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A4305D"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5</w:t>
      </w:r>
      <w:r w:rsidR="002D19A7">
        <w:rPr>
          <w:rFonts w:ascii="Arial" w:hAnsi="Arial" w:cs="Arial"/>
          <w:b/>
          <w:caps w:val="0"/>
          <w:sz w:val="28"/>
          <w:szCs w:val="28"/>
          <w:lang w:val="ru-RU"/>
        </w:rPr>
        <w:t xml:space="preserve"> </w:t>
      </w:r>
      <w:r w:rsidR="002F501C">
        <w:rPr>
          <w:rFonts w:ascii="Arial" w:hAnsi="Arial" w:cs="Arial"/>
          <w:b/>
          <w:caps w:val="0"/>
          <w:sz w:val="28"/>
          <w:szCs w:val="28"/>
          <w:lang w:val="ru-RU"/>
        </w:rPr>
        <w:t>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A3232C">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C43F90" w:rsidP="00206896">
          <w:pPr>
            <w:pStyle w:val="26"/>
            <w:rPr>
              <w:rFonts w:asciiTheme="minorHAnsi" w:eastAsiaTheme="minorEastAsia" w:hAnsiTheme="minorHAnsi" w:cstheme="minorBidi"/>
              <w:sz w:val="22"/>
              <w:szCs w:val="22"/>
            </w:rPr>
          </w:pPr>
          <w:r w:rsidRPr="00C43F90">
            <w:rPr>
              <w:sz w:val="22"/>
              <w:szCs w:val="22"/>
            </w:rPr>
            <w:fldChar w:fldCharType="begin"/>
          </w:r>
          <w:r w:rsidR="007715D0" w:rsidRPr="003F1B53">
            <w:rPr>
              <w:sz w:val="22"/>
              <w:szCs w:val="22"/>
            </w:rPr>
            <w:instrText xml:space="preserve"> TOC \o "1-3" \h \z \u </w:instrText>
          </w:r>
          <w:r w:rsidRPr="00C43F90">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C43F90" w:rsidP="00206896">
          <w:pPr>
            <w:pStyle w:val="26"/>
            <w:rPr>
              <w:rFonts w:asciiTheme="minorHAnsi" w:eastAsiaTheme="minorEastAsia" w:hAnsiTheme="minorHAnsi" w:cstheme="minorBidi"/>
              <w:sz w:val="22"/>
              <w:szCs w:val="22"/>
            </w:rPr>
          </w:pPr>
          <w:hyperlink w:anchor="_Toc496394401" w:history="1">
            <w:r w:rsidR="001E0045">
              <w:rPr>
                <w:rStyle w:val="af3"/>
                <w:kern w:val="32"/>
              </w:rPr>
              <w:t>2</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C43F90" w:rsidP="00206896">
          <w:pPr>
            <w:pStyle w:val="26"/>
            <w:rPr>
              <w:rFonts w:asciiTheme="minorHAnsi" w:eastAsiaTheme="minorEastAsia" w:hAnsiTheme="minorHAnsi" w:cstheme="minorBidi"/>
              <w:sz w:val="22"/>
              <w:szCs w:val="22"/>
            </w:rPr>
          </w:pPr>
          <w:hyperlink w:anchor="_Toc496394403" w:history="1">
            <w:r w:rsidR="001E0045">
              <w:rPr>
                <w:rStyle w:val="af3"/>
                <w:kern w:val="32"/>
              </w:rPr>
              <w:t>3</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hyperlink>
          <w:r w:rsidR="001F326B">
            <w:t>5</w:t>
          </w:r>
        </w:p>
        <w:p w:rsidR="00206896" w:rsidRPr="006343DC" w:rsidRDefault="00C43F90" w:rsidP="00206896">
          <w:pPr>
            <w:pStyle w:val="26"/>
            <w:rPr>
              <w:rFonts w:asciiTheme="minorHAnsi" w:eastAsiaTheme="minorEastAsia" w:hAnsiTheme="minorHAnsi" w:cstheme="minorBidi"/>
              <w:sz w:val="22"/>
              <w:szCs w:val="22"/>
            </w:rPr>
          </w:pPr>
          <w:hyperlink w:anchor="_Toc496394404" w:history="1">
            <w:r w:rsidR="001E0045">
              <w:rPr>
                <w:rStyle w:val="af3"/>
                <w:kern w:val="32"/>
              </w:rPr>
              <w:t>4</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hyperlink>
          <w:r w:rsidR="001F326B">
            <w:t>6</w:t>
          </w:r>
        </w:p>
        <w:p w:rsidR="007715D0" w:rsidRPr="003F1B53" w:rsidRDefault="00C43F90" w:rsidP="00206896">
          <w:pPr>
            <w:pStyle w:val="26"/>
          </w:pPr>
          <w:r w:rsidRPr="003F1B53">
            <w:fldChar w:fldCharType="end"/>
          </w:r>
        </w:p>
      </w:sdtContent>
    </w:sdt>
    <w:p w:rsidR="0062624F" w:rsidRPr="000C7BFE" w:rsidRDefault="007715D0" w:rsidP="00274158">
      <w:pPr>
        <w:rPr>
          <w:rStyle w:val="113"/>
          <w:color w:val="auto"/>
          <w:lang w:val="en-US"/>
        </w:rPr>
      </w:pPr>
      <w:r>
        <w:rPr>
          <w:rStyle w:val="113"/>
        </w:rPr>
        <w:br w:type="page"/>
      </w:r>
      <w:bookmarkStart w:id="5" w:name="_Toc446609537"/>
      <w:bookmarkStart w:id="6" w:name="_Toc452652284"/>
      <w:bookmarkEnd w:id="4"/>
      <w:bookmarkEnd w:id="3"/>
      <w:bookmarkEnd w:id="2"/>
      <w:bookmarkEnd w:id="1"/>
    </w:p>
    <w:p w:rsidR="00DD6287" w:rsidRPr="008D0563" w:rsidRDefault="00372D52" w:rsidP="00640974">
      <w:pPr>
        <w:pStyle w:val="2"/>
        <w:rPr>
          <w:kern w:val="32"/>
        </w:rPr>
      </w:pPr>
      <w:bookmarkStart w:id="7" w:name="_Toc496394399"/>
      <w:r w:rsidRPr="00372D52">
        <w:rPr>
          <w:rStyle w:val="113"/>
        </w:rPr>
        <w:lastRenderedPageBreak/>
        <w:t>УПОМИНАНИЯ ПО КАТЕГОРИЯМ СМИ</w:t>
      </w:r>
      <w:bookmarkEnd w:id="7"/>
    </w:p>
    <w:p w:rsidR="003B12E8" w:rsidRDefault="00CF695B" w:rsidP="007E4DB4">
      <w:pPr>
        <w:ind w:hanging="142"/>
        <w:jc w:val="center"/>
        <w:rPr>
          <w:noProof/>
        </w:rPr>
      </w:pPr>
      <w:r w:rsidRPr="00CF695B">
        <w:rPr>
          <w:noProof/>
        </w:rPr>
        <w:drawing>
          <wp:inline distT="0" distB="0" distL="0" distR="0">
            <wp:extent cx="6537960" cy="311658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17D0" w:rsidRDefault="00D417D0" w:rsidP="007E4DB4">
      <w:pPr>
        <w:ind w:hanging="142"/>
        <w:jc w:val="center"/>
        <w:rPr>
          <w:noProof/>
        </w:rPr>
      </w:pPr>
    </w:p>
    <w:p w:rsidR="00E955F0" w:rsidRDefault="00E955F0" w:rsidP="007E4DB4">
      <w:pPr>
        <w:ind w:hanging="142"/>
        <w:jc w:val="center"/>
        <w:rPr>
          <w:noProof/>
        </w:rPr>
      </w:pPr>
    </w:p>
    <w:p w:rsidR="0097747B" w:rsidRDefault="0097747B" w:rsidP="007E4DB4">
      <w:pPr>
        <w:ind w:hanging="142"/>
        <w:jc w:val="center"/>
        <w:rPr>
          <w:noProof/>
        </w:rPr>
      </w:pPr>
    </w:p>
    <w:p w:rsidR="00B87C35" w:rsidRDefault="00B87C35" w:rsidP="007E4DB4">
      <w:pPr>
        <w:ind w:hanging="142"/>
        <w:jc w:val="center"/>
        <w:rPr>
          <w:noProof/>
        </w:rPr>
      </w:pPr>
    </w:p>
    <w:p w:rsidR="00B87C35" w:rsidRDefault="00B87C35" w:rsidP="007E4DB4">
      <w:pPr>
        <w:ind w:hanging="142"/>
        <w:jc w:val="center"/>
        <w:rPr>
          <w:noProof/>
        </w:rPr>
      </w:pPr>
    </w:p>
    <w:p w:rsidR="0097747B" w:rsidRDefault="0097747B" w:rsidP="007E4DB4">
      <w:pPr>
        <w:ind w:hanging="142"/>
        <w:jc w:val="center"/>
        <w:rPr>
          <w:noProof/>
        </w:rPr>
      </w:pPr>
    </w:p>
    <w:p w:rsidR="00E555BD" w:rsidRDefault="00F03445" w:rsidP="007E4DB4">
      <w:pPr>
        <w:ind w:hanging="142"/>
        <w:jc w:val="center"/>
        <w:rPr>
          <w:noProof/>
        </w:rPr>
      </w:pPr>
      <w:r w:rsidRPr="00F03445">
        <w:rPr>
          <w:noProof/>
        </w:rPr>
        <w:drawing>
          <wp:inline distT="0" distB="0" distL="0" distR="0">
            <wp:extent cx="6629400" cy="26670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14BEE" w:rsidRDefault="00214BEE" w:rsidP="007E4DB4">
      <w:pPr>
        <w:ind w:hanging="142"/>
        <w:jc w:val="center"/>
        <w:rPr>
          <w:noProof/>
        </w:rPr>
      </w:pPr>
    </w:p>
    <w:p w:rsidR="00214BEE" w:rsidRDefault="00214BEE" w:rsidP="007E4DB4">
      <w:pPr>
        <w:ind w:hanging="142"/>
        <w:jc w:val="center"/>
        <w:rPr>
          <w:noProof/>
        </w:rPr>
      </w:pPr>
    </w:p>
    <w:p w:rsidR="001C2AC8" w:rsidRDefault="001C2AC8" w:rsidP="007E4DB4">
      <w:pPr>
        <w:ind w:hanging="142"/>
        <w:jc w:val="center"/>
        <w:rPr>
          <w:noProof/>
        </w:rPr>
      </w:pPr>
    </w:p>
    <w:p w:rsidR="00874153" w:rsidRDefault="00874153" w:rsidP="007E4DB4">
      <w:pPr>
        <w:ind w:hanging="142"/>
        <w:jc w:val="center"/>
        <w:rPr>
          <w:noProof/>
        </w:rPr>
      </w:pPr>
    </w:p>
    <w:p w:rsidR="00877126" w:rsidRDefault="00877126" w:rsidP="007E4DB4">
      <w:pPr>
        <w:ind w:hanging="142"/>
        <w:jc w:val="center"/>
        <w:rPr>
          <w:noProof/>
        </w:rPr>
      </w:pPr>
    </w:p>
    <w:p w:rsidR="00877126" w:rsidRDefault="00877126" w:rsidP="007E4DB4">
      <w:pPr>
        <w:ind w:hanging="142"/>
        <w:jc w:val="center"/>
        <w:rPr>
          <w:noProof/>
        </w:rPr>
      </w:pPr>
    </w:p>
    <w:p w:rsidR="008C0086" w:rsidRDefault="008C0086" w:rsidP="007E4DB4">
      <w:pPr>
        <w:ind w:hanging="142"/>
        <w:jc w:val="center"/>
        <w:rPr>
          <w:noProof/>
        </w:rPr>
      </w:pPr>
    </w:p>
    <w:p w:rsidR="008C0086" w:rsidRDefault="008C0086" w:rsidP="007E4DB4">
      <w:pPr>
        <w:ind w:hanging="142"/>
        <w:jc w:val="center"/>
        <w:rPr>
          <w:noProof/>
        </w:rPr>
      </w:pPr>
    </w:p>
    <w:p w:rsidR="00037262" w:rsidRDefault="00037262" w:rsidP="007E4DB4">
      <w:pPr>
        <w:ind w:hanging="142"/>
        <w:jc w:val="center"/>
        <w:rPr>
          <w:noProof/>
        </w:rPr>
      </w:pPr>
    </w:p>
    <w:tbl>
      <w:tblPr>
        <w:tblW w:w="10353" w:type="dxa"/>
        <w:tblInd w:w="103" w:type="dxa"/>
        <w:tblLayout w:type="fixed"/>
        <w:tblLook w:val="04A0"/>
      </w:tblPr>
      <w:tblGrid>
        <w:gridCol w:w="3407"/>
        <w:gridCol w:w="2268"/>
        <w:gridCol w:w="1418"/>
        <w:gridCol w:w="1560"/>
        <w:gridCol w:w="1700"/>
      </w:tblGrid>
      <w:tr w:rsidR="00950DAF" w:rsidRPr="00E35F3F" w:rsidTr="00950DAF">
        <w:trPr>
          <w:trHeight w:val="552"/>
        </w:trPr>
        <w:tc>
          <w:tcPr>
            <w:tcW w:w="34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0DAF" w:rsidRPr="00E35F3F" w:rsidRDefault="00950DAF" w:rsidP="007A1C0C">
            <w:pPr>
              <w:jc w:val="center"/>
              <w:rPr>
                <w:rFonts w:ascii="Arial" w:hAnsi="Arial" w:cs="Arial"/>
                <w:b/>
                <w:bCs/>
                <w:sz w:val="22"/>
                <w:szCs w:val="22"/>
              </w:rPr>
            </w:pPr>
            <w:r w:rsidRPr="00E35F3F">
              <w:rPr>
                <w:rFonts w:ascii="Arial" w:hAnsi="Arial" w:cs="Arial"/>
                <w:b/>
                <w:bCs/>
                <w:sz w:val="22"/>
                <w:szCs w:val="22"/>
              </w:rPr>
              <w:t>Категории СМИ</w:t>
            </w:r>
          </w:p>
        </w:tc>
        <w:tc>
          <w:tcPr>
            <w:tcW w:w="2268" w:type="dxa"/>
            <w:tcBorders>
              <w:top w:val="single" w:sz="4" w:space="0" w:color="auto"/>
              <w:left w:val="single" w:sz="4" w:space="0" w:color="auto"/>
              <w:bottom w:val="single" w:sz="4" w:space="0" w:color="auto"/>
              <w:right w:val="single" w:sz="4" w:space="0" w:color="auto"/>
            </w:tcBorders>
            <w:vAlign w:val="center"/>
          </w:tcPr>
          <w:p w:rsidR="00950DAF" w:rsidRDefault="00950DAF" w:rsidP="00652159">
            <w:pPr>
              <w:jc w:val="center"/>
              <w:rPr>
                <w:rFonts w:ascii="Arial" w:hAnsi="Arial" w:cs="Arial"/>
                <w:b/>
                <w:bCs/>
                <w:sz w:val="22"/>
                <w:szCs w:val="22"/>
              </w:rPr>
            </w:pPr>
            <w:r w:rsidRPr="00E35F3F">
              <w:rPr>
                <w:rFonts w:ascii="Arial" w:hAnsi="Arial" w:cs="Arial"/>
                <w:b/>
                <w:bCs/>
                <w:sz w:val="22"/>
                <w:szCs w:val="22"/>
              </w:rPr>
              <w:t xml:space="preserve">Информагентства </w:t>
            </w:r>
          </w:p>
        </w:tc>
        <w:tc>
          <w:tcPr>
            <w:tcW w:w="1418" w:type="dxa"/>
            <w:tcBorders>
              <w:top w:val="single" w:sz="4" w:space="0" w:color="auto"/>
              <w:left w:val="nil"/>
              <w:bottom w:val="single" w:sz="4" w:space="0" w:color="auto"/>
              <w:right w:val="single" w:sz="4" w:space="0" w:color="auto"/>
            </w:tcBorders>
            <w:vAlign w:val="center"/>
          </w:tcPr>
          <w:p w:rsidR="00950DAF" w:rsidRPr="00E35F3F" w:rsidRDefault="00950DAF" w:rsidP="000168E6">
            <w:pPr>
              <w:jc w:val="center"/>
              <w:rPr>
                <w:rFonts w:ascii="Arial" w:hAnsi="Arial" w:cs="Arial"/>
                <w:b/>
                <w:bCs/>
                <w:sz w:val="22"/>
                <w:szCs w:val="22"/>
              </w:rPr>
            </w:pPr>
            <w:r w:rsidRPr="00E35F3F">
              <w:rPr>
                <w:rFonts w:ascii="Arial" w:hAnsi="Arial" w:cs="Arial"/>
                <w:b/>
                <w:bCs/>
                <w:sz w:val="22"/>
                <w:szCs w:val="22"/>
              </w:rPr>
              <w:t>Интернет</w:t>
            </w:r>
          </w:p>
        </w:tc>
        <w:tc>
          <w:tcPr>
            <w:tcW w:w="1560" w:type="dxa"/>
            <w:tcBorders>
              <w:top w:val="single" w:sz="4" w:space="0" w:color="auto"/>
              <w:left w:val="nil"/>
              <w:bottom w:val="single" w:sz="4" w:space="0" w:color="auto"/>
              <w:right w:val="single" w:sz="4" w:space="0" w:color="auto"/>
            </w:tcBorders>
            <w:vAlign w:val="center"/>
          </w:tcPr>
          <w:p w:rsidR="00950DAF" w:rsidRDefault="00950DAF" w:rsidP="00950DAF">
            <w:pPr>
              <w:jc w:val="center"/>
              <w:rPr>
                <w:rFonts w:ascii="Arial" w:hAnsi="Arial" w:cs="Arial"/>
                <w:b/>
                <w:bCs/>
                <w:sz w:val="22"/>
                <w:szCs w:val="22"/>
              </w:rPr>
            </w:pPr>
            <w:r>
              <w:rPr>
                <w:rFonts w:ascii="Arial" w:hAnsi="Arial" w:cs="Arial"/>
                <w:b/>
                <w:bCs/>
                <w:sz w:val="22"/>
                <w:szCs w:val="22"/>
              </w:rPr>
              <w:t>Газеты</w:t>
            </w:r>
          </w:p>
        </w:tc>
        <w:tc>
          <w:tcPr>
            <w:tcW w:w="1700" w:type="dxa"/>
            <w:tcBorders>
              <w:top w:val="single" w:sz="4" w:space="0" w:color="auto"/>
              <w:left w:val="single" w:sz="4" w:space="0" w:color="auto"/>
              <w:bottom w:val="single" w:sz="4" w:space="0" w:color="auto"/>
              <w:right w:val="single" w:sz="4" w:space="0" w:color="auto"/>
            </w:tcBorders>
            <w:vAlign w:val="center"/>
          </w:tcPr>
          <w:p w:rsidR="00950DAF" w:rsidRDefault="00950DAF" w:rsidP="00652159">
            <w:pPr>
              <w:jc w:val="center"/>
              <w:rPr>
                <w:rFonts w:ascii="Arial" w:hAnsi="Arial" w:cs="Arial"/>
                <w:b/>
                <w:bCs/>
                <w:sz w:val="22"/>
                <w:szCs w:val="22"/>
              </w:rPr>
            </w:pPr>
            <w:r>
              <w:rPr>
                <w:rFonts w:ascii="Arial" w:hAnsi="Arial" w:cs="Arial"/>
                <w:b/>
                <w:bCs/>
                <w:sz w:val="22"/>
                <w:szCs w:val="22"/>
              </w:rPr>
              <w:t>ТВ</w:t>
            </w:r>
          </w:p>
        </w:tc>
      </w:tr>
      <w:tr w:rsidR="00950DAF" w:rsidRPr="00E35F3F" w:rsidTr="00950DAF">
        <w:trPr>
          <w:trHeight w:val="830"/>
        </w:trPr>
        <w:tc>
          <w:tcPr>
            <w:tcW w:w="3407" w:type="dxa"/>
            <w:tcBorders>
              <w:top w:val="nil"/>
              <w:left w:val="single" w:sz="4" w:space="0" w:color="auto"/>
              <w:bottom w:val="single" w:sz="4" w:space="0" w:color="auto"/>
              <w:right w:val="single" w:sz="4" w:space="0" w:color="auto"/>
            </w:tcBorders>
            <w:shd w:val="clear" w:color="auto" w:fill="auto"/>
            <w:vAlign w:val="center"/>
            <w:hideMark/>
          </w:tcPr>
          <w:p w:rsidR="00950DAF" w:rsidRPr="00E35F3F" w:rsidRDefault="00950DAF" w:rsidP="007A1C0C">
            <w:pPr>
              <w:jc w:val="center"/>
              <w:rPr>
                <w:rFonts w:ascii="Arial" w:hAnsi="Arial" w:cs="Arial"/>
                <w:sz w:val="22"/>
                <w:szCs w:val="22"/>
              </w:rPr>
            </w:pPr>
            <w:r w:rsidRPr="00E35F3F">
              <w:rPr>
                <w:rFonts w:ascii="Arial" w:hAnsi="Arial" w:cs="Arial"/>
                <w:sz w:val="22"/>
                <w:szCs w:val="22"/>
              </w:rPr>
              <w:t>РУДЕНЯ Игорь Михайлович (Тверская обл.)</w:t>
            </w:r>
          </w:p>
        </w:tc>
        <w:tc>
          <w:tcPr>
            <w:tcW w:w="2268" w:type="dxa"/>
            <w:tcBorders>
              <w:top w:val="nil"/>
              <w:left w:val="single" w:sz="4" w:space="0" w:color="auto"/>
              <w:bottom w:val="single" w:sz="4" w:space="0" w:color="auto"/>
              <w:right w:val="single" w:sz="4" w:space="0" w:color="auto"/>
            </w:tcBorders>
            <w:vAlign w:val="center"/>
          </w:tcPr>
          <w:p w:rsidR="00950DAF" w:rsidRDefault="00F03445" w:rsidP="00467115">
            <w:pPr>
              <w:jc w:val="center"/>
              <w:rPr>
                <w:rFonts w:ascii="Arial" w:hAnsi="Arial" w:cs="Arial"/>
                <w:sz w:val="22"/>
                <w:szCs w:val="22"/>
              </w:rPr>
            </w:pPr>
            <w:r>
              <w:rPr>
                <w:rFonts w:ascii="Arial" w:hAnsi="Arial" w:cs="Arial"/>
                <w:sz w:val="22"/>
                <w:szCs w:val="22"/>
              </w:rPr>
              <w:t>6</w:t>
            </w:r>
          </w:p>
        </w:tc>
        <w:tc>
          <w:tcPr>
            <w:tcW w:w="1418" w:type="dxa"/>
            <w:tcBorders>
              <w:top w:val="nil"/>
              <w:left w:val="nil"/>
              <w:bottom w:val="single" w:sz="4" w:space="0" w:color="auto"/>
              <w:right w:val="single" w:sz="4" w:space="0" w:color="auto"/>
            </w:tcBorders>
            <w:vAlign w:val="center"/>
          </w:tcPr>
          <w:p w:rsidR="00950DAF" w:rsidRPr="00BC772E" w:rsidRDefault="00F03445" w:rsidP="003E3508">
            <w:pPr>
              <w:jc w:val="center"/>
              <w:rPr>
                <w:rFonts w:ascii="Arial" w:hAnsi="Arial" w:cs="Arial"/>
                <w:sz w:val="22"/>
                <w:szCs w:val="22"/>
              </w:rPr>
            </w:pPr>
            <w:r>
              <w:rPr>
                <w:rFonts w:ascii="Arial" w:hAnsi="Arial" w:cs="Arial"/>
                <w:sz w:val="22"/>
                <w:szCs w:val="22"/>
              </w:rPr>
              <w:t>272</w:t>
            </w:r>
          </w:p>
        </w:tc>
        <w:tc>
          <w:tcPr>
            <w:tcW w:w="1560" w:type="dxa"/>
            <w:tcBorders>
              <w:top w:val="single" w:sz="4" w:space="0" w:color="auto"/>
              <w:left w:val="nil"/>
              <w:bottom w:val="single" w:sz="4" w:space="0" w:color="auto"/>
              <w:right w:val="single" w:sz="4" w:space="0" w:color="auto"/>
            </w:tcBorders>
            <w:vAlign w:val="center"/>
          </w:tcPr>
          <w:p w:rsidR="00950DAF" w:rsidRDefault="00F03445" w:rsidP="00950DAF">
            <w:pPr>
              <w:jc w:val="center"/>
              <w:rPr>
                <w:rFonts w:ascii="Arial" w:hAnsi="Arial" w:cs="Arial"/>
                <w:sz w:val="22"/>
                <w:szCs w:val="22"/>
              </w:rPr>
            </w:pPr>
            <w:r>
              <w:rPr>
                <w:rFonts w:ascii="Arial" w:hAnsi="Arial" w:cs="Arial"/>
                <w:sz w:val="22"/>
                <w:szCs w:val="22"/>
              </w:rPr>
              <w:t>0</w:t>
            </w:r>
          </w:p>
        </w:tc>
        <w:tc>
          <w:tcPr>
            <w:tcW w:w="1700" w:type="dxa"/>
            <w:tcBorders>
              <w:top w:val="nil"/>
              <w:left w:val="single" w:sz="4" w:space="0" w:color="auto"/>
              <w:bottom w:val="single" w:sz="4" w:space="0" w:color="auto"/>
              <w:right w:val="single" w:sz="4" w:space="0" w:color="auto"/>
            </w:tcBorders>
            <w:vAlign w:val="center"/>
          </w:tcPr>
          <w:p w:rsidR="00950DAF" w:rsidRDefault="00F03445" w:rsidP="003959F1">
            <w:pPr>
              <w:jc w:val="center"/>
              <w:rPr>
                <w:rFonts w:ascii="Arial" w:hAnsi="Arial" w:cs="Arial"/>
                <w:sz w:val="22"/>
                <w:szCs w:val="22"/>
              </w:rPr>
            </w:pPr>
            <w:r>
              <w:rPr>
                <w:rFonts w:ascii="Arial" w:hAnsi="Arial" w:cs="Arial"/>
                <w:sz w:val="22"/>
                <w:szCs w:val="22"/>
              </w:rPr>
              <w:t>7</w:t>
            </w:r>
          </w:p>
        </w:tc>
      </w:tr>
    </w:tbl>
    <w:p w:rsidR="0014127D" w:rsidRDefault="0014127D">
      <w:pPr>
        <w:rPr>
          <w:noProof/>
        </w:rPr>
      </w:pPr>
      <w:r>
        <w:rPr>
          <w:noProof/>
        </w:rPr>
        <w:br w:type="page"/>
      </w:r>
    </w:p>
    <w:p w:rsidR="00DC212E" w:rsidRPr="007715D0" w:rsidRDefault="00E12900" w:rsidP="00640974">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8E3C9B">
      <w:pPr>
        <w:rPr>
          <w:b/>
          <w:noProof/>
          <w:sz w:val="6"/>
          <w:szCs w:val="6"/>
        </w:rPr>
      </w:pPr>
    </w:p>
    <w:tbl>
      <w:tblPr>
        <w:tblW w:w="10581" w:type="dxa"/>
        <w:jc w:val="center"/>
        <w:tblInd w:w="-1273" w:type="dxa"/>
        <w:tblLook w:val="04A0"/>
      </w:tblPr>
      <w:tblGrid>
        <w:gridCol w:w="1417"/>
        <w:gridCol w:w="1368"/>
        <w:gridCol w:w="1733"/>
        <w:gridCol w:w="1443"/>
        <w:gridCol w:w="1617"/>
        <w:gridCol w:w="1463"/>
        <w:gridCol w:w="1540"/>
      </w:tblGrid>
      <w:tr w:rsidR="006343C9" w:rsidRPr="00A67B01" w:rsidTr="009B149E">
        <w:trPr>
          <w:trHeight w:val="628"/>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 </w:t>
            </w:r>
          </w:p>
        </w:tc>
        <w:tc>
          <w:tcPr>
            <w:tcW w:w="1368"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outlineLvl w:val="1"/>
              <w:rPr>
                <w:rFonts w:ascii="Arial" w:hAnsi="Arial" w:cs="Arial"/>
                <w:sz w:val="22"/>
                <w:szCs w:val="22"/>
              </w:rPr>
            </w:pPr>
            <w:r w:rsidRPr="00CB269B">
              <w:rPr>
                <w:rFonts w:ascii="Arial" w:hAnsi="Arial" w:cs="Arial"/>
                <w:sz w:val="22"/>
                <w:szCs w:val="22"/>
              </w:rPr>
              <w:t>Кол-во сообщений</w:t>
            </w:r>
          </w:p>
        </w:tc>
        <w:tc>
          <w:tcPr>
            <w:tcW w:w="17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Негативные</w:t>
            </w:r>
          </w:p>
        </w:tc>
        <w:tc>
          <w:tcPr>
            <w:tcW w:w="1617"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Нейтральные</w:t>
            </w:r>
          </w:p>
        </w:tc>
        <w:tc>
          <w:tcPr>
            <w:tcW w:w="146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Перепечатки</w:t>
            </w:r>
          </w:p>
        </w:tc>
      </w:tr>
      <w:tr w:rsidR="00E35F3F" w:rsidRPr="00A67B01" w:rsidTr="009B149E">
        <w:trPr>
          <w:trHeight w:val="531"/>
          <w:jc w:val="center"/>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E35F3F" w:rsidRPr="00A67B01" w:rsidRDefault="00E35F3F" w:rsidP="008E3C9B">
            <w:pPr>
              <w:jc w:val="center"/>
              <w:rPr>
                <w:rFonts w:ascii="Arial" w:hAnsi="Arial" w:cs="Arial"/>
                <w:b/>
                <w:bCs/>
                <w:sz w:val="22"/>
                <w:szCs w:val="22"/>
              </w:rPr>
            </w:pPr>
            <w:r w:rsidRPr="00A67B01">
              <w:rPr>
                <w:rFonts w:ascii="Arial" w:hAnsi="Arial" w:cs="Arial"/>
                <w:b/>
                <w:bCs/>
                <w:sz w:val="22"/>
                <w:szCs w:val="22"/>
              </w:rPr>
              <w:t>Всего</w:t>
            </w:r>
          </w:p>
        </w:tc>
        <w:tc>
          <w:tcPr>
            <w:tcW w:w="1368" w:type="dxa"/>
            <w:tcBorders>
              <w:top w:val="nil"/>
              <w:left w:val="nil"/>
              <w:bottom w:val="single" w:sz="4" w:space="0" w:color="auto"/>
              <w:right w:val="single" w:sz="4" w:space="0" w:color="auto"/>
            </w:tcBorders>
            <w:shd w:val="clear" w:color="auto" w:fill="auto"/>
            <w:vAlign w:val="center"/>
            <w:hideMark/>
          </w:tcPr>
          <w:p w:rsidR="00E35F3F" w:rsidRPr="00257CB9" w:rsidRDefault="00994151" w:rsidP="003E3508">
            <w:pPr>
              <w:jc w:val="center"/>
              <w:rPr>
                <w:rFonts w:ascii="Arial" w:hAnsi="Arial" w:cs="Arial"/>
                <w:b/>
                <w:bCs/>
                <w:sz w:val="22"/>
                <w:szCs w:val="22"/>
              </w:rPr>
            </w:pPr>
            <w:r>
              <w:rPr>
                <w:rFonts w:ascii="Arial" w:hAnsi="Arial" w:cs="Arial"/>
                <w:b/>
                <w:bCs/>
                <w:sz w:val="22"/>
                <w:szCs w:val="22"/>
              </w:rPr>
              <w:t>285</w:t>
            </w:r>
          </w:p>
        </w:tc>
        <w:tc>
          <w:tcPr>
            <w:tcW w:w="1733" w:type="dxa"/>
            <w:tcBorders>
              <w:top w:val="nil"/>
              <w:left w:val="nil"/>
              <w:bottom w:val="single" w:sz="4" w:space="0" w:color="auto"/>
              <w:right w:val="single" w:sz="4" w:space="0" w:color="auto"/>
            </w:tcBorders>
            <w:shd w:val="clear" w:color="auto" w:fill="auto"/>
            <w:vAlign w:val="center"/>
            <w:hideMark/>
          </w:tcPr>
          <w:p w:rsidR="00E35F3F" w:rsidRPr="00203061" w:rsidRDefault="00994151" w:rsidP="0050178D">
            <w:pPr>
              <w:jc w:val="center"/>
              <w:rPr>
                <w:rFonts w:ascii="Arial" w:hAnsi="Arial" w:cs="Arial"/>
                <w:b/>
                <w:bCs/>
                <w:sz w:val="22"/>
                <w:szCs w:val="22"/>
              </w:rPr>
            </w:pPr>
            <w:r>
              <w:rPr>
                <w:rFonts w:ascii="Arial" w:hAnsi="Arial" w:cs="Arial"/>
                <w:b/>
                <w:bCs/>
                <w:sz w:val="22"/>
                <w:szCs w:val="22"/>
              </w:rPr>
              <w:t>1</w:t>
            </w:r>
            <w:r w:rsidR="0050178D">
              <w:rPr>
                <w:rFonts w:ascii="Arial" w:hAnsi="Arial" w:cs="Arial"/>
                <w:b/>
                <w:bCs/>
                <w:sz w:val="22"/>
                <w:szCs w:val="22"/>
              </w:rPr>
              <w:t>135</w:t>
            </w:r>
          </w:p>
        </w:tc>
        <w:tc>
          <w:tcPr>
            <w:tcW w:w="1443" w:type="dxa"/>
            <w:tcBorders>
              <w:top w:val="nil"/>
              <w:left w:val="nil"/>
              <w:bottom w:val="single" w:sz="4" w:space="0" w:color="auto"/>
              <w:right w:val="single" w:sz="4" w:space="0" w:color="auto"/>
            </w:tcBorders>
            <w:shd w:val="clear" w:color="auto" w:fill="auto"/>
            <w:vAlign w:val="center"/>
            <w:hideMark/>
          </w:tcPr>
          <w:p w:rsidR="00E35F3F" w:rsidRPr="00280E0C" w:rsidRDefault="00CB5377" w:rsidP="008E3C9B">
            <w:pPr>
              <w:jc w:val="center"/>
              <w:rPr>
                <w:rFonts w:ascii="Arial" w:hAnsi="Arial" w:cs="Arial"/>
                <w:b/>
                <w:bCs/>
                <w:sz w:val="22"/>
                <w:szCs w:val="22"/>
              </w:rPr>
            </w:pPr>
            <w:r>
              <w:rPr>
                <w:rFonts w:ascii="Arial" w:hAnsi="Arial" w:cs="Arial"/>
                <w:b/>
                <w:bCs/>
                <w:sz w:val="22"/>
                <w:szCs w:val="22"/>
              </w:rPr>
              <w:t>0</w:t>
            </w:r>
          </w:p>
        </w:tc>
        <w:tc>
          <w:tcPr>
            <w:tcW w:w="1617" w:type="dxa"/>
            <w:tcBorders>
              <w:top w:val="nil"/>
              <w:left w:val="nil"/>
              <w:bottom w:val="single" w:sz="4" w:space="0" w:color="auto"/>
              <w:right w:val="single" w:sz="4" w:space="0" w:color="auto"/>
            </w:tcBorders>
            <w:shd w:val="clear" w:color="auto" w:fill="auto"/>
            <w:vAlign w:val="center"/>
            <w:hideMark/>
          </w:tcPr>
          <w:p w:rsidR="00E35F3F" w:rsidRPr="00257CB9" w:rsidRDefault="00994151" w:rsidP="00994151">
            <w:pPr>
              <w:jc w:val="center"/>
              <w:rPr>
                <w:rFonts w:ascii="Arial" w:hAnsi="Arial" w:cs="Arial"/>
                <w:b/>
                <w:sz w:val="22"/>
                <w:szCs w:val="22"/>
              </w:rPr>
            </w:pPr>
            <w:r>
              <w:rPr>
                <w:rFonts w:ascii="Arial" w:hAnsi="Arial" w:cs="Arial"/>
                <w:b/>
                <w:sz w:val="22"/>
                <w:szCs w:val="22"/>
              </w:rPr>
              <w:t>274</w:t>
            </w:r>
          </w:p>
        </w:tc>
        <w:tc>
          <w:tcPr>
            <w:tcW w:w="1463" w:type="dxa"/>
            <w:tcBorders>
              <w:top w:val="nil"/>
              <w:left w:val="nil"/>
              <w:bottom w:val="single" w:sz="4" w:space="0" w:color="auto"/>
              <w:right w:val="single" w:sz="4" w:space="0" w:color="auto"/>
            </w:tcBorders>
            <w:shd w:val="clear" w:color="auto" w:fill="auto"/>
            <w:vAlign w:val="center"/>
            <w:hideMark/>
          </w:tcPr>
          <w:p w:rsidR="00E35F3F" w:rsidRPr="00627E15" w:rsidRDefault="00994151" w:rsidP="008E3C9B">
            <w:pPr>
              <w:jc w:val="center"/>
              <w:rPr>
                <w:rFonts w:ascii="Arial" w:hAnsi="Arial" w:cs="Arial"/>
                <w:b/>
                <w:sz w:val="22"/>
                <w:szCs w:val="22"/>
              </w:rPr>
            </w:pPr>
            <w:r>
              <w:rPr>
                <w:rFonts w:ascii="Arial" w:hAnsi="Arial" w:cs="Arial"/>
                <w:b/>
                <w:sz w:val="22"/>
                <w:szCs w:val="22"/>
              </w:rPr>
              <w:t>11</w:t>
            </w:r>
          </w:p>
        </w:tc>
        <w:tc>
          <w:tcPr>
            <w:tcW w:w="1540" w:type="dxa"/>
            <w:tcBorders>
              <w:top w:val="nil"/>
              <w:left w:val="nil"/>
              <w:bottom w:val="single" w:sz="4" w:space="0" w:color="auto"/>
              <w:right w:val="single" w:sz="4" w:space="0" w:color="auto"/>
            </w:tcBorders>
            <w:shd w:val="clear" w:color="auto" w:fill="auto"/>
            <w:vAlign w:val="center"/>
            <w:hideMark/>
          </w:tcPr>
          <w:p w:rsidR="00E35F3F" w:rsidRPr="00EE083F" w:rsidRDefault="00994151" w:rsidP="008E3C9B">
            <w:pPr>
              <w:jc w:val="center"/>
              <w:rPr>
                <w:rFonts w:ascii="Arial" w:hAnsi="Arial" w:cs="Arial"/>
                <w:b/>
                <w:bCs/>
                <w:sz w:val="22"/>
                <w:szCs w:val="22"/>
              </w:rPr>
            </w:pPr>
            <w:r>
              <w:rPr>
                <w:rFonts w:ascii="Arial" w:hAnsi="Arial" w:cs="Arial"/>
                <w:b/>
                <w:bCs/>
                <w:sz w:val="22"/>
                <w:szCs w:val="22"/>
              </w:rPr>
              <w:t>206</w:t>
            </w:r>
          </w:p>
        </w:tc>
      </w:tr>
    </w:tbl>
    <w:p w:rsidR="003B1B37" w:rsidRDefault="008F02DE" w:rsidP="008F02DE">
      <w:pPr>
        <w:ind w:hanging="284"/>
        <w:rPr>
          <w:noProof/>
        </w:rPr>
      </w:pPr>
      <w:r w:rsidRPr="008F02DE">
        <w:rPr>
          <w:noProof/>
        </w:rPr>
        <w:drawing>
          <wp:inline distT="0" distB="0" distL="0" distR="0">
            <wp:extent cx="7033260" cy="839724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17B39" w:rsidRPr="000674EA" w:rsidRDefault="00417B39" w:rsidP="008E3C9B">
      <w:pPr>
        <w:ind w:left="-142"/>
        <w:rPr>
          <w:noProof/>
          <w:sz w:val="2"/>
          <w:szCs w:val="2"/>
        </w:rPr>
      </w:pPr>
    </w:p>
    <w:p w:rsidR="008E5EBE" w:rsidRPr="007715D0" w:rsidRDefault="00E122CE" w:rsidP="00640974">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53"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720"/>
        <w:gridCol w:w="6084"/>
        <w:gridCol w:w="1435"/>
        <w:gridCol w:w="1293"/>
        <w:gridCol w:w="1149"/>
      </w:tblGrid>
      <w:tr w:rsidR="004807B4" w:rsidRPr="00D772D2" w:rsidTr="0034473C">
        <w:trPr>
          <w:trHeight w:val="584"/>
        </w:trPr>
        <w:tc>
          <w:tcPr>
            <w:tcW w:w="720"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w:t>
            </w:r>
          </w:p>
        </w:tc>
        <w:tc>
          <w:tcPr>
            <w:tcW w:w="6084"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Событие</w:t>
            </w:r>
          </w:p>
        </w:tc>
        <w:tc>
          <w:tcPr>
            <w:tcW w:w="1435"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Количество сообщений</w:t>
            </w:r>
          </w:p>
        </w:tc>
        <w:tc>
          <w:tcPr>
            <w:tcW w:w="1293"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proofErr w:type="spellStart"/>
            <w:r w:rsidRPr="00D772D2">
              <w:rPr>
                <w:rFonts w:ascii="Arial" w:eastAsia="Arial" w:hAnsi="Arial" w:cs="Arial"/>
                <w:b/>
              </w:rPr>
              <w:t>Медиа</w:t>
            </w:r>
            <w:proofErr w:type="spellEnd"/>
          </w:p>
          <w:p w:rsidR="004807B4" w:rsidRPr="00D772D2" w:rsidRDefault="004807B4" w:rsidP="00430BA5">
            <w:pPr>
              <w:jc w:val="center"/>
              <w:rPr>
                <w:rFonts w:ascii="Arial" w:eastAsia="Arial" w:hAnsi="Arial" w:cs="Arial"/>
                <w:b/>
              </w:rPr>
            </w:pPr>
            <w:r w:rsidRPr="00D772D2">
              <w:rPr>
                <w:rFonts w:ascii="Arial" w:eastAsia="Arial" w:hAnsi="Arial" w:cs="Arial"/>
                <w:b/>
              </w:rPr>
              <w:t>Индекс</w:t>
            </w:r>
          </w:p>
        </w:tc>
      </w:tr>
      <w:tr w:rsidR="00AA0C1C" w:rsidRPr="000606AF" w:rsidTr="005121B5">
        <w:trPr>
          <w:trHeight w:val="612"/>
        </w:trPr>
        <w:tc>
          <w:tcPr>
            <w:tcW w:w="720" w:type="dxa"/>
            <w:vMerge w:val="restart"/>
            <w:tcBorders>
              <w:top w:val="single" w:sz="4" w:space="0" w:color="808080"/>
              <w:left w:val="single" w:sz="4" w:space="0" w:color="808080"/>
              <w:right w:val="single" w:sz="4" w:space="0" w:color="808080"/>
            </w:tcBorders>
            <w:tcMar>
              <w:top w:w="40" w:type="dxa"/>
              <w:left w:w="40" w:type="dxa"/>
              <w:bottom w:w="40" w:type="dxa"/>
              <w:right w:w="40" w:type="dxa"/>
            </w:tcMar>
          </w:tcPr>
          <w:p w:rsidR="00AA0C1C" w:rsidRPr="00CE153E" w:rsidRDefault="00AA0C1C" w:rsidP="00BF613F">
            <w:pPr>
              <w:pStyle w:val="ArtTabNormal"/>
              <w:jc w:val="center"/>
              <w:rPr>
                <w:rFonts w:cs="Arial"/>
                <w:sz w:val="22"/>
                <w:szCs w:val="22"/>
              </w:rPr>
            </w:pPr>
            <w:bookmarkStart w:id="12" w:name="tabtxt_1575050_1934150406"/>
            <w:r w:rsidRPr="00CE153E">
              <w:rPr>
                <w:rFonts w:cs="Arial"/>
                <w:sz w:val="22"/>
                <w:szCs w:val="22"/>
              </w:rPr>
              <w:t>1</w:t>
            </w:r>
            <w:bookmarkEnd w:id="12"/>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0C1C" w:rsidRPr="00AA0C1C" w:rsidRDefault="00C43F90" w:rsidP="00AA0C1C">
            <w:pPr>
              <w:pStyle w:val="TabHyperlink0"/>
              <w:rPr>
                <w:sz w:val="22"/>
                <w:szCs w:val="22"/>
              </w:rPr>
            </w:pPr>
            <w:hyperlink w:anchor="ant_1575050_1934150406" w:history="1">
              <w:r w:rsidR="00AA0C1C" w:rsidRPr="00480405">
                <w:rPr>
                  <w:sz w:val="22"/>
                  <w:szCs w:val="22"/>
                </w:rPr>
                <w:t xml:space="preserve">Губернатор Игорь </w:t>
              </w:r>
              <w:proofErr w:type="spellStart"/>
              <w:r w:rsidR="00AA0C1C" w:rsidRPr="00480405">
                <w:rPr>
                  <w:sz w:val="22"/>
                  <w:szCs w:val="22"/>
                </w:rPr>
                <w:t>Руденя</w:t>
              </w:r>
              <w:proofErr w:type="spellEnd"/>
              <w:r w:rsidR="00AA0C1C" w:rsidRPr="00480405">
                <w:rPr>
                  <w:sz w:val="22"/>
                  <w:szCs w:val="22"/>
                </w:rPr>
                <w:t xml:space="preserve"> ответил на актуальные вопросы в прямом эфире телеканала «Россия 24» Тверь</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A0C1C" w:rsidRPr="00CE153E" w:rsidRDefault="00AA0C1C" w:rsidP="00BF613F">
            <w:pPr>
              <w:pStyle w:val="ArtTabNormal"/>
              <w:jc w:val="center"/>
              <w:rPr>
                <w:rFonts w:cs="Arial"/>
                <w:sz w:val="22"/>
                <w:szCs w:val="22"/>
              </w:rPr>
            </w:pPr>
            <w:r w:rsidRPr="00CE153E">
              <w:rPr>
                <w:rFonts w:cs="Arial"/>
                <w:sz w:val="22"/>
                <w:szCs w:val="22"/>
              </w:rPr>
              <w:t>47</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A0C1C" w:rsidRPr="00CE153E" w:rsidRDefault="00AA0C1C" w:rsidP="00BF613F">
            <w:pPr>
              <w:pStyle w:val="ArtTabNormal"/>
              <w:jc w:val="center"/>
              <w:rPr>
                <w:rFonts w:cs="Arial"/>
                <w:sz w:val="22"/>
                <w:szCs w:val="22"/>
              </w:rPr>
            </w:pPr>
            <w:r w:rsidRPr="00CE153E">
              <w:rPr>
                <w:rFonts w:cs="Arial"/>
                <w:sz w:val="22"/>
                <w:szCs w:val="22"/>
              </w:rPr>
              <w:t>2,37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A0C1C" w:rsidRPr="00CE153E" w:rsidRDefault="00AA0C1C" w:rsidP="00BF613F">
            <w:pPr>
              <w:pStyle w:val="ArtTabNormal"/>
              <w:jc w:val="center"/>
              <w:rPr>
                <w:rFonts w:cs="Arial"/>
                <w:sz w:val="22"/>
                <w:szCs w:val="22"/>
              </w:rPr>
            </w:pPr>
            <w:r w:rsidRPr="00CE153E">
              <w:rPr>
                <w:rFonts w:cs="Arial"/>
                <w:sz w:val="22"/>
                <w:szCs w:val="22"/>
              </w:rPr>
              <w:t>120</w:t>
            </w:r>
          </w:p>
        </w:tc>
      </w:tr>
      <w:tr w:rsidR="00AA0C1C" w:rsidRPr="000606AF" w:rsidTr="005121B5">
        <w:trPr>
          <w:trHeight w:val="612"/>
        </w:trPr>
        <w:tc>
          <w:tcPr>
            <w:tcW w:w="720" w:type="dxa"/>
            <w:vMerge/>
            <w:tcBorders>
              <w:left w:val="single" w:sz="4" w:space="0" w:color="808080"/>
              <w:bottom w:val="single" w:sz="4" w:space="0" w:color="808080"/>
              <w:right w:val="single" w:sz="4" w:space="0" w:color="808080"/>
            </w:tcBorders>
            <w:tcMar>
              <w:top w:w="40" w:type="dxa"/>
              <w:left w:w="40" w:type="dxa"/>
              <w:bottom w:w="40" w:type="dxa"/>
              <w:right w:w="40" w:type="dxa"/>
            </w:tcMar>
          </w:tcPr>
          <w:p w:rsidR="00AA0C1C" w:rsidRPr="00CE153E" w:rsidRDefault="00AA0C1C" w:rsidP="00BF613F">
            <w:pPr>
              <w:pStyle w:val="ArtTabNormal"/>
              <w:jc w:val="center"/>
              <w:rPr>
                <w:rFonts w:cs="Arial"/>
                <w:sz w:val="22"/>
                <w:szCs w:val="22"/>
              </w:rPr>
            </w:pPr>
          </w:p>
        </w:tc>
        <w:tc>
          <w:tcPr>
            <w:tcW w:w="9961" w:type="dxa"/>
            <w:gridSpan w:val="4"/>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A0C1C" w:rsidRPr="00AA0C1C" w:rsidRDefault="00AA0C1C" w:rsidP="00AA0C1C">
            <w:pPr>
              <w:pStyle w:val="TabHyperlink0"/>
              <w:numPr>
                <w:ilvl w:val="0"/>
                <w:numId w:val="43"/>
              </w:numPr>
              <w:tabs>
                <w:tab w:val="left" w:pos="233"/>
              </w:tabs>
              <w:ind w:left="0" w:firstLine="0"/>
              <w:rPr>
                <w:color w:val="auto"/>
                <w:sz w:val="22"/>
                <w:szCs w:val="22"/>
                <w:u w:val="none"/>
              </w:rPr>
            </w:pPr>
            <w:r w:rsidRPr="00AA0C1C">
              <w:rPr>
                <w:color w:val="auto"/>
                <w:sz w:val="22"/>
                <w:szCs w:val="22"/>
                <w:u w:val="none"/>
              </w:rPr>
              <w:t>В Тверской области будет разработан пакет мер поддержки бизнеса в условиях ограничений</w:t>
            </w:r>
          </w:p>
          <w:p w:rsidR="00AA0C1C" w:rsidRPr="00AA0C1C" w:rsidRDefault="00AA0C1C" w:rsidP="00AA0C1C">
            <w:pPr>
              <w:pStyle w:val="TabHyperlink0"/>
              <w:numPr>
                <w:ilvl w:val="0"/>
                <w:numId w:val="43"/>
              </w:numPr>
              <w:tabs>
                <w:tab w:val="left" w:pos="233"/>
              </w:tabs>
              <w:ind w:left="0" w:firstLine="0"/>
              <w:rPr>
                <w:color w:val="auto"/>
                <w:sz w:val="22"/>
                <w:szCs w:val="22"/>
                <w:u w:val="none"/>
              </w:rPr>
            </w:pPr>
            <w:r w:rsidRPr="00AA0C1C">
              <w:rPr>
                <w:color w:val="auto"/>
                <w:sz w:val="22"/>
                <w:szCs w:val="22"/>
                <w:u w:val="none"/>
              </w:rPr>
              <w:t>В Тверской области проводится мониторинг наличия товаров и цен на них в торговых сетях</w:t>
            </w:r>
          </w:p>
          <w:p w:rsidR="00AA0C1C" w:rsidRDefault="00AA0C1C" w:rsidP="00AA0C1C">
            <w:pPr>
              <w:pStyle w:val="TabHyperlink0"/>
              <w:numPr>
                <w:ilvl w:val="0"/>
                <w:numId w:val="43"/>
              </w:numPr>
              <w:tabs>
                <w:tab w:val="left" w:pos="233"/>
              </w:tabs>
              <w:ind w:left="0" w:firstLine="0"/>
              <w:rPr>
                <w:color w:val="auto"/>
                <w:sz w:val="22"/>
                <w:szCs w:val="22"/>
                <w:u w:val="none"/>
              </w:rPr>
            </w:pPr>
            <w:r w:rsidRPr="00AA0C1C">
              <w:rPr>
                <w:color w:val="auto"/>
                <w:sz w:val="22"/>
                <w:szCs w:val="22"/>
                <w:u w:val="none"/>
              </w:rPr>
              <w:t>В Тверской области будут газифицировать по муниципалитету каждые 1,5 года</w:t>
            </w:r>
          </w:p>
          <w:p w:rsidR="00AA0C1C" w:rsidRPr="00AA0C1C" w:rsidRDefault="00AA0C1C" w:rsidP="00AA0C1C">
            <w:pPr>
              <w:pStyle w:val="TabHyperlink0"/>
              <w:numPr>
                <w:ilvl w:val="0"/>
                <w:numId w:val="43"/>
              </w:numPr>
              <w:tabs>
                <w:tab w:val="left" w:pos="233"/>
              </w:tabs>
              <w:ind w:left="0" w:firstLine="0"/>
              <w:rPr>
                <w:color w:val="auto"/>
                <w:sz w:val="22"/>
                <w:szCs w:val="22"/>
                <w:u w:val="none"/>
              </w:rPr>
            </w:pPr>
            <w:r w:rsidRPr="00AA0C1C">
              <w:rPr>
                <w:color w:val="auto"/>
                <w:sz w:val="22"/>
                <w:szCs w:val="22"/>
                <w:u w:val="none"/>
              </w:rPr>
              <w:t>Губернатор рассказал, как ситуация на Украине отразилась на жителях Тверской области</w:t>
            </w:r>
          </w:p>
          <w:p w:rsidR="00AA0C1C" w:rsidRPr="00AA0C1C" w:rsidRDefault="00AA0C1C" w:rsidP="00AA0C1C">
            <w:pPr>
              <w:pStyle w:val="TabHyperlink0"/>
              <w:numPr>
                <w:ilvl w:val="0"/>
                <w:numId w:val="43"/>
              </w:numPr>
              <w:tabs>
                <w:tab w:val="left" w:pos="233"/>
              </w:tabs>
              <w:ind w:left="0" w:firstLine="0"/>
              <w:rPr>
                <w:color w:val="auto"/>
                <w:sz w:val="22"/>
                <w:szCs w:val="22"/>
                <w:u w:val="none"/>
              </w:rPr>
            </w:pPr>
            <w:r w:rsidRPr="00AA0C1C">
              <w:rPr>
                <w:color w:val="auto"/>
                <w:sz w:val="22"/>
                <w:szCs w:val="22"/>
                <w:u w:val="none"/>
              </w:rPr>
              <w:t xml:space="preserve">Губернатор Игорь </w:t>
            </w:r>
            <w:proofErr w:type="spellStart"/>
            <w:r w:rsidRPr="00AA0C1C">
              <w:rPr>
                <w:color w:val="auto"/>
                <w:sz w:val="22"/>
                <w:szCs w:val="22"/>
                <w:u w:val="none"/>
              </w:rPr>
              <w:t>Руденя</w:t>
            </w:r>
            <w:proofErr w:type="spellEnd"/>
            <w:r w:rsidRPr="00AA0C1C">
              <w:rPr>
                <w:color w:val="auto"/>
                <w:sz w:val="22"/>
                <w:szCs w:val="22"/>
                <w:u w:val="none"/>
              </w:rPr>
              <w:t xml:space="preserve"> заверил, что санкции не повлияют на инвестиционные проекты в Тверской области</w:t>
            </w:r>
          </w:p>
          <w:p w:rsidR="00AA0C1C" w:rsidRDefault="00AA0C1C" w:rsidP="00AA0C1C">
            <w:pPr>
              <w:pStyle w:val="TabHyperlink0"/>
              <w:numPr>
                <w:ilvl w:val="0"/>
                <w:numId w:val="43"/>
              </w:numPr>
              <w:tabs>
                <w:tab w:val="left" w:pos="233"/>
              </w:tabs>
              <w:ind w:left="0" w:firstLine="0"/>
              <w:rPr>
                <w:color w:val="auto"/>
                <w:sz w:val="22"/>
                <w:szCs w:val="22"/>
                <w:u w:val="none"/>
              </w:rPr>
            </w:pPr>
            <w:r w:rsidRPr="00AA0C1C">
              <w:rPr>
                <w:color w:val="auto"/>
                <w:sz w:val="22"/>
                <w:szCs w:val="22"/>
                <w:u w:val="none"/>
              </w:rPr>
              <w:t xml:space="preserve">В Тверской области планируют отменить все </w:t>
            </w:r>
            <w:proofErr w:type="spellStart"/>
            <w:r w:rsidRPr="00AA0C1C">
              <w:rPr>
                <w:color w:val="auto"/>
                <w:sz w:val="22"/>
                <w:szCs w:val="22"/>
                <w:u w:val="none"/>
              </w:rPr>
              <w:t>коронавирусные</w:t>
            </w:r>
            <w:proofErr w:type="spellEnd"/>
            <w:r w:rsidRPr="00AA0C1C">
              <w:rPr>
                <w:color w:val="auto"/>
                <w:sz w:val="22"/>
                <w:szCs w:val="22"/>
                <w:u w:val="none"/>
              </w:rPr>
              <w:t xml:space="preserve"> ограничения, кроме масок в общественном транспорте</w:t>
            </w:r>
          </w:p>
          <w:p w:rsidR="00AA0C1C" w:rsidRPr="00AA0C1C" w:rsidRDefault="00AA0C1C" w:rsidP="00AA0C1C">
            <w:pPr>
              <w:pStyle w:val="TabHyperlink0"/>
              <w:numPr>
                <w:ilvl w:val="0"/>
                <w:numId w:val="43"/>
              </w:numPr>
              <w:tabs>
                <w:tab w:val="left" w:pos="233"/>
              </w:tabs>
              <w:ind w:left="0" w:firstLine="0"/>
              <w:rPr>
                <w:color w:val="auto"/>
                <w:sz w:val="22"/>
                <w:szCs w:val="22"/>
                <w:u w:val="none"/>
              </w:rPr>
            </w:pPr>
            <w:r w:rsidRPr="00AA0C1C">
              <w:rPr>
                <w:color w:val="auto"/>
                <w:sz w:val="22"/>
                <w:szCs w:val="22"/>
                <w:u w:val="none"/>
              </w:rPr>
              <w:t>В Конаковском районе прошел первый день работы новой транспортной модели</w:t>
            </w:r>
          </w:p>
        </w:tc>
      </w:tr>
      <w:tr w:rsidR="00221951"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21951" w:rsidRPr="00CE153E" w:rsidRDefault="00221951" w:rsidP="00BF613F">
            <w:pPr>
              <w:pStyle w:val="ArtTabNormal"/>
              <w:jc w:val="center"/>
              <w:rPr>
                <w:rFonts w:cs="Arial"/>
                <w:sz w:val="22"/>
                <w:szCs w:val="22"/>
              </w:rPr>
            </w:pPr>
            <w:bookmarkStart w:id="13" w:name="tabtxt_1575050_1934233616"/>
            <w:r w:rsidRPr="00CE153E">
              <w:rPr>
                <w:rFonts w:cs="Arial"/>
                <w:sz w:val="22"/>
                <w:szCs w:val="22"/>
              </w:rPr>
              <w:t>2</w:t>
            </w:r>
            <w:bookmarkEnd w:id="13"/>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21951" w:rsidRDefault="00C43F90" w:rsidP="00BF613F">
            <w:pPr>
              <w:pStyle w:val="TabHyperlink0"/>
              <w:rPr>
                <w:sz w:val="22"/>
                <w:szCs w:val="22"/>
              </w:rPr>
            </w:pPr>
            <w:hyperlink w:anchor="ant_1575050_1934233616" w:history="1">
              <w:r w:rsidR="00221951" w:rsidRPr="00CE153E">
                <w:rPr>
                  <w:sz w:val="22"/>
                  <w:szCs w:val="22"/>
                </w:rPr>
                <w:t>Президент России наградил медалью главврача ДОКБ Твери Анну Зайцеву</w:t>
              </w:r>
            </w:hyperlink>
          </w:p>
          <w:p w:rsidR="00434377" w:rsidRPr="00434377" w:rsidRDefault="00434377" w:rsidP="00BF613F">
            <w:pPr>
              <w:pStyle w:val="TabHyperlink0"/>
              <w:rPr>
                <w:color w:val="auto"/>
                <w:sz w:val="22"/>
                <w:szCs w:val="22"/>
                <w:u w:val="none"/>
              </w:rPr>
            </w:pPr>
            <w:r w:rsidRPr="00434377">
              <w:rPr>
                <w:color w:val="auto"/>
                <w:sz w:val="22"/>
                <w:szCs w:val="22"/>
                <w:u w:val="none"/>
              </w:rPr>
              <w:t xml:space="preserve">С наградой Анну Зайцеву поздравил губернатор Тверской области Игорь </w:t>
            </w:r>
            <w:proofErr w:type="spellStart"/>
            <w:r w:rsidRPr="00434377">
              <w:rPr>
                <w:color w:val="auto"/>
                <w:sz w:val="22"/>
                <w:szCs w:val="22"/>
                <w:u w:val="none"/>
              </w:rPr>
              <w:t>Руденя</w:t>
            </w:r>
            <w:proofErr w:type="spellEnd"/>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36</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2,48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99</w:t>
            </w:r>
          </w:p>
        </w:tc>
      </w:tr>
      <w:tr w:rsidR="00221951"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21951" w:rsidRPr="00CE153E" w:rsidRDefault="00221951" w:rsidP="00BF613F">
            <w:pPr>
              <w:pStyle w:val="ArtTabNormal"/>
              <w:jc w:val="center"/>
              <w:rPr>
                <w:rFonts w:cs="Arial"/>
                <w:sz w:val="22"/>
                <w:szCs w:val="22"/>
              </w:rPr>
            </w:pPr>
            <w:bookmarkStart w:id="14" w:name="tabtxt_1575050_1934119030"/>
            <w:r w:rsidRPr="00CE153E">
              <w:rPr>
                <w:rFonts w:cs="Arial"/>
                <w:sz w:val="22"/>
                <w:szCs w:val="22"/>
              </w:rPr>
              <w:t>3</w:t>
            </w:r>
            <w:bookmarkEnd w:id="14"/>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21951" w:rsidRDefault="00C43F90" w:rsidP="00BF613F">
            <w:pPr>
              <w:pStyle w:val="TabHyperlink0"/>
              <w:rPr>
                <w:sz w:val="22"/>
                <w:szCs w:val="22"/>
              </w:rPr>
            </w:pPr>
            <w:hyperlink w:anchor="ant_1575050_1934119030" w:history="1">
              <w:proofErr w:type="spellStart"/>
              <w:r w:rsidR="00221951" w:rsidRPr="00CE153E">
                <w:rPr>
                  <w:sz w:val="22"/>
                  <w:szCs w:val="22"/>
                </w:rPr>
                <w:t>Оленинский</w:t>
              </w:r>
              <w:proofErr w:type="spellEnd"/>
              <w:r w:rsidR="00221951" w:rsidRPr="00CE153E">
                <w:rPr>
                  <w:sz w:val="22"/>
                  <w:szCs w:val="22"/>
                </w:rPr>
                <w:t xml:space="preserve"> муниципальный округ отмечает 79-летие освобождения от фашистских захватчиков</w:t>
              </w:r>
            </w:hyperlink>
          </w:p>
          <w:p w:rsidR="00434377" w:rsidRPr="00434377" w:rsidRDefault="00434377" w:rsidP="00BF613F">
            <w:pPr>
              <w:pStyle w:val="TabHyperlink0"/>
              <w:rPr>
                <w:color w:val="auto"/>
                <w:sz w:val="22"/>
                <w:szCs w:val="22"/>
                <w:u w:val="none"/>
              </w:rPr>
            </w:pPr>
            <w:r w:rsidRPr="00434377">
              <w:rPr>
                <w:color w:val="auto"/>
                <w:sz w:val="22"/>
                <w:szCs w:val="22"/>
                <w:u w:val="none"/>
              </w:rPr>
              <w:t xml:space="preserve">Местных жителей и ветеранов с этим событием поздравил губернатор Игорь </w:t>
            </w:r>
            <w:proofErr w:type="spellStart"/>
            <w:r w:rsidRPr="00434377">
              <w:rPr>
                <w:color w:val="auto"/>
                <w:sz w:val="22"/>
                <w:szCs w:val="22"/>
                <w:u w:val="none"/>
              </w:rPr>
              <w:t>Руденя</w:t>
            </w:r>
            <w:proofErr w:type="spellEnd"/>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33</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2,87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119</w:t>
            </w:r>
          </w:p>
        </w:tc>
      </w:tr>
      <w:tr w:rsidR="00221951"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21951" w:rsidRPr="00CE153E" w:rsidRDefault="00221951" w:rsidP="00BF613F">
            <w:pPr>
              <w:pStyle w:val="ArtTabNormal"/>
              <w:jc w:val="center"/>
              <w:rPr>
                <w:rFonts w:cs="Arial"/>
                <w:sz w:val="22"/>
                <w:szCs w:val="22"/>
              </w:rPr>
            </w:pPr>
            <w:bookmarkStart w:id="15" w:name="tabtxt_1575050_1934392155"/>
            <w:r w:rsidRPr="00CE153E">
              <w:rPr>
                <w:rFonts w:cs="Arial"/>
                <w:sz w:val="22"/>
                <w:szCs w:val="22"/>
              </w:rPr>
              <w:t>4</w:t>
            </w:r>
            <w:bookmarkEnd w:id="15"/>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21951" w:rsidRDefault="00C43F90" w:rsidP="00BF613F">
            <w:pPr>
              <w:pStyle w:val="TabHyperlink0"/>
              <w:rPr>
                <w:sz w:val="22"/>
                <w:szCs w:val="22"/>
              </w:rPr>
            </w:pPr>
            <w:hyperlink w:anchor="ant_1575050_1934392155" w:history="1">
              <w:r w:rsidR="00221951" w:rsidRPr="00CE153E">
                <w:rPr>
                  <w:sz w:val="22"/>
                  <w:szCs w:val="22"/>
                </w:rPr>
                <w:t>В Тверской области начал работу Координационный совет по вопросам повышения уровня финансовой грамотности населения</w:t>
              </w:r>
            </w:hyperlink>
          </w:p>
          <w:p w:rsidR="00D06CA8" w:rsidRPr="00D06CA8" w:rsidRDefault="00D06CA8" w:rsidP="00BF613F">
            <w:pPr>
              <w:pStyle w:val="TabHyperlink0"/>
              <w:rPr>
                <w:color w:val="auto"/>
                <w:sz w:val="22"/>
                <w:szCs w:val="22"/>
                <w:u w:val="none"/>
              </w:rPr>
            </w:pPr>
            <w:r w:rsidRPr="00D06CA8">
              <w:rPr>
                <w:color w:val="auto"/>
                <w:sz w:val="22"/>
                <w:szCs w:val="22"/>
                <w:u w:val="none"/>
              </w:rPr>
              <w:t xml:space="preserve">Решение о его создании принято в конце 2021 года на заседании Президиума регионального Правительства под руководством губернатора Игоря </w:t>
            </w:r>
            <w:proofErr w:type="spellStart"/>
            <w:r w:rsidRPr="00D06CA8">
              <w:rPr>
                <w:color w:val="auto"/>
                <w:sz w:val="22"/>
                <w:szCs w:val="22"/>
                <w:u w:val="none"/>
              </w:rPr>
              <w:t>Рудени</w:t>
            </w:r>
            <w:proofErr w:type="spellEnd"/>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28</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2,17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117</w:t>
            </w:r>
          </w:p>
        </w:tc>
      </w:tr>
      <w:tr w:rsidR="00221951"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21951" w:rsidRPr="00CE153E" w:rsidRDefault="00221951" w:rsidP="00BF613F">
            <w:pPr>
              <w:pStyle w:val="ArtTabNormal"/>
              <w:jc w:val="center"/>
              <w:rPr>
                <w:rFonts w:cs="Arial"/>
                <w:sz w:val="22"/>
                <w:szCs w:val="22"/>
              </w:rPr>
            </w:pPr>
            <w:bookmarkStart w:id="16" w:name="tabtxt_1575050_1934529545"/>
            <w:r w:rsidRPr="00CE153E">
              <w:rPr>
                <w:rFonts w:cs="Arial"/>
                <w:sz w:val="22"/>
                <w:szCs w:val="22"/>
              </w:rPr>
              <w:t>5</w:t>
            </w:r>
            <w:bookmarkEnd w:id="16"/>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21951" w:rsidRDefault="00C43F90" w:rsidP="00BF613F">
            <w:pPr>
              <w:pStyle w:val="TabHyperlink0"/>
              <w:rPr>
                <w:sz w:val="22"/>
                <w:szCs w:val="22"/>
              </w:rPr>
            </w:pPr>
            <w:hyperlink w:anchor="ant_1575050_1934529545" w:history="1">
              <w:r w:rsidR="00221951" w:rsidRPr="00CE153E">
                <w:rPr>
                  <w:sz w:val="22"/>
                  <w:szCs w:val="22"/>
                </w:rPr>
                <w:t xml:space="preserve">В правительстве Тверской области рассмотрели вопросы о земельных участках для туристических </w:t>
              </w:r>
              <w:proofErr w:type="spellStart"/>
              <w:r w:rsidR="00221951" w:rsidRPr="00CE153E">
                <w:rPr>
                  <w:sz w:val="22"/>
                  <w:szCs w:val="22"/>
                </w:rPr>
                <w:t>инвестпроектов</w:t>
              </w:r>
              <w:proofErr w:type="spellEnd"/>
            </w:hyperlink>
          </w:p>
          <w:p w:rsidR="00D06CA8" w:rsidRPr="00D06CA8" w:rsidRDefault="00D06CA8" w:rsidP="00BF613F">
            <w:pPr>
              <w:pStyle w:val="TabHyperlink0"/>
              <w:rPr>
                <w:color w:val="auto"/>
                <w:sz w:val="22"/>
                <w:szCs w:val="22"/>
                <w:u w:val="none"/>
              </w:rPr>
            </w:pPr>
            <w:r>
              <w:rPr>
                <w:color w:val="auto"/>
                <w:sz w:val="22"/>
                <w:szCs w:val="22"/>
                <w:u w:val="none"/>
              </w:rPr>
              <w:t>Г</w:t>
            </w:r>
            <w:r w:rsidRPr="00D06CA8">
              <w:rPr>
                <w:color w:val="auto"/>
                <w:sz w:val="22"/>
                <w:szCs w:val="22"/>
                <w:u w:val="none"/>
              </w:rPr>
              <w:t xml:space="preserve">убернатор Игорь </w:t>
            </w:r>
            <w:proofErr w:type="spellStart"/>
            <w:r w:rsidRPr="00D06CA8">
              <w:rPr>
                <w:color w:val="auto"/>
                <w:sz w:val="22"/>
                <w:szCs w:val="22"/>
                <w:u w:val="none"/>
              </w:rPr>
              <w:t>Руденя</w:t>
            </w:r>
            <w:proofErr w:type="spellEnd"/>
            <w:r w:rsidRPr="00D06CA8">
              <w:rPr>
                <w:color w:val="auto"/>
                <w:sz w:val="22"/>
                <w:szCs w:val="22"/>
                <w:u w:val="none"/>
              </w:rPr>
              <w:t xml:space="preserve"> провел заседание Межведомственной комиссии по земельным отношениям</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26</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2,56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176</w:t>
            </w:r>
          </w:p>
        </w:tc>
      </w:tr>
      <w:tr w:rsidR="00221951"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21951" w:rsidRPr="00CE153E" w:rsidRDefault="00221951" w:rsidP="00BF613F">
            <w:pPr>
              <w:pStyle w:val="ArtTabNormal"/>
              <w:jc w:val="center"/>
              <w:rPr>
                <w:rFonts w:cs="Arial"/>
                <w:sz w:val="22"/>
                <w:szCs w:val="22"/>
              </w:rPr>
            </w:pPr>
            <w:bookmarkStart w:id="17" w:name="tabtxt_1575050_1934011155"/>
            <w:r w:rsidRPr="00CE153E">
              <w:rPr>
                <w:rFonts w:cs="Arial"/>
                <w:sz w:val="22"/>
                <w:szCs w:val="22"/>
              </w:rPr>
              <w:t>6</w:t>
            </w:r>
            <w:bookmarkEnd w:id="17"/>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21951" w:rsidRDefault="00C43F90" w:rsidP="00BF613F">
            <w:pPr>
              <w:pStyle w:val="TabHyperlink0"/>
              <w:rPr>
                <w:sz w:val="22"/>
                <w:szCs w:val="22"/>
              </w:rPr>
            </w:pPr>
            <w:hyperlink w:anchor="ant_1575050_1934011155" w:history="1">
              <w:r w:rsidR="00221951" w:rsidRPr="00CE153E">
                <w:rPr>
                  <w:sz w:val="22"/>
                  <w:szCs w:val="22"/>
                </w:rPr>
                <w:t>В Тверской области откроется выставка, посвященная генерал-лейтенанту Михаилу Ефремову</w:t>
              </w:r>
            </w:hyperlink>
          </w:p>
          <w:p w:rsidR="00D06CA8" w:rsidRPr="00D06CA8" w:rsidRDefault="00D06CA8" w:rsidP="00BF613F">
            <w:pPr>
              <w:pStyle w:val="TabHyperlink0"/>
              <w:rPr>
                <w:color w:val="auto"/>
                <w:sz w:val="22"/>
                <w:szCs w:val="22"/>
                <w:u w:val="none"/>
              </w:rPr>
            </w:pPr>
            <w:r w:rsidRPr="00D06CA8">
              <w:rPr>
                <w:color w:val="auto"/>
                <w:sz w:val="22"/>
                <w:szCs w:val="22"/>
                <w:u w:val="none"/>
              </w:rPr>
              <w:t xml:space="preserve">Сохранение исторической правды, памяти о подвигах участников Великой Отечественной войны губернатор Игорь </w:t>
            </w:r>
            <w:proofErr w:type="spellStart"/>
            <w:r w:rsidRPr="00D06CA8">
              <w:rPr>
                <w:color w:val="auto"/>
                <w:sz w:val="22"/>
                <w:szCs w:val="22"/>
                <w:u w:val="none"/>
              </w:rPr>
              <w:t>Руденя</w:t>
            </w:r>
            <w:proofErr w:type="spellEnd"/>
            <w:r w:rsidRPr="00D06CA8">
              <w:rPr>
                <w:color w:val="auto"/>
                <w:sz w:val="22"/>
                <w:szCs w:val="22"/>
                <w:u w:val="none"/>
              </w:rPr>
              <w:t xml:space="preserve"> считает важным направлением патриотического воспитания в </w:t>
            </w:r>
            <w:proofErr w:type="spellStart"/>
            <w:r w:rsidRPr="00D06CA8">
              <w:rPr>
                <w:color w:val="auto"/>
                <w:sz w:val="22"/>
                <w:szCs w:val="22"/>
                <w:u w:val="none"/>
              </w:rPr>
              <w:t>Верхневолжье</w:t>
            </w:r>
            <w:proofErr w:type="spellEnd"/>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26</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1,10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69</w:t>
            </w:r>
          </w:p>
        </w:tc>
      </w:tr>
      <w:tr w:rsidR="00221951"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21951" w:rsidRPr="00CE153E" w:rsidRDefault="00221951" w:rsidP="00BF613F">
            <w:pPr>
              <w:pStyle w:val="ArtTabNormal"/>
              <w:jc w:val="center"/>
              <w:rPr>
                <w:rFonts w:cs="Arial"/>
                <w:sz w:val="22"/>
                <w:szCs w:val="22"/>
              </w:rPr>
            </w:pPr>
            <w:bookmarkStart w:id="18" w:name="tabtxt_1575050_1934510430"/>
            <w:r w:rsidRPr="00CE153E">
              <w:rPr>
                <w:rFonts w:cs="Arial"/>
                <w:sz w:val="22"/>
                <w:szCs w:val="22"/>
              </w:rPr>
              <w:t>7</w:t>
            </w:r>
            <w:bookmarkEnd w:id="18"/>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06CA8" w:rsidRPr="008671EA" w:rsidRDefault="00C43F90" w:rsidP="00BF613F">
            <w:pPr>
              <w:pStyle w:val="TabHyperlink0"/>
              <w:rPr>
                <w:sz w:val="22"/>
                <w:szCs w:val="22"/>
              </w:rPr>
            </w:pPr>
            <w:hyperlink w:anchor="ant_1575050_1934510430" w:history="1">
              <w:r w:rsidR="00221951" w:rsidRPr="00CE153E">
                <w:rPr>
                  <w:sz w:val="22"/>
                  <w:szCs w:val="22"/>
                </w:rPr>
                <w:t>О продуктовой безопасности и дешевых кредитах: губернатор обрисовал новые вызовы и надежды для тверского региона</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26</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1,70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106</w:t>
            </w:r>
          </w:p>
        </w:tc>
      </w:tr>
      <w:tr w:rsidR="00221951"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21951" w:rsidRPr="00CE153E" w:rsidRDefault="00221951" w:rsidP="00BF613F">
            <w:pPr>
              <w:pStyle w:val="ArtTabNormal"/>
              <w:jc w:val="center"/>
              <w:rPr>
                <w:rFonts w:cs="Arial"/>
                <w:sz w:val="22"/>
                <w:szCs w:val="22"/>
              </w:rPr>
            </w:pPr>
            <w:bookmarkStart w:id="19" w:name="tabtxt_1575050_1934722223"/>
            <w:r w:rsidRPr="00CE153E">
              <w:rPr>
                <w:rFonts w:cs="Arial"/>
                <w:sz w:val="22"/>
                <w:szCs w:val="22"/>
              </w:rPr>
              <w:t>8</w:t>
            </w:r>
            <w:bookmarkEnd w:id="19"/>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21951" w:rsidRPr="00CE153E" w:rsidRDefault="00C43F90" w:rsidP="00D06CA8">
            <w:pPr>
              <w:pStyle w:val="TabHyperlink0"/>
              <w:rPr>
                <w:sz w:val="22"/>
                <w:szCs w:val="22"/>
              </w:rPr>
            </w:pPr>
            <w:hyperlink w:anchor="ant_1575050_1934722223" w:history="1">
              <w:r w:rsidR="00D06CA8">
                <w:rPr>
                  <w:sz w:val="22"/>
                  <w:szCs w:val="22"/>
                </w:rPr>
                <w:t>Р</w:t>
              </w:r>
              <w:r w:rsidR="00D06CA8" w:rsidRPr="00D06CA8">
                <w:rPr>
                  <w:sz w:val="22"/>
                  <w:szCs w:val="22"/>
                </w:rPr>
                <w:t xml:space="preserve">егиональные программы по борьбе с </w:t>
              </w:r>
              <w:proofErr w:type="spellStart"/>
              <w:r w:rsidR="00D06CA8" w:rsidRPr="00D06CA8">
                <w:rPr>
                  <w:sz w:val="22"/>
                  <w:szCs w:val="22"/>
                </w:rPr>
                <w:t>сердечно-сосудистыми</w:t>
              </w:r>
              <w:proofErr w:type="spellEnd"/>
              <w:r w:rsidR="00D06CA8" w:rsidRPr="00D06CA8">
                <w:rPr>
                  <w:sz w:val="22"/>
                  <w:szCs w:val="22"/>
                </w:rPr>
                <w:t xml:space="preserve"> и онкологическими заболеваниями рассмотрены 4 марта на заседании Президиума Правительства Тверской области под руководством Игоря </w:t>
              </w:r>
              <w:proofErr w:type="spellStart"/>
              <w:r w:rsidR="00D06CA8" w:rsidRPr="00D06CA8">
                <w:rPr>
                  <w:sz w:val="22"/>
                  <w:szCs w:val="22"/>
                </w:rPr>
                <w:t>Рудени</w:t>
              </w:r>
              <w:proofErr w:type="spellEnd"/>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15</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0,45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33</w:t>
            </w:r>
          </w:p>
        </w:tc>
      </w:tr>
      <w:tr w:rsidR="00221951"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21951" w:rsidRPr="00CE153E" w:rsidRDefault="00221951" w:rsidP="00BF613F">
            <w:pPr>
              <w:pStyle w:val="ArtTabNormal"/>
              <w:jc w:val="center"/>
              <w:rPr>
                <w:rFonts w:cs="Arial"/>
                <w:sz w:val="22"/>
                <w:szCs w:val="22"/>
              </w:rPr>
            </w:pPr>
            <w:bookmarkStart w:id="20" w:name="tabtxt_1575050_1934077271"/>
            <w:r w:rsidRPr="00CE153E">
              <w:rPr>
                <w:rFonts w:cs="Arial"/>
                <w:sz w:val="22"/>
                <w:szCs w:val="22"/>
              </w:rPr>
              <w:t>9</w:t>
            </w:r>
            <w:bookmarkEnd w:id="20"/>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21951" w:rsidRDefault="00C43F90" w:rsidP="00BF613F">
            <w:pPr>
              <w:pStyle w:val="TabHyperlink0"/>
              <w:rPr>
                <w:sz w:val="22"/>
                <w:szCs w:val="22"/>
              </w:rPr>
            </w:pPr>
            <w:hyperlink w:anchor="ant_1575050_1934077271" w:history="1">
              <w:r w:rsidR="00221951" w:rsidRPr="00CE153E">
                <w:rPr>
                  <w:sz w:val="22"/>
                  <w:szCs w:val="22"/>
                </w:rPr>
                <w:t>Центр амбулаторной онкологической помощи в Твери за первые полгода работы принял почти 5000 пациентов</w:t>
              </w:r>
            </w:hyperlink>
          </w:p>
          <w:p w:rsidR="00D06CA8" w:rsidRPr="00D06CA8" w:rsidRDefault="00D06CA8" w:rsidP="00BF613F">
            <w:pPr>
              <w:pStyle w:val="TabHyperlink0"/>
              <w:rPr>
                <w:color w:val="auto"/>
                <w:sz w:val="22"/>
                <w:szCs w:val="22"/>
                <w:u w:val="none"/>
              </w:rPr>
            </w:pPr>
            <w:r w:rsidRPr="00D06CA8">
              <w:rPr>
                <w:color w:val="auto"/>
                <w:sz w:val="22"/>
                <w:szCs w:val="22"/>
                <w:u w:val="none"/>
              </w:rPr>
              <w:t xml:space="preserve">По мнению губернатора Игоря </w:t>
            </w:r>
            <w:proofErr w:type="spellStart"/>
            <w:r w:rsidRPr="00D06CA8">
              <w:rPr>
                <w:color w:val="auto"/>
                <w:sz w:val="22"/>
                <w:szCs w:val="22"/>
                <w:u w:val="none"/>
              </w:rPr>
              <w:t>Рудени</w:t>
            </w:r>
            <w:proofErr w:type="spellEnd"/>
            <w:r w:rsidRPr="00D06CA8">
              <w:rPr>
                <w:color w:val="auto"/>
                <w:sz w:val="22"/>
                <w:szCs w:val="22"/>
                <w:u w:val="none"/>
              </w:rPr>
              <w:t xml:space="preserve">, создание центров амбулаторной онкологической помощи в регионе позволит вывести оказание медицинских услуг в </w:t>
            </w:r>
            <w:proofErr w:type="spellStart"/>
            <w:r w:rsidRPr="00D06CA8">
              <w:rPr>
                <w:color w:val="auto"/>
                <w:sz w:val="22"/>
                <w:szCs w:val="22"/>
                <w:u w:val="none"/>
              </w:rPr>
              <w:t>Верхневолжье</w:t>
            </w:r>
            <w:proofErr w:type="spellEnd"/>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7</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0,19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221951" w:rsidRPr="00CE153E" w:rsidRDefault="00221951" w:rsidP="00BF613F">
            <w:pPr>
              <w:pStyle w:val="ArtTabNormal"/>
              <w:jc w:val="center"/>
              <w:rPr>
                <w:rFonts w:cs="Arial"/>
                <w:sz w:val="22"/>
                <w:szCs w:val="22"/>
              </w:rPr>
            </w:pPr>
            <w:r w:rsidRPr="00CE153E">
              <w:rPr>
                <w:rFonts w:cs="Arial"/>
                <w:sz w:val="22"/>
                <w:szCs w:val="22"/>
              </w:rPr>
              <w:t>8</w:t>
            </w:r>
          </w:p>
        </w:tc>
      </w:tr>
    </w:tbl>
    <w:p w:rsidR="00D25B21" w:rsidRPr="00350F74" w:rsidRDefault="00D25B21" w:rsidP="008E5EBE">
      <w:pPr>
        <w:rPr>
          <w:b/>
          <w:noProof/>
          <w:vanish/>
          <w:sz w:val="16"/>
          <w:szCs w:val="16"/>
          <w:specVanish/>
        </w:rPr>
      </w:pPr>
    </w:p>
    <w:p w:rsidR="00350F74" w:rsidRDefault="00350F74" w:rsidP="008E5EBE">
      <w:pPr>
        <w:rPr>
          <w:b/>
          <w:noProof/>
          <w:sz w:val="16"/>
          <w:szCs w:val="16"/>
        </w:rPr>
      </w:pPr>
      <w:r>
        <w:rPr>
          <w:b/>
          <w:noProof/>
          <w:sz w:val="16"/>
          <w:szCs w:val="16"/>
        </w:rPr>
        <w:t xml:space="preserve"> </w:t>
      </w:r>
    </w:p>
    <w:p w:rsidR="00D25B21" w:rsidRDefault="00350F74" w:rsidP="008E5EBE">
      <w:pPr>
        <w:rPr>
          <w:b/>
          <w:noProof/>
          <w:sz w:val="16"/>
          <w:szCs w:val="16"/>
        </w:rPr>
      </w:pPr>
      <w:r>
        <w:rPr>
          <w:b/>
          <w:noProof/>
          <w:sz w:val="16"/>
          <w:szCs w:val="16"/>
        </w:rPr>
        <w:br w:type="column"/>
      </w:r>
    </w:p>
    <w:p w:rsidR="008B7576" w:rsidRPr="00D433E9" w:rsidRDefault="008B7576" w:rsidP="00640974">
      <w:pPr>
        <w:pStyle w:val="2"/>
        <w:rPr>
          <w:rStyle w:val="113"/>
          <w:szCs w:val="28"/>
        </w:rPr>
      </w:pPr>
      <w:r w:rsidRPr="00D433E9">
        <w:rPr>
          <w:rStyle w:val="113"/>
          <w:szCs w:val="28"/>
        </w:rPr>
        <w:t>ДАЙДЖЕСТ НАИБОЛЕЕ ЗАМЕТНЫХ СООБЩЕНИЙ СМИ</w:t>
      </w:r>
    </w:p>
    <w:p w:rsidR="009D1D54" w:rsidRDefault="009D1D54" w:rsidP="00F31E78">
      <w:pPr>
        <w:tabs>
          <w:tab w:val="left" w:pos="0"/>
        </w:tabs>
        <w:ind w:left="-142"/>
        <w:rPr>
          <w:rFonts w:ascii="Arial" w:eastAsia="Arial" w:hAnsi="Arial" w:cs="Arial"/>
          <w:color w:val="000000"/>
          <w:sz w:val="22"/>
          <w:szCs w:val="22"/>
          <w:shd w:val="clear" w:color="auto" w:fill="FFFFFF"/>
        </w:rPr>
      </w:pPr>
    </w:p>
    <w:p w:rsidR="00F31E78" w:rsidRPr="00F31E78" w:rsidRDefault="00F31E78" w:rsidP="00F31E78">
      <w:pPr>
        <w:tabs>
          <w:tab w:val="left" w:pos="0"/>
          <w:tab w:val="left" w:pos="142"/>
        </w:tabs>
        <w:ind w:left="-142"/>
        <w:rPr>
          <w:rFonts w:ascii="Arial" w:eastAsia="Arial" w:hAnsi="Arial" w:cs="Arial"/>
          <w:b/>
          <w:color w:val="000000"/>
          <w:sz w:val="22"/>
          <w:szCs w:val="22"/>
          <w:shd w:val="clear" w:color="auto" w:fill="FFFFFF"/>
        </w:rPr>
      </w:pPr>
      <w:r w:rsidRPr="00F31E78">
        <w:rPr>
          <w:rFonts w:ascii="Arial" w:eastAsia="Arial" w:hAnsi="Arial" w:cs="Arial"/>
          <w:b/>
          <w:color w:val="000000"/>
          <w:sz w:val="22"/>
          <w:szCs w:val="22"/>
          <w:shd w:val="clear" w:color="auto" w:fill="FFFFFF"/>
        </w:rPr>
        <w:t>Караван Ярмарка (</w:t>
      </w:r>
      <w:proofErr w:type="spellStart"/>
      <w:r w:rsidRPr="00F31E78">
        <w:rPr>
          <w:rFonts w:ascii="Arial" w:eastAsia="Arial" w:hAnsi="Arial" w:cs="Arial"/>
          <w:b/>
          <w:color w:val="000000"/>
          <w:sz w:val="22"/>
          <w:szCs w:val="22"/>
          <w:shd w:val="clear" w:color="auto" w:fill="FFFFFF"/>
        </w:rPr>
        <w:t>karavantver.ru</w:t>
      </w:r>
      <w:proofErr w:type="spellEnd"/>
      <w:r w:rsidRPr="00F31E78">
        <w:rPr>
          <w:rFonts w:ascii="Arial" w:eastAsia="Arial" w:hAnsi="Arial" w:cs="Arial"/>
          <w:b/>
          <w:color w:val="000000"/>
          <w:sz w:val="22"/>
          <w:szCs w:val="22"/>
          <w:shd w:val="clear" w:color="auto" w:fill="FFFFFF"/>
        </w:rPr>
        <w:t>), Тверь, 4 марта 2022</w:t>
      </w:r>
    </w:p>
    <w:p w:rsidR="00F31E78" w:rsidRPr="00F31E78" w:rsidRDefault="00F31E78" w:rsidP="00F31E78">
      <w:pPr>
        <w:tabs>
          <w:tab w:val="left" w:pos="0"/>
          <w:tab w:val="left" w:pos="142"/>
        </w:tabs>
        <w:ind w:left="-142"/>
        <w:jc w:val="both"/>
        <w:outlineLvl w:val="1"/>
        <w:rPr>
          <w:rFonts w:ascii="Arial" w:eastAsia="Arial" w:hAnsi="Arial" w:cs="Arial"/>
          <w:color w:val="000000"/>
          <w:sz w:val="22"/>
          <w:szCs w:val="22"/>
          <w:shd w:val="clear" w:color="auto" w:fill="FFFFFF"/>
        </w:rPr>
      </w:pPr>
      <w:bookmarkStart w:id="21" w:name="ant_1575050_1934150406"/>
      <w:r w:rsidRPr="00F31E78">
        <w:rPr>
          <w:rFonts w:ascii="Arial" w:eastAsia="Arial" w:hAnsi="Arial" w:cs="Arial"/>
          <w:color w:val="000000"/>
          <w:sz w:val="22"/>
          <w:szCs w:val="22"/>
          <w:shd w:val="clear" w:color="auto" w:fill="FFFFFF"/>
        </w:rPr>
        <w:t>В КОНАКОВСКОМ РАЙОНЕ НАЧАЛИ КУРСИРОВАТЬ АВТОБУСЫ "ТРАНСПОРТА ВЕРХНЕВОЛЖЬЯ"</w:t>
      </w:r>
      <w:bookmarkEnd w:id="21"/>
    </w:p>
    <w:p w:rsidR="00F31E78" w:rsidRPr="00F31E78" w:rsidRDefault="00F31E78" w:rsidP="00F31E78">
      <w:pPr>
        <w:tabs>
          <w:tab w:val="left" w:pos="0"/>
          <w:tab w:val="left" w:pos="142"/>
        </w:tabs>
        <w:ind w:left="-142"/>
        <w:jc w:val="both"/>
        <w:rPr>
          <w:rFonts w:ascii="Arial" w:eastAsia="Arial" w:hAnsi="Arial" w:cs="Arial"/>
          <w:color w:val="000000"/>
          <w:sz w:val="22"/>
          <w:szCs w:val="22"/>
          <w:shd w:val="clear" w:color="auto" w:fill="FFFFFF"/>
        </w:rPr>
      </w:pPr>
      <w:r w:rsidRPr="00F31E78">
        <w:rPr>
          <w:rFonts w:ascii="Arial" w:eastAsia="Arial" w:hAnsi="Arial" w:cs="Arial"/>
          <w:color w:val="000000"/>
          <w:sz w:val="22"/>
          <w:szCs w:val="22"/>
          <w:shd w:val="clear" w:color="auto" w:fill="FFFFFF"/>
        </w:rPr>
        <w:t xml:space="preserve">"Новая транспортная модель в </w:t>
      </w:r>
      <w:proofErr w:type="spellStart"/>
      <w:r w:rsidRPr="00F31E78">
        <w:rPr>
          <w:rFonts w:ascii="Arial" w:eastAsia="Arial" w:hAnsi="Arial" w:cs="Arial"/>
          <w:color w:val="000000"/>
          <w:sz w:val="22"/>
          <w:szCs w:val="22"/>
          <w:shd w:val="clear" w:color="auto" w:fill="FFFFFF"/>
        </w:rPr>
        <w:t>Конаковской</w:t>
      </w:r>
      <w:proofErr w:type="spellEnd"/>
      <w:r w:rsidRPr="00F31E78">
        <w:rPr>
          <w:rFonts w:ascii="Arial" w:eastAsia="Arial" w:hAnsi="Arial" w:cs="Arial"/>
          <w:color w:val="000000"/>
          <w:sz w:val="22"/>
          <w:szCs w:val="22"/>
          <w:shd w:val="clear" w:color="auto" w:fill="FFFFFF"/>
        </w:rPr>
        <w:t xml:space="preserve"> агломерации запущена. Уже зафиксировано 2600 поездок", - рассказал </w:t>
      </w:r>
      <w:r w:rsidRPr="00F31E78">
        <w:rPr>
          <w:rFonts w:ascii="Arial" w:eastAsia="Arial" w:hAnsi="Arial" w:cs="Arial"/>
          <w:color w:val="000000"/>
          <w:sz w:val="22"/>
          <w:szCs w:val="22"/>
          <w:shd w:val="clear" w:color="auto" w:fill="C0C0C0"/>
        </w:rPr>
        <w:t xml:space="preserve">губернатор Тверской области Игорь </w:t>
      </w:r>
      <w:proofErr w:type="spellStart"/>
      <w:r w:rsidRPr="00F31E78">
        <w:rPr>
          <w:rFonts w:ascii="Arial" w:eastAsia="Arial" w:hAnsi="Arial" w:cs="Arial"/>
          <w:color w:val="000000"/>
          <w:sz w:val="22"/>
          <w:szCs w:val="22"/>
          <w:shd w:val="clear" w:color="auto" w:fill="C0C0C0"/>
        </w:rPr>
        <w:t>Руденя</w:t>
      </w:r>
      <w:proofErr w:type="spellEnd"/>
      <w:r w:rsidRPr="00F31E78">
        <w:rPr>
          <w:rFonts w:ascii="Arial" w:eastAsia="Arial" w:hAnsi="Arial" w:cs="Arial"/>
          <w:color w:val="000000"/>
          <w:sz w:val="22"/>
          <w:szCs w:val="22"/>
          <w:shd w:val="clear" w:color="auto" w:fill="FFFFFF"/>
        </w:rPr>
        <w:t xml:space="preserve"> вечером 3 марта в эфире телеканала "Россия 24. Тверь"... </w:t>
      </w:r>
    </w:p>
    <w:p w:rsidR="00F31E78" w:rsidRPr="00F31E78" w:rsidRDefault="00C43F90" w:rsidP="00F31E78">
      <w:pPr>
        <w:tabs>
          <w:tab w:val="left" w:pos="0"/>
          <w:tab w:val="left" w:pos="142"/>
        </w:tabs>
        <w:ind w:left="-142"/>
        <w:rPr>
          <w:rFonts w:ascii="Arial" w:eastAsia="Arial" w:hAnsi="Arial" w:cs="Arial"/>
          <w:color w:val="0000FF"/>
          <w:sz w:val="22"/>
          <w:szCs w:val="22"/>
          <w:shd w:val="clear" w:color="auto" w:fill="FFFFFF"/>
        </w:rPr>
      </w:pPr>
      <w:hyperlink r:id="rId12" w:history="1">
        <w:r w:rsidR="00F31E78" w:rsidRPr="00F31E78">
          <w:rPr>
            <w:rFonts w:ascii="Arial" w:eastAsia="Arial" w:hAnsi="Arial" w:cs="Arial"/>
            <w:color w:val="0000FF"/>
            <w:sz w:val="22"/>
            <w:szCs w:val="22"/>
            <w:u w:val="single"/>
            <w:shd w:val="clear" w:color="auto" w:fill="FFFFFF"/>
          </w:rPr>
          <w:t>https://www.karavantver.ru/v-konakovskom-rajone-nachali-kursirovat-avtobusy-transporta-verhnevolzhja/</w:t>
        </w:r>
      </w:hyperlink>
    </w:p>
    <w:p w:rsidR="00F31E78" w:rsidRPr="00F31E78" w:rsidRDefault="00F31E78" w:rsidP="00F31E78">
      <w:pPr>
        <w:tabs>
          <w:tab w:val="left" w:pos="0"/>
          <w:tab w:val="left" w:pos="142"/>
        </w:tabs>
        <w:spacing w:before="120"/>
        <w:ind w:left="-142"/>
        <w:rPr>
          <w:rFonts w:ascii="Arial" w:eastAsia="Arial" w:hAnsi="Arial" w:cs="Arial"/>
          <w:color w:val="000000"/>
          <w:sz w:val="22"/>
          <w:szCs w:val="22"/>
          <w:u w:val="single"/>
          <w:shd w:val="clear" w:color="auto" w:fill="FFFFFF"/>
        </w:rPr>
      </w:pPr>
      <w:r w:rsidRPr="00F31E78">
        <w:rPr>
          <w:rFonts w:ascii="Arial" w:eastAsia="Arial" w:hAnsi="Arial" w:cs="Arial"/>
          <w:color w:val="000000"/>
          <w:sz w:val="22"/>
          <w:szCs w:val="22"/>
          <w:u w:val="single"/>
          <w:shd w:val="clear" w:color="auto" w:fill="FFFFFF"/>
        </w:rPr>
        <w:t>Сообщения по событию:</w:t>
      </w:r>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13" w:history="1">
        <w:r w:rsidR="00F31E78" w:rsidRPr="00F31E78">
          <w:rPr>
            <w:rFonts w:ascii="Arial" w:eastAsia="Arial" w:hAnsi="Arial" w:cs="Arial"/>
            <w:color w:val="0000FF"/>
            <w:sz w:val="22"/>
            <w:szCs w:val="22"/>
            <w:u w:val="single"/>
            <w:shd w:val="clear" w:color="auto" w:fill="FFFFFF"/>
          </w:rPr>
          <w:t>ГТРК Тверь, Тверь,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14" w:history="1">
        <w:r w:rsidR="00F31E78" w:rsidRPr="00F31E78">
          <w:rPr>
            <w:rFonts w:ascii="Arial" w:eastAsia="Arial" w:hAnsi="Arial" w:cs="Arial"/>
            <w:color w:val="0000FF"/>
            <w:sz w:val="22"/>
            <w:szCs w:val="22"/>
            <w:u w:val="single"/>
            <w:shd w:val="clear" w:color="auto" w:fill="FFFFFF"/>
          </w:rPr>
          <w:t>Край справедливости (ks-region69.com), Тверь,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15" w:history="1">
        <w:r w:rsidR="00F31E78" w:rsidRPr="00F31E78">
          <w:rPr>
            <w:rFonts w:ascii="Arial" w:eastAsia="Arial" w:hAnsi="Arial" w:cs="Arial"/>
            <w:color w:val="0000FF"/>
            <w:sz w:val="22"/>
            <w:szCs w:val="22"/>
            <w:u w:val="single"/>
            <w:shd w:val="clear" w:color="auto" w:fill="FFFFFF"/>
          </w:rPr>
          <w:t>Край справедливости (ks-region69.com), Тверь,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16" w:history="1">
        <w:proofErr w:type="spellStart"/>
        <w:r w:rsidR="00F31E78" w:rsidRPr="00F31E78">
          <w:rPr>
            <w:rFonts w:ascii="Arial" w:eastAsia="Arial" w:hAnsi="Arial" w:cs="Arial"/>
            <w:color w:val="0000FF"/>
            <w:sz w:val="22"/>
            <w:szCs w:val="22"/>
            <w:u w:val="single"/>
            <w:shd w:val="clear" w:color="auto" w:fill="FFFFFF"/>
          </w:rPr>
          <w:t>Кашинская</w:t>
        </w:r>
        <w:proofErr w:type="spellEnd"/>
        <w:r w:rsidR="00F31E78" w:rsidRPr="00F31E78">
          <w:rPr>
            <w:rFonts w:ascii="Arial" w:eastAsia="Arial" w:hAnsi="Arial" w:cs="Arial"/>
            <w:color w:val="0000FF"/>
            <w:sz w:val="22"/>
            <w:szCs w:val="22"/>
            <w:u w:val="single"/>
            <w:shd w:val="clear" w:color="auto" w:fill="FFFFFF"/>
          </w:rPr>
          <w:t xml:space="preserve"> газета (</w:t>
        </w:r>
        <w:proofErr w:type="spellStart"/>
        <w:r w:rsidR="00F31E78" w:rsidRPr="00F31E78">
          <w:rPr>
            <w:rFonts w:ascii="Arial" w:eastAsia="Arial" w:hAnsi="Arial" w:cs="Arial"/>
            <w:color w:val="0000FF"/>
            <w:sz w:val="22"/>
            <w:szCs w:val="22"/>
            <w:u w:val="single"/>
            <w:shd w:val="clear" w:color="auto" w:fill="FFFFFF"/>
          </w:rPr>
          <w:t>kashingazeta.ru</w:t>
        </w:r>
        <w:proofErr w:type="spellEnd"/>
        <w:r w:rsidR="00F31E78" w:rsidRPr="00F31E78">
          <w:rPr>
            <w:rFonts w:ascii="Arial" w:eastAsia="Arial" w:hAnsi="Arial" w:cs="Arial"/>
            <w:color w:val="0000FF"/>
            <w:sz w:val="22"/>
            <w:szCs w:val="22"/>
            <w:u w:val="single"/>
            <w:shd w:val="clear" w:color="auto" w:fill="FFFFFF"/>
          </w:rPr>
          <w:t>), Кашин,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17" w:history="1">
        <w:proofErr w:type="spellStart"/>
        <w:r w:rsidR="00F31E78" w:rsidRPr="00F31E78">
          <w:rPr>
            <w:rFonts w:ascii="Arial" w:eastAsia="Arial" w:hAnsi="Arial" w:cs="Arial"/>
            <w:color w:val="0000FF"/>
            <w:sz w:val="22"/>
            <w:szCs w:val="22"/>
            <w:u w:val="single"/>
            <w:shd w:val="clear" w:color="auto" w:fill="FFFFFF"/>
          </w:rPr>
          <w:t>Кашинская</w:t>
        </w:r>
        <w:proofErr w:type="spellEnd"/>
        <w:r w:rsidR="00F31E78" w:rsidRPr="00F31E78">
          <w:rPr>
            <w:rFonts w:ascii="Arial" w:eastAsia="Arial" w:hAnsi="Arial" w:cs="Arial"/>
            <w:color w:val="0000FF"/>
            <w:sz w:val="22"/>
            <w:szCs w:val="22"/>
            <w:u w:val="single"/>
            <w:shd w:val="clear" w:color="auto" w:fill="FFFFFF"/>
          </w:rPr>
          <w:t xml:space="preserve"> газета (</w:t>
        </w:r>
        <w:proofErr w:type="spellStart"/>
        <w:r w:rsidR="00F31E78" w:rsidRPr="00F31E78">
          <w:rPr>
            <w:rFonts w:ascii="Arial" w:eastAsia="Arial" w:hAnsi="Arial" w:cs="Arial"/>
            <w:color w:val="0000FF"/>
            <w:sz w:val="22"/>
            <w:szCs w:val="22"/>
            <w:u w:val="single"/>
            <w:shd w:val="clear" w:color="auto" w:fill="FFFFFF"/>
          </w:rPr>
          <w:t>kashingazeta.ru</w:t>
        </w:r>
        <w:proofErr w:type="spellEnd"/>
        <w:r w:rsidR="00F31E78" w:rsidRPr="00F31E78">
          <w:rPr>
            <w:rFonts w:ascii="Arial" w:eastAsia="Arial" w:hAnsi="Arial" w:cs="Arial"/>
            <w:color w:val="0000FF"/>
            <w:sz w:val="22"/>
            <w:szCs w:val="22"/>
            <w:u w:val="single"/>
            <w:shd w:val="clear" w:color="auto" w:fill="FFFFFF"/>
          </w:rPr>
          <w:t>), Кашин,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18" w:history="1">
        <w:r w:rsidR="00F31E78" w:rsidRPr="00F31E78">
          <w:rPr>
            <w:rFonts w:ascii="Arial" w:eastAsia="Arial" w:hAnsi="Arial" w:cs="Arial"/>
            <w:color w:val="0000FF"/>
            <w:sz w:val="22"/>
            <w:szCs w:val="22"/>
            <w:u w:val="single"/>
            <w:shd w:val="clear" w:color="auto" w:fill="FFFFFF"/>
          </w:rPr>
          <w:t>Караван Ярмарка (</w:t>
        </w:r>
        <w:proofErr w:type="spellStart"/>
        <w:r w:rsidR="00F31E78" w:rsidRPr="00F31E78">
          <w:rPr>
            <w:rFonts w:ascii="Arial" w:eastAsia="Arial" w:hAnsi="Arial" w:cs="Arial"/>
            <w:color w:val="0000FF"/>
            <w:sz w:val="22"/>
            <w:szCs w:val="22"/>
            <w:u w:val="single"/>
            <w:shd w:val="clear" w:color="auto" w:fill="FFFFFF"/>
          </w:rPr>
          <w:t>karavantver.ru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19" w:history="1">
        <w:r w:rsidR="00F31E78" w:rsidRPr="00F31E78">
          <w:rPr>
            <w:rFonts w:ascii="Arial" w:eastAsia="Arial" w:hAnsi="Arial" w:cs="Arial"/>
            <w:color w:val="0000FF"/>
            <w:sz w:val="22"/>
            <w:szCs w:val="22"/>
            <w:u w:val="single"/>
            <w:shd w:val="clear" w:color="auto" w:fill="FFFFFF"/>
          </w:rPr>
          <w:t>Край справедливости (ks-region69.com), Тверь,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20" w:history="1">
        <w:r w:rsidR="00F31E78" w:rsidRPr="00F31E78">
          <w:rPr>
            <w:rFonts w:ascii="Arial" w:eastAsia="Arial" w:hAnsi="Arial" w:cs="Arial"/>
            <w:color w:val="0000FF"/>
            <w:sz w:val="22"/>
            <w:szCs w:val="22"/>
            <w:u w:val="single"/>
            <w:shd w:val="clear" w:color="auto" w:fill="FFFFFF"/>
          </w:rPr>
          <w:t>Край справедливости (ks-region69.com), Тверь,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21" w:history="1">
        <w:r w:rsidR="00F31E78" w:rsidRPr="00F31E78">
          <w:rPr>
            <w:rFonts w:ascii="Arial" w:eastAsia="Arial" w:hAnsi="Arial" w:cs="Arial"/>
            <w:color w:val="0000FF"/>
            <w:sz w:val="22"/>
            <w:szCs w:val="22"/>
            <w:u w:val="single"/>
            <w:shd w:val="clear" w:color="auto" w:fill="FFFFFF"/>
          </w:rPr>
          <w:t>Сельская новь (</w:t>
        </w:r>
        <w:proofErr w:type="spellStart"/>
        <w:r w:rsidR="00F31E78" w:rsidRPr="00F31E78">
          <w:rPr>
            <w:rFonts w:ascii="Arial" w:eastAsia="Arial" w:hAnsi="Arial" w:cs="Arial"/>
            <w:color w:val="0000FF"/>
            <w:sz w:val="22"/>
            <w:szCs w:val="22"/>
            <w:u w:val="single"/>
            <w:shd w:val="clear" w:color="auto" w:fill="FFFFFF"/>
          </w:rPr>
          <w:t>selskaya-nov.info</w:t>
        </w:r>
        <w:proofErr w:type="spellEnd"/>
        <w:r w:rsidR="00F31E78" w:rsidRPr="00F31E78">
          <w:rPr>
            <w:rFonts w:ascii="Arial" w:eastAsia="Arial" w:hAnsi="Arial" w:cs="Arial"/>
            <w:color w:val="0000FF"/>
            <w:sz w:val="22"/>
            <w:szCs w:val="22"/>
            <w:u w:val="single"/>
            <w:shd w:val="clear" w:color="auto" w:fill="FFFFFF"/>
          </w:rPr>
          <w:t>), Красный Холм,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22" w:history="1">
        <w:r w:rsidR="00F31E78" w:rsidRPr="00F31E78">
          <w:rPr>
            <w:rFonts w:ascii="Arial" w:eastAsia="Arial" w:hAnsi="Arial" w:cs="Arial"/>
            <w:color w:val="0000FF"/>
            <w:sz w:val="22"/>
            <w:szCs w:val="22"/>
            <w:u w:val="single"/>
            <w:shd w:val="clear" w:color="auto" w:fill="FFFFFF"/>
          </w:rPr>
          <w:t>Сельская новь (</w:t>
        </w:r>
        <w:proofErr w:type="spellStart"/>
        <w:r w:rsidR="00F31E78" w:rsidRPr="00F31E78">
          <w:rPr>
            <w:rFonts w:ascii="Arial" w:eastAsia="Arial" w:hAnsi="Arial" w:cs="Arial"/>
            <w:color w:val="0000FF"/>
            <w:sz w:val="22"/>
            <w:szCs w:val="22"/>
            <w:u w:val="single"/>
            <w:shd w:val="clear" w:color="auto" w:fill="FFFFFF"/>
          </w:rPr>
          <w:t>selskaya-nov.info</w:t>
        </w:r>
        <w:proofErr w:type="spellEnd"/>
        <w:r w:rsidR="00F31E78" w:rsidRPr="00F31E78">
          <w:rPr>
            <w:rFonts w:ascii="Arial" w:eastAsia="Arial" w:hAnsi="Arial" w:cs="Arial"/>
            <w:color w:val="0000FF"/>
            <w:sz w:val="22"/>
            <w:szCs w:val="22"/>
            <w:u w:val="single"/>
            <w:shd w:val="clear" w:color="auto" w:fill="FFFFFF"/>
          </w:rPr>
          <w:t>), Красный Холм,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23" w:history="1">
        <w:r w:rsidR="00F31E78" w:rsidRPr="00F31E78">
          <w:rPr>
            <w:rFonts w:ascii="Arial" w:eastAsia="Arial" w:hAnsi="Arial" w:cs="Arial"/>
            <w:color w:val="0000FF"/>
            <w:sz w:val="22"/>
            <w:szCs w:val="22"/>
            <w:u w:val="single"/>
            <w:shd w:val="clear" w:color="auto" w:fill="FFFFFF"/>
          </w:rPr>
          <w:t>Край справедливости (ks-region69.com), Тверь,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24" w:history="1">
        <w:r w:rsidR="00F31E78" w:rsidRPr="00F31E78">
          <w:rPr>
            <w:rFonts w:ascii="Arial" w:eastAsia="Arial" w:hAnsi="Arial" w:cs="Arial"/>
            <w:color w:val="0000FF"/>
            <w:sz w:val="22"/>
            <w:szCs w:val="22"/>
            <w:u w:val="single"/>
            <w:shd w:val="clear" w:color="auto" w:fill="FFFFFF"/>
          </w:rPr>
          <w:t>Край справедливости (ks-region69.com), Тверь,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25" w:history="1">
        <w:proofErr w:type="spellStart"/>
        <w:r w:rsidR="00F31E78" w:rsidRPr="00F31E78">
          <w:rPr>
            <w:rFonts w:ascii="Arial" w:eastAsia="Arial" w:hAnsi="Arial" w:cs="Arial"/>
            <w:color w:val="0000FF"/>
            <w:sz w:val="22"/>
            <w:szCs w:val="22"/>
            <w:u w:val="single"/>
            <w:shd w:val="clear" w:color="auto" w:fill="FFFFFF"/>
          </w:rPr>
          <w:t>Удомельская</w:t>
        </w:r>
        <w:proofErr w:type="spellEnd"/>
        <w:r w:rsidR="00F31E78" w:rsidRPr="00F31E78">
          <w:rPr>
            <w:rFonts w:ascii="Arial" w:eastAsia="Arial" w:hAnsi="Arial" w:cs="Arial"/>
            <w:color w:val="0000FF"/>
            <w:sz w:val="22"/>
            <w:szCs w:val="22"/>
            <w:u w:val="single"/>
            <w:shd w:val="clear" w:color="auto" w:fill="FFFFFF"/>
          </w:rPr>
          <w:t xml:space="preserve"> газета (</w:t>
        </w:r>
        <w:proofErr w:type="spellStart"/>
        <w:r w:rsidR="00F31E78" w:rsidRPr="00F31E78">
          <w:rPr>
            <w:rFonts w:ascii="Arial" w:eastAsia="Arial" w:hAnsi="Arial" w:cs="Arial"/>
            <w:color w:val="0000FF"/>
            <w:sz w:val="22"/>
            <w:szCs w:val="22"/>
            <w:u w:val="single"/>
            <w:shd w:val="clear" w:color="auto" w:fill="FFFFFF"/>
          </w:rPr>
          <w:t>udomelskaya-gazeta.ru</w:t>
        </w:r>
        <w:proofErr w:type="spellEnd"/>
        <w:r w:rsidR="00F31E78" w:rsidRPr="00F31E78">
          <w:rPr>
            <w:rFonts w:ascii="Arial" w:eastAsia="Arial" w:hAnsi="Arial" w:cs="Arial"/>
            <w:color w:val="0000FF"/>
            <w:sz w:val="22"/>
            <w:szCs w:val="22"/>
            <w:u w:val="single"/>
            <w:shd w:val="clear" w:color="auto" w:fill="FFFFFF"/>
          </w:rPr>
          <w:t>), Удомля,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26" w:history="1">
        <w:r w:rsidR="00F31E78" w:rsidRPr="00F31E78">
          <w:rPr>
            <w:rFonts w:ascii="Arial" w:eastAsia="Arial" w:hAnsi="Arial" w:cs="Arial"/>
            <w:color w:val="0000FF"/>
            <w:sz w:val="22"/>
            <w:szCs w:val="22"/>
            <w:u w:val="single"/>
            <w:shd w:val="clear" w:color="auto" w:fill="FFFFFF"/>
          </w:rPr>
          <w:t>Новости Твери (tver-news.net), Тверь,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27" w:history="1">
        <w:r w:rsidR="00F31E78" w:rsidRPr="00F31E78">
          <w:rPr>
            <w:rFonts w:ascii="Arial" w:eastAsia="Arial" w:hAnsi="Arial" w:cs="Arial"/>
            <w:color w:val="0000FF"/>
            <w:sz w:val="22"/>
            <w:szCs w:val="22"/>
            <w:u w:val="single"/>
            <w:shd w:val="clear" w:color="auto" w:fill="FFFFFF"/>
          </w:rPr>
          <w:t>Кимрский вестник (</w:t>
        </w:r>
        <w:proofErr w:type="spellStart"/>
        <w:r w:rsidR="00F31E78" w:rsidRPr="00F31E78">
          <w:rPr>
            <w:rFonts w:ascii="Arial" w:eastAsia="Arial" w:hAnsi="Arial" w:cs="Arial"/>
            <w:color w:val="0000FF"/>
            <w:sz w:val="22"/>
            <w:szCs w:val="22"/>
            <w:u w:val="single"/>
            <w:shd w:val="clear" w:color="auto" w:fill="FFFFFF"/>
          </w:rPr>
          <w:t>kimvestnik.ru</w:t>
        </w:r>
        <w:proofErr w:type="spellEnd"/>
        <w:r w:rsidR="00F31E78" w:rsidRPr="00F31E78">
          <w:rPr>
            <w:rFonts w:ascii="Arial" w:eastAsia="Arial" w:hAnsi="Arial" w:cs="Arial"/>
            <w:color w:val="0000FF"/>
            <w:sz w:val="22"/>
            <w:szCs w:val="22"/>
            <w:u w:val="single"/>
            <w:shd w:val="clear" w:color="auto" w:fill="FFFFFF"/>
          </w:rPr>
          <w:t>), Кимры,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28" w:history="1">
        <w:r w:rsidR="00F31E78" w:rsidRPr="00F31E78">
          <w:rPr>
            <w:rFonts w:ascii="Arial" w:eastAsia="Arial" w:hAnsi="Arial" w:cs="Arial"/>
            <w:color w:val="0000FF"/>
            <w:sz w:val="22"/>
            <w:szCs w:val="22"/>
            <w:u w:val="single"/>
            <w:shd w:val="clear" w:color="auto" w:fill="FFFFFF"/>
          </w:rPr>
          <w:t>Кимрский вестник (</w:t>
        </w:r>
        <w:proofErr w:type="spellStart"/>
        <w:r w:rsidR="00F31E78" w:rsidRPr="00F31E78">
          <w:rPr>
            <w:rFonts w:ascii="Arial" w:eastAsia="Arial" w:hAnsi="Arial" w:cs="Arial"/>
            <w:color w:val="0000FF"/>
            <w:sz w:val="22"/>
            <w:szCs w:val="22"/>
            <w:u w:val="single"/>
            <w:shd w:val="clear" w:color="auto" w:fill="FFFFFF"/>
          </w:rPr>
          <w:t>kimvestnik.ru</w:t>
        </w:r>
        <w:proofErr w:type="spellEnd"/>
        <w:r w:rsidR="00F31E78" w:rsidRPr="00F31E78">
          <w:rPr>
            <w:rFonts w:ascii="Arial" w:eastAsia="Arial" w:hAnsi="Arial" w:cs="Arial"/>
            <w:color w:val="0000FF"/>
            <w:sz w:val="22"/>
            <w:szCs w:val="22"/>
            <w:u w:val="single"/>
            <w:shd w:val="clear" w:color="auto" w:fill="FFFFFF"/>
          </w:rPr>
          <w:t>), Кимры,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29" w:history="1">
        <w:r w:rsidR="00F31E78" w:rsidRPr="00F31E78">
          <w:rPr>
            <w:rFonts w:ascii="Arial" w:eastAsia="Arial" w:hAnsi="Arial" w:cs="Arial"/>
            <w:color w:val="0000FF"/>
            <w:sz w:val="22"/>
            <w:szCs w:val="22"/>
            <w:u w:val="single"/>
            <w:shd w:val="clear" w:color="auto" w:fill="FFFFFF"/>
          </w:rPr>
          <w:t>Кимрский вестник (</w:t>
        </w:r>
        <w:proofErr w:type="spellStart"/>
        <w:r w:rsidR="00F31E78" w:rsidRPr="00F31E78">
          <w:rPr>
            <w:rFonts w:ascii="Arial" w:eastAsia="Arial" w:hAnsi="Arial" w:cs="Arial"/>
            <w:color w:val="0000FF"/>
            <w:sz w:val="22"/>
            <w:szCs w:val="22"/>
            <w:u w:val="single"/>
            <w:shd w:val="clear" w:color="auto" w:fill="FFFFFF"/>
          </w:rPr>
          <w:t>kimvestnik.ru</w:t>
        </w:r>
        <w:proofErr w:type="spellEnd"/>
        <w:r w:rsidR="00F31E78" w:rsidRPr="00F31E78">
          <w:rPr>
            <w:rFonts w:ascii="Arial" w:eastAsia="Arial" w:hAnsi="Arial" w:cs="Arial"/>
            <w:color w:val="0000FF"/>
            <w:sz w:val="22"/>
            <w:szCs w:val="22"/>
            <w:u w:val="single"/>
            <w:shd w:val="clear" w:color="auto" w:fill="FFFFFF"/>
          </w:rPr>
          <w:t>), Кимры,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30" w:history="1">
        <w:proofErr w:type="spellStart"/>
        <w:r w:rsidR="00F31E78" w:rsidRPr="00F31E78">
          <w:rPr>
            <w:rFonts w:ascii="Arial" w:eastAsia="Arial" w:hAnsi="Arial" w:cs="Arial"/>
            <w:color w:val="0000FF"/>
            <w:sz w:val="22"/>
            <w:szCs w:val="22"/>
            <w:u w:val="single"/>
            <w:shd w:val="clear" w:color="auto" w:fill="FFFFFF"/>
          </w:rPr>
          <w:t>Бежецкая</w:t>
        </w:r>
        <w:proofErr w:type="spellEnd"/>
        <w:r w:rsidR="00F31E78" w:rsidRPr="00F31E78">
          <w:rPr>
            <w:rFonts w:ascii="Arial" w:eastAsia="Arial" w:hAnsi="Arial" w:cs="Arial"/>
            <w:color w:val="0000FF"/>
            <w:sz w:val="22"/>
            <w:szCs w:val="22"/>
            <w:u w:val="single"/>
            <w:shd w:val="clear" w:color="auto" w:fill="FFFFFF"/>
          </w:rPr>
          <w:t xml:space="preserve"> жизнь (</w:t>
        </w:r>
        <w:proofErr w:type="spellStart"/>
        <w:r w:rsidR="00F31E78" w:rsidRPr="00F31E78">
          <w:rPr>
            <w:rFonts w:ascii="Arial" w:eastAsia="Arial" w:hAnsi="Arial" w:cs="Arial"/>
            <w:color w:val="0000FF"/>
            <w:sz w:val="22"/>
            <w:szCs w:val="22"/>
            <w:u w:val="single"/>
            <w:shd w:val="clear" w:color="auto" w:fill="FFFFFF"/>
          </w:rPr>
          <w:t>bzgazeta.ru</w:t>
        </w:r>
        <w:proofErr w:type="spellEnd"/>
        <w:r w:rsidR="00F31E78" w:rsidRPr="00F31E78">
          <w:rPr>
            <w:rFonts w:ascii="Arial" w:eastAsia="Arial" w:hAnsi="Arial" w:cs="Arial"/>
            <w:color w:val="0000FF"/>
            <w:sz w:val="22"/>
            <w:szCs w:val="22"/>
            <w:u w:val="single"/>
            <w:shd w:val="clear" w:color="auto" w:fill="FFFFFF"/>
          </w:rPr>
          <w:t>), Бежецк,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31" w:history="1">
        <w:r w:rsidR="00F31E78" w:rsidRPr="00F31E78">
          <w:rPr>
            <w:rFonts w:ascii="Arial" w:eastAsia="Arial" w:hAnsi="Arial" w:cs="Arial"/>
            <w:color w:val="0000FF"/>
            <w:sz w:val="22"/>
            <w:szCs w:val="22"/>
            <w:u w:val="single"/>
            <w:shd w:val="clear" w:color="auto" w:fill="FFFFFF"/>
          </w:rPr>
          <w:t>ГТРК Тверь, Тверь,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32" w:history="1">
        <w:r w:rsidR="00F31E78" w:rsidRPr="00F31E78">
          <w:rPr>
            <w:rFonts w:ascii="Arial" w:eastAsia="Arial" w:hAnsi="Arial" w:cs="Arial"/>
            <w:color w:val="0000FF"/>
            <w:sz w:val="22"/>
            <w:szCs w:val="22"/>
            <w:u w:val="single"/>
            <w:shd w:val="clear" w:color="auto" w:fill="FFFFFF"/>
          </w:rPr>
          <w:t>Знамя (</w:t>
        </w:r>
        <w:proofErr w:type="spellStart"/>
        <w:r w:rsidR="00F31E78" w:rsidRPr="00F31E78">
          <w:rPr>
            <w:rFonts w:ascii="Arial" w:eastAsia="Arial" w:hAnsi="Arial" w:cs="Arial"/>
            <w:color w:val="0000FF"/>
            <w:sz w:val="22"/>
            <w:szCs w:val="22"/>
            <w:u w:val="single"/>
            <w:shd w:val="clear" w:color="auto" w:fill="FFFFFF"/>
          </w:rPr>
          <w:t>kuvznama.ru</w:t>
        </w:r>
        <w:proofErr w:type="spellEnd"/>
        <w:r w:rsidR="00F31E78" w:rsidRPr="00F31E78">
          <w:rPr>
            <w:rFonts w:ascii="Arial" w:eastAsia="Arial" w:hAnsi="Arial" w:cs="Arial"/>
            <w:color w:val="0000FF"/>
            <w:sz w:val="22"/>
            <w:szCs w:val="22"/>
            <w:u w:val="single"/>
            <w:shd w:val="clear" w:color="auto" w:fill="FFFFFF"/>
          </w:rPr>
          <w:t>), Кувшиново,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33" w:history="1">
        <w:r w:rsidR="00F31E78" w:rsidRPr="00F31E78">
          <w:rPr>
            <w:rFonts w:ascii="Arial" w:eastAsia="Arial" w:hAnsi="Arial" w:cs="Arial"/>
            <w:color w:val="0000FF"/>
            <w:sz w:val="22"/>
            <w:szCs w:val="22"/>
            <w:u w:val="single"/>
            <w:shd w:val="clear" w:color="auto" w:fill="FFFFFF"/>
          </w:rPr>
          <w:t>Знамя (</w:t>
        </w:r>
        <w:proofErr w:type="spellStart"/>
        <w:r w:rsidR="00F31E78" w:rsidRPr="00F31E78">
          <w:rPr>
            <w:rFonts w:ascii="Arial" w:eastAsia="Arial" w:hAnsi="Arial" w:cs="Arial"/>
            <w:color w:val="0000FF"/>
            <w:sz w:val="22"/>
            <w:szCs w:val="22"/>
            <w:u w:val="single"/>
            <w:shd w:val="clear" w:color="auto" w:fill="FFFFFF"/>
          </w:rPr>
          <w:t>kuvznama.ru</w:t>
        </w:r>
        <w:proofErr w:type="spellEnd"/>
        <w:r w:rsidR="00F31E78" w:rsidRPr="00F31E78">
          <w:rPr>
            <w:rFonts w:ascii="Arial" w:eastAsia="Arial" w:hAnsi="Arial" w:cs="Arial"/>
            <w:color w:val="0000FF"/>
            <w:sz w:val="22"/>
            <w:szCs w:val="22"/>
            <w:u w:val="single"/>
            <w:shd w:val="clear" w:color="auto" w:fill="FFFFFF"/>
          </w:rPr>
          <w:t>), Кувшиново,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34" w:history="1">
        <w:r w:rsidR="00F31E78" w:rsidRPr="00F31E78">
          <w:rPr>
            <w:rFonts w:ascii="Arial" w:eastAsia="Arial" w:hAnsi="Arial" w:cs="Arial"/>
            <w:color w:val="0000FF"/>
            <w:sz w:val="22"/>
            <w:szCs w:val="22"/>
            <w:u w:val="single"/>
            <w:shd w:val="clear" w:color="auto" w:fill="FFFFFF"/>
          </w:rPr>
          <w:t>Знамя (</w:t>
        </w:r>
        <w:proofErr w:type="spellStart"/>
        <w:r w:rsidR="00F31E78" w:rsidRPr="00F31E78">
          <w:rPr>
            <w:rFonts w:ascii="Arial" w:eastAsia="Arial" w:hAnsi="Arial" w:cs="Arial"/>
            <w:color w:val="0000FF"/>
            <w:sz w:val="22"/>
            <w:szCs w:val="22"/>
            <w:u w:val="single"/>
            <w:shd w:val="clear" w:color="auto" w:fill="FFFFFF"/>
          </w:rPr>
          <w:t>kuvznama.ru</w:t>
        </w:r>
        <w:proofErr w:type="spellEnd"/>
        <w:r w:rsidR="00F31E78" w:rsidRPr="00F31E78">
          <w:rPr>
            <w:rFonts w:ascii="Arial" w:eastAsia="Arial" w:hAnsi="Arial" w:cs="Arial"/>
            <w:color w:val="0000FF"/>
            <w:sz w:val="22"/>
            <w:szCs w:val="22"/>
            <w:u w:val="single"/>
            <w:shd w:val="clear" w:color="auto" w:fill="FFFFFF"/>
          </w:rPr>
          <w:t>), Кувшиново,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35" w:history="1">
        <w:r w:rsidR="00F31E78" w:rsidRPr="00F31E78">
          <w:rPr>
            <w:rFonts w:ascii="Arial" w:eastAsia="Arial" w:hAnsi="Arial" w:cs="Arial"/>
            <w:color w:val="0000FF"/>
            <w:sz w:val="22"/>
            <w:szCs w:val="22"/>
            <w:u w:val="single"/>
            <w:shd w:val="clear" w:color="auto" w:fill="FFFFFF"/>
          </w:rPr>
          <w:t>Знамя (</w:t>
        </w:r>
        <w:proofErr w:type="spellStart"/>
        <w:r w:rsidR="00F31E78" w:rsidRPr="00F31E78">
          <w:rPr>
            <w:rFonts w:ascii="Arial" w:eastAsia="Arial" w:hAnsi="Arial" w:cs="Arial"/>
            <w:color w:val="0000FF"/>
            <w:sz w:val="22"/>
            <w:szCs w:val="22"/>
            <w:u w:val="single"/>
            <w:shd w:val="clear" w:color="auto" w:fill="FFFFFF"/>
          </w:rPr>
          <w:t>kuvznama.ru</w:t>
        </w:r>
        <w:proofErr w:type="spellEnd"/>
        <w:r w:rsidR="00F31E78" w:rsidRPr="00F31E78">
          <w:rPr>
            <w:rFonts w:ascii="Arial" w:eastAsia="Arial" w:hAnsi="Arial" w:cs="Arial"/>
            <w:color w:val="0000FF"/>
            <w:sz w:val="22"/>
            <w:szCs w:val="22"/>
            <w:u w:val="single"/>
            <w:shd w:val="clear" w:color="auto" w:fill="FFFFFF"/>
          </w:rPr>
          <w:t>), Кувшиново,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lang w:val="en-US"/>
        </w:rPr>
      </w:pPr>
      <w:hyperlink r:id="rId36" w:history="1">
        <w:r w:rsidR="00F31E78" w:rsidRPr="00F31E78">
          <w:rPr>
            <w:rFonts w:ascii="Arial" w:eastAsia="Arial" w:hAnsi="Arial" w:cs="Arial"/>
            <w:color w:val="0000FF"/>
            <w:sz w:val="22"/>
            <w:szCs w:val="22"/>
            <w:u w:val="single"/>
            <w:shd w:val="clear" w:color="auto" w:fill="FFFFFF"/>
            <w:lang w:val="en-US"/>
          </w:rPr>
          <w:t xml:space="preserve">PANORAMA PRO (panoramapro.ru), </w:t>
        </w:r>
        <w:r w:rsidR="00F31E78" w:rsidRPr="00F31E78">
          <w:rPr>
            <w:rFonts w:ascii="Arial" w:eastAsia="Arial" w:hAnsi="Arial" w:cs="Arial"/>
            <w:color w:val="0000FF"/>
            <w:sz w:val="22"/>
            <w:szCs w:val="22"/>
            <w:u w:val="single"/>
            <w:shd w:val="clear" w:color="auto" w:fill="FFFFFF"/>
          </w:rPr>
          <w:t>Тверь</w:t>
        </w:r>
        <w:r w:rsidR="00F31E78" w:rsidRPr="00F31E78">
          <w:rPr>
            <w:rFonts w:ascii="Arial" w:eastAsia="Arial" w:hAnsi="Arial" w:cs="Arial"/>
            <w:color w:val="0000FF"/>
            <w:sz w:val="22"/>
            <w:szCs w:val="22"/>
            <w:u w:val="single"/>
            <w:shd w:val="clear" w:color="auto" w:fill="FFFFFF"/>
            <w:lang w:val="en-US"/>
          </w:rPr>
          <w:t xml:space="preserve">, 4 </w:t>
        </w:r>
        <w:r w:rsidR="00F31E78" w:rsidRPr="00F31E78">
          <w:rPr>
            <w:rFonts w:ascii="Arial" w:eastAsia="Arial" w:hAnsi="Arial" w:cs="Arial"/>
            <w:color w:val="0000FF"/>
            <w:sz w:val="22"/>
            <w:szCs w:val="22"/>
            <w:u w:val="single"/>
            <w:shd w:val="clear" w:color="auto" w:fill="FFFFFF"/>
          </w:rPr>
          <w:t>марта</w:t>
        </w:r>
        <w:r w:rsidR="00F31E78" w:rsidRPr="00F31E78">
          <w:rPr>
            <w:rFonts w:ascii="Arial" w:eastAsia="Arial" w:hAnsi="Arial" w:cs="Arial"/>
            <w:color w:val="0000FF"/>
            <w:sz w:val="22"/>
            <w:szCs w:val="22"/>
            <w:u w:val="single"/>
            <w:shd w:val="clear" w:color="auto" w:fill="FFFFFF"/>
            <w:lang w:val="en-US"/>
          </w:rPr>
          <w:t xml:space="preserve">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37" w:history="1">
        <w:r w:rsidR="00F31E78" w:rsidRPr="00F31E78">
          <w:rPr>
            <w:rFonts w:ascii="Arial" w:eastAsia="Arial" w:hAnsi="Arial" w:cs="Arial"/>
            <w:color w:val="0000FF"/>
            <w:sz w:val="22"/>
            <w:szCs w:val="22"/>
            <w:u w:val="single"/>
            <w:shd w:val="clear" w:color="auto" w:fill="FFFFFF"/>
          </w:rPr>
          <w:t>Родная земля (</w:t>
        </w:r>
        <w:proofErr w:type="spellStart"/>
        <w:r w:rsidR="00F31E78" w:rsidRPr="00F31E78">
          <w:rPr>
            <w:rFonts w:ascii="Arial" w:eastAsia="Arial" w:hAnsi="Arial" w:cs="Arial"/>
            <w:color w:val="0000FF"/>
            <w:sz w:val="22"/>
            <w:szCs w:val="22"/>
            <w:u w:val="single"/>
            <w:shd w:val="clear" w:color="auto" w:fill="FFFFFF"/>
          </w:rPr>
          <w:t>r-zemlya.ru</w:t>
        </w:r>
        <w:proofErr w:type="spellEnd"/>
        <w:r w:rsidR="00F31E78" w:rsidRPr="00F31E78">
          <w:rPr>
            <w:rFonts w:ascii="Arial" w:eastAsia="Arial" w:hAnsi="Arial" w:cs="Arial"/>
            <w:color w:val="0000FF"/>
            <w:sz w:val="22"/>
            <w:szCs w:val="22"/>
            <w:u w:val="single"/>
            <w:shd w:val="clear" w:color="auto" w:fill="FFFFFF"/>
          </w:rPr>
          <w:t>), п. Рамешки,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38" w:history="1">
        <w:r w:rsidR="00F31E78" w:rsidRPr="00F31E78">
          <w:rPr>
            <w:rFonts w:ascii="Arial" w:eastAsia="Arial" w:hAnsi="Arial" w:cs="Arial"/>
            <w:color w:val="0000FF"/>
            <w:sz w:val="22"/>
            <w:szCs w:val="22"/>
            <w:u w:val="single"/>
            <w:shd w:val="clear" w:color="auto" w:fill="FFFFFF"/>
          </w:rPr>
          <w:t>Тверской проспект (</w:t>
        </w:r>
        <w:proofErr w:type="spellStart"/>
        <w:r w:rsidR="00F31E78" w:rsidRPr="00F31E78">
          <w:rPr>
            <w:rFonts w:ascii="Arial" w:eastAsia="Arial" w:hAnsi="Arial" w:cs="Arial"/>
            <w:color w:val="0000FF"/>
            <w:sz w:val="22"/>
            <w:szCs w:val="22"/>
            <w:u w:val="single"/>
            <w:shd w:val="clear" w:color="auto" w:fill="FFFFFF"/>
          </w:rPr>
          <w:t>tp.tver.ru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39" w:history="1">
        <w:r w:rsidR="00F31E78" w:rsidRPr="00F31E78">
          <w:rPr>
            <w:rFonts w:ascii="Arial" w:eastAsia="Arial" w:hAnsi="Arial" w:cs="Arial"/>
            <w:color w:val="0000FF"/>
            <w:sz w:val="22"/>
            <w:szCs w:val="22"/>
            <w:u w:val="single"/>
            <w:shd w:val="clear" w:color="auto" w:fill="FFFFFF"/>
          </w:rPr>
          <w:t>Родная земля (</w:t>
        </w:r>
        <w:proofErr w:type="spellStart"/>
        <w:r w:rsidR="00F31E78" w:rsidRPr="00F31E78">
          <w:rPr>
            <w:rFonts w:ascii="Arial" w:eastAsia="Arial" w:hAnsi="Arial" w:cs="Arial"/>
            <w:color w:val="0000FF"/>
            <w:sz w:val="22"/>
            <w:szCs w:val="22"/>
            <w:u w:val="single"/>
            <w:shd w:val="clear" w:color="auto" w:fill="FFFFFF"/>
          </w:rPr>
          <w:t>r-zemlya.ru</w:t>
        </w:r>
        <w:proofErr w:type="spellEnd"/>
        <w:r w:rsidR="00F31E78" w:rsidRPr="00F31E78">
          <w:rPr>
            <w:rFonts w:ascii="Arial" w:eastAsia="Arial" w:hAnsi="Arial" w:cs="Arial"/>
            <w:color w:val="0000FF"/>
            <w:sz w:val="22"/>
            <w:szCs w:val="22"/>
            <w:u w:val="single"/>
            <w:shd w:val="clear" w:color="auto" w:fill="FFFFFF"/>
          </w:rPr>
          <w:t>), п. Рамешки,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40" w:history="1">
        <w:r w:rsidR="00F31E78" w:rsidRPr="00F31E78">
          <w:rPr>
            <w:rFonts w:ascii="Arial" w:eastAsia="Arial" w:hAnsi="Arial" w:cs="Arial"/>
            <w:color w:val="0000FF"/>
            <w:sz w:val="22"/>
            <w:szCs w:val="22"/>
            <w:u w:val="single"/>
            <w:shd w:val="clear" w:color="auto" w:fill="FFFFFF"/>
          </w:rPr>
          <w:t>Родная земля (</w:t>
        </w:r>
        <w:proofErr w:type="spellStart"/>
        <w:r w:rsidR="00F31E78" w:rsidRPr="00F31E78">
          <w:rPr>
            <w:rFonts w:ascii="Arial" w:eastAsia="Arial" w:hAnsi="Arial" w:cs="Arial"/>
            <w:color w:val="0000FF"/>
            <w:sz w:val="22"/>
            <w:szCs w:val="22"/>
            <w:u w:val="single"/>
            <w:shd w:val="clear" w:color="auto" w:fill="FFFFFF"/>
          </w:rPr>
          <w:t>r-zemlya.ru</w:t>
        </w:r>
        <w:proofErr w:type="spellEnd"/>
        <w:r w:rsidR="00F31E78" w:rsidRPr="00F31E78">
          <w:rPr>
            <w:rFonts w:ascii="Arial" w:eastAsia="Arial" w:hAnsi="Arial" w:cs="Arial"/>
            <w:color w:val="0000FF"/>
            <w:sz w:val="22"/>
            <w:szCs w:val="22"/>
            <w:u w:val="single"/>
            <w:shd w:val="clear" w:color="auto" w:fill="FFFFFF"/>
          </w:rPr>
          <w:t>), п. Рамешки,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41" w:history="1">
        <w:r w:rsidR="00F31E78" w:rsidRPr="00F31E78">
          <w:rPr>
            <w:rFonts w:ascii="Arial" w:eastAsia="Arial" w:hAnsi="Arial" w:cs="Arial"/>
            <w:color w:val="0000FF"/>
            <w:sz w:val="22"/>
            <w:szCs w:val="22"/>
            <w:u w:val="single"/>
            <w:shd w:val="clear" w:color="auto" w:fill="FFFFFF"/>
          </w:rPr>
          <w:t>Родная земля (</w:t>
        </w:r>
        <w:proofErr w:type="spellStart"/>
        <w:r w:rsidR="00F31E78" w:rsidRPr="00F31E78">
          <w:rPr>
            <w:rFonts w:ascii="Arial" w:eastAsia="Arial" w:hAnsi="Arial" w:cs="Arial"/>
            <w:color w:val="0000FF"/>
            <w:sz w:val="22"/>
            <w:szCs w:val="22"/>
            <w:u w:val="single"/>
            <w:shd w:val="clear" w:color="auto" w:fill="FFFFFF"/>
          </w:rPr>
          <w:t>r-zemlya.ru</w:t>
        </w:r>
        <w:proofErr w:type="spellEnd"/>
        <w:r w:rsidR="00F31E78" w:rsidRPr="00F31E78">
          <w:rPr>
            <w:rFonts w:ascii="Arial" w:eastAsia="Arial" w:hAnsi="Arial" w:cs="Arial"/>
            <w:color w:val="0000FF"/>
            <w:sz w:val="22"/>
            <w:szCs w:val="22"/>
            <w:u w:val="single"/>
            <w:shd w:val="clear" w:color="auto" w:fill="FFFFFF"/>
          </w:rPr>
          <w:t>), п. Рамешки,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42" w:history="1">
        <w:r w:rsidR="00F31E78" w:rsidRPr="00F31E78">
          <w:rPr>
            <w:rFonts w:ascii="Arial" w:eastAsia="Arial" w:hAnsi="Arial" w:cs="Arial"/>
            <w:color w:val="0000FF"/>
            <w:sz w:val="22"/>
            <w:szCs w:val="22"/>
            <w:u w:val="single"/>
            <w:shd w:val="clear" w:color="auto" w:fill="FFFFFF"/>
          </w:rPr>
          <w:t>Комсомольская правда (</w:t>
        </w:r>
        <w:proofErr w:type="spellStart"/>
        <w:r w:rsidR="00F31E78" w:rsidRPr="00F31E78">
          <w:rPr>
            <w:rFonts w:ascii="Arial" w:eastAsia="Arial" w:hAnsi="Arial" w:cs="Arial"/>
            <w:color w:val="0000FF"/>
            <w:sz w:val="22"/>
            <w:szCs w:val="22"/>
            <w:u w:val="single"/>
            <w:shd w:val="clear" w:color="auto" w:fill="FFFFFF"/>
          </w:rPr>
          <w:t>tver.kp.ru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43" w:history="1">
        <w:r w:rsidR="00F31E78" w:rsidRPr="00F31E78">
          <w:rPr>
            <w:rFonts w:ascii="Arial" w:eastAsia="Arial" w:hAnsi="Arial" w:cs="Arial"/>
            <w:color w:val="0000FF"/>
            <w:sz w:val="22"/>
            <w:szCs w:val="22"/>
            <w:u w:val="single"/>
            <w:shd w:val="clear" w:color="auto" w:fill="FFFFFF"/>
          </w:rPr>
          <w:t>Московский Комсомолец (</w:t>
        </w:r>
        <w:proofErr w:type="spellStart"/>
        <w:r w:rsidR="00F31E78" w:rsidRPr="00F31E78">
          <w:rPr>
            <w:rFonts w:ascii="Arial" w:eastAsia="Arial" w:hAnsi="Arial" w:cs="Arial"/>
            <w:color w:val="0000FF"/>
            <w:sz w:val="22"/>
            <w:szCs w:val="22"/>
            <w:u w:val="single"/>
            <w:shd w:val="clear" w:color="auto" w:fill="FFFFFF"/>
          </w:rPr>
          <w:t>tver.mk.ru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44" w:history="1">
        <w:r w:rsidR="00F31E78" w:rsidRPr="00F31E78">
          <w:rPr>
            <w:rFonts w:ascii="Arial" w:eastAsia="Arial" w:hAnsi="Arial" w:cs="Arial"/>
            <w:color w:val="0000FF"/>
            <w:sz w:val="22"/>
            <w:szCs w:val="22"/>
            <w:u w:val="single"/>
            <w:shd w:val="clear" w:color="auto" w:fill="FFFFFF"/>
          </w:rPr>
          <w:t>Старицкий вестник (</w:t>
        </w:r>
        <w:proofErr w:type="spellStart"/>
        <w:r w:rsidR="00F31E78" w:rsidRPr="00F31E78">
          <w:rPr>
            <w:rFonts w:ascii="Arial" w:eastAsia="Arial" w:hAnsi="Arial" w:cs="Arial"/>
            <w:color w:val="0000FF"/>
            <w:sz w:val="22"/>
            <w:szCs w:val="22"/>
            <w:u w:val="single"/>
            <w:shd w:val="clear" w:color="auto" w:fill="FFFFFF"/>
          </w:rPr>
          <w:t>st-vestnik.ru</w:t>
        </w:r>
        <w:proofErr w:type="spellEnd"/>
        <w:r w:rsidR="00F31E78" w:rsidRPr="00F31E78">
          <w:rPr>
            <w:rFonts w:ascii="Arial" w:eastAsia="Arial" w:hAnsi="Arial" w:cs="Arial"/>
            <w:color w:val="0000FF"/>
            <w:sz w:val="22"/>
            <w:szCs w:val="22"/>
            <w:u w:val="single"/>
            <w:shd w:val="clear" w:color="auto" w:fill="FFFFFF"/>
          </w:rPr>
          <w:t>), Старица,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45" w:history="1">
        <w:proofErr w:type="spellStart"/>
        <w:r w:rsidR="00F31E78" w:rsidRPr="00F31E78">
          <w:rPr>
            <w:rFonts w:ascii="Arial" w:eastAsia="Arial" w:hAnsi="Arial" w:cs="Arial"/>
            <w:color w:val="0000FF"/>
            <w:sz w:val="22"/>
            <w:szCs w:val="22"/>
            <w:u w:val="single"/>
            <w:shd w:val="clear" w:color="auto" w:fill="FFFFFF"/>
          </w:rPr>
          <w:t>Удомельская</w:t>
        </w:r>
        <w:proofErr w:type="spellEnd"/>
        <w:r w:rsidR="00F31E78" w:rsidRPr="00F31E78">
          <w:rPr>
            <w:rFonts w:ascii="Arial" w:eastAsia="Arial" w:hAnsi="Arial" w:cs="Arial"/>
            <w:color w:val="0000FF"/>
            <w:sz w:val="22"/>
            <w:szCs w:val="22"/>
            <w:u w:val="single"/>
            <w:shd w:val="clear" w:color="auto" w:fill="FFFFFF"/>
          </w:rPr>
          <w:t xml:space="preserve"> газета (</w:t>
        </w:r>
        <w:proofErr w:type="spellStart"/>
        <w:r w:rsidR="00F31E78" w:rsidRPr="00F31E78">
          <w:rPr>
            <w:rFonts w:ascii="Arial" w:eastAsia="Arial" w:hAnsi="Arial" w:cs="Arial"/>
            <w:color w:val="0000FF"/>
            <w:sz w:val="22"/>
            <w:szCs w:val="22"/>
            <w:u w:val="single"/>
            <w:shd w:val="clear" w:color="auto" w:fill="FFFFFF"/>
          </w:rPr>
          <w:t>udomelskaya-gazeta.ru</w:t>
        </w:r>
        <w:proofErr w:type="spellEnd"/>
        <w:r w:rsidR="00F31E78" w:rsidRPr="00F31E78">
          <w:rPr>
            <w:rFonts w:ascii="Arial" w:eastAsia="Arial" w:hAnsi="Arial" w:cs="Arial"/>
            <w:color w:val="0000FF"/>
            <w:sz w:val="22"/>
            <w:szCs w:val="22"/>
            <w:u w:val="single"/>
            <w:shd w:val="clear" w:color="auto" w:fill="FFFFFF"/>
          </w:rPr>
          <w:t>), Удомля,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46" w:history="1">
        <w:r w:rsidR="00F31E78" w:rsidRPr="00F31E78">
          <w:rPr>
            <w:rFonts w:ascii="Arial" w:eastAsia="Arial" w:hAnsi="Arial" w:cs="Arial"/>
            <w:color w:val="0000FF"/>
            <w:sz w:val="22"/>
            <w:szCs w:val="22"/>
            <w:u w:val="single"/>
            <w:shd w:val="clear" w:color="auto" w:fill="FFFFFF"/>
          </w:rPr>
          <w:t>НИА Тверь (69rus.org), Тверь,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47" w:history="1">
        <w:r w:rsidR="00F31E78" w:rsidRPr="00F31E78">
          <w:rPr>
            <w:rFonts w:ascii="Arial" w:eastAsia="Arial" w:hAnsi="Arial" w:cs="Arial"/>
            <w:color w:val="0000FF"/>
            <w:sz w:val="22"/>
            <w:szCs w:val="22"/>
            <w:u w:val="single"/>
            <w:shd w:val="clear" w:color="auto" w:fill="FFFFFF"/>
          </w:rPr>
          <w:t>Inform69.ru, Тверь,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48" w:history="1">
        <w:r w:rsidR="00F31E78" w:rsidRPr="00F31E78">
          <w:rPr>
            <w:rFonts w:ascii="Arial" w:eastAsia="Arial" w:hAnsi="Arial" w:cs="Arial"/>
            <w:color w:val="0000FF"/>
            <w:sz w:val="22"/>
            <w:szCs w:val="22"/>
            <w:u w:val="single"/>
            <w:shd w:val="clear" w:color="auto" w:fill="FFFFFF"/>
          </w:rPr>
          <w:t>Заря (</w:t>
        </w:r>
        <w:proofErr w:type="spellStart"/>
        <w:r w:rsidR="00F31E78" w:rsidRPr="00F31E78">
          <w:rPr>
            <w:rFonts w:ascii="Arial" w:eastAsia="Arial" w:hAnsi="Arial" w:cs="Arial"/>
            <w:color w:val="0000FF"/>
            <w:sz w:val="22"/>
            <w:szCs w:val="22"/>
            <w:u w:val="single"/>
            <w:shd w:val="clear" w:color="auto" w:fill="FFFFFF"/>
          </w:rPr>
          <w:t>konzarya.ru</w:t>
        </w:r>
        <w:proofErr w:type="spellEnd"/>
        <w:r w:rsidR="00F31E78" w:rsidRPr="00F31E78">
          <w:rPr>
            <w:rFonts w:ascii="Arial" w:eastAsia="Arial" w:hAnsi="Arial" w:cs="Arial"/>
            <w:color w:val="0000FF"/>
            <w:sz w:val="22"/>
            <w:szCs w:val="22"/>
            <w:u w:val="single"/>
            <w:shd w:val="clear" w:color="auto" w:fill="FFFFFF"/>
          </w:rPr>
          <w:t>), Конаково,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49" w:history="1">
        <w:r w:rsidR="00F31E78" w:rsidRPr="00F31E78">
          <w:rPr>
            <w:rFonts w:ascii="Arial" w:eastAsia="Arial" w:hAnsi="Arial" w:cs="Arial"/>
            <w:color w:val="0000FF"/>
            <w:sz w:val="22"/>
            <w:szCs w:val="22"/>
            <w:u w:val="single"/>
            <w:shd w:val="clear" w:color="auto" w:fill="FFFFFF"/>
          </w:rPr>
          <w:t>Заря (</w:t>
        </w:r>
        <w:proofErr w:type="spellStart"/>
        <w:r w:rsidR="00F31E78" w:rsidRPr="00F31E78">
          <w:rPr>
            <w:rFonts w:ascii="Arial" w:eastAsia="Arial" w:hAnsi="Arial" w:cs="Arial"/>
            <w:color w:val="0000FF"/>
            <w:sz w:val="22"/>
            <w:szCs w:val="22"/>
            <w:u w:val="single"/>
            <w:shd w:val="clear" w:color="auto" w:fill="FFFFFF"/>
          </w:rPr>
          <w:t>konzarya.ru</w:t>
        </w:r>
        <w:proofErr w:type="spellEnd"/>
        <w:r w:rsidR="00F31E78" w:rsidRPr="00F31E78">
          <w:rPr>
            <w:rFonts w:ascii="Arial" w:eastAsia="Arial" w:hAnsi="Arial" w:cs="Arial"/>
            <w:color w:val="0000FF"/>
            <w:sz w:val="22"/>
            <w:szCs w:val="22"/>
            <w:u w:val="single"/>
            <w:shd w:val="clear" w:color="auto" w:fill="FFFFFF"/>
          </w:rPr>
          <w:t>), Конаково,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50" w:history="1">
        <w:r w:rsidR="00F31E78" w:rsidRPr="00F31E78">
          <w:rPr>
            <w:rFonts w:ascii="Arial" w:eastAsia="Arial" w:hAnsi="Arial" w:cs="Arial"/>
            <w:color w:val="0000FF"/>
            <w:sz w:val="22"/>
            <w:szCs w:val="22"/>
            <w:u w:val="single"/>
            <w:shd w:val="clear" w:color="auto" w:fill="FFFFFF"/>
          </w:rPr>
          <w:t>Заря (</w:t>
        </w:r>
        <w:proofErr w:type="spellStart"/>
        <w:r w:rsidR="00F31E78" w:rsidRPr="00F31E78">
          <w:rPr>
            <w:rFonts w:ascii="Arial" w:eastAsia="Arial" w:hAnsi="Arial" w:cs="Arial"/>
            <w:color w:val="0000FF"/>
            <w:sz w:val="22"/>
            <w:szCs w:val="22"/>
            <w:u w:val="single"/>
            <w:shd w:val="clear" w:color="auto" w:fill="FFFFFF"/>
          </w:rPr>
          <w:t>konzarya.ru</w:t>
        </w:r>
        <w:proofErr w:type="spellEnd"/>
        <w:r w:rsidR="00F31E78" w:rsidRPr="00F31E78">
          <w:rPr>
            <w:rFonts w:ascii="Arial" w:eastAsia="Arial" w:hAnsi="Arial" w:cs="Arial"/>
            <w:color w:val="0000FF"/>
            <w:sz w:val="22"/>
            <w:szCs w:val="22"/>
            <w:u w:val="single"/>
            <w:shd w:val="clear" w:color="auto" w:fill="FFFFFF"/>
          </w:rPr>
          <w:t>), Конаково,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51" w:history="1">
        <w:r w:rsidR="00F31E78" w:rsidRPr="00F31E78">
          <w:rPr>
            <w:rFonts w:ascii="Arial" w:eastAsia="Arial" w:hAnsi="Arial" w:cs="Arial"/>
            <w:color w:val="0000FF"/>
            <w:sz w:val="22"/>
            <w:szCs w:val="22"/>
            <w:u w:val="single"/>
            <w:shd w:val="clear" w:color="auto" w:fill="FFFFFF"/>
          </w:rPr>
          <w:t>Заря (</w:t>
        </w:r>
        <w:proofErr w:type="spellStart"/>
        <w:r w:rsidR="00F31E78" w:rsidRPr="00F31E78">
          <w:rPr>
            <w:rFonts w:ascii="Arial" w:eastAsia="Arial" w:hAnsi="Arial" w:cs="Arial"/>
            <w:color w:val="0000FF"/>
            <w:sz w:val="22"/>
            <w:szCs w:val="22"/>
            <w:u w:val="single"/>
            <w:shd w:val="clear" w:color="auto" w:fill="FFFFFF"/>
          </w:rPr>
          <w:t>konzarya.ru</w:t>
        </w:r>
        <w:proofErr w:type="spellEnd"/>
        <w:r w:rsidR="00F31E78" w:rsidRPr="00F31E78">
          <w:rPr>
            <w:rFonts w:ascii="Arial" w:eastAsia="Arial" w:hAnsi="Arial" w:cs="Arial"/>
            <w:color w:val="0000FF"/>
            <w:sz w:val="22"/>
            <w:szCs w:val="22"/>
            <w:u w:val="single"/>
            <w:shd w:val="clear" w:color="auto" w:fill="FFFFFF"/>
          </w:rPr>
          <w:t>), Конаково,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52" w:history="1">
        <w:r w:rsidR="00F31E78" w:rsidRPr="00F31E78">
          <w:rPr>
            <w:rFonts w:ascii="Arial" w:eastAsia="Arial" w:hAnsi="Arial" w:cs="Arial"/>
            <w:color w:val="0000FF"/>
            <w:sz w:val="22"/>
            <w:szCs w:val="22"/>
            <w:u w:val="single"/>
            <w:shd w:val="clear" w:color="auto" w:fill="FFFFFF"/>
          </w:rPr>
          <w:t>Новости Твери (tver-news.net), Тверь,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53" w:history="1">
        <w:r w:rsidR="00F31E78" w:rsidRPr="00F31E78">
          <w:rPr>
            <w:rFonts w:ascii="Arial" w:eastAsia="Arial" w:hAnsi="Arial" w:cs="Arial"/>
            <w:color w:val="0000FF"/>
            <w:sz w:val="22"/>
            <w:szCs w:val="22"/>
            <w:u w:val="single"/>
            <w:shd w:val="clear" w:color="auto" w:fill="FFFFFF"/>
          </w:rPr>
          <w:t>Заря (</w:t>
        </w:r>
        <w:proofErr w:type="spellStart"/>
        <w:r w:rsidR="00F31E78" w:rsidRPr="00F31E78">
          <w:rPr>
            <w:rFonts w:ascii="Arial" w:eastAsia="Arial" w:hAnsi="Arial" w:cs="Arial"/>
            <w:color w:val="0000FF"/>
            <w:sz w:val="22"/>
            <w:szCs w:val="22"/>
            <w:u w:val="single"/>
            <w:shd w:val="clear" w:color="auto" w:fill="FFFFFF"/>
          </w:rPr>
          <w:t>konzarya.ru</w:t>
        </w:r>
        <w:proofErr w:type="spellEnd"/>
        <w:r w:rsidR="00F31E78" w:rsidRPr="00F31E78">
          <w:rPr>
            <w:rFonts w:ascii="Arial" w:eastAsia="Arial" w:hAnsi="Arial" w:cs="Arial"/>
            <w:color w:val="0000FF"/>
            <w:sz w:val="22"/>
            <w:szCs w:val="22"/>
            <w:u w:val="single"/>
            <w:shd w:val="clear" w:color="auto" w:fill="FFFFFF"/>
          </w:rPr>
          <w:t>), Конаково,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54" w:history="1">
        <w:r w:rsidR="00F31E78" w:rsidRPr="00F31E78">
          <w:rPr>
            <w:rFonts w:ascii="Arial" w:eastAsia="Arial" w:hAnsi="Arial" w:cs="Arial"/>
            <w:color w:val="0000FF"/>
            <w:sz w:val="22"/>
            <w:szCs w:val="22"/>
            <w:u w:val="single"/>
            <w:shd w:val="clear" w:color="auto" w:fill="FFFFFF"/>
          </w:rPr>
          <w:t>Сельская новь (</w:t>
        </w:r>
        <w:proofErr w:type="spellStart"/>
        <w:r w:rsidR="00F31E78" w:rsidRPr="00F31E78">
          <w:rPr>
            <w:rFonts w:ascii="Arial" w:eastAsia="Arial" w:hAnsi="Arial" w:cs="Arial"/>
            <w:color w:val="0000FF"/>
            <w:sz w:val="22"/>
            <w:szCs w:val="22"/>
            <w:u w:val="single"/>
            <w:shd w:val="clear" w:color="auto" w:fill="FFFFFF"/>
          </w:rPr>
          <w:t>selskaya-nov.info</w:t>
        </w:r>
        <w:proofErr w:type="spellEnd"/>
        <w:r w:rsidR="00F31E78" w:rsidRPr="00F31E78">
          <w:rPr>
            <w:rFonts w:ascii="Arial" w:eastAsia="Arial" w:hAnsi="Arial" w:cs="Arial"/>
            <w:color w:val="0000FF"/>
            <w:sz w:val="22"/>
            <w:szCs w:val="22"/>
            <w:u w:val="single"/>
            <w:shd w:val="clear" w:color="auto" w:fill="FFFFFF"/>
          </w:rPr>
          <w:t>), Красный Холм,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55" w:history="1">
        <w:r w:rsidR="00F31E78" w:rsidRPr="00F31E78">
          <w:rPr>
            <w:rFonts w:ascii="Arial" w:eastAsia="Arial" w:hAnsi="Arial" w:cs="Arial"/>
            <w:color w:val="0000FF"/>
            <w:sz w:val="22"/>
            <w:szCs w:val="22"/>
            <w:u w:val="single"/>
            <w:shd w:val="clear" w:color="auto" w:fill="FFFFFF"/>
          </w:rPr>
          <w:t>Сельская новь (</w:t>
        </w:r>
        <w:proofErr w:type="spellStart"/>
        <w:r w:rsidR="00F31E78" w:rsidRPr="00F31E78">
          <w:rPr>
            <w:rFonts w:ascii="Arial" w:eastAsia="Arial" w:hAnsi="Arial" w:cs="Arial"/>
            <w:color w:val="0000FF"/>
            <w:sz w:val="22"/>
            <w:szCs w:val="22"/>
            <w:u w:val="single"/>
            <w:shd w:val="clear" w:color="auto" w:fill="FFFFFF"/>
          </w:rPr>
          <w:t>selskaya-nov.info</w:t>
        </w:r>
        <w:proofErr w:type="spellEnd"/>
        <w:r w:rsidR="00F31E78" w:rsidRPr="00F31E78">
          <w:rPr>
            <w:rFonts w:ascii="Arial" w:eastAsia="Arial" w:hAnsi="Arial" w:cs="Arial"/>
            <w:color w:val="0000FF"/>
            <w:sz w:val="22"/>
            <w:szCs w:val="22"/>
            <w:u w:val="single"/>
            <w:shd w:val="clear" w:color="auto" w:fill="FFFFFF"/>
          </w:rPr>
          <w:t>), Красный Холм, 4 марта 2022</w:t>
        </w:r>
      </w:hyperlink>
    </w:p>
    <w:p w:rsidR="00F31E78" w:rsidRPr="00F31E78" w:rsidRDefault="00C43F90" w:rsidP="00F31E78">
      <w:pPr>
        <w:numPr>
          <w:ilvl w:val="0"/>
          <w:numId w:val="2"/>
        </w:numPr>
        <w:tabs>
          <w:tab w:val="left" w:pos="0"/>
          <w:tab w:val="left" w:pos="142"/>
        </w:tabs>
        <w:ind w:left="-142" w:firstLine="0"/>
        <w:rPr>
          <w:rFonts w:ascii="Arial" w:eastAsia="Arial" w:hAnsi="Arial" w:cs="Arial"/>
          <w:color w:val="0000FF"/>
          <w:sz w:val="22"/>
          <w:szCs w:val="22"/>
          <w:shd w:val="clear" w:color="auto" w:fill="FFFFFF"/>
        </w:rPr>
      </w:pPr>
      <w:hyperlink r:id="rId56" w:history="1">
        <w:r w:rsidR="00F31E78" w:rsidRPr="00F31E78">
          <w:rPr>
            <w:rFonts w:ascii="Arial" w:eastAsia="Arial" w:hAnsi="Arial" w:cs="Arial"/>
            <w:color w:val="0000FF"/>
            <w:sz w:val="22"/>
            <w:szCs w:val="22"/>
            <w:u w:val="single"/>
            <w:shd w:val="clear" w:color="auto" w:fill="FFFFFF"/>
          </w:rPr>
          <w:t>Новости Твери (tver-news.net), Тверь, 4 марта 2022</w:t>
        </w:r>
      </w:hyperlink>
    </w:p>
    <w:p w:rsidR="00F31E78" w:rsidRPr="00F31E78" w:rsidRDefault="00C43F90" w:rsidP="00F31E78">
      <w:pPr>
        <w:tabs>
          <w:tab w:val="left" w:pos="0"/>
          <w:tab w:val="left" w:pos="142"/>
        </w:tabs>
        <w:spacing w:after="120"/>
        <w:ind w:left="-142"/>
        <w:jc w:val="right"/>
        <w:rPr>
          <w:rFonts w:ascii="Arial" w:eastAsia="Arial" w:hAnsi="Arial" w:cs="Arial"/>
          <w:color w:val="0000FF"/>
          <w:sz w:val="22"/>
          <w:szCs w:val="22"/>
          <w:shd w:val="clear" w:color="auto" w:fill="FFFFFF"/>
        </w:rPr>
      </w:pPr>
      <w:hyperlink w:anchor="tabtxt_1575050_1934150406" w:history="1">
        <w:r w:rsidR="00F31E78" w:rsidRPr="00F31E78">
          <w:rPr>
            <w:rFonts w:ascii="Arial" w:eastAsia="Arial" w:hAnsi="Arial" w:cs="Arial"/>
            <w:color w:val="0000FF"/>
            <w:sz w:val="22"/>
            <w:szCs w:val="22"/>
            <w:u w:val="single"/>
            <w:shd w:val="clear" w:color="auto" w:fill="FFFFFF"/>
          </w:rPr>
          <w:t>К заголовкам сообщений</w:t>
        </w:r>
      </w:hyperlink>
    </w:p>
    <w:p w:rsidR="00F31E78" w:rsidRPr="00F31E78" w:rsidRDefault="00F31E78" w:rsidP="00F31E78">
      <w:pPr>
        <w:tabs>
          <w:tab w:val="left" w:pos="0"/>
          <w:tab w:val="left" w:pos="142"/>
        </w:tabs>
        <w:ind w:left="-142"/>
        <w:rPr>
          <w:rFonts w:ascii="Arial" w:eastAsia="Arial" w:hAnsi="Arial" w:cs="Arial"/>
          <w:b/>
          <w:color w:val="000000"/>
          <w:sz w:val="22"/>
          <w:szCs w:val="22"/>
          <w:shd w:val="clear" w:color="auto" w:fill="FFFFFF"/>
        </w:rPr>
      </w:pPr>
      <w:proofErr w:type="spellStart"/>
      <w:r w:rsidRPr="00F31E78">
        <w:rPr>
          <w:rFonts w:ascii="Arial" w:eastAsia="Arial" w:hAnsi="Arial" w:cs="Arial"/>
          <w:b/>
          <w:color w:val="000000"/>
          <w:sz w:val="22"/>
          <w:szCs w:val="22"/>
          <w:shd w:val="clear" w:color="auto" w:fill="FFFFFF"/>
        </w:rPr>
        <w:lastRenderedPageBreak/>
        <w:t>Tverigrad.ru</w:t>
      </w:r>
      <w:proofErr w:type="spellEnd"/>
      <w:r w:rsidRPr="00F31E78">
        <w:rPr>
          <w:rFonts w:ascii="Arial" w:eastAsia="Arial" w:hAnsi="Arial" w:cs="Arial"/>
          <w:b/>
          <w:color w:val="000000"/>
          <w:sz w:val="22"/>
          <w:szCs w:val="22"/>
          <w:shd w:val="clear" w:color="auto" w:fill="FFFFFF"/>
        </w:rPr>
        <w:t>, Тверь, 4 марта 2022</w:t>
      </w:r>
    </w:p>
    <w:p w:rsidR="00F31E78" w:rsidRPr="00F31E78" w:rsidRDefault="00F31E78" w:rsidP="00F31E78">
      <w:pPr>
        <w:tabs>
          <w:tab w:val="left" w:pos="0"/>
          <w:tab w:val="left" w:pos="142"/>
        </w:tabs>
        <w:ind w:left="-142"/>
        <w:jc w:val="both"/>
        <w:outlineLvl w:val="1"/>
        <w:rPr>
          <w:rFonts w:ascii="Arial" w:eastAsia="Arial" w:hAnsi="Arial" w:cs="Arial"/>
          <w:color w:val="000000"/>
          <w:sz w:val="22"/>
          <w:szCs w:val="22"/>
          <w:shd w:val="clear" w:color="auto" w:fill="FFFFFF"/>
        </w:rPr>
      </w:pPr>
      <w:bookmarkStart w:id="22" w:name="ant_1575050_1934233616"/>
      <w:r w:rsidRPr="00F31E78">
        <w:rPr>
          <w:rFonts w:ascii="Arial" w:eastAsia="Arial" w:hAnsi="Arial" w:cs="Arial"/>
          <w:color w:val="000000"/>
          <w:sz w:val="22"/>
          <w:szCs w:val="22"/>
          <w:shd w:val="clear" w:color="auto" w:fill="FFFFFF"/>
        </w:rPr>
        <w:t>ПРЕЗИДЕНТ РОССИИ НАГРАДИЛ МЕДАЛЬЮ ГЛАВВРАЧА ДОКБ ТВЕРИ АННУ ЗАЙЦЕВУ</w:t>
      </w:r>
      <w:bookmarkEnd w:id="22"/>
    </w:p>
    <w:p w:rsidR="00F31E78" w:rsidRPr="00F31E78" w:rsidRDefault="00F31E78" w:rsidP="00F31E78">
      <w:pPr>
        <w:tabs>
          <w:tab w:val="left" w:pos="0"/>
          <w:tab w:val="left" w:pos="142"/>
        </w:tabs>
        <w:ind w:left="-142"/>
        <w:jc w:val="both"/>
        <w:rPr>
          <w:rFonts w:ascii="Arial" w:eastAsia="Arial" w:hAnsi="Arial" w:cs="Arial"/>
          <w:color w:val="000000"/>
          <w:sz w:val="22"/>
          <w:szCs w:val="22"/>
          <w:shd w:val="clear" w:color="auto" w:fill="FFFFFF"/>
        </w:rPr>
      </w:pPr>
      <w:r w:rsidRPr="00F31E78">
        <w:rPr>
          <w:rFonts w:ascii="Arial" w:eastAsia="Arial" w:hAnsi="Arial" w:cs="Arial"/>
          <w:color w:val="000000"/>
          <w:sz w:val="22"/>
          <w:szCs w:val="22"/>
          <w:shd w:val="clear" w:color="auto" w:fill="FFFFFF"/>
        </w:rPr>
        <w:t xml:space="preserve">С наградой Анну Зайцеву поздравил </w:t>
      </w:r>
      <w:r w:rsidRPr="00F31E78">
        <w:rPr>
          <w:rFonts w:ascii="Arial" w:eastAsia="Arial" w:hAnsi="Arial" w:cs="Arial"/>
          <w:color w:val="000000"/>
          <w:sz w:val="22"/>
          <w:szCs w:val="22"/>
          <w:shd w:val="clear" w:color="auto" w:fill="C0C0C0"/>
        </w:rPr>
        <w:t xml:space="preserve">губернатор Тверской области Игорь </w:t>
      </w:r>
      <w:proofErr w:type="spellStart"/>
      <w:r w:rsidRPr="00F31E78">
        <w:rPr>
          <w:rFonts w:ascii="Arial" w:eastAsia="Arial" w:hAnsi="Arial" w:cs="Arial"/>
          <w:color w:val="000000"/>
          <w:sz w:val="22"/>
          <w:szCs w:val="22"/>
          <w:shd w:val="clear" w:color="auto" w:fill="C0C0C0"/>
        </w:rPr>
        <w:t>Руденя</w:t>
      </w:r>
      <w:proofErr w:type="spellEnd"/>
      <w:r w:rsidRPr="00F31E78">
        <w:rPr>
          <w:rFonts w:ascii="Arial" w:eastAsia="Arial" w:hAnsi="Arial" w:cs="Arial"/>
          <w:color w:val="000000"/>
          <w:sz w:val="22"/>
          <w:szCs w:val="22"/>
          <w:shd w:val="clear" w:color="auto" w:fill="FFFFFF"/>
        </w:rPr>
        <w:t xml:space="preserve">... Желаю Вам и впредь добиваться неизменных успехов в работе по сохранению жизней и здоровья юных граждан России, приумножении традиций российского детского здравоохранения",  - подчеркнул </w:t>
      </w:r>
      <w:r w:rsidRPr="00F31E78">
        <w:rPr>
          <w:rFonts w:ascii="Arial" w:eastAsia="Arial" w:hAnsi="Arial" w:cs="Arial"/>
          <w:color w:val="000000"/>
          <w:sz w:val="22"/>
          <w:szCs w:val="22"/>
          <w:shd w:val="clear" w:color="auto" w:fill="C0C0C0"/>
        </w:rPr>
        <w:t xml:space="preserve">Игорь </w:t>
      </w:r>
      <w:proofErr w:type="spellStart"/>
      <w:r w:rsidRPr="00F31E78">
        <w:rPr>
          <w:rFonts w:ascii="Arial" w:eastAsia="Arial" w:hAnsi="Arial" w:cs="Arial"/>
          <w:color w:val="000000"/>
          <w:sz w:val="22"/>
          <w:szCs w:val="22"/>
          <w:shd w:val="clear" w:color="auto" w:fill="C0C0C0"/>
        </w:rPr>
        <w:t>Руденя</w:t>
      </w:r>
      <w:proofErr w:type="spellEnd"/>
      <w:r w:rsidRPr="00F31E78">
        <w:rPr>
          <w:rFonts w:ascii="Arial" w:eastAsia="Arial" w:hAnsi="Arial" w:cs="Arial"/>
          <w:color w:val="000000"/>
          <w:sz w:val="22"/>
          <w:szCs w:val="22"/>
          <w:shd w:val="clear" w:color="auto" w:fill="FFFFFF"/>
        </w:rPr>
        <w:t xml:space="preserve">... </w:t>
      </w:r>
    </w:p>
    <w:p w:rsidR="00F31E78" w:rsidRPr="00F31E78" w:rsidRDefault="00C43F90" w:rsidP="00F31E78">
      <w:pPr>
        <w:tabs>
          <w:tab w:val="left" w:pos="0"/>
          <w:tab w:val="left" w:pos="142"/>
        </w:tabs>
        <w:ind w:left="-142"/>
        <w:rPr>
          <w:rFonts w:ascii="Arial" w:eastAsia="Arial" w:hAnsi="Arial" w:cs="Arial"/>
          <w:color w:val="0000FF"/>
          <w:sz w:val="22"/>
          <w:szCs w:val="22"/>
          <w:shd w:val="clear" w:color="auto" w:fill="FFFFFF"/>
        </w:rPr>
      </w:pPr>
      <w:hyperlink r:id="rId57" w:history="1">
        <w:r w:rsidR="00F31E78" w:rsidRPr="00F31E78">
          <w:rPr>
            <w:rFonts w:ascii="Arial" w:eastAsia="Arial" w:hAnsi="Arial" w:cs="Arial"/>
            <w:color w:val="0000FF"/>
            <w:sz w:val="22"/>
            <w:szCs w:val="22"/>
            <w:u w:val="single"/>
            <w:shd w:val="clear" w:color="auto" w:fill="FFFFFF"/>
          </w:rPr>
          <w:t>https://tverigrad.ru/publication/prezident-rossii-nagradil-medalju-glavvracha-dokb-tveri-annu-zajcevu/</w:t>
        </w:r>
      </w:hyperlink>
    </w:p>
    <w:p w:rsidR="00F31E78" w:rsidRPr="00F31E78" w:rsidRDefault="00F31E78" w:rsidP="00F31E78">
      <w:pPr>
        <w:tabs>
          <w:tab w:val="left" w:pos="0"/>
          <w:tab w:val="left" w:pos="142"/>
        </w:tabs>
        <w:spacing w:before="120"/>
        <w:ind w:left="-142"/>
        <w:rPr>
          <w:rFonts w:ascii="Arial" w:eastAsia="Arial" w:hAnsi="Arial" w:cs="Arial"/>
          <w:color w:val="000000"/>
          <w:sz w:val="22"/>
          <w:szCs w:val="22"/>
          <w:u w:val="single"/>
          <w:shd w:val="clear" w:color="auto" w:fill="FFFFFF"/>
        </w:rPr>
      </w:pPr>
      <w:r w:rsidRPr="00F31E78">
        <w:rPr>
          <w:rFonts w:ascii="Arial" w:eastAsia="Arial" w:hAnsi="Arial" w:cs="Arial"/>
          <w:color w:val="000000"/>
          <w:sz w:val="22"/>
          <w:szCs w:val="22"/>
          <w:u w:val="single"/>
          <w:shd w:val="clear" w:color="auto" w:fill="FFFFFF"/>
        </w:rPr>
        <w:t>Сообщения по событию:</w:t>
      </w:r>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58" w:history="1">
        <w:r w:rsidR="00F31E78" w:rsidRPr="00F31E78">
          <w:rPr>
            <w:rFonts w:ascii="Arial" w:eastAsia="Arial" w:hAnsi="Arial" w:cs="Arial"/>
            <w:color w:val="0000FF"/>
            <w:sz w:val="22"/>
            <w:szCs w:val="22"/>
            <w:u w:val="single"/>
            <w:shd w:val="clear" w:color="auto" w:fill="FFFFFF"/>
          </w:rPr>
          <w:t>ГТРК Тверь, Тверь,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59" w:history="1">
        <w:r w:rsidR="00F31E78" w:rsidRPr="00F31E78">
          <w:rPr>
            <w:rFonts w:ascii="Arial" w:eastAsia="Arial" w:hAnsi="Arial" w:cs="Arial"/>
            <w:color w:val="0000FF"/>
            <w:sz w:val="22"/>
            <w:szCs w:val="22"/>
            <w:u w:val="single"/>
            <w:shd w:val="clear" w:color="auto" w:fill="FFFFFF"/>
          </w:rPr>
          <w:t>Тверская жизнь (</w:t>
        </w:r>
        <w:proofErr w:type="spellStart"/>
        <w:r w:rsidR="00F31E78" w:rsidRPr="00F31E78">
          <w:rPr>
            <w:rFonts w:ascii="Arial" w:eastAsia="Arial" w:hAnsi="Arial" w:cs="Arial"/>
            <w:color w:val="0000FF"/>
            <w:sz w:val="22"/>
            <w:szCs w:val="22"/>
            <w:u w:val="single"/>
            <w:shd w:val="clear" w:color="auto" w:fill="FFFFFF"/>
          </w:rPr>
          <w:t>tverlife.ru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60" w:history="1">
        <w:r w:rsidR="00F31E78" w:rsidRPr="00F31E78">
          <w:rPr>
            <w:rFonts w:ascii="Arial" w:eastAsia="Arial" w:hAnsi="Arial" w:cs="Arial"/>
            <w:color w:val="0000FF"/>
            <w:sz w:val="22"/>
            <w:szCs w:val="22"/>
            <w:u w:val="single"/>
            <w:shd w:val="clear" w:color="auto" w:fill="FFFFFF"/>
          </w:rPr>
          <w:t>Московский Комсомолец (</w:t>
        </w:r>
        <w:proofErr w:type="spellStart"/>
        <w:r w:rsidR="00F31E78" w:rsidRPr="00F31E78">
          <w:rPr>
            <w:rFonts w:ascii="Arial" w:eastAsia="Arial" w:hAnsi="Arial" w:cs="Arial"/>
            <w:color w:val="0000FF"/>
            <w:sz w:val="22"/>
            <w:szCs w:val="22"/>
            <w:u w:val="single"/>
            <w:shd w:val="clear" w:color="auto" w:fill="FFFFFF"/>
          </w:rPr>
          <w:t>tver.mk.ru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61" w:history="1">
        <w:r w:rsidR="00F31E78" w:rsidRPr="00F31E78">
          <w:rPr>
            <w:rFonts w:ascii="Arial" w:eastAsia="Arial" w:hAnsi="Arial" w:cs="Arial"/>
            <w:color w:val="0000FF"/>
            <w:sz w:val="22"/>
            <w:szCs w:val="22"/>
            <w:u w:val="single"/>
            <w:shd w:val="clear" w:color="auto" w:fill="FFFFFF"/>
          </w:rPr>
          <w:t>Тверские ведомости (</w:t>
        </w:r>
        <w:proofErr w:type="spellStart"/>
        <w:r w:rsidR="00F31E78" w:rsidRPr="00F31E78">
          <w:rPr>
            <w:rFonts w:ascii="Arial" w:eastAsia="Arial" w:hAnsi="Arial" w:cs="Arial"/>
            <w:color w:val="0000FF"/>
            <w:sz w:val="22"/>
            <w:szCs w:val="22"/>
            <w:u w:val="single"/>
            <w:shd w:val="clear" w:color="auto" w:fill="FFFFFF"/>
          </w:rPr>
          <w:t>vedtver.ru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62" w:history="1">
        <w:r w:rsidR="00F31E78" w:rsidRPr="00F31E78">
          <w:rPr>
            <w:rFonts w:ascii="Arial" w:eastAsia="Arial" w:hAnsi="Arial" w:cs="Arial"/>
            <w:color w:val="0000FF"/>
            <w:sz w:val="22"/>
            <w:szCs w:val="22"/>
            <w:u w:val="single"/>
            <w:shd w:val="clear" w:color="auto" w:fill="FFFFFF"/>
          </w:rPr>
          <w:t>Караван Ярмарка (</w:t>
        </w:r>
        <w:proofErr w:type="spellStart"/>
        <w:r w:rsidR="00F31E78" w:rsidRPr="00F31E78">
          <w:rPr>
            <w:rFonts w:ascii="Arial" w:eastAsia="Arial" w:hAnsi="Arial" w:cs="Arial"/>
            <w:color w:val="0000FF"/>
            <w:sz w:val="22"/>
            <w:szCs w:val="22"/>
            <w:u w:val="single"/>
            <w:shd w:val="clear" w:color="auto" w:fill="FFFFFF"/>
          </w:rPr>
          <w:t>karavantver.ru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lang w:val="en-US"/>
        </w:rPr>
      </w:pPr>
      <w:hyperlink r:id="rId63" w:history="1">
        <w:r w:rsidR="00F31E78" w:rsidRPr="00F31E78">
          <w:rPr>
            <w:rFonts w:ascii="Arial" w:eastAsia="Arial" w:hAnsi="Arial" w:cs="Arial"/>
            <w:color w:val="0000FF"/>
            <w:sz w:val="22"/>
            <w:szCs w:val="22"/>
            <w:u w:val="single"/>
            <w:shd w:val="clear" w:color="auto" w:fill="FFFFFF"/>
            <w:lang w:val="en-US"/>
          </w:rPr>
          <w:t xml:space="preserve">PANORAMA PRO (panoramapro.ru), </w:t>
        </w:r>
        <w:r w:rsidR="00F31E78" w:rsidRPr="00F31E78">
          <w:rPr>
            <w:rFonts w:ascii="Arial" w:eastAsia="Arial" w:hAnsi="Arial" w:cs="Arial"/>
            <w:color w:val="0000FF"/>
            <w:sz w:val="22"/>
            <w:szCs w:val="22"/>
            <w:u w:val="single"/>
            <w:shd w:val="clear" w:color="auto" w:fill="FFFFFF"/>
          </w:rPr>
          <w:t>Тверь</w:t>
        </w:r>
        <w:r w:rsidR="00F31E78" w:rsidRPr="00F31E78">
          <w:rPr>
            <w:rFonts w:ascii="Arial" w:eastAsia="Arial" w:hAnsi="Arial" w:cs="Arial"/>
            <w:color w:val="0000FF"/>
            <w:sz w:val="22"/>
            <w:szCs w:val="22"/>
            <w:u w:val="single"/>
            <w:shd w:val="clear" w:color="auto" w:fill="FFFFFF"/>
            <w:lang w:val="en-US"/>
          </w:rPr>
          <w:t xml:space="preserve">, 4 </w:t>
        </w:r>
        <w:r w:rsidR="00F31E78" w:rsidRPr="00F31E78">
          <w:rPr>
            <w:rFonts w:ascii="Arial" w:eastAsia="Arial" w:hAnsi="Arial" w:cs="Arial"/>
            <w:color w:val="0000FF"/>
            <w:sz w:val="22"/>
            <w:szCs w:val="22"/>
            <w:u w:val="single"/>
            <w:shd w:val="clear" w:color="auto" w:fill="FFFFFF"/>
          </w:rPr>
          <w:t>марта</w:t>
        </w:r>
        <w:r w:rsidR="00F31E78" w:rsidRPr="00F31E78">
          <w:rPr>
            <w:rFonts w:ascii="Arial" w:eastAsia="Arial" w:hAnsi="Arial" w:cs="Arial"/>
            <w:color w:val="0000FF"/>
            <w:sz w:val="22"/>
            <w:szCs w:val="22"/>
            <w:u w:val="single"/>
            <w:shd w:val="clear" w:color="auto" w:fill="FFFFFF"/>
            <w:lang w:val="en-US"/>
          </w:rPr>
          <w:t xml:space="preserve">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64" w:history="1">
        <w:r w:rsidR="00F31E78" w:rsidRPr="00F31E78">
          <w:rPr>
            <w:rFonts w:ascii="Arial" w:eastAsia="Arial" w:hAnsi="Arial" w:cs="Arial"/>
            <w:color w:val="0000FF"/>
            <w:sz w:val="22"/>
            <w:szCs w:val="22"/>
            <w:u w:val="single"/>
            <w:shd w:val="clear" w:color="auto" w:fill="FFFFFF"/>
          </w:rPr>
          <w:t>Тверской проспект (</w:t>
        </w:r>
        <w:proofErr w:type="spellStart"/>
        <w:r w:rsidR="00F31E78" w:rsidRPr="00F31E78">
          <w:rPr>
            <w:rFonts w:ascii="Arial" w:eastAsia="Arial" w:hAnsi="Arial" w:cs="Arial"/>
            <w:color w:val="0000FF"/>
            <w:sz w:val="22"/>
            <w:szCs w:val="22"/>
            <w:u w:val="single"/>
            <w:shd w:val="clear" w:color="auto" w:fill="FFFFFF"/>
          </w:rPr>
          <w:t>tp.tver.ru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65" w:history="1">
        <w:r w:rsidR="00F31E78" w:rsidRPr="00F31E78">
          <w:rPr>
            <w:rFonts w:ascii="Arial" w:eastAsia="Arial" w:hAnsi="Arial" w:cs="Arial"/>
            <w:color w:val="0000FF"/>
            <w:sz w:val="22"/>
            <w:szCs w:val="22"/>
            <w:u w:val="single"/>
            <w:shd w:val="clear" w:color="auto" w:fill="FFFFFF"/>
          </w:rPr>
          <w:t>Бельская правда (</w:t>
        </w:r>
        <w:proofErr w:type="spellStart"/>
        <w:r w:rsidR="00F31E78" w:rsidRPr="00F31E78">
          <w:rPr>
            <w:rFonts w:ascii="Arial" w:eastAsia="Arial" w:hAnsi="Arial" w:cs="Arial"/>
            <w:color w:val="0000FF"/>
            <w:sz w:val="22"/>
            <w:szCs w:val="22"/>
            <w:u w:val="single"/>
            <w:shd w:val="clear" w:color="auto" w:fill="FFFFFF"/>
          </w:rPr>
          <w:t>бельскаяправда.тверскаяобласть.рф</w:t>
        </w:r>
        <w:proofErr w:type="spellEnd"/>
        <w:r w:rsidR="00F31E78" w:rsidRPr="00F31E78">
          <w:rPr>
            <w:rFonts w:ascii="Arial" w:eastAsia="Arial" w:hAnsi="Arial" w:cs="Arial"/>
            <w:color w:val="0000FF"/>
            <w:sz w:val="22"/>
            <w:szCs w:val="22"/>
            <w:u w:val="single"/>
            <w:shd w:val="clear" w:color="auto" w:fill="FFFFFF"/>
          </w:rPr>
          <w:t>), Белый,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66" w:history="1">
        <w:r w:rsidR="00F31E78" w:rsidRPr="00F31E78">
          <w:rPr>
            <w:rFonts w:ascii="Arial" w:eastAsia="Arial" w:hAnsi="Arial" w:cs="Arial"/>
            <w:color w:val="0000FF"/>
            <w:sz w:val="22"/>
            <w:szCs w:val="22"/>
            <w:u w:val="single"/>
            <w:shd w:val="clear" w:color="auto" w:fill="FFFFFF"/>
          </w:rPr>
          <w:t>Наша жизнь (</w:t>
        </w:r>
        <w:proofErr w:type="spellStart"/>
        <w:r w:rsidR="00F31E78" w:rsidRPr="00F31E78">
          <w:rPr>
            <w:rFonts w:ascii="Arial" w:eastAsia="Arial" w:hAnsi="Arial" w:cs="Arial"/>
            <w:color w:val="0000FF"/>
            <w:sz w:val="22"/>
            <w:szCs w:val="22"/>
            <w:u w:val="single"/>
            <w:shd w:val="clear" w:color="auto" w:fill="FFFFFF"/>
          </w:rPr>
          <w:t>нашажизнь.тверскаяобласть.рф</w:t>
        </w:r>
        <w:proofErr w:type="spellEnd"/>
        <w:r w:rsidR="00F31E78" w:rsidRPr="00F31E78">
          <w:rPr>
            <w:rFonts w:ascii="Arial" w:eastAsia="Arial" w:hAnsi="Arial" w:cs="Arial"/>
            <w:color w:val="0000FF"/>
            <w:sz w:val="22"/>
            <w:szCs w:val="22"/>
            <w:u w:val="single"/>
            <w:shd w:val="clear" w:color="auto" w:fill="FFFFFF"/>
          </w:rPr>
          <w:t>), Лихославль,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67" w:history="1">
        <w:proofErr w:type="spellStart"/>
        <w:r w:rsidR="00F31E78" w:rsidRPr="00F31E78">
          <w:rPr>
            <w:rFonts w:ascii="Arial" w:eastAsia="Arial" w:hAnsi="Arial" w:cs="Arial"/>
            <w:color w:val="0000FF"/>
            <w:sz w:val="22"/>
            <w:szCs w:val="22"/>
            <w:u w:val="single"/>
            <w:shd w:val="clear" w:color="auto" w:fill="FFFFFF"/>
          </w:rPr>
          <w:t>Сандовские</w:t>
        </w:r>
        <w:proofErr w:type="spellEnd"/>
        <w:r w:rsidR="00F31E78" w:rsidRPr="00F31E78">
          <w:rPr>
            <w:rFonts w:ascii="Arial" w:eastAsia="Arial" w:hAnsi="Arial" w:cs="Arial"/>
            <w:color w:val="0000FF"/>
            <w:sz w:val="22"/>
            <w:szCs w:val="22"/>
            <w:u w:val="single"/>
            <w:shd w:val="clear" w:color="auto" w:fill="FFFFFF"/>
          </w:rPr>
          <w:t xml:space="preserve"> вести (</w:t>
        </w:r>
        <w:proofErr w:type="spellStart"/>
        <w:r w:rsidR="00F31E78" w:rsidRPr="00F31E78">
          <w:rPr>
            <w:rFonts w:ascii="Arial" w:eastAsia="Arial" w:hAnsi="Arial" w:cs="Arial"/>
            <w:color w:val="0000FF"/>
            <w:sz w:val="22"/>
            <w:szCs w:val="22"/>
            <w:u w:val="single"/>
            <w:shd w:val="clear" w:color="auto" w:fill="FFFFFF"/>
          </w:rPr>
          <w:t>сандовскиевести.тверскаяобласть.рф</w:t>
        </w:r>
        <w:proofErr w:type="spellEnd"/>
        <w:r w:rsidR="00F31E78" w:rsidRPr="00F31E78">
          <w:rPr>
            <w:rFonts w:ascii="Arial" w:eastAsia="Arial" w:hAnsi="Arial" w:cs="Arial"/>
            <w:color w:val="0000FF"/>
            <w:sz w:val="22"/>
            <w:szCs w:val="22"/>
            <w:u w:val="single"/>
            <w:shd w:val="clear" w:color="auto" w:fill="FFFFFF"/>
          </w:rPr>
          <w:t>), п.г.т. Сандово,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68" w:history="1">
        <w:r w:rsidR="00F31E78" w:rsidRPr="00F31E78">
          <w:rPr>
            <w:rFonts w:ascii="Arial" w:eastAsia="Arial" w:hAnsi="Arial" w:cs="Arial"/>
            <w:color w:val="0000FF"/>
            <w:sz w:val="22"/>
            <w:szCs w:val="22"/>
            <w:u w:val="single"/>
            <w:shd w:val="clear" w:color="auto" w:fill="FFFFFF"/>
          </w:rPr>
          <w:t>Вся Тверь (</w:t>
        </w:r>
        <w:proofErr w:type="spellStart"/>
        <w:r w:rsidR="00F31E78" w:rsidRPr="00F31E78">
          <w:rPr>
            <w:rFonts w:ascii="Arial" w:eastAsia="Arial" w:hAnsi="Arial" w:cs="Arial"/>
            <w:color w:val="0000FF"/>
            <w:sz w:val="22"/>
            <w:szCs w:val="22"/>
            <w:u w:val="single"/>
            <w:shd w:val="clear" w:color="auto" w:fill="FFFFFF"/>
          </w:rPr>
          <w:t>газета-вся-тверь.рф</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69" w:history="1">
        <w:r w:rsidR="00F31E78" w:rsidRPr="00F31E78">
          <w:rPr>
            <w:rFonts w:ascii="Arial" w:eastAsia="Arial" w:hAnsi="Arial" w:cs="Arial"/>
            <w:color w:val="0000FF"/>
            <w:sz w:val="22"/>
            <w:szCs w:val="22"/>
            <w:u w:val="single"/>
            <w:shd w:val="clear" w:color="auto" w:fill="FFFFFF"/>
          </w:rPr>
          <w:t>Комсомольская правда (</w:t>
        </w:r>
        <w:proofErr w:type="spellStart"/>
        <w:r w:rsidR="00F31E78" w:rsidRPr="00F31E78">
          <w:rPr>
            <w:rFonts w:ascii="Arial" w:eastAsia="Arial" w:hAnsi="Arial" w:cs="Arial"/>
            <w:color w:val="0000FF"/>
            <w:sz w:val="22"/>
            <w:szCs w:val="22"/>
            <w:u w:val="single"/>
            <w:shd w:val="clear" w:color="auto" w:fill="FFFFFF"/>
          </w:rPr>
          <w:t>tver.kp.ru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70" w:history="1">
        <w:r w:rsidR="00F31E78" w:rsidRPr="00F31E78">
          <w:rPr>
            <w:rFonts w:ascii="Arial" w:eastAsia="Arial" w:hAnsi="Arial" w:cs="Arial"/>
            <w:color w:val="0000FF"/>
            <w:sz w:val="22"/>
            <w:szCs w:val="22"/>
            <w:u w:val="single"/>
            <w:shd w:val="clear" w:color="auto" w:fill="FFFFFF"/>
          </w:rPr>
          <w:t>RuNews24 (runews24.ru), Москва,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71" w:history="1">
        <w:proofErr w:type="spellStart"/>
        <w:r w:rsidR="00F31E78" w:rsidRPr="00F31E78">
          <w:rPr>
            <w:rFonts w:ascii="Arial" w:eastAsia="Arial" w:hAnsi="Arial" w:cs="Arial"/>
            <w:color w:val="0000FF"/>
            <w:sz w:val="22"/>
            <w:szCs w:val="22"/>
            <w:u w:val="single"/>
            <w:shd w:val="clear" w:color="auto" w:fill="FFFFFF"/>
          </w:rPr>
          <w:t>Зубцовская</w:t>
        </w:r>
        <w:proofErr w:type="spellEnd"/>
        <w:r w:rsidR="00F31E78" w:rsidRPr="00F31E78">
          <w:rPr>
            <w:rFonts w:ascii="Arial" w:eastAsia="Arial" w:hAnsi="Arial" w:cs="Arial"/>
            <w:color w:val="0000FF"/>
            <w:sz w:val="22"/>
            <w:szCs w:val="22"/>
            <w:u w:val="single"/>
            <w:shd w:val="clear" w:color="auto" w:fill="FFFFFF"/>
          </w:rPr>
          <w:t xml:space="preserve"> жизнь (</w:t>
        </w:r>
        <w:proofErr w:type="spellStart"/>
        <w:r w:rsidR="00F31E78" w:rsidRPr="00F31E78">
          <w:rPr>
            <w:rFonts w:ascii="Arial" w:eastAsia="Arial" w:hAnsi="Arial" w:cs="Arial"/>
            <w:color w:val="0000FF"/>
            <w:sz w:val="22"/>
            <w:szCs w:val="22"/>
            <w:u w:val="single"/>
            <w:shd w:val="clear" w:color="auto" w:fill="FFFFFF"/>
          </w:rPr>
          <w:t>зубцовскаяжизнь.тверскаяобласть.рф</w:t>
        </w:r>
        <w:proofErr w:type="spellEnd"/>
        <w:r w:rsidR="00F31E78" w:rsidRPr="00F31E78">
          <w:rPr>
            <w:rFonts w:ascii="Arial" w:eastAsia="Arial" w:hAnsi="Arial" w:cs="Arial"/>
            <w:color w:val="0000FF"/>
            <w:sz w:val="22"/>
            <w:szCs w:val="22"/>
            <w:u w:val="single"/>
            <w:shd w:val="clear" w:color="auto" w:fill="FFFFFF"/>
          </w:rPr>
          <w:t>), Зубцов,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72" w:history="1">
        <w:r w:rsidR="00F31E78" w:rsidRPr="00F31E78">
          <w:rPr>
            <w:rFonts w:ascii="Arial" w:eastAsia="Arial" w:hAnsi="Arial" w:cs="Arial"/>
            <w:color w:val="0000FF"/>
            <w:sz w:val="22"/>
            <w:szCs w:val="22"/>
            <w:u w:val="single"/>
            <w:shd w:val="clear" w:color="auto" w:fill="FFFFFF"/>
          </w:rPr>
          <w:t>Родная земля (</w:t>
        </w:r>
        <w:proofErr w:type="spellStart"/>
        <w:r w:rsidR="00F31E78" w:rsidRPr="00F31E78">
          <w:rPr>
            <w:rFonts w:ascii="Arial" w:eastAsia="Arial" w:hAnsi="Arial" w:cs="Arial"/>
            <w:color w:val="0000FF"/>
            <w:sz w:val="22"/>
            <w:szCs w:val="22"/>
            <w:u w:val="single"/>
            <w:shd w:val="clear" w:color="auto" w:fill="FFFFFF"/>
          </w:rPr>
          <w:t>r-zemlya.ru</w:t>
        </w:r>
        <w:proofErr w:type="spellEnd"/>
        <w:r w:rsidR="00F31E78" w:rsidRPr="00F31E78">
          <w:rPr>
            <w:rFonts w:ascii="Arial" w:eastAsia="Arial" w:hAnsi="Arial" w:cs="Arial"/>
            <w:color w:val="0000FF"/>
            <w:sz w:val="22"/>
            <w:szCs w:val="22"/>
            <w:u w:val="single"/>
            <w:shd w:val="clear" w:color="auto" w:fill="FFFFFF"/>
          </w:rPr>
          <w:t>), п. Рамешки,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73" w:history="1">
        <w:proofErr w:type="spellStart"/>
        <w:r w:rsidR="00F31E78" w:rsidRPr="00F31E78">
          <w:rPr>
            <w:rFonts w:ascii="Arial" w:eastAsia="Arial" w:hAnsi="Arial" w:cs="Arial"/>
            <w:color w:val="0000FF"/>
            <w:sz w:val="22"/>
            <w:szCs w:val="22"/>
            <w:u w:val="single"/>
            <w:shd w:val="clear" w:color="auto" w:fill="FFFFFF"/>
          </w:rPr>
          <w:t>Вышневолоцкая</w:t>
        </w:r>
        <w:proofErr w:type="spellEnd"/>
        <w:r w:rsidR="00F31E78" w:rsidRPr="00F31E78">
          <w:rPr>
            <w:rFonts w:ascii="Arial" w:eastAsia="Arial" w:hAnsi="Arial" w:cs="Arial"/>
            <w:color w:val="0000FF"/>
            <w:sz w:val="22"/>
            <w:szCs w:val="22"/>
            <w:u w:val="single"/>
            <w:shd w:val="clear" w:color="auto" w:fill="FFFFFF"/>
          </w:rPr>
          <w:t xml:space="preserve"> правда (</w:t>
        </w:r>
        <w:proofErr w:type="spellStart"/>
        <w:r w:rsidR="00F31E78" w:rsidRPr="00F31E78">
          <w:rPr>
            <w:rFonts w:ascii="Arial" w:eastAsia="Arial" w:hAnsi="Arial" w:cs="Arial"/>
            <w:color w:val="0000FF"/>
            <w:sz w:val="22"/>
            <w:szCs w:val="22"/>
            <w:u w:val="single"/>
            <w:shd w:val="clear" w:color="auto" w:fill="FFFFFF"/>
          </w:rPr>
          <w:t>вышневолоцкаяправда.тверскаяобласть.рф</w:t>
        </w:r>
        <w:proofErr w:type="spellEnd"/>
        <w:r w:rsidR="00F31E78" w:rsidRPr="00F31E78">
          <w:rPr>
            <w:rFonts w:ascii="Arial" w:eastAsia="Arial" w:hAnsi="Arial" w:cs="Arial"/>
            <w:color w:val="0000FF"/>
            <w:sz w:val="22"/>
            <w:szCs w:val="22"/>
            <w:u w:val="single"/>
            <w:shd w:val="clear" w:color="auto" w:fill="FFFFFF"/>
          </w:rPr>
          <w:t>)</w:t>
        </w:r>
        <w:r w:rsidR="000C412E">
          <w:rPr>
            <w:rFonts w:ascii="Arial" w:eastAsia="Arial" w:hAnsi="Arial" w:cs="Arial"/>
            <w:color w:val="0000FF"/>
            <w:sz w:val="22"/>
            <w:szCs w:val="22"/>
            <w:u w:val="single"/>
            <w:shd w:val="clear" w:color="auto" w:fill="FFFFFF"/>
          </w:rPr>
          <w:t xml:space="preserve">, </w:t>
        </w:r>
        <w:r w:rsidR="00F31E78" w:rsidRPr="00F31E78">
          <w:rPr>
            <w:rFonts w:ascii="Arial" w:eastAsia="Arial" w:hAnsi="Arial" w:cs="Arial"/>
            <w:color w:val="0000FF"/>
            <w:sz w:val="22"/>
            <w:szCs w:val="22"/>
            <w:u w:val="single"/>
            <w:shd w:val="clear" w:color="auto" w:fill="FFFFFF"/>
          </w:rPr>
          <w:t>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74" w:history="1">
        <w:r w:rsidR="00F31E78" w:rsidRPr="00F31E78">
          <w:rPr>
            <w:rFonts w:ascii="Arial" w:eastAsia="Arial" w:hAnsi="Arial" w:cs="Arial"/>
            <w:color w:val="0000FF"/>
            <w:sz w:val="22"/>
            <w:szCs w:val="22"/>
            <w:u w:val="single"/>
            <w:shd w:val="clear" w:color="auto" w:fill="FFFFFF"/>
          </w:rPr>
          <w:t>Авангард (</w:t>
        </w:r>
        <w:proofErr w:type="spellStart"/>
        <w:r w:rsidR="00F31E78" w:rsidRPr="00F31E78">
          <w:rPr>
            <w:rFonts w:ascii="Arial" w:eastAsia="Arial" w:hAnsi="Arial" w:cs="Arial"/>
            <w:color w:val="0000FF"/>
            <w:sz w:val="22"/>
            <w:szCs w:val="22"/>
            <w:u w:val="single"/>
            <w:shd w:val="clear" w:color="auto" w:fill="FFFFFF"/>
          </w:rPr>
          <w:t>авангард.тверскаяобласть.рф</w:t>
        </w:r>
        <w:proofErr w:type="spellEnd"/>
        <w:r w:rsidR="00F31E78" w:rsidRPr="00F31E78">
          <w:rPr>
            <w:rFonts w:ascii="Arial" w:eastAsia="Arial" w:hAnsi="Arial" w:cs="Arial"/>
            <w:color w:val="0000FF"/>
            <w:sz w:val="22"/>
            <w:szCs w:val="22"/>
            <w:u w:val="single"/>
            <w:shd w:val="clear" w:color="auto" w:fill="FFFFFF"/>
          </w:rPr>
          <w:t>), Западная Двина,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75" w:history="1">
        <w:r w:rsidR="00F31E78" w:rsidRPr="00F31E78">
          <w:rPr>
            <w:rFonts w:ascii="Arial" w:eastAsia="Arial" w:hAnsi="Arial" w:cs="Arial"/>
            <w:color w:val="0000FF"/>
            <w:sz w:val="22"/>
            <w:szCs w:val="22"/>
            <w:u w:val="single"/>
            <w:shd w:val="clear" w:color="auto" w:fill="FFFFFF"/>
          </w:rPr>
          <w:t>Ленинское знамя (</w:t>
        </w:r>
        <w:proofErr w:type="spellStart"/>
        <w:r w:rsidR="00F31E78" w:rsidRPr="00F31E78">
          <w:rPr>
            <w:rFonts w:ascii="Arial" w:eastAsia="Arial" w:hAnsi="Arial" w:cs="Arial"/>
            <w:color w:val="0000FF"/>
            <w:sz w:val="22"/>
            <w:szCs w:val="22"/>
            <w:u w:val="single"/>
            <w:shd w:val="clear" w:color="auto" w:fill="FFFFFF"/>
          </w:rPr>
          <w:t>leninskoeznamya.tverreg.ru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76" w:history="1">
        <w:r w:rsidR="00F31E78" w:rsidRPr="00F31E78">
          <w:rPr>
            <w:rFonts w:ascii="Arial" w:eastAsia="Arial" w:hAnsi="Arial" w:cs="Arial"/>
            <w:color w:val="0000FF"/>
            <w:sz w:val="22"/>
            <w:szCs w:val="22"/>
            <w:u w:val="single"/>
            <w:shd w:val="clear" w:color="auto" w:fill="FFFFFF"/>
          </w:rPr>
          <w:t>Жарковский вестник (</w:t>
        </w:r>
        <w:proofErr w:type="spellStart"/>
        <w:r w:rsidR="00F31E78" w:rsidRPr="00F31E78">
          <w:rPr>
            <w:rFonts w:ascii="Arial" w:eastAsia="Arial" w:hAnsi="Arial" w:cs="Arial"/>
            <w:color w:val="0000FF"/>
            <w:sz w:val="22"/>
            <w:szCs w:val="22"/>
            <w:u w:val="single"/>
            <w:shd w:val="clear" w:color="auto" w:fill="FFFFFF"/>
          </w:rPr>
          <w:t>жарковскийвестник.тверскаяобласть.рф</w:t>
        </w:r>
        <w:proofErr w:type="spellEnd"/>
        <w:r w:rsidR="00F31E78" w:rsidRPr="00F31E78">
          <w:rPr>
            <w:rFonts w:ascii="Arial" w:eastAsia="Arial" w:hAnsi="Arial" w:cs="Arial"/>
            <w:color w:val="0000FF"/>
            <w:sz w:val="22"/>
            <w:szCs w:val="22"/>
            <w:u w:val="single"/>
            <w:shd w:val="clear" w:color="auto" w:fill="FFFFFF"/>
          </w:rPr>
          <w:t>)</w:t>
        </w:r>
        <w:r w:rsidR="000C412E">
          <w:rPr>
            <w:rFonts w:ascii="Arial" w:eastAsia="Arial" w:hAnsi="Arial" w:cs="Arial"/>
            <w:color w:val="0000FF"/>
            <w:sz w:val="22"/>
            <w:szCs w:val="22"/>
            <w:u w:val="single"/>
            <w:shd w:val="clear" w:color="auto" w:fill="FFFFFF"/>
          </w:rPr>
          <w:t xml:space="preserve">, </w:t>
        </w:r>
        <w:r w:rsidR="00F31E78" w:rsidRPr="00F31E78">
          <w:rPr>
            <w:rFonts w:ascii="Arial" w:eastAsia="Arial" w:hAnsi="Arial" w:cs="Arial"/>
            <w:color w:val="0000FF"/>
            <w:sz w:val="22"/>
            <w:szCs w:val="22"/>
            <w:u w:val="single"/>
            <w:shd w:val="clear" w:color="auto" w:fill="FFFFFF"/>
          </w:rPr>
          <w:t>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77" w:history="1">
        <w:proofErr w:type="spellStart"/>
        <w:r w:rsidR="00F31E78" w:rsidRPr="00F31E78">
          <w:rPr>
            <w:rFonts w:ascii="Arial" w:eastAsia="Arial" w:hAnsi="Arial" w:cs="Arial"/>
            <w:color w:val="0000FF"/>
            <w:sz w:val="22"/>
            <w:szCs w:val="22"/>
            <w:u w:val="single"/>
            <w:shd w:val="clear" w:color="auto" w:fill="FFFFFF"/>
          </w:rPr>
          <w:t>Молоковский</w:t>
        </w:r>
        <w:proofErr w:type="spellEnd"/>
        <w:r w:rsidR="00F31E78" w:rsidRPr="00F31E78">
          <w:rPr>
            <w:rFonts w:ascii="Arial" w:eastAsia="Arial" w:hAnsi="Arial" w:cs="Arial"/>
            <w:color w:val="0000FF"/>
            <w:sz w:val="22"/>
            <w:szCs w:val="22"/>
            <w:u w:val="single"/>
            <w:shd w:val="clear" w:color="auto" w:fill="FFFFFF"/>
          </w:rPr>
          <w:t xml:space="preserve"> край (</w:t>
        </w:r>
        <w:proofErr w:type="spellStart"/>
        <w:r w:rsidR="00F31E78" w:rsidRPr="00F31E78">
          <w:rPr>
            <w:rFonts w:ascii="Arial" w:eastAsia="Arial" w:hAnsi="Arial" w:cs="Arial"/>
            <w:color w:val="0000FF"/>
            <w:sz w:val="22"/>
            <w:szCs w:val="22"/>
            <w:u w:val="single"/>
            <w:shd w:val="clear" w:color="auto" w:fill="FFFFFF"/>
          </w:rPr>
          <w:t>молоковскийкрай.тверскаяобласть.рф</w:t>
        </w:r>
        <w:proofErr w:type="spellEnd"/>
        <w:r w:rsidR="00F31E78" w:rsidRPr="00F31E78">
          <w:rPr>
            <w:rFonts w:ascii="Arial" w:eastAsia="Arial" w:hAnsi="Arial" w:cs="Arial"/>
            <w:color w:val="0000FF"/>
            <w:sz w:val="22"/>
            <w:szCs w:val="22"/>
            <w:u w:val="single"/>
            <w:shd w:val="clear" w:color="auto" w:fill="FFFFFF"/>
          </w:rPr>
          <w:t>), п. Молоково,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78" w:history="1">
        <w:r w:rsidR="00F31E78" w:rsidRPr="00F31E78">
          <w:rPr>
            <w:rFonts w:ascii="Arial" w:eastAsia="Arial" w:hAnsi="Arial" w:cs="Arial"/>
            <w:color w:val="0000FF"/>
            <w:sz w:val="22"/>
            <w:szCs w:val="22"/>
            <w:u w:val="single"/>
            <w:shd w:val="clear" w:color="auto" w:fill="FFFFFF"/>
          </w:rPr>
          <w:t>Знамя (</w:t>
        </w:r>
        <w:proofErr w:type="spellStart"/>
        <w:r w:rsidR="00F31E78" w:rsidRPr="00F31E78">
          <w:rPr>
            <w:rFonts w:ascii="Arial" w:eastAsia="Arial" w:hAnsi="Arial" w:cs="Arial"/>
            <w:color w:val="0000FF"/>
            <w:sz w:val="22"/>
            <w:szCs w:val="22"/>
            <w:u w:val="single"/>
            <w:shd w:val="clear" w:color="auto" w:fill="FFFFFF"/>
          </w:rPr>
          <w:t>kuvznama.ru</w:t>
        </w:r>
        <w:proofErr w:type="spellEnd"/>
        <w:r w:rsidR="00F31E78" w:rsidRPr="00F31E78">
          <w:rPr>
            <w:rFonts w:ascii="Arial" w:eastAsia="Arial" w:hAnsi="Arial" w:cs="Arial"/>
            <w:color w:val="0000FF"/>
            <w:sz w:val="22"/>
            <w:szCs w:val="22"/>
            <w:u w:val="single"/>
            <w:shd w:val="clear" w:color="auto" w:fill="FFFFFF"/>
          </w:rPr>
          <w:t>), Кувшиново,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79" w:history="1">
        <w:r w:rsidR="00F31E78" w:rsidRPr="00F31E78">
          <w:rPr>
            <w:rFonts w:ascii="Arial" w:eastAsia="Arial" w:hAnsi="Arial" w:cs="Arial"/>
            <w:color w:val="0000FF"/>
            <w:sz w:val="22"/>
            <w:szCs w:val="22"/>
            <w:u w:val="single"/>
            <w:shd w:val="clear" w:color="auto" w:fill="FFFFFF"/>
          </w:rPr>
          <w:t>Новая жизнь (</w:t>
        </w:r>
        <w:proofErr w:type="spellStart"/>
        <w:r w:rsidR="00F31E78" w:rsidRPr="00F31E78">
          <w:rPr>
            <w:rFonts w:ascii="Arial" w:eastAsia="Arial" w:hAnsi="Arial" w:cs="Arial"/>
            <w:color w:val="0000FF"/>
            <w:sz w:val="22"/>
            <w:szCs w:val="22"/>
            <w:u w:val="single"/>
            <w:shd w:val="clear" w:color="auto" w:fill="FFFFFF"/>
          </w:rPr>
          <w:t>новаяжизнь.тверскаяобласть.рф</w:t>
        </w:r>
        <w:proofErr w:type="spellEnd"/>
        <w:r w:rsidR="00F31E78" w:rsidRPr="00F31E78">
          <w:rPr>
            <w:rFonts w:ascii="Arial" w:eastAsia="Arial" w:hAnsi="Arial" w:cs="Arial"/>
            <w:color w:val="0000FF"/>
            <w:sz w:val="22"/>
            <w:szCs w:val="22"/>
            <w:u w:val="single"/>
            <w:shd w:val="clear" w:color="auto" w:fill="FFFFFF"/>
          </w:rPr>
          <w:t>), Бологое,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80" w:history="1">
        <w:proofErr w:type="spellStart"/>
        <w:r w:rsidR="00F31E78" w:rsidRPr="00F31E78">
          <w:rPr>
            <w:rFonts w:ascii="Arial" w:eastAsia="Arial" w:hAnsi="Arial" w:cs="Arial"/>
            <w:color w:val="0000FF"/>
            <w:sz w:val="22"/>
            <w:szCs w:val="22"/>
            <w:u w:val="single"/>
            <w:shd w:val="clear" w:color="auto" w:fill="FFFFFF"/>
          </w:rPr>
          <w:t>Андреапольские</w:t>
        </w:r>
        <w:proofErr w:type="spellEnd"/>
        <w:r w:rsidR="00F31E78" w:rsidRPr="00F31E78">
          <w:rPr>
            <w:rFonts w:ascii="Arial" w:eastAsia="Arial" w:hAnsi="Arial" w:cs="Arial"/>
            <w:color w:val="0000FF"/>
            <w:sz w:val="22"/>
            <w:szCs w:val="22"/>
            <w:u w:val="single"/>
            <w:shd w:val="clear" w:color="auto" w:fill="FFFFFF"/>
          </w:rPr>
          <w:t xml:space="preserve"> вести (</w:t>
        </w:r>
        <w:proofErr w:type="spellStart"/>
        <w:r w:rsidR="00F31E78" w:rsidRPr="00F31E78">
          <w:rPr>
            <w:rFonts w:ascii="Arial" w:eastAsia="Arial" w:hAnsi="Arial" w:cs="Arial"/>
            <w:color w:val="0000FF"/>
            <w:sz w:val="22"/>
            <w:szCs w:val="22"/>
            <w:u w:val="single"/>
            <w:shd w:val="clear" w:color="auto" w:fill="FFFFFF"/>
          </w:rPr>
          <w:t>андреапольскиевести.тверскаяобласть.рф</w:t>
        </w:r>
        <w:proofErr w:type="spellEnd"/>
        <w:r w:rsidR="00F31E78" w:rsidRPr="00F31E78">
          <w:rPr>
            <w:rFonts w:ascii="Arial" w:eastAsia="Arial" w:hAnsi="Arial" w:cs="Arial"/>
            <w:color w:val="0000FF"/>
            <w:sz w:val="22"/>
            <w:szCs w:val="22"/>
            <w:u w:val="single"/>
            <w:shd w:val="clear" w:color="auto" w:fill="FFFFFF"/>
          </w:rPr>
          <w:t xml:space="preserve">), </w:t>
        </w:r>
        <w:proofErr w:type="spellStart"/>
        <w:r w:rsidR="00F31E78" w:rsidRPr="00F31E78">
          <w:rPr>
            <w:rFonts w:ascii="Arial" w:eastAsia="Arial" w:hAnsi="Arial" w:cs="Arial"/>
            <w:color w:val="0000FF"/>
            <w:sz w:val="22"/>
            <w:szCs w:val="22"/>
            <w:u w:val="single"/>
            <w:shd w:val="clear" w:color="auto" w:fill="FFFFFF"/>
          </w:rPr>
          <w:t>Андреаполь</w:t>
        </w:r>
        <w:proofErr w:type="spellEnd"/>
        <w:r w:rsidR="00F31E78" w:rsidRPr="00F31E78">
          <w:rPr>
            <w:rFonts w:ascii="Arial" w:eastAsia="Arial" w:hAnsi="Arial" w:cs="Arial"/>
            <w:color w:val="0000FF"/>
            <w:sz w:val="22"/>
            <w:szCs w:val="22"/>
            <w:u w:val="single"/>
            <w:shd w:val="clear" w:color="auto" w:fill="FFFFFF"/>
          </w:rPr>
          <w:t>,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81" w:history="1">
        <w:proofErr w:type="spellStart"/>
        <w:r w:rsidR="00F31E78" w:rsidRPr="00F31E78">
          <w:rPr>
            <w:rFonts w:ascii="Arial" w:eastAsia="Arial" w:hAnsi="Arial" w:cs="Arial"/>
            <w:color w:val="0000FF"/>
            <w:sz w:val="22"/>
            <w:szCs w:val="22"/>
            <w:u w:val="single"/>
            <w:shd w:val="clear" w:color="auto" w:fill="FFFFFF"/>
          </w:rPr>
          <w:t>Спировские</w:t>
        </w:r>
        <w:proofErr w:type="spellEnd"/>
        <w:r w:rsidR="00F31E78" w:rsidRPr="00F31E78">
          <w:rPr>
            <w:rFonts w:ascii="Arial" w:eastAsia="Arial" w:hAnsi="Arial" w:cs="Arial"/>
            <w:color w:val="0000FF"/>
            <w:sz w:val="22"/>
            <w:szCs w:val="22"/>
            <w:u w:val="single"/>
            <w:shd w:val="clear" w:color="auto" w:fill="FFFFFF"/>
          </w:rPr>
          <w:t xml:space="preserve"> известия (</w:t>
        </w:r>
        <w:proofErr w:type="spellStart"/>
        <w:r w:rsidR="00F31E78" w:rsidRPr="00F31E78">
          <w:rPr>
            <w:rFonts w:ascii="Arial" w:eastAsia="Arial" w:hAnsi="Arial" w:cs="Arial"/>
            <w:color w:val="0000FF"/>
            <w:sz w:val="22"/>
            <w:szCs w:val="22"/>
            <w:u w:val="single"/>
            <w:shd w:val="clear" w:color="auto" w:fill="FFFFFF"/>
          </w:rPr>
          <w:t>спировскиеизвестия.тверскаяобласть.рф</w:t>
        </w:r>
        <w:proofErr w:type="spellEnd"/>
        <w:r w:rsidR="00F31E78" w:rsidRPr="00F31E78">
          <w:rPr>
            <w:rFonts w:ascii="Arial" w:eastAsia="Arial" w:hAnsi="Arial" w:cs="Arial"/>
            <w:color w:val="0000FF"/>
            <w:sz w:val="22"/>
            <w:szCs w:val="22"/>
            <w:u w:val="single"/>
            <w:shd w:val="clear" w:color="auto" w:fill="FFFFFF"/>
          </w:rPr>
          <w:t>), п. Спирово,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82" w:history="1">
        <w:r w:rsidR="00F31E78" w:rsidRPr="00F31E78">
          <w:rPr>
            <w:rFonts w:ascii="Arial" w:eastAsia="Arial" w:hAnsi="Arial" w:cs="Arial"/>
            <w:color w:val="0000FF"/>
            <w:sz w:val="22"/>
            <w:szCs w:val="22"/>
            <w:u w:val="single"/>
            <w:shd w:val="clear" w:color="auto" w:fill="FFFFFF"/>
          </w:rPr>
          <w:t>Коммунар (</w:t>
        </w:r>
        <w:proofErr w:type="spellStart"/>
        <w:r w:rsidR="00F31E78" w:rsidRPr="00F31E78">
          <w:rPr>
            <w:rFonts w:ascii="Arial" w:eastAsia="Arial" w:hAnsi="Arial" w:cs="Arial"/>
            <w:color w:val="0000FF"/>
            <w:sz w:val="22"/>
            <w:szCs w:val="22"/>
            <w:u w:val="single"/>
            <w:shd w:val="clear" w:color="auto" w:fill="FFFFFF"/>
          </w:rPr>
          <w:t>коммунар.тверскаяобласть.рф</w:t>
        </w:r>
        <w:proofErr w:type="spellEnd"/>
        <w:r w:rsidR="00F31E78" w:rsidRPr="00F31E78">
          <w:rPr>
            <w:rFonts w:ascii="Arial" w:eastAsia="Arial" w:hAnsi="Arial" w:cs="Arial"/>
            <w:color w:val="0000FF"/>
            <w:sz w:val="22"/>
            <w:szCs w:val="22"/>
            <w:u w:val="single"/>
            <w:shd w:val="clear" w:color="auto" w:fill="FFFFFF"/>
          </w:rPr>
          <w:t>), п. Фирово,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83" w:history="1">
        <w:proofErr w:type="spellStart"/>
        <w:r w:rsidR="00F31E78" w:rsidRPr="00F31E78">
          <w:rPr>
            <w:rFonts w:ascii="Arial" w:eastAsia="Arial" w:hAnsi="Arial" w:cs="Arial"/>
            <w:color w:val="0000FF"/>
            <w:sz w:val="22"/>
            <w:szCs w:val="22"/>
            <w:u w:val="single"/>
            <w:shd w:val="clear" w:color="auto" w:fill="FFFFFF"/>
          </w:rPr>
          <w:t>Бежецкая</w:t>
        </w:r>
        <w:proofErr w:type="spellEnd"/>
        <w:r w:rsidR="00F31E78" w:rsidRPr="00F31E78">
          <w:rPr>
            <w:rFonts w:ascii="Arial" w:eastAsia="Arial" w:hAnsi="Arial" w:cs="Arial"/>
            <w:color w:val="0000FF"/>
            <w:sz w:val="22"/>
            <w:szCs w:val="22"/>
            <w:u w:val="single"/>
            <w:shd w:val="clear" w:color="auto" w:fill="FFFFFF"/>
          </w:rPr>
          <w:t xml:space="preserve"> жизнь (</w:t>
        </w:r>
        <w:proofErr w:type="spellStart"/>
        <w:r w:rsidR="00F31E78" w:rsidRPr="00F31E78">
          <w:rPr>
            <w:rFonts w:ascii="Arial" w:eastAsia="Arial" w:hAnsi="Arial" w:cs="Arial"/>
            <w:color w:val="0000FF"/>
            <w:sz w:val="22"/>
            <w:szCs w:val="22"/>
            <w:u w:val="single"/>
            <w:shd w:val="clear" w:color="auto" w:fill="FFFFFF"/>
          </w:rPr>
          <w:t>bzgazeta.ru</w:t>
        </w:r>
        <w:proofErr w:type="spellEnd"/>
        <w:r w:rsidR="00F31E78" w:rsidRPr="00F31E78">
          <w:rPr>
            <w:rFonts w:ascii="Arial" w:eastAsia="Arial" w:hAnsi="Arial" w:cs="Arial"/>
            <w:color w:val="0000FF"/>
            <w:sz w:val="22"/>
            <w:szCs w:val="22"/>
            <w:u w:val="single"/>
            <w:shd w:val="clear" w:color="auto" w:fill="FFFFFF"/>
          </w:rPr>
          <w:t>), Бежецк,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84" w:history="1">
        <w:r w:rsidR="00F31E78" w:rsidRPr="00F31E78">
          <w:rPr>
            <w:rFonts w:ascii="Arial" w:eastAsia="Arial" w:hAnsi="Arial" w:cs="Arial"/>
            <w:color w:val="0000FF"/>
            <w:sz w:val="22"/>
            <w:szCs w:val="22"/>
            <w:u w:val="single"/>
            <w:shd w:val="clear" w:color="auto" w:fill="FFFFFF"/>
          </w:rPr>
          <w:t>Лесной вестник (</w:t>
        </w:r>
        <w:proofErr w:type="spellStart"/>
        <w:r w:rsidR="00F31E78" w:rsidRPr="00F31E78">
          <w:rPr>
            <w:rFonts w:ascii="Arial" w:eastAsia="Arial" w:hAnsi="Arial" w:cs="Arial"/>
            <w:color w:val="0000FF"/>
            <w:sz w:val="22"/>
            <w:szCs w:val="22"/>
            <w:u w:val="single"/>
            <w:shd w:val="clear" w:color="auto" w:fill="FFFFFF"/>
          </w:rPr>
          <w:t>леснойвестник.тверскаяобласть.рф</w:t>
        </w:r>
        <w:proofErr w:type="spellEnd"/>
        <w:r w:rsidR="00F31E78" w:rsidRPr="00F31E78">
          <w:rPr>
            <w:rFonts w:ascii="Arial" w:eastAsia="Arial" w:hAnsi="Arial" w:cs="Arial"/>
            <w:color w:val="0000FF"/>
            <w:sz w:val="22"/>
            <w:szCs w:val="22"/>
            <w:u w:val="single"/>
            <w:shd w:val="clear" w:color="auto" w:fill="FFFFFF"/>
          </w:rPr>
          <w:t>), с. Лесное (Тверская обл.),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85" w:history="1">
        <w:r w:rsidR="00F31E78" w:rsidRPr="00F31E78">
          <w:rPr>
            <w:rFonts w:ascii="Arial" w:eastAsia="Arial" w:hAnsi="Arial" w:cs="Arial"/>
            <w:color w:val="0000FF"/>
            <w:sz w:val="22"/>
            <w:szCs w:val="22"/>
            <w:u w:val="single"/>
            <w:shd w:val="clear" w:color="auto" w:fill="FFFFFF"/>
          </w:rPr>
          <w:t>Тверь (</w:t>
        </w:r>
        <w:proofErr w:type="spellStart"/>
        <w:r w:rsidR="00F31E78" w:rsidRPr="00F31E78">
          <w:rPr>
            <w:rFonts w:ascii="Arial" w:eastAsia="Arial" w:hAnsi="Arial" w:cs="Arial"/>
            <w:color w:val="0000FF"/>
            <w:sz w:val="22"/>
            <w:szCs w:val="22"/>
            <w:u w:val="single"/>
            <w:shd w:val="clear" w:color="auto" w:fill="FFFFFF"/>
          </w:rPr>
          <w:t>toptver.ru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86" w:history="1">
        <w:r w:rsidR="00F31E78" w:rsidRPr="00F31E78">
          <w:rPr>
            <w:rFonts w:ascii="Arial" w:eastAsia="Arial" w:hAnsi="Arial" w:cs="Arial"/>
            <w:color w:val="0000FF"/>
            <w:sz w:val="22"/>
            <w:szCs w:val="22"/>
            <w:u w:val="single"/>
            <w:shd w:val="clear" w:color="auto" w:fill="FFFFFF"/>
          </w:rPr>
          <w:t>Тверское информационное агентство (</w:t>
        </w:r>
        <w:proofErr w:type="spellStart"/>
        <w:r w:rsidR="00F31E78" w:rsidRPr="00F31E78">
          <w:rPr>
            <w:rFonts w:ascii="Arial" w:eastAsia="Arial" w:hAnsi="Arial" w:cs="Arial"/>
            <w:color w:val="0000FF"/>
            <w:sz w:val="22"/>
            <w:szCs w:val="22"/>
            <w:u w:val="single"/>
            <w:shd w:val="clear" w:color="auto" w:fill="FFFFFF"/>
          </w:rPr>
          <w:t>tvernews.ru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87" w:history="1">
        <w:proofErr w:type="spellStart"/>
        <w:r w:rsidR="00F31E78" w:rsidRPr="00F31E78">
          <w:rPr>
            <w:rFonts w:ascii="Arial" w:eastAsia="Arial" w:hAnsi="Arial" w:cs="Arial"/>
            <w:color w:val="0000FF"/>
            <w:sz w:val="22"/>
            <w:szCs w:val="22"/>
            <w:u w:val="single"/>
            <w:shd w:val="clear" w:color="auto" w:fill="FFFFFF"/>
          </w:rPr>
          <w:t>Удомельская</w:t>
        </w:r>
        <w:proofErr w:type="spellEnd"/>
        <w:r w:rsidR="00F31E78" w:rsidRPr="00F31E78">
          <w:rPr>
            <w:rFonts w:ascii="Arial" w:eastAsia="Arial" w:hAnsi="Arial" w:cs="Arial"/>
            <w:color w:val="0000FF"/>
            <w:sz w:val="22"/>
            <w:szCs w:val="22"/>
            <w:u w:val="single"/>
            <w:shd w:val="clear" w:color="auto" w:fill="FFFFFF"/>
          </w:rPr>
          <w:t xml:space="preserve"> газета (</w:t>
        </w:r>
        <w:proofErr w:type="spellStart"/>
        <w:r w:rsidR="00F31E78" w:rsidRPr="00F31E78">
          <w:rPr>
            <w:rFonts w:ascii="Arial" w:eastAsia="Arial" w:hAnsi="Arial" w:cs="Arial"/>
            <w:color w:val="0000FF"/>
            <w:sz w:val="22"/>
            <w:szCs w:val="22"/>
            <w:u w:val="single"/>
            <w:shd w:val="clear" w:color="auto" w:fill="FFFFFF"/>
          </w:rPr>
          <w:t>udomelskaya-gazeta.ru</w:t>
        </w:r>
        <w:proofErr w:type="spellEnd"/>
        <w:r w:rsidR="00F31E78" w:rsidRPr="00F31E78">
          <w:rPr>
            <w:rFonts w:ascii="Arial" w:eastAsia="Arial" w:hAnsi="Arial" w:cs="Arial"/>
            <w:color w:val="0000FF"/>
            <w:sz w:val="22"/>
            <w:szCs w:val="22"/>
            <w:u w:val="single"/>
            <w:shd w:val="clear" w:color="auto" w:fill="FFFFFF"/>
          </w:rPr>
          <w:t>), Удомля,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88" w:history="1">
        <w:r w:rsidR="00F31E78" w:rsidRPr="00F31E78">
          <w:rPr>
            <w:rFonts w:ascii="Arial" w:eastAsia="Arial" w:hAnsi="Arial" w:cs="Arial"/>
            <w:color w:val="0000FF"/>
            <w:sz w:val="22"/>
            <w:szCs w:val="22"/>
            <w:u w:val="single"/>
            <w:shd w:val="clear" w:color="auto" w:fill="FFFFFF"/>
          </w:rPr>
          <w:t>Вперед (</w:t>
        </w:r>
        <w:proofErr w:type="spellStart"/>
        <w:r w:rsidR="00F31E78" w:rsidRPr="00F31E78">
          <w:rPr>
            <w:rFonts w:ascii="Arial" w:eastAsia="Arial" w:hAnsi="Arial" w:cs="Arial"/>
            <w:color w:val="0000FF"/>
            <w:sz w:val="22"/>
            <w:szCs w:val="22"/>
            <w:u w:val="single"/>
            <w:shd w:val="clear" w:color="auto" w:fill="FFFFFF"/>
          </w:rPr>
          <w:t>вперед.тверскаяобласть.рф</w:t>
        </w:r>
        <w:proofErr w:type="spellEnd"/>
        <w:r w:rsidR="00F31E78" w:rsidRPr="00F31E78">
          <w:rPr>
            <w:rFonts w:ascii="Arial" w:eastAsia="Arial" w:hAnsi="Arial" w:cs="Arial"/>
            <w:color w:val="0000FF"/>
            <w:sz w:val="22"/>
            <w:szCs w:val="22"/>
            <w:u w:val="single"/>
            <w:shd w:val="clear" w:color="auto" w:fill="FFFFFF"/>
          </w:rPr>
          <w:t>), Калязин,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89" w:history="1">
        <w:proofErr w:type="spellStart"/>
        <w:r w:rsidR="00F31E78" w:rsidRPr="00F31E78">
          <w:rPr>
            <w:rFonts w:ascii="Arial" w:eastAsia="Arial" w:hAnsi="Arial" w:cs="Arial"/>
            <w:color w:val="0000FF"/>
            <w:sz w:val="22"/>
            <w:szCs w:val="22"/>
            <w:u w:val="single"/>
            <w:shd w:val="clear" w:color="auto" w:fill="FFFFFF"/>
          </w:rPr>
          <w:t>Яндекс.Новости</w:t>
        </w:r>
        <w:proofErr w:type="spellEnd"/>
        <w:r w:rsidR="00F31E78" w:rsidRPr="00F31E78">
          <w:rPr>
            <w:rFonts w:ascii="Arial" w:eastAsia="Arial" w:hAnsi="Arial" w:cs="Arial"/>
            <w:color w:val="0000FF"/>
            <w:sz w:val="22"/>
            <w:szCs w:val="22"/>
            <w:u w:val="single"/>
            <w:shd w:val="clear" w:color="auto" w:fill="FFFFFF"/>
          </w:rPr>
          <w:t xml:space="preserve"> (</w:t>
        </w:r>
        <w:proofErr w:type="spellStart"/>
        <w:r w:rsidR="00F31E78" w:rsidRPr="00F31E78">
          <w:rPr>
            <w:rFonts w:ascii="Arial" w:eastAsia="Arial" w:hAnsi="Arial" w:cs="Arial"/>
            <w:color w:val="0000FF"/>
            <w:sz w:val="22"/>
            <w:szCs w:val="22"/>
            <w:u w:val="single"/>
            <w:shd w:val="clear" w:color="auto" w:fill="FFFFFF"/>
          </w:rPr>
          <w:t>yandex.ru</w:t>
        </w:r>
        <w:proofErr w:type="spellEnd"/>
        <w:r w:rsidR="00F31E78" w:rsidRPr="00F31E78">
          <w:rPr>
            <w:rFonts w:ascii="Arial" w:eastAsia="Arial" w:hAnsi="Arial" w:cs="Arial"/>
            <w:color w:val="0000FF"/>
            <w:sz w:val="22"/>
            <w:szCs w:val="22"/>
            <w:u w:val="single"/>
            <w:shd w:val="clear" w:color="auto" w:fill="FFFFFF"/>
          </w:rPr>
          <w:t>/</w:t>
        </w:r>
        <w:proofErr w:type="spellStart"/>
        <w:r w:rsidR="00F31E78" w:rsidRPr="00F31E78">
          <w:rPr>
            <w:rFonts w:ascii="Arial" w:eastAsia="Arial" w:hAnsi="Arial" w:cs="Arial"/>
            <w:color w:val="0000FF"/>
            <w:sz w:val="22"/>
            <w:szCs w:val="22"/>
            <w:u w:val="single"/>
            <w:shd w:val="clear" w:color="auto" w:fill="FFFFFF"/>
          </w:rPr>
          <w:t>news</w:t>
        </w:r>
        <w:proofErr w:type="spellEnd"/>
        <w:r w:rsidR="00F31E78" w:rsidRPr="00F31E78">
          <w:rPr>
            <w:rFonts w:ascii="Arial" w:eastAsia="Arial" w:hAnsi="Arial" w:cs="Arial"/>
            <w:color w:val="0000FF"/>
            <w:sz w:val="22"/>
            <w:szCs w:val="22"/>
            <w:u w:val="single"/>
            <w:shd w:val="clear" w:color="auto" w:fill="FFFFFF"/>
          </w:rPr>
          <w:t>), Москва,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90" w:history="1">
        <w:r w:rsidR="00F31E78" w:rsidRPr="00F31E78">
          <w:rPr>
            <w:rFonts w:ascii="Arial" w:eastAsia="Arial" w:hAnsi="Arial" w:cs="Arial"/>
            <w:color w:val="0000FF"/>
            <w:sz w:val="22"/>
            <w:szCs w:val="22"/>
            <w:u w:val="single"/>
            <w:shd w:val="clear" w:color="auto" w:fill="FFFFFF"/>
          </w:rPr>
          <w:t>Заря (</w:t>
        </w:r>
        <w:proofErr w:type="spellStart"/>
        <w:r w:rsidR="00F31E78" w:rsidRPr="00F31E78">
          <w:rPr>
            <w:rFonts w:ascii="Arial" w:eastAsia="Arial" w:hAnsi="Arial" w:cs="Arial"/>
            <w:color w:val="0000FF"/>
            <w:sz w:val="22"/>
            <w:szCs w:val="22"/>
            <w:u w:val="single"/>
            <w:shd w:val="clear" w:color="auto" w:fill="FFFFFF"/>
          </w:rPr>
          <w:t>konzarya.ru</w:t>
        </w:r>
        <w:proofErr w:type="spellEnd"/>
        <w:r w:rsidR="00F31E78" w:rsidRPr="00F31E78">
          <w:rPr>
            <w:rFonts w:ascii="Arial" w:eastAsia="Arial" w:hAnsi="Arial" w:cs="Arial"/>
            <w:color w:val="0000FF"/>
            <w:sz w:val="22"/>
            <w:szCs w:val="22"/>
            <w:u w:val="single"/>
            <w:shd w:val="clear" w:color="auto" w:fill="FFFFFF"/>
          </w:rPr>
          <w:t>), Конаково, 4 марта 2022</w:t>
        </w:r>
      </w:hyperlink>
    </w:p>
    <w:p w:rsidR="00F31E78" w:rsidRPr="00F31E78" w:rsidRDefault="00C43F90" w:rsidP="00F31E78">
      <w:pPr>
        <w:numPr>
          <w:ilvl w:val="0"/>
          <w:numId w:val="3"/>
        </w:numPr>
        <w:tabs>
          <w:tab w:val="clear" w:pos="3054"/>
          <w:tab w:val="left" w:pos="0"/>
          <w:tab w:val="left" w:pos="142"/>
          <w:tab w:val="num" w:pos="720"/>
        </w:tabs>
        <w:ind w:left="-142" w:firstLine="0"/>
        <w:rPr>
          <w:rFonts w:ascii="Arial" w:eastAsia="Arial" w:hAnsi="Arial" w:cs="Arial"/>
          <w:color w:val="0000FF"/>
          <w:sz w:val="22"/>
          <w:szCs w:val="22"/>
          <w:shd w:val="clear" w:color="auto" w:fill="FFFFFF"/>
        </w:rPr>
      </w:pPr>
      <w:hyperlink r:id="rId91" w:history="1">
        <w:r w:rsidR="00F31E78" w:rsidRPr="00F31E78">
          <w:rPr>
            <w:rFonts w:ascii="Arial" w:eastAsia="Arial" w:hAnsi="Arial" w:cs="Arial"/>
            <w:color w:val="0000FF"/>
            <w:sz w:val="22"/>
            <w:szCs w:val="22"/>
            <w:u w:val="single"/>
            <w:shd w:val="clear" w:color="auto" w:fill="FFFFFF"/>
          </w:rPr>
          <w:t>Новости Твери (tver-news.net), Тверь, 4 марта 2022</w:t>
        </w:r>
      </w:hyperlink>
    </w:p>
    <w:p w:rsidR="00F31E78" w:rsidRPr="00F31E78" w:rsidRDefault="00C43F90" w:rsidP="00F31E78">
      <w:pPr>
        <w:tabs>
          <w:tab w:val="left" w:pos="0"/>
          <w:tab w:val="left" w:pos="142"/>
        </w:tabs>
        <w:spacing w:after="120"/>
        <w:ind w:left="-142"/>
        <w:jc w:val="right"/>
        <w:rPr>
          <w:rFonts w:ascii="Arial" w:eastAsia="Arial" w:hAnsi="Arial" w:cs="Arial"/>
          <w:color w:val="0000FF"/>
          <w:sz w:val="22"/>
          <w:szCs w:val="22"/>
          <w:shd w:val="clear" w:color="auto" w:fill="FFFFFF"/>
        </w:rPr>
      </w:pPr>
      <w:hyperlink w:anchor="tabtxt_1575050_1934233616" w:history="1">
        <w:r w:rsidR="00F31E78" w:rsidRPr="00F31E78">
          <w:rPr>
            <w:rFonts w:ascii="Arial" w:eastAsia="Arial" w:hAnsi="Arial" w:cs="Arial"/>
            <w:color w:val="0000FF"/>
            <w:sz w:val="22"/>
            <w:szCs w:val="22"/>
            <w:u w:val="single"/>
            <w:shd w:val="clear" w:color="auto" w:fill="FFFFFF"/>
          </w:rPr>
          <w:t>К заголовкам сообщений</w:t>
        </w:r>
      </w:hyperlink>
    </w:p>
    <w:p w:rsidR="00F31E78" w:rsidRPr="00F31E78" w:rsidRDefault="00F31E78" w:rsidP="00F31E78">
      <w:pPr>
        <w:tabs>
          <w:tab w:val="left" w:pos="0"/>
          <w:tab w:val="left" w:pos="142"/>
        </w:tabs>
        <w:ind w:left="-142"/>
        <w:rPr>
          <w:rFonts w:ascii="Arial" w:eastAsia="Arial" w:hAnsi="Arial" w:cs="Arial"/>
          <w:b/>
          <w:color w:val="000000"/>
          <w:sz w:val="22"/>
          <w:szCs w:val="22"/>
          <w:shd w:val="clear" w:color="auto" w:fill="FFFFFF"/>
        </w:rPr>
      </w:pPr>
      <w:proofErr w:type="spellStart"/>
      <w:r w:rsidRPr="00F31E78">
        <w:rPr>
          <w:rFonts w:ascii="Arial" w:eastAsia="Arial" w:hAnsi="Arial" w:cs="Arial"/>
          <w:b/>
          <w:color w:val="000000"/>
          <w:sz w:val="22"/>
          <w:szCs w:val="22"/>
          <w:shd w:val="clear" w:color="auto" w:fill="FFFFFF"/>
        </w:rPr>
        <w:t>Tverigrad.ru</w:t>
      </w:r>
      <w:proofErr w:type="spellEnd"/>
      <w:r w:rsidRPr="00F31E78">
        <w:rPr>
          <w:rFonts w:ascii="Arial" w:eastAsia="Arial" w:hAnsi="Arial" w:cs="Arial"/>
          <w:b/>
          <w:color w:val="000000"/>
          <w:sz w:val="22"/>
          <w:szCs w:val="22"/>
          <w:shd w:val="clear" w:color="auto" w:fill="FFFFFF"/>
        </w:rPr>
        <w:t>, Тверь, 4 марта 2022</w:t>
      </w:r>
    </w:p>
    <w:p w:rsidR="00F31E78" w:rsidRPr="00F31E78" w:rsidRDefault="00F31E78" w:rsidP="00F31E78">
      <w:pPr>
        <w:tabs>
          <w:tab w:val="left" w:pos="0"/>
          <w:tab w:val="left" w:pos="142"/>
        </w:tabs>
        <w:ind w:left="-142"/>
        <w:jc w:val="both"/>
        <w:outlineLvl w:val="1"/>
        <w:rPr>
          <w:rFonts w:ascii="Arial" w:eastAsia="Arial" w:hAnsi="Arial" w:cs="Arial"/>
          <w:color w:val="000000"/>
          <w:sz w:val="22"/>
          <w:szCs w:val="22"/>
          <w:shd w:val="clear" w:color="auto" w:fill="FFFFFF"/>
        </w:rPr>
      </w:pPr>
      <w:bookmarkStart w:id="23" w:name="ant_1575050_1934119030"/>
      <w:r w:rsidRPr="00F31E78">
        <w:rPr>
          <w:rFonts w:ascii="Arial" w:eastAsia="Arial" w:hAnsi="Arial" w:cs="Arial"/>
          <w:color w:val="000000"/>
          <w:sz w:val="22"/>
          <w:szCs w:val="22"/>
          <w:shd w:val="clear" w:color="auto" w:fill="FFFFFF"/>
        </w:rPr>
        <w:t>ОЛЕНИНСКИЙ МУНИЦИПАЛЬНЫЙ ОКРУГ ОТМЕЧАЕТ 79-ЛЕТИЕ ОСВОБОЖДЕНИЯ ОТ ФАШИСТСКИХ ЗАХВАТЧИКОВ</w:t>
      </w:r>
      <w:bookmarkEnd w:id="23"/>
    </w:p>
    <w:p w:rsidR="00F31E78" w:rsidRPr="00F31E78" w:rsidRDefault="00F31E78" w:rsidP="00F31E78">
      <w:pPr>
        <w:tabs>
          <w:tab w:val="left" w:pos="0"/>
          <w:tab w:val="left" w:pos="142"/>
        </w:tabs>
        <w:ind w:left="-142"/>
        <w:jc w:val="both"/>
        <w:rPr>
          <w:rFonts w:ascii="Arial" w:eastAsia="Arial" w:hAnsi="Arial" w:cs="Arial"/>
          <w:color w:val="000000"/>
          <w:sz w:val="22"/>
          <w:szCs w:val="22"/>
          <w:shd w:val="clear" w:color="auto" w:fill="FFFFFF"/>
        </w:rPr>
      </w:pPr>
      <w:r w:rsidRPr="00F31E78">
        <w:rPr>
          <w:rFonts w:ascii="Arial" w:eastAsia="Arial" w:hAnsi="Arial" w:cs="Arial"/>
          <w:color w:val="000000"/>
          <w:sz w:val="22"/>
          <w:szCs w:val="22"/>
          <w:shd w:val="clear" w:color="auto" w:fill="FFFFFF"/>
        </w:rPr>
        <w:t xml:space="preserve">Местных жителей и ветеранов с этим событием поздравил губернатор </w:t>
      </w:r>
      <w:r w:rsidRPr="00F31E78">
        <w:rPr>
          <w:rFonts w:ascii="Arial" w:eastAsia="Arial" w:hAnsi="Arial" w:cs="Arial"/>
          <w:color w:val="000000"/>
          <w:sz w:val="22"/>
          <w:szCs w:val="22"/>
          <w:shd w:val="clear" w:color="auto" w:fill="C0C0C0"/>
        </w:rPr>
        <w:t xml:space="preserve">Игорь </w:t>
      </w:r>
      <w:proofErr w:type="spellStart"/>
      <w:r w:rsidRPr="00F31E78">
        <w:rPr>
          <w:rFonts w:ascii="Arial" w:eastAsia="Arial" w:hAnsi="Arial" w:cs="Arial"/>
          <w:color w:val="000000"/>
          <w:sz w:val="22"/>
          <w:szCs w:val="22"/>
          <w:shd w:val="clear" w:color="auto" w:fill="C0C0C0"/>
        </w:rPr>
        <w:t>Руденя</w:t>
      </w:r>
      <w:proofErr w:type="spellEnd"/>
      <w:r w:rsidRPr="00F31E78">
        <w:rPr>
          <w:rFonts w:ascii="Arial" w:eastAsia="Arial" w:hAnsi="Arial" w:cs="Arial"/>
          <w:color w:val="000000"/>
          <w:sz w:val="22"/>
          <w:szCs w:val="22"/>
          <w:shd w:val="clear" w:color="auto" w:fill="FFFFFF"/>
        </w:rPr>
        <w:t xml:space="preserve">... Мы никогда не забудем подвига героев, погибших на полях сражений, всегда будем с особой теплотой и благодарностью относиться к ветеранам, передавать детям, внукам и правнукам правду о Великой Отечественной войне",  - говорится в поздравлении от </w:t>
      </w:r>
      <w:r w:rsidRPr="00F31E78">
        <w:rPr>
          <w:rFonts w:ascii="Arial" w:eastAsia="Arial" w:hAnsi="Arial" w:cs="Arial"/>
          <w:color w:val="000000"/>
          <w:sz w:val="22"/>
          <w:szCs w:val="22"/>
          <w:shd w:val="clear" w:color="auto" w:fill="C0C0C0"/>
        </w:rPr>
        <w:t xml:space="preserve">Игоря </w:t>
      </w:r>
      <w:proofErr w:type="spellStart"/>
      <w:r w:rsidRPr="00F31E78">
        <w:rPr>
          <w:rFonts w:ascii="Arial" w:eastAsia="Arial" w:hAnsi="Arial" w:cs="Arial"/>
          <w:color w:val="000000"/>
          <w:sz w:val="22"/>
          <w:szCs w:val="22"/>
          <w:shd w:val="clear" w:color="auto" w:fill="C0C0C0"/>
        </w:rPr>
        <w:t>Рудени</w:t>
      </w:r>
      <w:proofErr w:type="spellEnd"/>
      <w:r w:rsidRPr="00F31E78">
        <w:rPr>
          <w:rFonts w:ascii="Arial" w:eastAsia="Arial" w:hAnsi="Arial" w:cs="Arial"/>
          <w:color w:val="000000"/>
          <w:sz w:val="22"/>
          <w:szCs w:val="22"/>
          <w:shd w:val="clear" w:color="auto" w:fill="FFFFFF"/>
        </w:rPr>
        <w:t xml:space="preserve">... </w:t>
      </w:r>
    </w:p>
    <w:p w:rsidR="00F31E78" w:rsidRPr="00F31E78" w:rsidRDefault="00C43F90" w:rsidP="00F31E78">
      <w:pPr>
        <w:tabs>
          <w:tab w:val="left" w:pos="0"/>
          <w:tab w:val="left" w:pos="142"/>
        </w:tabs>
        <w:ind w:left="-142"/>
        <w:rPr>
          <w:rFonts w:ascii="Arial" w:eastAsia="Arial" w:hAnsi="Arial" w:cs="Arial"/>
          <w:color w:val="0000FF"/>
          <w:sz w:val="22"/>
          <w:szCs w:val="22"/>
          <w:shd w:val="clear" w:color="auto" w:fill="FFFFFF"/>
        </w:rPr>
      </w:pPr>
      <w:hyperlink r:id="rId92" w:history="1">
        <w:r w:rsidR="00F31E78" w:rsidRPr="00F31E78">
          <w:rPr>
            <w:rFonts w:ascii="Arial" w:eastAsia="Arial" w:hAnsi="Arial" w:cs="Arial"/>
            <w:color w:val="0000FF"/>
            <w:sz w:val="22"/>
            <w:szCs w:val="22"/>
            <w:u w:val="single"/>
            <w:shd w:val="clear" w:color="auto" w:fill="FFFFFF"/>
          </w:rPr>
          <w:t>https://tverigrad.ru/publication/oleninskij-municipalnyj-okrug-otmechaet-79-letie-osvobozhdenija-ot-fashistskih-zahvatchikov/</w:t>
        </w:r>
      </w:hyperlink>
    </w:p>
    <w:p w:rsidR="00F31E78" w:rsidRPr="00F31E78" w:rsidRDefault="00F31E78" w:rsidP="00F31E78">
      <w:pPr>
        <w:tabs>
          <w:tab w:val="left" w:pos="0"/>
          <w:tab w:val="left" w:pos="142"/>
        </w:tabs>
        <w:spacing w:before="120"/>
        <w:ind w:left="-142"/>
        <w:rPr>
          <w:rFonts w:ascii="Arial" w:eastAsia="Arial" w:hAnsi="Arial" w:cs="Arial"/>
          <w:color w:val="000000"/>
          <w:sz w:val="22"/>
          <w:szCs w:val="22"/>
          <w:u w:val="single"/>
          <w:shd w:val="clear" w:color="auto" w:fill="FFFFFF"/>
        </w:rPr>
      </w:pPr>
      <w:r w:rsidRPr="00F31E78">
        <w:rPr>
          <w:rFonts w:ascii="Arial" w:eastAsia="Arial" w:hAnsi="Arial" w:cs="Arial"/>
          <w:color w:val="000000"/>
          <w:sz w:val="22"/>
          <w:szCs w:val="22"/>
          <w:u w:val="single"/>
          <w:shd w:val="clear" w:color="auto" w:fill="FFFFFF"/>
        </w:rPr>
        <w:t>Сообщения по событию:</w:t>
      </w:r>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93" w:history="1">
        <w:r w:rsidR="00F31E78" w:rsidRPr="00F31E78">
          <w:rPr>
            <w:rFonts w:ascii="Arial" w:eastAsia="Arial" w:hAnsi="Arial" w:cs="Arial"/>
            <w:color w:val="0000FF"/>
            <w:sz w:val="22"/>
            <w:szCs w:val="22"/>
            <w:u w:val="single"/>
            <w:shd w:val="clear" w:color="auto" w:fill="FFFFFF"/>
          </w:rPr>
          <w:t>ГТРК Тверь, Тверь,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94" w:history="1">
        <w:r w:rsidR="00F31E78" w:rsidRPr="00F31E78">
          <w:rPr>
            <w:rFonts w:ascii="Arial" w:eastAsia="Arial" w:hAnsi="Arial" w:cs="Arial"/>
            <w:color w:val="0000FF"/>
            <w:sz w:val="22"/>
            <w:szCs w:val="22"/>
            <w:u w:val="single"/>
            <w:shd w:val="clear" w:color="auto" w:fill="FFFFFF"/>
          </w:rPr>
          <w:t>Тверь (</w:t>
        </w:r>
        <w:proofErr w:type="spellStart"/>
        <w:r w:rsidR="00F31E78" w:rsidRPr="00F31E78">
          <w:rPr>
            <w:rFonts w:ascii="Arial" w:eastAsia="Arial" w:hAnsi="Arial" w:cs="Arial"/>
            <w:color w:val="0000FF"/>
            <w:sz w:val="22"/>
            <w:szCs w:val="22"/>
            <w:u w:val="single"/>
            <w:shd w:val="clear" w:color="auto" w:fill="FFFFFF"/>
          </w:rPr>
          <w:t>toptver.ru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95" w:history="1">
        <w:r w:rsidR="00F31E78" w:rsidRPr="00F31E78">
          <w:rPr>
            <w:rFonts w:ascii="Arial" w:eastAsia="Arial" w:hAnsi="Arial" w:cs="Arial"/>
            <w:color w:val="0000FF"/>
            <w:sz w:val="22"/>
            <w:szCs w:val="22"/>
            <w:u w:val="single"/>
            <w:shd w:val="clear" w:color="auto" w:fill="FFFFFF"/>
          </w:rPr>
          <w:t>Тверские ведомости (</w:t>
        </w:r>
        <w:proofErr w:type="spellStart"/>
        <w:r w:rsidR="00F31E78" w:rsidRPr="00F31E78">
          <w:rPr>
            <w:rFonts w:ascii="Arial" w:eastAsia="Arial" w:hAnsi="Arial" w:cs="Arial"/>
            <w:color w:val="0000FF"/>
            <w:sz w:val="22"/>
            <w:szCs w:val="22"/>
            <w:u w:val="single"/>
            <w:shd w:val="clear" w:color="auto" w:fill="FFFFFF"/>
          </w:rPr>
          <w:t>vedtver.ru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96" w:history="1">
        <w:r w:rsidR="00F31E78" w:rsidRPr="00F31E78">
          <w:rPr>
            <w:rFonts w:ascii="Arial" w:eastAsia="Arial" w:hAnsi="Arial" w:cs="Arial"/>
            <w:color w:val="0000FF"/>
            <w:sz w:val="22"/>
            <w:szCs w:val="22"/>
            <w:u w:val="single"/>
            <w:shd w:val="clear" w:color="auto" w:fill="FFFFFF"/>
          </w:rPr>
          <w:t>Комсомольская правда (</w:t>
        </w:r>
        <w:proofErr w:type="spellStart"/>
        <w:r w:rsidR="00F31E78" w:rsidRPr="00F31E78">
          <w:rPr>
            <w:rFonts w:ascii="Arial" w:eastAsia="Arial" w:hAnsi="Arial" w:cs="Arial"/>
            <w:color w:val="0000FF"/>
            <w:sz w:val="22"/>
            <w:szCs w:val="22"/>
            <w:u w:val="single"/>
            <w:shd w:val="clear" w:color="auto" w:fill="FFFFFF"/>
          </w:rPr>
          <w:t>tver.kp.ru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97" w:history="1">
        <w:proofErr w:type="spellStart"/>
        <w:r w:rsidR="00F31E78" w:rsidRPr="00F31E78">
          <w:rPr>
            <w:rFonts w:ascii="Arial" w:eastAsia="Arial" w:hAnsi="Arial" w:cs="Arial"/>
            <w:color w:val="0000FF"/>
            <w:sz w:val="22"/>
            <w:szCs w:val="22"/>
            <w:u w:val="single"/>
            <w:shd w:val="clear" w:color="auto" w:fill="FFFFFF"/>
          </w:rPr>
          <w:t>TvTver.ru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98" w:history="1">
        <w:r w:rsidR="00F31E78" w:rsidRPr="00F31E78">
          <w:rPr>
            <w:rFonts w:ascii="Arial" w:eastAsia="Arial" w:hAnsi="Arial" w:cs="Arial"/>
            <w:color w:val="0000FF"/>
            <w:sz w:val="22"/>
            <w:szCs w:val="22"/>
            <w:u w:val="single"/>
            <w:shd w:val="clear" w:color="auto" w:fill="FFFFFF"/>
          </w:rPr>
          <w:t>Караван Ярмарка (</w:t>
        </w:r>
        <w:proofErr w:type="spellStart"/>
        <w:r w:rsidR="00F31E78" w:rsidRPr="00F31E78">
          <w:rPr>
            <w:rFonts w:ascii="Arial" w:eastAsia="Arial" w:hAnsi="Arial" w:cs="Arial"/>
            <w:color w:val="0000FF"/>
            <w:sz w:val="22"/>
            <w:szCs w:val="22"/>
            <w:u w:val="single"/>
            <w:shd w:val="clear" w:color="auto" w:fill="FFFFFF"/>
          </w:rPr>
          <w:t>karavantver.ru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99" w:history="1">
        <w:r w:rsidR="00F31E78" w:rsidRPr="00F31E78">
          <w:rPr>
            <w:rFonts w:ascii="Arial" w:eastAsia="Arial" w:hAnsi="Arial" w:cs="Arial"/>
            <w:color w:val="0000FF"/>
            <w:sz w:val="22"/>
            <w:szCs w:val="22"/>
            <w:u w:val="single"/>
            <w:shd w:val="clear" w:color="auto" w:fill="FFFFFF"/>
          </w:rPr>
          <w:t>Главный региональный (</w:t>
        </w:r>
        <w:proofErr w:type="spellStart"/>
        <w:r w:rsidR="00F31E78" w:rsidRPr="00F31E78">
          <w:rPr>
            <w:rFonts w:ascii="Arial" w:eastAsia="Arial" w:hAnsi="Arial" w:cs="Arial"/>
            <w:color w:val="0000FF"/>
            <w:sz w:val="22"/>
            <w:szCs w:val="22"/>
            <w:u w:val="single"/>
            <w:shd w:val="clear" w:color="auto" w:fill="FFFFFF"/>
          </w:rPr>
          <w:t>glavny.tv</w:t>
        </w:r>
        <w:proofErr w:type="spellEnd"/>
        <w:r w:rsidR="00F31E78" w:rsidRPr="00F31E78">
          <w:rPr>
            <w:rFonts w:ascii="Arial" w:eastAsia="Arial" w:hAnsi="Arial" w:cs="Arial"/>
            <w:color w:val="0000FF"/>
            <w:sz w:val="22"/>
            <w:szCs w:val="22"/>
            <w:u w:val="single"/>
            <w:shd w:val="clear" w:color="auto" w:fill="FFFFFF"/>
          </w:rPr>
          <w:t>), Смоленск,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00" w:history="1">
        <w:r w:rsidR="00F31E78" w:rsidRPr="00F31E78">
          <w:rPr>
            <w:rFonts w:ascii="Arial" w:eastAsia="Arial" w:hAnsi="Arial" w:cs="Arial"/>
            <w:color w:val="0000FF"/>
            <w:sz w:val="22"/>
            <w:szCs w:val="22"/>
            <w:u w:val="single"/>
            <w:shd w:val="clear" w:color="auto" w:fill="FFFFFF"/>
          </w:rPr>
          <w:t>Московский Комсомолец (</w:t>
        </w:r>
        <w:proofErr w:type="spellStart"/>
        <w:r w:rsidR="00F31E78" w:rsidRPr="00F31E78">
          <w:rPr>
            <w:rFonts w:ascii="Arial" w:eastAsia="Arial" w:hAnsi="Arial" w:cs="Arial"/>
            <w:color w:val="0000FF"/>
            <w:sz w:val="22"/>
            <w:szCs w:val="22"/>
            <w:u w:val="single"/>
            <w:shd w:val="clear" w:color="auto" w:fill="FFFFFF"/>
          </w:rPr>
          <w:t>tver.mk.ru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01" w:history="1">
        <w:r w:rsidR="00F31E78" w:rsidRPr="00F31E78">
          <w:rPr>
            <w:rFonts w:ascii="Arial" w:eastAsia="Arial" w:hAnsi="Arial" w:cs="Arial"/>
            <w:color w:val="0000FF"/>
            <w:sz w:val="22"/>
            <w:szCs w:val="22"/>
            <w:u w:val="single"/>
            <w:shd w:val="clear" w:color="auto" w:fill="FFFFFF"/>
          </w:rPr>
          <w:t>Тверской проспект (</w:t>
        </w:r>
        <w:proofErr w:type="spellStart"/>
        <w:r w:rsidR="00F31E78" w:rsidRPr="00F31E78">
          <w:rPr>
            <w:rFonts w:ascii="Arial" w:eastAsia="Arial" w:hAnsi="Arial" w:cs="Arial"/>
            <w:color w:val="0000FF"/>
            <w:sz w:val="22"/>
            <w:szCs w:val="22"/>
            <w:u w:val="single"/>
            <w:shd w:val="clear" w:color="auto" w:fill="FFFFFF"/>
          </w:rPr>
          <w:t>tp.tver.ru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02" w:history="1">
        <w:r w:rsidR="00F31E78" w:rsidRPr="00F31E78">
          <w:rPr>
            <w:rFonts w:ascii="Arial" w:eastAsia="Arial" w:hAnsi="Arial" w:cs="Arial"/>
            <w:color w:val="0000FF"/>
            <w:sz w:val="22"/>
            <w:szCs w:val="22"/>
            <w:u w:val="single"/>
            <w:shd w:val="clear" w:color="auto" w:fill="FFFFFF"/>
          </w:rPr>
          <w:t>Край справедливости (ks-region69.com), Тверь,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03" w:history="1">
        <w:proofErr w:type="spellStart"/>
        <w:r w:rsidR="00F31E78" w:rsidRPr="00F31E78">
          <w:rPr>
            <w:rFonts w:ascii="Arial" w:eastAsia="Arial" w:hAnsi="Arial" w:cs="Arial"/>
            <w:color w:val="0000FF"/>
            <w:sz w:val="22"/>
            <w:szCs w:val="22"/>
            <w:u w:val="single"/>
            <w:shd w:val="clear" w:color="auto" w:fill="FFFFFF"/>
          </w:rPr>
          <w:t>Зубцовская</w:t>
        </w:r>
        <w:proofErr w:type="spellEnd"/>
        <w:r w:rsidR="00F31E78" w:rsidRPr="00F31E78">
          <w:rPr>
            <w:rFonts w:ascii="Arial" w:eastAsia="Arial" w:hAnsi="Arial" w:cs="Arial"/>
            <w:color w:val="0000FF"/>
            <w:sz w:val="22"/>
            <w:szCs w:val="22"/>
            <w:u w:val="single"/>
            <w:shd w:val="clear" w:color="auto" w:fill="FFFFFF"/>
          </w:rPr>
          <w:t xml:space="preserve"> жизнь (</w:t>
        </w:r>
        <w:proofErr w:type="spellStart"/>
        <w:r w:rsidR="00F31E78" w:rsidRPr="00F31E78">
          <w:rPr>
            <w:rFonts w:ascii="Arial" w:eastAsia="Arial" w:hAnsi="Arial" w:cs="Arial"/>
            <w:color w:val="0000FF"/>
            <w:sz w:val="22"/>
            <w:szCs w:val="22"/>
            <w:u w:val="single"/>
            <w:shd w:val="clear" w:color="auto" w:fill="FFFFFF"/>
          </w:rPr>
          <w:t>зубцовскаяжизнь.тверскаяобласть.рф</w:t>
        </w:r>
        <w:proofErr w:type="spellEnd"/>
        <w:r w:rsidR="00F31E78" w:rsidRPr="00F31E78">
          <w:rPr>
            <w:rFonts w:ascii="Arial" w:eastAsia="Arial" w:hAnsi="Arial" w:cs="Arial"/>
            <w:color w:val="0000FF"/>
            <w:sz w:val="22"/>
            <w:szCs w:val="22"/>
            <w:u w:val="single"/>
            <w:shd w:val="clear" w:color="auto" w:fill="FFFFFF"/>
          </w:rPr>
          <w:t>), Зубцов,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04" w:history="1">
        <w:r w:rsidR="00F31E78" w:rsidRPr="00F31E78">
          <w:rPr>
            <w:rFonts w:ascii="Arial" w:eastAsia="Arial" w:hAnsi="Arial" w:cs="Arial"/>
            <w:color w:val="0000FF"/>
            <w:sz w:val="22"/>
            <w:szCs w:val="22"/>
            <w:u w:val="single"/>
            <w:shd w:val="clear" w:color="auto" w:fill="FFFFFF"/>
          </w:rPr>
          <w:t>Знамя (</w:t>
        </w:r>
        <w:proofErr w:type="spellStart"/>
        <w:r w:rsidR="00F31E78" w:rsidRPr="00F31E78">
          <w:rPr>
            <w:rFonts w:ascii="Arial" w:eastAsia="Arial" w:hAnsi="Arial" w:cs="Arial"/>
            <w:color w:val="0000FF"/>
            <w:sz w:val="22"/>
            <w:szCs w:val="22"/>
            <w:u w:val="single"/>
            <w:shd w:val="clear" w:color="auto" w:fill="FFFFFF"/>
          </w:rPr>
          <w:t>kuvznama.ru</w:t>
        </w:r>
        <w:proofErr w:type="spellEnd"/>
        <w:r w:rsidR="00F31E78" w:rsidRPr="00F31E78">
          <w:rPr>
            <w:rFonts w:ascii="Arial" w:eastAsia="Arial" w:hAnsi="Arial" w:cs="Arial"/>
            <w:color w:val="0000FF"/>
            <w:sz w:val="22"/>
            <w:szCs w:val="22"/>
            <w:u w:val="single"/>
            <w:shd w:val="clear" w:color="auto" w:fill="FFFFFF"/>
          </w:rPr>
          <w:t>), Кувшиново,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05" w:history="1">
        <w:r w:rsidR="00F31E78" w:rsidRPr="00F31E78">
          <w:rPr>
            <w:rFonts w:ascii="Arial" w:eastAsia="Arial" w:hAnsi="Arial" w:cs="Arial"/>
            <w:color w:val="0000FF"/>
            <w:sz w:val="22"/>
            <w:szCs w:val="22"/>
            <w:u w:val="single"/>
            <w:shd w:val="clear" w:color="auto" w:fill="FFFFFF"/>
          </w:rPr>
          <w:t>Заря (</w:t>
        </w:r>
        <w:proofErr w:type="spellStart"/>
        <w:r w:rsidR="00F31E78" w:rsidRPr="00F31E78">
          <w:rPr>
            <w:rFonts w:ascii="Arial" w:eastAsia="Arial" w:hAnsi="Arial" w:cs="Arial"/>
            <w:color w:val="0000FF"/>
            <w:sz w:val="22"/>
            <w:szCs w:val="22"/>
            <w:u w:val="single"/>
            <w:shd w:val="clear" w:color="auto" w:fill="FFFFFF"/>
          </w:rPr>
          <w:t>konzarya.ru</w:t>
        </w:r>
        <w:proofErr w:type="spellEnd"/>
        <w:r w:rsidR="00F31E78" w:rsidRPr="00F31E78">
          <w:rPr>
            <w:rFonts w:ascii="Arial" w:eastAsia="Arial" w:hAnsi="Arial" w:cs="Arial"/>
            <w:color w:val="0000FF"/>
            <w:sz w:val="22"/>
            <w:szCs w:val="22"/>
            <w:u w:val="single"/>
            <w:shd w:val="clear" w:color="auto" w:fill="FFFFFF"/>
          </w:rPr>
          <w:t>), Конаково,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06" w:history="1">
        <w:proofErr w:type="spellStart"/>
        <w:r w:rsidR="00F31E78" w:rsidRPr="00F31E78">
          <w:rPr>
            <w:rFonts w:ascii="Arial" w:eastAsia="Arial" w:hAnsi="Arial" w:cs="Arial"/>
            <w:color w:val="0000FF"/>
            <w:sz w:val="22"/>
            <w:szCs w:val="22"/>
            <w:u w:val="single"/>
            <w:shd w:val="clear" w:color="auto" w:fill="FFFFFF"/>
          </w:rPr>
          <w:t>Молоковский</w:t>
        </w:r>
        <w:proofErr w:type="spellEnd"/>
        <w:r w:rsidR="00F31E78" w:rsidRPr="00F31E78">
          <w:rPr>
            <w:rFonts w:ascii="Arial" w:eastAsia="Arial" w:hAnsi="Arial" w:cs="Arial"/>
            <w:color w:val="0000FF"/>
            <w:sz w:val="22"/>
            <w:szCs w:val="22"/>
            <w:u w:val="single"/>
            <w:shd w:val="clear" w:color="auto" w:fill="FFFFFF"/>
          </w:rPr>
          <w:t xml:space="preserve"> край (</w:t>
        </w:r>
        <w:proofErr w:type="spellStart"/>
        <w:r w:rsidR="00F31E78" w:rsidRPr="00F31E78">
          <w:rPr>
            <w:rFonts w:ascii="Arial" w:eastAsia="Arial" w:hAnsi="Arial" w:cs="Arial"/>
            <w:color w:val="0000FF"/>
            <w:sz w:val="22"/>
            <w:szCs w:val="22"/>
            <w:u w:val="single"/>
            <w:shd w:val="clear" w:color="auto" w:fill="FFFFFF"/>
          </w:rPr>
          <w:t>молоковскийкрай.тверскаяобласть.рф</w:t>
        </w:r>
        <w:proofErr w:type="spellEnd"/>
        <w:r w:rsidR="00F31E78" w:rsidRPr="00F31E78">
          <w:rPr>
            <w:rFonts w:ascii="Arial" w:eastAsia="Arial" w:hAnsi="Arial" w:cs="Arial"/>
            <w:color w:val="0000FF"/>
            <w:sz w:val="22"/>
            <w:szCs w:val="22"/>
            <w:u w:val="single"/>
            <w:shd w:val="clear" w:color="auto" w:fill="FFFFFF"/>
          </w:rPr>
          <w:t>), п. Молоково,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07" w:history="1">
        <w:r w:rsidR="00F31E78" w:rsidRPr="00F31E78">
          <w:rPr>
            <w:rFonts w:ascii="Arial" w:eastAsia="Arial" w:hAnsi="Arial" w:cs="Arial"/>
            <w:color w:val="0000FF"/>
            <w:sz w:val="22"/>
            <w:szCs w:val="22"/>
            <w:u w:val="single"/>
            <w:shd w:val="clear" w:color="auto" w:fill="FFFFFF"/>
          </w:rPr>
          <w:t>Авангард (</w:t>
        </w:r>
        <w:proofErr w:type="spellStart"/>
        <w:r w:rsidR="00F31E78" w:rsidRPr="00F31E78">
          <w:rPr>
            <w:rFonts w:ascii="Arial" w:eastAsia="Arial" w:hAnsi="Arial" w:cs="Arial"/>
            <w:color w:val="0000FF"/>
            <w:sz w:val="22"/>
            <w:szCs w:val="22"/>
            <w:u w:val="single"/>
            <w:shd w:val="clear" w:color="auto" w:fill="FFFFFF"/>
          </w:rPr>
          <w:t>авангард.тверскаяобласть.рф</w:t>
        </w:r>
        <w:proofErr w:type="spellEnd"/>
        <w:r w:rsidR="00F31E78" w:rsidRPr="00F31E78">
          <w:rPr>
            <w:rFonts w:ascii="Arial" w:eastAsia="Arial" w:hAnsi="Arial" w:cs="Arial"/>
            <w:color w:val="0000FF"/>
            <w:sz w:val="22"/>
            <w:szCs w:val="22"/>
            <w:u w:val="single"/>
            <w:shd w:val="clear" w:color="auto" w:fill="FFFFFF"/>
          </w:rPr>
          <w:t>), Западная Двина,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08" w:history="1">
        <w:r w:rsidR="00F31E78" w:rsidRPr="00F31E78">
          <w:rPr>
            <w:rFonts w:ascii="Arial" w:eastAsia="Arial" w:hAnsi="Arial" w:cs="Arial"/>
            <w:color w:val="0000FF"/>
            <w:sz w:val="22"/>
            <w:szCs w:val="22"/>
            <w:u w:val="single"/>
            <w:shd w:val="clear" w:color="auto" w:fill="FFFFFF"/>
          </w:rPr>
          <w:t>Вперед (</w:t>
        </w:r>
        <w:proofErr w:type="spellStart"/>
        <w:r w:rsidR="00F31E78" w:rsidRPr="00F31E78">
          <w:rPr>
            <w:rFonts w:ascii="Arial" w:eastAsia="Arial" w:hAnsi="Arial" w:cs="Arial"/>
            <w:color w:val="0000FF"/>
            <w:sz w:val="22"/>
            <w:szCs w:val="22"/>
            <w:u w:val="single"/>
            <w:shd w:val="clear" w:color="auto" w:fill="FFFFFF"/>
          </w:rPr>
          <w:t>вперед.тверскаяобласть.рф</w:t>
        </w:r>
        <w:proofErr w:type="spellEnd"/>
        <w:r w:rsidR="00F31E78" w:rsidRPr="00F31E78">
          <w:rPr>
            <w:rFonts w:ascii="Arial" w:eastAsia="Arial" w:hAnsi="Arial" w:cs="Arial"/>
            <w:color w:val="0000FF"/>
            <w:sz w:val="22"/>
            <w:szCs w:val="22"/>
            <w:u w:val="single"/>
            <w:shd w:val="clear" w:color="auto" w:fill="FFFFFF"/>
          </w:rPr>
          <w:t>), Калязин,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09" w:history="1">
        <w:r w:rsidR="00F31E78" w:rsidRPr="00F31E78">
          <w:rPr>
            <w:rFonts w:ascii="Arial" w:eastAsia="Arial" w:hAnsi="Arial" w:cs="Arial"/>
            <w:color w:val="0000FF"/>
            <w:sz w:val="22"/>
            <w:szCs w:val="22"/>
            <w:u w:val="single"/>
            <w:shd w:val="clear" w:color="auto" w:fill="FFFFFF"/>
          </w:rPr>
          <w:t>Жарковский вестник (</w:t>
        </w:r>
        <w:proofErr w:type="spellStart"/>
        <w:r w:rsidR="00F31E78" w:rsidRPr="00F31E78">
          <w:rPr>
            <w:rFonts w:ascii="Arial" w:eastAsia="Arial" w:hAnsi="Arial" w:cs="Arial"/>
            <w:color w:val="0000FF"/>
            <w:sz w:val="22"/>
            <w:szCs w:val="22"/>
            <w:u w:val="single"/>
            <w:shd w:val="clear" w:color="auto" w:fill="FFFFFF"/>
          </w:rPr>
          <w:t>жарковскийвестник.тверскаяобласть.рф</w:t>
        </w:r>
        <w:proofErr w:type="spellEnd"/>
        <w:r w:rsidR="00F31E78" w:rsidRPr="00F31E78">
          <w:rPr>
            <w:rFonts w:ascii="Arial" w:eastAsia="Arial" w:hAnsi="Arial" w:cs="Arial"/>
            <w:color w:val="0000FF"/>
            <w:sz w:val="22"/>
            <w:szCs w:val="22"/>
            <w:u w:val="single"/>
            <w:shd w:val="clear" w:color="auto" w:fill="FFFFFF"/>
          </w:rPr>
          <w:t>)</w:t>
        </w:r>
        <w:r w:rsidR="000C412E">
          <w:rPr>
            <w:rFonts w:ascii="Arial" w:eastAsia="Arial" w:hAnsi="Arial" w:cs="Arial"/>
            <w:color w:val="0000FF"/>
            <w:sz w:val="22"/>
            <w:szCs w:val="22"/>
            <w:u w:val="single"/>
            <w:shd w:val="clear" w:color="auto" w:fill="FFFFFF"/>
          </w:rPr>
          <w:t xml:space="preserve">, </w:t>
        </w:r>
        <w:r w:rsidR="00F31E78" w:rsidRPr="00F31E78">
          <w:rPr>
            <w:rFonts w:ascii="Arial" w:eastAsia="Arial" w:hAnsi="Arial" w:cs="Arial"/>
            <w:color w:val="0000FF"/>
            <w:sz w:val="22"/>
            <w:szCs w:val="22"/>
            <w:u w:val="single"/>
            <w:shd w:val="clear" w:color="auto" w:fill="FFFFFF"/>
          </w:rPr>
          <w:t>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10" w:history="1">
        <w:r w:rsidR="00F31E78" w:rsidRPr="00F31E78">
          <w:rPr>
            <w:rFonts w:ascii="Arial" w:eastAsia="Arial" w:hAnsi="Arial" w:cs="Arial"/>
            <w:color w:val="0000FF"/>
            <w:sz w:val="22"/>
            <w:szCs w:val="22"/>
            <w:u w:val="single"/>
            <w:shd w:val="clear" w:color="auto" w:fill="FFFFFF"/>
          </w:rPr>
          <w:t>Лесной вестник (</w:t>
        </w:r>
        <w:proofErr w:type="spellStart"/>
        <w:r w:rsidR="00F31E78" w:rsidRPr="00F31E78">
          <w:rPr>
            <w:rFonts w:ascii="Arial" w:eastAsia="Arial" w:hAnsi="Arial" w:cs="Arial"/>
            <w:color w:val="0000FF"/>
            <w:sz w:val="22"/>
            <w:szCs w:val="22"/>
            <w:u w:val="single"/>
            <w:shd w:val="clear" w:color="auto" w:fill="FFFFFF"/>
          </w:rPr>
          <w:t>леснойвестник.тверскаяобласть.рф</w:t>
        </w:r>
        <w:proofErr w:type="spellEnd"/>
        <w:r w:rsidR="00F31E78" w:rsidRPr="00F31E78">
          <w:rPr>
            <w:rFonts w:ascii="Arial" w:eastAsia="Arial" w:hAnsi="Arial" w:cs="Arial"/>
            <w:color w:val="0000FF"/>
            <w:sz w:val="22"/>
            <w:szCs w:val="22"/>
            <w:u w:val="single"/>
            <w:shd w:val="clear" w:color="auto" w:fill="FFFFFF"/>
          </w:rPr>
          <w:t>), с. Лесное (Тверская обл.),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11" w:history="1">
        <w:r w:rsidR="00F31E78" w:rsidRPr="00F31E78">
          <w:rPr>
            <w:rFonts w:ascii="Arial" w:eastAsia="Arial" w:hAnsi="Arial" w:cs="Arial"/>
            <w:color w:val="0000FF"/>
            <w:sz w:val="22"/>
            <w:szCs w:val="22"/>
            <w:u w:val="single"/>
            <w:shd w:val="clear" w:color="auto" w:fill="FFFFFF"/>
          </w:rPr>
          <w:t>Новая жизнь (</w:t>
        </w:r>
        <w:proofErr w:type="spellStart"/>
        <w:r w:rsidR="00F31E78" w:rsidRPr="00F31E78">
          <w:rPr>
            <w:rFonts w:ascii="Arial" w:eastAsia="Arial" w:hAnsi="Arial" w:cs="Arial"/>
            <w:color w:val="0000FF"/>
            <w:sz w:val="22"/>
            <w:szCs w:val="22"/>
            <w:u w:val="single"/>
            <w:shd w:val="clear" w:color="auto" w:fill="FFFFFF"/>
          </w:rPr>
          <w:t>новаяжизнь.тверскаяобласть.рф</w:t>
        </w:r>
        <w:proofErr w:type="spellEnd"/>
        <w:r w:rsidR="00F31E78" w:rsidRPr="00F31E78">
          <w:rPr>
            <w:rFonts w:ascii="Arial" w:eastAsia="Arial" w:hAnsi="Arial" w:cs="Arial"/>
            <w:color w:val="0000FF"/>
            <w:sz w:val="22"/>
            <w:szCs w:val="22"/>
            <w:u w:val="single"/>
            <w:shd w:val="clear" w:color="auto" w:fill="FFFFFF"/>
          </w:rPr>
          <w:t>), Бологое,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12" w:history="1">
        <w:r w:rsidR="00F31E78" w:rsidRPr="00F31E78">
          <w:rPr>
            <w:rFonts w:ascii="Arial" w:eastAsia="Arial" w:hAnsi="Arial" w:cs="Arial"/>
            <w:color w:val="0000FF"/>
            <w:sz w:val="22"/>
            <w:szCs w:val="22"/>
            <w:u w:val="single"/>
            <w:shd w:val="clear" w:color="auto" w:fill="FFFFFF"/>
          </w:rPr>
          <w:t>Бельская правда (</w:t>
        </w:r>
        <w:proofErr w:type="spellStart"/>
        <w:r w:rsidR="00F31E78" w:rsidRPr="00F31E78">
          <w:rPr>
            <w:rFonts w:ascii="Arial" w:eastAsia="Arial" w:hAnsi="Arial" w:cs="Arial"/>
            <w:color w:val="0000FF"/>
            <w:sz w:val="22"/>
            <w:szCs w:val="22"/>
            <w:u w:val="single"/>
            <w:shd w:val="clear" w:color="auto" w:fill="FFFFFF"/>
          </w:rPr>
          <w:t>бельскаяправда.тверскаяобласть.рф</w:t>
        </w:r>
        <w:proofErr w:type="spellEnd"/>
        <w:r w:rsidR="00F31E78" w:rsidRPr="00F31E78">
          <w:rPr>
            <w:rFonts w:ascii="Arial" w:eastAsia="Arial" w:hAnsi="Arial" w:cs="Arial"/>
            <w:color w:val="0000FF"/>
            <w:sz w:val="22"/>
            <w:szCs w:val="22"/>
            <w:u w:val="single"/>
            <w:shd w:val="clear" w:color="auto" w:fill="FFFFFF"/>
          </w:rPr>
          <w:t>), Белый,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13" w:history="1">
        <w:r w:rsidR="00F31E78" w:rsidRPr="00F31E78">
          <w:rPr>
            <w:rFonts w:ascii="Arial" w:eastAsia="Arial" w:hAnsi="Arial" w:cs="Arial"/>
            <w:color w:val="0000FF"/>
            <w:sz w:val="22"/>
            <w:szCs w:val="22"/>
            <w:u w:val="single"/>
            <w:shd w:val="clear" w:color="auto" w:fill="FFFFFF"/>
          </w:rPr>
          <w:t>Коммунар (</w:t>
        </w:r>
        <w:proofErr w:type="spellStart"/>
        <w:r w:rsidR="00F31E78" w:rsidRPr="00F31E78">
          <w:rPr>
            <w:rFonts w:ascii="Arial" w:eastAsia="Arial" w:hAnsi="Arial" w:cs="Arial"/>
            <w:color w:val="0000FF"/>
            <w:sz w:val="22"/>
            <w:szCs w:val="22"/>
            <w:u w:val="single"/>
            <w:shd w:val="clear" w:color="auto" w:fill="FFFFFF"/>
          </w:rPr>
          <w:t>коммунар.тверскаяобласть.рф</w:t>
        </w:r>
        <w:proofErr w:type="spellEnd"/>
        <w:r w:rsidR="00F31E78" w:rsidRPr="00F31E78">
          <w:rPr>
            <w:rFonts w:ascii="Arial" w:eastAsia="Arial" w:hAnsi="Arial" w:cs="Arial"/>
            <w:color w:val="0000FF"/>
            <w:sz w:val="22"/>
            <w:szCs w:val="22"/>
            <w:u w:val="single"/>
            <w:shd w:val="clear" w:color="auto" w:fill="FFFFFF"/>
          </w:rPr>
          <w:t>), п. Фирово,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14" w:history="1">
        <w:proofErr w:type="spellStart"/>
        <w:r w:rsidR="00F31E78" w:rsidRPr="00F31E78">
          <w:rPr>
            <w:rFonts w:ascii="Arial" w:eastAsia="Arial" w:hAnsi="Arial" w:cs="Arial"/>
            <w:color w:val="0000FF"/>
            <w:sz w:val="22"/>
            <w:szCs w:val="22"/>
            <w:u w:val="single"/>
            <w:shd w:val="clear" w:color="auto" w:fill="FFFFFF"/>
          </w:rPr>
          <w:t>Андреапольские</w:t>
        </w:r>
        <w:proofErr w:type="spellEnd"/>
        <w:r w:rsidR="00F31E78" w:rsidRPr="00F31E78">
          <w:rPr>
            <w:rFonts w:ascii="Arial" w:eastAsia="Arial" w:hAnsi="Arial" w:cs="Arial"/>
            <w:color w:val="0000FF"/>
            <w:sz w:val="22"/>
            <w:szCs w:val="22"/>
            <w:u w:val="single"/>
            <w:shd w:val="clear" w:color="auto" w:fill="FFFFFF"/>
          </w:rPr>
          <w:t xml:space="preserve"> вести (</w:t>
        </w:r>
        <w:proofErr w:type="spellStart"/>
        <w:r w:rsidR="00F31E78" w:rsidRPr="00F31E78">
          <w:rPr>
            <w:rFonts w:ascii="Arial" w:eastAsia="Arial" w:hAnsi="Arial" w:cs="Arial"/>
            <w:color w:val="0000FF"/>
            <w:sz w:val="22"/>
            <w:szCs w:val="22"/>
            <w:u w:val="single"/>
            <w:shd w:val="clear" w:color="auto" w:fill="FFFFFF"/>
          </w:rPr>
          <w:t>андреапольскиевести.тверскаяобласть.рф</w:t>
        </w:r>
        <w:proofErr w:type="spellEnd"/>
        <w:r w:rsidR="00F31E78" w:rsidRPr="00F31E78">
          <w:rPr>
            <w:rFonts w:ascii="Arial" w:eastAsia="Arial" w:hAnsi="Arial" w:cs="Arial"/>
            <w:color w:val="0000FF"/>
            <w:sz w:val="22"/>
            <w:szCs w:val="22"/>
            <w:u w:val="single"/>
            <w:shd w:val="clear" w:color="auto" w:fill="FFFFFF"/>
          </w:rPr>
          <w:t xml:space="preserve">), </w:t>
        </w:r>
        <w:proofErr w:type="spellStart"/>
        <w:r w:rsidR="00F31E78" w:rsidRPr="00F31E78">
          <w:rPr>
            <w:rFonts w:ascii="Arial" w:eastAsia="Arial" w:hAnsi="Arial" w:cs="Arial"/>
            <w:color w:val="0000FF"/>
            <w:sz w:val="22"/>
            <w:szCs w:val="22"/>
            <w:u w:val="single"/>
            <w:shd w:val="clear" w:color="auto" w:fill="FFFFFF"/>
          </w:rPr>
          <w:t>Андреаполь</w:t>
        </w:r>
        <w:proofErr w:type="spellEnd"/>
        <w:r w:rsidR="00F31E78" w:rsidRPr="00F31E78">
          <w:rPr>
            <w:rFonts w:ascii="Arial" w:eastAsia="Arial" w:hAnsi="Arial" w:cs="Arial"/>
            <w:color w:val="0000FF"/>
            <w:sz w:val="22"/>
            <w:szCs w:val="22"/>
            <w:u w:val="single"/>
            <w:shd w:val="clear" w:color="auto" w:fill="FFFFFF"/>
          </w:rPr>
          <w:t>,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15" w:history="1">
        <w:r w:rsidR="00F31E78" w:rsidRPr="00F31E78">
          <w:rPr>
            <w:rFonts w:ascii="Arial" w:eastAsia="Arial" w:hAnsi="Arial" w:cs="Arial"/>
            <w:color w:val="0000FF"/>
            <w:sz w:val="22"/>
            <w:szCs w:val="22"/>
            <w:u w:val="single"/>
            <w:shd w:val="clear" w:color="auto" w:fill="FFFFFF"/>
          </w:rPr>
          <w:t>Тверское информационное агентство (</w:t>
        </w:r>
        <w:proofErr w:type="spellStart"/>
        <w:r w:rsidR="00F31E78" w:rsidRPr="00F31E78">
          <w:rPr>
            <w:rFonts w:ascii="Arial" w:eastAsia="Arial" w:hAnsi="Arial" w:cs="Arial"/>
            <w:color w:val="0000FF"/>
            <w:sz w:val="22"/>
            <w:szCs w:val="22"/>
            <w:u w:val="single"/>
            <w:shd w:val="clear" w:color="auto" w:fill="FFFFFF"/>
          </w:rPr>
          <w:t>tvernews.ru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lang w:val="en-US"/>
        </w:rPr>
      </w:pPr>
      <w:r>
        <w:fldChar w:fldCharType="begin"/>
      </w:r>
      <w:r w:rsidRPr="0050178D">
        <w:rPr>
          <w:lang w:val="en-US"/>
        </w:rPr>
        <w:instrText>HYPERLINK "https://panoramapro.ru/igor-rudenja-pozdravil-zhitelej-i-veteranov-oleninskogo-municipalnogo-okruga-s-79-letiem-osvobozhdenija-territorii-ot-fashistskih-zahvatchikov/"</w:instrText>
      </w:r>
      <w:r>
        <w:fldChar w:fldCharType="separate"/>
      </w:r>
      <w:r w:rsidR="00F31E78" w:rsidRPr="00F31E78">
        <w:rPr>
          <w:rFonts w:ascii="Arial" w:eastAsia="Arial" w:hAnsi="Arial" w:cs="Arial"/>
          <w:color w:val="0000FF"/>
          <w:sz w:val="22"/>
          <w:szCs w:val="22"/>
          <w:u w:val="single"/>
          <w:shd w:val="clear" w:color="auto" w:fill="FFFFFF"/>
          <w:lang w:val="en-US"/>
        </w:rPr>
        <w:t xml:space="preserve">PANORAMA PRO (panoramapro.ru), </w:t>
      </w:r>
      <w:r w:rsidR="00F31E78" w:rsidRPr="00F31E78">
        <w:rPr>
          <w:rFonts w:ascii="Arial" w:eastAsia="Arial" w:hAnsi="Arial" w:cs="Arial"/>
          <w:color w:val="0000FF"/>
          <w:sz w:val="22"/>
          <w:szCs w:val="22"/>
          <w:u w:val="single"/>
          <w:shd w:val="clear" w:color="auto" w:fill="FFFFFF"/>
        </w:rPr>
        <w:t>Тверь</w:t>
      </w:r>
      <w:r w:rsidR="00F31E78" w:rsidRPr="00F31E78">
        <w:rPr>
          <w:rFonts w:ascii="Arial" w:eastAsia="Arial" w:hAnsi="Arial" w:cs="Arial"/>
          <w:color w:val="0000FF"/>
          <w:sz w:val="22"/>
          <w:szCs w:val="22"/>
          <w:u w:val="single"/>
          <w:shd w:val="clear" w:color="auto" w:fill="FFFFFF"/>
          <w:lang w:val="en-US"/>
        </w:rPr>
        <w:t xml:space="preserve">, 4 </w:t>
      </w:r>
      <w:r w:rsidR="00F31E78" w:rsidRPr="00F31E78">
        <w:rPr>
          <w:rFonts w:ascii="Arial" w:eastAsia="Arial" w:hAnsi="Arial" w:cs="Arial"/>
          <w:color w:val="0000FF"/>
          <w:sz w:val="22"/>
          <w:szCs w:val="22"/>
          <w:u w:val="single"/>
          <w:shd w:val="clear" w:color="auto" w:fill="FFFFFF"/>
        </w:rPr>
        <w:t>марта</w:t>
      </w:r>
      <w:r w:rsidR="00F31E78" w:rsidRPr="00F31E78">
        <w:rPr>
          <w:rFonts w:ascii="Arial" w:eastAsia="Arial" w:hAnsi="Arial" w:cs="Arial"/>
          <w:color w:val="0000FF"/>
          <w:sz w:val="22"/>
          <w:szCs w:val="22"/>
          <w:u w:val="single"/>
          <w:shd w:val="clear" w:color="auto" w:fill="FFFFFF"/>
          <w:lang w:val="en-US"/>
        </w:rPr>
        <w:t xml:space="preserve"> 2022</w:t>
      </w:r>
      <w:r>
        <w:fldChar w:fldCharType="end"/>
      </w:r>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16" w:history="1">
        <w:r w:rsidR="00F31E78" w:rsidRPr="00F31E78">
          <w:rPr>
            <w:rFonts w:ascii="Arial" w:eastAsia="Arial" w:hAnsi="Arial" w:cs="Arial"/>
            <w:color w:val="0000FF"/>
            <w:sz w:val="22"/>
            <w:szCs w:val="22"/>
            <w:u w:val="single"/>
            <w:shd w:val="clear" w:color="auto" w:fill="FFFFFF"/>
          </w:rPr>
          <w:t>Тверская жизнь (</w:t>
        </w:r>
        <w:proofErr w:type="spellStart"/>
        <w:r w:rsidR="00F31E78" w:rsidRPr="00F31E78">
          <w:rPr>
            <w:rFonts w:ascii="Arial" w:eastAsia="Arial" w:hAnsi="Arial" w:cs="Arial"/>
            <w:color w:val="0000FF"/>
            <w:sz w:val="22"/>
            <w:szCs w:val="22"/>
            <w:u w:val="single"/>
            <w:shd w:val="clear" w:color="auto" w:fill="FFFFFF"/>
          </w:rPr>
          <w:t>tverlife.ru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17" w:history="1">
        <w:r w:rsidR="00F31E78" w:rsidRPr="00F31E78">
          <w:rPr>
            <w:rFonts w:ascii="Arial" w:eastAsia="Arial" w:hAnsi="Arial" w:cs="Arial"/>
            <w:color w:val="0000FF"/>
            <w:sz w:val="22"/>
            <w:szCs w:val="22"/>
            <w:u w:val="single"/>
            <w:shd w:val="clear" w:color="auto" w:fill="FFFFFF"/>
          </w:rPr>
          <w:t>Наша жизнь (</w:t>
        </w:r>
        <w:proofErr w:type="spellStart"/>
        <w:r w:rsidR="00F31E78" w:rsidRPr="00F31E78">
          <w:rPr>
            <w:rFonts w:ascii="Arial" w:eastAsia="Arial" w:hAnsi="Arial" w:cs="Arial"/>
            <w:color w:val="0000FF"/>
            <w:sz w:val="22"/>
            <w:szCs w:val="22"/>
            <w:u w:val="single"/>
            <w:shd w:val="clear" w:color="auto" w:fill="FFFFFF"/>
          </w:rPr>
          <w:t>нашажизнь.тверскаяобласть.рф</w:t>
        </w:r>
        <w:proofErr w:type="spellEnd"/>
        <w:r w:rsidR="00F31E78" w:rsidRPr="00F31E78">
          <w:rPr>
            <w:rFonts w:ascii="Arial" w:eastAsia="Arial" w:hAnsi="Arial" w:cs="Arial"/>
            <w:color w:val="0000FF"/>
            <w:sz w:val="22"/>
            <w:szCs w:val="22"/>
            <w:u w:val="single"/>
            <w:shd w:val="clear" w:color="auto" w:fill="FFFFFF"/>
          </w:rPr>
          <w:t>), Лихославль,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18" w:history="1">
        <w:proofErr w:type="spellStart"/>
        <w:r w:rsidR="00F31E78" w:rsidRPr="00F31E78">
          <w:rPr>
            <w:rFonts w:ascii="Arial" w:eastAsia="Arial" w:hAnsi="Arial" w:cs="Arial"/>
            <w:color w:val="0000FF"/>
            <w:sz w:val="22"/>
            <w:szCs w:val="22"/>
            <w:u w:val="single"/>
            <w:shd w:val="clear" w:color="auto" w:fill="FFFFFF"/>
          </w:rPr>
          <w:t>Спировские</w:t>
        </w:r>
        <w:proofErr w:type="spellEnd"/>
        <w:r w:rsidR="00F31E78" w:rsidRPr="00F31E78">
          <w:rPr>
            <w:rFonts w:ascii="Arial" w:eastAsia="Arial" w:hAnsi="Arial" w:cs="Arial"/>
            <w:color w:val="0000FF"/>
            <w:sz w:val="22"/>
            <w:szCs w:val="22"/>
            <w:u w:val="single"/>
            <w:shd w:val="clear" w:color="auto" w:fill="FFFFFF"/>
          </w:rPr>
          <w:t xml:space="preserve"> известия (</w:t>
        </w:r>
        <w:proofErr w:type="spellStart"/>
        <w:r w:rsidR="00F31E78" w:rsidRPr="00F31E78">
          <w:rPr>
            <w:rFonts w:ascii="Arial" w:eastAsia="Arial" w:hAnsi="Arial" w:cs="Arial"/>
            <w:color w:val="0000FF"/>
            <w:sz w:val="22"/>
            <w:szCs w:val="22"/>
            <w:u w:val="single"/>
            <w:shd w:val="clear" w:color="auto" w:fill="FFFFFF"/>
          </w:rPr>
          <w:t>спировскиеизвестия.тверскаяобласть.рф</w:t>
        </w:r>
        <w:proofErr w:type="spellEnd"/>
        <w:r w:rsidR="00F31E78" w:rsidRPr="00F31E78">
          <w:rPr>
            <w:rFonts w:ascii="Arial" w:eastAsia="Arial" w:hAnsi="Arial" w:cs="Arial"/>
            <w:color w:val="0000FF"/>
            <w:sz w:val="22"/>
            <w:szCs w:val="22"/>
            <w:u w:val="single"/>
            <w:shd w:val="clear" w:color="auto" w:fill="FFFFFF"/>
          </w:rPr>
          <w:t>), п. Спирово,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19" w:history="1">
        <w:proofErr w:type="spellStart"/>
        <w:r w:rsidR="00F31E78" w:rsidRPr="00F31E78">
          <w:rPr>
            <w:rFonts w:ascii="Arial" w:eastAsia="Arial" w:hAnsi="Arial" w:cs="Arial"/>
            <w:color w:val="0000FF"/>
            <w:sz w:val="22"/>
            <w:szCs w:val="22"/>
            <w:u w:val="single"/>
            <w:shd w:val="clear" w:color="auto" w:fill="FFFFFF"/>
          </w:rPr>
          <w:t>Сандовские</w:t>
        </w:r>
        <w:proofErr w:type="spellEnd"/>
        <w:r w:rsidR="00F31E78" w:rsidRPr="00F31E78">
          <w:rPr>
            <w:rFonts w:ascii="Arial" w:eastAsia="Arial" w:hAnsi="Arial" w:cs="Arial"/>
            <w:color w:val="0000FF"/>
            <w:sz w:val="22"/>
            <w:szCs w:val="22"/>
            <w:u w:val="single"/>
            <w:shd w:val="clear" w:color="auto" w:fill="FFFFFF"/>
          </w:rPr>
          <w:t xml:space="preserve"> вести (</w:t>
        </w:r>
        <w:proofErr w:type="spellStart"/>
        <w:r w:rsidR="00F31E78" w:rsidRPr="00F31E78">
          <w:rPr>
            <w:rFonts w:ascii="Arial" w:eastAsia="Arial" w:hAnsi="Arial" w:cs="Arial"/>
            <w:color w:val="0000FF"/>
            <w:sz w:val="22"/>
            <w:szCs w:val="22"/>
            <w:u w:val="single"/>
            <w:shd w:val="clear" w:color="auto" w:fill="FFFFFF"/>
          </w:rPr>
          <w:t>сандовскиевести.тверскаяобласть.рф</w:t>
        </w:r>
        <w:proofErr w:type="spellEnd"/>
        <w:r w:rsidR="00F31E78" w:rsidRPr="00F31E78">
          <w:rPr>
            <w:rFonts w:ascii="Arial" w:eastAsia="Arial" w:hAnsi="Arial" w:cs="Arial"/>
            <w:color w:val="0000FF"/>
            <w:sz w:val="22"/>
            <w:szCs w:val="22"/>
            <w:u w:val="single"/>
            <w:shd w:val="clear" w:color="auto" w:fill="FFFFFF"/>
          </w:rPr>
          <w:t>), п.г.т. Сандово,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20" w:history="1">
        <w:r w:rsidR="00F31E78" w:rsidRPr="00F31E78">
          <w:rPr>
            <w:rFonts w:ascii="Arial" w:eastAsia="Arial" w:hAnsi="Arial" w:cs="Arial"/>
            <w:color w:val="0000FF"/>
            <w:sz w:val="22"/>
            <w:szCs w:val="22"/>
            <w:u w:val="single"/>
            <w:shd w:val="clear" w:color="auto" w:fill="FFFFFF"/>
          </w:rPr>
          <w:t>Ленинское знамя (</w:t>
        </w:r>
        <w:proofErr w:type="spellStart"/>
        <w:r w:rsidR="00F31E78" w:rsidRPr="00F31E78">
          <w:rPr>
            <w:rFonts w:ascii="Arial" w:eastAsia="Arial" w:hAnsi="Arial" w:cs="Arial"/>
            <w:color w:val="0000FF"/>
            <w:sz w:val="22"/>
            <w:szCs w:val="22"/>
            <w:u w:val="single"/>
            <w:shd w:val="clear" w:color="auto" w:fill="FFFFFF"/>
          </w:rPr>
          <w:t>leninskoeznamya.tverreg.ru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21" w:history="1">
        <w:proofErr w:type="spellStart"/>
        <w:r w:rsidR="00F31E78" w:rsidRPr="00F31E78">
          <w:rPr>
            <w:rFonts w:ascii="Arial" w:eastAsia="Arial" w:hAnsi="Arial" w:cs="Arial"/>
            <w:color w:val="0000FF"/>
            <w:sz w:val="22"/>
            <w:szCs w:val="22"/>
            <w:u w:val="single"/>
            <w:shd w:val="clear" w:color="auto" w:fill="FFFFFF"/>
          </w:rPr>
          <w:t>Вышневолоцкая</w:t>
        </w:r>
        <w:proofErr w:type="spellEnd"/>
        <w:r w:rsidR="00F31E78" w:rsidRPr="00F31E78">
          <w:rPr>
            <w:rFonts w:ascii="Arial" w:eastAsia="Arial" w:hAnsi="Arial" w:cs="Arial"/>
            <w:color w:val="0000FF"/>
            <w:sz w:val="22"/>
            <w:szCs w:val="22"/>
            <w:u w:val="single"/>
            <w:shd w:val="clear" w:color="auto" w:fill="FFFFFF"/>
          </w:rPr>
          <w:t xml:space="preserve"> правда (</w:t>
        </w:r>
        <w:proofErr w:type="spellStart"/>
        <w:r w:rsidR="00F31E78" w:rsidRPr="00F31E78">
          <w:rPr>
            <w:rFonts w:ascii="Arial" w:eastAsia="Arial" w:hAnsi="Arial" w:cs="Arial"/>
            <w:color w:val="0000FF"/>
            <w:sz w:val="22"/>
            <w:szCs w:val="22"/>
            <w:u w:val="single"/>
            <w:shd w:val="clear" w:color="auto" w:fill="FFFFFF"/>
          </w:rPr>
          <w:t>вышневолоцкаяправда.тверскаяобласть.рф</w:t>
        </w:r>
        <w:proofErr w:type="spellEnd"/>
        <w:r w:rsidR="00F31E78" w:rsidRPr="00F31E78">
          <w:rPr>
            <w:rFonts w:ascii="Arial" w:eastAsia="Arial" w:hAnsi="Arial" w:cs="Arial"/>
            <w:color w:val="0000FF"/>
            <w:sz w:val="22"/>
            <w:szCs w:val="22"/>
            <w:u w:val="single"/>
            <w:shd w:val="clear" w:color="auto" w:fill="FFFFFF"/>
          </w:rPr>
          <w:t>)</w:t>
        </w:r>
        <w:r w:rsidR="000C412E">
          <w:rPr>
            <w:rFonts w:ascii="Arial" w:eastAsia="Arial" w:hAnsi="Arial" w:cs="Arial"/>
            <w:color w:val="0000FF"/>
            <w:sz w:val="22"/>
            <w:szCs w:val="22"/>
            <w:u w:val="single"/>
            <w:shd w:val="clear" w:color="auto" w:fill="FFFFFF"/>
          </w:rPr>
          <w:t xml:space="preserve">, </w:t>
        </w:r>
        <w:r w:rsidR="00F31E78" w:rsidRPr="00F31E78">
          <w:rPr>
            <w:rFonts w:ascii="Arial" w:eastAsia="Arial" w:hAnsi="Arial" w:cs="Arial"/>
            <w:color w:val="0000FF"/>
            <w:sz w:val="22"/>
            <w:szCs w:val="22"/>
            <w:u w:val="single"/>
            <w:shd w:val="clear" w:color="auto" w:fill="FFFFFF"/>
          </w:rPr>
          <w:t>4 марта 2022</w:t>
        </w:r>
      </w:hyperlink>
    </w:p>
    <w:p w:rsidR="00F31E78" w:rsidRPr="00F31E78" w:rsidRDefault="00C43F90" w:rsidP="00F31E78">
      <w:pPr>
        <w:numPr>
          <w:ilvl w:val="0"/>
          <w:numId w:val="4"/>
        </w:numPr>
        <w:tabs>
          <w:tab w:val="left" w:pos="0"/>
          <w:tab w:val="left" w:pos="142"/>
        </w:tabs>
        <w:ind w:left="-142" w:firstLine="0"/>
        <w:rPr>
          <w:rFonts w:ascii="Arial" w:eastAsia="Arial" w:hAnsi="Arial" w:cs="Arial"/>
          <w:color w:val="0000FF"/>
          <w:sz w:val="22"/>
          <w:szCs w:val="22"/>
          <w:shd w:val="clear" w:color="auto" w:fill="FFFFFF"/>
        </w:rPr>
      </w:pPr>
      <w:hyperlink r:id="rId122" w:history="1">
        <w:r w:rsidR="00F31E78" w:rsidRPr="00F31E78">
          <w:rPr>
            <w:rFonts w:ascii="Arial" w:eastAsia="Arial" w:hAnsi="Arial" w:cs="Arial"/>
            <w:color w:val="0000FF"/>
            <w:sz w:val="22"/>
            <w:szCs w:val="22"/>
            <w:u w:val="single"/>
            <w:shd w:val="clear" w:color="auto" w:fill="FFFFFF"/>
          </w:rPr>
          <w:t>Новости Твери (tver-news.net), Тверь, 4 марта 2022</w:t>
        </w:r>
      </w:hyperlink>
    </w:p>
    <w:p w:rsidR="00F31E78" w:rsidRPr="00F31E78" w:rsidRDefault="00C43F90" w:rsidP="00F31E78">
      <w:pPr>
        <w:tabs>
          <w:tab w:val="left" w:pos="0"/>
          <w:tab w:val="left" w:pos="142"/>
        </w:tabs>
        <w:spacing w:after="120"/>
        <w:ind w:left="-142"/>
        <w:jc w:val="right"/>
        <w:rPr>
          <w:rFonts w:ascii="Arial" w:eastAsia="Arial" w:hAnsi="Arial" w:cs="Arial"/>
          <w:color w:val="0000FF"/>
          <w:sz w:val="22"/>
          <w:szCs w:val="22"/>
          <w:shd w:val="clear" w:color="auto" w:fill="FFFFFF"/>
        </w:rPr>
      </w:pPr>
      <w:hyperlink w:anchor="tabtxt_1575050_1934119030" w:history="1">
        <w:r w:rsidR="00F31E78" w:rsidRPr="00F31E78">
          <w:rPr>
            <w:rFonts w:ascii="Arial" w:eastAsia="Arial" w:hAnsi="Arial" w:cs="Arial"/>
            <w:color w:val="0000FF"/>
            <w:sz w:val="22"/>
            <w:szCs w:val="22"/>
            <w:u w:val="single"/>
            <w:shd w:val="clear" w:color="auto" w:fill="FFFFFF"/>
          </w:rPr>
          <w:t>К заголовкам сообщений</w:t>
        </w:r>
      </w:hyperlink>
    </w:p>
    <w:p w:rsidR="00F31E78" w:rsidRPr="00F31E78" w:rsidRDefault="00F31E78" w:rsidP="00F31E78">
      <w:pPr>
        <w:tabs>
          <w:tab w:val="left" w:pos="0"/>
          <w:tab w:val="left" w:pos="142"/>
        </w:tabs>
        <w:ind w:left="-142"/>
        <w:rPr>
          <w:rFonts w:ascii="Arial" w:eastAsia="Arial" w:hAnsi="Arial" w:cs="Arial"/>
          <w:b/>
          <w:color w:val="000000"/>
          <w:sz w:val="22"/>
          <w:szCs w:val="22"/>
          <w:shd w:val="clear" w:color="auto" w:fill="FFFFFF"/>
        </w:rPr>
      </w:pPr>
      <w:proofErr w:type="spellStart"/>
      <w:r w:rsidRPr="00F31E78">
        <w:rPr>
          <w:rFonts w:ascii="Arial" w:eastAsia="Arial" w:hAnsi="Arial" w:cs="Arial"/>
          <w:b/>
          <w:color w:val="000000"/>
          <w:sz w:val="22"/>
          <w:szCs w:val="22"/>
          <w:shd w:val="clear" w:color="auto" w:fill="FFFFFF"/>
        </w:rPr>
        <w:t>Tverigrad.ru</w:t>
      </w:r>
      <w:proofErr w:type="spellEnd"/>
      <w:r w:rsidRPr="00F31E78">
        <w:rPr>
          <w:rFonts w:ascii="Arial" w:eastAsia="Arial" w:hAnsi="Arial" w:cs="Arial"/>
          <w:b/>
          <w:color w:val="000000"/>
          <w:sz w:val="22"/>
          <w:szCs w:val="22"/>
          <w:shd w:val="clear" w:color="auto" w:fill="FFFFFF"/>
        </w:rPr>
        <w:t>, Тверь, 4 марта 2022</w:t>
      </w:r>
    </w:p>
    <w:p w:rsidR="00F31E78" w:rsidRPr="00F31E78" w:rsidRDefault="00F31E78" w:rsidP="00F31E78">
      <w:pPr>
        <w:tabs>
          <w:tab w:val="left" w:pos="0"/>
          <w:tab w:val="left" w:pos="142"/>
        </w:tabs>
        <w:ind w:left="-142"/>
        <w:jc w:val="both"/>
        <w:outlineLvl w:val="1"/>
        <w:rPr>
          <w:rFonts w:ascii="Arial" w:eastAsia="Arial" w:hAnsi="Arial" w:cs="Arial"/>
          <w:color w:val="000000"/>
          <w:sz w:val="22"/>
          <w:szCs w:val="22"/>
          <w:shd w:val="clear" w:color="auto" w:fill="FFFFFF"/>
        </w:rPr>
      </w:pPr>
      <w:bookmarkStart w:id="24" w:name="ant_1575050_1934392155"/>
      <w:r w:rsidRPr="00F31E78">
        <w:rPr>
          <w:rFonts w:ascii="Arial" w:eastAsia="Arial" w:hAnsi="Arial" w:cs="Arial"/>
          <w:color w:val="000000"/>
          <w:sz w:val="22"/>
          <w:szCs w:val="22"/>
          <w:shd w:val="clear" w:color="auto" w:fill="FFFFFF"/>
        </w:rPr>
        <w:t>В ТВЕРСКОЙ ОБЛАСТИ НАЧАЛ РАБОТУ КООРДИНАЦИОННЫЙ СОВЕТ ПО ВОПРОСАМ ПОВЫШЕНИЯ УРОВНЯ ФИНАНСОВОЙ ГРАМОТНОСТИ НАСЕЛЕНИЯ</w:t>
      </w:r>
      <w:bookmarkEnd w:id="24"/>
    </w:p>
    <w:p w:rsidR="00F31E78" w:rsidRPr="00F31E78" w:rsidRDefault="00F31E78" w:rsidP="00F31E78">
      <w:pPr>
        <w:tabs>
          <w:tab w:val="left" w:pos="0"/>
          <w:tab w:val="left" w:pos="142"/>
        </w:tabs>
        <w:ind w:left="-142"/>
        <w:jc w:val="both"/>
        <w:rPr>
          <w:rFonts w:ascii="Arial" w:eastAsia="Arial" w:hAnsi="Arial" w:cs="Arial"/>
          <w:color w:val="000000"/>
          <w:sz w:val="22"/>
          <w:szCs w:val="22"/>
          <w:shd w:val="clear" w:color="auto" w:fill="FFFFFF"/>
        </w:rPr>
      </w:pPr>
      <w:r w:rsidRPr="00F31E78">
        <w:rPr>
          <w:rFonts w:ascii="Arial" w:eastAsia="Arial" w:hAnsi="Arial" w:cs="Arial"/>
          <w:color w:val="000000"/>
          <w:sz w:val="22"/>
          <w:szCs w:val="22"/>
          <w:shd w:val="clear" w:color="auto" w:fill="FFFFFF"/>
        </w:rPr>
        <w:t xml:space="preserve">Решение о его создании принято в конце 2021 года на заседании Президиума регионального Правительства под руководством губернатора </w:t>
      </w:r>
      <w:r w:rsidRPr="00F31E78">
        <w:rPr>
          <w:rFonts w:ascii="Arial" w:eastAsia="Arial" w:hAnsi="Arial" w:cs="Arial"/>
          <w:color w:val="000000"/>
          <w:sz w:val="22"/>
          <w:szCs w:val="22"/>
          <w:shd w:val="clear" w:color="auto" w:fill="C0C0C0"/>
        </w:rPr>
        <w:t xml:space="preserve">Игоря </w:t>
      </w:r>
      <w:proofErr w:type="spellStart"/>
      <w:r w:rsidRPr="00F31E78">
        <w:rPr>
          <w:rFonts w:ascii="Arial" w:eastAsia="Arial" w:hAnsi="Arial" w:cs="Arial"/>
          <w:color w:val="000000"/>
          <w:sz w:val="22"/>
          <w:szCs w:val="22"/>
          <w:shd w:val="clear" w:color="auto" w:fill="C0C0C0"/>
        </w:rPr>
        <w:t>Рудени</w:t>
      </w:r>
      <w:proofErr w:type="spellEnd"/>
      <w:r w:rsidRPr="00F31E78">
        <w:rPr>
          <w:rFonts w:ascii="Arial" w:eastAsia="Arial" w:hAnsi="Arial" w:cs="Arial"/>
          <w:color w:val="000000"/>
          <w:sz w:val="22"/>
          <w:szCs w:val="22"/>
          <w:shd w:val="clear" w:color="auto" w:fill="FFFFFF"/>
        </w:rPr>
        <w:t xml:space="preserve">... Напомним, 3 марта в прямом эфире местного телеканала </w:t>
      </w:r>
      <w:r w:rsidRPr="00F31E78">
        <w:rPr>
          <w:rFonts w:ascii="Arial" w:eastAsia="Arial" w:hAnsi="Arial" w:cs="Arial"/>
          <w:color w:val="000000"/>
          <w:sz w:val="22"/>
          <w:szCs w:val="22"/>
          <w:shd w:val="clear" w:color="auto" w:fill="C0C0C0"/>
        </w:rPr>
        <w:t xml:space="preserve">губернатор Тверской области Игорь </w:t>
      </w:r>
      <w:proofErr w:type="spellStart"/>
      <w:r w:rsidRPr="00F31E78">
        <w:rPr>
          <w:rFonts w:ascii="Arial" w:eastAsia="Arial" w:hAnsi="Arial" w:cs="Arial"/>
          <w:color w:val="000000"/>
          <w:sz w:val="22"/>
          <w:szCs w:val="22"/>
          <w:shd w:val="clear" w:color="auto" w:fill="C0C0C0"/>
        </w:rPr>
        <w:t>Руденя</w:t>
      </w:r>
      <w:proofErr w:type="spellEnd"/>
      <w:r w:rsidRPr="00F31E78">
        <w:rPr>
          <w:rFonts w:ascii="Arial" w:eastAsia="Arial" w:hAnsi="Arial" w:cs="Arial"/>
          <w:color w:val="000000"/>
          <w:sz w:val="22"/>
          <w:szCs w:val="22"/>
          <w:shd w:val="clear" w:color="auto" w:fill="FFFFFF"/>
        </w:rPr>
        <w:t xml:space="preserve"> анонсировал помощь бизнесменам в нынешней непростой экономической ситуации... </w:t>
      </w:r>
    </w:p>
    <w:p w:rsidR="00F31E78" w:rsidRPr="00F31E78" w:rsidRDefault="00C43F90" w:rsidP="00F31E78">
      <w:pPr>
        <w:tabs>
          <w:tab w:val="left" w:pos="0"/>
          <w:tab w:val="left" w:pos="142"/>
        </w:tabs>
        <w:ind w:left="-142"/>
        <w:rPr>
          <w:rFonts w:ascii="Arial" w:eastAsia="Arial" w:hAnsi="Arial" w:cs="Arial"/>
          <w:color w:val="0000FF"/>
          <w:sz w:val="22"/>
          <w:szCs w:val="22"/>
          <w:shd w:val="clear" w:color="auto" w:fill="FFFFFF"/>
        </w:rPr>
      </w:pPr>
      <w:hyperlink r:id="rId123" w:history="1">
        <w:r w:rsidR="00F31E78" w:rsidRPr="00F31E78">
          <w:rPr>
            <w:rFonts w:ascii="Arial" w:eastAsia="Arial" w:hAnsi="Arial" w:cs="Arial"/>
            <w:color w:val="0000FF"/>
            <w:sz w:val="22"/>
            <w:szCs w:val="22"/>
            <w:u w:val="single"/>
            <w:shd w:val="clear" w:color="auto" w:fill="FFFFFF"/>
          </w:rPr>
          <w:t>https://tverigrad.ru/publication/v-tverskoj-oblasti-nachal-rabotu-koordinacionnyj-sovet-po-voprosam-povyshenija-urovnja-finansovoj-gramotnosti-naselenija/</w:t>
        </w:r>
      </w:hyperlink>
    </w:p>
    <w:p w:rsidR="00F31E78" w:rsidRPr="00F31E78" w:rsidRDefault="00F31E78" w:rsidP="00F31E78">
      <w:pPr>
        <w:tabs>
          <w:tab w:val="left" w:pos="0"/>
          <w:tab w:val="left" w:pos="142"/>
        </w:tabs>
        <w:spacing w:before="120"/>
        <w:ind w:left="-142"/>
        <w:rPr>
          <w:rFonts w:ascii="Arial" w:eastAsia="Arial" w:hAnsi="Arial" w:cs="Arial"/>
          <w:color w:val="000000"/>
          <w:sz w:val="22"/>
          <w:szCs w:val="22"/>
          <w:u w:val="single"/>
          <w:shd w:val="clear" w:color="auto" w:fill="FFFFFF"/>
        </w:rPr>
      </w:pPr>
      <w:r w:rsidRPr="00F31E78">
        <w:rPr>
          <w:rFonts w:ascii="Arial" w:eastAsia="Arial" w:hAnsi="Arial" w:cs="Arial"/>
          <w:color w:val="000000"/>
          <w:sz w:val="22"/>
          <w:szCs w:val="22"/>
          <w:u w:val="single"/>
          <w:shd w:val="clear" w:color="auto" w:fill="FFFFFF"/>
        </w:rPr>
        <w:t>Сообщения по событию:</w:t>
      </w:r>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24" w:history="1">
        <w:r w:rsidR="00F31E78" w:rsidRPr="00F31E78">
          <w:rPr>
            <w:rFonts w:ascii="Arial" w:eastAsia="Arial" w:hAnsi="Arial" w:cs="Arial"/>
            <w:color w:val="0000FF"/>
            <w:sz w:val="22"/>
            <w:szCs w:val="22"/>
            <w:u w:val="single"/>
            <w:shd w:val="clear" w:color="auto" w:fill="FFFFFF"/>
          </w:rPr>
          <w:t>Наша жизнь (</w:t>
        </w:r>
        <w:proofErr w:type="spellStart"/>
        <w:r w:rsidR="00F31E78" w:rsidRPr="00F31E78">
          <w:rPr>
            <w:rFonts w:ascii="Arial" w:eastAsia="Arial" w:hAnsi="Arial" w:cs="Arial"/>
            <w:color w:val="0000FF"/>
            <w:sz w:val="22"/>
            <w:szCs w:val="22"/>
            <w:u w:val="single"/>
            <w:shd w:val="clear" w:color="auto" w:fill="FFFFFF"/>
          </w:rPr>
          <w:t>нашажизнь.тверскаяобласть.рф</w:t>
        </w:r>
        <w:proofErr w:type="spellEnd"/>
        <w:r w:rsidR="00F31E78" w:rsidRPr="00F31E78">
          <w:rPr>
            <w:rFonts w:ascii="Arial" w:eastAsia="Arial" w:hAnsi="Arial" w:cs="Arial"/>
            <w:color w:val="0000FF"/>
            <w:sz w:val="22"/>
            <w:szCs w:val="22"/>
            <w:u w:val="single"/>
            <w:shd w:val="clear" w:color="auto" w:fill="FFFFFF"/>
          </w:rPr>
          <w:t>), Лихославль,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25" w:history="1">
        <w:r w:rsidR="00F31E78" w:rsidRPr="00F31E78">
          <w:rPr>
            <w:rFonts w:ascii="Arial" w:eastAsia="Arial" w:hAnsi="Arial" w:cs="Arial"/>
            <w:color w:val="0000FF"/>
            <w:sz w:val="22"/>
            <w:szCs w:val="22"/>
            <w:u w:val="single"/>
            <w:shd w:val="clear" w:color="auto" w:fill="FFFFFF"/>
          </w:rPr>
          <w:t>Бельская правда (</w:t>
        </w:r>
        <w:proofErr w:type="spellStart"/>
        <w:r w:rsidR="00F31E78" w:rsidRPr="00F31E78">
          <w:rPr>
            <w:rFonts w:ascii="Arial" w:eastAsia="Arial" w:hAnsi="Arial" w:cs="Arial"/>
            <w:color w:val="0000FF"/>
            <w:sz w:val="22"/>
            <w:szCs w:val="22"/>
            <w:u w:val="single"/>
            <w:shd w:val="clear" w:color="auto" w:fill="FFFFFF"/>
          </w:rPr>
          <w:t>бельскаяправда.тверскаяобласть.рф</w:t>
        </w:r>
        <w:proofErr w:type="spellEnd"/>
        <w:r w:rsidR="00F31E78" w:rsidRPr="00F31E78">
          <w:rPr>
            <w:rFonts w:ascii="Arial" w:eastAsia="Arial" w:hAnsi="Arial" w:cs="Arial"/>
            <w:color w:val="0000FF"/>
            <w:sz w:val="22"/>
            <w:szCs w:val="22"/>
            <w:u w:val="single"/>
            <w:shd w:val="clear" w:color="auto" w:fill="FFFFFF"/>
          </w:rPr>
          <w:t>), Белый,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26" w:history="1">
        <w:proofErr w:type="spellStart"/>
        <w:r w:rsidR="00F31E78" w:rsidRPr="00F31E78">
          <w:rPr>
            <w:rFonts w:ascii="Arial" w:eastAsia="Arial" w:hAnsi="Arial" w:cs="Arial"/>
            <w:color w:val="0000FF"/>
            <w:sz w:val="22"/>
            <w:szCs w:val="22"/>
            <w:u w:val="single"/>
            <w:shd w:val="clear" w:color="auto" w:fill="FFFFFF"/>
          </w:rPr>
          <w:t>Сандовские</w:t>
        </w:r>
        <w:proofErr w:type="spellEnd"/>
        <w:r w:rsidR="00F31E78" w:rsidRPr="00F31E78">
          <w:rPr>
            <w:rFonts w:ascii="Arial" w:eastAsia="Arial" w:hAnsi="Arial" w:cs="Arial"/>
            <w:color w:val="0000FF"/>
            <w:sz w:val="22"/>
            <w:szCs w:val="22"/>
            <w:u w:val="single"/>
            <w:shd w:val="clear" w:color="auto" w:fill="FFFFFF"/>
          </w:rPr>
          <w:t xml:space="preserve"> вести (</w:t>
        </w:r>
        <w:proofErr w:type="spellStart"/>
        <w:r w:rsidR="00F31E78" w:rsidRPr="00F31E78">
          <w:rPr>
            <w:rFonts w:ascii="Arial" w:eastAsia="Arial" w:hAnsi="Arial" w:cs="Arial"/>
            <w:color w:val="0000FF"/>
            <w:sz w:val="22"/>
            <w:szCs w:val="22"/>
            <w:u w:val="single"/>
            <w:shd w:val="clear" w:color="auto" w:fill="FFFFFF"/>
          </w:rPr>
          <w:t>сандовскиевести.тверскаяобласть.рф</w:t>
        </w:r>
        <w:proofErr w:type="spellEnd"/>
        <w:r w:rsidR="00F31E78" w:rsidRPr="00F31E78">
          <w:rPr>
            <w:rFonts w:ascii="Arial" w:eastAsia="Arial" w:hAnsi="Arial" w:cs="Arial"/>
            <w:color w:val="0000FF"/>
            <w:sz w:val="22"/>
            <w:szCs w:val="22"/>
            <w:u w:val="single"/>
            <w:shd w:val="clear" w:color="auto" w:fill="FFFFFF"/>
          </w:rPr>
          <w:t>), п.г.т. Сандово,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27" w:history="1">
        <w:proofErr w:type="spellStart"/>
        <w:r w:rsidR="00F31E78" w:rsidRPr="00F31E78">
          <w:rPr>
            <w:rFonts w:ascii="Arial" w:eastAsia="Arial" w:hAnsi="Arial" w:cs="Arial"/>
            <w:color w:val="0000FF"/>
            <w:sz w:val="22"/>
            <w:szCs w:val="22"/>
            <w:u w:val="single"/>
            <w:shd w:val="clear" w:color="auto" w:fill="FFFFFF"/>
          </w:rPr>
          <w:t>Зубцовская</w:t>
        </w:r>
        <w:proofErr w:type="spellEnd"/>
        <w:r w:rsidR="00F31E78" w:rsidRPr="00F31E78">
          <w:rPr>
            <w:rFonts w:ascii="Arial" w:eastAsia="Arial" w:hAnsi="Arial" w:cs="Arial"/>
            <w:color w:val="0000FF"/>
            <w:sz w:val="22"/>
            <w:szCs w:val="22"/>
            <w:u w:val="single"/>
            <w:shd w:val="clear" w:color="auto" w:fill="FFFFFF"/>
          </w:rPr>
          <w:t xml:space="preserve"> жизнь (</w:t>
        </w:r>
        <w:proofErr w:type="spellStart"/>
        <w:r w:rsidR="00F31E78" w:rsidRPr="00F31E78">
          <w:rPr>
            <w:rFonts w:ascii="Arial" w:eastAsia="Arial" w:hAnsi="Arial" w:cs="Arial"/>
            <w:color w:val="0000FF"/>
            <w:sz w:val="22"/>
            <w:szCs w:val="22"/>
            <w:u w:val="single"/>
            <w:shd w:val="clear" w:color="auto" w:fill="FFFFFF"/>
          </w:rPr>
          <w:t>зубцовскаяжизнь.тверскаяобласть.рф</w:t>
        </w:r>
        <w:proofErr w:type="spellEnd"/>
        <w:r w:rsidR="00F31E78" w:rsidRPr="00F31E78">
          <w:rPr>
            <w:rFonts w:ascii="Arial" w:eastAsia="Arial" w:hAnsi="Arial" w:cs="Arial"/>
            <w:color w:val="0000FF"/>
            <w:sz w:val="22"/>
            <w:szCs w:val="22"/>
            <w:u w:val="single"/>
            <w:shd w:val="clear" w:color="auto" w:fill="FFFFFF"/>
          </w:rPr>
          <w:t>), Зубцов,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28" w:history="1">
        <w:r w:rsidR="00F31E78" w:rsidRPr="00F31E78">
          <w:rPr>
            <w:rFonts w:ascii="Arial" w:eastAsia="Arial" w:hAnsi="Arial" w:cs="Arial"/>
            <w:color w:val="0000FF"/>
            <w:sz w:val="22"/>
            <w:szCs w:val="22"/>
            <w:u w:val="single"/>
            <w:shd w:val="clear" w:color="auto" w:fill="FFFFFF"/>
          </w:rPr>
          <w:t>Ленинское знамя (</w:t>
        </w:r>
        <w:proofErr w:type="spellStart"/>
        <w:r w:rsidR="00F31E78" w:rsidRPr="00F31E78">
          <w:rPr>
            <w:rFonts w:ascii="Arial" w:eastAsia="Arial" w:hAnsi="Arial" w:cs="Arial"/>
            <w:color w:val="0000FF"/>
            <w:sz w:val="22"/>
            <w:szCs w:val="22"/>
            <w:u w:val="single"/>
            <w:shd w:val="clear" w:color="auto" w:fill="FFFFFF"/>
          </w:rPr>
          <w:t>leninskoeznamya.tverreg.ru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lang w:val="en-US"/>
        </w:rPr>
      </w:pPr>
      <w:r>
        <w:fldChar w:fldCharType="begin"/>
      </w:r>
      <w:r w:rsidRPr="0050178D">
        <w:rPr>
          <w:lang w:val="en-US"/>
        </w:rPr>
        <w:instrText>HYPERLINK "https://panoramapro.ru/v-tverskoj-oblasti-nachal-rabotu-koordinacionnyj-sovet-po-voprosam-povyshenija-urovnja-finansovoj-gramotnosti-naselenija/"</w:instrText>
      </w:r>
      <w:r>
        <w:fldChar w:fldCharType="separate"/>
      </w:r>
      <w:r w:rsidR="00F31E78" w:rsidRPr="00F31E78">
        <w:rPr>
          <w:rFonts w:ascii="Arial" w:eastAsia="Arial" w:hAnsi="Arial" w:cs="Arial"/>
          <w:color w:val="0000FF"/>
          <w:sz w:val="22"/>
          <w:szCs w:val="22"/>
          <w:u w:val="single"/>
          <w:shd w:val="clear" w:color="auto" w:fill="FFFFFF"/>
          <w:lang w:val="en-US"/>
        </w:rPr>
        <w:t xml:space="preserve">PANORAMA PRO (panoramapro.ru), </w:t>
      </w:r>
      <w:r w:rsidR="00F31E78" w:rsidRPr="00F31E78">
        <w:rPr>
          <w:rFonts w:ascii="Arial" w:eastAsia="Arial" w:hAnsi="Arial" w:cs="Arial"/>
          <w:color w:val="0000FF"/>
          <w:sz w:val="22"/>
          <w:szCs w:val="22"/>
          <w:u w:val="single"/>
          <w:shd w:val="clear" w:color="auto" w:fill="FFFFFF"/>
        </w:rPr>
        <w:t>Тверь</w:t>
      </w:r>
      <w:r w:rsidR="00F31E78" w:rsidRPr="00F31E78">
        <w:rPr>
          <w:rFonts w:ascii="Arial" w:eastAsia="Arial" w:hAnsi="Arial" w:cs="Arial"/>
          <w:color w:val="0000FF"/>
          <w:sz w:val="22"/>
          <w:szCs w:val="22"/>
          <w:u w:val="single"/>
          <w:shd w:val="clear" w:color="auto" w:fill="FFFFFF"/>
          <w:lang w:val="en-US"/>
        </w:rPr>
        <w:t xml:space="preserve">, 4 </w:t>
      </w:r>
      <w:r w:rsidR="00F31E78" w:rsidRPr="00F31E78">
        <w:rPr>
          <w:rFonts w:ascii="Arial" w:eastAsia="Arial" w:hAnsi="Arial" w:cs="Arial"/>
          <w:color w:val="0000FF"/>
          <w:sz w:val="22"/>
          <w:szCs w:val="22"/>
          <w:u w:val="single"/>
          <w:shd w:val="clear" w:color="auto" w:fill="FFFFFF"/>
        </w:rPr>
        <w:t>марта</w:t>
      </w:r>
      <w:r w:rsidR="00F31E78" w:rsidRPr="00F31E78">
        <w:rPr>
          <w:rFonts w:ascii="Arial" w:eastAsia="Arial" w:hAnsi="Arial" w:cs="Arial"/>
          <w:color w:val="0000FF"/>
          <w:sz w:val="22"/>
          <w:szCs w:val="22"/>
          <w:u w:val="single"/>
          <w:shd w:val="clear" w:color="auto" w:fill="FFFFFF"/>
          <w:lang w:val="en-US"/>
        </w:rPr>
        <w:t xml:space="preserve"> 2022</w:t>
      </w:r>
      <w:r>
        <w:fldChar w:fldCharType="end"/>
      </w:r>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29" w:history="1">
        <w:proofErr w:type="spellStart"/>
        <w:r w:rsidR="00F31E78" w:rsidRPr="00F31E78">
          <w:rPr>
            <w:rFonts w:ascii="Arial" w:eastAsia="Arial" w:hAnsi="Arial" w:cs="Arial"/>
            <w:color w:val="0000FF"/>
            <w:sz w:val="22"/>
            <w:szCs w:val="22"/>
            <w:u w:val="single"/>
            <w:shd w:val="clear" w:color="auto" w:fill="FFFFFF"/>
          </w:rPr>
          <w:t>Андреапольские</w:t>
        </w:r>
        <w:proofErr w:type="spellEnd"/>
        <w:r w:rsidR="00F31E78" w:rsidRPr="00F31E78">
          <w:rPr>
            <w:rFonts w:ascii="Arial" w:eastAsia="Arial" w:hAnsi="Arial" w:cs="Arial"/>
            <w:color w:val="0000FF"/>
            <w:sz w:val="22"/>
            <w:szCs w:val="22"/>
            <w:u w:val="single"/>
            <w:shd w:val="clear" w:color="auto" w:fill="FFFFFF"/>
          </w:rPr>
          <w:t xml:space="preserve"> вести (</w:t>
        </w:r>
        <w:proofErr w:type="spellStart"/>
        <w:r w:rsidR="00F31E78" w:rsidRPr="00F31E78">
          <w:rPr>
            <w:rFonts w:ascii="Arial" w:eastAsia="Arial" w:hAnsi="Arial" w:cs="Arial"/>
            <w:color w:val="0000FF"/>
            <w:sz w:val="22"/>
            <w:szCs w:val="22"/>
            <w:u w:val="single"/>
            <w:shd w:val="clear" w:color="auto" w:fill="FFFFFF"/>
          </w:rPr>
          <w:t>андреапольскиевести.тверскаяобласть.рф</w:t>
        </w:r>
        <w:proofErr w:type="spellEnd"/>
        <w:r w:rsidR="00F31E78" w:rsidRPr="00F31E78">
          <w:rPr>
            <w:rFonts w:ascii="Arial" w:eastAsia="Arial" w:hAnsi="Arial" w:cs="Arial"/>
            <w:color w:val="0000FF"/>
            <w:sz w:val="22"/>
            <w:szCs w:val="22"/>
            <w:u w:val="single"/>
            <w:shd w:val="clear" w:color="auto" w:fill="FFFFFF"/>
          </w:rPr>
          <w:t xml:space="preserve">), </w:t>
        </w:r>
        <w:proofErr w:type="spellStart"/>
        <w:r w:rsidR="00F31E78" w:rsidRPr="00F31E78">
          <w:rPr>
            <w:rFonts w:ascii="Arial" w:eastAsia="Arial" w:hAnsi="Arial" w:cs="Arial"/>
            <w:color w:val="0000FF"/>
            <w:sz w:val="22"/>
            <w:szCs w:val="22"/>
            <w:u w:val="single"/>
            <w:shd w:val="clear" w:color="auto" w:fill="FFFFFF"/>
          </w:rPr>
          <w:t>Андреаполь</w:t>
        </w:r>
        <w:proofErr w:type="spellEnd"/>
        <w:r w:rsidR="00F31E78" w:rsidRPr="00F31E78">
          <w:rPr>
            <w:rFonts w:ascii="Arial" w:eastAsia="Arial" w:hAnsi="Arial" w:cs="Arial"/>
            <w:color w:val="0000FF"/>
            <w:sz w:val="22"/>
            <w:szCs w:val="22"/>
            <w:u w:val="single"/>
            <w:shd w:val="clear" w:color="auto" w:fill="FFFFFF"/>
          </w:rPr>
          <w:t>,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30" w:history="1">
        <w:proofErr w:type="spellStart"/>
        <w:r w:rsidR="00F31E78" w:rsidRPr="00F31E78">
          <w:rPr>
            <w:rFonts w:ascii="Arial" w:eastAsia="Arial" w:hAnsi="Arial" w:cs="Arial"/>
            <w:color w:val="0000FF"/>
            <w:sz w:val="22"/>
            <w:szCs w:val="22"/>
            <w:u w:val="single"/>
            <w:shd w:val="clear" w:color="auto" w:fill="FFFFFF"/>
          </w:rPr>
          <w:t>Спировские</w:t>
        </w:r>
        <w:proofErr w:type="spellEnd"/>
        <w:r w:rsidR="00F31E78" w:rsidRPr="00F31E78">
          <w:rPr>
            <w:rFonts w:ascii="Arial" w:eastAsia="Arial" w:hAnsi="Arial" w:cs="Arial"/>
            <w:color w:val="0000FF"/>
            <w:sz w:val="22"/>
            <w:szCs w:val="22"/>
            <w:u w:val="single"/>
            <w:shd w:val="clear" w:color="auto" w:fill="FFFFFF"/>
          </w:rPr>
          <w:t xml:space="preserve"> известия (</w:t>
        </w:r>
        <w:proofErr w:type="spellStart"/>
        <w:r w:rsidR="00F31E78" w:rsidRPr="00F31E78">
          <w:rPr>
            <w:rFonts w:ascii="Arial" w:eastAsia="Arial" w:hAnsi="Arial" w:cs="Arial"/>
            <w:color w:val="0000FF"/>
            <w:sz w:val="22"/>
            <w:szCs w:val="22"/>
            <w:u w:val="single"/>
            <w:shd w:val="clear" w:color="auto" w:fill="FFFFFF"/>
          </w:rPr>
          <w:t>спировскиеизвестия.тверскаяобласть.рф</w:t>
        </w:r>
        <w:proofErr w:type="spellEnd"/>
        <w:r w:rsidR="00F31E78" w:rsidRPr="00F31E78">
          <w:rPr>
            <w:rFonts w:ascii="Arial" w:eastAsia="Arial" w:hAnsi="Arial" w:cs="Arial"/>
            <w:color w:val="0000FF"/>
            <w:sz w:val="22"/>
            <w:szCs w:val="22"/>
            <w:u w:val="single"/>
            <w:shd w:val="clear" w:color="auto" w:fill="FFFFFF"/>
          </w:rPr>
          <w:t>), п. Спирово,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31" w:history="1">
        <w:r w:rsidR="00F31E78" w:rsidRPr="00F31E78">
          <w:rPr>
            <w:rFonts w:ascii="Arial" w:eastAsia="Arial" w:hAnsi="Arial" w:cs="Arial"/>
            <w:color w:val="0000FF"/>
            <w:sz w:val="22"/>
            <w:szCs w:val="22"/>
            <w:u w:val="single"/>
            <w:shd w:val="clear" w:color="auto" w:fill="FFFFFF"/>
          </w:rPr>
          <w:t>Коммунар (</w:t>
        </w:r>
        <w:proofErr w:type="spellStart"/>
        <w:r w:rsidR="00F31E78" w:rsidRPr="00F31E78">
          <w:rPr>
            <w:rFonts w:ascii="Arial" w:eastAsia="Arial" w:hAnsi="Arial" w:cs="Arial"/>
            <w:color w:val="0000FF"/>
            <w:sz w:val="22"/>
            <w:szCs w:val="22"/>
            <w:u w:val="single"/>
            <w:shd w:val="clear" w:color="auto" w:fill="FFFFFF"/>
          </w:rPr>
          <w:t>коммунар.тверскаяобласть.рф</w:t>
        </w:r>
        <w:proofErr w:type="spellEnd"/>
        <w:r w:rsidR="00F31E78" w:rsidRPr="00F31E78">
          <w:rPr>
            <w:rFonts w:ascii="Arial" w:eastAsia="Arial" w:hAnsi="Arial" w:cs="Arial"/>
            <w:color w:val="0000FF"/>
            <w:sz w:val="22"/>
            <w:szCs w:val="22"/>
            <w:u w:val="single"/>
            <w:shd w:val="clear" w:color="auto" w:fill="FFFFFF"/>
          </w:rPr>
          <w:t>), п. Фирово,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32" w:history="1">
        <w:r w:rsidR="00F31E78" w:rsidRPr="00F31E78">
          <w:rPr>
            <w:rFonts w:ascii="Arial" w:eastAsia="Arial" w:hAnsi="Arial" w:cs="Arial"/>
            <w:color w:val="0000FF"/>
            <w:sz w:val="22"/>
            <w:szCs w:val="22"/>
            <w:u w:val="single"/>
            <w:shd w:val="clear" w:color="auto" w:fill="FFFFFF"/>
          </w:rPr>
          <w:t>Лесной вестник (</w:t>
        </w:r>
        <w:proofErr w:type="spellStart"/>
        <w:r w:rsidR="00F31E78" w:rsidRPr="00F31E78">
          <w:rPr>
            <w:rFonts w:ascii="Arial" w:eastAsia="Arial" w:hAnsi="Arial" w:cs="Arial"/>
            <w:color w:val="0000FF"/>
            <w:sz w:val="22"/>
            <w:szCs w:val="22"/>
            <w:u w:val="single"/>
            <w:shd w:val="clear" w:color="auto" w:fill="FFFFFF"/>
          </w:rPr>
          <w:t>леснойвестник.тверскаяобласть.рф</w:t>
        </w:r>
        <w:proofErr w:type="spellEnd"/>
        <w:r w:rsidR="00F31E78" w:rsidRPr="00F31E78">
          <w:rPr>
            <w:rFonts w:ascii="Arial" w:eastAsia="Arial" w:hAnsi="Arial" w:cs="Arial"/>
            <w:color w:val="0000FF"/>
            <w:sz w:val="22"/>
            <w:szCs w:val="22"/>
            <w:u w:val="single"/>
            <w:shd w:val="clear" w:color="auto" w:fill="FFFFFF"/>
          </w:rPr>
          <w:t>), с. Лесное (Тверская обл.),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33" w:history="1">
        <w:r w:rsidR="00F31E78" w:rsidRPr="00F31E78">
          <w:rPr>
            <w:rFonts w:ascii="Arial" w:eastAsia="Arial" w:hAnsi="Arial" w:cs="Arial"/>
            <w:color w:val="0000FF"/>
            <w:sz w:val="22"/>
            <w:szCs w:val="22"/>
            <w:u w:val="single"/>
            <w:shd w:val="clear" w:color="auto" w:fill="FFFFFF"/>
          </w:rPr>
          <w:t>Вперед (</w:t>
        </w:r>
        <w:proofErr w:type="spellStart"/>
        <w:r w:rsidR="00F31E78" w:rsidRPr="00F31E78">
          <w:rPr>
            <w:rFonts w:ascii="Arial" w:eastAsia="Arial" w:hAnsi="Arial" w:cs="Arial"/>
            <w:color w:val="0000FF"/>
            <w:sz w:val="22"/>
            <w:szCs w:val="22"/>
            <w:u w:val="single"/>
            <w:shd w:val="clear" w:color="auto" w:fill="FFFFFF"/>
          </w:rPr>
          <w:t>вперед.тверскаяобласть.рф</w:t>
        </w:r>
        <w:proofErr w:type="spellEnd"/>
        <w:r w:rsidR="00F31E78" w:rsidRPr="00F31E78">
          <w:rPr>
            <w:rFonts w:ascii="Arial" w:eastAsia="Arial" w:hAnsi="Arial" w:cs="Arial"/>
            <w:color w:val="0000FF"/>
            <w:sz w:val="22"/>
            <w:szCs w:val="22"/>
            <w:u w:val="single"/>
            <w:shd w:val="clear" w:color="auto" w:fill="FFFFFF"/>
          </w:rPr>
          <w:t>), Калязин,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34" w:history="1">
        <w:proofErr w:type="spellStart"/>
        <w:r w:rsidR="00F31E78" w:rsidRPr="00F31E78">
          <w:rPr>
            <w:rFonts w:ascii="Arial" w:eastAsia="Arial" w:hAnsi="Arial" w:cs="Arial"/>
            <w:color w:val="0000FF"/>
            <w:sz w:val="22"/>
            <w:szCs w:val="22"/>
            <w:u w:val="single"/>
            <w:shd w:val="clear" w:color="auto" w:fill="FFFFFF"/>
          </w:rPr>
          <w:t>Вышневолоцкая</w:t>
        </w:r>
        <w:proofErr w:type="spellEnd"/>
        <w:r w:rsidR="00F31E78" w:rsidRPr="00F31E78">
          <w:rPr>
            <w:rFonts w:ascii="Arial" w:eastAsia="Arial" w:hAnsi="Arial" w:cs="Arial"/>
            <w:color w:val="0000FF"/>
            <w:sz w:val="22"/>
            <w:szCs w:val="22"/>
            <w:u w:val="single"/>
            <w:shd w:val="clear" w:color="auto" w:fill="FFFFFF"/>
          </w:rPr>
          <w:t xml:space="preserve"> правда (</w:t>
        </w:r>
        <w:proofErr w:type="spellStart"/>
        <w:r w:rsidR="00F31E78" w:rsidRPr="00F31E78">
          <w:rPr>
            <w:rFonts w:ascii="Arial" w:eastAsia="Arial" w:hAnsi="Arial" w:cs="Arial"/>
            <w:color w:val="0000FF"/>
            <w:sz w:val="22"/>
            <w:szCs w:val="22"/>
            <w:u w:val="single"/>
            <w:shd w:val="clear" w:color="auto" w:fill="FFFFFF"/>
          </w:rPr>
          <w:t>вышневолоцкаяправда.тверскаяобласть.рф</w:t>
        </w:r>
        <w:proofErr w:type="spellEnd"/>
        <w:r w:rsidR="00F31E78" w:rsidRPr="00F31E78">
          <w:rPr>
            <w:rFonts w:ascii="Arial" w:eastAsia="Arial" w:hAnsi="Arial" w:cs="Arial"/>
            <w:color w:val="0000FF"/>
            <w:sz w:val="22"/>
            <w:szCs w:val="22"/>
            <w:u w:val="single"/>
            <w:shd w:val="clear" w:color="auto" w:fill="FFFFFF"/>
          </w:rPr>
          <w:t>)</w:t>
        </w:r>
        <w:r w:rsidR="000C412E">
          <w:rPr>
            <w:rFonts w:ascii="Arial" w:eastAsia="Arial" w:hAnsi="Arial" w:cs="Arial"/>
            <w:color w:val="0000FF"/>
            <w:sz w:val="22"/>
            <w:szCs w:val="22"/>
            <w:u w:val="single"/>
            <w:shd w:val="clear" w:color="auto" w:fill="FFFFFF"/>
          </w:rPr>
          <w:t xml:space="preserve">, </w:t>
        </w:r>
        <w:r w:rsidR="00F31E78" w:rsidRPr="00F31E78">
          <w:rPr>
            <w:rFonts w:ascii="Arial" w:eastAsia="Arial" w:hAnsi="Arial" w:cs="Arial"/>
            <w:color w:val="0000FF"/>
            <w:sz w:val="22"/>
            <w:szCs w:val="22"/>
            <w:u w:val="single"/>
            <w:shd w:val="clear" w:color="auto" w:fill="FFFFFF"/>
          </w:rPr>
          <w:t>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35" w:history="1">
        <w:r w:rsidR="00F31E78" w:rsidRPr="00F31E78">
          <w:rPr>
            <w:rFonts w:ascii="Arial" w:eastAsia="Arial" w:hAnsi="Arial" w:cs="Arial"/>
            <w:color w:val="0000FF"/>
            <w:sz w:val="22"/>
            <w:szCs w:val="22"/>
            <w:u w:val="single"/>
            <w:shd w:val="clear" w:color="auto" w:fill="FFFFFF"/>
          </w:rPr>
          <w:t>Авангард (</w:t>
        </w:r>
        <w:proofErr w:type="spellStart"/>
        <w:r w:rsidR="00F31E78" w:rsidRPr="00F31E78">
          <w:rPr>
            <w:rFonts w:ascii="Arial" w:eastAsia="Arial" w:hAnsi="Arial" w:cs="Arial"/>
            <w:color w:val="0000FF"/>
            <w:sz w:val="22"/>
            <w:szCs w:val="22"/>
            <w:u w:val="single"/>
            <w:shd w:val="clear" w:color="auto" w:fill="FFFFFF"/>
          </w:rPr>
          <w:t>авангард.тверскаяобласть.рф</w:t>
        </w:r>
        <w:proofErr w:type="spellEnd"/>
        <w:r w:rsidR="00F31E78" w:rsidRPr="00F31E78">
          <w:rPr>
            <w:rFonts w:ascii="Arial" w:eastAsia="Arial" w:hAnsi="Arial" w:cs="Arial"/>
            <w:color w:val="0000FF"/>
            <w:sz w:val="22"/>
            <w:szCs w:val="22"/>
            <w:u w:val="single"/>
            <w:shd w:val="clear" w:color="auto" w:fill="FFFFFF"/>
          </w:rPr>
          <w:t>), Западная Двина,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36" w:history="1">
        <w:r w:rsidR="00F31E78" w:rsidRPr="00F31E78">
          <w:rPr>
            <w:rFonts w:ascii="Arial" w:eastAsia="Arial" w:hAnsi="Arial" w:cs="Arial"/>
            <w:color w:val="0000FF"/>
            <w:sz w:val="22"/>
            <w:szCs w:val="22"/>
            <w:u w:val="single"/>
            <w:shd w:val="clear" w:color="auto" w:fill="FFFFFF"/>
          </w:rPr>
          <w:t>Край справедливости (ks-region69.com), Тверь,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37" w:history="1">
        <w:proofErr w:type="spellStart"/>
        <w:r w:rsidR="00F31E78" w:rsidRPr="00F31E78">
          <w:rPr>
            <w:rFonts w:ascii="Arial" w:eastAsia="Arial" w:hAnsi="Arial" w:cs="Arial"/>
            <w:color w:val="0000FF"/>
            <w:sz w:val="22"/>
            <w:szCs w:val="22"/>
            <w:u w:val="single"/>
            <w:shd w:val="clear" w:color="auto" w:fill="FFFFFF"/>
          </w:rPr>
          <w:t>Новоторжский</w:t>
        </w:r>
        <w:proofErr w:type="spellEnd"/>
        <w:r w:rsidR="00F31E78" w:rsidRPr="00F31E78">
          <w:rPr>
            <w:rFonts w:ascii="Arial" w:eastAsia="Arial" w:hAnsi="Arial" w:cs="Arial"/>
            <w:color w:val="0000FF"/>
            <w:sz w:val="22"/>
            <w:szCs w:val="22"/>
            <w:u w:val="single"/>
            <w:shd w:val="clear" w:color="auto" w:fill="FFFFFF"/>
          </w:rPr>
          <w:t xml:space="preserve"> вестник (</w:t>
        </w:r>
        <w:proofErr w:type="spellStart"/>
        <w:r w:rsidR="00F31E78" w:rsidRPr="00F31E78">
          <w:rPr>
            <w:rFonts w:ascii="Arial" w:eastAsia="Arial" w:hAnsi="Arial" w:cs="Arial"/>
            <w:color w:val="0000FF"/>
            <w:sz w:val="22"/>
            <w:szCs w:val="22"/>
            <w:u w:val="single"/>
            <w:shd w:val="clear" w:color="auto" w:fill="FFFFFF"/>
          </w:rPr>
          <w:t>nvestnik.ru</w:t>
        </w:r>
        <w:proofErr w:type="spellEnd"/>
        <w:r w:rsidR="00F31E78" w:rsidRPr="00F31E78">
          <w:rPr>
            <w:rFonts w:ascii="Arial" w:eastAsia="Arial" w:hAnsi="Arial" w:cs="Arial"/>
            <w:color w:val="0000FF"/>
            <w:sz w:val="22"/>
            <w:szCs w:val="22"/>
            <w:u w:val="single"/>
            <w:shd w:val="clear" w:color="auto" w:fill="FFFFFF"/>
          </w:rPr>
          <w:t>), Торжок,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38" w:history="1">
        <w:r w:rsidR="00F31E78" w:rsidRPr="00F31E78">
          <w:rPr>
            <w:rFonts w:ascii="Arial" w:eastAsia="Arial" w:hAnsi="Arial" w:cs="Arial"/>
            <w:color w:val="0000FF"/>
            <w:sz w:val="22"/>
            <w:szCs w:val="22"/>
            <w:u w:val="single"/>
            <w:shd w:val="clear" w:color="auto" w:fill="FFFFFF"/>
          </w:rPr>
          <w:t>Знамя (</w:t>
        </w:r>
        <w:proofErr w:type="spellStart"/>
        <w:r w:rsidR="00F31E78" w:rsidRPr="00F31E78">
          <w:rPr>
            <w:rFonts w:ascii="Arial" w:eastAsia="Arial" w:hAnsi="Arial" w:cs="Arial"/>
            <w:color w:val="0000FF"/>
            <w:sz w:val="22"/>
            <w:szCs w:val="22"/>
            <w:u w:val="single"/>
            <w:shd w:val="clear" w:color="auto" w:fill="FFFFFF"/>
          </w:rPr>
          <w:t>kuvznama.ru</w:t>
        </w:r>
        <w:proofErr w:type="spellEnd"/>
        <w:r w:rsidR="00F31E78" w:rsidRPr="00F31E78">
          <w:rPr>
            <w:rFonts w:ascii="Arial" w:eastAsia="Arial" w:hAnsi="Arial" w:cs="Arial"/>
            <w:color w:val="0000FF"/>
            <w:sz w:val="22"/>
            <w:szCs w:val="22"/>
            <w:u w:val="single"/>
            <w:shd w:val="clear" w:color="auto" w:fill="FFFFFF"/>
          </w:rPr>
          <w:t>), Кувшиново,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39" w:history="1">
        <w:r w:rsidR="00F31E78" w:rsidRPr="00F31E78">
          <w:rPr>
            <w:rFonts w:ascii="Arial" w:eastAsia="Arial" w:hAnsi="Arial" w:cs="Arial"/>
            <w:color w:val="0000FF"/>
            <w:sz w:val="22"/>
            <w:szCs w:val="22"/>
            <w:u w:val="single"/>
            <w:shd w:val="clear" w:color="auto" w:fill="FFFFFF"/>
          </w:rPr>
          <w:t>Новая жизнь (</w:t>
        </w:r>
        <w:proofErr w:type="spellStart"/>
        <w:r w:rsidR="00F31E78" w:rsidRPr="00F31E78">
          <w:rPr>
            <w:rFonts w:ascii="Arial" w:eastAsia="Arial" w:hAnsi="Arial" w:cs="Arial"/>
            <w:color w:val="0000FF"/>
            <w:sz w:val="22"/>
            <w:szCs w:val="22"/>
            <w:u w:val="single"/>
            <w:shd w:val="clear" w:color="auto" w:fill="FFFFFF"/>
          </w:rPr>
          <w:t>новаяжизнь.тверскаяобласть.рф</w:t>
        </w:r>
        <w:proofErr w:type="spellEnd"/>
        <w:r w:rsidR="00F31E78" w:rsidRPr="00F31E78">
          <w:rPr>
            <w:rFonts w:ascii="Arial" w:eastAsia="Arial" w:hAnsi="Arial" w:cs="Arial"/>
            <w:color w:val="0000FF"/>
            <w:sz w:val="22"/>
            <w:szCs w:val="22"/>
            <w:u w:val="single"/>
            <w:shd w:val="clear" w:color="auto" w:fill="FFFFFF"/>
          </w:rPr>
          <w:t>), Бологое,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40" w:history="1">
        <w:proofErr w:type="spellStart"/>
        <w:r w:rsidR="00F31E78" w:rsidRPr="00F31E78">
          <w:rPr>
            <w:rFonts w:ascii="Arial" w:eastAsia="Arial" w:hAnsi="Arial" w:cs="Arial"/>
            <w:color w:val="0000FF"/>
            <w:sz w:val="22"/>
            <w:szCs w:val="22"/>
            <w:u w:val="single"/>
            <w:shd w:val="clear" w:color="auto" w:fill="FFFFFF"/>
          </w:rPr>
          <w:t>Молоковский</w:t>
        </w:r>
        <w:proofErr w:type="spellEnd"/>
        <w:r w:rsidR="00F31E78" w:rsidRPr="00F31E78">
          <w:rPr>
            <w:rFonts w:ascii="Arial" w:eastAsia="Arial" w:hAnsi="Arial" w:cs="Arial"/>
            <w:color w:val="0000FF"/>
            <w:sz w:val="22"/>
            <w:szCs w:val="22"/>
            <w:u w:val="single"/>
            <w:shd w:val="clear" w:color="auto" w:fill="FFFFFF"/>
          </w:rPr>
          <w:t xml:space="preserve"> край (</w:t>
        </w:r>
        <w:proofErr w:type="spellStart"/>
        <w:r w:rsidR="00F31E78" w:rsidRPr="00F31E78">
          <w:rPr>
            <w:rFonts w:ascii="Arial" w:eastAsia="Arial" w:hAnsi="Arial" w:cs="Arial"/>
            <w:color w:val="0000FF"/>
            <w:sz w:val="22"/>
            <w:szCs w:val="22"/>
            <w:u w:val="single"/>
            <w:shd w:val="clear" w:color="auto" w:fill="FFFFFF"/>
          </w:rPr>
          <w:t>молоковскийкрай.тверскаяобласть.рф</w:t>
        </w:r>
        <w:proofErr w:type="spellEnd"/>
        <w:r w:rsidR="00F31E78" w:rsidRPr="00F31E78">
          <w:rPr>
            <w:rFonts w:ascii="Arial" w:eastAsia="Arial" w:hAnsi="Arial" w:cs="Arial"/>
            <w:color w:val="0000FF"/>
            <w:sz w:val="22"/>
            <w:szCs w:val="22"/>
            <w:u w:val="single"/>
            <w:shd w:val="clear" w:color="auto" w:fill="FFFFFF"/>
          </w:rPr>
          <w:t>), п. Молоково,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41" w:history="1">
        <w:r w:rsidR="00F31E78" w:rsidRPr="00F31E78">
          <w:rPr>
            <w:rFonts w:ascii="Arial" w:eastAsia="Arial" w:hAnsi="Arial" w:cs="Arial"/>
            <w:color w:val="0000FF"/>
            <w:sz w:val="22"/>
            <w:szCs w:val="22"/>
            <w:u w:val="single"/>
            <w:shd w:val="clear" w:color="auto" w:fill="FFFFFF"/>
          </w:rPr>
          <w:t>Жарковский вестник (</w:t>
        </w:r>
        <w:proofErr w:type="spellStart"/>
        <w:r w:rsidR="00F31E78" w:rsidRPr="00F31E78">
          <w:rPr>
            <w:rFonts w:ascii="Arial" w:eastAsia="Arial" w:hAnsi="Arial" w:cs="Arial"/>
            <w:color w:val="0000FF"/>
            <w:sz w:val="22"/>
            <w:szCs w:val="22"/>
            <w:u w:val="single"/>
            <w:shd w:val="clear" w:color="auto" w:fill="FFFFFF"/>
          </w:rPr>
          <w:t>жарковскийвестник.тверскаяобласть.рф</w:t>
        </w:r>
        <w:proofErr w:type="spellEnd"/>
        <w:r w:rsidR="00F31E78" w:rsidRPr="00F31E78">
          <w:rPr>
            <w:rFonts w:ascii="Arial" w:eastAsia="Arial" w:hAnsi="Arial" w:cs="Arial"/>
            <w:color w:val="0000FF"/>
            <w:sz w:val="22"/>
            <w:szCs w:val="22"/>
            <w:u w:val="single"/>
            <w:shd w:val="clear" w:color="auto" w:fill="FFFFFF"/>
          </w:rPr>
          <w:t>)</w:t>
        </w:r>
        <w:r w:rsidR="000C412E">
          <w:rPr>
            <w:rFonts w:ascii="Arial" w:eastAsia="Arial" w:hAnsi="Arial" w:cs="Arial"/>
            <w:color w:val="0000FF"/>
            <w:sz w:val="22"/>
            <w:szCs w:val="22"/>
            <w:u w:val="single"/>
            <w:shd w:val="clear" w:color="auto" w:fill="FFFFFF"/>
          </w:rPr>
          <w:t xml:space="preserve">, </w:t>
        </w:r>
        <w:r w:rsidR="00F31E78" w:rsidRPr="00F31E78">
          <w:rPr>
            <w:rFonts w:ascii="Arial" w:eastAsia="Arial" w:hAnsi="Arial" w:cs="Arial"/>
            <w:color w:val="0000FF"/>
            <w:sz w:val="22"/>
            <w:szCs w:val="22"/>
            <w:u w:val="single"/>
            <w:shd w:val="clear" w:color="auto" w:fill="FFFFFF"/>
          </w:rPr>
          <w:t>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42" w:history="1">
        <w:r w:rsidR="00F31E78" w:rsidRPr="00F31E78">
          <w:rPr>
            <w:rFonts w:ascii="Arial" w:eastAsia="Arial" w:hAnsi="Arial" w:cs="Arial"/>
            <w:color w:val="0000FF"/>
            <w:sz w:val="22"/>
            <w:szCs w:val="22"/>
            <w:u w:val="single"/>
            <w:shd w:val="clear" w:color="auto" w:fill="FFFFFF"/>
          </w:rPr>
          <w:t>Тверское информационное агентство (</w:t>
        </w:r>
        <w:proofErr w:type="spellStart"/>
        <w:r w:rsidR="00F31E78" w:rsidRPr="00F31E78">
          <w:rPr>
            <w:rFonts w:ascii="Arial" w:eastAsia="Arial" w:hAnsi="Arial" w:cs="Arial"/>
            <w:color w:val="0000FF"/>
            <w:sz w:val="22"/>
            <w:szCs w:val="22"/>
            <w:u w:val="single"/>
            <w:shd w:val="clear" w:color="auto" w:fill="FFFFFF"/>
          </w:rPr>
          <w:t>tvernews.ru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43" w:history="1">
        <w:proofErr w:type="spellStart"/>
        <w:r w:rsidR="00F31E78" w:rsidRPr="00F31E78">
          <w:rPr>
            <w:rFonts w:ascii="Arial" w:eastAsia="Arial" w:hAnsi="Arial" w:cs="Arial"/>
            <w:color w:val="0000FF"/>
            <w:sz w:val="22"/>
            <w:szCs w:val="22"/>
            <w:u w:val="single"/>
            <w:shd w:val="clear" w:color="auto" w:fill="FFFFFF"/>
          </w:rPr>
          <w:t>Gorodskoyportal.ru</w:t>
        </w:r>
        <w:proofErr w:type="spellEnd"/>
        <w:r w:rsidR="00F31E78" w:rsidRPr="00F31E78">
          <w:rPr>
            <w:rFonts w:ascii="Arial" w:eastAsia="Arial" w:hAnsi="Arial" w:cs="Arial"/>
            <w:color w:val="0000FF"/>
            <w:sz w:val="22"/>
            <w:szCs w:val="22"/>
            <w:u w:val="single"/>
            <w:shd w:val="clear" w:color="auto" w:fill="FFFFFF"/>
          </w:rPr>
          <w:t>/</w:t>
        </w:r>
        <w:proofErr w:type="spellStart"/>
        <w:r w:rsidR="00F31E78" w:rsidRPr="00F31E78">
          <w:rPr>
            <w:rFonts w:ascii="Arial" w:eastAsia="Arial" w:hAnsi="Arial" w:cs="Arial"/>
            <w:color w:val="0000FF"/>
            <w:sz w:val="22"/>
            <w:szCs w:val="22"/>
            <w:u w:val="single"/>
            <w:shd w:val="clear" w:color="auto" w:fill="FFFFFF"/>
          </w:rPr>
          <w:t>tver</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44" w:history="1">
        <w:r w:rsidR="00F31E78" w:rsidRPr="00F31E78">
          <w:rPr>
            <w:rFonts w:ascii="Arial" w:eastAsia="Arial" w:hAnsi="Arial" w:cs="Arial"/>
            <w:color w:val="0000FF"/>
            <w:sz w:val="22"/>
            <w:szCs w:val="22"/>
            <w:u w:val="single"/>
            <w:shd w:val="clear" w:color="auto" w:fill="FFFFFF"/>
          </w:rPr>
          <w:t>ГТРК Тверь, Тверь,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45" w:history="1">
        <w:r w:rsidR="00F31E78" w:rsidRPr="00F31E78">
          <w:rPr>
            <w:rFonts w:ascii="Arial" w:eastAsia="Arial" w:hAnsi="Arial" w:cs="Arial"/>
            <w:color w:val="0000FF"/>
            <w:sz w:val="22"/>
            <w:szCs w:val="22"/>
            <w:u w:val="single"/>
            <w:shd w:val="clear" w:color="auto" w:fill="FFFFFF"/>
          </w:rPr>
          <w:t>Тверской проспект (</w:t>
        </w:r>
        <w:proofErr w:type="spellStart"/>
        <w:r w:rsidR="00F31E78" w:rsidRPr="00F31E78">
          <w:rPr>
            <w:rFonts w:ascii="Arial" w:eastAsia="Arial" w:hAnsi="Arial" w:cs="Arial"/>
            <w:color w:val="0000FF"/>
            <w:sz w:val="22"/>
            <w:szCs w:val="22"/>
            <w:u w:val="single"/>
            <w:shd w:val="clear" w:color="auto" w:fill="FFFFFF"/>
          </w:rPr>
          <w:t>tp.tver.ru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46" w:history="1">
        <w:r w:rsidR="00F31E78" w:rsidRPr="00F31E78">
          <w:rPr>
            <w:rFonts w:ascii="Arial" w:eastAsia="Arial" w:hAnsi="Arial" w:cs="Arial"/>
            <w:color w:val="0000FF"/>
            <w:sz w:val="22"/>
            <w:szCs w:val="22"/>
            <w:u w:val="single"/>
            <w:shd w:val="clear" w:color="auto" w:fill="FFFFFF"/>
          </w:rPr>
          <w:t>Заря (</w:t>
        </w:r>
        <w:proofErr w:type="spellStart"/>
        <w:r w:rsidR="00F31E78" w:rsidRPr="00F31E78">
          <w:rPr>
            <w:rFonts w:ascii="Arial" w:eastAsia="Arial" w:hAnsi="Arial" w:cs="Arial"/>
            <w:color w:val="0000FF"/>
            <w:sz w:val="22"/>
            <w:szCs w:val="22"/>
            <w:u w:val="single"/>
            <w:shd w:val="clear" w:color="auto" w:fill="FFFFFF"/>
          </w:rPr>
          <w:t>konzarya.ru</w:t>
        </w:r>
        <w:proofErr w:type="spellEnd"/>
        <w:r w:rsidR="00F31E78" w:rsidRPr="00F31E78">
          <w:rPr>
            <w:rFonts w:ascii="Arial" w:eastAsia="Arial" w:hAnsi="Arial" w:cs="Arial"/>
            <w:color w:val="0000FF"/>
            <w:sz w:val="22"/>
            <w:szCs w:val="22"/>
            <w:u w:val="single"/>
            <w:shd w:val="clear" w:color="auto" w:fill="FFFFFF"/>
          </w:rPr>
          <w:t>), Конаково,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47" w:history="1">
        <w:r w:rsidR="00F31E78" w:rsidRPr="00F31E78">
          <w:rPr>
            <w:rFonts w:ascii="Arial" w:eastAsia="Arial" w:hAnsi="Arial" w:cs="Arial"/>
            <w:color w:val="0000FF"/>
            <w:sz w:val="22"/>
            <w:szCs w:val="22"/>
            <w:u w:val="single"/>
            <w:shd w:val="clear" w:color="auto" w:fill="FFFFFF"/>
          </w:rPr>
          <w:t>Тверская жизнь (</w:t>
        </w:r>
        <w:proofErr w:type="spellStart"/>
        <w:r w:rsidR="00F31E78" w:rsidRPr="00F31E78">
          <w:rPr>
            <w:rFonts w:ascii="Arial" w:eastAsia="Arial" w:hAnsi="Arial" w:cs="Arial"/>
            <w:color w:val="0000FF"/>
            <w:sz w:val="22"/>
            <w:szCs w:val="22"/>
            <w:u w:val="single"/>
            <w:shd w:val="clear" w:color="auto" w:fill="FFFFFF"/>
          </w:rPr>
          <w:t>tverlife.ru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48" w:history="1">
        <w:r w:rsidR="00F31E78" w:rsidRPr="00F31E78">
          <w:rPr>
            <w:rFonts w:ascii="Arial" w:eastAsia="Arial" w:hAnsi="Arial" w:cs="Arial"/>
            <w:color w:val="0000FF"/>
            <w:sz w:val="22"/>
            <w:szCs w:val="22"/>
            <w:u w:val="single"/>
            <w:shd w:val="clear" w:color="auto" w:fill="FFFFFF"/>
          </w:rPr>
          <w:t>Новости Твери (tver-news.net), Тверь, 4 марта 2022</w:t>
        </w:r>
      </w:hyperlink>
    </w:p>
    <w:p w:rsidR="00F31E78" w:rsidRPr="00F31E78" w:rsidRDefault="00C43F90" w:rsidP="00F31E78">
      <w:pPr>
        <w:numPr>
          <w:ilvl w:val="0"/>
          <w:numId w:val="5"/>
        </w:numPr>
        <w:tabs>
          <w:tab w:val="left" w:pos="0"/>
          <w:tab w:val="left" w:pos="142"/>
        </w:tabs>
        <w:ind w:left="-142" w:firstLine="0"/>
        <w:rPr>
          <w:rFonts w:ascii="Arial" w:eastAsia="Arial" w:hAnsi="Arial" w:cs="Arial"/>
          <w:color w:val="0000FF"/>
          <w:sz w:val="22"/>
          <w:szCs w:val="22"/>
          <w:shd w:val="clear" w:color="auto" w:fill="FFFFFF"/>
        </w:rPr>
      </w:pPr>
      <w:hyperlink r:id="rId149" w:history="1">
        <w:r w:rsidR="00F31E78" w:rsidRPr="00F31E78">
          <w:rPr>
            <w:rFonts w:ascii="Arial" w:eastAsia="Arial" w:hAnsi="Arial" w:cs="Arial"/>
            <w:color w:val="0000FF"/>
            <w:sz w:val="22"/>
            <w:szCs w:val="22"/>
            <w:u w:val="single"/>
            <w:shd w:val="clear" w:color="auto" w:fill="FFFFFF"/>
          </w:rPr>
          <w:t>Новости Твери (tver-news.net), Тверь, 4 марта 2022</w:t>
        </w:r>
      </w:hyperlink>
    </w:p>
    <w:p w:rsidR="00F31E78" w:rsidRPr="00F31E78" w:rsidRDefault="00C43F90" w:rsidP="00F31E78">
      <w:pPr>
        <w:tabs>
          <w:tab w:val="left" w:pos="0"/>
          <w:tab w:val="left" w:pos="142"/>
        </w:tabs>
        <w:spacing w:after="120"/>
        <w:ind w:left="-142"/>
        <w:jc w:val="right"/>
        <w:rPr>
          <w:rFonts w:ascii="Arial" w:eastAsia="Arial" w:hAnsi="Arial" w:cs="Arial"/>
          <w:color w:val="0000FF"/>
          <w:sz w:val="22"/>
          <w:szCs w:val="22"/>
          <w:shd w:val="clear" w:color="auto" w:fill="FFFFFF"/>
        </w:rPr>
      </w:pPr>
      <w:hyperlink w:anchor="tabtxt_1575050_1934392155" w:history="1">
        <w:r w:rsidR="00F31E78" w:rsidRPr="00F31E78">
          <w:rPr>
            <w:rFonts w:ascii="Arial" w:eastAsia="Arial" w:hAnsi="Arial" w:cs="Arial"/>
            <w:color w:val="0000FF"/>
            <w:sz w:val="22"/>
            <w:szCs w:val="22"/>
            <w:u w:val="single"/>
            <w:shd w:val="clear" w:color="auto" w:fill="FFFFFF"/>
          </w:rPr>
          <w:t>К заголовкам сообщений</w:t>
        </w:r>
      </w:hyperlink>
    </w:p>
    <w:p w:rsidR="00F31E78" w:rsidRPr="00F31E78" w:rsidRDefault="00F31E78" w:rsidP="00F31E78">
      <w:pPr>
        <w:tabs>
          <w:tab w:val="left" w:pos="0"/>
          <w:tab w:val="left" w:pos="142"/>
        </w:tabs>
        <w:ind w:left="-142"/>
        <w:rPr>
          <w:rFonts w:ascii="Arial" w:eastAsia="Arial" w:hAnsi="Arial" w:cs="Arial"/>
          <w:b/>
          <w:color w:val="000000"/>
          <w:sz w:val="22"/>
          <w:szCs w:val="22"/>
          <w:shd w:val="clear" w:color="auto" w:fill="FFFFFF"/>
        </w:rPr>
      </w:pPr>
      <w:proofErr w:type="spellStart"/>
      <w:r w:rsidRPr="00F31E78">
        <w:rPr>
          <w:rFonts w:ascii="Arial" w:eastAsia="Arial" w:hAnsi="Arial" w:cs="Arial"/>
          <w:b/>
          <w:color w:val="000000"/>
          <w:sz w:val="22"/>
          <w:szCs w:val="22"/>
          <w:shd w:val="clear" w:color="auto" w:fill="FFFFFF"/>
        </w:rPr>
        <w:t>Tverigrad.ru</w:t>
      </w:r>
      <w:proofErr w:type="spellEnd"/>
      <w:r w:rsidRPr="00F31E78">
        <w:rPr>
          <w:rFonts w:ascii="Arial" w:eastAsia="Arial" w:hAnsi="Arial" w:cs="Arial"/>
          <w:b/>
          <w:color w:val="000000"/>
          <w:sz w:val="22"/>
          <w:szCs w:val="22"/>
          <w:shd w:val="clear" w:color="auto" w:fill="FFFFFF"/>
        </w:rPr>
        <w:t>, Тверь, 4 марта 2022</w:t>
      </w:r>
    </w:p>
    <w:p w:rsidR="00F31E78" w:rsidRPr="00F31E78" w:rsidRDefault="00F31E78" w:rsidP="00F31E78">
      <w:pPr>
        <w:tabs>
          <w:tab w:val="left" w:pos="0"/>
          <w:tab w:val="left" w:pos="142"/>
        </w:tabs>
        <w:ind w:left="-142"/>
        <w:jc w:val="both"/>
        <w:outlineLvl w:val="1"/>
        <w:rPr>
          <w:rFonts w:ascii="Arial" w:eastAsia="Arial" w:hAnsi="Arial" w:cs="Arial"/>
          <w:color w:val="000000"/>
          <w:sz w:val="22"/>
          <w:szCs w:val="22"/>
          <w:shd w:val="clear" w:color="auto" w:fill="FFFFFF"/>
        </w:rPr>
      </w:pPr>
      <w:bookmarkStart w:id="25" w:name="ant_1575050_1934529545"/>
      <w:r w:rsidRPr="00F31E78">
        <w:rPr>
          <w:rFonts w:ascii="Arial" w:eastAsia="Arial" w:hAnsi="Arial" w:cs="Arial"/>
          <w:color w:val="000000"/>
          <w:sz w:val="22"/>
          <w:szCs w:val="22"/>
          <w:shd w:val="clear" w:color="auto" w:fill="FFFFFF"/>
        </w:rPr>
        <w:t>В ПРАВИТЕЛЬСТВЕ ТВЕРСКОЙ ОБЛАСТИ РАССМОТРЕЛИ ВОПРОСЫ О ЗЕМЕЛЬНЫХ УЧАСТКАХ ДЛЯ ТУРИСТИЧЕСКИХ ИНВЕСТПРОЕКТОВ</w:t>
      </w:r>
      <w:bookmarkEnd w:id="25"/>
    </w:p>
    <w:p w:rsidR="00F31E78" w:rsidRPr="00F31E78" w:rsidRDefault="00F31E78" w:rsidP="00F31E78">
      <w:pPr>
        <w:tabs>
          <w:tab w:val="left" w:pos="0"/>
          <w:tab w:val="left" w:pos="142"/>
        </w:tabs>
        <w:ind w:left="-142"/>
        <w:jc w:val="both"/>
        <w:rPr>
          <w:rFonts w:ascii="Arial" w:eastAsia="Arial" w:hAnsi="Arial" w:cs="Arial"/>
          <w:color w:val="000000"/>
          <w:sz w:val="22"/>
          <w:szCs w:val="22"/>
          <w:shd w:val="clear" w:color="auto" w:fill="FFFFFF"/>
        </w:rPr>
      </w:pPr>
      <w:r w:rsidRPr="00F31E78">
        <w:rPr>
          <w:rFonts w:ascii="Arial" w:eastAsia="Arial" w:hAnsi="Arial" w:cs="Arial"/>
          <w:color w:val="000000"/>
          <w:sz w:val="22"/>
          <w:szCs w:val="22"/>
          <w:shd w:val="clear" w:color="auto" w:fill="FFFFFF"/>
        </w:rPr>
        <w:t xml:space="preserve">Губернатор </w:t>
      </w:r>
      <w:r w:rsidRPr="00F31E78">
        <w:rPr>
          <w:rFonts w:ascii="Arial" w:eastAsia="Arial" w:hAnsi="Arial" w:cs="Arial"/>
          <w:color w:val="000000"/>
          <w:sz w:val="22"/>
          <w:szCs w:val="22"/>
          <w:shd w:val="clear" w:color="auto" w:fill="C0C0C0"/>
        </w:rPr>
        <w:t xml:space="preserve">Игорь </w:t>
      </w:r>
      <w:proofErr w:type="spellStart"/>
      <w:r w:rsidRPr="00F31E78">
        <w:rPr>
          <w:rFonts w:ascii="Arial" w:eastAsia="Arial" w:hAnsi="Arial" w:cs="Arial"/>
          <w:color w:val="000000"/>
          <w:sz w:val="22"/>
          <w:szCs w:val="22"/>
          <w:shd w:val="clear" w:color="auto" w:fill="C0C0C0"/>
        </w:rPr>
        <w:t>Руденя</w:t>
      </w:r>
      <w:proofErr w:type="spellEnd"/>
      <w:r w:rsidRPr="00F31E78">
        <w:rPr>
          <w:rFonts w:ascii="Arial" w:eastAsia="Arial" w:hAnsi="Arial" w:cs="Arial"/>
          <w:color w:val="000000"/>
          <w:sz w:val="22"/>
          <w:szCs w:val="22"/>
          <w:shd w:val="clear" w:color="auto" w:fill="FFFFFF"/>
        </w:rPr>
        <w:t xml:space="preserve"> провел заседание Межведомственной комиссии по земельным отношениям... 4 марта Губернатор </w:t>
      </w:r>
      <w:r w:rsidRPr="00F31E78">
        <w:rPr>
          <w:rFonts w:ascii="Arial" w:eastAsia="Arial" w:hAnsi="Arial" w:cs="Arial"/>
          <w:color w:val="000000"/>
          <w:sz w:val="22"/>
          <w:szCs w:val="22"/>
          <w:shd w:val="clear" w:color="auto" w:fill="C0C0C0"/>
        </w:rPr>
        <w:t xml:space="preserve">Игорь </w:t>
      </w:r>
      <w:proofErr w:type="spellStart"/>
      <w:r w:rsidRPr="00F31E78">
        <w:rPr>
          <w:rFonts w:ascii="Arial" w:eastAsia="Arial" w:hAnsi="Arial" w:cs="Arial"/>
          <w:color w:val="000000"/>
          <w:sz w:val="22"/>
          <w:szCs w:val="22"/>
          <w:shd w:val="clear" w:color="auto" w:fill="C0C0C0"/>
        </w:rPr>
        <w:t>Руденя</w:t>
      </w:r>
      <w:proofErr w:type="spellEnd"/>
      <w:r w:rsidRPr="00F31E78">
        <w:rPr>
          <w:rFonts w:ascii="Arial" w:eastAsia="Arial" w:hAnsi="Arial" w:cs="Arial"/>
          <w:color w:val="000000"/>
          <w:sz w:val="22"/>
          <w:szCs w:val="22"/>
          <w:shd w:val="clear" w:color="auto" w:fill="FFFFFF"/>
        </w:rPr>
        <w:t xml:space="preserve"> провел заседание Межведомственной комиссии при Правительстве Тверской области по земельным отношениям...</w:t>
      </w:r>
    </w:p>
    <w:p w:rsidR="00F31E78" w:rsidRPr="00F31E78" w:rsidRDefault="00C43F90" w:rsidP="00F31E78">
      <w:pPr>
        <w:tabs>
          <w:tab w:val="left" w:pos="0"/>
          <w:tab w:val="left" w:pos="142"/>
        </w:tabs>
        <w:ind w:left="-142"/>
        <w:rPr>
          <w:rFonts w:ascii="Arial" w:eastAsia="Arial" w:hAnsi="Arial" w:cs="Arial"/>
          <w:color w:val="0000FF"/>
          <w:sz w:val="22"/>
          <w:szCs w:val="22"/>
          <w:shd w:val="clear" w:color="auto" w:fill="FFFFFF"/>
        </w:rPr>
      </w:pPr>
      <w:hyperlink r:id="rId150" w:history="1">
        <w:r w:rsidR="00F31E78" w:rsidRPr="00F31E78">
          <w:rPr>
            <w:rFonts w:ascii="Arial" w:eastAsia="Arial" w:hAnsi="Arial" w:cs="Arial"/>
            <w:color w:val="0000FF"/>
            <w:sz w:val="22"/>
            <w:szCs w:val="22"/>
            <w:u w:val="single"/>
            <w:shd w:val="clear" w:color="auto" w:fill="FFFFFF"/>
          </w:rPr>
          <w:t>https://tverigrad.ru/publication/v-pravitelstve-tverskoj-oblasti-rassmotreli-voprosy-o-zemelnyh-uchastkah-dlja-turisticheskih-investproektov/</w:t>
        </w:r>
      </w:hyperlink>
    </w:p>
    <w:p w:rsidR="00F31E78" w:rsidRPr="00F31E78" w:rsidRDefault="00F31E78" w:rsidP="00F31E78">
      <w:pPr>
        <w:tabs>
          <w:tab w:val="left" w:pos="0"/>
          <w:tab w:val="left" w:pos="142"/>
        </w:tabs>
        <w:spacing w:before="120"/>
        <w:ind w:left="-142"/>
        <w:rPr>
          <w:rFonts w:ascii="Arial" w:eastAsia="Arial" w:hAnsi="Arial" w:cs="Arial"/>
          <w:color w:val="000000"/>
          <w:sz w:val="22"/>
          <w:szCs w:val="22"/>
          <w:u w:val="single"/>
          <w:shd w:val="clear" w:color="auto" w:fill="FFFFFF"/>
        </w:rPr>
      </w:pPr>
      <w:r w:rsidRPr="00F31E78">
        <w:rPr>
          <w:rFonts w:ascii="Arial" w:eastAsia="Arial" w:hAnsi="Arial" w:cs="Arial"/>
          <w:color w:val="000000"/>
          <w:sz w:val="22"/>
          <w:szCs w:val="22"/>
          <w:u w:val="single"/>
          <w:shd w:val="clear" w:color="auto" w:fill="FFFFFF"/>
        </w:rPr>
        <w:t>Сообщения по событию:</w:t>
      </w:r>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51" w:history="1">
        <w:r w:rsidR="00F31E78" w:rsidRPr="00F31E78">
          <w:rPr>
            <w:rFonts w:ascii="Arial" w:eastAsia="Arial" w:hAnsi="Arial" w:cs="Arial"/>
            <w:color w:val="0000FF"/>
            <w:sz w:val="22"/>
            <w:szCs w:val="22"/>
            <w:u w:val="single"/>
            <w:shd w:val="clear" w:color="auto" w:fill="FFFFFF"/>
          </w:rPr>
          <w:t>ГТРК Тверь, Тверь,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52" w:history="1">
        <w:r w:rsidR="00F31E78" w:rsidRPr="00F31E78">
          <w:rPr>
            <w:rFonts w:ascii="Arial" w:eastAsia="Arial" w:hAnsi="Arial" w:cs="Arial"/>
            <w:color w:val="0000FF"/>
            <w:sz w:val="22"/>
            <w:szCs w:val="22"/>
            <w:u w:val="single"/>
            <w:shd w:val="clear" w:color="auto" w:fill="FFFFFF"/>
          </w:rPr>
          <w:t>Афанасий-бизнес (</w:t>
        </w:r>
        <w:proofErr w:type="spellStart"/>
        <w:r w:rsidR="00F31E78" w:rsidRPr="00F31E78">
          <w:rPr>
            <w:rFonts w:ascii="Arial" w:eastAsia="Arial" w:hAnsi="Arial" w:cs="Arial"/>
            <w:color w:val="0000FF"/>
            <w:sz w:val="22"/>
            <w:szCs w:val="22"/>
            <w:u w:val="single"/>
            <w:shd w:val="clear" w:color="auto" w:fill="FFFFFF"/>
          </w:rPr>
          <w:t>afanasy.biz</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53" w:history="1">
        <w:r w:rsidR="00F31E78" w:rsidRPr="00F31E78">
          <w:rPr>
            <w:rFonts w:ascii="Arial" w:eastAsia="Arial" w:hAnsi="Arial" w:cs="Arial"/>
            <w:color w:val="0000FF"/>
            <w:sz w:val="22"/>
            <w:szCs w:val="22"/>
            <w:u w:val="single"/>
            <w:shd w:val="clear" w:color="auto" w:fill="FFFFFF"/>
          </w:rPr>
          <w:t>Тверское информационное агентство (</w:t>
        </w:r>
        <w:proofErr w:type="spellStart"/>
        <w:r w:rsidR="00F31E78" w:rsidRPr="00F31E78">
          <w:rPr>
            <w:rFonts w:ascii="Arial" w:eastAsia="Arial" w:hAnsi="Arial" w:cs="Arial"/>
            <w:color w:val="0000FF"/>
            <w:sz w:val="22"/>
            <w:szCs w:val="22"/>
            <w:u w:val="single"/>
            <w:shd w:val="clear" w:color="auto" w:fill="FFFFFF"/>
          </w:rPr>
          <w:t>tvernews.ru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54" w:history="1">
        <w:proofErr w:type="spellStart"/>
        <w:r w:rsidR="00F31E78" w:rsidRPr="00F31E78">
          <w:rPr>
            <w:rFonts w:ascii="Arial" w:eastAsia="Arial" w:hAnsi="Arial" w:cs="Arial"/>
            <w:color w:val="0000FF"/>
            <w:sz w:val="22"/>
            <w:szCs w:val="22"/>
            <w:u w:val="single"/>
            <w:shd w:val="clear" w:color="auto" w:fill="FFFFFF"/>
          </w:rPr>
          <w:t>TvTver.ru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55" w:history="1">
        <w:r w:rsidR="00F31E78" w:rsidRPr="00F31E78">
          <w:rPr>
            <w:rFonts w:ascii="Arial" w:eastAsia="Arial" w:hAnsi="Arial" w:cs="Arial"/>
            <w:color w:val="0000FF"/>
            <w:sz w:val="22"/>
            <w:szCs w:val="22"/>
            <w:u w:val="single"/>
            <w:shd w:val="clear" w:color="auto" w:fill="FFFFFF"/>
          </w:rPr>
          <w:t>Комсомольская правда (</w:t>
        </w:r>
        <w:proofErr w:type="spellStart"/>
        <w:r w:rsidR="00F31E78" w:rsidRPr="00F31E78">
          <w:rPr>
            <w:rFonts w:ascii="Arial" w:eastAsia="Arial" w:hAnsi="Arial" w:cs="Arial"/>
            <w:color w:val="0000FF"/>
            <w:sz w:val="22"/>
            <w:szCs w:val="22"/>
            <w:u w:val="single"/>
            <w:shd w:val="clear" w:color="auto" w:fill="FFFFFF"/>
          </w:rPr>
          <w:t>tver.kp.ru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56" w:history="1">
        <w:proofErr w:type="spellStart"/>
        <w:r w:rsidR="00F31E78" w:rsidRPr="00F31E78">
          <w:rPr>
            <w:rFonts w:ascii="Arial" w:eastAsia="Arial" w:hAnsi="Arial" w:cs="Arial"/>
            <w:color w:val="0000FF"/>
            <w:sz w:val="22"/>
            <w:szCs w:val="22"/>
            <w:u w:val="single"/>
            <w:shd w:val="clear" w:color="auto" w:fill="FFFFFF"/>
          </w:rPr>
          <w:t>Молоковский</w:t>
        </w:r>
        <w:proofErr w:type="spellEnd"/>
        <w:r w:rsidR="00F31E78" w:rsidRPr="00F31E78">
          <w:rPr>
            <w:rFonts w:ascii="Arial" w:eastAsia="Arial" w:hAnsi="Arial" w:cs="Arial"/>
            <w:color w:val="0000FF"/>
            <w:sz w:val="22"/>
            <w:szCs w:val="22"/>
            <w:u w:val="single"/>
            <w:shd w:val="clear" w:color="auto" w:fill="FFFFFF"/>
          </w:rPr>
          <w:t xml:space="preserve"> край (</w:t>
        </w:r>
        <w:proofErr w:type="spellStart"/>
        <w:r w:rsidR="00F31E78" w:rsidRPr="00F31E78">
          <w:rPr>
            <w:rFonts w:ascii="Arial" w:eastAsia="Arial" w:hAnsi="Arial" w:cs="Arial"/>
            <w:color w:val="0000FF"/>
            <w:sz w:val="22"/>
            <w:szCs w:val="22"/>
            <w:u w:val="single"/>
            <w:shd w:val="clear" w:color="auto" w:fill="FFFFFF"/>
          </w:rPr>
          <w:t>молоковскийкрай.тверскаяобласть.рф</w:t>
        </w:r>
        <w:proofErr w:type="spellEnd"/>
        <w:r w:rsidR="00F31E78" w:rsidRPr="00F31E78">
          <w:rPr>
            <w:rFonts w:ascii="Arial" w:eastAsia="Arial" w:hAnsi="Arial" w:cs="Arial"/>
            <w:color w:val="0000FF"/>
            <w:sz w:val="22"/>
            <w:szCs w:val="22"/>
            <w:u w:val="single"/>
            <w:shd w:val="clear" w:color="auto" w:fill="FFFFFF"/>
          </w:rPr>
          <w:t>), п. Молоково,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57" w:history="1">
        <w:r w:rsidR="00F31E78" w:rsidRPr="00F31E78">
          <w:rPr>
            <w:rFonts w:ascii="Arial" w:eastAsia="Arial" w:hAnsi="Arial" w:cs="Arial"/>
            <w:color w:val="0000FF"/>
            <w:sz w:val="22"/>
            <w:szCs w:val="22"/>
            <w:u w:val="single"/>
            <w:shd w:val="clear" w:color="auto" w:fill="FFFFFF"/>
          </w:rPr>
          <w:t>Наша жизнь (</w:t>
        </w:r>
        <w:proofErr w:type="spellStart"/>
        <w:r w:rsidR="00F31E78" w:rsidRPr="00F31E78">
          <w:rPr>
            <w:rFonts w:ascii="Arial" w:eastAsia="Arial" w:hAnsi="Arial" w:cs="Arial"/>
            <w:color w:val="0000FF"/>
            <w:sz w:val="22"/>
            <w:szCs w:val="22"/>
            <w:u w:val="single"/>
            <w:shd w:val="clear" w:color="auto" w:fill="FFFFFF"/>
          </w:rPr>
          <w:t>нашажизнь.тверскаяобласть.рф</w:t>
        </w:r>
        <w:proofErr w:type="spellEnd"/>
        <w:r w:rsidR="00F31E78" w:rsidRPr="00F31E78">
          <w:rPr>
            <w:rFonts w:ascii="Arial" w:eastAsia="Arial" w:hAnsi="Arial" w:cs="Arial"/>
            <w:color w:val="0000FF"/>
            <w:sz w:val="22"/>
            <w:szCs w:val="22"/>
            <w:u w:val="single"/>
            <w:shd w:val="clear" w:color="auto" w:fill="FFFFFF"/>
          </w:rPr>
          <w:t>), Лихославль,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58" w:history="1">
        <w:r w:rsidR="00F31E78" w:rsidRPr="00F31E78">
          <w:rPr>
            <w:rFonts w:ascii="Arial" w:eastAsia="Arial" w:hAnsi="Arial" w:cs="Arial"/>
            <w:color w:val="0000FF"/>
            <w:sz w:val="22"/>
            <w:szCs w:val="22"/>
            <w:u w:val="single"/>
            <w:shd w:val="clear" w:color="auto" w:fill="FFFFFF"/>
          </w:rPr>
          <w:t>Бельская правда (</w:t>
        </w:r>
        <w:proofErr w:type="spellStart"/>
        <w:r w:rsidR="00F31E78" w:rsidRPr="00F31E78">
          <w:rPr>
            <w:rFonts w:ascii="Arial" w:eastAsia="Arial" w:hAnsi="Arial" w:cs="Arial"/>
            <w:color w:val="0000FF"/>
            <w:sz w:val="22"/>
            <w:szCs w:val="22"/>
            <w:u w:val="single"/>
            <w:shd w:val="clear" w:color="auto" w:fill="FFFFFF"/>
          </w:rPr>
          <w:t>бельскаяправда.тверскаяобласть.рф</w:t>
        </w:r>
        <w:proofErr w:type="spellEnd"/>
        <w:r w:rsidR="00F31E78" w:rsidRPr="00F31E78">
          <w:rPr>
            <w:rFonts w:ascii="Arial" w:eastAsia="Arial" w:hAnsi="Arial" w:cs="Arial"/>
            <w:color w:val="0000FF"/>
            <w:sz w:val="22"/>
            <w:szCs w:val="22"/>
            <w:u w:val="single"/>
            <w:shd w:val="clear" w:color="auto" w:fill="FFFFFF"/>
          </w:rPr>
          <w:t>), Белый,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59" w:history="1">
        <w:proofErr w:type="spellStart"/>
        <w:r w:rsidR="00F31E78" w:rsidRPr="00F31E78">
          <w:rPr>
            <w:rFonts w:ascii="Arial" w:eastAsia="Arial" w:hAnsi="Arial" w:cs="Arial"/>
            <w:color w:val="0000FF"/>
            <w:sz w:val="22"/>
            <w:szCs w:val="22"/>
            <w:u w:val="single"/>
            <w:shd w:val="clear" w:color="auto" w:fill="FFFFFF"/>
          </w:rPr>
          <w:t>Сандовские</w:t>
        </w:r>
        <w:proofErr w:type="spellEnd"/>
        <w:r w:rsidR="00F31E78" w:rsidRPr="00F31E78">
          <w:rPr>
            <w:rFonts w:ascii="Arial" w:eastAsia="Arial" w:hAnsi="Arial" w:cs="Arial"/>
            <w:color w:val="0000FF"/>
            <w:sz w:val="22"/>
            <w:szCs w:val="22"/>
            <w:u w:val="single"/>
            <w:shd w:val="clear" w:color="auto" w:fill="FFFFFF"/>
          </w:rPr>
          <w:t xml:space="preserve"> вести (</w:t>
        </w:r>
        <w:proofErr w:type="spellStart"/>
        <w:r w:rsidR="00F31E78" w:rsidRPr="00F31E78">
          <w:rPr>
            <w:rFonts w:ascii="Arial" w:eastAsia="Arial" w:hAnsi="Arial" w:cs="Arial"/>
            <w:color w:val="0000FF"/>
            <w:sz w:val="22"/>
            <w:szCs w:val="22"/>
            <w:u w:val="single"/>
            <w:shd w:val="clear" w:color="auto" w:fill="FFFFFF"/>
          </w:rPr>
          <w:t>сандовскиевести.тверскаяобласть.рф</w:t>
        </w:r>
        <w:proofErr w:type="spellEnd"/>
        <w:r w:rsidR="00F31E78" w:rsidRPr="00F31E78">
          <w:rPr>
            <w:rFonts w:ascii="Arial" w:eastAsia="Arial" w:hAnsi="Arial" w:cs="Arial"/>
            <w:color w:val="0000FF"/>
            <w:sz w:val="22"/>
            <w:szCs w:val="22"/>
            <w:u w:val="single"/>
            <w:shd w:val="clear" w:color="auto" w:fill="FFFFFF"/>
          </w:rPr>
          <w:t>), п.г.т. Сандово,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60" w:history="1">
        <w:proofErr w:type="spellStart"/>
        <w:r w:rsidR="00F31E78" w:rsidRPr="00F31E78">
          <w:rPr>
            <w:rFonts w:ascii="Arial" w:eastAsia="Arial" w:hAnsi="Arial" w:cs="Arial"/>
            <w:color w:val="0000FF"/>
            <w:sz w:val="22"/>
            <w:szCs w:val="22"/>
            <w:u w:val="single"/>
            <w:shd w:val="clear" w:color="auto" w:fill="FFFFFF"/>
          </w:rPr>
          <w:t>Зубцовская</w:t>
        </w:r>
        <w:proofErr w:type="spellEnd"/>
        <w:r w:rsidR="00F31E78" w:rsidRPr="00F31E78">
          <w:rPr>
            <w:rFonts w:ascii="Arial" w:eastAsia="Arial" w:hAnsi="Arial" w:cs="Arial"/>
            <w:color w:val="0000FF"/>
            <w:sz w:val="22"/>
            <w:szCs w:val="22"/>
            <w:u w:val="single"/>
            <w:shd w:val="clear" w:color="auto" w:fill="FFFFFF"/>
          </w:rPr>
          <w:t xml:space="preserve"> жизнь (</w:t>
        </w:r>
        <w:proofErr w:type="spellStart"/>
        <w:r w:rsidR="00F31E78" w:rsidRPr="00F31E78">
          <w:rPr>
            <w:rFonts w:ascii="Arial" w:eastAsia="Arial" w:hAnsi="Arial" w:cs="Arial"/>
            <w:color w:val="0000FF"/>
            <w:sz w:val="22"/>
            <w:szCs w:val="22"/>
            <w:u w:val="single"/>
            <w:shd w:val="clear" w:color="auto" w:fill="FFFFFF"/>
          </w:rPr>
          <w:t>зубцовскаяжизнь.тверскаяобласть.рф</w:t>
        </w:r>
        <w:proofErr w:type="spellEnd"/>
        <w:r w:rsidR="00F31E78" w:rsidRPr="00F31E78">
          <w:rPr>
            <w:rFonts w:ascii="Arial" w:eastAsia="Arial" w:hAnsi="Arial" w:cs="Arial"/>
            <w:color w:val="0000FF"/>
            <w:sz w:val="22"/>
            <w:szCs w:val="22"/>
            <w:u w:val="single"/>
            <w:shd w:val="clear" w:color="auto" w:fill="FFFFFF"/>
          </w:rPr>
          <w:t>), Зубцов,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61" w:history="1">
        <w:r w:rsidR="00F31E78" w:rsidRPr="00F31E78">
          <w:rPr>
            <w:rFonts w:ascii="Arial" w:eastAsia="Arial" w:hAnsi="Arial" w:cs="Arial"/>
            <w:color w:val="0000FF"/>
            <w:sz w:val="22"/>
            <w:szCs w:val="22"/>
            <w:u w:val="single"/>
            <w:shd w:val="clear" w:color="auto" w:fill="FFFFFF"/>
          </w:rPr>
          <w:t>Тверская жизнь (</w:t>
        </w:r>
        <w:proofErr w:type="spellStart"/>
        <w:r w:rsidR="00F31E78" w:rsidRPr="00F31E78">
          <w:rPr>
            <w:rFonts w:ascii="Arial" w:eastAsia="Arial" w:hAnsi="Arial" w:cs="Arial"/>
            <w:color w:val="0000FF"/>
            <w:sz w:val="22"/>
            <w:szCs w:val="22"/>
            <w:u w:val="single"/>
            <w:shd w:val="clear" w:color="auto" w:fill="FFFFFF"/>
          </w:rPr>
          <w:t>tverlife.ru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62" w:history="1">
        <w:r w:rsidR="00F31E78" w:rsidRPr="00F31E78">
          <w:rPr>
            <w:rFonts w:ascii="Arial" w:eastAsia="Arial" w:hAnsi="Arial" w:cs="Arial"/>
            <w:color w:val="0000FF"/>
            <w:sz w:val="22"/>
            <w:szCs w:val="22"/>
            <w:u w:val="single"/>
            <w:shd w:val="clear" w:color="auto" w:fill="FFFFFF"/>
          </w:rPr>
          <w:t>Новая жизнь (</w:t>
        </w:r>
        <w:proofErr w:type="spellStart"/>
        <w:r w:rsidR="00F31E78" w:rsidRPr="00F31E78">
          <w:rPr>
            <w:rFonts w:ascii="Arial" w:eastAsia="Arial" w:hAnsi="Arial" w:cs="Arial"/>
            <w:color w:val="0000FF"/>
            <w:sz w:val="22"/>
            <w:szCs w:val="22"/>
            <w:u w:val="single"/>
            <w:shd w:val="clear" w:color="auto" w:fill="FFFFFF"/>
          </w:rPr>
          <w:t>новаяжизнь.тверскаяобласть.рф</w:t>
        </w:r>
        <w:proofErr w:type="spellEnd"/>
        <w:r w:rsidR="00F31E78" w:rsidRPr="00F31E78">
          <w:rPr>
            <w:rFonts w:ascii="Arial" w:eastAsia="Arial" w:hAnsi="Arial" w:cs="Arial"/>
            <w:color w:val="0000FF"/>
            <w:sz w:val="22"/>
            <w:szCs w:val="22"/>
            <w:u w:val="single"/>
            <w:shd w:val="clear" w:color="auto" w:fill="FFFFFF"/>
          </w:rPr>
          <w:t>), Бологое,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63" w:history="1">
        <w:r w:rsidR="00F31E78" w:rsidRPr="00F31E78">
          <w:rPr>
            <w:rFonts w:ascii="Arial" w:eastAsia="Arial" w:hAnsi="Arial" w:cs="Arial"/>
            <w:color w:val="0000FF"/>
            <w:sz w:val="22"/>
            <w:szCs w:val="22"/>
            <w:u w:val="single"/>
            <w:shd w:val="clear" w:color="auto" w:fill="FFFFFF"/>
          </w:rPr>
          <w:t>Ленинское знамя (</w:t>
        </w:r>
        <w:proofErr w:type="spellStart"/>
        <w:r w:rsidR="00F31E78" w:rsidRPr="00F31E78">
          <w:rPr>
            <w:rFonts w:ascii="Arial" w:eastAsia="Arial" w:hAnsi="Arial" w:cs="Arial"/>
            <w:color w:val="0000FF"/>
            <w:sz w:val="22"/>
            <w:szCs w:val="22"/>
            <w:u w:val="single"/>
            <w:shd w:val="clear" w:color="auto" w:fill="FFFFFF"/>
          </w:rPr>
          <w:t>leninskoeznamya.tverreg.ru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64" w:history="1">
        <w:r w:rsidR="00F31E78" w:rsidRPr="00F31E78">
          <w:rPr>
            <w:rFonts w:ascii="Arial" w:eastAsia="Arial" w:hAnsi="Arial" w:cs="Arial"/>
            <w:color w:val="0000FF"/>
            <w:sz w:val="22"/>
            <w:szCs w:val="22"/>
            <w:u w:val="single"/>
            <w:shd w:val="clear" w:color="auto" w:fill="FFFFFF"/>
          </w:rPr>
          <w:t>Жарковский вестник (</w:t>
        </w:r>
        <w:proofErr w:type="spellStart"/>
        <w:r w:rsidR="00F31E78" w:rsidRPr="00F31E78">
          <w:rPr>
            <w:rFonts w:ascii="Arial" w:eastAsia="Arial" w:hAnsi="Arial" w:cs="Arial"/>
            <w:color w:val="0000FF"/>
            <w:sz w:val="22"/>
            <w:szCs w:val="22"/>
            <w:u w:val="single"/>
            <w:shd w:val="clear" w:color="auto" w:fill="FFFFFF"/>
          </w:rPr>
          <w:t>жарковскийвестник.тверскаяобласть.рф</w:t>
        </w:r>
        <w:proofErr w:type="spellEnd"/>
        <w:r w:rsidR="00F31E78" w:rsidRPr="00F31E78">
          <w:rPr>
            <w:rFonts w:ascii="Arial" w:eastAsia="Arial" w:hAnsi="Arial" w:cs="Arial"/>
            <w:color w:val="0000FF"/>
            <w:sz w:val="22"/>
            <w:szCs w:val="22"/>
            <w:u w:val="single"/>
            <w:shd w:val="clear" w:color="auto" w:fill="FFFFFF"/>
          </w:rPr>
          <w:t>)</w:t>
        </w:r>
        <w:r w:rsidR="000C412E">
          <w:rPr>
            <w:rFonts w:ascii="Arial" w:eastAsia="Arial" w:hAnsi="Arial" w:cs="Arial"/>
            <w:color w:val="0000FF"/>
            <w:sz w:val="22"/>
            <w:szCs w:val="22"/>
            <w:u w:val="single"/>
            <w:shd w:val="clear" w:color="auto" w:fill="FFFFFF"/>
          </w:rPr>
          <w:t xml:space="preserve">, </w:t>
        </w:r>
        <w:r w:rsidR="00F31E78" w:rsidRPr="00F31E78">
          <w:rPr>
            <w:rFonts w:ascii="Arial" w:eastAsia="Arial" w:hAnsi="Arial" w:cs="Arial"/>
            <w:color w:val="0000FF"/>
            <w:sz w:val="22"/>
            <w:szCs w:val="22"/>
            <w:u w:val="single"/>
            <w:shd w:val="clear" w:color="auto" w:fill="FFFFFF"/>
          </w:rPr>
          <w:t>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65" w:history="1">
        <w:proofErr w:type="spellStart"/>
        <w:r w:rsidR="00F31E78" w:rsidRPr="00F31E78">
          <w:rPr>
            <w:rFonts w:ascii="Arial" w:eastAsia="Arial" w:hAnsi="Arial" w:cs="Arial"/>
            <w:color w:val="0000FF"/>
            <w:sz w:val="22"/>
            <w:szCs w:val="22"/>
            <w:u w:val="single"/>
            <w:shd w:val="clear" w:color="auto" w:fill="FFFFFF"/>
          </w:rPr>
          <w:t>Андреапольские</w:t>
        </w:r>
        <w:proofErr w:type="spellEnd"/>
        <w:r w:rsidR="00F31E78" w:rsidRPr="00F31E78">
          <w:rPr>
            <w:rFonts w:ascii="Arial" w:eastAsia="Arial" w:hAnsi="Arial" w:cs="Arial"/>
            <w:color w:val="0000FF"/>
            <w:sz w:val="22"/>
            <w:szCs w:val="22"/>
            <w:u w:val="single"/>
            <w:shd w:val="clear" w:color="auto" w:fill="FFFFFF"/>
          </w:rPr>
          <w:t xml:space="preserve"> вести (</w:t>
        </w:r>
        <w:proofErr w:type="spellStart"/>
        <w:r w:rsidR="00F31E78" w:rsidRPr="00F31E78">
          <w:rPr>
            <w:rFonts w:ascii="Arial" w:eastAsia="Arial" w:hAnsi="Arial" w:cs="Arial"/>
            <w:color w:val="0000FF"/>
            <w:sz w:val="22"/>
            <w:szCs w:val="22"/>
            <w:u w:val="single"/>
            <w:shd w:val="clear" w:color="auto" w:fill="FFFFFF"/>
          </w:rPr>
          <w:t>андреапольскиевести.тверскаяобласть.рф</w:t>
        </w:r>
        <w:proofErr w:type="spellEnd"/>
        <w:r w:rsidR="00F31E78" w:rsidRPr="00F31E78">
          <w:rPr>
            <w:rFonts w:ascii="Arial" w:eastAsia="Arial" w:hAnsi="Arial" w:cs="Arial"/>
            <w:color w:val="0000FF"/>
            <w:sz w:val="22"/>
            <w:szCs w:val="22"/>
            <w:u w:val="single"/>
            <w:shd w:val="clear" w:color="auto" w:fill="FFFFFF"/>
          </w:rPr>
          <w:t xml:space="preserve">), </w:t>
        </w:r>
        <w:proofErr w:type="spellStart"/>
        <w:r w:rsidR="00F31E78" w:rsidRPr="00F31E78">
          <w:rPr>
            <w:rFonts w:ascii="Arial" w:eastAsia="Arial" w:hAnsi="Arial" w:cs="Arial"/>
            <w:color w:val="0000FF"/>
            <w:sz w:val="22"/>
            <w:szCs w:val="22"/>
            <w:u w:val="single"/>
            <w:shd w:val="clear" w:color="auto" w:fill="FFFFFF"/>
          </w:rPr>
          <w:t>Андреаполь</w:t>
        </w:r>
        <w:proofErr w:type="spellEnd"/>
        <w:r w:rsidR="00F31E78" w:rsidRPr="00F31E78">
          <w:rPr>
            <w:rFonts w:ascii="Arial" w:eastAsia="Arial" w:hAnsi="Arial" w:cs="Arial"/>
            <w:color w:val="0000FF"/>
            <w:sz w:val="22"/>
            <w:szCs w:val="22"/>
            <w:u w:val="single"/>
            <w:shd w:val="clear" w:color="auto" w:fill="FFFFFF"/>
          </w:rPr>
          <w:t>,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66" w:history="1">
        <w:r w:rsidR="00F31E78" w:rsidRPr="00F31E78">
          <w:rPr>
            <w:rFonts w:ascii="Arial" w:eastAsia="Arial" w:hAnsi="Arial" w:cs="Arial"/>
            <w:color w:val="0000FF"/>
            <w:sz w:val="22"/>
            <w:szCs w:val="22"/>
            <w:u w:val="single"/>
            <w:shd w:val="clear" w:color="auto" w:fill="FFFFFF"/>
          </w:rPr>
          <w:t>Заря (</w:t>
        </w:r>
        <w:proofErr w:type="spellStart"/>
        <w:r w:rsidR="00F31E78" w:rsidRPr="00F31E78">
          <w:rPr>
            <w:rFonts w:ascii="Arial" w:eastAsia="Arial" w:hAnsi="Arial" w:cs="Arial"/>
            <w:color w:val="0000FF"/>
            <w:sz w:val="22"/>
            <w:szCs w:val="22"/>
            <w:u w:val="single"/>
            <w:shd w:val="clear" w:color="auto" w:fill="FFFFFF"/>
          </w:rPr>
          <w:t>konzarya.ru</w:t>
        </w:r>
        <w:proofErr w:type="spellEnd"/>
        <w:r w:rsidR="00F31E78" w:rsidRPr="00F31E78">
          <w:rPr>
            <w:rFonts w:ascii="Arial" w:eastAsia="Arial" w:hAnsi="Arial" w:cs="Arial"/>
            <w:color w:val="0000FF"/>
            <w:sz w:val="22"/>
            <w:szCs w:val="22"/>
            <w:u w:val="single"/>
            <w:shd w:val="clear" w:color="auto" w:fill="FFFFFF"/>
          </w:rPr>
          <w:t>), Конаково,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67" w:history="1">
        <w:proofErr w:type="spellStart"/>
        <w:r w:rsidR="00F31E78" w:rsidRPr="00F31E78">
          <w:rPr>
            <w:rFonts w:ascii="Arial" w:eastAsia="Arial" w:hAnsi="Arial" w:cs="Arial"/>
            <w:color w:val="0000FF"/>
            <w:sz w:val="22"/>
            <w:szCs w:val="22"/>
            <w:u w:val="single"/>
            <w:shd w:val="clear" w:color="auto" w:fill="FFFFFF"/>
          </w:rPr>
          <w:t>Спировские</w:t>
        </w:r>
        <w:proofErr w:type="spellEnd"/>
        <w:r w:rsidR="00F31E78" w:rsidRPr="00F31E78">
          <w:rPr>
            <w:rFonts w:ascii="Arial" w:eastAsia="Arial" w:hAnsi="Arial" w:cs="Arial"/>
            <w:color w:val="0000FF"/>
            <w:sz w:val="22"/>
            <w:szCs w:val="22"/>
            <w:u w:val="single"/>
            <w:shd w:val="clear" w:color="auto" w:fill="FFFFFF"/>
          </w:rPr>
          <w:t xml:space="preserve"> известия (</w:t>
        </w:r>
        <w:proofErr w:type="spellStart"/>
        <w:r w:rsidR="00F31E78" w:rsidRPr="00F31E78">
          <w:rPr>
            <w:rFonts w:ascii="Arial" w:eastAsia="Arial" w:hAnsi="Arial" w:cs="Arial"/>
            <w:color w:val="0000FF"/>
            <w:sz w:val="22"/>
            <w:szCs w:val="22"/>
            <w:u w:val="single"/>
            <w:shd w:val="clear" w:color="auto" w:fill="FFFFFF"/>
          </w:rPr>
          <w:t>спировскиеизвестия.тверскаяобласть.рф</w:t>
        </w:r>
        <w:proofErr w:type="spellEnd"/>
        <w:r w:rsidR="00F31E78" w:rsidRPr="00F31E78">
          <w:rPr>
            <w:rFonts w:ascii="Arial" w:eastAsia="Arial" w:hAnsi="Arial" w:cs="Arial"/>
            <w:color w:val="0000FF"/>
            <w:sz w:val="22"/>
            <w:szCs w:val="22"/>
            <w:u w:val="single"/>
            <w:shd w:val="clear" w:color="auto" w:fill="FFFFFF"/>
          </w:rPr>
          <w:t>), п. Спирово,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68" w:history="1">
        <w:proofErr w:type="spellStart"/>
        <w:r w:rsidR="00F31E78" w:rsidRPr="00F31E78">
          <w:rPr>
            <w:rFonts w:ascii="Arial" w:eastAsia="Arial" w:hAnsi="Arial" w:cs="Arial"/>
            <w:color w:val="0000FF"/>
            <w:sz w:val="22"/>
            <w:szCs w:val="22"/>
            <w:u w:val="single"/>
            <w:shd w:val="clear" w:color="auto" w:fill="FFFFFF"/>
          </w:rPr>
          <w:t>Новоторжский</w:t>
        </w:r>
        <w:proofErr w:type="spellEnd"/>
        <w:r w:rsidR="00F31E78" w:rsidRPr="00F31E78">
          <w:rPr>
            <w:rFonts w:ascii="Arial" w:eastAsia="Arial" w:hAnsi="Arial" w:cs="Arial"/>
            <w:color w:val="0000FF"/>
            <w:sz w:val="22"/>
            <w:szCs w:val="22"/>
            <w:u w:val="single"/>
            <w:shd w:val="clear" w:color="auto" w:fill="FFFFFF"/>
          </w:rPr>
          <w:t xml:space="preserve"> вестник (</w:t>
        </w:r>
        <w:proofErr w:type="spellStart"/>
        <w:r w:rsidR="00F31E78" w:rsidRPr="00F31E78">
          <w:rPr>
            <w:rFonts w:ascii="Arial" w:eastAsia="Arial" w:hAnsi="Arial" w:cs="Arial"/>
            <w:color w:val="0000FF"/>
            <w:sz w:val="22"/>
            <w:szCs w:val="22"/>
            <w:u w:val="single"/>
            <w:shd w:val="clear" w:color="auto" w:fill="FFFFFF"/>
          </w:rPr>
          <w:t>nvestnik.ru</w:t>
        </w:r>
        <w:proofErr w:type="spellEnd"/>
        <w:r w:rsidR="00F31E78" w:rsidRPr="00F31E78">
          <w:rPr>
            <w:rFonts w:ascii="Arial" w:eastAsia="Arial" w:hAnsi="Arial" w:cs="Arial"/>
            <w:color w:val="0000FF"/>
            <w:sz w:val="22"/>
            <w:szCs w:val="22"/>
            <w:u w:val="single"/>
            <w:shd w:val="clear" w:color="auto" w:fill="FFFFFF"/>
          </w:rPr>
          <w:t>), Торжок,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69" w:history="1">
        <w:r w:rsidR="00F31E78" w:rsidRPr="00F31E78">
          <w:rPr>
            <w:rFonts w:ascii="Arial" w:eastAsia="Arial" w:hAnsi="Arial" w:cs="Arial"/>
            <w:color w:val="0000FF"/>
            <w:sz w:val="22"/>
            <w:szCs w:val="22"/>
            <w:u w:val="single"/>
            <w:shd w:val="clear" w:color="auto" w:fill="FFFFFF"/>
          </w:rPr>
          <w:t>Коммунар (</w:t>
        </w:r>
        <w:proofErr w:type="spellStart"/>
        <w:r w:rsidR="00F31E78" w:rsidRPr="00F31E78">
          <w:rPr>
            <w:rFonts w:ascii="Arial" w:eastAsia="Arial" w:hAnsi="Arial" w:cs="Arial"/>
            <w:color w:val="0000FF"/>
            <w:sz w:val="22"/>
            <w:szCs w:val="22"/>
            <w:u w:val="single"/>
            <w:shd w:val="clear" w:color="auto" w:fill="FFFFFF"/>
          </w:rPr>
          <w:t>коммунар.тверскаяобласть.рф</w:t>
        </w:r>
        <w:proofErr w:type="spellEnd"/>
        <w:r w:rsidR="00F31E78" w:rsidRPr="00F31E78">
          <w:rPr>
            <w:rFonts w:ascii="Arial" w:eastAsia="Arial" w:hAnsi="Arial" w:cs="Arial"/>
            <w:color w:val="0000FF"/>
            <w:sz w:val="22"/>
            <w:szCs w:val="22"/>
            <w:u w:val="single"/>
            <w:shd w:val="clear" w:color="auto" w:fill="FFFFFF"/>
          </w:rPr>
          <w:t>), п. Фирово,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70" w:history="1">
        <w:r w:rsidR="00F31E78" w:rsidRPr="00F31E78">
          <w:rPr>
            <w:rFonts w:ascii="Arial" w:eastAsia="Arial" w:hAnsi="Arial" w:cs="Arial"/>
            <w:color w:val="0000FF"/>
            <w:sz w:val="22"/>
            <w:szCs w:val="22"/>
            <w:u w:val="single"/>
            <w:shd w:val="clear" w:color="auto" w:fill="FFFFFF"/>
          </w:rPr>
          <w:t>Лесной вестник (</w:t>
        </w:r>
        <w:proofErr w:type="spellStart"/>
        <w:r w:rsidR="00F31E78" w:rsidRPr="00F31E78">
          <w:rPr>
            <w:rFonts w:ascii="Arial" w:eastAsia="Arial" w:hAnsi="Arial" w:cs="Arial"/>
            <w:color w:val="0000FF"/>
            <w:sz w:val="22"/>
            <w:szCs w:val="22"/>
            <w:u w:val="single"/>
            <w:shd w:val="clear" w:color="auto" w:fill="FFFFFF"/>
          </w:rPr>
          <w:t>леснойвестник.тверскаяобласть.рф</w:t>
        </w:r>
        <w:proofErr w:type="spellEnd"/>
        <w:r w:rsidR="00F31E78" w:rsidRPr="00F31E78">
          <w:rPr>
            <w:rFonts w:ascii="Arial" w:eastAsia="Arial" w:hAnsi="Arial" w:cs="Arial"/>
            <w:color w:val="0000FF"/>
            <w:sz w:val="22"/>
            <w:szCs w:val="22"/>
            <w:u w:val="single"/>
            <w:shd w:val="clear" w:color="auto" w:fill="FFFFFF"/>
          </w:rPr>
          <w:t>), с. Лесное (Тверская обл.),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71" w:history="1">
        <w:r w:rsidR="00F31E78" w:rsidRPr="00F31E78">
          <w:rPr>
            <w:rFonts w:ascii="Arial" w:eastAsia="Arial" w:hAnsi="Arial" w:cs="Arial"/>
            <w:color w:val="0000FF"/>
            <w:sz w:val="22"/>
            <w:szCs w:val="22"/>
            <w:u w:val="single"/>
            <w:shd w:val="clear" w:color="auto" w:fill="FFFFFF"/>
          </w:rPr>
          <w:t>Вперед (</w:t>
        </w:r>
        <w:proofErr w:type="spellStart"/>
        <w:r w:rsidR="00F31E78" w:rsidRPr="00F31E78">
          <w:rPr>
            <w:rFonts w:ascii="Arial" w:eastAsia="Arial" w:hAnsi="Arial" w:cs="Arial"/>
            <w:color w:val="0000FF"/>
            <w:sz w:val="22"/>
            <w:szCs w:val="22"/>
            <w:u w:val="single"/>
            <w:shd w:val="clear" w:color="auto" w:fill="FFFFFF"/>
          </w:rPr>
          <w:t>вперед.тверскаяобласть.рф</w:t>
        </w:r>
        <w:proofErr w:type="spellEnd"/>
        <w:r w:rsidR="00F31E78" w:rsidRPr="00F31E78">
          <w:rPr>
            <w:rFonts w:ascii="Arial" w:eastAsia="Arial" w:hAnsi="Arial" w:cs="Arial"/>
            <w:color w:val="0000FF"/>
            <w:sz w:val="22"/>
            <w:szCs w:val="22"/>
            <w:u w:val="single"/>
            <w:shd w:val="clear" w:color="auto" w:fill="FFFFFF"/>
          </w:rPr>
          <w:t>), Калязин,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72" w:history="1">
        <w:proofErr w:type="spellStart"/>
        <w:r w:rsidR="00F31E78" w:rsidRPr="00F31E78">
          <w:rPr>
            <w:rFonts w:ascii="Arial" w:eastAsia="Arial" w:hAnsi="Arial" w:cs="Arial"/>
            <w:color w:val="0000FF"/>
            <w:sz w:val="22"/>
            <w:szCs w:val="22"/>
            <w:u w:val="single"/>
            <w:shd w:val="clear" w:color="auto" w:fill="FFFFFF"/>
          </w:rPr>
          <w:t>Вышневолоцкая</w:t>
        </w:r>
        <w:proofErr w:type="spellEnd"/>
        <w:r w:rsidR="00F31E78" w:rsidRPr="00F31E78">
          <w:rPr>
            <w:rFonts w:ascii="Arial" w:eastAsia="Arial" w:hAnsi="Arial" w:cs="Arial"/>
            <w:color w:val="0000FF"/>
            <w:sz w:val="22"/>
            <w:szCs w:val="22"/>
            <w:u w:val="single"/>
            <w:shd w:val="clear" w:color="auto" w:fill="FFFFFF"/>
          </w:rPr>
          <w:t xml:space="preserve"> правда (</w:t>
        </w:r>
        <w:proofErr w:type="spellStart"/>
        <w:r w:rsidR="00F31E78" w:rsidRPr="00F31E78">
          <w:rPr>
            <w:rFonts w:ascii="Arial" w:eastAsia="Arial" w:hAnsi="Arial" w:cs="Arial"/>
            <w:color w:val="0000FF"/>
            <w:sz w:val="22"/>
            <w:szCs w:val="22"/>
            <w:u w:val="single"/>
            <w:shd w:val="clear" w:color="auto" w:fill="FFFFFF"/>
          </w:rPr>
          <w:t>вышневолоцкаяправда.тверскаяобласть.рф</w:t>
        </w:r>
        <w:proofErr w:type="spellEnd"/>
        <w:r w:rsidR="00F31E78" w:rsidRPr="00F31E78">
          <w:rPr>
            <w:rFonts w:ascii="Arial" w:eastAsia="Arial" w:hAnsi="Arial" w:cs="Arial"/>
            <w:color w:val="0000FF"/>
            <w:sz w:val="22"/>
            <w:szCs w:val="22"/>
            <w:u w:val="single"/>
            <w:shd w:val="clear" w:color="auto" w:fill="FFFFFF"/>
          </w:rPr>
          <w:t>)</w:t>
        </w:r>
        <w:r w:rsidR="000C412E">
          <w:rPr>
            <w:rFonts w:ascii="Arial" w:eastAsia="Arial" w:hAnsi="Arial" w:cs="Arial"/>
            <w:color w:val="0000FF"/>
            <w:sz w:val="22"/>
            <w:szCs w:val="22"/>
            <w:u w:val="single"/>
            <w:shd w:val="clear" w:color="auto" w:fill="FFFFFF"/>
          </w:rPr>
          <w:t xml:space="preserve">, </w:t>
        </w:r>
        <w:r w:rsidR="00F31E78" w:rsidRPr="00F31E78">
          <w:rPr>
            <w:rFonts w:ascii="Arial" w:eastAsia="Arial" w:hAnsi="Arial" w:cs="Arial"/>
            <w:color w:val="0000FF"/>
            <w:sz w:val="22"/>
            <w:szCs w:val="22"/>
            <w:u w:val="single"/>
            <w:shd w:val="clear" w:color="auto" w:fill="FFFFFF"/>
          </w:rPr>
          <w:t>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73" w:history="1">
        <w:r w:rsidR="00F31E78" w:rsidRPr="00F31E78">
          <w:rPr>
            <w:rFonts w:ascii="Arial" w:eastAsia="Arial" w:hAnsi="Arial" w:cs="Arial"/>
            <w:color w:val="0000FF"/>
            <w:sz w:val="22"/>
            <w:szCs w:val="22"/>
            <w:u w:val="single"/>
            <w:shd w:val="clear" w:color="auto" w:fill="FFFFFF"/>
          </w:rPr>
          <w:t>Авангард (</w:t>
        </w:r>
        <w:proofErr w:type="spellStart"/>
        <w:r w:rsidR="00F31E78" w:rsidRPr="00F31E78">
          <w:rPr>
            <w:rFonts w:ascii="Arial" w:eastAsia="Arial" w:hAnsi="Arial" w:cs="Arial"/>
            <w:color w:val="0000FF"/>
            <w:sz w:val="22"/>
            <w:szCs w:val="22"/>
            <w:u w:val="single"/>
            <w:shd w:val="clear" w:color="auto" w:fill="FFFFFF"/>
          </w:rPr>
          <w:t>авангард.тверскаяобласть.рф</w:t>
        </w:r>
        <w:proofErr w:type="spellEnd"/>
        <w:r w:rsidR="00F31E78" w:rsidRPr="00F31E78">
          <w:rPr>
            <w:rFonts w:ascii="Arial" w:eastAsia="Arial" w:hAnsi="Arial" w:cs="Arial"/>
            <w:color w:val="0000FF"/>
            <w:sz w:val="22"/>
            <w:szCs w:val="22"/>
            <w:u w:val="single"/>
            <w:shd w:val="clear" w:color="auto" w:fill="FFFFFF"/>
          </w:rPr>
          <w:t>), Западная Двина, 4 марта 2022</w:t>
        </w:r>
      </w:hyperlink>
    </w:p>
    <w:p w:rsidR="00F31E78" w:rsidRPr="00F31E78" w:rsidRDefault="00C43F90" w:rsidP="00F31E78">
      <w:pPr>
        <w:numPr>
          <w:ilvl w:val="0"/>
          <w:numId w:val="6"/>
        </w:numPr>
        <w:tabs>
          <w:tab w:val="left" w:pos="0"/>
          <w:tab w:val="left" w:pos="142"/>
        </w:tabs>
        <w:ind w:left="-142" w:firstLine="0"/>
        <w:rPr>
          <w:rFonts w:ascii="Arial" w:eastAsia="Arial" w:hAnsi="Arial" w:cs="Arial"/>
          <w:color w:val="0000FF"/>
          <w:sz w:val="22"/>
          <w:szCs w:val="22"/>
          <w:shd w:val="clear" w:color="auto" w:fill="FFFFFF"/>
        </w:rPr>
      </w:pPr>
      <w:hyperlink r:id="rId174" w:history="1">
        <w:r w:rsidR="00F31E78" w:rsidRPr="00F31E78">
          <w:rPr>
            <w:rFonts w:ascii="Arial" w:eastAsia="Arial" w:hAnsi="Arial" w:cs="Arial"/>
            <w:color w:val="0000FF"/>
            <w:sz w:val="22"/>
            <w:szCs w:val="22"/>
            <w:u w:val="single"/>
            <w:shd w:val="clear" w:color="auto" w:fill="FFFFFF"/>
          </w:rPr>
          <w:t>Новости Твери (tver-news.net), Тверь, 4 марта 2022</w:t>
        </w:r>
      </w:hyperlink>
    </w:p>
    <w:p w:rsidR="00F31E78" w:rsidRPr="00F31E78" w:rsidRDefault="00C43F90" w:rsidP="00F31E78">
      <w:pPr>
        <w:tabs>
          <w:tab w:val="left" w:pos="0"/>
          <w:tab w:val="left" w:pos="142"/>
        </w:tabs>
        <w:spacing w:after="120"/>
        <w:ind w:left="-142"/>
        <w:jc w:val="right"/>
        <w:rPr>
          <w:rFonts w:ascii="Arial" w:eastAsia="Arial" w:hAnsi="Arial" w:cs="Arial"/>
          <w:color w:val="0000FF"/>
          <w:sz w:val="22"/>
          <w:szCs w:val="22"/>
          <w:shd w:val="clear" w:color="auto" w:fill="FFFFFF"/>
        </w:rPr>
      </w:pPr>
      <w:hyperlink w:anchor="tabtxt_1575050_1934529545" w:history="1">
        <w:r w:rsidR="00F31E78" w:rsidRPr="00F31E78">
          <w:rPr>
            <w:rFonts w:ascii="Arial" w:eastAsia="Arial" w:hAnsi="Arial" w:cs="Arial"/>
            <w:color w:val="0000FF"/>
            <w:sz w:val="22"/>
            <w:szCs w:val="22"/>
            <w:u w:val="single"/>
            <w:shd w:val="clear" w:color="auto" w:fill="FFFFFF"/>
          </w:rPr>
          <w:t>К заголовкам сообщений</w:t>
        </w:r>
      </w:hyperlink>
    </w:p>
    <w:p w:rsidR="00F31E78" w:rsidRPr="00F31E78" w:rsidRDefault="00F31E78" w:rsidP="00F31E78">
      <w:pPr>
        <w:tabs>
          <w:tab w:val="left" w:pos="0"/>
          <w:tab w:val="left" w:pos="142"/>
        </w:tabs>
        <w:ind w:left="-142"/>
        <w:rPr>
          <w:rFonts w:ascii="Arial" w:eastAsia="Arial" w:hAnsi="Arial" w:cs="Arial"/>
          <w:b/>
          <w:color w:val="000000"/>
          <w:sz w:val="22"/>
          <w:szCs w:val="22"/>
          <w:shd w:val="clear" w:color="auto" w:fill="FFFFFF"/>
        </w:rPr>
      </w:pPr>
      <w:r w:rsidRPr="00F31E78">
        <w:rPr>
          <w:rFonts w:ascii="Arial" w:eastAsia="Arial" w:hAnsi="Arial" w:cs="Arial"/>
          <w:b/>
          <w:color w:val="000000"/>
          <w:sz w:val="22"/>
          <w:szCs w:val="22"/>
          <w:shd w:val="clear" w:color="auto" w:fill="FFFFFF"/>
        </w:rPr>
        <w:t>Тверские ведомости (</w:t>
      </w:r>
      <w:proofErr w:type="spellStart"/>
      <w:r w:rsidRPr="00F31E78">
        <w:rPr>
          <w:rFonts w:ascii="Arial" w:eastAsia="Arial" w:hAnsi="Arial" w:cs="Arial"/>
          <w:b/>
          <w:color w:val="000000"/>
          <w:sz w:val="22"/>
          <w:szCs w:val="22"/>
          <w:shd w:val="clear" w:color="auto" w:fill="FFFFFF"/>
        </w:rPr>
        <w:t>vedtver.ru</w:t>
      </w:r>
      <w:proofErr w:type="spellEnd"/>
      <w:r w:rsidRPr="00F31E78">
        <w:rPr>
          <w:rFonts w:ascii="Arial" w:eastAsia="Arial" w:hAnsi="Arial" w:cs="Arial"/>
          <w:b/>
          <w:color w:val="000000"/>
          <w:sz w:val="22"/>
          <w:szCs w:val="22"/>
          <w:shd w:val="clear" w:color="auto" w:fill="FFFFFF"/>
        </w:rPr>
        <w:t>), Тверь, 4 марта 2022</w:t>
      </w:r>
    </w:p>
    <w:p w:rsidR="00F31E78" w:rsidRPr="00F31E78" w:rsidRDefault="00F31E78" w:rsidP="00F31E78">
      <w:pPr>
        <w:tabs>
          <w:tab w:val="left" w:pos="0"/>
          <w:tab w:val="left" w:pos="142"/>
        </w:tabs>
        <w:ind w:left="-142"/>
        <w:jc w:val="both"/>
        <w:outlineLvl w:val="1"/>
        <w:rPr>
          <w:rFonts w:ascii="Arial" w:eastAsia="Arial" w:hAnsi="Arial" w:cs="Arial"/>
          <w:color w:val="000000"/>
          <w:sz w:val="22"/>
          <w:szCs w:val="22"/>
          <w:shd w:val="clear" w:color="auto" w:fill="FFFFFF"/>
        </w:rPr>
      </w:pPr>
      <w:bookmarkStart w:id="26" w:name="ant_1575050_1934011155"/>
      <w:r w:rsidRPr="00F31E78">
        <w:rPr>
          <w:rFonts w:ascii="Arial" w:eastAsia="Arial" w:hAnsi="Arial" w:cs="Arial"/>
          <w:color w:val="000000"/>
          <w:sz w:val="22"/>
          <w:szCs w:val="22"/>
          <w:shd w:val="clear" w:color="auto" w:fill="FFFFFF"/>
        </w:rPr>
        <w:t>В ТВЕРСКОЙ ОБЛАСТИ ОТКРОЕТСЯ ВЫСТАВКА, ПОСВЯЩЕННАЯ ГЕНЕРАЛ-ЛЕЙТЕНАНТУ МИХАИЛУ ЕФРЕМОВУ</w:t>
      </w:r>
      <w:bookmarkEnd w:id="26"/>
    </w:p>
    <w:p w:rsidR="00F31E78" w:rsidRPr="00F31E78" w:rsidRDefault="00F31E78" w:rsidP="00F31E78">
      <w:pPr>
        <w:tabs>
          <w:tab w:val="left" w:pos="0"/>
          <w:tab w:val="left" w:pos="142"/>
        </w:tabs>
        <w:ind w:left="-142"/>
        <w:jc w:val="both"/>
        <w:rPr>
          <w:rFonts w:ascii="Arial" w:eastAsia="Arial" w:hAnsi="Arial" w:cs="Arial"/>
          <w:color w:val="000000"/>
          <w:sz w:val="22"/>
          <w:szCs w:val="22"/>
          <w:shd w:val="clear" w:color="auto" w:fill="FFFFFF"/>
        </w:rPr>
      </w:pPr>
      <w:r w:rsidRPr="00F31E78">
        <w:rPr>
          <w:rFonts w:ascii="Arial" w:eastAsia="Arial" w:hAnsi="Arial" w:cs="Arial"/>
          <w:color w:val="000000"/>
          <w:sz w:val="22"/>
          <w:szCs w:val="22"/>
          <w:shd w:val="clear" w:color="auto" w:fill="FFFFFF"/>
        </w:rPr>
        <w:t xml:space="preserve">Сохранение исторической правды, памяти о подвигах участников Великой Отечественной войны губернатор </w:t>
      </w:r>
      <w:r w:rsidRPr="00F31E78">
        <w:rPr>
          <w:rFonts w:ascii="Arial" w:eastAsia="Arial" w:hAnsi="Arial" w:cs="Arial"/>
          <w:color w:val="000000"/>
          <w:sz w:val="22"/>
          <w:szCs w:val="22"/>
          <w:shd w:val="clear" w:color="auto" w:fill="C0C0C0"/>
        </w:rPr>
        <w:t xml:space="preserve">Игорь </w:t>
      </w:r>
      <w:proofErr w:type="spellStart"/>
      <w:r w:rsidRPr="00F31E78">
        <w:rPr>
          <w:rFonts w:ascii="Arial" w:eastAsia="Arial" w:hAnsi="Arial" w:cs="Arial"/>
          <w:color w:val="000000"/>
          <w:sz w:val="22"/>
          <w:szCs w:val="22"/>
          <w:shd w:val="clear" w:color="auto" w:fill="C0C0C0"/>
        </w:rPr>
        <w:t>Руденя</w:t>
      </w:r>
      <w:proofErr w:type="spellEnd"/>
      <w:r w:rsidRPr="00F31E78">
        <w:rPr>
          <w:rFonts w:ascii="Arial" w:eastAsia="Arial" w:hAnsi="Arial" w:cs="Arial"/>
          <w:color w:val="000000"/>
          <w:sz w:val="22"/>
          <w:szCs w:val="22"/>
          <w:shd w:val="clear" w:color="auto" w:fill="FFFFFF"/>
        </w:rPr>
        <w:t xml:space="preserve"> считает важным направлением патриотического воспитания в </w:t>
      </w:r>
      <w:proofErr w:type="spellStart"/>
      <w:r w:rsidRPr="00F31E78">
        <w:rPr>
          <w:rFonts w:ascii="Arial" w:eastAsia="Arial" w:hAnsi="Arial" w:cs="Arial"/>
          <w:color w:val="000000"/>
          <w:sz w:val="22"/>
          <w:szCs w:val="22"/>
          <w:shd w:val="clear" w:color="auto" w:fill="FFFFFF"/>
        </w:rPr>
        <w:t>Верхневолжье</w:t>
      </w:r>
      <w:proofErr w:type="spellEnd"/>
      <w:r w:rsidRPr="00F31E78">
        <w:rPr>
          <w:rFonts w:ascii="Arial" w:eastAsia="Arial" w:hAnsi="Arial" w:cs="Arial"/>
          <w:color w:val="000000"/>
          <w:sz w:val="22"/>
          <w:szCs w:val="22"/>
          <w:shd w:val="clear" w:color="auto" w:fill="FFFFFF"/>
        </w:rPr>
        <w:t xml:space="preserve">... </w:t>
      </w:r>
    </w:p>
    <w:p w:rsidR="00F31E78" w:rsidRPr="00F31E78" w:rsidRDefault="00C43F90" w:rsidP="00F31E78">
      <w:pPr>
        <w:tabs>
          <w:tab w:val="left" w:pos="0"/>
          <w:tab w:val="left" w:pos="142"/>
        </w:tabs>
        <w:ind w:left="-142"/>
        <w:rPr>
          <w:rFonts w:ascii="Arial" w:eastAsia="Arial" w:hAnsi="Arial" w:cs="Arial"/>
          <w:color w:val="0000FF"/>
          <w:sz w:val="22"/>
          <w:szCs w:val="22"/>
          <w:shd w:val="clear" w:color="auto" w:fill="FFFFFF"/>
        </w:rPr>
      </w:pPr>
      <w:hyperlink r:id="rId175" w:history="1">
        <w:r w:rsidR="00F31E78" w:rsidRPr="00F31E78">
          <w:rPr>
            <w:rFonts w:ascii="Arial" w:eastAsia="Arial" w:hAnsi="Arial" w:cs="Arial"/>
            <w:color w:val="0000FF"/>
            <w:sz w:val="22"/>
            <w:szCs w:val="22"/>
            <w:u w:val="single"/>
            <w:shd w:val="clear" w:color="auto" w:fill="FFFFFF"/>
          </w:rPr>
          <w:t>https://vedtver.ru/news/society/v-tverskoj-oblasti-otkroetsja-vystavka-posvjashhennaja-general-lejtenantu-mihailu-efremovu/</w:t>
        </w:r>
      </w:hyperlink>
    </w:p>
    <w:p w:rsidR="00F31E78" w:rsidRPr="00F31E78" w:rsidRDefault="00F31E78" w:rsidP="00F31E78">
      <w:pPr>
        <w:tabs>
          <w:tab w:val="left" w:pos="0"/>
          <w:tab w:val="left" w:pos="142"/>
        </w:tabs>
        <w:spacing w:before="120"/>
        <w:ind w:left="-142"/>
        <w:rPr>
          <w:rFonts w:ascii="Arial" w:eastAsia="Arial" w:hAnsi="Arial" w:cs="Arial"/>
          <w:color w:val="000000"/>
          <w:sz w:val="22"/>
          <w:szCs w:val="22"/>
          <w:u w:val="single"/>
          <w:shd w:val="clear" w:color="auto" w:fill="FFFFFF"/>
        </w:rPr>
      </w:pPr>
      <w:r w:rsidRPr="00F31E78">
        <w:rPr>
          <w:rFonts w:ascii="Arial" w:eastAsia="Arial" w:hAnsi="Arial" w:cs="Arial"/>
          <w:color w:val="000000"/>
          <w:sz w:val="22"/>
          <w:szCs w:val="22"/>
          <w:u w:val="single"/>
          <w:shd w:val="clear" w:color="auto" w:fill="FFFFFF"/>
        </w:rPr>
        <w:lastRenderedPageBreak/>
        <w:t>Сообщения по событию:</w:t>
      </w:r>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76" w:history="1">
        <w:r w:rsidR="00F31E78" w:rsidRPr="00F31E78">
          <w:rPr>
            <w:rFonts w:ascii="Arial" w:eastAsia="Arial" w:hAnsi="Arial" w:cs="Arial"/>
            <w:color w:val="0000FF"/>
            <w:sz w:val="22"/>
            <w:szCs w:val="22"/>
            <w:u w:val="single"/>
            <w:shd w:val="clear" w:color="auto" w:fill="FFFFFF"/>
          </w:rPr>
          <w:t>Край справедливости (ks-region69.com), Тверь,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77" w:history="1">
        <w:r w:rsidR="00F31E78" w:rsidRPr="00F31E78">
          <w:rPr>
            <w:rFonts w:ascii="Arial" w:eastAsia="Arial" w:hAnsi="Arial" w:cs="Arial"/>
            <w:color w:val="0000FF"/>
            <w:sz w:val="22"/>
            <w:szCs w:val="22"/>
            <w:u w:val="single"/>
            <w:shd w:val="clear" w:color="auto" w:fill="FFFFFF"/>
          </w:rPr>
          <w:t>Главный региональный (</w:t>
        </w:r>
        <w:proofErr w:type="spellStart"/>
        <w:r w:rsidR="00F31E78" w:rsidRPr="00F31E78">
          <w:rPr>
            <w:rFonts w:ascii="Arial" w:eastAsia="Arial" w:hAnsi="Arial" w:cs="Arial"/>
            <w:color w:val="0000FF"/>
            <w:sz w:val="22"/>
            <w:szCs w:val="22"/>
            <w:u w:val="single"/>
            <w:shd w:val="clear" w:color="auto" w:fill="FFFFFF"/>
          </w:rPr>
          <w:t>glavny.tv</w:t>
        </w:r>
        <w:proofErr w:type="spellEnd"/>
        <w:r w:rsidR="00F31E78" w:rsidRPr="00F31E78">
          <w:rPr>
            <w:rFonts w:ascii="Arial" w:eastAsia="Arial" w:hAnsi="Arial" w:cs="Arial"/>
            <w:color w:val="0000FF"/>
            <w:sz w:val="22"/>
            <w:szCs w:val="22"/>
            <w:u w:val="single"/>
            <w:shd w:val="clear" w:color="auto" w:fill="FFFFFF"/>
          </w:rPr>
          <w:t>), Смоленск,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78" w:history="1">
        <w:r w:rsidR="00F31E78" w:rsidRPr="00F31E78">
          <w:rPr>
            <w:rFonts w:ascii="Arial" w:eastAsia="Arial" w:hAnsi="Arial" w:cs="Arial"/>
            <w:color w:val="0000FF"/>
            <w:sz w:val="22"/>
            <w:szCs w:val="22"/>
            <w:u w:val="single"/>
            <w:shd w:val="clear" w:color="auto" w:fill="FFFFFF"/>
          </w:rPr>
          <w:t>Новости Твери (tver-news.net), Тверь,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79" w:history="1">
        <w:r w:rsidR="00F31E78" w:rsidRPr="00F31E78">
          <w:rPr>
            <w:rFonts w:ascii="Arial" w:eastAsia="Arial" w:hAnsi="Arial" w:cs="Arial"/>
            <w:color w:val="0000FF"/>
            <w:sz w:val="22"/>
            <w:szCs w:val="22"/>
            <w:u w:val="single"/>
            <w:shd w:val="clear" w:color="auto" w:fill="FFFFFF"/>
          </w:rPr>
          <w:t>Знамя (</w:t>
        </w:r>
        <w:proofErr w:type="spellStart"/>
        <w:r w:rsidR="00F31E78" w:rsidRPr="00F31E78">
          <w:rPr>
            <w:rFonts w:ascii="Arial" w:eastAsia="Arial" w:hAnsi="Arial" w:cs="Arial"/>
            <w:color w:val="0000FF"/>
            <w:sz w:val="22"/>
            <w:szCs w:val="22"/>
            <w:u w:val="single"/>
            <w:shd w:val="clear" w:color="auto" w:fill="FFFFFF"/>
          </w:rPr>
          <w:t>kuvznama.ru</w:t>
        </w:r>
        <w:proofErr w:type="spellEnd"/>
        <w:r w:rsidR="00F31E78" w:rsidRPr="00F31E78">
          <w:rPr>
            <w:rFonts w:ascii="Arial" w:eastAsia="Arial" w:hAnsi="Arial" w:cs="Arial"/>
            <w:color w:val="0000FF"/>
            <w:sz w:val="22"/>
            <w:szCs w:val="22"/>
            <w:u w:val="single"/>
            <w:shd w:val="clear" w:color="auto" w:fill="FFFFFF"/>
          </w:rPr>
          <w:t>), Кувшиново,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80" w:history="1">
        <w:r w:rsidR="00F31E78" w:rsidRPr="00F31E78">
          <w:rPr>
            <w:rFonts w:ascii="Arial" w:eastAsia="Arial" w:hAnsi="Arial" w:cs="Arial"/>
            <w:color w:val="0000FF"/>
            <w:sz w:val="22"/>
            <w:szCs w:val="22"/>
            <w:u w:val="single"/>
            <w:shd w:val="clear" w:color="auto" w:fill="FFFFFF"/>
          </w:rPr>
          <w:t>Тверской проспект (</w:t>
        </w:r>
        <w:proofErr w:type="spellStart"/>
        <w:r w:rsidR="00F31E78" w:rsidRPr="00F31E78">
          <w:rPr>
            <w:rFonts w:ascii="Arial" w:eastAsia="Arial" w:hAnsi="Arial" w:cs="Arial"/>
            <w:color w:val="0000FF"/>
            <w:sz w:val="22"/>
            <w:szCs w:val="22"/>
            <w:u w:val="single"/>
            <w:shd w:val="clear" w:color="auto" w:fill="FFFFFF"/>
          </w:rPr>
          <w:t>tp.tver.ru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81" w:history="1">
        <w:r w:rsidR="00F31E78" w:rsidRPr="00F31E78">
          <w:rPr>
            <w:rFonts w:ascii="Arial" w:eastAsia="Arial" w:hAnsi="Arial" w:cs="Arial"/>
            <w:color w:val="0000FF"/>
            <w:sz w:val="22"/>
            <w:szCs w:val="22"/>
            <w:u w:val="single"/>
            <w:shd w:val="clear" w:color="auto" w:fill="FFFFFF"/>
          </w:rPr>
          <w:t>Бельская правда (</w:t>
        </w:r>
        <w:proofErr w:type="spellStart"/>
        <w:r w:rsidR="00F31E78" w:rsidRPr="00F31E78">
          <w:rPr>
            <w:rFonts w:ascii="Arial" w:eastAsia="Arial" w:hAnsi="Arial" w:cs="Arial"/>
            <w:color w:val="0000FF"/>
            <w:sz w:val="22"/>
            <w:szCs w:val="22"/>
            <w:u w:val="single"/>
            <w:shd w:val="clear" w:color="auto" w:fill="FFFFFF"/>
          </w:rPr>
          <w:t>бельскаяправда.тверскаяобласть.рф</w:t>
        </w:r>
        <w:proofErr w:type="spellEnd"/>
        <w:r w:rsidR="00F31E78" w:rsidRPr="00F31E78">
          <w:rPr>
            <w:rFonts w:ascii="Arial" w:eastAsia="Arial" w:hAnsi="Arial" w:cs="Arial"/>
            <w:color w:val="0000FF"/>
            <w:sz w:val="22"/>
            <w:szCs w:val="22"/>
            <w:u w:val="single"/>
            <w:shd w:val="clear" w:color="auto" w:fill="FFFFFF"/>
          </w:rPr>
          <w:t>), Белый,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82" w:history="1">
        <w:r w:rsidR="00F31E78" w:rsidRPr="00F31E78">
          <w:rPr>
            <w:rFonts w:ascii="Arial" w:eastAsia="Arial" w:hAnsi="Arial" w:cs="Arial"/>
            <w:color w:val="0000FF"/>
            <w:sz w:val="22"/>
            <w:szCs w:val="22"/>
            <w:u w:val="single"/>
            <w:shd w:val="clear" w:color="auto" w:fill="FFFFFF"/>
          </w:rPr>
          <w:t>Наша жизнь (</w:t>
        </w:r>
        <w:proofErr w:type="spellStart"/>
        <w:r w:rsidR="00F31E78" w:rsidRPr="00F31E78">
          <w:rPr>
            <w:rFonts w:ascii="Arial" w:eastAsia="Arial" w:hAnsi="Arial" w:cs="Arial"/>
            <w:color w:val="0000FF"/>
            <w:sz w:val="22"/>
            <w:szCs w:val="22"/>
            <w:u w:val="single"/>
            <w:shd w:val="clear" w:color="auto" w:fill="FFFFFF"/>
          </w:rPr>
          <w:t>нашажизнь.тверскаяобласть.рф</w:t>
        </w:r>
        <w:proofErr w:type="spellEnd"/>
        <w:r w:rsidR="00F31E78" w:rsidRPr="00F31E78">
          <w:rPr>
            <w:rFonts w:ascii="Arial" w:eastAsia="Arial" w:hAnsi="Arial" w:cs="Arial"/>
            <w:color w:val="0000FF"/>
            <w:sz w:val="22"/>
            <w:szCs w:val="22"/>
            <w:u w:val="single"/>
            <w:shd w:val="clear" w:color="auto" w:fill="FFFFFF"/>
          </w:rPr>
          <w:t>), Лихославль,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lang w:val="en-US"/>
        </w:rPr>
      </w:pPr>
      <w:r>
        <w:fldChar w:fldCharType="begin"/>
      </w:r>
      <w:r w:rsidRPr="0050178D">
        <w:rPr>
          <w:lang w:val="en-US"/>
        </w:rPr>
        <w:instrText>HYPERLINK "https://panoramapro.ru/v-tverskoj-oblasti-otkroetsja-vystavka-posvjashhennaja-geroju-velikoj-otechestvennoj-vojny/"</w:instrText>
      </w:r>
      <w:r>
        <w:fldChar w:fldCharType="separate"/>
      </w:r>
      <w:r w:rsidR="00F31E78" w:rsidRPr="00F31E78">
        <w:rPr>
          <w:rFonts w:ascii="Arial" w:eastAsia="Arial" w:hAnsi="Arial" w:cs="Arial"/>
          <w:color w:val="0000FF"/>
          <w:sz w:val="22"/>
          <w:szCs w:val="22"/>
          <w:u w:val="single"/>
          <w:shd w:val="clear" w:color="auto" w:fill="FFFFFF"/>
          <w:lang w:val="en-US"/>
        </w:rPr>
        <w:t xml:space="preserve">PANORAMA PRO (panoramapro.ru), </w:t>
      </w:r>
      <w:r w:rsidR="00F31E78" w:rsidRPr="00F31E78">
        <w:rPr>
          <w:rFonts w:ascii="Arial" w:eastAsia="Arial" w:hAnsi="Arial" w:cs="Arial"/>
          <w:color w:val="0000FF"/>
          <w:sz w:val="22"/>
          <w:szCs w:val="22"/>
          <w:u w:val="single"/>
          <w:shd w:val="clear" w:color="auto" w:fill="FFFFFF"/>
        </w:rPr>
        <w:t>Тверь</w:t>
      </w:r>
      <w:r w:rsidR="00F31E78" w:rsidRPr="00F31E78">
        <w:rPr>
          <w:rFonts w:ascii="Arial" w:eastAsia="Arial" w:hAnsi="Arial" w:cs="Arial"/>
          <w:color w:val="0000FF"/>
          <w:sz w:val="22"/>
          <w:szCs w:val="22"/>
          <w:u w:val="single"/>
          <w:shd w:val="clear" w:color="auto" w:fill="FFFFFF"/>
          <w:lang w:val="en-US"/>
        </w:rPr>
        <w:t xml:space="preserve">, 4 </w:t>
      </w:r>
      <w:r w:rsidR="00F31E78" w:rsidRPr="00F31E78">
        <w:rPr>
          <w:rFonts w:ascii="Arial" w:eastAsia="Arial" w:hAnsi="Arial" w:cs="Arial"/>
          <w:color w:val="0000FF"/>
          <w:sz w:val="22"/>
          <w:szCs w:val="22"/>
          <w:u w:val="single"/>
          <w:shd w:val="clear" w:color="auto" w:fill="FFFFFF"/>
        </w:rPr>
        <w:t>марта</w:t>
      </w:r>
      <w:r w:rsidR="00F31E78" w:rsidRPr="00F31E78">
        <w:rPr>
          <w:rFonts w:ascii="Arial" w:eastAsia="Arial" w:hAnsi="Arial" w:cs="Arial"/>
          <w:color w:val="0000FF"/>
          <w:sz w:val="22"/>
          <w:szCs w:val="22"/>
          <w:u w:val="single"/>
          <w:shd w:val="clear" w:color="auto" w:fill="FFFFFF"/>
          <w:lang w:val="en-US"/>
        </w:rPr>
        <w:t xml:space="preserve"> 2022</w:t>
      </w:r>
      <w:r>
        <w:fldChar w:fldCharType="end"/>
      </w:r>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83" w:history="1">
        <w:proofErr w:type="spellStart"/>
        <w:r w:rsidR="00F31E78" w:rsidRPr="00F31E78">
          <w:rPr>
            <w:rFonts w:ascii="Arial" w:eastAsia="Arial" w:hAnsi="Arial" w:cs="Arial"/>
            <w:color w:val="0000FF"/>
            <w:sz w:val="22"/>
            <w:szCs w:val="22"/>
            <w:u w:val="single"/>
            <w:shd w:val="clear" w:color="auto" w:fill="FFFFFF"/>
          </w:rPr>
          <w:t>Сандовские</w:t>
        </w:r>
        <w:proofErr w:type="spellEnd"/>
        <w:r w:rsidR="00F31E78" w:rsidRPr="00F31E78">
          <w:rPr>
            <w:rFonts w:ascii="Arial" w:eastAsia="Arial" w:hAnsi="Arial" w:cs="Arial"/>
            <w:color w:val="0000FF"/>
            <w:sz w:val="22"/>
            <w:szCs w:val="22"/>
            <w:u w:val="single"/>
            <w:shd w:val="clear" w:color="auto" w:fill="FFFFFF"/>
          </w:rPr>
          <w:t xml:space="preserve"> вести (</w:t>
        </w:r>
        <w:proofErr w:type="spellStart"/>
        <w:r w:rsidR="00F31E78" w:rsidRPr="00F31E78">
          <w:rPr>
            <w:rFonts w:ascii="Arial" w:eastAsia="Arial" w:hAnsi="Arial" w:cs="Arial"/>
            <w:color w:val="0000FF"/>
            <w:sz w:val="22"/>
            <w:szCs w:val="22"/>
            <w:u w:val="single"/>
            <w:shd w:val="clear" w:color="auto" w:fill="FFFFFF"/>
          </w:rPr>
          <w:t>сандовскиевести.тверскаяобласть.рф</w:t>
        </w:r>
        <w:proofErr w:type="spellEnd"/>
        <w:r w:rsidR="00F31E78" w:rsidRPr="00F31E78">
          <w:rPr>
            <w:rFonts w:ascii="Arial" w:eastAsia="Arial" w:hAnsi="Arial" w:cs="Arial"/>
            <w:color w:val="0000FF"/>
            <w:sz w:val="22"/>
            <w:szCs w:val="22"/>
            <w:u w:val="single"/>
            <w:shd w:val="clear" w:color="auto" w:fill="FFFFFF"/>
          </w:rPr>
          <w:t>), п.г.т. Сандово,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84" w:history="1">
        <w:r w:rsidR="00F31E78" w:rsidRPr="00F31E78">
          <w:rPr>
            <w:rFonts w:ascii="Arial" w:eastAsia="Arial" w:hAnsi="Arial" w:cs="Arial"/>
            <w:color w:val="0000FF"/>
            <w:sz w:val="22"/>
            <w:szCs w:val="22"/>
            <w:u w:val="single"/>
            <w:shd w:val="clear" w:color="auto" w:fill="FFFFFF"/>
          </w:rPr>
          <w:t>Тверская жизнь (</w:t>
        </w:r>
        <w:proofErr w:type="spellStart"/>
        <w:r w:rsidR="00F31E78" w:rsidRPr="00F31E78">
          <w:rPr>
            <w:rFonts w:ascii="Arial" w:eastAsia="Arial" w:hAnsi="Arial" w:cs="Arial"/>
            <w:color w:val="0000FF"/>
            <w:sz w:val="22"/>
            <w:szCs w:val="22"/>
            <w:u w:val="single"/>
            <w:shd w:val="clear" w:color="auto" w:fill="FFFFFF"/>
          </w:rPr>
          <w:t>tverlife.ru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85" w:history="1">
        <w:proofErr w:type="spellStart"/>
        <w:r w:rsidR="00F31E78" w:rsidRPr="00F31E78">
          <w:rPr>
            <w:rFonts w:ascii="Arial" w:eastAsia="Arial" w:hAnsi="Arial" w:cs="Arial"/>
            <w:color w:val="0000FF"/>
            <w:sz w:val="22"/>
            <w:szCs w:val="22"/>
            <w:u w:val="single"/>
            <w:shd w:val="clear" w:color="auto" w:fill="FFFFFF"/>
          </w:rPr>
          <w:t>Удомельская</w:t>
        </w:r>
        <w:proofErr w:type="spellEnd"/>
        <w:r w:rsidR="00F31E78" w:rsidRPr="00F31E78">
          <w:rPr>
            <w:rFonts w:ascii="Arial" w:eastAsia="Arial" w:hAnsi="Arial" w:cs="Arial"/>
            <w:color w:val="0000FF"/>
            <w:sz w:val="22"/>
            <w:szCs w:val="22"/>
            <w:u w:val="single"/>
            <w:shd w:val="clear" w:color="auto" w:fill="FFFFFF"/>
          </w:rPr>
          <w:t xml:space="preserve"> газета (</w:t>
        </w:r>
        <w:proofErr w:type="spellStart"/>
        <w:r w:rsidR="00F31E78" w:rsidRPr="00F31E78">
          <w:rPr>
            <w:rFonts w:ascii="Arial" w:eastAsia="Arial" w:hAnsi="Arial" w:cs="Arial"/>
            <w:color w:val="0000FF"/>
            <w:sz w:val="22"/>
            <w:szCs w:val="22"/>
            <w:u w:val="single"/>
            <w:shd w:val="clear" w:color="auto" w:fill="FFFFFF"/>
          </w:rPr>
          <w:t>udomelskaya-gazeta.ru</w:t>
        </w:r>
        <w:proofErr w:type="spellEnd"/>
        <w:r w:rsidR="00F31E78" w:rsidRPr="00F31E78">
          <w:rPr>
            <w:rFonts w:ascii="Arial" w:eastAsia="Arial" w:hAnsi="Arial" w:cs="Arial"/>
            <w:color w:val="0000FF"/>
            <w:sz w:val="22"/>
            <w:szCs w:val="22"/>
            <w:u w:val="single"/>
            <w:shd w:val="clear" w:color="auto" w:fill="FFFFFF"/>
          </w:rPr>
          <w:t>), Удомля,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86" w:history="1">
        <w:r w:rsidR="00F31E78" w:rsidRPr="00F31E78">
          <w:rPr>
            <w:rFonts w:ascii="Arial" w:eastAsia="Arial" w:hAnsi="Arial" w:cs="Arial"/>
            <w:color w:val="0000FF"/>
            <w:sz w:val="22"/>
            <w:szCs w:val="22"/>
            <w:u w:val="single"/>
            <w:shd w:val="clear" w:color="auto" w:fill="FFFFFF"/>
          </w:rPr>
          <w:t>ГТРК Тверь, Тверь,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87" w:history="1">
        <w:r w:rsidR="00F31E78" w:rsidRPr="00F31E78">
          <w:rPr>
            <w:rFonts w:ascii="Arial" w:eastAsia="Arial" w:hAnsi="Arial" w:cs="Arial"/>
            <w:color w:val="0000FF"/>
            <w:sz w:val="22"/>
            <w:szCs w:val="22"/>
            <w:u w:val="single"/>
            <w:shd w:val="clear" w:color="auto" w:fill="FFFFFF"/>
          </w:rPr>
          <w:t>Заря (</w:t>
        </w:r>
        <w:proofErr w:type="spellStart"/>
        <w:r w:rsidR="00F31E78" w:rsidRPr="00F31E78">
          <w:rPr>
            <w:rFonts w:ascii="Arial" w:eastAsia="Arial" w:hAnsi="Arial" w:cs="Arial"/>
            <w:color w:val="0000FF"/>
            <w:sz w:val="22"/>
            <w:szCs w:val="22"/>
            <w:u w:val="single"/>
            <w:shd w:val="clear" w:color="auto" w:fill="FFFFFF"/>
          </w:rPr>
          <w:t>konzarya.ru</w:t>
        </w:r>
        <w:proofErr w:type="spellEnd"/>
        <w:r w:rsidR="00F31E78" w:rsidRPr="00F31E78">
          <w:rPr>
            <w:rFonts w:ascii="Arial" w:eastAsia="Arial" w:hAnsi="Arial" w:cs="Arial"/>
            <w:color w:val="0000FF"/>
            <w:sz w:val="22"/>
            <w:szCs w:val="22"/>
            <w:u w:val="single"/>
            <w:shd w:val="clear" w:color="auto" w:fill="FFFFFF"/>
          </w:rPr>
          <w:t>), Конаково,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88" w:history="1">
        <w:proofErr w:type="spellStart"/>
        <w:r w:rsidR="00F31E78" w:rsidRPr="00F31E78">
          <w:rPr>
            <w:rFonts w:ascii="Arial" w:eastAsia="Arial" w:hAnsi="Arial" w:cs="Arial"/>
            <w:color w:val="0000FF"/>
            <w:sz w:val="22"/>
            <w:szCs w:val="22"/>
            <w:u w:val="single"/>
            <w:shd w:val="clear" w:color="auto" w:fill="FFFFFF"/>
          </w:rPr>
          <w:t>Зубцовская</w:t>
        </w:r>
        <w:proofErr w:type="spellEnd"/>
        <w:r w:rsidR="00F31E78" w:rsidRPr="00F31E78">
          <w:rPr>
            <w:rFonts w:ascii="Arial" w:eastAsia="Arial" w:hAnsi="Arial" w:cs="Arial"/>
            <w:color w:val="0000FF"/>
            <w:sz w:val="22"/>
            <w:szCs w:val="22"/>
            <w:u w:val="single"/>
            <w:shd w:val="clear" w:color="auto" w:fill="FFFFFF"/>
          </w:rPr>
          <w:t xml:space="preserve"> жизнь (</w:t>
        </w:r>
        <w:proofErr w:type="spellStart"/>
        <w:r w:rsidR="00F31E78" w:rsidRPr="00F31E78">
          <w:rPr>
            <w:rFonts w:ascii="Arial" w:eastAsia="Arial" w:hAnsi="Arial" w:cs="Arial"/>
            <w:color w:val="0000FF"/>
            <w:sz w:val="22"/>
            <w:szCs w:val="22"/>
            <w:u w:val="single"/>
            <w:shd w:val="clear" w:color="auto" w:fill="FFFFFF"/>
          </w:rPr>
          <w:t>зубцовскаяжизнь.тверскаяобласть.рф</w:t>
        </w:r>
        <w:proofErr w:type="spellEnd"/>
        <w:r w:rsidR="00F31E78" w:rsidRPr="00F31E78">
          <w:rPr>
            <w:rFonts w:ascii="Arial" w:eastAsia="Arial" w:hAnsi="Arial" w:cs="Arial"/>
            <w:color w:val="0000FF"/>
            <w:sz w:val="22"/>
            <w:szCs w:val="22"/>
            <w:u w:val="single"/>
            <w:shd w:val="clear" w:color="auto" w:fill="FFFFFF"/>
          </w:rPr>
          <w:t>), Зубцов,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89" w:history="1">
        <w:proofErr w:type="spellStart"/>
        <w:r w:rsidR="00F31E78" w:rsidRPr="00F31E78">
          <w:rPr>
            <w:rFonts w:ascii="Arial" w:eastAsia="Arial" w:hAnsi="Arial" w:cs="Arial"/>
            <w:color w:val="0000FF"/>
            <w:sz w:val="22"/>
            <w:szCs w:val="22"/>
            <w:u w:val="single"/>
            <w:shd w:val="clear" w:color="auto" w:fill="FFFFFF"/>
          </w:rPr>
          <w:t>Молоковский</w:t>
        </w:r>
        <w:proofErr w:type="spellEnd"/>
        <w:r w:rsidR="00F31E78" w:rsidRPr="00F31E78">
          <w:rPr>
            <w:rFonts w:ascii="Arial" w:eastAsia="Arial" w:hAnsi="Arial" w:cs="Arial"/>
            <w:color w:val="0000FF"/>
            <w:sz w:val="22"/>
            <w:szCs w:val="22"/>
            <w:u w:val="single"/>
            <w:shd w:val="clear" w:color="auto" w:fill="FFFFFF"/>
          </w:rPr>
          <w:t xml:space="preserve"> край (</w:t>
        </w:r>
        <w:proofErr w:type="spellStart"/>
        <w:r w:rsidR="00F31E78" w:rsidRPr="00F31E78">
          <w:rPr>
            <w:rFonts w:ascii="Arial" w:eastAsia="Arial" w:hAnsi="Arial" w:cs="Arial"/>
            <w:color w:val="0000FF"/>
            <w:sz w:val="22"/>
            <w:szCs w:val="22"/>
            <w:u w:val="single"/>
            <w:shd w:val="clear" w:color="auto" w:fill="FFFFFF"/>
          </w:rPr>
          <w:t>молоковскийкрай.тверскаяобласть.рф</w:t>
        </w:r>
        <w:proofErr w:type="spellEnd"/>
        <w:r w:rsidR="00F31E78" w:rsidRPr="00F31E78">
          <w:rPr>
            <w:rFonts w:ascii="Arial" w:eastAsia="Arial" w:hAnsi="Arial" w:cs="Arial"/>
            <w:color w:val="0000FF"/>
            <w:sz w:val="22"/>
            <w:szCs w:val="22"/>
            <w:u w:val="single"/>
            <w:shd w:val="clear" w:color="auto" w:fill="FFFFFF"/>
          </w:rPr>
          <w:t>), п. Молоково,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90" w:history="1">
        <w:r w:rsidR="00F31E78" w:rsidRPr="00F31E78">
          <w:rPr>
            <w:rFonts w:ascii="Arial" w:eastAsia="Arial" w:hAnsi="Arial" w:cs="Arial"/>
            <w:color w:val="0000FF"/>
            <w:sz w:val="22"/>
            <w:szCs w:val="22"/>
            <w:u w:val="single"/>
            <w:shd w:val="clear" w:color="auto" w:fill="FFFFFF"/>
          </w:rPr>
          <w:t>Ленинское знамя (</w:t>
        </w:r>
        <w:proofErr w:type="spellStart"/>
        <w:r w:rsidR="00F31E78" w:rsidRPr="00F31E78">
          <w:rPr>
            <w:rFonts w:ascii="Arial" w:eastAsia="Arial" w:hAnsi="Arial" w:cs="Arial"/>
            <w:color w:val="0000FF"/>
            <w:sz w:val="22"/>
            <w:szCs w:val="22"/>
            <w:u w:val="single"/>
            <w:shd w:val="clear" w:color="auto" w:fill="FFFFFF"/>
          </w:rPr>
          <w:t>leninskoeznamya.tverreg.ru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91" w:history="1">
        <w:proofErr w:type="spellStart"/>
        <w:r w:rsidR="00F31E78" w:rsidRPr="00F31E78">
          <w:rPr>
            <w:rFonts w:ascii="Arial" w:eastAsia="Arial" w:hAnsi="Arial" w:cs="Arial"/>
            <w:color w:val="0000FF"/>
            <w:sz w:val="22"/>
            <w:szCs w:val="22"/>
            <w:u w:val="single"/>
            <w:shd w:val="clear" w:color="auto" w:fill="FFFFFF"/>
          </w:rPr>
          <w:t>Вышневолоцкая</w:t>
        </w:r>
        <w:proofErr w:type="spellEnd"/>
        <w:r w:rsidR="00F31E78" w:rsidRPr="00F31E78">
          <w:rPr>
            <w:rFonts w:ascii="Arial" w:eastAsia="Arial" w:hAnsi="Arial" w:cs="Arial"/>
            <w:color w:val="0000FF"/>
            <w:sz w:val="22"/>
            <w:szCs w:val="22"/>
            <w:u w:val="single"/>
            <w:shd w:val="clear" w:color="auto" w:fill="FFFFFF"/>
          </w:rPr>
          <w:t xml:space="preserve"> правда (</w:t>
        </w:r>
        <w:proofErr w:type="spellStart"/>
        <w:r w:rsidR="00F31E78" w:rsidRPr="00F31E78">
          <w:rPr>
            <w:rFonts w:ascii="Arial" w:eastAsia="Arial" w:hAnsi="Arial" w:cs="Arial"/>
            <w:color w:val="0000FF"/>
            <w:sz w:val="22"/>
            <w:szCs w:val="22"/>
            <w:u w:val="single"/>
            <w:shd w:val="clear" w:color="auto" w:fill="FFFFFF"/>
          </w:rPr>
          <w:t>вышневолоцкаяправда.тверскаяобласть.рф</w:t>
        </w:r>
        <w:proofErr w:type="spellEnd"/>
        <w:r w:rsidR="00F31E78" w:rsidRPr="00F31E78">
          <w:rPr>
            <w:rFonts w:ascii="Arial" w:eastAsia="Arial" w:hAnsi="Arial" w:cs="Arial"/>
            <w:color w:val="0000FF"/>
            <w:sz w:val="22"/>
            <w:szCs w:val="22"/>
            <w:u w:val="single"/>
            <w:shd w:val="clear" w:color="auto" w:fill="FFFFFF"/>
          </w:rPr>
          <w:t>)</w:t>
        </w:r>
        <w:r w:rsidR="000C412E">
          <w:rPr>
            <w:rFonts w:ascii="Arial" w:eastAsia="Arial" w:hAnsi="Arial" w:cs="Arial"/>
            <w:color w:val="0000FF"/>
            <w:sz w:val="22"/>
            <w:szCs w:val="22"/>
            <w:u w:val="single"/>
            <w:shd w:val="clear" w:color="auto" w:fill="FFFFFF"/>
          </w:rPr>
          <w:t xml:space="preserve">, </w:t>
        </w:r>
        <w:r w:rsidR="00F31E78" w:rsidRPr="00F31E78">
          <w:rPr>
            <w:rFonts w:ascii="Arial" w:eastAsia="Arial" w:hAnsi="Arial" w:cs="Arial"/>
            <w:color w:val="0000FF"/>
            <w:sz w:val="22"/>
            <w:szCs w:val="22"/>
            <w:u w:val="single"/>
            <w:shd w:val="clear" w:color="auto" w:fill="FFFFFF"/>
          </w:rPr>
          <w:t>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92" w:history="1">
        <w:r w:rsidR="00F31E78" w:rsidRPr="00F31E78">
          <w:rPr>
            <w:rFonts w:ascii="Arial" w:eastAsia="Arial" w:hAnsi="Arial" w:cs="Arial"/>
            <w:color w:val="0000FF"/>
            <w:sz w:val="22"/>
            <w:szCs w:val="22"/>
            <w:u w:val="single"/>
            <w:shd w:val="clear" w:color="auto" w:fill="FFFFFF"/>
          </w:rPr>
          <w:t>Жарковский вестник (</w:t>
        </w:r>
        <w:proofErr w:type="spellStart"/>
        <w:r w:rsidR="00F31E78" w:rsidRPr="00F31E78">
          <w:rPr>
            <w:rFonts w:ascii="Arial" w:eastAsia="Arial" w:hAnsi="Arial" w:cs="Arial"/>
            <w:color w:val="0000FF"/>
            <w:sz w:val="22"/>
            <w:szCs w:val="22"/>
            <w:u w:val="single"/>
            <w:shd w:val="clear" w:color="auto" w:fill="FFFFFF"/>
          </w:rPr>
          <w:t>жарковскийвестник.тверскаяобласть.рф</w:t>
        </w:r>
        <w:proofErr w:type="spellEnd"/>
        <w:r w:rsidR="00F31E78" w:rsidRPr="00F31E78">
          <w:rPr>
            <w:rFonts w:ascii="Arial" w:eastAsia="Arial" w:hAnsi="Arial" w:cs="Arial"/>
            <w:color w:val="0000FF"/>
            <w:sz w:val="22"/>
            <w:szCs w:val="22"/>
            <w:u w:val="single"/>
            <w:shd w:val="clear" w:color="auto" w:fill="FFFFFF"/>
          </w:rPr>
          <w:t>)</w:t>
        </w:r>
        <w:r w:rsidR="000C412E">
          <w:rPr>
            <w:rFonts w:ascii="Arial" w:eastAsia="Arial" w:hAnsi="Arial" w:cs="Arial"/>
            <w:color w:val="0000FF"/>
            <w:sz w:val="22"/>
            <w:szCs w:val="22"/>
            <w:u w:val="single"/>
            <w:shd w:val="clear" w:color="auto" w:fill="FFFFFF"/>
          </w:rPr>
          <w:t xml:space="preserve">, </w:t>
        </w:r>
        <w:r w:rsidR="00F31E78" w:rsidRPr="00F31E78">
          <w:rPr>
            <w:rFonts w:ascii="Arial" w:eastAsia="Arial" w:hAnsi="Arial" w:cs="Arial"/>
            <w:color w:val="0000FF"/>
            <w:sz w:val="22"/>
            <w:szCs w:val="22"/>
            <w:u w:val="single"/>
            <w:shd w:val="clear" w:color="auto" w:fill="FFFFFF"/>
          </w:rPr>
          <w:t>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93" w:history="1">
        <w:r w:rsidR="00F31E78" w:rsidRPr="00F31E78">
          <w:rPr>
            <w:rFonts w:ascii="Arial" w:eastAsia="Arial" w:hAnsi="Arial" w:cs="Arial"/>
            <w:color w:val="0000FF"/>
            <w:sz w:val="22"/>
            <w:szCs w:val="22"/>
            <w:u w:val="single"/>
            <w:shd w:val="clear" w:color="auto" w:fill="FFFFFF"/>
          </w:rPr>
          <w:t>Авангард (</w:t>
        </w:r>
        <w:proofErr w:type="spellStart"/>
        <w:r w:rsidR="00F31E78" w:rsidRPr="00F31E78">
          <w:rPr>
            <w:rFonts w:ascii="Arial" w:eastAsia="Arial" w:hAnsi="Arial" w:cs="Arial"/>
            <w:color w:val="0000FF"/>
            <w:sz w:val="22"/>
            <w:szCs w:val="22"/>
            <w:u w:val="single"/>
            <w:shd w:val="clear" w:color="auto" w:fill="FFFFFF"/>
          </w:rPr>
          <w:t>авангард.тверскаяобласть.рф</w:t>
        </w:r>
        <w:proofErr w:type="spellEnd"/>
        <w:r w:rsidR="00F31E78" w:rsidRPr="00F31E78">
          <w:rPr>
            <w:rFonts w:ascii="Arial" w:eastAsia="Arial" w:hAnsi="Arial" w:cs="Arial"/>
            <w:color w:val="0000FF"/>
            <w:sz w:val="22"/>
            <w:szCs w:val="22"/>
            <w:u w:val="single"/>
            <w:shd w:val="clear" w:color="auto" w:fill="FFFFFF"/>
          </w:rPr>
          <w:t>), Западная Двина,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94" w:history="1">
        <w:r w:rsidR="00F31E78" w:rsidRPr="00F31E78">
          <w:rPr>
            <w:rFonts w:ascii="Arial" w:eastAsia="Arial" w:hAnsi="Arial" w:cs="Arial"/>
            <w:color w:val="0000FF"/>
            <w:sz w:val="22"/>
            <w:szCs w:val="22"/>
            <w:u w:val="single"/>
            <w:shd w:val="clear" w:color="auto" w:fill="FFFFFF"/>
          </w:rPr>
          <w:t>Вперед (</w:t>
        </w:r>
        <w:proofErr w:type="spellStart"/>
        <w:r w:rsidR="00F31E78" w:rsidRPr="00F31E78">
          <w:rPr>
            <w:rFonts w:ascii="Arial" w:eastAsia="Arial" w:hAnsi="Arial" w:cs="Arial"/>
            <w:color w:val="0000FF"/>
            <w:sz w:val="22"/>
            <w:szCs w:val="22"/>
            <w:u w:val="single"/>
            <w:shd w:val="clear" w:color="auto" w:fill="FFFFFF"/>
          </w:rPr>
          <w:t>вперед.тверскаяобласть.рф</w:t>
        </w:r>
        <w:proofErr w:type="spellEnd"/>
        <w:r w:rsidR="00F31E78" w:rsidRPr="00F31E78">
          <w:rPr>
            <w:rFonts w:ascii="Arial" w:eastAsia="Arial" w:hAnsi="Arial" w:cs="Arial"/>
            <w:color w:val="0000FF"/>
            <w:sz w:val="22"/>
            <w:szCs w:val="22"/>
            <w:u w:val="single"/>
            <w:shd w:val="clear" w:color="auto" w:fill="FFFFFF"/>
          </w:rPr>
          <w:t>), Калязин,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95" w:history="1">
        <w:r w:rsidR="00F31E78" w:rsidRPr="00F31E78">
          <w:rPr>
            <w:rFonts w:ascii="Arial" w:eastAsia="Arial" w:hAnsi="Arial" w:cs="Arial"/>
            <w:color w:val="0000FF"/>
            <w:sz w:val="22"/>
            <w:szCs w:val="22"/>
            <w:u w:val="single"/>
            <w:shd w:val="clear" w:color="auto" w:fill="FFFFFF"/>
          </w:rPr>
          <w:t>Коммунар (</w:t>
        </w:r>
        <w:proofErr w:type="spellStart"/>
        <w:r w:rsidR="00F31E78" w:rsidRPr="00F31E78">
          <w:rPr>
            <w:rFonts w:ascii="Arial" w:eastAsia="Arial" w:hAnsi="Arial" w:cs="Arial"/>
            <w:color w:val="0000FF"/>
            <w:sz w:val="22"/>
            <w:szCs w:val="22"/>
            <w:u w:val="single"/>
            <w:shd w:val="clear" w:color="auto" w:fill="FFFFFF"/>
          </w:rPr>
          <w:t>коммунар.тверскаяобласть.рф</w:t>
        </w:r>
        <w:proofErr w:type="spellEnd"/>
        <w:r w:rsidR="00F31E78" w:rsidRPr="00F31E78">
          <w:rPr>
            <w:rFonts w:ascii="Arial" w:eastAsia="Arial" w:hAnsi="Arial" w:cs="Arial"/>
            <w:color w:val="0000FF"/>
            <w:sz w:val="22"/>
            <w:szCs w:val="22"/>
            <w:u w:val="single"/>
            <w:shd w:val="clear" w:color="auto" w:fill="FFFFFF"/>
          </w:rPr>
          <w:t>), п. Фирово,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96" w:history="1">
        <w:r w:rsidR="00F31E78" w:rsidRPr="00F31E78">
          <w:rPr>
            <w:rFonts w:ascii="Arial" w:eastAsia="Arial" w:hAnsi="Arial" w:cs="Arial"/>
            <w:color w:val="0000FF"/>
            <w:sz w:val="22"/>
            <w:szCs w:val="22"/>
            <w:u w:val="single"/>
            <w:shd w:val="clear" w:color="auto" w:fill="FFFFFF"/>
          </w:rPr>
          <w:t>Новая жизнь (</w:t>
        </w:r>
        <w:proofErr w:type="spellStart"/>
        <w:r w:rsidR="00F31E78" w:rsidRPr="00F31E78">
          <w:rPr>
            <w:rFonts w:ascii="Arial" w:eastAsia="Arial" w:hAnsi="Arial" w:cs="Arial"/>
            <w:color w:val="0000FF"/>
            <w:sz w:val="22"/>
            <w:szCs w:val="22"/>
            <w:u w:val="single"/>
            <w:shd w:val="clear" w:color="auto" w:fill="FFFFFF"/>
          </w:rPr>
          <w:t>новаяжизнь.тверскаяобласть.рф</w:t>
        </w:r>
        <w:proofErr w:type="spellEnd"/>
        <w:r w:rsidR="00F31E78" w:rsidRPr="00F31E78">
          <w:rPr>
            <w:rFonts w:ascii="Arial" w:eastAsia="Arial" w:hAnsi="Arial" w:cs="Arial"/>
            <w:color w:val="0000FF"/>
            <w:sz w:val="22"/>
            <w:szCs w:val="22"/>
            <w:u w:val="single"/>
            <w:shd w:val="clear" w:color="auto" w:fill="FFFFFF"/>
          </w:rPr>
          <w:t>), Бологое,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97" w:history="1">
        <w:proofErr w:type="spellStart"/>
        <w:r w:rsidR="00F31E78" w:rsidRPr="00F31E78">
          <w:rPr>
            <w:rFonts w:ascii="Arial" w:eastAsia="Arial" w:hAnsi="Arial" w:cs="Arial"/>
            <w:color w:val="0000FF"/>
            <w:sz w:val="22"/>
            <w:szCs w:val="22"/>
            <w:u w:val="single"/>
            <w:shd w:val="clear" w:color="auto" w:fill="FFFFFF"/>
          </w:rPr>
          <w:t>Андреапольские</w:t>
        </w:r>
        <w:proofErr w:type="spellEnd"/>
        <w:r w:rsidR="00F31E78" w:rsidRPr="00F31E78">
          <w:rPr>
            <w:rFonts w:ascii="Arial" w:eastAsia="Arial" w:hAnsi="Arial" w:cs="Arial"/>
            <w:color w:val="0000FF"/>
            <w:sz w:val="22"/>
            <w:szCs w:val="22"/>
            <w:u w:val="single"/>
            <w:shd w:val="clear" w:color="auto" w:fill="FFFFFF"/>
          </w:rPr>
          <w:t xml:space="preserve"> вести (</w:t>
        </w:r>
        <w:proofErr w:type="spellStart"/>
        <w:r w:rsidR="00F31E78" w:rsidRPr="00F31E78">
          <w:rPr>
            <w:rFonts w:ascii="Arial" w:eastAsia="Arial" w:hAnsi="Arial" w:cs="Arial"/>
            <w:color w:val="0000FF"/>
            <w:sz w:val="22"/>
            <w:szCs w:val="22"/>
            <w:u w:val="single"/>
            <w:shd w:val="clear" w:color="auto" w:fill="FFFFFF"/>
          </w:rPr>
          <w:t>андреапольскиевести.тверскаяобласть.рф</w:t>
        </w:r>
        <w:proofErr w:type="spellEnd"/>
        <w:r w:rsidR="00F31E78" w:rsidRPr="00F31E78">
          <w:rPr>
            <w:rFonts w:ascii="Arial" w:eastAsia="Arial" w:hAnsi="Arial" w:cs="Arial"/>
            <w:color w:val="0000FF"/>
            <w:sz w:val="22"/>
            <w:szCs w:val="22"/>
            <w:u w:val="single"/>
            <w:shd w:val="clear" w:color="auto" w:fill="FFFFFF"/>
          </w:rPr>
          <w:t xml:space="preserve">), </w:t>
        </w:r>
        <w:proofErr w:type="spellStart"/>
        <w:r w:rsidR="00F31E78" w:rsidRPr="00F31E78">
          <w:rPr>
            <w:rFonts w:ascii="Arial" w:eastAsia="Arial" w:hAnsi="Arial" w:cs="Arial"/>
            <w:color w:val="0000FF"/>
            <w:sz w:val="22"/>
            <w:szCs w:val="22"/>
            <w:u w:val="single"/>
            <w:shd w:val="clear" w:color="auto" w:fill="FFFFFF"/>
          </w:rPr>
          <w:t>Андреаполь</w:t>
        </w:r>
        <w:proofErr w:type="spellEnd"/>
        <w:r w:rsidR="00F31E78" w:rsidRPr="00F31E78">
          <w:rPr>
            <w:rFonts w:ascii="Arial" w:eastAsia="Arial" w:hAnsi="Arial" w:cs="Arial"/>
            <w:color w:val="0000FF"/>
            <w:sz w:val="22"/>
            <w:szCs w:val="22"/>
            <w:u w:val="single"/>
            <w:shd w:val="clear" w:color="auto" w:fill="FFFFFF"/>
          </w:rPr>
          <w:t>,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98" w:history="1">
        <w:r w:rsidR="00F31E78" w:rsidRPr="00F31E78">
          <w:rPr>
            <w:rFonts w:ascii="Arial" w:eastAsia="Arial" w:hAnsi="Arial" w:cs="Arial"/>
            <w:color w:val="0000FF"/>
            <w:sz w:val="22"/>
            <w:szCs w:val="22"/>
            <w:u w:val="single"/>
            <w:shd w:val="clear" w:color="auto" w:fill="FFFFFF"/>
          </w:rPr>
          <w:t>Лесной вестник (</w:t>
        </w:r>
        <w:proofErr w:type="spellStart"/>
        <w:r w:rsidR="00F31E78" w:rsidRPr="00F31E78">
          <w:rPr>
            <w:rFonts w:ascii="Arial" w:eastAsia="Arial" w:hAnsi="Arial" w:cs="Arial"/>
            <w:color w:val="0000FF"/>
            <w:sz w:val="22"/>
            <w:szCs w:val="22"/>
            <w:u w:val="single"/>
            <w:shd w:val="clear" w:color="auto" w:fill="FFFFFF"/>
          </w:rPr>
          <w:t>леснойвестник.тверскаяобласть.рф</w:t>
        </w:r>
        <w:proofErr w:type="spellEnd"/>
        <w:r w:rsidR="00F31E78" w:rsidRPr="00F31E78">
          <w:rPr>
            <w:rFonts w:ascii="Arial" w:eastAsia="Arial" w:hAnsi="Arial" w:cs="Arial"/>
            <w:color w:val="0000FF"/>
            <w:sz w:val="22"/>
            <w:szCs w:val="22"/>
            <w:u w:val="single"/>
            <w:shd w:val="clear" w:color="auto" w:fill="FFFFFF"/>
          </w:rPr>
          <w:t>), с. Лесное (Тверская обл.), 4 марта 2022</w:t>
        </w:r>
      </w:hyperlink>
    </w:p>
    <w:p w:rsidR="00F31E78" w:rsidRPr="00F31E78" w:rsidRDefault="00C43F90" w:rsidP="00F31E78">
      <w:pPr>
        <w:numPr>
          <w:ilvl w:val="0"/>
          <w:numId w:val="7"/>
        </w:numPr>
        <w:tabs>
          <w:tab w:val="left" w:pos="0"/>
          <w:tab w:val="left" w:pos="142"/>
        </w:tabs>
        <w:ind w:left="-142" w:firstLine="0"/>
        <w:rPr>
          <w:rFonts w:ascii="Arial" w:eastAsia="Arial" w:hAnsi="Arial" w:cs="Arial"/>
          <w:color w:val="0000FF"/>
          <w:sz w:val="22"/>
          <w:szCs w:val="22"/>
          <w:shd w:val="clear" w:color="auto" w:fill="FFFFFF"/>
        </w:rPr>
      </w:pPr>
      <w:hyperlink r:id="rId199" w:history="1">
        <w:proofErr w:type="spellStart"/>
        <w:r w:rsidR="00F31E78" w:rsidRPr="00F31E78">
          <w:rPr>
            <w:rFonts w:ascii="Arial" w:eastAsia="Arial" w:hAnsi="Arial" w:cs="Arial"/>
            <w:color w:val="0000FF"/>
            <w:sz w:val="22"/>
            <w:szCs w:val="22"/>
            <w:u w:val="single"/>
            <w:shd w:val="clear" w:color="auto" w:fill="FFFFFF"/>
          </w:rPr>
          <w:t>Спировские</w:t>
        </w:r>
        <w:proofErr w:type="spellEnd"/>
        <w:r w:rsidR="00F31E78" w:rsidRPr="00F31E78">
          <w:rPr>
            <w:rFonts w:ascii="Arial" w:eastAsia="Arial" w:hAnsi="Arial" w:cs="Arial"/>
            <w:color w:val="0000FF"/>
            <w:sz w:val="22"/>
            <w:szCs w:val="22"/>
            <w:u w:val="single"/>
            <w:shd w:val="clear" w:color="auto" w:fill="FFFFFF"/>
          </w:rPr>
          <w:t xml:space="preserve"> известия (</w:t>
        </w:r>
        <w:proofErr w:type="spellStart"/>
        <w:r w:rsidR="00F31E78" w:rsidRPr="00F31E78">
          <w:rPr>
            <w:rFonts w:ascii="Arial" w:eastAsia="Arial" w:hAnsi="Arial" w:cs="Arial"/>
            <w:color w:val="0000FF"/>
            <w:sz w:val="22"/>
            <w:szCs w:val="22"/>
            <w:u w:val="single"/>
            <w:shd w:val="clear" w:color="auto" w:fill="FFFFFF"/>
          </w:rPr>
          <w:t>спировскиеизвестия.тверскаяобласть.рф</w:t>
        </w:r>
        <w:proofErr w:type="spellEnd"/>
        <w:r w:rsidR="00F31E78" w:rsidRPr="00F31E78">
          <w:rPr>
            <w:rFonts w:ascii="Arial" w:eastAsia="Arial" w:hAnsi="Arial" w:cs="Arial"/>
            <w:color w:val="0000FF"/>
            <w:sz w:val="22"/>
            <w:szCs w:val="22"/>
            <w:u w:val="single"/>
            <w:shd w:val="clear" w:color="auto" w:fill="FFFFFF"/>
          </w:rPr>
          <w:t>), п. Спирово, 4 марта 2022</w:t>
        </w:r>
      </w:hyperlink>
    </w:p>
    <w:p w:rsidR="00F31E78" w:rsidRPr="00F31E78" w:rsidRDefault="00C43F90" w:rsidP="00F31E78">
      <w:pPr>
        <w:tabs>
          <w:tab w:val="left" w:pos="0"/>
          <w:tab w:val="left" w:pos="142"/>
        </w:tabs>
        <w:spacing w:after="120"/>
        <w:ind w:left="-142"/>
        <w:jc w:val="right"/>
        <w:rPr>
          <w:rFonts w:ascii="Arial" w:eastAsia="Arial" w:hAnsi="Arial" w:cs="Arial"/>
          <w:color w:val="0000FF"/>
          <w:sz w:val="22"/>
          <w:szCs w:val="22"/>
          <w:shd w:val="clear" w:color="auto" w:fill="FFFFFF"/>
        </w:rPr>
      </w:pPr>
      <w:hyperlink w:anchor="tabtxt_1575050_1934011155" w:history="1">
        <w:r w:rsidR="00F31E78" w:rsidRPr="00F31E78">
          <w:rPr>
            <w:rFonts w:ascii="Arial" w:eastAsia="Arial" w:hAnsi="Arial" w:cs="Arial"/>
            <w:color w:val="0000FF"/>
            <w:sz w:val="22"/>
            <w:szCs w:val="22"/>
            <w:u w:val="single"/>
            <w:shd w:val="clear" w:color="auto" w:fill="FFFFFF"/>
          </w:rPr>
          <w:t>К заголовкам сообщений</w:t>
        </w:r>
      </w:hyperlink>
    </w:p>
    <w:p w:rsidR="00F31E78" w:rsidRPr="00F31E78" w:rsidRDefault="00F31E78" w:rsidP="00F31E78">
      <w:pPr>
        <w:tabs>
          <w:tab w:val="left" w:pos="0"/>
          <w:tab w:val="left" w:pos="142"/>
        </w:tabs>
        <w:ind w:left="-142"/>
        <w:rPr>
          <w:rFonts w:ascii="Arial" w:eastAsia="Arial" w:hAnsi="Arial" w:cs="Arial"/>
          <w:b/>
          <w:color w:val="000000"/>
          <w:sz w:val="22"/>
          <w:szCs w:val="22"/>
          <w:shd w:val="clear" w:color="auto" w:fill="FFFFFF"/>
        </w:rPr>
      </w:pPr>
      <w:r w:rsidRPr="00F31E78">
        <w:rPr>
          <w:rFonts w:ascii="Arial" w:eastAsia="Arial" w:hAnsi="Arial" w:cs="Arial"/>
          <w:b/>
          <w:color w:val="000000"/>
          <w:sz w:val="22"/>
          <w:szCs w:val="22"/>
          <w:shd w:val="clear" w:color="auto" w:fill="FFFFFF"/>
        </w:rPr>
        <w:t>Московский Комсомолец (</w:t>
      </w:r>
      <w:proofErr w:type="spellStart"/>
      <w:r w:rsidRPr="00F31E78">
        <w:rPr>
          <w:rFonts w:ascii="Arial" w:eastAsia="Arial" w:hAnsi="Arial" w:cs="Arial"/>
          <w:b/>
          <w:color w:val="000000"/>
          <w:sz w:val="22"/>
          <w:szCs w:val="22"/>
          <w:shd w:val="clear" w:color="auto" w:fill="FFFFFF"/>
        </w:rPr>
        <w:t>tver.mk.ru</w:t>
      </w:r>
      <w:proofErr w:type="spellEnd"/>
      <w:r w:rsidRPr="00F31E78">
        <w:rPr>
          <w:rFonts w:ascii="Arial" w:eastAsia="Arial" w:hAnsi="Arial" w:cs="Arial"/>
          <w:b/>
          <w:color w:val="000000"/>
          <w:sz w:val="22"/>
          <w:szCs w:val="22"/>
          <w:shd w:val="clear" w:color="auto" w:fill="FFFFFF"/>
        </w:rPr>
        <w:t>), Тверь, 4 марта 2022</w:t>
      </w:r>
    </w:p>
    <w:p w:rsidR="00F31E78" w:rsidRPr="00F31E78" w:rsidRDefault="00F31E78" w:rsidP="00F31E78">
      <w:pPr>
        <w:tabs>
          <w:tab w:val="left" w:pos="0"/>
          <w:tab w:val="left" w:pos="142"/>
        </w:tabs>
        <w:ind w:left="-142"/>
        <w:jc w:val="both"/>
        <w:outlineLvl w:val="1"/>
        <w:rPr>
          <w:rFonts w:ascii="Arial" w:eastAsia="Arial" w:hAnsi="Arial" w:cs="Arial"/>
          <w:color w:val="000000"/>
          <w:sz w:val="22"/>
          <w:szCs w:val="22"/>
          <w:shd w:val="clear" w:color="auto" w:fill="FFFFFF"/>
        </w:rPr>
      </w:pPr>
      <w:bookmarkStart w:id="27" w:name="ant_1575050_1934510430"/>
      <w:r w:rsidRPr="00F31E78">
        <w:rPr>
          <w:rFonts w:ascii="Arial" w:eastAsia="Arial" w:hAnsi="Arial" w:cs="Arial"/>
          <w:color w:val="000000"/>
          <w:sz w:val="22"/>
          <w:szCs w:val="22"/>
          <w:shd w:val="clear" w:color="auto" w:fill="FFFFFF"/>
        </w:rPr>
        <w:t>О ПРОДУКТОВОЙ БЕЗОПАСНОСТИ И ДЕШЕВЫХ КРЕДИТАХ: ГУБЕРНАТОР ОБРИСОВАЛ НОВЫЕ ВЫЗОВЫ И НАДЕЖДЫ ДЛЯ ТВЕРСКОГО РЕГИОНА</w:t>
      </w:r>
      <w:bookmarkEnd w:id="27"/>
    </w:p>
    <w:p w:rsidR="00F31E78" w:rsidRPr="00F31E78" w:rsidRDefault="00F31E78" w:rsidP="00F31E78">
      <w:pPr>
        <w:tabs>
          <w:tab w:val="left" w:pos="0"/>
          <w:tab w:val="left" w:pos="142"/>
        </w:tabs>
        <w:ind w:left="-142"/>
        <w:jc w:val="both"/>
        <w:rPr>
          <w:rFonts w:ascii="Arial" w:eastAsia="Arial" w:hAnsi="Arial" w:cs="Arial"/>
          <w:color w:val="000000"/>
          <w:sz w:val="22"/>
          <w:szCs w:val="22"/>
          <w:shd w:val="clear" w:color="auto" w:fill="FFFFFF"/>
        </w:rPr>
      </w:pPr>
      <w:r w:rsidRPr="00F31E78">
        <w:rPr>
          <w:rFonts w:ascii="Arial" w:eastAsia="Arial" w:hAnsi="Arial" w:cs="Arial"/>
          <w:color w:val="000000"/>
          <w:sz w:val="22"/>
          <w:szCs w:val="22"/>
          <w:shd w:val="clear" w:color="auto" w:fill="FFFFFF"/>
        </w:rPr>
        <w:t xml:space="preserve">Традиционный вечерний телеэфир с </w:t>
      </w:r>
      <w:r w:rsidRPr="00F31E78">
        <w:rPr>
          <w:rFonts w:ascii="Arial" w:eastAsia="Arial" w:hAnsi="Arial" w:cs="Arial"/>
          <w:color w:val="000000"/>
          <w:sz w:val="22"/>
          <w:szCs w:val="22"/>
          <w:shd w:val="clear" w:color="auto" w:fill="C0C0C0"/>
        </w:rPr>
        <w:t xml:space="preserve">Игорем </w:t>
      </w:r>
      <w:proofErr w:type="spellStart"/>
      <w:r w:rsidRPr="00F31E78">
        <w:rPr>
          <w:rFonts w:ascii="Arial" w:eastAsia="Arial" w:hAnsi="Arial" w:cs="Arial"/>
          <w:color w:val="000000"/>
          <w:sz w:val="22"/>
          <w:szCs w:val="22"/>
          <w:shd w:val="clear" w:color="auto" w:fill="C0C0C0"/>
        </w:rPr>
        <w:t>Руденей</w:t>
      </w:r>
      <w:proofErr w:type="spellEnd"/>
      <w:r w:rsidRPr="00F31E78">
        <w:rPr>
          <w:rFonts w:ascii="Arial" w:eastAsia="Arial" w:hAnsi="Arial" w:cs="Arial"/>
          <w:color w:val="000000"/>
          <w:sz w:val="22"/>
          <w:szCs w:val="22"/>
          <w:shd w:val="clear" w:color="auto" w:fill="FFFFFF"/>
        </w:rPr>
        <w:t xml:space="preserve">, состоявшийся 3 марта, дал ответы на многие вопросы, которые не могли не накопиться за последние дни... </w:t>
      </w:r>
      <w:r w:rsidRPr="00F31E78">
        <w:rPr>
          <w:rFonts w:ascii="Arial" w:eastAsia="Arial" w:hAnsi="Arial" w:cs="Arial"/>
          <w:color w:val="000000"/>
          <w:sz w:val="22"/>
          <w:szCs w:val="22"/>
          <w:shd w:val="clear" w:color="auto" w:fill="C0C0C0"/>
        </w:rPr>
        <w:t xml:space="preserve">Игорь </w:t>
      </w:r>
      <w:proofErr w:type="spellStart"/>
      <w:r w:rsidRPr="00F31E78">
        <w:rPr>
          <w:rFonts w:ascii="Arial" w:eastAsia="Arial" w:hAnsi="Arial" w:cs="Arial"/>
          <w:color w:val="000000"/>
          <w:sz w:val="22"/>
          <w:szCs w:val="22"/>
          <w:shd w:val="clear" w:color="auto" w:fill="C0C0C0"/>
        </w:rPr>
        <w:t>Руденя</w:t>
      </w:r>
      <w:proofErr w:type="spellEnd"/>
      <w:r w:rsidRPr="00F31E78">
        <w:rPr>
          <w:rFonts w:ascii="Arial" w:eastAsia="Arial" w:hAnsi="Arial" w:cs="Arial"/>
          <w:color w:val="000000"/>
          <w:sz w:val="22"/>
          <w:szCs w:val="22"/>
          <w:shd w:val="clear" w:color="auto" w:fill="FFFFFF"/>
        </w:rPr>
        <w:t xml:space="preserve"> сообщил, что к 10 марта областное правительство сформирует пакет мер поддержки регионального бизнеса...</w:t>
      </w:r>
    </w:p>
    <w:p w:rsidR="00F31E78" w:rsidRPr="00F31E78" w:rsidRDefault="00C43F90" w:rsidP="00F31E78">
      <w:pPr>
        <w:tabs>
          <w:tab w:val="left" w:pos="0"/>
          <w:tab w:val="left" w:pos="142"/>
        </w:tabs>
        <w:ind w:left="-142"/>
        <w:rPr>
          <w:rFonts w:ascii="Arial" w:eastAsia="Arial" w:hAnsi="Arial" w:cs="Arial"/>
          <w:color w:val="0000FF"/>
          <w:sz w:val="22"/>
          <w:szCs w:val="22"/>
          <w:shd w:val="clear" w:color="auto" w:fill="FFFFFF"/>
        </w:rPr>
      </w:pPr>
      <w:hyperlink r:id="rId200" w:history="1">
        <w:r w:rsidR="00F31E78" w:rsidRPr="00F31E78">
          <w:rPr>
            <w:rFonts w:ascii="Arial" w:eastAsia="Arial" w:hAnsi="Arial" w:cs="Arial"/>
            <w:color w:val="0000FF"/>
            <w:sz w:val="22"/>
            <w:szCs w:val="22"/>
            <w:u w:val="single"/>
            <w:shd w:val="clear" w:color="auto" w:fill="FFFFFF"/>
          </w:rPr>
          <w:t>https://tver.mk.ru/social/2022/03/04/o-produktovoy-bezopasnosti-i-deshevykh-kreditakh-gubernator-obrisoval-novye-vyzovy-i-nadezhdy-dlya-tverskogo-regiona.html</w:t>
        </w:r>
      </w:hyperlink>
    </w:p>
    <w:p w:rsidR="00F31E78" w:rsidRPr="00F31E78" w:rsidRDefault="00F31E78" w:rsidP="00F31E78">
      <w:pPr>
        <w:tabs>
          <w:tab w:val="left" w:pos="0"/>
          <w:tab w:val="left" w:pos="142"/>
        </w:tabs>
        <w:spacing w:before="120"/>
        <w:ind w:left="-142"/>
        <w:rPr>
          <w:rFonts w:ascii="Arial" w:eastAsia="Arial" w:hAnsi="Arial" w:cs="Arial"/>
          <w:color w:val="000000"/>
          <w:sz w:val="22"/>
          <w:szCs w:val="22"/>
          <w:u w:val="single"/>
          <w:shd w:val="clear" w:color="auto" w:fill="FFFFFF"/>
        </w:rPr>
      </w:pPr>
      <w:r w:rsidRPr="00F31E78">
        <w:rPr>
          <w:rFonts w:ascii="Arial" w:eastAsia="Arial" w:hAnsi="Arial" w:cs="Arial"/>
          <w:color w:val="000000"/>
          <w:sz w:val="22"/>
          <w:szCs w:val="22"/>
          <w:u w:val="single"/>
          <w:shd w:val="clear" w:color="auto" w:fill="FFFFFF"/>
        </w:rPr>
        <w:t>Сообщения по событию:</w:t>
      </w:r>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01" w:history="1">
        <w:r w:rsidR="00F31E78" w:rsidRPr="00F31E78">
          <w:rPr>
            <w:rFonts w:ascii="Arial" w:eastAsia="Arial" w:hAnsi="Arial" w:cs="Arial"/>
            <w:color w:val="0000FF"/>
            <w:sz w:val="22"/>
            <w:szCs w:val="22"/>
            <w:u w:val="single"/>
            <w:shd w:val="clear" w:color="auto" w:fill="FFFFFF"/>
          </w:rPr>
          <w:t>Новости Твери (tver-news.net), Тверь,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02" w:history="1">
        <w:r w:rsidR="00F31E78" w:rsidRPr="00F31E78">
          <w:rPr>
            <w:rFonts w:ascii="Arial" w:eastAsia="Arial" w:hAnsi="Arial" w:cs="Arial"/>
            <w:color w:val="0000FF"/>
            <w:sz w:val="22"/>
            <w:szCs w:val="22"/>
            <w:u w:val="single"/>
            <w:shd w:val="clear" w:color="auto" w:fill="FFFFFF"/>
          </w:rPr>
          <w:t>Караван Ярмарка (</w:t>
        </w:r>
        <w:proofErr w:type="spellStart"/>
        <w:r w:rsidR="00F31E78" w:rsidRPr="00F31E78">
          <w:rPr>
            <w:rFonts w:ascii="Arial" w:eastAsia="Arial" w:hAnsi="Arial" w:cs="Arial"/>
            <w:color w:val="0000FF"/>
            <w:sz w:val="22"/>
            <w:szCs w:val="22"/>
            <w:u w:val="single"/>
            <w:shd w:val="clear" w:color="auto" w:fill="FFFFFF"/>
          </w:rPr>
          <w:t>karavantver.ru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03" w:history="1">
        <w:r w:rsidR="00F31E78" w:rsidRPr="00F31E78">
          <w:rPr>
            <w:rFonts w:ascii="Arial" w:eastAsia="Arial" w:hAnsi="Arial" w:cs="Arial"/>
            <w:color w:val="0000FF"/>
            <w:sz w:val="22"/>
            <w:szCs w:val="22"/>
            <w:u w:val="single"/>
            <w:shd w:val="clear" w:color="auto" w:fill="FFFFFF"/>
          </w:rPr>
          <w:t>RuNews24 (runews24.ru), Москва,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04" w:history="1">
        <w:r w:rsidR="00F31E78" w:rsidRPr="00F31E78">
          <w:rPr>
            <w:rFonts w:ascii="Arial" w:eastAsia="Arial" w:hAnsi="Arial" w:cs="Arial"/>
            <w:color w:val="0000FF"/>
            <w:sz w:val="22"/>
            <w:szCs w:val="22"/>
            <w:u w:val="single"/>
            <w:shd w:val="clear" w:color="auto" w:fill="FFFFFF"/>
          </w:rPr>
          <w:t>Тверь24 (tver24.com), Тверь,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05" w:history="1">
        <w:r w:rsidR="00F31E78" w:rsidRPr="00F31E78">
          <w:rPr>
            <w:rFonts w:ascii="Arial" w:eastAsia="Arial" w:hAnsi="Arial" w:cs="Arial"/>
            <w:color w:val="0000FF"/>
            <w:sz w:val="22"/>
            <w:szCs w:val="22"/>
            <w:u w:val="single"/>
            <w:shd w:val="clear" w:color="auto" w:fill="FFFFFF"/>
          </w:rPr>
          <w:t>Бизнес и Территория (</w:t>
        </w:r>
        <w:proofErr w:type="spellStart"/>
        <w:r w:rsidR="00F31E78" w:rsidRPr="00F31E78">
          <w:rPr>
            <w:rFonts w:ascii="Arial" w:eastAsia="Arial" w:hAnsi="Arial" w:cs="Arial"/>
            <w:color w:val="0000FF"/>
            <w:sz w:val="22"/>
            <w:szCs w:val="22"/>
            <w:u w:val="single"/>
            <w:shd w:val="clear" w:color="auto" w:fill="FFFFFF"/>
          </w:rPr>
          <w:t>biz-terr.ru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06" w:history="1">
        <w:r w:rsidR="00F31E78" w:rsidRPr="00F31E78">
          <w:rPr>
            <w:rFonts w:ascii="Arial" w:eastAsia="Arial" w:hAnsi="Arial" w:cs="Arial"/>
            <w:color w:val="0000FF"/>
            <w:sz w:val="22"/>
            <w:szCs w:val="22"/>
            <w:u w:val="single"/>
            <w:shd w:val="clear" w:color="auto" w:fill="FFFFFF"/>
          </w:rPr>
          <w:t>Тверь24 (tver24.com), Тверь,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07" w:history="1">
        <w:r w:rsidR="00F31E78" w:rsidRPr="00F31E78">
          <w:rPr>
            <w:rFonts w:ascii="Arial" w:eastAsia="Arial" w:hAnsi="Arial" w:cs="Arial"/>
            <w:color w:val="0000FF"/>
            <w:sz w:val="22"/>
            <w:szCs w:val="22"/>
            <w:u w:val="single"/>
            <w:shd w:val="clear" w:color="auto" w:fill="FFFFFF"/>
          </w:rPr>
          <w:t>НИА Федерация (</w:t>
        </w:r>
        <w:proofErr w:type="spellStart"/>
        <w:r w:rsidR="00F31E78" w:rsidRPr="00F31E78">
          <w:rPr>
            <w:rFonts w:ascii="Arial" w:eastAsia="Arial" w:hAnsi="Arial" w:cs="Arial"/>
            <w:color w:val="0000FF"/>
            <w:sz w:val="22"/>
            <w:szCs w:val="22"/>
            <w:u w:val="single"/>
            <w:shd w:val="clear" w:color="auto" w:fill="FFFFFF"/>
          </w:rPr>
          <w:t>nia-rf.ru</w:t>
        </w:r>
        <w:proofErr w:type="spellEnd"/>
        <w:r w:rsidR="00F31E78" w:rsidRPr="00F31E78">
          <w:rPr>
            <w:rFonts w:ascii="Arial" w:eastAsia="Arial" w:hAnsi="Arial" w:cs="Arial"/>
            <w:color w:val="0000FF"/>
            <w:sz w:val="22"/>
            <w:szCs w:val="22"/>
            <w:u w:val="single"/>
            <w:shd w:val="clear" w:color="auto" w:fill="FFFFFF"/>
          </w:rPr>
          <w:t>), Москва,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08" w:history="1">
        <w:r w:rsidR="00F31E78" w:rsidRPr="00F31E78">
          <w:rPr>
            <w:rFonts w:ascii="Arial" w:eastAsia="Arial" w:hAnsi="Arial" w:cs="Arial"/>
            <w:color w:val="0000FF"/>
            <w:sz w:val="22"/>
            <w:szCs w:val="22"/>
            <w:u w:val="single"/>
            <w:shd w:val="clear" w:color="auto" w:fill="FFFFFF"/>
          </w:rPr>
          <w:t>Край справедливости (ks-region69.com), Тверь,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09" w:history="1">
        <w:r w:rsidR="00F31E78" w:rsidRPr="00F31E78">
          <w:rPr>
            <w:rFonts w:ascii="Arial" w:eastAsia="Arial" w:hAnsi="Arial" w:cs="Arial"/>
            <w:color w:val="0000FF"/>
            <w:sz w:val="22"/>
            <w:szCs w:val="22"/>
            <w:u w:val="single"/>
            <w:shd w:val="clear" w:color="auto" w:fill="FFFFFF"/>
          </w:rPr>
          <w:t>Бизнес и Территория (</w:t>
        </w:r>
        <w:proofErr w:type="spellStart"/>
        <w:r w:rsidR="00F31E78" w:rsidRPr="00F31E78">
          <w:rPr>
            <w:rFonts w:ascii="Arial" w:eastAsia="Arial" w:hAnsi="Arial" w:cs="Arial"/>
            <w:color w:val="0000FF"/>
            <w:sz w:val="22"/>
            <w:szCs w:val="22"/>
            <w:u w:val="single"/>
            <w:shd w:val="clear" w:color="auto" w:fill="FFFFFF"/>
          </w:rPr>
          <w:t>biz-terr.ru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10" w:history="1">
        <w:r w:rsidR="00F31E78" w:rsidRPr="00F31E78">
          <w:rPr>
            <w:rFonts w:ascii="Arial" w:eastAsia="Arial" w:hAnsi="Arial" w:cs="Arial"/>
            <w:color w:val="0000FF"/>
            <w:sz w:val="22"/>
            <w:szCs w:val="22"/>
            <w:u w:val="single"/>
            <w:shd w:val="clear" w:color="auto" w:fill="FFFFFF"/>
          </w:rPr>
          <w:t>Караван Ярмарка (</w:t>
        </w:r>
        <w:proofErr w:type="spellStart"/>
        <w:r w:rsidR="00F31E78" w:rsidRPr="00F31E78">
          <w:rPr>
            <w:rFonts w:ascii="Arial" w:eastAsia="Arial" w:hAnsi="Arial" w:cs="Arial"/>
            <w:color w:val="0000FF"/>
            <w:sz w:val="22"/>
            <w:szCs w:val="22"/>
            <w:u w:val="single"/>
            <w:shd w:val="clear" w:color="auto" w:fill="FFFFFF"/>
          </w:rPr>
          <w:t>karavantver.ru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11" w:history="1">
        <w:r w:rsidR="00F31E78" w:rsidRPr="00F31E78">
          <w:rPr>
            <w:rFonts w:ascii="Arial" w:eastAsia="Arial" w:hAnsi="Arial" w:cs="Arial"/>
            <w:color w:val="0000FF"/>
            <w:sz w:val="22"/>
            <w:szCs w:val="22"/>
            <w:u w:val="single"/>
            <w:shd w:val="clear" w:color="auto" w:fill="FFFFFF"/>
          </w:rPr>
          <w:t>ВОТ! (vot69.ru), Тверь,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12" w:history="1">
        <w:r w:rsidR="00F31E78" w:rsidRPr="00F31E78">
          <w:rPr>
            <w:rFonts w:ascii="Arial" w:eastAsia="Arial" w:hAnsi="Arial" w:cs="Arial"/>
            <w:color w:val="0000FF"/>
            <w:sz w:val="22"/>
            <w:szCs w:val="22"/>
            <w:u w:val="single"/>
            <w:shd w:val="clear" w:color="auto" w:fill="FFFFFF"/>
          </w:rPr>
          <w:t>Кимрский вестник (</w:t>
        </w:r>
        <w:proofErr w:type="spellStart"/>
        <w:r w:rsidR="00F31E78" w:rsidRPr="00F31E78">
          <w:rPr>
            <w:rFonts w:ascii="Arial" w:eastAsia="Arial" w:hAnsi="Arial" w:cs="Arial"/>
            <w:color w:val="0000FF"/>
            <w:sz w:val="22"/>
            <w:szCs w:val="22"/>
            <w:u w:val="single"/>
            <w:shd w:val="clear" w:color="auto" w:fill="FFFFFF"/>
          </w:rPr>
          <w:t>kimvestnik.ru</w:t>
        </w:r>
        <w:proofErr w:type="spellEnd"/>
        <w:r w:rsidR="00F31E78" w:rsidRPr="00F31E78">
          <w:rPr>
            <w:rFonts w:ascii="Arial" w:eastAsia="Arial" w:hAnsi="Arial" w:cs="Arial"/>
            <w:color w:val="0000FF"/>
            <w:sz w:val="22"/>
            <w:szCs w:val="22"/>
            <w:u w:val="single"/>
            <w:shd w:val="clear" w:color="auto" w:fill="FFFFFF"/>
          </w:rPr>
          <w:t>), Кимры,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13" w:history="1">
        <w:r w:rsidR="00F31E78" w:rsidRPr="00F31E78">
          <w:rPr>
            <w:rFonts w:ascii="Arial" w:eastAsia="Arial" w:hAnsi="Arial" w:cs="Arial"/>
            <w:color w:val="0000FF"/>
            <w:sz w:val="22"/>
            <w:szCs w:val="22"/>
            <w:u w:val="single"/>
            <w:shd w:val="clear" w:color="auto" w:fill="FFFFFF"/>
          </w:rPr>
          <w:t>Знамя (</w:t>
        </w:r>
        <w:proofErr w:type="spellStart"/>
        <w:r w:rsidR="00F31E78" w:rsidRPr="00F31E78">
          <w:rPr>
            <w:rFonts w:ascii="Arial" w:eastAsia="Arial" w:hAnsi="Arial" w:cs="Arial"/>
            <w:color w:val="0000FF"/>
            <w:sz w:val="22"/>
            <w:szCs w:val="22"/>
            <w:u w:val="single"/>
            <w:shd w:val="clear" w:color="auto" w:fill="FFFFFF"/>
          </w:rPr>
          <w:t>kuvznama.ru</w:t>
        </w:r>
        <w:proofErr w:type="spellEnd"/>
        <w:r w:rsidR="00F31E78" w:rsidRPr="00F31E78">
          <w:rPr>
            <w:rFonts w:ascii="Arial" w:eastAsia="Arial" w:hAnsi="Arial" w:cs="Arial"/>
            <w:color w:val="0000FF"/>
            <w:sz w:val="22"/>
            <w:szCs w:val="22"/>
            <w:u w:val="single"/>
            <w:shd w:val="clear" w:color="auto" w:fill="FFFFFF"/>
          </w:rPr>
          <w:t>), Кувшиново,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14" w:history="1">
        <w:r w:rsidR="00F31E78" w:rsidRPr="00F31E78">
          <w:rPr>
            <w:rFonts w:ascii="Arial" w:eastAsia="Arial" w:hAnsi="Arial" w:cs="Arial"/>
            <w:color w:val="0000FF"/>
            <w:sz w:val="22"/>
            <w:szCs w:val="22"/>
            <w:u w:val="single"/>
            <w:shd w:val="clear" w:color="auto" w:fill="FFFFFF"/>
          </w:rPr>
          <w:t>Знамя (</w:t>
        </w:r>
        <w:proofErr w:type="spellStart"/>
        <w:r w:rsidR="00F31E78" w:rsidRPr="00F31E78">
          <w:rPr>
            <w:rFonts w:ascii="Arial" w:eastAsia="Arial" w:hAnsi="Arial" w:cs="Arial"/>
            <w:color w:val="0000FF"/>
            <w:sz w:val="22"/>
            <w:szCs w:val="22"/>
            <w:u w:val="single"/>
            <w:shd w:val="clear" w:color="auto" w:fill="FFFFFF"/>
          </w:rPr>
          <w:t>kuvznama.ru</w:t>
        </w:r>
        <w:proofErr w:type="spellEnd"/>
        <w:r w:rsidR="00F31E78" w:rsidRPr="00F31E78">
          <w:rPr>
            <w:rFonts w:ascii="Arial" w:eastAsia="Arial" w:hAnsi="Arial" w:cs="Arial"/>
            <w:color w:val="0000FF"/>
            <w:sz w:val="22"/>
            <w:szCs w:val="22"/>
            <w:u w:val="single"/>
            <w:shd w:val="clear" w:color="auto" w:fill="FFFFFF"/>
          </w:rPr>
          <w:t>), Кувшиново,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15" w:history="1">
        <w:r w:rsidR="00F31E78" w:rsidRPr="00F31E78">
          <w:rPr>
            <w:rFonts w:ascii="Arial" w:eastAsia="Arial" w:hAnsi="Arial" w:cs="Arial"/>
            <w:color w:val="0000FF"/>
            <w:sz w:val="22"/>
            <w:szCs w:val="22"/>
            <w:u w:val="single"/>
            <w:shd w:val="clear" w:color="auto" w:fill="FFFFFF"/>
          </w:rPr>
          <w:t>Родная земля (</w:t>
        </w:r>
        <w:proofErr w:type="spellStart"/>
        <w:r w:rsidR="00F31E78" w:rsidRPr="00F31E78">
          <w:rPr>
            <w:rFonts w:ascii="Arial" w:eastAsia="Arial" w:hAnsi="Arial" w:cs="Arial"/>
            <w:color w:val="0000FF"/>
            <w:sz w:val="22"/>
            <w:szCs w:val="22"/>
            <w:u w:val="single"/>
            <w:shd w:val="clear" w:color="auto" w:fill="FFFFFF"/>
          </w:rPr>
          <w:t>r-zemlya.ru</w:t>
        </w:r>
        <w:proofErr w:type="spellEnd"/>
        <w:r w:rsidR="00F31E78" w:rsidRPr="00F31E78">
          <w:rPr>
            <w:rFonts w:ascii="Arial" w:eastAsia="Arial" w:hAnsi="Arial" w:cs="Arial"/>
            <w:color w:val="0000FF"/>
            <w:sz w:val="22"/>
            <w:szCs w:val="22"/>
            <w:u w:val="single"/>
            <w:shd w:val="clear" w:color="auto" w:fill="FFFFFF"/>
          </w:rPr>
          <w:t>), п. Рамешки,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16" w:history="1">
        <w:r w:rsidR="00F31E78" w:rsidRPr="00F31E78">
          <w:rPr>
            <w:rFonts w:ascii="Arial" w:eastAsia="Arial" w:hAnsi="Arial" w:cs="Arial"/>
            <w:color w:val="0000FF"/>
            <w:sz w:val="22"/>
            <w:szCs w:val="22"/>
            <w:u w:val="single"/>
            <w:shd w:val="clear" w:color="auto" w:fill="FFFFFF"/>
          </w:rPr>
          <w:t>Московский Комсомолец (</w:t>
        </w:r>
        <w:proofErr w:type="spellStart"/>
        <w:r w:rsidR="00F31E78" w:rsidRPr="00F31E78">
          <w:rPr>
            <w:rFonts w:ascii="Arial" w:eastAsia="Arial" w:hAnsi="Arial" w:cs="Arial"/>
            <w:color w:val="0000FF"/>
            <w:sz w:val="22"/>
            <w:szCs w:val="22"/>
            <w:u w:val="single"/>
            <w:shd w:val="clear" w:color="auto" w:fill="FFFFFF"/>
          </w:rPr>
          <w:t>tver.mk.ru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17" w:history="1">
        <w:r w:rsidR="00F31E78" w:rsidRPr="00F31E78">
          <w:rPr>
            <w:rFonts w:ascii="Arial" w:eastAsia="Arial" w:hAnsi="Arial" w:cs="Arial"/>
            <w:color w:val="0000FF"/>
            <w:sz w:val="22"/>
            <w:szCs w:val="22"/>
            <w:u w:val="single"/>
            <w:shd w:val="clear" w:color="auto" w:fill="FFFFFF"/>
          </w:rPr>
          <w:t>Московский Комсомолец (</w:t>
        </w:r>
        <w:proofErr w:type="spellStart"/>
        <w:r w:rsidR="00F31E78" w:rsidRPr="00F31E78">
          <w:rPr>
            <w:rFonts w:ascii="Arial" w:eastAsia="Arial" w:hAnsi="Arial" w:cs="Arial"/>
            <w:color w:val="0000FF"/>
            <w:sz w:val="22"/>
            <w:szCs w:val="22"/>
            <w:u w:val="single"/>
            <w:shd w:val="clear" w:color="auto" w:fill="FFFFFF"/>
          </w:rPr>
          <w:t>tver.mk.ru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18" w:history="1">
        <w:r w:rsidR="00F31E78" w:rsidRPr="00F31E78">
          <w:rPr>
            <w:rFonts w:ascii="Arial" w:eastAsia="Arial" w:hAnsi="Arial" w:cs="Arial"/>
            <w:color w:val="0000FF"/>
            <w:sz w:val="22"/>
            <w:szCs w:val="22"/>
            <w:u w:val="single"/>
            <w:shd w:val="clear" w:color="auto" w:fill="FFFFFF"/>
          </w:rPr>
          <w:t>Родная земля (</w:t>
        </w:r>
        <w:proofErr w:type="spellStart"/>
        <w:r w:rsidR="00F31E78" w:rsidRPr="00F31E78">
          <w:rPr>
            <w:rFonts w:ascii="Arial" w:eastAsia="Arial" w:hAnsi="Arial" w:cs="Arial"/>
            <w:color w:val="0000FF"/>
            <w:sz w:val="22"/>
            <w:szCs w:val="22"/>
            <w:u w:val="single"/>
            <w:shd w:val="clear" w:color="auto" w:fill="FFFFFF"/>
          </w:rPr>
          <w:t>r-zemlya.ru</w:t>
        </w:r>
        <w:proofErr w:type="spellEnd"/>
        <w:r w:rsidR="00F31E78" w:rsidRPr="00F31E78">
          <w:rPr>
            <w:rFonts w:ascii="Arial" w:eastAsia="Arial" w:hAnsi="Arial" w:cs="Arial"/>
            <w:color w:val="0000FF"/>
            <w:sz w:val="22"/>
            <w:szCs w:val="22"/>
            <w:u w:val="single"/>
            <w:shd w:val="clear" w:color="auto" w:fill="FFFFFF"/>
          </w:rPr>
          <w:t>), п. Рамешки,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19" w:history="1">
        <w:r w:rsidR="00F31E78" w:rsidRPr="00F31E78">
          <w:rPr>
            <w:rFonts w:ascii="Arial" w:eastAsia="Arial" w:hAnsi="Arial" w:cs="Arial"/>
            <w:color w:val="0000FF"/>
            <w:sz w:val="22"/>
            <w:szCs w:val="22"/>
            <w:u w:val="single"/>
            <w:shd w:val="clear" w:color="auto" w:fill="FFFFFF"/>
          </w:rPr>
          <w:t>Московский Комсомолец (</w:t>
        </w:r>
        <w:proofErr w:type="spellStart"/>
        <w:r w:rsidR="00F31E78" w:rsidRPr="00F31E78">
          <w:rPr>
            <w:rFonts w:ascii="Arial" w:eastAsia="Arial" w:hAnsi="Arial" w:cs="Arial"/>
            <w:color w:val="0000FF"/>
            <w:sz w:val="22"/>
            <w:szCs w:val="22"/>
            <w:u w:val="single"/>
            <w:shd w:val="clear" w:color="auto" w:fill="FFFFFF"/>
          </w:rPr>
          <w:t>tver.mk.ru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20" w:history="1">
        <w:r w:rsidR="00F31E78" w:rsidRPr="00F31E78">
          <w:rPr>
            <w:rFonts w:ascii="Arial" w:eastAsia="Arial" w:hAnsi="Arial" w:cs="Arial"/>
            <w:color w:val="0000FF"/>
            <w:sz w:val="22"/>
            <w:szCs w:val="22"/>
            <w:u w:val="single"/>
            <w:shd w:val="clear" w:color="auto" w:fill="FFFFFF"/>
          </w:rPr>
          <w:t>НИА Тверь (69rus.org), Тверь,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21" w:history="1">
        <w:r w:rsidR="00F31E78" w:rsidRPr="00F31E78">
          <w:rPr>
            <w:rFonts w:ascii="Arial" w:eastAsia="Arial" w:hAnsi="Arial" w:cs="Arial"/>
            <w:color w:val="0000FF"/>
            <w:sz w:val="22"/>
            <w:szCs w:val="22"/>
            <w:u w:val="single"/>
            <w:shd w:val="clear" w:color="auto" w:fill="FFFFFF"/>
          </w:rPr>
          <w:t>Новости Твери (tver-news.net), Тверь,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22" w:history="1">
        <w:r w:rsidR="00F31E78" w:rsidRPr="00F31E78">
          <w:rPr>
            <w:rFonts w:ascii="Arial" w:eastAsia="Arial" w:hAnsi="Arial" w:cs="Arial"/>
            <w:color w:val="0000FF"/>
            <w:sz w:val="22"/>
            <w:szCs w:val="22"/>
            <w:u w:val="single"/>
            <w:shd w:val="clear" w:color="auto" w:fill="FFFFFF"/>
          </w:rPr>
          <w:t>Сельская новь (</w:t>
        </w:r>
        <w:proofErr w:type="spellStart"/>
        <w:r w:rsidR="00F31E78" w:rsidRPr="00F31E78">
          <w:rPr>
            <w:rFonts w:ascii="Arial" w:eastAsia="Arial" w:hAnsi="Arial" w:cs="Arial"/>
            <w:color w:val="0000FF"/>
            <w:sz w:val="22"/>
            <w:szCs w:val="22"/>
            <w:u w:val="single"/>
            <w:shd w:val="clear" w:color="auto" w:fill="FFFFFF"/>
          </w:rPr>
          <w:t>selskaya-nov.info</w:t>
        </w:r>
        <w:proofErr w:type="spellEnd"/>
        <w:r w:rsidR="00F31E78" w:rsidRPr="00F31E78">
          <w:rPr>
            <w:rFonts w:ascii="Arial" w:eastAsia="Arial" w:hAnsi="Arial" w:cs="Arial"/>
            <w:color w:val="0000FF"/>
            <w:sz w:val="22"/>
            <w:szCs w:val="22"/>
            <w:u w:val="single"/>
            <w:shd w:val="clear" w:color="auto" w:fill="FFFFFF"/>
          </w:rPr>
          <w:t>), Красный Холм,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23" w:history="1">
        <w:r w:rsidR="00F31E78" w:rsidRPr="00F31E78">
          <w:rPr>
            <w:rFonts w:ascii="Arial" w:eastAsia="Arial" w:hAnsi="Arial" w:cs="Arial"/>
            <w:color w:val="0000FF"/>
            <w:sz w:val="22"/>
            <w:szCs w:val="22"/>
            <w:u w:val="single"/>
            <w:shd w:val="clear" w:color="auto" w:fill="FFFFFF"/>
          </w:rPr>
          <w:t>Заря (</w:t>
        </w:r>
        <w:proofErr w:type="spellStart"/>
        <w:r w:rsidR="00F31E78" w:rsidRPr="00F31E78">
          <w:rPr>
            <w:rFonts w:ascii="Arial" w:eastAsia="Arial" w:hAnsi="Arial" w:cs="Arial"/>
            <w:color w:val="0000FF"/>
            <w:sz w:val="22"/>
            <w:szCs w:val="22"/>
            <w:u w:val="single"/>
            <w:shd w:val="clear" w:color="auto" w:fill="FFFFFF"/>
          </w:rPr>
          <w:t>konzarya.ru</w:t>
        </w:r>
        <w:proofErr w:type="spellEnd"/>
        <w:r w:rsidR="00F31E78" w:rsidRPr="00F31E78">
          <w:rPr>
            <w:rFonts w:ascii="Arial" w:eastAsia="Arial" w:hAnsi="Arial" w:cs="Arial"/>
            <w:color w:val="0000FF"/>
            <w:sz w:val="22"/>
            <w:szCs w:val="22"/>
            <w:u w:val="single"/>
            <w:shd w:val="clear" w:color="auto" w:fill="FFFFFF"/>
          </w:rPr>
          <w:t>), Конаково,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24" w:history="1">
        <w:r w:rsidR="00F31E78" w:rsidRPr="00F31E78">
          <w:rPr>
            <w:rFonts w:ascii="Arial" w:eastAsia="Arial" w:hAnsi="Arial" w:cs="Arial"/>
            <w:color w:val="0000FF"/>
            <w:sz w:val="22"/>
            <w:szCs w:val="22"/>
            <w:u w:val="single"/>
            <w:shd w:val="clear" w:color="auto" w:fill="FFFFFF"/>
          </w:rPr>
          <w:t>Новости Твери (tver-news.net), Тверь, 4 марта 2022</w:t>
        </w:r>
      </w:hyperlink>
    </w:p>
    <w:p w:rsidR="00F31E78" w:rsidRPr="00F31E78" w:rsidRDefault="00C43F90" w:rsidP="00F31E78">
      <w:pPr>
        <w:numPr>
          <w:ilvl w:val="0"/>
          <w:numId w:val="8"/>
        </w:numPr>
        <w:tabs>
          <w:tab w:val="left" w:pos="0"/>
          <w:tab w:val="left" w:pos="142"/>
        </w:tabs>
        <w:ind w:left="-142" w:firstLine="0"/>
        <w:rPr>
          <w:rFonts w:ascii="Arial" w:eastAsia="Arial" w:hAnsi="Arial" w:cs="Arial"/>
          <w:color w:val="0000FF"/>
          <w:sz w:val="22"/>
          <w:szCs w:val="22"/>
          <w:shd w:val="clear" w:color="auto" w:fill="FFFFFF"/>
        </w:rPr>
      </w:pPr>
      <w:hyperlink r:id="rId225" w:history="1">
        <w:r w:rsidR="00F31E78" w:rsidRPr="00F31E78">
          <w:rPr>
            <w:rFonts w:ascii="Arial" w:eastAsia="Arial" w:hAnsi="Arial" w:cs="Arial"/>
            <w:color w:val="0000FF"/>
            <w:sz w:val="22"/>
            <w:szCs w:val="22"/>
            <w:u w:val="single"/>
            <w:shd w:val="clear" w:color="auto" w:fill="FFFFFF"/>
          </w:rPr>
          <w:t>Новости Твери (tver-news.net), Тверь, 4 марта 2022</w:t>
        </w:r>
      </w:hyperlink>
    </w:p>
    <w:p w:rsidR="00F31E78" w:rsidRPr="00F31E78" w:rsidRDefault="00C43F90" w:rsidP="00F31E78">
      <w:pPr>
        <w:tabs>
          <w:tab w:val="left" w:pos="0"/>
          <w:tab w:val="left" w:pos="142"/>
        </w:tabs>
        <w:spacing w:after="120"/>
        <w:ind w:left="-142"/>
        <w:jc w:val="right"/>
        <w:rPr>
          <w:rFonts w:ascii="Arial" w:eastAsia="Arial" w:hAnsi="Arial" w:cs="Arial"/>
          <w:color w:val="0000FF"/>
          <w:sz w:val="22"/>
          <w:szCs w:val="22"/>
          <w:shd w:val="clear" w:color="auto" w:fill="FFFFFF"/>
        </w:rPr>
      </w:pPr>
      <w:hyperlink w:anchor="tabtxt_1575050_1934510430" w:history="1">
        <w:r w:rsidR="00F31E78" w:rsidRPr="00F31E78">
          <w:rPr>
            <w:rFonts w:ascii="Arial" w:eastAsia="Arial" w:hAnsi="Arial" w:cs="Arial"/>
            <w:color w:val="0000FF"/>
            <w:sz w:val="22"/>
            <w:szCs w:val="22"/>
            <w:u w:val="single"/>
            <w:shd w:val="clear" w:color="auto" w:fill="FFFFFF"/>
          </w:rPr>
          <w:t>К заголовкам сообщений</w:t>
        </w:r>
      </w:hyperlink>
    </w:p>
    <w:p w:rsidR="00F31E78" w:rsidRPr="00F31E78" w:rsidRDefault="00F31E78" w:rsidP="00F31E78">
      <w:pPr>
        <w:tabs>
          <w:tab w:val="left" w:pos="0"/>
          <w:tab w:val="left" w:pos="142"/>
        </w:tabs>
        <w:ind w:left="-142"/>
        <w:rPr>
          <w:rFonts w:ascii="Arial" w:eastAsia="Arial" w:hAnsi="Arial" w:cs="Arial"/>
          <w:b/>
          <w:color w:val="000000"/>
          <w:sz w:val="22"/>
          <w:szCs w:val="22"/>
          <w:shd w:val="clear" w:color="auto" w:fill="FFFFFF"/>
        </w:rPr>
      </w:pPr>
      <w:r w:rsidRPr="00F31E78">
        <w:rPr>
          <w:rFonts w:ascii="Arial" w:eastAsia="Arial" w:hAnsi="Arial" w:cs="Arial"/>
          <w:b/>
          <w:color w:val="000000"/>
          <w:sz w:val="22"/>
          <w:szCs w:val="22"/>
          <w:shd w:val="clear" w:color="auto" w:fill="FFFFFF"/>
        </w:rPr>
        <w:t>Тверская жизнь (</w:t>
      </w:r>
      <w:proofErr w:type="spellStart"/>
      <w:r w:rsidRPr="00F31E78">
        <w:rPr>
          <w:rFonts w:ascii="Arial" w:eastAsia="Arial" w:hAnsi="Arial" w:cs="Arial"/>
          <w:b/>
          <w:color w:val="000000"/>
          <w:sz w:val="22"/>
          <w:szCs w:val="22"/>
          <w:shd w:val="clear" w:color="auto" w:fill="FFFFFF"/>
        </w:rPr>
        <w:t>tverlife.ru</w:t>
      </w:r>
      <w:proofErr w:type="spellEnd"/>
      <w:r w:rsidRPr="00F31E78">
        <w:rPr>
          <w:rFonts w:ascii="Arial" w:eastAsia="Arial" w:hAnsi="Arial" w:cs="Arial"/>
          <w:b/>
          <w:color w:val="000000"/>
          <w:sz w:val="22"/>
          <w:szCs w:val="22"/>
          <w:shd w:val="clear" w:color="auto" w:fill="FFFFFF"/>
        </w:rPr>
        <w:t>), Тверь, 4 марта 2022</w:t>
      </w:r>
    </w:p>
    <w:p w:rsidR="00F31E78" w:rsidRPr="00F31E78" w:rsidRDefault="00F31E78" w:rsidP="00F31E78">
      <w:pPr>
        <w:tabs>
          <w:tab w:val="left" w:pos="0"/>
          <w:tab w:val="left" w:pos="142"/>
        </w:tabs>
        <w:ind w:left="-142"/>
        <w:jc w:val="both"/>
        <w:outlineLvl w:val="1"/>
        <w:rPr>
          <w:rFonts w:ascii="Arial" w:eastAsia="Arial" w:hAnsi="Arial" w:cs="Arial"/>
          <w:color w:val="000000"/>
          <w:sz w:val="22"/>
          <w:szCs w:val="22"/>
          <w:shd w:val="clear" w:color="auto" w:fill="FFFFFF"/>
        </w:rPr>
      </w:pPr>
      <w:bookmarkStart w:id="28" w:name="ant_1575050_1934722223"/>
      <w:r w:rsidRPr="00F31E78">
        <w:rPr>
          <w:rFonts w:ascii="Arial" w:eastAsia="Arial" w:hAnsi="Arial" w:cs="Arial"/>
          <w:color w:val="000000"/>
          <w:sz w:val="22"/>
          <w:szCs w:val="22"/>
          <w:shd w:val="clear" w:color="auto" w:fill="FFFFFF"/>
        </w:rPr>
        <w:t>В ТВЕРСКОЙ ОБЛАСТИ УСИЛИВАЮТ НАПРАВЛЕНИЯ ПО БОРЬБЕ С СЕРДЕЧНО-СОСУДИСТЫМИ И ОНКОЗАБОЛЕВАНИЯМИ</w:t>
      </w:r>
      <w:bookmarkEnd w:id="28"/>
    </w:p>
    <w:p w:rsidR="00F31E78" w:rsidRPr="00F31E78" w:rsidRDefault="00F31E78" w:rsidP="00F31E78">
      <w:pPr>
        <w:tabs>
          <w:tab w:val="left" w:pos="0"/>
          <w:tab w:val="left" w:pos="142"/>
        </w:tabs>
        <w:ind w:left="-142"/>
        <w:jc w:val="both"/>
        <w:rPr>
          <w:rFonts w:ascii="Arial" w:eastAsia="Arial" w:hAnsi="Arial" w:cs="Arial"/>
          <w:color w:val="000000"/>
          <w:sz w:val="22"/>
          <w:szCs w:val="22"/>
          <w:shd w:val="clear" w:color="auto" w:fill="FFFFFF"/>
        </w:rPr>
      </w:pPr>
      <w:r w:rsidRPr="00F31E78">
        <w:rPr>
          <w:rFonts w:ascii="Arial" w:eastAsia="Arial" w:hAnsi="Arial" w:cs="Arial"/>
          <w:color w:val="000000"/>
          <w:sz w:val="22"/>
          <w:szCs w:val="22"/>
          <w:shd w:val="clear" w:color="auto" w:fill="FFFFFF"/>
        </w:rPr>
        <w:t xml:space="preserve">Региональные программы по борьбе с </w:t>
      </w:r>
      <w:proofErr w:type="spellStart"/>
      <w:r w:rsidRPr="00F31E78">
        <w:rPr>
          <w:rFonts w:ascii="Arial" w:eastAsia="Arial" w:hAnsi="Arial" w:cs="Arial"/>
          <w:color w:val="000000"/>
          <w:sz w:val="22"/>
          <w:szCs w:val="22"/>
          <w:shd w:val="clear" w:color="auto" w:fill="FFFFFF"/>
        </w:rPr>
        <w:t>сердечно-сосудистыми</w:t>
      </w:r>
      <w:proofErr w:type="spellEnd"/>
      <w:r w:rsidRPr="00F31E78">
        <w:rPr>
          <w:rFonts w:ascii="Arial" w:eastAsia="Arial" w:hAnsi="Arial" w:cs="Arial"/>
          <w:color w:val="000000"/>
          <w:sz w:val="22"/>
          <w:szCs w:val="22"/>
          <w:shd w:val="clear" w:color="auto" w:fill="FFFFFF"/>
        </w:rPr>
        <w:t xml:space="preserve"> и онкологическими заболеваниями рассмотрены 4 марта на заседании Президиума Правительства Тверской области под руководством </w:t>
      </w:r>
      <w:r w:rsidRPr="00F31E78">
        <w:rPr>
          <w:rFonts w:ascii="Arial" w:eastAsia="Arial" w:hAnsi="Arial" w:cs="Arial"/>
          <w:color w:val="000000"/>
          <w:sz w:val="22"/>
          <w:szCs w:val="22"/>
          <w:shd w:val="clear" w:color="auto" w:fill="C0C0C0"/>
        </w:rPr>
        <w:t xml:space="preserve">Игоря </w:t>
      </w:r>
      <w:proofErr w:type="spellStart"/>
      <w:r w:rsidRPr="00F31E78">
        <w:rPr>
          <w:rFonts w:ascii="Arial" w:eastAsia="Arial" w:hAnsi="Arial" w:cs="Arial"/>
          <w:color w:val="000000"/>
          <w:sz w:val="22"/>
          <w:szCs w:val="22"/>
          <w:shd w:val="clear" w:color="auto" w:fill="C0C0C0"/>
        </w:rPr>
        <w:t>Рудени</w:t>
      </w:r>
      <w:proofErr w:type="spellEnd"/>
      <w:r w:rsidRPr="00F31E78">
        <w:rPr>
          <w:rFonts w:ascii="Arial" w:eastAsia="Arial" w:hAnsi="Arial" w:cs="Arial"/>
          <w:color w:val="000000"/>
          <w:sz w:val="22"/>
          <w:szCs w:val="22"/>
          <w:shd w:val="clear" w:color="auto" w:fill="FFFFFF"/>
        </w:rPr>
        <w:t>...</w:t>
      </w:r>
    </w:p>
    <w:p w:rsidR="00F31E78" w:rsidRPr="00F31E78" w:rsidRDefault="00C43F90" w:rsidP="00F31E78">
      <w:pPr>
        <w:tabs>
          <w:tab w:val="left" w:pos="0"/>
          <w:tab w:val="left" w:pos="142"/>
        </w:tabs>
        <w:ind w:left="-142"/>
        <w:rPr>
          <w:rFonts w:ascii="Arial" w:eastAsia="Arial" w:hAnsi="Arial" w:cs="Arial"/>
          <w:color w:val="0000FF"/>
          <w:sz w:val="22"/>
          <w:szCs w:val="22"/>
          <w:shd w:val="clear" w:color="auto" w:fill="FFFFFF"/>
        </w:rPr>
      </w:pPr>
      <w:hyperlink r:id="rId226" w:history="1">
        <w:r w:rsidR="00F31E78" w:rsidRPr="00F31E78">
          <w:rPr>
            <w:rFonts w:ascii="Arial" w:eastAsia="Arial" w:hAnsi="Arial" w:cs="Arial"/>
            <w:color w:val="0000FF"/>
            <w:sz w:val="22"/>
            <w:szCs w:val="22"/>
            <w:u w:val="single"/>
            <w:shd w:val="clear" w:color="auto" w:fill="FFFFFF"/>
          </w:rPr>
          <w:t>https://tverlife.ru/regional/v-tverskoj-oblasti-usilivajut-napravlenija-po-borbe-s-serdechno-sosudistymi-i-onkozabolevanijami/</w:t>
        </w:r>
      </w:hyperlink>
    </w:p>
    <w:p w:rsidR="00F31E78" w:rsidRPr="00F31E78" w:rsidRDefault="00F31E78" w:rsidP="00F31E78">
      <w:pPr>
        <w:tabs>
          <w:tab w:val="left" w:pos="0"/>
          <w:tab w:val="left" w:pos="142"/>
        </w:tabs>
        <w:spacing w:before="120"/>
        <w:ind w:left="-142"/>
        <w:rPr>
          <w:rFonts w:ascii="Arial" w:eastAsia="Arial" w:hAnsi="Arial" w:cs="Arial"/>
          <w:color w:val="000000"/>
          <w:sz w:val="22"/>
          <w:szCs w:val="22"/>
          <w:u w:val="single"/>
          <w:shd w:val="clear" w:color="auto" w:fill="FFFFFF"/>
        </w:rPr>
      </w:pPr>
      <w:r w:rsidRPr="00F31E78">
        <w:rPr>
          <w:rFonts w:ascii="Arial" w:eastAsia="Arial" w:hAnsi="Arial" w:cs="Arial"/>
          <w:color w:val="000000"/>
          <w:sz w:val="22"/>
          <w:szCs w:val="22"/>
          <w:u w:val="single"/>
          <w:shd w:val="clear" w:color="auto" w:fill="FFFFFF"/>
        </w:rPr>
        <w:t>Сообщения по событию:</w:t>
      </w:r>
    </w:p>
    <w:p w:rsidR="00F31E78" w:rsidRPr="00F31E78" w:rsidRDefault="00C43F90" w:rsidP="00F31E78">
      <w:pPr>
        <w:numPr>
          <w:ilvl w:val="0"/>
          <w:numId w:val="9"/>
        </w:numPr>
        <w:tabs>
          <w:tab w:val="left" w:pos="0"/>
          <w:tab w:val="left" w:pos="142"/>
        </w:tabs>
        <w:ind w:left="-142" w:firstLine="0"/>
        <w:rPr>
          <w:rFonts w:ascii="Arial" w:eastAsia="Arial" w:hAnsi="Arial" w:cs="Arial"/>
          <w:color w:val="0000FF"/>
          <w:sz w:val="22"/>
          <w:szCs w:val="22"/>
          <w:shd w:val="clear" w:color="auto" w:fill="FFFFFF"/>
        </w:rPr>
      </w:pPr>
      <w:hyperlink r:id="rId227" w:history="1">
        <w:r w:rsidR="00F31E78" w:rsidRPr="00F31E78">
          <w:rPr>
            <w:rFonts w:ascii="Arial" w:eastAsia="Arial" w:hAnsi="Arial" w:cs="Arial"/>
            <w:color w:val="0000FF"/>
            <w:sz w:val="22"/>
            <w:szCs w:val="22"/>
            <w:u w:val="single"/>
            <w:shd w:val="clear" w:color="auto" w:fill="FFFFFF"/>
          </w:rPr>
          <w:t>Наша жизнь (</w:t>
        </w:r>
        <w:proofErr w:type="spellStart"/>
        <w:r w:rsidR="00F31E78" w:rsidRPr="00F31E78">
          <w:rPr>
            <w:rFonts w:ascii="Arial" w:eastAsia="Arial" w:hAnsi="Arial" w:cs="Arial"/>
            <w:color w:val="0000FF"/>
            <w:sz w:val="22"/>
            <w:szCs w:val="22"/>
            <w:u w:val="single"/>
            <w:shd w:val="clear" w:color="auto" w:fill="FFFFFF"/>
          </w:rPr>
          <w:t>нашажизнь.тверскаяобласть.рф</w:t>
        </w:r>
        <w:proofErr w:type="spellEnd"/>
        <w:r w:rsidR="00F31E78" w:rsidRPr="00F31E78">
          <w:rPr>
            <w:rFonts w:ascii="Arial" w:eastAsia="Arial" w:hAnsi="Arial" w:cs="Arial"/>
            <w:color w:val="0000FF"/>
            <w:sz w:val="22"/>
            <w:szCs w:val="22"/>
            <w:u w:val="single"/>
            <w:shd w:val="clear" w:color="auto" w:fill="FFFFFF"/>
          </w:rPr>
          <w:t>), Лихославль, 4 марта 2022</w:t>
        </w:r>
      </w:hyperlink>
    </w:p>
    <w:p w:rsidR="00F31E78" w:rsidRPr="00F31E78" w:rsidRDefault="00C43F90" w:rsidP="00F31E78">
      <w:pPr>
        <w:numPr>
          <w:ilvl w:val="0"/>
          <w:numId w:val="9"/>
        </w:numPr>
        <w:tabs>
          <w:tab w:val="left" w:pos="0"/>
          <w:tab w:val="left" w:pos="142"/>
        </w:tabs>
        <w:ind w:left="-142" w:firstLine="0"/>
        <w:rPr>
          <w:rFonts w:ascii="Arial" w:eastAsia="Arial" w:hAnsi="Arial" w:cs="Arial"/>
          <w:color w:val="0000FF"/>
          <w:sz w:val="22"/>
          <w:szCs w:val="22"/>
          <w:shd w:val="clear" w:color="auto" w:fill="FFFFFF"/>
        </w:rPr>
      </w:pPr>
      <w:hyperlink r:id="rId228" w:history="1">
        <w:r w:rsidR="00F31E78" w:rsidRPr="00F31E78">
          <w:rPr>
            <w:rFonts w:ascii="Arial" w:eastAsia="Arial" w:hAnsi="Arial" w:cs="Arial"/>
            <w:color w:val="0000FF"/>
            <w:sz w:val="22"/>
            <w:szCs w:val="22"/>
            <w:u w:val="single"/>
            <w:shd w:val="clear" w:color="auto" w:fill="FFFFFF"/>
          </w:rPr>
          <w:t>Бельская правда (</w:t>
        </w:r>
        <w:proofErr w:type="spellStart"/>
        <w:r w:rsidR="00F31E78" w:rsidRPr="00F31E78">
          <w:rPr>
            <w:rFonts w:ascii="Arial" w:eastAsia="Arial" w:hAnsi="Arial" w:cs="Arial"/>
            <w:color w:val="0000FF"/>
            <w:sz w:val="22"/>
            <w:szCs w:val="22"/>
            <w:u w:val="single"/>
            <w:shd w:val="clear" w:color="auto" w:fill="FFFFFF"/>
          </w:rPr>
          <w:t>бельскаяправда.тверскаяобласть.рф</w:t>
        </w:r>
        <w:proofErr w:type="spellEnd"/>
        <w:r w:rsidR="00F31E78" w:rsidRPr="00F31E78">
          <w:rPr>
            <w:rFonts w:ascii="Arial" w:eastAsia="Arial" w:hAnsi="Arial" w:cs="Arial"/>
            <w:color w:val="0000FF"/>
            <w:sz w:val="22"/>
            <w:szCs w:val="22"/>
            <w:u w:val="single"/>
            <w:shd w:val="clear" w:color="auto" w:fill="FFFFFF"/>
          </w:rPr>
          <w:t>), Белый, 4 марта 2022</w:t>
        </w:r>
      </w:hyperlink>
    </w:p>
    <w:p w:rsidR="00F31E78" w:rsidRPr="00F31E78" w:rsidRDefault="00C43F90" w:rsidP="00F31E78">
      <w:pPr>
        <w:numPr>
          <w:ilvl w:val="0"/>
          <w:numId w:val="9"/>
        </w:numPr>
        <w:tabs>
          <w:tab w:val="left" w:pos="0"/>
          <w:tab w:val="left" w:pos="142"/>
        </w:tabs>
        <w:ind w:left="-142" w:firstLine="0"/>
        <w:rPr>
          <w:rFonts w:ascii="Arial" w:eastAsia="Arial" w:hAnsi="Arial" w:cs="Arial"/>
          <w:color w:val="0000FF"/>
          <w:sz w:val="22"/>
          <w:szCs w:val="22"/>
          <w:shd w:val="clear" w:color="auto" w:fill="FFFFFF"/>
        </w:rPr>
      </w:pPr>
      <w:hyperlink r:id="rId229" w:history="1">
        <w:proofErr w:type="spellStart"/>
        <w:r w:rsidR="00F31E78" w:rsidRPr="00F31E78">
          <w:rPr>
            <w:rFonts w:ascii="Arial" w:eastAsia="Arial" w:hAnsi="Arial" w:cs="Arial"/>
            <w:color w:val="0000FF"/>
            <w:sz w:val="22"/>
            <w:szCs w:val="22"/>
            <w:u w:val="single"/>
            <w:shd w:val="clear" w:color="auto" w:fill="FFFFFF"/>
          </w:rPr>
          <w:t>Сандовские</w:t>
        </w:r>
        <w:proofErr w:type="spellEnd"/>
        <w:r w:rsidR="00F31E78" w:rsidRPr="00F31E78">
          <w:rPr>
            <w:rFonts w:ascii="Arial" w:eastAsia="Arial" w:hAnsi="Arial" w:cs="Arial"/>
            <w:color w:val="0000FF"/>
            <w:sz w:val="22"/>
            <w:szCs w:val="22"/>
            <w:u w:val="single"/>
            <w:shd w:val="clear" w:color="auto" w:fill="FFFFFF"/>
          </w:rPr>
          <w:t xml:space="preserve"> вести (</w:t>
        </w:r>
        <w:proofErr w:type="spellStart"/>
        <w:r w:rsidR="00F31E78" w:rsidRPr="00F31E78">
          <w:rPr>
            <w:rFonts w:ascii="Arial" w:eastAsia="Arial" w:hAnsi="Arial" w:cs="Arial"/>
            <w:color w:val="0000FF"/>
            <w:sz w:val="22"/>
            <w:szCs w:val="22"/>
            <w:u w:val="single"/>
            <w:shd w:val="clear" w:color="auto" w:fill="FFFFFF"/>
          </w:rPr>
          <w:t>сандовскиевести.тверскаяобласть.рф</w:t>
        </w:r>
        <w:proofErr w:type="spellEnd"/>
        <w:r w:rsidR="00F31E78" w:rsidRPr="00F31E78">
          <w:rPr>
            <w:rFonts w:ascii="Arial" w:eastAsia="Arial" w:hAnsi="Arial" w:cs="Arial"/>
            <w:color w:val="0000FF"/>
            <w:sz w:val="22"/>
            <w:szCs w:val="22"/>
            <w:u w:val="single"/>
            <w:shd w:val="clear" w:color="auto" w:fill="FFFFFF"/>
          </w:rPr>
          <w:t>), п.г.т. Сандово, 4 марта 2022</w:t>
        </w:r>
      </w:hyperlink>
    </w:p>
    <w:p w:rsidR="00F31E78" w:rsidRPr="00F31E78" w:rsidRDefault="00C43F90" w:rsidP="00F31E78">
      <w:pPr>
        <w:numPr>
          <w:ilvl w:val="0"/>
          <w:numId w:val="9"/>
        </w:numPr>
        <w:tabs>
          <w:tab w:val="left" w:pos="0"/>
          <w:tab w:val="left" w:pos="142"/>
        </w:tabs>
        <w:ind w:left="-142" w:firstLine="0"/>
        <w:rPr>
          <w:rFonts w:ascii="Arial" w:eastAsia="Arial" w:hAnsi="Arial" w:cs="Arial"/>
          <w:color w:val="0000FF"/>
          <w:sz w:val="22"/>
          <w:szCs w:val="22"/>
          <w:shd w:val="clear" w:color="auto" w:fill="FFFFFF"/>
        </w:rPr>
      </w:pPr>
      <w:hyperlink r:id="rId230" w:history="1">
        <w:r w:rsidR="00F31E78" w:rsidRPr="00F31E78">
          <w:rPr>
            <w:rFonts w:ascii="Arial" w:eastAsia="Arial" w:hAnsi="Arial" w:cs="Arial"/>
            <w:color w:val="0000FF"/>
            <w:sz w:val="22"/>
            <w:szCs w:val="22"/>
            <w:u w:val="single"/>
            <w:shd w:val="clear" w:color="auto" w:fill="FFFFFF"/>
          </w:rPr>
          <w:t>Вперед (</w:t>
        </w:r>
        <w:proofErr w:type="spellStart"/>
        <w:r w:rsidR="00F31E78" w:rsidRPr="00F31E78">
          <w:rPr>
            <w:rFonts w:ascii="Arial" w:eastAsia="Arial" w:hAnsi="Arial" w:cs="Arial"/>
            <w:color w:val="0000FF"/>
            <w:sz w:val="22"/>
            <w:szCs w:val="22"/>
            <w:u w:val="single"/>
            <w:shd w:val="clear" w:color="auto" w:fill="FFFFFF"/>
          </w:rPr>
          <w:t>вперед.тверскаяобласть.рф</w:t>
        </w:r>
        <w:proofErr w:type="spellEnd"/>
        <w:r w:rsidR="00F31E78" w:rsidRPr="00F31E78">
          <w:rPr>
            <w:rFonts w:ascii="Arial" w:eastAsia="Arial" w:hAnsi="Arial" w:cs="Arial"/>
            <w:color w:val="0000FF"/>
            <w:sz w:val="22"/>
            <w:szCs w:val="22"/>
            <w:u w:val="single"/>
            <w:shd w:val="clear" w:color="auto" w:fill="FFFFFF"/>
          </w:rPr>
          <w:t>), Калязин, 4 марта 2022</w:t>
        </w:r>
      </w:hyperlink>
    </w:p>
    <w:p w:rsidR="00F31E78" w:rsidRPr="00F31E78" w:rsidRDefault="00C43F90" w:rsidP="00F31E78">
      <w:pPr>
        <w:numPr>
          <w:ilvl w:val="0"/>
          <w:numId w:val="9"/>
        </w:numPr>
        <w:tabs>
          <w:tab w:val="left" w:pos="0"/>
          <w:tab w:val="left" w:pos="142"/>
        </w:tabs>
        <w:ind w:left="-142" w:firstLine="0"/>
        <w:rPr>
          <w:rFonts w:ascii="Arial" w:eastAsia="Arial" w:hAnsi="Arial" w:cs="Arial"/>
          <w:color w:val="0000FF"/>
          <w:sz w:val="22"/>
          <w:szCs w:val="22"/>
          <w:shd w:val="clear" w:color="auto" w:fill="FFFFFF"/>
        </w:rPr>
      </w:pPr>
      <w:hyperlink r:id="rId231" w:history="1">
        <w:r w:rsidR="00F31E78" w:rsidRPr="00F31E78">
          <w:rPr>
            <w:rFonts w:ascii="Arial" w:eastAsia="Arial" w:hAnsi="Arial" w:cs="Arial"/>
            <w:color w:val="0000FF"/>
            <w:sz w:val="22"/>
            <w:szCs w:val="22"/>
            <w:u w:val="single"/>
            <w:shd w:val="clear" w:color="auto" w:fill="FFFFFF"/>
          </w:rPr>
          <w:t>Новая жизнь (</w:t>
        </w:r>
        <w:proofErr w:type="spellStart"/>
        <w:r w:rsidR="00F31E78" w:rsidRPr="00F31E78">
          <w:rPr>
            <w:rFonts w:ascii="Arial" w:eastAsia="Arial" w:hAnsi="Arial" w:cs="Arial"/>
            <w:color w:val="0000FF"/>
            <w:sz w:val="22"/>
            <w:szCs w:val="22"/>
            <w:u w:val="single"/>
            <w:shd w:val="clear" w:color="auto" w:fill="FFFFFF"/>
          </w:rPr>
          <w:t>новаяжизнь.тверскаяобласть.рф</w:t>
        </w:r>
        <w:proofErr w:type="spellEnd"/>
        <w:r w:rsidR="00F31E78" w:rsidRPr="00F31E78">
          <w:rPr>
            <w:rFonts w:ascii="Arial" w:eastAsia="Arial" w:hAnsi="Arial" w:cs="Arial"/>
            <w:color w:val="0000FF"/>
            <w:sz w:val="22"/>
            <w:szCs w:val="22"/>
            <w:u w:val="single"/>
            <w:shd w:val="clear" w:color="auto" w:fill="FFFFFF"/>
          </w:rPr>
          <w:t>), Бологое, 4 марта 2022</w:t>
        </w:r>
      </w:hyperlink>
    </w:p>
    <w:p w:rsidR="00F31E78" w:rsidRPr="00F31E78" w:rsidRDefault="00C43F90" w:rsidP="00F31E78">
      <w:pPr>
        <w:numPr>
          <w:ilvl w:val="0"/>
          <w:numId w:val="9"/>
        </w:numPr>
        <w:tabs>
          <w:tab w:val="left" w:pos="0"/>
          <w:tab w:val="left" w:pos="142"/>
        </w:tabs>
        <w:ind w:left="-142" w:firstLine="0"/>
        <w:rPr>
          <w:rFonts w:ascii="Arial" w:eastAsia="Arial" w:hAnsi="Arial" w:cs="Arial"/>
          <w:color w:val="0000FF"/>
          <w:sz w:val="22"/>
          <w:szCs w:val="22"/>
          <w:shd w:val="clear" w:color="auto" w:fill="FFFFFF"/>
        </w:rPr>
      </w:pPr>
      <w:hyperlink r:id="rId232" w:history="1">
        <w:r w:rsidR="00F31E78" w:rsidRPr="00F31E78">
          <w:rPr>
            <w:rFonts w:ascii="Arial" w:eastAsia="Arial" w:hAnsi="Arial" w:cs="Arial"/>
            <w:color w:val="0000FF"/>
            <w:sz w:val="22"/>
            <w:szCs w:val="22"/>
            <w:u w:val="single"/>
            <w:shd w:val="clear" w:color="auto" w:fill="FFFFFF"/>
          </w:rPr>
          <w:t>Коммунар (</w:t>
        </w:r>
        <w:proofErr w:type="spellStart"/>
        <w:r w:rsidR="00F31E78" w:rsidRPr="00F31E78">
          <w:rPr>
            <w:rFonts w:ascii="Arial" w:eastAsia="Arial" w:hAnsi="Arial" w:cs="Arial"/>
            <w:color w:val="0000FF"/>
            <w:sz w:val="22"/>
            <w:szCs w:val="22"/>
            <w:u w:val="single"/>
            <w:shd w:val="clear" w:color="auto" w:fill="FFFFFF"/>
          </w:rPr>
          <w:t>коммунар.тверскаяобласть.рф</w:t>
        </w:r>
        <w:proofErr w:type="spellEnd"/>
        <w:r w:rsidR="00F31E78" w:rsidRPr="00F31E78">
          <w:rPr>
            <w:rFonts w:ascii="Arial" w:eastAsia="Arial" w:hAnsi="Arial" w:cs="Arial"/>
            <w:color w:val="0000FF"/>
            <w:sz w:val="22"/>
            <w:szCs w:val="22"/>
            <w:u w:val="single"/>
            <w:shd w:val="clear" w:color="auto" w:fill="FFFFFF"/>
          </w:rPr>
          <w:t>), п. Фирово, 4 марта 2022</w:t>
        </w:r>
      </w:hyperlink>
    </w:p>
    <w:p w:rsidR="00F31E78" w:rsidRPr="00F31E78" w:rsidRDefault="00C43F90" w:rsidP="00F31E78">
      <w:pPr>
        <w:numPr>
          <w:ilvl w:val="0"/>
          <w:numId w:val="9"/>
        </w:numPr>
        <w:tabs>
          <w:tab w:val="left" w:pos="0"/>
          <w:tab w:val="left" w:pos="142"/>
        </w:tabs>
        <w:ind w:left="-142" w:firstLine="0"/>
        <w:rPr>
          <w:rFonts w:ascii="Arial" w:eastAsia="Arial" w:hAnsi="Arial" w:cs="Arial"/>
          <w:color w:val="0000FF"/>
          <w:sz w:val="22"/>
          <w:szCs w:val="22"/>
          <w:shd w:val="clear" w:color="auto" w:fill="FFFFFF"/>
        </w:rPr>
      </w:pPr>
      <w:hyperlink r:id="rId233" w:history="1">
        <w:r w:rsidR="00F31E78" w:rsidRPr="00F31E78">
          <w:rPr>
            <w:rFonts w:ascii="Arial" w:eastAsia="Arial" w:hAnsi="Arial" w:cs="Arial"/>
            <w:color w:val="0000FF"/>
            <w:sz w:val="22"/>
            <w:szCs w:val="22"/>
            <w:u w:val="single"/>
            <w:shd w:val="clear" w:color="auto" w:fill="FFFFFF"/>
          </w:rPr>
          <w:t>Лесной вестник (</w:t>
        </w:r>
        <w:proofErr w:type="spellStart"/>
        <w:r w:rsidR="00F31E78" w:rsidRPr="00F31E78">
          <w:rPr>
            <w:rFonts w:ascii="Arial" w:eastAsia="Arial" w:hAnsi="Arial" w:cs="Arial"/>
            <w:color w:val="0000FF"/>
            <w:sz w:val="22"/>
            <w:szCs w:val="22"/>
            <w:u w:val="single"/>
            <w:shd w:val="clear" w:color="auto" w:fill="FFFFFF"/>
          </w:rPr>
          <w:t>леснойвестник.тверскаяобласть.рф</w:t>
        </w:r>
        <w:proofErr w:type="spellEnd"/>
        <w:r w:rsidR="00F31E78" w:rsidRPr="00F31E78">
          <w:rPr>
            <w:rFonts w:ascii="Arial" w:eastAsia="Arial" w:hAnsi="Arial" w:cs="Arial"/>
            <w:color w:val="0000FF"/>
            <w:sz w:val="22"/>
            <w:szCs w:val="22"/>
            <w:u w:val="single"/>
            <w:shd w:val="clear" w:color="auto" w:fill="FFFFFF"/>
          </w:rPr>
          <w:t>), с. Лесное (Тверская обл.), 4 марта 2022</w:t>
        </w:r>
      </w:hyperlink>
    </w:p>
    <w:p w:rsidR="00F31E78" w:rsidRPr="00F31E78" w:rsidRDefault="00C43F90" w:rsidP="00F31E78">
      <w:pPr>
        <w:numPr>
          <w:ilvl w:val="0"/>
          <w:numId w:val="9"/>
        </w:numPr>
        <w:tabs>
          <w:tab w:val="left" w:pos="0"/>
          <w:tab w:val="left" w:pos="142"/>
        </w:tabs>
        <w:ind w:left="-142" w:firstLine="0"/>
        <w:rPr>
          <w:rFonts w:ascii="Arial" w:eastAsia="Arial" w:hAnsi="Arial" w:cs="Arial"/>
          <w:color w:val="0000FF"/>
          <w:sz w:val="22"/>
          <w:szCs w:val="22"/>
          <w:shd w:val="clear" w:color="auto" w:fill="FFFFFF"/>
        </w:rPr>
      </w:pPr>
      <w:hyperlink r:id="rId234" w:history="1">
        <w:proofErr w:type="spellStart"/>
        <w:r w:rsidR="00F31E78" w:rsidRPr="00F31E78">
          <w:rPr>
            <w:rFonts w:ascii="Arial" w:eastAsia="Arial" w:hAnsi="Arial" w:cs="Arial"/>
            <w:color w:val="0000FF"/>
            <w:sz w:val="22"/>
            <w:szCs w:val="22"/>
            <w:u w:val="single"/>
            <w:shd w:val="clear" w:color="auto" w:fill="FFFFFF"/>
          </w:rPr>
          <w:t>Вышневолоцкая</w:t>
        </w:r>
        <w:proofErr w:type="spellEnd"/>
        <w:r w:rsidR="00F31E78" w:rsidRPr="00F31E78">
          <w:rPr>
            <w:rFonts w:ascii="Arial" w:eastAsia="Arial" w:hAnsi="Arial" w:cs="Arial"/>
            <w:color w:val="0000FF"/>
            <w:sz w:val="22"/>
            <w:szCs w:val="22"/>
            <w:u w:val="single"/>
            <w:shd w:val="clear" w:color="auto" w:fill="FFFFFF"/>
          </w:rPr>
          <w:t xml:space="preserve"> правда (</w:t>
        </w:r>
        <w:proofErr w:type="spellStart"/>
        <w:r w:rsidR="00F31E78" w:rsidRPr="00F31E78">
          <w:rPr>
            <w:rFonts w:ascii="Arial" w:eastAsia="Arial" w:hAnsi="Arial" w:cs="Arial"/>
            <w:color w:val="0000FF"/>
            <w:sz w:val="22"/>
            <w:szCs w:val="22"/>
            <w:u w:val="single"/>
            <w:shd w:val="clear" w:color="auto" w:fill="FFFFFF"/>
          </w:rPr>
          <w:t>вышневолоцкаяправда.тверскаяобласть.рф</w:t>
        </w:r>
        <w:proofErr w:type="spellEnd"/>
        <w:r w:rsidR="00F31E78" w:rsidRPr="00F31E78">
          <w:rPr>
            <w:rFonts w:ascii="Arial" w:eastAsia="Arial" w:hAnsi="Arial" w:cs="Arial"/>
            <w:color w:val="0000FF"/>
            <w:sz w:val="22"/>
            <w:szCs w:val="22"/>
            <w:u w:val="single"/>
            <w:shd w:val="clear" w:color="auto" w:fill="FFFFFF"/>
          </w:rPr>
          <w:t>)</w:t>
        </w:r>
        <w:r w:rsidR="000C412E">
          <w:rPr>
            <w:rFonts w:ascii="Arial" w:eastAsia="Arial" w:hAnsi="Arial" w:cs="Arial"/>
            <w:color w:val="0000FF"/>
            <w:sz w:val="22"/>
            <w:szCs w:val="22"/>
            <w:u w:val="single"/>
            <w:shd w:val="clear" w:color="auto" w:fill="FFFFFF"/>
          </w:rPr>
          <w:t xml:space="preserve">, </w:t>
        </w:r>
        <w:r w:rsidR="00F31E78" w:rsidRPr="00F31E78">
          <w:rPr>
            <w:rFonts w:ascii="Arial" w:eastAsia="Arial" w:hAnsi="Arial" w:cs="Arial"/>
            <w:color w:val="0000FF"/>
            <w:sz w:val="22"/>
            <w:szCs w:val="22"/>
            <w:u w:val="single"/>
            <w:shd w:val="clear" w:color="auto" w:fill="FFFFFF"/>
          </w:rPr>
          <w:t>4 марта 2022</w:t>
        </w:r>
      </w:hyperlink>
    </w:p>
    <w:p w:rsidR="00F31E78" w:rsidRPr="00F31E78" w:rsidRDefault="00C43F90" w:rsidP="00F31E78">
      <w:pPr>
        <w:numPr>
          <w:ilvl w:val="0"/>
          <w:numId w:val="9"/>
        </w:numPr>
        <w:tabs>
          <w:tab w:val="left" w:pos="0"/>
          <w:tab w:val="left" w:pos="142"/>
        </w:tabs>
        <w:ind w:left="-142" w:firstLine="0"/>
        <w:rPr>
          <w:rFonts w:ascii="Arial" w:eastAsia="Arial" w:hAnsi="Arial" w:cs="Arial"/>
          <w:color w:val="0000FF"/>
          <w:sz w:val="22"/>
          <w:szCs w:val="22"/>
          <w:shd w:val="clear" w:color="auto" w:fill="FFFFFF"/>
        </w:rPr>
      </w:pPr>
      <w:hyperlink r:id="rId235" w:history="1">
        <w:r w:rsidR="00F31E78" w:rsidRPr="00F31E78">
          <w:rPr>
            <w:rFonts w:ascii="Arial" w:eastAsia="Arial" w:hAnsi="Arial" w:cs="Arial"/>
            <w:color w:val="0000FF"/>
            <w:sz w:val="22"/>
            <w:szCs w:val="22"/>
            <w:u w:val="single"/>
            <w:shd w:val="clear" w:color="auto" w:fill="FFFFFF"/>
          </w:rPr>
          <w:t>Московский Комсомолец (</w:t>
        </w:r>
        <w:proofErr w:type="spellStart"/>
        <w:r w:rsidR="00F31E78" w:rsidRPr="00F31E78">
          <w:rPr>
            <w:rFonts w:ascii="Arial" w:eastAsia="Arial" w:hAnsi="Arial" w:cs="Arial"/>
            <w:color w:val="0000FF"/>
            <w:sz w:val="22"/>
            <w:szCs w:val="22"/>
            <w:u w:val="single"/>
            <w:shd w:val="clear" w:color="auto" w:fill="FFFFFF"/>
          </w:rPr>
          <w:t>tver.mk.ru</w:t>
        </w:r>
        <w:proofErr w:type="spellEnd"/>
        <w:r w:rsidR="00F31E78" w:rsidRPr="00F31E78">
          <w:rPr>
            <w:rFonts w:ascii="Arial" w:eastAsia="Arial" w:hAnsi="Arial" w:cs="Arial"/>
            <w:color w:val="0000FF"/>
            <w:sz w:val="22"/>
            <w:szCs w:val="22"/>
            <w:u w:val="single"/>
            <w:shd w:val="clear" w:color="auto" w:fill="FFFFFF"/>
          </w:rPr>
          <w:t>), Тверь, 4 марта 2022</w:t>
        </w:r>
      </w:hyperlink>
    </w:p>
    <w:p w:rsidR="00F31E78" w:rsidRPr="00F31E78" w:rsidRDefault="00C43F90" w:rsidP="00F31E78">
      <w:pPr>
        <w:numPr>
          <w:ilvl w:val="0"/>
          <w:numId w:val="9"/>
        </w:numPr>
        <w:tabs>
          <w:tab w:val="left" w:pos="0"/>
          <w:tab w:val="left" w:pos="142"/>
        </w:tabs>
        <w:ind w:left="-142" w:firstLine="0"/>
        <w:rPr>
          <w:rFonts w:ascii="Arial" w:eastAsia="Arial" w:hAnsi="Arial" w:cs="Arial"/>
          <w:color w:val="0000FF"/>
          <w:sz w:val="22"/>
          <w:szCs w:val="22"/>
          <w:shd w:val="clear" w:color="auto" w:fill="FFFFFF"/>
        </w:rPr>
      </w:pPr>
      <w:hyperlink r:id="rId236" w:history="1">
        <w:r w:rsidR="00F31E78" w:rsidRPr="00F31E78">
          <w:rPr>
            <w:rFonts w:ascii="Arial" w:eastAsia="Arial" w:hAnsi="Arial" w:cs="Arial"/>
            <w:color w:val="0000FF"/>
            <w:sz w:val="22"/>
            <w:szCs w:val="22"/>
            <w:u w:val="single"/>
            <w:shd w:val="clear" w:color="auto" w:fill="FFFFFF"/>
          </w:rPr>
          <w:t>Авангард (</w:t>
        </w:r>
        <w:proofErr w:type="spellStart"/>
        <w:r w:rsidR="00F31E78" w:rsidRPr="00F31E78">
          <w:rPr>
            <w:rFonts w:ascii="Arial" w:eastAsia="Arial" w:hAnsi="Arial" w:cs="Arial"/>
            <w:color w:val="0000FF"/>
            <w:sz w:val="22"/>
            <w:szCs w:val="22"/>
            <w:u w:val="single"/>
            <w:shd w:val="clear" w:color="auto" w:fill="FFFFFF"/>
          </w:rPr>
          <w:t>авангард.тверскаяобласть.рф</w:t>
        </w:r>
        <w:proofErr w:type="spellEnd"/>
        <w:r w:rsidR="00F31E78" w:rsidRPr="00F31E78">
          <w:rPr>
            <w:rFonts w:ascii="Arial" w:eastAsia="Arial" w:hAnsi="Arial" w:cs="Arial"/>
            <w:color w:val="0000FF"/>
            <w:sz w:val="22"/>
            <w:szCs w:val="22"/>
            <w:u w:val="single"/>
            <w:shd w:val="clear" w:color="auto" w:fill="FFFFFF"/>
          </w:rPr>
          <w:t>), Западная Двина, 4 марта 2022</w:t>
        </w:r>
      </w:hyperlink>
    </w:p>
    <w:p w:rsidR="00F31E78" w:rsidRPr="00F31E78" w:rsidRDefault="00C43F90" w:rsidP="00F31E78">
      <w:pPr>
        <w:numPr>
          <w:ilvl w:val="0"/>
          <w:numId w:val="9"/>
        </w:numPr>
        <w:tabs>
          <w:tab w:val="left" w:pos="0"/>
          <w:tab w:val="left" w:pos="142"/>
        </w:tabs>
        <w:ind w:left="-142" w:firstLine="0"/>
        <w:rPr>
          <w:rFonts w:ascii="Arial" w:eastAsia="Arial" w:hAnsi="Arial" w:cs="Arial"/>
          <w:color w:val="0000FF"/>
          <w:sz w:val="22"/>
          <w:szCs w:val="22"/>
          <w:shd w:val="clear" w:color="auto" w:fill="FFFFFF"/>
        </w:rPr>
      </w:pPr>
      <w:hyperlink r:id="rId237" w:history="1">
        <w:proofErr w:type="spellStart"/>
        <w:r w:rsidR="00F31E78" w:rsidRPr="00F31E78">
          <w:rPr>
            <w:rFonts w:ascii="Arial" w:eastAsia="Arial" w:hAnsi="Arial" w:cs="Arial"/>
            <w:color w:val="0000FF"/>
            <w:sz w:val="22"/>
            <w:szCs w:val="22"/>
            <w:u w:val="single"/>
            <w:shd w:val="clear" w:color="auto" w:fill="FFFFFF"/>
          </w:rPr>
          <w:t>Зубцовская</w:t>
        </w:r>
        <w:proofErr w:type="spellEnd"/>
        <w:r w:rsidR="00F31E78" w:rsidRPr="00F31E78">
          <w:rPr>
            <w:rFonts w:ascii="Arial" w:eastAsia="Arial" w:hAnsi="Arial" w:cs="Arial"/>
            <w:color w:val="0000FF"/>
            <w:sz w:val="22"/>
            <w:szCs w:val="22"/>
            <w:u w:val="single"/>
            <w:shd w:val="clear" w:color="auto" w:fill="FFFFFF"/>
          </w:rPr>
          <w:t xml:space="preserve"> жизнь (</w:t>
        </w:r>
        <w:proofErr w:type="spellStart"/>
        <w:r w:rsidR="00F31E78" w:rsidRPr="00F31E78">
          <w:rPr>
            <w:rFonts w:ascii="Arial" w:eastAsia="Arial" w:hAnsi="Arial" w:cs="Arial"/>
            <w:color w:val="0000FF"/>
            <w:sz w:val="22"/>
            <w:szCs w:val="22"/>
            <w:u w:val="single"/>
            <w:shd w:val="clear" w:color="auto" w:fill="FFFFFF"/>
          </w:rPr>
          <w:t>зубцовскаяжизнь.тверскаяобласть.рф</w:t>
        </w:r>
        <w:proofErr w:type="spellEnd"/>
        <w:r w:rsidR="00F31E78" w:rsidRPr="00F31E78">
          <w:rPr>
            <w:rFonts w:ascii="Arial" w:eastAsia="Arial" w:hAnsi="Arial" w:cs="Arial"/>
            <w:color w:val="0000FF"/>
            <w:sz w:val="22"/>
            <w:szCs w:val="22"/>
            <w:u w:val="single"/>
            <w:shd w:val="clear" w:color="auto" w:fill="FFFFFF"/>
          </w:rPr>
          <w:t>), Зубцов, 4 марта 2022</w:t>
        </w:r>
      </w:hyperlink>
    </w:p>
    <w:p w:rsidR="00F31E78" w:rsidRPr="00F31E78" w:rsidRDefault="00C43F90" w:rsidP="00F31E78">
      <w:pPr>
        <w:numPr>
          <w:ilvl w:val="0"/>
          <w:numId w:val="9"/>
        </w:numPr>
        <w:tabs>
          <w:tab w:val="left" w:pos="0"/>
          <w:tab w:val="left" w:pos="142"/>
        </w:tabs>
        <w:ind w:left="-142" w:firstLine="0"/>
        <w:rPr>
          <w:rFonts w:ascii="Arial" w:eastAsia="Arial" w:hAnsi="Arial" w:cs="Arial"/>
          <w:color w:val="0000FF"/>
          <w:sz w:val="22"/>
          <w:szCs w:val="22"/>
          <w:shd w:val="clear" w:color="auto" w:fill="FFFFFF"/>
        </w:rPr>
      </w:pPr>
      <w:hyperlink r:id="rId238" w:history="1">
        <w:proofErr w:type="spellStart"/>
        <w:r w:rsidR="00F31E78" w:rsidRPr="00F31E78">
          <w:rPr>
            <w:rFonts w:ascii="Arial" w:eastAsia="Arial" w:hAnsi="Arial" w:cs="Arial"/>
            <w:color w:val="0000FF"/>
            <w:sz w:val="22"/>
            <w:szCs w:val="22"/>
            <w:u w:val="single"/>
            <w:shd w:val="clear" w:color="auto" w:fill="FFFFFF"/>
          </w:rPr>
          <w:t>Андреапольские</w:t>
        </w:r>
        <w:proofErr w:type="spellEnd"/>
        <w:r w:rsidR="00F31E78" w:rsidRPr="00F31E78">
          <w:rPr>
            <w:rFonts w:ascii="Arial" w:eastAsia="Arial" w:hAnsi="Arial" w:cs="Arial"/>
            <w:color w:val="0000FF"/>
            <w:sz w:val="22"/>
            <w:szCs w:val="22"/>
            <w:u w:val="single"/>
            <w:shd w:val="clear" w:color="auto" w:fill="FFFFFF"/>
          </w:rPr>
          <w:t xml:space="preserve"> вести (</w:t>
        </w:r>
        <w:proofErr w:type="spellStart"/>
        <w:r w:rsidR="00F31E78" w:rsidRPr="00F31E78">
          <w:rPr>
            <w:rFonts w:ascii="Arial" w:eastAsia="Arial" w:hAnsi="Arial" w:cs="Arial"/>
            <w:color w:val="0000FF"/>
            <w:sz w:val="22"/>
            <w:szCs w:val="22"/>
            <w:u w:val="single"/>
            <w:shd w:val="clear" w:color="auto" w:fill="FFFFFF"/>
          </w:rPr>
          <w:t>андреапольскиевести.тверскаяобласть.рф</w:t>
        </w:r>
        <w:proofErr w:type="spellEnd"/>
        <w:r w:rsidR="00F31E78" w:rsidRPr="00F31E78">
          <w:rPr>
            <w:rFonts w:ascii="Arial" w:eastAsia="Arial" w:hAnsi="Arial" w:cs="Arial"/>
            <w:color w:val="0000FF"/>
            <w:sz w:val="22"/>
            <w:szCs w:val="22"/>
            <w:u w:val="single"/>
            <w:shd w:val="clear" w:color="auto" w:fill="FFFFFF"/>
          </w:rPr>
          <w:t xml:space="preserve">), </w:t>
        </w:r>
        <w:proofErr w:type="spellStart"/>
        <w:r w:rsidR="00F31E78" w:rsidRPr="00F31E78">
          <w:rPr>
            <w:rFonts w:ascii="Arial" w:eastAsia="Arial" w:hAnsi="Arial" w:cs="Arial"/>
            <w:color w:val="0000FF"/>
            <w:sz w:val="22"/>
            <w:szCs w:val="22"/>
            <w:u w:val="single"/>
            <w:shd w:val="clear" w:color="auto" w:fill="FFFFFF"/>
          </w:rPr>
          <w:t>Андреаполь</w:t>
        </w:r>
        <w:proofErr w:type="spellEnd"/>
        <w:r w:rsidR="00F31E78" w:rsidRPr="00F31E78">
          <w:rPr>
            <w:rFonts w:ascii="Arial" w:eastAsia="Arial" w:hAnsi="Arial" w:cs="Arial"/>
            <w:color w:val="0000FF"/>
            <w:sz w:val="22"/>
            <w:szCs w:val="22"/>
            <w:u w:val="single"/>
            <w:shd w:val="clear" w:color="auto" w:fill="FFFFFF"/>
          </w:rPr>
          <w:t>, 4 марта 2022</w:t>
        </w:r>
      </w:hyperlink>
    </w:p>
    <w:p w:rsidR="00F31E78" w:rsidRPr="00F31E78" w:rsidRDefault="00C43F90" w:rsidP="00F31E78">
      <w:pPr>
        <w:numPr>
          <w:ilvl w:val="0"/>
          <w:numId w:val="9"/>
        </w:numPr>
        <w:tabs>
          <w:tab w:val="left" w:pos="0"/>
          <w:tab w:val="left" w:pos="142"/>
        </w:tabs>
        <w:ind w:left="-142" w:firstLine="0"/>
        <w:rPr>
          <w:rFonts w:ascii="Arial" w:eastAsia="Arial" w:hAnsi="Arial" w:cs="Arial"/>
          <w:color w:val="0000FF"/>
          <w:sz w:val="22"/>
          <w:szCs w:val="22"/>
          <w:shd w:val="clear" w:color="auto" w:fill="FFFFFF"/>
        </w:rPr>
      </w:pPr>
      <w:hyperlink r:id="rId239" w:history="1">
        <w:proofErr w:type="spellStart"/>
        <w:r w:rsidR="00F31E78" w:rsidRPr="00F31E78">
          <w:rPr>
            <w:rFonts w:ascii="Arial" w:eastAsia="Arial" w:hAnsi="Arial" w:cs="Arial"/>
            <w:color w:val="0000FF"/>
            <w:sz w:val="22"/>
            <w:szCs w:val="22"/>
            <w:u w:val="single"/>
            <w:shd w:val="clear" w:color="auto" w:fill="FFFFFF"/>
          </w:rPr>
          <w:t>Спировские</w:t>
        </w:r>
        <w:proofErr w:type="spellEnd"/>
        <w:r w:rsidR="00F31E78" w:rsidRPr="00F31E78">
          <w:rPr>
            <w:rFonts w:ascii="Arial" w:eastAsia="Arial" w:hAnsi="Arial" w:cs="Arial"/>
            <w:color w:val="0000FF"/>
            <w:sz w:val="22"/>
            <w:szCs w:val="22"/>
            <w:u w:val="single"/>
            <w:shd w:val="clear" w:color="auto" w:fill="FFFFFF"/>
          </w:rPr>
          <w:t xml:space="preserve"> известия (</w:t>
        </w:r>
        <w:proofErr w:type="spellStart"/>
        <w:r w:rsidR="00F31E78" w:rsidRPr="00F31E78">
          <w:rPr>
            <w:rFonts w:ascii="Arial" w:eastAsia="Arial" w:hAnsi="Arial" w:cs="Arial"/>
            <w:color w:val="0000FF"/>
            <w:sz w:val="22"/>
            <w:szCs w:val="22"/>
            <w:u w:val="single"/>
            <w:shd w:val="clear" w:color="auto" w:fill="FFFFFF"/>
          </w:rPr>
          <w:t>спировскиеизвестия.тверскаяобласть.рф</w:t>
        </w:r>
        <w:proofErr w:type="spellEnd"/>
        <w:r w:rsidR="00F31E78" w:rsidRPr="00F31E78">
          <w:rPr>
            <w:rFonts w:ascii="Arial" w:eastAsia="Arial" w:hAnsi="Arial" w:cs="Arial"/>
            <w:color w:val="0000FF"/>
            <w:sz w:val="22"/>
            <w:szCs w:val="22"/>
            <w:u w:val="single"/>
            <w:shd w:val="clear" w:color="auto" w:fill="FFFFFF"/>
          </w:rPr>
          <w:t>), п. Спирово, 4 марта 2022</w:t>
        </w:r>
      </w:hyperlink>
    </w:p>
    <w:p w:rsidR="00F31E78" w:rsidRPr="00F31E78" w:rsidRDefault="00C43F90" w:rsidP="00F31E78">
      <w:pPr>
        <w:numPr>
          <w:ilvl w:val="0"/>
          <w:numId w:val="9"/>
        </w:numPr>
        <w:tabs>
          <w:tab w:val="left" w:pos="0"/>
          <w:tab w:val="left" w:pos="142"/>
        </w:tabs>
        <w:ind w:left="-142" w:firstLine="0"/>
        <w:rPr>
          <w:rFonts w:ascii="Arial" w:eastAsia="Arial" w:hAnsi="Arial" w:cs="Arial"/>
          <w:color w:val="0000FF"/>
          <w:sz w:val="22"/>
          <w:szCs w:val="22"/>
          <w:shd w:val="clear" w:color="auto" w:fill="FFFFFF"/>
        </w:rPr>
      </w:pPr>
      <w:hyperlink r:id="rId240" w:history="1">
        <w:r w:rsidR="00F31E78" w:rsidRPr="00F31E78">
          <w:rPr>
            <w:rFonts w:ascii="Arial" w:eastAsia="Arial" w:hAnsi="Arial" w:cs="Arial"/>
            <w:color w:val="0000FF"/>
            <w:sz w:val="22"/>
            <w:szCs w:val="22"/>
            <w:u w:val="single"/>
            <w:shd w:val="clear" w:color="auto" w:fill="FFFFFF"/>
          </w:rPr>
          <w:t>Жарковский вестник (</w:t>
        </w:r>
        <w:proofErr w:type="spellStart"/>
        <w:r w:rsidR="00F31E78" w:rsidRPr="00F31E78">
          <w:rPr>
            <w:rFonts w:ascii="Arial" w:eastAsia="Arial" w:hAnsi="Arial" w:cs="Arial"/>
            <w:color w:val="0000FF"/>
            <w:sz w:val="22"/>
            <w:szCs w:val="22"/>
            <w:u w:val="single"/>
            <w:shd w:val="clear" w:color="auto" w:fill="FFFFFF"/>
          </w:rPr>
          <w:t>жарковскийвестник.тверскаяобласть.рф</w:t>
        </w:r>
        <w:proofErr w:type="spellEnd"/>
        <w:r w:rsidR="00F31E78" w:rsidRPr="00F31E78">
          <w:rPr>
            <w:rFonts w:ascii="Arial" w:eastAsia="Arial" w:hAnsi="Arial" w:cs="Arial"/>
            <w:color w:val="0000FF"/>
            <w:sz w:val="22"/>
            <w:szCs w:val="22"/>
            <w:u w:val="single"/>
            <w:shd w:val="clear" w:color="auto" w:fill="FFFFFF"/>
          </w:rPr>
          <w:t>)</w:t>
        </w:r>
        <w:r w:rsidR="000C412E">
          <w:rPr>
            <w:rFonts w:ascii="Arial" w:eastAsia="Arial" w:hAnsi="Arial" w:cs="Arial"/>
            <w:color w:val="0000FF"/>
            <w:sz w:val="22"/>
            <w:szCs w:val="22"/>
            <w:u w:val="single"/>
            <w:shd w:val="clear" w:color="auto" w:fill="FFFFFF"/>
          </w:rPr>
          <w:t xml:space="preserve">, </w:t>
        </w:r>
        <w:r w:rsidR="00F31E78" w:rsidRPr="00F31E78">
          <w:rPr>
            <w:rFonts w:ascii="Arial" w:eastAsia="Arial" w:hAnsi="Arial" w:cs="Arial"/>
            <w:color w:val="0000FF"/>
            <w:sz w:val="22"/>
            <w:szCs w:val="22"/>
            <w:u w:val="single"/>
            <w:shd w:val="clear" w:color="auto" w:fill="FFFFFF"/>
          </w:rPr>
          <w:t>4 марта 2022</w:t>
        </w:r>
      </w:hyperlink>
    </w:p>
    <w:p w:rsidR="00F31E78" w:rsidRPr="00F31E78" w:rsidRDefault="00C43F90" w:rsidP="00F31E78">
      <w:pPr>
        <w:tabs>
          <w:tab w:val="left" w:pos="0"/>
          <w:tab w:val="left" w:pos="142"/>
        </w:tabs>
        <w:spacing w:after="120"/>
        <w:ind w:left="-142"/>
        <w:jc w:val="right"/>
        <w:rPr>
          <w:rFonts w:ascii="Arial" w:eastAsia="Arial" w:hAnsi="Arial" w:cs="Arial"/>
          <w:color w:val="0000FF"/>
          <w:sz w:val="22"/>
          <w:szCs w:val="22"/>
          <w:shd w:val="clear" w:color="auto" w:fill="FFFFFF"/>
        </w:rPr>
      </w:pPr>
      <w:hyperlink w:anchor="tabtxt_1575050_1934722223" w:history="1">
        <w:r w:rsidR="00F31E78" w:rsidRPr="00F31E78">
          <w:rPr>
            <w:rFonts w:ascii="Arial" w:eastAsia="Arial" w:hAnsi="Arial" w:cs="Arial"/>
            <w:color w:val="0000FF"/>
            <w:sz w:val="22"/>
            <w:szCs w:val="22"/>
            <w:u w:val="single"/>
            <w:shd w:val="clear" w:color="auto" w:fill="FFFFFF"/>
          </w:rPr>
          <w:t>К заголовкам сообщений</w:t>
        </w:r>
      </w:hyperlink>
    </w:p>
    <w:p w:rsidR="00F31E78" w:rsidRPr="00F31E78" w:rsidRDefault="00F31E78" w:rsidP="00F31E78">
      <w:pPr>
        <w:tabs>
          <w:tab w:val="left" w:pos="0"/>
          <w:tab w:val="left" w:pos="142"/>
        </w:tabs>
        <w:ind w:left="-142"/>
        <w:rPr>
          <w:rFonts w:ascii="Arial" w:eastAsia="Arial" w:hAnsi="Arial" w:cs="Arial"/>
          <w:b/>
          <w:color w:val="000000"/>
          <w:sz w:val="22"/>
          <w:szCs w:val="22"/>
          <w:shd w:val="clear" w:color="auto" w:fill="FFFFFF"/>
        </w:rPr>
      </w:pPr>
      <w:r w:rsidRPr="00F31E78">
        <w:rPr>
          <w:rFonts w:ascii="Arial" w:eastAsia="Arial" w:hAnsi="Arial" w:cs="Arial"/>
          <w:b/>
          <w:color w:val="000000"/>
          <w:sz w:val="22"/>
          <w:szCs w:val="22"/>
          <w:shd w:val="clear" w:color="auto" w:fill="FFFFFF"/>
        </w:rPr>
        <w:t>Край справедливости (ks-region69.com), Тверь, 4 марта 2022</w:t>
      </w:r>
    </w:p>
    <w:p w:rsidR="00F31E78" w:rsidRPr="00F31E78" w:rsidRDefault="00F31E78" w:rsidP="00F31E78">
      <w:pPr>
        <w:tabs>
          <w:tab w:val="left" w:pos="0"/>
          <w:tab w:val="left" w:pos="142"/>
        </w:tabs>
        <w:ind w:left="-142"/>
        <w:jc w:val="both"/>
        <w:outlineLvl w:val="1"/>
        <w:rPr>
          <w:rFonts w:ascii="Arial" w:eastAsia="Arial" w:hAnsi="Arial" w:cs="Arial"/>
          <w:color w:val="000000"/>
          <w:sz w:val="22"/>
          <w:szCs w:val="22"/>
          <w:shd w:val="clear" w:color="auto" w:fill="FFFFFF"/>
        </w:rPr>
      </w:pPr>
      <w:bookmarkStart w:id="29" w:name="ant_1575050_1934077271"/>
      <w:r w:rsidRPr="00F31E78">
        <w:rPr>
          <w:rFonts w:ascii="Arial" w:eastAsia="Arial" w:hAnsi="Arial" w:cs="Arial"/>
          <w:color w:val="000000"/>
          <w:sz w:val="22"/>
          <w:szCs w:val="22"/>
          <w:shd w:val="clear" w:color="auto" w:fill="FFFFFF"/>
        </w:rPr>
        <w:t>ЦЕНТР АМБУЛАТОРНОЙ ОНКОЛОГИЧЕСКОЙ ПОМОЩИ В ТВЕРИ ЗА ПЕРВЫЕ ПОЛГОДА РАБОТЫ ПРИНЯЛ ПОЧТИ 5000 ПАЦИЕНТОВ</w:t>
      </w:r>
      <w:bookmarkEnd w:id="29"/>
    </w:p>
    <w:p w:rsidR="00F31E78" w:rsidRPr="00F31E78" w:rsidRDefault="00F31E78" w:rsidP="00F31E78">
      <w:pPr>
        <w:tabs>
          <w:tab w:val="left" w:pos="0"/>
          <w:tab w:val="left" w:pos="142"/>
        </w:tabs>
        <w:ind w:left="-142"/>
        <w:jc w:val="both"/>
        <w:rPr>
          <w:rFonts w:ascii="Arial" w:eastAsia="Arial" w:hAnsi="Arial" w:cs="Arial"/>
          <w:color w:val="000000"/>
          <w:sz w:val="22"/>
          <w:szCs w:val="22"/>
          <w:shd w:val="clear" w:color="auto" w:fill="FFFFFF"/>
        </w:rPr>
      </w:pPr>
      <w:r w:rsidRPr="00F31E78">
        <w:rPr>
          <w:rFonts w:ascii="Arial" w:eastAsia="Arial" w:hAnsi="Arial" w:cs="Arial"/>
          <w:color w:val="000000"/>
          <w:sz w:val="22"/>
          <w:szCs w:val="22"/>
          <w:shd w:val="clear" w:color="auto" w:fill="FFFFFF"/>
        </w:rPr>
        <w:t xml:space="preserve">По мнению губернатора </w:t>
      </w:r>
      <w:r w:rsidRPr="00F31E78">
        <w:rPr>
          <w:rFonts w:ascii="Arial" w:eastAsia="Arial" w:hAnsi="Arial" w:cs="Arial"/>
          <w:color w:val="000000"/>
          <w:sz w:val="22"/>
          <w:szCs w:val="22"/>
          <w:shd w:val="clear" w:color="auto" w:fill="C0C0C0"/>
        </w:rPr>
        <w:t xml:space="preserve">Игоря </w:t>
      </w:r>
      <w:proofErr w:type="spellStart"/>
      <w:r w:rsidRPr="00F31E78">
        <w:rPr>
          <w:rFonts w:ascii="Arial" w:eastAsia="Arial" w:hAnsi="Arial" w:cs="Arial"/>
          <w:color w:val="000000"/>
          <w:sz w:val="22"/>
          <w:szCs w:val="22"/>
          <w:shd w:val="clear" w:color="auto" w:fill="C0C0C0"/>
        </w:rPr>
        <w:t>Рудени</w:t>
      </w:r>
      <w:proofErr w:type="spellEnd"/>
      <w:r w:rsidRPr="00F31E78">
        <w:rPr>
          <w:rFonts w:ascii="Arial" w:eastAsia="Arial" w:hAnsi="Arial" w:cs="Arial"/>
          <w:color w:val="000000"/>
          <w:sz w:val="22"/>
          <w:szCs w:val="22"/>
          <w:shd w:val="clear" w:color="auto" w:fill="FFFFFF"/>
        </w:rPr>
        <w:t xml:space="preserve">, создание центров амбулаторной онкологической помощи в регионе позволит вывести оказание медицинских услуг в </w:t>
      </w:r>
      <w:proofErr w:type="spellStart"/>
      <w:r w:rsidRPr="00F31E78">
        <w:rPr>
          <w:rFonts w:ascii="Arial" w:eastAsia="Arial" w:hAnsi="Arial" w:cs="Arial"/>
          <w:color w:val="000000"/>
          <w:sz w:val="22"/>
          <w:szCs w:val="22"/>
          <w:shd w:val="clear" w:color="auto" w:fill="FFFFFF"/>
        </w:rPr>
        <w:t>Верхневолжье</w:t>
      </w:r>
      <w:proofErr w:type="spellEnd"/>
      <w:r w:rsidRPr="00F31E78">
        <w:rPr>
          <w:rFonts w:ascii="Arial" w:eastAsia="Arial" w:hAnsi="Arial" w:cs="Arial"/>
          <w:color w:val="000000"/>
          <w:sz w:val="22"/>
          <w:szCs w:val="22"/>
          <w:shd w:val="clear" w:color="auto" w:fill="FFFFFF"/>
        </w:rPr>
        <w:t xml:space="preserve"> по этому направлению на новый уровень... </w:t>
      </w:r>
    </w:p>
    <w:p w:rsidR="00F31E78" w:rsidRPr="00F31E78" w:rsidRDefault="00C43F90" w:rsidP="00F31E78">
      <w:pPr>
        <w:tabs>
          <w:tab w:val="left" w:pos="0"/>
          <w:tab w:val="left" w:pos="142"/>
        </w:tabs>
        <w:ind w:left="-142"/>
        <w:rPr>
          <w:rFonts w:ascii="Arial" w:eastAsia="Arial" w:hAnsi="Arial" w:cs="Arial"/>
          <w:color w:val="0000FF"/>
          <w:sz w:val="22"/>
          <w:szCs w:val="22"/>
          <w:shd w:val="clear" w:color="auto" w:fill="FFFFFF"/>
        </w:rPr>
      </w:pPr>
      <w:hyperlink r:id="rId241" w:history="1">
        <w:r w:rsidR="00F31E78" w:rsidRPr="00F31E78">
          <w:rPr>
            <w:rFonts w:ascii="Arial" w:eastAsia="Arial" w:hAnsi="Arial" w:cs="Arial"/>
            <w:color w:val="0000FF"/>
            <w:sz w:val="22"/>
            <w:szCs w:val="22"/>
            <w:u w:val="single"/>
            <w:shd w:val="clear" w:color="auto" w:fill="FFFFFF"/>
          </w:rPr>
          <w:t>https://ks-region69.com/news/143978-centr-ambulatornoj-onkologicheskoj-pomoshhi-v-tveri-za-pervye-polgoda-raboty-prinjal-pochti-5000-pacientov</w:t>
        </w:r>
      </w:hyperlink>
    </w:p>
    <w:p w:rsidR="00F31E78" w:rsidRPr="00F31E78" w:rsidRDefault="00F31E78" w:rsidP="00F31E78">
      <w:pPr>
        <w:tabs>
          <w:tab w:val="left" w:pos="0"/>
          <w:tab w:val="left" w:pos="142"/>
        </w:tabs>
        <w:spacing w:before="120"/>
        <w:ind w:left="-142"/>
        <w:rPr>
          <w:rFonts w:ascii="Arial" w:eastAsia="Arial" w:hAnsi="Arial" w:cs="Arial"/>
          <w:color w:val="000000"/>
          <w:sz w:val="22"/>
          <w:szCs w:val="22"/>
          <w:u w:val="single"/>
          <w:shd w:val="clear" w:color="auto" w:fill="FFFFFF"/>
        </w:rPr>
      </w:pPr>
      <w:r w:rsidRPr="00F31E78">
        <w:rPr>
          <w:rFonts w:ascii="Arial" w:eastAsia="Arial" w:hAnsi="Arial" w:cs="Arial"/>
          <w:color w:val="000000"/>
          <w:sz w:val="22"/>
          <w:szCs w:val="22"/>
          <w:u w:val="single"/>
          <w:shd w:val="clear" w:color="auto" w:fill="FFFFFF"/>
        </w:rPr>
        <w:t>Сообщения по событию:</w:t>
      </w:r>
    </w:p>
    <w:p w:rsidR="00F31E78" w:rsidRPr="00F31E78" w:rsidRDefault="00C43F90" w:rsidP="00F31E78">
      <w:pPr>
        <w:numPr>
          <w:ilvl w:val="0"/>
          <w:numId w:val="10"/>
        </w:numPr>
        <w:tabs>
          <w:tab w:val="left" w:pos="0"/>
          <w:tab w:val="left" w:pos="142"/>
        </w:tabs>
        <w:ind w:left="-142" w:firstLine="0"/>
        <w:rPr>
          <w:rFonts w:ascii="Arial" w:eastAsia="Arial" w:hAnsi="Arial" w:cs="Arial"/>
          <w:color w:val="0000FF"/>
          <w:sz w:val="22"/>
          <w:szCs w:val="22"/>
          <w:shd w:val="clear" w:color="auto" w:fill="FFFFFF"/>
        </w:rPr>
      </w:pPr>
      <w:hyperlink r:id="rId242" w:history="1">
        <w:r w:rsidR="00F31E78" w:rsidRPr="00F31E78">
          <w:rPr>
            <w:rFonts w:ascii="Arial" w:eastAsia="Arial" w:hAnsi="Arial" w:cs="Arial"/>
            <w:color w:val="0000FF"/>
            <w:sz w:val="22"/>
            <w:szCs w:val="22"/>
            <w:u w:val="single"/>
            <w:shd w:val="clear" w:color="auto" w:fill="FFFFFF"/>
          </w:rPr>
          <w:t>НИА Федерация (</w:t>
        </w:r>
        <w:proofErr w:type="spellStart"/>
        <w:r w:rsidR="00F31E78" w:rsidRPr="00F31E78">
          <w:rPr>
            <w:rFonts w:ascii="Arial" w:eastAsia="Arial" w:hAnsi="Arial" w:cs="Arial"/>
            <w:color w:val="0000FF"/>
            <w:sz w:val="22"/>
            <w:szCs w:val="22"/>
            <w:u w:val="single"/>
            <w:shd w:val="clear" w:color="auto" w:fill="FFFFFF"/>
          </w:rPr>
          <w:t>nia-rf.ru</w:t>
        </w:r>
        <w:proofErr w:type="spellEnd"/>
        <w:r w:rsidR="00F31E78" w:rsidRPr="00F31E78">
          <w:rPr>
            <w:rFonts w:ascii="Arial" w:eastAsia="Arial" w:hAnsi="Arial" w:cs="Arial"/>
            <w:color w:val="0000FF"/>
            <w:sz w:val="22"/>
            <w:szCs w:val="22"/>
            <w:u w:val="single"/>
            <w:shd w:val="clear" w:color="auto" w:fill="FFFFFF"/>
          </w:rPr>
          <w:t>), Москва, 4 марта 2022</w:t>
        </w:r>
      </w:hyperlink>
    </w:p>
    <w:p w:rsidR="00F31E78" w:rsidRPr="00F31E78" w:rsidRDefault="00C43F90" w:rsidP="00F31E78">
      <w:pPr>
        <w:numPr>
          <w:ilvl w:val="0"/>
          <w:numId w:val="10"/>
        </w:numPr>
        <w:tabs>
          <w:tab w:val="left" w:pos="0"/>
          <w:tab w:val="left" w:pos="142"/>
        </w:tabs>
        <w:ind w:left="-142" w:firstLine="0"/>
        <w:rPr>
          <w:rFonts w:ascii="Arial" w:eastAsia="Arial" w:hAnsi="Arial" w:cs="Arial"/>
          <w:color w:val="0000FF"/>
          <w:sz w:val="22"/>
          <w:szCs w:val="22"/>
          <w:shd w:val="clear" w:color="auto" w:fill="FFFFFF"/>
        </w:rPr>
      </w:pPr>
      <w:hyperlink r:id="rId243" w:history="1">
        <w:proofErr w:type="spellStart"/>
        <w:r w:rsidR="00F31E78" w:rsidRPr="00F31E78">
          <w:rPr>
            <w:rFonts w:ascii="Arial" w:eastAsia="Arial" w:hAnsi="Arial" w:cs="Arial"/>
            <w:color w:val="0000FF"/>
            <w:sz w:val="22"/>
            <w:szCs w:val="22"/>
            <w:u w:val="single"/>
            <w:shd w:val="clear" w:color="auto" w:fill="FFFFFF"/>
          </w:rPr>
          <w:t>Бежецкая</w:t>
        </w:r>
        <w:proofErr w:type="spellEnd"/>
        <w:r w:rsidR="00F31E78" w:rsidRPr="00F31E78">
          <w:rPr>
            <w:rFonts w:ascii="Arial" w:eastAsia="Arial" w:hAnsi="Arial" w:cs="Arial"/>
            <w:color w:val="0000FF"/>
            <w:sz w:val="22"/>
            <w:szCs w:val="22"/>
            <w:u w:val="single"/>
            <w:shd w:val="clear" w:color="auto" w:fill="FFFFFF"/>
          </w:rPr>
          <w:t xml:space="preserve"> жизнь (</w:t>
        </w:r>
        <w:proofErr w:type="spellStart"/>
        <w:r w:rsidR="00F31E78" w:rsidRPr="00F31E78">
          <w:rPr>
            <w:rFonts w:ascii="Arial" w:eastAsia="Arial" w:hAnsi="Arial" w:cs="Arial"/>
            <w:color w:val="0000FF"/>
            <w:sz w:val="22"/>
            <w:szCs w:val="22"/>
            <w:u w:val="single"/>
            <w:shd w:val="clear" w:color="auto" w:fill="FFFFFF"/>
          </w:rPr>
          <w:t>bzgazeta.ru</w:t>
        </w:r>
        <w:proofErr w:type="spellEnd"/>
        <w:r w:rsidR="00F31E78" w:rsidRPr="00F31E78">
          <w:rPr>
            <w:rFonts w:ascii="Arial" w:eastAsia="Arial" w:hAnsi="Arial" w:cs="Arial"/>
            <w:color w:val="0000FF"/>
            <w:sz w:val="22"/>
            <w:szCs w:val="22"/>
            <w:u w:val="single"/>
            <w:shd w:val="clear" w:color="auto" w:fill="FFFFFF"/>
          </w:rPr>
          <w:t>), Бежецк, 4 марта 2022</w:t>
        </w:r>
      </w:hyperlink>
    </w:p>
    <w:p w:rsidR="00F31E78" w:rsidRPr="00F31E78" w:rsidRDefault="00C43F90" w:rsidP="00F31E78">
      <w:pPr>
        <w:numPr>
          <w:ilvl w:val="0"/>
          <w:numId w:val="10"/>
        </w:numPr>
        <w:tabs>
          <w:tab w:val="left" w:pos="0"/>
          <w:tab w:val="left" w:pos="142"/>
        </w:tabs>
        <w:ind w:left="-142" w:firstLine="0"/>
        <w:rPr>
          <w:rFonts w:ascii="Arial" w:eastAsia="Arial" w:hAnsi="Arial" w:cs="Arial"/>
          <w:color w:val="0000FF"/>
          <w:sz w:val="22"/>
          <w:szCs w:val="22"/>
          <w:shd w:val="clear" w:color="auto" w:fill="FFFFFF"/>
        </w:rPr>
      </w:pPr>
      <w:hyperlink r:id="rId244" w:history="1">
        <w:r w:rsidR="00F31E78" w:rsidRPr="00F31E78">
          <w:rPr>
            <w:rFonts w:ascii="Arial" w:eastAsia="Arial" w:hAnsi="Arial" w:cs="Arial"/>
            <w:color w:val="0000FF"/>
            <w:sz w:val="22"/>
            <w:szCs w:val="22"/>
            <w:u w:val="single"/>
            <w:shd w:val="clear" w:color="auto" w:fill="FFFFFF"/>
          </w:rPr>
          <w:t>Знамя (</w:t>
        </w:r>
        <w:proofErr w:type="spellStart"/>
        <w:r w:rsidR="00F31E78" w:rsidRPr="00F31E78">
          <w:rPr>
            <w:rFonts w:ascii="Arial" w:eastAsia="Arial" w:hAnsi="Arial" w:cs="Arial"/>
            <w:color w:val="0000FF"/>
            <w:sz w:val="22"/>
            <w:szCs w:val="22"/>
            <w:u w:val="single"/>
            <w:shd w:val="clear" w:color="auto" w:fill="FFFFFF"/>
          </w:rPr>
          <w:t>kuvznama.ru</w:t>
        </w:r>
        <w:proofErr w:type="spellEnd"/>
        <w:r w:rsidR="00F31E78" w:rsidRPr="00F31E78">
          <w:rPr>
            <w:rFonts w:ascii="Arial" w:eastAsia="Arial" w:hAnsi="Arial" w:cs="Arial"/>
            <w:color w:val="0000FF"/>
            <w:sz w:val="22"/>
            <w:szCs w:val="22"/>
            <w:u w:val="single"/>
            <w:shd w:val="clear" w:color="auto" w:fill="FFFFFF"/>
          </w:rPr>
          <w:t>), Кувшиново, 4 марта 2022</w:t>
        </w:r>
      </w:hyperlink>
    </w:p>
    <w:p w:rsidR="00F31E78" w:rsidRPr="00F31E78" w:rsidRDefault="00C43F90" w:rsidP="00F31E78">
      <w:pPr>
        <w:numPr>
          <w:ilvl w:val="0"/>
          <w:numId w:val="10"/>
        </w:numPr>
        <w:tabs>
          <w:tab w:val="left" w:pos="0"/>
          <w:tab w:val="left" w:pos="142"/>
        </w:tabs>
        <w:ind w:left="-142" w:firstLine="0"/>
        <w:rPr>
          <w:rFonts w:ascii="Arial" w:eastAsia="Arial" w:hAnsi="Arial" w:cs="Arial"/>
          <w:color w:val="0000FF"/>
          <w:sz w:val="22"/>
          <w:szCs w:val="22"/>
          <w:shd w:val="clear" w:color="auto" w:fill="FFFFFF"/>
        </w:rPr>
      </w:pPr>
      <w:hyperlink r:id="rId245" w:history="1">
        <w:r w:rsidR="00F31E78" w:rsidRPr="00F31E78">
          <w:rPr>
            <w:rFonts w:ascii="Arial" w:eastAsia="Arial" w:hAnsi="Arial" w:cs="Arial"/>
            <w:color w:val="0000FF"/>
            <w:sz w:val="22"/>
            <w:szCs w:val="22"/>
            <w:u w:val="single"/>
            <w:shd w:val="clear" w:color="auto" w:fill="FFFFFF"/>
          </w:rPr>
          <w:t>НИА Тверь (69rus.org), Тверь, 4 марта 2022</w:t>
        </w:r>
      </w:hyperlink>
    </w:p>
    <w:p w:rsidR="00F31E78" w:rsidRPr="00F31E78" w:rsidRDefault="00C43F90" w:rsidP="00F31E78">
      <w:pPr>
        <w:numPr>
          <w:ilvl w:val="0"/>
          <w:numId w:val="10"/>
        </w:numPr>
        <w:tabs>
          <w:tab w:val="left" w:pos="0"/>
          <w:tab w:val="left" w:pos="142"/>
        </w:tabs>
        <w:ind w:left="-142" w:firstLine="0"/>
        <w:rPr>
          <w:rFonts w:ascii="Arial" w:eastAsia="Arial" w:hAnsi="Arial" w:cs="Arial"/>
          <w:color w:val="0000FF"/>
          <w:sz w:val="22"/>
          <w:szCs w:val="22"/>
          <w:shd w:val="clear" w:color="auto" w:fill="FFFFFF"/>
        </w:rPr>
      </w:pPr>
      <w:hyperlink r:id="rId246" w:history="1">
        <w:r w:rsidR="00F31E78" w:rsidRPr="00F31E78">
          <w:rPr>
            <w:rFonts w:ascii="Arial" w:eastAsia="Arial" w:hAnsi="Arial" w:cs="Arial"/>
            <w:color w:val="0000FF"/>
            <w:sz w:val="22"/>
            <w:szCs w:val="22"/>
            <w:u w:val="single"/>
            <w:shd w:val="clear" w:color="auto" w:fill="FFFFFF"/>
          </w:rPr>
          <w:t>Родная земля (</w:t>
        </w:r>
        <w:proofErr w:type="spellStart"/>
        <w:r w:rsidR="00F31E78" w:rsidRPr="00F31E78">
          <w:rPr>
            <w:rFonts w:ascii="Arial" w:eastAsia="Arial" w:hAnsi="Arial" w:cs="Arial"/>
            <w:color w:val="0000FF"/>
            <w:sz w:val="22"/>
            <w:szCs w:val="22"/>
            <w:u w:val="single"/>
            <w:shd w:val="clear" w:color="auto" w:fill="FFFFFF"/>
          </w:rPr>
          <w:t>r-zemlya.ru</w:t>
        </w:r>
        <w:proofErr w:type="spellEnd"/>
        <w:r w:rsidR="00F31E78" w:rsidRPr="00F31E78">
          <w:rPr>
            <w:rFonts w:ascii="Arial" w:eastAsia="Arial" w:hAnsi="Arial" w:cs="Arial"/>
            <w:color w:val="0000FF"/>
            <w:sz w:val="22"/>
            <w:szCs w:val="22"/>
            <w:u w:val="single"/>
            <w:shd w:val="clear" w:color="auto" w:fill="FFFFFF"/>
          </w:rPr>
          <w:t>), п. Рамешки, 4 марта 2022</w:t>
        </w:r>
      </w:hyperlink>
    </w:p>
    <w:p w:rsidR="00F31E78" w:rsidRPr="00F31E78" w:rsidRDefault="00C43F90" w:rsidP="00F31E78">
      <w:pPr>
        <w:numPr>
          <w:ilvl w:val="0"/>
          <w:numId w:val="10"/>
        </w:numPr>
        <w:tabs>
          <w:tab w:val="left" w:pos="0"/>
          <w:tab w:val="left" w:pos="142"/>
        </w:tabs>
        <w:ind w:left="-142" w:firstLine="0"/>
        <w:rPr>
          <w:rFonts w:ascii="Arial" w:eastAsia="Arial" w:hAnsi="Arial" w:cs="Arial"/>
          <w:color w:val="0000FF"/>
          <w:sz w:val="22"/>
          <w:szCs w:val="22"/>
          <w:shd w:val="clear" w:color="auto" w:fill="FFFFFF"/>
        </w:rPr>
      </w:pPr>
      <w:hyperlink r:id="rId247" w:history="1">
        <w:r w:rsidR="00F31E78" w:rsidRPr="00F31E78">
          <w:rPr>
            <w:rFonts w:ascii="Arial" w:eastAsia="Arial" w:hAnsi="Arial" w:cs="Arial"/>
            <w:color w:val="0000FF"/>
            <w:sz w:val="22"/>
            <w:szCs w:val="22"/>
            <w:u w:val="single"/>
            <w:shd w:val="clear" w:color="auto" w:fill="FFFFFF"/>
          </w:rPr>
          <w:t>Новости Твери (tver-news.net), Тверь, 4 марта 2022</w:t>
        </w:r>
      </w:hyperlink>
    </w:p>
    <w:p w:rsidR="0053069E" w:rsidRPr="00F31E78" w:rsidRDefault="00C43F90" w:rsidP="00F31E78">
      <w:pPr>
        <w:tabs>
          <w:tab w:val="left" w:pos="0"/>
          <w:tab w:val="left" w:pos="142"/>
        </w:tabs>
        <w:spacing w:after="120"/>
        <w:ind w:left="-142"/>
        <w:jc w:val="right"/>
        <w:rPr>
          <w:rFonts w:ascii="Arial" w:eastAsia="Arial" w:hAnsi="Arial" w:cs="Arial"/>
          <w:color w:val="0000FF"/>
          <w:sz w:val="22"/>
          <w:szCs w:val="22"/>
          <w:shd w:val="clear" w:color="auto" w:fill="FFFFFF"/>
        </w:rPr>
      </w:pPr>
      <w:hyperlink w:anchor="tabtxt_1575050_1934077271" w:history="1">
        <w:r w:rsidR="00F31E78" w:rsidRPr="00F31E78">
          <w:rPr>
            <w:rFonts w:ascii="Arial" w:eastAsia="Arial" w:hAnsi="Arial" w:cs="Arial"/>
            <w:color w:val="0000FF"/>
            <w:sz w:val="22"/>
            <w:szCs w:val="22"/>
            <w:u w:val="single"/>
            <w:shd w:val="clear" w:color="auto" w:fill="FFFFFF"/>
          </w:rPr>
          <w:t>К заголовкам сообщений</w:t>
        </w:r>
      </w:hyperlink>
    </w:p>
    <w:p w:rsidR="00CF695B" w:rsidRPr="00B34BC0" w:rsidRDefault="00CF695B" w:rsidP="00B34BC0">
      <w:pPr>
        <w:tabs>
          <w:tab w:val="left" w:pos="142"/>
        </w:tabs>
        <w:ind w:left="-142"/>
        <w:jc w:val="right"/>
        <w:rPr>
          <w:rFonts w:ascii="Arial" w:eastAsia="Arial" w:hAnsi="Arial" w:cs="Arial"/>
          <w:color w:val="0000FF"/>
          <w:sz w:val="22"/>
          <w:szCs w:val="22"/>
          <w:shd w:val="clear" w:color="auto" w:fill="FFFFFF"/>
        </w:rPr>
      </w:pPr>
    </w:p>
    <w:sectPr w:rsidR="00CF695B" w:rsidRPr="00B34BC0" w:rsidSect="008E3C9B">
      <w:headerReference w:type="default" r:id="rId248"/>
      <w:footerReference w:type="even" r:id="rId249"/>
      <w:footerReference w:type="default" r:id="rId250"/>
      <w:footerReference w:type="first" r:id="rId251"/>
      <w:type w:val="continuous"/>
      <w:pgSz w:w="11906" w:h="16838" w:code="9"/>
      <w:pgMar w:top="993" w:right="424" w:bottom="709" w:left="993"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892" w:rsidRDefault="00521892">
      <w:r>
        <w:separator/>
      </w:r>
    </w:p>
  </w:endnote>
  <w:endnote w:type="continuationSeparator" w:id="0">
    <w:p w:rsidR="00521892" w:rsidRDefault="005218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Pr="000A7F13" w:rsidRDefault="00C43F90">
    <w:pPr>
      <w:pStyle w:val="affa"/>
      <w:framePr w:wrap="around" w:vAnchor="text" w:hAnchor="margin" w:xAlign="right" w:y="1"/>
      <w:rPr>
        <w:rStyle w:val="affc"/>
        <w:rFonts w:ascii="Arial" w:eastAsia="Arial" w:hAnsi="Arial"/>
      </w:rPr>
    </w:pPr>
    <w:r>
      <w:rPr>
        <w:rStyle w:val="affc"/>
      </w:rPr>
      <w:fldChar w:fldCharType="begin"/>
    </w:r>
    <w:r w:rsidR="00B6342C">
      <w:rPr>
        <w:rStyle w:val="affc"/>
      </w:rPr>
      <w:instrText xml:space="preserve">PAGE </w:instrText>
    </w:r>
    <w:r>
      <w:rPr>
        <w:rStyle w:val="affc"/>
      </w:rPr>
      <w:fldChar w:fldCharType="end"/>
    </w:r>
  </w:p>
  <w:p w:rsidR="00B6342C" w:rsidRPr="000A7F13" w:rsidRDefault="00B6342C">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B6342C" w:rsidRPr="00B15CDA" w:rsidRDefault="00C43F90" w:rsidP="00EB666B">
        <w:pPr>
          <w:pStyle w:val="affa"/>
          <w:jc w:val="right"/>
        </w:pPr>
        <w:fldSimple w:instr=" PAGE   \* MERGEFORMAT ">
          <w:r w:rsidR="0050178D">
            <w:rPr>
              <w:noProof/>
            </w:rPr>
            <w:t>4</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Default="00B6342C">
    <w:pPr>
      <w:pStyle w:val="affa"/>
      <w:jc w:val="right"/>
    </w:pPr>
  </w:p>
  <w:p w:rsidR="00B6342C" w:rsidRPr="000B1295" w:rsidRDefault="00B6342C">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892" w:rsidRDefault="00521892">
      <w:r>
        <w:separator/>
      </w:r>
    </w:p>
  </w:footnote>
  <w:footnote w:type="continuationSeparator" w:id="0">
    <w:p w:rsidR="00521892" w:rsidRDefault="005218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Default="00B6342C"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59846DF6"/>
    <w:lvl w:ilvl="0" w:tplc="CE926194">
      <w:start w:val="1"/>
      <w:numFmt w:val="bullet"/>
      <w:lvlText w:val=""/>
      <w:lvlJc w:val="left"/>
      <w:pPr>
        <w:tabs>
          <w:tab w:val="num" w:pos="720"/>
        </w:tabs>
        <w:ind w:left="720" w:hanging="360"/>
      </w:pPr>
      <w:rPr>
        <w:rFonts w:ascii="Symbol" w:hAnsi="Symbol"/>
        <w:color w:val="1F497D" w:themeColor="text2"/>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590E09F2">
      <w:start w:val="1"/>
      <w:numFmt w:val="bullet"/>
      <w:lvlText w:val=""/>
      <w:lvlJc w:val="left"/>
      <w:pPr>
        <w:tabs>
          <w:tab w:val="num" w:pos="720"/>
        </w:tabs>
        <w:ind w:left="720" w:hanging="360"/>
      </w:pPr>
      <w:rPr>
        <w:rFonts w:ascii="Symbol" w:hAnsi="Symbol"/>
      </w:rPr>
    </w:lvl>
    <w:lvl w:ilvl="1" w:tplc="E8D27972">
      <w:start w:val="1"/>
      <w:numFmt w:val="bullet"/>
      <w:lvlText w:val="o"/>
      <w:lvlJc w:val="left"/>
      <w:pPr>
        <w:tabs>
          <w:tab w:val="num" w:pos="1440"/>
        </w:tabs>
        <w:ind w:left="1440" w:hanging="360"/>
      </w:pPr>
      <w:rPr>
        <w:rFonts w:ascii="Courier New" w:hAnsi="Courier New"/>
      </w:rPr>
    </w:lvl>
    <w:lvl w:ilvl="2" w:tplc="95F43408">
      <w:start w:val="1"/>
      <w:numFmt w:val="bullet"/>
      <w:lvlText w:val=""/>
      <w:lvlJc w:val="left"/>
      <w:pPr>
        <w:tabs>
          <w:tab w:val="num" w:pos="2160"/>
        </w:tabs>
        <w:ind w:left="2160" w:hanging="360"/>
      </w:pPr>
      <w:rPr>
        <w:rFonts w:ascii="Wingdings" w:hAnsi="Wingdings"/>
      </w:rPr>
    </w:lvl>
    <w:lvl w:ilvl="3" w:tplc="6C9AE0C8">
      <w:start w:val="1"/>
      <w:numFmt w:val="bullet"/>
      <w:lvlText w:val=""/>
      <w:lvlJc w:val="left"/>
      <w:pPr>
        <w:tabs>
          <w:tab w:val="num" w:pos="2880"/>
        </w:tabs>
        <w:ind w:left="2880" w:hanging="360"/>
      </w:pPr>
      <w:rPr>
        <w:rFonts w:ascii="Symbol" w:hAnsi="Symbol"/>
      </w:rPr>
    </w:lvl>
    <w:lvl w:ilvl="4" w:tplc="F9E4653E">
      <w:start w:val="1"/>
      <w:numFmt w:val="bullet"/>
      <w:lvlText w:val="o"/>
      <w:lvlJc w:val="left"/>
      <w:pPr>
        <w:tabs>
          <w:tab w:val="num" w:pos="3600"/>
        </w:tabs>
        <w:ind w:left="3600" w:hanging="360"/>
      </w:pPr>
      <w:rPr>
        <w:rFonts w:ascii="Courier New" w:hAnsi="Courier New"/>
      </w:rPr>
    </w:lvl>
    <w:lvl w:ilvl="5" w:tplc="968A96C6">
      <w:start w:val="1"/>
      <w:numFmt w:val="bullet"/>
      <w:lvlText w:val=""/>
      <w:lvlJc w:val="left"/>
      <w:pPr>
        <w:tabs>
          <w:tab w:val="num" w:pos="4320"/>
        </w:tabs>
        <w:ind w:left="4320" w:hanging="360"/>
      </w:pPr>
      <w:rPr>
        <w:rFonts w:ascii="Wingdings" w:hAnsi="Wingdings"/>
      </w:rPr>
    </w:lvl>
    <w:lvl w:ilvl="6" w:tplc="BFE08B62">
      <w:start w:val="1"/>
      <w:numFmt w:val="bullet"/>
      <w:lvlText w:val=""/>
      <w:lvlJc w:val="left"/>
      <w:pPr>
        <w:tabs>
          <w:tab w:val="num" w:pos="5040"/>
        </w:tabs>
        <w:ind w:left="5040" w:hanging="360"/>
      </w:pPr>
      <w:rPr>
        <w:rFonts w:ascii="Symbol" w:hAnsi="Symbol"/>
      </w:rPr>
    </w:lvl>
    <w:lvl w:ilvl="7" w:tplc="BEA2E074">
      <w:start w:val="1"/>
      <w:numFmt w:val="bullet"/>
      <w:lvlText w:val="o"/>
      <w:lvlJc w:val="left"/>
      <w:pPr>
        <w:tabs>
          <w:tab w:val="num" w:pos="5760"/>
        </w:tabs>
        <w:ind w:left="5760" w:hanging="360"/>
      </w:pPr>
      <w:rPr>
        <w:rFonts w:ascii="Courier New" w:hAnsi="Courier New"/>
      </w:rPr>
    </w:lvl>
    <w:lvl w:ilvl="8" w:tplc="71401802">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B290B8BA">
      <w:start w:val="1"/>
      <w:numFmt w:val="bullet"/>
      <w:lvlText w:val=""/>
      <w:lvlJc w:val="left"/>
      <w:pPr>
        <w:tabs>
          <w:tab w:val="num" w:pos="720"/>
        </w:tabs>
        <w:ind w:left="720" w:hanging="360"/>
      </w:pPr>
      <w:rPr>
        <w:rFonts w:ascii="Symbol" w:hAnsi="Symbol"/>
      </w:rPr>
    </w:lvl>
    <w:lvl w:ilvl="1" w:tplc="5E345EDE">
      <w:start w:val="1"/>
      <w:numFmt w:val="bullet"/>
      <w:lvlText w:val="o"/>
      <w:lvlJc w:val="left"/>
      <w:pPr>
        <w:tabs>
          <w:tab w:val="num" w:pos="1440"/>
        </w:tabs>
        <w:ind w:left="1440" w:hanging="360"/>
      </w:pPr>
      <w:rPr>
        <w:rFonts w:ascii="Courier New" w:hAnsi="Courier New"/>
      </w:rPr>
    </w:lvl>
    <w:lvl w:ilvl="2" w:tplc="C6AC32CA">
      <w:start w:val="1"/>
      <w:numFmt w:val="bullet"/>
      <w:lvlText w:val=""/>
      <w:lvlJc w:val="left"/>
      <w:pPr>
        <w:tabs>
          <w:tab w:val="num" w:pos="2160"/>
        </w:tabs>
        <w:ind w:left="2160" w:hanging="360"/>
      </w:pPr>
      <w:rPr>
        <w:rFonts w:ascii="Wingdings" w:hAnsi="Wingdings"/>
      </w:rPr>
    </w:lvl>
    <w:lvl w:ilvl="3" w:tplc="FC5852BE">
      <w:start w:val="1"/>
      <w:numFmt w:val="bullet"/>
      <w:lvlText w:val=""/>
      <w:lvlJc w:val="left"/>
      <w:pPr>
        <w:tabs>
          <w:tab w:val="num" w:pos="2880"/>
        </w:tabs>
        <w:ind w:left="2880" w:hanging="360"/>
      </w:pPr>
      <w:rPr>
        <w:rFonts w:ascii="Symbol" w:hAnsi="Symbol"/>
      </w:rPr>
    </w:lvl>
    <w:lvl w:ilvl="4" w:tplc="AE9C1530">
      <w:start w:val="1"/>
      <w:numFmt w:val="bullet"/>
      <w:lvlText w:val="o"/>
      <w:lvlJc w:val="left"/>
      <w:pPr>
        <w:tabs>
          <w:tab w:val="num" w:pos="3600"/>
        </w:tabs>
        <w:ind w:left="3600" w:hanging="360"/>
      </w:pPr>
      <w:rPr>
        <w:rFonts w:ascii="Courier New" w:hAnsi="Courier New"/>
      </w:rPr>
    </w:lvl>
    <w:lvl w:ilvl="5" w:tplc="21147A1C">
      <w:start w:val="1"/>
      <w:numFmt w:val="bullet"/>
      <w:lvlText w:val=""/>
      <w:lvlJc w:val="left"/>
      <w:pPr>
        <w:tabs>
          <w:tab w:val="num" w:pos="4320"/>
        </w:tabs>
        <w:ind w:left="4320" w:hanging="360"/>
      </w:pPr>
      <w:rPr>
        <w:rFonts w:ascii="Wingdings" w:hAnsi="Wingdings"/>
      </w:rPr>
    </w:lvl>
    <w:lvl w:ilvl="6" w:tplc="FF2247AA">
      <w:start w:val="1"/>
      <w:numFmt w:val="bullet"/>
      <w:lvlText w:val=""/>
      <w:lvlJc w:val="left"/>
      <w:pPr>
        <w:tabs>
          <w:tab w:val="num" w:pos="5040"/>
        </w:tabs>
        <w:ind w:left="5040" w:hanging="360"/>
      </w:pPr>
      <w:rPr>
        <w:rFonts w:ascii="Symbol" w:hAnsi="Symbol"/>
      </w:rPr>
    </w:lvl>
    <w:lvl w:ilvl="7" w:tplc="B4722914">
      <w:start w:val="1"/>
      <w:numFmt w:val="bullet"/>
      <w:lvlText w:val="o"/>
      <w:lvlJc w:val="left"/>
      <w:pPr>
        <w:tabs>
          <w:tab w:val="num" w:pos="5760"/>
        </w:tabs>
        <w:ind w:left="5760" w:hanging="360"/>
      </w:pPr>
      <w:rPr>
        <w:rFonts w:ascii="Courier New" w:hAnsi="Courier New"/>
      </w:rPr>
    </w:lvl>
    <w:lvl w:ilvl="8" w:tplc="6C325C6C">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6526F04A">
      <w:start w:val="1"/>
      <w:numFmt w:val="bullet"/>
      <w:lvlText w:val=""/>
      <w:lvlJc w:val="left"/>
      <w:pPr>
        <w:tabs>
          <w:tab w:val="num" w:pos="720"/>
        </w:tabs>
        <w:ind w:left="720" w:hanging="360"/>
      </w:pPr>
      <w:rPr>
        <w:rFonts w:ascii="Symbol" w:hAnsi="Symbol"/>
      </w:rPr>
    </w:lvl>
    <w:lvl w:ilvl="1" w:tplc="D2C6B624">
      <w:start w:val="1"/>
      <w:numFmt w:val="bullet"/>
      <w:lvlText w:val="o"/>
      <w:lvlJc w:val="left"/>
      <w:pPr>
        <w:tabs>
          <w:tab w:val="num" w:pos="1440"/>
        </w:tabs>
        <w:ind w:left="1440" w:hanging="360"/>
      </w:pPr>
      <w:rPr>
        <w:rFonts w:ascii="Courier New" w:hAnsi="Courier New"/>
      </w:rPr>
    </w:lvl>
    <w:lvl w:ilvl="2" w:tplc="FA841C9A">
      <w:start w:val="1"/>
      <w:numFmt w:val="bullet"/>
      <w:lvlText w:val=""/>
      <w:lvlJc w:val="left"/>
      <w:pPr>
        <w:tabs>
          <w:tab w:val="num" w:pos="2160"/>
        </w:tabs>
        <w:ind w:left="2160" w:hanging="360"/>
      </w:pPr>
      <w:rPr>
        <w:rFonts w:ascii="Wingdings" w:hAnsi="Wingdings"/>
      </w:rPr>
    </w:lvl>
    <w:lvl w:ilvl="3" w:tplc="C410341A">
      <w:start w:val="1"/>
      <w:numFmt w:val="bullet"/>
      <w:lvlText w:val=""/>
      <w:lvlJc w:val="left"/>
      <w:pPr>
        <w:tabs>
          <w:tab w:val="num" w:pos="2880"/>
        </w:tabs>
        <w:ind w:left="2880" w:hanging="360"/>
      </w:pPr>
      <w:rPr>
        <w:rFonts w:ascii="Symbol" w:hAnsi="Symbol"/>
      </w:rPr>
    </w:lvl>
    <w:lvl w:ilvl="4" w:tplc="3E70CA86">
      <w:start w:val="1"/>
      <w:numFmt w:val="bullet"/>
      <w:lvlText w:val="o"/>
      <w:lvlJc w:val="left"/>
      <w:pPr>
        <w:tabs>
          <w:tab w:val="num" w:pos="3600"/>
        </w:tabs>
        <w:ind w:left="3600" w:hanging="360"/>
      </w:pPr>
      <w:rPr>
        <w:rFonts w:ascii="Courier New" w:hAnsi="Courier New"/>
      </w:rPr>
    </w:lvl>
    <w:lvl w:ilvl="5" w:tplc="3578B9F2">
      <w:start w:val="1"/>
      <w:numFmt w:val="bullet"/>
      <w:lvlText w:val=""/>
      <w:lvlJc w:val="left"/>
      <w:pPr>
        <w:tabs>
          <w:tab w:val="num" w:pos="4320"/>
        </w:tabs>
        <w:ind w:left="4320" w:hanging="360"/>
      </w:pPr>
      <w:rPr>
        <w:rFonts w:ascii="Wingdings" w:hAnsi="Wingdings"/>
      </w:rPr>
    </w:lvl>
    <w:lvl w:ilvl="6" w:tplc="E83CF86E">
      <w:start w:val="1"/>
      <w:numFmt w:val="bullet"/>
      <w:lvlText w:val=""/>
      <w:lvlJc w:val="left"/>
      <w:pPr>
        <w:tabs>
          <w:tab w:val="num" w:pos="5040"/>
        </w:tabs>
        <w:ind w:left="5040" w:hanging="360"/>
      </w:pPr>
      <w:rPr>
        <w:rFonts w:ascii="Symbol" w:hAnsi="Symbol"/>
      </w:rPr>
    </w:lvl>
    <w:lvl w:ilvl="7" w:tplc="201E768A">
      <w:start w:val="1"/>
      <w:numFmt w:val="bullet"/>
      <w:lvlText w:val="o"/>
      <w:lvlJc w:val="left"/>
      <w:pPr>
        <w:tabs>
          <w:tab w:val="num" w:pos="5760"/>
        </w:tabs>
        <w:ind w:left="5760" w:hanging="360"/>
      </w:pPr>
      <w:rPr>
        <w:rFonts w:ascii="Courier New" w:hAnsi="Courier New"/>
      </w:rPr>
    </w:lvl>
    <w:lvl w:ilvl="8" w:tplc="108066CC">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BF34B718">
      <w:start w:val="1"/>
      <w:numFmt w:val="bullet"/>
      <w:lvlText w:val=""/>
      <w:lvlJc w:val="left"/>
      <w:pPr>
        <w:tabs>
          <w:tab w:val="num" w:pos="720"/>
        </w:tabs>
        <w:ind w:left="720" w:hanging="360"/>
      </w:pPr>
      <w:rPr>
        <w:rFonts w:ascii="Symbol" w:hAnsi="Symbol"/>
      </w:rPr>
    </w:lvl>
    <w:lvl w:ilvl="1" w:tplc="BAF25B18">
      <w:start w:val="1"/>
      <w:numFmt w:val="bullet"/>
      <w:lvlText w:val="o"/>
      <w:lvlJc w:val="left"/>
      <w:pPr>
        <w:tabs>
          <w:tab w:val="num" w:pos="1440"/>
        </w:tabs>
        <w:ind w:left="1440" w:hanging="360"/>
      </w:pPr>
      <w:rPr>
        <w:rFonts w:ascii="Courier New" w:hAnsi="Courier New"/>
      </w:rPr>
    </w:lvl>
    <w:lvl w:ilvl="2" w:tplc="2488DB42">
      <w:start w:val="1"/>
      <w:numFmt w:val="bullet"/>
      <w:lvlText w:val=""/>
      <w:lvlJc w:val="left"/>
      <w:pPr>
        <w:tabs>
          <w:tab w:val="num" w:pos="2160"/>
        </w:tabs>
        <w:ind w:left="2160" w:hanging="360"/>
      </w:pPr>
      <w:rPr>
        <w:rFonts w:ascii="Wingdings" w:hAnsi="Wingdings"/>
      </w:rPr>
    </w:lvl>
    <w:lvl w:ilvl="3" w:tplc="338C0B8C">
      <w:start w:val="1"/>
      <w:numFmt w:val="bullet"/>
      <w:lvlText w:val=""/>
      <w:lvlJc w:val="left"/>
      <w:pPr>
        <w:tabs>
          <w:tab w:val="num" w:pos="2880"/>
        </w:tabs>
        <w:ind w:left="2880" w:hanging="360"/>
      </w:pPr>
      <w:rPr>
        <w:rFonts w:ascii="Symbol" w:hAnsi="Symbol"/>
      </w:rPr>
    </w:lvl>
    <w:lvl w:ilvl="4" w:tplc="3EAEEAC2">
      <w:start w:val="1"/>
      <w:numFmt w:val="bullet"/>
      <w:lvlText w:val="o"/>
      <w:lvlJc w:val="left"/>
      <w:pPr>
        <w:tabs>
          <w:tab w:val="num" w:pos="3600"/>
        </w:tabs>
        <w:ind w:left="3600" w:hanging="360"/>
      </w:pPr>
      <w:rPr>
        <w:rFonts w:ascii="Courier New" w:hAnsi="Courier New"/>
      </w:rPr>
    </w:lvl>
    <w:lvl w:ilvl="5" w:tplc="B1C684F0">
      <w:start w:val="1"/>
      <w:numFmt w:val="bullet"/>
      <w:lvlText w:val=""/>
      <w:lvlJc w:val="left"/>
      <w:pPr>
        <w:tabs>
          <w:tab w:val="num" w:pos="4320"/>
        </w:tabs>
        <w:ind w:left="4320" w:hanging="360"/>
      </w:pPr>
      <w:rPr>
        <w:rFonts w:ascii="Wingdings" w:hAnsi="Wingdings"/>
      </w:rPr>
    </w:lvl>
    <w:lvl w:ilvl="6" w:tplc="650AB6D6">
      <w:start w:val="1"/>
      <w:numFmt w:val="bullet"/>
      <w:lvlText w:val=""/>
      <w:lvlJc w:val="left"/>
      <w:pPr>
        <w:tabs>
          <w:tab w:val="num" w:pos="5040"/>
        </w:tabs>
        <w:ind w:left="5040" w:hanging="360"/>
      </w:pPr>
      <w:rPr>
        <w:rFonts w:ascii="Symbol" w:hAnsi="Symbol"/>
      </w:rPr>
    </w:lvl>
    <w:lvl w:ilvl="7" w:tplc="E0EE8A82">
      <w:start w:val="1"/>
      <w:numFmt w:val="bullet"/>
      <w:lvlText w:val="o"/>
      <w:lvlJc w:val="left"/>
      <w:pPr>
        <w:tabs>
          <w:tab w:val="num" w:pos="5760"/>
        </w:tabs>
        <w:ind w:left="5760" w:hanging="360"/>
      </w:pPr>
      <w:rPr>
        <w:rFonts w:ascii="Courier New" w:hAnsi="Courier New"/>
      </w:rPr>
    </w:lvl>
    <w:lvl w:ilvl="8" w:tplc="349EE490">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8D464092">
      <w:start w:val="1"/>
      <w:numFmt w:val="bullet"/>
      <w:lvlText w:val=""/>
      <w:lvlJc w:val="left"/>
      <w:pPr>
        <w:tabs>
          <w:tab w:val="num" w:pos="720"/>
        </w:tabs>
        <w:ind w:left="720" w:hanging="360"/>
      </w:pPr>
      <w:rPr>
        <w:rFonts w:ascii="Symbol" w:hAnsi="Symbol"/>
      </w:rPr>
    </w:lvl>
    <w:lvl w:ilvl="1" w:tplc="85A2308E">
      <w:start w:val="1"/>
      <w:numFmt w:val="bullet"/>
      <w:lvlText w:val="o"/>
      <w:lvlJc w:val="left"/>
      <w:pPr>
        <w:tabs>
          <w:tab w:val="num" w:pos="1440"/>
        </w:tabs>
        <w:ind w:left="1440" w:hanging="360"/>
      </w:pPr>
      <w:rPr>
        <w:rFonts w:ascii="Courier New" w:hAnsi="Courier New"/>
      </w:rPr>
    </w:lvl>
    <w:lvl w:ilvl="2" w:tplc="308E065E">
      <w:start w:val="1"/>
      <w:numFmt w:val="bullet"/>
      <w:lvlText w:val=""/>
      <w:lvlJc w:val="left"/>
      <w:pPr>
        <w:tabs>
          <w:tab w:val="num" w:pos="2160"/>
        </w:tabs>
        <w:ind w:left="2160" w:hanging="360"/>
      </w:pPr>
      <w:rPr>
        <w:rFonts w:ascii="Wingdings" w:hAnsi="Wingdings"/>
      </w:rPr>
    </w:lvl>
    <w:lvl w:ilvl="3" w:tplc="BE6CD780">
      <w:start w:val="1"/>
      <w:numFmt w:val="bullet"/>
      <w:lvlText w:val=""/>
      <w:lvlJc w:val="left"/>
      <w:pPr>
        <w:tabs>
          <w:tab w:val="num" w:pos="2880"/>
        </w:tabs>
        <w:ind w:left="2880" w:hanging="360"/>
      </w:pPr>
      <w:rPr>
        <w:rFonts w:ascii="Symbol" w:hAnsi="Symbol"/>
      </w:rPr>
    </w:lvl>
    <w:lvl w:ilvl="4" w:tplc="F42A7F86">
      <w:start w:val="1"/>
      <w:numFmt w:val="bullet"/>
      <w:lvlText w:val="o"/>
      <w:lvlJc w:val="left"/>
      <w:pPr>
        <w:tabs>
          <w:tab w:val="num" w:pos="3600"/>
        </w:tabs>
        <w:ind w:left="3600" w:hanging="360"/>
      </w:pPr>
      <w:rPr>
        <w:rFonts w:ascii="Courier New" w:hAnsi="Courier New"/>
      </w:rPr>
    </w:lvl>
    <w:lvl w:ilvl="5" w:tplc="DFAC797E">
      <w:start w:val="1"/>
      <w:numFmt w:val="bullet"/>
      <w:lvlText w:val=""/>
      <w:lvlJc w:val="left"/>
      <w:pPr>
        <w:tabs>
          <w:tab w:val="num" w:pos="4320"/>
        </w:tabs>
        <w:ind w:left="4320" w:hanging="360"/>
      </w:pPr>
      <w:rPr>
        <w:rFonts w:ascii="Wingdings" w:hAnsi="Wingdings"/>
      </w:rPr>
    </w:lvl>
    <w:lvl w:ilvl="6" w:tplc="5E402B12">
      <w:start w:val="1"/>
      <w:numFmt w:val="bullet"/>
      <w:lvlText w:val=""/>
      <w:lvlJc w:val="left"/>
      <w:pPr>
        <w:tabs>
          <w:tab w:val="num" w:pos="5040"/>
        </w:tabs>
        <w:ind w:left="5040" w:hanging="360"/>
      </w:pPr>
      <w:rPr>
        <w:rFonts w:ascii="Symbol" w:hAnsi="Symbol"/>
      </w:rPr>
    </w:lvl>
    <w:lvl w:ilvl="7" w:tplc="CC14BCBC">
      <w:start w:val="1"/>
      <w:numFmt w:val="bullet"/>
      <w:lvlText w:val="o"/>
      <w:lvlJc w:val="left"/>
      <w:pPr>
        <w:tabs>
          <w:tab w:val="num" w:pos="5760"/>
        </w:tabs>
        <w:ind w:left="5760" w:hanging="360"/>
      </w:pPr>
      <w:rPr>
        <w:rFonts w:ascii="Courier New" w:hAnsi="Courier New"/>
      </w:rPr>
    </w:lvl>
    <w:lvl w:ilvl="8" w:tplc="3300156C">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64404ADC">
      <w:start w:val="1"/>
      <w:numFmt w:val="bullet"/>
      <w:lvlText w:val=""/>
      <w:lvlJc w:val="left"/>
      <w:pPr>
        <w:tabs>
          <w:tab w:val="num" w:pos="720"/>
        </w:tabs>
        <w:ind w:left="720" w:hanging="360"/>
      </w:pPr>
      <w:rPr>
        <w:rFonts w:ascii="Symbol" w:hAnsi="Symbol"/>
      </w:rPr>
    </w:lvl>
    <w:lvl w:ilvl="1" w:tplc="30441422">
      <w:start w:val="1"/>
      <w:numFmt w:val="bullet"/>
      <w:lvlText w:val="o"/>
      <w:lvlJc w:val="left"/>
      <w:pPr>
        <w:tabs>
          <w:tab w:val="num" w:pos="1440"/>
        </w:tabs>
        <w:ind w:left="1440" w:hanging="360"/>
      </w:pPr>
      <w:rPr>
        <w:rFonts w:ascii="Courier New" w:hAnsi="Courier New"/>
      </w:rPr>
    </w:lvl>
    <w:lvl w:ilvl="2" w:tplc="A9825BD4">
      <w:start w:val="1"/>
      <w:numFmt w:val="bullet"/>
      <w:lvlText w:val=""/>
      <w:lvlJc w:val="left"/>
      <w:pPr>
        <w:tabs>
          <w:tab w:val="num" w:pos="2160"/>
        </w:tabs>
        <w:ind w:left="2160" w:hanging="360"/>
      </w:pPr>
      <w:rPr>
        <w:rFonts w:ascii="Wingdings" w:hAnsi="Wingdings"/>
      </w:rPr>
    </w:lvl>
    <w:lvl w:ilvl="3" w:tplc="3B00D98E">
      <w:start w:val="1"/>
      <w:numFmt w:val="bullet"/>
      <w:lvlText w:val=""/>
      <w:lvlJc w:val="left"/>
      <w:pPr>
        <w:tabs>
          <w:tab w:val="num" w:pos="2880"/>
        </w:tabs>
        <w:ind w:left="2880" w:hanging="360"/>
      </w:pPr>
      <w:rPr>
        <w:rFonts w:ascii="Symbol" w:hAnsi="Symbol"/>
      </w:rPr>
    </w:lvl>
    <w:lvl w:ilvl="4" w:tplc="CFBE22BA">
      <w:start w:val="1"/>
      <w:numFmt w:val="bullet"/>
      <w:lvlText w:val="o"/>
      <w:lvlJc w:val="left"/>
      <w:pPr>
        <w:tabs>
          <w:tab w:val="num" w:pos="3600"/>
        </w:tabs>
        <w:ind w:left="3600" w:hanging="360"/>
      </w:pPr>
      <w:rPr>
        <w:rFonts w:ascii="Courier New" w:hAnsi="Courier New"/>
      </w:rPr>
    </w:lvl>
    <w:lvl w:ilvl="5" w:tplc="A1C0D748">
      <w:start w:val="1"/>
      <w:numFmt w:val="bullet"/>
      <w:lvlText w:val=""/>
      <w:lvlJc w:val="left"/>
      <w:pPr>
        <w:tabs>
          <w:tab w:val="num" w:pos="4320"/>
        </w:tabs>
        <w:ind w:left="4320" w:hanging="360"/>
      </w:pPr>
      <w:rPr>
        <w:rFonts w:ascii="Wingdings" w:hAnsi="Wingdings"/>
      </w:rPr>
    </w:lvl>
    <w:lvl w:ilvl="6" w:tplc="8D125720">
      <w:start w:val="1"/>
      <w:numFmt w:val="bullet"/>
      <w:lvlText w:val=""/>
      <w:lvlJc w:val="left"/>
      <w:pPr>
        <w:tabs>
          <w:tab w:val="num" w:pos="5040"/>
        </w:tabs>
        <w:ind w:left="5040" w:hanging="360"/>
      </w:pPr>
      <w:rPr>
        <w:rFonts w:ascii="Symbol" w:hAnsi="Symbol"/>
      </w:rPr>
    </w:lvl>
    <w:lvl w:ilvl="7" w:tplc="C1EC0628">
      <w:start w:val="1"/>
      <w:numFmt w:val="bullet"/>
      <w:lvlText w:val="o"/>
      <w:lvlJc w:val="left"/>
      <w:pPr>
        <w:tabs>
          <w:tab w:val="num" w:pos="5760"/>
        </w:tabs>
        <w:ind w:left="5760" w:hanging="360"/>
      </w:pPr>
      <w:rPr>
        <w:rFonts w:ascii="Courier New" w:hAnsi="Courier New"/>
      </w:rPr>
    </w:lvl>
    <w:lvl w:ilvl="8" w:tplc="7DDA7C9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tplc="2480ABCC">
      <w:start w:val="1"/>
      <w:numFmt w:val="bullet"/>
      <w:lvlText w:val=""/>
      <w:lvlJc w:val="left"/>
      <w:pPr>
        <w:tabs>
          <w:tab w:val="num" w:pos="720"/>
        </w:tabs>
        <w:ind w:left="720" w:hanging="360"/>
      </w:pPr>
      <w:rPr>
        <w:rFonts w:ascii="Symbol" w:hAnsi="Symbol"/>
      </w:rPr>
    </w:lvl>
    <w:lvl w:ilvl="1" w:tplc="5B12527C">
      <w:start w:val="1"/>
      <w:numFmt w:val="bullet"/>
      <w:lvlText w:val="o"/>
      <w:lvlJc w:val="left"/>
      <w:pPr>
        <w:tabs>
          <w:tab w:val="num" w:pos="1440"/>
        </w:tabs>
        <w:ind w:left="1440" w:hanging="360"/>
      </w:pPr>
      <w:rPr>
        <w:rFonts w:ascii="Courier New" w:hAnsi="Courier New"/>
      </w:rPr>
    </w:lvl>
    <w:lvl w:ilvl="2" w:tplc="D32E45AC">
      <w:start w:val="1"/>
      <w:numFmt w:val="bullet"/>
      <w:lvlText w:val=""/>
      <w:lvlJc w:val="left"/>
      <w:pPr>
        <w:tabs>
          <w:tab w:val="num" w:pos="2160"/>
        </w:tabs>
        <w:ind w:left="2160" w:hanging="360"/>
      </w:pPr>
      <w:rPr>
        <w:rFonts w:ascii="Wingdings" w:hAnsi="Wingdings"/>
      </w:rPr>
    </w:lvl>
    <w:lvl w:ilvl="3" w:tplc="46A48C7A">
      <w:start w:val="1"/>
      <w:numFmt w:val="bullet"/>
      <w:lvlText w:val=""/>
      <w:lvlJc w:val="left"/>
      <w:pPr>
        <w:tabs>
          <w:tab w:val="num" w:pos="2880"/>
        </w:tabs>
        <w:ind w:left="2880" w:hanging="360"/>
      </w:pPr>
      <w:rPr>
        <w:rFonts w:ascii="Symbol" w:hAnsi="Symbol"/>
      </w:rPr>
    </w:lvl>
    <w:lvl w:ilvl="4" w:tplc="A8041418">
      <w:start w:val="1"/>
      <w:numFmt w:val="bullet"/>
      <w:lvlText w:val="o"/>
      <w:lvlJc w:val="left"/>
      <w:pPr>
        <w:tabs>
          <w:tab w:val="num" w:pos="3600"/>
        </w:tabs>
        <w:ind w:left="3600" w:hanging="360"/>
      </w:pPr>
      <w:rPr>
        <w:rFonts w:ascii="Courier New" w:hAnsi="Courier New"/>
      </w:rPr>
    </w:lvl>
    <w:lvl w:ilvl="5" w:tplc="45E0F372">
      <w:start w:val="1"/>
      <w:numFmt w:val="bullet"/>
      <w:lvlText w:val=""/>
      <w:lvlJc w:val="left"/>
      <w:pPr>
        <w:tabs>
          <w:tab w:val="num" w:pos="4320"/>
        </w:tabs>
        <w:ind w:left="4320" w:hanging="360"/>
      </w:pPr>
      <w:rPr>
        <w:rFonts w:ascii="Wingdings" w:hAnsi="Wingdings"/>
      </w:rPr>
    </w:lvl>
    <w:lvl w:ilvl="6" w:tplc="FC20FEF8">
      <w:start w:val="1"/>
      <w:numFmt w:val="bullet"/>
      <w:lvlText w:val=""/>
      <w:lvlJc w:val="left"/>
      <w:pPr>
        <w:tabs>
          <w:tab w:val="num" w:pos="5040"/>
        </w:tabs>
        <w:ind w:left="5040" w:hanging="360"/>
      </w:pPr>
      <w:rPr>
        <w:rFonts w:ascii="Symbol" w:hAnsi="Symbol"/>
      </w:rPr>
    </w:lvl>
    <w:lvl w:ilvl="7" w:tplc="1DF2325C">
      <w:start w:val="1"/>
      <w:numFmt w:val="bullet"/>
      <w:lvlText w:val="o"/>
      <w:lvlJc w:val="left"/>
      <w:pPr>
        <w:tabs>
          <w:tab w:val="num" w:pos="5760"/>
        </w:tabs>
        <w:ind w:left="5760" w:hanging="360"/>
      </w:pPr>
      <w:rPr>
        <w:rFonts w:ascii="Courier New" w:hAnsi="Courier New"/>
      </w:rPr>
    </w:lvl>
    <w:lvl w:ilvl="8" w:tplc="759C80D6">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tplc="F92CD958">
      <w:start w:val="1"/>
      <w:numFmt w:val="bullet"/>
      <w:lvlText w:val=""/>
      <w:lvlJc w:val="left"/>
      <w:pPr>
        <w:tabs>
          <w:tab w:val="num" w:pos="720"/>
        </w:tabs>
        <w:ind w:left="720" w:hanging="360"/>
      </w:pPr>
      <w:rPr>
        <w:rFonts w:ascii="Symbol" w:hAnsi="Symbol"/>
      </w:rPr>
    </w:lvl>
    <w:lvl w:ilvl="1" w:tplc="A84CF52E">
      <w:start w:val="1"/>
      <w:numFmt w:val="bullet"/>
      <w:lvlText w:val="o"/>
      <w:lvlJc w:val="left"/>
      <w:pPr>
        <w:tabs>
          <w:tab w:val="num" w:pos="1440"/>
        </w:tabs>
        <w:ind w:left="1440" w:hanging="360"/>
      </w:pPr>
      <w:rPr>
        <w:rFonts w:ascii="Courier New" w:hAnsi="Courier New"/>
      </w:rPr>
    </w:lvl>
    <w:lvl w:ilvl="2" w:tplc="6FCEC32E">
      <w:start w:val="1"/>
      <w:numFmt w:val="bullet"/>
      <w:lvlText w:val=""/>
      <w:lvlJc w:val="left"/>
      <w:pPr>
        <w:tabs>
          <w:tab w:val="num" w:pos="2160"/>
        </w:tabs>
        <w:ind w:left="2160" w:hanging="360"/>
      </w:pPr>
      <w:rPr>
        <w:rFonts w:ascii="Wingdings" w:hAnsi="Wingdings"/>
      </w:rPr>
    </w:lvl>
    <w:lvl w:ilvl="3" w:tplc="3F503A3A">
      <w:start w:val="1"/>
      <w:numFmt w:val="bullet"/>
      <w:lvlText w:val=""/>
      <w:lvlJc w:val="left"/>
      <w:pPr>
        <w:tabs>
          <w:tab w:val="num" w:pos="2880"/>
        </w:tabs>
        <w:ind w:left="2880" w:hanging="360"/>
      </w:pPr>
      <w:rPr>
        <w:rFonts w:ascii="Symbol" w:hAnsi="Symbol"/>
      </w:rPr>
    </w:lvl>
    <w:lvl w:ilvl="4" w:tplc="49F48D0A">
      <w:start w:val="1"/>
      <w:numFmt w:val="bullet"/>
      <w:lvlText w:val="o"/>
      <w:lvlJc w:val="left"/>
      <w:pPr>
        <w:tabs>
          <w:tab w:val="num" w:pos="3600"/>
        </w:tabs>
        <w:ind w:left="3600" w:hanging="360"/>
      </w:pPr>
      <w:rPr>
        <w:rFonts w:ascii="Courier New" w:hAnsi="Courier New"/>
      </w:rPr>
    </w:lvl>
    <w:lvl w:ilvl="5" w:tplc="4CE42CF2">
      <w:start w:val="1"/>
      <w:numFmt w:val="bullet"/>
      <w:lvlText w:val=""/>
      <w:lvlJc w:val="left"/>
      <w:pPr>
        <w:tabs>
          <w:tab w:val="num" w:pos="4320"/>
        </w:tabs>
        <w:ind w:left="4320" w:hanging="360"/>
      </w:pPr>
      <w:rPr>
        <w:rFonts w:ascii="Wingdings" w:hAnsi="Wingdings"/>
      </w:rPr>
    </w:lvl>
    <w:lvl w:ilvl="6" w:tplc="9976F492">
      <w:start w:val="1"/>
      <w:numFmt w:val="bullet"/>
      <w:lvlText w:val=""/>
      <w:lvlJc w:val="left"/>
      <w:pPr>
        <w:tabs>
          <w:tab w:val="num" w:pos="5040"/>
        </w:tabs>
        <w:ind w:left="5040" w:hanging="360"/>
      </w:pPr>
      <w:rPr>
        <w:rFonts w:ascii="Symbol" w:hAnsi="Symbol"/>
      </w:rPr>
    </w:lvl>
    <w:lvl w:ilvl="7" w:tplc="25B4D3FA">
      <w:start w:val="1"/>
      <w:numFmt w:val="bullet"/>
      <w:lvlText w:val="o"/>
      <w:lvlJc w:val="left"/>
      <w:pPr>
        <w:tabs>
          <w:tab w:val="num" w:pos="5760"/>
        </w:tabs>
        <w:ind w:left="5760" w:hanging="360"/>
      </w:pPr>
      <w:rPr>
        <w:rFonts w:ascii="Courier New" w:hAnsi="Courier New"/>
      </w:rPr>
    </w:lvl>
    <w:lvl w:ilvl="8" w:tplc="A0F21288">
      <w:start w:val="1"/>
      <w:numFmt w:val="bullet"/>
      <w:lvlText w:val=""/>
      <w:lvlJc w:val="left"/>
      <w:pPr>
        <w:tabs>
          <w:tab w:val="num" w:pos="6480"/>
        </w:tabs>
        <w:ind w:left="6480" w:hanging="360"/>
      </w:pPr>
      <w:rPr>
        <w:rFonts w:ascii="Wingdings" w:hAnsi="Wingdings"/>
      </w:rPr>
    </w:lvl>
  </w:abstractNum>
  <w:abstractNum w:abstractNumId="18">
    <w:nsid w:val="07E05F84"/>
    <w:multiLevelType w:val="hybridMultilevel"/>
    <w:tmpl w:val="12489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02177AD"/>
    <w:multiLevelType w:val="hybridMultilevel"/>
    <w:tmpl w:val="E8D25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7990973"/>
    <w:multiLevelType w:val="hybridMultilevel"/>
    <w:tmpl w:val="45A2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97679C5"/>
    <w:multiLevelType w:val="hybridMultilevel"/>
    <w:tmpl w:val="A7585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1FC7376"/>
    <w:multiLevelType w:val="hybridMultilevel"/>
    <w:tmpl w:val="ADE4B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6E4346F"/>
    <w:multiLevelType w:val="hybridMultilevel"/>
    <w:tmpl w:val="A88C8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8C6688E"/>
    <w:multiLevelType w:val="hybridMultilevel"/>
    <w:tmpl w:val="B614C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2E5371D1"/>
    <w:multiLevelType w:val="hybridMultilevel"/>
    <w:tmpl w:val="6A362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3242F44"/>
    <w:multiLevelType w:val="hybridMultilevel"/>
    <w:tmpl w:val="F0D00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53C781B"/>
    <w:multiLevelType w:val="hybridMultilevel"/>
    <w:tmpl w:val="D57A5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5454973"/>
    <w:multiLevelType w:val="hybridMultilevel"/>
    <w:tmpl w:val="AE2A18A4"/>
    <w:lvl w:ilvl="0" w:tplc="98CEA328">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8B41B00"/>
    <w:multiLevelType w:val="hybridMultilevel"/>
    <w:tmpl w:val="131EA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B4549CD"/>
    <w:multiLevelType w:val="hybridMultilevel"/>
    <w:tmpl w:val="2110A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BF07360"/>
    <w:multiLevelType w:val="hybridMultilevel"/>
    <w:tmpl w:val="7C484634"/>
    <w:lvl w:ilvl="0" w:tplc="8936647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15B465B"/>
    <w:multiLevelType w:val="hybridMultilevel"/>
    <w:tmpl w:val="AD08BFA2"/>
    <w:lvl w:ilvl="0" w:tplc="4EB61EE2">
      <w:start w:val="1"/>
      <w:numFmt w:val="bullet"/>
      <w:lvlText w:val=""/>
      <w:lvlJc w:val="left"/>
      <w:pPr>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5E16DD2"/>
    <w:multiLevelType w:val="hybridMultilevel"/>
    <w:tmpl w:val="AA4CC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E7B5083"/>
    <w:multiLevelType w:val="hybridMultilevel"/>
    <w:tmpl w:val="0E4E1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84163A4"/>
    <w:multiLevelType w:val="hybridMultilevel"/>
    <w:tmpl w:val="A2F89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9925EE3"/>
    <w:multiLevelType w:val="hybridMultilevel"/>
    <w:tmpl w:val="FC7A7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99B1D6A"/>
    <w:multiLevelType w:val="hybridMultilevel"/>
    <w:tmpl w:val="387A2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C0F5CAF"/>
    <w:multiLevelType w:val="hybridMultilevel"/>
    <w:tmpl w:val="E9E49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1CD130C"/>
    <w:multiLevelType w:val="hybridMultilevel"/>
    <w:tmpl w:val="F14A3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22"/>
  </w:num>
  <w:num w:numId="16">
    <w:abstractNumId w:val="30"/>
  </w:num>
  <w:num w:numId="17">
    <w:abstractNumId w:val="35"/>
  </w:num>
  <w:num w:numId="18">
    <w:abstractNumId w:val="19"/>
  </w:num>
  <w:num w:numId="19">
    <w:abstractNumId w:val="13"/>
  </w:num>
  <w:num w:numId="20">
    <w:abstractNumId w:val="14"/>
  </w:num>
  <w:num w:numId="21">
    <w:abstractNumId w:val="15"/>
  </w:num>
  <w:num w:numId="22">
    <w:abstractNumId w:val="32"/>
  </w:num>
  <w:num w:numId="23">
    <w:abstractNumId w:val="28"/>
  </w:num>
  <w:num w:numId="24">
    <w:abstractNumId w:val="38"/>
  </w:num>
  <w:num w:numId="25">
    <w:abstractNumId w:val="37"/>
  </w:num>
  <w:num w:numId="26">
    <w:abstractNumId w:val="31"/>
  </w:num>
  <w:num w:numId="27">
    <w:abstractNumId w:val="20"/>
  </w:num>
  <w:num w:numId="28">
    <w:abstractNumId w:val="34"/>
  </w:num>
  <w:num w:numId="29">
    <w:abstractNumId w:val="27"/>
  </w:num>
  <w:num w:numId="30">
    <w:abstractNumId w:val="16"/>
  </w:num>
  <w:num w:numId="31">
    <w:abstractNumId w:val="17"/>
  </w:num>
  <w:num w:numId="32">
    <w:abstractNumId w:val="26"/>
  </w:num>
  <w:num w:numId="33">
    <w:abstractNumId w:val="24"/>
  </w:num>
  <w:num w:numId="34">
    <w:abstractNumId w:val="36"/>
  </w:num>
  <w:num w:numId="35">
    <w:abstractNumId w:val="39"/>
  </w:num>
  <w:num w:numId="36">
    <w:abstractNumId w:val="25"/>
  </w:num>
  <w:num w:numId="37">
    <w:abstractNumId w:val="29"/>
  </w:num>
  <w:num w:numId="38">
    <w:abstractNumId w:val="28"/>
  </w:num>
  <w:num w:numId="39">
    <w:abstractNumId w:val="21"/>
  </w:num>
  <w:num w:numId="40">
    <w:abstractNumId w:val="28"/>
  </w:num>
  <w:num w:numId="41">
    <w:abstractNumId w:val="18"/>
  </w:num>
  <w:num w:numId="42">
    <w:abstractNumId w:val="23"/>
  </w:num>
  <w:num w:numId="43">
    <w:abstractNumId w:val="3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stylePaneFormatFilter w:val="1F04"/>
  <w:defaultTabStop w:val="708"/>
  <w:drawingGridHorizontalSpacing w:val="100"/>
  <w:displayHorizontalDrawingGridEvery w:val="2"/>
  <w:characterSpacingControl w:val="doNotCompress"/>
  <w:hdrShapeDefaults>
    <o:shapedefaults v:ext="edit" spidmax="1744898"/>
  </w:hdrShapeDefaults>
  <w:footnotePr>
    <w:footnote w:id="-1"/>
    <w:footnote w:id="0"/>
  </w:footnotePr>
  <w:endnotePr>
    <w:endnote w:id="-1"/>
    <w:endnote w:id="0"/>
  </w:endnotePr>
  <w:compat/>
  <w:rsids>
    <w:rsidRoot w:val="00835CCA"/>
    <w:rsid w:val="00000281"/>
    <w:rsid w:val="00000837"/>
    <w:rsid w:val="00000D7E"/>
    <w:rsid w:val="00000EC9"/>
    <w:rsid w:val="00001163"/>
    <w:rsid w:val="000011E2"/>
    <w:rsid w:val="000012D6"/>
    <w:rsid w:val="00001587"/>
    <w:rsid w:val="0000165D"/>
    <w:rsid w:val="00001CC8"/>
    <w:rsid w:val="00001DD9"/>
    <w:rsid w:val="000022CA"/>
    <w:rsid w:val="00002342"/>
    <w:rsid w:val="0000255F"/>
    <w:rsid w:val="00002F2F"/>
    <w:rsid w:val="00002FE6"/>
    <w:rsid w:val="000038A7"/>
    <w:rsid w:val="000039D1"/>
    <w:rsid w:val="00003EFE"/>
    <w:rsid w:val="0000433F"/>
    <w:rsid w:val="000043B6"/>
    <w:rsid w:val="000046A4"/>
    <w:rsid w:val="00005187"/>
    <w:rsid w:val="000053BD"/>
    <w:rsid w:val="00005BF6"/>
    <w:rsid w:val="0000601B"/>
    <w:rsid w:val="00006298"/>
    <w:rsid w:val="00006411"/>
    <w:rsid w:val="00006B07"/>
    <w:rsid w:val="00006E7A"/>
    <w:rsid w:val="00007977"/>
    <w:rsid w:val="00007B97"/>
    <w:rsid w:val="00007BA9"/>
    <w:rsid w:val="00010592"/>
    <w:rsid w:val="00010773"/>
    <w:rsid w:val="00010A11"/>
    <w:rsid w:val="00010C3F"/>
    <w:rsid w:val="000114D1"/>
    <w:rsid w:val="00011669"/>
    <w:rsid w:val="00011D0B"/>
    <w:rsid w:val="00011DEB"/>
    <w:rsid w:val="00011F3A"/>
    <w:rsid w:val="00012623"/>
    <w:rsid w:val="000126CE"/>
    <w:rsid w:val="0001270D"/>
    <w:rsid w:val="0001291F"/>
    <w:rsid w:val="00012C04"/>
    <w:rsid w:val="00012D23"/>
    <w:rsid w:val="000131EF"/>
    <w:rsid w:val="000132E7"/>
    <w:rsid w:val="000132F7"/>
    <w:rsid w:val="00013303"/>
    <w:rsid w:val="00013457"/>
    <w:rsid w:val="00013A73"/>
    <w:rsid w:val="00013B7C"/>
    <w:rsid w:val="00014A73"/>
    <w:rsid w:val="0001511F"/>
    <w:rsid w:val="00015509"/>
    <w:rsid w:val="00015905"/>
    <w:rsid w:val="00015A63"/>
    <w:rsid w:val="00015E7B"/>
    <w:rsid w:val="000161AC"/>
    <w:rsid w:val="0001651C"/>
    <w:rsid w:val="000166B7"/>
    <w:rsid w:val="000168E6"/>
    <w:rsid w:val="00016B7A"/>
    <w:rsid w:val="00016CFC"/>
    <w:rsid w:val="00016E33"/>
    <w:rsid w:val="00016EF0"/>
    <w:rsid w:val="000172DF"/>
    <w:rsid w:val="0001762E"/>
    <w:rsid w:val="00017924"/>
    <w:rsid w:val="00017C80"/>
    <w:rsid w:val="000202B4"/>
    <w:rsid w:val="00020503"/>
    <w:rsid w:val="0002050E"/>
    <w:rsid w:val="00020536"/>
    <w:rsid w:val="00020BCE"/>
    <w:rsid w:val="00020F9F"/>
    <w:rsid w:val="00021451"/>
    <w:rsid w:val="000216B2"/>
    <w:rsid w:val="00021AD6"/>
    <w:rsid w:val="00021DF3"/>
    <w:rsid w:val="00022312"/>
    <w:rsid w:val="0002284A"/>
    <w:rsid w:val="00022AFF"/>
    <w:rsid w:val="0002383F"/>
    <w:rsid w:val="000238D8"/>
    <w:rsid w:val="00023BB0"/>
    <w:rsid w:val="00023EC5"/>
    <w:rsid w:val="00024B61"/>
    <w:rsid w:val="00024EBB"/>
    <w:rsid w:val="0002513A"/>
    <w:rsid w:val="00025735"/>
    <w:rsid w:val="00025955"/>
    <w:rsid w:val="00025A8B"/>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0F4"/>
    <w:rsid w:val="00032280"/>
    <w:rsid w:val="000325FC"/>
    <w:rsid w:val="00032C52"/>
    <w:rsid w:val="00032F60"/>
    <w:rsid w:val="00033952"/>
    <w:rsid w:val="00033ADD"/>
    <w:rsid w:val="00033C30"/>
    <w:rsid w:val="0003418F"/>
    <w:rsid w:val="0003460C"/>
    <w:rsid w:val="00034749"/>
    <w:rsid w:val="00034D01"/>
    <w:rsid w:val="00034DB8"/>
    <w:rsid w:val="00035138"/>
    <w:rsid w:val="00035204"/>
    <w:rsid w:val="00035F4E"/>
    <w:rsid w:val="000362E7"/>
    <w:rsid w:val="00036B5D"/>
    <w:rsid w:val="00036DF2"/>
    <w:rsid w:val="00036F3C"/>
    <w:rsid w:val="00037078"/>
    <w:rsid w:val="00037262"/>
    <w:rsid w:val="00037461"/>
    <w:rsid w:val="000374E2"/>
    <w:rsid w:val="00037604"/>
    <w:rsid w:val="00037CBE"/>
    <w:rsid w:val="0004111B"/>
    <w:rsid w:val="0004160F"/>
    <w:rsid w:val="00041628"/>
    <w:rsid w:val="00041C60"/>
    <w:rsid w:val="00041CCA"/>
    <w:rsid w:val="000421E2"/>
    <w:rsid w:val="000425FB"/>
    <w:rsid w:val="00043236"/>
    <w:rsid w:val="0004330D"/>
    <w:rsid w:val="0004377B"/>
    <w:rsid w:val="00043903"/>
    <w:rsid w:val="00043928"/>
    <w:rsid w:val="00043B0A"/>
    <w:rsid w:val="00043E64"/>
    <w:rsid w:val="000442BF"/>
    <w:rsid w:val="0004448F"/>
    <w:rsid w:val="00044574"/>
    <w:rsid w:val="00044B7E"/>
    <w:rsid w:val="00045447"/>
    <w:rsid w:val="00045D5F"/>
    <w:rsid w:val="00045F43"/>
    <w:rsid w:val="00046418"/>
    <w:rsid w:val="00046F73"/>
    <w:rsid w:val="0004734B"/>
    <w:rsid w:val="00047554"/>
    <w:rsid w:val="0004773A"/>
    <w:rsid w:val="00047D97"/>
    <w:rsid w:val="00047E7D"/>
    <w:rsid w:val="00050088"/>
    <w:rsid w:val="00050465"/>
    <w:rsid w:val="000504DE"/>
    <w:rsid w:val="00050B10"/>
    <w:rsid w:val="00050E84"/>
    <w:rsid w:val="000511C9"/>
    <w:rsid w:val="000512BB"/>
    <w:rsid w:val="000512D6"/>
    <w:rsid w:val="00052842"/>
    <w:rsid w:val="00052C8B"/>
    <w:rsid w:val="00052FB2"/>
    <w:rsid w:val="000536A3"/>
    <w:rsid w:val="00053B09"/>
    <w:rsid w:val="00053D4E"/>
    <w:rsid w:val="00053F09"/>
    <w:rsid w:val="00054325"/>
    <w:rsid w:val="00054818"/>
    <w:rsid w:val="0005483C"/>
    <w:rsid w:val="00054ECB"/>
    <w:rsid w:val="00054F14"/>
    <w:rsid w:val="0005594E"/>
    <w:rsid w:val="00055BFB"/>
    <w:rsid w:val="00056264"/>
    <w:rsid w:val="000565FC"/>
    <w:rsid w:val="000568AA"/>
    <w:rsid w:val="00056AC4"/>
    <w:rsid w:val="000575DE"/>
    <w:rsid w:val="000577AF"/>
    <w:rsid w:val="00057917"/>
    <w:rsid w:val="00060390"/>
    <w:rsid w:val="000606AF"/>
    <w:rsid w:val="00060C57"/>
    <w:rsid w:val="00060CF5"/>
    <w:rsid w:val="00060E8D"/>
    <w:rsid w:val="000619CC"/>
    <w:rsid w:val="00061DDB"/>
    <w:rsid w:val="00061FEA"/>
    <w:rsid w:val="00062184"/>
    <w:rsid w:val="00062930"/>
    <w:rsid w:val="00063285"/>
    <w:rsid w:val="00063460"/>
    <w:rsid w:val="000635A6"/>
    <w:rsid w:val="000639D7"/>
    <w:rsid w:val="00063C55"/>
    <w:rsid w:val="00063D99"/>
    <w:rsid w:val="00063F94"/>
    <w:rsid w:val="00064122"/>
    <w:rsid w:val="000645AB"/>
    <w:rsid w:val="00064761"/>
    <w:rsid w:val="00064772"/>
    <w:rsid w:val="00065043"/>
    <w:rsid w:val="0006537D"/>
    <w:rsid w:val="000659EC"/>
    <w:rsid w:val="00065BF4"/>
    <w:rsid w:val="00065E7D"/>
    <w:rsid w:val="00066032"/>
    <w:rsid w:val="00066496"/>
    <w:rsid w:val="00066A15"/>
    <w:rsid w:val="00066DDF"/>
    <w:rsid w:val="00067084"/>
    <w:rsid w:val="000674EA"/>
    <w:rsid w:val="00067613"/>
    <w:rsid w:val="00067A5E"/>
    <w:rsid w:val="00067C5E"/>
    <w:rsid w:val="0007002E"/>
    <w:rsid w:val="00070140"/>
    <w:rsid w:val="0007047C"/>
    <w:rsid w:val="000704C3"/>
    <w:rsid w:val="00070500"/>
    <w:rsid w:val="00070681"/>
    <w:rsid w:val="0007083B"/>
    <w:rsid w:val="0007198C"/>
    <w:rsid w:val="00071BAB"/>
    <w:rsid w:val="0007235A"/>
    <w:rsid w:val="00072899"/>
    <w:rsid w:val="00072961"/>
    <w:rsid w:val="00072AB6"/>
    <w:rsid w:val="000733B1"/>
    <w:rsid w:val="000736C2"/>
    <w:rsid w:val="000736CB"/>
    <w:rsid w:val="00073743"/>
    <w:rsid w:val="000737A7"/>
    <w:rsid w:val="00073A2A"/>
    <w:rsid w:val="0007524D"/>
    <w:rsid w:val="000754B5"/>
    <w:rsid w:val="000754EB"/>
    <w:rsid w:val="00075D60"/>
    <w:rsid w:val="00075ED5"/>
    <w:rsid w:val="00075F7A"/>
    <w:rsid w:val="000761B2"/>
    <w:rsid w:val="000761DD"/>
    <w:rsid w:val="00076402"/>
    <w:rsid w:val="0007641C"/>
    <w:rsid w:val="0007697D"/>
    <w:rsid w:val="00076A9C"/>
    <w:rsid w:val="00076E23"/>
    <w:rsid w:val="00076E35"/>
    <w:rsid w:val="00077292"/>
    <w:rsid w:val="00077782"/>
    <w:rsid w:val="00077A70"/>
    <w:rsid w:val="00077BC6"/>
    <w:rsid w:val="0008016D"/>
    <w:rsid w:val="000805F4"/>
    <w:rsid w:val="00080778"/>
    <w:rsid w:val="00080F62"/>
    <w:rsid w:val="00081376"/>
    <w:rsid w:val="000817E4"/>
    <w:rsid w:val="000818AC"/>
    <w:rsid w:val="000818D5"/>
    <w:rsid w:val="00081C98"/>
    <w:rsid w:val="000828DF"/>
    <w:rsid w:val="000828F7"/>
    <w:rsid w:val="0008291C"/>
    <w:rsid w:val="0008304E"/>
    <w:rsid w:val="000834B5"/>
    <w:rsid w:val="00083C99"/>
    <w:rsid w:val="000840D6"/>
    <w:rsid w:val="000843BD"/>
    <w:rsid w:val="0008497F"/>
    <w:rsid w:val="00084E1F"/>
    <w:rsid w:val="00084EF0"/>
    <w:rsid w:val="000850B6"/>
    <w:rsid w:val="00085378"/>
    <w:rsid w:val="00085A40"/>
    <w:rsid w:val="00085D0D"/>
    <w:rsid w:val="00085DAA"/>
    <w:rsid w:val="000862CA"/>
    <w:rsid w:val="0008714A"/>
    <w:rsid w:val="000878B4"/>
    <w:rsid w:val="00087B6A"/>
    <w:rsid w:val="00087FE4"/>
    <w:rsid w:val="00090366"/>
    <w:rsid w:val="00090538"/>
    <w:rsid w:val="0009115D"/>
    <w:rsid w:val="0009155F"/>
    <w:rsid w:val="000915DF"/>
    <w:rsid w:val="00091BE1"/>
    <w:rsid w:val="00091FA2"/>
    <w:rsid w:val="00092E59"/>
    <w:rsid w:val="000939AB"/>
    <w:rsid w:val="00093C25"/>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81C"/>
    <w:rsid w:val="0009783F"/>
    <w:rsid w:val="00097C1B"/>
    <w:rsid w:val="00097DAC"/>
    <w:rsid w:val="000A0902"/>
    <w:rsid w:val="000A0C1D"/>
    <w:rsid w:val="000A0EDF"/>
    <w:rsid w:val="000A1478"/>
    <w:rsid w:val="000A1596"/>
    <w:rsid w:val="000A1841"/>
    <w:rsid w:val="000A1B7D"/>
    <w:rsid w:val="000A1CCA"/>
    <w:rsid w:val="000A1E86"/>
    <w:rsid w:val="000A1EC0"/>
    <w:rsid w:val="000A1F86"/>
    <w:rsid w:val="000A2188"/>
    <w:rsid w:val="000A2C42"/>
    <w:rsid w:val="000A2E7C"/>
    <w:rsid w:val="000A35D4"/>
    <w:rsid w:val="000A367A"/>
    <w:rsid w:val="000A385E"/>
    <w:rsid w:val="000A3990"/>
    <w:rsid w:val="000A3DD8"/>
    <w:rsid w:val="000A446C"/>
    <w:rsid w:val="000A48A7"/>
    <w:rsid w:val="000A4D3F"/>
    <w:rsid w:val="000A4F63"/>
    <w:rsid w:val="000A4F90"/>
    <w:rsid w:val="000A524C"/>
    <w:rsid w:val="000A56CB"/>
    <w:rsid w:val="000A5AA7"/>
    <w:rsid w:val="000A5ACF"/>
    <w:rsid w:val="000A5EC4"/>
    <w:rsid w:val="000A5ED3"/>
    <w:rsid w:val="000A5FD2"/>
    <w:rsid w:val="000A6648"/>
    <w:rsid w:val="000A66BC"/>
    <w:rsid w:val="000A6B7A"/>
    <w:rsid w:val="000A6EAE"/>
    <w:rsid w:val="000A728E"/>
    <w:rsid w:val="000A7843"/>
    <w:rsid w:val="000A7959"/>
    <w:rsid w:val="000A7FBC"/>
    <w:rsid w:val="000B0435"/>
    <w:rsid w:val="000B0977"/>
    <w:rsid w:val="000B0C15"/>
    <w:rsid w:val="000B10A7"/>
    <w:rsid w:val="000B110D"/>
    <w:rsid w:val="000B110E"/>
    <w:rsid w:val="000B2400"/>
    <w:rsid w:val="000B270E"/>
    <w:rsid w:val="000B2939"/>
    <w:rsid w:val="000B2D2D"/>
    <w:rsid w:val="000B2DE5"/>
    <w:rsid w:val="000B36F9"/>
    <w:rsid w:val="000B3C99"/>
    <w:rsid w:val="000B3D1B"/>
    <w:rsid w:val="000B3DB5"/>
    <w:rsid w:val="000B401E"/>
    <w:rsid w:val="000B4388"/>
    <w:rsid w:val="000B496B"/>
    <w:rsid w:val="000B49F2"/>
    <w:rsid w:val="000B4A10"/>
    <w:rsid w:val="000B52FB"/>
    <w:rsid w:val="000B57F8"/>
    <w:rsid w:val="000B5BC1"/>
    <w:rsid w:val="000B5D8D"/>
    <w:rsid w:val="000B5FCC"/>
    <w:rsid w:val="000B6289"/>
    <w:rsid w:val="000B632A"/>
    <w:rsid w:val="000B6575"/>
    <w:rsid w:val="000B6777"/>
    <w:rsid w:val="000B68A6"/>
    <w:rsid w:val="000B69F9"/>
    <w:rsid w:val="000B6C30"/>
    <w:rsid w:val="000B6F1F"/>
    <w:rsid w:val="000B72BD"/>
    <w:rsid w:val="000B7557"/>
    <w:rsid w:val="000B75DD"/>
    <w:rsid w:val="000B7CED"/>
    <w:rsid w:val="000B7E18"/>
    <w:rsid w:val="000C0247"/>
    <w:rsid w:val="000C0C13"/>
    <w:rsid w:val="000C10CE"/>
    <w:rsid w:val="000C19FE"/>
    <w:rsid w:val="000C1BA7"/>
    <w:rsid w:val="000C1EAC"/>
    <w:rsid w:val="000C20EB"/>
    <w:rsid w:val="000C21AA"/>
    <w:rsid w:val="000C23D5"/>
    <w:rsid w:val="000C2AB4"/>
    <w:rsid w:val="000C3595"/>
    <w:rsid w:val="000C361D"/>
    <w:rsid w:val="000C412E"/>
    <w:rsid w:val="000C42FA"/>
    <w:rsid w:val="000C43D2"/>
    <w:rsid w:val="000C44E5"/>
    <w:rsid w:val="000C4F45"/>
    <w:rsid w:val="000C5013"/>
    <w:rsid w:val="000C5234"/>
    <w:rsid w:val="000C54B4"/>
    <w:rsid w:val="000C56CB"/>
    <w:rsid w:val="000C57E8"/>
    <w:rsid w:val="000C5844"/>
    <w:rsid w:val="000C6DF4"/>
    <w:rsid w:val="000C7465"/>
    <w:rsid w:val="000C75A0"/>
    <w:rsid w:val="000C7BFE"/>
    <w:rsid w:val="000D162C"/>
    <w:rsid w:val="000D1A9B"/>
    <w:rsid w:val="000D1B7E"/>
    <w:rsid w:val="000D253C"/>
    <w:rsid w:val="000D2C1C"/>
    <w:rsid w:val="000D362F"/>
    <w:rsid w:val="000D379C"/>
    <w:rsid w:val="000D408A"/>
    <w:rsid w:val="000D46F6"/>
    <w:rsid w:val="000D492E"/>
    <w:rsid w:val="000D4ADB"/>
    <w:rsid w:val="000D54F6"/>
    <w:rsid w:val="000D553C"/>
    <w:rsid w:val="000D5D3F"/>
    <w:rsid w:val="000D5E2F"/>
    <w:rsid w:val="000D601A"/>
    <w:rsid w:val="000D61AE"/>
    <w:rsid w:val="000D62E8"/>
    <w:rsid w:val="000D6754"/>
    <w:rsid w:val="000D6F3A"/>
    <w:rsid w:val="000D700E"/>
    <w:rsid w:val="000D716A"/>
    <w:rsid w:val="000D765D"/>
    <w:rsid w:val="000D76B2"/>
    <w:rsid w:val="000D785C"/>
    <w:rsid w:val="000D79E9"/>
    <w:rsid w:val="000E0156"/>
    <w:rsid w:val="000E0363"/>
    <w:rsid w:val="000E06E0"/>
    <w:rsid w:val="000E0B86"/>
    <w:rsid w:val="000E0DD6"/>
    <w:rsid w:val="000E1588"/>
    <w:rsid w:val="000E15A6"/>
    <w:rsid w:val="000E183C"/>
    <w:rsid w:val="000E2567"/>
    <w:rsid w:val="000E26BA"/>
    <w:rsid w:val="000E28F1"/>
    <w:rsid w:val="000E299B"/>
    <w:rsid w:val="000E2FD2"/>
    <w:rsid w:val="000E34C6"/>
    <w:rsid w:val="000E369A"/>
    <w:rsid w:val="000E3733"/>
    <w:rsid w:val="000E41CD"/>
    <w:rsid w:val="000E420E"/>
    <w:rsid w:val="000E4415"/>
    <w:rsid w:val="000E4D87"/>
    <w:rsid w:val="000E5253"/>
    <w:rsid w:val="000E5256"/>
    <w:rsid w:val="000E5F3D"/>
    <w:rsid w:val="000E6238"/>
    <w:rsid w:val="000E68D6"/>
    <w:rsid w:val="000E74BB"/>
    <w:rsid w:val="000E78A6"/>
    <w:rsid w:val="000F026D"/>
    <w:rsid w:val="000F059F"/>
    <w:rsid w:val="000F06BD"/>
    <w:rsid w:val="000F101A"/>
    <w:rsid w:val="000F1210"/>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2DC"/>
    <w:rsid w:val="000F532C"/>
    <w:rsid w:val="000F56F2"/>
    <w:rsid w:val="000F6061"/>
    <w:rsid w:val="000F60B9"/>
    <w:rsid w:val="000F610E"/>
    <w:rsid w:val="000F6362"/>
    <w:rsid w:val="000F6431"/>
    <w:rsid w:val="000F6472"/>
    <w:rsid w:val="000F66EE"/>
    <w:rsid w:val="000F6845"/>
    <w:rsid w:val="000F6CB9"/>
    <w:rsid w:val="000F7056"/>
    <w:rsid w:val="000F76C4"/>
    <w:rsid w:val="000F7B21"/>
    <w:rsid w:val="000F7D45"/>
    <w:rsid w:val="000F7E6D"/>
    <w:rsid w:val="001004B3"/>
    <w:rsid w:val="001011A9"/>
    <w:rsid w:val="001012AF"/>
    <w:rsid w:val="0010131C"/>
    <w:rsid w:val="0010149D"/>
    <w:rsid w:val="00102636"/>
    <w:rsid w:val="001029FD"/>
    <w:rsid w:val="00102A66"/>
    <w:rsid w:val="00102C5D"/>
    <w:rsid w:val="001033F9"/>
    <w:rsid w:val="0010378B"/>
    <w:rsid w:val="001037A5"/>
    <w:rsid w:val="00103B9A"/>
    <w:rsid w:val="00103C8D"/>
    <w:rsid w:val="001041A2"/>
    <w:rsid w:val="001047D7"/>
    <w:rsid w:val="00104B9C"/>
    <w:rsid w:val="00104CD7"/>
    <w:rsid w:val="00105401"/>
    <w:rsid w:val="001055CC"/>
    <w:rsid w:val="001057B0"/>
    <w:rsid w:val="0010584E"/>
    <w:rsid w:val="00106334"/>
    <w:rsid w:val="001066FF"/>
    <w:rsid w:val="0010688A"/>
    <w:rsid w:val="00106B06"/>
    <w:rsid w:val="00106E8A"/>
    <w:rsid w:val="001071CF"/>
    <w:rsid w:val="001071D8"/>
    <w:rsid w:val="001074C0"/>
    <w:rsid w:val="0010790C"/>
    <w:rsid w:val="001079C2"/>
    <w:rsid w:val="00110459"/>
    <w:rsid w:val="00110AE9"/>
    <w:rsid w:val="00110D01"/>
    <w:rsid w:val="0011121A"/>
    <w:rsid w:val="0011132E"/>
    <w:rsid w:val="00111360"/>
    <w:rsid w:val="00111650"/>
    <w:rsid w:val="00111E2B"/>
    <w:rsid w:val="00111E3F"/>
    <w:rsid w:val="001120EB"/>
    <w:rsid w:val="00112442"/>
    <w:rsid w:val="00112A57"/>
    <w:rsid w:val="00112D91"/>
    <w:rsid w:val="0011304E"/>
    <w:rsid w:val="0011344A"/>
    <w:rsid w:val="0011413D"/>
    <w:rsid w:val="001143D7"/>
    <w:rsid w:val="001146C3"/>
    <w:rsid w:val="0011498A"/>
    <w:rsid w:val="00114D80"/>
    <w:rsid w:val="0011500E"/>
    <w:rsid w:val="001151D3"/>
    <w:rsid w:val="001152CD"/>
    <w:rsid w:val="00115D6F"/>
    <w:rsid w:val="00115E87"/>
    <w:rsid w:val="0011618B"/>
    <w:rsid w:val="001165A4"/>
    <w:rsid w:val="00117295"/>
    <w:rsid w:val="00117302"/>
    <w:rsid w:val="001200AF"/>
    <w:rsid w:val="001206E1"/>
    <w:rsid w:val="00120B43"/>
    <w:rsid w:val="00121243"/>
    <w:rsid w:val="001214F4"/>
    <w:rsid w:val="0012183D"/>
    <w:rsid w:val="001220F8"/>
    <w:rsid w:val="00122FBE"/>
    <w:rsid w:val="0012366A"/>
    <w:rsid w:val="00124102"/>
    <w:rsid w:val="00124197"/>
    <w:rsid w:val="0012474C"/>
    <w:rsid w:val="001247E1"/>
    <w:rsid w:val="0012489E"/>
    <w:rsid w:val="001248A9"/>
    <w:rsid w:val="00124D97"/>
    <w:rsid w:val="00125257"/>
    <w:rsid w:val="0012532F"/>
    <w:rsid w:val="00126A2B"/>
    <w:rsid w:val="00126A8D"/>
    <w:rsid w:val="00126B6C"/>
    <w:rsid w:val="00126BD1"/>
    <w:rsid w:val="00127003"/>
    <w:rsid w:val="001270AB"/>
    <w:rsid w:val="001271DD"/>
    <w:rsid w:val="0012752A"/>
    <w:rsid w:val="0012756C"/>
    <w:rsid w:val="0012777A"/>
    <w:rsid w:val="001279AF"/>
    <w:rsid w:val="00127C45"/>
    <w:rsid w:val="00127D94"/>
    <w:rsid w:val="00127DDC"/>
    <w:rsid w:val="00127E55"/>
    <w:rsid w:val="00127FD1"/>
    <w:rsid w:val="00130563"/>
    <w:rsid w:val="00131512"/>
    <w:rsid w:val="00131ADC"/>
    <w:rsid w:val="00132038"/>
    <w:rsid w:val="001327FC"/>
    <w:rsid w:val="00132820"/>
    <w:rsid w:val="001329EA"/>
    <w:rsid w:val="00133185"/>
    <w:rsid w:val="00133685"/>
    <w:rsid w:val="00133830"/>
    <w:rsid w:val="001338CC"/>
    <w:rsid w:val="00133C6E"/>
    <w:rsid w:val="001340E6"/>
    <w:rsid w:val="001348D4"/>
    <w:rsid w:val="00134B66"/>
    <w:rsid w:val="00134C3A"/>
    <w:rsid w:val="00134DEF"/>
    <w:rsid w:val="001350E6"/>
    <w:rsid w:val="00135248"/>
    <w:rsid w:val="00135D4A"/>
    <w:rsid w:val="00135F67"/>
    <w:rsid w:val="00136269"/>
    <w:rsid w:val="00136D80"/>
    <w:rsid w:val="00137425"/>
    <w:rsid w:val="001374A9"/>
    <w:rsid w:val="00137B1D"/>
    <w:rsid w:val="00137B26"/>
    <w:rsid w:val="00137B5C"/>
    <w:rsid w:val="001403E9"/>
    <w:rsid w:val="00140578"/>
    <w:rsid w:val="0014066B"/>
    <w:rsid w:val="0014087D"/>
    <w:rsid w:val="0014127D"/>
    <w:rsid w:val="00141F7B"/>
    <w:rsid w:val="001420AD"/>
    <w:rsid w:val="00142277"/>
    <w:rsid w:val="001427BA"/>
    <w:rsid w:val="00142839"/>
    <w:rsid w:val="0014284F"/>
    <w:rsid w:val="00142A0C"/>
    <w:rsid w:val="00142DCE"/>
    <w:rsid w:val="001433E6"/>
    <w:rsid w:val="0014355B"/>
    <w:rsid w:val="001437D1"/>
    <w:rsid w:val="00143F14"/>
    <w:rsid w:val="001441E0"/>
    <w:rsid w:val="00144210"/>
    <w:rsid w:val="001446CE"/>
    <w:rsid w:val="0014589B"/>
    <w:rsid w:val="0014594B"/>
    <w:rsid w:val="00145BB5"/>
    <w:rsid w:val="00146113"/>
    <w:rsid w:val="001467E9"/>
    <w:rsid w:val="00146958"/>
    <w:rsid w:val="001475AC"/>
    <w:rsid w:val="001478AE"/>
    <w:rsid w:val="001478F0"/>
    <w:rsid w:val="00147DFD"/>
    <w:rsid w:val="00147F33"/>
    <w:rsid w:val="0015017D"/>
    <w:rsid w:val="001505D9"/>
    <w:rsid w:val="001507F8"/>
    <w:rsid w:val="0015092F"/>
    <w:rsid w:val="00150A95"/>
    <w:rsid w:val="00150C26"/>
    <w:rsid w:val="00150C45"/>
    <w:rsid w:val="00150F2A"/>
    <w:rsid w:val="00151079"/>
    <w:rsid w:val="001523F5"/>
    <w:rsid w:val="00152481"/>
    <w:rsid w:val="00152543"/>
    <w:rsid w:val="00152784"/>
    <w:rsid w:val="00152BCF"/>
    <w:rsid w:val="00152E48"/>
    <w:rsid w:val="001531DB"/>
    <w:rsid w:val="00153396"/>
    <w:rsid w:val="00153399"/>
    <w:rsid w:val="00153554"/>
    <w:rsid w:val="0015379A"/>
    <w:rsid w:val="00154411"/>
    <w:rsid w:val="001548A7"/>
    <w:rsid w:val="00154903"/>
    <w:rsid w:val="00154CF5"/>
    <w:rsid w:val="0015513D"/>
    <w:rsid w:val="001551AB"/>
    <w:rsid w:val="0015565D"/>
    <w:rsid w:val="001559D0"/>
    <w:rsid w:val="00155AC8"/>
    <w:rsid w:val="00155B41"/>
    <w:rsid w:val="00156507"/>
    <w:rsid w:val="0015681E"/>
    <w:rsid w:val="00156850"/>
    <w:rsid w:val="00156BBE"/>
    <w:rsid w:val="00156C3A"/>
    <w:rsid w:val="00156DCA"/>
    <w:rsid w:val="00156FE5"/>
    <w:rsid w:val="001576AE"/>
    <w:rsid w:val="001579F0"/>
    <w:rsid w:val="00157A2A"/>
    <w:rsid w:val="00160AAB"/>
    <w:rsid w:val="00161770"/>
    <w:rsid w:val="00161894"/>
    <w:rsid w:val="00161A09"/>
    <w:rsid w:val="00161CA4"/>
    <w:rsid w:val="00162208"/>
    <w:rsid w:val="001623FC"/>
    <w:rsid w:val="00162543"/>
    <w:rsid w:val="00162FC3"/>
    <w:rsid w:val="001630D7"/>
    <w:rsid w:val="001633D7"/>
    <w:rsid w:val="00163568"/>
    <w:rsid w:val="00164142"/>
    <w:rsid w:val="00165251"/>
    <w:rsid w:val="001654DC"/>
    <w:rsid w:val="001655D3"/>
    <w:rsid w:val="001662FF"/>
    <w:rsid w:val="00166605"/>
    <w:rsid w:val="001666E8"/>
    <w:rsid w:val="0016675E"/>
    <w:rsid w:val="00166827"/>
    <w:rsid w:val="0016693B"/>
    <w:rsid w:val="00166C0C"/>
    <w:rsid w:val="00166DFC"/>
    <w:rsid w:val="0016777D"/>
    <w:rsid w:val="001703A4"/>
    <w:rsid w:val="00170C0E"/>
    <w:rsid w:val="00170DF0"/>
    <w:rsid w:val="00170F7E"/>
    <w:rsid w:val="0017102E"/>
    <w:rsid w:val="0017144F"/>
    <w:rsid w:val="001715A8"/>
    <w:rsid w:val="0017161B"/>
    <w:rsid w:val="00171DBD"/>
    <w:rsid w:val="00171FFF"/>
    <w:rsid w:val="001721A9"/>
    <w:rsid w:val="001729D0"/>
    <w:rsid w:val="00172AA5"/>
    <w:rsid w:val="00172C9D"/>
    <w:rsid w:val="00172D2B"/>
    <w:rsid w:val="00172E10"/>
    <w:rsid w:val="001732E7"/>
    <w:rsid w:val="00173D5A"/>
    <w:rsid w:val="00173DD5"/>
    <w:rsid w:val="00174104"/>
    <w:rsid w:val="00174204"/>
    <w:rsid w:val="001744FD"/>
    <w:rsid w:val="001745FA"/>
    <w:rsid w:val="00174704"/>
    <w:rsid w:val="001755E8"/>
    <w:rsid w:val="0017560A"/>
    <w:rsid w:val="00175ABE"/>
    <w:rsid w:val="00175D88"/>
    <w:rsid w:val="00175DB1"/>
    <w:rsid w:val="001762C1"/>
    <w:rsid w:val="001764C4"/>
    <w:rsid w:val="00176992"/>
    <w:rsid w:val="00176B98"/>
    <w:rsid w:val="00176F49"/>
    <w:rsid w:val="00177808"/>
    <w:rsid w:val="001778DB"/>
    <w:rsid w:val="001778DF"/>
    <w:rsid w:val="00177C71"/>
    <w:rsid w:val="00180B92"/>
    <w:rsid w:val="00180F96"/>
    <w:rsid w:val="0018106E"/>
    <w:rsid w:val="001810C9"/>
    <w:rsid w:val="00181398"/>
    <w:rsid w:val="00182059"/>
    <w:rsid w:val="001820D7"/>
    <w:rsid w:val="00182714"/>
    <w:rsid w:val="001827AC"/>
    <w:rsid w:val="001828F9"/>
    <w:rsid w:val="00182C27"/>
    <w:rsid w:val="00182FC9"/>
    <w:rsid w:val="001833AF"/>
    <w:rsid w:val="00183CDE"/>
    <w:rsid w:val="00183DC4"/>
    <w:rsid w:val="00184106"/>
    <w:rsid w:val="001846DB"/>
    <w:rsid w:val="00184910"/>
    <w:rsid w:val="00184CE5"/>
    <w:rsid w:val="00184D71"/>
    <w:rsid w:val="00184EB7"/>
    <w:rsid w:val="001851BC"/>
    <w:rsid w:val="001853A0"/>
    <w:rsid w:val="00185B8A"/>
    <w:rsid w:val="00186880"/>
    <w:rsid w:val="001869AA"/>
    <w:rsid w:val="00186C5D"/>
    <w:rsid w:val="0018704F"/>
    <w:rsid w:val="001872CF"/>
    <w:rsid w:val="00187BAA"/>
    <w:rsid w:val="001904F0"/>
    <w:rsid w:val="001912BC"/>
    <w:rsid w:val="00191640"/>
    <w:rsid w:val="001918D9"/>
    <w:rsid w:val="00191CF7"/>
    <w:rsid w:val="001921AE"/>
    <w:rsid w:val="00192389"/>
    <w:rsid w:val="001927A1"/>
    <w:rsid w:val="00193272"/>
    <w:rsid w:val="00193565"/>
    <w:rsid w:val="00193963"/>
    <w:rsid w:val="00193FCA"/>
    <w:rsid w:val="00194032"/>
    <w:rsid w:val="001940EA"/>
    <w:rsid w:val="001943C0"/>
    <w:rsid w:val="001943E0"/>
    <w:rsid w:val="00194662"/>
    <w:rsid w:val="00195787"/>
    <w:rsid w:val="0019586B"/>
    <w:rsid w:val="0019597B"/>
    <w:rsid w:val="00195A72"/>
    <w:rsid w:val="00195E90"/>
    <w:rsid w:val="001969A4"/>
    <w:rsid w:val="00196D8A"/>
    <w:rsid w:val="00197EA6"/>
    <w:rsid w:val="001A0D69"/>
    <w:rsid w:val="001A1323"/>
    <w:rsid w:val="001A1887"/>
    <w:rsid w:val="001A1982"/>
    <w:rsid w:val="001A1E98"/>
    <w:rsid w:val="001A200F"/>
    <w:rsid w:val="001A22A2"/>
    <w:rsid w:val="001A2323"/>
    <w:rsid w:val="001A249D"/>
    <w:rsid w:val="001A3D1E"/>
    <w:rsid w:val="001A41A8"/>
    <w:rsid w:val="001A4759"/>
    <w:rsid w:val="001A4D50"/>
    <w:rsid w:val="001A4FBE"/>
    <w:rsid w:val="001A551C"/>
    <w:rsid w:val="001A564C"/>
    <w:rsid w:val="001A5975"/>
    <w:rsid w:val="001A5D9E"/>
    <w:rsid w:val="001A611B"/>
    <w:rsid w:val="001A64F0"/>
    <w:rsid w:val="001A6BAA"/>
    <w:rsid w:val="001A6FF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84D"/>
    <w:rsid w:val="001B2B89"/>
    <w:rsid w:val="001B2C2D"/>
    <w:rsid w:val="001B30B3"/>
    <w:rsid w:val="001B344C"/>
    <w:rsid w:val="001B414B"/>
    <w:rsid w:val="001B44BB"/>
    <w:rsid w:val="001B46E3"/>
    <w:rsid w:val="001B4F4D"/>
    <w:rsid w:val="001B5248"/>
    <w:rsid w:val="001B55D5"/>
    <w:rsid w:val="001B59E7"/>
    <w:rsid w:val="001B6418"/>
    <w:rsid w:val="001B669E"/>
    <w:rsid w:val="001B66FE"/>
    <w:rsid w:val="001B679D"/>
    <w:rsid w:val="001B6AE5"/>
    <w:rsid w:val="001B6D74"/>
    <w:rsid w:val="001B7220"/>
    <w:rsid w:val="001B77D4"/>
    <w:rsid w:val="001B7A15"/>
    <w:rsid w:val="001B7B59"/>
    <w:rsid w:val="001B7DD8"/>
    <w:rsid w:val="001C083C"/>
    <w:rsid w:val="001C0A14"/>
    <w:rsid w:val="001C0A66"/>
    <w:rsid w:val="001C0A94"/>
    <w:rsid w:val="001C0AF7"/>
    <w:rsid w:val="001C0ECE"/>
    <w:rsid w:val="001C1338"/>
    <w:rsid w:val="001C1E9F"/>
    <w:rsid w:val="001C234D"/>
    <w:rsid w:val="001C294C"/>
    <w:rsid w:val="001C2AC8"/>
    <w:rsid w:val="001C3184"/>
    <w:rsid w:val="001C33BE"/>
    <w:rsid w:val="001C35BC"/>
    <w:rsid w:val="001C37C3"/>
    <w:rsid w:val="001C4894"/>
    <w:rsid w:val="001C4AC0"/>
    <w:rsid w:val="001C4C11"/>
    <w:rsid w:val="001C53F1"/>
    <w:rsid w:val="001C5537"/>
    <w:rsid w:val="001C56A0"/>
    <w:rsid w:val="001C56F9"/>
    <w:rsid w:val="001C5707"/>
    <w:rsid w:val="001C598A"/>
    <w:rsid w:val="001C6342"/>
    <w:rsid w:val="001C639C"/>
    <w:rsid w:val="001C6745"/>
    <w:rsid w:val="001C69A9"/>
    <w:rsid w:val="001C703F"/>
    <w:rsid w:val="001C711A"/>
    <w:rsid w:val="001C7B13"/>
    <w:rsid w:val="001D0A74"/>
    <w:rsid w:val="001D137D"/>
    <w:rsid w:val="001D154E"/>
    <w:rsid w:val="001D2147"/>
    <w:rsid w:val="001D28D2"/>
    <w:rsid w:val="001D2B42"/>
    <w:rsid w:val="001D305A"/>
    <w:rsid w:val="001D324B"/>
    <w:rsid w:val="001D4330"/>
    <w:rsid w:val="001D4583"/>
    <w:rsid w:val="001D4607"/>
    <w:rsid w:val="001D46C2"/>
    <w:rsid w:val="001D4FB9"/>
    <w:rsid w:val="001D5D41"/>
    <w:rsid w:val="001D65C0"/>
    <w:rsid w:val="001D728D"/>
    <w:rsid w:val="001D77FD"/>
    <w:rsid w:val="001D7CF6"/>
    <w:rsid w:val="001D7DC6"/>
    <w:rsid w:val="001D7ED7"/>
    <w:rsid w:val="001D7F96"/>
    <w:rsid w:val="001E0045"/>
    <w:rsid w:val="001E030A"/>
    <w:rsid w:val="001E0589"/>
    <w:rsid w:val="001E0BFA"/>
    <w:rsid w:val="001E0D26"/>
    <w:rsid w:val="001E1780"/>
    <w:rsid w:val="001E1A0F"/>
    <w:rsid w:val="001E1C6B"/>
    <w:rsid w:val="001E1DC4"/>
    <w:rsid w:val="001E20E8"/>
    <w:rsid w:val="001E2137"/>
    <w:rsid w:val="001E2247"/>
    <w:rsid w:val="001E29B1"/>
    <w:rsid w:val="001E2B1B"/>
    <w:rsid w:val="001E314F"/>
    <w:rsid w:val="001E361F"/>
    <w:rsid w:val="001E392D"/>
    <w:rsid w:val="001E4185"/>
    <w:rsid w:val="001E476A"/>
    <w:rsid w:val="001E4D2E"/>
    <w:rsid w:val="001E4EF9"/>
    <w:rsid w:val="001E5122"/>
    <w:rsid w:val="001E57C1"/>
    <w:rsid w:val="001E58D3"/>
    <w:rsid w:val="001E651A"/>
    <w:rsid w:val="001E67B4"/>
    <w:rsid w:val="001E6935"/>
    <w:rsid w:val="001E6A12"/>
    <w:rsid w:val="001E7591"/>
    <w:rsid w:val="001F0900"/>
    <w:rsid w:val="001F0F44"/>
    <w:rsid w:val="001F1507"/>
    <w:rsid w:val="001F1649"/>
    <w:rsid w:val="001F19F4"/>
    <w:rsid w:val="001F1EB3"/>
    <w:rsid w:val="001F1F87"/>
    <w:rsid w:val="001F29D7"/>
    <w:rsid w:val="001F2E45"/>
    <w:rsid w:val="001F300D"/>
    <w:rsid w:val="001F326B"/>
    <w:rsid w:val="001F35C7"/>
    <w:rsid w:val="001F36C0"/>
    <w:rsid w:val="001F4822"/>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0ED5"/>
    <w:rsid w:val="00201264"/>
    <w:rsid w:val="002015FF"/>
    <w:rsid w:val="00201A45"/>
    <w:rsid w:val="00201AEA"/>
    <w:rsid w:val="002021D2"/>
    <w:rsid w:val="00202309"/>
    <w:rsid w:val="0020258B"/>
    <w:rsid w:val="002029B7"/>
    <w:rsid w:val="00202E47"/>
    <w:rsid w:val="00203061"/>
    <w:rsid w:val="002037A7"/>
    <w:rsid w:val="00203961"/>
    <w:rsid w:val="00203CB6"/>
    <w:rsid w:val="00204381"/>
    <w:rsid w:val="002045FF"/>
    <w:rsid w:val="002047BA"/>
    <w:rsid w:val="0020496E"/>
    <w:rsid w:val="0020499B"/>
    <w:rsid w:val="00205728"/>
    <w:rsid w:val="00205F52"/>
    <w:rsid w:val="00206353"/>
    <w:rsid w:val="00206896"/>
    <w:rsid w:val="002068A3"/>
    <w:rsid w:val="00206C8D"/>
    <w:rsid w:val="00206D55"/>
    <w:rsid w:val="0020719E"/>
    <w:rsid w:val="0020767F"/>
    <w:rsid w:val="002076FE"/>
    <w:rsid w:val="0020780C"/>
    <w:rsid w:val="00207C9D"/>
    <w:rsid w:val="00210052"/>
    <w:rsid w:val="002101E4"/>
    <w:rsid w:val="00210249"/>
    <w:rsid w:val="002104E5"/>
    <w:rsid w:val="00210E81"/>
    <w:rsid w:val="002113BD"/>
    <w:rsid w:val="0021173A"/>
    <w:rsid w:val="0021233C"/>
    <w:rsid w:val="0021251E"/>
    <w:rsid w:val="00212556"/>
    <w:rsid w:val="0021263D"/>
    <w:rsid w:val="00212764"/>
    <w:rsid w:val="00212A66"/>
    <w:rsid w:val="00212BD0"/>
    <w:rsid w:val="00213762"/>
    <w:rsid w:val="00213D4E"/>
    <w:rsid w:val="00213F5C"/>
    <w:rsid w:val="00214AF6"/>
    <w:rsid w:val="00214BEE"/>
    <w:rsid w:val="00214C26"/>
    <w:rsid w:val="00214C7F"/>
    <w:rsid w:val="00214CAC"/>
    <w:rsid w:val="00214F46"/>
    <w:rsid w:val="00215020"/>
    <w:rsid w:val="00215255"/>
    <w:rsid w:val="00215BC1"/>
    <w:rsid w:val="00215E81"/>
    <w:rsid w:val="00216231"/>
    <w:rsid w:val="00216417"/>
    <w:rsid w:val="002171F9"/>
    <w:rsid w:val="00217242"/>
    <w:rsid w:val="00217C2C"/>
    <w:rsid w:val="00217E3D"/>
    <w:rsid w:val="00220718"/>
    <w:rsid w:val="002208B2"/>
    <w:rsid w:val="00220A0D"/>
    <w:rsid w:val="002210EB"/>
    <w:rsid w:val="002217AC"/>
    <w:rsid w:val="00221951"/>
    <w:rsid w:val="00221E9A"/>
    <w:rsid w:val="00221EAC"/>
    <w:rsid w:val="002223EA"/>
    <w:rsid w:val="002224AC"/>
    <w:rsid w:val="00222912"/>
    <w:rsid w:val="00222A59"/>
    <w:rsid w:val="00222AB5"/>
    <w:rsid w:val="00222D69"/>
    <w:rsid w:val="00222EE7"/>
    <w:rsid w:val="00222FBC"/>
    <w:rsid w:val="002232C4"/>
    <w:rsid w:val="00223FD3"/>
    <w:rsid w:val="00224726"/>
    <w:rsid w:val="00224967"/>
    <w:rsid w:val="002252DC"/>
    <w:rsid w:val="002257F4"/>
    <w:rsid w:val="00225B10"/>
    <w:rsid w:val="00225F11"/>
    <w:rsid w:val="002261DB"/>
    <w:rsid w:val="00226681"/>
    <w:rsid w:val="00226B85"/>
    <w:rsid w:val="00226DD7"/>
    <w:rsid w:val="002274A5"/>
    <w:rsid w:val="00227516"/>
    <w:rsid w:val="002277B2"/>
    <w:rsid w:val="00227BFA"/>
    <w:rsid w:val="00227C99"/>
    <w:rsid w:val="002301C5"/>
    <w:rsid w:val="002301EB"/>
    <w:rsid w:val="0023036A"/>
    <w:rsid w:val="00230696"/>
    <w:rsid w:val="00230F42"/>
    <w:rsid w:val="00230FEE"/>
    <w:rsid w:val="0023103D"/>
    <w:rsid w:val="00231464"/>
    <w:rsid w:val="00232346"/>
    <w:rsid w:val="00232820"/>
    <w:rsid w:val="0023286C"/>
    <w:rsid w:val="002328CD"/>
    <w:rsid w:val="00232D80"/>
    <w:rsid w:val="00232E2C"/>
    <w:rsid w:val="0023343E"/>
    <w:rsid w:val="002336CE"/>
    <w:rsid w:val="00233A0A"/>
    <w:rsid w:val="00233C74"/>
    <w:rsid w:val="00234EA2"/>
    <w:rsid w:val="00235090"/>
    <w:rsid w:val="0023519A"/>
    <w:rsid w:val="00235B5E"/>
    <w:rsid w:val="00236186"/>
    <w:rsid w:val="00236DB0"/>
    <w:rsid w:val="00236F41"/>
    <w:rsid w:val="00236F5C"/>
    <w:rsid w:val="00237008"/>
    <w:rsid w:val="0023725F"/>
    <w:rsid w:val="0023731B"/>
    <w:rsid w:val="00237995"/>
    <w:rsid w:val="00237B55"/>
    <w:rsid w:val="00237CCD"/>
    <w:rsid w:val="00237ED2"/>
    <w:rsid w:val="0024040F"/>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2D6"/>
    <w:rsid w:val="00245FE6"/>
    <w:rsid w:val="002464AC"/>
    <w:rsid w:val="00246843"/>
    <w:rsid w:val="00246C8F"/>
    <w:rsid w:val="0024745C"/>
    <w:rsid w:val="00247577"/>
    <w:rsid w:val="0024771E"/>
    <w:rsid w:val="002477B8"/>
    <w:rsid w:val="00247E37"/>
    <w:rsid w:val="00247E9E"/>
    <w:rsid w:val="00247FAC"/>
    <w:rsid w:val="0025053B"/>
    <w:rsid w:val="002505B7"/>
    <w:rsid w:val="0025066C"/>
    <w:rsid w:val="00250BAA"/>
    <w:rsid w:val="00250BCC"/>
    <w:rsid w:val="00250CB8"/>
    <w:rsid w:val="00251555"/>
    <w:rsid w:val="00251EFD"/>
    <w:rsid w:val="00251F00"/>
    <w:rsid w:val="00251FD0"/>
    <w:rsid w:val="00252006"/>
    <w:rsid w:val="00252170"/>
    <w:rsid w:val="0025229B"/>
    <w:rsid w:val="00252344"/>
    <w:rsid w:val="00252450"/>
    <w:rsid w:val="002526C2"/>
    <w:rsid w:val="002527EB"/>
    <w:rsid w:val="00252C33"/>
    <w:rsid w:val="00253151"/>
    <w:rsid w:val="00253460"/>
    <w:rsid w:val="002535BB"/>
    <w:rsid w:val="00253701"/>
    <w:rsid w:val="00253AD6"/>
    <w:rsid w:val="00253BBE"/>
    <w:rsid w:val="00253C3B"/>
    <w:rsid w:val="00254275"/>
    <w:rsid w:val="002546F1"/>
    <w:rsid w:val="00254D87"/>
    <w:rsid w:val="00254DDA"/>
    <w:rsid w:val="00254EF2"/>
    <w:rsid w:val="0025522F"/>
    <w:rsid w:val="002555A5"/>
    <w:rsid w:val="00255940"/>
    <w:rsid w:val="00255E81"/>
    <w:rsid w:val="00256496"/>
    <w:rsid w:val="00256A72"/>
    <w:rsid w:val="00256B93"/>
    <w:rsid w:val="00256D65"/>
    <w:rsid w:val="00257406"/>
    <w:rsid w:val="002574E9"/>
    <w:rsid w:val="0025784D"/>
    <w:rsid w:val="002578AA"/>
    <w:rsid w:val="00257A2B"/>
    <w:rsid w:val="00257CB9"/>
    <w:rsid w:val="00257D96"/>
    <w:rsid w:val="002608F7"/>
    <w:rsid w:val="00260F3E"/>
    <w:rsid w:val="002610C9"/>
    <w:rsid w:val="0026114B"/>
    <w:rsid w:val="00261837"/>
    <w:rsid w:val="00262345"/>
    <w:rsid w:val="002625FB"/>
    <w:rsid w:val="002628DC"/>
    <w:rsid w:val="00262DEC"/>
    <w:rsid w:val="00262F60"/>
    <w:rsid w:val="002630CC"/>
    <w:rsid w:val="0026361D"/>
    <w:rsid w:val="00263B8B"/>
    <w:rsid w:val="00263D0A"/>
    <w:rsid w:val="00264258"/>
    <w:rsid w:val="00264A8B"/>
    <w:rsid w:val="00264AA1"/>
    <w:rsid w:val="00264D64"/>
    <w:rsid w:val="00265926"/>
    <w:rsid w:val="00265C0D"/>
    <w:rsid w:val="002669D6"/>
    <w:rsid w:val="00266BB4"/>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BC7"/>
    <w:rsid w:val="00272E1F"/>
    <w:rsid w:val="00272EEE"/>
    <w:rsid w:val="00272F36"/>
    <w:rsid w:val="002730DB"/>
    <w:rsid w:val="0027315A"/>
    <w:rsid w:val="002731A2"/>
    <w:rsid w:val="00273375"/>
    <w:rsid w:val="00273756"/>
    <w:rsid w:val="00274158"/>
    <w:rsid w:val="002746A1"/>
    <w:rsid w:val="00274849"/>
    <w:rsid w:val="00274B08"/>
    <w:rsid w:val="00274C20"/>
    <w:rsid w:val="00274EFC"/>
    <w:rsid w:val="00274F0A"/>
    <w:rsid w:val="00274F2D"/>
    <w:rsid w:val="0027522E"/>
    <w:rsid w:val="002758D8"/>
    <w:rsid w:val="002758F4"/>
    <w:rsid w:val="00275A64"/>
    <w:rsid w:val="00276035"/>
    <w:rsid w:val="0027611F"/>
    <w:rsid w:val="002767DC"/>
    <w:rsid w:val="00276A12"/>
    <w:rsid w:val="00277160"/>
    <w:rsid w:val="00277246"/>
    <w:rsid w:val="0027732C"/>
    <w:rsid w:val="00277C76"/>
    <w:rsid w:val="002803DB"/>
    <w:rsid w:val="002806BC"/>
    <w:rsid w:val="00280842"/>
    <w:rsid w:val="00280E0C"/>
    <w:rsid w:val="00281767"/>
    <w:rsid w:val="002817CA"/>
    <w:rsid w:val="002818A4"/>
    <w:rsid w:val="002823D8"/>
    <w:rsid w:val="0028326B"/>
    <w:rsid w:val="00283578"/>
    <w:rsid w:val="002835A3"/>
    <w:rsid w:val="00283A56"/>
    <w:rsid w:val="00284044"/>
    <w:rsid w:val="00284306"/>
    <w:rsid w:val="002843C4"/>
    <w:rsid w:val="00284834"/>
    <w:rsid w:val="00285142"/>
    <w:rsid w:val="00285347"/>
    <w:rsid w:val="0028535A"/>
    <w:rsid w:val="00285659"/>
    <w:rsid w:val="002863E9"/>
    <w:rsid w:val="002865CE"/>
    <w:rsid w:val="0028680F"/>
    <w:rsid w:val="0028687B"/>
    <w:rsid w:val="00286A3C"/>
    <w:rsid w:val="002871AE"/>
    <w:rsid w:val="002874B7"/>
    <w:rsid w:val="002879A3"/>
    <w:rsid w:val="002879FF"/>
    <w:rsid w:val="00287C71"/>
    <w:rsid w:val="00290247"/>
    <w:rsid w:val="002903C8"/>
    <w:rsid w:val="00290EBF"/>
    <w:rsid w:val="00291168"/>
    <w:rsid w:val="002919AB"/>
    <w:rsid w:val="00291A41"/>
    <w:rsid w:val="00291C79"/>
    <w:rsid w:val="00291DB3"/>
    <w:rsid w:val="00292016"/>
    <w:rsid w:val="002920B8"/>
    <w:rsid w:val="00292308"/>
    <w:rsid w:val="002924CF"/>
    <w:rsid w:val="00292EA8"/>
    <w:rsid w:val="0029300C"/>
    <w:rsid w:val="002930EF"/>
    <w:rsid w:val="002930F8"/>
    <w:rsid w:val="00293407"/>
    <w:rsid w:val="002934F6"/>
    <w:rsid w:val="002936EE"/>
    <w:rsid w:val="00294A74"/>
    <w:rsid w:val="00294FEF"/>
    <w:rsid w:val="002952F1"/>
    <w:rsid w:val="00295416"/>
    <w:rsid w:val="00295956"/>
    <w:rsid w:val="00295C4D"/>
    <w:rsid w:val="00295F7C"/>
    <w:rsid w:val="00296A57"/>
    <w:rsid w:val="00296C86"/>
    <w:rsid w:val="00297011"/>
    <w:rsid w:val="00297324"/>
    <w:rsid w:val="00297405"/>
    <w:rsid w:val="00297A37"/>
    <w:rsid w:val="00297AD3"/>
    <w:rsid w:val="00297F38"/>
    <w:rsid w:val="002A0052"/>
    <w:rsid w:val="002A08CA"/>
    <w:rsid w:val="002A0B7F"/>
    <w:rsid w:val="002A0C1C"/>
    <w:rsid w:val="002A0CC7"/>
    <w:rsid w:val="002A102E"/>
    <w:rsid w:val="002A1280"/>
    <w:rsid w:val="002A14C6"/>
    <w:rsid w:val="002A178B"/>
    <w:rsid w:val="002A1A30"/>
    <w:rsid w:val="002A1AA1"/>
    <w:rsid w:val="002A1C2D"/>
    <w:rsid w:val="002A22D9"/>
    <w:rsid w:val="002A249D"/>
    <w:rsid w:val="002A2586"/>
    <w:rsid w:val="002A26F4"/>
    <w:rsid w:val="002A2EBD"/>
    <w:rsid w:val="002A359D"/>
    <w:rsid w:val="002A3F7A"/>
    <w:rsid w:val="002A4299"/>
    <w:rsid w:val="002A4969"/>
    <w:rsid w:val="002A4B9B"/>
    <w:rsid w:val="002A4FF5"/>
    <w:rsid w:val="002A531A"/>
    <w:rsid w:val="002A5711"/>
    <w:rsid w:val="002A5AE2"/>
    <w:rsid w:val="002A5F78"/>
    <w:rsid w:val="002A6116"/>
    <w:rsid w:val="002A647F"/>
    <w:rsid w:val="002A6655"/>
    <w:rsid w:val="002A665E"/>
    <w:rsid w:val="002A6828"/>
    <w:rsid w:val="002A6DC4"/>
    <w:rsid w:val="002A7012"/>
    <w:rsid w:val="002A740E"/>
    <w:rsid w:val="002A7964"/>
    <w:rsid w:val="002A7F9A"/>
    <w:rsid w:val="002B0A66"/>
    <w:rsid w:val="002B0D2E"/>
    <w:rsid w:val="002B0EC2"/>
    <w:rsid w:val="002B0EC7"/>
    <w:rsid w:val="002B10D3"/>
    <w:rsid w:val="002B1130"/>
    <w:rsid w:val="002B1F0E"/>
    <w:rsid w:val="002B1F3B"/>
    <w:rsid w:val="002B3487"/>
    <w:rsid w:val="002B3FA5"/>
    <w:rsid w:val="002B43E6"/>
    <w:rsid w:val="002B46CA"/>
    <w:rsid w:val="002B4770"/>
    <w:rsid w:val="002B4C35"/>
    <w:rsid w:val="002B4D84"/>
    <w:rsid w:val="002B52C6"/>
    <w:rsid w:val="002B6218"/>
    <w:rsid w:val="002B644C"/>
    <w:rsid w:val="002B6740"/>
    <w:rsid w:val="002B6822"/>
    <w:rsid w:val="002B6E40"/>
    <w:rsid w:val="002B7C1F"/>
    <w:rsid w:val="002B7D50"/>
    <w:rsid w:val="002B7DA2"/>
    <w:rsid w:val="002C040D"/>
    <w:rsid w:val="002C0766"/>
    <w:rsid w:val="002C084E"/>
    <w:rsid w:val="002C0B34"/>
    <w:rsid w:val="002C0E77"/>
    <w:rsid w:val="002C0ED2"/>
    <w:rsid w:val="002C0F0E"/>
    <w:rsid w:val="002C11CB"/>
    <w:rsid w:val="002C12D4"/>
    <w:rsid w:val="002C1800"/>
    <w:rsid w:val="002C180B"/>
    <w:rsid w:val="002C192E"/>
    <w:rsid w:val="002C22A7"/>
    <w:rsid w:val="002C28F0"/>
    <w:rsid w:val="002C295C"/>
    <w:rsid w:val="002C2A0F"/>
    <w:rsid w:val="002C2A3E"/>
    <w:rsid w:val="002C2BC0"/>
    <w:rsid w:val="002C2E9D"/>
    <w:rsid w:val="002C3146"/>
    <w:rsid w:val="002C3686"/>
    <w:rsid w:val="002C388C"/>
    <w:rsid w:val="002C3B29"/>
    <w:rsid w:val="002C41B6"/>
    <w:rsid w:val="002C424A"/>
    <w:rsid w:val="002C4339"/>
    <w:rsid w:val="002C43F8"/>
    <w:rsid w:val="002C442C"/>
    <w:rsid w:val="002C476E"/>
    <w:rsid w:val="002C4947"/>
    <w:rsid w:val="002C4E86"/>
    <w:rsid w:val="002C506D"/>
    <w:rsid w:val="002C555F"/>
    <w:rsid w:val="002C55EF"/>
    <w:rsid w:val="002C574B"/>
    <w:rsid w:val="002C57D3"/>
    <w:rsid w:val="002C57EE"/>
    <w:rsid w:val="002C5AF7"/>
    <w:rsid w:val="002C63E3"/>
    <w:rsid w:val="002C6645"/>
    <w:rsid w:val="002C6806"/>
    <w:rsid w:val="002C6DB9"/>
    <w:rsid w:val="002C7994"/>
    <w:rsid w:val="002C7C69"/>
    <w:rsid w:val="002C7C78"/>
    <w:rsid w:val="002D004B"/>
    <w:rsid w:val="002D018C"/>
    <w:rsid w:val="002D01CE"/>
    <w:rsid w:val="002D0429"/>
    <w:rsid w:val="002D0C3F"/>
    <w:rsid w:val="002D11C7"/>
    <w:rsid w:val="002D131D"/>
    <w:rsid w:val="002D14E4"/>
    <w:rsid w:val="002D19A7"/>
    <w:rsid w:val="002D1B24"/>
    <w:rsid w:val="002D1B2E"/>
    <w:rsid w:val="002D1BA9"/>
    <w:rsid w:val="002D1D17"/>
    <w:rsid w:val="002D2303"/>
    <w:rsid w:val="002D2306"/>
    <w:rsid w:val="002D26C1"/>
    <w:rsid w:val="002D279F"/>
    <w:rsid w:val="002D2C2B"/>
    <w:rsid w:val="002D348A"/>
    <w:rsid w:val="002D3B15"/>
    <w:rsid w:val="002D3DD1"/>
    <w:rsid w:val="002D40B3"/>
    <w:rsid w:val="002D40B4"/>
    <w:rsid w:val="002D447D"/>
    <w:rsid w:val="002D47C7"/>
    <w:rsid w:val="002D4F61"/>
    <w:rsid w:val="002D5D75"/>
    <w:rsid w:val="002D5ED2"/>
    <w:rsid w:val="002D5EDD"/>
    <w:rsid w:val="002D656F"/>
    <w:rsid w:val="002D6953"/>
    <w:rsid w:val="002D73EB"/>
    <w:rsid w:val="002D7ACB"/>
    <w:rsid w:val="002D7D66"/>
    <w:rsid w:val="002D7D6F"/>
    <w:rsid w:val="002D7E0A"/>
    <w:rsid w:val="002E00EF"/>
    <w:rsid w:val="002E016B"/>
    <w:rsid w:val="002E0376"/>
    <w:rsid w:val="002E09C8"/>
    <w:rsid w:val="002E0ACA"/>
    <w:rsid w:val="002E1749"/>
    <w:rsid w:val="002E18AD"/>
    <w:rsid w:val="002E1CAD"/>
    <w:rsid w:val="002E21AF"/>
    <w:rsid w:val="002E2370"/>
    <w:rsid w:val="002E268F"/>
    <w:rsid w:val="002E2983"/>
    <w:rsid w:val="002E3385"/>
    <w:rsid w:val="002E35FB"/>
    <w:rsid w:val="002E3600"/>
    <w:rsid w:val="002E3CAD"/>
    <w:rsid w:val="002E3D9E"/>
    <w:rsid w:val="002E40DC"/>
    <w:rsid w:val="002E43B8"/>
    <w:rsid w:val="002E46EC"/>
    <w:rsid w:val="002E4934"/>
    <w:rsid w:val="002E4AAB"/>
    <w:rsid w:val="002E4E1C"/>
    <w:rsid w:val="002E562A"/>
    <w:rsid w:val="002E5D0F"/>
    <w:rsid w:val="002E6043"/>
    <w:rsid w:val="002E635E"/>
    <w:rsid w:val="002E67B0"/>
    <w:rsid w:val="002E6F0E"/>
    <w:rsid w:val="002E6F84"/>
    <w:rsid w:val="002E750D"/>
    <w:rsid w:val="002E7A06"/>
    <w:rsid w:val="002E7BEF"/>
    <w:rsid w:val="002F0047"/>
    <w:rsid w:val="002F0288"/>
    <w:rsid w:val="002F0922"/>
    <w:rsid w:val="002F10A2"/>
    <w:rsid w:val="002F149E"/>
    <w:rsid w:val="002F184D"/>
    <w:rsid w:val="002F1A4D"/>
    <w:rsid w:val="002F1AAC"/>
    <w:rsid w:val="002F1B2E"/>
    <w:rsid w:val="002F1BBE"/>
    <w:rsid w:val="002F1C92"/>
    <w:rsid w:val="002F1D75"/>
    <w:rsid w:val="002F21EB"/>
    <w:rsid w:val="002F2A0E"/>
    <w:rsid w:val="002F2BBA"/>
    <w:rsid w:val="002F2CB3"/>
    <w:rsid w:val="002F2F21"/>
    <w:rsid w:val="002F35AE"/>
    <w:rsid w:val="002F35F5"/>
    <w:rsid w:val="002F3C18"/>
    <w:rsid w:val="002F3D00"/>
    <w:rsid w:val="002F4263"/>
    <w:rsid w:val="002F4476"/>
    <w:rsid w:val="002F501C"/>
    <w:rsid w:val="002F5328"/>
    <w:rsid w:val="002F53E1"/>
    <w:rsid w:val="002F5796"/>
    <w:rsid w:val="002F5999"/>
    <w:rsid w:val="002F5EE8"/>
    <w:rsid w:val="002F6128"/>
    <w:rsid w:val="002F65F4"/>
    <w:rsid w:val="002F66E4"/>
    <w:rsid w:val="002F6803"/>
    <w:rsid w:val="002F6AAE"/>
    <w:rsid w:val="002F7135"/>
    <w:rsid w:val="002F7691"/>
    <w:rsid w:val="002F7815"/>
    <w:rsid w:val="002F79AF"/>
    <w:rsid w:val="002F7CC4"/>
    <w:rsid w:val="00300662"/>
    <w:rsid w:val="003006EC"/>
    <w:rsid w:val="00300C86"/>
    <w:rsid w:val="00300C89"/>
    <w:rsid w:val="00300CD9"/>
    <w:rsid w:val="003010C8"/>
    <w:rsid w:val="0030153C"/>
    <w:rsid w:val="003017B2"/>
    <w:rsid w:val="00301921"/>
    <w:rsid w:val="00301C7F"/>
    <w:rsid w:val="00301D4C"/>
    <w:rsid w:val="0030306F"/>
    <w:rsid w:val="0030364D"/>
    <w:rsid w:val="003056CC"/>
    <w:rsid w:val="00305A1E"/>
    <w:rsid w:val="00305EE7"/>
    <w:rsid w:val="00306356"/>
    <w:rsid w:val="00306691"/>
    <w:rsid w:val="00306A7D"/>
    <w:rsid w:val="00306E72"/>
    <w:rsid w:val="00306EE0"/>
    <w:rsid w:val="00306F75"/>
    <w:rsid w:val="00307395"/>
    <w:rsid w:val="003076AB"/>
    <w:rsid w:val="003077CB"/>
    <w:rsid w:val="00307C09"/>
    <w:rsid w:val="00307EFA"/>
    <w:rsid w:val="0031010E"/>
    <w:rsid w:val="00310374"/>
    <w:rsid w:val="00310C0A"/>
    <w:rsid w:val="00310C21"/>
    <w:rsid w:val="00310D7F"/>
    <w:rsid w:val="00311268"/>
    <w:rsid w:val="00311402"/>
    <w:rsid w:val="0031143C"/>
    <w:rsid w:val="003115BD"/>
    <w:rsid w:val="00311777"/>
    <w:rsid w:val="00311F7C"/>
    <w:rsid w:val="00312731"/>
    <w:rsid w:val="003127DB"/>
    <w:rsid w:val="00313AF1"/>
    <w:rsid w:val="00314038"/>
    <w:rsid w:val="003141FD"/>
    <w:rsid w:val="0031483F"/>
    <w:rsid w:val="00314C4F"/>
    <w:rsid w:val="00315064"/>
    <w:rsid w:val="003159CD"/>
    <w:rsid w:val="00315E3E"/>
    <w:rsid w:val="00315E5E"/>
    <w:rsid w:val="00316803"/>
    <w:rsid w:val="00316F23"/>
    <w:rsid w:val="0031730F"/>
    <w:rsid w:val="003174C2"/>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783"/>
    <w:rsid w:val="0032484F"/>
    <w:rsid w:val="00325756"/>
    <w:rsid w:val="00325A87"/>
    <w:rsid w:val="00325D9A"/>
    <w:rsid w:val="0032619C"/>
    <w:rsid w:val="0032645E"/>
    <w:rsid w:val="0032646B"/>
    <w:rsid w:val="00326621"/>
    <w:rsid w:val="00326727"/>
    <w:rsid w:val="0032698F"/>
    <w:rsid w:val="00326B08"/>
    <w:rsid w:val="00326C49"/>
    <w:rsid w:val="00326FC9"/>
    <w:rsid w:val="00326FD4"/>
    <w:rsid w:val="00327A92"/>
    <w:rsid w:val="00327C2C"/>
    <w:rsid w:val="00327C4F"/>
    <w:rsid w:val="00327D28"/>
    <w:rsid w:val="0033054C"/>
    <w:rsid w:val="00330654"/>
    <w:rsid w:val="003306AE"/>
    <w:rsid w:val="00330909"/>
    <w:rsid w:val="00330959"/>
    <w:rsid w:val="00330C90"/>
    <w:rsid w:val="00330E54"/>
    <w:rsid w:val="00330FC0"/>
    <w:rsid w:val="00331592"/>
    <w:rsid w:val="00331663"/>
    <w:rsid w:val="0033180B"/>
    <w:rsid w:val="003318BA"/>
    <w:rsid w:val="00331B5E"/>
    <w:rsid w:val="00331BC0"/>
    <w:rsid w:val="0033209B"/>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058"/>
    <w:rsid w:val="0033624A"/>
    <w:rsid w:val="003365E4"/>
    <w:rsid w:val="00336801"/>
    <w:rsid w:val="00336995"/>
    <w:rsid w:val="0033699F"/>
    <w:rsid w:val="00336B4C"/>
    <w:rsid w:val="00336B56"/>
    <w:rsid w:val="00336C92"/>
    <w:rsid w:val="00336F37"/>
    <w:rsid w:val="00336F3D"/>
    <w:rsid w:val="00336F6D"/>
    <w:rsid w:val="00337A1E"/>
    <w:rsid w:val="00337E2B"/>
    <w:rsid w:val="00340292"/>
    <w:rsid w:val="0034037F"/>
    <w:rsid w:val="00340443"/>
    <w:rsid w:val="003404A6"/>
    <w:rsid w:val="003404FD"/>
    <w:rsid w:val="00340C73"/>
    <w:rsid w:val="00340E80"/>
    <w:rsid w:val="0034105B"/>
    <w:rsid w:val="003412FA"/>
    <w:rsid w:val="0034160D"/>
    <w:rsid w:val="00341816"/>
    <w:rsid w:val="00341A5D"/>
    <w:rsid w:val="00342721"/>
    <w:rsid w:val="003428E5"/>
    <w:rsid w:val="003431CB"/>
    <w:rsid w:val="003435DC"/>
    <w:rsid w:val="00343636"/>
    <w:rsid w:val="00343F4F"/>
    <w:rsid w:val="0034428A"/>
    <w:rsid w:val="00344506"/>
    <w:rsid w:val="00344656"/>
    <w:rsid w:val="0034473C"/>
    <w:rsid w:val="0034491E"/>
    <w:rsid w:val="00344A1D"/>
    <w:rsid w:val="00344C7D"/>
    <w:rsid w:val="00344E5C"/>
    <w:rsid w:val="003459BC"/>
    <w:rsid w:val="00345B75"/>
    <w:rsid w:val="00345F45"/>
    <w:rsid w:val="00346278"/>
    <w:rsid w:val="003462BB"/>
    <w:rsid w:val="003463AA"/>
    <w:rsid w:val="003464CD"/>
    <w:rsid w:val="003464DE"/>
    <w:rsid w:val="00346638"/>
    <w:rsid w:val="0034694B"/>
    <w:rsid w:val="00346D45"/>
    <w:rsid w:val="003504DD"/>
    <w:rsid w:val="00350867"/>
    <w:rsid w:val="00350B31"/>
    <w:rsid w:val="00350E1D"/>
    <w:rsid w:val="00350E26"/>
    <w:rsid w:val="00350F74"/>
    <w:rsid w:val="00351369"/>
    <w:rsid w:val="00351691"/>
    <w:rsid w:val="003519C1"/>
    <w:rsid w:val="00351ED0"/>
    <w:rsid w:val="00351FC1"/>
    <w:rsid w:val="0035265B"/>
    <w:rsid w:val="00352758"/>
    <w:rsid w:val="003527C7"/>
    <w:rsid w:val="00352A3A"/>
    <w:rsid w:val="00352D3D"/>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6AC"/>
    <w:rsid w:val="00357F9E"/>
    <w:rsid w:val="0036000A"/>
    <w:rsid w:val="003604CC"/>
    <w:rsid w:val="0036059A"/>
    <w:rsid w:val="003608EE"/>
    <w:rsid w:val="003609C2"/>
    <w:rsid w:val="00360C5A"/>
    <w:rsid w:val="003612BE"/>
    <w:rsid w:val="00361EF6"/>
    <w:rsid w:val="00361FDE"/>
    <w:rsid w:val="003620FF"/>
    <w:rsid w:val="003622A7"/>
    <w:rsid w:val="00362BA9"/>
    <w:rsid w:val="00362D3F"/>
    <w:rsid w:val="00362E65"/>
    <w:rsid w:val="00362E70"/>
    <w:rsid w:val="003633F4"/>
    <w:rsid w:val="00363857"/>
    <w:rsid w:val="00363C65"/>
    <w:rsid w:val="00364F2C"/>
    <w:rsid w:val="00365728"/>
    <w:rsid w:val="00365EFD"/>
    <w:rsid w:val="003663E4"/>
    <w:rsid w:val="003665D5"/>
    <w:rsid w:val="0036707B"/>
    <w:rsid w:val="003672B5"/>
    <w:rsid w:val="0036793C"/>
    <w:rsid w:val="0036797E"/>
    <w:rsid w:val="00367FD6"/>
    <w:rsid w:val="00370063"/>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D37"/>
    <w:rsid w:val="003760A7"/>
    <w:rsid w:val="00376294"/>
    <w:rsid w:val="00376890"/>
    <w:rsid w:val="00376B2E"/>
    <w:rsid w:val="00376B2F"/>
    <w:rsid w:val="00376D91"/>
    <w:rsid w:val="00376F27"/>
    <w:rsid w:val="003772AD"/>
    <w:rsid w:val="003777D2"/>
    <w:rsid w:val="003778F9"/>
    <w:rsid w:val="00377FF4"/>
    <w:rsid w:val="003807D5"/>
    <w:rsid w:val="0038096C"/>
    <w:rsid w:val="00380B13"/>
    <w:rsid w:val="00380B6C"/>
    <w:rsid w:val="00380E76"/>
    <w:rsid w:val="003812C7"/>
    <w:rsid w:val="0038145C"/>
    <w:rsid w:val="0038177E"/>
    <w:rsid w:val="00381BE2"/>
    <w:rsid w:val="00381D8B"/>
    <w:rsid w:val="00381FA3"/>
    <w:rsid w:val="003826C5"/>
    <w:rsid w:val="00382959"/>
    <w:rsid w:val="00382A0B"/>
    <w:rsid w:val="003831EF"/>
    <w:rsid w:val="0038325D"/>
    <w:rsid w:val="00383707"/>
    <w:rsid w:val="00383C08"/>
    <w:rsid w:val="00383E2C"/>
    <w:rsid w:val="00383ED0"/>
    <w:rsid w:val="003840F8"/>
    <w:rsid w:val="00384356"/>
    <w:rsid w:val="00384574"/>
    <w:rsid w:val="003847FC"/>
    <w:rsid w:val="00384BC0"/>
    <w:rsid w:val="00385082"/>
    <w:rsid w:val="003853F1"/>
    <w:rsid w:val="00385830"/>
    <w:rsid w:val="0038598E"/>
    <w:rsid w:val="00385A5A"/>
    <w:rsid w:val="00385BDA"/>
    <w:rsid w:val="00385DD0"/>
    <w:rsid w:val="003862F3"/>
    <w:rsid w:val="00386A92"/>
    <w:rsid w:val="0038735C"/>
    <w:rsid w:val="003875A8"/>
    <w:rsid w:val="00387841"/>
    <w:rsid w:val="003879E9"/>
    <w:rsid w:val="00387C7F"/>
    <w:rsid w:val="00390110"/>
    <w:rsid w:val="003905E3"/>
    <w:rsid w:val="00390836"/>
    <w:rsid w:val="00391479"/>
    <w:rsid w:val="00391774"/>
    <w:rsid w:val="00392D9E"/>
    <w:rsid w:val="00393002"/>
    <w:rsid w:val="00393482"/>
    <w:rsid w:val="003936B7"/>
    <w:rsid w:val="003937EB"/>
    <w:rsid w:val="003949DA"/>
    <w:rsid w:val="00394CDD"/>
    <w:rsid w:val="00394D85"/>
    <w:rsid w:val="0039507E"/>
    <w:rsid w:val="00395154"/>
    <w:rsid w:val="00395610"/>
    <w:rsid w:val="003959F1"/>
    <w:rsid w:val="00395F0D"/>
    <w:rsid w:val="00396119"/>
    <w:rsid w:val="003961AE"/>
    <w:rsid w:val="003962D2"/>
    <w:rsid w:val="003964B3"/>
    <w:rsid w:val="00396BA6"/>
    <w:rsid w:val="00396DA4"/>
    <w:rsid w:val="00397205"/>
    <w:rsid w:val="0039738F"/>
    <w:rsid w:val="00397892"/>
    <w:rsid w:val="00397971"/>
    <w:rsid w:val="00397B73"/>
    <w:rsid w:val="003A111D"/>
    <w:rsid w:val="003A171C"/>
    <w:rsid w:val="003A1A90"/>
    <w:rsid w:val="003A1BEF"/>
    <w:rsid w:val="003A2176"/>
    <w:rsid w:val="003A228B"/>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60A3"/>
    <w:rsid w:val="003A61B3"/>
    <w:rsid w:val="003A6435"/>
    <w:rsid w:val="003A6472"/>
    <w:rsid w:val="003A6752"/>
    <w:rsid w:val="003A69E5"/>
    <w:rsid w:val="003A6A1D"/>
    <w:rsid w:val="003A6B21"/>
    <w:rsid w:val="003A6BC4"/>
    <w:rsid w:val="003A70D3"/>
    <w:rsid w:val="003A7441"/>
    <w:rsid w:val="003A7917"/>
    <w:rsid w:val="003A799D"/>
    <w:rsid w:val="003A7ED5"/>
    <w:rsid w:val="003B02E2"/>
    <w:rsid w:val="003B0369"/>
    <w:rsid w:val="003B042B"/>
    <w:rsid w:val="003B042E"/>
    <w:rsid w:val="003B0E02"/>
    <w:rsid w:val="003B10B2"/>
    <w:rsid w:val="003B12E8"/>
    <w:rsid w:val="003B1939"/>
    <w:rsid w:val="003B1B37"/>
    <w:rsid w:val="003B1D09"/>
    <w:rsid w:val="003B2201"/>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0CE3"/>
    <w:rsid w:val="003C1074"/>
    <w:rsid w:val="003C178A"/>
    <w:rsid w:val="003C219C"/>
    <w:rsid w:val="003C291E"/>
    <w:rsid w:val="003C291F"/>
    <w:rsid w:val="003C30EF"/>
    <w:rsid w:val="003C345C"/>
    <w:rsid w:val="003C34E8"/>
    <w:rsid w:val="003C3D7A"/>
    <w:rsid w:val="003C3FC2"/>
    <w:rsid w:val="003C420D"/>
    <w:rsid w:val="003C48BC"/>
    <w:rsid w:val="003C4CD5"/>
    <w:rsid w:val="003C531B"/>
    <w:rsid w:val="003C5BF1"/>
    <w:rsid w:val="003C5E66"/>
    <w:rsid w:val="003C5ED3"/>
    <w:rsid w:val="003C6BAF"/>
    <w:rsid w:val="003C74DF"/>
    <w:rsid w:val="003C75BA"/>
    <w:rsid w:val="003C7852"/>
    <w:rsid w:val="003C79EB"/>
    <w:rsid w:val="003C7FB7"/>
    <w:rsid w:val="003D011B"/>
    <w:rsid w:val="003D0296"/>
    <w:rsid w:val="003D063C"/>
    <w:rsid w:val="003D1017"/>
    <w:rsid w:val="003D1473"/>
    <w:rsid w:val="003D17EF"/>
    <w:rsid w:val="003D29C8"/>
    <w:rsid w:val="003D2A5E"/>
    <w:rsid w:val="003D2F5F"/>
    <w:rsid w:val="003D3007"/>
    <w:rsid w:val="003D3106"/>
    <w:rsid w:val="003D333F"/>
    <w:rsid w:val="003D35A1"/>
    <w:rsid w:val="003D37B0"/>
    <w:rsid w:val="003D3EDD"/>
    <w:rsid w:val="003D3F48"/>
    <w:rsid w:val="003D4244"/>
    <w:rsid w:val="003D43B8"/>
    <w:rsid w:val="003D5049"/>
    <w:rsid w:val="003D5144"/>
    <w:rsid w:val="003D54D4"/>
    <w:rsid w:val="003D5537"/>
    <w:rsid w:val="003D6BED"/>
    <w:rsid w:val="003D77B6"/>
    <w:rsid w:val="003D7AA6"/>
    <w:rsid w:val="003E0651"/>
    <w:rsid w:val="003E0868"/>
    <w:rsid w:val="003E0BCA"/>
    <w:rsid w:val="003E0BD4"/>
    <w:rsid w:val="003E0C33"/>
    <w:rsid w:val="003E0D10"/>
    <w:rsid w:val="003E0F68"/>
    <w:rsid w:val="003E1297"/>
    <w:rsid w:val="003E15D4"/>
    <w:rsid w:val="003E1823"/>
    <w:rsid w:val="003E19B4"/>
    <w:rsid w:val="003E1B41"/>
    <w:rsid w:val="003E2222"/>
    <w:rsid w:val="003E230E"/>
    <w:rsid w:val="003E2430"/>
    <w:rsid w:val="003E2746"/>
    <w:rsid w:val="003E28A7"/>
    <w:rsid w:val="003E2BD7"/>
    <w:rsid w:val="003E2D6D"/>
    <w:rsid w:val="003E2EBD"/>
    <w:rsid w:val="003E2FB3"/>
    <w:rsid w:val="003E3281"/>
    <w:rsid w:val="003E32DE"/>
    <w:rsid w:val="003E3508"/>
    <w:rsid w:val="003E3AA5"/>
    <w:rsid w:val="003E3B7F"/>
    <w:rsid w:val="003E3C20"/>
    <w:rsid w:val="003E3DF2"/>
    <w:rsid w:val="003E3FC8"/>
    <w:rsid w:val="003E42F3"/>
    <w:rsid w:val="003E4502"/>
    <w:rsid w:val="003E490B"/>
    <w:rsid w:val="003E4A6E"/>
    <w:rsid w:val="003E4F09"/>
    <w:rsid w:val="003E54C1"/>
    <w:rsid w:val="003E5A82"/>
    <w:rsid w:val="003E5D23"/>
    <w:rsid w:val="003E6268"/>
    <w:rsid w:val="003E6323"/>
    <w:rsid w:val="003E6AE4"/>
    <w:rsid w:val="003E6E2D"/>
    <w:rsid w:val="003E6FEE"/>
    <w:rsid w:val="003E7BFE"/>
    <w:rsid w:val="003E7D08"/>
    <w:rsid w:val="003E7E36"/>
    <w:rsid w:val="003F0069"/>
    <w:rsid w:val="003F0CFA"/>
    <w:rsid w:val="003F1078"/>
    <w:rsid w:val="003F116D"/>
    <w:rsid w:val="003F1801"/>
    <w:rsid w:val="003F18B2"/>
    <w:rsid w:val="003F1B53"/>
    <w:rsid w:val="003F1FC5"/>
    <w:rsid w:val="003F21D1"/>
    <w:rsid w:val="003F23C2"/>
    <w:rsid w:val="003F2459"/>
    <w:rsid w:val="003F27E5"/>
    <w:rsid w:val="003F2973"/>
    <w:rsid w:val="003F2B9D"/>
    <w:rsid w:val="003F2BE5"/>
    <w:rsid w:val="003F3283"/>
    <w:rsid w:val="003F40DF"/>
    <w:rsid w:val="003F4514"/>
    <w:rsid w:val="003F4774"/>
    <w:rsid w:val="003F4B74"/>
    <w:rsid w:val="003F4C85"/>
    <w:rsid w:val="003F4D41"/>
    <w:rsid w:val="003F518A"/>
    <w:rsid w:val="003F5DAE"/>
    <w:rsid w:val="003F62FC"/>
    <w:rsid w:val="003F686F"/>
    <w:rsid w:val="003F68DC"/>
    <w:rsid w:val="003F6AB4"/>
    <w:rsid w:val="003F6C7E"/>
    <w:rsid w:val="003F6E4D"/>
    <w:rsid w:val="003F6F1F"/>
    <w:rsid w:val="003F7262"/>
    <w:rsid w:val="003F736E"/>
    <w:rsid w:val="003F79C2"/>
    <w:rsid w:val="003F7AB2"/>
    <w:rsid w:val="0040022B"/>
    <w:rsid w:val="00400620"/>
    <w:rsid w:val="00400871"/>
    <w:rsid w:val="00400CE0"/>
    <w:rsid w:val="00400F2A"/>
    <w:rsid w:val="004010A9"/>
    <w:rsid w:val="004017F2"/>
    <w:rsid w:val="00401FEF"/>
    <w:rsid w:val="00402056"/>
    <w:rsid w:val="0040236E"/>
    <w:rsid w:val="00402AAC"/>
    <w:rsid w:val="00402C8F"/>
    <w:rsid w:val="004030C8"/>
    <w:rsid w:val="004032D5"/>
    <w:rsid w:val="004034F5"/>
    <w:rsid w:val="004037EC"/>
    <w:rsid w:val="00403E9B"/>
    <w:rsid w:val="00404198"/>
    <w:rsid w:val="00404410"/>
    <w:rsid w:val="004044E3"/>
    <w:rsid w:val="00404ACC"/>
    <w:rsid w:val="00404CE2"/>
    <w:rsid w:val="00404E86"/>
    <w:rsid w:val="004055EA"/>
    <w:rsid w:val="00405782"/>
    <w:rsid w:val="00405D87"/>
    <w:rsid w:val="00405DA1"/>
    <w:rsid w:val="00406040"/>
    <w:rsid w:val="0040628D"/>
    <w:rsid w:val="004062BE"/>
    <w:rsid w:val="0040658C"/>
    <w:rsid w:val="00406B67"/>
    <w:rsid w:val="004074D9"/>
    <w:rsid w:val="004076E5"/>
    <w:rsid w:val="004079DE"/>
    <w:rsid w:val="00407E69"/>
    <w:rsid w:val="00410099"/>
    <w:rsid w:val="0041022C"/>
    <w:rsid w:val="0041025F"/>
    <w:rsid w:val="004106B1"/>
    <w:rsid w:val="004108A7"/>
    <w:rsid w:val="004109A6"/>
    <w:rsid w:val="00410CDB"/>
    <w:rsid w:val="0041109B"/>
    <w:rsid w:val="00411263"/>
    <w:rsid w:val="0041171A"/>
    <w:rsid w:val="00412054"/>
    <w:rsid w:val="00412202"/>
    <w:rsid w:val="00412621"/>
    <w:rsid w:val="00412747"/>
    <w:rsid w:val="00412B52"/>
    <w:rsid w:val="00412E62"/>
    <w:rsid w:val="00413008"/>
    <w:rsid w:val="0041325B"/>
    <w:rsid w:val="004139BA"/>
    <w:rsid w:val="00414247"/>
    <w:rsid w:val="00414C93"/>
    <w:rsid w:val="00414E35"/>
    <w:rsid w:val="004150D1"/>
    <w:rsid w:val="00415109"/>
    <w:rsid w:val="004151FC"/>
    <w:rsid w:val="0041594B"/>
    <w:rsid w:val="004167BC"/>
    <w:rsid w:val="0041700F"/>
    <w:rsid w:val="00417504"/>
    <w:rsid w:val="0041754F"/>
    <w:rsid w:val="00417B39"/>
    <w:rsid w:val="00417C1B"/>
    <w:rsid w:val="00417DD4"/>
    <w:rsid w:val="00417F43"/>
    <w:rsid w:val="0042002F"/>
    <w:rsid w:val="0042041B"/>
    <w:rsid w:val="00420A1A"/>
    <w:rsid w:val="00420BC7"/>
    <w:rsid w:val="00420C24"/>
    <w:rsid w:val="00420E4D"/>
    <w:rsid w:val="0042136D"/>
    <w:rsid w:val="0042157E"/>
    <w:rsid w:val="004219CF"/>
    <w:rsid w:val="00422795"/>
    <w:rsid w:val="004227AE"/>
    <w:rsid w:val="0042300D"/>
    <w:rsid w:val="00423253"/>
    <w:rsid w:val="0042325D"/>
    <w:rsid w:val="0042373A"/>
    <w:rsid w:val="00423A75"/>
    <w:rsid w:val="00423BBF"/>
    <w:rsid w:val="00423ECA"/>
    <w:rsid w:val="004242F6"/>
    <w:rsid w:val="00424366"/>
    <w:rsid w:val="00424726"/>
    <w:rsid w:val="00424C39"/>
    <w:rsid w:val="0042588D"/>
    <w:rsid w:val="0042593A"/>
    <w:rsid w:val="004259AA"/>
    <w:rsid w:val="00425B46"/>
    <w:rsid w:val="00425EC9"/>
    <w:rsid w:val="004260F0"/>
    <w:rsid w:val="00426B85"/>
    <w:rsid w:val="00426C19"/>
    <w:rsid w:val="0042784C"/>
    <w:rsid w:val="00427A46"/>
    <w:rsid w:val="00427D0A"/>
    <w:rsid w:val="004302D1"/>
    <w:rsid w:val="004304CD"/>
    <w:rsid w:val="00430836"/>
    <w:rsid w:val="00430974"/>
    <w:rsid w:val="00430A0F"/>
    <w:rsid w:val="00430BA5"/>
    <w:rsid w:val="00431028"/>
    <w:rsid w:val="00431030"/>
    <w:rsid w:val="0043174A"/>
    <w:rsid w:val="00431884"/>
    <w:rsid w:val="00431DC2"/>
    <w:rsid w:val="00432101"/>
    <w:rsid w:val="00432216"/>
    <w:rsid w:val="004324E4"/>
    <w:rsid w:val="004326B7"/>
    <w:rsid w:val="00432A40"/>
    <w:rsid w:val="00433C88"/>
    <w:rsid w:val="00434377"/>
    <w:rsid w:val="004345B5"/>
    <w:rsid w:val="00434690"/>
    <w:rsid w:val="00434BA5"/>
    <w:rsid w:val="004352A9"/>
    <w:rsid w:val="00435FD7"/>
    <w:rsid w:val="00436A78"/>
    <w:rsid w:val="00436B98"/>
    <w:rsid w:val="00436E1A"/>
    <w:rsid w:val="00436EDD"/>
    <w:rsid w:val="00436EDF"/>
    <w:rsid w:val="004378C7"/>
    <w:rsid w:val="00437B92"/>
    <w:rsid w:val="0044021E"/>
    <w:rsid w:val="00441310"/>
    <w:rsid w:val="004414FD"/>
    <w:rsid w:val="00441624"/>
    <w:rsid w:val="00441A85"/>
    <w:rsid w:val="00441EAF"/>
    <w:rsid w:val="00441FA9"/>
    <w:rsid w:val="0044206B"/>
    <w:rsid w:val="0044273D"/>
    <w:rsid w:val="00442C19"/>
    <w:rsid w:val="00442FF7"/>
    <w:rsid w:val="004431FA"/>
    <w:rsid w:val="004432C2"/>
    <w:rsid w:val="00443A81"/>
    <w:rsid w:val="00443DDE"/>
    <w:rsid w:val="00443EC2"/>
    <w:rsid w:val="004442D1"/>
    <w:rsid w:val="00444512"/>
    <w:rsid w:val="004446F6"/>
    <w:rsid w:val="00444749"/>
    <w:rsid w:val="00444B89"/>
    <w:rsid w:val="00445007"/>
    <w:rsid w:val="004450A4"/>
    <w:rsid w:val="004457C9"/>
    <w:rsid w:val="00445862"/>
    <w:rsid w:val="00445FF5"/>
    <w:rsid w:val="00446347"/>
    <w:rsid w:val="0044697B"/>
    <w:rsid w:val="00446C75"/>
    <w:rsid w:val="00446CCD"/>
    <w:rsid w:val="00446F1A"/>
    <w:rsid w:val="004471BE"/>
    <w:rsid w:val="00447449"/>
    <w:rsid w:val="00447460"/>
    <w:rsid w:val="0044754B"/>
    <w:rsid w:val="00447720"/>
    <w:rsid w:val="00447B81"/>
    <w:rsid w:val="00447EE6"/>
    <w:rsid w:val="00450679"/>
    <w:rsid w:val="00450688"/>
    <w:rsid w:val="00450AEE"/>
    <w:rsid w:val="00450B16"/>
    <w:rsid w:val="00451383"/>
    <w:rsid w:val="004514F6"/>
    <w:rsid w:val="00451629"/>
    <w:rsid w:val="00451861"/>
    <w:rsid w:val="00451997"/>
    <w:rsid w:val="00451DFE"/>
    <w:rsid w:val="00451E09"/>
    <w:rsid w:val="0045229E"/>
    <w:rsid w:val="004523DE"/>
    <w:rsid w:val="00452441"/>
    <w:rsid w:val="00452ACE"/>
    <w:rsid w:val="00452CBF"/>
    <w:rsid w:val="00453258"/>
    <w:rsid w:val="00453517"/>
    <w:rsid w:val="00453C79"/>
    <w:rsid w:val="0045425B"/>
    <w:rsid w:val="0045472D"/>
    <w:rsid w:val="004547D0"/>
    <w:rsid w:val="00454F51"/>
    <w:rsid w:val="004551BD"/>
    <w:rsid w:val="00455346"/>
    <w:rsid w:val="0045544A"/>
    <w:rsid w:val="004555B3"/>
    <w:rsid w:val="00455ACF"/>
    <w:rsid w:val="0045631D"/>
    <w:rsid w:val="00456385"/>
    <w:rsid w:val="00456716"/>
    <w:rsid w:val="00456D29"/>
    <w:rsid w:val="004571EB"/>
    <w:rsid w:val="00457E49"/>
    <w:rsid w:val="004602A5"/>
    <w:rsid w:val="004608F1"/>
    <w:rsid w:val="00460F45"/>
    <w:rsid w:val="00461116"/>
    <w:rsid w:val="00461346"/>
    <w:rsid w:val="004616B6"/>
    <w:rsid w:val="00461AE6"/>
    <w:rsid w:val="00461E8E"/>
    <w:rsid w:val="00462818"/>
    <w:rsid w:val="00462EB1"/>
    <w:rsid w:val="00463111"/>
    <w:rsid w:val="00463859"/>
    <w:rsid w:val="00463E54"/>
    <w:rsid w:val="004646B4"/>
    <w:rsid w:val="00464B2F"/>
    <w:rsid w:val="00464BDA"/>
    <w:rsid w:val="00464CAE"/>
    <w:rsid w:val="00464E0B"/>
    <w:rsid w:val="00465307"/>
    <w:rsid w:val="00465505"/>
    <w:rsid w:val="00465603"/>
    <w:rsid w:val="00465AD5"/>
    <w:rsid w:val="00465F3B"/>
    <w:rsid w:val="00465FC2"/>
    <w:rsid w:val="0046626C"/>
    <w:rsid w:val="00466282"/>
    <w:rsid w:val="00467115"/>
    <w:rsid w:val="004673A5"/>
    <w:rsid w:val="004677BA"/>
    <w:rsid w:val="00470ABC"/>
    <w:rsid w:val="00470ABF"/>
    <w:rsid w:val="00470DCA"/>
    <w:rsid w:val="00470E5E"/>
    <w:rsid w:val="00470F90"/>
    <w:rsid w:val="004710F8"/>
    <w:rsid w:val="004713E7"/>
    <w:rsid w:val="00471D25"/>
    <w:rsid w:val="0047201B"/>
    <w:rsid w:val="0047206E"/>
    <w:rsid w:val="00472273"/>
    <w:rsid w:val="0047231D"/>
    <w:rsid w:val="004728E5"/>
    <w:rsid w:val="00472AFD"/>
    <w:rsid w:val="00472B83"/>
    <w:rsid w:val="0047310C"/>
    <w:rsid w:val="00473720"/>
    <w:rsid w:val="00473734"/>
    <w:rsid w:val="0047396C"/>
    <w:rsid w:val="00473AA2"/>
    <w:rsid w:val="00473EDF"/>
    <w:rsid w:val="00474122"/>
    <w:rsid w:val="004742B2"/>
    <w:rsid w:val="004748E4"/>
    <w:rsid w:val="00474C81"/>
    <w:rsid w:val="00474D6B"/>
    <w:rsid w:val="00474E98"/>
    <w:rsid w:val="004755FE"/>
    <w:rsid w:val="004759C5"/>
    <w:rsid w:val="00475CA4"/>
    <w:rsid w:val="00476187"/>
    <w:rsid w:val="004771FD"/>
    <w:rsid w:val="00477650"/>
    <w:rsid w:val="00477691"/>
    <w:rsid w:val="004776E8"/>
    <w:rsid w:val="00480405"/>
    <w:rsid w:val="004807B4"/>
    <w:rsid w:val="00480D26"/>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2AF"/>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0BE8"/>
    <w:rsid w:val="00491311"/>
    <w:rsid w:val="00491469"/>
    <w:rsid w:val="004915B9"/>
    <w:rsid w:val="004918C2"/>
    <w:rsid w:val="00491DAD"/>
    <w:rsid w:val="004924DD"/>
    <w:rsid w:val="004925D6"/>
    <w:rsid w:val="004928A8"/>
    <w:rsid w:val="004931F3"/>
    <w:rsid w:val="004937FF"/>
    <w:rsid w:val="00493BEC"/>
    <w:rsid w:val="00493C32"/>
    <w:rsid w:val="00494351"/>
    <w:rsid w:val="00494457"/>
    <w:rsid w:val="00494CFB"/>
    <w:rsid w:val="0049540C"/>
    <w:rsid w:val="0049564D"/>
    <w:rsid w:val="004958FA"/>
    <w:rsid w:val="00495D5C"/>
    <w:rsid w:val="00496043"/>
    <w:rsid w:val="004962FC"/>
    <w:rsid w:val="004965DE"/>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647"/>
    <w:rsid w:val="004A2EB1"/>
    <w:rsid w:val="004A34C4"/>
    <w:rsid w:val="004A3DA7"/>
    <w:rsid w:val="004A4144"/>
    <w:rsid w:val="004A462A"/>
    <w:rsid w:val="004A48AC"/>
    <w:rsid w:val="004A4972"/>
    <w:rsid w:val="004A523C"/>
    <w:rsid w:val="004A56D1"/>
    <w:rsid w:val="004A5713"/>
    <w:rsid w:val="004A5CB0"/>
    <w:rsid w:val="004A602C"/>
    <w:rsid w:val="004A622B"/>
    <w:rsid w:val="004A6635"/>
    <w:rsid w:val="004A674F"/>
    <w:rsid w:val="004A6947"/>
    <w:rsid w:val="004A6DB9"/>
    <w:rsid w:val="004A7E15"/>
    <w:rsid w:val="004A7EF7"/>
    <w:rsid w:val="004B0382"/>
    <w:rsid w:val="004B0ABF"/>
    <w:rsid w:val="004B0DA6"/>
    <w:rsid w:val="004B12D5"/>
    <w:rsid w:val="004B1C5C"/>
    <w:rsid w:val="004B1E24"/>
    <w:rsid w:val="004B1E62"/>
    <w:rsid w:val="004B2043"/>
    <w:rsid w:val="004B2235"/>
    <w:rsid w:val="004B2774"/>
    <w:rsid w:val="004B2AAE"/>
    <w:rsid w:val="004B2D7E"/>
    <w:rsid w:val="004B321F"/>
    <w:rsid w:val="004B32A9"/>
    <w:rsid w:val="004B33A6"/>
    <w:rsid w:val="004B38A3"/>
    <w:rsid w:val="004B38C7"/>
    <w:rsid w:val="004B4376"/>
    <w:rsid w:val="004B4C29"/>
    <w:rsid w:val="004B50B9"/>
    <w:rsid w:val="004B51CC"/>
    <w:rsid w:val="004B546E"/>
    <w:rsid w:val="004B5744"/>
    <w:rsid w:val="004B5948"/>
    <w:rsid w:val="004B5A50"/>
    <w:rsid w:val="004B5A5C"/>
    <w:rsid w:val="004B618D"/>
    <w:rsid w:val="004B64D9"/>
    <w:rsid w:val="004B6A52"/>
    <w:rsid w:val="004B6DC9"/>
    <w:rsid w:val="004B6E40"/>
    <w:rsid w:val="004B6EBE"/>
    <w:rsid w:val="004B7004"/>
    <w:rsid w:val="004B7289"/>
    <w:rsid w:val="004B7389"/>
    <w:rsid w:val="004B7591"/>
    <w:rsid w:val="004B7B73"/>
    <w:rsid w:val="004C0009"/>
    <w:rsid w:val="004C06D4"/>
    <w:rsid w:val="004C0961"/>
    <w:rsid w:val="004C1014"/>
    <w:rsid w:val="004C114C"/>
    <w:rsid w:val="004C26AF"/>
    <w:rsid w:val="004C27E4"/>
    <w:rsid w:val="004C29E6"/>
    <w:rsid w:val="004C2B9B"/>
    <w:rsid w:val="004C3102"/>
    <w:rsid w:val="004C32E1"/>
    <w:rsid w:val="004C38AF"/>
    <w:rsid w:val="004C3C90"/>
    <w:rsid w:val="004C3FC9"/>
    <w:rsid w:val="004C41C4"/>
    <w:rsid w:val="004C4CE3"/>
    <w:rsid w:val="004C4E66"/>
    <w:rsid w:val="004C4EF2"/>
    <w:rsid w:val="004C5040"/>
    <w:rsid w:val="004C5A29"/>
    <w:rsid w:val="004C6365"/>
    <w:rsid w:val="004C65A1"/>
    <w:rsid w:val="004C67AE"/>
    <w:rsid w:val="004C6B72"/>
    <w:rsid w:val="004C6D14"/>
    <w:rsid w:val="004C6E44"/>
    <w:rsid w:val="004C6E49"/>
    <w:rsid w:val="004C74B5"/>
    <w:rsid w:val="004C769D"/>
    <w:rsid w:val="004C7E2D"/>
    <w:rsid w:val="004C7ED6"/>
    <w:rsid w:val="004D03EB"/>
    <w:rsid w:val="004D04D4"/>
    <w:rsid w:val="004D0EE4"/>
    <w:rsid w:val="004D0F94"/>
    <w:rsid w:val="004D0FBA"/>
    <w:rsid w:val="004D10C3"/>
    <w:rsid w:val="004D1361"/>
    <w:rsid w:val="004D1471"/>
    <w:rsid w:val="004D1642"/>
    <w:rsid w:val="004D1BDA"/>
    <w:rsid w:val="004D208E"/>
    <w:rsid w:val="004D25B6"/>
    <w:rsid w:val="004D2946"/>
    <w:rsid w:val="004D353D"/>
    <w:rsid w:val="004D3779"/>
    <w:rsid w:val="004D3F46"/>
    <w:rsid w:val="004D43ED"/>
    <w:rsid w:val="004D4768"/>
    <w:rsid w:val="004D4BB2"/>
    <w:rsid w:val="004D4C09"/>
    <w:rsid w:val="004D4F66"/>
    <w:rsid w:val="004D57B2"/>
    <w:rsid w:val="004D5B1A"/>
    <w:rsid w:val="004D5B4D"/>
    <w:rsid w:val="004D5F8D"/>
    <w:rsid w:val="004D6053"/>
    <w:rsid w:val="004D61A5"/>
    <w:rsid w:val="004D6E22"/>
    <w:rsid w:val="004D71C3"/>
    <w:rsid w:val="004D7B5D"/>
    <w:rsid w:val="004D7E92"/>
    <w:rsid w:val="004E029E"/>
    <w:rsid w:val="004E032E"/>
    <w:rsid w:val="004E0659"/>
    <w:rsid w:val="004E09CC"/>
    <w:rsid w:val="004E0A0B"/>
    <w:rsid w:val="004E0DF8"/>
    <w:rsid w:val="004E112A"/>
    <w:rsid w:val="004E12C9"/>
    <w:rsid w:val="004E12E8"/>
    <w:rsid w:val="004E130E"/>
    <w:rsid w:val="004E13B8"/>
    <w:rsid w:val="004E13C4"/>
    <w:rsid w:val="004E147E"/>
    <w:rsid w:val="004E1A0D"/>
    <w:rsid w:val="004E1A20"/>
    <w:rsid w:val="004E1E94"/>
    <w:rsid w:val="004E20C8"/>
    <w:rsid w:val="004E3198"/>
    <w:rsid w:val="004E373E"/>
    <w:rsid w:val="004E389E"/>
    <w:rsid w:val="004E3D07"/>
    <w:rsid w:val="004E3D6A"/>
    <w:rsid w:val="004E3FA5"/>
    <w:rsid w:val="004E44B1"/>
    <w:rsid w:val="004E46CB"/>
    <w:rsid w:val="004E47DA"/>
    <w:rsid w:val="004E484A"/>
    <w:rsid w:val="004E57F2"/>
    <w:rsid w:val="004E5F0E"/>
    <w:rsid w:val="004E608D"/>
    <w:rsid w:val="004E6A84"/>
    <w:rsid w:val="004E6B8E"/>
    <w:rsid w:val="004E6DBB"/>
    <w:rsid w:val="004E6E52"/>
    <w:rsid w:val="004E71A0"/>
    <w:rsid w:val="004E74D1"/>
    <w:rsid w:val="004E7BE5"/>
    <w:rsid w:val="004E7DD3"/>
    <w:rsid w:val="004E7F8E"/>
    <w:rsid w:val="004F01E6"/>
    <w:rsid w:val="004F0851"/>
    <w:rsid w:val="004F1789"/>
    <w:rsid w:val="004F1DAF"/>
    <w:rsid w:val="004F1E14"/>
    <w:rsid w:val="004F239A"/>
    <w:rsid w:val="004F2418"/>
    <w:rsid w:val="004F2671"/>
    <w:rsid w:val="004F2784"/>
    <w:rsid w:val="004F2862"/>
    <w:rsid w:val="004F3249"/>
    <w:rsid w:val="004F34A5"/>
    <w:rsid w:val="004F368E"/>
    <w:rsid w:val="004F3BE0"/>
    <w:rsid w:val="004F4160"/>
    <w:rsid w:val="004F4689"/>
    <w:rsid w:val="004F485B"/>
    <w:rsid w:val="004F49BE"/>
    <w:rsid w:val="004F4A37"/>
    <w:rsid w:val="004F4B37"/>
    <w:rsid w:val="004F5679"/>
    <w:rsid w:val="004F5F7F"/>
    <w:rsid w:val="004F66DA"/>
    <w:rsid w:val="004F6739"/>
    <w:rsid w:val="004F6A82"/>
    <w:rsid w:val="004F73BF"/>
    <w:rsid w:val="004F7544"/>
    <w:rsid w:val="004F79AC"/>
    <w:rsid w:val="004F7C42"/>
    <w:rsid w:val="004F7CC4"/>
    <w:rsid w:val="004F7F5A"/>
    <w:rsid w:val="00500609"/>
    <w:rsid w:val="0050060D"/>
    <w:rsid w:val="0050064D"/>
    <w:rsid w:val="00500D50"/>
    <w:rsid w:val="00500F44"/>
    <w:rsid w:val="0050178D"/>
    <w:rsid w:val="00501932"/>
    <w:rsid w:val="00501995"/>
    <w:rsid w:val="00501AE0"/>
    <w:rsid w:val="00501CAA"/>
    <w:rsid w:val="0050203B"/>
    <w:rsid w:val="005020CC"/>
    <w:rsid w:val="0050212E"/>
    <w:rsid w:val="005021E9"/>
    <w:rsid w:val="0050281D"/>
    <w:rsid w:val="0050288F"/>
    <w:rsid w:val="00502FA3"/>
    <w:rsid w:val="00503A72"/>
    <w:rsid w:val="00503B63"/>
    <w:rsid w:val="00503E84"/>
    <w:rsid w:val="0050405C"/>
    <w:rsid w:val="005040E6"/>
    <w:rsid w:val="0050458F"/>
    <w:rsid w:val="00504812"/>
    <w:rsid w:val="00504F17"/>
    <w:rsid w:val="0050516C"/>
    <w:rsid w:val="00505753"/>
    <w:rsid w:val="00505A31"/>
    <w:rsid w:val="00505F8E"/>
    <w:rsid w:val="0050605C"/>
    <w:rsid w:val="00506291"/>
    <w:rsid w:val="00506B4B"/>
    <w:rsid w:val="00506BFC"/>
    <w:rsid w:val="00506D45"/>
    <w:rsid w:val="00506D4E"/>
    <w:rsid w:val="00506FEC"/>
    <w:rsid w:val="00506FF5"/>
    <w:rsid w:val="005071A6"/>
    <w:rsid w:val="005072A4"/>
    <w:rsid w:val="005077DF"/>
    <w:rsid w:val="00507FBF"/>
    <w:rsid w:val="00507FE9"/>
    <w:rsid w:val="005102AB"/>
    <w:rsid w:val="00510E27"/>
    <w:rsid w:val="0051101D"/>
    <w:rsid w:val="00511ED5"/>
    <w:rsid w:val="005120B2"/>
    <w:rsid w:val="00512156"/>
    <w:rsid w:val="00512459"/>
    <w:rsid w:val="00512DF9"/>
    <w:rsid w:val="00513032"/>
    <w:rsid w:val="005135A9"/>
    <w:rsid w:val="005137FB"/>
    <w:rsid w:val="00513E78"/>
    <w:rsid w:val="005142B1"/>
    <w:rsid w:val="00514F77"/>
    <w:rsid w:val="00514FCE"/>
    <w:rsid w:val="005152F9"/>
    <w:rsid w:val="00515573"/>
    <w:rsid w:val="005156AD"/>
    <w:rsid w:val="005157CC"/>
    <w:rsid w:val="00515BB8"/>
    <w:rsid w:val="005162D6"/>
    <w:rsid w:val="00516BC0"/>
    <w:rsid w:val="00516D81"/>
    <w:rsid w:val="005173B4"/>
    <w:rsid w:val="005173EA"/>
    <w:rsid w:val="00517984"/>
    <w:rsid w:val="00517CF8"/>
    <w:rsid w:val="00517E70"/>
    <w:rsid w:val="00517FBF"/>
    <w:rsid w:val="0052019C"/>
    <w:rsid w:val="005201F4"/>
    <w:rsid w:val="00520386"/>
    <w:rsid w:val="005209E0"/>
    <w:rsid w:val="00520D1B"/>
    <w:rsid w:val="005210A6"/>
    <w:rsid w:val="005211FA"/>
    <w:rsid w:val="00521328"/>
    <w:rsid w:val="005213B9"/>
    <w:rsid w:val="00521676"/>
    <w:rsid w:val="00521819"/>
    <w:rsid w:val="0052187C"/>
    <w:rsid w:val="00521892"/>
    <w:rsid w:val="005218D2"/>
    <w:rsid w:val="00521D0F"/>
    <w:rsid w:val="00522221"/>
    <w:rsid w:val="0052244B"/>
    <w:rsid w:val="00522826"/>
    <w:rsid w:val="00523291"/>
    <w:rsid w:val="005234C8"/>
    <w:rsid w:val="005236A6"/>
    <w:rsid w:val="0052384F"/>
    <w:rsid w:val="00523A04"/>
    <w:rsid w:val="00523A80"/>
    <w:rsid w:val="005240A2"/>
    <w:rsid w:val="005240E1"/>
    <w:rsid w:val="0052454D"/>
    <w:rsid w:val="00524E42"/>
    <w:rsid w:val="005251A4"/>
    <w:rsid w:val="00525550"/>
    <w:rsid w:val="0052570D"/>
    <w:rsid w:val="00525C44"/>
    <w:rsid w:val="00526E68"/>
    <w:rsid w:val="00527089"/>
    <w:rsid w:val="005273F7"/>
    <w:rsid w:val="005279FD"/>
    <w:rsid w:val="00527CD6"/>
    <w:rsid w:val="00527CE5"/>
    <w:rsid w:val="00530118"/>
    <w:rsid w:val="0053069E"/>
    <w:rsid w:val="00530B96"/>
    <w:rsid w:val="0053100C"/>
    <w:rsid w:val="005317C8"/>
    <w:rsid w:val="00531BE0"/>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ED4"/>
    <w:rsid w:val="00535017"/>
    <w:rsid w:val="0053537F"/>
    <w:rsid w:val="005357FB"/>
    <w:rsid w:val="00535B47"/>
    <w:rsid w:val="00536283"/>
    <w:rsid w:val="0053662C"/>
    <w:rsid w:val="00536E95"/>
    <w:rsid w:val="005370EF"/>
    <w:rsid w:val="0053722E"/>
    <w:rsid w:val="0053741C"/>
    <w:rsid w:val="00537845"/>
    <w:rsid w:val="00537F69"/>
    <w:rsid w:val="00540687"/>
    <w:rsid w:val="00540981"/>
    <w:rsid w:val="00540CF0"/>
    <w:rsid w:val="00541047"/>
    <w:rsid w:val="00541403"/>
    <w:rsid w:val="0054167C"/>
    <w:rsid w:val="00541778"/>
    <w:rsid w:val="00542437"/>
    <w:rsid w:val="00542646"/>
    <w:rsid w:val="0054271E"/>
    <w:rsid w:val="00542BA5"/>
    <w:rsid w:val="00542F5B"/>
    <w:rsid w:val="005436C7"/>
    <w:rsid w:val="00543CED"/>
    <w:rsid w:val="00544202"/>
    <w:rsid w:val="0054465B"/>
    <w:rsid w:val="0054490D"/>
    <w:rsid w:val="005449AD"/>
    <w:rsid w:val="00544EBA"/>
    <w:rsid w:val="00545924"/>
    <w:rsid w:val="00545E65"/>
    <w:rsid w:val="005475AD"/>
    <w:rsid w:val="00547EE9"/>
    <w:rsid w:val="00547F51"/>
    <w:rsid w:val="00550C6E"/>
    <w:rsid w:val="00550DCA"/>
    <w:rsid w:val="00550F53"/>
    <w:rsid w:val="0055104E"/>
    <w:rsid w:val="0055107C"/>
    <w:rsid w:val="00551163"/>
    <w:rsid w:val="00551B6D"/>
    <w:rsid w:val="00551BAC"/>
    <w:rsid w:val="0055271A"/>
    <w:rsid w:val="00552802"/>
    <w:rsid w:val="00552A7B"/>
    <w:rsid w:val="0055316C"/>
    <w:rsid w:val="00553286"/>
    <w:rsid w:val="005533E9"/>
    <w:rsid w:val="005539BD"/>
    <w:rsid w:val="00553A5B"/>
    <w:rsid w:val="005542AB"/>
    <w:rsid w:val="0055446C"/>
    <w:rsid w:val="005544C1"/>
    <w:rsid w:val="005548A2"/>
    <w:rsid w:val="00554F00"/>
    <w:rsid w:val="005551DC"/>
    <w:rsid w:val="005552A4"/>
    <w:rsid w:val="00555D00"/>
    <w:rsid w:val="005560F5"/>
    <w:rsid w:val="005562BC"/>
    <w:rsid w:val="005563C1"/>
    <w:rsid w:val="0055653C"/>
    <w:rsid w:val="00556580"/>
    <w:rsid w:val="00556695"/>
    <w:rsid w:val="0055675C"/>
    <w:rsid w:val="00556876"/>
    <w:rsid w:val="00556B0C"/>
    <w:rsid w:val="00557057"/>
    <w:rsid w:val="00557665"/>
    <w:rsid w:val="005576EC"/>
    <w:rsid w:val="00557A45"/>
    <w:rsid w:val="00560123"/>
    <w:rsid w:val="0056012D"/>
    <w:rsid w:val="005601FB"/>
    <w:rsid w:val="0056045E"/>
    <w:rsid w:val="005605BD"/>
    <w:rsid w:val="00560AE0"/>
    <w:rsid w:val="00560E12"/>
    <w:rsid w:val="005610F0"/>
    <w:rsid w:val="005612C8"/>
    <w:rsid w:val="005613BA"/>
    <w:rsid w:val="005614A4"/>
    <w:rsid w:val="00561520"/>
    <w:rsid w:val="005617B0"/>
    <w:rsid w:val="00561826"/>
    <w:rsid w:val="005618F7"/>
    <w:rsid w:val="00562607"/>
    <w:rsid w:val="005626B6"/>
    <w:rsid w:val="0056315F"/>
    <w:rsid w:val="00563598"/>
    <w:rsid w:val="0056369D"/>
    <w:rsid w:val="00563C62"/>
    <w:rsid w:val="00563E13"/>
    <w:rsid w:val="005640A7"/>
    <w:rsid w:val="0056501A"/>
    <w:rsid w:val="005654B4"/>
    <w:rsid w:val="00566873"/>
    <w:rsid w:val="00566A02"/>
    <w:rsid w:val="00566D42"/>
    <w:rsid w:val="0056726B"/>
    <w:rsid w:val="00567B91"/>
    <w:rsid w:val="00567FE5"/>
    <w:rsid w:val="00570E22"/>
    <w:rsid w:val="005710FA"/>
    <w:rsid w:val="0057174C"/>
    <w:rsid w:val="00571788"/>
    <w:rsid w:val="00571A21"/>
    <w:rsid w:val="0057226D"/>
    <w:rsid w:val="005724FB"/>
    <w:rsid w:val="00572523"/>
    <w:rsid w:val="00572DFE"/>
    <w:rsid w:val="005732AF"/>
    <w:rsid w:val="005739BA"/>
    <w:rsid w:val="00573C6B"/>
    <w:rsid w:val="00573D14"/>
    <w:rsid w:val="005741FC"/>
    <w:rsid w:val="00574303"/>
    <w:rsid w:val="00574375"/>
    <w:rsid w:val="005746B6"/>
    <w:rsid w:val="0057497B"/>
    <w:rsid w:val="00574EAB"/>
    <w:rsid w:val="0057523B"/>
    <w:rsid w:val="0057578B"/>
    <w:rsid w:val="005757AB"/>
    <w:rsid w:val="0057657A"/>
    <w:rsid w:val="005773C3"/>
    <w:rsid w:val="005776AB"/>
    <w:rsid w:val="0057795A"/>
    <w:rsid w:val="00577C9E"/>
    <w:rsid w:val="00577E74"/>
    <w:rsid w:val="005801BC"/>
    <w:rsid w:val="0058025F"/>
    <w:rsid w:val="00580E50"/>
    <w:rsid w:val="00581E18"/>
    <w:rsid w:val="00581E44"/>
    <w:rsid w:val="00581F43"/>
    <w:rsid w:val="0058311F"/>
    <w:rsid w:val="00583466"/>
    <w:rsid w:val="00585367"/>
    <w:rsid w:val="005853AB"/>
    <w:rsid w:val="00585752"/>
    <w:rsid w:val="0058575B"/>
    <w:rsid w:val="00585B85"/>
    <w:rsid w:val="00585D8A"/>
    <w:rsid w:val="00586411"/>
    <w:rsid w:val="0058665D"/>
    <w:rsid w:val="0058682F"/>
    <w:rsid w:val="00586CF0"/>
    <w:rsid w:val="0058725C"/>
    <w:rsid w:val="005874B3"/>
    <w:rsid w:val="005877E2"/>
    <w:rsid w:val="0059040B"/>
    <w:rsid w:val="005905AA"/>
    <w:rsid w:val="00590F84"/>
    <w:rsid w:val="005913DE"/>
    <w:rsid w:val="00591CF5"/>
    <w:rsid w:val="00592448"/>
    <w:rsid w:val="0059253B"/>
    <w:rsid w:val="0059267E"/>
    <w:rsid w:val="00592BA8"/>
    <w:rsid w:val="00592E57"/>
    <w:rsid w:val="0059393E"/>
    <w:rsid w:val="00593FF2"/>
    <w:rsid w:val="005946F1"/>
    <w:rsid w:val="00595491"/>
    <w:rsid w:val="005958F5"/>
    <w:rsid w:val="0059614F"/>
    <w:rsid w:val="0059671B"/>
    <w:rsid w:val="0059711E"/>
    <w:rsid w:val="0059719F"/>
    <w:rsid w:val="0059727B"/>
    <w:rsid w:val="00597281"/>
    <w:rsid w:val="00597498"/>
    <w:rsid w:val="00597501"/>
    <w:rsid w:val="005979B5"/>
    <w:rsid w:val="00597AB2"/>
    <w:rsid w:val="00597BC3"/>
    <w:rsid w:val="005A0267"/>
    <w:rsid w:val="005A0B94"/>
    <w:rsid w:val="005A0E3F"/>
    <w:rsid w:val="005A0F2D"/>
    <w:rsid w:val="005A0F57"/>
    <w:rsid w:val="005A1041"/>
    <w:rsid w:val="005A1619"/>
    <w:rsid w:val="005A1D79"/>
    <w:rsid w:val="005A2301"/>
    <w:rsid w:val="005A2616"/>
    <w:rsid w:val="005A2A74"/>
    <w:rsid w:val="005A2B4B"/>
    <w:rsid w:val="005A2EF4"/>
    <w:rsid w:val="005A311E"/>
    <w:rsid w:val="005A35D3"/>
    <w:rsid w:val="005A3FE6"/>
    <w:rsid w:val="005A475C"/>
    <w:rsid w:val="005A47DC"/>
    <w:rsid w:val="005A50EC"/>
    <w:rsid w:val="005A5232"/>
    <w:rsid w:val="005A555E"/>
    <w:rsid w:val="005A55B8"/>
    <w:rsid w:val="005A5624"/>
    <w:rsid w:val="005A587E"/>
    <w:rsid w:val="005A5A9F"/>
    <w:rsid w:val="005A5E63"/>
    <w:rsid w:val="005A5EFF"/>
    <w:rsid w:val="005A63AD"/>
    <w:rsid w:val="005A6513"/>
    <w:rsid w:val="005A68C3"/>
    <w:rsid w:val="005A68C7"/>
    <w:rsid w:val="005A6DD6"/>
    <w:rsid w:val="005A6EDB"/>
    <w:rsid w:val="005A7B79"/>
    <w:rsid w:val="005A7E9E"/>
    <w:rsid w:val="005B1322"/>
    <w:rsid w:val="005B14C4"/>
    <w:rsid w:val="005B1C58"/>
    <w:rsid w:val="005B1E3A"/>
    <w:rsid w:val="005B24D2"/>
    <w:rsid w:val="005B2606"/>
    <w:rsid w:val="005B27E3"/>
    <w:rsid w:val="005B2C4F"/>
    <w:rsid w:val="005B2CB0"/>
    <w:rsid w:val="005B3E0C"/>
    <w:rsid w:val="005B4187"/>
    <w:rsid w:val="005B45E5"/>
    <w:rsid w:val="005B47AD"/>
    <w:rsid w:val="005B4904"/>
    <w:rsid w:val="005B4D7C"/>
    <w:rsid w:val="005B4EC8"/>
    <w:rsid w:val="005B5BC8"/>
    <w:rsid w:val="005B62EC"/>
    <w:rsid w:val="005B65B4"/>
    <w:rsid w:val="005B6D78"/>
    <w:rsid w:val="005B6EB0"/>
    <w:rsid w:val="005B790F"/>
    <w:rsid w:val="005B7ADE"/>
    <w:rsid w:val="005B7C1C"/>
    <w:rsid w:val="005C0355"/>
    <w:rsid w:val="005C0EDD"/>
    <w:rsid w:val="005C1090"/>
    <w:rsid w:val="005C17B3"/>
    <w:rsid w:val="005C1BEE"/>
    <w:rsid w:val="005C1D18"/>
    <w:rsid w:val="005C21CE"/>
    <w:rsid w:val="005C2F27"/>
    <w:rsid w:val="005C3174"/>
    <w:rsid w:val="005C32BD"/>
    <w:rsid w:val="005C3495"/>
    <w:rsid w:val="005C389F"/>
    <w:rsid w:val="005C3B0E"/>
    <w:rsid w:val="005C4105"/>
    <w:rsid w:val="005C42B1"/>
    <w:rsid w:val="005C43BB"/>
    <w:rsid w:val="005C45CF"/>
    <w:rsid w:val="005C4674"/>
    <w:rsid w:val="005C46D8"/>
    <w:rsid w:val="005C4BC4"/>
    <w:rsid w:val="005C5078"/>
    <w:rsid w:val="005C514A"/>
    <w:rsid w:val="005C646F"/>
    <w:rsid w:val="005C665B"/>
    <w:rsid w:val="005C68C4"/>
    <w:rsid w:val="005C69E8"/>
    <w:rsid w:val="005C6D7D"/>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3F7B"/>
    <w:rsid w:val="005D4589"/>
    <w:rsid w:val="005D5607"/>
    <w:rsid w:val="005D5861"/>
    <w:rsid w:val="005D5BE0"/>
    <w:rsid w:val="005D636C"/>
    <w:rsid w:val="005D63A0"/>
    <w:rsid w:val="005D6A6F"/>
    <w:rsid w:val="005D6D1A"/>
    <w:rsid w:val="005D6F04"/>
    <w:rsid w:val="005D6F49"/>
    <w:rsid w:val="005D7266"/>
    <w:rsid w:val="005D7A23"/>
    <w:rsid w:val="005D7B83"/>
    <w:rsid w:val="005E0072"/>
    <w:rsid w:val="005E008C"/>
    <w:rsid w:val="005E0163"/>
    <w:rsid w:val="005E03A8"/>
    <w:rsid w:val="005E0586"/>
    <w:rsid w:val="005E064D"/>
    <w:rsid w:val="005E0F9B"/>
    <w:rsid w:val="005E170D"/>
    <w:rsid w:val="005E189C"/>
    <w:rsid w:val="005E1B25"/>
    <w:rsid w:val="005E1C47"/>
    <w:rsid w:val="005E1D4F"/>
    <w:rsid w:val="005E203F"/>
    <w:rsid w:val="005E2460"/>
    <w:rsid w:val="005E29D2"/>
    <w:rsid w:val="005E2A30"/>
    <w:rsid w:val="005E2D37"/>
    <w:rsid w:val="005E381F"/>
    <w:rsid w:val="005E3CA2"/>
    <w:rsid w:val="005E3CD3"/>
    <w:rsid w:val="005E40FA"/>
    <w:rsid w:val="005E41DF"/>
    <w:rsid w:val="005E4812"/>
    <w:rsid w:val="005E4BB5"/>
    <w:rsid w:val="005E4F1A"/>
    <w:rsid w:val="005E50F8"/>
    <w:rsid w:val="005E51DA"/>
    <w:rsid w:val="005E55AE"/>
    <w:rsid w:val="005E56C2"/>
    <w:rsid w:val="005E5FE2"/>
    <w:rsid w:val="005E6AA3"/>
    <w:rsid w:val="005E7336"/>
    <w:rsid w:val="005E73F0"/>
    <w:rsid w:val="005E765D"/>
    <w:rsid w:val="005E791C"/>
    <w:rsid w:val="005E79C0"/>
    <w:rsid w:val="005E7AFA"/>
    <w:rsid w:val="005E7B2B"/>
    <w:rsid w:val="005E7C7C"/>
    <w:rsid w:val="005E7C7F"/>
    <w:rsid w:val="005F063B"/>
    <w:rsid w:val="005F08B4"/>
    <w:rsid w:val="005F0A02"/>
    <w:rsid w:val="005F0BE1"/>
    <w:rsid w:val="005F0E02"/>
    <w:rsid w:val="005F0F8B"/>
    <w:rsid w:val="005F1360"/>
    <w:rsid w:val="005F136A"/>
    <w:rsid w:val="005F13B9"/>
    <w:rsid w:val="005F1443"/>
    <w:rsid w:val="005F17A6"/>
    <w:rsid w:val="005F1968"/>
    <w:rsid w:val="005F1B97"/>
    <w:rsid w:val="005F234B"/>
    <w:rsid w:val="005F27F5"/>
    <w:rsid w:val="005F287B"/>
    <w:rsid w:val="005F297B"/>
    <w:rsid w:val="005F2BA1"/>
    <w:rsid w:val="005F3201"/>
    <w:rsid w:val="005F34C8"/>
    <w:rsid w:val="005F3A64"/>
    <w:rsid w:val="005F4883"/>
    <w:rsid w:val="005F51D9"/>
    <w:rsid w:val="005F5212"/>
    <w:rsid w:val="005F535B"/>
    <w:rsid w:val="005F563A"/>
    <w:rsid w:val="005F5C5A"/>
    <w:rsid w:val="005F5E07"/>
    <w:rsid w:val="005F65FA"/>
    <w:rsid w:val="005F7296"/>
    <w:rsid w:val="005F72E0"/>
    <w:rsid w:val="005F73F9"/>
    <w:rsid w:val="005F740C"/>
    <w:rsid w:val="005F77EF"/>
    <w:rsid w:val="005F7B76"/>
    <w:rsid w:val="005F7CE5"/>
    <w:rsid w:val="006007C7"/>
    <w:rsid w:val="00600A2A"/>
    <w:rsid w:val="00600E69"/>
    <w:rsid w:val="0060126D"/>
    <w:rsid w:val="006012C3"/>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08F"/>
    <w:rsid w:val="006045FD"/>
    <w:rsid w:val="006047C6"/>
    <w:rsid w:val="00604938"/>
    <w:rsid w:val="00604E5D"/>
    <w:rsid w:val="0060506E"/>
    <w:rsid w:val="006051FF"/>
    <w:rsid w:val="0060523B"/>
    <w:rsid w:val="00605693"/>
    <w:rsid w:val="00605AE5"/>
    <w:rsid w:val="00605EA3"/>
    <w:rsid w:val="00605FEA"/>
    <w:rsid w:val="00606105"/>
    <w:rsid w:val="006064F2"/>
    <w:rsid w:val="00606C48"/>
    <w:rsid w:val="00606D08"/>
    <w:rsid w:val="0060741C"/>
    <w:rsid w:val="00607429"/>
    <w:rsid w:val="006074CA"/>
    <w:rsid w:val="006076BE"/>
    <w:rsid w:val="006079B1"/>
    <w:rsid w:val="00607A55"/>
    <w:rsid w:val="00607BC0"/>
    <w:rsid w:val="00607D9F"/>
    <w:rsid w:val="00610236"/>
    <w:rsid w:val="0061036B"/>
    <w:rsid w:val="006104C3"/>
    <w:rsid w:val="00610B33"/>
    <w:rsid w:val="00610BEE"/>
    <w:rsid w:val="00610E36"/>
    <w:rsid w:val="006111AD"/>
    <w:rsid w:val="00611B21"/>
    <w:rsid w:val="00611C4E"/>
    <w:rsid w:val="00612400"/>
    <w:rsid w:val="00612518"/>
    <w:rsid w:val="00612696"/>
    <w:rsid w:val="006126CF"/>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101"/>
    <w:rsid w:val="0061620A"/>
    <w:rsid w:val="0061674B"/>
    <w:rsid w:val="00616A90"/>
    <w:rsid w:val="00616BAB"/>
    <w:rsid w:val="00616C2A"/>
    <w:rsid w:val="00616CA3"/>
    <w:rsid w:val="00617253"/>
    <w:rsid w:val="006172E5"/>
    <w:rsid w:val="00617833"/>
    <w:rsid w:val="00620339"/>
    <w:rsid w:val="006203AE"/>
    <w:rsid w:val="00620D64"/>
    <w:rsid w:val="00621256"/>
    <w:rsid w:val="006218DE"/>
    <w:rsid w:val="00621D63"/>
    <w:rsid w:val="00623390"/>
    <w:rsid w:val="0062361B"/>
    <w:rsid w:val="00623AAA"/>
    <w:rsid w:val="00623D0D"/>
    <w:rsid w:val="0062416F"/>
    <w:rsid w:val="0062439F"/>
    <w:rsid w:val="0062480A"/>
    <w:rsid w:val="006249AB"/>
    <w:rsid w:val="00624B46"/>
    <w:rsid w:val="0062574D"/>
    <w:rsid w:val="00625960"/>
    <w:rsid w:val="00626054"/>
    <w:rsid w:val="0062624F"/>
    <w:rsid w:val="00626588"/>
    <w:rsid w:val="006266DA"/>
    <w:rsid w:val="00626BEA"/>
    <w:rsid w:val="006277C2"/>
    <w:rsid w:val="00627C56"/>
    <w:rsid w:val="00627D2B"/>
    <w:rsid w:val="00627E15"/>
    <w:rsid w:val="006309CE"/>
    <w:rsid w:val="00630B8F"/>
    <w:rsid w:val="00630C37"/>
    <w:rsid w:val="00631964"/>
    <w:rsid w:val="00632346"/>
    <w:rsid w:val="006325D7"/>
    <w:rsid w:val="00632640"/>
    <w:rsid w:val="00632BB6"/>
    <w:rsid w:val="0063307D"/>
    <w:rsid w:val="00633AED"/>
    <w:rsid w:val="00633B46"/>
    <w:rsid w:val="00633E7B"/>
    <w:rsid w:val="006342E0"/>
    <w:rsid w:val="006343C9"/>
    <w:rsid w:val="006343DC"/>
    <w:rsid w:val="006348D5"/>
    <w:rsid w:val="00634C7B"/>
    <w:rsid w:val="00634E4C"/>
    <w:rsid w:val="00636137"/>
    <w:rsid w:val="00636229"/>
    <w:rsid w:val="00636623"/>
    <w:rsid w:val="006368C7"/>
    <w:rsid w:val="006368F1"/>
    <w:rsid w:val="0063696E"/>
    <w:rsid w:val="00636A2F"/>
    <w:rsid w:val="00636A4A"/>
    <w:rsid w:val="00636AE6"/>
    <w:rsid w:val="006370C3"/>
    <w:rsid w:val="00637162"/>
    <w:rsid w:val="0063785D"/>
    <w:rsid w:val="00637BDD"/>
    <w:rsid w:val="00637C3B"/>
    <w:rsid w:val="00637E3E"/>
    <w:rsid w:val="00637FAF"/>
    <w:rsid w:val="00640124"/>
    <w:rsid w:val="00640255"/>
    <w:rsid w:val="006403B3"/>
    <w:rsid w:val="006404F8"/>
    <w:rsid w:val="00640974"/>
    <w:rsid w:val="0064098E"/>
    <w:rsid w:val="00640B67"/>
    <w:rsid w:val="0064119B"/>
    <w:rsid w:val="006424CF"/>
    <w:rsid w:val="0064274A"/>
    <w:rsid w:val="00643421"/>
    <w:rsid w:val="0064356B"/>
    <w:rsid w:val="00643E1A"/>
    <w:rsid w:val="00644094"/>
    <w:rsid w:val="006440D6"/>
    <w:rsid w:val="0064507B"/>
    <w:rsid w:val="0064536D"/>
    <w:rsid w:val="00645DB9"/>
    <w:rsid w:val="0064665D"/>
    <w:rsid w:val="0064694F"/>
    <w:rsid w:val="00646EBE"/>
    <w:rsid w:val="00646F5A"/>
    <w:rsid w:val="00647244"/>
    <w:rsid w:val="0064724D"/>
    <w:rsid w:val="006473F9"/>
    <w:rsid w:val="00647AC4"/>
    <w:rsid w:val="0065033D"/>
    <w:rsid w:val="00650574"/>
    <w:rsid w:val="0065072D"/>
    <w:rsid w:val="00650936"/>
    <w:rsid w:val="00650D1B"/>
    <w:rsid w:val="006510BA"/>
    <w:rsid w:val="0065114C"/>
    <w:rsid w:val="00651C76"/>
    <w:rsid w:val="00651D96"/>
    <w:rsid w:val="00652159"/>
    <w:rsid w:val="006521AF"/>
    <w:rsid w:val="00652207"/>
    <w:rsid w:val="006523FB"/>
    <w:rsid w:val="00652665"/>
    <w:rsid w:val="00653103"/>
    <w:rsid w:val="00653379"/>
    <w:rsid w:val="006537EE"/>
    <w:rsid w:val="00654079"/>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6FF6"/>
    <w:rsid w:val="006572BC"/>
    <w:rsid w:val="006573CD"/>
    <w:rsid w:val="006575AE"/>
    <w:rsid w:val="0065796A"/>
    <w:rsid w:val="00657BA3"/>
    <w:rsid w:val="00657BAD"/>
    <w:rsid w:val="006602FC"/>
    <w:rsid w:val="00660559"/>
    <w:rsid w:val="0066063C"/>
    <w:rsid w:val="00661053"/>
    <w:rsid w:val="006610CD"/>
    <w:rsid w:val="00661192"/>
    <w:rsid w:val="0066122F"/>
    <w:rsid w:val="006617C9"/>
    <w:rsid w:val="00661979"/>
    <w:rsid w:val="00661BEA"/>
    <w:rsid w:val="00661CA4"/>
    <w:rsid w:val="00661EA1"/>
    <w:rsid w:val="006620E1"/>
    <w:rsid w:val="006623F1"/>
    <w:rsid w:val="006629D9"/>
    <w:rsid w:val="006631D0"/>
    <w:rsid w:val="006633EB"/>
    <w:rsid w:val="00663E0B"/>
    <w:rsid w:val="00663E92"/>
    <w:rsid w:val="00663ECD"/>
    <w:rsid w:val="00663F3B"/>
    <w:rsid w:val="00663F42"/>
    <w:rsid w:val="00664569"/>
    <w:rsid w:val="006646FB"/>
    <w:rsid w:val="0066480B"/>
    <w:rsid w:val="00664A44"/>
    <w:rsid w:val="0066581D"/>
    <w:rsid w:val="006658AA"/>
    <w:rsid w:val="00665D42"/>
    <w:rsid w:val="00665D74"/>
    <w:rsid w:val="00666095"/>
    <w:rsid w:val="006668D1"/>
    <w:rsid w:val="00666993"/>
    <w:rsid w:val="00666A04"/>
    <w:rsid w:val="00666BF2"/>
    <w:rsid w:val="00666F70"/>
    <w:rsid w:val="00667056"/>
    <w:rsid w:val="0066708E"/>
    <w:rsid w:val="0066748D"/>
    <w:rsid w:val="00667905"/>
    <w:rsid w:val="00667C6B"/>
    <w:rsid w:val="00667D57"/>
    <w:rsid w:val="00667F22"/>
    <w:rsid w:val="006702B1"/>
    <w:rsid w:val="00670470"/>
    <w:rsid w:val="00670624"/>
    <w:rsid w:val="00670640"/>
    <w:rsid w:val="00670C18"/>
    <w:rsid w:val="00670DAC"/>
    <w:rsid w:val="0067108F"/>
    <w:rsid w:val="00671B50"/>
    <w:rsid w:val="00672885"/>
    <w:rsid w:val="00672B03"/>
    <w:rsid w:val="00672CFF"/>
    <w:rsid w:val="00672D29"/>
    <w:rsid w:val="00672D9F"/>
    <w:rsid w:val="006735A4"/>
    <w:rsid w:val="00673810"/>
    <w:rsid w:val="006739E9"/>
    <w:rsid w:val="00673AD1"/>
    <w:rsid w:val="00673CEA"/>
    <w:rsid w:val="00673F58"/>
    <w:rsid w:val="00674220"/>
    <w:rsid w:val="00674241"/>
    <w:rsid w:val="006743B5"/>
    <w:rsid w:val="0067488E"/>
    <w:rsid w:val="00674AE8"/>
    <w:rsid w:val="00675591"/>
    <w:rsid w:val="00676322"/>
    <w:rsid w:val="00676671"/>
    <w:rsid w:val="006766AE"/>
    <w:rsid w:val="006767B4"/>
    <w:rsid w:val="00676B76"/>
    <w:rsid w:val="00676FCA"/>
    <w:rsid w:val="00677073"/>
    <w:rsid w:val="006770B5"/>
    <w:rsid w:val="00677120"/>
    <w:rsid w:val="00677769"/>
    <w:rsid w:val="00677B1B"/>
    <w:rsid w:val="00677B97"/>
    <w:rsid w:val="006807C6"/>
    <w:rsid w:val="00681260"/>
    <w:rsid w:val="00681CD0"/>
    <w:rsid w:val="00681D92"/>
    <w:rsid w:val="006822C3"/>
    <w:rsid w:val="006823D6"/>
    <w:rsid w:val="0068293C"/>
    <w:rsid w:val="006832D5"/>
    <w:rsid w:val="006835EF"/>
    <w:rsid w:val="00683786"/>
    <w:rsid w:val="00683EDC"/>
    <w:rsid w:val="0068484A"/>
    <w:rsid w:val="00685A7F"/>
    <w:rsid w:val="00685F0C"/>
    <w:rsid w:val="0068673D"/>
    <w:rsid w:val="00686836"/>
    <w:rsid w:val="00686973"/>
    <w:rsid w:val="00686A39"/>
    <w:rsid w:val="00686F5C"/>
    <w:rsid w:val="00687732"/>
    <w:rsid w:val="00687BA2"/>
    <w:rsid w:val="00690587"/>
    <w:rsid w:val="00690748"/>
    <w:rsid w:val="006909C2"/>
    <w:rsid w:val="00690E5D"/>
    <w:rsid w:val="00691152"/>
    <w:rsid w:val="006916B6"/>
    <w:rsid w:val="006918DB"/>
    <w:rsid w:val="006922B2"/>
    <w:rsid w:val="006923D5"/>
    <w:rsid w:val="00692515"/>
    <w:rsid w:val="006926AA"/>
    <w:rsid w:val="0069297A"/>
    <w:rsid w:val="006929E1"/>
    <w:rsid w:val="006929F8"/>
    <w:rsid w:val="00692A08"/>
    <w:rsid w:val="00692AB6"/>
    <w:rsid w:val="00692C68"/>
    <w:rsid w:val="00692DE5"/>
    <w:rsid w:val="00693448"/>
    <w:rsid w:val="00693832"/>
    <w:rsid w:val="0069385E"/>
    <w:rsid w:val="00693918"/>
    <w:rsid w:val="00693CA4"/>
    <w:rsid w:val="00693FD0"/>
    <w:rsid w:val="00694214"/>
    <w:rsid w:val="00694D9B"/>
    <w:rsid w:val="00695578"/>
    <w:rsid w:val="00695AE8"/>
    <w:rsid w:val="00695D84"/>
    <w:rsid w:val="00695DD7"/>
    <w:rsid w:val="00695F6D"/>
    <w:rsid w:val="00696126"/>
    <w:rsid w:val="00696342"/>
    <w:rsid w:val="00696999"/>
    <w:rsid w:val="00696A2B"/>
    <w:rsid w:val="006970C4"/>
    <w:rsid w:val="006974D8"/>
    <w:rsid w:val="0069767C"/>
    <w:rsid w:val="00697922"/>
    <w:rsid w:val="006979F2"/>
    <w:rsid w:val="00697A5A"/>
    <w:rsid w:val="00697F2B"/>
    <w:rsid w:val="006A0167"/>
    <w:rsid w:val="006A0447"/>
    <w:rsid w:val="006A05F1"/>
    <w:rsid w:val="006A0D95"/>
    <w:rsid w:val="006A0F32"/>
    <w:rsid w:val="006A169B"/>
    <w:rsid w:val="006A194B"/>
    <w:rsid w:val="006A1A28"/>
    <w:rsid w:val="006A1A3F"/>
    <w:rsid w:val="006A1B09"/>
    <w:rsid w:val="006A1BAE"/>
    <w:rsid w:val="006A1DAF"/>
    <w:rsid w:val="006A2702"/>
    <w:rsid w:val="006A2849"/>
    <w:rsid w:val="006A2AE8"/>
    <w:rsid w:val="006A2B06"/>
    <w:rsid w:val="006A2B66"/>
    <w:rsid w:val="006A2D93"/>
    <w:rsid w:val="006A30CA"/>
    <w:rsid w:val="006A340D"/>
    <w:rsid w:val="006A3666"/>
    <w:rsid w:val="006A3689"/>
    <w:rsid w:val="006A3F9C"/>
    <w:rsid w:val="006A4AA8"/>
    <w:rsid w:val="006A5635"/>
    <w:rsid w:val="006A597B"/>
    <w:rsid w:val="006A5CAC"/>
    <w:rsid w:val="006A62E4"/>
    <w:rsid w:val="006A62F4"/>
    <w:rsid w:val="006A6858"/>
    <w:rsid w:val="006A6A7F"/>
    <w:rsid w:val="006A6DF8"/>
    <w:rsid w:val="006A6EC4"/>
    <w:rsid w:val="006A6F74"/>
    <w:rsid w:val="006A7239"/>
    <w:rsid w:val="006A7DC4"/>
    <w:rsid w:val="006B0765"/>
    <w:rsid w:val="006B0BFC"/>
    <w:rsid w:val="006B11B5"/>
    <w:rsid w:val="006B1238"/>
    <w:rsid w:val="006B1B41"/>
    <w:rsid w:val="006B2242"/>
    <w:rsid w:val="006B2440"/>
    <w:rsid w:val="006B2943"/>
    <w:rsid w:val="006B3785"/>
    <w:rsid w:val="006B4A3C"/>
    <w:rsid w:val="006B531A"/>
    <w:rsid w:val="006B54BA"/>
    <w:rsid w:val="006B5D4B"/>
    <w:rsid w:val="006B601F"/>
    <w:rsid w:val="006B621A"/>
    <w:rsid w:val="006B6386"/>
    <w:rsid w:val="006B63DA"/>
    <w:rsid w:val="006B68E0"/>
    <w:rsid w:val="006B6C1F"/>
    <w:rsid w:val="006B6F4B"/>
    <w:rsid w:val="006B7197"/>
    <w:rsid w:val="006B7C94"/>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443"/>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3EC0"/>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3AE"/>
    <w:rsid w:val="006C7780"/>
    <w:rsid w:val="006C7A9B"/>
    <w:rsid w:val="006C7B6A"/>
    <w:rsid w:val="006C7DBC"/>
    <w:rsid w:val="006C7E57"/>
    <w:rsid w:val="006C7F0E"/>
    <w:rsid w:val="006D07A0"/>
    <w:rsid w:val="006D0953"/>
    <w:rsid w:val="006D0D5C"/>
    <w:rsid w:val="006D1360"/>
    <w:rsid w:val="006D18EA"/>
    <w:rsid w:val="006D1AB4"/>
    <w:rsid w:val="006D1EA8"/>
    <w:rsid w:val="006D223A"/>
    <w:rsid w:val="006D23C3"/>
    <w:rsid w:val="006D2AD4"/>
    <w:rsid w:val="006D2B31"/>
    <w:rsid w:val="006D2D8E"/>
    <w:rsid w:val="006D2DFC"/>
    <w:rsid w:val="006D2F5C"/>
    <w:rsid w:val="006D3229"/>
    <w:rsid w:val="006D413B"/>
    <w:rsid w:val="006D41CB"/>
    <w:rsid w:val="006D4608"/>
    <w:rsid w:val="006D4E6B"/>
    <w:rsid w:val="006D4EC8"/>
    <w:rsid w:val="006D4F21"/>
    <w:rsid w:val="006D5787"/>
    <w:rsid w:val="006D5846"/>
    <w:rsid w:val="006D59C6"/>
    <w:rsid w:val="006D6413"/>
    <w:rsid w:val="006D6443"/>
    <w:rsid w:val="006D66A8"/>
    <w:rsid w:val="006D6A58"/>
    <w:rsid w:val="006D6D8C"/>
    <w:rsid w:val="006D7AA8"/>
    <w:rsid w:val="006D7EE4"/>
    <w:rsid w:val="006E0A14"/>
    <w:rsid w:val="006E0D97"/>
    <w:rsid w:val="006E1BD2"/>
    <w:rsid w:val="006E25A0"/>
    <w:rsid w:val="006E2AE8"/>
    <w:rsid w:val="006E3B50"/>
    <w:rsid w:val="006E3F5C"/>
    <w:rsid w:val="006E4CA2"/>
    <w:rsid w:val="006E5033"/>
    <w:rsid w:val="006E5381"/>
    <w:rsid w:val="006E5640"/>
    <w:rsid w:val="006E5A9D"/>
    <w:rsid w:val="006E609D"/>
    <w:rsid w:val="006E6290"/>
    <w:rsid w:val="006E6863"/>
    <w:rsid w:val="006E6CC6"/>
    <w:rsid w:val="006E7149"/>
    <w:rsid w:val="006E776D"/>
    <w:rsid w:val="006E7EE4"/>
    <w:rsid w:val="006E7FA4"/>
    <w:rsid w:val="006F023D"/>
    <w:rsid w:val="006F07C5"/>
    <w:rsid w:val="006F096E"/>
    <w:rsid w:val="006F0AE3"/>
    <w:rsid w:val="006F0C0B"/>
    <w:rsid w:val="006F1144"/>
    <w:rsid w:val="006F130F"/>
    <w:rsid w:val="006F146D"/>
    <w:rsid w:val="006F155A"/>
    <w:rsid w:val="006F1697"/>
    <w:rsid w:val="006F191A"/>
    <w:rsid w:val="006F1AD9"/>
    <w:rsid w:val="006F23F5"/>
    <w:rsid w:val="006F28C1"/>
    <w:rsid w:val="006F2E40"/>
    <w:rsid w:val="006F34A3"/>
    <w:rsid w:val="006F3E7A"/>
    <w:rsid w:val="006F3ECF"/>
    <w:rsid w:val="006F3F0D"/>
    <w:rsid w:val="006F3F11"/>
    <w:rsid w:val="006F3FAA"/>
    <w:rsid w:val="006F41C2"/>
    <w:rsid w:val="006F45F0"/>
    <w:rsid w:val="006F4C7A"/>
    <w:rsid w:val="006F510E"/>
    <w:rsid w:val="006F5DAB"/>
    <w:rsid w:val="006F5F7A"/>
    <w:rsid w:val="006F6A25"/>
    <w:rsid w:val="006F6AC3"/>
    <w:rsid w:val="006F6B20"/>
    <w:rsid w:val="006F7023"/>
    <w:rsid w:val="006F7735"/>
    <w:rsid w:val="006F7740"/>
    <w:rsid w:val="006F77D0"/>
    <w:rsid w:val="006F793C"/>
    <w:rsid w:val="00700038"/>
    <w:rsid w:val="0070006D"/>
    <w:rsid w:val="007003BD"/>
    <w:rsid w:val="007003DE"/>
    <w:rsid w:val="00700B86"/>
    <w:rsid w:val="00700D70"/>
    <w:rsid w:val="00700E39"/>
    <w:rsid w:val="00701461"/>
    <w:rsid w:val="0070334E"/>
    <w:rsid w:val="0070348A"/>
    <w:rsid w:val="00704612"/>
    <w:rsid w:val="007046E1"/>
    <w:rsid w:val="007047B3"/>
    <w:rsid w:val="0070482A"/>
    <w:rsid w:val="00704BE0"/>
    <w:rsid w:val="00704FA4"/>
    <w:rsid w:val="0070516D"/>
    <w:rsid w:val="00705D1A"/>
    <w:rsid w:val="00705F53"/>
    <w:rsid w:val="007061FD"/>
    <w:rsid w:val="00706B45"/>
    <w:rsid w:val="00706CA5"/>
    <w:rsid w:val="00706CCB"/>
    <w:rsid w:val="00707687"/>
    <w:rsid w:val="007076FF"/>
    <w:rsid w:val="00707BFA"/>
    <w:rsid w:val="00707F56"/>
    <w:rsid w:val="007100B5"/>
    <w:rsid w:val="00710210"/>
    <w:rsid w:val="00710284"/>
    <w:rsid w:val="00710A01"/>
    <w:rsid w:val="00710DCF"/>
    <w:rsid w:val="00710DE1"/>
    <w:rsid w:val="0071147B"/>
    <w:rsid w:val="00711781"/>
    <w:rsid w:val="0071181D"/>
    <w:rsid w:val="00711A4E"/>
    <w:rsid w:val="00711ADC"/>
    <w:rsid w:val="0071212A"/>
    <w:rsid w:val="00712523"/>
    <w:rsid w:val="00712D32"/>
    <w:rsid w:val="00712D6B"/>
    <w:rsid w:val="00712EC6"/>
    <w:rsid w:val="00713360"/>
    <w:rsid w:val="007134F6"/>
    <w:rsid w:val="0071377C"/>
    <w:rsid w:val="007137CD"/>
    <w:rsid w:val="0071400E"/>
    <w:rsid w:val="00714607"/>
    <w:rsid w:val="0071475E"/>
    <w:rsid w:val="00714F53"/>
    <w:rsid w:val="00715181"/>
    <w:rsid w:val="007156F3"/>
    <w:rsid w:val="0071598E"/>
    <w:rsid w:val="007161B3"/>
    <w:rsid w:val="007167AC"/>
    <w:rsid w:val="00716D23"/>
    <w:rsid w:val="00716F4A"/>
    <w:rsid w:val="00717E5C"/>
    <w:rsid w:val="007206BD"/>
    <w:rsid w:val="007217A3"/>
    <w:rsid w:val="00721A87"/>
    <w:rsid w:val="007229FD"/>
    <w:rsid w:val="00722B49"/>
    <w:rsid w:val="00723409"/>
    <w:rsid w:val="00723964"/>
    <w:rsid w:val="0072444F"/>
    <w:rsid w:val="007245CC"/>
    <w:rsid w:val="00724706"/>
    <w:rsid w:val="007250A8"/>
    <w:rsid w:val="0072515D"/>
    <w:rsid w:val="007253F4"/>
    <w:rsid w:val="007254F8"/>
    <w:rsid w:val="007256B8"/>
    <w:rsid w:val="00725A88"/>
    <w:rsid w:val="00726BCC"/>
    <w:rsid w:val="007273C8"/>
    <w:rsid w:val="00727412"/>
    <w:rsid w:val="0072750C"/>
    <w:rsid w:val="00727BE4"/>
    <w:rsid w:val="00727C57"/>
    <w:rsid w:val="00727E71"/>
    <w:rsid w:val="00727EF9"/>
    <w:rsid w:val="00730065"/>
    <w:rsid w:val="007302CA"/>
    <w:rsid w:val="007306B3"/>
    <w:rsid w:val="0073086D"/>
    <w:rsid w:val="00730DA6"/>
    <w:rsid w:val="00730FAA"/>
    <w:rsid w:val="00731108"/>
    <w:rsid w:val="007312D6"/>
    <w:rsid w:val="0073162C"/>
    <w:rsid w:val="007317A9"/>
    <w:rsid w:val="007319F0"/>
    <w:rsid w:val="00731A96"/>
    <w:rsid w:val="00731B96"/>
    <w:rsid w:val="00731F8F"/>
    <w:rsid w:val="007320B8"/>
    <w:rsid w:val="00732172"/>
    <w:rsid w:val="0073266B"/>
    <w:rsid w:val="0073269A"/>
    <w:rsid w:val="0073277B"/>
    <w:rsid w:val="00733287"/>
    <w:rsid w:val="00733E9A"/>
    <w:rsid w:val="0073408E"/>
    <w:rsid w:val="0073409C"/>
    <w:rsid w:val="0073467D"/>
    <w:rsid w:val="00734777"/>
    <w:rsid w:val="00734873"/>
    <w:rsid w:val="007349F2"/>
    <w:rsid w:val="00734BE0"/>
    <w:rsid w:val="00735017"/>
    <w:rsid w:val="007352BB"/>
    <w:rsid w:val="0073594E"/>
    <w:rsid w:val="00735CB0"/>
    <w:rsid w:val="00735DE5"/>
    <w:rsid w:val="00735FCD"/>
    <w:rsid w:val="00736603"/>
    <w:rsid w:val="00736EDD"/>
    <w:rsid w:val="00737002"/>
    <w:rsid w:val="007372C7"/>
    <w:rsid w:val="0073732F"/>
    <w:rsid w:val="00737A36"/>
    <w:rsid w:val="00737B13"/>
    <w:rsid w:val="00737BA0"/>
    <w:rsid w:val="00737E8C"/>
    <w:rsid w:val="00740949"/>
    <w:rsid w:val="00741122"/>
    <w:rsid w:val="00741247"/>
    <w:rsid w:val="007412A1"/>
    <w:rsid w:val="007413E3"/>
    <w:rsid w:val="0074160E"/>
    <w:rsid w:val="00741FBE"/>
    <w:rsid w:val="00742BFC"/>
    <w:rsid w:val="00742D2B"/>
    <w:rsid w:val="00742E04"/>
    <w:rsid w:val="00743253"/>
    <w:rsid w:val="0074331B"/>
    <w:rsid w:val="007436ED"/>
    <w:rsid w:val="00743993"/>
    <w:rsid w:val="00743B1E"/>
    <w:rsid w:val="00743FB2"/>
    <w:rsid w:val="0074482A"/>
    <w:rsid w:val="00744AE8"/>
    <w:rsid w:val="00745B54"/>
    <w:rsid w:val="00745E53"/>
    <w:rsid w:val="00746003"/>
    <w:rsid w:val="007461BD"/>
    <w:rsid w:val="007461D5"/>
    <w:rsid w:val="0074641C"/>
    <w:rsid w:val="007465C5"/>
    <w:rsid w:val="007467F7"/>
    <w:rsid w:val="007468EC"/>
    <w:rsid w:val="00746C43"/>
    <w:rsid w:val="0074720C"/>
    <w:rsid w:val="00747502"/>
    <w:rsid w:val="0074762D"/>
    <w:rsid w:val="007478D7"/>
    <w:rsid w:val="00747CD8"/>
    <w:rsid w:val="00747DB7"/>
    <w:rsid w:val="007505DA"/>
    <w:rsid w:val="007506A2"/>
    <w:rsid w:val="00750D52"/>
    <w:rsid w:val="007511B4"/>
    <w:rsid w:val="00751970"/>
    <w:rsid w:val="00751ADD"/>
    <w:rsid w:val="00751B22"/>
    <w:rsid w:val="00751DBD"/>
    <w:rsid w:val="00752117"/>
    <w:rsid w:val="00752152"/>
    <w:rsid w:val="0075237F"/>
    <w:rsid w:val="007523B5"/>
    <w:rsid w:val="00752AB7"/>
    <w:rsid w:val="00752BAD"/>
    <w:rsid w:val="0075320F"/>
    <w:rsid w:val="00753250"/>
    <w:rsid w:val="0075326F"/>
    <w:rsid w:val="007537D2"/>
    <w:rsid w:val="00753B17"/>
    <w:rsid w:val="00753B2D"/>
    <w:rsid w:val="007543D4"/>
    <w:rsid w:val="007543E7"/>
    <w:rsid w:val="00754596"/>
    <w:rsid w:val="00754AA6"/>
    <w:rsid w:val="00755BC5"/>
    <w:rsid w:val="00755C5B"/>
    <w:rsid w:val="00755CC0"/>
    <w:rsid w:val="0075663B"/>
    <w:rsid w:val="00756692"/>
    <w:rsid w:val="00756A22"/>
    <w:rsid w:val="00756A99"/>
    <w:rsid w:val="00756B18"/>
    <w:rsid w:val="00757344"/>
    <w:rsid w:val="00760426"/>
    <w:rsid w:val="007607F7"/>
    <w:rsid w:val="00760C3C"/>
    <w:rsid w:val="00760E3D"/>
    <w:rsid w:val="00760FBF"/>
    <w:rsid w:val="0076165E"/>
    <w:rsid w:val="0076190D"/>
    <w:rsid w:val="00761C21"/>
    <w:rsid w:val="00761EB9"/>
    <w:rsid w:val="00762164"/>
    <w:rsid w:val="00762240"/>
    <w:rsid w:val="007622F4"/>
    <w:rsid w:val="00762A59"/>
    <w:rsid w:val="00762C08"/>
    <w:rsid w:val="0076339E"/>
    <w:rsid w:val="007634BB"/>
    <w:rsid w:val="007640CF"/>
    <w:rsid w:val="0076411B"/>
    <w:rsid w:val="00764335"/>
    <w:rsid w:val="00764769"/>
    <w:rsid w:val="00764B18"/>
    <w:rsid w:val="007652C1"/>
    <w:rsid w:val="0076538E"/>
    <w:rsid w:val="00765680"/>
    <w:rsid w:val="007656D7"/>
    <w:rsid w:val="00765F3E"/>
    <w:rsid w:val="007661FC"/>
    <w:rsid w:val="007669C5"/>
    <w:rsid w:val="00766DEB"/>
    <w:rsid w:val="007670AF"/>
    <w:rsid w:val="00767DF0"/>
    <w:rsid w:val="00770361"/>
    <w:rsid w:val="00770606"/>
    <w:rsid w:val="00770A27"/>
    <w:rsid w:val="00770BF7"/>
    <w:rsid w:val="007712E8"/>
    <w:rsid w:val="007715D0"/>
    <w:rsid w:val="00771AEE"/>
    <w:rsid w:val="00771EE7"/>
    <w:rsid w:val="00772039"/>
    <w:rsid w:val="007721FA"/>
    <w:rsid w:val="0077221D"/>
    <w:rsid w:val="00772419"/>
    <w:rsid w:val="0077249C"/>
    <w:rsid w:val="0077284D"/>
    <w:rsid w:val="00772964"/>
    <w:rsid w:val="00772DE1"/>
    <w:rsid w:val="007737C7"/>
    <w:rsid w:val="0077395B"/>
    <w:rsid w:val="007739A1"/>
    <w:rsid w:val="00773A1B"/>
    <w:rsid w:val="00773A1C"/>
    <w:rsid w:val="00773A53"/>
    <w:rsid w:val="00773A5A"/>
    <w:rsid w:val="00773C62"/>
    <w:rsid w:val="00773FE1"/>
    <w:rsid w:val="00774493"/>
    <w:rsid w:val="007744D3"/>
    <w:rsid w:val="00774749"/>
    <w:rsid w:val="00774885"/>
    <w:rsid w:val="007749DE"/>
    <w:rsid w:val="00774B8D"/>
    <w:rsid w:val="00774E28"/>
    <w:rsid w:val="00774E39"/>
    <w:rsid w:val="00774EC0"/>
    <w:rsid w:val="007752FF"/>
    <w:rsid w:val="0077548B"/>
    <w:rsid w:val="007763BC"/>
    <w:rsid w:val="007767EB"/>
    <w:rsid w:val="0077685A"/>
    <w:rsid w:val="007768D6"/>
    <w:rsid w:val="00776AB4"/>
    <w:rsid w:val="00777096"/>
    <w:rsid w:val="00777614"/>
    <w:rsid w:val="00777C53"/>
    <w:rsid w:val="00777F0B"/>
    <w:rsid w:val="007801E9"/>
    <w:rsid w:val="0078039D"/>
    <w:rsid w:val="0078051A"/>
    <w:rsid w:val="0078068F"/>
    <w:rsid w:val="0078117D"/>
    <w:rsid w:val="0078129F"/>
    <w:rsid w:val="0078190B"/>
    <w:rsid w:val="0078218F"/>
    <w:rsid w:val="00782759"/>
    <w:rsid w:val="007830F0"/>
    <w:rsid w:val="007831D2"/>
    <w:rsid w:val="007839D5"/>
    <w:rsid w:val="00783C39"/>
    <w:rsid w:val="00783F1C"/>
    <w:rsid w:val="007840F5"/>
    <w:rsid w:val="00784141"/>
    <w:rsid w:val="0078419C"/>
    <w:rsid w:val="00784596"/>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74A"/>
    <w:rsid w:val="00793E08"/>
    <w:rsid w:val="00794550"/>
    <w:rsid w:val="00794876"/>
    <w:rsid w:val="00795348"/>
    <w:rsid w:val="00795602"/>
    <w:rsid w:val="00795666"/>
    <w:rsid w:val="007959E3"/>
    <w:rsid w:val="00795DF4"/>
    <w:rsid w:val="00795E58"/>
    <w:rsid w:val="00795EB7"/>
    <w:rsid w:val="007961E3"/>
    <w:rsid w:val="007963DA"/>
    <w:rsid w:val="007968B6"/>
    <w:rsid w:val="00796DD0"/>
    <w:rsid w:val="00796F11"/>
    <w:rsid w:val="00797887"/>
    <w:rsid w:val="007A0146"/>
    <w:rsid w:val="007A0550"/>
    <w:rsid w:val="007A0DD4"/>
    <w:rsid w:val="007A14F8"/>
    <w:rsid w:val="007A1C0C"/>
    <w:rsid w:val="007A1CD6"/>
    <w:rsid w:val="007A23C9"/>
    <w:rsid w:val="007A2A78"/>
    <w:rsid w:val="007A39D1"/>
    <w:rsid w:val="007A3F80"/>
    <w:rsid w:val="007A4225"/>
    <w:rsid w:val="007A42D2"/>
    <w:rsid w:val="007A4392"/>
    <w:rsid w:val="007A4403"/>
    <w:rsid w:val="007A49A7"/>
    <w:rsid w:val="007A4B3F"/>
    <w:rsid w:val="007A4C3F"/>
    <w:rsid w:val="007A5399"/>
    <w:rsid w:val="007A5674"/>
    <w:rsid w:val="007A5816"/>
    <w:rsid w:val="007A58CA"/>
    <w:rsid w:val="007A6034"/>
    <w:rsid w:val="007A678F"/>
    <w:rsid w:val="007A6C14"/>
    <w:rsid w:val="007A6E3C"/>
    <w:rsid w:val="007A6ED7"/>
    <w:rsid w:val="007A70A1"/>
    <w:rsid w:val="007A778B"/>
    <w:rsid w:val="007A7B9E"/>
    <w:rsid w:val="007B0B71"/>
    <w:rsid w:val="007B106B"/>
    <w:rsid w:val="007B12B6"/>
    <w:rsid w:val="007B1881"/>
    <w:rsid w:val="007B18BA"/>
    <w:rsid w:val="007B1B33"/>
    <w:rsid w:val="007B2C3C"/>
    <w:rsid w:val="007B2DD5"/>
    <w:rsid w:val="007B39C5"/>
    <w:rsid w:val="007B3A88"/>
    <w:rsid w:val="007B4044"/>
    <w:rsid w:val="007B4894"/>
    <w:rsid w:val="007B48E2"/>
    <w:rsid w:val="007B4C84"/>
    <w:rsid w:val="007B4CD1"/>
    <w:rsid w:val="007B4F37"/>
    <w:rsid w:val="007B54A7"/>
    <w:rsid w:val="007B55B8"/>
    <w:rsid w:val="007B59A7"/>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1CB5"/>
    <w:rsid w:val="007C21F4"/>
    <w:rsid w:val="007C2356"/>
    <w:rsid w:val="007C2400"/>
    <w:rsid w:val="007C24C3"/>
    <w:rsid w:val="007C2725"/>
    <w:rsid w:val="007C27D7"/>
    <w:rsid w:val="007C291B"/>
    <w:rsid w:val="007C2A07"/>
    <w:rsid w:val="007C2D39"/>
    <w:rsid w:val="007C355D"/>
    <w:rsid w:val="007C3F36"/>
    <w:rsid w:val="007C4043"/>
    <w:rsid w:val="007C4807"/>
    <w:rsid w:val="007C4B59"/>
    <w:rsid w:val="007C4C0A"/>
    <w:rsid w:val="007C5703"/>
    <w:rsid w:val="007C5A1E"/>
    <w:rsid w:val="007C5CC7"/>
    <w:rsid w:val="007C6262"/>
    <w:rsid w:val="007C6B62"/>
    <w:rsid w:val="007C6B91"/>
    <w:rsid w:val="007C73C6"/>
    <w:rsid w:val="007C75CF"/>
    <w:rsid w:val="007C765F"/>
    <w:rsid w:val="007D01BD"/>
    <w:rsid w:val="007D03C2"/>
    <w:rsid w:val="007D0601"/>
    <w:rsid w:val="007D1C7A"/>
    <w:rsid w:val="007D1CFC"/>
    <w:rsid w:val="007D1F2F"/>
    <w:rsid w:val="007D268F"/>
    <w:rsid w:val="007D26FE"/>
    <w:rsid w:val="007D2C4D"/>
    <w:rsid w:val="007D3048"/>
    <w:rsid w:val="007D3117"/>
    <w:rsid w:val="007D31B7"/>
    <w:rsid w:val="007D345B"/>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1E5A"/>
    <w:rsid w:val="007E21E1"/>
    <w:rsid w:val="007E2619"/>
    <w:rsid w:val="007E2B79"/>
    <w:rsid w:val="007E31B7"/>
    <w:rsid w:val="007E3540"/>
    <w:rsid w:val="007E3EE4"/>
    <w:rsid w:val="007E4236"/>
    <w:rsid w:val="007E481A"/>
    <w:rsid w:val="007E4961"/>
    <w:rsid w:val="007E4AFC"/>
    <w:rsid w:val="007E4DB4"/>
    <w:rsid w:val="007E4F94"/>
    <w:rsid w:val="007E5D9E"/>
    <w:rsid w:val="007E5E57"/>
    <w:rsid w:val="007E63CE"/>
    <w:rsid w:val="007E7394"/>
    <w:rsid w:val="007E79AA"/>
    <w:rsid w:val="007E7C0E"/>
    <w:rsid w:val="007F053E"/>
    <w:rsid w:val="007F0547"/>
    <w:rsid w:val="007F090D"/>
    <w:rsid w:val="007F19CA"/>
    <w:rsid w:val="007F1C0C"/>
    <w:rsid w:val="007F1F56"/>
    <w:rsid w:val="007F23F3"/>
    <w:rsid w:val="007F28F6"/>
    <w:rsid w:val="007F2A3C"/>
    <w:rsid w:val="007F2FE8"/>
    <w:rsid w:val="007F30B2"/>
    <w:rsid w:val="007F3160"/>
    <w:rsid w:val="007F328A"/>
    <w:rsid w:val="007F3C0F"/>
    <w:rsid w:val="007F44FC"/>
    <w:rsid w:val="007F4ADC"/>
    <w:rsid w:val="007F4B27"/>
    <w:rsid w:val="007F52EF"/>
    <w:rsid w:val="007F582C"/>
    <w:rsid w:val="007F5A3A"/>
    <w:rsid w:val="007F5F57"/>
    <w:rsid w:val="007F610C"/>
    <w:rsid w:val="007F6402"/>
    <w:rsid w:val="007F6824"/>
    <w:rsid w:val="007F6C1A"/>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1EFD"/>
    <w:rsid w:val="008020F6"/>
    <w:rsid w:val="00802463"/>
    <w:rsid w:val="0080280F"/>
    <w:rsid w:val="00802DBD"/>
    <w:rsid w:val="00802FF9"/>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204"/>
    <w:rsid w:val="00805314"/>
    <w:rsid w:val="0080563B"/>
    <w:rsid w:val="00805B37"/>
    <w:rsid w:val="00805B7F"/>
    <w:rsid w:val="00805DD5"/>
    <w:rsid w:val="00806053"/>
    <w:rsid w:val="00806387"/>
    <w:rsid w:val="00806405"/>
    <w:rsid w:val="00806570"/>
    <w:rsid w:val="00806C9B"/>
    <w:rsid w:val="00806CF8"/>
    <w:rsid w:val="00806D16"/>
    <w:rsid w:val="00807082"/>
    <w:rsid w:val="0080718E"/>
    <w:rsid w:val="00807511"/>
    <w:rsid w:val="008075DA"/>
    <w:rsid w:val="008079F7"/>
    <w:rsid w:val="00807CE2"/>
    <w:rsid w:val="00807FF6"/>
    <w:rsid w:val="00807FF7"/>
    <w:rsid w:val="008103DE"/>
    <w:rsid w:val="00810819"/>
    <w:rsid w:val="008108D8"/>
    <w:rsid w:val="00810E61"/>
    <w:rsid w:val="00810F90"/>
    <w:rsid w:val="00811000"/>
    <w:rsid w:val="008112D3"/>
    <w:rsid w:val="00811882"/>
    <w:rsid w:val="00812BD0"/>
    <w:rsid w:val="00812F02"/>
    <w:rsid w:val="00812FAB"/>
    <w:rsid w:val="008135E3"/>
    <w:rsid w:val="008137E1"/>
    <w:rsid w:val="0081406E"/>
    <w:rsid w:val="008144D0"/>
    <w:rsid w:val="00814BA4"/>
    <w:rsid w:val="008150B5"/>
    <w:rsid w:val="00815156"/>
    <w:rsid w:val="008155DE"/>
    <w:rsid w:val="0081609A"/>
    <w:rsid w:val="00816343"/>
    <w:rsid w:val="00816411"/>
    <w:rsid w:val="0081691D"/>
    <w:rsid w:val="00816942"/>
    <w:rsid w:val="00817344"/>
    <w:rsid w:val="00817EF7"/>
    <w:rsid w:val="008205DE"/>
    <w:rsid w:val="008210F1"/>
    <w:rsid w:val="00821270"/>
    <w:rsid w:val="0082256E"/>
    <w:rsid w:val="00822611"/>
    <w:rsid w:val="008227F8"/>
    <w:rsid w:val="0082284F"/>
    <w:rsid w:val="008228C4"/>
    <w:rsid w:val="008233D8"/>
    <w:rsid w:val="008236C0"/>
    <w:rsid w:val="00823859"/>
    <w:rsid w:val="00823A87"/>
    <w:rsid w:val="00823C66"/>
    <w:rsid w:val="00823E08"/>
    <w:rsid w:val="00824684"/>
    <w:rsid w:val="00824A79"/>
    <w:rsid w:val="00824B73"/>
    <w:rsid w:val="00824CB3"/>
    <w:rsid w:val="00824D81"/>
    <w:rsid w:val="0082645E"/>
    <w:rsid w:val="00826921"/>
    <w:rsid w:val="00826AAB"/>
    <w:rsid w:val="00826E53"/>
    <w:rsid w:val="00827733"/>
    <w:rsid w:val="00827BEA"/>
    <w:rsid w:val="00827DDC"/>
    <w:rsid w:val="0083147A"/>
    <w:rsid w:val="00831B33"/>
    <w:rsid w:val="00831B3E"/>
    <w:rsid w:val="00831BB2"/>
    <w:rsid w:val="00831FBB"/>
    <w:rsid w:val="008323E8"/>
    <w:rsid w:val="00832505"/>
    <w:rsid w:val="008329C1"/>
    <w:rsid w:val="00832E7A"/>
    <w:rsid w:val="00832EB1"/>
    <w:rsid w:val="0083308B"/>
    <w:rsid w:val="008334B2"/>
    <w:rsid w:val="00833C08"/>
    <w:rsid w:val="00833DCE"/>
    <w:rsid w:val="008344A3"/>
    <w:rsid w:val="00834CF3"/>
    <w:rsid w:val="00835242"/>
    <w:rsid w:val="00835CCA"/>
    <w:rsid w:val="00836546"/>
    <w:rsid w:val="00836C9C"/>
    <w:rsid w:val="008370B3"/>
    <w:rsid w:val="008372CB"/>
    <w:rsid w:val="00837525"/>
    <w:rsid w:val="008376D5"/>
    <w:rsid w:val="008378A3"/>
    <w:rsid w:val="00840692"/>
    <w:rsid w:val="00840A10"/>
    <w:rsid w:val="00840C08"/>
    <w:rsid w:val="00840F84"/>
    <w:rsid w:val="0084102B"/>
    <w:rsid w:val="0084139A"/>
    <w:rsid w:val="008418C7"/>
    <w:rsid w:val="00841942"/>
    <w:rsid w:val="008419D8"/>
    <w:rsid w:val="00841BEC"/>
    <w:rsid w:val="00841BF3"/>
    <w:rsid w:val="008422C4"/>
    <w:rsid w:val="008427D6"/>
    <w:rsid w:val="00842B0E"/>
    <w:rsid w:val="00842C53"/>
    <w:rsid w:val="00842E10"/>
    <w:rsid w:val="00842EB2"/>
    <w:rsid w:val="0084307B"/>
    <w:rsid w:val="008430CB"/>
    <w:rsid w:val="00843444"/>
    <w:rsid w:val="00843562"/>
    <w:rsid w:val="0084370A"/>
    <w:rsid w:val="00843EB1"/>
    <w:rsid w:val="00844497"/>
    <w:rsid w:val="00844808"/>
    <w:rsid w:val="00844F82"/>
    <w:rsid w:val="0084508B"/>
    <w:rsid w:val="00845791"/>
    <w:rsid w:val="008457DC"/>
    <w:rsid w:val="00845959"/>
    <w:rsid w:val="00845C47"/>
    <w:rsid w:val="00845FE5"/>
    <w:rsid w:val="008462E9"/>
    <w:rsid w:val="0084646F"/>
    <w:rsid w:val="00846634"/>
    <w:rsid w:val="0084696F"/>
    <w:rsid w:val="008469B7"/>
    <w:rsid w:val="00846F08"/>
    <w:rsid w:val="00846FBC"/>
    <w:rsid w:val="00847721"/>
    <w:rsid w:val="00847F56"/>
    <w:rsid w:val="0085011F"/>
    <w:rsid w:val="00850B3F"/>
    <w:rsid w:val="00850BB8"/>
    <w:rsid w:val="00851190"/>
    <w:rsid w:val="0085152C"/>
    <w:rsid w:val="008516B6"/>
    <w:rsid w:val="00851C53"/>
    <w:rsid w:val="00852019"/>
    <w:rsid w:val="00852A45"/>
    <w:rsid w:val="008530D8"/>
    <w:rsid w:val="008536DF"/>
    <w:rsid w:val="008539EA"/>
    <w:rsid w:val="00853AA9"/>
    <w:rsid w:val="00853CD5"/>
    <w:rsid w:val="00854461"/>
    <w:rsid w:val="00854613"/>
    <w:rsid w:val="00854AFD"/>
    <w:rsid w:val="0085520A"/>
    <w:rsid w:val="0085535D"/>
    <w:rsid w:val="00855378"/>
    <w:rsid w:val="00855E7D"/>
    <w:rsid w:val="00855EE2"/>
    <w:rsid w:val="008560F9"/>
    <w:rsid w:val="00856846"/>
    <w:rsid w:val="008568AB"/>
    <w:rsid w:val="00856A02"/>
    <w:rsid w:val="0085718E"/>
    <w:rsid w:val="008576C3"/>
    <w:rsid w:val="00857908"/>
    <w:rsid w:val="00857BE3"/>
    <w:rsid w:val="008608A8"/>
    <w:rsid w:val="0086094F"/>
    <w:rsid w:val="00860E03"/>
    <w:rsid w:val="00861575"/>
    <w:rsid w:val="00861973"/>
    <w:rsid w:val="008621B2"/>
    <w:rsid w:val="008623A1"/>
    <w:rsid w:val="008627C4"/>
    <w:rsid w:val="00862837"/>
    <w:rsid w:val="008628DF"/>
    <w:rsid w:val="00862906"/>
    <w:rsid w:val="008629AF"/>
    <w:rsid w:val="00862FD6"/>
    <w:rsid w:val="00863D9B"/>
    <w:rsid w:val="008640FA"/>
    <w:rsid w:val="008649EC"/>
    <w:rsid w:val="00864CA2"/>
    <w:rsid w:val="00865023"/>
    <w:rsid w:val="008654E8"/>
    <w:rsid w:val="0086566C"/>
    <w:rsid w:val="00865FF8"/>
    <w:rsid w:val="0086637F"/>
    <w:rsid w:val="00866895"/>
    <w:rsid w:val="0086691A"/>
    <w:rsid w:val="00866DC9"/>
    <w:rsid w:val="008671EA"/>
    <w:rsid w:val="00867267"/>
    <w:rsid w:val="00867294"/>
    <w:rsid w:val="0086797A"/>
    <w:rsid w:val="00867DD8"/>
    <w:rsid w:val="00867E18"/>
    <w:rsid w:val="008704F7"/>
    <w:rsid w:val="00870504"/>
    <w:rsid w:val="008716BF"/>
    <w:rsid w:val="00871FF1"/>
    <w:rsid w:val="008725E3"/>
    <w:rsid w:val="00872A53"/>
    <w:rsid w:val="00872D11"/>
    <w:rsid w:val="00873317"/>
    <w:rsid w:val="00873E38"/>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48A9"/>
    <w:rsid w:val="008851AC"/>
    <w:rsid w:val="008852CA"/>
    <w:rsid w:val="00885401"/>
    <w:rsid w:val="008854F1"/>
    <w:rsid w:val="0088561A"/>
    <w:rsid w:val="00885CA6"/>
    <w:rsid w:val="00885CDC"/>
    <w:rsid w:val="00885ED1"/>
    <w:rsid w:val="00885FC7"/>
    <w:rsid w:val="00886073"/>
    <w:rsid w:val="00886104"/>
    <w:rsid w:val="00886225"/>
    <w:rsid w:val="00886471"/>
    <w:rsid w:val="008866EA"/>
    <w:rsid w:val="008872C6"/>
    <w:rsid w:val="0088743C"/>
    <w:rsid w:val="00887A8E"/>
    <w:rsid w:val="00890139"/>
    <w:rsid w:val="00890905"/>
    <w:rsid w:val="0089095C"/>
    <w:rsid w:val="00890A1F"/>
    <w:rsid w:val="00890EC1"/>
    <w:rsid w:val="00891169"/>
    <w:rsid w:val="0089123F"/>
    <w:rsid w:val="0089153B"/>
    <w:rsid w:val="008919B3"/>
    <w:rsid w:val="00891B1C"/>
    <w:rsid w:val="00891B7D"/>
    <w:rsid w:val="00891D2C"/>
    <w:rsid w:val="00892563"/>
    <w:rsid w:val="008933E9"/>
    <w:rsid w:val="00893500"/>
    <w:rsid w:val="00894378"/>
    <w:rsid w:val="008944ED"/>
    <w:rsid w:val="008945CF"/>
    <w:rsid w:val="00894852"/>
    <w:rsid w:val="00894D1F"/>
    <w:rsid w:val="00894EBE"/>
    <w:rsid w:val="00894FCA"/>
    <w:rsid w:val="008958E1"/>
    <w:rsid w:val="00895B0A"/>
    <w:rsid w:val="00895B9A"/>
    <w:rsid w:val="00895C7F"/>
    <w:rsid w:val="00896829"/>
    <w:rsid w:val="00896BE7"/>
    <w:rsid w:val="00896F63"/>
    <w:rsid w:val="0089704B"/>
    <w:rsid w:val="008978F8"/>
    <w:rsid w:val="0089799C"/>
    <w:rsid w:val="00897F57"/>
    <w:rsid w:val="008A009C"/>
    <w:rsid w:val="008A01D6"/>
    <w:rsid w:val="008A01D7"/>
    <w:rsid w:val="008A0227"/>
    <w:rsid w:val="008A03BE"/>
    <w:rsid w:val="008A08E1"/>
    <w:rsid w:val="008A0E24"/>
    <w:rsid w:val="008A1C9E"/>
    <w:rsid w:val="008A1D12"/>
    <w:rsid w:val="008A1FA0"/>
    <w:rsid w:val="008A2795"/>
    <w:rsid w:val="008A2916"/>
    <w:rsid w:val="008A2C47"/>
    <w:rsid w:val="008A2FF3"/>
    <w:rsid w:val="008A32CC"/>
    <w:rsid w:val="008A3451"/>
    <w:rsid w:val="008A3A2C"/>
    <w:rsid w:val="008A3ADB"/>
    <w:rsid w:val="008A3CE0"/>
    <w:rsid w:val="008A3E53"/>
    <w:rsid w:val="008A3FFB"/>
    <w:rsid w:val="008A47B9"/>
    <w:rsid w:val="008A4D32"/>
    <w:rsid w:val="008A4FA3"/>
    <w:rsid w:val="008A5AEC"/>
    <w:rsid w:val="008A5B47"/>
    <w:rsid w:val="008A6594"/>
    <w:rsid w:val="008A6707"/>
    <w:rsid w:val="008A6CC1"/>
    <w:rsid w:val="008A6E88"/>
    <w:rsid w:val="008A75A1"/>
    <w:rsid w:val="008A780D"/>
    <w:rsid w:val="008A787D"/>
    <w:rsid w:val="008A7A80"/>
    <w:rsid w:val="008A7BF5"/>
    <w:rsid w:val="008A7D45"/>
    <w:rsid w:val="008B06B1"/>
    <w:rsid w:val="008B08AC"/>
    <w:rsid w:val="008B0A12"/>
    <w:rsid w:val="008B0C06"/>
    <w:rsid w:val="008B1397"/>
    <w:rsid w:val="008B1C31"/>
    <w:rsid w:val="008B253D"/>
    <w:rsid w:val="008B28F8"/>
    <w:rsid w:val="008B2DAB"/>
    <w:rsid w:val="008B2E82"/>
    <w:rsid w:val="008B3055"/>
    <w:rsid w:val="008B30FC"/>
    <w:rsid w:val="008B323F"/>
    <w:rsid w:val="008B3EF1"/>
    <w:rsid w:val="008B420A"/>
    <w:rsid w:val="008B42B9"/>
    <w:rsid w:val="008B4499"/>
    <w:rsid w:val="008B4BA7"/>
    <w:rsid w:val="008B526C"/>
    <w:rsid w:val="008B533A"/>
    <w:rsid w:val="008B53CD"/>
    <w:rsid w:val="008B58E3"/>
    <w:rsid w:val="008B59FF"/>
    <w:rsid w:val="008B604D"/>
    <w:rsid w:val="008B621F"/>
    <w:rsid w:val="008B63C2"/>
    <w:rsid w:val="008B640A"/>
    <w:rsid w:val="008B6D47"/>
    <w:rsid w:val="008B71F9"/>
    <w:rsid w:val="008B74EB"/>
    <w:rsid w:val="008B7576"/>
    <w:rsid w:val="008B7654"/>
    <w:rsid w:val="008B7787"/>
    <w:rsid w:val="008B7DF4"/>
    <w:rsid w:val="008B7F84"/>
    <w:rsid w:val="008B7FDF"/>
    <w:rsid w:val="008C0086"/>
    <w:rsid w:val="008C05DF"/>
    <w:rsid w:val="008C0ACC"/>
    <w:rsid w:val="008C0C9C"/>
    <w:rsid w:val="008C0E7B"/>
    <w:rsid w:val="008C1487"/>
    <w:rsid w:val="008C1510"/>
    <w:rsid w:val="008C193E"/>
    <w:rsid w:val="008C1AEE"/>
    <w:rsid w:val="008C1D06"/>
    <w:rsid w:val="008C21E0"/>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4A7"/>
    <w:rsid w:val="008C6B03"/>
    <w:rsid w:val="008C70A8"/>
    <w:rsid w:val="008C7441"/>
    <w:rsid w:val="008D0563"/>
    <w:rsid w:val="008D0894"/>
    <w:rsid w:val="008D0DAF"/>
    <w:rsid w:val="008D1D0A"/>
    <w:rsid w:val="008D1E03"/>
    <w:rsid w:val="008D1F62"/>
    <w:rsid w:val="008D2215"/>
    <w:rsid w:val="008D22D9"/>
    <w:rsid w:val="008D2B76"/>
    <w:rsid w:val="008D3EE3"/>
    <w:rsid w:val="008D4814"/>
    <w:rsid w:val="008D48E9"/>
    <w:rsid w:val="008D4A84"/>
    <w:rsid w:val="008D54B5"/>
    <w:rsid w:val="008D55D1"/>
    <w:rsid w:val="008D56C7"/>
    <w:rsid w:val="008D5857"/>
    <w:rsid w:val="008D6702"/>
    <w:rsid w:val="008D6E66"/>
    <w:rsid w:val="008D7693"/>
    <w:rsid w:val="008D7791"/>
    <w:rsid w:val="008D7D88"/>
    <w:rsid w:val="008E040A"/>
    <w:rsid w:val="008E0B04"/>
    <w:rsid w:val="008E0B29"/>
    <w:rsid w:val="008E0E3A"/>
    <w:rsid w:val="008E0F1E"/>
    <w:rsid w:val="008E190C"/>
    <w:rsid w:val="008E207C"/>
    <w:rsid w:val="008E24E9"/>
    <w:rsid w:val="008E265E"/>
    <w:rsid w:val="008E29F1"/>
    <w:rsid w:val="008E3017"/>
    <w:rsid w:val="008E3732"/>
    <w:rsid w:val="008E3C9B"/>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2DE"/>
    <w:rsid w:val="008F043E"/>
    <w:rsid w:val="008F0566"/>
    <w:rsid w:val="008F0BF0"/>
    <w:rsid w:val="008F0FEE"/>
    <w:rsid w:val="008F14A5"/>
    <w:rsid w:val="008F15EC"/>
    <w:rsid w:val="008F193B"/>
    <w:rsid w:val="008F1EE6"/>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502"/>
    <w:rsid w:val="008F7D3C"/>
    <w:rsid w:val="008F7D78"/>
    <w:rsid w:val="009001A0"/>
    <w:rsid w:val="009002B1"/>
    <w:rsid w:val="00900846"/>
    <w:rsid w:val="009008DC"/>
    <w:rsid w:val="00900C0A"/>
    <w:rsid w:val="00900DDE"/>
    <w:rsid w:val="009016E2"/>
    <w:rsid w:val="009019C7"/>
    <w:rsid w:val="00901C02"/>
    <w:rsid w:val="00901F0E"/>
    <w:rsid w:val="00901F38"/>
    <w:rsid w:val="009027C5"/>
    <w:rsid w:val="009033DE"/>
    <w:rsid w:val="00903469"/>
    <w:rsid w:val="009035A6"/>
    <w:rsid w:val="009035BB"/>
    <w:rsid w:val="00903DC5"/>
    <w:rsid w:val="00904668"/>
    <w:rsid w:val="009053E9"/>
    <w:rsid w:val="009055A3"/>
    <w:rsid w:val="0090574D"/>
    <w:rsid w:val="0090585F"/>
    <w:rsid w:val="00905E11"/>
    <w:rsid w:val="00906116"/>
    <w:rsid w:val="00906822"/>
    <w:rsid w:val="00906884"/>
    <w:rsid w:val="009068A6"/>
    <w:rsid w:val="00906B4A"/>
    <w:rsid w:val="00906D23"/>
    <w:rsid w:val="0090716E"/>
    <w:rsid w:val="00907183"/>
    <w:rsid w:val="00907414"/>
    <w:rsid w:val="00907668"/>
    <w:rsid w:val="009076D3"/>
    <w:rsid w:val="00907850"/>
    <w:rsid w:val="009078D2"/>
    <w:rsid w:val="00910255"/>
    <w:rsid w:val="009102FB"/>
    <w:rsid w:val="009106FF"/>
    <w:rsid w:val="00910802"/>
    <w:rsid w:val="00910A18"/>
    <w:rsid w:val="0091164B"/>
    <w:rsid w:val="0091187A"/>
    <w:rsid w:val="009118C9"/>
    <w:rsid w:val="009120DA"/>
    <w:rsid w:val="00912143"/>
    <w:rsid w:val="00913244"/>
    <w:rsid w:val="009134F6"/>
    <w:rsid w:val="00913657"/>
    <w:rsid w:val="0091371F"/>
    <w:rsid w:val="009139FD"/>
    <w:rsid w:val="00914612"/>
    <w:rsid w:val="00914728"/>
    <w:rsid w:val="00914780"/>
    <w:rsid w:val="00914FEE"/>
    <w:rsid w:val="0091503A"/>
    <w:rsid w:val="0091518E"/>
    <w:rsid w:val="0091534D"/>
    <w:rsid w:val="00915567"/>
    <w:rsid w:val="00915757"/>
    <w:rsid w:val="009163E7"/>
    <w:rsid w:val="009165B3"/>
    <w:rsid w:val="00916794"/>
    <w:rsid w:val="00916BDC"/>
    <w:rsid w:val="00916D04"/>
    <w:rsid w:val="00917321"/>
    <w:rsid w:val="00917E31"/>
    <w:rsid w:val="0092025A"/>
    <w:rsid w:val="00920738"/>
    <w:rsid w:val="00920C26"/>
    <w:rsid w:val="009211BF"/>
    <w:rsid w:val="009211C9"/>
    <w:rsid w:val="00921588"/>
    <w:rsid w:val="00921901"/>
    <w:rsid w:val="00921923"/>
    <w:rsid w:val="00921B80"/>
    <w:rsid w:val="00921BD3"/>
    <w:rsid w:val="00921DB6"/>
    <w:rsid w:val="00921FE1"/>
    <w:rsid w:val="009222B6"/>
    <w:rsid w:val="00922E9E"/>
    <w:rsid w:val="0092300F"/>
    <w:rsid w:val="009232C9"/>
    <w:rsid w:val="00923602"/>
    <w:rsid w:val="00923C9F"/>
    <w:rsid w:val="00924030"/>
    <w:rsid w:val="00924829"/>
    <w:rsid w:val="00924C36"/>
    <w:rsid w:val="00924F0E"/>
    <w:rsid w:val="0092500B"/>
    <w:rsid w:val="0092530D"/>
    <w:rsid w:val="00925463"/>
    <w:rsid w:val="009254DE"/>
    <w:rsid w:val="009256AD"/>
    <w:rsid w:val="0092596C"/>
    <w:rsid w:val="00925B39"/>
    <w:rsid w:val="00925E96"/>
    <w:rsid w:val="0092604A"/>
    <w:rsid w:val="00926598"/>
    <w:rsid w:val="00927741"/>
    <w:rsid w:val="00927F5A"/>
    <w:rsid w:val="00930094"/>
    <w:rsid w:val="0093040E"/>
    <w:rsid w:val="009305DF"/>
    <w:rsid w:val="009313F5"/>
    <w:rsid w:val="0093191F"/>
    <w:rsid w:val="00931C17"/>
    <w:rsid w:val="00932448"/>
    <w:rsid w:val="00932472"/>
    <w:rsid w:val="0093289A"/>
    <w:rsid w:val="0093293B"/>
    <w:rsid w:val="00932D37"/>
    <w:rsid w:val="0093322D"/>
    <w:rsid w:val="0093358F"/>
    <w:rsid w:val="00933935"/>
    <w:rsid w:val="00933A46"/>
    <w:rsid w:val="0093467A"/>
    <w:rsid w:val="00934CEE"/>
    <w:rsid w:val="00934EE2"/>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1277"/>
    <w:rsid w:val="0094229F"/>
    <w:rsid w:val="009425BE"/>
    <w:rsid w:val="009425E0"/>
    <w:rsid w:val="00942A32"/>
    <w:rsid w:val="009431A9"/>
    <w:rsid w:val="00943366"/>
    <w:rsid w:val="00943445"/>
    <w:rsid w:val="00944061"/>
    <w:rsid w:val="0094438E"/>
    <w:rsid w:val="009447E4"/>
    <w:rsid w:val="00944B1C"/>
    <w:rsid w:val="00944CF6"/>
    <w:rsid w:val="00945313"/>
    <w:rsid w:val="009453ED"/>
    <w:rsid w:val="00945618"/>
    <w:rsid w:val="00945675"/>
    <w:rsid w:val="009457F0"/>
    <w:rsid w:val="00945BF8"/>
    <w:rsid w:val="00945D63"/>
    <w:rsid w:val="00946300"/>
    <w:rsid w:val="00946595"/>
    <w:rsid w:val="009465BF"/>
    <w:rsid w:val="009468A3"/>
    <w:rsid w:val="00946BB6"/>
    <w:rsid w:val="009472D8"/>
    <w:rsid w:val="009475F4"/>
    <w:rsid w:val="00947B0D"/>
    <w:rsid w:val="00947D8B"/>
    <w:rsid w:val="00950136"/>
    <w:rsid w:val="009502C5"/>
    <w:rsid w:val="00950371"/>
    <w:rsid w:val="00950968"/>
    <w:rsid w:val="00950C5E"/>
    <w:rsid w:val="00950CB1"/>
    <w:rsid w:val="00950DAF"/>
    <w:rsid w:val="0095119F"/>
    <w:rsid w:val="00951413"/>
    <w:rsid w:val="009517B6"/>
    <w:rsid w:val="00951FB8"/>
    <w:rsid w:val="009520D0"/>
    <w:rsid w:val="0095211B"/>
    <w:rsid w:val="009526D0"/>
    <w:rsid w:val="0095272C"/>
    <w:rsid w:val="00953062"/>
    <w:rsid w:val="00953301"/>
    <w:rsid w:val="00953803"/>
    <w:rsid w:val="0095388E"/>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00"/>
    <w:rsid w:val="00960D7D"/>
    <w:rsid w:val="00961013"/>
    <w:rsid w:val="009610A2"/>
    <w:rsid w:val="009617AD"/>
    <w:rsid w:val="00961921"/>
    <w:rsid w:val="00961941"/>
    <w:rsid w:val="00961A8F"/>
    <w:rsid w:val="00962313"/>
    <w:rsid w:val="00962409"/>
    <w:rsid w:val="00962C40"/>
    <w:rsid w:val="00962CB2"/>
    <w:rsid w:val="00962D61"/>
    <w:rsid w:val="00963061"/>
    <w:rsid w:val="009630B4"/>
    <w:rsid w:val="00963A72"/>
    <w:rsid w:val="00963C22"/>
    <w:rsid w:val="00963C3E"/>
    <w:rsid w:val="009643DB"/>
    <w:rsid w:val="009645D4"/>
    <w:rsid w:val="00964754"/>
    <w:rsid w:val="00964881"/>
    <w:rsid w:val="00964A82"/>
    <w:rsid w:val="00964B6D"/>
    <w:rsid w:val="00965237"/>
    <w:rsid w:val="009652B8"/>
    <w:rsid w:val="00965668"/>
    <w:rsid w:val="00965885"/>
    <w:rsid w:val="00965B8D"/>
    <w:rsid w:val="00966220"/>
    <w:rsid w:val="00966437"/>
    <w:rsid w:val="00966741"/>
    <w:rsid w:val="009670FC"/>
    <w:rsid w:val="00967AB8"/>
    <w:rsid w:val="00967B5F"/>
    <w:rsid w:val="00967D1C"/>
    <w:rsid w:val="0097054B"/>
    <w:rsid w:val="00970634"/>
    <w:rsid w:val="00970EE4"/>
    <w:rsid w:val="00970F33"/>
    <w:rsid w:val="00971088"/>
    <w:rsid w:val="00971156"/>
    <w:rsid w:val="00971DF5"/>
    <w:rsid w:val="009721B7"/>
    <w:rsid w:val="0097235A"/>
    <w:rsid w:val="0097264D"/>
    <w:rsid w:val="009739F7"/>
    <w:rsid w:val="00974061"/>
    <w:rsid w:val="00974631"/>
    <w:rsid w:val="00974637"/>
    <w:rsid w:val="00974714"/>
    <w:rsid w:val="009749A2"/>
    <w:rsid w:val="0097555E"/>
    <w:rsid w:val="00975590"/>
    <w:rsid w:val="009756CF"/>
    <w:rsid w:val="00975CCD"/>
    <w:rsid w:val="00975F22"/>
    <w:rsid w:val="00976820"/>
    <w:rsid w:val="00976F35"/>
    <w:rsid w:val="0097747B"/>
    <w:rsid w:val="009775AB"/>
    <w:rsid w:val="00977757"/>
    <w:rsid w:val="00977C93"/>
    <w:rsid w:val="0098040B"/>
    <w:rsid w:val="00980628"/>
    <w:rsid w:val="009807E5"/>
    <w:rsid w:val="00980828"/>
    <w:rsid w:val="0098085F"/>
    <w:rsid w:val="00980A6F"/>
    <w:rsid w:val="00980F1C"/>
    <w:rsid w:val="00981284"/>
    <w:rsid w:val="00981460"/>
    <w:rsid w:val="00981626"/>
    <w:rsid w:val="00981967"/>
    <w:rsid w:val="00981E21"/>
    <w:rsid w:val="009821AA"/>
    <w:rsid w:val="00982670"/>
    <w:rsid w:val="009826E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87759"/>
    <w:rsid w:val="009910AB"/>
    <w:rsid w:val="009913FD"/>
    <w:rsid w:val="00991F6D"/>
    <w:rsid w:val="009921C2"/>
    <w:rsid w:val="009926AC"/>
    <w:rsid w:val="00992879"/>
    <w:rsid w:val="00992A7D"/>
    <w:rsid w:val="00992CF4"/>
    <w:rsid w:val="00992FCE"/>
    <w:rsid w:val="0099329B"/>
    <w:rsid w:val="00993340"/>
    <w:rsid w:val="0099342B"/>
    <w:rsid w:val="009934A3"/>
    <w:rsid w:val="009938ED"/>
    <w:rsid w:val="00993915"/>
    <w:rsid w:val="00993BFB"/>
    <w:rsid w:val="00994151"/>
    <w:rsid w:val="0099430B"/>
    <w:rsid w:val="0099489C"/>
    <w:rsid w:val="009948E9"/>
    <w:rsid w:val="00995465"/>
    <w:rsid w:val="009955A8"/>
    <w:rsid w:val="009956F4"/>
    <w:rsid w:val="009957F2"/>
    <w:rsid w:val="00995B1F"/>
    <w:rsid w:val="00995BEF"/>
    <w:rsid w:val="009961CF"/>
    <w:rsid w:val="00996909"/>
    <w:rsid w:val="00996C87"/>
    <w:rsid w:val="00996D54"/>
    <w:rsid w:val="0099731A"/>
    <w:rsid w:val="009973DE"/>
    <w:rsid w:val="00997649"/>
    <w:rsid w:val="00997AAB"/>
    <w:rsid w:val="00997EAB"/>
    <w:rsid w:val="009A0707"/>
    <w:rsid w:val="009A0970"/>
    <w:rsid w:val="009A0C3A"/>
    <w:rsid w:val="009A0DB6"/>
    <w:rsid w:val="009A0FB9"/>
    <w:rsid w:val="009A12E3"/>
    <w:rsid w:val="009A17F7"/>
    <w:rsid w:val="009A18A3"/>
    <w:rsid w:val="009A1C1C"/>
    <w:rsid w:val="009A2AC6"/>
    <w:rsid w:val="009A2C9C"/>
    <w:rsid w:val="009A30C2"/>
    <w:rsid w:val="009A3250"/>
    <w:rsid w:val="009A3EE7"/>
    <w:rsid w:val="009A4043"/>
    <w:rsid w:val="009A4633"/>
    <w:rsid w:val="009A4AC2"/>
    <w:rsid w:val="009A4EA7"/>
    <w:rsid w:val="009A5148"/>
    <w:rsid w:val="009A5581"/>
    <w:rsid w:val="009A6114"/>
    <w:rsid w:val="009A68F1"/>
    <w:rsid w:val="009A69F8"/>
    <w:rsid w:val="009A6E93"/>
    <w:rsid w:val="009A70E8"/>
    <w:rsid w:val="009A74ED"/>
    <w:rsid w:val="009A75A2"/>
    <w:rsid w:val="009A7A25"/>
    <w:rsid w:val="009A7F4C"/>
    <w:rsid w:val="009B02CC"/>
    <w:rsid w:val="009B07B5"/>
    <w:rsid w:val="009B0B58"/>
    <w:rsid w:val="009B0BEB"/>
    <w:rsid w:val="009B0DF3"/>
    <w:rsid w:val="009B108C"/>
    <w:rsid w:val="009B1406"/>
    <w:rsid w:val="009B149E"/>
    <w:rsid w:val="009B14CA"/>
    <w:rsid w:val="009B1B75"/>
    <w:rsid w:val="009B29B0"/>
    <w:rsid w:val="009B2EA6"/>
    <w:rsid w:val="009B3114"/>
    <w:rsid w:val="009B3158"/>
    <w:rsid w:val="009B31E9"/>
    <w:rsid w:val="009B33D1"/>
    <w:rsid w:val="009B343C"/>
    <w:rsid w:val="009B37CB"/>
    <w:rsid w:val="009B39D1"/>
    <w:rsid w:val="009B3B7E"/>
    <w:rsid w:val="009B3BDC"/>
    <w:rsid w:val="009B3DD6"/>
    <w:rsid w:val="009B3F9E"/>
    <w:rsid w:val="009B4385"/>
    <w:rsid w:val="009B484C"/>
    <w:rsid w:val="009B4B38"/>
    <w:rsid w:val="009B4E26"/>
    <w:rsid w:val="009B5434"/>
    <w:rsid w:val="009B59C8"/>
    <w:rsid w:val="009B5D09"/>
    <w:rsid w:val="009B75A3"/>
    <w:rsid w:val="009B765F"/>
    <w:rsid w:val="009B7DBA"/>
    <w:rsid w:val="009C0027"/>
    <w:rsid w:val="009C06E4"/>
    <w:rsid w:val="009C07E5"/>
    <w:rsid w:val="009C0983"/>
    <w:rsid w:val="009C0AEC"/>
    <w:rsid w:val="009C1485"/>
    <w:rsid w:val="009C1504"/>
    <w:rsid w:val="009C163F"/>
    <w:rsid w:val="009C1928"/>
    <w:rsid w:val="009C1E40"/>
    <w:rsid w:val="009C1E7D"/>
    <w:rsid w:val="009C25C4"/>
    <w:rsid w:val="009C25CA"/>
    <w:rsid w:val="009C263C"/>
    <w:rsid w:val="009C2857"/>
    <w:rsid w:val="009C2C92"/>
    <w:rsid w:val="009C3377"/>
    <w:rsid w:val="009C43E4"/>
    <w:rsid w:val="009C47F1"/>
    <w:rsid w:val="009C5D8E"/>
    <w:rsid w:val="009C6594"/>
    <w:rsid w:val="009C67D9"/>
    <w:rsid w:val="009C6A6B"/>
    <w:rsid w:val="009C77A2"/>
    <w:rsid w:val="009C78A6"/>
    <w:rsid w:val="009C7918"/>
    <w:rsid w:val="009C7A33"/>
    <w:rsid w:val="009C7AF8"/>
    <w:rsid w:val="009C7DF7"/>
    <w:rsid w:val="009D04A3"/>
    <w:rsid w:val="009D0C26"/>
    <w:rsid w:val="009D1739"/>
    <w:rsid w:val="009D18F6"/>
    <w:rsid w:val="009D1D54"/>
    <w:rsid w:val="009D3948"/>
    <w:rsid w:val="009D3BDF"/>
    <w:rsid w:val="009D3E11"/>
    <w:rsid w:val="009D4405"/>
    <w:rsid w:val="009D45A7"/>
    <w:rsid w:val="009D4917"/>
    <w:rsid w:val="009D4A0F"/>
    <w:rsid w:val="009D4D07"/>
    <w:rsid w:val="009D4E90"/>
    <w:rsid w:val="009D4F8B"/>
    <w:rsid w:val="009D569A"/>
    <w:rsid w:val="009D5737"/>
    <w:rsid w:val="009D5825"/>
    <w:rsid w:val="009D5D81"/>
    <w:rsid w:val="009D5E17"/>
    <w:rsid w:val="009D732C"/>
    <w:rsid w:val="009D7416"/>
    <w:rsid w:val="009D76C9"/>
    <w:rsid w:val="009D7A23"/>
    <w:rsid w:val="009D7F32"/>
    <w:rsid w:val="009E0359"/>
    <w:rsid w:val="009E05B4"/>
    <w:rsid w:val="009E06CE"/>
    <w:rsid w:val="009E07B7"/>
    <w:rsid w:val="009E0C38"/>
    <w:rsid w:val="009E151C"/>
    <w:rsid w:val="009E1645"/>
    <w:rsid w:val="009E1CB1"/>
    <w:rsid w:val="009E2518"/>
    <w:rsid w:val="009E2744"/>
    <w:rsid w:val="009E293D"/>
    <w:rsid w:val="009E297D"/>
    <w:rsid w:val="009E2E83"/>
    <w:rsid w:val="009E39DB"/>
    <w:rsid w:val="009E400E"/>
    <w:rsid w:val="009E435B"/>
    <w:rsid w:val="009E43A9"/>
    <w:rsid w:val="009E46A6"/>
    <w:rsid w:val="009E47BD"/>
    <w:rsid w:val="009E4A4E"/>
    <w:rsid w:val="009E4E0B"/>
    <w:rsid w:val="009E4E16"/>
    <w:rsid w:val="009E529B"/>
    <w:rsid w:val="009E55A9"/>
    <w:rsid w:val="009E55BF"/>
    <w:rsid w:val="009E5967"/>
    <w:rsid w:val="009E5AC3"/>
    <w:rsid w:val="009E63C3"/>
    <w:rsid w:val="009E65B1"/>
    <w:rsid w:val="009E6C40"/>
    <w:rsid w:val="009E6FA9"/>
    <w:rsid w:val="009E742B"/>
    <w:rsid w:val="009E7D57"/>
    <w:rsid w:val="009E7DFA"/>
    <w:rsid w:val="009F020F"/>
    <w:rsid w:val="009F039F"/>
    <w:rsid w:val="009F0C6C"/>
    <w:rsid w:val="009F103C"/>
    <w:rsid w:val="009F118E"/>
    <w:rsid w:val="009F14DF"/>
    <w:rsid w:val="009F16BC"/>
    <w:rsid w:val="009F182B"/>
    <w:rsid w:val="009F1C83"/>
    <w:rsid w:val="009F1FD1"/>
    <w:rsid w:val="009F2118"/>
    <w:rsid w:val="009F21A9"/>
    <w:rsid w:val="009F27F5"/>
    <w:rsid w:val="009F28F7"/>
    <w:rsid w:val="009F2B1D"/>
    <w:rsid w:val="009F30DA"/>
    <w:rsid w:val="009F43EB"/>
    <w:rsid w:val="009F4501"/>
    <w:rsid w:val="009F49E5"/>
    <w:rsid w:val="009F4B13"/>
    <w:rsid w:val="009F4D8A"/>
    <w:rsid w:val="009F4DF9"/>
    <w:rsid w:val="009F4E57"/>
    <w:rsid w:val="009F50DA"/>
    <w:rsid w:val="009F5480"/>
    <w:rsid w:val="009F5660"/>
    <w:rsid w:val="009F5DB5"/>
    <w:rsid w:val="009F5E3D"/>
    <w:rsid w:val="009F636B"/>
    <w:rsid w:val="009F674D"/>
    <w:rsid w:val="009F6886"/>
    <w:rsid w:val="009F6AB5"/>
    <w:rsid w:val="009F6C57"/>
    <w:rsid w:val="009F6C8D"/>
    <w:rsid w:val="009F72DF"/>
    <w:rsid w:val="00A00396"/>
    <w:rsid w:val="00A008D2"/>
    <w:rsid w:val="00A00E84"/>
    <w:rsid w:val="00A00E9B"/>
    <w:rsid w:val="00A011A7"/>
    <w:rsid w:val="00A01725"/>
    <w:rsid w:val="00A0187F"/>
    <w:rsid w:val="00A01DEA"/>
    <w:rsid w:val="00A026C7"/>
    <w:rsid w:val="00A02833"/>
    <w:rsid w:val="00A02E1C"/>
    <w:rsid w:val="00A0436F"/>
    <w:rsid w:val="00A04492"/>
    <w:rsid w:val="00A045AC"/>
    <w:rsid w:val="00A04A90"/>
    <w:rsid w:val="00A06BDF"/>
    <w:rsid w:val="00A06C2B"/>
    <w:rsid w:val="00A06C2E"/>
    <w:rsid w:val="00A06EFA"/>
    <w:rsid w:val="00A07184"/>
    <w:rsid w:val="00A102F1"/>
    <w:rsid w:val="00A105CB"/>
    <w:rsid w:val="00A10BA3"/>
    <w:rsid w:val="00A10F13"/>
    <w:rsid w:val="00A120D3"/>
    <w:rsid w:val="00A12107"/>
    <w:rsid w:val="00A13187"/>
    <w:rsid w:val="00A137B8"/>
    <w:rsid w:val="00A13C55"/>
    <w:rsid w:val="00A13F5A"/>
    <w:rsid w:val="00A14596"/>
    <w:rsid w:val="00A1467D"/>
    <w:rsid w:val="00A146BD"/>
    <w:rsid w:val="00A14BFF"/>
    <w:rsid w:val="00A14CC4"/>
    <w:rsid w:val="00A14FBE"/>
    <w:rsid w:val="00A15390"/>
    <w:rsid w:val="00A1592F"/>
    <w:rsid w:val="00A161DA"/>
    <w:rsid w:val="00A16CA1"/>
    <w:rsid w:val="00A170F1"/>
    <w:rsid w:val="00A1711B"/>
    <w:rsid w:val="00A1713E"/>
    <w:rsid w:val="00A171BF"/>
    <w:rsid w:val="00A17230"/>
    <w:rsid w:val="00A17349"/>
    <w:rsid w:val="00A1779E"/>
    <w:rsid w:val="00A203FC"/>
    <w:rsid w:val="00A208FE"/>
    <w:rsid w:val="00A20F38"/>
    <w:rsid w:val="00A2135E"/>
    <w:rsid w:val="00A219FC"/>
    <w:rsid w:val="00A21E86"/>
    <w:rsid w:val="00A226F7"/>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27B56"/>
    <w:rsid w:val="00A27E58"/>
    <w:rsid w:val="00A30498"/>
    <w:rsid w:val="00A30962"/>
    <w:rsid w:val="00A30DA0"/>
    <w:rsid w:val="00A312AA"/>
    <w:rsid w:val="00A315C3"/>
    <w:rsid w:val="00A31965"/>
    <w:rsid w:val="00A31CD2"/>
    <w:rsid w:val="00A31E47"/>
    <w:rsid w:val="00A31E49"/>
    <w:rsid w:val="00A32066"/>
    <w:rsid w:val="00A3232C"/>
    <w:rsid w:val="00A33B7D"/>
    <w:rsid w:val="00A343A1"/>
    <w:rsid w:val="00A34488"/>
    <w:rsid w:val="00A34539"/>
    <w:rsid w:val="00A34AD5"/>
    <w:rsid w:val="00A34C4A"/>
    <w:rsid w:val="00A350C0"/>
    <w:rsid w:val="00A3648A"/>
    <w:rsid w:val="00A3670E"/>
    <w:rsid w:val="00A36C60"/>
    <w:rsid w:val="00A36ED0"/>
    <w:rsid w:val="00A37053"/>
    <w:rsid w:val="00A370F0"/>
    <w:rsid w:val="00A37720"/>
    <w:rsid w:val="00A37966"/>
    <w:rsid w:val="00A37CBD"/>
    <w:rsid w:val="00A401DF"/>
    <w:rsid w:val="00A4038D"/>
    <w:rsid w:val="00A40FBD"/>
    <w:rsid w:val="00A41570"/>
    <w:rsid w:val="00A41751"/>
    <w:rsid w:val="00A41981"/>
    <w:rsid w:val="00A419DF"/>
    <w:rsid w:val="00A41A6E"/>
    <w:rsid w:val="00A41DA4"/>
    <w:rsid w:val="00A41F1D"/>
    <w:rsid w:val="00A4217E"/>
    <w:rsid w:val="00A422D6"/>
    <w:rsid w:val="00A42383"/>
    <w:rsid w:val="00A424E4"/>
    <w:rsid w:val="00A424F6"/>
    <w:rsid w:val="00A42C71"/>
    <w:rsid w:val="00A42F01"/>
    <w:rsid w:val="00A4305D"/>
    <w:rsid w:val="00A439FE"/>
    <w:rsid w:val="00A43FC3"/>
    <w:rsid w:val="00A44830"/>
    <w:rsid w:val="00A44A69"/>
    <w:rsid w:val="00A44D03"/>
    <w:rsid w:val="00A44E6F"/>
    <w:rsid w:val="00A44E94"/>
    <w:rsid w:val="00A45EBB"/>
    <w:rsid w:val="00A46179"/>
    <w:rsid w:val="00A46BB6"/>
    <w:rsid w:val="00A46D0A"/>
    <w:rsid w:val="00A47197"/>
    <w:rsid w:val="00A474FC"/>
    <w:rsid w:val="00A476B9"/>
    <w:rsid w:val="00A478F0"/>
    <w:rsid w:val="00A47980"/>
    <w:rsid w:val="00A47982"/>
    <w:rsid w:val="00A47A76"/>
    <w:rsid w:val="00A47B50"/>
    <w:rsid w:val="00A47B64"/>
    <w:rsid w:val="00A47E12"/>
    <w:rsid w:val="00A47F90"/>
    <w:rsid w:val="00A506EB"/>
    <w:rsid w:val="00A50E2F"/>
    <w:rsid w:val="00A512C6"/>
    <w:rsid w:val="00A51592"/>
    <w:rsid w:val="00A516B2"/>
    <w:rsid w:val="00A51D41"/>
    <w:rsid w:val="00A51F48"/>
    <w:rsid w:val="00A52855"/>
    <w:rsid w:val="00A5335E"/>
    <w:rsid w:val="00A53370"/>
    <w:rsid w:val="00A53412"/>
    <w:rsid w:val="00A5377F"/>
    <w:rsid w:val="00A538FF"/>
    <w:rsid w:val="00A55290"/>
    <w:rsid w:val="00A55422"/>
    <w:rsid w:val="00A565D2"/>
    <w:rsid w:val="00A5696A"/>
    <w:rsid w:val="00A569DD"/>
    <w:rsid w:val="00A56B02"/>
    <w:rsid w:val="00A56DE9"/>
    <w:rsid w:val="00A56E92"/>
    <w:rsid w:val="00A5705A"/>
    <w:rsid w:val="00A57069"/>
    <w:rsid w:val="00A571C2"/>
    <w:rsid w:val="00A5738F"/>
    <w:rsid w:val="00A574D8"/>
    <w:rsid w:val="00A57712"/>
    <w:rsid w:val="00A57800"/>
    <w:rsid w:val="00A5791F"/>
    <w:rsid w:val="00A57B01"/>
    <w:rsid w:val="00A60660"/>
    <w:rsid w:val="00A60665"/>
    <w:rsid w:val="00A608F2"/>
    <w:rsid w:val="00A60BBE"/>
    <w:rsid w:val="00A6123C"/>
    <w:rsid w:val="00A61586"/>
    <w:rsid w:val="00A6170C"/>
    <w:rsid w:val="00A6188B"/>
    <w:rsid w:val="00A61C2A"/>
    <w:rsid w:val="00A61E09"/>
    <w:rsid w:val="00A62AA6"/>
    <w:rsid w:val="00A62C96"/>
    <w:rsid w:val="00A62F23"/>
    <w:rsid w:val="00A631EA"/>
    <w:rsid w:val="00A6369F"/>
    <w:rsid w:val="00A642F0"/>
    <w:rsid w:val="00A64507"/>
    <w:rsid w:val="00A64762"/>
    <w:rsid w:val="00A64A01"/>
    <w:rsid w:val="00A64D3D"/>
    <w:rsid w:val="00A64ED8"/>
    <w:rsid w:val="00A6548C"/>
    <w:rsid w:val="00A654E8"/>
    <w:rsid w:val="00A654F4"/>
    <w:rsid w:val="00A655FB"/>
    <w:rsid w:val="00A65798"/>
    <w:rsid w:val="00A65C26"/>
    <w:rsid w:val="00A65E64"/>
    <w:rsid w:val="00A65F3A"/>
    <w:rsid w:val="00A66007"/>
    <w:rsid w:val="00A66635"/>
    <w:rsid w:val="00A66A25"/>
    <w:rsid w:val="00A66CC2"/>
    <w:rsid w:val="00A66E15"/>
    <w:rsid w:val="00A66FD0"/>
    <w:rsid w:val="00A6790C"/>
    <w:rsid w:val="00A67A95"/>
    <w:rsid w:val="00A67B01"/>
    <w:rsid w:val="00A70070"/>
    <w:rsid w:val="00A700D5"/>
    <w:rsid w:val="00A702DD"/>
    <w:rsid w:val="00A70812"/>
    <w:rsid w:val="00A70A56"/>
    <w:rsid w:val="00A70CC4"/>
    <w:rsid w:val="00A70D57"/>
    <w:rsid w:val="00A70E84"/>
    <w:rsid w:val="00A71331"/>
    <w:rsid w:val="00A71FEF"/>
    <w:rsid w:val="00A72164"/>
    <w:rsid w:val="00A721DC"/>
    <w:rsid w:val="00A72256"/>
    <w:rsid w:val="00A722C9"/>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3B1"/>
    <w:rsid w:val="00A76623"/>
    <w:rsid w:val="00A76688"/>
    <w:rsid w:val="00A76A2A"/>
    <w:rsid w:val="00A76B00"/>
    <w:rsid w:val="00A77370"/>
    <w:rsid w:val="00A77656"/>
    <w:rsid w:val="00A77697"/>
    <w:rsid w:val="00A77A6B"/>
    <w:rsid w:val="00A8000A"/>
    <w:rsid w:val="00A80E5B"/>
    <w:rsid w:val="00A8150D"/>
    <w:rsid w:val="00A81719"/>
    <w:rsid w:val="00A81BD5"/>
    <w:rsid w:val="00A81F9E"/>
    <w:rsid w:val="00A8201C"/>
    <w:rsid w:val="00A82332"/>
    <w:rsid w:val="00A8247D"/>
    <w:rsid w:val="00A824BE"/>
    <w:rsid w:val="00A82692"/>
    <w:rsid w:val="00A82808"/>
    <w:rsid w:val="00A82A32"/>
    <w:rsid w:val="00A82C51"/>
    <w:rsid w:val="00A83599"/>
    <w:rsid w:val="00A83677"/>
    <w:rsid w:val="00A839A4"/>
    <w:rsid w:val="00A83BC4"/>
    <w:rsid w:val="00A84568"/>
    <w:rsid w:val="00A846E2"/>
    <w:rsid w:val="00A84BE2"/>
    <w:rsid w:val="00A85141"/>
    <w:rsid w:val="00A85229"/>
    <w:rsid w:val="00A85280"/>
    <w:rsid w:val="00A852F6"/>
    <w:rsid w:val="00A858AD"/>
    <w:rsid w:val="00A85A1B"/>
    <w:rsid w:val="00A85D4C"/>
    <w:rsid w:val="00A86372"/>
    <w:rsid w:val="00A8638B"/>
    <w:rsid w:val="00A865B5"/>
    <w:rsid w:val="00A86F80"/>
    <w:rsid w:val="00A871F7"/>
    <w:rsid w:val="00A87941"/>
    <w:rsid w:val="00A87CC3"/>
    <w:rsid w:val="00A87D06"/>
    <w:rsid w:val="00A87F3D"/>
    <w:rsid w:val="00A90362"/>
    <w:rsid w:val="00A906EB"/>
    <w:rsid w:val="00A90DE6"/>
    <w:rsid w:val="00A9125E"/>
    <w:rsid w:val="00A91469"/>
    <w:rsid w:val="00A91B8B"/>
    <w:rsid w:val="00A920D8"/>
    <w:rsid w:val="00A9259D"/>
    <w:rsid w:val="00A93142"/>
    <w:rsid w:val="00A93FB9"/>
    <w:rsid w:val="00A94536"/>
    <w:rsid w:val="00A9666F"/>
    <w:rsid w:val="00A96701"/>
    <w:rsid w:val="00A96793"/>
    <w:rsid w:val="00A96910"/>
    <w:rsid w:val="00A96AF6"/>
    <w:rsid w:val="00A96C20"/>
    <w:rsid w:val="00A96C6D"/>
    <w:rsid w:val="00A97237"/>
    <w:rsid w:val="00A974ED"/>
    <w:rsid w:val="00AA0695"/>
    <w:rsid w:val="00AA06EC"/>
    <w:rsid w:val="00AA0C1C"/>
    <w:rsid w:val="00AA0D57"/>
    <w:rsid w:val="00AA0F3F"/>
    <w:rsid w:val="00AA110F"/>
    <w:rsid w:val="00AA136C"/>
    <w:rsid w:val="00AA13B0"/>
    <w:rsid w:val="00AA13D0"/>
    <w:rsid w:val="00AA16BD"/>
    <w:rsid w:val="00AA1991"/>
    <w:rsid w:val="00AA2178"/>
    <w:rsid w:val="00AA25B0"/>
    <w:rsid w:val="00AA2AF5"/>
    <w:rsid w:val="00AA3EF3"/>
    <w:rsid w:val="00AA3F88"/>
    <w:rsid w:val="00AA4312"/>
    <w:rsid w:val="00AA4C41"/>
    <w:rsid w:val="00AA4F78"/>
    <w:rsid w:val="00AA5997"/>
    <w:rsid w:val="00AA6868"/>
    <w:rsid w:val="00AA6998"/>
    <w:rsid w:val="00AA69BE"/>
    <w:rsid w:val="00AA6A3B"/>
    <w:rsid w:val="00AA7140"/>
    <w:rsid w:val="00AA78D4"/>
    <w:rsid w:val="00AA796F"/>
    <w:rsid w:val="00AA7BFC"/>
    <w:rsid w:val="00AA7EC8"/>
    <w:rsid w:val="00AB0AF1"/>
    <w:rsid w:val="00AB0B05"/>
    <w:rsid w:val="00AB0D76"/>
    <w:rsid w:val="00AB1041"/>
    <w:rsid w:val="00AB15CA"/>
    <w:rsid w:val="00AB1671"/>
    <w:rsid w:val="00AB1865"/>
    <w:rsid w:val="00AB1B37"/>
    <w:rsid w:val="00AB1DE1"/>
    <w:rsid w:val="00AB21B4"/>
    <w:rsid w:val="00AB2B7E"/>
    <w:rsid w:val="00AB2CC9"/>
    <w:rsid w:val="00AB2F03"/>
    <w:rsid w:val="00AB329C"/>
    <w:rsid w:val="00AB32FC"/>
    <w:rsid w:val="00AB33A6"/>
    <w:rsid w:val="00AB33C9"/>
    <w:rsid w:val="00AB36A2"/>
    <w:rsid w:val="00AB3819"/>
    <w:rsid w:val="00AB38DC"/>
    <w:rsid w:val="00AB38FA"/>
    <w:rsid w:val="00AB3B8B"/>
    <w:rsid w:val="00AB46BD"/>
    <w:rsid w:val="00AB481A"/>
    <w:rsid w:val="00AB5236"/>
    <w:rsid w:val="00AB55F7"/>
    <w:rsid w:val="00AB58BD"/>
    <w:rsid w:val="00AB5C51"/>
    <w:rsid w:val="00AB5F46"/>
    <w:rsid w:val="00AB5FCA"/>
    <w:rsid w:val="00AB643F"/>
    <w:rsid w:val="00AB65DE"/>
    <w:rsid w:val="00AB6BAC"/>
    <w:rsid w:val="00AB734F"/>
    <w:rsid w:val="00AC037B"/>
    <w:rsid w:val="00AC03BB"/>
    <w:rsid w:val="00AC03E9"/>
    <w:rsid w:val="00AC0F47"/>
    <w:rsid w:val="00AC14A4"/>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79B"/>
    <w:rsid w:val="00AC6A67"/>
    <w:rsid w:val="00AC6F47"/>
    <w:rsid w:val="00AC7097"/>
    <w:rsid w:val="00AC762F"/>
    <w:rsid w:val="00AD0101"/>
    <w:rsid w:val="00AD08C9"/>
    <w:rsid w:val="00AD0C0F"/>
    <w:rsid w:val="00AD0DBB"/>
    <w:rsid w:val="00AD1385"/>
    <w:rsid w:val="00AD1CB3"/>
    <w:rsid w:val="00AD2607"/>
    <w:rsid w:val="00AD27F9"/>
    <w:rsid w:val="00AD2C3C"/>
    <w:rsid w:val="00AD2CEC"/>
    <w:rsid w:val="00AD2ED0"/>
    <w:rsid w:val="00AD3EFF"/>
    <w:rsid w:val="00AD40C1"/>
    <w:rsid w:val="00AD41CE"/>
    <w:rsid w:val="00AD4459"/>
    <w:rsid w:val="00AD4595"/>
    <w:rsid w:val="00AD4993"/>
    <w:rsid w:val="00AD4BB2"/>
    <w:rsid w:val="00AD533E"/>
    <w:rsid w:val="00AD586A"/>
    <w:rsid w:val="00AD5C24"/>
    <w:rsid w:val="00AD60DB"/>
    <w:rsid w:val="00AD61C2"/>
    <w:rsid w:val="00AD6320"/>
    <w:rsid w:val="00AD6970"/>
    <w:rsid w:val="00AD6AB1"/>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A68"/>
    <w:rsid w:val="00AE2C20"/>
    <w:rsid w:val="00AE2E95"/>
    <w:rsid w:val="00AE2FFC"/>
    <w:rsid w:val="00AE3359"/>
    <w:rsid w:val="00AE3C63"/>
    <w:rsid w:val="00AE3D2A"/>
    <w:rsid w:val="00AE3EAF"/>
    <w:rsid w:val="00AE413F"/>
    <w:rsid w:val="00AE42AB"/>
    <w:rsid w:val="00AE472E"/>
    <w:rsid w:val="00AE4875"/>
    <w:rsid w:val="00AE4A6C"/>
    <w:rsid w:val="00AE4B59"/>
    <w:rsid w:val="00AE52FF"/>
    <w:rsid w:val="00AE5929"/>
    <w:rsid w:val="00AE5A2B"/>
    <w:rsid w:val="00AE5AC7"/>
    <w:rsid w:val="00AE5B3A"/>
    <w:rsid w:val="00AE5B49"/>
    <w:rsid w:val="00AE5EFB"/>
    <w:rsid w:val="00AE6294"/>
    <w:rsid w:val="00AE6335"/>
    <w:rsid w:val="00AE668B"/>
    <w:rsid w:val="00AE66BF"/>
    <w:rsid w:val="00AE672F"/>
    <w:rsid w:val="00AE6BCC"/>
    <w:rsid w:val="00AE7078"/>
    <w:rsid w:val="00AE723A"/>
    <w:rsid w:val="00AE76E3"/>
    <w:rsid w:val="00AE7792"/>
    <w:rsid w:val="00AF017F"/>
    <w:rsid w:val="00AF0595"/>
    <w:rsid w:val="00AF06C6"/>
    <w:rsid w:val="00AF0750"/>
    <w:rsid w:val="00AF0809"/>
    <w:rsid w:val="00AF08EF"/>
    <w:rsid w:val="00AF0F72"/>
    <w:rsid w:val="00AF10C6"/>
    <w:rsid w:val="00AF1447"/>
    <w:rsid w:val="00AF1B77"/>
    <w:rsid w:val="00AF1DCA"/>
    <w:rsid w:val="00AF20D2"/>
    <w:rsid w:val="00AF2562"/>
    <w:rsid w:val="00AF27E1"/>
    <w:rsid w:val="00AF2D1E"/>
    <w:rsid w:val="00AF2D49"/>
    <w:rsid w:val="00AF2FDE"/>
    <w:rsid w:val="00AF31BD"/>
    <w:rsid w:val="00AF37AA"/>
    <w:rsid w:val="00AF3C53"/>
    <w:rsid w:val="00AF40EF"/>
    <w:rsid w:val="00AF41E1"/>
    <w:rsid w:val="00AF4236"/>
    <w:rsid w:val="00AF438D"/>
    <w:rsid w:val="00AF46E5"/>
    <w:rsid w:val="00AF46EC"/>
    <w:rsid w:val="00AF47E8"/>
    <w:rsid w:val="00AF48F5"/>
    <w:rsid w:val="00AF5413"/>
    <w:rsid w:val="00AF63EC"/>
    <w:rsid w:val="00AF64F1"/>
    <w:rsid w:val="00AF6523"/>
    <w:rsid w:val="00AF6741"/>
    <w:rsid w:val="00AF68D7"/>
    <w:rsid w:val="00AF6E02"/>
    <w:rsid w:val="00AF7B69"/>
    <w:rsid w:val="00AF7F1E"/>
    <w:rsid w:val="00B000C2"/>
    <w:rsid w:val="00B001F5"/>
    <w:rsid w:val="00B006CC"/>
    <w:rsid w:val="00B01267"/>
    <w:rsid w:val="00B015EE"/>
    <w:rsid w:val="00B016BB"/>
    <w:rsid w:val="00B01DE3"/>
    <w:rsid w:val="00B02B66"/>
    <w:rsid w:val="00B04503"/>
    <w:rsid w:val="00B04527"/>
    <w:rsid w:val="00B04650"/>
    <w:rsid w:val="00B04CE6"/>
    <w:rsid w:val="00B04F3F"/>
    <w:rsid w:val="00B0525A"/>
    <w:rsid w:val="00B05407"/>
    <w:rsid w:val="00B065E6"/>
    <w:rsid w:val="00B06A8F"/>
    <w:rsid w:val="00B06C4D"/>
    <w:rsid w:val="00B07080"/>
    <w:rsid w:val="00B074F7"/>
    <w:rsid w:val="00B07E92"/>
    <w:rsid w:val="00B10C7E"/>
    <w:rsid w:val="00B10DA6"/>
    <w:rsid w:val="00B10E0A"/>
    <w:rsid w:val="00B10F98"/>
    <w:rsid w:val="00B110E4"/>
    <w:rsid w:val="00B11479"/>
    <w:rsid w:val="00B1147B"/>
    <w:rsid w:val="00B115DF"/>
    <w:rsid w:val="00B115EF"/>
    <w:rsid w:val="00B12345"/>
    <w:rsid w:val="00B125C7"/>
    <w:rsid w:val="00B13239"/>
    <w:rsid w:val="00B13775"/>
    <w:rsid w:val="00B13C82"/>
    <w:rsid w:val="00B13E17"/>
    <w:rsid w:val="00B1400B"/>
    <w:rsid w:val="00B14197"/>
    <w:rsid w:val="00B142BB"/>
    <w:rsid w:val="00B1498D"/>
    <w:rsid w:val="00B15BA9"/>
    <w:rsid w:val="00B15BEC"/>
    <w:rsid w:val="00B15CDA"/>
    <w:rsid w:val="00B15E72"/>
    <w:rsid w:val="00B1636C"/>
    <w:rsid w:val="00B174B6"/>
    <w:rsid w:val="00B17F2F"/>
    <w:rsid w:val="00B20993"/>
    <w:rsid w:val="00B209E1"/>
    <w:rsid w:val="00B20C1B"/>
    <w:rsid w:val="00B20D3E"/>
    <w:rsid w:val="00B20F93"/>
    <w:rsid w:val="00B2112E"/>
    <w:rsid w:val="00B21216"/>
    <w:rsid w:val="00B2166F"/>
    <w:rsid w:val="00B21938"/>
    <w:rsid w:val="00B21971"/>
    <w:rsid w:val="00B21ADB"/>
    <w:rsid w:val="00B21E13"/>
    <w:rsid w:val="00B21FD9"/>
    <w:rsid w:val="00B222D8"/>
    <w:rsid w:val="00B227EA"/>
    <w:rsid w:val="00B22835"/>
    <w:rsid w:val="00B22955"/>
    <w:rsid w:val="00B22B49"/>
    <w:rsid w:val="00B22E44"/>
    <w:rsid w:val="00B23250"/>
    <w:rsid w:val="00B235CA"/>
    <w:rsid w:val="00B236B8"/>
    <w:rsid w:val="00B2388E"/>
    <w:rsid w:val="00B24370"/>
    <w:rsid w:val="00B24F19"/>
    <w:rsid w:val="00B250FE"/>
    <w:rsid w:val="00B2551D"/>
    <w:rsid w:val="00B25918"/>
    <w:rsid w:val="00B25949"/>
    <w:rsid w:val="00B25EE4"/>
    <w:rsid w:val="00B271FA"/>
    <w:rsid w:val="00B27509"/>
    <w:rsid w:val="00B27604"/>
    <w:rsid w:val="00B27615"/>
    <w:rsid w:val="00B278A0"/>
    <w:rsid w:val="00B27C1B"/>
    <w:rsid w:val="00B30614"/>
    <w:rsid w:val="00B30E11"/>
    <w:rsid w:val="00B3187E"/>
    <w:rsid w:val="00B318E1"/>
    <w:rsid w:val="00B31E4D"/>
    <w:rsid w:val="00B32158"/>
    <w:rsid w:val="00B32DCE"/>
    <w:rsid w:val="00B33180"/>
    <w:rsid w:val="00B33266"/>
    <w:rsid w:val="00B336F9"/>
    <w:rsid w:val="00B337F0"/>
    <w:rsid w:val="00B33F27"/>
    <w:rsid w:val="00B33F2A"/>
    <w:rsid w:val="00B34915"/>
    <w:rsid w:val="00B34BC0"/>
    <w:rsid w:val="00B35265"/>
    <w:rsid w:val="00B35600"/>
    <w:rsid w:val="00B35925"/>
    <w:rsid w:val="00B35996"/>
    <w:rsid w:val="00B35A91"/>
    <w:rsid w:val="00B361D6"/>
    <w:rsid w:val="00B361DD"/>
    <w:rsid w:val="00B3634C"/>
    <w:rsid w:val="00B3664C"/>
    <w:rsid w:val="00B36974"/>
    <w:rsid w:val="00B37231"/>
    <w:rsid w:val="00B372AE"/>
    <w:rsid w:val="00B37614"/>
    <w:rsid w:val="00B37E9E"/>
    <w:rsid w:val="00B40041"/>
    <w:rsid w:val="00B405CA"/>
    <w:rsid w:val="00B4072E"/>
    <w:rsid w:val="00B407D7"/>
    <w:rsid w:val="00B40F27"/>
    <w:rsid w:val="00B420E7"/>
    <w:rsid w:val="00B423FB"/>
    <w:rsid w:val="00B425E6"/>
    <w:rsid w:val="00B42AC3"/>
    <w:rsid w:val="00B4386D"/>
    <w:rsid w:val="00B43EC6"/>
    <w:rsid w:val="00B44123"/>
    <w:rsid w:val="00B44232"/>
    <w:rsid w:val="00B4459F"/>
    <w:rsid w:val="00B445AE"/>
    <w:rsid w:val="00B44691"/>
    <w:rsid w:val="00B447AA"/>
    <w:rsid w:val="00B44A60"/>
    <w:rsid w:val="00B44B4A"/>
    <w:rsid w:val="00B4508F"/>
    <w:rsid w:val="00B454B2"/>
    <w:rsid w:val="00B45654"/>
    <w:rsid w:val="00B45686"/>
    <w:rsid w:val="00B460F8"/>
    <w:rsid w:val="00B4645C"/>
    <w:rsid w:val="00B4648E"/>
    <w:rsid w:val="00B46586"/>
    <w:rsid w:val="00B46A36"/>
    <w:rsid w:val="00B46A5C"/>
    <w:rsid w:val="00B47179"/>
    <w:rsid w:val="00B472CE"/>
    <w:rsid w:val="00B47496"/>
    <w:rsid w:val="00B47B00"/>
    <w:rsid w:val="00B47EB6"/>
    <w:rsid w:val="00B50228"/>
    <w:rsid w:val="00B509D0"/>
    <w:rsid w:val="00B50A4B"/>
    <w:rsid w:val="00B513D5"/>
    <w:rsid w:val="00B5165C"/>
    <w:rsid w:val="00B517A7"/>
    <w:rsid w:val="00B51E6B"/>
    <w:rsid w:val="00B51FA3"/>
    <w:rsid w:val="00B520FA"/>
    <w:rsid w:val="00B52109"/>
    <w:rsid w:val="00B522CF"/>
    <w:rsid w:val="00B526C7"/>
    <w:rsid w:val="00B52C5C"/>
    <w:rsid w:val="00B53045"/>
    <w:rsid w:val="00B534DD"/>
    <w:rsid w:val="00B53B01"/>
    <w:rsid w:val="00B53CE1"/>
    <w:rsid w:val="00B5411D"/>
    <w:rsid w:val="00B5419D"/>
    <w:rsid w:val="00B5423D"/>
    <w:rsid w:val="00B54340"/>
    <w:rsid w:val="00B54370"/>
    <w:rsid w:val="00B551E1"/>
    <w:rsid w:val="00B5585A"/>
    <w:rsid w:val="00B55A04"/>
    <w:rsid w:val="00B55DB6"/>
    <w:rsid w:val="00B55F5E"/>
    <w:rsid w:val="00B5684C"/>
    <w:rsid w:val="00B56D24"/>
    <w:rsid w:val="00B56DB7"/>
    <w:rsid w:val="00B574C7"/>
    <w:rsid w:val="00B577C5"/>
    <w:rsid w:val="00B60109"/>
    <w:rsid w:val="00B60993"/>
    <w:rsid w:val="00B60BE0"/>
    <w:rsid w:val="00B6113C"/>
    <w:rsid w:val="00B6165A"/>
    <w:rsid w:val="00B61DFD"/>
    <w:rsid w:val="00B6261B"/>
    <w:rsid w:val="00B626E2"/>
    <w:rsid w:val="00B62B87"/>
    <w:rsid w:val="00B62FDE"/>
    <w:rsid w:val="00B6342C"/>
    <w:rsid w:val="00B6368C"/>
    <w:rsid w:val="00B63735"/>
    <w:rsid w:val="00B63A30"/>
    <w:rsid w:val="00B63B7E"/>
    <w:rsid w:val="00B63C8F"/>
    <w:rsid w:val="00B640BF"/>
    <w:rsid w:val="00B642E3"/>
    <w:rsid w:val="00B6497E"/>
    <w:rsid w:val="00B64B30"/>
    <w:rsid w:val="00B64DD7"/>
    <w:rsid w:val="00B64EC1"/>
    <w:rsid w:val="00B64F4C"/>
    <w:rsid w:val="00B654B4"/>
    <w:rsid w:val="00B65DC7"/>
    <w:rsid w:val="00B6660F"/>
    <w:rsid w:val="00B6695F"/>
    <w:rsid w:val="00B66964"/>
    <w:rsid w:val="00B669BB"/>
    <w:rsid w:val="00B66A30"/>
    <w:rsid w:val="00B66F65"/>
    <w:rsid w:val="00B670B7"/>
    <w:rsid w:val="00B67FAB"/>
    <w:rsid w:val="00B67FCB"/>
    <w:rsid w:val="00B70092"/>
    <w:rsid w:val="00B705F9"/>
    <w:rsid w:val="00B70738"/>
    <w:rsid w:val="00B715EA"/>
    <w:rsid w:val="00B7173E"/>
    <w:rsid w:val="00B719D0"/>
    <w:rsid w:val="00B71C13"/>
    <w:rsid w:val="00B72045"/>
    <w:rsid w:val="00B72377"/>
    <w:rsid w:val="00B72382"/>
    <w:rsid w:val="00B724DE"/>
    <w:rsid w:val="00B73107"/>
    <w:rsid w:val="00B73749"/>
    <w:rsid w:val="00B73E2B"/>
    <w:rsid w:val="00B74CBD"/>
    <w:rsid w:val="00B74CD5"/>
    <w:rsid w:val="00B74E29"/>
    <w:rsid w:val="00B75230"/>
    <w:rsid w:val="00B752F0"/>
    <w:rsid w:val="00B757FA"/>
    <w:rsid w:val="00B75BF9"/>
    <w:rsid w:val="00B75D60"/>
    <w:rsid w:val="00B75E4D"/>
    <w:rsid w:val="00B76B5D"/>
    <w:rsid w:val="00B76D98"/>
    <w:rsid w:val="00B76ECB"/>
    <w:rsid w:val="00B77236"/>
    <w:rsid w:val="00B77649"/>
    <w:rsid w:val="00B77857"/>
    <w:rsid w:val="00B778FF"/>
    <w:rsid w:val="00B77B88"/>
    <w:rsid w:val="00B77FE8"/>
    <w:rsid w:val="00B80A47"/>
    <w:rsid w:val="00B80B5B"/>
    <w:rsid w:val="00B80CAE"/>
    <w:rsid w:val="00B80DB6"/>
    <w:rsid w:val="00B8104B"/>
    <w:rsid w:val="00B81359"/>
    <w:rsid w:val="00B81744"/>
    <w:rsid w:val="00B81820"/>
    <w:rsid w:val="00B81C2D"/>
    <w:rsid w:val="00B81D11"/>
    <w:rsid w:val="00B8252B"/>
    <w:rsid w:val="00B82DBB"/>
    <w:rsid w:val="00B830C3"/>
    <w:rsid w:val="00B83625"/>
    <w:rsid w:val="00B83B70"/>
    <w:rsid w:val="00B83E3C"/>
    <w:rsid w:val="00B842BE"/>
    <w:rsid w:val="00B846C7"/>
    <w:rsid w:val="00B84ABD"/>
    <w:rsid w:val="00B85045"/>
    <w:rsid w:val="00B8552A"/>
    <w:rsid w:val="00B855FC"/>
    <w:rsid w:val="00B859D0"/>
    <w:rsid w:val="00B85AC8"/>
    <w:rsid w:val="00B85F2C"/>
    <w:rsid w:val="00B86339"/>
    <w:rsid w:val="00B8679F"/>
    <w:rsid w:val="00B87518"/>
    <w:rsid w:val="00B87837"/>
    <w:rsid w:val="00B87C35"/>
    <w:rsid w:val="00B87F90"/>
    <w:rsid w:val="00B908EC"/>
    <w:rsid w:val="00B90C9E"/>
    <w:rsid w:val="00B90FDF"/>
    <w:rsid w:val="00B91251"/>
    <w:rsid w:val="00B9126F"/>
    <w:rsid w:val="00B913F3"/>
    <w:rsid w:val="00B91777"/>
    <w:rsid w:val="00B91846"/>
    <w:rsid w:val="00B91969"/>
    <w:rsid w:val="00B91C1F"/>
    <w:rsid w:val="00B91F31"/>
    <w:rsid w:val="00B92967"/>
    <w:rsid w:val="00B92BAE"/>
    <w:rsid w:val="00B92C85"/>
    <w:rsid w:val="00B92DA5"/>
    <w:rsid w:val="00B92ECF"/>
    <w:rsid w:val="00B92FA6"/>
    <w:rsid w:val="00B93B4E"/>
    <w:rsid w:val="00B93CDB"/>
    <w:rsid w:val="00B93F2F"/>
    <w:rsid w:val="00B94264"/>
    <w:rsid w:val="00B942E0"/>
    <w:rsid w:val="00B94B3E"/>
    <w:rsid w:val="00B94EAD"/>
    <w:rsid w:val="00B95263"/>
    <w:rsid w:val="00B9584C"/>
    <w:rsid w:val="00B958B5"/>
    <w:rsid w:val="00B958BB"/>
    <w:rsid w:val="00B96E16"/>
    <w:rsid w:val="00B97051"/>
    <w:rsid w:val="00B978B3"/>
    <w:rsid w:val="00BA08BB"/>
    <w:rsid w:val="00BA0906"/>
    <w:rsid w:val="00BA099D"/>
    <w:rsid w:val="00BA0BAA"/>
    <w:rsid w:val="00BA1376"/>
    <w:rsid w:val="00BA14F1"/>
    <w:rsid w:val="00BA183E"/>
    <w:rsid w:val="00BA1C2C"/>
    <w:rsid w:val="00BA1D8C"/>
    <w:rsid w:val="00BA1EA8"/>
    <w:rsid w:val="00BA2014"/>
    <w:rsid w:val="00BA25F5"/>
    <w:rsid w:val="00BA28B8"/>
    <w:rsid w:val="00BA30F8"/>
    <w:rsid w:val="00BA3543"/>
    <w:rsid w:val="00BA3A61"/>
    <w:rsid w:val="00BA4061"/>
    <w:rsid w:val="00BA494B"/>
    <w:rsid w:val="00BA4A5C"/>
    <w:rsid w:val="00BA4AF7"/>
    <w:rsid w:val="00BA562A"/>
    <w:rsid w:val="00BA56B0"/>
    <w:rsid w:val="00BA5762"/>
    <w:rsid w:val="00BA57DB"/>
    <w:rsid w:val="00BA5DEA"/>
    <w:rsid w:val="00BA5E0F"/>
    <w:rsid w:val="00BA61F5"/>
    <w:rsid w:val="00BA64E3"/>
    <w:rsid w:val="00BA68DC"/>
    <w:rsid w:val="00BA6D08"/>
    <w:rsid w:val="00BA7647"/>
    <w:rsid w:val="00BA773F"/>
    <w:rsid w:val="00BA7A34"/>
    <w:rsid w:val="00BA7D65"/>
    <w:rsid w:val="00BA7E09"/>
    <w:rsid w:val="00BA7E49"/>
    <w:rsid w:val="00BB02F2"/>
    <w:rsid w:val="00BB0B3B"/>
    <w:rsid w:val="00BB0CA0"/>
    <w:rsid w:val="00BB0E10"/>
    <w:rsid w:val="00BB12EC"/>
    <w:rsid w:val="00BB1543"/>
    <w:rsid w:val="00BB19E3"/>
    <w:rsid w:val="00BB2054"/>
    <w:rsid w:val="00BB2119"/>
    <w:rsid w:val="00BB2195"/>
    <w:rsid w:val="00BB24E7"/>
    <w:rsid w:val="00BB2B9A"/>
    <w:rsid w:val="00BB2D6F"/>
    <w:rsid w:val="00BB2DC6"/>
    <w:rsid w:val="00BB2F2B"/>
    <w:rsid w:val="00BB3071"/>
    <w:rsid w:val="00BB33B1"/>
    <w:rsid w:val="00BB3459"/>
    <w:rsid w:val="00BB3647"/>
    <w:rsid w:val="00BB3A38"/>
    <w:rsid w:val="00BB3ACD"/>
    <w:rsid w:val="00BB3B4A"/>
    <w:rsid w:val="00BB3BE7"/>
    <w:rsid w:val="00BB49E9"/>
    <w:rsid w:val="00BB5172"/>
    <w:rsid w:val="00BB528E"/>
    <w:rsid w:val="00BB5618"/>
    <w:rsid w:val="00BB56A5"/>
    <w:rsid w:val="00BB5B28"/>
    <w:rsid w:val="00BB5E65"/>
    <w:rsid w:val="00BB609F"/>
    <w:rsid w:val="00BB6B9E"/>
    <w:rsid w:val="00BB6BBE"/>
    <w:rsid w:val="00BB7011"/>
    <w:rsid w:val="00BB7134"/>
    <w:rsid w:val="00BB78E6"/>
    <w:rsid w:val="00BB7976"/>
    <w:rsid w:val="00BB79C8"/>
    <w:rsid w:val="00BC02ED"/>
    <w:rsid w:val="00BC05FA"/>
    <w:rsid w:val="00BC11B4"/>
    <w:rsid w:val="00BC192E"/>
    <w:rsid w:val="00BC1D05"/>
    <w:rsid w:val="00BC20BC"/>
    <w:rsid w:val="00BC2726"/>
    <w:rsid w:val="00BC2A47"/>
    <w:rsid w:val="00BC369F"/>
    <w:rsid w:val="00BC3961"/>
    <w:rsid w:val="00BC3F7B"/>
    <w:rsid w:val="00BC44DB"/>
    <w:rsid w:val="00BC4587"/>
    <w:rsid w:val="00BC4AD8"/>
    <w:rsid w:val="00BC4AE5"/>
    <w:rsid w:val="00BC5173"/>
    <w:rsid w:val="00BC5359"/>
    <w:rsid w:val="00BC549D"/>
    <w:rsid w:val="00BC552A"/>
    <w:rsid w:val="00BC59D1"/>
    <w:rsid w:val="00BC5AB1"/>
    <w:rsid w:val="00BC5E00"/>
    <w:rsid w:val="00BC64CD"/>
    <w:rsid w:val="00BC6D37"/>
    <w:rsid w:val="00BC6F82"/>
    <w:rsid w:val="00BC7423"/>
    <w:rsid w:val="00BC7644"/>
    <w:rsid w:val="00BC772E"/>
    <w:rsid w:val="00BC789F"/>
    <w:rsid w:val="00BC7F67"/>
    <w:rsid w:val="00BD01C7"/>
    <w:rsid w:val="00BD044B"/>
    <w:rsid w:val="00BD08C1"/>
    <w:rsid w:val="00BD0B84"/>
    <w:rsid w:val="00BD120E"/>
    <w:rsid w:val="00BD1FBB"/>
    <w:rsid w:val="00BD1FEF"/>
    <w:rsid w:val="00BD236C"/>
    <w:rsid w:val="00BD2715"/>
    <w:rsid w:val="00BD2908"/>
    <w:rsid w:val="00BD34E1"/>
    <w:rsid w:val="00BD3792"/>
    <w:rsid w:val="00BD37B3"/>
    <w:rsid w:val="00BD39D7"/>
    <w:rsid w:val="00BD4201"/>
    <w:rsid w:val="00BD492E"/>
    <w:rsid w:val="00BD4D90"/>
    <w:rsid w:val="00BD501A"/>
    <w:rsid w:val="00BD660A"/>
    <w:rsid w:val="00BD674C"/>
    <w:rsid w:val="00BD692A"/>
    <w:rsid w:val="00BD6BB2"/>
    <w:rsid w:val="00BD6F93"/>
    <w:rsid w:val="00BD6FFC"/>
    <w:rsid w:val="00BD751F"/>
    <w:rsid w:val="00BD7922"/>
    <w:rsid w:val="00BD7953"/>
    <w:rsid w:val="00BD7AFD"/>
    <w:rsid w:val="00BE01F2"/>
    <w:rsid w:val="00BE086F"/>
    <w:rsid w:val="00BE0CD8"/>
    <w:rsid w:val="00BE0D5A"/>
    <w:rsid w:val="00BE1076"/>
    <w:rsid w:val="00BE12B6"/>
    <w:rsid w:val="00BE19DB"/>
    <w:rsid w:val="00BE1AFA"/>
    <w:rsid w:val="00BE23A7"/>
    <w:rsid w:val="00BE2EAA"/>
    <w:rsid w:val="00BE2ED5"/>
    <w:rsid w:val="00BE3BB0"/>
    <w:rsid w:val="00BE3C85"/>
    <w:rsid w:val="00BE419A"/>
    <w:rsid w:val="00BE4621"/>
    <w:rsid w:val="00BE4C1A"/>
    <w:rsid w:val="00BE4CB5"/>
    <w:rsid w:val="00BE4D4F"/>
    <w:rsid w:val="00BE5045"/>
    <w:rsid w:val="00BE519E"/>
    <w:rsid w:val="00BE572D"/>
    <w:rsid w:val="00BE5AA1"/>
    <w:rsid w:val="00BE6358"/>
    <w:rsid w:val="00BE674E"/>
    <w:rsid w:val="00BE68D3"/>
    <w:rsid w:val="00BE6D47"/>
    <w:rsid w:val="00BE6F28"/>
    <w:rsid w:val="00BE7001"/>
    <w:rsid w:val="00BE706F"/>
    <w:rsid w:val="00BF00B3"/>
    <w:rsid w:val="00BF00DA"/>
    <w:rsid w:val="00BF059C"/>
    <w:rsid w:val="00BF08AD"/>
    <w:rsid w:val="00BF0CD6"/>
    <w:rsid w:val="00BF1114"/>
    <w:rsid w:val="00BF144E"/>
    <w:rsid w:val="00BF2044"/>
    <w:rsid w:val="00BF238A"/>
    <w:rsid w:val="00BF2B52"/>
    <w:rsid w:val="00BF2D23"/>
    <w:rsid w:val="00BF2ECC"/>
    <w:rsid w:val="00BF307F"/>
    <w:rsid w:val="00BF316A"/>
    <w:rsid w:val="00BF3402"/>
    <w:rsid w:val="00BF34DB"/>
    <w:rsid w:val="00BF38DE"/>
    <w:rsid w:val="00BF393A"/>
    <w:rsid w:val="00BF3FA8"/>
    <w:rsid w:val="00BF440A"/>
    <w:rsid w:val="00BF44E8"/>
    <w:rsid w:val="00BF4B5E"/>
    <w:rsid w:val="00BF506A"/>
    <w:rsid w:val="00BF5A26"/>
    <w:rsid w:val="00BF5FD2"/>
    <w:rsid w:val="00BF65CD"/>
    <w:rsid w:val="00BF675F"/>
    <w:rsid w:val="00BF6772"/>
    <w:rsid w:val="00BF6B99"/>
    <w:rsid w:val="00BF732E"/>
    <w:rsid w:val="00BF759A"/>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102"/>
    <w:rsid w:val="00C045CA"/>
    <w:rsid w:val="00C04A9A"/>
    <w:rsid w:val="00C04D73"/>
    <w:rsid w:val="00C04E55"/>
    <w:rsid w:val="00C04FAA"/>
    <w:rsid w:val="00C05095"/>
    <w:rsid w:val="00C05676"/>
    <w:rsid w:val="00C056C9"/>
    <w:rsid w:val="00C05A9E"/>
    <w:rsid w:val="00C05C8D"/>
    <w:rsid w:val="00C06771"/>
    <w:rsid w:val="00C06BE5"/>
    <w:rsid w:val="00C0782A"/>
    <w:rsid w:val="00C0789C"/>
    <w:rsid w:val="00C07D78"/>
    <w:rsid w:val="00C10039"/>
    <w:rsid w:val="00C10101"/>
    <w:rsid w:val="00C105F1"/>
    <w:rsid w:val="00C10895"/>
    <w:rsid w:val="00C108FC"/>
    <w:rsid w:val="00C109F9"/>
    <w:rsid w:val="00C11567"/>
    <w:rsid w:val="00C115E4"/>
    <w:rsid w:val="00C1181C"/>
    <w:rsid w:val="00C11AB6"/>
    <w:rsid w:val="00C11B85"/>
    <w:rsid w:val="00C11F01"/>
    <w:rsid w:val="00C11FA7"/>
    <w:rsid w:val="00C121E1"/>
    <w:rsid w:val="00C1226A"/>
    <w:rsid w:val="00C12D14"/>
    <w:rsid w:val="00C13071"/>
    <w:rsid w:val="00C134E8"/>
    <w:rsid w:val="00C13DE4"/>
    <w:rsid w:val="00C14752"/>
    <w:rsid w:val="00C14A83"/>
    <w:rsid w:val="00C1574D"/>
    <w:rsid w:val="00C15AFC"/>
    <w:rsid w:val="00C15E85"/>
    <w:rsid w:val="00C16911"/>
    <w:rsid w:val="00C1726F"/>
    <w:rsid w:val="00C17734"/>
    <w:rsid w:val="00C179FD"/>
    <w:rsid w:val="00C17AD0"/>
    <w:rsid w:val="00C17B1F"/>
    <w:rsid w:val="00C17FB1"/>
    <w:rsid w:val="00C20236"/>
    <w:rsid w:val="00C20345"/>
    <w:rsid w:val="00C203CD"/>
    <w:rsid w:val="00C2042A"/>
    <w:rsid w:val="00C20878"/>
    <w:rsid w:val="00C20AC6"/>
    <w:rsid w:val="00C21025"/>
    <w:rsid w:val="00C2111E"/>
    <w:rsid w:val="00C2121B"/>
    <w:rsid w:val="00C212C4"/>
    <w:rsid w:val="00C2134B"/>
    <w:rsid w:val="00C21353"/>
    <w:rsid w:val="00C213DD"/>
    <w:rsid w:val="00C21651"/>
    <w:rsid w:val="00C2169B"/>
    <w:rsid w:val="00C217E1"/>
    <w:rsid w:val="00C21BB9"/>
    <w:rsid w:val="00C21F5D"/>
    <w:rsid w:val="00C2239C"/>
    <w:rsid w:val="00C2271B"/>
    <w:rsid w:val="00C22796"/>
    <w:rsid w:val="00C22A04"/>
    <w:rsid w:val="00C23672"/>
    <w:rsid w:val="00C236D1"/>
    <w:rsid w:val="00C2382E"/>
    <w:rsid w:val="00C23AEB"/>
    <w:rsid w:val="00C24C03"/>
    <w:rsid w:val="00C25C65"/>
    <w:rsid w:val="00C2621F"/>
    <w:rsid w:val="00C264D4"/>
    <w:rsid w:val="00C2672F"/>
    <w:rsid w:val="00C26C81"/>
    <w:rsid w:val="00C2747A"/>
    <w:rsid w:val="00C300C1"/>
    <w:rsid w:val="00C301DB"/>
    <w:rsid w:val="00C30266"/>
    <w:rsid w:val="00C302E9"/>
    <w:rsid w:val="00C30622"/>
    <w:rsid w:val="00C309C7"/>
    <w:rsid w:val="00C30FFD"/>
    <w:rsid w:val="00C31E50"/>
    <w:rsid w:val="00C31FB2"/>
    <w:rsid w:val="00C32052"/>
    <w:rsid w:val="00C329B0"/>
    <w:rsid w:val="00C32C4D"/>
    <w:rsid w:val="00C33334"/>
    <w:rsid w:val="00C337AB"/>
    <w:rsid w:val="00C33DB3"/>
    <w:rsid w:val="00C340CC"/>
    <w:rsid w:val="00C3410B"/>
    <w:rsid w:val="00C347E7"/>
    <w:rsid w:val="00C34C6D"/>
    <w:rsid w:val="00C34D6A"/>
    <w:rsid w:val="00C34DEC"/>
    <w:rsid w:val="00C34E57"/>
    <w:rsid w:val="00C35396"/>
    <w:rsid w:val="00C3627F"/>
    <w:rsid w:val="00C3633C"/>
    <w:rsid w:val="00C364EE"/>
    <w:rsid w:val="00C36569"/>
    <w:rsid w:val="00C36E03"/>
    <w:rsid w:val="00C373E9"/>
    <w:rsid w:val="00C37E18"/>
    <w:rsid w:val="00C37F82"/>
    <w:rsid w:val="00C37F8B"/>
    <w:rsid w:val="00C401E9"/>
    <w:rsid w:val="00C41253"/>
    <w:rsid w:val="00C413A9"/>
    <w:rsid w:val="00C417D6"/>
    <w:rsid w:val="00C41BD8"/>
    <w:rsid w:val="00C42D0B"/>
    <w:rsid w:val="00C43017"/>
    <w:rsid w:val="00C43E85"/>
    <w:rsid w:val="00C43F90"/>
    <w:rsid w:val="00C44021"/>
    <w:rsid w:val="00C4403B"/>
    <w:rsid w:val="00C4545F"/>
    <w:rsid w:val="00C45AA2"/>
    <w:rsid w:val="00C45BBE"/>
    <w:rsid w:val="00C45D62"/>
    <w:rsid w:val="00C46453"/>
    <w:rsid w:val="00C46AD4"/>
    <w:rsid w:val="00C46B03"/>
    <w:rsid w:val="00C46B47"/>
    <w:rsid w:val="00C46CE0"/>
    <w:rsid w:val="00C46DBF"/>
    <w:rsid w:val="00C47059"/>
    <w:rsid w:val="00C4797A"/>
    <w:rsid w:val="00C47A5A"/>
    <w:rsid w:val="00C505DE"/>
    <w:rsid w:val="00C507A8"/>
    <w:rsid w:val="00C50904"/>
    <w:rsid w:val="00C51412"/>
    <w:rsid w:val="00C51837"/>
    <w:rsid w:val="00C51906"/>
    <w:rsid w:val="00C51AFB"/>
    <w:rsid w:val="00C51BD1"/>
    <w:rsid w:val="00C51E79"/>
    <w:rsid w:val="00C52AD3"/>
    <w:rsid w:val="00C52E20"/>
    <w:rsid w:val="00C5318F"/>
    <w:rsid w:val="00C537E3"/>
    <w:rsid w:val="00C53D74"/>
    <w:rsid w:val="00C54647"/>
    <w:rsid w:val="00C549A4"/>
    <w:rsid w:val="00C54AF7"/>
    <w:rsid w:val="00C54BAF"/>
    <w:rsid w:val="00C55036"/>
    <w:rsid w:val="00C5554A"/>
    <w:rsid w:val="00C55690"/>
    <w:rsid w:val="00C557A7"/>
    <w:rsid w:val="00C55C3E"/>
    <w:rsid w:val="00C55C9D"/>
    <w:rsid w:val="00C55DAF"/>
    <w:rsid w:val="00C55F65"/>
    <w:rsid w:val="00C5601F"/>
    <w:rsid w:val="00C5649D"/>
    <w:rsid w:val="00C56D5C"/>
    <w:rsid w:val="00C56D67"/>
    <w:rsid w:val="00C56EAD"/>
    <w:rsid w:val="00C572A2"/>
    <w:rsid w:val="00C5731E"/>
    <w:rsid w:val="00C57404"/>
    <w:rsid w:val="00C57A91"/>
    <w:rsid w:val="00C57D9E"/>
    <w:rsid w:val="00C57DCA"/>
    <w:rsid w:val="00C57E73"/>
    <w:rsid w:val="00C602A9"/>
    <w:rsid w:val="00C602F1"/>
    <w:rsid w:val="00C607FC"/>
    <w:rsid w:val="00C6127F"/>
    <w:rsid w:val="00C618AA"/>
    <w:rsid w:val="00C61ACC"/>
    <w:rsid w:val="00C624AD"/>
    <w:rsid w:val="00C62644"/>
    <w:rsid w:val="00C62948"/>
    <w:rsid w:val="00C62B60"/>
    <w:rsid w:val="00C62C89"/>
    <w:rsid w:val="00C62E91"/>
    <w:rsid w:val="00C630C8"/>
    <w:rsid w:val="00C631EF"/>
    <w:rsid w:val="00C633B8"/>
    <w:rsid w:val="00C635A6"/>
    <w:rsid w:val="00C637EF"/>
    <w:rsid w:val="00C63E47"/>
    <w:rsid w:val="00C64040"/>
    <w:rsid w:val="00C6445C"/>
    <w:rsid w:val="00C64469"/>
    <w:rsid w:val="00C64796"/>
    <w:rsid w:val="00C64CD7"/>
    <w:rsid w:val="00C65349"/>
    <w:rsid w:val="00C65588"/>
    <w:rsid w:val="00C6588B"/>
    <w:rsid w:val="00C659BF"/>
    <w:rsid w:val="00C65B52"/>
    <w:rsid w:val="00C65D25"/>
    <w:rsid w:val="00C660E6"/>
    <w:rsid w:val="00C6675B"/>
    <w:rsid w:val="00C66C30"/>
    <w:rsid w:val="00C66D48"/>
    <w:rsid w:val="00C66F1B"/>
    <w:rsid w:val="00C66F38"/>
    <w:rsid w:val="00C67056"/>
    <w:rsid w:val="00C676B2"/>
    <w:rsid w:val="00C700A0"/>
    <w:rsid w:val="00C70339"/>
    <w:rsid w:val="00C7034C"/>
    <w:rsid w:val="00C707BB"/>
    <w:rsid w:val="00C70D00"/>
    <w:rsid w:val="00C70E35"/>
    <w:rsid w:val="00C715BF"/>
    <w:rsid w:val="00C71625"/>
    <w:rsid w:val="00C7180F"/>
    <w:rsid w:val="00C71CDA"/>
    <w:rsid w:val="00C71DE5"/>
    <w:rsid w:val="00C71F43"/>
    <w:rsid w:val="00C720E3"/>
    <w:rsid w:val="00C7255A"/>
    <w:rsid w:val="00C725CB"/>
    <w:rsid w:val="00C7267C"/>
    <w:rsid w:val="00C72A51"/>
    <w:rsid w:val="00C72D87"/>
    <w:rsid w:val="00C72F00"/>
    <w:rsid w:val="00C72F19"/>
    <w:rsid w:val="00C73048"/>
    <w:rsid w:val="00C73062"/>
    <w:rsid w:val="00C732AB"/>
    <w:rsid w:val="00C7387A"/>
    <w:rsid w:val="00C73AD5"/>
    <w:rsid w:val="00C74142"/>
    <w:rsid w:val="00C7420B"/>
    <w:rsid w:val="00C742FC"/>
    <w:rsid w:val="00C746DC"/>
    <w:rsid w:val="00C74969"/>
    <w:rsid w:val="00C74A31"/>
    <w:rsid w:val="00C74ACB"/>
    <w:rsid w:val="00C74C8A"/>
    <w:rsid w:val="00C74E27"/>
    <w:rsid w:val="00C75031"/>
    <w:rsid w:val="00C752D8"/>
    <w:rsid w:val="00C75491"/>
    <w:rsid w:val="00C75819"/>
    <w:rsid w:val="00C7594C"/>
    <w:rsid w:val="00C759BE"/>
    <w:rsid w:val="00C75ED9"/>
    <w:rsid w:val="00C75EEB"/>
    <w:rsid w:val="00C76596"/>
    <w:rsid w:val="00C7678A"/>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F4D"/>
    <w:rsid w:val="00C8304E"/>
    <w:rsid w:val="00C838DD"/>
    <w:rsid w:val="00C838E6"/>
    <w:rsid w:val="00C8409F"/>
    <w:rsid w:val="00C840CD"/>
    <w:rsid w:val="00C84600"/>
    <w:rsid w:val="00C84B72"/>
    <w:rsid w:val="00C84D0D"/>
    <w:rsid w:val="00C84F2F"/>
    <w:rsid w:val="00C84F5C"/>
    <w:rsid w:val="00C851EC"/>
    <w:rsid w:val="00C85446"/>
    <w:rsid w:val="00C85497"/>
    <w:rsid w:val="00C85B8E"/>
    <w:rsid w:val="00C8628F"/>
    <w:rsid w:val="00C86755"/>
    <w:rsid w:val="00C872C0"/>
    <w:rsid w:val="00C87BE7"/>
    <w:rsid w:val="00C9012C"/>
    <w:rsid w:val="00C9026F"/>
    <w:rsid w:val="00C90285"/>
    <w:rsid w:val="00C902A5"/>
    <w:rsid w:val="00C903CD"/>
    <w:rsid w:val="00C90A0D"/>
    <w:rsid w:val="00C90D57"/>
    <w:rsid w:val="00C912FD"/>
    <w:rsid w:val="00C914A2"/>
    <w:rsid w:val="00C919F4"/>
    <w:rsid w:val="00C91D42"/>
    <w:rsid w:val="00C921C3"/>
    <w:rsid w:val="00C9286D"/>
    <w:rsid w:val="00C92AD6"/>
    <w:rsid w:val="00C92B8A"/>
    <w:rsid w:val="00C92D6B"/>
    <w:rsid w:val="00C9314F"/>
    <w:rsid w:val="00C933D8"/>
    <w:rsid w:val="00C93FDE"/>
    <w:rsid w:val="00C9413B"/>
    <w:rsid w:val="00C94146"/>
    <w:rsid w:val="00C942C0"/>
    <w:rsid w:val="00C94590"/>
    <w:rsid w:val="00C94862"/>
    <w:rsid w:val="00C9556E"/>
    <w:rsid w:val="00C9567D"/>
    <w:rsid w:val="00C96D5D"/>
    <w:rsid w:val="00C97257"/>
    <w:rsid w:val="00C9762F"/>
    <w:rsid w:val="00CA0127"/>
    <w:rsid w:val="00CA018A"/>
    <w:rsid w:val="00CA04C9"/>
    <w:rsid w:val="00CA091A"/>
    <w:rsid w:val="00CA093F"/>
    <w:rsid w:val="00CA15A0"/>
    <w:rsid w:val="00CA1903"/>
    <w:rsid w:val="00CA23E2"/>
    <w:rsid w:val="00CA28BD"/>
    <w:rsid w:val="00CA29A8"/>
    <w:rsid w:val="00CA2C48"/>
    <w:rsid w:val="00CA2CF5"/>
    <w:rsid w:val="00CA3210"/>
    <w:rsid w:val="00CA322E"/>
    <w:rsid w:val="00CA3537"/>
    <w:rsid w:val="00CA35D5"/>
    <w:rsid w:val="00CA36EB"/>
    <w:rsid w:val="00CA37D7"/>
    <w:rsid w:val="00CA3B0B"/>
    <w:rsid w:val="00CA3B9E"/>
    <w:rsid w:val="00CA4952"/>
    <w:rsid w:val="00CA4F02"/>
    <w:rsid w:val="00CA5972"/>
    <w:rsid w:val="00CA5DC7"/>
    <w:rsid w:val="00CA5E1C"/>
    <w:rsid w:val="00CA622E"/>
    <w:rsid w:val="00CA65C6"/>
    <w:rsid w:val="00CA65EE"/>
    <w:rsid w:val="00CA6989"/>
    <w:rsid w:val="00CA6C6F"/>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377"/>
    <w:rsid w:val="00CB5BEF"/>
    <w:rsid w:val="00CB5CBE"/>
    <w:rsid w:val="00CB6109"/>
    <w:rsid w:val="00CB64A4"/>
    <w:rsid w:val="00CB65C2"/>
    <w:rsid w:val="00CB6763"/>
    <w:rsid w:val="00CB6BBE"/>
    <w:rsid w:val="00CC0A31"/>
    <w:rsid w:val="00CC0D50"/>
    <w:rsid w:val="00CC0F74"/>
    <w:rsid w:val="00CC2510"/>
    <w:rsid w:val="00CC262D"/>
    <w:rsid w:val="00CC272E"/>
    <w:rsid w:val="00CC31B3"/>
    <w:rsid w:val="00CC345E"/>
    <w:rsid w:val="00CC361D"/>
    <w:rsid w:val="00CC3946"/>
    <w:rsid w:val="00CC3A07"/>
    <w:rsid w:val="00CC3ACA"/>
    <w:rsid w:val="00CC426C"/>
    <w:rsid w:val="00CC43DA"/>
    <w:rsid w:val="00CC47D4"/>
    <w:rsid w:val="00CC4CAE"/>
    <w:rsid w:val="00CC551F"/>
    <w:rsid w:val="00CC5F95"/>
    <w:rsid w:val="00CC62AC"/>
    <w:rsid w:val="00CC64BF"/>
    <w:rsid w:val="00CC69A8"/>
    <w:rsid w:val="00CC6CAA"/>
    <w:rsid w:val="00CC6DCB"/>
    <w:rsid w:val="00CC6E4D"/>
    <w:rsid w:val="00CC6F0B"/>
    <w:rsid w:val="00CC70E0"/>
    <w:rsid w:val="00CC78D1"/>
    <w:rsid w:val="00CC794C"/>
    <w:rsid w:val="00CC7D6D"/>
    <w:rsid w:val="00CC7E22"/>
    <w:rsid w:val="00CD0169"/>
    <w:rsid w:val="00CD0A34"/>
    <w:rsid w:val="00CD0E50"/>
    <w:rsid w:val="00CD10C4"/>
    <w:rsid w:val="00CD17A4"/>
    <w:rsid w:val="00CD185A"/>
    <w:rsid w:val="00CD199E"/>
    <w:rsid w:val="00CD1CC9"/>
    <w:rsid w:val="00CD29C0"/>
    <w:rsid w:val="00CD2C1E"/>
    <w:rsid w:val="00CD2D09"/>
    <w:rsid w:val="00CD2EF4"/>
    <w:rsid w:val="00CD2FC5"/>
    <w:rsid w:val="00CD3165"/>
    <w:rsid w:val="00CD3444"/>
    <w:rsid w:val="00CD35DD"/>
    <w:rsid w:val="00CD4319"/>
    <w:rsid w:val="00CD4905"/>
    <w:rsid w:val="00CD49A8"/>
    <w:rsid w:val="00CD4AD0"/>
    <w:rsid w:val="00CD4E0E"/>
    <w:rsid w:val="00CD4E73"/>
    <w:rsid w:val="00CD5246"/>
    <w:rsid w:val="00CD52A4"/>
    <w:rsid w:val="00CD5419"/>
    <w:rsid w:val="00CD6261"/>
    <w:rsid w:val="00CD62AE"/>
    <w:rsid w:val="00CD65EC"/>
    <w:rsid w:val="00CD6768"/>
    <w:rsid w:val="00CD69E2"/>
    <w:rsid w:val="00CD6A22"/>
    <w:rsid w:val="00CD6C04"/>
    <w:rsid w:val="00CD7AA0"/>
    <w:rsid w:val="00CD7B04"/>
    <w:rsid w:val="00CE09E9"/>
    <w:rsid w:val="00CE0E74"/>
    <w:rsid w:val="00CE0FAB"/>
    <w:rsid w:val="00CE1BB0"/>
    <w:rsid w:val="00CE22D2"/>
    <w:rsid w:val="00CE2FA5"/>
    <w:rsid w:val="00CE3254"/>
    <w:rsid w:val="00CE3D69"/>
    <w:rsid w:val="00CE4041"/>
    <w:rsid w:val="00CE4923"/>
    <w:rsid w:val="00CE526D"/>
    <w:rsid w:val="00CE5484"/>
    <w:rsid w:val="00CE5B40"/>
    <w:rsid w:val="00CE5E34"/>
    <w:rsid w:val="00CE5EBE"/>
    <w:rsid w:val="00CE5F69"/>
    <w:rsid w:val="00CE65ED"/>
    <w:rsid w:val="00CE66E9"/>
    <w:rsid w:val="00CE6CD3"/>
    <w:rsid w:val="00CE731A"/>
    <w:rsid w:val="00CE7715"/>
    <w:rsid w:val="00CF03BB"/>
    <w:rsid w:val="00CF0C19"/>
    <w:rsid w:val="00CF198A"/>
    <w:rsid w:val="00CF1B19"/>
    <w:rsid w:val="00CF21CF"/>
    <w:rsid w:val="00CF2B85"/>
    <w:rsid w:val="00CF2BA6"/>
    <w:rsid w:val="00CF31D2"/>
    <w:rsid w:val="00CF3755"/>
    <w:rsid w:val="00CF3D58"/>
    <w:rsid w:val="00CF41B1"/>
    <w:rsid w:val="00CF4250"/>
    <w:rsid w:val="00CF42FA"/>
    <w:rsid w:val="00CF43AA"/>
    <w:rsid w:val="00CF4450"/>
    <w:rsid w:val="00CF4558"/>
    <w:rsid w:val="00CF559E"/>
    <w:rsid w:val="00CF563F"/>
    <w:rsid w:val="00CF5824"/>
    <w:rsid w:val="00CF5ADC"/>
    <w:rsid w:val="00CF5B14"/>
    <w:rsid w:val="00CF5D84"/>
    <w:rsid w:val="00CF609C"/>
    <w:rsid w:val="00CF6946"/>
    <w:rsid w:val="00CF695B"/>
    <w:rsid w:val="00CF6A5D"/>
    <w:rsid w:val="00CF6BF1"/>
    <w:rsid w:val="00CF6F3E"/>
    <w:rsid w:val="00CF71E1"/>
    <w:rsid w:val="00CF762F"/>
    <w:rsid w:val="00CF7B78"/>
    <w:rsid w:val="00CF7BF7"/>
    <w:rsid w:val="00CF7E34"/>
    <w:rsid w:val="00CF7E4B"/>
    <w:rsid w:val="00CF7E4C"/>
    <w:rsid w:val="00D00583"/>
    <w:rsid w:val="00D0067A"/>
    <w:rsid w:val="00D009BC"/>
    <w:rsid w:val="00D00C4D"/>
    <w:rsid w:val="00D00CA4"/>
    <w:rsid w:val="00D01B76"/>
    <w:rsid w:val="00D01BE4"/>
    <w:rsid w:val="00D023F8"/>
    <w:rsid w:val="00D024D5"/>
    <w:rsid w:val="00D02AAA"/>
    <w:rsid w:val="00D02AFE"/>
    <w:rsid w:val="00D02D13"/>
    <w:rsid w:val="00D03533"/>
    <w:rsid w:val="00D041A1"/>
    <w:rsid w:val="00D042C3"/>
    <w:rsid w:val="00D043FE"/>
    <w:rsid w:val="00D045EF"/>
    <w:rsid w:val="00D04CF2"/>
    <w:rsid w:val="00D0508F"/>
    <w:rsid w:val="00D05268"/>
    <w:rsid w:val="00D06153"/>
    <w:rsid w:val="00D069CC"/>
    <w:rsid w:val="00D06CA8"/>
    <w:rsid w:val="00D071AA"/>
    <w:rsid w:val="00D075BB"/>
    <w:rsid w:val="00D077F6"/>
    <w:rsid w:val="00D07834"/>
    <w:rsid w:val="00D1025D"/>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20211"/>
    <w:rsid w:val="00D20546"/>
    <w:rsid w:val="00D209FC"/>
    <w:rsid w:val="00D20C9D"/>
    <w:rsid w:val="00D210DB"/>
    <w:rsid w:val="00D212DD"/>
    <w:rsid w:val="00D2142A"/>
    <w:rsid w:val="00D2190E"/>
    <w:rsid w:val="00D21A17"/>
    <w:rsid w:val="00D21A3A"/>
    <w:rsid w:val="00D22074"/>
    <w:rsid w:val="00D221E9"/>
    <w:rsid w:val="00D2231C"/>
    <w:rsid w:val="00D22412"/>
    <w:rsid w:val="00D2266F"/>
    <w:rsid w:val="00D22A27"/>
    <w:rsid w:val="00D23080"/>
    <w:rsid w:val="00D23358"/>
    <w:rsid w:val="00D23CEF"/>
    <w:rsid w:val="00D23E2D"/>
    <w:rsid w:val="00D24186"/>
    <w:rsid w:val="00D24F91"/>
    <w:rsid w:val="00D2525E"/>
    <w:rsid w:val="00D25566"/>
    <w:rsid w:val="00D25732"/>
    <w:rsid w:val="00D25B21"/>
    <w:rsid w:val="00D25DAB"/>
    <w:rsid w:val="00D26251"/>
    <w:rsid w:val="00D2633E"/>
    <w:rsid w:val="00D266E2"/>
    <w:rsid w:val="00D2678B"/>
    <w:rsid w:val="00D26809"/>
    <w:rsid w:val="00D27245"/>
    <w:rsid w:val="00D273F1"/>
    <w:rsid w:val="00D27575"/>
    <w:rsid w:val="00D2763A"/>
    <w:rsid w:val="00D30096"/>
    <w:rsid w:val="00D30964"/>
    <w:rsid w:val="00D30F0E"/>
    <w:rsid w:val="00D31522"/>
    <w:rsid w:val="00D317A4"/>
    <w:rsid w:val="00D317DD"/>
    <w:rsid w:val="00D31AF2"/>
    <w:rsid w:val="00D31B4D"/>
    <w:rsid w:val="00D31E69"/>
    <w:rsid w:val="00D322E0"/>
    <w:rsid w:val="00D3246A"/>
    <w:rsid w:val="00D3246B"/>
    <w:rsid w:val="00D32A31"/>
    <w:rsid w:val="00D32AF9"/>
    <w:rsid w:val="00D33538"/>
    <w:rsid w:val="00D33A32"/>
    <w:rsid w:val="00D33BFF"/>
    <w:rsid w:val="00D33FC6"/>
    <w:rsid w:val="00D34123"/>
    <w:rsid w:val="00D342EF"/>
    <w:rsid w:val="00D34580"/>
    <w:rsid w:val="00D34F5C"/>
    <w:rsid w:val="00D3512F"/>
    <w:rsid w:val="00D355F5"/>
    <w:rsid w:val="00D36159"/>
    <w:rsid w:val="00D36329"/>
    <w:rsid w:val="00D36B45"/>
    <w:rsid w:val="00D36CFF"/>
    <w:rsid w:val="00D36E5A"/>
    <w:rsid w:val="00D370CB"/>
    <w:rsid w:val="00D37335"/>
    <w:rsid w:val="00D376AD"/>
    <w:rsid w:val="00D37E4F"/>
    <w:rsid w:val="00D37FE2"/>
    <w:rsid w:val="00D4005E"/>
    <w:rsid w:val="00D40325"/>
    <w:rsid w:val="00D40753"/>
    <w:rsid w:val="00D407AA"/>
    <w:rsid w:val="00D40A78"/>
    <w:rsid w:val="00D40C87"/>
    <w:rsid w:val="00D40CB5"/>
    <w:rsid w:val="00D40E18"/>
    <w:rsid w:val="00D411CC"/>
    <w:rsid w:val="00D414FC"/>
    <w:rsid w:val="00D417D0"/>
    <w:rsid w:val="00D419D8"/>
    <w:rsid w:val="00D41F46"/>
    <w:rsid w:val="00D422D4"/>
    <w:rsid w:val="00D42971"/>
    <w:rsid w:val="00D433E9"/>
    <w:rsid w:val="00D43AB2"/>
    <w:rsid w:val="00D43B37"/>
    <w:rsid w:val="00D4469B"/>
    <w:rsid w:val="00D45051"/>
    <w:rsid w:val="00D45430"/>
    <w:rsid w:val="00D4598A"/>
    <w:rsid w:val="00D45BB6"/>
    <w:rsid w:val="00D45F39"/>
    <w:rsid w:val="00D461D2"/>
    <w:rsid w:val="00D46889"/>
    <w:rsid w:val="00D46B34"/>
    <w:rsid w:val="00D46E2D"/>
    <w:rsid w:val="00D47400"/>
    <w:rsid w:val="00D476AE"/>
    <w:rsid w:val="00D477C1"/>
    <w:rsid w:val="00D47DF0"/>
    <w:rsid w:val="00D47F56"/>
    <w:rsid w:val="00D47F96"/>
    <w:rsid w:val="00D512B4"/>
    <w:rsid w:val="00D51571"/>
    <w:rsid w:val="00D515D5"/>
    <w:rsid w:val="00D5179C"/>
    <w:rsid w:val="00D51C65"/>
    <w:rsid w:val="00D51ED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0DA"/>
    <w:rsid w:val="00D5594C"/>
    <w:rsid w:val="00D559AD"/>
    <w:rsid w:val="00D5610A"/>
    <w:rsid w:val="00D56413"/>
    <w:rsid w:val="00D5648D"/>
    <w:rsid w:val="00D56982"/>
    <w:rsid w:val="00D569BD"/>
    <w:rsid w:val="00D56CD4"/>
    <w:rsid w:val="00D57846"/>
    <w:rsid w:val="00D57C20"/>
    <w:rsid w:val="00D57E41"/>
    <w:rsid w:val="00D57E44"/>
    <w:rsid w:val="00D57E97"/>
    <w:rsid w:val="00D60262"/>
    <w:rsid w:val="00D60598"/>
    <w:rsid w:val="00D605BF"/>
    <w:rsid w:val="00D6066D"/>
    <w:rsid w:val="00D60A8B"/>
    <w:rsid w:val="00D60DB6"/>
    <w:rsid w:val="00D6104D"/>
    <w:rsid w:val="00D61102"/>
    <w:rsid w:val="00D61559"/>
    <w:rsid w:val="00D616BC"/>
    <w:rsid w:val="00D61AEA"/>
    <w:rsid w:val="00D61F10"/>
    <w:rsid w:val="00D620B5"/>
    <w:rsid w:val="00D6248D"/>
    <w:rsid w:val="00D624C9"/>
    <w:rsid w:val="00D62822"/>
    <w:rsid w:val="00D62BFC"/>
    <w:rsid w:val="00D62E04"/>
    <w:rsid w:val="00D62E11"/>
    <w:rsid w:val="00D6324F"/>
    <w:rsid w:val="00D6349F"/>
    <w:rsid w:val="00D6385E"/>
    <w:rsid w:val="00D63A7E"/>
    <w:rsid w:val="00D63B1A"/>
    <w:rsid w:val="00D63BA1"/>
    <w:rsid w:val="00D63C32"/>
    <w:rsid w:val="00D63EBD"/>
    <w:rsid w:val="00D64139"/>
    <w:rsid w:val="00D64886"/>
    <w:rsid w:val="00D64963"/>
    <w:rsid w:val="00D64A2F"/>
    <w:rsid w:val="00D64C3B"/>
    <w:rsid w:val="00D64DBE"/>
    <w:rsid w:val="00D64FF6"/>
    <w:rsid w:val="00D650FF"/>
    <w:rsid w:val="00D6528F"/>
    <w:rsid w:val="00D65447"/>
    <w:rsid w:val="00D657B9"/>
    <w:rsid w:val="00D65EBA"/>
    <w:rsid w:val="00D65F80"/>
    <w:rsid w:val="00D664D2"/>
    <w:rsid w:val="00D671CC"/>
    <w:rsid w:val="00D679B6"/>
    <w:rsid w:val="00D67B0C"/>
    <w:rsid w:val="00D67C07"/>
    <w:rsid w:val="00D700E0"/>
    <w:rsid w:val="00D7036E"/>
    <w:rsid w:val="00D70767"/>
    <w:rsid w:val="00D7096F"/>
    <w:rsid w:val="00D711D6"/>
    <w:rsid w:val="00D71874"/>
    <w:rsid w:val="00D71CA2"/>
    <w:rsid w:val="00D72082"/>
    <w:rsid w:val="00D7226F"/>
    <w:rsid w:val="00D728B6"/>
    <w:rsid w:val="00D72BD8"/>
    <w:rsid w:val="00D72CBE"/>
    <w:rsid w:val="00D734AC"/>
    <w:rsid w:val="00D73560"/>
    <w:rsid w:val="00D7457E"/>
    <w:rsid w:val="00D74F0E"/>
    <w:rsid w:val="00D74F21"/>
    <w:rsid w:val="00D75732"/>
    <w:rsid w:val="00D758D4"/>
    <w:rsid w:val="00D75D96"/>
    <w:rsid w:val="00D75E81"/>
    <w:rsid w:val="00D76810"/>
    <w:rsid w:val="00D76866"/>
    <w:rsid w:val="00D76C46"/>
    <w:rsid w:val="00D76E7B"/>
    <w:rsid w:val="00D76F7A"/>
    <w:rsid w:val="00D772D2"/>
    <w:rsid w:val="00D77532"/>
    <w:rsid w:val="00D80044"/>
    <w:rsid w:val="00D80252"/>
    <w:rsid w:val="00D80779"/>
    <w:rsid w:val="00D8082F"/>
    <w:rsid w:val="00D80ADD"/>
    <w:rsid w:val="00D80B98"/>
    <w:rsid w:val="00D8104E"/>
    <w:rsid w:val="00D816FE"/>
    <w:rsid w:val="00D8193F"/>
    <w:rsid w:val="00D81B96"/>
    <w:rsid w:val="00D82642"/>
    <w:rsid w:val="00D82785"/>
    <w:rsid w:val="00D82A80"/>
    <w:rsid w:val="00D82E05"/>
    <w:rsid w:val="00D82E2E"/>
    <w:rsid w:val="00D83314"/>
    <w:rsid w:val="00D83687"/>
    <w:rsid w:val="00D83E21"/>
    <w:rsid w:val="00D84498"/>
    <w:rsid w:val="00D84713"/>
    <w:rsid w:val="00D8478A"/>
    <w:rsid w:val="00D84E13"/>
    <w:rsid w:val="00D84E5A"/>
    <w:rsid w:val="00D84E70"/>
    <w:rsid w:val="00D85D1D"/>
    <w:rsid w:val="00D85EA2"/>
    <w:rsid w:val="00D85EC7"/>
    <w:rsid w:val="00D86425"/>
    <w:rsid w:val="00D8698E"/>
    <w:rsid w:val="00D86B4A"/>
    <w:rsid w:val="00D86B7C"/>
    <w:rsid w:val="00D86C34"/>
    <w:rsid w:val="00D875FB"/>
    <w:rsid w:val="00D87833"/>
    <w:rsid w:val="00D87874"/>
    <w:rsid w:val="00D879F3"/>
    <w:rsid w:val="00D90004"/>
    <w:rsid w:val="00D9073C"/>
    <w:rsid w:val="00D90A8F"/>
    <w:rsid w:val="00D9111B"/>
    <w:rsid w:val="00D911E0"/>
    <w:rsid w:val="00D91345"/>
    <w:rsid w:val="00D91348"/>
    <w:rsid w:val="00D91378"/>
    <w:rsid w:val="00D91441"/>
    <w:rsid w:val="00D91A34"/>
    <w:rsid w:val="00D91AED"/>
    <w:rsid w:val="00D91D8B"/>
    <w:rsid w:val="00D91FE0"/>
    <w:rsid w:val="00D9290E"/>
    <w:rsid w:val="00D92BC3"/>
    <w:rsid w:val="00D92F24"/>
    <w:rsid w:val="00D93171"/>
    <w:rsid w:val="00D933F4"/>
    <w:rsid w:val="00D9354A"/>
    <w:rsid w:val="00D93736"/>
    <w:rsid w:val="00D93764"/>
    <w:rsid w:val="00D938A4"/>
    <w:rsid w:val="00D93AC6"/>
    <w:rsid w:val="00D93D6E"/>
    <w:rsid w:val="00D9433F"/>
    <w:rsid w:val="00D9476C"/>
    <w:rsid w:val="00D948B6"/>
    <w:rsid w:val="00D94B22"/>
    <w:rsid w:val="00D951E9"/>
    <w:rsid w:val="00D95BB3"/>
    <w:rsid w:val="00D95E7D"/>
    <w:rsid w:val="00D95EEE"/>
    <w:rsid w:val="00D9634B"/>
    <w:rsid w:val="00D96630"/>
    <w:rsid w:val="00D978C1"/>
    <w:rsid w:val="00D97CBE"/>
    <w:rsid w:val="00D97DB8"/>
    <w:rsid w:val="00DA03A4"/>
    <w:rsid w:val="00DA049A"/>
    <w:rsid w:val="00DA04BC"/>
    <w:rsid w:val="00DA06DC"/>
    <w:rsid w:val="00DA07FD"/>
    <w:rsid w:val="00DA089F"/>
    <w:rsid w:val="00DA1335"/>
    <w:rsid w:val="00DA14BD"/>
    <w:rsid w:val="00DA1547"/>
    <w:rsid w:val="00DA1C2B"/>
    <w:rsid w:val="00DA1ED7"/>
    <w:rsid w:val="00DA24FC"/>
    <w:rsid w:val="00DA255B"/>
    <w:rsid w:val="00DA30DB"/>
    <w:rsid w:val="00DA3190"/>
    <w:rsid w:val="00DA35DA"/>
    <w:rsid w:val="00DA37F3"/>
    <w:rsid w:val="00DA385F"/>
    <w:rsid w:val="00DA41B1"/>
    <w:rsid w:val="00DA4696"/>
    <w:rsid w:val="00DA4785"/>
    <w:rsid w:val="00DA4A35"/>
    <w:rsid w:val="00DA4C92"/>
    <w:rsid w:val="00DA50CE"/>
    <w:rsid w:val="00DA520C"/>
    <w:rsid w:val="00DA5C53"/>
    <w:rsid w:val="00DA61D1"/>
    <w:rsid w:val="00DA684A"/>
    <w:rsid w:val="00DA6BF4"/>
    <w:rsid w:val="00DA6D95"/>
    <w:rsid w:val="00DA72FD"/>
    <w:rsid w:val="00DA7EFB"/>
    <w:rsid w:val="00DB0032"/>
    <w:rsid w:val="00DB004D"/>
    <w:rsid w:val="00DB0741"/>
    <w:rsid w:val="00DB1170"/>
    <w:rsid w:val="00DB1344"/>
    <w:rsid w:val="00DB1C0D"/>
    <w:rsid w:val="00DB1C81"/>
    <w:rsid w:val="00DB1F82"/>
    <w:rsid w:val="00DB1FE9"/>
    <w:rsid w:val="00DB21F0"/>
    <w:rsid w:val="00DB2811"/>
    <w:rsid w:val="00DB28EC"/>
    <w:rsid w:val="00DB2ACC"/>
    <w:rsid w:val="00DB32AB"/>
    <w:rsid w:val="00DB32D8"/>
    <w:rsid w:val="00DB38F9"/>
    <w:rsid w:val="00DB3A7B"/>
    <w:rsid w:val="00DB3D0C"/>
    <w:rsid w:val="00DB4071"/>
    <w:rsid w:val="00DB41DA"/>
    <w:rsid w:val="00DB42B3"/>
    <w:rsid w:val="00DB4607"/>
    <w:rsid w:val="00DB4743"/>
    <w:rsid w:val="00DB47C3"/>
    <w:rsid w:val="00DB482E"/>
    <w:rsid w:val="00DB4923"/>
    <w:rsid w:val="00DB4CFE"/>
    <w:rsid w:val="00DB4D99"/>
    <w:rsid w:val="00DB4E5B"/>
    <w:rsid w:val="00DB4EF4"/>
    <w:rsid w:val="00DB526A"/>
    <w:rsid w:val="00DB5312"/>
    <w:rsid w:val="00DB5A43"/>
    <w:rsid w:val="00DB5B72"/>
    <w:rsid w:val="00DB608E"/>
    <w:rsid w:val="00DB6123"/>
    <w:rsid w:val="00DB6393"/>
    <w:rsid w:val="00DB63C8"/>
    <w:rsid w:val="00DB64CD"/>
    <w:rsid w:val="00DB6537"/>
    <w:rsid w:val="00DB6714"/>
    <w:rsid w:val="00DB677A"/>
    <w:rsid w:val="00DB6D29"/>
    <w:rsid w:val="00DB6DBC"/>
    <w:rsid w:val="00DB7269"/>
    <w:rsid w:val="00DB7A98"/>
    <w:rsid w:val="00DC01D2"/>
    <w:rsid w:val="00DC090F"/>
    <w:rsid w:val="00DC0957"/>
    <w:rsid w:val="00DC11E6"/>
    <w:rsid w:val="00DC1495"/>
    <w:rsid w:val="00DC15AA"/>
    <w:rsid w:val="00DC195D"/>
    <w:rsid w:val="00DC1B15"/>
    <w:rsid w:val="00DC1E12"/>
    <w:rsid w:val="00DC1EAA"/>
    <w:rsid w:val="00DC212E"/>
    <w:rsid w:val="00DC2B3A"/>
    <w:rsid w:val="00DC2D48"/>
    <w:rsid w:val="00DC2F50"/>
    <w:rsid w:val="00DC4C70"/>
    <w:rsid w:val="00DC503B"/>
    <w:rsid w:val="00DC538E"/>
    <w:rsid w:val="00DC58FC"/>
    <w:rsid w:val="00DC5AE7"/>
    <w:rsid w:val="00DC5BB5"/>
    <w:rsid w:val="00DC5E23"/>
    <w:rsid w:val="00DC6322"/>
    <w:rsid w:val="00DC63EC"/>
    <w:rsid w:val="00DC6D2B"/>
    <w:rsid w:val="00DC7764"/>
    <w:rsid w:val="00DC7BD3"/>
    <w:rsid w:val="00DD020E"/>
    <w:rsid w:val="00DD035C"/>
    <w:rsid w:val="00DD0425"/>
    <w:rsid w:val="00DD0923"/>
    <w:rsid w:val="00DD0C72"/>
    <w:rsid w:val="00DD13B6"/>
    <w:rsid w:val="00DD14A4"/>
    <w:rsid w:val="00DD160F"/>
    <w:rsid w:val="00DD1BDE"/>
    <w:rsid w:val="00DD1CFC"/>
    <w:rsid w:val="00DD2435"/>
    <w:rsid w:val="00DD2A9A"/>
    <w:rsid w:val="00DD2D87"/>
    <w:rsid w:val="00DD2DAA"/>
    <w:rsid w:val="00DD34FC"/>
    <w:rsid w:val="00DD3577"/>
    <w:rsid w:val="00DD36F4"/>
    <w:rsid w:val="00DD44E8"/>
    <w:rsid w:val="00DD459E"/>
    <w:rsid w:val="00DD4819"/>
    <w:rsid w:val="00DD4C9C"/>
    <w:rsid w:val="00DD4D2C"/>
    <w:rsid w:val="00DD4E2D"/>
    <w:rsid w:val="00DD517F"/>
    <w:rsid w:val="00DD53C9"/>
    <w:rsid w:val="00DD5A15"/>
    <w:rsid w:val="00DD5BB7"/>
    <w:rsid w:val="00DD5F7D"/>
    <w:rsid w:val="00DD6217"/>
    <w:rsid w:val="00DD6287"/>
    <w:rsid w:val="00DD6BA6"/>
    <w:rsid w:val="00DD72EE"/>
    <w:rsid w:val="00DD775F"/>
    <w:rsid w:val="00DD7A0F"/>
    <w:rsid w:val="00DD7D9E"/>
    <w:rsid w:val="00DE0001"/>
    <w:rsid w:val="00DE0444"/>
    <w:rsid w:val="00DE0656"/>
    <w:rsid w:val="00DE0AC0"/>
    <w:rsid w:val="00DE13BD"/>
    <w:rsid w:val="00DE1814"/>
    <w:rsid w:val="00DE1855"/>
    <w:rsid w:val="00DE2256"/>
    <w:rsid w:val="00DE2FA1"/>
    <w:rsid w:val="00DE405E"/>
    <w:rsid w:val="00DE427E"/>
    <w:rsid w:val="00DE4E6C"/>
    <w:rsid w:val="00DE56EB"/>
    <w:rsid w:val="00DE593E"/>
    <w:rsid w:val="00DE5A1A"/>
    <w:rsid w:val="00DE5DDD"/>
    <w:rsid w:val="00DE5EBA"/>
    <w:rsid w:val="00DE6B0B"/>
    <w:rsid w:val="00DE6BA1"/>
    <w:rsid w:val="00DE6CE7"/>
    <w:rsid w:val="00DE6EF2"/>
    <w:rsid w:val="00DE73A6"/>
    <w:rsid w:val="00DE75FB"/>
    <w:rsid w:val="00DE7B84"/>
    <w:rsid w:val="00DE7FED"/>
    <w:rsid w:val="00DF0451"/>
    <w:rsid w:val="00DF0CAB"/>
    <w:rsid w:val="00DF0E7E"/>
    <w:rsid w:val="00DF11E8"/>
    <w:rsid w:val="00DF1633"/>
    <w:rsid w:val="00DF1DC2"/>
    <w:rsid w:val="00DF1E54"/>
    <w:rsid w:val="00DF1FDD"/>
    <w:rsid w:val="00DF2269"/>
    <w:rsid w:val="00DF266A"/>
    <w:rsid w:val="00DF2BF7"/>
    <w:rsid w:val="00DF35F9"/>
    <w:rsid w:val="00DF3A09"/>
    <w:rsid w:val="00DF3CB8"/>
    <w:rsid w:val="00DF3FCD"/>
    <w:rsid w:val="00DF401A"/>
    <w:rsid w:val="00DF4A28"/>
    <w:rsid w:val="00DF4C45"/>
    <w:rsid w:val="00DF4D90"/>
    <w:rsid w:val="00DF513D"/>
    <w:rsid w:val="00DF519C"/>
    <w:rsid w:val="00DF5D63"/>
    <w:rsid w:val="00DF63F7"/>
    <w:rsid w:val="00DF6410"/>
    <w:rsid w:val="00DF6730"/>
    <w:rsid w:val="00DF6AFE"/>
    <w:rsid w:val="00DF6C03"/>
    <w:rsid w:val="00DF71D4"/>
    <w:rsid w:val="00DF7538"/>
    <w:rsid w:val="00DF7744"/>
    <w:rsid w:val="00DF7A40"/>
    <w:rsid w:val="00DF7F44"/>
    <w:rsid w:val="00E00280"/>
    <w:rsid w:val="00E007E6"/>
    <w:rsid w:val="00E00F52"/>
    <w:rsid w:val="00E012B5"/>
    <w:rsid w:val="00E0165B"/>
    <w:rsid w:val="00E016C2"/>
    <w:rsid w:val="00E01B98"/>
    <w:rsid w:val="00E01DC0"/>
    <w:rsid w:val="00E02500"/>
    <w:rsid w:val="00E02A62"/>
    <w:rsid w:val="00E02F96"/>
    <w:rsid w:val="00E03869"/>
    <w:rsid w:val="00E03ADA"/>
    <w:rsid w:val="00E03DAD"/>
    <w:rsid w:val="00E04DA2"/>
    <w:rsid w:val="00E0513F"/>
    <w:rsid w:val="00E05221"/>
    <w:rsid w:val="00E056D5"/>
    <w:rsid w:val="00E05AB7"/>
    <w:rsid w:val="00E06393"/>
    <w:rsid w:val="00E064BE"/>
    <w:rsid w:val="00E0670C"/>
    <w:rsid w:val="00E06A69"/>
    <w:rsid w:val="00E06F85"/>
    <w:rsid w:val="00E06FEA"/>
    <w:rsid w:val="00E07ED3"/>
    <w:rsid w:val="00E10129"/>
    <w:rsid w:val="00E10380"/>
    <w:rsid w:val="00E106E0"/>
    <w:rsid w:val="00E10E3F"/>
    <w:rsid w:val="00E11A1A"/>
    <w:rsid w:val="00E122CE"/>
    <w:rsid w:val="00E1233F"/>
    <w:rsid w:val="00E12640"/>
    <w:rsid w:val="00E12900"/>
    <w:rsid w:val="00E13069"/>
    <w:rsid w:val="00E13EDC"/>
    <w:rsid w:val="00E14520"/>
    <w:rsid w:val="00E145C8"/>
    <w:rsid w:val="00E14A83"/>
    <w:rsid w:val="00E14AA2"/>
    <w:rsid w:val="00E14B87"/>
    <w:rsid w:val="00E155C5"/>
    <w:rsid w:val="00E159E3"/>
    <w:rsid w:val="00E15B72"/>
    <w:rsid w:val="00E15BE7"/>
    <w:rsid w:val="00E1621E"/>
    <w:rsid w:val="00E200F1"/>
    <w:rsid w:val="00E208CB"/>
    <w:rsid w:val="00E2099D"/>
    <w:rsid w:val="00E20EBB"/>
    <w:rsid w:val="00E21012"/>
    <w:rsid w:val="00E2125F"/>
    <w:rsid w:val="00E21387"/>
    <w:rsid w:val="00E21776"/>
    <w:rsid w:val="00E21A52"/>
    <w:rsid w:val="00E21E50"/>
    <w:rsid w:val="00E2254F"/>
    <w:rsid w:val="00E23B4F"/>
    <w:rsid w:val="00E23F0E"/>
    <w:rsid w:val="00E23F9A"/>
    <w:rsid w:val="00E244E6"/>
    <w:rsid w:val="00E24950"/>
    <w:rsid w:val="00E24C52"/>
    <w:rsid w:val="00E24D96"/>
    <w:rsid w:val="00E2573D"/>
    <w:rsid w:val="00E2647C"/>
    <w:rsid w:val="00E264B7"/>
    <w:rsid w:val="00E265B7"/>
    <w:rsid w:val="00E26619"/>
    <w:rsid w:val="00E26978"/>
    <w:rsid w:val="00E26E36"/>
    <w:rsid w:val="00E27079"/>
    <w:rsid w:val="00E2720A"/>
    <w:rsid w:val="00E274EF"/>
    <w:rsid w:val="00E2770C"/>
    <w:rsid w:val="00E30AD1"/>
    <w:rsid w:val="00E30EB9"/>
    <w:rsid w:val="00E30FF8"/>
    <w:rsid w:val="00E3112F"/>
    <w:rsid w:val="00E312F9"/>
    <w:rsid w:val="00E31A14"/>
    <w:rsid w:val="00E31A3C"/>
    <w:rsid w:val="00E31C88"/>
    <w:rsid w:val="00E3299D"/>
    <w:rsid w:val="00E329BE"/>
    <w:rsid w:val="00E329F1"/>
    <w:rsid w:val="00E32CD4"/>
    <w:rsid w:val="00E32E03"/>
    <w:rsid w:val="00E33282"/>
    <w:rsid w:val="00E335A1"/>
    <w:rsid w:val="00E338C7"/>
    <w:rsid w:val="00E33AF5"/>
    <w:rsid w:val="00E33B04"/>
    <w:rsid w:val="00E33BBE"/>
    <w:rsid w:val="00E33CD7"/>
    <w:rsid w:val="00E34018"/>
    <w:rsid w:val="00E3421C"/>
    <w:rsid w:val="00E3426D"/>
    <w:rsid w:val="00E3436B"/>
    <w:rsid w:val="00E3439A"/>
    <w:rsid w:val="00E34A2D"/>
    <w:rsid w:val="00E3566C"/>
    <w:rsid w:val="00E35777"/>
    <w:rsid w:val="00E35806"/>
    <w:rsid w:val="00E35B8B"/>
    <w:rsid w:val="00E35F3F"/>
    <w:rsid w:val="00E360CE"/>
    <w:rsid w:val="00E3648E"/>
    <w:rsid w:val="00E3688D"/>
    <w:rsid w:val="00E3730F"/>
    <w:rsid w:val="00E40811"/>
    <w:rsid w:val="00E408D1"/>
    <w:rsid w:val="00E40BC1"/>
    <w:rsid w:val="00E410B5"/>
    <w:rsid w:val="00E4141C"/>
    <w:rsid w:val="00E41438"/>
    <w:rsid w:val="00E415EF"/>
    <w:rsid w:val="00E41CDB"/>
    <w:rsid w:val="00E41F0B"/>
    <w:rsid w:val="00E42074"/>
    <w:rsid w:val="00E425CE"/>
    <w:rsid w:val="00E426BA"/>
    <w:rsid w:val="00E42973"/>
    <w:rsid w:val="00E42A7A"/>
    <w:rsid w:val="00E42E34"/>
    <w:rsid w:val="00E42FDF"/>
    <w:rsid w:val="00E43394"/>
    <w:rsid w:val="00E43B4E"/>
    <w:rsid w:val="00E43CA1"/>
    <w:rsid w:val="00E4435F"/>
    <w:rsid w:val="00E4442F"/>
    <w:rsid w:val="00E4472E"/>
    <w:rsid w:val="00E44734"/>
    <w:rsid w:val="00E44A8D"/>
    <w:rsid w:val="00E44F83"/>
    <w:rsid w:val="00E44FAE"/>
    <w:rsid w:val="00E45643"/>
    <w:rsid w:val="00E4576C"/>
    <w:rsid w:val="00E45F05"/>
    <w:rsid w:val="00E4650C"/>
    <w:rsid w:val="00E467A9"/>
    <w:rsid w:val="00E46C01"/>
    <w:rsid w:val="00E46CD3"/>
    <w:rsid w:val="00E475F1"/>
    <w:rsid w:val="00E47844"/>
    <w:rsid w:val="00E50909"/>
    <w:rsid w:val="00E51118"/>
    <w:rsid w:val="00E513C6"/>
    <w:rsid w:val="00E517FF"/>
    <w:rsid w:val="00E51E0B"/>
    <w:rsid w:val="00E52241"/>
    <w:rsid w:val="00E525C9"/>
    <w:rsid w:val="00E52732"/>
    <w:rsid w:val="00E5274E"/>
    <w:rsid w:val="00E52952"/>
    <w:rsid w:val="00E52EE0"/>
    <w:rsid w:val="00E53042"/>
    <w:rsid w:val="00E53451"/>
    <w:rsid w:val="00E53761"/>
    <w:rsid w:val="00E53A95"/>
    <w:rsid w:val="00E5447D"/>
    <w:rsid w:val="00E54DCF"/>
    <w:rsid w:val="00E555BD"/>
    <w:rsid w:val="00E55617"/>
    <w:rsid w:val="00E5570D"/>
    <w:rsid w:val="00E559BE"/>
    <w:rsid w:val="00E55C4A"/>
    <w:rsid w:val="00E561F2"/>
    <w:rsid w:val="00E563BF"/>
    <w:rsid w:val="00E5659E"/>
    <w:rsid w:val="00E56B9B"/>
    <w:rsid w:val="00E56CB4"/>
    <w:rsid w:val="00E56E01"/>
    <w:rsid w:val="00E571A8"/>
    <w:rsid w:val="00E571C4"/>
    <w:rsid w:val="00E5747D"/>
    <w:rsid w:val="00E5778F"/>
    <w:rsid w:val="00E57ACC"/>
    <w:rsid w:val="00E603A0"/>
    <w:rsid w:val="00E6048C"/>
    <w:rsid w:val="00E6070D"/>
    <w:rsid w:val="00E60A00"/>
    <w:rsid w:val="00E60DE8"/>
    <w:rsid w:val="00E6101D"/>
    <w:rsid w:val="00E610E3"/>
    <w:rsid w:val="00E61759"/>
    <w:rsid w:val="00E61A9D"/>
    <w:rsid w:val="00E61C44"/>
    <w:rsid w:val="00E61F9B"/>
    <w:rsid w:val="00E62196"/>
    <w:rsid w:val="00E62362"/>
    <w:rsid w:val="00E62861"/>
    <w:rsid w:val="00E62A38"/>
    <w:rsid w:val="00E62B42"/>
    <w:rsid w:val="00E62BBE"/>
    <w:rsid w:val="00E63793"/>
    <w:rsid w:val="00E63B97"/>
    <w:rsid w:val="00E63FCF"/>
    <w:rsid w:val="00E640BB"/>
    <w:rsid w:val="00E64592"/>
    <w:rsid w:val="00E6462C"/>
    <w:rsid w:val="00E64942"/>
    <w:rsid w:val="00E64BB1"/>
    <w:rsid w:val="00E64EF5"/>
    <w:rsid w:val="00E65076"/>
    <w:rsid w:val="00E651F3"/>
    <w:rsid w:val="00E65456"/>
    <w:rsid w:val="00E65A46"/>
    <w:rsid w:val="00E65C21"/>
    <w:rsid w:val="00E65CFC"/>
    <w:rsid w:val="00E66611"/>
    <w:rsid w:val="00E66DA5"/>
    <w:rsid w:val="00E67BE4"/>
    <w:rsid w:val="00E67F11"/>
    <w:rsid w:val="00E70099"/>
    <w:rsid w:val="00E702BA"/>
    <w:rsid w:val="00E702CB"/>
    <w:rsid w:val="00E702D9"/>
    <w:rsid w:val="00E70774"/>
    <w:rsid w:val="00E708EE"/>
    <w:rsid w:val="00E70FB7"/>
    <w:rsid w:val="00E710AC"/>
    <w:rsid w:val="00E71702"/>
    <w:rsid w:val="00E71A30"/>
    <w:rsid w:val="00E720DF"/>
    <w:rsid w:val="00E72238"/>
    <w:rsid w:val="00E72E63"/>
    <w:rsid w:val="00E72FA5"/>
    <w:rsid w:val="00E7305A"/>
    <w:rsid w:val="00E7308E"/>
    <w:rsid w:val="00E7312F"/>
    <w:rsid w:val="00E732BE"/>
    <w:rsid w:val="00E735A7"/>
    <w:rsid w:val="00E737E7"/>
    <w:rsid w:val="00E73F5A"/>
    <w:rsid w:val="00E74983"/>
    <w:rsid w:val="00E74EB0"/>
    <w:rsid w:val="00E75302"/>
    <w:rsid w:val="00E757C3"/>
    <w:rsid w:val="00E75B4C"/>
    <w:rsid w:val="00E770D1"/>
    <w:rsid w:val="00E7723B"/>
    <w:rsid w:val="00E776D8"/>
    <w:rsid w:val="00E778B9"/>
    <w:rsid w:val="00E808AC"/>
    <w:rsid w:val="00E80FF6"/>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75A"/>
    <w:rsid w:val="00E85B2C"/>
    <w:rsid w:val="00E85D94"/>
    <w:rsid w:val="00E860D8"/>
    <w:rsid w:val="00E8630A"/>
    <w:rsid w:val="00E86667"/>
    <w:rsid w:val="00E86769"/>
    <w:rsid w:val="00E86C50"/>
    <w:rsid w:val="00E86E37"/>
    <w:rsid w:val="00E879E9"/>
    <w:rsid w:val="00E87E27"/>
    <w:rsid w:val="00E87FCD"/>
    <w:rsid w:val="00E9042C"/>
    <w:rsid w:val="00E9057E"/>
    <w:rsid w:val="00E905A5"/>
    <w:rsid w:val="00E90B04"/>
    <w:rsid w:val="00E90B38"/>
    <w:rsid w:val="00E90C33"/>
    <w:rsid w:val="00E910A5"/>
    <w:rsid w:val="00E9156A"/>
    <w:rsid w:val="00E9160A"/>
    <w:rsid w:val="00E91F9B"/>
    <w:rsid w:val="00E9206B"/>
    <w:rsid w:val="00E92674"/>
    <w:rsid w:val="00E927EA"/>
    <w:rsid w:val="00E928D7"/>
    <w:rsid w:val="00E92D51"/>
    <w:rsid w:val="00E93159"/>
    <w:rsid w:val="00E93241"/>
    <w:rsid w:val="00E93502"/>
    <w:rsid w:val="00E9386F"/>
    <w:rsid w:val="00E94357"/>
    <w:rsid w:val="00E944A5"/>
    <w:rsid w:val="00E94F7C"/>
    <w:rsid w:val="00E951C0"/>
    <w:rsid w:val="00E955D6"/>
    <w:rsid w:val="00E955F0"/>
    <w:rsid w:val="00E95624"/>
    <w:rsid w:val="00E95798"/>
    <w:rsid w:val="00E95915"/>
    <w:rsid w:val="00E95AC8"/>
    <w:rsid w:val="00E967C8"/>
    <w:rsid w:val="00E96D87"/>
    <w:rsid w:val="00E9757F"/>
    <w:rsid w:val="00E97C22"/>
    <w:rsid w:val="00E97FBE"/>
    <w:rsid w:val="00EA0186"/>
    <w:rsid w:val="00EA01FB"/>
    <w:rsid w:val="00EA03DB"/>
    <w:rsid w:val="00EA0482"/>
    <w:rsid w:val="00EA1020"/>
    <w:rsid w:val="00EA106D"/>
    <w:rsid w:val="00EA13DF"/>
    <w:rsid w:val="00EA20D0"/>
    <w:rsid w:val="00EA21BC"/>
    <w:rsid w:val="00EA238E"/>
    <w:rsid w:val="00EA2A62"/>
    <w:rsid w:val="00EA3520"/>
    <w:rsid w:val="00EA3B3B"/>
    <w:rsid w:val="00EA3B62"/>
    <w:rsid w:val="00EA42D5"/>
    <w:rsid w:val="00EA4E94"/>
    <w:rsid w:val="00EA4F5E"/>
    <w:rsid w:val="00EA510E"/>
    <w:rsid w:val="00EA517F"/>
    <w:rsid w:val="00EA52EF"/>
    <w:rsid w:val="00EA533B"/>
    <w:rsid w:val="00EA5713"/>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AA"/>
    <w:rsid w:val="00EB0FC6"/>
    <w:rsid w:val="00EB0FF5"/>
    <w:rsid w:val="00EB10F6"/>
    <w:rsid w:val="00EB1DCF"/>
    <w:rsid w:val="00EB229C"/>
    <w:rsid w:val="00EB23D6"/>
    <w:rsid w:val="00EB273A"/>
    <w:rsid w:val="00EB2CFE"/>
    <w:rsid w:val="00EB30A4"/>
    <w:rsid w:val="00EB380B"/>
    <w:rsid w:val="00EB427F"/>
    <w:rsid w:val="00EB441D"/>
    <w:rsid w:val="00EB453F"/>
    <w:rsid w:val="00EB45A5"/>
    <w:rsid w:val="00EB4B95"/>
    <w:rsid w:val="00EB5493"/>
    <w:rsid w:val="00EB5A54"/>
    <w:rsid w:val="00EB5AF2"/>
    <w:rsid w:val="00EB5B5B"/>
    <w:rsid w:val="00EB5BDE"/>
    <w:rsid w:val="00EB61B0"/>
    <w:rsid w:val="00EB625C"/>
    <w:rsid w:val="00EB6261"/>
    <w:rsid w:val="00EB62DC"/>
    <w:rsid w:val="00EB63D8"/>
    <w:rsid w:val="00EB6666"/>
    <w:rsid w:val="00EB666B"/>
    <w:rsid w:val="00EB66ED"/>
    <w:rsid w:val="00EB676B"/>
    <w:rsid w:val="00EB6A06"/>
    <w:rsid w:val="00EB6CA7"/>
    <w:rsid w:val="00EB725B"/>
    <w:rsid w:val="00EB7A84"/>
    <w:rsid w:val="00EB7C72"/>
    <w:rsid w:val="00EB7CAD"/>
    <w:rsid w:val="00EC002C"/>
    <w:rsid w:val="00EC01B2"/>
    <w:rsid w:val="00EC0D52"/>
    <w:rsid w:val="00EC0FB3"/>
    <w:rsid w:val="00EC13E5"/>
    <w:rsid w:val="00EC195C"/>
    <w:rsid w:val="00EC19A8"/>
    <w:rsid w:val="00EC209C"/>
    <w:rsid w:val="00EC2454"/>
    <w:rsid w:val="00EC27D7"/>
    <w:rsid w:val="00EC2897"/>
    <w:rsid w:val="00EC2A94"/>
    <w:rsid w:val="00EC2FCB"/>
    <w:rsid w:val="00EC3F11"/>
    <w:rsid w:val="00EC42BE"/>
    <w:rsid w:val="00EC45D9"/>
    <w:rsid w:val="00EC4BE3"/>
    <w:rsid w:val="00EC5129"/>
    <w:rsid w:val="00EC56AC"/>
    <w:rsid w:val="00EC5966"/>
    <w:rsid w:val="00EC5DA9"/>
    <w:rsid w:val="00EC6A3D"/>
    <w:rsid w:val="00EC74BF"/>
    <w:rsid w:val="00EC79FC"/>
    <w:rsid w:val="00EC7A13"/>
    <w:rsid w:val="00EC7A2B"/>
    <w:rsid w:val="00ED0362"/>
    <w:rsid w:val="00ED03DD"/>
    <w:rsid w:val="00ED11EB"/>
    <w:rsid w:val="00ED14E1"/>
    <w:rsid w:val="00ED1643"/>
    <w:rsid w:val="00ED1705"/>
    <w:rsid w:val="00ED1B54"/>
    <w:rsid w:val="00ED2650"/>
    <w:rsid w:val="00ED273C"/>
    <w:rsid w:val="00ED2F4E"/>
    <w:rsid w:val="00ED357B"/>
    <w:rsid w:val="00ED366A"/>
    <w:rsid w:val="00ED4943"/>
    <w:rsid w:val="00ED4B4C"/>
    <w:rsid w:val="00ED4B77"/>
    <w:rsid w:val="00ED4F28"/>
    <w:rsid w:val="00ED548A"/>
    <w:rsid w:val="00ED586A"/>
    <w:rsid w:val="00ED59B2"/>
    <w:rsid w:val="00ED5E1B"/>
    <w:rsid w:val="00ED79B0"/>
    <w:rsid w:val="00ED7B7E"/>
    <w:rsid w:val="00ED7C67"/>
    <w:rsid w:val="00EE04F4"/>
    <w:rsid w:val="00EE083F"/>
    <w:rsid w:val="00EE085F"/>
    <w:rsid w:val="00EE177D"/>
    <w:rsid w:val="00EE1CEC"/>
    <w:rsid w:val="00EE202B"/>
    <w:rsid w:val="00EE2283"/>
    <w:rsid w:val="00EE2507"/>
    <w:rsid w:val="00EE2A50"/>
    <w:rsid w:val="00EE300B"/>
    <w:rsid w:val="00EE30AF"/>
    <w:rsid w:val="00EE3160"/>
    <w:rsid w:val="00EE3732"/>
    <w:rsid w:val="00EE3947"/>
    <w:rsid w:val="00EE4245"/>
    <w:rsid w:val="00EE4380"/>
    <w:rsid w:val="00EE47E1"/>
    <w:rsid w:val="00EE4F8E"/>
    <w:rsid w:val="00EE4FD6"/>
    <w:rsid w:val="00EE506C"/>
    <w:rsid w:val="00EE54D0"/>
    <w:rsid w:val="00EE5502"/>
    <w:rsid w:val="00EE5658"/>
    <w:rsid w:val="00EE56B3"/>
    <w:rsid w:val="00EE5B1C"/>
    <w:rsid w:val="00EE5C33"/>
    <w:rsid w:val="00EE68AA"/>
    <w:rsid w:val="00EE6929"/>
    <w:rsid w:val="00EE692D"/>
    <w:rsid w:val="00EE6A99"/>
    <w:rsid w:val="00EE6B4C"/>
    <w:rsid w:val="00EE6C35"/>
    <w:rsid w:val="00EE7901"/>
    <w:rsid w:val="00EE79D0"/>
    <w:rsid w:val="00EF00CE"/>
    <w:rsid w:val="00EF00D3"/>
    <w:rsid w:val="00EF0770"/>
    <w:rsid w:val="00EF0AF9"/>
    <w:rsid w:val="00EF0DFA"/>
    <w:rsid w:val="00EF0E1A"/>
    <w:rsid w:val="00EF0FE1"/>
    <w:rsid w:val="00EF1786"/>
    <w:rsid w:val="00EF186E"/>
    <w:rsid w:val="00EF1FCB"/>
    <w:rsid w:val="00EF219E"/>
    <w:rsid w:val="00EF231E"/>
    <w:rsid w:val="00EF232A"/>
    <w:rsid w:val="00EF2895"/>
    <w:rsid w:val="00EF28BA"/>
    <w:rsid w:val="00EF2A4A"/>
    <w:rsid w:val="00EF2A75"/>
    <w:rsid w:val="00EF2CDB"/>
    <w:rsid w:val="00EF2E4F"/>
    <w:rsid w:val="00EF2EAA"/>
    <w:rsid w:val="00EF32CC"/>
    <w:rsid w:val="00EF3E15"/>
    <w:rsid w:val="00EF3E37"/>
    <w:rsid w:val="00EF40CC"/>
    <w:rsid w:val="00EF4149"/>
    <w:rsid w:val="00EF4157"/>
    <w:rsid w:val="00EF45F7"/>
    <w:rsid w:val="00EF4866"/>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770"/>
    <w:rsid w:val="00F01C3B"/>
    <w:rsid w:val="00F01C69"/>
    <w:rsid w:val="00F01FB2"/>
    <w:rsid w:val="00F025C3"/>
    <w:rsid w:val="00F02ECA"/>
    <w:rsid w:val="00F02F9D"/>
    <w:rsid w:val="00F03445"/>
    <w:rsid w:val="00F0347E"/>
    <w:rsid w:val="00F03B01"/>
    <w:rsid w:val="00F03F19"/>
    <w:rsid w:val="00F0464B"/>
    <w:rsid w:val="00F0478A"/>
    <w:rsid w:val="00F04E1A"/>
    <w:rsid w:val="00F057CC"/>
    <w:rsid w:val="00F057D2"/>
    <w:rsid w:val="00F05A03"/>
    <w:rsid w:val="00F05EBB"/>
    <w:rsid w:val="00F064FA"/>
    <w:rsid w:val="00F067CA"/>
    <w:rsid w:val="00F06A8E"/>
    <w:rsid w:val="00F06ABB"/>
    <w:rsid w:val="00F077F8"/>
    <w:rsid w:val="00F07D16"/>
    <w:rsid w:val="00F10239"/>
    <w:rsid w:val="00F10319"/>
    <w:rsid w:val="00F10572"/>
    <w:rsid w:val="00F10C8F"/>
    <w:rsid w:val="00F11151"/>
    <w:rsid w:val="00F11576"/>
    <w:rsid w:val="00F11C3B"/>
    <w:rsid w:val="00F11D06"/>
    <w:rsid w:val="00F11E09"/>
    <w:rsid w:val="00F1287B"/>
    <w:rsid w:val="00F12982"/>
    <w:rsid w:val="00F12C56"/>
    <w:rsid w:val="00F13074"/>
    <w:rsid w:val="00F130BF"/>
    <w:rsid w:val="00F133E5"/>
    <w:rsid w:val="00F133FA"/>
    <w:rsid w:val="00F1355E"/>
    <w:rsid w:val="00F136BA"/>
    <w:rsid w:val="00F13A9C"/>
    <w:rsid w:val="00F13CF2"/>
    <w:rsid w:val="00F13DC3"/>
    <w:rsid w:val="00F14009"/>
    <w:rsid w:val="00F145DE"/>
    <w:rsid w:val="00F1484F"/>
    <w:rsid w:val="00F1489A"/>
    <w:rsid w:val="00F1499C"/>
    <w:rsid w:val="00F14F7C"/>
    <w:rsid w:val="00F15169"/>
    <w:rsid w:val="00F152DE"/>
    <w:rsid w:val="00F1564E"/>
    <w:rsid w:val="00F15EC1"/>
    <w:rsid w:val="00F165D7"/>
    <w:rsid w:val="00F168D6"/>
    <w:rsid w:val="00F16909"/>
    <w:rsid w:val="00F16984"/>
    <w:rsid w:val="00F16ADC"/>
    <w:rsid w:val="00F16B77"/>
    <w:rsid w:val="00F16C3A"/>
    <w:rsid w:val="00F16F92"/>
    <w:rsid w:val="00F1755A"/>
    <w:rsid w:val="00F178D9"/>
    <w:rsid w:val="00F17C37"/>
    <w:rsid w:val="00F202E8"/>
    <w:rsid w:val="00F205BC"/>
    <w:rsid w:val="00F21E02"/>
    <w:rsid w:val="00F220D1"/>
    <w:rsid w:val="00F227C2"/>
    <w:rsid w:val="00F228E3"/>
    <w:rsid w:val="00F229D3"/>
    <w:rsid w:val="00F22EAD"/>
    <w:rsid w:val="00F22F48"/>
    <w:rsid w:val="00F234F9"/>
    <w:rsid w:val="00F23A26"/>
    <w:rsid w:val="00F23B0E"/>
    <w:rsid w:val="00F23EED"/>
    <w:rsid w:val="00F240F9"/>
    <w:rsid w:val="00F24434"/>
    <w:rsid w:val="00F249AE"/>
    <w:rsid w:val="00F24BBA"/>
    <w:rsid w:val="00F2502E"/>
    <w:rsid w:val="00F25F5C"/>
    <w:rsid w:val="00F26493"/>
    <w:rsid w:val="00F26C51"/>
    <w:rsid w:val="00F270B0"/>
    <w:rsid w:val="00F276A4"/>
    <w:rsid w:val="00F276FE"/>
    <w:rsid w:val="00F2799B"/>
    <w:rsid w:val="00F304FD"/>
    <w:rsid w:val="00F30526"/>
    <w:rsid w:val="00F308A8"/>
    <w:rsid w:val="00F30B5D"/>
    <w:rsid w:val="00F30BE1"/>
    <w:rsid w:val="00F30D1C"/>
    <w:rsid w:val="00F311A3"/>
    <w:rsid w:val="00F31311"/>
    <w:rsid w:val="00F31C83"/>
    <w:rsid w:val="00F31E78"/>
    <w:rsid w:val="00F32471"/>
    <w:rsid w:val="00F32CCA"/>
    <w:rsid w:val="00F33734"/>
    <w:rsid w:val="00F3383D"/>
    <w:rsid w:val="00F338A4"/>
    <w:rsid w:val="00F33B22"/>
    <w:rsid w:val="00F33F33"/>
    <w:rsid w:val="00F347C4"/>
    <w:rsid w:val="00F34986"/>
    <w:rsid w:val="00F34CDC"/>
    <w:rsid w:val="00F3527F"/>
    <w:rsid w:val="00F355BF"/>
    <w:rsid w:val="00F358B5"/>
    <w:rsid w:val="00F35929"/>
    <w:rsid w:val="00F36734"/>
    <w:rsid w:val="00F36893"/>
    <w:rsid w:val="00F36B34"/>
    <w:rsid w:val="00F36E62"/>
    <w:rsid w:val="00F36FEB"/>
    <w:rsid w:val="00F37195"/>
    <w:rsid w:val="00F378E2"/>
    <w:rsid w:val="00F37BE5"/>
    <w:rsid w:val="00F40970"/>
    <w:rsid w:val="00F4167F"/>
    <w:rsid w:val="00F41FE8"/>
    <w:rsid w:val="00F4271F"/>
    <w:rsid w:val="00F42BCF"/>
    <w:rsid w:val="00F42DD8"/>
    <w:rsid w:val="00F431CE"/>
    <w:rsid w:val="00F43C97"/>
    <w:rsid w:val="00F443C6"/>
    <w:rsid w:val="00F44736"/>
    <w:rsid w:val="00F44744"/>
    <w:rsid w:val="00F44D72"/>
    <w:rsid w:val="00F455C1"/>
    <w:rsid w:val="00F45B40"/>
    <w:rsid w:val="00F45BFF"/>
    <w:rsid w:val="00F461EA"/>
    <w:rsid w:val="00F4628F"/>
    <w:rsid w:val="00F46377"/>
    <w:rsid w:val="00F470B8"/>
    <w:rsid w:val="00F477FF"/>
    <w:rsid w:val="00F47C07"/>
    <w:rsid w:val="00F500FF"/>
    <w:rsid w:val="00F5051C"/>
    <w:rsid w:val="00F5091A"/>
    <w:rsid w:val="00F50AE2"/>
    <w:rsid w:val="00F50C5A"/>
    <w:rsid w:val="00F50CD1"/>
    <w:rsid w:val="00F50DC0"/>
    <w:rsid w:val="00F513CB"/>
    <w:rsid w:val="00F51657"/>
    <w:rsid w:val="00F51D14"/>
    <w:rsid w:val="00F52161"/>
    <w:rsid w:val="00F52523"/>
    <w:rsid w:val="00F52890"/>
    <w:rsid w:val="00F52B4C"/>
    <w:rsid w:val="00F52EAB"/>
    <w:rsid w:val="00F53026"/>
    <w:rsid w:val="00F531F9"/>
    <w:rsid w:val="00F5333B"/>
    <w:rsid w:val="00F538C6"/>
    <w:rsid w:val="00F53E23"/>
    <w:rsid w:val="00F53F74"/>
    <w:rsid w:val="00F53FB9"/>
    <w:rsid w:val="00F54090"/>
    <w:rsid w:val="00F544B8"/>
    <w:rsid w:val="00F545FB"/>
    <w:rsid w:val="00F54DD7"/>
    <w:rsid w:val="00F55A09"/>
    <w:rsid w:val="00F55E91"/>
    <w:rsid w:val="00F55FAF"/>
    <w:rsid w:val="00F5628E"/>
    <w:rsid w:val="00F5630B"/>
    <w:rsid w:val="00F5680E"/>
    <w:rsid w:val="00F56EDE"/>
    <w:rsid w:val="00F57003"/>
    <w:rsid w:val="00F57D33"/>
    <w:rsid w:val="00F57FBD"/>
    <w:rsid w:val="00F606EC"/>
    <w:rsid w:val="00F60AFB"/>
    <w:rsid w:val="00F617CD"/>
    <w:rsid w:val="00F625B2"/>
    <w:rsid w:val="00F627EA"/>
    <w:rsid w:val="00F62A5B"/>
    <w:rsid w:val="00F62C6A"/>
    <w:rsid w:val="00F6342B"/>
    <w:rsid w:val="00F637FA"/>
    <w:rsid w:val="00F63C98"/>
    <w:rsid w:val="00F63DE4"/>
    <w:rsid w:val="00F63F8B"/>
    <w:rsid w:val="00F63FB2"/>
    <w:rsid w:val="00F63FDE"/>
    <w:rsid w:val="00F64108"/>
    <w:rsid w:val="00F6481D"/>
    <w:rsid w:val="00F64947"/>
    <w:rsid w:val="00F64C2E"/>
    <w:rsid w:val="00F64C69"/>
    <w:rsid w:val="00F64EE7"/>
    <w:rsid w:val="00F660D7"/>
    <w:rsid w:val="00F6654C"/>
    <w:rsid w:val="00F666BC"/>
    <w:rsid w:val="00F666CC"/>
    <w:rsid w:val="00F66EEC"/>
    <w:rsid w:val="00F67209"/>
    <w:rsid w:val="00F674AC"/>
    <w:rsid w:val="00F676FE"/>
    <w:rsid w:val="00F6775A"/>
    <w:rsid w:val="00F700F0"/>
    <w:rsid w:val="00F701DB"/>
    <w:rsid w:val="00F70604"/>
    <w:rsid w:val="00F70BB7"/>
    <w:rsid w:val="00F71122"/>
    <w:rsid w:val="00F71379"/>
    <w:rsid w:val="00F716B4"/>
    <w:rsid w:val="00F723EE"/>
    <w:rsid w:val="00F72ADC"/>
    <w:rsid w:val="00F734A4"/>
    <w:rsid w:val="00F73B1B"/>
    <w:rsid w:val="00F73C5E"/>
    <w:rsid w:val="00F73C94"/>
    <w:rsid w:val="00F73D4B"/>
    <w:rsid w:val="00F73EB9"/>
    <w:rsid w:val="00F74274"/>
    <w:rsid w:val="00F74474"/>
    <w:rsid w:val="00F75520"/>
    <w:rsid w:val="00F760F4"/>
    <w:rsid w:val="00F762AC"/>
    <w:rsid w:val="00F769D2"/>
    <w:rsid w:val="00F76BFE"/>
    <w:rsid w:val="00F774CB"/>
    <w:rsid w:val="00F77583"/>
    <w:rsid w:val="00F77725"/>
    <w:rsid w:val="00F8073E"/>
    <w:rsid w:val="00F80F91"/>
    <w:rsid w:val="00F810B7"/>
    <w:rsid w:val="00F814F8"/>
    <w:rsid w:val="00F81539"/>
    <w:rsid w:val="00F81673"/>
    <w:rsid w:val="00F81BD1"/>
    <w:rsid w:val="00F82A7A"/>
    <w:rsid w:val="00F83376"/>
    <w:rsid w:val="00F837E7"/>
    <w:rsid w:val="00F8381F"/>
    <w:rsid w:val="00F8391A"/>
    <w:rsid w:val="00F83B8A"/>
    <w:rsid w:val="00F83CA6"/>
    <w:rsid w:val="00F83CE6"/>
    <w:rsid w:val="00F84BE9"/>
    <w:rsid w:val="00F84DD1"/>
    <w:rsid w:val="00F8540E"/>
    <w:rsid w:val="00F85609"/>
    <w:rsid w:val="00F865EC"/>
    <w:rsid w:val="00F86907"/>
    <w:rsid w:val="00F870DA"/>
    <w:rsid w:val="00F87E6C"/>
    <w:rsid w:val="00F90A45"/>
    <w:rsid w:val="00F90BBC"/>
    <w:rsid w:val="00F90C2E"/>
    <w:rsid w:val="00F90DF2"/>
    <w:rsid w:val="00F90E07"/>
    <w:rsid w:val="00F90FBE"/>
    <w:rsid w:val="00F9168C"/>
    <w:rsid w:val="00F917EC"/>
    <w:rsid w:val="00F91E8D"/>
    <w:rsid w:val="00F9258E"/>
    <w:rsid w:val="00F928D3"/>
    <w:rsid w:val="00F931A6"/>
    <w:rsid w:val="00F932F6"/>
    <w:rsid w:val="00F9332B"/>
    <w:rsid w:val="00F93888"/>
    <w:rsid w:val="00F93BE0"/>
    <w:rsid w:val="00F93C9D"/>
    <w:rsid w:val="00F94159"/>
    <w:rsid w:val="00F941E3"/>
    <w:rsid w:val="00F94339"/>
    <w:rsid w:val="00F943BF"/>
    <w:rsid w:val="00F949E9"/>
    <w:rsid w:val="00F94F99"/>
    <w:rsid w:val="00F95122"/>
    <w:rsid w:val="00F95588"/>
    <w:rsid w:val="00F959BA"/>
    <w:rsid w:val="00F95C45"/>
    <w:rsid w:val="00F95CD0"/>
    <w:rsid w:val="00F95CFA"/>
    <w:rsid w:val="00F95E08"/>
    <w:rsid w:val="00F95F19"/>
    <w:rsid w:val="00F9650A"/>
    <w:rsid w:val="00F9783B"/>
    <w:rsid w:val="00F97BDC"/>
    <w:rsid w:val="00F97EEE"/>
    <w:rsid w:val="00FA0E56"/>
    <w:rsid w:val="00FA11ED"/>
    <w:rsid w:val="00FA1779"/>
    <w:rsid w:val="00FA1A65"/>
    <w:rsid w:val="00FA1B0D"/>
    <w:rsid w:val="00FA2097"/>
    <w:rsid w:val="00FA2163"/>
    <w:rsid w:val="00FA243C"/>
    <w:rsid w:val="00FA256B"/>
    <w:rsid w:val="00FA28D0"/>
    <w:rsid w:val="00FA2A74"/>
    <w:rsid w:val="00FA2CD0"/>
    <w:rsid w:val="00FA2F42"/>
    <w:rsid w:val="00FA3EA0"/>
    <w:rsid w:val="00FA4551"/>
    <w:rsid w:val="00FA45EE"/>
    <w:rsid w:val="00FA47FA"/>
    <w:rsid w:val="00FA4C12"/>
    <w:rsid w:val="00FA4C6A"/>
    <w:rsid w:val="00FA51F0"/>
    <w:rsid w:val="00FA59EF"/>
    <w:rsid w:val="00FA5A1B"/>
    <w:rsid w:val="00FA5A22"/>
    <w:rsid w:val="00FA5AA8"/>
    <w:rsid w:val="00FA62FA"/>
    <w:rsid w:val="00FA6A1B"/>
    <w:rsid w:val="00FA78F4"/>
    <w:rsid w:val="00FA7D18"/>
    <w:rsid w:val="00FA7DA0"/>
    <w:rsid w:val="00FB062D"/>
    <w:rsid w:val="00FB0CB0"/>
    <w:rsid w:val="00FB1697"/>
    <w:rsid w:val="00FB18B9"/>
    <w:rsid w:val="00FB1AFE"/>
    <w:rsid w:val="00FB1B2C"/>
    <w:rsid w:val="00FB1B5F"/>
    <w:rsid w:val="00FB2164"/>
    <w:rsid w:val="00FB2574"/>
    <w:rsid w:val="00FB27AC"/>
    <w:rsid w:val="00FB2A26"/>
    <w:rsid w:val="00FB2C24"/>
    <w:rsid w:val="00FB2DB4"/>
    <w:rsid w:val="00FB2EBE"/>
    <w:rsid w:val="00FB31F5"/>
    <w:rsid w:val="00FB325F"/>
    <w:rsid w:val="00FB3336"/>
    <w:rsid w:val="00FB35BD"/>
    <w:rsid w:val="00FB3C08"/>
    <w:rsid w:val="00FB3CFE"/>
    <w:rsid w:val="00FB40A6"/>
    <w:rsid w:val="00FB45C2"/>
    <w:rsid w:val="00FB4779"/>
    <w:rsid w:val="00FB4937"/>
    <w:rsid w:val="00FB4DE8"/>
    <w:rsid w:val="00FB4E4A"/>
    <w:rsid w:val="00FB53EC"/>
    <w:rsid w:val="00FB6050"/>
    <w:rsid w:val="00FB619E"/>
    <w:rsid w:val="00FB7552"/>
    <w:rsid w:val="00FB75F3"/>
    <w:rsid w:val="00FB794A"/>
    <w:rsid w:val="00FB7BB4"/>
    <w:rsid w:val="00FB7DCF"/>
    <w:rsid w:val="00FC020A"/>
    <w:rsid w:val="00FC0244"/>
    <w:rsid w:val="00FC05B1"/>
    <w:rsid w:val="00FC0EE7"/>
    <w:rsid w:val="00FC0F6F"/>
    <w:rsid w:val="00FC125A"/>
    <w:rsid w:val="00FC25F5"/>
    <w:rsid w:val="00FC2865"/>
    <w:rsid w:val="00FC2B31"/>
    <w:rsid w:val="00FC2EBA"/>
    <w:rsid w:val="00FC319F"/>
    <w:rsid w:val="00FC3748"/>
    <w:rsid w:val="00FC4331"/>
    <w:rsid w:val="00FC43F1"/>
    <w:rsid w:val="00FC44B5"/>
    <w:rsid w:val="00FC482B"/>
    <w:rsid w:val="00FC4A55"/>
    <w:rsid w:val="00FC4C01"/>
    <w:rsid w:val="00FC4FF5"/>
    <w:rsid w:val="00FC5095"/>
    <w:rsid w:val="00FC58AE"/>
    <w:rsid w:val="00FC5DF9"/>
    <w:rsid w:val="00FC6DD6"/>
    <w:rsid w:val="00FC6E0E"/>
    <w:rsid w:val="00FC6FD8"/>
    <w:rsid w:val="00FC6FF5"/>
    <w:rsid w:val="00FC7548"/>
    <w:rsid w:val="00FC776D"/>
    <w:rsid w:val="00FC7F2C"/>
    <w:rsid w:val="00FD0147"/>
    <w:rsid w:val="00FD043A"/>
    <w:rsid w:val="00FD04BF"/>
    <w:rsid w:val="00FD0620"/>
    <w:rsid w:val="00FD087D"/>
    <w:rsid w:val="00FD0BA5"/>
    <w:rsid w:val="00FD2274"/>
    <w:rsid w:val="00FD2366"/>
    <w:rsid w:val="00FD2B2B"/>
    <w:rsid w:val="00FD31E1"/>
    <w:rsid w:val="00FD35B8"/>
    <w:rsid w:val="00FD3A0F"/>
    <w:rsid w:val="00FD3A55"/>
    <w:rsid w:val="00FD3F17"/>
    <w:rsid w:val="00FD41C3"/>
    <w:rsid w:val="00FD436A"/>
    <w:rsid w:val="00FD447F"/>
    <w:rsid w:val="00FD45BB"/>
    <w:rsid w:val="00FD4E01"/>
    <w:rsid w:val="00FD4E90"/>
    <w:rsid w:val="00FD4F7E"/>
    <w:rsid w:val="00FD5084"/>
    <w:rsid w:val="00FD50FE"/>
    <w:rsid w:val="00FD55AB"/>
    <w:rsid w:val="00FD589D"/>
    <w:rsid w:val="00FD5914"/>
    <w:rsid w:val="00FD6825"/>
    <w:rsid w:val="00FD689B"/>
    <w:rsid w:val="00FD69AC"/>
    <w:rsid w:val="00FD6AC4"/>
    <w:rsid w:val="00FD6DC1"/>
    <w:rsid w:val="00FD6ED9"/>
    <w:rsid w:val="00FD7547"/>
    <w:rsid w:val="00FD782B"/>
    <w:rsid w:val="00FD7B06"/>
    <w:rsid w:val="00FE0ECA"/>
    <w:rsid w:val="00FE1192"/>
    <w:rsid w:val="00FE19FF"/>
    <w:rsid w:val="00FE2407"/>
    <w:rsid w:val="00FE260D"/>
    <w:rsid w:val="00FE28B2"/>
    <w:rsid w:val="00FE2B69"/>
    <w:rsid w:val="00FE2E18"/>
    <w:rsid w:val="00FE3660"/>
    <w:rsid w:val="00FE37DF"/>
    <w:rsid w:val="00FE3F2F"/>
    <w:rsid w:val="00FE42E4"/>
    <w:rsid w:val="00FE4360"/>
    <w:rsid w:val="00FE4423"/>
    <w:rsid w:val="00FE4C7C"/>
    <w:rsid w:val="00FE4FAD"/>
    <w:rsid w:val="00FE5148"/>
    <w:rsid w:val="00FE51BD"/>
    <w:rsid w:val="00FE5359"/>
    <w:rsid w:val="00FE55E8"/>
    <w:rsid w:val="00FE5773"/>
    <w:rsid w:val="00FE58F0"/>
    <w:rsid w:val="00FE65EB"/>
    <w:rsid w:val="00FE669F"/>
    <w:rsid w:val="00FE671B"/>
    <w:rsid w:val="00FE6BBC"/>
    <w:rsid w:val="00FE7316"/>
    <w:rsid w:val="00FE7B6A"/>
    <w:rsid w:val="00FE7BD8"/>
    <w:rsid w:val="00FE7E8F"/>
    <w:rsid w:val="00FF0243"/>
    <w:rsid w:val="00FF0956"/>
    <w:rsid w:val="00FF0ABE"/>
    <w:rsid w:val="00FF0BBF"/>
    <w:rsid w:val="00FF0DF6"/>
    <w:rsid w:val="00FF1851"/>
    <w:rsid w:val="00FF23DE"/>
    <w:rsid w:val="00FF29A9"/>
    <w:rsid w:val="00FF29C5"/>
    <w:rsid w:val="00FF2CE4"/>
    <w:rsid w:val="00FF30D9"/>
    <w:rsid w:val="00FF33C6"/>
    <w:rsid w:val="00FF3503"/>
    <w:rsid w:val="00FF39F9"/>
    <w:rsid w:val="00FF3C2A"/>
    <w:rsid w:val="00FF3CEB"/>
    <w:rsid w:val="00FF3DCC"/>
    <w:rsid w:val="00FF445D"/>
    <w:rsid w:val="00FF4746"/>
    <w:rsid w:val="00FF4FB6"/>
    <w:rsid w:val="00FF55A0"/>
    <w:rsid w:val="00FF55EB"/>
    <w:rsid w:val="00FF5E5D"/>
    <w:rsid w:val="00FF71DF"/>
    <w:rsid w:val="00FF736A"/>
    <w:rsid w:val="00FF78E2"/>
    <w:rsid w:val="00FF7A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4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40974"/>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0"/>
        <w:tab w:val="left" w:pos="284"/>
      </w:tabs>
      <w:ind w:left="0" w:right="-1" w:firstLine="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D72CBE"/>
  </w:style>
  <w:style w:type="numbering" w:customStyle="1" w:styleId="67">
    <w:name w:val="Нет списка67"/>
    <w:next w:val="a2"/>
    <w:uiPriority w:val="99"/>
    <w:semiHidden/>
    <w:unhideWhenUsed/>
    <w:rsid w:val="00B63B7E"/>
  </w:style>
  <w:style w:type="numbering" w:customStyle="1" w:styleId="68">
    <w:name w:val="Нет списка68"/>
    <w:next w:val="a2"/>
    <w:uiPriority w:val="99"/>
    <w:semiHidden/>
    <w:unhideWhenUsed/>
    <w:rsid w:val="00FD6ED9"/>
  </w:style>
  <w:style w:type="numbering" w:customStyle="1" w:styleId="69">
    <w:name w:val="Нет списка69"/>
    <w:next w:val="a2"/>
    <w:uiPriority w:val="99"/>
    <w:semiHidden/>
    <w:unhideWhenUsed/>
    <w:rsid w:val="0024745C"/>
  </w:style>
  <w:style w:type="numbering" w:customStyle="1" w:styleId="700">
    <w:name w:val="Нет списка70"/>
    <w:next w:val="a2"/>
    <w:uiPriority w:val="99"/>
    <w:semiHidden/>
    <w:unhideWhenUsed/>
    <w:rsid w:val="00BA5762"/>
  </w:style>
  <w:style w:type="numbering" w:customStyle="1" w:styleId="710">
    <w:name w:val="Нет списка71"/>
    <w:next w:val="a2"/>
    <w:uiPriority w:val="99"/>
    <w:semiHidden/>
    <w:unhideWhenUsed/>
    <w:rsid w:val="00182059"/>
  </w:style>
  <w:style w:type="numbering" w:customStyle="1" w:styleId="720">
    <w:name w:val="Нет списка72"/>
    <w:next w:val="a2"/>
    <w:uiPriority w:val="99"/>
    <w:semiHidden/>
    <w:unhideWhenUsed/>
    <w:rsid w:val="00A01725"/>
  </w:style>
  <w:style w:type="numbering" w:customStyle="1" w:styleId="730">
    <w:name w:val="Нет списка73"/>
    <w:next w:val="a2"/>
    <w:uiPriority w:val="99"/>
    <w:semiHidden/>
    <w:unhideWhenUsed/>
    <w:rsid w:val="009C7DF7"/>
  </w:style>
  <w:style w:type="numbering" w:customStyle="1" w:styleId="74">
    <w:name w:val="Нет списка74"/>
    <w:next w:val="a2"/>
    <w:uiPriority w:val="99"/>
    <w:semiHidden/>
    <w:unhideWhenUsed/>
    <w:rsid w:val="005F1443"/>
  </w:style>
  <w:style w:type="numbering" w:customStyle="1" w:styleId="75">
    <w:name w:val="Нет списка75"/>
    <w:next w:val="a2"/>
    <w:uiPriority w:val="99"/>
    <w:semiHidden/>
    <w:unhideWhenUsed/>
    <w:rsid w:val="00174704"/>
  </w:style>
  <w:style w:type="numbering" w:customStyle="1" w:styleId="76">
    <w:name w:val="Нет списка76"/>
    <w:next w:val="a2"/>
    <w:uiPriority w:val="99"/>
    <w:semiHidden/>
    <w:unhideWhenUsed/>
    <w:rsid w:val="003B1D09"/>
  </w:style>
  <w:style w:type="numbering" w:customStyle="1" w:styleId="77">
    <w:name w:val="Нет списка77"/>
    <w:next w:val="a2"/>
    <w:uiPriority w:val="99"/>
    <w:semiHidden/>
    <w:unhideWhenUsed/>
    <w:rsid w:val="00ED4B4C"/>
  </w:style>
  <w:style w:type="numbering" w:customStyle="1" w:styleId="78">
    <w:name w:val="Нет списка78"/>
    <w:next w:val="a2"/>
    <w:uiPriority w:val="99"/>
    <w:semiHidden/>
    <w:unhideWhenUsed/>
    <w:rsid w:val="000A48A7"/>
  </w:style>
  <w:style w:type="numbering" w:customStyle="1" w:styleId="79">
    <w:name w:val="Нет списка79"/>
    <w:next w:val="a2"/>
    <w:uiPriority w:val="99"/>
    <w:semiHidden/>
    <w:unhideWhenUsed/>
    <w:rsid w:val="00D461D2"/>
  </w:style>
  <w:style w:type="paragraph" w:customStyle="1" w:styleId="TocHeadersStyle">
    <w:name w:val="TocHeadersStyle"/>
    <w:basedOn w:val="a"/>
    <w:rsid w:val="00D461D2"/>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D461D2"/>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D461D2"/>
    <w:rPr>
      <w:rFonts w:ascii="Arial" w:eastAsia="Arial" w:hAnsi="Arial" w:cs="Arial"/>
      <w:color w:val="0000FF"/>
      <w:szCs w:val="24"/>
      <w:shd w:val="clear" w:color="auto" w:fill="FFFFFF"/>
    </w:rPr>
  </w:style>
  <w:style w:type="numbering" w:customStyle="1" w:styleId="800">
    <w:name w:val="Нет списка80"/>
    <w:next w:val="a2"/>
    <w:uiPriority w:val="99"/>
    <w:semiHidden/>
    <w:unhideWhenUsed/>
    <w:rsid w:val="00EE506C"/>
  </w:style>
  <w:style w:type="numbering" w:customStyle="1" w:styleId="81">
    <w:name w:val="Нет списка81"/>
    <w:next w:val="a2"/>
    <w:uiPriority w:val="99"/>
    <w:semiHidden/>
    <w:unhideWhenUsed/>
    <w:rsid w:val="00EA1020"/>
  </w:style>
  <w:style w:type="numbering" w:customStyle="1" w:styleId="82">
    <w:name w:val="Нет списка82"/>
    <w:next w:val="a2"/>
    <w:uiPriority w:val="99"/>
    <w:semiHidden/>
    <w:unhideWhenUsed/>
    <w:rsid w:val="003831EF"/>
  </w:style>
  <w:style w:type="numbering" w:customStyle="1" w:styleId="83">
    <w:name w:val="Нет списка83"/>
    <w:next w:val="a2"/>
    <w:uiPriority w:val="99"/>
    <w:semiHidden/>
    <w:unhideWhenUsed/>
    <w:rsid w:val="00921DB6"/>
  </w:style>
  <w:style w:type="numbering" w:customStyle="1" w:styleId="84">
    <w:name w:val="Нет списка84"/>
    <w:next w:val="a2"/>
    <w:uiPriority w:val="99"/>
    <w:semiHidden/>
    <w:unhideWhenUsed/>
    <w:rsid w:val="00E415EF"/>
  </w:style>
  <w:style w:type="numbering" w:customStyle="1" w:styleId="85">
    <w:name w:val="Нет списка85"/>
    <w:next w:val="a2"/>
    <w:uiPriority w:val="99"/>
    <w:semiHidden/>
    <w:unhideWhenUsed/>
    <w:rsid w:val="004F2418"/>
  </w:style>
  <w:style w:type="numbering" w:customStyle="1" w:styleId="86">
    <w:name w:val="Нет списка86"/>
    <w:next w:val="a2"/>
    <w:uiPriority w:val="99"/>
    <w:semiHidden/>
    <w:unhideWhenUsed/>
    <w:rsid w:val="00A41DA4"/>
  </w:style>
  <w:style w:type="numbering" w:customStyle="1" w:styleId="87">
    <w:name w:val="Нет списка87"/>
    <w:next w:val="a2"/>
    <w:uiPriority w:val="99"/>
    <w:semiHidden/>
    <w:unhideWhenUsed/>
    <w:rsid w:val="00C13071"/>
  </w:style>
  <w:style w:type="numbering" w:customStyle="1" w:styleId="88">
    <w:name w:val="Нет списка88"/>
    <w:next w:val="a2"/>
    <w:uiPriority w:val="99"/>
    <w:semiHidden/>
    <w:unhideWhenUsed/>
    <w:rsid w:val="002818A4"/>
  </w:style>
  <w:style w:type="numbering" w:customStyle="1" w:styleId="89">
    <w:name w:val="Нет списка89"/>
    <w:next w:val="a2"/>
    <w:uiPriority w:val="99"/>
    <w:semiHidden/>
    <w:unhideWhenUsed/>
    <w:rsid w:val="00273756"/>
  </w:style>
  <w:style w:type="numbering" w:customStyle="1" w:styleId="900">
    <w:name w:val="Нет списка90"/>
    <w:next w:val="a2"/>
    <w:uiPriority w:val="99"/>
    <w:semiHidden/>
    <w:unhideWhenUsed/>
    <w:rsid w:val="000639D7"/>
  </w:style>
  <w:style w:type="numbering" w:customStyle="1" w:styleId="91">
    <w:name w:val="Нет списка91"/>
    <w:next w:val="a2"/>
    <w:uiPriority w:val="99"/>
    <w:semiHidden/>
    <w:unhideWhenUsed/>
    <w:rsid w:val="006A0167"/>
  </w:style>
  <w:style w:type="numbering" w:customStyle="1" w:styleId="92">
    <w:name w:val="Нет списка92"/>
    <w:next w:val="a2"/>
    <w:uiPriority w:val="99"/>
    <w:semiHidden/>
    <w:unhideWhenUsed/>
    <w:rsid w:val="00412B52"/>
  </w:style>
  <w:style w:type="numbering" w:customStyle="1" w:styleId="93">
    <w:name w:val="Нет списка93"/>
    <w:next w:val="a2"/>
    <w:uiPriority w:val="99"/>
    <w:semiHidden/>
    <w:unhideWhenUsed/>
    <w:rsid w:val="00A57B01"/>
  </w:style>
  <w:style w:type="numbering" w:customStyle="1" w:styleId="94">
    <w:name w:val="Нет списка94"/>
    <w:next w:val="a2"/>
    <w:uiPriority w:val="99"/>
    <w:semiHidden/>
    <w:unhideWhenUsed/>
    <w:rsid w:val="009A7A25"/>
  </w:style>
  <w:style w:type="numbering" w:customStyle="1" w:styleId="95">
    <w:name w:val="Нет списка95"/>
    <w:next w:val="a2"/>
    <w:uiPriority w:val="99"/>
    <w:semiHidden/>
    <w:unhideWhenUsed/>
    <w:rsid w:val="0073277B"/>
  </w:style>
  <w:style w:type="numbering" w:customStyle="1" w:styleId="96">
    <w:name w:val="Нет списка96"/>
    <w:next w:val="a2"/>
    <w:uiPriority w:val="99"/>
    <w:semiHidden/>
    <w:unhideWhenUsed/>
    <w:rsid w:val="00225F11"/>
  </w:style>
  <w:style w:type="numbering" w:customStyle="1" w:styleId="97">
    <w:name w:val="Нет списка97"/>
    <w:next w:val="a2"/>
    <w:uiPriority w:val="99"/>
    <w:semiHidden/>
    <w:unhideWhenUsed/>
    <w:rsid w:val="007959E3"/>
  </w:style>
  <w:style w:type="numbering" w:customStyle="1" w:styleId="98">
    <w:name w:val="Нет списка98"/>
    <w:next w:val="a2"/>
    <w:uiPriority w:val="99"/>
    <w:semiHidden/>
    <w:unhideWhenUsed/>
    <w:rsid w:val="00EF4866"/>
  </w:style>
  <w:style w:type="numbering" w:customStyle="1" w:styleId="99">
    <w:name w:val="Нет списка99"/>
    <w:next w:val="a2"/>
    <w:uiPriority w:val="99"/>
    <w:semiHidden/>
    <w:unhideWhenUsed/>
    <w:rsid w:val="0061674B"/>
  </w:style>
  <w:style w:type="numbering" w:customStyle="1" w:styleId="1000">
    <w:name w:val="Нет списка100"/>
    <w:next w:val="a2"/>
    <w:uiPriority w:val="99"/>
    <w:semiHidden/>
    <w:unhideWhenUsed/>
    <w:rsid w:val="00341A5D"/>
  </w:style>
  <w:style w:type="numbering" w:customStyle="1" w:styleId="1010">
    <w:name w:val="Нет списка101"/>
    <w:next w:val="a2"/>
    <w:uiPriority w:val="99"/>
    <w:semiHidden/>
    <w:unhideWhenUsed/>
    <w:rsid w:val="00B33180"/>
  </w:style>
  <w:style w:type="numbering" w:customStyle="1" w:styleId="102">
    <w:name w:val="Нет списка102"/>
    <w:next w:val="a2"/>
    <w:uiPriority w:val="99"/>
    <w:semiHidden/>
    <w:unhideWhenUsed/>
    <w:rsid w:val="00DC5AE7"/>
  </w:style>
  <w:style w:type="numbering" w:customStyle="1" w:styleId="103">
    <w:name w:val="Нет списка103"/>
    <w:next w:val="a2"/>
    <w:uiPriority w:val="99"/>
    <w:semiHidden/>
    <w:unhideWhenUsed/>
    <w:rsid w:val="005C4BC4"/>
  </w:style>
  <w:style w:type="numbering" w:customStyle="1" w:styleId="104">
    <w:name w:val="Нет списка104"/>
    <w:next w:val="a2"/>
    <w:uiPriority w:val="99"/>
    <w:semiHidden/>
    <w:unhideWhenUsed/>
    <w:rsid w:val="001B344C"/>
  </w:style>
  <w:style w:type="numbering" w:customStyle="1" w:styleId="105">
    <w:name w:val="Нет списка105"/>
    <w:next w:val="a2"/>
    <w:uiPriority w:val="99"/>
    <w:semiHidden/>
    <w:unhideWhenUsed/>
    <w:rsid w:val="00DE0AC0"/>
  </w:style>
  <w:style w:type="numbering" w:customStyle="1" w:styleId="106">
    <w:name w:val="Нет списка106"/>
    <w:next w:val="a2"/>
    <w:uiPriority w:val="99"/>
    <w:semiHidden/>
    <w:unhideWhenUsed/>
    <w:rsid w:val="00BE3BB0"/>
  </w:style>
  <w:style w:type="numbering" w:customStyle="1" w:styleId="107">
    <w:name w:val="Нет списка107"/>
    <w:next w:val="a2"/>
    <w:uiPriority w:val="99"/>
    <w:semiHidden/>
    <w:unhideWhenUsed/>
    <w:rsid w:val="00CD3444"/>
  </w:style>
  <w:style w:type="numbering" w:customStyle="1" w:styleId="108">
    <w:name w:val="Нет списка108"/>
    <w:next w:val="a2"/>
    <w:uiPriority w:val="99"/>
    <w:semiHidden/>
    <w:unhideWhenUsed/>
    <w:rsid w:val="0041325B"/>
  </w:style>
  <w:style w:type="numbering" w:customStyle="1" w:styleId="109">
    <w:name w:val="Нет списка109"/>
    <w:next w:val="a2"/>
    <w:uiPriority w:val="99"/>
    <w:semiHidden/>
    <w:unhideWhenUsed/>
    <w:rsid w:val="00801EFD"/>
  </w:style>
  <w:style w:type="numbering" w:customStyle="1" w:styleId="1100">
    <w:name w:val="Нет списка110"/>
    <w:next w:val="a2"/>
    <w:uiPriority w:val="99"/>
    <w:semiHidden/>
    <w:unhideWhenUsed/>
    <w:rsid w:val="009502C5"/>
  </w:style>
  <w:style w:type="numbering" w:customStyle="1" w:styleId="1110">
    <w:name w:val="Нет списка111"/>
    <w:next w:val="a2"/>
    <w:uiPriority w:val="99"/>
    <w:semiHidden/>
    <w:unhideWhenUsed/>
    <w:rsid w:val="006767B4"/>
  </w:style>
  <w:style w:type="numbering" w:customStyle="1" w:styleId="1120">
    <w:name w:val="Нет списка112"/>
    <w:next w:val="a2"/>
    <w:uiPriority w:val="99"/>
    <w:semiHidden/>
    <w:unhideWhenUsed/>
    <w:rsid w:val="0079374A"/>
  </w:style>
  <w:style w:type="numbering" w:customStyle="1" w:styleId="1130">
    <w:name w:val="Нет списка113"/>
    <w:next w:val="a2"/>
    <w:uiPriority w:val="99"/>
    <w:semiHidden/>
    <w:unhideWhenUsed/>
    <w:rsid w:val="00912143"/>
  </w:style>
  <w:style w:type="numbering" w:customStyle="1" w:styleId="1140">
    <w:name w:val="Нет списка114"/>
    <w:next w:val="a2"/>
    <w:uiPriority w:val="99"/>
    <w:semiHidden/>
    <w:unhideWhenUsed/>
    <w:rsid w:val="00A85229"/>
  </w:style>
  <w:style w:type="numbering" w:customStyle="1" w:styleId="1150">
    <w:name w:val="Нет списка115"/>
    <w:next w:val="a2"/>
    <w:uiPriority w:val="99"/>
    <w:semiHidden/>
    <w:unhideWhenUsed/>
    <w:rsid w:val="003E54C1"/>
  </w:style>
  <w:style w:type="numbering" w:customStyle="1" w:styleId="1160">
    <w:name w:val="Нет списка116"/>
    <w:next w:val="a2"/>
    <w:uiPriority w:val="99"/>
    <w:semiHidden/>
    <w:unhideWhenUsed/>
    <w:rsid w:val="00EC2FCB"/>
  </w:style>
  <w:style w:type="numbering" w:customStyle="1" w:styleId="117">
    <w:name w:val="Нет списка117"/>
    <w:next w:val="a2"/>
    <w:uiPriority w:val="99"/>
    <w:semiHidden/>
    <w:unhideWhenUsed/>
    <w:rsid w:val="000E78A6"/>
  </w:style>
  <w:style w:type="numbering" w:customStyle="1" w:styleId="118">
    <w:name w:val="Нет списка118"/>
    <w:next w:val="a2"/>
    <w:uiPriority w:val="99"/>
    <w:semiHidden/>
    <w:unhideWhenUsed/>
    <w:rsid w:val="00405DA1"/>
  </w:style>
  <w:style w:type="numbering" w:customStyle="1" w:styleId="119">
    <w:name w:val="Нет списка119"/>
    <w:next w:val="a2"/>
    <w:uiPriority w:val="99"/>
    <w:semiHidden/>
    <w:unhideWhenUsed/>
    <w:rsid w:val="00807FF6"/>
  </w:style>
  <w:style w:type="numbering" w:customStyle="1" w:styleId="1200">
    <w:name w:val="Нет списка120"/>
    <w:next w:val="a2"/>
    <w:uiPriority w:val="99"/>
    <w:semiHidden/>
    <w:unhideWhenUsed/>
    <w:rsid w:val="00F31E78"/>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238101228">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56639841">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03312884">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085;&#1072;&#1096;&#1072;&#1078;&#1080;&#1079;&#1085;&#1100;.&#1090;&#1074;&#1077;&#1088;&#1089;&#1082;&#1072;&#1103;&#1086;&#1073;&#1083;&#1072;&#1089;&#1090;&#1100;.&#1088;&#1092;/news/novosti-regiona/igor-rudenya-pozdravil-zhiteley-i-veteranov-oleninskogo-munitsipalnogo-okruga-s-79-letiem-osvobozhde/" TargetMode="External"/><Relationship Id="rId21" Type="http://schemas.openxmlformats.org/officeDocument/2006/relationships/hyperlink" Target="http://selskaya-nov.info/news/media/2022/3/4/gubernator-igor-rudenya-otvetil-na-aktualnyie-voprosyi-v-pryamom-efire-telekanala-rossiya-24-tver-1/" TargetMode="External"/><Relationship Id="rId42" Type="http://schemas.openxmlformats.org/officeDocument/2006/relationships/hyperlink" Target="https://www.tver.kp.ru/online/news/4652065/" TargetMode="External"/><Relationship Id="rId63" Type="http://schemas.openxmlformats.org/officeDocument/2006/relationships/hyperlink" Target="https://panoramapro.ru/gubernator-igor-rudenja-pozdravil-glavnogo-vracha-detskoj-oblastnoj-bolnicy/" TargetMode="External"/><Relationship Id="rId84" Type="http://schemas.openxmlformats.org/officeDocument/2006/relationships/hyperlink" Target="https://xn--b1afbmcjbrdg5afn.xn--80aaccp4ajwpkgbl4lpb.xn--p1ai/news/novosti-regiona/gubernator-igor-rudenya-pozdravil-glavnogo-vracha-detskoy-oblastnoy-bolnitsy-annu-zaytsevu-udostoenn/" TargetMode="External"/><Relationship Id="rId138" Type="http://schemas.openxmlformats.org/officeDocument/2006/relationships/hyperlink" Target="http://kuvznama.ru/v-tverskoj-oblasti-nachal-rabotu-koordinacionnyj-sovet-po-voprosam-povyshenija-urovnja-finansovoj-gramotnosti-naselenija.html" TargetMode="External"/><Relationship Id="rId159" Type="http://schemas.openxmlformats.org/officeDocument/2006/relationships/hyperlink" Target="https://xn--80aeaggbsdn1am6affp.xn--80aaccp4ajwpkgbl4lpb.xn--p1ai/news/novosti-regiona/gubernator-igor-rudenya-provyel-zasedanie-mezhvedomstvennoy-komissii-po-zemelnym-otnosheniyam/" TargetMode="External"/><Relationship Id="rId170" Type="http://schemas.openxmlformats.org/officeDocument/2006/relationships/hyperlink" Target="https://xn--b1afbmcjbrdg5afn.xn--80aaccp4ajwpkgbl4lpb.xn--p1ai/news/novosti-regiona/gubernator-igor-rudenya-provyel-zasedanie-mezhvedomstvennoy-komissii-po-zemelnym-otnosheniyam/" TargetMode="External"/><Relationship Id="rId191" Type="http://schemas.openxmlformats.org/officeDocument/2006/relationships/hyperlink" Target="https://xn--80aaafacod0cjtobqp6g1a7c4e.xn--80aaccp4ajwpkgbl4lpb.xn--p1ai/news/novosti-regiona/v-tverskoy-oblasti-otkroetsya-vystavka-posvyashchennaya-geroyu-velikoy-otechestvennoy-voyny-general-/" TargetMode="External"/><Relationship Id="rId205" Type="http://schemas.openxmlformats.org/officeDocument/2006/relationships/hyperlink" Target="https://biz-terr.ru/gubernator-igor-rudenja-zajavil-chto-v-tverskoj-oblasti-net-problem-s-prodovolstviem/" TargetMode="External"/><Relationship Id="rId226" Type="http://schemas.openxmlformats.org/officeDocument/2006/relationships/hyperlink" Target="https://tverlife.ru/regional/v-tverskoj-oblasti-usilivajut-napravlenija-po-borbe-s-serdechno-sosudistymi-i-onkozabolevanijami/" TargetMode="External"/><Relationship Id="rId247" Type="http://schemas.openxmlformats.org/officeDocument/2006/relationships/hyperlink" Target="http://tver-news.net/other/2022/03/04/84171.html" TargetMode="External"/><Relationship Id="rId107" Type="http://schemas.openxmlformats.org/officeDocument/2006/relationships/hyperlink" Target="https://xn--80aaaggh4d0a.xn--80aaccp4ajwpkgbl4lpb.xn--p1ai/news/novosti-regiona/igor-rudenya-pozdravil-zhiteley-i-veteranov-oleninskogo-munitsipalnogo-okruga-s-79-letiem-osvobozhde/" TargetMode="External"/><Relationship Id="rId11" Type="http://schemas.openxmlformats.org/officeDocument/2006/relationships/chart" Target="charts/chart3.xml"/><Relationship Id="rId32" Type="http://schemas.openxmlformats.org/officeDocument/2006/relationships/hyperlink" Target="http://kuvznama.ru/v-tverskoj-oblasti-provoditsja-monitoring-nalichija-tovarov-i-cen-na-nih-v-torgovyh-setjah.html" TargetMode="External"/><Relationship Id="rId53" Type="http://schemas.openxmlformats.org/officeDocument/2006/relationships/hyperlink" Target="http://konzarya.ru/node/19501" TargetMode="External"/><Relationship Id="rId74" Type="http://schemas.openxmlformats.org/officeDocument/2006/relationships/hyperlink" Target="https://xn--80aaaggh4d0a.xn--80aaccp4ajwpkgbl4lpb.xn--p1ai/news/novosti-regiona/gubernator-igor-rudenya-pozdravil-glavnogo-vracha-detskoy-oblastnoy-bolnitsy-annu-zaytsevu-udostoenn/" TargetMode="External"/><Relationship Id="rId128" Type="http://schemas.openxmlformats.org/officeDocument/2006/relationships/hyperlink" Target="https://leninskoeznamya.tverreg.ru/news/novosti-regiona/v-tverskoy-oblasti-nachal-rabotu-koordinatsionnyy-sovet-po-voprosam-povysheniya-urovnya-finansovoy-g/" TargetMode="External"/><Relationship Id="rId149" Type="http://schemas.openxmlformats.org/officeDocument/2006/relationships/hyperlink" Target="http://tver-news.net/society/2022/03/04/84225.html" TargetMode="External"/><Relationship Id="rId5" Type="http://schemas.openxmlformats.org/officeDocument/2006/relationships/webSettings" Target="webSettings.xml"/><Relationship Id="rId95" Type="http://schemas.openxmlformats.org/officeDocument/2006/relationships/hyperlink" Target="https://vedtver.ru/news/society/oleninskij-municipalnyj-okrug-otmechaet-79-letie-osvobozhdenija-territorii-ot-fashistskih-zahvatchikov/" TargetMode="External"/><Relationship Id="rId160" Type="http://schemas.openxmlformats.org/officeDocument/2006/relationships/hyperlink" Target="https://xn--80abdrbegn5ad8au4b7fub.xn--80aaccp4ajwpkgbl4lpb.xn--p1ai/news/novosti-regiona/gubernator-igor-rudenya-provyel-zasedanie-mezhvedomstvennoy-komissii-po-zemelnym-otnosheniyam/" TargetMode="External"/><Relationship Id="rId181" Type="http://schemas.openxmlformats.org/officeDocument/2006/relationships/hyperlink" Target="https://&#1073;&#1077;&#1083;&#1100;&#1089;&#1082;&#1072;&#1103;&#1087;&#1088;&#1072;&#1074;&#1076;&#1072;.&#1090;&#1074;&#1077;&#1088;&#1089;&#1082;&#1072;&#1103;&#1086;&#1073;&#1083;&#1072;&#1089;&#1090;&#1100;.&#1088;&#1092;/news/novosti-regiona/v-tverskoy-oblasti-otkroetsya-vystavka-posvyashchennaya-geroyu-velikoy-otechestvennoy-voyny-general-/" TargetMode="External"/><Relationship Id="rId216" Type="http://schemas.openxmlformats.org/officeDocument/2006/relationships/hyperlink" Target="https://tver.mk.ru/social/2022/03/04/igor-rudenya-rasskazal-chto-proiskhodit-s-inostrannymi-investproektami-v-tverskoy-oblasti.html" TargetMode="External"/><Relationship Id="rId237" Type="http://schemas.openxmlformats.org/officeDocument/2006/relationships/hyperlink" Target="https://xn--80abdrbegn5ad8au4b7fub.xn--80aaccp4ajwpkgbl4lpb.xn--p1ai/news/novosti-regiona/v-tverskoy-oblasti-usilivayut-napravleniya-po-borbe-s-serdechno-sosudistymi-i-onkologicheskimi-zabol/" TargetMode="External"/><Relationship Id="rId22" Type="http://schemas.openxmlformats.org/officeDocument/2006/relationships/hyperlink" Target="http://selskaya-nov.info/news/media/2022/3/4/v-tverskoj-oblasti-provoditsya-monitoring-nalichiya-tovarov-i-tsen-na-nih-v-torgovyih-setyah/" TargetMode="External"/><Relationship Id="rId43" Type="http://schemas.openxmlformats.org/officeDocument/2006/relationships/hyperlink" Target="https://tver.mk.ru/social/2022/03/04/dom-yunarmii-poyavitsya-v-tveri.html" TargetMode="External"/><Relationship Id="rId64" Type="http://schemas.openxmlformats.org/officeDocument/2006/relationships/hyperlink" Target="https://tp.tver.ru/gubernator-igor-rudenja-pozdravil-glavnogo-vracha-detskoj-oblastnoj-bolnicy-annu-zajcevu-udostoennuju-prezidentom-rf-vysokoj-nagrady/" TargetMode="External"/><Relationship Id="rId118" Type="http://schemas.openxmlformats.org/officeDocument/2006/relationships/hyperlink" Target="https://xn--b1aaibidbbdn6bkolfhr9u.xn--80aaccp4ajwpkgbl4lpb.xn--p1ai/news/novosti-regiona/igor-rudenya-pozdravil-zhiteley-i-veteranov-oleninskogo-munitsipalnogo-okruga-s-79-letiem-osvobozhde/" TargetMode="External"/><Relationship Id="rId139" Type="http://schemas.openxmlformats.org/officeDocument/2006/relationships/hyperlink" Target="https://xn--80adnee0afc6kza.xn--80aaccp4ajwpkgbl4lpb.xn--p1ai/news/novosti-regiona/v-tverskoy-oblasti-nachal-rabotu-koordinatsionnyy-sovet-po-voprosam-povysheniya-urovnya-finansovoy-g/" TargetMode="External"/><Relationship Id="rId85" Type="http://schemas.openxmlformats.org/officeDocument/2006/relationships/hyperlink" Target="https://toptver.ru/lenta/gubernator-tverskoj-oblasti-igor-rudenja-pozdravil-vracha-annu-zajcevu-s-vysokoj-nagradoj/" TargetMode="External"/><Relationship Id="rId150" Type="http://schemas.openxmlformats.org/officeDocument/2006/relationships/hyperlink" Target="https://tverigrad.ru/publication/v-pravitelstve-tverskoj-oblasti-rassmotreli-voprosy-o-zemelnyh-uchastkah-dlja-turisticheskih-investproektov/" TargetMode="External"/><Relationship Id="rId171" Type="http://schemas.openxmlformats.org/officeDocument/2006/relationships/hyperlink" Target="https://xn--b1aeca2ch.xn--80aaccp4ajwpkgbl4lpb.xn--p1ai/news/novosti-regiona/gubernator-igor-rudenya-provyel-zasedanie-mezhvedomstvennoy-komissii-po-zemelnym-otnosheniyam/" TargetMode="External"/><Relationship Id="rId192" Type="http://schemas.openxmlformats.org/officeDocument/2006/relationships/hyperlink" Target="https://xn--80aeambocfgbf8ag0asfr.xn--80aaccp4ajwpkgbl4lpb.xn--p1ai/news/novosti-regiona/v-tverskoy-oblasti-otkroetsya-vystavka-posvyashchennaya-geroyu-velikoy-otechestvennoy-voyny-general-/" TargetMode="External"/><Relationship Id="rId206" Type="http://schemas.openxmlformats.org/officeDocument/2006/relationships/hyperlink" Target="https://tver24.com/2022/03/kovid-bolshe-ne-aktualen-v-tverskoj-oblasti-otmenili-pochti-vse-ogranicheniya/" TargetMode="External"/><Relationship Id="rId227" Type="http://schemas.openxmlformats.org/officeDocument/2006/relationships/hyperlink" Target="https://&#1085;&#1072;&#1096;&#1072;&#1078;&#1080;&#1079;&#1085;&#1100;.&#1090;&#1074;&#1077;&#1088;&#1089;&#1082;&#1072;&#1103;&#1086;&#1073;&#1083;&#1072;&#1089;&#1090;&#1100;.&#1088;&#1092;/news/novosti-regiona/v-tverskoy-oblasti-usilivayut1-napravleniya-po-borbe-s-serdechno-sosudistymi-i-onkologicheskimi-zabol/" TargetMode="External"/><Relationship Id="rId248" Type="http://schemas.openxmlformats.org/officeDocument/2006/relationships/header" Target="header1.xml"/><Relationship Id="rId12" Type="http://schemas.openxmlformats.org/officeDocument/2006/relationships/hyperlink" Target="https://www.karavantver.ru/v-konakovskom-rajone-nachali-kursirovat-avtobusy-transporta-verhnevolzhja/" TargetMode="External"/><Relationship Id="rId33" Type="http://schemas.openxmlformats.org/officeDocument/2006/relationships/hyperlink" Target="http://kuvznama.ru/gubernator-igor-rudenja-rasskazal-o-snjatii-rjada-ogranichenij-vvedennyh-v-period-rasprostranenija-koronavirusnoj-infekcii.html" TargetMode="External"/><Relationship Id="rId108" Type="http://schemas.openxmlformats.org/officeDocument/2006/relationships/hyperlink" Target="https://xn--b1aeca2ch.xn--80aaccp4ajwpkgbl4lpb.xn--p1ai/news/novosti-regiona/igor-rudenya-pozdravil-zhiteley-i-veteranov-oleninskogo-munitsipalnogo-okruga-s-79-letiem-osvobozhde/" TargetMode="External"/><Relationship Id="rId129" Type="http://schemas.openxmlformats.org/officeDocument/2006/relationships/hyperlink" Target="https://xn--80aaggfbbvdpkuqnmvfs6p.xn--80aaccp4ajwpkgbl4lpb.xn--p1ai/news/novosti-regiona/v-tverskoy-oblasti-nachal-rabotu-koordinatsionnyy-sovet-po-voprosam-povysheniya-urovnya-finansovoy-g/" TargetMode="External"/><Relationship Id="rId54" Type="http://schemas.openxmlformats.org/officeDocument/2006/relationships/hyperlink" Target="http://selskaya-nov.info/news/media/2022/3/4/v-tverskoj-oblasti-poyavitsya-dom-yunarmii/" TargetMode="External"/><Relationship Id="rId70" Type="http://schemas.openxmlformats.org/officeDocument/2006/relationships/hyperlink" Target="https://runews24.ru/tver/04/03/2022/5f2e21640fe5409a279c072c08d3143e" TargetMode="External"/><Relationship Id="rId75" Type="http://schemas.openxmlformats.org/officeDocument/2006/relationships/hyperlink" Target="https://leninskoeznamya.tverreg.ru/news/novosti-regiona/gubernator-igor-rudenya-pozdravil-glavnogo-vracha-detskoy-oblastnoy-bolnitsy-annu-zaytsevu-udostoenn/" TargetMode="External"/><Relationship Id="rId91" Type="http://schemas.openxmlformats.org/officeDocument/2006/relationships/hyperlink" Target="http://tver-news.net/society/2022/03/04/84202.html" TargetMode="External"/><Relationship Id="rId96" Type="http://schemas.openxmlformats.org/officeDocument/2006/relationships/hyperlink" Target="https://www.tver.kp.ru/online/news/4652241/" TargetMode="External"/><Relationship Id="rId140" Type="http://schemas.openxmlformats.org/officeDocument/2006/relationships/hyperlink" Target="https://&#1084;&#1086;&#1083;&#1086;&#1082;&#1086;&#1074;&#1089;&#1082;&#1080;&#1081;&#1082;&#1088;&#1072;&#1081;.&#1090;&#1074;&#1077;&#1088;&#1089;&#1082;&#1072;&#1103;&#1086;&#1073;&#1083;&#1072;&#1089;&#1090;&#1100;.&#1088;&#1092;/news/novosti-regiona/v-tverskoy-oblasti-nachal-rabotu-koordinatsionnyy-sovet-po-voprosam-povysheniya-urovnya-finansovoy-g/" TargetMode="External"/><Relationship Id="rId145" Type="http://schemas.openxmlformats.org/officeDocument/2006/relationships/hyperlink" Target="https://tp.tver.ru/v-tverskoj-oblasti-nachal-rabotu-koordinacionnyj-sovet-po-voprosam-povyshenija-urovnja-finansovoj-gramotnosti-naselenija/" TargetMode="External"/><Relationship Id="rId161" Type="http://schemas.openxmlformats.org/officeDocument/2006/relationships/hyperlink" Target="https://tverlife.ru/regional/v-kaliniskom-rajone-postrojat-novuju-bazu-otdyha-i-muzej-russkogo-zodchestva/" TargetMode="External"/><Relationship Id="rId166" Type="http://schemas.openxmlformats.org/officeDocument/2006/relationships/hyperlink" Target="http://konzarya.ru/node/19530" TargetMode="External"/><Relationship Id="rId182" Type="http://schemas.openxmlformats.org/officeDocument/2006/relationships/hyperlink" Target="https://&#1085;&#1072;&#1096;&#1072;&#1078;&#1080;&#1079;&#1085;&#1100;.&#1090;&#1074;&#1077;&#1088;&#1089;&#1082;&#1072;&#1103;&#1086;&#1073;&#1083;&#1072;&#1089;&#1090;&#1100;.&#1088;&#1092;/news/novosti-regiona/v-tverskoy-oblasti-otkroetsya-vystavka-posvyashchennaya-geroyu-velikoy-otechestvennoy-voyny-general-/" TargetMode="External"/><Relationship Id="rId187" Type="http://schemas.openxmlformats.org/officeDocument/2006/relationships/hyperlink" Target="http://konzarya.ru/node/19508" TargetMode="External"/><Relationship Id="rId217" Type="http://schemas.openxmlformats.org/officeDocument/2006/relationships/hyperlink" Target="https://tver.mk.ru/social/2022/03/04/vse-rabotaet-igor-rudenya-rasskazal-o-sostoyanii-ekonomiki-regiona.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kimvestnik.ru/04-03-2022/guberniya/v-tverskoj-oblasti-budet-razrabotan-paket-mer-podderzhki-biznesa-v-usloviyah-ogranichenij.html" TargetMode="External"/><Relationship Id="rId233" Type="http://schemas.openxmlformats.org/officeDocument/2006/relationships/hyperlink" Target="https://xn--b1afbmcjbrdg5afn.xn--80aaccp4ajwpkgbl4lpb.xn--p1ai/news/novosti-regiona/v-tverskoy-oblasti-usilivayut-napravleniya-po-borbe-s-serdechno-sosudistymi-i-onkologicheskimi-zabol/" TargetMode="External"/><Relationship Id="rId238" Type="http://schemas.openxmlformats.org/officeDocument/2006/relationships/hyperlink" Target="https://xn--80aaggfbbvdpkuqnmvfs6p.xn--80aaccp4ajwpkgbl4lpb.xn--p1ai/news/novosti-regiona/v-tverskoy-oblasti-usilivayut-napravleniya-po-borbe-s-serdechno-sosudistymi-i-onkologicheskimi-zabol/" TargetMode="External"/><Relationship Id="rId23" Type="http://schemas.openxmlformats.org/officeDocument/2006/relationships/hyperlink" Target="https://ks-region69.com/easyblog/143982-gubernator-igor-rudenja-otvetil-na-aktualnye-voprosy-v-prjamom-jefire-telekanala-rossija-24-tver-3" TargetMode="External"/><Relationship Id="rId28" Type="http://schemas.openxmlformats.org/officeDocument/2006/relationships/hyperlink" Target="https://kimvestnik.ru/04-03-2022/guberniya/v-tverskoj-oblasti-poyavitsya-dom-yunarmii.html" TargetMode="External"/><Relationship Id="rId49" Type="http://schemas.openxmlformats.org/officeDocument/2006/relationships/hyperlink" Target="http://konzarya.ru/node/19506" TargetMode="External"/><Relationship Id="rId114" Type="http://schemas.openxmlformats.org/officeDocument/2006/relationships/hyperlink" Target="https://xn--80aaggfbbvdpkuqnmvfs6p.xn--80aaccp4ajwpkgbl4lpb.xn--p1ai/news/novosti-regiona/igor-rudenya-pozdravil-zhiteley-i-veteranov-oleninskogo-munitsipalnogo-okruga-s-79-letiem-osvobozhde/" TargetMode="External"/><Relationship Id="rId119" Type="http://schemas.openxmlformats.org/officeDocument/2006/relationships/hyperlink" Target="https://xn--80aeaggbsdn1am6affp.xn--80aaccp4ajwpkgbl4lpb.xn--p1ai/news/novosti-regiona/igor-rudenya-pozdravil-zhiteley-i-veteranov-oleninskogo-munitsipalnogo-okruga-s-79-letiem-osvobozhde/" TargetMode="External"/><Relationship Id="rId44" Type="http://schemas.openxmlformats.org/officeDocument/2006/relationships/hyperlink" Target="http://st-vestnik.ru/mestnoe-vremya/gubernator-igor-rudenya-otvetil-na-aktualnye-voprosy-v-pryamom-efire-telekanala-rossiya-24-tver-4.html" TargetMode="External"/><Relationship Id="rId60" Type="http://schemas.openxmlformats.org/officeDocument/2006/relationships/hyperlink" Target="https://tver.mk.ru/social/2022/03/04/glavvrach-detskoy-bolnicy-v-tveri-poluchila-nagradu-ot-putina.html" TargetMode="External"/><Relationship Id="rId65" Type="http://schemas.openxmlformats.org/officeDocument/2006/relationships/hyperlink" Target="https://&#1073;&#1077;&#1083;&#1100;&#1089;&#1082;&#1072;&#1103;&#1087;&#1088;&#1072;&#1074;&#1076;&#1072;.&#1090;&#1074;&#1077;&#1088;&#1089;&#1082;&#1072;&#1103;&#1086;&#1073;&#1083;&#1072;&#1089;&#1090;&#1100;.&#1088;&#1092;/news/novosti-regiona/gubernator-igor-rudenya-pozdravil-glavnogo-vracha-detskoy-oblastnoy-bolnitsy-annu-zaytsevu-udostoenn/" TargetMode="External"/><Relationship Id="rId81" Type="http://schemas.openxmlformats.org/officeDocument/2006/relationships/hyperlink" Target="https://xn--b1aaibidbbdn6bkolfhr9u.xn--80aaccp4ajwpkgbl4lpb.xn--p1ai/news/novosti-regiona/gubernator-igor-rudenya-pozdravil-glavnogo-vracha-detskoy-oblastnoy-bolnitsy-annu-zaytsevu-udostoenn/" TargetMode="External"/><Relationship Id="rId86" Type="http://schemas.openxmlformats.org/officeDocument/2006/relationships/hyperlink" Target="https://tvernews.ru/news/282316/" TargetMode="External"/><Relationship Id="rId130" Type="http://schemas.openxmlformats.org/officeDocument/2006/relationships/hyperlink" Target="https://xn--b1aaibidbbdn6bkolfhr9u.xn--80aaccp4ajwpkgbl4lpb.xn--p1ai/news/novosti-regiona/v-tverskoy-oblasti-nachal-rabotu-koordinatsionnyy-sovet-po-voprosam-povysheniya-urovnya-finansovoy-g/" TargetMode="External"/><Relationship Id="rId135" Type="http://schemas.openxmlformats.org/officeDocument/2006/relationships/hyperlink" Target="https://xn--80aaaggh4d0a.xn--80aaccp4ajwpkgbl4lpb.xn--p1ai/news/novosti-regiona/v-tverskoy-oblasti-nachal-rabotu-koordinatsionnyy-sovet-po-voprosam-povysheniya-urovnya-finansovoy-g/" TargetMode="External"/><Relationship Id="rId151" Type="http://schemas.openxmlformats.org/officeDocument/2006/relationships/hyperlink" Target="https://xn----ctbbkcp3ddjc7i.xn--p1ai/dailynews/gubernator-igor-rudenya-provyel-zasedanie-mezhvedomstvennoy-komissii-po-zemelnym-otnosheniyam/" TargetMode="External"/><Relationship Id="rId156" Type="http://schemas.openxmlformats.org/officeDocument/2006/relationships/hyperlink" Target="https://xn--80adsebbbcdjwbb7ak.xn--80aaccp4ajwpkgbl4lpb.xn--p1ai/news/novosti-regiona/gubernator-igor-rudenya-provyel-zasedanie-mezhvedomstvennoy-komissii-po-zemelnym-otnosheniyam/" TargetMode="External"/><Relationship Id="rId177" Type="http://schemas.openxmlformats.org/officeDocument/2006/relationships/hyperlink" Target="https://glavny.tv/last-news/tver/v-tverskoy-oblasti-otkroetsya-vystavka-posvyaschennaya-geroyu-otechestvennoy-voyny-general-leytenantu-mihailu-efremovu/" TargetMode="External"/><Relationship Id="rId198" Type="http://schemas.openxmlformats.org/officeDocument/2006/relationships/hyperlink" Target="https://xn--b1afbmcjbrdg5afn.xn--80aaccp4ajwpkgbl4lpb.xn--p1ai/news/novosti-regiona/v-tverskoy-oblasti-otkroetsya-vystavka-posvyashchennaya-geroyu-velikoy-otechestvennoy-voyny-general-/" TargetMode="External"/><Relationship Id="rId172" Type="http://schemas.openxmlformats.org/officeDocument/2006/relationships/hyperlink" Target="https://xn--80aaafacod0cjtobqp6g1a7c4e.xn--80aaccp4ajwpkgbl4lpb.xn--p1ai/news/novosti-regiona/gubernator-igor-rudenya-provyel-zasedanie-mezhvedomstvennoy-komissii-po-zemelnym-otnosheniyam/" TargetMode="External"/><Relationship Id="rId193" Type="http://schemas.openxmlformats.org/officeDocument/2006/relationships/hyperlink" Target="https://xn--80aaaggh4d0a.xn--80aaccp4ajwpkgbl4lpb.xn--p1ai/news/novosti-regiona/v-tverskoy-oblasti-otkroetsya-vystavka-posvyashchennaya-geroyu-velikoy-otechestvennoy-voyny-general-/" TargetMode="External"/><Relationship Id="rId202" Type="http://schemas.openxmlformats.org/officeDocument/2006/relationships/hyperlink" Target="https://www.karavantver.ru/gubernator-igor-rudenja-zajavil-chto-v-tverskoj-oblasti-net-problem-s-prodovolstviem/" TargetMode="External"/><Relationship Id="rId207" Type="http://schemas.openxmlformats.org/officeDocument/2006/relationships/hyperlink" Target="http://www.nia-rf.ru/news/authority/80192" TargetMode="External"/><Relationship Id="rId223" Type="http://schemas.openxmlformats.org/officeDocument/2006/relationships/hyperlink" Target="http://konzarya.ru/node/19499" TargetMode="External"/><Relationship Id="rId228" Type="http://schemas.openxmlformats.org/officeDocument/2006/relationships/hyperlink" Target="https://&#1073;&#1077;&#1083;&#1100;&#1089;&#1082;&#1072;&#1103;&#1087;&#1088;&#1072;&#1074;&#1076;&#1072;.&#1090;&#1074;&#1077;&#1088;&#1089;&#1082;&#1072;&#1103;&#1086;&#1073;&#1083;&#1072;&#1089;&#1090;&#1100;.&#1088;&#1092;/news/novosti-regiona/v-tverskoy-oblasti-usilivayut-napravleniya-po-borbe-s-serdechno-sosudistymi-i-onkologicheskimi-zabol/" TargetMode="External"/><Relationship Id="rId244" Type="http://schemas.openxmlformats.org/officeDocument/2006/relationships/hyperlink" Target="http://kuvznama.ru/centr-ambulatornoj-onkologicheskoj-pomoshhi-v-tveri-za-pervye-polgoda-raboty-prinjal-pochti-5000-pacientov.html" TargetMode="External"/><Relationship Id="rId249" Type="http://schemas.openxmlformats.org/officeDocument/2006/relationships/footer" Target="footer1.xml"/><Relationship Id="rId13" Type="http://schemas.openxmlformats.org/officeDocument/2006/relationships/hyperlink" Target="https://xn----ctbbkcp3ddjc7i.xn--p1ai/dailynews/v-tverskuyu-oblast-pribyl-131-bezhenets-iz-dnr-i-lnr/" TargetMode="External"/><Relationship Id="rId18" Type="http://schemas.openxmlformats.org/officeDocument/2006/relationships/hyperlink" Target="https://www.karavantver.ru/v-tveri-u-junarmejcev-pojavitsja-svoj-dom/" TargetMode="External"/><Relationship Id="rId39" Type="http://schemas.openxmlformats.org/officeDocument/2006/relationships/hyperlink" Target="https://r-zemlya.ru/guberniya/v-tverskoj-oblasti-poyavitsya-dom-yunarmii.html" TargetMode="External"/><Relationship Id="rId109" Type="http://schemas.openxmlformats.org/officeDocument/2006/relationships/hyperlink" Target="https://xn--80aeambocfgbf8ag0asfr.xn--80aaccp4ajwpkgbl4lpb.xn--p1ai/news/novosti-regiona/igor-rudenya-pozdravil-zhiteley-i-veteranov-oleninskogo-munitsipalnogo-okruga-s-79-letiem-osvobozhde/" TargetMode="External"/><Relationship Id="rId34" Type="http://schemas.openxmlformats.org/officeDocument/2006/relationships/hyperlink" Target="http://kuvznama.ru/v-tverskoj-oblasti-pojavitsja-dom-junarmii.html" TargetMode="External"/><Relationship Id="rId50" Type="http://schemas.openxmlformats.org/officeDocument/2006/relationships/hyperlink" Target="http://konzarya.ru/node/19505" TargetMode="External"/><Relationship Id="rId55" Type="http://schemas.openxmlformats.org/officeDocument/2006/relationships/hyperlink" Target="http://selskaya-nov.info/news/media/2022/3/4/avtobusyi-transporta-verhnevolzhya-vyishli-na-liniyu-v-konakovskom-rajone/" TargetMode="External"/><Relationship Id="rId76" Type="http://schemas.openxmlformats.org/officeDocument/2006/relationships/hyperlink" Target="https://xn--80aeambocfgbf8ag0asfr.xn--80aaccp4ajwpkgbl4lpb.xn--p1ai/news/novosti-regiona/gubernator-igor-rudenya-pozdravil-glavnogo-vracha-detskoy-oblastnoy-bolnitsy-annu-zaytsevu-udostoenn/" TargetMode="External"/><Relationship Id="rId97" Type="http://schemas.openxmlformats.org/officeDocument/2006/relationships/hyperlink" Target="https://tvtver.ru/news/osvobozhdenie-olenino/" TargetMode="External"/><Relationship Id="rId104" Type="http://schemas.openxmlformats.org/officeDocument/2006/relationships/hyperlink" Target="http://kuvznama.ru/igor-rudenja-pozdravil-zhitelej-i-veteranov-oleninskogo-municipalnogo-okruga-s-79-letiem-osvobozhdenija-territorii-ot-fashistskih-zahvatchikov.html" TargetMode="External"/><Relationship Id="rId120" Type="http://schemas.openxmlformats.org/officeDocument/2006/relationships/hyperlink" Target="https://leninskoeznamya.tverreg.ru/news/novosti-regiona/igor-rudenya-pozdravil-zhiteley-i-veteranov-oleninskogo-munitsipalnogo-okruga-s-79-letiem-osvobozhde/" TargetMode="External"/><Relationship Id="rId125" Type="http://schemas.openxmlformats.org/officeDocument/2006/relationships/hyperlink" Target="https://&#1073;&#1077;&#1083;&#1100;&#1089;&#1082;&#1072;&#1103;&#1087;&#1088;&#1072;&#1074;&#1076;&#1072;.&#1090;&#1074;&#1077;&#1088;&#1089;&#1082;&#1072;&#1103;&#1086;&#1073;&#1083;&#1072;&#1089;&#1090;&#1100;.&#1088;&#1092;/news/novosti-regiona/v-tverskoy-oblasti-nachal-rabotu-koordinatsionnyy-sovet-po-voprosam-povysheniya-urovnya-finansovoy-g/" TargetMode="External"/><Relationship Id="rId141" Type="http://schemas.openxmlformats.org/officeDocument/2006/relationships/hyperlink" Target="https://xn--80aeambocfgbf8ag0asfr.xn--80aaccp4ajwpkgbl4lpb.xn--p1ai/news/novosti-regiona/v-tverskoy-oblasti-nachal-rabotu-koordinatsionnyy-sovet-po-voprosam-povysheniya-urovnya-finansovoy-g/" TargetMode="External"/><Relationship Id="rId146" Type="http://schemas.openxmlformats.org/officeDocument/2006/relationships/hyperlink" Target="http://konzarya.ru/node/19528" TargetMode="External"/><Relationship Id="rId167" Type="http://schemas.openxmlformats.org/officeDocument/2006/relationships/hyperlink" Target="https://xn--b1aaibidbbdn6bkolfhr9u.xn--80aaccp4ajwpkgbl4lpb.xn--p1ai/news/novosti-regiona/gubernator-igor-rudenya-provyel-zasedanie-mezhvedomstvennoy-komissii-po-zemelnym-otnosheniyam/" TargetMode="External"/><Relationship Id="rId188" Type="http://schemas.openxmlformats.org/officeDocument/2006/relationships/hyperlink" Target="https://xn--80abdrbegn5ad8au4b7fub.xn--80aaccp4ajwpkgbl4lpb.xn--p1ai/news/novosti-regiona/v-tverskoy-oblasti-otkroetsya-vystavka-posvyashchennaya-geroyu-velikoy-otechestvennoy-voyny-general-/" TargetMode="External"/><Relationship Id="rId7" Type="http://schemas.openxmlformats.org/officeDocument/2006/relationships/endnotes" Target="endnotes.xml"/><Relationship Id="rId71" Type="http://schemas.openxmlformats.org/officeDocument/2006/relationships/hyperlink" Target="https://xn--80abdrbegn5ad8au4b7fub.xn--80aaccp4ajwpkgbl4lpb.xn--p1ai/news/novosti-regiona/gubernator-igor-rudenya-pozdravil-glavnogo-vracha-detskoy-oblastnoy-bolnitsy-annu-zaytsevu-udostoenn/" TargetMode="External"/><Relationship Id="rId92" Type="http://schemas.openxmlformats.org/officeDocument/2006/relationships/hyperlink" Target="https://tverigrad.ru/publication/oleninskij-municipalnyj-okrug-otmechaet-79-letie-osvobozhdenija-ot-fashistskih-zahvatchikov/" TargetMode="External"/><Relationship Id="rId162" Type="http://schemas.openxmlformats.org/officeDocument/2006/relationships/hyperlink" Target="https://xn--80adnee0afc6kza.xn--80aaccp4ajwpkgbl4lpb.xn--p1ai/news/novosti-regiona/gubernator-igor-rudenya-provyel-zasedanie-mezhvedomstvennoy-komissii-po-zemelnym-otnosheniyam/" TargetMode="External"/><Relationship Id="rId183" Type="http://schemas.openxmlformats.org/officeDocument/2006/relationships/hyperlink" Target="https://xn--80aeaggbsdn1am6affp.xn--80aaccp4ajwpkgbl4lpb.xn--p1ai/news/novosti-regiona/v-tverskoy-oblasti-otkroetsya-vystavka-posvyashchennaya-geroyu-velikoy-otechestvennoy-voyny-general-/" TargetMode="External"/><Relationship Id="rId213" Type="http://schemas.openxmlformats.org/officeDocument/2006/relationships/hyperlink" Target="http://kuvznama.ru/gubernator-igor-rudenja-otvetil-na-aktualnye-voprosy-v-prjamom-jefire-telekanala-rossija-24-tver-3.html" TargetMode="External"/><Relationship Id="rId218" Type="http://schemas.openxmlformats.org/officeDocument/2006/relationships/hyperlink" Target="https://r-zemlya.ru/guberniya/v-tverskoj-oblasti-budet-razrabotan-paket-mer-podderzhki-biznesa-v-usloviyax-ogranichenij.html" TargetMode="External"/><Relationship Id="rId234" Type="http://schemas.openxmlformats.org/officeDocument/2006/relationships/hyperlink" Target="https://xn--80aaafacod0cjtobqp6g1a7c4e.xn--80aaccp4ajwpkgbl4lpb.xn--p1ai/news/novosti-regiona/v-tverskoy-oblasti-usilivayut-napravleniya-po-borbe-s-serdechno-sosudistymi-i-onkologicheskimi-zabol/" TargetMode="External"/><Relationship Id="rId239" Type="http://schemas.openxmlformats.org/officeDocument/2006/relationships/hyperlink" Target="https://xn--b1aaibidbbdn6bkolfhr9u.xn--80aaccp4ajwpkgbl4lpb.xn--p1ai/news/novosti-regiona/v-tverskoy-oblasti-usilivayut-napravleniya-po-borbe-s-serdechno-sosudistymi-i-onkologicheskimi-zabol/" TargetMode="External"/><Relationship Id="rId2" Type="http://schemas.openxmlformats.org/officeDocument/2006/relationships/numbering" Target="numbering.xml"/><Relationship Id="rId29" Type="http://schemas.openxmlformats.org/officeDocument/2006/relationships/hyperlink" Target="https://kimvestnik.ru/04-03-2022/guberniya/v-tverskoj-oblasti-provoditsya-monitoring-nalichiya-tovarov-i-tsen-na-nih-v-torgovyh-setyah.html" TargetMode="External"/><Relationship Id="rId250" Type="http://schemas.openxmlformats.org/officeDocument/2006/relationships/footer" Target="footer2.xml"/><Relationship Id="rId24" Type="http://schemas.openxmlformats.org/officeDocument/2006/relationships/hyperlink" Target="https://ks-region69.com/easyblog/143992-v-tverskuju-oblast-pribyli-bezhency-iz-dnr-i-lnr" TargetMode="External"/><Relationship Id="rId40" Type="http://schemas.openxmlformats.org/officeDocument/2006/relationships/hyperlink" Target="https://r-zemlya.ru/guberniya/v-tverskoj-oblasti-provoditsya-monitoring-nalichiya-tovarov-i-cen-na-nix-v-torgovyx-setyax.html" TargetMode="External"/><Relationship Id="rId45" Type="http://schemas.openxmlformats.org/officeDocument/2006/relationships/hyperlink" Target="http://udomelskaya-gazeta.ru/news/media/2022/3/4/gubernator-igor-rudenya-otvetil-na-aktualnyie-voprosyi-v-pryamom-efire-telekanala-rossiya-24-tver-3/" TargetMode="External"/><Relationship Id="rId66" Type="http://schemas.openxmlformats.org/officeDocument/2006/relationships/hyperlink" Target="https://&#1085;&#1072;&#1096;&#1072;&#1078;&#1080;&#1079;&#1085;&#1100;.&#1090;&#1074;&#1077;&#1088;&#1089;&#1082;&#1072;&#1103;&#1086;&#1073;&#1083;&#1072;&#1089;&#1090;&#1100;.&#1088;&#1092;/news/novosti-regiona/gubernator-igor-rudenya-pozdravil-glavnogo-vracha-detskoy-oblastnoy-bolnitsy-annu-zaytsevu-udostoenn/" TargetMode="External"/><Relationship Id="rId87" Type="http://schemas.openxmlformats.org/officeDocument/2006/relationships/hyperlink" Target="http://udomelskaya-gazeta.ru/news/media/2022/3/4/gubernator-igor-rudenya-pozdravil-glavnogo-vracha-detskoj-oblastnoj-bolnitsyi-annu-zajtsevu/" TargetMode="External"/><Relationship Id="rId110" Type="http://schemas.openxmlformats.org/officeDocument/2006/relationships/hyperlink" Target="https://xn--b1afbmcjbrdg5afn.xn--80aaccp4ajwpkgbl4lpb.xn--p1ai/news/novosti-regiona/igor-rudenya-pozdravil-zhiteley-i-veteranov-oleninskogo-munitsipalnogo-okruga-s-79-letiem-osvobozhde/" TargetMode="External"/><Relationship Id="rId115" Type="http://schemas.openxmlformats.org/officeDocument/2006/relationships/hyperlink" Target="https://tvernews.ru/news/282298/" TargetMode="External"/><Relationship Id="rId131" Type="http://schemas.openxmlformats.org/officeDocument/2006/relationships/hyperlink" Target="https://xn--80atgafdsv.xn--80aaccp4ajwpkgbl4lpb.xn--p1ai/news/novosti-regiona/v-tverskoy-oblasti-nachal-rabotu-koordinatsionnyy-sovet-po-voprosam-povysheniya-urovnya-finansovoy-g/" TargetMode="External"/><Relationship Id="rId136" Type="http://schemas.openxmlformats.org/officeDocument/2006/relationships/hyperlink" Target="https://ks-region69.com/news/144030-v-tverskoj-oblasti-zajmutsja-finansovoj-gramotnostju-zhitelej" TargetMode="External"/><Relationship Id="rId157" Type="http://schemas.openxmlformats.org/officeDocument/2006/relationships/hyperlink" Target="https://&#1085;&#1072;&#1096;&#1072;&#1078;&#1080;&#1079;&#1085;&#1100;.&#1090;&#1074;&#1077;&#1088;&#1089;&#1082;&#1072;&#1103;&#1086;&#1073;&#1083;&#1072;&#1089;&#1090;&#1100;.&#1088;&#1092;/news/novosti-regiona/gubernator-igor-rudenya-provyel-zasedanie-mezhvedomstvennoy-komissii-po-zemelnym-otnosheniyam/" TargetMode="External"/><Relationship Id="rId178" Type="http://schemas.openxmlformats.org/officeDocument/2006/relationships/hyperlink" Target="http://tver-news.net/other/2022/03/04/84215.html" TargetMode="External"/><Relationship Id="rId61" Type="http://schemas.openxmlformats.org/officeDocument/2006/relationships/hyperlink" Target="https://vedtver.ru/news/society/glavnyj-vrach-dokb-anna-zajceva-udostoena-prezidentom-rf-vysokoj-nagrady/" TargetMode="External"/><Relationship Id="rId82" Type="http://schemas.openxmlformats.org/officeDocument/2006/relationships/hyperlink" Target="https://xn--80atgafdsv.xn--80aaccp4ajwpkgbl4lpb.xn--p1ai/news/novosti-regiona/gubernator-igor-rudenya-pozdravil-glavnogo-vracha-detskoy-oblastnoy-bolnitsy-annu-zaytsevu-udostoenn/" TargetMode="External"/><Relationship Id="rId152" Type="http://schemas.openxmlformats.org/officeDocument/2006/relationships/hyperlink" Target="https://www.afanasy.biz/news/economy/189512" TargetMode="External"/><Relationship Id="rId173" Type="http://schemas.openxmlformats.org/officeDocument/2006/relationships/hyperlink" Target="https://xn--80aaaggh4d0a.xn--80aaccp4ajwpkgbl4lpb.xn--p1ai/news/novosti-regiona/gubernator-igor-rudenya-provyel-zasedanie-mezhvedomstvennoy-komissii-po-zemelnym-otnosheniyam/" TargetMode="External"/><Relationship Id="rId194" Type="http://schemas.openxmlformats.org/officeDocument/2006/relationships/hyperlink" Target="https://xn--b1aeca2ch.xn--80aaccp4ajwpkgbl4lpb.xn--p1ai/news/novosti-regiona/v-tverskoy-oblasti-otkroetsya-vystavka-posvyashchennaya-geroyu-velikoy-otechestvennoy-voyny-general-/" TargetMode="External"/><Relationship Id="rId199" Type="http://schemas.openxmlformats.org/officeDocument/2006/relationships/hyperlink" Target="https://xn--b1aaibidbbdn6bkolfhr9u.xn--80aaccp4ajwpkgbl4lpb.xn--p1ai/news/novosti-regiona/v-tverskoy-oblasti-otkroetsya-vystavka-posvyashchennaya-geroyu-velikoy-otechestvennoy-voyny-general-/" TargetMode="External"/><Relationship Id="rId203" Type="http://schemas.openxmlformats.org/officeDocument/2006/relationships/hyperlink" Target="https://runews24.ru/tver/04/03/2022/10029bddad55f65e857b4595f1785757" TargetMode="External"/><Relationship Id="rId208" Type="http://schemas.openxmlformats.org/officeDocument/2006/relationships/hyperlink" Target="https://ks-region69.com/news/143981-v-verhnevolzhe-pomogut-biznesu-zhit-v-uslovijah-ogranichenij" TargetMode="External"/><Relationship Id="rId229" Type="http://schemas.openxmlformats.org/officeDocument/2006/relationships/hyperlink" Target="https://xn--80aeaggbsdn1am6affp.xn--80aaccp4ajwpkgbl4lpb.xn--p1ai/news/novosti-regiona/v-tverskoy-oblasti-usilivayut-napravleniya-po-borbe-s-serdechno-sosudistymi-i-onkologicheskimi-zabol/" TargetMode="External"/><Relationship Id="rId19" Type="http://schemas.openxmlformats.org/officeDocument/2006/relationships/hyperlink" Target="https://ks-region69.com/news/143999-v-tverskoj-oblasti-pojavitsja-dom-junarmii" TargetMode="External"/><Relationship Id="rId224" Type="http://schemas.openxmlformats.org/officeDocument/2006/relationships/hyperlink" Target="http://tver-news.net/other/2022/03/04/84189.html" TargetMode="External"/><Relationship Id="rId240" Type="http://schemas.openxmlformats.org/officeDocument/2006/relationships/hyperlink" Target="https://xn--80aeambocfgbf8ag0asfr.xn--80aaccp4ajwpkgbl4lpb.xn--p1ai/news/novosti-regiona/v-tverskoy-oblasti-usilivayut-napravleniya-po-borbe-s-serdechno-sosudistymi-i-onkologicheskimi-zabol/" TargetMode="External"/><Relationship Id="rId245" Type="http://schemas.openxmlformats.org/officeDocument/2006/relationships/hyperlink" Target="http://www.69rus.org/more/21811/" TargetMode="External"/><Relationship Id="rId14" Type="http://schemas.openxmlformats.org/officeDocument/2006/relationships/hyperlink" Target="https://ks-region69.com/easyblog/143980-v-tverskoj-oblasti-snimajutsja-pochti-vse-kovidnye-ogranichenija" TargetMode="External"/><Relationship Id="rId30" Type="http://schemas.openxmlformats.org/officeDocument/2006/relationships/hyperlink" Target="http://bzgazeta.ru/novosti/gubernator-igor-rudenya-otvetil-na-aktualnye-voprosyv-pryamom-efire-telekanala-rossiya-24-tver.html" TargetMode="External"/><Relationship Id="rId35" Type="http://schemas.openxmlformats.org/officeDocument/2006/relationships/hyperlink" Target="http://kuvznama.ru/avtobusy-transporta-verhnevolzhja-vyshli-na-liniju-v-konakovskom-rajone.html" TargetMode="External"/><Relationship Id="rId56" Type="http://schemas.openxmlformats.org/officeDocument/2006/relationships/hyperlink" Target="http://tver-news.net/other/2022/03/04/84176.html" TargetMode="External"/><Relationship Id="rId77" Type="http://schemas.openxmlformats.org/officeDocument/2006/relationships/hyperlink" Target="https://&#1084;&#1086;&#1083;&#1086;&#1082;&#1086;&#1074;&#1089;&#1082;&#1080;&#1081;&#1082;&#1088;&#1072;&#1081;.&#1090;&#1074;&#1077;&#1088;&#1089;&#1082;&#1072;&#1103;&#1086;&#1073;&#1083;&#1072;&#1089;&#1090;&#1100;.&#1088;&#1092;/news/novosti-regiona/gubernator-igor-rudenya-pozdravil-glavnogo-vracha-detskoy-oblastnoy-bolnitsy-annu-zaytsevu-udostoenn/" TargetMode="External"/><Relationship Id="rId100" Type="http://schemas.openxmlformats.org/officeDocument/2006/relationships/hyperlink" Target="https://tver.mk.ru/social/2022/03/04/oleninskiy-okrug-otmechaet-79yu-godovshhinu-so-dnya-osvobozhdeniya-ot-fashistov.html" TargetMode="External"/><Relationship Id="rId105" Type="http://schemas.openxmlformats.org/officeDocument/2006/relationships/hyperlink" Target="http://konzarya.ru/node/19521" TargetMode="External"/><Relationship Id="rId126" Type="http://schemas.openxmlformats.org/officeDocument/2006/relationships/hyperlink" Target="https://xn--80aeaggbsdn1am6affp.xn--80aaccp4ajwpkgbl4lpb.xn--p1ai/news/novosti-regiona/v-tverskoy-oblasti-nachal-rabotu-koordinatsionnyy-sovet-po-voprosam-povysheniya-urovnya-finansovoy-g/" TargetMode="External"/><Relationship Id="rId147" Type="http://schemas.openxmlformats.org/officeDocument/2006/relationships/hyperlink" Target="https://tverlife.ru/regional/koordinacionnyj-sovet-po-voprosam-povyshenija-urovnja-finansovoj-gramotnosti-naselenija-nachal-rabotu-v-tverskom-regione/" TargetMode="External"/><Relationship Id="rId168" Type="http://schemas.openxmlformats.org/officeDocument/2006/relationships/hyperlink" Target="http://nvestnik.ru/2022/03/&#1075;&#1091;&#1073;&#1077;&#1088;&#1085;&#1072;&#1090;&#1086;&#1088;-&#1080;&#1075;&#1086;&#1088;&#1100;-&#1088;&#1091;&#1076;&#1077;&#1085;&#1103;-&#1087;&#1088;&#1086;&#1074;&#1105;&#1083;-&#1079;&#1072;&#1089;&#1077;&#1076;-2/" TargetMode="External"/><Relationship Id="rId8" Type="http://schemas.openxmlformats.org/officeDocument/2006/relationships/image" Target="media/image1.gif"/><Relationship Id="rId51" Type="http://schemas.openxmlformats.org/officeDocument/2006/relationships/hyperlink" Target="http://konzarya.ru/node/19504" TargetMode="External"/><Relationship Id="rId72" Type="http://schemas.openxmlformats.org/officeDocument/2006/relationships/hyperlink" Target="https://r-zemlya.ru/guberniya/gubernator-igor-rudenya-pozdravil-glavnogo-vracha-detskoj-oblastnoj-bolnicy-annu-zajcevu-udostoennuyu-prezidentom-rf-vysokoj-nagrady.html" TargetMode="External"/><Relationship Id="rId93" Type="http://schemas.openxmlformats.org/officeDocument/2006/relationships/hyperlink" Target="https://xn----ctbbkcp3ddjc7i.xn--p1ai/dailynews/zhiteli-i-veterany-oleninskogo-rayona-otmechayut-79-letie-osvobozhdeniya-territorii-ot-fashistskikh-/" TargetMode="External"/><Relationship Id="rId98" Type="http://schemas.openxmlformats.org/officeDocument/2006/relationships/hyperlink" Target="https://www.karavantver.ru/v-tverskoj-oblasti-oleninskij-okrug-otmechaet-79-letie-osvobozhdenija-ot-fashistskih-zahvatchikov/" TargetMode="External"/><Relationship Id="rId121" Type="http://schemas.openxmlformats.org/officeDocument/2006/relationships/hyperlink" Target="https://xn--80aaafacod0cjtobqp6g1a7c4e.xn--80aaccp4ajwpkgbl4lpb.xn--p1ai/news/novosti-regiona/igor-rudenya-pozdravil-zhiteley-i-veteranov-oleninskogo-munitsipalnogo-okruga-s-79-letiem-osvobozhde/" TargetMode="External"/><Relationship Id="rId142" Type="http://schemas.openxmlformats.org/officeDocument/2006/relationships/hyperlink" Target="https://tvernews.ru/news/282327/" TargetMode="External"/><Relationship Id="rId163" Type="http://schemas.openxmlformats.org/officeDocument/2006/relationships/hyperlink" Target="https://leninskoeznamya.tverreg.ru/news/novosti-regiona/gubernator-igor-rudenya-provyel-zasedanie-mezhvedomstvennoy-komissii-po-zemelnym-otnosheniyam/" TargetMode="External"/><Relationship Id="rId184" Type="http://schemas.openxmlformats.org/officeDocument/2006/relationships/hyperlink" Target="https://tverlife.ru/lenta/v-tverskoj-oblasti-otkroetsja-vystavka-posvjashhennaja-general-lejtenantu-mihailu-grigorevichu-efremovu/" TargetMode="External"/><Relationship Id="rId189" Type="http://schemas.openxmlformats.org/officeDocument/2006/relationships/hyperlink" Target="https://&#1084;&#1086;&#1083;&#1086;&#1082;&#1086;&#1074;&#1089;&#1082;&#1080;&#1081;&#1082;&#1088;&#1072;&#1081;.&#1090;&#1074;&#1077;&#1088;&#1089;&#1082;&#1072;&#1103;&#1086;&#1073;&#1083;&#1072;&#1089;&#1090;&#1100;.&#1088;&#1092;/news/novosti-regiona/v-tverskoy-oblasti-otkroetsya-vystavka-posvyashchennaya-geroyu-velikoy-otechestvennoy-voyny-general-/" TargetMode="External"/><Relationship Id="rId219" Type="http://schemas.openxmlformats.org/officeDocument/2006/relationships/hyperlink" Target="https://tver.mk.ru/social/2022/03/04/v-tverskoy-oblasti-snimayut-koronavirusnye-ogranicheniya.html" TargetMode="External"/><Relationship Id="rId3" Type="http://schemas.openxmlformats.org/officeDocument/2006/relationships/styles" Target="styles.xml"/><Relationship Id="rId214" Type="http://schemas.openxmlformats.org/officeDocument/2006/relationships/hyperlink" Target="http://kuvznama.ru/v-tverskoj-oblasti-budet-razrabotan-paket-mer-podderzhki-biznesa-v-uslovijah-ogranichenij.html" TargetMode="External"/><Relationship Id="rId230" Type="http://schemas.openxmlformats.org/officeDocument/2006/relationships/hyperlink" Target="https://xn--b1aeca2ch.xn--80aaccp4ajwpkgbl4lpb.xn--p1ai/news/novosti-regiona/v-tverskoy-oblasti-usilivayut-napravleniya-po-borbe-s-serdechno-sosudistymi-i-onkologicheskimi-zabol/" TargetMode="External"/><Relationship Id="rId235" Type="http://schemas.openxmlformats.org/officeDocument/2006/relationships/hyperlink" Target="https://tver.mk.ru/social/2022/03/04/v-tverskoy-oblasti-usilyat-borbu-s-serdechnososudistymi-i-onkologicheskimi-zabolevaniyami.html" TargetMode="External"/><Relationship Id="rId251" Type="http://schemas.openxmlformats.org/officeDocument/2006/relationships/footer" Target="footer3.xml"/><Relationship Id="rId25" Type="http://schemas.openxmlformats.org/officeDocument/2006/relationships/hyperlink" Target="http://udomelskaya-gazeta.ru/news/media/2022/3/4/v-tverskoj-oblasti-provoditsya-monitoring-nalichiya-tovarov-i-tsen-na-nih-v-torgovyih-setyah/" TargetMode="External"/><Relationship Id="rId46" Type="http://schemas.openxmlformats.org/officeDocument/2006/relationships/hyperlink" Target="http://www.69rus.org/more/21812/" TargetMode="External"/><Relationship Id="rId67" Type="http://schemas.openxmlformats.org/officeDocument/2006/relationships/hyperlink" Target="https://xn--80aeaggbsdn1am6affp.xn--80aaccp4ajwpkgbl4lpb.xn--p1ai/news/novosti-regiona/gubernator-igor-rudenya-pozdravil-glavnogo-vracha-detskoy-oblastnoy-bolnitsy-annu-zaytsevu-udostoenn/" TargetMode="External"/><Relationship Id="rId116" Type="http://schemas.openxmlformats.org/officeDocument/2006/relationships/hyperlink" Target="https://tverlife.ru/regional/igor-rudenja-pozdravil-zhitelej-i-veteranov-oleninskogo-rajona-s-79-letiem-osvobozhdenija-ot-fashistskih-zahvatchikov/" TargetMode="External"/><Relationship Id="rId137" Type="http://schemas.openxmlformats.org/officeDocument/2006/relationships/hyperlink" Target="http://nvestnik.ru/2022/03/&#1074;-&#1090;&#1074;&#1077;&#1088;&#1089;&#1082;&#1086;&#1081;-&#1086;&#1073;&#1083;&#1072;&#1089;&#1090;&#1080;-&#1085;&#1072;&#1095;&#1072;&#1083;-&#1088;&#1072;&#1073;&#1086;&#1090;&#1091;-&#1082;&#1086;&#1086;&#1088;&#1076;/" TargetMode="External"/><Relationship Id="rId158" Type="http://schemas.openxmlformats.org/officeDocument/2006/relationships/hyperlink" Target="https://&#1073;&#1077;&#1083;&#1100;&#1089;&#1082;&#1072;&#1103;&#1087;&#1088;&#1072;&#1074;&#1076;&#1072;.&#1090;&#1074;&#1077;&#1088;&#1089;&#1082;&#1072;&#1103;&#1086;&#1073;&#1083;&#1072;&#1089;&#1090;&#1100;.&#1088;&#1092;/news/novosti-regiona/gubernator-igor-rudenya-provyel-zasedanie-mezhvedomstvennoy-komissii-po-zemelnym-otnosheniyam/" TargetMode="External"/><Relationship Id="rId20" Type="http://schemas.openxmlformats.org/officeDocument/2006/relationships/hyperlink" Target="https://ks-region69.com/news/143995-avtobusy-transporta-verhnevolzhja-vyshli-na-liniju-v-konakovskom-rajone" TargetMode="External"/><Relationship Id="rId41" Type="http://schemas.openxmlformats.org/officeDocument/2006/relationships/hyperlink" Target="https://r-zemlya.ru/guberniya/avtobusy-transporta-verxnevolzhya-vyshli-na-liniyu-v-konakovskom-rajone.html" TargetMode="External"/><Relationship Id="rId62" Type="http://schemas.openxmlformats.org/officeDocument/2006/relationships/hyperlink" Target="https://www.karavantver.ru/tverskaja-vrach-anna-zajceva-udostoena-nagrady-luki-krymskogo/" TargetMode="External"/><Relationship Id="rId83" Type="http://schemas.openxmlformats.org/officeDocument/2006/relationships/hyperlink" Target="http://bzgazeta.ru/novosti/gubernator-igor-rudenya-pozdravil-glavnogo-vracha-detskoj-oblastnoj-bolnicy-annu-zajcevu-udostoennuyu-prezidentom-rf-vysokoj-nagrady.html" TargetMode="External"/><Relationship Id="rId88" Type="http://schemas.openxmlformats.org/officeDocument/2006/relationships/hyperlink" Target="https://xn--b1aeca2ch.xn--80aaccp4ajwpkgbl4lpb.xn--p1ai/news/novosti-regiona/gubernator-igor-rudenya-pozdravil-glavnogo-vracha-detskoy-oblastnoy-bolnitsy-annu-zaytsevu-udostoenn/" TargetMode="External"/><Relationship Id="rId111" Type="http://schemas.openxmlformats.org/officeDocument/2006/relationships/hyperlink" Target="https://xn--80adnee0afc6kza.xn--80aaccp4ajwpkgbl4lpb.xn--p1ai/news/novosti-regiona/igor-rudenya-pozdravil-zhiteley-i-veteranov-oleninskogo-munitsipalnogo-okruga-s-79-letiem-osvobozhde/" TargetMode="External"/><Relationship Id="rId132" Type="http://schemas.openxmlformats.org/officeDocument/2006/relationships/hyperlink" Target="https://xn--b1afbmcjbrdg5afn.xn--80aaccp4ajwpkgbl4lpb.xn--p1ai/news/novosti-regiona/v-tverskoy-oblasti-nachal-rabotu-koordinatsionnyy-sovet-po-voprosam-povysheniya-urovnya-finansovoy-g/" TargetMode="External"/><Relationship Id="rId153" Type="http://schemas.openxmlformats.org/officeDocument/2006/relationships/hyperlink" Target="https://tvernews.ru/news/282332/" TargetMode="External"/><Relationship Id="rId174" Type="http://schemas.openxmlformats.org/officeDocument/2006/relationships/hyperlink" Target="http://tver-news.net/politics/2022/03/04/84242.html" TargetMode="External"/><Relationship Id="rId179" Type="http://schemas.openxmlformats.org/officeDocument/2006/relationships/hyperlink" Target="http://kuvznama.ru/v-tverskoj-oblasti-otkroetsja-vystavka-posvjashhennaja-geroju-velikoj-otechestvennoj-vojny-general-lejtenantu-mihailu-grigorevichu-efremovu.html" TargetMode="External"/><Relationship Id="rId195" Type="http://schemas.openxmlformats.org/officeDocument/2006/relationships/hyperlink" Target="https://xn--80atgafdsv.xn--80aaccp4ajwpkgbl4lpb.xn--p1ai/news/novosti-regiona/v-tverskoy-oblasti-otkroetsya-vystavka-posvyashchennaya-geroyu-velikoy-otechestvennoy-voyny-general-/" TargetMode="External"/><Relationship Id="rId209" Type="http://schemas.openxmlformats.org/officeDocument/2006/relationships/hyperlink" Target="https://biz-terr.ru/gubernator-tverskoj-oblasti-igor-rudenja-rasskazal-o-podderzhke-jekonomiki/" TargetMode="External"/><Relationship Id="rId190" Type="http://schemas.openxmlformats.org/officeDocument/2006/relationships/hyperlink" Target="https://leninskoeznamya.tverreg.ru/news/novosti-regiona/v-tverskoy-oblasti-otkroetsya-vystavka-posvyashchennaya-geroyu-velikoy-otechestvennoy-voyny-general-/" TargetMode="External"/><Relationship Id="rId204" Type="http://schemas.openxmlformats.org/officeDocument/2006/relationships/hyperlink" Target="https://tver24.com/2022/03/kovid-bolshe-ne-aktualen-v-tverskoj-oblasti-otmenyayut-pochti-vse-ogranicheniya/" TargetMode="External"/><Relationship Id="rId220" Type="http://schemas.openxmlformats.org/officeDocument/2006/relationships/hyperlink" Target="http://www.69rus.org/more/21810/" TargetMode="External"/><Relationship Id="rId225" Type="http://schemas.openxmlformats.org/officeDocument/2006/relationships/hyperlink" Target="http://tver-news.net/other/2022/03/04/84180.html" TargetMode="External"/><Relationship Id="rId241" Type="http://schemas.openxmlformats.org/officeDocument/2006/relationships/hyperlink" Target="https://ks-region69.com/news/143978-centr-ambulatornoj-onkologicheskoj-pomoshhi-v-tveri-za-pervye-polgoda-raboty-prinjal-pochti-5000-pacientov" TargetMode="External"/><Relationship Id="rId246" Type="http://schemas.openxmlformats.org/officeDocument/2006/relationships/hyperlink" Target="https://r-zemlya.ru/guberniya/centr-ambulatornoj-onkologicheskoj-pomoshhi-v-tveri-za-pervye-polgoda-raboty-prinyal-pochti-5000-pacientov.html" TargetMode="External"/><Relationship Id="rId15" Type="http://schemas.openxmlformats.org/officeDocument/2006/relationships/hyperlink" Target="https://ks-region69.com/news/144002-v-tverskoj-oblasti-vedut-monitoring-cen-i-nalichija-tovarov" TargetMode="External"/><Relationship Id="rId36" Type="http://schemas.openxmlformats.org/officeDocument/2006/relationships/hyperlink" Target="https://panoramapro.ru/gubernator-igor-rudenja-rasskazal-o-snjatii-rjada-ogranichenij-vvedennyh-v-period-rasprostranenija-koronavirusnoj-infekcii/" TargetMode="External"/><Relationship Id="rId57" Type="http://schemas.openxmlformats.org/officeDocument/2006/relationships/hyperlink" Target="https://tverigrad.ru/publication/prezident-rossii-nagradil-medalju-glavvracha-dokb-tveri-annu-zajcevu/" TargetMode="External"/><Relationship Id="rId106" Type="http://schemas.openxmlformats.org/officeDocument/2006/relationships/hyperlink" Target="https://&#1084;&#1086;&#1083;&#1086;&#1082;&#1086;&#1074;&#1089;&#1082;&#1080;&#1081;&#1082;&#1088;&#1072;&#1081;.&#1090;&#1074;&#1077;&#1088;&#1089;&#1082;&#1072;&#1103;&#1086;&#1073;&#1083;&#1072;&#1089;&#1090;&#1100;.&#1088;&#1092;/news/novosti-regiona/igor-rudenya-pozdravil-zhiteley-i-veteranov-oleninskogo-munitsipalnogo-okruga-s-79-letiem-osvobozhde/" TargetMode="External"/><Relationship Id="rId127" Type="http://schemas.openxmlformats.org/officeDocument/2006/relationships/hyperlink" Target="https://xn--80abdrbegn5ad8au4b7fub.xn--80aaccp4ajwpkgbl4lpb.xn--p1ai/news/novosti-regiona/v-tverskoy-oblasti-nachal-rabotu-koordinatsionnyy-sovet-po-voprosam-povysheniya-urovnya-finansovoy-g/" TargetMode="External"/><Relationship Id="rId10" Type="http://schemas.openxmlformats.org/officeDocument/2006/relationships/chart" Target="charts/chart2.xml"/><Relationship Id="rId31" Type="http://schemas.openxmlformats.org/officeDocument/2006/relationships/hyperlink" Target="https://xn----ctbbkcp3ddjc7i.xn--p1ai/dailynews/v-tverskoy-oblasti-otmetili-79-yu-godovshchinu-osvobozhdeniya-rzheva-ot-ot-nemetsko-fashistskikh-zakh/" TargetMode="External"/><Relationship Id="rId52" Type="http://schemas.openxmlformats.org/officeDocument/2006/relationships/hyperlink" Target="http://tver-news.net/other/2022/03/04/84191.html" TargetMode="External"/><Relationship Id="rId73" Type="http://schemas.openxmlformats.org/officeDocument/2006/relationships/hyperlink" Target="https://xn--80aaafacod0cjtobqp6g1a7c4e.xn--80aaccp4ajwpkgbl4lpb.xn--p1ai/news/novosti-regiona/gubernator-igor-rudenya-pozdravil-glavnogo-vracha-detskoy-oblastnoy-bolnitsy-annu-zaytsevu-udostoenn/" TargetMode="External"/><Relationship Id="rId78" Type="http://schemas.openxmlformats.org/officeDocument/2006/relationships/hyperlink" Target="http://kuvznama.ru/gubernator-igor-rudenja-pozdravil-glavnogo-vracha-detskoj-oblastnoj-bolnicy-annu-zajcevu-udostoennuju-prezidentom-rf-vysokoj-nagrady.html" TargetMode="External"/><Relationship Id="rId94" Type="http://schemas.openxmlformats.org/officeDocument/2006/relationships/hyperlink" Target="https://toptver.ru/lenta/oleninskij-municipalnyj-okrug-otmechaet-79-letie-osvobozhdenija-territorii-ot-nemecko-fashistskih-zahvatchikov/" TargetMode="External"/><Relationship Id="rId99" Type="http://schemas.openxmlformats.org/officeDocument/2006/relationships/hyperlink" Target="https://glavny.tv/last-news/tver/olenino-tverskoy-oblasti-otmechaet-godovschinu-osvobozhdeniya-ot-fashistov/" TargetMode="External"/><Relationship Id="rId101" Type="http://schemas.openxmlformats.org/officeDocument/2006/relationships/hyperlink" Target="https://tp.tver.ru/igor-rudenja-pozdravil-zhitelej-i-veteranov-oleninskogo-municipalnogo-okruga-s-79-letiem-osvobozhdenija-territorii-ot-fashistskih-zahvatchikov/" TargetMode="External"/><Relationship Id="rId122" Type="http://schemas.openxmlformats.org/officeDocument/2006/relationships/hyperlink" Target="http://tver-news.net/other/2022/03/04/84192.html" TargetMode="External"/><Relationship Id="rId143" Type="http://schemas.openxmlformats.org/officeDocument/2006/relationships/hyperlink" Target="http://gorodskoyportal.ru/tver/news/news/76634477/" TargetMode="External"/><Relationship Id="rId148" Type="http://schemas.openxmlformats.org/officeDocument/2006/relationships/hyperlink" Target="http://tver-news.net/other/2022/03/04/84237.html" TargetMode="External"/><Relationship Id="rId164" Type="http://schemas.openxmlformats.org/officeDocument/2006/relationships/hyperlink" Target="https://xn--80aeambocfgbf8ag0asfr.xn--80aaccp4ajwpkgbl4lpb.xn--p1ai/news/novosti-regiona/gubernator-igor-rudenya-provyel-zasedanie-mezhvedomstvennoy-komissii-po-zemelnym-otnosheniyam/" TargetMode="External"/><Relationship Id="rId169" Type="http://schemas.openxmlformats.org/officeDocument/2006/relationships/hyperlink" Target="https://xn--80atgafdsv.xn--80aaccp4ajwpkgbl4lpb.xn--p1ai/news/novosti-regiona/gubernator-igor-rudenya-provyel-zasedanie-mezhvedomstvennoy-komissii-po-zemelnym-otnosheniyam/" TargetMode="External"/><Relationship Id="rId185" Type="http://schemas.openxmlformats.org/officeDocument/2006/relationships/hyperlink" Target="http://udomelskaya-gazeta.ru/news/media/2022/3/4/v-tverskoj-oblasti-otkroetsya-vyistavka-posvyaschennaya-geroyu-velikoj-otechestvennoj-vojnyi-general/"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tp.tver.ru/v-tverskoj-oblasti-otkroetsja-vystavka-posvjashhennaja-geroju-velikoj-otechestvennoj-vojny/" TargetMode="External"/><Relationship Id="rId210" Type="http://schemas.openxmlformats.org/officeDocument/2006/relationships/hyperlink" Target="https://www.karavantver.ru/gubernator-tverskoj-oblasti-igor-rudenja-rasskazal-o-podderzhke-jekonomiki/" TargetMode="External"/><Relationship Id="rId215" Type="http://schemas.openxmlformats.org/officeDocument/2006/relationships/hyperlink" Target="https://r-zemlya.ru/novosti/gubernator-igor-rudenya-otvetil-na-aktualnye-voprosy-v-pryamom-efire-telekanala-rossiya-24-tver-3.html" TargetMode="External"/><Relationship Id="rId236" Type="http://schemas.openxmlformats.org/officeDocument/2006/relationships/hyperlink" Target="https://xn--80aaaggh4d0a.xn--80aaccp4ajwpkgbl4lpb.xn--p1ai/news/novosti-regiona/v-tverskoy-oblasti-usilivayut1-napravleniya-po-borbe-s-serdechno-sosudistymi-i-onkologicheskimi-zabol/" TargetMode="External"/><Relationship Id="rId26" Type="http://schemas.openxmlformats.org/officeDocument/2006/relationships/hyperlink" Target="http://tver-news.net/other/2022/03/04/84211.html" TargetMode="External"/><Relationship Id="rId231" Type="http://schemas.openxmlformats.org/officeDocument/2006/relationships/hyperlink" Target="https://xn--80adnee0afc6kza.xn--80aaccp4ajwpkgbl4lpb.xn--p1ai/news/novosti-regiona/v-tverskoy-oblasti-usilivayut1-napravleniya-po-borbe-s-serdechno-sosudistymi-i-onkologicheskimi-zabol/" TargetMode="External"/><Relationship Id="rId252" Type="http://schemas.openxmlformats.org/officeDocument/2006/relationships/fontTable" Target="fontTable.xml"/><Relationship Id="rId47" Type="http://schemas.openxmlformats.org/officeDocument/2006/relationships/hyperlink" Target="https://www.inform69.ru/news/obschestvo/gubernator-igor-rudenya-otvetil-na-aktualnye-voprosy-v-pryamom-efire-telekanala-rossiya-24-tver-1.html" TargetMode="External"/><Relationship Id="rId68" Type="http://schemas.openxmlformats.org/officeDocument/2006/relationships/hyperlink" Target="https://xn-----6kcalbbrfn0iijf7msb.xn--p1ai/news/obshchestvo/v-tveri-glavvrach-dokb-anna-zaytseva-nagrazhdena-medalyu-luki-krymskogo/" TargetMode="External"/><Relationship Id="rId89" Type="http://schemas.openxmlformats.org/officeDocument/2006/relationships/hyperlink" Target="https://yandex.ru/news/story/link--story?persistent_id=182667983" TargetMode="External"/><Relationship Id="rId112" Type="http://schemas.openxmlformats.org/officeDocument/2006/relationships/hyperlink" Target="https://&#1073;&#1077;&#1083;&#1100;&#1089;&#1082;&#1072;&#1103;&#1087;&#1088;&#1072;&#1074;&#1076;&#1072;.&#1090;&#1074;&#1077;&#1088;&#1089;&#1082;&#1072;&#1103;&#1086;&#1073;&#1083;&#1072;&#1089;&#1090;&#1100;.&#1088;&#1092;/news/novosti-regiona/igor-rudenya-pozdravil-zhiteley-i-veteranov-oleninskogo-munitsipalnogo-okruga-s-79-letiem-osvobozhde/" TargetMode="External"/><Relationship Id="rId133" Type="http://schemas.openxmlformats.org/officeDocument/2006/relationships/hyperlink" Target="https://xn--b1aeca2ch.xn--80aaccp4ajwpkgbl4lpb.xn--p1ai/news/novosti-regiona/v-tverskoy-oblasti-nachal-rabotu-koordinatsionnyy-sovet-po-voprosam-povysheniya-urovnya-finansovoy-g/" TargetMode="External"/><Relationship Id="rId154" Type="http://schemas.openxmlformats.org/officeDocument/2006/relationships/hyperlink" Target="https://tvtver.ru/news/v-tverskoj-oblasti-gotovyat-zemelnye-uchastki-pod-investproekty-turizm-i-otdyh/" TargetMode="External"/><Relationship Id="rId175" Type="http://schemas.openxmlformats.org/officeDocument/2006/relationships/hyperlink" Target="https://vedtver.ru/news/society/v-tverskoj-oblasti-otkroetsja-vystavka-posvjashhennaja-general-lejtenantu-mihailu-efremovu/" TargetMode="External"/><Relationship Id="rId196" Type="http://schemas.openxmlformats.org/officeDocument/2006/relationships/hyperlink" Target="https://xn--80adnee0afc6kza.xn--80aaccp4ajwpkgbl4lpb.xn--p1ai/news/novosti-regiona/v-tverskoy-oblasti-otkroetsya-vystavka-posvyashchennaya-geroyu-velikoy-otechestvennoy-voyny-general-/" TargetMode="External"/><Relationship Id="rId200" Type="http://schemas.openxmlformats.org/officeDocument/2006/relationships/hyperlink" Target="https://tver.mk.ru/social/2022/03/04/o-produktovoy-bezopasnosti-i-deshevykh-kreditakh-gubernator-obrisoval-novye-vyzovy-i-nadezhdy-dlya-tverskogo-regiona.html" TargetMode="External"/><Relationship Id="rId16" Type="http://schemas.openxmlformats.org/officeDocument/2006/relationships/hyperlink" Target="http://kashingazeta.ru/obshhestvo/v-tverskoj-oblasti-provoditsya-monitoring-nalichiya-tovarov-i-cen-na-nix-v-torgovyx-setyax.html" TargetMode="External"/><Relationship Id="rId221" Type="http://schemas.openxmlformats.org/officeDocument/2006/relationships/hyperlink" Target="http://tver-news.net/other/2022/03/04/84196.html" TargetMode="External"/><Relationship Id="rId242" Type="http://schemas.openxmlformats.org/officeDocument/2006/relationships/hyperlink" Target="http://www.nia-rf.ru/news/society/80191" TargetMode="External"/><Relationship Id="rId37" Type="http://schemas.openxmlformats.org/officeDocument/2006/relationships/hyperlink" Target="https://r-zemlya.ru/guberniya/gubernator-igor-rudenya-rasskazal-o-snyatii-ryada-ogranichenij-vvedennyx-v-period-rasprostraneniya-koronavirusnoj-infekcii.html" TargetMode="External"/><Relationship Id="rId58" Type="http://schemas.openxmlformats.org/officeDocument/2006/relationships/hyperlink" Target="https://xn----ctbbkcp3ddjc7i.xn--p1ai/dailynews/glavvracha-tverskoy-detskoy-oblastnoy-bolnitsy-annu-zaytsevu-nagradili-medalyu-luki-krymskogo/" TargetMode="External"/><Relationship Id="rId79" Type="http://schemas.openxmlformats.org/officeDocument/2006/relationships/hyperlink" Target="https://xn--80adnee0afc6kza.xn--80aaccp4ajwpkgbl4lpb.xn--p1ai/news/novosti-regiona/gubernator-igor-rudenya-pozdravil-glavnogo-vracha-detskoy-oblastnoy-bolnitsy-annu-zaytsevu-udostoenn/" TargetMode="External"/><Relationship Id="rId102" Type="http://schemas.openxmlformats.org/officeDocument/2006/relationships/hyperlink" Target="https://ks-region69.com/news/143986-oleninskij-municipalnyj-okrug-otmechaet-79-letie-osvobozhdenija-territorii-ot-fashistskih-zahvatchikov" TargetMode="External"/><Relationship Id="rId123" Type="http://schemas.openxmlformats.org/officeDocument/2006/relationships/hyperlink" Target="https://tverigrad.ru/publication/v-tverskoj-oblasti-nachal-rabotu-koordinacionnyj-sovet-po-voprosam-povyshenija-urovnja-finansovoj-gramotnosti-naselenija/" TargetMode="External"/><Relationship Id="rId144" Type="http://schemas.openxmlformats.org/officeDocument/2006/relationships/hyperlink" Target="https://xn----ctbbkcp3ddjc7i.xn--p1ai/dailynews/uroven-finansovoy-gramotnosti-naseleniya-tverskoy-oblasti-nachnut-povyshat/" TargetMode="External"/><Relationship Id="rId90" Type="http://schemas.openxmlformats.org/officeDocument/2006/relationships/hyperlink" Target="http://konzarya.ru/node/19525" TargetMode="External"/><Relationship Id="rId165" Type="http://schemas.openxmlformats.org/officeDocument/2006/relationships/hyperlink" Target="https://xn--80aaggfbbvdpkuqnmvfs6p.xn--80aaccp4ajwpkgbl4lpb.xn--p1ai/news/novosti-regiona/gubernator-igor-rudenya-provyel-zasedanie-mezhvedomstvennoy-komissii-po-zemelnym-otnosheniyam/" TargetMode="External"/><Relationship Id="rId186" Type="http://schemas.openxmlformats.org/officeDocument/2006/relationships/hyperlink" Target="https://xn----ctbbkcp3ddjc7i.xn--p1ai/dailynews/v-rzhevskom-filiale-muzeya-pobedy-otkroetsya-vystavka-posvyashchennaya-general-leytenantu-mikhailu-e/" TargetMode="External"/><Relationship Id="rId211" Type="http://schemas.openxmlformats.org/officeDocument/2006/relationships/hyperlink" Target="https://vot69.ru/gubernator-tverskoj-oblasti-ozvuchil-reshenija-prinjatye-v-regione-v-svjazi-s-vneshnim-davleniem-na-rossiju.html" TargetMode="External"/><Relationship Id="rId232" Type="http://schemas.openxmlformats.org/officeDocument/2006/relationships/hyperlink" Target="https://xn--80atgafdsv.xn--80aaccp4ajwpkgbl4lpb.xn--p1ai/news/novosti-regiona/v-tverskoy-oblasti-usilivayut-napravleniya-po-borbe-s-serdechno-sosudistymi-i-onkologicheskimi-zabol/" TargetMode="External"/><Relationship Id="rId253" Type="http://schemas.openxmlformats.org/officeDocument/2006/relationships/theme" Target="theme/theme1.xml"/><Relationship Id="rId27" Type="http://schemas.openxmlformats.org/officeDocument/2006/relationships/hyperlink" Target="https://kimvestnik.ru/04-03-2022/guberniya/gubernator-igor-rudenya-otvetil-na-aktualnye-voprosy-v-pryamom-efire-telekanala-rossiya-24-tver-3.html" TargetMode="External"/><Relationship Id="rId48" Type="http://schemas.openxmlformats.org/officeDocument/2006/relationships/hyperlink" Target="http://konzarya.ru/node/19507" TargetMode="External"/><Relationship Id="rId69" Type="http://schemas.openxmlformats.org/officeDocument/2006/relationships/hyperlink" Target="https://www.tver.kp.ru/online/news/4652738/" TargetMode="External"/><Relationship Id="rId113" Type="http://schemas.openxmlformats.org/officeDocument/2006/relationships/hyperlink" Target="https://xn--80atgafdsv.xn--80aaccp4ajwpkgbl4lpb.xn--p1ai/news/novosti-regiona/igor-rudenya-pozdravil-zhiteley-i-veteranov-oleninskogo-munitsipalnogo-okruga-s-79-letiem-osvobozhde/" TargetMode="External"/><Relationship Id="rId134" Type="http://schemas.openxmlformats.org/officeDocument/2006/relationships/hyperlink" Target="https://xn--80aaafacod0cjtobqp6g1a7c4e.xn--80aaccp4ajwpkgbl4lpb.xn--p1ai/news/novosti-regiona/v-tverskoy-oblasti-nachal-rabotu-koordinatsionnyy-sovet-po-voprosam-povysheniya-urovnya-finansovoy-g/" TargetMode="External"/><Relationship Id="rId80" Type="http://schemas.openxmlformats.org/officeDocument/2006/relationships/hyperlink" Target="https://xn--80aaggfbbvdpkuqnmvfs6p.xn--80aaccp4ajwpkgbl4lpb.xn--p1ai/news/novosti-regiona/gubernator-igor-rudenya-pozdravil-glavnogo-vracha-detskoy-oblastnoy-bolnitsy-annu-zaytsevu-udostoenn/" TargetMode="External"/><Relationship Id="rId155" Type="http://schemas.openxmlformats.org/officeDocument/2006/relationships/hyperlink" Target="https://www.tver.kp.ru/online/news/4653162/" TargetMode="External"/><Relationship Id="rId176" Type="http://schemas.openxmlformats.org/officeDocument/2006/relationships/hyperlink" Target="https://ks-region69.com/news/144003-v-tverskoj-oblasti-otkroetsja-vystavka-posvjashhennaja-geroju-velikoj-otechestvennoj-vojny-general-lejtenantu-mihailu-grigorevichu-efremovu" TargetMode="External"/><Relationship Id="rId197" Type="http://schemas.openxmlformats.org/officeDocument/2006/relationships/hyperlink" Target="https://xn--80aaggfbbvdpkuqnmvfs6p.xn--80aaccp4ajwpkgbl4lpb.xn--p1ai/news/novosti-regiona/v-tverskoy-oblasti-otkroetsya-vystavka-posvyashchennaya-geroyu-velikoy-otechestvennoy-voyny-general-/" TargetMode="External"/><Relationship Id="rId201" Type="http://schemas.openxmlformats.org/officeDocument/2006/relationships/hyperlink" Target="http://tver-news.net/society/2022/03/04/84246.html" TargetMode="External"/><Relationship Id="rId222" Type="http://schemas.openxmlformats.org/officeDocument/2006/relationships/hyperlink" Target="http://selskaya-nov.info/news/media/2022/3/4/v-tverskoj-oblasti-budet-razrabotan-paket-mer-podderzhki-biznesa-v-usloviyah-ogranichenij-1/" TargetMode="External"/><Relationship Id="rId243" Type="http://schemas.openxmlformats.org/officeDocument/2006/relationships/hyperlink" Target="http://bzgazeta.ru/novosti/centr-ambulatornoj-onkologicheskoj-pomoshhi-v-tveri-za-pervye-polgoda-raboty-prinyal-pochti-5000-pacientov.html" TargetMode="External"/><Relationship Id="rId17" Type="http://schemas.openxmlformats.org/officeDocument/2006/relationships/hyperlink" Target="http://kashingazeta.ru/politika/gubernator-igor-rudenya-otvetil-na-aktualnye-voprosy-v-pryamom-efire-telekanala-rossiya-24-tver-4.html" TargetMode="External"/><Relationship Id="rId38" Type="http://schemas.openxmlformats.org/officeDocument/2006/relationships/hyperlink" Target="https://tp.tver.ru/v-tverskoj-oblasti-pojavitsja-dom-junarmii/" TargetMode="External"/><Relationship Id="rId59" Type="http://schemas.openxmlformats.org/officeDocument/2006/relationships/hyperlink" Target="https://tverlife.ru/regional/igor-rudenja-pozdravil-glavnogo-vracha-detskoj-oblastnoj-bolnicy-s-polucheniem-gosudarstvennoj-nagrady/" TargetMode="External"/><Relationship Id="rId103" Type="http://schemas.openxmlformats.org/officeDocument/2006/relationships/hyperlink" Target="https://xn--80abdrbegn5ad8au4b7fub.xn--80aaccp4ajwpkgbl4lpb.xn--p1ai/news/novosti-regiona/igor-rudenya-pozdravil-zhiteley-i-veteranov-oleninskogo-munitsipalnogo-okruga-s-79-letiem-osvobozhde/" TargetMode="External"/><Relationship Id="rId124" Type="http://schemas.openxmlformats.org/officeDocument/2006/relationships/hyperlink" Target="https://&#1085;&#1072;&#1096;&#1072;&#1078;&#1080;&#1079;&#1085;&#1100;.&#1090;&#1074;&#1077;&#1088;&#1089;&#1082;&#1072;&#1103;&#1086;&#1073;&#1083;&#1072;&#1089;&#1090;&#1100;.&#1088;&#1092;/news/novosti-regiona/v-tverskoy-oblasti-nachal-rabotu-koordinatsionnyy-sovet-po-voprosam-povysheniya-urovnya-finansovoy-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ova\Downloads\&#1044;&#1045;&#1053;&#1068;_04-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ova\Downloads\&#1044;&#1045;&#1053;&#1068;_04-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ova\Downloads\&#1044;&#1045;&#1053;&#1068;_04-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30810130377059508"/>
          <c:y val="6.4494734612941182E-2"/>
          <c:w val="0.36631502792920156"/>
          <c:h val="0.76845548646272555"/>
        </c:manualLayout>
      </c:layout>
      <c:doughnutChart>
        <c:varyColors val="1"/>
        <c:ser>
          <c:idx val="0"/>
          <c:order val="0"/>
          <c:dLbls>
            <c:dLbl>
              <c:idx val="0"/>
              <c:delete val="1"/>
            </c:dLbl>
            <c:dLbl>
              <c:idx val="1"/>
              <c:layout>
                <c:manualLayout>
                  <c:x val="1.1655011655011663E-2"/>
                  <c:y val="-3.2599837000815014E-2"/>
                </c:manualLayout>
              </c:layout>
              <c:showPercent val="1"/>
            </c:dLbl>
            <c:dLbl>
              <c:idx val="3"/>
              <c:layout>
                <c:manualLayout>
                  <c:x val="-3.885003885003885E-3"/>
                  <c:y val="-4.0749796251018801E-2"/>
                </c:manualLayout>
              </c:layout>
              <c:showPercent val="1"/>
            </c:dLbl>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4"/>
                <c:pt idx="0">
                  <c:v>Газеты</c:v>
                </c:pt>
                <c:pt idx="1">
                  <c:v>Информагентства</c:v>
                </c:pt>
                <c:pt idx="2">
                  <c:v>Интернет</c:v>
                </c:pt>
                <c:pt idx="3">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4"/>
                <c:pt idx="0">
                  <c:v>0</c:v>
                </c:pt>
                <c:pt idx="1">
                  <c:v>6</c:v>
                </c:pt>
                <c:pt idx="2">
                  <c:v>272</c:v>
                </c:pt>
                <c:pt idx="3">
                  <c:v>7</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4"/>
                <c:pt idx="0">
                  <c:v>0</c:v>
                </c:pt>
                <c:pt idx="1">
                  <c:v>2</c:v>
                </c:pt>
                <c:pt idx="2">
                  <c:v>6</c:v>
                </c:pt>
                <c:pt idx="3">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4"/>
                <c:pt idx="0">
                  <c:v>0</c:v>
                </c:pt>
                <c:pt idx="1">
                  <c:v>4</c:v>
                </c:pt>
                <c:pt idx="2">
                  <c:v>266</c:v>
                </c:pt>
                <c:pt idx="3">
                  <c:v>7</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Ref>
          </c:val>
        </c:ser>
        <c:overlap val="100"/>
        <c:axId val="65364352"/>
        <c:axId val="65365888"/>
      </c:barChart>
      <c:catAx>
        <c:axId val="65364352"/>
        <c:scaling>
          <c:orientation val="maxMin"/>
        </c:scaling>
        <c:axPos val="l"/>
        <c:numFmt formatCode="General" sourceLinked="1"/>
        <c:tickLblPos val="low"/>
        <c:crossAx val="65365888"/>
        <c:crosses val="autoZero"/>
        <c:lblAlgn val="ctr"/>
        <c:lblOffset val="100"/>
        <c:tickLblSkip val="1"/>
      </c:catAx>
      <c:valAx>
        <c:axId val="65365888"/>
        <c:scaling>
          <c:orientation val="minMax"/>
        </c:scaling>
        <c:axPos val="t"/>
        <c:numFmt formatCode="General" sourceLinked="1"/>
        <c:majorTickMark val="in"/>
        <c:tickLblPos val="nextTo"/>
        <c:crossAx val="65364352"/>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49784211020209712"/>
          <c:y val="1.4287487034682668E-2"/>
          <c:w val="0.48048941742520557"/>
          <c:h val="0.97931868089991458"/>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МедиаИндексу'!$B$28:$B$81</c:f>
              <c:strCache>
                <c:ptCount val="49"/>
                <c:pt idx="0">
                  <c:v>Tverigrad.ru</c:v>
                </c:pt>
                <c:pt idx="1">
                  <c:v>Московский Комсомолец (tver.mk.ru)</c:v>
                </c:pt>
                <c:pt idx="2">
                  <c:v>Тверская жизнь (tverlife.ru)</c:v>
                </c:pt>
                <c:pt idx="3">
                  <c:v>Тверское информационное агентство (tvernews.ru)</c:v>
                </c:pt>
                <c:pt idx="4">
                  <c:v>Караван Ярмарка (karavantver.ru)</c:v>
                </c:pt>
                <c:pt idx="5">
                  <c:v>Заря (konzarya.ru)</c:v>
                </c:pt>
                <c:pt idx="6">
                  <c:v>Край справедливости (ks-region69.com)</c:v>
                </c:pt>
                <c:pt idx="7">
                  <c:v>Тверские ведомости (vedtver.ru)</c:v>
                </c:pt>
                <c:pt idx="8">
                  <c:v>ГТРК Тверь</c:v>
                </c:pt>
                <c:pt idx="9">
                  <c:v>Афанасий-бизнес (afanasy.biz)</c:v>
                </c:pt>
                <c:pt idx="10">
                  <c:v>TvTver.ru</c:v>
                </c:pt>
                <c:pt idx="11">
                  <c:v>Новости Твери (tver-news.net)</c:v>
                </c:pt>
                <c:pt idx="12">
                  <c:v>PANORAMA PRO (panoramapro.ru)</c:v>
                </c:pt>
                <c:pt idx="13">
                  <c:v>Комсомольская правда (tver.kp.ru)</c:v>
                </c:pt>
                <c:pt idx="14">
                  <c:v>Тверь (toptver.ru)</c:v>
                </c:pt>
                <c:pt idx="15">
                  <c:v>Родная земля (r-zemlya.ru)</c:v>
                </c:pt>
                <c:pt idx="16">
                  <c:v>Главный региональный (glavny.tv)</c:v>
                </c:pt>
                <c:pt idx="17">
                  <c:v>Автовзгляд (avtovzglyad.ru)</c:v>
                </c:pt>
                <c:pt idx="18">
                  <c:v>Знамя (kuvznama.ru)</c:v>
                </c:pt>
                <c:pt idx="19">
                  <c:v>Тверской проспект (tp.tver.ru)</c:v>
                </c:pt>
                <c:pt idx="20">
                  <c:v>Молоковский край (молоковскийкрай.тверскаяобласть.рф)</c:v>
                </c:pt>
                <c:pt idx="21">
                  <c:v>Авангард (авангард.тверскаяобласть.рф)</c:v>
                </c:pt>
                <c:pt idx="22">
                  <c:v>Андреапольские вести (андреапольскиевести.тверскаяобласть.рф)</c:v>
                </c:pt>
                <c:pt idx="23">
                  <c:v>Бельская правда (бельскаяправда.тверскаяобласть.рф)</c:v>
                </c:pt>
                <c:pt idx="24">
                  <c:v>Вперед (вперед.тверскаяобласть.рф)</c:v>
                </c:pt>
                <c:pt idx="25">
                  <c:v>Вышневолоцкая правда (вышневолоцкаяправда.тверскаяобласть.рф)</c:v>
                </c:pt>
                <c:pt idx="26">
                  <c:v>Жарковский вестник (жарковскийвестник.тверскаяобласть.рф)</c:v>
                </c:pt>
                <c:pt idx="27">
                  <c:v>Зубцовская жизнь (зубцовскаяжизнь.тверскаяобласть.рф)</c:v>
                </c:pt>
                <c:pt idx="28">
                  <c:v>Коммунар (коммунар.тверскаяобласть.рф)</c:v>
                </c:pt>
                <c:pt idx="29">
                  <c:v>Лесной вестник (леснойвестник.тверскаяобласть.рф)</c:v>
                </c:pt>
                <c:pt idx="30">
                  <c:v>Наша жизнь (нашажизнь.тверскаяобласть.рф)</c:v>
                </c:pt>
                <c:pt idx="31">
                  <c:v>Новая жизнь (новаяжизнь.тверскаяобласть.рф)</c:v>
                </c:pt>
                <c:pt idx="32">
                  <c:v>Сандовские вести (сандовскиевести.тверскаяобласть.рф)</c:v>
                </c:pt>
                <c:pt idx="33">
                  <c:v>Спировские известия (спировскиеизвестия.тверскаяобласть.рф)</c:v>
                </c:pt>
                <c:pt idx="34">
                  <c:v>Вся Тверь (газета-вся-тверь.рф)</c:v>
                </c:pt>
                <c:pt idx="35">
                  <c:v>Кимрский вестник (kimvestnik.ru)</c:v>
                </c:pt>
                <c:pt idx="36">
                  <c:v>Кимры Сегодня (kimrypress.ru)</c:v>
                </c:pt>
                <c:pt idx="37">
                  <c:v>Ленинское знамя (leninskoeznamya.tverreg.ru)</c:v>
                </c:pt>
                <c:pt idx="38">
                  <c:v>Сельская новь (selskaya-nov.info)</c:v>
                </c:pt>
                <c:pt idx="39">
                  <c:v>Удомельская газета (udomelskaya-gazeta.ru)</c:v>
                </c:pt>
                <c:pt idx="40">
                  <c:v>Аргументы и Факты (tver.aif.ru)</c:v>
                </c:pt>
                <c:pt idx="41">
                  <c:v>Новоторжский вестник (nvestnik.ru)</c:v>
                </c:pt>
                <c:pt idx="42">
                  <c:v>Бежецкая жизнь (bzgazeta.ru)</c:v>
                </c:pt>
                <c:pt idx="43">
                  <c:v>Старицкий вестник (st-vestnik.ru)</c:v>
                </c:pt>
                <c:pt idx="44">
                  <c:v>RuNews24 (runews24.ru)</c:v>
                </c:pt>
                <c:pt idx="45">
                  <c:v>ВОТ! (vot69.ru)</c:v>
                </c:pt>
                <c:pt idx="46">
                  <c:v>Кашинская газета (kashingazeta.ru)</c:v>
                </c:pt>
                <c:pt idx="47">
                  <c:v>НИА Федерация (nia-rf.ru)</c:v>
                </c:pt>
                <c:pt idx="48">
                  <c:v>Inform69.ru</c:v>
                </c:pt>
              </c:strCache>
            </c:strRef>
          </c:cat>
          <c:val>
            <c:numRef>
              <c:f>'СМИ по МедиаИндексу'!$C$28:$C$81</c:f>
              <c:numCache>
                <c:formatCode>General</c:formatCode>
                <c:ptCount val="49"/>
                <c:pt idx="0">
                  <c:v>204</c:v>
                </c:pt>
                <c:pt idx="1">
                  <c:v>83</c:v>
                </c:pt>
                <c:pt idx="2">
                  <c:v>70</c:v>
                </c:pt>
                <c:pt idx="3">
                  <c:v>60</c:v>
                </c:pt>
                <c:pt idx="4">
                  <c:v>54</c:v>
                </c:pt>
                <c:pt idx="5">
                  <c:v>52</c:v>
                </c:pt>
                <c:pt idx="6">
                  <c:v>45</c:v>
                </c:pt>
                <c:pt idx="7">
                  <c:v>44</c:v>
                </c:pt>
                <c:pt idx="8">
                  <c:v>42</c:v>
                </c:pt>
                <c:pt idx="9">
                  <c:v>38</c:v>
                </c:pt>
                <c:pt idx="10">
                  <c:v>25</c:v>
                </c:pt>
                <c:pt idx="11">
                  <c:v>22</c:v>
                </c:pt>
                <c:pt idx="12">
                  <c:v>19</c:v>
                </c:pt>
                <c:pt idx="13">
                  <c:v>17</c:v>
                </c:pt>
                <c:pt idx="14">
                  <c:v>15</c:v>
                </c:pt>
                <c:pt idx="15">
                  <c:v>14</c:v>
                </c:pt>
                <c:pt idx="16">
                  <c:v>13</c:v>
                </c:pt>
                <c:pt idx="17">
                  <c:v>11</c:v>
                </c:pt>
                <c:pt idx="18">
                  <c:v>11</c:v>
                </c:pt>
                <c:pt idx="19">
                  <c:v>10</c:v>
                </c:pt>
                <c:pt idx="20">
                  <c:v>8</c:v>
                </c:pt>
                <c:pt idx="21">
                  <c:v>6</c:v>
                </c:pt>
                <c:pt idx="22">
                  <c:v>6</c:v>
                </c:pt>
                <c:pt idx="23">
                  <c:v>6</c:v>
                </c:pt>
                <c:pt idx="24">
                  <c:v>6</c:v>
                </c:pt>
                <c:pt idx="25">
                  <c:v>6</c:v>
                </c:pt>
                <c:pt idx="26">
                  <c:v>6</c:v>
                </c:pt>
                <c:pt idx="27">
                  <c:v>6</c:v>
                </c:pt>
                <c:pt idx="28">
                  <c:v>6</c:v>
                </c:pt>
                <c:pt idx="29">
                  <c:v>6</c:v>
                </c:pt>
                <c:pt idx="30">
                  <c:v>6</c:v>
                </c:pt>
                <c:pt idx="31">
                  <c:v>6</c:v>
                </c:pt>
                <c:pt idx="32">
                  <c:v>6</c:v>
                </c:pt>
                <c:pt idx="33">
                  <c:v>6</c:v>
                </c:pt>
                <c:pt idx="34">
                  <c:v>5</c:v>
                </c:pt>
                <c:pt idx="35">
                  <c:v>5</c:v>
                </c:pt>
                <c:pt idx="36">
                  <c:v>5</c:v>
                </c:pt>
                <c:pt idx="37">
                  <c:v>5</c:v>
                </c:pt>
                <c:pt idx="38">
                  <c:v>5</c:v>
                </c:pt>
                <c:pt idx="39">
                  <c:v>5</c:v>
                </c:pt>
                <c:pt idx="40">
                  <c:v>4</c:v>
                </c:pt>
                <c:pt idx="41">
                  <c:v>4</c:v>
                </c:pt>
                <c:pt idx="42">
                  <c:v>3</c:v>
                </c:pt>
                <c:pt idx="43">
                  <c:v>3</c:v>
                </c:pt>
                <c:pt idx="44">
                  <c:v>2</c:v>
                </c:pt>
                <c:pt idx="45">
                  <c:v>2</c:v>
                </c:pt>
                <c:pt idx="46">
                  <c:v>2</c:v>
                </c:pt>
                <c:pt idx="47">
                  <c:v>2</c:v>
                </c:pt>
                <c:pt idx="48">
                  <c:v>1</c:v>
                </c:pt>
              </c:numCache>
            </c:numRef>
          </c:val>
        </c:ser>
        <c:ser>
          <c:idx val="1"/>
          <c:order val="1"/>
          <c:tx>
            <c:v>Кол-во сообщений</c:v>
          </c:tx>
          <c:dLbls>
            <c:dLblPos val="inBase"/>
            <c:showVal val="1"/>
          </c:dLbls>
          <c:cat>
            <c:strRef>
              <c:f>'СМИ по МедиаИндексу'!$B$28:$B$81</c:f>
              <c:strCache>
                <c:ptCount val="49"/>
                <c:pt idx="0">
                  <c:v>Tverigrad.ru</c:v>
                </c:pt>
                <c:pt idx="1">
                  <c:v>Московский Комсомолец (tver.mk.ru)</c:v>
                </c:pt>
                <c:pt idx="2">
                  <c:v>Тверская жизнь (tverlife.ru)</c:v>
                </c:pt>
                <c:pt idx="3">
                  <c:v>Тверское информационное агентство (tvernews.ru)</c:v>
                </c:pt>
                <c:pt idx="4">
                  <c:v>Караван Ярмарка (karavantver.ru)</c:v>
                </c:pt>
                <c:pt idx="5">
                  <c:v>Заря (konzarya.ru)</c:v>
                </c:pt>
                <c:pt idx="6">
                  <c:v>Край справедливости (ks-region69.com)</c:v>
                </c:pt>
                <c:pt idx="7">
                  <c:v>Тверские ведомости (vedtver.ru)</c:v>
                </c:pt>
                <c:pt idx="8">
                  <c:v>ГТРК Тверь</c:v>
                </c:pt>
                <c:pt idx="9">
                  <c:v>Афанасий-бизнес (afanasy.biz)</c:v>
                </c:pt>
                <c:pt idx="10">
                  <c:v>TvTver.ru</c:v>
                </c:pt>
                <c:pt idx="11">
                  <c:v>Новости Твери (tver-news.net)</c:v>
                </c:pt>
                <c:pt idx="12">
                  <c:v>PANORAMA PRO (panoramapro.ru)</c:v>
                </c:pt>
                <c:pt idx="13">
                  <c:v>Комсомольская правда (tver.kp.ru)</c:v>
                </c:pt>
                <c:pt idx="14">
                  <c:v>Тверь (toptver.ru)</c:v>
                </c:pt>
                <c:pt idx="15">
                  <c:v>Родная земля (r-zemlya.ru)</c:v>
                </c:pt>
                <c:pt idx="16">
                  <c:v>Главный региональный (glavny.tv)</c:v>
                </c:pt>
                <c:pt idx="17">
                  <c:v>Автовзгляд (avtovzglyad.ru)</c:v>
                </c:pt>
                <c:pt idx="18">
                  <c:v>Знамя (kuvznama.ru)</c:v>
                </c:pt>
                <c:pt idx="19">
                  <c:v>Тверской проспект (tp.tver.ru)</c:v>
                </c:pt>
                <c:pt idx="20">
                  <c:v>Молоковский край (молоковскийкрай.тверскаяобласть.рф)</c:v>
                </c:pt>
                <c:pt idx="21">
                  <c:v>Авангард (авангард.тверскаяобласть.рф)</c:v>
                </c:pt>
                <c:pt idx="22">
                  <c:v>Андреапольские вести (андреапольскиевести.тверскаяобласть.рф)</c:v>
                </c:pt>
                <c:pt idx="23">
                  <c:v>Бельская правда (бельскаяправда.тверскаяобласть.рф)</c:v>
                </c:pt>
                <c:pt idx="24">
                  <c:v>Вперед (вперед.тверскаяобласть.рф)</c:v>
                </c:pt>
                <c:pt idx="25">
                  <c:v>Вышневолоцкая правда (вышневолоцкаяправда.тверскаяобласть.рф)</c:v>
                </c:pt>
                <c:pt idx="26">
                  <c:v>Жарковский вестник (жарковскийвестник.тверскаяобласть.рф)</c:v>
                </c:pt>
                <c:pt idx="27">
                  <c:v>Зубцовская жизнь (зубцовскаяжизнь.тверскаяобласть.рф)</c:v>
                </c:pt>
                <c:pt idx="28">
                  <c:v>Коммунар (коммунар.тверскаяобласть.рф)</c:v>
                </c:pt>
                <c:pt idx="29">
                  <c:v>Лесной вестник (леснойвестник.тверскаяобласть.рф)</c:v>
                </c:pt>
                <c:pt idx="30">
                  <c:v>Наша жизнь (нашажизнь.тверскаяобласть.рф)</c:v>
                </c:pt>
                <c:pt idx="31">
                  <c:v>Новая жизнь (новаяжизнь.тверскаяобласть.рф)</c:v>
                </c:pt>
                <c:pt idx="32">
                  <c:v>Сандовские вести (сандовскиевести.тверскаяобласть.рф)</c:v>
                </c:pt>
                <c:pt idx="33">
                  <c:v>Спировские известия (спировскиеизвестия.тверскаяобласть.рф)</c:v>
                </c:pt>
                <c:pt idx="34">
                  <c:v>Вся Тверь (газета-вся-тверь.рф)</c:v>
                </c:pt>
                <c:pt idx="35">
                  <c:v>Кимрский вестник (kimvestnik.ru)</c:v>
                </c:pt>
                <c:pt idx="36">
                  <c:v>Кимры Сегодня (kimrypress.ru)</c:v>
                </c:pt>
                <c:pt idx="37">
                  <c:v>Ленинское знамя (leninskoeznamya.tverreg.ru)</c:v>
                </c:pt>
                <c:pt idx="38">
                  <c:v>Сельская новь (selskaya-nov.info)</c:v>
                </c:pt>
                <c:pt idx="39">
                  <c:v>Удомельская газета (udomelskaya-gazeta.ru)</c:v>
                </c:pt>
                <c:pt idx="40">
                  <c:v>Аргументы и Факты (tver.aif.ru)</c:v>
                </c:pt>
                <c:pt idx="41">
                  <c:v>Новоторжский вестник (nvestnik.ru)</c:v>
                </c:pt>
                <c:pt idx="42">
                  <c:v>Бежецкая жизнь (bzgazeta.ru)</c:v>
                </c:pt>
                <c:pt idx="43">
                  <c:v>Старицкий вестник (st-vestnik.ru)</c:v>
                </c:pt>
                <c:pt idx="44">
                  <c:v>RuNews24 (runews24.ru)</c:v>
                </c:pt>
                <c:pt idx="45">
                  <c:v>ВОТ! (vot69.ru)</c:v>
                </c:pt>
                <c:pt idx="46">
                  <c:v>Кашинская газета (kashingazeta.ru)</c:v>
                </c:pt>
                <c:pt idx="47">
                  <c:v>НИА Федерация (nia-rf.ru)</c:v>
                </c:pt>
                <c:pt idx="48">
                  <c:v>Inform69.ru</c:v>
                </c:pt>
              </c:strCache>
            </c:strRef>
          </c:cat>
          <c:val>
            <c:numRef>
              <c:f>'СМИ по МедиаИндексу'!$D$28:$D$81</c:f>
              <c:numCache>
                <c:formatCode>General</c:formatCode>
                <c:ptCount val="49"/>
                <c:pt idx="0">
                  <c:v>7</c:v>
                </c:pt>
                <c:pt idx="1">
                  <c:v>11</c:v>
                </c:pt>
                <c:pt idx="2">
                  <c:v>8</c:v>
                </c:pt>
                <c:pt idx="3">
                  <c:v>4</c:v>
                </c:pt>
                <c:pt idx="4">
                  <c:v>8</c:v>
                </c:pt>
                <c:pt idx="5">
                  <c:v>15</c:v>
                </c:pt>
                <c:pt idx="6">
                  <c:v>14</c:v>
                </c:pt>
                <c:pt idx="7">
                  <c:v>6</c:v>
                </c:pt>
                <c:pt idx="8">
                  <c:v>7</c:v>
                </c:pt>
                <c:pt idx="9">
                  <c:v>1</c:v>
                </c:pt>
                <c:pt idx="10">
                  <c:v>3</c:v>
                </c:pt>
                <c:pt idx="11">
                  <c:v>18</c:v>
                </c:pt>
                <c:pt idx="12">
                  <c:v>5</c:v>
                </c:pt>
                <c:pt idx="13">
                  <c:v>5</c:v>
                </c:pt>
                <c:pt idx="14">
                  <c:v>4</c:v>
                </c:pt>
                <c:pt idx="15">
                  <c:v>8</c:v>
                </c:pt>
                <c:pt idx="16">
                  <c:v>2</c:v>
                </c:pt>
                <c:pt idx="17">
                  <c:v>1</c:v>
                </c:pt>
                <c:pt idx="18">
                  <c:v>11</c:v>
                </c:pt>
                <c:pt idx="19">
                  <c:v>5</c:v>
                </c:pt>
                <c:pt idx="20">
                  <c:v>5</c:v>
                </c:pt>
                <c:pt idx="21">
                  <c:v>6</c:v>
                </c:pt>
                <c:pt idx="22">
                  <c:v>6</c:v>
                </c:pt>
                <c:pt idx="23">
                  <c:v>6</c:v>
                </c:pt>
                <c:pt idx="24">
                  <c:v>6</c:v>
                </c:pt>
                <c:pt idx="25">
                  <c:v>6</c:v>
                </c:pt>
                <c:pt idx="26">
                  <c:v>6</c:v>
                </c:pt>
                <c:pt idx="27">
                  <c:v>6</c:v>
                </c:pt>
                <c:pt idx="28">
                  <c:v>6</c:v>
                </c:pt>
                <c:pt idx="29">
                  <c:v>6</c:v>
                </c:pt>
                <c:pt idx="30">
                  <c:v>6</c:v>
                </c:pt>
                <c:pt idx="31">
                  <c:v>6</c:v>
                </c:pt>
                <c:pt idx="32">
                  <c:v>6</c:v>
                </c:pt>
                <c:pt idx="33">
                  <c:v>6</c:v>
                </c:pt>
                <c:pt idx="34">
                  <c:v>3</c:v>
                </c:pt>
                <c:pt idx="35">
                  <c:v>4</c:v>
                </c:pt>
                <c:pt idx="36">
                  <c:v>2</c:v>
                </c:pt>
                <c:pt idx="37">
                  <c:v>5</c:v>
                </c:pt>
                <c:pt idx="38">
                  <c:v>5</c:v>
                </c:pt>
                <c:pt idx="39">
                  <c:v>4</c:v>
                </c:pt>
                <c:pt idx="40">
                  <c:v>1</c:v>
                </c:pt>
                <c:pt idx="41">
                  <c:v>2</c:v>
                </c:pt>
                <c:pt idx="42">
                  <c:v>3</c:v>
                </c:pt>
                <c:pt idx="43">
                  <c:v>1</c:v>
                </c:pt>
                <c:pt idx="44">
                  <c:v>2</c:v>
                </c:pt>
                <c:pt idx="45">
                  <c:v>1</c:v>
                </c:pt>
                <c:pt idx="46">
                  <c:v>2</c:v>
                </c:pt>
                <c:pt idx="47">
                  <c:v>2</c:v>
                </c:pt>
                <c:pt idx="48">
                  <c:v>1</c:v>
                </c:pt>
              </c:numCache>
            </c:numRef>
          </c:val>
        </c:ser>
        <c:axId val="65397120"/>
        <c:axId val="65398656"/>
      </c:barChart>
      <c:catAx>
        <c:axId val="65397120"/>
        <c:scaling>
          <c:orientation val="maxMin"/>
        </c:scaling>
        <c:axPos val="l"/>
        <c:numFmt formatCode="General" sourceLinked="1"/>
        <c:tickLblPos val="low"/>
        <c:crossAx val="65398656"/>
        <c:crosses val="autoZero"/>
        <c:lblAlgn val="ctr"/>
        <c:lblOffset val="100"/>
        <c:tickLblSkip val="1"/>
      </c:catAx>
      <c:valAx>
        <c:axId val="65398656"/>
        <c:scaling>
          <c:orientation val="minMax"/>
        </c:scaling>
        <c:delete val="1"/>
        <c:axPos val="t"/>
        <c:numFmt formatCode="General" sourceLinked="1"/>
        <c:majorTickMark val="in"/>
        <c:tickLblPos val="none"/>
        <c:crossAx val="65397120"/>
        <c:crosses val="autoZero"/>
        <c:crossBetween val="between"/>
      </c:valAx>
      <c:spPr>
        <a:solidFill>
          <a:srgbClr val="FFFFFF"/>
        </a:solidFill>
        <a:ln w="12700">
          <a:noFill/>
        </a:ln>
      </c:spPr>
    </c:plotArea>
    <c:legend>
      <c:legendPos val="b"/>
      <c:legendEntry>
        <c:idx val="0"/>
        <c:txPr>
          <a:bodyPr/>
          <a:lstStyle/>
          <a:p>
            <a:pPr>
              <a:defRPr b="1"/>
            </a:pPr>
            <a:endParaRPr lang="ru-RU"/>
          </a:p>
        </c:txPr>
      </c:legendEntry>
      <c:layout>
        <c:manualLayout>
          <c:xMode val="edge"/>
          <c:yMode val="edge"/>
          <c:x val="0.58146961721875778"/>
          <c:y val="0.96496217804897799"/>
          <c:w val="0.37516116281781153"/>
          <c:h val="2.7475813481572565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7C2276-121C-4734-AEB2-0B73FE9B8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6377</TotalTime>
  <Pages>11</Pages>
  <Words>8584</Words>
  <Characters>48935</Characters>
  <Application>Microsoft Office Word</Application>
  <DocSecurity>0</DocSecurity>
  <Lines>407</Lines>
  <Paragraphs>114</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57405</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cp:lastModifiedBy>
  <cp:revision>1487</cp:revision>
  <cp:lastPrinted>2020-09-04T05:08:00Z</cp:lastPrinted>
  <dcterms:created xsi:type="dcterms:W3CDTF">2020-04-29T05:54:00Z</dcterms:created>
  <dcterms:modified xsi:type="dcterms:W3CDTF">2022-03-05T04:01:00Z</dcterms:modified>
</cp:coreProperties>
</file>