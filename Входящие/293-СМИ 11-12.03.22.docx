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6D5" w:rsidRPr="006A6F74" w:rsidRDefault="00595491" w:rsidP="00550F53">
      <w:pPr>
        <w:jc w:val="center"/>
        <w:rPr>
          <w:rFonts w:ascii="Arial" w:hAnsi="Arial" w:cs="Arial"/>
          <w:lang w:eastAsia="en-US"/>
        </w:rPr>
      </w:pPr>
      <w:r w:rsidRPr="006A6F74">
        <w:rPr>
          <w:rFonts w:ascii="Arial" w:hAnsi="Arial" w:cs="Arial"/>
          <w:noProof/>
        </w:rPr>
        <w:drawing>
          <wp:inline distT="0" distB="0" distL="0" distR="0">
            <wp:extent cx="1603468" cy="2009943"/>
            <wp:effectExtent l="0" t="0" r="0" b="9525"/>
            <wp:docPr id="23" name="Рисунок 23" descr="http://www.goldenkorona.ru/pic/arms_tver_ob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oldenkorona.ru/pic/arms_tver_obl.gif"/>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1608368" cy="2016085"/>
                    </a:xfrm>
                    <a:prstGeom prst="rect">
                      <a:avLst/>
                    </a:prstGeom>
                    <a:noFill/>
                    <a:ln>
                      <a:noFill/>
                    </a:ln>
                  </pic:spPr>
                </pic:pic>
              </a:graphicData>
            </a:graphic>
          </wp:inline>
        </w:drawing>
      </w: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A574D8" w:rsidRDefault="00521328" w:rsidP="00A574D8">
      <w:pPr>
        <w:jc w:val="center"/>
        <w:rPr>
          <w:rFonts w:ascii="Arial" w:hAnsi="Arial" w:cs="Arial"/>
          <w:b/>
          <w:caps/>
          <w:color w:val="033F28"/>
          <w:spacing w:val="10"/>
          <w:kern w:val="28"/>
          <w:sz w:val="52"/>
          <w:szCs w:val="56"/>
          <w:lang w:eastAsia="en-US"/>
        </w:rPr>
      </w:pPr>
    </w:p>
    <w:p w:rsidR="0045472D" w:rsidRDefault="0045472D"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ежедневный</w:t>
      </w:r>
    </w:p>
    <w:p w:rsidR="00A574D8" w:rsidRDefault="00A574D8"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МОНИТОРИНГ</w:t>
      </w:r>
    </w:p>
    <w:p w:rsidR="008430CB"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СОЦИАЛЬНО-ПОЛИТИЧЕСКОЙ СИТУАЦИИ В Т</w:t>
      </w:r>
      <w:r w:rsidR="0030306F">
        <w:rPr>
          <w:rFonts w:ascii="Arial" w:hAnsi="Arial" w:cs="Arial"/>
          <w:b/>
          <w:caps/>
          <w:color w:val="033F28"/>
          <w:spacing w:val="10"/>
          <w:kern w:val="28"/>
          <w:sz w:val="52"/>
          <w:szCs w:val="56"/>
          <w:lang w:eastAsia="en-US"/>
        </w:rPr>
        <w:t>верской</w:t>
      </w:r>
      <w:r w:rsidRPr="00A574D8">
        <w:rPr>
          <w:rFonts w:ascii="Arial" w:hAnsi="Arial" w:cs="Arial"/>
          <w:b/>
          <w:caps/>
          <w:color w:val="033F28"/>
          <w:spacing w:val="10"/>
          <w:kern w:val="28"/>
          <w:sz w:val="52"/>
          <w:szCs w:val="56"/>
          <w:lang w:eastAsia="en-US"/>
        </w:rPr>
        <w:t xml:space="preserve"> ОБЛАСТИ</w:t>
      </w:r>
    </w:p>
    <w:p w:rsidR="00521328" w:rsidRPr="00A574D8"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w:t>
      </w:r>
      <w:r w:rsidRPr="0030306F">
        <w:rPr>
          <w:rFonts w:ascii="Arial" w:hAnsi="Arial" w:cs="Arial"/>
          <w:b/>
          <w:caps/>
          <w:color w:val="033F28"/>
          <w:spacing w:val="10"/>
          <w:kern w:val="28"/>
          <w:sz w:val="40"/>
          <w:szCs w:val="40"/>
          <w:lang w:eastAsia="en-US"/>
        </w:rPr>
        <w:t>ПО СООБЩЕНИЯМ СМИ</w:t>
      </w:r>
      <w:r w:rsidRPr="00A574D8">
        <w:rPr>
          <w:rFonts w:ascii="Arial" w:hAnsi="Arial" w:cs="Arial"/>
          <w:b/>
          <w:caps/>
          <w:color w:val="033F28"/>
          <w:spacing w:val="10"/>
          <w:kern w:val="28"/>
          <w:sz w:val="52"/>
          <w:szCs w:val="56"/>
          <w:lang w:eastAsia="en-US"/>
        </w:rPr>
        <w:t>)</w:t>
      </w:r>
    </w:p>
    <w:p w:rsidR="001F29D7" w:rsidRDefault="001F29D7" w:rsidP="005D6F04">
      <w:pPr>
        <w:pStyle w:val="afffff0"/>
        <w:spacing w:before="0" w:after="600"/>
        <w:jc w:val="center"/>
        <w:rPr>
          <w:rFonts w:ascii="Arial" w:hAnsi="Arial" w:cs="Arial"/>
          <w:caps w:val="0"/>
          <w:sz w:val="28"/>
          <w:szCs w:val="28"/>
          <w:lang w:val="ru-RU"/>
        </w:rPr>
      </w:pPr>
    </w:p>
    <w:p w:rsidR="008376D5" w:rsidRPr="00255E81" w:rsidRDefault="00DD2E70" w:rsidP="005D6F04">
      <w:pPr>
        <w:pStyle w:val="afffff0"/>
        <w:spacing w:before="0" w:after="600"/>
        <w:jc w:val="center"/>
        <w:rPr>
          <w:rFonts w:ascii="Arial" w:hAnsi="Arial" w:cs="Arial"/>
          <w:b/>
          <w:caps w:val="0"/>
          <w:sz w:val="28"/>
          <w:szCs w:val="28"/>
          <w:lang w:val="ru-RU"/>
        </w:rPr>
      </w:pPr>
      <w:r>
        <w:rPr>
          <w:rFonts w:ascii="Arial" w:hAnsi="Arial" w:cs="Arial"/>
          <w:b/>
          <w:caps w:val="0"/>
          <w:sz w:val="28"/>
          <w:szCs w:val="28"/>
          <w:lang w:val="ru-RU"/>
        </w:rPr>
        <w:t>1</w:t>
      </w:r>
      <w:r w:rsidR="00633E8A">
        <w:rPr>
          <w:rFonts w:ascii="Arial" w:hAnsi="Arial" w:cs="Arial"/>
          <w:b/>
          <w:caps w:val="0"/>
          <w:sz w:val="28"/>
          <w:szCs w:val="28"/>
          <w:lang w:val="ru-RU"/>
        </w:rPr>
        <w:t>2</w:t>
      </w:r>
      <w:r w:rsidR="00AB3374">
        <w:rPr>
          <w:rFonts w:ascii="Arial" w:hAnsi="Arial" w:cs="Arial"/>
          <w:b/>
          <w:caps w:val="0"/>
          <w:sz w:val="28"/>
          <w:szCs w:val="28"/>
          <w:lang w:val="ru-RU"/>
        </w:rPr>
        <w:t xml:space="preserve"> </w:t>
      </w:r>
      <w:r>
        <w:rPr>
          <w:rFonts w:ascii="Arial" w:hAnsi="Arial" w:cs="Arial"/>
          <w:b/>
          <w:caps w:val="0"/>
          <w:sz w:val="28"/>
          <w:szCs w:val="28"/>
          <w:lang w:val="ru-RU"/>
        </w:rPr>
        <w:t xml:space="preserve">марта </w:t>
      </w:r>
      <w:r w:rsidR="005D6F04" w:rsidRPr="00255E81">
        <w:rPr>
          <w:rFonts w:ascii="Arial" w:hAnsi="Arial" w:cs="Arial"/>
          <w:b/>
          <w:caps w:val="0"/>
          <w:sz w:val="28"/>
          <w:szCs w:val="28"/>
          <w:lang w:val="ru-RU"/>
        </w:rPr>
        <w:t>20</w:t>
      </w:r>
      <w:r w:rsidR="000D379C">
        <w:rPr>
          <w:rFonts w:ascii="Arial" w:hAnsi="Arial" w:cs="Arial"/>
          <w:b/>
          <w:caps w:val="0"/>
          <w:sz w:val="28"/>
          <w:szCs w:val="28"/>
          <w:lang w:val="ru-RU"/>
        </w:rPr>
        <w:t>2</w:t>
      </w:r>
      <w:r w:rsidR="00200D97">
        <w:rPr>
          <w:rFonts w:ascii="Arial" w:hAnsi="Arial" w:cs="Arial"/>
          <w:b/>
          <w:caps w:val="0"/>
          <w:sz w:val="28"/>
          <w:szCs w:val="28"/>
          <w:lang w:val="ru-RU"/>
        </w:rPr>
        <w:t>2</w:t>
      </w:r>
      <w:r w:rsidR="005D6F04" w:rsidRPr="00255E81">
        <w:rPr>
          <w:rFonts w:ascii="Arial" w:hAnsi="Arial" w:cs="Arial"/>
          <w:b/>
          <w:caps w:val="0"/>
          <w:sz w:val="28"/>
          <w:szCs w:val="28"/>
          <w:lang w:val="ru-RU"/>
        </w:rPr>
        <w:t xml:space="preserve"> года</w:t>
      </w:r>
    </w:p>
    <w:p w:rsidR="0030306F" w:rsidRDefault="00E61A9D" w:rsidP="00595491">
      <w:pPr>
        <w:jc w:val="center"/>
        <w:rPr>
          <w:rFonts w:ascii="Arial" w:hAnsi="Arial" w:cs="Arial"/>
          <w:b/>
          <w:caps/>
          <w:color w:val="033F28"/>
          <w:spacing w:val="10"/>
          <w:kern w:val="28"/>
          <w:sz w:val="56"/>
          <w:szCs w:val="56"/>
          <w:lang w:eastAsia="en-US"/>
        </w:rPr>
      </w:pPr>
      <w:r>
        <w:rPr>
          <w:rFonts w:ascii="Arial" w:hAnsi="Arial" w:cs="Arial"/>
          <w:b/>
          <w:caps/>
          <w:color w:val="033F28"/>
          <w:spacing w:val="10"/>
          <w:kern w:val="28"/>
          <w:sz w:val="56"/>
          <w:szCs w:val="56"/>
          <w:lang w:eastAsia="en-US"/>
        </w:rPr>
        <w:t xml:space="preserve"> </w:t>
      </w:r>
    </w:p>
    <w:p w:rsidR="0030306F" w:rsidRDefault="0030306F" w:rsidP="00595491">
      <w:pPr>
        <w:jc w:val="center"/>
        <w:rPr>
          <w:rFonts w:ascii="Arial" w:hAnsi="Arial" w:cs="Arial"/>
          <w:b/>
          <w:caps/>
          <w:color w:val="033F28"/>
          <w:spacing w:val="10"/>
          <w:kern w:val="28"/>
          <w:sz w:val="56"/>
          <w:szCs w:val="56"/>
          <w:lang w:eastAsia="en-US"/>
        </w:rPr>
      </w:pPr>
    </w:p>
    <w:p w:rsidR="0030306F" w:rsidRPr="006A6F74" w:rsidRDefault="0030306F" w:rsidP="00595491">
      <w:pPr>
        <w:jc w:val="center"/>
        <w:rPr>
          <w:rFonts w:ascii="Arial" w:hAnsi="Arial" w:cs="Arial"/>
          <w:b/>
          <w:caps/>
          <w:color w:val="033F28"/>
          <w:spacing w:val="10"/>
          <w:kern w:val="28"/>
          <w:sz w:val="56"/>
          <w:szCs w:val="56"/>
          <w:lang w:eastAsia="en-US"/>
        </w:rPr>
      </w:pPr>
    </w:p>
    <w:p w:rsidR="00595491" w:rsidRDefault="00595491" w:rsidP="00595491">
      <w:pPr>
        <w:jc w:val="center"/>
        <w:rPr>
          <w:rFonts w:ascii="Arial" w:hAnsi="Arial" w:cs="Arial"/>
          <w:lang w:eastAsia="en-US"/>
        </w:rPr>
      </w:pPr>
    </w:p>
    <w:p w:rsidR="0030306F" w:rsidRDefault="0030306F" w:rsidP="00595491">
      <w:pPr>
        <w:jc w:val="center"/>
        <w:rPr>
          <w:rFonts w:ascii="Arial" w:hAnsi="Arial" w:cs="Arial"/>
          <w:lang w:eastAsia="en-US"/>
        </w:rPr>
      </w:pPr>
    </w:p>
    <w:p w:rsidR="009C1E40" w:rsidRDefault="009C1E40" w:rsidP="00595491">
      <w:pPr>
        <w:jc w:val="center"/>
        <w:rPr>
          <w:rFonts w:ascii="Arial" w:hAnsi="Arial" w:cs="Arial"/>
          <w:lang w:eastAsia="en-US"/>
        </w:rPr>
      </w:pPr>
    </w:p>
    <w:p w:rsidR="009C1E40" w:rsidRDefault="009C1E40">
      <w:pPr>
        <w:rPr>
          <w:rFonts w:ascii="Arial" w:hAnsi="Arial" w:cs="Arial"/>
          <w:lang w:eastAsia="en-US"/>
        </w:rPr>
      </w:pPr>
      <w:r>
        <w:rPr>
          <w:rFonts w:ascii="Arial" w:hAnsi="Arial" w:cs="Arial"/>
          <w:lang w:eastAsia="en-US"/>
        </w:rPr>
        <w:br w:type="page"/>
      </w:r>
    </w:p>
    <w:p w:rsidR="009C1E40" w:rsidRDefault="009C1E40" w:rsidP="00595491">
      <w:pPr>
        <w:jc w:val="center"/>
        <w:rPr>
          <w:rFonts w:ascii="Arial" w:hAnsi="Arial" w:cs="Arial"/>
          <w:lang w:eastAsia="en-US"/>
        </w:rPr>
      </w:pPr>
    </w:p>
    <w:p w:rsidR="009425BE" w:rsidRDefault="009425BE" w:rsidP="00B47179">
      <w:pPr>
        <w:jc w:val="right"/>
        <w:rPr>
          <w:rFonts w:ascii="Arial" w:hAnsi="Arial" w:cs="Arial"/>
          <w:caps/>
          <w:color w:val="033F28"/>
          <w:spacing w:val="10"/>
          <w:kern w:val="28"/>
          <w:sz w:val="24"/>
          <w:szCs w:val="24"/>
          <w:lang w:eastAsia="en-US"/>
        </w:rPr>
      </w:pPr>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МОНИТОРИНГ СОЦИАЛЬНО-ПОЛИТИЧЕСКОЙ</w:t>
      </w:r>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СИТУАЦИИ В Тверской</w:t>
      </w:r>
      <w:r>
        <w:rPr>
          <w:rFonts w:ascii="Arial" w:hAnsi="Arial" w:cs="Arial"/>
          <w:caps/>
          <w:color w:val="033F28"/>
          <w:spacing w:val="10"/>
          <w:kern w:val="28"/>
          <w:sz w:val="24"/>
          <w:szCs w:val="24"/>
          <w:lang w:eastAsia="en-US"/>
        </w:rPr>
        <w:t xml:space="preserve"> ОБЛАСТИ</w:t>
      </w:r>
    </w:p>
    <w:p w:rsidR="00B47179" w:rsidRP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(ПО СООБЩЕНИЯМ СМИ)</w:t>
      </w:r>
    </w:p>
    <w:p w:rsidR="00844808" w:rsidRPr="00B47179" w:rsidRDefault="00104CD7" w:rsidP="00104CD7">
      <w:pPr>
        <w:tabs>
          <w:tab w:val="left" w:pos="2788"/>
        </w:tabs>
        <w:rPr>
          <w:sz w:val="24"/>
          <w:szCs w:val="24"/>
        </w:rPr>
      </w:pPr>
      <w:r>
        <w:rPr>
          <w:sz w:val="24"/>
          <w:szCs w:val="24"/>
        </w:rPr>
        <w:tab/>
      </w:r>
    </w:p>
    <w:p w:rsidR="00B47179" w:rsidRDefault="00B47179">
      <w:pPr>
        <w:rPr>
          <w:sz w:val="24"/>
          <w:szCs w:val="24"/>
        </w:rPr>
      </w:pPr>
    </w:p>
    <w:p w:rsidR="00B47179" w:rsidRDefault="00B47179">
      <w:pPr>
        <w:rPr>
          <w:sz w:val="24"/>
          <w:szCs w:val="24"/>
        </w:rPr>
      </w:pPr>
    </w:p>
    <w:p w:rsidR="00B47179" w:rsidRPr="002B6E40" w:rsidRDefault="00B47179" w:rsidP="00B47179">
      <w:pPr>
        <w:spacing w:line="312" w:lineRule="auto"/>
        <w:rPr>
          <w:sz w:val="24"/>
          <w:szCs w:val="24"/>
        </w:rPr>
      </w:pPr>
    </w:p>
    <w:p w:rsidR="00B47179" w:rsidRPr="002B6E40" w:rsidRDefault="00B47179" w:rsidP="00B47179">
      <w:pPr>
        <w:jc w:val="right"/>
        <w:rPr>
          <w:rFonts w:ascii="Arial" w:hAnsi="Arial" w:cs="Arial"/>
        </w:rPr>
      </w:pPr>
    </w:p>
    <w:p w:rsidR="000D408A" w:rsidRPr="002B6E40" w:rsidRDefault="000D408A" w:rsidP="006F5F7A">
      <w:pPr>
        <w:rPr>
          <w:rFonts w:ascii="Arial" w:hAnsi="Arial" w:cs="Arial"/>
          <w:i/>
        </w:rPr>
      </w:pPr>
    </w:p>
    <w:p w:rsidR="00A1711B" w:rsidRPr="002B6E40" w:rsidRDefault="00A1711B" w:rsidP="006F5F7A">
      <w:pPr>
        <w:rPr>
          <w:rFonts w:ascii="Arial" w:hAnsi="Arial" w:cs="Arial"/>
          <w:sz w:val="2"/>
          <w:szCs w:val="2"/>
        </w:rPr>
      </w:pPr>
    </w:p>
    <w:bookmarkStart w:id="0" w:name="_1._Совокупные_количественные" w:displacedByCustomXml="next"/>
    <w:bookmarkEnd w:id="0" w:displacedByCustomXml="next"/>
    <w:bookmarkStart w:id="1" w:name="_Toc446609533" w:displacedByCustomXml="next"/>
    <w:bookmarkStart w:id="2" w:name="_Toc277854893" w:displacedByCustomXml="next"/>
    <w:bookmarkStart w:id="3" w:name="_Toc457918692" w:displacedByCustomXml="next"/>
    <w:bookmarkStart w:id="4" w:name="_Toc452652279" w:displacedByCustomXml="next"/>
    <w:sdt>
      <w:sdtPr>
        <w:rPr>
          <w:rFonts w:ascii="Arial" w:hAnsi="Arial"/>
          <w:b/>
          <w:noProof/>
          <w:color w:val="000000" w:themeColor="text1"/>
        </w:rPr>
        <w:id w:val="25424139"/>
        <w:docPartObj>
          <w:docPartGallery w:val="Table of Contents"/>
          <w:docPartUnique/>
        </w:docPartObj>
      </w:sdtPr>
      <w:sdtEndPr>
        <w:rPr>
          <w:color w:val="auto"/>
        </w:rPr>
      </w:sdtEndPr>
      <w:sdtContent>
        <w:p w:rsidR="007715D0" w:rsidRPr="008E5EBE" w:rsidRDefault="000D408A" w:rsidP="00D45430">
          <w:pPr>
            <w:spacing w:line="312" w:lineRule="auto"/>
            <w:jc w:val="both"/>
            <w:rPr>
              <w:rFonts w:ascii="Arial" w:hAnsi="Arial" w:cs="Arial"/>
              <w:color w:val="000000" w:themeColor="text1"/>
            </w:rPr>
          </w:pPr>
          <w:r w:rsidRPr="008E5EBE">
            <w:rPr>
              <w:rFonts w:ascii="Arial" w:hAnsi="Arial" w:cs="Arial"/>
              <w:b/>
              <w:bCs/>
              <w:color w:val="000000" w:themeColor="text1"/>
              <w:sz w:val="24"/>
              <w:szCs w:val="24"/>
            </w:rPr>
            <w:t>ОСВЕЩЕНИЕ В СМИ ДЕЯТЕЛЬНОСТИ И.М. РУДЕНИ</w:t>
          </w:r>
        </w:p>
        <w:p w:rsidR="00206896" w:rsidRDefault="00CC5F7E" w:rsidP="00206896">
          <w:pPr>
            <w:pStyle w:val="26"/>
            <w:rPr>
              <w:rFonts w:asciiTheme="minorHAnsi" w:eastAsiaTheme="minorEastAsia" w:hAnsiTheme="minorHAnsi" w:cstheme="minorBidi"/>
              <w:sz w:val="22"/>
              <w:szCs w:val="22"/>
            </w:rPr>
          </w:pPr>
          <w:r w:rsidRPr="00CC5F7E">
            <w:rPr>
              <w:sz w:val="22"/>
              <w:szCs w:val="22"/>
            </w:rPr>
            <w:fldChar w:fldCharType="begin"/>
          </w:r>
          <w:r w:rsidR="007715D0" w:rsidRPr="003F1B53">
            <w:rPr>
              <w:sz w:val="22"/>
              <w:szCs w:val="22"/>
            </w:rPr>
            <w:instrText xml:space="preserve"> TOC \o "1-3" \h \z \u </w:instrText>
          </w:r>
          <w:r w:rsidRPr="00CC5F7E">
            <w:rPr>
              <w:sz w:val="22"/>
              <w:szCs w:val="22"/>
            </w:rPr>
            <w:fldChar w:fldCharType="separate"/>
          </w:r>
          <w:hyperlink w:anchor="_Toc496394398" w:history="1">
            <w:r w:rsidR="00206896" w:rsidRPr="0063603C">
              <w:rPr>
                <w:rStyle w:val="af3"/>
                <w:kern w:val="32"/>
              </w:rPr>
              <w:t>1.</w:t>
            </w:r>
            <w:r w:rsidR="00206896">
              <w:rPr>
                <w:rFonts w:asciiTheme="minorHAnsi" w:eastAsiaTheme="minorEastAsia" w:hAnsiTheme="minorHAnsi" w:cstheme="minorBidi"/>
                <w:sz w:val="22"/>
                <w:szCs w:val="22"/>
              </w:rPr>
              <w:tab/>
            </w:r>
            <w:r w:rsidR="00206896" w:rsidRPr="0063603C">
              <w:rPr>
                <w:rStyle w:val="af3"/>
                <w:kern w:val="32"/>
              </w:rPr>
              <w:t xml:space="preserve">УПОМИНАНИЯ ПО </w:t>
            </w:r>
            <w:r w:rsidR="003B6269" w:rsidRPr="003B6269">
              <w:rPr>
                <w:rStyle w:val="af3"/>
                <w:kern w:val="32"/>
              </w:rPr>
              <w:t xml:space="preserve">КАТЕГОРИЯМ </w:t>
            </w:r>
            <w:r w:rsidR="00206896" w:rsidRPr="0063603C">
              <w:rPr>
                <w:rStyle w:val="af3"/>
                <w:kern w:val="32"/>
              </w:rPr>
              <w:t>СМИ</w:t>
            </w:r>
            <w:r w:rsidR="00206896">
              <w:rPr>
                <w:webHidden/>
              </w:rPr>
              <w:tab/>
            </w:r>
            <w:r w:rsidR="007A42D2">
              <w:rPr>
                <w:webHidden/>
              </w:rPr>
              <w:t>3</w:t>
            </w:r>
          </w:hyperlink>
        </w:p>
        <w:p w:rsidR="00206896" w:rsidRDefault="00CC5F7E" w:rsidP="00206896">
          <w:pPr>
            <w:pStyle w:val="26"/>
            <w:rPr>
              <w:rFonts w:asciiTheme="minorHAnsi" w:eastAsiaTheme="minorEastAsia" w:hAnsiTheme="minorHAnsi" w:cstheme="minorBidi"/>
              <w:sz w:val="22"/>
              <w:szCs w:val="22"/>
            </w:rPr>
          </w:pPr>
          <w:hyperlink w:anchor="_Toc496394401" w:history="1">
            <w:r w:rsidR="00206896" w:rsidRPr="0063603C">
              <w:rPr>
                <w:rStyle w:val="af3"/>
                <w:kern w:val="32"/>
              </w:rPr>
              <w:t>4.</w:t>
            </w:r>
            <w:r w:rsidR="00206896">
              <w:rPr>
                <w:rFonts w:asciiTheme="minorHAnsi" w:eastAsiaTheme="minorEastAsia" w:hAnsiTheme="minorHAnsi" w:cstheme="minorBidi"/>
                <w:sz w:val="22"/>
                <w:szCs w:val="22"/>
              </w:rPr>
              <w:tab/>
            </w:r>
            <w:r w:rsidR="00206896" w:rsidRPr="0063603C">
              <w:rPr>
                <w:rStyle w:val="af3"/>
                <w:kern w:val="32"/>
              </w:rPr>
              <w:t>СМИ ПО МЕДИАИНДЕКСУ И КОЛИЧЕСТВУ СООБЩЕНИЙ</w:t>
            </w:r>
            <w:r w:rsidR="00206896">
              <w:rPr>
                <w:webHidden/>
              </w:rPr>
              <w:tab/>
            </w:r>
            <w:r w:rsidR="007A42D2">
              <w:rPr>
                <w:webHidden/>
              </w:rPr>
              <w:t>4</w:t>
            </w:r>
          </w:hyperlink>
        </w:p>
        <w:p w:rsidR="00206896" w:rsidRDefault="00CC5F7E" w:rsidP="00206896">
          <w:pPr>
            <w:pStyle w:val="26"/>
            <w:rPr>
              <w:rFonts w:asciiTheme="minorHAnsi" w:eastAsiaTheme="minorEastAsia" w:hAnsiTheme="minorHAnsi" w:cstheme="minorBidi"/>
              <w:sz w:val="22"/>
              <w:szCs w:val="22"/>
            </w:rPr>
          </w:pPr>
          <w:hyperlink w:anchor="_Toc496394403" w:history="1">
            <w:r w:rsidR="00206896" w:rsidRPr="0063603C">
              <w:rPr>
                <w:rStyle w:val="af3"/>
                <w:kern w:val="32"/>
              </w:rPr>
              <w:t>5.</w:t>
            </w:r>
            <w:r w:rsidR="00206896">
              <w:rPr>
                <w:rFonts w:asciiTheme="minorHAnsi" w:eastAsiaTheme="minorEastAsia" w:hAnsiTheme="minorHAnsi" w:cstheme="minorBidi"/>
                <w:sz w:val="22"/>
                <w:szCs w:val="22"/>
              </w:rPr>
              <w:tab/>
            </w:r>
            <w:r w:rsidR="00206896" w:rsidRPr="0063603C">
              <w:rPr>
                <w:rStyle w:val="af3"/>
                <w:kern w:val="32"/>
              </w:rPr>
              <w:t>НАИБОЛЕЕ ЗАМЕТНЫЕ ИНФОПОВОДЫ</w:t>
            </w:r>
            <w:r w:rsidR="00206896">
              <w:rPr>
                <w:webHidden/>
              </w:rPr>
              <w:tab/>
            </w:r>
            <w:r w:rsidR="007A42D2">
              <w:rPr>
                <w:webHidden/>
              </w:rPr>
              <w:t>5</w:t>
            </w:r>
          </w:hyperlink>
        </w:p>
        <w:p w:rsidR="00206896" w:rsidRDefault="00CC5F7E" w:rsidP="00206896">
          <w:pPr>
            <w:pStyle w:val="26"/>
            <w:rPr>
              <w:rFonts w:asciiTheme="minorHAnsi" w:eastAsiaTheme="minorEastAsia" w:hAnsiTheme="minorHAnsi" w:cstheme="minorBidi"/>
              <w:sz w:val="22"/>
              <w:szCs w:val="22"/>
            </w:rPr>
          </w:pPr>
          <w:hyperlink w:anchor="_Toc496394404" w:history="1">
            <w:r w:rsidR="00206896" w:rsidRPr="0063603C">
              <w:rPr>
                <w:rStyle w:val="af3"/>
                <w:kern w:val="32"/>
              </w:rPr>
              <w:t>6.</w:t>
            </w:r>
            <w:r w:rsidR="00206896">
              <w:rPr>
                <w:rFonts w:asciiTheme="minorHAnsi" w:eastAsiaTheme="minorEastAsia" w:hAnsiTheme="minorHAnsi" w:cstheme="minorBidi"/>
                <w:sz w:val="22"/>
                <w:szCs w:val="22"/>
              </w:rPr>
              <w:tab/>
            </w:r>
            <w:r w:rsidR="00206896" w:rsidRPr="0063603C">
              <w:rPr>
                <w:rStyle w:val="af3"/>
                <w:kern w:val="32"/>
              </w:rPr>
              <w:t>ДАЙДЖЕСТ НАИБОЛЕЕ ЗАМЕТНЫХ СООБЩЕНИЙ СМИ</w:t>
            </w:r>
            <w:r w:rsidR="00206896">
              <w:rPr>
                <w:webHidden/>
              </w:rPr>
              <w:tab/>
            </w:r>
            <w:r w:rsidR="003B4406">
              <w:rPr>
                <w:webHidden/>
              </w:rPr>
              <w:t>6</w:t>
            </w:r>
          </w:hyperlink>
        </w:p>
        <w:p w:rsidR="007715D0" w:rsidRPr="003F1B53" w:rsidRDefault="00CC5F7E" w:rsidP="00206896">
          <w:pPr>
            <w:pStyle w:val="26"/>
          </w:pPr>
          <w:r w:rsidRPr="003F1B53">
            <w:fldChar w:fldCharType="end"/>
          </w:r>
        </w:p>
      </w:sdtContent>
    </w:sdt>
    <w:p w:rsidR="0062624F" w:rsidRPr="002B6E40" w:rsidRDefault="007715D0" w:rsidP="00274158">
      <w:pPr>
        <w:rPr>
          <w:rStyle w:val="113"/>
          <w:color w:val="auto"/>
        </w:rPr>
      </w:pPr>
      <w:r>
        <w:rPr>
          <w:rStyle w:val="113"/>
        </w:rPr>
        <w:br w:type="page"/>
      </w:r>
      <w:bookmarkStart w:id="5" w:name="_Toc446609537"/>
      <w:bookmarkStart w:id="6" w:name="_Toc452652284"/>
      <w:bookmarkEnd w:id="4"/>
      <w:bookmarkEnd w:id="3"/>
      <w:bookmarkEnd w:id="2"/>
      <w:bookmarkEnd w:id="1"/>
    </w:p>
    <w:p w:rsidR="0038476A" w:rsidRPr="008074A0" w:rsidRDefault="00372D52" w:rsidP="008074A0">
      <w:pPr>
        <w:pStyle w:val="2"/>
        <w:rPr>
          <w:kern w:val="32"/>
        </w:rPr>
      </w:pPr>
      <w:bookmarkStart w:id="7" w:name="_Toc496394399"/>
      <w:r w:rsidRPr="00372D52">
        <w:rPr>
          <w:rStyle w:val="113"/>
        </w:rPr>
        <w:lastRenderedPageBreak/>
        <w:t>УПОМИНАНИЯ ПО КАТЕГОРИЯМ СМИ</w:t>
      </w:r>
      <w:bookmarkEnd w:id="7"/>
    </w:p>
    <w:p w:rsidR="00510644" w:rsidRDefault="00DD2E70" w:rsidP="007E4DB4">
      <w:pPr>
        <w:ind w:hanging="142"/>
        <w:jc w:val="center"/>
        <w:rPr>
          <w:noProof/>
        </w:rPr>
      </w:pPr>
      <w:r w:rsidRPr="00DD2E70">
        <w:rPr>
          <w:noProof/>
        </w:rPr>
        <w:drawing>
          <wp:inline distT="0" distB="0" distL="0" distR="0">
            <wp:extent cx="2822713" cy="3069203"/>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C64F7" w:rsidRDefault="009C64F7" w:rsidP="007E4DB4">
      <w:pPr>
        <w:ind w:hanging="142"/>
        <w:jc w:val="center"/>
        <w:rPr>
          <w:noProof/>
        </w:rPr>
      </w:pPr>
    </w:p>
    <w:p w:rsidR="009C64F7" w:rsidRDefault="009C64F7" w:rsidP="007E4DB4">
      <w:pPr>
        <w:ind w:hanging="142"/>
        <w:jc w:val="center"/>
        <w:rPr>
          <w:noProof/>
        </w:rPr>
      </w:pPr>
    </w:p>
    <w:p w:rsidR="00A32970" w:rsidRDefault="00A32970" w:rsidP="007E4DB4">
      <w:pPr>
        <w:ind w:hanging="142"/>
        <w:jc w:val="center"/>
        <w:rPr>
          <w:noProof/>
        </w:rPr>
      </w:pPr>
    </w:p>
    <w:p w:rsidR="00A32970" w:rsidRDefault="00A32970" w:rsidP="007E4DB4">
      <w:pPr>
        <w:ind w:hanging="142"/>
        <w:jc w:val="center"/>
        <w:rPr>
          <w:noProof/>
        </w:rPr>
      </w:pPr>
    </w:p>
    <w:p w:rsidR="00510644" w:rsidRDefault="00510644" w:rsidP="007E4DB4">
      <w:pPr>
        <w:ind w:hanging="142"/>
        <w:jc w:val="center"/>
        <w:rPr>
          <w:noProof/>
        </w:rPr>
      </w:pPr>
    </w:p>
    <w:p w:rsidR="00AB3374" w:rsidRDefault="00DD2E70" w:rsidP="007E4DB4">
      <w:pPr>
        <w:ind w:hanging="142"/>
        <w:jc w:val="center"/>
        <w:rPr>
          <w:noProof/>
        </w:rPr>
      </w:pPr>
      <w:r w:rsidRPr="00DD2E70">
        <w:rPr>
          <w:noProof/>
        </w:rPr>
        <w:drawing>
          <wp:inline distT="0" distB="0" distL="0" distR="0">
            <wp:extent cx="6217920" cy="2663687"/>
            <wp:effectExtent l="0" t="0" r="0" b="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B3374" w:rsidRDefault="00AB3374" w:rsidP="007E4DB4">
      <w:pPr>
        <w:ind w:hanging="142"/>
        <w:jc w:val="center"/>
        <w:rPr>
          <w:noProof/>
        </w:rPr>
      </w:pPr>
    </w:p>
    <w:p w:rsidR="009C64F7" w:rsidRDefault="009C64F7" w:rsidP="007E4DB4">
      <w:pPr>
        <w:ind w:hanging="142"/>
        <w:jc w:val="center"/>
        <w:rPr>
          <w:noProof/>
        </w:rPr>
      </w:pPr>
    </w:p>
    <w:p w:rsidR="00874153" w:rsidRDefault="00874153" w:rsidP="007E4DB4">
      <w:pPr>
        <w:ind w:hanging="142"/>
        <w:jc w:val="center"/>
        <w:rPr>
          <w:noProof/>
        </w:rPr>
      </w:pPr>
    </w:p>
    <w:p w:rsidR="00874153" w:rsidRDefault="00874153" w:rsidP="007E4DB4">
      <w:pPr>
        <w:ind w:hanging="142"/>
        <w:jc w:val="center"/>
        <w:rPr>
          <w:noProof/>
        </w:rPr>
      </w:pPr>
    </w:p>
    <w:p w:rsidR="00153396" w:rsidRDefault="00153396" w:rsidP="007E4DB4">
      <w:pPr>
        <w:ind w:hanging="142"/>
        <w:jc w:val="center"/>
        <w:rPr>
          <w:noProof/>
        </w:rPr>
      </w:pPr>
    </w:p>
    <w:tbl>
      <w:tblPr>
        <w:tblW w:w="4681" w:type="pct"/>
        <w:tblLayout w:type="fixed"/>
        <w:tblLook w:val="04A0"/>
      </w:tblPr>
      <w:tblGrid>
        <w:gridCol w:w="3371"/>
        <w:gridCol w:w="2413"/>
        <w:gridCol w:w="2122"/>
        <w:gridCol w:w="1984"/>
      </w:tblGrid>
      <w:tr w:rsidR="00633E8A" w:rsidRPr="00E35F3F" w:rsidTr="00633E8A">
        <w:trPr>
          <w:trHeight w:val="288"/>
        </w:trPr>
        <w:tc>
          <w:tcPr>
            <w:tcW w:w="170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3E8A" w:rsidRDefault="00633E8A" w:rsidP="00E35F3F">
            <w:pPr>
              <w:jc w:val="center"/>
              <w:rPr>
                <w:rFonts w:ascii="Arial" w:hAnsi="Arial" w:cs="Arial"/>
                <w:b/>
                <w:bCs/>
                <w:sz w:val="22"/>
                <w:szCs w:val="22"/>
              </w:rPr>
            </w:pPr>
          </w:p>
          <w:p w:rsidR="00633E8A" w:rsidRDefault="00633E8A" w:rsidP="00E35F3F">
            <w:pPr>
              <w:jc w:val="center"/>
              <w:rPr>
                <w:rFonts w:ascii="Arial" w:hAnsi="Arial" w:cs="Arial"/>
                <w:b/>
                <w:bCs/>
                <w:sz w:val="22"/>
                <w:szCs w:val="22"/>
              </w:rPr>
            </w:pPr>
            <w:r w:rsidRPr="00E35F3F">
              <w:rPr>
                <w:rFonts w:ascii="Arial" w:hAnsi="Arial" w:cs="Arial"/>
                <w:b/>
                <w:bCs/>
                <w:sz w:val="22"/>
                <w:szCs w:val="22"/>
              </w:rPr>
              <w:t>Категории СМИ</w:t>
            </w:r>
          </w:p>
          <w:p w:rsidR="00633E8A" w:rsidRPr="00E35F3F" w:rsidRDefault="00633E8A" w:rsidP="00E35F3F">
            <w:pPr>
              <w:jc w:val="center"/>
              <w:rPr>
                <w:rFonts w:ascii="Arial" w:hAnsi="Arial" w:cs="Arial"/>
                <w:b/>
                <w:bCs/>
                <w:sz w:val="22"/>
                <w:szCs w:val="22"/>
              </w:rPr>
            </w:pPr>
          </w:p>
        </w:tc>
        <w:tc>
          <w:tcPr>
            <w:tcW w:w="1220" w:type="pct"/>
            <w:tcBorders>
              <w:top w:val="single" w:sz="4" w:space="0" w:color="auto"/>
              <w:left w:val="nil"/>
              <w:bottom w:val="single" w:sz="4" w:space="0" w:color="auto"/>
              <w:right w:val="single" w:sz="4" w:space="0" w:color="auto"/>
            </w:tcBorders>
            <w:vAlign w:val="center"/>
          </w:tcPr>
          <w:p w:rsidR="00633E8A" w:rsidRDefault="00633E8A" w:rsidP="00972642">
            <w:pPr>
              <w:jc w:val="center"/>
              <w:rPr>
                <w:rFonts w:ascii="Arial" w:hAnsi="Arial" w:cs="Arial"/>
                <w:b/>
                <w:bCs/>
                <w:sz w:val="22"/>
                <w:szCs w:val="22"/>
              </w:rPr>
            </w:pPr>
            <w:r>
              <w:rPr>
                <w:rFonts w:ascii="Arial" w:hAnsi="Arial" w:cs="Arial"/>
                <w:b/>
                <w:bCs/>
                <w:sz w:val="22"/>
                <w:szCs w:val="22"/>
              </w:rPr>
              <w:t>Информагентства</w:t>
            </w:r>
          </w:p>
        </w:tc>
        <w:tc>
          <w:tcPr>
            <w:tcW w:w="1073" w:type="pct"/>
            <w:tcBorders>
              <w:top w:val="single" w:sz="4" w:space="0" w:color="auto"/>
              <w:left w:val="nil"/>
              <w:bottom w:val="single" w:sz="4" w:space="0" w:color="auto"/>
              <w:right w:val="single" w:sz="4" w:space="0" w:color="auto"/>
            </w:tcBorders>
            <w:vAlign w:val="center"/>
          </w:tcPr>
          <w:p w:rsidR="00633E8A" w:rsidRDefault="00633E8A" w:rsidP="00EF266D">
            <w:pPr>
              <w:jc w:val="center"/>
              <w:rPr>
                <w:rFonts w:ascii="Arial" w:hAnsi="Arial" w:cs="Arial"/>
                <w:b/>
                <w:bCs/>
                <w:sz w:val="22"/>
                <w:szCs w:val="22"/>
              </w:rPr>
            </w:pPr>
            <w:r w:rsidRPr="00363075">
              <w:rPr>
                <w:rFonts w:ascii="Arial" w:hAnsi="Arial" w:cs="Arial"/>
                <w:b/>
                <w:bCs/>
                <w:sz w:val="22"/>
                <w:szCs w:val="22"/>
              </w:rPr>
              <w:t>Интернет</w:t>
            </w:r>
          </w:p>
        </w:tc>
        <w:tc>
          <w:tcPr>
            <w:tcW w:w="1004" w:type="pct"/>
            <w:tcBorders>
              <w:top w:val="single" w:sz="4" w:space="0" w:color="auto"/>
              <w:left w:val="nil"/>
              <w:bottom w:val="single" w:sz="4" w:space="0" w:color="auto"/>
              <w:right w:val="single" w:sz="4" w:space="0" w:color="auto"/>
            </w:tcBorders>
            <w:vAlign w:val="center"/>
          </w:tcPr>
          <w:p w:rsidR="00633E8A" w:rsidRDefault="00633E8A" w:rsidP="00EF266D">
            <w:pPr>
              <w:jc w:val="center"/>
              <w:rPr>
                <w:rFonts w:ascii="Arial" w:hAnsi="Arial" w:cs="Arial"/>
                <w:b/>
                <w:bCs/>
                <w:sz w:val="22"/>
                <w:szCs w:val="22"/>
              </w:rPr>
            </w:pPr>
            <w:r>
              <w:rPr>
                <w:rFonts w:ascii="Arial" w:hAnsi="Arial" w:cs="Arial"/>
                <w:b/>
                <w:bCs/>
                <w:sz w:val="22"/>
                <w:szCs w:val="22"/>
              </w:rPr>
              <w:t>ТВ</w:t>
            </w:r>
          </w:p>
        </w:tc>
      </w:tr>
      <w:tr w:rsidR="00633E8A" w:rsidRPr="00E35F3F" w:rsidTr="00633E8A">
        <w:trPr>
          <w:trHeight w:val="750"/>
        </w:trPr>
        <w:tc>
          <w:tcPr>
            <w:tcW w:w="1704" w:type="pct"/>
            <w:tcBorders>
              <w:top w:val="nil"/>
              <w:left w:val="single" w:sz="4" w:space="0" w:color="auto"/>
              <w:bottom w:val="single" w:sz="4" w:space="0" w:color="auto"/>
              <w:right w:val="single" w:sz="4" w:space="0" w:color="auto"/>
            </w:tcBorders>
            <w:shd w:val="clear" w:color="auto" w:fill="auto"/>
            <w:vAlign w:val="center"/>
            <w:hideMark/>
          </w:tcPr>
          <w:p w:rsidR="00633E8A" w:rsidRDefault="00633E8A" w:rsidP="00E35F3F">
            <w:pPr>
              <w:jc w:val="center"/>
              <w:rPr>
                <w:rFonts w:ascii="Arial" w:hAnsi="Arial" w:cs="Arial"/>
                <w:sz w:val="22"/>
                <w:szCs w:val="22"/>
              </w:rPr>
            </w:pPr>
          </w:p>
          <w:p w:rsidR="00633E8A" w:rsidRDefault="00633E8A" w:rsidP="00E35F3F">
            <w:pPr>
              <w:jc w:val="center"/>
              <w:rPr>
                <w:rFonts w:ascii="Arial" w:hAnsi="Arial" w:cs="Arial"/>
                <w:sz w:val="22"/>
                <w:szCs w:val="22"/>
              </w:rPr>
            </w:pPr>
            <w:r w:rsidRPr="00E35F3F">
              <w:rPr>
                <w:rFonts w:ascii="Arial" w:hAnsi="Arial" w:cs="Arial"/>
                <w:sz w:val="22"/>
                <w:szCs w:val="22"/>
              </w:rPr>
              <w:t>РУДЕНЯ Игорь Михайлович (Тверская обл.)</w:t>
            </w:r>
          </w:p>
          <w:p w:rsidR="00633E8A" w:rsidRPr="00E35F3F" w:rsidRDefault="00633E8A" w:rsidP="00E35F3F">
            <w:pPr>
              <w:jc w:val="center"/>
              <w:rPr>
                <w:rFonts w:ascii="Arial" w:hAnsi="Arial" w:cs="Arial"/>
                <w:sz w:val="22"/>
                <w:szCs w:val="22"/>
              </w:rPr>
            </w:pPr>
          </w:p>
        </w:tc>
        <w:tc>
          <w:tcPr>
            <w:tcW w:w="1220" w:type="pct"/>
            <w:tcBorders>
              <w:top w:val="nil"/>
              <w:left w:val="nil"/>
              <w:bottom w:val="single" w:sz="4" w:space="0" w:color="auto"/>
              <w:right w:val="single" w:sz="4" w:space="0" w:color="auto"/>
            </w:tcBorders>
            <w:vAlign w:val="center"/>
          </w:tcPr>
          <w:p w:rsidR="00633E8A" w:rsidRDefault="00633E8A" w:rsidP="001E0723">
            <w:pPr>
              <w:jc w:val="center"/>
              <w:rPr>
                <w:rFonts w:ascii="Arial" w:hAnsi="Arial" w:cs="Arial"/>
                <w:sz w:val="22"/>
                <w:szCs w:val="22"/>
              </w:rPr>
            </w:pPr>
            <w:r>
              <w:rPr>
                <w:rFonts w:ascii="Arial" w:hAnsi="Arial" w:cs="Arial"/>
                <w:sz w:val="22"/>
                <w:szCs w:val="22"/>
              </w:rPr>
              <w:t>1</w:t>
            </w:r>
            <w:r w:rsidR="00DD2E70">
              <w:rPr>
                <w:rFonts w:ascii="Arial" w:hAnsi="Arial" w:cs="Arial"/>
                <w:sz w:val="22"/>
                <w:szCs w:val="22"/>
              </w:rPr>
              <w:t>0</w:t>
            </w:r>
          </w:p>
        </w:tc>
        <w:tc>
          <w:tcPr>
            <w:tcW w:w="1073" w:type="pct"/>
            <w:tcBorders>
              <w:top w:val="nil"/>
              <w:left w:val="nil"/>
              <w:bottom w:val="single" w:sz="4" w:space="0" w:color="auto"/>
              <w:right w:val="single" w:sz="4" w:space="0" w:color="auto"/>
            </w:tcBorders>
            <w:vAlign w:val="center"/>
          </w:tcPr>
          <w:p w:rsidR="00633E8A" w:rsidRDefault="00DD2E70" w:rsidP="00633E8A">
            <w:pPr>
              <w:jc w:val="center"/>
              <w:rPr>
                <w:rFonts w:ascii="Arial" w:hAnsi="Arial" w:cs="Arial"/>
                <w:sz w:val="22"/>
                <w:szCs w:val="22"/>
              </w:rPr>
            </w:pPr>
            <w:r>
              <w:rPr>
                <w:rFonts w:ascii="Arial" w:hAnsi="Arial" w:cs="Arial"/>
                <w:sz w:val="22"/>
                <w:szCs w:val="22"/>
              </w:rPr>
              <w:t>333</w:t>
            </w:r>
          </w:p>
        </w:tc>
        <w:tc>
          <w:tcPr>
            <w:tcW w:w="1004" w:type="pct"/>
            <w:tcBorders>
              <w:top w:val="nil"/>
              <w:left w:val="nil"/>
              <w:bottom w:val="single" w:sz="4" w:space="0" w:color="auto"/>
              <w:right w:val="single" w:sz="4" w:space="0" w:color="auto"/>
            </w:tcBorders>
            <w:vAlign w:val="center"/>
          </w:tcPr>
          <w:p w:rsidR="00633E8A" w:rsidRDefault="00DD2E70" w:rsidP="00AB3374">
            <w:pPr>
              <w:jc w:val="center"/>
              <w:rPr>
                <w:rFonts w:ascii="Arial" w:hAnsi="Arial" w:cs="Arial"/>
                <w:sz w:val="22"/>
                <w:szCs w:val="22"/>
              </w:rPr>
            </w:pPr>
            <w:r>
              <w:rPr>
                <w:rFonts w:ascii="Arial" w:hAnsi="Arial" w:cs="Arial"/>
                <w:sz w:val="22"/>
                <w:szCs w:val="22"/>
              </w:rPr>
              <w:t>11</w:t>
            </w:r>
          </w:p>
        </w:tc>
      </w:tr>
    </w:tbl>
    <w:p w:rsidR="0014127D" w:rsidRDefault="0014127D">
      <w:pPr>
        <w:rPr>
          <w:noProof/>
        </w:rPr>
      </w:pPr>
      <w:r>
        <w:rPr>
          <w:noProof/>
        </w:rPr>
        <w:br w:type="page"/>
      </w:r>
    </w:p>
    <w:p w:rsidR="00DC212E" w:rsidRPr="007715D0" w:rsidRDefault="00E12900" w:rsidP="006D2DFC">
      <w:pPr>
        <w:pStyle w:val="2"/>
        <w:rPr>
          <w:rStyle w:val="113"/>
        </w:rPr>
      </w:pPr>
      <w:bookmarkStart w:id="8" w:name="_Toc457918700"/>
      <w:bookmarkStart w:id="9" w:name="_Toc496394401"/>
      <w:bookmarkEnd w:id="5"/>
      <w:bookmarkEnd w:id="6"/>
      <w:r w:rsidRPr="007715D0">
        <w:rPr>
          <w:rStyle w:val="113"/>
        </w:rPr>
        <w:lastRenderedPageBreak/>
        <w:t>СМИ</w:t>
      </w:r>
      <w:bookmarkEnd w:id="8"/>
      <w:r w:rsidR="00D80044">
        <w:rPr>
          <w:rStyle w:val="113"/>
        </w:rPr>
        <w:t xml:space="preserve"> ПО </w:t>
      </w:r>
      <w:r w:rsidR="007D03C2" w:rsidRPr="00C20AC6">
        <w:rPr>
          <w:rStyle w:val="113"/>
        </w:rPr>
        <w:t>МЕДИАИНДЕКСУ</w:t>
      </w:r>
      <w:r w:rsidR="007D03C2">
        <w:rPr>
          <w:rStyle w:val="113"/>
        </w:rPr>
        <w:t xml:space="preserve"> И </w:t>
      </w:r>
      <w:r w:rsidR="00D80044">
        <w:rPr>
          <w:rStyle w:val="113"/>
        </w:rPr>
        <w:t>КОЛИЧЕСТВУ СО</w:t>
      </w:r>
      <w:r w:rsidR="00191640">
        <w:rPr>
          <w:rStyle w:val="113"/>
        </w:rPr>
        <w:t>О</w:t>
      </w:r>
      <w:r w:rsidR="00D80044">
        <w:rPr>
          <w:rStyle w:val="113"/>
        </w:rPr>
        <w:t>БЩЕНИЙ</w:t>
      </w:r>
      <w:bookmarkEnd w:id="9"/>
    </w:p>
    <w:p w:rsidR="005E5FE2" w:rsidRPr="00614CB8" w:rsidRDefault="005E5FE2" w:rsidP="00B85045">
      <w:pPr>
        <w:rPr>
          <w:b/>
          <w:noProof/>
          <w:sz w:val="6"/>
          <w:szCs w:val="6"/>
        </w:rPr>
      </w:pPr>
    </w:p>
    <w:tbl>
      <w:tblPr>
        <w:tblW w:w="10514" w:type="dxa"/>
        <w:jc w:val="center"/>
        <w:tblInd w:w="-377" w:type="dxa"/>
        <w:tblLook w:val="04A0"/>
      </w:tblPr>
      <w:tblGrid>
        <w:gridCol w:w="1150"/>
        <w:gridCol w:w="1524"/>
        <w:gridCol w:w="1702"/>
        <w:gridCol w:w="1443"/>
        <w:gridCol w:w="1622"/>
        <w:gridCol w:w="1533"/>
        <w:gridCol w:w="1540"/>
      </w:tblGrid>
      <w:tr w:rsidR="006343C9" w:rsidRPr="00A67B01" w:rsidTr="00AC19A1">
        <w:trPr>
          <w:trHeight w:val="628"/>
          <w:jc w:val="center"/>
        </w:trPr>
        <w:tc>
          <w:tcPr>
            <w:tcW w:w="11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 </w:t>
            </w:r>
          </w:p>
        </w:tc>
        <w:tc>
          <w:tcPr>
            <w:tcW w:w="1524"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F067CA">
            <w:pPr>
              <w:ind w:left="-142"/>
              <w:jc w:val="center"/>
              <w:outlineLvl w:val="1"/>
              <w:rPr>
                <w:rFonts w:ascii="Arial" w:hAnsi="Arial" w:cs="Arial"/>
                <w:sz w:val="22"/>
                <w:szCs w:val="22"/>
              </w:rPr>
            </w:pPr>
            <w:r w:rsidRPr="00CB269B">
              <w:rPr>
                <w:rFonts w:ascii="Arial" w:hAnsi="Arial" w:cs="Arial"/>
                <w:sz w:val="22"/>
                <w:szCs w:val="22"/>
              </w:rPr>
              <w:t>Кол-во сообщений</w:t>
            </w:r>
          </w:p>
        </w:tc>
        <w:tc>
          <w:tcPr>
            <w:tcW w:w="170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6343C9">
            <w:pPr>
              <w:jc w:val="center"/>
              <w:rPr>
                <w:rFonts w:ascii="Arial" w:hAnsi="Arial" w:cs="Arial"/>
                <w:sz w:val="22"/>
                <w:szCs w:val="22"/>
              </w:rPr>
            </w:pPr>
            <w:r w:rsidRPr="00CB269B">
              <w:rPr>
                <w:rFonts w:ascii="Arial" w:hAnsi="Arial" w:cs="Arial"/>
                <w:sz w:val="22"/>
                <w:szCs w:val="22"/>
              </w:rPr>
              <w:t>МедиаИндекс</w:t>
            </w:r>
          </w:p>
        </w:tc>
        <w:tc>
          <w:tcPr>
            <w:tcW w:w="144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Негативные</w:t>
            </w:r>
          </w:p>
        </w:tc>
        <w:tc>
          <w:tcPr>
            <w:tcW w:w="162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Нейтральные</w:t>
            </w:r>
          </w:p>
        </w:tc>
        <w:tc>
          <w:tcPr>
            <w:tcW w:w="153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Позитивные</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Перепечатки</w:t>
            </w:r>
          </w:p>
        </w:tc>
      </w:tr>
      <w:tr w:rsidR="009B2DE0" w:rsidRPr="00A67B01" w:rsidTr="005F73F9">
        <w:trPr>
          <w:trHeight w:val="531"/>
          <w:jc w:val="center"/>
        </w:trPr>
        <w:tc>
          <w:tcPr>
            <w:tcW w:w="1150" w:type="dxa"/>
            <w:tcBorders>
              <w:top w:val="nil"/>
              <w:left w:val="single" w:sz="4" w:space="0" w:color="auto"/>
              <w:bottom w:val="single" w:sz="4" w:space="0" w:color="auto"/>
              <w:right w:val="single" w:sz="4" w:space="0" w:color="auto"/>
            </w:tcBorders>
            <w:shd w:val="clear" w:color="auto" w:fill="auto"/>
            <w:vAlign w:val="center"/>
            <w:hideMark/>
          </w:tcPr>
          <w:p w:rsidR="009B2DE0" w:rsidRPr="00A67B01" w:rsidRDefault="009B2DE0" w:rsidP="006343C9">
            <w:pPr>
              <w:jc w:val="center"/>
              <w:rPr>
                <w:rFonts w:ascii="Arial" w:hAnsi="Arial" w:cs="Arial"/>
                <w:b/>
                <w:bCs/>
                <w:sz w:val="22"/>
                <w:szCs w:val="22"/>
              </w:rPr>
            </w:pPr>
            <w:r w:rsidRPr="00A67B01">
              <w:rPr>
                <w:rFonts w:ascii="Arial" w:hAnsi="Arial" w:cs="Arial"/>
                <w:b/>
                <w:bCs/>
                <w:sz w:val="22"/>
                <w:szCs w:val="22"/>
              </w:rPr>
              <w:t>Всего</w:t>
            </w:r>
          </w:p>
        </w:tc>
        <w:tc>
          <w:tcPr>
            <w:tcW w:w="1524" w:type="dxa"/>
            <w:tcBorders>
              <w:top w:val="nil"/>
              <w:left w:val="nil"/>
              <w:bottom w:val="single" w:sz="4" w:space="0" w:color="auto"/>
              <w:right w:val="single" w:sz="4" w:space="0" w:color="auto"/>
            </w:tcBorders>
            <w:shd w:val="clear" w:color="auto" w:fill="auto"/>
            <w:vAlign w:val="center"/>
            <w:hideMark/>
          </w:tcPr>
          <w:p w:rsidR="009B2DE0" w:rsidRPr="009B2DE0" w:rsidRDefault="00DD2E70" w:rsidP="00D8130B">
            <w:pPr>
              <w:jc w:val="center"/>
              <w:rPr>
                <w:rFonts w:ascii="Arial" w:hAnsi="Arial" w:cs="Arial"/>
                <w:b/>
                <w:bCs/>
                <w:sz w:val="22"/>
                <w:szCs w:val="22"/>
              </w:rPr>
            </w:pPr>
            <w:r>
              <w:rPr>
                <w:rFonts w:ascii="Arial" w:hAnsi="Arial" w:cs="Arial"/>
                <w:b/>
                <w:bCs/>
                <w:sz w:val="22"/>
                <w:szCs w:val="22"/>
              </w:rPr>
              <w:t>35</w:t>
            </w:r>
            <w:r w:rsidR="004F1087">
              <w:rPr>
                <w:rFonts w:ascii="Arial" w:hAnsi="Arial" w:cs="Arial"/>
                <w:b/>
                <w:bCs/>
                <w:sz w:val="22"/>
                <w:szCs w:val="22"/>
              </w:rPr>
              <w:t>4</w:t>
            </w:r>
          </w:p>
        </w:tc>
        <w:tc>
          <w:tcPr>
            <w:tcW w:w="1702" w:type="dxa"/>
            <w:tcBorders>
              <w:top w:val="nil"/>
              <w:left w:val="nil"/>
              <w:bottom w:val="single" w:sz="4" w:space="0" w:color="auto"/>
              <w:right w:val="single" w:sz="4" w:space="0" w:color="auto"/>
            </w:tcBorders>
            <w:shd w:val="clear" w:color="auto" w:fill="auto"/>
            <w:vAlign w:val="center"/>
            <w:hideMark/>
          </w:tcPr>
          <w:p w:rsidR="009B2DE0" w:rsidRPr="009B2DE0" w:rsidRDefault="00DD2E70" w:rsidP="00A32970">
            <w:pPr>
              <w:jc w:val="center"/>
              <w:rPr>
                <w:rFonts w:ascii="Arial" w:hAnsi="Arial" w:cs="Arial"/>
                <w:b/>
                <w:bCs/>
                <w:sz w:val="22"/>
                <w:szCs w:val="22"/>
              </w:rPr>
            </w:pPr>
            <w:r>
              <w:rPr>
                <w:rFonts w:ascii="Arial" w:hAnsi="Arial" w:cs="Arial"/>
                <w:b/>
                <w:bCs/>
                <w:sz w:val="22"/>
                <w:szCs w:val="22"/>
              </w:rPr>
              <w:t>1590</w:t>
            </w:r>
          </w:p>
        </w:tc>
        <w:tc>
          <w:tcPr>
            <w:tcW w:w="1443" w:type="dxa"/>
            <w:tcBorders>
              <w:top w:val="nil"/>
              <w:left w:val="nil"/>
              <w:bottom w:val="single" w:sz="4" w:space="0" w:color="auto"/>
              <w:right w:val="single" w:sz="4" w:space="0" w:color="auto"/>
            </w:tcBorders>
            <w:shd w:val="clear" w:color="auto" w:fill="auto"/>
            <w:vAlign w:val="center"/>
            <w:hideMark/>
          </w:tcPr>
          <w:p w:rsidR="009B2DE0" w:rsidRPr="00280E0C" w:rsidRDefault="00913013" w:rsidP="006343C9">
            <w:pPr>
              <w:jc w:val="center"/>
              <w:rPr>
                <w:rFonts w:ascii="Arial" w:hAnsi="Arial" w:cs="Arial"/>
                <w:b/>
                <w:bCs/>
                <w:sz w:val="22"/>
                <w:szCs w:val="22"/>
              </w:rPr>
            </w:pPr>
            <w:r>
              <w:rPr>
                <w:rFonts w:ascii="Arial" w:hAnsi="Arial" w:cs="Arial"/>
                <w:b/>
                <w:bCs/>
                <w:sz w:val="22"/>
                <w:szCs w:val="22"/>
              </w:rPr>
              <w:t>0</w:t>
            </w:r>
          </w:p>
        </w:tc>
        <w:tc>
          <w:tcPr>
            <w:tcW w:w="1622" w:type="dxa"/>
            <w:tcBorders>
              <w:top w:val="nil"/>
              <w:left w:val="nil"/>
              <w:bottom w:val="single" w:sz="4" w:space="0" w:color="auto"/>
              <w:right w:val="single" w:sz="4" w:space="0" w:color="auto"/>
            </w:tcBorders>
            <w:shd w:val="clear" w:color="auto" w:fill="auto"/>
            <w:vAlign w:val="center"/>
            <w:hideMark/>
          </w:tcPr>
          <w:p w:rsidR="009B2DE0" w:rsidRPr="00EE083F" w:rsidRDefault="00DD2E70" w:rsidP="00D8130B">
            <w:pPr>
              <w:jc w:val="center"/>
              <w:rPr>
                <w:rFonts w:ascii="Arial" w:hAnsi="Arial" w:cs="Arial"/>
                <w:b/>
                <w:sz w:val="22"/>
                <w:szCs w:val="22"/>
              </w:rPr>
            </w:pPr>
            <w:r>
              <w:rPr>
                <w:rFonts w:ascii="Arial" w:hAnsi="Arial" w:cs="Arial"/>
                <w:b/>
                <w:sz w:val="22"/>
                <w:szCs w:val="22"/>
              </w:rPr>
              <w:t>329</w:t>
            </w:r>
          </w:p>
        </w:tc>
        <w:tc>
          <w:tcPr>
            <w:tcW w:w="1533" w:type="dxa"/>
            <w:tcBorders>
              <w:top w:val="nil"/>
              <w:left w:val="nil"/>
              <w:bottom w:val="single" w:sz="4" w:space="0" w:color="auto"/>
              <w:right w:val="single" w:sz="4" w:space="0" w:color="auto"/>
            </w:tcBorders>
            <w:shd w:val="clear" w:color="auto" w:fill="auto"/>
            <w:vAlign w:val="center"/>
            <w:hideMark/>
          </w:tcPr>
          <w:p w:rsidR="009B2DE0" w:rsidRPr="00627E15" w:rsidRDefault="00DD2E70" w:rsidP="0038476A">
            <w:pPr>
              <w:jc w:val="center"/>
              <w:rPr>
                <w:rFonts w:ascii="Arial" w:hAnsi="Arial" w:cs="Arial"/>
                <w:b/>
                <w:sz w:val="22"/>
                <w:szCs w:val="22"/>
              </w:rPr>
            </w:pPr>
            <w:r>
              <w:rPr>
                <w:rFonts w:ascii="Arial" w:hAnsi="Arial" w:cs="Arial"/>
                <w:b/>
                <w:sz w:val="22"/>
                <w:szCs w:val="22"/>
              </w:rPr>
              <w:t>25</w:t>
            </w:r>
          </w:p>
        </w:tc>
        <w:tc>
          <w:tcPr>
            <w:tcW w:w="1540" w:type="dxa"/>
            <w:tcBorders>
              <w:top w:val="nil"/>
              <w:left w:val="nil"/>
              <w:bottom w:val="single" w:sz="4" w:space="0" w:color="auto"/>
              <w:right w:val="single" w:sz="4" w:space="0" w:color="auto"/>
            </w:tcBorders>
            <w:shd w:val="clear" w:color="auto" w:fill="auto"/>
            <w:vAlign w:val="center"/>
            <w:hideMark/>
          </w:tcPr>
          <w:p w:rsidR="009B2DE0" w:rsidRPr="00EE083F" w:rsidRDefault="00DD2E70" w:rsidP="00A32970">
            <w:pPr>
              <w:jc w:val="center"/>
              <w:rPr>
                <w:rFonts w:ascii="Arial" w:hAnsi="Arial" w:cs="Arial"/>
                <w:b/>
                <w:bCs/>
                <w:sz w:val="22"/>
                <w:szCs w:val="22"/>
              </w:rPr>
            </w:pPr>
            <w:r>
              <w:rPr>
                <w:rFonts w:ascii="Arial" w:hAnsi="Arial" w:cs="Arial"/>
                <w:b/>
                <w:bCs/>
                <w:sz w:val="22"/>
                <w:szCs w:val="22"/>
              </w:rPr>
              <w:t>27</w:t>
            </w:r>
            <w:r w:rsidR="004F1087">
              <w:rPr>
                <w:rFonts w:ascii="Arial" w:hAnsi="Arial" w:cs="Arial"/>
                <w:b/>
                <w:bCs/>
                <w:sz w:val="22"/>
                <w:szCs w:val="22"/>
              </w:rPr>
              <w:t>1</w:t>
            </w:r>
          </w:p>
        </w:tc>
      </w:tr>
    </w:tbl>
    <w:p w:rsidR="00EF1DF4" w:rsidRDefault="00EF1DF4" w:rsidP="003A7EC2">
      <w:pPr>
        <w:ind w:hanging="284"/>
        <w:rPr>
          <w:noProof/>
        </w:rPr>
      </w:pPr>
    </w:p>
    <w:p w:rsidR="00DD2E70" w:rsidRDefault="00540607" w:rsidP="003A7EC2">
      <w:pPr>
        <w:ind w:hanging="284"/>
        <w:rPr>
          <w:noProof/>
        </w:rPr>
      </w:pPr>
      <w:r w:rsidRPr="00540607">
        <w:rPr>
          <w:noProof/>
        </w:rPr>
        <w:drawing>
          <wp:inline distT="0" distB="0" distL="0" distR="0">
            <wp:extent cx="6766560" cy="8277308"/>
            <wp:effectExtent l="0" t="0" r="0" b="0"/>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C64F7" w:rsidRDefault="009C64F7" w:rsidP="00F353A6">
      <w:pPr>
        <w:rPr>
          <w:noProof/>
        </w:rPr>
      </w:pPr>
    </w:p>
    <w:p w:rsidR="00BE0743" w:rsidRDefault="00BE0743" w:rsidP="003A7EC2">
      <w:pPr>
        <w:ind w:hanging="284"/>
        <w:rPr>
          <w:noProof/>
        </w:rPr>
      </w:pPr>
    </w:p>
    <w:p w:rsidR="008E5EBE" w:rsidRPr="007715D0" w:rsidRDefault="00E122CE" w:rsidP="006D2DFC">
      <w:pPr>
        <w:pStyle w:val="2"/>
        <w:rPr>
          <w:rStyle w:val="113"/>
        </w:rPr>
      </w:pPr>
      <w:bookmarkStart w:id="10" w:name="_Toc457918699"/>
      <w:bookmarkStart w:id="11" w:name="_Toc496394403"/>
      <w:r>
        <w:rPr>
          <w:rStyle w:val="113"/>
        </w:rPr>
        <w:t xml:space="preserve">НАИБОЛЕЕ ЗАМЕТНЫЕ </w:t>
      </w:r>
      <w:r w:rsidR="008E5EBE" w:rsidRPr="007715D0">
        <w:rPr>
          <w:rStyle w:val="113"/>
        </w:rPr>
        <w:t>ИНФОПОВОДЫ</w:t>
      </w:r>
      <w:bookmarkEnd w:id="10"/>
      <w:bookmarkEnd w:id="11"/>
    </w:p>
    <w:p w:rsidR="00CF6BF1" w:rsidRDefault="00CF6BF1" w:rsidP="008E5EBE">
      <w:pPr>
        <w:rPr>
          <w:b/>
          <w:noProof/>
          <w:sz w:val="16"/>
          <w:szCs w:val="16"/>
        </w:rPr>
      </w:pPr>
    </w:p>
    <w:tbl>
      <w:tblPr>
        <w:tblW w:w="5098" w:type="pct"/>
        <w:tblInd w:w="-10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tblPr>
      <w:tblGrid>
        <w:gridCol w:w="426"/>
        <w:gridCol w:w="6520"/>
        <w:gridCol w:w="1261"/>
        <w:gridCol w:w="15"/>
        <w:gridCol w:w="1261"/>
        <w:gridCol w:w="1149"/>
      </w:tblGrid>
      <w:tr w:rsidR="0034428A" w:rsidRPr="00D772D2" w:rsidTr="00AB0FD9">
        <w:trPr>
          <w:trHeight w:val="584"/>
        </w:trPr>
        <w:tc>
          <w:tcPr>
            <w:tcW w:w="426" w:type="dxa"/>
            <w:shd w:val="clear" w:color="auto" w:fill="BFBFBF" w:themeFill="background1" w:themeFillShade="BF"/>
            <w:tcMar>
              <w:top w:w="40" w:type="dxa"/>
              <w:left w:w="40" w:type="dxa"/>
              <w:bottom w:w="40" w:type="dxa"/>
              <w:right w:w="40" w:type="dxa"/>
            </w:tcMar>
            <w:vAlign w:val="center"/>
          </w:tcPr>
          <w:p w:rsidR="0034428A" w:rsidRPr="00D772D2" w:rsidRDefault="0034428A" w:rsidP="00375D37">
            <w:pPr>
              <w:jc w:val="center"/>
              <w:rPr>
                <w:rFonts w:ascii="Arial" w:eastAsia="Arial" w:hAnsi="Arial" w:cs="Arial"/>
                <w:b/>
              </w:rPr>
            </w:pPr>
            <w:r w:rsidRPr="00D772D2">
              <w:rPr>
                <w:rFonts w:ascii="Arial" w:eastAsia="Arial" w:hAnsi="Arial" w:cs="Arial"/>
                <w:b/>
              </w:rPr>
              <w:t>№</w:t>
            </w:r>
          </w:p>
        </w:tc>
        <w:tc>
          <w:tcPr>
            <w:tcW w:w="6520"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Событие</w:t>
            </w:r>
          </w:p>
        </w:tc>
        <w:tc>
          <w:tcPr>
            <w:tcW w:w="1276" w:type="dxa"/>
            <w:gridSpan w:val="2"/>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Количество сообщений</w:t>
            </w:r>
          </w:p>
        </w:tc>
        <w:tc>
          <w:tcPr>
            <w:tcW w:w="1261"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Заметность события</w:t>
            </w:r>
          </w:p>
        </w:tc>
        <w:tc>
          <w:tcPr>
            <w:tcW w:w="1149"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Медиа</w:t>
            </w:r>
          </w:p>
          <w:p w:rsidR="0034428A" w:rsidRPr="00D772D2" w:rsidRDefault="0034428A" w:rsidP="00894D1F">
            <w:pPr>
              <w:jc w:val="center"/>
              <w:rPr>
                <w:rFonts w:ascii="Arial" w:eastAsia="Arial" w:hAnsi="Arial" w:cs="Arial"/>
                <w:b/>
              </w:rPr>
            </w:pPr>
            <w:r w:rsidRPr="00D772D2">
              <w:rPr>
                <w:rFonts w:ascii="Arial" w:eastAsia="Arial" w:hAnsi="Arial" w:cs="Arial"/>
                <w:b/>
              </w:rPr>
              <w:t>Индекс</w:t>
            </w:r>
          </w:p>
        </w:tc>
      </w:tr>
      <w:tr w:rsidR="00962641" w:rsidRPr="00A11F6E" w:rsidTr="00AB0FD9">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2641" w:rsidRPr="00A21EA8" w:rsidRDefault="00962641" w:rsidP="007049A5">
            <w:pPr>
              <w:pStyle w:val="ArtTabNormal"/>
              <w:rPr>
                <w:rFonts w:cs="Arial"/>
                <w:sz w:val="22"/>
                <w:szCs w:val="22"/>
              </w:rPr>
            </w:pPr>
            <w:bookmarkStart w:id="12" w:name="tabtxt_1575050_1940437057"/>
            <w:r w:rsidRPr="00A21EA8">
              <w:rPr>
                <w:rFonts w:cs="Arial"/>
                <w:sz w:val="22"/>
                <w:szCs w:val="22"/>
              </w:rPr>
              <w:t>1</w:t>
            </w:r>
            <w:bookmarkEnd w:id="12"/>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2641" w:rsidRPr="00A21EA8" w:rsidRDefault="00962641" w:rsidP="007049A5">
            <w:pPr>
              <w:pStyle w:val="TabHyperlink0"/>
              <w:rPr>
                <w:sz w:val="22"/>
                <w:szCs w:val="22"/>
              </w:rPr>
            </w:pPr>
            <w:hyperlink w:anchor="ant_1575050_1940437057" w:history="1">
              <w:r w:rsidRPr="00A21EA8">
                <w:rPr>
                  <w:sz w:val="22"/>
                  <w:szCs w:val="22"/>
                </w:rPr>
                <w:t>Руденя: строительство Западного моста в Твери идет по графику</w:t>
              </w:r>
            </w:hyperlink>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2641" w:rsidRPr="00A21EA8" w:rsidRDefault="00962641" w:rsidP="00962641">
            <w:pPr>
              <w:pStyle w:val="ArtTabNormal"/>
              <w:jc w:val="center"/>
              <w:rPr>
                <w:rFonts w:cs="Arial"/>
                <w:sz w:val="22"/>
                <w:szCs w:val="22"/>
              </w:rPr>
            </w:pPr>
            <w:r w:rsidRPr="00A21EA8">
              <w:rPr>
                <w:rFonts w:cs="Arial"/>
                <w:sz w:val="22"/>
                <w:szCs w:val="22"/>
              </w:rPr>
              <w:t>59</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2641" w:rsidRPr="00A21EA8" w:rsidRDefault="00962641" w:rsidP="00962641">
            <w:pPr>
              <w:pStyle w:val="ArtTabNormal"/>
              <w:jc w:val="center"/>
              <w:rPr>
                <w:rFonts w:cs="Arial"/>
                <w:sz w:val="22"/>
                <w:szCs w:val="22"/>
              </w:rPr>
            </w:pPr>
            <w:r w:rsidRPr="00A21EA8">
              <w:rPr>
                <w:rFonts w:cs="Arial"/>
                <w:sz w:val="22"/>
                <w:szCs w:val="22"/>
              </w:rPr>
              <w:t>9,09</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2641" w:rsidRPr="00A21EA8" w:rsidRDefault="00962641" w:rsidP="00962641">
            <w:pPr>
              <w:pStyle w:val="ArtTabNormal"/>
              <w:jc w:val="center"/>
              <w:rPr>
                <w:rFonts w:cs="Arial"/>
                <w:sz w:val="22"/>
                <w:szCs w:val="22"/>
              </w:rPr>
            </w:pPr>
            <w:r w:rsidRPr="00A21EA8">
              <w:rPr>
                <w:rFonts w:cs="Arial"/>
                <w:sz w:val="22"/>
                <w:szCs w:val="22"/>
              </w:rPr>
              <w:t>636</w:t>
            </w:r>
          </w:p>
        </w:tc>
      </w:tr>
      <w:tr w:rsidR="00962641"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2641" w:rsidRPr="00A21EA8" w:rsidRDefault="00962641" w:rsidP="007049A5">
            <w:pPr>
              <w:pStyle w:val="ArtTabNormal"/>
              <w:rPr>
                <w:rFonts w:cs="Arial"/>
                <w:sz w:val="22"/>
                <w:szCs w:val="22"/>
              </w:rPr>
            </w:pPr>
            <w:bookmarkStart w:id="13" w:name="tabtxt_1575050_1940117786"/>
            <w:r w:rsidRPr="00A21EA8">
              <w:rPr>
                <w:rFonts w:cs="Arial"/>
                <w:sz w:val="22"/>
                <w:szCs w:val="22"/>
              </w:rPr>
              <w:t>2</w:t>
            </w:r>
            <w:bookmarkEnd w:id="13"/>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2641" w:rsidRPr="00962641" w:rsidRDefault="00962641" w:rsidP="00962641">
            <w:pPr>
              <w:pStyle w:val="TabHyperlink0"/>
              <w:rPr>
                <w:sz w:val="22"/>
                <w:szCs w:val="22"/>
              </w:rPr>
            </w:pPr>
            <w:r w:rsidRPr="00962641">
              <w:rPr>
                <w:sz w:val="22"/>
                <w:szCs w:val="22"/>
              </w:rPr>
              <w:t>В Тверской области принят первый региональный пакет мер по поддержке предпринимательской деятельности</w:t>
            </w:r>
          </w:p>
          <w:p w:rsidR="00962641" w:rsidRPr="00962641" w:rsidRDefault="00962641" w:rsidP="00962641">
            <w:pPr>
              <w:pStyle w:val="TabHyperlink0"/>
              <w:numPr>
                <w:ilvl w:val="0"/>
                <w:numId w:val="32"/>
              </w:numPr>
              <w:ind w:left="385" w:hanging="283"/>
              <w:jc w:val="both"/>
              <w:rPr>
                <w:color w:val="auto"/>
                <w:sz w:val="22"/>
                <w:szCs w:val="22"/>
                <w:u w:val="none"/>
              </w:rPr>
            </w:pPr>
            <w:r w:rsidRPr="00962641">
              <w:rPr>
                <w:color w:val="auto"/>
                <w:sz w:val="22"/>
                <w:szCs w:val="22"/>
                <w:u w:val="none"/>
              </w:rPr>
              <w:t>Андрей Николашкин: Региональное руководство усиливает государственную подушку безопасности для бизнеса</w:t>
            </w:r>
          </w:p>
          <w:p w:rsidR="00962641" w:rsidRPr="00962641" w:rsidRDefault="00962641" w:rsidP="00962641">
            <w:pPr>
              <w:pStyle w:val="TabHyperlink0"/>
              <w:numPr>
                <w:ilvl w:val="0"/>
                <w:numId w:val="32"/>
              </w:numPr>
              <w:ind w:left="385" w:hanging="283"/>
              <w:jc w:val="both"/>
              <w:rPr>
                <w:color w:val="auto"/>
                <w:sz w:val="22"/>
                <w:szCs w:val="22"/>
                <w:u w:val="none"/>
              </w:rPr>
            </w:pPr>
            <w:r w:rsidRPr="00962641">
              <w:rPr>
                <w:color w:val="auto"/>
                <w:sz w:val="22"/>
                <w:szCs w:val="22"/>
                <w:u w:val="none"/>
              </w:rPr>
              <w:t>Александр Канивец: Нужно поддержать стартапы и строительный бизнес</w:t>
            </w:r>
          </w:p>
          <w:p w:rsidR="00962641" w:rsidRPr="00962641" w:rsidRDefault="00962641" w:rsidP="00962641">
            <w:pPr>
              <w:pStyle w:val="TabHyperlink0"/>
              <w:numPr>
                <w:ilvl w:val="0"/>
                <w:numId w:val="32"/>
              </w:numPr>
              <w:ind w:left="385" w:hanging="283"/>
              <w:jc w:val="both"/>
              <w:rPr>
                <w:color w:val="auto"/>
                <w:sz w:val="22"/>
                <w:szCs w:val="22"/>
                <w:u w:val="none"/>
              </w:rPr>
            </w:pPr>
            <w:r w:rsidRPr="00962641">
              <w:rPr>
                <w:color w:val="auto"/>
                <w:sz w:val="22"/>
                <w:szCs w:val="22"/>
                <w:u w:val="none"/>
              </w:rPr>
              <w:t>Кирилл Николаев: Опыт, полученный в пандемию, поможет региону в период санкций</w:t>
            </w:r>
          </w:p>
          <w:p w:rsidR="00962641" w:rsidRPr="00962641" w:rsidRDefault="00962641" w:rsidP="00962641">
            <w:pPr>
              <w:pStyle w:val="TabHyperlink0"/>
              <w:numPr>
                <w:ilvl w:val="0"/>
                <w:numId w:val="32"/>
              </w:numPr>
              <w:ind w:left="385" w:hanging="283"/>
              <w:jc w:val="both"/>
              <w:rPr>
                <w:color w:val="auto"/>
                <w:sz w:val="22"/>
                <w:szCs w:val="22"/>
                <w:u w:val="none"/>
              </w:rPr>
            </w:pPr>
            <w:r w:rsidRPr="00962641">
              <w:rPr>
                <w:color w:val="auto"/>
                <w:sz w:val="22"/>
                <w:szCs w:val="22"/>
                <w:u w:val="none"/>
              </w:rPr>
              <w:t>Алексей Федюнин: В нашем муниципалитете в магазинах и банках нет очередей.</w:t>
            </w:r>
          </w:p>
          <w:p w:rsidR="00962641" w:rsidRPr="00962641" w:rsidRDefault="00962641" w:rsidP="00962641">
            <w:pPr>
              <w:pStyle w:val="TabHyperlink0"/>
              <w:numPr>
                <w:ilvl w:val="0"/>
                <w:numId w:val="32"/>
              </w:numPr>
              <w:ind w:left="385" w:hanging="283"/>
              <w:jc w:val="both"/>
              <w:rPr>
                <w:color w:val="auto"/>
                <w:sz w:val="22"/>
                <w:szCs w:val="22"/>
                <w:u w:val="none"/>
              </w:rPr>
            </w:pPr>
            <w:r w:rsidRPr="00962641">
              <w:rPr>
                <w:color w:val="auto"/>
                <w:sz w:val="22"/>
                <w:szCs w:val="22"/>
                <w:u w:val="none"/>
              </w:rPr>
              <w:t>Дмитрий Нечаев: Очень важно поддерживать наших предпринимателей в такой сложный для нас период.</w:t>
            </w:r>
          </w:p>
          <w:p w:rsidR="00962641" w:rsidRPr="00962641" w:rsidRDefault="00962641" w:rsidP="00962641">
            <w:pPr>
              <w:pStyle w:val="TabHyperlink0"/>
              <w:numPr>
                <w:ilvl w:val="0"/>
                <w:numId w:val="32"/>
              </w:numPr>
              <w:ind w:left="385" w:hanging="283"/>
              <w:jc w:val="both"/>
              <w:rPr>
                <w:color w:val="auto"/>
                <w:sz w:val="22"/>
                <w:szCs w:val="22"/>
                <w:u w:val="none"/>
              </w:rPr>
            </w:pPr>
            <w:r w:rsidRPr="00962641">
              <w:rPr>
                <w:color w:val="auto"/>
                <w:sz w:val="22"/>
                <w:szCs w:val="22"/>
                <w:u w:val="none"/>
              </w:rPr>
              <w:t>Виктор Воротников: Мы никогда не были врагом Украине</w:t>
            </w:r>
          </w:p>
          <w:p w:rsidR="00962641" w:rsidRPr="00962641" w:rsidRDefault="00962641" w:rsidP="00962641">
            <w:pPr>
              <w:pStyle w:val="TabHyperlink0"/>
              <w:numPr>
                <w:ilvl w:val="0"/>
                <w:numId w:val="32"/>
              </w:numPr>
              <w:ind w:left="385" w:hanging="283"/>
              <w:jc w:val="both"/>
              <w:rPr>
                <w:color w:val="auto"/>
                <w:sz w:val="22"/>
                <w:szCs w:val="22"/>
                <w:u w:val="none"/>
              </w:rPr>
            </w:pPr>
            <w:r w:rsidRPr="00962641">
              <w:rPr>
                <w:color w:val="auto"/>
                <w:sz w:val="22"/>
                <w:szCs w:val="22"/>
                <w:u w:val="none"/>
              </w:rPr>
              <w:t>Евгений Калекин: Россия снова меняет ход истории</w:t>
            </w:r>
          </w:p>
          <w:p w:rsidR="00962641" w:rsidRPr="00962641" w:rsidRDefault="00962641" w:rsidP="00962641">
            <w:pPr>
              <w:pStyle w:val="TabHyperlink0"/>
              <w:numPr>
                <w:ilvl w:val="0"/>
                <w:numId w:val="32"/>
              </w:numPr>
              <w:ind w:left="385" w:hanging="283"/>
              <w:jc w:val="both"/>
              <w:rPr>
                <w:color w:val="auto"/>
                <w:sz w:val="22"/>
                <w:szCs w:val="22"/>
                <w:u w:val="none"/>
              </w:rPr>
            </w:pPr>
            <w:r w:rsidRPr="00962641">
              <w:rPr>
                <w:color w:val="auto"/>
                <w:sz w:val="22"/>
                <w:szCs w:val="22"/>
                <w:u w:val="none"/>
              </w:rPr>
              <w:t>Наталья Баданова: важно оказывать максимальное содействие бизнесу</w:t>
            </w:r>
          </w:p>
          <w:p w:rsidR="00962641" w:rsidRPr="00962641" w:rsidRDefault="00962641" w:rsidP="00962641">
            <w:pPr>
              <w:pStyle w:val="TabHyperlink0"/>
              <w:numPr>
                <w:ilvl w:val="0"/>
                <w:numId w:val="32"/>
              </w:numPr>
              <w:ind w:left="385" w:hanging="283"/>
              <w:jc w:val="both"/>
              <w:rPr>
                <w:color w:val="auto"/>
                <w:sz w:val="22"/>
                <w:szCs w:val="22"/>
                <w:u w:val="none"/>
              </w:rPr>
            </w:pPr>
            <w:r w:rsidRPr="00962641">
              <w:rPr>
                <w:color w:val="auto"/>
                <w:sz w:val="22"/>
                <w:szCs w:val="22"/>
                <w:u w:val="none"/>
              </w:rPr>
              <w:t>Андрей Зиновьев: важно поддержать бизнес всеми доступными способами</w:t>
            </w:r>
          </w:p>
          <w:p w:rsidR="00962641" w:rsidRPr="00962641" w:rsidRDefault="00962641" w:rsidP="00962641">
            <w:pPr>
              <w:pStyle w:val="TabHyperlink0"/>
              <w:numPr>
                <w:ilvl w:val="0"/>
                <w:numId w:val="32"/>
              </w:numPr>
              <w:ind w:left="385" w:hanging="283"/>
              <w:jc w:val="both"/>
              <w:rPr>
                <w:color w:val="auto"/>
                <w:sz w:val="22"/>
                <w:szCs w:val="22"/>
                <w:u w:val="none"/>
              </w:rPr>
            </w:pPr>
            <w:r w:rsidRPr="00962641">
              <w:rPr>
                <w:color w:val="auto"/>
                <w:sz w:val="22"/>
                <w:szCs w:val="22"/>
                <w:u w:val="none"/>
              </w:rPr>
              <w:t>Сергей Савинов: "Помощь бизнесу сейчас нужна как воздух"</w:t>
            </w:r>
          </w:p>
          <w:p w:rsidR="00962641" w:rsidRPr="00962641" w:rsidRDefault="00962641" w:rsidP="00962641">
            <w:pPr>
              <w:pStyle w:val="TabHyperlink0"/>
              <w:numPr>
                <w:ilvl w:val="0"/>
                <w:numId w:val="32"/>
              </w:numPr>
              <w:ind w:left="385" w:hanging="283"/>
              <w:jc w:val="both"/>
              <w:rPr>
                <w:color w:val="auto"/>
                <w:sz w:val="22"/>
                <w:szCs w:val="22"/>
                <w:u w:val="none"/>
              </w:rPr>
            </w:pPr>
            <w:r w:rsidRPr="00962641">
              <w:rPr>
                <w:color w:val="auto"/>
                <w:sz w:val="22"/>
                <w:szCs w:val="22"/>
                <w:u w:val="none"/>
              </w:rPr>
              <w:t>Артур Бабушкин: У наших границ не должно быть людей, которые пропагандируют фашизм</w:t>
            </w:r>
          </w:p>
          <w:p w:rsidR="00962641" w:rsidRPr="00962641" w:rsidRDefault="00962641" w:rsidP="00962641">
            <w:pPr>
              <w:pStyle w:val="TabHyperlink0"/>
              <w:numPr>
                <w:ilvl w:val="0"/>
                <w:numId w:val="32"/>
              </w:numPr>
              <w:ind w:left="385" w:hanging="283"/>
              <w:jc w:val="both"/>
              <w:rPr>
                <w:color w:val="auto"/>
                <w:sz w:val="22"/>
                <w:szCs w:val="22"/>
                <w:u w:val="none"/>
              </w:rPr>
            </w:pPr>
            <w:r w:rsidRPr="00962641">
              <w:rPr>
                <w:color w:val="auto"/>
                <w:sz w:val="22"/>
                <w:szCs w:val="22"/>
                <w:u w:val="none"/>
              </w:rPr>
              <w:t>Марина Цуркан: Регион поддержит крупный бизнес - это беспрецедентные меры</w:t>
            </w:r>
          </w:p>
          <w:p w:rsidR="00962641" w:rsidRPr="00962641" w:rsidRDefault="00962641" w:rsidP="00962641">
            <w:pPr>
              <w:pStyle w:val="TabHyperlink0"/>
              <w:numPr>
                <w:ilvl w:val="0"/>
                <w:numId w:val="32"/>
              </w:numPr>
              <w:ind w:left="385" w:hanging="283"/>
              <w:jc w:val="both"/>
              <w:rPr>
                <w:color w:val="auto"/>
                <w:sz w:val="22"/>
                <w:szCs w:val="22"/>
                <w:u w:val="none"/>
              </w:rPr>
            </w:pPr>
            <w:r w:rsidRPr="00962641">
              <w:rPr>
                <w:color w:val="auto"/>
                <w:sz w:val="22"/>
                <w:szCs w:val="22"/>
                <w:u w:val="none"/>
              </w:rPr>
              <w:t>Виктор Воротников: Мы никогда не были врагом Украине</w:t>
            </w:r>
          </w:p>
          <w:p w:rsidR="00962641" w:rsidRPr="00962641" w:rsidRDefault="00962641" w:rsidP="00962641">
            <w:pPr>
              <w:pStyle w:val="TabHyperlink0"/>
              <w:numPr>
                <w:ilvl w:val="0"/>
                <w:numId w:val="32"/>
              </w:numPr>
              <w:ind w:left="385" w:hanging="283"/>
              <w:jc w:val="both"/>
              <w:rPr>
                <w:color w:val="auto"/>
                <w:sz w:val="22"/>
                <w:szCs w:val="22"/>
                <w:u w:val="none"/>
              </w:rPr>
            </w:pPr>
            <w:r w:rsidRPr="00962641">
              <w:rPr>
                <w:color w:val="auto"/>
                <w:sz w:val="22"/>
                <w:szCs w:val="22"/>
                <w:u w:val="none"/>
              </w:rPr>
              <w:t>Сергей Спиридонов: Те политики, которые противопоставили русских и украинцев, прогадали</w:t>
            </w:r>
          </w:p>
          <w:p w:rsidR="00962641" w:rsidRPr="00962641" w:rsidRDefault="00962641" w:rsidP="00962641">
            <w:pPr>
              <w:pStyle w:val="TabHyperlink0"/>
              <w:numPr>
                <w:ilvl w:val="0"/>
                <w:numId w:val="32"/>
              </w:numPr>
              <w:ind w:left="385" w:hanging="283"/>
              <w:jc w:val="both"/>
              <w:rPr>
                <w:color w:val="auto"/>
                <w:sz w:val="22"/>
                <w:szCs w:val="22"/>
                <w:u w:val="none"/>
              </w:rPr>
            </w:pPr>
            <w:r w:rsidRPr="00962641">
              <w:rPr>
                <w:color w:val="auto"/>
                <w:sz w:val="22"/>
                <w:szCs w:val="22"/>
                <w:u w:val="none"/>
              </w:rPr>
              <w:t>Константин Фурсов: Националистов не перевоспитать. Нужно действовать решительно</w:t>
            </w:r>
          </w:p>
          <w:p w:rsidR="00962641" w:rsidRPr="00A21EA8" w:rsidRDefault="00962641" w:rsidP="00962641">
            <w:pPr>
              <w:pStyle w:val="TabHyperlink0"/>
              <w:numPr>
                <w:ilvl w:val="0"/>
                <w:numId w:val="32"/>
              </w:numPr>
              <w:ind w:left="385" w:hanging="283"/>
              <w:jc w:val="both"/>
              <w:rPr>
                <w:sz w:val="22"/>
                <w:szCs w:val="22"/>
              </w:rPr>
            </w:pPr>
            <w:r w:rsidRPr="00962641">
              <w:rPr>
                <w:color w:val="auto"/>
                <w:sz w:val="22"/>
                <w:szCs w:val="22"/>
                <w:u w:val="none"/>
              </w:rPr>
              <w:t>Светлана Козлова: В этот непростой период важно приложить все усилия, чтобы сохранить</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2641" w:rsidRPr="00A21EA8" w:rsidRDefault="00962641" w:rsidP="00962641">
            <w:pPr>
              <w:pStyle w:val="ArtTabNormal"/>
              <w:jc w:val="center"/>
              <w:rPr>
                <w:rFonts w:cs="Arial"/>
                <w:sz w:val="22"/>
                <w:szCs w:val="22"/>
              </w:rPr>
            </w:pPr>
            <w:r w:rsidRPr="00A21EA8">
              <w:rPr>
                <w:rFonts w:cs="Arial"/>
                <w:sz w:val="22"/>
                <w:szCs w:val="22"/>
              </w:rPr>
              <w:t>35</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2641" w:rsidRPr="00A21EA8" w:rsidRDefault="00962641" w:rsidP="00962641">
            <w:pPr>
              <w:pStyle w:val="ArtTabNormal"/>
              <w:jc w:val="center"/>
              <w:rPr>
                <w:rFonts w:cs="Arial"/>
                <w:sz w:val="22"/>
                <w:szCs w:val="22"/>
              </w:rPr>
            </w:pPr>
            <w:r w:rsidRPr="00A21EA8">
              <w:rPr>
                <w:rFonts w:cs="Arial"/>
                <w:sz w:val="22"/>
                <w:szCs w:val="22"/>
              </w:rPr>
              <w:t>5,17</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2641" w:rsidRPr="00A21EA8" w:rsidRDefault="00962641" w:rsidP="00962641">
            <w:pPr>
              <w:pStyle w:val="ArtTabNormal"/>
              <w:jc w:val="center"/>
              <w:rPr>
                <w:rFonts w:cs="Arial"/>
                <w:sz w:val="22"/>
                <w:szCs w:val="22"/>
              </w:rPr>
            </w:pPr>
            <w:r w:rsidRPr="00A21EA8">
              <w:rPr>
                <w:rFonts w:cs="Arial"/>
                <w:sz w:val="22"/>
                <w:szCs w:val="22"/>
              </w:rPr>
              <w:t>128</w:t>
            </w:r>
          </w:p>
        </w:tc>
      </w:tr>
      <w:tr w:rsidR="00962641"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2641" w:rsidRPr="00A21EA8" w:rsidRDefault="00962641" w:rsidP="007049A5">
            <w:pPr>
              <w:pStyle w:val="ArtTabNormal"/>
              <w:rPr>
                <w:rFonts w:cs="Arial"/>
                <w:sz w:val="22"/>
                <w:szCs w:val="22"/>
              </w:rPr>
            </w:pPr>
            <w:bookmarkStart w:id="14" w:name="tabtxt_1575050_1940591595"/>
            <w:r w:rsidRPr="00A21EA8">
              <w:rPr>
                <w:rFonts w:cs="Arial"/>
                <w:sz w:val="22"/>
                <w:szCs w:val="22"/>
              </w:rPr>
              <w:t>3</w:t>
            </w:r>
            <w:bookmarkEnd w:id="14"/>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2641" w:rsidRPr="00A21EA8" w:rsidRDefault="00962641" w:rsidP="007049A5">
            <w:pPr>
              <w:pStyle w:val="TabHyperlink0"/>
              <w:jc w:val="both"/>
              <w:rPr>
                <w:sz w:val="22"/>
                <w:szCs w:val="22"/>
              </w:rPr>
            </w:pPr>
            <w:hyperlink w:anchor="ant_1575050_1940591595" w:history="1">
              <w:r w:rsidRPr="00A21EA8">
                <w:rPr>
                  <w:sz w:val="22"/>
                  <w:szCs w:val="22"/>
                </w:rPr>
                <w:t>Большинство ковидных ограничений отменили в Тверской области</w:t>
              </w:r>
            </w:hyperlink>
            <w:r w:rsidR="007049A5">
              <w:rPr>
                <w:sz w:val="22"/>
                <w:szCs w:val="22"/>
              </w:rPr>
              <w:t xml:space="preserve"> </w:t>
            </w:r>
            <w:r w:rsidR="007049A5" w:rsidRPr="007049A5">
              <w:rPr>
                <w:i/>
                <w:color w:val="auto"/>
                <w:sz w:val="22"/>
                <w:szCs w:val="22"/>
                <w:u w:val="none"/>
              </w:rPr>
              <w:t>(Игорь Руденя внес изменение в постановление о мерах по противодействию пандемии)</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2641" w:rsidRPr="00A21EA8" w:rsidRDefault="00962641" w:rsidP="00962641">
            <w:pPr>
              <w:pStyle w:val="ArtTabNormal"/>
              <w:jc w:val="center"/>
              <w:rPr>
                <w:rFonts w:cs="Arial"/>
                <w:sz w:val="22"/>
                <w:szCs w:val="22"/>
              </w:rPr>
            </w:pPr>
            <w:r w:rsidRPr="00A21EA8">
              <w:rPr>
                <w:rFonts w:cs="Arial"/>
                <w:sz w:val="22"/>
                <w:szCs w:val="22"/>
              </w:rPr>
              <w:t>42</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2641" w:rsidRPr="00A21EA8" w:rsidRDefault="00962641" w:rsidP="00962641">
            <w:pPr>
              <w:pStyle w:val="ArtTabNormal"/>
              <w:jc w:val="center"/>
              <w:rPr>
                <w:rFonts w:cs="Arial"/>
                <w:sz w:val="22"/>
                <w:szCs w:val="22"/>
              </w:rPr>
            </w:pPr>
            <w:r w:rsidRPr="00A21EA8">
              <w:rPr>
                <w:rFonts w:cs="Arial"/>
                <w:sz w:val="22"/>
                <w:szCs w:val="22"/>
              </w:rPr>
              <w:t>4,81</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2641" w:rsidRPr="00A21EA8" w:rsidRDefault="00962641" w:rsidP="00962641">
            <w:pPr>
              <w:pStyle w:val="ArtTabNormal"/>
              <w:jc w:val="center"/>
              <w:rPr>
                <w:rFonts w:cs="Arial"/>
                <w:sz w:val="22"/>
                <w:szCs w:val="22"/>
              </w:rPr>
            </w:pPr>
            <w:r w:rsidRPr="00A21EA8">
              <w:rPr>
                <w:rFonts w:cs="Arial"/>
                <w:sz w:val="22"/>
                <w:szCs w:val="22"/>
              </w:rPr>
              <w:t>244</w:t>
            </w:r>
          </w:p>
        </w:tc>
      </w:tr>
      <w:tr w:rsidR="00962641"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2641" w:rsidRPr="00A21EA8" w:rsidRDefault="00962641" w:rsidP="007049A5">
            <w:pPr>
              <w:pStyle w:val="ArtTabNormal"/>
              <w:rPr>
                <w:rFonts w:cs="Arial"/>
                <w:sz w:val="22"/>
                <w:szCs w:val="22"/>
              </w:rPr>
            </w:pPr>
            <w:bookmarkStart w:id="15" w:name="tabtxt_1575050_1939961498"/>
            <w:r w:rsidRPr="00A21EA8">
              <w:rPr>
                <w:rFonts w:cs="Arial"/>
                <w:sz w:val="22"/>
                <w:szCs w:val="22"/>
              </w:rPr>
              <w:t>4</w:t>
            </w:r>
            <w:bookmarkEnd w:id="15"/>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2641" w:rsidRPr="00A21EA8" w:rsidRDefault="00962641" w:rsidP="007049A5">
            <w:pPr>
              <w:pStyle w:val="TabHyperlink0"/>
              <w:rPr>
                <w:sz w:val="22"/>
                <w:szCs w:val="22"/>
              </w:rPr>
            </w:pPr>
            <w:hyperlink w:anchor="ant_1575050_1939961498" w:history="1">
              <w:r w:rsidRPr="00A21EA8">
                <w:rPr>
                  <w:sz w:val="22"/>
                  <w:szCs w:val="22"/>
                </w:rPr>
                <w:t>Игорь Руденя обсудил с главами Ржева и Ржевского района актуальные вопросы развития территорий</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2641" w:rsidRPr="00A21EA8" w:rsidRDefault="00962641" w:rsidP="00962641">
            <w:pPr>
              <w:pStyle w:val="ArtTabNormal"/>
              <w:jc w:val="center"/>
              <w:rPr>
                <w:rFonts w:cs="Arial"/>
                <w:sz w:val="22"/>
                <w:szCs w:val="22"/>
              </w:rPr>
            </w:pPr>
            <w:r w:rsidRPr="00A21EA8">
              <w:rPr>
                <w:rFonts w:cs="Arial"/>
                <w:sz w:val="22"/>
                <w:szCs w:val="22"/>
              </w:rPr>
              <w:t>14</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2641" w:rsidRPr="00A21EA8" w:rsidRDefault="00962641" w:rsidP="00962641">
            <w:pPr>
              <w:pStyle w:val="ArtTabNormal"/>
              <w:jc w:val="center"/>
              <w:rPr>
                <w:rFonts w:cs="Arial"/>
                <w:sz w:val="22"/>
                <w:szCs w:val="22"/>
              </w:rPr>
            </w:pPr>
            <w:r w:rsidRPr="00A21EA8">
              <w:rPr>
                <w:rFonts w:cs="Arial"/>
                <w:sz w:val="22"/>
                <w:szCs w:val="22"/>
              </w:rPr>
              <w:t>2,44</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2641" w:rsidRPr="00A21EA8" w:rsidRDefault="00962641" w:rsidP="00962641">
            <w:pPr>
              <w:pStyle w:val="ArtTabNormal"/>
              <w:jc w:val="center"/>
              <w:rPr>
                <w:rFonts w:cs="Arial"/>
                <w:sz w:val="22"/>
                <w:szCs w:val="22"/>
              </w:rPr>
            </w:pPr>
            <w:r w:rsidRPr="00A21EA8">
              <w:rPr>
                <w:rFonts w:cs="Arial"/>
                <w:sz w:val="22"/>
                <w:szCs w:val="22"/>
              </w:rPr>
              <w:t>150</w:t>
            </w:r>
          </w:p>
        </w:tc>
      </w:tr>
      <w:tr w:rsidR="00962641"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2641" w:rsidRPr="00A21EA8" w:rsidRDefault="00962641" w:rsidP="007049A5">
            <w:pPr>
              <w:pStyle w:val="ArtTabNormal"/>
              <w:rPr>
                <w:rFonts w:cs="Arial"/>
                <w:sz w:val="22"/>
                <w:szCs w:val="22"/>
              </w:rPr>
            </w:pPr>
            <w:bookmarkStart w:id="16" w:name="tabtxt_1575050_1940557724"/>
            <w:r w:rsidRPr="00A21EA8">
              <w:rPr>
                <w:rFonts w:cs="Arial"/>
                <w:sz w:val="22"/>
                <w:szCs w:val="22"/>
              </w:rPr>
              <w:t>5</w:t>
            </w:r>
            <w:bookmarkEnd w:id="16"/>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2641" w:rsidRPr="00A21EA8" w:rsidRDefault="00962641" w:rsidP="007049A5">
            <w:pPr>
              <w:pStyle w:val="TabHyperlink0"/>
              <w:rPr>
                <w:sz w:val="22"/>
                <w:szCs w:val="22"/>
              </w:rPr>
            </w:pPr>
            <w:hyperlink w:anchor="ant_1575050_1940557724" w:history="1">
              <w:r w:rsidRPr="00A21EA8">
                <w:rPr>
                  <w:sz w:val="22"/>
                  <w:szCs w:val="22"/>
                </w:rPr>
                <w:t>Пять поликлиник Тверcкой области в связи со снижением заболеваемости COVID-19 вернулись к стандартному режиму работы</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2641" w:rsidRPr="00A21EA8" w:rsidRDefault="00962641" w:rsidP="00962641">
            <w:pPr>
              <w:pStyle w:val="ArtTabNormal"/>
              <w:jc w:val="center"/>
              <w:rPr>
                <w:rFonts w:cs="Arial"/>
                <w:sz w:val="22"/>
                <w:szCs w:val="22"/>
              </w:rPr>
            </w:pPr>
            <w:r w:rsidRPr="00A21EA8">
              <w:rPr>
                <w:rFonts w:cs="Arial"/>
                <w:sz w:val="22"/>
                <w:szCs w:val="22"/>
              </w:rPr>
              <w:t>26</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2641" w:rsidRPr="00A21EA8" w:rsidRDefault="00962641" w:rsidP="00962641">
            <w:pPr>
              <w:pStyle w:val="ArtTabNormal"/>
              <w:jc w:val="center"/>
              <w:rPr>
                <w:rFonts w:cs="Arial"/>
                <w:sz w:val="22"/>
                <w:szCs w:val="22"/>
              </w:rPr>
            </w:pPr>
            <w:r w:rsidRPr="00A21EA8">
              <w:rPr>
                <w:rFonts w:cs="Arial"/>
                <w:sz w:val="22"/>
                <w:szCs w:val="22"/>
              </w:rPr>
              <w:t>1,44</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2641" w:rsidRPr="00A21EA8" w:rsidRDefault="00962641" w:rsidP="00962641">
            <w:pPr>
              <w:pStyle w:val="ArtTabNormal"/>
              <w:jc w:val="center"/>
              <w:rPr>
                <w:rFonts w:cs="Arial"/>
                <w:sz w:val="22"/>
                <w:szCs w:val="22"/>
              </w:rPr>
            </w:pPr>
            <w:r w:rsidRPr="00A21EA8">
              <w:rPr>
                <w:rFonts w:cs="Arial"/>
                <w:sz w:val="22"/>
                <w:szCs w:val="22"/>
              </w:rPr>
              <w:t>49</w:t>
            </w:r>
          </w:p>
        </w:tc>
      </w:tr>
      <w:tr w:rsidR="00962641"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2641" w:rsidRPr="00A21EA8" w:rsidRDefault="00962641" w:rsidP="007049A5">
            <w:pPr>
              <w:pStyle w:val="ArtTabNormal"/>
              <w:rPr>
                <w:rFonts w:cs="Arial"/>
                <w:sz w:val="22"/>
                <w:szCs w:val="22"/>
              </w:rPr>
            </w:pPr>
            <w:bookmarkStart w:id="17" w:name="tabtxt_1575050_1940231224"/>
            <w:r w:rsidRPr="00A21EA8">
              <w:rPr>
                <w:rFonts w:cs="Arial"/>
                <w:sz w:val="22"/>
                <w:szCs w:val="22"/>
              </w:rPr>
              <w:t>6</w:t>
            </w:r>
            <w:bookmarkEnd w:id="17"/>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2641" w:rsidRPr="00A21EA8" w:rsidRDefault="00962641" w:rsidP="007049A5">
            <w:pPr>
              <w:pStyle w:val="TabHyperlink0"/>
              <w:rPr>
                <w:sz w:val="22"/>
                <w:szCs w:val="22"/>
              </w:rPr>
            </w:pPr>
            <w:hyperlink w:anchor="ant_1575050_1940231224" w:history="1">
              <w:r w:rsidRPr="00A21EA8">
                <w:rPr>
                  <w:sz w:val="22"/>
                  <w:szCs w:val="22"/>
                </w:rPr>
                <w:t>Тверская область представит новые туристические продукты на выставке в Москве</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2641" w:rsidRPr="00A21EA8" w:rsidRDefault="00962641" w:rsidP="00962641">
            <w:pPr>
              <w:pStyle w:val="ArtTabNormal"/>
              <w:jc w:val="center"/>
              <w:rPr>
                <w:rFonts w:cs="Arial"/>
                <w:sz w:val="22"/>
                <w:szCs w:val="22"/>
              </w:rPr>
            </w:pPr>
            <w:r w:rsidRPr="00A21EA8">
              <w:rPr>
                <w:rFonts w:cs="Arial"/>
                <w:sz w:val="22"/>
                <w:szCs w:val="22"/>
              </w:rPr>
              <w:t>30</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2641" w:rsidRPr="00A21EA8" w:rsidRDefault="00962641" w:rsidP="00962641">
            <w:pPr>
              <w:pStyle w:val="ArtTabNormal"/>
              <w:jc w:val="center"/>
              <w:rPr>
                <w:rFonts w:cs="Arial"/>
                <w:sz w:val="22"/>
                <w:szCs w:val="22"/>
              </w:rPr>
            </w:pPr>
            <w:r w:rsidRPr="00A21EA8">
              <w:rPr>
                <w:rFonts w:cs="Arial"/>
                <w:sz w:val="22"/>
                <w:szCs w:val="22"/>
              </w:rPr>
              <w:t>1,31</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2641" w:rsidRPr="00A21EA8" w:rsidRDefault="00962641" w:rsidP="00962641">
            <w:pPr>
              <w:pStyle w:val="ArtTabNormal"/>
              <w:jc w:val="center"/>
              <w:rPr>
                <w:rFonts w:cs="Arial"/>
                <w:sz w:val="22"/>
                <w:szCs w:val="22"/>
              </w:rPr>
            </w:pPr>
            <w:r w:rsidRPr="00A21EA8">
              <w:rPr>
                <w:rFonts w:cs="Arial"/>
                <w:sz w:val="22"/>
                <w:szCs w:val="22"/>
              </w:rPr>
              <w:t>46</w:t>
            </w:r>
          </w:p>
        </w:tc>
      </w:tr>
      <w:tr w:rsidR="00962641"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2641" w:rsidRPr="00A21EA8" w:rsidRDefault="00962641" w:rsidP="007049A5">
            <w:pPr>
              <w:pStyle w:val="ArtTabNormal"/>
              <w:rPr>
                <w:rFonts w:cs="Arial"/>
                <w:sz w:val="22"/>
                <w:szCs w:val="22"/>
              </w:rPr>
            </w:pPr>
            <w:bookmarkStart w:id="18" w:name="tabtxt_1575050_1940440594"/>
            <w:r w:rsidRPr="00A21EA8">
              <w:rPr>
                <w:rFonts w:cs="Arial"/>
                <w:sz w:val="22"/>
                <w:szCs w:val="22"/>
              </w:rPr>
              <w:t>7</w:t>
            </w:r>
            <w:bookmarkEnd w:id="18"/>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2641" w:rsidRPr="00A21EA8" w:rsidRDefault="007049A5" w:rsidP="007049A5">
            <w:pPr>
              <w:pStyle w:val="TabHyperlink0"/>
              <w:rPr>
                <w:sz w:val="22"/>
                <w:szCs w:val="22"/>
              </w:rPr>
            </w:pPr>
            <w:r w:rsidRPr="007049A5">
              <w:rPr>
                <w:sz w:val="22"/>
                <w:szCs w:val="22"/>
              </w:rPr>
              <w:t>Губернатор Игорь Руденя провел заседание Межведомственной комиссии по земельным отношениям</w:t>
            </w:r>
            <w:r w:rsidR="00962641" w:rsidRPr="00A21EA8">
              <w:rPr>
                <w:sz w:val="22"/>
                <w:szCs w:val="22"/>
              </w:rPr>
              <w:t xml:space="preserve"> </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2641" w:rsidRPr="00A21EA8" w:rsidRDefault="00962641" w:rsidP="00962641">
            <w:pPr>
              <w:pStyle w:val="ArtTabNormal"/>
              <w:jc w:val="center"/>
              <w:rPr>
                <w:rFonts w:cs="Arial"/>
                <w:sz w:val="22"/>
                <w:szCs w:val="22"/>
              </w:rPr>
            </w:pPr>
            <w:r w:rsidRPr="00A21EA8">
              <w:rPr>
                <w:rFonts w:cs="Arial"/>
                <w:sz w:val="22"/>
                <w:szCs w:val="22"/>
              </w:rPr>
              <w:t>20</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2641" w:rsidRPr="00A21EA8" w:rsidRDefault="00962641" w:rsidP="00962641">
            <w:pPr>
              <w:pStyle w:val="ArtTabNormal"/>
              <w:jc w:val="center"/>
              <w:rPr>
                <w:rFonts w:cs="Arial"/>
                <w:sz w:val="22"/>
                <w:szCs w:val="22"/>
              </w:rPr>
            </w:pPr>
            <w:r w:rsidRPr="00A21EA8">
              <w:rPr>
                <w:rFonts w:cs="Arial"/>
                <w:sz w:val="22"/>
                <w:szCs w:val="22"/>
              </w:rPr>
              <w:t>1,29</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2641" w:rsidRPr="00A21EA8" w:rsidRDefault="00962641" w:rsidP="00962641">
            <w:pPr>
              <w:pStyle w:val="ArtTabNormal"/>
              <w:jc w:val="center"/>
              <w:rPr>
                <w:rFonts w:cs="Arial"/>
                <w:sz w:val="22"/>
                <w:szCs w:val="22"/>
              </w:rPr>
            </w:pPr>
            <w:r w:rsidRPr="00A21EA8">
              <w:rPr>
                <w:rFonts w:cs="Arial"/>
                <w:sz w:val="22"/>
                <w:szCs w:val="22"/>
              </w:rPr>
              <w:t>79</w:t>
            </w:r>
          </w:p>
        </w:tc>
      </w:tr>
      <w:tr w:rsidR="00962641"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2641" w:rsidRPr="00A21EA8" w:rsidRDefault="00962641" w:rsidP="007049A5">
            <w:pPr>
              <w:pStyle w:val="ArtTabNormal"/>
              <w:rPr>
                <w:rFonts w:cs="Arial"/>
                <w:sz w:val="22"/>
                <w:szCs w:val="22"/>
              </w:rPr>
            </w:pPr>
            <w:bookmarkStart w:id="19" w:name="tabtxt_1575050_1939919603"/>
            <w:r w:rsidRPr="00A21EA8">
              <w:rPr>
                <w:rFonts w:cs="Arial"/>
                <w:sz w:val="22"/>
                <w:szCs w:val="22"/>
              </w:rPr>
              <w:lastRenderedPageBreak/>
              <w:t>8</w:t>
            </w:r>
            <w:bookmarkEnd w:id="19"/>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2641" w:rsidRPr="00A21EA8" w:rsidRDefault="00962641" w:rsidP="007049A5">
            <w:pPr>
              <w:pStyle w:val="TabHyperlink0"/>
              <w:rPr>
                <w:sz w:val="22"/>
                <w:szCs w:val="22"/>
              </w:rPr>
            </w:pPr>
            <w:hyperlink w:anchor="ant_1575050_1939919603" w:history="1">
              <w:r w:rsidRPr="00A21EA8">
                <w:rPr>
                  <w:sz w:val="22"/>
                  <w:szCs w:val="22"/>
                </w:rPr>
                <w:t>Студенты Торопецкого колледжа пройдут практику на местном предприятии</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2641" w:rsidRPr="00A21EA8" w:rsidRDefault="00962641" w:rsidP="00962641">
            <w:pPr>
              <w:pStyle w:val="ArtTabNormal"/>
              <w:jc w:val="center"/>
              <w:rPr>
                <w:rFonts w:cs="Arial"/>
                <w:sz w:val="22"/>
                <w:szCs w:val="22"/>
              </w:rPr>
            </w:pPr>
            <w:r w:rsidRPr="00A21EA8">
              <w:rPr>
                <w:rFonts w:cs="Arial"/>
                <w:sz w:val="22"/>
                <w:szCs w:val="22"/>
              </w:rPr>
              <w:t>30</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2641" w:rsidRPr="00A21EA8" w:rsidRDefault="00962641" w:rsidP="00962641">
            <w:pPr>
              <w:pStyle w:val="ArtTabNormal"/>
              <w:jc w:val="center"/>
              <w:rPr>
                <w:rFonts w:cs="Arial"/>
                <w:sz w:val="22"/>
                <w:szCs w:val="22"/>
              </w:rPr>
            </w:pPr>
            <w:r w:rsidRPr="00A21EA8">
              <w:rPr>
                <w:rFonts w:cs="Arial"/>
                <w:sz w:val="22"/>
                <w:szCs w:val="22"/>
              </w:rPr>
              <w:t>1,24</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2641" w:rsidRPr="00A21EA8" w:rsidRDefault="00962641" w:rsidP="00962641">
            <w:pPr>
              <w:pStyle w:val="ArtTabNormal"/>
              <w:jc w:val="center"/>
              <w:rPr>
                <w:rFonts w:cs="Arial"/>
                <w:sz w:val="22"/>
                <w:szCs w:val="22"/>
              </w:rPr>
            </w:pPr>
            <w:r w:rsidRPr="00A21EA8">
              <w:rPr>
                <w:rFonts w:cs="Arial"/>
                <w:sz w:val="22"/>
                <w:szCs w:val="22"/>
              </w:rPr>
              <w:t>45</w:t>
            </w:r>
          </w:p>
        </w:tc>
      </w:tr>
      <w:tr w:rsidR="00962641"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2641" w:rsidRPr="00A21EA8" w:rsidRDefault="00962641" w:rsidP="007049A5">
            <w:pPr>
              <w:pStyle w:val="ArtTabNormal"/>
              <w:rPr>
                <w:rFonts w:cs="Arial"/>
                <w:sz w:val="22"/>
                <w:szCs w:val="22"/>
              </w:rPr>
            </w:pPr>
            <w:bookmarkStart w:id="20" w:name="tabtxt_1575050_1940063785"/>
            <w:r w:rsidRPr="00A21EA8">
              <w:rPr>
                <w:rFonts w:cs="Arial"/>
                <w:sz w:val="22"/>
                <w:szCs w:val="22"/>
              </w:rPr>
              <w:t>9</w:t>
            </w:r>
            <w:bookmarkEnd w:id="20"/>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2641" w:rsidRPr="00A21EA8" w:rsidRDefault="00962641" w:rsidP="007049A5">
            <w:pPr>
              <w:pStyle w:val="TabHyperlink0"/>
              <w:rPr>
                <w:sz w:val="22"/>
                <w:szCs w:val="22"/>
              </w:rPr>
            </w:pPr>
            <w:hyperlink w:anchor="ant_1575050_1940063785" w:history="1">
              <w:r w:rsidRPr="00A21EA8">
                <w:rPr>
                  <w:sz w:val="22"/>
                  <w:szCs w:val="22"/>
                </w:rPr>
                <w:t>В Ржеве пройдет муниципальный отборочный этап танцевального конкурса имени Татьяны Устиновой</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2641" w:rsidRPr="00A21EA8" w:rsidRDefault="00962641" w:rsidP="00962641">
            <w:pPr>
              <w:pStyle w:val="ArtTabNormal"/>
              <w:jc w:val="center"/>
              <w:rPr>
                <w:rFonts w:cs="Arial"/>
                <w:sz w:val="22"/>
                <w:szCs w:val="22"/>
              </w:rPr>
            </w:pPr>
            <w:r w:rsidRPr="00A21EA8">
              <w:rPr>
                <w:rFonts w:cs="Arial"/>
                <w:sz w:val="22"/>
                <w:szCs w:val="22"/>
              </w:rPr>
              <w:t>27</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2641" w:rsidRPr="00A21EA8" w:rsidRDefault="00962641" w:rsidP="00962641">
            <w:pPr>
              <w:pStyle w:val="ArtTabNormal"/>
              <w:jc w:val="center"/>
              <w:rPr>
                <w:rFonts w:cs="Arial"/>
                <w:sz w:val="22"/>
                <w:szCs w:val="22"/>
              </w:rPr>
            </w:pPr>
            <w:r w:rsidRPr="00A21EA8">
              <w:rPr>
                <w:rFonts w:cs="Arial"/>
                <w:sz w:val="22"/>
                <w:szCs w:val="22"/>
              </w:rPr>
              <w:t>1,12</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2641" w:rsidRPr="00A21EA8" w:rsidRDefault="00962641" w:rsidP="00962641">
            <w:pPr>
              <w:pStyle w:val="ArtTabNormal"/>
              <w:jc w:val="center"/>
              <w:rPr>
                <w:rFonts w:cs="Arial"/>
                <w:sz w:val="22"/>
                <w:szCs w:val="22"/>
              </w:rPr>
            </w:pPr>
            <w:r w:rsidRPr="00A21EA8">
              <w:rPr>
                <w:rFonts w:cs="Arial"/>
                <w:sz w:val="22"/>
                <w:szCs w:val="22"/>
              </w:rPr>
              <w:t>41</w:t>
            </w:r>
          </w:p>
        </w:tc>
      </w:tr>
      <w:tr w:rsidR="00962641"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2641" w:rsidRPr="00A21EA8" w:rsidRDefault="00962641" w:rsidP="007049A5">
            <w:pPr>
              <w:pStyle w:val="ArtTabNormal"/>
              <w:rPr>
                <w:rFonts w:cs="Arial"/>
                <w:sz w:val="22"/>
                <w:szCs w:val="22"/>
              </w:rPr>
            </w:pPr>
            <w:bookmarkStart w:id="21" w:name="tabtxt_1575050_1940278894"/>
            <w:r w:rsidRPr="00A21EA8">
              <w:rPr>
                <w:rFonts w:cs="Arial"/>
                <w:sz w:val="22"/>
                <w:szCs w:val="22"/>
              </w:rPr>
              <w:t>10</w:t>
            </w:r>
            <w:bookmarkEnd w:id="21"/>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2641" w:rsidRPr="00A21EA8" w:rsidRDefault="007049A5" w:rsidP="007049A5">
            <w:pPr>
              <w:pStyle w:val="TabHyperlink0"/>
              <w:rPr>
                <w:sz w:val="22"/>
                <w:szCs w:val="22"/>
              </w:rPr>
            </w:pPr>
            <w:r w:rsidRPr="007049A5">
              <w:rPr>
                <w:sz w:val="22"/>
                <w:szCs w:val="22"/>
              </w:rPr>
              <w:t>Губернатор Игорь Руденя выразил соболезнования семье погибшего в ходе спецоперации на Украине военнослужащего из Тверской области</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2641" w:rsidRPr="00A21EA8" w:rsidRDefault="00962641" w:rsidP="00962641">
            <w:pPr>
              <w:pStyle w:val="ArtTabNormal"/>
              <w:jc w:val="center"/>
              <w:rPr>
                <w:rFonts w:cs="Arial"/>
                <w:sz w:val="22"/>
                <w:szCs w:val="22"/>
              </w:rPr>
            </w:pPr>
            <w:r w:rsidRPr="00A21EA8">
              <w:rPr>
                <w:rFonts w:cs="Arial"/>
                <w:sz w:val="22"/>
                <w:szCs w:val="22"/>
              </w:rPr>
              <w:t>15</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2641" w:rsidRPr="00A21EA8" w:rsidRDefault="00962641" w:rsidP="00962641">
            <w:pPr>
              <w:pStyle w:val="ArtTabNormal"/>
              <w:jc w:val="center"/>
              <w:rPr>
                <w:rFonts w:cs="Arial"/>
                <w:sz w:val="22"/>
                <w:szCs w:val="22"/>
              </w:rPr>
            </w:pPr>
            <w:r w:rsidRPr="00A21EA8">
              <w:rPr>
                <w:rFonts w:cs="Arial"/>
                <w:sz w:val="22"/>
                <w:szCs w:val="22"/>
              </w:rPr>
              <w:t>0,86</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2641" w:rsidRPr="00A21EA8" w:rsidRDefault="00962641" w:rsidP="00962641">
            <w:pPr>
              <w:pStyle w:val="ArtTabNormal"/>
              <w:jc w:val="center"/>
              <w:rPr>
                <w:rFonts w:cs="Arial"/>
                <w:sz w:val="22"/>
                <w:szCs w:val="22"/>
              </w:rPr>
            </w:pPr>
            <w:r w:rsidRPr="00A21EA8">
              <w:rPr>
                <w:rFonts w:cs="Arial"/>
                <w:sz w:val="22"/>
                <w:szCs w:val="22"/>
              </w:rPr>
              <w:t>36</w:t>
            </w:r>
          </w:p>
        </w:tc>
      </w:tr>
      <w:tr w:rsidR="00962641"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2641" w:rsidRPr="00A21EA8" w:rsidRDefault="00962641" w:rsidP="007049A5">
            <w:pPr>
              <w:pStyle w:val="ArtTabNormal"/>
              <w:rPr>
                <w:rFonts w:cs="Arial"/>
                <w:sz w:val="22"/>
                <w:szCs w:val="22"/>
              </w:rPr>
            </w:pPr>
            <w:bookmarkStart w:id="22" w:name="tabtxt_1575050_1940360757"/>
            <w:r w:rsidRPr="00A21EA8">
              <w:rPr>
                <w:rFonts w:cs="Arial"/>
                <w:sz w:val="22"/>
                <w:szCs w:val="22"/>
              </w:rPr>
              <w:t>11</w:t>
            </w:r>
            <w:bookmarkEnd w:id="22"/>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2641" w:rsidRPr="00A21EA8" w:rsidRDefault="00962641" w:rsidP="007049A5">
            <w:pPr>
              <w:pStyle w:val="TabHyperlink0"/>
              <w:jc w:val="both"/>
              <w:rPr>
                <w:sz w:val="22"/>
                <w:szCs w:val="22"/>
              </w:rPr>
            </w:pPr>
            <w:hyperlink w:anchor="ant_1575050_1940360757" w:history="1">
              <w:r w:rsidRPr="00A21EA8">
                <w:rPr>
                  <w:sz w:val="22"/>
                  <w:szCs w:val="22"/>
                </w:rPr>
                <w:t>В двух колледжах Тверской области укрепят материально-техническую базу</w:t>
              </w:r>
            </w:hyperlink>
            <w:r w:rsidR="007049A5">
              <w:rPr>
                <w:sz w:val="22"/>
                <w:szCs w:val="22"/>
              </w:rPr>
              <w:t xml:space="preserve"> </w:t>
            </w:r>
            <w:r w:rsidR="007049A5" w:rsidRPr="007049A5">
              <w:rPr>
                <w:i/>
                <w:color w:val="auto"/>
                <w:sz w:val="22"/>
                <w:szCs w:val="22"/>
                <w:u w:val="none"/>
              </w:rPr>
              <w:t>(Игорь Руденя провел заседание Бюджетной комиссии Тверской области)</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2641" w:rsidRPr="00A21EA8" w:rsidRDefault="00962641" w:rsidP="00962641">
            <w:pPr>
              <w:pStyle w:val="ArtTabNormal"/>
              <w:jc w:val="center"/>
              <w:rPr>
                <w:rFonts w:cs="Arial"/>
                <w:sz w:val="22"/>
                <w:szCs w:val="22"/>
              </w:rPr>
            </w:pPr>
            <w:r w:rsidRPr="00A21EA8">
              <w:rPr>
                <w:rFonts w:cs="Arial"/>
                <w:sz w:val="22"/>
                <w:szCs w:val="22"/>
              </w:rPr>
              <w:t>10</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2641" w:rsidRPr="00A21EA8" w:rsidRDefault="00962641" w:rsidP="00962641">
            <w:pPr>
              <w:pStyle w:val="ArtTabNormal"/>
              <w:jc w:val="center"/>
              <w:rPr>
                <w:rFonts w:cs="Arial"/>
                <w:sz w:val="22"/>
                <w:szCs w:val="22"/>
              </w:rPr>
            </w:pPr>
            <w:r w:rsidRPr="00A21EA8">
              <w:rPr>
                <w:rFonts w:cs="Arial"/>
                <w:sz w:val="22"/>
                <w:szCs w:val="22"/>
              </w:rPr>
              <w:t>0,49</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2641" w:rsidRPr="00A21EA8" w:rsidRDefault="00962641" w:rsidP="00962641">
            <w:pPr>
              <w:pStyle w:val="ArtTabNormal"/>
              <w:jc w:val="center"/>
              <w:rPr>
                <w:rFonts w:cs="Arial"/>
                <w:sz w:val="22"/>
                <w:szCs w:val="22"/>
              </w:rPr>
            </w:pPr>
            <w:r w:rsidRPr="00A21EA8">
              <w:rPr>
                <w:rFonts w:cs="Arial"/>
                <w:sz w:val="22"/>
                <w:szCs w:val="22"/>
              </w:rPr>
              <w:t>29</w:t>
            </w:r>
          </w:p>
        </w:tc>
      </w:tr>
      <w:tr w:rsidR="00962641"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2641" w:rsidRPr="00A21EA8" w:rsidRDefault="00962641" w:rsidP="007049A5">
            <w:pPr>
              <w:pStyle w:val="ArtTabNormal"/>
              <w:rPr>
                <w:rFonts w:cs="Arial"/>
                <w:sz w:val="22"/>
                <w:szCs w:val="22"/>
              </w:rPr>
            </w:pPr>
            <w:bookmarkStart w:id="23" w:name="tabtxt_1575050_1939982144"/>
            <w:r w:rsidRPr="00A21EA8">
              <w:rPr>
                <w:rFonts w:cs="Arial"/>
                <w:sz w:val="22"/>
                <w:szCs w:val="22"/>
              </w:rPr>
              <w:t>12</w:t>
            </w:r>
            <w:bookmarkEnd w:id="23"/>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2641" w:rsidRPr="00A21EA8" w:rsidRDefault="007049A5" w:rsidP="007049A5">
            <w:pPr>
              <w:pStyle w:val="TabHyperlink0"/>
              <w:rPr>
                <w:sz w:val="22"/>
                <w:szCs w:val="22"/>
              </w:rPr>
            </w:pPr>
            <w:r w:rsidRPr="007049A5">
              <w:rPr>
                <w:sz w:val="22"/>
                <w:szCs w:val="22"/>
              </w:rPr>
              <w:t>Губернатор Игорь Руденя поставил перед главами муниципалитетов задачи по безаварийному прохождению половодья и обеспечению безопасности в пожароопасный период</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2641" w:rsidRPr="00A21EA8" w:rsidRDefault="00962641" w:rsidP="00962641">
            <w:pPr>
              <w:pStyle w:val="ArtTabNormal"/>
              <w:jc w:val="center"/>
              <w:rPr>
                <w:rFonts w:cs="Arial"/>
                <w:sz w:val="22"/>
                <w:szCs w:val="22"/>
              </w:rPr>
            </w:pPr>
            <w:r w:rsidRPr="00A21EA8">
              <w:rPr>
                <w:rFonts w:cs="Arial"/>
                <w:sz w:val="22"/>
                <w:szCs w:val="22"/>
              </w:rPr>
              <w:t>10</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2641" w:rsidRPr="00A21EA8" w:rsidRDefault="00962641" w:rsidP="00962641">
            <w:pPr>
              <w:pStyle w:val="ArtTabNormal"/>
              <w:jc w:val="center"/>
              <w:rPr>
                <w:rFonts w:cs="Arial"/>
                <w:sz w:val="22"/>
                <w:szCs w:val="22"/>
              </w:rPr>
            </w:pPr>
            <w:r w:rsidRPr="00A21EA8">
              <w:rPr>
                <w:rFonts w:cs="Arial"/>
                <w:sz w:val="22"/>
                <w:szCs w:val="22"/>
              </w:rPr>
              <w:t>0,29</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62641" w:rsidRPr="00A21EA8" w:rsidRDefault="00962641" w:rsidP="00962641">
            <w:pPr>
              <w:pStyle w:val="ArtTabNormal"/>
              <w:jc w:val="center"/>
              <w:rPr>
                <w:rFonts w:cs="Arial"/>
                <w:sz w:val="22"/>
                <w:szCs w:val="22"/>
              </w:rPr>
            </w:pPr>
            <w:r w:rsidRPr="00A21EA8">
              <w:rPr>
                <w:rFonts w:cs="Arial"/>
                <w:sz w:val="22"/>
                <w:szCs w:val="22"/>
              </w:rPr>
              <w:t>19</w:t>
            </w:r>
          </w:p>
        </w:tc>
      </w:tr>
    </w:tbl>
    <w:p w:rsidR="007817E5" w:rsidRDefault="007817E5" w:rsidP="008E5EBE">
      <w:pPr>
        <w:rPr>
          <w:b/>
          <w:noProof/>
          <w:sz w:val="22"/>
          <w:szCs w:val="22"/>
        </w:rPr>
      </w:pPr>
    </w:p>
    <w:p w:rsidR="005E40FA" w:rsidRPr="00D91238" w:rsidRDefault="008B7576" w:rsidP="00D91238">
      <w:pPr>
        <w:pStyle w:val="2"/>
        <w:rPr>
          <w:bCs w:val="0"/>
          <w:kern w:val="32"/>
          <w:sz w:val="28"/>
          <w:lang w:eastAsia="ru-RU"/>
        </w:rPr>
      </w:pPr>
      <w:bookmarkStart w:id="24" w:name="_Toc496394404"/>
      <w:r w:rsidRPr="000C1EAC">
        <w:rPr>
          <w:rStyle w:val="113"/>
          <w:szCs w:val="28"/>
        </w:rPr>
        <w:t>ДАЙДЖЕСТ НАИБОЛЕЕ ЗАМЕТНЫХ СООБЩЕНИЙ СМИ</w:t>
      </w:r>
      <w:bookmarkEnd w:id="24"/>
    </w:p>
    <w:p w:rsidR="00BC4A48" w:rsidRDefault="00BC4A48" w:rsidP="00540607">
      <w:pPr>
        <w:rPr>
          <w:rFonts w:ascii="Arial" w:eastAsia="Arial" w:hAnsi="Arial" w:cs="Arial"/>
          <w:color w:val="000000"/>
          <w:sz w:val="22"/>
          <w:szCs w:val="22"/>
        </w:rPr>
      </w:pPr>
    </w:p>
    <w:p w:rsidR="007049A5" w:rsidRPr="007049A5" w:rsidRDefault="007049A5" w:rsidP="007049A5">
      <w:pPr>
        <w:rPr>
          <w:rFonts w:ascii="Arial" w:eastAsia="Arial" w:hAnsi="Arial" w:cs="Arial"/>
          <w:b/>
          <w:color w:val="000000"/>
          <w:sz w:val="22"/>
          <w:szCs w:val="22"/>
          <w:shd w:val="clear" w:color="auto" w:fill="FFFFFF"/>
        </w:rPr>
      </w:pPr>
      <w:r w:rsidRPr="007049A5">
        <w:rPr>
          <w:rFonts w:ascii="Arial" w:eastAsia="Arial" w:hAnsi="Arial" w:cs="Arial"/>
          <w:b/>
          <w:color w:val="000000"/>
          <w:sz w:val="22"/>
          <w:szCs w:val="22"/>
          <w:shd w:val="clear" w:color="auto" w:fill="FFFFFF"/>
        </w:rPr>
        <w:t>РИА Новости, Москва, 11 марта 2022</w:t>
      </w:r>
    </w:p>
    <w:p w:rsidR="007049A5" w:rsidRPr="007049A5" w:rsidRDefault="007049A5" w:rsidP="007049A5">
      <w:pPr>
        <w:jc w:val="both"/>
        <w:outlineLvl w:val="1"/>
        <w:rPr>
          <w:rFonts w:ascii="Arial" w:eastAsia="Arial" w:hAnsi="Arial" w:cs="Arial"/>
          <w:color w:val="000000"/>
          <w:sz w:val="22"/>
          <w:szCs w:val="22"/>
          <w:shd w:val="clear" w:color="auto" w:fill="FFFFFF"/>
        </w:rPr>
      </w:pPr>
      <w:bookmarkStart w:id="25" w:name="ant_1575050_1940437057"/>
      <w:r w:rsidRPr="007049A5">
        <w:rPr>
          <w:rFonts w:ascii="Arial" w:eastAsia="Arial" w:hAnsi="Arial" w:cs="Arial"/>
          <w:color w:val="000000"/>
          <w:sz w:val="22"/>
          <w:szCs w:val="22"/>
          <w:shd w:val="clear" w:color="auto" w:fill="FFFFFF"/>
        </w:rPr>
        <w:t>РУДЕНЯ: СТРОИТЕЛЬСТВО ЗАПАДНОГО МОСТА В ТВЕРИ ИДЕТ ПО ГРАФИКУ</w:t>
      </w:r>
      <w:bookmarkEnd w:id="25"/>
    </w:p>
    <w:p w:rsidR="007049A5" w:rsidRPr="007049A5" w:rsidRDefault="007049A5" w:rsidP="007049A5">
      <w:pPr>
        <w:jc w:val="both"/>
        <w:rPr>
          <w:rFonts w:ascii="Arial" w:eastAsia="Arial" w:hAnsi="Arial" w:cs="Arial"/>
          <w:color w:val="000000"/>
          <w:sz w:val="22"/>
          <w:szCs w:val="22"/>
          <w:shd w:val="clear" w:color="auto" w:fill="FFFFFF"/>
        </w:rPr>
      </w:pPr>
      <w:r w:rsidRPr="007049A5">
        <w:rPr>
          <w:rFonts w:ascii="Arial" w:eastAsia="Arial" w:hAnsi="Arial" w:cs="Arial"/>
          <w:color w:val="000000"/>
          <w:sz w:val="22"/>
          <w:szCs w:val="22"/>
          <w:shd w:val="clear" w:color="auto" w:fill="FFFFFF"/>
        </w:rPr>
        <w:t xml:space="preserve">Строительство Западного моста в Твери, который соединит Пролетарский и Заволжский районы Твери, снизив тем самым транспортные потоки через центр областной столицы, идет по графику, завершить работы планируется в конце 2025 года, сообщил в пятницу </w:t>
      </w:r>
      <w:r w:rsidRPr="007049A5">
        <w:rPr>
          <w:rFonts w:ascii="Arial" w:eastAsia="Arial" w:hAnsi="Arial" w:cs="Arial"/>
          <w:color w:val="000000"/>
          <w:sz w:val="22"/>
          <w:szCs w:val="22"/>
          <w:shd w:val="clear" w:color="auto" w:fill="C0C0C0"/>
        </w:rPr>
        <w:t>губернатор Тверской области Игорь Руденя</w:t>
      </w:r>
      <w:r w:rsidRPr="007049A5">
        <w:rPr>
          <w:rFonts w:ascii="Arial" w:eastAsia="Arial" w:hAnsi="Arial" w:cs="Arial"/>
          <w:color w:val="000000"/>
          <w:sz w:val="22"/>
          <w:szCs w:val="22"/>
          <w:shd w:val="clear" w:color="auto" w:fill="FFFFFF"/>
        </w:rPr>
        <w:t xml:space="preserve"> во время посещения стройплощадки...</w:t>
      </w:r>
    </w:p>
    <w:p w:rsidR="007049A5" w:rsidRPr="007049A5" w:rsidRDefault="007049A5" w:rsidP="007049A5">
      <w:pPr>
        <w:rPr>
          <w:rFonts w:ascii="Arial" w:eastAsia="Arial" w:hAnsi="Arial" w:cs="Arial"/>
          <w:color w:val="0000FF"/>
          <w:sz w:val="22"/>
          <w:szCs w:val="22"/>
          <w:shd w:val="clear" w:color="auto" w:fill="FFFFFF"/>
        </w:rPr>
      </w:pPr>
      <w:hyperlink r:id="rId12" w:history="1">
        <w:r w:rsidRPr="007049A5">
          <w:rPr>
            <w:rFonts w:ascii="Arial" w:eastAsia="Arial" w:hAnsi="Arial" w:cs="Arial"/>
            <w:color w:val="0000FF"/>
            <w:sz w:val="22"/>
            <w:szCs w:val="22"/>
            <w:u w:val="single"/>
            <w:shd w:val="clear" w:color="auto" w:fill="FFFFFF"/>
          </w:rPr>
          <w:t>https://ria.ru/20220311/tver-1777728909.html</w:t>
        </w:r>
      </w:hyperlink>
    </w:p>
    <w:p w:rsidR="007049A5" w:rsidRPr="007049A5" w:rsidRDefault="007049A5" w:rsidP="007049A5">
      <w:pPr>
        <w:rPr>
          <w:rFonts w:ascii="Arial" w:eastAsia="Arial" w:hAnsi="Arial" w:cs="Arial"/>
          <w:color w:val="000000"/>
          <w:sz w:val="22"/>
          <w:szCs w:val="22"/>
          <w:u w:val="single"/>
          <w:shd w:val="clear" w:color="auto" w:fill="FFFFFF"/>
        </w:rPr>
      </w:pPr>
      <w:r w:rsidRPr="007049A5">
        <w:rPr>
          <w:rFonts w:ascii="Arial" w:eastAsia="Arial" w:hAnsi="Arial" w:cs="Arial"/>
          <w:color w:val="000000"/>
          <w:sz w:val="22"/>
          <w:szCs w:val="22"/>
          <w:u w:val="single"/>
          <w:shd w:val="clear" w:color="auto" w:fill="FFFFFF"/>
        </w:rPr>
        <w:t>Сообщения по событию:</w:t>
      </w:r>
    </w:p>
    <w:p w:rsidR="007049A5" w:rsidRPr="007049A5" w:rsidRDefault="007049A5" w:rsidP="007049A5">
      <w:pPr>
        <w:numPr>
          <w:ilvl w:val="0"/>
          <w:numId w:val="2"/>
        </w:numPr>
        <w:ind w:left="0" w:firstLine="0"/>
        <w:rPr>
          <w:rFonts w:ascii="Arial" w:eastAsia="Arial" w:hAnsi="Arial" w:cs="Arial"/>
          <w:color w:val="0000FF"/>
          <w:sz w:val="22"/>
          <w:szCs w:val="22"/>
          <w:shd w:val="clear" w:color="auto" w:fill="FFFFFF"/>
        </w:rPr>
      </w:pPr>
      <w:hyperlink r:id="rId13" w:history="1">
        <w:r w:rsidRPr="007049A5">
          <w:rPr>
            <w:rFonts w:ascii="Arial" w:eastAsia="Arial" w:hAnsi="Arial" w:cs="Arial"/>
            <w:color w:val="0000FF"/>
            <w:sz w:val="22"/>
            <w:szCs w:val="22"/>
            <w:u w:val="single"/>
            <w:shd w:val="clear" w:color="auto" w:fill="FFFFFF"/>
          </w:rPr>
          <w:t>Inform69.ru, Тверь, 11 марта 2022</w:t>
        </w:r>
      </w:hyperlink>
    </w:p>
    <w:p w:rsidR="007049A5" w:rsidRPr="007049A5" w:rsidRDefault="007049A5" w:rsidP="007049A5">
      <w:pPr>
        <w:numPr>
          <w:ilvl w:val="0"/>
          <w:numId w:val="2"/>
        </w:numPr>
        <w:ind w:left="0" w:firstLine="0"/>
        <w:rPr>
          <w:rFonts w:ascii="Arial" w:eastAsia="Arial" w:hAnsi="Arial" w:cs="Arial"/>
          <w:color w:val="0000FF"/>
          <w:sz w:val="22"/>
          <w:szCs w:val="22"/>
          <w:shd w:val="clear" w:color="auto" w:fill="FFFFFF"/>
        </w:rPr>
      </w:pPr>
      <w:hyperlink r:id="rId14" w:history="1">
        <w:r w:rsidRPr="007049A5">
          <w:rPr>
            <w:rFonts w:ascii="Arial" w:eastAsia="Arial" w:hAnsi="Arial" w:cs="Arial"/>
            <w:color w:val="0000FF"/>
            <w:sz w:val="22"/>
            <w:szCs w:val="22"/>
            <w:u w:val="single"/>
            <w:shd w:val="clear" w:color="auto" w:fill="FFFFFF"/>
          </w:rPr>
          <w:t>Наша позиция (nashpoz.ru), Москва, 11 марта 2022</w:t>
        </w:r>
      </w:hyperlink>
    </w:p>
    <w:p w:rsidR="007049A5" w:rsidRPr="007049A5" w:rsidRDefault="007049A5" w:rsidP="007049A5">
      <w:pPr>
        <w:numPr>
          <w:ilvl w:val="0"/>
          <w:numId w:val="2"/>
        </w:numPr>
        <w:ind w:left="0" w:firstLine="0"/>
        <w:rPr>
          <w:rFonts w:ascii="Arial" w:eastAsia="Arial" w:hAnsi="Arial" w:cs="Arial"/>
          <w:color w:val="0000FF"/>
          <w:sz w:val="22"/>
          <w:szCs w:val="22"/>
          <w:shd w:val="clear" w:color="auto" w:fill="FFFFFF"/>
        </w:rPr>
      </w:pPr>
      <w:hyperlink r:id="rId15" w:history="1">
        <w:r w:rsidRPr="007049A5">
          <w:rPr>
            <w:rFonts w:ascii="Arial" w:eastAsia="Arial" w:hAnsi="Arial" w:cs="Arial"/>
            <w:color w:val="0000FF"/>
            <w:sz w:val="22"/>
            <w:szCs w:val="22"/>
            <w:u w:val="single"/>
            <w:shd w:val="clear" w:color="auto" w:fill="FFFFFF"/>
          </w:rPr>
          <w:t>ГТРК Тверь, Тверь, 11 марта 2022</w:t>
        </w:r>
      </w:hyperlink>
    </w:p>
    <w:p w:rsidR="007049A5" w:rsidRPr="007049A5" w:rsidRDefault="007049A5" w:rsidP="007049A5">
      <w:pPr>
        <w:numPr>
          <w:ilvl w:val="0"/>
          <w:numId w:val="2"/>
        </w:numPr>
        <w:ind w:left="0" w:firstLine="0"/>
        <w:rPr>
          <w:rFonts w:ascii="Arial" w:eastAsia="Arial" w:hAnsi="Arial" w:cs="Arial"/>
          <w:color w:val="0000FF"/>
          <w:sz w:val="22"/>
          <w:szCs w:val="22"/>
          <w:shd w:val="clear" w:color="auto" w:fill="FFFFFF"/>
        </w:rPr>
      </w:pPr>
      <w:hyperlink r:id="rId16" w:history="1">
        <w:r w:rsidRPr="007049A5">
          <w:rPr>
            <w:rFonts w:ascii="Arial" w:eastAsia="Arial" w:hAnsi="Arial" w:cs="Arial"/>
            <w:color w:val="0000FF"/>
            <w:sz w:val="22"/>
            <w:szCs w:val="22"/>
            <w:u w:val="single"/>
            <w:shd w:val="clear" w:color="auto" w:fill="FFFFFF"/>
          </w:rPr>
          <w:t>Известия (iz.ru), Москва, 11 марта 2022</w:t>
        </w:r>
      </w:hyperlink>
    </w:p>
    <w:p w:rsidR="007049A5" w:rsidRPr="007049A5" w:rsidRDefault="007049A5" w:rsidP="007049A5">
      <w:pPr>
        <w:numPr>
          <w:ilvl w:val="0"/>
          <w:numId w:val="2"/>
        </w:numPr>
        <w:ind w:left="0" w:firstLine="0"/>
        <w:rPr>
          <w:rFonts w:ascii="Arial" w:eastAsia="Arial" w:hAnsi="Arial" w:cs="Arial"/>
          <w:color w:val="0000FF"/>
          <w:sz w:val="22"/>
          <w:szCs w:val="22"/>
          <w:shd w:val="clear" w:color="auto" w:fill="FFFFFF"/>
        </w:rPr>
      </w:pPr>
      <w:hyperlink r:id="rId17" w:history="1">
        <w:r w:rsidRPr="007049A5">
          <w:rPr>
            <w:rFonts w:ascii="Arial" w:eastAsia="Arial" w:hAnsi="Arial" w:cs="Arial"/>
            <w:color w:val="0000FF"/>
            <w:sz w:val="22"/>
            <w:szCs w:val="22"/>
            <w:u w:val="single"/>
            <w:shd w:val="clear" w:color="auto" w:fill="FFFFFF"/>
          </w:rPr>
          <w:t>Главный региональный (glavny.tv), Смоленск, 11 марта 2022</w:t>
        </w:r>
      </w:hyperlink>
    </w:p>
    <w:p w:rsidR="007049A5" w:rsidRPr="007049A5" w:rsidRDefault="007049A5" w:rsidP="007049A5">
      <w:pPr>
        <w:numPr>
          <w:ilvl w:val="0"/>
          <w:numId w:val="2"/>
        </w:numPr>
        <w:ind w:left="0" w:firstLine="0"/>
        <w:rPr>
          <w:rFonts w:ascii="Arial" w:eastAsia="Arial" w:hAnsi="Arial" w:cs="Arial"/>
          <w:color w:val="0000FF"/>
          <w:sz w:val="22"/>
          <w:szCs w:val="22"/>
          <w:shd w:val="clear" w:color="auto" w:fill="FFFFFF"/>
        </w:rPr>
      </w:pPr>
      <w:hyperlink r:id="rId18" w:history="1">
        <w:r w:rsidRPr="007049A5">
          <w:rPr>
            <w:rFonts w:ascii="Arial" w:eastAsia="Arial" w:hAnsi="Arial" w:cs="Arial"/>
            <w:color w:val="0000FF"/>
            <w:sz w:val="22"/>
            <w:szCs w:val="22"/>
            <w:u w:val="single"/>
            <w:shd w:val="clear" w:color="auto" w:fill="FFFFFF"/>
          </w:rPr>
          <w:t>ВОТ! (vot69.ru), Тверь, 11 марта 2022</w:t>
        </w:r>
      </w:hyperlink>
    </w:p>
    <w:p w:rsidR="007049A5" w:rsidRPr="007049A5" w:rsidRDefault="007049A5" w:rsidP="007049A5">
      <w:pPr>
        <w:numPr>
          <w:ilvl w:val="0"/>
          <w:numId w:val="2"/>
        </w:numPr>
        <w:ind w:left="0" w:firstLine="0"/>
        <w:rPr>
          <w:rFonts w:ascii="Arial" w:eastAsia="Arial" w:hAnsi="Arial" w:cs="Arial"/>
          <w:color w:val="0000FF"/>
          <w:sz w:val="22"/>
          <w:szCs w:val="22"/>
          <w:shd w:val="clear" w:color="auto" w:fill="FFFFFF"/>
        </w:rPr>
      </w:pPr>
      <w:hyperlink r:id="rId19" w:history="1">
        <w:r w:rsidRPr="007049A5">
          <w:rPr>
            <w:rFonts w:ascii="Arial" w:eastAsia="Arial" w:hAnsi="Arial" w:cs="Arial"/>
            <w:color w:val="0000FF"/>
            <w:sz w:val="22"/>
            <w:szCs w:val="22"/>
            <w:u w:val="single"/>
            <w:shd w:val="clear" w:color="auto" w:fill="FFFFFF"/>
          </w:rPr>
          <w:t>Вся Тверь (газета-вся-тверь.рф), Тверь, 11 марта 2022</w:t>
        </w:r>
      </w:hyperlink>
    </w:p>
    <w:p w:rsidR="007049A5" w:rsidRPr="007049A5" w:rsidRDefault="007049A5" w:rsidP="007049A5">
      <w:pPr>
        <w:numPr>
          <w:ilvl w:val="0"/>
          <w:numId w:val="2"/>
        </w:numPr>
        <w:ind w:left="0" w:firstLine="0"/>
        <w:rPr>
          <w:rFonts w:ascii="Arial" w:eastAsia="Arial" w:hAnsi="Arial" w:cs="Arial"/>
          <w:color w:val="0000FF"/>
          <w:sz w:val="22"/>
          <w:szCs w:val="22"/>
          <w:shd w:val="clear" w:color="auto" w:fill="FFFFFF"/>
        </w:rPr>
      </w:pPr>
      <w:hyperlink r:id="rId20" w:history="1">
        <w:r w:rsidRPr="007049A5">
          <w:rPr>
            <w:rFonts w:ascii="Arial" w:eastAsia="Arial" w:hAnsi="Arial" w:cs="Arial"/>
            <w:color w:val="0000FF"/>
            <w:sz w:val="22"/>
            <w:szCs w:val="22"/>
            <w:u w:val="single"/>
            <w:shd w:val="clear" w:color="auto" w:fill="FFFFFF"/>
          </w:rPr>
          <w:t>Рамблер/авто (auto.rambler.ru), Москва, 11 марта 2022</w:t>
        </w:r>
      </w:hyperlink>
    </w:p>
    <w:p w:rsidR="007049A5" w:rsidRPr="007049A5" w:rsidRDefault="007049A5" w:rsidP="007049A5">
      <w:pPr>
        <w:numPr>
          <w:ilvl w:val="0"/>
          <w:numId w:val="2"/>
        </w:numPr>
        <w:ind w:left="0" w:firstLine="0"/>
        <w:rPr>
          <w:rFonts w:ascii="Arial" w:eastAsia="Arial" w:hAnsi="Arial" w:cs="Arial"/>
          <w:color w:val="0000FF"/>
          <w:sz w:val="22"/>
          <w:szCs w:val="22"/>
          <w:shd w:val="clear" w:color="auto" w:fill="FFFFFF"/>
        </w:rPr>
      </w:pPr>
      <w:hyperlink r:id="rId21" w:history="1">
        <w:r w:rsidRPr="007049A5">
          <w:rPr>
            <w:rFonts w:ascii="Arial" w:eastAsia="Arial" w:hAnsi="Arial" w:cs="Arial"/>
            <w:color w:val="0000FF"/>
            <w:sz w:val="22"/>
            <w:szCs w:val="22"/>
            <w:u w:val="single"/>
            <w:shd w:val="clear" w:color="auto" w:fill="FFFFFF"/>
          </w:rPr>
          <w:t>Кашинская газета (kashingazeta.ru), Кашин, 11 марта 2022</w:t>
        </w:r>
      </w:hyperlink>
    </w:p>
    <w:p w:rsidR="007049A5" w:rsidRPr="007049A5" w:rsidRDefault="007049A5" w:rsidP="007049A5">
      <w:pPr>
        <w:numPr>
          <w:ilvl w:val="0"/>
          <w:numId w:val="2"/>
        </w:numPr>
        <w:ind w:left="0" w:firstLine="0"/>
        <w:rPr>
          <w:rFonts w:ascii="Arial" w:eastAsia="Arial" w:hAnsi="Arial" w:cs="Arial"/>
          <w:color w:val="0000FF"/>
          <w:sz w:val="22"/>
          <w:szCs w:val="22"/>
          <w:shd w:val="clear" w:color="auto" w:fill="FFFFFF"/>
        </w:rPr>
      </w:pPr>
      <w:hyperlink r:id="rId22" w:history="1">
        <w:r w:rsidRPr="007049A5">
          <w:rPr>
            <w:rFonts w:ascii="Arial" w:eastAsia="Arial" w:hAnsi="Arial" w:cs="Arial"/>
            <w:color w:val="0000FF"/>
            <w:sz w:val="22"/>
            <w:szCs w:val="22"/>
            <w:u w:val="single"/>
            <w:shd w:val="clear" w:color="auto" w:fill="FFFFFF"/>
          </w:rPr>
          <w:t>Край справедливости (ks-region69.com), Тверь, 11 марта 2022</w:t>
        </w:r>
      </w:hyperlink>
    </w:p>
    <w:p w:rsidR="007049A5" w:rsidRPr="007049A5" w:rsidRDefault="007049A5" w:rsidP="007049A5">
      <w:pPr>
        <w:numPr>
          <w:ilvl w:val="0"/>
          <w:numId w:val="2"/>
        </w:numPr>
        <w:ind w:left="0" w:firstLine="0"/>
        <w:rPr>
          <w:rFonts w:ascii="Arial" w:eastAsia="Arial" w:hAnsi="Arial" w:cs="Arial"/>
          <w:color w:val="0000FF"/>
          <w:sz w:val="22"/>
          <w:szCs w:val="22"/>
          <w:shd w:val="clear" w:color="auto" w:fill="FFFFFF"/>
        </w:rPr>
      </w:pPr>
      <w:hyperlink r:id="rId23" w:history="1">
        <w:r w:rsidRPr="007049A5">
          <w:rPr>
            <w:rFonts w:ascii="Arial" w:eastAsia="Arial" w:hAnsi="Arial" w:cs="Arial"/>
            <w:color w:val="0000FF"/>
            <w:sz w:val="22"/>
            <w:szCs w:val="22"/>
            <w:u w:val="single"/>
            <w:shd w:val="clear" w:color="auto" w:fill="FFFFFF"/>
          </w:rPr>
          <w:t>Сандовские вести (сандовскиевести), п.г.т. Сандово, 11 марта 2022</w:t>
        </w:r>
      </w:hyperlink>
    </w:p>
    <w:p w:rsidR="007049A5" w:rsidRPr="007049A5" w:rsidRDefault="007049A5" w:rsidP="007049A5">
      <w:pPr>
        <w:numPr>
          <w:ilvl w:val="0"/>
          <w:numId w:val="2"/>
        </w:numPr>
        <w:ind w:left="0" w:firstLine="0"/>
        <w:rPr>
          <w:rFonts w:ascii="Arial" w:eastAsia="Arial" w:hAnsi="Arial" w:cs="Arial"/>
          <w:color w:val="0000FF"/>
          <w:sz w:val="22"/>
          <w:szCs w:val="22"/>
          <w:shd w:val="clear" w:color="auto" w:fill="FFFFFF"/>
        </w:rPr>
      </w:pPr>
      <w:hyperlink r:id="rId24" w:history="1">
        <w:r w:rsidRPr="007049A5">
          <w:rPr>
            <w:rFonts w:ascii="Arial" w:eastAsia="Arial" w:hAnsi="Arial" w:cs="Arial"/>
            <w:color w:val="0000FF"/>
            <w:sz w:val="22"/>
            <w:szCs w:val="22"/>
            <w:u w:val="single"/>
            <w:shd w:val="clear" w:color="auto" w:fill="FFFFFF"/>
          </w:rPr>
          <w:t>Молоковский край (молоковскийкрай), п. Молоково, 11 марта 2022</w:t>
        </w:r>
      </w:hyperlink>
    </w:p>
    <w:p w:rsidR="007049A5" w:rsidRPr="007049A5" w:rsidRDefault="007049A5" w:rsidP="007049A5">
      <w:pPr>
        <w:numPr>
          <w:ilvl w:val="0"/>
          <w:numId w:val="2"/>
        </w:numPr>
        <w:ind w:left="0" w:firstLine="0"/>
        <w:rPr>
          <w:rFonts w:ascii="Arial" w:eastAsia="Arial" w:hAnsi="Arial" w:cs="Arial"/>
          <w:color w:val="0000FF"/>
          <w:sz w:val="22"/>
          <w:szCs w:val="22"/>
          <w:shd w:val="clear" w:color="auto" w:fill="FFFFFF"/>
        </w:rPr>
      </w:pPr>
      <w:hyperlink r:id="rId25" w:history="1">
        <w:r w:rsidRPr="007049A5">
          <w:rPr>
            <w:rFonts w:ascii="Arial" w:eastAsia="Arial" w:hAnsi="Arial" w:cs="Arial"/>
            <w:color w:val="0000FF"/>
            <w:sz w:val="22"/>
            <w:szCs w:val="22"/>
            <w:u w:val="single"/>
            <w:shd w:val="clear" w:color="auto" w:fill="FFFFFF"/>
          </w:rPr>
          <w:t>Бельская правда (бельскаяправда), Белый, 11 марта 2022</w:t>
        </w:r>
      </w:hyperlink>
    </w:p>
    <w:p w:rsidR="007049A5" w:rsidRPr="007049A5" w:rsidRDefault="007049A5" w:rsidP="007049A5">
      <w:pPr>
        <w:numPr>
          <w:ilvl w:val="0"/>
          <w:numId w:val="2"/>
        </w:numPr>
        <w:ind w:left="0" w:firstLine="0"/>
        <w:rPr>
          <w:rFonts w:ascii="Arial" w:eastAsia="Arial" w:hAnsi="Arial" w:cs="Arial"/>
          <w:color w:val="0000FF"/>
          <w:sz w:val="22"/>
          <w:szCs w:val="22"/>
          <w:shd w:val="clear" w:color="auto" w:fill="FFFFFF"/>
        </w:rPr>
      </w:pPr>
      <w:hyperlink r:id="rId26" w:history="1">
        <w:r w:rsidRPr="007049A5">
          <w:rPr>
            <w:rFonts w:ascii="Arial" w:eastAsia="Arial" w:hAnsi="Arial" w:cs="Arial"/>
            <w:color w:val="0000FF"/>
            <w:sz w:val="22"/>
            <w:szCs w:val="22"/>
            <w:u w:val="single"/>
            <w:shd w:val="clear" w:color="auto" w:fill="FFFFFF"/>
          </w:rPr>
          <w:t>Комсомольская правда (tver.kp.ru), Тверь, 11 марта 2022</w:t>
        </w:r>
      </w:hyperlink>
    </w:p>
    <w:p w:rsidR="007049A5" w:rsidRPr="007049A5" w:rsidRDefault="007049A5" w:rsidP="007049A5">
      <w:pPr>
        <w:numPr>
          <w:ilvl w:val="0"/>
          <w:numId w:val="2"/>
        </w:numPr>
        <w:ind w:left="0" w:firstLine="0"/>
        <w:rPr>
          <w:rFonts w:ascii="Arial" w:eastAsia="Arial" w:hAnsi="Arial" w:cs="Arial"/>
          <w:color w:val="0000FF"/>
          <w:sz w:val="22"/>
          <w:szCs w:val="22"/>
          <w:shd w:val="clear" w:color="auto" w:fill="FFFFFF"/>
        </w:rPr>
      </w:pPr>
      <w:hyperlink r:id="rId27" w:history="1">
        <w:r w:rsidRPr="007049A5">
          <w:rPr>
            <w:rFonts w:ascii="Arial" w:eastAsia="Arial" w:hAnsi="Arial" w:cs="Arial"/>
            <w:color w:val="0000FF"/>
            <w:sz w:val="22"/>
            <w:szCs w:val="22"/>
            <w:u w:val="single"/>
            <w:shd w:val="clear" w:color="auto" w:fill="FFFFFF"/>
          </w:rPr>
          <w:t>Московский Комсомолец (tver.mk.ru), Тверь, 11 марта 2022</w:t>
        </w:r>
      </w:hyperlink>
    </w:p>
    <w:p w:rsidR="007049A5" w:rsidRPr="007049A5" w:rsidRDefault="007049A5" w:rsidP="007049A5">
      <w:pPr>
        <w:numPr>
          <w:ilvl w:val="0"/>
          <w:numId w:val="2"/>
        </w:numPr>
        <w:ind w:left="0" w:firstLine="0"/>
        <w:rPr>
          <w:rFonts w:ascii="Arial" w:eastAsia="Arial" w:hAnsi="Arial" w:cs="Arial"/>
          <w:color w:val="0000FF"/>
          <w:sz w:val="22"/>
          <w:szCs w:val="22"/>
          <w:shd w:val="clear" w:color="auto" w:fill="FFFFFF"/>
        </w:rPr>
      </w:pPr>
      <w:hyperlink r:id="rId28" w:history="1">
        <w:r w:rsidRPr="007049A5">
          <w:rPr>
            <w:rFonts w:ascii="Arial" w:eastAsia="Arial" w:hAnsi="Arial" w:cs="Arial"/>
            <w:color w:val="0000FF"/>
            <w:sz w:val="22"/>
            <w:szCs w:val="22"/>
            <w:u w:val="single"/>
            <w:shd w:val="clear" w:color="auto" w:fill="FFFFFF"/>
          </w:rPr>
          <w:t>Кимрский вестник (kimvestnik.ru), Кимры, 11 марта 2022</w:t>
        </w:r>
      </w:hyperlink>
    </w:p>
    <w:p w:rsidR="007049A5" w:rsidRPr="007049A5" w:rsidRDefault="007049A5" w:rsidP="007049A5">
      <w:pPr>
        <w:numPr>
          <w:ilvl w:val="0"/>
          <w:numId w:val="2"/>
        </w:numPr>
        <w:ind w:left="0" w:firstLine="0"/>
        <w:rPr>
          <w:rFonts w:ascii="Arial" w:eastAsia="Arial" w:hAnsi="Arial" w:cs="Arial"/>
          <w:color w:val="0000FF"/>
          <w:sz w:val="22"/>
          <w:szCs w:val="22"/>
          <w:shd w:val="clear" w:color="auto" w:fill="FFFFFF"/>
        </w:rPr>
      </w:pPr>
      <w:hyperlink r:id="rId29" w:history="1">
        <w:r w:rsidRPr="007049A5">
          <w:rPr>
            <w:rFonts w:ascii="Arial" w:eastAsia="Arial" w:hAnsi="Arial" w:cs="Arial"/>
            <w:color w:val="0000FF"/>
            <w:sz w:val="22"/>
            <w:szCs w:val="22"/>
            <w:u w:val="single"/>
            <w:shd w:val="clear" w:color="auto" w:fill="FFFFFF"/>
          </w:rPr>
          <w:t>Московский Комсомолец (tver.mk.ru), Тверь, 11 марта 2022</w:t>
        </w:r>
      </w:hyperlink>
    </w:p>
    <w:p w:rsidR="007049A5" w:rsidRPr="007049A5" w:rsidRDefault="007049A5" w:rsidP="007049A5">
      <w:pPr>
        <w:numPr>
          <w:ilvl w:val="0"/>
          <w:numId w:val="2"/>
        </w:numPr>
        <w:ind w:left="0" w:firstLine="0"/>
        <w:rPr>
          <w:rFonts w:ascii="Arial" w:eastAsia="Arial" w:hAnsi="Arial" w:cs="Arial"/>
          <w:color w:val="0000FF"/>
          <w:sz w:val="22"/>
          <w:szCs w:val="22"/>
          <w:shd w:val="clear" w:color="auto" w:fill="FFFFFF"/>
          <w:lang w:val="en-US"/>
        </w:rPr>
      </w:pPr>
      <w:hyperlink r:id="rId30" w:history="1">
        <w:r w:rsidRPr="007049A5">
          <w:rPr>
            <w:rFonts w:ascii="Arial" w:eastAsia="Arial" w:hAnsi="Arial" w:cs="Arial"/>
            <w:color w:val="0000FF"/>
            <w:sz w:val="22"/>
            <w:szCs w:val="22"/>
            <w:u w:val="single"/>
            <w:shd w:val="clear" w:color="auto" w:fill="FFFFFF"/>
            <w:lang w:val="en-US"/>
          </w:rPr>
          <w:t xml:space="preserve">Tver-portal (tver-portal.ru), </w:t>
        </w:r>
        <w:r w:rsidRPr="007049A5">
          <w:rPr>
            <w:rFonts w:ascii="Arial" w:eastAsia="Arial" w:hAnsi="Arial" w:cs="Arial"/>
            <w:color w:val="0000FF"/>
            <w:sz w:val="22"/>
            <w:szCs w:val="22"/>
            <w:u w:val="single"/>
            <w:shd w:val="clear" w:color="auto" w:fill="FFFFFF"/>
          </w:rPr>
          <w:t>Тверь</w:t>
        </w:r>
        <w:r w:rsidRPr="007049A5">
          <w:rPr>
            <w:rFonts w:ascii="Arial" w:eastAsia="Arial" w:hAnsi="Arial" w:cs="Arial"/>
            <w:color w:val="0000FF"/>
            <w:sz w:val="22"/>
            <w:szCs w:val="22"/>
            <w:u w:val="single"/>
            <w:shd w:val="clear" w:color="auto" w:fill="FFFFFF"/>
            <w:lang w:val="en-US"/>
          </w:rPr>
          <w:t xml:space="preserve">, 11 </w:t>
        </w:r>
        <w:r w:rsidRPr="007049A5">
          <w:rPr>
            <w:rFonts w:ascii="Arial" w:eastAsia="Arial" w:hAnsi="Arial" w:cs="Arial"/>
            <w:color w:val="0000FF"/>
            <w:sz w:val="22"/>
            <w:szCs w:val="22"/>
            <w:u w:val="single"/>
            <w:shd w:val="clear" w:color="auto" w:fill="FFFFFF"/>
          </w:rPr>
          <w:t>марта</w:t>
        </w:r>
        <w:r w:rsidRPr="007049A5">
          <w:rPr>
            <w:rFonts w:ascii="Arial" w:eastAsia="Arial" w:hAnsi="Arial" w:cs="Arial"/>
            <w:color w:val="0000FF"/>
            <w:sz w:val="22"/>
            <w:szCs w:val="22"/>
            <w:u w:val="single"/>
            <w:shd w:val="clear" w:color="auto" w:fill="FFFFFF"/>
            <w:lang w:val="en-US"/>
          </w:rPr>
          <w:t xml:space="preserve"> 2022</w:t>
        </w:r>
      </w:hyperlink>
    </w:p>
    <w:p w:rsidR="007049A5" w:rsidRPr="007049A5" w:rsidRDefault="007049A5" w:rsidP="007049A5">
      <w:pPr>
        <w:numPr>
          <w:ilvl w:val="0"/>
          <w:numId w:val="2"/>
        </w:numPr>
        <w:ind w:left="0" w:firstLine="0"/>
        <w:rPr>
          <w:rFonts w:ascii="Arial" w:eastAsia="Arial" w:hAnsi="Arial" w:cs="Arial"/>
          <w:color w:val="0000FF"/>
          <w:sz w:val="22"/>
          <w:szCs w:val="22"/>
          <w:shd w:val="clear" w:color="auto" w:fill="FFFFFF"/>
        </w:rPr>
      </w:pPr>
      <w:hyperlink r:id="rId31" w:history="1">
        <w:r w:rsidRPr="007049A5">
          <w:rPr>
            <w:rFonts w:ascii="Arial" w:eastAsia="Arial" w:hAnsi="Arial" w:cs="Arial"/>
            <w:color w:val="0000FF"/>
            <w:sz w:val="22"/>
            <w:szCs w:val="22"/>
            <w:u w:val="single"/>
            <w:shd w:val="clear" w:color="auto" w:fill="FFFFFF"/>
          </w:rPr>
          <w:t>TvTver.ru, Тверь, 11 марта 2022</w:t>
        </w:r>
      </w:hyperlink>
    </w:p>
    <w:p w:rsidR="007049A5" w:rsidRPr="007049A5" w:rsidRDefault="007049A5" w:rsidP="007049A5">
      <w:pPr>
        <w:numPr>
          <w:ilvl w:val="0"/>
          <w:numId w:val="2"/>
        </w:numPr>
        <w:ind w:left="0" w:firstLine="0"/>
        <w:rPr>
          <w:rFonts w:ascii="Arial" w:eastAsia="Arial" w:hAnsi="Arial" w:cs="Arial"/>
          <w:color w:val="0000FF"/>
          <w:sz w:val="22"/>
          <w:szCs w:val="22"/>
          <w:shd w:val="clear" w:color="auto" w:fill="FFFFFF"/>
        </w:rPr>
      </w:pPr>
      <w:hyperlink r:id="rId32" w:history="1">
        <w:r w:rsidRPr="007049A5">
          <w:rPr>
            <w:rFonts w:ascii="Arial" w:eastAsia="Arial" w:hAnsi="Arial" w:cs="Arial"/>
            <w:color w:val="0000FF"/>
            <w:sz w:val="22"/>
            <w:szCs w:val="22"/>
            <w:u w:val="single"/>
            <w:shd w:val="clear" w:color="auto" w:fill="FFFFFF"/>
          </w:rPr>
          <w:t>Зубцовская жизнь (зубцовскаяжизнь), Зубцов, 11 марта 2022</w:t>
        </w:r>
      </w:hyperlink>
    </w:p>
    <w:p w:rsidR="007049A5" w:rsidRPr="007049A5" w:rsidRDefault="007049A5" w:rsidP="007049A5">
      <w:pPr>
        <w:numPr>
          <w:ilvl w:val="0"/>
          <w:numId w:val="2"/>
        </w:numPr>
        <w:ind w:left="0" w:firstLine="0"/>
        <w:rPr>
          <w:rFonts w:ascii="Arial" w:eastAsia="Arial" w:hAnsi="Arial" w:cs="Arial"/>
          <w:color w:val="0000FF"/>
          <w:sz w:val="22"/>
          <w:szCs w:val="22"/>
          <w:shd w:val="clear" w:color="auto" w:fill="FFFFFF"/>
        </w:rPr>
      </w:pPr>
      <w:hyperlink r:id="rId33" w:history="1">
        <w:r w:rsidRPr="007049A5">
          <w:rPr>
            <w:rFonts w:ascii="Arial" w:eastAsia="Arial" w:hAnsi="Arial" w:cs="Arial"/>
            <w:color w:val="0000FF"/>
            <w:sz w:val="22"/>
            <w:szCs w:val="22"/>
            <w:u w:val="single"/>
            <w:shd w:val="clear" w:color="auto" w:fill="FFFFFF"/>
          </w:rPr>
          <w:t>Заря (konzarya.ru), Конаково, 11 марта 2022</w:t>
        </w:r>
      </w:hyperlink>
    </w:p>
    <w:p w:rsidR="007049A5" w:rsidRPr="007049A5" w:rsidRDefault="007049A5" w:rsidP="007049A5">
      <w:pPr>
        <w:numPr>
          <w:ilvl w:val="0"/>
          <w:numId w:val="2"/>
        </w:numPr>
        <w:ind w:left="0" w:firstLine="0"/>
        <w:rPr>
          <w:rFonts w:ascii="Arial" w:eastAsia="Arial" w:hAnsi="Arial" w:cs="Arial"/>
          <w:color w:val="0000FF"/>
          <w:sz w:val="22"/>
          <w:szCs w:val="22"/>
          <w:shd w:val="clear" w:color="auto" w:fill="FFFFFF"/>
        </w:rPr>
      </w:pPr>
      <w:hyperlink r:id="rId34" w:history="1">
        <w:r w:rsidRPr="007049A5">
          <w:rPr>
            <w:rFonts w:ascii="Arial" w:eastAsia="Arial" w:hAnsi="Arial" w:cs="Arial"/>
            <w:color w:val="0000FF"/>
            <w:sz w:val="22"/>
            <w:szCs w:val="22"/>
            <w:u w:val="single"/>
            <w:shd w:val="clear" w:color="auto" w:fill="FFFFFF"/>
          </w:rPr>
          <w:t>Знамя (kuvznama.ru), Кувшиново, 11 марта 2022</w:t>
        </w:r>
      </w:hyperlink>
    </w:p>
    <w:p w:rsidR="007049A5" w:rsidRPr="007049A5" w:rsidRDefault="007049A5" w:rsidP="007049A5">
      <w:pPr>
        <w:numPr>
          <w:ilvl w:val="0"/>
          <w:numId w:val="2"/>
        </w:numPr>
        <w:ind w:left="0" w:firstLine="0"/>
        <w:rPr>
          <w:rFonts w:ascii="Arial" w:eastAsia="Arial" w:hAnsi="Arial" w:cs="Arial"/>
          <w:color w:val="0000FF"/>
          <w:sz w:val="22"/>
          <w:szCs w:val="22"/>
          <w:shd w:val="clear" w:color="auto" w:fill="FFFFFF"/>
        </w:rPr>
      </w:pPr>
      <w:hyperlink r:id="rId35" w:history="1">
        <w:r w:rsidRPr="007049A5">
          <w:rPr>
            <w:rFonts w:ascii="Arial" w:eastAsia="Arial" w:hAnsi="Arial" w:cs="Arial"/>
            <w:color w:val="0000FF"/>
            <w:sz w:val="22"/>
            <w:szCs w:val="22"/>
            <w:u w:val="single"/>
            <w:shd w:val="clear" w:color="auto" w:fill="FFFFFF"/>
          </w:rPr>
          <w:t>Тверской проспект (tp.tver.ru), Тверь, 11 марта 2022</w:t>
        </w:r>
      </w:hyperlink>
    </w:p>
    <w:p w:rsidR="007049A5" w:rsidRPr="007049A5" w:rsidRDefault="007049A5" w:rsidP="007049A5">
      <w:pPr>
        <w:numPr>
          <w:ilvl w:val="0"/>
          <w:numId w:val="2"/>
        </w:numPr>
        <w:ind w:left="0" w:firstLine="0"/>
        <w:rPr>
          <w:rFonts w:ascii="Arial" w:eastAsia="Arial" w:hAnsi="Arial" w:cs="Arial"/>
          <w:color w:val="0000FF"/>
          <w:sz w:val="22"/>
          <w:szCs w:val="22"/>
          <w:shd w:val="clear" w:color="auto" w:fill="FFFFFF"/>
        </w:rPr>
      </w:pPr>
      <w:hyperlink r:id="rId36" w:history="1">
        <w:r w:rsidRPr="007049A5">
          <w:rPr>
            <w:rFonts w:ascii="Arial" w:eastAsia="Arial" w:hAnsi="Arial" w:cs="Arial"/>
            <w:color w:val="0000FF"/>
            <w:sz w:val="22"/>
            <w:szCs w:val="22"/>
            <w:u w:val="single"/>
            <w:shd w:val="clear" w:color="auto" w:fill="FFFFFF"/>
          </w:rPr>
          <w:t>Тверь (toptver.ru), Тверь, 11 марта 2022</w:t>
        </w:r>
      </w:hyperlink>
    </w:p>
    <w:p w:rsidR="007049A5" w:rsidRPr="007049A5" w:rsidRDefault="007049A5" w:rsidP="007049A5">
      <w:pPr>
        <w:numPr>
          <w:ilvl w:val="0"/>
          <w:numId w:val="2"/>
        </w:numPr>
        <w:ind w:left="0" w:firstLine="0"/>
        <w:rPr>
          <w:rFonts w:ascii="Arial" w:eastAsia="Arial" w:hAnsi="Arial" w:cs="Arial"/>
          <w:color w:val="0000FF"/>
          <w:sz w:val="22"/>
          <w:szCs w:val="22"/>
          <w:shd w:val="clear" w:color="auto" w:fill="FFFFFF"/>
        </w:rPr>
      </w:pPr>
      <w:hyperlink r:id="rId37" w:history="1">
        <w:r w:rsidRPr="007049A5">
          <w:rPr>
            <w:rFonts w:ascii="Arial" w:eastAsia="Arial" w:hAnsi="Arial" w:cs="Arial"/>
            <w:color w:val="0000FF"/>
            <w:sz w:val="22"/>
            <w:szCs w:val="22"/>
            <w:u w:val="single"/>
            <w:shd w:val="clear" w:color="auto" w:fill="FFFFFF"/>
          </w:rPr>
          <w:t>БНТВ (bntva.ru), Бежецк, 11 марта 2022</w:t>
        </w:r>
      </w:hyperlink>
    </w:p>
    <w:p w:rsidR="007049A5" w:rsidRPr="007049A5" w:rsidRDefault="007049A5" w:rsidP="007049A5">
      <w:pPr>
        <w:numPr>
          <w:ilvl w:val="0"/>
          <w:numId w:val="2"/>
        </w:numPr>
        <w:ind w:left="0" w:firstLine="0"/>
        <w:rPr>
          <w:rFonts w:ascii="Arial" w:eastAsia="Arial" w:hAnsi="Arial" w:cs="Arial"/>
          <w:color w:val="0000FF"/>
          <w:sz w:val="22"/>
          <w:szCs w:val="22"/>
          <w:shd w:val="clear" w:color="auto" w:fill="FFFFFF"/>
        </w:rPr>
      </w:pPr>
      <w:hyperlink r:id="rId38" w:history="1">
        <w:r w:rsidRPr="007049A5">
          <w:rPr>
            <w:rFonts w:ascii="Arial" w:eastAsia="Arial" w:hAnsi="Arial" w:cs="Arial"/>
            <w:color w:val="0000FF"/>
            <w:sz w:val="22"/>
            <w:szCs w:val="22"/>
            <w:u w:val="single"/>
            <w:shd w:val="clear" w:color="auto" w:fill="FFFFFF"/>
          </w:rPr>
          <w:t>ГТРК Тверь, Тверь, 11 марта 2022</w:t>
        </w:r>
      </w:hyperlink>
    </w:p>
    <w:p w:rsidR="007049A5" w:rsidRPr="007049A5" w:rsidRDefault="007049A5" w:rsidP="007049A5">
      <w:pPr>
        <w:numPr>
          <w:ilvl w:val="0"/>
          <w:numId w:val="2"/>
        </w:numPr>
        <w:ind w:left="0" w:firstLine="0"/>
        <w:rPr>
          <w:rFonts w:ascii="Arial" w:eastAsia="Arial" w:hAnsi="Arial" w:cs="Arial"/>
          <w:color w:val="0000FF"/>
          <w:sz w:val="22"/>
          <w:szCs w:val="22"/>
          <w:shd w:val="clear" w:color="auto" w:fill="FFFFFF"/>
        </w:rPr>
      </w:pPr>
      <w:hyperlink r:id="rId39" w:history="1">
        <w:r w:rsidRPr="007049A5">
          <w:rPr>
            <w:rFonts w:ascii="Arial" w:eastAsia="Arial" w:hAnsi="Arial" w:cs="Arial"/>
            <w:color w:val="0000FF"/>
            <w:sz w:val="22"/>
            <w:szCs w:val="22"/>
            <w:u w:val="single"/>
            <w:shd w:val="clear" w:color="auto" w:fill="FFFFFF"/>
          </w:rPr>
          <w:t>Авангард (авангард), Западная Двина, 11 марта 2022</w:t>
        </w:r>
      </w:hyperlink>
    </w:p>
    <w:p w:rsidR="007049A5" w:rsidRPr="007049A5" w:rsidRDefault="007049A5" w:rsidP="007049A5">
      <w:pPr>
        <w:numPr>
          <w:ilvl w:val="0"/>
          <w:numId w:val="2"/>
        </w:numPr>
        <w:ind w:left="0" w:firstLine="0"/>
        <w:rPr>
          <w:rFonts w:ascii="Arial" w:eastAsia="Arial" w:hAnsi="Arial" w:cs="Arial"/>
          <w:color w:val="0000FF"/>
          <w:sz w:val="22"/>
          <w:szCs w:val="22"/>
          <w:shd w:val="clear" w:color="auto" w:fill="FFFFFF"/>
        </w:rPr>
      </w:pPr>
      <w:hyperlink r:id="rId40" w:history="1">
        <w:r w:rsidRPr="007049A5">
          <w:rPr>
            <w:rFonts w:ascii="Arial" w:eastAsia="Arial" w:hAnsi="Arial" w:cs="Arial"/>
            <w:color w:val="0000FF"/>
            <w:sz w:val="22"/>
            <w:szCs w:val="22"/>
            <w:u w:val="single"/>
            <w:shd w:val="clear" w:color="auto" w:fill="FFFFFF"/>
          </w:rPr>
          <w:t>Тверские ведомости (vedtver.ru), Тверь, 11 марта 2022</w:t>
        </w:r>
      </w:hyperlink>
    </w:p>
    <w:p w:rsidR="007049A5" w:rsidRPr="007049A5" w:rsidRDefault="007049A5" w:rsidP="007049A5">
      <w:pPr>
        <w:numPr>
          <w:ilvl w:val="0"/>
          <w:numId w:val="2"/>
        </w:numPr>
        <w:ind w:left="0" w:firstLine="0"/>
        <w:rPr>
          <w:rFonts w:ascii="Arial" w:eastAsia="Arial" w:hAnsi="Arial" w:cs="Arial"/>
          <w:color w:val="0000FF"/>
          <w:sz w:val="22"/>
          <w:szCs w:val="22"/>
          <w:shd w:val="clear" w:color="auto" w:fill="FFFFFF"/>
        </w:rPr>
      </w:pPr>
      <w:hyperlink r:id="rId41" w:history="1">
        <w:r w:rsidRPr="007049A5">
          <w:rPr>
            <w:rFonts w:ascii="Arial" w:eastAsia="Arial" w:hAnsi="Arial" w:cs="Arial"/>
            <w:color w:val="0000FF"/>
            <w:sz w:val="22"/>
            <w:szCs w:val="22"/>
            <w:u w:val="single"/>
            <w:shd w:val="clear" w:color="auto" w:fill="FFFFFF"/>
          </w:rPr>
          <w:t>Родная земля (r-zemlya.ru), п. Рамешки, 11 марта 2022</w:t>
        </w:r>
      </w:hyperlink>
    </w:p>
    <w:p w:rsidR="007049A5" w:rsidRPr="007049A5" w:rsidRDefault="007049A5" w:rsidP="007049A5">
      <w:pPr>
        <w:numPr>
          <w:ilvl w:val="0"/>
          <w:numId w:val="2"/>
        </w:numPr>
        <w:ind w:left="0" w:firstLine="0"/>
        <w:rPr>
          <w:rFonts w:ascii="Arial" w:eastAsia="Arial" w:hAnsi="Arial" w:cs="Arial"/>
          <w:color w:val="0000FF"/>
          <w:sz w:val="22"/>
          <w:szCs w:val="22"/>
          <w:shd w:val="clear" w:color="auto" w:fill="FFFFFF"/>
        </w:rPr>
      </w:pPr>
      <w:hyperlink r:id="rId42" w:history="1">
        <w:r w:rsidRPr="007049A5">
          <w:rPr>
            <w:rFonts w:ascii="Arial" w:eastAsia="Arial" w:hAnsi="Arial" w:cs="Arial"/>
            <w:color w:val="0000FF"/>
            <w:sz w:val="22"/>
            <w:szCs w:val="22"/>
            <w:u w:val="single"/>
            <w:shd w:val="clear" w:color="auto" w:fill="FFFFFF"/>
          </w:rPr>
          <w:t>Спировские известия (спировскиеизвестия), п. Спирово, 11 марта 2022</w:t>
        </w:r>
      </w:hyperlink>
    </w:p>
    <w:p w:rsidR="007049A5" w:rsidRPr="007049A5" w:rsidRDefault="007049A5" w:rsidP="007049A5">
      <w:pPr>
        <w:numPr>
          <w:ilvl w:val="0"/>
          <w:numId w:val="2"/>
        </w:numPr>
        <w:ind w:left="0" w:firstLine="0"/>
        <w:rPr>
          <w:rFonts w:ascii="Arial" w:eastAsia="Arial" w:hAnsi="Arial" w:cs="Arial"/>
          <w:color w:val="0000FF"/>
          <w:sz w:val="22"/>
          <w:szCs w:val="22"/>
          <w:shd w:val="clear" w:color="auto" w:fill="FFFFFF"/>
          <w:lang w:val="en-US"/>
        </w:rPr>
      </w:pPr>
      <w:hyperlink r:id="rId43" w:history="1">
        <w:r w:rsidRPr="007049A5">
          <w:rPr>
            <w:rFonts w:ascii="Arial" w:eastAsia="Arial" w:hAnsi="Arial" w:cs="Arial"/>
            <w:color w:val="0000FF"/>
            <w:sz w:val="22"/>
            <w:szCs w:val="22"/>
            <w:u w:val="single"/>
            <w:shd w:val="clear" w:color="auto" w:fill="FFFFFF"/>
            <w:lang w:val="en-US"/>
          </w:rPr>
          <w:t xml:space="preserve">PANORAMA PRO (panoramapro.ru), </w:t>
        </w:r>
        <w:r w:rsidRPr="007049A5">
          <w:rPr>
            <w:rFonts w:ascii="Arial" w:eastAsia="Arial" w:hAnsi="Arial" w:cs="Arial"/>
            <w:color w:val="0000FF"/>
            <w:sz w:val="22"/>
            <w:szCs w:val="22"/>
            <w:u w:val="single"/>
            <w:shd w:val="clear" w:color="auto" w:fill="FFFFFF"/>
          </w:rPr>
          <w:t>Тверь</w:t>
        </w:r>
        <w:r w:rsidRPr="007049A5">
          <w:rPr>
            <w:rFonts w:ascii="Arial" w:eastAsia="Arial" w:hAnsi="Arial" w:cs="Arial"/>
            <w:color w:val="0000FF"/>
            <w:sz w:val="22"/>
            <w:szCs w:val="22"/>
            <w:u w:val="single"/>
            <w:shd w:val="clear" w:color="auto" w:fill="FFFFFF"/>
            <w:lang w:val="en-US"/>
          </w:rPr>
          <w:t xml:space="preserve">, 11 </w:t>
        </w:r>
        <w:r w:rsidRPr="007049A5">
          <w:rPr>
            <w:rFonts w:ascii="Arial" w:eastAsia="Arial" w:hAnsi="Arial" w:cs="Arial"/>
            <w:color w:val="0000FF"/>
            <w:sz w:val="22"/>
            <w:szCs w:val="22"/>
            <w:u w:val="single"/>
            <w:shd w:val="clear" w:color="auto" w:fill="FFFFFF"/>
          </w:rPr>
          <w:t>марта</w:t>
        </w:r>
        <w:r w:rsidRPr="007049A5">
          <w:rPr>
            <w:rFonts w:ascii="Arial" w:eastAsia="Arial" w:hAnsi="Arial" w:cs="Arial"/>
            <w:color w:val="0000FF"/>
            <w:sz w:val="22"/>
            <w:szCs w:val="22"/>
            <w:u w:val="single"/>
            <w:shd w:val="clear" w:color="auto" w:fill="FFFFFF"/>
            <w:lang w:val="en-US"/>
          </w:rPr>
          <w:t xml:space="preserve"> 2022</w:t>
        </w:r>
      </w:hyperlink>
    </w:p>
    <w:p w:rsidR="007049A5" w:rsidRPr="007049A5" w:rsidRDefault="007049A5" w:rsidP="007049A5">
      <w:pPr>
        <w:numPr>
          <w:ilvl w:val="0"/>
          <w:numId w:val="2"/>
        </w:numPr>
        <w:ind w:left="0" w:firstLine="0"/>
        <w:rPr>
          <w:rFonts w:ascii="Arial" w:eastAsia="Arial" w:hAnsi="Arial" w:cs="Arial"/>
          <w:color w:val="0000FF"/>
          <w:sz w:val="22"/>
          <w:szCs w:val="22"/>
          <w:shd w:val="clear" w:color="auto" w:fill="FFFFFF"/>
        </w:rPr>
      </w:pPr>
      <w:hyperlink r:id="rId44" w:history="1">
        <w:r w:rsidRPr="007049A5">
          <w:rPr>
            <w:rFonts w:ascii="Arial" w:eastAsia="Arial" w:hAnsi="Arial" w:cs="Arial"/>
            <w:color w:val="0000FF"/>
            <w:sz w:val="22"/>
            <w:szCs w:val="22"/>
            <w:u w:val="single"/>
            <w:shd w:val="clear" w:color="auto" w:fill="FFFFFF"/>
          </w:rPr>
          <w:t>Новая жизнь (новаяжизнь), Бологое, 11 марта 2022</w:t>
        </w:r>
      </w:hyperlink>
    </w:p>
    <w:p w:rsidR="007049A5" w:rsidRPr="007049A5" w:rsidRDefault="007049A5" w:rsidP="007049A5">
      <w:pPr>
        <w:numPr>
          <w:ilvl w:val="0"/>
          <w:numId w:val="2"/>
        </w:numPr>
        <w:ind w:left="0" w:firstLine="0"/>
        <w:rPr>
          <w:rFonts w:ascii="Arial" w:eastAsia="Arial" w:hAnsi="Arial" w:cs="Arial"/>
          <w:color w:val="0000FF"/>
          <w:sz w:val="22"/>
          <w:szCs w:val="22"/>
          <w:shd w:val="clear" w:color="auto" w:fill="FFFFFF"/>
        </w:rPr>
      </w:pPr>
      <w:hyperlink r:id="rId45" w:history="1">
        <w:r w:rsidRPr="007049A5">
          <w:rPr>
            <w:rFonts w:ascii="Arial" w:eastAsia="Arial" w:hAnsi="Arial" w:cs="Arial"/>
            <w:color w:val="0000FF"/>
            <w:sz w:val="22"/>
            <w:szCs w:val="22"/>
            <w:u w:val="single"/>
            <w:shd w:val="clear" w:color="auto" w:fill="FFFFFF"/>
          </w:rPr>
          <w:t>Коммунар (коммунар), п. Фирово, 11 марта 2022</w:t>
        </w:r>
      </w:hyperlink>
    </w:p>
    <w:p w:rsidR="007049A5" w:rsidRPr="007049A5" w:rsidRDefault="007049A5" w:rsidP="007049A5">
      <w:pPr>
        <w:numPr>
          <w:ilvl w:val="0"/>
          <w:numId w:val="2"/>
        </w:numPr>
        <w:ind w:left="0" w:firstLine="0"/>
        <w:rPr>
          <w:rFonts w:ascii="Arial" w:eastAsia="Arial" w:hAnsi="Arial" w:cs="Arial"/>
          <w:color w:val="0000FF"/>
          <w:sz w:val="22"/>
          <w:szCs w:val="22"/>
          <w:shd w:val="clear" w:color="auto" w:fill="FFFFFF"/>
        </w:rPr>
      </w:pPr>
      <w:hyperlink r:id="rId46" w:history="1">
        <w:r w:rsidRPr="007049A5">
          <w:rPr>
            <w:rFonts w:ascii="Arial" w:eastAsia="Arial" w:hAnsi="Arial" w:cs="Arial"/>
            <w:color w:val="0000FF"/>
            <w:sz w:val="22"/>
            <w:szCs w:val="22"/>
            <w:u w:val="single"/>
            <w:shd w:val="clear" w:color="auto" w:fill="FFFFFF"/>
          </w:rPr>
          <w:t>Tverigrad.ru, Тверь, 11 марта 2022</w:t>
        </w:r>
      </w:hyperlink>
    </w:p>
    <w:p w:rsidR="007049A5" w:rsidRPr="007049A5" w:rsidRDefault="007049A5" w:rsidP="007049A5">
      <w:pPr>
        <w:numPr>
          <w:ilvl w:val="0"/>
          <w:numId w:val="2"/>
        </w:numPr>
        <w:ind w:left="0" w:firstLine="0"/>
        <w:rPr>
          <w:rFonts w:ascii="Arial" w:eastAsia="Arial" w:hAnsi="Arial" w:cs="Arial"/>
          <w:color w:val="0000FF"/>
          <w:sz w:val="22"/>
          <w:szCs w:val="22"/>
          <w:shd w:val="clear" w:color="auto" w:fill="FFFFFF"/>
        </w:rPr>
      </w:pPr>
      <w:hyperlink r:id="rId47" w:history="1">
        <w:r w:rsidRPr="007049A5">
          <w:rPr>
            <w:rFonts w:ascii="Arial" w:eastAsia="Arial" w:hAnsi="Arial" w:cs="Arial"/>
            <w:color w:val="0000FF"/>
            <w:sz w:val="22"/>
            <w:szCs w:val="22"/>
            <w:u w:val="single"/>
            <w:shd w:val="clear" w:color="auto" w:fill="FFFFFF"/>
          </w:rPr>
          <w:t>Тверское информационное агентство (tvernews.ru), Тверь, 11 марта 2022</w:t>
        </w:r>
      </w:hyperlink>
    </w:p>
    <w:p w:rsidR="007049A5" w:rsidRPr="007049A5" w:rsidRDefault="007049A5" w:rsidP="007049A5">
      <w:pPr>
        <w:numPr>
          <w:ilvl w:val="0"/>
          <w:numId w:val="2"/>
        </w:numPr>
        <w:ind w:left="0" w:firstLine="0"/>
        <w:rPr>
          <w:rFonts w:ascii="Arial" w:eastAsia="Arial" w:hAnsi="Arial" w:cs="Arial"/>
          <w:color w:val="0000FF"/>
          <w:sz w:val="22"/>
          <w:szCs w:val="22"/>
          <w:shd w:val="clear" w:color="auto" w:fill="FFFFFF"/>
        </w:rPr>
      </w:pPr>
      <w:hyperlink r:id="rId48" w:history="1">
        <w:r w:rsidRPr="007049A5">
          <w:rPr>
            <w:rFonts w:ascii="Arial" w:eastAsia="Arial" w:hAnsi="Arial" w:cs="Arial"/>
            <w:color w:val="0000FF"/>
            <w:sz w:val="22"/>
            <w:szCs w:val="22"/>
            <w:u w:val="single"/>
            <w:shd w:val="clear" w:color="auto" w:fill="FFFFFF"/>
          </w:rPr>
          <w:t>Жарковский вестник (жарковскийвестник), п.г.т. Жарковский, 11 марта 2022</w:t>
        </w:r>
      </w:hyperlink>
    </w:p>
    <w:p w:rsidR="007049A5" w:rsidRPr="007049A5" w:rsidRDefault="007049A5" w:rsidP="007049A5">
      <w:pPr>
        <w:numPr>
          <w:ilvl w:val="0"/>
          <w:numId w:val="2"/>
        </w:numPr>
        <w:ind w:left="0" w:firstLine="0"/>
        <w:rPr>
          <w:rFonts w:ascii="Arial" w:eastAsia="Arial" w:hAnsi="Arial" w:cs="Arial"/>
          <w:color w:val="0000FF"/>
          <w:sz w:val="22"/>
          <w:szCs w:val="22"/>
          <w:shd w:val="clear" w:color="auto" w:fill="FFFFFF"/>
        </w:rPr>
      </w:pPr>
      <w:hyperlink r:id="rId49" w:history="1">
        <w:r w:rsidRPr="007049A5">
          <w:rPr>
            <w:rFonts w:ascii="Arial" w:eastAsia="Arial" w:hAnsi="Arial" w:cs="Arial"/>
            <w:color w:val="0000FF"/>
            <w:sz w:val="22"/>
            <w:szCs w:val="22"/>
            <w:u w:val="single"/>
            <w:shd w:val="clear" w:color="auto" w:fill="FFFFFF"/>
          </w:rPr>
          <w:t>Вышневолоцкая правда (вышневолоцкаяправда), п.г.т. Жарковский, 11 марта 2022</w:t>
        </w:r>
      </w:hyperlink>
    </w:p>
    <w:p w:rsidR="007049A5" w:rsidRPr="007049A5" w:rsidRDefault="007049A5" w:rsidP="007049A5">
      <w:pPr>
        <w:numPr>
          <w:ilvl w:val="0"/>
          <w:numId w:val="2"/>
        </w:numPr>
        <w:ind w:left="0" w:firstLine="0"/>
        <w:rPr>
          <w:rFonts w:ascii="Arial" w:eastAsia="Arial" w:hAnsi="Arial" w:cs="Arial"/>
          <w:color w:val="0000FF"/>
          <w:sz w:val="22"/>
          <w:szCs w:val="22"/>
          <w:shd w:val="clear" w:color="auto" w:fill="FFFFFF"/>
        </w:rPr>
      </w:pPr>
      <w:hyperlink r:id="rId50" w:history="1">
        <w:r w:rsidRPr="007049A5">
          <w:rPr>
            <w:rFonts w:ascii="Arial" w:eastAsia="Arial" w:hAnsi="Arial" w:cs="Arial"/>
            <w:color w:val="0000FF"/>
            <w:sz w:val="22"/>
            <w:szCs w:val="22"/>
            <w:u w:val="single"/>
            <w:shd w:val="clear" w:color="auto" w:fill="FFFFFF"/>
          </w:rPr>
          <w:t>Вперед (вперед), Калязин, 11 марта 2022</w:t>
        </w:r>
      </w:hyperlink>
    </w:p>
    <w:p w:rsidR="007049A5" w:rsidRPr="007049A5" w:rsidRDefault="007049A5" w:rsidP="007049A5">
      <w:pPr>
        <w:numPr>
          <w:ilvl w:val="0"/>
          <w:numId w:val="2"/>
        </w:numPr>
        <w:ind w:left="0" w:firstLine="0"/>
        <w:rPr>
          <w:rFonts w:ascii="Arial" w:eastAsia="Arial" w:hAnsi="Arial" w:cs="Arial"/>
          <w:color w:val="0000FF"/>
          <w:sz w:val="22"/>
          <w:szCs w:val="22"/>
          <w:shd w:val="clear" w:color="auto" w:fill="FFFFFF"/>
        </w:rPr>
      </w:pPr>
      <w:hyperlink r:id="rId51" w:history="1">
        <w:r w:rsidRPr="007049A5">
          <w:rPr>
            <w:rFonts w:ascii="Arial" w:eastAsia="Arial" w:hAnsi="Arial" w:cs="Arial"/>
            <w:color w:val="0000FF"/>
            <w:sz w:val="22"/>
            <w:szCs w:val="22"/>
            <w:u w:val="single"/>
            <w:shd w:val="clear" w:color="auto" w:fill="FFFFFF"/>
          </w:rPr>
          <w:t>Новости Твери (tver-news.net), Тверь, 11 марта 2022</w:t>
        </w:r>
      </w:hyperlink>
    </w:p>
    <w:p w:rsidR="007049A5" w:rsidRPr="007049A5" w:rsidRDefault="007049A5" w:rsidP="007049A5">
      <w:pPr>
        <w:numPr>
          <w:ilvl w:val="0"/>
          <w:numId w:val="2"/>
        </w:numPr>
        <w:ind w:left="0" w:firstLine="0"/>
        <w:rPr>
          <w:rFonts w:ascii="Arial" w:eastAsia="Arial" w:hAnsi="Arial" w:cs="Arial"/>
          <w:color w:val="0000FF"/>
          <w:sz w:val="22"/>
          <w:szCs w:val="22"/>
          <w:shd w:val="clear" w:color="auto" w:fill="FFFFFF"/>
        </w:rPr>
      </w:pPr>
      <w:hyperlink r:id="rId52" w:history="1">
        <w:r w:rsidRPr="007049A5">
          <w:rPr>
            <w:rFonts w:ascii="Arial" w:eastAsia="Arial" w:hAnsi="Arial" w:cs="Arial"/>
            <w:color w:val="0000FF"/>
            <w:sz w:val="22"/>
            <w:szCs w:val="22"/>
            <w:u w:val="single"/>
            <w:shd w:val="clear" w:color="auto" w:fill="FFFFFF"/>
          </w:rPr>
          <w:t>Аргументы и Факты (tver.aif.ru), Тверь, 11 марта 2022</w:t>
        </w:r>
      </w:hyperlink>
    </w:p>
    <w:p w:rsidR="007049A5" w:rsidRPr="007049A5" w:rsidRDefault="007049A5" w:rsidP="007049A5">
      <w:pPr>
        <w:numPr>
          <w:ilvl w:val="0"/>
          <w:numId w:val="2"/>
        </w:numPr>
        <w:ind w:left="0" w:firstLine="0"/>
        <w:rPr>
          <w:rFonts w:ascii="Arial" w:eastAsia="Arial" w:hAnsi="Arial" w:cs="Arial"/>
          <w:color w:val="0000FF"/>
          <w:sz w:val="22"/>
          <w:szCs w:val="22"/>
          <w:shd w:val="clear" w:color="auto" w:fill="FFFFFF"/>
        </w:rPr>
      </w:pPr>
      <w:hyperlink r:id="rId53" w:history="1">
        <w:r w:rsidRPr="007049A5">
          <w:rPr>
            <w:rFonts w:ascii="Arial" w:eastAsia="Arial" w:hAnsi="Arial" w:cs="Arial"/>
            <w:color w:val="0000FF"/>
            <w:sz w:val="22"/>
            <w:szCs w:val="22"/>
            <w:u w:val="single"/>
            <w:shd w:val="clear" w:color="auto" w:fill="FFFFFF"/>
          </w:rPr>
          <w:t>Удомельская газета (udomelskaya-gazeta.ru), Удомля, 11 марта 2022</w:t>
        </w:r>
      </w:hyperlink>
    </w:p>
    <w:p w:rsidR="007049A5" w:rsidRPr="007049A5" w:rsidRDefault="007049A5" w:rsidP="007049A5">
      <w:pPr>
        <w:numPr>
          <w:ilvl w:val="0"/>
          <w:numId w:val="2"/>
        </w:numPr>
        <w:ind w:left="0" w:firstLine="0"/>
        <w:rPr>
          <w:rFonts w:ascii="Arial" w:eastAsia="Arial" w:hAnsi="Arial" w:cs="Arial"/>
          <w:color w:val="0000FF"/>
          <w:sz w:val="22"/>
          <w:szCs w:val="22"/>
          <w:shd w:val="clear" w:color="auto" w:fill="FFFFFF"/>
        </w:rPr>
      </w:pPr>
      <w:hyperlink r:id="rId54" w:history="1">
        <w:r w:rsidRPr="007049A5">
          <w:rPr>
            <w:rFonts w:ascii="Arial" w:eastAsia="Arial" w:hAnsi="Arial" w:cs="Arial"/>
            <w:color w:val="0000FF"/>
            <w:sz w:val="22"/>
            <w:szCs w:val="22"/>
            <w:u w:val="single"/>
            <w:shd w:val="clear" w:color="auto" w:fill="FFFFFF"/>
          </w:rPr>
          <w:t>Лесной вестник (леснойвестник), с. Лесное (Тверская обл.), 11 марта 2022</w:t>
        </w:r>
      </w:hyperlink>
    </w:p>
    <w:p w:rsidR="007049A5" w:rsidRPr="007049A5" w:rsidRDefault="007049A5" w:rsidP="007049A5">
      <w:pPr>
        <w:numPr>
          <w:ilvl w:val="0"/>
          <w:numId w:val="2"/>
        </w:numPr>
        <w:ind w:left="0" w:firstLine="0"/>
        <w:rPr>
          <w:rFonts w:ascii="Arial" w:eastAsia="Arial" w:hAnsi="Arial" w:cs="Arial"/>
          <w:color w:val="0000FF"/>
          <w:sz w:val="22"/>
          <w:szCs w:val="22"/>
          <w:shd w:val="clear" w:color="auto" w:fill="FFFFFF"/>
        </w:rPr>
      </w:pPr>
      <w:hyperlink r:id="rId55" w:history="1">
        <w:r w:rsidRPr="007049A5">
          <w:rPr>
            <w:rFonts w:ascii="Arial" w:eastAsia="Arial" w:hAnsi="Arial" w:cs="Arial"/>
            <w:color w:val="0000FF"/>
            <w:sz w:val="22"/>
            <w:szCs w:val="22"/>
            <w:u w:val="single"/>
            <w:shd w:val="clear" w:color="auto" w:fill="FFFFFF"/>
          </w:rPr>
          <w:t>Наша жизнь (нашажизнь), Лихославль, 11 марта 2022</w:t>
        </w:r>
      </w:hyperlink>
    </w:p>
    <w:p w:rsidR="007049A5" w:rsidRPr="007049A5" w:rsidRDefault="007049A5" w:rsidP="007049A5">
      <w:pPr>
        <w:numPr>
          <w:ilvl w:val="0"/>
          <w:numId w:val="2"/>
        </w:numPr>
        <w:ind w:left="0" w:firstLine="0"/>
        <w:rPr>
          <w:rFonts w:ascii="Arial" w:eastAsia="Arial" w:hAnsi="Arial" w:cs="Arial"/>
          <w:color w:val="0000FF"/>
          <w:sz w:val="22"/>
          <w:szCs w:val="22"/>
          <w:shd w:val="clear" w:color="auto" w:fill="FFFFFF"/>
        </w:rPr>
      </w:pPr>
      <w:hyperlink r:id="rId56" w:history="1">
        <w:r w:rsidRPr="007049A5">
          <w:rPr>
            <w:rFonts w:ascii="Arial" w:eastAsia="Arial" w:hAnsi="Arial" w:cs="Arial"/>
            <w:color w:val="0000FF"/>
            <w:sz w:val="22"/>
            <w:szCs w:val="22"/>
            <w:u w:val="single"/>
            <w:shd w:val="clear" w:color="auto" w:fill="FFFFFF"/>
          </w:rPr>
          <w:t>Тверская жизнь (tverlife.ru), Тверь, 11 марта 2022</w:t>
        </w:r>
      </w:hyperlink>
    </w:p>
    <w:p w:rsidR="007049A5" w:rsidRPr="007049A5" w:rsidRDefault="007049A5" w:rsidP="007049A5">
      <w:pPr>
        <w:numPr>
          <w:ilvl w:val="0"/>
          <w:numId w:val="2"/>
        </w:numPr>
        <w:ind w:left="0" w:firstLine="0"/>
        <w:rPr>
          <w:rFonts w:ascii="Arial" w:eastAsia="Arial" w:hAnsi="Arial" w:cs="Arial"/>
          <w:color w:val="0000FF"/>
          <w:sz w:val="22"/>
          <w:szCs w:val="22"/>
          <w:shd w:val="clear" w:color="auto" w:fill="FFFFFF"/>
        </w:rPr>
      </w:pPr>
      <w:hyperlink r:id="rId57" w:history="1">
        <w:r w:rsidRPr="007049A5">
          <w:rPr>
            <w:rFonts w:ascii="Arial" w:eastAsia="Arial" w:hAnsi="Arial" w:cs="Arial"/>
            <w:color w:val="0000FF"/>
            <w:sz w:val="22"/>
            <w:szCs w:val="22"/>
            <w:u w:val="single"/>
            <w:shd w:val="clear" w:color="auto" w:fill="FFFFFF"/>
          </w:rPr>
          <w:t>Ленинское знамя (leninskoeznamya.tverreg.ru), Тверь, 11 марта 2022</w:t>
        </w:r>
      </w:hyperlink>
    </w:p>
    <w:p w:rsidR="007049A5" w:rsidRPr="007049A5" w:rsidRDefault="007049A5" w:rsidP="007049A5">
      <w:pPr>
        <w:numPr>
          <w:ilvl w:val="0"/>
          <w:numId w:val="2"/>
        </w:numPr>
        <w:ind w:left="0" w:firstLine="0"/>
        <w:rPr>
          <w:rFonts w:ascii="Arial" w:eastAsia="Arial" w:hAnsi="Arial" w:cs="Arial"/>
          <w:color w:val="0000FF"/>
          <w:sz w:val="22"/>
          <w:szCs w:val="22"/>
          <w:shd w:val="clear" w:color="auto" w:fill="FFFFFF"/>
        </w:rPr>
      </w:pPr>
      <w:hyperlink r:id="rId58" w:history="1">
        <w:r w:rsidRPr="007049A5">
          <w:rPr>
            <w:rFonts w:ascii="Arial" w:eastAsia="Arial" w:hAnsi="Arial" w:cs="Arial"/>
            <w:color w:val="0000FF"/>
            <w:sz w:val="22"/>
            <w:szCs w:val="22"/>
            <w:u w:val="single"/>
            <w:shd w:val="clear" w:color="auto" w:fill="FFFFFF"/>
          </w:rPr>
          <w:t>Тверская жизнь (tverlife.ru), Тверь, 11 марта 2022</w:t>
        </w:r>
      </w:hyperlink>
    </w:p>
    <w:p w:rsidR="007049A5" w:rsidRPr="007049A5" w:rsidRDefault="007049A5" w:rsidP="007049A5">
      <w:pPr>
        <w:numPr>
          <w:ilvl w:val="0"/>
          <w:numId w:val="2"/>
        </w:numPr>
        <w:ind w:left="0" w:firstLine="0"/>
        <w:rPr>
          <w:rFonts w:ascii="Arial" w:eastAsia="Arial" w:hAnsi="Arial" w:cs="Arial"/>
          <w:color w:val="0000FF"/>
          <w:sz w:val="22"/>
          <w:szCs w:val="22"/>
          <w:shd w:val="clear" w:color="auto" w:fill="FFFFFF"/>
        </w:rPr>
      </w:pPr>
      <w:hyperlink r:id="rId59" w:history="1">
        <w:r w:rsidRPr="007049A5">
          <w:rPr>
            <w:rFonts w:ascii="Arial" w:eastAsia="Arial" w:hAnsi="Arial" w:cs="Arial"/>
            <w:color w:val="0000FF"/>
            <w:sz w:val="22"/>
            <w:szCs w:val="22"/>
            <w:u w:val="single"/>
            <w:shd w:val="clear" w:color="auto" w:fill="FFFFFF"/>
          </w:rPr>
          <w:t>ГТРК Тверь, Тверь, 11 марта 2022</w:t>
        </w:r>
      </w:hyperlink>
    </w:p>
    <w:p w:rsidR="007049A5" w:rsidRPr="007049A5" w:rsidRDefault="007049A5" w:rsidP="007049A5">
      <w:pPr>
        <w:numPr>
          <w:ilvl w:val="0"/>
          <w:numId w:val="2"/>
        </w:numPr>
        <w:ind w:left="0" w:firstLine="0"/>
        <w:rPr>
          <w:rFonts w:ascii="Arial" w:eastAsia="Arial" w:hAnsi="Arial" w:cs="Arial"/>
          <w:color w:val="0000FF"/>
          <w:sz w:val="22"/>
          <w:szCs w:val="22"/>
          <w:shd w:val="clear" w:color="auto" w:fill="FFFFFF"/>
        </w:rPr>
      </w:pPr>
      <w:hyperlink r:id="rId60" w:history="1">
        <w:r w:rsidRPr="007049A5">
          <w:rPr>
            <w:rFonts w:ascii="Arial" w:eastAsia="Arial" w:hAnsi="Arial" w:cs="Arial"/>
            <w:color w:val="0000FF"/>
            <w:sz w:val="22"/>
            <w:szCs w:val="22"/>
            <w:u w:val="single"/>
            <w:shd w:val="clear" w:color="auto" w:fill="FFFFFF"/>
          </w:rPr>
          <w:t>Андреапольские вести (андреапольскиевести), Андреаполь, 11 марта 2022</w:t>
        </w:r>
      </w:hyperlink>
    </w:p>
    <w:p w:rsidR="007049A5" w:rsidRPr="007049A5" w:rsidRDefault="007049A5" w:rsidP="007049A5">
      <w:pPr>
        <w:numPr>
          <w:ilvl w:val="0"/>
          <w:numId w:val="2"/>
        </w:numPr>
        <w:ind w:left="0" w:firstLine="0"/>
        <w:rPr>
          <w:rFonts w:ascii="Arial" w:eastAsia="Arial" w:hAnsi="Arial" w:cs="Arial"/>
          <w:color w:val="0000FF"/>
          <w:sz w:val="22"/>
          <w:szCs w:val="22"/>
          <w:shd w:val="clear" w:color="auto" w:fill="FFFFFF"/>
        </w:rPr>
      </w:pPr>
      <w:hyperlink r:id="rId61" w:history="1">
        <w:r w:rsidRPr="007049A5">
          <w:rPr>
            <w:rFonts w:ascii="Arial" w:eastAsia="Arial" w:hAnsi="Arial" w:cs="Arial"/>
            <w:color w:val="0000FF"/>
            <w:sz w:val="22"/>
            <w:szCs w:val="22"/>
            <w:u w:val="single"/>
            <w:shd w:val="clear" w:color="auto" w:fill="FFFFFF"/>
          </w:rPr>
          <w:t>Аргументы и Факты (tver.aif.ru), Тверь, 11 марта 2022</w:t>
        </w:r>
      </w:hyperlink>
    </w:p>
    <w:p w:rsidR="007049A5" w:rsidRPr="007049A5" w:rsidRDefault="007049A5" w:rsidP="007049A5">
      <w:pPr>
        <w:numPr>
          <w:ilvl w:val="0"/>
          <w:numId w:val="2"/>
        </w:numPr>
        <w:ind w:left="0" w:firstLine="0"/>
        <w:rPr>
          <w:rFonts w:ascii="Arial" w:eastAsia="Arial" w:hAnsi="Arial" w:cs="Arial"/>
          <w:color w:val="0000FF"/>
          <w:sz w:val="22"/>
          <w:szCs w:val="22"/>
          <w:shd w:val="clear" w:color="auto" w:fill="FFFFFF"/>
        </w:rPr>
      </w:pPr>
      <w:hyperlink r:id="rId62" w:history="1">
        <w:r w:rsidRPr="007049A5">
          <w:rPr>
            <w:rFonts w:ascii="Arial" w:eastAsia="Arial" w:hAnsi="Arial" w:cs="Arial"/>
            <w:color w:val="0000FF"/>
            <w:sz w:val="22"/>
            <w:szCs w:val="22"/>
            <w:u w:val="single"/>
            <w:shd w:val="clear" w:color="auto" w:fill="FFFFFF"/>
          </w:rPr>
          <w:t>Афанасий-бизнес (afanasy.biz), Тверь, 11 марта 2022</w:t>
        </w:r>
      </w:hyperlink>
    </w:p>
    <w:p w:rsidR="007049A5" w:rsidRPr="007049A5" w:rsidRDefault="007049A5" w:rsidP="007049A5">
      <w:pPr>
        <w:numPr>
          <w:ilvl w:val="0"/>
          <w:numId w:val="2"/>
        </w:numPr>
        <w:ind w:left="0" w:firstLine="0"/>
        <w:rPr>
          <w:rFonts w:ascii="Arial" w:eastAsia="Arial" w:hAnsi="Arial" w:cs="Arial"/>
          <w:color w:val="0000FF"/>
          <w:sz w:val="22"/>
          <w:szCs w:val="22"/>
          <w:shd w:val="clear" w:color="auto" w:fill="FFFFFF"/>
          <w:lang w:val="en-US"/>
        </w:rPr>
      </w:pPr>
      <w:hyperlink r:id="rId63" w:history="1">
        <w:r w:rsidRPr="007049A5">
          <w:rPr>
            <w:rFonts w:ascii="Arial" w:eastAsia="Arial" w:hAnsi="Arial" w:cs="Arial"/>
            <w:color w:val="0000FF"/>
            <w:sz w:val="22"/>
            <w:szCs w:val="22"/>
            <w:u w:val="single"/>
            <w:shd w:val="clear" w:color="auto" w:fill="FFFFFF"/>
            <w:lang w:val="en-US"/>
          </w:rPr>
          <w:t xml:space="preserve">PANORAMA PRO (panoramapro.ru), </w:t>
        </w:r>
        <w:r w:rsidRPr="007049A5">
          <w:rPr>
            <w:rFonts w:ascii="Arial" w:eastAsia="Arial" w:hAnsi="Arial" w:cs="Arial"/>
            <w:color w:val="0000FF"/>
            <w:sz w:val="22"/>
            <w:szCs w:val="22"/>
            <w:u w:val="single"/>
            <w:shd w:val="clear" w:color="auto" w:fill="FFFFFF"/>
          </w:rPr>
          <w:t>Тверь</w:t>
        </w:r>
        <w:r w:rsidRPr="007049A5">
          <w:rPr>
            <w:rFonts w:ascii="Arial" w:eastAsia="Arial" w:hAnsi="Arial" w:cs="Arial"/>
            <w:color w:val="0000FF"/>
            <w:sz w:val="22"/>
            <w:szCs w:val="22"/>
            <w:u w:val="single"/>
            <w:shd w:val="clear" w:color="auto" w:fill="FFFFFF"/>
            <w:lang w:val="en-US"/>
          </w:rPr>
          <w:t xml:space="preserve">, 11 </w:t>
        </w:r>
        <w:r w:rsidRPr="007049A5">
          <w:rPr>
            <w:rFonts w:ascii="Arial" w:eastAsia="Arial" w:hAnsi="Arial" w:cs="Arial"/>
            <w:color w:val="0000FF"/>
            <w:sz w:val="22"/>
            <w:szCs w:val="22"/>
            <w:u w:val="single"/>
            <w:shd w:val="clear" w:color="auto" w:fill="FFFFFF"/>
          </w:rPr>
          <w:t>марта</w:t>
        </w:r>
        <w:r w:rsidRPr="007049A5">
          <w:rPr>
            <w:rFonts w:ascii="Arial" w:eastAsia="Arial" w:hAnsi="Arial" w:cs="Arial"/>
            <w:color w:val="0000FF"/>
            <w:sz w:val="22"/>
            <w:szCs w:val="22"/>
            <w:u w:val="single"/>
            <w:shd w:val="clear" w:color="auto" w:fill="FFFFFF"/>
            <w:lang w:val="en-US"/>
          </w:rPr>
          <w:t xml:space="preserve"> 2022</w:t>
        </w:r>
      </w:hyperlink>
    </w:p>
    <w:p w:rsidR="007049A5" w:rsidRPr="007049A5" w:rsidRDefault="007049A5" w:rsidP="007049A5">
      <w:pPr>
        <w:numPr>
          <w:ilvl w:val="0"/>
          <w:numId w:val="2"/>
        </w:numPr>
        <w:ind w:left="0" w:firstLine="0"/>
        <w:rPr>
          <w:rFonts w:ascii="Arial" w:eastAsia="Arial" w:hAnsi="Arial" w:cs="Arial"/>
          <w:color w:val="0000FF"/>
          <w:sz w:val="22"/>
          <w:szCs w:val="22"/>
          <w:shd w:val="clear" w:color="auto" w:fill="FFFFFF"/>
        </w:rPr>
      </w:pPr>
      <w:hyperlink r:id="rId64" w:history="1">
        <w:r w:rsidRPr="007049A5">
          <w:rPr>
            <w:rFonts w:ascii="Arial" w:eastAsia="Arial" w:hAnsi="Arial" w:cs="Arial"/>
            <w:color w:val="0000FF"/>
            <w:sz w:val="22"/>
            <w:szCs w:val="22"/>
            <w:u w:val="single"/>
            <w:shd w:val="clear" w:color="auto" w:fill="FFFFFF"/>
          </w:rPr>
          <w:t>Тверская Губерния (tgnews.ru), Тверь, 11 марта 2022</w:t>
        </w:r>
      </w:hyperlink>
    </w:p>
    <w:p w:rsidR="007049A5" w:rsidRPr="007049A5" w:rsidRDefault="007049A5" w:rsidP="007049A5">
      <w:pPr>
        <w:numPr>
          <w:ilvl w:val="0"/>
          <w:numId w:val="2"/>
        </w:numPr>
        <w:ind w:left="0" w:firstLine="0"/>
        <w:rPr>
          <w:rFonts w:ascii="Arial" w:eastAsia="Arial" w:hAnsi="Arial" w:cs="Arial"/>
          <w:color w:val="0000FF"/>
          <w:sz w:val="22"/>
          <w:szCs w:val="22"/>
          <w:shd w:val="clear" w:color="auto" w:fill="FFFFFF"/>
        </w:rPr>
      </w:pPr>
      <w:hyperlink r:id="rId65" w:history="1">
        <w:r w:rsidRPr="007049A5">
          <w:rPr>
            <w:rFonts w:ascii="Arial" w:eastAsia="Arial" w:hAnsi="Arial" w:cs="Arial"/>
            <w:color w:val="0000FF"/>
            <w:sz w:val="22"/>
            <w:szCs w:val="22"/>
            <w:u w:val="single"/>
            <w:shd w:val="clear" w:color="auto" w:fill="FFFFFF"/>
          </w:rPr>
          <w:t>Новости Твери (tver-news.net), Тверь, 11 марта 2022</w:t>
        </w:r>
      </w:hyperlink>
    </w:p>
    <w:p w:rsidR="007049A5" w:rsidRDefault="007049A5" w:rsidP="007049A5">
      <w:pPr>
        <w:jc w:val="right"/>
        <w:rPr>
          <w:rFonts w:ascii="Arial" w:eastAsia="Arial" w:hAnsi="Arial" w:cs="Arial"/>
          <w:color w:val="0000FF"/>
          <w:sz w:val="22"/>
          <w:szCs w:val="22"/>
          <w:shd w:val="clear" w:color="auto" w:fill="FFFFFF"/>
        </w:rPr>
      </w:pPr>
      <w:hyperlink w:anchor="tabtxt_1575050_1940437057" w:history="1">
        <w:r w:rsidRPr="007049A5">
          <w:rPr>
            <w:rFonts w:ascii="Arial" w:eastAsia="Arial" w:hAnsi="Arial" w:cs="Arial"/>
            <w:color w:val="0000FF"/>
            <w:sz w:val="22"/>
            <w:szCs w:val="22"/>
            <w:u w:val="single"/>
            <w:shd w:val="clear" w:color="auto" w:fill="FFFFFF"/>
          </w:rPr>
          <w:t>К заголовкам сообщений</w:t>
        </w:r>
      </w:hyperlink>
    </w:p>
    <w:p w:rsidR="007049A5" w:rsidRPr="007049A5" w:rsidRDefault="007049A5" w:rsidP="007049A5">
      <w:pPr>
        <w:jc w:val="right"/>
        <w:rPr>
          <w:rFonts w:ascii="Arial" w:eastAsia="Arial" w:hAnsi="Arial" w:cs="Arial"/>
          <w:color w:val="0000FF"/>
          <w:sz w:val="22"/>
          <w:szCs w:val="22"/>
          <w:shd w:val="clear" w:color="auto" w:fill="FFFFFF"/>
        </w:rPr>
      </w:pPr>
    </w:p>
    <w:p w:rsidR="007049A5" w:rsidRPr="007049A5" w:rsidRDefault="007049A5" w:rsidP="007049A5">
      <w:pPr>
        <w:rPr>
          <w:rFonts w:ascii="Arial" w:eastAsia="Arial" w:hAnsi="Arial" w:cs="Arial"/>
          <w:b/>
          <w:color w:val="000000"/>
          <w:sz w:val="22"/>
          <w:szCs w:val="22"/>
          <w:shd w:val="clear" w:color="auto" w:fill="FFFFFF"/>
        </w:rPr>
      </w:pPr>
      <w:r w:rsidRPr="007049A5">
        <w:rPr>
          <w:rFonts w:ascii="Arial" w:eastAsia="Arial" w:hAnsi="Arial" w:cs="Arial"/>
          <w:b/>
          <w:color w:val="000000"/>
          <w:sz w:val="22"/>
          <w:szCs w:val="22"/>
          <w:shd w:val="clear" w:color="auto" w:fill="FFFFFF"/>
        </w:rPr>
        <w:t>Тверские ведомости (vedtver.ru), Тверь, 11 марта 2022</w:t>
      </w:r>
    </w:p>
    <w:p w:rsidR="007049A5" w:rsidRPr="007049A5" w:rsidRDefault="007049A5" w:rsidP="007049A5">
      <w:pPr>
        <w:jc w:val="both"/>
        <w:outlineLvl w:val="1"/>
        <w:rPr>
          <w:rFonts w:ascii="Arial" w:eastAsia="Arial" w:hAnsi="Arial" w:cs="Arial"/>
          <w:color w:val="000000"/>
          <w:sz w:val="22"/>
          <w:szCs w:val="22"/>
          <w:shd w:val="clear" w:color="auto" w:fill="FFFFFF"/>
        </w:rPr>
      </w:pPr>
      <w:bookmarkStart w:id="26" w:name="ant_1575050_1940117786"/>
      <w:r w:rsidRPr="007049A5">
        <w:rPr>
          <w:rFonts w:ascii="Arial" w:eastAsia="Arial" w:hAnsi="Arial" w:cs="Arial"/>
          <w:color w:val="000000"/>
          <w:sz w:val="22"/>
          <w:szCs w:val="22"/>
          <w:shd w:val="clear" w:color="auto" w:fill="FFFFFF"/>
        </w:rPr>
        <w:t>АНДРЕЙ НИКОЛАШКИН: РЕГИОНАЛЬНОЕ РУКОВОДСТВО УСИЛИВАЕТ ПОДУШКУ БЕЗОПАСНОСТИ ДЛЯ БИЗНЕСА ТАМ, ГДЕ ОНА БОЛЬШЕ ВСЕГО НУЖНА</w:t>
      </w:r>
      <w:bookmarkEnd w:id="26"/>
    </w:p>
    <w:p w:rsidR="007049A5" w:rsidRPr="007049A5" w:rsidRDefault="007049A5" w:rsidP="007049A5">
      <w:pPr>
        <w:jc w:val="both"/>
        <w:rPr>
          <w:rFonts w:ascii="Arial" w:eastAsia="Arial" w:hAnsi="Arial" w:cs="Arial"/>
          <w:color w:val="000000"/>
          <w:sz w:val="22"/>
          <w:szCs w:val="22"/>
          <w:shd w:val="clear" w:color="auto" w:fill="FFFFFF"/>
        </w:rPr>
      </w:pPr>
      <w:r w:rsidRPr="007049A5">
        <w:rPr>
          <w:rFonts w:ascii="Arial" w:eastAsia="Arial" w:hAnsi="Arial" w:cs="Arial"/>
          <w:color w:val="000000"/>
          <w:sz w:val="22"/>
          <w:szCs w:val="22"/>
          <w:shd w:val="clear" w:color="auto" w:fill="FFFFFF"/>
        </w:rPr>
        <w:t xml:space="preserve">- У нас есть все шансы развернуть экономику и занять новые ниши. Будем стараться использовать этот период для роста региональной и национальной экономик, - сказал </w:t>
      </w:r>
      <w:r w:rsidRPr="007049A5">
        <w:rPr>
          <w:rFonts w:ascii="Arial" w:eastAsia="Arial" w:hAnsi="Arial" w:cs="Arial"/>
          <w:color w:val="000000"/>
          <w:sz w:val="22"/>
          <w:szCs w:val="22"/>
          <w:shd w:val="clear" w:color="auto" w:fill="C0C0C0"/>
        </w:rPr>
        <w:t>Игорь Руденя</w:t>
      </w:r>
      <w:r w:rsidRPr="007049A5">
        <w:rPr>
          <w:rFonts w:ascii="Arial" w:eastAsia="Arial" w:hAnsi="Arial" w:cs="Arial"/>
          <w:color w:val="000000"/>
          <w:sz w:val="22"/>
          <w:szCs w:val="22"/>
          <w:shd w:val="clear" w:color="auto" w:fill="FFFFFF"/>
        </w:rPr>
        <w:t xml:space="preserve">. ... </w:t>
      </w:r>
    </w:p>
    <w:p w:rsidR="007049A5" w:rsidRPr="007049A5" w:rsidRDefault="007049A5" w:rsidP="007049A5">
      <w:pPr>
        <w:rPr>
          <w:rFonts w:ascii="Arial" w:eastAsia="Arial" w:hAnsi="Arial" w:cs="Arial"/>
          <w:color w:val="0000FF"/>
          <w:sz w:val="22"/>
          <w:szCs w:val="22"/>
          <w:shd w:val="clear" w:color="auto" w:fill="FFFFFF"/>
        </w:rPr>
      </w:pPr>
      <w:hyperlink r:id="rId66" w:history="1">
        <w:r w:rsidRPr="007049A5">
          <w:rPr>
            <w:rFonts w:ascii="Arial" w:eastAsia="Arial" w:hAnsi="Arial" w:cs="Arial"/>
            <w:color w:val="0000FF"/>
            <w:sz w:val="22"/>
            <w:szCs w:val="22"/>
            <w:u w:val="single"/>
            <w:shd w:val="clear" w:color="auto" w:fill="FFFFFF"/>
          </w:rPr>
          <w:t>https://vedtver.ru/news/opinions/andrej-nikolashkin-regionalnoe-rukovodstvo-usilivaet-podushku-bezopasnosti-dlja-biznesa-tam-gde-ona-bolshe-vsego-nuzhna/</w:t>
        </w:r>
      </w:hyperlink>
    </w:p>
    <w:p w:rsidR="007049A5" w:rsidRPr="007049A5" w:rsidRDefault="007049A5" w:rsidP="007049A5">
      <w:pPr>
        <w:rPr>
          <w:rFonts w:ascii="Arial" w:eastAsia="Arial" w:hAnsi="Arial" w:cs="Arial"/>
          <w:color w:val="000000"/>
          <w:sz w:val="22"/>
          <w:szCs w:val="22"/>
          <w:u w:val="single"/>
          <w:shd w:val="clear" w:color="auto" w:fill="FFFFFF"/>
        </w:rPr>
      </w:pPr>
      <w:r w:rsidRPr="007049A5">
        <w:rPr>
          <w:rFonts w:ascii="Arial" w:eastAsia="Arial" w:hAnsi="Arial" w:cs="Arial"/>
          <w:color w:val="000000"/>
          <w:sz w:val="22"/>
          <w:szCs w:val="22"/>
          <w:u w:val="single"/>
          <w:shd w:val="clear" w:color="auto" w:fill="FFFFFF"/>
        </w:rPr>
        <w:t>Сообщения по событию:</w:t>
      </w:r>
    </w:p>
    <w:p w:rsidR="007049A5" w:rsidRPr="007049A5" w:rsidRDefault="007049A5" w:rsidP="007049A5">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7" w:history="1">
        <w:r w:rsidRPr="007049A5">
          <w:rPr>
            <w:rFonts w:ascii="Arial" w:eastAsia="Arial" w:hAnsi="Arial" w:cs="Arial"/>
            <w:color w:val="0000FF"/>
            <w:sz w:val="22"/>
            <w:szCs w:val="22"/>
            <w:u w:val="single"/>
            <w:shd w:val="clear" w:color="auto" w:fill="FFFFFF"/>
          </w:rPr>
          <w:t>Тверская жизнь (tverlife.ru), Тверь, 11 марта 2022</w:t>
        </w:r>
      </w:hyperlink>
    </w:p>
    <w:p w:rsidR="007049A5" w:rsidRPr="007049A5" w:rsidRDefault="007049A5" w:rsidP="007049A5">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8" w:history="1">
        <w:r w:rsidRPr="007049A5">
          <w:rPr>
            <w:rFonts w:ascii="Arial" w:eastAsia="Arial" w:hAnsi="Arial" w:cs="Arial"/>
            <w:color w:val="0000FF"/>
            <w:sz w:val="22"/>
            <w:szCs w:val="22"/>
            <w:u w:val="single"/>
            <w:shd w:val="clear" w:color="auto" w:fill="FFFFFF"/>
          </w:rPr>
          <w:t>Тверские ведомости (vedtver.ru), Тверь, 11 марта 2022</w:t>
        </w:r>
      </w:hyperlink>
    </w:p>
    <w:p w:rsidR="007049A5" w:rsidRPr="007049A5" w:rsidRDefault="007049A5" w:rsidP="007049A5">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9" w:history="1">
        <w:r w:rsidRPr="007049A5">
          <w:rPr>
            <w:rFonts w:ascii="Arial" w:eastAsia="Arial" w:hAnsi="Arial" w:cs="Arial"/>
            <w:color w:val="0000FF"/>
            <w:sz w:val="22"/>
            <w:szCs w:val="22"/>
            <w:u w:val="single"/>
            <w:shd w:val="clear" w:color="auto" w:fill="FFFFFF"/>
          </w:rPr>
          <w:t>Тверские ведомости (vedtver.ru), Тверь, 11 марта 2022</w:t>
        </w:r>
      </w:hyperlink>
    </w:p>
    <w:p w:rsidR="007049A5" w:rsidRPr="007049A5" w:rsidRDefault="007049A5" w:rsidP="007049A5">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0" w:history="1">
        <w:r w:rsidRPr="007049A5">
          <w:rPr>
            <w:rFonts w:ascii="Arial" w:eastAsia="Arial" w:hAnsi="Arial" w:cs="Arial"/>
            <w:color w:val="0000FF"/>
            <w:sz w:val="22"/>
            <w:szCs w:val="22"/>
            <w:u w:val="single"/>
            <w:shd w:val="clear" w:color="auto" w:fill="FFFFFF"/>
          </w:rPr>
          <w:t>Тверские ведомости (vedtver.ru), Тверь, 11 марта 2022</w:t>
        </w:r>
      </w:hyperlink>
    </w:p>
    <w:p w:rsidR="007049A5" w:rsidRPr="007049A5" w:rsidRDefault="007049A5" w:rsidP="007049A5">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1" w:history="1">
        <w:r w:rsidRPr="007049A5">
          <w:rPr>
            <w:rFonts w:ascii="Arial" w:eastAsia="Arial" w:hAnsi="Arial" w:cs="Arial"/>
            <w:color w:val="0000FF"/>
            <w:sz w:val="22"/>
            <w:szCs w:val="22"/>
            <w:u w:val="single"/>
            <w:shd w:val="clear" w:color="auto" w:fill="FFFFFF"/>
          </w:rPr>
          <w:t>Тверские ведомости (vedtver.ru), Тверь, 11 марта 2022</w:t>
        </w:r>
      </w:hyperlink>
    </w:p>
    <w:p w:rsidR="007049A5" w:rsidRPr="007049A5" w:rsidRDefault="007049A5" w:rsidP="007049A5">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2" w:history="1">
        <w:r w:rsidRPr="007049A5">
          <w:rPr>
            <w:rFonts w:ascii="Arial" w:eastAsia="Arial" w:hAnsi="Arial" w:cs="Arial"/>
            <w:color w:val="0000FF"/>
            <w:sz w:val="22"/>
            <w:szCs w:val="22"/>
            <w:u w:val="single"/>
            <w:shd w:val="clear" w:color="auto" w:fill="FFFFFF"/>
          </w:rPr>
          <w:t>Тверская жизнь (tverlife.ru), Тверь, 11 марта 2022</w:t>
        </w:r>
      </w:hyperlink>
    </w:p>
    <w:p w:rsidR="007049A5" w:rsidRPr="007049A5" w:rsidRDefault="007049A5" w:rsidP="007049A5">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3" w:history="1">
        <w:r w:rsidRPr="007049A5">
          <w:rPr>
            <w:rFonts w:ascii="Arial" w:eastAsia="Arial" w:hAnsi="Arial" w:cs="Arial"/>
            <w:color w:val="0000FF"/>
            <w:sz w:val="22"/>
            <w:szCs w:val="22"/>
            <w:u w:val="single"/>
            <w:shd w:val="clear" w:color="auto" w:fill="FFFFFF"/>
          </w:rPr>
          <w:t>Тверская жизнь (tverlife.ru), Тверь, 11 марта 2022</w:t>
        </w:r>
      </w:hyperlink>
    </w:p>
    <w:p w:rsidR="007049A5" w:rsidRPr="007049A5" w:rsidRDefault="007049A5" w:rsidP="007049A5">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4" w:history="1">
        <w:r w:rsidRPr="007049A5">
          <w:rPr>
            <w:rFonts w:ascii="Arial" w:eastAsia="Arial" w:hAnsi="Arial" w:cs="Arial"/>
            <w:color w:val="0000FF"/>
            <w:sz w:val="22"/>
            <w:szCs w:val="22"/>
            <w:u w:val="single"/>
            <w:shd w:val="clear" w:color="auto" w:fill="FFFFFF"/>
          </w:rPr>
          <w:t>Тверская жизнь (tverlife.ru), Тверь, 11 марта 2022</w:t>
        </w:r>
      </w:hyperlink>
    </w:p>
    <w:p w:rsidR="007049A5" w:rsidRPr="007049A5" w:rsidRDefault="007049A5" w:rsidP="007049A5">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5" w:history="1">
        <w:r w:rsidRPr="007049A5">
          <w:rPr>
            <w:rFonts w:ascii="Arial" w:eastAsia="Arial" w:hAnsi="Arial" w:cs="Arial"/>
            <w:color w:val="0000FF"/>
            <w:sz w:val="22"/>
            <w:szCs w:val="22"/>
            <w:u w:val="single"/>
            <w:shd w:val="clear" w:color="auto" w:fill="FFFFFF"/>
          </w:rPr>
          <w:t>Тверская жизнь (tverlife.ru), Тверь, 11 марта 2022</w:t>
        </w:r>
      </w:hyperlink>
    </w:p>
    <w:p w:rsidR="007049A5" w:rsidRPr="007049A5" w:rsidRDefault="007049A5" w:rsidP="007049A5">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6" w:history="1">
        <w:r w:rsidRPr="007049A5">
          <w:rPr>
            <w:rFonts w:ascii="Arial" w:eastAsia="Arial" w:hAnsi="Arial" w:cs="Arial"/>
            <w:color w:val="0000FF"/>
            <w:sz w:val="22"/>
            <w:szCs w:val="22"/>
            <w:u w:val="single"/>
            <w:shd w:val="clear" w:color="auto" w:fill="FFFFFF"/>
          </w:rPr>
          <w:t>Тверская жизнь (tverlife.ru), Тверь, 11 марта 2022</w:t>
        </w:r>
      </w:hyperlink>
    </w:p>
    <w:p w:rsidR="007049A5" w:rsidRPr="007049A5" w:rsidRDefault="007049A5" w:rsidP="007049A5">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7" w:history="1">
        <w:r w:rsidRPr="007049A5">
          <w:rPr>
            <w:rFonts w:ascii="Arial" w:eastAsia="Arial" w:hAnsi="Arial" w:cs="Arial"/>
            <w:color w:val="0000FF"/>
            <w:sz w:val="22"/>
            <w:szCs w:val="22"/>
            <w:u w:val="single"/>
            <w:shd w:val="clear" w:color="auto" w:fill="FFFFFF"/>
          </w:rPr>
          <w:t>Тверская жизнь (tverlife.ru), Тверь, 11 марта 2022</w:t>
        </w:r>
      </w:hyperlink>
    </w:p>
    <w:p w:rsidR="007049A5" w:rsidRPr="007049A5" w:rsidRDefault="007049A5" w:rsidP="007049A5">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8" w:history="1">
        <w:r w:rsidRPr="007049A5">
          <w:rPr>
            <w:rFonts w:ascii="Arial" w:eastAsia="Arial" w:hAnsi="Arial" w:cs="Arial"/>
            <w:color w:val="0000FF"/>
            <w:sz w:val="22"/>
            <w:szCs w:val="22"/>
            <w:u w:val="single"/>
            <w:shd w:val="clear" w:color="auto" w:fill="FFFFFF"/>
          </w:rPr>
          <w:t>Тверская жизнь (tverlife.ru), Тверь, 11 марта 2022</w:t>
        </w:r>
      </w:hyperlink>
    </w:p>
    <w:p w:rsidR="007049A5" w:rsidRPr="007049A5" w:rsidRDefault="007049A5" w:rsidP="007049A5">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9" w:history="1">
        <w:r w:rsidRPr="007049A5">
          <w:rPr>
            <w:rFonts w:ascii="Arial" w:eastAsia="Arial" w:hAnsi="Arial" w:cs="Arial"/>
            <w:color w:val="0000FF"/>
            <w:sz w:val="22"/>
            <w:szCs w:val="22"/>
            <w:u w:val="single"/>
            <w:shd w:val="clear" w:color="auto" w:fill="FFFFFF"/>
          </w:rPr>
          <w:t>Тверская жизнь (tverlife.ru), Тверь, 11 марта 2022</w:t>
        </w:r>
      </w:hyperlink>
    </w:p>
    <w:p w:rsidR="007049A5" w:rsidRPr="007049A5" w:rsidRDefault="007049A5" w:rsidP="007049A5">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0" w:history="1">
        <w:r w:rsidRPr="007049A5">
          <w:rPr>
            <w:rFonts w:ascii="Arial" w:eastAsia="Arial" w:hAnsi="Arial" w:cs="Arial"/>
            <w:color w:val="0000FF"/>
            <w:sz w:val="22"/>
            <w:szCs w:val="22"/>
            <w:u w:val="single"/>
            <w:shd w:val="clear" w:color="auto" w:fill="FFFFFF"/>
          </w:rPr>
          <w:t>Тверская жизнь (tverlife.ru), Тверь, 11 марта 2022</w:t>
        </w:r>
      </w:hyperlink>
    </w:p>
    <w:p w:rsidR="007049A5" w:rsidRPr="007049A5" w:rsidRDefault="007049A5" w:rsidP="007049A5">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1" w:history="1">
        <w:r w:rsidRPr="007049A5">
          <w:rPr>
            <w:rFonts w:ascii="Arial" w:eastAsia="Arial" w:hAnsi="Arial" w:cs="Arial"/>
            <w:color w:val="0000FF"/>
            <w:sz w:val="22"/>
            <w:szCs w:val="22"/>
            <w:u w:val="single"/>
            <w:shd w:val="clear" w:color="auto" w:fill="FFFFFF"/>
          </w:rPr>
          <w:t>Тверские ведомости (vedtver.ru), Тверь, 11 марта 2022</w:t>
        </w:r>
      </w:hyperlink>
    </w:p>
    <w:p w:rsidR="007049A5" w:rsidRPr="007049A5" w:rsidRDefault="007049A5" w:rsidP="007049A5">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2" w:history="1">
        <w:r w:rsidRPr="007049A5">
          <w:rPr>
            <w:rFonts w:ascii="Arial" w:eastAsia="Arial" w:hAnsi="Arial" w:cs="Arial"/>
            <w:color w:val="0000FF"/>
            <w:sz w:val="22"/>
            <w:szCs w:val="22"/>
            <w:u w:val="single"/>
            <w:shd w:val="clear" w:color="auto" w:fill="FFFFFF"/>
          </w:rPr>
          <w:t>Тверские ведомости (vedtver.ru), Тверь, 11 марта 2022</w:t>
        </w:r>
      </w:hyperlink>
    </w:p>
    <w:p w:rsidR="007049A5" w:rsidRPr="007049A5" w:rsidRDefault="007049A5" w:rsidP="007049A5">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3" w:history="1">
        <w:r w:rsidRPr="007049A5">
          <w:rPr>
            <w:rFonts w:ascii="Arial" w:eastAsia="Arial" w:hAnsi="Arial" w:cs="Arial"/>
            <w:color w:val="0000FF"/>
            <w:sz w:val="22"/>
            <w:szCs w:val="22"/>
            <w:u w:val="single"/>
            <w:shd w:val="clear" w:color="auto" w:fill="FFFFFF"/>
          </w:rPr>
          <w:t>Тверские ведомости (vedtver.ru), Тверь, 11 марта 2022</w:t>
        </w:r>
      </w:hyperlink>
    </w:p>
    <w:p w:rsidR="007049A5" w:rsidRPr="007049A5" w:rsidRDefault="007049A5" w:rsidP="007049A5">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4" w:history="1">
        <w:r w:rsidRPr="007049A5">
          <w:rPr>
            <w:rFonts w:ascii="Arial" w:eastAsia="Arial" w:hAnsi="Arial" w:cs="Arial"/>
            <w:color w:val="0000FF"/>
            <w:sz w:val="22"/>
            <w:szCs w:val="22"/>
            <w:u w:val="single"/>
            <w:shd w:val="clear" w:color="auto" w:fill="FFFFFF"/>
          </w:rPr>
          <w:t>Московский Комсомолец (tver.mk.ru), Тверь, 11 марта 2022</w:t>
        </w:r>
      </w:hyperlink>
    </w:p>
    <w:p w:rsidR="007049A5" w:rsidRPr="007049A5" w:rsidRDefault="007049A5" w:rsidP="007049A5">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5" w:history="1">
        <w:r w:rsidRPr="007049A5">
          <w:rPr>
            <w:rFonts w:ascii="Arial" w:eastAsia="Arial" w:hAnsi="Arial" w:cs="Arial"/>
            <w:color w:val="0000FF"/>
            <w:sz w:val="22"/>
            <w:szCs w:val="22"/>
            <w:u w:val="single"/>
            <w:shd w:val="clear" w:color="auto" w:fill="FFFFFF"/>
          </w:rPr>
          <w:t>Тверская жизнь (tverlife.ru), Тверь, 11 марта 2022</w:t>
        </w:r>
      </w:hyperlink>
    </w:p>
    <w:p w:rsidR="007049A5" w:rsidRPr="007049A5" w:rsidRDefault="007049A5" w:rsidP="007049A5">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6" w:history="1">
        <w:r w:rsidRPr="007049A5">
          <w:rPr>
            <w:rFonts w:ascii="Arial" w:eastAsia="Arial" w:hAnsi="Arial" w:cs="Arial"/>
            <w:color w:val="0000FF"/>
            <w:sz w:val="22"/>
            <w:szCs w:val="22"/>
            <w:u w:val="single"/>
            <w:shd w:val="clear" w:color="auto" w:fill="FFFFFF"/>
          </w:rPr>
          <w:t>Тверские ведомости (vedtver.ru), Тверь, 11 марта 2022</w:t>
        </w:r>
      </w:hyperlink>
    </w:p>
    <w:p w:rsidR="007049A5" w:rsidRPr="007049A5" w:rsidRDefault="007049A5" w:rsidP="007049A5">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7" w:history="1">
        <w:r w:rsidRPr="007049A5">
          <w:rPr>
            <w:rFonts w:ascii="Arial" w:eastAsia="Arial" w:hAnsi="Arial" w:cs="Arial"/>
            <w:color w:val="0000FF"/>
            <w:sz w:val="22"/>
            <w:szCs w:val="22"/>
            <w:u w:val="single"/>
            <w:shd w:val="clear" w:color="auto" w:fill="FFFFFF"/>
          </w:rPr>
          <w:t>Тверская жизнь (tverlife.ru), Тверь, 11 марта 2022</w:t>
        </w:r>
      </w:hyperlink>
    </w:p>
    <w:p w:rsidR="007049A5" w:rsidRPr="007049A5" w:rsidRDefault="007049A5" w:rsidP="007049A5">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8" w:history="1">
        <w:r w:rsidRPr="007049A5">
          <w:rPr>
            <w:rFonts w:ascii="Arial" w:eastAsia="Arial" w:hAnsi="Arial" w:cs="Arial"/>
            <w:color w:val="0000FF"/>
            <w:sz w:val="22"/>
            <w:szCs w:val="22"/>
            <w:u w:val="single"/>
            <w:shd w:val="clear" w:color="auto" w:fill="FFFFFF"/>
          </w:rPr>
          <w:t>Тверская жизнь (tverlife.ru), Тверь, 11 марта 2022</w:t>
        </w:r>
      </w:hyperlink>
    </w:p>
    <w:p w:rsidR="007049A5" w:rsidRPr="007049A5" w:rsidRDefault="007049A5" w:rsidP="007049A5">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9" w:history="1">
        <w:r w:rsidRPr="007049A5">
          <w:rPr>
            <w:rFonts w:ascii="Arial" w:eastAsia="Arial" w:hAnsi="Arial" w:cs="Arial"/>
            <w:color w:val="0000FF"/>
            <w:sz w:val="22"/>
            <w:szCs w:val="22"/>
            <w:u w:val="single"/>
            <w:shd w:val="clear" w:color="auto" w:fill="FFFFFF"/>
          </w:rPr>
          <w:t>Тверские ведомости (vedtver.ru), Тверь, 11 марта 2022</w:t>
        </w:r>
      </w:hyperlink>
    </w:p>
    <w:p w:rsidR="007049A5" w:rsidRPr="007049A5" w:rsidRDefault="007049A5" w:rsidP="007049A5">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90" w:history="1">
        <w:r w:rsidRPr="007049A5">
          <w:rPr>
            <w:rFonts w:ascii="Arial" w:eastAsia="Arial" w:hAnsi="Arial" w:cs="Arial"/>
            <w:color w:val="0000FF"/>
            <w:sz w:val="22"/>
            <w:szCs w:val="22"/>
            <w:u w:val="single"/>
            <w:shd w:val="clear" w:color="auto" w:fill="FFFFFF"/>
          </w:rPr>
          <w:t>Тверские ведомости (vedtver.ru), Тверь, 11 марта 2022</w:t>
        </w:r>
      </w:hyperlink>
    </w:p>
    <w:p w:rsidR="007049A5" w:rsidRPr="007049A5" w:rsidRDefault="007049A5" w:rsidP="007049A5">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91" w:history="1">
        <w:r w:rsidRPr="007049A5">
          <w:rPr>
            <w:rFonts w:ascii="Arial" w:eastAsia="Arial" w:hAnsi="Arial" w:cs="Arial"/>
            <w:color w:val="0000FF"/>
            <w:sz w:val="22"/>
            <w:szCs w:val="22"/>
            <w:u w:val="single"/>
            <w:shd w:val="clear" w:color="auto" w:fill="FFFFFF"/>
          </w:rPr>
          <w:t>Тверская жизнь (tverlife.ru), Тверь, 11 марта 2022</w:t>
        </w:r>
      </w:hyperlink>
    </w:p>
    <w:p w:rsidR="007049A5" w:rsidRPr="007049A5" w:rsidRDefault="007049A5" w:rsidP="007049A5">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92" w:history="1">
        <w:r w:rsidRPr="007049A5">
          <w:rPr>
            <w:rFonts w:ascii="Arial" w:eastAsia="Arial" w:hAnsi="Arial" w:cs="Arial"/>
            <w:color w:val="0000FF"/>
            <w:sz w:val="22"/>
            <w:szCs w:val="22"/>
            <w:u w:val="single"/>
            <w:shd w:val="clear" w:color="auto" w:fill="FFFFFF"/>
          </w:rPr>
          <w:t>Тверские ведомости (vedtver.ru), Тверь, 11 марта 2022</w:t>
        </w:r>
      </w:hyperlink>
    </w:p>
    <w:p w:rsidR="007049A5" w:rsidRPr="007049A5" w:rsidRDefault="007049A5" w:rsidP="007049A5">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93" w:history="1">
        <w:r w:rsidRPr="007049A5">
          <w:rPr>
            <w:rFonts w:ascii="Arial" w:eastAsia="Arial" w:hAnsi="Arial" w:cs="Arial"/>
            <w:color w:val="0000FF"/>
            <w:sz w:val="22"/>
            <w:szCs w:val="22"/>
            <w:u w:val="single"/>
            <w:shd w:val="clear" w:color="auto" w:fill="FFFFFF"/>
          </w:rPr>
          <w:t>Тверские ведомости (vedtver.ru), Тверь, 11 марта 2022</w:t>
        </w:r>
      </w:hyperlink>
    </w:p>
    <w:p w:rsidR="007049A5" w:rsidRPr="007049A5" w:rsidRDefault="007049A5" w:rsidP="007049A5">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94" w:history="1">
        <w:r w:rsidRPr="007049A5">
          <w:rPr>
            <w:rFonts w:ascii="Arial" w:eastAsia="Arial" w:hAnsi="Arial" w:cs="Arial"/>
            <w:color w:val="0000FF"/>
            <w:sz w:val="22"/>
            <w:szCs w:val="22"/>
            <w:u w:val="single"/>
            <w:shd w:val="clear" w:color="auto" w:fill="FFFFFF"/>
          </w:rPr>
          <w:t>Тверские ведомости (vedtver.ru), Тверь, 11 марта 2022</w:t>
        </w:r>
      </w:hyperlink>
    </w:p>
    <w:p w:rsidR="007049A5" w:rsidRPr="007049A5" w:rsidRDefault="007049A5" w:rsidP="007049A5">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95" w:history="1">
        <w:r w:rsidRPr="007049A5">
          <w:rPr>
            <w:rFonts w:ascii="Arial" w:eastAsia="Arial" w:hAnsi="Arial" w:cs="Arial"/>
            <w:color w:val="0000FF"/>
            <w:sz w:val="22"/>
            <w:szCs w:val="22"/>
            <w:u w:val="single"/>
            <w:shd w:val="clear" w:color="auto" w:fill="FFFFFF"/>
          </w:rPr>
          <w:t>Тверские ведомости (vedtver.ru), Тверь, 11 марта 2022</w:t>
        </w:r>
      </w:hyperlink>
    </w:p>
    <w:p w:rsidR="007049A5" w:rsidRPr="007049A5" w:rsidRDefault="007049A5" w:rsidP="007049A5">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96" w:history="1">
        <w:r w:rsidRPr="007049A5">
          <w:rPr>
            <w:rFonts w:ascii="Arial" w:eastAsia="Arial" w:hAnsi="Arial" w:cs="Arial"/>
            <w:color w:val="0000FF"/>
            <w:sz w:val="22"/>
            <w:szCs w:val="22"/>
            <w:u w:val="single"/>
            <w:shd w:val="clear" w:color="auto" w:fill="FFFFFF"/>
          </w:rPr>
          <w:t>НИА Федерация (nia-rf.ru), Москва, 11 марта 2022</w:t>
        </w:r>
      </w:hyperlink>
    </w:p>
    <w:p w:rsidR="007049A5" w:rsidRPr="007049A5" w:rsidRDefault="007049A5" w:rsidP="007049A5">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97" w:history="1">
        <w:r w:rsidRPr="007049A5">
          <w:rPr>
            <w:rFonts w:ascii="Arial" w:eastAsia="Arial" w:hAnsi="Arial" w:cs="Arial"/>
            <w:color w:val="0000FF"/>
            <w:sz w:val="22"/>
            <w:szCs w:val="22"/>
            <w:u w:val="single"/>
            <w:shd w:val="clear" w:color="auto" w:fill="FFFFFF"/>
          </w:rPr>
          <w:t>Знамя (kuvznama.ru), Кувшиново, 11 марта 2022</w:t>
        </w:r>
      </w:hyperlink>
    </w:p>
    <w:p w:rsidR="007049A5" w:rsidRPr="007049A5" w:rsidRDefault="007049A5" w:rsidP="007049A5">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98" w:history="1">
        <w:r w:rsidRPr="007049A5">
          <w:rPr>
            <w:rFonts w:ascii="Arial" w:eastAsia="Arial" w:hAnsi="Arial" w:cs="Arial"/>
            <w:color w:val="0000FF"/>
            <w:sz w:val="22"/>
            <w:szCs w:val="22"/>
            <w:u w:val="single"/>
            <w:shd w:val="clear" w:color="auto" w:fill="FFFFFF"/>
          </w:rPr>
          <w:t>Тверская жизнь (tverlife.ru), Тверь, 11 марта 2022</w:t>
        </w:r>
      </w:hyperlink>
    </w:p>
    <w:p w:rsidR="007049A5" w:rsidRPr="007049A5" w:rsidRDefault="007049A5" w:rsidP="007049A5">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99" w:history="1">
        <w:r w:rsidRPr="007049A5">
          <w:rPr>
            <w:rFonts w:ascii="Arial" w:eastAsia="Arial" w:hAnsi="Arial" w:cs="Arial"/>
            <w:color w:val="0000FF"/>
            <w:sz w:val="22"/>
            <w:szCs w:val="22"/>
            <w:u w:val="single"/>
            <w:shd w:val="clear" w:color="auto" w:fill="FFFFFF"/>
          </w:rPr>
          <w:t>НИА Тверь (69rus.org), Тверь, 11 марта 2022</w:t>
        </w:r>
      </w:hyperlink>
    </w:p>
    <w:p w:rsidR="007049A5" w:rsidRDefault="007049A5" w:rsidP="007049A5">
      <w:pPr>
        <w:jc w:val="right"/>
        <w:rPr>
          <w:rFonts w:ascii="Arial" w:eastAsia="Arial" w:hAnsi="Arial" w:cs="Arial"/>
          <w:color w:val="0000FF"/>
          <w:sz w:val="22"/>
          <w:szCs w:val="22"/>
          <w:shd w:val="clear" w:color="auto" w:fill="FFFFFF"/>
        </w:rPr>
      </w:pPr>
      <w:hyperlink w:anchor="tabtxt_1575050_1940117786" w:history="1">
        <w:r w:rsidRPr="007049A5">
          <w:rPr>
            <w:rFonts w:ascii="Arial" w:eastAsia="Arial" w:hAnsi="Arial" w:cs="Arial"/>
            <w:color w:val="0000FF"/>
            <w:sz w:val="22"/>
            <w:szCs w:val="22"/>
            <w:u w:val="single"/>
            <w:shd w:val="clear" w:color="auto" w:fill="FFFFFF"/>
          </w:rPr>
          <w:t>К заголовкам сообщений</w:t>
        </w:r>
      </w:hyperlink>
    </w:p>
    <w:p w:rsidR="007049A5" w:rsidRPr="007049A5" w:rsidRDefault="007049A5" w:rsidP="007049A5">
      <w:pPr>
        <w:jc w:val="right"/>
        <w:rPr>
          <w:rFonts w:ascii="Arial" w:eastAsia="Arial" w:hAnsi="Arial" w:cs="Arial"/>
          <w:color w:val="0000FF"/>
          <w:sz w:val="22"/>
          <w:szCs w:val="22"/>
          <w:shd w:val="clear" w:color="auto" w:fill="FFFFFF"/>
        </w:rPr>
      </w:pPr>
    </w:p>
    <w:p w:rsidR="007049A5" w:rsidRPr="007049A5" w:rsidRDefault="007049A5" w:rsidP="007049A5">
      <w:pPr>
        <w:rPr>
          <w:rFonts w:ascii="Arial" w:eastAsia="Arial" w:hAnsi="Arial" w:cs="Arial"/>
          <w:b/>
          <w:color w:val="000000"/>
          <w:sz w:val="22"/>
          <w:szCs w:val="22"/>
          <w:shd w:val="clear" w:color="auto" w:fill="FFFFFF"/>
        </w:rPr>
      </w:pPr>
      <w:r w:rsidRPr="007049A5">
        <w:rPr>
          <w:rFonts w:ascii="Arial" w:eastAsia="Arial" w:hAnsi="Arial" w:cs="Arial"/>
          <w:b/>
          <w:color w:val="000000"/>
          <w:sz w:val="22"/>
          <w:szCs w:val="22"/>
          <w:shd w:val="clear" w:color="auto" w:fill="FFFFFF"/>
        </w:rPr>
        <w:t>ТАСС, Москва, 12 марта 2022</w:t>
      </w:r>
    </w:p>
    <w:p w:rsidR="007049A5" w:rsidRPr="007049A5" w:rsidRDefault="007049A5" w:rsidP="007049A5">
      <w:pPr>
        <w:jc w:val="both"/>
        <w:outlineLvl w:val="1"/>
        <w:rPr>
          <w:rFonts w:ascii="Arial" w:eastAsia="Arial" w:hAnsi="Arial" w:cs="Arial"/>
          <w:color w:val="000000"/>
          <w:sz w:val="22"/>
          <w:szCs w:val="22"/>
          <w:shd w:val="clear" w:color="auto" w:fill="FFFFFF"/>
        </w:rPr>
      </w:pPr>
      <w:bookmarkStart w:id="27" w:name="ant_1575050_1940591595"/>
      <w:r w:rsidRPr="007049A5">
        <w:rPr>
          <w:rFonts w:ascii="Arial" w:eastAsia="Arial" w:hAnsi="Arial" w:cs="Arial"/>
          <w:color w:val="000000"/>
          <w:sz w:val="22"/>
          <w:szCs w:val="22"/>
          <w:shd w:val="clear" w:color="auto" w:fill="FFFFFF"/>
        </w:rPr>
        <w:t>БОЛЬШИНСТВО КОВИДНЫХ ОГРАНИЧЕНИЙ ОТМЕНИЛИ В ТВЕРСКОЙ ОБЛАСТИ</w:t>
      </w:r>
      <w:bookmarkEnd w:id="27"/>
    </w:p>
    <w:p w:rsidR="007049A5" w:rsidRPr="007049A5" w:rsidRDefault="007049A5" w:rsidP="007049A5">
      <w:pPr>
        <w:jc w:val="both"/>
        <w:rPr>
          <w:rFonts w:ascii="Arial" w:eastAsia="Arial" w:hAnsi="Arial" w:cs="Arial"/>
          <w:color w:val="000000"/>
          <w:sz w:val="22"/>
          <w:szCs w:val="22"/>
          <w:shd w:val="clear" w:color="auto" w:fill="FFFFFF"/>
        </w:rPr>
      </w:pPr>
      <w:r w:rsidRPr="007049A5">
        <w:rPr>
          <w:rFonts w:ascii="Arial" w:eastAsia="Arial" w:hAnsi="Arial" w:cs="Arial"/>
          <w:color w:val="000000"/>
          <w:sz w:val="22"/>
          <w:szCs w:val="22"/>
          <w:shd w:val="clear" w:color="auto" w:fill="C0C0C0"/>
        </w:rPr>
        <w:t>Губернатор Тверской области Игорь Руденя</w:t>
      </w:r>
      <w:r w:rsidRPr="007049A5">
        <w:rPr>
          <w:rFonts w:ascii="Arial" w:eastAsia="Arial" w:hAnsi="Arial" w:cs="Arial"/>
          <w:color w:val="000000"/>
          <w:sz w:val="22"/>
          <w:szCs w:val="22"/>
          <w:shd w:val="clear" w:color="auto" w:fill="FFFFFF"/>
        </w:rPr>
        <w:t xml:space="preserve"> внес изменение в постановление о мерах по противодействию пандемии, отменив практически все ковидные ограничения, действовавшие в регионе ранее... </w:t>
      </w:r>
    </w:p>
    <w:p w:rsidR="007049A5" w:rsidRPr="007049A5" w:rsidRDefault="007049A5" w:rsidP="007049A5">
      <w:pPr>
        <w:rPr>
          <w:rFonts w:ascii="Arial" w:eastAsia="Arial" w:hAnsi="Arial" w:cs="Arial"/>
          <w:color w:val="0000FF"/>
          <w:sz w:val="22"/>
          <w:szCs w:val="22"/>
          <w:shd w:val="clear" w:color="auto" w:fill="FFFFFF"/>
        </w:rPr>
      </w:pPr>
      <w:hyperlink r:id="rId100" w:history="1">
        <w:r w:rsidRPr="007049A5">
          <w:rPr>
            <w:rFonts w:ascii="Arial" w:eastAsia="Arial" w:hAnsi="Arial" w:cs="Arial"/>
            <w:color w:val="0000FF"/>
            <w:sz w:val="22"/>
            <w:szCs w:val="22"/>
            <w:u w:val="single"/>
            <w:shd w:val="clear" w:color="auto" w:fill="FFFFFF"/>
          </w:rPr>
          <w:t>https://tass.ru/obschestvo/14046697</w:t>
        </w:r>
      </w:hyperlink>
    </w:p>
    <w:p w:rsidR="007049A5" w:rsidRPr="007049A5" w:rsidRDefault="007049A5" w:rsidP="007049A5">
      <w:pPr>
        <w:rPr>
          <w:rFonts w:ascii="Arial" w:eastAsia="Arial" w:hAnsi="Arial" w:cs="Arial"/>
          <w:color w:val="000000"/>
          <w:sz w:val="22"/>
          <w:szCs w:val="22"/>
          <w:u w:val="single"/>
          <w:shd w:val="clear" w:color="auto" w:fill="FFFFFF"/>
        </w:rPr>
      </w:pPr>
      <w:r w:rsidRPr="007049A5">
        <w:rPr>
          <w:rFonts w:ascii="Arial" w:eastAsia="Arial" w:hAnsi="Arial" w:cs="Arial"/>
          <w:color w:val="000000"/>
          <w:sz w:val="22"/>
          <w:szCs w:val="22"/>
          <w:u w:val="single"/>
          <w:shd w:val="clear" w:color="auto" w:fill="FFFFFF"/>
        </w:rPr>
        <w:t>Сообщения по событию:</w:t>
      </w:r>
    </w:p>
    <w:p w:rsidR="007049A5" w:rsidRPr="007049A5" w:rsidRDefault="007049A5" w:rsidP="007049A5">
      <w:pPr>
        <w:numPr>
          <w:ilvl w:val="0"/>
          <w:numId w:val="4"/>
        </w:numPr>
        <w:ind w:left="0" w:firstLine="0"/>
        <w:rPr>
          <w:rFonts w:ascii="Arial" w:eastAsia="Arial" w:hAnsi="Arial" w:cs="Arial"/>
          <w:color w:val="0000FF"/>
          <w:sz w:val="22"/>
          <w:szCs w:val="22"/>
          <w:shd w:val="clear" w:color="auto" w:fill="FFFFFF"/>
        </w:rPr>
      </w:pPr>
      <w:hyperlink r:id="rId101" w:history="1">
        <w:r w:rsidRPr="007049A5">
          <w:rPr>
            <w:rFonts w:ascii="Arial" w:eastAsia="Arial" w:hAnsi="Arial" w:cs="Arial"/>
            <w:color w:val="0000FF"/>
            <w:sz w:val="22"/>
            <w:szCs w:val="22"/>
            <w:u w:val="single"/>
            <w:shd w:val="clear" w:color="auto" w:fill="FFFFFF"/>
          </w:rPr>
          <w:t>Зубцовская жизнь (зубцовскаяжизнь), Зубцов, 11 марта 2022</w:t>
        </w:r>
      </w:hyperlink>
    </w:p>
    <w:p w:rsidR="007049A5" w:rsidRPr="007049A5" w:rsidRDefault="007049A5" w:rsidP="007049A5">
      <w:pPr>
        <w:numPr>
          <w:ilvl w:val="0"/>
          <w:numId w:val="4"/>
        </w:numPr>
        <w:ind w:left="0" w:firstLine="0"/>
        <w:rPr>
          <w:rFonts w:ascii="Arial" w:eastAsia="Arial" w:hAnsi="Arial" w:cs="Arial"/>
          <w:color w:val="0000FF"/>
          <w:sz w:val="22"/>
          <w:szCs w:val="22"/>
          <w:shd w:val="clear" w:color="auto" w:fill="FFFFFF"/>
        </w:rPr>
      </w:pPr>
      <w:hyperlink r:id="rId102" w:history="1">
        <w:r w:rsidRPr="007049A5">
          <w:rPr>
            <w:rFonts w:ascii="Arial" w:eastAsia="Arial" w:hAnsi="Arial" w:cs="Arial"/>
            <w:color w:val="0000FF"/>
            <w:sz w:val="22"/>
            <w:szCs w:val="22"/>
            <w:u w:val="single"/>
            <w:shd w:val="clear" w:color="auto" w:fill="FFFFFF"/>
          </w:rPr>
          <w:t>Наша жизнь (нашажизнь), Лихославль, 11 марта 2022</w:t>
        </w:r>
      </w:hyperlink>
    </w:p>
    <w:p w:rsidR="007049A5" w:rsidRPr="007049A5" w:rsidRDefault="007049A5" w:rsidP="007049A5">
      <w:pPr>
        <w:numPr>
          <w:ilvl w:val="0"/>
          <w:numId w:val="4"/>
        </w:numPr>
        <w:ind w:left="0" w:firstLine="0"/>
        <w:rPr>
          <w:rFonts w:ascii="Arial" w:eastAsia="Arial" w:hAnsi="Arial" w:cs="Arial"/>
          <w:color w:val="0000FF"/>
          <w:sz w:val="22"/>
          <w:szCs w:val="22"/>
          <w:shd w:val="clear" w:color="auto" w:fill="FFFFFF"/>
        </w:rPr>
      </w:pPr>
      <w:hyperlink r:id="rId103" w:history="1">
        <w:r w:rsidRPr="007049A5">
          <w:rPr>
            <w:rFonts w:ascii="Arial" w:eastAsia="Arial" w:hAnsi="Arial" w:cs="Arial"/>
            <w:color w:val="0000FF"/>
            <w:sz w:val="22"/>
            <w:szCs w:val="22"/>
            <w:u w:val="single"/>
            <w:shd w:val="clear" w:color="auto" w:fill="FFFFFF"/>
          </w:rPr>
          <w:t>Старицкий вестник (st-vestnik.ru), Старица, 11 марта 2022</w:t>
        </w:r>
      </w:hyperlink>
    </w:p>
    <w:p w:rsidR="007049A5" w:rsidRPr="007049A5" w:rsidRDefault="007049A5" w:rsidP="007049A5">
      <w:pPr>
        <w:numPr>
          <w:ilvl w:val="0"/>
          <w:numId w:val="4"/>
        </w:numPr>
        <w:ind w:left="0" w:firstLine="0"/>
        <w:rPr>
          <w:rFonts w:ascii="Arial" w:eastAsia="Arial" w:hAnsi="Arial" w:cs="Arial"/>
          <w:color w:val="0000FF"/>
          <w:sz w:val="22"/>
          <w:szCs w:val="22"/>
          <w:shd w:val="clear" w:color="auto" w:fill="FFFFFF"/>
        </w:rPr>
      </w:pPr>
      <w:hyperlink r:id="rId104" w:history="1">
        <w:r w:rsidRPr="007049A5">
          <w:rPr>
            <w:rFonts w:ascii="Arial" w:eastAsia="Arial" w:hAnsi="Arial" w:cs="Arial"/>
            <w:color w:val="0000FF"/>
            <w:sz w:val="22"/>
            <w:szCs w:val="22"/>
            <w:u w:val="single"/>
            <w:shd w:val="clear" w:color="auto" w:fill="FFFFFF"/>
          </w:rPr>
          <w:t>Сандовские вести (сандовскиевести), п.г.т. Сандово, 11 марта 2022</w:t>
        </w:r>
      </w:hyperlink>
    </w:p>
    <w:p w:rsidR="007049A5" w:rsidRPr="007049A5" w:rsidRDefault="007049A5" w:rsidP="007049A5">
      <w:pPr>
        <w:numPr>
          <w:ilvl w:val="0"/>
          <w:numId w:val="4"/>
        </w:numPr>
        <w:ind w:left="0" w:firstLine="0"/>
        <w:rPr>
          <w:rFonts w:ascii="Arial" w:eastAsia="Arial" w:hAnsi="Arial" w:cs="Arial"/>
          <w:color w:val="0000FF"/>
          <w:sz w:val="22"/>
          <w:szCs w:val="22"/>
          <w:shd w:val="clear" w:color="auto" w:fill="FFFFFF"/>
        </w:rPr>
      </w:pPr>
      <w:hyperlink r:id="rId105" w:history="1">
        <w:r w:rsidRPr="007049A5">
          <w:rPr>
            <w:rFonts w:ascii="Arial" w:eastAsia="Arial" w:hAnsi="Arial" w:cs="Arial"/>
            <w:color w:val="0000FF"/>
            <w:sz w:val="22"/>
            <w:szCs w:val="22"/>
            <w:u w:val="single"/>
            <w:shd w:val="clear" w:color="auto" w:fill="FFFFFF"/>
          </w:rPr>
          <w:t>Молоковский край (молоковскийкрай), п. Молоково, 11 марта 2022</w:t>
        </w:r>
      </w:hyperlink>
    </w:p>
    <w:p w:rsidR="007049A5" w:rsidRPr="007049A5" w:rsidRDefault="007049A5" w:rsidP="007049A5">
      <w:pPr>
        <w:numPr>
          <w:ilvl w:val="0"/>
          <w:numId w:val="4"/>
        </w:numPr>
        <w:ind w:left="0" w:firstLine="0"/>
        <w:rPr>
          <w:rFonts w:ascii="Arial" w:eastAsia="Arial" w:hAnsi="Arial" w:cs="Arial"/>
          <w:color w:val="0000FF"/>
          <w:sz w:val="22"/>
          <w:szCs w:val="22"/>
          <w:shd w:val="clear" w:color="auto" w:fill="FFFFFF"/>
        </w:rPr>
      </w:pPr>
      <w:hyperlink r:id="rId106" w:history="1">
        <w:r w:rsidRPr="007049A5">
          <w:rPr>
            <w:rFonts w:ascii="Arial" w:eastAsia="Arial" w:hAnsi="Arial" w:cs="Arial"/>
            <w:color w:val="0000FF"/>
            <w:sz w:val="22"/>
            <w:szCs w:val="22"/>
            <w:u w:val="single"/>
            <w:shd w:val="clear" w:color="auto" w:fill="FFFFFF"/>
          </w:rPr>
          <w:t>Наша позиция (nashpoz.ru), Москва, 11 марта 2022</w:t>
        </w:r>
      </w:hyperlink>
    </w:p>
    <w:p w:rsidR="007049A5" w:rsidRPr="007049A5" w:rsidRDefault="007049A5" w:rsidP="007049A5">
      <w:pPr>
        <w:numPr>
          <w:ilvl w:val="0"/>
          <w:numId w:val="4"/>
        </w:numPr>
        <w:ind w:left="0" w:firstLine="0"/>
        <w:rPr>
          <w:rFonts w:ascii="Arial" w:eastAsia="Arial" w:hAnsi="Arial" w:cs="Arial"/>
          <w:color w:val="0000FF"/>
          <w:sz w:val="22"/>
          <w:szCs w:val="22"/>
          <w:shd w:val="clear" w:color="auto" w:fill="FFFFFF"/>
        </w:rPr>
      </w:pPr>
      <w:hyperlink r:id="rId107" w:history="1">
        <w:r w:rsidRPr="007049A5">
          <w:rPr>
            <w:rFonts w:ascii="Arial" w:eastAsia="Arial" w:hAnsi="Arial" w:cs="Arial"/>
            <w:color w:val="0000FF"/>
            <w:sz w:val="22"/>
            <w:szCs w:val="22"/>
            <w:u w:val="single"/>
            <w:shd w:val="clear" w:color="auto" w:fill="FFFFFF"/>
          </w:rPr>
          <w:t>Вышневолоцкая правда (вышневолоцкаяправда), п.г.т. Жарковский, 11 марта 2022</w:t>
        </w:r>
      </w:hyperlink>
    </w:p>
    <w:p w:rsidR="007049A5" w:rsidRPr="007049A5" w:rsidRDefault="007049A5" w:rsidP="007049A5">
      <w:pPr>
        <w:numPr>
          <w:ilvl w:val="0"/>
          <w:numId w:val="4"/>
        </w:numPr>
        <w:ind w:left="0" w:firstLine="0"/>
        <w:rPr>
          <w:rFonts w:ascii="Arial" w:eastAsia="Arial" w:hAnsi="Arial" w:cs="Arial"/>
          <w:color w:val="0000FF"/>
          <w:sz w:val="22"/>
          <w:szCs w:val="22"/>
          <w:shd w:val="clear" w:color="auto" w:fill="FFFFFF"/>
        </w:rPr>
      </w:pPr>
      <w:hyperlink r:id="rId108" w:history="1">
        <w:r w:rsidRPr="007049A5">
          <w:rPr>
            <w:rFonts w:ascii="Arial" w:eastAsia="Arial" w:hAnsi="Arial" w:cs="Arial"/>
            <w:color w:val="0000FF"/>
            <w:sz w:val="22"/>
            <w:szCs w:val="22"/>
            <w:u w:val="single"/>
            <w:shd w:val="clear" w:color="auto" w:fill="FFFFFF"/>
          </w:rPr>
          <w:t>Бельская правда (бельскаяправда), Белый, 11 марта 2022</w:t>
        </w:r>
      </w:hyperlink>
    </w:p>
    <w:p w:rsidR="007049A5" w:rsidRPr="007049A5" w:rsidRDefault="007049A5" w:rsidP="007049A5">
      <w:pPr>
        <w:numPr>
          <w:ilvl w:val="0"/>
          <w:numId w:val="4"/>
        </w:numPr>
        <w:ind w:left="0" w:firstLine="0"/>
        <w:rPr>
          <w:rFonts w:ascii="Arial" w:eastAsia="Arial" w:hAnsi="Arial" w:cs="Arial"/>
          <w:color w:val="0000FF"/>
          <w:sz w:val="22"/>
          <w:szCs w:val="22"/>
          <w:shd w:val="clear" w:color="auto" w:fill="FFFFFF"/>
        </w:rPr>
      </w:pPr>
      <w:hyperlink r:id="rId109" w:history="1">
        <w:r w:rsidRPr="007049A5">
          <w:rPr>
            <w:rFonts w:ascii="Arial" w:eastAsia="Arial" w:hAnsi="Arial" w:cs="Arial"/>
            <w:color w:val="0000FF"/>
            <w:sz w:val="22"/>
            <w:szCs w:val="22"/>
            <w:u w:val="single"/>
            <w:shd w:val="clear" w:color="auto" w:fill="FFFFFF"/>
          </w:rPr>
          <w:t>Ленинское знамя (leninskoeznamya.tverreg.ru), Тверь, 11 марта 2022</w:t>
        </w:r>
      </w:hyperlink>
    </w:p>
    <w:p w:rsidR="007049A5" w:rsidRPr="007049A5" w:rsidRDefault="007049A5" w:rsidP="007049A5">
      <w:pPr>
        <w:numPr>
          <w:ilvl w:val="0"/>
          <w:numId w:val="4"/>
        </w:numPr>
        <w:ind w:left="0" w:firstLine="0"/>
        <w:rPr>
          <w:rFonts w:ascii="Arial" w:eastAsia="Arial" w:hAnsi="Arial" w:cs="Arial"/>
          <w:color w:val="0000FF"/>
          <w:sz w:val="22"/>
          <w:szCs w:val="22"/>
          <w:shd w:val="clear" w:color="auto" w:fill="FFFFFF"/>
        </w:rPr>
      </w:pPr>
      <w:hyperlink r:id="rId110" w:history="1">
        <w:r w:rsidRPr="007049A5">
          <w:rPr>
            <w:rFonts w:ascii="Arial" w:eastAsia="Arial" w:hAnsi="Arial" w:cs="Arial"/>
            <w:color w:val="0000FF"/>
            <w:sz w:val="22"/>
            <w:szCs w:val="22"/>
            <w:u w:val="single"/>
            <w:shd w:val="clear" w:color="auto" w:fill="FFFFFF"/>
          </w:rPr>
          <w:t>Тверь (toptver.ru), Тверь, 11 марта 2022</w:t>
        </w:r>
      </w:hyperlink>
    </w:p>
    <w:p w:rsidR="007049A5" w:rsidRPr="007049A5" w:rsidRDefault="007049A5" w:rsidP="007049A5">
      <w:pPr>
        <w:numPr>
          <w:ilvl w:val="0"/>
          <w:numId w:val="4"/>
        </w:numPr>
        <w:ind w:left="0" w:firstLine="0"/>
        <w:rPr>
          <w:rFonts w:ascii="Arial" w:eastAsia="Arial" w:hAnsi="Arial" w:cs="Arial"/>
          <w:color w:val="0000FF"/>
          <w:sz w:val="22"/>
          <w:szCs w:val="22"/>
          <w:shd w:val="clear" w:color="auto" w:fill="FFFFFF"/>
        </w:rPr>
      </w:pPr>
      <w:hyperlink r:id="rId111" w:history="1">
        <w:r w:rsidRPr="007049A5">
          <w:rPr>
            <w:rFonts w:ascii="Arial" w:eastAsia="Arial" w:hAnsi="Arial" w:cs="Arial"/>
            <w:color w:val="0000FF"/>
            <w:sz w:val="22"/>
            <w:szCs w:val="22"/>
            <w:u w:val="single"/>
            <w:shd w:val="clear" w:color="auto" w:fill="FFFFFF"/>
          </w:rPr>
          <w:t>Новая жизнь (новаяжизнь), Бологое, 11 марта 2022</w:t>
        </w:r>
      </w:hyperlink>
    </w:p>
    <w:p w:rsidR="007049A5" w:rsidRPr="007049A5" w:rsidRDefault="007049A5" w:rsidP="007049A5">
      <w:pPr>
        <w:numPr>
          <w:ilvl w:val="0"/>
          <w:numId w:val="4"/>
        </w:numPr>
        <w:ind w:left="0" w:firstLine="0"/>
        <w:rPr>
          <w:rFonts w:ascii="Arial" w:eastAsia="Arial" w:hAnsi="Arial" w:cs="Arial"/>
          <w:color w:val="0000FF"/>
          <w:sz w:val="22"/>
          <w:szCs w:val="22"/>
          <w:shd w:val="clear" w:color="auto" w:fill="FFFFFF"/>
        </w:rPr>
      </w:pPr>
      <w:hyperlink r:id="rId112" w:history="1">
        <w:r w:rsidRPr="007049A5">
          <w:rPr>
            <w:rFonts w:ascii="Arial" w:eastAsia="Arial" w:hAnsi="Arial" w:cs="Arial"/>
            <w:color w:val="0000FF"/>
            <w:sz w:val="22"/>
            <w:szCs w:val="22"/>
            <w:u w:val="single"/>
            <w:shd w:val="clear" w:color="auto" w:fill="FFFFFF"/>
          </w:rPr>
          <w:t>Лесной вестник (леснойвестник), с. Лесное (Тверская обл.), 11 марта 2022</w:t>
        </w:r>
      </w:hyperlink>
    </w:p>
    <w:p w:rsidR="007049A5" w:rsidRPr="007049A5" w:rsidRDefault="007049A5" w:rsidP="007049A5">
      <w:pPr>
        <w:numPr>
          <w:ilvl w:val="0"/>
          <w:numId w:val="4"/>
        </w:numPr>
        <w:ind w:left="0" w:firstLine="0"/>
        <w:rPr>
          <w:rFonts w:ascii="Arial" w:eastAsia="Arial" w:hAnsi="Arial" w:cs="Arial"/>
          <w:color w:val="0000FF"/>
          <w:sz w:val="22"/>
          <w:szCs w:val="22"/>
          <w:shd w:val="clear" w:color="auto" w:fill="FFFFFF"/>
        </w:rPr>
      </w:pPr>
      <w:hyperlink r:id="rId113" w:history="1">
        <w:r w:rsidRPr="007049A5">
          <w:rPr>
            <w:rFonts w:ascii="Arial" w:eastAsia="Arial" w:hAnsi="Arial" w:cs="Arial"/>
            <w:color w:val="0000FF"/>
            <w:sz w:val="22"/>
            <w:szCs w:val="22"/>
            <w:u w:val="single"/>
            <w:shd w:val="clear" w:color="auto" w:fill="FFFFFF"/>
          </w:rPr>
          <w:t>Спировские известия (спировскиеизвестия), п. Спирово, 11 марта 2022</w:t>
        </w:r>
      </w:hyperlink>
    </w:p>
    <w:p w:rsidR="007049A5" w:rsidRPr="007049A5" w:rsidRDefault="007049A5" w:rsidP="007049A5">
      <w:pPr>
        <w:numPr>
          <w:ilvl w:val="0"/>
          <w:numId w:val="4"/>
        </w:numPr>
        <w:ind w:left="0" w:firstLine="0"/>
        <w:rPr>
          <w:rFonts w:ascii="Arial" w:eastAsia="Arial" w:hAnsi="Arial" w:cs="Arial"/>
          <w:color w:val="0000FF"/>
          <w:sz w:val="22"/>
          <w:szCs w:val="22"/>
          <w:shd w:val="clear" w:color="auto" w:fill="FFFFFF"/>
        </w:rPr>
      </w:pPr>
      <w:hyperlink r:id="rId114" w:history="1">
        <w:r w:rsidRPr="007049A5">
          <w:rPr>
            <w:rFonts w:ascii="Arial" w:eastAsia="Arial" w:hAnsi="Arial" w:cs="Arial"/>
            <w:color w:val="0000FF"/>
            <w:sz w:val="22"/>
            <w:szCs w:val="22"/>
            <w:u w:val="single"/>
            <w:shd w:val="clear" w:color="auto" w:fill="FFFFFF"/>
          </w:rPr>
          <w:t>Жарковский вестник (жарковскийвестник), п.г.т. Жарковский, 11 марта 2022</w:t>
        </w:r>
      </w:hyperlink>
    </w:p>
    <w:p w:rsidR="007049A5" w:rsidRPr="007049A5" w:rsidRDefault="007049A5" w:rsidP="007049A5">
      <w:pPr>
        <w:numPr>
          <w:ilvl w:val="0"/>
          <w:numId w:val="4"/>
        </w:numPr>
        <w:ind w:left="0" w:firstLine="0"/>
        <w:rPr>
          <w:rFonts w:ascii="Arial" w:eastAsia="Arial" w:hAnsi="Arial" w:cs="Arial"/>
          <w:color w:val="0000FF"/>
          <w:sz w:val="22"/>
          <w:szCs w:val="22"/>
          <w:shd w:val="clear" w:color="auto" w:fill="FFFFFF"/>
        </w:rPr>
      </w:pPr>
      <w:hyperlink r:id="rId115" w:history="1">
        <w:r w:rsidRPr="007049A5">
          <w:rPr>
            <w:rFonts w:ascii="Arial" w:eastAsia="Arial" w:hAnsi="Arial" w:cs="Arial"/>
            <w:color w:val="0000FF"/>
            <w:sz w:val="22"/>
            <w:szCs w:val="22"/>
            <w:u w:val="single"/>
            <w:shd w:val="clear" w:color="auto" w:fill="FFFFFF"/>
          </w:rPr>
          <w:t>Авангард (авангард), Западная Двина, 11 марта 2022</w:t>
        </w:r>
      </w:hyperlink>
    </w:p>
    <w:p w:rsidR="007049A5" w:rsidRPr="007049A5" w:rsidRDefault="007049A5" w:rsidP="007049A5">
      <w:pPr>
        <w:numPr>
          <w:ilvl w:val="0"/>
          <w:numId w:val="4"/>
        </w:numPr>
        <w:ind w:left="0" w:firstLine="0"/>
        <w:rPr>
          <w:rFonts w:ascii="Arial" w:eastAsia="Arial" w:hAnsi="Arial" w:cs="Arial"/>
          <w:color w:val="0000FF"/>
          <w:sz w:val="22"/>
          <w:szCs w:val="22"/>
          <w:shd w:val="clear" w:color="auto" w:fill="FFFFFF"/>
        </w:rPr>
      </w:pPr>
      <w:hyperlink r:id="rId116" w:history="1">
        <w:r w:rsidRPr="007049A5">
          <w:rPr>
            <w:rFonts w:ascii="Arial" w:eastAsia="Arial" w:hAnsi="Arial" w:cs="Arial"/>
            <w:color w:val="0000FF"/>
            <w:sz w:val="22"/>
            <w:szCs w:val="22"/>
            <w:u w:val="single"/>
            <w:shd w:val="clear" w:color="auto" w:fill="FFFFFF"/>
          </w:rPr>
          <w:t>Коммунар (коммунар), п. Фирово, 11 марта 2022</w:t>
        </w:r>
      </w:hyperlink>
    </w:p>
    <w:p w:rsidR="007049A5" w:rsidRPr="007049A5" w:rsidRDefault="007049A5" w:rsidP="007049A5">
      <w:pPr>
        <w:numPr>
          <w:ilvl w:val="0"/>
          <w:numId w:val="4"/>
        </w:numPr>
        <w:ind w:left="0" w:firstLine="0"/>
        <w:rPr>
          <w:rFonts w:ascii="Arial" w:eastAsia="Arial" w:hAnsi="Arial" w:cs="Arial"/>
          <w:color w:val="0000FF"/>
          <w:sz w:val="22"/>
          <w:szCs w:val="22"/>
          <w:shd w:val="clear" w:color="auto" w:fill="FFFFFF"/>
        </w:rPr>
      </w:pPr>
      <w:hyperlink r:id="rId117" w:history="1">
        <w:r w:rsidRPr="007049A5">
          <w:rPr>
            <w:rFonts w:ascii="Arial" w:eastAsia="Arial" w:hAnsi="Arial" w:cs="Arial"/>
            <w:color w:val="0000FF"/>
            <w:sz w:val="22"/>
            <w:szCs w:val="22"/>
            <w:u w:val="single"/>
            <w:shd w:val="clear" w:color="auto" w:fill="FFFFFF"/>
          </w:rPr>
          <w:t>Московский Комсомолец (tver.mk.ru), Тверь, 11 марта 2022</w:t>
        </w:r>
      </w:hyperlink>
    </w:p>
    <w:p w:rsidR="007049A5" w:rsidRPr="007049A5" w:rsidRDefault="007049A5" w:rsidP="007049A5">
      <w:pPr>
        <w:numPr>
          <w:ilvl w:val="0"/>
          <w:numId w:val="4"/>
        </w:numPr>
        <w:ind w:left="0" w:firstLine="0"/>
        <w:rPr>
          <w:rFonts w:ascii="Arial" w:eastAsia="Arial" w:hAnsi="Arial" w:cs="Arial"/>
          <w:color w:val="0000FF"/>
          <w:sz w:val="22"/>
          <w:szCs w:val="22"/>
          <w:shd w:val="clear" w:color="auto" w:fill="FFFFFF"/>
        </w:rPr>
      </w:pPr>
      <w:hyperlink r:id="rId118" w:history="1">
        <w:r w:rsidRPr="007049A5">
          <w:rPr>
            <w:rFonts w:ascii="Arial" w:eastAsia="Arial" w:hAnsi="Arial" w:cs="Arial"/>
            <w:color w:val="0000FF"/>
            <w:sz w:val="22"/>
            <w:szCs w:val="22"/>
            <w:u w:val="single"/>
            <w:shd w:val="clear" w:color="auto" w:fill="FFFFFF"/>
          </w:rPr>
          <w:t>Вперед (вперед), Калязин, 11 марта 2022</w:t>
        </w:r>
      </w:hyperlink>
    </w:p>
    <w:p w:rsidR="007049A5" w:rsidRPr="007049A5" w:rsidRDefault="007049A5" w:rsidP="007049A5">
      <w:pPr>
        <w:numPr>
          <w:ilvl w:val="0"/>
          <w:numId w:val="4"/>
        </w:numPr>
        <w:ind w:left="0" w:firstLine="0"/>
        <w:rPr>
          <w:rFonts w:ascii="Arial" w:eastAsia="Arial" w:hAnsi="Arial" w:cs="Arial"/>
          <w:color w:val="0000FF"/>
          <w:sz w:val="22"/>
          <w:szCs w:val="22"/>
          <w:shd w:val="clear" w:color="auto" w:fill="FFFFFF"/>
        </w:rPr>
      </w:pPr>
      <w:hyperlink r:id="rId119" w:history="1">
        <w:r w:rsidRPr="007049A5">
          <w:rPr>
            <w:rFonts w:ascii="Arial" w:eastAsia="Arial" w:hAnsi="Arial" w:cs="Arial"/>
            <w:color w:val="0000FF"/>
            <w:sz w:val="22"/>
            <w:szCs w:val="22"/>
            <w:u w:val="single"/>
            <w:shd w:val="clear" w:color="auto" w:fill="FFFFFF"/>
          </w:rPr>
          <w:t>Андреапольские вести (андреапольскиевести), Андреаполь, 11 марта 2022</w:t>
        </w:r>
      </w:hyperlink>
    </w:p>
    <w:p w:rsidR="007049A5" w:rsidRPr="007049A5" w:rsidRDefault="007049A5" w:rsidP="007049A5">
      <w:pPr>
        <w:numPr>
          <w:ilvl w:val="0"/>
          <w:numId w:val="4"/>
        </w:numPr>
        <w:ind w:left="0" w:firstLine="0"/>
        <w:rPr>
          <w:rFonts w:ascii="Arial" w:eastAsia="Arial" w:hAnsi="Arial" w:cs="Arial"/>
          <w:color w:val="0000FF"/>
          <w:sz w:val="22"/>
          <w:szCs w:val="22"/>
          <w:shd w:val="clear" w:color="auto" w:fill="FFFFFF"/>
        </w:rPr>
      </w:pPr>
      <w:hyperlink r:id="rId120" w:history="1">
        <w:r w:rsidRPr="007049A5">
          <w:rPr>
            <w:rFonts w:ascii="Arial" w:eastAsia="Arial" w:hAnsi="Arial" w:cs="Arial"/>
            <w:color w:val="0000FF"/>
            <w:sz w:val="22"/>
            <w:szCs w:val="22"/>
            <w:u w:val="single"/>
            <w:shd w:val="clear" w:color="auto" w:fill="FFFFFF"/>
          </w:rPr>
          <w:t>Аргументы и Факты (tver.aif.ru), Тверь, 11 марта 2022</w:t>
        </w:r>
      </w:hyperlink>
    </w:p>
    <w:p w:rsidR="007049A5" w:rsidRPr="007049A5" w:rsidRDefault="007049A5" w:rsidP="007049A5">
      <w:pPr>
        <w:numPr>
          <w:ilvl w:val="0"/>
          <w:numId w:val="4"/>
        </w:numPr>
        <w:ind w:left="0" w:firstLine="0"/>
        <w:rPr>
          <w:rFonts w:ascii="Arial" w:eastAsia="Arial" w:hAnsi="Arial" w:cs="Arial"/>
          <w:color w:val="0000FF"/>
          <w:sz w:val="22"/>
          <w:szCs w:val="22"/>
          <w:shd w:val="clear" w:color="auto" w:fill="FFFFFF"/>
        </w:rPr>
      </w:pPr>
      <w:hyperlink r:id="rId121" w:history="1">
        <w:r w:rsidRPr="007049A5">
          <w:rPr>
            <w:rFonts w:ascii="Arial" w:eastAsia="Arial" w:hAnsi="Arial" w:cs="Arial"/>
            <w:color w:val="0000FF"/>
            <w:sz w:val="22"/>
            <w:szCs w:val="22"/>
            <w:u w:val="single"/>
            <w:shd w:val="clear" w:color="auto" w:fill="FFFFFF"/>
          </w:rPr>
          <w:t>ГТРК Тверь, Тверь, 11 марта 2022</w:t>
        </w:r>
      </w:hyperlink>
    </w:p>
    <w:p w:rsidR="007049A5" w:rsidRPr="007049A5" w:rsidRDefault="007049A5" w:rsidP="007049A5">
      <w:pPr>
        <w:numPr>
          <w:ilvl w:val="0"/>
          <w:numId w:val="4"/>
        </w:numPr>
        <w:ind w:left="0" w:firstLine="0"/>
        <w:rPr>
          <w:rFonts w:ascii="Arial" w:eastAsia="Arial" w:hAnsi="Arial" w:cs="Arial"/>
          <w:color w:val="0000FF"/>
          <w:sz w:val="22"/>
          <w:szCs w:val="22"/>
          <w:shd w:val="clear" w:color="auto" w:fill="FFFFFF"/>
        </w:rPr>
      </w:pPr>
      <w:hyperlink r:id="rId122" w:history="1">
        <w:r w:rsidRPr="007049A5">
          <w:rPr>
            <w:rFonts w:ascii="Arial" w:eastAsia="Arial" w:hAnsi="Arial" w:cs="Arial"/>
            <w:color w:val="0000FF"/>
            <w:sz w:val="22"/>
            <w:szCs w:val="22"/>
            <w:u w:val="single"/>
            <w:shd w:val="clear" w:color="auto" w:fill="FFFFFF"/>
          </w:rPr>
          <w:t>Тверская Губерния (tgnews.ru), Тверь, 11 марта 2022</w:t>
        </w:r>
      </w:hyperlink>
    </w:p>
    <w:p w:rsidR="007049A5" w:rsidRPr="007049A5" w:rsidRDefault="007049A5" w:rsidP="007049A5">
      <w:pPr>
        <w:numPr>
          <w:ilvl w:val="0"/>
          <w:numId w:val="4"/>
        </w:numPr>
        <w:ind w:left="0" w:firstLine="0"/>
        <w:rPr>
          <w:rFonts w:ascii="Arial" w:eastAsia="Arial" w:hAnsi="Arial" w:cs="Arial"/>
          <w:color w:val="0000FF"/>
          <w:sz w:val="22"/>
          <w:szCs w:val="22"/>
          <w:shd w:val="clear" w:color="auto" w:fill="FFFFFF"/>
        </w:rPr>
      </w:pPr>
      <w:hyperlink r:id="rId123" w:history="1">
        <w:r w:rsidRPr="007049A5">
          <w:rPr>
            <w:rFonts w:ascii="Arial" w:eastAsia="Arial" w:hAnsi="Arial" w:cs="Arial"/>
            <w:color w:val="0000FF"/>
            <w:sz w:val="22"/>
            <w:szCs w:val="22"/>
            <w:u w:val="single"/>
            <w:shd w:val="clear" w:color="auto" w:fill="FFFFFF"/>
          </w:rPr>
          <w:t>TvTver.ru, Тверь, 11 марта 2022</w:t>
        </w:r>
      </w:hyperlink>
    </w:p>
    <w:p w:rsidR="007049A5" w:rsidRPr="007049A5" w:rsidRDefault="007049A5" w:rsidP="007049A5">
      <w:pPr>
        <w:numPr>
          <w:ilvl w:val="0"/>
          <w:numId w:val="4"/>
        </w:numPr>
        <w:ind w:left="0" w:firstLine="0"/>
        <w:rPr>
          <w:rFonts w:ascii="Arial" w:eastAsia="Arial" w:hAnsi="Arial" w:cs="Arial"/>
          <w:color w:val="0000FF"/>
          <w:sz w:val="22"/>
          <w:szCs w:val="22"/>
          <w:shd w:val="clear" w:color="auto" w:fill="FFFFFF"/>
        </w:rPr>
      </w:pPr>
      <w:hyperlink r:id="rId124" w:history="1">
        <w:r w:rsidRPr="007049A5">
          <w:rPr>
            <w:rFonts w:ascii="Arial" w:eastAsia="Arial" w:hAnsi="Arial" w:cs="Arial"/>
            <w:color w:val="0000FF"/>
            <w:sz w:val="22"/>
            <w:szCs w:val="22"/>
            <w:u w:val="single"/>
            <w:shd w:val="clear" w:color="auto" w:fill="FFFFFF"/>
          </w:rPr>
          <w:t>Комсомольская правда (tver.kp.ru), Тверь, 11 марта 2022</w:t>
        </w:r>
      </w:hyperlink>
    </w:p>
    <w:p w:rsidR="007049A5" w:rsidRPr="007049A5" w:rsidRDefault="007049A5" w:rsidP="007049A5">
      <w:pPr>
        <w:numPr>
          <w:ilvl w:val="0"/>
          <w:numId w:val="4"/>
        </w:numPr>
        <w:ind w:left="0" w:firstLine="0"/>
        <w:rPr>
          <w:rFonts w:ascii="Arial" w:eastAsia="Arial" w:hAnsi="Arial" w:cs="Arial"/>
          <w:color w:val="0000FF"/>
          <w:sz w:val="22"/>
          <w:szCs w:val="22"/>
          <w:shd w:val="clear" w:color="auto" w:fill="FFFFFF"/>
        </w:rPr>
      </w:pPr>
      <w:hyperlink r:id="rId125" w:history="1">
        <w:r w:rsidRPr="007049A5">
          <w:rPr>
            <w:rFonts w:ascii="Arial" w:eastAsia="Arial" w:hAnsi="Arial" w:cs="Arial"/>
            <w:color w:val="0000FF"/>
            <w:sz w:val="22"/>
            <w:szCs w:val="22"/>
            <w:u w:val="single"/>
            <w:shd w:val="clear" w:color="auto" w:fill="FFFFFF"/>
          </w:rPr>
          <w:t>Тверские ведомости (vedtver.ru), Тверь, 11 марта 2022</w:t>
        </w:r>
      </w:hyperlink>
    </w:p>
    <w:p w:rsidR="007049A5" w:rsidRPr="007049A5" w:rsidRDefault="007049A5" w:rsidP="007049A5">
      <w:pPr>
        <w:numPr>
          <w:ilvl w:val="0"/>
          <w:numId w:val="4"/>
        </w:numPr>
        <w:ind w:left="0" w:firstLine="0"/>
        <w:rPr>
          <w:rFonts w:ascii="Arial" w:eastAsia="Arial" w:hAnsi="Arial" w:cs="Arial"/>
          <w:color w:val="0000FF"/>
          <w:sz w:val="22"/>
          <w:szCs w:val="22"/>
          <w:shd w:val="clear" w:color="auto" w:fill="FFFFFF"/>
        </w:rPr>
      </w:pPr>
      <w:hyperlink r:id="rId126" w:history="1">
        <w:r w:rsidRPr="007049A5">
          <w:rPr>
            <w:rFonts w:ascii="Arial" w:eastAsia="Arial" w:hAnsi="Arial" w:cs="Arial"/>
            <w:color w:val="0000FF"/>
            <w:sz w:val="22"/>
            <w:szCs w:val="22"/>
            <w:u w:val="single"/>
            <w:shd w:val="clear" w:color="auto" w:fill="FFFFFF"/>
          </w:rPr>
          <w:t>Афанасий-бизнес (afanasy.biz), Тверь, 11 марта 2022</w:t>
        </w:r>
      </w:hyperlink>
    </w:p>
    <w:p w:rsidR="007049A5" w:rsidRPr="007049A5" w:rsidRDefault="007049A5" w:rsidP="007049A5">
      <w:pPr>
        <w:numPr>
          <w:ilvl w:val="0"/>
          <w:numId w:val="4"/>
        </w:numPr>
        <w:ind w:left="0" w:firstLine="0"/>
        <w:rPr>
          <w:rFonts w:ascii="Arial" w:eastAsia="Arial" w:hAnsi="Arial" w:cs="Arial"/>
          <w:color w:val="0000FF"/>
          <w:sz w:val="22"/>
          <w:szCs w:val="22"/>
          <w:shd w:val="clear" w:color="auto" w:fill="FFFFFF"/>
        </w:rPr>
      </w:pPr>
      <w:hyperlink r:id="rId127" w:history="1">
        <w:r w:rsidRPr="007049A5">
          <w:rPr>
            <w:rFonts w:ascii="Arial" w:eastAsia="Arial" w:hAnsi="Arial" w:cs="Arial"/>
            <w:color w:val="0000FF"/>
            <w:sz w:val="22"/>
            <w:szCs w:val="22"/>
            <w:u w:val="single"/>
            <w:shd w:val="clear" w:color="auto" w:fill="FFFFFF"/>
          </w:rPr>
          <w:t>Tverigrad.ru, Тверь, 11 марта 2022</w:t>
        </w:r>
      </w:hyperlink>
    </w:p>
    <w:p w:rsidR="007049A5" w:rsidRPr="007049A5" w:rsidRDefault="007049A5" w:rsidP="007049A5">
      <w:pPr>
        <w:numPr>
          <w:ilvl w:val="0"/>
          <w:numId w:val="4"/>
        </w:numPr>
        <w:ind w:left="0" w:firstLine="0"/>
        <w:rPr>
          <w:rFonts w:ascii="Arial" w:eastAsia="Arial" w:hAnsi="Arial" w:cs="Arial"/>
          <w:color w:val="0000FF"/>
          <w:sz w:val="22"/>
          <w:szCs w:val="22"/>
          <w:shd w:val="clear" w:color="auto" w:fill="FFFFFF"/>
        </w:rPr>
      </w:pPr>
      <w:hyperlink r:id="rId128" w:history="1">
        <w:r w:rsidRPr="007049A5">
          <w:rPr>
            <w:rFonts w:ascii="Arial" w:eastAsia="Arial" w:hAnsi="Arial" w:cs="Arial"/>
            <w:color w:val="0000FF"/>
            <w:sz w:val="22"/>
            <w:szCs w:val="22"/>
            <w:u w:val="single"/>
            <w:shd w:val="clear" w:color="auto" w:fill="FFFFFF"/>
          </w:rPr>
          <w:t>Тверская жизнь (tverlife.ru), Тверь, 11 марта 2022</w:t>
        </w:r>
      </w:hyperlink>
    </w:p>
    <w:p w:rsidR="007049A5" w:rsidRPr="007049A5" w:rsidRDefault="007049A5" w:rsidP="007049A5">
      <w:pPr>
        <w:numPr>
          <w:ilvl w:val="0"/>
          <w:numId w:val="4"/>
        </w:numPr>
        <w:ind w:left="0" w:firstLine="0"/>
        <w:rPr>
          <w:rFonts w:ascii="Arial" w:eastAsia="Arial" w:hAnsi="Arial" w:cs="Arial"/>
          <w:color w:val="0000FF"/>
          <w:sz w:val="22"/>
          <w:szCs w:val="22"/>
          <w:shd w:val="clear" w:color="auto" w:fill="FFFFFF"/>
        </w:rPr>
      </w:pPr>
      <w:hyperlink r:id="rId129" w:history="1">
        <w:r w:rsidRPr="007049A5">
          <w:rPr>
            <w:rFonts w:ascii="Arial" w:eastAsia="Arial" w:hAnsi="Arial" w:cs="Arial"/>
            <w:color w:val="0000FF"/>
            <w:sz w:val="22"/>
            <w:szCs w:val="22"/>
            <w:u w:val="single"/>
            <w:shd w:val="clear" w:color="auto" w:fill="FFFFFF"/>
          </w:rPr>
          <w:t>Новости Твери (tver-news.net), Тверь, 11 марта 2022</w:t>
        </w:r>
      </w:hyperlink>
    </w:p>
    <w:p w:rsidR="007049A5" w:rsidRPr="007049A5" w:rsidRDefault="007049A5" w:rsidP="007049A5">
      <w:pPr>
        <w:numPr>
          <w:ilvl w:val="0"/>
          <w:numId w:val="4"/>
        </w:numPr>
        <w:ind w:left="0" w:firstLine="0"/>
        <w:rPr>
          <w:rFonts w:ascii="Arial" w:eastAsia="Arial" w:hAnsi="Arial" w:cs="Arial"/>
          <w:color w:val="0000FF"/>
          <w:sz w:val="22"/>
          <w:szCs w:val="22"/>
          <w:shd w:val="clear" w:color="auto" w:fill="FFFFFF"/>
        </w:rPr>
      </w:pPr>
      <w:hyperlink r:id="rId130" w:history="1">
        <w:r w:rsidRPr="007049A5">
          <w:rPr>
            <w:rFonts w:ascii="Arial" w:eastAsia="Arial" w:hAnsi="Arial" w:cs="Arial"/>
            <w:color w:val="0000FF"/>
            <w:sz w:val="22"/>
            <w:szCs w:val="22"/>
            <w:u w:val="single"/>
            <w:shd w:val="clear" w:color="auto" w:fill="FFFFFF"/>
          </w:rPr>
          <w:t>Край справедливости (ks-region69.com), Тверь, 11 марта 2022</w:t>
        </w:r>
      </w:hyperlink>
    </w:p>
    <w:p w:rsidR="007049A5" w:rsidRPr="007049A5" w:rsidRDefault="007049A5" w:rsidP="007049A5">
      <w:pPr>
        <w:numPr>
          <w:ilvl w:val="0"/>
          <w:numId w:val="4"/>
        </w:numPr>
        <w:ind w:left="0" w:firstLine="0"/>
        <w:rPr>
          <w:rFonts w:ascii="Arial" w:eastAsia="Arial" w:hAnsi="Arial" w:cs="Arial"/>
          <w:color w:val="0000FF"/>
          <w:sz w:val="22"/>
          <w:szCs w:val="22"/>
          <w:shd w:val="clear" w:color="auto" w:fill="FFFFFF"/>
        </w:rPr>
      </w:pPr>
      <w:hyperlink r:id="rId131" w:history="1">
        <w:r w:rsidRPr="007049A5">
          <w:rPr>
            <w:rFonts w:ascii="Arial" w:eastAsia="Arial" w:hAnsi="Arial" w:cs="Arial"/>
            <w:color w:val="0000FF"/>
            <w:sz w:val="22"/>
            <w:szCs w:val="22"/>
            <w:u w:val="single"/>
            <w:shd w:val="clear" w:color="auto" w:fill="FFFFFF"/>
          </w:rPr>
          <w:t>ВОТ! (vot69.ru), Тверь, 11 марта 2022</w:t>
        </w:r>
      </w:hyperlink>
    </w:p>
    <w:p w:rsidR="007049A5" w:rsidRPr="007049A5" w:rsidRDefault="007049A5" w:rsidP="007049A5">
      <w:pPr>
        <w:numPr>
          <w:ilvl w:val="0"/>
          <w:numId w:val="4"/>
        </w:numPr>
        <w:ind w:left="0" w:firstLine="0"/>
        <w:rPr>
          <w:rFonts w:ascii="Arial" w:eastAsia="Arial" w:hAnsi="Arial" w:cs="Arial"/>
          <w:color w:val="0000FF"/>
          <w:sz w:val="22"/>
          <w:szCs w:val="22"/>
          <w:shd w:val="clear" w:color="auto" w:fill="FFFFFF"/>
        </w:rPr>
      </w:pPr>
      <w:hyperlink r:id="rId132" w:history="1">
        <w:r w:rsidRPr="007049A5">
          <w:rPr>
            <w:rFonts w:ascii="Arial" w:eastAsia="Arial" w:hAnsi="Arial" w:cs="Arial"/>
            <w:color w:val="0000FF"/>
            <w:sz w:val="22"/>
            <w:szCs w:val="22"/>
            <w:u w:val="single"/>
            <w:shd w:val="clear" w:color="auto" w:fill="FFFFFF"/>
          </w:rPr>
          <w:t>Комсомольская правда (tver.kp.ru), Тверь, 11 марта 2022</w:t>
        </w:r>
      </w:hyperlink>
    </w:p>
    <w:p w:rsidR="007049A5" w:rsidRPr="007049A5" w:rsidRDefault="007049A5" w:rsidP="007049A5">
      <w:pPr>
        <w:numPr>
          <w:ilvl w:val="0"/>
          <w:numId w:val="4"/>
        </w:numPr>
        <w:ind w:left="0" w:firstLine="0"/>
        <w:rPr>
          <w:rFonts w:ascii="Arial" w:eastAsia="Arial" w:hAnsi="Arial" w:cs="Arial"/>
          <w:color w:val="0000FF"/>
          <w:sz w:val="22"/>
          <w:szCs w:val="22"/>
          <w:shd w:val="clear" w:color="auto" w:fill="FFFFFF"/>
        </w:rPr>
      </w:pPr>
      <w:hyperlink r:id="rId133" w:history="1">
        <w:r w:rsidRPr="007049A5">
          <w:rPr>
            <w:rFonts w:ascii="Arial" w:eastAsia="Arial" w:hAnsi="Arial" w:cs="Arial"/>
            <w:color w:val="0000FF"/>
            <w:sz w:val="22"/>
            <w:szCs w:val="22"/>
            <w:u w:val="single"/>
            <w:shd w:val="clear" w:color="auto" w:fill="FFFFFF"/>
          </w:rPr>
          <w:t>Московский Комсомолец (tver.mk.ru), Тверь, 11 марта 2022</w:t>
        </w:r>
      </w:hyperlink>
    </w:p>
    <w:p w:rsidR="007049A5" w:rsidRPr="007049A5" w:rsidRDefault="007049A5" w:rsidP="007049A5">
      <w:pPr>
        <w:numPr>
          <w:ilvl w:val="0"/>
          <w:numId w:val="4"/>
        </w:numPr>
        <w:ind w:left="0" w:firstLine="0"/>
        <w:rPr>
          <w:rFonts w:ascii="Arial" w:eastAsia="Arial" w:hAnsi="Arial" w:cs="Arial"/>
          <w:color w:val="0000FF"/>
          <w:sz w:val="22"/>
          <w:szCs w:val="22"/>
          <w:shd w:val="clear" w:color="auto" w:fill="FFFFFF"/>
        </w:rPr>
      </w:pPr>
      <w:hyperlink r:id="rId134" w:history="1">
        <w:r w:rsidRPr="007049A5">
          <w:rPr>
            <w:rFonts w:ascii="Arial" w:eastAsia="Arial" w:hAnsi="Arial" w:cs="Arial"/>
            <w:color w:val="0000FF"/>
            <w:sz w:val="22"/>
            <w:szCs w:val="22"/>
            <w:u w:val="single"/>
            <w:shd w:val="clear" w:color="auto" w:fill="FFFFFF"/>
          </w:rPr>
          <w:t>Новости Твери (tver-news.net), Тверь, 11 марта 2022</w:t>
        </w:r>
      </w:hyperlink>
    </w:p>
    <w:p w:rsidR="007049A5" w:rsidRPr="007049A5" w:rsidRDefault="007049A5" w:rsidP="007049A5">
      <w:pPr>
        <w:numPr>
          <w:ilvl w:val="0"/>
          <w:numId w:val="4"/>
        </w:numPr>
        <w:ind w:left="0" w:firstLine="0"/>
        <w:rPr>
          <w:rFonts w:ascii="Arial" w:eastAsia="Arial" w:hAnsi="Arial" w:cs="Arial"/>
          <w:color w:val="0000FF"/>
          <w:sz w:val="22"/>
          <w:szCs w:val="22"/>
          <w:shd w:val="clear" w:color="auto" w:fill="FFFFFF"/>
        </w:rPr>
      </w:pPr>
      <w:hyperlink r:id="rId135" w:history="1">
        <w:r w:rsidRPr="007049A5">
          <w:rPr>
            <w:rFonts w:ascii="Arial" w:eastAsia="Arial" w:hAnsi="Arial" w:cs="Arial"/>
            <w:color w:val="0000FF"/>
            <w:sz w:val="22"/>
            <w:szCs w:val="22"/>
            <w:u w:val="single"/>
            <w:shd w:val="clear" w:color="auto" w:fill="FFFFFF"/>
          </w:rPr>
          <w:t>Караван Ярмарка (karavantver.ru), Тверь, 11 марта 2022</w:t>
        </w:r>
      </w:hyperlink>
    </w:p>
    <w:p w:rsidR="007049A5" w:rsidRDefault="007049A5" w:rsidP="007049A5">
      <w:pPr>
        <w:jc w:val="right"/>
        <w:rPr>
          <w:rFonts w:ascii="Arial" w:eastAsia="Arial" w:hAnsi="Arial" w:cs="Arial"/>
          <w:color w:val="0000FF"/>
          <w:sz w:val="22"/>
          <w:szCs w:val="22"/>
          <w:shd w:val="clear" w:color="auto" w:fill="FFFFFF"/>
        </w:rPr>
      </w:pPr>
      <w:hyperlink w:anchor="tabtxt_1575050_1940591595" w:history="1">
        <w:r w:rsidRPr="007049A5">
          <w:rPr>
            <w:rFonts w:ascii="Arial" w:eastAsia="Arial" w:hAnsi="Arial" w:cs="Arial"/>
            <w:color w:val="0000FF"/>
            <w:sz w:val="22"/>
            <w:szCs w:val="22"/>
            <w:u w:val="single"/>
            <w:shd w:val="clear" w:color="auto" w:fill="FFFFFF"/>
          </w:rPr>
          <w:t>К заголовкам сообщений</w:t>
        </w:r>
      </w:hyperlink>
    </w:p>
    <w:p w:rsidR="007049A5" w:rsidRPr="007049A5" w:rsidRDefault="007049A5" w:rsidP="007049A5">
      <w:pPr>
        <w:rPr>
          <w:rFonts w:ascii="Arial" w:eastAsia="Arial" w:hAnsi="Arial" w:cs="Arial"/>
          <w:b/>
          <w:color w:val="000000"/>
          <w:sz w:val="22"/>
          <w:szCs w:val="22"/>
          <w:shd w:val="clear" w:color="auto" w:fill="FFFFFF"/>
        </w:rPr>
      </w:pPr>
      <w:r w:rsidRPr="007049A5">
        <w:rPr>
          <w:rFonts w:ascii="Arial" w:eastAsia="Arial" w:hAnsi="Arial" w:cs="Arial"/>
          <w:b/>
          <w:color w:val="000000"/>
          <w:sz w:val="22"/>
          <w:szCs w:val="22"/>
          <w:shd w:val="clear" w:color="auto" w:fill="FFFFFF"/>
        </w:rPr>
        <w:lastRenderedPageBreak/>
        <w:t>Tverigrad.ru, Тверь, 11 марта 2022</w:t>
      </w:r>
    </w:p>
    <w:p w:rsidR="007049A5" w:rsidRPr="007049A5" w:rsidRDefault="007049A5" w:rsidP="007049A5">
      <w:pPr>
        <w:jc w:val="both"/>
        <w:outlineLvl w:val="1"/>
        <w:rPr>
          <w:rFonts w:ascii="Arial" w:eastAsia="Arial" w:hAnsi="Arial" w:cs="Arial"/>
          <w:color w:val="000000"/>
          <w:sz w:val="22"/>
          <w:szCs w:val="22"/>
          <w:shd w:val="clear" w:color="auto" w:fill="FFFFFF"/>
        </w:rPr>
      </w:pPr>
      <w:bookmarkStart w:id="28" w:name="ant_1575050_1939961498"/>
      <w:r w:rsidRPr="007049A5">
        <w:rPr>
          <w:rFonts w:ascii="Arial" w:eastAsia="Arial" w:hAnsi="Arial" w:cs="Arial"/>
          <w:color w:val="000000"/>
          <w:sz w:val="22"/>
          <w:szCs w:val="22"/>
          <w:shd w:val="clear" w:color="auto" w:fill="FFFFFF"/>
        </w:rPr>
        <w:t>ИГОРЬ РУДЕНЯ ОБСУДИЛ С ГЛАВАМИ РЖЕВА И РЖЕВСКОГО РАЙОНА АКТУАЛЬНЫЕ ВОПРОСЫ РАЗВИТИЯ ТЕРРИТОРИЙ</w:t>
      </w:r>
      <w:bookmarkEnd w:id="28"/>
    </w:p>
    <w:p w:rsidR="007049A5" w:rsidRPr="007049A5" w:rsidRDefault="007049A5" w:rsidP="007049A5">
      <w:pPr>
        <w:jc w:val="both"/>
        <w:rPr>
          <w:rFonts w:ascii="Arial" w:eastAsia="Arial" w:hAnsi="Arial" w:cs="Arial"/>
          <w:color w:val="000000"/>
          <w:sz w:val="22"/>
          <w:szCs w:val="22"/>
          <w:shd w:val="clear" w:color="auto" w:fill="FFFFFF"/>
        </w:rPr>
      </w:pPr>
      <w:r w:rsidRPr="007049A5">
        <w:rPr>
          <w:rFonts w:ascii="Arial" w:eastAsia="Arial" w:hAnsi="Arial" w:cs="Arial"/>
          <w:color w:val="000000"/>
          <w:sz w:val="22"/>
          <w:szCs w:val="22"/>
          <w:shd w:val="clear" w:color="auto" w:fill="FFFFFF"/>
        </w:rPr>
        <w:t xml:space="preserve">Рабочая встреча губернатора с Романом Крыловым и Михаилом Петрушихиным прошла 10 марта. 10 марта Губернатор </w:t>
      </w:r>
      <w:r w:rsidRPr="007049A5">
        <w:rPr>
          <w:rFonts w:ascii="Arial" w:eastAsia="Arial" w:hAnsi="Arial" w:cs="Arial"/>
          <w:color w:val="000000"/>
          <w:sz w:val="22"/>
          <w:szCs w:val="22"/>
          <w:shd w:val="clear" w:color="auto" w:fill="C0C0C0"/>
        </w:rPr>
        <w:t>Игорь Руденя</w:t>
      </w:r>
      <w:r w:rsidRPr="007049A5">
        <w:rPr>
          <w:rFonts w:ascii="Arial" w:eastAsia="Arial" w:hAnsi="Arial" w:cs="Arial"/>
          <w:color w:val="000000"/>
          <w:sz w:val="22"/>
          <w:szCs w:val="22"/>
          <w:shd w:val="clear" w:color="auto" w:fill="FFFFFF"/>
        </w:rPr>
        <w:t xml:space="preserve"> провел рабочую встречу с главой Ржева Романом Крыловым и главой Ржевского района Михаилом Петрушихиным... </w:t>
      </w:r>
    </w:p>
    <w:p w:rsidR="007049A5" w:rsidRPr="007049A5" w:rsidRDefault="007049A5" w:rsidP="007049A5">
      <w:pPr>
        <w:rPr>
          <w:rFonts w:ascii="Arial" w:eastAsia="Arial" w:hAnsi="Arial" w:cs="Arial"/>
          <w:color w:val="0000FF"/>
          <w:sz w:val="22"/>
          <w:szCs w:val="22"/>
          <w:shd w:val="clear" w:color="auto" w:fill="FFFFFF"/>
        </w:rPr>
      </w:pPr>
      <w:hyperlink r:id="rId136" w:history="1">
        <w:r w:rsidRPr="007049A5">
          <w:rPr>
            <w:rFonts w:ascii="Arial" w:eastAsia="Arial" w:hAnsi="Arial" w:cs="Arial"/>
            <w:color w:val="0000FF"/>
            <w:sz w:val="22"/>
            <w:szCs w:val="22"/>
            <w:u w:val="single"/>
            <w:shd w:val="clear" w:color="auto" w:fill="FFFFFF"/>
          </w:rPr>
          <w:t>https://tverigrad.ru/publication/igor-rudenja-obsudil-s-glavami-rzheva-i-rzhevskogo-rajona-aktualnye-voprosy-razvitija-territorij/</w:t>
        </w:r>
      </w:hyperlink>
    </w:p>
    <w:p w:rsidR="007049A5" w:rsidRPr="007049A5" w:rsidRDefault="007049A5" w:rsidP="007049A5">
      <w:pPr>
        <w:rPr>
          <w:rFonts w:ascii="Arial" w:eastAsia="Arial" w:hAnsi="Arial" w:cs="Arial"/>
          <w:color w:val="000000"/>
          <w:sz w:val="22"/>
          <w:szCs w:val="22"/>
          <w:u w:val="single"/>
          <w:shd w:val="clear" w:color="auto" w:fill="FFFFFF"/>
        </w:rPr>
      </w:pPr>
      <w:r w:rsidRPr="007049A5">
        <w:rPr>
          <w:rFonts w:ascii="Arial" w:eastAsia="Arial" w:hAnsi="Arial" w:cs="Arial"/>
          <w:color w:val="000000"/>
          <w:sz w:val="22"/>
          <w:szCs w:val="22"/>
          <w:u w:val="single"/>
          <w:shd w:val="clear" w:color="auto" w:fill="FFFFFF"/>
        </w:rPr>
        <w:t>Сообщения по событию:</w:t>
      </w:r>
    </w:p>
    <w:p w:rsidR="007049A5" w:rsidRPr="007049A5" w:rsidRDefault="007049A5" w:rsidP="007049A5">
      <w:pPr>
        <w:numPr>
          <w:ilvl w:val="0"/>
          <w:numId w:val="5"/>
        </w:numPr>
        <w:ind w:left="0" w:firstLine="0"/>
        <w:rPr>
          <w:rFonts w:ascii="Arial" w:eastAsia="Arial" w:hAnsi="Arial" w:cs="Arial"/>
          <w:color w:val="0000FF"/>
          <w:sz w:val="22"/>
          <w:szCs w:val="22"/>
          <w:shd w:val="clear" w:color="auto" w:fill="FFFFFF"/>
        </w:rPr>
      </w:pPr>
      <w:hyperlink r:id="rId137" w:history="1">
        <w:r w:rsidRPr="007049A5">
          <w:rPr>
            <w:rFonts w:ascii="Arial" w:eastAsia="Arial" w:hAnsi="Arial" w:cs="Arial"/>
            <w:color w:val="0000FF"/>
            <w:sz w:val="22"/>
            <w:szCs w:val="22"/>
            <w:u w:val="single"/>
            <w:shd w:val="clear" w:color="auto" w:fill="FFFFFF"/>
          </w:rPr>
          <w:t>Главный региональный (glavny.tv), Смоленск, 11 марта 2022</w:t>
        </w:r>
      </w:hyperlink>
    </w:p>
    <w:p w:rsidR="007049A5" w:rsidRPr="007049A5" w:rsidRDefault="007049A5" w:rsidP="007049A5">
      <w:pPr>
        <w:numPr>
          <w:ilvl w:val="0"/>
          <w:numId w:val="5"/>
        </w:numPr>
        <w:ind w:left="0" w:firstLine="0"/>
        <w:rPr>
          <w:rFonts w:ascii="Arial" w:eastAsia="Arial" w:hAnsi="Arial" w:cs="Arial"/>
          <w:color w:val="0000FF"/>
          <w:sz w:val="22"/>
          <w:szCs w:val="22"/>
          <w:shd w:val="clear" w:color="auto" w:fill="FFFFFF"/>
        </w:rPr>
      </w:pPr>
      <w:hyperlink r:id="rId138" w:history="1">
        <w:r w:rsidRPr="007049A5">
          <w:rPr>
            <w:rFonts w:ascii="Arial" w:eastAsia="Arial" w:hAnsi="Arial" w:cs="Arial"/>
            <w:color w:val="0000FF"/>
            <w:sz w:val="22"/>
            <w:szCs w:val="22"/>
            <w:u w:val="single"/>
            <w:shd w:val="clear" w:color="auto" w:fill="FFFFFF"/>
          </w:rPr>
          <w:t>Ржевская правда (presska.ru), Ржев, 11 марта 2022</w:t>
        </w:r>
      </w:hyperlink>
    </w:p>
    <w:p w:rsidR="007049A5" w:rsidRPr="007049A5" w:rsidRDefault="007049A5" w:rsidP="007049A5">
      <w:pPr>
        <w:numPr>
          <w:ilvl w:val="0"/>
          <w:numId w:val="5"/>
        </w:numPr>
        <w:ind w:left="0" w:firstLine="0"/>
        <w:rPr>
          <w:rFonts w:ascii="Arial" w:eastAsia="Arial" w:hAnsi="Arial" w:cs="Arial"/>
          <w:color w:val="0000FF"/>
          <w:sz w:val="22"/>
          <w:szCs w:val="22"/>
          <w:shd w:val="clear" w:color="auto" w:fill="FFFFFF"/>
        </w:rPr>
      </w:pPr>
      <w:hyperlink r:id="rId139" w:history="1">
        <w:r w:rsidRPr="007049A5">
          <w:rPr>
            <w:rFonts w:ascii="Arial" w:eastAsia="Arial" w:hAnsi="Arial" w:cs="Arial"/>
            <w:color w:val="0000FF"/>
            <w:sz w:val="22"/>
            <w:szCs w:val="22"/>
            <w:u w:val="single"/>
            <w:shd w:val="clear" w:color="auto" w:fill="FFFFFF"/>
          </w:rPr>
          <w:t>Комсомольская правда (tver.kp.ru), Тверь, 11 марта 2022</w:t>
        </w:r>
      </w:hyperlink>
    </w:p>
    <w:p w:rsidR="007049A5" w:rsidRPr="007049A5" w:rsidRDefault="007049A5" w:rsidP="007049A5">
      <w:pPr>
        <w:numPr>
          <w:ilvl w:val="0"/>
          <w:numId w:val="5"/>
        </w:numPr>
        <w:ind w:left="0" w:firstLine="0"/>
        <w:rPr>
          <w:rFonts w:ascii="Arial" w:eastAsia="Arial" w:hAnsi="Arial" w:cs="Arial"/>
          <w:color w:val="0000FF"/>
          <w:sz w:val="22"/>
          <w:szCs w:val="22"/>
          <w:shd w:val="clear" w:color="auto" w:fill="FFFFFF"/>
        </w:rPr>
      </w:pPr>
      <w:hyperlink r:id="rId140" w:history="1">
        <w:r w:rsidRPr="007049A5">
          <w:rPr>
            <w:rFonts w:ascii="Arial" w:eastAsia="Arial" w:hAnsi="Arial" w:cs="Arial"/>
            <w:color w:val="0000FF"/>
            <w:sz w:val="22"/>
            <w:szCs w:val="22"/>
            <w:u w:val="single"/>
            <w:shd w:val="clear" w:color="auto" w:fill="FFFFFF"/>
          </w:rPr>
          <w:t>Край справедливости (ks-region69.com), Тверь, 11 марта 2022</w:t>
        </w:r>
      </w:hyperlink>
    </w:p>
    <w:p w:rsidR="007049A5" w:rsidRPr="007049A5" w:rsidRDefault="007049A5" w:rsidP="007049A5">
      <w:pPr>
        <w:numPr>
          <w:ilvl w:val="0"/>
          <w:numId w:val="5"/>
        </w:numPr>
        <w:ind w:left="0" w:firstLine="0"/>
        <w:rPr>
          <w:rFonts w:ascii="Arial" w:eastAsia="Arial" w:hAnsi="Arial" w:cs="Arial"/>
          <w:color w:val="0000FF"/>
          <w:sz w:val="22"/>
          <w:szCs w:val="22"/>
          <w:shd w:val="clear" w:color="auto" w:fill="FFFFFF"/>
        </w:rPr>
      </w:pPr>
      <w:hyperlink r:id="rId141" w:history="1">
        <w:r w:rsidRPr="007049A5">
          <w:rPr>
            <w:rFonts w:ascii="Arial" w:eastAsia="Arial" w:hAnsi="Arial" w:cs="Arial"/>
            <w:color w:val="0000FF"/>
            <w:sz w:val="22"/>
            <w:szCs w:val="22"/>
            <w:u w:val="single"/>
            <w:shd w:val="clear" w:color="auto" w:fill="FFFFFF"/>
          </w:rPr>
          <w:t>Rzhevgrad.ru, Тверь, 11 марта 2022</w:t>
        </w:r>
      </w:hyperlink>
    </w:p>
    <w:p w:rsidR="007049A5" w:rsidRPr="007049A5" w:rsidRDefault="007049A5" w:rsidP="007049A5">
      <w:pPr>
        <w:numPr>
          <w:ilvl w:val="0"/>
          <w:numId w:val="5"/>
        </w:numPr>
        <w:ind w:left="0" w:firstLine="0"/>
        <w:rPr>
          <w:rFonts w:ascii="Arial" w:eastAsia="Arial" w:hAnsi="Arial" w:cs="Arial"/>
          <w:color w:val="0000FF"/>
          <w:sz w:val="22"/>
          <w:szCs w:val="22"/>
          <w:shd w:val="clear" w:color="auto" w:fill="FFFFFF"/>
        </w:rPr>
      </w:pPr>
      <w:hyperlink r:id="rId142" w:history="1">
        <w:r w:rsidRPr="007049A5">
          <w:rPr>
            <w:rFonts w:ascii="Arial" w:eastAsia="Arial" w:hAnsi="Arial" w:cs="Arial"/>
            <w:color w:val="0000FF"/>
            <w:sz w:val="22"/>
            <w:szCs w:val="22"/>
            <w:u w:val="single"/>
            <w:shd w:val="clear" w:color="auto" w:fill="FFFFFF"/>
          </w:rPr>
          <w:t>ВОТ! (vot69.ru), Тверь, 11 марта 2022</w:t>
        </w:r>
      </w:hyperlink>
    </w:p>
    <w:p w:rsidR="007049A5" w:rsidRPr="007049A5" w:rsidRDefault="007049A5" w:rsidP="007049A5">
      <w:pPr>
        <w:numPr>
          <w:ilvl w:val="0"/>
          <w:numId w:val="5"/>
        </w:numPr>
        <w:ind w:left="0" w:firstLine="0"/>
        <w:rPr>
          <w:rFonts w:ascii="Arial" w:eastAsia="Arial" w:hAnsi="Arial" w:cs="Arial"/>
          <w:color w:val="0000FF"/>
          <w:sz w:val="22"/>
          <w:szCs w:val="22"/>
          <w:shd w:val="clear" w:color="auto" w:fill="FFFFFF"/>
        </w:rPr>
      </w:pPr>
      <w:hyperlink r:id="rId143" w:history="1">
        <w:r w:rsidRPr="007049A5">
          <w:rPr>
            <w:rFonts w:ascii="Arial" w:eastAsia="Arial" w:hAnsi="Arial" w:cs="Arial"/>
            <w:color w:val="0000FF"/>
            <w:sz w:val="22"/>
            <w:szCs w:val="22"/>
            <w:u w:val="single"/>
            <w:shd w:val="clear" w:color="auto" w:fill="FFFFFF"/>
          </w:rPr>
          <w:t>Тверские ведомости (vedtver.ru), Тверь, 11 марта 2022</w:t>
        </w:r>
      </w:hyperlink>
    </w:p>
    <w:p w:rsidR="007049A5" w:rsidRPr="007049A5" w:rsidRDefault="007049A5" w:rsidP="007049A5">
      <w:pPr>
        <w:numPr>
          <w:ilvl w:val="0"/>
          <w:numId w:val="5"/>
        </w:numPr>
        <w:ind w:left="0" w:firstLine="0"/>
        <w:rPr>
          <w:rFonts w:ascii="Arial" w:eastAsia="Arial" w:hAnsi="Arial" w:cs="Arial"/>
          <w:color w:val="0000FF"/>
          <w:sz w:val="22"/>
          <w:szCs w:val="22"/>
          <w:shd w:val="clear" w:color="auto" w:fill="FFFFFF"/>
        </w:rPr>
      </w:pPr>
      <w:hyperlink r:id="rId144" w:history="1">
        <w:r w:rsidRPr="007049A5">
          <w:rPr>
            <w:rFonts w:ascii="Arial" w:eastAsia="Arial" w:hAnsi="Arial" w:cs="Arial"/>
            <w:color w:val="0000FF"/>
            <w:sz w:val="22"/>
            <w:szCs w:val="22"/>
            <w:u w:val="single"/>
            <w:shd w:val="clear" w:color="auto" w:fill="FFFFFF"/>
          </w:rPr>
          <w:t>Караван Ярмарка (karavantver.ru), Тверь, 11 марта 2022</w:t>
        </w:r>
      </w:hyperlink>
    </w:p>
    <w:p w:rsidR="007049A5" w:rsidRPr="007049A5" w:rsidRDefault="007049A5" w:rsidP="007049A5">
      <w:pPr>
        <w:numPr>
          <w:ilvl w:val="0"/>
          <w:numId w:val="5"/>
        </w:numPr>
        <w:ind w:left="0" w:firstLine="0"/>
        <w:rPr>
          <w:rFonts w:ascii="Arial" w:eastAsia="Arial" w:hAnsi="Arial" w:cs="Arial"/>
          <w:color w:val="0000FF"/>
          <w:sz w:val="22"/>
          <w:szCs w:val="22"/>
          <w:shd w:val="clear" w:color="auto" w:fill="FFFFFF"/>
        </w:rPr>
      </w:pPr>
      <w:hyperlink r:id="rId145" w:history="1">
        <w:r w:rsidRPr="007049A5">
          <w:rPr>
            <w:rFonts w:ascii="Arial" w:eastAsia="Arial" w:hAnsi="Arial" w:cs="Arial"/>
            <w:color w:val="0000FF"/>
            <w:sz w:val="22"/>
            <w:szCs w:val="22"/>
            <w:u w:val="single"/>
            <w:shd w:val="clear" w:color="auto" w:fill="FFFFFF"/>
          </w:rPr>
          <w:t>Тверская жизнь (tverlife.ru), Тверь, 11 марта 2022</w:t>
        </w:r>
      </w:hyperlink>
    </w:p>
    <w:p w:rsidR="007049A5" w:rsidRPr="007049A5" w:rsidRDefault="007049A5" w:rsidP="007049A5">
      <w:pPr>
        <w:numPr>
          <w:ilvl w:val="0"/>
          <w:numId w:val="5"/>
        </w:numPr>
        <w:ind w:left="0" w:firstLine="0"/>
        <w:rPr>
          <w:rFonts w:ascii="Arial" w:eastAsia="Arial" w:hAnsi="Arial" w:cs="Arial"/>
          <w:color w:val="0000FF"/>
          <w:sz w:val="22"/>
          <w:szCs w:val="22"/>
          <w:shd w:val="clear" w:color="auto" w:fill="FFFFFF"/>
        </w:rPr>
      </w:pPr>
      <w:hyperlink r:id="rId146" w:history="1">
        <w:r w:rsidRPr="007049A5">
          <w:rPr>
            <w:rFonts w:ascii="Arial" w:eastAsia="Arial" w:hAnsi="Arial" w:cs="Arial"/>
            <w:color w:val="0000FF"/>
            <w:sz w:val="22"/>
            <w:szCs w:val="22"/>
            <w:u w:val="single"/>
            <w:shd w:val="clear" w:color="auto" w:fill="FFFFFF"/>
          </w:rPr>
          <w:t>Тверское информационное агентство (tvernews.ru), Тверь, 11 марта 2022</w:t>
        </w:r>
      </w:hyperlink>
    </w:p>
    <w:p w:rsidR="007049A5" w:rsidRPr="007049A5" w:rsidRDefault="007049A5" w:rsidP="007049A5">
      <w:pPr>
        <w:numPr>
          <w:ilvl w:val="0"/>
          <w:numId w:val="5"/>
        </w:numPr>
        <w:ind w:left="0" w:firstLine="0"/>
        <w:rPr>
          <w:rFonts w:ascii="Arial" w:eastAsia="Arial" w:hAnsi="Arial" w:cs="Arial"/>
          <w:color w:val="0000FF"/>
          <w:sz w:val="22"/>
          <w:szCs w:val="22"/>
          <w:shd w:val="clear" w:color="auto" w:fill="FFFFFF"/>
        </w:rPr>
      </w:pPr>
      <w:hyperlink r:id="rId147" w:history="1">
        <w:r w:rsidRPr="007049A5">
          <w:rPr>
            <w:rFonts w:ascii="Arial" w:eastAsia="Arial" w:hAnsi="Arial" w:cs="Arial"/>
            <w:color w:val="0000FF"/>
            <w:sz w:val="22"/>
            <w:szCs w:val="22"/>
            <w:u w:val="single"/>
            <w:shd w:val="clear" w:color="auto" w:fill="FFFFFF"/>
          </w:rPr>
          <w:t>Тверской проспект (tp.tver.ru), Тверь, 11 марта 2022</w:t>
        </w:r>
      </w:hyperlink>
    </w:p>
    <w:p w:rsidR="007049A5" w:rsidRPr="007049A5" w:rsidRDefault="007049A5" w:rsidP="007049A5">
      <w:pPr>
        <w:numPr>
          <w:ilvl w:val="0"/>
          <w:numId w:val="5"/>
        </w:numPr>
        <w:ind w:left="0" w:firstLine="0"/>
        <w:rPr>
          <w:rFonts w:ascii="Arial" w:eastAsia="Arial" w:hAnsi="Arial" w:cs="Arial"/>
          <w:color w:val="0000FF"/>
          <w:sz w:val="22"/>
          <w:szCs w:val="22"/>
          <w:shd w:val="clear" w:color="auto" w:fill="FFFFFF"/>
        </w:rPr>
      </w:pPr>
      <w:hyperlink r:id="rId148" w:history="1">
        <w:r w:rsidRPr="007049A5">
          <w:rPr>
            <w:rFonts w:ascii="Arial" w:eastAsia="Arial" w:hAnsi="Arial" w:cs="Arial"/>
            <w:color w:val="0000FF"/>
            <w:sz w:val="22"/>
            <w:szCs w:val="22"/>
            <w:u w:val="single"/>
            <w:shd w:val="clear" w:color="auto" w:fill="FFFFFF"/>
          </w:rPr>
          <w:t>ГТРК Тверь, Тверь, 11 марта 2022</w:t>
        </w:r>
      </w:hyperlink>
    </w:p>
    <w:p w:rsidR="007049A5" w:rsidRDefault="007049A5" w:rsidP="007049A5">
      <w:pPr>
        <w:jc w:val="right"/>
        <w:rPr>
          <w:rFonts w:ascii="Arial" w:eastAsia="Arial" w:hAnsi="Arial" w:cs="Arial"/>
          <w:color w:val="0000FF"/>
          <w:sz w:val="22"/>
          <w:szCs w:val="22"/>
          <w:shd w:val="clear" w:color="auto" w:fill="FFFFFF"/>
        </w:rPr>
      </w:pPr>
      <w:hyperlink w:anchor="tabtxt_1575050_1939961498" w:history="1">
        <w:r w:rsidRPr="007049A5">
          <w:rPr>
            <w:rFonts w:ascii="Arial" w:eastAsia="Arial" w:hAnsi="Arial" w:cs="Arial"/>
            <w:color w:val="0000FF"/>
            <w:sz w:val="22"/>
            <w:szCs w:val="22"/>
            <w:u w:val="single"/>
            <w:shd w:val="clear" w:color="auto" w:fill="FFFFFF"/>
          </w:rPr>
          <w:t>К заголовкам сообщений</w:t>
        </w:r>
      </w:hyperlink>
    </w:p>
    <w:p w:rsidR="007049A5" w:rsidRDefault="007049A5" w:rsidP="007049A5">
      <w:pPr>
        <w:jc w:val="right"/>
        <w:rPr>
          <w:rFonts w:ascii="Arial" w:eastAsia="Arial" w:hAnsi="Arial" w:cs="Arial"/>
          <w:color w:val="0000FF"/>
          <w:sz w:val="22"/>
          <w:szCs w:val="22"/>
          <w:shd w:val="clear" w:color="auto" w:fill="FFFFFF"/>
        </w:rPr>
      </w:pPr>
    </w:p>
    <w:p w:rsidR="007049A5" w:rsidRPr="007049A5" w:rsidRDefault="007049A5" w:rsidP="007049A5">
      <w:pPr>
        <w:jc w:val="right"/>
        <w:rPr>
          <w:rFonts w:ascii="Arial" w:eastAsia="Arial" w:hAnsi="Arial" w:cs="Arial"/>
          <w:color w:val="0000FF"/>
          <w:sz w:val="22"/>
          <w:szCs w:val="22"/>
          <w:shd w:val="clear" w:color="auto" w:fill="FFFFFF"/>
        </w:rPr>
      </w:pPr>
    </w:p>
    <w:p w:rsidR="007049A5" w:rsidRPr="007049A5" w:rsidRDefault="007049A5" w:rsidP="007049A5">
      <w:pPr>
        <w:rPr>
          <w:rFonts w:ascii="Arial" w:eastAsia="Arial" w:hAnsi="Arial" w:cs="Arial"/>
          <w:b/>
          <w:color w:val="000000"/>
          <w:sz w:val="22"/>
          <w:szCs w:val="22"/>
          <w:shd w:val="clear" w:color="auto" w:fill="FFFFFF"/>
        </w:rPr>
      </w:pPr>
      <w:r w:rsidRPr="007049A5">
        <w:rPr>
          <w:rFonts w:ascii="Arial" w:eastAsia="Arial" w:hAnsi="Arial" w:cs="Arial"/>
          <w:b/>
          <w:color w:val="000000"/>
          <w:sz w:val="22"/>
          <w:szCs w:val="22"/>
          <w:shd w:val="clear" w:color="auto" w:fill="FFFFFF"/>
        </w:rPr>
        <w:t>Афанасий-бизнес (afanasy.biz), Тверь, 11 марта 2022</w:t>
      </w:r>
    </w:p>
    <w:p w:rsidR="007049A5" w:rsidRPr="007049A5" w:rsidRDefault="007049A5" w:rsidP="007049A5">
      <w:pPr>
        <w:jc w:val="both"/>
        <w:outlineLvl w:val="1"/>
        <w:rPr>
          <w:rFonts w:ascii="Arial" w:eastAsia="Arial" w:hAnsi="Arial" w:cs="Arial"/>
          <w:color w:val="000000"/>
          <w:sz w:val="22"/>
          <w:szCs w:val="22"/>
          <w:shd w:val="clear" w:color="auto" w:fill="FFFFFF"/>
        </w:rPr>
      </w:pPr>
      <w:bookmarkStart w:id="29" w:name="ant_1575050_1940557724"/>
      <w:r w:rsidRPr="007049A5">
        <w:rPr>
          <w:rFonts w:ascii="Arial" w:eastAsia="Arial" w:hAnsi="Arial" w:cs="Arial"/>
          <w:color w:val="000000"/>
          <w:sz w:val="22"/>
          <w:szCs w:val="22"/>
          <w:shd w:val="clear" w:color="auto" w:fill="FFFFFF"/>
        </w:rPr>
        <w:t>ПЯТЬ ПОЛИКЛИНИК ТВЕРCКОЙ ОБЛАСТИ В СВЯЗИ СО СНИЖЕНИЕМ ЗАБОЛЕВАЕМОСТИ COVID-19 ВЕРНУЛИСЬ К СТАНДАРТНОМУ РЕЖИМУ РАБОТЫ</w:t>
      </w:r>
      <w:bookmarkEnd w:id="29"/>
    </w:p>
    <w:p w:rsidR="007049A5" w:rsidRPr="007049A5" w:rsidRDefault="007049A5" w:rsidP="007049A5">
      <w:pPr>
        <w:jc w:val="both"/>
        <w:rPr>
          <w:rFonts w:ascii="Arial" w:eastAsia="Arial" w:hAnsi="Arial" w:cs="Arial"/>
          <w:color w:val="000000"/>
          <w:sz w:val="22"/>
          <w:szCs w:val="22"/>
          <w:shd w:val="clear" w:color="auto" w:fill="FFFFFF"/>
        </w:rPr>
      </w:pPr>
      <w:r w:rsidRPr="007049A5">
        <w:rPr>
          <w:rFonts w:ascii="Arial" w:eastAsia="Arial" w:hAnsi="Arial" w:cs="Arial"/>
          <w:color w:val="000000"/>
          <w:sz w:val="22"/>
          <w:szCs w:val="22"/>
          <w:shd w:val="clear" w:color="auto" w:fill="FFFFFF"/>
        </w:rPr>
        <w:t xml:space="preserve">Еще 12 ЦАПов, действующих в регионе с января 2021 года, продолжат свою работу ежедневно с 08.00 до 20.00. Центры были открыты по поручению Губернатора </w:t>
      </w:r>
      <w:r w:rsidRPr="007049A5">
        <w:rPr>
          <w:rFonts w:ascii="Arial" w:eastAsia="Arial" w:hAnsi="Arial" w:cs="Arial"/>
          <w:color w:val="000000"/>
          <w:sz w:val="22"/>
          <w:szCs w:val="22"/>
          <w:shd w:val="clear" w:color="auto" w:fill="C0C0C0"/>
        </w:rPr>
        <w:t>Игоря Рудени</w:t>
      </w:r>
      <w:r w:rsidRPr="007049A5">
        <w:rPr>
          <w:rFonts w:ascii="Arial" w:eastAsia="Arial" w:hAnsi="Arial" w:cs="Arial"/>
          <w:color w:val="000000"/>
          <w:sz w:val="22"/>
          <w:szCs w:val="22"/>
          <w:shd w:val="clear" w:color="auto" w:fill="FFFFFF"/>
        </w:rPr>
        <w:t xml:space="preserve"> для оперативного оказания медицинской помощи жителям региона с симптомами коронавирусной инфекции... </w:t>
      </w:r>
    </w:p>
    <w:p w:rsidR="007049A5" w:rsidRPr="007049A5" w:rsidRDefault="007049A5" w:rsidP="007049A5">
      <w:pPr>
        <w:rPr>
          <w:rFonts w:ascii="Arial" w:eastAsia="Arial" w:hAnsi="Arial" w:cs="Arial"/>
          <w:color w:val="0000FF"/>
          <w:sz w:val="22"/>
          <w:szCs w:val="22"/>
          <w:shd w:val="clear" w:color="auto" w:fill="FFFFFF"/>
        </w:rPr>
      </w:pPr>
      <w:hyperlink r:id="rId149" w:history="1">
        <w:r w:rsidRPr="007049A5">
          <w:rPr>
            <w:rFonts w:ascii="Arial" w:eastAsia="Arial" w:hAnsi="Arial" w:cs="Arial"/>
            <w:color w:val="0000FF"/>
            <w:sz w:val="22"/>
            <w:szCs w:val="22"/>
            <w:u w:val="single"/>
            <w:shd w:val="clear" w:color="auto" w:fill="FFFFFF"/>
          </w:rPr>
          <w:t>https://www.afanasy.biz/news/health/189780</w:t>
        </w:r>
      </w:hyperlink>
    </w:p>
    <w:p w:rsidR="007049A5" w:rsidRPr="007049A5" w:rsidRDefault="007049A5" w:rsidP="007049A5">
      <w:pPr>
        <w:rPr>
          <w:rFonts w:ascii="Arial" w:eastAsia="Arial" w:hAnsi="Arial" w:cs="Arial"/>
          <w:color w:val="000000"/>
          <w:sz w:val="22"/>
          <w:szCs w:val="22"/>
          <w:u w:val="single"/>
          <w:shd w:val="clear" w:color="auto" w:fill="FFFFFF"/>
        </w:rPr>
      </w:pPr>
      <w:r w:rsidRPr="007049A5">
        <w:rPr>
          <w:rFonts w:ascii="Arial" w:eastAsia="Arial" w:hAnsi="Arial" w:cs="Arial"/>
          <w:color w:val="000000"/>
          <w:sz w:val="22"/>
          <w:szCs w:val="22"/>
          <w:u w:val="single"/>
          <w:shd w:val="clear" w:color="auto" w:fill="FFFFFF"/>
        </w:rPr>
        <w:t>Сообщения по событию:</w:t>
      </w:r>
    </w:p>
    <w:p w:rsidR="007049A5" w:rsidRPr="007049A5" w:rsidRDefault="007049A5" w:rsidP="007049A5">
      <w:pPr>
        <w:numPr>
          <w:ilvl w:val="0"/>
          <w:numId w:val="6"/>
        </w:numPr>
        <w:ind w:left="0" w:firstLine="0"/>
        <w:rPr>
          <w:rFonts w:ascii="Arial" w:eastAsia="Arial" w:hAnsi="Arial" w:cs="Arial"/>
          <w:color w:val="0000FF"/>
          <w:sz w:val="22"/>
          <w:szCs w:val="22"/>
          <w:shd w:val="clear" w:color="auto" w:fill="FFFFFF"/>
        </w:rPr>
      </w:pPr>
      <w:hyperlink r:id="rId150" w:history="1">
        <w:r w:rsidRPr="007049A5">
          <w:rPr>
            <w:rFonts w:ascii="Arial" w:eastAsia="Arial" w:hAnsi="Arial" w:cs="Arial"/>
            <w:color w:val="0000FF"/>
            <w:sz w:val="22"/>
            <w:szCs w:val="22"/>
            <w:u w:val="single"/>
            <w:shd w:val="clear" w:color="auto" w:fill="FFFFFF"/>
          </w:rPr>
          <w:t>Тверь (toptver.ru), Тверь, 12 марта 2022</w:t>
        </w:r>
      </w:hyperlink>
    </w:p>
    <w:p w:rsidR="007049A5" w:rsidRPr="007049A5" w:rsidRDefault="007049A5" w:rsidP="007049A5">
      <w:pPr>
        <w:numPr>
          <w:ilvl w:val="0"/>
          <w:numId w:val="6"/>
        </w:numPr>
        <w:ind w:left="0" w:firstLine="0"/>
        <w:rPr>
          <w:rFonts w:ascii="Arial" w:eastAsia="Arial" w:hAnsi="Arial" w:cs="Arial"/>
          <w:color w:val="0000FF"/>
          <w:sz w:val="22"/>
          <w:szCs w:val="22"/>
          <w:shd w:val="clear" w:color="auto" w:fill="FFFFFF"/>
        </w:rPr>
      </w:pPr>
      <w:hyperlink r:id="rId151" w:history="1">
        <w:r w:rsidRPr="007049A5">
          <w:rPr>
            <w:rFonts w:ascii="Arial" w:eastAsia="Arial" w:hAnsi="Arial" w:cs="Arial"/>
            <w:color w:val="0000FF"/>
            <w:sz w:val="22"/>
            <w:szCs w:val="22"/>
            <w:u w:val="single"/>
            <w:shd w:val="clear" w:color="auto" w:fill="FFFFFF"/>
          </w:rPr>
          <w:t>Комсомольская правда (tver.kp.ru), Тверь, 12 марта 2022</w:t>
        </w:r>
      </w:hyperlink>
    </w:p>
    <w:p w:rsidR="007049A5" w:rsidRPr="007049A5" w:rsidRDefault="007049A5" w:rsidP="007049A5">
      <w:pPr>
        <w:numPr>
          <w:ilvl w:val="0"/>
          <w:numId w:val="6"/>
        </w:numPr>
        <w:ind w:left="0" w:firstLine="0"/>
        <w:rPr>
          <w:rFonts w:ascii="Arial" w:eastAsia="Arial" w:hAnsi="Arial" w:cs="Arial"/>
          <w:color w:val="0000FF"/>
          <w:sz w:val="22"/>
          <w:szCs w:val="22"/>
          <w:shd w:val="clear" w:color="auto" w:fill="FFFFFF"/>
        </w:rPr>
      </w:pPr>
      <w:hyperlink r:id="rId152" w:history="1">
        <w:r w:rsidRPr="007049A5">
          <w:rPr>
            <w:rFonts w:ascii="Arial" w:eastAsia="Arial" w:hAnsi="Arial" w:cs="Arial"/>
            <w:color w:val="0000FF"/>
            <w:sz w:val="22"/>
            <w:szCs w:val="22"/>
            <w:u w:val="single"/>
            <w:shd w:val="clear" w:color="auto" w:fill="FFFFFF"/>
          </w:rPr>
          <w:t>Зубцовская жизнь (зубцовскаяжизнь), Зубцов, 11 марта 2022</w:t>
        </w:r>
      </w:hyperlink>
    </w:p>
    <w:p w:rsidR="007049A5" w:rsidRPr="007049A5" w:rsidRDefault="007049A5" w:rsidP="007049A5">
      <w:pPr>
        <w:numPr>
          <w:ilvl w:val="0"/>
          <w:numId w:val="6"/>
        </w:numPr>
        <w:ind w:left="0" w:firstLine="0"/>
        <w:rPr>
          <w:rFonts w:ascii="Arial" w:eastAsia="Arial" w:hAnsi="Arial" w:cs="Arial"/>
          <w:color w:val="0000FF"/>
          <w:sz w:val="22"/>
          <w:szCs w:val="22"/>
          <w:shd w:val="clear" w:color="auto" w:fill="FFFFFF"/>
        </w:rPr>
      </w:pPr>
      <w:hyperlink r:id="rId153" w:history="1">
        <w:r w:rsidRPr="007049A5">
          <w:rPr>
            <w:rFonts w:ascii="Arial" w:eastAsia="Arial" w:hAnsi="Arial" w:cs="Arial"/>
            <w:color w:val="0000FF"/>
            <w:sz w:val="22"/>
            <w:szCs w:val="22"/>
            <w:u w:val="single"/>
            <w:shd w:val="clear" w:color="auto" w:fill="FFFFFF"/>
          </w:rPr>
          <w:t>Наша жизнь (нашажизнь), Лихославль, 11 марта 2022</w:t>
        </w:r>
      </w:hyperlink>
    </w:p>
    <w:p w:rsidR="007049A5" w:rsidRPr="007049A5" w:rsidRDefault="007049A5" w:rsidP="007049A5">
      <w:pPr>
        <w:numPr>
          <w:ilvl w:val="0"/>
          <w:numId w:val="6"/>
        </w:numPr>
        <w:ind w:left="0" w:firstLine="0"/>
        <w:rPr>
          <w:rFonts w:ascii="Arial" w:eastAsia="Arial" w:hAnsi="Arial" w:cs="Arial"/>
          <w:color w:val="0000FF"/>
          <w:sz w:val="22"/>
          <w:szCs w:val="22"/>
          <w:shd w:val="clear" w:color="auto" w:fill="FFFFFF"/>
        </w:rPr>
      </w:pPr>
      <w:hyperlink r:id="rId154" w:history="1">
        <w:r w:rsidRPr="007049A5">
          <w:rPr>
            <w:rFonts w:ascii="Arial" w:eastAsia="Arial" w:hAnsi="Arial" w:cs="Arial"/>
            <w:color w:val="0000FF"/>
            <w:sz w:val="22"/>
            <w:szCs w:val="22"/>
            <w:u w:val="single"/>
            <w:shd w:val="clear" w:color="auto" w:fill="FFFFFF"/>
          </w:rPr>
          <w:t>Сандовские вести (сандовскиевести), п.г.т. Сандово, 11 марта 2022</w:t>
        </w:r>
      </w:hyperlink>
    </w:p>
    <w:p w:rsidR="007049A5" w:rsidRPr="007049A5" w:rsidRDefault="007049A5" w:rsidP="007049A5">
      <w:pPr>
        <w:numPr>
          <w:ilvl w:val="0"/>
          <w:numId w:val="6"/>
        </w:numPr>
        <w:ind w:left="0" w:firstLine="0"/>
        <w:rPr>
          <w:rFonts w:ascii="Arial" w:eastAsia="Arial" w:hAnsi="Arial" w:cs="Arial"/>
          <w:color w:val="0000FF"/>
          <w:sz w:val="22"/>
          <w:szCs w:val="22"/>
          <w:shd w:val="clear" w:color="auto" w:fill="FFFFFF"/>
        </w:rPr>
      </w:pPr>
      <w:hyperlink r:id="rId155" w:history="1">
        <w:r w:rsidRPr="007049A5">
          <w:rPr>
            <w:rFonts w:ascii="Arial" w:eastAsia="Arial" w:hAnsi="Arial" w:cs="Arial"/>
            <w:color w:val="0000FF"/>
            <w:sz w:val="22"/>
            <w:szCs w:val="22"/>
            <w:u w:val="single"/>
            <w:shd w:val="clear" w:color="auto" w:fill="FFFFFF"/>
          </w:rPr>
          <w:t>Молоковский край (молоковскийкрай), п. Молоково, 11 марта 2022</w:t>
        </w:r>
      </w:hyperlink>
    </w:p>
    <w:p w:rsidR="007049A5" w:rsidRPr="007049A5" w:rsidRDefault="007049A5" w:rsidP="007049A5">
      <w:pPr>
        <w:numPr>
          <w:ilvl w:val="0"/>
          <w:numId w:val="6"/>
        </w:numPr>
        <w:ind w:left="0" w:firstLine="0"/>
        <w:rPr>
          <w:rFonts w:ascii="Arial" w:eastAsia="Arial" w:hAnsi="Arial" w:cs="Arial"/>
          <w:color w:val="0000FF"/>
          <w:sz w:val="22"/>
          <w:szCs w:val="22"/>
          <w:shd w:val="clear" w:color="auto" w:fill="FFFFFF"/>
        </w:rPr>
      </w:pPr>
      <w:hyperlink r:id="rId156" w:history="1">
        <w:r w:rsidRPr="007049A5">
          <w:rPr>
            <w:rFonts w:ascii="Arial" w:eastAsia="Arial" w:hAnsi="Arial" w:cs="Arial"/>
            <w:color w:val="0000FF"/>
            <w:sz w:val="22"/>
            <w:szCs w:val="22"/>
            <w:u w:val="single"/>
            <w:shd w:val="clear" w:color="auto" w:fill="FFFFFF"/>
          </w:rPr>
          <w:t>Жарковский вестник (жарковскийвестник), п.г.т. Жарковский, 11 марта 2022</w:t>
        </w:r>
      </w:hyperlink>
    </w:p>
    <w:p w:rsidR="007049A5" w:rsidRPr="007049A5" w:rsidRDefault="007049A5" w:rsidP="007049A5">
      <w:pPr>
        <w:numPr>
          <w:ilvl w:val="0"/>
          <w:numId w:val="6"/>
        </w:numPr>
        <w:ind w:left="0" w:firstLine="0"/>
        <w:rPr>
          <w:rFonts w:ascii="Arial" w:eastAsia="Arial" w:hAnsi="Arial" w:cs="Arial"/>
          <w:color w:val="0000FF"/>
          <w:sz w:val="22"/>
          <w:szCs w:val="22"/>
          <w:shd w:val="clear" w:color="auto" w:fill="FFFFFF"/>
        </w:rPr>
      </w:pPr>
      <w:hyperlink r:id="rId157" w:history="1">
        <w:r w:rsidRPr="007049A5">
          <w:rPr>
            <w:rFonts w:ascii="Arial" w:eastAsia="Arial" w:hAnsi="Arial" w:cs="Arial"/>
            <w:color w:val="0000FF"/>
            <w:sz w:val="22"/>
            <w:szCs w:val="22"/>
            <w:u w:val="single"/>
            <w:shd w:val="clear" w:color="auto" w:fill="FFFFFF"/>
          </w:rPr>
          <w:t>Лесной вестник (леснойвестник), с. Лесное (Тверская обл.), 11 марта 2022</w:t>
        </w:r>
      </w:hyperlink>
    </w:p>
    <w:p w:rsidR="007049A5" w:rsidRPr="007049A5" w:rsidRDefault="007049A5" w:rsidP="007049A5">
      <w:pPr>
        <w:numPr>
          <w:ilvl w:val="0"/>
          <w:numId w:val="6"/>
        </w:numPr>
        <w:ind w:left="0" w:firstLine="0"/>
        <w:rPr>
          <w:rFonts w:ascii="Arial" w:eastAsia="Arial" w:hAnsi="Arial" w:cs="Arial"/>
          <w:color w:val="0000FF"/>
          <w:sz w:val="22"/>
          <w:szCs w:val="22"/>
          <w:shd w:val="clear" w:color="auto" w:fill="FFFFFF"/>
        </w:rPr>
      </w:pPr>
      <w:hyperlink r:id="rId158" w:history="1">
        <w:r w:rsidRPr="007049A5">
          <w:rPr>
            <w:rFonts w:ascii="Arial" w:eastAsia="Arial" w:hAnsi="Arial" w:cs="Arial"/>
            <w:color w:val="0000FF"/>
            <w:sz w:val="22"/>
            <w:szCs w:val="22"/>
            <w:u w:val="single"/>
            <w:shd w:val="clear" w:color="auto" w:fill="FFFFFF"/>
          </w:rPr>
          <w:t>Вышневолоцкая правда (вышневолоцкаяправда), п.г.т. Жарковский, 11 марта 2022</w:t>
        </w:r>
      </w:hyperlink>
    </w:p>
    <w:p w:rsidR="007049A5" w:rsidRPr="007049A5" w:rsidRDefault="007049A5" w:rsidP="007049A5">
      <w:pPr>
        <w:numPr>
          <w:ilvl w:val="0"/>
          <w:numId w:val="6"/>
        </w:numPr>
        <w:ind w:left="0" w:firstLine="0"/>
        <w:rPr>
          <w:rFonts w:ascii="Arial" w:eastAsia="Arial" w:hAnsi="Arial" w:cs="Arial"/>
          <w:color w:val="0000FF"/>
          <w:sz w:val="22"/>
          <w:szCs w:val="22"/>
          <w:shd w:val="clear" w:color="auto" w:fill="FFFFFF"/>
        </w:rPr>
      </w:pPr>
      <w:hyperlink r:id="rId159" w:history="1">
        <w:r w:rsidRPr="007049A5">
          <w:rPr>
            <w:rFonts w:ascii="Arial" w:eastAsia="Arial" w:hAnsi="Arial" w:cs="Arial"/>
            <w:color w:val="0000FF"/>
            <w:sz w:val="22"/>
            <w:szCs w:val="22"/>
            <w:u w:val="single"/>
            <w:shd w:val="clear" w:color="auto" w:fill="FFFFFF"/>
          </w:rPr>
          <w:t>Ленинское знамя (leninskoeznamya.tverreg.ru), Тверь, 11 марта 2022</w:t>
        </w:r>
      </w:hyperlink>
    </w:p>
    <w:p w:rsidR="007049A5" w:rsidRPr="007049A5" w:rsidRDefault="007049A5" w:rsidP="007049A5">
      <w:pPr>
        <w:numPr>
          <w:ilvl w:val="0"/>
          <w:numId w:val="6"/>
        </w:numPr>
        <w:ind w:left="0" w:firstLine="0"/>
        <w:rPr>
          <w:rFonts w:ascii="Arial" w:eastAsia="Arial" w:hAnsi="Arial" w:cs="Arial"/>
          <w:color w:val="0000FF"/>
          <w:sz w:val="22"/>
          <w:szCs w:val="22"/>
          <w:shd w:val="clear" w:color="auto" w:fill="FFFFFF"/>
        </w:rPr>
      </w:pPr>
      <w:hyperlink r:id="rId160" w:history="1">
        <w:r w:rsidRPr="007049A5">
          <w:rPr>
            <w:rFonts w:ascii="Arial" w:eastAsia="Arial" w:hAnsi="Arial" w:cs="Arial"/>
            <w:color w:val="0000FF"/>
            <w:sz w:val="22"/>
            <w:szCs w:val="22"/>
            <w:u w:val="single"/>
            <w:shd w:val="clear" w:color="auto" w:fill="FFFFFF"/>
          </w:rPr>
          <w:t>Авангард (авангард), Западная Двина, 11 марта 2022</w:t>
        </w:r>
      </w:hyperlink>
    </w:p>
    <w:p w:rsidR="007049A5" w:rsidRPr="007049A5" w:rsidRDefault="007049A5" w:rsidP="007049A5">
      <w:pPr>
        <w:numPr>
          <w:ilvl w:val="0"/>
          <w:numId w:val="6"/>
        </w:numPr>
        <w:ind w:left="0" w:firstLine="0"/>
        <w:rPr>
          <w:rFonts w:ascii="Arial" w:eastAsia="Arial" w:hAnsi="Arial" w:cs="Arial"/>
          <w:color w:val="0000FF"/>
          <w:sz w:val="22"/>
          <w:szCs w:val="22"/>
          <w:shd w:val="clear" w:color="auto" w:fill="FFFFFF"/>
        </w:rPr>
      </w:pPr>
      <w:hyperlink r:id="rId161" w:history="1">
        <w:r w:rsidRPr="007049A5">
          <w:rPr>
            <w:rFonts w:ascii="Arial" w:eastAsia="Arial" w:hAnsi="Arial" w:cs="Arial"/>
            <w:color w:val="0000FF"/>
            <w:sz w:val="22"/>
            <w:szCs w:val="22"/>
            <w:u w:val="single"/>
            <w:shd w:val="clear" w:color="auto" w:fill="FFFFFF"/>
          </w:rPr>
          <w:t>Коммунар (коммунар), п. Фирово, 11 марта 2022</w:t>
        </w:r>
      </w:hyperlink>
    </w:p>
    <w:p w:rsidR="007049A5" w:rsidRPr="007049A5" w:rsidRDefault="007049A5" w:rsidP="007049A5">
      <w:pPr>
        <w:numPr>
          <w:ilvl w:val="0"/>
          <w:numId w:val="6"/>
        </w:numPr>
        <w:ind w:left="0" w:firstLine="0"/>
        <w:rPr>
          <w:rFonts w:ascii="Arial" w:eastAsia="Arial" w:hAnsi="Arial" w:cs="Arial"/>
          <w:color w:val="0000FF"/>
          <w:sz w:val="22"/>
          <w:szCs w:val="22"/>
          <w:shd w:val="clear" w:color="auto" w:fill="FFFFFF"/>
        </w:rPr>
      </w:pPr>
      <w:hyperlink r:id="rId162" w:history="1">
        <w:r w:rsidRPr="007049A5">
          <w:rPr>
            <w:rFonts w:ascii="Arial" w:eastAsia="Arial" w:hAnsi="Arial" w:cs="Arial"/>
            <w:color w:val="0000FF"/>
            <w:sz w:val="22"/>
            <w:szCs w:val="22"/>
            <w:u w:val="single"/>
            <w:shd w:val="clear" w:color="auto" w:fill="FFFFFF"/>
          </w:rPr>
          <w:t>Вперед (вперед), Калязин, 11 марта 2022</w:t>
        </w:r>
      </w:hyperlink>
    </w:p>
    <w:p w:rsidR="007049A5" w:rsidRPr="007049A5" w:rsidRDefault="007049A5" w:rsidP="007049A5">
      <w:pPr>
        <w:numPr>
          <w:ilvl w:val="0"/>
          <w:numId w:val="6"/>
        </w:numPr>
        <w:ind w:left="0" w:firstLine="0"/>
        <w:rPr>
          <w:rFonts w:ascii="Arial" w:eastAsia="Arial" w:hAnsi="Arial" w:cs="Arial"/>
          <w:color w:val="0000FF"/>
          <w:sz w:val="22"/>
          <w:szCs w:val="22"/>
          <w:shd w:val="clear" w:color="auto" w:fill="FFFFFF"/>
        </w:rPr>
      </w:pPr>
      <w:hyperlink r:id="rId163" w:history="1">
        <w:r w:rsidRPr="007049A5">
          <w:rPr>
            <w:rFonts w:ascii="Arial" w:eastAsia="Arial" w:hAnsi="Arial" w:cs="Arial"/>
            <w:color w:val="0000FF"/>
            <w:sz w:val="22"/>
            <w:szCs w:val="22"/>
            <w:u w:val="single"/>
            <w:shd w:val="clear" w:color="auto" w:fill="FFFFFF"/>
          </w:rPr>
          <w:t>Андреапольские вести (андреапольскиевести), Андреаполь, 11 марта 2022</w:t>
        </w:r>
      </w:hyperlink>
    </w:p>
    <w:p w:rsidR="007049A5" w:rsidRPr="007049A5" w:rsidRDefault="007049A5" w:rsidP="007049A5">
      <w:pPr>
        <w:numPr>
          <w:ilvl w:val="0"/>
          <w:numId w:val="6"/>
        </w:numPr>
        <w:ind w:left="0" w:firstLine="0"/>
        <w:rPr>
          <w:rFonts w:ascii="Arial" w:eastAsia="Arial" w:hAnsi="Arial" w:cs="Arial"/>
          <w:color w:val="0000FF"/>
          <w:sz w:val="22"/>
          <w:szCs w:val="22"/>
          <w:shd w:val="clear" w:color="auto" w:fill="FFFFFF"/>
        </w:rPr>
      </w:pPr>
      <w:hyperlink r:id="rId164" w:history="1">
        <w:r w:rsidRPr="007049A5">
          <w:rPr>
            <w:rFonts w:ascii="Arial" w:eastAsia="Arial" w:hAnsi="Arial" w:cs="Arial"/>
            <w:color w:val="0000FF"/>
            <w:sz w:val="22"/>
            <w:szCs w:val="22"/>
            <w:u w:val="single"/>
            <w:shd w:val="clear" w:color="auto" w:fill="FFFFFF"/>
          </w:rPr>
          <w:t>Новая жизнь (новаяжизнь), Бологое, 11 марта 2022</w:t>
        </w:r>
      </w:hyperlink>
    </w:p>
    <w:p w:rsidR="007049A5" w:rsidRPr="007049A5" w:rsidRDefault="007049A5" w:rsidP="007049A5">
      <w:pPr>
        <w:numPr>
          <w:ilvl w:val="0"/>
          <w:numId w:val="6"/>
        </w:numPr>
        <w:ind w:left="0" w:firstLine="0"/>
        <w:rPr>
          <w:rFonts w:ascii="Arial" w:eastAsia="Arial" w:hAnsi="Arial" w:cs="Arial"/>
          <w:color w:val="0000FF"/>
          <w:sz w:val="22"/>
          <w:szCs w:val="22"/>
          <w:shd w:val="clear" w:color="auto" w:fill="FFFFFF"/>
        </w:rPr>
      </w:pPr>
      <w:hyperlink r:id="rId165" w:history="1">
        <w:r w:rsidRPr="007049A5">
          <w:rPr>
            <w:rFonts w:ascii="Arial" w:eastAsia="Arial" w:hAnsi="Arial" w:cs="Arial"/>
            <w:color w:val="0000FF"/>
            <w:sz w:val="22"/>
            <w:szCs w:val="22"/>
            <w:u w:val="single"/>
            <w:shd w:val="clear" w:color="auto" w:fill="FFFFFF"/>
          </w:rPr>
          <w:t>ГТРК Тверь, Тверь, 11 марта 2022</w:t>
        </w:r>
      </w:hyperlink>
    </w:p>
    <w:p w:rsidR="007049A5" w:rsidRPr="007049A5" w:rsidRDefault="007049A5" w:rsidP="007049A5">
      <w:pPr>
        <w:numPr>
          <w:ilvl w:val="0"/>
          <w:numId w:val="6"/>
        </w:numPr>
        <w:ind w:left="0" w:firstLine="0"/>
        <w:rPr>
          <w:rFonts w:ascii="Arial" w:eastAsia="Arial" w:hAnsi="Arial" w:cs="Arial"/>
          <w:color w:val="0000FF"/>
          <w:sz w:val="22"/>
          <w:szCs w:val="22"/>
          <w:shd w:val="clear" w:color="auto" w:fill="FFFFFF"/>
        </w:rPr>
      </w:pPr>
      <w:hyperlink r:id="rId166" w:history="1">
        <w:r w:rsidRPr="007049A5">
          <w:rPr>
            <w:rFonts w:ascii="Arial" w:eastAsia="Arial" w:hAnsi="Arial" w:cs="Arial"/>
            <w:color w:val="0000FF"/>
            <w:sz w:val="22"/>
            <w:szCs w:val="22"/>
            <w:u w:val="single"/>
            <w:shd w:val="clear" w:color="auto" w:fill="FFFFFF"/>
          </w:rPr>
          <w:t>Бельская правда (бельскаяправда), Белый, 11 марта 2022</w:t>
        </w:r>
      </w:hyperlink>
    </w:p>
    <w:p w:rsidR="007049A5" w:rsidRPr="007049A5" w:rsidRDefault="007049A5" w:rsidP="007049A5">
      <w:pPr>
        <w:numPr>
          <w:ilvl w:val="0"/>
          <w:numId w:val="6"/>
        </w:numPr>
        <w:ind w:left="0" w:firstLine="0"/>
        <w:rPr>
          <w:rFonts w:ascii="Arial" w:eastAsia="Arial" w:hAnsi="Arial" w:cs="Arial"/>
          <w:color w:val="0000FF"/>
          <w:sz w:val="22"/>
          <w:szCs w:val="22"/>
          <w:shd w:val="clear" w:color="auto" w:fill="FFFFFF"/>
        </w:rPr>
      </w:pPr>
      <w:hyperlink r:id="rId167" w:history="1">
        <w:r w:rsidRPr="007049A5">
          <w:rPr>
            <w:rFonts w:ascii="Arial" w:eastAsia="Arial" w:hAnsi="Arial" w:cs="Arial"/>
            <w:color w:val="0000FF"/>
            <w:sz w:val="22"/>
            <w:szCs w:val="22"/>
            <w:u w:val="single"/>
            <w:shd w:val="clear" w:color="auto" w:fill="FFFFFF"/>
          </w:rPr>
          <w:t>Спировские известия (спировскиеизвестия), п. Спирово, 11 марта 2022</w:t>
        </w:r>
      </w:hyperlink>
    </w:p>
    <w:p w:rsidR="007049A5" w:rsidRPr="007049A5" w:rsidRDefault="007049A5" w:rsidP="007049A5">
      <w:pPr>
        <w:numPr>
          <w:ilvl w:val="0"/>
          <w:numId w:val="6"/>
        </w:numPr>
        <w:ind w:left="0" w:firstLine="0"/>
        <w:rPr>
          <w:rFonts w:ascii="Arial" w:eastAsia="Arial" w:hAnsi="Arial" w:cs="Arial"/>
          <w:color w:val="0000FF"/>
          <w:sz w:val="22"/>
          <w:szCs w:val="22"/>
          <w:shd w:val="clear" w:color="auto" w:fill="FFFFFF"/>
        </w:rPr>
      </w:pPr>
      <w:hyperlink r:id="rId168" w:history="1">
        <w:r w:rsidRPr="007049A5">
          <w:rPr>
            <w:rFonts w:ascii="Arial" w:eastAsia="Arial" w:hAnsi="Arial" w:cs="Arial"/>
            <w:color w:val="0000FF"/>
            <w:sz w:val="22"/>
            <w:szCs w:val="22"/>
            <w:u w:val="single"/>
            <w:shd w:val="clear" w:color="auto" w:fill="FFFFFF"/>
          </w:rPr>
          <w:t>Тверская жизнь (tverlife.ru), Тверь, 11 марта 2022</w:t>
        </w:r>
      </w:hyperlink>
    </w:p>
    <w:p w:rsidR="007049A5" w:rsidRPr="007049A5" w:rsidRDefault="007049A5" w:rsidP="007049A5">
      <w:pPr>
        <w:numPr>
          <w:ilvl w:val="0"/>
          <w:numId w:val="6"/>
        </w:numPr>
        <w:ind w:left="0" w:firstLine="0"/>
        <w:rPr>
          <w:rFonts w:ascii="Arial" w:eastAsia="Arial" w:hAnsi="Arial" w:cs="Arial"/>
          <w:color w:val="0000FF"/>
          <w:sz w:val="22"/>
          <w:szCs w:val="22"/>
          <w:shd w:val="clear" w:color="auto" w:fill="FFFFFF"/>
        </w:rPr>
      </w:pPr>
      <w:hyperlink r:id="rId169" w:history="1">
        <w:r w:rsidRPr="007049A5">
          <w:rPr>
            <w:rFonts w:ascii="Arial" w:eastAsia="Arial" w:hAnsi="Arial" w:cs="Arial"/>
            <w:color w:val="0000FF"/>
            <w:sz w:val="22"/>
            <w:szCs w:val="22"/>
            <w:u w:val="single"/>
            <w:shd w:val="clear" w:color="auto" w:fill="FFFFFF"/>
          </w:rPr>
          <w:t>Караван Ярмарка (karavantver.ru), Тверь, 11 марта 2022</w:t>
        </w:r>
      </w:hyperlink>
    </w:p>
    <w:p w:rsidR="007049A5" w:rsidRPr="007049A5" w:rsidRDefault="007049A5" w:rsidP="007049A5">
      <w:pPr>
        <w:numPr>
          <w:ilvl w:val="0"/>
          <w:numId w:val="6"/>
        </w:numPr>
        <w:ind w:left="0" w:firstLine="0"/>
        <w:rPr>
          <w:rFonts w:ascii="Arial" w:eastAsia="Arial" w:hAnsi="Arial" w:cs="Arial"/>
          <w:color w:val="0000FF"/>
          <w:sz w:val="22"/>
          <w:szCs w:val="22"/>
          <w:shd w:val="clear" w:color="auto" w:fill="FFFFFF"/>
        </w:rPr>
      </w:pPr>
      <w:hyperlink r:id="rId170" w:history="1">
        <w:r w:rsidRPr="007049A5">
          <w:rPr>
            <w:rFonts w:ascii="Arial" w:eastAsia="Arial" w:hAnsi="Arial" w:cs="Arial"/>
            <w:color w:val="0000FF"/>
            <w:sz w:val="22"/>
            <w:szCs w:val="22"/>
            <w:u w:val="single"/>
            <w:shd w:val="clear" w:color="auto" w:fill="FFFFFF"/>
          </w:rPr>
          <w:t>Родная земля (r-zemlya.ru), п. Рамешки, 11 марта 2022</w:t>
        </w:r>
      </w:hyperlink>
    </w:p>
    <w:p w:rsidR="007049A5" w:rsidRPr="007049A5" w:rsidRDefault="007049A5" w:rsidP="007049A5">
      <w:pPr>
        <w:numPr>
          <w:ilvl w:val="0"/>
          <w:numId w:val="6"/>
        </w:numPr>
        <w:ind w:left="0" w:firstLine="0"/>
        <w:rPr>
          <w:rFonts w:ascii="Arial" w:eastAsia="Arial" w:hAnsi="Arial" w:cs="Arial"/>
          <w:color w:val="0000FF"/>
          <w:sz w:val="22"/>
          <w:szCs w:val="22"/>
          <w:shd w:val="clear" w:color="auto" w:fill="FFFFFF"/>
        </w:rPr>
      </w:pPr>
      <w:hyperlink r:id="rId171" w:history="1">
        <w:r w:rsidRPr="007049A5">
          <w:rPr>
            <w:rFonts w:ascii="Arial" w:eastAsia="Arial" w:hAnsi="Arial" w:cs="Arial"/>
            <w:color w:val="0000FF"/>
            <w:sz w:val="22"/>
            <w:szCs w:val="22"/>
            <w:u w:val="single"/>
            <w:shd w:val="clear" w:color="auto" w:fill="FFFFFF"/>
          </w:rPr>
          <w:t>Заря (konzarya.ru), Конаково, 11 марта 2022</w:t>
        </w:r>
      </w:hyperlink>
    </w:p>
    <w:p w:rsidR="007049A5" w:rsidRPr="007049A5" w:rsidRDefault="007049A5" w:rsidP="007049A5">
      <w:pPr>
        <w:numPr>
          <w:ilvl w:val="0"/>
          <w:numId w:val="6"/>
        </w:numPr>
        <w:ind w:left="0" w:firstLine="0"/>
        <w:rPr>
          <w:rFonts w:ascii="Arial" w:eastAsia="Arial" w:hAnsi="Arial" w:cs="Arial"/>
          <w:color w:val="0000FF"/>
          <w:sz w:val="22"/>
          <w:szCs w:val="22"/>
          <w:shd w:val="clear" w:color="auto" w:fill="FFFFFF"/>
        </w:rPr>
      </w:pPr>
      <w:hyperlink r:id="rId172" w:history="1">
        <w:r w:rsidRPr="007049A5">
          <w:rPr>
            <w:rFonts w:ascii="Arial" w:eastAsia="Arial" w:hAnsi="Arial" w:cs="Arial"/>
            <w:color w:val="0000FF"/>
            <w:sz w:val="22"/>
            <w:szCs w:val="22"/>
            <w:u w:val="single"/>
            <w:shd w:val="clear" w:color="auto" w:fill="FFFFFF"/>
          </w:rPr>
          <w:t>Новости Твери (tver-news.net), Тверь, 11 марта 2022</w:t>
        </w:r>
      </w:hyperlink>
    </w:p>
    <w:p w:rsidR="007049A5" w:rsidRDefault="007049A5" w:rsidP="007049A5">
      <w:pPr>
        <w:jc w:val="right"/>
        <w:rPr>
          <w:rFonts w:ascii="Arial" w:eastAsia="Arial" w:hAnsi="Arial" w:cs="Arial"/>
          <w:color w:val="0000FF"/>
          <w:sz w:val="22"/>
          <w:szCs w:val="22"/>
          <w:shd w:val="clear" w:color="auto" w:fill="FFFFFF"/>
        </w:rPr>
      </w:pPr>
      <w:hyperlink w:anchor="tabtxt_1575050_1940557724" w:history="1">
        <w:r w:rsidRPr="007049A5">
          <w:rPr>
            <w:rFonts w:ascii="Arial" w:eastAsia="Arial" w:hAnsi="Arial" w:cs="Arial"/>
            <w:color w:val="0000FF"/>
            <w:sz w:val="22"/>
            <w:szCs w:val="22"/>
            <w:u w:val="single"/>
            <w:shd w:val="clear" w:color="auto" w:fill="FFFFFF"/>
          </w:rPr>
          <w:t>К заголовкам сообщений</w:t>
        </w:r>
      </w:hyperlink>
    </w:p>
    <w:p w:rsidR="007049A5" w:rsidRPr="007049A5" w:rsidRDefault="007049A5" w:rsidP="007049A5">
      <w:pPr>
        <w:jc w:val="right"/>
        <w:rPr>
          <w:rFonts w:ascii="Arial" w:eastAsia="Arial" w:hAnsi="Arial" w:cs="Arial"/>
          <w:color w:val="0000FF"/>
          <w:sz w:val="22"/>
          <w:szCs w:val="22"/>
          <w:shd w:val="clear" w:color="auto" w:fill="FFFFFF"/>
        </w:rPr>
      </w:pPr>
    </w:p>
    <w:p w:rsidR="007049A5" w:rsidRPr="007049A5" w:rsidRDefault="007049A5" w:rsidP="007049A5">
      <w:pPr>
        <w:rPr>
          <w:rFonts w:ascii="Arial" w:eastAsia="Arial" w:hAnsi="Arial" w:cs="Arial"/>
          <w:b/>
          <w:color w:val="000000"/>
          <w:sz w:val="22"/>
          <w:szCs w:val="22"/>
          <w:shd w:val="clear" w:color="auto" w:fill="FFFFFF"/>
        </w:rPr>
      </w:pPr>
      <w:r w:rsidRPr="007049A5">
        <w:rPr>
          <w:rFonts w:ascii="Arial" w:eastAsia="Arial" w:hAnsi="Arial" w:cs="Arial"/>
          <w:b/>
          <w:color w:val="000000"/>
          <w:sz w:val="22"/>
          <w:szCs w:val="22"/>
          <w:shd w:val="clear" w:color="auto" w:fill="FFFFFF"/>
        </w:rPr>
        <w:lastRenderedPageBreak/>
        <w:t>Тверские ведомости (vedtver.ru), Тверь, 11 марта 2022</w:t>
      </w:r>
    </w:p>
    <w:p w:rsidR="007049A5" w:rsidRPr="007049A5" w:rsidRDefault="007049A5" w:rsidP="007049A5">
      <w:pPr>
        <w:jc w:val="both"/>
        <w:outlineLvl w:val="1"/>
        <w:rPr>
          <w:rFonts w:ascii="Arial" w:eastAsia="Arial" w:hAnsi="Arial" w:cs="Arial"/>
          <w:color w:val="000000"/>
          <w:sz w:val="22"/>
          <w:szCs w:val="22"/>
          <w:shd w:val="clear" w:color="auto" w:fill="FFFFFF"/>
        </w:rPr>
      </w:pPr>
      <w:bookmarkStart w:id="30" w:name="ant_1575050_1940231224"/>
      <w:r w:rsidRPr="007049A5">
        <w:rPr>
          <w:rFonts w:ascii="Arial" w:eastAsia="Arial" w:hAnsi="Arial" w:cs="Arial"/>
          <w:color w:val="000000"/>
          <w:sz w:val="22"/>
          <w:szCs w:val="22"/>
          <w:shd w:val="clear" w:color="auto" w:fill="FFFFFF"/>
        </w:rPr>
        <w:t>ТВЕРСКАЯ ОБЛАСТЬ ПРЕДСТАВИТ НОВЫЕ ТУРИСТИЧЕСКИЕ ПРОДУКТЫ НА ВЫСТАВКЕ В МОСКВЕ</w:t>
      </w:r>
      <w:bookmarkEnd w:id="30"/>
    </w:p>
    <w:p w:rsidR="007049A5" w:rsidRPr="007049A5" w:rsidRDefault="007049A5" w:rsidP="007049A5">
      <w:pPr>
        <w:jc w:val="both"/>
        <w:rPr>
          <w:rFonts w:ascii="Arial" w:eastAsia="Arial" w:hAnsi="Arial" w:cs="Arial"/>
          <w:color w:val="000000"/>
          <w:sz w:val="22"/>
          <w:szCs w:val="22"/>
          <w:shd w:val="clear" w:color="auto" w:fill="FFFFFF"/>
        </w:rPr>
      </w:pPr>
      <w:r w:rsidRPr="007049A5">
        <w:rPr>
          <w:rFonts w:ascii="Arial" w:eastAsia="Arial" w:hAnsi="Arial" w:cs="Arial"/>
          <w:color w:val="000000"/>
          <w:sz w:val="22"/>
          <w:szCs w:val="22"/>
          <w:shd w:val="clear" w:color="auto" w:fill="FFFFFF"/>
        </w:rPr>
        <w:t xml:space="preserve">В Тверской области в условиях санкционных ограничений по поручению губернатора </w:t>
      </w:r>
      <w:r w:rsidRPr="007049A5">
        <w:rPr>
          <w:rFonts w:ascii="Arial" w:eastAsia="Arial" w:hAnsi="Arial" w:cs="Arial"/>
          <w:color w:val="000000"/>
          <w:sz w:val="22"/>
          <w:szCs w:val="22"/>
          <w:shd w:val="clear" w:color="auto" w:fill="C0C0C0"/>
        </w:rPr>
        <w:t>Игоря Рудени</w:t>
      </w:r>
      <w:r w:rsidRPr="007049A5">
        <w:rPr>
          <w:rFonts w:ascii="Arial" w:eastAsia="Arial" w:hAnsi="Arial" w:cs="Arial"/>
          <w:color w:val="000000"/>
          <w:sz w:val="22"/>
          <w:szCs w:val="22"/>
          <w:shd w:val="clear" w:color="auto" w:fill="FFFFFF"/>
        </w:rPr>
        <w:t xml:space="preserve"> принят региональный пакет мер поддержки в экономике... В связи с планируемым притоком нам предстоит обеспечить возможности для развития объектов для размещения гостей", - прокомментировал решения журналистам </w:t>
      </w:r>
      <w:r w:rsidRPr="007049A5">
        <w:rPr>
          <w:rFonts w:ascii="Arial" w:eastAsia="Arial" w:hAnsi="Arial" w:cs="Arial"/>
          <w:color w:val="000000"/>
          <w:sz w:val="22"/>
          <w:szCs w:val="22"/>
          <w:shd w:val="clear" w:color="auto" w:fill="C0C0C0"/>
        </w:rPr>
        <w:t>Игорь Руденя</w:t>
      </w:r>
      <w:r w:rsidRPr="007049A5">
        <w:rPr>
          <w:rFonts w:ascii="Arial" w:eastAsia="Arial" w:hAnsi="Arial" w:cs="Arial"/>
          <w:color w:val="000000"/>
          <w:sz w:val="22"/>
          <w:szCs w:val="22"/>
          <w:shd w:val="clear" w:color="auto" w:fill="FFFFFF"/>
        </w:rPr>
        <w:t xml:space="preserve">... </w:t>
      </w:r>
    </w:p>
    <w:p w:rsidR="007049A5" w:rsidRPr="007049A5" w:rsidRDefault="007049A5" w:rsidP="007049A5">
      <w:pPr>
        <w:rPr>
          <w:rFonts w:ascii="Arial" w:eastAsia="Arial" w:hAnsi="Arial" w:cs="Arial"/>
          <w:color w:val="0000FF"/>
          <w:sz w:val="22"/>
          <w:szCs w:val="22"/>
          <w:shd w:val="clear" w:color="auto" w:fill="FFFFFF"/>
        </w:rPr>
      </w:pPr>
      <w:hyperlink r:id="rId173" w:history="1">
        <w:r w:rsidRPr="007049A5">
          <w:rPr>
            <w:rFonts w:ascii="Arial" w:eastAsia="Arial" w:hAnsi="Arial" w:cs="Arial"/>
            <w:color w:val="0000FF"/>
            <w:sz w:val="22"/>
            <w:szCs w:val="22"/>
            <w:u w:val="single"/>
            <w:shd w:val="clear" w:color="auto" w:fill="FFFFFF"/>
          </w:rPr>
          <w:t>https://vedtver.ru/news/society/tverskaja-oblast-predstavit-novye-turisticheskie-produkty-na-vystavke-v-moskve/</w:t>
        </w:r>
      </w:hyperlink>
    </w:p>
    <w:p w:rsidR="007049A5" w:rsidRPr="007049A5" w:rsidRDefault="007049A5" w:rsidP="007049A5">
      <w:pPr>
        <w:rPr>
          <w:rFonts w:ascii="Arial" w:eastAsia="Arial" w:hAnsi="Arial" w:cs="Arial"/>
          <w:color w:val="000000"/>
          <w:sz w:val="22"/>
          <w:szCs w:val="22"/>
          <w:u w:val="single"/>
          <w:shd w:val="clear" w:color="auto" w:fill="FFFFFF"/>
        </w:rPr>
      </w:pPr>
      <w:r w:rsidRPr="007049A5">
        <w:rPr>
          <w:rFonts w:ascii="Arial" w:eastAsia="Arial" w:hAnsi="Arial" w:cs="Arial"/>
          <w:color w:val="000000"/>
          <w:sz w:val="22"/>
          <w:szCs w:val="22"/>
          <w:u w:val="single"/>
          <w:shd w:val="clear" w:color="auto" w:fill="FFFFFF"/>
        </w:rPr>
        <w:t>Сообщения по событию:</w:t>
      </w:r>
    </w:p>
    <w:p w:rsidR="007049A5" w:rsidRPr="007049A5" w:rsidRDefault="007049A5" w:rsidP="007049A5">
      <w:pPr>
        <w:numPr>
          <w:ilvl w:val="0"/>
          <w:numId w:val="7"/>
        </w:numPr>
        <w:ind w:left="0" w:firstLine="0"/>
        <w:rPr>
          <w:rFonts w:ascii="Arial" w:eastAsia="Arial" w:hAnsi="Arial" w:cs="Arial"/>
          <w:color w:val="0000FF"/>
          <w:sz w:val="22"/>
          <w:szCs w:val="22"/>
          <w:shd w:val="clear" w:color="auto" w:fill="FFFFFF"/>
        </w:rPr>
      </w:pPr>
      <w:hyperlink r:id="rId174" w:history="1">
        <w:r w:rsidRPr="007049A5">
          <w:rPr>
            <w:rFonts w:ascii="Arial" w:eastAsia="Arial" w:hAnsi="Arial" w:cs="Arial"/>
            <w:color w:val="0000FF"/>
            <w:sz w:val="22"/>
            <w:szCs w:val="22"/>
            <w:u w:val="single"/>
            <w:shd w:val="clear" w:color="auto" w:fill="FFFFFF"/>
          </w:rPr>
          <w:t>Главный региональный (glavny.tv), Смоленск, 11 марта 2022</w:t>
        </w:r>
      </w:hyperlink>
    </w:p>
    <w:p w:rsidR="007049A5" w:rsidRPr="007049A5" w:rsidRDefault="007049A5" w:rsidP="007049A5">
      <w:pPr>
        <w:numPr>
          <w:ilvl w:val="0"/>
          <w:numId w:val="7"/>
        </w:numPr>
        <w:ind w:left="0" w:firstLine="0"/>
        <w:rPr>
          <w:rFonts w:ascii="Arial" w:eastAsia="Arial" w:hAnsi="Arial" w:cs="Arial"/>
          <w:color w:val="0000FF"/>
          <w:sz w:val="22"/>
          <w:szCs w:val="22"/>
          <w:shd w:val="clear" w:color="auto" w:fill="FFFFFF"/>
        </w:rPr>
      </w:pPr>
      <w:hyperlink r:id="rId175" w:history="1">
        <w:r w:rsidRPr="007049A5">
          <w:rPr>
            <w:rFonts w:ascii="Arial" w:eastAsia="Arial" w:hAnsi="Arial" w:cs="Arial"/>
            <w:color w:val="0000FF"/>
            <w:sz w:val="22"/>
            <w:szCs w:val="22"/>
            <w:u w:val="single"/>
            <w:shd w:val="clear" w:color="auto" w:fill="FFFFFF"/>
          </w:rPr>
          <w:t>Комсомольская правда (tver.kp.ru), Тверь, 11 марта 2022</w:t>
        </w:r>
      </w:hyperlink>
    </w:p>
    <w:p w:rsidR="007049A5" w:rsidRPr="007049A5" w:rsidRDefault="007049A5" w:rsidP="007049A5">
      <w:pPr>
        <w:numPr>
          <w:ilvl w:val="0"/>
          <w:numId w:val="7"/>
        </w:numPr>
        <w:ind w:left="0" w:firstLine="0"/>
        <w:rPr>
          <w:rFonts w:ascii="Arial" w:eastAsia="Arial" w:hAnsi="Arial" w:cs="Arial"/>
          <w:color w:val="0000FF"/>
          <w:sz w:val="22"/>
          <w:szCs w:val="22"/>
          <w:shd w:val="clear" w:color="auto" w:fill="FFFFFF"/>
        </w:rPr>
      </w:pPr>
      <w:hyperlink r:id="rId176" w:history="1">
        <w:r w:rsidRPr="007049A5">
          <w:rPr>
            <w:rFonts w:ascii="Arial" w:eastAsia="Arial" w:hAnsi="Arial" w:cs="Arial"/>
            <w:color w:val="0000FF"/>
            <w:sz w:val="22"/>
            <w:szCs w:val="22"/>
            <w:u w:val="single"/>
            <w:shd w:val="clear" w:color="auto" w:fill="FFFFFF"/>
          </w:rPr>
          <w:t>Край справедливости (ks-region69.com), Тверь, 11 марта 2022</w:t>
        </w:r>
      </w:hyperlink>
    </w:p>
    <w:p w:rsidR="007049A5" w:rsidRPr="007049A5" w:rsidRDefault="007049A5" w:rsidP="007049A5">
      <w:pPr>
        <w:numPr>
          <w:ilvl w:val="0"/>
          <w:numId w:val="7"/>
        </w:numPr>
        <w:ind w:left="0" w:firstLine="0"/>
        <w:rPr>
          <w:rFonts w:ascii="Arial" w:eastAsia="Arial" w:hAnsi="Arial" w:cs="Arial"/>
          <w:color w:val="0000FF"/>
          <w:sz w:val="22"/>
          <w:szCs w:val="22"/>
          <w:shd w:val="clear" w:color="auto" w:fill="FFFFFF"/>
        </w:rPr>
      </w:pPr>
      <w:hyperlink r:id="rId177" w:history="1">
        <w:r w:rsidRPr="007049A5">
          <w:rPr>
            <w:rFonts w:ascii="Arial" w:eastAsia="Arial" w:hAnsi="Arial" w:cs="Arial"/>
            <w:color w:val="0000FF"/>
            <w:sz w:val="22"/>
            <w:szCs w:val="22"/>
            <w:u w:val="single"/>
            <w:shd w:val="clear" w:color="auto" w:fill="FFFFFF"/>
          </w:rPr>
          <w:t>Тверь (toptver.ru), Тверь, 11 марта 2022</w:t>
        </w:r>
      </w:hyperlink>
    </w:p>
    <w:p w:rsidR="007049A5" w:rsidRPr="007049A5" w:rsidRDefault="007049A5" w:rsidP="007049A5">
      <w:pPr>
        <w:numPr>
          <w:ilvl w:val="0"/>
          <w:numId w:val="7"/>
        </w:numPr>
        <w:ind w:left="0" w:firstLine="0"/>
        <w:rPr>
          <w:rFonts w:ascii="Arial" w:eastAsia="Arial" w:hAnsi="Arial" w:cs="Arial"/>
          <w:color w:val="0000FF"/>
          <w:sz w:val="22"/>
          <w:szCs w:val="22"/>
          <w:shd w:val="clear" w:color="auto" w:fill="FFFFFF"/>
        </w:rPr>
      </w:pPr>
      <w:hyperlink r:id="rId178" w:history="1">
        <w:r w:rsidRPr="007049A5">
          <w:rPr>
            <w:rFonts w:ascii="Arial" w:eastAsia="Arial" w:hAnsi="Arial" w:cs="Arial"/>
            <w:color w:val="0000FF"/>
            <w:sz w:val="22"/>
            <w:szCs w:val="22"/>
            <w:u w:val="single"/>
            <w:shd w:val="clear" w:color="auto" w:fill="FFFFFF"/>
          </w:rPr>
          <w:t>Volochek.life, Вышний Волочек, 11 марта 2022</w:t>
        </w:r>
      </w:hyperlink>
    </w:p>
    <w:p w:rsidR="007049A5" w:rsidRPr="007049A5" w:rsidRDefault="007049A5" w:rsidP="007049A5">
      <w:pPr>
        <w:numPr>
          <w:ilvl w:val="0"/>
          <w:numId w:val="7"/>
        </w:numPr>
        <w:ind w:left="0" w:firstLine="0"/>
        <w:rPr>
          <w:rFonts w:ascii="Arial" w:eastAsia="Arial" w:hAnsi="Arial" w:cs="Arial"/>
          <w:color w:val="0000FF"/>
          <w:sz w:val="22"/>
          <w:szCs w:val="22"/>
          <w:shd w:val="clear" w:color="auto" w:fill="FFFFFF"/>
        </w:rPr>
      </w:pPr>
      <w:hyperlink r:id="rId179" w:history="1">
        <w:r w:rsidRPr="007049A5">
          <w:rPr>
            <w:rFonts w:ascii="Arial" w:eastAsia="Arial" w:hAnsi="Arial" w:cs="Arial"/>
            <w:color w:val="0000FF"/>
            <w:sz w:val="22"/>
            <w:szCs w:val="22"/>
            <w:u w:val="single"/>
            <w:shd w:val="clear" w:color="auto" w:fill="FFFFFF"/>
          </w:rPr>
          <w:t>Зубцовская жизнь (зубцовскаяжизнь), Зубцов, 11 марта 2022</w:t>
        </w:r>
      </w:hyperlink>
    </w:p>
    <w:p w:rsidR="007049A5" w:rsidRPr="007049A5" w:rsidRDefault="007049A5" w:rsidP="007049A5">
      <w:pPr>
        <w:numPr>
          <w:ilvl w:val="0"/>
          <w:numId w:val="7"/>
        </w:numPr>
        <w:ind w:left="0" w:firstLine="0"/>
        <w:rPr>
          <w:rFonts w:ascii="Arial" w:eastAsia="Arial" w:hAnsi="Arial" w:cs="Arial"/>
          <w:color w:val="0000FF"/>
          <w:sz w:val="22"/>
          <w:szCs w:val="22"/>
          <w:shd w:val="clear" w:color="auto" w:fill="FFFFFF"/>
        </w:rPr>
      </w:pPr>
      <w:hyperlink r:id="rId180" w:history="1">
        <w:r w:rsidRPr="007049A5">
          <w:rPr>
            <w:rFonts w:ascii="Arial" w:eastAsia="Arial" w:hAnsi="Arial" w:cs="Arial"/>
            <w:color w:val="0000FF"/>
            <w:sz w:val="22"/>
            <w:szCs w:val="22"/>
            <w:u w:val="single"/>
            <w:shd w:val="clear" w:color="auto" w:fill="FFFFFF"/>
          </w:rPr>
          <w:t>Наша жизнь (нашажизнь), Лихославль, 11 марта 2022</w:t>
        </w:r>
      </w:hyperlink>
    </w:p>
    <w:p w:rsidR="007049A5" w:rsidRPr="007049A5" w:rsidRDefault="007049A5" w:rsidP="007049A5">
      <w:pPr>
        <w:numPr>
          <w:ilvl w:val="0"/>
          <w:numId w:val="7"/>
        </w:numPr>
        <w:ind w:left="0" w:firstLine="0"/>
        <w:rPr>
          <w:rFonts w:ascii="Arial" w:eastAsia="Arial" w:hAnsi="Arial" w:cs="Arial"/>
          <w:color w:val="0000FF"/>
          <w:sz w:val="22"/>
          <w:szCs w:val="22"/>
          <w:shd w:val="clear" w:color="auto" w:fill="FFFFFF"/>
        </w:rPr>
      </w:pPr>
      <w:hyperlink r:id="rId181" w:history="1">
        <w:r w:rsidRPr="007049A5">
          <w:rPr>
            <w:rFonts w:ascii="Arial" w:eastAsia="Arial" w:hAnsi="Arial" w:cs="Arial"/>
            <w:color w:val="0000FF"/>
            <w:sz w:val="22"/>
            <w:szCs w:val="22"/>
            <w:u w:val="single"/>
            <w:shd w:val="clear" w:color="auto" w:fill="FFFFFF"/>
          </w:rPr>
          <w:t>Заря (konzarya.ru), Конаково, 11 марта 2022</w:t>
        </w:r>
      </w:hyperlink>
    </w:p>
    <w:p w:rsidR="007049A5" w:rsidRPr="007049A5" w:rsidRDefault="007049A5" w:rsidP="007049A5">
      <w:pPr>
        <w:numPr>
          <w:ilvl w:val="0"/>
          <w:numId w:val="7"/>
        </w:numPr>
        <w:ind w:left="0" w:firstLine="0"/>
        <w:rPr>
          <w:rFonts w:ascii="Arial" w:eastAsia="Arial" w:hAnsi="Arial" w:cs="Arial"/>
          <w:color w:val="0000FF"/>
          <w:sz w:val="22"/>
          <w:szCs w:val="22"/>
          <w:shd w:val="clear" w:color="auto" w:fill="FFFFFF"/>
        </w:rPr>
      </w:pPr>
      <w:hyperlink r:id="rId182" w:history="1">
        <w:r w:rsidRPr="007049A5">
          <w:rPr>
            <w:rFonts w:ascii="Arial" w:eastAsia="Arial" w:hAnsi="Arial" w:cs="Arial"/>
            <w:color w:val="0000FF"/>
            <w:sz w:val="22"/>
            <w:szCs w:val="22"/>
            <w:u w:val="single"/>
            <w:shd w:val="clear" w:color="auto" w:fill="FFFFFF"/>
          </w:rPr>
          <w:t>Сандовские вести (сандовскиевести), п.г.т. Сандово, 11 марта 2022</w:t>
        </w:r>
      </w:hyperlink>
    </w:p>
    <w:p w:rsidR="007049A5" w:rsidRPr="007049A5" w:rsidRDefault="007049A5" w:rsidP="007049A5">
      <w:pPr>
        <w:numPr>
          <w:ilvl w:val="0"/>
          <w:numId w:val="7"/>
        </w:numPr>
        <w:ind w:left="0" w:firstLine="0"/>
        <w:rPr>
          <w:rFonts w:ascii="Arial" w:eastAsia="Arial" w:hAnsi="Arial" w:cs="Arial"/>
          <w:color w:val="0000FF"/>
          <w:sz w:val="22"/>
          <w:szCs w:val="22"/>
          <w:shd w:val="clear" w:color="auto" w:fill="FFFFFF"/>
        </w:rPr>
      </w:pPr>
      <w:hyperlink r:id="rId183" w:history="1">
        <w:r w:rsidRPr="007049A5">
          <w:rPr>
            <w:rFonts w:ascii="Arial" w:eastAsia="Arial" w:hAnsi="Arial" w:cs="Arial"/>
            <w:color w:val="0000FF"/>
            <w:sz w:val="22"/>
            <w:szCs w:val="22"/>
            <w:u w:val="single"/>
            <w:shd w:val="clear" w:color="auto" w:fill="FFFFFF"/>
          </w:rPr>
          <w:t>Родная земля (r-zemlya.ru), п. Рамешки, 11 марта 2022</w:t>
        </w:r>
      </w:hyperlink>
    </w:p>
    <w:p w:rsidR="007049A5" w:rsidRPr="007049A5" w:rsidRDefault="007049A5" w:rsidP="007049A5">
      <w:pPr>
        <w:numPr>
          <w:ilvl w:val="0"/>
          <w:numId w:val="7"/>
        </w:numPr>
        <w:ind w:left="0" w:firstLine="0"/>
        <w:rPr>
          <w:rFonts w:ascii="Arial" w:eastAsia="Arial" w:hAnsi="Arial" w:cs="Arial"/>
          <w:color w:val="0000FF"/>
          <w:sz w:val="22"/>
          <w:szCs w:val="22"/>
          <w:shd w:val="clear" w:color="auto" w:fill="FFFFFF"/>
        </w:rPr>
      </w:pPr>
      <w:hyperlink r:id="rId184" w:history="1">
        <w:r w:rsidRPr="007049A5">
          <w:rPr>
            <w:rFonts w:ascii="Arial" w:eastAsia="Arial" w:hAnsi="Arial" w:cs="Arial"/>
            <w:color w:val="0000FF"/>
            <w:sz w:val="22"/>
            <w:szCs w:val="22"/>
            <w:u w:val="single"/>
            <w:shd w:val="clear" w:color="auto" w:fill="FFFFFF"/>
          </w:rPr>
          <w:t>Молоковский край (молоковскийкрай), п. Молоково, 11 марта 2022</w:t>
        </w:r>
      </w:hyperlink>
    </w:p>
    <w:p w:rsidR="007049A5" w:rsidRPr="007049A5" w:rsidRDefault="007049A5" w:rsidP="007049A5">
      <w:pPr>
        <w:numPr>
          <w:ilvl w:val="0"/>
          <w:numId w:val="7"/>
        </w:numPr>
        <w:ind w:left="0" w:firstLine="0"/>
        <w:rPr>
          <w:rFonts w:ascii="Arial" w:eastAsia="Arial" w:hAnsi="Arial" w:cs="Arial"/>
          <w:color w:val="0000FF"/>
          <w:sz w:val="22"/>
          <w:szCs w:val="22"/>
          <w:shd w:val="clear" w:color="auto" w:fill="FFFFFF"/>
        </w:rPr>
      </w:pPr>
      <w:hyperlink r:id="rId185" w:history="1">
        <w:r w:rsidRPr="007049A5">
          <w:rPr>
            <w:rFonts w:ascii="Arial" w:eastAsia="Arial" w:hAnsi="Arial" w:cs="Arial"/>
            <w:color w:val="0000FF"/>
            <w:sz w:val="22"/>
            <w:szCs w:val="22"/>
            <w:u w:val="single"/>
            <w:shd w:val="clear" w:color="auto" w:fill="FFFFFF"/>
          </w:rPr>
          <w:t>Вперед (вперед), Калязин, 11 марта 2022</w:t>
        </w:r>
      </w:hyperlink>
    </w:p>
    <w:p w:rsidR="007049A5" w:rsidRPr="007049A5" w:rsidRDefault="007049A5" w:rsidP="007049A5">
      <w:pPr>
        <w:numPr>
          <w:ilvl w:val="0"/>
          <w:numId w:val="7"/>
        </w:numPr>
        <w:ind w:left="0" w:firstLine="0"/>
        <w:rPr>
          <w:rFonts w:ascii="Arial" w:eastAsia="Arial" w:hAnsi="Arial" w:cs="Arial"/>
          <w:color w:val="0000FF"/>
          <w:sz w:val="22"/>
          <w:szCs w:val="22"/>
          <w:shd w:val="clear" w:color="auto" w:fill="FFFFFF"/>
        </w:rPr>
      </w:pPr>
      <w:hyperlink r:id="rId186" w:history="1">
        <w:r w:rsidRPr="007049A5">
          <w:rPr>
            <w:rFonts w:ascii="Arial" w:eastAsia="Arial" w:hAnsi="Arial" w:cs="Arial"/>
            <w:color w:val="0000FF"/>
            <w:sz w:val="22"/>
            <w:szCs w:val="22"/>
            <w:u w:val="single"/>
            <w:shd w:val="clear" w:color="auto" w:fill="FFFFFF"/>
          </w:rPr>
          <w:t>Лесной вестник (леснойвестник), с. Лесное (Тверская обл.), 11 марта 2022</w:t>
        </w:r>
      </w:hyperlink>
    </w:p>
    <w:p w:rsidR="007049A5" w:rsidRPr="007049A5" w:rsidRDefault="007049A5" w:rsidP="007049A5">
      <w:pPr>
        <w:numPr>
          <w:ilvl w:val="0"/>
          <w:numId w:val="7"/>
        </w:numPr>
        <w:ind w:left="0" w:firstLine="0"/>
        <w:rPr>
          <w:rFonts w:ascii="Arial" w:eastAsia="Arial" w:hAnsi="Arial" w:cs="Arial"/>
          <w:color w:val="0000FF"/>
          <w:sz w:val="22"/>
          <w:szCs w:val="22"/>
          <w:shd w:val="clear" w:color="auto" w:fill="FFFFFF"/>
        </w:rPr>
      </w:pPr>
      <w:hyperlink r:id="rId187" w:history="1">
        <w:r w:rsidRPr="007049A5">
          <w:rPr>
            <w:rFonts w:ascii="Arial" w:eastAsia="Arial" w:hAnsi="Arial" w:cs="Arial"/>
            <w:color w:val="0000FF"/>
            <w:sz w:val="22"/>
            <w:szCs w:val="22"/>
            <w:u w:val="single"/>
            <w:shd w:val="clear" w:color="auto" w:fill="FFFFFF"/>
          </w:rPr>
          <w:t>Удомельская газета (udomelskaya-gazeta.ru), Удомля, 11 марта 2022</w:t>
        </w:r>
      </w:hyperlink>
    </w:p>
    <w:p w:rsidR="007049A5" w:rsidRPr="007049A5" w:rsidRDefault="007049A5" w:rsidP="007049A5">
      <w:pPr>
        <w:numPr>
          <w:ilvl w:val="0"/>
          <w:numId w:val="7"/>
        </w:numPr>
        <w:ind w:left="0" w:firstLine="0"/>
        <w:rPr>
          <w:rFonts w:ascii="Arial" w:eastAsia="Arial" w:hAnsi="Arial" w:cs="Arial"/>
          <w:color w:val="0000FF"/>
          <w:sz w:val="22"/>
          <w:szCs w:val="22"/>
          <w:shd w:val="clear" w:color="auto" w:fill="FFFFFF"/>
        </w:rPr>
      </w:pPr>
      <w:hyperlink r:id="rId188" w:history="1">
        <w:r w:rsidRPr="007049A5">
          <w:rPr>
            <w:rFonts w:ascii="Arial" w:eastAsia="Arial" w:hAnsi="Arial" w:cs="Arial"/>
            <w:color w:val="0000FF"/>
            <w:sz w:val="22"/>
            <w:szCs w:val="22"/>
            <w:u w:val="single"/>
            <w:shd w:val="clear" w:color="auto" w:fill="FFFFFF"/>
          </w:rPr>
          <w:t>Знамя (kuvznama.ru), Кувшиново, 11 марта 2022</w:t>
        </w:r>
      </w:hyperlink>
    </w:p>
    <w:p w:rsidR="007049A5" w:rsidRPr="007049A5" w:rsidRDefault="007049A5" w:rsidP="007049A5">
      <w:pPr>
        <w:numPr>
          <w:ilvl w:val="0"/>
          <w:numId w:val="7"/>
        </w:numPr>
        <w:ind w:left="0" w:firstLine="0"/>
        <w:rPr>
          <w:rFonts w:ascii="Arial" w:eastAsia="Arial" w:hAnsi="Arial" w:cs="Arial"/>
          <w:color w:val="0000FF"/>
          <w:sz w:val="22"/>
          <w:szCs w:val="22"/>
          <w:shd w:val="clear" w:color="auto" w:fill="FFFFFF"/>
        </w:rPr>
      </w:pPr>
      <w:hyperlink r:id="rId189" w:history="1">
        <w:r w:rsidRPr="007049A5">
          <w:rPr>
            <w:rFonts w:ascii="Arial" w:eastAsia="Arial" w:hAnsi="Arial" w:cs="Arial"/>
            <w:color w:val="0000FF"/>
            <w:sz w:val="22"/>
            <w:szCs w:val="22"/>
            <w:u w:val="single"/>
            <w:shd w:val="clear" w:color="auto" w:fill="FFFFFF"/>
          </w:rPr>
          <w:t>Авангард (авангард), Западная Двина, 11 марта 2022</w:t>
        </w:r>
      </w:hyperlink>
    </w:p>
    <w:p w:rsidR="007049A5" w:rsidRPr="007049A5" w:rsidRDefault="007049A5" w:rsidP="007049A5">
      <w:pPr>
        <w:numPr>
          <w:ilvl w:val="0"/>
          <w:numId w:val="7"/>
        </w:numPr>
        <w:ind w:left="0" w:firstLine="0"/>
        <w:rPr>
          <w:rFonts w:ascii="Arial" w:eastAsia="Arial" w:hAnsi="Arial" w:cs="Arial"/>
          <w:color w:val="0000FF"/>
          <w:sz w:val="22"/>
          <w:szCs w:val="22"/>
          <w:shd w:val="clear" w:color="auto" w:fill="FFFFFF"/>
        </w:rPr>
      </w:pPr>
      <w:hyperlink r:id="rId190" w:history="1">
        <w:r w:rsidRPr="007049A5">
          <w:rPr>
            <w:rFonts w:ascii="Arial" w:eastAsia="Arial" w:hAnsi="Arial" w:cs="Arial"/>
            <w:color w:val="0000FF"/>
            <w:sz w:val="22"/>
            <w:szCs w:val="22"/>
            <w:u w:val="single"/>
            <w:shd w:val="clear" w:color="auto" w:fill="FFFFFF"/>
          </w:rPr>
          <w:t>Ленинское знамя (leninskoeznamya.tverreg.ru), Тверь, 11 марта 2022</w:t>
        </w:r>
      </w:hyperlink>
    </w:p>
    <w:p w:rsidR="007049A5" w:rsidRPr="007049A5" w:rsidRDefault="007049A5" w:rsidP="007049A5">
      <w:pPr>
        <w:numPr>
          <w:ilvl w:val="0"/>
          <w:numId w:val="7"/>
        </w:numPr>
        <w:ind w:left="0" w:firstLine="0"/>
        <w:rPr>
          <w:rFonts w:ascii="Arial" w:eastAsia="Arial" w:hAnsi="Arial" w:cs="Arial"/>
          <w:color w:val="0000FF"/>
          <w:sz w:val="22"/>
          <w:szCs w:val="22"/>
          <w:shd w:val="clear" w:color="auto" w:fill="FFFFFF"/>
        </w:rPr>
      </w:pPr>
      <w:hyperlink r:id="rId191" w:history="1">
        <w:r w:rsidRPr="007049A5">
          <w:rPr>
            <w:rFonts w:ascii="Arial" w:eastAsia="Arial" w:hAnsi="Arial" w:cs="Arial"/>
            <w:color w:val="0000FF"/>
            <w:sz w:val="22"/>
            <w:szCs w:val="22"/>
            <w:u w:val="single"/>
            <w:shd w:val="clear" w:color="auto" w:fill="FFFFFF"/>
          </w:rPr>
          <w:t>Андреапольские вести (андреапольскиевести), Андреаполь, 11 марта 2022</w:t>
        </w:r>
      </w:hyperlink>
    </w:p>
    <w:p w:rsidR="007049A5" w:rsidRPr="007049A5" w:rsidRDefault="007049A5" w:rsidP="007049A5">
      <w:pPr>
        <w:numPr>
          <w:ilvl w:val="0"/>
          <w:numId w:val="7"/>
        </w:numPr>
        <w:ind w:left="0" w:firstLine="0"/>
        <w:rPr>
          <w:rFonts w:ascii="Arial" w:eastAsia="Arial" w:hAnsi="Arial" w:cs="Arial"/>
          <w:color w:val="0000FF"/>
          <w:sz w:val="22"/>
          <w:szCs w:val="22"/>
          <w:shd w:val="clear" w:color="auto" w:fill="FFFFFF"/>
        </w:rPr>
      </w:pPr>
      <w:hyperlink r:id="rId192" w:history="1">
        <w:r w:rsidRPr="007049A5">
          <w:rPr>
            <w:rFonts w:ascii="Arial" w:eastAsia="Arial" w:hAnsi="Arial" w:cs="Arial"/>
            <w:color w:val="0000FF"/>
            <w:sz w:val="22"/>
            <w:szCs w:val="22"/>
            <w:u w:val="single"/>
            <w:shd w:val="clear" w:color="auto" w:fill="FFFFFF"/>
          </w:rPr>
          <w:t>Новая жизнь (новаяжизнь), Бологое, 11 марта 2022</w:t>
        </w:r>
      </w:hyperlink>
    </w:p>
    <w:p w:rsidR="007049A5" w:rsidRPr="007049A5" w:rsidRDefault="007049A5" w:rsidP="007049A5">
      <w:pPr>
        <w:numPr>
          <w:ilvl w:val="0"/>
          <w:numId w:val="7"/>
        </w:numPr>
        <w:ind w:left="0" w:firstLine="0"/>
        <w:rPr>
          <w:rFonts w:ascii="Arial" w:eastAsia="Arial" w:hAnsi="Arial" w:cs="Arial"/>
          <w:color w:val="0000FF"/>
          <w:sz w:val="22"/>
          <w:szCs w:val="22"/>
          <w:shd w:val="clear" w:color="auto" w:fill="FFFFFF"/>
        </w:rPr>
      </w:pPr>
      <w:hyperlink r:id="rId193" w:history="1">
        <w:r w:rsidRPr="007049A5">
          <w:rPr>
            <w:rFonts w:ascii="Arial" w:eastAsia="Arial" w:hAnsi="Arial" w:cs="Arial"/>
            <w:color w:val="0000FF"/>
            <w:sz w:val="22"/>
            <w:szCs w:val="22"/>
            <w:u w:val="single"/>
            <w:shd w:val="clear" w:color="auto" w:fill="FFFFFF"/>
          </w:rPr>
          <w:t>Спировские известия (спировскиеизвестия), п. Спирово, 11 марта 2022</w:t>
        </w:r>
      </w:hyperlink>
    </w:p>
    <w:p w:rsidR="007049A5" w:rsidRPr="007049A5" w:rsidRDefault="007049A5" w:rsidP="007049A5">
      <w:pPr>
        <w:numPr>
          <w:ilvl w:val="0"/>
          <w:numId w:val="7"/>
        </w:numPr>
        <w:ind w:left="0" w:firstLine="0"/>
        <w:rPr>
          <w:rFonts w:ascii="Arial" w:eastAsia="Arial" w:hAnsi="Arial" w:cs="Arial"/>
          <w:color w:val="0000FF"/>
          <w:sz w:val="22"/>
          <w:szCs w:val="22"/>
          <w:shd w:val="clear" w:color="auto" w:fill="FFFFFF"/>
        </w:rPr>
      </w:pPr>
      <w:hyperlink r:id="rId194" w:history="1">
        <w:r w:rsidRPr="007049A5">
          <w:rPr>
            <w:rFonts w:ascii="Arial" w:eastAsia="Arial" w:hAnsi="Arial" w:cs="Arial"/>
            <w:color w:val="0000FF"/>
            <w:sz w:val="22"/>
            <w:szCs w:val="22"/>
            <w:u w:val="single"/>
            <w:shd w:val="clear" w:color="auto" w:fill="FFFFFF"/>
          </w:rPr>
          <w:t>Тверская жизнь (tverlife.ru), Тверь, 11 марта 2022</w:t>
        </w:r>
      </w:hyperlink>
    </w:p>
    <w:p w:rsidR="007049A5" w:rsidRPr="007049A5" w:rsidRDefault="007049A5" w:rsidP="007049A5">
      <w:pPr>
        <w:numPr>
          <w:ilvl w:val="0"/>
          <w:numId w:val="7"/>
        </w:numPr>
        <w:ind w:left="0" w:firstLine="0"/>
        <w:rPr>
          <w:rFonts w:ascii="Arial" w:eastAsia="Arial" w:hAnsi="Arial" w:cs="Arial"/>
          <w:color w:val="0000FF"/>
          <w:sz w:val="22"/>
          <w:szCs w:val="22"/>
          <w:shd w:val="clear" w:color="auto" w:fill="FFFFFF"/>
        </w:rPr>
      </w:pPr>
      <w:hyperlink r:id="rId195" w:history="1">
        <w:r w:rsidRPr="007049A5">
          <w:rPr>
            <w:rFonts w:ascii="Arial" w:eastAsia="Arial" w:hAnsi="Arial" w:cs="Arial"/>
            <w:color w:val="0000FF"/>
            <w:sz w:val="22"/>
            <w:szCs w:val="22"/>
            <w:u w:val="single"/>
            <w:shd w:val="clear" w:color="auto" w:fill="FFFFFF"/>
          </w:rPr>
          <w:t>Бельская правда (бельскаяправда), Белый, 11 марта 2022</w:t>
        </w:r>
      </w:hyperlink>
    </w:p>
    <w:p w:rsidR="007049A5" w:rsidRPr="007049A5" w:rsidRDefault="007049A5" w:rsidP="007049A5">
      <w:pPr>
        <w:numPr>
          <w:ilvl w:val="0"/>
          <w:numId w:val="7"/>
        </w:numPr>
        <w:ind w:left="0" w:firstLine="0"/>
        <w:rPr>
          <w:rFonts w:ascii="Arial" w:eastAsia="Arial" w:hAnsi="Arial" w:cs="Arial"/>
          <w:color w:val="0000FF"/>
          <w:sz w:val="22"/>
          <w:szCs w:val="22"/>
          <w:shd w:val="clear" w:color="auto" w:fill="FFFFFF"/>
        </w:rPr>
      </w:pPr>
      <w:hyperlink r:id="rId196" w:history="1">
        <w:r w:rsidRPr="007049A5">
          <w:rPr>
            <w:rFonts w:ascii="Arial" w:eastAsia="Arial" w:hAnsi="Arial" w:cs="Arial"/>
            <w:color w:val="0000FF"/>
            <w:sz w:val="22"/>
            <w:szCs w:val="22"/>
            <w:u w:val="single"/>
            <w:shd w:val="clear" w:color="auto" w:fill="FFFFFF"/>
          </w:rPr>
          <w:t>Коммунар (коммунар), п. Фирово, 11 марта 2022</w:t>
        </w:r>
      </w:hyperlink>
    </w:p>
    <w:p w:rsidR="007049A5" w:rsidRPr="007049A5" w:rsidRDefault="007049A5" w:rsidP="007049A5">
      <w:pPr>
        <w:numPr>
          <w:ilvl w:val="0"/>
          <w:numId w:val="7"/>
        </w:numPr>
        <w:ind w:left="0" w:firstLine="0"/>
        <w:rPr>
          <w:rFonts w:ascii="Arial" w:eastAsia="Arial" w:hAnsi="Arial" w:cs="Arial"/>
          <w:color w:val="0000FF"/>
          <w:sz w:val="22"/>
          <w:szCs w:val="22"/>
          <w:shd w:val="clear" w:color="auto" w:fill="FFFFFF"/>
        </w:rPr>
      </w:pPr>
      <w:hyperlink r:id="rId197" w:history="1">
        <w:r w:rsidRPr="007049A5">
          <w:rPr>
            <w:rFonts w:ascii="Arial" w:eastAsia="Arial" w:hAnsi="Arial" w:cs="Arial"/>
            <w:color w:val="0000FF"/>
            <w:sz w:val="22"/>
            <w:szCs w:val="22"/>
            <w:u w:val="single"/>
            <w:shd w:val="clear" w:color="auto" w:fill="FFFFFF"/>
          </w:rPr>
          <w:t>Вышневолоцкая правда (вышневолоцкаяправда), п.г.т. Жарковский, 11 марта 2022</w:t>
        </w:r>
      </w:hyperlink>
    </w:p>
    <w:p w:rsidR="007049A5" w:rsidRPr="007049A5" w:rsidRDefault="007049A5" w:rsidP="007049A5">
      <w:pPr>
        <w:numPr>
          <w:ilvl w:val="0"/>
          <w:numId w:val="7"/>
        </w:numPr>
        <w:ind w:left="0" w:firstLine="0"/>
        <w:rPr>
          <w:rFonts w:ascii="Arial" w:eastAsia="Arial" w:hAnsi="Arial" w:cs="Arial"/>
          <w:color w:val="0000FF"/>
          <w:sz w:val="22"/>
          <w:szCs w:val="22"/>
          <w:shd w:val="clear" w:color="auto" w:fill="FFFFFF"/>
        </w:rPr>
      </w:pPr>
      <w:hyperlink r:id="rId198" w:history="1">
        <w:r w:rsidRPr="007049A5">
          <w:rPr>
            <w:rFonts w:ascii="Arial" w:eastAsia="Arial" w:hAnsi="Arial" w:cs="Arial"/>
            <w:color w:val="0000FF"/>
            <w:sz w:val="22"/>
            <w:szCs w:val="22"/>
            <w:u w:val="single"/>
            <w:shd w:val="clear" w:color="auto" w:fill="FFFFFF"/>
          </w:rPr>
          <w:t>Жарковский вестник (жарковскийвестник), п.г.т. Жарковский, 11 марта 2022</w:t>
        </w:r>
      </w:hyperlink>
    </w:p>
    <w:p w:rsidR="007049A5" w:rsidRPr="007049A5" w:rsidRDefault="007049A5" w:rsidP="007049A5">
      <w:pPr>
        <w:numPr>
          <w:ilvl w:val="0"/>
          <w:numId w:val="7"/>
        </w:numPr>
        <w:ind w:left="0" w:firstLine="0"/>
        <w:rPr>
          <w:rFonts w:ascii="Arial" w:eastAsia="Arial" w:hAnsi="Arial" w:cs="Arial"/>
          <w:color w:val="0000FF"/>
          <w:sz w:val="22"/>
          <w:szCs w:val="22"/>
          <w:shd w:val="clear" w:color="auto" w:fill="FFFFFF"/>
        </w:rPr>
      </w:pPr>
      <w:hyperlink r:id="rId199" w:history="1">
        <w:r w:rsidRPr="007049A5">
          <w:rPr>
            <w:rFonts w:ascii="Arial" w:eastAsia="Arial" w:hAnsi="Arial" w:cs="Arial"/>
            <w:color w:val="0000FF"/>
            <w:sz w:val="22"/>
            <w:szCs w:val="22"/>
            <w:u w:val="single"/>
            <w:shd w:val="clear" w:color="auto" w:fill="FFFFFF"/>
          </w:rPr>
          <w:t>Новоторжский вестник (nvestnik.ru), Торжок, 11 марта 2022</w:t>
        </w:r>
      </w:hyperlink>
    </w:p>
    <w:p w:rsidR="007049A5" w:rsidRPr="007049A5" w:rsidRDefault="007049A5" w:rsidP="007049A5">
      <w:pPr>
        <w:numPr>
          <w:ilvl w:val="0"/>
          <w:numId w:val="7"/>
        </w:numPr>
        <w:ind w:left="0" w:firstLine="0"/>
        <w:rPr>
          <w:rFonts w:ascii="Arial" w:eastAsia="Arial" w:hAnsi="Arial" w:cs="Arial"/>
          <w:color w:val="0000FF"/>
          <w:sz w:val="22"/>
          <w:szCs w:val="22"/>
          <w:shd w:val="clear" w:color="auto" w:fill="FFFFFF"/>
        </w:rPr>
      </w:pPr>
      <w:hyperlink r:id="rId200" w:history="1">
        <w:r w:rsidRPr="007049A5">
          <w:rPr>
            <w:rFonts w:ascii="Arial" w:eastAsia="Arial" w:hAnsi="Arial" w:cs="Arial"/>
            <w:color w:val="0000FF"/>
            <w:sz w:val="22"/>
            <w:szCs w:val="22"/>
            <w:u w:val="single"/>
            <w:shd w:val="clear" w:color="auto" w:fill="FFFFFF"/>
          </w:rPr>
          <w:t>Новости Твери (tver-news.net), Тверь, 11 марта 2022</w:t>
        </w:r>
      </w:hyperlink>
    </w:p>
    <w:p w:rsidR="007049A5" w:rsidRPr="007049A5" w:rsidRDefault="007049A5" w:rsidP="007049A5">
      <w:pPr>
        <w:numPr>
          <w:ilvl w:val="0"/>
          <w:numId w:val="7"/>
        </w:numPr>
        <w:ind w:left="0" w:firstLine="0"/>
        <w:rPr>
          <w:rFonts w:ascii="Arial" w:eastAsia="Arial" w:hAnsi="Arial" w:cs="Arial"/>
          <w:color w:val="0000FF"/>
          <w:sz w:val="22"/>
          <w:szCs w:val="22"/>
          <w:shd w:val="clear" w:color="auto" w:fill="FFFFFF"/>
        </w:rPr>
      </w:pPr>
      <w:hyperlink r:id="rId201" w:history="1">
        <w:r w:rsidRPr="007049A5">
          <w:rPr>
            <w:rFonts w:ascii="Arial" w:eastAsia="Arial" w:hAnsi="Arial" w:cs="Arial"/>
            <w:color w:val="0000FF"/>
            <w:sz w:val="22"/>
            <w:szCs w:val="22"/>
            <w:u w:val="single"/>
            <w:shd w:val="clear" w:color="auto" w:fill="FFFFFF"/>
          </w:rPr>
          <w:t>Новости Твери (tver-news.net), Тверь, 11 марта 2022</w:t>
        </w:r>
      </w:hyperlink>
    </w:p>
    <w:p w:rsidR="007049A5" w:rsidRDefault="007049A5" w:rsidP="007049A5">
      <w:pPr>
        <w:jc w:val="right"/>
        <w:rPr>
          <w:rFonts w:ascii="Arial" w:eastAsia="Arial" w:hAnsi="Arial" w:cs="Arial"/>
          <w:color w:val="0000FF"/>
          <w:sz w:val="22"/>
          <w:szCs w:val="22"/>
          <w:shd w:val="clear" w:color="auto" w:fill="FFFFFF"/>
        </w:rPr>
      </w:pPr>
      <w:hyperlink w:anchor="tabtxt_1575050_1940231224" w:history="1">
        <w:r w:rsidRPr="007049A5">
          <w:rPr>
            <w:rFonts w:ascii="Arial" w:eastAsia="Arial" w:hAnsi="Arial" w:cs="Arial"/>
            <w:color w:val="0000FF"/>
            <w:sz w:val="22"/>
            <w:szCs w:val="22"/>
            <w:u w:val="single"/>
            <w:shd w:val="clear" w:color="auto" w:fill="FFFFFF"/>
          </w:rPr>
          <w:t>К заголовкам сообщений</w:t>
        </w:r>
      </w:hyperlink>
    </w:p>
    <w:p w:rsidR="007049A5" w:rsidRPr="007049A5" w:rsidRDefault="007049A5" w:rsidP="007049A5">
      <w:pPr>
        <w:jc w:val="right"/>
        <w:rPr>
          <w:rFonts w:ascii="Arial" w:eastAsia="Arial" w:hAnsi="Arial" w:cs="Arial"/>
          <w:color w:val="0000FF"/>
          <w:sz w:val="22"/>
          <w:szCs w:val="22"/>
          <w:shd w:val="clear" w:color="auto" w:fill="FFFFFF"/>
        </w:rPr>
      </w:pPr>
    </w:p>
    <w:p w:rsidR="007049A5" w:rsidRPr="007049A5" w:rsidRDefault="007049A5" w:rsidP="007049A5">
      <w:pPr>
        <w:rPr>
          <w:rFonts w:ascii="Arial" w:eastAsia="Arial" w:hAnsi="Arial" w:cs="Arial"/>
          <w:b/>
          <w:color w:val="000000"/>
          <w:sz w:val="22"/>
          <w:szCs w:val="22"/>
          <w:shd w:val="clear" w:color="auto" w:fill="FFFFFF"/>
        </w:rPr>
      </w:pPr>
      <w:r w:rsidRPr="007049A5">
        <w:rPr>
          <w:rFonts w:ascii="Arial" w:eastAsia="Arial" w:hAnsi="Arial" w:cs="Arial"/>
          <w:b/>
          <w:color w:val="000000"/>
          <w:sz w:val="22"/>
          <w:szCs w:val="22"/>
          <w:shd w:val="clear" w:color="auto" w:fill="FFFFFF"/>
        </w:rPr>
        <w:t>Tverigrad.ru, Тверь, 11 марта 2022</w:t>
      </w:r>
    </w:p>
    <w:p w:rsidR="007049A5" w:rsidRPr="007049A5" w:rsidRDefault="007049A5" w:rsidP="007049A5">
      <w:pPr>
        <w:jc w:val="both"/>
        <w:outlineLvl w:val="1"/>
        <w:rPr>
          <w:rFonts w:ascii="Arial" w:eastAsia="Arial" w:hAnsi="Arial" w:cs="Arial"/>
          <w:color w:val="000000"/>
          <w:sz w:val="22"/>
          <w:szCs w:val="22"/>
          <w:shd w:val="clear" w:color="auto" w:fill="FFFFFF"/>
        </w:rPr>
      </w:pPr>
      <w:bookmarkStart w:id="31" w:name="ant_1575050_1940440594"/>
      <w:r w:rsidRPr="007049A5">
        <w:rPr>
          <w:rFonts w:ascii="Arial" w:eastAsia="Arial" w:hAnsi="Arial" w:cs="Arial"/>
          <w:color w:val="000000"/>
          <w:sz w:val="22"/>
          <w:szCs w:val="22"/>
          <w:shd w:val="clear" w:color="auto" w:fill="FFFFFF"/>
        </w:rPr>
        <w:t>В БРУСИЛОВО ПОД ТВЕРЬЮ ПОЯВИТСЯ ОГРОМНЫЙ МАГАЗИН ЭЛЕКТРОТОВАРОВ И САНТЕХНИКИ</w:t>
      </w:r>
      <w:bookmarkEnd w:id="31"/>
    </w:p>
    <w:p w:rsidR="007049A5" w:rsidRPr="007049A5" w:rsidRDefault="007049A5" w:rsidP="007049A5">
      <w:pPr>
        <w:jc w:val="both"/>
        <w:rPr>
          <w:rFonts w:ascii="Arial" w:eastAsia="Arial" w:hAnsi="Arial" w:cs="Arial"/>
          <w:color w:val="000000"/>
          <w:sz w:val="22"/>
          <w:szCs w:val="22"/>
          <w:shd w:val="clear" w:color="auto" w:fill="FFFFFF"/>
        </w:rPr>
      </w:pPr>
      <w:r w:rsidRPr="007049A5">
        <w:rPr>
          <w:rFonts w:ascii="Arial" w:eastAsia="Arial" w:hAnsi="Arial" w:cs="Arial"/>
          <w:color w:val="000000"/>
          <w:sz w:val="22"/>
          <w:szCs w:val="22"/>
          <w:shd w:val="clear" w:color="auto" w:fill="FFFFFF"/>
        </w:rPr>
        <w:t xml:space="preserve">11 марта губернатор </w:t>
      </w:r>
      <w:r w:rsidRPr="007049A5">
        <w:rPr>
          <w:rFonts w:ascii="Arial" w:eastAsia="Arial" w:hAnsi="Arial" w:cs="Arial"/>
          <w:color w:val="000000"/>
          <w:sz w:val="22"/>
          <w:szCs w:val="22"/>
          <w:shd w:val="clear" w:color="auto" w:fill="C0C0C0"/>
        </w:rPr>
        <w:t>Игорь Руденя</w:t>
      </w:r>
      <w:r w:rsidRPr="007049A5">
        <w:rPr>
          <w:rFonts w:ascii="Arial" w:eastAsia="Arial" w:hAnsi="Arial" w:cs="Arial"/>
          <w:color w:val="000000"/>
          <w:sz w:val="22"/>
          <w:szCs w:val="22"/>
          <w:shd w:val="clear" w:color="auto" w:fill="FFFFFF"/>
        </w:rPr>
        <w:t xml:space="preserve"> провел заседание Межведомственной комиссии при Правительстве Тверской области по земельным отношениям, на котором были рассмотрены вопросы о переводе земельных участков из одной категории в другую... </w:t>
      </w:r>
    </w:p>
    <w:p w:rsidR="007049A5" w:rsidRPr="007049A5" w:rsidRDefault="007049A5" w:rsidP="007049A5">
      <w:pPr>
        <w:rPr>
          <w:rFonts w:ascii="Arial" w:eastAsia="Arial" w:hAnsi="Arial" w:cs="Arial"/>
          <w:color w:val="0000FF"/>
          <w:sz w:val="22"/>
          <w:szCs w:val="22"/>
          <w:shd w:val="clear" w:color="auto" w:fill="FFFFFF"/>
        </w:rPr>
      </w:pPr>
      <w:hyperlink r:id="rId202" w:history="1">
        <w:r w:rsidRPr="007049A5">
          <w:rPr>
            <w:rFonts w:ascii="Arial" w:eastAsia="Arial" w:hAnsi="Arial" w:cs="Arial"/>
            <w:color w:val="0000FF"/>
            <w:sz w:val="22"/>
            <w:szCs w:val="22"/>
            <w:u w:val="single"/>
            <w:shd w:val="clear" w:color="auto" w:fill="FFFFFF"/>
          </w:rPr>
          <w:t>https://tverigrad.ru/publication/v-brusilovo-pod-tverju-pojavitsja-ogromnyj-magazin-jelektrotovarov-i-santehniki/</w:t>
        </w:r>
      </w:hyperlink>
    </w:p>
    <w:p w:rsidR="007049A5" w:rsidRPr="007049A5" w:rsidRDefault="007049A5" w:rsidP="007049A5">
      <w:pPr>
        <w:rPr>
          <w:rFonts w:ascii="Arial" w:eastAsia="Arial" w:hAnsi="Arial" w:cs="Arial"/>
          <w:color w:val="000000"/>
          <w:sz w:val="22"/>
          <w:szCs w:val="22"/>
          <w:u w:val="single"/>
          <w:shd w:val="clear" w:color="auto" w:fill="FFFFFF"/>
        </w:rPr>
      </w:pPr>
      <w:r w:rsidRPr="007049A5">
        <w:rPr>
          <w:rFonts w:ascii="Arial" w:eastAsia="Arial" w:hAnsi="Arial" w:cs="Arial"/>
          <w:color w:val="000000"/>
          <w:sz w:val="22"/>
          <w:szCs w:val="22"/>
          <w:u w:val="single"/>
          <w:shd w:val="clear" w:color="auto" w:fill="FFFFFF"/>
        </w:rPr>
        <w:t>Сообщения по событию:</w:t>
      </w:r>
    </w:p>
    <w:p w:rsidR="007049A5" w:rsidRPr="007049A5" w:rsidRDefault="007049A5" w:rsidP="007049A5">
      <w:pPr>
        <w:numPr>
          <w:ilvl w:val="0"/>
          <w:numId w:val="8"/>
        </w:numPr>
        <w:ind w:left="0" w:firstLine="0"/>
        <w:rPr>
          <w:rFonts w:ascii="Arial" w:eastAsia="Arial" w:hAnsi="Arial" w:cs="Arial"/>
          <w:color w:val="0000FF"/>
          <w:sz w:val="22"/>
          <w:szCs w:val="22"/>
          <w:shd w:val="clear" w:color="auto" w:fill="FFFFFF"/>
        </w:rPr>
      </w:pPr>
      <w:hyperlink r:id="rId203" w:history="1">
        <w:r w:rsidRPr="007049A5">
          <w:rPr>
            <w:rFonts w:ascii="Arial" w:eastAsia="Arial" w:hAnsi="Arial" w:cs="Arial"/>
            <w:color w:val="0000FF"/>
            <w:sz w:val="22"/>
            <w:szCs w:val="22"/>
            <w:u w:val="single"/>
            <w:shd w:val="clear" w:color="auto" w:fill="FFFFFF"/>
          </w:rPr>
          <w:t>Зубцовская жизнь (зубцовскаяжизнь), Зубцов, 11 марта 2022</w:t>
        </w:r>
      </w:hyperlink>
    </w:p>
    <w:p w:rsidR="007049A5" w:rsidRPr="007049A5" w:rsidRDefault="007049A5" w:rsidP="007049A5">
      <w:pPr>
        <w:numPr>
          <w:ilvl w:val="0"/>
          <w:numId w:val="8"/>
        </w:numPr>
        <w:ind w:left="0" w:firstLine="0"/>
        <w:rPr>
          <w:rFonts w:ascii="Arial" w:eastAsia="Arial" w:hAnsi="Arial" w:cs="Arial"/>
          <w:color w:val="0000FF"/>
          <w:sz w:val="22"/>
          <w:szCs w:val="22"/>
          <w:shd w:val="clear" w:color="auto" w:fill="FFFFFF"/>
        </w:rPr>
      </w:pPr>
      <w:hyperlink r:id="rId204" w:history="1">
        <w:r w:rsidRPr="007049A5">
          <w:rPr>
            <w:rFonts w:ascii="Arial" w:eastAsia="Arial" w:hAnsi="Arial" w:cs="Arial"/>
            <w:color w:val="0000FF"/>
            <w:sz w:val="22"/>
            <w:szCs w:val="22"/>
            <w:u w:val="single"/>
            <w:shd w:val="clear" w:color="auto" w:fill="FFFFFF"/>
          </w:rPr>
          <w:t>Наша жизнь (нашажизнь), Лихославль, 11 марта 2022</w:t>
        </w:r>
      </w:hyperlink>
    </w:p>
    <w:p w:rsidR="007049A5" w:rsidRPr="007049A5" w:rsidRDefault="007049A5" w:rsidP="007049A5">
      <w:pPr>
        <w:numPr>
          <w:ilvl w:val="0"/>
          <w:numId w:val="8"/>
        </w:numPr>
        <w:ind w:left="0" w:firstLine="0"/>
        <w:rPr>
          <w:rFonts w:ascii="Arial" w:eastAsia="Arial" w:hAnsi="Arial" w:cs="Arial"/>
          <w:color w:val="0000FF"/>
          <w:sz w:val="22"/>
          <w:szCs w:val="22"/>
          <w:shd w:val="clear" w:color="auto" w:fill="FFFFFF"/>
        </w:rPr>
      </w:pPr>
      <w:hyperlink r:id="rId205" w:history="1">
        <w:r w:rsidRPr="007049A5">
          <w:rPr>
            <w:rFonts w:ascii="Arial" w:eastAsia="Arial" w:hAnsi="Arial" w:cs="Arial"/>
            <w:color w:val="0000FF"/>
            <w:sz w:val="22"/>
            <w:szCs w:val="22"/>
            <w:u w:val="single"/>
            <w:shd w:val="clear" w:color="auto" w:fill="FFFFFF"/>
          </w:rPr>
          <w:t>Сандовские вести (сандовскиевести), п.г.т. Сандово, 11 марта 2022</w:t>
        </w:r>
      </w:hyperlink>
    </w:p>
    <w:p w:rsidR="007049A5" w:rsidRPr="007049A5" w:rsidRDefault="007049A5" w:rsidP="007049A5">
      <w:pPr>
        <w:numPr>
          <w:ilvl w:val="0"/>
          <w:numId w:val="8"/>
        </w:numPr>
        <w:ind w:left="0" w:firstLine="0"/>
        <w:rPr>
          <w:rFonts w:ascii="Arial" w:eastAsia="Arial" w:hAnsi="Arial" w:cs="Arial"/>
          <w:color w:val="0000FF"/>
          <w:sz w:val="22"/>
          <w:szCs w:val="22"/>
          <w:shd w:val="clear" w:color="auto" w:fill="FFFFFF"/>
        </w:rPr>
      </w:pPr>
      <w:hyperlink r:id="rId206" w:history="1">
        <w:r w:rsidRPr="007049A5">
          <w:rPr>
            <w:rFonts w:ascii="Arial" w:eastAsia="Arial" w:hAnsi="Arial" w:cs="Arial"/>
            <w:color w:val="0000FF"/>
            <w:sz w:val="22"/>
            <w:szCs w:val="22"/>
            <w:u w:val="single"/>
            <w:shd w:val="clear" w:color="auto" w:fill="FFFFFF"/>
          </w:rPr>
          <w:t>Молоковский край (молоковскийкрай), п. Молоково, 11 марта 2022</w:t>
        </w:r>
      </w:hyperlink>
    </w:p>
    <w:p w:rsidR="007049A5" w:rsidRPr="007049A5" w:rsidRDefault="007049A5" w:rsidP="007049A5">
      <w:pPr>
        <w:numPr>
          <w:ilvl w:val="0"/>
          <w:numId w:val="8"/>
        </w:numPr>
        <w:ind w:left="0" w:firstLine="0"/>
        <w:rPr>
          <w:rFonts w:ascii="Arial" w:eastAsia="Arial" w:hAnsi="Arial" w:cs="Arial"/>
          <w:color w:val="0000FF"/>
          <w:sz w:val="22"/>
          <w:szCs w:val="22"/>
          <w:shd w:val="clear" w:color="auto" w:fill="FFFFFF"/>
        </w:rPr>
      </w:pPr>
      <w:hyperlink r:id="rId207" w:history="1">
        <w:r w:rsidRPr="007049A5">
          <w:rPr>
            <w:rFonts w:ascii="Arial" w:eastAsia="Arial" w:hAnsi="Arial" w:cs="Arial"/>
            <w:color w:val="0000FF"/>
            <w:sz w:val="22"/>
            <w:szCs w:val="22"/>
            <w:u w:val="single"/>
            <w:shd w:val="clear" w:color="auto" w:fill="FFFFFF"/>
          </w:rPr>
          <w:t>Бельская правда (бельскаяправда), Белый, 11 марта 2022</w:t>
        </w:r>
      </w:hyperlink>
    </w:p>
    <w:p w:rsidR="007049A5" w:rsidRPr="007049A5" w:rsidRDefault="007049A5" w:rsidP="007049A5">
      <w:pPr>
        <w:numPr>
          <w:ilvl w:val="0"/>
          <w:numId w:val="8"/>
        </w:numPr>
        <w:ind w:left="0" w:firstLine="0"/>
        <w:rPr>
          <w:rFonts w:ascii="Arial" w:eastAsia="Arial" w:hAnsi="Arial" w:cs="Arial"/>
          <w:color w:val="0000FF"/>
          <w:sz w:val="22"/>
          <w:szCs w:val="22"/>
          <w:shd w:val="clear" w:color="auto" w:fill="FFFFFF"/>
        </w:rPr>
      </w:pPr>
      <w:hyperlink r:id="rId208" w:history="1">
        <w:r w:rsidRPr="007049A5">
          <w:rPr>
            <w:rFonts w:ascii="Arial" w:eastAsia="Arial" w:hAnsi="Arial" w:cs="Arial"/>
            <w:color w:val="0000FF"/>
            <w:sz w:val="22"/>
            <w:szCs w:val="22"/>
            <w:u w:val="single"/>
            <w:shd w:val="clear" w:color="auto" w:fill="FFFFFF"/>
          </w:rPr>
          <w:t>Спировские известия (спировскиеизвестия), п. Спирово, 11 марта 2022</w:t>
        </w:r>
      </w:hyperlink>
    </w:p>
    <w:p w:rsidR="007049A5" w:rsidRPr="007049A5" w:rsidRDefault="007049A5" w:rsidP="007049A5">
      <w:pPr>
        <w:numPr>
          <w:ilvl w:val="0"/>
          <w:numId w:val="8"/>
        </w:numPr>
        <w:ind w:left="0" w:firstLine="0"/>
        <w:rPr>
          <w:rFonts w:ascii="Arial" w:eastAsia="Arial" w:hAnsi="Arial" w:cs="Arial"/>
          <w:color w:val="0000FF"/>
          <w:sz w:val="22"/>
          <w:szCs w:val="22"/>
          <w:shd w:val="clear" w:color="auto" w:fill="FFFFFF"/>
        </w:rPr>
      </w:pPr>
      <w:hyperlink r:id="rId209" w:history="1">
        <w:r w:rsidRPr="007049A5">
          <w:rPr>
            <w:rFonts w:ascii="Arial" w:eastAsia="Arial" w:hAnsi="Arial" w:cs="Arial"/>
            <w:color w:val="0000FF"/>
            <w:sz w:val="22"/>
            <w:szCs w:val="22"/>
            <w:u w:val="single"/>
            <w:shd w:val="clear" w:color="auto" w:fill="FFFFFF"/>
          </w:rPr>
          <w:t>Вышневолоцкая правда (вышневолоцкаяправда), п.г.т. Жарковский, 11 марта 2022</w:t>
        </w:r>
      </w:hyperlink>
    </w:p>
    <w:p w:rsidR="007049A5" w:rsidRPr="007049A5" w:rsidRDefault="007049A5" w:rsidP="007049A5">
      <w:pPr>
        <w:numPr>
          <w:ilvl w:val="0"/>
          <w:numId w:val="8"/>
        </w:numPr>
        <w:ind w:left="0" w:firstLine="0"/>
        <w:rPr>
          <w:rFonts w:ascii="Arial" w:eastAsia="Arial" w:hAnsi="Arial" w:cs="Arial"/>
          <w:color w:val="0000FF"/>
          <w:sz w:val="22"/>
          <w:szCs w:val="22"/>
          <w:shd w:val="clear" w:color="auto" w:fill="FFFFFF"/>
        </w:rPr>
      </w:pPr>
      <w:hyperlink r:id="rId210" w:history="1">
        <w:r w:rsidRPr="007049A5">
          <w:rPr>
            <w:rFonts w:ascii="Arial" w:eastAsia="Arial" w:hAnsi="Arial" w:cs="Arial"/>
            <w:color w:val="0000FF"/>
            <w:sz w:val="22"/>
            <w:szCs w:val="22"/>
            <w:u w:val="single"/>
            <w:shd w:val="clear" w:color="auto" w:fill="FFFFFF"/>
          </w:rPr>
          <w:t>Лесной вестник (леснойвестник), с. Лесное (Тверская обл.), 11 марта 2022</w:t>
        </w:r>
      </w:hyperlink>
    </w:p>
    <w:p w:rsidR="007049A5" w:rsidRPr="007049A5" w:rsidRDefault="007049A5" w:rsidP="007049A5">
      <w:pPr>
        <w:numPr>
          <w:ilvl w:val="0"/>
          <w:numId w:val="8"/>
        </w:numPr>
        <w:ind w:left="0" w:firstLine="0"/>
        <w:rPr>
          <w:rFonts w:ascii="Arial" w:eastAsia="Arial" w:hAnsi="Arial" w:cs="Arial"/>
          <w:color w:val="0000FF"/>
          <w:sz w:val="22"/>
          <w:szCs w:val="22"/>
          <w:shd w:val="clear" w:color="auto" w:fill="FFFFFF"/>
        </w:rPr>
      </w:pPr>
      <w:hyperlink r:id="rId211" w:history="1">
        <w:r w:rsidRPr="007049A5">
          <w:rPr>
            <w:rFonts w:ascii="Arial" w:eastAsia="Arial" w:hAnsi="Arial" w:cs="Arial"/>
            <w:color w:val="0000FF"/>
            <w:sz w:val="22"/>
            <w:szCs w:val="22"/>
            <w:u w:val="single"/>
            <w:shd w:val="clear" w:color="auto" w:fill="FFFFFF"/>
          </w:rPr>
          <w:t>Жарковский вестник (жарковскийвестник), п.г.т. Жарковский, 11 марта 2022</w:t>
        </w:r>
      </w:hyperlink>
    </w:p>
    <w:p w:rsidR="007049A5" w:rsidRPr="007049A5" w:rsidRDefault="007049A5" w:rsidP="007049A5">
      <w:pPr>
        <w:numPr>
          <w:ilvl w:val="0"/>
          <w:numId w:val="8"/>
        </w:numPr>
        <w:ind w:left="0" w:firstLine="0"/>
        <w:rPr>
          <w:rFonts w:ascii="Arial" w:eastAsia="Arial" w:hAnsi="Arial" w:cs="Arial"/>
          <w:color w:val="0000FF"/>
          <w:sz w:val="22"/>
          <w:szCs w:val="22"/>
          <w:shd w:val="clear" w:color="auto" w:fill="FFFFFF"/>
        </w:rPr>
      </w:pPr>
      <w:hyperlink r:id="rId212" w:history="1">
        <w:r w:rsidRPr="007049A5">
          <w:rPr>
            <w:rFonts w:ascii="Arial" w:eastAsia="Arial" w:hAnsi="Arial" w:cs="Arial"/>
            <w:color w:val="0000FF"/>
            <w:sz w:val="22"/>
            <w:szCs w:val="22"/>
            <w:u w:val="single"/>
            <w:shd w:val="clear" w:color="auto" w:fill="FFFFFF"/>
          </w:rPr>
          <w:t>Авангард (авангард), Западная Двина, 11 марта 2022</w:t>
        </w:r>
      </w:hyperlink>
    </w:p>
    <w:p w:rsidR="007049A5" w:rsidRPr="007049A5" w:rsidRDefault="007049A5" w:rsidP="007049A5">
      <w:pPr>
        <w:numPr>
          <w:ilvl w:val="0"/>
          <w:numId w:val="8"/>
        </w:numPr>
        <w:ind w:left="0" w:firstLine="0"/>
        <w:rPr>
          <w:rFonts w:ascii="Arial" w:eastAsia="Arial" w:hAnsi="Arial" w:cs="Arial"/>
          <w:color w:val="0000FF"/>
          <w:sz w:val="22"/>
          <w:szCs w:val="22"/>
          <w:shd w:val="clear" w:color="auto" w:fill="FFFFFF"/>
        </w:rPr>
      </w:pPr>
      <w:hyperlink r:id="rId213" w:history="1">
        <w:r w:rsidRPr="007049A5">
          <w:rPr>
            <w:rFonts w:ascii="Arial" w:eastAsia="Arial" w:hAnsi="Arial" w:cs="Arial"/>
            <w:color w:val="0000FF"/>
            <w:sz w:val="22"/>
            <w:szCs w:val="22"/>
            <w:u w:val="single"/>
            <w:shd w:val="clear" w:color="auto" w:fill="FFFFFF"/>
          </w:rPr>
          <w:t>Коммунар (коммунар), п. Фирово, 11 марта 2022</w:t>
        </w:r>
      </w:hyperlink>
    </w:p>
    <w:p w:rsidR="007049A5" w:rsidRPr="007049A5" w:rsidRDefault="007049A5" w:rsidP="007049A5">
      <w:pPr>
        <w:numPr>
          <w:ilvl w:val="0"/>
          <w:numId w:val="8"/>
        </w:numPr>
        <w:ind w:left="0" w:firstLine="0"/>
        <w:rPr>
          <w:rFonts w:ascii="Arial" w:eastAsia="Arial" w:hAnsi="Arial" w:cs="Arial"/>
          <w:color w:val="0000FF"/>
          <w:sz w:val="22"/>
          <w:szCs w:val="22"/>
          <w:shd w:val="clear" w:color="auto" w:fill="FFFFFF"/>
        </w:rPr>
      </w:pPr>
      <w:hyperlink r:id="rId214" w:history="1">
        <w:r w:rsidRPr="007049A5">
          <w:rPr>
            <w:rFonts w:ascii="Arial" w:eastAsia="Arial" w:hAnsi="Arial" w:cs="Arial"/>
            <w:color w:val="0000FF"/>
            <w:sz w:val="22"/>
            <w:szCs w:val="22"/>
            <w:u w:val="single"/>
            <w:shd w:val="clear" w:color="auto" w:fill="FFFFFF"/>
          </w:rPr>
          <w:t>Вперед (вперед), Калязин, 11 марта 2022</w:t>
        </w:r>
      </w:hyperlink>
    </w:p>
    <w:p w:rsidR="007049A5" w:rsidRPr="007049A5" w:rsidRDefault="007049A5" w:rsidP="007049A5">
      <w:pPr>
        <w:numPr>
          <w:ilvl w:val="0"/>
          <w:numId w:val="8"/>
        </w:numPr>
        <w:ind w:left="0" w:firstLine="0"/>
        <w:rPr>
          <w:rFonts w:ascii="Arial" w:eastAsia="Arial" w:hAnsi="Arial" w:cs="Arial"/>
          <w:color w:val="0000FF"/>
          <w:sz w:val="22"/>
          <w:szCs w:val="22"/>
          <w:shd w:val="clear" w:color="auto" w:fill="FFFFFF"/>
        </w:rPr>
      </w:pPr>
      <w:hyperlink r:id="rId215" w:history="1">
        <w:r w:rsidRPr="007049A5">
          <w:rPr>
            <w:rFonts w:ascii="Arial" w:eastAsia="Arial" w:hAnsi="Arial" w:cs="Arial"/>
            <w:color w:val="0000FF"/>
            <w:sz w:val="22"/>
            <w:szCs w:val="22"/>
            <w:u w:val="single"/>
            <w:shd w:val="clear" w:color="auto" w:fill="FFFFFF"/>
          </w:rPr>
          <w:t>Андреапольские вести (андреапольскиевести), Андреаполь, 11 марта 2022</w:t>
        </w:r>
      </w:hyperlink>
    </w:p>
    <w:p w:rsidR="007049A5" w:rsidRPr="007049A5" w:rsidRDefault="007049A5" w:rsidP="007049A5">
      <w:pPr>
        <w:numPr>
          <w:ilvl w:val="0"/>
          <w:numId w:val="8"/>
        </w:numPr>
        <w:ind w:left="0" w:firstLine="0"/>
        <w:rPr>
          <w:rFonts w:ascii="Arial" w:eastAsia="Arial" w:hAnsi="Arial" w:cs="Arial"/>
          <w:color w:val="0000FF"/>
          <w:sz w:val="22"/>
          <w:szCs w:val="22"/>
          <w:shd w:val="clear" w:color="auto" w:fill="FFFFFF"/>
        </w:rPr>
      </w:pPr>
      <w:hyperlink r:id="rId216" w:history="1">
        <w:r w:rsidRPr="007049A5">
          <w:rPr>
            <w:rFonts w:ascii="Arial" w:eastAsia="Arial" w:hAnsi="Arial" w:cs="Arial"/>
            <w:color w:val="0000FF"/>
            <w:sz w:val="22"/>
            <w:szCs w:val="22"/>
            <w:u w:val="single"/>
            <w:shd w:val="clear" w:color="auto" w:fill="FFFFFF"/>
          </w:rPr>
          <w:t>Новая жизнь (новаяжизнь), Бологое, 11 марта 2022</w:t>
        </w:r>
      </w:hyperlink>
    </w:p>
    <w:p w:rsidR="007049A5" w:rsidRPr="007049A5" w:rsidRDefault="007049A5" w:rsidP="007049A5">
      <w:pPr>
        <w:numPr>
          <w:ilvl w:val="0"/>
          <w:numId w:val="8"/>
        </w:numPr>
        <w:ind w:left="0" w:firstLine="0"/>
        <w:rPr>
          <w:rFonts w:ascii="Arial" w:eastAsia="Arial" w:hAnsi="Arial" w:cs="Arial"/>
          <w:color w:val="0000FF"/>
          <w:sz w:val="22"/>
          <w:szCs w:val="22"/>
          <w:shd w:val="clear" w:color="auto" w:fill="FFFFFF"/>
        </w:rPr>
      </w:pPr>
      <w:hyperlink r:id="rId217" w:history="1">
        <w:r w:rsidRPr="007049A5">
          <w:rPr>
            <w:rFonts w:ascii="Arial" w:eastAsia="Arial" w:hAnsi="Arial" w:cs="Arial"/>
            <w:color w:val="0000FF"/>
            <w:sz w:val="22"/>
            <w:szCs w:val="22"/>
            <w:u w:val="single"/>
            <w:shd w:val="clear" w:color="auto" w:fill="FFFFFF"/>
          </w:rPr>
          <w:t>Ленинское знамя (leninskoeznamya.tverreg.ru), Тверь, 11 марта 2022</w:t>
        </w:r>
      </w:hyperlink>
    </w:p>
    <w:p w:rsidR="007049A5" w:rsidRPr="007049A5" w:rsidRDefault="007049A5" w:rsidP="007049A5">
      <w:pPr>
        <w:numPr>
          <w:ilvl w:val="0"/>
          <w:numId w:val="8"/>
        </w:numPr>
        <w:ind w:left="0" w:firstLine="0"/>
        <w:rPr>
          <w:rFonts w:ascii="Arial" w:eastAsia="Arial" w:hAnsi="Arial" w:cs="Arial"/>
          <w:color w:val="0000FF"/>
          <w:sz w:val="22"/>
          <w:szCs w:val="22"/>
          <w:shd w:val="clear" w:color="auto" w:fill="FFFFFF"/>
        </w:rPr>
      </w:pPr>
      <w:hyperlink r:id="rId218" w:history="1">
        <w:r w:rsidRPr="007049A5">
          <w:rPr>
            <w:rFonts w:ascii="Arial" w:eastAsia="Arial" w:hAnsi="Arial" w:cs="Arial"/>
            <w:color w:val="0000FF"/>
            <w:sz w:val="22"/>
            <w:szCs w:val="22"/>
            <w:u w:val="single"/>
            <w:shd w:val="clear" w:color="auto" w:fill="FFFFFF"/>
          </w:rPr>
          <w:t>ГТРК Тверь, Тверь, 11 марта 2022</w:t>
        </w:r>
      </w:hyperlink>
    </w:p>
    <w:p w:rsidR="007049A5" w:rsidRPr="007049A5" w:rsidRDefault="007049A5" w:rsidP="007049A5">
      <w:pPr>
        <w:numPr>
          <w:ilvl w:val="0"/>
          <w:numId w:val="8"/>
        </w:numPr>
        <w:ind w:left="0" w:firstLine="0"/>
        <w:rPr>
          <w:rFonts w:ascii="Arial" w:eastAsia="Arial" w:hAnsi="Arial" w:cs="Arial"/>
          <w:color w:val="0000FF"/>
          <w:sz w:val="22"/>
          <w:szCs w:val="22"/>
          <w:shd w:val="clear" w:color="auto" w:fill="FFFFFF"/>
        </w:rPr>
      </w:pPr>
      <w:hyperlink r:id="rId219" w:history="1">
        <w:r w:rsidRPr="007049A5">
          <w:rPr>
            <w:rFonts w:ascii="Arial" w:eastAsia="Arial" w:hAnsi="Arial" w:cs="Arial"/>
            <w:color w:val="0000FF"/>
            <w:sz w:val="22"/>
            <w:szCs w:val="22"/>
            <w:u w:val="single"/>
            <w:shd w:val="clear" w:color="auto" w:fill="FFFFFF"/>
          </w:rPr>
          <w:t>Тверская жизнь (tverlife.ru), Тверь, 11 марта 2022</w:t>
        </w:r>
      </w:hyperlink>
    </w:p>
    <w:p w:rsidR="007049A5" w:rsidRPr="007049A5" w:rsidRDefault="007049A5" w:rsidP="007049A5">
      <w:pPr>
        <w:numPr>
          <w:ilvl w:val="0"/>
          <w:numId w:val="8"/>
        </w:numPr>
        <w:ind w:left="0" w:firstLine="0"/>
        <w:rPr>
          <w:rFonts w:ascii="Arial" w:eastAsia="Arial" w:hAnsi="Arial" w:cs="Arial"/>
          <w:color w:val="0000FF"/>
          <w:sz w:val="22"/>
          <w:szCs w:val="22"/>
          <w:shd w:val="clear" w:color="auto" w:fill="FFFFFF"/>
        </w:rPr>
      </w:pPr>
      <w:hyperlink r:id="rId220" w:history="1">
        <w:r w:rsidRPr="007049A5">
          <w:rPr>
            <w:rFonts w:ascii="Arial" w:eastAsia="Arial" w:hAnsi="Arial" w:cs="Arial"/>
            <w:color w:val="0000FF"/>
            <w:sz w:val="22"/>
            <w:szCs w:val="22"/>
            <w:u w:val="single"/>
            <w:shd w:val="clear" w:color="auto" w:fill="FFFFFF"/>
          </w:rPr>
          <w:t>Новости Твери (tver-news.net), Тверь, 11 марта 2022</w:t>
        </w:r>
      </w:hyperlink>
    </w:p>
    <w:p w:rsidR="007049A5" w:rsidRDefault="007049A5" w:rsidP="007049A5">
      <w:pPr>
        <w:jc w:val="right"/>
        <w:rPr>
          <w:rFonts w:ascii="Arial" w:eastAsia="Arial" w:hAnsi="Arial" w:cs="Arial"/>
          <w:color w:val="0000FF"/>
          <w:sz w:val="22"/>
          <w:szCs w:val="22"/>
          <w:shd w:val="clear" w:color="auto" w:fill="FFFFFF"/>
        </w:rPr>
      </w:pPr>
      <w:hyperlink w:anchor="tabtxt_1575050_1940440594" w:history="1">
        <w:r w:rsidRPr="007049A5">
          <w:rPr>
            <w:rFonts w:ascii="Arial" w:eastAsia="Arial" w:hAnsi="Arial" w:cs="Arial"/>
            <w:color w:val="0000FF"/>
            <w:sz w:val="22"/>
            <w:szCs w:val="22"/>
            <w:u w:val="single"/>
            <w:shd w:val="clear" w:color="auto" w:fill="FFFFFF"/>
          </w:rPr>
          <w:t>К заголовкам сообщений</w:t>
        </w:r>
      </w:hyperlink>
    </w:p>
    <w:p w:rsidR="007049A5" w:rsidRPr="007049A5" w:rsidRDefault="007049A5" w:rsidP="007049A5">
      <w:pPr>
        <w:jc w:val="right"/>
        <w:rPr>
          <w:rFonts w:ascii="Arial" w:eastAsia="Arial" w:hAnsi="Arial" w:cs="Arial"/>
          <w:color w:val="0000FF"/>
          <w:sz w:val="22"/>
          <w:szCs w:val="22"/>
          <w:shd w:val="clear" w:color="auto" w:fill="FFFFFF"/>
        </w:rPr>
      </w:pPr>
    </w:p>
    <w:p w:rsidR="007049A5" w:rsidRPr="007049A5" w:rsidRDefault="007049A5" w:rsidP="007049A5">
      <w:pPr>
        <w:rPr>
          <w:rFonts w:ascii="Arial" w:eastAsia="Arial" w:hAnsi="Arial" w:cs="Arial"/>
          <w:b/>
          <w:color w:val="000000"/>
          <w:sz w:val="22"/>
          <w:szCs w:val="22"/>
          <w:shd w:val="clear" w:color="auto" w:fill="FFFFFF"/>
        </w:rPr>
      </w:pPr>
      <w:r w:rsidRPr="007049A5">
        <w:rPr>
          <w:rFonts w:ascii="Arial" w:eastAsia="Arial" w:hAnsi="Arial" w:cs="Arial"/>
          <w:b/>
          <w:color w:val="000000"/>
          <w:sz w:val="22"/>
          <w:szCs w:val="22"/>
          <w:shd w:val="clear" w:color="auto" w:fill="FFFFFF"/>
        </w:rPr>
        <w:t>Тверские ведомости (vedtver.ru), Тверь, 11 марта 2022</w:t>
      </w:r>
    </w:p>
    <w:p w:rsidR="007049A5" w:rsidRPr="007049A5" w:rsidRDefault="007049A5" w:rsidP="007049A5">
      <w:pPr>
        <w:jc w:val="both"/>
        <w:outlineLvl w:val="1"/>
        <w:rPr>
          <w:rFonts w:ascii="Arial" w:eastAsia="Arial" w:hAnsi="Arial" w:cs="Arial"/>
          <w:color w:val="000000"/>
          <w:sz w:val="22"/>
          <w:szCs w:val="22"/>
          <w:shd w:val="clear" w:color="auto" w:fill="FFFFFF"/>
        </w:rPr>
      </w:pPr>
      <w:bookmarkStart w:id="32" w:name="ant_1575050_1939919603"/>
      <w:r w:rsidRPr="007049A5">
        <w:rPr>
          <w:rFonts w:ascii="Arial" w:eastAsia="Arial" w:hAnsi="Arial" w:cs="Arial"/>
          <w:color w:val="000000"/>
          <w:sz w:val="22"/>
          <w:szCs w:val="22"/>
          <w:shd w:val="clear" w:color="auto" w:fill="FFFFFF"/>
        </w:rPr>
        <w:t>СТУДЕНТЫ ТОРОПЕЦКОГО КОЛЛЕДЖА ПРОЙДУТ ПРАКТИКУ НА МЕСТНОМ ПРЕДПРИЯТИИ</w:t>
      </w:r>
      <w:bookmarkEnd w:id="32"/>
    </w:p>
    <w:p w:rsidR="007049A5" w:rsidRPr="007049A5" w:rsidRDefault="007049A5" w:rsidP="007049A5">
      <w:pPr>
        <w:jc w:val="both"/>
        <w:rPr>
          <w:rFonts w:ascii="Arial" w:eastAsia="Arial" w:hAnsi="Arial" w:cs="Arial"/>
          <w:color w:val="000000"/>
          <w:sz w:val="22"/>
          <w:szCs w:val="22"/>
          <w:shd w:val="clear" w:color="auto" w:fill="FFFFFF"/>
        </w:rPr>
      </w:pPr>
      <w:r w:rsidRPr="007049A5">
        <w:rPr>
          <w:rFonts w:ascii="Arial" w:eastAsia="Arial" w:hAnsi="Arial" w:cs="Arial"/>
          <w:color w:val="000000"/>
          <w:sz w:val="22"/>
          <w:szCs w:val="22"/>
          <w:shd w:val="clear" w:color="auto" w:fill="FFFFFF"/>
        </w:rPr>
        <w:t xml:space="preserve">Губернатор </w:t>
      </w:r>
      <w:r w:rsidRPr="007049A5">
        <w:rPr>
          <w:rFonts w:ascii="Arial" w:eastAsia="Arial" w:hAnsi="Arial" w:cs="Arial"/>
          <w:color w:val="000000"/>
          <w:sz w:val="22"/>
          <w:szCs w:val="22"/>
          <w:shd w:val="clear" w:color="auto" w:fill="C0C0C0"/>
        </w:rPr>
        <w:t>Игорь Руденя</w:t>
      </w:r>
      <w:r w:rsidRPr="007049A5">
        <w:rPr>
          <w:rFonts w:ascii="Arial" w:eastAsia="Arial" w:hAnsi="Arial" w:cs="Arial"/>
          <w:color w:val="000000"/>
          <w:sz w:val="22"/>
          <w:szCs w:val="22"/>
          <w:shd w:val="clear" w:color="auto" w:fill="FFFFFF"/>
        </w:rPr>
        <w:t xml:space="preserve"> считает важным направлением развития экономики, профобразования Верхневолжья, активную работу компаний со студентами и начинающими специалистами для их дальнейшего трудоустройства на предприятия Тверской области... </w:t>
      </w:r>
    </w:p>
    <w:p w:rsidR="007049A5" w:rsidRPr="007049A5" w:rsidRDefault="007049A5" w:rsidP="007049A5">
      <w:pPr>
        <w:rPr>
          <w:rFonts w:ascii="Arial" w:eastAsia="Arial" w:hAnsi="Arial" w:cs="Arial"/>
          <w:color w:val="0000FF"/>
          <w:sz w:val="22"/>
          <w:szCs w:val="22"/>
          <w:shd w:val="clear" w:color="auto" w:fill="FFFFFF"/>
        </w:rPr>
      </w:pPr>
      <w:hyperlink r:id="rId221" w:history="1">
        <w:r w:rsidRPr="007049A5">
          <w:rPr>
            <w:rFonts w:ascii="Arial" w:eastAsia="Arial" w:hAnsi="Arial" w:cs="Arial"/>
            <w:color w:val="0000FF"/>
            <w:sz w:val="22"/>
            <w:szCs w:val="22"/>
            <w:u w:val="single"/>
            <w:shd w:val="clear" w:color="auto" w:fill="FFFFFF"/>
          </w:rPr>
          <w:t>https://vedtver.ru/news/society/studenty-toropeckogo-kolledzha-projdut-praktiku-na-mestnom-predprijatii/</w:t>
        </w:r>
      </w:hyperlink>
    </w:p>
    <w:p w:rsidR="007049A5" w:rsidRPr="007049A5" w:rsidRDefault="007049A5" w:rsidP="007049A5">
      <w:pPr>
        <w:rPr>
          <w:rFonts w:ascii="Arial" w:eastAsia="Arial" w:hAnsi="Arial" w:cs="Arial"/>
          <w:color w:val="000000"/>
          <w:sz w:val="22"/>
          <w:szCs w:val="22"/>
          <w:u w:val="single"/>
          <w:shd w:val="clear" w:color="auto" w:fill="FFFFFF"/>
        </w:rPr>
      </w:pPr>
      <w:r w:rsidRPr="007049A5">
        <w:rPr>
          <w:rFonts w:ascii="Arial" w:eastAsia="Arial" w:hAnsi="Arial" w:cs="Arial"/>
          <w:color w:val="000000"/>
          <w:sz w:val="22"/>
          <w:szCs w:val="22"/>
          <w:u w:val="single"/>
          <w:shd w:val="clear" w:color="auto" w:fill="FFFFFF"/>
        </w:rPr>
        <w:t>Сообщения по событию:</w:t>
      </w:r>
    </w:p>
    <w:p w:rsidR="007049A5" w:rsidRPr="007049A5" w:rsidRDefault="007049A5" w:rsidP="007049A5">
      <w:pPr>
        <w:numPr>
          <w:ilvl w:val="0"/>
          <w:numId w:val="9"/>
        </w:numPr>
        <w:ind w:left="0" w:firstLine="0"/>
        <w:rPr>
          <w:rFonts w:ascii="Arial" w:eastAsia="Arial" w:hAnsi="Arial" w:cs="Arial"/>
          <w:color w:val="0000FF"/>
          <w:sz w:val="22"/>
          <w:szCs w:val="22"/>
          <w:shd w:val="clear" w:color="auto" w:fill="FFFFFF"/>
        </w:rPr>
      </w:pPr>
      <w:hyperlink r:id="rId222" w:history="1">
        <w:r w:rsidRPr="007049A5">
          <w:rPr>
            <w:rFonts w:ascii="Arial" w:eastAsia="Arial" w:hAnsi="Arial" w:cs="Arial"/>
            <w:color w:val="0000FF"/>
            <w:sz w:val="22"/>
            <w:szCs w:val="22"/>
            <w:u w:val="single"/>
            <w:shd w:val="clear" w:color="auto" w:fill="FFFFFF"/>
          </w:rPr>
          <w:t>Тверской проспект (tp.tver.ru), Тверь, 11 марта 2022</w:t>
        </w:r>
      </w:hyperlink>
    </w:p>
    <w:p w:rsidR="007049A5" w:rsidRPr="007049A5" w:rsidRDefault="007049A5" w:rsidP="007049A5">
      <w:pPr>
        <w:numPr>
          <w:ilvl w:val="0"/>
          <w:numId w:val="9"/>
        </w:numPr>
        <w:ind w:left="0" w:firstLine="0"/>
        <w:rPr>
          <w:rFonts w:ascii="Arial" w:eastAsia="Arial" w:hAnsi="Arial" w:cs="Arial"/>
          <w:color w:val="0000FF"/>
          <w:sz w:val="22"/>
          <w:szCs w:val="22"/>
          <w:shd w:val="clear" w:color="auto" w:fill="FFFFFF"/>
        </w:rPr>
      </w:pPr>
      <w:hyperlink r:id="rId223" w:history="1">
        <w:r w:rsidRPr="007049A5">
          <w:rPr>
            <w:rFonts w:ascii="Arial" w:eastAsia="Arial" w:hAnsi="Arial" w:cs="Arial"/>
            <w:color w:val="0000FF"/>
            <w:sz w:val="22"/>
            <w:szCs w:val="22"/>
            <w:u w:val="single"/>
            <w:shd w:val="clear" w:color="auto" w:fill="FFFFFF"/>
          </w:rPr>
          <w:t>ВОТ! (vot69.ru), Тверь, 11 марта 2022</w:t>
        </w:r>
      </w:hyperlink>
    </w:p>
    <w:p w:rsidR="007049A5" w:rsidRPr="007049A5" w:rsidRDefault="007049A5" w:rsidP="007049A5">
      <w:pPr>
        <w:numPr>
          <w:ilvl w:val="0"/>
          <w:numId w:val="9"/>
        </w:numPr>
        <w:ind w:left="0" w:firstLine="0"/>
        <w:rPr>
          <w:rFonts w:ascii="Arial" w:eastAsia="Arial" w:hAnsi="Arial" w:cs="Arial"/>
          <w:color w:val="0000FF"/>
          <w:sz w:val="22"/>
          <w:szCs w:val="22"/>
          <w:shd w:val="clear" w:color="auto" w:fill="FFFFFF"/>
        </w:rPr>
      </w:pPr>
      <w:hyperlink r:id="rId224" w:history="1">
        <w:r w:rsidRPr="007049A5">
          <w:rPr>
            <w:rFonts w:ascii="Arial" w:eastAsia="Arial" w:hAnsi="Arial" w:cs="Arial"/>
            <w:color w:val="0000FF"/>
            <w:sz w:val="22"/>
            <w:szCs w:val="22"/>
            <w:u w:val="single"/>
            <w:shd w:val="clear" w:color="auto" w:fill="FFFFFF"/>
          </w:rPr>
          <w:t>Times69- Тверская область (times69.ru), Тверь, 11 марта 2022</w:t>
        </w:r>
      </w:hyperlink>
    </w:p>
    <w:p w:rsidR="007049A5" w:rsidRPr="007049A5" w:rsidRDefault="007049A5" w:rsidP="007049A5">
      <w:pPr>
        <w:numPr>
          <w:ilvl w:val="0"/>
          <w:numId w:val="9"/>
        </w:numPr>
        <w:ind w:left="0" w:firstLine="0"/>
        <w:rPr>
          <w:rFonts w:ascii="Arial" w:eastAsia="Arial" w:hAnsi="Arial" w:cs="Arial"/>
          <w:color w:val="0000FF"/>
          <w:sz w:val="22"/>
          <w:szCs w:val="22"/>
          <w:shd w:val="clear" w:color="auto" w:fill="FFFFFF"/>
        </w:rPr>
      </w:pPr>
      <w:hyperlink r:id="rId225" w:history="1">
        <w:r w:rsidRPr="007049A5">
          <w:rPr>
            <w:rFonts w:ascii="Arial" w:eastAsia="Arial" w:hAnsi="Arial" w:cs="Arial"/>
            <w:color w:val="0000FF"/>
            <w:sz w:val="22"/>
            <w:szCs w:val="22"/>
            <w:u w:val="single"/>
            <w:shd w:val="clear" w:color="auto" w:fill="FFFFFF"/>
          </w:rPr>
          <w:t>Край справедливости (ks-region69.com), Тверь, 11 марта 2022</w:t>
        </w:r>
      </w:hyperlink>
    </w:p>
    <w:p w:rsidR="007049A5" w:rsidRPr="007049A5" w:rsidRDefault="007049A5" w:rsidP="007049A5">
      <w:pPr>
        <w:numPr>
          <w:ilvl w:val="0"/>
          <w:numId w:val="9"/>
        </w:numPr>
        <w:ind w:left="0" w:firstLine="0"/>
        <w:rPr>
          <w:rFonts w:ascii="Arial" w:eastAsia="Arial" w:hAnsi="Arial" w:cs="Arial"/>
          <w:color w:val="0000FF"/>
          <w:sz w:val="22"/>
          <w:szCs w:val="22"/>
          <w:shd w:val="clear" w:color="auto" w:fill="FFFFFF"/>
        </w:rPr>
      </w:pPr>
      <w:hyperlink r:id="rId226" w:history="1">
        <w:r w:rsidRPr="007049A5">
          <w:rPr>
            <w:rFonts w:ascii="Arial" w:eastAsia="Arial" w:hAnsi="Arial" w:cs="Arial"/>
            <w:color w:val="0000FF"/>
            <w:sz w:val="22"/>
            <w:szCs w:val="22"/>
            <w:u w:val="single"/>
            <w:shd w:val="clear" w:color="auto" w:fill="FFFFFF"/>
          </w:rPr>
          <w:t>Главный региональный (glavny.tv), Смоленск, 11 марта 2022</w:t>
        </w:r>
      </w:hyperlink>
    </w:p>
    <w:p w:rsidR="007049A5" w:rsidRPr="007049A5" w:rsidRDefault="007049A5" w:rsidP="007049A5">
      <w:pPr>
        <w:numPr>
          <w:ilvl w:val="0"/>
          <w:numId w:val="9"/>
        </w:numPr>
        <w:ind w:left="0" w:firstLine="0"/>
        <w:rPr>
          <w:rFonts w:ascii="Arial" w:eastAsia="Arial" w:hAnsi="Arial" w:cs="Arial"/>
          <w:color w:val="0000FF"/>
          <w:sz w:val="22"/>
          <w:szCs w:val="22"/>
          <w:shd w:val="clear" w:color="auto" w:fill="FFFFFF"/>
        </w:rPr>
      </w:pPr>
      <w:hyperlink r:id="rId227" w:history="1">
        <w:r w:rsidRPr="007049A5">
          <w:rPr>
            <w:rFonts w:ascii="Arial" w:eastAsia="Arial" w:hAnsi="Arial" w:cs="Arial"/>
            <w:color w:val="0000FF"/>
            <w:sz w:val="22"/>
            <w:szCs w:val="22"/>
            <w:u w:val="single"/>
            <w:shd w:val="clear" w:color="auto" w:fill="FFFFFF"/>
          </w:rPr>
          <w:t>Вся Тверь (газета-вся-тверь.рф), Тверь, 11 марта 2022</w:t>
        </w:r>
      </w:hyperlink>
    </w:p>
    <w:p w:rsidR="007049A5" w:rsidRPr="007049A5" w:rsidRDefault="007049A5" w:rsidP="007049A5">
      <w:pPr>
        <w:numPr>
          <w:ilvl w:val="0"/>
          <w:numId w:val="9"/>
        </w:numPr>
        <w:ind w:left="0" w:firstLine="0"/>
        <w:rPr>
          <w:rFonts w:ascii="Arial" w:eastAsia="Arial" w:hAnsi="Arial" w:cs="Arial"/>
          <w:color w:val="0000FF"/>
          <w:sz w:val="22"/>
          <w:szCs w:val="22"/>
          <w:shd w:val="clear" w:color="auto" w:fill="FFFFFF"/>
        </w:rPr>
      </w:pPr>
      <w:hyperlink r:id="rId228" w:history="1">
        <w:r w:rsidRPr="007049A5">
          <w:rPr>
            <w:rFonts w:ascii="Arial" w:eastAsia="Arial" w:hAnsi="Arial" w:cs="Arial"/>
            <w:color w:val="0000FF"/>
            <w:sz w:val="22"/>
            <w:szCs w:val="22"/>
            <w:u w:val="single"/>
            <w:shd w:val="clear" w:color="auto" w:fill="FFFFFF"/>
          </w:rPr>
          <w:t>Знамя (kuvznama.ru), Кувшиново, 11 марта 2022</w:t>
        </w:r>
      </w:hyperlink>
    </w:p>
    <w:p w:rsidR="007049A5" w:rsidRPr="007049A5" w:rsidRDefault="007049A5" w:rsidP="007049A5">
      <w:pPr>
        <w:numPr>
          <w:ilvl w:val="0"/>
          <w:numId w:val="9"/>
        </w:numPr>
        <w:ind w:left="0" w:firstLine="0"/>
        <w:rPr>
          <w:rFonts w:ascii="Arial" w:eastAsia="Arial" w:hAnsi="Arial" w:cs="Arial"/>
          <w:color w:val="0000FF"/>
          <w:sz w:val="22"/>
          <w:szCs w:val="22"/>
          <w:shd w:val="clear" w:color="auto" w:fill="FFFFFF"/>
        </w:rPr>
      </w:pPr>
      <w:hyperlink r:id="rId229" w:history="1">
        <w:r w:rsidRPr="007049A5">
          <w:rPr>
            <w:rFonts w:ascii="Arial" w:eastAsia="Arial" w:hAnsi="Arial" w:cs="Arial"/>
            <w:color w:val="0000FF"/>
            <w:sz w:val="22"/>
            <w:szCs w:val="22"/>
            <w:u w:val="single"/>
            <w:shd w:val="clear" w:color="auto" w:fill="FFFFFF"/>
          </w:rPr>
          <w:t>Наша жизнь (нашажизнь), Лихославль, 11 марта 2022</w:t>
        </w:r>
      </w:hyperlink>
    </w:p>
    <w:p w:rsidR="007049A5" w:rsidRPr="007049A5" w:rsidRDefault="007049A5" w:rsidP="007049A5">
      <w:pPr>
        <w:numPr>
          <w:ilvl w:val="0"/>
          <w:numId w:val="9"/>
        </w:numPr>
        <w:ind w:left="0" w:firstLine="0"/>
        <w:rPr>
          <w:rFonts w:ascii="Arial" w:eastAsia="Arial" w:hAnsi="Arial" w:cs="Arial"/>
          <w:color w:val="0000FF"/>
          <w:sz w:val="22"/>
          <w:szCs w:val="22"/>
          <w:shd w:val="clear" w:color="auto" w:fill="FFFFFF"/>
        </w:rPr>
      </w:pPr>
      <w:hyperlink r:id="rId230" w:history="1">
        <w:r w:rsidRPr="007049A5">
          <w:rPr>
            <w:rFonts w:ascii="Arial" w:eastAsia="Arial" w:hAnsi="Arial" w:cs="Arial"/>
            <w:color w:val="0000FF"/>
            <w:sz w:val="22"/>
            <w:szCs w:val="22"/>
            <w:u w:val="single"/>
            <w:shd w:val="clear" w:color="auto" w:fill="FFFFFF"/>
          </w:rPr>
          <w:t>Удомельская газета (udomelskaya-gazeta.ru), Удомля, 11 марта 2022</w:t>
        </w:r>
      </w:hyperlink>
    </w:p>
    <w:p w:rsidR="007049A5" w:rsidRPr="007049A5" w:rsidRDefault="007049A5" w:rsidP="007049A5">
      <w:pPr>
        <w:numPr>
          <w:ilvl w:val="0"/>
          <w:numId w:val="9"/>
        </w:numPr>
        <w:ind w:left="0" w:firstLine="0"/>
        <w:rPr>
          <w:rFonts w:ascii="Arial" w:eastAsia="Arial" w:hAnsi="Arial" w:cs="Arial"/>
          <w:color w:val="0000FF"/>
          <w:sz w:val="22"/>
          <w:szCs w:val="22"/>
          <w:shd w:val="clear" w:color="auto" w:fill="FFFFFF"/>
        </w:rPr>
      </w:pPr>
      <w:hyperlink r:id="rId231" w:history="1">
        <w:r w:rsidRPr="007049A5">
          <w:rPr>
            <w:rFonts w:ascii="Arial" w:eastAsia="Arial" w:hAnsi="Arial" w:cs="Arial"/>
            <w:color w:val="0000FF"/>
            <w:sz w:val="22"/>
            <w:szCs w:val="22"/>
            <w:u w:val="single"/>
            <w:shd w:val="clear" w:color="auto" w:fill="FFFFFF"/>
          </w:rPr>
          <w:t>Тверская жизнь (tverlife.ru), Тверь, 11 марта 2022</w:t>
        </w:r>
      </w:hyperlink>
    </w:p>
    <w:p w:rsidR="007049A5" w:rsidRPr="007049A5" w:rsidRDefault="007049A5" w:rsidP="007049A5">
      <w:pPr>
        <w:numPr>
          <w:ilvl w:val="0"/>
          <w:numId w:val="9"/>
        </w:numPr>
        <w:ind w:left="0" w:firstLine="0"/>
        <w:rPr>
          <w:rFonts w:ascii="Arial" w:eastAsia="Arial" w:hAnsi="Arial" w:cs="Arial"/>
          <w:color w:val="0000FF"/>
          <w:sz w:val="22"/>
          <w:szCs w:val="22"/>
          <w:shd w:val="clear" w:color="auto" w:fill="FFFFFF"/>
        </w:rPr>
      </w:pPr>
      <w:hyperlink r:id="rId232" w:history="1">
        <w:r w:rsidRPr="007049A5">
          <w:rPr>
            <w:rFonts w:ascii="Arial" w:eastAsia="Arial" w:hAnsi="Arial" w:cs="Arial"/>
            <w:color w:val="0000FF"/>
            <w:sz w:val="22"/>
            <w:szCs w:val="22"/>
            <w:u w:val="single"/>
            <w:shd w:val="clear" w:color="auto" w:fill="FFFFFF"/>
          </w:rPr>
          <w:t>Родная земля (r-zemlya.ru), п. Рамешки, 11 марта 2022</w:t>
        </w:r>
      </w:hyperlink>
    </w:p>
    <w:p w:rsidR="007049A5" w:rsidRPr="007049A5" w:rsidRDefault="007049A5" w:rsidP="007049A5">
      <w:pPr>
        <w:numPr>
          <w:ilvl w:val="0"/>
          <w:numId w:val="9"/>
        </w:numPr>
        <w:ind w:left="0" w:firstLine="0"/>
        <w:rPr>
          <w:rFonts w:ascii="Arial" w:eastAsia="Arial" w:hAnsi="Arial" w:cs="Arial"/>
          <w:color w:val="0000FF"/>
          <w:sz w:val="22"/>
          <w:szCs w:val="22"/>
          <w:shd w:val="clear" w:color="auto" w:fill="FFFFFF"/>
        </w:rPr>
      </w:pPr>
      <w:hyperlink r:id="rId233" w:history="1">
        <w:r w:rsidRPr="007049A5">
          <w:rPr>
            <w:rFonts w:ascii="Arial" w:eastAsia="Arial" w:hAnsi="Arial" w:cs="Arial"/>
            <w:color w:val="0000FF"/>
            <w:sz w:val="22"/>
            <w:szCs w:val="22"/>
            <w:u w:val="single"/>
            <w:shd w:val="clear" w:color="auto" w:fill="FFFFFF"/>
          </w:rPr>
          <w:t>ГТРК Тверь, Тверь, 11 марта 2022</w:t>
        </w:r>
      </w:hyperlink>
    </w:p>
    <w:p w:rsidR="007049A5" w:rsidRPr="007049A5" w:rsidRDefault="007049A5" w:rsidP="007049A5">
      <w:pPr>
        <w:numPr>
          <w:ilvl w:val="0"/>
          <w:numId w:val="9"/>
        </w:numPr>
        <w:ind w:left="0" w:firstLine="0"/>
        <w:rPr>
          <w:rFonts w:ascii="Arial" w:eastAsia="Arial" w:hAnsi="Arial" w:cs="Arial"/>
          <w:color w:val="0000FF"/>
          <w:sz w:val="22"/>
          <w:szCs w:val="22"/>
          <w:shd w:val="clear" w:color="auto" w:fill="FFFFFF"/>
        </w:rPr>
      </w:pPr>
      <w:hyperlink r:id="rId234" w:history="1">
        <w:r w:rsidRPr="007049A5">
          <w:rPr>
            <w:rFonts w:ascii="Arial" w:eastAsia="Arial" w:hAnsi="Arial" w:cs="Arial"/>
            <w:color w:val="0000FF"/>
            <w:sz w:val="22"/>
            <w:szCs w:val="22"/>
            <w:u w:val="single"/>
            <w:shd w:val="clear" w:color="auto" w:fill="FFFFFF"/>
          </w:rPr>
          <w:t>Сандовские вести (сандовскиевести), п.г.т. Сандово, 11 марта 2022</w:t>
        </w:r>
      </w:hyperlink>
    </w:p>
    <w:p w:rsidR="007049A5" w:rsidRPr="007049A5" w:rsidRDefault="007049A5" w:rsidP="007049A5">
      <w:pPr>
        <w:numPr>
          <w:ilvl w:val="0"/>
          <w:numId w:val="9"/>
        </w:numPr>
        <w:ind w:left="0" w:firstLine="0"/>
        <w:rPr>
          <w:rFonts w:ascii="Arial" w:eastAsia="Arial" w:hAnsi="Arial" w:cs="Arial"/>
          <w:color w:val="0000FF"/>
          <w:sz w:val="22"/>
          <w:szCs w:val="22"/>
          <w:shd w:val="clear" w:color="auto" w:fill="FFFFFF"/>
        </w:rPr>
      </w:pPr>
      <w:hyperlink r:id="rId235" w:history="1">
        <w:r w:rsidRPr="007049A5">
          <w:rPr>
            <w:rFonts w:ascii="Arial" w:eastAsia="Arial" w:hAnsi="Arial" w:cs="Arial"/>
            <w:color w:val="0000FF"/>
            <w:sz w:val="22"/>
            <w:szCs w:val="22"/>
            <w:u w:val="single"/>
            <w:shd w:val="clear" w:color="auto" w:fill="FFFFFF"/>
          </w:rPr>
          <w:t>Молоковский край (молоковскийкрай), п. Молоково, 11 марта 2022</w:t>
        </w:r>
      </w:hyperlink>
    </w:p>
    <w:p w:rsidR="007049A5" w:rsidRPr="007049A5" w:rsidRDefault="007049A5" w:rsidP="007049A5">
      <w:pPr>
        <w:numPr>
          <w:ilvl w:val="0"/>
          <w:numId w:val="9"/>
        </w:numPr>
        <w:ind w:left="0" w:firstLine="0"/>
        <w:rPr>
          <w:rFonts w:ascii="Arial" w:eastAsia="Arial" w:hAnsi="Arial" w:cs="Arial"/>
          <w:color w:val="0000FF"/>
          <w:sz w:val="22"/>
          <w:szCs w:val="22"/>
          <w:shd w:val="clear" w:color="auto" w:fill="FFFFFF"/>
        </w:rPr>
      </w:pPr>
      <w:hyperlink r:id="rId236" w:history="1">
        <w:r w:rsidRPr="007049A5">
          <w:rPr>
            <w:rFonts w:ascii="Arial" w:eastAsia="Arial" w:hAnsi="Arial" w:cs="Arial"/>
            <w:color w:val="0000FF"/>
            <w:sz w:val="22"/>
            <w:szCs w:val="22"/>
            <w:u w:val="single"/>
            <w:shd w:val="clear" w:color="auto" w:fill="FFFFFF"/>
          </w:rPr>
          <w:t>Новости Твери (tver-news.net), Тверь, 11 марта 2022</w:t>
        </w:r>
      </w:hyperlink>
    </w:p>
    <w:p w:rsidR="007049A5" w:rsidRPr="007049A5" w:rsidRDefault="007049A5" w:rsidP="007049A5">
      <w:pPr>
        <w:numPr>
          <w:ilvl w:val="0"/>
          <w:numId w:val="9"/>
        </w:numPr>
        <w:ind w:left="0" w:firstLine="0"/>
        <w:rPr>
          <w:rFonts w:ascii="Arial" w:eastAsia="Arial" w:hAnsi="Arial" w:cs="Arial"/>
          <w:color w:val="0000FF"/>
          <w:sz w:val="22"/>
          <w:szCs w:val="22"/>
          <w:shd w:val="clear" w:color="auto" w:fill="FFFFFF"/>
        </w:rPr>
      </w:pPr>
      <w:hyperlink r:id="rId237" w:history="1">
        <w:r w:rsidRPr="007049A5">
          <w:rPr>
            <w:rFonts w:ascii="Arial" w:eastAsia="Arial" w:hAnsi="Arial" w:cs="Arial"/>
            <w:color w:val="0000FF"/>
            <w:sz w:val="22"/>
            <w:szCs w:val="22"/>
            <w:u w:val="single"/>
            <w:shd w:val="clear" w:color="auto" w:fill="FFFFFF"/>
          </w:rPr>
          <w:t>Заря (konzarya.ru), Конаково, 11 марта 2022</w:t>
        </w:r>
      </w:hyperlink>
    </w:p>
    <w:p w:rsidR="007049A5" w:rsidRPr="007049A5" w:rsidRDefault="007049A5" w:rsidP="007049A5">
      <w:pPr>
        <w:numPr>
          <w:ilvl w:val="0"/>
          <w:numId w:val="9"/>
        </w:numPr>
        <w:ind w:left="0" w:firstLine="0"/>
        <w:rPr>
          <w:rFonts w:ascii="Arial" w:eastAsia="Arial" w:hAnsi="Arial" w:cs="Arial"/>
          <w:color w:val="0000FF"/>
          <w:sz w:val="22"/>
          <w:szCs w:val="22"/>
          <w:shd w:val="clear" w:color="auto" w:fill="FFFFFF"/>
        </w:rPr>
      </w:pPr>
      <w:hyperlink r:id="rId238" w:history="1">
        <w:r w:rsidRPr="007049A5">
          <w:rPr>
            <w:rFonts w:ascii="Arial" w:eastAsia="Arial" w:hAnsi="Arial" w:cs="Arial"/>
            <w:color w:val="0000FF"/>
            <w:sz w:val="22"/>
            <w:szCs w:val="22"/>
            <w:u w:val="single"/>
            <w:shd w:val="clear" w:color="auto" w:fill="FFFFFF"/>
          </w:rPr>
          <w:t>Бельская правда (бельскаяправда), Белый, 11 марта 2022</w:t>
        </w:r>
      </w:hyperlink>
    </w:p>
    <w:p w:rsidR="007049A5" w:rsidRPr="007049A5" w:rsidRDefault="007049A5" w:rsidP="007049A5">
      <w:pPr>
        <w:numPr>
          <w:ilvl w:val="0"/>
          <w:numId w:val="9"/>
        </w:numPr>
        <w:ind w:left="0" w:firstLine="0"/>
        <w:rPr>
          <w:rFonts w:ascii="Arial" w:eastAsia="Arial" w:hAnsi="Arial" w:cs="Arial"/>
          <w:color w:val="0000FF"/>
          <w:sz w:val="22"/>
          <w:szCs w:val="22"/>
          <w:shd w:val="clear" w:color="auto" w:fill="FFFFFF"/>
        </w:rPr>
      </w:pPr>
      <w:hyperlink r:id="rId239" w:history="1">
        <w:r w:rsidRPr="007049A5">
          <w:rPr>
            <w:rFonts w:ascii="Arial" w:eastAsia="Arial" w:hAnsi="Arial" w:cs="Arial"/>
            <w:color w:val="0000FF"/>
            <w:sz w:val="22"/>
            <w:szCs w:val="22"/>
            <w:u w:val="single"/>
            <w:shd w:val="clear" w:color="auto" w:fill="FFFFFF"/>
          </w:rPr>
          <w:t>Новая жизнь (новаяжизнь), Бологое, 11 марта 2022</w:t>
        </w:r>
      </w:hyperlink>
    </w:p>
    <w:p w:rsidR="007049A5" w:rsidRPr="007049A5" w:rsidRDefault="007049A5" w:rsidP="007049A5">
      <w:pPr>
        <w:numPr>
          <w:ilvl w:val="0"/>
          <w:numId w:val="9"/>
        </w:numPr>
        <w:ind w:left="0" w:firstLine="0"/>
        <w:rPr>
          <w:rFonts w:ascii="Arial" w:eastAsia="Arial" w:hAnsi="Arial" w:cs="Arial"/>
          <w:color w:val="0000FF"/>
          <w:sz w:val="22"/>
          <w:szCs w:val="22"/>
          <w:shd w:val="clear" w:color="auto" w:fill="FFFFFF"/>
        </w:rPr>
      </w:pPr>
      <w:hyperlink r:id="rId240" w:history="1">
        <w:r w:rsidRPr="007049A5">
          <w:rPr>
            <w:rFonts w:ascii="Arial" w:eastAsia="Arial" w:hAnsi="Arial" w:cs="Arial"/>
            <w:color w:val="0000FF"/>
            <w:sz w:val="22"/>
            <w:szCs w:val="22"/>
            <w:u w:val="single"/>
            <w:shd w:val="clear" w:color="auto" w:fill="FFFFFF"/>
          </w:rPr>
          <w:t>Вышневолоцкая правда (вышневолоцкаяправда), п.г.т. Жарковский, 11 марта 2022</w:t>
        </w:r>
      </w:hyperlink>
    </w:p>
    <w:p w:rsidR="007049A5" w:rsidRPr="007049A5" w:rsidRDefault="007049A5" w:rsidP="007049A5">
      <w:pPr>
        <w:numPr>
          <w:ilvl w:val="0"/>
          <w:numId w:val="9"/>
        </w:numPr>
        <w:ind w:left="0" w:firstLine="0"/>
        <w:rPr>
          <w:rFonts w:ascii="Arial" w:eastAsia="Arial" w:hAnsi="Arial" w:cs="Arial"/>
          <w:color w:val="0000FF"/>
          <w:sz w:val="22"/>
          <w:szCs w:val="22"/>
          <w:shd w:val="clear" w:color="auto" w:fill="FFFFFF"/>
        </w:rPr>
      </w:pPr>
      <w:hyperlink r:id="rId241" w:history="1">
        <w:r w:rsidRPr="007049A5">
          <w:rPr>
            <w:rFonts w:ascii="Arial" w:eastAsia="Arial" w:hAnsi="Arial" w:cs="Arial"/>
            <w:color w:val="0000FF"/>
            <w:sz w:val="22"/>
            <w:szCs w:val="22"/>
            <w:u w:val="single"/>
            <w:shd w:val="clear" w:color="auto" w:fill="FFFFFF"/>
          </w:rPr>
          <w:t>Жарковский вестник (жарковскийвестник), п.г.т. Жарковский, 11 марта 2022</w:t>
        </w:r>
      </w:hyperlink>
    </w:p>
    <w:p w:rsidR="007049A5" w:rsidRPr="007049A5" w:rsidRDefault="007049A5" w:rsidP="007049A5">
      <w:pPr>
        <w:numPr>
          <w:ilvl w:val="0"/>
          <w:numId w:val="9"/>
        </w:numPr>
        <w:ind w:left="0" w:firstLine="0"/>
        <w:rPr>
          <w:rFonts w:ascii="Arial" w:eastAsia="Arial" w:hAnsi="Arial" w:cs="Arial"/>
          <w:color w:val="0000FF"/>
          <w:sz w:val="22"/>
          <w:szCs w:val="22"/>
          <w:shd w:val="clear" w:color="auto" w:fill="FFFFFF"/>
        </w:rPr>
      </w:pPr>
      <w:hyperlink r:id="rId242" w:history="1">
        <w:r w:rsidRPr="007049A5">
          <w:rPr>
            <w:rFonts w:ascii="Arial" w:eastAsia="Arial" w:hAnsi="Arial" w:cs="Arial"/>
            <w:color w:val="0000FF"/>
            <w:sz w:val="22"/>
            <w:szCs w:val="22"/>
            <w:u w:val="single"/>
            <w:shd w:val="clear" w:color="auto" w:fill="FFFFFF"/>
          </w:rPr>
          <w:t>Тверская Губерния (tgnews.ru), Тверь, 11 марта 2022</w:t>
        </w:r>
      </w:hyperlink>
    </w:p>
    <w:p w:rsidR="007049A5" w:rsidRPr="007049A5" w:rsidRDefault="007049A5" w:rsidP="007049A5">
      <w:pPr>
        <w:numPr>
          <w:ilvl w:val="0"/>
          <w:numId w:val="9"/>
        </w:numPr>
        <w:ind w:left="0" w:firstLine="0"/>
        <w:rPr>
          <w:rFonts w:ascii="Arial" w:eastAsia="Arial" w:hAnsi="Arial" w:cs="Arial"/>
          <w:color w:val="0000FF"/>
          <w:sz w:val="22"/>
          <w:szCs w:val="22"/>
          <w:shd w:val="clear" w:color="auto" w:fill="FFFFFF"/>
        </w:rPr>
      </w:pPr>
      <w:hyperlink r:id="rId243" w:history="1">
        <w:r w:rsidRPr="007049A5">
          <w:rPr>
            <w:rFonts w:ascii="Arial" w:eastAsia="Arial" w:hAnsi="Arial" w:cs="Arial"/>
            <w:color w:val="0000FF"/>
            <w:sz w:val="22"/>
            <w:szCs w:val="22"/>
            <w:u w:val="single"/>
            <w:shd w:val="clear" w:color="auto" w:fill="FFFFFF"/>
          </w:rPr>
          <w:t>Вперед (вперед), Калязин, 11 марта 2022</w:t>
        </w:r>
      </w:hyperlink>
    </w:p>
    <w:p w:rsidR="007049A5" w:rsidRPr="007049A5" w:rsidRDefault="007049A5" w:rsidP="007049A5">
      <w:pPr>
        <w:numPr>
          <w:ilvl w:val="0"/>
          <w:numId w:val="9"/>
        </w:numPr>
        <w:ind w:left="0" w:firstLine="0"/>
        <w:rPr>
          <w:rFonts w:ascii="Arial" w:eastAsia="Arial" w:hAnsi="Arial" w:cs="Arial"/>
          <w:color w:val="0000FF"/>
          <w:sz w:val="22"/>
          <w:szCs w:val="22"/>
          <w:shd w:val="clear" w:color="auto" w:fill="FFFFFF"/>
        </w:rPr>
      </w:pPr>
      <w:hyperlink r:id="rId244" w:history="1">
        <w:r w:rsidRPr="007049A5">
          <w:rPr>
            <w:rFonts w:ascii="Arial" w:eastAsia="Arial" w:hAnsi="Arial" w:cs="Arial"/>
            <w:color w:val="0000FF"/>
            <w:sz w:val="22"/>
            <w:szCs w:val="22"/>
            <w:u w:val="single"/>
            <w:shd w:val="clear" w:color="auto" w:fill="FFFFFF"/>
          </w:rPr>
          <w:t>Ленинское знамя (leninskoeznamya.tverreg.ru), Тверь, 11 марта 2022</w:t>
        </w:r>
      </w:hyperlink>
    </w:p>
    <w:p w:rsidR="007049A5" w:rsidRPr="007049A5" w:rsidRDefault="007049A5" w:rsidP="007049A5">
      <w:pPr>
        <w:numPr>
          <w:ilvl w:val="0"/>
          <w:numId w:val="9"/>
        </w:numPr>
        <w:ind w:left="0" w:firstLine="0"/>
        <w:rPr>
          <w:rFonts w:ascii="Arial" w:eastAsia="Arial" w:hAnsi="Arial" w:cs="Arial"/>
          <w:color w:val="0000FF"/>
          <w:sz w:val="22"/>
          <w:szCs w:val="22"/>
          <w:shd w:val="clear" w:color="auto" w:fill="FFFFFF"/>
        </w:rPr>
      </w:pPr>
      <w:hyperlink r:id="rId245" w:history="1">
        <w:r w:rsidRPr="007049A5">
          <w:rPr>
            <w:rFonts w:ascii="Arial" w:eastAsia="Arial" w:hAnsi="Arial" w:cs="Arial"/>
            <w:color w:val="0000FF"/>
            <w:sz w:val="22"/>
            <w:szCs w:val="22"/>
            <w:u w:val="single"/>
            <w:shd w:val="clear" w:color="auto" w:fill="FFFFFF"/>
          </w:rPr>
          <w:t>Лесной вестник (леснойвестник), с. Лесное (Тверская обл.), 11 марта 2022</w:t>
        </w:r>
      </w:hyperlink>
    </w:p>
    <w:p w:rsidR="007049A5" w:rsidRPr="007049A5" w:rsidRDefault="007049A5" w:rsidP="007049A5">
      <w:pPr>
        <w:numPr>
          <w:ilvl w:val="0"/>
          <w:numId w:val="9"/>
        </w:numPr>
        <w:ind w:left="0" w:firstLine="0"/>
        <w:rPr>
          <w:rFonts w:ascii="Arial" w:eastAsia="Arial" w:hAnsi="Arial" w:cs="Arial"/>
          <w:color w:val="0000FF"/>
          <w:sz w:val="22"/>
          <w:szCs w:val="22"/>
          <w:shd w:val="clear" w:color="auto" w:fill="FFFFFF"/>
        </w:rPr>
      </w:pPr>
      <w:hyperlink r:id="rId246" w:history="1">
        <w:r w:rsidRPr="007049A5">
          <w:rPr>
            <w:rFonts w:ascii="Arial" w:eastAsia="Arial" w:hAnsi="Arial" w:cs="Arial"/>
            <w:color w:val="0000FF"/>
            <w:sz w:val="22"/>
            <w:szCs w:val="22"/>
            <w:u w:val="single"/>
            <w:shd w:val="clear" w:color="auto" w:fill="FFFFFF"/>
          </w:rPr>
          <w:t>Андреапольские вести (андреапольскиевести), Андреаполь, 11 марта 2022</w:t>
        </w:r>
      </w:hyperlink>
    </w:p>
    <w:p w:rsidR="007049A5" w:rsidRPr="007049A5" w:rsidRDefault="007049A5" w:rsidP="007049A5">
      <w:pPr>
        <w:numPr>
          <w:ilvl w:val="0"/>
          <w:numId w:val="9"/>
        </w:numPr>
        <w:ind w:left="0" w:firstLine="0"/>
        <w:rPr>
          <w:rFonts w:ascii="Arial" w:eastAsia="Arial" w:hAnsi="Arial" w:cs="Arial"/>
          <w:color w:val="0000FF"/>
          <w:sz w:val="22"/>
          <w:szCs w:val="22"/>
          <w:shd w:val="clear" w:color="auto" w:fill="FFFFFF"/>
        </w:rPr>
      </w:pPr>
      <w:hyperlink r:id="rId247" w:history="1">
        <w:r w:rsidRPr="007049A5">
          <w:rPr>
            <w:rFonts w:ascii="Arial" w:eastAsia="Arial" w:hAnsi="Arial" w:cs="Arial"/>
            <w:color w:val="0000FF"/>
            <w:sz w:val="22"/>
            <w:szCs w:val="22"/>
            <w:u w:val="single"/>
            <w:shd w:val="clear" w:color="auto" w:fill="FFFFFF"/>
          </w:rPr>
          <w:t>Авангард (авангард), Западная Двина, 11 марта 2022</w:t>
        </w:r>
      </w:hyperlink>
    </w:p>
    <w:p w:rsidR="007049A5" w:rsidRPr="007049A5" w:rsidRDefault="007049A5" w:rsidP="007049A5">
      <w:pPr>
        <w:numPr>
          <w:ilvl w:val="0"/>
          <w:numId w:val="9"/>
        </w:numPr>
        <w:ind w:left="0" w:firstLine="0"/>
        <w:rPr>
          <w:rFonts w:ascii="Arial" w:eastAsia="Arial" w:hAnsi="Arial" w:cs="Arial"/>
          <w:color w:val="0000FF"/>
          <w:sz w:val="22"/>
          <w:szCs w:val="22"/>
          <w:shd w:val="clear" w:color="auto" w:fill="FFFFFF"/>
        </w:rPr>
      </w:pPr>
      <w:hyperlink r:id="rId248" w:history="1">
        <w:r w:rsidRPr="007049A5">
          <w:rPr>
            <w:rFonts w:ascii="Arial" w:eastAsia="Arial" w:hAnsi="Arial" w:cs="Arial"/>
            <w:color w:val="0000FF"/>
            <w:sz w:val="22"/>
            <w:szCs w:val="22"/>
            <w:u w:val="single"/>
            <w:shd w:val="clear" w:color="auto" w:fill="FFFFFF"/>
          </w:rPr>
          <w:t>Спировские известия (спировскиеизвестия), п. Спирово, 11 марта 2022</w:t>
        </w:r>
      </w:hyperlink>
    </w:p>
    <w:p w:rsidR="007049A5" w:rsidRPr="007049A5" w:rsidRDefault="007049A5" w:rsidP="007049A5">
      <w:pPr>
        <w:numPr>
          <w:ilvl w:val="0"/>
          <w:numId w:val="9"/>
        </w:numPr>
        <w:ind w:left="0" w:firstLine="0"/>
        <w:rPr>
          <w:rFonts w:ascii="Arial" w:eastAsia="Arial" w:hAnsi="Arial" w:cs="Arial"/>
          <w:color w:val="0000FF"/>
          <w:sz w:val="22"/>
          <w:szCs w:val="22"/>
          <w:shd w:val="clear" w:color="auto" w:fill="FFFFFF"/>
        </w:rPr>
      </w:pPr>
      <w:hyperlink r:id="rId249" w:history="1">
        <w:r w:rsidRPr="007049A5">
          <w:rPr>
            <w:rFonts w:ascii="Arial" w:eastAsia="Arial" w:hAnsi="Arial" w:cs="Arial"/>
            <w:color w:val="0000FF"/>
            <w:sz w:val="22"/>
            <w:szCs w:val="22"/>
            <w:u w:val="single"/>
            <w:shd w:val="clear" w:color="auto" w:fill="FFFFFF"/>
          </w:rPr>
          <w:t>Зубцовская жизнь (зубцовскаяжизнь), Зубцов, 11 марта 2022</w:t>
        </w:r>
      </w:hyperlink>
    </w:p>
    <w:p w:rsidR="007049A5" w:rsidRPr="007049A5" w:rsidRDefault="007049A5" w:rsidP="007049A5">
      <w:pPr>
        <w:numPr>
          <w:ilvl w:val="0"/>
          <w:numId w:val="9"/>
        </w:numPr>
        <w:ind w:left="0" w:firstLine="0"/>
        <w:rPr>
          <w:rFonts w:ascii="Arial" w:eastAsia="Arial" w:hAnsi="Arial" w:cs="Arial"/>
          <w:color w:val="0000FF"/>
          <w:sz w:val="22"/>
          <w:szCs w:val="22"/>
          <w:shd w:val="clear" w:color="auto" w:fill="FFFFFF"/>
        </w:rPr>
      </w:pPr>
      <w:hyperlink r:id="rId250" w:history="1">
        <w:r w:rsidRPr="007049A5">
          <w:rPr>
            <w:rFonts w:ascii="Arial" w:eastAsia="Arial" w:hAnsi="Arial" w:cs="Arial"/>
            <w:color w:val="0000FF"/>
            <w:sz w:val="22"/>
            <w:szCs w:val="22"/>
            <w:u w:val="single"/>
            <w:shd w:val="clear" w:color="auto" w:fill="FFFFFF"/>
          </w:rPr>
          <w:t>Коммунар (коммунар), п. Фирово, 11 марта 2022</w:t>
        </w:r>
      </w:hyperlink>
    </w:p>
    <w:p w:rsidR="007049A5" w:rsidRDefault="007049A5" w:rsidP="007049A5">
      <w:pPr>
        <w:jc w:val="right"/>
        <w:rPr>
          <w:rFonts w:ascii="Arial" w:eastAsia="Arial" w:hAnsi="Arial" w:cs="Arial"/>
          <w:color w:val="0000FF"/>
          <w:sz w:val="22"/>
          <w:szCs w:val="22"/>
          <w:shd w:val="clear" w:color="auto" w:fill="FFFFFF"/>
        </w:rPr>
      </w:pPr>
      <w:hyperlink w:anchor="tabtxt_1575050_1939919603" w:history="1">
        <w:r w:rsidRPr="007049A5">
          <w:rPr>
            <w:rFonts w:ascii="Arial" w:eastAsia="Arial" w:hAnsi="Arial" w:cs="Arial"/>
            <w:color w:val="0000FF"/>
            <w:sz w:val="22"/>
            <w:szCs w:val="22"/>
            <w:u w:val="single"/>
            <w:shd w:val="clear" w:color="auto" w:fill="FFFFFF"/>
          </w:rPr>
          <w:t>К заголовкам сообщений</w:t>
        </w:r>
      </w:hyperlink>
    </w:p>
    <w:p w:rsidR="007049A5" w:rsidRPr="007049A5" w:rsidRDefault="007049A5" w:rsidP="007049A5">
      <w:pPr>
        <w:jc w:val="right"/>
        <w:rPr>
          <w:rFonts w:ascii="Arial" w:eastAsia="Arial" w:hAnsi="Arial" w:cs="Arial"/>
          <w:color w:val="0000FF"/>
          <w:sz w:val="22"/>
          <w:szCs w:val="22"/>
          <w:shd w:val="clear" w:color="auto" w:fill="FFFFFF"/>
        </w:rPr>
      </w:pPr>
    </w:p>
    <w:p w:rsidR="007049A5" w:rsidRPr="007049A5" w:rsidRDefault="007049A5" w:rsidP="007049A5">
      <w:pPr>
        <w:rPr>
          <w:rFonts w:ascii="Arial" w:eastAsia="Arial" w:hAnsi="Arial" w:cs="Arial"/>
          <w:b/>
          <w:color w:val="000000"/>
          <w:sz w:val="22"/>
          <w:szCs w:val="22"/>
          <w:shd w:val="clear" w:color="auto" w:fill="FFFFFF"/>
        </w:rPr>
      </w:pPr>
      <w:r w:rsidRPr="007049A5">
        <w:rPr>
          <w:rFonts w:ascii="Arial" w:eastAsia="Arial" w:hAnsi="Arial" w:cs="Arial"/>
          <w:b/>
          <w:color w:val="000000"/>
          <w:sz w:val="22"/>
          <w:szCs w:val="22"/>
          <w:shd w:val="clear" w:color="auto" w:fill="FFFFFF"/>
        </w:rPr>
        <w:t>Тверские ведомости (vedtver.ru), Тверь, 11 марта 2022</w:t>
      </w:r>
    </w:p>
    <w:p w:rsidR="007049A5" w:rsidRPr="007049A5" w:rsidRDefault="007049A5" w:rsidP="007049A5">
      <w:pPr>
        <w:jc w:val="both"/>
        <w:outlineLvl w:val="1"/>
        <w:rPr>
          <w:rFonts w:ascii="Arial" w:eastAsia="Arial" w:hAnsi="Arial" w:cs="Arial"/>
          <w:color w:val="000000"/>
          <w:sz w:val="22"/>
          <w:szCs w:val="22"/>
          <w:shd w:val="clear" w:color="auto" w:fill="FFFFFF"/>
        </w:rPr>
      </w:pPr>
      <w:bookmarkStart w:id="33" w:name="ant_1575050_1940063785"/>
      <w:r w:rsidRPr="007049A5">
        <w:rPr>
          <w:rFonts w:ascii="Arial" w:eastAsia="Arial" w:hAnsi="Arial" w:cs="Arial"/>
          <w:color w:val="000000"/>
          <w:sz w:val="22"/>
          <w:szCs w:val="22"/>
          <w:shd w:val="clear" w:color="auto" w:fill="FFFFFF"/>
        </w:rPr>
        <w:t>В РЖЕВЕ ПРОЙДЕТ МУНИЦИПАЛЬНЫЙ ОТБОРОЧНЫЙ ЭТАП ТАНЦЕВАЛЬНОГО КОНКУРСА ИМЕНИ ТАТЬЯНЫ УСТИНОВОЙ</w:t>
      </w:r>
      <w:bookmarkEnd w:id="33"/>
    </w:p>
    <w:p w:rsidR="007049A5" w:rsidRPr="007049A5" w:rsidRDefault="007049A5" w:rsidP="007049A5">
      <w:pPr>
        <w:jc w:val="both"/>
        <w:rPr>
          <w:rFonts w:ascii="Arial" w:eastAsia="Arial" w:hAnsi="Arial" w:cs="Arial"/>
          <w:color w:val="000000"/>
          <w:sz w:val="22"/>
          <w:szCs w:val="22"/>
          <w:shd w:val="clear" w:color="auto" w:fill="FFFFFF"/>
        </w:rPr>
      </w:pPr>
      <w:r w:rsidRPr="007049A5">
        <w:rPr>
          <w:rFonts w:ascii="Arial" w:eastAsia="Arial" w:hAnsi="Arial" w:cs="Arial"/>
          <w:color w:val="000000"/>
          <w:sz w:val="22"/>
          <w:szCs w:val="22"/>
          <w:shd w:val="clear" w:color="auto" w:fill="FFFFFF"/>
        </w:rPr>
        <w:t xml:space="preserve">Сегодня важно сохранить и продолжить эти традиции, обеспечить воспитание подрастающего поколения на основе наших духовно-нравственных исконных ценностей", - считает губернатор </w:t>
      </w:r>
      <w:r w:rsidRPr="007049A5">
        <w:rPr>
          <w:rFonts w:ascii="Arial" w:eastAsia="Arial" w:hAnsi="Arial" w:cs="Arial"/>
          <w:color w:val="000000"/>
          <w:sz w:val="22"/>
          <w:szCs w:val="22"/>
          <w:shd w:val="clear" w:color="auto" w:fill="C0C0C0"/>
        </w:rPr>
        <w:t>Игорь Руденя</w:t>
      </w:r>
      <w:r w:rsidRPr="007049A5">
        <w:rPr>
          <w:rFonts w:ascii="Arial" w:eastAsia="Arial" w:hAnsi="Arial" w:cs="Arial"/>
          <w:color w:val="000000"/>
          <w:sz w:val="22"/>
          <w:szCs w:val="22"/>
          <w:shd w:val="clear" w:color="auto" w:fill="FFFFFF"/>
        </w:rPr>
        <w:t xml:space="preserve">... </w:t>
      </w:r>
    </w:p>
    <w:p w:rsidR="007049A5" w:rsidRPr="007049A5" w:rsidRDefault="007049A5" w:rsidP="007049A5">
      <w:pPr>
        <w:rPr>
          <w:rFonts w:ascii="Arial" w:eastAsia="Arial" w:hAnsi="Arial" w:cs="Arial"/>
          <w:color w:val="0000FF"/>
          <w:sz w:val="22"/>
          <w:szCs w:val="22"/>
          <w:shd w:val="clear" w:color="auto" w:fill="FFFFFF"/>
        </w:rPr>
      </w:pPr>
      <w:hyperlink r:id="rId251" w:history="1">
        <w:r w:rsidRPr="007049A5">
          <w:rPr>
            <w:rFonts w:ascii="Arial" w:eastAsia="Arial" w:hAnsi="Arial" w:cs="Arial"/>
            <w:color w:val="0000FF"/>
            <w:sz w:val="22"/>
            <w:szCs w:val="22"/>
            <w:u w:val="single"/>
            <w:shd w:val="clear" w:color="auto" w:fill="FFFFFF"/>
          </w:rPr>
          <w:t>https://vedtver.ru/news/society/v-rzheve-projdet-municipalnyj-otborochnyj-jetap-tancevalnogo-konkursa-imeni-tatjany-ustinovoj/</w:t>
        </w:r>
      </w:hyperlink>
    </w:p>
    <w:p w:rsidR="007049A5" w:rsidRPr="007049A5" w:rsidRDefault="007049A5" w:rsidP="007049A5">
      <w:pPr>
        <w:rPr>
          <w:rFonts w:ascii="Arial" w:eastAsia="Arial" w:hAnsi="Arial" w:cs="Arial"/>
          <w:color w:val="000000"/>
          <w:sz w:val="22"/>
          <w:szCs w:val="22"/>
          <w:u w:val="single"/>
          <w:shd w:val="clear" w:color="auto" w:fill="FFFFFF"/>
        </w:rPr>
      </w:pPr>
      <w:r w:rsidRPr="007049A5">
        <w:rPr>
          <w:rFonts w:ascii="Arial" w:eastAsia="Arial" w:hAnsi="Arial" w:cs="Arial"/>
          <w:color w:val="000000"/>
          <w:sz w:val="22"/>
          <w:szCs w:val="22"/>
          <w:u w:val="single"/>
          <w:shd w:val="clear" w:color="auto" w:fill="FFFFFF"/>
        </w:rPr>
        <w:t>Сообщения по событию:</w:t>
      </w:r>
    </w:p>
    <w:p w:rsidR="007049A5" w:rsidRPr="007049A5" w:rsidRDefault="007049A5" w:rsidP="007049A5">
      <w:pPr>
        <w:numPr>
          <w:ilvl w:val="0"/>
          <w:numId w:val="10"/>
        </w:numPr>
        <w:ind w:left="0" w:firstLine="0"/>
        <w:rPr>
          <w:rFonts w:ascii="Arial" w:eastAsia="Arial" w:hAnsi="Arial" w:cs="Arial"/>
          <w:color w:val="0000FF"/>
          <w:sz w:val="22"/>
          <w:szCs w:val="22"/>
          <w:shd w:val="clear" w:color="auto" w:fill="FFFFFF"/>
        </w:rPr>
      </w:pPr>
      <w:hyperlink r:id="rId252" w:history="1">
        <w:r w:rsidRPr="007049A5">
          <w:rPr>
            <w:rFonts w:ascii="Arial" w:eastAsia="Arial" w:hAnsi="Arial" w:cs="Arial"/>
            <w:color w:val="0000FF"/>
            <w:sz w:val="22"/>
            <w:szCs w:val="22"/>
            <w:u w:val="single"/>
            <w:shd w:val="clear" w:color="auto" w:fill="FFFFFF"/>
          </w:rPr>
          <w:t>Край справедливости (ks-region69.com), Тверь, 11 марта 2022</w:t>
        </w:r>
      </w:hyperlink>
    </w:p>
    <w:p w:rsidR="007049A5" w:rsidRPr="007049A5" w:rsidRDefault="007049A5" w:rsidP="007049A5">
      <w:pPr>
        <w:numPr>
          <w:ilvl w:val="0"/>
          <w:numId w:val="10"/>
        </w:numPr>
        <w:ind w:left="0" w:firstLine="0"/>
        <w:rPr>
          <w:rFonts w:ascii="Arial" w:eastAsia="Arial" w:hAnsi="Arial" w:cs="Arial"/>
          <w:color w:val="0000FF"/>
          <w:sz w:val="22"/>
          <w:szCs w:val="22"/>
          <w:shd w:val="clear" w:color="auto" w:fill="FFFFFF"/>
        </w:rPr>
      </w:pPr>
      <w:hyperlink r:id="rId253" w:history="1">
        <w:r w:rsidRPr="007049A5">
          <w:rPr>
            <w:rFonts w:ascii="Arial" w:eastAsia="Arial" w:hAnsi="Arial" w:cs="Arial"/>
            <w:color w:val="0000FF"/>
            <w:sz w:val="22"/>
            <w:szCs w:val="22"/>
            <w:u w:val="single"/>
            <w:shd w:val="clear" w:color="auto" w:fill="FFFFFF"/>
          </w:rPr>
          <w:t>Сандовские вести (сандовскиевести), п.г.т. Сандово, 11 марта 2022</w:t>
        </w:r>
      </w:hyperlink>
    </w:p>
    <w:p w:rsidR="007049A5" w:rsidRPr="007049A5" w:rsidRDefault="007049A5" w:rsidP="007049A5">
      <w:pPr>
        <w:numPr>
          <w:ilvl w:val="0"/>
          <w:numId w:val="10"/>
        </w:numPr>
        <w:ind w:left="0" w:firstLine="0"/>
        <w:rPr>
          <w:rFonts w:ascii="Arial" w:eastAsia="Arial" w:hAnsi="Arial" w:cs="Arial"/>
          <w:color w:val="0000FF"/>
          <w:sz w:val="22"/>
          <w:szCs w:val="22"/>
          <w:shd w:val="clear" w:color="auto" w:fill="FFFFFF"/>
        </w:rPr>
      </w:pPr>
      <w:hyperlink r:id="rId254" w:history="1">
        <w:r w:rsidRPr="007049A5">
          <w:rPr>
            <w:rFonts w:ascii="Arial" w:eastAsia="Arial" w:hAnsi="Arial" w:cs="Arial"/>
            <w:color w:val="0000FF"/>
            <w:sz w:val="22"/>
            <w:szCs w:val="22"/>
            <w:u w:val="single"/>
            <w:shd w:val="clear" w:color="auto" w:fill="FFFFFF"/>
          </w:rPr>
          <w:t>Молоковский край (молоковскийкрай), п. Молоково, 11 марта 2022</w:t>
        </w:r>
      </w:hyperlink>
    </w:p>
    <w:p w:rsidR="007049A5" w:rsidRPr="007049A5" w:rsidRDefault="007049A5" w:rsidP="007049A5">
      <w:pPr>
        <w:numPr>
          <w:ilvl w:val="0"/>
          <w:numId w:val="10"/>
        </w:numPr>
        <w:ind w:left="0" w:firstLine="0"/>
        <w:rPr>
          <w:rFonts w:ascii="Arial" w:eastAsia="Arial" w:hAnsi="Arial" w:cs="Arial"/>
          <w:color w:val="0000FF"/>
          <w:sz w:val="22"/>
          <w:szCs w:val="22"/>
          <w:shd w:val="clear" w:color="auto" w:fill="FFFFFF"/>
        </w:rPr>
      </w:pPr>
      <w:hyperlink r:id="rId255" w:history="1">
        <w:r w:rsidRPr="007049A5">
          <w:rPr>
            <w:rFonts w:ascii="Arial" w:eastAsia="Arial" w:hAnsi="Arial" w:cs="Arial"/>
            <w:color w:val="0000FF"/>
            <w:sz w:val="22"/>
            <w:szCs w:val="22"/>
            <w:u w:val="single"/>
            <w:shd w:val="clear" w:color="auto" w:fill="FFFFFF"/>
          </w:rPr>
          <w:t>Бельская правда (бельскаяправда), Белый, 11 марта 2022</w:t>
        </w:r>
      </w:hyperlink>
    </w:p>
    <w:p w:rsidR="007049A5" w:rsidRPr="007049A5" w:rsidRDefault="007049A5" w:rsidP="007049A5">
      <w:pPr>
        <w:numPr>
          <w:ilvl w:val="0"/>
          <w:numId w:val="10"/>
        </w:numPr>
        <w:ind w:left="0" w:firstLine="0"/>
        <w:rPr>
          <w:rFonts w:ascii="Arial" w:eastAsia="Arial" w:hAnsi="Arial" w:cs="Arial"/>
          <w:color w:val="0000FF"/>
          <w:sz w:val="22"/>
          <w:szCs w:val="22"/>
          <w:shd w:val="clear" w:color="auto" w:fill="FFFFFF"/>
        </w:rPr>
      </w:pPr>
      <w:hyperlink r:id="rId256" w:history="1">
        <w:r w:rsidRPr="007049A5">
          <w:rPr>
            <w:rFonts w:ascii="Arial" w:eastAsia="Arial" w:hAnsi="Arial" w:cs="Arial"/>
            <w:color w:val="0000FF"/>
            <w:sz w:val="22"/>
            <w:szCs w:val="22"/>
            <w:u w:val="single"/>
            <w:shd w:val="clear" w:color="auto" w:fill="FFFFFF"/>
          </w:rPr>
          <w:t>Главный региональный (glavny.tv), Смоленск, 11 марта 2022</w:t>
        </w:r>
      </w:hyperlink>
    </w:p>
    <w:p w:rsidR="007049A5" w:rsidRPr="007049A5" w:rsidRDefault="007049A5" w:rsidP="007049A5">
      <w:pPr>
        <w:numPr>
          <w:ilvl w:val="0"/>
          <w:numId w:val="10"/>
        </w:numPr>
        <w:ind w:left="0" w:firstLine="0"/>
        <w:rPr>
          <w:rFonts w:ascii="Arial" w:eastAsia="Arial" w:hAnsi="Arial" w:cs="Arial"/>
          <w:color w:val="0000FF"/>
          <w:sz w:val="22"/>
          <w:szCs w:val="22"/>
          <w:shd w:val="clear" w:color="auto" w:fill="FFFFFF"/>
        </w:rPr>
      </w:pPr>
      <w:hyperlink r:id="rId257" w:history="1">
        <w:r w:rsidRPr="007049A5">
          <w:rPr>
            <w:rFonts w:ascii="Arial" w:eastAsia="Arial" w:hAnsi="Arial" w:cs="Arial"/>
            <w:color w:val="0000FF"/>
            <w:sz w:val="22"/>
            <w:szCs w:val="22"/>
            <w:u w:val="single"/>
            <w:shd w:val="clear" w:color="auto" w:fill="FFFFFF"/>
          </w:rPr>
          <w:t>Тверская жизнь (tverlife.ru), Тверь, 11 марта 2022</w:t>
        </w:r>
      </w:hyperlink>
    </w:p>
    <w:p w:rsidR="007049A5" w:rsidRPr="007049A5" w:rsidRDefault="007049A5" w:rsidP="007049A5">
      <w:pPr>
        <w:numPr>
          <w:ilvl w:val="0"/>
          <w:numId w:val="10"/>
        </w:numPr>
        <w:ind w:left="0" w:firstLine="0"/>
        <w:rPr>
          <w:rFonts w:ascii="Arial" w:eastAsia="Arial" w:hAnsi="Arial" w:cs="Arial"/>
          <w:color w:val="0000FF"/>
          <w:sz w:val="22"/>
          <w:szCs w:val="22"/>
          <w:shd w:val="clear" w:color="auto" w:fill="FFFFFF"/>
        </w:rPr>
      </w:pPr>
      <w:hyperlink r:id="rId258" w:history="1">
        <w:r w:rsidRPr="007049A5">
          <w:rPr>
            <w:rFonts w:ascii="Arial" w:eastAsia="Arial" w:hAnsi="Arial" w:cs="Arial"/>
            <w:color w:val="0000FF"/>
            <w:sz w:val="22"/>
            <w:szCs w:val="22"/>
            <w:u w:val="single"/>
            <w:shd w:val="clear" w:color="auto" w:fill="FFFFFF"/>
          </w:rPr>
          <w:t>Зубцовская жизнь (зубцовскаяжизнь), Зубцов, 11 марта 2022</w:t>
        </w:r>
      </w:hyperlink>
    </w:p>
    <w:p w:rsidR="007049A5" w:rsidRPr="007049A5" w:rsidRDefault="007049A5" w:rsidP="007049A5">
      <w:pPr>
        <w:numPr>
          <w:ilvl w:val="0"/>
          <w:numId w:val="10"/>
        </w:numPr>
        <w:ind w:left="0" w:firstLine="0"/>
        <w:rPr>
          <w:rFonts w:ascii="Arial" w:eastAsia="Arial" w:hAnsi="Arial" w:cs="Arial"/>
          <w:color w:val="0000FF"/>
          <w:sz w:val="22"/>
          <w:szCs w:val="22"/>
          <w:shd w:val="clear" w:color="auto" w:fill="FFFFFF"/>
        </w:rPr>
      </w:pPr>
      <w:hyperlink r:id="rId259" w:history="1">
        <w:r w:rsidRPr="007049A5">
          <w:rPr>
            <w:rFonts w:ascii="Arial" w:eastAsia="Arial" w:hAnsi="Arial" w:cs="Arial"/>
            <w:color w:val="0000FF"/>
            <w:sz w:val="22"/>
            <w:szCs w:val="22"/>
            <w:u w:val="single"/>
            <w:shd w:val="clear" w:color="auto" w:fill="FFFFFF"/>
          </w:rPr>
          <w:t>Знамя (kuvznama.ru), Кувшиново, 11 марта 2022</w:t>
        </w:r>
      </w:hyperlink>
    </w:p>
    <w:p w:rsidR="007049A5" w:rsidRPr="007049A5" w:rsidRDefault="007049A5" w:rsidP="007049A5">
      <w:pPr>
        <w:numPr>
          <w:ilvl w:val="0"/>
          <w:numId w:val="10"/>
        </w:numPr>
        <w:ind w:left="0" w:firstLine="0"/>
        <w:rPr>
          <w:rFonts w:ascii="Arial" w:eastAsia="Arial" w:hAnsi="Arial" w:cs="Arial"/>
          <w:color w:val="0000FF"/>
          <w:sz w:val="22"/>
          <w:szCs w:val="22"/>
          <w:shd w:val="clear" w:color="auto" w:fill="FFFFFF"/>
        </w:rPr>
      </w:pPr>
      <w:hyperlink r:id="rId260" w:history="1">
        <w:r w:rsidRPr="007049A5">
          <w:rPr>
            <w:rFonts w:ascii="Arial" w:eastAsia="Arial" w:hAnsi="Arial" w:cs="Arial"/>
            <w:color w:val="0000FF"/>
            <w:sz w:val="22"/>
            <w:szCs w:val="22"/>
            <w:u w:val="single"/>
            <w:shd w:val="clear" w:color="auto" w:fill="FFFFFF"/>
          </w:rPr>
          <w:t>Родная земля (r-zemlya.ru), п. Рамешки, 11 марта 2022</w:t>
        </w:r>
      </w:hyperlink>
    </w:p>
    <w:p w:rsidR="007049A5" w:rsidRPr="007049A5" w:rsidRDefault="007049A5" w:rsidP="007049A5">
      <w:pPr>
        <w:numPr>
          <w:ilvl w:val="0"/>
          <w:numId w:val="10"/>
        </w:numPr>
        <w:ind w:left="0" w:firstLine="0"/>
        <w:rPr>
          <w:rFonts w:ascii="Arial" w:eastAsia="Arial" w:hAnsi="Arial" w:cs="Arial"/>
          <w:color w:val="0000FF"/>
          <w:sz w:val="22"/>
          <w:szCs w:val="22"/>
          <w:shd w:val="clear" w:color="auto" w:fill="FFFFFF"/>
        </w:rPr>
      </w:pPr>
      <w:hyperlink r:id="rId261" w:history="1">
        <w:r w:rsidRPr="007049A5">
          <w:rPr>
            <w:rFonts w:ascii="Arial" w:eastAsia="Arial" w:hAnsi="Arial" w:cs="Arial"/>
            <w:color w:val="0000FF"/>
            <w:sz w:val="22"/>
            <w:szCs w:val="22"/>
            <w:u w:val="single"/>
            <w:shd w:val="clear" w:color="auto" w:fill="FFFFFF"/>
          </w:rPr>
          <w:t>Коммунар (коммунар), п. Фирово, 11 марта 2022</w:t>
        </w:r>
      </w:hyperlink>
    </w:p>
    <w:p w:rsidR="007049A5" w:rsidRPr="007049A5" w:rsidRDefault="007049A5" w:rsidP="007049A5">
      <w:pPr>
        <w:numPr>
          <w:ilvl w:val="0"/>
          <w:numId w:val="10"/>
        </w:numPr>
        <w:ind w:left="0" w:firstLine="0"/>
        <w:rPr>
          <w:rFonts w:ascii="Arial" w:eastAsia="Arial" w:hAnsi="Arial" w:cs="Arial"/>
          <w:color w:val="0000FF"/>
          <w:sz w:val="22"/>
          <w:szCs w:val="22"/>
          <w:shd w:val="clear" w:color="auto" w:fill="FFFFFF"/>
        </w:rPr>
      </w:pPr>
      <w:hyperlink r:id="rId262" w:history="1">
        <w:r w:rsidRPr="007049A5">
          <w:rPr>
            <w:rFonts w:ascii="Arial" w:eastAsia="Arial" w:hAnsi="Arial" w:cs="Arial"/>
            <w:color w:val="0000FF"/>
            <w:sz w:val="22"/>
            <w:szCs w:val="22"/>
            <w:u w:val="single"/>
            <w:shd w:val="clear" w:color="auto" w:fill="FFFFFF"/>
          </w:rPr>
          <w:t>Новая жизнь (новаяжизнь), Бологое, 11 марта 2022</w:t>
        </w:r>
      </w:hyperlink>
    </w:p>
    <w:p w:rsidR="007049A5" w:rsidRPr="007049A5" w:rsidRDefault="007049A5" w:rsidP="007049A5">
      <w:pPr>
        <w:numPr>
          <w:ilvl w:val="0"/>
          <w:numId w:val="10"/>
        </w:numPr>
        <w:ind w:left="0" w:firstLine="0"/>
        <w:rPr>
          <w:rFonts w:ascii="Arial" w:eastAsia="Arial" w:hAnsi="Arial" w:cs="Arial"/>
          <w:color w:val="0000FF"/>
          <w:sz w:val="22"/>
          <w:szCs w:val="22"/>
          <w:shd w:val="clear" w:color="auto" w:fill="FFFFFF"/>
        </w:rPr>
      </w:pPr>
      <w:hyperlink r:id="rId263" w:history="1">
        <w:r w:rsidRPr="007049A5">
          <w:rPr>
            <w:rFonts w:ascii="Arial" w:eastAsia="Arial" w:hAnsi="Arial" w:cs="Arial"/>
            <w:color w:val="0000FF"/>
            <w:sz w:val="22"/>
            <w:szCs w:val="22"/>
            <w:u w:val="single"/>
            <w:shd w:val="clear" w:color="auto" w:fill="FFFFFF"/>
          </w:rPr>
          <w:t>Жарковский вестник (жарковскийвестник), п.г.т. Жарковский, 11 марта 2022</w:t>
        </w:r>
      </w:hyperlink>
    </w:p>
    <w:p w:rsidR="007049A5" w:rsidRPr="007049A5" w:rsidRDefault="007049A5" w:rsidP="007049A5">
      <w:pPr>
        <w:numPr>
          <w:ilvl w:val="0"/>
          <w:numId w:val="10"/>
        </w:numPr>
        <w:ind w:left="0" w:firstLine="0"/>
        <w:rPr>
          <w:rFonts w:ascii="Arial" w:eastAsia="Arial" w:hAnsi="Arial" w:cs="Arial"/>
          <w:color w:val="0000FF"/>
          <w:sz w:val="22"/>
          <w:szCs w:val="22"/>
          <w:shd w:val="clear" w:color="auto" w:fill="FFFFFF"/>
        </w:rPr>
      </w:pPr>
      <w:hyperlink r:id="rId264" w:history="1">
        <w:r w:rsidRPr="007049A5">
          <w:rPr>
            <w:rFonts w:ascii="Arial" w:eastAsia="Arial" w:hAnsi="Arial" w:cs="Arial"/>
            <w:color w:val="0000FF"/>
            <w:sz w:val="22"/>
            <w:szCs w:val="22"/>
            <w:u w:val="single"/>
            <w:shd w:val="clear" w:color="auto" w:fill="FFFFFF"/>
          </w:rPr>
          <w:t>Вышневолоцкая правда (вышневолоцкаяправда), п.г.т. Жарковский, 11 марта 2022</w:t>
        </w:r>
      </w:hyperlink>
    </w:p>
    <w:p w:rsidR="007049A5" w:rsidRPr="007049A5" w:rsidRDefault="007049A5" w:rsidP="007049A5">
      <w:pPr>
        <w:numPr>
          <w:ilvl w:val="0"/>
          <w:numId w:val="10"/>
        </w:numPr>
        <w:ind w:left="0" w:firstLine="0"/>
        <w:rPr>
          <w:rFonts w:ascii="Arial" w:eastAsia="Arial" w:hAnsi="Arial" w:cs="Arial"/>
          <w:color w:val="0000FF"/>
          <w:sz w:val="22"/>
          <w:szCs w:val="22"/>
          <w:shd w:val="clear" w:color="auto" w:fill="FFFFFF"/>
        </w:rPr>
      </w:pPr>
      <w:hyperlink r:id="rId265" w:history="1">
        <w:r w:rsidRPr="007049A5">
          <w:rPr>
            <w:rFonts w:ascii="Arial" w:eastAsia="Arial" w:hAnsi="Arial" w:cs="Arial"/>
            <w:color w:val="0000FF"/>
            <w:sz w:val="22"/>
            <w:szCs w:val="22"/>
            <w:u w:val="single"/>
            <w:shd w:val="clear" w:color="auto" w:fill="FFFFFF"/>
          </w:rPr>
          <w:t>Вперед (вперед), Калязин, 11 марта 2022</w:t>
        </w:r>
      </w:hyperlink>
    </w:p>
    <w:p w:rsidR="007049A5" w:rsidRPr="007049A5" w:rsidRDefault="007049A5" w:rsidP="007049A5">
      <w:pPr>
        <w:numPr>
          <w:ilvl w:val="0"/>
          <w:numId w:val="10"/>
        </w:numPr>
        <w:ind w:left="0" w:firstLine="0"/>
        <w:rPr>
          <w:rFonts w:ascii="Arial" w:eastAsia="Arial" w:hAnsi="Arial" w:cs="Arial"/>
          <w:color w:val="0000FF"/>
          <w:sz w:val="22"/>
          <w:szCs w:val="22"/>
          <w:shd w:val="clear" w:color="auto" w:fill="FFFFFF"/>
        </w:rPr>
      </w:pPr>
      <w:hyperlink r:id="rId266" w:history="1">
        <w:r w:rsidRPr="007049A5">
          <w:rPr>
            <w:rFonts w:ascii="Arial" w:eastAsia="Arial" w:hAnsi="Arial" w:cs="Arial"/>
            <w:color w:val="0000FF"/>
            <w:sz w:val="22"/>
            <w:szCs w:val="22"/>
            <w:u w:val="single"/>
            <w:shd w:val="clear" w:color="auto" w:fill="FFFFFF"/>
          </w:rPr>
          <w:t>Лесной вестник (леснойвестник), с. Лесное (Тверская обл.), 11 марта 2022</w:t>
        </w:r>
      </w:hyperlink>
    </w:p>
    <w:p w:rsidR="007049A5" w:rsidRPr="007049A5" w:rsidRDefault="007049A5" w:rsidP="007049A5">
      <w:pPr>
        <w:numPr>
          <w:ilvl w:val="0"/>
          <w:numId w:val="10"/>
        </w:numPr>
        <w:ind w:left="0" w:firstLine="0"/>
        <w:rPr>
          <w:rFonts w:ascii="Arial" w:eastAsia="Arial" w:hAnsi="Arial" w:cs="Arial"/>
          <w:color w:val="0000FF"/>
          <w:sz w:val="22"/>
          <w:szCs w:val="22"/>
          <w:shd w:val="clear" w:color="auto" w:fill="FFFFFF"/>
        </w:rPr>
      </w:pPr>
      <w:hyperlink r:id="rId267" w:history="1">
        <w:r w:rsidRPr="007049A5">
          <w:rPr>
            <w:rFonts w:ascii="Arial" w:eastAsia="Arial" w:hAnsi="Arial" w:cs="Arial"/>
            <w:color w:val="0000FF"/>
            <w:sz w:val="22"/>
            <w:szCs w:val="22"/>
            <w:u w:val="single"/>
            <w:shd w:val="clear" w:color="auto" w:fill="FFFFFF"/>
          </w:rPr>
          <w:t>Наша жизнь (нашажизнь), Лихославль, 11 марта 2022</w:t>
        </w:r>
      </w:hyperlink>
    </w:p>
    <w:p w:rsidR="007049A5" w:rsidRPr="007049A5" w:rsidRDefault="007049A5" w:rsidP="007049A5">
      <w:pPr>
        <w:numPr>
          <w:ilvl w:val="0"/>
          <w:numId w:val="10"/>
        </w:numPr>
        <w:ind w:left="0" w:firstLine="0"/>
        <w:rPr>
          <w:rFonts w:ascii="Arial" w:eastAsia="Arial" w:hAnsi="Arial" w:cs="Arial"/>
          <w:color w:val="0000FF"/>
          <w:sz w:val="22"/>
          <w:szCs w:val="22"/>
          <w:shd w:val="clear" w:color="auto" w:fill="FFFFFF"/>
        </w:rPr>
      </w:pPr>
      <w:hyperlink r:id="rId268" w:history="1">
        <w:r w:rsidRPr="007049A5">
          <w:rPr>
            <w:rFonts w:ascii="Arial" w:eastAsia="Arial" w:hAnsi="Arial" w:cs="Arial"/>
            <w:color w:val="0000FF"/>
            <w:sz w:val="22"/>
            <w:szCs w:val="22"/>
            <w:u w:val="single"/>
            <w:shd w:val="clear" w:color="auto" w:fill="FFFFFF"/>
          </w:rPr>
          <w:t>Ленинское знамя (leninskoeznamya.tverreg.ru), Тверь, 11 марта 2022</w:t>
        </w:r>
      </w:hyperlink>
    </w:p>
    <w:p w:rsidR="007049A5" w:rsidRPr="007049A5" w:rsidRDefault="007049A5" w:rsidP="007049A5">
      <w:pPr>
        <w:numPr>
          <w:ilvl w:val="0"/>
          <w:numId w:val="10"/>
        </w:numPr>
        <w:ind w:left="0" w:firstLine="0"/>
        <w:rPr>
          <w:rFonts w:ascii="Arial" w:eastAsia="Arial" w:hAnsi="Arial" w:cs="Arial"/>
          <w:color w:val="0000FF"/>
          <w:sz w:val="22"/>
          <w:szCs w:val="22"/>
          <w:shd w:val="clear" w:color="auto" w:fill="FFFFFF"/>
        </w:rPr>
      </w:pPr>
      <w:hyperlink r:id="rId269" w:history="1">
        <w:r w:rsidRPr="007049A5">
          <w:rPr>
            <w:rFonts w:ascii="Arial" w:eastAsia="Arial" w:hAnsi="Arial" w:cs="Arial"/>
            <w:color w:val="0000FF"/>
            <w:sz w:val="22"/>
            <w:szCs w:val="22"/>
            <w:u w:val="single"/>
            <w:shd w:val="clear" w:color="auto" w:fill="FFFFFF"/>
          </w:rPr>
          <w:t>Андреапольские вести (андреапольскиевести), Андреаполь, 11 марта 2022</w:t>
        </w:r>
      </w:hyperlink>
    </w:p>
    <w:p w:rsidR="007049A5" w:rsidRPr="007049A5" w:rsidRDefault="007049A5" w:rsidP="007049A5">
      <w:pPr>
        <w:numPr>
          <w:ilvl w:val="0"/>
          <w:numId w:val="10"/>
        </w:numPr>
        <w:ind w:left="0" w:firstLine="0"/>
        <w:rPr>
          <w:rFonts w:ascii="Arial" w:eastAsia="Arial" w:hAnsi="Arial" w:cs="Arial"/>
          <w:color w:val="0000FF"/>
          <w:sz w:val="22"/>
          <w:szCs w:val="22"/>
          <w:shd w:val="clear" w:color="auto" w:fill="FFFFFF"/>
        </w:rPr>
      </w:pPr>
      <w:hyperlink r:id="rId270" w:history="1">
        <w:r w:rsidRPr="007049A5">
          <w:rPr>
            <w:rFonts w:ascii="Arial" w:eastAsia="Arial" w:hAnsi="Arial" w:cs="Arial"/>
            <w:color w:val="0000FF"/>
            <w:sz w:val="22"/>
            <w:szCs w:val="22"/>
            <w:u w:val="single"/>
            <w:shd w:val="clear" w:color="auto" w:fill="FFFFFF"/>
          </w:rPr>
          <w:t>Авангард (авангард), Западная Двина, 11 марта 2022</w:t>
        </w:r>
      </w:hyperlink>
    </w:p>
    <w:p w:rsidR="007049A5" w:rsidRPr="007049A5" w:rsidRDefault="007049A5" w:rsidP="007049A5">
      <w:pPr>
        <w:numPr>
          <w:ilvl w:val="0"/>
          <w:numId w:val="10"/>
        </w:numPr>
        <w:ind w:left="0" w:firstLine="0"/>
        <w:rPr>
          <w:rFonts w:ascii="Arial" w:eastAsia="Arial" w:hAnsi="Arial" w:cs="Arial"/>
          <w:color w:val="0000FF"/>
          <w:sz w:val="22"/>
          <w:szCs w:val="22"/>
          <w:shd w:val="clear" w:color="auto" w:fill="FFFFFF"/>
        </w:rPr>
      </w:pPr>
      <w:hyperlink r:id="rId271" w:history="1">
        <w:r w:rsidRPr="007049A5">
          <w:rPr>
            <w:rFonts w:ascii="Arial" w:eastAsia="Arial" w:hAnsi="Arial" w:cs="Arial"/>
            <w:color w:val="0000FF"/>
            <w:sz w:val="22"/>
            <w:szCs w:val="22"/>
            <w:u w:val="single"/>
            <w:shd w:val="clear" w:color="auto" w:fill="FFFFFF"/>
          </w:rPr>
          <w:t>Спировские известия (спировскиеизвестия), п. Спирово, 11 марта 2022</w:t>
        </w:r>
      </w:hyperlink>
    </w:p>
    <w:p w:rsidR="007049A5" w:rsidRPr="007049A5" w:rsidRDefault="007049A5" w:rsidP="007049A5">
      <w:pPr>
        <w:numPr>
          <w:ilvl w:val="0"/>
          <w:numId w:val="10"/>
        </w:numPr>
        <w:ind w:left="0" w:firstLine="0"/>
        <w:rPr>
          <w:rFonts w:ascii="Arial" w:eastAsia="Arial" w:hAnsi="Arial" w:cs="Arial"/>
          <w:color w:val="0000FF"/>
          <w:sz w:val="22"/>
          <w:szCs w:val="22"/>
          <w:shd w:val="clear" w:color="auto" w:fill="FFFFFF"/>
        </w:rPr>
      </w:pPr>
      <w:hyperlink r:id="rId272" w:history="1">
        <w:r w:rsidRPr="007049A5">
          <w:rPr>
            <w:rFonts w:ascii="Arial" w:eastAsia="Arial" w:hAnsi="Arial" w:cs="Arial"/>
            <w:color w:val="0000FF"/>
            <w:sz w:val="22"/>
            <w:szCs w:val="22"/>
            <w:u w:val="single"/>
            <w:shd w:val="clear" w:color="auto" w:fill="FFFFFF"/>
          </w:rPr>
          <w:t>Заря (konzarya.ru), Конаково, 11 марта 2022</w:t>
        </w:r>
      </w:hyperlink>
    </w:p>
    <w:p w:rsidR="007049A5" w:rsidRPr="007049A5" w:rsidRDefault="007049A5" w:rsidP="007049A5">
      <w:pPr>
        <w:numPr>
          <w:ilvl w:val="0"/>
          <w:numId w:val="10"/>
        </w:numPr>
        <w:ind w:left="0" w:firstLine="0"/>
        <w:rPr>
          <w:rFonts w:ascii="Arial" w:eastAsia="Arial" w:hAnsi="Arial" w:cs="Arial"/>
          <w:color w:val="0000FF"/>
          <w:sz w:val="22"/>
          <w:szCs w:val="22"/>
          <w:shd w:val="clear" w:color="auto" w:fill="FFFFFF"/>
        </w:rPr>
      </w:pPr>
      <w:hyperlink r:id="rId273" w:history="1">
        <w:r w:rsidRPr="007049A5">
          <w:rPr>
            <w:rFonts w:ascii="Arial" w:eastAsia="Arial" w:hAnsi="Arial" w:cs="Arial"/>
            <w:color w:val="0000FF"/>
            <w:sz w:val="22"/>
            <w:szCs w:val="22"/>
            <w:u w:val="single"/>
            <w:shd w:val="clear" w:color="auto" w:fill="FFFFFF"/>
          </w:rPr>
          <w:t>Удомельская газета (udomelskaya-gazeta.ru), Удомля, 11 марта 2022</w:t>
        </w:r>
      </w:hyperlink>
    </w:p>
    <w:p w:rsidR="007049A5" w:rsidRPr="007049A5" w:rsidRDefault="007049A5" w:rsidP="007049A5">
      <w:pPr>
        <w:numPr>
          <w:ilvl w:val="0"/>
          <w:numId w:val="10"/>
        </w:numPr>
        <w:ind w:left="0" w:firstLine="0"/>
        <w:rPr>
          <w:rFonts w:ascii="Arial" w:eastAsia="Arial" w:hAnsi="Arial" w:cs="Arial"/>
          <w:color w:val="0000FF"/>
          <w:sz w:val="22"/>
          <w:szCs w:val="22"/>
          <w:shd w:val="clear" w:color="auto" w:fill="FFFFFF"/>
        </w:rPr>
      </w:pPr>
      <w:hyperlink r:id="rId274" w:history="1">
        <w:r w:rsidRPr="007049A5">
          <w:rPr>
            <w:rFonts w:ascii="Arial" w:eastAsia="Arial" w:hAnsi="Arial" w:cs="Arial"/>
            <w:color w:val="0000FF"/>
            <w:sz w:val="22"/>
            <w:szCs w:val="22"/>
            <w:u w:val="single"/>
            <w:shd w:val="clear" w:color="auto" w:fill="FFFFFF"/>
          </w:rPr>
          <w:t>ГТРК Тверь, Тверь, 11 марта 2022</w:t>
        </w:r>
      </w:hyperlink>
    </w:p>
    <w:p w:rsidR="007049A5" w:rsidRPr="007049A5" w:rsidRDefault="007049A5" w:rsidP="007049A5">
      <w:pPr>
        <w:numPr>
          <w:ilvl w:val="0"/>
          <w:numId w:val="10"/>
        </w:numPr>
        <w:ind w:left="0" w:firstLine="0"/>
        <w:rPr>
          <w:rFonts w:ascii="Arial" w:eastAsia="Arial" w:hAnsi="Arial" w:cs="Arial"/>
          <w:color w:val="0000FF"/>
          <w:sz w:val="22"/>
          <w:szCs w:val="22"/>
          <w:shd w:val="clear" w:color="auto" w:fill="FFFFFF"/>
        </w:rPr>
      </w:pPr>
      <w:hyperlink r:id="rId275" w:history="1">
        <w:r w:rsidRPr="007049A5">
          <w:rPr>
            <w:rFonts w:ascii="Arial" w:eastAsia="Arial" w:hAnsi="Arial" w:cs="Arial"/>
            <w:color w:val="0000FF"/>
            <w:sz w:val="22"/>
            <w:szCs w:val="22"/>
            <w:u w:val="single"/>
            <w:shd w:val="clear" w:color="auto" w:fill="FFFFFF"/>
          </w:rPr>
          <w:t>Новости Твери (tver-news.net), Тверь, 11 марта 2022</w:t>
        </w:r>
      </w:hyperlink>
    </w:p>
    <w:p w:rsidR="007049A5" w:rsidRPr="007049A5" w:rsidRDefault="007049A5" w:rsidP="007049A5">
      <w:pPr>
        <w:numPr>
          <w:ilvl w:val="0"/>
          <w:numId w:val="10"/>
        </w:numPr>
        <w:ind w:left="0" w:firstLine="0"/>
        <w:rPr>
          <w:rFonts w:ascii="Arial" w:eastAsia="Arial" w:hAnsi="Arial" w:cs="Arial"/>
          <w:color w:val="0000FF"/>
          <w:sz w:val="22"/>
          <w:szCs w:val="22"/>
          <w:shd w:val="clear" w:color="auto" w:fill="FFFFFF"/>
        </w:rPr>
      </w:pPr>
      <w:hyperlink r:id="rId276" w:history="1">
        <w:r w:rsidRPr="007049A5">
          <w:rPr>
            <w:rFonts w:ascii="Arial" w:eastAsia="Arial" w:hAnsi="Arial" w:cs="Arial"/>
            <w:color w:val="0000FF"/>
            <w:sz w:val="22"/>
            <w:szCs w:val="22"/>
            <w:u w:val="single"/>
            <w:shd w:val="clear" w:color="auto" w:fill="FFFFFF"/>
          </w:rPr>
          <w:t>Новости Твери (tver-news.net), Тверь, 11 марта 2022</w:t>
        </w:r>
      </w:hyperlink>
    </w:p>
    <w:p w:rsidR="007049A5" w:rsidRDefault="007049A5" w:rsidP="007049A5">
      <w:pPr>
        <w:jc w:val="right"/>
        <w:rPr>
          <w:rFonts w:ascii="Arial" w:eastAsia="Arial" w:hAnsi="Arial" w:cs="Arial"/>
          <w:color w:val="0000FF"/>
          <w:sz w:val="22"/>
          <w:szCs w:val="22"/>
          <w:shd w:val="clear" w:color="auto" w:fill="FFFFFF"/>
        </w:rPr>
      </w:pPr>
      <w:hyperlink w:anchor="tabtxt_1575050_1940063785" w:history="1">
        <w:r w:rsidRPr="007049A5">
          <w:rPr>
            <w:rFonts w:ascii="Arial" w:eastAsia="Arial" w:hAnsi="Arial" w:cs="Arial"/>
            <w:color w:val="0000FF"/>
            <w:sz w:val="22"/>
            <w:szCs w:val="22"/>
            <w:u w:val="single"/>
            <w:shd w:val="clear" w:color="auto" w:fill="FFFFFF"/>
          </w:rPr>
          <w:t>К заголовкам сообщений</w:t>
        </w:r>
      </w:hyperlink>
    </w:p>
    <w:p w:rsidR="007049A5" w:rsidRPr="007049A5" w:rsidRDefault="007049A5" w:rsidP="007049A5">
      <w:pPr>
        <w:jc w:val="right"/>
        <w:rPr>
          <w:rFonts w:ascii="Arial" w:eastAsia="Arial" w:hAnsi="Arial" w:cs="Arial"/>
          <w:color w:val="0000FF"/>
          <w:sz w:val="22"/>
          <w:szCs w:val="22"/>
          <w:shd w:val="clear" w:color="auto" w:fill="FFFFFF"/>
        </w:rPr>
      </w:pPr>
    </w:p>
    <w:p w:rsidR="007049A5" w:rsidRPr="007049A5" w:rsidRDefault="007049A5" w:rsidP="007049A5">
      <w:pPr>
        <w:rPr>
          <w:rFonts w:ascii="Arial" w:eastAsia="Arial" w:hAnsi="Arial" w:cs="Arial"/>
          <w:b/>
          <w:color w:val="000000"/>
          <w:sz w:val="22"/>
          <w:szCs w:val="22"/>
          <w:shd w:val="clear" w:color="auto" w:fill="FFFFFF"/>
        </w:rPr>
      </w:pPr>
      <w:r w:rsidRPr="007049A5">
        <w:rPr>
          <w:rFonts w:ascii="Arial" w:eastAsia="Arial" w:hAnsi="Arial" w:cs="Arial"/>
          <w:b/>
          <w:color w:val="000000"/>
          <w:sz w:val="22"/>
          <w:szCs w:val="22"/>
          <w:shd w:val="clear" w:color="auto" w:fill="FFFFFF"/>
        </w:rPr>
        <w:t>Афанасий-бизнес (afanasy.biz), Тверь, 11 марта 2022</w:t>
      </w:r>
    </w:p>
    <w:p w:rsidR="007049A5" w:rsidRPr="007049A5" w:rsidRDefault="007049A5" w:rsidP="007049A5">
      <w:pPr>
        <w:jc w:val="both"/>
        <w:outlineLvl w:val="1"/>
        <w:rPr>
          <w:rFonts w:ascii="Arial" w:eastAsia="Arial" w:hAnsi="Arial" w:cs="Arial"/>
          <w:color w:val="000000"/>
          <w:sz w:val="22"/>
          <w:szCs w:val="22"/>
          <w:shd w:val="clear" w:color="auto" w:fill="FFFFFF"/>
        </w:rPr>
      </w:pPr>
      <w:bookmarkStart w:id="34" w:name="ant_1575050_1940278894"/>
      <w:r w:rsidRPr="007049A5">
        <w:rPr>
          <w:rFonts w:ascii="Arial" w:eastAsia="Arial" w:hAnsi="Arial" w:cs="Arial"/>
          <w:color w:val="000000"/>
          <w:sz w:val="22"/>
          <w:szCs w:val="22"/>
          <w:shd w:val="clear" w:color="auto" w:fill="FFFFFF"/>
        </w:rPr>
        <w:t>ПРОЩАНИЕ С ПОГИБШИМ НА УКРАИНЕ ВОЕННОСЛУЖАЩИМ ИЗ ТВЕРСКОЙ ОБЛАСТИ ПРОЙДЕТ 13 МАРТА</w:t>
      </w:r>
      <w:bookmarkEnd w:id="34"/>
    </w:p>
    <w:p w:rsidR="007049A5" w:rsidRPr="007049A5" w:rsidRDefault="007049A5" w:rsidP="007049A5">
      <w:pPr>
        <w:jc w:val="both"/>
        <w:rPr>
          <w:rFonts w:ascii="Arial" w:eastAsia="Arial" w:hAnsi="Arial" w:cs="Arial"/>
          <w:color w:val="000000"/>
          <w:sz w:val="22"/>
          <w:szCs w:val="22"/>
          <w:shd w:val="clear" w:color="auto" w:fill="FFFFFF"/>
        </w:rPr>
      </w:pPr>
      <w:r w:rsidRPr="007049A5">
        <w:rPr>
          <w:rFonts w:ascii="Arial" w:eastAsia="Arial" w:hAnsi="Arial" w:cs="Arial"/>
          <w:color w:val="000000"/>
          <w:sz w:val="22"/>
          <w:szCs w:val="22"/>
          <w:shd w:val="clear" w:color="auto" w:fill="FFFFFF"/>
        </w:rPr>
        <w:t xml:space="preserve">От Максатихинского РДК до Братского кладбища все желающие смогут добраться автобусом в 11:00.  Накануне соболезнования семье и близким погибшего выразил </w:t>
      </w:r>
      <w:r w:rsidRPr="007049A5">
        <w:rPr>
          <w:rFonts w:ascii="Arial" w:eastAsia="Arial" w:hAnsi="Arial" w:cs="Arial"/>
          <w:color w:val="000000"/>
          <w:sz w:val="22"/>
          <w:szCs w:val="22"/>
          <w:shd w:val="clear" w:color="auto" w:fill="C0C0C0"/>
        </w:rPr>
        <w:t>губернатор Тверской области Игорь Руденя</w:t>
      </w:r>
      <w:r w:rsidRPr="007049A5">
        <w:rPr>
          <w:rFonts w:ascii="Arial" w:eastAsia="Arial" w:hAnsi="Arial" w:cs="Arial"/>
          <w:color w:val="000000"/>
          <w:sz w:val="22"/>
          <w:szCs w:val="22"/>
          <w:shd w:val="clear" w:color="auto" w:fill="FFFFFF"/>
        </w:rPr>
        <w:t xml:space="preserve">... </w:t>
      </w:r>
    </w:p>
    <w:p w:rsidR="007049A5" w:rsidRPr="007049A5" w:rsidRDefault="007049A5" w:rsidP="007049A5">
      <w:pPr>
        <w:rPr>
          <w:rFonts w:ascii="Arial" w:eastAsia="Arial" w:hAnsi="Arial" w:cs="Arial"/>
          <w:color w:val="0000FF"/>
          <w:sz w:val="22"/>
          <w:szCs w:val="22"/>
          <w:shd w:val="clear" w:color="auto" w:fill="FFFFFF"/>
        </w:rPr>
      </w:pPr>
      <w:hyperlink r:id="rId277" w:history="1">
        <w:r w:rsidRPr="007049A5">
          <w:rPr>
            <w:rFonts w:ascii="Arial" w:eastAsia="Arial" w:hAnsi="Arial" w:cs="Arial"/>
            <w:color w:val="0000FF"/>
            <w:sz w:val="22"/>
            <w:szCs w:val="22"/>
            <w:u w:val="single"/>
            <w:shd w:val="clear" w:color="auto" w:fill="FFFFFF"/>
          </w:rPr>
          <w:t>https://www.afanasy.biz/news/society/189759</w:t>
        </w:r>
      </w:hyperlink>
    </w:p>
    <w:p w:rsidR="007049A5" w:rsidRPr="007049A5" w:rsidRDefault="007049A5" w:rsidP="007049A5">
      <w:pPr>
        <w:rPr>
          <w:rFonts w:ascii="Arial" w:eastAsia="Arial" w:hAnsi="Arial" w:cs="Arial"/>
          <w:color w:val="000000"/>
          <w:sz w:val="22"/>
          <w:szCs w:val="22"/>
          <w:u w:val="single"/>
          <w:shd w:val="clear" w:color="auto" w:fill="FFFFFF"/>
        </w:rPr>
      </w:pPr>
      <w:r w:rsidRPr="007049A5">
        <w:rPr>
          <w:rFonts w:ascii="Arial" w:eastAsia="Arial" w:hAnsi="Arial" w:cs="Arial"/>
          <w:color w:val="000000"/>
          <w:sz w:val="22"/>
          <w:szCs w:val="22"/>
          <w:u w:val="single"/>
          <w:shd w:val="clear" w:color="auto" w:fill="FFFFFF"/>
        </w:rPr>
        <w:t>Сообщения по событию:</w:t>
      </w:r>
    </w:p>
    <w:p w:rsidR="007049A5" w:rsidRPr="007049A5" w:rsidRDefault="007049A5" w:rsidP="007049A5">
      <w:pPr>
        <w:rPr>
          <w:rFonts w:ascii="Arial" w:eastAsia="Arial" w:hAnsi="Arial" w:cs="Arial"/>
          <w:color w:val="000000"/>
          <w:sz w:val="22"/>
          <w:szCs w:val="22"/>
        </w:rPr>
      </w:pPr>
    </w:p>
    <w:p w:rsidR="007049A5" w:rsidRPr="007049A5" w:rsidRDefault="007049A5" w:rsidP="007049A5">
      <w:pPr>
        <w:numPr>
          <w:ilvl w:val="0"/>
          <w:numId w:val="11"/>
        </w:numPr>
        <w:ind w:left="0" w:firstLine="0"/>
        <w:rPr>
          <w:rFonts w:ascii="Arial" w:eastAsia="Arial" w:hAnsi="Arial" w:cs="Arial"/>
          <w:color w:val="0000FF"/>
          <w:sz w:val="22"/>
          <w:szCs w:val="22"/>
          <w:shd w:val="clear" w:color="auto" w:fill="FFFFFF"/>
        </w:rPr>
      </w:pPr>
      <w:hyperlink r:id="rId278" w:history="1">
        <w:r w:rsidRPr="007049A5">
          <w:rPr>
            <w:rFonts w:ascii="Arial" w:eastAsia="Arial" w:hAnsi="Arial" w:cs="Arial"/>
            <w:color w:val="0000FF"/>
            <w:sz w:val="22"/>
            <w:szCs w:val="22"/>
            <w:u w:val="single"/>
            <w:shd w:val="clear" w:color="auto" w:fill="FFFFFF"/>
          </w:rPr>
          <w:t>Тверской проспект (tp.tver.ru), Тверь, 11 марта 2022</w:t>
        </w:r>
      </w:hyperlink>
    </w:p>
    <w:p w:rsidR="007049A5" w:rsidRPr="007049A5" w:rsidRDefault="007049A5" w:rsidP="007049A5">
      <w:pPr>
        <w:numPr>
          <w:ilvl w:val="0"/>
          <w:numId w:val="11"/>
        </w:numPr>
        <w:ind w:left="0" w:firstLine="0"/>
        <w:rPr>
          <w:rFonts w:ascii="Arial" w:eastAsia="Arial" w:hAnsi="Arial" w:cs="Arial"/>
          <w:color w:val="0000FF"/>
          <w:sz w:val="22"/>
          <w:szCs w:val="22"/>
          <w:shd w:val="clear" w:color="auto" w:fill="FFFFFF"/>
        </w:rPr>
      </w:pPr>
      <w:hyperlink r:id="rId279" w:history="1">
        <w:r w:rsidRPr="007049A5">
          <w:rPr>
            <w:rFonts w:ascii="Arial" w:eastAsia="Arial" w:hAnsi="Arial" w:cs="Arial"/>
            <w:color w:val="0000FF"/>
            <w:sz w:val="22"/>
            <w:szCs w:val="22"/>
            <w:u w:val="single"/>
            <w:shd w:val="clear" w:color="auto" w:fill="FFFFFF"/>
          </w:rPr>
          <w:t>Караван Ярмарка (karavantver.ru), Тверь, 11 марта 2022</w:t>
        </w:r>
      </w:hyperlink>
    </w:p>
    <w:p w:rsidR="007049A5" w:rsidRPr="007049A5" w:rsidRDefault="007049A5" w:rsidP="007049A5">
      <w:pPr>
        <w:numPr>
          <w:ilvl w:val="0"/>
          <w:numId w:val="11"/>
        </w:numPr>
        <w:ind w:left="0" w:firstLine="0"/>
        <w:rPr>
          <w:rFonts w:ascii="Arial" w:eastAsia="Arial" w:hAnsi="Arial" w:cs="Arial"/>
          <w:color w:val="0000FF"/>
          <w:sz w:val="22"/>
          <w:szCs w:val="22"/>
          <w:shd w:val="clear" w:color="auto" w:fill="FFFFFF"/>
        </w:rPr>
      </w:pPr>
      <w:hyperlink r:id="rId280" w:history="1">
        <w:r w:rsidRPr="007049A5">
          <w:rPr>
            <w:rFonts w:ascii="Arial" w:eastAsia="Arial" w:hAnsi="Arial" w:cs="Arial"/>
            <w:color w:val="0000FF"/>
            <w:sz w:val="22"/>
            <w:szCs w:val="22"/>
            <w:u w:val="single"/>
            <w:shd w:val="clear" w:color="auto" w:fill="FFFFFF"/>
          </w:rPr>
          <w:t>Комсомольская правда (tver.kp.ru), Тверь, 11 марта 2022</w:t>
        </w:r>
      </w:hyperlink>
    </w:p>
    <w:p w:rsidR="007049A5" w:rsidRPr="007049A5" w:rsidRDefault="007049A5" w:rsidP="007049A5">
      <w:pPr>
        <w:numPr>
          <w:ilvl w:val="0"/>
          <w:numId w:val="11"/>
        </w:numPr>
        <w:ind w:left="0" w:firstLine="0"/>
        <w:rPr>
          <w:rFonts w:ascii="Arial" w:eastAsia="Arial" w:hAnsi="Arial" w:cs="Arial"/>
          <w:color w:val="0000FF"/>
          <w:sz w:val="22"/>
          <w:szCs w:val="22"/>
          <w:shd w:val="clear" w:color="auto" w:fill="FFFFFF"/>
        </w:rPr>
      </w:pPr>
      <w:hyperlink r:id="rId281" w:history="1">
        <w:r w:rsidRPr="007049A5">
          <w:rPr>
            <w:rFonts w:ascii="Arial" w:eastAsia="Arial" w:hAnsi="Arial" w:cs="Arial"/>
            <w:color w:val="0000FF"/>
            <w:sz w:val="22"/>
            <w:szCs w:val="22"/>
            <w:u w:val="single"/>
            <w:shd w:val="clear" w:color="auto" w:fill="FFFFFF"/>
          </w:rPr>
          <w:t>Новости Твери (tver-news.net), Тверь, 11 марта 2022</w:t>
        </w:r>
      </w:hyperlink>
    </w:p>
    <w:p w:rsidR="007049A5" w:rsidRPr="007049A5" w:rsidRDefault="007049A5" w:rsidP="007049A5">
      <w:pPr>
        <w:numPr>
          <w:ilvl w:val="0"/>
          <w:numId w:val="11"/>
        </w:numPr>
        <w:ind w:left="0" w:firstLine="0"/>
        <w:rPr>
          <w:rFonts w:ascii="Arial" w:eastAsia="Arial" w:hAnsi="Arial" w:cs="Arial"/>
          <w:color w:val="0000FF"/>
          <w:sz w:val="22"/>
          <w:szCs w:val="22"/>
          <w:shd w:val="clear" w:color="auto" w:fill="FFFFFF"/>
        </w:rPr>
      </w:pPr>
      <w:hyperlink r:id="rId282" w:history="1">
        <w:r w:rsidRPr="007049A5">
          <w:rPr>
            <w:rFonts w:ascii="Arial" w:eastAsia="Arial" w:hAnsi="Arial" w:cs="Arial"/>
            <w:color w:val="0000FF"/>
            <w:sz w:val="22"/>
            <w:szCs w:val="22"/>
            <w:u w:val="single"/>
            <w:shd w:val="clear" w:color="auto" w:fill="FFFFFF"/>
          </w:rPr>
          <w:t>Важно.ру (vazhno.ru), Москва, 11 марта 2022</w:t>
        </w:r>
      </w:hyperlink>
    </w:p>
    <w:p w:rsidR="007049A5" w:rsidRPr="007049A5" w:rsidRDefault="007049A5" w:rsidP="007049A5">
      <w:pPr>
        <w:numPr>
          <w:ilvl w:val="0"/>
          <w:numId w:val="11"/>
        </w:numPr>
        <w:ind w:left="0" w:firstLine="0"/>
        <w:rPr>
          <w:rFonts w:ascii="Arial" w:eastAsia="Arial" w:hAnsi="Arial" w:cs="Arial"/>
          <w:color w:val="0000FF"/>
          <w:sz w:val="22"/>
          <w:szCs w:val="22"/>
          <w:shd w:val="clear" w:color="auto" w:fill="FFFFFF"/>
        </w:rPr>
      </w:pPr>
      <w:hyperlink r:id="rId283" w:history="1">
        <w:r w:rsidRPr="007049A5">
          <w:rPr>
            <w:rFonts w:ascii="Arial" w:eastAsia="Arial" w:hAnsi="Arial" w:cs="Arial"/>
            <w:color w:val="0000FF"/>
            <w:sz w:val="22"/>
            <w:szCs w:val="22"/>
            <w:u w:val="single"/>
            <w:shd w:val="clear" w:color="auto" w:fill="FFFFFF"/>
          </w:rPr>
          <w:t>Важно.ру (vazhno.ru), Москва, 11 марта 2022</w:t>
        </w:r>
      </w:hyperlink>
    </w:p>
    <w:p w:rsidR="007049A5" w:rsidRPr="007049A5" w:rsidRDefault="007049A5" w:rsidP="007049A5">
      <w:pPr>
        <w:numPr>
          <w:ilvl w:val="0"/>
          <w:numId w:val="11"/>
        </w:numPr>
        <w:ind w:left="0" w:firstLine="0"/>
        <w:rPr>
          <w:rFonts w:ascii="Arial" w:eastAsia="Arial" w:hAnsi="Arial" w:cs="Arial"/>
          <w:color w:val="0000FF"/>
          <w:sz w:val="22"/>
          <w:szCs w:val="22"/>
          <w:shd w:val="clear" w:color="auto" w:fill="FFFFFF"/>
        </w:rPr>
      </w:pPr>
      <w:hyperlink r:id="rId284" w:history="1">
        <w:r w:rsidRPr="007049A5">
          <w:rPr>
            <w:rFonts w:ascii="Arial" w:eastAsia="Arial" w:hAnsi="Arial" w:cs="Arial"/>
            <w:color w:val="0000FF"/>
            <w:sz w:val="22"/>
            <w:szCs w:val="22"/>
            <w:u w:val="single"/>
            <w:shd w:val="clear" w:color="auto" w:fill="FFFFFF"/>
          </w:rPr>
          <w:t>РИА Социум (tversocium.ru), Тверь, 11 марта 2022</w:t>
        </w:r>
      </w:hyperlink>
    </w:p>
    <w:p w:rsidR="007049A5" w:rsidRPr="007049A5" w:rsidRDefault="007049A5" w:rsidP="007049A5">
      <w:pPr>
        <w:numPr>
          <w:ilvl w:val="0"/>
          <w:numId w:val="11"/>
        </w:numPr>
        <w:ind w:left="0" w:firstLine="0"/>
        <w:rPr>
          <w:rFonts w:ascii="Arial" w:eastAsia="Arial" w:hAnsi="Arial" w:cs="Arial"/>
          <w:color w:val="0000FF"/>
          <w:sz w:val="22"/>
          <w:szCs w:val="22"/>
          <w:shd w:val="clear" w:color="auto" w:fill="FFFFFF"/>
        </w:rPr>
      </w:pPr>
      <w:hyperlink r:id="rId285" w:history="1">
        <w:r w:rsidRPr="007049A5">
          <w:rPr>
            <w:rFonts w:ascii="Arial" w:eastAsia="Arial" w:hAnsi="Arial" w:cs="Arial"/>
            <w:color w:val="0000FF"/>
            <w:sz w:val="22"/>
            <w:szCs w:val="22"/>
            <w:u w:val="single"/>
            <w:shd w:val="clear" w:color="auto" w:fill="FFFFFF"/>
          </w:rPr>
          <w:t>Знамя (kuvznama.ru), Кувшиново, 11 марта 2022</w:t>
        </w:r>
      </w:hyperlink>
    </w:p>
    <w:p w:rsidR="007049A5" w:rsidRPr="007049A5" w:rsidRDefault="007049A5" w:rsidP="007049A5">
      <w:pPr>
        <w:numPr>
          <w:ilvl w:val="0"/>
          <w:numId w:val="11"/>
        </w:numPr>
        <w:ind w:left="0" w:firstLine="0"/>
        <w:rPr>
          <w:rFonts w:ascii="Arial" w:eastAsia="Arial" w:hAnsi="Arial" w:cs="Arial"/>
          <w:color w:val="0000FF"/>
          <w:sz w:val="22"/>
          <w:szCs w:val="22"/>
          <w:shd w:val="clear" w:color="auto" w:fill="FFFFFF"/>
        </w:rPr>
      </w:pPr>
      <w:hyperlink r:id="rId286" w:history="1">
        <w:r w:rsidRPr="007049A5">
          <w:rPr>
            <w:rFonts w:ascii="Arial" w:eastAsia="Arial" w:hAnsi="Arial" w:cs="Arial"/>
            <w:color w:val="0000FF"/>
            <w:sz w:val="22"/>
            <w:szCs w:val="22"/>
            <w:u w:val="single"/>
            <w:shd w:val="clear" w:color="auto" w:fill="FFFFFF"/>
          </w:rPr>
          <w:t>Бежецкая жизнь (bzgazeta.ru), Бежецк, 11 марта 2022</w:t>
        </w:r>
      </w:hyperlink>
    </w:p>
    <w:p w:rsidR="007049A5" w:rsidRPr="007049A5" w:rsidRDefault="007049A5" w:rsidP="007049A5">
      <w:pPr>
        <w:numPr>
          <w:ilvl w:val="0"/>
          <w:numId w:val="11"/>
        </w:numPr>
        <w:ind w:left="0" w:firstLine="0"/>
        <w:rPr>
          <w:rFonts w:ascii="Arial" w:eastAsia="Arial" w:hAnsi="Arial" w:cs="Arial"/>
          <w:color w:val="0000FF"/>
          <w:sz w:val="22"/>
          <w:szCs w:val="22"/>
          <w:shd w:val="clear" w:color="auto" w:fill="FFFFFF"/>
        </w:rPr>
      </w:pPr>
      <w:hyperlink r:id="rId287" w:history="1">
        <w:r w:rsidRPr="007049A5">
          <w:rPr>
            <w:rFonts w:ascii="Arial" w:eastAsia="Arial" w:hAnsi="Arial" w:cs="Arial"/>
            <w:color w:val="0000FF"/>
            <w:sz w:val="22"/>
            <w:szCs w:val="22"/>
            <w:u w:val="single"/>
            <w:shd w:val="clear" w:color="auto" w:fill="FFFFFF"/>
          </w:rPr>
          <w:t>Ржевская правда (presska.ru), Ржев, 11 марта 2022</w:t>
        </w:r>
      </w:hyperlink>
    </w:p>
    <w:p w:rsidR="007049A5" w:rsidRPr="007049A5" w:rsidRDefault="007049A5" w:rsidP="007049A5">
      <w:pPr>
        <w:numPr>
          <w:ilvl w:val="0"/>
          <w:numId w:val="11"/>
        </w:numPr>
        <w:ind w:left="0" w:firstLine="0"/>
        <w:rPr>
          <w:rFonts w:ascii="Arial" w:eastAsia="Arial" w:hAnsi="Arial" w:cs="Arial"/>
          <w:color w:val="0000FF"/>
          <w:sz w:val="22"/>
          <w:szCs w:val="22"/>
          <w:shd w:val="clear" w:color="auto" w:fill="FFFFFF"/>
        </w:rPr>
      </w:pPr>
      <w:hyperlink r:id="rId288" w:history="1">
        <w:r w:rsidRPr="007049A5">
          <w:rPr>
            <w:rFonts w:ascii="Arial" w:eastAsia="Arial" w:hAnsi="Arial" w:cs="Arial"/>
            <w:color w:val="0000FF"/>
            <w:sz w:val="22"/>
            <w:szCs w:val="22"/>
            <w:u w:val="single"/>
            <w:shd w:val="clear" w:color="auto" w:fill="FFFFFF"/>
          </w:rPr>
          <w:t>Кимрский вестник (kimvestnik.ru), Кимры, 11 марта 2022</w:t>
        </w:r>
      </w:hyperlink>
    </w:p>
    <w:p w:rsidR="007049A5" w:rsidRPr="007049A5" w:rsidRDefault="007049A5" w:rsidP="007049A5">
      <w:pPr>
        <w:numPr>
          <w:ilvl w:val="0"/>
          <w:numId w:val="11"/>
        </w:numPr>
        <w:ind w:left="0" w:firstLine="0"/>
        <w:rPr>
          <w:rFonts w:ascii="Arial" w:eastAsia="Arial" w:hAnsi="Arial" w:cs="Arial"/>
          <w:color w:val="0000FF"/>
          <w:sz w:val="22"/>
          <w:szCs w:val="22"/>
          <w:shd w:val="clear" w:color="auto" w:fill="FFFFFF"/>
        </w:rPr>
      </w:pPr>
      <w:hyperlink r:id="rId289" w:history="1">
        <w:r w:rsidRPr="007049A5">
          <w:rPr>
            <w:rFonts w:ascii="Arial" w:eastAsia="Arial" w:hAnsi="Arial" w:cs="Arial"/>
            <w:color w:val="0000FF"/>
            <w:sz w:val="22"/>
            <w:szCs w:val="22"/>
            <w:u w:val="single"/>
            <w:shd w:val="clear" w:color="auto" w:fill="FFFFFF"/>
          </w:rPr>
          <w:t>Volochek.life, Вышний Волочек, 11 марта 2022</w:t>
        </w:r>
      </w:hyperlink>
    </w:p>
    <w:p w:rsidR="007049A5" w:rsidRPr="007049A5" w:rsidRDefault="007049A5" w:rsidP="007049A5">
      <w:pPr>
        <w:numPr>
          <w:ilvl w:val="0"/>
          <w:numId w:val="11"/>
        </w:numPr>
        <w:ind w:left="0" w:firstLine="0"/>
        <w:rPr>
          <w:rFonts w:ascii="Arial" w:eastAsia="Arial" w:hAnsi="Arial" w:cs="Arial"/>
          <w:color w:val="0000FF"/>
          <w:sz w:val="22"/>
          <w:szCs w:val="22"/>
          <w:shd w:val="clear" w:color="auto" w:fill="FFFFFF"/>
        </w:rPr>
      </w:pPr>
      <w:hyperlink r:id="rId290" w:history="1">
        <w:r w:rsidRPr="007049A5">
          <w:rPr>
            <w:rFonts w:ascii="Arial" w:eastAsia="Arial" w:hAnsi="Arial" w:cs="Arial"/>
            <w:color w:val="0000FF"/>
            <w:sz w:val="22"/>
            <w:szCs w:val="22"/>
            <w:u w:val="single"/>
            <w:shd w:val="clear" w:color="auto" w:fill="FFFFFF"/>
          </w:rPr>
          <w:t>Родная земля (r-zemlya.ru), п. Рамешки, 11 марта 2022</w:t>
        </w:r>
      </w:hyperlink>
    </w:p>
    <w:p w:rsidR="007049A5" w:rsidRDefault="007049A5" w:rsidP="007049A5">
      <w:pPr>
        <w:jc w:val="right"/>
        <w:rPr>
          <w:rFonts w:ascii="Arial" w:eastAsia="Arial" w:hAnsi="Arial" w:cs="Arial"/>
          <w:color w:val="0000FF"/>
          <w:sz w:val="22"/>
          <w:szCs w:val="22"/>
          <w:shd w:val="clear" w:color="auto" w:fill="FFFFFF"/>
        </w:rPr>
      </w:pPr>
      <w:hyperlink w:anchor="tabtxt_1575050_1940278894" w:history="1">
        <w:r w:rsidRPr="007049A5">
          <w:rPr>
            <w:rFonts w:ascii="Arial" w:eastAsia="Arial" w:hAnsi="Arial" w:cs="Arial"/>
            <w:color w:val="0000FF"/>
            <w:sz w:val="22"/>
            <w:szCs w:val="22"/>
            <w:u w:val="single"/>
            <w:shd w:val="clear" w:color="auto" w:fill="FFFFFF"/>
          </w:rPr>
          <w:t>К заголовкам сообщений</w:t>
        </w:r>
      </w:hyperlink>
    </w:p>
    <w:p w:rsidR="007049A5" w:rsidRDefault="007049A5" w:rsidP="007049A5">
      <w:pPr>
        <w:jc w:val="right"/>
        <w:rPr>
          <w:rFonts w:ascii="Arial" w:eastAsia="Arial" w:hAnsi="Arial" w:cs="Arial"/>
          <w:color w:val="0000FF"/>
          <w:sz w:val="22"/>
          <w:szCs w:val="22"/>
          <w:shd w:val="clear" w:color="auto" w:fill="FFFFFF"/>
        </w:rPr>
      </w:pPr>
    </w:p>
    <w:p w:rsidR="007049A5" w:rsidRDefault="007049A5" w:rsidP="007049A5">
      <w:pPr>
        <w:jc w:val="right"/>
        <w:rPr>
          <w:rFonts w:ascii="Arial" w:eastAsia="Arial" w:hAnsi="Arial" w:cs="Arial"/>
          <w:color w:val="0000FF"/>
          <w:sz w:val="22"/>
          <w:szCs w:val="22"/>
          <w:shd w:val="clear" w:color="auto" w:fill="FFFFFF"/>
        </w:rPr>
      </w:pPr>
    </w:p>
    <w:p w:rsidR="007049A5" w:rsidRDefault="007049A5" w:rsidP="007049A5">
      <w:pPr>
        <w:jc w:val="right"/>
        <w:rPr>
          <w:rFonts w:ascii="Arial" w:eastAsia="Arial" w:hAnsi="Arial" w:cs="Arial"/>
          <w:color w:val="0000FF"/>
          <w:sz w:val="22"/>
          <w:szCs w:val="22"/>
          <w:shd w:val="clear" w:color="auto" w:fill="FFFFFF"/>
        </w:rPr>
      </w:pPr>
    </w:p>
    <w:p w:rsidR="007049A5" w:rsidRPr="007049A5" w:rsidRDefault="007049A5" w:rsidP="007049A5">
      <w:pPr>
        <w:jc w:val="right"/>
        <w:rPr>
          <w:rFonts w:ascii="Arial" w:eastAsia="Arial" w:hAnsi="Arial" w:cs="Arial"/>
          <w:color w:val="0000FF"/>
          <w:sz w:val="22"/>
          <w:szCs w:val="22"/>
          <w:shd w:val="clear" w:color="auto" w:fill="FFFFFF"/>
        </w:rPr>
      </w:pPr>
    </w:p>
    <w:p w:rsidR="007049A5" w:rsidRPr="007049A5" w:rsidRDefault="007049A5" w:rsidP="007049A5">
      <w:pPr>
        <w:rPr>
          <w:rFonts w:ascii="Arial" w:eastAsia="Arial" w:hAnsi="Arial" w:cs="Arial"/>
          <w:b/>
          <w:color w:val="000000"/>
          <w:sz w:val="22"/>
          <w:szCs w:val="22"/>
          <w:shd w:val="clear" w:color="auto" w:fill="FFFFFF"/>
        </w:rPr>
      </w:pPr>
      <w:r w:rsidRPr="007049A5">
        <w:rPr>
          <w:rFonts w:ascii="Arial" w:eastAsia="Arial" w:hAnsi="Arial" w:cs="Arial"/>
          <w:b/>
          <w:color w:val="000000"/>
          <w:sz w:val="22"/>
          <w:szCs w:val="22"/>
          <w:shd w:val="clear" w:color="auto" w:fill="FFFFFF"/>
        </w:rPr>
        <w:lastRenderedPageBreak/>
        <w:t>Главный региональный (glavny.tv), Смоленск, 11 марта 2022</w:t>
      </w:r>
    </w:p>
    <w:p w:rsidR="007049A5" w:rsidRPr="007049A5" w:rsidRDefault="007049A5" w:rsidP="007049A5">
      <w:pPr>
        <w:jc w:val="both"/>
        <w:outlineLvl w:val="1"/>
        <w:rPr>
          <w:rFonts w:ascii="Arial" w:eastAsia="Arial" w:hAnsi="Arial" w:cs="Arial"/>
          <w:color w:val="000000"/>
          <w:sz w:val="22"/>
          <w:szCs w:val="22"/>
          <w:shd w:val="clear" w:color="auto" w:fill="FFFFFF"/>
        </w:rPr>
      </w:pPr>
      <w:bookmarkStart w:id="35" w:name="ant_1575050_1940360757"/>
      <w:r w:rsidRPr="007049A5">
        <w:rPr>
          <w:rFonts w:ascii="Arial" w:eastAsia="Arial" w:hAnsi="Arial" w:cs="Arial"/>
          <w:color w:val="000000"/>
          <w:sz w:val="22"/>
          <w:szCs w:val="22"/>
          <w:shd w:val="clear" w:color="auto" w:fill="FFFFFF"/>
        </w:rPr>
        <w:t>В ДВУХ КОЛЛЕДЖАХ ТВЕРСКОЙ ОБЛАСТИ УКРЕПЯТ МАТЕРИАЛЬНО-ТЕХНИЧЕСКУЮ БАЗУ</w:t>
      </w:r>
      <w:bookmarkEnd w:id="35"/>
    </w:p>
    <w:p w:rsidR="007049A5" w:rsidRPr="007049A5" w:rsidRDefault="007049A5" w:rsidP="007049A5">
      <w:pPr>
        <w:jc w:val="both"/>
        <w:rPr>
          <w:rFonts w:ascii="Arial" w:eastAsia="Arial" w:hAnsi="Arial" w:cs="Arial"/>
          <w:color w:val="000000"/>
          <w:sz w:val="22"/>
          <w:szCs w:val="22"/>
          <w:shd w:val="clear" w:color="auto" w:fill="FFFFFF"/>
        </w:rPr>
      </w:pPr>
      <w:r w:rsidRPr="007049A5">
        <w:rPr>
          <w:rFonts w:ascii="Arial" w:eastAsia="Arial" w:hAnsi="Arial" w:cs="Arial"/>
          <w:color w:val="000000"/>
          <w:sz w:val="22"/>
          <w:szCs w:val="22"/>
          <w:shd w:val="clear" w:color="auto" w:fill="FFFFFF"/>
        </w:rPr>
        <w:t xml:space="preserve">Губернатор </w:t>
      </w:r>
      <w:r w:rsidRPr="007049A5">
        <w:rPr>
          <w:rFonts w:ascii="Arial" w:eastAsia="Arial" w:hAnsi="Arial" w:cs="Arial"/>
          <w:color w:val="000000"/>
          <w:sz w:val="22"/>
          <w:szCs w:val="22"/>
          <w:shd w:val="clear" w:color="auto" w:fill="C0C0C0"/>
        </w:rPr>
        <w:t>Игорь Руденя</w:t>
      </w:r>
      <w:r w:rsidRPr="007049A5">
        <w:rPr>
          <w:rFonts w:ascii="Arial" w:eastAsia="Arial" w:hAnsi="Arial" w:cs="Arial"/>
          <w:color w:val="000000"/>
          <w:sz w:val="22"/>
          <w:szCs w:val="22"/>
          <w:shd w:val="clear" w:color="auto" w:fill="FFFFFF"/>
        </w:rPr>
        <w:t xml:space="preserve"> провел заседание Бюджетной комиссии Тверской области... В декабре 2021 года к Губернатору </w:t>
      </w:r>
      <w:r w:rsidRPr="007049A5">
        <w:rPr>
          <w:rFonts w:ascii="Arial" w:eastAsia="Arial" w:hAnsi="Arial" w:cs="Arial"/>
          <w:color w:val="000000"/>
          <w:sz w:val="22"/>
          <w:szCs w:val="22"/>
          <w:shd w:val="clear" w:color="auto" w:fill="C0C0C0"/>
        </w:rPr>
        <w:t>Игорю Рудене</w:t>
      </w:r>
      <w:r w:rsidRPr="007049A5">
        <w:rPr>
          <w:rFonts w:ascii="Arial" w:eastAsia="Arial" w:hAnsi="Arial" w:cs="Arial"/>
          <w:color w:val="000000"/>
          <w:sz w:val="22"/>
          <w:szCs w:val="22"/>
          <w:shd w:val="clear" w:color="auto" w:fill="FFFFFF"/>
        </w:rPr>
        <w:t xml:space="preserve"> на личном приеме граждан с вопросом о замене окон в общежитии Тверского технологического колледжа обратилась мама одного из студентов Марина Синильникова...</w:t>
      </w:r>
    </w:p>
    <w:p w:rsidR="007049A5" w:rsidRPr="007049A5" w:rsidRDefault="007049A5" w:rsidP="007049A5">
      <w:pPr>
        <w:rPr>
          <w:rFonts w:ascii="Arial" w:eastAsia="Arial" w:hAnsi="Arial" w:cs="Arial"/>
          <w:color w:val="0000FF"/>
          <w:sz w:val="22"/>
          <w:szCs w:val="22"/>
          <w:shd w:val="clear" w:color="auto" w:fill="FFFFFF"/>
        </w:rPr>
      </w:pPr>
      <w:hyperlink r:id="rId291" w:history="1">
        <w:r w:rsidRPr="007049A5">
          <w:rPr>
            <w:rFonts w:ascii="Arial" w:eastAsia="Arial" w:hAnsi="Arial" w:cs="Arial"/>
            <w:color w:val="0000FF"/>
            <w:sz w:val="22"/>
            <w:szCs w:val="22"/>
            <w:u w:val="single"/>
            <w:shd w:val="clear" w:color="auto" w:fill="FFFFFF"/>
          </w:rPr>
          <w:t>https://glavny.tv/last-news/tver/v-dvuh-kolledzhah-tverskoy-oblasti-ukrepyat-materialno-tehnicheskuyu-bazu/</w:t>
        </w:r>
      </w:hyperlink>
    </w:p>
    <w:p w:rsidR="007049A5" w:rsidRPr="007049A5" w:rsidRDefault="007049A5" w:rsidP="007049A5">
      <w:pPr>
        <w:rPr>
          <w:rFonts w:ascii="Arial" w:eastAsia="Arial" w:hAnsi="Arial" w:cs="Arial"/>
          <w:color w:val="000000"/>
          <w:sz w:val="22"/>
          <w:szCs w:val="22"/>
          <w:u w:val="single"/>
          <w:shd w:val="clear" w:color="auto" w:fill="FFFFFF"/>
        </w:rPr>
      </w:pPr>
      <w:r w:rsidRPr="007049A5">
        <w:rPr>
          <w:rFonts w:ascii="Arial" w:eastAsia="Arial" w:hAnsi="Arial" w:cs="Arial"/>
          <w:color w:val="000000"/>
          <w:sz w:val="22"/>
          <w:szCs w:val="22"/>
          <w:u w:val="single"/>
          <w:shd w:val="clear" w:color="auto" w:fill="FFFFFF"/>
        </w:rPr>
        <w:t>Сообщения по событию:</w:t>
      </w:r>
    </w:p>
    <w:p w:rsidR="007049A5" w:rsidRPr="007049A5" w:rsidRDefault="007049A5" w:rsidP="007049A5">
      <w:pPr>
        <w:numPr>
          <w:ilvl w:val="0"/>
          <w:numId w:val="16"/>
        </w:numPr>
        <w:ind w:left="0" w:firstLine="0"/>
        <w:rPr>
          <w:rFonts w:ascii="Arial" w:eastAsia="Arial" w:hAnsi="Arial" w:cs="Arial"/>
          <w:color w:val="0000FF"/>
          <w:sz w:val="22"/>
          <w:szCs w:val="22"/>
          <w:shd w:val="clear" w:color="auto" w:fill="FFFFFF"/>
          <w:lang w:val="en-US"/>
        </w:rPr>
      </w:pPr>
      <w:hyperlink r:id="rId292" w:history="1">
        <w:r w:rsidRPr="007049A5">
          <w:rPr>
            <w:rFonts w:ascii="Arial" w:eastAsia="Arial" w:hAnsi="Arial" w:cs="Arial"/>
            <w:color w:val="0000FF"/>
            <w:sz w:val="22"/>
            <w:szCs w:val="22"/>
            <w:u w:val="single"/>
            <w:shd w:val="clear" w:color="auto" w:fill="FFFFFF"/>
            <w:lang w:val="en-US"/>
          </w:rPr>
          <w:t xml:space="preserve">PANORAMA PRO (panoramapro.ru), </w:t>
        </w:r>
        <w:r w:rsidRPr="007049A5">
          <w:rPr>
            <w:rFonts w:ascii="Arial" w:eastAsia="Arial" w:hAnsi="Arial" w:cs="Arial"/>
            <w:color w:val="0000FF"/>
            <w:sz w:val="22"/>
            <w:szCs w:val="22"/>
            <w:u w:val="single"/>
            <w:shd w:val="clear" w:color="auto" w:fill="FFFFFF"/>
          </w:rPr>
          <w:t>Тверь</w:t>
        </w:r>
        <w:r w:rsidRPr="007049A5">
          <w:rPr>
            <w:rFonts w:ascii="Arial" w:eastAsia="Arial" w:hAnsi="Arial" w:cs="Arial"/>
            <w:color w:val="0000FF"/>
            <w:sz w:val="22"/>
            <w:szCs w:val="22"/>
            <w:u w:val="single"/>
            <w:shd w:val="clear" w:color="auto" w:fill="FFFFFF"/>
            <w:lang w:val="en-US"/>
          </w:rPr>
          <w:t xml:space="preserve">, 11 </w:t>
        </w:r>
        <w:r w:rsidRPr="007049A5">
          <w:rPr>
            <w:rFonts w:ascii="Arial" w:eastAsia="Arial" w:hAnsi="Arial" w:cs="Arial"/>
            <w:color w:val="0000FF"/>
            <w:sz w:val="22"/>
            <w:szCs w:val="22"/>
            <w:u w:val="single"/>
            <w:shd w:val="clear" w:color="auto" w:fill="FFFFFF"/>
          </w:rPr>
          <w:t>марта</w:t>
        </w:r>
        <w:r w:rsidRPr="007049A5">
          <w:rPr>
            <w:rFonts w:ascii="Arial" w:eastAsia="Arial" w:hAnsi="Arial" w:cs="Arial"/>
            <w:color w:val="0000FF"/>
            <w:sz w:val="22"/>
            <w:szCs w:val="22"/>
            <w:u w:val="single"/>
            <w:shd w:val="clear" w:color="auto" w:fill="FFFFFF"/>
            <w:lang w:val="en-US"/>
          </w:rPr>
          <w:t xml:space="preserve"> 2022</w:t>
        </w:r>
      </w:hyperlink>
    </w:p>
    <w:p w:rsidR="007049A5" w:rsidRPr="007049A5" w:rsidRDefault="007049A5" w:rsidP="007049A5">
      <w:pPr>
        <w:numPr>
          <w:ilvl w:val="0"/>
          <w:numId w:val="16"/>
        </w:numPr>
        <w:ind w:left="0" w:firstLine="0"/>
        <w:rPr>
          <w:rFonts w:ascii="Arial" w:eastAsia="Arial" w:hAnsi="Arial" w:cs="Arial"/>
          <w:color w:val="0000FF"/>
          <w:sz w:val="22"/>
          <w:szCs w:val="22"/>
          <w:shd w:val="clear" w:color="auto" w:fill="FFFFFF"/>
        </w:rPr>
      </w:pPr>
      <w:hyperlink r:id="rId293" w:history="1">
        <w:r w:rsidRPr="007049A5">
          <w:rPr>
            <w:rFonts w:ascii="Arial" w:eastAsia="Arial" w:hAnsi="Arial" w:cs="Arial"/>
            <w:color w:val="0000FF"/>
            <w:sz w:val="22"/>
            <w:szCs w:val="22"/>
            <w:u w:val="single"/>
            <w:shd w:val="clear" w:color="auto" w:fill="FFFFFF"/>
          </w:rPr>
          <w:t>Кашинская газета (kashingazeta.ru), Кашин, 11 марта 2022</w:t>
        </w:r>
      </w:hyperlink>
    </w:p>
    <w:p w:rsidR="007049A5" w:rsidRPr="007049A5" w:rsidRDefault="007049A5" w:rsidP="007049A5">
      <w:pPr>
        <w:numPr>
          <w:ilvl w:val="0"/>
          <w:numId w:val="16"/>
        </w:numPr>
        <w:ind w:left="0" w:firstLine="0"/>
        <w:rPr>
          <w:rFonts w:ascii="Arial" w:eastAsia="Arial" w:hAnsi="Arial" w:cs="Arial"/>
          <w:color w:val="0000FF"/>
          <w:sz w:val="22"/>
          <w:szCs w:val="22"/>
          <w:shd w:val="clear" w:color="auto" w:fill="FFFFFF"/>
          <w:lang w:val="en-US"/>
        </w:rPr>
      </w:pPr>
      <w:hyperlink r:id="rId294" w:history="1">
        <w:r w:rsidRPr="007049A5">
          <w:rPr>
            <w:rFonts w:ascii="Arial" w:eastAsia="Arial" w:hAnsi="Arial" w:cs="Arial"/>
            <w:color w:val="0000FF"/>
            <w:sz w:val="22"/>
            <w:szCs w:val="22"/>
            <w:u w:val="single"/>
            <w:shd w:val="clear" w:color="auto" w:fill="FFFFFF"/>
            <w:lang w:val="en-US"/>
          </w:rPr>
          <w:t xml:space="preserve">PANORAMA PRO (panoramapro.ru), </w:t>
        </w:r>
        <w:r w:rsidRPr="007049A5">
          <w:rPr>
            <w:rFonts w:ascii="Arial" w:eastAsia="Arial" w:hAnsi="Arial" w:cs="Arial"/>
            <w:color w:val="0000FF"/>
            <w:sz w:val="22"/>
            <w:szCs w:val="22"/>
            <w:u w:val="single"/>
            <w:shd w:val="clear" w:color="auto" w:fill="FFFFFF"/>
          </w:rPr>
          <w:t>Тверь</w:t>
        </w:r>
        <w:r w:rsidRPr="007049A5">
          <w:rPr>
            <w:rFonts w:ascii="Arial" w:eastAsia="Arial" w:hAnsi="Arial" w:cs="Arial"/>
            <w:color w:val="0000FF"/>
            <w:sz w:val="22"/>
            <w:szCs w:val="22"/>
            <w:u w:val="single"/>
            <w:shd w:val="clear" w:color="auto" w:fill="FFFFFF"/>
            <w:lang w:val="en-US"/>
          </w:rPr>
          <w:t xml:space="preserve">, 11 </w:t>
        </w:r>
        <w:r w:rsidRPr="007049A5">
          <w:rPr>
            <w:rFonts w:ascii="Arial" w:eastAsia="Arial" w:hAnsi="Arial" w:cs="Arial"/>
            <w:color w:val="0000FF"/>
            <w:sz w:val="22"/>
            <w:szCs w:val="22"/>
            <w:u w:val="single"/>
            <w:shd w:val="clear" w:color="auto" w:fill="FFFFFF"/>
          </w:rPr>
          <w:t>марта</w:t>
        </w:r>
        <w:r w:rsidRPr="007049A5">
          <w:rPr>
            <w:rFonts w:ascii="Arial" w:eastAsia="Arial" w:hAnsi="Arial" w:cs="Arial"/>
            <w:color w:val="0000FF"/>
            <w:sz w:val="22"/>
            <w:szCs w:val="22"/>
            <w:u w:val="single"/>
            <w:shd w:val="clear" w:color="auto" w:fill="FFFFFF"/>
            <w:lang w:val="en-US"/>
          </w:rPr>
          <w:t xml:space="preserve"> 2022</w:t>
        </w:r>
      </w:hyperlink>
    </w:p>
    <w:p w:rsidR="007049A5" w:rsidRPr="007049A5" w:rsidRDefault="007049A5" w:rsidP="007049A5">
      <w:pPr>
        <w:numPr>
          <w:ilvl w:val="0"/>
          <w:numId w:val="16"/>
        </w:numPr>
        <w:ind w:left="0" w:firstLine="0"/>
        <w:rPr>
          <w:rFonts w:ascii="Arial" w:eastAsia="Arial" w:hAnsi="Arial" w:cs="Arial"/>
          <w:color w:val="0000FF"/>
          <w:sz w:val="22"/>
          <w:szCs w:val="22"/>
          <w:shd w:val="clear" w:color="auto" w:fill="FFFFFF"/>
        </w:rPr>
      </w:pPr>
      <w:hyperlink r:id="rId295" w:history="1">
        <w:r w:rsidRPr="007049A5">
          <w:rPr>
            <w:rFonts w:ascii="Arial" w:eastAsia="Arial" w:hAnsi="Arial" w:cs="Arial"/>
            <w:color w:val="0000FF"/>
            <w:sz w:val="22"/>
            <w:szCs w:val="22"/>
            <w:u w:val="single"/>
            <w:shd w:val="clear" w:color="auto" w:fill="FFFFFF"/>
          </w:rPr>
          <w:t>Край справедливости (ks-region69.com), Тверь, 11 марта 2022</w:t>
        </w:r>
      </w:hyperlink>
    </w:p>
    <w:p w:rsidR="007049A5" w:rsidRPr="007049A5" w:rsidRDefault="007049A5" w:rsidP="007049A5">
      <w:pPr>
        <w:numPr>
          <w:ilvl w:val="0"/>
          <w:numId w:val="16"/>
        </w:numPr>
        <w:ind w:left="0" w:firstLine="0"/>
        <w:rPr>
          <w:rFonts w:ascii="Arial" w:eastAsia="Arial" w:hAnsi="Arial" w:cs="Arial"/>
          <w:color w:val="0000FF"/>
          <w:sz w:val="22"/>
          <w:szCs w:val="22"/>
          <w:shd w:val="clear" w:color="auto" w:fill="FFFFFF"/>
        </w:rPr>
      </w:pPr>
      <w:hyperlink r:id="rId296" w:history="1">
        <w:r w:rsidRPr="007049A5">
          <w:rPr>
            <w:rFonts w:ascii="Arial" w:eastAsia="Arial" w:hAnsi="Arial" w:cs="Arial"/>
            <w:color w:val="0000FF"/>
            <w:sz w:val="22"/>
            <w:szCs w:val="22"/>
            <w:u w:val="single"/>
            <w:shd w:val="clear" w:color="auto" w:fill="FFFFFF"/>
          </w:rPr>
          <w:t>Знамя (kuvznama.ru), Кувшиново, 11 марта 2022</w:t>
        </w:r>
      </w:hyperlink>
    </w:p>
    <w:p w:rsidR="007049A5" w:rsidRPr="007049A5" w:rsidRDefault="007049A5" w:rsidP="007049A5">
      <w:pPr>
        <w:numPr>
          <w:ilvl w:val="0"/>
          <w:numId w:val="16"/>
        </w:numPr>
        <w:ind w:left="0" w:firstLine="0"/>
        <w:rPr>
          <w:rFonts w:ascii="Arial" w:eastAsia="Arial" w:hAnsi="Arial" w:cs="Arial"/>
          <w:color w:val="0000FF"/>
          <w:sz w:val="22"/>
          <w:szCs w:val="22"/>
          <w:shd w:val="clear" w:color="auto" w:fill="FFFFFF"/>
        </w:rPr>
      </w:pPr>
      <w:hyperlink r:id="rId297" w:history="1">
        <w:r w:rsidRPr="007049A5">
          <w:rPr>
            <w:rFonts w:ascii="Arial" w:eastAsia="Arial" w:hAnsi="Arial" w:cs="Arial"/>
            <w:color w:val="0000FF"/>
            <w:sz w:val="22"/>
            <w:szCs w:val="22"/>
            <w:u w:val="single"/>
            <w:shd w:val="clear" w:color="auto" w:fill="FFFFFF"/>
          </w:rPr>
          <w:t>Сельская новь (selskaya-nov.info), Красный Холм, 11 марта 2022</w:t>
        </w:r>
      </w:hyperlink>
    </w:p>
    <w:p w:rsidR="007049A5" w:rsidRPr="007049A5" w:rsidRDefault="007049A5" w:rsidP="007049A5">
      <w:pPr>
        <w:numPr>
          <w:ilvl w:val="0"/>
          <w:numId w:val="16"/>
        </w:numPr>
        <w:ind w:left="0" w:firstLine="0"/>
        <w:rPr>
          <w:rFonts w:ascii="Arial" w:eastAsia="Arial" w:hAnsi="Arial" w:cs="Arial"/>
          <w:color w:val="0000FF"/>
          <w:sz w:val="22"/>
          <w:szCs w:val="22"/>
          <w:shd w:val="clear" w:color="auto" w:fill="FFFFFF"/>
        </w:rPr>
      </w:pPr>
      <w:hyperlink r:id="rId298" w:history="1">
        <w:r w:rsidRPr="007049A5">
          <w:rPr>
            <w:rFonts w:ascii="Arial" w:eastAsia="Arial" w:hAnsi="Arial" w:cs="Arial"/>
            <w:color w:val="0000FF"/>
            <w:sz w:val="22"/>
            <w:szCs w:val="22"/>
            <w:u w:val="single"/>
            <w:shd w:val="clear" w:color="auto" w:fill="FFFFFF"/>
          </w:rPr>
          <w:t>Родная земля (r-zemlya.ru), п. Рамешки, 11 марта 2022</w:t>
        </w:r>
      </w:hyperlink>
    </w:p>
    <w:p w:rsidR="007049A5" w:rsidRPr="007049A5" w:rsidRDefault="007049A5" w:rsidP="007049A5">
      <w:pPr>
        <w:numPr>
          <w:ilvl w:val="0"/>
          <w:numId w:val="16"/>
        </w:numPr>
        <w:ind w:left="0" w:firstLine="0"/>
        <w:rPr>
          <w:rFonts w:ascii="Arial" w:eastAsia="Arial" w:hAnsi="Arial" w:cs="Arial"/>
          <w:color w:val="0000FF"/>
          <w:sz w:val="22"/>
          <w:szCs w:val="22"/>
          <w:shd w:val="clear" w:color="auto" w:fill="FFFFFF"/>
        </w:rPr>
      </w:pPr>
      <w:hyperlink r:id="rId299" w:history="1">
        <w:r w:rsidRPr="007049A5">
          <w:rPr>
            <w:rFonts w:ascii="Arial" w:eastAsia="Arial" w:hAnsi="Arial" w:cs="Arial"/>
            <w:color w:val="0000FF"/>
            <w:sz w:val="22"/>
            <w:szCs w:val="22"/>
            <w:u w:val="single"/>
            <w:shd w:val="clear" w:color="auto" w:fill="FFFFFF"/>
          </w:rPr>
          <w:t>Новости Твери (tver-news.net), Тверь, 11 марта 2022</w:t>
        </w:r>
      </w:hyperlink>
    </w:p>
    <w:p w:rsidR="007049A5" w:rsidRPr="007049A5" w:rsidRDefault="007049A5" w:rsidP="007049A5">
      <w:pPr>
        <w:numPr>
          <w:ilvl w:val="0"/>
          <w:numId w:val="16"/>
        </w:numPr>
        <w:ind w:left="0" w:firstLine="0"/>
        <w:rPr>
          <w:rFonts w:ascii="Arial" w:eastAsia="Arial" w:hAnsi="Arial" w:cs="Arial"/>
          <w:color w:val="0000FF"/>
          <w:sz w:val="22"/>
          <w:szCs w:val="22"/>
          <w:shd w:val="clear" w:color="auto" w:fill="FFFFFF"/>
        </w:rPr>
      </w:pPr>
      <w:hyperlink r:id="rId300" w:history="1">
        <w:r w:rsidRPr="007049A5">
          <w:rPr>
            <w:rFonts w:ascii="Arial" w:eastAsia="Arial" w:hAnsi="Arial" w:cs="Arial"/>
            <w:color w:val="0000FF"/>
            <w:sz w:val="22"/>
            <w:szCs w:val="22"/>
            <w:u w:val="single"/>
            <w:shd w:val="clear" w:color="auto" w:fill="FFFFFF"/>
          </w:rPr>
          <w:t>НИА Тверь (69rus.org), Тверь, 11 марта 2022</w:t>
        </w:r>
      </w:hyperlink>
    </w:p>
    <w:p w:rsidR="007049A5" w:rsidRDefault="007049A5" w:rsidP="007049A5">
      <w:pPr>
        <w:jc w:val="right"/>
        <w:rPr>
          <w:rFonts w:ascii="Arial" w:eastAsia="Arial" w:hAnsi="Arial" w:cs="Arial"/>
          <w:color w:val="0000FF"/>
          <w:sz w:val="22"/>
          <w:szCs w:val="22"/>
          <w:shd w:val="clear" w:color="auto" w:fill="FFFFFF"/>
        </w:rPr>
      </w:pPr>
      <w:hyperlink w:anchor="tabtxt_1575050_1940360757" w:history="1">
        <w:r w:rsidRPr="007049A5">
          <w:rPr>
            <w:rFonts w:ascii="Arial" w:eastAsia="Arial" w:hAnsi="Arial" w:cs="Arial"/>
            <w:color w:val="0000FF"/>
            <w:sz w:val="22"/>
            <w:szCs w:val="22"/>
            <w:u w:val="single"/>
            <w:shd w:val="clear" w:color="auto" w:fill="FFFFFF"/>
          </w:rPr>
          <w:t>К заголовкам сообщений</w:t>
        </w:r>
      </w:hyperlink>
    </w:p>
    <w:p w:rsidR="007049A5" w:rsidRPr="007049A5" w:rsidRDefault="007049A5" w:rsidP="007049A5">
      <w:pPr>
        <w:jc w:val="right"/>
        <w:rPr>
          <w:rFonts w:ascii="Arial" w:eastAsia="Arial" w:hAnsi="Arial" w:cs="Arial"/>
          <w:color w:val="0000FF"/>
          <w:sz w:val="22"/>
          <w:szCs w:val="22"/>
          <w:shd w:val="clear" w:color="auto" w:fill="FFFFFF"/>
        </w:rPr>
      </w:pPr>
    </w:p>
    <w:p w:rsidR="007049A5" w:rsidRPr="007049A5" w:rsidRDefault="007049A5" w:rsidP="007049A5">
      <w:pPr>
        <w:rPr>
          <w:rFonts w:ascii="Arial" w:eastAsia="Arial" w:hAnsi="Arial" w:cs="Arial"/>
          <w:b/>
          <w:color w:val="000000"/>
          <w:sz w:val="22"/>
          <w:szCs w:val="22"/>
          <w:shd w:val="clear" w:color="auto" w:fill="FFFFFF"/>
        </w:rPr>
      </w:pPr>
      <w:r w:rsidRPr="007049A5">
        <w:rPr>
          <w:rFonts w:ascii="Arial" w:eastAsia="Arial" w:hAnsi="Arial" w:cs="Arial"/>
          <w:b/>
          <w:color w:val="000000"/>
          <w:sz w:val="22"/>
          <w:szCs w:val="22"/>
          <w:shd w:val="clear" w:color="auto" w:fill="FFFFFF"/>
        </w:rPr>
        <w:t>Край справедливости (ks-region69.com), Тверь, 11 марта 2022</w:t>
      </w:r>
    </w:p>
    <w:p w:rsidR="007049A5" w:rsidRPr="007049A5" w:rsidRDefault="007049A5" w:rsidP="007049A5">
      <w:pPr>
        <w:jc w:val="both"/>
        <w:outlineLvl w:val="1"/>
        <w:rPr>
          <w:rFonts w:ascii="Arial" w:eastAsia="Arial" w:hAnsi="Arial" w:cs="Arial"/>
          <w:color w:val="000000"/>
          <w:sz w:val="22"/>
          <w:szCs w:val="22"/>
          <w:shd w:val="clear" w:color="auto" w:fill="FFFFFF"/>
        </w:rPr>
      </w:pPr>
      <w:bookmarkStart w:id="36" w:name="ant_1575050_1939982144"/>
      <w:r w:rsidRPr="007049A5">
        <w:rPr>
          <w:rFonts w:ascii="Arial" w:eastAsia="Arial" w:hAnsi="Arial" w:cs="Arial"/>
          <w:color w:val="000000"/>
          <w:sz w:val="22"/>
          <w:szCs w:val="22"/>
          <w:shd w:val="clear" w:color="auto" w:fill="FFFFFF"/>
        </w:rPr>
        <w:t>ИГОРЬ РУДЕНЯ ОБРИСОВАЛ ГЛАВАМ МУНИЦИПАЛИТЕТОВ ИХ ЗАДАЧИ</w:t>
      </w:r>
      <w:bookmarkEnd w:id="36"/>
    </w:p>
    <w:p w:rsidR="007049A5" w:rsidRPr="007049A5" w:rsidRDefault="007049A5" w:rsidP="007049A5">
      <w:pPr>
        <w:jc w:val="both"/>
        <w:rPr>
          <w:rFonts w:ascii="Arial" w:eastAsia="Arial" w:hAnsi="Arial" w:cs="Arial"/>
          <w:color w:val="000000"/>
          <w:sz w:val="22"/>
          <w:szCs w:val="22"/>
          <w:shd w:val="clear" w:color="auto" w:fill="FFFFFF"/>
        </w:rPr>
      </w:pPr>
      <w:r w:rsidRPr="007049A5">
        <w:rPr>
          <w:rFonts w:ascii="Arial" w:eastAsia="Arial" w:hAnsi="Arial" w:cs="Arial"/>
          <w:color w:val="000000"/>
          <w:sz w:val="22"/>
          <w:szCs w:val="22"/>
          <w:shd w:val="clear" w:color="auto" w:fill="FFFFFF"/>
        </w:rPr>
        <w:t xml:space="preserve">Губернатор </w:t>
      </w:r>
      <w:r w:rsidRPr="007049A5">
        <w:rPr>
          <w:rFonts w:ascii="Arial" w:eastAsia="Arial" w:hAnsi="Arial" w:cs="Arial"/>
          <w:color w:val="000000"/>
          <w:sz w:val="22"/>
          <w:szCs w:val="22"/>
          <w:shd w:val="clear" w:color="auto" w:fill="C0C0C0"/>
        </w:rPr>
        <w:t>Игорь Руденя</w:t>
      </w:r>
      <w:r w:rsidRPr="007049A5">
        <w:rPr>
          <w:rFonts w:ascii="Arial" w:eastAsia="Arial" w:hAnsi="Arial" w:cs="Arial"/>
          <w:color w:val="000000"/>
          <w:sz w:val="22"/>
          <w:szCs w:val="22"/>
          <w:shd w:val="clear" w:color="auto" w:fill="FFFFFF"/>
        </w:rPr>
        <w:t xml:space="preserve"> поставил перед главами муниципалитетов задачи по безаварийному прохождению половодья и обеспечению безопасности в пожароопасный период... 10 марта губернатор </w:t>
      </w:r>
      <w:r w:rsidRPr="007049A5">
        <w:rPr>
          <w:rFonts w:ascii="Arial" w:eastAsia="Arial" w:hAnsi="Arial" w:cs="Arial"/>
          <w:color w:val="000000"/>
          <w:sz w:val="22"/>
          <w:szCs w:val="22"/>
          <w:shd w:val="clear" w:color="auto" w:fill="C0C0C0"/>
        </w:rPr>
        <w:t>Игорь Руденя</w:t>
      </w:r>
      <w:r w:rsidRPr="007049A5">
        <w:rPr>
          <w:rFonts w:ascii="Arial" w:eastAsia="Arial" w:hAnsi="Arial" w:cs="Arial"/>
          <w:color w:val="000000"/>
          <w:sz w:val="22"/>
          <w:szCs w:val="22"/>
          <w:shd w:val="clear" w:color="auto" w:fill="FFFFFF"/>
        </w:rPr>
        <w:t xml:space="preserve"> провел заседание Комиссии по предупреждению и ликвидации чрезвычайных ситуаций и обеспечению ...</w:t>
      </w:r>
    </w:p>
    <w:p w:rsidR="007049A5" w:rsidRPr="007049A5" w:rsidRDefault="007049A5" w:rsidP="007049A5">
      <w:pPr>
        <w:rPr>
          <w:rFonts w:ascii="Arial" w:eastAsia="Arial" w:hAnsi="Arial" w:cs="Arial"/>
          <w:color w:val="0000FF"/>
          <w:sz w:val="22"/>
          <w:szCs w:val="22"/>
          <w:shd w:val="clear" w:color="auto" w:fill="FFFFFF"/>
        </w:rPr>
      </w:pPr>
      <w:hyperlink r:id="rId301" w:history="1">
        <w:r w:rsidRPr="007049A5">
          <w:rPr>
            <w:rFonts w:ascii="Arial" w:eastAsia="Arial" w:hAnsi="Arial" w:cs="Arial"/>
            <w:color w:val="0000FF"/>
            <w:sz w:val="22"/>
            <w:szCs w:val="22"/>
            <w:u w:val="single"/>
            <w:shd w:val="clear" w:color="auto" w:fill="FFFFFF"/>
          </w:rPr>
          <w:t>https://ks-region69.com/easyblog/144212-igor-rudenja-obrisoval-glavami-municipalitetov-ih-zadachi</w:t>
        </w:r>
      </w:hyperlink>
    </w:p>
    <w:p w:rsidR="007049A5" w:rsidRPr="007049A5" w:rsidRDefault="007049A5" w:rsidP="007049A5">
      <w:pPr>
        <w:rPr>
          <w:rFonts w:ascii="Arial" w:eastAsia="Arial" w:hAnsi="Arial" w:cs="Arial"/>
          <w:color w:val="000000"/>
          <w:sz w:val="22"/>
          <w:szCs w:val="22"/>
          <w:u w:val="single"/>
          <w:shd w:val="clear" w:color="auto" w:fill="FFFFFF"/>
        </w:rPr>
      </w:pPr>
      <w:r w:rsidRPr="007049A5">
        <w:rPr>
          <w:rFonts w:ascii="Arial" w:eastAsia="Arial" w:hAnsi="Arial" w:cs="Arial"/>
          <w:color w:val="000000"/>
          <w:sz w:val="22"/>
          <w:szCs w:val="22"/>
          <w:u w:val="single"/>
          <w:shd w:val="clear" w:color="auto" w:fill="FFFFFF"/>
        </w:rPr>
        <w:t>Сообщения по событию:</w:t>
      </w:r>
    </w:p>
    <w:p w:rsidR="007049A5" w:rsidRPr="007049A5" w:rsidRDefault="007049A5" w:rsidP="007049A5">
      <w:pPr>
        <w:numPr>
          <w:ilvl w:val="0"/>
          <w:numId w:val="25"/>
        </w:numPr>
        <w:ind w:left="0" w:firstLine="0"/>
        <w:rPr>
          <w:rFonts w:ascii="Arial" w:eastAsia="Arial" w:hAnsi="Arial" w:cs="Arial"/>
          <w:color w:val="0000FF"/>
          <w:sz w:val="22"/>
          <w:szCs w:val="22"/>
          <w:shd w:val="clear" w:color="auto" w:fill="FFFFFF"/>
        </w:rPr>
      </w:pPr>
      <w:hyperlink r:id="rId302" w:history="1">
        <w:r w:rsidRPr="007049A5">
          <w:rPr>
            <w:rFonts w:ascii="Arial" w:eastAsia="Arial" w:hAnsi="Arial" w:cs="Arial"/>
            <w:color w:val="0000FF"/>
            <w:sz w:val="22"/>
            <w:szCs w:val="22"/>
            <w:u w:val="single"/>
            <w:shd w:val="clear" w:color="auto" w:fill="FFFFFF"/>
          </w:rPr>
          <w:t>Бежецкая жизнь (bzgazeta.ru), Бежецк, 11 марта 2022</w:t>
        </w:r>
      </w:hyperlink>
    </w:p>
    <w:p w:rsidR="007049A5" w:rsidRPr="007049A5" w:rsidRDefault="007049A5" w:rsidP="007049A5">
      <w:pPr>
        <w:numPr>
          <w:ilvl w:val="0"/>
          <w:numId w:val="25"/>
        </w:numPr>
        <w:ind w:left="0" w:firstLine="0"/>
        <w:rPr>
          <w:rFonts w:ascii="Arial" w:eastAsia="Arial" w:hAnsi="Arial" w:cs="Arial"/>
          <w:color w:val="0000FF"/>
          <w:sz w:val="22"/>
          <w:szCs w:val="22"/>
          <w:shd w:val="clear" w:color="auto" w:fill="FFFFFF"/>
        </w:rPr>
      </w:pPr>
      <w:hyperlink r:id="rId303" w:history="1">
        <w:r w:rsidRPr="007049A5">
          <w:rPr>
            <w:rFonts w:ascii="Arial" w:eastAsia="Arial" w:hAnsi="Arial" w:cs="Arial"/>
            <w:color w:val="0000FF"/>
            <w:sz w:val="22"/>
            <w:szCs w:val="22"/>
            <w:u w:val="single"/>
            <w:shd w:val="clear" w:color="auto" w:fill="FFFFFF"/>
          </w:rPr>
          <w:t>Кашинская газета (kashingazeta.ru), Кашин, 11 марта 2022</w:t>
        </w:r>
      </w:hyperlink>
    </w:p>
    <w:p w:rsidR="007049A5" w:rsidRPr="007049A5" w:rsidRDefault="007049A5" w:rsidP="007049A5">
      <w:pPr>
        <w:numPr>
          <w:ilvl w:val="0"/>
          <w:numId w:val="25"/>
        </w:numPr>
        <w:ind w:left="0" w:firstLine="0"/>
        <w:rPr>
          <w:rFonts w:ascii="Arial" w:eastAsia="Arial" w:hAnsi="Arial" w:cs="Arial"/>
          <w:color w:val="0000FF"/>
          <w:sz w:val="22"/>
          <w:szCs w:val="22"/>
          <w:shd w:val="clear" w:color="auto" w:fill="FFFFFF"/>
        </w:rPr>
      </w:pPr>
      <w:hyperlink r:id="rId304" w:history="1">
        <w:r w:rsidRPr="007049A5">
          <w:rPr>
            <w:rFonts w:ascii="Arial" w:eastAsia="Arial" w:hAnsi="Arial" w:cs="Arial"/>
            <w:color w:val="0000FF"/>
            <w:sz w:val="22"/>
            <w:szCs w:val="22"/>
            <w:u w:val="single"/>
            <w:shd w:val="clear" w:color="auto" w:fill="FFFFFF"/>
          </w:rPr>
          <w:t>Новости Твери (tver-news.net), Тверь, 11 марта 2022</w:t>
        </w:r>
      </w:hyperlink>
    </w:p>
    <w:p w:rsidR="007049A5" w:rsidRPr="007049A5" w:rsidRDefault="007049A5" w:rsidP="007049A5">
      <w:pPr>
        <w:numPr>
          <w:ilvl w:val="0"/>
          <w:numId w:val="25"/>
        </w:numPr>
        <w:ind w:left="0" w:firstLine="0"/>
        <w:rPr>
          <w:rFonts w:ascii="Arial" w:eastAsia="Arial" w:hAnsi="Arial" w:cs="Arial"/>
          <w:color w:val="0000FF"/>
          <w:sz w:val="22"/>
          <w:szCs w:val="22"/>
          <w:shd w:val="clear" w:color="auto" w:fill="FFFFFF"/>
        </w:rPr>
      </w:pPr>
      <w:hyperlink r:id="rId305" w:history="1">
        <w:r w:rsidRPr="007049A5">
          <w:rPr>
            <w:rFonts w:ascii="Arial" w:eastAsia="Arial" w:hAnsi="Arial" w:cs="Arial"/>
            <w:color w:val="0000FF"/>
            <w:sz w:val="22"/>
            <w:szCs w:val="22"/>
            <w:u w:val="single"/>
            <w:shd w:val="clear" w:color="auto" w:fill="FFFFFF"/>
          </w:rPr>
          <w:t>Знамя (kuvznama.ru), Кувшиново, 11 марта 2022</w:t>
        </w:r>
      </w:hyperlink>
    </w:p>
    <w:p w:rsidR="007049A5" w:rsidRPr="007049A5" w:rsidRDefault="007049A5" w:rsidP="007049A5">
      <w:pPr>
        <w:numPr>
          <w:ilvl w:val="0"/>
          <w:numId w:val="25"/>
        </w:numPr>
        <w:ind w:left="0" w:firstLine="0"/>
        <w:rPr>
          <w:rFonts w:ascii="Arial" w:eastAsia="Arial" w:hAnsi="Arial" w:cs="Arial"/>
          <w:color w:val="0000FF"/>
          <w:sz w:val="22"/>
          <w:szCs w:val="22"/>
          <w:shd w:val="clear" w:color="auto" w:fill="FFFFFF"/>
        </w:rPr>
      </w:pPr>
      <w:hyperlink r:id="rId306" w:history="1">
        <w:r w:rsidRPr="007049A5">
          <w:rPr>
            <w:rFonts w:ascii="Arial" w:eastAsia="Arial" w:hAnsi="Arial" w:cs="Arial"/>
            <w:color w:val="0000FF"/>
            <w:sz w:val="22"/>
            <w:szCs w:val="22"/>
            <w:u w:val="single"/>
            <w:shd w:val="clear" w:color="auto" w:fill="FFFFFF"/>
          </w:rPr>
          <w:t>Сельская новь (selskaya-nov.info), Красный Холм, 11 марта 2022</w:t>
        </w:r>
      </w:hyperlink>
    </w:p>
    <w:p w:rsidR="007049A5" w:rsidRPr="007049A5" w:rsidRDefault="007049A5" w:rsidP="007049A5">
      <w:pPr>
        <w:numPr>
          <w:ilvl w:val="0"/>
          <w:numId w:val="25"/>
        </w:numPr>
        <w:ind w:left="0" w:firstLine="0"/>
        <w:rPr>
          <w:rFonts w:ascii="Arial" w:eastAsia="Arial" w:hAnsi="Arial" w:cs="Arial"/>
          <w:color w:val="0000FF"/>
          <w:sz w:val="22"/>
          <w:szCs w:val="22"/>
          <w:shd w:val="clear" w:color="auto" w:fill="FFFFFF"/>
        </w:rPr>
      </w:pPr>
      <w:hyperlink r:id="rId307" w:history="1">
        <w:r w:rsidRPr="007049A5">
          <w:rPr>
            <w:rFonts w:ascii="Arial" w:eastAsia="Arial" w:hAnsi="Arial" w:cs="Arial"/>
            <w:color w:val="0000FF"/>
            <w:sz w:val="22"/>
            <w:szCs w:val="22"/>
            <w:u w:val="single"/>
            <w:shd w:val="clear" w:color="auto" w:fill="FFFFFF"/>
          </w:rPr>
          <w:t>Кимрский вестник (kimvestnik.ru), Кимры, 11 марта 2022</w:t>
        </w:r>
      </w:hyperlink>
    </w:p>
    <w:p w:rsidR="007049A5" w:rsidRPr="007049A5" w:rsidRDefault="007049A5" w:rsidP="007049A5">
      <w:pPr>
        <w:numPr>
          <w:ilvl w:val="0"/>
          <w:numId w:val="25"/>
        </w:numPr>
        <w:ind w:left="0" w:firstLine="0"/>
        <w:rPr>
          <w:rFonts w:ascii="Arial" w:eastAsia="Arial" w:hAnsi="Arial" w:cs="Arial"/>
          <w:color w:val="0000FF"/>
          <w:sz w:val="22"/>
          <w:szCs w:val="22"/>
          <w:shd w:val="clear" w:color="auto" w:fill="FFFFFF"/>
        </w:rPr>
      </w:pPr>
      <w:hyperlink r:id="rId308" w:history="1">
        <w:r w:rsidRPr="007049A5">
          <w:rPr>
            <w:rFonts w:ascii="Arial" w:eastAsia="Arial" w:hAnsi="Arial" w:cs="Arial"/>
            <w:color w:val="0000FF"/>
            <w:sz w:val="22"/>
            <w:szCs w:val="22"/>
            <w:u w:val="single"/>
            <w:shd w:val="clear" w:color="auto" w:fill="FFFFFF"/>
          </w:rPr>
          <w:t>Родная земля (r-zemlya.ru), п. Рамешки, 11 марта 2022</w:t>
        </w:r>
      </w:hyperlink>
    </w:p>
    <w:p w:rsidR="007049A5" w:rsidRPr="007049A5" w:rsidRDefault="007049A5" w:rsidP="007049A5">
      <w:pPr>
        <w:numPr>
          <w:ilvl w:val="0"/>
          <w:numId w:val="25"/>
        </w:numPr>
        <w:ind w:left="0" w:firstLine="0"/>
        <w:rPr>
          <w:rFonts w:ascii="Arial" w:eastAsia="Arial" w:hAnsi="Arial" w:cs="Arial"/>
          <w:color w:val="0000FF"/>
          <w:sz w:val="22"/>
          <w:szCs w:val="22"/>
          <w:shd w:val="clear" w:color="auto" w:fill="FFFFFF"/>
        </w:rPr>
      </w:pPr>
      <w:hyperlink r:id="rId309" w:history="1">
        <w:r w:rsidRPr="007049A5">
          <w:rPr>
            <w:rFonts w:ascii="Arial" w:eastAsia="Arial" w:hAnsi="Arial" w:cs="Arial"/>
            <w:color w:val="0000FF"/>
            <w:sz w:val="22"/>
            <w:szCs w:val="22"/>
            <w:u w:val="single"/>
            <w:shd w:val="clear" w:color="auto" w:fill="FFFFFF"/>
          </w:rPr>
          <w:t>Новости Твери (tver-news.net), Тверь, 11 марта 2022</w:t>
        </w:r>
      </w:hyperlink>
    </w:p>
    <w:p w:rsidR="007049A5" w:rsidRPr="007049A5" w:rsidRDefault="007049A5" w:rsidP="007049A5">
      <w:pPr>
        <w:jc w:val="right"/>
        <w:rPr>
          <w:rFonts w:ascii="Arial" w:eastAsia="Arial" w:hAnsi="Arial" w:cs="Arial"/>
          <w:color w:val="0000FF"/>
          <w:sz w:val="22"/>
          <w:szCs w:val="22"/>
          <w:shd w:val="clear" w:color="auto" w:fill="FFFFFF"/>
        </w:rPr>
      </w:pPr>
      <w:hyperlink w:anchor="tabtxt_1575050_1939982144" w:history="1">
        <w:r w:rsidRPr="007049A5">
          <w:rPr>
            <w:rFonts w:ascii="Arial" w:eastAsia="Arial" w:hAnsi="Arial" w:cs="Arial"/>
            <w:color w:val="0000FF"/>
            <w:sz w:val="22"/>
            <w:szCs w:val="22"/>
            <w:u w:val="single"/>
            <w:shd w:val="clear" w:color="auto" w:fill="FFFFFF"/>
          </w:rPr>
          <w:t>К заголовкам сообщений</w:t>
        </w:r>
      </w:hyperlink>
    </w:p>
    <w:p w:rsidR="007049A5" w:rsidRPr="007049A5" w:rsidRDefault="007049A5" w:rsidP="007049A5">
      <w:pPr>
        <w:rPr>
          <w:rFonts w:ascii="Arial" w:eastAsia="Arial" w:hAnsi="Arial" w:cs="Arial"/>
          <w:color w:val="000000"/>
          <w:sz w:val="22"/>
          <w:szCs w:val="22"/>
        </w:rPr>
      </w:pPr>
    </w:p>
    <w:p w:rsidR="00540607" w:rsidRDefault="00540607" w:rsidP="00540607">
      <w:pPr>
        <w:rPr>
          <w:rFonts w:ascii="Arial" w:eastAsia="Arial" w:hAnsi="Arial" w:cs="Arial"/>
          <w:color w:val="000000"/>
          <w:sz w:val="22"/>
          <w:szCs w:val="22"/>
        </w:rPr>
      </w:pPr>
    </w:p>
    <w:sectPr w:rsidR="00540607" w:rsidSect="00FC7548">
      <w:headerReference w:type="default" r:id="rId310"/>
      <w:footerReference w:type="even" r:id="rId311"/>
      <w:footerReference w:type="default" r:id="rId312"/>
      <w:footerReference w:type="first" r:id="rId313"/>
      <w:type w:val="continuous"/>
      <w:pgSz w:w="11906" w:h="16838" w:code="9"/>
      <w:pgMar w:top="993" w:right="424" w:bottom="709" w:left="1134" w:header="357" w:footer="561"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1143" w:rsidRDefault="003B1143">
      <w:r>
        <w:separator/>
      </w:r>
    </w:p>
  </w:endnote>
  <w:endnote w:type="continuationSeparator" w:id="1">
    <w:p w:rsidR="003B1143" w:rsidRDefault="003B114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Narrow">
    <w:panose1 w:val="020B0606020202030204"/>
    <w:charset w:val="CC"/>
    <w:family w:val="swiss"/>
    <w:pitch w:val="variable"/>
    <w:sig w:usb0="00000287" w:usb1="00000800" w:usb2="00000000" w:usb3="00000000" w:csb0="0000009F" w:csb1="00000000"/>
  </w:font>
  <w:font w:name="Verdana">
    <w:panose1 w:val="020B0604030504040204"/>
    <w:charset w:val="CC"/>
    <w:family w:val="swiss"/>
    <w:pitch w:val="variable"/>
    <w:sig w:usb0="A10006FF" w:usb1="4000205B" w:usb2="00000010" w:usb3="00000000" w:csb0="0000019F" w:csb1="00000000"/>
  </w:font>
  <w:font w:name="Times New Roman,Times,serif">
    <w:altName w:val="Times New Roman"/>
    <w:panose1 w:val="00000000000000000000"/>
    <w:charset w:val="00"/>
    <w:family w:val="auto"/>
    <w:notTrueType/>
    <w:pitch w:val="variable"/>
    <w:sig w:usb0="00000003" w:usb1="00000000" w:usb2="00000000" w:usb3="00000000" w:csb0="00000001" w:csb1="00000000"/>
  </w:font>
  <w:font w:name="Arial CYR">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3" w:usb2="00000000" w:usb3="00000000" w:csb0="000000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vantGardeGothicCTT">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49A5" w:rsidRPr="000A7F13" w:rsidRDefault="007049A5">
    <w:pPr>
      <w:pStyle w:val="affa"/>
      <w:framePr w:wrap="around" w:vAnchor="text" w:hAnchor="margin" w:xAlign="right" w:y="1"/>
      <w:rPr>
        <w:rStyle w:val="affc"/>
        <w:rFonts w:ascii="Arial" w:eastAsia="Arial" w:hAnsi="Arial"/>
      </w:rPr>
    </w:pPr>
    <w:r>
      <w:rPr>
        <w:rStyle w:val="affc"/>
      </w:rPr>
      <w:fldChar w:fldCharType="begin"/>
    </w:r>
    <w:r>
      <w:rPr>
        <w:rStyle w:val="affc"/>
      </w:rPr>
      <w:instrText xml:space="preserve">PAGE </w:instrText>
    </w:r>
    <w:r>
      <w:rPr>
        <w:rStyle w:val="affc"/>
      </w:rPr>
      <w:fldChar w:fldCharType="end"/>
    </w:r>
  </w:p>
  <w:p w:rsidR="007049A5" w:rsidRPr="000A7F13" w:rsidRDefault="007049A5">
    <w:pPr>
      <w:pStyle w:val="affa"/>
      <w:ind w:right="360"/>
      <w:rPr>
        <w:rFonts w:ascii="Arial" w:eastAsia="Arial" w:hAnsi="Aria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331830"/>
      <w:docPartObj>
        <w:docPartGallery w:val="Page Numbers (Bottom of Page)"/>
        <w:docPartUnique/>
      </w:docPartObj>
    </w:sdtPr>
    <w:sdtContent>
      <w:p w:rsidR="007049A5" w:rsidRPr="00B15CDA" w:rsidRDefault="007049A5" w:rsidP="00EB666B">
        <w:pPr>
          <w:pStyle w:val="affa"/>
          <w:jc w:val="right"/>
        </w:pPr>
        <w:fldSimple w:instr=" PAGE   \* MERGEFORMAT ">
          <w:r>
            <w:rPr>
              <w:noProof/>
            </w:rPr>
            <w:t>2</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49A5" w:rsidRDefault="007049A5">
    <w:pPr>
      <w:pStyle w:val="affa"/>
      <w:jc w:val="right"/>
    </w:pPr>
  </w:p>
  <w:p w:rsidR="007049A5" w:rsidRPr="000B1295" w:rsidRDefault="007049A5">
    <w:pPr>
      <w:pStyle w:val="aff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1143" w:rsidRDefault="003B1143">
      <w:r>
        <w:separator/>
      </w:r>
    </w:p>
  </w:footnote>
  <w:footnote w:type="continuationSeparator" w:id="1">
    <w:p w:rsidR="003B1143" w:rsidRDefault="003B11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49A5" w:rsidRDefault="007049A5" w:rsidP="00DF7F44">
    <w:pPr>
      <w:pStyle w:val="ae"/>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FFFFFFFF">
      <w:start w:val="1"/>
      <w:numFmt w:val="bullet"/>
      <w:lvlText w:val=""/>
      <w:lvlJc w:val="left"/>
      <w:pPr>
        <w:tabs>
          <w:tab w:val="num" w:pos="3054"/>
        </w:tabs>
        <w:ind w:left="3054" w:hanging="360"/>
      </w:pPr>
      <w:rPr>
        <w:rFonts w:ascii="Symbol" w:hAnsi="Symbol"/>
      </w:rPr>
    </w:lvl>
    <w:lvl w:ilvl="1" w:tplc="FFFFFFFF">
      <w:start w:val="1"/>
      <w:numFmt w:val="bullet"/>
      <w:lvlText w:val="o"/>
      <w:lvlJc w:val="left"/>
      <w:pPr>
        <w:tabs>
          <w:tab w:val="num" w:pos="3774"/>
        </w:tabs>
        <w:ind w:left="3774" w:hanging="360"/>
      </w:pPr>
      <w:rPr>
        <w:rFonts w:ascii="Courier New" w:hAnsi="Courier New"/>
      </w:rPr>
    </w:lvl>
    <w:lvl w:ilvl="2" w:tplc="FFFFFFFF">
      <w:start w:val="1"/>
      <w:numFmt w:val="bullet"/>
      <w:lvlText w:val=""/>
      <w:lvlJc w:val="left"/>
      <w:pPr>
        <w:tabs>
          <w:tab w:val="num" w:pos="4494"/>
        </w:tabs>
        <w:ind w:left="4494" w:hanging="360"/>
      </w:pPr>
      <w:rPr>
        <w:rFonts w:ascii="Wingdings" w:hAnsi="Wingdings"/>
      </w:rPr>
    </w:lvl>
    <w:lvl w:ilvl="3" w:tplc="FFFFFFFF">
      <w:start w:val="1"/>
      <w:numFmt w:val="bullet"/>
      <w:lvlText w:val=""/>
      <w:lvlJc w:val="left"/>
      <w:pPr>
        <w:tabs>
          <w:tab w:val="num" w:pos="5214"/>
        </w:tabs>
        <w:ind w:left="5214" w:hanging="360"/>
      </w:pPr>
      <w:rPr>
        <w:rFonts w:ascii="Symbol" w:hAnsi="Symbol"/>
      </w:rPr>
    </w:lvl>
    <w:lvl w:ilvl="4" w:tplc="FFFFFFFF">
      <w:start w:val="1"/>
      <w:numFmt w:val="bullet"/>
      <w:lvlText w:val="o"/>
      <w:lvlJc w:val="left"/>
      <w:pPr>
        <w:tabs>
          <w:tab w:val="num" w:pos="5934"/>
        </w:tabs>
        <w:ind w:left="5934" w:hanging="360"/>
      </w:pPr>
      <w:rPr>
        <w:rFonts w:ascii="Courier New" w:hAnsi="Courier New"/>
      </w:rPr>
    </w:lvl>
    <w:lvl w:ilvl="5" w:tplc="FFFFFFFF">
      <w:start w:val="1"/>
      <w:numFmt w:val="bullet"/>
      <w:lvlText w:val=""/>
      <w:lvlJc w:val="left"/>
      <w:pPr>
        <w:tabs>
          <w:tab w:val="num" w:pos="6654"/>
        </w:tabs>
        <w:ind w:left="6654" w:hanging="360"/>
      </w:pPr>
      <w:rPr>
        <w:rFonts w:ascii="Wingdings" w:hAnsi="Wingdings"/>
      </w:rPr>
    </w:lvl>
    <w:lvl w:ilvl="6" w:tplc="FFFFFFFF">
      <w:start w:val="1"/>
      <w:numFmt w:val="bullet"/>
      <w:lvlText w:val=""/>
      <w:lvlJc w:val="left"/>
      <w:pPr>
        <w:tabs>
          <w:tab w:val="num" w:pos="7374"/>
        </w:tabs>
        <w:ind w:left="7374" w:hanging="360"/>
      </w:pPr>
      <w:rPr>
        <w:rFonts w:ascii="Symbol" w:hAnsi="Symbol"/>
      </w:rPr>
    </w:lvl>
    <w:lvl w:ilvl="7" w:tplc="FFFFFFFF">
      <w:start w:val="1"/>
      <w:numFmt w:val="bullet"/>
      <w:lvlText w:val="o"/>
      <w:lvlJc w:val="left"/>
      <w:pPr>
        <w:tabs>
          <w:tab w:val="num" w:pos="8094"/>
        </w:tabs>
        <w:ind w:left="8094" w:hanging="360"/>
      </w:pPr>
      <w:rPr>
        <w:rFonts w:ascii="Courier New" w:hAnsi="Courier New"/>
      </w:rPr>
    </w:lvl>
    <w:lvl w:ilvl="8" w:tplc="FFFFFFFF">
      <w:start w:val="1"/>
      <w:numFmt w:val="bullet"/>
      <w:lvlText w:val=""/>
      <w:lvlJc w:val="left"/>
      <w:pPr>
        <w:tabs>
          <w:tab w:val="num" w:pos="8814"/>
        </w:tabs>
        <w:ind w:left="8814" w:hanging="360"/>
      </w:pPr>
      <w:rPr>
        <w:rFonts w:ascii="Wingdings" w:hAnsi="Wingdings"/>
      </w:rPr>
    </w:lvl>
  </w:abstractNum>
  <w:abstractNum w:abstractNumId="2">
    <w:nsid w:val="00000003"/>
    <w:multiLevelType w:val="hybridMultilevel"/>
    <w:tmpl w:val="00000003"/>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0FAEE554">
      <w:start w:val="1"/>
      <w:numFmt w:val="bullet"/>
      <w:lvlText w:val=""/>
      <w:lvlJc w:val="left"/>
      <w:pPr>
        <w:tabs>
          <w:tab w:val="num" w:pos="720"/>
        </w:tabs>
        <w:ind w:left="720" w:hanging="360"/>
      </w:pPr>
      <w:rPr>
        <w:rFonts w:ascii="Symbol" w:hAnsi="Symbol"/>
      </w:rPr>
    </w:lvl>
    <w:lvl w:ilvl="1" w:tplc="790E7308">
      <w:start w:val="1"/>
      <w:numFmt w:val="bullet"/>
      <w:lvlText w:val="o"/>
      <w:lvlJc w:val="left"/>
      <w:pPr>
        <w:tabs>
          <w:tab w:val="num" w:pos="1440"/>
        </w:tabs>
        <w:ind w:left="1440" w:hanging="360"/>
      </w:pPr>
      <w:rPr>
        <w:rFonts w:ascii="Courier New" w:hAnsi="Courier New"/>
      </w:rPr>
    </w:lvl>
    <w:lvl w:ilvl="2" w:tplc="6652F362">
      <w:start w:val="1"/>
      <w:numFmt w:val="bullet"/>
      <w:lvlText w:val=""/>
      <w:lvlJc w:val="left"/>
      <w:pPr>
        <w:tabs>
          <w:tab w:val="num" w:pos="2160"/>
        </w:tabs>
        <w:ind w:left="2160" w:hanging="360"/>
      </w:pPr>
      <w:rPr>
        <w:rFonts w:ascii="Wingdings" w:hAnsi="Wingdings"/>
      </w:rPr>
    </w:lvl>
    <w:lvl w:ilvl="3" w:tplc="B97E8984">
      <w:start w:val="1"/>
      <w:numFmt w:val="bullet"/>
      <w:lvlText w:val=""/>
      <w:lvlJc w:val="left"/>
      <w:pPr>
        <w:tabs>
          <w:tab w:val="num" w:pos="2880"/>
        </w:tabs>
        <w:ind w:left="2880" w:hanging="360"/>
      </w:pPr>
      <w:rPr>
        <w:rFonts w:ascii="Symbol" w:hAnsi="Symbol"/>
      </w:rPr>
    </w:lvl>
    <w:lvl w:ilvl="4" w:tplc="33384134">
      <w:start w:val="1"/>
      <w:numFmt w:val="bullet"/>
      <w:lvlText w:val="o"/>
      <w:lvlJc w:val="left"/>
      <w:pPr>
        <w:tabs>
          <w:tab w:val="num" w:pos="3600"/>
        </w:tabs>
        <w:ind w:left="3600" w:hanging="360"/>
      </w:pPr>
      <w:rPr>
        <w:rFonts w:ascii="Courier New" w:hAnsi="Courier New"/>
      </w:rPr>
    </w:lvl>
    <w:lvl w:ilvl="5" w:tplc="E3B2AFFA">
      <w:start w:val="1"/>
      <w:numFmt w:val="bullet"/>
      <w:lvlText w:val=""/>
      <w:lvlJc w:val="left"/>
      <w:pPr>
        <w:tabs>
          <w:tab w:val="num" w:pos="4320"/>
        </w:tabs>
        <w:ind w:left="4320" w:hanging="360"/>
      </w:pPr>
      <w:rPr>
        <w:rFonts w:ascii="Wingdings" w:hAnsi="Wingdings"/>
      </w:rPr>
    </w:lvl>
    <w:lvl w:ilvl="6" w:tplc="9D60FA62">
      <w:start w:val="1"/>
      <w:numFmt w:val="bullet"/>
      <w:lvlText w:val=""/>
      <w:lvlJc w:val="left"/>
      <w:pPr>
        <w:tabs>
          <w:tab w:val="num" w:pos="5040"/>
        </w:tabs>
        <w:ind w:left="5040" w:hanging="360"/>
      </w:pPr>
      <w:rPr>
        <w:rFonts w:ascii="Symbol" w:hAnsi="Symbol"/>
      </w:rPr>
    </w:lvl>
    <w:lvl w:ilvl="7" w:tplc="3F5861E4">
      <w:start w:val="1"/>
      <w:numFmt w:val="bullet"/>
      <w:lvlText w:val="o"/>
      <w:lvlJc w:val="left"/>
      <w:pPr>
        <w:tabs>
          <w:tab w:val="num" w:pos="5760"/>
        </w:tabs>
        <w:ind w:left="5760" w:hanging="360"/>
      </w:pPr>
      <w:rPr>
        <w:rFonts w:ascii="Courier New" w:hAnsi="Courier New"/>
      </w:rPr>
    </w:lvl>
    <w:lvl w:ilvl="8" w:tplc="C9F8A916">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0640340A">
      <w:start w:val="1"/>
      <w:numFmt w:val="bullet"/>
      <w:lvlText w:val=""/>
      <w:lvlJc w:val="left"/>
      <w:pPr>
        <w:tabs>
          <w:tab w:val="num" w:pos="720"/>
        </w:tabs>
        <w:ind w:left="720" w:hanging="360"/>
      </w:pPr>
      <w:rPr>
        <w:rFonts w:ascii="Symbol" w:hAnsi="Symbol"/>
      </w:rPr>
    </w:lvl>
    <w:lvl w:ilvl="1" w:tplc="EA2E6814">
      <w:start w:val="1"/>
      <w:numFmt w:val="bullet"/>
      <w:lvlText w:val="o"/>
      <w:lvlJc w:val="left"/>
      <w:pPr>
        <w:tabs>
          <w:tab w:val="num" w:pos="1440"/>
        </w:tabs>
        <w:ind w:left="1440" w:hanging="360"/>
      </w:pPr>
      <w:rPr>
        <w:rFonts w:ascii="Courier New" w:hAnsi="Courier New"/>
      </w:rPr>
    </w:lvl>
    <w:lvl w:ilvl="2" w:tplc="4EBE4B94">
      <w:start w:val="1"/>
      <w:numFmt w:val="bullet"/>
      <w:lvlText w:val=""/>
      <w:lvlJc w:val="left"/>
      <w:pPr>
        <w:tabs>
          <w:tab w:val="num" w:pos="2160"/>
        </w:tabs>
        <w:ind w:left="2160" w:hanging="360"/>
      </w:pPr>
      <w:rPr>
        <w:rFonts w:ascii="Wingdings" w:hAnsi="Wingdings"/>
      </w:rPr>
    </w:lvl>
    <w:lvl w:ilvl="3" w:tplc="CDE0C64E">
      <w:start w:val="1"/>
      <w:numFmt w:val="bullet"/>
      <w:lvlText w:val=""/>
      <w:lvlJc w:val="left"/>
      <w:pPr>
        <w:tabs>
          <w:tab w:val="num" w:pos="2880"/>
        </w:tabs>
        <w:ind w:left="2880" w:hanging="360"/>
      </w:pPr>
      <w:rPr>
        <w:rFonts w:ascii="Symbol" w:hAnsi="Symbol"/>
      </w:rPr>
    </w:lvl>
    <w:lvl w:ilvl="4" w:tplc="342E4E28">
      <w:start w:val="1"/>
      <w:numFmt w:val="bullet"/>
      <w:lvlText w:val="o"/>
      <w:lvlJc w:val="left"/>
      <w:pPr>
        <w:tabs>
          <w:tab w:val="num" w:pos="3600"/>
        </w:tabs>
        <w:ind w:left="3600" w:hanging="360"/>
      </w:pPr>
      <w:rPr>
        <w:rFonts w:ascii="Courier New" w:hAnsi="Courier New"/>
      </w:rPr>
    </w:lvl>
    <w:lvl w:ilvl="5" w:tplc="C492CF8C">
      <w:start w:val="1"/>
      <w:numFmt w:val="bullet"/>
      <w:lvlText w:val=""/>
      <w:lvlJc w:val="left"/>
      <w:pPr>
        <w:tabs>
          <w:tab w:val="num" w:pos="4320"/>
        </w:tabs>
        <w:ind w:left="4320" w:hanging="360"/>
      </w:pPr>
      <w:rPr>
        <w:rFonts w:ascii="Wingdings" w:hAnsi="Wingdings"/>
      </w:rPr>
    </w:lvl>
    <w:lvl w:ilvl="6" w:tplc="CF964EDA">
      <w:start w:val="1"/>
      <w:numFmt w:val="bullet"/>
      <w:lvlText w:val=""/>
      <w:lvlJc w:val="left"/>
      <w:pPr>
        <w:tabs>
          <w:tab w:val="num" w:pos="5040"/>
        </w:tabs>
        <w:ind w:left="5040" w:hanging="360"/>
      </w:pPr>
      <w:rPr>
        <w:rFonts w:ascii="Symbol" w:hAnsi="Symbol"/>
      </w:rPr>
    </w:lvl>
    <w:lvl w:ilvl="7" w:tplc="551A3FE0">
      <w:start w:val="1"/>
      <w:numFmt w:val="bullet"/>
      <w:lvlText w:val="o"/>
      <w:lvlJc w:val="left"/>
      <w:pPr>
        <w:tabs>
          <w:tab w:val="num" w:pos="5760"/>
        </w:tabs>
        <w:ind w:left="5760" w:hanging="360"/>
      </w:pPr>
      <w:rPr>
        <w:rFonts w:ascii="Courier New" w:hAnsi="Courier New"/>
      </w:rPr>
    </w:lvl>
    <w:lvl w:ilvl="8" w:tplc="DE564144">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tplc="BFBE9290">
      <w:start w:val="1"/>
      <w:numFmt w:val="bullet"/>
      <w:lvlText w:val=""/>
      <w:lvlJc w:val="left"/>
      <w:pPr>
        <w:tabs>
          <w:tab w:val="num" w:pos="720"/>
        </w:tabs>
        <w:ind w:left="720" w:hanging="360"/>
      </w:pPr>
      <w:rPr>
        <w:rFonts w:ascii="Symbol" w:hAnsi="Symbol"/>
      </w:rPr>
    </w:lvl>
    <w:lvl w:ilvl="1" w:tplc="3110B8BE">
      <w:start w:val="1"/>
      <w:numFmt w:val="bullet"/>
      <w:lvlText w:val="o"/>
      <w:lvlJc w:val="left"/>
      <w:pPr>
        <w:tabs>
          <w:tab w:val="num" w:pos="1440"/>
        </w:tabs>
        <w:ind w:left="1440" w:hanging="360"/>
      </w:pPr>
      <w:rPr>
        <w:rFonts w:ascii="Courier New" w:hAnsi="Courier New"/>
      </w:rPr>
    </w:lvl>
    <w:lvl w:ilvl="2" w:tplc="E6226CB4">
      <w:start w:val="1"/>
      <w:numFmt w:val="bullet"/>
      <w:lvlText w:val=""/>
      <w:lvlJc w:val="left"/>
      <w:pPr>
        <w:tabs>
          <w:tab w:val="num" w:pos="2160"/>
        </w:tabs>
        <w:ind w:left="2160" w:hanging="360"/>
      </w:pPr>
      <w:rPr>
        <w:rFonts w:ascii="Wingdings" w:hAnsi="Wingdings"/>
      </w:rPr>
    </w:lvl>
    <w:lvl w:ilvl="3" w:tplc="CE5C212E">
      <w:start w:val="1"/>
      <w:numFmt w:val="bullet"/>
      <w:lvlText w:val=""/>
      <w:lvlJc w:val="left"/>
      <w:pPr>
        <w:tabs>
          <w:tab w:val="num" w:pos="2880"/>
        </w:tabs>
        <w:ind w:left="2880" w:hanging="360"/>
      </w:pPr>
      <w:rPr>
        <w:rFonts w:ascii="Symbol" w:hAnsi="Symbol"/>
      </w:rPr>
    </w:lvl>
    <w:lvl w:ilvl="4" w:tplc="5FF0DC86">
      <w:start w:val="1"/>
      <w:numFmt w:val="bullet"/>
      <w:lvlText w:val="o"/>
      <w:lvlJc w:val="left"/>
      <w:pPr>
        <w:tabs>
          <w:tab w:val="num" w:pos="3600"/>
        </w:tabs>
        <w:ind w:left="3600" w:hanging="360"/>
      </w:pPr>
      <w:rPr>
        <w:rFonts w:ascii="Courier New" w:hAnsi="Courier New"/>
      </w:rPr>
    </w:lvl>
    <w:lvl w:ilvl="5" w:tplc="A83CA378">
      <w:start w:val="1"/>
      <w:numFmt w:val="bullet"/>
      <w:lvlText w:val=""/>
      <w:lvlJc w:val="left"/>
      <w:pPr>
        <w:tabs>
          <w:tab w:val="num" w:pos="4320"/>
        </w:tabs>
        <w:ind w:left="4320" w:hanging="360"/>
      </w:pPr>
      <w:rPr>
        <w:rFonts w:ascii="Wingdings" w:hAnsi="Wingdings"/>
      </w:rPr>
    </w:lvl>
    <w:lvl w:ilvl="6" w:tplc="D2800BA4">
      <w:start w:val="1"/>
      <w:numFmt w:val="bullet"/>
      <w:lvlText w:val=""/>
      <w:lvlJc w:val="left"/>
      <w:pPr>
        <w:tabs>
          <w:tab w:val="num" w:pos="5040"/>
        </w:tabs>
        <w:ind w:left="5040" w:hanging="360"/>
      </w:pPr>
      <w:rPr>
        <w:rFonts w:ascii="Symbol" w:hAnsi="Symbol"/>
      </w:rPr>
    </w:lvl>
    <w:lvl w:ilvl="7" w:tplc="EE4A1A54">
      <w:start w:val="1"/>
      <w:numFmt w:val="bullet"/>
      <w:lvlText w:val="o"/>
      <w:lvlJc w:val="left"/>
      <w:pPr>
        <w:tabs>
          <w:tab w:val="num" w:pos="5760"/>
        </w:tabs>
        <w:ind w:left="5760" w:hanging="360"/>
      </w:pPr>
      <w:rPr>
        <w:rFonts w:ascii="Courier New" w:hAnsi="Courier New"/>
      </w:rPr>
    </w:lvl>
    <w:lvl w:ilvl="8" w:tplc="6B3A1180">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tplc="96220ADE">
      <w:start w:val="1"/>
      <w:numFmt w:val="bullet"/>
      <w:lvlText w:val=""/>
      <w:lvlJc w:val="left"/>
      <w:pPr>
        <w:tabs>
          <w:tab w:val="num" w:pos="720"/>
        </w:tabs>
        <w:ind w:left="720" w:hanging="360"/>
      </w:pPr>
      <w:rPr>
        <w:rFonts w:ascii="Symbol" w:hAnsi="Symbol"/>
      </w:rPr>
    </w:lvl>
    <w:lvl w:ilvl="1" w:tplc="2C3A2938">
      <w:start w:val="1"/>
      <w:numFmt w:val="bullet"/>
      <w:lvlText w:val="o"/>
      <w:lvlJc w:val="left"/>
      <w:pPr>
        <w:tabs>
          <w:tab w:val="num" w:pos="1440"/>
        </w:tabs>
        <w:ind w:left="1440" w:hanging="360"/>
      </w:pPr>
      <w:rPr>
        <w:rFonts w:ascii="Courier New" w:hAnsi="Courier New"/>
      </w:rPr>
    </w:lvl>
    <w:lvl w:ilvl="2" w:tplc="ACBC13B8">
      <w:start w:val="1"/>
      <w:numFmt w:val="bullet"/>
      <w:lvlText w:val=""/>
      <w:lvlJc w:val="left"/>
      <w:pPr>
        <w:tabs>
          <w:tab w:val="num" w:pos="2160"/>
        </w:tabs>
        <w:ind w:left="2160" w:hanging="360"/>
      </w:pPr>
      <w:rPr>
        <w:rFonts w:ascii="Wingdings" w:hAnsi="Wingdings"/>
      </w:rPr>
    </w:lvl>
    <w:lvl w:ilvl="3" w:tplc="C860A26A">
      <w:start w:val="1"/>
      <w:numFmt w:val="bullet"/>
      <w:lvlText w:val=""/>
      <w:lvlJc w:val="left"/>
      <w:pPr>
        <w:tabs>
          <w:tab w:val="num" w:pos="2880"/>
        </w:tabs>
        <w:ind w:left="2880" w:hanging="360"/>
      </w:pPr>
      <w:rPr>
        <w:rFonts w:ascii="Symbol" w:hAnsi="Symbol"/>
      </w:rPr>
    </w:lvl>
    <w:lvl w:ilvl="4" w:tplc="646AD16A">
      <w:start w:val="1"/>
      <w:numFmt w:val="bullet"/>
      <w:lvlText w:val="o"/>
      <w:lvlJc w:val="left"/>
      <w:pPr>
        <w:tabs>
          <w:tab w:val="num" w:pos="3600"/>
        </w:tabs>
        <w:ind w:left="3600" w:hanging="360"/>
      </w:pPr>
      <w:rPr>
        <w:rFonts w:ascii="Courier New" w:hAnsi="Courier New"/>
      </w:rPr>
    </w:lvl>
    <w:lvl w:ilvl="5" w:tplc="8D80D07C">
      <w:start w:val="1"/>
      <w:numFmt w:val="bullet"/>
      <w:lvlText w:val=""/>
      <w:lvlJc w:val="left"/>
      <w:pPr>
        <w:tabs>
          <w:tab w:val="num" w:pos="4320"/>
        </w:tabs>
        <w:ind w:left="4320" w:hanging="360"/>
      </w:pPr>
      <w:rPr>
        <w:rFonts w:ascii="Wingdings" w:hAnsi="Wingdings"/>
      </w:rPr>
    </w:lvl>
    <w:lvl w:ilvl="6" w:tplc="BB788D22">
      <w:start w:val="1"/>
      <w:numFmt w:val="bullet"/>
      <w:lvlText w:val=""/>
      <w:lvlJc w:val="left"/>
      <w:pPr>
        <w:tabs>
          <w:tab w:val="num" w:pos="5040"/>
        </w:tabs>
        <w:ind w:left="5040" w:hanging="360"/>
      </w:pPr>
      <w:rPr>
        <w:rFonts w:ascii="Symbol" w:hAnsi="Symbol"/>
      </w:rPr>
    </w:lvl>
    <w:lvl w:ilvl="7" w:tplc="CABE7D38">
      <w:start w:val="1"/>
      <w:numFmt w:val="bullet"/>
      <w:lvlText w:val="o"/>
      <w:lvlJc w:val="left"/>
      <w:pPr>
        <w:tabs>
          <w:tab w:val="num" w:pos="5760"/>
        </w:tabs>
        <w:ind w:left="5760" w:hanging="360"/>
      </w:pPr>
      <w:rPr>
        <w:rFonts w:ascii="Courier New" w:hAnsi="Courier New"/>
      </w:rPr>
    </w:lvl>
    <w:lvl w:ilvl="8" w:tplc="716A7D4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tplc="D890B82A">
      <w:start w:val="1"/>
      <w:numFmt w:val="bullet"/>
      <w:lvlText w:val=""/>
      <w:lvlJc w:val="left"/>
      <w:pPr>
        <w:tabs>
          <w:tab w:val="num" w:pos="720"/>
        </w:tabs>
        <w:ind w:left="720" w:hanging="360"/>
      </w:pPr>
      <w:rPr>
        <w:rFonts w:ascii="Symbol" w:hAnsi="Symbol"/>
      </w:rPr>
    </w:lvl>
    <w:lvl w:ilvl="1" w:tplc="CE28506A">
      <w:start w:val="1"/>
      <w:numFmt w:val="bullet"/>
      <w:lvlText w:val="o"/>
      <w:lvlJc w:val="left"/>
      <w:pPr>
        <w:tabs>
          <w:tab w:val="num" w:pos="1440"/>
        </w:tabs>
        <w:ind w:left="1440" w:hanging="360"/>
      </w:pPr>
      <w:rPr>
        <w:rFonts w:ascii="Courier New" w:hAnsi="Courier New"/>
      </w:rPr>
    </w:lvl>
    <w:lvl w:ilvl="2" w:tplc="484C096E">
      <w:start w:val="1"/>
      <w:numFmt w:val="bullet"/>
      <w:lvlText w:val=""/>
      <w:lvlJc w:val="left"/>
      <w:pPr>
        <w:tabs>
          <w:tab w:val="num" w:pos="2160"/>
        </w:tabs>
        <w:ind w:left="2160" w:hanging="360"/>
      </w:pPr>
      <w:rPr>
        <w:rFonts w:ascii="Wingdings" w:hAnsi="Wingdings"/>
      </w:rPr>
    </w:lvl>
    <w:lvl w:ilvl="3" w:tplc="FFB091C8">
      <w:start w:val="1"/>
      <w:numFmt w:val="bullet"/>
      <w:lvlText w:val=""/>
      <w:lvlJc w:val="left"/>
      <w:pPr>
        <w:tabs>
          <w:tab w:val="num" w:pos="2880"/>
        </w:tabs>
        <w:ind w:left="2880" w:hanging="360"/>
      </w:pPr>
      <w:rPr>
        <w:rFonts w:ascii="Symbol" w:hAnsi="Symbol"/>
      </w:rPr>
    </w:lvl>
    <w:lvl w:ilvl="4" w:tplc="0B26EDEC">
      <w:start w:val="1"/>
      <w:numFmt w:val="bullet"/>
      <w:lvlText w:val="o"/>
      <w:lvlJc w:val="left"/>
      <w:pPr>
        <w:tabs>
          <w:tab w:val="num" w:pos="3600"/>
        </w:tabs>
        <w:ind w:left="3600" w:hanging="360"/>
      </w:pPr>
      <w:rPr>
        <w:rFonts w:ascii="Courier New" w:hAnsi="Courier New"/>
      </w:rPr>
    </w:lvl>
    <w:lvl w:ilvl="5" w:tplc="2514D38E">
      <w:start w:val="1"/>
      <w:numFmt w:val="bullet"/>
      <w:lvlText w:val=""/>
      <w:lvlJc w:val="left"/>
      <w:pPr>
        <w:tabs>
          <w:tab w:val="num" w:pos="4320"/>
        </w:tabs>
        <w:ind w:left="4320" w:hanging="360"/>
      </w:pPr>
      <w:rPr>
        <w:rFonts w:ascii="Wingdings" w:hAnsi="Wingdings"/>
      </w:rPr>
    </w:lvl>
    <w:lvl w:ilvl="6" w:tplc="9BCC65F4">
      <w:start w:val="1"/>
      <w:numFmt w:val="bullet"/>
      <w:lvlText w:val=""/>
      <w:lvlJc w:val="left"/>
      <w:pPr>
        <w:tabs>
          <w:tab w:val="num" w:pos="5040"/>
        </w:tabs>
        <w:ind w:left="5040" w:hanging="360"/>
      </w:pPr>
      <w:rPr>
        <w:rFonts w:ascii="Symbol" w:hAnsi="Symbol"/>
      </w:rPr>
    </w:lvl>
    <w:lvl w:ilvl="7" w:tplc="D32CD4EA">
      <w:start w:val="1"/>
      <w:numFmt w:val="bullet"/>
      <w:lvlText w:val="o"/>
      <w:lvlJc w:val="left"/>
      <w:pPr>
        <w:tabs>
          <w:tab w:val="num" w:pos="5760"/>
        </w:tabs>
        <w:ind w:left="5760" w:hanging="360"/>
      </w:pPr>
      <w:rPr>
        <w:rFonts w:ascii="Courier New" w:hAnsi="Courier New"/>
      </w:rPr>
    </w:lvl>
    <w:lvl w:ilvl="8" w:tplc="D20A6114">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tplc="938A7F48">
      <w:start w:val="1"/>
      <w:numFmt w:val="bullet"/>
      <w:lvlText w:val=""/>
      <w:lvlJc w:val="left"/>
      <w:pPr>
        <w:tabs>
          <w:tab w:val="num" w:pos="720"/>
        </w:tabs>
        <w:ind w:left="720" w:hanging="360"/>
      </w:pPr>
      <w:rPr>
        <w:rFonts w:ascii="Symbol" w:hAnsi="Symbol"/>
      </w:rPr>
    </w:lvl>
    <w:lvl w:ilvl="1" w:tplc="4D2E675A">
      <w:start w:val="1"/>
      <w:numFmt w:val="bullet"/>
      <w:lvlText w:val="o"/>
      <w:lvlJc w:val="left"/>
      <w:pPr>
        <w:tabs>
          <w:tab w:val="num" w:pos="1440"/>
        </w:tabs>
        <w:ind w:left="1440" w:hanging="360"/>
      </w:pPr>
      <w:rPr>
        <w:rFonts w:ascii="Courier New" w:hAnsi="Courier New"/>
      </w:rPr>
    </w:lvl>
    <w:lvl w:ilvl="2" w:tplc="51049436">
      <w:start w:val="1"/>
      <w:numFmt w:val="bullet"/>
      <w:lvlText w:val=""/>
      <w:lvlJc w:val="left"/>
      <w:pPr>
        <w:tabs>
          <w:tab w:val="num" w:pos="2160"/>
        </w:tabs>
        <w:ind w:left="2160" w:hanging="360"/>
      </w:pPr>
      <w:rPr>
        <w:rFonts w:ascii="Wingdings" w:hAnsi="Wingdings"/>
      </w:rPr>
    </w:lvl>
    <w:lvl w:ilvl="3" w:tplc="7C66DB5C">
      <w:start w:val="1"/>
      <w:numFmt w:val="bullet"/>
      <w:lvlText w:val=""/>
      <w:lvlJc w:val="left"/>
      <w:pPr>
        <w:tabs>
          <w:tab w:val="num" w:pos="2880"/>
        </w:tabs>
        <w:ind w:left="2880" w:hanging="360"/>
      </w:pPr>
      <w:rPr>
        <w:rFonts w:ascii="Symbol" w:hAnsi="Symbol"/>
      </w:rPr>
    </w:lvl>
    <w:lvl w:ilvl="4" w:tplc="FF1A1F64">
      <w:start w:val="1"/>
      <w:numFmt w:val="bullet"/>
      <w:lvlText w:val="o"/>
      <w:lvlJc w:val="left"/>
      <w:pPr>
        <w:tabs>
          <w:tab w:val="num" w:pos="3600"/>
        </w:tabs>
        <w:ind w:left="3600" w:hanging="360"/>
      </w:pPr>
      <w:rPr>
        <w:rFonts w:ascii="Courier New" w:hAnsi="Courier New"/>
      </w:rPr>
    </w:lvl>
    <w:lvl w:ilvl="5" w:tplc="AC6ADC96">
      <w:start w:val="1"/>
      <w:numFmt w:val="bullet"/>
      <w:lvlText w:val=""/>
      <w:lvlJc w:val="left"/>
      <w:pPr>
        <w:tabs>
          <w:tab w:val="num" w:pos="4320"/>
        </w:tabs>
        <w:ind w:left="4320" w:hanging="360"/>
      </w:pPr>
      <w:rPr>
        <w:rFonts w:ascii="Wingdings" w:hAnsi="Wingdings"/>
      </w:rPr>
    </w:lvl>
    <w:lvl w:ilvl="6" w:tplc="E498462E">
      <w:start w:val="1"/>
      <w:numFmt w:val="bullet"/>
      <w:lvlText w:val=""/>
      <w:lvlJc w:val="left"/>
      <w:pPr>
        <w:tabs>
          <w:tab w:val="num" w:pos="5040"/>
        </w:tabs>
        <w:ind w:left="5040" w:hanging="360"/>
      </w:pPr>
      <w:rPr>
        <w:rFonts w:ascii="Symbol" w:hAnsi="Symbol"/>
      </w:rPr>
    </w:lvl>
    <w:lvl w:ilvl="7" w:tplc="AC362052">
      <w:start w:val="1"/>
      <w:numFmt w:val="bullet"/>
      <w:lvlText w:val="o"/>
      <w:lvlJc w:val="left"/>
      <w:pPr>
        <w:tabs>
          <w:tab w:val="num" w:pos="5760"/>
        </w:tabs>
        <w:ind w:left="5760" w:hanging="360"/>
      </w:pPr>
      <w:rPr>
        <w:rFonts w:ascii="Courier New" w:hAnsi="Courier New"/>
      </w:rPr>
    </w:lvl>
    <w:lvl w:ilvl="8" w:tplc="40DE0E36">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tplc="AEE87EF0">
      <w:start w:val="1"/>
      <w:numFmt w:val="bullet"/>
      <w:lvlText w:val=""/>
      <w:lvlJc w:val="left"/>
      <w:pPr>
        <w:tabs>
          <w:tab w:val="num" w:pos="720"/>
        </w:tabs>
        <w:ind w:left="720" w:hanging="360"/>
      </w:pPr>
      <w:rPr>
        <w:rFonts w:ascii="Symbol" w:hAnsi="Symbol"/>
      </w:rPr>
    </w:lvl>
    <w:lvl w:ilvl="1" w:tplc="4E04473A">
      <w:start w:val="1"/>
      <w:numFmt w:val="bullet"/>
      <w:lvlText w:val="o"/>
      <w:lvlJc w:val="left"/>
      <w:pPr>
        <w:tabs>
          <w:tab w:val="num" w:pos="1440"/>
        </w:tabs>
        <w:ind w:left="1440" w:hanging="360"/>
      </w:pPr>
      <w:rPr>
        <w:rFonts w:ascii="Courier New" w:hAnsi="Courier New"/>
      </w:rPr>
    </w:lvl>
    <w:lvl w:ilvl="2" w:tplc="11D0D55A">
      <w:start w:val="1"/>
      <w:numFmt w:val="bullet"/>
      <w:lvlText w:val=""/>
      <w:lvlJc w:val="left"/>
      <w:pPr>
        <w:tabs>
          <w:tab w:val="num" w:pos="2160"/>
        </w:tabs>
        <w:ind w:left="2160" w:hanging="360"/>
      </w:pPr>
      <w:rPr>
        <w:rFonts w:ascii="Wingdings" w:hAnsi="Wingdings"/>
      </w:rPr>
    </w:lvl>
    <w:lvl w:ilvl="3" w:tplc="87DCA7F8">
      <w:start w:val="1"/>
      <w:numFmt w:val="bullet"/>
      <w:lvlText w:val=""/>
      <w:lvlJc w:val="left"/>
      <w:pPr>
        <w:tabs>
          <w:tab w:val="num" w:pos="2880"/>
        </w:tabs>
        <w:ind w:left="2880" w:hanging="360"/>
      </w:pPr>
      <w:rPr>
        <w:rFonts w:ascii="Symbol" w:hAnsi="Symbol"/>
      </w:rPr>
    </w:lvl>
    <w:lvl w:ilvl="4" w:tplc="865E45A0">
      <w:start w:val="1"/>
      <w:numFmt w:val="bullet"/>
      <w:lvlText w:val="o"/>
      <w:lvlJc w:val="left"/>
      <w:pPr>
        <w:tabs>
          <w:tab w:val="num" w:pos="3600"/>
        </w:tabs>
        <w:ind w:left="3600" w:hanging="360"/>
      </w:pPr>
      <w:rPr>
        <w:rFonts w:ascii="Courier New" w:hAnsi="Courier New"/>
      </w:rPr>
    </w:lvl>
    <w:lvl w:ilvl="5" w:tplc="67966FC2">
      <w:start w:val="1"/>
      <w:numFmt w:val="bullet"/>
      <w:lvlText w:val=""/>
      <w:lvlJc w:val="left"/>
      <w:pPr>
        <w:tabs>
          <w:tab w:val="num" w:pos="4320"/>
        </w:tabs>
        <w:ind w:left="4320" w:hanging="360"/>
      </w:pPr>
      <w:rPr>
        <w:rFonts w:ascii="Wingdings" w:hAnsi="Wingdings"/>
      </w:rPr>
    </w:lvl>
    <w:lvl w:ilvl="6" w:tplc="BEAC5CCA">
      <w:start w:val="1"/>
      <w:numFmt w:val="bullet"/>
      <w:lvlText w:val=""/>
      <w:lvlJc w:val="left"/>
      <w:pPr>
        <w:tabs>
          <w:tab w:val="num" w:pos="5040"/>
        </w:tabs>
        <w:ind w:left="5040" w:hanging="360"/>
      </w:pPr>
      <w:rPr>
        <w:rFonts w:ascii="Symbol" w:hAnsi="Symbol"/>
      </w:rPr>
    </w:lvl>
    <w:lvl w:ilvl="7" w:tplc="10BC5FE2">
      <w:start w:val="1"/>
      <w:numFmt w:val="bullet"/>
      <w:lvlText w:val="o"/>
      <w:lvlJc w:val="left"/>
      <w:pPr>
        <w:tabs>
          <w:tab w:val="num" w:pos="5760"/>
        </w:tabs>
        <w:ind w:left="5760" w:hanging="360"/>
      </w:pPr>
      <w:rPr>
        <w:rFonts w:ascii="Courier New" w:hAnsi="Courier New"/>
      </w:rPr>
    </w:lvl>
    <w:lvl w:ilvl="8" w:tplc="F3F82FD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tplc="FDAE7EE4">
      <w:start w:val="1"/>
      <w:numFmt w:val="bullet"/>
      <w:lvlText w:val=""/>
      <w:lvlJc w:val="left"/>
      <w:pPr>
        <w:tabs>
          <w:tab w:val="num" w:pos="720"/>
        </w:tabs>
        <w:ind w:left="720" w:hanging="360"/>
      </w:pPr>
      <w:rPr>
        <w:rFonts w:ascii="Symbol" w:hAnsi="Symbol"/>
      </w:rPr>
    </w:lvl>
    <w:lvl w:ilvl="1" w:tplc="8ED4FFEC">
      <w:start w:val="1"/>
      <w:numFmt w:val="bullet"/>
      <w:lvlText w:val="o"/>
      <w:lvlJc w:val="left"/>
      <w:pPr>
        <w:tabs>
          <w:tab w:val="num" w:pos="1440"/>
        </w:tabs>
        <w:ind w:left="1440" w:hanging="360"/>
      </w:pPr>
      <w:rPr>
        <w:rFonts w:ascii="Courier New" w:hAnsi="Courier New"/>
      </w:rPr>
    </w:lvl>
    <w:lvl w:ilvl="2" w:tplc="B23AEAF6">
      <w:start w:val="1"/>
      <w:numFmt w:val="bullet"/>
      <w:lvlText w:val=""/>
      <w:lvlJc w:val="left"/>
      <w:pPr>
        <w:tabs>
          <w:tab w:val="num" w:pos="2160"/>
        </w:tabs>
        <w:ind w:left="2160" w:hanging="360"/>
      </w:pPr>
      <w:rPr>
        <w:rFonts w:ascii="Wingdings" w:hAnsi="Wingdings"/>
      </w:rPr>
    </w:lvl>
    <w:lvl w:ilvl="3" w:tplc="867CC282">
      <w:start w:val="1"/>
      <w:numFmt w:val="bullet"/>
      <w:lvlText w:val=""/>
      <w:lvlJc w:val="left"/>
      <w:pPr>
        <w:tabs>
          <w:tab w:val="num" w:pos="2880"/>
        </w:tabs>
        <w:ind w:left="2880" w:hanging="360"/>
      </w:pPr>
      <w:rPr>
        <w:rFonts w:ascii="Symbol" w:hAnsi="Symbol"/>
      </w:rPr>
    </w:lvl>
    <w:lvl w:ilvl="4" w:tplc="7EE47E28">
      <w:start w:val="1"/>
      <w:numFmt w:val="bullet"/>
      <w:lvlText w:val="o"/>
      <w:lvlJc w:val="left"/>
      <w:pPr>
        <w:tabs>
          <w:tab w:val="num" w:pos="3600"/>
        </w:tabs>
        <w:ind w:left="3600" w:hanging="360"/>
      </w:pPr>
      <w:rPr>
        <w:rFonts w:ascii="Courier New" w:hAnsi="Courier New"/>
      </w:rPr>
    </w:lvl>
    <w:lvl w:ilvl="5" w:tplc="23467AB6">
      <w:start w:val="1"/>
      <w:numFmt w:val="bullet"/>
      <w:lvlText w:val=""/>
      <w:lvlJc w:val="left"/>
      <w:pPr>
        <w:tabs>
          <w:tab w:val="num" w:pos="4320"/>
        </w:tabs>
        <w:ind w:left="4320" w:hanging="360"/>
      </w:pPr>
      <w:rPr>
        <w:rFonts w:ascii="Wingdings" w:hAnsi="Wingdings"/>
      </w:rPr>
    </w:lvl>
    <w:lvl w:ilvl="6" w:tplc="F44801E0">
      <w:start w:val="1"/>
      <w:numFmt w:val="bullet"/>
      <w:lvlText w:val=""/>
      <w:lvlJc w:val="left"/>
      <w:pPr>
        <w:tabs>
          <w:tab w:val="num" w:pos="5040"/>
        </w:tabs>
        <w:ind w:left="5040" w:hanging="360"/>
      </w:pPr>
      <w:rPr>
        <w:rFonts w:ascii="Symbol" w:hAnsi="Symbol"/>
      </w:rPr>
    </w:lvl>
    <w:lvl w:ilvl="7" w:tplc="2AD21FD8">
      <w:start w:val="1"/>
      <w:numFmt w:val="bullet"/>
      <w:lvlText w:val="o"/>
      <w:lvlJc w:val="left"/>
      <w:pPr>
        <w:tabs>
          <w:tab w:val="num" w:pos="5760"/>
        </w:tabs>
        <w:ind w:left="5760" w:hanging="360"/>
      </w:pPr>
      <w:rPr>
        <w:rFonts w:ascii="Courier New" w:hAnsi="Courier New"/>
      </w:rPr>
    </w:lvl>
    <w:lvl w:ilvl="8" w:tplc="ED987D40">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tplc="EF02B7B0">
      <w:start w:val="1"/>
      <w:numFmt w:val="bullet"/>
      <w:lvlText w:val=""/>
      <w:lvlJc w:val="left"/>
      <w:pPr>
        <w:tabs>
          <w:tab w:val="num" w:pos="720"/>
        </w:tabs>
        <w:ind w:left="720" w:hanging="360"/>
      </w:pPr>
      <w:rPr>
        <w:rFonts w:ascii="Symbol" w:hAnsi="Symbol"/>
      </w:rPr>
    </w:lvl>
    <w:lvl w:ilvl="1" w:tplc="529A496A">
      <w:start w:val="1"/>
      <w:numFmt w:val="bullet"/>
      <w:lvlText w:val="o"/>
      <w:lvlJc w:val="left"/>
      <w:pPr>
        <w:tabs>
          <w:tab w:val="num" w:pos="1440"/>
        </w:tabs>
        <w:ind w:left="1440" w:hanging="360"/>
      </w:pPr>
      <w:rPr>
        <w:rFonts w:ascii="Courier New" w:hAnsi="Courier New"/>
      </w:rPr>
    </w:lvl>
    <w:lvl w:ilvl="2" w:tplc="B93229F4">
      <w:start w:val="1"/>
      <w:numFmt w:val="bullet"/>
      <w:lvlText w:val=""/>
      <w:lvlJc w:val="left"/>
      <w:pPr>
        <w:tabs>
          <w:tab w:val="num" w:pos="2160"/>
        </w:tabs>
        <w:ind w:left="2160" w:hanging="360"/>
      </w:pPr>
      <w:rPr>
        <w:rFonts w:ascii="Wingdings" w:hAnsi="Wingdings"/>
      </w:rPr>
    </w:lvl>
    <w:lvl w:ilvl="3" w:tplc="F22C379A">
      <w:start w:val="1"/>
      <w:numFmt w:val="bullet"/>
      <w:lvlText w:val=""/>
      <w:lvlJc w:val="left"/>
      <w:pPr>
        <w:tabs>
          <w:tab w:val="num" w:pos="2880"/>
        </w:tabs>
        <w:ind w:left="2880" w:hanging="360"/>
      </w:pPr>
      <w:rPr>
        <w:rFonts w:ascii="Symbol" w:hAnsi="Symbol"/>
      </w:rPr>
    </w:lvl>
    <w:lvl w:ilvl="4" w:tplc="89D2BFC6">
      <w:start w:val="1"/>
      <w:numFmt w:val="bullet"/>
      <w:lvlText w:val="o"/>
      <w:lvlJc w:val="left"/>
      <w:pPr>
        <w:tabs>
          <w:tab w:val="num" w:pos="3600"/>
        </w:tabs>
        <w:ind w:left="3600" w:hanging="360"/>
      </w:pPr>
      <w:rPr>
        <w:rFonts w:ascii="Courier New" w:hAnsi="Courier New"/>
      </w:rPr>
    </w:lvl>
    <w:lvl w:ilvl="5" w:tplc="B4DCEB78">
      <w:start w:val="1"/>
      <w:numFmt w:val="bullet"/>
      <w:lvlText w:val=""/>
      <w:lvlJc w:val="left"/>
      <w:pPr>
        <w:tabs>
          <w:tab w:val="num" w:pos="4320"/>
        </w:tabs>
        <w:ind w:left="4320" w:hanging="360"/>
      </w:pPr>
      <w:rPr>
        <w:rFonts w:ascii="Wingdings" w:hAnsi="Wingdings"/>
      </w:rPr>
    </w:lvl>
    <w:lvl w:ilvl="6" w:tplc="D9DC49B8">
      <w:start w:val="1"/>
      <w:numFmt w:val="bullet"/>
      <w:lvlText w:val=""/>
      <w:lvlJc w:val="left"/>
      <w:pPr>
        <w:tabs>
          <w:tab w:val="num" w:pos="5040"/>
        </w:tabs>
        <w:ind w:left="5040" w:hanging="360"/>
      </w:pPr>
      <w:rPr>
        <w:rFonts w:ascii="Symbol" w:hAnsi="Symbol"/>
      </w:rPr>
    </w:lvl>
    <w:lvl w:ilvl="7" w:tplc="A08A3BBC">
      <w:start w:val="1"/>
      <w:numFmt w:val="bullet"/>
      <w:lvlText w:val="o"/>
      <w:lvlJc w:val="left"/>
      <w:pPr>
        <w:tabs>
          <w:tab w:val="num" w:pos="5760"/>
        </w:tabs>
        <w:ind w:left="5760" w:hanging="360"/>
      </w:pPr>
      <w:rPr>
        <w:rFonts w:ascii="Courier New" w:hAnsi="Courier New"/>
      </w:rPr>
    </w:lvl>
    <w:lvl w:ilvl="8" w:tplc="28FE0B7E">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tplc="14405696">
      <w:start w:val="1"/>
      <w:numFmt w:val="bullet"/>
      <w:lvlText w:val=""/>
      <w:lvlJc w:val="left"/>
      <w:pPr>
        <w:tabs>
          <w:tab w:val="num" w:pos="720"/>
        </w:tabs>
        <w:ind w:left="720" w:hanging="360"/>
      </w:pPr>
      <w:rPr>
        <w:rFonts w:ascii="Symbol" w:hAnsi="Symbol"/>
      </w:rPr>
    </w:lvl>
    <w:lvl w:ilvl="1" w:tplc="41AA8DF6">
      <w:start w:val="1"/>
      <w:numFmt w:val="bullet"/>
      <w:lvlText w:val="o"/>
      <w:lvlJc w:val="left"/>
      <w:pPr>
        <w:tabs>
          <w:tab w:val="num" w:pos="1440"/>
        </w:tabs>
        <w:ind w:left="1440" w:hanging="360"/>
      </w:pPr>
      <w:rPr>
        <w:rFonts w:ascii="Courier New" w:hAnsi="Courier New"/>
      </w:rPr>
    </w:lvl>
    <w:lvl w:ilvl="2" w:tplc="7D92ECA2">
      <w:start w:val="1"/>
      <w:numFmt w:val="bullet"/>
      <w:lvlText w:val=""/>
      <w:lvlJc w:val="left"/>
      <w:pPr>
        <w:tabs>
          <w:tab w:val="num" w:pos="2160"/>
        </w:tabs>
        <w:ind w:left="2160" w:hanging="360"/>
      </w:pPr>
      <w:rPr>
        <w:rFonts w:ascii="Wingdings" w:hAnsi="Wingdings"/>
      </w:rPr>
    </w:lvl>
    <w:lvl w:ilvl="3" w:tplc="88DCF93C">
      <w:start w:val="1"/>
      <w:numFmt w:val="bullet"/>
      <w:lvlText w:val=""/>
      <w:lvlJc w:val="left"/>
      <w:pPr>
        <w:tabs>
          <w:tab w:val="num" w:pos="2880"/>
        </w:tabs>
        <w:ind w:left="2880" w:hanging="360"/>
      </w:pPr>
      <w:rPr>
        <w:rFonts w:ascii="Symbol" w:hAnsi="Symbol"/>
      </w:rPr>
    </w:lvl>
    <w:lvl w:ilvl="4" w:tplc="1464B248">
      <w:start w:val="1"/>
      <w:numFmt w:val="bullet"/>
      <w:lvlText w:val="o"/>
      <w:lvlJc w:val="left"/>
      <w:pPr>
        <w:tabs>
          <w:tab w:val="num" w:pos="3600"/>
        </w:tabs>
        <w:ind w:left="3600" w:hanging="360"/>
      </w:pPr>
      <w:rPr>
        <w:rFonts w:ascii="Courier New" w:hAnsi="Courier New"/>
      </w:rPr>
    </w:lvl>
    <w:lvl w:ilvl="5" w:tplc="F104DCBC">
      <w:start w:val="1"/>
      <w:numFmt w:val="bullet"/>
      <w:lvlText w:val=""/>
      <w:lvlJc w:val="left"/>
      <w:pPr>
        <w:tabs>
          <w:tab w:val="num" w:pos="4320"/>
        </w:tabs>
        <w:ind w:left="4320" w:hanging="360"/>
      </w:pPr>
      <w:rPr>
        <w:rFonts w:ascii="Wingdings" w:hAnsi="Wingdings"/>
      </w:rPr>
    </w:lvl>
    <w:lvl w:ilvl="6" w:tplc="C29A04CA">
      <w:start w:val="1"/>
      <w:numFmt w:val="bullet"/>
      <w:lvlText w:val=""/>
      <w:lvlJc w:val="left"/>
      <w:pPr>
        <w:tabs>
          <w:tab w:val="num" w:pos="5040"/>
        </w:tabs>
        <w:ind w:left="5040" w:hanging="360"/>
      </w:pPr>
      <w:rPr>
        <w:rFonts w:ascii="Symbol" w:hAnsi="Symbol"/>
      </w:rPr>
    </w:lvl>
    <w:lvl w:ilvl="7" w:tplc="12302BC4">
      <w:start w:val="1"/>
      <w:numFmt w:val="bullet"/>
      <w:lvlText w:val="o"/>
      <w:lvlJc w:val="left"/>
      <w:pPr>
        <w:tabs>
          <w:tab w:val="num" w:pos="5760"/>
        </w:tabs>
        <w:ind w:left="5760" w:hanging="360"/>
      </w:pPr>
      <w:rPr>
        <w:rFonts w:ascii="Courier New" w:hAnsi="Courier New"/>
      </w:rPr>
    </w:lvl>
    <w:lvl w:ilvl="8" w:tplc="4BD8ECE2">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tplc="EAB83DAA">
      <w:start w:val="1"/>
      <w:numFmt w:val="bullet"/>
      <w:lvlText w:val=""/>
      <w:lvlJc w:val="left"/>
      <w:pPr>
        <w:tabs>
          <w:tab w:val="num" w:pos="720"/>
        </w:tabs>
        <w:ind w:left="720" w:hanging="360"/>
      </w:pPr>
      <w:rPr>
        <w:rFonts w:ascii="Symbol" w:hAnsi="Symbol"/>
      </w:rPr>
    </w:lvl>
    <w:lvl w:ilvl="1" w:tplc="F03AA2F6">
      <w:start w:val="1"/>
      <w:numFmt w:val="bullet"/>
      <w:lvlText w:val="o"/>
      <w:lvlJc w:val="left"/>
      <w:pPr>
        <w:tabs>
          <w:tab w:val="num" w:pos="1440"/>
        </w:tabs>
        <w:ind w:left="1440" w:hanging="360"/>
      </w:pPr>
      <w:rPr>
        <w:rFonts w:ascii="Courier New" w:hAnsi="Courier New"/>
      </w:rPr>
    </w:lvl>
    <w:lvl w:ilvl="2" w:tplc="28407670">
      <w:start w:val="1"/>
      <w:numFmt w:val="bullet"/>
      <w:lvlText w:val=""/>
      <w:lvlJc w:val="left"/>
      <w:pPr>
        <w:tabs>
          <w:tab w:val="num" w:pos="2160"/>
        </w:tabs>
        <w:ind w:left="2160" w:hanging="360"/>
      </w:pPr>
      <w:rPr>
        <w:rFonts w:ascii="Wingdings" w:hAnsi="Wingdings"/>
      </w:rPr>
    </w:lvl>
    <w:lvl w:ilvl="3" w:tplc="27F414CA">
      <w:start w:val="1"/>
      <w:numFmt w:val="bullet"/>
      <w:lvlText w:val=""/>
      <w:lvlJc w:val="left"/>
      <w:pPr>
        <w:tabs>
          <w:tab w:val="num" w:pos="2880"/>
        </w:tabs>
        <w:ind w:left="2880" w:hanging="360"/>
      </w:pPr>
      <w:rPr>
        <w:rFonts w:ascii="Symbol" w:hAnsi="Symbol"/>
      </w:rPr>
    </w:lvl>
    <w:lvl w:ilvl="4" w:tplc="D4764518">
      <w:start w:val="1"/>
      <w:numFmt w:val="bullet"/>
      <w:lvlText w:val="o"/>
      <w:lvlJc w:val="left"/>
      <w:pPr>
        <w:tabs>
          <w:tab w:val="num" w:pos="3600"/>
        </w:tabs>
        <w:ind w:left="3600" w:hanging="360"/>
      </w:pPr>
      <w:rPr>
        <w:rFonts w:ascii="Courier New" w:hAnsi="Courier New"/>
      </w:rPr>
    </w:lvl>
    <w:lvl w:ilvl="5" w:tplc="3F2C09C6">
      <w:start w:val="1"/>
      <w:numFmt w:val="bullet"/>
      <w:lvlText w:val=""/>
      <w:lvlJc w:val="left"/>
      <w:pPr>
        <w:tabs>
          <w:tab w:val="num" w:pos="4320"/>
        </w:tabs>
        <w:ind w:left="4320" w:hanging="360"/>
      </w:pPr>
      <w:rPr>
        <w:rFonts w:ascii="Wingdings" w:hAnsi="Wingdings"/>
      </w:rPr>
    </w:lvl>
    <w:lvl w:ilvl="6" w:tplc="54ACA40C">
      <w:start w:val="1"/>
      <w:numFmt w:val="bullet"/>
      <w:lvlText w:val=""/>
      <w:lvlJc w:val="left"/>
      <w:pPr>
        <w:tabs>
          <w:tab w:val="num" w:pos="5040"/>
        </w:tabs>
        <w:ind w:left="5040" w:hanging="360"/>
      </w:pPr>
      <w:rPr>
        <w:rFonts w:ascii="Symbol" w:hAnsi="Symbol"/>
      </w:rPr>
    </w:lvl>
    <w:lvl w:ilvl="7" w:tplc="E70A1DF8">
      <w:start w:val="1"/>
      <w:numFmt w:val="bullet"/>
      <w:lvlText w:val="o"/>
      <w:lvlJc w:val="left"/>
      <w:pPr>
        <w:tabs>
          <w:tab w:val="num" w:pos="5760"/>
        </w:tabs>
        <w:ind w:left="5760" w:hanging="360"/>
      </w:pPr>
      <w:rPr>
        <w:rFonts w:ascii="Courier New" w:hAnsi="Courier New"/>
      </w:rPr>
    </w:lvl>
    <w:lvl w:ilvl="8" w:tplc="F328F336">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tplc="2BDCDD0A">
      <w:start w:val="1"/>
      <w:numFmt w:val="bullet"/>
      <w:lvlText w:val=""/>
      <w:lvlJc w:val="left"/>
      <w:pPr>
        <w:tabs>
          <w:tab w:val="num" w:pos="720"/>
        </w:tabs>
        <w:ind w:left="720" w:hanging="360"/>
      </w:pPr>
      <w:rPr>
        <w:rFonts w:ascii="Symbol" w:hAnsi="Symbol"/>
      </w:rPr>
    </w:lvl>
    <w:lvl w:ilvl="1" w:tplc="70560DC4">
      <w:start w:val="1"/>
      <w:numFmt w:val="bullet"/>
      <w:lvlText w:val="o"/>
      <w:lvlJc w:val="left"/>
      <w:pPr>
        <w:tabs>
          <w:tab w:val="num" w:pos="1440"/>
        </w:tabs>
        <w:ind w:left="1440" w:hanging="360"/>
      </w:pPr>
      <w:rPr>
        <w:rFonts w:ascii="Courier New" w:hAnsi="Courier New"/>
      </w:rPr>
    </w:lvl>
    <w:lvl w:ilvl="2" w:tplc="7E54E084">
      <w:start w:val="1"/>
      <w:numFmt w:val="bullet"/>
      <w:lvlText w:val=""/>
      <w:lvlJc w:val="left"/>
      <w:pPr>
        <w:tabs>
          <w:tab w:val="num" w:pos="2160"/>
        </w:tabs>
        <w:ind w:left="2160" w:hanging="360"/>
      </w:pPr>
      <w:rPr>
        <w:rFonts w:ascii="Wingdings" w:hAnsi="Wingdings"/>
      </w:rPr>
    </w:lvl>
    <w:lvl w:ilvl="3" w:tplc="D45C7A98">
      <w:start w:val="1"/>
      <w:numFmt w:val="bullet"/>
      <w:lvlText w:val=""/>
      <w:lvlJc w:val="left"/>
      <w:pPr>
        <w:tabs>
          <w:tab w:val="num" w:pos="2880"/>
        </w:tabs>
        <w:ind w:left="2880" w:hanging="360"/>
      </w:pPr>
      <w:rPr>
        <w:rFonts w:ascii="Symbol" w:hAnsi="Symbol"/>
      </w:rPr>
    </w:lvl>
    <w:lvl w:ilvl="4" w:tplc="B406EFBA">
      <w:start w:val="1"/>
      <w:numFmt w:val="bullet"/>
      <w:lvlText w:val="o"/>
      <w:lvlJc w:val="left"/>
      <w:pPr>
        <w:tabs>
          <w:tab w:val="num" w:pos="3600"/>
        </w:tabs>
        <w:ind w:left="3600" w:hanging="360"/>
      </w:pPr>
      <w:rPr>
        <w:rFonts w:ascii="Courier New" w:hAnsi="Courier New"/>
      </w:rPr>
    </w:lvl>
    <w:lvl w:ilvl="5" w:tplc="6756DFA6">
      <w:start w:val="1"/>
      <w:numFmt w:val="bullet"/>
      <w:lvlText w:val=""/>
      <w:lvlJc w:val="left"/>
      <w:pPr>
        <w:tabs>
          <w:tab w:val="num" w:pos="4320"/>
        </w:tabs>
        <w:ind w:left="4320" w:hanging="360"/>
      </w:pPr>
      <w:rPr>
        <w:rFonts w:ascii="Wingdings" w:hAnsi="Wingdings"/>
      </w:rPr>
    </w:lvl>
    <w:lvl w:ilvl="6" w:tplc="82A45354">
      <w:start w:val="1"/>
      <w:numFmt w:val="bullet"/>
      <w:lvlText w:val=""/>
      <w:lvlJc w:val="left"/>
      <w:pPr>
        <w:tabs>
          <w:tab w:val="num" w:pos="5040"/>
        </w:tabs>
        <w:ind w:left="5040" w:hanging="360"/>
      </w:pPr>
      <w:rPr>
        <w:rFonts w:ascii="Symbol" w:hAnsi="Symbol"/>
      </w:rPr>
    </w:lvl>
    <w:lvl w:ilvl="7" w:tplc="3034A8D0">
      <w:start w:val="1"/>
      <w:numFmt w:val="bullet"/>
      <w:lvlText w:val="o"/>
      <w:lvlJc w:val="left"/>
      <w:pPr>
        <w:tabs>
          <w:tab w:val="num" w:pos="5760"/>
        </w:tabs>
        <w:ind w:left="5760" w:hanging="360"/>
      </w:pPr>
      <w:rPr>
        <w:rFonts w:ascii="Courier New" w:hAnsi="Courier New"/>
      </w:rPr>
    </w:lvl>
    <w:lvl w:ilvl="8" w:tplc="ADD0B4E2">
      <w:start w:val="1"/>
      <w:numFmt w:val="bullet"/>
      <w:lvlText w:val=""/>
      <w:lvlJc w:val="left"/>
      <w:pPr>
        <w:tabs>
          <w:tab w:val="num" w:pos="6480"/>
        </w:tabs>
        <w:ind w:left="6480" w:hanging="360"/>
      </w:pPr>
      <w:rPr>
        <w:rFonts w:ascii="Wingdings" w:hAnsi="Wingdings"/>
      </w:rPr>
    </w:lvl>
  </w:abstractNum>
  <w:abstractNum w:abstractNumId="16">
    <w:nsid w:val="0128077E"/>
    <w:multiLevelType w:val="hybridMultilevel"/>
    <w:tmpl w:val="443049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0932059C"/>
    <w:multiLevelType w:val="hybridMultilevel"/>
    <w:tmpl w:val="B080CB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12E05E7A"/>
    <w:multiLevelType w:val="hybridMultilevel"/>
    <w:tmpl w:val="739A3B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1EEB655D"/>
    <w:multiLevelType w:val="hybridMultilevel"/>
    <w:tmpl w:val="E3280B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1F675877"/>
    <w:multiLevelType w:val="hybridMultilevel"/>
    <w:tmpl w:val="488455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2442385A"/>
    <w:multiLevelType w:val="hybridMultilevel"/>
    <w:tmpl w:val="409AA0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2DB23A57"/>
    <w:multiLevelType w:val="hybridMultilevel"/>
    <w:tmpl w:val="A2041E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35454973"/>
    <w:multiLevelType w:val="hybridMultilevel"/>
    <w:tmpl w:val="962242F6"/>
    <w:lvl w:ilvl="0" w:tplc="6A64E640">
      <w:start w:val="1"/>
      <w:numFmt w:val="decimal"/>
      <w:pStyle w:val="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36604A4F"/>
    <w:multiLevelType w:val="hybridMultilevel"/>
    <w:tmpl w:val="02E694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38D91CE2"/>
    <w:multiLevelType w:val="hybridMultilevel"/>
    <w:tmpl w:val="7C66FC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42D6446E"/>
    <w:multiLevelType w:val="hybridMultilevel"/>
    <w:tmpl w:val="F2D220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5A861749"/>
    <w:multiLevelType w:val="hybridMultilevel"/>
    <w:tmpl w:val="E9922B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6A410915"/>
    <w:multiLevelType w:val="hybridMultilevel"/>
    <w:tmpl w:val="55E229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6BD5258D"/>
    <w:multiLevelType w:val="hybridMultilevel"/>
    <w:tmpl w:val="9E3E59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6DF934F8"/>
    <w:multiLevelType w:val="hybridMultilevel"/>
    <w:tmpl w:val="AE7092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7A10170E"/>
    <w:multiLevelType w:val="hybridMultilevel"/>
    <w:tmpl w:val="6DBA09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3"/>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29"/>
  </w:num>
  <w:num w:numId="13">
    <w:abstractNumId w:val="19"/>
  </w:num>
  <w:num w:numId="14">
    <w:abstractNumId w:val="22"/>
  </w:num>
  <w:num w:numId="15">
    <w:abstractNumId w:val="27"/>
  </w:num>
  <w:num w:numId="16">
    <w:abstractNumId w:val="10"/>
  </w:num>
  <w:num w:numId="17">
    <w:abstractNumId w:val="17"/>
  </w:num>
  <w:num w:numId="18">
    <w:abstractNumId w:val="21"/>
  </w:num>
  <w:num w:numId="19">
    <w:abstractNumId w:val="26"/>
  </w:num>
  <w:num w:numId="20">
    <w:abstractNumId w:val="20"/>
  </w:num>
  <w:num w:numId="21">
    <w:abstractNumId w:val="18"/>
  </w:num>
  <w:num w:numId="22">
    <w:abstractNumId w:val="31"/>
  </w:num>
  <w:num w:numId="23">
    <w:abstractNumId w:val="24"/>
  </w:num>
  <w:num w:numId="24">
    <w:abstractNumId w:val="28"/>
  </w:num>
  <w:num w:numId="25">
    <w:abstractNumId w:val="11"/>
  </w:num>
  <w:num w:numId="26">
    <w:abstractNumId w:val="12"/>
  </w:num>
  <w:num w:numId="27">
    <w:abstractNumId w:val="13"/>
  </w:num>
  <w:num w:numId="28">
    <w:abstractNumId w:val="14"/>
  </w:num>
  <w:num w:numId="29">
    <w:abstractNumId w:val="30"/>
  </w:num>
  <w:num w:numId="30">
    <w:abstractNumId w:val="15"/>
  </w:num>
  <w:num w:numId="31">
    <w:abstractNumId w:val="25"/>
  </w:num>
  <w:num w:numId="32">
    <w:abstractNumId w:val="16"/>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hideSpellingErrors/>
  <w:hideGrammaticalErrors/>
  <w:stylePaneFormatFilter w:val="1F04"/>
  <w:defaultTabStop w:val="708"/>
  <w:characterSpacingControl w:val="doNotCompress"/>
  <w:hdrShapeDefaults>
    <o:shapedefaults v:ext="edit" spidmax="1359874"/>
  </w:hdrShapeDefaults>
  <w:footnotePr>
    <w:footnote w:id="0"/>
    <w:footnote w:id="1"/>
  </w:footnotePr>
  <w:endnotePr>
    <w:endnote w:id="0"/>
    <w:endnote w:id="1"/>
  </w:endnotePr>
  <w:compat/>
  <w:rsids>
    <w:rsidRoot w:val="00835CCA"/>
    <w:rsid w:val="00000EC9"/>
    <w:rsid w:val="00001163"/>
    <w:rsid w:val="000011E2"/>
    <w:rsid w:val="000012D6"/>
    <w:rsid w:val="00001587"/>
    <w:rsid w:val="00001DD9"/>
    <w:rsid w:val="000022CA"/>
    <w:rsid w:val="00002342"/>
    <w:rsid w:val="0000255F"/>
    <w:rsid w:val="00002F2F"/>
    <w:rsid w:val="00002FE6"/>
    <w:rsid w:val="000038A7"/>
    <w:rsid w:val="000039D1"/>
    <w:rsid w:val="00003EFE"/>
    <w:rsid w:val="0000433F"/>
    <w:rsid w:val="000043B6"/>
    <w:rsid w:val="000046A4"/>
    <w:rsid w:val="000053BD"/>
    <w:rsid w:val="00005BF6"/>
    <w:rsid w:val="0000601B"/>
    <w:rsid w:val="00006298"/>
    <w:rsid w:val="00006411"/>
    <w:rsid w:val="00006E7A"/>
    <w:rsid w:val="00007977"/>
    <w:rsid w:val="00007B97"/>
    <w:rsid w:val="00010592"/>
    <w:rsid w:val="00010C3F"/>
    <w:rsid w:val="000114D1"/>
    <w:rsid w:val="00011669"/>
    <w:rsid w:val="00011D0B"/>
    <w:rsid w:val="00011DEB"/>
    <w:rsid w:val="00011F3A"/>
    <w:rsid w:val="00012623"/>
    <w:rsid w:val="000126CE"/>
    <w:rsid w:val="0001291F"/>
    <w:rsid w:val="00012C04"/>
    <w:rsid w:val="00012D23"/>
    <w:rsid w:val="000132E7"/>
    <w:rsid w:val="000132F7"/>
    <w:rsid w:val="00013303"/>
    <w:rsid w:val="00013457"/>
    <w:rsid w:val="00013B7C"/>
    <w:rsid w:val="00014A73"/>
    <w:rsid w:val="0001511F"/>
    <w:rsid w:val="00015509"/>
    <w:rsid w:val="00015905"/>
    <w:rsid w:val="00015A63"/>
    <w:rsid w:val="00015E7B"/>
    <w:rsid w:val="000161AC"/>
    <w:rsid w:val="0001651C"/>
    <w:rsid w:val="000168E6"/>
    <w:rsid w:val="00016B7A"/>
    <w:rsid w:val="00016CFC"/>
    <w:rsid w:val="000172DF"/>
    <w:rsid w:val="0001762E"/>
    <w:rsid w:val="00017924"/>
    <w:rsid w:val="00017C80"/>
    <w:rsid w:val="000202B4"/>
    <w:rsid w:val="00020503"/>
    <w:rsid w:val="0002050E"/>
    <w:rsid w:val="00020BCE"/>
    <w:rsid w:val="00020F9F"/>
    <w:rsid w:val="00021078"/>
    <w:rsid w:val="00021451"/>
    <w:rsid w:val="00021DF3"/>
    <w:rsid w:val="00022312"/>
    <w:rsid w:val="0002284A"/>
    <w:rsid w:val="00022AFF"/>
    <w:rsid w:val="0002383F"/>
    <w:rsid w:val="000238D8"/>
    <w:rsid w:val="00023BB0"/>
    <w:rsid w:val="00023EC5"/>
    <w:rsid w:val="00024B61"/>
    <w:rsid w:val="00024EBB"/>
    <w:rsid w:val="0002513A"/>
    <w:rsid w:val="00025735"/>
    <w:rsid w:val="00025955"/>
    <w:rsid w:val="00025B81"/>
    <w:rsid w:val="00025DA8"/>
    <w:rsid w:val="00025E44"/>
    <w:rsid w:val="00026717"/>
    <w:rsid w:val="000267F9"/>
    <w:rsid w:val="0002699B"/>
    <w:rsid w:val="00027999"/>
    <w:rsid w:val="00030919"/>
    <w:rsid w:val="00030C62"/>
    <w:rsid w:val="00031133"/>
    <w:rsid w:val="00031673"/>
    <w:rsid w:val="00031B8B"/>
    <w:rsid w:val="00031C6B"/>
    <w:rsid w:val="00031D59"/>
    <w:rsid w:val="00031F3F"/>
    <w:rsid w:val="00031F6C"/>
    <w:rsid w:val="00032280"/>
    <w:rsid w:val="000325FC"/>
    <w:rsid w:val="00032C52"/>
    <w:rsid w:val="00032F60"/>
    <w:rsid w:val="00033952"/>
    <w:rsid w:val="00033C30"/>
    <w:rsid w:val="0003418F"/>
    <w:rsid w:val="00034749"/>
    <w:rsid w:val="00034DB8"/>
    <w:rsid w:val="00035204"/>
    <w:rsid w:val="0003599E"/>
    <w:rsid w:val="000362E7"/>
    <w:rsid w:val="00036B5D"/>
    <w:rsid w:val="00036F3C"/>
    <w:rsid w:val="00037078"/>
    <w:rsid w:val="00037461"/>
    <w:rsid w:val="000374E2"/>
    <w:rsid w:val="00037604"/>
    <w:rsid w:val="0004111B"/>
    <w:rsid w:val="00041628"/>
    <w:rsid w:val="00041C60"/>
    <w:rsid w:val="00041CCA"/>
    <w:rsid w:val="000421E2"/>
    <w:rsid w:val="000425FB"/>
    <w:rsid w:val="00043236"/>
    <w:rsid w:val="0004330D"/>
    <w:rsid w:val="00043503"/>
    <w:rsid w:val="00043903"/>
    <w:rsid w:val="00043B0A"/>
    <w:rsid w:val="00043E64"/>
    <w:rsid w:val="00043EAD"/>
    <w:rsid w:val="000442BF"/>
    <w:rsid w:val="0004448F"/>
    <w:rsid w:val="00044574"/>
    <w:rsid w:val="00044B7E"/>
    <w:rsid w:val="00045447"/>
    <w:rsid w:val="00045D5F"/>
    <w:rsid w:val="00045F43"/>
    <w:rsid w:val="00046418"/>
    <w:rsid w:val="00046F73"/>
    <w:rsid w:val="0004734B"/>
    <w:rsid w:val="00047554"/>
    <w:rsid w:val="0004773A"/>
    <w:rsid w:val="00047CC3"/>
    <w:rsid w:val="00047D97"/>
    <w:rsid w:val="00047E7D"/>
    <w:rsid w:val="00050465"/>
    <w:rsid w:val="000504DE"/>
    <w:rsid w:val="00050B10"/>
    <w:rsid w:val="00050E84"/>
    <w:rsid w:val="000511C9"/>
    <w:rsid w:val="000512BB"/>
    <w:rsid w:val="000520EE"/>
    <w:rsid w:val="00052842"/>
    <w:rsid w:val="00052FB2"/>
    <w:rsid w:val="000536A3"/>
    <w:rsid w:val="00053B09"/>
    <w:rsid w:val="00053D4E"/>
    <w:rsid w:val="00053F09"/>
    <w:rsid w:val="00054325"/>
    <w:rsid w:val="0005483C"/>
    <w:rsid w:val="00054F14"/>
    <w:rsid w:val="00055184"/>
    <w:rsid w:val="0005594E"/>
    <w:rsid w:val="00055BFB"/>
    <w:rsid w:val="00056264"/>
    <w:rsid w:val="000565FC"/>
    <w:rsid w:val="000568AA"/>
    <w:rsid w:val="00056AC4"/>
    <w:rsid w:val="000575DE"/>
    <w:rsid w:val="000577AF"/>
    <w:rsid w:val="00057917"/>
    <w:rsid w:val="000606AF"/>
    <w:rsid w:val="00060E8D"/>
    <w:rsid w:val="000619CC"/>
    <w:rsid w:val="00061FEA"/>
    <w:rsid w:val="00062184"/>
    <w:rsid w:val="00062930"/>
    <w:rsid w:val="00063460"/>
    <w:rsid w:val="000635A6"/>
    <w:rsid w:val="00063C55"/>
    <w:rsid w:val="00063F94"/>
    <w:rsid w:val="00064122"/>
    <w:rsid w:val="000645AB"/>
    <w:rsid w:val="00064761"/>
    <w:rsid w:val="00064772"/>
    <w:rsid w:val="00065043"/>
    <w:rsid w:val="0006537D"/>
    <w:rsid w:val="00065BF4"/>
    <w:rsid w:val="00065E7D"/>
    <w:rsid w:val="00066032"/>
    <w:rsid w:val="00066496"/>
    <w:rsid w:val="00066A15"/>
    <w:rsid w:val="00066DDF"/>
    <w:rsid w:val="00067084"/>
    <w:rsid w:val="00067613"/>
    <w:rsid w:val="00067A5E"/>
    <w:rsid w:val="0007002E"/>
    <w:rsid w:val="00070140"/>
    <w:rsid w:val="0007047C"/>
    <w:rsid w:val="000704C3"/>
    <w:rsid w:val="00070500"/>
    <w:rsid w:val="00070681"/>
    <w:rsid w:val="0007083B"/>
    <w:rsid w:val="0007198C"/>
    <w:rsid w:val="00071BAB"/>
    <w:rsid w:val="0007235A"/>
    <w:rsid w:val="00072899"/>
    <w:rsid w:val="00072961"/>
    <w:rsid w:val="00072AB6"/>
    <w:rsid w:val="000736C2"/>
    <w:rsid w:val="000736CB"/>
    <w:rsid w:val="00073743"/>
    <w:rsid w:val="000737A7"/>
    <w:rsid w:val="00073A2A"/>
    <w:rsid w:val="0007524D"/>
    <w:rsid w:val="000754B5"/>
    <w:rsid w:val="000754EB"/>
    <w:rsid w:val="0007569D"/>
    <w:rsid w:val="00075D60"/>
    <w:rsid w:val="000761B2"/>
    <w:rsid w:val="000761DD"/>
    <w:rsid w:val="00076402"/>
    <w:rsid w:val="0007641C"/>
    <w:rsid w:val="0007697D"/>
    <w:rsid w:val="00076A9C"/>
    <w:rsid w:val="00076E23"/>
    <w:rsid w:val="00076E35"/>
    <w:rsid w:val="00077782"/>
    <w:rsid w:val="00077A70"/>
    <w:rsid w:val="0008016D"/>
    <w:rsid w:val="000805F4"/>
    <w:rsid w:val="00080778"/>
    <w:rsid w:val="00080F62"/>
    <w:rsid w:val="00081376"/>
    <w:rsid w:val="000818AC"/>
    <w:rsid w:val="000818D5"/>
    <w:rsid w:val="000828DF"/>
    <w:rsid w:val="000828F7"/>
    <w:rsid w:val="0008304E"/>
    <w:rsid w:val="000840D6"/>
    <w:rsid w:val="000843BD"/>
    <w:rsid w:val="0008497F"/>
    <w:rsid w:val="00084E1F"/>
    <w:rsid w:val="00084EF0"/>
    <w:rsid w:val="000850B6"/>
    <w:rsid w:val="00085378"/>
    <w:rsid w:val="00085A40"/>
    <w:rsid w:val="00085DAA"/>
    <w:rsid w:val="000862CA"/>
    <w:rsid w:val="000878B4"/>
    <w:rsid w:val="000879A4"/>
    <w:rsid w:val="00087FE4"/>
    <w:rsid w:val="0009115D"/>
    <w:rsid w:val="00091BE1"/>
    <w:rsid w:val="0009292B"/>
    <w:rsid w:val="000939AB"/>
    <w:rsid w:val="00094028"/>
    <w:rsid w:val="00094119"/>
    <w:rsid w:val="000944B8"/>
    <w:rsid w:val="000945FF"/>
    <w:rsid w:val="000946F6"/>
    <w:rsid w:val="00094854"/>
    <w:rsid w:val="000950CF"/>
    <w:rsid w:val="00095499"/>
    <w:rsid w:val="00095DD0"/>
    <w:rsid w:val="00095EDC"/>
    <w:rsid w:val="0009616B"/>
    <w:rsid w:val="0009623A"/>
    <w:rsid w:val="000968C5"/>
    <w:rsid w:val="00097207"/>
    <w:rsid w:val="0009767F"/>
    <w:rsid w:val="0009781C"/>
    <w:rsid w:val="00097DAC"/>
    <w:rsid w:val="000A0902"/>
    <w:rsid w:val="000A0C1D"/>
    <w:rsid w:val="000A0EDF"/>
    <w:rsid w:val="000A1596"/>
    <w:rsid w:val="000A1841"/>
    <w:rsid w:val="000A1B7D"/>
    <w:rsid w:val="000A1CCA"/>
    <w:rsid w:val="000A1E86"/>
    <w:rsid w:val="000A1EC0"/>
    <w:rsid w:val="000A1F86"/>
    <w:rsid w:val="000A2188"/>
    <w:rsid w:val="000A2C42"/>
    <w:rsid w:val="000A2CC2"/>
    <w:rsid w:val="000A2E7C"/>
    <w:rsid w:val="000A35D4"/>
    <w:rsid w:val="000A367A"/>
    <w:rsid w:val="000A385E"/>
    <w:rsid w:val="000A3990"/>
    <w:rsid w:val="000A3DD8"/>
    <w:rsid w:val="000A446C"/>
    <w:rsid w:val="000A4D3F"/>
    <w:rsid w:val="000A4F63"/>
    <w:rsid w:val="000A4F90"/>
    <w:rsid w:val="000A524C"/>
    <w:rsid w:val="000A5AA7"/>
    <w:rsid w:val="000A5ACF"/>
    <w:rsid w:val="000A5EC4"/>
    <w:rsid w:val="000A5ED3"/>
    <w:rsid w:val="000A6648"/>
    <w:rsid w:val="000A66BC"/>
    <w:rsid w:val="000A6EAE"/>
    <w:rsid w:val="000A728E"/>
    <w:rsid w:val="000A7843"/>
    <w:rsid w:val="000A7959"/>
    <w:rsid w:val="000A7FBC"/>
    <w:rsid w:val="000B0977"/>
    <w:rsid w:val="000B10A7"/>
    <w:rsid w:val="000B110D"/>
    <w:rsid w:val="000B270E"/>
    <w:rsid w:val="000B2939"/>
    <w:rsid w:val="000B2D2D"/>
    <w:rsid w:val="000B2DE5"/>
    <w:rsid w:val="000B36F9"/>
    <w:rsid w:val="000B3C99"/>
    <w:rsid w:val="000B3D1B"/>
    <w:rsid w:val="000B3DB5"/>
    <w:rsid w:val="000B401E"/>
    <w:rsid w:val="000B4388"/>
    <w:rsid w:val="000B496B"/>
    <w:rsid w:val="000B49F2"/>
    <w:rsid w:val="000B4A10"/>
    <w:rsid w:val="000B57F8"/>
    <w:rsid w:val="000B5D8D"/>
    <w:rsid w:val="000B6289"/>
    <w:rsid w:val="000B632A"/>
    <w:rsid w:val="000B6575"/>
    <w:rsid w:val="000B6777"/>
    <w:rsid w:val="000B68A6"/>
    <w:rsid w:val="000B69F9"/>
    <w:rsid w:val="000B6C30"/>
    <w:rsid w:val="000B72BD"/>
    <w:rsid w:val="000B7557"/>
    <w:rsid w:val="000B75DD"/>
    <w:rsid w:val="000B7718"/>
    <w:rsid w:val="000B7CED"/>
    <w:rsid w:val="000B7E18"/>
    <w:rsid w:val="000C0247"/>
    <w:rsid w:val="000C0C13"/>
    <w:rsid w:val="000C0C7C"/>
    <w:rsid w:val="000C19FE"/>
    <w:rsid w:val="000C1BA7"/>
    <w:rsid w:val="000C1EAC"/>
    <w:rsid w:val="000C20EB"/>
    <w:rsid w:val="000C23D5"/>
    <w:rsid w:val="000C2AB4"/>
    <w:rsid w:val="000C42FA"/>
    <w:rsid w:val="000C43D2"/>
    <w:rsid w:val="000C44E5"/>
    <w:rsid w:val="000C4F45"/>
    <w:rsid w:val="000C5013"/>
    <w:rsid w:val="000C5234"/>
    <w:rsid w:val="000C54B4"/>
    <w:rsid w:val="000C56CB"/>
    <w:rsid w:val="000C6DF4"/>
    <w:rsid w:val="000C7465"/>
    <w:rsid w:val="000C75A0"/>
    <w:rsid w:val="000D162C"/>
    <w:rsid w:val="000D1B7E"/>
    <w:rsid w:val="000D253C"/>
    <w:rsid w:val="000D2C1C"/>
    <w:rsid w:val="000D362F"/>
    <w:rsid w:val="000D379C"/>
    <w:rsid w:val="000D408A"/>
    <w:rsid w:val="000D492E"/>
    <w:rsid w:val="000D4ADB"/>
    <w:rsid w:val="000D54F6"/>
    <w:rsid w:val="000D553C"/>
    <w:rsid w:val="000D5D3F"/>
    <w:rsid w:val="000D5E2F"/>
    <w:rsid w:val="000D601A"/>
    <w:rsid w:val="000D61AE"/>
    <w:rsid w:val="000D62E8"/>
    <w:rsid w:val="000D6754"/>
    <w:rsid w:val="000D6D19"/>
    <w:rsid w:val="000D700E"/>
    <w:rsid w:val="000D716A"/>
    <w:rsid w:val="000D76B2"/>
    <w:rsid w:val="000E0363"/>
    <w:rsid w:val="000E06E0"/>
    <w:rsid w:val="000E0B86"/>
    <w:rsid w:val="000E0DD6"/>
    <w:rsid w:val="000E1588"/>
    <w:rsid w:val="000E15A6"/>
    <w:rsid w:val="000E183C"/>
    <w:rsid w:val="000E2567"/>
    <w:rsid w:val="000E26BA"/>
    <w:rsid w:val="000E2FD2"/>
    <w:rsid w:val="000E32F9"/>
    <w:rsid w:val="000E369A"/>
    <w:rsid w:val="000E41CD"/>
    <w:rsid w:val="000E420E"/>
    <w:rsid w:val="000E5256"/>
    <w:rsid w:val="000E6238"/>
    <w:rsid w:val="000E74BB"/>
    <w:rsid w:val="000F026D"/>
    <w:rsid w:val="000F06BD"/>
    <w:rsid w:val="000F0833"/>
    <w:rsid w:val="000F0C0F"/>
    <w:rsid w:val="000F101A"/>
    <w:rsid w:val="000F1210"/>
    <w:rsid w:val="000F1673"/>
    <w:rsid w:val="000F1A0E"/>
    <w:rsid w:val="000F1BE3"/>
    <w:rsid w:val="000F1F98"/>
    <w:rsid w:val="000F2000"/>
    <w:rsid w:val="000F2282"/>
    <w:rsid w:val="000F2619"/>
    <w:rsid w:val="000F2629"/>
    <w:rsid w:val="000F387B"/>
    <w:rsid w:val="000F3DA7"/>
    <w:rsid w:val="000F3E98"/>
    <w:rsid w:val="000F41B7"/>
    <w:rsid w:val="000F44B5"/>
    <w:rsid w:val="000F45BE"/>
    <w:rsid w:val="000F4B39"/>
    <w:rsid w:val="000F50FF"/>
    <w:rsid w:val="000F52DC"/>
    <w:rsid w:val="000F532C"/>
    <w:rsid w:val="000F56F2"/>
    <w:rsid w:val="000F5BE1"/>
    <w:rsid w:val="000F6061"/>
    <w:rsid w:val="000F60B9"/>
    <w:rsid w:val="000F610E"/>
    <w:rsid w:val="000F6362"/>
    <w:rsid w:val="000F6431"/>
    <w:rsid w:val="000F6472"/>
    <w:rsid w:val="000F6845"/>
    <w:rsid w:val="000F6CB9"/>
    <w:rsid w:val="000F7056"/>
    <w:rsid w:val="000F7D45"/>
    <w:rsid w:val="000F7E6D"/>
    <w:rsid w:val="0010020A"/>
    <w:rsid w:val="001004B3"/>
    <w:rsid w:val="001012AF"/>
    <w:rsid w:val="0010131C"/>
    <w:rsid w:val="00102636"/>
    <w:rsid w:val="001029FD"/>
    <w:rsid w:val="00102A66"/>
    <w:rsid w:val="00102BA0"/>
    <w:rsid w:val="00102C5D"/>
    <w:rsid w:val="001033F9"/>
    <w:rsid w:val="0010378B"/>
    <w:rsid w:val="001037A5"/>
    <w:rsid w:val="00103B9A"/>
    <w:rsid w:val="001041A2"/>
    <w:rsid w:val="001047D7"/>
    <w:rsid w:val="00104B9C"/>
    <w:rsid w:val="00104CD7"/>
    <w:rsid w:val="00105401"/>
    <w:rsid w:val="001057B0"/>
    <w:rsid w:val="0010584E"/>
    <w:rsid w:val="00106334"/>
    <w:rsid w:val="001066FF"/>
    <w:rsid w:val="0010688A"/>
    <w:rsid w:val="00106B06"/>
    <w:rsid w:val="00106E8A"/>
    <w:rsid w:val="001071CF"/>
    <w:rsid w:val="001071D8"/>
    <w:rsid w:val="001074C0"/>
    <w:rsid w:val="0010790C"/>
    <w:rsid w:val="001079C2"/>
    <w:rsid w:val="00110AE9"/>
    <w:rsid w:val="0011121A"/>
    <w:rsid w:val="0011132E"/>
    <w:rsid w:val="00111360"/>
    <w:rsid w:val="00111650"/>
    <w:rsid w:val="00111E2B"/>
    <w:rsid w:val="00111E3F"/>
    <w:rsid w:val="00112A57"/>
    <w:rsid w:val="00112D91"/>
    <w:rsid w:val="0011304E"/>
    <w:rsid w:val="0011344A"/>
    <w:rsid w:val="0011413D"/>
    <w:rsid w:val="001143D7"/>
    <w:rsid w:val="001146C3"/>
    <w:rsid w:val="00114D80"/>
    <w:rsid w:val="0011500E"/>
    <w:rsid w:val="001151D3"/>
    <w:rsid w:val="001152CD"/>
    <w:rsid w:val="00115D6F"/>
    <w:rsid w:val="0011618B"/>
    <w:rsid w:val="001165A4"/>
    <w:rsid w:val="00117295"/>
    <w:rsid w:val="00117302"/>
    <w:rsid w:val="001200AF"/>
    <w:rsid w:val="001206E1"/>
    <w:rsid w:val="00120B43"/>
    <w:rsid w:val="00121243"/>
    <w:rsid w:val="0012183D"/>
    <w:rsid w:val="001220F8"/>
    <w:rsid w:val="00122FBE"/>
    <w:rsid w:val="0012366A"/>
    <w:rsid w:val="00124102"/>
    <w:rsid w:val="0012474C"/>
    <w:rsid w:val="001247E1"/>
    <w:rsid w:val="0012489E"/>
    <w:rsid w:val="001248A9"/>
    <w:rsid w:val="00124D97"/>
    <w:rsid w:val="00125257"/>
    <w:rsid w:val="0012532F"/>
    <w:rsid w:val="00126A2B"/>
    <w:rsid w:val="00126A8D"/>
    <w:rsid w:val="00126BD1"/>
    <w:rsid w:val="00127003"/>
    <w:rsid w:val="001270AB"/>
    <w:rsid w:val="0012756C"/>
    <w:rsid w:val="0012777A"/>
    <w:rsid w:val="001279AF"/>
    <w:rsid w:val="00127C45"/>
    <w:rsid w:val="00127D94"/>
    <w:rsid w:val="00127DDC"/>
    <w:rsid w:val="00127E55"/>
    <w:rsid w:val="00127FD1"/>
    <w:rsid w:val="00130563"/>
    <w:rsid w:val="00131512"/>
    <w:rsid w:val="00131ADC"/>
    <w:rsid w:val="001327FC"/>
    <w:rsid w:val="00132820"/>
    <w:rsid w:val="001329EA"/>
    <w:rsid w:val="00133685"/>
    <w:rsid w:val="00133830"/>
    <w:rsid w:val="00133C6E"/>
    <w:rsid w:val="001348D4"/>
    <w:rsid w:val="00134B66"/>
    <w:rsid w:val="00134C3A"/>
    <w:rsid w:val="00134DEF"/>
    <w:rsid w:val="001350E6"/>
    <w:rsid w:val="00135248"/>
    <w:rsid w:val="00135BF0"/>
    <w:rsid w:val="00135F67"/>
    <w:rsid w:val="00136269"/>
    <w:rsid w:val="00136D80"/>
    <w:rsid w:val="00137425"/>
    <w:rsid w:val="001374A9"/>
    <w:rsid w:val="00137B26"/>
    <w:rsid w:val="00137B5C"/>
    <w:rsid w:val="001403E9"/>
    <w:rsid w:val="00140578"/>
    <w:rsid w:val="0014066B"/>
    <w:rsid w:val="0014127D"/>
    <w:rsid w:val="00141F7B"/>
    <w:rsid w:val="001420AD"/>
    <w:rsid w:val="00142277"/>
    <w:rsid w:val="001427BA"/>
    <w:rsid w:val="00142839"/>
    <w:rsid w:val="0014284F"/>
    <w:rsid w:val="00142A0C"/>
    <w:rsid w:val="00142DCE"/>
    <w:rsid w:val="0014355B"/>
    <w:rsid w:val="001437D1"/>
    <w:rsid w:val="001441E0"/>
    <w:rsid w:val="00144210"/>
    <w:rsid w:val="001446CE"/>
    <w:rsid w:val="0014589B"/>
    <w:rsid w:val="00146113"/>
    <w:rsid w:val="001467E9"/>
    <w:rsid w:val="00146958"/>
    <w:rsid w:val="001478AE"/>
    <w:rsid w:val="001478F0"/>
    <w:rsid w:val="00147DFD"/>
    <w:rsid w:val="00147F33"/>
    <w:rsid w:val="001507F8"/>
    <w:rsid w:val="0015092F"/>
    <w:rsid w:val="00150A95"/>
    <w:rsid w:val="00150C26"/>
    <w:rsid w:val="00150C45"/>
    <w:rsid w:val="00150F2A"/>
    <w:rsid w:val="001523F5"/>
    <w:rsid w:val="00152481"/>
    <w:rsid w:val="00152543"/>
    <w:rsid w:val="00152784"/>
    <w:rsid w:val="00152BCF"/>
    <w:rsid w:val="00152E48"/>
    <w:rsid w:val="001531DB"/>
    <w:rsid w:val="00153396"/>
    <w:rsid w:val="00153399"/>
    <w:rsid w:val="00153554"/>
    <w:rsid w:val="0015379A"/>
    <w:rsid w:val="00154411"/>
    <w:rsid w:val="00154903"/>
    <w:rsid w:val="00154CF5"/>
    <w:rsid w:val="00154ED4"/>
    <w:rsid w:val="001551AB"/>
    <w:rsid w:val="0015565D"/>
    <w:rsid w:val="001559D0"/>
    <w:rsid w:val="00155AC8"/>
    <w:rsid w:val="00155B41"/>
    <w:rsid w:val="00156507"/>
    <w:rsid w:val="0015681E"/>
    <w:rsid w:val="00156850"/>
    <w:rsid w:val="00156BBE"/>
    <w:rsid w:val="00156C3A"/>
    <w:rsid w:val="00156DCA"/>
    <w:rsid w:val="001576AE"/>
    <w:rsid w:val="001579F0"/>
    <w:rsid w:val="00157A2A"/>
    <w:rsid w:val="00160AAB"/>
    <w:rsid w:val="00161770"/>
    <w:rsid w:val="00161894"/>
    <w:rsid w:val="00161A09"/>
    <w:rsid w:val="00161CA4"/>
    <w:rsid w:val="00162208"/>
    <w:rsid w:val="00162543"/>
    <w:rsid w:val="00162FC3"/>
    <w:rsid w:val="001630D7"/>
    <w:rsid w:val="001633D7"/>
    <w:rsid w:val="00164142"/>
    <w:rsid w:val="00165251"/>
    <w:rsid w:val="001655D3"/>
    <w:rsid w:val="001662FF"/>
    <w:rsid w:val="00166605"/>
    <w:rsid w:val="0016675E"/>
    <w:rsid w:val="00166827"/>
    <w:rsid w:val="0016693B"/>
    <w:rsid w:val="00166DFC"/>
    <w:rsid w:val="0016777D"/>
    <w:rsid w:val="001703A4"/>
    <w:rsid w:val="00170C0E"/>
    <w:rsid w:val="00170DF0"/>
    <w:rsid w:val="0017102E"/>
    <w:rsid w:val="0017144F"/>
    <w:rsid w:val="0017161B"/>
    <w:rsid w:val="00171DBD"/>
    <w:rsid w:val="00171FFF"/>
    <w:rsid w:val="001721A9"/>
    <w:rsid w:val="001729D0"/>
    <w:rsid w:val="00172AA5"/>
    <w:rsid w:val="00172D2B"/>
    <w:rsid w:val="001732E7"/>
    <w:rsid w:val="00173D5A"/>
    <w:rsid w:val="00173DD5"/>
    <w:rsid w:val="00174204"/>
    <w:rsid w:val="001744FD"/>
    <w:rsid w:val="001745FA"/>
    <w:rsid w:val="001755E8"/>
    <w:rsid w:val="0017560A"/>
    <w:rsid w:val="00175ABE"/>
    <w:rsid w:val="00175DB1"/>
    <w:rsid w:val="001762C1"/>
    <w:rsid w:val="001764C4"/>
    <w:rsid w:val="00176992"/>
    <w:rsid w:val="00176B98"/>
    <w:rsid w:val="00177808"/>
    <w:rsid w:val="001778DB"/>
    <w:rsid w:val="00177BC4"/>
    <w:rsid w:val="00177C71"/>
    <w:rsid w:val="00180B92"/>
    <w:rsid w:val="00180F96"/>
    <w:rsid w:val="001810C9"/>
    <w:rsid w:val="00181398"/>
    <w:rsid w:val="001820D7"/>
    <w:rsid w:val="00182714"/>
    <w:rsid w:val="001827AC"/>
    <w:rsid w:val="001828F9"/>
    <w:rsid w:val="00182BF1"/>
    <w:rsid w:val="00182C27"/>
    <w:rsid w:val="00182FC9"/>
    <w:rsid w:val="001833AF"/>
    <w:rsid w:val="00183CDE"/>
    <w:rsid w:val="00183DC4"/>
    <w:rsid w:val="00184106"/>
    <w:rsid w:val="001846DB"/>
    <w:rsid w:val="00184910"/>
    <w:rsid w:val="00184CE5"/>
    <w:rsid w:val="00184D71"/>
    <w:rsid w:val="00184EB7"/>
    <w:rsid w:val="001851BC"/>
    <w:rsid w:val="001853A0"/>
    <w:rsid w:val="00186880"/>
    <w:rsid w:val="001869AA"/>
    <w:rsid w:val="00186C5D"/>
    <w:rsid w:val="001872CF"/>
    <w:rsid w:val="00187BAA"/>
    <w:rsid w:val="001904F0"/>
    <w:rsid w:val="001912BC"/>
    <w:rsid w:val="00191640"/>
    <w:rsid w:val="001918D9"/>
    <w:rsid w:val="00191CF7"/>
    <w:rsid w:val="00192389"/>
    <w:rsid w:val="001927A1"/>
    <w:rsid w:val="00193272"/>
    <w:rsid w:val="00193565"/>
    <w:rsid w:val="00193963"/>
    <w:rsid w:val="00193FCA"/>
    <w:rsid w:val="001943E0"/>
    <w:rsid w:val="00194662"/>
    <w:rsid w:val="00195787"/>
    <w:rsid w:val="0019586B"/>
    <w:rsid w:val="0019597B"/>
    <w:rsid w:val="00195A72"/>
    <w:rsid w:val="00195E90"/>
    <w:rsid w:val="001969A4"/>
    <w:rsid w:val="00196D8A"/>
    <w:rsid w:val="00197EA6"/>
    <w:rsid w:val="001A0D69"/>
    <w:rsid w:val="001A1887"/>
    <w:rsid w:val="001A1982"/>
    <w:rsid w:val="001A1E98"/>
    <w:rsid w:val="001A200F"/>
    <w:rsid w:val="001A22A2"/>
    <w:rsid w:val="001A249D"/>
    <w:rsid w:val="001A3D1E"/>
    <w:rsid w:val="001A41A8"/>
    <w:rsid w:val="001A4759"/>
    <w:rsid w:val="001A4D50"/>
    <w:rsid w:val="001A4FBE"/>
    <w:rsid w:val="001A5D9E"/>
    <w:rsid w:val="001A611B"/>
    <w:rsid w:val="001A64F0"/>
    <w:rsid w:val="001A6BAA"/>
    <w:rsid w:val="001A73B0"/>
    <w:rsid w:val="001A74B3"/>
    <w:rsid w:val="001A7D70"/>
    <w:rsid w:val="001A7DA2"/>
    <w:rsid w:val="001B0026"/>
    <w:rsid w:val="001B030E"/>
    <w:rsid w:val="001B0856"/>
    <w:rsid w:val="001B0A7F"/>
    <w:rsid w:val="001B1115"/>
    <w:rsid w:val="001B19E4"/>
    <w:rsid w:val="001B1A0E"/>
    <w:rsid w:val="001B1AF7"/>
    <w:rsid w:val="001B1E87"/>
    <w:rsid w:val="001B21F1"/>
    <w:rsid w:val="001B27C1"/>
    <w:rsid w:val="001B2B89"/>
    <w:rsid w:val="001B2C2D"/>
    <w:rsid w:val="001B30B3"/>
    <w:rsid w:val="001B414B"/>
    <w:rsid w:val="001B44BB"/>
    <w:rsid w:val="001B46E3"/>
    <w:rsid w:val="001B4F4D"/>
    <w:rsid w:val="001B59E7"/>
    <w:rsid w:val="001B6418"/>
    <w:rsid w:val="001B669E"/>
    <w:rsid w:val="001B66FE"/>
    <w:rsid w:val="001B679D"/>
    <w:rsid w:val="001B6AE5"/>
    <w:rsid w:val="001B6D74"/>
    <w:rsid w:val="001B7220"/>
    <w:rsid w:val="001B77D4"/>
    <w:rsid w:val="001B7B59"/>
    <w:rsid w:val="001B7DD8"/>
    <w:rsid w:val="001C0A14"/>
    <w:rsid w:val="001C0A3B"/>
    <w:rsid w:val="001C0A66"/>
    <w:rsid w:val="001C0A94"/>
    <w:rsid w:val="001C0AF7"/>
    <w:rsid w:val="001C0ECE"/>
    <w:rsid w:val="001C1338"/>
    <w:rsid w:val="001C1C24"/>
    <w:rsid w:val="001C234D"/>
    <w:rsid w:val="001C294C"/>
    <w:rsid w:val="001C3184"/>
    <w:rsid w:val="001C33BE"/>
    <w:rsid w:val="001C37C3"/>
    <w:rsid w:val="001C4894"/>
    <w:rsid w:val="001C48D6"/>
    <w:rsid w:val="001C4AC0"/>
    <w:rsid w:val="001C5537"/>
    <w:rsid w:val="001C56A0"/>
    <w:rsid w:val="001C56F9"/>
    <w:rsid w:val="001C598A"/>
    <w:rsid w:val="001C61F4"/>
    <w:rsid w:val="001C6342"/>
    <w:rsid w:val="001C639C"/>
    <w:rsid w:val="001C6745"/>
    <w:rsid w:val="001C69A9"/>
    <w:rsid w:val="001C6B87"/>
    <w:rsid w:val="001C711A"/>
    <w:rsid w:val="001C7B13"/>
    <w:rsid w:val="001D0A74"/>
    <w:rsid w:val="001D137D"/>
    <w:rsid w:val="001D154E"/>
    <w:rsid w:val="001D2147"/>
    <w:rsid w:val="001D28D2"/>
    <w:rsid w:val="001D2B42"/>
    <w:rsid w:val="001D305A"/>
    <w:rsid w:val="001D324B"/>
    <w:rsid w:val="001D3A3C"/>
    <w:rsid w:val="001D40D6"/>
    <w:rsid w:val="001D46C2"/>
    <w:rsid w:val="001D4FB9"/>
    <w:rsid w:val="001D77FD"/>
    <w:rsid w:val="001D7CF6"/>
    <w:rsid w:val="001D7DC6"/>
    <w:rsid w:val="001D7ED7"/>
    <w:rsid w:val="001D7F96"/>
    <w:rsid w:val="001E030A"/>
    <w:rsid w:val="001E0589"/>
    <w:rsid w:val="001E0723"/>
    <w:rsid w:val="001E0BFA"/>
    <w:rsid w:val="001E0D26"/>
    <w:rsid w:val="001E1780"/>
    <w:rsid w:val="001E1A0F"/>
    <w:rsid w:val="001E1DC4"/>
    <w:rsid w:val="001E20E8"/>
    <w:rsid w:val="001E2247"/>
    <w:rsid w:val="001E29B1"/>
    <w:rsid w:val="001E2B1B"/>
    <w:rsid w:val="001E314F"/>
    <w:rsid w:val="001E361F"/>
    <w:rsid w:val="001E392D"/>
    <w:rsid w:val="001E4185"/>
    <w:rsid w:val="001E476A"/>
    <w:rsid w:val="001E4D2E"/>
    <w:rsid w:val="001E4EF9"/>
    <w:rsid w:val="001E5122"/>
    <w:rsid w:val="001E58D3"/>
    <w:rsid w:val="001E651A"/>
    <w:rsid w:val="001E67B4"/>
    <w:rsid w:val="001E6935"/>
    <w:rsid w:val="001E6A12"/>
    <w:rsid w:val="001E6D65"/>
    <w:rsid w:val="001E7591"/>
    <w:rsid w:val="001F0861"/>
    <w:rsid w:val="001F0900"/>
    <w:rsid w:val="001F1507"/>
    <w:rsid w:val="001F1649"/>
    <w:rsid w:val="001F1F87"/>
    <w:rsid w:val="001F29D7"/>
    <w:rsid w:val="001F2E45"/>
    <w:rsid w:val="001F300D"/>
    <w:rsid w:val="001F35C7"/>
    <w:rsid w:val="001F4E47"/>
    <w:rsid w:val="001F55BA"/>
    <w:rsid w:val="001F55E2"/>
    <w:rsid w:val="001F5B32"/>
    <w:rsid w:val="001F5D4F"/>
    <w:rsid w:val="001F5DE7"/>
    <w:rsid w:val="001F6820"/>
    <w:rsid w:val="001F6BA6"/>
    <w:rsid w:val="001F6DCA"/>
    <w:rsid w:val="001F763F"/>
    <w:rsid w:val="001F7673"/>
    <w:rsid w:val="001F769A"/>
    <w:rsid w:val="001F76C0"/>
    <w:rsid w:val="001F7958"/>
    <w:rsid w:val="001F7DD0"/>
    <w:rsid w:val="0020021A"/>
    <w:rsid w:val="00200B01"/>
    <w:rsid w:val="00200B8E"/>
    <w:rsid w:val="00200D97"/>
    <w:rsid w:val="00201264"/>
    <w:rsid w:val="002019FE"/>
    <w:rsid w:val="00201A45"/>
    <w:rsid w:val="00202309"/>
    <w:rsid w:val="0020258B"/>
    <w:rsid w:val="0020260E"/>
    <w:rsid w:val="00202E47"/>
    <w:rsid w:val="00203961"/>
    <w:rsid w:val="00203CB6"/>
    <w:rsid w:val="002042DA"/>
    <w:rsid w:val="00204381"/>
    <w:rsid w:val="002045FF"/>
    <w:rsid w:val="002047BA"/>
    <w:rsid w:val="0020496E"/>
    <w:rsid w:val="0020499B"/>
    <w:rsid w:val="00205F52"/>
    <w:rsid w:val="00206353"/>
    <w:rsid w:val="00206896"/>
    <w:rsid w:val="002068A3"/>
    <w:rsid w:val="00206C8D"/>
    <w:rsid w:val="00206D55"/>
    <w:rsid w:val="0020719E"/>
    <w:rsid w:val="0020767F"/>
    <w:rsid w:val="002076FE"/>
    <w:rsid w:val="00207C9D"/>
    <w:rsid w:val="00210052"/>
    <w:rsid w:val="002101E4"/>
    <w:rsid w:val="00210249"/>
    <w:rsid w:val="002104E5"/>
    <w:rsid w:val="00210E81"/>
    <w:rsid w:val="00211212"/>
    <w:rsid w:val="0021173A"/>
    <w:rsid w:val="0021233C"/>
    <w:rsid w:val="0021251E"/>
    <w:rsid w:val="00212556"/>
    <w:rsid w:val="00212764"/>
    <w:rsid w:val="00212A66"/>
    <w:rsid w:val="00213762"/>
    <w:rsid w:val="00213D4E"/>
    <w:rsid w:val="00213F5C"/>
    <w:rsid w:val="00214AF6"/>
    <w:rsid w:val="00214C26"/>
    <w:rsid w:val="00214CAC"/>
    <w:rsid w:val="00214F46"/>
    <w:rsid w:val="00215020"/>
    <w:rsid w:val="00215255"/>
    <w:rsid w:val="00216231"/>
    <w:rsid w:val="00216417"/>
    <w:rsid w:val="002171F9"/>
    <w:rsid w:val="00217242"/>
    <w:rsid w:val="00217C2C"/>
    <w:rsid w:val="00217E3D"/>
    <w:rsid w:val="0022078D"/>
    <w:rsid w:val="002208B2"/>
    <w:rsid w:val="00220A0D"/>
    <w:rsid w:val="002210EB"/>
    <w:rsid w:val="00221E9A"/>
    <w:rsid w:val="00221EAC"/>
    <w:rsid w:val="002223EA"/>
    <w:rsid w:val="002224AC"/>
    <w:rsid w:val="00222912"/>
    <w:rsid w:val="00222A59"/>
    <w:rsid w:val="00222AB5"/>
    <w:rsid w:val="00222D69"/>
    <w:rsid w:val="00222EE7"/>
    <w:rsid w:val="00222FBC"/>
    <w:rsid w:val="002232C4"/>
    <w:rsid w:val="00224726"/>
    <w:rsid w:val="00224967"/>
    <w:rsid w:val="002252DC"/>
    <w:rsid w:val="002257F4"/>
    <w:rsid w:val="002261DB"/>
    <w:rsid w:val="00226681"/>
    <w:rsid w:val="00226B85"/>
    <w:rsid w:val="00226DD7"/>
    <w:rsid w:val="00227363"/>
    <w:rsid w:val="00227516"/>
    <w:rsid w:val="002277B2"/>
    <w:rsid w:val="00227BFA"/>
    <w:rsid w:val="002301EB"/>
    <w:rsid w:val="0023036A"/>
    <w:rsid w:val="00230696"/>
    <w:rsid w:val="0023097F"/>
    <w:rsid w:val="00230F42"/>
    <w:rsid w:val="00230FEE"/>
    <w:rsid w:val="0023103D"/>
    <w:rsid w:val="00231464"/>
    <w:rsid w:val="00232346"/>
    <w:rsid w:val="0023286C"/>
    <w:rsid w:val="002328CD"/>
    <w:rsid w:val="00232D80"/>
    <w:rsid w:val="00232E2C"/>
    <w:rsid w:val="002336CE"/>
    <w:rsid w:val="00233A0A"/>
    <w:rsid w:val="00233A5C"/>
    <w:rsid w:val="00233C74"/>
    <w:rsid w:val="00235090"/>
    <w:rsid w:val="00235B5E"/>
    <w:rsid w:val="00236186"/>
    <w:rsid w:val="00236DB0"/>
    <w:rsid w:val="00236F41"/>
    <w:rsid w:val="00236F5C"/>
    <w:rsid w:val="00237008"/>
    <w:rsid w:val="0023725F"/>
    <w:rsid w:val="0023731B"/>
    <w:rsid w:val="00237995"/>
    <w:rsid w:val="00237B55"/>
    <w:rsid w:val="00237CCD"/>
    <w:rsid w:val="002414A6"/>
    <w:rsid w:val="002415A4"/>
    <w:rsid w:val="002415A8"/>
    <w:rsid w:val="002415D6"/>
    <w:rsid w:val="002418EB"/>
    <w:rsid w:val="00241C3A"/>
    <w:rsid w:val="0024201D"/>
    <w:rsid w:val="00242368"/>
    <w:rsid w:val="0024250E"/>
    <w:rsid w:val="00242525"/>
    <w:rsid w:val="00242571"/>
    <w:rsid w:val="002426D7"/>
    <w:rsid w:val="002426FA"/>
    <w:rsid w:val="00242CE6"/>
    <w:rsid w:val="00242CEE"/>
    <w:rsid w:val="00242D9B"/>
    <w:rsid w:val="00243E37"/>
    <w:rsid w:val="00244E09"/>
    <w:rsid w:val="00244F19"/>
    <w:rsid w:val="00245285"/>
    <w:rsid w:val="00245FE6"/>
    <w:rsid w:val="002464AC"/>
    <w:rsid w:val="00246843"/>
    <w:rsid w:val="00247577"/>
    <w:rsid w:val="0024771E"/>
    <w:rsid w:val="00247E37"/>
    <w:rsid w:val="00247E9E"/>
    <w:rsid w:val="00247FAC"/>
    <w:rsid w:val="002503D3"/>
    <w:rsid w:val="0025053B"/>
    <w:rsid w:val="002505B7"/>
    <w:rsid w:val="0025066C"/>
    <w:rsid w:val="00250CB8"/>
    <w:rsid w:val="00251555"/>
    <w:rsid w:val="00251EFD"/>
    <w:rsid w:val="00251F00"/>
    <w:rsid w:val="00252006"/>
    <w:rsid w:val="00252170"/>
    <w:rsid w:val="0025229B"/>
    <w:rsid w:val="00252344"/>
    <w:rsid w:val="00252450"/>
    <w:rsid w:val="002527EB"/>
    <w:rsid w:val="00252C33"/>
    <w:rsid w:val="00253151"/>
    <w:rsid w:val="00253701"/>
    <w:rsid w:val="00253BBE"/>
    <w:rsid w:val="002546F1"/>
    <w:rsid w:val="00254D87"/>
    <w:rsid w:val="00254DDA"/>
    <w:rsid w:val="002555A5"/>
    <w:rsid w:val="00255E81"/>
    <w:rsid w:val="00256496"/>
    <w:rsid w:val="00256A72"/>
    <w:rsid w:val="00256B93"/>
    <w:rsid w:val="00256D65"/>
    <w:rsid w:val="00257406"/>
    <w:rsid w:val="002574E9"/>
    <w:rsid w:val="0025784D"/>
    <w:rsid w:val="002578AA"/>
    <w:rsid w:val="00257A2B"/>
    <w:rsid w:val="002608F7"/>
    <w:rsid w:val="00260F3E"/>
    <w:rsid w:val="002610C9"/>
    <w:rsid w:val="00261837"/>
    <w:rsid w:val="00262345"/>
    <w:rsid w:val="002625FB"/>
    <w:rsid w:val="002628DC"/>
    <w:rsid w:val="00262F60"/>
    <w:rsid w:val="0026361D"/>
    <w:rsid w:val="00263B8B"/>
    <w:rsid w:val="00263D0A"/>
    <w:rsid w:val="00264258"/>
    <w:rsid w:val="00264AA1"/>
    <w:rsid w:val="00264D64"/>
    <w:rsid w:val="00265926"/>
    <w:rsid w:val="00266ECB"/>
    <w:rsid w:val="00267255"/>
    <w:rsid w:val="0026781E"/>
    <w:rsid w:val="00267BE0"/>
    <w:rsid w:val="00267F7A"/>
    <w:rsid w:val="00270306"/>
    <w:rsid w:val="0027071C"/>
    <w:rsid w:val="00270BE1"/>
    <w:rsid w:val="002712AE"/>
    <w:rsid w:val="00271658"/>
    <w:rsid w:val="002716D7"/>
    <w:rsid w:val="00271AB4"/>
    <w:rsid w:val="00272041"/>
    <w:rsid w:val="002720E7"/>
    <w:rsid w:val="002721B6"/>
    <w:rsid w:val="00272BC7"/>
    <w:rsid w:val="00272EEE"/>
    <w:rsid w:val="00272F36"/>
    <w:rsid w:val="002730DB"/>
    <w:rsid w:val="0027315A"/>
    <w:rsid w:val="002731A2"/>
    <w:rsid w:val="00273375"/>
    <w:rsid w:val="00274158"/>
    <w:rsid w:val="002746A1"/>
    <w:rsid w:val="00274849"/>
    <w:rsid w:val="00274B08"/>
    <w:rsid w:val="00274C20"/>
    <w:rsid w:val="00274EFC"/>
    <w:rsid w:val="00274F2D"/>
    <w:rsid w:val="0027522E"/>
    <w:rsid w:val="002758D8"/>
    <w:rsid w:val="002758F4"/>
    <w:rsid w:val="00275A64"/>
    <w:rsid w:val="00276035"/>
    <w:rsid w:val="0027611F"/>
    <w:rsid w:val="002767DC"/>
    <w:rsid w:val="00276A12"/>
    <w:rsid w:val="00277160"/>
    <w:rsid w:val="0027732C"/>
    <w:rsid w:val="00277D96"/>
    <w:rsid w:val="002803DB"/>
    <w:rsid w:val="002806BC"/>
    <w:rsid w:val="002807DE"/>
    <w:rsid w:val="00280E0C"/>
    <w:rsid w:val="00281767"/>
    <w:rsid w:val="002817CA"/>
    <w:rsid w:val="002823D8"/>
    <w:rsid w:val="00282455"/>
    <w:rsid w:val="0028326B"/>
    <w:rsid w:val="00283578"/>
    <w:rsid w:val="002835A3"/>
    <w:rsid w:val="00283A56"/>
    <w:rsid w:val="00284044"/>
    <w:rsid w:val="00284306"/>
    <w:rsid w:val="002843C4"/>
    <w:rsid w:val="002846F3"/>
    <w:rsid w:val="00284834"/>
    <w:rsid w:val="00285047"/>
    <w:rsid w:val="00285142"/>
    <w:rsid w:val="0028535A"/>
    <w:rsid w:val="00285659"/>
    <w:rsid w:val="002863E9"/>
    <w:rsid w:val="002865CE"/>
    <w:rsid w:val="0028680F"/>
    <w:rsid w:val="0028687B"/>
    <w:rsid w:val="002874B7"/>
    <w:rsid w:val="002879A3"/>
    <w:rsid w:val="002879FF"/>
    <w:rsid w:val="00287C71"/>
    <w:rsid w:val="00290247"/>
    <w:rsid w:val="002903C8"/>
    <w:rsid w:val="00290EBF"/>
    <w:rsid w:val="00291168"/>
    <w:rsid w:val="002919AB"/>
    <w:rsid w:val="00291A41"/>
    <w:rsid w:val="00291C79"/>
    <w:rsid w:val="00291DB3"/>
    <w:rsid w:val="00292016"/>
    <w:rsid w:val="002924CF"/>
    <w:rsid w:val="0029300C"/>
    <w:rsid w:val="002930EF"/>
    <w:rsid w:val="002930F8"/>
    <w:rsid w:val="002934F6"/>
    <w:rsid w:val="002936EE"/>
    <w:rsid w:val="00294A74"/>
    <w:rsid w:val="00294FEF"/>
    <w:rsid w:val="00295416"/>
    <w:rsid w:val="00295956"/>
    <w:rsid w:val="00296A57"/>
    <w:rsid w:val="00296B9B"/>
    <w:rsid w:val="00296C86"/>
    <w:rsid w:val="00297011"/>
    <w:rsid w:val="00297324"/>
    <w:rsid w:val="00297405"/>
    <w:rsid w:val="00297A37"/>
    <w:rsid w:val="00297AD3"/>
    <w:rsid w:val="00297F38"/>
    <w:rsid w:val="002A0052"/>
    <w:rsid w:val="002A08CA"/>
    <w:rsid w:val="002A0C1C"/>
    <w:rsid w:val="002A0CC7"/>
    <w:rsid w:val="002A102E"/>
    <w:rsid w:val="002A1280"/>
    <w:rsid w:val="002A14C6"/>
    <w:rsid w:val="002A178B"/>
    <w:rsid w:val="002A1A30"/>
    <w:rsid w:val="002A1AA1"/>
    <w:rsid w:val="002A22D9"/>
    <w:rsid w:val="002A2586"/>
    <w:rsid w:val="002A26F4"/>
    <w:rsid w:val="002A2EBD"/>
    <w:rsid w:val="002A359D"/>
    <w:rsid w:val="002A36BE"/>
    <w:rsid w:val="002A3F7A"/>
    <w:rsid w:val="002A4299"/>
    <w:rsid w:val="002A4969"/>
    <w:rsid w:val="002A4B9B"/>
    <w:rsid w:val="002A4FF5"/>
    <w:rsid w:val="002A5711"/>
    <w:rsid w:val="002A5AE2"/>
    <w:rsid w:val="002A6116"/>
    <w:rsid w:val="002A6655"/>
    <w:rsid w:val="002A665E"/>
    <w:rsid w:val="002A6DC4"/>
    <w:rsid w:val="002A7012"/>
    <w:rsid w:val="002A740E"/>
    <w:rsid w:val="002A7964"/>
    <w:rsid w:val="002A7F62"/>
    <w:rsid w:val="002B0A66"/>
    <w:rsid w:val="002B0EC2"/>
    <w:rsid w:val="002B0EC7"/>
    <w:rsid w:val="002B10D3"/>
    <w:rsid w:val="002B1130"/>
    <w:rsid w:val="002B1F0E"/>
    <w:rsid w:val="002B1F3B"/>
    <w:rsid w:val="002B3FA5"/>
    <w:rsid w:val="002B43E6"/>
    <w:rsid w:val="002B46CA"/>
    <w:rsid w:val="002B4770"/>
    <w:rsid w:val="002B4C35"/>
    <w:rsid w:val="002B4D84"/>
    <w:rsid w:val="002B52C6"/>
    <w:rsid w:val="002B6218"/>
    <w:rsid w:val="002B644C"/>
    <w:rsid w:val="002B6740"/>
    <w:rsid w:val="002B6E40"/>
    <w:rsid w:val="002B7C1F"/>
    <w:rsid w:val="002C040D"/>
    <w:rsid w:val="002C0766"/>
    <w:rsid w:val="002C0793"/>
    <w:rsid w:val="002C084E"/>
    <w:rsid w:val="002C0B34"/>
    <w:rsid w:val="002C0E77"/>
    <w:rsid w:val="002C0F0E"/>
    <w:rsid w:val="002C11CB"/>
    <w:rsid w:val="002C12D4"/>
    <w:rsid w:val="002C1800"/>
    <w:rsid w:val="002C180B"/>
    <w:rsid w:val="002C192E"/>
    <w:rsid w:val="002C22A7"/>
    <w:rsid w:val="002C2582"/>
    <w:rsid w:val="002C28F0"/>
    <w:rsid w:val="002C295C"/>
    <w:rsid w:val="002C2A0F"/>
    <w:rsid w:val="002C2A3E"/>
    <w:rsid w:val="002C2BC0"/>
    <w:rsid w:val="002C2E9D"/>
    <w:rsid w:val="002C388C"/>
    <w:rsid w:val="002C3B29"/>
    <w:rsid w:val="002C41B6"/>
    <w:rsid w:val="002C424A"/>
    <w:rsid w:val="002C4339"/>
    <w:rsid w:val="002C43F8"/>
    <w:rsid w:val="002C442C"/>
    <w:rsid w:val="002C476E"/>
    <w:rsid w:val="002C4947"/>
    <w:rsid w:val="002C4E86"/>
    <w:rsid w:val="002C4F8D"/>
    <w:rsid w:val="002C506D"/>
    <w:rsid w:val="002C555F"/>
    <w:rsid w:val="002C574B"/>
    <w:rsid w:val="002C57D3"/>
    <w:rsid w:val="002C57EE"/>
    <w:rsid w:val="002C5AF7"/>
    <w:rsid w:val="002C63E3"/>
    <w:rsid w:val="002C6645"/>
    <w:rsid w:val="002C6806"/>
    <w:rsid w:val="002C6DB9"/>
    <w:rsid w:val="002C7994"/>
    <w:rsid w:val="002C7C69"/>
    <w:rsid w:val="002C7C78"/>
    <w:rsid w:val="002D01CE"/>
    <w:rsid w:val="002D0429"/>
    <w:rsid w:val="002D0C3F"/>
    <w:rsid w:val="002D14E4"/>
    <w:rsid w:val="002D1B24"/>
    <w:rsid w:val="002D1B2E"/>
    <w:rsid w:val="002D1BEF"/>
    <w:rsid w:val="002D1D17"/>
    <w:rsid w:val="002D2303"/>
    <w:rsid w:val="002D2306"/>
    <w:rsid w:val="002D26C1"/>
    <w:rsid w:val="002D279F"/>
    <w:rsid w:val="002D2C2B"/>
    <w:rsid w:val="002D348A"/>
    <w:rsid w:val="002D3B15"/>
    <w:rsid w:val="002D3DD1"/>
    <w:rsid w:val="002D40B3"/>
    <w:rsid w:val="002D447D"/>
    <w:rsid w:val="002D47C7"/>
    <w:rsid w:val="002D4F61"/>
    <w:rsid w:val="002D5D75"/>
    <w:rsid w:val="002D5ED2"/>
    <w:rsid w:val="002D5EDD"/>
    <w:rsid w:val="002D656F"/>
    <w:rsid w:val="002D6953"/>
    <w:rsid w:val="002D7D66"/>
    <w:rsid w:val="002D7D6F"/>
    <w:rsid w:val="002E00EF"/>
    <w:rsid w:val="002E016B"/>
    <w:rsid w:val="002E0319"/>
    <w:rsid w:val="002E0376"/>
    <w:rsid w:val="002E09C8"/>
    <w:rsid w:val="002E1749"/>
    <w:rsid w:val="002E18AD"/>
    <w:rsid w:val="002E1CAD"/>
    <w:rsid w:val="002E21AF"/>
    <w:rsid w:val="002E2370"/>
    <w:rsid w:val="002E268F"/>
    <w:rsid w:val="002E3385"/>
    <w:rsid w:val="002E35FB"/>
    <w:rsid w:val="002E3600"/>
    <w:rsid w:val="002E3CAD"/>
    <w:rsid w:val="002E3D9E"/>
    <w:rsid w:val="002E43B8"/>
    <w:rsid w:val="002E46EC"/>
    <w:rsid w:val="002E4AAB"/>
    <w:rsid w:val="002E4E1C"/>
    <w:rsid w:val="002E562A"/>
    <w:rsid w:val="002E5D0F"/>
    <w:rsid w:val="002E6043"/>
    <w:rsid w:val="002E635E"/>
    <w:rsid w:val="002E67B0"/>
    <w:rsid w:val="002E6F0E"/>
    <w:rsid w:val="002E6F84"/>
    <w:rsid w:val="002E72F9"/>
    <w:rsid w:val="002E750D"/>
    <w:rsid w:val="002E7A06"/>
    <w:rsid w:val="002E7BEF"/>
    <w:rsid w:val="002F0047"/>
    <w:rsid w:val="002F0288"/>
    <w:rsid w:val="002F0922"/>
    <w:rsid w:val="002F149E"/>
    <w:rsid w:val="002F1A4D"/>
    <w:rsid w:val="002F1AAC"/>
    <w:rsid w:val="002F1B2E"/>
    <w:rsid w:val="002F1BBE"/>
    <w:rsid w:val="002F1C92"/>
    <w:rsid w:val="002F1D75"/>
    <w:rsid w:val="002F1E6D"/>
    <w:rsid w:val="002F21EB"/>
    <w:rsid w:val="002F2A0E"/>
    <w:rsid w:val="002F2BBA"/>
    <w:rsid w:val="002F2F21"/>
    <w:rsid w:val="002F35AE"/>
    <w:rsid w:val="002F3C18"/>
    <w:rsid w:val="002F3D00"/>
    <w:rsid w:val="002F4476"/>
    <w:rsid w:val="002F5328"/>
    <w:rsid w:val="002F53E1"/>
    <w:rsid w:val="002F5796"/>
    <w:rsid w:val="002F5999"/>
    <w:rsid w:val="002F5EE8"/>
    <w:rsid w:val="002F6128"/>
    <w:rsid w:val="002F65F4"/>
    <w:rsid w:val="002F66E4"/>
    <w:rsid w:val="002F6803"/>
    <w:rsid w:val="002F6AAE"/>
    <w:rsid w:val="002F7135"/>
    <w:rsid w:val="002F7691"/>
    <w:rsid w:val="002F7815"/>
    <w:rsid w:val="002F7CC4"/>
    <w:rsid w:val="00300662"/>
    <w:rsid w:val="00300C86"/>
    <w:rsid w:val="00300C89"/>
    <w:rsid w:val="00300CD9"/>
    <w:rsid w:val="003010C8"/>
    <w:rsid w:val="0030153C"/>
    <w:rsid w:val="003017B2"/>
    <w:rsid w:val="00301921"/>
    <w:rsid w:val="00301C7F"/>
    <w:rsid w:val="0030306F"/>
    <w:rsid w:val="00304AFE"/>
    <w:rsid w:val="003056CC"/>
    <w:rsid w:val="00305EE7"/>
    <w:rsid w:val="00306356"/>
    <w:rsid w:val="00306691"/>
    <w:rsid w:val="00306E72"/>
    <w:rsid w:val="00306EE0"/>
    <w:rsid w:val="00306F75"/>
    <w:rsid w:val="003076AB"/>
    <w:rsid w:val="003077CB"/>
    <w:rsid w:val="00307EFA"/>
    <w:rsid w:val="0031010E"/>
    <w:rsid w:val="00310374"/>
    <w:rsid w:val="00310D7F"/>
    <w:rsid w:val="00311268"/>
    <w:rsid w:val="00311402"/>
    <w:rsid w:val="0031143C"/>
    <w:rsid w:val="003115BD"/>
    <w:rsid w:val="00311777"/>
    <w:rsid w:val="00311F7C"/>
    <w:rsid w:val="00312731"/>
    <w:rsid w:val="003127DB"/>
    <w:rsid w:val="0031483F"/>
    <w:rsid w:val="00314C4F"/>
    <w:rsid w:val="00315064"/>
    <w:rsid w:val="00315E5E"/>
    <w:rsid w:val="00316803"/>
    <w:rsid w:val="00316F23"/>
    <w:rsid w:val="0031730F"/>
    <w:rsid w:val="0031783E"/>
    <w:rsid w:val="00317C3A"/>
    <w:rsid w:val="0032039C"/>
    <w:rsid w:val="00320744"/>
    <w:rsid w:val="00320840"/>
    <w:rsid w:val="00320C79"/>
    <w:rsid w:val="003210D9"/>
    <w:rsid w:val="00321269"/>
    <w:rsid w:val="0032133B"/>
    <w:rsid w:val="00321B3B"/>
    <w:rsid w:val="00322446"/>
    <w:rsid w:val="0032252D"/>
    <w:rsid w:val="00322837"/>
    <w:rsid w:val="00323446"/>
    <w:rsid w:val="003234C6"/>
    <w:rsid w:val="00323AE1"/>
    <w:rsid w:val="003243D6"/>
    <w:rsid w:val="0032484F"/>
    <w:rsid w:val="00324BF4"/>
    <w:rsid w:val="00325756"/>
    <w:rsid w:val="00325A87"/>
    <w:rsid w:val="00325D9A"/>
    <w:rsid w:val="0032619C"/>
    <w:rsid w:val="0032646B"/>
    <w:rsid w:val="00326621"/>
    <w:rsid w:val="0032698F"/>
    <w:rsid w:val="00326C49"/>
    <w:rsid w:val="00326FD4"/>
    <w:rsid w:val="00327939"/>
    <w:rsid w:val="00327A92"/>
    <w:rsid w:val="00327C2C"/>
    <w:rsid w:val="00327C4F"/>
    <w:rsid w:val="0033054C"/>
    <w:rsid w:val="00330654"/>
    <w:rsid w:val="003306AE"/>
    <w:rsid w:val="00330909"/>
    <w:rsid w:val="00330959"/>
    <w:rsid w:val="00330E54"/>
    <w:rsid w:val="00330FC0"/>
    <w:rsid w:val="00331592"/>
    <w:rsid w:val="0033180B"/>
    <w:rsid w:val="003318BA"/>
    <w:rsid w:val="00331B5E"/>
    <w:rsid w:val="00331BC0"/>
    <w:rsid w:val="003327A4"/>
    <w:rsid w:val="00332AA0"/>
    <w:rsid w:val="00332DCE"/>
    <w:rsid w:val="00333648"/>
    <w:rsid w:val="00333786"/>
    <w:rsid w:val="003339BB"/>
    <w:rsid w:val="00333B62"/>
    <w:rsid w:val="00333C3F"/>
    <w:rsid w:val="00333DC9"/>
    <w:rsid w:val="00333F77"/>
    <w:rsid w:val="0033455C"/>
    <w:rsid w:val="00334772"/>
    <w:rsid w:val="00334F9E"/>
    <w:rsid w:val="003350B4"/>
    <w:rsid w:val="00335162"/>
    <w:rsid w:val="00335779"/>
    <w:rsid w:val="003358E7"/>
    <w:rsid w:val="00335B56"/>
    <w:rsid w:val="00335DF3"/>
    <w:rsid w:val="00335E8E"/>
    <w:rsid w:val="0033624A"/>
    <w:rsid w:val="003365E4"/>
    <w:rsid w:val="00336801"/>
    <w:rsid w:val="0033699F"/>
    <w:rsid w:val="00336B56"/>
    <w:rsid w:val="00336C92"/>
    <w:rsid w:val="00336F3D"/>
    <w:rsid w:val="00336F6D"/>
    <w:rsid w:val="00337A1E"/>
    <w:rsid w:val="00337E2B"/>
    <w:rsid w:val="00340292"/>
    <w:rsid w:val="00340443"/>
    <w:rsid w:val="003404A6"/>
    <w:rsid w:val="00340C73"/>
    <w:rsid w:val="00340E80"/>
    <w:rsid w:val="0034105B"/>
    <w:rsid w:val="003412FA"/>
    <w:rsid w:val="00341816"/>
    <w:rsid w:val="00342721"/>
    <w:rsid w:val="003428E5"/>
    <w:rsid w:val="003431CB"/>
    <w:rsid w:val="003435DC"/>
    <w:rsid w:val="00343636"/>
    <w:rsid w:val="00343F4F"/>
    <w:rsid w:val="0034428A"/>
    <w:rsid w:val="00344506"/>
    <w:rsid w:val="00344A1D"/>
    <w:rsid w:val="00344C7D"/>
    <w:rsid w:val="00344E5C"/>
    <w:rsid w:val="00345B75"/>
    <w:rsid w:val="00346278"/>
    <w:rsid w:val="003462BB"/>
    <w:rsid w:val="003463AA"/>
    <w:rsid w:val="003464CD"/>
    <w:rsid w:val="00346565"/>
    <w:rsid w:val="00346638"/>
    <w:rsid w:val="0034694B"/>
    <w:rsid w:val="00350867"/>
    <w:rsid w:val="00350B31"/>
    <w:rsid w:val="00350DFB"/>
    <w:rsid w:val="00350E1D"/>
    <w:rsid w:val="00350E26"/>
    <w:rsid w:val="00351369"/>
    <w:rsid w:val="00351691"/>
    <w:rsid w:val="003519C1"/>
    <w:rsid w:val="00351FC1"/>
    <w:rsid w:val="0035265B"/>
    <w:rsid w:val="003527C7"/>
    <w:rsid w:val="00352A3A"/>
    <w:rsid w:val="00354203"/>
    <w:rsid w:val="00354406"/>
    <w:rsid w:val="0035456D"/>
    <w:rsid w:val="00354635"/>
    <w:rsid w:val="00354868"/>
    <w:rsid w:val="0035490F"/>
    <w:rsid w:val="0035492E"/>
    <w:rsid w:val="00354E11"/>
    <w:rsid w:val="00355556"/>
    <w:rsid w:val="003555EB"/>
    <w:rsid w:val="003555F4"/>
    <w:rsid w:val="00355A1C"/>
    <w:rsid w:val="00355F00"/>
    <w:rsid w:val="0035636F"/>
    <w:rsid w:val="00356461"/>
    <w:rsid w:val="00356C74"/>
    <w:rsid w:val="00356EB7"/>
    <w:rsid w:val="0035741C"/>
    <w:rsid w:val="00357F9E"/>
    <w:rsid w:val="0036000A"/>
    <w:rsid w:val="003604CC"/>
    <w:rsid w:val="0036059A"/>
    <w:rsid w:val="003608EE"/>
    <w:rsid w:val="00360C5A"/>
    <w:rsid w:val="003612BE"/>
    <w:rsid w:val="00361EF6"/>
    <w:rsid w:val="00361FDE"/>
    <w:rsid w:val="003620FF"/>
    <w:rsid w:val="003622A7"/>
    <w:rsid w:val="00362BA9"/>
    <w:rsid w:val="00362D3F"/>
    <w:rsid w:val="00362E65"/>
    <w:rsid w:val="00362E70"/>
    <w:rsid w:val="00363075"/>
    <w:rsid w:val="003633F4"/>
    <w:rsid w:val="00363857"/>
    <w:rsid w:val="00363C65"/>
    <w:rsid w:val="00364F2C"/>
    <w:rsid w:val="00365EFD"/>
    <w:rsid w:val="003663E4"/>
    <w:rsid w:val="003665D5"/>
    <w:rsid w:val="0036707B"/>
    <w:rsid w:val="0036793C"/>
    <w:rsid w:val="0036797E"/>
    <w:rsid w:val="00367C16"/>
    <w:rsid w:val="00367FD6"/>
    <w:rsid w:val="003705AB"/>
    <w:rsid w:val="00370FC3"/>
    <w:rsid w:val="0037103D"/>
    <w:rsid w:val="00371CDD"/>
    <w:rsid w:val="0037243F"/>
    <w:rsid w:val="00372D52"/>
    <w:rsid w:val="00372EBF"/>
    <w:rsid w:val="003736DC"/>
    <w:rsid w:val="0037390B"/>
    <w:rsid w:val="00373D96"/>
    <w:rsid w:val="00373E69"/>
    <w:rsid w:val="003740A6"/>
    <w:rsid w:val="003740FB"/>
    <w:rsid w:val="00374692"/>
    <w:rsid w:val="00374ECE"/>
    <w:rsid w:val="003752D5"/>
    <w:rsid w:val="00375D37"/>
    <w:rsid w:val="00376294"/>
    <w:rsid w:val="00376890"/>
    <w:rsid w:val="00376B2E"/>
    <w:rsid w:val="00376B2F"/>
    <w:rsid w:val="00376D91"/>
    <w:rsid w:val="00376F27"/>
    <w:rsid w:val="003772AD"/>
    <w:rsid w:val="003777D2"/>
    <w:rsid w:val="003778F9"/>
    <w:rsid w:val="003807D5"/>
    <w:rsid w:val="0038096C"/>
    <w:rsid w:val="00380B13"/>
    <w:rsid w:val="00380E76"/>
    <w:rsid w:val="00380FC2"/>
    <w:rsid w:val="003812C7"/>
    <w:rsid w:val="0038145C"/>
    <w:rsid w:val="0038177E"/>
    <w:rsid w:val="0038198F"/>
    <w:rsid w:val="00381BE2"/>
    <w:rsid w:val="00381D8B"/>
    <w:rsid w:val="00381FA3"/>
    <w:rsid w:val="003826C5"/>
    <w:rsid w:val="00382959"/>
    <w:rsid w:val="00382A0B"/>
    <w:rsid w:val="0038325D"/>
    <w:rsid w:val="00383E2C"/>
    <w:rsid w:val="003840F8"/>
    <w:rsid w:val="00384356"/>
    <w:rsid w:val="00384574"/>
    <w:rsid w:val="0038476A"/>
    <w:rsid w:val="003847FC"/>
    <w:rsid w:val="00384BC0"/>
    <w:rsid w:val="003852DB"/>
    <w:rsid w:val="003853F1"/>
    <w:rsid w:val="00385830"/>
    <w:rsid w:val="0038598E"/>
    <w:rsid w:val="00385A5A"/>
    <w:rsid w:val="00385BDA"/>
    <w:rsid w:val="00385DD0"/>
    <w:rsid w:val="003862F3"/>
    <w:rsid w:val="00386A92"/>
    <w:rsid w:val="0038735C"/>
    <w:rsid w:val="003875A8"/>
    <w:rsid w:val="00387841"/>
    <w:rsid w:val="003879E9"/>
    <w:rsid w:val="00387C7F"/>
    <w:rsid w:val="003905E3"/>
    <w:rsid w:val="00390836"/>
    <w:rsid w:val="00391479"/>
    <w:rsid w:val="00392D9E"/>
    <w:rsid w:val="00393482"/>
    <w:rsid w:val="003936B7"/>
    <w:rsid w:val="003937EB"/>
    <w:rsid w:val="0039415C"/>
    <w:rsid w:val="00394CDD"/>
    <w:rsid w:val="00394D85"/>
    <w:rsid w:val="0039507E"/>
    <w:rsid w:val="00395610"/>
    <w:rsid w:val="00395F0D"/>
    <w:rsid w:val="00396119"/>
    <w:rsid w:val="003961AE"/>
    <w:rsid w:val="003962D2"/>
    <w:rsid w:val="003964B3"/>
    <w:rsid w:val="00397205"/>
    <w:rsid w:val="0039738F"/>
    <w:rsid w:val="00397892"/>
    <w:rsid w:val="00397971"/>
    <w:rsid w:val="003A111D"/>
    <w:rsid w:val="003A1A90"/>
    <w:rsid w:val="003A1BEF"/>
    <w:rsid w:val="003A2176"/>
    <w:rsid w:val="003A25A4"/>
    <w:rsid w:val="003A276D"/>
    <w:rsid w:val="003A2851"/>
    <w:rsid w:val="003A3521"/>
    <w:rsid w:val="003A352B"/>
    <w:rsid w:val="003A35F4"/>
    <w:rsid w:val="003A3CEA"/>
    <w:rsid w:val="003A428B"/>
    <w:rsid w:val="003A52DA"/>
    <w:rsid w:val="003A533D"/>
    <w:rsid w:val="003A5B08"/>
    <w:rsid w:val="003A5C6B"/>
    <w:rsid w:val="003A5D85"/>
    <w:rsid w:val="003A5DF8"/>
    <w:rsid w:val="003A5FCF"/>
    <w:rsid w:val="003A60A3"/>
    <w:rsid w:val="003A61B3"/>
    <w:rsid w:val="003A6435"/>
    <w:rsid w:val="003A6472"/>
    <w:rsid w:val="003A6752"/>
    <w:rsid w:val="003A69E5"/>
    <w:rsid w:val="003A6A1D"/>
    <w:rsid w:val="003A6B21"/>
    <w:rsid w:val="003A6BC4"/>
    <w:rsid w:val="003A70D3"/>
    <w:rsid w:val="003A7917"/>
    <w:rsid w:val="003A799D"/>
    <w:rsid w:val="003A7EC2"/>
    <w:rsid w:val="003A7ED5"/>
    <w:rsid w:val="003B02E2"/>
    <w:rsid w:val="003B0369"/>
    <w:rsid w:val="003B042B"/>
    <w:rsid w:val="003B0E02"/>
    <w:rsid w:val="003B10B2"/>
    <w:rsid w:val="003B1143"/>
    <w:rsid w:val="003B12E8"/>
    <w:rsid w:val="003B1939"/>
    <w:rsid w:val="003B2462"/>
    <w:rsid w:val="003B2542"/>
    <w:rsid w:val="003B3110"/>
    <w:rsid w:val="003B3776"/>
    <w:rsid w:val="003B3A26"/>
    <w:rsid w:val="003B4406"/>
    <w:rsid w:val="003B53C5"/>
    <w:rsid w:val="003B5B0B"/>
    <w:rsid w:val="003B5EE2"/>
    <w:rsid w:val="003B6091"/>
    <w:rsid w:val="003B6269"/>
    <w:rsid w:val="003B6953"/>
    <w:rsid w:val="003B6E87"/>
    <w:rsid w:val="003B7BCA"/>
    <w:rsid w:val="003C02FB"/>
    <w:rsid w:val="003C06EB"/>
    <w:rsid w:val="003C0808"/>
    <w:rsid w:val="003C178A"/>
    <w:rsid w:val="003C1E40"/>
    <w:rsid w:val="003C219C"/>
    <w:rsid w:val="003C291E"/>
    <w:rsid w:val="003C291F"/>
    <w:rsid w:val="003C30EF"/>
    <w:rsid w:val="003C3D7A"/>
    <w:rsid w:val="003C3FC2"/>
    <w:rsid w:val="003C420D"/>
    <w:rsid w:val="003C48BC"/>
    <w:rsid w:val="003C4CD5"/>
    <w:rsid w:val="003C531B"/>
    <w:rsid w:val="003C5BF1"/>
    <w:rsid w:val="003C5E66"/>
    <w:rsid w:val="003C6BAF"/>
    <w:rsid w:val="003C74DF"/>
    <w:rsid w:val="003C75BA"/>
    <w:rsid w:val="003C79EB"/>
    <w:rsid w:val="003C7FB7"/>
    <w:rsid w:val="003D011B"/>
    <w:rsid w:val="003D063C"/>
    <w:rsid w:val="003D0ACB"/>
    <w:rsid w:val="003D1017"/>
    <w:rsid w:val="003D1438"/>
    <w:rsid w:val="003D1473"/>
    <w:rsid w:val="003D17EF"/>
    <w:rsid w:val="003D29C8"/>
    <w:rsid w:val="003D2A5E"/>
    <w:rsid w:val="003D2F5F"/>
    <w:rsid w:val="003D3106"/>
    <w:rsid w:val="003D333F"/>
    <w:rsid w:val="003D35A1"/>
    <w:rsid w:val="003D37B0"/>
    <w:rsid w:val="003D3EDD"/>
    <w:rsid w:val="003D3F48"/>
    <w:rsid w:val="003D4244"/>
    <w:rsid w:val="003D43B8"/>
    <w:rsid w:val="003D5049"/>
    <w:rsid w:val="003D5144"/>
    <w:rsid w:val="003D54D4"/>
    <w:rsid w:val="003D5537"/>
    <w:rsid w:val="003D5BC9"/>
    <w:rsid w:val="003D6BED"/>
    <w:rsid w:val="003D77B6"/>
    <w:rsid w:val="003E0651"/>
    <w:rsid w:val="003E0868"/>
    <w:rsid w:val="003E0BCA"/>
    <w:rsid w:val="003E0BD4"/>
    <w:rsid w:val="003E0C33"/>
    <w:rsid w:val="003E0D10"/>
    <w:rsid w:val="003E15D4"/>
    <w:rsid w:val="003E1823"/>
    <w:rsid w:val="003E19B4"/>
    <w:rsid w:val="003E1B41"/>
    <w:rsid w:val="003E2222"/>
    <w:rsid w:val="003E230E"/>
    <w:rsid w:val="003E2430"/>
    <w:rsid w:val="003E2BD7"/>
    <w:rsid w:val="003E2D6D"/>
    <w:rsid w:val="003E32DE"/>
    <w:rsid w:val="003E3C20"/>
    <w:rsid w:val="003E3DF2"/>
    <w:rsid w:val="003E42F3"/>
    <w:rsid w:val="003E4502"/>
    <w:rsid w:val="003E4F09"/>
    <w:rsid w:val="003E5D23"/>
    <w:rsid w:val="003E6268"/>
    <w:rsid w:val="003E6323"/>
    <w:rsid w:val="003E6AE4"/>
    <w:rsid w:val="003E6E2D"/>
    <w:rsid w:val="003E6FEE"/>
    <w:rsid w:val="003E7BFE"/>
    <w:rsid w:val="003E7D08"/>
    <w:rsid w:val="003F0069"/>
    <w:rsid w:val="003F116D"/>
    <w:rsid w:val="003F1801"/>
    <w:rsid w:val="003F18B2"/>
    <w:rsid w:val="003F1B53"/>
    <w:rsid w:val="003F1FC5"/>
    <w:rsid w:val="003F21D1"/>
    <w:rsid w:val="003F23C2"/>
    <w:rsid w:val="003F2459"/>
    <w:rsid w:val="003F27E5"/>
    <w:rsid w:val="003F2BE5"/>
    <w:rsid w:val="003F3283"/>
    <w:rsid w:val="003F40DF"/>
    <w:rsid w:val="003F4774"/>
    <w:rsid w:val="003F4B74"/>
    <w:rsid w:val="003F4C85"/>
    <w:rsid w:val="003F4D41"/>
    <w:rsid w:val="003F518A"/>
    <w:rsid w:val="003F5DAE"/>
    <w:rsid w:val="003F62FC"/>
    <w:rsid w:val="003F68DC"/>
    <w:rsid w:val="003F6E4D"/>
    <w:rsid w:val="003F6F1F"/>
    <w:rsid w:val="003F736E"/>
    <w:rsid w:val="003F79C2"/>
    <w:rsid w:val="00400188"/>
    <w:rsid w:val="0040022B"/>
    <w:rsid w:val="00400620"/>
    <w:rsid w:val="00400871"/>
    <w:rsid w:val="00400CE0"/>
    <w:rsid w:val="004017F2"/>
    <w:rsid w:val="00401FEF"/>
    <w:rsid w:val="00402056"/>
    <w:rsid w:val="0040236E"/>
    <w:rsid w:val="00402AAC"/>
    <w:rsid w:val="00402C8F"/>
    <w:rsid w:val="004034F5"/>
    <w:rsid w:val="004037EC"/>
    <w:rsid w:val="00404198"/>
    <w:rsid w:val="004044E3"/>
    <w:rsid w:val="00404ACC"/>
    <w:rsid w:val="00404E86"/>
    <w:rsid w:val="004055EA"/>
    <w:rsid w:val="00405D87"/>
    <w:rsid w:val="0040628D"/>
    <w:rsid w:val="004062BE"/>
    <w:rsid w:val="0040658C"/>
    <w:rsid w:val="00406B67"/>
    <w:rsid w:val="004074D9"/>
    <w:rsid w:val="00410099"/>
    <w:rsid w:val="0041022C"/>
    <w:rsid w:val="0041025F"/>
    <w:rsid w:val="004106B1"/>
    <w:rsid w:val="004109A6"/>
    <w:rsid w:val="00410AA9"/>
    <w:rsid w:val="00410CDB"/>
    <w:rsid w:val="00412202"/>
    <w:rsid w:val="00412E62"/>
    <w:rsid w:val="00413008"/>
    <w:rsid w:val="00414247"/>
    <w:rsid w:val="00414C93"/>
    <w:rsid w:val="00414E35"/>
    <w:rsid w:val="00415109"/>
    <w:rsid w:val="004151FC"/>
    <w:rsid w:val="0041594B"/>
    <w:rsid w:val="004167BC"/>
    <w:rsid w:val="0041700F"/>
    <w:rsid w:val="00417504"/>
    <w:rsid w:val="0041754F"/>
    <w:rsid w:val="00417C1B"/>
    <w:rsid w:val="00417DD4"/>
    <w:rsid w:val="00417F43"/>
    <w:rsid w:val="0042002F"/>
    <w:rsid w:val="0042041B"/>
    <w:rsid w:val="00420A1A"/>
    <w:rsid w:val="00420BC7"/>
    <w:rsid w:val="00420C24"/>
    <w:rsid w:val="00420E4D"/>
    <w:rsid w:val="0042136D"/>
    <w:rsid w:val="0042157E"/>
    <w:rsid w:val="00421597"/>
    <w:rsid w:val="004219CF"/>
    <w:rsid w:val="00421F17"/>
    <w:rsid w:val="004227AE"/>
    <w:rsid w:val="00423253"/>
    <w:rsid w:val="004238C9"/>
    <w:rsid w:val="00423A75"/>
    <w:rsid w:val="00423BBF"/>
    <w:rsid w:val="00423ECA"/>
    <w:rsid w:val="004242F6"/>
    <w:rsid w:val="00424366"/>
    <w:rsid w:val="00424726"/>
    <w:rsid w:val="0042588D"/>
    <w:rsid w:val="0042593A"/>
    <w:rsid w:val="004259AA"/>
    <w:rsid w:val="00425B46"/>
    <w:rsid w:val="00425EC9"/>
    <w:rsid w:val="004260F0"/>
    <w:rsid w:val="00426B85"/>
    <w:rsid w:val="00426C19"/>
    <w:rsid w:val="0042784C"/>
    <w:rsid w:val="00427A46"/>
    <w:rsid w:val="00427D0A"/>
    <w:rsid w:val="00430A0F"/>
    <w:rsid w:val="00431030"/>
    <w:rsid w:val="0043174A"/>
    <w:rsid w:val="00431884"/>
    <w:rsid w:val="00431DAC"/>
    <w:rsid w:val="00432101"/>
    <w:rsid w:val="00432216"/>
    <w:rsid w:val="004324E4"/>
    <w:rsid w:val="004326B7"/>
    <w:rsid w:val="00432A40"/>
    <w:rsid w:val="00433302"/>
    <w:rsid w:val="00433C88"/>
    <w:rsid w:val="004345B5"/>
    <w:rsid w:val="00434690"/>
    <w:rsid w:val="00434BA5"/>
    <w:rsid w:val="004352A9"/>
    <w:rsid w:val="00435FD7"/>
    <w:rsid w:val="00436116"/>
    <w:rsid w:val="00436A78"/>
    <w:rsid w:val="00436B98"/>
    <w:rsid w:val="00436E1A"/>
    <w:rsid w:val="00436EDD"/>
    <w:rsid w:val="00436EDF"/>
    <w:rsid w:val="004378C7"/>
    <w:rsid w:val="00437B92"/>
    <w:rsid w:val="0044021E"/>
    <w:rsid w:val="004411F4"/>
    <w:rsid w:val="00441310"/>
    <w:rsid w:val="00441624"/>
    <w:rsid w:val="00441FA9"/>
    <w:rsid w:val="0044273D"/>
    <w:rsid w:val="00442C19"/>
    <w:rsid w:val="004431FA"/>
    <w:rsid w:val="004432C2"/>
    <w:rsid w:val="00443DDE"/>
    <w:rsid w:val="00443EC2"/>
    <w:rsid w:val="004442D1"/>
    <w:rsid w:val="00444512"/>
    <w:rsid w:val="004446F6"/>
    <w:rsid w:val="00444749"/>
    <w:rsid w:val="00444B89"/>
    <w:rsid w:val="00445007"/>
    <w:rsid w:val="004450A4"/>
    <w:rsid w:val="00445862"/>
    <w:rsid w:val="00445A86"/>
    <w:rsid w:val="00445FF5"/>
    <w:rsid w:val="00446347"/>
    <w:rsid w:val="0044697B"/>
    <w:rsid w:val="00446C75"/>
    <w:rsid w:val="004471BE"/>
    <w:rsid w:val="00447449"/>
    <w:rsid w:val="00447460"/>
    <w:rsid w:val="0044754B"/>
    <w:rsid w:val="00447720"/>
    <w:rsid w:val="00447EE6"/>
    <w:rsid w:val="00450679"/>
    <w:rsid w:val="00450688"/>
    <w:rsid w:val="00450AEE"/>
    <w:rsid w:val="00450B16"/>
    <w:rsid w:val="00450FE6"/>
    <w:rsid w:val="00451383"/>
    <w:rsid w:val="004514F6"/>
    <w:rsid w:val="004515B2"/>
    <w:rsid w:val="00451629"/>
    <w:rsid w:val="00451861"/>
    <w:rsid w:val="00451997"/>
    <w:rsid w:val="00451DFE"/>
    <w:rsid w:val="00451E09"/>
    <w:rsid w:val="0045229E"/>
    <w:rsid w:val="00452441"/>
    <w:rsid w:val="00452ACE"/>
    <w:rsid w:val="00453258"/>
    <w:rsid w:val="00453517"/>
    <w:rsid w:val="00453C79"/>
    <w:rsid w:val="0045425B"/>
    <w:rsid w:val="0045472D"/>
    <w:rsid w:val="004547D0"/>
    <w:rsid w:val="004551BD"/>
    <w:rsid w:val="00455346"/>
    <w:rsid w:val="0045544A"/>
    <w:rsid w:val="004555B3"/>
    <w:rsid w:val="00455ACF"/>
    <w:rsid w:val="0045605B"/>
    <w:rsid w:val="00456385"/>
    <w:rsid w:val="00456716"/>
    <w:rsid w:val="004571EB"/>
    <w:rsid w:val="00457E49"/>
    <w:rsid w:val="004602A5"/>
    <w:rsid w:val="004608F1"/>
    <w:rsid w:val="00460F45"/>
    <w:rsid w:val="00461116"/>
    <w:rsid w:val="00461346"/>
    <w:rsid w:val="004616B6"/>
    <w:rsid w:val="00461AE6"/>
    <w:rsid w:val="00461E8E"/>
    <w:rsid w:val="00462818"/>
    <w:rsid w:val="00462E1D"/>
    <w:rsid w:val="00462EB1"/>
    <w:rsid w:val="00463859"/>
    <w:rsid w:val="00463E54"/>
    <w:rsid w:val="004646B4"/>
    <w:rsid w:val="00464B2F"/>
    <w:rsid w:val="00464BDA"/>
    <w:rsid w:val="00464CAE"/>
    <w:rsid w:val="00465307"/>
    <w:rsid w:val="00465505"/>
    <w:rsid w:val="00465603"/>
    <w:rsid w:val="00465AD5"/>
    <w:rsid w:val="00465F3B"/>
    <w:rsid w:val="00465FC2"/>
    <w:rsid w:val="0046626C"/>
    <w:rsid w:val="00466282"/>
    <w:rsid w:val="00467115"/>
    <w:rsid w:val="004673A5"/>
    <w:rsid w:val="00470ABC"/>
    <w:rsid w:val="00470ABF"/>
    <w:rsid w:val="00470E0C"/>
    <w:rsid w:val="00470F60"/>
    <w:rsid w:val="004710F8"/>
    <w:rsid w:val="004713E7"/>
    <w:rsid w:val="00471D25"/>
    <w:rsid w:val="0047201B"/>
    <w:rsid w:val="00472273"/>
    <w:rsid w:val="0047231D"/>
    <w:rsid w:val="004728E5"/>
    <w:rsid w:val="00472AFD"/>
    <w:rsid w:val="00472B83"/>
    <w:rsid w:val="0047310C"/>
    <w:rsid w:val="00473734"/>
    <w:rsid w:val="0047396C"/>
    <w:rsid w:val="00473AA2"/>
    <w:rsid w:val="00474122"/>
    <w:rsid w:val="00474C81"/>
    <w:rsid w:val="00474E98"/>
    <w:rsid w:val="004759C5"/>
    <w:rsid w:val="00475CA4"/>
    <w:rsid w:val="00476187"/>
    <w:rsid w:val="004771FD"/>
    <w:rsid w:val="00477650"/>
    <w:rsid w:val="00477691"/>
    <w:rsid w:val="004776E8"/>
    <w:rsid w:val="00481084"/>
    <w:rsid w:val="00481543"/>
    <w:rsid w:val="004815D3"/>
    <w:rsid w:val="00481A8C"/>
    <w:rsid w:val="00481D87"/>
    <w:rsid w:val="0048230C"/>
    <w:rsid w:val="0048264B"/>
    <w:rsid w:val="004827AA"/>
    <w:rsid w:val="00482A8E"/>
    <w:rsid w:val="00482B51"/>
    <w:rsid w:val="00482C02"/>
    <w:rsid w:val="00482CC1"/>
    <w:rsid w:val="00483045"/>
    <w:rsid w:val="004832A8"/>
    <w:rsid w:val="00483854"/>
    <w:rsid w:val="004839CA"/>
    <w:rsid w:val="00483E89"/>
    <w:rsid w:val="00483FB1"/>
    <w:rsid w:val="00484077"/>
    <w:rsid w:val="00484289"/>
    <w:rsid w:val="0048462C"/>
    <w:rsid w:val="004848BB"/>
    <w:rsid w:val="00484D75"/>
    <w:rsid w:val="00485987"/>
    <w:rsid w:val="00485EB3"/>
    <w:rsid w:val="00486276"/>
    <w:rsid w:val="004863C1"/>
    <w:rsid w:val="00486413"/>
    <w:rsid w:val="00486502"/>
    <w:rsid w:val="004866BC"/>
    <w:rsid w:val="00486FFC"/>
    <w:rsid w:val="00487424"/>
    <w:rsid w:val="00487AAB"/>
    <w:rsid w:val="00487AC7"/>
    <w:rsid w:val="00487E6F"/>
    <w:rsid w:val="00490220"/>
    <w:rsid w:val="004909C1"/>
    <w:rsid w:val="00491311"/>
    <w:rsid w:val="004915B9"/>
    <w:rsid w:val="004918C2"/>
    <w:rsid w:val="00491DAD"/>
    <w:rsid w:val="004924DD"/>
    <w:rsid w:val="004925D6"/>
    <w:rsid w:val="004928A8"/>
    <w:rsid w:val="00493BEC"/>
    <w:rsid w:val="00494351"/>
    <w:rsid w:val="00494457"/>
    <w:rsid w:val="00494CFB"/>
    <w:rsid w:val="0049540C"/>
    <w:rsid w:val="0049564D"/>
    <w:rsid w:val="004958FA"/>
    <w:rsid w:val="00495D5C"/>
    <w:rsid w:val="00495E5D"/>
    <w:rsid w:val="00496043"/>
    <w:rsid w:val="004962FC"/>
    <w:rsid w:val="00497156"/>
    <w:rsid w:val="004973CF"/>
    <w:rsid w:val="004975F8"/>
    <w:rsid w:val="004979F2"/>
    <w:rsid w:val="00497C55"/>
    <w:rsid w:val="00497C87"/>
    <w:rsid w:val="00497D89"/>
    <w:rsid w:val="004A02A8"/>
    <w:rsid w:val="004A0914"/>
    <w:rsid w:val="004A0929"/>
    <w:rsid w:val="004A0B56"/>
    <w:rsid w:val="004A0E28"/>
    <w:rsid w:val="004A10FA"/>
    <w:rsid w:val="004A132F"/>
    <w:rsid w:val="004A13E8"/>
    <w:rsid w:val="004A1D38"/>
    <w:rsid w:val="004A2105"/>
    <w:rsid w:val="004A2EB1"/>
    <w:rsid w:val="004A34C4"/>
    <w:rsid w:val="004A3DA7"/>
    <w:rsid w:val="004A462A"/>
    <w:rsid w:val="004A4972"/>
    <w:rsid w:val="004A5713"/>
    <w:rsid w:val="004A5CB0"/>
    <w:rsid w:val="004A602C"/>
    <w:rsid w:val="004A622B"/>
    <w:rsid w:val="004A6635"/>
    <w:rsid w:val="004A6947"/>
    <w:rsid w:val="004A6DB9"/>
    <w:rsid w:val="004A7E15"/>
    <w:rsid w:val="004A7EF7"/>
    <w:rsid w:val="004B0382"/>
    <w:rsid w:val="004B0ABF"/>
    <w:rsid w:val="004B0DA6"/>
    <w:rsid w:val="004B1C58"/>
    <w:rsid w:val="004B1C5C"/>
    <w:rsid w:val="004B2043"/>
    <w:rsid w:val="004B2235"/>
    <w:rsid w:val="004B2634"/>
    <w:rsid w:val="004B2774"/>
    <w:rsid w:val="004B2AAE"/>
    <w:rsid w:val="004B2D7E"/>
    <w:rsid w:val="004B321F"/>
    <w:rsid w:val="004B38A3"/>
    <w:rsid w:val="004B38C7"/>
    <w:rsid w:val="004B4376"/>
    <w:rsid w:val="004B4C29"/>
    <w:rsid w:val="004B50B9"/>
    <w:rsid w:val="004B51CC"/>
    <w:rsid w:val="004B546E"/>
    <w:rsid w:val="004B5744"/>
    <w:rsid w:val="004B5948"/>
    <w:rsid w:val="004B618D"/>
    <w:rsid w:val="004B64D9"/>
    <w:rsid w:val="004B6A52"/>
    <w:rsid w:val="004B6DC9"/>
    <w:rsid w:val="004B6EBE"/>
    <w:rsid w:val="004B7004"/>
    <w:rsid w:val="004B7289"/>
    <w:rsid w:val="004B7591"/>
    <w:rsid w:val="004B7B73"/>
    <w:rsid w:val="004C0009"/>
    <w:rsid w:val="004C06D4"/>
    <w:rsid w:val="004C0961"/>
    <w:rsid w:val="004C1014"/>
    <w:rsid w:val="004C114C"/>
    <w:rsid w:val="004C26AF"/>
    <w:rsid w:val="004C27E4"/>
    <w:rsid w:val="004C29E6"/>
    <w:rsid w:val="004C3102"/>
    <w:rsid w:val="004C32E1"/>
    <w:rsid w:val="004C38AF"/>
    <w:rsid w:val="004C3C90"/>
    <w:rsid w:val="004C41C4"/>
    <w:rsid w:val="004C4CE3"/>
    <w:rsid w:val="004C4EF2"/>
    <w:rsid w:val="004C5040"/>
    <w:rsid w:val="004C60B5"/>
    <w:rsid w:val="004C6365"/>
    <w:rsid w:val="004C65A1"/>
    <w:rsid w:val="004C67AE"/>
    <w:rsid w:val="004C6B72"/>
    <w:rsid w:val="004C6D14"/>
    <w:rsid w:val="004C74B5"/>
    <w:rsid w:val="004C769D"/>
    <w:rsid w:val="004C7ED6"/>
    <w:rsid w:val="004D03EB"/>
    <w:rsid w:val="004D0F94"/>
    <w:rsid w:val="004D0FBA"/>
    <w:rsid w:val="004D10C3"/>
    <w:rsid w:val="004D1361"/>
    <w:rsid w:val="004D1642"/>
    <w:rsid w:val="004D1BDA"/>
    <w:rsid w:val="004D208E"/>
    <w:rsid w:val="004D25B6"/>
    <w:rsid w:val="004D43ED"/>
    <w:rsid w:val="004D4768"/>
    <w:rsid w:val="004D4BB2"/>
    <w:rsid w:val="004D4F66"/>
    <w:rsid w:val="004D57B2"/>
    <w:rsid w:val="004D5B1A"/>
    <w:rsid w:val="004D5B4D"/>
    <w:rsid w:val="004D5F8D"/>
    <w:rsid w:val="004D61A5"/>
    <w:rsid w:val="004D6E22"/>
    <w:rsid w:val="004D71C3"/>
    <w:rsid w:val="004D7B5D"/>
    <w:rsid w:val="004D7E92"/>
    <w:rsid w:val="004E029E"/>
    <w:rsid w:val="004E0659"/>
    <w:rsid w:val="004E0814"/>
    <w:rsid w:val="004E09CC"/>
    <w:rsid w:val="004E0A0B"/>
    <w:rsid w:val="004E0DF8"/>
    <w:rsid w:val="004E12C9"/>
    <w:rsid w:val="004E130E"/>
    <w:rsid w:val="004E13B8"/>
    <w:rsid w:val="004E13C4"/>
    <w:rsid w:val="004E1A0D"/>
    <w:rsid w:val="004E1A20"/>
    <w:rsid w:val="004E1E94"/>
    <w:rsid w:val="004E3198"/>
    <w:rsid w:val="004E373E"/>
    <w:rsid w:val="004E389E"/>
    <w:rsid w:val="004E3985"/>
    <w:rsid w:val="004E3D07"/>
    <w:rsid w:val="004E3D6A"/>
    <w:rsid w:val="004E3FA5"/>
    <w:rsid w:val="004E44B1"/>
    <w:rsid w:val="004E46CB"/>
    <w:rsid w:val="004E47DA"/>
    <w:rsid w:val="004E484A"/>
    <w:rsid w:val="004E48BB"/>
    <w:rsid w:val="004E57F2"/>
    <w:rsid w:val="004E5F0E"/>
    <w:rsid w:val="004E6A84"/>
    <w:rsid w:val="004E6DBB"/>
    <w:rsid w:val="004E6E52"/>
    <w:rsid w:val="004E74D1"/>
    <w:rsid w:val="004E7BE5"/>
    <w:rsid w:val="004E7DD3"/>
    <w:rsid w:val="004E7F8E"/>
    <w:rsid w:val="004F01E6"/>
    <w:rsid w:val="004F0851"/>
    <w:rsid w:val="004F1087"/>
    <w:rsid w:val="004F1789"/>
    <w:rsid w:val="004F1DAF"/>
    <w:rsid w:val="004F1E14"/>
    <w:rsid w:val="004F239A"/>
    <w:rsid w:val="004F2671"/>
    <w:rsid w:val="004F2784"/>
    <w:rsid w:val="004F2862"/>
    <w:rsid w:val="004F3249"/>
    <w:rsid w:val="004F34A5"/>
    <w:rsid w:val="004F368E"/>
    <w:rsid w:val="004F3BE0"/>
    <w:rsid w:val="004F4160"/>
    <w:rsid w:val="004F45B0"/>
    <w:rsid w:val="004F485B"/>
    <w:rsid w:val="004F49BE"/>
    <w:rsid w:val="004F4A37"/>
    <w:rsid w:val="004F4B37"/>
    <w:rsid w:val="004F5679"/>
    <w:rsid w:val="004F5F7F"/>
    <w:rsid w:val="004F6739"/>
    <w:rsid w:val="004F6A82"/>
    <w:rsid w:val="004F73BF"/>
    <w:rsid w:val="004F7544"/>
    <w:rsid w:val="004F79AC"/>
    <w:rsid w:val="004F7C42"/>
    <w:rsid w:val="004F7CC4"/>
    <w:rsid w:val="004F7F5A"/>
    <w:rsid w:val="00500609"/>
    <w:rsid w:val="0050060D"/>
    <w:rsid w:val="0050064D"/>
    <w:rsid w:val="00500D50"/>
    <w:rsid w:val="00500F44"/>
    <w:rsid w:val="00501932"/>
    <w:rsid w:val="00501995"/>
    <w:rsid w:val="00501AE0"/>
    <w:rsid w:val="00501CAA"/>
    <w:rsid w:val="0050203B"/>
    <w:rsid w:val="005020CC"/>
    <w:rsid w:val="0050212E"/>
    <w:rsid w:val="005021E9"/>
    <w:rsid w:val="0050288F"/>
    <w:rsid w:val="00503A72"/>
    <w:rsid w:val="00503B63"/>
    <w:rsid w:val="00503E84"/>
    <w:rsid w:val="0050405C"/>
    <w:rsid w:val="005040E6"/>
    <w:rsid w:val="0050458F"/>
    <w:rsid w:val="00504812"/>
    <w:rsid w:val="00504F17"/>
    <w:rsid w:val="00505753"/>
    <w:rsid w:val="00505A31"/>
    <w:rsid w:val="0050605C"/>
    <w:rsid w:val="00506291"/>
    <w:rsid w:val="00506953"/>
    <w:rsid w:val="00506B4B"/>
    <w:rsid w:val="00506BFC"/>
    <w:rsid w:val="00506D45"/>
    <w:rsid w:val="00506FEC"/>
    <w:rsid w:val="005072A4"/>
    <w:rsid w:val="005077DF"/>
    <w:rsid w:val="00507FBF"/>
    <w:rsid w:val="00507FE9"/>
    <w:rsid w:val="005102AB"/>
    <w:rsid w:val="00510644"/>
    <w:rsid w:val="005107D6"/>
    <w:rsid w:val="00510E27"/>
    <w:rsid w:val="0051101D"/>
    <w:rsid w:val="005120B2"/>
    <w:rsid w:val="00512459"/>
    <w:rsid w:val="00512DF9"/>
    <w:rsid w:val="00513032"/>
    <w:rsid w:val="005135A9"/>
    <w:rsid w:val="00513E78"/>
    <w:rsid w:val="005142B1"/>
    <w:rsid w:val="00514FCE"/>
    <w:rsid w:val="005152F9"/>
    <w:rsid w:val="00515573"/>
    <w:rsid w:val="005156AD"/>
    <w:rsid w:val="005157CC"/>
    <w:rsid w:val="00515AC1"/>
    <w:rsid w:val="00515BB8"/>
    <w:rsid w:val="005162D6"/>
    <w:rsid w:val="00516BC0"/>
    <w:rsid w:val="00516D81"/>
    <w:rsid w:val="005173B4"/>
    <w:rsid w:val="00517984"/>
    <w:rsid w:val="00517CF8"/>
    <w:rsid w:val="0052019C"/>
    <w:rsid w:val="005201F4"/>
    <w:rsid w:val="00520386"/>
    <w:rsid w:val="005209E0"/>
    <w:rsid w:val="005210A6"/>
    <w:rsid w:val="005211FA"/>
    <w:rsid w:val="00521328"/>
    <w:rsid w:val="00521676"/>
    <w:rsid w:val="00521819"/>
    <w:rsid w:val="0052187C"/>
    <w:rsid w:val="00521D0F"/>
    <w:rsid w:val="00522221"/>
    <w:rsid w:val="0052244B"/>
    <w:rsid w:val="005234C8"/>
    <w:rsid w:val="0052384F"/>
    <w:rsid w:val="00523A80"/>
    <w:rsid w:val="005240E1"/>
    <w:rsid w:val="0052454D"/>
    <w:rsid w:val="00524E42"/>
    <w:rsid w:val="005251A4"/>
    <w:rsid w:val="00525550"/>
    <w:rsid w:val="0052570D"/>
    <w:rsid w:val="00525C44"/>
    <w:rsid w:val="00526E68"/>
    <w:rsid w:val="00527089"/>
    <w:rsid w:val="005273F7"/>
    <w:rsid w:val="005279FD"/>
    <w:rsid w:val="00527CD6"/>
    <w:rsid w:val="00527CE5"/>
    <w:rsid w:val="00527CF2"/>
    <w:rsid w:val="00530118"/>
    <w:rsid w:val="00530B96"/>
    <w:rsid w:val="0053100C"/>
    <w:rsid w:val="005317C8"/>
    <w:rsid w:val="00531B16"/>
    <w:rsid w:val="0053230C"/>
    <w:rsid w:val="00532789"/>
    <w:rsid w:val="00532B16"/>
    <w:rsid w:val="00532E80"/>
    <w:rsid w:val="00532F01"/>
    <w:rsid w:val="005331A3"/>
    <w:rsid w:val="0053380D"/>
    <w:rsid w:val="00533B87"/>
    <w:rsid w:val="00533C5B"/>
    <w:rsid w:val="00533D66"/>
    <w:rsid w:val="00533E90"/>
    <w:rsid w:val="0053420A"/>
    <w:rsid w:val="005342B7"/>
    <w:rsid w:val="00534375"/>
    <w:rsid w:val="0053458C"/>
    <w:rsid w:val="00534832"/>
    <w:rsid w:val="00534C3B"/>
    <w:rsid w:val="00534ED4"/>
    <w:rsid w:val="0053537F"/>
    <w:rsid w:val="00535B47"/>
    <w:rsid w:val="00536283"/>
    <w:rsid w:val="005370EF"/>
    <w:rsid w:val="0053722E"/>
    <w:rsid w:val="0053741C"/>
    <w:rsid w:val="00537EBF"/>
    <w:rsid w:val="00537F69"/>
    <w:rsid w:val="00540607"/>
    <w:rsid w:val="00540687"/>
    <w:rsid w:val="00540CF0"/>
    <w:rsid w:val="00541047"/>
    <w:rsid w:val="00541403"/>
    <w:rsid w:val="0054167C"/>
    <w:rsid w:val="00542437"/>
    <w:rsid w:val="00542646"/>
    <w:rsid w:val="0054271E"/>
    <w:rsid w:val="00542BA5"/>
    <w:rsid w:val="005436C7"/>
    <w:rsid w:val="00544202"/>
    <w:rsid w:val="0054490D"/>
    <w:rsid w:val="005449AD"/>
    <w:rsid w:val="00544EBA"/>
    <w:rsid w:val="00545924"/>
    <w:rsid w:val="00545E65"/>
    <w:rsid w:val="005475AD"/>
    <w:rsid w:val="00547EE9"/>
    <w:rsid w:val="00547F51"/>
    <w:rsid w:val="0055010A"/>
    <w:rsid w:val="00550DCA"/>
    <w:rsid w:val="00550F53"/>
    <w:rsid w:val="0055104E"/>
    <w:rsid w:val="0055107C"/>
    <w:rsid w:val="00551163"/>
    <w:rsid w:val="00551B6D"/>
    <w:rsid w:val="00551BAC"/>
    <w:rsid w:val="00552802"/>
    <w:rsid w:val="00552A7B"/>
    <w:rsid w:val="00552FEA"/>
    <w:rsid w:val="005533E9"/>
    <w:rsid w:val="005539BD"/>
    <w:rsid w:val="00553A5B"/>
    <w:rsid w:val="005542AB"/>
    <w:rsid w:val="005544C1"/>
    <w:rsid w:val="005548A2"/>
    <w:rsid w:val="00554F00"/>
    <w:rsid w:val="005551DC"/>
    <w:rsid w:val="005552A4"/>
    <w:rsid w:val="005560F5"/>
    <w:rsid w:val="005563C1"/>
    <w:rsid w:val="0055653C"/>
    <w:rsid w:val="00556580"/>
    <w:rsid w:val="0055675C"/>
    <w:rsid w:val="00557057"/>
    <w:rsid w:val="00557665"/>
    <w:rsid w:val="00560123"/>
    <w:rsid w:val="0056012D"/>
    <w:rsid w:val="005601FB"/>
    <w:rsid w:val="005605BD"/>
    <w:rsid w:val="00560AE0"/>
    <w:rsid w:val="00560E12"/>
    <w:rsid w:val="005610F0"/>
    <w:rsid w:val="00561520"/>
    <w:rsid w:val="005617B0"/>
    <w:rsid w:val="00562607"/>
    <w:rsid w:val="005626B6"/>
    <w:rsid w:val="0056315F"/>
    <w:rsid w:val="00563598"/>
    <w:rsid w:val="0056369D"/>
    <w:rsid w:val="00563C62"/>
    <w:rsid w:val="00563E13"/>
    <w:rsid w:val="005640A7"/>
    <w:rsid w:val="005651E7"/>
    <w:rsid w:val="005654B4"/>
    <w:rsid w:val="00566873"/>
    <w:rsid w:val="00566A02"/>
    <w:rsid w:val="00566D42"/>
    <w:rsid w:val="00567B91"/>
    <w:rsid w:val="00567FE5"/>
    <w:rsid w:val="00570E22"/>
    <w:rsid w:val="005710FA"/>
    <w:rsid w:val="00571788"/>
    <w:rsid w:val="0057191C"/>
    <w:rsid w:val="00571A21"/>
    <w:rsid w:val="005721FA"/>
    <w:rsid w:val="0057226D"/>
    <w:rsid w:val="00572523"/>
    <w:rsid w:val="00572DFE"/>
    <w:rsid w:val="005739BA"/>
    <w:rsid w:val="00573C6B"/>
    <w:rsid w:val="00573D14"/>
    <w:rsid w:val="005741FC"/>
    <w:rsid w:val="00574303"/>
    <w:rsid w:val="00574375"/>
    <w:rsid w:val="005746B6"/>
    <w:rsid w:val="0057497B"/>
    <w:rsid w:val="00574EAB"/>
    <w:rsid w:val="0057578B"/>
    <w:rsid w:val="0057715E"/>
    <w:rsid w:val="005776AB"/>
    <w:rsid w:val="0057795A"/>
    <w:rsid w:val="00577C9E"/>
    <w:rsid w:val="005801BC"/>
    <w:rsid w:val="0058025F"/>
    <w:rsid w:val="00581E18"/>
    <w:rsid w:val="00581F43"/>
    <w:rsid w:val="0058311F"/>
    <w:rsid w:val="00583466"/>
    <w:rsid w:val="00585367"/>
    <w:rsid w:val="00585752"/>
    <w:rsid w:val="0058575B"/>
    <w:rsid w:val="00585B85"/>
    <w:rsid w:val="00585D8A"/>
    <w:rsid w:val="0058665D"/>
    <w:rsid w:val="0058682F"/>
    <w:rsid w:val="00586CF0"/>
    <w:rsid w:val="0058725C"/>
    <w:rsid w:val="005874B3"/>
    <w:rsid w:val="005877E2"/>
    <w:rsid w:val="0059040B"/>
    <w:rsid w:val="005905AA"/>
    <w:rsid w:val="00590F84"/>
    <w:rsid w:val="005913DE"/>
    <w:rsid w:val="00591CF5"/>
    <w:rsid w:val="00592445"/>
    <w:rsid w:val="00592448"/>
    <w:rsid w:val="0059253B"/>
    <w:rsid w:val="0059267E"/>
    <w:rsid w:val="00592BA8"/>
    <w:rsid w:val="00592E57"/>
    <w:rsid w:val="0059393E"/>
    <w:rsid w:val="00593A7A"/>
    <w:rsid w:val="00593FF2"/>
    <w:rsid w:val="005946F1"/>
    <w:rsid w:val="00595491"/>
    <w:rsid w:val="0059671B"/>
    <w:rsid w:val="0059711E"/>
    <w:rsid w:val="0059719F"/>
    <w:rsid w:val="0059727B"/>
    <w:rsid w:val="00597281"/>
    <w:rsid w:val="00597498"/>
    <w:rsid w:val="00597501"/>
    <w:rsid w:val="00597BC3"/>
    <w:rsid w:val="005A0B94"/>
    <w:rsid w:val="005A0E3F"/>
    <w:rsid w:val="005A0F2D"/>
    <w:rsid w:val="005A1041"/>
    <w:rsid w:val="005A16C2"/>
    <w:rsid w:val="005A1D79"/>
    <w:rsid w:val="005A2301"/>
    <w:rsid w:val="005A2A74"/>
    <w:rsid w:val="005A2B4B"/>
    <w:rsid w:val="005A2D84"/>
    <w:rsid w:val="005A2EF4"/>
    <w:rsid w:val="005A311E"/>
    <w:rsid w:val="005A35D3"/>
    <w:rsid w:val="005A3FE6"/>
    <w:rsid w:val="005A4742"/>
    <w:rsid w:val="005A47DC"/>
    <w:rsid w:val="005A50EC"/>
    <w:rsid w:val="005A5232"/>
    <w:rsid w:val="005A555E"/>
    <w:rsid w:val="005A55B8"/>
    <w:rsid w:val="005A5624"/>
    <w:rsid w:val="005A587E"/>
    <w:rsid w:val="005A5A9F"/>
    <w:rsid w:val="005A5E63"/>
    <w:rsid w:val="005A5EFF"/>
    <w:rsid w:val="005A63AD"/>
    <w:rsid w:val="005A68C3"/>
    <w:rsid w:val="005A7B79"/>
    <w:rsid w:val="005A7E9E"/>
    <w:rsid w:val="005B1322"/>
    <w:rsid w:val="005B14C4"/>
    <w:rsid w:val="005B1C58"/>
    <w:rsid w:val="005B1E3A"/>
    <w:rsid w:val="005B2606"/>
    <w:rsid w:val="005B27E3"/>
    <w:rsid w:val="005B2C4F"/>
    <w:rsid w:val="005B2CB0"/>
    <w:rsid w:val="005B3E0C"/>
    <w:rsid w:val="005B4187"/>
    <w:rsid w:val="005B45E5"/>
    <w:rsid w:val="005B47AD"/>
    <w:rsid w:val="005B4904"/>
    <w:rsid w:val="005B4D7C"/>
    <w:rsid w:val="005B4EC8"/>
    <w:rsid w:val="005B62EC"/>
    <w:rsid w:val="005B6D78"/>
    <w:rsid w:val="005B6EB0"/>
    <w:rsid w:val="005B790F"/>
    <w:rsid w:val="005B7ADE"/>
    <w:rsid w:val="005B7C1C"/>
    <w:rsid w:val="005C0355"/>
    <w:rsid w:val="005C0EDD"/>
    <w:rsid w:val="005C1090"/>
    <w:rsid w:val="005C17B3"/>
    <w:rsid w:val="005C1BEE"/>
    <w:rsid w:val="005C2F27"/>
    <w:rsid w:val="005C32BD"/>
    <w:rsid w:val="005C3495"/>
    <w:rsid w:val="005C389F"/>
    <w:rsid w:val="005C3B0E"/>
    <w:rsid w:val="005C42B1"/>
    <w:rsid w:val="005C43BB"/>
    <w:rsid w:val="005C45CF"/>
    <w:rsid w:val="005C4674"/>
    <w:rsid w:val="005C46D8"/>
    <w:rsid w:val="005C5078"/>
    <w:rsid w:val="005C514A"/>
    <w:rsid w:val="005C646F"/>
    <w:rsid w:val="005C665B"/>
    <w:rsid w:val="005C69E8"/>
    <w:rsid w:val="005C73F6"/>
    <w:rsid w:val="005C74D0"/>
    <w:rsid w:val="005C7635"/>
    <w:rsid w:val="005C7E45"/>
    <w:rsid w:val="005D090D"/>
    <w:rsid w:val="005D0BE8"/>
    <w:rsid w:val="005D0CEF"/>
    <w:rsid w:val="005D1B19"/>
    <w:rsid w:val="005D1B49"/>
    <w:rsid w:val="005D1B8C"/>
    <w:rsid w:val="005D1E58"/>
    <w:rsid w:val="005D2020"/>
    <w:rsid w:val="005D2FBC"/>
    <w:rsid w:val="005D306F"/>
    <w:rsid w:val="005D3DE7"/>
    <w:rsid w:val="005D4589"/>
    <w:rsid w:val="005D5607"/>
    <w:rsid w:val="005D5861"/>
    <w:rsid w:val="005D5BE0"/>
    <w:rsid w:val="005D636C"/>
    <w:rsid w:val="005D63A0"/>
    <w:rsid w:val="005D6A6F"/>
    <w:rsid w:val="005D6F04"/>
    <w:rsid w:val="005D6F49"/>
    <w:rsid w:val="005D7266"/>
    <w:rsid w:val="005D7A23"/>
    <w:rsid w:val="005D7B83"/>
    <w:rsid w:val="005E008C"/>
    <w:rsid w:val="005E03A8"/>
    <w:rsid w:val="005E0586"/>
    <w:rsid w:val="005E064D"/>
    <w:rsid w:val="005E0F9B"/>
    <w:rsid w:val="005E170D"/>
    <w:rsid w:val="005E1B25"/>
    <w:rsid w:val="005E1C47"/>
    <w:rsid w:val="005E1D4F"/>
    <w:rsid w:val="005E2460"/>
    <w:rsid w:val="005E29D2"/>
    <w:rsid w:val="005E2A30"/>
    <w:rsid w:val="005E3B81"/>
    <w:rsid w:val="005E3CA2"/>
    <w:rsid w:val="005E40FA"/>
    <w:rsid w:val="005E41DF"/>
    <w:rsid w:val="005E4812"/>
    <w:rsid w:val="005E4BB5"/>
    <w:rsid w:val="005E4F1A"/>
    <w:rsid w:val="005E50F8"/>
    <w:rsid w:val="005E5FE2"/>
    <w:rsid w:val="005E6AA3"/>
    <w:rsid w:val="005E7336"/>
    <w:rsid w:val="005E73F0"/>
    <w:rsid w:val="005E765D"/>
    <w:rsid w:val="005E791C"/>
    <w:rsid w:val="005E79C0"/>
    <w:rsid w:val="005E7AFA"/>
    <w:rsid w:val="005E7B2B"/>
    <w:rsid w:val="005E7C7F"/>
    <w:rsid w:val="005F003E"/>
    <w:rsid w:val="005F063B"/>
    <w:rsid w:val="005F0A02"/>
    <w:rsid w:val="005F0BE1"/>
    <w:rsid w:val="005F0E02"/>
    <w:rsid w:val="005F1360"/>
    <w:rsid w:val="005F13B9"/>
    <w:rsid w:val="005F17A6"/>
    <w:rsid w:val="005F27F5"/>
    <w:rsid w:val="005F287B"/>
    <w:rsid w:val="005F297B"/>
    <w:rsid w:val="005F2A7B"/>
    <w:rsid w:val="005F2D55"/>
    <w:rsid w:val="005F3201"/>
    <w:rsid w:val="005F34C8"/>
    <w:rsid w:val="005F51D9"/>
    <w:rsid w:val="005F5237"/>
    <w:rsid w:val="005F5E07"/>
    <w:rsid w:val="005F65FA"/>
    <w:rsid w:val="005F73F9"/>
    <w:rsid w:val="005F740C"/>
    <w:rsid w:val="005F77EF"/>
    <w:rsid w:val="005F7B76"/>
    <w:rsid w:val="005F7CE5"/>
    <w:rsid w:val="006007C7"/>
    <w:rsid w:val="00600E69"/>
    <w:rsid w:val="0060126D"/>
    <w:rsid w:val="006012F7"/>
    <w:rsid w:val="00601954"/>
    <w:rsid w:val="00601957"/>
    <w:rsid w:val="00601CF9"/>
    <w:rsid w:val="00601E7A"/>
    <w:rsid w:val="00602026"/>
    <w:rsid w:val="00602227"/>
    <w:rsid w:val="0060235F"/>
    <w:rsid w:val="00602590"/>
    <w:rsid w:val="00602770"/>
    <w:rsid w:val="006029F2"/>
    <w:rsid w:val="00602D90"/>
    <w:rsid w:val="00602EEB"/>
    <w:rsid w:val="00602FF6"/>
    <w:rsid w:val="006034FD"/>
    <w:rsid w:val="00603B2D"/>
    <w:rsid w:val="00603D86"/>
    <w:rsid w:val="006045FD"/>
    <w:rsid w:val="006047C6"/>
    <w:rsid w:val="00604938"/>
    <w:rsid w:val="006051FF"/>
    <w:rsid w:val="0060523B"/>
    <w:rsid w:val="00605693"/>
    <w:rsid w:val="00605AE5"/>
    <w:rsid w:val="00605EA3"/>
    <w:rsid w:val="00605FEA"/>
    <w:rsid w:val="00606105"/>
    <w:rsid w:val="00606C48"/>
    <w:rsid w:val="00606D08"/>
    <w:rsid w:val="0060741C"/>
    <w:rsid w:val="00607429"/>
    <w:rsid w:val="006074CA"/>
    <w:rsid w:val="006076BE"/>
    <w:rsid w:val="006079B1"/>
    <w:rsid w:val="00607A55"/>
    <w:rsid w:val="00607BC0"/>
    <w:rsid w:val="00610236"/>
    <w:rsid w:val="0061036B"/>
    <w:rsid w:val="00610381"/>
    <w:rsid w:val="006104C3"/>
    <w:rsid w:val="00610B33"/>
    <w:rsid w:val="00610BEE"/>
    <w:rsid w:val="00610E36"/>
    <w:rsid w:val="00611B21"/>
    <w:rsid w:val="00611C4E"/>
    <w:rsid w:val="00612400"/>
    <w:rsid w:val="00612518"/>
    <w:rsid w:val="0061259A"/>
    <w:rsid w:val="00612696"/>
    <w:rsid w:val="00613646"/>
    <w:rsid w:val="006139D2"/>
    <w:rsid w:val="00613FE7"/>
    <w:rsid w:val="00614199"/>
    <w:rsid w:val="006144A7"/>
    <w:rsid w:val="00614A0F"/>
    <w:rsid w:val="00614C32"/>
    <w:rsid w:val="00614CB8"/>
    <w:rsid w:val="00615074"/>
    <w:rsid w:val="0061588F"/>
    <w:rsid w:val="00615AE1"/>
    <w:rsid w:val="00615B26"/>
    <w:rsid w:val="00615CEF"/>
    <w:rsid w:val="00615E6E"/>
    <w:rsid w:val="0061620A"/>
    <w:rsid w:val="00616BAB"/>
    <w:rsid w:val="00616C2A"/>
    <w:rsid w:val="00616CA3"/>
    <w:rsid w:val="006172E5"/>
    <w:rsid w:val="00617833"/>
    <w:rsid w:val="00620339"/>
    <w:rsid w:val="006203AE"/>
    <w:rsid w:val="00621256"/>
    <w:rsid w:val="006218DE"/>
    <w:rsid w:val="00623390"/>
    <w:rsid w:val="0062361B"/>
    <w:rsid w:val="00623AAA"/>
    <w:rsid w:val="00623D0D"/>
    <w:rsid w:val="0062416F"/>
    <w:rsid w:val="0062480A"/>
    <w:rsid w:val="006249AB"/>
    <w:rsid w:val="00624B46"/>
    <w:rsid w:val="0062574D"/>
    <w:rsid w:val="00625960"/>
    <w:rsid w:val="00626054"/>
    <w:rsid w:val="0062624F"/>
    <w:rsid w:val="00626588"/>
    <w:rsid w:val="006266DA"/>
    <w:rsid w:val="00626BEA"/>
    <w:rsid w:val="006277C2"/>
    <w:rsid w:val="00627E15"/>
    <w:rsid w:val="00630B8F"/>
    <w:rsid w:val="00630C37"/>
    <w:rsid w:val="006322D1"/>
    <w:rsid w:val="00632346"/>
    <w:rsid w:val="006325D7"/>
    <w:rsid w:val="00632640"/>
    <w:rsid w:val="0063307D"/>
    <w:rsid w:val="00633AED"/>
    <w:rsid w:val="00633B46"/>
    <w:rsid w:val="00633E7B"/>
    <w:rsid w:val="00633E8A"/>
    <w:rsid w:val="006342E0"/>
    <w:rsid w:val="006343C9"/>
    <w:rsid w:val="00634C7B"/>
    <w:rsid w:val="00634E4C"/>
    <w:rsid w:val="00636137"/>
    <w:rsid w:val="00636229"/>
    <w:rsid w:val="00636623"/>
    <w:rsid w:val="00636A2F"/>
    <w:rsid w:val="00636A4A"/>
    <w:rsid w:val="00636AE6"/>
    <w:rsid w:val="00637162"/>
    <w:rsid w:val="0063785D"/>
    <w:rsid w:val="00637BDD"/>
    <w:rsid w:val="00637C3B"/>
    <w:rsid w:val="00637E3E"/>
    <w:rsid w:val="00637FAF"/>
    <w:rsid w:val="00640124"/>
    <w:rsid w:val="00640255"/>
    <w:rsid w:val="006403B3"/>
    <w:rsid w:val="006404F8"/>
    <w:rsid w:val="00640B67"/>
    <w:rsid w:val="0064119B"/>
    <w:rsid w:val="00642010"/>
    <w:rsid w:val="006424CF"/>
    <w:rsid w:val="0064274A"/>
    <w:rsid w:val="0064356B"/>
    <w:rsid w:val="00643E1A"/>
    <w:rsid w:val="00644094"/>
    <w:rsid w:val="0064507B"/>
    <w:rsid w:val="0064536D"/>
    <w:rsid w:val="00645DB9"/>
    <w:rsid w:val="0064665D"/>
    <w:rsid w:val="0064694F"/>
    <w:rsid w:val="00646D74"/>
    <w:rsid w:val="00646EBE"/>
    <w:rsid w:val="00646F5A"/>
    <w:rsid w:val="0064724D"/>
    <w:rsid w:val="006473F9"/>
    <w:rsid w:val="00647AC4"/>
    <w:rsid w:val="0065033D"/>
    <w:rsid w:val="0065072D"/>
    <w:rsid w:val="00650936"/>
    <w:rsid w:val="00650D1B"/>
    <w:rsid w:val="006510BA"/>
    <w:rsid w:val="0065114C"/>
    <w:rsid w:val="00651C76"/>
    <w:rsid w:val="00651D96"/>
    <w:rsid w:val="00652159"/>
    <w:rsid w:val="006521AF"/>
    <w:rsid w:val="00652207"/>
    <w:rsid w:val="006523FB"/>
    <w:rsid w:val="0065288D"/>
    <w:rsid w:val="00653103"/>
    <w:rsid w:val="006540B6"/>
    <w:rsid w:val="00654296"/>
    <w:rsid w:val="006543E4"/>
    <w:rsid w:val="006547D2"/>
    <w:rsid w:val="0065488D"/>
    <w:rsid w:val="00654897"/>
    <w:rsid w:val="00654CFA"/>
    <w:rsid w:val="00654E34"/>
    <w:rsid w:val="006555DD"/>
    <w:rsid w:val="00655BF0"/>
    <w:rsid w:val="00655F0C"/>
    <w:rsid w:val="0065611E"/>
    <w:rsid w:val="00656466"/>
    <w:rsid w:val="00656726"/>
    <w:rsid w:val="00656C9F"/>
    <w:rsid w:val="00656EE5"/>
    <w:rsid w:val="006572BC"/>
    <w:rsid w:val="006575AE"/>
    <w:rsid w:val="0065796A"/>
    <w:rsid w:val="00660559"/>
    <w:rsid w:val="0066063C"/>
    <w:rsid w:val="00661053"/>
    <w:rsid w:val="006610CD"/>
    <w:rsid w:val="0066122F"/>
    <w:rsid w:val="006617C9"/>
    <w:rsid w:val="00661979"/>
    <w:rsid w:val="00661BEA"/>
    <w:rsid w:val="00661CA4"/>
    <w:rsid w:val="00661EA1"/>
    <w:rsid w:val="006620E1"/>
    <w:rsid w:val="006623F1"/>
    <w:rsid w:val="006629D9"/>
    <w:rsid w:val="006631D0"/>
    <w:rsid w:val="006633EB"/>
    <w:rsid w:val="006637C7"/>
    <w:rsid w:val="00663E0B"/>
    <w:rsid w:val="00663E92"/>
    <w:rsid w:val="00663ECD"/>
    <w:rsid w:val="00663F3B"/>
    <w:rsid w:val="00663F42"/>
    <w:rsid w:val="00664569"/>
    <w:rsid w:val="006646FB"/>
    <w:rsid w:val="0066480B"/>
    <w:rsid w:val="006658AA"/>
    <w:rsid w:val="00666095"/>
    <w:rsid w:val="006668D1"/>
    <w:rsid w:val="00666993"/>
    <w:rsid w:val="00666A04"/>
    <w:rsid w:val="00666BF2"/>
    <w:rsid w:val="00666F70"/>
    <w:rsid w:val="00667056"/>
    <w:rsid w:val="0066748D"/>
    <w:rsid w:val="00667905"/>
    <w:rsid w:val="00667C6B"/>
    <w:rsid w:val="00667D57"/>
    <w:rsid w:val="0067008E"/>
    <w:rsid w:val="00670470"/>
    <w:rsid w:val="00670624"/>
    <w:rsid w:val="00670640"/>
    <w:rsid w:val="00670C18"/>
    <w:rsid w:val="00670DAC"/>
    <w:rsid w:val="0067108F"/>
    <w:rsid w:val="00671B50"/>
    <w:rsid w:val="00672B03"/>
    <w:rsid w:val="00672CFF"/>
    <w:rsid w:val="00672D29"/>
    <w:rsid w:val="00672D9F"/>
    <w:rsid w:val="006735A4"/>
    <w:rsid w:val="00673810"/>
    <w:rsid w:val="006739E9"/>
    <w:rsid w:val="00673AD1"/>
    <w:rsid w:val="00673BD1"/>
    <w:rsid w:val="00673CEA"/>
    <w:rsid w:val="00674241"/>
    <w:rsid w:val="00674AE8"/>
    <w:rsid w:val="00676322"/>
    <w:rsid w:val="00676671"/>
    <w:rsid w:val="00676B76"/>
    <w:rsid w:val="00677073"/>
    <w:rsid w:val="006770B5"/>
    <w:rsid w:val="00677120"/>
    <w:rsid w:val="00677B97"/>
    <w:rsid w:val="00681260"/>
    <w:rsid w:val="00681CD0"/>
    <w:rsid w:val="00681D92"/>
    <w:rsid w:val="006822C3"/>
    <w:rsid w:val="0068293C"/>
    <w:rsid w:val="006832D5"/>
    <w:rsid w:val="006835EF"/>
    <w:rsid w:val="00683786"/>
    <w:rsid w:val="00683EDC"/>
    <w:rsid w:val="0068484A"/>
    <w:rsid w:val="00684A4F"/>
    <w:rsid w:val="00685A7F"/>
    <w:rsid w:val="00685F0C"/>
    <w:rsid w:val="0068673D"/>
    <w:rsid w:val="00686836"/>
    <w:rsid w:val="00686973"/>
    <w:rsid w:val="00686F5C"/>
    <w:rsid w:val="00687732"/>
    <w:rsid w:val="006879D0"/>
    <w:rsid w:val="00687BA2"/>
    <w:rsid w:val="00690587"/>
    <w:rsid w:val="00690748"/>
    <w:rsid w:val="006909C2"/>
    <w:rsid w:val="00690E5D"/>
    <w:rsid w:val="00691152"/>
    <w:rsid w:val="006916B6"/>
    <w:rsid w:val="006918DB"/>
    <w:rsid w:val="006922B2"/>
    <w:rsid w:val="006923D5"/>
    <w:rsid w:val="00692515"/>
    <w:rsid w:val="0069297A"/>
    <w:rsid w:val="006929E1"/>
    <w:rsid w:val="006929F8"/>
    <w:rsid w:val="00692A08"/>
    <w:rsid w:val="00692AB6"/>
    <w:rsid w:val="00692C68"/>
    <w:rsid w:val="00692DE5"/>
    <w:rsid w:val="00693448"/>
    <w:rsid w:val="00693832"/>
    <w:rsid w:val="0069385E"/>
    <w:rsid w:val="00693CA4"/>
    <w:rsid w:val="00693FD0"/>
    <w:rsid w:val="00694D9B"/>
    <w:rsid w:val="00695578"/>
    <w:rsid w:val="00695AE8"/>
    <w:rsid w:val="00695D84"/>
    <w:rsid w:val="00695DD7"/>
    <w:rsid w:val="00695F6D"/>
    <w:rsid w:val="00696126"/>
    <w:rsid w:val="00696342"/>
    <w:rsid w:val="00696999"/>
    <w:rsid w:val="00696A2B"/>
    <w:rsid w:val="00696B61"/>
    <w:rsid w:val="006974D8"/>
    <w:rsid w:val="006979F2"/>
    <w:rsid w:val="00697A5A"/>
    <w:rsid w:val="00697F2B"/>
    <w:rsid w:val="006A0447"/>
    <w:rsid w:val="006A05F1"/>
    <w:rsid w:val="006A0D95"/>
    <w:rsid w:val="006A0F32"/>
    <w:rsid w:val="006A194B"/>
    <w:rsid w:val="006A1A28"/>
    <w:rsid w:val="006A1A3F"/>
    <w:rsid w:val="006A1B09"/>
    <w:rsid w:val="006A1BAE"/>
    <w:rsid w:val="006A1DAF"/>
    <w:rsid w:val="006A2849"/>
    <w:rsid w:val="006A2AE8"/>
    <w:rsid w:val="006A2B06"/>
    <w:rsid w:val="006A2B66"/>
    <w:rsid w:val="006A2D93"/>
    <w:rsid w:val="006A30CA"/>
    <w:rsid w:val="006A3666"/>
    <w:rsid w:val="006A3689"/>
    <w:rsid w:val="006A3F9C"/>
    <w:rsid w:val="006A5635"/>
    <w:rsid w:val="006A597B"/>
    <w:rsid w:val="006A5CAC"/>
    <w:rsid w:val="006A62E4"/>
    <w:rsid w:val="006A62F4"/>
    <w:rsid w:val="006A6858"/>
    <w:rsid w:val="006A6A7F"/>
    <w:rsid w:val="006A6DF8"/>
    <w:rsid w:val="006A6EC4"/>
    <w:rsid w:val="006A6F74"/>
    <w:rsid w:val="006A7239"/>
    <w:rsid w:val="006A7DC4"/>
    <w:rsid w:val="006B0765"/>
    <w:rsid w:val="006B11B5"/>
    <w:rsid w:val="006B1238"/>
    <w:rsid w:val="006B2242"/>
    <w:rsid w:val="006B2440"/>
    <w:rsid w:val="006B2943"/>
    <w:rsid w:val="006B3785"/>
    <w:rsid w:val="006B3CAE"/>
    <w:rsid w:val="006B4A3C"/>
    <w:rsid w:val="006B531A"/>
    <w:rsid w:val="006B54BA"/>
    <w:rsid w:val="006B5D4B"/>
    <w:rsid w:val="006B601F"/>
    <w:rsid w:val="006B6386"/>
    <w:rsid w:val="006B63DA"/>
    <w:rsid w:val="006B68E0"/>
    <w:rsid w:val="006B6C1F"/>
    <w:rsid w:val="006B6F4B"/>
    <w:rsid w:val="006B7197"/>
    <w:rsid w:val="006B7DEF"/>
    <w:rsid w:val="006C061A"/>
    <w:rsid w:val="006C0B26"/>
    <w:rsid w:val="006C13D0"/>
    <w:rsid w:val="006C13E6"/>
    <w:rsid w:val="006C1422"/>
    <w:rsid w:val="006C1725"/>
    <w:rsid w:val="006C1853"/>
    <w:rsid w:val="006C1A9B"/>
    <w:rsid w:val="006C1B69"/>
    <w:rsid w:val="006C1D9C"/>
    <w:rsid w:val="006C1E3C"/>
    <w:rsid w:val="006C1E5A"/>
    <w:rsid w:val="006C2122"/>
    <w:rsid w:val="006C2626"/>
    <w:rsid w:val="006C2646"/>
    <w:rsid w:val="006C2750"/>
    <w:rsid w:val="006C27CF"/>
    <w:rsid w:val="006C2A85"/>
    <w:rsid w:val="006C2C1F"/>
    <w:rsid w:val="006C2D73"/>
    <w:rsid w:val="006C2E01"/>
    <w:rsid w:val="006C3007"/>
    <w:rsid w:val="006C32A1"/>
    <w:rsid w:val="006C3424"/>
    <w:rsid w:val="006C347C"/>
    <w:rsid w:val="006C35CB"/>
    <w:rsid w:val="006C3730"/>
    <w:rsid w:val="006C3C52"/>
    <w:rsid w:val="006C4016"/>
    <w:rsid w:val="006C45A4"/>
    <w:rsid w:val="006C4785"/>
    <w:rsid w:val="006C4849"/>
    <w:rsid w:val="006C4893"/>
    <w:rsid w:val="006C48FD"/>
    <w:rsid w:val="006C4EC0"/>
    <w:rsid w:val="006C50E8"/>
    <w:rsid w:val="006C5100"/>
    <w:rsid w:val="006C54C2"/>
    <w:rsid w:val="006C5602"/>
    <w:rsid w:val="006C5B52"/>
    <w:rsid w:val="006C6082"/>
    <w:rsid w:val="006C614F"/>
    <w:rsid w:val="006C625A"/>
    <w:rsid w:val="006C638B"/>
    <w:rsid w:val="006C67A0"/>
    <w:rsid w:val="006C6A91"/>
    <w:rsid w:val="006C7387"/>
    <w:rsid w:val="006C7A9B"/>
    <w:rsid w:val="006C7B6A"/>
    <w:rsid w:val="006C7DBC"/>
    <w:rsid w:val="006C7E57"/>
    <w:rsid w:val="006C7F0E"/>
    <w:rsid w:val="006D07A0"/>
    <w:rsid w:val="006D0953"/>
    <w:rsid w:val="006D0AB0"/>
    <w:rsid w:val="006D1360"/>
    <w:rsid w:val="006D18EA"/>
    <w:rsid w:val="006D1EA8"/>
    <w:rsid w:val="006D1FF8"/>
    <w:rsid w:val="006D23C3"/>
    <w:rsid w:val="006D2AD4"/>
    <w:rsid w:val="006D2D8E"/>
    <w:rsid w:val="006D2DFC"/>
    <w:rsid w:val="006D34C7"/>
    <w:rsid w:val="006D413B"/>
    <w:rsid w:val="006D41CB"/>
    <w:rsid w:val="006D4E6B"/>
    <w:rsid w:val="006D4EC8"/>
    <w:rsid w:val="006D4F21"/>
    <w:rsid w:val="006D5787"/>
    <w:rsid w:val="006D5846"/>
    <w:rsid w:val="006D59C6"/>
    <w:rsid w:val="006D6413"/>
    <w:rsid w:val="006D6443"/>
    <w:rsid w:val="006D66A8"/>
    <w:rsid w:val="006D7AA8"/>
    <w:rsid w:val="006D7EE4"/>
    <w:rsid w:val="006E0A14"/>
    <w:rsid w:val="006E0D97"/>
    <w:rsid w:val="006E1BD2"/>
    <w:rsid w:val="006E25A0"/>
    <w:rsid w:val="006E2AE8"/>
    <w:rsid w:val="006E313A"/>
    <w:rsid w:val="006E3B50"/>
    <w:rsid w:val="006E3F5C"/>
    <w:rsid w:val="006E5033"/>
    <w:rsid w:val="006E5381"/>
    <w:rsid w:val="006E5640"/>
    <w:rsid w:val="006E5A9D"/>
    <w:rsid w:val="006E6290"/>
    <w:rsid w:val="006E6863"/>
    <w:rsid w:val="006E6CC6"/>
    <w:rsid w:val="006E7149"/>
    <w:rsid w:val="006E776D"/>
    <w:rsid w:val="006E7FA4"/>
    <w:rsid w:val="006F023D"/>
    <w:rsid w:val="006F07C5"/>
    <w:rsid w:val="006F07DB"/>
    <w:rsid w:val="006F096E"/>
    <w:rsid w:val="006F0AE3"/>
    <w:rsid w:val="006F0C0B"/>
    <w:rsid w:val="006F1144"/>
    <w:rsid w:val="006F130F"/>
    <w:rsid w:val="006F155A"/>
    <w:rsid w:val="006F1697"/>
    <w:rsid w:val="006F191A"/>
    <w:rsid w:val="006F1AD9"/>
    <w:rsid w:val="006F23F5"/>
    <w:rsid w:val="006F2E40"/>
    <w:rsid w:val="006F3E7A"/>
    <w:rsid w:val="006F3ECF"/>
    <w:rsid w:val="006F3F0D"/>
    <w:rsid w:val="006F3F11"/>
    <w:rsid w:val="006F3FAA"/>
    <w:rsid w:val="006F41C2"/>
    <w:rsid w:val="006F45F0"/>
    <w:rsid w:val="006F4C7A"/>
    <w:rsid w:val="006F5DAB"/>
    <w:rsid w:val="006F5F7A"/>
    <w:rsid w:val="006F6AC3"/>
    <w:rsid w:val="006F6B20"/>
    <w:rsid w:val="006F7023"/>
    <w:rsid w:val="006F7735"/>
    <w:rsid w:val="006F7740"/>
    <w:rsid w:val="006F793C"/>
    <w:rsid w:val="0070006D"/>
    <w:rsid w:val="007003BD"/>
    <w:rsid w:val="007003DE"/>
    <w:rsid w:val="00700B86"/>
    <w:rsid w:val="00700D70"/>
    <w:rsid w:val="00700D7F"/>
    <w:rsid w:val="00700E39"/>
    <w:rsid w:val="00701461"/>
    <w:rsid w:val="00702D76"/>
    <w:rsid w:val="0070334E"/>
    <w:rsid w:val="0070348A"/>
    <w:rsid w:val="007046E1"/>
    <w:rsid w:val="007047B3"/>
    <w:rsid w:val="0070482A"/>
    <w:rsid w:val="007049A5"/>
    <w:rsid w:val="00704BE0"/>
    <w:rsid w:val="00704FA4"/>
    <w:rsid w:val="0070516D"/>
    <w:rsid w:val="007061FD"/>
    <w:rsid w:val="00706B45"/>
    <w:rsid w:val="00706CCB"/>
    <w:rsid w:val="00707687"/>
    <w:rsid w:val="007076FF"/>
    <w:rsid w:val="00707BFA"/>
    <w:rsid w:val="00707F56"/>
    <w:rsid w:val="007100B5"/>
    <w:rsid w:val="00710284"/>
    <w:rsid w:val="00710A01"/>
    <w:rsid w:val="00710DCF"/>
    <w:rsid w:val="0071181D"/>
    <w:rsid w:val="00711A4E"/>
    <w:rsid w:val="00711ADC"/>
    <w:rsid w:val="0071212A"/>
    <w:rsid w:val="00712523"/>
    <w:rsid w:val="00712D32"/>
    <w:rsid w:val="00712D6B"/>
    <w:rsid w:val="00712EC6"/>
    <w:rsid w:val="00713360"/>
    <w:rsid w:val="0071377C"/>
    <w:rsid w:val="007137CD"/>
    <w:rsid w:val="0071400E"/>
    <w:rsid w:val="00714607"/>
    <w:rsid w:val="00715181"/>
    <w:rsid w:val="0071598E"/>
    <w:rsid w:val="007161B3"/>
    <w:rsid w:val="007167AC"/>
    <w:rsid w:val="00716ADA"/>
    <w:rsid w:val="00716F4A"/>
    <w:rsid w:val="00717779"/>
    <w:rsid w:val="007206BD"/>
    <w:rsid w:val="007217A3"/>
    <w:rsid w:val="00721A87"/>
    <w:rsid w:val="007229FD"/>
    <w:rsid w:val="00722B49"/>
    <w:rsid w:val="00723964"/>
    <w:rsid w:val="0072444F"/>
    <w:rsid w:val="007245CC"/>
    <w:rsid w:val="007250A8"/>
    <w:rsid w:val="0072515D"/>
    <w:rsid w:val="007256B8"/>
    <w:rsid w:val="00725A88"/>
    <w:rsid w:val="00726BCC"/>
    <w:rsid w:val="007273C8"/>
    <w:rsid w:val="00727412"/>
    <w:rsid w:val="0072750C"/>
    <w:rsid w:val="00727BE4"/>
    <w:rsid w:val="00727C57"/>
    <w:rsid w:val="00727E71"/>
    <w:rsid w:val="00727EF9"/>
    <w:rsid w:val="00730065"/>
    <w:rsid w:val="007302CA"/>
    <w:rsid w:val="00730DA6"/>
    <w:rsid w:val="00730FAA"/>
    <w:rsid w:val="00731108"/>
    <w:rsid w:val="007317A9"/>
    <w:rsid w:val="007319F0"/>
    <w:rsid w:val="00731A96"/>
    <w:rsid w:val="00731B96"/>
    <w:rsid w:val="00731F8F"/>
    <w:rsid w:val="007320B8"/>
    <w:rsid w:val="00732172"/>
    <w:rsid w:val="0073266B"/>
    <w:rsid w:val="0073269A"/>
    <w:rsid w:val="00733E9A"/>
    <w:rsid w:val="0073408E"/>
    <w:rsid w:val="0073467D"/>
    <w:rsid w:val="00734777"/>
    <w:rsid w:val="00734873"/>
    <w:rsid w:val="007349F2"/>
    <w:rsid w:val="00734BE0"/>
    <w:rsid w:val="00735017"/>
    <w:rsid w:val="0073594E"/>
    <w:rsid w:val="00735CB0"/>
    <w:rsid w:val="00735DE5"/>
    <w:rsid w:val="00735FCD"/>
    <w:rsid w:val="00736EDD"/>
    <w:rsid w:val="00737002"/>
    <w:rsid w:val="007372C7"/>
    <w:rsid w:val="00737B13"/>
    <w:rsid w:val="00737BA0"/>
    <w:rsid w:val="00737E8C"/>
    <w:rsid w:val="00740949"/>
    <w:rsid w:val="00741122"/>
    <w:rsid w:val="007412A1"/>
    <w:rsid w:val="007413E3"/>
    <w:rsid w:val="0074160E"/>
    <w:rsid w:val="00741E24"/>
    <w:rsid w:val="00741FBE"/>
    <w:rsid w:val="00742BFC"/>
    <w:rsid w:val="00742D2B"/>
    <w:rsid w:val="00742E04"/>
    <w:rsid w:val="00743253"/>
    <w:rsid w:val="0074331B"/>
    <w:rsid w:val="007436ED"/>
    <w:rsid w:val="00743993"/>
    <w:rsid w:val="00743B1E"/>
    <w:rsid w:val="00743FB2"/>
    <w:rsid w:val="0074482A"/>
    <w:rsid w:val="00744AE8"/>
    <w:rsid w:val="00746003"/>
    <w:rsid w:val="007461BD"/>
    <w:rsid w:val="007461D5"/>
    <w:rsid w:val="0074641C"/>
    <w:rsid w:val="007465C5"/>
    <w:rsid w:val="007467F7"/>
    <w:rsid w:val="007468EC"/>
    <w:rsid w:val="00746C43"/>
    <w:rsid w:val="00747CD8"/>
    <w:rsid w:val="007505DA"/>
    <w:rsid w:val="007506A2"/>
    <w:rsid w:val="00750D52"/>
    <w:rsid w:val="007511B4"/>
    <w:rsid w:val="00751970"/>
    <w:rsid w:val="00751ADD"/>
    <w:rsid w:val="00751B22"/>
    <w:rsid w:val="00751DBD"/>
    <w:rsid w:val="007520D5"/>
    <w:rsid w:val="00752117"/>
    <w:rsid w:val="00752152"/>
    <w:rsid w:val="0075237F"/>
    <w:rsid w:val="00752AB7"/>
    <w:rsid w:val="0075326F"/>
    <w:rsid w:val="007537D2"/>
    <w:rsid w:val="00753B17"/>
    <w:rsid w:val="00753B2D"/>
    <w:rsid w:val="007543E7"/>
    <w:rsid w:val="00754596"/>
    <w:rsid w:val="00754AA6"/>
    <w:rsid w:val="00755CC0"/>
    <w:rsid w:val="0075663B"/>
    <w:rsid w:val="00756692"/>
    <w:rsid w:val="00756A99"/>
    <w:rsid w:val="00756B18"/>
    <w:rsid w:val="00760426"/>
    <w:rsid w:val="007607F7"/>
    <w:rsid w:val="00760E3D"/>
    <w:rsid w:val="00760FBF"/>
    <w:rsid w:val="0076165E"/>
    <w:rsid w:val="0076190D"/>
    <w:rsid w:val="00761C21"/>
    <w:rsid w:val="00762164"/>
    <w:rsid w:val="00762240"/>
    <w:rsid w:val="007622F4"/>
    <w:rsid w:val="00762A59"/>
    <w:rsid w:val="00762C08"/>
    <w:rsid w:val="0076339E"/>
    <w:rsid w:val="007634BB"/>
    <w:rsid w:val="00763827"/>
    <w:rsid w:val="007640CF"/>
    <w:rsid w:val="00764335"/>
    <w:rsid w:val="00764769"/>
    <w:rsid w:val="00764B18"/>
    <w:rsid w:val="007652C1"/>
    <w:rsid w:val="0076538E"/>
    <w:rsid w:val="00765680"/>
    <w:rsid w:val="007656D7"/>
    <w:rsid w:val="00765F3E"/>
    <w:rsid w:val="007661FC"/>
    <w:rsid w:val="0076647B"/>
    <w:rsid w:val="007669C5"/>
    <w:rsid w:val="00766DEB"/>
    <w:rsid w:val="007670AF"/>
    <w:rsid w:val="00767DF0"/>
    <w:rsid w:val="00770361"/>
    <w:rsid w:val="00770606"/>
    <w:rsid w:val="00770A27"/>
    <w:rsid w:val="00770BF7"/>
    <w:rsid w:val="007715D0"/>
    <w:rsid w:val="00771AEE"/>
    <w:rsid w:val="00772039"/>
    <w:rsid w:val="007721FA"/>
    <w:rsid w:val="0077221D"/>
    <w:rsid w:val="00772419"/>
    <w:rsid w:val="0077249C"/>
    <w:rsid w:val="00772964"/>
    <w:rsid w:val="00772DE1"/>
    <w:rsid w:val="0077395B"/>
    <w:rsid w:val="007739A1"/>
    <w:rsid w:val="00773A1B"/>
    <w:rsid w:val="00773A53"/>
    <w:rsid w:val="00773C62"/>
    <w:rsid w:val="00773FE1"/>
    <w:rsid w:val="00774493"/>
    <w:rsid w:val="007744D3"/>
    <w:rsid w:val="00774749"/>
    <w:rsid w:val="007749DE"/>
    <w:rsid w:val="00774B8D"/>
    <w:rsid w:val="00774E28"/>
    <w:rsid w:val="00774E39"/>
    <w:rsid w:val="00774EC0"/>
    <w:rsid w:val="007752FF"/>
    <w:rsid w:val="007763BC"/>
    <w:rsid w:val="0077685A"/>
    <w:rsid w:val="007768D6"/>
    <w:rsid w:val="00776AB4"/>
    <w:rsid w:val="00777614"/>
    <w:rsid w:val="00777C53"/>
    <w:rsid w:val="00777F0B"/>
    <w:rsid w:val="007801E9"/>
    <w:rsid w:val="0078039D"/>
    <w:rsid w:val="0078051A"/>
    <w:rsid w:val="0078068F"/>
    <w:rsid w:val="0078129F"/>
    <w:rsid w:val="007817E5"/>
    <w:rsid w:val="0078190B"/>
    <w:rsid w:val="0078218F"/>
    <w:rsid w:val="00782759"/>
    <w:rsid w:val="007830F0"/>
    <w:rsid w:val="007831D2"/>
    <w:rsid w:val="007839D5"/>
    <w:rsid w:val="00783C39"/>
    <w:rsid w:val="007840F5"/>
    <w:rsid w:val="00784141"/>
    <w:rsid w:val="0078419C"/>
    <w:rsid w:val="00784AA0"/>
    <w:rsid w:val="00785299"/>
    <w:rsid w:val="00785488"/>
    <w:rsid w:val="0078554D"/>
    <w:rsid w:val="00785A4C"/>
    <w:rsid w:val="00785D95"/>
    <w:rsid w:val="00785F61"/>
    <w:rsid w:val="00786563"/>
    <w:rsid w:val="007868D2"/>
    <w:rsid w:val="007872F7"/>
    <w:rsid w:val="0078736E"/>
    <w:rsid w:val="007873DB"/>
    <w:rsid w:val="00790DFB"/>
    <w:rsid w:val="00790F73"/>
    <w:rsid w:val="00791083"/>
    <w:rsid w:val="007914DE"/>
    <w:rsid w:val="00791824"/>
    <w:rsid w:val="00791A5B"/>
    <w:rsid w:val="00791DC6"/>
    <w:rsid w:val="007923E9"/>
    <w:rsid w:val="00792557"/>
    <w:rsid w:val="007928A5"/>
    <w:rsid w:val="00792A43"/>
    <w:rsid w:val="00792F33"/>
    <w:rsid w:val="00792FA7"/>
    <w:rsid w:val="00793199"/>
    <w:rsid w:val="007934F8"/>
    <w:rsid w:val="00793E08"/>
    <w:rsid w:val="00794550"/>
    <w:rsid w:val="00794876"/>
    <w:rsid w:val="00795348"/>
    <w:rsid w:val="00795602"/>
    <w:rsid w:val="00795666"/>
    <w:rsid w:val="00795DF4"/>
    <w:rsid w:val="00795E58"/>
    <w:rsid w:val="00795EB7"/>
    <w:rsid w:val="007961E3"/>
    <w:rsid w:val="007968B6"/>
    <w:rsid w:val="00796DD0"/>
    <w:rsid w:val="00796DDA"/>
    <w:rsid w:val="00796F11"/>
    <w:rsid w:val="007970C1"/>
    <w:rsid w:val="00797887"/>
    <w:rsid w:val="00797CCB"/>
    <w:rsid w:val="007A0146"/>
    <w:rsid w:val="007A0DD4"/>
    <w:rsid w:val="007A14F8"/>
    <w:rsid w:val="007A1CD6"/>
    <w:rsid w:val="007A23C9"/>
    <w:rsid w:val="007A2A78"/>
    <w:rsid w:val="007A3460"/>
    <w:rsid w:val="007A39D1"/>
    <w:rsid w:val="007A3F80"/>
    <w:rsid w:val="007A4225"/>
    <w:rsid w:val="007A42D2"/>
    <w:rsid w:val="007A4392"/>
    <w:rsid w:val="007A4403"/>
    <w:rsid w:val="007A49A7"/>
    <w:rsid w:val="007A4C3F"/>
    <w:rsid w:val="007A5399"/>
    <w:rsid w:val="007A5674"/>
    <w:rsid w:val="007A5816"/>
    <w:rsid w:val="007A58CA"/>
    <w:rsid w:val="007A678F"/>
    <w:rsid w:val="007A6C14"/>
    <w:rsid w:val="007A6E3C"/>
    <w:rsid w:val="007A6ED7"/>
    <w:rsid w:val="007A70A1"/>
    <w:rsid w:val="007A778B"/>
    <w:rsid w:val="007A7B9E"/>
    <w:rsid w:val="007B0B71"/>
    <w:rsid w:val="007B106B"/>
    <w:rsid w:val="007B1881"/>
    <w:rsid w:val="007B18BA"/>
    <w:rsid w:val="007B1B33"/>
    <w:rsid w:val="007B2C3C"/>
    <w:rsid w:val="007B2DD5"/>
    <w:rsid w:val="007B3A88"/>
    <w:rsid w:val="007B4044"/>
    <w:rsid w:val="007B4894"/>
    <w:rsid w:val="007B48E2"/>
    <w:rsid w:val="007B4C84"/>
    <w:rsid w:val="007B4CD1"/>
    <w:rsid w:val="007B4F37"/>
    <w:rsid w:val="007B55B8"/>
    <w:rsid w:val="007B633B"/>
    <w:rsid w:val="007B63C2"/>
    <w:rsid w:val="007B6488"/>
    <w:rsid w:val="007B6B19"/>
    <w:rsid w:val="007B7121"/>
    <w:rsid w:val="007B72C6"/>
    <w:rsid w:val="007C0029"/>
    <w:rsid w:val="007C00FC"/>
    <w:rsid w:val="007C03BD"/>
    <w:rsid w:val="007C1326"/>
    <w:rsid w:val="007C138F"/>
    <w:rsid w:val="007C17E8"/>
    <w:rsid w:val="007C1822"/>
    <w:rsid w:val="007C19B7"/>
    <w:rsid w:val="007C2356"/>
    <w:rsid w:val="007C24C3"/>
    <w:rsid w:val="007C2725"/>
    <w:rsid w:val="007C27D7"/>
    <w:rsid w:val="007C291B"/>
    <w:rsid w:val="007C2A07"/>
    <w:rsid w:val="007C2D39"/>
    <w:rsid w:val="007C355D"/>
    <w:rsid w:val="007C3B77"/>
    <w:rsid w:val="007C3F36"/>
    <w:rsid w:val="007C481A"/>
    <w:rsid w:val="007C4B59"/>
    <w:rsid w:val="007C4C0A"/>
    <w:rsid w:val="007C5703"/>
    <w:rsid w:val="007C5A1E"/>
    <w:rsid w:val="007C5CC7"/>
    <w:rsid w:val="007C6262"/>
    <w:rsid w:val="007C6B91"/>
    <w:rsid w:val="007C73C6"/>
    <w:rsid w:val="007C75CF"/>
    <w:rsid w:val="007C765F"/>
    <w:rsid w:val="007D01BD"/>
    <w:rsid w:val="007D03C2"/>
    <w:rsid w:val="007D03FA"/>
    <w:rsid w:val="007D0601"/>
    <w:rsid w:val="007D1CFC"/>
    <w:rsid w:val="007D1F2F"/>
    <w:rsid w:val="007D268F"/>
    <w:rsid w:val="007D26FE"/>
    <w:rsid w:val="007D2C4D"/>
    <w:rsid w:val="007D3117"/>
    <w:rsid w:val="007D3470"/>
    <w:rsid w:val="007D3673"/>
    <w:rsid w:val="007D37E8"/>
    <w:rsid w:val="007D38F5"/>
    <w:rsid w:val="007D4B21"/>
    <w:rsid w:val="007D57DC"/>
    <w:rsid w:val="007D5D8F"/>
    <w:rsid w:val="007D5FB9"/>
    <w:rsid w:val="007D6051"/>
    <w:rsid w:val="007D690B"/>
    <w:rsid w:val="007D6A91"/>
    <w:rsid w:val="007D6DA0"/>
    <w:rsid w:val="007D6F85"/>
    <w:rsid w:val="007D71FF"/>
    <w:rsid w:val="007E00D0"/>
    <w:rsid w:val="007E03A2"/>
    <w:rsid w:val="007E0B16"/>
    <w:rsid w:val="007E0E6F"/>
    <w:rsid w:val="007E0FA2"/>
    <w:rsid w:val="007E1BC0"/>
    <w:rsid w:val="007E21E1"/>
    <w:rsid w:val="007E2619"/>
    <w:rsid w:val="007E31B7"/>
    <w:rsid w:val="007E3540"/>
    <w:rsid w:val="007E38E5"/>
    <w:rsid w:val="007E4236"/>
    <w:rsid w:val="007E481A"/>
    <w:rsid w:val="007E4961"/>
    <w:rsid w:val="007E4AFC"/>
    <w:rsid w:val="007E4DB4"/>
    <w:rsid w:val="007E4F94"/>
    <w:rsid w:val="007E5D9E"/>
    <w:rsid w:val="007E5E57"/>
    <w:rsid w:val="007E7394"/>
    <w:rsid w:val="007E73D6"/>
    <w:rsid w:val="007E79AA"/>
    <w:rsid w:val="007E7C0E"/>
    <w:rsid w:val="007F053E"/>
    <w:rsid w:val="007F0547"/>
    <w:rsid w:val="007F090D"/>
    <w:rsid w:val="007F1821"/>
    <w:rsid w:val="007F19CA"/>
    <w:rsid w:val="007F1C0C"/>
    <w:rsid w:val="007F23F3"/>
    <w:rsid w:val="007F28F6"/>
    <w:rsid w:val="007F2FE8"/>
    <w:rsid w:val="007F3160"/>
    <w:rsid w:val="007F328A"/>
    <w:rsid w:val="007F3C0F"/>
    <w:rsid w:val="007F4B27"/>
    <w:rsid w:val="007F52EF"/>
    <w:rsid w:val="007F582C"/>
    <w:rsid w:val="007F5A3A"/>
    <w:rsid w:val="007F5F57"/>
    <w:rsid w:val="007F6402"/>
    <w:rsid w:val="007F6824"/>
    <w:rsid w:val="007F6F73"/>
    <w:rsid w:val="007F7006"/>
    <w:rsid w:val="007F701E"/>
    <w:rsid w:val="007F7276"/>
    <w:rsid w:val="00800185"/>
    <w:rsid w:val="0080020D"/>
    <w:rsid w:val="00800431"/>
    <w:rsid w:val="00800854"/>
    <w:rsid w:val="00800A75"/>
    <w:rsid w:val="00800BA2"/>
    <w:rsid w:val="00800D6A"/>
    <w:rsid w:val="0080106D"/>
    <w:rsid w:val="008012B0"/>
    <w:rsid w:val="008016AC"/>
    <w:rsid w:val="00801D6C"/>
    <w:rsid w:val="00802DBD"/>
    <w:rsid w:val="008030E7"/>
    <w:rsid w:val="008035D5"/>
    <w:rsid w:val="00803750"/>
    <w:rsid w:val="0080376D"/>
    <w:rsid w:val="00803804"/>
    <w:rsid w:val="0080391C"/>
    <w:rsid w:val="00803949"/>
    <w:rsid w:val="0080394D"/>
    <w:rsid w:val="008041C4"/>
    <w:rsid w:val="0080478D"/>
    <w:rsid w:val="008049DD"/>
    <w:rsid w:val="00804A38"/>
    <w:rsid w:val="00804B25"/>
    <w:rsid w:val="00804D09"/>
    <w:rsid w:val="00804D33"/>
    <w:rsid w:val="008051BE"/>
    <w:rsid w:val="00805314"/>
    <w:rsid w:val="008054F6"/>
    <w:rsid w:val="00805B37"/>
    <w:rsid w:val="00805B7F"/>
    <w:rsid w:val="00805DD5"/>
    <w:rsid w:val="00806053"/>
    <w:rsid w:val="00806387"/>
    <w:rsid w:val="00806405"/>
    <w:rsid w:val="00806570"/>
    <w:rsid w:val="00806C9B"/>
    <w:rsid w:val="00806CF8"/>
    <w:rsid w:val="00806D16"/>
    <w:rsid w:val="00807082"/>
    <w:rsid w:val="0080718E"/>
    <w:rsid w:val="008074A0"/>
    <w:rsid w:val="00807511"/>
    <w:rsid w:val="008075DA"/>
    <w:rsid w:val="008079F7"/>
    <w:rsid w:val="00807CE2"/>
    <w:rsid w:val="00807FF7"/>
    <w:rsid w:val="00810819"/>
    <w:rsid w:val="00811000"/>
    <w:rsid w:val="008112D3"/>
    <w:rsid w:val="00811882"/>
    <w:rsid w:val="00811C73"/>
    <w:rsid w:val="0081214E"/>
    <w:rsid w:val="00812BD0"/>
    <w:rsid w:val="00812FAB"/>
    <w:rsid w:val="008135E3"/>
    <w:rsid w:val="008137E1"/>
    <w:rsid w:val="008144D0"/>
    <w:rsid w:val="00814BA4"/>
    <w:rsid w:val="008150B5"/>
    <w:rsid w:val="00815156"/>
    <w:rsid w:val="008155DE"/>
    <w:rsid w:val="0081609A"/>
    <w:rsid w:val="00816343"/>
    <w:rsid w:val="00816411"/>
    <w:rsid w:val="0081691D"/>
    <w:rsid w:val="00817344"/>
    <w:rsid w:val="008205DE"/>
    <w:rsid w:val="008210F1"/>
    <w:rsid w:val="00821270"/>
    <w:rsid w:val="0082154A"/>
    <w:rsid w:val="00821C9B"/>
    <w:rsid w:val="0082256E"/>
    <w:rsid w:val="00822611"/>
    <w:rsid w:val="0082284F"/>
    <w:rsid w:val="008228C4"/>
    <w:rsid w:val="008233D8"/>
    <w:rsid w:val="00823859"/>
    <w:rsid w:val="00823A87"/>
    <w:rsid w:val="00823C66"/>
    <w:rsid w:val="00823E08"/>
    <w:rsid w:val="00824684"/>
    <w:rsid w:val="00824A79"/>
    <w:rsid w:val="00824CB3"/>
    <w:rsid w:val="00824D81"/>
    <w:rsid w:val="0082645E"/>
    <w:rsid w:val="00826921"/>
    <w:rsid w:val="00826AAB"/>
    <w:rsid w:val="00826E53"/>
    <w:rsid w:val="00827733"/>
    <w:rsid w:val="00827A2C"/>
    <w:rsid w:val="00827BEA"/>
    <w:rsid w:val="0083147A"/>
    <w:rsid w:val="00831B33"/>
    <w:rsid w:val="00831B3E"/>
    <w:rsid w:val="00831BB2"/>
    <w:rsid w:val="00831FBB"/>
    <w:rsid w:val="008323E8"/>
    <w:rsid w:val="00832505"/>
    <w:rsid w:val="008329C1"/>
    <w:rsid w:val="00832E7A"/>
    <w:rsid w:val="0083308B"/>
    <w:rsid w:val="008334B2"/>
    <w:rsid w:val="00833C08"/>
    <w:rsid w:val="00833DCE"/>
    <w:rsid w:val="00833DDD"/>
    <w:rsid w:val="008344A3"/>
    <w:rsid w:val="00834CF3"/>
    <w:rsid w:val="00835242"/>
    <w:rsid w:val="0083563A"/>
    <w:rsid w:val="00835CCA"/>
    <w:rsid w:val="00836546"/>
    <w:rsid w:val="00836C9C"/>
    <w:rsid w:val="008370B3"/>
    <w:rsid w:val="008372CB"/>
    <w:rsid w:val="008376D5"/>
    <w:rsid w:val="008378A3"/>
    <w:rsid w:val="00840A10"/>
    <w:rsid w:val="00840C08"/>
    <w:rsid w:val="008418C7"/>
    <w:rsid w:val="00841942"/>
    <w:rsid w:val="00841BEC"/>
    <w:rsid w:val="00841BF3"/>
    <w:rsid w:val="008422C4"/>
    <w:rsid w:val="008427D6"/>
    <w:rsid w:val="00842B0E"/>
    <w:rsid w:val="00842C53"/>
    <w:rsid w:val="00842EB2"/>
    <w:rsid w:val="0084307B"/>
    <w:rsid w:val="008430CB"/>
    <w:rsid w:val="00843562"/>
    <w:rsid w:val="0084370A"/>
    <w:rsid w:val="00843EB1"/>
    <w:rsid w:val="00844497"/>
    <w:rsid w:val="00844808"/>
    <w:rsid w:val="00844D8A"/>
    <w:rsid w:val="00845791"/>
    <w:rsid w:val="008457DC"/>
    <w:rsid w:val="00845959"/>
    <w:rsid w:val="00845C47"/>
    <w:rsid w:val="00845FE5"/>
    <w:rsid w:val="008462E9"/>
    <w:rsid w:val="0084646F"/>
    <w:rsid w:val="00846634"/>
    <w:rsid w:val="0084696F"/>
    <w:rsid w:val="008469B7"/>
    <w:rsid w:val="00846F08"/>
    <w:rsid w:val="00846FBC"/>
    <w:rsid w:val="00847F56"/>
    <w:rsid w:val="0085011F"/>
    <w:rsid w:val="00850B3F"/>
    <w:rsid w:val="00850BB8"/>
    <w:rsid w:val="00851190"/>
    <w:rsid w:val="0085152C"/>
    <w:rsid w:val="00851C53"/>
    <w:rsid w:val="00852D5A"/>
    <w:rsid w:val="008530D8"/>
    <w:rsid w:val="008536D1"/>
    <w:rsid w:val="008539EA"/>
    <w:rsid w:val="00853AA9"/>
    <w:rsid w:val="00853CD5"/>
    <w:rsid w:val="00853EA5"/>
    <w:rsid w:val="00854461"/>
    <w:rsid w:val="00854613"/>
    <w:rsid w:val="00855161"/>
    <w:rsid w:val="0085535D"/>
    <w:rsid w:val="00855EE2"/>
    <w:rsid w:val="008560F9"/>
    <w:rsid w:val="00856891"/>
    <w:rsid w:val="008568AB"/>
    <w:rsid w:val="0085718E"/>
    <w:rsid w:val="00857908"/>
    <w:rsid w:val="008608A8"/>
    <w:rsid w:val="0086094F"/>
    <w:rsid w:val="00860E03"/>
    <w:rsid w:val="00861973"/>
    <w:rsid w:val="008623A1"/>
    <w:rsid w:val="008628DF"/>
    <w:rsid w:val="00862906"/>
    <w:rsid w:val="008629AF"/>
    <w:rsid w:val="00862FD6"/>
    <w:rsid w:val="00863D9B"/>
    <w:rsid w:val="008640FA"/>
    <w:rsid w:val="008649EC"/>
    <w:rsid w:val="00864CA2"/>
    <w:rsid w:val="00865023"/>
    <w:rsid w:val="008655B1"/>
    <w:rsid w:val="0086566C"/>
    <w:rsid w:val="0086637F"/>
    <w:rsid w:val="00866895"/>
    <w:rsid w:val="0086691A"/>
    <w:rsid w:val="00866DC9"/>
    <w:rsid w:val="00867267"/>
    <w:rsid w:val="00867294"/>
    <w:rsid w:val="0086797A"/>
    <w:rsid w:val="00867DD8"/>
    <w:rsid w:val="00867E18"/>
    <w:rsid w:val="008704F7"/>
    <w:rsid w:val="00870504"/>
    <w:rsid w:val="008716BF"/>
    <w:rsid w:val="0087194E"/>
    <w:rsid w:val="00871FF1"/>
    <w:rsid w:val="008725E3"/>
    <w:rsid w:val="00872A53"/>
    <w:rsid w:val="00872D11"/>
    <w:rsid w:val="00874153"/>
    <w:rsid w:val="0087469C"/>
    <w:rsid w:val="008746D0"/>
    <w:rsid w:val="00874862"/>
    <w:rsid w:val="00874CD8"/>
    <w:rsid w:val="00875474"/>
    <w:rsid w:val="00876A37"/>
    <w:rsid w:val="00876A5B"/>
    <w:rsid w:val="00876AEF"/>
    <w:rsid w:val="00877126"/>
    <w:rsid w:val="00877430"/>
    <w:rsid w:val="008777F2"/>
    <w:rsid w:val="0087788D"/>
    <w:rsid w:val="008802B1"/>
    <w:rsid w:val="008803BF"/>
    <w:rsid w:val="008804AA"/>
    <w:rsid w:val="008807F5"/>
    <w:rsid w:val="0088085C"/>
    <w:rsid w:val="00880D5F"/>
    <w:rsid w:val="00881221"/>
    <w:rsid w:val="0088138B"/>
    <w:rsid w:val="00881537"/>
    <w:rsid w:val="008820C8"/>
    <w:rsid w:val="008823AD"/>
    <w:rsid w:val="00882D7A"/>
    <w:rsid w:val="00882E6C"/>
    <w:rsid w:val="00882FBB"/>
    <w:rsid w:val="00883921"/>
    <w:rsid w:val="008842BB"/>
    <w:rsid w:val="0088486C"/>
    <w:rsid w:val="008851AC"/>
    <w:rsid w:val="008852CA"/>
    <w:rsid w:val="00885401"/>
    <w:rsid w:val="008854F1"/>
    <w:rsid w:val="0088561A"/>
    <w:rsid w:val="00885CA6"/>
    <w:rsid w:val="00885CDC"/>
    <w:rsid w:val="00885ED1"/>
    <w:rsid w:val="00885FC7"/>
    <w:rsid w:val="00886104"/>
    <w:rsid w:val="00886471"/>
    <w:rsid w:val="008866EA"/>
    <w:rsid w:val="00887A8E"/>
    <w:rsid w:val="00887FD8"/>
    <w:rsid w:val="00890139"/>
    <w:rsid w:val="00890905"/>
    <w:rsid w:val="0089095C"/>
    <w:rsid w:val="00890A1F"/>
    <w:rsid w:val="00890EC1"/>
    <w:rsid w:val="00891169"/>
    <w:rsid w:val="0089123F"/>
    <w:rsid w:val="0089153B"/>
    <w:rsid w:val="008919B3"/>
    <w:rsid w:val="00891B1C"/>
    <w:rsid w:val="00891D2C"/>
    <w:rsid w:val="00892563"/>
    <w:rsid w:val="00894378"/>
    <w:rsid w:val="008945CF"/>
    <w:rsid w:val="00894852"/>
    <w:rsid w:val="00894D1F"/>
    <w:rsid w:val="00894FCA"/>
    <w:rsid w:val="008958E1"/>
    <w:rsid w:val="00895B0A"/>
    <w:rsid w:val="00895B9A"/>
    <w:rsid w:val="00895C7F"/>
    <w:rsid w:val="00896F63"/>
    <w:rsid w:val="0089704B"/>
    <w:rsid w:val="0089799C"/>
    <w:rsid w:val="00897F57"/>
    <w:rsid w:val="008A009C"/>
    <w:rsid w:val="008A01D6"/>
    <w:rsid w:val="008A01D7"/>
    <w:rsid w:val="008A0227"/>
    <w:rsid w:val="008A08E1"/>
    <w:rsid w:val="008A0E24"/>
    <w:rsid w:val="008A1C9E"/>
    <w:rsid w:val="008A1D12"/>
    <w:rsid w:val="008A2A07"/>
    <w:rsid w:val="008A2C47"/>
    <w:rsid w:val="008A32CC"/>
    <w:rsid w:val="008A3451"/>
    <w:rsid w:val="008A3A2C"/>
    <w:rsid w:val="008A3ADB"/>
    <w:rsid w:val="008A3FFB"/>
    <w:rsid w:val="008A47B9"/>
    <w:rsid w:val="008A4FA3"/>
    <w:rsid w:val="008A5A67"/>
    <w:rsid w:val="008A5B47"/>
    <w:rsid w:val="008A5E47"/>
    <w:rsid w:val="008A6594"/>
    <w:rsid w:val="008A6707"/>
    <w:rsid w:val="008A6CC1"/>
    <w:rsid w:val="008A6E88"/>
    <w:rsid w:val="008A780D"/>
    <w:rsid w:val="008A787D"/>
    <w:rsid w:val="008A7A80"/>
    <w:rsid w:val="008A7BF5"/>
    <w:rsid w:val="008A7D45"/>
    <w:rsid w:val="008B06B1"/>
    <w:rsid w:val="008B0A12"/>
    <w:rsid w:val="008B0C06"/>
    <w:rsid w:val="008B1397"/>
    <w:rsid w:val="008B1C31"/>
    <w:rsid w:val="008B2DAB"/>
    <w:rsid w:val="008B2E82"/>
    <w:rsid w:val="008B3055"/>
    <w:rsid w:val="008B30FC"/>
    <w:rsid w:val="008B3EF1"/>
    <w:rsid w:val="008B420A"/>
    <w:rsid w:val="008B42B9"/>
    <w:rsid w:val="008B4BA7"/>
    <w:rsid w:val="008B526C"/>
    <w:rsid w:val="008B533A"/>
    <w:rsid w:val="008B59FF"/>
    <w:rsid w:val="008B621F"/>
    <w:rsid w:val="008B63C2"/>
    <w:rsid w:val="008B640A"/>
    <w:rsid w:val="008B6D47"/>
    <w:rsid w:val="008B71F9"/>
    <w:rsid w:val="008B74EB"/>
    <w:rsid w:val="008B7576"/>
    <w:rsid w:val="008B7787"/>
    <w:rsid w:val="008B7DF4"/>
    <w:rsid w:val="008B7FDF"/>
    <w:rsid w:val="008C05DF"/>
    <w:rsid w:val="008C0ACC"/>
    <w:rsid w:val="008C0C9C"/>
    <w:rsid w:val="008C0E7B"/>
    <w:rsid w:val="008C1487"/>
    <w:rsid w:val="008C1510"/>
    <w:rsid w:val="008C193E"/>
    <w:rsid w:val="008C1AEE"/>
    <w:rsid w:val="008C1D06"/>
    <w:rsid w:val="008C2571"/>
    <w:rsid w:val="008C282A"/>
    <w:rsid w:val="008C367F"/>
    <w:rsid w:val="008C36A0"/>
    <w:rsid w:val="008C3DF6"/>
    <w:rsid w:val="008C3FE6"/>
    <w:rsid w:val="008C4660"/>
    <w:rsid w:val="008C4769"/>
    <w:rsid w:val="008C4890"/>
    <w:rsid w:val="008C5B04"/>
    <w:rsid w:val="008C5B59"/>
    <w:rsid w:val="008C5DA0"/>
    <w:rsid w:val="008C5E6A"/>
    <w:rsid w:val="008C6013"/>
    <w:rsid w:val="008C6318"/>
    <w:rsid w:val="008C6363"/>
    <w:rsid w:val="008C69C0"/>
    <w:rsid w:val="008C6B03"/>
    <w:rsid w:val="008C70A8"/>
    <w:rsid w:val="008C7441"/>
    <w:rsid w:val="008C7F6A"/>
    <w:rsid w:val="008D0080"/>
    <w:rsid w:val="008D0563"/>
    <w:rsid w:val="008D0894"/>
    <w:rsid w:val="008D0DAF"/>
    <w:rsid w:val="008D1D0A"/>
    <w:rsid w:val="008D1E03"/>
    <w:rsid w:val="008D1F62"/>
    <w:rsid w:val="008D2215"/>
    <w:rsid w:val="008D22D9"/>
    <w:rsid w:val="008D2B76"/>
    <w:rsid w:val="008D38A1"/>
    <w:rsid w:val="008D3AC2"/>
    <w:rsid w:val="008D3EE3"/>
    <w:rsid w:val="008D4814"/>
    <w:rsid w:val="008D48E9"/>
    <w:rsid w:val="008D4A84"/>
    <w:rsid w:val="008D54B5"/>
    <w:rsid w:val="008D55D1"/>
    <w:rsid w:val="008D56C7"/>
    <w:rsid w:val="008D6702"/>
    <w:rsid w:val="008D6E66"/>
    <w:rsid w:val="008D7693"/>
    <w:rsid w:val="008D7791"/>
    <w:rsid w:val="008D7D88"/>
    <w:rsid w:val="008E040A"/>
    <w:rsid w:val="008E0B04"/>
    <w:rsid w:val="008E0B29"/>
    <w:rsid w:val="008E0E3A"/>
    <w:rsid w:val="008E265E"/>
    <w:rsid w:val="008E29F1"/>
    <w:rsid w:val="008E2BB0"/>
    <w:rsid w:val="008E3017"/>
    <w:rsid w:val="008E3732"/>
    <w:rsid w:val="008E3F21"/>
    <w:rsid w:val="008E4327"/>
    <w:rsid w:val="008E4A6F"/>
    <w:rsid w:val="008E4D94"/>
    <w:rsid w:val="008E4F7C"/>
    <w:rsid w:val="008E5E10"/>
    <w:rsid w:val="008E5EBE"/>
    <w:rsid w:val="008E64ED"/>
    <w:rsid w:val="008E6A5F"/>
    <w:rsid w:val="008E6BC9"/>
    <w:rsid w:val="008E6DB9"/>
    <w:rsid w:val="008E73F7"/>
    <w:rsid w:val="008E7903"/>
    <w:rsid w:val="008E7AB0"/>
    <w:rsid w:val="008E7BA0"/>
    <w:rsid w:val="008F043E"/>
    <w:rsid w:val="008F0566"/>
    <w:rsid w:val="008F0BF0"/>
    <w:rsid w:val="008F0FEE"/>
    <w:rsid w:val="008F14A5"/>
    <w:rsid w:val="008F15EC"/>
    <w:rsid w:val="008F23AB"/>
    <w:rsid w:val="008F281D"/>
    <w:rsid w:val="008F2F3A"/>
    <w:rsid w:val="008F3527"/>
    <w:rsid w:val="008F3728"/>
    <w:rsid w:val="008F374C"/>
    <w:rsid w:val="008F3A63"/>
    <w:rsid w:val="008F401E"/>
    <w:rsid w:val="008F42C6"/>
    <w:rsid w:val="008F4B0B"/>
    <w:rsid w:val="008F4C37"/>
    <w:rsid w:val="008F4C92"/>
    <w:rsid w:val="008F5257"/>
    <w:rsid w:val="008F526A"/>
    <w:rsid w:val="008F5CC1"/>
    <w:rsid w:val="008F6122"/>
    <w:rsid w:val="008F6257"/>
    <w:rsid w:val="008F665E"/>
    <w:rsid w:val="008F6F8C"/>
    <w:rsid w:val="008F7D78"/>
    <w:rsid w:val="009001A0"/>
    <w:rsid w:val="009002B1"/>
    <w:rsid w:val="00900846"/>
    <w:rsid w:val="009008DC"/>
    <w:rsid w:val="00900C0A"/>
    <w:rsid w:val="0090130E"/>
    <w:rsid w:val="009016E2"/>
    <w:rsid w:val="009019C7"/>
    <w:rsid w:val="00901C02"/>
    <w:rsid w:val="00901F38"/>
    <w:rsid w:val="009027C5"/>
    <w:rsid w:val="009033DE"/>
    <w:rsid w:val="009035A6"/>
    <w:rsid w:val="009035BB"/>
    <w:rsid w:val="00904668"/>
    <w:rsid w:val="009053E9"/>
    <w:rsid w:val="009055A3"/>
    <w:rsid w:val="0090585F"/>
    <w:rsid w:val="00905E11"/>
    <w:rsid w:val="00906116"/>
    <w:rsid w:val="00906822"/>
    <w:rsid w:val="00906884"/>
    <w:rsid w:val="009068A6"/>
    <w:rsid w:val="00906B4A"/>
    <w:rsid w:val="00906D23"/>
    <w:rsid w:val="00907414"/>
    <w:rsid w:val="00907668"/>
    <w:rsid w:val="00907850"/>
    <w:rsid w:val="009078D2"/>
    <w:rsid w:val="00910255"/>
    <w:rsid w:val="009102FB"/>
    <w:rsid w:val="009106FF"/>
    <w:rsid w:val="00910802"/>
    <w:rsid w:val="00910A18"/>
    <w:rsid w:val="0091164B"/>
    <w:rsid w:val="0091187A"/>
    <w:rsid w:val="009118C9"/>
    <w:rsid w:val="009120DA"/>
    <w:rsid w:val="00913013"/>
    <w:rsid w:val="009134F6"/>
    <w:rsid w:val="0091371F"/>
    <w:rsid w:val="00914612"/>
    <w:rsid w:val="00914728"/>
    <w:rsid w:val="00914780"/>
    <w:rsid w:val="00914FEE"/>
    <w:rsid w:val="0091518E"/>
    <w:rsid w:val="0091534D"/>
    <w:rsid w:val="00915567"/>
    <w:rsid w:val="00915757"/>
    <w:rsid w:val="009163E7"/>
    <w:rsid w:val="00916794"/>
    <w:rsid w:val="00916BDC"/>
    <w:rsid w:val="00916D04"/>
    <w:rsid w:val="00917321"/>
    <w:rsid w:val="00917E31"/>
    <w:rsid w:val="0092025A"/>
    <w:rsid w:val="00920738"/>
    <w:rsid w:val="009207DB"/>
    <w:rsid w:val="00920C26"/>
    <w:rsid w:val="009211BF"/>
    <w:rsid w:val="0092143A"/>
    <w:rsid w:val="00921588"/>
    <w:rsid w:val="00921901"/>
    <w:rsid w:val="00921923"/>
    <w:rsid w:val="00921B80"/>
    <w:rsid w:val="00921BD3"/>
    <w:rsid w:val="00921FE1"/>
    <w:rsid w:val="009222B6"/>
    <w:rsid w:val="00922E9E"/>
    <w:rsid w:val="0092300F"/>
    <w:rsid w:val="009232C9"/>
    <w:rsid w:val="00923C9F"/>
    <w:rsid w:val="00924030"/>
    <w:rsid w:val="00924829"/>
    <w:rsid w:val="00924C36"/>
    <w:rsid w:val="00924F0E"/>
    <w:rsid w:val="00925170"/>
    <w:rsid w:val="00925463"/>
    <w:rsid w:val="009254DE"/>
    <w:rsid w:val="0092596C"/>
    <w:rsid w:val="00925E96"/>
    <w:rsid w:val="0092604A"/>
    <w:rsid w:val="00926598"/>
    <w:rsid w:val="00927741"/>
    <w:rsid w:val="00927F5A"/>
    <w:rsid w:val="0093040E"/>
    <w:rsid w:val="009313F5"/>
    <w:rsid w:val="0093191F"/>
    <w:rsid w:val="00932448"/>
    <w:rsid w:val="00932472"/>
    <w:rsid w:val="0093289A"/>
    <w:rsid w:val="00932D37"/>
    <w:rsid w:val="0093322D"/>
    <w:rsid w:val="0093358F"/>
    <w:rsid w:val="00933935"/>
    <w:rsid w:val="00933A46"/>
    <w:rsid w:val="0093467A"/>
    <w:rsid w:val="00934CEE"/>
    <w:rsid w:val="00934EE2"/>
    <w:rsid w:val="009351EF"/>
    <w:rsid w:val="009356F0"/>
    <w:rsid w:val="00935A87"/>
    <w:rsid w:val="00935CFC"/>
    <w:rsid w:val="00935F01"/>
    <w:rsid w:val="00935F2D"/>
    <w:rsid w:val="00935FBA"/>
    <w:rsid w:val="00936023"/>
    <w:rsid w:val="009370C6"/>
    <w:rsid w:val="00937135"/>
    <w:rsid w:val="009371AC"/>
    <w:rsid w:val="00940013"/>
    <w:rsid w:val="0094067C"/>
    <w:rsid w:val="00940F7B"/>
    <w:rsid w:val="00941201"/>
    <w:rsid w:val="0094229F"/>
    <w:rsid w:val="009425BE"/>
    <w:rsid w:val="009425E0"/>
    <w:rsid w:val="009431A9"/>
    <w:rsid w:val="00943366"/>
    <w:rsid w:val="00944061"/>
    <w:rsid w:val="009447E4"/>
    <w:rsid w:val="00944B1C"/>
    <w:rsid w:val="00944CF6"/>
    <w:rsid w:val="00945165"/>
    <w:rsid w:val="009451D2"/>
    <w:rsid w:val="00945313"/>
    <w:rsid w:val="009453ED"/>
    <w:rsid w:val="009457F0"/>
    <w:rsid w:val="00945BF8"/>
    <w:rsid w:val="00945D63"/>
    <w:rsid w:val="00946300"/>
    <w:rsid w:val="009465BF"/>
    <w:rsid w:val="009468A3"/>
    <w:rsid w:val="00946BB6"/>
    <w:rsid w:val="009472D8"/>
    <w:rsid w:val="009475F4"/>
    <w:rsid w:val="00947D8B"/>
    <w:rsid w:val="00950136"/>
    <w:rsid w:val="00950601"/>
    <w:rsid w:val="00950968"/>
    <w:rsid w:val="00950C5E"/>
    <w:rsid w:val="00950CB1"/>
    <w:rsid w:val="0095119F"/>
    <w:rsid w:val="00951413"/>
    <w:rsid w:val="00951FB8"/>
    <w:rsid w:val="009520D0"/>
    <w:rsid w:val="0095211B"/>
    <w:rsid w:val="009526D0"/>
    <w:rsid w:val="00953062"/>
    <w:rsid w:val="00953301"/>
    <w:rsid w:val="00953803"/>
    <w:rsid w:val="00954260"/>
    <w:rsid w:val="00954AD0"/>
    <w:rsid w:val="00954E96"/>
    <w:rsid w:val="0095530A"/>
    <w:rsid w:val="009556C9"/>
    <w:rsid w:val="00956164"/>
    <w:rsid w:val="0095700C"/>
    <w:rsid w:val="00957251"/>
    <w:rsid w:val="00957293"/>
    <w:rsid w:val="00957598"/>
    <w:rsid w:val="0095786C"/>
    <w:rsid w:val="0096003B"/>
    <w:rsid w:val="00960081"/>
    <w:rsid w:val="009609B3"/>
    <w:rsid w:val="00960B70"/>
    <w:rsid w:val="00960D7D"/>
    <w:rsid w:val="00961013"/>
    <w:rsid w:val="009610A2"/>
    <w:rsid w:val="009617AD"/>
    <w:rsid w:val="00961921"/>
    <w:rsid w:val="00961941"/>
    <w:rsid w:val="00961A8F"/>
    <w:rsid w:val="009620B4"/>
    <w:rsid w:val="00962313"/>
    <w:rsid w:val="00962409"/>
    <w:rsid w:val="00962641"/>
    <w:rsid w:val="00962C40"/>
    <w:rsid w:val="00962CB2"/>
    <w:rsid w:val="00962D61"/>
    <w:rsid w:val="00963061"/>
    <w:rsid w:val="009630B4"/>
    <w:rsid w:val="00963A72"/>
    <w:rsid w:val="00963C22"/>
    <w:rsid w:val="00963C3E"/>
    <w:rsid w:val="009645D4"/>
    <w:rsid w:val="00964754"/>
    <w:rsid w:val="00964A82"/>
    <w:rsid w:val="00964B6D"/>
    <w:rsid w:val="00965237"/>
    <w:rsid w:val="009652B8"/>
    <w:rsid w:val="00965885"/>
    <w:rsid w:val="00966220"/>
    <w:rsid w:val="00966437"/>
    <w:rsid w:val="00966741"/>
    <w:rsid w:val="0096754C"/>
    <w:rsid w:val="00967AB8"/>
    <w:rsid w:val="00967D1C"/>
    <w:rsid w:val="0097054B"/>
    <w:rsid w:val="00970634"/>
    <w:rsid w:val="00970EE4"/>
    <w:rsid w:val="00970F33"/>
    <w:rsid w:val="00971088"/>
    <w:rsid w:val="00971156"/>
    <w:rsid w:val="00971DF5"/>
    <w:rsid w:val="009721B7"/>
    <w:rsid w:val="00972211"/>
    <w:rsid w:val="0097235A"/>
    <w:rsid w:val="00972642"/>
    <w:rsid w:val="009739F7"/>
    <w:rsid w:val="00974061"/>
    <w:rsid w:val="00974631"/>
    <w:rsid w:val="00974637"/>
    <w:rsid w:val="00974714"/>
    <w:rsid w:val="009749A2"/>
    <w:rsid w:val="009756CF"/>
    <w:rsid w:val="00975CCD"/>
    <w:rsid w:val="00976820"/>
    <w:rsid w:val="00976F35"/>
    <w:rsid w:val="00977757"/>
    <w:rsid w:val="00977C93"/>
    <w:rsid w:val="0098040B"/>
    <w:rsid w:val="00980628"/>
    <w:rsid w:val="009807E5"/>
    <w:rsid w:val="00980A6F"/>
    <w:rsid w:val="00980F1C"/>
    <w:rsid w:val="00981284"/>
    <w:rsid w:val="00981626"/>
    <w:rsid w:val="00981967"/>
    <w:rsid w:val="00981E21"/>
    <w:rsid w:val="009821AA"/>
    <w:rsid w:val="00982670"/>
    <w:rsid w:val="00982A32"/>
    <w:rsid w:val="00983677"/>
    <w:rsid w:val="00983C13"/>
    <w:rsid w:val="00984102"/>
    <w:rsid w:val="00984230"/>
    <w:rsid w:val="009845EF"/>
    <w:rsid w:val="00984721"/>
    <w:rsid w:val="009848E4"/>
    <w:rsid w:val="00984958"/>
    <w:rsid w:val="00984966"/>
    <w:rsid w:val="00984C05"/>
    <w:rsid w:val="00985289"/>
    <w:rsid w:val="009852A0"/>
    <w:rsid w:val="009853CB"/>
    <w:rsid w:val="00985BD2"/>
    <w:rsid w:val="00986090"/>
    <w:rsid w:val="00986447"/>
    <w:rsid w:val="00986BBF"/>
    <w:rsid w:val="0098705A"/>
    <w:rsid w:val="0098737B"/>
    <w:rsid w:val="009913FD"/>
    <w:rsid w:val="00991F6D"/>
    <w:rsid w:val="009926AC"/>
    <w:rsid w:val="00992879"/>
    <w:rsid w:val="00992A7D"/>
    <w:rsid w:val="00992CF4"/>
    <w:rsid w:val="00992FCE"/>
    <w:rsid w:val="0099329B"/>
    <w:rsid w:val="00993340"/>
    <w:rsid w:val="0099342B"/>
    <w:rsid w:val="009934A3"/>
    <w:rsid w:val="009938ED"/>
    <w:rsid w:val="00993915"/>
    <w:rsid w:val="00993BFB"/>
    <w:rsid w:val="0099489C"/>
    <w:rsid w:val="009948E9"/>
    <w:rsid w:val="009952F3"/>
    <w:rsid w:val="00995465"/>
    <w:rsid w:val="009956F4"/>
    <w:rsid w:val="00995B1F"/>
    <w:rsid w:val="009961CF"/>
    <w:rsid w:val="00996909"/>
    <w:rsid w:val="00996D54"/>
    <w:rsid w:val="0099731A"/>
    <w:rsid w:val="009973DE"/>
    <w:rsid w:val="00997EAB"/>
    <w:rsid w:val="009A0707"/>
    <w:rsid w:val="009A0970"/>
    <w:rsid w:val="009A0C3A"/>
    <w:rsid w:val="009A0DB6"/>
    <w:rsid w:val="009A0FB9"/>
    <w:rsid w:val="009A12E3"/>
    <w:rsid w:val="009A17F7"/>
    <w:rsid w:val="009A1C1C"/>
    <w:rsid w:val="009A2AC6"/>
    <w:rsid w:val="009A2C9C"/>
    <w:rsid w:val="009A30C2"/>
    <w:rsid w:val="009A3250"/>
    <w:rsid w:val="009A4043"/>
    <w:rsid w:val="009A4633"/>
    <w:rsid w:val="009A4AC2"/>
    <w:rsid w:val="009A5148"/>
    <w:rsid w:val="009A5581"/>
    <w:rsid w:val="009A6114"/>
    <w:rsid w:val="009A68F1"/>
    <w:rsid w:val="009A69F8"/>
    <w:rsid w:val="009A6E93"/>
    <w:rsid w:val="009A74ED"/>
    <w:rsid w:val="009A75A2"/>
    <w:rsid w:val="009A7F4C"/>
    <w:rsid w:val="009A7F66"/>
    <w:rsid w:val="009B0B58"/>
    <w:rsid w:val="009B0BEB"/>
    <w:rsid w:val="009B0DF3"/>
    <w:rsid w:val="009B108C"/>
    <w:rsid w:val="009B1406"/>
    <w:rsid w:val="009B14CA"/>
    <w:rsid w:val="009B1B75"/>
    <w:rsid w:val="009B29B0"/>
    <w:rsid w:val="009B2A74"/>
    <w:rsid w:val="009B2DE0"/>
    <w:rsid w:val="009B2EA6"/>
    <w:rsid w:val="009B3114"/>
    <w:rsid w:val="009B3158"/>
    <w:rsid w:val="009B31E9"/>
    <w:rsid w:val="009B33D1"/>
    <w:rsid w:val="009B343C"/>
    <w:rsid w:val="009B37CB"/>
    <w:rsid w:val="009B39D1"/>
    <w:rsid w:val="009B3B1A"/>
    <w:rsid w:val="009B3B7E"/>
    <w:rsid w:val="009B3BDC"/>
    <w:rsid w:val="009B3F9E"/>
    <w:rsid w:val="009B4385"/>
    <w:rsid w:val="009B484C"/>
    <w:rsid w:val="009B5434"/>
    <w:rsid w:val="009B59C8"/>
    <w:rsid w:val="009B5CE2"/>
    <w:rsid w:val="009B5D09"/>
    <w:rsid w:val="009B7DBA"/>
    <w:rsid w:val="009C06E4"/>
    <w:rsid w:val="009C0AEC"/>
    <w:rsid w:val="009C0B54"/>
    <w:rsid w:val="009C1504"/>
    <w:rsid w:val="009C163F"/>
    <w:rsid w:val="009C1928"/>
    <w:rsid w:val="009C1E40"/>
    <w:rsid w:val="009C1E7D"/>
    <w:rsid w:val="009C25C4"/>
    <w:rsid w:val="009C25CA"/>
    <w:rsid w:val="009C263C"/>
    <w:rsid w:val="009C2857"/>
    <w:rsid w:val="009C303D"/>
    <w:rsid w:val="009C3377"/>
    <w:rsid w:val="009C37CB"/>
    <w:rsid w:val="009C43E4"/>
    <w:rsid w:val="009C47F1"/>
    <w:rsid w:val="009C64F7"/>
    <w:rsid w:val="009C6594"/>
    <w:rsid w:val="009C6A6B"/>
    <w:rsid w:val="009C77A2"/>
    <w:rsid w:val="009C78A6"/>
    <w:rsid w:val="009C7918"/>
    <w:rsid w:val="009C7A33"/>
    <w:rsid w:val="009C7AF8"/>
    <w:rsid w:val="009D04A3"/>
    <w:rsid w:val="009D1739"/>
    <w:rsid w:val="009D18F6"/>
    <w:rsid w:val="009D353F"/>
    <w:rsid w:val="009D3948"/>
    <w:rsid w:val="009D3BDF"/>
    <w:rsid w:val="009D3E11"/>
    <w:rsid w:val="009D4405"/>
    <w:rsid w:val="009D45A7"/>
    <w:rsid w:val="009D4917"/>
    <w:rsid w:val="009D4A0F"/>
    <w:rsid w:val="009D4D07"/>
    <w:rsid w:val="009D4E90"/>
    <w:rsid w:val="009D4F8B"/>
    <w:rsid w:val="009D569A"/>
    <w:rsid w:val="009D5737"/>
    <w:rsid w:val="009D5D81"/>
    <w:rsid w:val="009D5E17"/>
    <w:rsid w:val="009D732C"/>
    <w:rsid w:val="009D7416"/>
    <w:rsid w:val="009D7A23"/>
    <w:rsid w:val="009D7F32"/>
    <w:rsid w:val="009E05B4"/>
    <w:rsid w:val="009E06CE"/>
    <w:rsid w:val="009E07B7"/>
    <w:rsid w:val="009E0C38"/>
    <w:rsid w:val="009E151C"/>
    <w:rsid w:val="009E1645"/>
    <w:rsid w:val="009E1CB1"/>
    <w:rsid w:val="009E2744"/>
    <w:rsid w:val="009E293D"/>
    <w:rsid w:val="009E297D"/>
    <w:rsid w:val="009E2E83"/>
    <w:rsid w:val="009E2ED1"/>
    <w:rsid w:val="009E39DB"/>
    <w:rsid w:val="009E400E"/>
    <w:rsid w:val="009E435B"/>
    <w:rsid w:val="009E46A6"/>
    <w:rsid w:val="009E47BD"/>
    <w:rsid w:val="009E4E0B"/>
    <w:rsid w:val="009E4E16"/>
    <w:rsid w:val="009E529B"/>
    <w:rsid w:val="009E55BF"/>
    <w:rsid w:val="009E5967"/>
    <w:rsid w:val="009E5AC3"/>
    <w:rsid w:val="009E63C3"/>
    <w:rsid w:val="009E65B1"/>
    <w:rsid w:val="009E6AA9"/>
    <w:rsid w:val="009E6C40"/>
    <w:rsid w:val="009E6D87"/>
    <w:rsid w:val="009E6FA9"/>
    <w:rsid w:val="009E7D57"/>
    <w:rsid w:val="009F020F"/>
    <w:rsid w:val="009F039F"/>
    <w:rsid w:val="009F103C"/>
    <w:rsid w:val="009F118E"/>
    <w:rsid w:val="009F14DF"/>
    <w:rsid w:val="009F16BC"/>
    <w:rsid w:val="009F1C83"/>
    <w:rsid w:val="009F1FD1"/>
    <w:rsid w:val="009F2118"/>
    <w:rsid w:val="009F27F5"/>
    <w:rsid w:val="009F2B1D"/>
    <w:rsid w:val="009F30DA"/>
    <w:rsid w:val="009F43EB"/>
    <w:rsid w:val="009F4501"/>
    <w:rsid w:val="009F49E5"/>
    <w:rsid w:val="009F4B13"/>
    <w:rsid w:val="009F4D8A"/>
    <w:rsid w:val="009F4DF9"/>
    <w:rsid w:val="009F4E57"/>
    <w:rsid w:val="009F50DA"/>
    <w:rsid w:val="009F5480"/>
    <w:rsid w:val="009F5DB5"/>
    <w:rsid w:val="009F5E3D"/>
    <w:rsid w:val="009F674D"/>
    <w:rsid w:val="009F6886"/>
    <w:rsid w:val="009F6AB5"/>
    <w:rsid w:val="009F6C57"/>
    <w:rsid w:val="009F6C8D"/>
    <w:rsid w:val="009F72DF"/>
    <w:rsid w:val="00A00396"/>
    <w:rsid w:val="00A008D2"/>
    <w:rsid w:val="00A00E9B"/>
    <w:rsid w:val="00A011A7"/>
    <w:rsid w:val="00A0187F"/>
    <w:rsid w:val="00A01DEA"/>
    <w:rsid w:val="00A026C7"/>
    <w:rsid w:val="00A02833"/>
    <w:rsid w:val="00A02E1C"/>
    <w:rsid w:val="00A0436F"/>
    <w:rsid w:val="00A04492"/>
    <w:rsid w:val="00A045AC"/>
    <w:rsid w:val="00A04A90"/>
    <w:rsid w:val="00A06C2E"/>
    <w:rsid w:val="00A06EFA"/>
    <w:rsid w:val="00A07184"/>
    <w:rsid w:val="00A102F1"/>
    <w:rsid w:val="00A105CB"/>
    <w:rsid w:val="00A10BA3"/>
    <w:rsid w:val="00A10F13"/>
    <w:rsid w:val="00A11F6E"/>
    <w:rsid w:val="00A120D3"/>
    <w:rsid w:val="00A137B8"/>
    <w:rsid w:val="00A13C55"/>
    <w:rsid w:val="00A13F5A"/>
    <w:rsid w:val="00A14596"/>
    <w:rsid w:val="00A1467D"/>
    <w:rsid w:val="00A146BD"/>
    <w:rsid w:val="00A14BFF"/>
    <w:rsid w:val="00A14CC4"/>
    <w:rsid w:val="00A14FBE"/>
    <w:rsid w:val="00A1592F"/>
    <w:rsid w:val="00A161DA"/>
    <w:rsid w:val="00A17093"/>
    <w:rsid w:val="00A170F1"/>
    <w:rsid w:val="00A1711B"/>
    <w:rsid w:val="00A1713E"/>
    <w:rsid w:val="00A171BF"/>
    <w:rsid w:val="00A17230"/>
    <w:rsid w:val="00A17349"/>
    <w:rsid w:val="00A1779E"/>
    <w:rsid w:val="00A203FC"/>
    <w:rsid w:val="00A208FE"/>
    <w:rsid w:val="00A20F38"/>
    <w:rsid w:val="00A2135E"/>
    <w:rsid w:val="00A219FC"/>
    <w:rsid w:val="00A21E86"/>
    <w:rsid w:val="00A22F9A"/>
    <w:rsid w:val="00A22FCE"/>
    <w:rsid w:val="00A23C04"/>
    <w:rsid w:val="00A2406A"/>
    <w:rsid w:val="00A2425F"/>
    <w:rsid w:val="00A24508"/>
    <w:rsid w:val="00A249CF"/>
    <w:rsid w:val="00A24A03"/>
    <w:rsid w:val="00A252B0"/>
    <w:rsid w:val="00A25D0B"/>
    <w:rsid w:val="00A25D3B"/>
    <w:rsid w:val="00A26039"/>
    <w:rsid w:val="00A269BF"/>
    <w:rsid w:val="00A26E9D"/>
    <w:rsid w:val="00A278AC"/>
    <w:rsid w:val="00A30498"/>
    <w:rsid w:val="00A30962"/>
    <w:rsid w:val="00A30DA0"/>
    <w:rsid w:val="00A312AA"/>
    <w:rsid w:val="00A31965"/>
    <w:rsid w:val="00A31CD2"/>
    <w:rsid w:val="00A31E49"/>
    <w:rsid w:val="00A32066"/>
    <w:rsid w:val="00A32970"/>
    <w:rsid w:val="00A34488"/>
    <w:rsid w:val="00A34539"/>
    <w:rsid w:val="00A34AD5"/>
    <w:rsid w:val="00A34C4A"/>
    <w:rsid w:val="00A350C0"/>
    <w:rsid w:val="00A3648A"/>
    <w:rsid w:val="00A36C60"/>
    <w:rsid w:val="00A36ED0"/>
    <w:rsid w:val="00A37053"/>
    <w:rsid w:val="00A370F0"/>
    <w:rsid w:val="00A37720"/>
    <w:rsid w:val="00A37966"/>
    <w:rsid w:val="00A37CBD"/>
    <w:rsid w:val="00A40FBD"/>
    <w:rsid w:val="00A41751"/>
    <w:rsid w:val="00A41981"/>
    <w:rsid w:val="00A419DF"/>
    <w:rsid w:val="00A41A6E"/>
    <w:rsid w:val="00A4217E"/>
    <w:rsid w:val="00A422D6"/>
    <w:rsid w:val="00A42383"/>
    <w:rsid w:val="00A424E4"/>
    <w:rsid w:val="00A424F6"/>
    <w:rsid w:val="00A42C71"/>
    <w:rsid w:val="00A439FE"/>
    <w:rsid w:val="00A43FC3"/>
    <w:rsid w:val="00A44830"/>
    <w:rsid w:val="00A44A69"/>
    <w:rsid w:val="00A44D03"/>
    <w:rsid w:val="00A44E6F"/>
    <w:rsid w:val="00A44E94"/>
    <w:rsid w:val="00A45EBB"/>
    <w:rsid w:val="00A46179"/>
    <w:rsid w:val="00A46D0A"/>
    <w:rsid w:val="00A47197"/>
    <w:rsid w:val="00A474FC"/>
    <w:rsid w:val="00A476B9"/>
    <w:rsid w:val="00A478F0"/>
    <w:rsid w:val="00A47980"/>
    <w:rsid w:val="00A47A76"/>
    <w:rsid w:val="00A47B50"/>
    <w:rsid w:val="00A47B64"/>
    <w:rsid w:val="00A47E12"/>
    <w:rsid w:val="00A47F90"/>
    <w:rsid w:val="00A506EB"/>
    <w:rsid w:val="00A50E2F"/>
    <w:rsid w:val="00A51592"/>
    <w:rsid w:val="00A516B2"/>
    <w:rsid w:val="00A51D41"/>
    <w:rsid w:val="00A51F48"/>
    <w:rsid w:val="00A52855"/>
    <w:rsid w:val="00A5335E"/>
    <w:rsid w:val="00A53370"/>
    <w:rsid w:val="00A53412"/>
    <w:rsid w:val="00A538FF"/>
    <w:rsid w:val="00A53D6D"/>
    <w:rsid w:val="00A55290"/>
    <w:rsid w:val="00A55422"/>
    <w:rsid w:val="00A565D2"/>
    <w:rsid w:val="00A5696A"/>
    <w:rsid w:val="00A569DD"/>
    <w:rsid w:val="00A56B02"/>
    <w:rsid w:val="00A56DE9"/>
    <w:rsid w:val="00A56E92"/>
    <w:rsid w:val="00A5705A"/>
    <w:rsid w:val="00A57069"/>
    <w:rsid w:val="00A57127"/>
    <w:rsid w:val="00A571C2"/>
    <w:rsid w:val="00A5738F"/>
    <w:rsid w:val="00A574D8"/>
    <w:rsid w:val="00A57712"/>
    <w:rsid w:val="00A57800"/>
    <w:rsid w:val="00A5791F"/>
    <w:rsid w:val="00A60660"/>
    <w:rsid w:val="00A60665"/>
    <w:rsid w:val="00A608F2"/>
    <w:rsid w:val="00A60BBE"/>
    <w:rsid w:val="00A61586"/>
    <w:rsid w:val="00A6170C"/>
    <w:rsid w:val="00A6188B"/>
    <w:rsid w:val="00A61C2A"/>
    <w:rsid w:val="00A61E09"/>
    <w:rsid w:val="00A62AA6"/>
    <w:rsid w:val="00A62C96"/>
    <w:rsid w:val="00A62F23"/>
    <w:rsid w:val="00A631EA"/>
    <w:rsid w:val="00A6369F"/>
    <w:rsid w:val="00A642F0"/>
    <w:rsid w:val="00A64507"/>
    <w:rsid w:val="00A64A01"/>
    <w:rsid w:val="00A64ED8"/>
    <w:rsid w:val="00A6548C"/>
    <w:rsid w:val="00A654E8"/>
    <w:rsid w:val="00A655FB"/>
    <w:rsid w:val="00A65C26"/>
    <w:rsid w:val="00A65E64"/>
    <w:rsid w:val="00A65F3A"/>
    <w:rsid w:val="00A66007"/>
    <w:rsid w:val="00A66635"/>
    <w:rsid w:val="00A66794"/>
    <w:rsid w:val="00A66A25"/>
    <w:rsid w:val="00A66E15"/>
    <w:rsid w:val="00A66FD0"/>
    <w:rsid w:val="00A6790C"/>
    <w:rsid w:val="00A67A95"/>
    <w:rsid w:val="00A67B01"/>
    <w:rsid w:val="00A70070"/>
    <w:rsid w:val="00A700D5"/>
    <w:rsid w:val="00A702DD"/>
    <w:rsid w:val="00A70812"/>
    <w:rsid w:val="00A70A56"/>
    <w:rsid w:val="00A70CC4"/>
    <w:rsid w:val="00A70D57"/>
    <w:rsid w:val="00A70DDE"/>
    <w:rsid w:val="00A71331"/>
    <w:rsid w:val="00A71FEF"/>
    <w:rsid w:val="00A72164"/>
    <w:rsid w:val="00A721DC"/>
    <w:rsid w:val="00A726C8"/>
    <w:rsid w:val="00A72A48"/>
    <w:rsid w:val="00A72C51"/>
    <w:rsid w:val="00A7334B"/>
    <w:rsid w:val="00A73712"/>
    <w:rsid w:val="00A73CC5"/>
    <w:rsid w:val="00A74573"/>
    <w:rsid w:val="00A74BC5"/>
    <w:rsid w:val="00A74C62"/>
    <w:rsid w:val="00A74DC2"/>
    <w:rsid w:val="00A74F74"/>
    <w:rsid w:val="00A7547B"/>
    <w:rsid w:val="00A756FA"/>
    <w:rsid w:val="00A7579A"/>
    <w:rsid w:val="00A75CDE"/>
    <w:rsid w:val="00A760FC"/>
    <w:rsid w:val="00A76623"/>
    <w:rsid w:val="00A76688"/>
    <w:rsid w:val="00A76B00"/>
    <w:rsid w:val="00A77370"/>
    <w:rsid w:val="00A77656"/>
    <w:rsid w:val="00A77697"/>
    <w:rsid w:val="00A77A6B"/>
    <w:rsid w:val="00A8000A"/>
    <w:rsid w:val="00A81719"/>
    <w:rsid w:val="00A81BD5"/>
    <w:rsid w:val="00A81F9E"/>
    <w:rsid w:val="00A8201C"/>
    <w:rsid w:val="00A8247D"/>
    <w:rsid w:val="00A824BE"/>
    <w:rsid w:val="00A82692"/>
    <w:rsid w:val="00A82808"/>
    <w:rsid w:val="00A82C51"/>
    <w:rsid w:val="00A83599"/>
    <w:rsid w:val="00A83677"/>
    <w:rsid w:val="00A839A4"/>
    <w:rsid w:val="00A83BC4"/>
    <w:rsid w:val="00A84568"/>
    <w:rsid w:val="00A846E2"/>
    <w:rsid w:val="00A84BE2"/>
    <w:rsid w:val="00A85141"/>
    <w:rsid w:val="00A85280"/>
    <w:rsid w:val="00A852F6"/>
    <w:rsid w:val="00A858AD"/>
    <w:rsid w:val="00A85A1B"/>
    <w:rsid w:val="00A85D4C"/>
    <w:rsid w:val="00A86372"/>
    <w:rsid w:val="00A8638B"/>
    <w:rsid w:val="00A865B5"/>
    <w:rsid w:val="00A86F80"/>
    <w:rsid w:val="00A871F7"/>
    <w:rsid w:val="00A872AF"/>
    <w:rsid w:val="00A87D06"/>
    <w:rsid w:val="00A906EB"/>
    <w:rsid w:val="00A90DE6"/>
    <w:rsid w:val="00A9125E"/>
    <w:rsid w:val="00A91B8B"/>
    <w:rsid w:val="00A920D8"/>
    <w:rsid w:val="00A9259D"/>
    <w:rsid w:val="00A93142"/>
    <w:rsid w:val="00A93FB9"/>
    <w:rsid w:val="00A94536"/>
    <w:rsid w:val="00A94F84"/>
    <w:rsid w:val="00A9630B"/>
    <w:rsid w:val="00A9666F"/>
    <w:rsid w:val="00A96701"/>
    <w:rsid w:val="00A96793"/>
    <w:rsid w:val="00A96910"/>
    <w:rsid w:val="00A96AF6"/>
    <w:rsid w:val="00A96C20"/>
    <w:rsid w:val="00A96C6D"/>
    <w:rsid w:val="00A97237"/>
    <w:rsid w:val="00A974ED"/>
    <w:rsid w:val="00AA0695"/>
    <w:rsid w:val="00AA06EC"/>
    <w:rsid w:val="00AA0F3F"/>
    <w:rsid w:val="00AA110F"/>
    <w:rsid w:val="00AA12D2"/>
    <w:rsid w:val="00AA136C"/>
    <w:rsid w:val="00AA13B0"/>
    <w:rsid w:val="00AA13D0"/>
    <w:rsid w:val="00AA16BD"/>
    <w:rsid w:val="00AA1991"/>
    <w:rsid w:val="00AA2178"/>
    <w:rsid w:val="00AA25B0"/>
    <w:rsid w:val="00AA2AF5"/>
    <w:rsid w:val="00AA3EF3"/>
    <w:rsid w:val="00AA4312"/>
    <w:rsid w:val="00AA4F78"/>
    <w:rsid w:val="00AA5997"/>
    <w:rsid w:val="00AA6868"/>
    <w:rsid w:val="00AA6998"/>
    <w:rsid w:val="00AA69BE"/>
    <w:rsid w:val="00AA6A3B"/>
    <w:rsid w:val="00AA7140"/>
    <w:rsid w:val="00AA796F"/>
    <w:rsid w:val="00AA7BFC"/>
    <w:rsid w:val="00AA7EC8"/>
    <w:rsid w:val="00AB0AF1"/>
    <w:rsid w:val="00AB0B05"/>
    <w:rsid w:val="00AB0FD9"/>
    <w:rsid w:val="00AB15CA"/>
    <w:rsid w:val="00AB1865"/>
    <w:rsid w:val="00AB1B37"/>
    <w:rsid w:val="00AB1DE1"/>
    <w:rsid w:val="00AB21B4"/>
    <w:rsid w:val="00AB2CC9"/>
    <w:rsid w:val="00AB2F03"/>
    <w:rsid w:val="00AB329C"/>
    <w:rsid w:val="00AB3374"/>
    <w:rsid w:val="00AB33C9"/>
    <w:rsid w:val="00AB36A2"/>
    <w:rsid w:val="00AB3819"/>
    <w:rsid w:val="00AB38DC"/>
    <w:rsid w:val="00AB38FA"/>
    <w:rsid w:val="00AB3903"/>
    <w:rsid w:val="00AB3B8B"/>
    <w:rsid w:val="00AB3D53"/>
    <w:rsid w:val="00AB46BD"/>
    <w:rsid w:val="00AB481A"/>
    <w:rsid w:val="00AB5236"/>
    <w:rsid w:val="00AB55F7"/>
    <w:rsid w:val="00AB58BD"/>
    <w:rsid w:val="00AB5AD4"/>
    <w:rsid w:val="00AB5FCA"/>
    <w:rsid w:val="00AB643F"/>
    <w:rsid w:val="00AB65DE"/>
    <w:rsid w:val="00AC037B"/>
    <w:rsid w:val="00AC03BB"/>
    <w:rsid w:val="00AC044C"/>
    <w:rsid w:val="00AC114D"/>
    <w:rsid w:val="00AC15F3"/>
    <w:rsid w:val="00AC19A1"/>
    <w:rsid w:val="00AC19AB"/>
    <w:rsid w:val="00AC1E2E"/>
    <w:rsid w:val="00AC20F1"/>
    <w:rsid w:val="00AC213C"/>
    <w:rsid w:val="00AC2144"/>
    <w:rsid w:val="00AC250B"/>
    <w:rsid w:val="00AC2B2F"/>
    <w:rsid w:val="00AC4223"/>
    <w:rsid w:val="00AC49D3"/>
    <w:rsid w:val="00AC5412"/>
    <w:rsid w:val="00AC56B8"/>
    <w:rsid w:val="00AC59A0"/>
    <w:rsid w:val="00AC5DB5"/>
    <w:rsid w:val="00AC5F9A"/>
    <w:rsid w:val="00AC627B"/>
    <w:rsid w:val="00AC6A67"/>
    <w:rsid w:val="00AC6F47"/>
    <w:rsid w:val="00AC7097"/>
    <w:rsid w:val="00AC762F"/>
    <w:rsid w:val="00AD0101"/>
    <w:rsid w:val="00AD08C9"/>
    <w:rsid w:val="00AD0C0F"/>
    <w:rsid w:val="00AD1385"/>
    <w:rsid w:val="00AD1CB3"/>
    <w:rsid w:val="00AD2607"/>
    <w:rsid w:val="00AD27F9"/>
    <w:rsid w:val="00AD2C3C"/>
    <w:rsid w:val="00AD2CEC"/>
    <w:rsid w:val="00AD2ED0"/>
    <w:rsid w:val="00AD3EFF"/>
    <w:rsid w:val="00AD40C1"/>
    <w:rsid w:val="00AD4459"/>
    <w:rsid w:val="00AD4993"/>
    <w:rsid w:val="00AD4BB2"/>
    <w:rsid w:val="00AD533E"/>
    <w:rsid w:val="00AD586A"/>
    <w:rsid w:val="00AD5C24"/>
    <w:rsid w:val="00AD60DB"/>
    <w:rsid w:val="00AD61C2"/>
    <w:rsid w:val="00AD6320"/>
    <w:rsid w:val="00AD6970"/>
    <w:rsid w:val="00AD757C"/>
    <w:rsid w:val="00AD7637"/>
    <w:rsid w:val="00AD7709"/>
    <w:rsid w:val="00AD7B1C"/>
    <w:rsid w:val="00AD7BA3"/>
    <w:rsid w:val="00AD7E44"/>
    <w:rsid w:val="00AD7EF0"/>
    <w:rsid w:val="00AE06AF"/>
    <w:rsid w:val="00AE084C"/>
    <w:rsid w:val="00AE0892"/>
    <w:rsid w:val="00AE0B98"/>
    <w:rsid w:val="00AE0F10"/>
    <w:rsid w:val="00AE19E8"/>
    <w:rsid w:val="00AE1BAC"/>
    <w:rsid w:val="00AE1C7B"/>
    <w:rsid w:val="00AE26EC"/>
    <w:rsid w:val="00AE2C20"/>
    <w:rsid w:val="00AE2E95"/>
    <w:rsid w:val="00AE3359"/>
    <w:rsid w:val="00AE3D2A"/>
    <w:rsid w:val="00AE3EAF"/>
    <w:rsid w:val="00AE413F"/>
    <w:rsid w:val="00AE42AB"/>
    <w:rsid w:val="00AE472E"/>
    <w:rsid w:val="00AE4A6C"/>
    <w:rsid w:val="00AE4B59"/>
    <w:rsid w:val="00AE52FF"/>
    <w:rsid w:val="00AE5B3A"/>
    <w:rsid w:val="00AE5B49"/>
    <w:rsid w:val="00AE5EFB"/>
    <w:rsid w:val="00AE6335"/>
    <w:rsid w:val="00AE668B"/>
    <w:rsid w:val="00AE66BF"/>
    <w:rsid w:val="00AE672F"/>
    <w:rsid w:val="00AE6BCC"/>
    <w:rsid w:val="00AE7078"/>
    <w:rsid w:val="00AE723A"/>
    <w:rsid w:val="00AE7792"/>
    <w:rsid w:val="00AF017F"/>
    <w:rsid w:val="00AF06C6"/>
    <w:rsid w:val="00AF0750"/>
    <w:rsid w:val="00AF0809"/>
    <w:rsid w:val="00AF08EF"/>
    <w:rsid w:val="00AF0F72"/>
    <w:rsid w:val="00AF10C6"/>
    <w:rsid w:val="00AF1B77"/>
    <w:rsid w:val="00AF1DCA"/>
    <w:rsid w:val="00AF20D2"/>
    <w:rsid w:val="00AF27E1"/>
    <w:rsid w:val="00AF2D1E"/>
    <w:rsid w:val="00AF2D49"/>
    <w:rsid w:val="00AF2FDE"/>
    <w:rsid w:val="00AF37AA"/>
    <w:rsid w:val="00AF3C53"/>
    <w:rsid w:val="00AF41E1"/>
    <w:rsid w:val="00AF4236"/>
    <w:rsid w:val="00AF46E5"/>
    <w:rsid w:val="00AF46EC"/>
    <w:rsid w:val="00AF47E8"/>
    <w:rsid w:val="00AF48F5"/>
    <w:rsid w:val="00AF5413"/>
    <w:rsid w:val="00AF63EC"/>
    <w:rsid w:val="00AF64F1"/>
    <w:rsid w:val="00AF6523"/>
    <w:rsid w:val="00AF6741"/>
    <w:rsid w:val="00AF68D7"/>
    <w:rsid w:val="00AF6E02"/>
    <w:rsid w:val="00AF7B69"/>
    <w:rsid w:val="00B000C2"/>
    <w:rsid w:val="00B00172"/>
    <w:rsid w:val="00B001F5"/>
    <w:rsid w:val="00B006CC"/>
    <w:rsid w:val="00B015EE"/>
    <w:rsid w:val="00B016BB"/>
    <w:rsid w:val="00B02B66"/>
    <w:rsid w:val="00B03998"/>
    <w:rsid w:val="00B04503"/>
    <w:rsid w:val="00B04650"/>
    <w:rsid w:val="00B04CE6"/>
    <w:rsid w:val="00B0525A"/>
    <w:rsid w:val="00B065E6"/>
    <w:rsid w:val="00B06C4D"/>
    <w:rsid w:val="00B07080"/>
    <w:rsid w:val="00B074F7"/>
    <w:rsid w:val="00B10C7E"/>
    <w:rsid w:val="00B10DA6"/>
    <w:rsid w:val="00B10E0A"/>
    <w:rsid w:val="00B10F98"/>
    <w:rsid w:val="00B110E4"/>
    <w:rsid w:val="00B11479"/>
    <w:rsid w:val="00B1147B"/>
    <w:rsid w:val="00B115DF"/>
    <w:rsid w:val="00B115EF"/>
    <w:rsid w:val="00B125C7"/>
    <w:rsid w:val="00B13775"/>
    <w:rsid w:val="00B13C82"/>
    <w:rsid w:val="00B1400B"/>
    <w:rsid w:val="00B142BB"/>
    <w:rsid w:val="00B1498D"/>
    <w:rsid w:val="00B15BA9"/>
    <w:rsid w:val="00B15BEC"/>
    <w:rsid w:val="00B15CDA"/>
    <w:rsid w:val="00B15E72"/>
    <w:rsid w:val="00B1636C"/>
    <w:rsid w:val="00B17177"/>
    <w:rsid w:val="00B174B6"/>
    <w:rsid w:val="00B17F2F"/>
    <w:rsid w:val="00B20993"/>
    <w:rsid w:val="00B209E1"/>
    <w:rsid w:val="00B20D3E"/>
    <w:rsid w:val="00B20F93"/>
    <w:rsid w:val="00B2112E"/>
    <w:rsid w:val="00B21216"/>
    <w:rsid w:val="00B2166F"/>
    <w:rsid w:val="00B21938"/>
    <w:rsid w:val="00B21971"/>
    <w:rsid w:val="00B21ADB"/>
    <w:rsid w:val="00B21E13"/>
    <w:rsid w:val="00B21FD9"/>
    <w:rsid w:val="00B227EA"/>
    <w:rsid w:val="00B22835"/>
    <w:rsid w:val="00B22955"/>
    <w:rsid w:val="00B22B49"/>
    <w:rsid w:val="00B22E44"/>
    <w:rsid w:val="00B23250"/>
    <w:rsid w:val="00B235CA"/>
    <w:rsid w:val="00B2388E"/>
    <w:rsid w:val="00B24370"/>
    <w:rsid w:val="00B24F19"/>
    <w:rsid w:val="00B2551D"/>
    <w:rsid w:val="00B25949"/>
    <w:rsid w:val="00B25EE4"/>
    <w:rsid w:val="00B271FA"/>
    <w:rsid w:val="00B27509"/>
    <w:rsid w:val="00B27615"/>
    <w:rsid w:val="00B278A0"/>
    <w:rsid w:val="00B27C1B"/>
    <w:rsid w:val="00B30614"/>
    <w:rsid w:val="00B30E11"/>
    <w:rsid w:val="00B3187E"/>
    <w:rsid w:val="00B31E4D"/>
    <w:rsid w:val="00B32158"/>
    <w:rsid w:val="00B32DCE"/>
    <w:rsid w:val="00B33266"/>
    <w:rsid w:val="00B33360"/>
    <w:rsid w:val="00B337F0"/>
    <w:rsid w:val="00B33F27"/>
    <w:rsid w:val="00B33F2A"/>
    <w:rsid w:val="00B35600"/>
    <w:rsid w:val="00B35925"/>
    <w:rsid w:val="00B35996"/>
    <w:rsid w:val="00B361D6"/>
    <w:rsid w:val="00B361DD"/>
    <w:rsid w:val="00B3634C"/>
    <w:rsid w:val="00B3664C"/>
    <w:rsid w:val="00B36974"/>
    <w:rsid w:val="00B37231"/>
    <w:rsid w:val="00B372AE"/>
    <w:rsid w:val="00B37614"/>
    <w:rsid w:val="00B40041"/>
    <w:rsid w:val="00B405CA"/>
    <w:rsid w:val="00B407D7"/>
    <w:rsid w:val="00B420E7"/>
    <w:rsid w:val="00B423FB"/>
    <w:rsid w:val="00B42AC3"/>
    <w:rsid w:val="00B4386D"/>
    <w:rsid w:val="00B43EC6"/>
    <w:rsid w:val="00B44123"/>
    <w:rsid w:val="00B44232"/>
    <w:rsid w:val="00B4459F"/>
    <w:rsid w:val="00B445AE"/>
    <w:rsid w:val="00B44691"/>
    <w:rsid w:val="00B447AA"/>
    <w:rsid w:val="00B44A60"/>
    <w:rsid w:val="00B44B4A"/>
    <w:rsid w:val="00B4508F"/>
    <w:rsid w:val="00B454B2"/>
    <w:rsid w:val="00B45F9D"/>
    <w:rsid w:val="00B460F8"/>
    <w:rsid w:val="00B4645C"/>
    <w:rsid w:val="00B4648E"/>
    <w:rsid w:val="00B46A36"/>
    <w:rsid w:val="00B46A5C"/>
    <w:rsid w:val="00B47179"/>
    <w:rsid w:val="00B472CE"/>
    <w:rsid w:val="00B47496"/>
    <w:rsid w:val="00B47B00"/>
    <w:rsid w:val="00B47DE5"/>
    <w:rsid w:val="00B47EB6"/>
    <w:rsid w:val="00B50228"/>
    <w:rsid w:val="00B50A4B"/>
    <w:rsid w:val="00B513D5"/>
    <w:rsid w:val="00B5165C"/>
    <w:rsid w:val="00B5169D"/>
    <w:rsid w:val="00B517A7"/>
    <w:rsid w:val="00B51E6B"/>
    <w:rsid w:val="00B51FA3"/>
    <w:rsid w:val="00B52109"/>
    <w:rsid w:val="00B522CF"/>
    <w:rsid w:val="00B526C7"/>
    <w:rsid w:val="00B52B8E"/>
    <w:rsid w:val="00B53045"/>
    <w:rsid w:val="00B534DD"/>
    <w:rsid w:val="00B53B01"/>
    <w:rsid w:val="00B53CE1"/>
    <w:rsid w:val="00B5411D"/>
    <w:rsid w:val="00B5423D"/>
    <w:rsid w:val="00B54340"/>
    <w:rsid w:val="00B551E1"/>
    <w:rsid w:val="00B5585A"/>
    <w:rsid w:val="00B55A04"/>
    <w:rsid w:val="00B55DB6"/>
    <w:rsid w:val="00B5684C"/>
    <w:rsid w:val="00B56D24"/>
    <w:rsid w:val="00B574C7"/>
    <w:rsid w:val="00B577C5"/>
    <w:rsid w:val="00B60109"/>
    <w:rsid w:val="00B60993"/>
    <w:rsid w:val="00B60BE0"/>
    <w:rsid w:val="00B6113C"/>
    <w:rsid w:val="00B61DFD"/>
    <w:rsid w:val="00B6261B"/>
    <w:rsid w:val="00B626E2"/>
    <w:rsid w:val="00B62B87"/>
    <w:rsid w:val="00B62FDE"/>
    <w:rsid w:val="00B6368C"/>
    <w:rsid w:val="00B63735"/>
    <w:rsid w:val="00B63A30"/>
    <w:rsid w:val="00B640BF"/>
    <w:rsid w:val="00B642E3"/>
    <w:rsid w:val="00B6497E"/>
    <w:rsid w:val="00B64B30"/>
    <w:rsid w:val="00B64DD7"/>
    <w:rsid w:val="00B64EC1"/>
    <w:rsid w:val="00B64F4C"/>
    <w:rsid w:val="00B654B4"/>
    <w:rsid w:val="00B6695F"/>
    <w:rsid w:val="00B66964"/>
    <w:rsid w:val="00B669BB"/>
    <w:rsid w:val="00B66A30"/>
    <w:rsid w:val="00B670B7"/>
    <w:rsid w:val="00B67FAB"/>
    <w:rsid w:val="00B70092"/>
    <w:rsid w:val="00B705F9"/>
    <w:rsid w:val="00B70738"/>
    <w:rsid w:val="00B715EA"/>
    <w:rsid w:val="00B7173E"/>
    <w:rsid w:val="00B719D0"/>
    <w:rsid w:val="00B72045"/>
    <w:rsid w:val="00B72377"/>
    <w:rsid w:val="00B72382"/>
    <w:rsid w:val="00B724DE"/>
    <w:rsid w:val="00B73107"/>
    <w:rsid w:val="00B73E2B"/>
    <w:rsid w:val="00B74CD5"/>
    <w:rsid w:val="00B74E29"/>
    <w:rsid w:val="00B75230"/>
    <w:rsid w:val="00B752F0"/>
    <w:rsid w:val="00B75BF9"/>
    <w:rsid w:val="00B75D60"/>
    <w:rsid w:val="00B75E4D"/>
    <w:rsid w:val="00B76D98"/>
    <w:rsid w:val="00B77649"/>
    <w:rsid w:val="00B77857"/>
    <w:rsid w:val="00B778FF"/>
    <w:rsid w:val="00B77B88"/>
    <w:rsid w:val="00B80241"/>
    <w:rsid w:val="00B80B5B"/>
    <w:rsid w:val="00B80CAE"/>
    <w:rsid w:val="00B8104B"/>
    <w:rsid w:val="00B81744"/>
    <w:rsid w:val="00B81820"/>
    <w:rsid w:val="00B81C2D"/>
    <w:rsid w:val="00B81D11"/>
    <w:rsid w:val="00B8252B"/>
    <w:rsid w:val="00B82DBB"/>
    <w:rsid w:val="00B83625"/>
    <w:rsid w:val="00B842BE"/>
    <w:rsid w:val="00B846C7"/>
    <w:rsid w:val="00B84ABD"/>
    <w:rsid w:val="00B85045"/>
    <w:rsid w:val="00B8552A"/>
    <w:rsid w:val="00B855FC"/>
    <w:rsid w:val="00B859D0"/>
    <w:rsid w:val="00B85F2C"/>
    <w:rsid w:val="00B8679F"/>
    <w:rsid w:val="00B87518"/>
    <w:rsid w:val="00B87837"/>
    <w:rsid w:val="00B908EC"/>
    <w:rsid w:val="00B90B5C"/>
    <w:rsid w:val="00B90FDF"/>
    <w:rsid w:val="00B91251"/>
    <w:rsid w:val="00B9126F"/>
    <w:rsid w:val="00B913F3"/>
    <w:rsid w:val="00B91846"/>
    <w:rsid w:val="00B91969"/>
    <w:rsid w:val="00B91C1F"/>
    <w:rsid w:val="00B91F31"/>
    <w:rsid w:val="00B92967"/>
    <w:rsid w:val="00B92C85"/>
    <w:rsid w:val="00B92ECF"/>
    <w:rsid w:val="00B92FA6"/>
    <w:rsid w:val="00B93B4E"/>
    <w:rsid w:val="00B93CDB"/>
    <w:rsid w:val="00B93F2F"/>
    <w:rsid w:val="00B94264"/>
    <w:rsid w:val="00B942E0"/>
    <w:rsid w:val="00B94B3E"/>
    <w:rsid w:val="00B95263"/>
    <w:rsid w:val="00B958B5"/>
    <w:rsid w:val="00B958BB"/>
    <w:rsid w:val="00B96E16"/>
    <w:rsid w:val="00B97051"/>
    <w:rsid w:val="00BA08BB"/>
    <w:rsid w:val="00BA0906"/>
    <w:rsid w:val="00BA099D"/>
    <w:rsid w:val="00BA0BAA"/>
    <w:rsid w:val="00BA1376"/>
    <w:rsid w:val="00BA14F1"/>
    <w:rsid w:val="00BA1C2C"/>
    <w:rsid w:val="00BA1D8C"/>
    <w:rsid w:val="00BA1EA8"/>
    <w:rsid w:val="00BA2014"/>
    <w:rsid w:val="00BA25F5"/>
    <w:rsid w:val="00BA28B8"/>
    <w:rsid w:val="00BA30F8"/>
    <w:rsid w:val="00BA3543"/>
    <w:rsid w:val="00BA3A61"/>
    <w:rsid w:val="00BA4061"/>
    <w:rsid w:val="00BA4828"/>
    <w:rsid w:val="00BA494B"/>
    <w:rsid w:val="00BA4AF7"/>
    <w:rsid w:val="00BA562A"/>
    <w:rsid w:val="00BA56B0"/>
    <w:rsid w:val="00BA57DB"/>
    <w:rsid w:val="00BA5DEA"/>
    <w:rsid w:val="00BA5E0F"/>
    <w:rsid w:val="00BA61F5"/>
    <w:rsid w:val="00BA64E3"/>
    <w:rsid w:val="00BA68DC"/>
    <w:rsid w:val="00BA6D08"/>
    <w:rsid w:val="00BA7647"/>
    <w:rsid w:val="00BA773F"/>
    <w:rsid w:val="00BA7D65"/>
    <w:rsid w:val="00BA7E49"/>
    <w:rsid w:val="00BB02F2"/>
    <w:rsid w:val="00BB0B3B"/>
    <w:rsid w:val="00BB0E10"/>
    <w:rsid w:val="00BB12EC"/>
    <w:rsid w:val="00BB1543"/>
    <w:rsid w:val="00BB19E3"/>
    <w:rsid w:val="00BB24E7"/>
    <w:rsid w:val="00BB2B9A"/>
    <w:rsid w:val="00BB2D6F"/>
    <w:rsid w:val="00BB2DC6"/>
    <w:rsid w:val="00BB2F2B"/>
    <w:rsid w:val="00BB3071"/>
    <w:rsid w:val="00BB33B1"/>
    <w:rsid w:val="00BB3459"/>
    <w:rsid w:val="00BB3A38"/>
    <w:rsid w:val="00BB3ACD"/>
    <w:rsid w:val="00BB3B4A"/>
    <w:rsid w:val="00BB3BE7"/>
    <w:rsid w:val="00BB45B1"/>
    <w:rsid w:val="00BB49E9"/>
    <w:rsid w:val="00BB5172"/>
    <w:rsid w:val="00BB528E"/>
    <w:rsid w:val="00BB5618"/>
    <w:rsid w:val="00BB5B28"/>
    <w:rsid w:val="00BB5E65"/>
    <w:rsid w:val="00BB6B9E"/>
    <w:rsid w:val="00BB7011"/>
    <w:rsid w:val="00BB78E6"/>
    <w:rsid w:val="00BB7976"/>
    <w:rsid w:val="00BB79C8"/>
    <w:rsid w:val="00BC02ED"/>
    <w:rsid w:val="00BC05FA"/>
    <w:rsid w:val="00BC192E"/>
    <w:rsid w:val="00BC1D05"/>
    <w:rsid w:val="00BC20BC"/>
    <w:rsid w:val="00BC2726"/>
    <w:rsid w:val="00BC2A47"/>
    <w:rsid w:val="00BC369F"/>
    <w:rsid w:val="00BC3961"/>
    <w:rsid w:val="00BC3F7B"/>
    <w:rsid w:val="00BC44DB"/>
    <w:rsid w:val="00BC4587"/>
    <w:rsid w:val="00BC4A48"/>
    <w:rsid w:val="00BC4AD8"/>
    <w:rsid w:val="00BC4AE5"/>
    <w:rsid w:val="00BC5173"/>
    <w:rsid w:val="00BC5359"/>
    <w:rsid w:val="00BC549D"/>
    <w:rsid w:val="00BC5AB1"/>
    <w:rsid w:val="00BC5E00"/>
    <w:rsid w:val="00BC64CD"/>
    <w:rsid w:val="00BC6D37"/>
    <w:rsid w:val="00BC6F82"/>
    <w:rsid w:val="00BC7423"/>
    <w:rsid w:val="00BC7644"/>
    <w:rsid w:val="00BC789F"/>
    <w:rsid w:val="00BC78D3"/>
    <w:rsid w:val="00BC7F67"/>
    <w:rsid w:val="00BD044B"/>
    <w:rsid w:val="00BD08C1"/>
    <w:rsid w:val="00BD0B84"/>
    <w:rsid w:val="00BD120E"/>
    <w:rsid w:val="00BD1FBB"/>
    <w:rsid w:val="00BD236C"/>
    <w:rsid w:val="00BD2715"/>
    <w:rsid w:val="00BD2908"/>
    <w:rsid w:val="00BD34E1"/>
    <w:rsid w:val="00BD3792"/>
    <w:rsid w:val="00BD37B3"/>
    <w:rsid w:val="00BD39D7"/>
    <w:rsid w:val="00BD4201"/>
    <w:rsid w:val="00BD492E"/>
    <w:rsid w:val="00BD4D90"/>
    <w:rsid w:val="00BD501A"/>
    <w:rsid w:val="00BD660A"/>
    <w:rsid w:val="00BD674C"/>
    <w:rsid w:val="00BD6F93"/>
    <w:rsid w:val="00BD6FFC"/>
    <w:rsid w:val="00BD751F"/>
    <w:rsid w:val="00BD7922"/>
    <w:rsid w:val="00BD7953"/>
    <w:rsid w:val="00BD7AFD"/>
    <w:rsid w:val="00BE0743"/>
    <w:rsid w:val="00BE086F"/>
    <w:rsid w:val="00BE0CD8"/>
    <w:rsid w:val="00BE0D5A"/>
    <w:rsid w:val="00BE12B6"/>
    <w:rsid w:val="00BE19DB"/>
    <w:rsid w:val="00BE1AFA"/>
    <w:rsid w:val="00BE1F7B"/>
    <w:rsid w:val="00BE23A7"/>
    <w:rsid w:val="00BE2ED5"/>
    <w:rsid w:val="00BE3C85"/>
    <w:rsid w:val="00BE4621"/>
    <w:rsid w:val="00BE4C1A"/>
    <w:rsid w:val="00BE4CB5"/>
    <w:rsid w:val="00BE4D4F"/>
    <w:rsid w:val="00BE5045"/>
    <w:rsid w:val="00BE519E"/>
    <w:rsid w:val="00BE5524"/>
    <w:rsid w:val="00BE5AA1"/>
    <w:rsid w:val="00BE605B"/>
    <w:rsid w:val="00BE68D3"/>
    <w:rsid w:val="00BE6F28"/>
    <w:rsid w:val="00BE7001"/>
    <w:rsid w:val="00BE706F"/>
    <w:rsid w:val="00BF00B3"/>
    <w:rsid w:val="00BF00DA"/>
    <w:rsid w:val="00BF059C"/>
    <w:rsid w:val="00BF08E2"/>
    <w:rsid w:val="00BF0CD6"/>
    <w:rsid w:val="00BF1114"/>
    <w:rsid w:val="00BF144E"/>
    <w:rsid w:val="00BF2044"/>
    <w:rsid w:val="00BF238A"/>
    <w:rsid w:val="00BF2D23"/>
    <w:rsid w:val="00BF2ECC"/>
    <w:rsid w:val="00BF307F"/>
    <w:rsid w:val="00BF316A"/>
    <w:rsid w:val="00BF3189"/>
    <w:rsid w:val="00BF3402"/>
    <w:rsid w:val="00BF34DB"/>
    <w:rsid w:val="00BF38DE"/>
    <w:rsid w:val="00BF393A"/>
    <w:rsid w:val="00BF3FA8"/>
    <w:rsid w:val="00BF440A"/>
    <w:rsid w:val="00BF44E8"/>
    <w:rsid w:val="00BF506A"/>
    <w:rsid w:val="00BF5A26"/>
    <w:rsid w:val="00BF5FD2"/>
    <w:rsid w:val="00BF65CD"/>
    <w:rsid w:val="00BF675F"/>
    <w:rsid w:val="00BF6772"/>
    <w:rsid w:val="00BF7C0C"/>
    <w:rsid w:val="00BF7DAC"/>
    <w:rsid w:val="00C00A5F"/>
    <w:rsid w:val="00C00CCF"/>
    <w:rsid w:val="00C010EB"/>
    <w:rsid w:val="00C01CED"/>
    <w:rsid w:val="00C02446"/>
    <w:rsid w:val="00C0276F"/>
    <w:rsid w:val="00C02803"/>
    <w:rsid w:val="00C02C47"/>
    <w:rsid w:val="00C02E50"/>
    <w:rsid w:val="00C0355C"/>
    <w:rsid w:val="00C038B9"/>
    <w:rsid w:val="00C03CA2"/>
    <w:rsid w:val="00C0405D"/>
    <w:rsid w:val="00C04102"/>
    <w:rsid w:val="00C04A9A"/>
    <w:rsid w:val="00C04D73"/>
    <w:rsid w:val="00C04E55"/>
    <w:rsid w:val="00C05095"/>
    <w:rsid w:val="00C05676"/>
    <w:rsid w:val="00C05A9E"/>
    <w:rsid w:val="00C05C8D"/>
    <w:rsid w:val="00C06771"/>
    <w:rsid w:val="00C06BE5"/>
    <w:rsid w:val="00C07661"/>
    <w:rsid w:val="00C0782A"/>
    <w:rsid w:val="00C0789C"/>
    <w:rsid w:val="00C10039"/>
    <w:rsid w:val="00C10101"/>
    <w:rsid w:val="00C105F1"/>
    <w:rsid w:val="00C108FC"/>
    <w:rsid w:val="00C109F9"/>
    <w:rsid w:val="00C11567"/>
    <w:rsid w:val="00C115E4"/>
    <w:rsid w:val="00C1181C"/>
    <w:rsid w:val="00C11AB6"/>
    <w:rsid w:val="00C11F01"/>
    <w:rsid w:val="00C121E1"/>
    <w:rsid w:val="00C1226A"/>
    <w:rsid w:val="00C12D14"/>
    <w:rsid w:val="00C134E8"/>
    <w:rsid w:val="00C13C13"/>
    <w:rsid w:val="00C13DE4"/>
    <w:rsid w:val="00C14752"/>
    <w:rsid w:val="00C14A83"/>
    <w:rsid w:val="00C156BB"/>
    <w:rsid w:val="00C1574D"/>
    <w:rsid w:val="00C15AFC"/>
    <w:rsid w:val="00C15E85"/>
    <w:rsid w:val="00C16911"/>
    <w:rsid w:val="00C1726F"/>
    <w:rsid w:val="00C17734"/>
    <w:rsid w:val="00C179FD"/>
    <w:rsid w:val="00C17B1F"/>
    <w:rsid w:val="00C17FB1"/>
    <w:rsid w:val="00C20236"/>
    <w:rsid w:val="00C203CD"/>
    <w:rsid w:val="00C20878"/>
    <w:rsid w:val="00C20AC6"/>
    <w:rsid w:val="00C21025"/>
    <w:rsid w:val="00C2111E"/>
    <w:rsid w:val="00C2121B"/>
    <w:rsid w:val="00C212C4"/>
    <w:rsid w:val="00C2134B"/>
    <w:rsid w:val="00C21353"/>
    <w:rsid w:val="00C213DD"/>
    <w:rsid w:val="00C21651"/>
    <w:rsid w:val="00C2169B"/>
    <w:rsid w:val="00C21BB9"/>
    <w:rsid w:val="00C2239C"/>
    <w:rsid w:val="00C2271B"/>
    <w:rsid w:val="00C22796"/>
    <w:rsid w:val="00C22A04"/>
    <w:rsid w:val="00C23672"/>
    <w:rsid w:val="00C236D1"/>
    <w:rsid w:val="00C2382E"/>
    <w:rsid w:val="00C23AEB"/>
    <w:rsid w:val="00C24C03"/>
    <w:rsid w:val="00C2621F"/>
    <w:rsid w:val="00C264D4"/>
    <w:rsid w:val="00C2672F"/>
    <w:rsid w:val="00C26C81"/>
    <w:rsid w:val="00C2747A"/>
    <w:rsid w:val="00C300C1"/>
    <w:rsid w:val="00C301DB"/>
    <w:rsid w:val="00C302E9"/>
    <w:rsid w:val="00C30622"/>
    <w:rsid w:val="00C309C7"/>
    <w:rsid w:val="00C31E50"/>
    <w:rsid w:val="00C31FB2"/>
    <w:rsid w:val="00C32052"/>
    <w:rsid w:val="00C329B0"/>
    <w:rsid w:val="00C32C4D"/>
    <w:rsid w:val="00C337AB"/>
    <w:rsid w:val="00C33DB3"/>
    <w:rsid w:val="00C340CC"/>
    <w:rsid w:val="00C3410B"/>
    <w:rsid w:val="00C347E7"/>
    <w:rsid w:val="00C34C6D"/>
    <w:rsid w:val="00C34D6A"/>
    <w:rsid w:val="00C34DEC"/>
    <w:rsid w:val="00C34E57"/>
    <w:rsid w:val="00C35396"/>
    <w:rsid w:val="00C3627F"/>
    <w:rsid w:val="00C3633C"/>
    <w:rsid w:val="00C36569"/>
    <w:rsid w:val="00C373E9"/>
    <w:rsid w:val="00C37E18"/>
    <w:rsid w:val="00C402A4"/>
    <w:rsid w:val="00C41253"/>
    <w:rsid w:val="00C413A9"/>
    <w:rsid w:val="00C417D6"/>
    <w:rsid w:val="00C41BD8"/>
    <w:rsid w:val="00C42D0B"/>
    <w:rsid w:val="00C43017"/>
    <w:rsid w:val="00C43E85"/>
    <w:rsid w:val="00C44021"/>
    <w:rsid w:val="00C4403B"/>
    <w:rsid w:val="00C4545F"/>
    <w:rsid w:val="00C45AA2"/>
    <w:rsid w:val="00C45BBE"/>
    <w:rsid w:val="00C45D62"/>
    <w:rsid w:val="00C46AD4"/>
    <w:rsid w:val="00C46B03"/>
    <w:rsid w:val="00C46B47"/>
    <w:rsid w:val="00C46DBF"/>
    <w:rsid w:val="00C47059"/>
    <w:rsid w:val="00C4797A"/>
    <w:rsid w:val="00C47A5A"/>
    <w:rsid w:val="00C505DE"/>
    <w:rsid w:val="00C507A8"/>
    <w:rsid w:val="00C50904"/>
    <w:rsid w:val="00C510A7"/>
    <w:rsid w:val="00C51412"/>
    <w:rsid w:val="00C51837"/>
    <w:rsid w:val="00C51BD1"/>
    <w:rsid w:val="00C51E79"/>
    <w:rsid w:val="00C537E3"/>
    <w:rsid w:val="00C53D74"/>
    <w:rsid w:val="00C54647"/>
    <w:rsid w:val="00C549A4"/>
    <w:rsid w:val="00C54BAF"/>
    <w:rsid w:val="00C55036"/>
    <w:rsid w:val="00C55690"/>
    <w:rsid w:val="00C55C3E"/>
    <w:rsid w:val="00C55C9D"/>
    <w:rsid w:val="00C55DAF"/>
    <w:rsid w:val="00C55F65"/>
    <w:rsid w:val="00C5601F"/>
    <w:rsid w:val="00C5649D"/>
    <w:rsid w:val="00C56D5C"/>
    <w:rsid w:val="00C56EAD"/>
    <w:rsid w:val="00C572A2"/>
    <w:rsid w:val="00C57404"/>
    <w:rsid w:val="00C57A91"/>
    <w:rsid w:val="00C57DCA"/>
    <w:rsid w:val="00C602A9"/>
    <w:rsid w:val="00C602F1"/>
    <w:rsid w:val="00C607FC"/>
    <w:rsid w:val="00C618AA"/>
    <w:rsid w:val="00C61ACC"/>
    <w:rsid w:val="00C620CF"/>
    <w:rsid w:val="00C624AD"/>
    <w:rsid w:val="00C62644"/>
    <w:rsid w:val="00C626DE"/>
    <w:rsid w:val="00C62948"/>
    <w:rsid w:val="00C62E91"/>
    <w:rsid w:val="00C630C8"/>
    <w:rsid w:val="00C633B8"/>
    <w:rsid w:val="00C635A6"/>
    <w:rsid w:val="00C637EF"/>
    <w:rsid w:val="00C63E47"/>
    <w:rsid w:val="00C64469"/>
    <w:rsid w:val="00C64C08"/>
    <w:rsid w:val="00C64CD7"/>
    <w:rsid w:val="00C65588"/>
    <w:rsid w:val="00C65715"/>
    <w:rsid w:val="00C6588B"/>
    <w:rsid w:val="00C659BF"/>
    <w:rsid w:val="00C65B52"/>
    <w:rsid w:val="00C65D25"/>
    <w:rsid w:val="00C65D74"/>
    <w:rsid w:val="00C660E6"/>
    <w:rsid w:val="00C665EA"/>
    <w:rsid w:val="00C6675B"/>
    <w:rsid w:val="00C66C30"/>
    <w:rsid w:val="00C66D48"/>
    <w:rsid w:val="00C66F38"/>
    <w:rsid w:val="00C67056"/>
    <w:rsid w:val="00C676B2"/>
    <w:rsid w:val="00C70339"/>
    <w:rsid w:val="00C7034C"/>
    <w:rsid w:val="00C70E35"/>
    <w:rsid w:val="00C71625"/>
    <w:rsid w:val="00C71CDA"/>
    <w:rsid w:val="00C71DE5"/>
    <w:rsid w:val="00C71F43"/>
    <w:rsid w:val="00C720E3"/>
    <w:rsid w:val="00C7255A"/>
    <w:rsid w:val="00C725CB"/>
    <w:rsid w:val="00C7267C"/>
    <w:rsid w:val="00C72A51"/>
    <w:rsid w:val="00C72D87"/>
    <w:rsid w:val="00C72F00"/>
    <w:rsid w:val="00C72F19"/>
    <w:rsid w:val="00C73062"/>
    <w:rsid w:val="00C732AB"/>
    <w:rsid w:val="00C7387A"/>
    <w:rsid w:val="00C73AD5"/>
    <w:rsid w:val="00C74142"/>
    <w:rsid w:val="00C7420B"/>
    <w:rsid w:val="00C742FC"/>
    <w:rsid w:val="00C746DC"/>
    <w:rsid w:val="00C74A31"/>
    <w:rsid w:val="00C74C8A"/>
    <w:rsid w:val="00C74E27"/>
    <w:rsid w:val="00C75031"/>
    <w:rsid w:val="00C75819"/>
    <w:rsid w:val="00C7594C"/>
    <w:rsid w:val="00C75ED9"/>
    <w:rsid w:val="00C75EEB"/>
    <w:rsid w:val="00C76596"/>
    <w:rsid w:val="00C7706D"/>
    <w:rsid w:val="00C77466"/>
    <w:rsid w:val="00C776D8"/>
    <w:rsid w:val="00C777A0"/>
    <w:rsid w:val="00C77B6A"/>
    <w:rsid w:val="00C77C15"/>
    <w:rsid w:val="00C80529"/>
    <w:rsid w:val="00C80956"/>
    <w:rsid w:val="00C80A4A"/>
    <w:rsid w:val="00C810ED"/>
    <w:rsid w:val="00C81348"/>
    <w:rsid w:val="00C81ACA"/>
    <w:rsid w:val="00C81CCA"/>
    <w:rsid w:val="00C8295A"/>
    <w:rsid w:val="00C82A70"/>
    <w:rsid w:val="00C838DD"/>
    <w:rsid w:val="00C838E6"/>
    <w:rsid w:val="00C840CD"/>
    <w:rsid w:val="00C84600"/>
    <w:rsid w:val="00C84B72"/>
    <w:rsid w:val="00C84D0D"/>
    <w:rsid w:val="00C84F2F"/>
    <w:rsid w:val="00C84F5C"/>
    <w:rsid w:val="00C851EC"/>
    <w:rsid w:val="00C85446"/>
    <w:rsid w:val="00C85497"/>
    <w:rsid w:val="00C85B8E"/>
    <w:rsid w:val="00C8628F"/>
    <w:rsid w:val="00C86755"/>
    <w:rsid w:val="00C872C0"/>
    <w:rsid w:val="00C9012C"/>
    <w:rsid w:val="00C9026F"/>
    <w:rsid w:val="00C90285"/>
    <w:rsid w:val="00C902A5"/>
    <w:rsid w:val="00C903CD"/>
    <w:rsid w:val="00C90A0D"/>
    <w:rsid w:val="00C90D57"/>
    <w:rsid w:val="00C912FD"/>
    <w:rsid w:val="00C914A2"/>
    <w:rsid w:val="00C919F4"/>
    <w:rsid w:val="00C91D42"/>
    <w:rsid w:val="00C921C3"/>
    <w:rsid w:val="00C9286D"/>
    <w:rsid w:val="00C928B6"/>
    <w:rsid w:val="00C92AD6"/>
    <w:rsid w:val="00C92B8A"/>
    <w:rsid w:val="00C92D6B"/>
    <w:rsid w:val="00C9314F"/>
    <w:rsid w:val="00C933D8"/>
    <w:rsid w:val="00C93FDE"/>
    <w:rsid w:val="00C9413B"/>
    <w:rsid w:val="00C94146"/>
    <w:rsid w:val="00C942C0"/>
    <w:rsid w:val="00C94862"/>
    <w:rsid w:val="00C9556E"/>
    <w:rsid w:val="00C9567D"/>
    <w:rsid w:val="00C96D5D"/>
    <w:rsid w:val="00C97257"/>
    <w:rsid w:val="00C9762F"/>
    <w:rsid w:val="00CA0127"/>
    <w:rsid w:val="00CA018A"/>
    <w:rsid w:val="00CA04C9"/>
    <w:rsid w:val="00CA091A"/>
    <w:rsid w:val="00CA15A0"/>
    <w:rsid w:val="00CA1712"/>
    <w:rsid w:val="00CA1903"/>
    <w:rsid w:val="00CA28BD"/>
    <w:rsid w:val="00CA29A8"/>
    <w:rsid w:val="00CA2C48"/>
    <w:rsid w:val="00CA2CF5"/>
    <w:rsid w:val="00CA3210"/>
    <w:rsid w:val="00CA322E"/>
    <w:rsid w:val="00CA3537"/>
    <w:rsid w:val="00CA35D5"/>
    <w:rsid w:val="00CA36EB"/>
    <w:rsid w:val="00CA37D7"/>
    <w:rsid w:val="00CA3B0B"/>
    <w:rsid w:val="00CA3B9E"/>
    <w:rsid w:val="00CA5972"/>
    <w:rsid w:val="00CA5E1C"/>
    <w:rsid w:val="00CA5E7C"/>
    <w:rsid w:val="00CA622E"/>
    <w:rsid w:val="00CA65C6"/>
    <w:rsid w:val="00CA6989"/>
    <w:rsid w:val="00CA6E7D"/>
    <w:rsid w:val="00CA704A"/>
    <w:rsid w:val="00CA7CA4"/>
    <w:rsid w:val="00CB02C2"/>
    <w:rsid w:val="00CB051F"/>
    <w:rsid w:val="00CB0C33"/>
    <w:rsid w:val="00CB0F8A"/>
    <w:rsid w:val="00CB0FA6"/>
    <w:rsid w:val="00CB1348"/>
    <w:rsid w:val="00CB134E"/>
    <w:rsid w:val="00CB1749"/>
    <w:rsid w:val="00CB1E90"/>
    <w:rsid w:val="00CB2534"/>
    <w:rsid w:val="00CB2552"/>
    <w:rsid w:val="00CB266E"/>
    <w:rsid w:val="00CB269B"/>
    <w:rsid w:val="00CB26FA"/>
    <w:rsid w:val="00CB2AA6"/>
    <w:rsid w:val="00CB2AEC"/>
    <w:rsid w:val="00CB3058"/>
    <w:rsid w:val="00CB3400"/>
    <w:rsid w:val="00CB3883"/>
    <w:rsid w:val="00CB3925"/>
    <w:rsid w:val="00CB3C00"/>
    <w:rsid w:val="00CB40B6"/>
    <w:rsid w:val="00CB43AB"/>
    <w:rsid w:val="00CB4439"/>
    <w:rsid w:val="00CB44F1"/>
    <w:rsid w:val="00CB4517"/>
    <w:rsid w:val="00CB463B"/>
    <w:rsid w:val="00CB475E"/>
    <w:rsid w:val="00CB4DB0"/>
    <w:rsid w:val="00CB4F44"/>
    <w:rsid w:val="00CB5BEF"/>
    <w:rsid w:val="00CB5CBE"/>
    <w:rsid w:val="00CB6109"/>
    <w:rsid w:val="00CB64A4"/>
    <w:rsid w:val="00CB65C2"/>
    <w:rsid w:val="00CB6763"/>
    <w:rsid w:val="00CB6BBE"/>
    <w:rsid w:val="00CC0A31"/>
    <w:rsid w:val="00CC0AA4"/>
    <w:rsid w:val="00CC0D50"/>
    <w:rsid w:val="00CC0F74"/>
    <w:rsid w:val="00CC2510"/>
    <w:rsid w:val="00CC262D"/>
    <w:rsid w:val="00CC272E"/>
    <w:rsid w:val="00CC28E3"/>
    <w:rsid w:val="00CC31B3"/>
    <w:rsid w:val="00CC345E"/>
    <w:rsid w:val="00CC3946"/>
    <w:rsid w:val="00CC3A07"/>
    <w:rsid w:val="00CC3ACA"/>
    <w:rsid w:val="00CC426C"/>
    <w:rsid w:val="00CC47D4"/>
    <w:rsid w:val="00CC551F"/>
    <w:rsid w:val="00CC5F7E"/>
    <w:rsid w:val="00CC64BF"/>
    <w:rsid w:val="00CC69A8"/>
    <w:rsid w:val="00CC6CAA"/>
    <w:rsid w:val="00CC6DCB"/>
    <w:rsid w:val="00CC6E4D"/>
    <w:rsid w:val="00CC6F0B"/>
    <w:rsid w:val="00CC70E0"/>
    <w:rsid w:val="00CC7416"/>
    <w:rsid w:val="00CC78D1"/>
    <w:rsid w:val="00CC794C"/>
    <w:rsid w:val="00CC7D6D"/>
    <w:rsid w:val="00CC7E22"/>
    <w:rsid w:val="00CD0A34"/>
    <w:rsid w:val="00CD0E50"/>
    <w:rsid w:val="00CD1280"/>
    <w:rsid w:val="00CD17A4"/>
    <w:rsid w:val="00CD185A"/>
    <w:rsid w:val="00CD199E"/>
    <w:rsid w:val="00CD1CC9"/>
    <w:rsid w:val="00CD29C0"/>
    <w:rsid w:val="00CD2C1E"/>
    <w:rsid w:val="00CD2EF4"/>
    <w:rsid w:val="00CD2FC5"/>
    <w:rsid w:val="00CD3165"/>
    <w:rsid w:val="00CD4905"/>
    <w:rsid w:val="00CD49A8"/>
    <w:rsid w:val="00CD4AD0"/>
    <w:rsid w:val="00CD4E0E"/>
    <w:rsid w:val="00CD4E73"/>
    <w:rsid w:val="00CD5246"/>
    <w:rsid w:val="00CD52A4"/>
    <w:rsid w:val="00CD5419"/>
    <w:rsid w:val="00CD6261"/>
    <w:rsid w:val="00CD62AE"/>
    <w:rsid w:val="00CD65EC"/>
    <w:rsid w:val="00CD6768"/>
    <w:rsid w:val="00CD6A22"/>
    <w:rsid w:val="00CD6C04"/>
    <w:rsid w:val="00CD7AA0"/>
    <w:rsid w:val="00CD7B04"/>
    <w:rsid w:val="00CE09E9"/>
    <w:rsid w:val="00CE0E74"/>
    <w:rsid w:val="00CE0FAB"/>
    <w:rsid w:val="00CE22D2"/>
    <w:rsid w:val="00CE2FA5"/>
    <w:rsid w:val="00CE3D69"/>
    <w:rsid w:val="00CE4041"/>
    <w:rsid w:val="00CE4923"/>
    <w:rsid w:val="00CE526D"/>
    <w:rsid w:val="00CE5484"/>
    <w:rsid w:val="00CE5B40"/>
    <w:rsid w:val="00CE5EBE"/>
    <w:rsid w:val="00CE65ED"/>
    <w:rsid w:val="00CE66E9"/>
    <w:rsid w:val="00CE6CD3"/>
    <w:rsid w:val="00CE731A"/>
    <w:rsid w:val="00CE7715"/>
    <w:rsid w:val="00CF03BB"/>
    <w:rsid w:val="00CF0C19"/>
    <w:rsid w:val="00CF0D60"/>
    <w:rsid w:val="00CF1B19"/>
    <w:rsid w:val="00CF21CF"/>
    <w:rsid w:val="00CF26E4"/>
    <w:rsid w:val="00CF2B85"/>
    <w:rsid w:val="00CF2BA6"/>
    <w:rsid w:val="00CF31D2"/>
    <w:rsid w:val="00CF3755"/>
    <w:rsid w:val="00CF3D58"/>
    <w:rsid w:val="00CF4250"/>
    <w:rsid w:val="00CF42FA"/>
    <w:rsid w:val="00CF43AA"/>
    <w:rsid w:val="00CF4450"/>
    <w:rsid w:val="00CF4558"/>
    <w:rsid w:val="00CF4A72"/>
    <w:rsid w:val="00CF54DA"/>
    <w:rsid w:val="00CF559E"/>
    <w:rsid w:val="00CF563F"/>
    <w:rsid w:val="00CF5824"/>
    <w:rsid w:val="00CF5B14"/>
    <w:rsid w:val="00CF5D84"/>
    <w:rsid w:val="00CF609C"/>
    <w:rsid w:val="00CF6946"/>
    <w:rsid w:val="00CF6A5D"/>
    <w:rsid w:val="00CF6BF1"/>
    <w:rsid w:val="00CF6F3E"/>
    <w:rsid w:val="00CF7BF7"/>
    <w:rsid w:val="00CF7E34"/>
    <w:rsid w:val="00CF7E4C"/>
    <w:rsid w:val="00D00583"/>
    <w:rsid w:val="00D0067A"/>
    <w:rsid w:val="00D009BC"/>
    <w:rsid w:val="00D00C4D"/>
    <w:rsid w:val="00D00CA4"/>
    <w:rsid w:val="00D01BE4"/>
    <w:rsid w:val="00D023F8"/>
    <w:rsid w:val="00D024D5"/>
    <w:rsid w:val="00D02AFE"/>
    <w:rsid w:val="00D02D13"/>
    <w:rsid w:val="00D03533"/>
    <w:rsid w:val="00D03F7A"/>
    <w:rsid w:val="00D042C3"/>
    <w:rsid w:val="00D043FE"/>
    <w:rsid w:val="00D0508F"/>
    <w:rsid w:val="00D05268"/>
    <w:rsid w:val="00D069CC"/>
    <w:rsid w:val="00D071AA"/>
    <w:rsid w:val="00D075BB"/>
    <w:rsid w:val="00D07834"/>
    <w:rsid w:val="00D1025D"/>
    <w:rsid w:val="00D10421"/>
    <w:rsid w:val="00D10AAF"/>
    <w:rsid w:val="00D10CF2"/>
    <w:rsid w:val="00D110DB"/>
    <w:rsid w:val="00D11964"/>
    <w:rsid w:val="00D11D31"/>
    <w:rsid w:val="00D12226"/>
    <w:rsid w:val="00D129C8"/>
    <w:rsid w:val="00D12D53"/>
    <w:rsid w:val="00D13002"/>
    <w:rsid w:val="00D13226"/>
    <w:rsid w:val="00D1381B"/>
    <w:rsid w:val="00D13B21"/>
    <w:rsid w:val="00D13EFA"/>
    <w:rsid w:val="00D147F0"/>
    <w:rsid w:val="00D149D4"/>
    <w:rsid w:val="00D149FF"/>
    <w:rsid w:val="00D14AC8"/>
    <w:rsid w:val="00D15014"/>
    <w:rsid w:val="00D15055"/>
    <w:rsid w:val="00D161BC"/>
    <w:rsid w:val="00D16308"/>
    <w:rsid w:val="00D16A4D"/>
    <w:rsid w:val="00D16B14"/>
    <w:rsid w:val="00D16BDE"/>
    <w:rsid w:val="00D17330"/>
    <w:rsid w:val="00D17BFF"/>
    <w:rsid w:val="00D20211"/>
    <w:rsid w:val="00D20546"/>
    <w:rsid w:val="00D209FC"/>
    <w:rsid w:val="00D2142A"/>
    <w:rsid w:val="00D2190E"/>
    <w:rsid w:val="00D21A17"/>
    <w:rsid w:val="00D21A3A"/>
    <w:rsid w:val="00D22412"/>
    <w:rsid w:val="00D2266F"/>
    <w:rsid w:val="00D22A27"/>
    <w:rsid w:val="00D23080"/>
    <w:rsid w:val="00D23358"/>
    <w:rsid w:val="00D23C15"/>
    <w:rsid w:val="00D23E2D"/>
    <w:rsid w:val="00D24186"/>
    <w:rsid w:val="00D24F91"/>
    <w:rsid w:val="00D2525E"/>
    <w:rsid w:val="00D25566"/>
    <w:rsid w:val="00D25732"/>
    <w:rsid w:val="00D25DAB"/>
    <w:rsid w:val="00D26251"/>
    <w:rsid w:val="00D2633E"/>
    <w:rsid w:val="00D2678B"/>
    <w:rsid w:val="00D273F1"/>
    <w:rsid w:val="00D27575"/>
    <w:rsid w:val="00D2763A"/>
    <w:rsid w:val="00D30096"/>
    <w:rsid w:val="00D30964"/>
    <w:rsid w:val="00D30F0E"/>
    <w:rsid w:val="00D31522"/>
    <w:rsid w:val="00D31AF2"/>
    <w:rsid w:val="00D31B4D"/>
    <w:rsid w:val="00D31E69"/>
    <w:rsid w:val="00D322E0"/>
    <w:rsid w:val="00D3246A"/>
    <w:rsid w:val="00D3246B"/>
    <w:rsid w:val="00D32A31"/>
    <w:rsid w:val="00D32AF9"/>
    <w:rsid w:val="00D33538"/>
    <w:rsid w:val="00D33BFF"/>
    <w:rsid w:val="00D33FC6"/>
    <w:rsid w:val="00D34123"/>
    <w:rsid w:val="00D342EF"/>
    <w:rsid w:val="00D34580"/>
    <w:rsid w:val="00D34F5C"/>
    <w:rsid w:val="00D355F5"/>
    <w:rsid w:val="00D36159"/>
    <w:rsid w:val="00D36329"/>
    <w:rsid w:val="00D36CFF"/>
    <w:rsid w:val="00D36E5A"/>
    <w:rsid w:val="00D370CB"/>
    <w:rsid w:val="00D376AD"/>
    <w:rsid w:val="00D37E4F"/>
    <w:rsid w:val="00D37FE2"/>
    <w:rsid w:val="00D40325"/>
    <w:rsid w:val="00D40753"/>
    <w:rsid w:val="00D407AA"/>
    <w:rsid w:val="00D40A78"/>
    <w:rsid w:val="00D40C87"/>
    <w:rsid w:val="00D40CB5"/>
    <w:rsid w:val="00D40E18"/>
    <w:rsid w:val="00D411CC"/>
    <w:rsid w:val="00D414FC"/>
    <w:rsid w:val="00D417D0"/>
    <w:rsid w:val="00D41F46"/>
    <w:rsid w:val="00D422D4"/>
    <w:rsid w:val="00D42971"/>
    <w:rsid w:val="00D429D2"/>
    <w:rsid w:val="00D4469B"/>
    <w:rsid w:val="00D45051"/>
    <w:rsid w:val="00D45430"/>
    <w:rsid w:val="00D4598A"/>
    <w:rsid w:val="00D45BB6"/>
    <w:rsid w:val="00D45F39"/>
    <w:rsid w:val="00D46889"/>
    <w:rsid w:val="00D46B34"/>
    <w:rsid w:val="00D46E2D"/>
    <w:rsid w:val="00D47400"/>
    <w:rsid w:val="00D476AE"/>
    <w:rsid w:val="00D477C1"/>
    <w:rsid w:val="00D47DF0"/>
    <w:rsid w:val="00D47F56"/>
    <w:rsid w:val="00D47F96"/>
    <w:rsid w:val="00D512B4"/>
    <w:rsid w:val="00D51571"/>
    <w:rsid w:val="00D515D5"/>
    <w:rsid w:val="00D5179C"/>
    <w:rsid w:val="00D520D0"/>
    <w:rsid w:val="00D522C0"/>
    <w:rsid w:val="00D52439"/>
    <w:rsid w:val="00D52518"/>
    <w:rsid w:val="00D52572"/>
    <w:rsid w:val="00D52A6C"/>
    <w:rsid w:val="00D52EDD"/>
    <w:rsid w:val="00D53674"/>
    <w:rsid w:val="00D53A59"/>
    <w:rsid w:val="00D54212"/>
    <w:rsid w:val="00D54271"/>
    <w:rsid w:val="00D547A5"/>
    <w:rsid w:val="00D548C1"/>
    <w:rsid w:val="00D54E8B"/>
    <w:rsid w:val="00D5594C"/>
    <w:rsid w:val="00D559AD"/>
    <w:rsid w:val="00D56413"/>
    <w:rsid w:val="00D56982"/>
    <w:rsid w:val="00D569BD"/>
    <w:rsid w:val="00D56B20"/>
    <w:rsid w:val="00D57846"/>
    <w:rsid w:val="00D57C20"/>
    <w:rsid w:val="00D57E41"/>
    <w:rsid w:val="00D57E44"/>
    <w:rsid w:val="00D57E97"/>
    <w:rsid w:val="00D60262"/>
    <w:rsid w:val="00D60598"/>
    <w:rsid w:val="00D605BF"/>
    <w:rsid w:val="00D60A8B"/>
    <w:rsid w:val="00D60DB6"/>
    <w:rsid w:val="00D61102"/>
    <w:rsid w:val="00D61559"/>
    <w:rsid w:val="00D61AEA"/>
    <w:rsid w:val="00D61F10"/>
    <w:rsid w:val="00D620B5"/>
    <w:rsid w:val="00D621BF"/>
    <w:rsid w:val="00D6248D"/>
    <w:rsid w:val="00D624C9"/>
    <w:rsid w:val="00D62822"/>
    <w:rsid w:val="00D62E04"/>
    <w:rsid w:val="00D62E11"/>
    <w:rsid w:val="00D6349F"/>
    <w:rsid w:val="00D6385E"/>
    <w:rsid w:val="00D63A7E"/>
    <w:rsid w:val="00D63B1A"/>
    <w:rsid w:val="00D63BA1"/>
    <w:rsid w:val="00D63C32"/>
    <w:rsid w:val="00D63EBD"/>
    <w:rsid w:val="00D64139"/>
    <w:rsid w:val="00D64886"/>
    <w:rsid w:val="00D64963"/>
    <w:rsid w:val="00D64A2F"/>
    <w:rsid w:val="00D64DBE"/>
    <w:rsid w:val="00D64E04"/>
    <w:rsid w:val="00D64FF6"/>
    <w:rsid w:val="00D650FF"/>
    <w:rsid w:val="00D657B9"/>
    <w:rsid w:val="00D65EBA"/>
    <w:rsid w:val="00D65F80"/>
    <w:rsid w:val="00D664D2"/>
    <w:rsid w:val="00D679B6"/>
    <w:rsid w:val="00D67B0C"/>
    <w:rsid w:val="00D67C07"/>
    <w:rsid w:val="00D700E0"/>
    <w:rsid w:val="00D7036E"/>
    <w:rsid w:val="00D70767"/>
    <w:rsid w:val="00D7096F"/>
    <w:rsid w:val="00D711D6"/>
    <w:rsid w:val="00D71874"/>
    <w:rsid w:val="00D71CA2"/>
    <w:rsid w:val="00D728B6"/>
    <w:rsid w:val="00D72BD8"/>
    <w:rsid w:val="00D734AC"/>
    <w:rsid w:val="00D73560"/>
    <w:rsid w:val="00D7457E"/>
    <w:rsid w:val="00D74F0E"/>
    <w:rsid w:val="00D74F21"/>
    <w:rsid w:val="00D758D4"/>
    <w:rsid w:val="00D75D96"/>
    <w:rsid w:val="00D75E81"/>
    <w:rsid w:val="00D7658E"/>
    <w:rsid w:val="00D76810"/>
    <w:rsid w:val="00D76C46"/>
    <w:rsid w:val="00D76E7B"/>
    <w:rsid w:val="00D76F7A"/>
    <w:rsid w:val="00D772D2"/>
    <w:rsid w:val="00D77532"/>
    <w:rsid w:val="00D80044"/>
    <w:rsid w:val="00D80252"/>
    <w:rsid w:val="00D8082F"/>
    <w:rsid w:val="00D80ADD"/>
    <w:rsid w:val="00D80B98"/>
    <w:rsid w:val="00D8130B"/>
    <w:rsid w:val="00D816FE"/>
    <w:rsid w:val="00D8193F"/>
    <w:rsid w:val="00D81B96"/>
    <w:rsid w:val="00D82642"/>
    <w:rsid w:val="00D82785"/>
    <w:rsid w:val="00D829B8"/>
    <w:rsid w:val="00D82A80"/>
    <w:rsid w:val="00D82E2E"/>
    <w:rsid w:val="00D83314"/>
    <w:rsid w:val="00D83687"/>
    <w:rsid w:val="00D84498"/>
    <w:rsid w:val="00D84713"/>
    <w:rsid w:val="00D84E13"/>
    <w:rsid w:val="00D84E5A"/>
    <w:rsid w:val="00D85D1D"/>
    <w:rsid w:val="00D85EC7"/>
    <w:rsid w:val="00D86425"/>
    <w:rsid w:val="00D8698E"/>
    <w:rsid w:val="00D86B4A"/>
    <w:rsid w:val="00D86B7C"/>
    <w:rsid w:val="00D86C34"/>
    <w:rsid w:val="00D87833"/>
    <w:rsid w:val="00D87874"/>
    <w:rsid w:val="00D879F3"/>
    <w:rsid w:val="00D90004"/>
    <w:rsid w:val="00D9073C"/>
    <w:rsid w:val="00D90A8F"/>
    <w:rsid w:val="00D9111B"/>
    <w:rsid w:val="00D91238"/>
    <w:rsid w:val="00D91378"/>
    <w:rsid w:val="00D91441"/>
    <w:rsid w:val="00D91AED"/>
    <w:rsid w:val="00D9290E"/>
    <w:rsid w:val="00D92BC3"/>
    <w:rsid w:val="00D93171"/>
    <w:rsid w:val="00D933F4"/>
    <w:rsid w:val="00D93736"/>
    <w:rsid w:val="00D938A4"/>
    <w:rsid w:val="00D93AC6"/>
    <w:rsid w:val="00D93D6E"/>
    <w:rsid w:val="00D9476C"/>
    <w:rsid w:val="00D948B6"/>
    <w:rsid w:val="00D94B22"/>
    <w:rsid w:val="00D951E9"/>
    <w:rsid w:val="00D95BB3"/>
    <w:rsid w:val="00D95E7D"/>
    <w:rsid w:val="00D9634B"/>
    <w:rsid w:val="00D96630"/>
    <w:rsid w:val="00D978C1"/>
    <w:rsid w:val="00D97DB8"/>
    <w:rsid w:val="00DA049A"/>
    <w:rsid w:val="00DA04BC"/>
    <w:rsid w:val="00DA06DC"/>
    <w:rsid w:val="00DA07FD"/>
    <w:rsid w:val="00DA089F"/>
    <w:rsid w:val="00DA1335"/>
    <w:rsid w:val="00DA14BD"/>
    <w:rsid w:val="00DA1547"/>
    <w:rsid w:val="00DA1C2B"/>
    <w:rsid w:val="00DA1ED7"/>
    <w:rsid w:val="00DA255B"/>
    <w:rsid w:val="00DA30DB"/>
    <w:rsid w:val="00DA3190"/>
    <w:rsid w:val="00DA37F3"/>
    <w:rsid w:val="00DA385F"/>
    <w:rsid w:val="00DA41B1"/>
    <w:rsid w:val="00DA4696"/>
    <w:rsid w:val="00DA4785"/>
    <w:rsid w:val="00DA4A35"/>
    <w:rsid w:val="00DA4C92"/>
    <w:rsid w:val="00DA50CE"/>
    <w:rsid w:val="00DA520C"/>
    <w:rsid w:val="00DA56C4"/>
    <w:rsid w:val="00DA61D1"/>
    <w:rsid w:val="00DA684A"/>
    <w:rsid w:val="00DA6BF4"/>
    <w:rsid w:val="00DA6D95"/>
    <w:rsid w:val="00DA72FD"/>
    <w:rsid w:val="00DB004D"/>
    <w:rsid w:val="00DB0741"/>
    <w:rsid w:val="00DB0866"/>
    <w:rsid w:val="00DB1170"/>
    <w:rsid w:val="00DB1344"/>
    <w:rsid w:val="00DB199E"/>
    <w:rsid w:val="00DB1C0D"/>
    <w:rsid w:val="00DB1C81"/>
    <w:rsid w:val="00DB1F82"/>
    <w:rsid w:val="00DB21F0"/>
    <w:rsid w:val="00DB2811"/>
    <w:rsid w:val="00DB28EC"/>
    <w:rsid w:val="00DB2ACC"/>
    <w:rsid w:val="00DB32AB"/>
    <w:rsid w:val="00DB3A7B"/>
    <w:rsid w:val="00DB3D0C"/>
    <w:rsid w:val="00DB4071"/>
    <w:rsid w:val="00DB41DA"/>
    <w:rsid w:val="00DB42B3"/>
    <w:rsid w:val="00DB4607"/>
    <w:rsid w:val="00DB47C3"/>
    <w:rsid w:val="00DB4CFE"/>
    <w:rsid w:val="00DB4E5B"/>
    <w:rsid w:val="00DB4EF4"/>
    <w:rsid w:val="00DB526A"/>
    <w:rsid w:val="00DB5312"/>
    <w:rsid w:val="00DB55A5"/>
    <w:rsid w:val="00DB5A43"/>
    <w:rsid w:val="00DB608E"/>
    <w:rsid w:val="00DB6123"/>
    <w:rsid w:val="00DB63C8"/>
    <w:rsid w:val="00DB64CD"/>
    <w:rsid w:val="00DB6537"/>
    <w:rsid w:val="00DB6714"/>
    <w:rsid w:val="00DB677A"/>
    <w:rsid w:val="00DB7269"/>
    <w:rsid w:val="00DC008C"/>
    <w:rsid w:val="00DC01D2"/>
    <w:rsid w:val="00DC11E6"/>
    <w:rsid w:val="00DC15AA"/>
    <w:rsid w:val="00DC1B15"/>
    <w:rsid w:val="00DC1E12"/>
    <w:rsid w:val="00DC1EAA"/>
    <w:rsid w:val="00DC212E"/>
    <w:rsid w:val="00DC2D48"/>
    <w:rsid w:val="00DC2F50"/>
    <w:rsid w:val="00DC4C70"/>
    <w:rsid w:val="00DC538E"/>
    <w:rsid w:val="00DC58FC"/>
    <w:rsid w:val="00DC5E23"/>
    <w:rsid w:val="00DC6322"/>
    <w:rsid w:val="00DC63EC"/>
    <w:rsid w:val="00DC6D2B"/>
    <w:rsid w:val="00DC7764"/>
    <w:rsid w:val="00DC7BD3"/>
    <w:rsid w:val="00DD020E"/>
    <w:rsid w:val="00DD035C"/>
    <w:rsid w:val="00DD0425"/>
    <w:rsid w:val="00DD0923"/>
    <w:rsid w:val="00DD0C72"/>
    <w:rsid w:val="00DD13B6"/>
    <w:rsid w:val="00DD160F"/>
    <w:rsid w:val="00DD1BDE"/>
    <w:rsid w:val="00DD1CFC"/>
    <w:rsid w:val="00DD1E6C"/>
    <w:rsid w:val="00DD2435"/>
    <w:rsid w:val="00DD2A9A"/>
    <w:rsid w:val="00DD2D87"/>
    <w:rsid w:val="00DD2E70"/>
    <w:rsid w:val="00DD36F4"/>
    <w:rsid w:val="00DD44E8"/>
    <w:rsid w:val="00DD459E"/>
    <w:rsid w:val="00DD4819"/>
    <w:rsid w:val="00DD4C9C"/>
    <w:rsid w:val="00DD4D2C"/>
    <w:rsid w:val="00DD4E2D"/>
    <w:rsid w:val="00DD53C9"/>
    <w:rsid w:val="00DD5BB7"/>
    <w:rsid w:val="00DD5F7D"/>
    <w:rsid w:val="00DD6217"/>
    <w:rsid w:val="00DD6287"/>
    <w:rsid w:val="00DD6BA6"/>
    <w:rsid w:val="00DD775F"/>
    <w:rsid w:val="00DD7A0F"/>
    <w:rsid w:val="00DD7D9E"/>
    <w:rsid w:val="00DE0001"/>
    <w:rsid w:val="00DE03BD"/>
    <w:rsid w:val="00DE0656"/>
    <w:rsid w:val="00DE13BD"/>
    <w:rsid w:val="00DE1814"/>
    <w:rsid w:val="00DE1855"/>
    <w:rsid w:val="00DE2FA1"/>
    <w:rsid w:val="00DE3553"/>
    <w:rsid w:val="00DE405E"/>
    <w:rsid w:val="00DE427E"/>
    <w:rsid w:val="00DE4E6C"/>
    <w:rsid w:val="00DE56EB"/>
    <w:rsid w:val="00DE593E"/>
    <w:rsid w:val="00DE5A1A"/>
    <w:rsid w:val="00DE5DDD"/>
    <w:rsid w:val="00DE5EBA"/>
    <w:rsid w:val="00DE6B0B"/>
    <w:rsid w:val="00DE6BA1"/>
    <w:rsid w:val="00DE6EF2"/>
    <w:rsid w:val="00DE73A6"/>
    <w:rsid w:val="00DE75FB"/>
    <w:rsid w:val="00DE7B84"/>
    <w:rsid w:val="00DE7FED"/>
    <w:rsid w:val="00DF0451"/>
    <w:rsid w:val="00DF0CAB"/>
    <w:rsid w:val="00DF0E7E"/>
    <w:rsid w:val="00DF1633"/>
    <w:rsid w:val="00DF1DC2"/>
    <w:rsid w:val="00DF1E54"/>
    <w:rsid w:val="00DF1FDD"/>
    <w:rsid w:val="00DF2269"/>
    <w:rsid w:val="00DF266A"/>
    <w:rsid w:val="00DF2BF7"/>
    <w:rsid w:val="00DF3A09"/>
    <w:rsid w:val="00DF3FCD"/>
    <w:rsid w:val="00DF401A"/>
    <w:rsid w:val="00DF4D90"/>
    <w:rsid w:val="00DF519C"/>
    <w:rsid w:val="00DF5D63"/>
    <w:rsid w:val="00DF63F7"/>
    <w:rsid w:val="00DF6410"/>
    <w:rsid w:val="00DF65CF"/>
    <w:rsid w:val="00DF6730"/>
    <w:rsid w:val="00DF6AFE"/>
    <w:rsid w:val="00DF6C03"/>
    <w:rsid w:val="00DF71D4"/>
    <w:rsid w:val="00DF7538"/>
    <w:rsid w:val="00DF7744"/>
    <w:rsid w:val="00DF7A40"/>
    <w:rsid w:val="00DF7F44"/>
    <w:rsid w:val="00E00280"/>
    <w:rsid w:val="00E007E6"/>
    <w:rsid w:val="00E00F52"/>
    <w:rsid w:val="00E01B98"/>
    <w:rsid w:val="00E01DC0"/>
    <w:rsid w:val="00E02500"/>
    <w:rsid w:val="00E02A62"/>
    <w:rsid w:val="00E03869"/>
    <w:rsid w:val="00E03ADA"/>
    <w:rsid w:val="00E04DA2"/>
    <w:rsid w:val="00E0513F"/>
    <w:rsid w:val="00E05221"/>
    <w:rsid w:val="00E056D5"/>
    <w:rsid w:val="00E05AB7"/>
    <w:rsid w:val="00E06393"/>
    <w:rsid w:val="00E0670C"/>
    <w:rsid w:val="00E06FEA"/>
    <w:rsid w:val="00E07ED3"/>
    <w:rsid w:val="00E10380"/>
    <w:rsid w:val="00E106E0"/>
    <w:rsid w:val="00E10E3F"/>
    <w:rsid w:val="00E11A1A"/>
    <w:rsid w:val="00E122CE"/>
    <w:rsid w:val="00E1233F"/>
    <w:rsid w:val="00E12900"/>
    <w:rsid w:val="00E13069"/>
    <w:rsid w:val="00E13EDC"/>
    <w:rsid w:val="00E14520"/>
    <w:rsid w:val="00E145C8"/>
    <w:rsid w:val="00E14A83"/>
    <w:rsid w:val="00E14AA2"/>
    <w:rsid w:val="00E14B87"/>
    <w:rsid w:val="00E155C5"/>
    <w:rsid w:val="00E15B72"/>
    <w:rsid w:val="00E1621E"/>
    <w:rsid w:val="00E1743D"/>
    <w:rsid w:val="00E200F1"/>
    <w:rsid w:val="00E2099D"/>
    <w:rsid w:val="00E21012"/>
    <w:rsid w:val="00E2125F"/>
    <w:rsid w:val="00E21387"/>
    <w:rsid w:val="00E21776"/>
    <w:rsid w:val="00E21A52"/>
    <w:rsid w:val="00E21E50"/>
    <w:rsid w:val="00E23B4F"/>
    <w:rsid w:val="00E23F0E"/>
    <w:rsid w:val="00E23F9A"/>
    <w:rsid w:val="00E244E6"/>
    <w:rsid w:val="00E24950"/>
    <w:rsid w:val="00E24C52"/>
    <w:rsid w:val="00E24D96"/>
    <w:rsid w:val="00E2573D"/>
    <w:rsid w:val="00E26231"/>
    <w:rsid w:val="00E264B7"/>
    <w:rsid w:val="00E265B7"/>
    <w:rsid w:val="00E26619"/>
    <w:rsid w:val="00E26978"/>
    <w:rsid w:val="00E26C33"/>
    <w:rsid w:val="00E26E36"/>
    <w:rsid w:val="00E27079"/>
    <w:rsid w:val="00E2720A"/>
    <w:rsid w:val="00E274EF"/>
    <w:rsid w:val="00E2770C"/>
    <w:rsid w:val="00E30EB9"/>
    <w:rsid w:val="00E30FF8"/>
    <w:rsid w:val="00E3112F"/>
    <w:rsid w:val="00E31A14"/>
    <w:rsid w:val="00E31A3C"/>
    <w:rsid w:val="00E31C88"/>
    <w:rsid w:val="00E3299D"/>
    <w:rsid w:val="00E329F1"/>
    <w:rsid w:val="00E32CD4"/>
    <w:rsid w:val="00E32E03"/>
    <w:rsid w:val="00E33282"/>
    <w:rsid w:val="00E335A1"/>
    <w:rsid w:val="00E338C7"/>
    <w:rsid w:val="00E33AF5"/>
    <w:rsid w:val="00E33B04"/>
    <w:rsid w:val="00E33BBE"/>
    <w:rsid w:val="00E33CD7"/>
    <w:rsid w:val="00E34018"/>
    <w:rsid w:val="00E3421C"/>
    <w:rsid w:val="00E3436B"/>
    <w:rsid w:val="00E3439A"/>
    <w:rsid w:val="00E34A2D"/>
    <w:rsid w:val="00E3566C"/>
    <w:rsid w:val="00E35777"/>
    <w:rsid w:val="00E35806"/>
    <w:rsid w:val="00E35B8B"/>
    <w:rsid w:val="00E35F3F"/>
    <w:rsid w:val="00E360CE"/>
    <w:rsid w:val="00E3648E"/>
    <w:rsid w:val="00E3688D"/>
    <w:rsid w:val="00E3730F"/>
    <w:rsid w:val="00E40811"/>
    <w:rsid w:val="00E40BC1"/>
    <w:rsid w:val="00E410B5"/>
    <w:rsid w:val="00E4141C"/>
    <w:rsid w:val="00E41438"/>
    <w:rsid w:val="00E41B9C"/>
    <w:rsid w:val="00E41CDB"/>
    <w:rsid w:val="00E42074"/>
    <w:rsid w:val="00E426BA"/>
    <w:rsid w:val="00E42973"/>
    <w:rsid w:val="00E42A7A"/>
    <w:rsid w:val="00E42E34"/>
    <w:rsid w:val="00E42FDF"/>
    <w:rsid w:val="00E43394"/>
    <w:rsid w:val="00E43664"/>
    <w:rsid w:val="00E43B4E"/>
    <w:rsid w:val="00E43CA1"/>
    <w:rsid w:val="00E4435F"/>
    <w:rsid w:val="00E4442F"/>
    <w:rsid w:val="00E4472E"/>
    <w:rsid w:val="00E44734"/>
    <w:rsid w:val="00E44F83"/>
    <w:rsid w:val="00E44FAE"/>
    <w:rsid w:val="00E45643"/>
    <w:rsid w:val="00E4576C"/>
    <w:rsid w:val="00E45F05"/>
    <w:rsid w:val="00E4650C"/>
    <w:rsid w:val="00E467A9"/>
    <w:rsid w:val="00E46CD3"/>
    <w:rsid w:val="00E475F1"/>
    <w:rsid w:val="00E5057E"/>
    <w:rsid w:val="00E50909"/>
    <w:rsid w:val="00E51118"/>
    <w:rsid w:val="00E513C6"/>
    <w:rsid w:val="00E517FF"/>
    <w:rsid w:val="00E51E0B"/>
    <w:rsid w:val="00E52732"/>
    <w:rsid w:val="00E5274E"/>
    <w:rsid w:val="00E52952"/>
    <w:rsid w:val="00E52EE0"/>
    <w:rsid w:val="00E53042"/>
    <w:rsid w:val="00E530F0"/>
    <w:rsid w:val="00E53451"/>
    <w:rsid w:val="00E53761"/>
    <w:rsid w:val="00E54DCF"/>
    <w:rsid w:val="00E55617"/>
    <w:rsid w:val="00E559BE"/>
    <w:rsid w:val="00E55C4A"/>
    <w:rsid w:val="00E563BF"/>
    <w:rsid w:val="00E5659E"/>
    <w:rsid w:val="00E56B9B"/>
    <w:rsid w:val="00E56CB4"/>
    <w:rsid w:val="00E56E01"/>
    <w:rsid w:val="00E571A8"/>
    <w:rsid w:val="00E571C4"/>
    <w:rsid w:val="00E5778F"/>
    <w:rsid w:val="00E57ACC"/>
    <w:rsid w:val="00E603A0"/>
    <w:rsid w:val="00E6048C"/>
    <w:rsid w:val="00E6070D"/>
    <w:rsid w:val="00E60A00"/>
    <w:rsid w:val="00E60DE8"/>
    <w:rsid w:val="00E6101D"/>
    <w:rsid w:val="00E610E3"/>
    <w:rsid w:val="00E61759"/>
    <w:rsid w:val="00E61A9D"/>
    <w:rsid w:val="00E61C44"/>
    <w:rsid w:val="00E61F9B"/>
    <w:rsid w:val="00E62362"/>
    <w:rsid w:val="00E62861"/>
    <w:rsid w:val="00E62A38"/>
    <w:rsid w:val="00E62B42"/>
    <w:rsid w:val="00E62BBE"/>
    <w:rsid w:val="00E63793"/>
    <w:rsid w:val="00E63B97"/>
    <w:rsid w:val="00E63FCF"/>
    <w:rsid w:val="00E640BB"/>
    <w:rsid w:val="00E64592"/>
    <w:rsid w:val="00E64942"/>
    <w:rsid w:val="00E64BB1"/>
    <w:rsid w:val="00E64EF5"/>
    <w:rsid w:val="00E65076"/>
    <w:rsid w:val="00E651F3"/>
    <w:rsid w:val="00E65456"/>
    <w:rsid w:val="00E65A46"/>
    <w:rsid w:val="00E65C21"/>
    <w:rsid w:val="00E66611"/>
    <w:rsid w:val="00E66E17"/>
    <w:rsid w:val="00E70099"/>
    <w:rsid w:val="00E702BA"/>
    <w:rsid w:val="00E702CB"/>
    <w:rsid w:val="00E702D9"/>
    <w:rsid w:val="00E70774"/>
    <w:rsid w:val="00E708EE"/>
    <w:rsid w:val="00E71702"/>
    <w:rsid w:val="00E71A30"/>
    <w:rsid w:val="00E720DF"/>
    <w:rsid w:val="00E72238"/>
    <w:rsid w:val="00E72FA5"/>
    <w:rsid w:val="00E7305A"/>
    <w:rsid w:val="00E7308E"/>
    <w:rsid w:val="00E7312F"/>
    <w:rsid w:val="00E732BE"/>
    <w:rsid w:val="00E735A7"/>
    <w:rsid w:val="00E737E7"/>
    <w:rsid w:val="00E74983"/>
    <w:rsid w:val="00E74EB0"/>
    <w:rsid w:val="00E75302"/>
    <w:rsid w:val="00E757C3"/>
    <w:rsid w:val="00E75B4C"/>
    <w:rsid w:val="00E770D1"/>
    <w:rsid w:val="00E7723B"/>
    <w:rsid w:val="00E776D8"/>
    <w:rsid w:val="00E778B9"/>
    <w:rsid w:val="00E808AC"/>
    <w:rsid w:val="00E811A7"/>
    <w:rsid w:val="00E81821"/>
    <w:rsid w:val="00E8189A"/>
    <w:rsid w:val="00E819A7"/>
    <w:rsid w:val="00E81BEF"/>
    <w:rsid w:val="00E81C99"/>
    <w:rsid w:val="00E81EE6"/>
    <w:rsid w:val="00E81F8B"/>
    <w:rsid w:val="00E82ABD"/>
    <w:rsid w:val="00E82B12"/>
    <w:rsid w:val="00E82B39"/>
    <w:rsid w:val="00E83539"/>
    <w:rsid w:val="00E835C1"/>
    <w:rsid w:val="00E83F94"/>
    <w:rsid w:val="00E84E62"/>
    <w:rsid w:val="00E850F5"/>
    <w:rsid w:val="00E8575A"/>
    <w:rsid w:val="00E85B2C"/>
    <w:rsid w:val="00E85D94"/>
    <w:rsid w:val="00E860D8"/>
    <w:rsid w:val="00E86667"/>
    <w:rsid w:val="00E86769"/>
    <w:rsid w:val="00E86C50"/>
    <w:rsid w:val="00E86E37"/>
    <w:rsid w:val="00E87FCD"/>
    <w:rsid w:val="00E9042C"/>
    <w:rsid w:val="00E905A5"/>
    <w:rsid w:val="00E90B04"/>
    <w:rsid w:val="00E90B38"/>
    <w:rsid w:val="00E910A5"/>
    <w:rsid w:val="00E9156A"/>
    <w:rsid w:val="00E9160A"/>
    <w:rsid w:val="00E91F9B"/>
    <w:rsid w:val="00E9206B"/>
    <w:rsid w:val="00E92674"/>
    <w:rsid w:val="00E927EA"/>
    <w:rsid w:val="00E928D7"/>
    <w:rsid w:val="00E929F9"/>
    <w:rsid w:val="00E92D51"/>
    <w:rsid w:val="00E93159"/>
    <w:rsid w:val="00E93241"/>
    <w:rsid w:val="00E9386F"/>
    <w:rsid w:val="00E94357"/>
    <w:rsid w:val="00E944A5"/>
    <w:rsid w:val="00E94F7C"/>
    <w:rsid w:val="00E955D6"/>
    <w:rsid w:val="00E955F0"/>
    <w:rsid w:val="00E95624"/>
    <w:rsid w:val="00E95915"/>
    <w:rsid w:val="00E95AC8"/>
    <w:rsid w:val="00E96D87"/>
    <w:rsid w:val="00E9757F"/>
    <w:rsid w:val="00E97C22"/>
    <w:rsid w:val="00E97FBE"/>
    <w:rsid w:val="00EA0186"/>
    <w:rsid w:val="00EA01FB"/>
    <w:rsid w:val="00EA03DB"/>
    <w:rsid w:val="00EA0482"/>
    <w:rsid w:val="00EA106D"/>
    <w:rsid w:val="00EA13DF"/>
    <w:rsid w:val="00EA21BC"/>
    <w:rsid w:val="00EA2446"/>
    <w:rsid w:val="00EA2A62"/>
    <w:rsid w:val="00EA3520"/>
    <w:rsid w:val="00EA3B3B"/>
    <w:rsid w:val="00EA3B62"/>
    <w:rsid w:val="00EA42D5"/>
    <w:rsid w:val="00EA4D91"/>
    <w:rsid w:val="00EA4E94"/>
    <w:rsid w:val="00EA517F"/>
    <w:rsid w:val="00EA52EF"/>
    <w:rsid w:val="00EA533B"/>
    <w:rsid w:val="00EA5713"/>
    <w:rsid w:val="00EA5FB0"/>
    <w:rsid w:val="00EA5FEA"/>
    <w:rsid w:val="00EA637C"/>
    <w:rsid w:val="00EA6479"/>
    <w:rsid w:val="00EA674A"/>
    <w:rsid w:val="00EA71A2"/>
    <w:rsid w:val="00EA7897"/>
    <w:rsid w:val="00EA7912"/>
    <w:rsid w:val="00EA79AE"/>
    <w:rsid w:val="00EA7D63"/>
    <w:rsid w:val="00EA7E7A"/>
    <w:rsid w:val="00EA7F10"/>
    <w:rsid w:val="00EA7F57"/>
    <w:rsid w:val="00EB00EA"/>
    <w:rsid w:val="00EB084D"/>
    <w:rsid w:val="00EB0FC6"/>
    <w:rsid w:val="00EB0FF5"/>
    <w:rsid w:val="00EB10F6"/>
    <w:rsid w:val="00EB1DCF"/>
    <w:rsid w:val="00EB229C"/>
    <w:rsid w:val="00EB23D6"/>
    <w:rsid w:val="00EB273A"/>
    <w:rsid w:val="00EB30A4"/>
    <w:rsid w:val="00EB3412"/>
    <w:rsid w:val="00EB380B"/>
    <w:rsid w:val="00EB427F"/>
    <w:rsid w:val="00EB453F"/>
    <w:rsid w:val="00EB45A5"/>
    <w:rsid w:val="00EB4B95"/>
    <w:rsid w:val="00EB5493"/>
    <w:rsid w:val="00EB5651"/>
    <w:rsid w:val="00EB5A54"/>
    <w:rsid w:val="00EB5AF2"/>
    <w:rsid w:val="00EB5B5B"/>
    <w:rsid w:val="00EB5BDE"/>
    <w:rsid w:val="00EB6261"/>
    <w:rsid w:val="00EB62DC"/>
    <w:rsid w:val="00EB63D8"/>
    <w:rsid w:val="00EB6666"/>
    <w:rsid w:val="00EB666B"/>
    <w:rsid w:val="00EB66ED"/>
    <w:rsid w:val="00EB676B"/>
    <w:rsid w:val="00EB6A06"/>
    <w:rsid w:val="00EB6CA7"/>
    <w:rsid w:val="00EB725B"/>
    <w:rsid w:val="00EB7A84"/>
    <w:rsid w:val="00EB7C72"/>
    <w:rsid w:val="00EB7CAD"/>
    <w:rsid w:val="00EC01B2"/>
    <w:rsid w:val="00EC0D52"/>
    <w:rsid w:val="00EC0FB3"/>
    <w:rsid w:val="00EC13E5"/>
    <w:rsid w:val="00EC19A8"/>
    <w:rsid w:val="00EC209C"/>
    <w:rsid w:val="00EC2454"/>
    <w:rsid w:val="00EC27D7"/>
    <w:rsid w:val="00EC2897"/>
    <w:rsid w:val="00EC2A94"/>
    <w:rsid w:val="00EC3F11"/>
    <w:rsid w:val="00EC42BE"/>
    <w:rsid w:val="00EC45D9"/>
    <w:rsid w:val="00EC4BE3"/>
    <w:rsid w:val="00EC4C63"/>
    <w:rsid w:val="00EC5129"/>
    <w:rsid w:val="00EC56AC"/>
    <w:rsid w:val="00EC5966"/>
    <w:rsid w:val="00EC5DA9"/>
    <w:rsid w:val="00EC6A3D"/>
    <w:rsid w:val="00EC74BF"/>
    <w:rsid w:val="00EC79FC"/>
    <w:rsid w:val="00EC7A13"/>
    <w:rsid w:val="00EC7A2B"/>
    <w:rsid w:val="00ED0012"/>
    <w:rsid w:val="00ED0311"/>
    <w:rsid w:val="00ED0362"/>
    <w:rsid w:val="00ED03DD"/>
    <w:rsid w:val="00ED11EB"/>
    <w:rsid w:val="00ED14E1"/>
    <w:rsid w:val="00ED1643"/>
    <w:rsid w:val="00ED1705"/>
    <w:rsid w:val="00ED1B54"/>
    <w:rsid w:val="00ED2650"/>
    <w:rsid w:val="00ED273C"/>
    <w:rsid w:val="00ED2F4E"/>
    <w:rsid w:val="00ED357B"/>
    <w:rsid w:val="00ED366A"/>
    <w:rsid w:val="00ED4943"/>
    <w:rsid w:val="00ED4B77"/>
    <w:rsid w:val="00ED4F28"/>
    <w:rsid w:val="00ED548A"/>
    <w:rsid w:val="00ED59B2"/>
    <w:rsid w:val="00ED5E1B"/>
    <w:rsid w:val="00ED7474"/>
    <w:rsid w:val="00ED79B0"/>
    <w:rsid w:val="00ED7B7E"/>
    <w:rsid w:val="00EE04F4"/>
    <w:rsid w:val="00EE083F"/>
    <w:rsid w:val="00EE085F"/>
    <w:rsid w:val="00EE177D"/>
    <w:rsid w:val="00EE1CEC"/>
    <w:rsid w:val="00EE202B"/>
    <w:rsid w:val="00EE30AF"/>
    <w:rsid w:val="00EE3160"/>
    <w:rsid w:val="00EE38EE"/>
    <w:rsid w:val="00EE3947"/>
    <w:rsid w:val="00EE4245"/>
    <w:rsid w:val="00EE4380"/>
    <w:rsid w:val="00EE47E1"/>
    <w:rsid w:val="00EE4F8E"/>
    <w:rsid w:val="00EE50B9"/>
    <w:rsid w:val="00EE54D0"/>
    <w:rsid w:val="00EE5658"/>
    <w:rsid w:val="00EE56B3"/>
    <w:rsid w:val="00EE68AA"/>
    <w:rsid w:val="00EE6929"/>
    <w:rsid w:val="00EE692D"/>
    <w:rsid w:val="00EE6A99"/>
    <w:rsid w:val="00EE6C35"/>
    <w:rsid w:val="00EE7901"/>
    <w:rsid w:val="00EE79D0"/>
    <w:rsid w:val="00EF00D3"/>
    <w:rsid w:val="00EF0770"/>
    <w:rsid w:val="00EF0DFA"/>
    <w:rsid w:val="00EF0E1A"/>
    <w:rsid w:val="00EF1786"/>
    <w:rsid w:val="00EF186E"/>
    <w:rsid w:val="00EF1DF4"/>
    <w:rsid w:val="00EF1FCB"/>
    <w:rsid w:val="00EF231E"/>
    <w:rsid w:val="00EF232A"/>
    <w:rsid w:val="00EF266D"/>
    <w:rsid w:val="00EF2895"/>
    <w:rsid w:val="00EF2A4A"/>
    <w:rsid w:val="00EF2CDB"/>
    <w:rsid w:val="00EF2E4F"/>
    <w:rsid w:val="00EF2EAA"/>
    <w:rsid w:val="00EF32CC"/>
    <w:rsid w:val="00EF3E15"/>
    <w:rsid w:val="00EF3E37"/>
    <w:rsid w:val="00EF40CC"/>
    <w:rsid w:val="00EF4149"/>
    <w:rsid w:val="00EF4157"/>
    <w:rsid w:val="00EF45F7"/>
    <w:rsid w:val="00EF4A8F"/>
    <w:rsid w:val="00EF4FC7"/>
    <w:rsid w:val="00EF54B3"/>
    <w:rsid w:val="00EF589C"/>
    <w:rsid w:val="00EF6041"/>
    <w:rsid w:val="00EF6457"/>
    <w:rsid w:val="00EF697A"/>
    <w:rsid w:val="00EF70A8"/>
    <w:rsid w:val="00EF724A"/>
    <w:rsid w:val="00EF74FA"/>
    <w:rsid w:val="00EF7724"/>
    <w:rsid w:val="00EF7DAE"/>
    <w:rsid w:val="00EF7EBB"/>
    <w:rsid w:val="00EF7FE6"/>
    <w:rsid w:val="00F00E84"/>
    <w:rsid w:val="00F01170"/>
    <w:rsid w:val="00F012B7"/>
    <w:rsid w:val="00F013D9"/>
    <w:rsid w:val="00F01506"/>
    <w:rsid w:val="00F01C3B"/>
    <w:rsid w:val="00F01C69"/>
    <w:rsid w:val="00F01FB2"/>
    <w:rsid w:val="00F02ECA"/>
    <w:rsid w:val="00F02F9D"/>
    <w:rsid w:val="00F0347E"/>
    <w:rsid w:val="00F03F19"/>
    <w:rsid w:val="00F0478A"/>
    <w:rsid w:val="00F04E1A"/>
    <w:rsid w:val="00F057CC"/>
    <w:rsid w:val="00F05A03"/>
    <w:rsid w:val="00F05EBB"/>
    <w:rsid w:val="00F064FA"/>
    <w:rsid w:val="00F067CA"/>
    <w:rsid w:val="00F06A8E"/>
    <w:rsid w:val="00F06ABB"/>
    <w:rsid w:val="00F077F8"/>
    <w:rsid w:val="00F07D16"/>
    <w:rsid w:val="00F10239"/>
    <w:rsid w:val="00F10319"/>
    <w:rsid w:val="00F10572"/>
    <w:rsid w:val="00F10C8F"/>
    <w:rsid w:val="00F11576"/>
    <w:rsid w:val="00F11D06"/>
    <w:rsid w:val="00F11E09"/>
    <w:rsid w:val="00F1287B"/>
    <w:rsid w:val="00F12982"/>
    <w:rsid w:val="00F12C56"/>
    <w:rsid w:val="00F13074"/>
    <w:rsid w:val="00F130BF"/>
    <w:rsid w:val="00F133E5"/>
    <w:rsid w:val="00F133FA"/>
    <w:rsid w:val="00F1355E"/>
    <w:rsid w:val="00F136BA"/>
    <w:rsid w:val="00F13CF2"/>
    <w:rsid w:val="00F14009"/>
    <w:rsid w:val="00F145DE"/>
    <w:rsid w:val="00F1484F"/>
    <w:rsid w:val="00F1489A"/>
    <w:rsid w:val="00F14F7C"/>
    <w:rsid w:val="00F152DE"/>
    <w:rsid w:val="00F1564E"/>
    <w:rsid w:val="00F15EC1"/>
    <w:rsid w:val="00F15F9B"/>
    <w:rsid w:val="00F165D7"/>
    <w:rsid w:val="00F168D6"/>
    <w:rsid w:val="00F16ADC"/>
    <w:rsid w:val="00F16B77"/>
    <w:rsid w:val="00F16C3A"/>
    <w:rsid w:val="00F16F92"/>
    <w:rsid w:val="00F1755A"/>
    <w:rsid w:val="00F178D9"/>
    <w:rsid w:val="00F17C37"/>
    <w:rsid w:val="00F202E8"/>
    <w:rsid w:val="00F21E02"/>
    <w:rsid w:val="00F220D1"/>
    <w:rsid w:val="00F227C2"/>
    <w:rsid w:val="00F228E3"/>
    <w:rsid w:val="00F229D3"/>
    <w:rsid w:val="00F22F48"/>
    <w:rsid w:val="00F234F9"/>
    <w:rsid w:val="00F23A26"/>
    <w:rsid w:val="00F23B0E"/>
    <w:rsid w:val="00F23EED"/>
    <w:rsid w:val="00F240F9"/>
    <w:rsid w:val="00F24434"/>
    <w:rsid w:val="00F249AE"/>
    <w:rsid w:val="00F24BBA"/>
    <w:rsid w:val="00F2502E"/>
    <w:rsid w:val="00F25F5C"/>
    <w:rsid w:val="00F26493"/>
    <w:rsid w:val="00F26C51"/>
    <w:rsid w:val="00F2721D"/>
    <w:rsid w:val="00F276A4"/>
    <w:rsid w:val="00F276FE"/>
    <w:rsid w:val="00F304FD"/>
    <w:rsid w:val="00F30526"/>
    <w:rsid w:val="00F308A8"/>
    <w:rsid w:val="00F30D1C"/>
    <w:rsid w:val="00F311A3"/>
    <w:rsid w:val="00F31311"/>
    <w:rsid w:val="00F32471"/>
    <w:rsid w:val="00F32CCA"/>
    <w:rsid w:val="00F33734"/>
    <w:rsid w:val="00F3383D"/>
    <w:rsid w:val="00F338A4"/>
    <w:rsid w:val="00F33F33"/>
    <w:rsid w:val="00F347C4"/>
    <w:rsid w:val="00F34986"/>
    <w:rsid w:val="00F34CDC"/>
    <w:rsid w:val="00F3527F"/>
    <w:rsid w:val="00F353A6"/>
    <w:rsid w:val="00F355BF"/>
    <w:rsid w:val="00F355F8"/>
    <w:rsid w:val="00F358B5"/>
    <w:rsid w:val="00F35929"/>
    <w:rsid w:val="00F36734"/>
    <w:rsid w:val="00F36893"/>
    <w:rsid w:val="00F36B34"/>
    <w:rsid w:val="00F36E62"/>
    <w:rsid w:val="00F36FEB"/>
    <w:rsid w:val="00F37195"/>
    <w:rsid w:val="00F378E2"/>
    <w:rsid w:val="00F37BE5"/>
    <w:rsid w:val="00F4167F"/>
    <w:rsid w:val="00F4271F"/>
    <w:rsid w:val="00F42DD8"/>
    <w:rsid w:val="00F431CE"/>
    <w:rsid w:val="00F43F98"/>
    <w:rsid w:val="00F443C6"/>
    <w:rsid w:val="00F44736"/>
    <w:rsid w:val="00F455C1"/>
    <w:rsid w:val="00F45803"/>
    <w:rsid w:val="00F45B40"/>
    <w:rsid w:val="00F45BFF"/>
    <w:rsid w:val="00F4628F"/>
    <w:rsid w:val="00F46377"/>
    <w:rsid w:val="00F477FF"/>
    <w:rsid w:val="00F47C07"/>
    <w:rsid w:val="00F500FF"/>
    <w:rsid w:val="00F5091A"/>
    <w:rsid w:val="00F50AE2"/>
    <w:rsid w:val="00F50C5A"/>
    <w:rsid w:val="00F50CD1"/>
    <w:rsid w:val="00F50DC0"/>
    <w:rsid w:val="00F513CB"/>
    <w:rsid w:val="00F51D14"/>
    <w:rsid w:val="00F52523"/>
    <w:rsid w:val="00F52890"/>
    <w:rsid w:val="00F52B4C"/>
    <w:rsid w:val="00F52EAB"/>
    <w:rsid w:val="00F53026"/>
    <w:rsid w:val="00F531F9"/>
    <w:rsid w:val="00F5333B"/>
    <w:rsid w:val="00F538C6"/>
    <w:rsid w:val="00F53F74"/>
    <w:rsid w:val="00F54090"/>
    <w:rsid w:val="00F545FB"/>
    <w:rsid w:val="00F54DD7"/>
    <w:rsid w:val="00F55E91"/>
    <w:rsid w:val="00F55FAF"/>
    <w:rsid w:val="00F5628E"/>
    <w:rsid w:val="00F5630B"/>
    <w:rsid w:val="00F56EDE"/>
    <w:rsid w:val="00F57003"/>
    <w:rsid w:val="00F57D33"/>
    <w:rsid w:val="00F57FBD"/>
    <w:rsid w:val="00F606EC"/>
    <w:rsid w:val="00F60AFB"/>
    <w:rsid w:val="00F617CD"/>
    <w:rsid w:val="00F625B2"/>
    <w:rsid w:val="00F627EA"/>
    <w:rsid w:val="00F62A5B"/>
    <w:rsid w:val="00F62C6A"/>
    <w:rsid w:val="00F6342B"/>
    <w:rsid w:val="00F637FA"/>
    <w:rsid w:val="00F63FB2"/>
    <w:rsid w:val="00F63FDE"/>
    <w:rsid w:val="00F64108"/>
    <w:rsid w:val="00F6481D"/>
    <w:rsid w:val="00F64947"/>
    <w:rsid w:val="00F64C2E"/>
    <w:rsid w:val="00F64C69"/>
    <w:rsid w:val="00F64EE7"/>
    <w:rsid w:val="00F6654C"/>
    <w:rsid w:val="00F666CC"/>
    <w:rsid w:val="00F66EEC"/>
    <w:rsid w:val="00F67209"/>
    <w:rsid w:val="00F674AC"/>
    <w:rsid w:val="00F676FE"/>
    <w:rsid w:val="00F700F0"/>
    <w:rsid w:val="00F70604"/>
    <w:rsid w:val="00F71122"/>
    <w:rsid w:val="00F71379"/>
    <w:rsid w:val="00F716B4"/>
    <w:rsid w:val="00F723EE"/>
    <w:rsid w:val="00F734A4"/>
    <w:rsid w:val="00F73B1B"/>
    <w:rsid w:val="00F73C5E"/>
    <w:rsid w:val="00F73C94"/>
    <w:rsid w:val="00F73EB9"/>
    <w:rsid w:val="00F74274"/>
    <w:rsid w:val="00F74474"/>
    <w:rsid w:val="00F760F4"/>
    <w:rsid w:val="00F762AC"/>
    <w:rsid w:val="00F769D2"/>
    <w:rsid w:val="00F76BFE"/>
    <w:rsid w:val="00F77583"/>
    <w:rsid w:val="00F77725"/>
    <w:rsid w:val="00F8073E"/>
    <w:rsid w:val="00F80F91"/>
    <w:rsid w:val="00F814F8"/>
    <w:rsid w:val="00F81539"/>
    <w:rsid w:val="00F81673"/>
    <w:rsid w:val="00F81BD1"/>
    <w:rsid w:val="00F82A7A"/>
    <w:rsid w:val="00F82F80"/>
    <w:rsid w:val="00F83376"/>
    <w:rsid w:val="00F8381F"/>
    <w:rsid w:val="00F8391A"/>
    <w:rsid w:val="00F83B8A"/>
    <w:rsid w:val="00F83CA6"/>
    <w:rsid w:val="00F83CE6"/>
    <w:rsid w:val="00F84A95"/>
    <w:rsid w:val="00F84BE9"/>
    <w:rsid w:val="00F8540E"/>
    <w:rsid w:val="00F85609"/>
    <w:rsid w:val="00F870DA"/>
    <w:rsid w:val="00F90A45"/>
    <w:rsid w:val="00F90BBC"/>
    <w:rsid w:val="00F90C2E"/>
    <w:rsid w:val="00F90DF2"/>
    <w:rsid w:val="00F90E07"/>
    <w:rsid w:val="00F90FBE"/>
    <w:rsid w:val="00F917EC"/>
    <w:rsid w:val="00F91E8D"/>
    <w:rsid w:val="00F9258E"/>
    <w:rsid w:val="00F931A6"/>
    <w:rsid w:val="00F932F6"/>
    <w:rsid w:val="00F9332B"/>
    <w:rsid w:val="00F93BE0"/>
    <w:rsid w:val="00F93C9D"/>
    <w:rsid w:val="00F94159"/>
    <w:rsid w:val="00F94339"/>
    <w:rsid w:val="00F943BF"/>
    <w:rsid w:val="00F949E9"/>
    <w:rsid w:val="00F94F99"/>
    <w:rsid w:val="00F95588"/>
    <w:rsid w:val="00F959BA"/>
    <w:rsid w:val="00F95C45"/>
    <w:rsid w:val="00F95CFA"/>
    <w:rsid w:val="00F95E08"/>
    <w:rsid w:val="00F95F19"/>
    <w:rsid w:val="00F9750C"/>
    <w:rsid w:val="00F9783B"/>
    <w:rsid w:val="00F97BDC"/>
    <w:rsid w:val="00F97EEE"/>
    <w:rsid w:val="00FA0D56"/>
    <w:rsid w:val="00FA1A65"/>
    <w:rsid w:val="00FA1B0D"/>
    <w:rsid w:val="00FA2097"/>
    <w:rsid w:val="00FA28D0"/>
    <w:rsid w:val="00FA2A74"/>
    <w:rsid w:val="00FA2CD0"/>
    <w:rsid w:val="00FA2F42"/>
    <w:rsid w:val="00FA3EA0"/>
    <w:rsid w:val="00FA4551"/>
    <w:rsid w:val="00FA47FA"/>
    <w:rsid w:val="00FA48D5"/>
    <w:rsid w:val="00FA4C12"/>
    <w:rsid w:val="00FA51F0"/>
    <w:rsid w:val="00FA59EF"/>
    <w:rsid w:val="00FA5A1B"/>
    <w:rsid w:val="00FA5A22"/>
    <w:rsid w:val="00FA5AA8"/>
    <w:rsid w:val="00FA62FA"/>
    <w:rsid w:val="00FA6A1B"/>
    <w:rsid w:val="00FA78F4"/>
    <w:rsid w:val="00FA7D18"/>
    <w:rsid w:val="00FA7DA0"/>
    <w:rsid w:val="00FA7DC2"/>
    <w:rsid w:val="00FB062D"/>
    <w:rsid w:val="00FB0CB0"/>
    <w:rsid w:val="00FB1697"/>
    <w:rsid w:val="00FB18B9"/>
    <w:rsid w:val="00FB1B2C"/>
    <w:rsid w:val="00FB1B5F"/>
    <w:rsid w:val="00FB2164"/>
    <w:rsid w:val="00FB27AC"/>
    <w:rsid w:val="00FB2A26"/>
    <w:rsid w:val="00FB2C24"/>
    <w:rsid w:val="00FB2DB4"/>
    <w:rsid w:val="00FB2EBE"/>
    <w:rsid w:val="00FB31F5"/>
    <w:rsid w:val="00FB3336"/>
    <w:rsid w:val="00FB35BD"/>
    <w:rsid w:val="00FB3C08"/>
    <w:rsid w:val="00FB3CFE"/>
    <w:rsid w:val="00FB40A6"/>
    <w:rsid w:val="00FB45C2"/>
    <w:rsid w:val="00FB4937"/>
    <w:rsid w:val="00FB4DE8"/>
    <w:rsid w:val="00FB53EC"/>
    <w:rsid w:val="00FB6050"/>
    <w:rsid w:val="00FB6323"/>
    <w:rsid w:val="00FB7552"/>
    <w:rsid w:val="00FB794A"/>
    <w:rsid w:val="00FB7BB4"/>
    <w:rsid w:val="00FB7D40"/>
    <w:rsid w:val="00FB7DCF"/>
    <w:rsid w:val="00FC020A"/>
    <w:rsid w:val="00FC03BB"/>
    <w:rsid w:val="00FC05B1"/>
    <w:rsid w:val="00FC0810"/>
    <w:rsid w:val="00FC0EE7"/>
    <w:rsid w:val="00FC1D19"/>
    <w:rsid w:val="00FC2865"/>
    <w:rsid w:val="00FC2B31"/>
    <w:rsid w:val="00FC2EBA"/>
    <w:rsid w:val="00FC319F"/>
    <w:rsid w:val="00FC3748"/>
    <w:rsid w:val="00FC4331"/>
    <w:rsid w:val="00FC43F1"/>
    <w:rsid w:val="00FC44B5"/>
    <w:rsid w:val="00FC482B"/>
    <w:rsid w:val="00FC4A55"/>
    <w:rsid w:val="00FC4C01"/>
    <w:rsid w:val="00FC4FF5"/>
    <w:rsid w:val="00FC58AE"/>
    <w:rsid w:val="00FC59BB"/>
    <w:rsid w:val="00FC5DF9"/>
    <w:rsid w:val="00FC60D6"/>
    <w:rsid w:val="00FC6DD6"/>
    <w:rsid w:val="00FC6FF5"/>
    <w:rsid w:val="00FC7548"/>
    <w:rsid w:val="00FC776D"/>
    <w:rsid w:val="00FC7F2C"/>
    <w:rsid w:val="00FD0147"/>
    <w:rsid w:val="00FD043A"/>
    <w:rsid w:val="00FD04BF"/>
    <w:rsid w:val="00FD0620"/>
    <w:rsid w:val="00FD087D"/>
    <w:rsid w:val="00FD0BA5"/>
    <w:rsid w:val="00FD2366"/>
    <w:rsid w:val="00FD2B2B"/>
    <w:rsid w:val="00FD31E1"/>
    <w:rsid w:val="00FD3A0F"/>
    <w:rsid w:val="00FD3A55"/>
    <w:rsid w:val="00FD3F17"/>
    <w:rsid w:val="00FD436A"/>
    <w:rsid w:val="00FD447F"/>
    <w:rsid w:val="00FD45BB"/>
    <w:rsid w:val="00FD4E01"/>
    <w:rsid w:val="00FD4E90"/>
    <w:rsid w:val="00FD4F7E"/>
    <w:rsid w:val="00FD5084"/>
    <w:rsid w:val="00FD55AB"/>
    <w:rsid w:val="00FD589D"/>
    <w:rsid w:val="00FD689B"/>
    <w:rsid w:val="00FD69AC"/>
    <w:rsid w:val="00FD6DC1"/>
    <w:rsid w:val="00FD7547"/>
    <w:rsid w:val="00FD7B06"/>
    <w:rsid w:val="00FE05BF"/>
    <w:rsid w:val="00FE16CA"/>
    <w:rsid w:val="00FE2407"/>
    <w:rsid w:val="00FE28B2"/>
    <w:rsid w:val="00FE2B69"/>
    <w:rsid w:val="00FE34C3"/>
    <w:rsid w:val="00FE3660"/>
    <w:rsid w:val="00FE42E4"/>
    <w:rsid w:val="00FE4360"/>
    <w:rsid w:val="00FE4423"/>
    <w:rsid w:val="00FE4C7C"/>
    <w:rsid w:val="00FE4FAD"/>
    <w:rsid w:val="00FE5148"/>
    <w:rsid w:val="00FE51BD"/>
    <w:rsid w:val="00FE5359"/>
    <w:rsid w:val="00FE55E8"/>
    <w:rsid w:val="00FE58F0"/>
    <w:rsid w:val="00FE65EB"/>
    <w:rsid w:val="00FE669F"/>
    <w:rsid w:val="00FE671B"/>
    <w:rsid w:val="00FE6BBC"/>
    <w:rsid w:val="00FE7316"/>
    <w:rsid w:val="00FE7B6A"/>
    <w:rsid w:val="00FF0956"/>
    <w:rsid w:val="00FF0999"/>
    <w:rsid w:val="00FF0ABE"/>
    <w:rsid w:val="00FF0BBF"/>
    <w:rsid w:val="00FF0EA1"/>
    <w:rsid w:val="00FF1851"/>
    <w:rsid w:val="00FF23DE"/>
    <w:rsid w:val="00FF29A9"/>
    <w:rsid w:val="00FF29C5"/>
    <w:rsid w:val="00FF2CE4"/>
    <w:rsid w:val="00FF30D9"/>
    <w:rsid w:val="00FF33C6"/>
    <w:rsid w:val="00FF3503"/>
    <w:rsid w:val="00FF39F9"/>
    <w:rsid w:val="00FF3CEB"/>
    <w:rsid w:val="00FF3DCC"/>
    <w:rsid w:val="00FF445D"/>
    <w:rsid w:val="00FF4746"/>
    <w:rsid w:val="00FF55A0"/>
    <w:rsid w:val="00FF55EB"/>
    <w:rsid w:val="00FF5E5D"/>
    <w:rsid w:val="00FF736A"/>
    <w:rsid w:val="00FF78E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598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9" w:qFormat="1"/>
    <w:lsdException w:name="heading 8" w:qFormat="1"/>
    <w:lsdException w:name="heading 9" w:qFormat="1"/>
    <w:lsdException w:name="toc 1" w:qFormat="1"/>
    <w:lsdException w:name="toc 2" w:qFormat="1"/>
    <w:lsdException w:name="toc 3" w:qFormat="1"/>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447F"/>
  </w:style>
  <w:style w:type="paragraph" w:styleId="1">
    <w:name w:val="heading 1"/>
    <w:aliases w:val="Заголовок 1 Знак,Заголовок 1 Знак1 Знак,Заголовок 1 Знак Знак Знак,Заголовок 1 Знак1 Знак Знак Знак,Заголовок 1 Знак Знак Знак Знак Знак,Heading 1r Char Знак Char Знак Знак Знак Знак,Заголовок 1 Знак1 Знак Знак Знак Знак Знак,Заголовок 13"/>
    <w:basedOn w:val="a"/>
    <w:next w:val="a"/>
    <w:qFormat/>
    <w:rsid w:val="00752AB7"/>
    <w:pPr>
      <w:keepNext/>
      <w:spacing w:before="240" w:after="60"/>
      <w:outlineLvl w:val="0"/>
    </w:pPr>
    <w:rPr>
      <w:rFonts w:ascii="Arial" w:hAnsi="Arial" w:cs="Arial"/>
      <w:b/>
      <w:bCs/>
      <w:color w:val="003848"/>
      <w:kern w:val="32"/>
      <w:sz w:val="32"/>
      <w:szCs w:val="32"/>
    </w:rPr>
  </w:style>
  <w:style w:type="paragraph" w:styleId="2">
    <w:name w:val="heading 2"/>
    <w:aliases w:val="Полнотекст_Подзаголовок"/>
    <w:basedOn w:val="a"/>
    <w:autoRedefine/>
    <w:qFormat/>
    <w:rsid w:val="006D2DFC"/>
    <w:pPr>
      <w:numPr>
        <w:numId w:val="1"/>
      </w:numPr>
      <w:pBdr>
        <w:top w:val="single" w:sz="18" w:space="1" w:color="033F28"/>
        <w:left w:val="single" w:sz="18" w:space="4" w:color="033F28"/>
        <w:bottom w:val="single" w:sz="18" w:space="1" w:color="033F28"/>
        <w:right w:val="single" w:sz="18" w:space="4" w:color="033F28"/>
      </w:pBdr>
      <w:shd w:val="clear" w:color="auto" w:fill="033F28"/>
      <w:tabs>
        <w:tab w:val="left" w:pos="426"/>
      </w:tabs>
      <w:ind w:hanging="720"/>
      <w:outlineLvl w:val="1"/>
    </w:pPr>
    <w:rPr>
      <w:rFonts w:ascii="Arial" w:hAnsi="Arial" w:cs="Arial"/>
      <w:b/>
      <w:bCs/>
      <w:noProof/>
      <w:color w:val="FFFFFF" w:themeColor="background1"/>
      <w:sz w:val="24"/>
      <w:szCs w:val="28"/>
      <w:lang w:eastAsia="en-US"/>
    </w:rPr>
  </w:style>
  <w:style w:type="paragraph" w:styleId="3">
    <w:name w:val="heading 3"/>
    <w:basedOn w:val="a"/>
    <w:next w:val="a"/>
    <w:link w:val="31"/>
    <w:qFormat/>
    <w:rsid w:val="00752AB7"/>
    <w:pPr>
      <w:keepNext/>
      <w:spacing w:before="240" w:after="60"/>
      <w:outlineLvl w:val="2"/>
    </w:pPr>
    <w:rPr>
      <w:rFonts w:ascii="Arial" w:hAnsi="Arial" w:cs="Arial"/>
      <w:b/>
      <w:bCs/>
      <w:color w:val="003848"/>
      <w:sz w:val="26"/>
      <w:szCs w:val="26"/>
    </w:rPr>
  </w:style>
  <w:style w:type="paragraph" w:styleId="4">
    <w:name w:val="heading 4"/>
    <w:aliases w:val="Заголовок 4 Знак4,Заголовок 4 Знак Знак2,Заголовок 4 Знак1 Знак Знак Знак Знак,Заголовок 4 Знак Знак Знак Знак Знак Знак,Заголовок 4 Знак Знак Знак Знак Знак Знак Знак Знак Знак,Заголовок 4 Знак2 Знак,Заголовок 4 Знак1 Знак,Заголовок 4 Знак"/>
    <w:basedOn w:val="a"/>
    <w:next w:val="a"/>
    <w:autoRedefine/>
    <w:qFormat/>
    <w:rsid w:val="00752AB7"/>
    <w:pPr>
      <w:spacing w:after="32" w:line="264" w:lineRule="auto"/>
      <w:jc w:val="both"/>
      <w:outlineLvl w:val="3"/>
    </w:pPr>
    <w:rPr>
      <w:rFonts w:ascii="Arial" w:hAnsi="Arial" w:cs="Arial"/>
      <w:bCs/>
      <w:color w:val="999999"/>
      <w:sz w:val="16"/>
      <w:szCs w:val="16"/>
    </w:rPr>
  </w:style>
  <w:style w:type="paragraph" w:styleId="5">
    <w:name w:val="heading 5"/>
    <w:basedOn w:val="a"/>
    <w:next w:val="a"/>
    <w:qFormat/>
    <w:rsid w:val="00752AB7"/>
    <w:pPr>
      <w:spacing w:before="240" w:after="60"/>
      <w:outlineLvl w:val="4"/>
    </w:pPr>
    <w:rPr>
      <w:b/>
      <w:bCs/>
      <w:i/>
      <w:iCs/>
      <w:color w:val="003848"/>
      <w:sz w:val="26"/>
      <w:szCs w:val="26"/>
    </w:rPr>
  </w:style>
  <w:style w:type="paragraph" w:styleId="6">
    <w:name w:val="heading 6"/>
    <w:basedOn w:val="a"/>
    <w:qFormat/>
    <w:rsid w:val="00752AB7"/>
    <w:pPr>
      <w:pBdr>
        <w:bottom w:val="single" w:sz="6" w:space="0" w:color="789398"/>
      </w:pBdr>
      <w:spacing w:before="180" w:after="180" w:line="264" w:lineRule="auto"/>
      <w:outlineLvl w:val="5"/>
    </w:pPr>
    <w:rPr>
      <w:rFonts w:ascii="Arial" w:hAnsi="Arial" w:cs="Arial"/>
      <w:b/>
      <w:bCs/>
      <w:color w:val="789398"/>
    </w:rPr>
  </w:style>
  <w:style w:type="paragraph" w:styleId="7">
    <w:name w:val="heading 7"/>
    <w:basedOn w:val="a"/>
    <w:next w:val="a"/>
    <w:link w:val="70"/>
    <w:uiPriority w:val="99"/>
    <w:unhideWhenUsed/>
    <w:qFormat/>
    <w:rsid w:val="00FF29A9"/>
    <w:pPr>
      <w:spacing w:before="240" w:after="60"/>
      <w:outlineLvl w:val="6"/>
    </w:pPr>
    <w:rPr>
      <w:rFonts w:ascii="Calibri" w:hAnsi="Calibri"/>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1">
    <w:name w:val="Заголовок 3 Знак1"/>
    <w:link w:val="3"/>
    <w:rsid w:val="000202B4"/>
    <w:rPr>
      <w:rFonts w:ascii="Arial" w:hAnsi="Arial" w:cs="Arial"/>
      <w:b/>
      <w:bCs/>
      <w:color w:val="003848"/>
      <w:sz w:val="26"/>
      <w:szCs w:val="26"/>
      <w:lang w:bidi="ar-SA"/>
    </w:rPr>
  </w:style>
  <w:style w:type="paragraph" w:customStyle="1" w:styleId="a3">
    <w:name w:val="Заголовок статьи"/>
    <w:basedOn w:val="1"/>
    <w:link w:val="a4"/>
    <w:autoRedefine/>
    <w:rsid w:val="00752AB7"/>
    <w:pPr>
      <w:spacing w:before="0" w:after="0"/>
    </w:pPr>
    <w:rPr>
      <w:caps/>
      <w:color w:val="auto"/>
      <w:kern w:val="36"/>
      <w:sz w:val="20"/>
      <w:szCs w:val="20"/>
    </w:rPr>
  </w:style>
  <w:style w:type="character" w:customStyle="1" w:styleId="a4">
    <w:name w:val="Заголовок статьи Знак"/>
    <w:link w:val="a3"/>
    <w:rsid w:val="00602026"/>
    <w:rPr>
      <w:rFonts w:ascii="Arial" w:hAnsi="Arial" w:cs="Arial"/>
      <w:b/>
      <w:bCs/>
      <w:caps/>
      <w:kern w:val="36"/>
      <w:lang w:val="ru-RU" w:eastAsia="ru-RU" w:bidi="ar-SA"/>
    </w:rPr>
  </w:style>
  <w:style w:type="paragraph" w:customStyle="1" w:styleId="a5">
    <w:name w:val="Раздел отчета"/>
    <w:basedOn w:val="a"/>
    <w:next w:val="a6"/>
    <w:autoRedefine/>
    <w:rsid w:val="00752AB7"/>
    <w:pPr>
      <w:jc w:val="center"/>
      <w:outlineLvl w:val="0"/>
    </w:pPr>
    <w:rPr>
      <w:rFonts w:ascii="Arial Narrow" w:hAnsi="Arial Narrow"/>
      <w:b/>
      <w:color w:val="000099"/>
      <w:sz w:val="32"/>
      <w:szCs w:val="32"/>
      <w:u w:val="single"/>
    </w:rPr>
  </w:style>
  <w:style w:type="paragraph" w:customStyle="1" w:styleId="a6">
    <w:name w:val="Текст статьи"/>
    <w:basedOn w:val="a"/>
    <w:link w:val="a7"/>
    <w:autoRedefine/>
    <w:rsid w:val="00752AB7"/>
    <w:pPr>
      <w:spacing w:before="120"/>
      <w:jc w:val="both"/>
    </w:pPr>
    <w:rPr>
      <w:rFonts w:ascii="Arial" w:hAnsi="Arial"/>
      <w:color w:val="003848"/>
      <w:sz w:val="24"/>
      <w:szCs w:val="24"/>
    </w:rPr>
  </w:style>
  <w:style w:type="character" w:customStyle="1" w:styleId="a7">
    <w:name w:val="Текст статьи Знак"/>
    <w:link w:val="a6"/>
    <w:rsid w:val="00835CCA"/>
    <w:rPr>
      <w:rFonts w:ascii="Arial" w:hAnsi="Arial"/>
      <w:color w:val="003848"/>
      <w:sz w:val="24"/>
      <w:szCs w:val="24"/>
      <w:lang w:val="ru-RU" w:eastAsia="ru-RU" w:bidi="ar-SA"/>
    </w:rPr>
  </w:style>
  <w:style w:type="character" w:customStyle="1" w:styleId="a8">
    <w:name w:val="Обычный Знак"/>
    <w:link w:val="20"/>
    <w:rsid w:val="00835CCA"/>
    <w:rPr>
      <w:color w:val="003848"/>
      <w:sz w:val="24"/>
      <w:szCs w:val="24"/>
      <w:lang w:val="ru-RU" w:eastAsia="ru-RU" w:bidi="ar-SA"/>
    </w:rPr>
  </w:style>
  <w:style w:type="paragraph" w:customStyle="1" w:styleId="20">
    <w:name w:val="Обычный2"/>
    <w:next w:val="a"/>
    <w:link w:val="a8"/>
    <w:rsid w:val="00835CCA"/>
    <w:rPr>
      <w:color w:val="003848"/>
      <w:sz w:val="24"/>
      <w:szCs w:val="24"/>
    </w:rPr>
  </w:style>
  <w:style w:type="paragraph" w:customStyle="1" w:styleId="a9">
    <w:name w:val="СМИ"/>
    <w:basedOn w:val="2"/>
    <w:autoRedefine/>
    <w:rsid w:val="00752AB7"/>
    <w:rPr>
      <w:iCs/>
      <w:noProof w:val="0"/>
      <w:sz w:val="20"/>
      <w:szCs w:val="20"/>
    </w:rPr>
  </w:style>
  <w:style w:type="paragraph" w:customStyle="1" w:styleId="aa">
    <w:name w:val="Дайджест"/>
    <w:basedOn w:val="a6"/>
    <w:link w:val="10"/>
    <w:autoRedefine/>
    <w:rsid w:val="00752AB7"/>
    <w:pPr>
      <w:spacing w:before="60"/>
    </w:pPr>
  </w:style>
  <w:style w:type="character" w:customStyle="1" w:styleId="10">
    <w:name w:val="Дайджест Знак1"/>
    <w:basedOn w:val="a7"/>
    <w:link w:val="aa"/>
    <w:rsid w:val="00845C47"/>
    <w:rPr>
      <w:rFonts w:ascii="Arial" w:hAnsi="Arial"/>
      <w:color w:val="003848"/>
      <w:sz w:val="24"/>
      <w:szCs w:val="24"/>
      <w:lang w:val="ru-RU" w:eastAsia="ru-RU" w:bidi="ar-SA"/>
    </w:rPr>
  </w:style>
  <w:style w:type="character" w:customStyle="1" w:styleId="ab">
    <w:name w:val="Знак"/>
    <w:rsid w:val="00752AB7"/>
    <w:rPr>
      <w:b/>
      <w:bCs/>
      <w:color w:val="003848"/>
      <w:sz w:val="28"/>
      <w:szCs w:val="28"/>
      <w:lang w:val="ru-RU" w:eastAsia="ru-RU" w:bidi="ar-SA"/>
    </w:rPr>
  </w:style>
  <w:style w:type="character" w:customStyle="1" w:styleId="ac">
    <w:name w:val="Знак Знак"/>
    <w:rsid w:val="00752AB7"/>
    <w:rPr>
      <w:rFonts w:ascii="Arial" w:hAnsi="Arial" w:cs="Arial"/>
      <w:b/>
      <w:bCs/>
      <w:color w:val="003848"/>
      <w:sz w:val="26"/>
      <w:szCs w:val="26"/>
      <w:lang w:val="ru-RU" w:eastAsia="ru-RU" w:bidi="ar-SA"/>
    </w:rPr>
  </w:style>
  <w:style w:type="character" w:customStyle="1" w:styleId="11">
    <w:name w:val="Знак1"/>
    <w:rsid w:val="00752AB7"/>
    <w:rPr>
      <w:rFonts w:ascii="Arial" w:hAnsi="Arial" w:cs="Arial"/>
      <w:color w:val="003848"/>
      <w:sz w:val="17"/>
      <w:szCs w:val="17"/>
      <w:lang w:val="ru-RU" w:eastAsia="ru-RU" w:bidi="ar-SA"/>
    </w:rPr>
  </w:style>
  <w:style w:type="paragraph" w:customStyle="1" w:styleId="aphorism">
    <w:name w:val="aphorism"/>
    <w:basedOn w:val="a"/>
    <w:rsid w:val="00752AB7"/>
    <w:pPr>
      <w:pBdr>
        <w:top w:val="single" w:sz="6" w:space="5" w:color="B6C2C6"/>
      </w:pBdr>
      <w:spacing w:before="180" w:line="264" w:lineRule="auto"/>
      <w:jc w:val="center"/>
    </w:pPr>
    <w:rPr>
      <w:rFonts w:ascii="Arial" w:hAnsi="Arial" w:cs="Arial"/>
      <w:color w:val="003E50"/>
      <w:sz w:val="19"/>
      <w:szCs w:val="19"/>
    </w:rPr>
  </w:style>
  <w:style w:type="paragraph" w:customStyle="1" w:styleId="arial">
    <w:name w:val="arial"/>
    <w:basedOn w:val="a"/>
    <w:next w:val="a"/>
    <w:rsid w:val="00752AB7"/>
    <w:rPr>
      <w:rFonts w:ascii="Arial" w:eastAsia="Arial" w:hAnsi="Arial" w:cs="Arial"/>
      <w:color w:val="003848"/>
    </w:rPr>
  </w:style>
  <w:style w:type="character" w:customStyle="1" w:styleId="arialChar">
    <w:name w:val="arial Char"/>
    <w:rsid w:val="00752AB7"/>
    <w:rPr>
      <w:rFonts w:ascii="Arial" w:hAnsi="Arial" w:cs="Arial"/>
      <w:color w:val="003848"/>
      <w:sz w:val="24"/>
      <w:szCs w:val="24"/>
      <w:lang w:val="ru-RU" w:eastAsia="ru-RU" w:bidi="ar-SA"/>
    </w:rPr>
  </w:style>
  <w:style w:type="character" w:customStyle="1" w:styleId="arial0">
    <w:name w:val="arial Знак"/>
    <w:rsid w:val="00752AB7"/>
    <w:rPr>
      <w:rFonts w:ascii="Arial" w:hAnsi="Arial" w:cs="Arial"/>
      <w:color w:val="003848"/>
      <w:sz w:val="24"/>
      <w:szCs w:val="24"/>
      <w:lang w:val="ru-RU" w:eastAsia="ru-RU" w:bidi="ar-SA"/>
    </w:rPr>
  </w:style>
  <w:style w:type="character" w:customStyle="1" w:styleId="autors">
    <w:name w:val="autors"/>
    <w:basedOn w:val="a0"/>
    <w:rsid w:val="00752AB7"/>
  </w:style>
  <w:style w:type="character" w:customStyle="1" w:styleId="autors1">
    <w:name w:val="autors1"/>
    <w:rsid w:val="00752AB7"/>
    <w:rPr>
      <w:color w:val="888888"/>
      <w:sz w:val="24"/>
      <w:szCs w:val="24"/>
    </w:rPr>
  </w:style>
  <w:style w:type="paragraph" w:customStyle="1" w:styleId="bcaption">
    <w:name w:val="bcaption"/>
    <w:basedOn w:val="a"/>
    <w:rsid w:val="00752AB7"/>
    <w:pPr>
      <w:spacing w:line="285" w:lineRule="atLeast"/>
    </w:pPr>
    <w:rPr>
      <w:rFonts w:ascii="Verdana" w:hAnsi="Verdana" w:cs="Arial"/>
      <w:color w:val="003E50"/>
      <w:sz w:val="17"/>
      <w:szCs w:val="17"/>
    </w:rPr>
  </w:style>
  <w:style w:type="character" w:customStyle="1" w:styleId="bigbadabum1">
    <w:name w:val="bigbadabum1"/>
    <w:rsid w:val="00752AB7"/>
    <w:rPr>
      <w:b/>
      <w:bCs/>
      <w:sz w:val="36"/>
      <w:szCs w:val="36"/>
    </w:rPr>
  </w:style>
  <w:style w:type="paragraph" w:customStyle="1" w:styleId="bl">
    <w:name w:val="bl"/>
    <w:basedOn w:val="a"/>
    <w:rsid w:val="00752AB7"/>
    <w:pPr>
      <w:spacing w:before="100" w:beforeAutospacing="1" w:after="100" w:afterAutospacing="1"/>
    </w:pPr>
    <w:rPr>
      <w:rFonts w:ascii="Times New Roman,Times,serif" w:hAnsi="Times New Roman,Times,serif" w:cs="Arial"/>
      <w:color w:val="3CB8B5"/>
      <w:sz w:val="16"/>
      <w:szCs w:val="16"/>
      <w:lang w:val="en-GB"/>
    </w:rPr>
  </w:style>
  <w:style w:type="paragraph" w:customStyle="1" w:styleId="border0">
    <w:name w:val="border0"/>
    <w:basedOn w:val="a"/>
    <w:rsid w:val="00752AB7"/>
    <w:pPr>
      <w:pBdr>
        <w:bottom w:val="single" w:sz="6" w:space="4" w:color="789398"/>
      </w:pBdr>
      <w:spacing w:before="180" w:line="276" w:lineRule="auto"/>
    </w:pPr>
    <w:rPr>
      <w:rFonts w:ascii="Arial" w:hAnsi="Arial" w:cs="Arial"/>
      <w:color w:val="003E50"/>
      <w:sz w:val="19"/>
      <w:szCs w:val="19"/>
    </w:rPr>
  </w:style>
  <w:style w:type="paragraph" w:customStyle="1" w:styleId="btallmap">
    <w:name w:val="btallmap"/>
    <w:basedOn w:val="a"/>
    <w:rsid w:val="00752AB7"/>
    <w:pPr>
      <w:pBdr>
        <w:top w:val="outset" w:sz="12" w:space="0" w:color="auto"/>
        <w:left w:val="outset" w:sz="12" w:space="0" w:color="auto"/>
        <w:bottom w:val="outset" w:sz="12" w:space="0" w:color="auto"/>
        <w:right w:val="outset" w:sz="12" w:space="0" w:color="auto"/>
      </w:pBdr>
      <w:shd w:val="clear" w:color="auto" w:fill="A6B7BC"/>
      <w:spacing w:before="180" w:line="276" w:lineRule="auto"/>
      <w:jc w:val="center"/>
    </w:pPr>
    <w:rPr>
      <w:rFonts w:ascii="Arial" w:hAnsi="Arial" w:cs="Arial"/>
      <w:color w:val="FFFFFF"/>
      <w:sz w:val="15"/>
      <w:szCs w:val="15"/>
    </w:rPr>
  </w:style>
  <w:style w:type="paragraph" w:customStyle="1" w:styleId="butlabel">
    <w:name w:val="but_label"/>
    <w:basedOn w:val="a"/>
    <w:rsid w:val="00752AB7"/>
    <w:pPr>
      <w:spacing w:before="72" w:after="180" w:line="276" w:lineRule="auto"/>
    </w:pPr>
    <w:rPr>
      <w:rFonts w:ascii="Arial" w:hAnsi="Arial" w:cs="Arial"/>
      <w:color w:val="003E50"/>
      <w:sz w:val="13"/>
      <w:szCs w:val="13"/>
    </w:rPr>
  </w:style>
  <w:style w:type="paragraph" w:customStyle="1" w:styleId="comment">
    <w:name w:val="comment"/>
    <w:basedOn w:val="a"/>
    <w:rsid w:val="00752AB7"/>
    <w:pPr>
      <w:spacing w:before="69" w:line="276" w:lineRule="auto"/>
      <w:ind w:right="138"/>
    </w:pPr>
    <w:rPr>
      <w:rFonts w:ascii="Arial" w:hAnsi="Arial" w:cs="Arial"/>
      <w:color w:val="879AA0"/>
      <w:sz w:val="13"/>
      <w:szCs w:val="13"/>
    </w:rPr>
  </w:style>
  <w:style w:type="character" w:customStyle="1" w:styleId="comment0">
    <w:name w:val="comment Знак"/>
    <w:rsid w:val="00752AB7"/>
    <w:rPr>
      <w:rFonts w:ascii="Arial" w:hAnsi="Arial" w:cs="Arial"/>
      <w:color w:val="879AA0"/>
      <w:sz w:val="13"/>
      <w:szCs w:val="13"/>
      <w:lang w:val="ru-RU" w:eastAsia="ru-RU" w:bidi="ar-SA"/>
    </w:rPr>
  </w:style>
  <w:style w:type="paragraph" w:customStyle="1" w:styleId="comment1">
    <w:name w:val="comment1"/>
    <w:basedOn w:val="a"/>
    <w:rsid w:val="00752AB7"/>
    <w:pPr>
      <w:spacing w:before="90" w:line="288" w:lineRule="auto"/>
      <w:ind w:right="180"/>
    </w:pPr>
    <w:rPr>
      <w:rFonts w:ascii="Arial" w:hAnsi="Arial" w:cs="Arial"/>
      <w:color w:val="879AA0"/>
      <w:sz w:val="17"/>
      <w:szCs w:val="17"/>
    </w:rPr>
  </w:style>
  <w:style w:type="character" w:customStyle="1" w:styleId="css11">
    <w:name w:val="css11"/>
    <w:rsid w:val="00752AB7"/>
    <w:rPr>
      <w:sz w:val="18"/>
      <w:szCs w:val="18"/>
    </w:rPr>
  </w:style>
  <w:style w:type="paragraph" w:customStyle="1" w:styleId="12">
    <w:name w:val="Дата1"/>
    <w:basedOn w:val="a"/>
    <w:rsid w:val="00752AB7"/>
    <w:pPr>
      <w:spacing w:before="100" w:beforeAutospacing="1" w:after="100" w:afterAutospacing="1"/>
    </w:pPr>
    <w:rPr>
      <w:color w:val="003848"/>
    </w:rPr>
  </w:style>
  <w:style w:type="paragraph" w:customStyle="1" w:styleId="dbbutton">
    <w:name w:val="db_button"/>
    <w:basedOn w:val="a"/>
    <w:rsid w:val="00752AB7"/>
    <w:pPr>
      <w:pBdr>
        <w:top w:val="single" w:sz="6" w:space="0" w:color="auto"/>
        <w:left w:val="single" w:sz="6" w:space="0" w:color="auto"/>
        <w:bottom w:val="single" w:sz="6" w:space="0" w:color="auto"/>
        <w:right w:val="single" w:sz="6" w:space="0" w:color="auto"/>
      </w:pBdr>
      <w:shd w:val="clear" w:color="auto" w:fill="FFFFFF"/>
      <w:spacing w:before="180" w:line="165" w:lineRule="atLeast"/>
    </w:pPr>
    <w:rPr>
      <w:rFonts w:ascii="Verdana" w:hAnsi="Verdana" w:cs="Arial"/>
      <w:color w:val="000000"/>
      <w:sz w:val="17"/>
      <w:szCs w:val="17"/>
    </w:rPr>
  </w:style>
  <w:style w:type="paragraph" w:customStyle="1" w:styleId="ddg">
    <w:name w:val="ddg"/>
    <w:basedOn w:val="a"/>
    <w:rsid w:val="00752AB7"/>
    <w:pPr>
      <w:shd w:val="clear" w:color="auto" w:fill="7F7F7F"/>
      <w:spacing w:before="180" w:line="276" w:lineRule="auto"/>
    </w:pPr>
    <w:rPr>
      <w:rFonts w:ascii="Arial" w:hAnsi="Arial" w:cs="Arial"/>
      <w:color w:val="003E50"/>
      <w:sz w:val="19"/>
      <w:szCs w:val="19"/>
    </w:rPr>
  </w:style>
  <w:style w:type="paragraph" w:customStyle="1" w:styleId="dg">
    <w:name w:val="dg"/>
    <w:basedOn w:val="a"/>
    <w:rsid w:val="00752AB7"/>
    <w:pPr>
      <w:shd w:val="clear" w:color="auto" w:fill="B2B2B2"/>
      <w:spacing w:before="180" w:line="276" w:lineRule="auto"/>
    </w:pPr>
    <w:rPr>
      <w:rFonts w:ascii="Arial" w:hAnsi="Arial" w:cs="Arial"/>
      <w:color w:val="003E50"/>
      <w:sz w:val="19"/>
      <w:szCs w:val="19"/>
    </w:rPr>
  </w:style>
  <w:style w:type="paragraph" w:customStyle="1" w:styleId="dgr">
    <w:name w:val="dgr"/>
    <w:basedOn w:val="a"/>
    <w:rsid w:val="00752AB7"/>
    <w:pPr>
      <w:spacing w:before="180" w:line="276" w:lineRule="auto"/>
    </w:pPr>
    <w:rPr>
      <w:rFonts w:ascii="Arial" w:hAnsi="Arial" w:cs="Arial"/>
      <w:color w:val="003848"/>
      <w:sz w:val="19"/>
      <w:szCs w:val="19"/>
    </w:rPr>
  </w:style>
  <w:style w:type="paragraph" w:customStyle="1" w:styleId="document">
    <w:name w:val="document"/>
    <w:basedOn w:val="a"/>
    <w:rsid w:val="00752AB7"/>
    <w:pPr>
      <w:spacing w:before="138" w:line="276" w:lineRule="auto"/>
    </w:pPr>
    <w:rPr>
      <w:rFonts w:ascii="Arial" w:hAnsi="Arial" w:cs="Arial"/>
      <w:color w:val="003E50"/>
      <w:sz w:val="19"/>
      <w:szCs w:val="19"/>
    </w:rPr>
  </w:style>
  <w:style w:type="character" w:customStyle="1" w:styleId="document0">
    <w:name w:val="document Знак"/>
    <w:rsid w:val="00752AB7"/>
    <w:rPr>
      <w:rFonts w:ascii="Arial" w:hAnsi="Arial" w:cs="Arial"/>
      <w:color w:val="003E50"/>
      <w:sz w:val="19"/>
      <w:szCs w:val="19"/>
      <w:lang w:val="ru-RU" w:eastAsia="ru-RU" w:bidi="ar-SA"/>
    </w:rPr>
  </w:style>
  <w:style w:type="paragraph" w:customStyle="1" w:styleId="em1">
    <w:name w:val="em1"/>
    <w:basedOn w:val="a"/>
    <w:rsid w:val="00752AB7"/>
    <w:pPr>
      <w:shd w:val="clear" w:color="auto" w:fill="A92F2F"/>
      <w:spacing w:before="180" w:line="276" w:lineRule="auto"/>
    </w:pPr>
    <w:rPr>
      <w:rFonts w:ascii="Arial" w:hAnsi="Arial" w:cs="Arial"/>
      <w:color w:val="003E50"/>
      <w:sz w:val="19"/>
      <w:szCs w:val="19"/>
    </w:rPr>
  </w:style>
  <w:style w:type="paragraph" w:customStyle="1" w:styleId="em10">
    <w:name w:val="em10"/>
    <w:basedOn w:val="a"/>
    <w:rsid w:val="00752AB7"/>
    <w:pPr>
      <w:shd w:val="clear" w:color="auto" w:fill="000000"/>
      <w:spacing w:before="180" w:line="276" w:lineRule="auto"/>
    </w:pPr>
    <w:rPr>
      <w:rFonts w:ascii="Arial" w:hAnsi="Arial" w:cs="Arial"/>
      <w:color w:val="003E50"/>
      <w:sz w:val="19"/>
      <w:szCs w:val="19"/>
    </w:rPr>
  </w:style>
  <w:style w:type="paragraph" w:customStyle="1" w:styleId="em2">
    <w:name w:val="em2"/>
    <w:basedOn w:val="a"/>
    <w:rsid w:val="00752AB7"/>
    <w:pPr>
      <w:shd w:val="clear" w:color="auto" w:fill="EA9939"/>
      <w:spacing w:before="180" w:line="276" w:lineRule="auto"/>
    </w:pPr>
    <w:rPr>
      <w:rFonts w:ascii="Arial" w:hAnsi="Arial" w:cs="Arial"/>
      <w:color w:val="003E50"/>
      <w:sz w:val="19"/>
      <w:szCs w:val="19"/>
    </w:rPr>
  </w:style>
  <w:style w:type="paragraph" w:customStyle="1" w:styleId="em3">
    <w:name w:val="em3"/>
    <w:basedOn w:val="a"/>
    <w:rsid w:val="00752AB7"/>
    <w:pPr>
      <w:shd w:val="clear" w:color="auto" w:fill="CEBD35"/>
      <w:spacing w:before="180" w:line="276" w:lineRule="auto"/>
    </w:pPr>
    <w:rPr>
      <w:rFonts w:ascii="Arial" w:hAnsi="Arial" w:cs="Arial"/>
      <w:color w:val="003E50"/>
      <w:sz w:val="19"/>
      <w:szCs w:val="19"/>
    </w:rPr>
  </w:style>
  <w:style w:type="paragraph" w:customStyle="1" w:styleId="em4">
    <w:name w:val="em4"/>
    <w:basedOn w:val="a"/>
    <w:rsid w:val="00752AB7"/>
    <w:pPr>
      <w:shd w:val="clear" w:color="auto" w:fill="3E8C24"/>
      <w:spacing w:before="180" w:line="276" w:lineRule="auto"/>
    </w:pPr>
    <w:rPr>
      <w:rFonts w:ascii="Arial" w:hAnsi="Arial" w:cs="Arial"/>
      <w:color w:val="003E50"/>
      <w:sz w:val="19"/>
      <w:szCs w:val="19"/>
    </w:rPr>
  </w:style>
  <w:style w:type="paragraph" w:customStyle="1" w:styleId="em5">
    <w:name w:val="em5"/>
    <w:basedOn w:val="a"/>
    <w:rsid w:val="00752AB7"/>
    <w:pPr>
      <w:shd w:val="clear" w:color="auto" w:fill="4AA99A"/>
      <w:spacing w:before="180" w:line="276" w:lineRule="auto"/>
    </w:pPr>
    <w:rPr>
      <w:rFonts w:ascii="Arial" w:hAnsi="Arial" w:cs="Arial"/>
      <w:color w:val="003E50"/>
      <w:sz w:val="19"/>
      <w:szCs w:val="19"/>
    </w:rPr>
  </w:style>
  <w:style w:type="paragraph" w:customStyle="1" w:styleId="em6">
    <w:name w:val="em6"/>
    <w:basedOn w:val="a"/>
    <w:rsid w:val="00752AB7"/>
    <w:pPr>
      <w:shd w:val="clear" w:color="auto" w:fill="4949BF"/>
      <w:spacing w:before="180" w:line="276" w:lineRule="auto"/>
    </w:pPr>
    <w:rPr>
      <w:rFonts w:ascii="Arial" w:hAnsi="Arial" w:cs="Arial"/>
      <w:color w:val="003E50"/>
      <w:sz w:val="19"/>
      <w:szCs w:val="19"/>
    </w:rPr>
  </w:style>
  <w:style w:type="paragraph" w:customStyle="1" w:styleId="em7">
    <w:name w:val="em7"/>
    <w:basedOn w:val="a"/>
    <w:rsid w:val="00752AB7"/>
    <w:pPr>
      <w:shd w:val="clear" w:color="auto" w:fill="BA80CE"/>
      <w:spacing w:before="180" w:line="276" w:lineRule="auto"/>
    </w:pPr>
    <w:rPr>
      <w:rFonts w:ascii="Arial" w:hAnsi="Arial" w:cs="Arial"/>
      <w:color w:val="003E50"/>
      <w:sz w:val="19"/>
      <w:szCs w:val="19"/>
    </w:rPr>
  </w:style>
  <w:style w:type="paragraph" w:customStyle="1" w:styleId="em8">
    <w:name w:val="em8"/>
    <w:basedOn w:val="a"/>
    <w:rsid w:val="00752AB7"/>
    <w:pPr>
      <w:shd w:val="clear" w:color="auto" w:fill="A94A78"/>
      <w:spacing w:before="180" w:line="276" w:lineRule="auto"/>
    </w:pPr>
    <w:rPr>
      <w:rFonts w:ascii="Arial" w:hAnsi="Arial" w:cs="Arial"/>
      <w:color w:val="003E50"/>
      <w:sz w:val="19"/>
      <w:szCs w:val="19"/>
    </w:rPr>
  </w:style>
  <w:style w:type="paragraph" w:customStyle="1" w:styleId="em9">
    <w:name w:val="em9"/>
    <w:basedOn w:val="a"/>
    <w:rsid w:val="00752AB7"/>
    <w:pPr>
      <w:shd w:val="clear" w:color="auto" w:fill="7F7F7F"/>
      <w:spacing w:before="180" w:line="276" w:lineRule="auto"/>
    </w:pPr>
    <w:rPr>
      <w:rFonts w:ascii="Arial" w:hAnsi="Arial" w:cs="Arial"/>
      <w:color w:val="003E50"/>
      <w:sz w:val="19"/>
      <w:szCs w:val="19"/>
    </w:rPr>
  </w:style>
  <w:style w:type="paragraph" w:customStyle="1" w:styleId="emb1">
    <w:name w:val="emb1"/>
    <w:basedOn w:val="a"/>
    <w:rsid w:val="00752AB7"/>
    <w:pPr>
      <w:pBdr>
        <w:left w:val="single" w:sz="6" w:space="6" w:color="B5C2C6"/>
        <w:bottom w:val="single" w:sz="6" w:space="2" w:color="B5C2C6"/>
      </w:pBdr>
      <w:shd w:val="clear" w:color="auto" w:fill="A92F2F"/>
      <w:spacing w:before="180" w:line="276" w:lineRule="auto"/>
    </w:pPr>
    <w:rPr>
      <w:rFonts w:ascii="Arial" w:hAnsi="Arial" w:cs="Arial"/>
      <w:color w:val="003E50"/>
      <w:sz w:val="19"/>
      <w:szCs w:val="19"/>
    </w:rPr>
  </w:style>
  <w:style w:type="paragraph" w:customStyle="1" w:styleId="emb10">
    <w:name w:val="emb10"/>
    <w:basedOn w:val="a"/>
    <w:rsid w:val="00752AB7"/>
    <w:pPr>
      <w:pBdr>
        <w:left w:val="single" w:sz="6" w:space="6" w:color="B5C2C6"/>
        <w:bottom w:val="single" w:sz="6" w:space="2" w:color="B5C2C6"/>
      </w:pBdr>
      <w:shd w:val="clear" w:color="auto" w:fill="000000"/>
      <w:spacing w:before="180" w:line="276" w:lineRule="auto"/>
    </w:pPr>
    <w:rPr>
      <w:rFonts w:ascii="Arial" w:hAnsi="Arial" w:cs="Arial"/>
      <w:color w:val="003E50"/>
      <w:sz w:val="19"/>
      <w:szCs w:val="19"/>
    </w:rPr>
  </w:style>
  <w:style w:type="paragraph" w:customStyle="1" w:styleId="emb11">
    <w:name w:val="emb11"/>
    <w:basedOn w:val="a"/>
    <w:rsid w:val="00752AB7"/>
    <w:pPr>
      <w:pBdr>
        <w:left w:val="single" w:sz="6" w:space="6" w:color="B5C2C6"/>
        <w:bottom w:val="single" w:sz="6" w:space="2" w:color="B5C2C6"/>
      </w:pBdr>
      <w:shd w:val="clear" w:color="auto" w:fill="C5D0D2"/>
      <w:spacing w:before="180" w:line="276" w:lineRule="auto"/>
    </w:pPr>
    <w:rPr>
      <w:rFonts w:ascii="Arial" w:hAnsi="Arial" w:cs="Arial"/>
      <w:color w:val="003E50"/>
      <w:sz w:val="19"/>
      <w:szCs w:val="19"/>
    </w:rPr>
  </w:style>
  <w:style w:type="paragraph" w:customStyle="1" w:styleId="emb12">
    <w:name w:val="emb12"/>
    <w:basedOn w:val="a"/>
    <w:rsid w:val="00752AB7"/>
    <w:pPr>
      <w:pBdr>
        <w:left w:val="single" w:sz="6" w:space="6" w:color="B5C2C6"/>
        <w:bottom w:val="single" w:sz="6" w:space="2" w:color="B5C2C6"/>
      </w:pBdr>
      <w:shd w:val="clear" w:color="auto" w:fill="003848"/>
      <w:spacing w:before="180" w:line="276" w:lineRule="auto"/>
    </w:pPr>
    <w:rPr>
      <w:rFonts w:ascii="Arial" w:hAnsi="Arial" w:cs="Arial"/>
      <w:color w:val="003E50"/>
      <w:sz w:val="19"/>
      <w:szCs w:val="19"/>
    </w:rPr>
  </w:style>
  <w:style w:type="paragraph" w:customStyle="1" w:styleId="emb13">
    <w:name w:val="emb13"/>
    <w:basedOn w:val="a"/>
    <w:rsid w:val="00752AB7"/>
    <w:pPr>
      <w:pBdr>
        <w:left w:val="single" w:sz="6" w:space="6" w:color="B5C2C6"/>
        <w:bottom w:val="single" w:sz="6" w:space="2" w:color="B5C2C6"/>
      </w:pBdr>
      <w:shd w:val="clear" w:color="auto" w:fill="EDBD2E"/>
      <w:spacing w:before="180" w:line="276" w:lineRule="auto"/>
    </w:pPr>
    <w:rPr>
      <w:rFonts w:ascii="Arial" w:hAnsi="Arial" w:cs="Arial"/>
      <w:color w:val="003E50"/>
      <w:sz w:val="19"/>
      <w:szCs w:val="19"/>
    </w:rPr>
  </w:style>
  <w:style w:type="paragraph" w:customStyle="1" w:styleId="emb2">
    <w:name w:val="emb2"/>
    <w:basedOn w:val="a"/>
    <w:rsid w:val="00752AB7"/>
    <w:pPr>
      <w:pBdr>
        <w:left w:val="single" w:sz="6" w:space="6" w:color="B5C2C6"/>
        <w:bottom w:val="single" w:sz="6" w:space="2" w:color="B5C2C6"/>
      </w:pBdr>
      <w:shd w:val="clear" w:color="auto" w:fill="EA9939"/>
      <w:spacing w:before="180" w:line="276" w:lineRule="auto"/>
    </w:pPr>
    <w:rPr>
      <w:rFonts w:ascii="Arial" w:hAnsi="Arial" w:cs="Arial"/>
      <w:color w:val="003E50"/>
      <w:sz w:val="19"/>
      <w:szCs w:val="19"/>
    </w:rPr>
  </w:style>
  <w:style w:type="paragraph" w:customStyle="1" w:styleId="emb3">
    <w:name w:val="emb3"/>
    <w:basedOn w:val="a"/>
    <w:rsid w:val="00752AB7"/>
    <w:pPr>
      <w:pBdr>
        <w:left w:val="single" w:sz="6" w:space="6" w:color="B5C2C6"/>
        <w:bottom w:val="single" w:sz="6" w:space="2" w:color="B5C2C6"/>
      </w:pBdr>
      <w:shd w:val="clear" w:color="auto" w:fill="CEBD35"/>
      <w:spacing w:before="180" w:line="276" w:lineRule="auto"/>
    </w:pPr>
    <w:rPr>
      <w:rFonts w:ascii="Arial" w:hAnsi="Arial" w:cs="Arial"/>
      <w:color w:val="003E50"/>
      <w:sz w:val="19"/>
      <w:szCs w:val="19"/>
    </w:rPr>
  </w:style>
  <w:style w:type="paragraph" w:customStyle="1" w:styleId="emb4">
    <w:name w:val="emb4"/>
    <w:basedOn w:val="a"/>
    <w:rsid w:val="00752AB7"/>
    <w:pPr>
      <w:pBdr>
        <w:left w:val="single" w:sz="6" w:space="6" w:color="B5C2C6"/>
        <w:bottom w:val="single" w:sz="6" w:space="2" w:color="B5C2C6"/>
      </w:pBdr>
      <w:shd w:val="clear" w:color="auto" w:fill="3E8C24"/>
      <w:spacing w:before="180" w:line="276" w:lineRule="auto"/>
    </w:pPr>
    <w:rPr>
      <w:rFonts w:ascii="Arial" w:hAnsi="Arial" w:cs="Arial"/>
      <w:color w:val="003E50"/>
      <w:sz w:val="19"/>
      <w:szCs w:val="19"/>
    </w:rPr>
  </w:style>
  <w:style w:type="paragraph" w:customStyle="1" w:styleId="emb5">
    <w:name w:val="emb5"/>
    <w:basedOn w:val="a"/>
    <w:rsid w:val="00752AB7"/>
    <w:pPr>
      <w:pBdr>
        <w:left w:val="single" w:sz="6" w:space="6" w:color="B5C2C6"/>
        <w:bottom w:val="single" w:sz="6" w:space="2" w:color="B5C2C6"/>
      </w:pBdr>
      <w:shd w:val="clear" w:color="auto" w:fill="4AA99A"/>
      <w:spacing w:before="180" w:line="276" w:lineRule="auto"/>
    </w:pPr>
    <w:rPr>
      <w:rFonts w:ascii="Arial" w:hAnsi="Arial" w:cs="Arial"/>
      <w:color w:val="003E50"/>
      <w:sz w:val="19"/>
      <w:szCs w:val="19"/>
    </w:rPr>
  </w:style>
  <w:style w:type="paragraph" w:customStyle="1" w:styleId="emb6">
    <w:name w:val="emb6"/>
    <w:basedOn w:val="a"/>
    <w:rsid w:val="00752AB7"/>
    <w:pPr>
      <w:pBdr>
        <w:left w:val="single" w:sz="6" w:space="6" w:color="B5C2C6"/>
        <w:bottom w:val="single" w:sz="6" w:space="2" w:color="B5C2C6"/>
      </w:pBdr>
      <w:shd w:val="clear" w:color="auto" w:fill="4949BF"/>
      <w:spacing w:before="180" w:line="276" w:lineRule="auto"/>
    </w:pPr>
    <w:rPr>
      <w:rFonts w:ascii="Arial" w:hAnsi="Arial" w:cs="Arial"/>
      <w:color w:val="003E50"/>
      <w:sz w:val="19"/>
      <w:szCs w:val="19"/>
    </w:rPr>
  </w:style>
  <w:style w:type="paragraph" w:customStyle="1" w:styleId="emb7">
    <w:name w:val="emb7"/>
    <w:basedOn w:val="a"/>
    <w:rsid w:val="00752AB7"/>
    <w:pPr>
      <w:pBdr>
        <w:left w:val="single" w:sz="6" w:space="6" w:color="B5C2C6"/>
        <w:bottom w:val="single" w:sz="6" w:space="2" w:color="B5C2C6"/>
      </w:pBdr>
      <w:shd w:val="clear" w:color="auto" w:fill="BA80CE"/>
      <w:spacing w:before="180" w:line="276" w:lineRule="auto"/>
    </w:pPr>
    <w:rPr>
      <w:rFonts w:ascii="Arial" w:hAnsi="Arial" w:cs="Arial"/>
      <w:color w:val="003E50"/>
      <w:sz w:val="19"/>
      <w:szCs w:val="19"/>
    </w:rPr>
  </w:style>
  <w:style w:type="paragraph" w:customStyle="1" w:styleId="emb8">
    <w:name w:val="emb8"/>
    <w:basedOn w:val="a"/>
    <w:rsid w:val="00752AB7"/>
    <w:pPr>
      <w:pBdr>
        <w:left w:val="single" w:sz="6" w:space="6" w:color="B5C2C6"/>
        <w:bottom w:val="single" w:sz="6" w:space="2" w:color="B5C2C6"/>
      </w:pBdr>
      <w:shd w:val="clear" w:color="auto" w:fill="A94A78"/>
      <w:spacing w:before="180" w:line="276" w:lineRule="auto"/>
    </w:pPr>
    <w:rPr>
      <w:rFonts w:ascii="Arial" w:hAnsi="Arial" w:cs="Arial"/>
      <w:color w:val="003E50"/>
      <w:sz w:val="19"/>
      <w:szCs w:val="19"/>
    </w:rPr>
  </w:style>
  <w:style w:type="paragraph" w:customStyle="1" w:styleId="emb9">
    <w:name w:val="emb9"/>
    <w:basedOn w:val="a"/>
    <w:rsid w:val="00752AB7"/>
    <w:pPr>
      <w:pBdr>
        <w:left w:val="single" w:sz="6" w:space="6" w:color="B5C2C6"/>
        <w:bottom w:val="single" w:sz="6" w:space="2" w:color="B5C2C6"/>
      </w:pBdr>
      <w:shd w:val="clear" w:color="auto" w:fill="7F7F7F"/>
      <w:spacing w:before="180" w:line="276" w:lineRule="auto"/>
    </w:pPr>
    <w:rPr>
      <w:rFonts w:ascii="Arial" w:hAnsi="Arial" w:cs="Arial"/>
      <w:color w:val="003E50"/>
      <w:sz w:val="19"/>
      <w:szCs w:val="19"/>
    </w:rPr>
  </w:style>
  <w:style w:type="paragraph" w:customStyle="1" w:styleId="embext">
    <w:name w:val="embext"/>
    <w:basedOn w:val="a"/>
    <w:rsid w:val="00752AB7"/>
    <w:pPr>
      <w:pBdr>
        <w:left w:val="single" w:sz="6" w:space="6" w:color="E5E5E5"/>
        <w:bottom w:val="single" w:sz="6" w:space="2" w:color="B5C2C6"/>
      </w:pBdr>
      <w:spacing w:before="180" w:line="276" w:lineRule="auto"/>
    </w:pPr>
    <w:rPr>
      <w:rFonts w:ascii="Arial" w:hAnsi="Arial" w:cs="Arial"/>
      <w:color w:val="003E50"/>
      <w:sz w:val="19"/>
      <w:szCs w:val="19"/>
    </w:rPr>
  </w:style>
  <w:style w:type="paragraph" w:customStyle="1" w:styleId="emn11">
    <w:name w:val="emn11"/>
    <w:basedOn w:val="a"/>
    <w:rsid w:val="00752AB7"/>
    <w:pPr>
      <w:pBdr>
        <w:left w:val="single" w:sz="6" w:space="6" w:color="B5C2C6"/>
        <w:bottom w:val="single" w:sz="6" w:space="2" w:color="B5C2C6"/>
      </w:pBdr>
      <w:shd w:val="clear" w:color="auto" w:fill="C5D0D2"/>
      <w:spacing w:before="180" w:line="276" w:lineRule="auto"/>
    </w:pPr>
    <w:rPr>
      <w:rFonts w:ascii="Arial" w:hAnsi="Arial" w:cs="Arial"/>
      <w:b/>
      <w:bCs/>
      <w:color w:val="FFFFFF"/>
      <w:sz w:val="17"/>
      <w:szCs w:val="17"/>
    </w:rPr>
  </w:style>
  <w:style w:type="paragraph" w:customStyle="1" w:styleId="emn12">
    <w:name w:val="emn12"/>
    <w:basedOn w:val="a"/>
    <w:rsid w:val="00752AB7"/>
    <w:pPr>
      <w:pBdr>
        <w:left w:val="single" w:sz="6" w:space="6" w:color="B5C2C6"/>
        <w:bottom w:val="single" w:sz="6" w:space="2" w:color="B5C2C6"/>
      </w:pBdr>
      <w:shd w:val="clear" w:color="auto" w:fill="003848"/>
      <w:spacing w:before="180" w:line="276" w:lineRule="auto"/>
    </w:pPr>
    <w:rPr>
      <w:rFonts w:ascii="Arial" w:hAnsi="Arial" w:cs="Arial"/>
      <w:b/>
      <w:bCs/>
      <w:color w:val="FFFFFF"/>
      <w:sz w:val="17"/>
      <w:szCs w:val="17"/>
    </w:rPr>
  </w:style>
  <w:style w:type="paragraph" w:customStyle="1" w:styleId="emn13">
    <w:name w:val="emn13"/>
    <w:basedOn w:val="a"/>
    <w:rsid w:val="00752AB7"/>
    <w:pPr>
      <w:pBdr>
        <w:left w:val="single" w:sz="6" w:space="6" w:color="B5C2C6"/>
        <w:bottom w:val="single" w:sz="6" w:space="2" w:color="B5C2C6"/>
      </w:pBdr>
      <w:shd w:val="clear" w:color="auto" w:fill="EDBD2E"/>
      <w:spacing w:before="180" w:line="276" w:lineRule="auto"/>
    </w:pPr>
    <w:rPr>
      <w:rFonts w:ascii="Arial" w:hAnsi="Arial" w:cs="Arial"/>
      <w:b/>
      <w:bCs/>
      <w:color w:val="FFFFFF"/>
      <w:sz w:val="17"/>
      <w:szCs w:val="17"/>
    </w:rPr>
  </w:style>
  <w:style w:type="paragraph" w:customStyle="1" w:styleId="ExportHyperlink">
    <w:name w:val="Export_Hyperlink"/>
    <w:next w:val="a"/>
    <w:rsid w:val="00935FBA"/>
    <w:pPr>
      <w:ind w:left="2460"/>
      <w:jc w:val="right"/>
    </w:pPr>
    <w:rPr>
      <w:rFonts w:ascii="Arial" w:eastAsia="Arial" w:hAnsi="Arial"/>
      <w:color w:val="0000FF"/>
      <w:u w:val="single"/>
    </w:rPr>
  </w:style>
  <w:style w:type="paragraph" w:customStyle="1" w:styleId="fselectlim">
    <w:name w:val="f_selectlim"/>
    <w:basedOn w:val="a"/>
    <w:rsid w:val="00752AB7"/>
    <w:pPr>
      <w:spacing w:before="201" w:line="276" w:lineRule="auto"/>
    </w:pPr>
    <w:rPr>
      <w:rFonts w:ascii="Arial" w:hAnsi="Arial" w:cs="Arial"/>
      <w:color w:val="003E50"/>
      <w:sz w:val="16"/>
      <w:szCs w:val="16"/>
    </w:rPr>
  </w:style>
  <w:style w:type="paragraph" w:customStyle="1" w:styleId="falsetext">
    <w:name w:val="false_text"/>
    <w:basedOn w:val="a"/>
    <w:rsid w:val="00752AB7"/>
    <w:pPr>
      <w:pBdr>
        <w:top w:val="single" w:sz="12" w:space="0" w:color="858F95"/>
        <w:left w:val="single" w:sz="12" w:space="2" w:color="858F95"/>
        <w:bottom w:val="single" w:sz="12" w:space="0" w:color="DBDEDB"/>
        <w:right w:val="single" w:sz="12" w:space="2" w:color="DBDEDB"/>
      </w:pBdr>
      <w:shd w:val="clear" w:color="auto" w:fill="FFFFFF"/>
      <w:spacing w:before="180" w:line="276" w:lineRule="auto"/>
    </w:pPr>
    <w:rPr>
      <w:rFonts w:ascii="Arial" w:hAnsi="Arial" w:cs="Arial"/>
      <w:color w:val="003E50"/>
      <w:sz w:val="16"/>
      <w:szCs w:val="16"/>
    </w:rPr>
  </w:style>
  <w:style w:type="character" w:customStyle="1" w:styleId="falsetext1">
    <w:name w:val="false_text1"/>
    <w:rsid w:val="00752AB7"/>
    <w:rPr>
      <w:rFonts w:ascii="Arial" w:hAnsi="Arial" w:cs="Arial" w:hint="default"/>
      <w:color w:val="003E50"/>
      <w:sz w:val="16"/>
      <w:szCs w:val="16"/>
      <w:bdr w:val="single" w:sz="12" w:space="0" w:color="858F95" w:frame="1"/>
      <w:shd w:val="clear" w:color="auto" w:fill="FFFFFF"/>
    </w:rPr>
  </w:style>
  <w:style w:type="paragraph" w:customStyle="1" w:styleId="g">
    <w:name w:val="g"/>
    <w:basedOn w:val="a"/>
    <w:rsid w:val="00752AB7"/>
    <w:pPr>
      <w:shd w:val="clear" w:color="auto" w:fill="C5C5C5"/>
      <w:spacing w:before="180" w:line="276" w:lineRule="auto"/>
    </w:pPr>
    <w:rPr>
      <w:rFonts w:ascii="Arial" w:hAnsi="Arial" w:cs="Arial"/>
      <w:color w:val="003E50"/>
      <w:sz w:val="19"/>
      <w:szCs w:val="19"/>
    </w:rPr>
  </w:style>
  <w:style w:type="paragraph" w:customStyle="1" w:styleId="gr">
    <w:name w:val="gr"/>
    <w:basedOn w:val="a"/>
    <w:rsid w:val="00752AB7"/>
    <w:pPr>
      <w:spacing w:before="180" w:line="276" w:lineRule="auto"/>
    </w:pPr>
    <w:rPr>
      <w:rFonts w:ascii="Arial" w:hAnsi="Arial" w:cs="Arial"/>
      <w:color w:val="003E50"/>
      <w:sz w:val="19"/>
      <w:szCs w:val="19"/>
    </w:rPr>
  </w:style>
  <w:style w:type="character" w:customStyle="1" w:styleId="h3">
    <w:name w:val="h3"/>
    <w:basedOn w:val="a0"/>
    <w:rsid w:val="00752AB7"/>
  </w:style>
  <w:style w:type="character" w:customStyle="1" w:styleId="hintlimit1">
    <w:name w:val="hintlimit_1"/>
    <w:rsid w:val="00752AB7"/>
    <w:rPr>
      <w:rFonts w:ascii="Arial" w:hAnsi="Arial" w:cs="Arial" w:hint="default"/>
      <w:b/>
      <w:bCs/>
      <w:sz w:val="17"/>
      <w:szCs w:val="17"/>
    </w:rPr>
  </w:style>
  <w:style w:type="character" w:customStyle="1" w:styleId="hintlimit2">
    <w:name w:val="hintlimit_2"/>
    <w:rsid w:val="00752AB7"/>
    <w:rPr>
      <w:rFonts w:ascii="Arial" w:hAnsi="Arial" w:cs="Arial" w:hint="default"/>
      <w:sz w:val="17"/>
      <w:szCs w:val="17"/>
    </w:rPr>
  </w:style>
  <w:style w:type="paragraph" w:customStyle="1" w:styleId="hr">
    <w:name w:val="hr"/>
    <w:basedOn w:val="a"/>
    <w:rsid w:val="00752AB7"/>
    <w:pPr>
      <w:pBdr>
        <w:bottom w:val="single" w:sz="6" w:space="0" w:color="5C818C"/>
      </w:pBdr>
      <w:spacing w:before="180" w:line="276" w:lineRule="auto"/>
    </w:pPr>
    <w:rPr>
      <w:rFonts w:ascii="Arial" w:hAnsi="Arial" w:cs="Arial"/>
      <w:color w:val="003E50"/>
      <w:sz w:val="19"/>
      <w:szCs w:val="19"/>
    </w:rPr>
  </w:style>
  <w:style w:type="paragraph" w:customStyle="1" w:styleId="hr2">
    <w:name w:val="hr2"/>
    <w:basedOn w:val="a"/>
    <w:rsid w:val="00752AB7"/>
    <w:pPr>
      <w:pBdr>
        <w:top w:val="single" w:sz="12" w:space="2" w:color="003E50"/>
        <w:bottom w:val="single" w:sz="12" w:space="2" w:color="003E50"/>
      </w:pBdr>
      <w:spacing w:before="180" w:after="45" w:line="276" w:lineRule="auto"/>
    </w:pPr>
    <w:rPr>
      <w:rFonts w:ascii="Arial" w:hAnsi="Arial" w:cs="Arial"/>
      <w:color w:val="003E50"/>
      <w:sz w:val="19"/>
      <w:szCs w:val="19"/>
    </w:rPr>
  </w:style>
  <w:style w:type="paragraph" w:customStyle="1" w:styleId="hr2exp1">
    <w:name w:val="hr2_exp1"/>
    <w:basedOn w:val="a"/>
    <w:rsid w:val="00752AB7"/>
    <w:pPr>
      <w:pBdr>
        <w:top w:val="single" w:sz="12" w:space="2" w:color="B5C2C6"/>
        <w:bottom w:val="single" w:sz="12" w:space="2" w:color="B5C2C6"/>
      </w:pBdr>
      <w:spacing w:before="180" w:after="180" w:line="276" w:lineRule="auto"/>
    </w:pPr>
    <w:rPr>
      <w:rFonts w:ascii="Arial" w:hAnsi="Arial" w:cs="Arial"/>
      <w:color w:val="879AA0"/>
      <w:sz w:val="19"/>
      <w:szCs w:val="19"/>
    </w:rPr>
  </w:style>
  <w:style w:type="paragraph" w:customStyle="1" w:styleId="htwored">
    <w:name w:val="htwored"/>
    <w:basedOn w:val="a"/>
    <w:rsid w:val="00752AB7"/>
    <w:pPr>
      <w:spacing w:after="105"/>
    </w:pPr>
    <w:rPr>
      <w:rFonts w:ascii="Times New Roman,Times,serif" w:hAnsi="Times New Roman,Times,serif" w:cs="Arial"/>
      <w:b/>
      <w:bCs/>
      <w:color w:val="000000"/>
      <w:sz w:val="32"/>
      <w:szCs w:val="32"/>
      <w:lang w:val="en-GB"/>
    </w:rPr>
  </w:style>
  <w:style w:type="character" w:customStyle="1" w:styleId="Hyperlink1">
    <w:name w:val="Hyperlink1"/>
    <w:rsid w:val="00752AB7"/>
    <w:rPr>
      <w:rFonts w:ascii="Arial CYR" w:hAnsi="Arial CYR" w:cs="Arial CYR" w:hint="default"/>
      <w:color w:val="6E6E7C"/>
      <w:u w:val="single"/>
    </w:rPr>
  </w:style>
  <w:style w:type="paragraph" w:customStyle="1" w:styleId="icon1">
    <w:name w:val="icon1"/>
    <w:basedOn w:val="a"/>
    <w:rsid w:val="00752AB7"/>
    <w:pPr>
      <w:spacing w:before="90" w:line="276" w:lineRule="auto"/>
      <w:ind w:right="180"/>
    </w:pPr>
    <w:rPr>
      <w:rFonts w:ascii="Arial" w:hAnsi="Arial" w:cs="Arial"/>
      <w:color w:val="003E50"/>
      <w:sz w:val="19"/>
      <w:szCs w:val="19"/>
    </w:rPr>
  </w:style>
  <w:style w:type="paragraph" w:customStyle="1" w:styleId="icon2">
    <w:name w:val="icon2"/>
    <w:basedOn w:val="a"/>
    <w:rsid w:val="00752AB7"/>
    <w:pPr>
      <w:spacing w:before="90" w:line="276" w:lineRule="auto"/>
      <w:ind w:right="180"/>
    </w:pPr>
    <w:rPr>
      <w:rFonts w:ascii="Arial" w:hAnsi="Arial" w:cs="Arial"/>
      <w:color w:val="003E50"/>
      <w:sz w:val="19"/>
      <w:szCs w:val="19"/>
    </w:rPr>
  </w:style>
  <w:style w:type="paragraph" w:customStyle="1" w:styleId="icon3">
    <w:name w:val="icon3"/>
    <w:basedOn w:val="a"/>
    <w:rsid w:val="00752AB7"/>
    <w:pPr>
      <w:spacing w:line="276" w:lineRule="auto"/>
      <w:ind w:right="180"/>
    </w:pPr>
    <w:rPr>
      <w:rFonts w:ascii="Arial" w:hAnsi="Arial" w:cs="Arial"/>
      <w:color w:val="003E50"/>
      <w:sz w:val="19"/>
      <w:szCs w:val="19"/>
    </w:rPr>
  </w:style>
  <w:style w:type="paragraph" w:customStyle="1" w:styleId="icon31">
    <w:name w:val="icon3_1"/>
    <w:basedOn w:val="a"/>
    <w:rsid w:val="00752AB7"/>
    <w:pPr>
      <w:spacing w:line="276" w:lineRule="auto"/>
      <w:ind w:right="180"/>
    </w:pPr>
    <w:rPr>
      <w:rFonts w:ascii="Arial" w:hAnsi="Arial" w:cs="Arial"/>
      <w:color w:val="003E50"/>
      <w:sz w:val="19"/>
      <w:szCs w:val="19"/>
    </w:rPr>
  </w:style>
  <w:style w:type="paragraph" w:customStyle="1" w:styleId="icon4">
    <w:name w:val="icon4"/>
    <w:basedOn w:val="a"/>
    <w:rsid w:val="00752AB7"/>
    <w:pPr>
      <w:spacing w:before="90" w:line="276" w:lineRule="auto"/>
      <w:ind w:right="180"/>
    </w:pPr>
    <w:rPr>
      <w:rFonts w:ascii="Arial" w:hAnsi="Arial" w:cs="Arial"/>
      <w:color w:val="003E50"/>
      <w:sz w:val="19"/>
      <w:szCs w:val="19"/>
    </w:rPr>
  </w:style>
  <w:style w:type="paragraph" w:customStyle="1" w:styleId="info">
    <w:name w:val="info"/>
    <w:basedOn w:val="a"/>
    <w:rsid w:val="00752AB7"/>
    <w:pPr>
      <w:spacing w:before="180" w:line="288" w:lineRule="auto"/>
    </w:pPr>
    <w:rPr>
      <w:rFonts w:ascii="Arial" w:hAnsi="Arial" w:cs="Arial"/>
      <w:color w:val="789398"/>
      <w:sz w:val="16"/>
      <w:szCs w:val="16"/>
    </w:rPr>
  </w:style>
  <w:style w:type="paragraph" w:customStyle="1" w:styleId="infolder">
    <w:name w:val="infolder"/>
    <w:basedOn w:val="a"/>
    <w:rsid w:val="00752AB7"/>
    <w:pPr>
      <w:spacing w:line="288" w:lineRule="auto"/>
    </w:pPr>
    <w:rPr>
      <w:rFonts w:ascii="Arial" w:hAnsi="Arial" w:cs="Arial"/>
      <w:color w:val="003E50"/>
      <w:sz w:val="16"/>
      <w:szCs w:val="16"/>
    </w:rPr>
  </w:style>
  <w:style w:type="character" w:customStyle="1" w:styleId="infolder1">
    <w:name w:val="infolder1"/>
    <w:rsid w:val="00752AB7"/>
    <w:rPr>
      <w:rFonts w:ascii="Arial" w:hAnsi="Arial" w:cs="Arial" w:hint="default"/>
      <w:sz w:val="16"/>
      <w:szCs w:val="16"/>
    </w:rPr>
  </w:style>
  <w:style w:type="paragraph" w:customStyle="1" w:styleId="lg">
    <w:name w:val="lg"/>
    <w:basedOn w:val="a"/>
    <w:rsid w:val="00752AB7"/>
    <w:pPr>
      <w:shd w:val="clear" w:color="auto" w:fill="E5E5E5"/>
      <w:spacing w:before="180" w:line="276" w:lineRule="auto"/>
    </w:pPr>
    <w:rPr>
      <w:rFonts w:ascii="Arial" w:hAnsi="Arial" w:cs="Arial"/>
      <w:color w:val="003E50"/>
      <w:sz w:val="19"/>
      <w:szCs w:val="19"/>
    </w:rPr>
  </w:style>
  <w:style w:type="paragraph" w:customStyle="1" w:styleId="lgr">
    <w:name w:val="lgr"/>
    <w:basedOn w:val="a"/>
    <w:rsid w:val="00752AB7"/>
    <w:pPr>
      <w:shd w:val="clear" w:color="auto" w:fill="B6C2C6"/>
      <w:spacing w:before="180" w:line="276" w:lineRule="auto"/>
    </w:pPr>
    <w:rPr>
      <w:rFonts w:ascii="Arial" w:hAnsi="Arial" w:cs="Arial"/>
      <w:color w:val="003E50"/>
      <w:sz w:val="19"/>
      <w:szCs w:val="19"/>
    </w:rPr>
  </w:style>
  <w:style w:type="paragraph" w:customStyle="1" w:styleId="llg">
    <w:name w:val="llg"/>
    <w:basedOn w:val="a"/>
    <w:rsid w:val="00752AB7"/>
    <w:pPr>
      <w:shd w:val="clear" w:color="auto" w:fill="F0F0F0"/>
      <w:spacing w:before="180" w:line="276" w:lineRule="auto"/>
    </w:pPr>
    <w:rPr>
      <w:rFonts w:ascii="Arial" w:hAnsi="Arial" w:cs="Arial"/>
      <w:color w:val="003E50"/>
      <w:sz w:val="19"/>
      <w:szCs w:val="19"/>
    </w:rPr>
  </w:style>
  <w:style w:type="paragraph" w:customStyle="1" w:styleId="login">
    <w:name w:val="login"/>
    <w:basedOn w:val="a"/>
    <w:rsid w:val="00752AB7"/>
    <w:pPr>
      <w:spacing w:line="276" w:lineRule="auto"/>
    </w:pPr>
    <w:rPr>
      <w:rFonts w:ascii="Arial" w:hAnsi="Arial" w:cs="Arial"/>
      <w:color w:val="879AA0"/>
      <w:sz w:val="23"/>
      <w:szCs w:val="23"/>
    </w:rPr>
  </w:style>
  <w:style w:type="paragraph" w:customStyle="1" w:styleId="myselect">
    <w:name w:val="myselect"/>
    <w:basedOn w:val="a"/>
    <w:link w:val="myselect0"/>
    <w:rsid w:val="00752AB7"/>
    <w:pPr>
      <w:pBdr>
        <w:top w:val="inset" w:sz="24" w:space="0" w:color="auto"/>
        <w:left w:val="inset" w:sz="24" w:space="0" w:color="auto"/>
        <w:bottom w:val="inset" w:sz="24" w:space="0" w:color="auto"/>
        <w:right w:val="inset" w:sz="24" w:space="0" w:color="auto"/>
      </w:pBdr>
      <w:shd w:val="clear" w:color="auto" w:fill="E5E5E5"/>
      <w:spacing w:before="180" w:line="225" w:lineRule="atLeast"/>
    </w:pPr>
    <w:rPr>
      <w:rFonts w:ascii="Trebuchet MS" w:hAnsi="Trebuchet MS" w:cs="Arial"/>
      <w:color w:val="000000"/>
      <w:sz w:val="15"/>
      <w:szCs w:val="15"/>
    </w:rPr>
  </w:style>
  <w:style w:type="character" w:customStyle="1" w:styleId="myselect0">
    <w:name w:val="myselect Знак"/>
    <w:link w:val="myselect"/>
    <w:rsid w:val="002415D6"/>
    <w:rPr>
      <w:rFonts w:ascii="Trebuchet MS" w:hAnsi="Trebuchet MS" w:cs="Arial"/>
      <w:color w:val="000000"/>
      <w:sz w:val="15"/>
      <w:szCs w:val="15"/>
      <w:lang w:bidi="ar-SA"/>
    </w:rPr>
  </w:style>
  <w:style w:type="paragraph" w:customStyle="1" w:styleId="NormalExport">
    <w:name w:val="Normal_Export"/>
    <w:basedOn w:val="document"/>
    <w:next w:val="a"/>
    <w:link w:val="NormalExport0"/>
    <w:rsid w:val="00AA796F"/>
    <w:pPr>
      <w:spacing w:before="0" w:after="120" w:line="240" w:lineRule="auto"/>
      <w:jc w:val="both"/>
    </w:pPr>
    <w:rPr>
      <w:rFonts w:eastAsia="Arial" w:cs="Times New Roman"/>
      <w:color w:val="000000"/>
      <w:sz w:val="20"/>
      <w:szCs w:val="20"/>
    </w:rPr>
  </w:style>
  <w:style w:type="character" w:customStyle="1" w:styleId="NormalExport0">
    <w:name w:val="Normal_Export Знак"/>
    <w:link w:val="NormalExport"/>
    <w:uiPriority w:val="99"/>
    <w:rsid w:val="008334B2"/>
    <w:rPr>
      <w:rFonts w:ascii="Arial" w:eastAsia="Arial" w:hAnsi="Arial" w:cs="Arial"/>
      <w:color w:val="000000"/>
    </w:rPr>
  </w:style>
  <w:style w:type="paragraph" w:customStyle="1" w:styleId="number">
    <w:name w:val="number"/>
    <w:basedOn w:val="a"/>
    <w:rsid w:val="00752AB7"/>
    <w:pPr>
      <w:spacing w:line="192" w:lineRule="auto"/>
      <w:jc w:val="center"/>
    </w:pPr>
    <w:rPr>
      <w:rFonts w:ascii="Arial" w:hAnsi="Arial" w:cs="Arial"/>
      <w:color w:val="879AA0"/>
      <w:sz w:val="13"/>
      <w:szCs w:val="13"/>
    </w:rPr>
  </w:style>
  <w:style w:type="paragraph" w:customStyle="1" w:styleId="number1">
    <w:name w:val="number1"/>
    <w:basedOn w:val="a"/>
    <w:rsid w:val="00752AB7"/>
    <w:pPr>
      <w:shd w:val="clear" w:color="auto" w:fill="003E50"/>
      <w:spacing w:line="288" w:lineRule="auto"/>
      <w:jc w:val="center"/>
    </w:pPr>
    <w:rPr>
      <w:rFonts w:ascii="Arial" w:hAnsi="Arial" w:cs="Arial"/>
      <w:b/>
      <w:bCs/>
      <w:color w:val="FFFFFF"/>
      <w:sz w:val="14"/>
      <w:szCs w:val="14"/>
    </w:rPr>
  </w:style>
  <w:style w:type="paragraph" w:customStyle="1" w:styleId="number1my">
    <w:name w:val="number1my"/>
    <w:basedOn w:val="a"/>
    <w:rsid w:val="00752AB7"/>
    <w:pPr>
      <w:shd w:val="clear" w:color="auto" w:fill="B5C2C6"/>
      <w:spacing w:line="288" w:lineRule="auto"/>
      <w:jc w:val="center"/>
    </w:pPr>
    <w:rPr>
      <w:rFonts w:ascii="Arial" w:hAnsi="Arial" w:cs="Arial"/>
      <w:b/>
      <w:bCs/>
      <w:color w:val="FFFFFF"/>
      <w:sz w:val="14"/>
      <w:szCs w:val="14"/>
    </w:rPr>
  </w:style>
  <w:style w:type="paragraph" w:customStyle="1" w:styleId="number2">
    <w:name w:val="number2"/>
    <w:basedOn w:val="a"/>
    <w:rsid w:val="00752AB7"/>
    <w:pPr>
      <w:shd w:val="clear" w:color="auto" w:fill="EDBD2E"/>
      <w:spacing w:line="288" w:lineRule="auto"/>
      <w:jc w:val="center"/>
    </w:pPr>
    <w:rPr>
      <w:rFonts w:ascii="Arial" w:hAnsi="Arial" w:cs="Arial"/>
      <w:b/>
      <w:bCs/>
      <w:color w:val="FFFFFF"/>
      <w:sz w:val="14"/>
      <w:szCs w:val="14"/>
    </w:rPr>
  </w:style>
  <w:style w:type="paragraph" w:customStyle="1" w:styleId="pager">
    <w:name w:val="pager"/>
    <w:basedOn w:val="a"/>
    <w:rsid w:val="00752AB7"/>
    <w:pPr>
      <w:spacing w:before="45" w:after="45"/>
      <w:ind w:left="45" w:right="45"/>
    </w:pPr>
    <w:rPr>
      <w:rFonts w:ascii="Arial" w:hAnsi="Arial" w:cs="Arial"/>
      <w:color w:val="879AA0"/>
      <w:sz w:val="16"/>
      <w:szCs w:val="16"/>
    </w:rPr>
  </w:style>
  <w:style w:type="paragraph" w:customStyle="1" w:styleId="pager2">
    <w:name w:val="pager2"/>
    <w:basedOn w:val="a"/>
    <w:rsid w:val="00752AB7"/>
    <w:pPr>
      <w:shd w:val="clear" w:color="auto" w:fill="5C818C"/>
      <w:spacing w:line="276" w:lineRule="auto"/>
    </w:pPr>
    <w:rPr>
      <w:rFonts w:ascii="Arial" w:hAnsi="Arial" w:cs="Arial"/>
      <w:color w:val="E5E5E5"/>
      <w:sz w:val="19"/>
      <w:szCs w:val="19"/>
    </w:rPr>
  </w:style>
  <w:style w:type="paragraph" w:customStyle="1" w:styleId="percent">
    <w:name w:val="percent"/>
    <w:basedOn w:val="a"/>
    <w:rsid w:val="00752AB7"/>
    <w:pPr>
      <w:spacing w:before="180" w:line="150" w:lineRule="atLeast"/>
      <w:ind w:right="90"/>
    </w:pPr>
    <w:rPr>
      <w:rFonts w:ascii="Verdana" w:hAnsi="Verdana" w:cs="Arial"/>
      <w:color w:val="000000"/>
      <w:sz w:val="15"/>
      <w:szCs w:val="15"/>
    </w:rPr>
  </w:style>
  <w:style w:type="paragraph" w:customStyle="1" w:styleId="piccred">
    <w:name w:val="piccred"/>
    <w:basedOn w:val="a"/>
    <w:rsid w:val="00752AB7"/>
    <w:rPr>
      <w:rFonts w:ascii="Times New Roman,Times,serif" w:hAnsi="Times New Roman,Times,serif" w:cs="Arial"/>
      <w:color w:val="808080"/>
      <w:sz w:val="16"/>
      <w:szCs w:val="16"/>
      <w:lang w:val="en-GB"/>
    </w:rPr>
  </w:style>
  <w:style w:type="paragraph" w:customStyle="1" w:styleId="picsrc">
    <w:name w:val="picsrc"/>
    <w:basedOn w:val="a"/>
    <w:rsid w:val="00752AB7"/>
    <w:rPr>
      <w:rFonts w:ascii="Times New Roman,Times,serif" w:hAnsi="Times New Roman,Times,serif" w:cs="Arial"/>
      <w:b/>
      <w:bCs/>
      <w:color w:val="808080"/>
      <w:sz w:val="16"/>
      <w:szCs w:val="16"/>
      <w:lang w:val="en-GB"/>
    </w:rPr>
  </w:style>
  <w:style w:type="paragraph" w:customStyle="1" w:styleId="plain">
    <w:name w:val="plain"/>
    <w:basedOn w:val="a"/>
    <w:rsid w:val="00752AB7"/>
    <w:pPr>
      <w:spacing w:before="180" w:line="210" w:lineRule="atLeast"/>
    </w:pPr>
    <w:rPr>
      <w:rFonts w:ascii="Verdana" w:hAnsi="Verdana" w:cs="Arial"/>
      <w:color w:val="003E50"/>
      <w:sz w:val="17"/>
      <w:szCs w:val="17"/>
    </w:rPr>
  </w:style>
  <w:style w:type="paragraph" w:customStyle="1" w:styleId="result">
    <w:name w:val="result"/>
    <w:basedOn w:val="a"/>
    <w:rsid w:val="00752AB7"/>
    <w:pPr>
      <w:spacing w:before="45" w:line="264" w:lineRule="auto"/>
    </w:pPr>
    <w:rPr>
      <w:rFonts w:ascii="Arial" w:hAnsi="Arial" w:cs="Arial"/>
      <w:color w:val="003848"/>
      <w:sz w:val="18"/>
      <w:szCs w:val="18"/>
    </w:rPr>
  </w:style>
  <w:style w:type="character" w:customStyle="1" w:styleId="righttextstyle">
    <w:name w:val="righttextstyle"/>
    <w:basedOn w:val="a0"/>
    <w:rsid w:val="00752AB7"/>
  </w:style>
  <w:style w:type="paragraph" w:customStyle="1" w:styleId="s1">
    <w:name w:val="s1"/>
    <w:basedOn w:val="a"/>
    <w:rsid w:val="00752AB7"/>
    <w:pPr>
      <w:spacing w:before="180" w:line="15" w:lineRule="atLeast"/>
    </w:pPr>
    <w:rPr>
      <w:rFonts w:ascii="Verdana" w:hAnsi="Verdana" w:cs="Arial"/>
      <w:color w:val="003E50"/>
      <w:sz w:val="3"/>
      <w:szCs w:val="3"/>
    </w:rPr>
  </w:style>
  <w:style w:type="paragraph" w:customStyle="1" w:styleId="s12">
    <w:name w:val="s12"/>
    <w:basedOn w:val="a"/>
    <w:rsid w:val="00752AB7"/>
    <w:pPr>
      <w:spacing w:before="180" w:line="165" w:lineRule="atLeast"/>
    </w:pPr>
    <w:rPr>
      <w:rFonts w:ascii="Arial" w:hAnsi="Arial" w:cs="Arial"/>
      <w:color w:val="003E50"/>
      <w:sz w:val="18"/>
      <w:szCs w:val="18"/>
    </w:rPr>
  </w:style>
  <w:style w:type="paragraph" w:customStyle="1" w:styleId="s15">
    <w:name w:val="s15"/>
    <w:basedOn w:val="a"/>
    <w:rsid w:val="00752AB7"/>
    <w:pPr>
      <w:spacing w:before="180" w:line="180" w:lineRule="atLeast"/>
    </w:pPr>
    <w:rPr>
      <w:rFonts w:ascii="Arial" w:hAnsi="Arial" w:cs="Arial"/>
      <w:color w:val="003E50"/>
      <w:sz w:val="21"/>
      <w:szCs w:val="21"/>
    </w:rPr>
  </w:style>
  <w:style w:type="paragraph" w:customStyle="1" w:styleId="s18">
    <w:name w:val="s18"/>
    <w:basedOn w:val="a"/>
    <w:rsid w:val="00752AB7"/>
    <w:pPr>
      <w:spacing w:before="180" w:line="270" w:lineRule="atLeast"/>
    </w:pPr>
    <w:rPr>
      <w:rFonts w:ascii="Arial" w:hAnsi="Arial" w:cs="Arial"/>
      <w:color w:val="003E50"/>
      <w:sz w:val="27"/>
      <w:szCs w:val="27"/>
    </w:rPr>
  </w:style>
  <w:style w:type="paragraph" w:customStyle="1" w:styleId="s26">
    <w:name w:val="s26"/>
    <w:basedOn w:val="a"/>
    <w:rsid w:val="00752AB7"/>
    <w:pPr>
      <w:spacing w:before="180" w:line="390" w:lineRule="atLeast"/>
    </w:pPr>
    <w:rPr>
      <w:rFonts w:ascii="Arial" w:hAnsi="Arial" w:cs="Arial"/>
      <w:b/>
      <w:bCs/>
      <w:color w:val="000000"/>
      <w:sz w:val="39"/>
      <w:szCs w:val="39"/>
    </w:rPr>
  </w:style>
  <w:style w:type="paragraph" w:customStyle="1" w:styleId="s3">
    <w:name w:val="s3"/>
    <w:basedOn w:val="a"/>
    <w:rsid w:val="00752AB7"/>
    <w:pPr>
      <w:spacing w:before="180" w:line="45" w:lineRule="atLeast"/>
    </w:pPr>
    <w:rPr>
      <w:rFonts w:ascii="Arial" w:hAnsi="Arial" w:cs="Arial"/>
      <w:color w:val="003E50"/>
      <w:sz w:val="5"/>
      <w:szCs w:val="5"/>
    </w:rPr>
  </w:style>
  <w:style w:type="paragraph" w:customStyle="1" w:styleId="salad">
    <w:name w:val="salad"/>
    <w:basedOn w:val="a"/>
    <w:rsid w:val="00752AB7"/>
    <w:pPr>
      <w:spacing w:before="180" w:line="276" w:lineRule="auto"/>
    </w:pPr>
    <w:rPr>
      <w:rFonts w:ascii="Arial" w:hAnsi="Arial" w:cs="Arial"/>
      <w:color w:val="C5D0D2"/>
      <w:sz w:val="19"/>
      <w:szCs w:val="19"/>
    </w:rPr>
  </w:style>
  <w:style w:type="character" w:customStyle="1" w:styleId="searchhl">
    <w:name w:val="search_hl"/>
    <w:rsid w:val="00752AB7"/>
    <w:rPr>
      <w:color w:val="FFFFFF"/>
      <w:shd w:val="clear" w:color="auto" w:fill="003848"/>
    </w:rPr>
  </w:style>
  <w:style w:type="character" w:customStyle="1" w:styleId="searchhl1">
    <w:name w:val="search_hl1"/>
    <w:rsid w:val="00752AB7"/>
    <w:rPr>
      <w:color w:val="FFFFFF"/>
      <w:shd w:val="clear" w:color="auto" w:fill="003848"/>
    </w:rPr>
  </w:style>
  <w:style w:type="paragraph" w:customStyle="1" w:styleId="select">
    <w:name w:val="select"/>
    <w:basedOn w:val="a"/>
    <w:rsid w:val="00752AB7"/>
    <w:pPr>
      <w:spacing w:before="180" w:line="180" w:lineRule="atLeast"/>
    </w:pPr>
    <w:rPr>
      <w:rFonts w:ascii="Verdana" w:hAnsi="Verdana" w:cs="Arial"/>
      <w:color w:val="000000"/>
      <w:sz w:val="17"/>
      <w:szCs w:val="17"/>
    </w:rPr>
  </w:style>
  <w:style w:type="character" w:customStyle="1" w:styleId="spanbold">
    <w:name w:val="spanbold"/>
    <w:rsid w:val="00752AB7"/>
    <w:rPr>
      <w:shd w:val="clear" w:color="auto" w:fill="F5F5ED"/>
    </w:rPr>
  </w:style>
  <w:style w:type="paragraph" w:customStyle="1" w:styleId="Style1">
    <w:name w:val="Style1"/>
    <w:basedOn w:val="a"/>
    <w:next w:val="a"/>
    <w:autoRedefine/>
    <w:rsid w:val="00752AB7"/>
    <w:pPr>
      <w:keepNext/>
      <w:spacing w:after="60"/>
      <w:jc w:val="both"/>
      <w:outlineLvl w:val="3"/>
    </w:pPr>
    <w:rPr>
      <w:rFonts w:ascii="Arial" w:hAnsi="Arial" w:cs="Arial"/>
      <w:bCs/>
      <w:color w:val="003848"/>
    </w:rPr>
  </w:style>
  <w:style w:type="paragraph" w:customStyle="1" w:styleId="Style2">
    <w:name w:val="Style2"/>
    <w:basedOn w:val="a"/>
    <w:next w:val="a"/>
    <w:autoRedefine/>
    <w:rsid w:val="00752AB7"/>
    <w:pPr>
      <w:keepNext/>
      <w:jc w:val="both"/>
      <w:outlineLvl w:val="2"/>
    </w:pPr>
    <w:rPr>
      <w:rFonts w:ascii="Arial" w:hAnsi="Arial" w:cs="Arial"/>
      <w:bCs/>
      <w:color w:val="003848"/>
    </w:rPr>
  </w:style>
  <w:style w:type="paragraph" w:customStyle="1" w:styleId="system">
    <w:name w:val="system"/>
    <w:basedOn w:val="a"/>
    <w:rsid w:val="00752AB7"/>
    <w:pPr>
      <w:spacing w:before="100" w:beforeAutospacing="1" w:after="100" w:afterAutospacing="1"/>
    </w:pPr>
  </w:style>
  <w:style w:type="paragraph" w:customStyle="1" w:styleId="TabHyperlink">
    <w:name w:val="Tab_Hyperlink"/>
    <w:next w:val="a"/>
    <w:rsid w:val="00752AB7"/>
    <w:rPr>
      <w:rFonts w:ascii="Arial" w:eastAsia="Arial" w:hAnsi="Arial"/>
      <w:color w:val="0000FF"/>
      <w:sz w:val="16"/>
      <w:u w:val="single"/>
    </w:rPr>
  </w:style>
  <w:style w:type="paragraph" w:customStyle="1" w:styleId="techinfo">
    <w:name w:val="techinfo"/>
    <w:basedOn w:val="a"/>
    <w:rsid w:val="00752AB7"/>
    <w:pPr>
      <w:spacing w:before="90" w:after="180" w:line="276" w:lineRule="auto"/>
      <w:ind w:right="180"/>
    </w:pPr>
    <w:rPr>
      <w:rFonts w:ascii="Arial" w:hAnsi="Arial" w:cs="Arial"/>
      <w:color w:val="879AA0"/>
      <w:sz w:val="13"/>
      <w:szCs w:val="13"/>
    </w:rPr>
  </w:style>
  <w:style w:type="paragraph" w:customStyle="1" w:styleId="text">
    <w:name w:val="text"/>
    <w:basedOn w:val="a"/>
    <w:rsid w:val="00752AB7"/>
    <w:rPr>
      <w:sz w:val="19"/>
      <w:szCs w:val="19"/>
    </w:rPr>
  </w:style>
  <w:style w:type="paragraph" w:customStyle="1" w:styleId="textar">
    <w:name w:val="textar"/>
    <w:basedOn w:val="a"/>
    <w:rsid w:val="00752AB7"/>
    <w:pPr>
      <w:spacing w:after="105"/>
    </w:pPr>
    <w:rPr>
      <w:rFonts w:ascii="Times New Roman,Times,serif" w:hAnsi="Times New Roman,Times,serif" w:cs="Arial"/>
      <w:color w:val="000000"/>
      <w:lang w:val="en-GB"/>
    </w:rPr>
  </w:style>
  <w:style w:type="character" w:customStyle="1" w:styleId="title2">
    <w:name w:val="title2"/>
    <w:basedOn w:val="a0"/>
    <w:rsid w:val="00752AB7"/>
  </w:style>
  <w:style w:type="paragraph" w:customStyle="1" w:styleId="ttree">
    <w:name w:val="ttree"/>
    <w:basedOn w:val="a"/>
    <w:rsid w:val="00752AB7"/>
    <w:pPr>
      <w:spacing w:before="180" w:line="210" w:lineRule="atLeast"/>
    </w:pPr>
    <w:rPr>
      <w:rFonts w:ascii="Tahoma" w:hAnsi="Tahoma" w:cs="Tahoma"/>
      <w:color w:val="003E50"/>
      <w:sz w:val="17"/>
      <w:szCs w:val="17"/>
    </w:rPr>
  </w:style>
  <w:style w:type="paragraph" w:customStyle="1" w:styleId="w">
    <w:name w:val="w"/>
    <w:basedOn w:val="a"/>
    <w:rsid w:val="00752AB7"/>
    <w:pPr>
      <w:shd w:val="clear" w:color="auto" w:fill="FFFFFF"/>
      <w:spacing w:before="180" w:line="276" w:lineRule="auto"/>
    </w:pPr>
    <w:rPr>
      <w:rFonts w:ascii="Arial" w:hAnsi="Arial" w:cs="Arial"/>
      <w:color w:val="003E50"/>
      <w:sz w:val="19"/>
      <w:szCs w:val="19"/>
    </w:rPr>
  </w:style>
  <w:style w:type="paragraph" w:customStyle="1" w:styleId="wh">
    <w:name w:val="wh"/>
    <w:basedOn w:val="a"/>
    <w:rsid w:val="00752AB7"/>
    <w:pPr>
      <w:spacing w:before="180" w:line="276" w:lineRule="auto"/>
    </w:pPr>
    <w:rPr>
      <w:rFonts w:ascii="Arial" w:hAnsi="Arial" w:cs="Arial"/>
      <w:color w:val="FFFFFF"/>
      <w:sz w:val="19"/>
      <w:szCs w:val="19"/>
    </w:rPr>
  </w:style>
  <w:style w:type="paragraph" w:customStyle="1" w:styleId="ad">
    <w:name w:val="Автор"/>
    <w:basedOn w:val="a"/>
    <w:next w:val="a"/>
    <w:rsid w:val="004A0B56"/>
    <w:pPr>
      <w:jc w:val="both"/>
    </w:pPr>
    <w:rPr>
      <w:rFonts w:ascii="Arial" w:eastAsia="Arial" w:hAnsi="Arial"/>
      <w:color w:val="000000"/>
    </w:rPr>
  </w:style>
  <w:style w:type="paragraph" w:styleId="HTML">
    <w:name w:val="HTML Address"/>
    <w:basedOn w:val="a"/>
    <w:rsid w:val="00752AB7"/>
    <w:rPr>
      <w:i/>
      <w:iCs/>
      <w:color w:val="003848"/>
    </w:rPr>
  </w:style>
  <w:style w:type="paragraph" w:styleId="ae">
    <w:name w:val="header"/>
    <w:basedOn w:val="a"/>
    <w:link w:val="af"/>
    <w:uiPriority w:val="99"/>
    <w:rsid w:val="00752AB7"/>
    <w:pPr>
      <w:tabs>
        <w:tab w:val="center" w:pos="4677"/>
        <w:tab w:val="right" w:pos="9355"/>
      </w:tabs>
    </w:pPr>
    <w:rPr>
      <w:color w:val="003848"/>
    </w:rPr>
  </w:style>
  <w:style w:type="character" w:customStyle="1" w:styleId="af">
    <w:name w:val="Верхний колонтитул Знак"/>
    <w:link w:val="ae"/>
    <w:uiPriority w:val="99"/>
    <w:rsid w:val="00D02D13"/>
    <w:rPr>
      <w:color w:val="003848"/>
    </w:rPr>
  </w:style>
  <w:style w:type="character" w:styleId="af0">
    <w:name w:val="Emphasis"/>
    <w:qFormat/>
    <w:rsid w:val="00752AB7"/>
    <w:rPr>
      <w:i/>
      <w:iCs/>
      <w:color w:val="FFFFFF"/>
    </w:rPr>
  </w:style>
  <w:style w:type="paragraph" w:customStyle="1" w:styleId="af1">
    <w:name w:val="выджеление"/>
    <w:basedOn w:val="a"/>
    <w:rsid w:val="00752AB7"/>
    <w:pPr>
      <w:jc w:val="both"/>
    </w:pPr>
    <w:rPr>
      <w:rFonts w:ascii="Arial" w:hAnsi="Arial" w:cs="Arial"/>
      <w:b/>
      <w:color w:val="0000FF"/>
    </w:rPr>
  </w:style>
  <w:style w:type="paragraph" w:customStyle="1" w:styleId="af2">
    <w:name w:val="ГазпромЗаг"/>
    <w:basedOn w:val="4"/>
    <w:autoRedefine/>
    <w:rsid w:val="00752AB7"/>
    <w:pPr>
      <w:spacing w:before="120" w:after="0"/>
    </w:pPr>
    <w:rPr>
      <w:b/>
      <w:i/>
      <w:sz w:val="22"/>
      <w:szCs w:val="22"/>
      <w:u w:val="single"/>
    </w:rPr>
  </w:style>
  <w:style w:type="character" w:styleId="af3">
    <w:name w:val="Hyperlink"/>
    <w:rsid w:val="00311268"/>
    <w:rPr>
      <w:color w:val="auto"/>
      <w:u w:val="none"/>
    </w:rPr>
  </w:style>
  <w:style w:type="paragraph" w:customStyle="1" w:styleId="af4">
    <w:name w:val="Раздел"/>
    <w:basedOn w:val="a"/>
    <w:next w:val="a"/>
    <w:rsid w:val="00427A46"/>
    <w:pPr>
      <w:keepNext/>
      <w:pBdr>
        <w:bottom w:val="single" w:sz="18" w:space="1" w:color="999999"/>
        <w:right w:val="single" w:sz="18" w:space="4" w:color="999999"/>
      </w:pBdr>
      <w:shd w:val="clear" w:color="auto" w:fill="99CCFF"/>
      <w:spacing w:before="480" w:after="120"/>
      <w:jc w:val="both"/>
      <w:outlineLvl w:val="0"/>
    </w:pPr>
    <w:rPr>
      <w:rFonts w:ascii="Arial" w:hAnsi="Arial"/>
      <w:b/>
      <w:caps/>
      <w:noProof/>
      <w:color w:val="000000"/>
      <w:kern w:val="32"/>
      <w:sz w:val="28"/>
      <w:lang w:val="en-US"/>
    </w:rPr>
  </w:style>
  <w:style w:type="character" w:customStyle="1" w:styleId="af5">
    <w:name w:val="Дайджест Знак"/>
    <w:rsid w:val="00752AB7"/>
    <w:rPr>
      <w:rFonts w:ascii="Arial" w:hAnsi="Arial"/>
      <w:szCs w:val="24"/>
      <w:lang w:val="ru-RU" w:eastAsia="ru-RU" w:bidi="ar-SA"/>
    </w:rPr>
  </w:style>
  <w:style w:type="paragraph" w:customStyle="1" w:styleId="af6">
    <w:name w:val="Дайджест_СМИ"/>
    <w:next w:val="a"/>
    <w:rsid w:val="00752AB7"/>
    <w:rPr>
      <w:rFonts w:ascii="Arial" w:eastAsia="Arial" w:hAnsi="Arial" w:cs="Arial"/>
      <w:b/>
      <w:bCs/>
      <w:szCs w:val="22"/>
    </w:rPr>
  </w:style>
  <w:style w:type="paragraph" w:customStyle="1" w:styleId="af7">
    <w:name w:val="Дата статьи"/>
    <w:basedOn w:val="3"/>
    <w:autoRedefine/>
    <w:rsid w:val="00752AB7"/>
    <w:pPr>
      <w:spacing w:before="0" w:after="0"/>
    </w:pPr>
    <w:rPr>
      <w:sz w:val="20"/>
      <w:szCs w:val="20"/>
    </w:rPr>
  </w:style>
  <w:style w:type="paragraph" w:customStyle="1" w:styleId="af8">
    <w:name w:val="Евраз В"/>
    <w:basedOn w:val="3"/>
    <w:rsid w:val="00752AB7"/>
    <w:pPr>
      <w:spacing w:before="0" w:after="0"/>
      <w:jc w:val="both"/>
    </w:pPr>
    <w:rPr>
      <w:rFonts w:ascii="Times New Roman" w:hAnsi="Times New Roman" w:cs="Times New Roman"/>
      <w:i/>
      <w:sz w:val="24"/>
      <w:szCs w:val="24"/>
    </w:rPr>
  </w:style>
  <w:style w:type="paragraph" w:customStyle="1" w:styleId="af9">
    <w:name w:val="Евраз В Знак"/>
    <w:basedOn w:val="3"/>
    <w:rsid w:val="00752AB7"/>
    <w:pPr>
      <w:spacing w:before="0" w:after="0"/>
      <w:jc w:val="both"/>
    </w:pPr>
    <w:rPr>
      <w:rFonts w:ascii="Times New Roman" w:hAnsi="Times New Roman" w:cs="Times New Roman"/>
      <w:i/>
      <w:sz w:val="24"/>
      <w:szCs w:val="24"/>
    </w:rPr>
  </w:style>
  <w:style w:type="character" w:customStyle="1" w:styleId="afa">
    <w:name w:val="Евраз В Знак Знак"/>
    <w:rsid w:val="00752AB7"/>
    <w:rPr>
      <w:b/>
      <w:bCs/>
      <w:i/>
      <w:color w:val="003848"/>
      <w:sz w:val="24"/>
      <w:szCs w:val="24"/>
      <w:lang w:val="ru-RU" w:eastAsia="ru-RU" w:bidi="ar-SA"/>
    </w:rPr>
  </w:style>
  <w:style w:type="paragraph" w:customStyle="1" w:styleId="afb">
    <w:name w:val="Евраз В Знак Знак Знак"/>
    <w:basedOn w:val="3"/>
    <w:rsid w:val="00752AB7"/>
    <w:pPr>
      <w:spacing w:before="0" w:after="0"/>
      <w:jc w:val="both"/>
    </w:pPr>
    <w:rPr>
      <w:rFonts w:ascii="Times New Roman" w:hAnsi="Times New Roman" w:cs="Times New Roman"/>
      <w:i/>
      <w:sz w:val="24"/>
      <w:szCs w:val="24"/>
    </w:rPr>
  </w:style>
  <w:style w:type="paragraph" w:customStyle="1" w:styleId="afc">
    <w:name w:val="Евраз В Знак Знак Знак Знак"/>
    <w:basedOn w:val="3"/>
    <w:rsid w:val="00752AB7"/>
    <w:pPr>
      <w:spacing w:before="0" w:after="0"/>
      <w:jc w:val="both"/>
    </w:pPr>
    <w:rPr>
      <w:i/>
      <w:sz w:val="24"/>
      <w:szCs w:val="24"/>
    </w:rPr>
  </w:style>
  <w:style w:type="character" w:customStyle="1" w:styleId="afd">
    <w:name w:val="Евраз В Знак Знак Знак Знак Знак"/>
    <w:rsid w:val="00752AB7"/>
    <w:rPr>
      <w:rFonts w:ascii="Arial" w:hAnsi="Arial" w:cs="Arial"/>
      <w:b/>
      <w:bCs/>
      <w:i/>
      <w:color w:val="003848"/>
      <w:sz w:val="24"/>
      <w:szCs w:val="24"/>
      <w:lang w:val="ru-RU" w:eastAsia="ru-RU" w:bidi="ar-SA"/>
    </w:rPr>
  </w:style>
  <w:style w:type="character" w:customStyle="1" w:styleId="13">
    <w:name w:val="Евраз В Знак Знак Знак Знак1"/>
    <w:rsid w:val="00752AB7"/>
    <w:rPr>
      <w:b/>
      <w:bCs/>
      <w:i/>
      <w:color w:val="003848"/>
      <w:sz w:val="24"/>
      <w:szCs w:val="24"/>
      <w:lang w:val="ru-RU" w:eastAsia="ru-RU" w:bidi="ar-SA"/>
    </w:rPr>
  </w:style>
  <w:style w:type="character" w:customStyle="1" w:styleId="21">
    <w:name w:val="Евраз В Знак Знак Знак Знак2"/>
    <w:rsid w:val="00752AB7"/>
    <w:rPr>
      <w:b/>
      <w:bCs/>
      <w:i/>
      <w:color w:val="003848"/>
      <w:sz w:val="24"/>
      <w:szCs w:val="24"/>
      <w:lang w:val="ru-RU" w:eastAsia="ru-RU" w:bidi="ar-SA"/>
    </w:rPr>
  </w:style>
  <w:style w:type="character" w:customStyle="1" w:styleId="30">
    <w:name w:val="Евраз В Знак Знак Знак Знак3"/>
    <w:rsid w:val="00752AB7"/>
    <w:rPr>
      <w:rFonts w:ascii="Arial" w:hAnsi="Arial" w:cs="Arial"/>
      <w:b/>
      <w:bCs/>
      <w:i/>
      <w:color w:val="003848"/>
      <w:sz w:val="24"/>
      <w:szCs w:val="24"/>
      <w:lang w:val="ru-RU" w:eastAsia="ru-RU" w:bidi="ar-SA"/>
    </w:rPr>
  </w:style>
  <w:style w:type="paragraph" w:customStyle="1" w:styleId="14">
    <w:name w:val="Евраз В Знак Знак Знак1"/>
    <w:basedOn w:val="3"/>
    <w:rsid w:val="00752AB7"/>
    <w:pPr>
      <w:spacing w:before="0" w:after="0"/>
      <w:jc w:val="both"/>
    </w:pPr>
    <w:rPr>
      <w:rFonts w:ascii="Times New Roman" w:hAnsi="Times New Roman" w:cs="Times New Roman"/>
      <w:i/>
      <w:sz w:val="24"/>
      <w:szCs w:val="24"/>
    </w:rPr>
  </w:style>
  <w:style w:type="paragraph" w:customStyle="1" w:styleId="22">
    <w:name w:val="Евраз В Знак Знак Знак2"/>
    <w:basedOn w:val="3"/>
    <w:rsid w:val="00752AB7"/>
    <w:pPr>
      <w:spacing w:before="0" w:after="0"/>
      <w:jc w:val="both"/>
    </w:pPr>
    <w:rPr>
      <w:rFonts w:ascii="Times New Roman" w:hAnsi="Times New Roman" w:cs="Times New Roman"/>
      <w:i/>
      <w:sz w:val="24"/>
      <w:szCs w:val="24"/>
    </w:rPr>
  </w:style>
  <w:style w:type="paragraph" w:customStyle="1" w:styleId="32">
    <w:name w:val="Евраз В Знак Знак Знак3"/>
    <w:basedOn w:val="3"/>
    <w:rsid w:val="00752AB7"/>
    <w:pPr>
      <w:spacing w:before="0" w:after="0"/>
      <w:jc w:val="both"/>
    </w:pPr>
    <w:rPr>
      <w:i/>
      <w:sz w:val="24"/>
      <w:szCs w:val="24"/>
    </w:rPr>
  </w:style>
  <w:style w:type="paragraph" w:customStyle="1" w:styleId="23">
    <w:name w:val="Евраз В Знак Знак2"/>
    <w:basedOn w:val="3"/>
    <w:rsid w:val="00752AB7"/>
    <w:pPr>
      <w:spacing w:before="0" w:after="0"/>
      <w:jc w:val="both"/>
    </w:pPr>
    <w:rPr>
      <w:rFonts w:ascii="Times New Roman" w:hAnsi="Times New Roman" w:cs="Times New Roman"/>
      <w:i/>
      <w:sz w:val="24"/>
      <w:szCs w:val="24"/>
    </w:rPr>
  </w:style>
  <w:style w:type="paragraph" w:customStyle="1" w:styleId="33">
    <w:name w:val="Евраз В Знак Знак3"/>
    <w:basedOn w:val="3"/>
    <w:rsid w:val="00752AB7"/>
    <w:pPr>
      <w:spacing w:before="0" w:after="0"/>
      <w:jc w:val="both"/>
    </w:pPr>
    <w:rPr>
      <w:rFonts w:ascii="Times New Roman" w:hAnsi="Times New Roman" w:cs="Times New Roman"/>
      <w:i/>
      <w:sz w:val="24"/>
      <w:szCs w:val="24"/>
    </w:rPr>
  </w:style>
  <w:style w:type="paragraph" w:customStyle="1" w:styleId="afe">
    <w:name w:val="Евраз ИСТ"/>
    <w:basedOn w:val="a"/>
    <w:autoRedefine/>
    <w:rsid w:val="00752AB7"/>
    <w:rPr>
      <w:rFonts w:ascii="Courier New" w:hAnsi="Courier New" w:cs="Courier New"/>
      <w:b/>
    </w:rPr>
  </w:style>
  <w:style w:type="paragraph" w:customStyle="1" w:styleId="15">
    <w:name w:val="Евраз1"/>
    <w:basedOn w:val="3"/>
    <w:autoRedefine/>
    <w:rsid w:val="00752AB7"/>
    <w:pPr>
      <w:spacing w:before="0" w:after="0"/>
      <w:jc w:val="both"/>
    </w:pPr>
    <w:rPr>
      <w:rFonts w:ascii="Times New Roman" w:hAnsi="Times New Roman" w:cs="Times New Roman"/>
      <w:i/>
      <w:sz w:val="24"/>
      <w:szCs w:val="24"/>
    </w:rPr>
  </w:style>
  <w:style w:type="paragraph" w:customStyle="1" w:styleId="24">
    <w:name w:val="Евраз2"/>
    <w:basedOn w:val="a"/>
    <w:autoRedefine/>
    <w:rsid w:val="00752AB7"/>
    <w:pPr>
      <w:jc w:val="both"/>
    </w:pPr>
    <w:rPr>
      <w:rFonts w:ascii="Courier New" w:hAnsi="Courier New" w:cs="Courier New"/>
      <w:b/>
    </w:rPr>
  </w:style>
  <w:style w:type="paragraph" w:customStyle="1" w:styleId="aff">
    <w:name w:val="ЕвразА"/>
    <w:basedOn w:val="4"/>
    <w:autoRedefine/>
    <w:rsid w:val="00752AB7"/>
    <w:rPr>
      <w:rFonts w:ascii="Courier New" w:hAnsi="Courier New" w:cs="Courier New"/>
      <w:sz w:val="20"/>
      <w:szCs w:val="20"/>
    </w:rPr>
  </w:style>
  <w:style w:type="paragraph" w:customStyle="1" w:styleId="aff0">
    <w:name w:val="ЕвразА Знак"/>
    <w:basedOn w:val="a"/>
    <w:rsid w:val="00752AB7"/>
    <w:pPr>
      <w:jc w:val="both"/>
    </w:pPr>
    <w:rPr>
      <w:rFonts w:ascii="Courier New" w:hAnsi="Courier New" w:cs="Courier New"/>
      <w:b/>
    </w:rPr>
  </w:style>
  <w:style w:type="paragraph" w:customStyle="1" w:styleId="aff1">
    <w:name w:val="ЕвразА Знак Знак"/>
    <w:basedOn w:val="a"/>
    <w:rsid w:val="00752AB7"/>
    <w:pPr>
      <w:jc w:val="both"/>
    </w:pPr>
    <w:rPr>
      <w:rFonts w:ascii="Courier New" w:hAnsi="Courier New" w:cs="Courier New"/>
      <w:b/>
      <w:color w:val="003848"/>
    </w:rPr>
  </w:style>
  <w:style w:type="character" w:customStyle="1" w:styleId="aff2">
    <w:name w:val="ЕвразА Знак Знак Знак"/>
    <w:rsid w:val="00752AB7"/>
    <w:rPr>
      <w:rFonts w:ascii="Courier New" w:hAnsi="Courier New" w:cs="Courier New"/>
      <w:b/>
      <w:color w:val="003848"/>
      <w:sz w:val="24"/>
      <w:szCs w:val="24"/>
      <w:lang w:val="ru-RU" w:eastAsia="ru-RU" w:bidi="ar-SA"/>
    </w:rPr>
  </w:style>
  <w:style w:type="paragraph" w:customStyle="1" w:styleId="16">
    <w:name w:val="ЕвразА1 Знак Знак"/>
    <w:basedOn w:val="aff0"/>
    <w:autoRedefine/>
    <w:rsid w:val="00752AB7"/>
    <w:pPr>
      <w:keepNext/>
      <w:spacing w:after="60"/>
      <w:outlineLvl w:val="3"/>
    </w:pPr>
    <w:rPr>
      <w:bCs/>
    </w:rPr>
  </w:style>
  <w:style w:type="paragraph" w:customStyle="1" w:styleId="17">
    <w:name w:val="ЕвразА1 Знак Знак Знак"/>
    <w:basedOn w:val="a"/>
    <w:autoRedefine/>
    <w:rsid w:val="00752AB7"/>
    <w:pPr>
      <w:jc w:val="both"/>
    </w:pPr>
    <w:rPr>
      <w:rFonts w:ascii="Arial" w:hAnsi="Arial" w:cs="Arial"/>
    </w:rPr>
  </w:style>
  <w:style w:type="paragraph" w:customStyle="1" w:styleId="18">
    <w:name w:val="ЕвразА1 Знак Знак Знак Знак"/>
    <w:basedOn w:val="aff1"/>
    <w:autoRedefine/>
    <w:rsid w:val="00752AB7"/>
    <w:pPr>
      <w:keepNext/>
      <w:spacing w:after="60"/>
      <w:outlineLvl w:val="3"/>
    </w:pPr>
    <w:rPr>
      <w:bCs/>
    </w:rPr>
  </w:style>
  <w:style w:type="character" w:customStyle="1" w:styleId="19">
    <w:name w:val="ЕвразА1 Знак Знак Знак Знак Знак"/>
    <w:rsid w:val="00752AB7"/>
    <w:rPr>
      <w:rFonts w:ascii="Courier New" w:hAnsi="Courier New" w:cs="Courier New"/>
      <w:b/>
      <w:bCs/>
      <w:color w:val="003848"/>
      <w:sz w:val="24"/>
      <w:szCs w:val="24"/>
      <w:lang w:val="ru-RU" w:eastAsia="ru-RU" w:bidi="ar-SA"/>
    </w:rPr>
  </w:style>
  <w:style w:type="character" w:customStyle="1" w:styleId="110">
    <w:name w:val="ЕвразА1 Знак Знак Знак Знак Знак1"/>
    <w:rsid w:val="00752AB7"/>
    <w:rPr>
      <w:rFonts w:ascii="Courier New" w:hAnsi="Courier New" w:cs="Courier New"/>
      <w:b/>
      <w:bCs/>
      <w:color w:val="003848"/>
      <w:sz w:val="24"/>
      <w:szCs w:val="24"/>
      <w:lang w:val="ru-RU" w:eastAsia="ru-RU" w:bidi="ar-SA"/>
    </w:rPr>
  </w:style>
  <w:style w:type="character" w:customStyle="1" w:styleId="120">
    <w:name w:val="ЕвразА1 Знак Знак Знак Знак Знак2"/>
    <w:rsid w:val="00752AB7"/>
    <w:rPr>
      <w:rFonts w:ascii="Courier New" w:hAnsi="Courier New" w:cs="Courier New"/>
      <w:b/>
      <w:bCs/>
      <w:color w:val="003848"/>
      <w:sz w:val="24"/>
      <w:szCs w:val="24"/>
      <w:lang w:val="ru-RU" w:eastAsia="ru-RU" w:bidi="ar-SA"/>
    </w:rPr>
  </w:style>
  <w:style w:type="paragraph" w:customStyle="1" w:styleId="111">
    <w:name w:val="ЕвразА1 Знак Знак Знак Знак1"/>
    <w:basedOn w:val="aff1"/>
    <w:autoRedefine/>
    <w:rsid w:val="00752AB7"/>
    <w:pPr>
      <w:keepNext/>
      <w:spacing w:after="60"/>
      <w:outlineLvl w:val="3"/>
    </w:pPr>
    <w:rPr>
      <w:bCs/>
    </w:rPr>
  </w:style>
  <w:style w:type="paragraph" w:customStyle="1" w:styleId="121">
    <w:name w:val="ЕвразА1 Знак Знак Знак Знак2"/>
    <w:basedOn w:val="aff1"/>
    <w:autoRedefine/>
    <w:rsid w:val="00752AB7"/>
    <w:pPr>
      <w:keepNext/>
      <w:spacing w:after="60"/>
      <w:outlineLvl w:val="3"/>
    </w:pPr>
    <w:rPr>
      <w:bCs/>
    </w:rPr>
  </w:style>
  <w:style w:type="character" w:customStyle="1" w:styleId="112">
    <w:name w:val="ЕвразА1 Знак Знак Знак1"/>
    <w:rsid w:val="00752AB7"/>
    <w:rPr>
      <w:rFonts w:ascii="Courier New" w:hAnsi="Courier New" w:cs="Courier New"/>
      <w:b/>
      <w:bCs/>
      <w:lang w:val="ru-RU" w:eastAsia="ru-RU" w:bidi="ar-SA"/>
    </w:rPr>
  </w:style>
  <w:style w:type="paragraph" w:customStyle="1" w:styleId="122">
    <w:name w:val="ЕвразА1 Знак Знак Знак2"/>
    <w:basedOn w:val="aff1"/>
    <w:autoRedefine/>
    <w:rsid w:val="00752AB7"/>
    <w:pPr>
      <w:keepNext/>
      <w:spacing w:after="60"/>
      <w:outlineLvl w:val="3"/>
    </w:pPr>
    <w:rPr>
      <w:bCs/>
    </w:rPr>
  </w:style>
  <w:style w:type="character" w:customStyle="1" w:styleId="123">
    <w:name w:val="ЕвразА1 Знак Знак Знак2 Знак"/>
    <w:rsid w:val="00752AB7"/>
    <w:rPr>
      <w:rFonts w:ascii="Courier New" w:hAnsi="Courier New" w:cs="Courier New"/>
      <w:b/>
      <w:bCs/>
      <w:color w:val="003848"/>
      <w:sz w:val="24"/>
      <w:szCs w:val="24"/>
      <w:lang w:val="ru-RU" w:eastAsia="ru-RU" w:bidi="ar-SA"/>
    </w:rPr>
  </w:style>
  <w:style w:type="character" w:customStyle="1" w:styleId="130">
    <w:name w:val="ЕвразА1 Знак Знак Знак3"/>
    <w:rsid w:val="00752AB7"/>
    <w:rPr>
      <w:rFonts w:ascii="Courier New" w:hAnsi="Courier New" w:cs="Courier New"/>
      <w:b/>
      <w:bCs/>
      <w:lang w:val="ru-RU" w:eastAsia="ru-RU" w:bidi="ar-SA"/>
    </w:rPr>
  </w:style>
  <w:style w:type="paragraph" w:customStyle="1" w:styleId="aff3">
    <w:name w:val="ЗАгЕвраз"/>
    <w:basedOn w:val="a"/>
    <w:autoRedefine/>
    <w:rsid w:val="00752AB7"/>
    <w:pPr>
      <w:keepNext/>
      <w:jc w:val="both"/>
      <w:outlineLvl w:val="2"/>
    </w:pPr>
    <w:rPr>
      <w:rFonts w:ascii="Arial" w:hAnsi="Arial" w:cs="Arial"/>
      <w:b/>
      <w:bCs/>
      <w:i/>
      <w:color w:val="003848"/>
    </w:rPr>
  </w:style>
  <w:style w:type="character" w:customStyle="1" w:styleId="113">
    <w:name w:val="Заголовок 1 Знак Знак Знак1"/>
    <w:aliases w:val="Заголовок 1 Знак1 Знак1 Знак Знак,Заголовок 1 Знак1 Знак Знак Знак Знак1,Заголовок 1 Знак1 Знак Знак1"/>
    <w:rsid w:val="007715D0"/>
    <w:rPr>
      <w:rFonts w:ascii="Arial" w:hAnsi="Arial" w:cs="Arial"/>
      <w:bCs/>
      <w:color w:val="FFFFFF" w:themeColor="background1"/>
      <w:kern w:val="32"/>
      <w:sz w:val="28"/>
      <w:szCs w:val="32"/>
      <w:lang w:val="ru-RU" w:eastAsia="ru-RU" w:bidi="ar-SA"/>
    </w:rPr>
  </w:style>
  <w:style w:type="character" w:customStyle="1" w:styleId="1a">
    <w:name w:val="Заголовок 1 Знак Знак"/>
    <w:aliases w:val="Заголовок 1 Знак1 Знак Знак,Заголовок 1 Знак Знак Знак Знак,Заголовок 1 Знак1 Знак Знак Знак Знак,Заголовок 1 Знак Знак Знак Знак Знак Знак,Heading 1r Char Знак Char Знак Знак Знак Знак Знак,Заголовок 1 Знак2"/>
    <w:rsid w:val="00752AB7"/>
    <w:rPr>
      <w:rFonts w:ascii="Arial" w:hAnsi="Arial" w:cs="Arial"/>
      <w:b/>
      <w:bCs/>
      <w:color w:val="003848"/>
      <w:kern w:val="32"/>
      <w:sz w:val="32"/>
      <w:szCs w:val="32"/>
      <w:lang w:val="ru-RU" w:eastAsia="ru-RU" w:bidi="ar-SA"/>
    </w:rPr>
  </w:style>
  <w:style w:type="character" w:customStyle="1" w:styleId="114">
    <w:name w:val="Заголовок 11"/>
    <w:aliases w:val="Заголовок 1 Знак1,Заголовок 1 Знак1 Знак1,Заголовок 1 Знак Знак Знак2,Заголовок 1 Знак1 Знак Знак Знак1,Заголовок 1 Знак Знак Знак Знак Знак1,Heading 1r Char Знак Char Знак Знак Знак Знак1"/>
    <w:rsid w:val="00752AB7"/>
    <w:rPr>
      <w:rFonts w:ascii="Arial" w:hAnsi="Arial" w:cs="Arial"/>
      <w:b/>
      <w:bCs/>
      <w:color w:val="003848"/>
      <w:kern w:val="32"/>
      <w:sz w:val="32"/>
      <w:szCs w:val="32"/>
      <w:lang w:val="ru-RU" w:eastAsia="ru-RU" w:bidi="ar-SA"/>
    </w:rPr>
  </w:style>
  <w:style w:type="paragraph" w:customStyle="1" w:styleId="124">
    <w:name w:val="Заголовок 12"/>
    <w:basedOn w:val="a"/>
    <w:rsid w:val="00752AB7"/>
    <w:pPr>
      <w:spacing w:after="75"/>
      <w:outlineLvl w:val="1"/>
    </w:pPr>
    <w:rPr>
      <w:rFonts w:ascii="Georgia" w:hAnsi="Georgia"/>
      <w:b/>
      <w:bCs/>
      <w:color w:val="464646"/>
      <w:kern w:val="36"/>
      <w:sz w:val="27"/>
      <w:szCs w:val="27"/>
    </w:rPr>
  </w:style>
  <w:style w:type="character" w:customStyle="1" w:styleId="25">
    <w:name w:val="Заголовок 2 Знак"/>
    <w:rsid w:val="00752AB7"/>
    <w:rPr>
      <w:rFonts w:ascii="Arial" w:hAnsi="Arial" w:cs="Arial"/>
      <w:b/>
      <w:bCs/>
      <w:noProof/>
      <w:sz w:val="28"/>
      <w:szCs w:val="28"/>
      <w:lang w:val="ru-RU" w:eastAsia="ru-RU" w:bidi="ar-SA"/>
    </w:rPr>
  </w:style>
  <w:style w:type="character" w:customStyle="1" w:styleId="34">
    <w:name w:val="Заголовок 3 Знак"/>
    <w:rsid w:val="00752AB7"/>
    <w:rPr>
      <w:rFonts w:ascii="Arial" w:hAnsi="Arial" w:cs="Arial"/>
      <w:b/>
      <w:bCs/>
      <w:color w:val="003848"/>
      <w:sz w:val="26"/>
      <w:szCs w:val="26"/>
      <w:lang w:val="ru-RU" w:eastAsia="ru-RU" w:bidi="ar-SA"/>
    </w:rPr>
  </w:style>
  <w:style w:type="character" w:customStyle="1" w:styleId="41">
    <w:name w:val="Заголовок 4 Знак Знак1"/>
    <w:aliases w:val="Заголовок 4 Знак1 Знак Знак Знак1,Заголовок 4 Знак Знак Знак Знак Знак1,Заголовок 4 Знак Знак Знак Знак Знак Знак Знак Знак1,Заголовок 4 Знак Знак Знак Знак Знак Знак Знак Знак Знак Знак Знак Знак Знак Знак1,Заголовок 4 Знак3"/>
    <w:rsid w:val="00752AB7"/>
    <w:rPr>
      <w:b/>
      <w:bCs/>
      <w:color w:val="003848"/>
      <w:sz w:val="28"/>
      <w:szCs w:val="28"/>
      <w:lang w:val="ru-RU" w:eastAsia="ru-RU" w:bidi="ar-SA"/>
    </w:rPr>
  </w:style>
  <w:style w:type="character" w:customStyle="1" w:styleId="412">
    <w:name w:val="Заголовок 4 Знак1 Знак Знак Знак2"/>
    <w:aliases w:val="Заголовок 4 Знак Знак Знак Знак Знак2,Заголовок 4 Знак Знак Знак Знак Знак Знак Знак Знак2,Заголовок 4 Знак Знак Знак Знак Знак Знак Знак Знак Знак Знак Знак Знак Знак Знак2"/>
    <w:rsid w:val="00752AB7"/>
    <w:rPr>
      <w:b/>
      <w:bCs/>
      <w:color w:val="003848"/>
      <w:sz w:val="28"/>
      <w:szCs w:val="28"/>
      <w:lang w:val="ru-RU" w:eastAsia="ru-RU" w:bidi="ar-SA"/>
    </w:rPr>
  </w:style>
  <w:style w:type="character" w:customStyle="1" w:styleId="410">
    <w:name w:val="Заголовок 4 Знак1"/>
    <w:aliases w:val="Заголовок 4 Знак Знак,Заголовок 4 Знак1 Знак Знак Знак,Заголовок 4 Знак Знак Знак Знак Знак,Заголовок 4 Знак Знак Знак Знак Знак Знак Знак Знак,Заголовок 4 Знак Знак Знак Знак Знак Знак Знак Знак Знак Знак Знак Знак Знак Знак"/>
    <w:rsid w:val="00752AB7"/>
    <w:rPr>
      <w:b/>
      <w:bCs/>
      <w:color w:val="003848"/>
      <w:sz w:val="28"/>
      <w:szCs w:val="28"/>
      <w:lang w:val="ru-RU" w:eastAsia="ru-RU" w:bidi="ar-SA"/>
    </w:rPr>
  </w:style>
  <w:style w:type="paragraph" w:customStyle="1" w:styleId="aff4">
    <w:name w:val="Заголовок Евраз"/>
    <w:basedOn w:val="3"/>
    <w:autoRedefine/>
    <w:rsid w:val="00752AB7"/>
    <w:pPr>
      <w:spacing w:before="0" w:after="0"/>
      <w:jc w:val="both"/>
    </w:pPr>
    <w:rPr>
      <w:rFonts w:ascii="Times New Roman" w:hAnsi="Times New Roman" w:cs="Times New Roman"/>
      <w:i/>
      <w:color w:val="auto"/>
      <w:sz w:val="24"/>
      <w:szCs w:val="24"/>
    </w:rPr>
  </w:style>
  <w:style w:type="paragraph" w:customStyle="1" w:styleId="Char">
    <w:name w:val="Заголовок статьи Char"/>
    <w:basedOn w:val="1"/>
    <w:autoRedefine/>
    <w:rsid w:val="00752AB7"/>
    <w:pPr>
      <w:spacing w:before="120" w:after="0"/>
    </w:pPr>
    <w:rPr>
      <w:caps/>
      <w:sz w:val="24"/>
      <w:szCs w:val="24"/>
    </w:rPr>
  </w:style>
  <w:style w:type="character" w:customStyle="1" w:styleId="CharChar">
    <w:name w:val="Заголовок статьи Char Char"/>
    <w:rsid w:val="00752AB7"/>
    <w:rPr>
      <w:rFonts w:ascii="Arial" w:hAnsi="Arial" w:cs="Arial"/>
      <w:b/>
      <w:bCs/>
      <w:caps/>
      <w:color w:val="003848"/>
      <w:kern w:val="32"/>
      <w:sz w:val="24"/>
      <w:szCs w:val="24"/>
      <w:lang w:val="ru-RU" w:eastAsia="ru-RU" w:bidi="ar-SA"/>
    </w:rPr>
  </w:style>
  <w:style w:type="paragraph" w:customStyle="1" w:styleId="aff5">
    <w:name w:val="Заголовок_второго_уровня_МиП"/>
    <w:basedOn w:val="a"/>
    <w:rsid w:val="00752AB7"/>
    <w:pPr>
      <w:spacing w:before="200" w:line="360" w:lineRule="auto"/>
      <w:outlineLvl w:val="0"/>
    </w:pPr>
    <w:rPr>
      <w:rFonts w:ascii="AvantGardeGothicCTT" w:hAnsi="AvantGardeGothicCTT" w:cs="Arial"/>
      <w:b/>
      <w:bCs/>
      <w:sz w:val="22"/>
      <w:szCs w:val="22"/>
      <w:lang w:val="en-GB"/>
    </w:rPr>
  </w:style>
  <w:style w:type="character" w:styleId="aff6">
    <w:name w:val="footnote reference"/>
    <w:semiHidden/>
    <w:rsid w:val="00752AB7"/>
    <w:rPr>
      <w:vertAlign w:val="superscript"/>
    </w:rPr>
  </w:style>
  <w:style w:type="paragraph" w:customStyle="1" w:styleId="aff7">
    <w:name w:val="ИстГазпром"/>
    <w:basedOn w:val="3"/>
    <w:autoRedefine/>
    <w:rsid w:val="00752AB7"/>
    <w:pPr>
      <w:spacing w:before="120" w:after="0"/>
    </w:pPr>
    <w:rPr>
      <w:color w:val="auto"/>
      <w:sz w:val="22"/>
      <w:szCs w:val="22"/>
    </w:rPr>
  </w:style>
  <w:style w:type="paragraph" w:customStyle="1" w:styleId="aff8">
    <w:name w:val="ИстЕвраз"/>
    <w:basedOn w:val="a"/>
    <w:autoRedefine/>
    <w:rsid w:val="00752AB7"/>
    <w:pPr>
      <w:keepNext/>
      <w:spacing w:after="60"/>
      <w:jc w:val="both"/>
      <w:outlineLvl w:val="3"/>
    </w:pPr>
    <w:rPr>
      <w:rFonts w:ascii="Arial" w:hAnsi="Arial" w:cs="Arial"/>
      <w:b/>
      <w:bCs/>
      <w:color w:val="003848"/>
    </w:rPr>
  </w:style>
  <w:style w:type="paragraph" w:customStyle="1" w:styleId="aff9">
    <w:name w:val="Источник Евраз"/>
    <w:basedOn w:val="a"/>
    <w:autoRedefine/>
    <w:rsid w:val="00752AB7"/>
    <w:pPr>
      <w:jc w:val="both"/>
    </w:pPr>
    <w:rPr>
      <w:rFonts w:ascii="Courier New" w:hAnsi="Courier New" w:cs="Courier New"/>
      <w:b/>
    </w:rPr>
  </w:style>
  <w:style w:type="paragraph" w:styleId="affa">
    <w:name w:val="footer"/>
    <w:basedOn w:val="a"/>
    <w:link w:val="affb"/>
    <w:uiPriority w:val="99"/>
    <w:rsid w:val="00752AB7"/>
    <w:pPr>
      <w:tabs>
        <w:tab w:val="center" w:pos="4677"/>
        <w:tab w:val="right" w:pos="9355"/>
      </w:tabs>
    </w:pPr>
    <w:rPr>
      <w:color w:val="003848"/>
    </w:rPr>
  </w:style>
  <w:style w:type="character" w:customStyle="1" w:styleId="affb">
    <w:name w:val="Нижний колонтитул Знак"/>
    <w:link w:val="affa"/>
    <w:uiPriority w:val="99"/>
    <w:rsid w:val="002C555F"/>
    <w:rPr>
      <w:color w:val="003848"/>
    </w:rPr>
  </w:style>
  <w:style w:type="character" w:styleId="affc">
    <w:name w:val="page number"/>
    <w:basedOn w:val="a0"/>
    <w:rsid w:val="00752AB7"/>
  </w:style>
  <w:style w:type="paragraph" w:styleId="affd">
    <w:name w:val="Normal (Web)"/>
    <w:basedOn w:val="a"/>
    <w:link w:val="1b"/>
    <w:uiPriority w:val="99"/>
    <w:rsid w:val="00752AB7"/>
    <w:pPr>
      <w:spacing w:line="288" w:lineRule="auto"/>
    </w:pPr>
    <w:rPr>
      <w:rFonts w:ascii="Arial" w:hAnsi="Arial" w:cs="Arial"/>
      <w:sz w:val="17"/>
      <w:szCs w:val="17"/>
    </w:rPr>
  </w:style>
  <w:style w:type="character" w:customStyle="1" w:styleId="1b">
    <w:name w:val="Обычный (веб) Знак1"/>
    <w:link w:val="affd"/>
    <w:rsid w:val="000202B4"/>
    <w:rPr>
      <w:rFonts w:ascii="Arial" w:hAnsi="Arial" w:cs="Arial"/>
      <w:sz w:val="17"/>
      <w:szCs w:val="17"/>
      <w:lang w:bidi="ar-SA"/>
    </w:rPr>
  </w:style>
  <w:style w:type="character" w:customStyle="1" w:styleId="affe">
    <w:name w:val="Обычный (веб) Знак"/>
    <w:rsid w:val="00752AB7"/>
    <w:rPr>
      <w:rFonts w:ascii="Arial" w:hAnsi="Arial" w:cs="Arial"/>
      <w:color w:val="003848"/>
      <w:sz w:val="17"/>
      <w:szCs w:val="17"/>
      <w:lang w:val="ru-RU" w:eastAsia="ru-RU" w:bidi="ar-SA"/>
    </w:rPr>
  </w:style>
  <w:style w:type="paragraph" w:customStyle="1" w:styleId="1c">
    <w:name w:val="Обычный (веб)1"/>
    <w:basedOn w:val="a"/>
    <w:rsid w:val="00752AB7"/>
    <w:pPr>
      <w:spacing w:before="150" w:after="240"/>
      <w:ind w:right="150" w:firstLine="225"/>
    </w:pPr>
  </w:style>
  <w:style w:type="paragraph" w:customStyle="1" w:styleId="1d">
    <w:name w:val="Обычный1"/>
    <w:basedOn w:val="a"/>
    <w:rsid w:val="00752AB7"/>
    <w:pPr>
      <w:shd w:val="clear" w:color="auto" w:fill="F5F5ED"/>
      <w:spacing w:after="240"/>
      <w:ind w:firstLine="225"/>
    </w:pPr>
  </w:style>
  <w:style w:type="paragraph" w:styleId="1e">
    <w:name w:val="toc 1"/>
    <w:basedOn w:val="a3"/>
    <w:next w:val="a"/>
    <w:autoRedefine/>
    <w:qFormat/>
    <w:rsid w:val="00D02D13"/>
    <w:pPr>
      <w:shd w:val="clear" w:color="auto" w:fill="FF0000"/>
      <w:tabs>
        <w:tab w:val="right" w:leader="dot" w:pos="9628"/>
      </w:tabs>
      <w:spacing w:before="480" w:after="180"/>
      <w:contextualSpacing/>
    </w:pPr>
    <w:rPr>
      <w:noProof/>
      <w:color w:val="FFFFFF"/>
    </w:rPr>
  </w:style>
  <w:style w:type="paragraph" w:styleId="26">
    <w:name w:val="toc 2"/>
    <w:basedOn w:val="a"/>
    <w:next w:val="a"/>
    <w:autoRedefine/>
    <w:qFormat/>
    <w:rsid w:val="00206896"/>
    <w:pPr>
      <w:shd w:val="clear" w:color="auto" w:fill="FFFFFF" w:themeFill="background1"/>
      <w:tabs>
        <w:tab w:val="left" w:pos="284"/>
        <w:tab w:val="right" w:leader="dot" w:pos="10206"/>
      </w:tabs>
      <w:spacing w:before="240" w:after="240"/>
    </w:pPr>
    <w:rPr>
      <w:rFonts w:ascii="Arial" w:hAnsi="Arial"/>
      <w:b/>
      <w:noProof/>
    </w:rPr>
  </w:style>
  <w:style w:type="paragraph" w:styleId="35">
    <w:name w:val="toc 3"/>
    <w:basedOn w:val="a"/>
    <w:next w:val="a"/>
    <w:autoRedefine/>
    <w:qFormat/>
    <w:rsid w:val="00BB49E9"/>
    <w:pPr>
      <w:tabs>
        <w:tab w:val="right" w:leader="dot" w:pos="9628"/>
      </w:tabs>
      <w:spacing w:before="240"/>
      <w:jc w:val="both"/>
    </w:pPr>
    <w:rPr>
      <w:rFonts w:ascii="Arial" w:hAnsi="Arial"/>
      <w:b/>
      <w:noProof/>
    </w:rPr>
  </w:style>
  <w:style w:type="paragraph" w:styleId="40">
    <w:name w:val="toc 4"/>
    <w:basedOn w:val="a"/>
    <w:next w:val="a"/>
    <w:autoRedefine/>
    <w:rsid w:val="00EB084D"/>
    <w:pPr>
      <w:tabs>
        <w:tab w:val="right" w:leader="dot" w:pos="9345"/>
      </w:tabs>
      <w:jc w:val="both"/>
    </w:pPr>
    <w:rPr>
      <w:rFonts w:ascii="Arial" w:hAnsi="Arial"/>
      <w:noProof/>
      <w:u w:val="single"/>
    </w:rPr>
  </w:style>
  <w:style w:type="paragraph" w:styleId="50">
    <w:name w:val="toc 5"/>
    <w:basedOn w:val="a"/>
    <w:next w:val="a"/>
    <w:autoRedefine/>
    <w:rsid w:val="00EB084D"/>
    <w:pPr>
      <w:tabs>
        <w:tab w:val="right" w:leader="dot" w:pos="9628"/>
      </w:tabs>
      <w:jc w:val="both"/>
    </w:pPr>
    <w:rPr>
      <w:rFonts w:ascii="Arial" w:hAnsi="Arial" w:cs="Arial"/>
      <w:noProof/>
    </w:rPr>
  </w:style>
  <w:style w:type="paragraph" w:styleId="60">
    <w:name w:val="toc 6"/>
    <w:basedOn w:val="a"/>
    <w:next w:val="a"/>
    <w:autoRedefine/>
    <w:uiPriority w:val="39"/>
    <w:rsid w:val="00FB27AC"/>
    <w:pPr>
      <w:spacing w:after="240"/>
      <w:ind w:left="1202"/>
      <w:jc w:val="both"/>
    </w:pPr>
    <w:rPr>
      <w:rFonts w:ascii="Arial" w:hAnsi="Arial"/>
    </w:rPr>
  </w:style>
  <w:style w:type="paragraph" w:styleId="71">
    <w:name w:val="toc 7"/>
    <w:basedOn w:val="a"/>
    <w:next w:val="a"/>
    <w:autoRedefine/>
    <w:uiPriority w:val="39"/>
    <w:rsid w:val="00752AB7"/>
    <w:pPr>
      <w:ind w:left="1440"/>
    </w:pPr>
  </w:style>
  <w:style w:type="paragraph" w:styleId="8">
    <w:name w:val="toc 8"/>
    <w:basedOn w:val="a"/>
    <w:next w:val="a"/>
    <w:autoRedefine/>
    <w:uiPriority w:val="39"/>
    <w:rsid w:val="00752AB7"/>
    <w:pPr>
      <w:ind w:left="1680"/>
    </w:pPr>
  </w:style>
  <w:style w:type="paragraph" w:styleId="9">
    <w:name w:val="toc 9"/>
    <w:basedOn w:val="a"/>
    <w:next w:val="a"/>
    <w:autoRedefine/>
    <w:uiPriority w:val="39"/>
    <w:rsid w:val="00752AB7"/>
    <w:pPr>
      <w:ind w:left="1920"/>
    </w:pPr>
  </w:style>
  <w:style w:type="paragraph" w:styleId="afff">
    <w:name w:val="Body Text"/>
    <w:basedOn w:val="a"/>
    <w:link w:val="afff0"/>
    <w:rsid w:val="00752AB7"/>
    <w:pPr>
      <w:spacing w:line="360" w:lineRule="auto"/>
    </w:pPr>
    <w:rPr>
      <w:rFonts w:ascii="Arial" w:hAnsi="Arial"/>
      <w:sz w:val="22"/>
    </w:rPr>
  </w:style>
  <w:style w:type="character" w:customStyle="1" w:styleId="afff0">
    <w:name w:val="Основной текст Знак"/>
    <w:link w:val="afff"/>
    <w:rsid w:val="00645DB9"/>
    <w:rPr>
      <w:rFonts w:ascii="Arial" w:hAnsi="Arial" w:cs="Arial"/>
      <w:sz w:val="22"/>
    </w:rPr>
  </w:style>
  <w:style w:type="paragraph" w:customStyle="1" w:styleId="afff1">
    <w:name w:val="подзаголвоок титула"/>
    <w:basedOn w:val="a"/>
    <w:rsid w:val="00752AB7"/>
    <w:pPr>
      <w:spacing w:line="280" w:lineRule="exact"/>
      <w:ind w:left="2041"/>
      <w:jc w:val="center"/>
    </w:pPr>
    <w:rPr>
      <w:rFonts w:ascii="Arial" w:hAnsi="Arial"/>
    </w:rPr>
  </w:style>
  <w:style w:type="paragraph" w:customStyle="1" w:styleId="afff2">
    <w:name w:val="Подраздел отчета"/>
    <w:basedOn w:val="a5"/>
    <w:rsid w:val="00752AB7"/>
    <w:pPr>
      <w:spacing w:before="240"/>
    </w:pPr>
    <w:rPr>
      <w:rFonts w:cs="Arial"/>
      <w:sz w:val="24"/>
    </w:rPr>
  </w:style>
  <w:style w:type="paragraph" w:customStyle="1" w:styleId="afff3">
    <w:name w:val="Полнотекст_ЗАГОЛОВОК"/>
    <w:basedOn w:val="a"/>
    <w:next w:val="a"/>
    <w:rsid w:val="004A0B56"/>
    <w:pPr>
      <w:jc w:val="both"/>
    </w:pPr>
    <w:rPr>
      <w:rFonts w:ascii="Arial" w:eastAsia="Arial" w:hAnsi="Arial" w:cs="Arial"/>
      <w:sz w:val="24"/>
      <w:szCs w:val="22"/>
    </w:rPr>
  </w:style>
  <w:style w:type="character" w:styleId="afff4">
    <w:name w:val="FollowedHyperlink"/>
    <w:rsid w:val="00752AB7"/>
    <w:rPr>
      <w:color w:val="800080"/>
      <w:u w:val="single"/>
    </w:rPr>
  </w:style>
  <w:style w:type="table" w:styleId="afff5">
    <w:name w:val="Table Grid"/>
    <w:basedOn w:val="a1"/>
    <w:rsid w:val="00752A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6">
    <w:name w:val="СМИ Знак"/>
    <w:rsid w:val="00752AB7"/>
    <w:rPr>
      <w:rFonts w:ascii="Arial" w:hAnsi="Arial" w:cs="Arial"/>
      <w:b/>
      <w:bCs/>
      <w:iCs/>
      <w:lang w:val="ru-RU" w:eastAsia="ru-RU" w:bidi="ar-SA"/>
    </w:rPr>
  </w:style>
  <w:style w:type="paragraph" w:customStyle="1" w:styleId="afff7">
    <w:name w:val="справочный"/>
    <w:basedOn w:val="a"/>
    <w:rsid w:val="00752AB7"/>
    <w:pPr>
      <w:spacing w:line="240" w:lineRule="exact"/>
      <w:ind w:left="284"/>
    </w:pPr>
    <w:rPr>
      <w:rFonts w:ascii="Arial" w:hAnsi="Arial"/>
      <w:sz w:val="18"/>
    </w:rPr>
  </w:style>
  <w:style w:type="paragraph" w:customStyle="1" w:styleId="afff8">
    <w:name w:val="справочный подзаг"/>
    <w:basedOn w:val="afff7"/>
    <w:autoRedefine/>
    <w:rsid w:val="00752AB7"/>
    <w:pPr>
      <w:spacing w:after="60"/>
      <w:ind w:left="0"/>
    </w:pPr>
    <w:rPr>
      <w:b/>
      <w:sz w:val="20"/>
    </w:rPr>
  </w:style>
  <w:style w:type="paragraph" w:styleId="HTML0">
    <w:name w:val="HTML Preformatted"/>
    <w:basedOn w:val="a"/>
    <w:rsid w:val="0075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18pt">
    <w:name w:val="Стиль Евраз В + кернинг от 18 pt"/>
    <w:basedOn w:val="af8"/>
    <w:autoRedefine/>
    <w:rsid w:val="00752AB7"/>
    <w:rPr>
      <w:iCs/>
      <w:color w:val="auto"/>
      <w:kern w:val="36"/>
    </w:rPr>
  </w:style>
  <w:style w:type="paragraph" w:customStyle="1" w:styleId="Arial3">
    <w:name w:val="Стиль ЕвразА + Arial После:  3 пт"/>
    <w:basedOn w:val="a"/>
    <w:rsid w:val="00752AB7"/>
    <w:pPr>
      <w:spacing w:after="60"/>
      <w:jc w:val="both"/>
    </w:pPr>
    <w:rPr>
      <w:rFonts w:ascii="Arial" w:hAnsi="Arial"/>
      <w:b/>
      <w:bCs/>
    </w:rPr>
  </w:style>
  <w:style w:type="paragraph" w:customStyle="1" w:styleId="40636">
    <w:name w:val="Стиль Оглавление 4 + По ширине Слева:  063 см Перед:  6 пт"/>
    <w:basedOn w:val="a"/>
    <w:next w:val="a"/>
    <w:rsid w:val="00752AB7"/>
    <w:pPr>
      <w:ind w:firstLine="357"/>
      <w:jc w:val="both"/>
    </w:pPr>
    <w:rPr>
      <w:rFonts w:ascii="Arial" w:eastAsia="Arial" w:hAnsi="Arial"/>
      <w:color w:val="000000"/>
    </w:rPr>
  </w:style>
  <w:style w:type="paragraph" w:customStyle="1" w:styleId="TimesNewRoman">
    <w:name w:val="Стиль Раздел отчета + Times New Roman"/>
    <w:basedOn w:val="a5"/>
    <w:rsid w:val="00752AB7"/>
    <w:pPr>
      <w:spacing w:before="360"/>
    </w:pPr>
    <w:rPr>
      <w:bCs/>
    </w:rPr>
  </w:style>
  <w:style w:type="paragraph" w:customStyle="1" w:styleId="1f">
    <w:name w:val="Стиль1"/>
    <w:basedOn w:val="aff1"/>
    <w:rsid w:val="00752AB7"/>
    <w:pPr>
      <w:keepNext/>
      <w:spacing w:after="60"/>
      <w:outlineLvl w:val="3"/>
    </w:pPr>
    <w:rPr>
      <w:bCs/>
    </w:rPr>
  </w:style>
  <w:style w:type="paragraph" w:customStyle="1" w:styleId="1-">
    <w:name w:val="Стиль1-источник Знак Знак Знак Знак"/>
    <w:basedOn w:val="a"/>
    <w:rsid w:val="00752AB7"/>
    <w:pPr>
      <w:keepNext/>
      <w:ind w:left="2041"/>
    </w:pPr>
    <w:rPr>
      <w:rFonts w:ascii="Arial" w:hAnsi="Arial"/>
      <w:i/>
      <w:color w:val="999999"/>
    </w:rPr>
  </w:style>
  <w:style w:type="paragraph" w:customStyle="1" w:styleId="1-0">
    <w:name w:val="Стиль1-источник Знак Знак Знак Знак Знак"/>
    <w:basedOn w:val="a"/>
    <w:rsid w:val="00752AB7"/>
    <w:pPr>
      <w:keepNext/>
      <w:ind w:left="2041"/>
    </w:pPr>
    <w:rPr>
      <w:rFonts w:ascii="Arial" w:hAnsi="Arial"/>
      <w:i/>
      <w:color w:val="999999"/>
    </w:rPr>
  </w:style>
  <w:style w:type="character" w:customStyle="1" w:styleId="1-CharCharCharCharCharCharCharCharCharCharCharCharCharCharCharCharCharCharCharCharCharCharCharCharCharCharCharCharCharCharCharCharCharCharCharCharCharCharCharCharCharCharCh">
    <w:name w:val="Стиль1-источник Знак Знак Знак Знак Знак Char Char Char Char Char Char Char Char Char Char Char Char Char Char Char Char Char Char Char Char Char Char Char Char Char Char Char Char Char Char Char Char Char Char Char Char Char Char Char Char Char Char Ch"/>
    <w:rsid w:val="00752AB7"/>
    <w:rPr>
      <w:rFonts w:ascii="Arial" w:hAnsi="Arial"/>
      <w:i/>
      <w:color w:val="999999"/>
      <w:sz w:val="24"/>
      <w:szCs w:val="24"/>
      <w:lang w:val="ru-RU" w:eastAsia="ru-RU" w:bidi="ar-SA"/>
    </w:rPr>
  </w:style>
  <w:style w:type="character" w:customStyle="1" w:styleId="1-1">
    <w:name w:val="Стиль1-источник Знак Знак Знак Знак Знак Знак"/>
    <w:rsid w:val="00752AB7"/>
    <w:rPr>
      <w:rFonts w:ascii="Arial" w:hAnsi="Arial"/>
      <w:i/>
      <w:color w:val="999999"/>
      <w:sz w:val="24"/>
      <w:szCs w:val="24"/>
      <w:lang w:val="ru-RU" w:eastAsia="ru-RU" w:bidi="ar-SA"/>
    </w:rPr>
  </w:style>
  <w:style w:type="paragraph" w:customStyle="1" w:styleId="1-2">
    <w:name w:val="Стиль1-источник Знак Знак Знак Знак Знак Знак Знак Знак Знак Знак"/>
    <w:basedOn w:val="a"/>
    <w:link w:val="1-3"/>
    <w:rsid w:val="00752AB7"/>
    <w:pPr>
      <w:keepNext/>
      <w:ind w:left="2041"/>
    </w:pPr>
    <w:rPr>
      <w:rFonts w:ascii="Arial" w:hAnsi="Arial"/>
      <w:i/>
      <w:color w:val="999999"/>
    </w:rPr>
  </w:style>
  <w:style w:type="character" w:customStyle="1" w:styleId="1-3">
    <w:name w:val="Стиль1-источник Знак Знак Знак Знак Знак Знак Знак Знак Знак Знак Знак"/>
    <w:link w:val="1-2"/>
    <w:rsid w:val="000202B4"/>
    <w:rPr>
      <w:rFonts w:ascii="Arial" w:hAnsi="Arial"/>
      <w:i/>
      <w:color w:val="999999"/>
      <w:lang w:bidi="ar-SA"/>
    </w:rPr>
  </w:style>
  <w:style w:type="paragraph" w:customStyle="1" w:styleId="1-4">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link w:val="1-5"/>
    <w:rsid w:val="00752AB7"/>
    <w:pPr>
      <w:keepNext/>
      <w:ind w:left="2041"/>
    </w:pPr>
    <w:rPr>
      <w:rFonts w:ascii="Arial" w:hAnsi="Arial"/>
      <w:i/>
      <w:color w:val="999999"/>
    </w:rPr>
  </w:style>
  <w:style w:type="character" w:customStyle="1" w:styleId="1-5">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link w:val="1-4"/>
    <w:rsid w:val="000202B4"/>
    <w:rPr>
      <w:rFonts w:ascii="Arial" w:hAnsi="Arial"/>
      <w:i/>
      <w:color w:val="999999"/>
      <w:lang w:bidi="ar-SA"/>
    </w:rPr>
  </w:style>
  <w:style w:type="paragraph" w:customStyle="1" w:styleId="1-6">
    <w:name w:val="Стиль1-МЛГ"/>
    <w:basedOn w:val="a"/>
    <w:rsid w:val="00752AB7"/>
    <w:pPr>
      <w:pBdr>
        <w:top w:val="single" w:sz="48" w:space="20" w:color="D5E1E1"/>
        <w:left w:val="single" w:sz="48" w:space="20" w:color="D5E1E1"/>
        <w:bottom w:val="single" w:sz="48" w:space="20" w:color="D5E1E1"/>
        <w:right w:val="single" w:sz="48" w:space="20" w:color="D5E1E1"/>
      </w:pBdr>
      <w:shd w:val="clear" w:color="auto" w:fill="D5E1E1"/>
      <w:ind w:left="397" w:right="284"/>
    </w:pPr>
    <w:rPr>
      <w:rFonts w:ascii="Arial" w:hAnsi="Arial"/>
      <w:color w:val="003E50"/>
    </w:rPr>
  </w:style>
  <w:style w:type="paragraph" w:customStyle="1" w:styleId="27">
    <w:name w:val="Стиль2"/>
    <w:basedOn w:val="16"/>
    <w:rsid w:val="00752AB7"/>
    <w:pPr>
      <w:outlineLvl w:val="0"/>
    </w:pPr>
  </w:style>
  <w:style w:type="paragraph" w:customStyle="1" w:styleId="36">
    <w:name w:val="Стиль3"/>
    <w:basedOn w:val="af9"/>
    <w:rsid w:val="00752AB7"/>
    <w:pPr>
      <w:outlineLvl w:val="0"/>
    </w:pPr>
    <w:rPr>
      <w:color w:val="auto"/>
    </w:rPr>
  </w:style>
  <w:style w:type="character" w:styleId="afff9">
    <w:name w:val="Strong"/>
    <w:uiPriority w:val="22"/>
    <w:qFormat/>
    <w:rsid w:val="00752AB7"/>
    <w:rPr>
      <w:b/>
      <w:bCs/>
    </w:rPr>
  </w:style>
  <w:style w:type="paragraph" w:styleId="afffa">
    <w:name w:val="Document Map"/>
    <w:basedOn w:val="a"/>
    <w:link w:val="afffb"/>
    <w:rsid w:val="00752AB7"/>
    <w:pPr>
      <w:shd w:val="clear" w:color="auto" w:fill="000080"/>
    </w:pPr>
    <w:rPr>
      <w:rFonts w:ascii="Tahoma" w:hAnsi="Tahoma" w:cs="Tahoma"/>
    </w:rPr>
  </w:style>
  <w:style w:type="paragraph" w:customStyle="1" w:styleId="afffc">
    <w:name w:val="Тезисы"/>
    <w:basedOn w:val="3"/>
    <w:rsid w:val="00752AB7"/>
    <w:pPr>
      <w:spacing w:before="0" w:after="0"/>
    </w:pPr>
    <w:rPr>
      <w:rFonts w:ascii="Times New Roman" w:hAnsi="Times New Roman" w:cs="Times New Roman"/>
      <w:color w:val="000000"/>
      <w:sz w:val="20"/>
      <w:szCs w:val="20"/>
    </w:rPr>
  </w:style>
  <w:style w:type="paragraph" w:styleId="afffd">
    <w:name w:val="Balloon Text"/>
    <w:basedOn w:val="a"/>
    <w:link w:val="afffe"/>
    <w:rsid w:val="00752AB7"/>
    <w:rPr>
      <w:rFonts w:ascii="Tahoma" w:hAnsi="Tahoma" w:cs="Tahoma"/>
      <w:sz w:val="16"/>
      <w:szCs w:val="16"/>
    </w:rPr>
  </w:style>
  <w:style w:type="paragraph" w:styleId="affff">
    <w:name w:val="footnote text"/>
    <w:basedOn w:val="a"/>
    <w:semiHidden/>
    <w:rsid w:val="00752AB7"/>
  </w:style>
  <w:style w:type="paragraph" w:customStyle="1" w:styleId="CharChar0">
    <w:name w:val="Текст статьи Char Char"/>
    <w:basedOn w:val="a"/>
    <w:autoRedefine/>
    <w:rsid w:val="00752AB7"/>
    <w:pPr>
      <w:spacing w:before="120"/>
      <w:jc w:val="both"/>
    </w:pPr>
    <w:rPr>
      <w:rFonts w:ascii="Arial" w:hAnsi="Arial" w:cs="Arial"/>
      <w:bCs/>
    </w:rPr>
  </w:style>
  <w:style w:type="character" w:customStyle="1" w:styleId="CharCharChar">
    <w:name w:val="Текст статьи Char Char Char"/>
    <w:rsid w:val="00752AB7"/>
    <w:rPr>
      <w:rFonts w:ascii="Arial" w:hAnsi="Arial" w:cs="Arial"/>
      <w:bCs/>
      <w:lang w:val="ru-RU" w:eastAsia="ru-RU" w:bidi="ar-SA"/>
    </w:rPr>
  </w:style>
  <w:style w:type="character" w:customStyle="1" w:styleId="1f0">
    <w:name w:val="Текст статьи Знак1"/>
    <w:rsid w:val="00752AB7"/>
    <w:rPr>
      <w:rFonts w:ascii="Arial" w:hAnsi="Arial"/>
      <w:lang w:val="ru-RU" w:eastAsia="ru-RU" w:bidi="ar-SA"/>
    </w:rPr>
  </w:style>
  <w:style w:type="character" w:customStyle="1" w:styleId="28">
    <w:name w:val="Текст статьи Знак2"/>
    <w:rsid w:val="00752AB7"/>
    <w:rPr>
      <w:rFonts w:ascii="Arial" w:hAnsi="Arial"/>
      <w:lang w:val="ru-RU" w:eastAsia="ru-RU" w:bidi="ar-SA"/>
    </w:rPr>
  </w:style>
  <w:style w:type="paragraph" w:customStyle="1" w:styleId="affff0">
    <w:name w:val="Тело_текста"/>
    <w:basedOn w:val="a"/>
    <w:rsid w:val="00752AB7"/>
    <w:pPr>
      <w:spacing w:before="200" w:line="360" w:lineRule="auto"/>
      <w:outlineLvl w:val="0"/>
    </w:pPr>
    <w:rPr>
      <w:rFonts w:ascii="Arial" w:hAnsi="Arial" w:cs="Arial"/>
      <w:sz w:val="22"/>
      <w:szCs w:val="22"/>
      <w:lang w:val="en-GB"/>
    </w:rPr>
  </w:style>
  <w:style w:type="paragraph" w:customStyle="1" w:styleId="affff1">
    <w:name w:val="Цитата из текста"/>
    <w:basedOn w:val="a"/>
    <w:rsid w:val="00752AB7"/>
    <w:pPr>
      <w:tabs>
        <w:tab w:val="num" w:pos="397"/>
      </w:tabs>
      <w:spacing w:after="240"/>
      <w:ind w:left="397" w:hanging="397"/>
    </w:pPr>
    <w:rPr>
      <w:rFonts w:ascii="Arial" w:hAnsi="Arial" w:cs="Arial"/>
    </w:rPr>
  </w:style>
  <w:style w:type="paragraph" w:customStyle="1" w:styleId="Char0">
    <w:name w:val="Цитата из текста Char"/>
    <w:basedOn w:val="a"/>
    <w:rsid w:val="00752AB7"/>
    <w:pPr>
      <w:tabs>
        <w:tab w:val="num" w:pos="397"/>
      </w:tabs>
      <w:spacing w:after="240"/>
      <w:ind w:left="397" w:hanging="397"/>
    </w:pPr>
    <w:rPr>
      <w:rFonts w:ascii="Arial" w:hAnsi="Arial" w:cs="Arial"/>
    </w:rPr>
  </w:style>
  <w:style w:type="paragraph" w:customStyle="1" w:styleId="affff2">
    <w:name w:val="Цитата из текста Знак"/>
    <w:basedOn w:val="a"/>
    <w:link w:val="affff3"/>
    <w:rsid w:val="00752AB7"/>
    <w:pPr>
      <w:tabs>
        <w:tab w:val="num" w:pos="2557"/>
      </w:tabs>
      <w:spacing w:after="240"/>
      <w:ind w:left="2557" w:hanging="397"/>
    </w:pPr>
    <w:rPr>
      <w:rFonts w:ascii="Arial" w:hAnsi="Arial" w:cs="Arial"/>
    </w:rPr>
  </w:style>
  <w:style w:type="character" w:customStyle="1" w:styleId="affff3">
    <w:name w:val="Цитата из текста Знак Знак"/>
    <w:link w:val="affff2"/>
    <w:rsid w:val="000202B4"/>
    <w:rPr>
      <w:rFonts w:ascii="Arial" w:hAnsi="Arial" w:cs="Arial"/>
      <w:lang w:bidi="ar-SA"/>
    </w:rPr>
  </w:style>
  <w:style w:type="paragraph" w:customStyle="1" w:styleId="affff4">
    <w:name w:val="Отчет"/>
    <w:basedOn w:val="a"/>
    <w:next w:val="a"/>
    <w:rsid w:val="00835CCA"/>
    <w:pPr>
      <w:tabs>
        <w:tab w:val="num" w:pos="360"/>
      </w:tabs>
      <w:ind w:left="360" w:hanging="360"/>
    </w:pPr>
    <w:rPr>
      <w:rFonts w:ascii="Arial" w:eastAsia="Arial" w:hAnsi="Arial" w:cs="Arial"/>
      <w:bCs/>
      <w:color w:val="003848"/>
      <w:kern w:val="32"/>
      <w:sz w:val="28"/>
      <w:szCs w:val="28"/>
    </w:rPr>
  </w:style>
  <w:style w:type="paragraph" w:customStyle="1" w:styleId="42">
    <w:name w:val="Стиль4"/>
    <w:basedOn w:val="affff4"/>
    <w:next w:val="a"/>
    <w:rsid w:val="00835CCA"/>
    <w:pPr>
      <w:tabs>
        <w:tab w:val="clear" w:pos="360"/>
      </w:tabs>
      <w:ind w:left="0" w:firstLine="0"/>
    </w:pPr>
  </w:style>
  <w:style w:type="paragraph" w:customStyle="1" w:styleId="affff5">
    <w:name w:val="Полнотекст_СМИ"/>
    <w:basedOn w:val="af6"/>
    <w:next w:val="a"/>
    <w:link w:val="affff6"/>
    <w:rsid w:val="00835CCA"/>
    <w:pPr>
      <w:spacing w:before="120"/>
      <w:jc w:val="both"/>
    </w:pPr>
    <w:rPr>
      <w:rFonts w:cs="Times New Roman"/>
    </w:rPr>
  </w:style>
  <w:style w:type="character" w:customStyle="1" w:styleId="affff6">
    <w:name w:val="Полнотекст_СМИ Знак"/>
    <w:link w:val="affff5"/>
    <w:rsid w:val="008334B2"/>
    <w:rPr>
      <w:rFonts w:ascii="Arial" w:eastAsia="Arial" w:hAnsi="Arial" w:cs="Arial"/>
      <w:b/>
      <w:bCs/>
      <w:szCs w:val="22"/>
    </w:rPr>
  </w:style>
  <w:style w:type="paragraph" w:styleId="z-">
    <w:name w:val="HTML Top of Form"/>
    <w:basedOn w:val="a"/>
    <w:next w:val="a"/>
    <w:hidden/>
    <w:rsid w:val="000202B4"/>
    <w:pPr>
      <w:pBdr>
        <w:bottom w:val="single" w:sz="6" w:space="1" w:color="auto"/>
      </w:pBdr>
      <w:jc w:val="center"/>
    </w:pPr>
    <w:rPr>
      <w:rFonts w:ascii="Arial" w:hAnsi="Arial" w:cs="Arial"/>
      <w:vanish/>
      <w:color w:val="003848"/>
      <w:sz w:val="16"/>
      <w:szCs w:val="16"/>
    </w:rPr>
  </w:style>
  <w:style w:type="paragraph" w:styleId="z-0">
    <w:name w:val="HTML Bottom of Form"/>
    <w:basedOn w:val="a"/>
    <w:next w:val="a"/>
    <w:hidden/>
    <w:rsid w:val="000202B4"/>
    <w:pPr>
      <w:pBdr>
        <w:top w:val="single" w:sz="6" w:space="1" w:color="auto"/>
      </w:pBdr>
      <w:jc w:val="center"/>
    </w:pPr>
    <w:rPr>
      <w:rFonts w:ascii="Arial" w:hAnsi="Arial" w:cs="Arial"/>
      <w:vanish/>
      <w:color w:val="003848"/>
      <w:sz w:val="16"/>
      <w:szCs w:val="16"/>
    </w:rPr>
  </w:style>
  <w:style w:type="character" w:customStyle="1" w:styleId="44">
    <w:name w:val="Заголовок 4 Знак4 Знак"/>
    <w:aliases w:val="Заголовок 4 Знак Знак2 Знак,Заголовок 4 Знак1 Знак Знак Знак Знак Знак,Заголовок 4 Знак Знак Знак Знак Знак Знак Знак Знак Знак Знак,Заголовок 4 Знак2 Знак Знак,Заголовок 4 Знак Знак3,Заголовок 4 Знак Знак Знак Знак Знак Знак Знак"/>
    <w:rsid w:val="000202B4"/>
    <w:rPr>
      <w:rFonts w:ascii="Arial" w:hAnsi="Arial" w:cs="Arial"/>
      <w:bCs/>
      <w:color w:val="999999"/>
      <w:sz w:val="16"/>
      <w:szCs w:val="16"/>
      <w:lang w:val="ru-RU" w:eastAsia="ru-RU" w:bidi="ar-SA"/>
    </w:rPr>
  </w:style>
  <w:style w:type="paragraph" w:customStyle="1" w:styleId="affff7">
    <w:name w:val="дайджест"/>
    <w:basedOn w:val="a6"/>
    <w:link w:val="affff8"/>
    <w:autoRedefine/>
    <w:rsid w:val="003905E3"/>
    <w:pPr>
      <w:spacing w:before="0"/>
    </w:pPr>
    <w:rPr>
      <w:rFonts w:eastAsia="Arial"/>
      <w:color w:val="000000"/>
      <w:sz w:val="20"/>
      <w:szCs w:val="20"/>
      <w:lang w:eastAsia="en-US"/>
    </w:rPr>
  </w:style>
  <w:style w:type="character" w:customStyle="1" w:styleId="affff8">
    <w:name w:val="дайджест Знак"/>
    <w:link w:val="affff7"/>
    <w:rsid w:val="003905E3"/>
    <w:rPr>
      <w:rFonts w:ascii="Arial" w:eastAsia="Arial" w:hAnsi="Arial" w:cs="Arial"/>
      <w:color w:val="000000"/>
      <w:lang w:eastAsia="en-US"/>
    </w:rPr>
  </w:style>
  <w:style w:type="paragraph" w:customStyle="1" w:styleId="affff9">
    <w:name w:val="Заголовок отчета"/>
    <w:basedOn w:val="a"/>
    <w:next w:val="a"/>
    <w:rsid w:val="000202B4"/>
    <w:pPr>
      <w:tabs>
        <w:tab w:val="num" w:pos="2557"/>
      </w:tabs>
      <w:ind w:left="2557" w:hanging="397"/>
    </w:pPr>
    <w:rPr>
      <w:rFonts w:ascii="Arial" w:eastAsia="Arial" w:hAnsi="Arial" w:cs="Arial"/>
      <w:bCs/>
      <w:color w:val="003848"/>
      <w:kern w:val="32"/>
      <w:sz w:val="28"/>
      <w:szCs w:val="28"/>
    </w:rPr>
  </w:style>
  <w:style w:type="paragraph" w:customStyle="1" w:styleId="affffa">
    <w:name w:val="Стиль Отчет нов"/>
    <w:basedOn w:val="affff4"/>
    <w:next w:val="a"/>
    <w:rsid w:val="000202B4"/>
    <w:pPr>
      <w:tabs>
        <w:tab w:val="clear" w:pos="360"/>
        <w:tab w:val="num" w:pos="2557"/>
      </w:tabs>
      <w:ind w:left="0" w:firstLine="0"/>
    </w:pPr>
    <w:rPr>
      <w:rFonts w:cs="Times New Roman"/>
      <w:bCs w:val="0"/>
      <w:szCs w:val="20"/>
    </w:rPr>
  </w:style>
  <w:style w:type="paragraph" w:styleId="1f1">
    <w:name w:val="index 1"/>
    <w:basedOn w:val="a"/>
    <w:next w:val="a"/>
    <w:semiHidden/>
    <w:rsid w:val="000202B4"/>
    <w:pPr>
      <w:ind w:left="240" w:hanging="240"/>
    </w:pPr>
    <w:rPr>
      <w:rFonts w:ascii="Arial" w:eastAsia="Arial" w:hAnsi="Arial"/>
      <w:color w:val="003848"/>
      <w:szCs w:val="24"/>
    </w:rPr>
  </w:style>
  <w:style w:type="paragraph" w:customStyle="1" w:styleId="field">
    <w:name w:val="field"/>
    <w:basedOn w:val="comment"/>
    <w:next w:val="a"/>
    <w:rsid w:val="000202B4"/>
    <w:pPr>
      <w:spacing w:before="0" w:line="240" w:lineRule="auto"/>
      <w:ind w:right="0"/>
      <w:jc w:val="both"/>
    </w:pPr>
    <w:rPr>
      <w:rFonts w:eastAsia="Arial"/>
      <w:b/>
      <w:color w:val="000000"/>
      <w:sz w:val="20"/>
      <w:szCs w:val="20"/>
    </w:rPr>
  </w:style>
  <w:style w:type="paragraph" w:customStyle="1" w:styleId="Z1">
    <w:name w:val="Z1"/>
    <w:basedOn w:val="a"/>
    <w:next w:val="a"/>
    <w:rsid w:val="000202B4"/>
    <w:pPr>
      <w:tabs>
        <w:tab w:val="num" w:pos="2557"/>
      </w:tabs>
      <w:ind w:left="2557" w:hanging="397"/>
    </w:pPr>
    <w:rPr>
      <w:rFonts w:ascii="Arial" w:eastAsia="Arial" w:hAnsi="Arial" w:cs="Arial"/>
      <w:b/>
      <w:bCs/>
    </w:rPr>
  </w:style>
  <w:style w:type="character" w:customStyle="1" w:styleId="CharChar1">
    <w:name w:val="Полнотекст_ЗАГОЛОВОК Char Char"/>
    <w:rsid w:val="000202B4"/>
    <w:rPr>
      <w:rFonts w:ascii="Arial" w:eastAsia="Arial" w:hAnsi="Arial" w:cs="Arial"/>
      <w:sz w:val="24"/>
      <w:szCs w:val="22"/>
      <w:lang w:val="ru-RU" w:eastAsia="ru-RU" w:bidi="ar-SA"/>
    </w:rPr>
  </w:style>
  <w:style w:type="paragraph" w:customStyle="1" w:styleId="affffb">
    <w:name w:val="Дайджест_ЗАГОЛОВОК"/>
    <w:basedOn w:val="afff3"/>
    <w:next w:val="a"/>
    <w:rsid w:val="000202B4"/>
  </w:style>
  <w:style w:type="paragraph" w:customStyle="1" w:styleId="a9904eb1-062b-45ab-a0ab-4d9fca3afd11">
    <w:name w:val="Обычный_a9904eb1-062b-45ab-a0ab-4d9fca3afd11"/>
    <w:next w:val="a"/>
    <w:rsid w:val="000202B4"/>
    <w:rPr>
      <w:color w:val="003848"/>
      <w:sz w:val="24"/>
      <w:szCs w:val="24"/>
    </w:rPr>
  </w:style>
  <w:style w:type="paragraph" w:customStyle="1" w:styleId="Charddc64c86-2556-4117-a564-ee0c3c2b4a83">
    <w:name w:val="Заголовок статьи Char_ddc64c86-2556-4117-a564-ee0c3c2b4a83"/>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a9904eb1-062b-45ab-a0ab-4d9fca3afd1193affe06-963c-4935">
    <w:name w:val="Обычный_a9904eb1-062b-45ab-a0ab-4d9fca3afd11_93affe06-963c-4935"/>
    <w:next w:val="a"/>
    <w:rsid w:val="000202B4"/>
    <w:rPr>
      <w:color w:val="003848"/>
      <w:sz w:val="24"/>
      <w:szCs w:val="24"/>
    </w:rPr>
  </w:style>
  <w:style w:type="paragraph" w:customStyle="1" w:styleId="1b7f54af-03b0-44ae-a476-068d6e5dcdf9">
    <w:name w:val="Дайджест_СМИ_1b7f54af-03b0-44ae-a476-068d6e5dcdf9"/>
    <w:next w:val="a"/>
    <w:rsid w:val="000202B4"/>
    <w:pPr>
      <w:tabs>
        <w:tab w:val="num" w:pos="360"/>
      </w:tabs>
      <w:ind w:left="360" w:hanging="360"/>
    </w:pPr>
    <w:rPr>
      <w:rFonts w:ascii="Arial" w:eastAsia="Arial" w:hAnsi="Arial" w:cs="Arial"/>
      <w:b/>
      <w:bCs/>
      <w:szCs w:val="22"/>
    </w:rPr>
  </w:style>
  <w:style w:type="paragraph" w:customStyle="1" w:styleId="43be1f02-5595-4a84-a0cb-73aed8bebb5e">
    <w:name w:val="Полнотекст_ЗАГОЛОВОК_43be1f02-5595-4a84-a0cb-73aed8bebb5e"/>
    <w:basedOn w:val="a9904eb1-062b-45ab-a0ab-4d9fca3afd1193affe06-963c-4935"/>
    <w:next w:val="a"/>
    <w:rsid w:val="000202B4"/>
    <w:pPr>
      <w:ind w:left="357"/>
      <w:jc w:val="both"/>
    </w:pPr>
    <w:rPr>
      <w:rFonts w:ascii="Arial" w:eastAsia="Arial" w:hAnsi="Arial" w:cs="Arial"/>
      <w:color w:val="auto"/>
      <w:szCs w:val="22"/>
    </w:rPr>
  </w:style>
  <w:style w:type="paragraph" w:customStyle="1" w:styleId="40636bcfa">
    <w:name w:val="Стиль Оглавление 4 + По ширине Слева:  063 см Перед:  6 пт_bcfa"/>
    <w:basedOn w:val="a9904eb1-062b-45ab-a0ab-4d9fca3afd1193affe06-963c-4935"/>
    <w:next w:val="a"/>
    <w:rsid w:val="000202B4"/>
    <w:pPr>
      <w:ind w:firstLine="357"/>
      <w:jc w:val="both"/>
    </w:pPr>
    <w:rPr>
      <w:rFonts w:ascii="Arial" w:eastAsia="Arial" w:hAnsi="Arial"/>
      <w:color w:val="000000"/>
      <w:sz w:val="20"/>
      <w:szCs w:val="20"/>
    </w:rPr>
  </w:style>
  <w:style w:type="paragraph" w:customStyle="1" w:styleId="edd420d7-a5c1-440b-8777-7e2107915c9e">
    <w:name w:val="Автор_edd420d7-a5c1-440b-8777-7e2107915c9e"/>
    <w:basedOn w:val="40636bcfa"/>
    <w:next w:val="a"/>
    <w:rsid w:val="000202B4"/>
    <w:pPr>
      <w:ind w:left="357" w:firstLine="0"/>
    </w:pPr>
  </w:style>
  <w:style w:type="paragraph" w:customStyle="1" w:styleId="document6fa661f9-e413-4164-9478-c2de2ec05aa2">
    <w:name w:val="document_6fa661f9-e413-4164-9478-c2de2ec05aa2"/>
    <w:basedOn w:val="a9904eb1-062b-45ab-a0ab-4d9fca3afd1193affe06-963c-4935"/>
    <w:next w:val="a"/>
    <w:rsid w:val="000202B4"/>
    <w:pPr>
      <w:spacing w:before="138" w:line="276" w:lineRule="auto"/>
    </w:pPr>
    <w:rPr>
      <w:rFonts w:ascii="Arial" w:eastAsia="Arial" w:hAnsi="Arial" w:cs="Arial"/>
      <w:color w:val="003E50"/>
      <w:sz w:val="19"/>
      <w:szCs w:val="19"/>
    </w:rPr>
  </w:style>
  <w:style w:type="paragraph" w:customStyle="1" w:styleId="NormalExportc145b8f3-ae03-42b4-92eb-7d3f1b5fa141">
    <w:name w:val="Normal_Export_c145b8f3-ae03-42b4-92eb-7d3f1b5fa141"/>
    <w:basedOn w:val="document6fa661f9-e413-4164-9478-c2de2ec05aa2"/>
    <w:next w:val="a"/>
    <w:rsid w:val="000202B4"/>
    <w:pPr>
      <w:spacing w:before="0" w:line="240" w:lineRule="auto"/>
      <w:jc w:val="both"/>
    </w:pPr>
    <w:rPr>
      <w:color w:val="000000"/>
      <w:sz w:val="20"/>
      <w:szCs w:val="20"/>
    </w:rPr>
  </w:style>
  <w:style w:type="paragraph" w:customStyle="1" w:styleId="b4bbed19-1b45-465b-a9bc-6d0796470611">
    <w:name w:val="Нижний колонтитул_b4bbed19-1b45-465b-a9bc-6d0796470611"/>
    <w:basedOn w:val="a9904eb1-062b-45ab-a0ab-4d9fca3afd1193affe06-963c-4935"/>
    <w:next w:val="a"/>
    <w:rsid w:val="000202B4"/>
    <w:pPr>
      <w:tabs>
        <w:tab w:val="center" w:pos="4677"/>
        <w:tab w:val="right" w:pos="9355"/>
      </w:tabs>
    </w:pPr>
  </w:style>
  <w:style w:type="character" w:customStyle="1" w:styleId="d5308825-0982-4edf-a1f0-eddc96a89cb7">
    <w:name w:val="Основной шрифт абзаца_d5308825-0982-4edf-a1f0-eddc96a89cb7"/>
    <w:rsid w:val="000202B4"/>
  </w:style>
  <w:style w:type="character" w:customStyle="1" w:styleId="7d8b4256-3489-4864-a541-beb77e3bf096">
    <w:name w:val="Номер страницы_7d8b4256-3489-4864-a541-beb77e3bf096"/>
    <w:basedOn w:val="d5308825-0982-4edf-a1f0-eddc96a89cb7"/>
    <w:rsid w:val="000202B4"/>
  </w:style>
  <w:style w:type="paragraph" w:customStyle="1" w:styleId="a18b224c-1261-4d31-a30c-061760dea8ca">
    <w:name w:val="подзаголвоок титула_a18b224c-1261-4d31-a30c-061760dea8ca"/>
    <w:basedOn w:val="a9904eb1-062b-45ab-a0ab-4d9fca3afd1193affe06-963c-4935"/>
    <w:next w:val="a"/>
    <w:rsid w:val="000202B4"/>
    <w:pPr>
      <w:spacing w:line="280" w:lineRule="exact"/>
      <w:ind w:left="2041"/>
      <w:jc w:val="center"/>
    </w:pPr>
    <w:rPr>
      <w:rFonts w:ascii="Arial" w:eastAsia="Arial" w:hAnsi="Arial"/>
      <w:color w:val="auto"/>
      <w:sz w:val="20"/>
    </w:rPr>
  </w:style>
  <w:style w:type="character" w:customStyle="1" w:styleId="5d0359fc-f950-4a00-9cca-4530d4e4c47f">
    <w:name w:val="Гиперссылка_5d0359fc-f950-4a00-9cca-4530d4e4c47f"/>
    <w:rsid w:val="000202B4"/>
    <w:rPr>
      <w:color w:val="0000FF"/>
      <w:u w:val="single"/>
    </w:rPr>
  </w:style>
  <w:style w:type="paragraph" w:customStyle="1" w:styleId="5546709e-038c-48c2-aa2c-b93ef885589f">
    <w:name w:val="Обычный_5546709e-038c-48c2-aa2c-b93ef885589f"/>
    <w:next w:val="a"/>
    <w:rsid w:val="000202B4"/>
    <w:rPr>
      <w:color w:val="003848"/>
      <w:sz w:val="24"/>
      <w:szCs w:val="24"/>
    </w:rPr>
  </w:style>
  <w:style w:type="paragraph" w:customStyle="1" w:styleId="Char51f27bfb-00c2-483a-8507-5f3ff8603dd7">
    <w:name w:val="Заголовок статьи Char_51f27bfb-00c2-483a-8507-5f3ff8603dd7"/>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5546709e-038c-48c2-aa2c-b93ef885589f4e865d77-4bc8-4212">
    <w:name w:val="Обычный_5546709e-038c-48c2-aa2c-b93ef885589f_4e865d77-4bc8-4212"/>
    <w:next w:val="a"/>
    <w:rsid w:val="000202B4"/>
    <w:rPr>
      <w:color w:val="003848"/>
      <w:sz w:val="24"/>
      <w:szCs w:val="24"/>
    </w:rPr>
  </w:style>
  <w:style w:type="paragraph" w:customStyle="1" w:styleId="f37e7efd-7a20-4148-ae6a-9551edda871c">
    <w:name w:val="Дайджест_СМИ_f37e7efd-7a20-4148-ae6a-9551edda871c"/>
    <w:next w:val="a"/>
    <w:rsid w:val="000202B4"/>
    <w:pPr>
      <w:tabs>
        <w:tab w:val="num" w:pos="360"/>
      </w:tabs>
      <w:ind w:left="360" w:hanging="360"/>
    </w:pPr>
    <w:rPr>
      <w:rFonts w:ascii="Arial" w:eastAsia="Arial" w:hAnsi="Arial" w:cs="Arial"/>
      <w:b/>
      <w:bCs/>
      <w:szCs w:val="22"/>
    </w:rPr>
  </w:style>
  <w:style w:type="paragraph" w:customStyle="1" w:styleId="16b31d53-f4bc-40be-bfd3-fadb446ae24a">
    <w:name w:val="Полнотекст_СМИ_16b31d53-f4bc-40be-bfd3-fadb446ae24a"/>
    <w:basedOn w:val="f37e7efd-7a20-4148-ae6a-9551edda871c"/>
    <w:next w:val="a"/>
    <w:rsid w:val="000202B4"/>
  </w:style>
  <w:style w:type="paragraph" w:customStyle="1" w:styleId="a341bd2d-e408-42e4-83e6-bb1757295bd7">
    <w:name w:val="Полнотекст_ЗАГОЛОВОК_a341bd2d-e408-42e4-83e6-bb1757295bd7"/>
    <w:basedOn w:val="5546709e-038c-48c2-aa2c-b93ef885589f4e865d77-4bc8-4212"/>
    <w:next w:val="a"/>
    <w:rsid w:val="000202B4"/>
    <w:pPr>
      <w:ind w:left="357"/>
      <w:jc w:val="both"/>
    </w:pPr>
    <w:rPr>
      <w:rFonts w:ascii="Arial" w:eastAsia="Arial" w:hAnsi="Arial" w:cs="Arial"/>
      <w:color w:val="auto"/>
      <w:szCs w:val="22"/>
    </w:rPr>
  </w:style>
  <w:style w:type="paragraph" w:customStyle="1" w:styleId="4063666a2">
    <w:name w:val="Стиль Оглавление 4 + По ширине Слева:  063 см Перед:  6 пт_66a2"/>
    <w:basedOn w:val="5546709e-038c-48c2-aa2c-b93ef885589f4e865d77-4bc8-4212"/>
    <w:next w:val="a"/>
    <w:rsid w:val="000202B4"/>
    <w:pPr>
      <w:ind w:firstLine="357"/>
      <w:jc w:val="both"/>
    </w:pPr>
    <w:rPr>
      <w:rFonts w:ascii="Arial" w:eastAsia="Arial" w:hAnsi="Arial"/>
      <w:color w:val="000000"/>
      <w:sz w:val="20"/>
      <w:szCs w:val="20"/>
    </w:rPr>
  </w:style>
  <w:style w:type="paragraph" w:customStyle="1" w:styleId="63a0490e-8f95-4b46-8dc6-553ad841b83c">
    <w:name w:val="Автор_63a0490e-8f95-4b46-8dc6-553ad841b83c"/>
    <w:basedOn w:val="4063666a2"/>
    <w:next w:val="a"/>
    <w:rsid w:val="000202B4"/>
    <w:pPr>
      <w:ind w:left="357" w:firstLine="0"/>
    </w:pPr>
  </w:style>
  <w:style w:type="paragraph" w:customStyle="1" w:styleId="document0137253d-c82d-4a81-a1fe-d3dea84f66cf">
    <w:name w:val="document_0137253d-c82d-4a81-a1fe-d3dea84f66cf"/>
    <w:basedOn w:val="5546709e-038c-48c2-aa2c-b93ef885589f4e865d77-4bc8-4212"/>
    <w:next w:val="a"/>
    <w:rsid w:val="000202B4"/>
    <w:pPr>
      <w:spacing w:before="138" w:line="276" w:lineRule="auto"/>
    </w:pPr>
    <w:rPr>
      <w:rFonts w:ascii="Arial" w:eastAsia="Arial" w:hAnsi="Arial" w:cs="Arial"/>
      <w:color w:val="003E50"/>
      <w:sz w:val="19"/>
      <w:szCs w:val="19"/>
    </w:rPr>
  </w:style>
  <w:style w:type="paragraph" w:customStyle="1" w:styleId="NormalExport614df78f-9eb0-4215-97c9-6bdb9e2dbbd5">
    <w:name w:val="Normal_Export_614df78f-9eb0-4215-97c9-6bdb9e2dbbd5"/>
    <w:basedOn w:val="document0137253d-c82d-4a81-a1fe-d3dea84f66cf"/>
    <w:next w:val="a"/>
    <w:rsid w:val="000202B4"/>
    <w:pPr>
      <w:spacing w:before="0" w:line="240" w:lineRule="auto"/>
      <w:jc w:val="both"/>
    </w:pPr>
    <w:rPr>
      <w:color w:val="000000"/>
      <w:sz w:val="20"/>
      <w:szCs w:val="20"/>
    </w:rPr>
  </w:style>
  <w:style w:type="paragraph" w:customStyle="1" w:styleId="ExportHyperlink868d7020-ef24-436d-b05e-79c16196b577">
    <w:name w:val="Export_Hyperlink_868d7020-ef24-436d-b05e-79c16196b577"/>
    <w:next w:val="a"/>
    <w:rsid w:val="000202B4"/>
    <w:rPr>
      <w:rFonts w:ascii="Arial" w:eastAsia="Arial" w:hAnsi="Arial"/>
      <w:color w:val="0000FF"/>
      <w:u w:val="single"/>
    </w:rPr>
  </w:style>
  <w:style w:type="paragraph" w:customStyle="1" w:styleId="5a01af2e-58f5-454c-8112-94c96cc40a15">
    <w:name w:val="Нижний колонтитул_5a01af2e-58f5-454c-8112-94c96cc40a15"/>
    <w:basedOn w:val="5546709e-038c-48c2-aa2c-b93ef885589f4e865d77-4bc8-4212"/>
    <w:next w:val="a"/>
    <w:rsid w:val="000202B4"/>
    <w:pPr>
      <w:tabs>
        <w:tab w:val="center" w:pos="4677"/>
        <w:tab w:val="right" w:pos="9355"/>
      </w:tabs>
    </w:pPr>
  </w:style>
  <w:style w:type="character" w:customStyle="1" w:styleId="a64672ea-5a76-4701-95b2-880ce208a830">
    <w:name w:val="Основной шрифт абзаца_a64672ea-5a76-4701-95b2-880ce208a830"/>
    <w:rsid w:val="000202B4"/>
  </w:style>
  <w:style w:type="character" w:customStyle="1" w:styleId="bbd82920-4b8d-4109-b9b4-ed5bf0f55a3f">
    <w:name w:val="Номер страницы_bbd82920-4b8d-4109-b9b4-ed5bf0f55a3f"/>
    <w:basedOn w:val="a64672ea-5a76-4701-95b2-880ce208a830"/>
    <w:rsid w:val="000202B4"/>
  </w:style>
  <w:style w:type="paragraph" w:customStyle="1" w:styleId="fdb3349a-3d87-49ed-9fc1-a7101fbd3f05">
    <w:name w:val="подзаголвоок титула_fdb3349a-3d87-49ed-9fc1-a7101fbd3f05"/>
    <w:basedOn w:val="5546709e-038c-48c2-aa2c-b93ef885589f4e865d77-4bc8-4212"/>
    <w:next w:val="a"/>
    <w:rsid w:val="000202B4"/>
    <w:pPr>
      <w:spacing w:line="280" w:lineRule="exact"/>
      <w:ind w:left="2041"/>
      <w:jc w:val="center"/>
    </w:pPr>
    <w:rPr>
      <w:rFonts w:ascii="Arial" w:eastAsia="Arial" w:hAnsi="Arial"/>
      <w:color w:val="auto"/>
      <w:sz w:val="20"/>
    </w:rPr>
  </w:style>
  <w:style w:type="character" w:customStyle="1" w:styleId="e76427fc-79dc-4ba6-b65c-958bb81ff24e">
    <w:name w:val="Гиперссылка_e76427fc-79dc-4ba6-b65c-958bb81ff24e"/>
    <w:rsid w:val="000202B4"/>
    <w:rPr>
      <w:color w:val="0000FF"/>
      <w:u w:val="single"/>
    </w:rPr>
  </w:style>
  <w:style w:type="paragraph" w:customStyle="1" w:styleId="e5c447f6-5ef2-41d0-8af8-40a2e1a1de1e">
    <w:name w:val="Обычный_e5c447f6-5ef2-41d0-8af8-40a2e1a1de1e"/>
    <w:next w:val="a"/>
    <w:rsid w:val="000202B4"/>
    <w:rPr>
      <w:color w:val="003848"/>
      <w:sz w:val="24"/>
      <w:szCs w:val="24"/>
    </w:rPr>
  </w:style>
  <w:style w:type="paragraph" w:customStyle="1" w:styleId="Char352957be-88de-4d78-a45f-5e3737c26264">
    <w:name w:val="Заголовок статьи Char_352957be-88de-4d78-a45f-5e3737c26264"/>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e5c447f6-5ef2-41d0-8af8-40a2e1a1de1e1f2c5278-f8e1-4ac8">
    <w:name w:val="Обычный_e5c447f6-5ef2-41d0-8af8-40a2e1a1de1e_1f2c5278-f8e1-4ac8"/>
    <w:next w:val="a"/>
    <w:rsid w:val="000202B4"/>
    <w:rPr>
      <w:color w:val="003848"/>
      <w:sz w:val="24"/>
      <w:szCs w:val="24"/>
    </w:rPr>
  </w:style>
  <w:style w:type="paragraph" w:customStyle="1" w:styleId="3f7cc285-cce5-40fc-92e6-78d48c889ed3">
    <w:name w:val="Дайджест_СМИ_3f7cc285-cce5-40fc-92e6-78d48c889ed3"/>
    <w:next w:val="a"/>
    <w:rsid w:val="000202B4"/>
    <w:pPr>
      <w:tabs>
        <w:tab w:val="num" w:pos="360"/>
      </w:tabs>
      <w:ind w:left="360" w:hanging="360"/>
    </w:pPr>
    <w:rPr>
      <w:rFonts w:ascii="Arial" w:eastAsia="Arial" w:hAnsi="Arial" w:cs="Arial"/>
      <w:b/>
      <w:bCs/>
      <w:szCs w:val="22"/>
    </w:rPr>
  </w:style>
  <w:style w:type="paragraph" w:customStyle="1" w:styleId="8bf7cf74-0a3c-4911-8a37-97393c48857b">
    <w:name w:val="Полнотекст_СМИ_8bf7cf74-0a3c-4911-8a37-97393c48857b"/>
    <w:basedOn w:val="3f7cc285-cce5-40fc-92e6-78d48c889ed3"/>
    <w:next w:val="a"/>
    <w:rsid w:val="000202B4"/>
  </w:style>
  <w:style w:type="paragraph" w:customStyle="1" w:styleId="e5726c63-a523-49f7-bef2-20954df2aafc">
    <w:name w:val="Полнотекст_ЗАГОЛОВОК_e5726c63-a523-49f7-bef2-20954df2aafc"/>
    <w:basedOn w:val="e5c447f6-5ef2-41d0-8af8-40a2e1a1de1e1f2c5278-f8e1-4ac8"/>
    <w:next w:val="a"/>
    <w:rsid w:val="000202B4"/>
    <w:pPr>
      <w:ind w:left="357"/>
      <w:jc w:val="both"/>
    </w:pPr>
    <w:rPr>
      <w:rFonts w:ascii="Arial" w:eastAsia="Arial" w:hAnsi="Arial" w:cs="Arial"/>
      <w:color w:val="auto"/>
      <w:szCs w:val="22"/>
    </w:rPr>
  </w:style>
  <w:style w:type="paragraph" w:customStyle="1" w:styleId="40636f0aa">
    <w:name w:val="Стиль Оглавление 4 + По ширине Слева:  063 см Перед:  6 пт_f0aa"/>
    <w:basedOn w:val="e5c447f6-5ef2-41d0-8af8-40a2e1a1de1e1f2c5278-f8e1-4ac8"/>
    <w:next w:val="a"/>
    <w:rsid w:val="000202B4"/>
    <w:pPr>
      <w:ind w:firstLine="357"/>
      <w:jc w:val="both"/>
    </w:pPr>
    <w:rPr>
      <w:rFonts w:ascii="Arial" w:eastAsia="Arial" w:hAnsi="Arial"/>
      <w:color w:val="000000"/>
      <w:sz w:val="20"/>
      <w:szCs w:val="20"/>
    </w:rPr>
  </w:style>
  <w:style w:type="paragraph" w:customStyle="1" w:styleId="cfe9ac3f-efe8-4db9-9dba-984ad08fd41f">
    <w:name w:val="Автор_cfe9ac3f-efe8-4db9-9dba-984ad08fd41f"/>
    <w:basedOn w:val="40636f0aa"/>
    <w:next w:val="a"/>
    <w:rsid w:val="000202B4"/>
    <w:pPr>
      <w:ind w:left="357" w:firstLine="0"/>
    </w:pPr>
  </w:style>
  <w:style w:type="paragraph" w:customStyle="1" w:styleId="documentb5feb2a4-de00-47c7-b0d5-3c408ae3bba0">
    <w:name w:val="document_b5feb2a4-de00-47c7-b0d5-3c408ae3bba0"/>
    <w:basedOn w:val="e5c447f6-5ef2-41d0-8af8-40a2e1a1de1e1f2c5278-f8e1-4ac8"/>
    <w:next w:val="a"/>
    <w:rsid w:val="000202B4"/>
    <w:pPr>
      <w:spacing w:before="138" w:line="276" w:lineRule="auto"/>
    </w:pPr>
    <w:rPr>
      <w:rFonts w:ascii="Arial" w:eastAsia="Arial" w:hAnsi="Arial" w:cs="Arial"/>
      <w:color w:val="003E50"/>
      <w:sz w:val="19"/>
      <w:szCs w:val="19"/>
    </w:rPr>
  </w:style>
  <w:style w:type="paragraph" w:customStyle="1" w:styleId="NormalExport63408155-e78b-4541-bd40-db41b4cb73a3">
    <w:name w:val="Normal_Export_63408155-e78b-4541-bd40-db41b4cb73a3"/>
    <w:basedOn w:val="documentb5feb2a4-de00-47c7-b0d5-3c408ae3bba0"/>
    <w:next w:val="a"/>
    <w:rsid w:val="000202B4"/>
    <w:pPr>
      <w:spacing w:before="0" w:line="240" w:lineRule="auto"/>
      <w:jc w:val="both"/>
    </w:pPr>
    <w:rPr>
      <w:color w:val="000000"/>
      <w:sz w:val="20"/>
      <w:szCs w:val="20"/>
    </w:rPr>
  </w:style>
  <w:style w:type="paragraph" w:customStyle="1" w:styleId="26787cc0-b83e-494e-9102-589bcc1333e8">
    <w:name w:val="Нижний колонтитул_26787cc0-b83e-494e-9102-589bcc1333e8"/>
    <w:basedOn w:val="e5c447f6-5ef2-41d0-8af8-40a2e1a1de1e1f2c5278-f8e1-4ac8"/>
    <w:next w:val="a"/>
    <w:rsid w:val="000202B4"/>
    <w:pPr>
      <w:tabs>
        <w:tab w:val="center" w:pos="4677"/>
        <w:tab w:val="right" w:pos="9355"/>
      </w:tabs>
    </w:pPr>
  </w:style>
  <w:style w:type="character" w:customStyle="1" w:styleId="3fbdc382-05a9-4340-aa2f-922b417b4bd0">
    <w:name w:val="Основной шрифт абзаца_3fbdc382-05a9-4340-aa2f-922b417b4bd0"/>
    <w:rsid w:val="000202B4"/>
  </w:style>
  <w:style w:type="character" w:customStyle="1" w:styleId="911b2b79-758c-4974-914a-f3d5bdd5e1d1">
    <w:name w:val="Номер страницы_911b2b79-758c-4974-914a-f3d5bdd5e1d1"/>
    <w:basedOn w:val="3fbdc382-05a9-4340-aa2f-922b417b4bd0"/>
    <w:rsid w:val="000202B4"/>
  </w:style>
  <w:style w:type="paragraph" w:customStyle="1" w:styleId="728d66c4-ae1e-4633-a34b-c75cbf149c5c">
    <w:name w:val="подзаголвоок титула_728d66c4-ae1e-4633-a34b-c75cbf149c5c"/>
    <w:basedOn w:val="e5c447f6-5ef2-41d0-8af8-40a2e1a1de1e1f2c5278-f8e1-4ac8"/>
    <w:next w:val="a"/>
    <w:rsid w:val="000202B4"/>
    <w:pPr>
      <w:spacing w:line="280" w:lineRule="exact"/>
      <w:ind w:left="2041"/>
      <w:jc w:val="center"/>
    </w:pPr>
    <w:rPr>
      <w:rFonts w:ascii="Arial" w:eastAsia="Arial" w:hAnsi="Arial"/>
      <w:color w:val="auto"/>
      <w:sz w:val="20"/>
    </w:rPr>
  </w:style>
  <w:style w:type="character" w:customStyle="1" w:styleId="b3129998-5521-418b-96e8-a803835049b6">
    <w:name w:val="Гиперссылка_b3129998-5521-418b-96e8-a803835049b6"/>
    <w:rsid w:val="000202B4"/>
    <w:rPr>
      <w:color w:val="0000FF"/>
      <w:u w:val="single"/>
    </w:rPr>
  </w:style>
  <w:style w:type="paragraph" w:customStyle="1" w:styleId="9382ed6b-25e9-4638-8537-17bbffece16f">
    <w:name w:val="Обычный_9382ed6b-25e9-4638-8537-17bbffece16f"/>
    <w:next w:val="a"/>
    <w:rsid w:val="000202B4"/>
    <w:rPr>
      <w:color w:val="003848"/>
      <w:sz w:val="24"/>
      <w:szCs w:val="24"/>
    </w:rPr>
  </w:style>
  <w:style w:type="paragraph" w:customStyle="1" w:styleId="Charbc7770ac-4b35-435f-aca7-1ca93f832829">
    <w:name w:val="Заголовок статьи Char_bc7770ac-4b35-435f-aca7-1ca93f832829"/>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9382ed6b-25e9-4638-8537-17bbffece16f056ee9ea-d1df-4d71">
    <w:name w:val="Обычный_9382ed6b-25e9-4638-8537-17bbffece16f_056ee9ea-d1df-4d71"/>
    <w:next w:val="a"/>
    <w:rsid w:val="000202B4"/>
    <w:rPr>
      <w:color w:val="003848"/>
      <w:sz w:val="24"/>
      <w:szCs w:val="24"/>
    </w:rPr>
  </w:style>
  <w:style w:type="paragraph" w:customStyle="1" w:styleId="6a990f1d-9883-4de2-9004-96682acb75bb">
    <w:name w:val="Дайджест_СМИ_6a990f1d-9883-4de2-9004-96682acb75bb"/>
    <w:next w:val="a"/>
    <w:rsid w:val="000202B4"/>
    <w:pPr>
      <w:tabs>
        <w:tab w:val="num" w:pos="643"/>
      </w:tabs>
      <w:ind w:left="643" w:hanging="360"/>
    </w:pPr>
    <w:rPr>
      <w:rFonts w:ascii="Arial" w:eastAsia="Arial" w:hAnsi="Arial" w:cs="Arial"/>
      <w:b/>
      <w:bCs/>
      <w:szCs w:val="22"/>
    </w:rPr>
  </w:style>
  <w:style w:type="paragraph" w:customStyle="1" w:styleId="f8d81eba-0e53-4cd9-87db-02c3df611455">
    <w:name w:val="Полнотекст_СМИ_f8d81eba-0e53-4cd9-87db-02c3df611455"/>
    <w:basedOn w:val="6a990f1d-9883-4de2-9004-96682acb75bb"/>
    <w:next w:val="a"/>
    <w:rsid w:val="000202B4"/>
    <w:pPr>
      <w:tabs>
        <w:tab w:val="clear" w:pos="643"/>
        <w:tab w:val="num" w:pos="360"/>
      </w:tabs>
      <w:ind w:left="360"/>
    </w:pPr>
  </w:style>
  <w:style w:type="paragraph" w:customStyle="1" w:styleId="3dd83a1a-7fbb-46f7-a75e-94455a3cb6e1">
    <w:name w:val="Полнотекст_ЗАГОЛОВОК_3dd83a1a-7fbb-46f7-a75e-94455a3cb6e1"/>
    <w:basedOn w:val="9382ed6b-25e9-4638-8537-17bbffece16f056ee9ea-d1df-4d71"/>
    <w:next w:val="a"/>
    <w:rsid w:val="000202B4"/>
    <w:pPr>
      <w:ind w:left="357"/>
      <w:jc w:val="both"/>
    </w:pPr>
    <w:rPr>
      <w:rFonts w:ascii="Arial" w:eastAsia="Arial" w:hAnsi="Arial" w:cs="Arial"/>
      <w:color w:val="auto"/>
      <w:szCs w:val="22"/>
    </w:rPr>
  </w:style>
  <w:style w:type="paragraph" w:customStyle="1" w:styleId="4063661fa">
    <w:name w:val="Стиль Оглавление 4 + По ширине Слева:  063 см Перед:  6 пт_61fa"/>
    <w:basedOn w:val="9382ed6b-25e9-4638-8537-17bbffece16f056ee9ea-d1df-4d71"/>
    <w:next w:val="a"/>
    <w:rsid w:val="000202B4"/>
    <w:pPr>
      <w:ind w:firstLine="357"/>
      <w:jc w:val="both"/>
    </w:pPr>
    <w:rPr>
      <w:rFonts w:ascii="Arial" w:eastAsia="Arial" w:hAnsi="Arial"/>
      <w:color w:val="000000"/>
      <w:sz w:val="20"/>
      <w:szCs w:val="20"/>
    </w:rPr>
  </w:style>
  <w:style w:type="paragraph" w:customStyle="1" w:styleId="b038bf5f-f1e8-4a05-bc9d-989f4887f1d5">
    <w:name w:val="Автор_b038bf5f-f1e8-4a05-bc9d-989f4887f1d5"/>
    <w:basedOn w:val="4063661fa"/>
    <w:next w:val="a"/>
    <w:rsid w:val="000202B4"/>
    <w:pPr>
      <w:ind w:left="357" w:firstLine="0"/>
    </w:pPr>
  </w:style>
  <w:style w:type="paragraph" w:customStyle="1" w:styleId="documente8146ffe-a8f0-49b5-9981-3803c0b78f6d">
    <w:name w:val="document_e8146ffe-a8f0-49b5-9981-3803c0b78f6d"/>
    <w:basedOn w:val="9382ed6b-25e9-4638-8537-17bbffece16f056ee9ea-d1df-4d71"/>
    <w:next w:val="a"/>
    <w:rsid w:val="000202B4"/>
    <w:pPr>
      <w:spacing w:before="138" w:line="276" w:lineRule="auto"/>
    </w:pPr>
    <w:rPr>
      <w:rFonts w:ascii="Arial" w:eastAsia="Arial" w:hAnsi="Arial" w:cs="Arial"/>
      <w:color w:val="003E50"/>
      <w:sz w:val="19"/>
      <w:szCs w:val="19"/>
    </w:rPr>
  </w:style>
  <w:style w:type="paragraph" w:customStyle="1" w:styleId="NormalExport2d74ba90-1663-463d-806b-0a2f8821a850">
    <w:name w:val="Normal_Export_2d74ba90-1663-463d-806b-0a2f8821a850"/>
    <w:basedOn w:val="documente8146ffe-a8f0-49b5-9981-3803c0b78f6d"/>
    <w:next w:val="a"/>
    <w:rsid w:val="000202B4"/>
    <w:pPr>
      <w:spacing w:before="0" w:line="240" w:lineRule="auto"/>
      <w:jc w:val="both"/>
    </w:pPr>
    <w:rPr>
      <w:color w:val="000000"/>
      <w:sz w:val="20"/>
      <w:szCs w:val="20"/>
    </w:rPr>
  </w:style>
  <w:style w:type="paragraph" w:customStyle="1" w:styleId="0419a674-affa-43af-b8e8-37c82753dd91">
    <w:name w:val="Нижний колонтитул_0419a674-affa-43af-b8e8-37c82753dd91"/>
    <w:basedOn w:val="9382ed6b-25e9-4638-8537-17bbffece16f056ee9ea-d1df-4d71"/>
    <w:next w:val="a"/>
    <w:rsid w:val="000202B4"/>
    <w:pPr>
      <w:tabs>
        <w:tab w:val="center" w:pos="4677"/>
        <w:tab w:val="right" w:pos="9355"/>
      </w:tabs>
    </w:pPr>
  </w:style>
  <w:style w:type="character" w:customStyle="1" w:styleId="2778da06-2029-41f1-b12e-89aa9e5d8b8c">
    <w:name w:val="Основной шрифт абзаца_2778da06-2029-41f1-b12e-89aa9e5d8b8c"/>
    <w:rsid w:val="000202B4"/>
  </w:style>
  <w:style w:type="character" w:customStyle="1" w:styleId="76de66ba-ca6d-47f1-abd1-567bd58a2f45">
    <w:name w:val="Номер страницы_76de66ba-ca6d-47f1-abd1-567bd58a2f45"/>
    <w:basedOn w:val="2778da06-2029-41f1-b12e-89aa9e5d8b8c"/>
    <w:rsid w:val="000202B4"/>
  </w:style>
  <w:style w:type="paragraph" w:customStyle="1" w:styleId="eacc8d93-e5a6-453f-81a8-91e2e8945dd8">
    <w:name w:val="подзаголвоок титула_eacc8d93-e5a6-453f-81a8-91e2e8945dd8"/>
    <w:basedOn w:val="9382ed6b-25e9-4638-8537-17bbffece16f056ee9ea-d1df-4d71"/>
    <w:next w:val="a"/>
    <w:rsid w:val="000202B4"/>
    <w:pPr>
      <w:spacing w:line="280" w:lineRule="exact"/>
      <w:ind w:left="2041"/>
      <w:jc w:val="center"/>
    </w:pPr>
    <w:rPr>
      <w:rFonts w:ascii="Arial" w:eastAsia="Arial" w:hAnsi="Arial"/>
      <w:color w:val="auto"/>
      <w:sz w:val="20"/>
    </w:rPr>
  </w:style>
  <w:style w:type="character" w:customStyle="1" w:styleId="57146660-556f-43ca-aa20-011b8e97994a">
    <w:name w:val="Гиперссылка_57146660-556f-43ca-aa20-011b8e97994a"/>
    <w:rsid w:val="000202B4"/>
    <w:rPr>
      <w:color w:val="0000FF"/>
      <w:u w:val="single"/>
    </w:rPr>
  </w:style>
  <w:style w:type="character" w:customStyle="1" w:styleId="affffc">
    <w:name w:val="Знак Знак Знак"/>
    <w:rsid w:val="00D31AF2"/>
    <w:rPr>
      <w:rFonts w:ascii="Arial" w:hAnsi="Arial" w:cs="Arial"/>
      <w:b/>
      <w:bCs/>
      <w:color w:val="003848"/>
      <w:sz w:val="26"/>
      <w:szCs w:val="26"/>
      <w:lang w:bidi="ar-SA"/>
    </w:rPr>
  </w:style>
  <w:style w:type="paragraph" w:customStyle="1" w:styleId="NormalExport00">
    <w:name w:val="Стиль Normal_Export + Слева:  0 см"/>
    <w:basedOn w:val="NormalExport"/>
    <w:next w:val="a"/>
    <w:rsid w:val="00D31AF2"/>
  </w:style>
  <w:style w:type="paragraph" w:customStyle="1" w:styleId="00">
    <w:name w:val="Стиль Дайджест_СМИ + Слева:  0 см Первая строка:  0 см"/>
    <w:basedOn w:val="af6"/>
    <w:next w:val="a"/>
    <w:rsid w:val="00D31AF2"/>
    <w:pPr>
      <w:spacing w:before="300"/>
    </w:pPr>
    <w:rPr>
      <w:rFonts w:eastAsia="Times New Roman" w:cs="Times New Roman"/>
      <w:szCs w:val="20"/>
    </w:rPr>
  </w:style>
  <w:style w:type="paragraph" w:customStyle="1" w:styleId="000">
    <w:name w:val="Стиль Полнотекст_СМИ + Слева:  0 см Первая строка:  0 см"/>
    <w:basedOn w:val="affff5"/>
    <w:next w:val="a"/>
    <w:rsid w:val="00D31AF2"/>
    <w:pPr>
      <w:spacing w:before="300"/>
      <w:jc w:val="left"/>
    </w:pPr>
    <w:rPr>
      <w:rFonts w:eastAsia="Times New Roman"/>
      <w:szCs w:val="20"/>
    </w:rPr>
  </w:style>
  <w:style w:type="paragraph" w:customStyle="1" w:styleId="ArtTabHeader">
    <w:name w:val="ArtTabHeader"/>
    <w:next w:val="a"/>
    <w:rsid w:val="00D31AF2"/>
    <w:rPr>
      <w:rFonts w:ascii="Arial" w:eastAsia="Arial" w:hAnsi="Arial"/>
      <w:b/>
      <w:sz w:val="16"/>
      <w:lang w:val="en-US" w:eastAsia="en-US"/>
    </w:rPr>
  </w:style>
  <w:style w:type="paragraph" w:customStyle="1" w:styleId="ArtTabNormal">
    <w:name w:val="ArtTabNormal"/>
    <w:next w:val="a"/>
    <w:rsid w:val="00D31AF2"/>
    <w:rPr>
      <w:rFonts w:ascii="Arial" w:eastAsia="Arial" w:hAnsi="Arial"/>
      <w:sz w:val="16"/>
      <w:lang w:val="en-US" w:eastAsia="en-US"/>
    </w:rPr>
  </w:style>
  <w:style w:type="paragraph" w:customStyle="1" w:styleId="affffd">
    <w:name w:val="Стиль Раздел + не полужирный снизу: (Без границ) справа: (Без гра..."/>
    <w:basedOn w:val="af4"/>
    <w:rsid w:val="00D02D13"/>
    <w:pPr>
      <w:pBdr>
        <w:bottom w:val="none" w:sz="0" w:space="0" w:color="auto"/>
        <w:right w:val="none" w:sz="0" w:space="0" w:color="auto"/>
      </w:pBdr>
      <w:shd w:val="clear" w:color="auto" w:fill="FF0000"/>
    </w:pPr>
    <w:rPr>
      <w:color w:val="FFFFFF"/>
      <w:sz w:val="24"/>
      <w:lang w:val="ru-RU"/>
    </w:rPr>
  </w:style>
  <w:style w:type="paragraph" w:customStyle="1" w:styleId="normalexport1">
    <w:name w:val="normalexport"/>
    <w:basedOn w:val="a"/>
    <w:rsid w:val="001943E0"/>
    <w:pPr>
      <w:spacing w:after="120"/>
      <w:jc w:val="both"/>
    </w:pPr>
    <w:rPr>
      <w:rFonts w:ascii="Arial" w:hAnsi="Arial" w:cs="Arial"/>
      <w:color w:val="000000"/>
    </w:rPr>
  </w:style>
  <w:style w:type="paragraph" w:customStyle="1" w:styleId="aff30">
    <w:name w:val="aff3"/>
    <w:basedOn w:val="a"/>
    <w:rsid w:val="001943E0"/>
    <w:pPr>
      <w:ind w:left="357"/>
      <w:jc w:val="both"/>
    </w:pPr>
    <w:rPr>
      <w:rFonts w:ascii="Arial" w:hAnsi="Arial" w:cs="Arial"/>
    </w:rPr>
  </w:style>
  <w:style w:type="paragraph" w:customStyle="1" w:styleId="affd0">
    <w:name w:val="affd"/>
    <w:basedOn w:val="a"/>
    <w:rsid w:val="001943E0"/>
    <w:pPr>
      <w:spacing w:before="120"/>
      <w:jc w:val="both"/>
    </w:pPr>
    <w:rPr>
      <w:rFonts w:ascii="Arial" w:hAnsi="Arial" w:cs="Arial"/>
      <w:b/>
      <w:bCs/>
    </w:rPr>
  </w:style>
  <w:style w:type="paragraph" w:customStyle="1" w:styleId="affe0">
    <w:name w:val="affe"/>
    <w:basedOn w:val="a"/>
    <w:rsid w:val="001943E0"/>
    <w:pPr>
      <w:spacing w:before="120"/>
      <w:jc w:val="both"/>
    </w:pPr>
    <w:rPr>
      <w:rFonts w:ascii="Arial" w:hAnsi="Arial" w:cs="Arial"/>
      <w:color w:val="000000"/>
    </w:rPr>
  </w:style>
  <w:style w:type="paragraph" w:customStyle="1" w:styleId="29">
    <w:name w:val="Стиль раздел 2"/>
    <w:basedOn w:val="affffd"/>
    <w:qFormat/>
    <w:rsid w:val="00876A37"/>
    <w:pPr>
      <w:shd w:val="clear" w:color="auto" w:fill="548DD4"/>
    </w:pPr>
    <w:rPr>
      <w:rFonts w:cs="Arial"/>
    </w:rPr>
  </w:style>
  <w:style w:type="paragraph" w:customStyle="1" w:styleId="new">
    <w:name w:val="Оглавление new"/>
    <w:basedOn w:val="1e"/>
    <w:qFormat/>
    <w:rsid w:val="00DD6217"/>
    <w:pPr>
      <w:shd w:val="clear" w:color="auto" w:fill="DAEEF3"/>
    </w:pPr>
  </w:style>
  <w:style w:type="paragraph" w:customStyle="1" w:styleId="100">
    <w:name w:val="Оглавление 10"/>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customStyle="1" w:styleId="115">
    <w:name w:val="Оглавление 11"/>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styleId="affffe">
    <w:name w:val="Title"/>
    <w:basedOn w:val="a"/>
    <w:next w:val="a"/>
    <w:link w:val="afffff"/>
    <w:qFormat/>
    <w:rsid w:val="002C555F"/>
    <w:pPr>
      <w:spacing w:before="720" w:after="200" w:line="276" w:lineRule="auto"/>
    </w:pPr>
    <w:rPr>
      <w:rFonts w:ascii="Calibri" w:hAnsi="Calibri"/>
      <w:caps/>
      <w:color w:val="4F81BD"/>
      <w:spacing w:val="10"/>
      <w:kern w:val="28"/>
      <w:sz w:val="52"/>
      <w:szCs w:val="52"/>
      <w:lang w:val="en-US" w:eastAsia="en-US"/>
    </w:rPr>
  </w:style>
  <w:style w:type="character" w:customStyle="1" w:styleId="afffff">
    <w:name w:val="Название Знак"/>
    <w:link w:val="affffe"/>
    <w:rsid w:val="002C555F"/>
    <w:rPr>
      <w:rFonts w:ascii="Calibri" w:hAnsi="Calibri"/>
      <w:caps/>
      <w:color w:val="4F81BD"/>
      <w:spacing w:val="10"/>
      <w:kern w:val="28"/>
      <w:sz w:val="52"/>
      <w:szCs w:val="52"/>
      <w:lang w:val="en-US" w:eastAsia="en-US"/>
    </w:rPr>
  </w:style>
  <w:style w:type="paragraph" w:styleId="afffff0">
    <w:name w:val="Subtitle"/>
    <w:basedOn w:val="a"/>
    <w:next w:val="a"/>
    <w:link w:val="afffff1"/>
    <w:qFormat/>
    <w:rsid w:val="002C555F"/>
    <w:pPr>
      <w:spacing w:before="200" w:after="1000"/>
    </w:pPr>
    <w:rPr>
      <w:rFonts w:ascii="Calibri" w:hAnsi="Calibri"/>
      <w:caps/>
      <w:color w:val="595959"/>
      <w:spacing w:val="10"/>
      <w:sz w:val="24"/>
      <w:szCs w:val="24"/>
      <w:lang w:val="en-US" w:eastAsia="en-US"/>
    </w:rPr>
  </w:style>
  <w:style w:type="character" w:customStyle="1" w:styleId="afffff1">
    <w:name w:val="Подзаголовок Знак"/>
    <w:link w:val="afffff0"/>
    <w:rsid w:val="002C555F"/>
    <w:rPr>
      <w:rFonts w:ascii="Calibri" w:hAnsi="Calibri"/>
      <w:caps/>
      <w:color w:val="595959"/>
      <w:spacing w:val="10"/>
      <w:sz w:val="24"/>
      <w:szCs w:val="24"/>
      <w:lang w:val="en-US" w:eastAsia="en-US"/>
    </w:rPr>
  </w:style>
  <w:style w:type="character" w:customStyle="1" w:styleId="1f2">
    <w:name w:val="Знак Знак1"/>
    <w:rsid w:val="00925E96"/>
    <w:rPr>
      <w:rFonts w:ascii="Arial" w:eastAsia="Arial" w:hAnsi="Arial" w:cs="Arial"/>
      <w:b/>
      <w:bCs/>
      <w:color w:val="003848"/>
      <w:sz w:val="26"/>
      <w:szCs w:val="26"/>
      <w:lang w:val="ru-RU" w:eastAsia="ru-RU" w:bidi="ar-SA"/>
    </w:rPr>
  </w:style>
  <w:style w:type="paragraph" w:customStyle="1" w:styleId="51">
    <w:name w:val="Стиль5"/>
    <w:basedOn w:val="affff7"/>
    <w:link w:val="52"/>
    <w:qFormat/>
    <w:rsid w:val="00925E96"/>
  </w:style>
  <w:style w:type="character" w:customStyle="1" w:styleId="52">
    <w:name w:val="Стиль5 Знак"/>
    <w:basedOn w:val="affff8"/>
    <w:link w:val="51"/>
    <w:rsid w:val="00925E96"/>
    <w:rPr>
      <w:rFonts w:ascii="Arial" w:eastAsia="Arial" w:hAnsi="Arial" w:cs="Arial"/>
      <w:color w:val="000000"/>
      <w:lang w:eastAsia="en-US"/>
    </w:rPr>
  </w:style>
  <w:style w:type="paragraph" w:styleId="afffff2">
    <w:name w:val="TOC Heading"/>
    <w:basedOn w:val="1"/>
    <w:next w:val="a"/>
    <w:uiPriority w:val="39"/>
    <w:qFormat/>
    <w:rsid w:val="00EB084D"/>
    <w:pPr>
      <w:keepLines/>
      <w:spacing w:before="480" w:after="0" w:line="276" w:lineRule="auto"/>
      <w:outlineLvl w:val="9"/>
    </w:pPr>
    <w:rPr>
      <w:rFonts w:ascii="Cambria" w:hAnsi="Cambria" w:cs="Times New Roman"/>
      <w:color w:val="365F91"/>
      <w:kern w:val="0"/>
      <w:sz w:val="28"/>
      <w:szCs w:val="28"/>
      <w:lang w:eastAsia="en-US"/>
    </w:rPr>
  </w:style>
  <w:style w:type="paragraph" w:customStyle="1" w:styleId="Reprints">
    <w:name w:val="Reprints"/>
    <w:next w:val="a"/>
    <w:rsid w:val="00986BBF"/>
    <w:pPr>
      <w:jc w:val="right"/>
    </w:pPr>
    <w:rPr>
      <w:rFonts w:ascii="Arial" w:eastAsia="Arial" w:hAnsi="Arial"/>
      <w:b/>
    </w:rPr>
  </w:style>
  <w:style w:type="paragraph" w:customStyle="1" w:styleId="2a">
    <w:name w:val="Стиль Стиль раздел 2 + не все прописные"/>
    <w:basedOn w:val="29"/>
    <w:rsid w:val="00D02D13"/>
    <w:pPr>
      <w:shd w:val="clear" w:color="auto" w:fill="FF6565"/>
    </w:pPr>
    <w:rPr>
      <w:bCs/>
      <w:caps w:val="0"/>
    </w:rPr>
  </w:style>
  <w:style w:type="table" w:styleId="72">
    <w:name w:val="Table Grid 7"/>
    <w:basedOn w:val="a1"/>
    <w:rsid w:val="00214AF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tblPr/>
      <w:tcPr>
        <w:tcBorders>
          <w:tl2br w:val="none" w:sz="0" w:space="0" w:color="auto"/>
          <w:tr2bl w:val="none" w:sz="0" w:space="0" w:color="auto"/>
        </w:tcBorders>
      </w:tcPr>
    </w:tblStylePr>
  </w:style>
  <w:style w:type="table" w:styleId="-2">
    <w:name w:val="Table Web 2"/>
    <w:basedOn w:val="a1"/>
    <w:rsid w:val="00214AF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paragraph" w:customStyle="1" w:styleId="NormalExportbad6d878-6725-43b7-a85b-d9db2be6572a">
    <w:name w:val="Normal_Export_bad6d878-6725-43b7-a85b-d9db2be6572a"/>
    <w:rsid w:val="00214AF6"/>
    <w:rPr>
      <w:rFonts w:ascii="Arial" w:eastAsia="Arial" w:hAnsi="Arial" w:cs="Arial"/>
    </w:rPr>
  </w:style>
  <w:style w:type="character" w:customStyle="1" w:styleId="title0">
    <w:name w:val="title0"/>
    <w:basedOn w:val="a0"/>
    <w:rsid w:val="00214AF6"/>
  </w:style>
  <w:style w:type="character" w:customStyle="1" w:styleId="title1">
    <w:name w:val="title1"/>
    <w:basedOn w:val="a0"/>
    <w:rsid w:val="00214AF6"/>
  </w:style>
  <w:style w:type="paragraph" w:customStyle="1" w:styleId="NormalExprt">
    <w:name w:val="Normal_Exprt"/>
    <w:basedOn w:val="a"/>
    <w:rsid w:val="00C54BAF"/>
    <w:pPr>
      <w:jc w:val="both"/>
    </w:pPr>
    <w:rPr>
      <w:rFonts w:ascii="Arial" w:eastAsia="Arial" w:hAnsi="Arial" w:cs="Arial"/>
      <w:color w:val="003848"/>
      <w:szCs w:val="24"/>
    </w:rPr>
  </w:style>
  <w:style w:type="paragraph" w:customStyle="1" w:styleId="Normal94aa5bd7-70c5-49f9-876b-57fc8c1d74a5">
    <w:name w:val="Normal_94aa5bd7-70c5-49f9-876b-57fc8c1d74a5"/>
    <w:next w:val="a"/>
    <w:rsid w:val="00C54BAF"/>
    <w:rPr>
      <w:sz w:val="24"/>
      <w:szCs w:val="24"/>
      <w:lang w:val="en-US" w:eastAsia="uk-UA"/>
    </w:rPr>
  </w:style>
  <w:style w:type="paragraph" w:customStyle="1" w:styleId="NormalExport378fc1df-5e70-4ec6-b09f-9196eb7fa271">
    <w:name w:val="Normal_Export_378fc1df-5e70-4ec6-b09f-9196eb7fa271"/>
    <w:basedOn w:val="Normal94aa5bd7-70c5-49f9-876b-57fc8c1d74a5"/>
    <w:next w:val="a"/>
    <w:rsid w:val="00C54BAF"/>
    <w:pPr>
      <w:jc w:val="both"/>
    </w:pPr>
    <w:rPr>
      <w:rFonts w:ascii="Arial" w:eastAsia="Arial" w:hAnsi="Arial" w:cs="Arial"/>
      <w:sz w:val="20"/>
    </w:rPr>
  </w:style>
  <w:style w:type="paragraph" w:customStyle="1" w:styleId="Normalce3598e5-e743-4316-8252-142844cbe379">
    <w:name w:val="Normal_ce3598e5-e743-4316-8252-142844cbe379"/>
    <w:next w:val="a"/>
    <w:rsid w:val="00C54BAF"/>
    <w:rPr>
      <w:sz w:val="24"/>
      <w:szCs w:val="24"/>
      <w:lang w:val="en-US" w:eastAsia="uk-UA"/>
    </w:rPr>
  </w:style>
  <w:style w:type="paragraph" w:customStyle="1" w:styleId="Normalcc5c60a1-0b28-4172-b533-5eedf6182852">
    <w:name w:val="Normal_cc5c60a1-0b28-4172-b533-5eedf6182852"/>
    <w:next w:val="a"/>
    <w:rsid w:val="00C54BAF"/>
    <w:rPr>
      <w:sz w:val="24"/>
      <w:szCs w:val="24"/>
      <w:lang w:val="en-US" w:eastAsia="uk-UA"/>
    </w:rPr>
  </w:style>
  <w:style w:type="paragraph" w:customStyle="1" w:styleId="Normal203c09a3-f421-4772-b56a-dcf5b243a327">
    <w:name w:val="Normal_203c09a3-f421-4772-b56a-dcf5b243a327"/>
    <w:basedOn w:val="Normalcc5c60a1-0b28-4172-b533-5eedf6182852"/>
    <w:next w:val="a"/>
    <w:rsid w:val="00C54BAF"/>
  </w:style>
  <w:style w:type="paragraph" w:customStyle="1" w:styleId="Normal498a2590-8de8-4833-90a5-25a4964012bd">
    <w:name w:val="Normal_498a2590-8de8-4833-90a5-25a4964012bd"/>
    <w:next w:val="a"/>
    <w:rsid w:val="00C54BAF"/>
    <w:rPr>
      <w:sz w:val="24"/>
      <w:szCs w:val="24"/>
      <w:lang w:val="en-US" w:eastAsia="uk-UA"/>
    </w:rPr>
  </w:style>
  <w:style w:type="paragraph" w:customStyle="1" w:styleId="Normal61cde16f-4eea-4aab-a974-9e9477e2b1a6">
    <w:name w:val="Normal_61cde16f-4eea-4aab-a974-9e9477e2b1a6"/>
    <w:next w:val="a"/>
    <w:rsid w:val="00C54BAF"/>
    <w:rPr>
      <w:sz w:val="24"/>
      <w:szCs w:val="24"/>
      <w:lang w:val="en-US" w:eastAsia="uk-UA"/>
    </w:rPr>
  </w:style>
  <w:style w:type="paragraph" w:customStyle="1" w:styleId="Normal0ccc4cc9-40bb-4e46-9b0c-cc2cfd50033f">
    <w:name w:val="Normal_0ccc4cc9-40bb-4e46-9b0c-cc2cfd50033f"/>
    <w:basedOn w:val="Normal61cde16f-4eea-4aab-a974-9e9477e2b1a6"/>
    <w:next w:val="a"/>
    <w:rsid w:val="00C54BAF"/>
  </w:style>
  <w:style w:type="paragraph" w:customStyle="1" w:styleId="Normal2f06fa6f-af55-4daa-b1e6-f6cfce4f92e6">
    <w:name w:val="Normal_2f06fa6f-af55-4daa-b1e6-f6cfce4f92e6"/>
    <w:next w:val="a"/>
    <w:rsid w:val="00C54BAF"/>
    <w:rPr>
      <w:sz w:val="24"/>
      <w:szCs w:val="24"/>
      <w:lang w:val="en-US" w:eastAsia="uk-UA"/>
    </w:rPr>
  </w:style>
  <w:style w:type="character" w:customStyle="1" w:styleId="apple-converted-space">
    <w:name w:val="apple-converted-space"/>
    <w:basedOn w:val="a0"/>
    <w:rsid w:val="00C54BAF"/>
  </w:style>
  <w:style w:type="paragraph" w:customStyle="1" w:styleId="ReprintsHeader">
    <w:name w:val="Reprints_Header"/>
    <w:basedOn w:val="a"/>
    <w:next w:val="a"/>
    <w:rsid w:val="0091534D"/>
    <w:pPr>
      <w:shd w:val="clear" w:color="auto" w:fill="FFFFFF"/>
      <w:jc w:val="right"/>
    </w:pPr>
    <w:rPr>
      <w:rFonts w:ascii="Arial" w:eastAsia="Arial" w:hAnsi="Arial" w:cs="Arial"/>
      <w:color w:val="0000FF"/>
      <w:sz w:val="18"/>
    </w:rPr>
  </w:style>
  <w:style w:type="paragraph" w:customStyle="1" w:styleId="Extra">
    <w:name w:val="Стиль Заголовок Extra++"/>
    <w:basedOn w:val="2"/>
    <w:rsid w:val="008376D5"/>
    <w:pPr>
      <w:shd w:val="clear" w:color="auto" w:fill="004493"/>
      <w:jc w:val="both"/>
    </w:pPr>
    <w:rPr>
      <w:rFonts w:ascii="Calibri" w:hAnsi="Calibri" w:cs="Times New Roman"/>
      <w:noProof w:val="0"/>
      <w:color w:val="FFFFFF"/>
      <w:spacing w:val="10"/>
      <w:szCs w:val="20"/>
      <w:lang w:val="en-US"/>
    </w:rPr>
  </w:style>
  <w:style w:type="paragraph" w:customStyle="1" w:styleId="ArialRGB0">
    <w:name w:val="Стиль Arial Другой цвет (RGB(0"/>
    <w:aliases w:val="102,102)) подчеркивание По правом..."/>
    <w:basedOn w:val="a"/>
    <w:rsid w:val="00B577C5"/>
    <w:pPr>
      <w:jc w:val="right"/>
    </w:pPr>
    <w:rPr>
      <w:rFonts w:ascii="Arial" w:hAnsi="Arial"/>
      <w:color w:val="0000FF"/>
      <w:u w:val="single"/>
    </w:rPr>
  </w:style>
  <w:style w:type="paragraph" w:customStyle="1" w:styleId="Normal0">
    <w:name w:val="Normal_0"/>
    <w:qFormat/>
    <w:rsid w:val="00A17230"/>
    <w:rPr>
      <w:rFonts w:ascii="Arial" w:eastAsia="Arial" w:hAnsi="Arial" w:cs="Arial"/>
      <w:color w:val="000000"/>
      <w:szCs w:val="24"/>
    </w:rPr>
  </w:style>
  <w:style w:type="character" w:customStyle="1" w:styleId="70">
    <w:name w:val="Заголовок 7 Знак"/>
    <w:basedOn w:val="a0"/>
    <w:link w:val="7"/>
    <w:semiHidden/>
    <w:rsid w:val="00FF29A9"/>
    <w:rPr>
      <w:rFonts w:ascii="Calibri" w:eastAsia="Times New Roman" w:hAnsi="Calibri" w:cs="Times New Roman"/>
      <w:sz w:val="24"/>
      <w:szCs w:val="24"/>
    </w:rPr>
  </w:style>
  <w:style w:type="character" w:customStyle="1" w:styleId="1f3">
    <w:name w:val="Подзаголовок Знак1"/>
    <w:basedOn w:val="a0"/>
    <w:uiPriority w:val="99"/>
    <w:locked/>
    <w:rsid w:val="00FF29A9"/>
    <w:rPr>
      <w:rFonts w:ascii="Calibri" w:eastAsia="Times New Roman" w:hAnsi="Calibri" w:cs="Times New Roman"/>
      <w:caps/>
      <w:color w:val="595959"/>
      <w:spacing w:val="10"/>
      <w:sz w:val="24"/>
      <w:szCs w:val="24"/>
      <w:lang w:val="en-US"/>
    </w:rPr>
  </w:style>
  <w:style w:type="paragraph" w:styleId="afffff3">
    <w:name w:val="List Paragraph"/>
    <w:basedOn w:val="a"/>
    <w:uiPriority w:val="34"/>
    <w:qFormat/>
    <w:rsid w:val="00D83687"/>
    <w:pPr>
      <w:ind w:left="720"/>
      <w:contextualSpacing/>
    </w:pPr>
  </w:style>
  <w:style w:type="paragraph" w:customStyle="1" w:styleId="2b">
    <w:name w:val="Стиль Заголовок 2"/>
    <w:aliases w:val="Полнотекст_Подзаголовок + 11 пт Белый"/>
    <w:basedOn w:val="2"/>
    <w:rsid w:val="000043B6"/>
    <w:pPr>
      <w:pBdr>
        <w:top w:val="single" w:sz="4" w:space="1" w:color="auto"/>
        <w:left w:val="single" w:sz="4" w:space="4" w:color="auto"/>
        <w:bottom w:val="single" w:sz="4" w:space="1" w:color="auto"/>
        <w:right w:val="single" w:sz="4" w:space="4" w:color="auto"/>
      </w:pBdr>
      <w:spacing w:line="360" w:lineRule="auto"/>
    </w:pPr>
    <w:rPr>
      <w:color w:val="FFFFFF"/>
      <w:sz w:val="22"/>
    </w:rPr>
  </w:style>
  <w:style w:type="character" w:styleId="afffff4">
    <w:name w:val="annotation reference"/>
    <w:basedOn w:val="a0"/>
    <w:semiHidden/>
    <w:unhideWhenUsed/>
    <w:rsid w:val="000043B6"/>
    <w:rPr>
      <w:sz w:val="16"/>
      <w:szCs w:val="16"/>
    </w:rPr>
  </w:style>
  <w:style w:type="paragraph" w:styleId="afffff5">
    <w:name w:val="annotation text"/>
    <w:basedOn w:val="a"/>
    <w:link w:val="afffff6"/>
    <w:semiHidden/>
    <w:unhideWhenUsed/>
    <w:rsid w:val="000043B6"/>
  </w:style>
  <w:style w:type="character" w:customStyle="1" w:styleId="afffff6">
    <w:name w:val="Текст примечания Знак"/>
    <w:basedOn w:val="a0"/>
    <w:link w:val="afffff5"/>
    <w:semiHidden/>
    <w:rsid w:val="000043B6"/>
  </w:style>
  <w:style w:type="paragraph" w:styleId="afffff7">
    <w:name w:val="annotation subject"/>
    <w:basedOn w:val="afffff5"/>
    <w:next w:val="afffff5"/>
    <w:link w:val="afffff8"/>
    <w:semiHidden/>
    <w:unhideWhenUsed/>
    <w:rsid w:val="000043B6"/>
    <w:rPr>
      <w:b/>
      <w:bCs/>
    </w:rPr>
  </w:style>
  <w:style w:type="character" w:customStyle="1" w:styleId="afffff8">
    <w:name w:val="Тема примечания Знак"/>
    <w:basedOn w:val="afffff6"/>
    <w:link w:val="afffff7"/>
    <w:semiHidden/>
    <w:rsid w:val="000043B6"/>
    <w:rPr>
      <w:b/>
      <w:bCs/>
    </w:rPr>
  </w:style>
  <w:style w:type="character" w:customStyle="1" w:styleId="articlebody">
    <w:name w:val="articlebody"/>
    <w:basedOn w:val="a0"/>
    <w:rsid w:val="008823AD"/>
  </w:style>
  <w:style w:type="character" w:customStyle="1" w:styleId="ao105276">
    <w:name w:val="ao_105276"/>
    <w:basedOn w:val="a0"/>
    <w:rsid w:val="008823AD"/>
  </w:style>
  <w:style w:type="character" w:customStyle="1" w:styleId="ao70404">
    <w:name w:val="ao_70404"/>
    <w:basedOn w:val="a0"/>
    <w:rsid w:val="008823AD"/>
  </w:style>
  <w:style w:type="character" w:customStyle="1" w:styleId="ao6935">
    <w:name w:val="ao_6935"/>
    <w:basedOn w:val="a0"/>
    <w:rsid w:val="008823AD"/>
  </w:style>
  <w:style w:type="paragraph" w:customStyle="1" w:styleId="2c">
    <w:name w:val="Стиль Оглавление 2 + Авто"/>
    <w:basedOn w:val="26"/>
    <w:rsid w:val="008B0A12"/>
    <w:rPr>
      <w:bCs/>
      <w:color w:val="000000" w:themeColor="text1"/>
    </w:rPr>
  </w:style>
  <w:style w:type="paragraph" w:customStyle="1" w:styleId="afffff9">
    <w:name w:val="Дайджест_ТЕКСТ"/>
    <w:basedOn w:val="a"/>
    <w:rsid w:val="00BA494B"/>
    <w:pPr>
      <w:jc w:val="both"/>
    </w:pPr>
    <w:rPr>
      <w:rFonts w:ascii="Arial" w:eastAsia="Arial" w:hAnsi="Arial" w:cs="Arial"/>
      <w:color w:val="000000"/>
      <w:szCs w:val="24"/>
      <w:shd w:val="clear" w:color="auto" w:fill="FFFFFF"/>
    </w:rPr>
  </w:style>
  <w:style w:type="numbering" w:customStyle="1" w:styleId="1f4">
    <w:name w:val="Нет списка1"/>
    <w:next w:val="a2"/>
    <w:uiPriority w:val="99"/>
    <w:semiHidden/>
    <w:unhideWhenUsed/>
    <w:rsid w:val="000B49F2"/>
  </w:style>
  <w:style w:type="paragraph" w:customStyle="1" w:styleId="TocStyle">
    <w:name w:val="TocStyle"/>
    <w:rsid w:val="000B49F2"/>
    <w:pPr>
      <w:spacing w:before="240" w:after="240"/>
    </w:pPr>
    <w:rPr>
      <w:rFonts w:ascii="Arial" w:eastAsia="Arial" w:hAnsi="Arial" w:cs="Arial"/>
      <w:color w:val="767171"/>
      <w:sz w:val="24"/>
      <w:shd w:val="clear" w:color="auto" w:fill="FFFFFF"/>
    </w:rPr>
  </w:style>
  <w:style w:type="paragraph" w:customStyle="1" w:styleId="reprints0">
    <w:name w:val="reprints_дайджест"/>
    <w:basedOn w:val="a"/>
    <w:rsid w:val="000B49F2"/>
    <w:pPr>
      <w:spacing w:after="120"/>
      <w:jc w:val="right"/>
    </w:pPr>
    <w:rPr>
      <w:rFonts w:ascii="Arial" w:eastAsia="Arial" w:hAnsi="Arial" w:cs="Arial"/>
      <w:color w:val="595959"/>
      <w:szCs w:val="24"/>
      <w:shd w:val="clear" w:color="auto" w:fill="FFFFFF"/>
    </w:rPr>
  </w:style>
  <w:style w:type="paragraph" w:customStyle="1" w:styleId="WarningStyle">
    <w:name w:val="WarningStyle"/>
    <w:basedOn w:val="a"/>
    <w:rsid w:val="000B49F2"/>
    <w:pPr>
      <w:spacing w:before="120" w:after="240"/>
    </w:pPr>
    <w:rPr>
      <w:rFonts w:ascii="Arial" w:eastAsia="Arial" w:hAnsi="Arial" w:cs="Arial"/>
      <w:color w:val="595959"/>
      <w:szCs w:val="24"/>
      <w:shd w:val="clear" w:color="auto" w:fill="FFFFFF"/>
    </w:rPr>
  </w:style>
  <w:style w:type="paragraph" w:customStyle="1" w:styleId="UserMsgStyle">
    <w:name w:val="UserMsgStyle"/>
    <w:basedOn w:val="a"/>
    <w:rsid w:val="000B49F2"/>
    <w:rPr>
      <w:rFonts w:ascii="Arial" w:eastAsia="Arial" w:hAnsi="Arial" w:cs="Arial"/>
      <w:color w:val="595959"/>
      <w:sz w:val="16"/>
      <w:szCs w:val="24"/>
      <w:shd w:val="clear" w:color="auto" w:fill="FFFFFF"/>
    </w:rPr>
  </w:style>
  <w:style w:type="numbering" w:customStyle="1" w:styleId="2d">
    <w:name w:val="Нет списка2"/>
    <w:next w:val="a2"/>
    <w:semiHidden/>
    <w:rsid w:val="009102FB"/>
  </w:style>
  <w:style w:type="paragraph" w:customStyle="1" w:styleId="HeaderStyle">
    <w:name w:val="HeaderStyle"/>
    <w:basedOn w:val="a"/>
    <w:rsid w:val="009102FB"/>
    <w:pPr>
      <w:jc w:val="center"/>
    </w:pPr>
    <w:rPr>
      <w:rFonts w:ascii="Arial" w:eastAsia="Arial" w:hAnsi="Arial" w:cs="Arial"/>
      <w:color w:val="000000"/>
      <w:sz w:val="28"/>
      <w:szCs w:val="24"/>
      <w:shd w:val="clear" w:color="auto" w:fill="FFFFFF"/>
    </w:rPr>
  </w:style>
  <w:style w:type="paragraph" w:customStyle="1" w:styleId="RubricHeaderStyle">
    <w:name w:val="RubricHeaderStyle"/>
    <w:basedOn w:val="a"/>
    <w:rsid w:val="009102FB"/>
    <w:pPr>
      <w:pBdr>
        <w:top w:val="single" w:sz="34" w:space="2" w:color="1B67E0"/>
        <w:left w:val="single" w:sz="34" w:space="2" w:color="1B67E0"/>
        <w:bottom w:val="single" w:sz="34" w:space="2" w:color="1B67E0"/>
        <w:right w:val="single" w:sz="34" w:space="2" w:color="1B67E0"/>
        <w:between w:val="single" w:sz="34" w:space="2" w:color="1B67E0"/>
      </w:pBdr>
      <w:shd w:val="clear" w:color="auto" w:fill="1B67E0"/>
      <w:jc w:val="center"/>
      <w:outlineLvl w:val="1"/>
    </w:pPr>
    <w:rPr>
      <w:rFonts w:ascii="Arial" w:eastAsia="Arial" w:hAnsi="Arial" w:cs="Arial"/>
      <w:color w:val="FFFFFF"/>
      <w:sz w:val="28"/>
      <w:szCs w:val="24"/>
      <w:shd w:val="clear" w:color="auto" w:fill="1B67E0"/>
    </w:rPr>
  </w:style>
  <w:style w:type="paragraph" w:customStyle="1" w:styleId="RubricSubHeaderStyle">
    <w:name w:val="RubricSubHeaderStyle"/>
    <w:basedOn w:val="a"/>
    <w:rsid w:val="009102FB"/>
    <w:pPr>
      <w:pBdr>
        <w:top w:val="single" w:sz="34" w:space="2" w:color="AFD1F0"/>
        <w:left w:val="single" w:sz="34" w:space="2" w:color="AFD1F0"/>
        <w:bottom w:val="single" w:sz="34" w:space="2" w:color="AFD1F0"/>
        <w:right w:val="single" w:sz="34" w:space="2" w:color="AFD1F0"/>
        <w:between w:val="single" w:sz="34" w:space="2" w:color="AFD1F0"/>
      </w:pBdr>
      <w:shd w:val="clear" w:color="auto" w:fill="AFD1F0"/>
      <w:outlineLvl w:val="2"/>
    </w:pPr>
    <w:rPr>
      <w:rFonts w:ascii="Arial" w:eastAsia="Arial" w:hAnsi="Arial" w:cs="Arial"/>
      <w:color w:val="FFFFFF"/>
      <w:sz w:val="24"/>
      <w:szCs w:val="24"/>
      <w:shd w:val="clear" w:color="auto" w:fill="AFD1F0"/>
    </w:rPr>
  </w:style>
  <w:style w:type="numbering" w:customStyle="1" w:styleId="37">
    <w:name w:val="Нет списка3"/>
    <w:next w:val="a2"/>
    <w:semiHidden/>
    <w:rsid w:val="007F6402"/>
  </w:style>
  <w:style w:type="numbering" w:customStyle="1" w:styleId="43">
    <w:name w:val="Нет списка4"/>
    <w:next w:val="a2"/>
    <w:semiHidden/>
    <w:rsid w:val="00735017"/>
  </w:style>
  <w:style w:type="numbering" w:customStyle="1" w:styleId="53">
    <w:name w:val="Нет списка5"/>
    <w:next w:val="a2"/>
    <w:semiHidden/>
    <w:rsid w:val="00735017"/>
  </w:style>
  <w:style w:type="character" w:customStyle="1" w:styleId="afffb">
    <w:name w:val="Схема документа Знак"/>
    <w:basedOn w:val="a0"/>
    <w:link w:val="afffa"/>
    <w:rsid w:val="000B3D1B"/>
    <w:rPr>
      <w:rFonts w:ascii="Tahoma" w:hAnsi="Tahoma" w:cs="Tahoma"/>
      <w:shd w:val="clear" w:color="auto" w:fill="000080"/>
    </w:rPr>
  </w:style>
  <w:style w:type="numbering" w:customStyle="1" w:styleId="61">
    <w:name w:val="Нет списка6"/>
    <w:next w:val="a2"/>
    <w:semiHidden/>
    <w:rsid w:val="001745FA"/>
  </w:style>
  <w:style w:type="numbering" w:customStyle="1" w:styleId="73">
    <w:name w:val="Нет списка7"/>
    <w:next w:val="a2"/>
    <w:semiHidden/>
    <w:rsid w:val="001A7DA2"/>
  </w:style>
  <w:style w:type="paragraph" w:customStyle="1" w:styleId="TabHyperlink0">
    <w:name w:val="TabHyperlink"/>
    <w:rsid w:val="001A7DA2"/>
    <w:rPr>
      <w:rFonts w:ascii="Arial" w:eastAsia="Arial" w:hAnsi="Arial" w:cs="Arial"/>
      <w:color w:val="0000FF"/>
      <w:sz w:val="16"/>
      <w:u w:val="single"/>
    </w:rPr>
  </w:style>
  <w:style w:type="paragraph" w:customStyle="1" w:styleId="UserTabMsgStyle">
    <w:name w:val="UserTabMsgStyle"/>
    <w:rsid w:val="001A7DA2"/>
    <w:rPr>
      <w:rFonts w:ascii="Arial" w:eastAsia="Arial" w:hAnsi="Arial" w:cs="Arial"/>
      <w:color w:val="595959"/>
      <w:sz w:val="14"/>
    </w:rPr>
  </w:style>
  <w:style w:type="character" w:customStyle="1" w:styleId="datepartdate">
    <w:name w:val="datepart_date"/>
    <w:basedOn w:val="a0"/>
    <w:rsid w:val="0032698F"/>
  </w:style>
  <w:style w:type="character" w:customStyle="1" w:styleId="dateparttime">
    <w:name w:val="datepart_time"/>
    <w:basedOn w:val="a0"/>
    <w:rsid w:val="0032698F"/>
  </w:style>
  <w:style w:type="character" w:customStyle="1" w:styleId="ao127800">
    <w:name w:val="ao_127800"/>
    <w:basedOn w:val="a0"/>
    <w:rsid w:val="00697A5A"/>
  </w:style>
  <w:style w:type="character" w:customStyle="1" w:styleId="ao190673">
    <w:name w:val="ao_190673"/>
    <w:basedOn w:val="a0"/>
    <w:rsid w:val="00697A5A"/>
  </w:style>
  <w:style w:type="character" w:customStyle="1" w:styleId="ao7668">
    <w:name w:val="ao_7668"/>
    <w:basedOn w:val="a0"/>
    <w:rsid w:val="00697A5A"/>
  </w:style>
  <w:style w:type="character" w:customStyle="1" w:styleId="ao13775">
    <w:name w:val="ao_13775"/>
    <w:basedOn w:val="a0"/>
    <w:rsid w:val="00697A5A"/>
  </w:style>
  <w:style w:type="character" w:customStyle="1" w:styleId="ao71161">
    <w:name w:val="ao_71161"/>
    <w:basedOn w:val="a0"/>
    <w:rsid w:val="00697A5A"/>
  </w:style>
  <w:style w:type="numbering" w:customStyle="1" w:styleId="80">
    <w:name w:val="Нет списка8"/>
    <w:next w:val="a2"/>
    <w:semiHidden/>
    <w:unhideWhenUsed/>
    <w:rsid w:val="007B6B19"/>
  </w:style>
  <w:style w:type="paragraph" w:customStyle="1" w:styleId="TocFieldsStyle">
    <w:name w:val="TocFieldsStyle"/>
    <w:basedOn w:val="a"/>
    <w:rsid w:val="007B6B19"/>
    <w:pPr>
      <w:ind w:left="240"/>
    </w:pPr>
    <w:rPr>
      <w:rFonts w:ascii="Arial" w:eastAsia="Arial" w:hAnsi="Arial" w:cs="Arial"/>
      <w:b/>
      <w:i/>
      <w:color w:val="000000"/>
      <w:sz w:val="18"/>
      <w:szCs w:val="24"/>
      <w:shd w:val="clear" w:color="auto" w:fill="FFFFFF"/>
    </w:rPr>
  </w:style>
  <w:style w:type="numbering" w:customStyle="1" w:styleId="90">
    <w:name w:val="Нет списка9"/>
    <w:next w:val="a2"/>
    <w:semiHidden/>
    <w:rsid w:val="00E45643"/>
  </w:style>
  <w:style w:type="character" w:customStyle="1" w:styleId="afffe">
    <w:name w:val="Текст выноски Знак"/>
    <w:basedOn w:val="a0"/>
    <w:link w:val="afffd"/>
    <w:rsid w:val="00E45643"/>
    <w:rPr>
      <w:rFonts w:ascii="Tahoma" w:hAnsi="Tahoma" w:cs="Tahoma"/>
      <w:sz w:val="16"/>
      <w:szCs w:val="16"/>
    </w:rPr>
  </w:style>
  <w:style w:type="numbering" w:customStyle="1" w:styleId="101">
    <w:name w:val="Нет списка10"/>
    <w:next w:val="a2"/>
    <w:uiPriority w:val="99"/>
    <w:semiHidden/>
    <w:unhideWhenUsed/>
    <w:rsid w:val="006C347C"/>
  </w:style>
  <w:style w:type="numbering" w:customStyle="1" w:styleId="116">
    <w:name w:val="Нет списка11"/>
    <w:next w:val="a2"/>
    <w:uiPriority w:val="99"/>
    <w:semiHidden/>
    <w:unhideWhenUsed/>
    <w:rsid w:val="009F72DF"/>
  </w:style>
  <w:style w:type="numbering" w:customStyle="1" w:styleId="125">
    <w:name w:val="Нет списка12"/>
    <w:next w:val="a2"/>
    <w:uiPriority w:val="99"/>
    <w:semiHidden/>
    <w:unhideWhenUsed/>
    <w:rsid w:val="00380E76"/>
  </w:style>
  <w:style w:type="numbering" w:customStyle="1" w:styleId="131">
    <w:name w:val="Нет списка13"/>
    <w:next w:val="a2"/>
    <w:uiPriority w:val="99"/>
    <w:semiHidden/>
    <w:unhideWhenUsed/>
    <w:rsid w:val="00E33BBE"/>
  </w:style>
  <w:style w:type="numbering" w:customStyle="1" w:styleId="140">
    <w:name w:val="Нет списка14"/>
    <w:next w:val="a2"/>
    <w:uiPriority w:val="99"/>
    <w:semiHidden/>
    <w:unhideWhenUsed/>
    <w:rsid w:val="00695578"/>
  </w:style>
  <w:style w:type="numbering" w:customStyle="1" w:styleId="150">
    <w:name w:val="Нет списка15"/>
    <w:next w:val="a2"/>
    <w:uiPriority w:val="99"/>
    <w:semiHidden/>
    <w:unhideWhenUsed/>
    <w:rsid w:val="00521676"/>
  </w:style>
  <w:style w:type="numbering" w:customStyle="1" w:styleId="160">
    <w:name w:val="Нет списка16"/>
    <w:next w:val="a2"/>
    <w:uiPriority w:val="99"/>
    <w:semiHidden/>
    <w:unhideWhenUsed/>
    <w:rsid w:val="00CC31B3"/>
  </w:style>
  <w:style w:type="numbering" w:customStyle="1" w:styleId="170">
    <w:name w:val="Нет списка17"/>
    <w:next w:val="a2"/>
    <w:uiPriority w:val="99"/>
    <w:semiHidden/>
    <w:unhideWhenUsed/>
    <w:rsid w:val="00166827"/>
  </w:style>
  <w:style w:type="numbering" w:customStyle="1" w:styleId="180">
    <w:name w:val="Нет списка18"/>
    <w:next w:val="a2"/>
    <w:uiPriority w:val="99"/>
    <w:semiHidden/>
    <w:unhideWhenUsed/>
    <w:rsid w:val="00AA2AF5"/>
  </w:style>
  <w:style w:type="numbering" w:customStyle="1" w:styleId="190">
    <w:name w:val="Нет списка19"/>
    <w:next w:val="a2"/>
    <w:uiPriority w:val="99"/>
    <w:semiHidden/>
    <w:unhideWhenUsed/>
    <w:rsid w:val="007161B3"/>
  </w:style>
  <w:style w:type="numbering" w:customStyle="1" w:styleId="200">
    <w:name w:val="Нет списка20"/>
    <w:next w:val="a2"/>
    <w:uiPriority w:val="99"/>
    <w:semiHidden/>
    <w:unhideWhenUsed/>
    <w:rsid w:val="00F81673"/>
  </w:style>
  <w:style w:type="numbering" w:customStyle="1" w:styleId="210">
    <w:name w:val="Нет списка21"/>
    <w:next w:val="a2"/>
    <w:uiPriority w:val="99"/>
    <w:semiHidden/>
    <w:unhideWhenUsed/>
    <w:rsid w:val="00EE56B3"/>
  </w:style>
  <w:style w:type="numbering" w:customStyle="1" w:styleId="220">
    <w:name w:val="Нет списка22"/>
    <w:next w:val="a2"/>
    <w:uiPriority w:val="99"/>
    <w:semiHidden/>
    <w:unhideWhenUsed/>
    <w:rsid w:val="00AF64F1"/>
  </w:style>
  <w:style w:type="numbering" w:customStyle="1" w:styleId="230">
    <w:name w:val="Нет списка23"/>
    <w:next w:val="a2"/>
    <w:uiPriority w:val="99"/>
    <w:semiHidden/>
    <w:unhideWhenUsed/>
    <w:rsid w:val="00654E34"/>
  </w:style>
  <w:style w:type="numbering" w:customStyle="1" w:styleId="240">
    <w:name w:val="Нет списка24"/>
    <w:next w:val="a2"/>
    <w:uiPriority w:val="99"/>
    <w:semiHidden/>
    <w:unhideWhenUsed/>
    <w:rsid w:val="00B11479"/>
  </w:style>
  <w:style w:type="numbering" w:customStyle="1" w:styleId="250">
    <w:name w:val="Нет списка25"/>
    <w:next w:val="a2"/>
    <w:uiPriority w:val="99"/>
    <w:semiHidden/>
    <w:unhideWhenUsed/>
    <w:rsid w:val="00C04102"/>
  </w:style>
  <w:style w:type="numbering" w:customStyle="1" w:styleId="260">
    <w:name w:val="Нет списка26"/>
    <w:next w:val="a2"/>
    <w:uiPriority w:val="99"/>
    <w:semiHidden/>
    <w:unhideWhenUsed/>
    <w:rsid w:val="00961921"/>
  </w:style>
  <w:style w:type="numbering" w:customStyle="1" w:styleId="270">
    <w:name w:val="Нет списка27"/>
    <w:next w:val="a2"/>
    <w:uiPriority w:val="99"/>
    <w:semiHidden/>
    <w:unhideWhenUsed/>
    <w:rsid w:val="00FB40A6"/>
  </w:style>
  <w:style w:type="numbering" w:customStyle="1" w:styleId="280">
    <w:name w:val="Нет списка28"/>
    <w:next w:val="a2"/>
    <w:uiPriority w:val="99"/>
    <w:semiHidden/>
    <w:unhideWhenUsed/>
    <w:rsid w:val="006C48FD"/>
  </w:style>
  <w:style w:type="numbering" w:customStyle="1" w:styleId="290">
    <w:name w:val="Нет списка29"/>
    <w:next w:val="a2"/>
    <w:uiPriority w:val="99"/>
    <w:semiHidden/>
    <w:unhideWhenUsed/>
    <w:rsid w:val="00585367"/>
  </w:style>
  <w:style w:type="numbering" w:customStyle="1" w:styleId="300">
    <w:name w:val="Нет списка30"/>
    <w:next w:val="a2"/>
    <w:uiPriority w:val="99"/>
    <w:semiHidden/>
    <w:unhideWhenUsed/>
    <w:rsid w:val="000843BD"/>
  </w:style>
  <w:style w:type="numbering" w:customStyle="1" w:styleId="310">
    <w:name w:val="Нет списка31"/>
    <w:next w:val="a2"/>
    <w:uiPriority w:val="99"/>
    <w:semiHidden/>
    <w:unhideWhenUsed/>
    <w:rsid w:val="006D18EA"/>
  </w:style>
  <w:style w:type="numbering" w:customStyle="1" w:styleId="320">
    <w:name w:val="Нет списка32"/>
    <w:next w:val="a2"/>
    <w:uiPriority w:val="99"/>
    <w:semiHidden/>
    <w:unhideWhenUsed/>
    <w:rsid w:val="00CA35D5"/>
  </w:style>
  <w:style w:type="numbering" w:customStyle="1" w:styleId="330">
    <w:name w:val="Нет списка33"/>
    <w:next w:val="a2"/>
    <w:uiPriority w:val="99"/>
    <w:semiHidden/>
    <w:unhideWhenUsed/>
    <w:rsid w:val="00FE671B"/>
  </w:style>
  <w:style w:type="numbering" w:customStyle="1" w:styleId="340">
    <w:name w:val="Нет списка34"/>
    <w:next w:val="a2"/>
    <w:uiPriority w:val="99"/>
    <w:semiHidden/>
    <w:unhideWhenUsed/>
    <w:rsid w:val="00F73C5E"/>
  </w:style>
  <w:style w:type="numbering" w:customStyle="1" w:styleId="350">
    <w:name w:val="Нет списка35"/>
    <w:next w:val="a2"/>
    <w:uiPriority w:val="99"/>
    <w:semiHidden/>
    <w:unhideWhenUsed/>
    <w:rsid w:val="00CF7E34"/>
  </w:style>
  <w:style w:type="numbering" w:customStyle="1" w:styleId="360">
    <w:name w:val="Нет списка36"/>
    <w:next w:val="a2"/>
    <w:uiPriority w:val="99"/>
    <w:semiHidden/>
    <w:unhideWhenUsed/>
    <w:rsid w:val="003F2459"/>
  </w:style>
  <w:style w:type="numbering" w:customStyle="1" w:styleId="370">
    <w:name w:val="Нет списка37"/>
    <w:next w:val="a2"/>
    <w:uiPriority w:val="99"/>
    <w:semiHidden/>
    <w:unhideWhenUsed/>
    <w:rsid w:val="005C69E8"/>
  </w:style>
  <w:style w:type="numbering" w:customStyle="1" w:styleId="38">
    <w:name w:val="Нет списка38"/>
    <w:next w:val="a2"/>
    <w:uiPriority w:val="99"/>
    <w:semiHidden/>
    <w:unhideWhenUsed/>
    <w:rsid w:val="00173DD5"/>
  </w:style>
  <w:style w:type="numbering" w:customStyle="1" w:styleId="39">
    <w:name w:val="Нет списка39"/>
    <w:next w:val="a2"/>
    <w:uiPriority w:val="99"/>
    <w:semiHidden/>
    <w:unhideWhenUsed/>
    <w:rsid w:val="003F5DAE"/>
  </w:style>
  <w:style w:type="numbering" w:customStyle="1" w:styleId="400">
    <w:name w:val="Нет списка40"/>
    <w:next w:val="a2"/>
    <w:uiPriority w:val="99"/>
    <w:semiHidden/>
    <w:unhideWhenUsed/>
    <w:rsid w:val="00751ADD"/>
  </w:style>
  <w:style w:type="numbering" w:customStyle="1" w:styleId="411">
    <w:name w:val="Нет списка41"/>
    <w:next w:val="a2"/>
    <w:uiPriority w:val="99"/>
    <w:semiHidden/>
    <w:unhideWhenUsed/>
    <w:rsid w:val="003E6323"/>
  </w:style>
  <w:style w:type="numbering" w:customStyle="1" w:styleId="420">
    <w:name w:val="Нет списка42"/>
    <w:next w:val="a2"/>
    <w:uiPriority w:val="99"/>
    <w:semiHidden/>
    <w:unhideWhenUsed/>
    <w:rsid w:val="00843EB1"/>
  </w:style>
  <w:style w:type="numbering" w:customStyle="1" w:styleId="430">
    <w:name w:val="Нет списка43"/>
    <w:next w:val="a2"/>
    <w:uiPriority w:val="99"/>
    <w:semiHidden/>
    <w:unhideWhenUsed/>
    <w:rsid w:val="00646EBE"/>
  </w:style>
  <w:style w:type="numbering" w:customStyle="1" w:styleId="440">
    <w:name w:val="Нет списка44"/>
    <w:next w:val="a2"/>
    <w:uiPriority w:val="99"/>
    <w:semiHidden/>
    <w:unhideWhenUsed/>
    <w:rsid w:val="00F01FB2"/>
  </w:style>
  <w:style w:type="numbering" w:customStyle="1" w:styleId="45">
    <w:name w:val="Нет списка45"/>
    <w:next w:val="a2"/>
    <w:uiPriority w:val="99"/>
    <w:semiHidden/>
    <w:unhideWhenUsed/>
    <w:rsid w:val="00CF42FA"/>
  </w:style>
  <w:style w:type="numbering" w:customStyle="1" w:styleId="46">
    <w:name w:val="Нет списка46"/>
    <w:next w:val="a2"/>
    <w:uiPriority w:val="99"/>
    <w:semiHidden/>
    <w:unhideWhenUsed/>
    <w:rsid w:val="00532789"/>
  </w:style>
  <w:style w:type="numbering" w:customStyle="1" w:styleId="47">
    <w:name w:val="Нет списка47"/>
    <w:next w:val="a2"/>
    <w:uiPriority w:val="99"/>
    <w:semiHidden/>
    <w:unhideWhenUsed/>
    <w:rsid w:val="00A91B8B"/>
  </w:style>
  <w:style w:type="numbering" w:customStyle="1" w:styleId="48">
    <w:name w:val="Нет списка48"/>
    <w:next w:val="a2"/>
    <w:uiPriority w:val="99"/>
    <w:semiHidden/>
    <w:unhideWhenUsed/>
    <w:rsid w:val="00FA3EA0"/>
  </w:style>
  <w:style w:type="numbering" w:customStyle="1" w:styleId="49">
    <w:name w:val="Нет списка49"/>
    <w:next w:val="a2"/>
    <w:uiPriority w:val="99"/>
    <w:semiHidden/>
    <w:unhideWhenUsed/>
    <w:rsid w:val="004B64D9"/>
  </w:style>
  <w:style w:type="numbering" w:customStyle="1" w:styleId="500">
    <w:name w:val="Нет списка50"/>
    <w:next w:val="a2"/>
    <w:uiPriority w:val="99"/>
    <w:semiHidden/>
    <w:unhideWhenUsed/>
    <w:rsid w:val="00A47B50"/>
  </w:style>
  <w:style w:type="numbering" w:customStyle="1" w:styleId="510">
    <w:name w:val="Нет списка51"/>
    <w:next w:val="a2"/>
    <w:uiPriority w:val="99"/>
    <w:semiHidden/>
    <w:unhideWhenUsed/>
    <w:rsid w:val="00966741"/>
  </w:style>
  <w:style w:type="numbering" w:customStyle="1" w:styleId="520">
    <w:name w:val="Нет списка52"/>
    <w:next w:val="a2"/>
    <w:uiPriority w:val="99"/>
    <w:semiHidden/>
    <w:unhideWhenUsed/>
    <w:rsid w:val="0085535D"/>
  </w:style>
  <w:style w:type="numbering" w:customStyle="1" w:styleId="530">
    <w:name w:val="Нет списка53"/>
    <w:next w:val="a2"/>
    <w:uiPriority w:val="99"/>
    <w:semiHidden/>
    <w:unhideWhenUsed/>
    <w:rsid w:val="00F07D16"/>
  </w:style>
  <w:style w:type="numbering" w:customStyle="1" w:styleId="54">
    <w:name w:val="Нет списка54"/>
    <w:next w:val="a2"/>
    <w:uiPriority w:val="99"/>
    <w:semiHidden/>
    <w:unhideWhenUsed/>
    <w:rsid w:val="00D31B4D"/>
  </w:style>
  <w:style w:type="numbering" w:customStyle="1" w:styleId="55">
    <w:name w:val="Нет списка55"/>
    <w:next w:val="a2"/>
    <w:uiPriority w:val="99"/>
    <w:semiHidden/>
    <w:unhideWhenUsed/>
    <w:rsid w:val="00483FB1"/>
  </w:style>
  <w:style w:type="numbering" w:customStyle="1" w:styleId="56">
    <w:name w:val="Нет списка56"/>
    <w:next w:val="a2"/>
    <w:uiPriority w:val="99"/>
    <w:semiHidden/>
    <w:unhideWhenUsed/>
    <w:rsid w:val="00827733"/>
  </w:style>
  <w:style w:type="numbering" w:customStyle="1" w:styleId="57">
    <w:name w:val="Нет списка57"/>
    <w:next w:val="a2"/>
    <w:uiPriority w:val="99"/>
    <w:semiHidden/>
    <w:unhideWhenUsed/>
    <w:rsid w:val="00046418"/>
  </w:style>
  <w:style w:type="numbering" w:customStyle="1" w:styleId="58">
    <w:name w:val="Нет списка58"/>
    <w:next w:val="a2"/>
    <w:uiPriority w:val="99"/>
    <w:semiHidden/>
    <w:unhideWhenUsed/>
    <w:rsid w:val="005E40FA"/>
  </w:style>
  <w:style w:type="numbering" w:customStyle="1" w:styleId="59">
    <w:name w:val="Нет списка59"/>
    <w:next w:val="a2"/>
    <w:uiPriority w:val="99"/>
    <w:semiHidden/>
    <w:unhideWhenUsed/>
    <w:rsid w:val="008F7D78"/>
  </w:style>
  <w:style w:type="numbering" w:customStyle="1" w:styleId="600">
    <w:name w:val="Нет списка60"/>
    <w:next w:val="a2"/>
    <w:uiPriority w:val="99"/>
    <w:semiHidden/>
    <w:unhideWhenUsed/>
    <w:rsid w:val="00ED03DD"/>
  </w:style>
  <w:style w:type="numbering" w:customStyle="1" w:styleId="610">
    <w:name w:val="Нет списка61"/>
    <w:next w:val="a2"/>
    <w:uiPriority w:val="99"/>
    <w:semiHidden/>
    <w:unhideWhenUsed/>
    <w:rsid w:val="00FF3CEB"/>
  </w:style>
  <w:style w:type="numbering" w:customStyle="1" w:styleId="62">
    <w:name w:val="Нет списка62"/>
    <w:next w:val="a2"/>
    <w:uiPriority w:val="99"/>
    <w:semiHidden/>
    <w:unhideWhenUsed/>
    <w:rsid w:val="00224726"/>
  </w:style>
  <w:style w:type="numbering" w:customStyle="1" w:styleId="63">
    <w:name w:val="Нет списка63"/>
    <w:next w:val="a2"/>
    <w:uiPriority w:val="99"/>
    <w:semiHidden/>
    <w:unhideWhenUsed/>
    <w:rsid w:val="001F6DCA"/>
  </w:style>
  <w:style w:type="numbering" w:customStyle="1" w:styleId="64">
    <w:name w:val="Нет списка64"/>
    <w:next w:val="a2"/>
    <w:uiPriority w:val="99"/>
    <w:semiHidden/>
    <w:unhideWhenUsed/>
    <w:rsid w:val="004446F6"/>
  </w:style>
  <w:style w:type="numbering" w:customStyle="1" w:styleId="65">
    <w:name w:val="Нет списка65"/>
    <w:next w:val="a2"/>
    <w:uiPriority w:val="99"/>
    <w:semiHidden/>
    <w:unhideWhenUsed/>
    <w:rsid w:val="009B108C"/>
  </w:style>
  <w:style w:type="numbering" w:customStyle="1" w:styleId="66">
    <w:name w:val="Нет списка66"/>
    <w:next w:val="a2"/>
    <w:uiPriority w:val="99"/>
    <w:semiHidden/>
    <w:unhideWhenUsed/>
    <w:rsid w:val="00CA6E7D"/>
  </w:style>
  <w:style w:type="numbering" w:customStyle="1" w:styleId="67">
    <w:name w:val="Нет списка67"/>
    <w:next w:val="a2"/>
    <w:uiPriority w:val="99"/>
    <w:semiHidden/>
    <w:unhideWhenUsed/>
    <w:rsid w:val="00ED0012"/>
  </w:style>
  <w:style w:type="numbering" w:customStyle="1" w:styleId="68">
    <w:name w:val="Нет списка68"/>
    <w:next w:val="a2"/>
    <w:uiPriority w:val="99"/>
    <w:semiHidden/>
    <w:unhideWhenUsed/>
    <w:rsid w:val="002503D3"/>
  </w:style>
  <w:style w:type="numbering" w:customStyle="1" w:styleId="69">
    <w:name w:val="Нет списка69"/>
    <w:next w:val="a2"/>
    <w:uiPriority w:val="99"/>
    <w:semiHidden/>
    <w:unhideWhenUsed/>
    <w:rsid w:val="006F07DB"/>
  </w:style>
  <w:style w:type="numbering" w:customStyle="1" w:styleId="700">
    <w:name w:val="Нет списка70"/>
    <w:next w:val="a2"/>
    <w:uiPriority w:val="99"/>
    <w:semiHidden/>
    <w:unhideWhenUsed/>
    <w:rsid w:val="00ED0311"/>
  </w:style>
  <w:style w:type="paragraph" w:customStyle="1" w:styleId="TocHeadersStyle">
    <w:name w:val="TocHeadersStyle"/>
    <w:basedOn w:val="a"/>
    <w:rsid w:val="00ED0311"/>
    <w:pPr>
      <w:jc w:val="both"/>
    </w:pPr>
    <w:rPr>
      <w:rFonts w:ascii="Arial" w:eastAsia="Arial" w:hAnsi="Arial" w:cs="Arial"/>
      <w:color w:val="000000"/>
      <w:sz w:val="24"/>
      <w:szCs w:val="24"/>
      <w:shd w:val="clear" w:color="auto" w:fill="FFFFFF"/>
    </w:rPr>
  </w:style>
  <w:style w:type="paragraph" w:customStyle="1" w:styleId="TocAddInfoStyle">
    <w:name w:val="TocAddInfoStyle"/>
    <w:basedOn w:val="a"/>
    <w:rsid w:val="00ED0311"/>
    <w:pPr>
      <w:jc w:val="both"/>
    </w:pPr>
    <w:rPr>
      <w:rFonts w:ascii="Arial" w:eastAsia="Arial" w:hAnsi="Arial" w:cs="Arial"/>
      <w:b/>
      <w:i/>
      <w:color w:val="000000"/>
      <w:szCs w:val="24"/>
      <w:shd w:val="clear" w:color="auto" w:fill="FFFFFF"/>
    </w:rPr>
  </w:style>
  <w:style w:type="paragraph" w:customStyle="1" w:styleId="ExportAttachment">
    <w:name w:val="Export_Attachment"/>
    <w:basedOn w:val="a"/>
    <w:rsid w:val="00ED0311"/>
    <w:rPr>
      <w:rFonts w:ascii="Arial" w:eastAsia="Arial" w:hAnsi="Arial" w:cs="Arial"/>
      <w:color w:val="0000FF"/>
      <w:szCs w:val="24"/>
      <w:shd w:val="clear" w:color="auto" w:fill="FFFFFF"/>
    </w:rPr>
  </w:style>
  <w:style w:type="numbering" w:customStyle="1" w:styleId="710">
    <w:name w:val="Нет списка71"/>
    <w:next w:val="a2"/>
    <w:uiPriority w:val="99"/>
    <w:semiHidden/>
    <w:unhideWhenUsed/>
    <w:rsid w:val="00BF3189"/>
  </w:style>
  <w:style w:type="numbering" w:customStyle="1" w:styleId="720">
    <w:name w:val="Нет списка72"/>
    <w:next w:val="a2"/>
    <w:uiPriority w:val="99"/>
    <w:semiHidden/>
    <w:unhideWhenUsed/>
    <w:rsid w:val="00CC0AA4"/>
  </w:style>
  <w:style w:type="numbering" w:customStyle="1" w:styleId="730">
    <w:name w:val="Нет списка73"/>
    <w:next w:val="a2"/>
    <w:uiPriority w:val="99"/>
    <w:semiHidden/>
    <w:unhideWhenUsed/>
    <w:rsid w:val="001E6D65"/>
  </w:style>
  <w:style w:type="numbering" w:customStyle="1" w:styleId="74">
    <w:name w:val="Нет списка74"/>
    <w:next w:val="a2"/>
    <w:uiPriority w:val="99"/>
    <w:semiHidden/>
    <w:unhideWhenUsed/>
    <w:rsid w:val="001D40D6"/>
  </w:style>
  <w:style w:type="numbering" w:customStyle="1" w:styleId="75">
    <w:name w:val="Нет списка75"/>
    <w:next w:val="a2"/>
    <w:uiPriority w:val="99"/>
    <w:semiHidden/>
    <w:unhideWhenUsed/>
    <w:rsid w:val="00C928B6"/>
  </w:style>
  <w:style w:type="numbering" w:customStyle="1" w:styleId="76">
    <w:name w:val="Нет списка76"/>
    <w:next w:val="a2"/>
    <w:uiPriority w:val="99"/>
    <w:semiHidden/>
    <w:unhideWhenUsed/>
    <w:rsid w:val="00D91238"/>
  </w:style>
  <w:style w:type="numbering" w:customStyle="1" w:styleId="77">
    <w:name w:val="Нет списка77"/>
    <w:next w:val="a2"/>
    <w:uiPriority w:val="99"/>
    <w:semiHidden/>
    <w:unhideWhenUsed/>
    <w:rsid w:val="00FA48D5"/>
  </w:style>
  <w:style w:type="numbering" w:customStyle="1" w:styleId="78">
    <w:name w:val="Нет списка78"/>
    <w:next w:val="a2"/>
    <w:uiPriority w:val="99"/>
    <w:semiHidden/>
    <w:unhideWhenUsed/>
    <w:rsid w:val="00AC044C"/>
  </w:style>
  <w:style w:type="numbering" w:customStyle="1" w:styleId="79">
    <w:name w:val="Нет списка79"/>
    <w:next w:val="a2"/>
    <w:uiPriority w:val="99"/>
    <w:semiHidden/>
    <w:unhideWhenUsed/>
    <w:rsid w:val="00B90B5C"/>
  </w:style>
  <w:style w:type="numbering" w:customStyle="1" w:styleId="800">
    <w:name w:val="Нет списка80"/>
    <w:next w:val="a2"/>
    <w:uiPriority w:val="99"/>
    <w:semiHidden/>
    <w:unhideWhenUsed/>
    <w:rsid w:val="001C1C24"/>
  </w:style>
  <w:style w:type="numbering" w:customStyle="1" w:styleId="81">
    <w:name w:val="Нет списка81"/>
    <w:next w:val="a2"/>
    <w:uiPriority w:val="99"/>
    <w:semiHidden/>
    <w:unhideWhenUsed/>
    <w:rsid w:val="00C402A4"/>
  </w:style>
  <w:style w:type="numbering" w:customStyle="1" w:styleId="82">
    <w:name w:val="Нет списка82"/>
    <w:next w:val="a2"/>
    <w:uiPriority w:val="99"/>
    <w:semiHidden/>
    <w:unhideWhenUsed/>
    <w:rsid w:val="0045605B"/>
  </w:style>
  <w:style w:type="numbering" w:customStyle="1" w:styleId="83">
    <w:name w:val="Нет списка83"/>
    <w:next w:val="a2"/>
    <w:uiPriority w:val="99"/>
    <w:semiHidden/>
    <w:unhideWhenUsed/>
    <w:rsid w:val="002721B6"/>
  </w:style>
  <w:style w:type="numbering" w:customStyle="1" w:styleId="84">
    <w:name w:val="Нет списка84"/>
    <w:next w:val="a2"/>
    <w:uiPriority w:val="99"/>
    <w:semiHidden/>
    <w:unhideWhenUsed/>
    <w:rsid w:val="007817E5"/>
  </w:style>
  <w:style w:type="numbering" w:customStyle="1" w:styleId="85">
    <w:name w:val="Нет списка85"/>
    <w:next w:val="a2"/>
    <w:uiPriority w:val="99"/>
    <w:semiHidden/>
    <w:unhideWhenUsed/>
    <w:rsid w:val="0067008E"/>
  </w:style>
  <w:style w:type="numbering" w:customStyle="1" w:styleId="86">
    <w:name w:val="Нет списка86"/>
    <w:next w:val="a2"/>
    <w:uiPriority w:val="99"/>
    <w:semiHidden/>
    <w:unhideWhenUsed/>
    <w:rsid w:val="00821C9B"/>
  </w:style>
  <w:style w:type="numbering" w:customStyle="1" w:styleId="87">
    <w:name w:val="Нет списка87"/>
    <w:next w:val="a2"/>
    <w:uiPriority w:val="99"/>
    <w:semiHidden/>
    <w:unhideWhenUsed/>
    <w:rsid w:val="009C37CB"/>
  </w:style>
  <w:style w:type="numbering" w:customStyle="1" w:styleId="88">
    <w:name w:val="Нет списка88"/>
    <w:next w:val="a2"/>
    <w:uiPriority w:val="99"/>
    <w:semiHidden/>
    <w:unhideWhenUsed/>
    <w:rsid w:val="0096754C"/>
  </w:style>
  <w:style w:type="numbering" w:customStyle="1" w:styleId="89">
    <w:name w:val="Нет списка89"/>
    <w:next w:val="a2"/>
    <w:uiPriority w:val="99"/>
    <w:semiHidden/>
    <w:unhideWhenUsed/>
    <w:rsid w:val="005721FA"/>
  </w:style>
  <w:style w:type="numbering" w:customStyle="1" w:styleId="900">
    <w:name w:val="Нет списка90"/>
    <w:next w:val="a2"/>
    <w:uiPriority w:val="99"/>
    <w:semiHidden/>
    <w:unhideWhenUsed/>
    <w:rsid w:val="00BC78D3"/>
  </w:style>
  <w:style w:type="numbering" w:customStyle="1" w:styleId="91">
    <w:name w:val="Нет списка91"/>
    <w:next w:val="a2"/>
    <w:uiPriority w:val="99"/>
    <w:semiHidden/>
    <w:unhideWhenUsed/>
    <w:rsid w:val="006D34C7"/>
  </w:style>
  <w:style w:type="numbering" w:customStyle="1" w:styleId="92">
    <w:name w:val="Нет списка92"/>
    <w:next w:val="a2"/>
    <w:uiPriority w:val="99"/>
    <w:semiHidden/>
    <w:unhideWhenUsed/>
    <w:rsid w:val="00282455"/>
  </w:style>
  <w:style w:type="numbering" w:customStyle="1" w:styleId="93">
    <w:name w:val="Нет списка93"/>
    <w:next w:val="a2"/>
    <w:uiPriority w:val="99"/>
    <w:semiHidden/>
    <w:unhideWhenUsed/>
    <w:rsid w:val="000E32F9"/>
  </w:style>
  <w:style w:type="numbering" w:customStyle="1" w:styleId="94">
    <w:name w:val="Нет списка94"/>
    <w:next w:val="a2"/>
    <w:uiPriority w:val="99"/>
    <w:semiHidden/>
    <w:unhideWhenUsed/>
    <w:rsid w:val="00BC4A48"/>
  </w:style>
  <w:style w:type="numbering" w:customStyle="1" w:styleId="95">
    <w:name w:val="Нет списка95"/>
    <w:next w:val="a2"/>
    <w:uiPriority w:val="99"/>
    <w:semiHidden/>
    <w:unhideWhenUsed/>
    <w:rsid w:val="00484289"/>
  </w:style>
  <w:style w:type="numbering" w:customStyle="1" w:styleId="96">
    <w:name w:val="Нет списка96"/>
    <w:next w:val="a2"/>
    <w:uiPriority w:val="99"/>
    <w:semiHidden/>
    <w:unhideWhenUsed/>
    <w:rsid w:val="00DE03BD"/>
  </w:style>
  <w:style w:type="numbering" w:customStyle="1" w:styleId="97">
    <w:name w:val="Нет списка97"/>
    <w:next w:val="a2"/>
    <w:uiPriority w:val="99"/>
    <w:semiHidden/>
    <w:unhideWhenUsed/>
    <w:rsid w:val="00DD1E6C"/>
  </w:style>
  <w:style w:type="numbering" w:customStyle="1" w:styleId="98">
    <w:name w:val="Нет списка98"/>
    <w:next w:val="a2"/>
    <w:uiPriority w:val="99"/>
    <w:semiHidden/>
    <w:unhideWhenUsed/>
    <w:rsid w:val="007049A5"/>
  </w:style>
</w:styles>
</file>

<file path=word/webSettings.xml><?xml version="1.0" encoding="utf-8"?>
<w:webSettings xmlns:r="http://schemas.openxmlformats.org/officeDocument/2006/relationships" xmlns:w="http://schemas.openxmlformats.org/wordprocessingml/2006/main">
  <w:divs>
    <w:div w:id="7801945">
      <w:bodyDiv w:val="1"/>
      <w:marLeft w:val="0"/>
      <w:marRight w:val="0"/>
      <w:marTop w:val="0"/>
      <w:marBottom w:val="0"/>
      <w:divBdr>
        <w:top w:val="none" w:sz="0" w:space="0" w:color="auto"/>
        <w:left w:val="none" w:sz="0" w:space="0" w:color="auto"/>
        <w:bottom w:val="none" w:sz="0" w:space="0" w:color="auto"/>
        <w:right w:val="none" w:sz="0" w:space="0" w:color="auto"/>
      </w:divBdr>
    </w:div>
    <w:div w:id="10037089">
      <w:bodyDiv w:val="1"/>
      <w:marLeft w:val="0"/>
      <w:marRight w:val="0"/>
      <w:marTop w:val="0"/>
      <w:marBottom w:val="0"/>
      <w:divBdr>
        <w:top w:val="none" w:sz="0" w:space="0" w:color="auto"/>
        <w:left w:val="none" w:sz="0" w:space="0" w:color="auto"/>
        <w:bottom w:val="none" w:sz="0" w:space="0" w:color="auto"/>
        <w:right w:val="none" w:sz="0" w:space="0" w:color="auto"/>
      </w:divBdr>
    </w:div>
    <w:div w:id="78791708">
      <w:bodyDiv w:val="1"/>
      <w:marLeft w:val="0"/>
      <w:marRight w:val="0"/>
      <w:marTop w:val="0"/>
      <w:marBottom w:val="0"/>
      <w:divBdr>
        <w:top w:val="none" w:sz="0" w:space="0" w:color="auto"/>
        <w:left w:val="none" w:sz="0" w:space="0" w:color="auto"/>
        <w:bottom w:val="none" w:sz="0" w:space="0" w:color="auto"/>
        <w:right w:val="none" w:sz="0" w:space="0" w:color="auto"/>
      </w:divBdr>
      <w:divsChild>
        <w:div w:id="1550262151">
          <w:marLeft w:val="0"/>
          <w:marRight w:val="0"/>
          <w:marTop w:val="0"/>
          <w:marBottom w:val="0"/>
          <w:divBdr>
            <w:top w:val="none" w:sz="0" w:space="0" w:color="auto"/>
            <w:left w:val="none" w:sz="0" w:space="0" w:color="auto"/>
            <w:bottom w:val="none" w:sz="0" w:space="0" w:color="auto"/>
            <w:right w:val="none" w:sz="0" w:space="0" w:color="auto"/>
          </w:divBdr>
        </w:div>
      </w:divsChild>
    </w:div>
    <w:div w:id="85423997">
      <w:bodyDiv w:val="1"/>
      <w:marLeft w:val="0"/>
      <w:marRight w:val="0"/>
      <w:marTop w:val="0"/>
      <w:marBottom w:val="0"/>
      <w:divBdr>
        <w:top w:val="none" w:sz="0" w:space="0" w:color="auto"/>
        <w:left w:val="none" w:sz="0" w:space="0" w:color="auto"/>
        <w:bottom w:val="none" w:sz="0" w:space="0" w:color="auto"/>
        <w:right w:val="none" w:sz="0" w:space="0" w:color="auto"/>
      </w:divBdr>
    </w:div>
    <w:div w:id="120803375">
      <w:bodyDiv w:val="1"/>
      <w:marLeft w:val="0"/>
      <w:marRight w:val="0"/>
      <w:marTop w:val="0"/>
      <w:marBottom w:val="0"/>
      <w:divBdr>
        <w:top w:val="none" w:sz="0" w:space="0" w:color="auto"/>
        <w:left w:val="none" w:sz="0" w:space="0" w:color="auto"/>
        <w:bottom w:val="none" w:sz="0" w:space="0" w:color="auto"/>
        <w:right w:val="none" w:sz="0" w:space="0" w:color="auto"/>
      </w:divBdr>
    </w:div>
    <w:div w:id="139270558">
      <w:bodyDiv w:val="1"/>
      <w:marLeft w:val="0"/>
      <w:marRight w:val="0"/>
      <w:marTop w:val="0"/>
      <w:marBottom w:val="0"/>
      <w:divBdr>
        <w:top w:val="none" w:sz="0" w:space="0" w:color="auto"/>
        <w:left w:val="none" w:sz="0" w:space="0" w:color="auto"/>
        <w:bottom w:val="none" w:sz="0" w:space="0" w:color="auto"/>
        <w:right w:val="none" w:sz="0" w:space="0" w:color="auto"/>
      </w:divBdr>
    </w:div>
    <w:div w:id="141580642">
      <w:bodyDiv w:val="1"/>
      <w:marLeft w:val="0"/>
      <w:marRight w:val="0"/>
      <w:marTop w:val="0"/>
      <w:marBottom w:val="0"/>
      <w:divBdr>
        <w:top w:val="none" w:sz="0" w:space="0" w:color="auto"/>
        <w:left w:val="none" w:sz="0" w:space="0" w:color="auto"/>
        <w:bottom w:val="none" w:sz="0" w:space="0" w:color="auto"/>
        <w:right w:val="none" w:sz="0" w:space="0" w:color="auto"/>
      </w:divBdr>
    </w:div>
    <w:div w:id="179508298">
      <w:bodyDiv w:val="1"/>
      <w:marLeft w:val="0"/>
      <w:marRight w:val="0"/>
      <w:marTop w:val="0"/>
      <w:marBottom w:val="0"/>
      <w:divBdr>
        <w:top w:val="none" w:sz="0" w:space="0" w:color="auto"/>
        <w:left w:val="none" w:sz="0" w:space="0" w:color="auto"/>
        <w:bottom w:val="none" w:sz="0" w:space="0" w:color="auto"/>
        <w:right w:val="none" w:sz="0" w:space="0" w:color="auto"/>
      </w:divBdr>
    </w:div>
    <w:div w:id="184028966">
      <w:bodyDiv w:val="1"/>
      <w:marLeft w:val="0"/>
      <w:marRight w:val="0"/>
      <w:marTop w:val="0"/>
      <w:marBottom w:val="0"/>
      <w:divBdr>
        <w:top w:val="none" w:sz="0" w:space="0" w:color="auto"/>
        <w:left w:val="none" w:sz="0" w:space="0" w:color="auto"/>
        <w:bottom w:val="none" w:sz="0" w:space="0" w:color="auto"/>
        <w:right w:val="none" w:sz="0" w:space="0" w:color="auto"/>
      </w:divBdr>
    </w:div>
    <w:div w:id="343216226">
      <w:bodyDiv w:val="1"/>
      <w:marLeft w:val="0"/>
      <w:marRight w:val="0"/>
      <w:marTop w:val="0"/>
      <w:marBottom w:val="0"/>
      <w:divBdr>
        <w:top w:val="none" w:sz="0" w:space="0" w:color="auto"/>
        <w:left w:val="none" w:sz="0" w:space="0" w:color="auto"/>
        <w:bottom w:val="none" w:sz="0" w:space="0" w:color="auto"/>
        <w:right w:val="none" w:sz="0" w:space="0" w:color="auto"/>
      </w:divBdr>
    </w:div>
    <w:div w:id="355469859">
      <w:bodyDiv w:val="1"/>
      <w:marLeft w:val="0"/>
      <w:marRight w:val="0"/>
      <w:marTop w:val="0"/>
      <w:marBottom w:val="0"/>
      <w:divBdr>
        <w:top w:val="none" w:sz="0" w:space="0" w:color="auto"/>
        <w:left w:val="none" w:sz="0" w:space="0" w:color="auto"/>
        <w:bottom w:val="none" w:sz="0" w:space="0" w:color="auto"/>
        <w:right w:val="none" w:sz="0" w:space="0" w:color="auto"/>
      </w:divBdr>
    </w:div>
    <w:div w:id="380131880">
      <w:bodyDiv w:val="1"/>
      <w:marLeft w:val="0"/>
      <w:marRight w:val="0"/>
      <w:marTop w:val="0"/>
      <w:marBottom w:val="0"/>
      <w:divBdr>
        <w:top w:val="none" w:sz="0" w:space="0" w:color="auto"/>
        <w:left w:val="none" w:sz="0" w:space="0" w:color="auto"/>
        <w:bottom w:val="none" w:sz="0" w:space="0" w:color="auto"/>
        <w:right w:val="none" w:sz="0" w:space="0" w:color="auto"/>
      </w:divBdr>
      <w:divsChild>
        <w:div w:id="1803032311">
          <w:marLeft w:val="0"/>
          <w:marRight w:val="0"/>
          <w:marTop w:val="0"/>
          <w:marBottom w:val="0"/>
          <w:divBdr>
            <w:top w:val="none" w:sz="0" w:space="0" w:color="auto"/>
            <w:left w:val="none" w:sz="0" w:space="0" w:color="auto"/>
            <w:bottom w:val="none" w:sz="0" w:space="0" w:color="auto"/>
            <w:right w:val="none" w:sz="0" w:space="0" w:color="auto"/>
          </w:divBdr>
        </w:div>
      </w:divsChild>
    </w:div>
    <w:div w:id="390884751">
      <w:bodyDiv w:val="1"/>
      <w:marLeft w:val="0"/>
      <w:marRight w:val="0"/>
      <w:marTop w:val="0"/>
      <w:marBottom w:val="0"/>
      <w:divBdr>
        <w:top w:val="none" w:sz="0" w:space="0" w:color="auto"/>
        <w:left w:val="none" w:sz="0" w:space="0" w:color="auto"/>
        <w:bottom w:val="none" w:sz="0" w:space="0" w:color="auto"/>
        <w:right w:val="none" w:sz="0" w:space="0" w:color="auto"/>
      </w:divBdr>
    </w:div>
    <w:div w:id="399327562">
      <w:bodyDiv w:val="1"/>
      <w:marLeft w:val="0"/>
      <w:marRight w:val="0"/>
      <w:marTop w:val="0"/>
      <w:marBottom w:val="0"/>
      <w:divBdr>
        <w:top w:val="none" w:sz="0" w:space="0" w:color="auto"/>
        <w:left w:val="none" w:sz="0" w:space="0" w:color="auto"/>
        <w:bottom w:val="none" w:sz="0" w:space="0" w:color="auto"/>
        <w:right w:val="none" w:sz="0" w:space="0" w:color="auto"/>
      </w:divBdr>
    </w:div>
    <w:div w:id="427315058">
      <w:bodyDiv w:val="1"/>
      <w:marLeft w:val="0"/>
      <w:marRight w:val="0"/>
      <w:marTop w:val="0"/>
      <w:marBottom w:val="0"/>
      <w:divBdr>
        <w:top w:val="none" w:sz="0" w:space="0" w:color="auto"/>
        <w:left w:val="none" w:sz="0" w:space="0" w:color="auto"/>
        <w:bottom w:val="none" w:sz="0" w:space="0" w:color="auto"/>
        <w:right w:val="none" w:sz="0" w:space="0" w:color="auto"/>
      </w:divBdr>
      <w:divsChild>
        <w:div w:id="394552691">
          <w:marLeft w:val="0"/>
          <w:marRight w:val="0"/>
          <w:marTop w:val="0"/>
          <w:marBottom w:val="0"/>
          <w:divBdr>
            <w:top w:val="none" w:sz="0" w:space="0" w:color="auto"/>
            <w:left w:val="none" w:sz="0" w:space="0" w:color="auto"/>
            <w:bottom w:val="none" w:sz="0" w:space="0" w:color="auto"/>
            <w:right w:val="none" w:sz="0" w:space="0" w:color="auto"/>
          </w:divBdr>
        </w:div>
      </w:divsChild>
    </w:div>
    <w:div w:id="435910720">
      <w:bodyDiv w:val="1"/>
      <w:marLeft w:val="0"/>
      <w:marRight w:val="0"/>
      <w:marTop w:val="0"/>
      <w:marBottom w:val="0"/>
      <w:divBdr>
        <w:top w:val="none" w:sz="0" w:space="0" w:color="auto"/>
        <w:left w:val="none" w:sz="0" w:space="0" w:color="auto"/>
        <w:bottom w:val="none" w:sz="0" w:space="0" w:color="auto"/>
        <w:right w:val="none" w:sz="0" w:space="0" w:color="auto"/>
      </w:divBdr>
      <w:divsChild>
        <w:div w:id="359671795">
          <w:marLeft w:val="0"/>
          <w:marRight w:val="0"/>
          <w:marTop w:val="0"/>
          <w:marBottom w:val="0"/>
          <w:divBdr>
            <w:top w:val="none" w:sz="0" w:space="0" w:color="auto"/>
            <w:left w:val="none" w:sz="0" w:space="0" w:color="auto"/>
            <w:bottom w:val="none" w:sz="0" w:space="0" w:color="auto"/>
            <w:right w:val="none" w:sz="0" w:space="0" w:color="auto"/>
          </w:divBdr>
        </w:div>
      </w:divsChild>
    </w:div>
    <w:div w:id="443620533">
      <w:bodyDiv w:val="1"/>
      <w:marLeft w:val="0"/>
      <w:marRight w:val="0"/>
      <w:marTop w:val="0"/>
      <w:marBottom w:val="0"/>
      <w:divBdr>
        <w:top w:val="none" w:sz="0" w:space="0" w:color="auto"/>
        <w:left w:val="none" w:sz="0" w:space="0" w:color="auto"/>
        <w:bottom w:val="none" w:sz="0" w:space="0" w:color="auto"/>
        <w:right w:val="none" w:sz="0" w:space="0" w:color="auto"/>
      </w:divBdr>
    </w:div>
    <w:div w:id="452947240">
      <w:bodyDiv w:val="1"/>
      <w:marLeft w:val="0"/>
      <w:marRight w:val="0"/>
      <w:marTop w:val="0"/>
      <w:marBottom w:val="0"/>
      <w:divBdr>
        <w:top w:val="none" w:sz="0" w:space="0" w:color="auto"/>
        <w:left w:val="none" w:sz="0" w:space="0" w:color="auto"/>
        <w:bottom w:val="none" w:sz="0" w:space="0" w:color="auto"/>
        <w:right w:val="none" w:sz="0" w:space="0" w:color="auto"/>
      </w:divBdr>
    </w:div>
    <w:div w:id="467360894">
      <w:bodyDiv w:val="1"/>
      <w:marLeft w:val="0"/>
      <w:marRight w:val="0"/>
      <w:marTop w:val="0"/>
      <w:marBottom w:val="0"/>
      <w:divBdr>
        <w:top w:val="none" w:sz="0" w:space="0" w:color="auto"/>
        <w:left w:val="none" w:sz="0" w:space="0" w:color="auto"/>
        <w:bottom w:val="none" w:sz="0" w:space="0" w:color="auto"/>
        <w:right w:val="none" w:sz="0" w:space="0" w:color="auto"/>
      </w:divBdr>
    </w:div>
    <w:div w:id="489761288">
      <w:bodyDiv w:val="1"/>
      <w:marLeft w:val="0"/>
      <w:marRight w:val="0"/>
      <w:marTop w:val="0"/>
      <w:marBottom w:val="0"/>
      <w:divBdr>
        <w:top w:val="none" w:sz="0" w:space="0" w:color="auto"/>
        <w:left w:val="none" w:sz="0" w:space="0" w:color="auto"/>
        <w:bottom w:val="none" w:sz="0" w:space="0" w:color="auto"/>
        <w:right w:val="none" w:sz="0" w:space="0" w:color="auto"/>
      </w:divBdr>
    </w:div>
    <w:div w:id="500243217">
      <w:bodyDiv w:val="1"/>
      <w:marLeft w:val="0"/>
      <w:marRight w:val="0"/>
      <w:marTop w:val="0"/>
      <w:marBottom w:val="0"/>
      <w:divBdr>
        <w:top w:val="none" w:sz="0" w:space="0" w:color="auto"/>
        <w:left w:val="none" w:sz="0" w:space="0" w:color="auto"/>
        <w:bottom w:val="none" w:sz="0" w:space="0" w:color="auto"/>
        <w:right w:val="none" w:sz="0" w:space="0" w:color="auto"/>
      </w:divBdr>
    </w:div>
    <w:div w:id="503479279">
      <w:bodyDiv w:val="1"/>
      <w:marLeft w:val="0"/>
      <w:marRight w:val="0"/>
      <w:marTop w:val="0"/>
      <w:marBottom w:val="0"/>
      <w:divBdr>
        <w:top w:val="none" w:sz="0" w:space="0" w:color="auto"/>
        <w:left w:val="none" w:sz="0" w:space="0" w:color="auto"/>
        <w:bottom w:val="none" w:sz="0" w:space="0" w:color="auto"/>
        <w:right w:val="none" w:sz="0" w:space="0" w:color="auto"/>
      </w:divBdr>
      <w:divsChild>
        <w:div w:id="1443960948">
          <w:marLeft w:val="0"/>
          <w:marRight w:val="0"/>
          <w:marTop w:val="0"/>
          <w:marBottom w:val="0"/>
          <w:divBdr>
            <w:top w:val="none" w:sz="0" w:space="0" w:color="auto"/>
            <w:left w:val="none" w:sz="0" w:space="0" w:color="auto"/>
            <w:bottom w:val="none" w:sz="0" w:space="0" w:color="auto"/>
            <w:right w:val="none" w:sz="0" w:space="0" w:color="auto"/>
          </w:divBdr>
        </w:div>
      </w:divsChild>
    </w:div>
    <w:div w:id="506485555">
      <w:bodyDiv w:val="1"/>
      <w:marLeft w:val="0"/>
      <w:marRight w:val="0"/>
      <w:marTop w:val="0"/>
      <w:marBottom w:val="0"/>
      <w:divBdr>
        <w:top w:val="none" w:sz="0" w:space="0" w:color="auto"/>
        <w:left w:val="none" w:sz="0" w:space="0" w:color="auto"/>
        <w:bottom w:val="none" w:sz="0" w:space="0" w:color="auto"/>
        <w:right w:val="none" w:sz="0" w:space="0" w:color="auto"/>
      </w:divBdr>
    </w:div>
    <w:div w:id="509947691">
      <w:bodyDiv w:val="1"/>
      <w:marLeft w:val="0"/>
      <w:marRight w:val="0"/>
      <w:marTop w:val="0"/>
      <w:marBottom w:val="0"/>
      <w:divBdr>
        <w:top w:val="none" w:sz="0" w:space="0" w:color="auto"/>
        <w:left w:val="none" w:sz="0" w:space="0" w:color="auto"/>
        <w:bottom w:val="none" w:sz="0" w:space="0" w:color="auto"/>
        <w:right w:val="none" w:sz="0" w:space="0" w:color="auto"/>
      </w:divBdr>
      <w:divsChild>
        <w:div w:id="665281444">
          <w:marLeft w:val="0"/>
          <w:marRight w:val="0"/>
          <w:marTop w:val="0"/>
          <w:marBottom w:val="0"/>
          <w:divBdr>
            <w:top w:val="none" w:sz="0" w:space="0" w:color="auto"/>
            <w:left w:val="none" w:sz="0" w:space="0" w:color="auto"/>
            <w:bottom w:val="none" w:sz="0" w:space="0" w:color="auto"/>
            <w:right w:val="none" w:sz="0" w:space="0" w:color="auto"/>
          </w:divBdr>
        </w:div>
      </w:divsChild>
    </w:div>
    <w:div w:id="544754722">
      <w:bodyDiv w:val="1"/>
      <w:marLeft w:val="0"/>
      <w:marRight w:val="0"/>
      <w:marTop w:val="0"/>
      <w:marBottom w:val="0"/>
      <w:divBdr>
        <w:top w:val="none" w:sz="0" w:space="0" w:color="auto"/>
        <w:left w:val="none" w:sz="0" w:space="0" w:color="auto"/>
        <w:bottom w:val="none" w:sz="0" w:space="0" w:color="auto"/>
        <w:right w:val="none" w:sz="0" w:space="0" w:color="auto"/>
      </w:divBdr>
    </w:div>
    <w:div w:id="579289892">
      <w:bodyDiv w:val="1"/>
      <w:marLeft w:val="0"/>
      <w:marRight w:val="0"/>
      <w:marTop w:val="0"/>
      <w:marBottom w:val="0"/>
      <w:divBdr>
        <w:top w:val="none" w:sz="0" w:space="0" w:color="auto"/>
        <w:left w:val="none" w:sz="0" w:space="0" w:color="auto"/>
        <w:bottom w:val="none" w:sz="0" w:space="0" w:color="auto"/>
        <w:right w:val="none" w:sz="0" w:space="0" w:color="auto"/>
      </w:divBdr>
    </w:div>
    <w:div w:id="593367683">
      <w:bodyDiv w:val="1"/>
      <w:marLeft w:val="0"/>
      <w:marRight w:val="0"/>
      <w:marTop w:val="0"/>
      <w:marBottom w:val="0"/>
      <w:divBdr>
        <w:top w:val="none" w:sz="0" w:space="0" w:color="auto"/>
        <w:left w:val="none" w:sz="0" w:space="0" w:color="auto"/>
        <w:bottom w:val="none" w:sz="0" w:space="0" w:color="auto"/>
        <w:right w:val="none" w:sz="0" w:space="0" w:color="auto"/>
      </w:divBdr>
    </w:div>
    <w:div w:id="608239762">
      <w:bodyDiv w:val="1"/>
      <w:marLeft w:val="0"/>
      <w:marRight w:val="0"/>
      <w:marTop w:val="0"/>
      <w:marBottom w:val="0"/>
      <w:divBdr>
        <w:top w:val="none" w:sz="0" w:space="0" w:color="auto"/>
        <w:left w:val="none" w:sz="0" w:space="0" w:color="auto"/>
        <w:bottom w:val="none" w:sz="0" w:space="0" w:color="auto"/>
        <w:right w:val="none" w:sz="0" w:space="0" w:color="auto"/>
      </w:divBdr>
      <w:divsChild>
        <w:div w:id="1864635631">
          <w:marLeft w:val="0"/>
          <w:marRight w:val="0"/>
          <w:marTop w:val="0"/>
          <w:marBottom w:val="0"/>
          <w:divBdr>
            <w:top w:val="none" w:sz="0" w:space="0" w:color="auto"/>
            <w:left w:val="none" w:sz="0" w:space="0" w:color="auto"/>
            <w:bottom w:val="none" w:sz="0" w:space="0" w:color="auto"/>
            <w:right w:val="none" w:sz="0" w:space="0" w:color="auto"/>
          </w:divBdr>
        </w:div>
      </w:divsChild>
    </w:div>
    <w:div w:id="651106716">
      <w:bodyDiv w:val="1"/>
      <w:marLeft w:val="0"/>
      <w:marRight w:val="0"/>
      <w:marTop w:val="0"/>
      <w:marBottom w:val="0"/>
      <w:divBdr>
        <w:top w:val="none" w:sz="0" w:space="0" w:color="auto"/>
        <w:left w:val="none" w:sz="0" w:space="0" w:color="auto"/>
        <w:bottom w:val="none" w:sz="0" w:space="0" w:color="auto"/>
        <w:right w:val="none" w:sz="0" w:space="0" w:color="auto"/>
      </w:divBdr>
      <w:divsChild>
        <w:div w:id="17632548">
          <w:marLeft w:val="0"/>
          <w:marRight w:val="0"/>
          <w:marTop w:val="0"/>
          <w:marBottom w:val="0"/>
          <w:divBdr>
            <w:top w:val="none" w:sz="0" w:space="0" w:color="auto"/>
            <w:left w:val="none" w:sz="0" w:space="0" w:color="auto"/>
            <w:bottom w:val="none" w:sz="0" w:space="0" w:color="auto"/>
            <w:right w:val="none" w:sz="0" w:space="0" w:color="auto"/>
          </w:divBdr>
        </w:div>
      </w:divsChild>
    </w:div>
    <w:div w:id="658076778">
      <w:bodyDiv w:val="1"/>
      <w:marLeft w:val="0"/>
      <w:marRight w:val="0"/>
      <w:marTop w:val="0"/>
      <w:marBottom w:val="0"/>
      <w:divBdr>
        <w:top w:val="none" w:sz="0" w:space="0" w:color="auto"/>
        <w:left w:val="none" w:sz="0" w:space="0" w:color="auto"/>
        <w:bottom w:val="none" w:sz="0" w:space="0" w:color="auto"/>
        <w:right w:val="none" w:sz="0" w:space="0" w:color="auto"/>
      </w:divBdr>
    </w:div>
    <w:div w:id="667056123">
      <w:bodyDiv w:val="1"/>
      <w:marLeft w:val="0"/>
      <w:marRight w:val="0"/>
      <w:marTop w:val="0"/>
      <w:marBottom w:val="0"/>
      <w:divBdr>
        <w:top w:val="none" w:sz="0" w:space="0" w:color="auto"/>
        <w:left w:val="none" w:sz="0" w:space="0" w:color="auto"/>
        <w:bottom w:val="none" w:sz="0" w:space="0" w:color="auto"/>
        <w:right w:val="none" w:sz="0" w:space="0" w:color="auto"/>
      </w:divBdr>
    </w:div>
    <w:div w:id="691229004">
      <w:bodyDiv w:val="1"/>
      <w:marLeft w:val="0"/>
      <w:marRight w:val="0"/>
      <w:marTop w:val="0"/>
      <w:marBottom w:val="0"/>
      <w:divBdr>
        <w:top w:val="none" w:sz="0" w:space="0" w:color="auto"/>
        <w:left w:val="none" w:sz="0" w:space="0" w:color="auto"/>
        <w:bottom w:val="none" w:sz="0" w:space="0" w:color="auto"/>
        <w:right w:val="none" w:sz="0" w:space="0" w:color="auto"/>
      </w:divBdr>
    </w:div>
    <w:div w:id="708342092">
      <w:bodyDiv w:val="1"/>
      <w:marLeft w:val="0"/>
      <w:marRight w:val="0"/>
      <w:marTop w:val="0"/>
      <w:marBottom w:val="0"/>
      <w:divBdr>
        <w:top w:val="none" w:sz="0" w:space="0" w:color="auto"/>
        <w:left w:val="none" w:sz="0" w:space="0" w:color="auto"/>
        <w:bottom w:val="none" w:sz="0" w:space="0" w:color="auto"/>
        <w:right w:val="none" w:sz="0" w:space="0" w:color="auto"/>
      </w:divBdr>
    </w:div>
    <w:div w:id="715083375">
      <w:bodyDiv w:val="1"/>
      <w:marLeft w:val="0"/>
      <w:marRight w:val="0"/>
      <w:marTop w:val="0"/>
      <w:marBottom w:val="0"/>
      <w:divBdr>
        <w:top w:val="none" w:sz="0" w:space="0" w:color="auto"/>
        <w:left w:val="none" w:sz="0" w:space="0" w:color="auto"/>
        <w:bottom w:val="none" w:sz="0" w:space="0" w:color="auto"/>
        <w:right w:val="none" w:sz="0" w:space="0" w:color="auto"/>
      </w:divBdr>
      <w:divsChild>
        <w:div w:id="253826704">
          <w:marLeft w:val="0"/>
          <w:marRight w:val="0"/>
          <w:marTop w:val="0"/>
          <w:marBottom w:val="0"/>
          <w:divBdr>
            <w:top w:val="none" w:sz="0" w:space="0" w:color="auto"/>
            <w:left w:val="none" w:sz="0" w:space="0" w:color="auto"/>
            <w:bottom w:val="none" w:sz="0" w:space="0" w:color="auto"/>
            <w:right w:val="none" w:sz="0" w:space="0" w:color="auto"/>
          </w:divBdr>
        </w:div>
      </w:divsChild>
    </w:div>
    <w:div w:id="734166842">
      <w:bodyDiv w:val="1"/>
      <w:marLeft w:val="0"/>
      <w:marRight w:val="0"/>
      <w:marTop w:val="0"/>
      <w:marBottom w:val="0"/>
      <w:divBdr>
        <w:top w:val="none" w:sz="0" w:space="0" w:color="auto"/>
        <w:left w:val="none" w:sz="0" w:space="0" w:color="auto"/>
        <w:bottom w:val="none" w:sz="0" w:space="0" w:color="auto"/>
        <w:right w:val="none" w:sz="0" w:space="0" w:color="auto"/>
      </w:divBdr>
    </w:div>
    <w:div w:id="743186816">
      <w:bodyDiv w:val="1"/>
      <w:marLeft w:val="0"/>
      <w:marRight w:val="0"/>
      <w:marTop w:val="0"/>
      <w:marBottom w:val="0"/>
      <w:divBdr>
        <w:top w:val="none" w:sz="0" w:space="0" w:color="auto"/>
        <w:left w:val="none" w:sz="0" w:space="0" w:color="auto"/>
        <w:bottom w:val="none" w:sz="0" w:space="0" w:color="auto"/>
        <w:right w:val="none" w:sz="0" w:space="0" w:color="auto"/>
      </w:divBdr>
    </w:div>
    <w:div w:id="750463764">
      <w:bodyDiv w:val="1"/>
      <w:marLeft w:val="0"/>
      <w:marRight w:val="0"/>
      <w:marTop w:val="0"/>
      <w:marBottom w:val="0"/>
      <w:divBdr>
        <w:top w:val="none" w:sz="0" w:space="0" w:color="auto"/>
        <w:left w:val="none" w:sz="0" w:space="0" w:color="auto"/>
        <w:bottom w:val="none" w:sz="0" w:space="0" w:color="auto"/>
        <w:right w:val="none" w:sz="0" w:space="0" w:color="auto"/>
      </w:divBdr>
    </w:div>
    <w:div w:id="791632972">
      <w:bodyDiv w:val="1"/>
      <w:marLeft w:val="0"/>
      <w:marRight w:val="0"/>
      <w:marTop w:val="0"/>
      <w:marBottom w:val="0"/>
      <w:divBdr>
        <w:top w:val="none" w:sz="0" w:space="0" w:color="auto"/>
        <w:left w:val="none" w:sz="0" w:space="0" w:color="auto"/>
        <w:bottom w:val="none" w:sz="0" w:space="0" w:color="auto"/>
        <w:right w:val="none" w:sz="0" w:space="0" w:color="auto"/>
      </w:divBdr>
    </w:div>
    <w:div w:id="795871773">
      <w:bodyDiv w:val="1"/>
      <w:marLeft w:val="0"/>
      <w:marRight w:val="0"/>
      <w:marTop w:val="0"/>
      <w:marBottom w:val="0"/>
      <w:divBdr>
        <w:top w:val="none" w:sz="0" w:space="0" w:color="auto"/>
        <w:left w:val="none" w:sz="0" w:space="0" w:color="auto"/>
        <w:bottom w:val="none" w:sz="0" w:space="0" w:color="auto"/>
        <w:right w:val="none" w:sz="0" w:space="0" w:color="auto"/>
      </w:divBdr>
    </w:div>
    <w:div w:id="836265904">
      <w:bodyDiv w:val="1"/>
      <w:marLeft w:val="0"/>
      <w:marRight w:val="0"/>
      <w:marTop w:val="0"/>
      <w:marBottom w:val="0"/>
      <w:divBdr>
        <w:top w:val="none" w:sz="0" w:space="0" w:color="auto"/>
        <w:left w:val="none" w:sz="0" w:space="0" w:color="auto"/>
        <w:bottom w:val="none" w:sz="0" w:space="0" w:color="auto"/>
        <w:right w:val="none" w:sz="0" w:space="0" w:color="auto"/>
      </w:divBdr>
    </w:div>
    <w:div w:id="838229353">
      <w:bodyDiv w:val="1"/>
      <w:marLeft w:val="0"/>
      <w:marRight w:val="0"/>
      <w:marTop w:val="0"/>
      <w:marBottom w:val="0"/>
      <w:divBdr>
        <w:top w:val="none" w:sz="0" w:space="0" w:color="auto"/>
        <w:left w:val="none" w:sz="0" w:space="0" w:color="auto"/>
        <w:bottom w:val="none" w:sz="0" w:space="0" w:color="auto"/>
        <w:right w:val="none" w:sz="0" w:space="0" w:color="auto"/>
      </w:divBdr>
    </w:div>
    <w:div w:id="844855172">
      <w:bodyDiv w:val="1"/>
      <w:marLeft w:val="0"/>
      <w:marRight w:val="0"/>
      <w:marTop w:val="0"/>
      <w:marBottom w:val="0"/>
      <w:divBdr>
        <w:top w:val="none" w:sz="0" w:space="0" w:color="auto"/>
        <w:left w:val="none" w:sz="0" w:space="0" w:color="auto"/>
        <w:bottom w:val="none" w:sz="0" w:space="0" w:color="auto"/>
        <w:right w:val="none" w:sz="0" w:space="0" w:color="auto"/>
      </w:divBdr>
    </w:div>
    <w:div w:id="848638863">
      <w:bodyDiv w:val="1"/>
      <w:marLeft w:val="0"/>
      <w:marRight w:val="0"/>
      <w:marTop w:val="0"/>
      <w:marBottom w:val="0"/>
      <w:divBdr>
        <w:top w:val="none" w:sz="0" w:space="0" w:color="auto"/>
        <w:left w:val="none" w:sz="0" w:space="0" w:color="auto"/>
        <w:bottom w:val="none" w:sz="0" w:space="0" w:color="auto"/>
        <w:right w:val="none" w:sz="0" w:space="0" w:color="auto"/>
      </w:divBdr>
      <w:divsChild>
        <w:div w:id="931862841">
          <w:marLeft w:val="0"/>
          <w:marRight w:val="0"/>
          <w:marTop w:val="0"/>
          <w:marBottom w:val="0"/>
          <w:divBdr>
            <w:top w:val="none" w:sz="0" w:space="0" w:color="auto"/>
            <w:left w:val="none" w:sz="0" w:space="0" w:color="auto"/>
            <w:bottom w:val="none" w:sz="0" w:space="0" w:color="auto"/>
            <w:right w:val="none" w:sz="0" w:space="0" w:color="auto"/>
          </w:divBdr>
        </w:div>
      </w:divsChild>
    </w:div>
    <w:div w:id="852033547">
      <w:bodyDiv w:val="1"/>
      <w:marLeft w:val="0"/>
      <w:marRight w:val="0"/>
      <w:marTop w:val="0"/>
      <w:marBottom w:val="0"/>
      <w:divBdr>
        <w:top w:val="none" w:sz="0" w:space="0" w:color="auto"/>
        <w:left w:val="none" w:sz="0" w:space="0" w:color="auto"/>
        <w:bottom w:val="none" w:sz="0" w:space="0" w:color="auto"/>
        <w:right w:val="none" w:sz="0" w:space="0" w:color="auto"/>
      </w:divBdr>
      <w:divsChild>
        <w:div w:id="767117435">
          <w:marLeft w:val="0"/>
          <w:marRight w:val="0"/>
          <w:marTop w:val="0"/>
          <w:marBottom w:val="0"/>
          <w:divBdr>
            <w:top w:val="none" w:sz="0" w:space="0" w:color="auto"/>
            <w:left w:val="none" w:sz="0" w:space="0" w:color="auto"/>
            <w:bottom w:val="none" w:sz="0" w:space="0" w:color="auto"/>
            <w:right w:val="none" w:sz="0" w:space="0" w:color="auto"/>
          </w:divBdr>
        </w:div>
      </w:divsChild>
    </w:div>
    <w:div w:id="854074781">
      <w:bodyDiv w:val="1"/>
      <w:marLeft w:val="0"/>
      <w:marRight w:val="0"/>
      <w:marTop w:val="0"/>
      <w:marBottom w:val="0"/>
      <w:divBdr>
        <w:top w:val="none" w:sz="0" w:space="0" w:color="auto"/>
        <w:left w:val="none" w:sz="0" w:space="0" w:color="auto"/>
        <w:bottom w:val="none" w:sz="0" w:space="0" w:color="auto"/>
        <w:right w:val="none" w:sz="0" w:space="0" w:color="auto"/>
      </w:divBdr>
    </w:div>
    <w:div w:id="866791842">
      <w:bodyDiv w:val="1"/>
      <w:marLeft w:val="0"/>
      <w:marRight w:val="0"/>
      <w:marTop w:val="0"/>
      <w:marBottom w:val="0"/>
      <w:divBdr>
        <w:top w:val="none" w:sz="0" w:space="0" w:color="auto"/>
        <w:left w:val="none" w:sz="0" w:space="0" w:color="auto"/>
        <w:bottom w:val="none" w:sz="0" w:space="0" w:color="auto"/>
        <w:right w:val="none" w:sz="0" w:space="0" w:color="auto"/>
      </w:divBdr>
      <w:divsChild>
        <w:div w:id="97995509">
          <w:marLeft w:val="0"/>
          <w:marRight w:val="0"/>
          <w:marTop w:val="0"/>
          <w:marBottom w:val="0"/>
          <w:divBdr>
            <w:top w:val="none" w:sz="0" w:space="0" w:color="auto"/>
            <w:left w:val="none" w:sz="0" w:space="0" w:color="auto"/>
            <w:bottom w:val="none" w:sz="0" w:space="0" w:color="auto"/>
            <w:right w:val="none" w:sz="0" w:space="0" w:color="auto"/>
          </w:divBdr>
        </w:div>
      </w:divsChild>
    </w:div>
    <w:div w:id="874348113">
      <w:bodyDiv w:val="1"/>
      <w:marLeft w:val="0"/>
      <w:marRight w:val="0"/>
      <w:marTop w:val="0"/>
      <w:marBottom w:val="0"/>
      <w:divBdr>
        <w:top w:val="none" w:sz="0" w:space="0" w:color="auto"/>
        <w:left w:val="none" w:sz="0" w:space="0" w:color="auto"/>
        <w:bottom w:val="none" w:sz="0" w:space="0" w:color="auto"/>
        <w:right w:val="none" w:sz="0" w:space="0" w:color="auto"/>
      </w:divBdr>
      <w:divsChild>
        <w:div w:id="179903918">
          <w:marLeft w:val="0"/>
          <w:marRight w:val="0"/>
          <w:marTop w:val="0"/>
          <w:marBottom w:val="0"/>
          <w:divBdr>
            <w:top w:val="none" w:sz="0" w:space="0" w:color="auto"/>
            <w:left w:val="none" w:sz="0" w:space="0" w:color="auto"/>
            <w:bottom w:val="none" w:sz="0" w:space="0" w:color="auto"/>
            <w:right w:val="none" w:sz="0" w:space="0" w:color="auto"/>
          </w:divBdr>
        </w:div>
      </w:divsChild>
    </w:div>
    <w:div w:id="884367631">
      <w:bodyDiv w:val="1"/>
      <w:marLeft w:val="0"/>
      <w:marRight w:val="0"/>
      <w:marTop w:val="0"/>
      <w:marBottom w:val="0"/>
      <w:divBdr>
        <w:top w:val="none" w:sz="0" w:space="0" w:color="auto"/>
        <w:left w:val="none" w:sz="0" w:space="0" w:color="auto"/>
        <w:bottom w:val="none" w:sz="0" w:space="0" w:color="auto"/>
        <w:right w:val="none" w:sz="0" w:space="0" w:color="auto"/>
      </w:divBdr>
      <w:divsChild>
        <w:div w:id="636688040">
          <w:marLeft w:val="0"/>
          <w:marRight w:val="0"/>
          <w:marTop w:val="0"/>
          <w:marBottom w:val="0"/>
          <w:divBdr>
            <w:top w:val="none" w:sz="0" w:space="0" w:color="auto"/>
            <w:left w:val="none" w:sz="0" w:space="0" w:color="auto"/>
            <w:bottom w:val="none" w:sz="0" w:space="0" w:color="auto"/>
            <w:right w:val="none" w:sz="0" w:space="0" w:color="auto"/>
          </w:divBdr>
        </w:div>
      </w:divsChild>
    </w:div>
    <w:div w:id="889464726">
      <w:bodyDiv w:val="1"/>
      <w:marLeft w:val="0"/>
      <w:marRight w:val="0"/>
      <w:marTop w:val="0"/>
      <w:marBottom w:val="0"/>
      <w:divBdr>
        <w:top w:val="none" w:sz="0" w:space="0" w:color="auto"/>
        <w:left w:val="none" w:sz="0" w:space="0" w:color="auto"/>
        <w:bottom w:val="none" w:sz="0" w:space="0" w:color="auto"/>
        <w:right w:val="none" w:sz="0" w:space="0" w:color="auto"/>
      </w:divBdr>
    </w:div>
    <w:div w:id="901326553">
      <w:bodyDiv w:val="1"/>
      <w:marLeft w:val="0"/>
      <w:marRight w:val="0"/>
      <w:marTop w:val="0"/>
      <w:marBottom w:val="0"/>
      <w:divBdr>
        <w:top w:val="none" w:sz="0" w:space="0" w:color="auto"/>
        <w:left w:val="none" w:sz="0" w:space="0" w:color="auto"/>
        <w:bottom w:val="none" w:sz="0" w:space="0" w:color="auto"/>
        <w:right w:val="none" w:sz="0" w:space="0" w:color="auto"/>
      </w:divBdr>
      <w:divsChild>
        <w:div w:id="440760089">
          <w:marLeft w:val="0"/>
          <w:marRight w:val="0"/>
          <w:marTop w:val="0"/>
          <w:marBottom w:val="300"/>
          <w:divBdr>
            <w:top w:val="none" w:sz="0" w:space="0" w:color="auto"/>
            <w:left w:val="none" w:sz="0" w:space="0" w:color="auto"/>
            <w:bottom w:val="none" w:sz="0" w:space="0" w:color="auto"/>
            <w:right w:val="none" w:sz="0" w:space="0" w:color="auto"/>
          </w:divBdr>
          <w:divsChild>
            <w:div w:id="805974017">
              <w:marLeft w:val="0"/>
              <w:marRight w:val="0"/>
              <w:marTop w:val="0"/>
              <w:marBottom w:val="0"/>
              <w:divBdr>
                <w:top w:val="none" w:sz="0" w:space="0" w:color="auto"/>
                <w:left w:val="none" w:sz="0" w:space="0" w:color="auto"/>
                <w:bottom w:val="none" w:sz="0" w:space="0" w:color="auto"/>
                <w:right w:val="none" w:sz="0" w:space="0" w:color="auto"/>
              </w:divBdr>
            </w:div>
          </w:divsChild>
        </w:div>
        <w:div w:id="264853375">
          <w:marLeft w:val="0"/>
          <w:marRight w:val="225"/>
          <w:marTop w:val="0"/>
          <w:marBottom w:val="0"/>
          <w:divBdr>
            <w:top w:val="none" w:sz="0" w:space="0" w:color="auto"/>
            <w:left w:val="none" w:sz="0" w:space="0" w:color="auto"/>
            <w:bottom w:val="none" w:sz="0" w:space="0" w:color="auto"/>
            <w:right w:val="none" w:sz="0" w:space="0" w:color="auto"/>
          </w:divBdr>
          <w:divsChild>
            <w:div w:id="1091466806">
              <w:marLeft w:val="0"/>
              <w:marRight w:val="0"/>
              <w:marTop w:val="0"/>
              <w:marBottom w:val="0"/>
              <w:divBdr>
                <w:top w:val="none" w:sz="0" w:space="0" w:color="auto"/>
                <w:left w:val="none" w:sz="0" w:space="0" w:color="auto"/>
                <w:bottom w:val="none" w:sz="0" w:space="0" w:color="auto"/>
                <w:right w:val="none" w:sz="0" w:space="0" w:color="auto"/>
              </w:divBdr>
              <w:divsChild>
                <w:div w:id="937642006">
                  <w:marLeft w:val="0"/>
                  <w:marRight w:val="0"/>
                  <w:marTop w:val="0"/>
                  <w:marBottom w:val="300"/>
                  <w:divBdr>
                    <w:top w:val="none" w:sz="0" w:space="0" w:color="auto"/>
                    <w:left w:val="none" w:sz="0" w:space="0" w:color="auto"/>
                    <w:bottom w:val="none" w:sz="0" w:space="0" w:color="auto"/>
                    <w:right w:val="none" w:sz="0" w:space="0" w:color="auto"/>
                  </w:divBdr>
                </w:div>
                <w:div w:id="1811634150">
                  <w:marLeft w:val="0"/>
                  <w:marRight w:val="0"/>
                  <w:marTop w:val="0"/>
                  <w:marBottom w:val="150"/>
                  <w:divBdr>
                    <w:top w:val="none" w:sz="0" w:space="0" w:color="auto"/>
                    <w:left w:val="none" w:sz="0" w:space="0" w:color="auto"/>
                    <w:bottom w:val="none" w:sz="0" w:space="0" w:color="auto"/>
                    <w:right w:val="none" w:sz="0" w:space="0" w:color="auto"/>
                  </w:divBdr>
                  <w:divsChild>
                    <w:div w:id="2033798816">
                      <w:marLeft w:val="0"/>
                      <w:marRight w:val="0"/>
                      <w:marTop w:val="0"/>
                      <w:marBottom w:val="0"/>
                      <w:divBdr>
                        <w:top w:val="none" w:sz="0" w:space="0" w:color="auto"/>
                        <w:left w:val="none" w:sz="0" w:space="0" w:color="auto"/>
                        <w:bottom w:val="none" w:sz="0" w:space="0" w:color="auto"/>
                        <w:right w:val="none" w:sz="0" w:space="0" w:color="auto"/>
                      </w:divBdr>
                      <w:divsChild>
                        <w:div w:id="1551379972">
                          <w:marLeft w:val="0"/>
                          <w:marRight w:val="0"/>
                          <w:marTop w:val="0"/>
                          <w:marBottom w:val="0"/>
                          <w:divBdr>
                            <w:top w:val="none" w:sz="0" w:space="0" w:color="auto"/>
                            <w:left w:val="none" w:sz="0" w:space="0" w:color="auto"/>
                            <w:bottom w:val="none" w:sz="0" w:space="0" w:color="auto"/>
                            <w:right w:val="single" w:sz="6" w:space="8" w:color="777777"/>
                          </w:divBdr>
                          <w:divsChild>
                            <w:div w:id="96213772">
                              <w:marLeft w:val="0"/>
                              <w:marRight w:val="0"/>
                              <w:marTop w:val="0"/>
                              <w:marBottom w:val="150"/>
                              <w:divBdr>
                                <w:top w:val="none" w:sz="0" w:space="0" w:color="auto"/>
                                <w:left w:val="none" w:sz="0" w:space="0" w:color="auto"/>
                                <w:bottom w:val="none" w:sz="0" w:space="0" w:color="auto"/>
                                <w:right w:val="none" w:sz="0" w:space="0" w:color="auto"/>
                              </w:divBdr>
                            </w:div>
                          </w:divsChild>
                        </w:div>
                        <w:div w:id="165873412">
                          <w:marLeft w:val="0"/>
                          <w:marRight w:val="0"/>
                          <w:marTop w:val="0"/>
                          <w:marBottom w:val="0"/>
                          <w:divBdr>
                            <w:top w:val="none" w:sz="0" w:space="0" w:color="auto"/>
                            <w:left w:val="none" w:sz="0" w:space="0" w:color="auto"/>
                            <w:bottom w:val="none" w:sz="0" w:space="0" w:color="auto"/>
                            <w:right w:val="none" w:sz="0" w:space="0" w:color="auto"/>
                          </w:divBdr>
                          <w:divsChild>
                            <w:div w:id="105465177">
                              <w:marLeft w:val="0"/>
                              <w:marRight w:val="0"/>
                              <w:marTop w:val="0"/>
                              <w:marBottom w:val="0"/>
                              <w:divBdr>
                                <w:top w:val="none" w:sz="0" w:space="0" w:color="auto"/>
                                <w:left w:val="none" w:sz="0" w:space="0" w:color="auto"/>
                                <w:bottom w:val="none" w:sz="0" w:space="0" w:color="auto"/>
                                <w:right w:val="none" w:sz="0" w:space="0" w:color="auto"/>
                              </w:divBdr>
                            </w:div>
                          </w:divsChild>
                        </w:div>
                        <w:div w:id="2082366698">
                          <w:marLeft w:val="0"/>
                          <w:marRight w:val="0"/>
                          <w:marTop w:val="0"/>
                          <w:marBottom w:val="0"/>
                          <w:divBdr>
                            <w:top w:val="none" w:sz="0" w:space="0" w:color="auto"/>
                            <w:left w:val="none" w:sz="0" w:space="0" w:color="auto"/>
                            <w:bottom w:val="none" w:sz="0" w:space="0" w:color="auto"/>
                            <w:right w:val="none" w:sz="0" w:space="0" w:color="auto"/>
                          </w:divBdr>
                          <w:divsChild>
                            <w:div w:id="7749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0396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17981515">
      <w:bodyDiv w:val="1"/>
      <w:marLeft w:val="0"/>
      <w:marRight w:val="0"/>
      <w:marTop w:val="0"/>
      <w:marBottom w:val="0"/>
      <w:divBdr>
        <w:top w:val="none" w:sz="0" w:space="0" w:color="auto"/>
        <w:left w:val="none" w:sz="0" w:space="0" w:color="auto"/>
        <w:bottom w:val="none" w:sz="0" w:space="0" w:color="auto"/>
        <w:right w:val="none" w:sz="0" w:space="0" w:color="auto"/>
      </w:divBdr>
    </w:div>
    <w:div w:id="947346589">
      <w:bodyDiv w:val="1"/>
      <w:marLeft w:val="0"/>
      <w:marRight w:val="0"/>
      <w:marTop w:val="0"/>
      <w:marBottom w:val="0"/>
      <w:divBdr>
        <w:top w:val="none" w:sz="0" w:space="0" w:color="auto"/>
        <w:left w:val="none" w:sz="0" w:space="0" w:color="auto"/>
        <w:bottom w:val="none" w:sz="0" w:space="0" w:color="auto"/>
        <w:right w:val="none" w:sz="0" w:space="0" w:color="auto"/>
      </w:divBdr>
    </w:div>
    <w:div w:id="961496074">
      <w:bodyDiv w:val="1"/>
      <w:marLeft w:val="0"/>
      <w:marRight w:val="0"/>
      <w:marTop w:val="0"/>
      <w:marBottom w:val="0"/>
      <w:divBdr>
        <w:top w:val="none" w:sz="0" w:space="0" w:color="auto"/>
        <w:left w:val="none" w:sz="0" w:space="0" w:color="auto"/>
        <w:bottom w:val="none" w:sz="0" w:space="0" w:color="auto"/>
        <w:right w:val="none" w:sz="0" w:space="0" w:color="auto"/>
      </w:divBdr>
    </w:div>
    <w:div w:id="963345668">
      <w:bodyDiv w:val="1"/>
      <w:marLeft w:val="0"/>
      <w:marRight w:val="0"/>
      <w:marTop w:val="0"/>
      <w:marBottom w:val="0"/>
      <w:divBdr>
        <w:top w:val="none" w:sz="0" w:space="0" w:color="auto"/>
        <w:left w:val="none" w:sz="0" w:space="0" w:color="auto"/>
        <w:bottom w:val="none" w:sz="0" w:space="0" w:color="auto"/>
        <w:right w:val="none" w:sz="0" w:space="0" w:color="auto"/>
      </w:divBdr>
      <w:divsChild>
        <w:div w:id="2052801922">
          <w:marLeft w:val="0"/>
          <w:marRight w:val="0"/>
          <w:marTop w:val="0"/>
          <w:marBottom w:val="0"/>
          <w:divBdr>
            <w:top w:val="none" w:sz="0" w:space="0" w:color="auto"/>
            <w:left w:val="none" w:sz="0" w:space="0" w:color="auto"/>
            <w:bottom w:val="none" w:sz="0" w:space="0" w:color="auto"/>
            <w:right w:val="none" w:sz="0" w:space="0" w:color="auto"/>
          </w:divBdr>
        </w:div>
      </w:divsChild>
    </w:div>
    <w:div w:id="973605816">
      <w:bodyDiv w:val="1"/>
      <w:marLeft w:val="0"/>
      <w:marRight w:val="0"/>
      <w:marTop w:val="0"/>
      <w:marBottom w:val="0"/>
      <w:divBdr>
        <w:top w:val="none" w:sz="0" w:space="0" w:color="auto"/>
        <w:left w:val="none" w:sz="0" w:space="0" w:color="auto"/>
        <w:bottom w:val="none" w:sz="0" w:space="0" w:color="auto"/>
        <w:right w:val="none" w:sz="0" w:space="0" w:color="auto"/>
      </w:divBdr>
    </w:div>
    <w:div w:id="1013385062">
      <w:bodyDiv w:val="1"/>
      <w:marLeft w:val="0"/>
      <w:marRight w:val="0"/>
      <w:marTop w:val="0"/>
      <w:marBottom w:val="0"/>
      <w:divBdr>
        <w:top w:val="none" w:sz="0" w:space="0" w:color="auto"/>
        <w:left w:val="none" w:sz="0" w:space="0" w:color="auto"/>
        <w:bottom w:val="none" w:sz="0" w:space="0" w:color="auto"/>
        <w:right w:val="none" w:sz="0" w:space="0" w:color="auto"/>
      </w:divBdr>
    </w:div>
    <w:div w:id="1049302083">
      <w:bodyDiv w:val="1"/>
      <w:marLeft w:val="0"/>
      <w:marRight w:val="0"/>
      <w:marTop w:val="0"/>
      <w:marBottom w:val="0"/>
      <w:divBdr>
        <w:top w:val="none" w:sz="0" w:space="0" w:color="auto"/>
        <w:left w:val="none" w:sz="0" w:space="0" w:color="auto"/>
        <w:bottom w:val="none" w:sz="0" w:space="0" w:color="auto"/>
        <w:right w:val="none" w:sz="0" w:space="0" w:color="auto"/>
      </w:divBdr>
    </w:div>
    <w:div w:id="1050567396">
      <w:bodyDiv w:val="1"/>
      <w:marLeft w:val="0"/>
      <w:marRight w:val="0"/>
      <w:marTop w:val="0"/>
      <w:marBottom w:val="0"/>
      <w:divBdr>
        <w:top w:val="none" w:sz="0" w:space="0" w:color="auto"/>
        <w:left w:val="none" w:sz="0" w:space="0" w:color="auto"/>
        <w:bottom w:val="none" w:sz="0" w:space="0" w:color="auto"/>
        <w:right w:val="none" w:sz="0" w:space="0" w:color="auto"/>
      </w:divBdr>
    </w:div>
    <w:div w:id="1059129402">
      <w:bodyDiv w:val="1"/>
      <w:marLeft w:val="0"/>
      <w:marRight w:val="0"/>
      <w:marTop w:val="0"/>
      <w:marBottom w:val="0"/>
      <w:divBdr>
        <w:top w:val="none" w:sz="0" w:space="0" w:color="auto"/>
        <w:left w:val="none" w:sz="0" w:space="0" w:color="auto"/>
        <w:bottom w:val="none" w:sz="0" w:space="0" w:color="auto"/>
        <w:right w:val="none" w:sz="0" w:space="0" w:color="auto"/>
      </w:divBdr>
    </w:div>
    <w:div w:id="1069770313">
      <w:bodyDiv w:val="1"/>
      <w:marLeft w:val="0"/>
      <w:marRight w:val="0"/>
      <w:marTop w:val="0"/>
      <w:marBottom w:val="0"/>
      <w:divBdr>
        <w:top w:val="none" w:sz="0" w:space="0" w:color="auto"/>
        <w:left w:val="none" w:sz="0" w:space="0" w:color="auto"/>
        <w:bottom w:val="none" w:sz="0" w:space="0" w:color="auto"/>
        <w:right w:val="none" w:sz="0" w:space="0" w:color="auto"/>
      </w:divBdr>
    </w:div>
    <w:div w:id="1114833028">
      <w:bodyDiv w:val="1"/>
      <w:marLeft w:val="0"/>
      <w:marRight w:val="0"/>
      <w:marTop w:val="0"/>
      <w:marBottom w:val="0"/>
      <w:divBdr>
        <w:top w:val="none" w:sz="0" w:space="0" w:color="auto"/>
        <w:left w:val="none" w:sz="0" w:space="0" w:color="auto"/>
        <w:bottom w:val="none" w:sz="0" w:space="0" w:color="auto"/>
        <w:right w:val="none" w:sz="0" w:space="0" w:color="auto"/>
      </w:divBdr>
    </w:div>
    <w:div w:id="1131243289">
      <w:bodyDiv w:val="1"/>
      <w:marLeft w:val="0"/>
      <w:marRight w:val="0"/>
      <w:marTop w:val="0"/>
      <w:marBottom w:val="0"/>
      <w:divBdr>
        <w:top w:val="none" w:sz="0" w:space="0" w:color="auto"/>
        <w:left w:val="none" w:sz="0" w:space="0" w:color="auto"/>
        <w:bottom w:val="none" w:sz="0" w:space="0" w:color="auto"/>
        <w:right w:val="none" w:sz="0" w:space="0" w:color="auto"/>
      </w:divBdr>
    </w:div>
    <w:div w:id="1140340548">
      <w:bodyDiv w:val="1"/>
      <w:marLeft w:val="0"/>
      <w:marRight w:val="0"/>
      <w:marTop w:val="0"/>
      <w:marBottom w:val="0"/>
      <w:divBdr>
        <w:top w:val="none" w:sz="0" w:space="0" w:color="auto"/>
        <w:left w:val="none" w:sz="0" w:space="0" w:color="auto"/>
        <w:bottom w:val="none" w:sz="0" w:space="0" w:color="auto"/>
        <w:right w:val="none" w:sz="0" w:space="0" w:color="auto"/>
      </w:divBdr>
    </w:div>
    <w:div w:id="1175269412">
      <w:bodyDiv w:val="1"/>
      <w:marLeft w:val="0"/>
      <w:marRight w:val="0"/>
      <w:marTop w:val="0"/>
      <w:marBottom w:val="0"/>
      <w:divBdr>
        <w:top w:val="none" w:sz="0" w:space="0" w:color="auto"/>
        <w:left w:val="none" w:sz="0" w:space="0" w:color="auto"/>
        <w:bottom w:val="none" w:sz="0" w:space="0" w:color="auto"/>
        <w:right w:val="none" w:sz="0" w:space="0" w:color="auto"/>
      </w:divBdr>
    </w:div>
    <w:div w:id="1177311111">
      <w:bodyDiv w:val="1"/>
      <w:marLeft w:val="0"/>
      <w:marRight w:val="0"/>
      <w:marTop w:val="0"/>
      <w:marBottom w:val="0"/>
      <w:divBdr>
        <w:top w:val="none" w:sz="0" w:space="0" w:color="auto"/>
        <w:left w:val="none" w:sz="0" w:space="0" w:color="auto"/>
        <w:bottom w:val="none" w:sz="0" w:space="0" w:color="auto"/>
        <w:right w:val="none" w:sz="0" w:space="0" w:color="auto"/>
      </w:divBdr>
    </w:div>
    <w:div w:id="1202548042">
      <w:bodyDiv w:val="1"/>
      <w:marLeft w:val="0"/>
      <w:marRight w:val="0"/>
      <w:marTop w:val="0"/>
      <w:marBottom w:val="0"/>
      <w:divBdr>
        <w:top w:val="none" w:sz="0" w:space="0" w:color="auto"/>
        <w:left w:val="none" w:sz="0" w:space="0" w:color="auto"/>
        <w:bottom w:val="none" w:sz="0" w:space="0" w:color="auto"/>
        <w:right w:val="none" w:sz="0" w:space="0" w:color="auto"/>
      </w:divBdr>
      <w:divsChild>
        <w:div w:id="2068454494">
          <w:marLeft w:val="0"/>
          <w:marRight w:val="0"/>
          <w:marTop w:val="0"/>
          <w:marBottom w:val="0"/>
          <w:divBdr>
            <w:top w:val="none" w:sz="0" w:space="0" w:color="auto"/>
            <w:left w:val="none" w:sz="0" w:space="0" w:color="auto"/>
            <w:bottom w:val="none" w:sz="0" w:space="0" w:color="auto"/>
            <w:right w:val="none" w:sz="0" w:space="0" w:color="auto"/>
          </w:divBdr>
        </w:div>
      </w:divsChild>
    </w:div>
    <w:div w:id="1240947988">
      <w:bodyDiv w:val="1"/>
      <w:marLeft w:val="0"/>
      <w:marRight w:val="0"/>
      <w:marTop w:val="0"/>
      <w:marBottom w:val="0"/>
      <w:divBdr>
        <w:top w:val="none" w:sz="0" w:space="0" w:color="auto"/>
        <w:left w:val="none" w:sz="0" w:space="0" w:color="auto"/>
        <w:bottom w:val="none" w:sz="0" w:space="0" w:color="auto"/>
        <w:right w:val="none" w:sz="0" w:space="0" w:color="auto"/>
      </w:divBdr>
    </w:div>
    <w:div w:id="1246837582">
      <w:bodyDiv w:val="1"/>
      <w:marLeft w:val="0"/>
      <w:marRight w:val="0"/>
      <w:marTop w:val="0"/>
      <w:marBottom w:val="0"/>
      <w:divBdr>
        <w:top w:val="none" w:sz="0" w:space="0" w:color="auto"/>
        <w:left w:val="none" w:sz="0" w:space="0" w:color="auto"/>
        <w:bottom w:val="none" w:sz="0" w:space="0" w:color="auto"/>
        <w:right w:val="none" w:sz="0" w:space="0" w:color="auto"/>
      </w:divBdr>
    </w:div>
    <w:div w:id="1270743467">
      <w:bodyDiv w:val="1"/>
      <w:marLeft w:val="0"/>
      <w:marRight w:val="0"/>
      <w:marTop w:val="0"/>
      <w:marBottom w:val="0"/>
      <w:divBdr>
        <w:top w:val="none" w:sz="0" w:space="0" w:color="auto"/>
        <w:left w:val="none" w:sz="0" w:space="0" w:color="auto"/>
        <w:bottom w:val="none" w:sz="0" w:space="0" w:color="auto"/>
        <w:right w:val="none" w:sz="0" w:space="0" w:color="auto"/>
      </w:divBdr>
    </w:div>
    <w:div w:id="1306547338">
      <w:bodyDiv w:val="1"/>
      <w:marLeft w:val="0"/>
      <w:marRight w:val="0"/>
      <w:marTop w:val="0"/>
      <w:marBottom w:val="0"/>
      <w:divBdr>
        <w:top w:val="none" w:sz="0" w:space="0" w:color="auto"/>
        <w:left w:val="none" w:sz="0" w:space="0" w:color="auto"/>
        <w:bottom w:val="none" w:sz="0" w:space="0" w:color="auto"/>
        <w:right w:val="none" w:sz="0" w:space="0" w:color="auto"/>
      </w:divBdr>
      <w:divsChild>
        <w:div w:id="1302341313">
          <w:marLeft w:val="0"/>
          <w:marRight w:val="0"/>
          <w:marTop w:val="0"/>
          <w:marBottom w:val="0"/>
          <w:divBdr>
            <w:top w:val="none" w:sz="0" w:space="0" w:color="auto"/>
            <w:left w:val="none" w:sz="0" w:space="0" w:color="auto"/>
            <w:bottom w:val="none" w:sz="0" w:space="0" w:color="auto"/>
            <w:right w:val="none" w:sz="0" w:space="0" w:color="auto"/>
          </w:divBdr>
        </w:div>
      </w:divsChild>
    </w:div>
    <w:div w:id="1391542344">
      <w:bodyDiv w:val="1"/>
      <w:marLeft w:val="0"/>
      <w:marRight w:val="0"/>
      <w:marTop w:val="0"/>
      <w:marBottom w:val="0"/>
      <w:divBdr>
        <w:top w:val="none" w:sz="0" w:space="0" w:color="auto"/>
        <w:left w:val="none" w:sz="0" w:space="0" w:color="auto"/>
        <w:bottom w:val="none" w:sz="0" w:space="0" w:color="auto"/>
        <w:right w:val="none" w:sz="0" w:space="0" w:color="auto"/>
      </w:divBdr>
      <w:divsChild>
        <w:div w:id="994645886">
          <w:marLeft w:val="0"/>
          <w:marRight w:val="0"/>
          <w:marTop w:val="0"/>
          <w:marBottom w:val="0"/>
          <w:divBdr>
            <w:top w:val="none" w:sz="0" w:space="0" w:color="auto"/>
            <w:left w:val="none" w:sz="0" w:space="0" w:color="auto"/>
            <w:bottom w:val="none" w:sz="0" w:space="0" w:color="auto"/>
            <w:right w:val="none" w:sz="0" w:space="0" w:color="auto"/>
          </w:divBdr>
        </w:div>
      </w:divsChild>
    </w:div>
    <w:div w:id="1403455118">
      <w:bodyDiv w:val="1"/>
      <w:marLeft w:val="0"/>
      <w:marRight w:val="0"/>
      <w:marTop w:val="0"/>
      <w:marBottom w:val="0"/>
      <w:divBdr>
        <w:top w:val="none" w:sz="0" w:space="0" w:color="auto"/>
        <w:left w:val="none" w:sz="0" w:space="0" w:color="auto"/>
        <w:bottom w:val="none" w:sz="0" w:space="0" w:color="auto"/>
        <w:right w:val="none" w:sz="0" w:space="0" w:color="auto"/>
      </w:divBdr>
    </w:div>
    <w:div w:id="1408068624">
      <w:bodyDiv w:val="1"/>
      <w:marLeft w:val="0"/>
      <w:marRight w:val="0"/>
      <w:marTop w:val="0"/>
      <w:marBottom w:val="0"/>
      <w:divBdr>
        <w:top w:val="none" w:sz="0" w:space="0" w:color="auto"/>
        <w:left w:val="none" w:sz="0" w:space="0" w:color="auto"/>
        <w:bottom w:val="none" w:sz="0" w:space="0" w:color="auto"/>
        <w:right w:val="none" w:sz="0" w:space="0" w:color="auto"/>
      </w:divBdr>
    </w:div>
    <w:div w:id="1413501184">
      <w:bodyDiv w:val="1"/>
      <w:marLeft w:val="0"/>
      <w:marRight w:val="0"/>
      <w:marTop w:val="0"/>
      <w:marBottom w:val="0"/>
      <w:divBdr>
        <w:top w:val="none" w:sz="0" w:space="0" w:color="auto"/>
        <w:left w:val="none" w:sz="0" w:space="0" w:color="auto"/>
        <w:bottom w:val="none" w:sz="0" w:space="0" w:color="auto"/>
        <w:right w:val="none" w:sz="0" w:space="0" w:color="auto"/>
      </w:divBdr>
    </w:div>
    <w:div w:id="1422221214">
      <w:bodyDiv w:val="1"/>
      <w:marLeft w:val="0"/>
      <w:marRight w:val="0"/>
      <w:marTop w:val="0"/>
      <w:marBottom w:val="0"/>
      <w:divBdr>
        <w:top w:val="none" w:sz="0" w:space="0" w:color="auto"/>
        <w:left w:val="none" w:sz="0" w:space="0" w:color="auto"/>
        <w:bottom w:val="none" w:sz="0" w:space="0" w:color="auto"/>
        <w:right w:val="none" w:sz="0" w:space="0" w:color="auto"/>
      </w:divBdr>
    </w:div>
    <w:div w:id="1442993134">
      <w:bodyDiv w:val="1"/>
      <w:marLeft w:val="0"/>
      <w:marRight w:val="0"/>
      <w:marTop w:val="0"/>
      <w:marBottom w:val="0"/>
      <w:divBdr>
        <w:top w:val="none" w:sz="0" w:space="0" w:color="auto"/>
        <w:left w:val="none" w:sz="0" w:space="0" w:color="auto"/>
        <w:bottom w:val="none" w:sz="0" w:space="0" w:color="auto"/>
        <w:right w:val="none" w:sz="0" w:space="0" w:color="auto"/>
      </w:divBdr>
    </w:div>
    <w:div w:id="1501431104">
      <w:bodyDiv w:val="1"/>
      <w:marLeft w:val="0"/>
      <w:marRight w:val="0"/>
      <w:marTop w:val="0"/>
      <w:marBottom w:val="0"/>
      <w:divBdr>
        <w:top w:val="none" w:sz="0" w:space="0" w:color="auto"/>
        <w:left w:val="none" w:sz="0" w:space="0" w:color="auto"/>
        <w:bottom w:val="none" w:sz="0" w:space="0" w:color="auto"/>
        <w:right w:val="none" w:sz="0" w:space="0" w:color="auto"/>
      </w:divBdr>
    </w:div>
    <w:div w:id="1517377442">
      <w:bodyDiv w:val="1"/>
      <w:marLeft w:val="0"/>
      <w:marRight w:val="0"/>
      <w:marTop w:val="0"/>
      <w:marBottom w:val="0"/>
      <w:divBdr>
        <w:top w:val="none" w:sz="0" w:space="0" w:color="auto"/>
        <w:left w:val="none" w:sz="0" w:space="0" w:color="auto"/>
        <w:bottom w:val="none" w:sz="0" w:space="0" w:color="auto"/>
        <w:right w:val="none" w:sz="0" w:space="0" w:color="auto"/>
      </w:divBdr>
      <w:divsChild>
        <w:div w:id="1468282085">
          <w:marLeft w:val="0"/>
          <w:marRight w:val="0"/>
          <w:marTop w:val="0"/>
          <w:marBottom w:val="0"/>
          <w:divBdr>
            <w:top w:val="none" w:sz="0" w:space="0" w:color="auto"/>
            <w:left w:val="none" w:sz="0" w:space="0" w:color="auto"/>
            <w:bottom w:val="none" w:sz="0" w:space="0" w:color="auto"/>
            <w:right w:val="none" w:sz="0" w:space="0" w:color="auto"/>
          </w:divBdr>
        </w:div>
      </w:divsChild>
    </w:div>
    <w:div w:id="1529371627">
      <w:bodyDiv w:val="1"/>
      <w:marLeft w:val="0"/>
      <w:marRight w:val="0"/>
      <w:marTop w:val="0"/>
      <w:marBottom w:val="0"/>
      <w:divBdr>
        <w:top w:val="none" w:sz="0" w:space="0" w:color="auto"/>
        <w:left w:val="none" w:sz="0" w:space="0" w:color="auto"/>
        <w:bottom w:val="none" w:sz="0" w:space="0" w:color="auto"/>
        <w:right w:val="none" w:sz="0" w:space="0" w:color="auto"/>
      </w:divBdr>
    </w:div>
    <w:div w:id="1541090176">
      <w:bodyDiv w:val="1"/>
      <w:marLeft w:val="0"/>
      <w:marRight w:val="0"/>
      <w:marTop w:val="0"/>
      <w:marBottom w:val="0"/>
      <w:divBdr>
        <w:top w:val="none" w:sz="0" w:space="0" w:color="auto"/>
        <w:left w:val="none" w:sz="0" w:space="0" w:color="auto"/>
        <w:bottom w:val="none" w:sz="0" w:space="0" w:color="auto"/>
        <w:right w:val="none" w:sz="0" w:space="0" w:color="auto"/>
      </w:divBdr>
    </w:div>
    <w:div w:id="1588921988">
      <w:bodyDiv w:val="1"/>
      <w:marLeft w:val="0"/>
      <w:marRight w:val="0"/>
      <w:marTop w:val="0"/>
      <w:marBottom w:val="0"/>
      <w:divBdr>
        <w:top w:val="none" w:sz="0" w:space="0" w:color="auto"/>
        <w:left w:val="none" w:sz="0" w:space="0" w:color="auto"/>
        <w:bottom w:val="none" w:sz="0" w:space="0" w:color="auto"/>
        <w:right w:val="none" w:sz="0" w:space="0" w:color="auto"/>
      </w:divBdr>
      <w:divsChild>
        <w:div w:id="1172721001">
          <w:marLeft w:val="0"/>
          <w:marRight w:val="0"/>
          <w:marTop w:val="0"/>
          <w:marBottom w:val="0"/>
          <w:divBdr>
            <w:top w:val="none" w:sz="0" w:space="0" w:color="auto"/>
            <w:left w:val="none" w:sz="0" w:space="0" w:color="auto"/>
            <w:bottom w:val="none" w:sz="0" w:space="0" w:color="auto"/>
            <w:right w:val="none" w:sz="0" w:space="0" w:color="auto"/>
          </w:divBdr>
        </w:div>
      </w:divsChild>
    </w:div>
    <w:div w:id="1597903708">
      <w:bodyDiv w:val="1"/>
      <w:marLeft w:val="0"/>
      <w:marRight w:val="0"/>
      <w:marTop w:val="0"/>
      <w:marBottom w:val="0"/>
      <w:divBdr>
        <w:top w:val="none" w:sz="0" w:space="0" w:color="auto"/>
        <w:left w:val="none" w:sz="0" w:space="0" w:color="auto"/>
        <w:bottom w:val="none" w:sz="0" w:space="0" w:color="auto"/>
        <w:right w:val="none" w:sz="0" w:space="0" w:color="auto"/>
      </w:divBdr>
    </w:div>
    <w:div w:id="1659573399">
      <w:bodyDiv w:val="1"/>
      <w:marLeft w:val="0"/>
      <w:marRight w:val="0"/>
      <w:marTop w:val="0"/>
      <w:marBottom w:val="0"/>
      <w:divBdr>
        <w:top w:val="none" w:sz="0" w:space="0" w:color="auto"/>
        <w:left w:val="none" w:sz="0" w:space="0" w:color="auto"/>
        <w:bottom w:val="none" w:sz="0" w:space="0" w:color="auto"/>
        <w:right w:val="none" w:sz="0" w:space="0" w:color="auto"/>
      </w:divBdr>
      <w:divsChild>
        <w:div w:id="283388019">
          <w:marLeft w:val="0"/>
          <w:marRight w:val="0"/>
          <w:marTop w:val="0"/>
          <w:marBottom w:val="0"/>
          <w:divBdr>
            <w:top w:val="none" w:sz="0" w:space="0" w:color="auto"/>
            <w:left w:val="none" w:sz="0" w:space="0" w:color="auto"/>
            <w:bottom w:val="none" w:sz="0" w:space="0" w:color="auto"/>
            <w:right w:val="none" w:sz="0" w:space="0" w:color="auto"/>
          </w:divBdr>
        </w:div>
      </w:divsChild>
    </w:div>
    <w:div w:id="1669794918">
      <w:bodyDiv w:val="1"/>
      <w:marLeft w:val="0"/>
      <w:marRight w:val="0"/>
      <w:marTop w:val="0"/>
      <w:marBottom w:val="0"/>
      <w:divBdr>
        <w:top w:val="none" w:sz="0" w:space="0" w:color="auto"/>
        <w:left w:val="none" w:sz="0" w:space="0" w:color="auto"/>
        <w:bottom w:val="none" w:sz="0" w:space="0" w:color="auto"/>
        <w:right w:val="none" w:sz="0" w:space="0" w:color="auto"/>
      </w:divBdr>
    </w:div>
    <w:div w:id="1680741028">
      <w:bodyDiv w:val="1"/>
      <w:marLeft w:val="0"/>
      <w:marRight w:val="0"/>
      <w:marTop w:val="0"/>
      <w:marBottom w:val="0"/>
      <w:divBdr>
        <w:top w:val="none" w:sz="0" w:space="0" w:color="auto"/>
        <w:left w:val="none" w:sz="0" w:space="0" w:color="auto"/>
        <w:bottom w:val="none" w:sz="0" w:space="0" w:color="auto"/>
        <w:right w:val="none" w:sz="0" w:space="0" w:color="auto"/>
      </w:divBdr>
    </w:div>
    <w:div w:id="1691027584">
      <w:bodyDiv w:val="1"/>
      <w:marLeft w:val="0"/>
      <w:marRight w:val="0"/>
      <w:marTop w:val="0"/>
      <w:marBottom w:val="0"/>
      <w:divBdr>
        <w:top w:val="none" w:sz="0" w:space="0" w:color="auto"/>
        <w:left w:val="none" w:sz="0" w:space="0" w:color="auto"/>
        <w:bottom w:val="none" w:sz="0" w:space="0" w:color="auto"/>
        <w:right w:val="none" w:sz="0" w:space="0" w:color="auto"/>
      </w:divBdr>
    </w:div>
    <w:div w:id="1716616323">
      <w:bodyDiv w:val="1"/>
      <w:marLeft w:val="0"/>
      <w:marRight w:val="0"/>
      <w:marTop w:val="0"/>
      <w:marBottom w:val="0"/>
      <w:divBdr>
        <w:top w:val="none" w:sz="0" w:space="0" w:color="auto"/>
        <w:left w:val="none" w:sz="0" w:space="0" w:color="auto"/>
        <w:bottom w:val="none" w:sz="0" w:space="0" w:color="auto"/>
        <w:right w:val="none" w:sz="0" w:space="0" w:color="auto"/>
      </w:divBdr>
    </w:div>
    <w:div w:id="1718435415">
      <w:bodyDiv w:val="1"/>
      <w:marLeft w:val="0"/>
      <w:marRight w:val="0"/>
      <w:marTop w:val="0"/>
      <w:marBottom w:val="0"/>
      <w:divBdr>
        <w:top w:val="none" w:sz="0" w:space="0" w:color="auto"/>
        <w:left w:val="none" w:sz="0" w:space="0" w:color="auto"/>
        <w:bottom w:val="none" w:sz="0" w:space="0" w:color="auto"/>
        <w:right w:val="none" w:sz="0" w:space="0" w:color="auto"/>
      </w:divBdr>
      <w:divsChild>
        <w:div w:id="706101018">
          <w:marLeft w:val="0"/>
          <w:marRight w:val="0"/>
          <w:marTop w:val="0"/>
          <w:marBottom w:val="0"/>
          <w:divBdr>
            <w:top w:val="none" w:sz="0" w:space="0" w:color="auto"/>
            <w:left w:val="none" w:sz="0" w:space="0" w:color="auto"/>
            <w:bottom w:val="none" w:sz="0" w:space="0" w:color="auto"/>
            <w:right w:val="none" w:sz="0" w:space="0" w:color="auto"/>
          </w:divBdr>
        </w:div>
      </w:divsChild>
    </w:div>
    <w:div w:id="1735354340">
      <w:bodyDiv w:val="1"/>
      <w:marLeft w:val="0"/>
      <w:marRight w:val="0"/>
      <w:marTop w:val="0"/>
      <w:marBottom w:val="0"/>
      <w:divBdr>
        <w:top w:val="none" w:sz="0" w:space="0" w:color="auto"/>
        <w:left w:val="none" w:sz="0" w:space="0" w:color="auto"/>
        <w:bottom w:val="none" w:sz="0" w:space="0" w:color="auto"/>
        <w:right w:val="none" w:sz="0" w:space="0" w:color="auto"/>
      </w:divBdr>
    </w:div>
    <w:div w:id="1750038796">
      <w:bodyDiv w:val="1"/>
      <w:marLeft w:val="0"/>
      <w:marRight w:val="0"/>
      <w:marTop w:val="0"/>
      <w:marBottom w:val="0"/>
      <w:divBdr>
        <w:top w:val="none" w:sz="0" w:space="0" w:color="auto"/>
        <w:left w:val="none" w:sz="0" w:space="0" w:color="auto"/>
        <w:bottom w:val="none" w:sz="0" w:space="0" w:color="auto"/>
        <w:right w:val="none" w:sz="0" w:space="0" w:color="auto"/>
      </w:divBdr>
      <w:divsChild>
        <w:div w:id="356319598">
          <w:marLeft w:val="0"/>
          <w:marRight w:val="0"/>
          <w:marTop w:val="0"/>
          <w:marBottom w:val="0"/>
          <w:divBdr>
            <w:top w:val="none" w:sz="0" w:space="0" w:color="auto"/>
            <w:left w:val="none" w:sz="0" w:space="0" w:color="auto"/>
            <w:bottom w:val="none" w:sz="0" w:space="0" w:color="auto"/>
            <w:right w:val="none" w:sz="0" w:space="0" w:color="auto"/>
          </w:divBdr>
        </w:div>
      </w:divsChild>
    </w:div>
    <w:div w:id="1757088248">
      <w:bodyDiv w:val="1"/>
      <w:marLeft w:val="0"/>
      <w:marRight w:val="0"/>
      <w:marTop w:val="0"/>
      <w:marBottom w:val="0"/>
      <w:divBdr>
        <w:top w:val="none" w:sz="0" w:space="0" w:color="auto"/>
        <w:left w:val="none" w:sz="0" w:space="0" w:color="auto"/>
        <w:bottom w:val="none" w:sz="0" w:space="0" w:color="auto"/>
        <w:right w:val="none" w:sz="0" w:space="0" w:color="auto"/>
      </w:divBdr>
    </w:div>
    <w:div w:id="1790781875">
      <w:bodyDiv w:val="1"/>
      <w:marLeft w:val="0"/>
      <w:marRight w:val="0"/>
      <w:marTop w:val="0"/>
      <w:marBottom w:val="0"/>
      <w:divBdr>
        <w:top w:val="none" w:sz="0" w:space="0" w:color="auto"/>
        <w:left w:val="none" w:sz="0" w:space="0" w:color="auto"/>
        <w:bottom w:val="none" w:sz="0" w:space="0" w:color="auto"/>
        <w:right w:val="none" w:sz="0" w:space="0" w:color="auto"/>
      </w:divBdr>
    </w:div>
    <w:div w:id="1801343138">
      <w:bodyDiv w:val="1"/>
      <w:marLeft w:val="0"/>
      <w:marRight w:val="0"/>
      <w:marTop w:val="0"/>
      <w:marBottom w:val="0"/>
      <w:divBdr>
        <w:top w:val="none" w:sz="0" w:space="0" w:color="auto"/>
        <w:left w:val="none" w:sz="0" w:space="0" w:color="auto"/>
        <w:bottom w:val="none" w:sz="0" w:space="0" w:color="auto"/>
        <w:right w:val="none" w:sz="0" w:space="0" w:color="auto"/>
      </w:divBdr>
    </w:div>
    <w:div w:id="1817525479">
      <w:bodyDiv w:val="1"/>
      <w:marLeft w:val="0"/>
      <w:marRight w:val="0"/>
      <w:marTop w:val="0"/>
      <w:marBottom w:val="0"/>
      <w:divBdr>
        <w:top w:val="none" w:sz="0" w:space="0" w:color="auto"/>
        <w:left w:val="none" w:sz="0" w:space="0" w:color="auto"/>
        <w:bottom w:val="none" w:sz="0" w:space="0" w:color="auto"/>
        <w:right w:val="none" w:sz="0" w:space="0" w:color="auto"/>
      </w:divBdr>
    </w:div>
    <w:div w:id="1819497528">
      <w:bodyDiv w:val="1"/>
      <w:marLeft w:val="0"/>
      <w:marRight w:val="0"/>
      <w:marTop w:val="0"/>
      <w:marBottom w:val="0"/>
      <w:divBdr>
        <w:top w:val="none" w:sz="0" w:space="0" w:color="auto"/>
        <w:left w:val="none" w:sz="0" w:space="0" w:color="auto"/>
        <w:bottom w:val="none" w:sz="0" w:space="0" w:color="auto"/>
        <w:right w:val="none" w:sz="0" w:space="0" w:color="auto"/>
      </w:divBdr>
      <w:divsChild>
        <w:div w:id="1469859317">
          <w:marLeft w:val="0"/>
          <w:marRight w:val="0"/>
          <w:marTop w:val="0"/>
          <w:marBottom w:val="0"/>
          <w:divBdr>
            <w:top w:val="none" w:sz="0" w:space="0" w:color="auto"/>
            <w:left w:val="none" w:sz="0" w:space="0" w:color="auto"/>
            <w:bottom w:val="none" w:sz="0" w:space="0" w:color="auto"/>
            <w:right w:val="none" w:sz="0" w:space="0" w:color="auto"/>
          </w:divBdr>
        </w:div>
      </w:divsChild>
    </w:div>
    <w:div w:id="1831365178">
      <w:bodyDiv w:val="1"/>
      <w:marLeft w:val="0"/>
      <w:marRight w:val="0"/>
      <w:marTop w:val="0"/>
      <w:marBottom w:val="0"/>
      <w:divBdr>
        <w:top w:val="none" w:sz="0" w:space="0" w:color="auto"/>
        <w:left w:val="none" w:sz="0" w:space="0" w:color="auto"/>
        <w:bottom w:val="none" w:sz="0" w:space="0" w:color="auto"/>
        <w:right w:val="none" w:sz="0" w:space="0" w:color="auto"/>
      </w:divBdr>
    </w:div>
    <w:div w:id="1841457720">
      <w:bodyDiv w:val="1"/>
      <w:marLeft w:val="0"/>
      <w:marRight w:val="0"/>
      <w:marTop w:val="0"/>
      <w:marBottom w:val="0"/>
      <w:divBdr>
        <w:top w:val="none" w:sz="0" w:space="0" w:color="auto"/>
        <w:left w:val="none" w:sz="0" w:space="0" w:color="auto"/>
        <w:bottom w:val="none" w:sz="0" w:space="0" w:color="auto"/>
        <w:right w:val="none" w:sz="0" w:space="0" w:color="auto"/>
      </w:divBdr>
    </w:div>
    <w:div w:id="1867787150">
      <w:bodyDiv w:val="1"/>
      <w:marLeft w:val="0"/>
      <w:marRight w:val="0"/>
      <w:marTop w:val="0"/>
      <w:marBottom w:val="0"/>
      <w:divBdr>
        <w:top w:val="none" w:sz="0" w:space="0" w:color="auto"/>
        <w:left w:val="none" w:sz="0" w:space="0" w:color="auto"/>
        <w:bottom w:val="none" w:sz="0" w:space="0" w:color="auto"/>
        <w:right w:val="none" w:sz="0" w:space="0" w:color="auto"/>
      </w:divBdr>
      <w:divsChild>
        <w:div w:id="1036586822">
          <w:marLeft w:val="0"/>
          <w:marRight w:val="0"/>
          <w:marTop w:val="0"/>
          <w:marBottom w:val="0"/>
          <w:divBdr>
            <w:top w:val="none" w:sz="0" w:space="0" w:color="auto"/>
            <w:left w:val="none" w:sz="0" w:space="0" w:color="auto"/>
            <w:bottom w:val="none" w:sz="0" w:space="0" w:color="auto"/>
            <w:right w:val="none" w:sz="0" w:space="0" w:color="auto"/>
          </w:divBdr>
        </w:div>
      </w:divsChild>
    </w:div>
    <w:div w:id="1872259068">
      <w:bodyDiv w:val="1"/>
      <w:marLeft w:val="0"/>
      <w:marRight w:val="0"/>
      <w:marTop w:val="0"/>
      <w:marBottom w:val="0"/>
      <w:divBdr>
        <w:top w:val="none" w:sz="0" w:space="0" w:color="auto"/>
        <w:left w:val="none" w:sz="0" w:space="0" w:color="auto"/>
        <w:bottom w:val="none" w:sz="0" w:space="0" w:color="auto"/>
        <w:right w:val="none" w:sz="0" w:space="0" w:color="auto"/>
      </w:divBdr>
    </w:div>
    <w:div w:id="1969123038">
      <w:bodyDiv w:val="1"/>
      <w:marLeft w:val="0"/>
      <w:marRight w:val="0"/>
      <w:marTop w:val="0"/>
      <w:marBottom w:val="0"/>
      <w:divBdr>
        <w:top w:val="none" w:sz="0" w:space="0" w:color="auto"/>
        <w:left w:val="none" w:sz="0" w:space="0" w:color="auto"/>
        <w:bottom w:val="none" w:sz="0" w:space="0" w:color="auto"/>
        <w:right w:val="none" w:sz="0" w:space="0" w:color="auto"/>
      </w:divBdr>
    </w:div>
    <w:div w:id="2036224579">
      <w:bodyDiv w:val="1"/>
      <w:marLeft w:val="0"/>
      <w:marRight w:val="0"/>
      <w:marTop w:val="0"/>
      <w:marBottom w:val="0"/>
      <w:divBdr>
        <w:top w:val="none" w:sz="0" w:space="0" w:color="auto"/>
        <w:left w:val="none" w:sz="0" w:space="0" w:color="auto"/>
        <w:bottom w:val="none" w:sz="0" w:space="0" w:color="auto"/>
        <w:right w:val="none" w:sz="0" w:space="0" w:color="auto"/>
      </w:divBdr>
      <w:divsChild>
        <w:div w:id="1509370936">
          <w:marLeft w:val="0"/>
          <w:marRight w:val="0"/>
          <w:marTop w:val="0"/>
          <w:marBottom w:val="0"/>
          <w:divBdr>
            <w:top w:val="none" w:sz="0" w:space="0" w:color="auto"/>
            <w:left w:val="none" w:sz="0" w:space="0" w:color="auto"/>
            <w:bottom w:val="none" w:sz="0" w:space="0" w:color="auto"/>
            <w:right w:val="none" w:sz="0" w:space="0" w:color="auto"/>
          </w:divBdr>
        </w:div>
      </w:divsChild>
    </w:div>
    <w:div w:id="2104303754">
      <w:bodyDiv w:val="1"/>
      <w:marLeft w:val="0"/>
      <w:marRight w:val="0"/>
      <w:marTop w:val="0"/>
      <w:marBottom w:val="0"/>
      <w:divBdr>
        <w:top w:val="none" w:sz="0" w:space="0" w:color="auto"/>
        <w:left w:val="none" w:sz="0" w:space="0" w:color="auto"/>
        <w:bottom w:val="none" w:sz="0" w:space="0" w:color="auto"/>
        <w:right w:val="none" w:sz="0" w:space="0" w:color="auto"/>
      </w:divBdr>
    </w:div>
    <w:div w:id="212626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tver.mk.ru/social/2022/03/11/stalo-izvestno-kakie-imenno-kovidogranicheniya-ne-budut-snimat-v-tverskoy-oblasti.html" TargetMode="External"/><Relationship Id="rId299" Type="http://schemas.openxmlformats.org/officeDocument/2006/relationships/hyperlink" Target="http://tver-news.net/other/2022/03/11/84722.html" TargetMode="External"/><Relationship Id="rId303" Type="http://schemas.openxmlformats.org/officeDocument/2006/relationships/hyperlink" Target="http://kashingazeta.ru/obshhestvo/gubernator-igor-rudenya-postavil-pered-glavami-municipalitetov-zadachi-po-bezavarijnomu-proxozhdeniyu-polovodya-i-obespecheniyu-bezopasnosti-v-pozharoopasnyj-period.html" TargetMode="External"/><Relationship Id="rId21" Type="http://schemas.openxmlformats.org/officeDocument/2006/relationships/hyperlink" Target="http://kashingazeta.ru/vesti-s-mest/gubernator-igor-rudenya-posetil-ploshhadku-stroitelstva-zapadnogo-mosta-v-tveri.html" TargetMode="External"/><Relationship Id="rId42" Type="http://schemas.openxmlformats.org/officeDocument/2006/relationships/hyperlink" Target="https://xn--b1aaibidbbdn6bkolfhr9u.xn--80aaccp4ajwpkgbl4lpb.xn--p1ai/news/novosti-regiona/gubernator-igor-rudenya-posetil-ploshchadku-stroitelstva-zapadnogo-mosta-v-tveri/" TargetMode="External"/><Relationship Id="rId63" Type="http://schemas.openxmlformats.org/officeDocument/2006/relationships/hyperlink" Target="https://panoramapro.ru/gosavtoinspekcija-tverskoj-oblasti-prodolzhaet-proverku-avtobusov/" TargetMode="External"/><Relationship Id="rId84" Type="http://schemas.openxmlformats.org/officeDocument/2006/relationships/hyperlink" Target="https://tver.mk.ru/economics/2022/03/11/kapital-kapital-obernites-kakie-shansy-otkryvaet-gospodderzhka-dlya-biznesa-tverskoy-oblasti.html" TargetMode="External"/><Relationship Id="rId138" Type="http://schemas.openxmlformats.org/officeDocument/2006/relationships/hyperlink" Target="https://presska.ru/&#1075;&#1083;&#1072;&#1074;&#1099;-&#1088;&#1078;&#1077;&#1074;&#1072;-&#1080;-&#1088;&#1072;&#1081;&#1086;&#1085;&#1072;-&#1085;&#1072;-&#1074;&#1089;&#1090;&#1088;&#1077;&#1095;&#1077;-&#1089;-&#1075;&#1091;&#1073;/" TargetMode="External"/><Relationship Id="rId159" Type="http://schemas.openxmlformats.org/officeDocument/2006/relationships/hyperlink" Target="https://leninskoeznamya.tverreg.ru/news/novosti-regiona/pyat-poliklinik-tverckoy-oblasti-v-svyazi-so-snizheniem-zabolevaemosti-covid-19-vernulis-k-standartn/" TargetMode="External"/><Relationship Id="rId170" Type="http://schemas.openxmlformats.org/officeDocument/2006/relationships/hyperlink" Target="https://r-zemlya.ru/guberniya/pyat-poliklinik-tverckoj-oblasti-v-svyazi-so-snizheniem-zabolevaemosti-covid-19-vernulis-k-standartnomu-rezhimu-raboty.html" TargetMode="External"/><Relationship Id="rId191" Type="http://schemas.openxmlformats.org/officeDocument/2006/relationships/hyperlink" Target="https://xn--80aaggfbbvdpkuqnmvfs6p.xn--80aaccp4ajwpkgbl4lpb.xn--p1ai/news/novosti-regiona/tverskaya-oblast-predstavit-novye-turisticheskie-produkty-na-vystavke-v-moskve/" TargetMode="External"/><Relationship Id="rId205" Type="http://schemas.openxmlformats.org/officeDocument/2006/relationships/hyperlink" Target="https://xn--80aeaggbsdn1am6affp.xn--80aaccp4ajwpkgbl4lpb.xn--p1ai/news/novosti-regiona/gubernator-igor-rudenya-provyel-zasedanie1-mezhvedomstvennoy-komissii-po-zemelnym-otnosheniyam/" TargetMode="External"/><Relationship Id="rId226" Type="http://schemas.openxmlformats.org/officeDocument/2006/relationships/hyperlink" Target="https://glavny.tv/last-news/tver/studenty-logisty-budut-prohodit-praktiku-na-mebelnoy-fabrike-v-tverskoy-oblasti/" TargetMode="External"/><Relationship Id="rId247" Type="http://schemas.openxmlformats.org/officeDocument/2006/relationships/hyperlink" Target="https://xn--80aaaggh4d0a.xn--80aaccp4ajwpkgbl4lpb.xn--p1ai/news/novosti-regiona/studenty-toropetskogo-kolledzha-proydut-praktiku-na-mestnom-predpriyatii/" TargetMode="External"/><Relationship Id="rId107" Type="http://schemas.openxmlformats.org/officeDocument/2006/relationships/hyperlink" Target="https://xn--80aaafacod0cjtobqp6g1a7c4e.xn--80aaccp4ajwpkgbl4lpb.xn--p1ai/news/novosti-regiona/v-tverskoy-oblasti-otmenyayutsya-ustanovlennye-ranee-antikovidnye-ogranicheniya/" TargetMode="External"/><Relationship Id="rId268" Type="http://schemas.openxmlformats.org/officeDocument/2006/relationships/hyperlink" Target="https://leninskoeznamya.tverreg.ru/news/novosti-regiona/v-rzheve-proydet-munitsipalnyy-otborochnyy-etap-tantsevalnogo-konkursa-imeni-tatyany-ustinovoy/" TargetMode="External"/><Relationship Id="rId289" Type="http://schemas.openxmlformats.org/officeDocument/2006/relationships/hyperlink" Target="https://volochek.life/news/obschestvo/gubernator-vyrazil-soboleznovaniya-seme-pogibshego-v-hode-spetsoperatsii-na-ukraine-voennosluzhaschego-iz-tverskoy-oblasti" TargetMode="External"/><Relationship Id="rId11" Type="http://schemas.openxmlformats.org/officeDocument/2006/relationships/chart" Target="charts/chart3.xml"/><Relationship Id="rId32" Type="http://schemas.openxmlformats.org/officeDocument/2006/relationships/hyperlink" Target="https://xn--80abdrbegn5ad8au4b7fub.xn--80aaccp4ajwpkgbl4lpb.xn--p1ai/news/novosti-regiona/gubernator-igor-rudenya-posetil-ploshchadku-stroitelstva-zapadnogo-mosta-v-tveri/" TargetMode="External"/><Relationship Id="rId53" Type="http://schemas.openxmlformats.org/officeDocument/2006/relationships/hyperlink" Target="http://udomelskaya-gazeta.ru/news/media/2022/3/11/gubernator-igor-rudenya-posetil-ploschadku-stroitelstva-zapadnogo-mosta-v-tveri/" TargetMode="External"/><Relationship Id="rId74" Type="http://schemas.openxmlformats.org/officeDocument/2006/relationships/hyperlink" Target="https://tverlife.ru/regional/aleksej-fedjunin-v-nashem-municipalitete-v-magazinah-i-bankah-net-ocheredej/" TargetMode="External"/><Relationship Id="rId128" Type="http://schemas.openxmlformats.org/officeDocument/2006/relationships/hyperlink" Target="https://tverlife.ru/regional/v-tverskoj-oblasti-otmeneny-antikovidnye-ogranichenija/" TargetMode="External"/><Relationship Id="rId149" Type="http://schemas.openxmlformats.org/officeDocument/2006/relationships/hyperlink" Target="https://www.afanasy.biz/news/health/189780" TargetMode="External"/><Relationship Id="rId314" Type="http://schemas.openxmlformats.org/officeDocument/2006/relationships/fontTable" Target="fontTable.xml"/><Relationship Id="rId5" Type="http://schemas.openxmlformats.org/officeDocument/2006/relationships/webSettings" Target="webSettings.xml"/><Relationship Id="rId95" Type="http://schemas.openxmlformats.org/officeDocument/2006/relationships/hyperlink" Target="https://vedtver.ru/news/opinions/konstantin-fursov-nacionalistov-ne-perevospitat-nuzhno-dejstvovat-reshitelno/" TargetMode="External"/><Relationship Id="rId160" Type="http://schemas.openxmlformats.org/officeDocument/2006/relationships/hyperlink" Target="https://xn--80aaaggh4d0a.xn--80aaccp4ajwpkgbl4lpb.xn--p1ai/news/novosti-regiona/pyat-poliklinik-tverckoy-oblasti-v-svyazi-so-snizheniem-zabolevaemosti-covid-19-vernulis-k-standartn/" TargetMode="External"/><Relationship Id="rId181" Type="http://schemas.openxmlformats.org/officeDocument/2006/relationships/hyperlink" Target="http://konzarya.ru/node/19605" TargetMode="External"/><Relationship Id="rId216" Type="http://schemas.openxmlformats.org/officeDocument/2006/relationships/hyperlink" Target="https://xn--80adnee0afc6kza.xn--80aaccp4ajwpkgbl4lpb.xn--p1ai/news/novosti-regiona/gubernator-igor-rudenya-provyel-zasedanie1-mezhvedomstvennoy-komissii-po-zemelnym-otnosheniyam/" TargetMode="External"/><Relationship Id="rId237" Type="http://schemas.openxmlformats.org/officeDocument/2006/relationships/hyperlink" Target="http://konzarya.ru/node/19596" TargetMode="External"/><Relationship Id="rId258" Type="http://schemas.openxmlformats.org/officeDocument/2006/relationships/hyperlink" Target="https://xn--80abdrbegn5ad8au4b7fub.xn--80aaccp4ajwpkgbl4lpb.xn--p1ai/news/novosti-regiona/v-rzheve-proydet-munitsipalnyy-otborochnyy-etap-tantsevalnogo-konkursa-imeni-tatyany-ustinovoy/" TargetMode="External"/><Relationship Id="rId279" Type="http://schemas.openxmlformats.org/officeDocument/2006/relationships/hyperlink" Target="https://www.karavantver.ru/183072-2/" TargetMode="External"/><Relationship Id="rId22" Type="http://schemas.openxmlformats.org/officeDocument/2006/relationships/hyperlink" Target="https://ks-region69.com/easyblog/144246-gubernator-sledit-za-stroitelstvom-zapadnogo-mosta-v-tveri" TargetMode="External"/><Relationship Id="rId43" Type="http://schemas.openxmlformats.org/officeDocument/2006/relationships/hyperlink" Target="https://panoramapro.ru/gubernator-igor-rudenja-posetil-ploshhadku-stroitelstva-zapadnogo-mosta-v-tveri/" TargetMode="External"/><Relationship Id="rId64" Type="http://schemas.openxmlformats.org/officeDocument/2006/relationships/hyperlink" Target="https://tgnews.ru/articles/novosti/igor-rudenya-posetil-ploshchadku-stroitelstva-zapadnogo-mosta-v-tveri" TargetMode="External"/><Relationship Id="rId118" Type="http://schemas.openxmlformats.org/officeDocument/2006/relationships/hyperlink" Target="https://xn--b1aeca2ch.xn--80aaccp4ajwpkgbl4lpb.xn--p1ai/news/novosti-regiona/v-tverskoy-oblasti-otmenyayutsya-ustanovlennye-ranee-antikovidnye-ogranicheniya/" TargetMode="External"/><Relationship Id="rId139" Type="http://schemas.openxmlformats.org/officeDocument/2006/relationships/hyperlink" Target="https://www.tver.kp.ru/online/news/4660879/" TargetMode="External"/><Relationship Id="rId290" Type="http://schemas.openxmlformats.org/officeDocument/2006/relationships/hyperlink" Target="https://r-zemlya.ru/guberniya/gubernator-igor-rudenya-vyrazil-soboleznovaniya-seme-pogibshego-v-xode-specoperacii-na-ukraine-voennosluzhashhego-iz-tverskoj-oblasti.html" TargetMode="External"/><Relationship Id="rId304" Type="http://schemas.openxmlformats.org/officeDocument/2006/relationships/hyperlink" Target="http://tver-news.net/incident/2022/03/11/84765.html" TargetMode="External"/><Relationship Id="rId85" Type="http://schemas.openxmlformats.org/officeDocument/2006/relationships/hyperlink" Target="https://tverlife.ru/regional/artur-babushkin-u-nashih-granic-ne-dolzhno-byt-ljudej-kotorye-propagandirujut-fashizm/" TargetMode="External"/><Relationship Id="rId150" Type="http://schemas.openxmlformats.org/officeDocument/2006/relationships/hyperlink" Target="https://toptver.ru/lenta/kovid-uhodit-pjat-poliklinik-tveri-vernulis-k-obychnomu-rezhimu-raboty/" TargetMode="External"/><Relationship Id="rId171" Type="http://schemas.openxmlformats.org/officeDocument/2006/relationships/hyperlink" Target="http://konzarya.ru/node/19608" TargetMode="External"/><Relationship Id="rId192" Type="http://schemas.openxmlformats.org/officeDocument/2006/relationships/hyperlink" Target="https://xn--80adnee0afc6kza.xn--80aaccp4ajwpkgbl4lpb.xn--p1ai/news/novosti-regiona/tverskaya-oblast-predstavit-novye-turisticheskie-produkty-na-vystavke-v-moskve/" TargetMode="External"/><Relationship Id="rId206" Type="http://schemas.openxmlformats.org/officeDocument/2006/relationships/hyperlink" Target="https://&#1084;&#1086;&#1083;&#1086;&#1082;&#1086;&#1074;&#1089;&#1082;&#1080;&#1081;&#1082;&#1088;&#1072;&#1081;.&#1090;&#1074;&#1077;&#1088;&#1089;&#1082;&#1072;&#1103;&#1086;&#1073;&#1083;&#1072;&#1089;&#1090;&#1100;.&#1088;&#1092;/news/novosti-regiona/gubernator-igor-rudenya-provyel-zasedanie1-mezhvedomstvennoy-komissii-po-zemelnym-otnosheniyam/" TargetMode="External"/><Relationship Id="rId227" Type="http://schemas.openxmlformats.org/officeDocument/2006/relationships/hyperlink" Target="https://xn-----6kcalbbrfn0iijf7msb.xn--p1ai/news/obshchestvo/v-tverskoy-oblasti-studenty-prokhodyat-praktiku-na-mebelnoy-fabrike/" TargetMode="External"/><Relationship Id="rId248" Type="http://schemas.openxmlformats.org/officeDocument/2006/relationships/hyperlink" Target="https://xn--b1aaibidbbdn6bkolfhr9u.xn--80aaccp4ajwpkgbl4lpb.xn--p1ai/news/novosti-regiona/studenty-toropetskogo-kolledzha-proydut-praktiku-na-mestnom-predpriyatii/" TargetMode="External"/><Relationship Id="rId269" Type="http://schemas.openxmlformats.org/officeDocument/2006/relationships/hyperlink" Target="https://xn--80aaggfbbvdpkuqnmvfs6p.xn--80aaccp4ajwpkgbl4lpb.xn--p1ai/news/novosti-regiona/v-rzheve-proydet-munitsipalnyy-otborochnyy-etap-tantsevalnogo-konkursa-imeni-tatyany-ustinovoy/" TargetMode="External"/><Relationship Id="rId12" Type="http://schemas.openxmlformats.org/officeDocument/2006/relationships/hyperlink" Target="https://ria.ru/20220311/tver-1777728909.html" TargetMode="External"/><Relationship Id="rId33" Type="http://schemas.openxmlformats.org/officeDocument/2006/relationships/hyperlink" Target="http://konzarya.ru/node/19603" TargetMode="External"/><Relationship Id="rId108" Type="http://schemas.openxmlformats.org/officeDocument/2006/relationships/hyperlink" Target="https://&#1073;&#1077;&#1083;&#1100;&#1089;&#1082;&#1072;&#1103;&#1087;&#1088;&#1072;&#1074;&#1076;&#1072;.&#1090;&#1074;&#1077;&#1088;&#1089;&#1082;&#1072;&#1103;&#1086;&#1073;&#1083;&#1072;&#1089;&#1090;&#1100;.&#1088;&#1092;/news/novosti-regiona/v-tverskoy-oblasti-otmenyayutsya-ustanovlennye-ranee-antikovidnye-ogranicheniya/" TargetMode="External"/><Relationship Id="rId129" Type="http://schemas.openxmlformats.org/officeDocument/2006/relationships/hyperlink" Target="http://tver-news.net/politics/2022/03/11/84809.html" TargetMode="External"/><Relationship Id="rId280" Type="http://schemas.openxmlformats.org/officeDocument/2006/relationships/hyperlink" Target="https://www.tver.kp.ru/daily/27375.5/4557087/" TargetMode="External"/><Relationship Id="rId315" Type="http://schemas.openxmlformats.org/officeDocument/2006/relationships/theme" Target="theme/theme1.xml"/><Relationship Id="rId54" Type="http://schemas.openxmlformats.org/officeDocument/2006/relationships/hyperlink" Target="https://xn--b1afbmcjbrdg5afn.xn--80aaccp4ajwpkgbl4lpb.xn--p1ai/news/novosti-regiona/gubernator-igor-rudenya-posetil-ploshchadku-stroitelstva-zapadnogo-mosta-v-tveri/" TargetMode="External"/><Relationship Id="rId75" Type="http://schemas.openxmlformats.org/officeDocument/2006/relationships/hyperlink" Target="https://tverlife.ru/regional/dmitrij-nechaev-ochen-vazhno-podderzhivat-nashih-predprinimatelej-v-takoj-slozhnyj-dlja-nas-period/" TargetMode="External"/><Relationship Id="rId96" Type="http://schemas.openxmlformats.org/officeDocument/2006/relationships/hyperlink" Target="http://www.nia-rf.ru/news/authority/80353" TargetMode="External"/><Relationship Id="rId140" Type="http://schemas.openxmlformats.org/officeDocument/2006/relationships/hyperlink" Target="https://ks-region69.com/news/144224-igor-rudenja-obsudil-s-glavami-goroda-rzheva-i-rzhevskogo-rajona-aktualnye-voprosy-razvitija-territorij" TargetMode="External"/><Relationship Id="rId161" Type="http://schemas.openxmlformats.org/officeDocument/2006/relationships/hyperlink" Target="https://xn--80atgafdsv.xn--80aaccp4ajwpkgbl4lpb.xn--p1ai/news/novosti-regiona/pyat-poliklinik-tverckoy-oblasti-v-svyazi-so-snizheniem-zabolevaemosti-covid-19-vernulis-k-standartn/" TargetMode="External"/><Relationship Id="rId182" Type="http://schemas.openxmlformats.org/officeDocument/2006/relationships/hyperlink" Target="https://xn--80aeaggbsdn1am6affp.xn--80aaccp4ajwpkgbl4lpb.xn--p1ai/news/novosti-regiona/tverskaya-oblast-predstavit-novye-turisticheskie-produkty-na-vystavke-v-moskve/" TargetMode="External"/><Relationship Id="rId217" Type="http://schemas.openxmlformats.org/officeDocument/2006/relationships/hyperlink" Target="https://leninskoeznamya.tverreg.ru/news/novosti-regiona/gubernator-igor-rudenya-provyel-zasedanie1-mezhvedomstvennoy-komissii-po-zemelnym-otnosheniyam/" TargetMode="External"/><Relationship Id="rId6" Type="http://schemas.openxmlformats.org/officeDocument/2006/relationships/footnotes" Target="footnotes.xml"/><Relationship Id="rId238" Type="http://schemas.openxmlformats.org/officeDocument/2006/relationships/hyperlink" Target="https://&#1073;&#1077;&#1083;&#1100;&#1089;&#1082;&#1072;&#1103;&#1087;&#1088;&#1072;&#1074;&#1076;&#1072;.&#1090;&#1074;&#1077;&#1088;&#1089;&#1082;&#1072;&#1103;&#1086;&#1073;&#1083;&#1072;&#1089;&#1090;&#1100;.&#1088;&#1092;/news/novosti-regiona/studenty-toropetskogo-kolledzha-proydut-praktiku-na-mestnom-predpriyatii/" TargetMode="External"/><Relationship Id="rId259" Type="http://schemas.openxmlformats.org/officeDocument/2006/relationships/hyperlink" Target="http://kuvznama.ru/v-rzheve-projdet-municipalnyj-otborochnyj-jetap-tancevalnogo-konkursa-imeni-tatjany-ustinovoj.html" TargetMode="External"/><Relationship Id="rId23" Type="http://schemas.openxmlformats.org/officeDocument/2006/relationships/hyperlink" Target="https://xn--80aeaggbsdn1am6affp.xn--80aaccp4ajwpkgbl4lpb.xn--p1ai/news/novosti-regiona/gubernator-igor-rudenya-posetil-ploshchadku-stroitelstva-zapadnogo-mosta-v-tveri/" TargetMode="External"/><Relationship Id="rId119" Type="http://schemas.openxmlformats.org/officeDocument/2006/relationships/hyperlink" Target="https://xn--80aaggfbbvdpkuqnmvfs6p.xn--80aaccp4ajwpkgbl4lpb.xn--p1ai/news/novosti-regiona/v-tverskoy-oblasti-otmenyayutsya-ustanovlennye-ranee-antikovidnye-ogranicheniya/" TargetMode="External"/><Relationship Id="rId270" Type="http://schemas.openxmlformats.org/officeDocument/2006/relationships/hyperlink" Target="https://xn--80aaaggh4d0a.xn--80aaccp4ajwpkgbl4lpb.xn--p1ai/news/novosti-regiona/v-rzheve-proydet-munitsipalnyy-otborochnyy-etap-tantsevalnogo-konkursa-imeni-tatyany-ustinovoy/" TargetMode="External"/><Relationship Id="rId291" Type="http://schemas.openxmlformats.org/officeDocument/2006/relationships/hyperlink" Target="https://glavny.tv/last-news/tver/v-dvuh-kolledzhah-tverskoy-oblasti-ukrepyat-materialno-tehnicheskuyu-bazu/" TargetMode="External"/><Relationship Id="rId305" Type="http://schemas.openxmlformats.org/officeDocument/2006/relationships/hyperlink" Target="http://kuvznama.ru/gubernator-igor-rudenja-postavil-pered-glavami-municipalitetov-zadachi-po-bezavarijnomu-prohozhdeniju-polovodja-i-obespecheniju-bezopasnosti-v-pozharoopasnyj-period.html" TargetMode="External"/><Relationship Id="rId44" Type="http://schemas.openxmlformats.org/officeDocument/2006/relationships/hyperlink" Target="https://xn--80adnee0afc6kza.xn--80aaccp4ajwpkgbl4lpb.xn--p1ai/news/novosti-regiona/gubernator-igor-rudenya-poseti1l-ploshchadku-stroitelstva-zapadnogo-mosta-v-tveri/" TargetMode="External"/><Relationship Id="rId65" Type="http://schemas.openxmlformats.org/officeDocument/2006/relationships/hyperlink" Target="http://tver-news.net/society/2022/03/11/84749.html" TargetMode="External"/><Relationship Id="rId86" Type="http://schemas.openxmlformats.org/officeDocument/2006/relationships/hyperlink" Target="https://vedtver.ru/news/opinions/artur-babushkin-u-nashih-granic-ne-dolzhno-byt-ljudej-kotorye-propagandirujut-fashizm/" TargetMode="External"/><Relationship Id="rId130" Type="http://schemas.openxmlformats.org/officeDocument/2006/relationships/hyperlink" Target="https://ks-region69.com/news/144255-v-tverskoj-oblasti-snimajut-ogranichenija-po-koronavirusu" TargetMode="External"/><Relationship Id="rId151" Type="http://schemas.openxmlformats.org/officeDocument/2006/relationships/hyperlink" Target="https://www.tver.kp.ru/daily/27373/4557303/" TargetMode="External"/><Relationship Id="rId172" Type="http://schemas.openxmlformats.org/officeDocument/2006/relationships/hyperlink" Target="http://tver-news.net/society/2022/03/11/84805.html" TargetMode="External"/><Relationship Id="rId193" Type="http://schemas.openxmlformats.org/officeDocument/2006/relationships/hyperlink" Target="https://xn--b1aaibidbbdn6bkolfhr9u.xn--80aaccp4ajwpkgbl4lpb.xn--p1ai/news/novosti-regiona/tverskaya-oblast-predstavit-novye-turisticheskie-produkty-na-vystavke-v-moskve/" TargetMode="External"/><Relationship Id="rId207" Type="http://schemas.openxmlformats.org/officeDocument/2006/relationships/hyperlink" Target="https://&#1073;&#1077;&#1083;&#1100;&#1089;&#1082;&#1072;&#1103;&#1087;&#1088;&#1072;&#1074;&#1076;&#1072;.&#1090;&#1074;&#1077;&#1088;&#1089;&#1082;&#1072;&#1103;&#1086;&#1073;&#1083;&#1072;&#1089;&#1090;&#1100;.&#1088;&#1092;/news/novosti-regiona/gubernator-igor-rudenya-provyel-zasedanie1-mezhvedomstvennoy-komissii-po-zemelnym-otnosheniyam/" TargetMode="External"/><Relationship Id="rId228" Type="http://schemas.openxmlformats.org/officeDocument/2006/relationships/hyperlink" Target="http://kuvznama.ru/studenty-toropeckogo-kolledzha-projdut-praktiku-na-mestnom-predprijatii.html" TargetMode="External"/><Relationship Id="rId249" Type="http://schemas.openxmlformats.org/officeDocument/2006/relationships/hyperlink" Target="https://xn--80abdrbegn5ad8au4b7fub.xn--80aaccp4ajwpkgbl4lpb.xn--p1ai/news/novosti-regiona/studenty-toropetskogo-kolledzha-proydut-praktiku-na-mestnom-predpriyatii/" TargetMode="External"/><Relationship Id="rId13" Type="http://schemas.openxmlformats.org/officeDocument/2006/relationships/hyperlink" Target="https://www.inform69.ru/news/gorod/gubernator-igor-rudenya-posetil-ploschadku-stroitelstva-zapadnogo-mosta-v-tveri.html" TargetMode="External"/><Relationship Id="rId109" Type="http://schemas.openxmlformats.org/officeDocument/2006/relationships/hyperlink" Target="https://leninskoeznamya.tverreg.ru/news/novosti-regiona/v-tverskoy-oblasti-otmenyayutsya-ustanovlennye-ranee-antikovidnye-ogranicheniya/" TargetMode="External"/><Relationship Id="rId260" Type="http://schemas.openxmlformats.org/officeDocument/2006/relationships/hyperlink" Target="https://r-zemlya.ru/guberniya/v-rzheve-projdet-municipalnyj-otborochnyj-etap-tancevalnogo-konkursa-imeni-tatyany-ustinovoj.html" TargetMode="External"/><Relationship Id="rId281" Type="http://schemas.openxmlformats.org/officeDocument/2006/relationships/hyperlink" Target="http://tver-news.net/politics/2022/03/11/84769.html" TargetMode="External"/><Relationship Id="rId34" Type="http://schemas.openxmlformats.org/officeDocument/2006/relationships/hyperlink" Target="http://kuvznama.ru/gubernator-igor-rudenja-posetil-ploshhadku-stroitelstva-zapadnogo-mosta-v-tveri.html" TargetMode="External"/><Relationship Id="rId55" Type="http://schemas.openxmlformats.org/officeDocument/2006/relationships/hyperlink" Target="https://&#1085;&#1072;&#1096;&#1072;&#1078;&#1080;&#1079;&#1085;&#1100;.&#1090;&#1074;&#1077;&#1088;&#1089;&#1082;&#1072;&#1103;&#1086;&#1073;&#1083;&#1072;&#1089;&#1090;&#1100;.&#1088;&#1092;/news/novosti-regiona/gubernator-igor-rudenya-poseti1l-ploshchadku-stroitelstva-zapadnogo-mosta-v-tveri/" TargetMode="External"/><Relationship Id="rId76" Type="http://schemas.openxmlformats.org/officeDocument/2006/relationships/hyperlink" Target="https://tverlife.ru/regional/evgenij-kalekin-rossija-snova-menjaet-hod-istorii/" TargetMode="External"/><Relationship Id="rId97" Type="http://schemas.openxmlformats.org/officeDocument/2006/relationships/hyperlink" Target="http://kuvznama.ru/v-tverskoj-oblasti-prinjat-pervyj-regionalnyj-paket-mer-po-podderzhke-predprinimatelskoj-dejatelnosti.html" TargetMode="External"/><Relationship Id="rId120" Type="http://schemas.openxmlformats.org/officeDocument/2006/relationships/hyperlink" Target="https://tver.aif.ru/society/details/noshenie_masok_v_transporte_i_magazinah_otmenili_v_tverskoy_oblasti" TargetMode="External"/><Relationship Id="rId141" Type="http://schemas.openxmlformats.org/officeDocument/2006/relationships/hyperlink" Target="https://rzhevgrad.ru/news/igor-rudenya-obsudil-s-glavami-goroda-rzheva-i-rzhevskogo-rajona-aktualnye-voprosy-razvitiya-territorij/" TargetMode="External"/><Relationship Id="rId7" Type="http://schemas.openxmlformats.org/officeDocument/2006/relationships/endnotes" Target="endnotes.xml"/><Relationship Id="rId162" Type="http://schemas.openxmlformats.org/officeDocument/2006/relationships/hyperlink" Target="https://xn--b1aeca2ch.xn--80aaccp4ajwpkgbl4lpb.xn--p1ai/news/novosti-regiona/pyat-poliklinik-tverckoy-oblasti-v-svyazi-so-snizheniem-zabolevaemosti-covid-19-vernulis-k-standartn/" TargetMode="External"/><Relationship Id="rId183" Type="http://schemas.openxmlformats.org/officeDocument/2006/relationships/hyperlink" Target="https://r-zemlya.ru/guberniya/tverskaya-oblast-predstavit-novye-turisticheskie-produkty-na-vystavke-v-moskve.html" TargetMode="External"/><Relationship Id="rId218" Type="http://schemas.openxmlformats.org/officeDocument/2006/relationships/hyperlink" Target="https://xn----ctbbkcp3ddjc7i.xn--p1ai/dailynews/igor-rudenya-provyel-zasedanie-mezhvedomstvennoy-komissii-po-zemelnym-/" TargetMode="External"/><Relationship Id="rId239" Type="http://schemas.openxmlformats.org/officeDocument/2006/relationships/hyperlink" Target="https://xn--80adnee0afc6kza.xn--80aaccp4ajwpkgbl4lpb.xn--p1ai/news/novosti-regiona/studenty-toropetskogo-kolledzha-proydut-praktiku-na-mestnom-predpriyatii/" TargetMode="External"/><Relationship Id="rId250" Type="http://schemas.openxmlformats.org/officeDocument/2006/relationships/hyperlink" Target="https://xn--80atgafdsv.xn--80aaccp4ajwpkgbl4lpb.xn--p1ai/news/novosti-regiona/studenty-toropetskogo-kolledzha-proydut-praktiku-na-mestnom-predpriyatii/" TargetMode="External"/><Relationship Id="rId271" Type="http://schemas.openxmlformats.org/officeDocument/2006/relationships/hyperlink" Target="https://xn--b1aaibidbbdn6bkolfhr9u.xn--80aaccp4ajwpkgbl4lpb.xn--p1ai/news/novosti-regiona/v-rzheve-proydet-munitsipalnyy-otborochnyy-etap-tantsevalnogo-konkursa-imeni-tatyany-ustinovoy/" TargetMode="External"/><Relationship Id="rId292" Type="http://schemas.openxmlformats.org/officeDocument/2006/relationships/hyperlink" Target="https://panoramapro.ru/v-dvuh-kolledzhah-tverskoj-oblasti-ukrepjat-materialno-tehnicheskuju-bazu/" TargetMode="External"/><Relationship Id="rId306" Type="http://schemas.openxmlformats.org/officeDocument/2006/relationships/hyperlink" Target="http://selskaya-nov.info/news/media/2022/3/11/gubernator-igor-rudenya-postavil-pered-glavami-munitsipalitetov-zadachi-po-bezavarijnomu-prohozhdeniyu/" TargetMode="External"/><Relationship Id="rId24" Type="http://schemas.openxmlformats.org/officeDocument/2006/relationships/hyperlink" Target="https://&#1084;&#1086;&#1083;&#1086;&#1082;&#1086;&#1074;&#1089;&#1082;&#1080;&#1081;&#1082;&#1088;&#1072;&#1081;.&#1090;&#1074;&#1077;&#1088;&#1089;&#1082;&#1072;&#1103;&#1086;&#1073;&#1083;&#1072;&#1089;&#1090;&#1100;.&#1088;&#1092;/news/novosti-regiona/gubernator-igor-rudenya-posetil-ploshchadku-stroitelstva-zapadnogo-mosta-v-tveri/" TargetMode="External"/><Relationship Id="rId45" Type="http://schemas.openxmlformats.org/officeDocument/2006/relationships/hyperlink" Target="https://xn--80atgafdsv.xn--80aaccp4ajwpkgbl4lpb.xn--p1ai/news/novosti-regiona/gubernator-igor-rudenya-posetil-ploshchadku-stroitelstva-zapadnogo-mosta-v-tveri/" TargetMode="External"/><Relationship Id="rId66" Type="http://schemas.openxmlformats.org/officeDocument/2006/relationships/hyperlink" Target="https://vedtver.ru/news/opinions/andrej-nikolashkin-regionalnoe-rukovodstvo-usilivaet-podushku-bezopasnosti-dlja-biznesa-tam-gde-ona-bolshe-vsego-nuzhna/" TargetMode="External"/><Relationship Id="rId87" Type="http://schemas.openxmlformats.org/officeDocument/2006/relationships/hyperlink" Target="https://tverlife.ru/regional/marina-curkan-region-podderzhit-krupnyj-biznes-jeto-besprecedentnye-mery/" TargetMode="External"/><Relationship Id="rId110" Type="http://schemas.openxmlformats.org/officeDocument/2006/relationships/hyperlink" Target="https://toptver.ru/lenta/v-tverskoj-oblasti-otmenjajutsja-antikovidnye-ogranichenija/" TargetMode="External"/><Relationship Id="rId131" Type="http://schemas.openxmlformats.org/officeDocument/2006/relationships/hyperlink" Target="https://vot69.ru/zhiteljam-verhnevolzhja-ob-otmene-koronavirusnyh-ogranichenij.html" TargetMode="External"/><Relationship Id="rId61" Type="http://schemas.openxmlformats.org/officeDocument/2006/relationships/hyperlink" Target="https://tver.aif.ru/society/details/gubernator_zayavil_o_snyatii_antikovidnyh_ogranicheniy_v_tverskoy_oblasti" TargetMode="External"/><Relationship Id="rId82" Type="http://schemas.openxmlformats.org/officeDocument/2006/relationships/hyperlink" Target="https://vedtver.ru/news/opinions/andrej-zinovev-vazhno-podderzhat-biznes-vsemi-dostupnymi-sposobami/" TargetMode="External"/><Relationship Id="rId152" Type="http://schemas.openxmlformats.org/officeDocument/2006/relationships/hyperlink" Target="https://xn--80abdrbegn5ad8au4b7fub.xn--80aaccp4ajwpkgbl4lpb.xn--p1ai/news/novosti-regiona/pyat-poliklinik-tverckoy-oblasti-v-svyazi-so-snizheniem-zabolevaemosti-covid-19-vernulis-k-standartn/" TargetMode="External"/><Relationship Id="rId173" Type="http://schemas.openxmlformats.org/officeDocument/2006/relationships/hyperlink" Target="https://vedtver.ru/news/society/tverskaja-oblast-predstavit-novye-turisticheskie-produkty-na-vystavke-v-moskve/" TargetMode="External"/><Relationship Id="rId194" Type="http://schemas.openxmlformats.org/officeDocument/2006/relationships/hyperlink" Target="https://tverlife.ru/regional/tverskaja-oblast-predstavit-novye-turisticheskie-produkty-na-vystavke-v-moskve/" TargetMode="External"/><Relationship Id="rId199" Type="http://schemas.openxmlformats.org/officeDocument/2006/relationships/hyperlink" Target="http://nvestnik.ru/2022/03/&#1090;&#1074;&#1077;&#1088;&#1089;&#1082;&#1072;&#1103;-&#1086;&#1073;&#1083;&#1072;&#1089;&#1090;&#1100;-&#1087;&#1088;&#1077;&#1076;&#1089;&#1090;&#1072;&#1074;&#1080;&#1090;-&#1085;&#1086;&#1074;&#1099;&#1077;-&#1090;&#1091;/" TargetMode="External"/><Relationship Id="rId203" Type="http://schemas.openxmlformats.org/officeDocument/2006/relationships/hyperlink" Target="https://xn--80abdrbegn5ad8au4b7fub.xn--80aaccp4ajwpkgbl4lpb.xn--p1ai/news/novosti-regiona/gubernator-igor-rudenya-provyel-zasedanie1-mezhvedomstvennoy-komissii-po-zemelnym-otnosheniyam/" TargetMode="External"/><Relationship Id="rId208" Type="http://schemas.openxmlformats.org/officeDocument/2006/relationships/hyperlink" Target="https://xn--b1aaibidbbdn6bkolfhr9u.xn--80aaccp4ajwpkgbl4lpb.xn--p1ai/news/novosti-regiona/gubernator-igor-rudenya-provyel-zasedanie1-mezhvedomstvennoy-komissii-po-zemelnym-otnosheniyam/" TargetMode="External"/><Relationship Id="rId229" Type="http://schemas.openxmlformats.org/officeDocument/2006/relationships/hyperlink" Target="https://&#1085;&#1072;&#1096;&#1072;&#1078;&#1080;&#1079;&#1085;&#1100;.&#1090;&#1074;&#1077;&#1088;&#1089;&#1082;&#1072;&#1103;&#1086;&#1073;&#1083;&#1072;&#1089;&#1090;&#1100;.&#1088;&#1092;/news/novosti-regiona/studenty-toropetskogo-kolledzha-proydut-praktiku-na-mestnom-predpriyatii/" TargetMode="External"/><Relationship Id="rId19" Type="http://schemas.openxmlformats.org/officeDocument/2006/relationships/hyperlink" Target="https://xn-----6kcalbbrfn0iijf7msb.xn--p1ai/news/obshchestvo/igor-rudenya-my-vidim-vysokuyu-aktivnost-na-stroyke-zapadnogo-mosta/" TargetMode="External"/><Relationship Id="rId224" Type="http://schemas.openxmlformats.org/officeDocument/2006/relationships/hyperlink" Target="https://times69.ru/2022/03/11/v-toropce-studentov-vzyali-na-praktiku/" TargetMode="External"/><Relationship Id="rId240" Type="http://schemas.openxmlformats.org/officeDocument/2006/relationships/hyperlink" Target="https://xn--80aaafacod0cjtobqp6g1a7c4e.xn--80aaccp4ajwpkgbl4lpb.xn--p1ai/news/novosti-regiona/studenty-toropetskogo-kolledzha-proydut-praktiku-na-mestnom-predpriyatii/" TargetMode="External"/><Relationship Id="rId245" Type="http://schemas.openxmlformats.org/officeDocument/2006/relationships/hyperlink" Target="https://xn--b1afbmcjbrdg5afn.xn--80aaccp4ajwpkgbl4lpb.xn--p1ai/news/novosti-regiona/studenty-toropetskogo-kolledzha-proydut-praktiku-na-mestnom-predpriyatii/" TargetMode="External"/><Relationship Id="rId261" Type="http://schemas.openxmlformats.org/officeDocument/2006/relationships/hyperlink" Target="https://xn--80atgafdsv.xn--80aaccp4ajwpkgbl4lpb.xn--p1ai/news/novosti-regiona/v-rzheve-proydet-munitsipalnyy-otborochnyy-etap-tantsevalnogo-konkursa-imeni-tatyany-ustinovoy/" TargetMode="External"/><Relationship Id="rId266" Type="http://schemas.openxmlformats.org/officeDocument/2006/relationships/hyperlink" Target="https://xn--b1afbmcjbrdg5afn.xn--80aaccp4ajwpkgbl4lpb.xn--p1ai/news/novosti-regiona/v-rzheve-proydet-munitsipalnyy-otborochnyy-etap-tantsevalnogo-konkursa-imeni-tatyany-ustinovoy/" TargetMode="External"/><Relationship Id="rId287" Type="http://schemas.openxmlformats.org/officeDocument/2006/relationships/hyperlink" Target="https://presska.ru/&#1074;&#1077;&#1095;&#1085;&#1072;&#1103;-&#1087;&#1072;&#1084;&#1103;&#1090;&#1100;-2/" TargetMode="External"/><Relationship Id="rId14" Type="http://schemas.openxmlformats.org/officeDocument/2006/relationships/hyperlink" Target="https://nashpoz.ru/news/zapadnyy-most-v-tveri-stroyat-v-sootvetstvii-s-grafikom-novosti-izvestiya/" TargetMode="External"/><Relationship Id="rId30" Type="http://schemas.openxmlformats.org/officeDocument/2006/relationships/hyperlink" Target="http://www.tver-portal.ru/jandeks-novosti-menju/35536-zapadnyj-most-v-tveri-poyavitsya-k-kontsu-2025-goda.html" TargetMode="External"/><Relationship Id="rId35" Type="http://schemas.openxmlformats.org/officeDocument/2006/relationships/hyperlink" Target="https://tp.tver.ru/gubernator-igor-rudenja-posetil-ploshhadku-stroitelstva-zapadnogo-mosta-v-tveri/" TargetMode="External"/><Relationship Id="rId56" Type="http://schemas.openxmlformats.org/officeDocument/2006/relationships/hyperlink" Target="https://tverlife.ru/regional/igor-rudenja-posetil-ploshhadku-stroitelstva-zapadnogo-mosta-v-tveri/" TargetMode="External"/><Relationship Id="rId77" Type="http://schemas.openxmlformats.org/officeDocument/2006/relationships/hyperlink" Target="https://tverlife.ru/regional/natalja-badanova-vazhno-okazyvat-maksimalnoe-sodejstvie-biznesu/" TargetMode="External"/><Relationship Id="rId100" Type="http://schemas.openxmlformats.org/officeDocument/2006/relationships/hyperlink" Target="https://tass.ru/obschestvo/14046697" TargetMode="External"/><Relationship Id="rId105" Type="http://schemas.openxmlformats.org/officeDocument/2006/relationships/hyperlink" Target="https://&#1084;&#1086;&#1083;&#1086;&#1082;&#1086;&#1074;&#1089;&#1082;&#1080;&#1081;&#1082;&#1088;&#1072;&#1081;.&#1090;&#1074;&#1077;&#1088;&#1089;&#1082;&#1072;&#1103;&#1086;&#1073;&#1083;&#1072;&#1089;&#1090;&#1100;.&#1088;&#1092;/news/novosti-regiona/v-tverskoy-oblasti-otmenyayutsya-ustanovlennye-ranee-antikovidnye-ogranicheniya/" TargetMode="External"/><Relationship Id="rId126" Type="http://schemas.openxmlformats.org/officeDocument/2006/relationships/hyperlink" Target="https://www.afanasy.biz/news/health/189781" TargetMode="External"/><Relationship Id="rId147" Type="http://schemas.openxmlformats.org/officeDocument/2006/relationships/hyperlink" Target="https://tp.tver.ru/igor-rudenja-obsudil-s-glavami-goroda-rzheva-i-rzhevskogo-rajona-aktualnye-voprosy-razvitija-territorij/" TargetMode="External"/><Relationship Id="rId168" Type="http://schemas.openxmlformats.org/officeDocument/2006/relationships/hyperlink" Target="https://tverlife.ru/regional/pjat-poliklinik-tverckoj-oblasti-iz-za-snizhenija-zabolevaemosti-covid-19-vernulis-k-standartnomu-rezhimu-raboty/" TargetMode="External"/><Relationship Id="rId282" Type="http://schemas.openxmlformats.org/officeDocument/2006/relationships/hyperlink" Target="https://www.vazhno.ru/a/99864/20220311/voennyj-iz-tverskoj-oblasti-pogib-v-ukraine/ab-clean/" TargetMode="External"/><Relationship Id="rId312" Type="http://schemas.openxmlformats.org/officeDocument/2006/relationships/footer" Target="footer2.xml"/><Relationship Id="rId8" Type="http://schemas.openxmlformats.org/officeDocument/2006/relationships/image" Target="media/image1.gif"/><Relationship Id="rId51" Type="http://schemas.openxmlformats.org/officeDocument/2006/relationships/hyperlink" Target="http://tver-news.net/other/2022/03/11/84776.html" TargetMode="External"/><Relationship Id="rId72" Type="http://schemas.openxmlformats.org/officeDocument/2006/relationships/hyperlink" Target="https://tverlife.ru/regional/aleksandr-kanivec-nuzhno-podderzhat-startapy-i-stroitelnyj-biznes/" TargetMode="External"/><Relationship Id="rId93" Type="http://schemas.openxmlformats.org/officeDocument/2006/relationships/hyperlink" Target="https://vedtver.ru/news/opinions/evgenij-kalekin-rossija-snova-menjaet-hod-istorii/" TargetMode="External"/><Relationship Id="rId98" Type="http://schemas.openxmlformats.org/officeDocument/2006/relationships/hyperlink" Target="https://tverlife.ru/regional/konstantin-fursov-nacionalistov-ne-perevospitat-nuzhno-dejstvovat-reshitelno/" TargetMode="External"/><Relationship Id="rId121" Type="http://schemas.openxmlformats.org/officeDocument/2006/relationships/hyperlink" Target="https://xn----ctbbkcp3ddjc7i.xn--p1ai/dailynews/v-tverskoy-oblasti-otmenili-antikovidnye-ogranicheniya/" TargetMode="External"/><Relationship Id="rId142" Type="http://schemas.openxmlformats.org/officeDocument/2006/relationships/hyperlink" Target="https://vot69.ru/glava-rzheva-i-glava-rzhevskogo-rajona-poprosili-gubernatora-tverskoj-oblasti-pomoch-otremontirovat-socuchrezhdenija.html" TargetMode="External"/><Relationship Id="rId163" Type="http://schemas.openxmlformats.org/officeDocument/2006/relationships/hyperlink" Target="https://xn--80aaggfbbvdpkuqnmvfs6p.xn--80aaccp4ajwpkgbl4lpb.xn--p1ai/news/novosti-regiona/pyat-poliklinik-tverckoy-oblasti-v-svyazi-so-snizheniem-zabolevaemosti-covid-19-vernulis-k-standartn/" TargetMode="External"/><Relationship Id="rId184" Type="http://schemas.openxmlformats.org/officeDocument/2006/relationships/hyperlink" Target="https://&#1084;&#1086;&#1083;&#1086;&#1082;&#1086;&#1074;&#1089;&#1082;&#1080;&#1081;&#1082;&#1088;&#1072;&#1081;.&#1090;&#1074;&#1077;&#1088;&#1089;&#1082;&#1072;&#1103;&#1086;&#1073;&#1083;&#1072;&#1089;&#1090;&#1100;.&#1088;&#1092;/news/novosti-regiona/tverskaya-oblast-predstavit-novye-turisticheskie-produkty-na-vystavke-v-moskve/" TargetMode="External"/><Relationship Id="rId189" Type="http://schemas.openxmlformats.org/officeDocument/2006/relationships/hyperlink" Target="https://xn--80aaaggh4d0a.xn--80aaccp4ajwpkgbl4lpb.xn--p1ai/news/novosti-regiona/tverskaya-oblast-predstavit-novye-turisticheskie-produkty-na-vystavke-v-moskve/" TargetMode="External"/><Relationship Id="rId219" Type="http://schemas.openxmlformats.org/officeDocument/2006/relationships/hyperlink" Target="https://tverlife.ru/regional/igor-rudenja-provjol-zasedanie-mezhvedomstvennoj-komissii-po-zemelnym-otnoshenijam/" TargetMode="External"/><Relationship Id="rId3" Type="http://schemas.openxmlformats.org/officeDocument/2006/relationships/styles" Target="styles.xml"/><Relationship Id="rId214" Type="http://schemas.openxmlformats.org/officeDocument/2006/relationships/hyperlink" Target="https://xn--b1aeca2ch.xn--80aaccp4ajwpkgbl4lpb.xn--p1ai/news/novosti-regiona/gubernator-igor-rudenya-provyel-zasedanie1-mezhvedomstvennoy-komissii-po-zemelnym-otnosheniyam/" TargetMode="External"/><Relationship Id="rId230" Type="http://schemas.openxmlformats.org/officeDocument/2006/relationships/hyperlink" Target="http://udomelskaya-gazeta.ru/news/media/2022/3/11/studentyi-toropetskogo-kolledzha-projdut-praktiku-na-mestnom-predpriyatii/" TargetMode="External"/><Relationship Id="rId235" Type="http://schemas.openxmlformats.org/officeDocument/2006/relationships/hyperlink" Target="https://&#1084;&#1086;&#1083;&#1086;&#1082;&#1086;&#1074;&#1089;&#1082;&#1080;&#1081;&#1082;&#1088;&#1072;&#1081;.&#1090;&#1074;&#1077;&#1088;&#1089;&#1082;&#1072;&#1103;&#1086;&#1073;&#1083;&#1072;&#1089;&#1090;&#1100;.&#1088;&#1092;/news/novosti-regiona/studenty-toropetskogo-kolledzha-proydut-praktiku-na-mestnom-predpriyatii/" TargetMode="External"/><Relationship Id="rId251" Type="http://schemas.openxmlformats.org/officeDocument/2006/relationships/hyperlink" Target="https://vedtver.ru/news/society/v-rzheve-projdet-municipalnyj-otborochnyj-jetap-tancevalnogo-konkursa-imeni-tatjany-ustinovoj/" TargetMode="External"/><Relationship Id="rId256" Type="http://schemas.openxmlformats.org/officeDocument/2006/relationships/hyperlink" Target="https://glavny.tv/last-news/tver/etap-konkursa-russkogo-narodnogo-tantsa-imeni-ustinovoy-proydet-v-rzheve-tverskoy-oblasti/" TargetMode="External"/><Relationship Id="rId277" Type="http://schemas.openxmlformats.org/officeDocument/2006/relationships/hyperlink" Target="https://www.afanasy.biz/news/society/189759" TargetMode="External"/><Relationship Id="rId298" Type="http://schemas.openxmlformats.org/officeDocument/2006/relationships/hyperlink" Target="https://r-zemlya.ru/guberniya/v-dvux-kolledzhax-tverskoj-oblasti-ukrepyat-materialno-texnicheskuyu-bazu.html" TargetMode="External"/><Relationship Id="rId25" Type="http://schemas.openxmlformats.org/officeDocument/2006/relationships/hyperlink" Target="https://&#1073;&#1077;&#1083;&#1100;&#1089;&#1082;&#1072;&#1103;&#1087;&#1088;&#1072;&#1074;&#1076;&#1072;.&#1090;&#1074;&#1077;&#1088;&#1089;&#1082;&#1072;&#1103;&#1086;&#1073;&#1083;&#1072;&#1089;&#1090;&#1100;.&#1088;&#1092;/news/novosti-regiona/gubernator-igor-rudenya-posetil-ploshchadku-stroitelstva-zapadnogo-mosta-v-tveri/" TargetMode="External"/><Relationship Id="rId46" Type="http://schemas.openxmlformats.org/officeDocument/2006/relationships/hyperlink" Target="https://tverigrad.ru/publication/gubernator-posetil-ploshhadku-stroitelstva-zapadnogo-mosta-v-tveri/" TargetMode="External"/><Relationship Id="rId67" Type="http://schemas.openxmlformats.org/officeDocument/2006/relationships/hyperlink" Target="https://tverlife.ru/regional/viktor-vorotnikov-my-nikogda-ne-byli-vragom-ukraine/" TargetMode="External"/><Relationship Id="rId116" Type="http://schemas.openxmlformats.org/officeDocument/2006/relationships/hyperlink" Target="https://xn--80atgafdsv.xn--80aaccp4ajwpkgbl4lpb.xn--p1ai/news/novosti-regiona/v-tverskoy-oblasti-otmenyayutsya-ustanovlennye-ranee-antikovidnye-ogranicheniya/" TargetMode="External"/><Relationship Id="rId137" Type="http://schemas.openxmlformats.org/officeDocument/2006/relationships/hyperlink" Target="https://glavny.tv/last-news/tver/igor-rudenya-obsudil-s-glavami-goroda-rzheva-i-rzhevskogo-rayona-aktualnye-voprosy-razvitiya-territoriy/" TargetMode="External"/><Relationship Id="rId158" Type="http://schemas.openxmlformats.org/officeDocument/2006/relationships/hyperlink" Target="https://xn--80aaafacod0cjtobqp6g1a7c4e.xn--80aaccp4ajwpkgbl4lpb.xn--p1ai/news/novosti-regiona/pyat-poliklinik-tverckoy-oblasti-v-svyazi-so-snizheniem-zabolevaemosti-covid-19-vernulis-k-standartn/" TargetMode="External"/><Relationship Id="rId272" Type="http://schemas.openxmlformats.org/officeDocument/2006/relationships/hyperlink" Target="http://konzarya.ru/node/19602" TargetMode="External"/><Relationship Id="rId293" Type="http://schemas.openxmlformats.org/officeDocument/2006/relationships/hyperlink" Target="http://kashingazeta.ru/obrazovanie/v-dvux-kolledzhax-tverskoj-oblasti-ukrepyat-materialno-texnicheskuyu-bazu.html" TargetMode="External"/><Relationship Id="rId302" Type="http://schemas.openxmlformats.org/officeDocument/2006/relationships/hyperlink" Target="http://bzgazeta.ru/novosti/gubernator-igor-rudenya-postavil-pered-glavami-municipalitetov-zadachi-po-bezavarijnomu-proxozhdeniyu-polovodya-i-obespecheniyu-bezopasnosti-v-pozharoopasnyj-period.html" TargetMode="External"/><Relationship Id="rId307" Type="http://schemas.openxmlformats.org/officeDocument/2006/relationships/hyperlink" Target="https://kimvestnik.ru/11-03-2022/guberniya/gubernator-igor-rudenya-postavil-pered-glavami-munitsipalitetov-zadachi-po-bezavarijnomu-prohozhdeniyu-polovodya-i-obespecheniyu-bezopasnosti-v-pozharoopasnyj-period.html" TargetMode="External"/><Relationship Id="rId20" Type="http://schemas.openxmlformats.org/officeDocument/2006/relationships/hyperlink" Target="https://auto.rambler.ru/roadaccidents/48284088-igor-rudenya-lichno-prokontroliroval-stroitelstvo-zapadnogo-mosta/" TargetMode="External"/><Relationship Id="rId41" Type="http://schemas.openxmlformats.org/officeDocument/2006/relationships/hyperlink" Target="https://r-zemlya.ru/guberniya/gubernator-igor-rudenya-posetil-ploshhadku-stroitelstva-zapadnogo-mosta-v-tveri.html" TargetMode="External"/><Relationship Id="rId62" Type="http://schemas.openxmlformats.org/officeDocument/2006/relationships/hyperlink" Target="https://www.afanasy.biz/news/society/189749" TargetMode="External"/><Relationship Id="rId83" Type="http://schemas.openxmlformats.org/officeDocument/2006/relationships/hyperlink" Target="https://vedtver.ru/news/opinions/sergej-savinov-pomoshh-biznesu-sejchas-nuzhna-kak-vozduh/" TargetMode="External"/><Relationship Id="rId88" Type="http://schemas.openxmlformats.org/officeDocument/2006/relationships/hyperlink" Target="https://tverlife.ru/inregion/svetlana-kozlova-v-jetot-neprostoj-period-vazhno-prilozhit-vse-usilija-chtoby-sohranit-rabochie-mesta/" TargetMode="External"/><Relationship Id="rId111" Type="http://schemas.openxmlformats.org/officeDocument/2006/relationships/hyperlink" Target="https://xn--80adnee0afc6kza.xn--80aaccp4ajwpkgbl4lpb.xn--p1ai/news/novosti-regiona/v-tverskoy-oblasti-otmenyayutsya-ustanovlennye-ranee-antikovidnye-ogranicheniya/" TargetMode="External"/><Relationship Id="rId132" Type="http://schemas.openxmlformats.org/officeDocument/2006/relationships/hyperlink" Target="https://www.tver.kp.ru/online/news/4661022/" TargetMode="External"/><Relationship Id="rId153" Type="http://schemas.openxmlformats.org/officeDocument/2006/relationships/hyperlink" Target="https://&#1085;&#1072;&#1096;&#1072;&#1078;&#1080;&#1079;&#1085;&#1100;.&#1090;&#1074;&#1077;&#1088;&#1089;&#1082;&#1072;&#1103;&#1086;&#1073;&#1083;&#1072;&#1089;&#1090;&#1100;.&#1088;&#1092;/news/novosti-regiona/pyat-poliklinik-tverckoy-oblasti-v-svyazi-so-snizheniem-zabolevaemosti-covid-19-vernulis-k-standartn/" TargetMode="External"/><Relationship Id="rId174" Type="http://schemas.openxmlformats.org/officeDocument/2006/relationships/hyperlink" Target="https://glavny.tv/last-news/tver/tverskaya-oblast-predstavit-novye-turisticheskie-produkty-na-vystavke-v-moskve/" TargetMode="External"/><Relationship Id="rId179" Type="http://schemas.openxmlformats.org/officeDocument/2006/relationships/hyperlink" Target="https://xn--80abdrbegn5ad8au4b7fub.xn--80aaccp4ajwpkgbl4lpb.xn--p1ai/news/novosti-regiona/tverskaya-oblast-predstavit-novye-turisticheskie-produkty-na-vystavke-v-moskve/" TargetMode="External"/><Relationship Id="rId195" Type="http://schemas.openxmlformats.org/officeDocument/2006/relationships/hyperlink" Target="https://&#1073;&#1077;&#1083;&#1100;&#1089;&#1082;&#1072;&#1103;&#1087;&#1088;&#1072;&#1074;&#1076;&#1072;.&#1090;&#1074;&#1077;&#1088;&#1089;&#1082;&#1072;&#1103;&#1086;&#1073;&#1083;&#1072;&#1089;&#1090;&#1100;.&#1088;&#1092;/news/novosti-regiona/tverskaya-oblast-predstavit-novye-turisticheskie-produkty-na-vystavke-v-moskve/" TargetMode="External"/><Relationship Id="rId209" Type="http://schemas.openxmlformats.org/officeDocument/2006/relationships/hyperlink" Target="https://xn--80aaafacod0cjtobqp6g1a7c4e.xn--80aaccp4ajwpkgbl4lpb.xn--p1ai/news/novosti-regiona/gubernator-igor-rudenya-provyel-zasedanie1-mezhvedomstvennoy-komissii-po-zemelnym-otnosheniyam/" TargetMode="External"/><Relationship Id="rId190" Type="http://schemas.openxmlformats.org/officeDocument/2006/relationships/hyperlink" Target="https://leninskoeznamya.tverreg.ru/news/novosti-regiona/tverskaya-oblast-predstavit-novye-turisticheskie-produkty-na-vystavke-v-moskve/" TargetMode="External"/><Relationship Id="rId204" Type="http://schemas.openxmlformats.org/officeDocument/2006/relationships/hyperlink" Target="https://&#1085;&#1072;&#1096;&#1072;&#1078;&#1080;&#1079;&#1085;&#1100;.&#1090;&#1074;&#1077;&#1088;&#1089;&#1082;&#1072;&#1103;&#1086;&#1073;&#1083;&#1072;&#1089;&#1090;&#1100;.&#1088;&#1092;/news/novosti-regiona/gubernator-igor-rudenya-provyel-zasedanie1-mezhvedomstvennoy-komissii-po-zemelnym-otnosheniyam/" TargetMode="External"/><Relationship Id="rId220" Type="http://schemas.openxmlformats.org/officeDocument/2006/relationships/hyperlink" Target="http://tver-news.net/society/2022/03/11/84797.html" TargetMode="External"/><Relationship Id="rId225" Type="http://schemas.openxmlformats.org/officeDocument/2006/relationships/hyperlink" Target="https://ks-region69.com/news/144222-studenty-v-tverskoj-oblasti-projdut-praktiku-na-fabrike" TargetMode="External"/><Relationship Id="rId241" Type="http://schemas.openxmlformats.org/officeDocument/2006/relationships/hyperlink" Target="https://xn--80aeambocfgbf8ag0asfr.xn--80aaccp4ajwpkgbl4lpb.xn--p1ai/news/novosti-regiona/studenty-toropetskogo-kolledzha-proydut-praktiku-na-mestnom-predpriyatii/" TargetMode="External"/><Relationship Id="rId246" Type="http://schemas.openxmlformats.org/officeDocument/2006/relationships/hyperlink" Target="https://xn--80aaggfbbvdpkuqnmvfs6p.xn--80aaccp4ajwpkgbl4lpb.xn--p1ai/news/novosti-regiona/studenty-toropetskogo-kolledzha-proydut-praktiku-na-mestnom-predpriyatii/" TargetMode="External"/><Relationship Id="rId267" Type="http://schemas.openxmlformats.org/officeDocument/2006/relationships/hyperlink" Target="https://&#1085;&#1072;&#1096;&#1072;&#1078;&#1080;&#1079;&#1085;&#1100;.&#1090;&#1074;&#1077;&#1088;&#1089;&#1082;&#1072;&#1103;&#1086;&#1073;&#1083;&#1072;&#1089;&#1090;&#1100;.&#1088;&#1092;/news/novosti-regiona/v-rzheve-proydet-munitsipalnyy-otborochnyy-etap-tantsevalnogo-konkursa-imeni-tatyany-ustinovoy/" TargetMode="External"/><Relationship Id="rId288" Type="http://schemas.openxmlformats.org/officeDocument/2006/relationships/hyperlink" Target="https://kimvestnik.ru/11-03-2022/guberniya/gubernator-igor-rudenya-vyrazil-soboleznovaniya-seme-pogibshego-v-hode-spetsoperatsii-na-ukraine-voennosluzhashhego-iz-tverskoj-oblasti.html" TargetMode="External"/><Relationship Id="rId15" Type="http://schemas.openxmlformats.org/officeDocument/2006/relationships/hyperlink" Target="https://xn----ctbbkcp3ddjc7i.xn--p1ai/dailynews/gubernator-igor-rudenya-proinspektiroval-khod-stroitelstva-zapadnogo-mosta/" TargetMode="External"/><Relationship Id="rId36" Type="http://schemas.openxmlformats.org/officeDocument/2006/relationships/hyperlink" Target="https://toptver.ru/lenta/na-strojploshhadke-zapadnogo-mosta-v-tveri-burjat-skvazhiny-i-stavjat-shpunty-dlja-ukreplenija-berega/" TargetMode="External"/><Relationship Id="rId57" Type="http://schemas.openxmlformats.org/officeDocument/2006/relationships/hyperlink" Target="https://leninskoeznamya.tverreg.ru/news/novosti-regiona/gubernator-igor-rudenya-poseti1l-ploshchadku-stroitelstva-zapadnogo-mosta-v-tveri/" TargetMode="External"/><Relationship Id="rId106" Type="http://schemas.openxmlformats.org/officeDocument/2006/relationships/hyperlink" Target="https://nashpoz.ru/news/bolshinstvo-kovidnyh-ogranicheniy-otmenili-v-tverskoy-oblasti-posle-uluchsheniya-epidsituatsii/" TargetMode="External"/><Relationship Id="rId127" Type="http://schemas.openxmlformats.org/officeDocument/2006/relationships/hyperlink" Target="https://tverigrad.ru/publication/v-tverskoj-oblasti-otmenili-antikovidnye-ogranichenija/" TargetMode="External"/><Relationship Id="rId262" Type="http://schemas.openxmlformats.org/officeDocument/2006/relationships/hyperlink" Target="https://xn--80adnee0afc6kza.xn--80aaccp4ajwpkgbl4lpb.xn--p1ai/news/novosti-regiona/v-rzheve-proydet-munitsipalnyy-otborochnyy-etap-tantsevalnogo-konkursa-imeni-tatyany-ustinovoy/" TargetMode="External"/><Relationship Id="rId283" Type="http://schemas.openxmlformats.org/officeDocument/2006/relationships/hyperlink" Target="https://www.vazhno.ru/a/99864/20220311/voennyj-iz-tverskoj-oblasti-pogib-v-ukraine/" TargetMode="External"/><Relationship Id="rId313" Type="http://schemas.openxmlformats.org/officeDocument/2006/relationships/footer" Target="footer3.xml"/><Relationship Id="rId10" Type="http://schemas.openxmlformats.org/officeDocument/2006/relationships/chart" Target="charts/chart2.xml"/><Relationship Id="rId31" Type="http://schemas.openxmlformats.org/officeDocument/2006/relationships/hyperlink" Target="https://tvtver.ru/news/gubernator-igor-rudenya-posetil-ploshhadku-stroitelstva-zapadnogo-mosta-v-tveri/" TargetMode="External"/><Relationship Id="rId52" Type="http://schemas.openxmlformats.org/officeDocument/2006/relationships/hyperlink" Target="https://tver.aif.ru/society/details/rudenya_oznakomilsya_s_hodom_rabot_po_stroitelstvu_zapadnogo_mosta_v_tveri" TargetMode="External"/><Relationship Id="rId73" Type="http://schemas.openxmlformats.org/officeDocument/2006/relationships/hyperlink" Target="https://tverlife.ru/regional/kirill-nikolaev-opyt-poluchennyj-v-pandemiju-pomozhet-regionu-v-period-sankcij/" TargetMode="External"/><Relationship Id="rId78" Type="http://schemas.openxmlformats.org/officeDocument/2006/relationships/hyperlink" Target="https://tverlife.ru/regional/andrej-nikolashkin-regionalnoe-rukovodstvo-usilivaet-gosudarstvennuju-podushku-bezopasnosti-dlja-biznesa/" TargetMode="External"/><Relationship Id="rId94" Type="http://schemas.openxmlformats.org/officeDocument/2006/relationships/hyperlink" Target="https://vedtver.ru/news/opinions/sergej-spiridonov-te-politiki-kotorye-protivopostavili-russkih-i-ukraincev-progadali/" TargetMode="External"/><Relationship Id="rId99" Type="http://schemas.openxmlformats.org/officeDocument/2006/relationships/hyperlink" Target="http://www.69rus.org/more/21828/" TargetMode="External"/><Relationship Id="rId101" Type="http://schemas.openxmlformats.org/officeDocument/2006/relationships/hyperlink" Target="https://xn--80abdrbegn5ad8au4b7fub.xn--80aaccp4ajwpkgbl4lpb.xn--p1ai/news/novosti-regiona/v-tverskoy-oblasti-otmenyayutsya-ustanovlennye-ranee-antikovidnye-ogranicheniya/" TargetMode="External"/><Relationship Id="rId122" Type="http://schemas.openxmlformats.org/officeDocument/2006/relationships/hyperlink" Target="https://tgnews.ru/articles/novosti/v-tverskoy-oblasti-otmenyayutsya-ustanovlennye-ranee-antikovidnye-ogranicheniya" TargetMode="External"/><Relationship Id="rId143" Type="http://schemas.openxmlformats.org/officeDocument/2006/relationships/hyperlink" Target="https://vedtver.ru/news/society/igor-rudenja-obsudil-s-glavami-rzheva-i-rzhevskogo-rajona-remont-roddoma-i-gazifikaciju/" TargetMode="External"/><Relationship Id="rId148" Type="http://schemas.openxmlformats.org/officeDocument/2006/relationships/hyperlink" Target="https://xn----ctbbkcp3ddjc7i.xn--p1ai/dailynews/igor-rudenya-provyel-vstrechu-s-glavami-goroda-rzheva-i-rzhevskogo-rayona/" TargetMode="External"/><Relationship Id="rId164" Type="http://schemas.openxmlformats.org/officeDocument/2006/relationships/hyperlink" Target="https://xn--80adnee0afc6kza.xn--80aaccp4ajwpkgbl4lpb.xn--p1ai/news/novosti-regiona/pyat-poliklinik-tverckoy-oblasti-v-svyazi-so-snizheniem-zabolevaemosti-covid-19-vernulis-k-standartn/" TargetMode="External"/><Relationship Id="rId169" Type="http://schemas.openxmlformats.org/officeDocument/2006/relationships/hyperlink" Target="https://www.karavantver.ru/v-bolnice-6-zakrojut-kovid-otdelenija-i-sokratjat-studentov-meduniverstita/" TargetMode="External"/><Relationship Id="rId185" Type="http://schemas.openxmlformats.org/officeDocument/2006/relationships/hyperlink" Target="https://xn--b1aeca2ch.xn--80aaccp4ajwpkgbl4lpb.xn--p1ai/news/novosti-regiona/tverskaya-oblast-predstavit-novye-turisticheskie-produkty-na-vystavke-v-moskve/" TargetMode="External"/><Relationship Id="rId4" Type="http://schemas.openxmlformats.org/officeDocument/2006/relationships/settings" Target="settings.xml"/><Relationship Id="rId9" Type="http://schemas.openxmlformats.org/officeDocument/2006/relationships/chart" Target="charts/chart1.xml"/><Relationship Id="rId180" Type="http://schemas.openxmlformats.org/officeDocument/2006/relationships/hyperlink" Target="https://&#1085;&#1072;&#1096;&#1072;&#1078;&#1080;&#1079;&#1085;&#1100;.&#1090;&#1074;&#1077;&#1088;&#1089;&#1082;&#1072;&#1103;&#1086;&#1073;&#1083;&#1072;&#1089;&#1090;&#1100;.&#1088;&#1092;/news/novosti-regiona/tverskaya-oblast-predstavit-novye-turisticheskie-produkty-na-vystavke-v-moskve/" TargetMode="External"/><Relationship Id="rId210" Type="http://schemas.openxmlformats.org/officeDocument/2006/relationships/hyperlink" Target="https://xn--b1afbmcjbrdg5afn.xn--80aaccp4ajwpkgbl4lpb.xn--p1ai/news/novosti-regiona/gubernator-igor-rudenya-provyel-zasedanie1-mezhvedomstvennoy-komissii-po-zemelnym-otnosheniyam/" TargetMode="External"/><Relationship Id="rId215" Type="http://schemas.openxmlformats.org/officeDocument/2006/relationships/hyperlink" Target="https://xn--80aaggfbbvdpkuqnmvfs6p.xn--80aaccp4ajwpkgbl4lpb.xn--p1ai/news/novosti-regiona/gubernator-igor-rudenya-provyel-zasedanie1-mezhvedomstvennoy-komissii-po-zemelnym-otnosheniyam/" TargetMode="External"/><Relationship Id="rId236" Type="http://schemas.openxmlformats.org/officeDocument/2006/relationships/hyperlink" Target="http://tver-news.net/other/2022/03/11/84746.html" TargetMode="External"/><Relationship Id="rId257" Type="http://schemas.openxmlformats.org/officeDocument/2006/relationships/hyperlink" Target="https://tverlife.ru/lenta/v-rzheve-projdet-otborochnyj-jetap-konkursa-russkogo-narodnogo-tanca-imeni-ustinovoj/" TargetMode="External"/><Relationship Id="rId278" Type="http://schemas.openxmlformats.org/officeDocument/2006/relationships/hyperlink" Target="https://tp.tver.ru/gubernator-igor-rudenja-vyrazil-soboleznovanija-seme-pogibshego-v-hode-specoperacii-na-ukraine-urozhenca-tverskoj-oblasti/" TargetMode="External"/><Relationship Id="rId26" Type="http://schemas.openxmlformats.org/officeDocument/2006/relationships/hyperlink" Target="https://www.tver.kp.ru/online/news/4661055/" TargetMode="External"/><Relationship Id="rId231" Type="http://schemas.openxmlformats.org/officeDocument/2006/relationships/hyperlink" Target="https://tverlife.ru/regional/studenty-toropeckogo-kolledzha-projdut-praktiku-na-mestnom-predprijatii/" TargetMode="External"/><Relationship Id="rId252" Type="http://schemas.openxmlformats.org/officeDocument/2006/relationships/hyperlink" Target="https://ks-region69.com/news/144258-v-rzheve-projdet-municipalnyj-otborochnyj-jetap-tancevalnogo-konkursa-imeni-tatjany-ustinovoj" TargetMode="External"/><Relationship Id="rId273" Type="http://schemas.openxmlformats.org/officeDocument/2006/relationships/hyperlink" Target="http://udomelskaya-gazeta.ru/news/media/2022/3/11/v-rzheve-projdet-munitsipalnyij-otborochnyij-etap-tantsevalnogo-konkursa-imeni-tatyanyi-ustinovoj/" TargetMode="External"/><Relationship Id="rId294" Type="http://schemas.openxmlformats.org/officeDocument/2006/relationships/hyperlink" Target="https://panoramapro.ru/gubernator-igor-rudenja-posetil-ploshhadku-stroitelstva-zapadnogo-mosta-v-tveri/" TargetMode="External"/><Relationship Id="rId308" Type="http://schemas.openxmlformats.org/officeDocument/2006/relationships/hyperlink" Target="https://r-zemlya.ru/guberniya/gubernator-igor-rudenya-postavil-pered-glavami-municipalitetov-zadachi-po-bezavarijnomu-proxozhdeniyu-polovodya-i-obespecheniyu-bezopasnosti-v-pozharoopasnyj-period.html" TargetMode="External"/><Relationship Id="rId47" Type="http://schemas.openxmlformats.org/officeDocument/2006/relationships/hyperlink" Target="https://tvernews.ru/news/282560/" TargetMode="External"/><Relationship Id="rId68" Type="http://schemas.openxmlformats.org/officeDocument/2006/relationships/hyperlink" Target="https://vedtver.ru/news/opinions/aleksandr-kanivec-nuzhno-podderzhat-startapy-i-stroitelnyj-biznes/" TargetMode="External"/><Relationship Id="rId89" Type="http://schemas.openxmlformats.org/officeDocument/2006/relationships/hyperlink" Target="https://vedtver.ru/news/opinions/svetlana-kozlova-v-jetot-neprostoj-period-vazhno-prilozhit-vse-usilija-chtoby-sohranit-rabochie-mesta/" TargetMode="External"/><Relationship Id="rId112" Type="http://schemas.openxmlformats.org/officeDocument/2006/relationships/hyperlink" Target="https://xn--b1afbmcjbrdg5afn.xn--80aaccp4ajwpkgbl4lpb.xn--p1ai/news/novosti-regiona/v-tverskoy-oblasti-otmenyayutsya-ustanovlennye-ranee-antikovidnye-ogranicheniya/" TargetMode="External"/><Relationship Id="rId133" Type="http://schemas.openxmlformats.org/officeDocument/2006/relationships/hyperlink" Target="https://tver.mk.ru/social/2022/03/11/v-tverskoy-oblasti-snimut-ogranicheniya-po-koronavirusu.html" TargetMode="External"/><Relationship Id="rId154" Type="http://schemas.openxmlformats.org/officeDocument/2006/relationships/hyperlink" Target="https://xn--80aeaggbsdn1am6affp.xn--80aaccp4ajwpkgbl4lpb.xn--p1ai/news/novosti-regiona/pyat-poliklinik-tverckoy-oblasti-v-svyazi-so-snizheniem-zabolevaemosti-covid-19-vernulis-k-standartn/" TargetMode="External"/><Relationship Id="rId175" Type="http://schemas.openxmlformats.org/officeDocument/2006/relationships/hyperlink" Target="https://www.tver.kp.ru/online/news/4661419/" TargetMode="External"/><Relationship Id="rId196" Type="http://schemas.openxmlformats.org/officeDocument/2006/relationships/hyperlink" Target="https://xn--80atgafdsv.xn--80aaccp4ajwpkgbl4lpb.xn--p1ai/news/novosti-regiona/tverskaya-oblast-predstavit-novye-turisticheskie-produkty-na-vystavke-v-moskve/" TargetMode="External"/><Relationship Id="rId200" Type="http://schemas.openxmlformats.org/officeDocument/2006/relationships/hyperlink" Target="http://tver-news.net/other/2022/03/11/84786.html" TargetMode="External"/><Relationship Id="rId16" Type="http://schemas.openxmlformats.org/officeDocument/2006/relationships/hyperlink" Target="https://iz.ru/1303761/2022-03-11/zapadnyi-most-v-tveri-stroiat-v-sootvetstvii-s-grafikom" TargetMode="External"/><Relationship Id="rId221" Type="http://schemas.openxmlformats.org/officeDocument/2006/relationships/hyperlink" Target="https://vedtver.ru/news/society/studenty-toropeckogo-kolledzha-projdut-praktiku-na-mestnom-predprijatii/" TargetMode="External"/><Relationship Id="rId242" Type="http://schemas.openxmlformats.org/officeDocument/2006/relationships/hyperlink" Target="https://tgnews.ru/articles/novosti/studenty-toropetskogo-kolledga-proydut-praktiku-na-mestnom-predpriyatii" TargetMode="External"/><Relationship Id="rId263" Type="http://schemas.openxmlformats.org/officeDocument/2006/relationships/hyperlink" Target="https://xn--80aeambocfgbf8ag0asfr.xn--80aaccp4ajwpkgbl4lpb.xn--p1ai/news/novosti-regiona/v-rzheve-proydet-munitsipalnyy-otborochnyy-etap-tantsevalnogo-konkursa-imeni-tatyany-ustinovoy/" TargetMode="External"/><Relationship Id="rId284" Type="http://schemas.openxmlformats.org/officeDocument/2006/relationships/hyperlink" Target="http://tversocium.ru/main.php?subaction=showfull&amp;id=1646985804&amp;archive=&amp;start_from=&amp;ucat=57&amp;do=" TargetMode="External"/><Relationship Id="rId37" Type="http://schemas.openxmlformats.org/officeDocument/2006/relationships/hyperlink" Target="http://bntva.ru/v-tverskoj-oblasti-snyaty-antikovidnye-ogranicheniya/" TargetMode="External"/><Relationship Id="rId58" Type="http://schemas.openxmlformats.org/officeDocument/2006/relationships/hyperlink" Target="https://tverlife.ru/photo/igor-rudenja-posetil-ploshhadku-stroitelstva-zapadnogo-mosta-v-tveri/" TargetMode="External"/><Relationship Id="rId79" Type="http://schemas.openxmlformats.org/officeDocument/2006/relationships/hyperlink" Target="https://tverlife.ru/regional/andrej-zinovev-vazhno-podderzhat-biznes-vsemi-dostupnymi-sposobami/" TargetMode="External"/><Relationship Id="rId102" Type="http://schemas.openxmlformats.org/officeDocument/2006/relationships/hyperlink" Target="https://&#1085;&#1072;&#1096;&#1072;&#1078;&#1080;&#1079;&#1085;&#1100;.&#1090;&#1074;&#1077;&#1088;&#1089;&#1082;&#1072;&#1103;&#1086;&#1073;&#1083;&#1072;&#1089;&#1090;&#1100;.&#1088;&#1092;/news/novosti-regiona/v-tverskoy-oblasti-otmenyayutsya-ustanovlennye-ranee-antikovidnye-ogranicheniya/" TargetMode="External"/><Relationship Id="rId123" Type="http://schemas.openxmlformats.org/officeDocument/2006/relationships/hyperlink" Target="https://tvtver.ru/news/v-tverskoj-oblasti-otmeneny-ogranichitelnye-mery-po-koronavirusu/" TargetMode="External"/><Relationship Id="rId144" Type="http://schemas.openxmlformats.org/officeDocument/2006/relationships/hyperlink" Target="https://www.karavantver.ru/v-pravitelstve-obsudili-plany-po-razvitiju-rzheva-i-rzhevskogo-rajona/" TargetMode="External"/><Relationship Id="rId90" Type="http://schemas.openxmlformats.org/officeDocument/2006/relationships/hyperlink" Target="https://vedtver.ru/news/opinions/marina-curkan-region-podderzhit-krupnyj-biznes-jeto-besprecedentnye-mery/" TargetMode="External"/><Relationship Id="rId165" Type="http://schemas.openxmlformats.org/officeDocument/2006/relationships/hyperlink" Target="https://xn----ctbbkcp3ddjc7i.xn--p1ai/dailynews/pyat-tverskikh-poliklinik-vernulis-k-standartnomu-rezhimu-raboty/" TargetMode="External"/><Relationship Id="rId186" Type="http://schemas.openxmlformats.org/officeDocument/2006/relationships/hyperlink" Target="https://xn--b1afbmcjbrdg5afn.xn--80aaccp4ajwpkgbl4lpb.xn--p1ai/news/novosti-regiona/tverskaya-oblast-predstavit-novye-turisticheskie-produkty-na-vystavke-v-moskve/" TargetMode="External"/><Relationship Id="rId211" Type="http://schemas.openxmlformats.org/officeDocument/2006/relationships/hyperlink" Target="https://xn--80aeambocfgbf8ag0asfr.xn--80aaccp4ajwpkgbl4lpb.xn--p1ai/news/novosti-regiona/gubernator-igor-rudenya-provyel-zasedanie1-mezhvedomstvennoy-komissii-po-zemelnym-otnosheniyam/" TargetMode="External"/><Relationship Id="rId232" Type="http://schemas.openxmlformats.org/officeDocument/2006/relationships/hyperlink" Target="https://r-zemlya.ru/guberniya/studenty-toropeckogo-kolledzha-projdut-praktiku-na-mestnom-predpriyatii.html" TargetMode="External"/><Relationship Id="rId253" Type="http://schemas.openxmlformats.org/officeDocument/2006/relationships/hyperlink" Target="https://xn--80aeaggbsdn1am6affp.xn--80aaccp4ajwpkgbl4lpb.xn--p1ai/news/novosti-regiona/v-rzheve-proydet-munitsipalnyy-otborochnyy-etap-tantsevalnogo-konkursa-imeni-tatyany-ustinovoy/" TargetMode="External"/><Relationship Id="rId274" Type="http://schemas.openxmlformats.org/officeDocument/2006/relationships/hyperlink" Target="https://xn----ctbbkcp3ddjc7i.xn--p1ai/dailynews/zhitelyam-tverskoy-oblasti-predlagayut-pouchastvovat-v-otborochnom-etape-tantsevalnogo-konkursa-imen/" TargetMode="External"/><Relationship Id="rId295" Type="http://schemas.openxmlformats.org/officeDocument/2006/relationships/hyperlink" Target="https://ks-region69.com/news/144213-kolledzhi-verhnevolzhja-ukrepjat-materialno-tehnicheskuju-bazu" TargetMode="External"/><Relationship Id="rId309" Type="http://schemas.openxmlformats.org/officeDocument/2006/relationships/hyperlink" Target="http://tver-news.net/other/2022/03/11/84717.html" TargetMode="External"/><Relationship Id="rId27" Type="http://schemas.openxmlformats.org/officeDocument/2006/relationships/hyperlink" Target="https://tver.mk.ru/photo/gallery/27433-525727.html" TargetMode="External"/><Relationship Id="rId48" Type="http://schemas.openxmlformats.org/officeDocument/2006/relationships/hyperlink" Target="https://xn--80aeambocfgbf8ag0asfr.xn--80aaccp4ajwpkgbl4lpb.xn--p1ai/news/novosti-regiona/gubernator-igor-rudenya-posetil-ploshchadku-stroitelstva-zapadnogo-mosta-v-tveri/" TargetMode="External"/><Relationship Id="rId69" Type="http://schemas.openxmlformats.org/officeDocument/2006/relationships/hyperlink" Target="https://vedtver.ru/news/opinions/kirill-nikolaev-opyt-poluchennyj-v-pandemiju-pomozhet-regionu-v-period-sankcij/" TargetMode="External"/><Relationship Id="rId113" Type="http://schemas.openxmlformats.org/officeDocument/2006/relationships/hyperlink" Target="https://xn--b1aaibidbbdn6bkolfhr9u.xn--80aaccp4ajwpkgbl4lpb.xn--p1ai/news/novosti-regiona/v-tverskoy-oblasti-otmenyayutsya-ustanovlennye-ranee-antikovidnye-ogranicheniya/" TargetMode="External"/><Relationship Id="rId134" Type="http://schemas.openxmlformats.org/officeDocument/2006/relationships/hyperlink" Target="http://tver-news.net/other/2022/03/11/84771.html" TargetMode="External"/><Relationship Id="rId80" Type="http://schemas.openxmlformats.org/officeDocument/2006/relationships/hyperlink" Target="https://tverlife.ru/regional/sergej-savinov-pomoshh-biznesu-sejchas-nuzhna-kak-vozduh/" TargetMode="External"/><Relationship Id="rId155" Type="http://schemas.openxmlformats.org/officeDocument/2006/relationships/hyperlink" Target="https://&#1084;&#1086;&#1083;&#1086;&#1082;&#1086;&#1074;&#1089;&#1082;&#1080;&#1081;&#1082;&#1088;&#1072;&#1081;.&#1090;&#1074;&#1077;&#1088;&#1089;&#1082;&#1072;&#1103;&#1086;&#1073;&#1083;&#1072;&#1089;&#1090;&#1100;.&#1088;&#1092;/news/novosti-regiona/pyat-poliklinik-tverckoy-oblasti-v-svyazi-so-snizheniem-zabolevaemosti-covid-19-vernulis-k-standartn/" TargetMode="External"/><Relationship Id="rId176" Type="http://schemas.openxmlformats.org/officeDocument/2006/relationships/hyperlink" Target="https://ks-region69.com/news/144260-tverskaja-oblast-predstavit-turprodukty-na-vystavke-v-moskve" TargetMode="External"/><Relationship Id="rId197" Type="http://schemas.openxmlformats.org/officeDocument/2006/relationships/hyperlink" Target="https://xn--80aaafacod0cjtobqp6g1a7c4e.xn--80aaccp4ajwpkgbl4lpb.xn--p1ai/news/novosti-regiona/tverskaya-oblast-predstavit-novye-turisticheskie-produkty-na-vystavke-v-moskve/" TargetMode="External"/><Relationship Id="rId201" Type="http://schemas.openxmlformats.org/officeDocument/2006/relationships/hyperlink" Target="http://tver-news.net/society/2022/03/11/84764.html" TargetMode="External"/><Relationship Id="rId222" Type="http://schemas.openxmlformats.org/officeDocument/2006/relationships/hyperlink" Target="https://tp.tver.ru/studenty-toropeckogo-kolledzha-projdut-praktiku-na-mestnom-predprijatii/" TargetMode="External"/><Relationship Id="rId243" Type="http://schemas.openxmlformats.org/officeDocument/2006/relationships/hyperlink" Target="https://xn--b1aeca2ch.xn--80aaccp4ajwpkgbl4lpb.xn--p1ai/news/novosti-regiona/studenty-toropetskogo-kolledzha-proydut-praktiku-na-mestnom-predpriyatii/" TargetMode="External"/><Relationship Id="rId264" Type="http://schemas.openxmlformats.org/officeDocument/2006/relationships/hyperlink" Target="https://xn--80aaafacod0cjtobqp6g1a7c4e.xn--80aaccp4ajwpkgbl4lpb.xn--p1ai/news/novosti-regiona/v-rzheve-proydet-munitsipalnyy-otborochnyy-etap-tantsevalnogo-konkursa-imeni-tatyany-ustinovoy/" TargetMode="External"/><Relationship Id="rId285" Type="http://schemas.openxmlformats.org/officeDocument/2006/relationships/hyperlink" Target="http://kuvznama.ru/gubernator-igor-rudenja-vyrazil-soboleznovanija-seme-pogibshego-v-hode-specoperacii-na-ukraine-voennosluzhashhego-iz-tverskoj-oblasti-2.html" TargetMode="External"/><Relationship Id="rId17" Type="http://schemas.openxmlformats.org/officeDocument/2006/relationships/hyperlink" Target="https://glavny.tv/last-news/tver/gubernator-igor-rudenya-posetil-ploschadku-stroitelstva-zapadnogo-mosta-v-tveri/" TargetMode="External"/><Relationship Id="rId38" Type="http://schemas.openxmlformats.org/officeDocument/2006/relationships/hyperlink" Target="https://xn----ctbbkcp3ddjc7i.xn--p1ai/dailynews/gubernator-obyavil-o-snyatii-antikovidnykh-ogranicheniy-v-tverskoy-oblasti/" TargetMode="External"/><Relationship Id="rId59" Type="http://schemas.openxmlformats.org/officeDocument/2006/relationships/hyperlink" Target="https://xn----ctbbkcp3ddjc7i.xn--p1ai/dailynews/igor-rudenya-posetil-ploshchadku-stroitelstva-zapadnogo-mosta-v-tveri/" TargetMode="External"/><Relationship Id="rId103" Type="http://schemas.openxmlformats.org/officeDocument/2006/relationships/hyperlink" Target="http://st-vestnik.ru/vazhnaya-tema/v-tverskoj-oblasti-otmenyayutsya-ustanovlennye-ranee-antikovidnye-ogranicheniya.html" TargetMode="External"/><Relationship Id="rId124" Type="http://schemas.openxmlformats.org/officeDocument/2006/relationships/hyperlink" Target="https://www.tver.kp.ru/online/news/4661693/" TargetMode="External"/><Relationship Id="rId310" Type="http://schemas.openxmlformats.org/officeDocument/2006/relationships/header" Target="header1.xml"/><Relationship Id="rId70" Type="http://schemas.openxmlformats.org/officeDocument/2006/relationships/hyperlink" Target="https://vedtver.ru/news/opinions/aleksej-fedjunin-v-nashem-municipalitete-v-magazinah-i-bankah-net-ocheredej/" TargetMode="External"/><Relationship Id="rId91" Type="http://schemas.openxmlformats.org/officeDocument/2006/relationships/hyperlink" Target="https://tverlife.ru/regional/sergej-spiridonov-te-politiki-kotorye-protivopostavili-russkih-i-ukraincev-progadali/" TargetMode="External"/><Relationship Id="rId145" Type="http://schemas.openxmlformats.org/officeDocument/2006/relationships/hyperlink" Target="https://tverlife.ru/regional/igor-rudenja-provel-rabochuju-vstrechu-s-glavami-goroda-rzheva-i-rzhevskogo-rajona/" TargetMode="External"/><Relationship Id="rId166" Type="http://schemas.openxmlformats.org/officeDocument/2006/relationships/hyperlink" Target="https://&#1073;&#1077;&#1083;&#1100;&#1089;&#1082;&#1072;&#1103;&#1087;&#1088;&#1072;&#1074;&#1076;&#1072;.&#1090;&#1074;&#1077;&#1088;&#1089;&#1082;&#1072;&#1103;&#1086;&#1073;&#1083;&#1072;&#1089;&#1090;&#1100;.&#1088;&#1092;/news/novosti-regiona/pyat-poliklinik-tverckoy-oblasti-v-svyazi-so-snizheniem-zabolevaemosti-covid-19-vernulis-k-standartn/" TargetMode="External"/><Relationship Id="rId187" Type="http://schemas.openxmlformats.org/officeDocument/2006/relationships/hyperlink" Target="http://udomelskaya-gazeta.ru/news/media/2022/3/11/tverskaya-oblast-predstavit-novyie-turisticheskie-produktyi-na-vyistavke-v-moskve/" TargetMode="External"/><Relationship Id="rId1" Type="http://schemas.openxmlformats.org/officeDocument/2006/relationships/customXml" Target="../customXml/item1.xml"/><Relationship Id="rId212" Type="http://schemas.openxmlformats.org/officeDocument/2006/relationships/hyperlink" Target="https://xn--80aaaggh4d0a.xn--80aaccp4ajwpkgbl4lpb.xn--p1ai/news/novosti-regiona/gubernator-igor-rudenya-provyel-zasedanie1-mezhvedomstvennoy-komissii-po-zemelnym-otnosheniyam/" TargetMode="External"/><Relationship Id="rId233" Type="http://schemas.openxmlformats.org/officeDocument/2006/relationships/hyperlink" Target="https://xn----ctbbkcp3ddjc7i.xn--p1ai/dailynews/studenty-toropetskogo-kolledzha-proydut-praktiku-na-mestnom-predpriyatii/" TargetMode="External"/><Relationship Id="rId254" Type="http://schemas.openxmlformats.org/officeDocument/2006/relationships/hyperlink" Target="https://&#1084;&#1086;&#1083;&#1086;&#1082;&#1086;&#1074;&#1089;&#1082;&#1080;&#1081;&#1082;&#1088;&#1072;&#1081;.&#1090;&#1074;&#1077;&#1088;&#1089;&#1082;&#1072;&#1103;&#1086;&#1073;&#1083;&#1072;&#1089;&#1090;&#1100;.&#1088;&#1092;/news/novosti-regiona/v-rzheve-proydet-munitsipalnyy-otborochnyy-etap-tantsevalnogo-konkursa-imeni-tatyany-ustinovoy/" TargetMode="External"/><Relationship Id="rId28" Type="http://schemas.openxmlformats.org/officeDocument/2006/relationships/hyperlink" Target="https://kimvestnik.ru/11-03-2022/guberniya/gubernator-igor-rudenya-posetil-ploshhadku-stroitelstva-zapadnogo-mosta-v-tveri.html" TargetMode="External"/><Relationship Id="rId49" Type="http://schemas.openxmlformats.org/officeDocument/2006/relationships/hyperlink" Target="https://xn--80aaafacod0cjtobqp6g1a7c4e.xn--80aaccp4ajwpkgbl4lpb.xn--p1ai/news/novosti-regiona/gubernator-igor-rudenya-posetil-ploshchadku-stroitelstva-zapadnogo-mosta-v-tveri/" TargetMode="External"/><Relationship Id="rId114" Type="http://schemas.openxmlformats.org/officeDocument/2006/relationships/hyperlink" Target="https://xn--80aeambocfgbf8ag0asfr.xn--80aaccp4ajwpkgbl4lpb.xn--p1ai/news/novosti-regiona/v-tverskoy-oblasti-otmenyayutsya-ustanovlennye-ranee-antikovidnye-ogranicheniya/" TargetMode="External"/><Relationship Id="rId275" Type="http://schemas.openxmlformats.org/officeDocument/2006/relationships/hyperlink" Target="http://tver-news.net/society/2022/03/11/84762.html" TargetMode="External"/><Relationship Id="rId296" Type="http://schemas.openxmlformats.org/officeDocument/2006/relationships/hyperlink" Target="http://kuvznama.ru/v-dvuh-kolledzhah-tverskoj-oblasti-ukrepjat-materialno-tehnicheskuju-bazu.html" TargetMode="External"/><Relationship Id="rId300" Type="http://schemas.openxmlformats.org/officeDocument/2006/relationships/hyperlink" Target="http://www.69rus.org/more/21832/" TargetMode="External"/><Relationship Id="rId60" Type="http://schemas.openxmlformats.org/officeDocument/2006/relationships/hyperlink" Target="https://xn--80aaggfbbvdpkuqnmvfs6p.xn--80aaccp4ajwpkgbl4lpb.xn--p1ai/news/novosti-regiona/gubernator-igor-rudenya-posetil-ploshchadku-stroitelstva-zapadnogo-mosta-v-tveri/" TargetMode="External"/><Relationship Id="rId81" Type="http://schemas.openxmlformats.org/officeDocument/2006/relationships/hyperlink" Target="https://vedtver.ru/news/opinions/natalja-badanova-vazhno-okazyvat-maksimalnoe-sodejstvie-biznesu/" TargetMode="External"/><Relationship Id="rId135" Type="http://schemas.openxmlformats.org/officeDocument/2006/relationships/hyperlink" Target="https://www.karavantver.ru/v-tverskoj-oblasti-snimajut-antikovidnye-ogranichenija/" TargetMode="External"/><Relationship Id="rId156" Type="http://schemas.openxmlformats.org/officeDocument/2006/relationships/hyperlink" Target="https://xn--80aeambocfgbf8ag0asfr.xn--80aaccp4ajwpkgbl4lpb.xn--p1ai/news/novosti-regiona/pyat-poliklinik-tverckoy-oblasti-v-svyazi-so-snizheniem-zabolevaemosti-covid-19-vernulis-k-standartn/" TargetMode="External"/><Relationship Id="rId177" Type="http://schemas.openxmlformats.org/officeDocument/2006/relationships/hyperlink" Target="https://toptver.ru/lenta/tverskaja-oblast-predstavit-novye-turisticheskie-produkty-na-vystavke-v-moskve/" TargetMode="External"/><Relationship Id="rId198" Type="http://schemas.openxmlformats.org/officeDocument/2006/relationships/hyperlink" Target="https://xn--80aeambocfgbf8ag0asfr.xn--80aaccp4ajwpkgbl4lpb.xn--p1ai/news/novosti-regiona/tverskaya-oblast-predstavit-novye-turisticheskie-produkty-na-vystavke-v-moskve/" TargetMode="External"/><Relationship Id="rId202" Type="http://schemas.openxmlformats.org/officeDocument/2006/relationships/hyperlink" Target="https://tverigrad.ru/publication/v-brusilovo-pod-tverju-pojavitsja-ogromnyj-magazin-jelektrotovarov-i-santehniki/" TargetMode="External"/><Relationship Id="rId223" Type="http://schemas.openxmlformats.org/officeDocument/2006/relationships/hyperlink" Target="https://vot69.ru/studentov-toropeckogo-kolledzha-otpravjat-na-proizvodstvo.html" TargetMode="External"/><Relationship Id="rId244" Type="http://schemas.openxmlformats.org/officeDocument/2006/relationships/hyperlink" Target="https://leninskoeznamya.tverreg.ru/news/novosti-regiona/studenty-toropetskogo-kolledzha-proydut-praktiku-na-mestnom-predpriyatii/" TargetMode="External"/><Relationship Id="rId18" Type="http://schemas.openxmlformats.org/officeDocument/2006/relationships/hyperlink" Target="https://vot69.ru/gubernator-oznakomilsja-s-hodom-rabot-po-stroitelstvu-zapadnogo-mosta.html" TargetMode="External"/><Relationship Id="rId39" Type="http://schemas.openxmlformats.org/officeDocument/2006/relationships/hyperlink" Target="https://xn--80aaaggh4d0a.xn--80aaccp4ajwpkgbl4lpb.xn--p1ai/news/novosti-regiona/gubernator-igor-rudenya-poseti1l-ploshchadku-stroitelstva-zapadnogo-mosta-v-tveri/" TargetMode="External"/><Relationship Id="rId265" Type="http://schemas.openxmlformats.org/officeDocument/2006/relationships/hyperlink" Target="https://xn--b1aeca2ch.xn--80aaccp4ajwpkgbl4lpb.xn--p1ai/news/novosti-regiona/v-rzheve-proydet-munitsipalnyy-otborochnyy-etap-tantsevalnogo-konkursa-imeni-tatyany-ustinovoy/" TargetMode="External"/><Relationship Id="rId286" Type="http://schemas.openxmlformats.org/officeDocument/2006/relationships/hyperlink" Target="http://bzgazeta.ru/novosti/gubernator-igor-rudenya-vyrazil-soboleznovaniya-seme-pogibshegov-xode-specoperacii-na-ukraine-voennosluzhashhego-iz-tverskoj-oblasti.html" TargetMode="External"/><Relationship Id="rId50" Type="http://schemas.openxmlformats.org/officeDocument/2006/relationships/hyperlink" Target="https://xn--b1aeca2ch.xn--80aaccp4ajwpkgbl4lpb.xn--p1ai/news/novosti-regiona/gubernator-igor-rudenya-posetil-ploshchadku-stroitelstva-zapadnogo-mosta-v-tveri/" TargetMode="External"/><Relationship Id="rId104" Type="http://schemas.openxmlformats.org/officeDocument/2006/relationships/hyperlink" Target="https://xn--80aeaggbsdn1am6affp.xn--80aaccp4ajwpkgbl4lpb.xn--p1ai/news/novosti-regiona/v-tverskoy-oblasti-otmenyayutsya-ustanovlennye-ranee-antikovidnye-ogranicheniya/" TargetMode="External"/><Relationship Id="rId125" Type="http://schemas.openxmlformats.org/officeDocument/2006/relationships/hyperlink" Target="https://vedtver.ru/news/society/v-tverskoj-oblasti-otmenili-antikovidnye-ogranichenija/" TargetMode="External"/><Relationship Id="rId146" Type="http://schemas.openxmlformats.org/officeDocument/2006/relationships/hyperlink" Target="https://tvernews.ru/news/282548/" TargetMode="External"/><Relationship Id="rId167" Type="http://schemas.openxmlformats.org/officeDocument/2006/relationships/hyperlink" Target="https://xn--b1aaibidbbdn6bkolfhr9u.xn--80aaccp4ajwpkgbl4lpb.xn--p1ai/news/novosti-regiona/pyat-poliklinik-tverckoy-oblasti-v-svyazi-so-snizheniem-zabolevaemosti-covid-19-vernulis-k-standartn/" TargetMode="External"/><Relationship Id="rId188" Type="http://schemas.openxmlformats.org/officeDocument/2006/relationships/hyperlink" Target="http://kuvznama.ru/tverskaja-oblast-predstavit-novye-turisticheskie-produkty-na-vystavke-v-moskve.html" TargetMode="External"/><Relationship Id="rId311" Type="http://schemas.openxmlformats.org/officeDocument/2006/relationships/footer" Target="footer1.xml"/><Relationship Id="rId71" Type="http://schemas.openxmlformats.org/officeDocument/2006/relationships/hyperlink" Target="https://vedtver.ru/news/opinions/dmitrij-nechaev-ochen-vazhno-podderzhivat-nashih-predprinimatelej-v-takoj-slozhnyj-dlja-nas-period/" TargetMode="External"/><Relationship Id="rId92" Type="http://schemas.openxmlformats.org/officeDocument/2006/relationships/hyperlink" Target="https://vedtver.ru/news/opinions/viktor-vorotnikov-my-nikogda-ne-byli-vragom-ukraine/" TargetMode="External"/><Relationship Id="rId213" Type="http://schemas.openxmlformats.org/officeDocument/2006/relationships/hyperlink" Target="https://xn--80atgafdsv.xn--80aaccp4ajwpkgbl4lpb.xn--p1ai/news/novosti-regiona/gubernator-igor-rudenya-provyel-zasedanie1-mezhvedomstvennoy-komissii-po-zemelnym-otnosheniyam/" TargetMode="External"/><Relationship Id="rId234" Type="http://schemas.openxmlformats.org/officeDocument/2006/relationships/hyperlink" Target="https://xn--80aeaggbsdn1am6affp.xn--80aaccp4ajwpkgbl4lpb.xn--p1ai/news/novosti-regiona/studenty-toropetskogo-kolledzha-proydut-praktiku-na-mestnom-predpriyatii/" TargetMode="External"/><Relationship Id="rId2" Type="http://schemas.openxmlformats.org/officeDocument/2006/relationships/numbering" Target="numbering.xml"/><Relationship Id="rId29" Type="http://schemas.openxmlformats.org/officeDocument/2006/relationships/hyperlink" Target="https://tver.mk.ru/social/2022/03/11/v-tveri-prodolzhayutsya-raboty-na-meste-stroitelstva-zapadnogo-mosta.html" TargetMode="External"/><Relationship Id="rId255" Type="http://schemas.openxmlformats.org/officeDocument/2006/relationships/hyperlink" Target="https://&#1073;&#1077;&#1083;&#1100;&#1089;&#1082;&#1072;&#1103;&#1087;&#1088;&#1072;&#1074;&#1076;&#1072;.&#1090;&#1074;&#1077;&#1088;&#1089;&#1082;&#1072;&#1103;&#1086;&#1073;&#1083;&#1072;&#1089;&#1090;&#1100;.&#1088;&#1092;/news/novosti-regiona/v-rzheve-proydet-munitsipalnyy-otborochnyy-etap-tantsevalnogo-konkursa-imeni-tatyany-ustinovoy/" TargetMode="External"/><Relationship Id="rId276" Type="http://schemas.openxmlformats.org/officeDocument/2006/relationships/hyperlink" Target="http://tver-news.net/society/2022/03/11/84745.html" TargetMode="External"/><Relationship Id="rId297" Type="http://schemas.openxmlformats.org/officeDocument/2006/relationships/hyperlink" Target="http://selskaya-nov.info/news/media/2022/3/11/v-dvuh-kolledzhah-tverskoj-oblasti-ukrepyat-materialno-tehnicheskuyu-bazu/" TargetMode="External"/><Relationship Id="rId40" Type="http://schemas.openxmlformats.org/officeDocument/2006/relationships/hyperlink" Target="https://vedtver.ru/news/society/igor-rudenja-proinspektiroval-stroitelnuju-ploshhadku-zapadnogo-mosta/" TargetMode="External"/><Relationship Id="rId115" Type="http://schemas.openxmlformats.org/officeDocument/2006/relationships/hyperlink" Target="https://xn--80aaaggh4d0a.xn--80aaccp4ajwpkgbl4lpb.xn--p1ai/news/novosti-regiona/v-tverskoy-oblasti-otmenyayutsya-ustanovlennye-ranee-antikovidnye-ogranicheniya/" TargetMode="External"/><Relationship Id="rId136" Type="http://schemas.openxmlformats.org/officeDocument/2006/relationships/hyperlink" Target="https://tverigrad.ru/publication/igor-rudenja-obsudil-s-glavami-rzheva-i-rzhevskogo-rajona-aktualnye-voprosy-razvitija-territorij/" TargetMode="External"/><Relationship Id="rId157" Type="http://schemas.openxmlformats.org/officeDocument/2006/relationships/hyperlink" Target="https://xn--b1afbmcjbrdg5afn.xn--80aaccp4ajwpkgbl4lpb.xn--p1ai/news/novosti-regiona/pyat-poliklinik-tverckoy-oblasti-v-svyazi-so-snizheniem-zabolevaemosti-covid-19-vernulis-k-standartn/" TargetMode="External"/><Relationship Id="rId178" Type="http://schemas.openxmlformats.org/officeDocument/2006/relationships/hyperlink" Target="https://volochek.life/news/obschestvo/predstaviteli-vyshnevolotskogo-turbiznesa-v-sostave-delegatsii-tverskoy-oblasti-poedut-na-krupnuyu-vystavku-v-moskvu" TargetMode="External"/><Relationship Id="rId301" Type="http://schemas.openxmlformats.org/officeDocument/2006/relationships/hyperlink" Target="https://ks-region69.com/easyblog/144212-igor-rudenja-obrisoval-glavami-municipalitetov-ih-zadachi"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1\Downloads\&#1044;&#1045;&#1053;&#1068;_12-03-202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1\Downloads\&#1044;&#1045;&#1053;&#1068;_12-03-202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1\Downloads\&#1044;&#1045;&#1053;&#1068;_12-03-202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manualLayout>
          <c:layoutTarget val="inner"/>
          <c:xMode val="edge"/>
          <c:yMode val="edge"/>
          <c:x val="4.3684826558842309E-2"/>
          <c:y val="0"/>
          <c:w val="0.90812619706320497"/>
          <c:h val="0.96001912260967392"/>
        </c:manualLayout>
      </c:layout>
      <c:doughnutChart>
        <c:varyColors val="1"/>
        <c:ser>
          <c:idx val="0"/>
          <c:order val="0"/>
          <c:dLbls>
            <c:txPr>
              <a:bodyPr rot="0" vert="horz"/>
              <a:lstStyle/>
              <a:p>
                <a:pPr algn="ctr">
                  <a:defRPr/>
                </a:pPr>
                <a:endParaRPr lang="ru-RU"/>
              </a:p>
            </c:txPr>
            <c:showPercent val="1"/>
            <c:showLeaderLines val="1"/>
          </c:dLbls>
          <c:cat>
            <c:strRef>
              <c:f>'[ДЕНЬ_12-03-2022.xlsx]СМИ по категориям'!$C$22,'[ДЕНЬ_12-03-2022.xlsx]СМИ по категориям'!$D$22,'[ДЕНЬ_12-03-2022.xlsx]СМИ по категориям'!$E$22,'[ДЕНЬ_12-03-2022.xlsx]СМИ по категориям'!$F$22,'[ДЕНЬ_12-03-2022.xlsx]СМИ по категориям'!$G$22,'[ДЕНЬ_12-03-2022.xlsx]СМИ по категориям'!$H$22,'[ДЕНЬ_12-03-2022.xlsx]СМИ по категориям'!$I$22</c:f>
              <c:strCache>
                <c:ptCount val="3"/>
                <c:pt idx="0">
                  <c:v>Информагентства</c:v>
                </c:pt>
                <c:pt idx="1">
                  <c:v>Интернет</c:v>
                </c:pt>
                <c:pt idx="2">
                  <c:v>ТВ</c:v>
                </c:pt>
              </c:strCache>
            </c:strRef>
          </c:cat>
          <c:val>
            <c:numRef>
              <c:f>'[ДЕНЬ_12-03-2022.xlsx]СМИ по категориям'!$C$23,'[ДЕНЬ_12-03-2022.xlsx]СМИ по категориям'!$D$23,'[ДЕНЬ_12-03-2022.xlsx]СМИ по категориям'!$E$23,'[ДЕНЬ_12-03-2022.xlsx]СМИ по категориям'!$F$23,'[ДЕНЬ_12-03-2022.xlsx]СМИ по категориям'!$G$23,'[ДЕНЬ_12-03-2022.xlsx]СМИ по категориям'!$H$23,'[ДЕНЬ_12-03-2022.xlsx]СМИ по категориям'!$I$23</c:f>
              <c:numCache>
                <c:formatCode>General</c:formatCode>
                <c:ptCount val="3"/>
                <c:pt idx="0">
                  <c:v>10</c:v>
                </c:pt>
                <c:pt idx="1">
                  <c:v>333</c:v>
                </c:pt>
                <c:pt idx="2">
                  <c:v>11</c:v>
                </c:pt>
              </c:numCache>
            </c:numRef>
          </c:val>
        </c:ser>
        <c:firstSliceAng val="0"/>
        <c:holeSize val="50"/>
      </c:doughnutChart>
      <c:spPr>
        <a:solidFill>
          <a:srgbClr val="FFFFFF"/>
        </a:solidFill>
        <a:ln w="12700">
          <a:noFill/>
        </a:ln>
      </c:spPr>
    </c:plotArea>
    <c:legend>
      <c:legendPos val="b"/>
      <c:spPr>
        <a:ln>
          <a:noFill/>
        </a:ln>
      </c:spPr>
    </c:legend>
    <c:plotVisOnly val="1"/>
    <c:dispBlanksAs val="zero"/>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barChart>
        <c:barDir val="bar"/>
        <c:grouping val="stacked"/>
        <c:ser>
          <c:idx val="0"/>
          <c:order val="0"/>
          <c:tx>
            <c:v>Федеральный уровень</c:v>
          </c:tx>
          <c:cat>
            <c:strRef>
              <c:f>'[ДЕНЬ_12-03-2022.xlsx]СМИ по категориям'!$C$25,'[ДЕНЬ_12-03-2022.xlsx]СМИ по категориям'!$D$25,'[ДЕНЬ_12-03-2022.xlsx]СМИ по категориям'!$E$25,'[ДЕНЬ_12-03-2022.xlsx]СМИ по категориям'!$F$25,'[ДЕНЬ_12-03-2022.xlsx]СМИ по категориям'!$G$25,'[ДЕНЬ_12-03-2022.xlsx]СМИ по категориям'!$H$25,'[ДЕНЬ_12-03-2022.xlsx]СМИ по категориям'!$I$25</c:f>
              <c:strCache>
                <c:ptCount val="3"/>
                <c:pt idx="0">
                  <c:v>Информагентства</c:v>
                </c:pt>
                <c:pt idx="1">
                  <c:v>Интернет</c:v>
                </c:pt>
                <c:pt idx="2">
                  <c:v>ТВ</c:v>
                </c:pt>
              </c:strCache>
            </c:strRef>
          </c:cat>
          <c:val>
            <c:numRef>
              <c:f>'[ДЕНЬ_12-03-2022.xlsx]СМИ по категориям'!$C$26,'[ДЕНЬ_12-03-2022.xlsx]СМИ по категориям'!$D$26,'[ДЕНЬ_12-03-2022.xlsx]СМИ по категориям'!$E$26,'[ДЕНЬ_12-03-2022.xlsx]СМИ по категориям'!$F$26,'[ДЕНЬ_12-03-2022.xlsx]СМИ по категориям'!$G$26,'[ДЕНЬ_12-03-2022.xlsx]СМИ по категориям'!$H$26,'[ДЕНЬ_12-03-2022.xlsx]СМИ по категориям'!$I$26</c:f>
              <c:numCache>
                <c:formatCode>General</c:formatCode>
                <c:ptCount val="3"/>
                <c:pt idx="0">
                  <c:v>7</c:v>
                </c:pt>
                <c:pt idx="1">
                  <c:v>15</c:v>
                </c:pt>
                <c:pt idx="2">
                  <c:v>0</c:v>
                </c:pt>
              </c:numCache>
            </c:numRef>
          </c:val>
        </c:ser>
        <c:ser>
          <c:idx val="1"/>
          <c:order val="1"/>
          <c:tx>
            <c:v>Региональный уровень</c:v>
          </c:tx>
          <c:cat>
            <c:strRef>
              <c:f>'[ДЕНЬ_12-03-2022.xlsx]СМИ по категориям'!$C$25,'[ДЕНЬ_12-03-2022.xlsx]СМИ по категориям'!$D$25,'[ДЕНЬ_12-03-2022.xlsx]СМИ по категориям'!$E$25,'[ДЕНЬ_12-03-2022.xlsx]СМИ по категориям'!$F$25,'[ДЕНЬ_12-03-2022.xlsx]СМИ по категориям'!$G$25,'[ДЕНЬ_12-03-2022.xlsx]СМИ по категориям'!$H$25,'[ДЕНЬ_12-03-2022.xlsx]СМИ по категориям'!$I$25</c:f>
              <c:strCache>
                <c:ptCount val="3"/>
                <c:pt idx="0">
                  <c:v>Информагентства</c:v>
                </c:pt>
                <c:pt idx="1">
                  <c:v>Интернет</c:v>
                </c:pt>
                <c:pt idx="2">
                  <c:v>ТВ</c:v>
                </c:pt>
              </c:strCache>
            </c:strRef>
          </c:cat>
          <c:val>
            <c:numRef>
              <c:f>'[ДЕНЬ_12-03-2022.xlsx]СМИ по категориям'!$C$27,'[ДЕНЬ_12-03-2022.xlsx]СМИ по категориям'!$D$27,'[ДЕНЬ_12-03-2022.xlsx]СМИ по категориям'!$E$27,'[ДЕНЬ_12-03-2022.xlsx]СМИ по категориям'!$F$27,'[ДЕНЬ_12-03-2022.xlsx]СМИ по категориям'!$G$27,'[ДЕНЬ_12-03-2022.xlsx]СМИ по категориям'!$H$27,'[ДЕНЬ_12-03-2022.xlsx]СМИ по категориям'!$I$27</c:f>
              <c:numCache>
                <c:formatCode>General</c:formatCode>
                <c:ptCount val="3"/>
                <c:pt idx="0">
                  <c:v>3</c:v>
                </c:pt>
                <c:pt idx="1">
                  <c:v>318</c:v>
                </c:pt>
                <c:pt idx="2">
                  <c:v>11</c:v>
                </c:pt>
              </c:numCache>
            </c:numRef>
          </c:val>
        </c:ser>
        <c:ser>
          <c:idx val="2"/>
          <c:order val="2"/>
          <c:tx>
            <c:v>Зарубежный уровень</c:v>
          </c:tx>
          <c:cat>
            <c:strRef>
              <c:f>'[ДЕНЬ_12-03-2022.xlsx]СМИ по категориям'!$C$25,'[ДЕНЬ_12-03-2022.xlsx]СМИ по категориям'!$D$25,'[ДЕНЬ_12-03-2022.xlsx]СМИ по категориям'!$E$25,'[ДЕНЬ_12-03-2022.xlsx]СМИ по категориям'!$F$25,'[ДЕНЬ_12-03-2022.xlsx]СМИ по категориям'!$G$25,'[ДЕНЬ_12-03-2022.xlsx]СМИ по категориям'!$H$25,'[ДЕНЬ_12-03-2022.xlsx]СМИ по категориям'!$I$25</c:f>
              <c:strCache>
                <c:ptCount val="3"/>
                <c:pt idx="0">
                  <c:v>Информагентства</c:v>
                </c:pt>
                <c:pt idx="1">
                  <c:v>Интернет</c:v>
                </c:pt>
                <c:pt idx="2">
                  <c:v>ТВ</c:v>
                </c:pt>
              </c:strCache>
            </c:strRef>
          </c:cat>
          <c:val>
            <c:numRef>
              <c:f>'[ДЕНЬ_12-03-2022.xlsx]СМИ по категориям'!$C$28,'[ДЕНЬ_12-03-2022.xlsx]СМИ по категориям'!$D$28,'[ДЕНЬ_12-03-2022.xlsx]СМИ по категориям'!$E$28,'[ДЕНЬ_12-03-2022.xlsx]СМИ по категориям'!$F$28,'[ДЕНЬ_12-03-2022.xlsx]СМИ по категориям'!$G$28,'[ДЕНЬ_12-03-2022.xlsx]СМИ по категориям'!$H$28,'[ДЕНЬ_12-03-2022.xlsx]СМИ по категориям'!$I$28</c:f>
            </c:numRef>
          </c:val>
        </c:ser>
        <c:overlap val="100"/>
        <c:axId val="124220160"/>
        <c:axId val="124222848"/>
      </c:barChart>
      <c:catAx>
        <c:axId val="124220160"/>
        <c:scaling>
          <c:orientation val="maxMin"/>
        </c:scaling>
        <c:axPos val="l"/>
        <c:numFmt formatCode="General" sourceLinked="1"/>
        <c:tickLblPos val="low"/>
        <c:crossAx val="124222848"/>
        <c:crosses val="autoZero"/>
        <c:lblAlgn val="ctr"/>
        <c:lblOffset val="100"/>
        <c:tickLblSkip val="1"/>
      </c:catAx>
      <c:valAx>
        <c:axId val="124222848"/>
        <c:scaling>
          <c:orientation val="minMax"/>
        </c:scaling>
        <c:axPos val="t"/>
        <c:numFmt formatCode="General" sourceLinked="1"/>
        <c:majorTickMark val="in"/>
        <c:tickLblPos val="nextTo"/>
        <c:crossAx val="124220160"/>
        <c:crosses val="autoZero"/>
        <c:crossBetween val="between"/>
      </c:valAx>
      <c:spPr>
        <a:solidFill>
          <a:srgbClr val="FFFFFF"/>
        </a:solidFill>
        <a:ln w="12700">
          <a:noFill/>
        </a:ln>
      </c:spPr>
    </c:plotArea>
    <c:legend>
      <c:legendPos val="b"/>
      <c:spPr>
        <a:ln>
          <a:noFill/>
        </a:ln>
      </c:spPr>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manualLayout>
          <c:layoutTarget val="inner"/>
          <c:xMode val="edge"/>
          <c:yMode val="edge"/>
          <c:x val="0.47633258258258265"/>
          <c:y val="0"/>
          <c:w val="0.52366741741741751"/>
          <c:h val="0.99215529976654249"/>
        </c:manualLayout>
      </c:layout>
      <c:barChart>
        <c:barDir val="bar"/>
        <c:grouping val="clustered"/>
        <c:ser>
          <c:idx val="0"/>
          <c:order val="0"/>
          <c:tx>
            <c:v>МедиаИндекс</c:v>
          </c:tx>
          <c:dLbls>
            <c:txPr>
              <a:bodyPr rot="0" vert="horz"/>
              <a:lstStyle/>
              <a:p>
                <a:pPr algn="ctr">
                  <a:defRPr b="1"/>
                </a:pPr>
                <a:endParaRPr lang="ru-RU"/>
              </a:p>
            </c:txPr>
            <c:showVal val="1"/>
          </c:dLbls>
          <c:cat>
            <c:strRef>
              <c:f>'СМИ по МедиаИндексу'!$B$28:$B$99</c:f>
              <c:strCache>
                <c:ptCount val="51"/>
                <c:pt idx="0">
                  <c:v>РИА Новости</c:v>
                </c:pt>
                <c:pt idx="1">
                  <c:v>Tverigrad.ru</c:v>
                </c:pt>
                <c:pt idx="2">
                  <c:v>Тверская жизнь (tverlife.ru)</c:v>
                </c:pt>
                <c:pt idx="3">
                  <c:v>Тверские ведомости (vedtver.ru)</c:v>
                </c:pt>
                <c:pt idx="4">
                  <c:v>ТАСС</c:v>
                </c:pt>
                <c:pt idx="5">
                  <c:v>ГТРК Тверь</c:v>
                </c:pt>
                <c:pt idx="6">
                  <c:v>Известия (iz.ru)</c:v>
                </c:pt>
                <c:pt idx="7">
                  <c:v>Афанасий-бизнес (afanasy.biz)</c:v>
                </c:pt>
                <c:pt idx="8">
                  <c:v>Главный региональный (glavny.tv)</c:v>
                </c:pt>
                <c:pt idx="9">
                  <c:v>Караван Ярмарка (karavantver.ru)</c:v>
                </c:pt>
                <c:pt idx="10">
                  <c:v>Тверское информационное агентство (tvernews.ru)</c:v>
                </c:pt>
                <c:pt idx="11">
                  <c:v>Комсомольская правда (tver.kp.ru)</c:v>
                </c:pt>
                <c:pt idx="12">
                  <c:v>Край справедливости (ks-region69.com)</c:v>
                </c:pt>
                <c:pt idx="13">
                  <c:v>TvTver.ru</c:v>
                </c:pt>
                <c:pt idx="14">
                  <c:v>PANORAMA PRO (panoramapro.ru)</c:v>
                </c:pt>
                <c:pt idx="15">
                  <c:v>Аргументы и Факты (tver.aif.ru)</c:v>
                </c:pt>
                <c:pt idx="16">
                  <c:v>Московский Комсомолец (tver.mk.ru)</c:v>
                </c:pt>
                <c:pt idx="17">
                  <c:v>Новости Твери (tver-news.net)</c:v>
                </c:pt>
                <c:pt idx="18">
                  <c:v>Заря (konzarya.ru)</c:v>
                </c:pt>
                <c:pt idx="19">
                  <c:v>Тверь (toptver.ru)</c:v>
                </c:pt>
                <c:pt idx="20">
                  <c:v>Молоковский край (молоковскийкрай.тверскаяобласть.рф)</c:v>
                </c:pt>
                <c:pt idx="21">
                  <c:v>Родная земля (r-zemlya.ru)</c:v>
                </c:pt>
                <c:pt idx="22">
                  <c:v>Авангард (авангард.тверскаяобласть.рф)</c:v>
                </c:pt>
                <c:pt idx="23">
                  <c:v>Андреапольские вести (андреапольскиевести.тверскаяобласть.рф)</c:v>
                </c:pt>
                <c:pt idx="24">
                  <c:v>Бельская правда (бельскаяправда.тверскаяобласть.рф)</c:v>
                </c:pt>
                <c:pt idx="25">
                  <c:v>Вперед (вперед.тверскаяобласть.рф)</c:v>
                </c:pt>
                <c:pt idx="26">
                  <c:v>Вся Тверь (газета-вся-тверь.рф)</c:v>
                </c:pt>
                <c:pt idx="27">
                  <c:v>Вышневолоцкая правда (вышневолоцкаяправда.тверскаяобласть.рф)</c:v>
                </c:pt>
                <c:pt idx="28">
                  <c:v>Жарковский вестник (жарковскийвестник.тверскаяобласть.рф)</c:v>
                </c:pt>
                <c:pt idx="29">
                  <c:v>Знамя (kuvznama.ru)</c:v>
                </c:pt>
                <c:pt idx="30">
                  <c:v>Зубцовская жизнь (зубцовскаяжизнь.тверскаяобласть.рф)</c:v>
                </c:pt>
                <c:pt idx="31">
                  <c:v>Коммунар (коммунар.тверскаяобласть.рф)</c:v>
                </c:pt>
                <c:pt idx="32">
                  <c:v>Ленинское знамя (leninskoeznamya.tverreg.ru)</c:v>
                </c:pt>
                <c:pt idx="33">
                  <c:v>Лесной вестник (леснойвестник.тверскаяобласть.рф)</c:v>
                </c:pt>
                <c:pt idx="34">
                  <c:v>Наша жизнь (нашажизнь.тверскаяобласть.рф)</c:v>
                </c:pt>
                <c:pt idx="35">
                  <c:v>Новая жизнь (новаяжизнь.тверскаяобласть.рф)</c:v>
                </c:pt>
                <c:pt idx="36">
                  <c:v>Сандовские вести (сандовскиевести.тверскаяобласть.рф)</c:v>
                </c:pt>
                <c:pt idx="37">
                  <c:v>Спировские известия (спировскиеизвестия.тверскаяобласть.рф)</c:v>
                </c:pt>
                <c:pt idx="38">
                  <c:v>Тверской проспект (tp.tver.ru)</c:v>
                </c:pt>
                <c:pt idx="39">
                  <c:v>ВОТ! (vot69.ru)</c:v>
                </c:pt>
                <c:pt idx="40">
                  <c:v>Тверская Губерния (tgnews.ru)</c:v>
                </c:pt>
                <c:pt idx="41">
                  <c:v>НИА Тверь (69rus.org)</c:v>
                </c:pt>
                <c:pt idx="42">
                  <c:v>Удомельская газета (udomelskaya-gazeta.ru)</c:v>
                </c:pt>
                <c:pt idx="43">
                  <c:v>Бежецкая жизнь (bzgazeta.ru)</c:v>
                </c:pt>
                <c:pt idx="44">
                  <c:v>Кашинская газета (kashingazeta.ru)</c:v>
                </c:pt>
                <c:pt idx="45">
                  <c:v>Кимрский вестник (kimvestnik.ru)</c:v>
                </c:pt>
                <c:pt idx="46">
                  <c:v>Ржевская правда (presska.ru)</c:v>
                </c:pt>
                <c:pt idx="47">
                  <c:v>Сельская новь (selskaya-nov.info)</c:v>
                </c:pt>
                <c:pt idx="48">
                  <c:v>Inform69.ru</c:v>
                </c:pt>
                <c:pt idx="49">
                  <c:v>Новоторжский вестник (nvestnik.ru)</c:v>
                </c:pt>
                <c:pt idx="50">
                  <c:v>Старицкий вестник (st-vestnik.ru)</c:v>
                </c:pt>
              </c:strCache>
            </c:strRef>
          </c:cat>
          <c:val>
            <c:numRef>
              <c:f>'СМИ по МедиаИндексу'!$C$28:$C$99</c:f>
              <c:numCache>
                <c:formatCode>General</c:formatCode>
                <c:ptCount val="51"/>
                <c:pt idx="0">
                  <c:v>248</c:v>
                </c:pt>
                <c:pt idx="1">
                  <c:v>225</c:v>
                </c:pt>
                <c:pt idx="2">
                  <c:v>125</c:v>
                </c:pt>
                <c:pt idx="3">
                  <c:v>118</c:v>
                </c:pt>
                <c:pt idx="4">
                  <c:v>91</c:v>
                </c:pt>
                <c:pt idx="5">
                  <c:v>69</c:v>
                </c:pt>
                <c:pt idx="6">
                  <c:v>56</c:v>
                </c:pt>
                <c:pt idx="7">
                  <c:v>54</c:v>
                </c:pt>
                <c:pt idx="8">
                  <c:v>52</c:v>
                </c:pt>
                <c:pt idx="9">
                  <c:v>49</c:v>
                </c:pt>
                <c:pt idx="10">
                  <c:v>44</c:v>
                </c:pt>
                <c:pt idx="11">
                  <c:v>29</c:v>
                </c:pt>
                <c:pt idx="12">
                  <c:v>29</c:v>
                </c:pt>
                <c:pt idx="13">
                  <c:v>27</c:v>
                </c:pt>
                <c:pt idx="14">
                  <c:v>26</c:v>
                </c:pt>
                <c:pt idx="15">
                  <c:v>26</c:v>
                </c:pt>
                <c:pt idx="16">
                  <c:v>21</c:v>
                </c:pt>
                <c:pt idx="17">
                  <c:v>21</c:v>
                </c:pt>
                <c:pt idx="18">
                  <c:v>17</c:v>
                </c:pt>
                <c:pt idx="19">
                  <c:v>17</c:v>
                </c:pt>
                <c:pt idx="20">
                  <c:v>13</c:v>
                </c:pt>
                <c:pt idx="21">
                  <c:v>13</c:v>
                </c:pt>
                <c:pt idx="22">
                  <c:v>8</c:v>
                </c:pt>
                <c:pt idx="23">
                  <c:v>8</c:v>
                </c:pt>
                <c:pt idx="24">
                  <c:v>8</c:v>
                </c:pt>
                <c:pt idx="25">
                  <c:v>8</c:v>
                </c:pt>
                <c:pt idx="26">
                  <c:v>8</c:v>
                </c:pt>
                <c:pt idx="27">
                  <c:v>8</c:v>
                </c:pt>
                <c:pt idx="28">
                  <c:v>8</c:v>
                </c:pt>
                <c:pt idx="29">
                  <c:v>8</c:v>
                </c:pt>
                <c:pt idx="30">
                  <c:v>8</c:v>
                </c:pt>
                <c:pt idx="31">
                  <c:v>8</c:v>
                </c:pt>
                <c:pt idx="32">
                  <c:v>8</c:v>
                </c:pt>
                <c:pt idx="33">
                  <c:v>8</c:v>
                </c:pt>
                <c:pt idx="34">
                  <c:v>8</c:v>
                </c:pt>
                <c:pt idx="35">
                  <c:v>8</c:v>
                </c:pt>
                <c:pt idx="36">
                  <c:v>8</c:v>
                </c:pt>
                <c:pt idx="37">
                  <c:v>8</c:v>
                </c:pt>
                <c:pt idx="38">
                  <c:v>7</c:v>
                </c:pt>
                <c:pt idx="39">
                  <c:v>6</c:v>
                </c:pt>
                <c:pt idx="40">
                  <c:v>5</c:v>
                </c:pt>
                <c:pt idx="41">
                  <c:v>4</c:v>
                </c:pt>
                <c:pt idx="42">
                  <c:v>4</c:v>
                </c:pt>
                <c:pt idx="43">
                  <c:v>3</c:v>
                </c:pt>
                <c:pt idx="44">
                  <c:v>3</c:v>
                </c:pt>
                <c:pt idx="45">
                  <c:v>3</c:v>
                </c:pt>
                <c:pt idx="46">
                  <c:v>2</c:v>
                </c:pt>
                <c:pt idx="47">
                  <c:v>2</c:v>
                </c:pt>
                <c:pt idx="48">
                  <c:v>1</c:v>
                </c:pt>
                <c:pt idx="49">
                  <c:v>1</c:v>
                </c:pt>
                <c:pt idx="50">
                  <c:v>1</c:v>
                </c:pt>
              </c:numCache>
            </c:numRef>
          </c:val>
        </c:ser>
        <c:ser>
          <c:idx val="1"/>
          <c:order val="1"/>
          <c:tx>
            <c:v>Кол-во сообщений</c:v>
          </c:tx>
          <c:dLbls>
            <c:showVal val="1"/>
          </c:dLbls>
          <c:cat>
            <c:strRef>
              <c:f>'СМИ по МедиаИндексу'!$B$28:$B$99</c:f>
              <c:strCache>
                <c:ptCount val="51"/>
                <c:pt idx="0">
                  <c:v>РИА Новости</c:v>
                </c:pt>
                <c:pt idx="1">
                  <c:v>Tverigrad.ru</c:v>
                </c:pt>
                <c:pt idx="2">
                  <c:v>Тверская жизнь (tverlife.ru)</c:v>
                </c:pt>
                <c:pt idx="3">
                  <c:v>Тверские ведомости (vedtver.ru)</c:v>
                </c:pt>
                <c:pt idx="4">
                  <c:v>ТАСС</c:v>
                </c:pt>
                <c:pt idx="5">
                  <c:v>ГТРК Тверь</c:v>
                </c:pt>
                <c:pt idx="6">
                  <c:v>Известия (iz.ru)</c:v>
                </c:pt>
                <c:pt idx="7">
                  <c:v>Афанасий-бизнес (afanasy.biz)</c:v>
                </c:pt>
                <c:pt idx="8">
                  <c:v>Главный региональный (glavny.tv)</c:v>
                </c:pt>
                <c:pt idx="9">
                  <c:v>Караван Ярмарка (karavantver.ru)</c:v>
                </c:pt>
                <c:pt idx="10">
                  <c:v>Тверское информационное агентство (tvernews.ru)</c:v>
                </c:pt>
                <c:pt idx="11">
                  <c:v>Комсомольская правда (tver.kp.ru)</c:v>
                </c:pt>
                <c:pt idx="12">
                  <c:v>Край справедливости (ks-region69.com)</c:v>
                </c:pt>
                <c:pt idx="13">
                  <c:v>TvTver.ru</c:v>
                </c:pt>
                <c:pt idx="14">
                  <c:v>PANORAMA PRO (panoramapro.ru)</c:v>
                </c:pt>
                <c:pt idx="15">
                  <c:v>Аргументы и Факты (tver.aif.ru)</c:v>
                </c:pt>
                <c:pt idx="16">
                  <c:v>Московский Комсомолец (tver.mk.ru)</c:v>
                </c:pt>
                <c:pt idx="17">
                  <c:v>Новости Твери (tver-news.net)</c:v>
                </c:pt>
                <c:pt idx="18">
                  <c:v>Заря (konzarya.ru)</c:v>
                </c:pt>
                <c:pt idx="19">
                  <c:v>Тверь (toptver.ru)</c:v>
                </c:pt>
                <c:pt idx="20">
                  <c:v>Молоковский край (молоковскийкрай.тверскаяобласть.рф)</c:v>
                </c:pt>
                <c:pt idx="21">
                  <c:v>Родная земля (r-zemlya.ru)</c:v>
                </c:pt>
                <c:pt idx="22">
                  <c:v>Авангард (авангард.тверскаяобласть.рф)</c:v>
                </c:pt>
                <c:pt idx="23">
                  <c:v>Андреапольские вести (андреапольскиевести.тверскаяобласть.рф)</c:v>
                </c:pt>
                <c:pt idx="24">
                  <c:v>Бельская правда (бельскаяправда.тверскаяобласть.рф)</c:v>
                </c:pt>
                <c:pt idx="25">
                  <c:v>Вперед (вперед.тверскаяобласть.рф)</c:v>
                </c:pt>
                <c:pt idx="26">
                  <c:v>Вся Тверь (газета-вся-тверь.рф)</c:v>
                </c:pt>
                <c:pt idx="27">
                  <c:v>Вышневолоцкая правда (вышневолоцкаяправда.тверскаяобласть.рф)</c:v>
                </c:pt>
                <c:pt idx="28">
                  <c:v>Жарковский вестник (жарковскийвестник.тверскаяобласть.рф)</c:v>
                </c:pt>
                <c:pt idx="29">
                  <c:v>Знамя (kuvznama.ru)</c:v>
                </c:pt>
                <c:pt idx="30">
                  <c:v>Зубцовская жизнь (зубцовскаяжизнь.тверскаяобласть.рф)</c:v>
                </c:pt>
                <c:pt idx="31">
                  <c:v>Коммунар (коммунар.тверскаяобласть.рф)</c:v>
                </c:pt>
                <c:pt idx="32">
                  <c:v>Ленинское знамя (leninskoeznamya.tverreg.ru)</c:v>
                </c:pt>
                <c:pt idx="33">
                  <c:v>Лесной вестник (леснойвестник.тверскаяобласть.рф)</c:v>
                </c:pt>
                <c:pt idx="34">
                  <c:v>Наша жизнь (нашажизнь.тверскаяобласть.рф)</c:v>
                </c:pt>
                <c:pt idx="35">
                  <c:v>Новая жизнь (новаяжизнь.тверскаяобласть.рф)</c:v>
                </c:pt>
                <c:pt idx="36">
                  <c:v>Сандовские вести (сандовскиевести.тверскаяобласть.рф)</c:v>
                </c:pt>
                <c:pt idx="37">
                  <c:v>Спировские известия (спировскиеизвестия.тверскаяобласть.рф)</c:v>
                </c:pt>
                <c:pt idx="38">
                  <c:v>Тверской проспект (tp.tver.ru)</c:v>
                </c:pt>
                <c:pt idx="39">
                  <c:v>ВОТ! (vot69.ru)</c:v>
                </c:pt>
                <c:pt idx="40">
                  <c:v>Тверская Губерния (tgnews.ru)</c:v>
                </c:pt>
                <c:pt idx="41">
                  <c:v>НИА Тверь (69rus.org)</c:v>
                </c:pt>
                <c:pt idx="42">
                  <c:v>Удомельская газета (udomelskaya-gazeta.ru)</c:v>
                </c:pt>
                <c:pt idx="43">
                  <c:v>Бежецкая жизнь (bzgazeta.ru)</c:v>
                </c:pt>
                <c:pt idx="44">
                  <c:v>Кашинская газета (kashingazeta.ru)</c:v>
                </c:pt>
                <c:pt idx="45">
                  <c:v>Кимрский вестник (kimvestnik.ru)</c:v>
                </c:pt>
                <c:pt idx="46">
                  <c:v>Ржевская правда (presska.ru)</c:v>
                </c:pt>
                <c:pt idx="47">
                  <c:v>Сельская новь (selskaya-nov.info)</c:v>
                </c:pt>
                <c:pt idx="48">
                  <c:v>Inform69.ru</c:v>
                </c:pt>
                <c:pt idx="49">
                  <c:v>Новоторжский вестник (nvestnik.ru)</c:v>
                </c:pt>
                <c:pt idx="50">
                  <c:v>Старицкий вестник (st-vestnik.ru)</c:v>
                </c:pt>
              </c:strCache>
            </c:strRef>
          </c:cat>
          <c:val>
            <c:numRef>
              <c:f>'СМИ по МедиаИндексу'!$D$28:$D$99</c:f>
              <c:numCache>
                <c:formatCode>General</c:formatCode>
                <c:ptCount val="51"/>
                <c:pt idx="0">
                  <c:v>1</c:v>
                </c:pt>
                <c:pt idx="1">
                  <c:v>5</c:v>
                </c:pt>
                <c:pt idx="2">
                  <c:v>24</c:v>
                </c:pt>
                <c:pt idx="3">
                  <c:v>22</c:v>
                </c:pt>
                <c:pt idx="4">
                  <c:v>1</c:v>
                </c:pt>
                <c:pt idx="5">
                  <c:v>11</c:v>
                </c:pt>
                <c:pt idx="6">
                  <c:v>1</c:v>
                </c:pt>
                <c:pt idx="7">
                  <c:v>4</c:v>
                </c:pt>
                <c:pt idx="8">
                  <c:v>7</c:v>
                </c:pt>
                <c:pt idx="9">
                  <c:v>6</c:v>
                </c:pt>
                <c:pt idx="10">
                  <c:v>2</c:v>
                </c:pt>
                <c:pt idx="11">
                  <c:v>7</c:v>
                </c:pt>
                <c:pt idx="12">
                  <c:v>8</c:v>
                </c:pt>
                <c:pt idx="13">
                  <c:v>2</c:v>
                </c:pt>
                <c:pt idx="14">
                  <c:v>7</c:v>
                </c:pt>
                <c:pt idx="15">
                  <c:v>3</c:v>
                </c:pt>
                <c:pt idx="16">
                  <c:v>5</c:v>
                </c:pt>
                <c:pt idx="17">
                  <c:v>16</c:v>
                </c:pt>
                <c:pt idx="18">
                  <c:v>7</c:v>
                </c:pt>
                <c:pt idx="19">
                  <c:v>5</c:v>
                </c:pt>
                <c:pt idx="20">
                  <c:v>9</c:v>
                </c:pt>
                <c:pt idx="21">
                  <c:v>8</c:v>
                </c:pt>
                <c:pt idx="22">
                  <c:v>8</c:v>
                </c:pt>
                <c:pt idx="23">
                  <c:v>8</c:v>
                </c:pt>
                <c:pt idx="24">
                  <c:v>8</c:v>
                </c:pt>
                <c:pt idx="25">
                  <c:v>8</c:v>
                </c:pt>
                <c:pt idx="26">
                  <c:v>2</c:v>
                </c:pt>
                <c:pt idx="27">
                  <c:v>8</c:v>
                </c:pt>
                <c:pt idx="28">
                  <c:v>8</c:v>
                </c:pt>
                <c:pt idx="29">
                  <c:v>8</c:v>
                </c:pt>
                <c:pt idx="30">
                  <c:v>8</c:v>
                </c:pt>
                <c:pt idx="31">
                  <c:v>8</c:v>
                </c:pt>
                <c:pt idx="32">
                  <c:v>8</c:v>
                </c:pt>
                <c:pt idx="33">
                  <c:v>8</c:v>
                </c:pt>
                <c:pt idx="34">
                  <c:v>8</c:v>
                </c:pt>
                <c:pt idx="35">
                  <c:v>8</c:v>
                </c:pt>
                <c:pt idx="36">
                  <c:v>8</c:v>
                </c:pt>
                <c:pt idx="37">
                  <c:v>8</c:v>
                </c:pt>
                <c:pt idx="38">
                  <c:v>4</c:v>
                </c:pt>
                <c:pt idx="39">
                  <c:v>5</c:v>
                </c:pt>
                <c:pt idx="40">
                  <c:v>3</c:v>
                </c:pt>
                <c:pt idx="41">
                  <c:v>4</c:v>
                </c:pt>
                <c:pt idx="42">
                  <c:v>4</c:v>
                </c:pt>
                <c:pt idx="43">
                  <c:v>3</c:v>
                </c:pt>
                <c:pt idx="44">
                  <c:v>3</c:v>
                </c:pt>
                <c:pt idx="45">
                  <c:v>3</c:v>
                </c:pt>
                <c:pt idx="46">
                  <c:v>2</c:v>
                </c:pt>
                <c:pt idx="47">
                  <c:v>2</c:v>
                </c:pt>
                <c:pt idx="48">
                  <c:v>1</c:v>
                </c:pt>
                <c:pt idx="49">
                  <c:v>1</c:v>
                </c:pt>
                <c:pt idx="50">
                  <c:v>1</c:v>
                </c:pt>
              </c:numCache>
            </c:numRef>
          </c:val>
        </c:ser>
        <c:axId val="105801984"/>
        <c:axId val="105832448"/>
      </c:barChart>
      <c:catAx>
        <c:axId val="105801984"/>
        <c:scaling>
          <c:orientation val="maxMin"/>
        </c:scaling>
        <c:axPos val="l"/>
        <c:numFmt formatCode="General" sourceLinked="1"/>
        <c:tickLblPos val="low"/>
        <c:crossAx val="105832448"/>
        <c:crosses val="autoZero"/>
        <c:lblAlgn val="ctr"/>
        <c:lblOffset val="100"/>
        <c:tickLblSkip val="1"/>
      </c:catAx>
      <c:valAx>
        <c:axId val="105832448"/>
        <c:scaling>
          <c:orientation val="minMax"/>
        </c:scaling>
        <c:delete val="1"/>
        <c:axPos val="t"/>
        <c:numFmt formatCode="General" sourceLinked="1"/>
        <c:majorTickMark val="in"/>
        <c:tickLblPos val="nextTo"/>
        <c:crossAx val="105801984"/>
        <c:crosses val="autoZero"/>
        <c:crossBetween val="between"/>
      </c:valAx>
      <c:spPr>
        <a:solidFill>
          <a:srgbClr val="FFFFFF"/>
        </a:solidFill>
        <a:ln w="12700">
          <a:noFill/>
        </a:ln>
      </c:spPr>
    </c:plotArea>
    <c:legend>
      <c:legendPos val="r"/>
      <c:legendEntry>
        <c:idx val="0"/>
        <c:txPr>
          <a:bodyPr/>
          <a:lstStyle/>
          <a:p>
            <a:pPr>
              <a:defRPr b="1"/>
            </a:pPr>
            <a:endParaRPr lang="ru-RU"/>
          </a:p>
        </c:txPr>
      </c:legendEntry>
      <c:layout>
        <c:manualLayout>
          <c:xMode val="edge"/>
          <c:yMode val="edge"/>
          <c:x val="0.77801999834480173"/>
          <c:y val="0.89406277983131688"/>
          <c:w val="0.21071874039393726"/>
          <c:h val="8.0296879130267979E-2"/>
        </c:manualLayout>
      </c:layout>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B7EB35-189E-4C0B-86F0-A710E7A67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1420</TotalTime>
  <Pages>13</Pages>
  <Words>10107</Words>
  <Characters>57614</Characters>
  <Application>Microsoft Office Word</Application>
  <DocSecurity>0</DocSecurity>
  <Lines>480</Lines>
  <Paragraphs>135</Paragraphs>
  <ScaleCrop>false</ScaleCrop>
  <HeadingPairs>
    <vt:vector size="2" baseType="variant">
      <vt:variant>
        <vt:lpstr>Название</vt:lpstr>
      </vt:variant>
      <vt:variant>
        <vt:i4>1</vt:i4>
      </vt:variant>
    </vt:vector>
  </HeadingPairs>
  <TitlesOfParts>
    <vt:vector size="1" baseType="lpstr">
      <vt:lpstr>МОНИТОРИНГ ФЕДЕРАЛЬНЫХ СМИ</vt:lpstr>
    </vt:vector>
  </TitlesOfParts>
  <Company>SPecialiST RePack</Company>
  <LinksUpToDate>false</LinksUpToDate>
  <CharactersWithSpaces>67586</CharactersWithSpaces>
  <SharedDoc>false</SharedDoc>
  <HLinks>
    <vt:vector size="66" baseType="variant">
      <vt:variant>
        <vt:i4>2293809</vt:i4>
      </vt:variant>
      <vt:variant>
        <vt:i4>60</vt:i4>
      </vt:variant>
      <vt:variant>
        <vt:i4>0</vt:i4>
      </vt:variant>
      <vt:variant>
        <vt:i4>5</vt:i4>
      </vt:variant>
      <vt:variant>
        <vt:lpwstr/>
      </vt:variant>
      <vt:variant>
        <vt:lpwstr>_Toc158543981#_Toc158543981</vt:lpwstr>
      </vt:variant>
      <vt:variant>
        <vt:i4>1507378</vt:i4>
      </vt:variant>
      <vt:variant>
        <vt:i4>53</vt:i4>
      </vt:variant>
      <vt:variant>
        <vt:i4>0</vt:i4>
      </vt:variant>
      <vt:variant>
        <vt:i4>5</vt:i4>
      </vt:variant>
      <vt:variant>
        <vt:lpwstr/>
      </vt:variant>
      <vt:variant>
        <vt:lpwstr>_Toc397439545</vt:lpwstr>
      </vt:variant>
      <vt:variant>
        <vt:i4>1507378</vt:i4>
      </vt:variant>
      <vt:variant>
        <vt:i4>47</vt:i4>
      </vt:variant>
      <vt:variant>
        <vt:i4>0</vt:i4>
      </vt:variant>
      <vt:variant>
        <vt:i4>5</vt:i4>
      </vt:variant>
      <vt:variant>
        <vt:lpwstr/>
      </vt:variant>
      <vt:variant>
        <vt:lpwstr>_Toc397439544</vt:lpwstr>
      </vt:variant>
      <vt:variant>
        <vt:i4>1507378</vt:i4>
      </vt:variant>
      <vt:variant>
        <vt:i4>41</vt:i4>
      </vt:variant>
      <vt:variant>
        <vt:i4>0</vt:i4>
      </vt:variant>
      <vt:variant>
        <vt:i4>5</vt:i4>
      </vt:variant>
      <vt:variant>
        <vt:lpwstr/>
      </vt:variant>
      <vt:variant>
        <vt:lpwstr>_Toc397439543</vt:lpwstr>
      </vt:variant>
      <vt:variant>
        <vt:i4>1507378</vt:i4>
      </vt:variant>
      <vt:variant>
        <vt:i4>35</vt:i4>
      </vt:variant>
      <vt:variant>
        <vt:i4>0</vt:i4>
      </vt:variant>
      <vt:variant>
        <vt:i4>5</vt:i4>
      </vt:variant>
      <vt:variant>
        <vt:lpwstr/>
      </vt:variant>
      <vt:variant>
        <vt:lpwstr>_Toc397439542</vt:lpwstr>
      </vt:variant>
      <vt:variant>
        <vt:i4>1507378</vt:i4>
      </vt:variant>
      <vt:variant>
        <vt:i4>29</vt:i4>
      </vt:variant>
      <vt:variant>
        <vt:i4>0</vt:i4>
      </vt:variant>
      <vt:variant>
        <vt:i4>5</vt:i4>
      </vt:variant>
      <vt:variant>
        <vt:lpwstr/>
      </vt:variant>
      <vt:variant>
        <vt:lpwstr>_Toc397439541</vt:lpwstr>
      </vt:variant>
      <vt:variant>
        <vt:i4>1507378</vt:i4>
      </vt:variant>
      <vt:variant>
        <vt:i4>23</vt:i4>
      </vt:variant>
      <vt:variant>
        <vt:i4>0</vt:i4>
      </vt:variant>
      <vt:variant>
        <vt:i4>5</vt:i4>
      </vt:variant>
      <vt:variant>
        <vt:lpwstr/>
      </vt:variant>
      <vt:variant>
        <vt:lpwstr>_Toc397439540</vt:lpwstr>
      </vt:variant>
      <vt:variant>
        <vt:i4>1048626</vt:i4>
      </vt:variant>
      <vt:variant>
        <vt:i4>17</vt:i4>
      </vt:variant>
      <vt:variant>
        <vt:i4>0</vt:i4>
      </vt:variant>
      <vt:variant>
        <vt:i4>5</vt:i4>
      </vt:variant>
      <vt:variant>
        <vt:lpwstr/>
      </vt:variant>
      <vt:variant>
        <vt:lpwstr>_Toc397439539</vt:lpwstr>
      </vt:variant>
      <vt:variant>
        <vt:i4>1048626</vt:i4>
      </vt:variant>
      <vt:variant>
        <vt:i4>11</vt:i4>
      </vt:variant>
      <vt:variant>
        <vt:i4>0</vt:i4>
      </vt:variant>
      <vt:variant>
        <vt:i4>5</vt:i4>
      </vt:variant>
      <vt:variant>
        <vt:lpwstr/>
      </vt:variant>
      <vt:variant>
        <vt:lpwstr>_Toc397439538</vt:lpwstr>
      </vt:variant>
      <vt:variant>
        <vt:i4>1048626</vt:i4>
      </vt:variant>
      <vt:variant>
        <vt:i4>5</vt:i4>
      </vt:variant>
      <vt:variant>
        <vt:i4>0</vt:i4>
      </vt:variant>
      <vt:variant>
        <vt:i4>5</vt:i4>
      </vt:variant>
      <vt:variant>
        <vt:lpwstr/>
      </vt:variant>
      <vt:variant>
        <vt:lpwstr>_Toc397439537</vt:lpwstr>
      </vt:variant>
      <vt:variant>
        <vt:i4>1048626</vt:i4>
      </vt:variant>
      <vt:variant>
        <vt:i4>2</vt:i4>
      </vt:variant>
      <vt:variant>
        <vt:i4>0</vt:i4>
      </vt:variant>
      <vt:variant>
        <vt:i4>5</vt:i4>
      </vt:variant>
      <vt:variant>
        <vt:lpwstr/>
      </vt:variant>
      <vt:variant>
        <vt:lpwstr>_Toc397439536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МОНИТОРИНГ ФЕДЕРАЛЬНЫХ СМИ</dc:title>
  <dc:creator>Aulitin</dc:creator>
  <cp:lastModifiedBy>1</cp:lastModifiedBy>
  <cp:revision>161</cp:revision>
  <cp:lastPrinted>2020-12-11T05:28:00Z</cp:lastPrinted>
  <dcterms:created xsi:type="dcterms:W3CDTF">2020-09-18T05:35:00Z</dcterms:created>
  <dcterms:modified xsi:type="dcterms:W3CDTF">2022-03-12T05:11:00Z</dcterms:modified>
</cp:coreProperties>
</file>