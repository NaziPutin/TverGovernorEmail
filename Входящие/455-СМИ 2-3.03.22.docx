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AA13D4"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3 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6433F2">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4E0348" w:rsidP="00206896">
          <w:pPr>
            <w:pStyle w:val="26"/>
            <w:rPr>
              <w:rFonts w:asciiTheme="minorHAnsi" w:eastAsiaTheme="minorEastAsia" w:hAnsiTheme="minorHAnsi" w:cstheme="minorBidi"/>
              <w:sz w:val="22"/>
              <w:szCs w:val="22"/>
            </w:rPr>
          </w:pPr>
          <w:r w:rsidRPr="004E0348">
            <w:rPr>
              <w:sz w:val="22"/>
              <w:szCs w:val="22"/>
            </w:rPr>
            <w:fldChar w:fldCharType="begin"/>
          </w:r>
          <w:r w:rsidR="007715D0" w:rsidRPr="003F1B53">
            <w:rPr>
              <w:sz w:val="22"/>
              <w:szCs w:val="22"/>
            </w:rPr>
            <w:instrText xml:space="preserve"> TOC \o "1-3" \h \z \u </w:instrText>
          </w:r>
          <w:r w:rsidRPr="004E0348">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4E0348"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4E0348"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4E0348"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4E0348"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AB3374" w:rsidRDefault="00AA13D4" w:rsidP="007E4DB4">
      <w:pPr>
        <w:ind w:hanging="142"/>
        <w:jc w:val="center"/>
        <w:rPr>
          <w:noProof/>
        </w:rPr>
      </w:pPr>
      <w:r w:rsidRPr="00AA13D4">
        <w:rPr>
          <w:noProof/>
        </w:rPr>
        <w:drawing>
          <wp:inline distT="0" distB="0" distL="0" distR="0">
            <wp:extent cx="3983604" cy="2814762"/>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33F2" w:rsidRDefault="006433F2" w:rsidP="007E4DB4">
      <w:pPr>
        <w:ind w:hanging="142"/>
        <w:jc w:val="center"/>
        <w:rPr>
          <w:noProof/>
        </w:rPr>
      </w:pPr>
    </w:p>
    <w:p w:rsidR="006433F2" w:rsidRDefault="006433F2" w:rsidP="007E4DB4">
      <w:pPr>
        <w:ind w:hanging="142"/>
        <w:jc w:val="center"/>
        <w:rPr>
          <w:noProof/>
        </w:rPr>
      </w:pPr>
    </w:p>
    <w:p w:rsidR="00AA13D4" w:rsidRDefault="00AA13D4" w:rsidP="007E4DB4">
      <w:pPr>
        <w:ind w:hanging="142"/>
        <w:jc w:val="center"/>
        <w:rPr>
          <w:noProof/>
        </w:rPr>
      </w:pPr>
    </w:p>
    <w:p w:rsidR="00AA13D4" w:rsidRDefault="00AA13D4" w:rsidP="007E4DB4">
      <w:pPr>
        <w:ind w:hanging="142"/>
        <w:jc w:val="center"/>
        <w:rPr>
          <w:noProof/>
        </w:rPr>
      </w:pPr>
    </w:p>
    <w:p w:rsidR="00AA13D4" w:rsidRDefault="00AA13D4" w:rsidP="007E4DB4">
      <w:pPr>
        <w:ind w:hanging="142"/>
        <w:jc w:val="center"/>
        <w:rPr>
          <w:noProof/>
        </w:rPr>
      </w:pPr>
      <w:r w:rsidRPr="00AA13D4">
        <w:rPr>
          <w:noProof/>
        </w:rPr>
        <w:drawing>
          <wp:inline distT="0" distB="0" distL="0" distR="0">
            <wp:extent cx="6702950" cy="2663687"/>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433F2" w:rsidRDefault="006433F2" w:rsidP="007E4DB4">
      <w:pPr>
        <w:ind w:hanging="142"/>
        <w:jc w:val="center"/>
        <w:rPr>
          <w:noProof/>
        </w:rPr>
      </w:pPr>
    </w:p>
    <w:p w:rsidR="006433F2" w:rsidRDefault="006433F2" w:rsidP="007E4DB4">
      <w:pPr>
        <w:ind w:hanging="142"/>
        <w:jc w:val="center"/>
        <w:rPr>
          <w:noProof/>
        </w:rPr>
      </w:pP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tblPr>
      <w:tblGrid>
        <w:gridCol w:w="3370"/>
        <w:gridCol w:w="1413"/>
        <w:gridCol w:w="2412"/>
        <w:gridCol w:w="1560"/>
        <w:gridCol w:w="1560"/>
      </w:tblGrid>
      <w:tr w:rsidR="00EF266D" w:rsidRPr="00E35F3F" w:rsidTr="00EF266D">
        <w:trPr>
          <w:trHeight w:val="288"/>
        </w:trPr>
        <w:tc>
          <w:tcPr>
            <w:tcW w:w="1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b/>
                <w:bCs/>
                <w:sz w:val="22"/>
                <w:szCs w:val="22"/>
              </w:rPr>
            </w:pPr>
          </w:p>
          <w:p w:rsidR="00EF266D" w:rsidRDefault="00EF266D" w:rsidP="00E35F3F">
            <w:pPr>
              <w:jc w:val="center"/>
              <w:rPr>
                <w:rFonts w:ascii="Arial" w:hAnsi="Arial" w:cs="Arial"/>
                <w:b/>
                <w:bCs/>
                <w:sz w:val="22"/>
                <w:szCs w:val="22"/>
              </w:rPr>
            </w:pPr>
            <w:r w:rsidRPr="00E35F3F">
              <w:rPr>
                <w:rFonts w:ascii="Arial" w:hAnsi="Arial" w:cs="Arial"/>
                <w:b/>
                <w:bCs/>
                <w:sz w:val="22"/>
                <w:szCs w:val="22"/>
              </w:rPr>
              <w:t>Категории СМИ</w:t>
            </w:r>
          </w:p>
          <w:p w:rsidR="00EF266D" w:rsidRPr="00E35F3F" w:rsidRDefault="00EF266D" w:rsidP="00E35F3F">
            <w:pPr>
              <w:jc w:val="center"/>
              <w:rPr>
                <w:rFonts w:ascii="Arial" w:hAnsi="Arial" w:cs="Arial"/>
                <w:b/>
                <w:bCs/>
                <w:sz w:val="22"/>
                <w:szCs w:val="22"/>
              </w:rPr>
            </w:pPr>
          </w:p>
        </w:tc>
        <w:tc>
          <w:tcPr>
            <w:tcW w:w="685"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Газеты</w:t>
            </w:r>
          </w:p>
        </w:tc>
        <w:tc>
          <w:tcPr>
            <w:tcW w:w="1169"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Информагентства</w:t>
            </w:r>
          </w:p>
        </w:tc>
        <w:tc>
          <w:tcPr>
            <w:tcW w:w="756"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sidRPr="00363075">
              <w:rPr>
                <w:rFonts w:ascii="Arial" w:hAnsi="Arial" w:cs="Arial"/>
                <w:b/>
                <w:bCs/>
                <w:sz w:val="22"/>
                <w:szCs w:val="22"/>
              </w:rPr>
              <w:t>Интернет</w:t>
            </w:r>
          </w:p>
        </w:tc>
        <w:tc>
          <w:tcPr>
            <w:tcW w:w="756"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Pr>
                <w:rFonts w:ascii="Arial" w:hAnsi="Arial" w:cs="Arial"/>
                <w:b/>
                <w:bCs/>
                <w:sz w:val="22"/>
                <w:szCs w:val="22"/>
              </w:rPr>
              <w:t>ТВ</w:t>
            </w:r>
          </w:p>
        </w:tc>
      </w:tr>
      <w:tr w:rsidR="00EF266D" w:rsidRPr="00E35F3F" w:rsidTr="00EF266D">
        <w:trPr>
          <w:trHeight w:val="750"/>
        </w:trPr>
        <w:tc>
          <w:tcPr>
            <w:tcW w:w="1634" w:type="pct"/>
            <w:tcBorders>
              <w:top w:val="nil"/>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sz w:val="22"/>
                <w:szCs w:val="22"/>
              </w:rPr>
            </w:pPr>
          </w:p>
          <w:p w:rsidR="00EF266D" w:rsidRDefault="00EF266D"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EF266D" w:rsidRPr="00E35F3F" w:rsidRDefault="00EF266D" w:rsidP="00E35F3F">
            <w:pPr>
              <w:jc w:val="center"/>
              <w:rPr>
                <w:rFonts w:ascii="Arial" w:hAnsi="Arial" w:cs="Arial"/>
                <w:sz w:val="22"/>
                <w:szCs w:val="22"/>
              </w:rPr>
            </w:pPr>
          </w:p>
        </w:tc>
        <w:tc>
          <w:tcPr>
            <w:tcW w:w="685" w:type="pct"/>
            <w:tcBorders>
              <w:top w:val="nil"/>
              <w:left w:val="nil"/>
              <w:bottom w:val="single" w:sz="4" w:space="0" w:color="auto"/>
              <w:right w:val="single" w:sz="4" w:space="0" w:color="auto"/>
            </w:tcBorders>
            <w:vAlign w:val="center"/>
          </w:tcPr>
          <w:p w:rsidR="00EF266D" w:rsidRDefault="00AA13D4" w:rsidP="009620B4">
            <w:pPr>
              <w:jc w:val="center"/>
              <w:rPr>
                <w:rFonts w:ascii="Arial" w:hAnsi="Arial" w:cs="Arial"/>
                <w:sz w:val="22"/>
                <w:szCs w:val="22"/>
              </w:rPr>
            </w:pPr>
            <w:r>
              <w:rPr>
                <w:rFonts w:ascii="Arial" w:hAnsi="Arial" w:cs="Arial"/>
                <w:sz w:val="22"/>
                <w:szCs w:val="22"/>
              </w:rPr>
              <w:t>28</w:t>
            </w:r>
          </w:p>
        </w:tc>
        <w:tc>
          <w:tcPr>
            <w:tcW w:w="1169" w:type="pct"/>
            <w:tcBorders>
              <w:top w:val="nil"/>
              <w:left w:val="nil"/>
              <w:bottom w:val="single" w:sz="4" w:space="0" w:color="auto"/>
              <w:right w:val="single" w:sz="4" w:space="0" w:color="auto"/>
            </w:tcBorders>
            <w:vAlign w:val="center"/>
          </w:tcPr>
          <w:p w:rsidR="00EF266D" w:rsidRDefault="00AA13D4" w:rsidP="001E0723">
            <w:pPr>
              <w:jc w:val="center"/>
              <w:rPr>
                <w:rFonts w:ascii="Arial" w:hAnsi="Arial" w:cs="Arial"/>
                <w:sz w:val="22"/>
                <w:szCs w:val="22"/>
              </w:rPr>
            </w:pPr>
            <w:r>
              <w:rPr>
                <w:rFonts w:ascii="Arial" w:hAnsi="Arial" w:cs="Arial"/>
                <w:sz w:val="22"/>
                <w:szCs w:val="22"/>
              </w:rPr>
              <w:t>19</w:t>
            </w:r>
          </w:p>
        </w:tc>
        <w:tc>
          <w:tcPr>
            <w:tcW w:w="756" w:type="pct"/>
            <w:tcBorders>
              <w:top w:val="nil"/>
              <w:left w:val="nil"/>
              <w:bottom w:val="single" w:sz="4" w:space="0" w:color="auto"/>
              <w:right w:val="single" w:sz="4" w:space="0" w:color="auto"/>
            </w:tcBorders>
            <w:vAlign w:val="center"/>
          </w:tcPr>
          <w:p w:rsidR="00EF266D" w:rsidRDefault="00AA13D4" w:rsidP="00AB3374">
            <w:pPr>
              <w:jc w:val="center"/>
              <w:rPr>
                <w:rFonts w:ascii="Arial" w:hAnsi="Arial" w:cs="Arial"/>
                <w:sz w:val="22"/>
                <w:szCs w:val="22"/>
              </w:rPr>
            </w:pPr>
            <w:r>
              <w:rPr>
                <w:rFonts w:ascii="Arial" w:hAnsi="Arial" w:cs="Arial"/>
                <w:sz w:val="22"/>
                <w:szCs w:val="22"/>
              </w:rPr>
              <w:t>317</w:t>
            </w:r>
          </w:p>
        </w:tc>
        <w:tc>
          <w:tcPr>
            <w:tcW w:w="756" w:type="pct"/>
            <w:tcBorders>
              <w:top w:val="nil"/>
              <w:left w:val="nil"/>
              <w:bottom w:val="single" w:sz="4" w:space="0" w:color="auto"/>
              <w:right w:val="single" w:sz="4" w:space="0" w:color="auto"/>
            </w:tcBorders>
            <w:vAlign w:val="center"/>
          </w:tcPr>
          <w:p w:rsidR="00EF266D" w:rsidRDefault="00AA13D4" w:rsidP="00AB3374">
            <w:pPr>
              <w:jc w:val="center"/>
              <w:rPr>
                <w:rFonts w:ascii="Arial" w:hAnsi="Arial" w:cs="Arial"/>
                <w:sz w:val="22"/>
                <w:szCs w:val="22"/>
              </w:rPr>
            </w:pPr>
            <w:r>
              <w:rPr>
                <w:rFonts w:ascii="Arial" w:hAnsi="Arial" w:cs="Arial"/>
                <w:sz w:val="22"/>
                <w:szCs w:val="22"/>
              </w:rPr>
              <w:t>8</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246BFD" w:rsidP="00246BFD">
            <w:pPr>
              <w:jc w:val="center"/>
              <w:rPr>
                <w:rFonts w:ascii="Arial" w:hAnsi="Arial" w:cs="Arial"/>
                <w:b/>
                <w:bCs/>
                <w:sz w:val="22"/>
                <w:szCs w:val="22"/>
              </w:rPr>
            </w:pPr>
            <w:r>
              <w:rPr>
                <w:rFonts w:ascii="Arial" w:hAnsi="Arial" w:cs="Arial"/>
                <w:b/>
                <w:bCs/>
                <w:sz w:val="22"/>
                <w:szCs w:val="22"/>
              </w:rPr>
              <w:t>372</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246BFD" w:rsidP="00D8130B">
            <w:pPr>
              <w:jc w:val="center"/>
              <w:rPr>
                <w:rFonts w:ascii="Arial" w:hAnsi="Arial" w:cs="Arial"/>
                <w:b/>
                <w:bCs/>
                <w:sz w:val="22"/>
                <w:szCs w:val="22"/>
              </w:rPr>
            </w:pPr>
            <w:r>
              <w:rPr>
                <w:rFonts w:ascii="Arial" w:hAnsi="Arial" w:cs="Arial"/>
                <w:b/>
                <w:bCs/>
                <w:sz w:val="22"/>
                <w:szCs w:val="22"/>
              </w:rPr>
              <w:t>218</w:t>
            </w:r>
            <w:r w:rsidR="006433F2">
              <w:rPr>
                <w:rFonts w:ascii="Arial" w:hAnsi="Arial" w:cs="Arial"/>
                <w:b/>
                <w:bCs/>
                <w:sz w:val="22"/>
                <w:szCs w:val="22"/>
              </w:rPr>
              <w:t>7</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246BFD" w:rsidP="00D8130B">
            <w:pPr>
              <w:jc w:val="center"/>
              <w:rPr>
                <w:rFonts w:ascii="Arial" w:hAnsi="Arial" w:cs="Arial"/>
                <w:b/>
                <w:sz w:val="22"/>
                <w:szCs w:val="22"/>
              </w:rPr>
            </w:pPr>
            <w:r>
              <w:rPr>
                <w:rFonts w:ascii="Arial" w:hAnsi="Arial" w:cs="Arial"/>
                <w:b/>
                <w:sz w:val="22"/>
                <w:szCs w:val="22"/>
              </w:rPr>
              <w:t>318</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246BFD" w:rsidP="0038476A">
            <w:pPr>
              <w:jc w:val="center"/>
              <w:rPr>
                <w:rFonts w:ascii="Arial" w:hAnsi="Arial" w:cs="Arial"/>
                <w:b/>
                <w:sz w:val="22"/>
                <w:szCs w:val="22"/>
              </w:rPr>
            </w:pPr>
            <w:r>
              <w:rPr>
                <w:rFonts w:ascii="Arial" w:hAnsi="Arial" w:cs="Arial"/>
                <w:b/>
                <w:sz w:val="22"/>
                <w:szCs w:val="22"/>
              </w:rPr>
              <w:t>54</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246BFD" w:rsidP="00D8130B">
            <w:pPr>
              <w:jc w:val="center"/>
              <w:rPr>
                <w:rFonts w:ascii="Arial" w:hAnsi="Arial" w:cs="Arial"/>
                <w:b/>
                <w:bCs/>
                <w:sz w:val="22"/>
                <w:szCs w:val="22"/>
              </w:rPr>
            </w:pPr>
            <w:r>
              <w:rPr>
                <w:rFonts w:ascii="Arial" w:hAnsi="Arial" w:cs="Arial"/>
                <w:b/>
                <w:bCs/>
                <w:sz w:val="22"/>
                <w:szCs w:val="22"/>
              </w:rPr>
              <w:t>243</w:t>
            </w:r>
          </w:p>
        </w:tc>
      </w:tr>
    </w:tbl>
    <w:p w:rsidR="00EF1DF4" w:rsidRDefault="00246BFD" w:rsidP="003A7EC2">
      <w:pPr>
        <w:ind w:hanging="284"/>
        <w:rPr>
          <w:noProof/>
        </w:rPr>
      </w:pPr>
      <w:r w:rsidRPr="00246BFD">
        <w:rPr>
          <w:noProof/>
        </w:rPr>
        <w:drawing>
          <wp:inline distT="0" distB="0" distL="0" distR="0">
            <wp:extent cx="6790414" cy="8436334"/>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8F5BCC"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E13AC">
            <w:pPr>
              <w:pStyle w:val="ArtTabNormal"/>
              <w:rPr>
                <w:sz w:val="22"/>
                <w:szCs w:val="22"/>
              </w:rPr>
            </w:pPr>
            <w:bookmarkStart w:id="12" w:name="tabtxt_1575050_1932431147"/>
            <w:r w:rsidRPr="003D72EE">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Default="008F5BCC" w:rsidP="008E13AC">
            <w:pPr>
              <w:pStyle w:val="TabHyperlink0"/>
              <w:rPr>
                <w:sz w:val="22"/>
                <w:szCs w:val="22"/>
              </w:rPr>
            </w:pPr>
            <w:r w:rsidRPr="008F5BCC">
              <w:rPr>
                <w:sz w:val="22"/>
                <w:szCs w:val="22"/>
              </w:rPr>
              <w:t>Игорь Руденя и председатель правления Государственной компании "Российские автомобильные дороги" Вячеслав Петушенко обсудили строительство Северного обхода Твери</w:t>
            </w:r>
          </w:p>
          <w:p w:rsidR="008F5BCC" w:rsidRPr="003D72EE" w:rsidRDefault="008F5BCC" w:rsidP="008E13AC">
            <w:pPr>
              <w:pStyle w:val="TabHyperlink0"/>
              <w:rPr>
                <w:sz w:val="22"/>
                <w:szCs w:val="22"/>
              </w:rPr>
            </w:pP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54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11,00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427</w:t>
            </w:r>
          </w:p>
        </w:tc>
      </w:tr>
      <w:tr w:rsidR="008F5BCC"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E13AC">
            <w:pPr>
              <w:pStyle w:val="ArtTabNormal"/>
              <w:rPr>
                <w:sz w:val="22"/>
                <w:szCs w:val="22"/>
              </w:rPr>
            </w:pPr>
            <w:bookmarkStart w:id="13" w:name="tabtxt_1575050_1932426476"/>
            <w:r w:rsidRPr="003D72EE">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4E0348" w:rsidP="008E13AC">
            <w:pPr>
              <w:pStyle w:val="TabHyperlink0"/>
              <w:rPr>
                <w:sz w:val="22"/>
                <w:szCs w:val="22"/>
              </w:rPr>
            </w:pPr>
            <w:hyperlink w:anchor="ant_1575050_1932426476" w:history="1">
              <w:r w:rsidR="008F5BCC" w:rsidRPr="003D72EE">
                <w:rPr>
                  <w:sz w:val="22"/>
                  <w:szCs w:val="22"/>
                </w:rPr>
                <w:t>Молодые семьи Тверской области получили жилищные сертификаты</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51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9,44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425</w:t>
            </w:r>
          </w:p>
        </w:tc>
      </w:tr>
      <w:tr w:rsidR="008F5BCC"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E13AC">
            <w:pPr>
              <w:pStyle w:val="ArtTabNormal"/>
              <w:rPr>
                <w:sz w:val="22"/>
                <w:szCs w:val="22"/>
              </w:rPr>
            </w:pPr>
            <w:bookmarkStart w:id="14" w:name="tabtxt_1575050_1932361297"/>
            <w:r w:rsidRPr="003D72EE">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Default="004E0348" w:rsidP="008E13AC">
            <w:pPr>
              <w:pStyle w:val="TabHyperlink0"/>
              <w:rPr>
                <w:sz w:val="22"/>
                <w:szCs w:val="22"/>
              </w:rPr>
            </w:pPr>
            <w:hyperlink w:anchor="ant_1575050_1932361297" w:history="1">
              <w:r w:rsidR="008F5BCC" w:rsidRPr="003D72EE">
                <w:rPr>
                  <w:sz w:val="22"/>
                  <w:szCs w:val="22"/>
                </w:rPr>
                <w:t>Тверская область: шесть лет с Игорем Руденей</w:t>
              </w:r>
            </w:hyperlink>
          </w:p>
          <w:p w:rsidR="008F5BCC" w:rsidRPr="003D72EE" w:rsidRDefault="008F5BCC" w:rsidP="008F5BCC">
            <w:pPr>
              <w:pStyle w:val="TabHyperlink0"/>
              <w:rPr>
                <w:sz w:val="22"/>
                <w:szCs w:val="22"/>
              </w:rPr>
            </w:pP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37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6,44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464</w:t>
            </w:r>
          </w:p>
        </w:tc>
      </w:tr>
      <w:tr w:rsidR="008F5BCC" w:rsidRPr="00A11F6E" w:rsidTr="006117D4">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E13AC">
            <w:pPr>
              <w:pStyle w:val="ArtTabNormal"/>
              <w:rPr>
                <w:sz w:val="22"/>
                <w:szCs w:val="22"/>
              </w:rPr>
            </w:pPr>
          </w:p>
        </w:tc>
        <w:tc>
          <w:tcPr>
            <w:tcW w:w="10206" w:type="dxa"/>
            <w:gridSpan w:val="5"/>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131F14" w:rsidRDefault="008F5BCC" w:rsidP="00131F14">
            <w:pPr>
              <w:pStyle w:val="TabHyperlink0"/>
              <w:numPr>
                <w:ilvl w:val="0"/>
                <w:numId w:val="32"/>
              </w:numPr>
              <w:ind w:left="385" w:hanging="283"/>
              <w:rPr>
                <w:color w:val="auto"/>
                <w:sz w:val="22"/>
                <w:szCs w:val="22"/>
                <w:u w:val="none"/>
              </w:rPr>
            </w:pPr>
            <w:r w:rsidRPr="00131F14">
              <w:rPr>
                <w:color w:val="auto"/>
                <w:sz w:val="22"/>
                <w:szCs w:val="22"/>
                <w:u w:val="none"/>
              </w:rPr>
              <w:t>Наталья Баданова: развитие сельского хозяйства получило статус стратегического сектора экономики</w:t>
            </w:r>
          </w:p>
          <w:p w:rsidR="008F5BCC" w:rsidRPr="00131F14" w:rsidRDefault="008F5BCC" w:rsidP="00131F14">
            <w:pPr>
              <w:pStyle w:val="TabHyperlink0"/>
              <w:numPr>
                <w:ilvl w:val="0"/>
                <w:numId w:val="32"/>
              </w:numPr>
              <w:ind w:left="385" w:hanging="283"/>
              <w:rPr>
                <w:color w:val="auto"/>
                <w:sz w:val="22"/>
                <w:szCs w:val="22"/>
                <w:u w:val="none"/>
              </w:rPr>
            </w:pPr>
            <w:r w:rsidRPr="00131F14">
              <w:rPr>
                <w:color w:val="auto"/>
                <w:sz w:val="22"/>
                <w:szCs w:val="22"/>
                <w:u w:val="none"/>
              </w:rPr>
              <w:t>Вадим Сивицкий: В Тверской области изменился подход к любой работе</w:t>
            </w:r>
          </w:p>
          <w:p w:rsidR="008F5BCC" w:rsidRPr="00131F14" w:rsidRDefault="008F5BCC" w:rsidP="00131F14">
            <w:pPr>
              <w:pStyle w:val="TabHyperlink0"/>
              <w:numPr>
                <w:ilvl w:val="0"/>
                <w:numId w:val="32"/>
              </w:numPr>
              <w:ind w:left="385" w:hanging="283"/>
              <w:rPr>
                <w:color w:val="auto"/>
                <w:sz w:val="22"/>
                <w:szCs w:val="22"/>
                <w:u w:val="none"/>
              </w:rPr>
            </w:pPr>
            <w:r w:rsidRPr="00131F14">
              <w:rPr>
                <w:color w:val="auto"/>
                <w:sz w:val="22"/>
                <w:szCs w:val="22"/>
                <w:u w:val="none"/>
              </w:rPr>
              <w:t>Павел Парамонов: Тверская область стала активным участником федеральных проектов</w:t>
            </w:r>
          </w:p>
          <w:p w:rsidR="008F5BCC" w:rsidRPr="00131F14" w:rsidRDefault="008F5BCC" w:rsidP="00131F14">
            <w:pPr>
              <w:pStyle w:val="TabHyperlink0"/>
              <w:numPr>
                <w:ilvl w:val="0"/>
                <w:numId w:val="32"/>
              </w:numPr>
              <w:ind w:left="385" w:hanging="283"/>
              <w:rPr>
                <w:color w:val="auto"/>
                <w:sz w:val="22"/>
                <w:szCs w:val="22"/>
                <w:u w:val="none"/>
              </w:rPr>
            </w:pPr>
            <w:r w:rsidRPr="00131F14">
              <w:rPr>
                <w:color w:val="auto"/>
                <w:sz w:val="22"/>
                <w:szCs w:val="22"/>
                <w:u w:val="none"/>
              </w:rPr>
              <w:t>Наталья Байкова: Введены беспрецедентные меры поддержки семей, о которых мы и не мечтали</w:t>
            </w:r>
          </w:p>
          <w:p w:rsidR="008F5BCC" w:rsidRPr="00131F14" w:rsidRDefault="008F5BCC" w:rsidP="00131F14">
            <w:pPr>
              <w:pStyle w:val="TabHyperlink0"/>
              <w:numPr>
                <w:ilvl w:val="0"/>
                <w:numId w:val="32"/>
              </w:numPr>
              <w:ind w:left="385" w:hanging="283"/>
              <w:rPr>
                <w:color w:val="auto"/>
                <w:sz w:val="22"/>
                <w:szCs w:val="22"/>
                <w:u w:val="none"/>
              </w:rPr>
            </w:pPr>
            <w:r w:rsidRPr="00131F14">
              <w:rPr>
                <w:color w:val="auto"/>
                <w:sz w:val="22"/>
                <w:szCs w:val="22"/>
                <w:u w:val="none"/>
              </w:rPr>
              <w:t>Наталья Виноградова: Тверская область мчится как "Сапсан"</w:t>
            </w:r>
          </w:p>
          <w:p w:rsidR="008F5BCC" w:rsidRPr="00131F14" w:rsidRDefault="008F5BCC" w:rsidP="00131F14">
            <w:pPr>
              <w:pStyle w:val="TabHyperlink0"/>
              <w:numPr>
                <w:ilvl w:val="0"/>
                <w:numId w:val="32"/>
              </w:numPr>
              <w:ind w:left="385" w:hanging="283"/>
              <w:rPr>
                <w:color w:val="auto"/>
                <w:sz w:val="22"/>
                <w:szCs w:val="22"/>
                <w:u w:val="none"/>
              </w:rPr>
            </w:pPr>
            <w:r w:rsidRPr="00131F14">
              <w:rPr>
                <w:color w:val="auto"/>
                <w:sz w:val="22"/>
                <w:szCs w:val="22"/>
                <w:u w:val="none"/>
              </w:rPr>
              <w:t>Наталья Назарова: Губернатор уделяет особое внимание сохранению исторической памяти</w:t>
            </w:r>
          </w:p>
          <w:p w:rsidR="008F5BCC" w:rsidRPr="00131F14" w:rsidRDefault="008F5BCC" w:rsidP="00131F14">
            <w:pPr>
              <w:pStyle w:val="TabHyperlink0"/>
              <w:numPr>
                <w:ilvl w:val="0"/>
                <w:numId w:val="32"/>
              </w:numPr>
              <w:ind w:left="385" w:hanging="283"/>
              <w:rPr>
                <w:color w:val="auto"/>
                <w:sz w:val="22"/>
                <w:szCs w:val="22"/>
                <w:u w:val="none"/>
              </w:rPr>
            </w:pPr>
            <w:r w:rsidRPr="00131F14">
              <w:rPr>
                <w:color w:val="auto"/>
                <w:sz w:val="22"/>
                <w:szCs w:val="22"/>
                <w:u w:val="none"/>
              </w:rPr>
              <w:t>Роман Щеглов: Тверская область стремится к федеральным стандартам</w:t>
            </w:r>
          </w:p>
          <w:p w:rsidR="008F5BCC" w:rsidRPr="00131F14" w:rsidRDefault="008F5BCC" w:rsidP="00131F14">
            <w:pPr>
              <w:pStyle w:val="TabHyperlink0"/>
              <w:numPr>
                <w:ilvl w:val="0"/>
                <w:numId w:val="32"/>
              </w:numPr>
              <w:ind w:left="385" w:hanging="283"/>
              <w:rPr>
                <w:color w:val="auto"/>
                <w:sz w:val="22"/>
                <w:szCs w:val="22"/>
                <w:u w:val="none"/>
              </w:rPr>
            </w:pPr>
            <w:r w:rsidRPr="00131F14">
              <w:rPr>
                <w:color w:val="auto"/>
                <w:sz w:val="22"/>
                <w:szCs w:val="22"/>
                <w:u w:val="none"/>
              </w:rPr>
              <w:t>Ирина Жукова: Тверской регион с каждым годом становится привлекательнее для туристов</w:t>
            </w:r>
          </w:p>
          <w:p w:rsidR="008F5BCC" w:rsidRPr="00131F14" w:rsidRDefault="008F5BCC" w:rsidP="00131F14">
            <w:pPr>
              <w:pStyle w:val="TabHyperlink0"/>
              <w:numPr>
                <w:ilvl w:val="0"/>
                <w:numId w:val="32"/>
              </w:numPr>
              <w:ind w:left="385" w:hanging="283"/>
              <w:rPr>
                <w:color w:val="auto"/>
                <w:sz w:val="22"/>
                <w:szCs w:val="22"/>
                <w:u w:val="none"/>
              </w:rPr>
            </w:pPr>
            <w:r w:rsidRPr="00131F14">
              <w:rPr>
                <w:color w:val="auto"/>
                <w:sz w:val="22"/>
                <w:szCs w:val="22"/>
                <w:u w:val="none"/>
              </w:rPr>
              <w:t>Олег Дубов: За шесть лет произошло много позитивных изменений</w:t>
            </w:r>
          </w:p>
          <w:p w:rsidR="008F5BCC" w:rsidRPr="00131F14" w:rsidRDefault="008F5BCC" w:rsidP="00131F14">
            <w:pPr>
              <w:pStyle w:val="TabHyperlink0"/>
              <w:numPr>
                <w:ilvl w:val="0"/>
                <w:numId w:val="32"/>
              </w:numPr>
              <w:ind w:left="385" w:hanging="283"/>
              <w:rPr>
                <w:color w:val="auto"/>
                <w:sz w:val="22"/>
                <w:szCs w:val="22"/>
                <w:u w:val="none"/>
              </w:rPr>
            </w:pPr>
            <w:r w:rsidRPr="00131F14">
              <w:rPr>
                <w:color w:val="auto"/>
                <w:sz w:val="22"/>
                <w:szCs w:val="22"/>
                <w:u w:val="none"/>
              </w:rPr>
              <w:t xml:space="preserve">Елена </w:t>
            </w:r>
            <w:proofErr w:type="spellStart"/>
            <w:r w:rsidRPr="00131F14">
              <w:rPr>
                <w:color w:val="auto"/>
                <w:sz w:val="22"/>
                <w:szCs w:val="22"/>
                <w:u w:val="none"/>
              </w:rPr>
              <w:t>Самодурова</w:t>
            </w:r>
            <w:proofErr w:type="spellEnd"/>
            <w:r w:rsidRPr="00131F14">
              <w:rPr>
                <w:color w:val="auto"/>
                <w:sz w:val="22"/>
                <w:szCs w:val="22"/>
                <w:u w:val="none"/>
              </w:rPr>
              <w:t>: Губернатор уделяет большое внимание улучшению жизни людей</w:t>
            </w:r>
          </w:p>
          <w:p w:rsidR="008F5BCC" w:rsidRDefault="008F5BCC" w:rsidP="00131F14">
            <w:pPr>
              <w:pStyle w:val="ArtTabNormal"/>
              <w:numPr>
                <w:ilvl w:val="0"/>
                <w:numId w:val="32"/>
              </w:numPr>
              <w:ind w:left="385" w:hanging="283"/>
              <w:rPr>
                <w:sz w:val="22"/>
                <w:szCs w:val="22"/>
                <w:lang w:val="ru-RU"/>
              </w:rPr>
            </w:pPr>
            <w:r w:rsidRPr="00131F14">
              <w:rPr>
                <w:sz w:val="22"/>
                <w:szCs w:val="22"/>
                <w:lang w:val="ru-RU"/>
              </w:rPr>
              <w:t>Светлана Козлова: В Тверской области много позитивных перемен</w:t>
            </w:r>
          </w:p>
          <w:p w:rsidR="00131F14" w:rsidRPr="00131F14" w:rsidRDefault="00131F14" w:rsidP="00131F14">
            <w:pPr>
              <w:rPr>
                <w:lang w:eastAsia="en-US"/>
              </w:rPr>
            </w:pPr>
          </w:p>
        </w:tc>
      </w:tr>
      <w:tr w:rsidR="008F5BCC"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E13AC">
            <w:pPr>
              <w:pStyle w:val="ArtTabNormal"/>
              <w:rPr>
                <w:sz w:val="22"/>
                <w:szCs w:val="22"/>
              </w:rPr>
            </w:pPr>
            <w:bookmarkStart w:id="15" w:name="tabtxt_1575050_1932606738"/>
            <w:r w:rsidRPr="003D72EE">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TabHyperlink0"/>
              <w:rPr>
                <w:sz w:val="22"/>
                <w:szCs w:val="22"/>
              </w:rPr>
            </w:pPr>
            <w:r w:rsidRPr="008F5BCC">
              <w:rPr>
                <w:sz w:val="22"/>
                <w:szCs w:val="22"/>
              </w:rPr>
              <w:t>Губернатор Игорь Руденя обсудил с представителями бизнеса дополнительные меры поддержки предприятий Верхневолжья</w:t>
            </w:r>
            <w:r w:rsidRPr="003D72EE">
              <w:rPr>
                <w:sz w:val="22"/>
                <w:szCs w:val="22"/>
              </w:rPr>
              <w:t xml:space="preserve"> </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35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5,89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300</w:t>
            </w:r>
          </w:p>
        </w:tc>
      </w:tr>
      <w:tr w:rsidR="008F5BCC"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E13AC">
            <w:pPr>
              <w:pStyle w:val="ArtTabNormal"/>
              <w:rPr>
                <w:sz w:val="22"/>
                <w:szCs w:val="22"/>
              </w:rPr>
            </w:pPr>
            <w:bookmarkStart w:id="16" w:name="tabtxt_1575050_1932624502"/>
            <w:r w:rsidRPr="003D72EE">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4E0348" w:rsidP="008F5BCC">
            <w:pPr>
              <w:pStyle w:val="TabHyperlink0"/>
              <w:rPr>
                <w:sz w:val="22"/>
                <w:szCs w:val="22"/>
              </w:rPr>
            </w:pPr>
            <w:hyperlink w:anchor="ant_1575050_1932624502" w:history="1">
              <w:r w:rsidR="008F5BCC" w:rsidRPr="008F5BCC">
                <w:rPr>
                  <w:sz w:val="22"/>
                  <w:szCs w:val="22"/>
                </w:rPr>
                <w:t>Игорь Руденя провел заседание Координационного совещания по обеспечению правопорядка в Тверской области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25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2,64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138</w:t>
            </w:r>
          </w:p>
        </w:tc>
      </w:tr>
      <w:tr w:rsidR="008F5BCC"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E13AC">
            <w:pPr>
              <w:pStyle w:val="ArtTabNormal"/>
              <w:rPr>
                <w:sz w:val="22"/>
                <w:szCs w:val="22"/>
              </w:rPr>
            </w:pPr>
            <w:bookmarkStart w:id="17" w:name="tabtxt_1575050_1932027640"/>
            <w:r w:rsidRPr="003D72EE">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Default="004E0348" w:rsidP="008E13AC">
            <w:pPr>
              <w:pStyle w:val="TabHyperlink0"/>
              <w:rPr>
                <w:sz w:val="22"/>
                <w:szCs w:val="22"/>
              </w:rPr>
            </w:pPr>
            <w:hyperlink w:anchor="ant_1575050_1932027640" w:history="1">
              <w:r w:rsidR="008F5BCC" w:rsidRPr="003D72EE">
                <w:rPr>
                  <w:sz w:val="22"/>
                  <w:szCs w:val="22"/>
                </w:rPr>
                <w:t>В 2022 году в Тверской области завершат капремонт врачебной амбулатории в Завидово</w:t>
              </w:r>
            </w:hyperlink>
            <w:r w:rsidR="008F5BCC">
              <w:rPr>
                <w:sz w:val="22"/>
                <w:szCs w:val="22"/>
              </w:rPr>
              <w:t xml:space="preserve"> </w:t>
            </w:r>
            <w:r w:rsidR="008F5BCC" w:rsidRPr="008F5BCC">
              <w:rPr>
                <w:i/>
                <w:color w:val="auto"/>
                <w:sz w:val="22"/>
                <w:szCs w:val="22"/>
                <w:u w:val="none"/>
              </w:rPr>
              <w:t>(1 марта об этом шла речь на заседании Бюджетной комиссии Тверской области, которое провел губернатор Игорь Руденя)</w:t>
            </w:r>
          </w:p>
          <w:p w:rsidR="00131F14" w:rsidRPr="003D72EE" w:rsidRDefault="00131F14" w:rsidP="008E13AC">
            <w:pPr>
              <w:pStyle w:val="TabHyperlink0"/>
              <w:rPr>
                <w:sz w:val="22"/>
                <w:szCs w:val="22"/>
              </w:rPr>
            </w:pP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15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2,04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71</w:t>
            </w:r>
          </w:p>
        </w:tc>
      </w:tr>
      <w:tr w:rsidR="008F5BCC"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E13AC">
            <w:pPr>
              <w:pStyle w:val="ArtTabNormal"/>
              <w:rPr>
                <w:sz w:val="22"/>
                <w:szCs w:val="22"/>
              </w:rPr>
            </w:pPr>
            <w:bookmarkStart w:id="18" w:name="tabtxt_1575050_1932010849"/>
            <w:r w:rsidRPr="003D72EE">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Default="004E0348" w:rsidP="008E13AC">
            <w:pPr>
              <w:pStyle w:val="TabHyperlink0"/>
              <w:rPr>
                <w:sz w:val="22"/>
                <w:szCs w:val="22"/>
              </w:rPr>
            </w:pPr>
            <w:hyperlink w:anchor="ant_1575050_1932010849" w:history="1">
              <w:r w:rsidR="008F5BCC" w:rsidRPr="003D72EE">
                <w:rPr>
                  <w:sz w:val="22"/>
                  <w:szCs w:val="22"/>
                </w:rPr>
                <w:t>Нелидовский городской округ отмечает 79-ю годовщину освобождения от немецко-фашистских захватчиков</w:t>
              </w:r>
            </w:hyperlink>
            <w:r w:rsidR="008F5BCC">
              <w:rPr>
                <w:sz w:val="22"/>
                <w:szCs w:val="22"/>
              </w:rPr>
              <w:t xml:space="preserve"> </w:t>
            </w:r>
            <w:r w:rsidR="008F5BCC" w:rsidRPr="008F5BCC">
              <w:rPr>
                <w:i/>
                <w:color w:val="auto"/>
                <w:sz w:val="22"/>
                <w:szCs w:val="22"/>
                <w:u w:val="none"/>
              </w:rPr>
              <w:t>(Со знаменательной датой жителей муниципального образования поздравил Губернатор Тверской области Игорь Руденя)</w:t>
            </w:r>
          </w:p>
          <w:p w:rsidR="00131F14" w:rsidRPr="003D72EE" w:rsidRDefault="00131F14" w:rsidP="008E13AC">
            <w:pPr>
              <w:pStyle w:val="TabHyperlink0"/>
              <w:rPr>
                <w:sz w:val="22"/>
                <w:szCs w:val="22"/>
              </w:rPr>
            </w:pP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1,17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81</w:t>
            </w:r>
          </w:p>
        </w:tc>
      </w:tr>
      <w:tr w:rsidR="008F5BCC"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E13AC">
            <w:pPr>
              <w:pStyle w:val="ArtTabNormal"/>
              <w:rPr>
                <w:sz w:val="22"/>
                <w:szCs w:val="22"/>
              </w:rPr>
            </w:pPr>
            <w:bookmarkStart w:id="19" w:name="tabtxt_1575050_1931978897"/>
            <w:r w:rsidRPr="003D72EE">
              <w:rPr>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Default="004E0348" w:rsidP="008E13AC">
            <w:pPr>
              <w:pStyle w:val="TabHyperlink0"/>
              <w:rPr>
                <w:sz w:val="22"/>
                <w:szCs w:val="22"/>
              </w:rPr>
            </w:pPr>
            <w:hyperlink w:anchor="ant_1575050_1931978897" w:history="1">
              <w:r w:rsidR="008F5BCC" w:rsidRPr="003D72EE">
                <w:rPr>
                  <w:sz w:val="22"/>
                  <w:szCs w:val="22"/>
                </w:rPr>
                <w:t>Педагоги Тверской области принимают участие в муниципальном этапе конкурса "Учитель года-2022"</w:t>
              </w:r>
            </w:hyperlink>
          </w:p>
          <w:p w:rsidR="00131F14" w:rsidRPr="003D72EE" w:rsidRDefault="00131F14" w:rsidP="008E13AC">
            <w:pPr>
              <w:pStyle w:val="TabHyperlink0"/>
              <w:rPr>
                <w:sz w:val="22"/>
                <w:szCs w:val="22"/>
              </w:rPr>
            </w:pP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28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1,02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39</w:t>
            </w:r>
          </w:p>
        </w:tc>
      </w:tr>
      <w:tr w:rsidR="008F5BCC"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E13AC">
            <w:pPr>
              <w:pStyle w:val="ArtTabNormal"/>
              <w:rPr>
                <w:sz w:val="22"/>
                <w:szCs w:val="22"/>
              </w:rPr>
            </w:pPr>
            <w:bookmarkStart w:id="20" w:name="tabtxt_1575050_1932779702"/>
            <w:r w:rsidRPr="003D72EE">
              <w:rPr>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4E0348" w:rsidP="008E13AC">
            <w:pPr>
              <w:pStyle w:val="TabHyperlink0"/>
              <w:rPr>
                <w:sz w:val="22"/>
                <w:szCs w:val="22"/>
              </w:rPr>
            </w:pPr>
            <w:hyperlink w:anchor="ant_1575050_1932779702" w:history="1">
              <w:r w:rsidR="008F5BCC" w:rsidRPr="003D72EE">
                <w:rPr>
                  <w:sz w:val="22"/>
                  <w:szCs w:val="22"/>
                </w:rPr>
                <w:t>Фермеры в Тверской области получат гранты "</w:t>
              </w:r>
              <w:proofErr w:type="spellStart"/>
              <w:r w:rsidR="008F5BCC" w:rsidRPr="003D72EE">
                <w:rPr>
                  <w:sz w:val="22"/>
                  <w:szCs w:val="22"/>
                </w:rPr>
                <w:t>Агростартап</w:t>
              </w:r>
              <w:proofErr w:type="spellEnd"/>
              <w:r w:rsidR="008F5BCC" w:rsidRPr="003D72EE">
                <w:rPr>
                  <w:sz w:val="22"/>
                  <w:szCs w:val="22"/>
                </w:rPr>
                <w:t>"</w:t>
              </w:r>
            </w:hyperlink>
            <w:r w:rsidR="008F5BCC">
              <w:rPr>
                <w:sz w:val="22"/>
                <w:szCs w:val="22"/>
              </w:rPr>
              <w:t xml:space="preserve"> </w:t>
            </w:r>
            <w:r w:rsidR="008F5BCC" w:rsidRPr="008F5BCC">
              <w:rPr>
                <w:i/>
                <w:color w:val="auto"/>
                <w:sz w:val="22"/>
                <w:szCs w:val="22"/>
                <w:u w:val="none"/>
              </w:rPr>
              <w:t>(Меры поддержки сельского хозяйства в регионе обсудили на заседании правительства во главе с губернатором Игорем Руденей 1 марта)</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12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0,59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5BCC" w:rsidRPr="003D72EE" w:rsidRDefault="008F5BCC" w:rsidP="008F5BCC">
            <w:pPr>
              <w:pStyle w:val="ArtTabNormal"/>
              <w:jc w:val="center"/>
              <w:rPr>
                <w:sz w:val="22"/>
                <w:szCs w:val="22"/>
              </w:rPr>
            </w:pPr>
            <w:r w:rsidRPr="003D72EE">
              <w:rPr>
                <w:sz w:val="22"/>
                <w:szCs w:val="22"/>
              </w:rPr>
              <w:t>29</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21" w:name="_Toc496394404"/>
      <w:r w:rsidRPr="000C1EAC">
        <w:rPr>
          <w:rStyle w:val="113"/>
          <w:szCs w:val="28"/>
        </w:rPr>
        <w:lastRenderedPageBreak/>
        <w:t>ДАЙДЖЕСТ НАИБОЛЕЕ ЗАМЕТНЫХ СООБЩЕНИЙ СМИ</w:t>
      </w:r>
      <w:bookmarkEnd w:id="21"/>
    </w:p>
    <w:p w:rsidR="00BC4A48" w:rsidRDefault="00BC4A48" w:rsidP="00246BFD">
      <w:pPr>
        <w:rPr>
          <w:rFonts w:ascii="Arial" w:eastAsia="Arial" w:hAnsi="Arial" w:cs="Arial"/>
          <w:color w:val="000000"/>
          <w:sz w:val="22"/>
          <w:szCs w:val="22"/>
        </w:rPr>
      </w:pPr>
    </w:p>
    <w:p w:rsidR="00131F14" w:rsidRPr="00131F14" w:rsidRDefault="00131F14" w:rsidP="00131F14">
      <w:pPr>
        <w:rPr>
          <w:rFonts w:ascii="Arial" w:eastAsia="Arial" w:hAnsi="Arial" w:cs="Arial"/>
          <w:b/>
          <w:color w:val="000000"/>
          <w:sz w:val="22"/>
          <w:szCs w:val="22"/>
          <w:shd w:val="clear" w:color="auto" w:fill="FFFFFF"/>
        </w:rPr>
      </w:pPr>
      <w:r w:rsidRPr="00131F14">
        <w:rPr>
          <w:rFonts w:ascii="Arial" w:eastAsia="Arial" w:hAnsi="Arial" w:cs="Arial"/>
          <w:b/>
          <w:color w:val="000000"/>
          <w:sz w:val="22"/>
          <w:szCs w:val="22"/>
          <w:shd w:val="clear" w:color="auto" w:fill="FFFFFF"/>
        </w:rPr>
        <w:t>РИА Новости, Москва, 2 марта 2022</w:t>
      </w:r>
    </w:p>
    <w:p w:rsidR="00131F14" w:rsidRPr="00131F14" w:rsidRDefault="00131F14" w:rsidP="00131F14">
      <w:pPr>
        <w:jc w:val="both"/>
        <w:outlineLvl w:val="1"/>
        <w:rPr>
          <w:rFonts w:ascii="Arial" w:eastAsia="Arial" w:hAnsi="Arial" w:cs="Arial"/>
          <w:color w:val="000000"/>
          <w:sz w:val="22"/>
          <w:szCs w:val="22"/>
          <w:shd w:val="clear" w:color="auto" w:fill="FFFFFF"/>
        </w:rPr>
      </w:pPr>
      <w:bookmarkStart w:id="22" w:name="ant_1575050_1932431147"/>
      <w:r w:rsidRPr="00131F14">
        <w:rPr>
          <w:rFonts w:ascii="Arial" w:eastAsia="Arial" w:hAnsi="Arial" w:cs="Arial"/>
          <w:color w:val="000000"/>
          <w:sz w:val="22"/>
          <w:szCs w:val="22"/>
          <w:shd w:val="clear" w:color="auto" w:fill="FFFFFF"/>
        </w:rPr>
        <w:t>СТРОИТЕЛЬСТВО СЕВЕРНОГО ОБХОДА ТВЕРИ НАЧНУТ В ЭТОМ ГОДУ</w:t>
      </w:r>
      <w:bookmarkEnd w:id="22"/>
    </w:p>
    <w:p w:rsidR="00131F14" w:rsidRPr="00131F14" w:rsidRDefault="00131F14" w:rsidP="00131F14">
      <w:pPr>
        <w:jc w:val="both"/>
        <w:rPr>
          <w:rFonts w:ascii="Arial" w:eastAsia="Arial" w:hAnsi="Arial" w:cs="Arial"/>
          <w:color w:val="000000"/>
          <w:sz w:val="22"/>
          <w:szCs w:val="22"/>
          <w:shd w:val="clear" w:color="auto" w:fill="FFFFFF"/>
        </w:rPr>
      </w:pPr>
      <w:r w:rsidRPr="00131F14">
        <w:rPr>
          <w:rFonts w:ascii="Arial" w:eastAsia="Arial" w:hAnsi="Arial" w:cs="Arial"/>
          <w:color w:val="000000"/>
          <w:sz w:val="22"/>
          <w:szCs w:val="22"/>
          <w:shd w:val="clear" w:color="auto" w:fill="FFFFFF"/>
        </w:rPr>
        <w:t xml:space="preserve">"Сдача объекта запланирована </w:t>
      </w:r>
      <w:proofErr w:type="gramStart"/>
      <w:r w:rsidRPr="00131F14">
        <w:rPr>
          <w:rFonts w:ascii="Arial" w:eastAsia="Arial" w:hAnsi="Arial" w:cs="Arial"/>
          <w:color w:val="000000"/>
          <w:sz w:val="22"/>
          <w:szCs w:val="22"/>
          <w:shd w:val="clear" w:color="auto" w:fill="FFFFFF"/>
        </w:rPr>
        <w:t>на конец</w:t>
      </w:r>
      <w:proofErr w:type="gramEnd"/>
      <w:r w:rsidRPr="00131F14">
        <w:rPr>
          <w:rFonts w:ascii="Arial" w:eastAsia="Arial" w:hAnsi="Arial" w:cs="Arial"/>
          <w:color w:val="000000"/>
          <w:sz w:val="22"/>
          <w:szCs w:val="22"/>
          <w:shd w:val="clear" w:color="auto" w:fill="FFFFFF"/>
        </w:rPr>
        <w:t xml:space="preserve"> 2023 года, поэтому необходимо работать на опережение", - сказал </w:t>
      </w:r>
      <w:r w:rsidRPr="00131F14">
        <w:rPr>
          <w:rFonts w:ascii="Arial" w:eastAsia="Arial" w:hAnsi="Arial" w:cs="Arial"/>
          <w:color w:val="000000"/>
          <w:sz w:val="22"/>
          <w:szCs w:val="22"/>
          <w:shd w:val="clear" w:color="auto" w:fill="C0C0C0"/>
        </w:rPr>
        <w:t>губернатор Тверской области Игорь Руденя</w:t>
      </w:r>
      <w:r w:rsidRPr="00131F14">
        <w:rPr>
          <w:rFonts w:ascii="Arial" w:eastAsia="Arial" w:hAnsi="Arial" w:cs="Arial"/>
          <w:color w:val="000000"/>
          <w:sz w:val="22"/>
          <w:szCs w:val="22"/>
          <w:shd w:val="clear" w:color="auto" w:fill="FFFFFF"/>
        </w:rPr>
        <w:t xml:space="preserve"> на встрече во вторник с председателем правления государственной компании "Российские автомобильные дороги" Вячеславом Петушенко... </w:t>
      </w:r>
    </w:p>
    <w:p w:rsidR="00131F14" w:rsidRPr="00131F14" w:rsidRDefault="004E0348" w:rsidP="00131F14">
      <w:pPr>
        <w:rPr>
          <w:rFonts w:ascii="Arial" w:eastAsia="Arial" w:hAnsi="Arial" w:cs="Arial"/>
          <w:color w:val="0000FF"/>
          <w:sz w:val="22"/>
          <w:szCs w:val="22"/>
          <w:shd w:val="clear" w:color="auto" w:fill="FFFFFF"/>
        </w:rPr>
      </w:pPr>
      <w:hyperlink r:id="rId12" w:history="1">
        <w:r w:rsidR="00131F14" w:rsidRPr="00131F14">
          <w:rPr>
            <w:rFonts w:ascii="Arial" w:eastAsia="Arial" w:hAnsi="Arial" w:cs="Arial"/>
            <w:color w:val="0000FF"/>
            <w:sz w:val="22"/>
            <w:szCs w:val="22"/>
            <w:u w:val="single"/>
            <w:shd w:val="clear" w:color="auto" w:fill="FFFFFF"/>
          </w:rPr>
          <w:t>https://ria.ru/20220302/stroitelstvo-1776090039.html</w:t>
        </w:r>
      </w:hyperlink>
    </w:p>
    <w:p w:rsidR="00131F14" w:rsidRPr="00131F14" w:rsidRDefault="00131F14" w:rsidP="00131F14">
      <w:pPr>
        <w:rPr>
          <w:rFonts w:ascii="Arial" w:eastAsia="Arial" w:hAnsi="Arial" w:cs="Arial"/>
          <w:color w:val="000000"/>
          <w:sz w:val="22"/>
          <w:szCs w:val="22"/>
          <w:u w:val="single"/>
          <w:shd w:val="clear" w:color="auto" w:fill="FFFFFF"/>
        </w:rPr>
      </w:pPr>
      <w:r w:rsidRPr="00131F14">
        <w:rPr>
          <w:rFonts w:ascii="Arial" w:eastAsia="Arial" w:hAnsi="Arial" w:cs="Arial"/>
          <w:color w:val="000000"/>
          <w:sz w:val="22"/>
          <w:szCs w:val="22"/>
          <w:u w:val="single"/>
          <w:shd w:val="clear" w:color="auto" w:fill="FFFFFF"/>
        </w:rPr>
        <w:t>Сообщения по событию:</w:t>
      </w:r>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13" w:history="1">
        <w:r w:rsidR="00131F14" w:rsidRPr="00131F14">
          <w:rPr>
            <w:rFonts w:ascii="Arial" w:eastAsia="Arial" w:hAnsi="Arial" w:cs="Arial"/>
            <w:color w:val="0000FF"/>
            <w:sz w:val="22"/>
            <w:szCs w:val="22"/>
            <w:u w:val="single"/>
            <w:shd w:val="clear" w:color="auto" w:fill="FFFFFF"/>
          </w:rPr>
          <w:t xml:space="preserve">ИА </w:t>
        </w:r>
        <w:proofErr w:type="spellStart"/>
        <w:r w:rsidR="00131F14" w:rsidRPr="00131F14">
          <w:rPr>
            <w:rFonts w:ascii="Arial" w:eastAsia="Arial" w:hAnsi="Arial" w:cs="Arial"/>
            <w:color w:val="0000FF"/>
            <w:sz w:val="22"/>
            <w:szCs w:val="22"/>
            <w:u w:val="single"/>
            <w:shd w:val="clear" w:color="auto" w:fill="FFFFFF"/>
          </w:rPr>
          <w:t>Regnum</w:t>
        </w:r>
        <w:proofErr w:type="spellEnd"/>
        <w:r w:rsidR="00131F14" w:rsidRPr="00131F14">
          <w:rPr>
            <w:rFonts w:ascii="Arial" w:eastAsia="Arial" w:hAnsi="Arial" w:cs="Arial"/>
            <w:color w:val="0000FF"/>
            <w:sz w:val="22"/>
            <w:szCs w:val="22"/>
            <w:u w:val="single"/>
            <w:shd w:val="clear" w:color="auto" w:fill="FFFFFF"/>
          </w:rPr>
          <w:t>, Москва,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14" w:history="1">
        <w:r w:rsidR="00131F14" w:rsidRPr="00131F14">
          <w:rPr>
            <w:rFonts w:ascii="Arial" w:eastAsia="Arial" w:hAnsi="Arial" w:cs="Arial"/>
            <w:color w:val="0000FF"/>
            <w:sz w:val="22"/>
            <w:szCs w:val="22"/>
            <w:u w:val="single"/>
            <w:shd w:val="clear" w:color="auto" w:fill="FFFFFF"/>
          </w:rPr>
          <w:t>ТАСС, Москва,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15" w:history="1">
        <w:r w:rsidR="00131F14" w:rsidRPr="00131F14">
          <w:rPr>
            <w:rFonts w:ascii="Arial" w:eastAsia="Arial" w:hAnsi="Arial" w:cs="Arial"/>
            <w:color w:val="0000FF"/>
            <w:sz w:val="22"/>
            <w:szCs w:val="22"/>
            <w:u w:val="single"/>
            <w:shd w:val="clear" w:color="auto" w:fill="FFFFFF"/>
          </w:rPr>
          <w:t>Главный региональный (</w:t>
        </w:r>
        <w:proofErr w:type="spellStart"/>
        <w:r w:rsidR="00131F14" w:rsidRPr="00131F14">
          <w:rPr>
            <w:rFonts w:ascii="Arial" w:eastAsia="Arial" w:hAnsi="Arial" w:cs="Arial"/>
            <w:color w:val="0000FF"/>
            <w:sz w:val="22"/>
            <w:szCs w:val="22"/>
            <w:u w:val="single"/>
            <w:shd w:val="clear" w:color="auto" w:fill="FFFFFF"/>
          </w:rPr>
          <w:t>glavny.tv</w:t>
        </w:r>
        <w:proofErr w:type="spellEnd"/>
        <w:r w:rsidR="00131F14" w:rsidRPr="00131F14">
          <w:rPr>
            <w:rFonts w:ascii="Arial" w:eastAsia="Arial" w:hAnsi="Arial" w:cs="Arial"/>
            <w:color w:val="0000FF"/>
            <w:sz w:val="22"/>
            <w:szCs w:val="22"/>
            <w:u w:val="single"/>
            <w:shd w:val="clear" w:color="auto" w:fill="FFFFFF"/>
          </w:rPr>
          <w:t>), Смоленск,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lang w:val="en-US"/>
        </w:rPr>
      </w:pPr>
      <w:hyperlink r:id="rId16" w:history="1">
        <w:r w:rsidR="00131F14" w:rsidRPr="00131F14">
          <w:rPr>
            <w:rFonts w:ascii="Arial" w:eastAsia="Arial" w:hAnsi="Arial" w:cs="Arial"/>
            <w:color w:val="0000FF"/>
            <w:sz w:val="22"/>
            <w:szCs w:val="22"/>
            <w:u w:val="single"/>
            <w:shd w:val="clear" w:color="auto" w:fill="FFFFFF"/>
            <w:lang w:val="en-US"/>
          </w:rPr>
          <w:t xml:space="preserve">PANORAMA PRO (panoramapro.ru), </w:t>
        </w:r>
        <w:r w:rsidR="00131F14" w:rsidRPr="00131F14">
          <w:rPr>
            <w:rFonts w:ascii="Arial" w:eastAsia="Arial" w:hAnsi="Arial" w:cs="Arial"/>
            <w:color w:val="0000FF"/>
            <w:sz w:val="22"/>
            <w:szCs w:val="22"/>
            <w:u w:val="single"/>
            <w:shd w:val="clear" w:color="auto" w:fill="FFFFFF"/>
          </w:rPr>
          <w:t>Тверь</w:t>
        </w:r>
        <w:r w:rsidR="00131F14" w:rsidRPr="00131F14">
          <w:rPr>
            <w:rFonts w:ascii="Arial" w:eastAsia="Arial" w:hAnsi="Arial" w:cs="Arial"/>
            <w:color w:val="0000FF"/>
            <w:sz w:val="22"/>
            <w:szCs w:val="22"/>
            <w:u w:val="single"/>
            <w:shd w:val="clear" w:color="auto" w:fill="FFFFFF"/>
            <w:lang w:val="en-US"/>
          </w:rPr>
          <w:t xml:space="preserve">, 2 </w:t>
        </w:r>
        <w:r w:rsidR="00131F14" w:rsidRPr="00131F14">
          <w:rPr>
            <w:rFonts w:ascii="Arial" w:eastAsia="Arial" w:hAnsi="Arial" w:cs="Arial"/>
            <w:color w:val="0000FF"/>
            <w:sz w:val="22"/>
            <w:szCs w:val="22"/>
            <w:u w:val="single"/>
            <w:shd w:val="clear" w:color="auto" w:fill="FFFFFF"/>
          </w:rPr>
          <w:t>марта</w:t>
        </w:r>
        <w:r w:rsidR="00131F14" w:rsidRPr="00131F14">
          <w:rPr>
            <w:rFonts w:ascii="Arial" w:eastAsia="Arial" w:hAnsi="Arial" w:cs="Arial"/>
            <w:color w:val="0000FF"/>
            <w:sz w:val="22"/>
            <w:szCs w:val="22"/>
            <w:u w:val="single"/>
            <w:shd w:val="clear" w:color="auto" w:fill="FFFFFF"/>
            <w:lang w:val="en-US"/>
          </w:rPr>
          <w:t xml:space="preserve">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17" w:history="1">
        <w:r w:rsidR="00131F14" w:rsidRPr="00131F14">
          <w:rPr>
            <w:rFonts w:ascii="Arial" w:eastAsia="Arial" w:hAnsi="Arial" w:cs="Arial"/>
            <w:color w:val="0000FF"/>
            <w:sz w:val="22"/>
            <w:szCs w:val="22"/>
            <w:u w:val="single"/>
            <w:shd w:val="clear" w:color="auto" w:fill="FFFFFF"/>
          </w:rPr>
          <w:t>Край справедливости (ks-region69.com), Тверь,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18" w:history="1">
        <w:proofErr w:type="gramStart"/>
        <w:r w:rsidR="00131F14" w:rsidRPr="00131F14">
          <w:rPr>
            <w:rFonts w:ascii="Arial" w:eastAsia="Arial" w:hAnsi="Arial" w:cs="Arial"/>
            <w:color w:val="0000FF"/>
            <w:sz w:val="22"/>
            <w:szCs w:val="22"/>
            <w:u w:val="single"/>
            <w:shd w:val="clear" w:color="auto" w:fill="FFFFFF"/>
          </w:rPr>
          <w:t>Комсомольская</w:t>
        </w:r>
        <w:proofErr w:type="gramEnd"/>
        <w:r w:rsidR="00131F14" w:rsidRPr="00131F14">
          <w:rPr>
            <w:rFonts w:ascii="Arial" w:eastAsia="Arial" w:hAnsi="Arial" w:cs="Arial"/>
            <w:color w:val="0000FF"/>
            <w:sz w:val="22"/>
            <w:szCs w:val="22"/>
            <w:u w:val="single"/>
            <w:shd w:val="clear" w:color="auto" w:fill="FFFFFF"/>
          </w:rPr>
          <w:t xml:space="preserve"> правда (</w:t>
        </w:r>
        <w:proofErr w:type="spellStart"/>
        <w:r w:rsidR="00131F14" w:rsidRPr="00131F14">
          <w:rPr>
            <w:rFonts w:ascii="Arial" w:eastAsia="Arial" w:hAnsi="Arial" w:cs="Arial"/>
            <w:color w:val="0000FF"/>
            <w:sz w:val="22"/>
            <w:szCs w:val="22"/>
            <w:u w:val="single"/>
            <w:shd w:val="clear" w:color="auto" w:fill="FFFFFF"/>
          </w:rPr>
          <w:t>tver.kp.ru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19" w:history="1">
        <w:proofErr w:type="gramStart"/>
        <w:r w:rsidR="00131F14" w:rsidRPr="00131F14">
          <w:rPr>
            <w:rFonts w:ascii="Arial" w:eastAsia="Arial" w:hAnsi="Arial" w:cs="Arial"/>
            <w:color w:val="0000FF"/>
            <w:sz w:val="22"/>
            <w:szCs w:val="22"/>
            <w:u w:val="single"/>
            <w:shd w:val="clear" w:color="auto" w:fill="FFFFFF"/>
          </w:rPr>
          <w:t>Бельская</w:t>
        </w:r>
        <w:proofErr w:type="gramEnd"/>
        <w:r w:rsidR="00131F14" w:rsidRPr="00131F14">
          <w:rPr>
            <w:rFonts w:ascii="Arial" w:eastAsia="Arial" w:hAnsi="Arial" w:cs="Arial"/>
            <w:color w:val="0000FF"/>
            <w:sz w:val="22"/>
            <w:szCs w:val="22"/>
            <w:u w:val="single"/>
            <w:shd w:val="clear" w:color="auto" w:fill="FFFFFF"/>
          </w:rPr>
          <w:t xml:space="preserve"> правда (</w:t>
        </w:r>
        <w:proofErr w:type="spellStart"/>
        <w:r w:rsidR="00131F14" w:rsidRPr="00131F14">
          <w:rPr>
            <w:rFonts w:ascii="Arial" w:eastAsia="Arial" w:hAnsi="Arial" w:cs="Arial"/>
            <w:color w:val="0000FF"/>
            <w:sz w:val="22"/>
            <w:szCs w:val="22"/>
            <w:u w:val="single"/>
            <w:shd w:val="clear" w:color="auto" w:fill="FFFFFF"/>
          </w:rPr>
          <w:t>бельскаяправда</w:t>
        </w:r>
        <w:proofErr w:type="spellEnd"/>
        <w:r w:rsidR="00131F14" w:rsidRPr="00131F14">
          <w:rPr>
            <w:rFonts w:ascii="Arial" w:eastAsia="Arial" w:hAnsi="Arial" w:cs="Arial"/>
            <w:color w:val="0000FF"/>
            <w:sz w:val="22"/>
            <w:szCs w:val="22"/>
            <w:u w:val="single"/>
            <w:shd w:val="clear" w:color="auto" w:fill="FFFFFF"/>
          </w:rPr>
          <w:t>), Белый,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20" w:history="1">
        <w:r w:rsidR="00131F14" w:rsidRPr="00131F14">
          <w:rPr>
            <w:rFonts w:ascii="Arial" w:eastAsia="Arial" w:hAnsi="Arial" w:cs="Arial"/>
            <w:color w:val="0000FF"/>
            <w:sz w:val="22"/>
            <w:szCs w:val="22"/>
            <w:u w:val="single"/>
            <w:shd w:val="clear" w:color="auto" w:fill="FFFFFF"/>
          </w:rPr>
          <w:t>Сандовские вести (</w:t>
        </w:r>
        <w:proofErr w:type="spellStart"/>
        <w:r w:rsidR="00131F14" w:rsidRPr="00131F14">
          <w:rPr>
            <w:rFonts w:ascii="Arial" w:eastAsia="Arial" w:hAnsi="Arial" w:cs="Arial"/>
            <w:color w:val="0000FF"/>
            <w:sz w:val="22"/>
            <w:szCs w:val="22"/>
            <w:u w:val="single"/>
            <w:shd w:val="clear" w:color="auto" w:fill="FFFFFF"/>
          </w:rPr>
          <w:t>сандовскиевести</w:t>
        </w:r>
        <w:proofErr w:type="spellEnd"/>
        <w:r w:rsidR="00131F14" w:rsidRPr="00131F14">
          <w:rPr>
            <w:rFonts w:ascii="Arial" w:eastAsia="Arial" w:hAnsi="Arial" w:cs="Arial"/>
            <w:color w:val="0000FF"/>
            <w:sz w:val="22"/>
            <w:szCs w:val="22"/>
            <w:u w:val="single"/>
            <w:shd w:val="clear" w:color="auto" w:fill="FFFFFF"/>
          </w:rPr>
          <w:t>), п.г.т. Сандово,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21" w:history="1">
        <w:r w:rsidR="00131F14" w:rsidRPr="00131F14">
          <w:rPr>
            <w:rFonts w:ascii="Arial" w:eastAsia="Arial" w:hAnsi="Arial" w:cs="Arial"/>
            <w:color w:val="0000FF"/>
            <w:sz w:val="22"/>
            <w:szCs w:val="22"/>
            <w:u w:val="single"/>
            <w:shd w:val="clear" w:color="auto" w:fill="FFFFFF"/>
          </w:rPr>
          <w:t>Вся Тверь (</w:t>
        </w:r>
        <w:proofErr w:type="spellStart"/>
        <w:r w:rsidR="00131F14" w:rsidRPr="00131F14">
          <w:rPr>
            <w:rFonts w:ascii="Arial" w:eastAsia="Arial" w:hAnsi="Arial" w:cs="Arial"/>
            <w:color w:val="0000FF"/>
            <w:sz w:val="22"/>
            <w:szCs w:val="22"/>
            <w:u w:val="single"/>
            <w:shd w:val="clear" w:color="auto" w:fill="FFFFFF"/>
          </w:rPr>
          <w:t>газета-вся-тверь</w:t>
        </w:r>
        <w:proofErr w:type="gramStart"/>
        <w:r w:rsidR="00131F14" w:rsidRPr="00131F14">
          <w:rPr>
            <w:rFonts w:ascii="Arial" w:eastAsia="Arial" w:hAnsi="Arial" w:cs="Arial"/>
            <w:color w:val="0000FF"/>
            <w:sz w:val="22"/>
            <w:szCs w:val="22"/>
            <w:u w:val="single"/>
            <w:shd w:val="clear" w:color="auto" w:fill="FFFFFF"/>
          </w:rPr>
          <w:t>.р</w:t>
        </w:r>
        <w:proofErr w:type="gramEnd"/>
        <w:r w:rsidR="00131F14" w:rsidRPr="00131F14">
          <w:rPr>
            <w:rFonts w:ascii="Arial" w:eastAsia="Arial" w:hAnsi="Arial" w:cs="Arial"/>
            <w:color w:val="0000FF"/>
            <w:sz w:val="22"/>
            <w:szCs w:val="22"/>
            <w:u w:val="single"/>
            <w:shd w:val="clear" w:color="auto" w:fill="FFFFFF"/>
          </w:rPr>
          <w:t>ф</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22" w:history="1">
        <w:r w:rsidR="00131F14" w:rsidRPr="00131F14">
          <w:rPr>
            <w:rFonts w:ascii="Arial" w:eastAsia="Arial" w:hAnsi="Arial" w:cs="Arial"/>
            <w:color w:val="0000FF"/>
            <w:sz w:val="22"/>
            <w:szCs w:val="22"/>
            <w:u w:val="single"/>
            <w:shd w:val="clear" w:color="auto" w:fill="FFFFFF"/>
          </w:rPr>
          <w:t>Наша жизнь (</w:t>
        </w:r>
        <w:proofErr w:type="spellStart"/>
        <w:r w:rsidR="00131F14" w:rsidRPr="00131F14">
          <w:rPr>
            <w:rFonts w:ascii="Arial" w:eastAsia="Arial" w:hAnsi="Arial" w:cs="Arial"/>
            <w:color w:val="0000FF"/>
            <w:sz w:val="22"/>
            <w:szCs w:val="22"/>
            <w:u w:val="single"/>
            <w:shd w:val="clear" w:color="auto" w:fill="FFFFFF"/>
          </w:rPr>
          <w:t>нашажизнь</w:t>
        </w:r>
        <w:proofErr w:type="spellEnd"/>
        <w:r w:rsidR="00131F14" w:rsidRPr="00131F14">
          <w:rPr>
            <w:rFonts w:ascii="Arial" w:eastAsia="Arial" w:hAnsi="Arial" w:cs="Arial"/>
            <w:color w:val="0000FF"/>
            <w:sz w:val="22"/>
            <w:szCs w:val="22"/>
            <w:u w:val="single"/>
            <w:shd w:val="clear" w:color="auto" w:fill="FFFFFF"/>
          </w:rPr>
          <w:t>), Лихославль,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23" w:history="1">
        <w:r w:rsidR="00131F14" w:rsidRPr="00131F14">
          <w:rPr>
            <w:rFonts w:ascii="Arial" w:eastAsia="Arial" w:hAnsi="Arial" w:cs="Arial"/>
            <w:color w:val="0000FF"/>
            <w:sz w:val="22"/>
            <w:szCs w:val="22"/>
            <w:u w:val="single"/>
            <w:shd w:val="clear" w:color="auto" w:fill="FFFFFF"/>
          </w:rPr>
          <w:t>Караван Ярмарка (karavantver.ru), Тверь,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24" w:history="1">
        <w:r w:rsidR="00131F14" w:rsidRPr="00131F14">
          <w:rPr>
            <w:rFonts w:ascii="Arial" w:eastAsia="Arial" w:hAnsi="Arial" w:cs="Arial"/>
            <w:color w:val="0000FF"/>
            <w:sz w:val="22"/>
            <w:szCs w:val="22"/>
            <w:u w:val="single"/>
            <w:shd w:val="clear" w:color="auto" w:fill="FFFFFF"/>
          </w:rPr>
          <w:t>ВОТ! (vot69.ru), Тверь,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25" w:history="1">
        <w:r w:rsidR="00131F14" w:rsidRPr="00131F14">
          <w:rPr>
            <w:rFonts w:ascii="Arial" w:eastAsia="Arial" w:hAnsi="Arial" w:cs="Arial"/>
            <w:color w:val="0000FF"/>
            <w:sz w:val="22"/>
            <w:szCs w:val="22"/>
            <w:u w:val="single"/>
            <w:shd w:val="clear" w:color="auto" w:fill="FFFFFF"/>
          </w:rPr>
          <w:t>Тверь (</w:t>
        </w:r>
        <w:proofErr w:type="spellStart"/>
        <w:r w:rsidR="00131F14" w:rsidRPr="00131F14">
          <w:rPr>
            <w:rFonts w:ascii="Arial" w:eastAsia="Arial" w:hAnsi="Arial" w:cs="Arial"/>
            <w:color w:val="0000FF"/>
            <w:sz w:val="22"/>
            <w:szCs w:val="22"/>
            <w:u w:val="single"/>
            <w:shd w:val="clear" w:color="auto" w:fill="FFFFFF"/>
          </w:rPr>
          <w:t>toptver.ru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26" w:history="1">
        <w:proofErr w:type="spellStart"/>
        <w:r w:rsidR="00131F14" w:rsidRPr="00131F14">
          <w:rPr>
            <w:rFonts w:ascii="Arial" w:eastAsia="Arial" w:hAnsi="Arial" w:cs="Arial"/>
            <w:color w:val="0000FF"/>
            <w:sz w:val="22"/>
            <w:szCs w:val="22"/>
            <w:u w:val="single"/>
            <w:shd w:val="clear" w:color="auto" w:fill="FFFFFF"/>
          </w:rPr>
          <w:t>TvTver.ru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27" w:history="1">
        <w:r w:rsidR="00131F14" w:rsidRPr="00131F14">
          <w:rPr>
            <w:rFonts w:ascii="Arial" w:eastAsia="Arial" w:hAnsi="Arial" w:cs="Arial"/>
            <w:color w:val="0000FF"/>
            <w:sz w:val="22"/>
            <w:szCs w:val="22"/>
            <w:u w:val="single"/>
            <w:shd w:val="clear" w:color="auto" w:fill="FFFFFF"/>
          </w:rPr>
          <w:t>Удомельская газета (</w:t>
        </w:r>
        <w:proofErr w:type="spellStart"/>
        <w:r w:rsidR="00131F14" w:rsidRPr="00131F14">
          <w:rPr>
            <w:rFonts w:ascii="Arial" w:eastAsia="Arial" w:hAnsi="Arial" w:cs="Arial"/>
            <w:color w:val="0000FF"/>
            <w:sz w:val="22"/>
            <w:szCs w:val="22"/>
            <w:u w:val="single"/>
            <w:shd w:val="clear" w:color="auto" w:fill="FFFFFF"/>
          </w:rPr>
          <w:t>udomelskaya-gazeta.ru</w:t>
        </w:r>
        <w:proofErr w:type="spellEnd"/>
        <w:r w:rsidR="00131F14" w:rsidRPr="00131F14">
          <w:rPr>
            <w:rFonts w:ascii="Arial" w:eastAsia="Arial" w:hAnsi="Arial" w:cs="Arial"/>
            <w:color w:val="0000FF"/>
            <w:sz w:val="22"/>
            <w:szCs w:val="22"/>
            <w:u w:val="single"/>
            <w:shd w:val="clear" w:color="auto" w:fill="FFFFFF"/>
          </w:rPr>
          <w:t>), Удомля,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28" w:history="1">
        <w:proofErr w:type="gramStart"/>
        <w:r w:rsidR="00131F14" w:rsidRPr="00131F14">
          <w:rPr>
            <w:rFonts w:ascii="Arial" w:eastAsia="Arial" w:hAnsi="Arial" w:cs="Arial"/>
            <w:color w:val="0000FF"/>
            <w:sz w:val="22"/>
            <w:szCs w:val="22"/>
            <w:u w:val="single"/>
            <w:shd w:val="clear" w:color="auto" w:fill="FFFFFF"/>
          </w:rPr>
          <w:t>Лесной</w:t>
        </w:r>
        <w:proofErr w:type="gramEnd"/>
        <w:r w:rsidR="00131F14" w:rsidRPr="00131F14">
          <w:rPr>
            <w:rFonts w:ascii="Arial" w:eastAsia="Arial" w:hAnsi="Arial" w:cs="Arial"/>
            <w:color w:val="0000FF"/>
            <w:sz w:val="22"/>
            <w:szCs w:val="22"/>
            <w:u w:val="single"/>
            <w:shd w:val="clear" w:color="auto" w:fill="FFFFFF"/>
          </w:rPr>
          <w:t xml:space="preserve"> вестник (</w:t>
        </w:r>
        <w:proofErr w:type="spellStart"/>
        <w:r w:rsidR="00131F14" w:rsidRPr="00131F14">
          <w:rPr>
            <w:rFonts w:ascii="Arial" w:eastAsia="Arial" w:hAnsi="Arial" w:cs="Arial"/>
            <w:color w:val="0000FF"/>
            <w:sz w:val="22"/>
            <w:szCs w:val="22"/>
            <w:u w:val="single"/>
            <w:shd w:val="clear" w:color="auto" w:fill="FFFFFF"/>
          </w:rPr>
          <w:t>леснойвестник</w:t>
        </w:r>
        <w:proofErr w:type="spellEnd"/>
        <w:r w:rsidR="00131F14" w:rsidRPr="00131F14">
          <w:rPr>
            <w:rFonts w:ascii="Arial" w:eastAsia="Arial" w:hAnsi="Arial" w:cs="Arial"/>
            <w:color w:val="0000FF"/>
            <w:sz w:val="22"/>
            <w:szCs w:val="22"/>
            <w:u w:val="single"/>
            <w:shd w:val="clear" w:color="auto" w:fill="FFFFFF"/>
          </w:rPr>
          <w:t>), с. Лесное (Тверская обл.),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29" w:history="1">
        <w:r w:rsidR="00131F14" w:rsidRPr="00131F14">
          <w:rPr>
            <w:rFonts w:ascii="Arial" w:eastAsia="Arial" w:hAnsi="Arial" w:cs="Arial"/>
            <w:color w:val="0000FF"/>
            <w:sz w:val="22"/>
            <w:szCs w:val="22"/>
            <w:u w:val="single"/>
            <w:shd w:val="clear" w:color="auto" w:fill="FFFFFF"/>
          </w:rPr>
          <w:t>Московский Комсомолец (</w:t>
        </w:r>
        <w:proofErr w:type="spellStart"/>
        <w:r w:rsidR="00131F14" w:rsidRPr="00131F14">
          <w:rPr>
            <w:rFonts w:ascii="Arial" w:eastAsia="Arial" w:hAnsi="Arial" w:cs="Arial"/>
            <w:color w:val="0000FF"/>
            <w:sz w:val="22"/>
            <w:szCs w:val="22"/>
            <w:u w:val="single"/>
            <w:shd w:val="clear" w:color="auto" w:fill="FFFFFF"/>
          </w:rPr>
          <w:t>tver.mk.ru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30" w:history="1">
        <w:r w:rsidR="00131F14" w:rsidRPr="00131F14">
          <w:rPr>
            <w:rFonts w:ascii="Arial" w:eastAsia="Arial" w:hAnsi="Arial" w:cs="Arial"/>
            <w:color w:val="0000FF"/>
            <w:sz w:val="22"/>
            <w:szCs w:val="22"/>
            <w:u w:val="single"/>
            <w:shd w:val="clear" w:color="auto" w:fill="FFFFFF"/>
          </w:rPr>
          <w:t>Знамя (</w:t>
        </w:r>
        <w:proofErr w:type="spellStart"/>
        <w:r w:rsidR="00131F14" w:rsidRPr="00131F14">
          <w:rPr>
            <w:rFonts w:ascii="Arial" w:eastAsia="Arial" w:hAnsi="Arial" w:cs="Arial"/>
            <w:color w:val="0000FF"/>
            <w:sz w:val="22"/>
            <w:szCs w:val="22"/>
            <w:u w:val="single"/>
            <w:shd w:val="clear" w:color="auto" w:fill="FFFFFF"/>
          </w:rPr>
          <w:t>kuvznama.ru</w:t>
        </w:r>
        <w:proofErr w:type="spellEnd"/>
        <w:r w:rsidR="00131F14" w:rsidRPr="00131F14">
          <w:rPr>
            <w:rFonts w:ascii="Arial" w:eastAsia="Arial" w:hAnsi="Arial" w:cs="Arial"/>
            <w:color w:val="0000FF"/>
            <w:sz w:val="22"/>
            <w:szCs w:val="22"/>
            <w:u w:val="single"/>
            <w:shd w:val="clear" w:color="auto" w:fill="FFFFFF"/>
          </w:rPr>
          <w:t>), Кувшиново,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31" w:history="1">
        <w:r w:rsidR="00131F14" w:rsidRPr="00131F14">
          <w:rPr>
            <w:rFonts w:ascii="Arial" w:eastAsia="Arial" w:hAnsi="Arial" w:cs="Arial"/>
            <w:color w:val="0000FF"/>
            <w:sz w:val="22"/>
            <w:szCs w:val="22"/>
            <w:u w:val="single"/>
            <w:shd w:val="clear" w:color="auto" w:fill="FFFFFF"/>
          </w:rPr>
          <w:t>Тверская жизнь (tverlife.ru), Тверь,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32" w:history="1">
        <w:r w:rsidR="00131F14" w:rsidRPr="00131F14">
          <w:rPr>
            <w:rFonts w:ascii="Arial" w:eastAsia="Arial" w:hAnsi="Arial" w:cs="Arial"/>
            <w:color w:val="0000FF"/>
            <w:sz w:val="22"/>
            <w:szCs w:val="22"/>
            <w:u w:val="single"/>
            <w:shd w:val="clear" w:color="auto" w:fill="FFFFFF"/>
          </w:rPr>
          <w:t>Молоковский край (</w:t>
        </w:r>
        <w:proofErr w:type="spellStart"/>
        <w:r w:rsidR="00131F14" w:rsidRPr="00131F14">
          <w:rPr>
            <w:rFonts w:ascii="Arial" w:eastAsia="Arial" w:hAnsi="Arial" w:cs="Arial"/>
            <w:color w:val="0000FF"/>
            <w:sz w:val="22"/>
            <w:szCs w:val="22"/>
            <w:u w:val="single"/>
            <w:shd w:val="clear" w:color="auto" w:fill="FFFFFF"/>
          </w:rPr>
          <w:t>молоковскийкрай</w:t>
        </w:r>
        <w:proofErr w:type="spellEnd"/>
        <w:r w:rsidR="00131F14" w:rsidRPr="00131F14">
          <w:rPr>
            <w:rFonts w:ascii="Arial" w:eastAsia="Arial" w:hAnsi="Arial" w:cs="Arial"/>
            <w:color w:val="0000FF"/>
            <w:sz w:val="22"/>
            <w:szCs w:val="22"/>
            <w:u w:val="single"/>
            <w:shd w:val="clear" w:color="auto" w:fill="FFFFFF"/>
          </w:rPr>
          <w:t>), п. Молоково,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33" w:history="1">
        <w:r w:rsidR="00131F14" w:rsidRPr="00131F14">
          <w:rPr>
            <w:rFonts w:ascii="Arial" w:eastAsia="Arial" w:hAnsi="Arial" w:cs="Arial"/>
            <w:color w:val="0000FF"/>
            <w:sz w:val="22"/>
            <w:szCs w:val="22"/>
            <w:u w:val="single"/>
            <w:shd w:val="clear" w:color="auto" w:fill="FFFFFF"/>
          </w:rPr>
          <w:t>Авангард (авангард), Западная Двина,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34" w:history="1">
        <w:r w:rsidR="00131F14" w:rsidRPr="00131F14">
          <w:rPr>
            <w:rFonts w:ascii="Arial" w:eastAsia="Arial" w:hAnsi="Arial" w:cs="Arial"/>
            <w:color w:val="0000FF"/>
            <w:sz w:val="22"/>
            <w:szCs w:val="22"/>
            <w:u w:val="single"/>
            <w:shd w:val="clear" w:color="auto" w:fill="FFFFFF"/>
          </w:rPr>
          <w:t>Коммунар (коммунар), п. Фирово,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35" w:history="1">
        <w:r w:rsidR="00131F14" w:rsidRPr="00131F14">
          <w:rPr>
            <w:rFonts w:ascii="Arial" w:eastAsia="Arial" w:hAnsi="Arial" w:cs="Arial"/>
            <w:color w:val="0000FF"/>
            <w:sz w:val="22"/>
            <w:szCs w:val="22"/>
            <w:u w:val="single"/>
            <w:shd w:val="clear" w:color="auto" w:fill="FFFFFF"/>
          </w:rPr>
          <w:t>Новоторжский вестник (</w:t>
        </w:r>
        <w:proofErr w:type="spellStart"/>
        <w:r w:rsidR="00131F14" w:rsidRPr="00131F14">
          <w:rPr>
            <w:rFonts w:ascii="Arial" w:eastAsia="Arial" w:hAnsi="Arial" w:cs="Arial"/>
            <w:color w:val="0000FF"/>
            <w:sz w:val="22"/>
            <w:szCs w:val="22"/>
            <w:u w:val="single"/>
            <w:shd w:val="clear" w:color="auto" w:fill="FFFFFF"/>
          </w:rPr>
          <w:t>nvestnik.ru</w:t>
        </w:r>
        <w:proofErr w:type="spellEnd"/>
        <w:r w:rsidR="00131F14" w:rsidRPr="00131F14">
          <w:rPr>
            <w:rFonts w:ascii="Arial" w:eastAsia="Arial" w:hAnsi="Arial" w:cs="Arial"/>
            <w:color w:val="0000FF"/>
            <w:sz w:val="22"/>
            <w:szCs w:val="22"/>
            <w:u w:val="single"/>
            <w:shd w:val="clear" w:color="auto" w:fill="FFFFFF"/>
          </w:rPr>
          <w:t>), Торжок,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36" w:history="1">
        <w:r w:rsidR="00131F14" w:rsidRPr="00131F14">
          <w:rPr>
            <w:rFonts w:ascii="Arial" w:eastAsia="Arial" w:hAnsi="Arial" w:cs="Arial"/>
            <w:color w:val="0000FF"/>
            <w:sz w:val="22"/>
            <w:szCs w:val="22"/>
            <w:u w:val="single"/>
            <w:shd w:val="clear" w:color="auto" w:fill="FFFFFF"/>
          </w:rPr>
          <w:t>Тверские ведомости (</w:t>
        </w:r>
        <w:proofErr w:type="spellStart"/>
        <w:r w:rsidR="00131F14" w:rsidRPr="00131F14">
          <w:rPr>
            <w:rFonts w:ascii="Arial" w:eastAsia="Arial" w:hAnsi="Arial" w:cs="Arial"/>
            <w:color w:val="0000FF"/>
            <w:sz w:val="22"/>
            <w:szCs w:val="22"/>
            <w:u w:val="single"/>
            <w:shd w:val="clear" w:color="auto" w:fill="FFFFFF"/>
          </w:rPr>
          <w:t>vedtver.ru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37" w:history="1">
        <w:r w:rsidR="00131F14" w:rsidRPr="00131F14">
          <w:rPr>
            <w:rFonts w:ascii="Arial" w:eastAsia="Arial" w:hAnsi="Arial" w:cs="Arial"/>
            <w:color w:val="0000FF"/>
            <w:sz w:val="22"/>
            <w:szCs w:val="22"/>
            <w:u w:val="single"/>
            <w:shd w:val="clear" w:color="auto" w:fill="FFFFFF"/>
          </w:rPr>
          <w:t>Андреапольские вести (</w:t>
        </w:r>
        <w:proofErr w:type="spellStart"/>
        <w:r w:rsidR="00131F14" w:rsidRPr="00131F14">
          <w:rPr>
            <w:rFonts w:ascii="Arial" w:eastAsia="Arial" w:hAnsi="Arial" w:cs="Arial"/>
            <w:color w:val="0000FF"/>
            <w:sz w:val="22"/>
            <w:szCs w:val="22"/>
            <w:u w:val="single"/>
            <w:shd w:val="clear" w:color="auto" w:fill="FFFFFF"/>
          </w:rPr>
          <w:t>андреапольскиевести</w:t>
        </w:r>
        <w:proofErr w:type="spellEnd"/>
        <w:r w:rsidR="00131F14" w:rsidRPr="00131F14">
          <w:rPr>
            <w:rFonts w:ascii="Arial" w:eastAsia="Arial" w:hAnsi="Arial" w:cs="Arial"/>
            <w:color w:val="0000FF"/>
            <w:sz w:val="22"/>
            <w:szCs w:val="22"/>
            <w:u w:val="single"/>
            <w:shd w:val="clear" w:color="auto" w:fill="FFFFFF"/>
          </w:rPr>
          <w:t>), Андреаполь,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38" w:history="1">
        <w:r w:rsidR="00131F14" w:rsidRPr="00131F14">
          <w:rPr>
            <w:rFonts w:ascii="Arial" w:eastAsia="Arial" w:hAnsi="Arial" w:cs="Arial"/>
            <w:color w:val="0000FF"/>
            <w:sz w:val="22"/>
            <w:szCs w:val="22"/>
            <w:u w:val="single"/>
            <w:shd w:val="clear" w:color="auto" w:fill="FFFFFF"/>
          </w:rPr>
          <w:t>Tverigrad.ru, Тверь,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39" w:history="1">
        <w:r w:rsidR="00131F14" w:rsidRPr="00131F14">
          <w:rPr>
            <w:rFonts w:ascii="Arial" w:eastAsia="Arial" w:hAnsi="Arial" w:cs="Arial"/>
            <w:color w:val="0000FF"/>
            <w:sz w:val="22"/>
            <w:szCs w:val="22"/>
            <w:u w:val="single"/>
            <w:shd w:val="clear" w:color="auto" w:fill="FFFFFF"/>
          </w:rPr>
          <w:t>Спировские известия (</w:t>
        </w:r>
        <w:proofErr w:type="spellStart"/>
        <w:r w:rsidR="00131F14" w:rsidRPr="00131F14">
          <w:rPr>
            <w:rFonts w:ascii="Arial" w:eastAsia="Arial" w:hAnsi="Arial" w:cs="Arial"/>
            <w:color w:val="0000FF"/>
            <w:sz w:val="22"/>
            <w:szCs w:val="22"/>
            <w:u w:val="single"/>
            <w:shd w:val="clear" w:color="auto" w:fill="FFFFFF"/>
          </w:rPr>
          <w:t>спировскиеизвестия</w:t>
        </w:r>
        <w:proofErr w:type="spellEnd"/>
        <w:r w:rsidR="00131F14" w:rsidRPr="00131F14">
          <w:rPr>
            <w:rFonts w:ascii="Arial" w:eastAsia="Arial" w:hAnsi="Arial" w:cs="Arial"/>
            <w:color w:val="0000FF"/>
            <w:sz w:val="22"/>
            <w:szCs w:val="22"/>
            <w:u w:val="single"/>
            <w:shd w:val="clear" w:color="auto" w:fill="FFFFFF"/>
          </w:rPr>
          <w:t>), п. Спирово,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40" w:history="1">
        <w:r w:rsidR="00131F14" w:rsidRPr="00131F14">
          <w:rPr>
            <w:rFonts w:ascii="Arial" w:eastAsia="Arial" w:hAnsi="Arial" w:cs="Arial"/>
            <w:color w:val="0000FF"/>
            <w:sz w:val="22"/>
            <w:szCs w:val="22"/>
            <w:u w:val="single"/>
            <w:shd w:val="clear" w:color="auto" w:fill="FFFFFF"/>
          </w:rPr>
          <w:t>Вперед (вперед), Калязин,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41" w:history="1">
        <w:proofErr w:type="gramStart"/>
        <w:r w:rsidR="00131F14" w:rsidRPr="00131F14">
          <w:rPr>
            <w:rFonts w:ascii="Arial" w:eastAsia="Arial" w:hAnsi="Arial" w:cs="Arial"/>
            <w:color w:val="0000FF"/>
            <w:sz w:val="22"/>
            <w:szCs w:val="22"/>
            <w:u w:val="single"/>
            <w:shd w:val="clear" w:color="auto" w:fill="FFFFFF"/>
          </w:rPr>
          <w:t>Вышневолоцкая</w:t>
        </w:r>
        <w:proofErr w:type="gramEnd"/>
        <w:r w:rsidR="00131F14" w:rsidRPr="00131F14">
          <w:rPr>
            <w:rFonts w:ascii="Arial" w:eastAsia="Arial" w:hAnsi="Arial" w:cs="Arial"/>
            <w:color w:val="0000FF"/>
            <w:sz w:val="22"/>
            <w:szCs w:val="22"/>
            <w:u w:val="single"/>
            <w:shd w:val="clear" w:color="auto" w:fill="FFFFFF"/>
          </w:rPr>
          <w:t xml:space="preserve"> правда (</w:t>
        </w:r>
        <w:proofErr w:type="spellStart"/>
        <w:r w:rsidR="00131F14" w:rsidRPr="00131F14">
          <w:rPr>
            <w:rFonts w:ascii="Arial" w:eastAsia="Arial" w:hAnsi="Arial" w:cs="Arial"/>
            <w:color w:val="0000FF"/>
            <w:sz w:val="22"/>
            <w:szCs w:val="22"/>
            <w:u w:val="single"/>
            <w:shd w:val="clear" w:color="auto" w:fill="FFFFFF"/>
          </w:rPr>
          <w:t>вышневолоцкаяправда</w:t>
        </w:r>
        <w:proofErr w:type="spellEnd"/>
        <w:r w:rsidR="00131F14" w:rsidRPr="00131F14">
          <w:rPr>
            <w:rFonts w:ascii="Arial" w:eastAsia="Arial" w:hAnsi="Arial" w:cs="Arial"/>
            <w:color w:val="0000FF"/>
            <w:sz w:val="22"/>
            <w:szCs w:val="22"/>
            <w:u w:val="single"/>
            <w:shd w:val="clear" w:color="auto" w:fill="FFFFFF"/>
          </w:rPr>
          <w:t>), п.г.т. Жарковский,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42" w:history="1">
        <w:r w:rsidR="00131F14" w:rsidRPr="00131F14">
          <w:rPr>
            <w:rFonts w:ascii="Arial" w:eastAsia="Arial" w:hAnsi="Arial" w:cs="Arial"/>
            <w:color w:val="0000FF"/>
            <w:sz w:val="22"/>
            <w:szCs w:val="22"/>
            <w:u w:val="single"/>
            <w:shd w:val="clear" w:color="auto" w:fill="FFFFFF"/>
          </w:rPr>
          <w:t>Ленинское знамя (</w:t>
        </w:r>
        <w:proofErr w:type="spellStart"/>
        <w:r w:rsidR="00131F14" w:rsidRPr="00131F14">
          <w:rPr>
            <w:rFonts w:ascii="Arial" w:eastAsia="Arial" w:hAnsi="Arial" w:cs="Arial"/>
            <w:color w:val="0000FF"/>
            <w:sz w:val="22"/>
            <w:szCs w:val="22"/>
            <w:u w:val="single"/>
            <w:shd w:val="clear" w:color="auto" w:fill="FFFFFF"/>
          </w:rPr>
          <w:t>leninskoeznamya.tverreg.ru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43" w:history="1">
        <w:r w:rsidR="00131F14" w:rsidRPr="00131F14">
          <w:rPr>
            <w:rFonts w:ascii="Arial" w:eastAsia="Arial" w:hAnsi="Arial" w:cs="Arial"/>
            <w:color w:val="0000FF"/>
            <w:sz w:val="22"/>
            <w:szCs w:val="22"/>
            <w:u w:val="single"/>
            <w:shd w:val="clear" w:color="auto" w:fill="FFFFFF"/>
          </w:rPr>
          <w:t>Жарковский вестник (</w:t>
        </w:r>
        <w:proofErr w:type="spellStart"/>
        <w:r w:rsidR="00131F14" w:rsidRPr="00131F14">
          <w:rPr>
            <w:rFonts w:ascii="Arial" w:eastAsia="Arial" w:hAnsi="Arial" w:cs="Arial"/>
            <w:color w:val="0000FF"/>
            <w:sz w:val="22"/>
            <w:szCs w:val="22"/>
            <w:u w:val="single"/>
            <w:shd w:val="clear" w:color="auto" w:fill="FFFFFF"/>
          </w:rPr>
          <w:t>жарковскийвестник</w:t>
        </w:r>
        <w:proofErr w:type="spellEnd"/>
        <w:r w:rsidR="00131F14" w:rsidRPr="00131F14">
          <w:rPr>
            <w:rFonts w:ascii="Arial" w:eastAsia="Arial" w:hAnsi="Arial" w:cs="Arial"/>
            <w:color w:val="0000FF"/>
            <w:sz w:val="22"/>
            <w:szCs w:val="22"/>
            <w:u w:val="single"/>
            <w:shd w:val="clear" w:color="auto" w:fill="FFFFFF"/>
          </w:rPr>
          <w:t>), п.г.т. Жарковский,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44" w:history="1">
        <w:r w:rsidR="00131F14" w:rsidRPr="00131F14">
          <w:rPr>
            <w:rFonts w:ascii="Arial" w:eastAsia="Arial" w:hAnsi="Arial" w:cs="Arial"/>
            <w:color w:val="0000FF"/>
            <w:sz w:val="22"/>
            <w:szCs w:val="22"/>
            <w:u w:val="single"/>
            <w:shd w:val="clear" w:color="auto" w:fill="FFFFFF"/>
          </w:rPr>
          <w:t>Заря (</w:t>
        </w:r>
        <w:proofErr w:type="spellStart"/>
        <w:r w:rsidR="00131F14" w:rsidRPr="00131F14">
          <w:rPr>
            <w:rFonts w:ascii="Arial" w:eastAsia="Arial" w:hAnsi="Arial" w:cs="Arial"/>
            <w:color w:val="0000FF"/>
            <w:sz w:val="22"/>
            <w:szCs w:val="22"/>
            <w:u w:val="single"/>
            <w:shd w:val="clear" w:color="auto" w:fill="FFFFFF"/>
          </w:rPr>
          <w:t>konzarya.ru</w:t>
        </w:r>
        <w:proofErr w:type="spellEnd"/>
        <w:r w:rsidR="00131F14" w:rsidRPr="00131F14">
          <w:rPr>
            <w:rFonts w:ascii="Arial" w:eastAsia="Arial" w:hAnsi="Arial" w:cs="Arial"/>
            <w:color w:val="0000FF"/>
            <w:sz w:val="22"/>
            <w:szCs w:val="22"/>
            <w:u w:val="single"/>
            <w:shd w:val="clear" w:color="auto" w:fill="FFFFFF"/>
          </w:rPr>
          <w:t>), Конаково,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45" w:history="1">
        <w:r w:rsidR="00131F14" w:rsidRPr="00131F14">
          <w:rPr>
            <w:rFonts w:ascii="Arial" w:eastAsia="Arial" w:hAnsi="Arial" w:cs="Arial"/>
            <w:color w:val="0000FF"/>
            <w:sz w:val="22"/>
            <w:szCs w:val="22"/>
            <w:u w:val="single"/>
            <w:shd w:val="clear" w:color="auto" w:fill="FFFFFF"/>
          </w:rPr>
          <w:t>Тверской проспект (</w:t>
        </w:r>
        <w:proofErr w:type="spellStart"/>
        <w:r w:rsidR="00131F14" w:rsidRPr="00131F14">
          <w:rPr>
            <w:rFonts w:ascii="Arial" w:eastAsia="Arial" w:hAnsi="Arial" w:cs="Arial"/>
            <w:color w:val="0000FF"/>
            <w:sz w:val="22"/>
            <w:szCs w:val="22"/>
            <w:u w:val="single"/>
            <w:shd w:val="clear" w:color="auto" w:fill="FFFFFF"/>
          </w:rPr>
          <w:t>tp.tver.ru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46" w:history="1">
        <w:r w:rsidR="00131F14" w:rsidRPr="00131F14">
          <w:rPr>
            <w:rFonts w:ascii="Arial" w:eastAsia="Arial" w:hAnsi="Arial" w:cs="Arial"/>
            <w:color w:val="0000FF"/>
            <w:sz w:val="22"/>
            <w:szCs w:val="22"/>
            <w:u w:val="single"/>
            <w:shd w:val="clear" w:color="auto" w:fill="FFFFFF"/>
          </w:rPr>
          <w:t>Новая жизнь (</w:t>
        </w:r>
        <w:proofErr w:type="spellStart"/>
        <w:r w:rsidR="00131F14" w:rsidRPr="00131F14">
          <w:rPr>
            <w:rFonts w:ascii="Arial" w:eastAsia="Arial" w:hAnsi="Arial" w:cs="Arial"/>
            <w:color w:val="0000FF"/>
            <w:sz w:val="22"/>
            <w:szCs w:val="22"/>
            <w:u w:val="single"/>
            <w:shd w:val="clear" w:color="auto" w:fill="FFFFFF"/>
          </w:rPr>
          <w:t>новаяжизнь</w:t>
        </w:r>
        <w:proofErr w:type="spellEnd"/>
        <w:r w:rsidR="00131F14" w:rsidRPr="00131F14">
          <w:rPr>
            <w:rFonts w:ascii="Arial" w:eastAsia="Arial" w:hAnsi="Arial" w:cs="Arial"/>
            <w:color w:val="0000FF"/>
            <w:sz w:val="22"/>
            <w:szCs w:val="22"/>
            <w:u w:val="single"/>
            <w:shd w:val="clear" w:color="auto" w:fill="FFFFFF"/>
          </w:rPr>
          <w:t>), Бологое,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47" w:history="1">
        <w:r w:rsidR="00131F14" w:rsidRPr="00131F14">
          <w:rPr>
            <w:rFonts w:ascii="Arial" w:eastAsia="Arial" w:hAnsi="Arial" w:cs="Arial"/>
            <w:color w:val="0000FF"/>
            <w:sz w:val="22"/>
            <w:szCs w:val="22"/>
            <w:u w:val="single"/>
            <w:shd w:val="clear" w:color="auto" w:fill="FFFFFF"/>
          </w:rPr>
          <w:t>Аргументы и Факты (</w:t>
        </w:r>
        <w:proofErr w:type="spellStart"/>
        <w:r w:rsidR="00131F14" w:rsidRPr="00131F14">
          <w:rPr>
            <w:rFonts w:ascii="Arial" w:eastAsia="Arial" w:hAnsi="Arial" w:cs="Arial"/>
            <w:color w:val="0000FF"/>
            <w:sz w:val="22"/>
            <w:szCs w:val="22"/>
            <w:u w:val="single"/>
            <w:shd w:val="clear" w:color="auto" w:fill="FFFFFF"/>
          </w:rPr>
          <w:t>tver.aif.ru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48" w:history="1">
        <w:r w:rsidR="00131F14" w:rsidRPr="00131F14">
          <w:rPr>
            <w:rFonts w:ascii="Arial" w:eastAsia="Arial" w:hAnsi="Arial" w:cs="Arial"/>
            <w:color w:val="0000FF"/>
            <w:sz w:val="22"/>
            <w:szCs w:val="22"/>
            <w:u w:val="single"/>
            <w:shd w:val="clear" w:color="auto" w:fill="FFFFFF"/>
          </w:rPr>
          <w:t>Г</w:t>
        </w:r>
        <w:proofErr w:type="gramStart"/>
        <w:r w:rsidR="00131F14" w:rsidRPr="00131F14">
          <w:rPr>
            <w:rFonts w:ascii="Arial" w:eastAsia="Arial" w:hAnsi="Arial" w:cs="Arial"/>
            <w:color w:val="0000FF"/>
            <w:sz w:val="22"/>
            <w:szCs w:val="22"/>
            <w:u w:val="single"/>
            <w:shd w:val="clear" w:color="auto" w:fill="FFFFFF"/>
          </w:rPr>
          <w:t>ТРК Тв</w:t>
        </w:r>
        <w:proofErr w:type="gramEnd"/>
        <w:r w:rsidR="00131F14" w:rsidRPr="00131F14">
          <w:rPr>
            <w:rFonts w:ascii="Arial" w:eastAsia="Arial" w:hAnsi="Arial" w:cs="Arial"/>
            <w:color w:val="0000FF"/>
            <w:sz w:val="22"/>
            <w:szCs w:val="22"/>
            <w:u w:val="single"/>
            <w:shd w:val="clear" w:color="auto" w:fill="FFFFFF"/>
          </w:rPr>
          <w:t>ерь, Тверь,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49" w:history="1">
        <w:r w:rsidR="00131F14" w:rsidRPr="00131F14">
          <w:rPr>
            <w:rFonts w:ascii="Arial" w:eastAsia="Arial" w:hAnsi="Arial" w:cs="Arial"/>
            <w:color w:val="0000FF"/>
            <w:sz w:val="22"/>
            <w:szCs w:val="22"/>
            <w:u w:val="single"/>
            <w:shd w:val="clear" w:color="auto" w:fill="FFFFFF"/>
          </w:rPr>
          <w:t>Тверское информационное агентство (</w:t>
        </w:r>
        <w:proofErr w:type="spellStart"/>
        <w:r w:rsidR="00131F14" w:rsidRPr="00131F14">
          <w:rPr>
            <w:rFonts w:ascii="Arial" w:eastAsia="Arial" w:hAnsi="Arial" w:cs="Arial"/>
            <w:color w:val="0000FF"/>
            <w:sz w:val="22"/>
            <w:szCs w:val="22"/>
            <w:u w:val="single"/>
            <w:shd w:val="clear" w:color="auto" w:fill="FFFFFF"/>
          </w:rPr>
          <w:t>tvernews.ru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50" w:history="1">
        <w:proofErr w:type="gramStart"/>
        <w:r w:rsidR="00131F14" w:rsidRPr="00131F14">
          <w:rPr>
            <w:rFonts w:ascii="Arial" w:eastAsia="Arial" w:hAnsi="Arial" w:cs="Arial"/>
            <w:color w:val="0000FF"/>
            <w:sz w:val="22"/>
            <w:szCs w:val="22"/>
            <w:u w:val="single"/>
            <w:shd w:val="clear" w:color="auto" w:fill="FFFFFF"/>
          </w:rPr>
          <w:t>Кимрский</w:t>
        </w:r>
        <w:proofErr w:type="gramEnd"/>
        <w:r w:rsidR="00131F14" w:rsidRPr="00131F14">
          <w:rPr>
            <w:rFonts w:ascii="Arial" w:eastAsia="Arial" w:hAnsi="Arial" w:cs="Arial"/>
            <w:color w:val="0000FF"/>
            <w:sz w:val="22"/>
            <w:szCs w:val="22"/>
            <w:u w:val="single"/>
            <w:shd w:val="clear" w:color="auto" w:fill="FFFFFF"/>
          </w:rPr>
          <w:t xml:space="preserve"> вестник (</w:t>
        </w:r>
        <w:proofErr w:type="spellStart"/>
        <w:r w:rsidR="00131F14" w:rsidRPr="00131F14">
          <w:rPr>
            <w:rFonts w:ascii="Arial" w:eastAsia="Arial" w:hAnsi="Arial" w:cs="Arial"/>
            <w:color w:val="0000FF"/>
            <w:sz w:val="22"/>
            <w:szCs w:val="22"/>
            <w:u w:val="single"/>
            <w:shd w:val="clear" w:color="auto" w:fill="FFFFFF"/>
          </w:rPr>
          <w:t>kimvestnik.ru</w:t>
        </w:r>
        <w:proofErr w:type="spellEnd"/>
        <w:r w:rsidR="00131F14" w:rsidRPr="00131F14">
          <w:rPr>
            <w:rFonts w:ascii="Arial" w:eastAsia="Arial" w:hAnsi="Arial" w:cs="Arial"/>
            <w:color w:val="0000FF"/>
            <w:sz w:val="22"/>
            <w:szCs w:val="22"/>
            <w:u w:val="single"/>
            <w:shd w:val="clear" w:color="auto" w:fill="FFFFFF"/>
          </w:rPr>
          <w:t>), Кимры,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51" w:history="1">
        <w:r w:rsidR="00131F14" w:rsidRPr="00131F14">
          <w:rPr>
            <w:rFonts w:ascii="Arial" w:eastAsia="Arial" w:hAnsi="Arial" w:cs="Arial"/>
            <w:color w:val="0000FF"/>
            <w:sz w:val="22"/>
            <w:szCs w:val="22"/>
            <w:u w:val="single"/>
            <w:shd w:val="clear" w:color="auto" w:fill="FFFFFF"/>
          </w:rPr>
          <w:t>Родная земля (</w:t>
        </w:r>
        <w:proofErr w:type="spellStart"/>
        <w:r w:rsidR="00131F14" w:rsidRPr="00131F14">
          <w:rPr>
            <w:rFonts w:ascii="Arial" w:eastAsia="Arial" w:hAnsi="Arial" w:cs="Arial"/>
            <w:color w:val="0000FF"/>
            <w:sz w:val="22"/>
            <w:szCs w:val="22"/>
            <w:u w:val="single"/>
            <w:shd w:val="clear" w:color="auto" w:fill="FFFFFF"/>
          </w:rPr>
          <w:t>r-zemlya.ru</w:t>
        </w:r>
        <w:proofErr w:type="spellEnd"/>
        <w:r w:rsidR="00131F14" w:rsidRPr="00131F14">
          <w:rPr>
            <w:rFonts w:ascii="Arial" w:eastAsia="Arial" w:hAnsi="Arial" w:cs="Arial"/>
            <w:color w:val="0000FF"/>
            <w:sz w:val="22"/>
            <w:szCs w:val="22"/>
            <w:u w:val="single"/>
            <w:shd w:val="clear" w:color="auto" w:fill="FFFFFF"/>
          </w:rPr>
          <w:t>), п. Рамешки,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52" w:history="1">
        <w:r w:rsidR="00131F14" w:rsidRPr="00131F14">
          <w:rPr>
            <w:rFonts w:ascii="Arial" w:eastAsia="Arial" w:hAnsi="Arial" w:cs="Arial"/>
            <w:color w:val="0000FF"/>
            <w:sz w:val="22"/>
            <w:szCs w:val="22"/>
            <w:u w:val="single"/>
            <w:shd w:val="clear" w:color="auto" w:fill="FFFFFF"/>
          </w:rPr>
          <w:t>Афанасий-бизнес (</w:t>
        </w:r>
        <w:proofErr w:type="spellStart"/>
        <w:r w:rsidR="00131F14" w:rsidRPr="00131F14">
          <w:rPr>
            <w:rFonts w:ascii="Arial" w:eastAsia="Arial" w:hAnsi="Arial" w:cs="Arial"/>
            <w:color w:val="0000FF"/>
            <w:sz w:val="22"/>
            <w:szCs w:val="22"/>
            <w:u w:val="single"/>
            <w:shd w:val="clear" w:color="auto" w:fill="FFFFFF"/>
          </w:rPr>
          <w:t>afanasy.biz</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53" w:history="1">
        <w:r w:rsidR="00131F14" w:rsidRPr="00131F14">
          <w:rPr>
            <w:rFonts w:ascii="Arial" w:eastAsia="Arial" w:hAnsi="Arial" w:cs="Arial"/>
            <w:color w:val="0000FF"/>
            <w:sz w:val="22"/>
            <w:szCs w:val="22"/>
            <w:u w:val="single"/>
            <w:shd w:val="clear" w:color="auto" w:fill="FFFFFF"/>
          </w:rPr>
          <w:t>Новости Твери (tver-news.net), Тверь, 2 марта 2022</w:t>
        </w:r>
      </w:hyperlink>
    </w:p>
    <w:p w:rsidR="00131F14" w:rsidRPr="00131F14" w:rsidRDefault="004E0348" w:rsidP="00131F14">
      <w:pPr>
        <w:numPr>
          <w:ilvl w:val="0"/>
          <w:numId w:val="2"/>
        </w:numPr>
        <w:ind w:left="0" w:firstLine="0"/>
        <w:rPr>
          <w:rFonts w:ascii="Arial" w:eastAsia="Arial" w:hAnsi="Arial" w:cs="Arial"/>
          <w:color w:val="0000FF"/>
          <w:sz w:val="22"/>
          <w:szCs w:val="22"/>
          <w:shd w:val="clear" w:color="auto" w:fill="FFFFFF"/>
        </w:rPr>
      </w:pPr>
      <w:hyperlink r:id="rId54" w:history="1">
        <w:r w:rsidR="00131F14" w:rsidRPr="00131F14">
          <w:rPr>
            <w:rFonts w:ascii="Arial" w:eastAsia="Arial" w:hAnsi="Arial" w:cs="Arial"/>
            <w:color w:val="0000FF"/>
            <w:sz w:val="22"/>
            <w:szCs w:val="22"/>
            <w:u w:val="single"/>
            <w:shd w:val="clear" w:color="auto" w:fill="FFFFFF"/>
          </w:rPr>
          <w:t>Новости Твери (tver-news.net), Тверь, 2 марта 2022</w:t>
        </w:r>
      </w:hyperlink>
    </w:p>
    <w:p w:rsidR="00131F14" w:rsidRDefault="004E0348" w:rsidP="00131F14">
      <w:pPr>
        <w:jc w:val="right"/>
        <w:rPr>
          <w:rFonts w:ascii="Arial" w:eastAsia="Arial" w:hAnsi="Arial" w:cs="Arial"/>
          <w:color w:val="0000FF"/>
          <w:sz w:val="22"/>
          <w:szCs w:val="22"/>
          <w:shd w:val="clear" w:color="auto" w:fill="FFFFFF"/>
        </w:rPr>
      </w:pPr>
      <w:hyperlink w:anchor="tabtxt_1575050_1932431147" w:history="1">
        <w:r w:rsidR="00131F14" w:rsidRPr="00131F14">
          <w:rPr>
            <w:rFonts w:ascii="Arial" w:eastAsia="Arial" w:hAnsi="Arial" w:cs="Arial"/>
            <w:color w:val="0000FF"/>
            <w:sz w:val="22"/>
            <w:szCs w:val="22"/>
            <w:u w:val="single"/>
            <w:shd w:val="clear" w:color="auto" w:fill="FFFFFF"/>
          </w:rPr>
          <w:t>К заголовкам сообщений</w:t>
        </w:r>
      </w:hyperlink>
    </w:p>
    <w:p w:rsidR="00131F14" w:rsidRDefault="00131F14" w:rsidP="00131F14">
      <w:pPr>
        <w:jc w:val="right"/>
        <w:rPr>
          <w:rFonts w:ascii="Arial" w:eastAsia="Arial" w:hAnsi="Arial" w:cs="Arial"/>
          <w:color w:val="0000FF"/>
          <w:sz w:val="22"/>
          <w:szCs w:val="22"/>
          <w:shd w:val="clear" w:color="auto" w:fill="FFFFFF"/>
        </w:rPr>
      </w:pPr>
    </w:p>
    <w:p w:rsidR="00131F14" w:rsidRDefault="00131F14" w:rsidP="00131F14">
      <w:pPr>
        <w:jc w:val="right"/>
        <w:rPr>
          <w:rFonts w:ascii="Arial" w:eastAsia="Arial" w:hAnsi="Arial" w:cs="Arial"/>
          <w:color w:val="0000FF"/>
          <w:sz w:val="22"/>
          <w:szCs w:val="22"/>
          <w:shd w:val="clear" w:color="auto" w:fill="FFFFFF"/>
        </w:rPr>
      </w:pPr>
    </w:p>
    <w:p w:rsidR="00131F14" w:rsidRPr="00131F14" w:rsidRDefault="00131F14" w:rsidP="00131F14">
      <w:pPr>
        <w:jc w:val="right"/>
        <w:rPr>
          <w:rFonts w:ascii="Arial" w:eastAsia="Arial" w:hAnsi="Arial" w:cs="Arial"/>
          <w:color w:val="0000FF"/>
          <w:sz w:val="22"/>
          <w:szCs w:val="22"/>
          <w:shd w:val="clear" w:color="auto" w:fill="FFFFFF"/>
        </w:rPr>
      </w:pPr>
    </w:p>
    <w:p w:rsidR="00131F14" w:rsidRPr="00131F14" w:rsidRDefault="00131F14" w:rsidP="00131F14">
      <w:pPr>
        <w:rPr>
          <w:rFonts w:ascii="Arial" w:eastAsia="Arial" w:hAnsi="Arial" w:cs="Arial"/>
          <w:b/>
          <w:color w:val="000000"/>
          <w:sz w:val="22"/>
          <w:szCs w:val="22"/>
          <w:shd w:val="clear" w:color="auto" w:fill="FFFFFF"/>
        </w:rPr>
      </w:pPr>
      <w:r w:rsidRPr="00131F14">
        <w:rPr>
          <w:rFonts w:ascii="Arial" w:eastAsia="Arial" w:hAnsi="Arial" w:cs="Arial"/>
          <w:b/>
          <w:color w:val="000000"/>
          <w:sz w:val="22"/>
          <w:szCs w:val="22"/>
          <w:shd w:val="clear" w:color="auto" w:fill="FFFFFF"/>
        </w:rPr>
        <w:lastRenderedPageBreak/>
        <w:t>РИА Новости, Москва, 2 марта 2022</w:t>
      </w:r>
    </w:p>
    <w:p w:rsidR="00131F14" w:rsidRPr="00131F14" w:rsidRDefault="00131F14" w:rsidP="00131F14">
      <w:pPr>
        <w:jc w:val="both"/>
        <w:outlineLvl w:val="1"/>
        <w:rPr>
          <w:rFonts w:ascii="Arial" w:eastAsia="Arial" w:hAnsi="Arial" w:cs="Arial"/>
          <w:color w:val="000000"/>
          <w:sz w:val="22"/>
          <w:szCs w:val="22"/>
          <w:shd w:val="clear" w:color="auto" w:fill="FFFFFF"/>
        </w:rPr>
      </w:pPr>
      <w:bookmarkStart w:id="23" w:name="ant_1575050_1932426476"/>
      <w:r w:rsidRPr="00131F14">
        <w:rPr>
          <w:rFonts w:ascii="Arial" w:eastAsia="Arial" w:hAnsi="Arial" w:cs="Arial"/>
          <w:color w:val="000000"/>
          <w:sz w:val="22"/>
          <w:szCs w:val="22"/>
          <w:shd w:val="clear" w:color="auto" w:fill="FFFFFF"/>
        </w:rPr>
        <w:t>МОЛОДЫЕ СЕМЬИ ТВЕРСКОЙ ОБЛАСТИ ПОЛУЧИЛИ ЖИЛИЩНЫЕ СЕРТИФИКАТЫ</w:t>
      </w:r>
      <w:bookmarkEnd w:id="23"/>
    </w:p>
    <w:p w:rsidR="00131F14" w:rsidRPr="00131F14" w:rsidRDefault="00131F14" w:rsidP="00131F14">
      <w:pPr>
        <w:jc w:val="both"/>
        <w:rPr>
          <w:rFonts w:ascii="Arial" w:eastAsia="Arial" w:hAnsi="Arial" w:cs="Arial"/>
          <w:color w:val="000000"/>
          <w:sz w:val="22"/>
          <w:szCs w:val="22"/>
          <w:shd w:val="clear" w:color="auto" w:fill="FFFFFF"/>
        </w:rPr>
      </w:pPr>
      <w:r w:rsidRPr="00131F14">
        <w:rPr>
          <w:rFonts w:ascii="Arial" w:eastAsia="Arial" w:hAnsi="Arial" w:cs="Arial"/>
          <w:color w:val="000000"/>
          <w:sz w:val="22"/>
          <w:szCs w:val="22"/>
          <w:shd w:val="clear" w:color="auto" w:fill="FFFFFF"/>
        </w:rPr>
        <w:t xml:space="preserve">"Усилия государства направлены на создание условий для того, чтобы у родителей была уверенность в завтрашнем дне, а дети росли здоровыми, получили достойное образование, стали настоящими гражданами России, и, конечно, смогли создать такие же замечательные семьи, как у вас", - сказал глава региона </w:t>
      </w:r>
      <w:r w:rsidRPr="00131F14">
        <w:rPr>
          <w:rFonts w:ascii="Arial" w:eastAsia="Arial" w:hAnsi="Arial" w:cs="Arial"/>
          <w:color w:val="000000"/>
          <w:sz w:val="22"/>
          <w:szCs w:val="22"/>
          <w:shd w:val="clear" w:color="auto" w:fill="C0C0C0"/>
        </w:rPr>
        <w:t>Игорь Руденя</w:t>
      </w:r>
      <w:r w:rsidRPr="00131F14">
        <w:rPr>
          <w:rFonts w:ascii="Arial" w:eastAsia="Arial" w:hAnsi="Arial" w:cs="Arial"/>
          <w:color w:val="000000"/>
          <w:sz w:val="22"/>
          <w:szCs w:val="22"/>
          <w:shd w:val="clear" w:color="auto" w:fill="FFFFFF"/>
        </w:rPr>
        <w:t xml:space="preserve"> на церемонии вручения сертификатов... </w:t>
      </w:r>
    </w:p>
    <w:p w:rsidR="00131F14" w:rsidRPr="00131F14" w:rsidRDefault="004E0348" w:rsidP="00131F14">
      <w:pPr>
        <w:rPr>
          <w:rFonts w:ascii="Arial" w:eastAsia="Arial" w:hAnsi="Arial" w:cs="Arial"/>
          <w:color w:val="0000FF"/>
          <w:sz w:val="22"/>
          <w:szCs w:val="22"/>
          <w:shd w:val="clear" w:color="auto" w:fill="FFFFFF"/>
        </w:rPr>
      </w:pPr>
      <w:hyperlink r:id="rId55" w:history="1">
        <w:r w:rsidR="00131F14" w:rsidRPr="00131F14">
          <w:rPr>
            <w:rFonts w:ascii="Arial" w:eastAsia="Arial" w:hAnsi="Arial" w:cs="Arial"/>
            <w:color w:val="0000FF"/>
            <w:sz w:val="22"/>
            <w:szCs w:val="22"/>
            <w:u w:val="single"/>
            <w:shd w:val="clear" w:color="auto" w:fill="FFFFFF"/>
          </w:rPr>
          <w:t>https://ria.ru/20220302/sertifikaty-1776090560.html</w:t>
        </w:r>
      </w:hyperlink>
    </w:p>
    <w:p w:rsidR="00131F14" w:rsidRPr="00131F14" w:rsidRDefault="00131F14" w:rsidP="00131F14">
      <w:pPr>
        <w:rPr>
          <w:rFonts w:ascii="Arial" w:eastAsia="Arial" w:hAnsi="Arial" w:cs="Arial"/>
          <w:color w:val="000000"/>
          <w:sz w:val="22"/>
          <w:szCs w:val="22"/>
          <w:u w:val="single"/>
          <w:shd w:val="clear" w:color="auto" w:fill="FFFFFF"/>
        </w:rPr>
      </w:pPr>
      <w:r w:rsidRPr="00131F14">
        <w:rPr>
          <w:rFonts w:ascii="Arial" w:eastAsia="Arial" w:hAnsi="Arial" w:cs="Arial"/>
          <w:color w:val="000000"/>
          <w:sz w:val="22"/>
          <w:szCs w:val="22"/>
          <w:u w:val="single"/>
          <w:shd w:val="clear" w:color="auto" w:fill="FFFFFF"/>
        </w:rPr>
        <w:t>Сообщения по событию:</w:t>
      </w:r>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6" w:history="1">
        <w:r w:rsidR="00131F14" w:rsidRPr="00131F14">
          <w:rPr>
            <w:rFonts w:ascii="Arial" w:eastAsia="Arial" w:hAnsi="Arial" w:cs="Arial"/>
            <w:color w:val="0000FF"/>
            <w:sz w:val="22"/>
            <w:szCs w:val="22"/>
            <w:u w:val="single"/>
            <w:shd w:val="clear" w:color="auto" w:fill="FFFFFF"/>
          </w:rPr>
          <w:t>ТАСС, Москва,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7" w:history="1">
        <w:r w:rsidR="00131F14" w:rsidRPr="00131F14">
          <w:rPr>
            <w:rFonts w:ascii="Arial" w:eastAsia="Arial" w:hAnsi="Arial" w:cs="Arial"/>
            <w:color w:val="0000FF"/>
            <w:sz w:val="22"/>
            <w:szCs w:val="22"/>
            <w:u w:val="single"/>
            <w:shd w:val="clear" w:color="auto" w:fill="FFFFFF"/>
          </w:rPr>
          <w:t>Inform69.ru, Тверь,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8" w:history="1">
        <w:r w:rsidR="00131F14" w:rsidRPr="00131F14">
          <w:rPr>
            <w:rFonts w:ascii="Arial" w:eastAsia="Arial" w:hAnsi="Arial" w:cs="Arial"/>
            <w:color w:val="0000FF"/>
            <w:sz w:val="22"/>
            <w:szCs w:val="22"/>
            <w:u w:val="single"/>
            <w:shd w:val="clear" w:color="auto" w:fill="FFFFFF"/>
          </w:rPr>
          <w:t>Главный региональный (</w:t>
        </w:r>
        <w:proofErr w:type="spellStart"/>
        <w:r w:rsidR="00131F14" w:rsidRPr="00131F14">
          <w:rPr>
            <w:rFonts w:ascii="Arial" w:eastAsia="Arial" w:hAnsi="Arial" w:cs="Arial"/>
            <w:color w:val="0000FF"/>
            <w:sz w:val="22"/>
            <w:szCs w:val="22"/>
            <w:u w:val="single"/>
            <w:shd w:val="clear" w:color="auto" w:fill="FFFFFF"/>
          </w:rPr>
          <w:t>glavny.tv</w:t>
        </w:r>
        <w:proofErr w:type="spellEnd"/>
        <w:r w:rsidR="00131F14" w:rsidRPr="00131F14">
          <w:rPr>
            <w:rFonts w:ascii="Arial" w:eastAsia="Arial" w:hAnsi="Arial" w:cs="Arial"/>
            <w:color w:val="0000FF"/>
            <w:sz w:val="22"/>
            <w:szCs w:val="22"/>
            <w:u w:val="single"/>
            <w:shd w:val="clear" w:color="auto" w:fill="FFFFFF"/>
          </w:rPr>
          <w:t>), Смоленск,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lang w:val="en-US"/>
        </w:rPr>
      </w:pPr>
      <w:hyperlink r:id="rId59" w:history="1">
        <w:r w:rsidR="00131F14" w:rsidRPr="00131F14">
          <w:rPr>
            <w:rFonts w:ascii="Arial" w:eastAsia="Arial" w:hAnsi="Arial" w:cs="Arial"/>
            <w:color w:val="0000FF"/>
            <w:sz w:val="22"/>
            <w:szCs w:val="22"/>
            <w:u w:val="single"/>
            <w:shd w:val="clear" w:color="auto" w:fill="FFFFFF"/>
            <w:lang w:val="en-US"/>
          </w:rPr>
          <w:t xml:space="preserve">PANORAMA PRO (panoramapro.ru), </w:t>
        </w:r>
        <w:r w:rsidR="00131F14" w:rsidRPr="00131F14">
          <w:rPr>
            <w:rFonts w:ascii="Arial" w:eastAsia="Arial" w:hAnsi="Arial" w:cs="Arial"/>
            <w:color w:val="0000FF"/>
            <w:sz w:val="22"/>
            <w:szCs w:val="22"/>
            <w:u w:val="single"/>
            <w:shd w:val="clear" w:color="auto" w:fill="FFFFFF"/>
          </w:rPr>
          <w:t>Тверь</w:t>
        </w:r>
        <w:r w:rsidR="00131F14" w:rsidRPr="00131F14">
          <w:rPr>
            <w:rFonts w:ascii="Arial" w:eastAsia="Arial" w:hAnsi="Arial" w:cs="Arial"/>
            <w:color w:val="0000FF"/>
            <w:sz w:val="22"/>
            <w:szCs w:val="22"/>
            <w:u w:val="single"/>
            <w:shd w:val="clear" w:color="auto" w:fill="FFFFFF"/>
            <w:lang w:val="en-US"/>
          </w:rPr>
          <w:t xml:space="preserve">, 2 </w:t>
        </w:r>
        <w:r w:rsidR="00131F14" w:rsidRPr="00131F14">
          <w:rPr>
            <w:rFonts w:ascii="Arial" w:eastAsia="Arial" w:hAnsi="Arial" w:cs="Arial"/>
            <w:color w:val="0000FF"/>
            <w:sz w:val="22"/>
            <w:szCs w:val="22"/>
            <w:u w:val="single"/>
            <w:shd w:val="clear" w:color="auto" w:fill="FFFFFF"/>
          </w:rPr>
          <w:t>марта</w:t>
        </w:r>
        <w:r w:rsidR="00131F14" w:rsidRPr="00131F14">
          <w:rPr>
            <w:rFonts w:ascii="Arial" w:eastAsia="Arial" w:hAnsi="Arial" w:cs="Arial"/>
            <w:color w:val="0000FF"/>
            <w:sz w:val="22"/>
            <w:szCs w:val="22"/>
            <w:u w:val="single"/>
            <w:shd w:val="clear" w:color="auto" w:fill="FFFFFF"/>
            <w:lang w:val="en-US"/>
          </w:rPr>
          <w:t xml:space="preserve">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0" w:history="1">
        <w:r w:rsidR="00131F14" w:rsidRPr="00131F14">
          <w:rPr>
            <w:rFonts w:ascii="Arial" w:eastAsia="Arial" w:hAnsi="Arial" w:cs="Arial"/>
            <w:color w:val="0000FF"/>
            <w:sz w:val="22"/>
            <w:szCs w:val="22"/>
            <w:u w:val="single"/>
            <w:shd w:val="clear" w:color="auto" w:fill="FFFFFF"/>
          </w:rPr>
          <w:t>ВОТ! (vot69.ru), Тверь,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1" w:history="1">
        <w:r w:rsidR="00131F14" w:rsidRPr="00131F14">
          <w:rPr>
            <w:rFonts w:ascii="Arial" w:eastAsia="Arial" w:hAnsi="Arial" w:cs="Arial"/>
            <w:color w:val="0000FF"/>
            <w:sz w:val="22"/>
            <w:szCs w:val="22"/>
            <w:u w:val="single"/>
            <w:shd w:val="clear" w:color="auto" w:fill="FFFFFF"/>
          </w:rPr>
          <w:t>Караван Ярмарка (karavantver.ru), Тверь,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2" w:history="1">
        <w:r w:rsidR="00131F14" w:rsidRPr="00131F14">
          <w:rPr>
            <w:rFonts w:ascii="Arial" w:eastAsia="Arial" w:hAnsi="Arial" w:cs="Arial"/>
            <w:color w:val="0000FF"/>
            <w:sz w:val="22"/>
            <w:szCs w:val="22"/>
            <w:u w:val="single"/>
            <w:shd w:val="clear" w:color="auto" w:fill="FFFFFF"/>
          </w:rPr>
          <w:t>Кашинская газета (</w:t>
        </w:r>
        <w:proofErr w:type="spellStart"/>
        <w:r w:rsidR="00131F14" w:rsidRPr="00131F14">
          <w:rPr>
            <w:rFonts w:ascii="Arial" w:eastAsia="Arial" w:hAnsi="Arial" w:cs="Arial"/>
            <w:color w:val="0000FF"/>
            <w:sz w:val="22"/>
            <w:szCs w:val="22"/>
            <w:u w:val="single"/>
            <w:shd w:val="clear" w:color="auto" w:fill="FFFFFF"/>
          </w:rPr>
          <w:t>kashingazeta.ru</w:t>
        </w:r>
        <w:proofErr w:type="spellEnd"/>
        <w:r w:rsidR="00131F14" w:rsidRPr="00131F14">
          <w:rPr>
            <w:rFonts w:ascii="Arial" w:eastAsia="Arial" w:hAnsi="Arial" w:cs="Arial"/>
            <w:color w:val="0000FF"/>
            <w:sz w:val="22"/>
            <w:szCs w:val="22"/>
            <w:u w:val="single"/>
            <w:shd w:val="clear" w:color="auto" w:fill="FFFFFF"/>
          </w:rPr>
          <w:t>), Кашин,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3" w:history="1">
        <w:r w:rsidR="00131F14" w:rsidRPr="00131F14">
          <w:rPr>
            <w:rFonts w:ascii="Arial" w:eastAsia="Arial" w:hAnsi="Arial" w:cs="Arial"/>
            <w:color w:val="0000FF"/>
            <w:sz w:val="22"/>
            <w:szCs w:val="22"/>
            <w:u w:val="single"/>
            <w:shd w:val="clear" w:color="auto" w:fill="FFFFFF"/>
          </w:rPr>
          <w:t>Новоторжский вестник (</w:t>
        </w:r>
        <w:proofErr w:type="spellStart"/>
        <w:r w:rsidR="00131F14" w:rsidRPr="00131F14">
          <w:rPr>
            <w:rFonts w:ascii="Arial" w:eastAsia="Arial" w:hAnsi="Arial" w:cs="Arial"/>
            <w:color w:val="0000FF"/>
            <w:sz w:val="22"/>
            <w:szCs w:val="22"/>
            <w:u w:val="single"/>
            <w:shd w:val="clear" w:color="auto" w:fill="FFFFFF"/>
          </w:rPr>
          <w:t>nvestnik.ru</w:t>
        </w:r>
        <w:proofErr w:type="spellEnd"/>
        <w:r w:rsidR="00131F14" w:rsidRPr="00131F14">
          <w:rPr>
            <w:rFonts w:ascii="Arial" w:eastAsia="Arial" w:hAnsi="Arial" w:cs="Arial"/>
            <w:color w:val="0000FF"/>
            <w:sz w:val="22"/>
            <w:szCs w:val="22"/>
            <w:u w:val="single"/>
            <w:shd w:val="clear" w:color="auto" w:fill="FFFFFF"/>
          </w:rPr>
          <w:t>), Торжок,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4" w:history="1">
        <w:r w:rsidR="00131F14" w:rsidRPr="00131F14">
          <w:rPr>
            <w:rFonts w:ascii="Arial" w:eastAsia="Arial" w:hAnsi="Arial" w:cs="Arial"/>
            <w:color w:val="0000FF"/>
            <w:sz w:val="22"/>
            <w:szCs w:val="22"/>
            <w:u w:val="single"/>
            <w:shd w:val="clear" w:color="auto" w:fill="FFFFFF"/>
          </w:rPr>
          <w:t>Тверской проспект (</w:t>
        </w:r>
        <w:proofErr w:type="spellStart"/>
        <w:r w:rsidR="00131F14" w:rsidRPr="00131F14">
          <w:rPr>
            <w:rFonts w:ascii="Arial" w:eastAsia="Arial" w:hAnsi="Arial" w:cs="Arial"/>
            <w:color w:val="0000FF"/>
            <w:sz w:val="22"/>
            <w:szCs w:val="22"/>
            <w:u w:val="single"/>
            <w:shd w:val="clear" w:color="auto" w:fill="FFFFFF"/>
          </w:rPr>
          <w:t>tp.tver.ru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lang w:val="en-US"/>
        </w:rPr>
      </w:pPr>
      <w:hyperlink r:id="rId65" w:history="1">
        <w:r w:rsidR="00131F14" w:rsidRPr="00131F14">
          <w:rPr>
            <w:rFonts w:ascii="Arial" w:eastAsia="Arial" w:hAnsi="Arial" w:cs="Arial"/>
            <w:color w:val="0000FF"/>
            <w:sz w:val="22"/>
            <w:szCs w:val="22"/>
            <w:u w:val="single"/>
            <w:shd w:val="clear" w:color="auto" w:fill="FFFFFF"/>
            <w:lang w:val="en-US"/>
          </w:rPr>
          <w:t xml:space="preserve">PANORAMA PRO (panoramapro.ru), </w:t>
        </w:r>
        <w:r w:rsidR="00131F14" w:rsidRPr="00131F14">
          <w:rPr>
            <w:rFonts w:ascii="Arial" w:eastAsia="Arial" w:hAnsi="Arial" w:cs="Arial"/>
            <w:color w:val="0000FF"/>
            <w:sz w:val="22"/>
            <w:szCs w:val="22"/>
            <w:u w:val="single"/>
            <w:shd w:val="clear" w:color="auto" w:fill="FFFFFF"/>
          </w:rPr>
          <w:t>Тверь</w:t>
        </w:r>
        <w:r w:rsidR="00131F14" w:rsidRPr="00131F14">
          <w:rPr>
            <w:rFonts w:ascii="Arial" w:eastAsia="Arial" w:hAnsi="Arial" w:cs="Arial"/>
            <w:color w:val="0000FF"/>
            <w:sz w:val="22"/>
            <w:szCs w:val="22"/>
            <w:u w:val="single"/>
            <w:shd w:val="clear" w:color="auto" w:fill="FFFFFF"/>
            <w:lang w:val="en-US"/>
          </w:rPr>
          <w:t xml:space="preserve">, 2 </w:t>
        </w:r>
        <w:r w:rsidR="00131F14" w:rsidRPr="00131F14">
          <w:rPr>
            <w:rFonts w:ascii="Arial" w:eastAsia="Arial" w:hAnsi="Arial" w:cs="Arial"/>
            <w:color w:val="0000FF"/>
            <w:sz w:val="22"/>
            <w:szCs w:val="22"/>
            <w:u w:val="single"/>
            <w:shd w:val="clear" w:color="auto" w:fill="FFFFFF"/>
          </w:rPr>
          <w:t>марта</w:t>
        </w:r>
        <w:r w:rsidR="00131F14" w:rsidRPr="00131F14">
          <w:rPr>
            <w:rFonts w:ascii="Arial" w:eastAsia="Arial" w:hAnsi="Arial" w:cs="Arial"/>
            <w:color w:val="0000FF"/>
            <w:sz w:val="22"/>
            <w:szCs w:val="22"/>
            <w:u w:val="single"/>
            <w:shd w:val="clear" w:color="auto" w:fill="FFFFFF"/>
            <w:lang w:val="en-US"/>
          </w:rPr>
          <w:t xml:space="preserve">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lang w:val="en-US"/>
        </w:rPr>
      </w:pPr>
      <w:hyperlink r:id="rId66" w:history="1">
        <w:r w:rsidR="00131F14" w:rsidRPr="00131F14">
          <w:rPr>
            <w:rFonts w:ascii="Arial" w:eastAsia="Arial" w:hAnsi="Arial" w:cs="Arial"/>
            <w:color w:val="0000FF"/>
            <w:sz w:val="22"/>
            <w:szCs w:val="22"/>
            <w:u w:val="single"/>
            <w:shd w:val="clear" w:color="auto" w:fill="FFFFFF"/>
            <w:lang w:val="en-US"/>
          </w:rPr>
          <w:t xml:space="preserve">PANORAMA PRO (panoramapro.ru), </w:t>
        </w:r>
        <w:r w:rsidR="00131F14" w:rsidRPr="00131F14">
          <w:rPr>
            <w:rFonts w:ascii="Arial" w:eastAsia="Arial" w:hAnsi="Arial" w:cs="Arial"/>
            <w:color w:val="0000FF"/>
            <w:sz w:val="22"/>
            <w:szCs w:val="22"/>
            <w:u w:val="single"/>
            <w:shd w:val="clear" w:color="auto" w:fill="FFFFFF"/>
          </w:rPr>
          <w:t>Тверь</w:t>
        </w:r>
        <w:r w:rsidR="00131F14" w:rsidRPr="00131F14">
          <w:rPr>
            <w:rFonts w:ascii="Arial" w:eastAsia="Arial" w:hAnsi="Arial" w:cs="Arial"/>
            <w:color w:val="0000FF"/>
            <w:sz w:val="22"/>
            <w:szCs w:val="22"/>
            <w:u w:val="single"/>
            <w:shd w:val="clear" w:color="auto" w:fill="FFFFFF"/>
            <w:lang w:val="en-US"/>
          </w:rPr>
          <w:t xml:space="preserve">, 2 </w:t>
        </w:r>
        <w:r w:rsidR="00131F14" w:rsidRPr="00131F14">
          <w:rPr>
            <w:rFonts w:ascii="Arial" w:eastAsia="Arial" w:hAnsi="Arial" w:cs="Arial"/>
            <w:color w:val="0000FF"/>
            <w:sz w:val="22"/>
            <w:szCs w:val="22"/>
            <w:u w:val="single"/>
            <w:shd w:val="clear" w:color="auto" w:fill="FFFFFF"/>
          </w:rPr>
          <w:t>марта</w:t>
        </w:r>
        <w:r w:rsidR="00131F14" w:rsidRPr="00131F14">
          <w:rPr>
            <w:rFonts w:ascii="Arial" w:eastAsia="Arial" w:hAnsi="Arial" w:cs="Arial"/>
            <w:color w:val="0000FF"/>
            <w:sz w:val="22"/>
            <w:szCs w:val="22"/>
            <w:u w:val="single"/>
            <w:shd w:val="clear" w:color="auto" w:fill="FFFFFF"/>
            <w:lang w:val="en-US"/>
          </w:rPr>
          <w:t xml:space="preserve">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7" w:history="1">
        <w:r w:rsidR="00131F14" w:rsidRPr="00131F14">
          <w:rPr>
            <w:rFonts w:ascii="Arial" w:eastAsia="Arial" w:hAnsi="Arial" w:cs="Arial"/>
            <w:color w:val="0000FF"/>
            <w:sz w:val="22"/>
            <w:szCs w:val="22"/>
            <w:u w:val="single"/>
            <w:shd w:val="clear" w:color="auto" w:fill="FFFFFF"/>
          </w:rPr>
          <w:t>Старицкий вестник (</w:t>
        </w:r>
        <w:proofErr w:type="spellStart"/>
        <w:r w:rsidR="00131F14" w:rsidRPr="00131F14">
          <w:rPr>
            <w:rFonts w:ascii="Arial" w:eastAsia="Arial" w:hAnsi="Arial" w:cs="Arial"/>
            <w:color w:val="0000FF"/>
            <w:sz w:val="22"/>
            <w:szCs w:val="22"/>
            <w:u w:val="single"/>
            <w:shd w:val="clear" w:color="auto" w:fill="FFFFFF"/>
          </w:rPr>
          <w:t>st-vestnik.ru</w:t>
        </w:r>
        <w:proofErr w:type="spellEnd"/>
        <w:r w:rsidR="00131F14" w:rsidRPr="00131F14">
          <w:rPr>
            <w:rFonts w:ascii="Arial" w:eastAsia="Arial" w:hAnsi="Arial" w:cs="Arial"/>
            <w:color w:val="0000FF"/>
            <w:sz w:val="22"/>
            <w:szCs w:val="22"/>
            <w:u w:val="single"/>
            <w:shd w:val="clear" w:color="auto" w:fill="FFFFFF"/>
          </w:rPr>
          <w:t>), Старица,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8" w:history="1">
        <w:r w:rsidR="00131F14" w:rsidRPr="00131F14">
          <w:rPr>
            <w:rFonts w:ascii="Arial" w:eastAsia="Arial" w:hAnsi="Arial" w:cs="Arial"/>
            <w:color w:val="0000FF"/>
            <w:sz w:val="22"/>
            <w:szCs w:val="22"/>
            <w:u w:val="single"/>
            <w:shd w:val="clear" w:color="auto" w:fill="FFFFFF"/>
          </w:rPr>
          <w:t>Молоковский край (</w:t>
        </w:r>
        <w:proofErr w:type="spellStart"/>
        <w:r w:rsidR="00131F14" w:rsidRPr="00131F14">
          <w:rPr>
            <w:rFonts w:ascii="Arial" w:eastAsia="Arial" w:hAnsi="Arial" w:cs="Arial"/>
            <w:color w:val="0000FF"/>
            <w:sz w:val="22"/>
            <w:szCs w:val="22"/>
            <w:u w:val="single"/>
            <w:shd w:val="clear" w:color="auto" w:fill="FFFFFF"/>
          </w:rPr>
          <w:t>молоковскийкрай</w:t>
        </w:r>
        <w:proofErr w:type="spellEnd"/>
        <w:r w:rsidR="00131F14" w:rsidRPr="00131F14">
          <w:rPr>
            <w:rFonts w:ascii="Arial" w:eastAsia="Arial" w:hAnsi="Arial" w:cs="Arial"/>
            <w:color w:val="0000FF"/>
            <w:sz w:val="22"/>
            <w:szCs w:val="22"/>
            <w:u w:val="single"/>
            <w:shd w:val="clear" w:color="auto" w:fill="FFFFFF"/>
          </w:rPr>
          <w:t>), п. Молоково,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9" w:history="1">
        <w:proofErr w:type="spellStart"/>
        <w:r w:rsidR="00131F14" w:rsidRPr="00131F14">
          <w:rPr>
            <w:rFonts w:ascii="Arial" w:eastAsia="Arial" w:hAnsi="Arial" w:cs="Arial"/>
            <w:color w:val="0000FF"/>
            <w:sz w:val="22"/>
            <w:szCs w:val="22"/>
            <w:u w:val="single"/>
            <w:shd w:val="clear" w:color="auto" w:fill="FFFFFF"/>
          </w:rPr>
          <w:t>TvTver.ru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0" w:history="1">
        <w:r w:rsidR="00131F14" w:rsidRPr="00131F14">
          <w:rPr>
            <w:rFonts w:ascii="Arial" w:eastAsia="Arial" w:hAnsi="Arial" w:cs="Arial"/>
            <w:color w:val="0000FF"/>
            <w:sz w:val="22"/>
            <w:szCs w:val="22"/>
            <w:u w:val="single"/>
            <w:shd w:val="clear" w:color="auto" w:fill="FFFFFF"/>
          </w:rPr>
          <w:t>Край справедливости (ks-region69.com), Тверь,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1" w:history="1">
        <w:proofErr w:type="gramStart"/>
        <w:r w:rsidR="00131F14" w:rsidRPr="00131F14">
          <w:rPr>
            <w:rFonts w:ascii="Arial" w:eastAsia="Arial" w:hAnsi="Arial" w:cs="Arial"/>
            <w:color w:val="0000FF"/>
            <w:sz w:val="22"/>
            <w:szCs w:val="22"/>
            <w:u w:val="single"/>
            <w:shd w:val="clear" w:color="auto" w:fill="FFFFFF"/>
          </w:rPr>
          <w:t>Комсомольская</w:t>
        </w:r>
        <w:proofErr w:type="gramEnd"/>
        <w:r w:rsidR="00131F14" w:rsidRPr="00131F14">
          <w:rPr>
            <w:rFonts w:ascii="Arial" w:eastAsia="Arial" w:hAnsi="Arial" w:cs="Arial"/>
            <w:color w:val="0000FF"/>
            <w:sz w:val="22"/>
            <w:szCs w:val="22"/>
            <w:u w:val="single"/>
            <w:shd w:val="clear" w:color="auto" w:fill="FFFFFF"/>
          </w:rPr>
          <w:t xml:space="preserve"> правда (</w:t>
        </w:r>
        <w:proofErr w:type="spellStart"/>
        <w:r w:rsidR="00131F14" w:rsidRPr="00131F14">
          <w:rPr>
            <w:rFonts w:ascii="Arial" w:eastAsia="Arial" w:hAnsi="Arial" w:cs="Arial"/>
            <w:color w:val="0000FF"/>
            <w:sz w:val="22"/>
            <w:szCs w:val="22"/>
            <w:u w:val="single"/>
            <w:shd w:val="clear" w:color="auto" w:fill="FFFFFF"/>
          </w:rPr>
          <w:t>tver.kp.ru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2" w:history="1">
        <w:proofErr w:type="gramStart"/>
        <w:r w:rsidR="00131F14" w:rsidRPr="00131F14">
          <w:rPr>
            <w:rFonts w:ascii="Arial" w:eastAsia="Arial" w:hAnsi="Arial" w:cs="Arial"/>
            <w:color w:val="0000FF"/>
            <w:sz w:val="22"/>
            <w:szCs w:val="22"/>
            <w:u w:val="single"/>
            <w:shd w:val="clear" w:color="auto" w:fill="FFFFFF"/>
          </w:rPr>
          <w:t>Бельская</w:t>
        </w:r>
        <w:proofErr w:type="gramEnd"/>
        <w:r w:rsidR="00131F14" w:rsidRPr="00131F14">
          <w:rPr>
            <w:rFonts w:ascii="Arial" w:eastAsia="Arial" w:hAnsi="Arial" w:cs="Arial"/>
            <w:color w:val="0000FF"/>
            <w:sz w:val="22"/>
            <w:szCs w:val="22"/>
            <w:u w:val="single"/>
            <w:shd w:val="clear" w:color="auto" w:fill="FFFFFF"/>
          </w:rPr>
          <w:t xml:space="preserve"> правда (</w:t>
        </w:r>
        <w:proofErr w:type="spellStart"/>
        <w:r w:rsidR="00131F14" w:rsidRPr="00131F14">
          <w:rPr>
            <w:rFonts w:ascii="Arial" w:eastAsia="Arial" w:hAnsi="Arial" w:cs="Arial"/>
            <w:color w:val="0000FF"/>
            <w:sz w:val="22"/>
            <w:szCs w:val="22"/>
            <w:u w:val="single"/>
            <w:shd w:val="clear" w:color="auto" w:fill="FFFFFF"/>
          </w:rPr>
          <w:t>бельскаяправда</w:t>
        </w:r>
        <w:proofErr w:type="spellEnd"/>
        <w:r w:rsidR="00131F14" w:rsidRPr="00131F14">
          <w:rPr>
            <w:rFonts w:ascii="Arial" w:eastAsia="Arial" w:hAnsi="Arial" w:cs="Arial"/>
            <w:color w:val="0000FF"/>
            <w:sz w:val="22"/>
            <w:szCs w:val="22"/>
            <w:u w:val="single"/>
            <w:shd w:val="clear" w:color="auto" w:fill="FFFFFF"/>
          </w:rPr>
          <w:t>), Белый,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3" w:history="1">
        <w:r w:rsidR="00131F14" w:rsidRPr="00131F14">
          <w:rPr>
            <w:rFonts w:ascii="Arial" w:eastAsia="Arial" w:hAnsi="Arial" w:cs="Arial"/>
            <w:color w:val="0000FF"/>
            <w:sz w:val="22"/>
            <w:szCs w:val="22"/>
            <w:u w:val="single"/>
            <w:shd w:val="clear" w:color="auto" w:fill="FFFFFF"/>
          </w:rPr>
          <w:t>Сандовские вести (</w:t>
        </w:r>
        <w:proofErr w:type="spellStart"/>
        <w:r w:rsidR="00131F14" w:rsidRPr="00131F14">
          <w:rPr>
            <w:rFonts w:ascii="Arial" w:eastAsia="Arial" w:hAnsi="Arial" w:cs="Arial"/>
            <w:color w:val="0000FF"/>
            <w:sz w:val="22"/>
            <w:szCs w:val="22"/>
            <w:u w:val="single"/>
            <w:shd w:val="clear" w:color="auto" w:fill="FFFFFF"/>
          </w:rPr>
          <w:t>сандовскиевести</w:t>
        </w:r>
        <w:proofErr w:type="spellEnd"/>
        <w:r w:rsidR="00131F14" w:rsidRPr="00131F14">
          <w:rPr>
            <w:rFonts w:ascii="Arial" w:eastAsia="Arial" w:hAnsi="Arial" w:cs="Arial"/>
            <w:color w:val="0000FF"/>
            <w:sz w:val="22"/>
            <w:szCs w:val="22"/>
            <w:u w:val="single"/>
            <w:shd w:val="clear" w:color="auto" w:fill="FFFFFF"/>
          </w:rPr>
          <w:t>), п.г.т. Сандово,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4" w:history="1">
        <w:r w:rsidR="00131F14" w:rsidRPr="00131F14">
          <w:rPr>
            <w:rFonts w:ascii="Arial" w:eastAsia="Arial" w:hAnsi="Arial" w:cs="Arial"/>
            <w:color w:val="0000FF"/>
            <w:sz w:val="22"/>
            <w:szCs w:val="22"/>
            <w:u w:val="single"/>
            <w:shd w:val="clear" w:color="auto" w:fill="FFFFFF"/>
          </w:rPr>
          <w:t>Tverigrad.ru, Тверь,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5" w:history="1">
        <w:r w:rsidR="00131F14" w:rsidRPr="00131F14">
          <w:rPr>
            <w:rFonts w:ascii="Arial" w:eastAsia="Arial" w:hAnsi="Arial" w:cs="Arial"/>
            <w:color w:val="0000FF"/>
            <w:sz w:val="22"/>
            <w:szCs w:val="22"/>
            <w:u w:val="single"/>
            <w:shd w:val="clear" w:color="auto" w:fill="FFFFFF"/>
          </w:rPr>
          <w:t>Наша жизнь (</w:t>
        </w:r>
        <w:proofErr w:type="spellStart"/>
        <w:r w:rsidR="00131F14" w:rsidRPr="00131F14">
          <w:rPr>
            <w:rFonts w:ascii="Arial" w:eastAsia="Arial" w:hAnsi="Arial" w:cs="Arial"/>
            <w:color w:val="0000FF"/>
            <w:sz w:val="22"/>
            <w:szCs w:val="22"/>
            <w:u w:val="single"/>
            <w:shd w:val="clear" w:color="auto" w:fill="FFFFFF"/>
          </w:rPr>
          <w:t>нашажизнь</w:t>
        </w:r>
        <w:proofErr w:type="spellEnd"/>
        <w:r w:rsidR="00131F14" w:rsidRPr="00131F14">
          <w:rPr>
            <w:rFonts w:ascii="Arial" w:eastAsia="Arial" w:hAnsi="Arial" w:cs="Arial"/>
            <w:color w:val="0000FF"/>
            <w:sz w:val="22"/>
            <w:szCs w:val="22"/>
            <w:u w:val="single"/>
            <w:shd w:val="clear" w:color="auto" w:fill="FFFFFF"/>
          </w:rPr>
          <w:t>), Лихославль,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6" w:history="1">
        <w:r w:rsidR="00131F14" w:rsidRPr="00131F14">
          <w:rPr>
            <w:rFonts w:ascii="Arial" w:eastAsia="Arial" w:hAnsi="Arial" w:cs="Arial"/>
            <w:color w:val="0000FF"/>
            <w:sz w:val="22"/>
            <w:szCs w:val="22"/>
            <w:u w:val="single"/>
            <w:shd w:val="clear" w:color="auto" w:fill="FFFFFF"/>
          </w:rPr>
          <w:t>Тверь (</w:t>
        </w:r>
        <w:proofErr w:type="spellStart"/>
        <w:r w:rsidR="00131F14" w:rsidRPr="00131F14">
          <w:rPr>
            <w:rFonts w:ascii="Arial" w:eastAsia="Arial" w:hAnsi="Arial" w:cs="Arial"/>
            <w:color w:val="0000FF"/>
            <w:sz w:val="22"/>
            <w:szCs w:val="22"/>
            <w:u w:val="single"/>
            <w:shd w:val="clear" w:color="auto" w:fill="FFFFFF"/>
          </w:rPr>
          <w:t>toptver.ru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7" w:history="1">
        <w:proofErr w:type="gramStart"/>
        <w:r w:rsidR="00131F14" w:rsidRPr="00131F14">
          <w:rPr>
            <w:rFonts w:ascii="Arial" w:eastAsia="Arial" w:hAnsi="Arial" w:cs="Arial"/>
            <w:color w:val="0000FF"/>
            <w:sz w:val="22"/>
            <w:szCs w:val="22"/>
            <w:u w:val="single"/>
            <w:shd w:val="clear" w:color="auto" w:fill="FFFFFF"/>
          </w:rPr>
          <w:t>Лесной</w:t>
        </w:r>
        <w:proofErr w:type="gramEnd"/>
        <w:r w:rsidR="00131F14" w:rsidRPr="00131F14">
          <w:rPr>
            <w:rFonts w:ascii="Arial" w:eastAsia="Arial" w:hAnsi="Arial" w:cs="Arial"/>
            <w:color w:val="0000FF"/>
            <w:sz w:val="22"/>
            <w:szCs w:val="22"/>
            <w:u w:val="single"/>
            <w:shd w:val="clear" w:color="auto" w:fill="FFFFFF"/>
          </w:rPr>
          <w:t xml:space="preserve"> вестник (</w:t>
        </w:r>
        <w:proofErr w:type="spellStart"/>
        <w:r w:rsidR="00131F14" w:rsidRPr="00131F14">
          <w:rPr>
            <w:rFonts w:ascii="Arial" w:eastAsia="Arial" w:hAnsi="Arial" w:cs="Arial"/>
            <w:color w:val="0000FF"/>
            <w:sz w:val="22"/>
            <w:szCs w:val="22"/>
            <w:u w:val="single"/>
            <w:shd w:val="clear" w:color="auto" w:fill="FFFFFF"/>
          </w:rPr>
          <w:t>леснойвестник</w:t>
        </w:r>
        <w:proofErr w:type="spellEnd"/>
        <w:r w:rsidR="00131F14" w:rsidRPr="00131F14">
          <w:rPr>
            <w:rFonts w:ascii="Arial" w:eastAsia="Arial" w:hAnsi="Arial" w:cs="Arial"/>
            <w:color w:val="0000FF"/>
            <w:sz w:val="22"/>
            <w:szCs w:val="22"/>
            <w:u w:val="single"/>
            <w:shd w:val="clear" w:color="auto" w:fill="FFFFFF"/>
          </w:rPr>
          <w:t>), с. Лесное (Тверская обл.),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8" w:history="1">
        <w:r w:rsidR="00131F14" w:rsidRPr="00131F14">
          <w:rPr>
            <w:rFonts w:ascii="Arial" w:eastAsia="Arial" w:hAnsi="Arial" w:cs="Arial"/>
            <w:color w:val="0000FF"/>
            <w:sz w:val="22"/>
            <w:szCs w:val="22"/>
            <w:u w:val="single"/>
            <w:shd w:val="clear" w:color="auto" w:fill="FFFFFF"/>
          </w:rPr>
          <w:t>Авангард (авангард), Западная Двина,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9" w:history="1">
        <w:r w:rsidR="00131F14" w:rsidRPr="00131F14">
          <w:rPr>
            <w:rFonts w:ascii="Arial" w:eastAsia="Arial" w:hAnsi="Arial" w:cs="Arial"/>
            <w:color w:val="0000FF"/>
            <w:sz w:val="22"/>
            <w:szCs w:val="22"/>
            <w:u w:val="single"/>
            <w:shd w:val="clear" w:color="auto" w:fill="FFFFFF"/>
          </w:rPr>
          <w:t>Андреапольские вести (</w:t>
        </w:r>
        <w:proofErr w:type="spellStart"/>
        <w:r w:rsidR="00131F14" w:rsidRPr="00131F14">
          <w:rPr>
            <w:rFonts w:ascii="Arial" w:eastAsia="Arial" w:hAnsi="Arial" w:cs="Arial"/>
            <w:color w:val="0000FF"/>
            <w:sz w:val="22"/>
            <w:szCs w:val="22"/>
            <w:u w:val="single"/>
            <w:shd w:val="clear" w:color="auto" w:fill="FFFFFF"/>
          </w:rPr>
          <w:t>андреапольскиевести</w:t>
        </w:r>
        <w:proofErr w:type="spellEnd"/>
        <w:r w:rsidR="00131F14" w:rsidRPr="00131F14">
          <w:rPr>
            <w:rFonts w:ascii="Arial" w:eastAsia="Arial" w:hAnsi="Arial" w:cs="Arial"/>
            <w:color w:val="0000FF"/>
            <w:sz w:val="22"/>
            <w:szCs w:val="22"/>
            <w:u w:val="single"/>
            <w:shd w:val="clear" w:color="auto" w:fill="FFFFFF"/>
          </w:rPr>
          <w:t>), Андреаполь,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0" w:history="1">
        <w:proofErr w:type="gramStart"/>
        <w:r w:rsidR="00131F14" w:rsidRPr="00131F14">
          <w:rPr>
            <w:rFonts w:ascii="Arial" w:eastAsia="Arial" w:hAnsi="Arial" w:cs="Arial"/>
            <w:color w:val="0000FF"/>
            <w:sz w:val="22"/>
            <w:szCs w:val="22"/>
            <w:u w:val="single"/>
            <w:shd w:val="clear" w:color="auto" w:fill="FFFFFF"/>
          </w:rPr>
          <w:t>Вышневолоцкая</w:t>
        </w:r>
        <w:proofErr w:type="gramEnd"/>
        <w:r w:rsidR="00131F14" w:rsidRPr="00131F14">
          <w:rPr>
            <w:rFonts w:ascii="Arial" w:eastAsia="Arial" w:hAnsi="Arial" w:cs="Arial"/>
            <w:color w:val="0000FF"/>
            <w:sz w:val="22"/>
            <w:szCs w:val="22"/>
            <w:u w:val="single"/>
            <w:shd w:val="clear" w:color="auto" w:fill="FFFFFF"/>
          </w:rPr>
          <w:t xml:space="preserve"> правда (</w:t>
        </w:r>
        <w:proofErr w:type="spellStart"/>
        <w:r w:rsidR="00131F14" w:rsidRPr="00131F14">
          <w:rPr>
            <w:rFonts w:ascii="Arial" w:eastAsia="Arial" w:hAnsi="Arial" w:cs="Arial"/>
            <w:color w:val="0000FF"/>
            <w:sz w:val="22"/>
            <w:szCs w:val="22"/>
            <w:u w:val="single"/>
            <w:shd w:val="clear" w:color="auto" w:fill="FFFFFF"/>
          </w:rPr>
          <w:t>вышневолоцкаяправда</w:t>
        </w:r>
        <w:proofErr w:type="spellEnd"/>
        <w:r w:rsidR="00131F14" w:rsidRPr="00131F14">
          <w:rPr>
            <w:rFonts w:ascii="Arial" w:eastAsia="Arial" w:hAnsi="Arial" w:cs="Arial"/>
            <w:color w:val="0000FF"/>
            <w:sz w:val="22"/>
            <w:szCs w:val="22"/>
            <w:u w:val="single"/>
            <w:shd w:val="clear" w:color="auto" w:fill="FFFFFF"/>
          </w:rPr>
          <w:t>), п.г.т. Жарковский,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1" w:history="1">
        <w:r w:rsidR="00131F14" w:rsidRPr="00131F14">
          <w:rPr>
            <w:rFonts w:ascii="Arial" w:eastAsia="Arial" w:hAnsi="Arial" w:cs="Arial"/>
            <w:color w:val="0000FF"/>
            <w:sz w:val="22"/>
            <w:szCs w:val="22"/>
            <w:u w:val="single"/>
            <w:shd w:val="clear" w:color="auto" w:fill="FFFFFF"/>
          </w:rPr>
          <w:t>Спировские известия (</w:t>
        </w:r>
        <w:proofErr w:type="spellStart"/>
        <w:r w:rsidR="00131F14" w:rsidRPr="00131F14">
          <w:rPr>
            <w:rFonts w:ascii="Arial" w:eastAsia="Arial" w:hAnsi="Arial" w:cs="Arial"/>
            <w:color w:val="0000FF"/>
            <w:sz w:val="22"/>
            <w:szCs w:val="22"/>
            <w:u w:val="single"/>
            <w:shd w:val="clear" w:color="auto" w:fill="FFFFFF"/>
          </w:rPr>
          <w:t>спировскиеизвестия</w:t>
        </w:r>
        <w:proofErr w:type="spellEnd"/>
        <w:r w:rsidR="00131F14" w:rsidRPr="00131F14">
          <w:rPr>
            <w:rFonts w:ascii="Arial" w:eastAsia="Arial" w:hAnsi="Arial" w:cs="Arial"/>
            <w:color w:val="0000FF"/>
            <w:sz w:val="22"/>
            <w:szCs w:val="22"/>
            <w:u w:val="single"/>
            <w:shd w:val="clear" w:color="auto" w:fill="FFFFFF"/>
          </w:rPr>
          <w:t>), п. Спирово,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2" w:history="1">
        <w:r w:rsidR="00131F14" w:rsidRPr="00131F14">
          <w:rPr>
            <w:rFonts w:ascii="Arial" w:eastAsia="Arial" w:hAnsi="Arial" w:cs="Arial"/>
            <w:color w:val="0000FF"/>
            <w:sz w:val="22"/>
            <w:szCs w:val="22"/>
            <w:u w:val="single"/>
            <w:shd w:val="clear" w:color="auto" w:fill="FFFFFF"/>
          </w:rPr>
          <w:t>Вперед (вперед), Калязин,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3" w:history="1">
        <w:r w:rsidR="00131F14" w:rsidRPr="00131F14">
          <w:rPr>
            <w:rFonts w:ascii="Arial" w:eastAsia="Arial" w:hAnsi="Arial" w:cs="Arial"/>
            <w:color w:val="0000FF"/>
            <w:sz w:val="22"/>
            <w:szCs w:val="22"/>
            <w:u w:val="single"/>
            <w:shd w:val="clear" w:color="auto" w:fill="FFFFFF"/>
          </w:rPr>
          <w:t>Коммунар (коммунар), п. Фирово,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4" w:history="1">
        <w:r w:rsidR="00131F14" w:rsidRPr="00131F14">
          <w:rPr>
            <w:rFonts w:ascii="Arial" w:eastAsia="Arial" w:hAnsi="Arial" w:cs="Arial"/>
            <w:color w:val="0000FF"/>
            <w:sz w:val="22"/>
            <w:szCs w:val="22"/>
            <w:u w:val="single"/>
            <w:shd w:val="clear" w:color="auto" w:fill="FFFFFF"/>
          </w:rPr>
          <w:t>Жарковский вестник (</w:t>
        </w:r>
        <w:proofErr w:type="spellStart"/>
        <w:r w:rsidR="00131F14" w:rsidRPr="00131F14">
          <w:rPr>
            <w:rFonts w:ascii="Arial" w:eastAsia="Arial" w:hAnsi="Arial" w:cs="Arial"/>
            <w:color w:val="0000FF"/>
            <w:sz w:val="22"/>
            <w:szCs w:val="22"/>
            <w:u w:val="single"/>
            <w:shd w:val="clear" w:color="auto" w:fill="FFFFFF"/>
          </w:rPr>
          <w:t>жарковскийвестник</w:t>
        </w:r>
        <w:proofErr w:type="spellEnd"/>
        <w:r w:rsidR="00131F14" w:rsidRPr="00131F14">
          <w:rPr>
            <w:rFonts w:ascii="Arial" w:eastAsia="Arial" w:hAnsi="Arial" w:cs="Arial"/>
            <w:color w:val="0000FF"/>
            <w:sz w:val="22"/>
            <w:szCs w:val="22"/>
            <w:u w:val="single"/>
            <w:shd w:val="clear" w:color="auto" w:fill="FFFFFF"/>
          </w:rPr>
          <w:t>), п.г.т. Жарковский,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5" w:history="1">
        <w:r w:rsidR="00131F14" w:rsidRPr="00131F14">
          <w:rPr>
            <w:rFonts w:ascii="Arial" w:eastAsia="Arial" w:hAnsi="Arial" w:cs="Arial"/>
            <w:color w:val="0000FF"/>
            <w:sz w:val="22"/>
            <w:szCs w:val="22"/>
            <w:u w:val="single"/>
            <w:shd w:val="clear" w:color="auto" w:fill="FFFFFF"/>
          </w:rPr>
          <w:t>Родная земля (</w:t>
        </w:r>
        <w:proofErr w:type="spellStart"/>
        <w:r w:rsidR="00131F14" w:rsidRPr="00131F14">
          <w:rPr>
            <w:rFonts w:ascii="Arial" w:eastAsia="Arial" w:hAnsi="Arial" w:cs="Arial"/>
            <w:color w:val="0000FF"/>
            <w:sz w:val="22"/>
            <w:szCs w:val="22"/>
            <w:u w:val="single"/>
            <w:shd w:val="clear" w:color="auto" w:fill="FFFFFF"/>
          </w:rPr>
          <w:t>r-zemlya.ru</w:t>
        </w:r>
        <w:proofErr w:type="spellEnd"/>
        <w:r w:rsidR="00131F14" w:rsidRPr="00131F14">
          <w:rPr>
            <w:rFonts w:ascii="Arial" w:eastAsia="Arial" w:hAnsi="Arial" w:cs="Arial"/>
            <w:color w:val="0000FF"/>
            <w:sz w:val="22"/>
            <w:szCs w:val="22"/>
            <w:u w:val="single"/>
            <w:shd w:val="clear" w:color="auto" w:fill="FFFFFF"/>
          </w:rPr>
          <w:t>), п. Рамешки,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6" w:history="1">
        <w:r w:rsidR="00131F14" w:rsidRPr="00131F14">
          <w:rPr>
            <w:rFonts w:ascii="Arial" w:eastAsia="Arial" w:hAnsi="Arial" w:cs="Arial"/>
            <w:color w:val="0000FF"/>
            <w:sz w:val="22"/>
            <w:szCs w:val="22"/>
            <w:u w:val="single"/>
            <w:shd w:val="clear" w:color="auto" w:fill="FFFFFF"/>
          </w:rPr>
          <w:t>Новая жизнь (</w:t>
        </w:r>
        <w:proofErr w:type="spellStart"/>
        <w:r w:rsidR="00131F14" w:rsidRPr="00131F14">
          <w:rPr>
            <w:rFonts w:ascii="Arial" w:eastAsia="Arial" w:hAnsi="Arial" w:cs="Arial"/>
            <w:color w:val="0000FF"/>
            <w:sz w:val="22"/>
            <w:szCs w:val="22"/>
            <w:u w:val="single"/>
            <w:shd w:val="clear" w:color="auto" w:fill="FFFFFF"/>
          </w:rPr>
          <w:t>новаяжизнь</w:t>
        </w:r>
        <w:proofErr w:type="spellEnd"/>
        <w:r w:rsidR="00131F14" w:rsidRPr="00131F14">
          <w:rPr>
            <w:rFonts w:ascii="Arial" w:eastAsia="Arial" w:hAnsi="Arial" w:cs="Arial"/>
            <w:color w:val="0000FF"/>
            <w:sz w:val="22"/>
            <w:szCs w:val="22"/>
            <w:u w:val="single"/>
            <w:shd w:val="clear" w:color="auto" w:fill="FFFFFF"/>
          </w:rPr>
          <w:t>), Бологое,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7" w:history="1">
        <w:r w:rsidR="00131F14" w:rsidRPr="00131F14">
          <w:rPr>
            <w:rFonts w:ascii="Arial" w:eastAsia="Arial" w:hAnsi="Arial" w:cs="Arial"/>
            <w:color w:val="0000FF"/>
            <w:sz w:val="22"/>
            <w:szCs w:val="22"/>
            <w:u w:val="single"/>
            <w:shd w:val="clear" w:color="auto" w:fill="FFFFFF"/>
          </w:rPr>
          <w:t>Тверская жизнь (tverlife.ru), Тверь,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8" w:history="1">
        <w:proofErr w:type="gramStart"/>
        <w:r w:rsidR="00131F14" w:rsidRPr="00131F14">
          <w:rPr>
            <w:rFonts w:ascii="Arial" w:eastAsia="Arial" w:hAnsi="Arial" w:cs="Arial"/>
            <w:color w:val="0000FF"/>
            <w:sz w:val="22"/>
            <w:szCs w:val="22"/>
            <w:u w:val="single"/>
            <w:shd w:val="clear" w:color="auto" w:fill="FFFFFF"/>
          </w:rPr>
          <w:t>Кимрский</w:t>
        </w:r>
        <w:proofErr w:type="gramEnd"/>
        <w:r w:rsidR="00131F14" w:rsidRPr="00131F14">
          <w:rPr>
            <w:rFonts w:ascii="Arial" w:eastAsia="Arial" w:hAnsi="Arial" w:cs="Arial"/>
            <w:color w:val="0000FF"/>
            <w:sz w:val="22"/>
            <w:szCs w:val="22"/>
            <w:u w:val="single"/>
            <w:shd w:val="clear" w:color="auto" w:fill="FFFFFF"/>
          </w:rPr>
          <w:t xml:space="preserve"> вестник (</w:t>
        </w:r>
        <w:proofErr w:type="spellStart"/>
        <w:r w:rsidR="00131F14" w:rsidRPr="00131F14">
          <w:rPr>
            <w:rFonts w:ascii="Arial" w:eastAsia="Arial" w:hAnsi="Arial" w:cs="Arial"/>
            <w:color w:val="0000FF"/>
            <w:sz w:val="22"/>
            <w:szCs w:val="22"/>
            <w:u w:val="single"/>
            <w:shd w:val="clear" w:color="auto" w:fill="FFFFFF"/>
          </w:rPr>
          <w:t>kimvestnik.ru</w:t>
        </w:r>
        <w:proofErr w:type="spellEnd"/>
        <w:r w:rsidR="00131F14" w:rsidRPr="00131F14">
          <w:rPr>
            <w:rFonts w:ascii="Arial" w:eastAsia="Arial" w:hAnsi="Arial" w:cs="Arial"/>
            <w:color w:val="0000FF"/>
            <w:sz w:val="22"/>
            <w:szCs w:val="22"/>
            <w:u w:val="single"/>
            <w:shd w:val="clear" w:color="auto" w:fill="FFFFFF"/>
          </w:rPr>
          <w:t>), Кимры,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9" w:history="1">
        <w:r w:rsidR="00131F14" w:rsidRPr="00131F14">
          <w:rPr>
            <w:rFonts w:ascii="Arial" w:eastAsia="Arial" w:hAnsi="Arial" w:cs="Arial"/>
            <w:color w:val="0000FF"/>
            <w:sz w:val="22"/>
            <w:szCs w:val="22"/>
            <w:u w:val="single"/>
            <w:shd w:val="clear" w:color="auto" w:fill="FFFFFF"/>
          </w:rPr>
          <w:t>Тверское информационное агентство (</w:t>
        </w:r>
        <w:proofErr w:type="spellStart"/>
        <w:r w:rsidR="00131F14" w:rsidRPr="00131F14">
          <w:rPr>
            <w:rFonts w:ascii="Arial" w:eastAsia="Arial" w:hAnsi="Arial" w:cs="Arial"/>
            <w:color w:val="0000FF"/>
            <w:sz w:val="22"/>
            <w:szCs w:val="22"/>
            <w:u w:val="single"/>
            <w:shd w:val="clear" w:color="auto" w:fill="FFFFFF"/>
          </w:rPr>
          <w:t>tvernews.ru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0" w:history="1">
        <w:r w:rsidR="00131F14" w:rsidRPr="00131F14">
          <w:rPr>
            <w:rFonts w:ascii="Arial" w:eastAsia="Arial" w:hAnsi="Arial" w:cs="Arial"/>
            <w:color w:val="0000FF"/>
            <w:sz w:val="22"/>
            <w:szCs w:val="22"/>
            <w:u w:val="single"/>
            <w:shd w:val="clear" w:color="auto" w:fill="FFFFFF"/>
          </w:rPr>
          <w:t>Зубцовская жизнь (</w:t>
        </w:r>
        <w:proofErr w:type="spellStart"/>
        <w:r w:rsidR="00131F14" w:rsidRPr="00131F14">
          <w:rPr>
            <w:rFonts w:ascii="Arial" w:eastAsia="Arial" w:hAnsi="Arial" w:cs="Arial"/>
            <w:color w:val="0000FF"/>
            <w:sz w:val="22"/>
            <w:szCs w:val="22"/>
            <w:u w:val="single"/>
            <w:shd w:val="clear" w:color="auto" w:fill="FFFFFF"/>
          </w:rPr>
          <w:t>зубцовскаяжизнь</w:t>
        </w:r>
        <w:proofErr w:type="spellEnd"/>
        <w:r w:rsidR="00131F14" w:rsidRPr="00131F14">
          <w:rPr>
            <w:rFonts w:ascii="Arial" w:eastAsia="Arial" w:hAnsi="Arial" w:cs="Arial"/>
            <w:color w:val="0000FF"/>
            <w:sz w:val="22"/>
            <w:szCs w:val="22"/>
            <w:u w:val="single"/>
            <w:shd w:val="clear" w:color="auto" w:fill="FFFFFF"/>
          </w:rPr>
          <w:t>), Зубцов,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1" w:history="1">
        <w:r w:rsidR="00131F14" w:rsidRPr="00131F14">
          <w:rPr>
            <w:rFonts w:ascii="Arial" w:eastAsia="Arial" w:hAnsi="Arial" w:cs="Arial"/>
            <w:color w:val="0000FF"/>
            <w:sz w:val="22"/>
            <w:szCs w:val="22"/>
            <w:u w:val="single"/>
            <w:shd w:val="clear" w:color="auto" w:fill="FFFFFF"/>
          </w:rPr>
          <w:t>Знамя (</w:t>
        </w:r>
        <w:proofErr w:type="spellStart"/>
        <w:r w:rsidR="00131F14" w:rsidRPr="00131F14">
          <w:rPr>
            <w:rFonts w:ascii="Arial" w:eastAsia="Arial" w:hAnsi="Arial" w:cs="Arial"/>
            <w:color w:val="0000FF"/>
            <w:sz w:val="22"/>
            <w:szCs w:val="22"/>
            <w:u w:val="single"/>
            <w:shd w:val="clear" w:color="auto" w:fill="FFFFFF"/>
          </w:rPr>
          <w:t>kuvznama.ru</w:t>
        </w:r>
        <w:proofErr w:type="spellEnd"/>
        <w:r w:rsidR="00131F14" w:rsidRPr="00131F14">
          <w:rPr>
            <w:rFonts w:ascii="Arial" w:eastAsia="Arial" w:hAnsi="Arial" w:cs="Arial"/>
            <w:color w:val="0000FF"/>
            <w:sz w:val="22"/>
            <w:szCs w:val="22"/>
            <w:u w:val="single"/>
            <w:shd w:val="clear" w:color="auto" w:fill="FFFFFF"/>
          </w:rPr>
          <w:t>), Кувшиново,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2" w:history="1">
        <w:r w:rsidR="00131F14" w:rsidRPr="00131F14">
          <w:rPr>
            <w:rFonts w:ascii="Arial" w:eastAsia="Arial" w:hAnsi="Arial" w:cs="Arial"/>
            <w:color w:val="0000FF"/>
            <w:sz w:val="22"/>
            <w:szCs w:val="22"/>
            <w:u w:val="single"/>
            <w:shd w:val="clear" w:color="auto" w:fill="FFFFFF"/>
          </w:rPr>
          <w:t>Тверские ведомости (</w:t>
        </w:r>
        <w:proofErr w:type="spellStart"/>
        <w:r w:rsidR="00131F14" w:rsidRPr="00131F14">
          <w:rPr>
            <w:rFonts w:ascii="Arial" w:eastAsia="Arial" w:hAnsi="Arial" w:cs="Arial"/>
            <w:color w:val="0000FF"/>
            <w:sz w:val="22"/>
            <w:szCs w:val="22"/>
            <w:u w:val="single"/>
            <w:shd w:val="clear" w:color="auto" w:fill="FFFFFF"/>
          </w:rPr>
          <w:t>vedtver.ru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3" w:history="1">
        <w:r w:rsidR="00131F14" w:rsidRPr="00131F14">
          <w:rPr>
            <w:rFonts w:ascii="Arial" w:eastAsia="Arial" w:hAnsi="Arial" w:cs="Arial"/>
            <w:color w:val="0000FF"/>
            <w:sz w:val="22"/>
            <w:szCs w:val="22"/>
            <w:u w:val="single"/>
            <w:shd w:val="clear" w:color="auto" w:fill="FFFFFF"/>
          </w:rPr>
          <w:t>Ленинское знамя (</w:t>
        </w:r>
        <w:proofErr w:type="spellStart"/>
        <w:r w:rsidR="00131F14" w:rsidRPr="00131F14">
          <w:rPr>
            <w:rFonts w:ascii="Arial" w:eastAsia="Arial" w:hAnsi="Arial" w:cs="Arial"/>
            <w:color w:val="0000FF"/>
            <w:sz w:val="22"/>
            <w:szCs w:val="22"/>
            <w:u w:val="single"/>
            <w:shd w:val="clear" w:color="auto" w:fill="FFFFFF"/>
          </w:rPr>
          <w:t>leninskoeznamya.tverreg.ru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4" w:history="1">
        <w:r w:rsidR="00131F14" w:rsidRPr="00131F14">
          <w:rPr>
            <w:rFonts w:ascii="Arial" w:eastAsia="Arial" w:hAnsi="Arial" w:cs="Arial"/>
            <w:color w:val="0000FF"/>
            <w:sz w:val="22"/>
            <w:szCs w:val="22"/>
            <w:u w:val="single"/>
            <w:shd w:val="clear" w:color="auto" w:fill="FFFFFF"/>
          </w:rPr>
          <w:t>Заря (</w:t>
        </w:r>
        <w:proofErr w:type="spellStart"/>
        <w:r w:rsidR="00131F14" w:rsidRPr="00131F14">
          <w:rPr>
            <w:rFonts w:ascii="Arial" w:eastAsia="Arial" w:hAnsi="Arial" w:cs="Arial"/>
            <w:color w:val="0000FF"/>
            <w:sz w:val="22"/>
            <w:szCs w:val="22"/>
            <w:u w:val="single"/>
            <w:shd w:val="clear" w:color="auto" w:fill="FFFFFF"/>
          </w:rPr>
          <w:t>konzarya.ru</w:t>
        </w:r>
        <w:proofErr w:type="spellEnd"/>
        <w:r w:rsidR="00131F14" w:rsidRPr="00131F14">
          <w:rPr>
            <w:rFonts w:ascii="Arial" w:eastAsia="Arial" w:hAnsi="Arial" w:cs="Arial"/>
            <w:color w:val="0000FF"/>
            <w:sz w:val="22"/>
            <w:szCs w:val="22"/>
            <w:u w:val="single"/>
            <w:shd w:val="clear" w:color="auto" w:fill="FFFFFF"/>
          </w:rPr>
          <w:t>), Конаково,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5" w:history="1">
        <w:r w:rsidR="00131F14" w:rsidRPr="00131F14">
          <w:rPr>
            <w:rFonts w:ascii="Arial" w:eastAsia="Arial" w:hAnsi="Arial" w:cs="Arial"/>
            <w:color w:val="0000FF"/>
            <w:sz w:val="22"/>
            <w:szCs w:val="22"/>
            <w:u w:val="single"/>
            <w:shd w:val="clear" w:color="auto" w:fill="FFFFFF"/>
          </w:rPr>
          <w:t>Московский Комсомолец (</w:t>
        </w:r>
        <w:proofErr w:type="spellStart"/>
        <w:r w:rsidR="00131F14" w:rsidRPr="00131F14">
          <w:rPr>
            <w:rFonts w:ascii="Arial" w:eastAsia="Arial" w:hAnsi="Arial" w:cs="Arial"/>
            <w:color w:val="0000FF"/>
            <w:sz w:val="22"/>
            <w:szCs w:val="22"/>
            <w:u w:val="single"/>
            <w:shd w:val="clear" w:color="auto" w:fill="FFFFFF"/>
          </w:rPr>
          <w:t>tver.mk.ru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6" w:history="1">
        <w:r w:rsidR="00131F14" w:rsidRPr="00131F14">
          <w:rPr>
            <w:rFonts w:ascii="Arial" w:eastAsia="Arial" w:hAnsi="Arial" w:cs="Arial"/>
            <w:color w:val="0000FF"/>
            <w:sz w:val="22"/>
            <w:szCs w:val="22"/>
            <w:u w:val="single"/>
            <w:shd w:val="clear" w:color="auto" w:fill="FFFFFF"/>
          </w:rPr>
          <w:t>Удомельская газета (</w:t>
        </w:r>
        <w:proofErr w:type="spellStart"/>
        <w:r w:rsidR="00131F14" w:rsidRPr="00131F14">
          <w:rPr>
            <w:rFonts w:ascii="Arial" w:eastAsia="Arial" w:hAnsi="Arial" w:cs="Arial"/>
            <w:color w:val="0000FF"/>
            <w:sz w:val="22"/>
            <w:szCs w:val="22"/>
            <w:u w:val="single"/>
            <w:shd w:val="clear" w:color="auto" w:fill="FFFFFF"/>
          </w:rPr>
          <w:t>udomelskaya-gazeta.ru</w:t>
        </w:r>
        <w:proofErr w:type="spellEnd"/>
        <w:r w:rsidR="00131F14" w:rsidRPr="00131F14">
          <w:rPr>
            <w:rFonts w:ascii="Arial" w:eastAsia="Arial" w:hAnsi="Arial" w:cs="Arial"/>
            <w:color w:val="0000FF"/>
            <w:sz w:val="22"/>
            <w:szCs w:val="22"/>
            <w:u w:val="single"/>
            <w:shd w:val="clear" w:color="auto" w:fill="FFFFFF"/>
          </w:rPr>
          <w:t>), Удомля,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7" w:history="1">
        <w:r w:rsidR="00131F14" w:rsidRPr="00131F14">
          <w:rPr>
            <w:rFonts w:ascii="Arial" w:eastAsia="Arial" w:hAnsi="Arial" w:cs="Arial"/>
            <w:color w:val="0000FF"/>
            <w:sz w:val="22"/>
            <w:szCs w:val="22"/>
            <w:u w:val="single"/>
            <w:shd w:val="clear" w:color="auto" w:fill="FFFFFF"/>
          </w:rPr>
          <w:t>Афанасий-бизнес (</w:t>
        </w:r>
        <w:proofErr w:type="spellStart"/>
        <w:r w:rsidR="00131F14" w:rsidRPr="00131F14">
          <w:rPr>
            <w:rFonts w:ascii="Arial" w:eastAsia="Arial" w:hAnsi="Arial" w:cs="Arial"/>
            <w:color w:val="0000FF"/>
            <w:sz w:val="22"/>
            <w:szCs w:val="22"/>
            <w:u w:val="single"/>
            <w:shd w:val="clear" w:color="auto" w:fill="FFFFFF"/>
          </w:rPr>
          <w:t>afanasy.biz</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lang w:val="en-US"/>
        </w:rPr>
      </w:pPr>
      <w:hyperlink r:id="rId98" w:history="1">
        <w:r w:rsidR="00131F14" w:rsidRPr="00131F14">
          <w:rPr>
            <w:rFonts w:ascii="Arial" w:eastAsia="Arial" w:hAnsi="Arial" w:cs="Arial"/>
            <w:color w:val="0000FF"/>
            <w:sz w:val="22"/>
            <w:szCs w:val="22"/>
            <w:u w:val="single"/>
            <w:shd w:val="clear" w:color="auto" w:fill="FFFFFF"/>
            <w:lang w:val="en-US"/>
          </w:rPr>
          <w:t xml:space="preserve">PANORAMA PRO (panoramapro.ru), </w:t>
        </w:r>
        <w:r w:rsidR="00131F14" w:rsidRPr="00131F14">
          <w:rPr>
            <w:rFonts w:ascii="Arial" w:eastAsia="Arial" w:hAnsi="Arial" w:cs="Arial"/>
            <w:color w:val="0000FF"/>
            <w:sz w:val="22"/>
            <w:szCs w:val="22"/>
            <w:u w:val="single"/>
            <w:shd w:val="clear" w:color="auto" w:fill="FFFFFF"/>
          </w:rPr>
          <w:t>Тверь</w:t>
        </w:r>
        <w:r w:rsidR="00131F14" w:rsidRPr="00131F14">
          <w:rPr>
            <w:rFonts w:ascii="Arial" w:eastAsia="Arial" w:hAnsi="Arial" w:cs="Arial"/>
            <w:color w:val="0000FF"/>
            <w:sz w:val="22"/>
            <w:szCs w:val="22"/>
            <w:u w:val="single"/>
            <w:shd w:val="clear" w:color="auto" w:fill="FFFFFF"/>
            <w:lang w:val="en-US"/>
          </w:rPr>
          <w:t xml:space="preserve">, 2 </w:t>
        </w:r>
        <w:r w:rsidR="00131F14" w:rsidRPr="00131F14">
          <w:rPr>
            <w:rFonts w:ascii="Arial" w:eastAsia="Arial" w:hAnsi="Arial" w:cs="Arial"/>
            <w:color w:val="0000FF"/>
            <w:sz w:val="22"/>
            <w:szCs w:val="22"/>
            <w:u w:val="single"/>
            <w:shd w:val="clear" w:color="auto" w:fill="FFFFFF"/>
          </w:rPr>
          <w:t>марта</w:t>
        </w:r>
        <w:r w:rsidR="00131F14" w:rsidRPr="00131F14">
          <w:rPr>
            <w:rFonts w:ascii="Arial" w:eastAsia="Arial" w:hAnsi="Arial" w:cs="Arial"/>
            <w:color w:val="0000FF"/>
            <w:sz w:val="22"/>
            <w:szCs w:val="22"/>
            <w:u w:val="single"/>
            <w:shd w:val="clear" w:color="auto" w:fill="FFFFFF"/>
            <w:lang w:val="en-US"/>
          </w:rPr>
          <w:t xml:space="preserve">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9" w:history="1">
        <w:r w:rsidR="00131F14" w:rsidRPr="00131F14">
          <w:rPr>
            <w:rFonts w:ascii="Arial" w:eastAsia="Arial" w:hAnsi="Arial" w:cs="Arial"/>
            <w:color w:val="0000FF"/>
            <w:sz w:val="22"/>
            <w:szCs w:val="22"/>
            <w:u w:val="single"/>
            <w:shd w:val="clear" w:color="auto" w:fill="FFFFFF"/>
          </w:rPr>
          <w:t>Г</w:t>
        </w:r>
        <w:proofErr w:type="gramStart"/>
        <w:r w:rsidR="00131F14" w:rsidRPr="00131F14">
          <w:rPr>
            <w:rFonts w:ascii="Arial" w:eastAsia="Arial" w:hAnsi="Arial" w:cs="Arial"/>
            <w:color w:val="0000FF"/>
            <w:sz w:val="22"/>
            <w:szCs w:val="22"/>
            <w:u w:val="single"/>
            <w:shd w:val="clear" w:color="auto" w:fill="FFFFFF"/>
          </w:rPr>
          <w:t>ТРК Тв</w:t>
        </w:r>
        <w:proofErr w:type="gramEnd"/>
        <w:r w:rsidR="00131F14" w:rsidRPr="00131F14">
          <w:rPr>
            <w:rFonts w:ascii="Arial" w:eastAsia="Arial" w:hAnsi="Arial" w:cs="Arial"/>
            <w:color w:val="0000FF"/>
            <w:sz w:val="22"/>
            <w:szCs w:val="22"/>
            <w:u w:val="single"/>
            <w:shd w:val="clear" w:color="auto" w:fill="FFFFFF"/>
          </w:rPr>
          <w:t>ерь, Тверь, 2 марта 2022</w:t>
        </w:r>
      </w:hyperlink>
    </w:p>
    <w:p w:rsidR="00131F14" w:rsidRPr="00131F14" w:rsidRDefault="004E0348" w:rsidP="00131F1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0" w:history="1">
        <w:r w:rsidR="00131F14" w:rsidRPr="00131F14">
          <w:rPr>
            <w:rFonts w:ascii="Arial" w:eastAsia="Arial" w:hAnsi="Arial" w:cs="Arial"/>
            <w:color w:val="0000FF"/>
            <w:sz w:val="22"/>
            <w:szCs w:val="22"/>
            <w:u w:val="single"/>
            <w:shd w:val="clear" w:color="auto" w:fill="FFFFFF"/>
          </w:rPr>
          <w:t>Новости Твери (tver-news.net), Тверь, 2 марта 2022</w:t>
        </w:r>
      </w:hyperlink>
    </w:p>
    <w:p w:rsidR="00131F14" w:rsidRDefault="004E0348" w:rsidP="00131F14">
      <w:pPr>
        <w:jc w:val="right"/>
        <w:rPr>
          <w:rFonts w:ascii="Arial" w:eastAsia="Arial" w:hAnsi="Arial" w:cs="Arial"/>
          <w:color w:val="0000FF"/>
          <w:sz w:val="22"/>
          <w:szCs w:val="22"/>
          <w:shd w:val="clear" w:color="auto" w:fill="FFFFFF"/>
        </w:rPr>
      </w:pPr>
      <w:hyperlink w:anchor="tabtxt_1575050_1932426476" w:history="1">
        <w:r w:rsidR="00131F14" w:rsidRPr="00131F14">
          <w:rPr>
            <w:rFonts w:ascii="Arial" w:eastAsia="Arial" w:hAnsi="Arial" w:cs="Arial"/>
            <w:color w:val="0000FF"/>
            <w:sz w:val="22"/>
            <w:szCs w:val="22"/>
            <w:u w:val="single"/>
            <w:shd w:val="clear" w:color="auto" w:fill="FFFFFF"/>
          </w:rPr>
          <w:t>К заголовкам сообщений</w:t>
        </w:r>
      </w:hyperlink>
    </w:p>
    <w:p w:rsidR="00131F14" w:rsidRDefault="00131F14" w:rsidP="00131F14">
      <w:pPr>
        <w:jc w:val="right"/>
        <w:rPr>
          <w:rFonts w:ascii="Arial" w:eastAsia="Arial" w:hAnsi="Arial" w:cs="Arial"/>
          <w:color w:val="0000FF"/>
          <w:sz w:val="22"/>
          <w:szCs w:val="22"/>
          <w:shd w:val="clear" w:color="auto" w:fill="FFFFFF"/>
        </w:rPr>
      </w:pPr>
    </w:p>
    <w:p w:rsidR="00131F14" w:rsidRPr="00131F14" w:rsidRDefault="00131F14" w:rsidP="00131F14">
      <w:pPr>
        <w:jc w:val="right"/>
        <w:rPr>
          <w:rFonts w:ascii="Arial" w:eastAsia="Arial" w:hAnsi="Arial" w:cs="Arial"/>
          <w:color w:val="0000FF"/>
          <w:sz w:val="22"/>
          <w:szCs w:val="22"/>
          <w:shd w:val="clear" w:color="auto" w:fill="FFFFFF"/>
        </w:rPr>
      </w:pPr>
    </w:p>
    <w:p w:rsidR="00131F14" w:rsidRPr="00131F14" w:rsidRDefault="00131F14" w:rsidP="00131F14">
      <w:pPr>
        <w:rPr>
          <w:rFonts w:ascii="Arial" w:eastAsia="Arial" w:hAnsi="Arial" w:cs="Arial"/>
          <w:b/>
          <w:color w:val="000000"/>
          <w:sz w:val="22"/>
          <w:szCs w:val="22"/>
          <w:shd w:val="clear" w:color="auto" w:fill="FFFFFF"/>
        </w:rPr>
      </w:pPr>
      <w:r w:rsidRPr="00131F14">
        <w:rPr>
          <w:rFonts w:ascii="Arial" w:eastAsia="Arial" w:hAnsi="Arial" w:cs="Arial"/>
          <w:b/>
          <w:color w:val="000000"/>
          <w:sz w:val="22"/>
          <w:szCs w:val="22"/>
          <w:shd w:val="clear" w:color="auto" w:fill="FFFFFF"/>
        </w:rPr>
        <w:lastRenderedPageBreak/>
        <w:t>Tverigrad.ru, Тверь, 2 марта 2022</w:t>
      </w:r>
    </w:p>
    <w:p w:rsidR="00131F14" w:rsidRPr="00131F14" w:rsidRDefault="00131F14" w:rsidP="00131F14">
      <w:pPr>
        <w:jc w:val="both"/>
        <w:outlineLvl w:val="1"/>
        <w:rPr>
          <w:rFonts w:ascii="Arial" w:eastAsia="Arial" w:hAnsi="Arial" w:cs="Arial"/>
          <w:color w:val="000000"/>
          <w:sz w:val="22"/>
          <w:szCs w:val="22"/>
          <w:shd w:val="clear" w:color="auto" w:fill="FFFFFF"/>
        </w:rPr>
      </w:pPr>
      <w:bookmarkStart w:id="24" w:name="ant_1575050_1932361297"/>
      <w:r w:rsidRPr="00131F14">
        <w:rPr>
          <w:rFonts w:ascii="Arial" w:eastAsia="Arial" w:hAnsi="Arial" w:cs="Arial"/>
          <w:color w:val="000000"/>
          <w:sz w:val="22"/>
          <w:szCs w:val="22"/>
          <w:shd w:val="clear" w:color="auto" w:fill="FFFFFF"/>
        </w:rPr>
        <w:t>ТВЕРСКАЯ ОБЛАСТЬ: ШЕСТЬ ЛЕТ С ИГОРЕМ РУДЕНЕЙ</w:t>
      </w:r>
      <w:bookmarkEnd w:id="24"/>
    </w:p>
    <w:p w:rsidR="00131F14" w:rsidRPr="00131F14" w:rsidRDefault="00131F14" w:rsidP="00131F14">
      <w:pPr>
        <w:jc w:val="both"/>
        <w:rPr>
          <w:rFonts w:ascii="Arial" w:eastAsia="Arial" w:hAnsi="Arial" w:cs="Arial"/>
          <w:color w:val="000000"/>
          <w:sz w:val="22"/>
          <w:szCs w:val="22"/>
          <w:shd w:val="clear" w:color="auto" w:fill="FFFFFF"/>
        </w:rPr>
      </w:pPr>
      <w:r w:rsidRPr="00131F14">
        <w:rPr>
          <w:rFonts w:ascii="Arial" w:eastAsia="Arial" w:hAnsi="Arial" w:cs="Arial"/>
          <w:color w:val="000000"/>
          <w:sz w:val="22"/>
          <w:szCs w:val="22"/>
          <w:shd w:val="clear" w:color="auto" w:fill="FFFFFF"/>
        </w:rPr>
        <w:t xml:space="preserve">Советский солдат </w:t>
      </w:r>
      <w:proofErr w:type="gramStart"/>
      <w:r w:rsidRPr="00131F14">
        <w:rPr>
          <w:rFonts w:ascii="Arial" w:eastAsia="Arial" w:hAnsi="Arial" w:cs="Arial"/>
          <w:color w:val="000000"/>
          <w:sz w:val="22"/>
          <w:szCs w:val="22"/>
          <w:shd w:val="clear" w:color="auto" w:fill="FFFFFF"/>
        </w:rPr>
        <w:t>во</w:t>
      </w:r>
      <w:proofErr w:type="gramEnd"/>
      <w:r w:rsidRPr="00131F14">
        <w:rPr>
          <w:rFonts w:ascii="Arial" w:eastAsia="Arial" w:hAnsi="Arial" w:cs="Arial"/>
          <w:color w:val="000000"/>
          <w:sz w:val="22"/>
          <w:szCs w:val="22"/>
          <w:shd w:val="clear" w:color="auto" w:fill="FFFFFF"/>
        </w:rPr>
        <w:t xml:space="preserve"> Ржеве, новые дороги, реновация транспорта, забота о семьях и другие значимые проекты, реализованные под руководством </w:t>
      </w:r>
      <w:r w:rsidRPr="00131F14">
        <w:rPr>
          <w:rFonts w:ascii="Arial" w:eastAsia="Arial" w:hAnsi="Arial" w:cs="Arial"/>
          <w:color w:val="000000"/>
          <w:sz w:val="22"/>
          <w:szCs w:val="22"/>
          <w:shd w:val="clear" w:color="auto" w:fill="C0C0C0"/>
        </w:rPr>
        <w:t>губернатора Тверской области</w:t>
      </w:r>
      <w:r w:rsidRPr="00131F14">
        <w:rPr>
          <w:rFonts w:ascii="Arial" w:eastAsia="Arial" w:hAnsi="Arial" w:cs="Arial"/>
          <w:color w:val="000000"/>
          <w:sz w:val="22"/>
          <w:szCs w:val="22"/>
          <w:shd w:val="clear" w:color="auto" w:fill="FFFFFF"/>
        </w:rPr>
        <w:t xml:space="preserve"> с 2016 года...</w:t>
      </w:r>
    </w:p>
    <w:p w:rsidR="00131F14" w:rsidRPr="00131F14" w:rsidRDefault="004E0348" w:rsidP="00131F14">
      <w:pPr>
        <w:rPr>
          <w:rFonts w:ascii="Arial" w:eastAsia="Arial" w:hAnsi="Arial" w:cs="Arial"/>
          <w:color w:val="0000FF"/>
          <w:sz w:val="22"/>
          <w:szCs w:val="22"/>
          <w:shd w:val="clear" w:color="auto" w:fill="FFFFFF"/>
        </w:rPr>
      </w:pPr>
      <w:hyperlink r:id="rId101" w:history="1">
        <w:r w:rsidR="00131F14" w:rsidRPr="00131F14">
          <w:rPr>
            <w:rFonts w:ascii="Arial" w:eastAsia="Arial" w:hAnsi="Arial" w:cs="Arial"/>
            <w:color w:val="0000FF"/>
            <w:sz w:val="22"/>
            <w:szCs w:val="22"/>
            <w:u w:val="single"/>
            <w:shd w:val="clear" w:color="auto" w:fill="FFFFFF"/>
          </w:rPr>
          <w:t>https://tverigrad.ru/publication/tverskaja-oblast-shest-let-s-igorem-rudenej/</w:t>
        </w:r>
      </w:hyperlink>
    </w:p>
    <w:p w:rsidR="00131F14" w:rsidRPr="00131F14" w:rsidRDefault="00131F14" w:rsidP="00131F14">
      <w:pPr>
        <w:rPr>
          <w:rFonts w:ascii="Arial" w:eastAsia="Arial" w:hAnsi="Arial" w:cs="Arial"/>
          <w:color w:val="000000"/>
          <w:sz w:val="22"/>
          <w:szCs w:val="22"/>
          <w:u w:val="single"/>
          <w:shd w:val="clear" w:color="auto" w:fill="FFFFFF"/>
        </w:rPr>
      </w:pPr>
      <w:r w:rsidRPr="00131F14">
        <w:rPr>
          <w:rFonts w:ascii="Arial" w:eastAsia="Arial" w:hAnsi="Arial" w:cs="Arial"/>
          <w:color w:val="000000"/>
          <w:sz w:val="22"/>
          <w:szCs w:val="22"/>
          <w:u w:val="single"/>
          <w:shd w:val="clear" w:color="auto" w:fill="FFFFFF"/>
        </w:rPr>
        <w:t>Сообщения по событию:</w:t>
      </w:r>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02" w:history="1">
        <w:r w:rsidR="00131F14" w:rsidRPr="00131F14">
          <w:rPr>
            <w:rFonts w:ascii="Arial" w:eastAsia="Arial" w:hAnsi="Arial" w:cs="Arial"/>
            <w:color w:val="0000FF"/>
            <w:sz w:val="22"/>
            <w:szCs w:val="22"/>
            <w:u w:val="single"/>
            <w:shd w:val="clear" w:color="auto" w:fill="FFFFFF"/>
          </w:rPr>
          <w:t>Московский Комсомолец (</w:t>
        </w:r>
        <w:proofErr w:type="spellStart"/>
        <w:r w:rsidR="00131F14" w:rsidRPr="00131F14">
          <w:rPr>
            <w:rFonts w:ascii="Arial" w:eastAsia="Arial" w:hAnsi="Arial" w:cs="Arial"/>
            <w:color w:val="0000FF"/>
            <w:sz w:val="22"/>
            <w:szCs w:val="22"/>
            <w:u w:val="single"/>
            <w:shd w:val="clear" w:color="auto" w:fill="FFFFFF"/>
          </w:rPr>
          <w:t>tver.mk.ru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03" w:history="1">
        <w:r w:rsidR="00131F14" w:rsidRPr="00131F14">
          <w:rPr>
            <w:rFonts w:ascii="Arial" w:eastAsia="Arial" w:hAnsi="Arial" w:cs="Arial"/>
            <w:color w:val="0000FF"/>
            <w:sz w:val="22"/>
            <w:szCs w:val="22"/>
            <w:u w:val="single"/>
            <w:shd w:val="clear" w:color="auto" w:fill="FFFFFF"/>
          </w:rPr>
          <w:t>Тверская жизнь (tverlife.ru),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04" w:history="1">
        <w:r w:rsidR="00131F14" w:rsidRPr="00131F14">
          <w:rPr>
            <w:rFonts w:ascii="Arial" w:eastAsia="Arial" w:hAnsi="Arial" w:cs="Arial"/>
            <w:color w:val="0000FF"/>
            <w:sz w:val="22"/>
            <w:szCs w:val="22"/>
            <w:u w:val="single"/>
            <w:shd w:val="clear" w:color="auto" w:fill="FFFFFF"/>
          </w:rPr>
          <w:t>Тверские ведомости (</w:t>
        </w:r>
        <w:proofErr w:type="spellStart"/>
        <w:r w:rsidR="00131F14" w:rsidRPr="00131F14">
          <w:rPr>
            <w:rFonts w:ascii="Arial" w:eastAsia="Arial" w:hAnsi="Arial" w:cs="Arial"/>
            <w:color w:val="0000FF"/>
            <w:sz w:val="22"/>
            <w:szCs w:val="22"/>
            <w:u w:val="single"/>
            <w:shd w:val="clear" w:color="auto" w:fill="FFFFFF"/>
          </w:rPr>
          <w:t>vedtver.ru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05" w:history="1">
        <w:r w:rsidR="00131F14" w:rsidRPr="00131F14">
          <w:rPr>
            <w:rFonts w:ascii="Arial" w:eastAsia="Arial" w:hAnsi="Arial" w:cs="Arial"/>
            <w:color w:val="0000FF"/>
            <w:sz w:val="22"/>
            <w:szCs w:val="22"/>
            <w:u w:val="single"/>
            <w:shd w:val="clear" w:color="auto" w:fill="FFFFFF"/>
          </w:rPr>
          <w:t>Тверские ведомости (</w:t>
        </w:r>
        <w:proofErr w:type="spellStart"/>
        <w:r w:rsidR="00131F14" w:rsidRPr="00131F14">
          <w:rPr>
            <w:rFonts w:ascii="Arial" w:eastAsia="Arial" w:hAnsi="Arial" w:cs="Arial"/>
            <w:color w:val="0000FF"/>
            <w:sz w:val="22"/>
            <w:szCs w:val="22"/>
            <w:u w:val="single"/>
            <w:shd w:val="clear" w:color="auto" w:fill="FFFFFF"/>
          </w:rPr>
          <w:t>vedtver.ru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06" w:history="1">
        <w:r w:rsidR="00131F14" w:rsidRPr="00131F14">
          <w:rPr>
            <w:rFonts w:ascii="Arial" w:eastAsia="Arial" w:hAnsi="Arial" w:cs="Arial"/>
            <w:color w:val="0000FF"/>
            <w:sz w:val="22"/>
            <w:szCs w:val="22"/>
            <w:u w:val="single"/>
            <w:shd w:val="clear" w:color="auto" w:fill="FFFFFF"/>
          </w:rPr>
          <w:t>Тверские ведомости (</w:t>
        </w:r>
        <w:proofErr w:type="spellStart"/>
        <w:r w:rsidR="00131F14" w:rsidRPr="00131F14">
          <w:rPr>
            <w:rFonts w:ascii="Arial" w:eastAsia="Arial" w:hAnsi="Arial" w:cs="Arial"/>
            <w:color w:val="0000FF"/>
            <w:sz w:val="22"/>
            <w:szCs w:val="22"/>
            <w:u w:val="single"/>
            <w:shd w:val="clear" w:color="auto" w:fill="FFFFFF"/>
          </w:rPr>
          <w:t>vedtver.ru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07" w:history="1">
        <w:r w:rsidR="00131F14" w:rsidRPr="00131F14">
          <w:rPr>
            <w:rFonts w:ascii="Arial" w:eastAsia="Arial" w:hAnsi="Arial" w:cs="Arial"/>
            <w:color w:val="0000FF"/>
            <w:sz w:val="22"/>
            <w:szCs w:val="22"/>
            <w:u w:val="single"/>
            <w:shd w:val="clear" w:color="auto" w:fill="FFFFFF"/>
          </w:rPr>
          <w:t>Тверские ведомости (</w:t>
        </w:r>
        <w:proofErr w:type="spellStart"/>
        <w:r w:rsidR="00131F14" w:rsidRPr="00131F14">
          <w:rPr>
            <w:rFonts w:ascii="Arial" w:eastAsia="Arial" w:hAnsi="Arial" w:cs="Arial"/>
            <w:color w:val="0000FF"/>
            <w:sz w:val="22"/>
            <w:szCs w:val="22"/>
            <w:u w:val="single"/>
            <w:shd w:val="clear" w:color="auto" w:fill="FFFFFF"/>
          </w:rPr>
          <w:t>vedtver.ru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08" w:history="1">
        <w:r w:rsidR="00131F14" w:rsidRPr="00131F14">
          <w:rPr>
            <w:rFonts w:ascii="Arial" w:eastAsia="Arial" w:hAnsi="Arial" w:cs="Arial"/>
            <w:color w:val="0000FF"/>
            <w:sz w:val="22"/>
            <w:szCs w:val="22"/>
            <w:u w:val="single"/>
            <w:shd w:val="clear" w:color="auto" w:fill="FFFFFF"/>
          </w:rPr>
          <w:t>Тверская жизнь (tverlife.ru),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09" w:history="1">
        <w:r w:rsidR="00131F14" w:rsidRPr="00131F14">
          <w:rPr>
            <w:rFonts w:ascii="Arial" w:eastAsia="Arial" w:hAnsi="Arial" w:cs="Arial"/>
            <w:color w:val="0000FF"/>
            <w:sz w:val="22"/>
            <w:szCs w:val="22"/>
            <w:u w:val="single"/>
            <w:shd w:val="clear" w:color="auto" w:fill="FFFFFF"/>
          </w:rPr>
          <w:t>Московский Комсомолец (</w:t>
        </w:r>
        <w:proofErr w:type="spellStart"/>
        <w:r w:rsidR="00131F14" w:rsidRPr="00131F14">
          <w:rPr>
            <w:rFonts w:ascii="Arial" w:eastAsia="Arial" w:hAnsi="Arial" w:cs="Arial"/>
            <w:color w:val="0000FF"/>
            <w:sz w:val="22"/>
            <w:szCs w:val="22"/>
            <w:u w:val="single"/>
            <w:shd w:val="clear" w:color="auto" w:fill="FFFFFF"/>
          </w:rPr>
          <w:t>tver.mk.ru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10" w:history="1">
        <w:r w:rsidR="00131F14" w:rsidRPr="00131F14">
          <w:rPr>
            <w:rFonts w:ascii="Arial" w:eastAsia="Arial" w:hAnsi="Arial" w:cs="Arial"/>
            <w:color w:val="0000FF"/>
            <w:sz w:val="22"/>
            <w:szCs w:val="22"/>
            <w:u w:val="single"/>
            <w:shd w:val="clear" w:color="auto" w:fill="FFFFFF"/>
          </w:rPr>
          <w:t>Тверская жизнь (tverlife.ru),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11" w:history="1">
        <w:r w:rsidR="00131F14" w:rsidRPr="00131F14">
          <w:rPr>
            <w:rFonts w:ascii="Arial" w:eastAsia="Arial" w:hAnsi="Arial" w:cs="Arial"/>
            <w:color w:val="0000FF"/>
            <w:sz w:val="22"/>
            <w:szCs w:val="22"/>
            <w:u w:val="single"/>
            <w:shd w:val="clear" w:color="auto" w:fill="FFFFFF"/>
          </w:rPr>
          <w:t>Тверь (</w:t>
        </w:r>
        <w:proofErr w:type="spellStart"/>
        <w:r w:rsidR="00131F14" w:rsidRPr="00131F14">
          <w:rPr>
            <w:rFonts w:ascii="Arial" w:eastAsia="Arial" w:hAnsi="Arial" w:cs="Arial"/>
            <w:color w:val="0000FF"/>
            <w:sz w:val="22"/>
            <w:szCs w:val="22"/>
            <w:u w:val="single"/>
            <w:shd w:val="clear" w:color="auto" w:fill="FFFFFF"/>
          </w:rPr>
          <w:t>toptver.ru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12" w:history="1">
        <w:r w:rsidR="00131F14" w:rsidRPr="00131F14">
          <w:rPr>
            <w:rFonts w:ascii="Arial" w:eastAsia="Arial" w:hAnsi="Arial" w:cs="Arial"/>
            <w:color w:val="0000FF"/>
            <w:sz w:val="22"/>
            <w:szCs w:val="22"/>
            <w:u w:val="single"/>
            <w:shd w:val="clear" w:color="auto" w:fill="FFFFFF"/>
          </w:rPr>
          <w:t>Тверские ведомости (</w:t>
        </w:r>
        <w:proofErr w:type="spellStart"/>
        <w:r w:rsidR="00131F14" w:rsidRPr="00131F14">
          <w:rPr>
            <w:rFonts w:ascii="Arial" w:eastAsia="Arial" w:hAnsi="Arial" w:cs="Arial"/>
            <w:color w:val="0000FF"/>
            <w:sz w:val="22"/>
            <w:szCs w:val="22"/>
            <w:u w:val="single"/>
            <w:shd w:val="clear" w:color="auto" w:fill="FFFFFF"/>
          </w:rPr>
          <w:t>vedtver.ru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13" w:history="1">
        <w:r w:rsidR="00131F14" w:rsidRPr="00131F14">
          <w:rPr>
            <w:rFonts w:ascii="Arial" w:eastAsia="Arial" w:hAnsi="Arial" w:cs="Arial"/>
            <w:color w:val="0000FF"/>
            <w:sz w:val="22"/>
            <w:szCs w:val="22"/>
            <w:u w:val="single"/>
            <w:shd w:val="clear" w:color="auto" w:fill="FFFFFF"/>
          </w:rPr>
          <w:t>Тверская жизнь (tverlife.ru),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14" w:history="1">
        <w:r w:rsidR="00131F14" w:rsidRPr="00131F14">
          <w:rPr>
            <w:rFonts w:ascii="Arial" w:eastAsia="Arial" w:hAnsi="Arial" w:cs="Arial"/>
            <w:color w:val="0000FF"/>
            <w:sz w:val="22"/>
            <w:szCs w:val="22"/>
            <w:u w:val="single"/>
            <w:shd w:val="clear" w:color="auto" w:fill="FFFFFF"/>
          </w:rPr>
          <w:t>Тверская жизнь (tverlife.ru),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15" w:history="1">
        <w:r w:rsidR="00131F14" w:rsidRPr="00131F14">
          <w:rPr>
            <w:rFonts w:ascii="Arial" w:eastAsia="Arial" w:hAnsi="Arial" w:cs="Arial"/>
            <w:color w:val="0000FF"/>
            <w:sz w:val="22"/>
            <w:szCs w:val="22"/>
            <w:u w:val="single"/>
            <w:shd w:val="clear" w:color="auto" w:fill="FFFFFF"/>
          </w:rPr>
          <w:t>Тверские ведомости (</w:t>
        </w:r>
        <w:proofErr w:type="spellStart"/>
        <w:r w:rsidR="00131F14" w:rsidRPr="00131F14">
          <w:rPr>
            <w:rFonts w:ascii="Arial" w:eastAsia="Arial" w:hAnsi="Arial" w:cs="Arial"/>
            <w:color w:val="0000FF"/>
            <w:sz w:val="22"/>
            <w:szCs w:val="22"/>
            <w:u w:val="single"/>
            <w:shd w:val="clear" w:color="auto" w:fill="FFFFFF"/>
          </w:rPr>
          <w:t>vedtver.ru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16" w:history="1">
        <w:r w:rsidR="00131F14" w:rsidRPr="00131F14">
          <w:rPr>
            <w:rFonts w:ascii="Arial" w:eastAsia="Arial" w:hAnsi="Arial" w:cs="Arial"/>
            <w:color w:val="0000FF"/>
            <w:sz w:val="22"/>
            <w:szCs w:val="22"/>
            <w:u w:val="single"/>
            <w:shd w:val="clear" w:color="auto" w:fill="FFFFFF"/>
          </w:rPr>
          <w:t>Тверские ведомости (</w:t>
        </w:r>
        <w:proofErr w:type="spellStart"/>
        <w:r w:rsidR="00131F14" w:rsidRPr="00131F14">
          <w:rPr>
            <w:rFonts w:ascii="Arial" w:eastAsia="Arial" w:hAnsi="Arial" w:cs="Arial"/>
            <w:color w:val="0000FF"/>
            <w:sz w:val="22"/>
            <w:szCs w:val="22"/>
            <w:u w:val="single"/>
            <w:shd w:val="clear" w:color="auto" w:fill="FFFFFF"/>
          </w:rPr>
          <w:t>vedtver.ru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17" w:history="1">
        <w:r w:rsidR="00131F14" w:rsidRPr="00131F14">
          <w:rPr>
            <w:rFonts w:ascii="Arial" w:eastAsia="Arial" w:hAnsi="Arial" w:cs="Arial"/>
            <w:color w:val="0000FF"/>
            <w:sz w:val="22"/>
            <w:szCs w:val="22"/>
            <w:u w:val="single"/>
            <w:shd w:val="clear" w:color="auto" w:fill="FFFFFF"/>
          </w:rPr>
          <w:t>Тверские ведомости (</w:t>
        </w:r>
        <w:proofErr w:type="spellStart"/>
        <w:r w:rsidR="00131F14" w:rsidRPr="00131F14">
          <w:rPr>
            <w:rFonts w:ascii="Arial" w:eastAsia="Arial" w:hAnsi="Arial" w:cs="Arial"/>
            <w:color w:val="0000FF"/>
            <w:sz w:val="22"/>
            <w:szCs w:val="22"/>
            <w:u w:val="single"/>
            <w:shd w:val="clear" w:color="auto" w:fill="FFFFFF"/>
          </w:rPr>
          <w:t>vedtver.ru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18" w:history="1">
        <w:r w:rsidR="00131F14" w:rsidRPr="00131F14">
          <w:rPr>
            <w:rFonts w:ascii="Arial" w:eastAsia="Arial" w:hAnsi="Arial" w:cs="Arial"/>
            <w:color w:val="0000FF"/>
            <w:sz w:val="22"/>
            <w:szCs w:val="22"/>
            <w:u w:val="single"/>
            <w:shd w:val="clear" w:color="auto" w:fill="FFFFFF"/>
          </w:rPr>
          <w:t>Тверская жизнь (tverlife.ru),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19" w:history="1">
        <w:r w:rsidR="00131F14" w:rsidRPr="00131F14">
          <w:rPr>
            <w:rFonts w:ascii="Arial" w:eastAsia="Arial" w:hAnsi="Arial" w:cs="Arial"/>
            <w:color w:val="0000FF"/>
            <w:sz w:val="22"/>
            <w:szCs w:val="22"/>
            <w:u w:val="single"/>
            <w:shd w:val="clear" w:color="auto" w:fill="FFFFFF"/>
          </w:rPr>
          <w:t>Тверская жизнь (tverlife.ru),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20" w:history="1">
        <w:r w:rsidR="00131F14" w:rsidRPr="00131F14">
          <w:rPr>
            <w:rFonts w:ascii="Arial" w:eastAsia="Arial" w:hAnsi="Arial" w:cs="Arial"/>
            <w:color w:val="0000FF"/>
            <w:sz w:val="22"/>
            <w:szCs w:val="22"/>
            <w:u w:val="single"/>
            <w:shd w:val="clear" w:color="auto" w:fill="FFFFFF"/>
          </w:rPr>
          <w:t>Тверские ведомости (</w:t>
        </w:r>
        <w:proofErr w:type="spellStart"/>
        <w:r w:rsidR="00131F14" w:rsidRPr="00131F14">
          <w:rPr>
            <w:rFonts w:ascii="Arial" w:eastAsia="Arial" w:hAnsi="Arial" w:cs="Arial"/>
            <w:color w:val="0000FF"/>
            <w:sz w:val="22"/>
            <w:szCs w:val="22"/>
            <w:u w:val="single"/>
            <w:shd w:val="clear" w:color="auto" w:fill="FFFFFF"/>
          </w:rPr>
          <w:t>vedtver.ru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21" w:history="1">
        <w:r w:rsidR="00131F14" w:rsidRPr="00131F14">
          <w:rPr>
            <w:rFonts w:ascii="Arial" w:eastAsia="Arial" w:hAnsi="Arial" w:cs="Arial"/>
            <w:color w:val="0000FF"/>
            <w:sz w:val="22"/>
            <w:szCs w:val="22"/>
            <w:u w:val="single"/>
            <w:shd w:val="clear" w:color="auto" w:fill="FFFFFF"/>
          </w:rPr>
          <w:t>Тверские ведомости (</w:t>
        </w:r>
        <w:proofErr w:type="spellStart"/>
        <w:r w:rsidR="00131F14" w:rsidRPr="00131F14">
          <w:rPr>
            <w:rFonts w:ascii="Arial" w:eastAsia="Arial" w:hAnsi="Arial" w:cs="Arial"/>
            <w:color w:val="0000FF"/>
            <w:sz w:val="22"/>
            <w:szCs w:val="22"/>
            <w:u w:val="single"/>
            <w:shd w:val="clear" w:color="auto" w:fill="FFFFFF"/>
          </w:rPr>
          <w:t>vedtver.ru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22" w:history="1">
        <w:r w:rsidR="00131F14" w:rsidRPr="00131F14">
          <w:rPr>
            <w:rFonts w:ascii="Arial" w:eastAsia="Arial" w:hAnsi="Arial" w:cs="Arial"/>
            <w:color w:val="0000FF"/>
            <w:sz w:val="22"/>
            <w:szCs w:val="22"/>
            <w:u w:val="single"/>
            <w:shd w:val="clear" w:color="auto" w:fill="FFFFFF"/>
          </w:rPr>
          <w:t>Тверская жизнь (tverlife.ru),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23" w:history="1">
        <w:r w:rsidR="00131F14" w:rsidRPr="00131F14">
          <w:rPr>
            <w:rFonts w:ascii="Arial" w:eastAsia="Arial" w:hAnsi="Arial" w:cs="Arial"/>
            <w:color w:val="0000FF"/>
            <w:sz w:val="22"/>
            <w:szCs w:val="22"/>
            <w:u w:val="single"/>
            <w:shd w:val="clear" w:color="auto" w:fill="FFFFFF"/>
          </w:rPr>
          <w:t>Московский Комсомолец (</w:t>
        </w:r>
        <w:proofErr w:type="spellStart"/>
        <w:r w:rsidR="00131F14" w:rsidRPr="00131F14">
          <w:rPr>
            <w:rFonts w:ascii="Arial" w:eastAsia="Arial" w:hAnsi="Arial" w:cs="Arial"/>
            <w:color w:val="0000FF"/>
            <w:sz w:val="22"/>
            <w:szCs w:val="22"/>
            <w:u w:val="single"/>
            <w:shd w:val="clear" w:color="auto" w:fill="FFFFFF"/>
          </w:rPr>
          <w:t>tver.mk.ru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24" w:history="1">
        <w:proofErr w:type="gramStart"/>
        <w:r w:rsidR="00131F14" w:rsidRPr="00131F14">
          <w:rPr>
            <w:rFonts w:ascii="Arial" w:eastAsia="Arial" w:hAnsi="Arial" w:cs="Arial"/>
            <w:color w:val="0000FF"/>
            <w:sz w:val="22"/>
            <w:szCs w:val="22"/>
            <w:u w:val="single"/>
            <w:shd w:val="clear" w:color="auto" w:fill="FFFFFF"/>
          </w:rPr>
          <w:t>Комсомольская</w:t>
        </w:r>
        <w:proofErr w:type="gramEnd"/>
        <w:r w:rsidR="00131F14" w:rsidRPr="00131F14">
          <w:rPr>
            <w:rFonts w:ascii="Arial" w:eastAsia="Arial" w:hAnsi="Arial" w:cs="Arial"/>
            <w:color w:val="0000FF"/>
            <w:sz w:val="22"/>
            <w:szCs w:val="22"/>
            <w:u w:val="single"/>
            <w:shd w:val="clear" w:color="auto" w:fill="FFFFFF"/>
          </w:rPr>
          <w:t xml:space="preserve"> правда (</w:t>
        </w:r>
        <w:proofErr w:type="spellStart"/>
        <w:r w:rsidR="00131F14" w:rsidRPr="00131F14">
          <w:rPr>
            <w:rFonts w:ascii="Arial" w:eastAsia="Arial" w:hAnsi="Arial" w:cs="Arial"/>
            <w:color w:val="0000FF"/>
            <w:sz w:val="22"/>
            <w:szCs w:val="22"/>
            <w:u w:val="single"/>
            <w:shd w:val="clear" w:color="auto" w:fill="FFFFFF"/>
          </w:rPr>
          <w:t>tver.kp.ru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25" w:history="1">
        <w:r w:rsidR="00131F14" w:rsidRPr="00131F14">
          <w:rPr>
            <w:rFonts w:ascii="Arial" w:eastAsia="Arial" w:hAnsi="Arial" w:cs="Arial"/>
            <w:color w:val="0000FF"/>
            <w:sz w:val="22"/>
            <w:szCs w:val="22"/>
            <w:u w:val="single"/>
            <w:shd w:val="clear" w:color="auto" w:fill="FFFFFF"/>
          </w:rPr>
          <w:t>Тверская жизнь (tverlife.ru),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26" w:history="1">
        <w:proofErr w:type="spellStart"/>
        <w:r w:rsidR="00131F14" w:rsidRPr="00131F14">
          <w:rPr>
            <w:rFonts w:ascii="Arial" w:eastAsia="Arial" w:hAnsi="Arial" w:cs="Arial"/>
            <w:color w:val="0000FF"/>
            <w:sz w:val="22"/>
            <w:szCs w:val="22"/>
            <w:u w:val="single"/>
            <w:shd w:val="clear" w:color="auto" w:fill="FFFFFF"/>
          </w:rPr>
          <w:t>TvTver.ru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27" w:history="1">
        <w:r w:rsidR="00131F14" w:rsidRPr="00131F14">
          <w:rPr>
            <w:rFonts w:ascii="Arial" w:eastAsia="Arial" w:hAnsi="Arial" w:cs="Arial"/>
            <w:color w:val="0000FF"/>
            <w:sz w:val="22"/>
            <w:szCs w:val="22"/>
            <w:u w:val="single"/>
            <w:shd w:val="clear" w:color="auto" w:fill="FFFFFF"/>
          </w:rPr>
          <w:t>Афанасий-бизнес (</w:t>
        </w:r>
        <w:proofErr w:type="spellStart"/>
        <w:r w:rsidR="00131F14" w:rsidRPr="00131F14">
          <w:rPr>
            <w:rFonts w:ascii="Arial" w:eastAsia="Arial" w:hAnsi="Arial" w:cs="Arial"/>
            <w:color w:val="0000FF"/>
            <w:sz w:val="22"/>
            <w:szCs w:val="22"/>
            <w:u w:val="single"/>
            <w:shd w:val="clear" w:color="auto" w:fill="FFFFFF"/>
          </w:rPr>
          <w:t>afanasy.biz</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4"/>
        </w:numPr>
        <w:ind w:left="0" w:firstLine="0"/>
        <w:rPr>
          <w:rFonts w:ascii="Arial" w:eastAsia="Arial" w:hAnsi="Arial" w:cs="Arial"/>
          <w:color w:val="0000FF"/>
          <w:sz w:val="22"/>
          <w:szCs w:val="22"/>
          <w:shd w:val="clear" w:color="auto" w:fill="FFFFFF"/>
        </w:rPr>
      </w:pPr>
      <w:hyperlink r:id="rId128" w:history="1">
        <w:r w:rsidR="00131F14" w:rsidRPr="00131F14">
          <w:rPr>
            <w:rFonts w:ascii="Arial" w:eastAsia="Arial" w:hAnsi="Arial" w:cs="Arial"/>
            <w:color w:val="0000FF"/>
            <w:sz w:val="22"/>
            <w:szCs w:val="22"/>
            <w:u w:val="single"/>
            <w:shd w:val="clear" w:color="auto" w:fill="FFFFFF"/>
          </w:rPr>
          <w:t>Вся Тверь (</w:t>
        </w:r>
        <w:proofErr w:type="spellStart"/>
        <w:r w:rsidR="00131F14" w:rsidRPr="00131F14">
          <w:rPr>
            <w:rFonts w:ascii="Arial" w:eastAsia="Arial" w:hAnsi="Arial" w:cs="Arial"/>
            <w:color w:val="0000FF"/>
            <w:sz w:val="22"/>
            <w:szCs w:val="22"/>
            <w:u w:val="single"/>
            <w:shd w:val="clear" w:color="auto" w:fill="FFFFFF"/>
          </w:rPr>
          <w:t>газета-вся-тверь</w:t>
        </w:r>
        <w:proofErr w:type="gramStart"/>
        <w:r w:rsidR="00131F14" w:rsidRPr="00131F14">
          <w:rPr>
            <w:rFonts w:ascii="Arial" w:eastAsia="Arial" w:hAnsi="Arial" w:cs="Arial"/>
            <w:color w:val="0000FF"/>
            <w:sz w:val="22"/>
            <w:szCs w:val="22"/>
            <w:u w:val="single"/>
            <w:shd w:val="clear" w:color="auto" w:fill="FFFFFF"/>
          </w:rPr>
          <w:t>.р</w:t>
        </w:r>
        <w:proofErr w:type="gramEnd"/>
        <w:r w:rsidR="00131F14" w:rsidRPr="00131F14">
          <w:rPr>
            <w:rFonts w:ascii="Arial" w:eastAsia="Arial" w:hAnsi="Arial" w:cs="Arial"/>
            <w:color w:val="0000FF"/>
            <w:sz w:val="22"/>
            <w:szCs w:val="22"/>
            <w:u w:val="single"/>
            <w:shd w:val="clear" w:color="auto" w:fill="FFFFFF"/>
          </w:rPr>
          <w:t>ф</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Default="004E0348" w:rsidP="00131F14">
      <w:pPr>
        <w:jc w:val="right"/>
        <w:rPr>
          <w:rFonts w:ascii="Arial" w:eastAsia="Arial" w:hAnsi="Arial" w:cs="Arial"/>
          <w:color w:val="0000FF"/>
          <w:sz w:val="22"/>
          <w:szCs w:val="22"/>
          <w:u w:val="single"/>
          <w:shd w:val="clear" w:color="auto" w:fill="FFFFFF"/>
        </w:rPr>
      </w:pPr>
      <w:hyperlink w:anchor="tabtxt_1575050_1932361297" w:history="1">
        <w:r w:rsidR="00131F14" w:rsidRPr="00131F14">
          <w:rPr>
            <w:rFonts w:ascii="Arial" w:eastAsia="Arial" w:hAnsi="Arial" w:cs="Arial"/>
            <w:color w:val="0000FF"/>
            <w:sz w:val="22"/>
            <w:szCs w:val="22"/>
            <w:u w:val="single"/>
            <w:shd w:val="clear" w:color="auto" w:fill="FFFFFF"/>
          </w:rPr>
          <w:t>К заголовкам сообщений</w:t>
        </w:r>
      </w:hyperlink>
    </w:p>
    <w:p w:rsidR="00131F14" w:rsidRPr="00131F14" w:rsidRDefault="00131F14" w:rsidP="00131F14">
      <w:pPr>
        <w:jc w:val="right"/>
        <w:rPr>
          <w:rFonts w:ascii="Arial" w:eastAsia="Arial" w:hAnsi="Arial" w:cs="Arial"/>
          <w:color w:val="0000FF"/>
          <w:sz w:val="22"/>
          <w:szCs w:val="22"/>
          <w:shd w:val="clear" w:color="auto" w:fill="FFFFFF"/>
        </w:rPr>
      </w:pPr>
    </w:p>
    <w:p w:rsidR="00131F14" w:rsidRPr="00131F14" w:rsidRDefault="00131F14" w:rsidP="00131F14">
      <w:pPr>
        <w:rPr>
          <w:rFonts w:ascii="Arial" w:eastAsia="Arial" w:hAnsi="Arial" w:cs="Arial"/>
          <w:b/>
          <w:color w:val="000000"/>
          <w:sz w:val="22"/>
          <w:szCs w:val="22"/>
          <w:shd w:val="clear" w:color="auto" w:fill="FFFFFF"/>
        </w:rPr>
      </w:pPr>
      <w:r w:rsidRPr="00131F14">
        <w:rPr>
          <w:rFonts w:ascii="Arial" w:eastAsia="Arial" w:hAnsi="Arial" w:cs="Arial"/>
          <w:b/>
          <w:color w:val="000000"/>
          <w:sz w:val="22"/>
          <w:szCs w:val="22"/>
          <w:shd w:val="clear" w:color="auto" w:fill="FFFFFF"/>
        </w:rPr>
        <w:t>ТАСС, Москва, 2 марта 2022</w:t>
      </w:r>
    </w:p>
    <w:p w:rsidR="00131F14" w:rsidRPr="00131F14" w:rsidRDefault="00131F14" w:rsidP="00131F14">
      <w:pPr>
        <w:jc w:val="both"/>
        <w:outlineLvl w:val="1"/>
        <w:rPr>
          <w:rFonts w:ascii="Arial" w:eastAsia="Arial" w:hAnsi="Arial" w:cs="Arial"/>
          <w:color w:val="000000"/>
          <w:sz w:val="22"/>
          <w:szCs w:val="22"/>
          <w:shd w:val="clear" w:color="auto" w:fill="FFFFFF"/>
        </w:rPr>
      </w:pPr>
      <w:bookmarkStart w:id="25" w:name="ant_1575050_1932606738"/>
      <w:r w:rsidRPr="00131F14">
        <w:rPr>
          <w:rFonts w:ascii="Arial" w:eastAsia="Arial" w:hAnsi="Arial" w:cs="Arial"/>
          <w:color w:val="000000"/>
          <w:sz w:val="22"/>
          <w:szCs w:val="22"/>
          <w:shd w:val="clear" w:color="auto" w:fill="FFFFFF"/>
        </w:rPr>
        <w:t>ТВЕРСКИЕ ВЛАСТИ СОЗДАДУТ ОПЕРШТАБ ДЛЯ РАССМОТРЕНИЯ ЭКОНОМИЧЕСКИХ ЗАДАЧ В УСЛОВИЯХ САНКЦИЙ</w:t>
      </w:r>
      <w:bookmarkEnd w:id="25"/>
    </w:p>
    <w:p w:rsidR="00131F14" w:rsidRPr="00131F14" w:rsidRDefault="00131F14" w:rsidP="00131F14">
      <w:pPr>
        <w:jc w:val="both"/>
        <w:rPr>
          <w:rFonts w:ascii="Arial" w:eastAsia="Arial" w:hAnsi="Arial" w:cs="Arial"/>
          <w:color w:val="000000"/>
          <w:sz w:val="22"/>
          <w:szCs w:val="22"/>
          <w:shd w:val="clear" w:color="auto" w:fill="FFFFFF"/>
        </w:rPr>
      </w:pPr>
      <w:r w:rsidRPr="00131F14">
        <w:rPr>
          <w:rFonts w:ascii="Arial" w:eastAsia="Arial" w:hAnsi="Arial" w:cs="Arial"/>
          <w:color w:val="000000"/>
          <w:sz w:val="22"/>
          <w:szCs w:val="22"/>
          <w:shd w:val="clear" w:color="auto" w:fill="FFFFFF"/>
        </w:rPr>
        <w:t xml:space="preserve">...создадут оперативный штаб при региональном Минэкономразвития для ежедневного мониторинга экономической ситуации и рассмотрения направлений поддержки предпринимателей в условиях санкций. Об этом сообщила в среду пресс-служба областного правительства по итогам совещания губернатора </w:t>
      </w:r>
      <w:r w:rsidRPr="00131F14">
        <w:rPr>
          <w:rFonts w:ascii="Arial" w:eastAsia="Arial" w:hAnsi="Arial" w:cs="Arial"/>
          <w:color w:val="000000"/>
          <w:sz w:val="22"/>
          <w:szCs w:val="22"/>
          <w:shd w:val="clear" w:color="auto" w:fill="C0C0C0"/>
        </w:rPr>
        <w:t>Игоря Рудени</w:t>
      </w:r>
      <w:r w:rsidRPr="00131F14">
        <w:rPr>
          <w:rFonts w:ascii="Arial" w:eastAsia="Arial" w:hAnsi="Arial" w:cs="Arial"/>
          <w:color w:val="000000"/>
          <w:sz w:val="22"/>
          <w:szCs w:val="22"/>
          <w:shd w:val="clear" w:color="auto" w:fill="FFFFFF"/>
        </w:rPr>
        <w:t xml:space="preserve"> ...</w:t>
      </w:r>
    </w:p>
    <w:p w:rsidR="00131F14" w:rsidRPr="00131F14" w:rsidRDefault="004E0348" w:rsidP="00131F14">
      <w:pPr>
        <w:rPr>
          <w:rFonts w:ascii="Arial" w:eastAsia="Arial" w:hAnsi="Arial" w:cs="Arial"/>
          <w:color w:val="0000FF"/>
          <w:sz w:val="22"/>
          <w:szCs w:val="22"/>
          <w:shd w:val="clear" w:color="auto" w:fill="FFFFFF"/>
        </w:rPr>
      </w:pPr>
      <w:hyperlink r:id="rId129" w:history="1">
        <w:r w:rsidR="00131F14" w:rsidRPr="00131F14">
          <w:rPr>
            <w:rFonts w:ascii="Arial" w:eastAsia="Arial" w:hAnsi="Arial" w:cs="Arial"/>
            <w:color w:val="0000FF"/>
            <w:sz w:val="22"/>
            <w:szCs w:val="22"/>
            <w:u w:val="single"/>
            <w:shd w:val="clear" w:color="auto" w:fill="FFFFFF"/>
          </w:rPr>
          <w:t>https://tass.ru/ekonomika/13938809</w:t>
        </w:r>
      </w:hyperlink>
    </w:p>
    <w:p w:rsidR="00131F14" w:rsidRPr="00131F14" w:rsidRDefault="00131F14" w:rsidP="00131F14">
      <w:pPr>
        <w:rPr>
          <w:rFonts w:ascii="Arial" w:eastAsia="Arial" w:hAnsi="Arial" w:cs="Arial"/>
          <w:color w:val="000000"/>
          <w:sz w:val="22"/>
          <w:szCs w:val="22"/>
          <w:u w:val="single"/>
          <w:shd w:val="clear" w:color="auto" w:fill="FFFFFF"/>
        </w:rPr>
      </w:pPr>
      <w:r w:rsidRPr="00131F14">
        <w:rPr>
          <w:rFonts w:ascii="Arial" w:eastAsia="Arial" w:hAnsi="Arial" w:cs="Arial"/>
          <w:color w:val="000000"/>
          <w:sz w:val="22"/>
          <w:szCs w:val="22"/>
          <w:u w:val="single"/>
          <w:shd w:val="clear" w:color="auto" w:fill="FFFFFF"/>
        </w:rPr>
        <w:t>Сообщения по событию:</w:t>
      </w:r>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30" w:history="1">
        <w:r w:rsidR="00131F14" w:rsidRPr="00131F14">
          <w:rPr>
            <w:rFonts w:ascii="Arial" w:eastAsia="Arial" w:hAnsi="Arial" w:cs="Arial"/>
            <w:color w:val="0000FF"/>
            <w:sz w:val="22"/>
            <w:szCs w:val="22"/>
            <w:u w:val="single"/>
            <w:shd w:val="clear" w:color="auto" w:fill="FFFFFF"/>
          </w:rPr>
          <w:t>Молоковский край (</w:t>
        </w:r>
        <w:proofErr w:type="spellStart"/>
        <w:r w:rsidR="00131F14" w:rsidRPr="00131F14">
          <w:rPr>
            <w:rFonts w:ascii="Arial" w:eastAsia="Arial" w:hAnsi="Arial" w:cs="Arial"/>
            <w:color w:val="0000FF"/>
            <w:sz w:val="22"/>
            <w:szCs w:val="22"/>
            <w:u w:val="single"/>
            <w:shd w:val="clear" w:color="auto" w:fill="FFFFFF"/>
          </w:rPr>
          <w:t>молоковскийкрай</w:t>
        </w:r>
        <w:proofErr w:type="spellEnd"/>
        <w:r w:rsidR="00131F14" w:rsidRPr="00131F14">
          <w:rPr>
            <w:rFonts w:ascii="Arial" w:eastAsia="Arial" w:hAnsi="Arial" w:cs="Arial"/>
            <w:color w:val="0000FF"/>
            <w:sz w:val="22"/>
            <w:szCs w:val="22"/>
            <w:u w:val="single"/>
            <w:shd w:val="clear" w:color="auto" w:fill="FFFFFF"/>
          </w:rPr>
          <w:t>), п. Молоково,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31" w:history="1">
        <w:proofErr w:type="gramStart"/>
        <w:r w:rsidR="00131F14" w:rsidRPr="00131F14">
          <w:rPr>
            <w:rFonts w:ascii="Arial" w:eastAsia="Arial" w:hAnsi="Arial" w:cs="Arial"/>
            <w:color w:val="0000FF"/>
            <w:sz w:val="22"/>
            <w:szCs w:val="22"/>
            <w:u w:val="single"/>
            <w:shd w:val="clear" w:color="auto" w:fill="FFFFFF"/>
          </w:rPr>
          <w:t>Комсомольская</w:t>
        </w:r>
        <w:proofErr w:type="gramEnd"/>
        <w:r w:rsidR="00131F14" w:rsidRPr="00131F14">
          <w:rPr>
            <w:rFonts w:ascii="Arial" w:eastAsia="Arial" w:hAnsi="Arial" w:cs="Arial"/>
            <w:color w:val="0000FF"/>
            <w:sz w:val="22"/>
            <w:szCs w:val="22"/>
            <w:u w:val="single"/>
            <w:shd w:val="clear" w:color="auto" w:fill="FFFFFF"/>
          </w:rPr>
          <w:t xml:space="preserve"> правда (</w:t>
        </w:r>
        <w:proofErr w:type="spellStart"/>
        <w:r w:rsidR="00131F14" w:rsidRPr="00131F14">
          <w:rPr>
            <w:rFonts w:ascii="Arial" w:eastAsia="Arial" w:hAnsi="Arial" w:cs="Arial"/>
            <w:color w:val="0000FF"/>
            <w:sz w:val="22"/>
            <w:szCs w:val="22"/>
            <w:u w:val="single"/>
            <w:shd w:val="clear" w:color="auto" w:fill="FFFFFF"/>
          </w:rPr>
          <w:t>tver.kp.ru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32" w:history="1">
        <w:r w:rsidR="00131F14" w:rsidRPr="00131F14">
          <w:rPr>
            <w:rFonts w:ascii="Arial" w:eastAsia="Arial" w:hAnsi="Arial" w:cs="Arial"/>
            <w:color w:val="0000FF"/>
            <w:sz w:val="22"/>
            <w:szCs w:val="22"/>
            <w:u w:val="single"/>
            <w:shd w:val="clear" w:color="auto" w:fill="FFFFFF"/>
          </w:rPr>
          <w:t>Афанасий-бизнес (</w:t>
        </w:r>
        <w:proofErr w:type="spellStart"/>
        <w:r w:rsidR="00131F14" w:rsidRPr="00131F14">
          <w:rPr>
            <w:rFonts w:ascii="Arial" w:eastAsia="Arial" w:hAnsi="Arial" w:cs="Arial"/>
            <w:color w:val="0000FF"/>
            <w:sz w:val="22"/>
            <w:szCs w:val="22"/>
            <w:u w:val="single"/>
            <w:shd w:val="clear" w:color="auto" w:fill="FFFFFF"/>
          </w:rPr>
          <w:t>afanasy.biz</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33" w:history="1">
        <w:r w:rsidR="00131F14" w:rsidRPr="00131F14">
          <w:rPr>
            <w:rFonts w:ascii="Arial" w:eastAsia="Arial" w:hAnsi="Arial" w:cs="Arial"/>
            <w:color w:val="0000FF"/>
            <w:sz w:val="22"/>
            <w:szCs w:val="22"/>
            <w:u w:val="single"/>
            <w:shd w:val="clear" w:color="auto" w:fill="FFFFFF"/>
          </w:rPr>
          <w:t>Бизнес газета Тверской регион (</w:t>
        </w:r>
        <w:proofErr w:type="spellStart"/>
        <w:r w:rsidR="00131F14" w:rsidRPr="00131F14">
          <w:rPr>
            <w:rFonts w:ascii="Arial" w:eastAsia="Arial" w:hAnsi="Arial" w:cs="Arial"/>
            <w:color w:val="0000FF"/>
            <w:sz w:val="22"/>
            <w:szCs w:val="22"/>
            <w:u w:val="single"/>
            <w:shd w:val="clear" w:color="auto" w:fill="FFFFFF"/>
          </w:rPr>
          <w:t>biz-gazeta.ru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34" w:history="1">
        <w:r w:rsidR="00131F14" w:rsidRPr="00131F14">
          <w:rPr>
            <w:rFonts w:ascii="Arial" w:eastAsia="Arial" w:hAnsi="Arial" w:cs="Arial"/>
            <w:color w:val="0000FF"/>
            <w:sz w:val="22"/>
            <w:szCs w:val="22"/>
            <w:u w:val="single"/>
            <w:shd w:val="clear" w:color="auto" w:fill="FFFFFF"/>
          </w:rPr>
          <w:t>Зубцовская жизнь (</w:t>
        </w:r>
        <w:proofErr w:type="spellStart"/>
        <w:r w:rsidR="00131F14" w:rsidRPr="00131F14">
          <w:rPr>
            <w:rFonts w:ascii="Arial" w:eastAsia="Arial" w:hAnsi="Arial" w:cs="Arial"/>
            <w:color w:val="0000FF"/>
            <w:sz w:val="22"/>
            <w:szCs w:val="22"/>
            <w:u w:val="single"/>
            <w:shd w:val="clear" w:color="auto" w:fill="FFFFFF"/>
          </w:rPr>
          <w:t>зубцовскаяжизнь</w:t>
        </w:r>
        <w:proofErr w:type="spellEnd"/>
        <w:r w:rsidR="00131F14" w:rsidRPr="00131F14">
          <w:rPr>
            <w:rFonts w:ascii="Arial" w:eastAsia="Arial" w:hAnsi="Arial" w:cs="Arial"/>
            <w:color w:val="0000FF"/>
            <w:sz w:val="22"/>
            <w:szCs w:val="22"/>
            <w:u w:val="single"/>
            <w:shd w:val="clear" w:color="auto" w:fill="FFFFFF"/>
          </w:rPr>
          <w:t>), Зубцов,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35" w:history="1">
        <w:r w:rsidR="00131F14" w:rsidRPr="00131F14">
          <w:rPr>
            <w:rFonts w:ascii="Arial" w:eastAsia="Arial" w:hAnsi="Arial" w:cs="Arial"/>
            <w:color w:val="0000FF"/>
            <w:sz w:val="22"/>
            <w:szCs w:val="22"/>
            <w:u w:val="single"/>
            <w:shd w:val="clear" w:color="auto" w:fill="FFFFFF"/>
          </w:rPr>
          <w:t>Ленинское знамя (</w:t>
        </w:r>
        <w:proofErr w:type="spellStart"/>
        <w:r w:rsidR="00131F14" w:rsidRPr="00131F14">
          <w:rPr>
            <w:rFonts w:ascii="Arial" w:eastAsia="Arial" w:hAnsi="Arial" w:cs="Arial"/>
            <w:color w:val="0000FF"/>
            <w:sz w:val="22"/>
            <w:szCs w:val="22"/>
            <w:u w:val="single"/>
            <w:shd w:val="clear" w:color="auto" w:fill="FFFFFF"/>
          </w:rPr>
          <w:t>leninskoeznamya.tverreg.ru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36" w:history="1">
        <w:r w:rsidR="00131F14" w:rsidRPr="00131F14">
          <w:rPr>
            <w:rFonts w:ascii="Arial" w:eastAsia="Arial" w:hAnsi="Arial" w:cs="Arial"/>
            <w:color w:val="0000FF"/>
            <w:sz w:val="22"/>
            <w:szCs w:val="22"/>
            <w:u w:val="single"/>
            <w:shd w:val="clear" w:color="auto" w:fill="FFFFFF"/>
          </w:rPr>
          <w:t>Tverigrad.ru, Тверь,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37" w:history="1">
        <w:proofErr w:type="gramStart"/>
        <w:r w:rsidR="00131F14" w:rsidRPr="00131F14">
          <w:rPr>
            <w:rFonts w:ascii="Arial" w:eastAsia="Arial" w:hAnsi="Arial" w:cs="Arial"/>
            <w:color w:val="0000FF"/>
            <w:sz w:val="22"/>
            <w:szCs w:val="22"/>
            <w:u w:val="single"/>
            <w:shd w:val="clear" w:color="auto" w:fill="FFFFFF"/>
          </w:rPr>
          <w:t>Вышневолоцкая</w:t>
        </w:r>
        <w:proofErr w:type="gramEnd"/>
        <w:r w:rsidR="00131F14" w:rsidRPr="00131F14">
          <w:rPr>
            <w:rFonts w:ascii="Arial" w:eastAsia="Arial" w:hAnsi="Arial" w:cs="Arial"/>
            <w:color w:val="0000FF"/>
            <w:sz w:val="22"/>
            <w:szCs w:val="22"/>
            <w:u w:val="single"/>
            <w:shd w:val="clear" w:color="auto" w:fill="FFFFFF"/>
          </w:rPr>
          <w:t xml:space="preserve"> правда (</w:t>
        </w:r>
        <w:proofErr w:type="spellStart"/>
        <w:r w:rsidR="00131F14" w:rsidRPr="00131F14">
          <w:rPr>
            <w:rFonts w:ascii="Arial" w:eastAsia="Arial" w:hAnsi="Arial" w:cs="Arial"/>
            <w:color w:val="0000FF"/>
            <w:sz w:val="22"/>
            <w:szCs w:val="22"/>
            <w:u w:val="single"/>
            <w:shd w:val="clear" w:color="auto" w:fill="FFFFFF"/>
          </w:rPr>
          <w:t>вышневолоцкаяправда</w:t>
        </w:r>
        <w:proofErr w:type="spellEnd"/>
        <w:r w:rsidR="00131F14" w:rsidRPr="00131F14">
          <w:rPr>
            <w:rFonts w:ascii="Arial" w:eastAsia="Arial" w:hAnsi="Arial" w:cs="Arial"/>
            <w:color w:val="0000FF"/>
            <w:sz w:val="22"/>
            <w:szCs w:val="22"/>
            <w:u w:val="single"/>
            <w:shd w:val="clear" w:color="auto" w:fill="FFFFFF"/>
          </w:rPr>
          <w:t>), п.г.т. Жарковский,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38" w:history="1">
        <w:r w:rsidR="00131F14" w:rsidRPr="00131F14">
          <w:rPr>
            <w:rFonts w:ascii="Arial" w:eastAsia="Arial" w:hAnsi="Arial" w:cs="Arial"/>
            <w:color w:val="0000FF"/>
            <w:sz w:val="22"/>
            <w:szCs w:val="22"/>
            <w:u w:val="single"/>
            <w:shd w:val="clear" w:color="auto" w:fill="FFFFFF"/>
          </w:rPr>
          <w:t>Тверская жизнь (tverlife.ru), Тверь,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39" w:history="1">
        <w:r w:rsidR="00131F14" w:rsidRPr="00131F14">
          <w:rPr>
            <w:rFonts w:ascii="Arial" w:eastAsia="Arial" w:hAnsi="Arial" w:cs="Arial"/>
            <w:color w:val="0000FF"/>
            <w:sz w:val="22"/>
            <w:szCs w:val="22"/>
            <w:u w:val="single"/>
            <w:shd w:val="clear" w:color="auto" w:fill="FFFFFF"/>
          </w:rPr>
          <w:t>Главный региональный (</w:t>
        </w:r>
        <w:proofErr w:type="spellStart"/>
        <w:r w:rsidR="00131F14" w:rsidRPr="00131F14">
          <w:rPr>
            <w:rFonts w:ascii="Arial" w:eastAsia="Arial" w:hAnsi="Arial" w:cs="Arial"/>
            <w:color w:val="0000FF"/>
            <w:sz w:val="22"/>
            <w:szCs w:val="22"/>
            <w:u w:val="single"/>
            <w:shd w:val="clear" w:color="auto" w:fill="FFFFFF"/>
          </w:rPr>
          <w:t>glavny.tv</w:t>
        </w:r>
        <w:proofErr w:type="spellEnd"/>
        <w:r w:rsidR="00131F14" w:rsidRPr="00131F14">
          <w:rPr>
            <w:rFonts w:ascii="Arial" w:eastAsia="Arial" w:hAnsi="Arial" w:cs="Arial"/>
            <w:color w:val="0000FF"/>
            <w:sz w:val="22"/>
            <w:szCs w:val="22"/>
            <w:u w:val="single"/>
            <w:shd w:val="clear" w:color="auto" w:fill="FFFFFF"/>
          </w:rPr>
          <w:t>), Смоленск,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40" w:history="1">
        <w:r w:rsidR="00131F14" w:rsidRPr="00131F14">
          <w:rPr>
            <w:rFonts w:ascii="Arial" w:eastAsia="Arial" w:hAnsi="Arial" w:cs="Arial"/>
            <w:color w:val="0000FF"/>
            <w:sz w:val="22"/>
            <w:szCs w:val="22"/>
            <w:u w:val="single"/>
            <w:shd w:val="clear" w:color="auto" w:fill="FFFFFF"/>
          </w:rPr>
          <w:t>Жарковский вестник (</w:t>
        </w:r>
        <w:proofErr w:type="spellStart"/>
        <w:r w:rsidR="00131F14" w:rsidRPr="00131F14">
          <w:rPr>
            <w:rFonts w:ascii="Arial" w:eastAsia="Arial" w:hAnsi="Arial" w:cs="Arial"/>
            <w:color w:val="0000FF"/>
            <w:sz w:val="22"/>
            <w:szCs w:val="22"/>
            <w:u w:val="single"/>
            <w:shd w:val="clear" w:color="auto" w:fill="FFFFFF"/>
          </w:rPr>
          <w:t>жарковскийвестник</w:t>
        </w:r>
        <w:proofErr w:type="spellEnd"/>
        <w:r w:rsidR="00131F14" w:rsidRPr="00131F14">
          <w:rPr>
            <w:rFonts w:ascii="Arial" w:eastAsia="Arial" w:hAnsi="Arial" w:cs="Arial"/>
            <w:color w:val="0000FF"/>
            <w:sz w:val="22"/>
            <w:szCs w:val="22"/>
            <w:u w:val="single"/>
            <w:shd w:val="clear" w:color="auto" w:fill="FFFFFF"/>
          </w:rPr>
          <w:t>), п.г.т. Жарковский,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41" w:history="1">
        <w:r w:rsidR="00131F14" w:rsidRPr="00131F14">
          <w:rPr>
            <w:rFonts w:ascii="Arial" w:eastAsia="Arial" w:hAnsi="Arial" w:cs="Arial"/>
            <w:color w:val="0000FF"/>
            <w:sz w:val="22"/>
            <w:szCs w:val="22"/>
            <w:u w:val="single"/>
            <w:shd w:val="clear" w:color="auto" w:fill="FFFFFF"/>
          </w:rPr>
          <w:t>Заря (</w:t>
        </w:r>
        <w:proofErr w:type="spellStart"/>
        <w:r w:rsidR="00131F14" w:rsidRPr="00131F14">
          <w:rPr>
            <w:rFonts w:ascii="Arial" w:eastAsia="Arial" w:hAnsi="Arial" w:cs="Arial"/>
            <w:color w:val="0000FF"/>
            <w:sz w:val="22"/>
            <w:szCs w:val="22"/>
            <w:u w:val="single"/>
            <w:shd w:val="clear" w:color="auto" w:fill="FFFFFF"/>
          </w:rPr>
          <w:t>konzarya.ru</w:t>
        </w:r>
        <w:proofErr w:type="spellEnd"/>
        <w:r w:rsidR="00131F14" w:rsidRPr="00131F14">
          <w:rPr>
            <w:rFonts w:ascii="Arial" w:eastAsia="Arial" w:hAnsi="Arial" w:cs="Arial"/>
            <w:color w:val="0000FF"/>
            <w:sz w:val="22"/>
            <w:szCs w:val="22"/>
            <w:u w:val="single"/>
            <w:shd w:val="clear" w:color="auto" w:fill="FFFFFF"/>
          </w:rPr>
          <w:t>), Конаково,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42" w:history="1">
        <w:r w:rsidR="00131F14" w:rsidRPr="00131F14">
          <w:rPr>
            <w:rFonts w:ascii="Arial" w:eastAsia="Arial" w:hAnsi="Arial" w:cs="Arial"/>
            <w:color w:val="0000FF"/>
            <w:sz w:val="22"/>
            <w:szCs w:val="22"/>
            <w:u w:val="single"/>
            <w:shd w:val="clear" w:color="auto" w:fill="FFFFFF"/>
          </w:rPr>
          <w:t>Вперед (вперед), Калязин,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43" w:history="1">
        <w:r w:rsidR="00131F14" w:rsidRPr="00131F14">
          <w:rPr>
            <w:rFonts w:ascii="Arial" w:eastAsia="Arial" w:hAnsi="Arial" w:cs="Arial"/>
            <w:color w:val="0000FF"/>
            <w:sz w:val="22"/>
            <w:szCs w:val="22"/>
            <w:u w:val="single"/>
            <w:shd w:val="clear" w:color="auto" w:fill="FFFFFF"/>
          </w:rPr>
          <w:t>Авангард (авангард), Западная Двина,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44" w:history="1">
        <w:r w:rsidR="00131F14" w:rsidRPr="00131F14">
          <w:rPr>
            <w:rFonts w:ascii="Arial" w:eastAsia="Arial" w:hAnsi="Arial" w:cs="Arial"/>
            <w:color w:val="0000FF"/>
            <w:sz w:val="22"/>
            <w:szCs w:val="22"/>
            <w:u w:val="single"/>
            <w:shd w:val="clear" w:color="auto" w:fill="FFFFFF"/>
          </w:rPr>
          <w:t>Коммунар (коммунар), п. Фирово,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45" w:history="1">
        <w:r w:rsidR="00131F14" w:rsidRPr="00131F14">
          <w:rPr>
            <w:rFonts w:ascii="Arial" w:eastAsia="Arial" w:hAnsi="Arial" w:cs="Arial"/>
            <w:color w:val="0000FF"/>
            <w:sz w:val="22"/>
            <w:szCs w:val="22"/>
            <w:u w:val="single"/>
            <w:shd w:val="clear" w:color="auto" w:fill="FFFFFF"/>
          </w:rPr>
          <w:t>Новая жизнь (</w:t>
        </w:r>
        <w:proofErr w:type="spellStart"/>
        <w:r w:rsidR="00131F14" w:rsidRPr="00131F14">
          <w:rPr>
            <w:rFonts w:ascii="Arial" w:eastAsia="Arial" w:hAnsi="Arial" w:cs="Arial"/>
            <w:color w:val="0000FF"/>
            <w:sz w:val="22"/>
            <w:szCs w:val="22"/>
            <w:u w:val="single"/>
            <w:shd w:val="clear" w:color="auto" w:fill="FFFFFF"/>
          </w:rPr>
          <w:t>новаяжизнь</w:t>
        </w:r>
        <w:proofErr w:type="spellEnd"/>
        <w:r w:rsidR="00131F14" w:rsidRPr="00131F14">
          <w:rPr>
            <w:rFonts w:ascii="Arial" w:eastAsia="Arial" w:hAnsi="Arial" w:cs="Arial"/>
            <w:color w:val="0000FF"/>
            <w:sz w:val="22"/>
            <w:szCs w:val="22"/>
            <w:u w:val="single"/>
            <w:shd w:val="clear" w:color="auto" w:fill="FFFFFF"/>
          </w:rPr>
          <w:t>), Бологое,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46" w:history="1">
        <w:r w:rsidR="00131F14" w:rsidRPr="00131F14">
          <w:rPr>
            <w:rFonts w:ascii="Arial" w:eastAsia="Arial" w:hAnsi="Arial" w:cs="Arial"/>
            <w:color w:val="0000FF"/>
            <w:sz w:val="22"/>
            <w:szCs w:val="22"/>
            <w:u w:val="single"/>
            <w:shd w:val="clear" w:color="auto" w:fill="FFFFFF"/>
          </w:rPr>
          <w:t>Московский Комсомолец (</w:t>
        </w:r>
        <w:proofErr w:type="spellStart"/>
        <w:r w:rsidR="00131F14" w:rsidRPr="00131F14">
          <w:rPr>
            <w:rFonts w:ascii="Arial" w:eastAsia="Arial" w:hAnsi="Arial" w:cs="Arial"/>
            <w:color w:val="0000FF"/>
            <w:sz w:val="22"/>
            <w:szCs w:val="22"/>
            <w:u w:val="single"/>
            <w:shd w:val="clear" w:color="auto" w:fill="FFFFFF"/>
          </w:rPr>
          <w:t>tver.mk.ru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47" w:history="1">
        <w:r w:rsidR="00131F14" w:rsidRPr="00131F14">
          <w:rPr>
            <w:rFonts w:ascii="Arial" w:eastAsia="Arial" w:hAnsi="Arial" w:cs="Arial"/>
            <w:color w:val="0000FF"/>
            <w:sz w:val="22"/>
            <w:szCs w:val="22"/>
            <w:u w:val="single"/>
            <w:shd w:val="clear" w:color="auto" w:fill="FFFFFF"/>
          </w:rPr>
          <w:t>Спировские известия (</w:t>
        </w:r>
        <w:proofErr w:type="spellStart"/>
        <w:r w:rsidR="00131F14" w:rsidRPr="00131F14">
          <w:rPr>
            <w:rFonts w:ascii="Arial" w:eastAsia="Arial" w:hAnsi="Arial" w:cs="Arial"/>
            <w:color w:val="0000FF"/>
            <w:sz w:val="22"/>
            <w:szCs w:val="22"/>
            <w:u w:val="single"/>
            <w:shd w:val="clear" w:color="auto" w:fill="FFFFFF"/>
          </w:rPr>
          <w:t>спировскиеизвестия</w:t>
        </w:r>
        <w:proofErr w:type="spellEnd"/>
        <w:r w:rsidR="00131F14" w:rsidRPr="00131F14">
          <w:rPr>
            <w:rFonts w:ascii="Arial" w:eastAsia="Arial" w:hAnsi="Arial" w:cs="Arial"/>
            <w:color w:val="0000FF"/>
            <w:sz w:val="22"/>
            <w:szCs w:val="22"/>
            <w:u w:val="single"/>
            <w:shd w:val="clear" w:color="auto" w:fill="FFFFFF"/>
          </w:rPr>
          <w:t>), п. Спирово,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48" w:history="1">
        <w:r w:rsidR="00131F14" w:rsidRPr="00131F14">
          <w:rPr>
            <w:rFonts w:ascii="Arial" w:eastAsia="Arial" w:hAnsi="Arial" w:cs="Arial"/>
            <w:color w:val="0000FF"/>
            <w:sz w:val="22"/>
            <w:szCs w:val="22"/>
            <w:u w:val="single"/>
            <w:shd w:val="clear" w:color="auto" w:fill="FFFFFF"/>
          </w:rPr>
          <w:t>Тверские ведомости (</w:t>
        </w:r>
        <w:proofErr w:type="spellStart"/>
        <w:r w:rsidR="00131F14" w:rsidRPr="00131F14">
          <w:rPr>
            <w:rFonts w:ascii="Arial" w:eastAsia="Arial" w:hAnsi="Arial" w:cs="Arial"/>
            <w:color w:val="0000FF"/>
            <w:sz w:val="22"/>
            <w:szCs w:val="22"/>
            <w:u w:val="single"/>
            <w:shd w:val="clear" w:color="auto" w:fill="FFFFFF"/>
          </w:rPr>
          <w:t>vedtver.ru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49" w:history="1">
        <w:r w:rsidR="00131F14" w:rsidRPr="00131F14">
          <w:rPr>
            <w:rFonts w:ascii="Arial" w:eastAsia="Arial" w:hAnsi="Arial" w:cs="Arial"/>
            <w:color w:val="0000FF"/>
            <w:sz w:val="22"/>
            <w:szCs w:val="22"/>
            <w:u w:val="single"/>
            <w:shd w:val="clear" w:color="auto" w:fill="FFFFFF"/>
          </w:rPr>
          <w:t>Тверь (</w:t>
        </w:r>
        <w:proofErr w:type="spellStart"/>
        <w:r w:rsidR="00131F14" w:rsidRPr="00131F14">
          <w:rPr>
            <w:rFonts w:ascii="Arial" w:eastAsia="Arial" w:hAnsi="Arial" w:cs="Arial"/>
            <w:color w:val="0000FF"/>
            <w:sz w:val="22"/>
            <w:szCs w:val="22"/>
            <w:u w:val="single"/>
            <w:shd w:val="clear" w:color="auto" w:fill="FFFFFF"/>
          </w:rPr>
          <w:t>toptver.ru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50" w:history="1">
        <w:proofErr w:type="gramStart"/>
        <w:r w:rsidR="00131F14" w:rsidRPr="00131F14">
          <w:rPr>
            <w:rFonts w:ascii="Arial" w:eastAsia="Arial" w:hAnsi="Arial" w:cs="Arial"/>
            <w:color w:val="0000FF"/>
            <w:sz w:val="22"/>
            <w:szCs w:val="22"/>
            <w:u w:val="single"/>
            <w:shd w:val="clear" w:color="auto" w:fill="FFFFFF"/>
          </w:rPr>
          <w:t>Бельская</w:t>
        </w:r>
        <w:proofErr w:type="gramEnd"/>
        <w:r w:rsidR="00131F14" w:rsidRPr="00131F14">
          <w:rPr>
            <w:rFonts w:ascii="Arial" w:eastAsia="Arial" w:hAnsi="Arial" w:cs="Arial"/>
            <w:color w:val="0000FF"/>
            <w:sz w:val="22"/>
            <w:szCs w:val="22"/>
            <w:u w:val="single"/>
            <w:shd w:val="clear" w:color="auto" w:fill="FFFFFF"/>
          </w:rPr>
          <w:t xml:space="preserve"> правда (</w:t>
        </w:r>
        <w:proofErr w:type="spellStart"/>
        <w:r w:rsidR="00131F14" w:rsidRPr="00131F14">
          <w:rPr>
            <w:rFonts w:ascii="Arial" w:eastAsia="Arial" w:hAnsi="Arial" w:cs="Arial"/>
            <w:color w:val="0000FF"/>
            <w:sz w:val="22"/>
            <w:szCs w:val="22"/>
            <w:u w:val="single"/>
            <w:shd w:val="clear" w:color="auto" w:fill="FFFFFF"/>
          </w:rPr>
          <w:t>бельскаяправда</w:t>
        </w:r>
        <w:proofErr w:type="spellEnd"/>
        <w:r w:rsidR="00131F14" w:rsidRPr="00131F14">
          <w:rPr>
            <w:rFonts w:ascii="Arial" w:eastAsia="Arial" w:hAnsi="Arial" w:cs="Arial"/>
            <w:color w:val="0000FF"/>
            <w:sz w:val="22"/>
            <w:szCs w:val="22"/>
            <w:u w:val="single"/>
            <w:shd w:val="clear" w:color="auto" w:fill="FFFFFF"/>
          </w:rPr>
          <w:t>), Белый,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51" w:history="1">
        <w:r w:rsidR="00131F14" w:rsidRPr="00131F14">
          <w:rPr>
            <w:rFonts w:ascii="Arial" w:eastAsia="Arial" w:hAnsi="Arial" w:cs="Arial"/>
            <w:color w:val="0000FF"/>
            <w:sz w:val="22"/>
            <w:szCs w:val="22"/>
            <w:u w:val="single"/>
            <w:shd w:val="clear" w:color="auto" w:fill="FFFFFF"/>
          </w:rPr>
          <w:t>Г</w:t>
        </w:r>
        <w:proofErr w:type="gramStart"/>
        <w:r w:rsidR="00131F14" w:rsidRPr="00131F14">
          <w:rPr>
            <w:rFonts w:ascii="Arial" w:eastAsia="Arial" w:hAnsi="Arial" w:cs="Arial"/>
            <w:color w:val="0000FF"/>
            <w:sz w:val="22"/>
            <w:szCs w:val="22"/>
            <w:u w:val="single"/>
            <w:shd w:val="clear" w:color="auto" w:fill="FFFFFF"/>
          </w:rPr>
          <w:t>ТРК Тв</w:t>
        </w:r>
        <w:proofErr w:type="gramEnd"/>
        <w:r w:rsidR="00131F14" w:rsidRPr="00131F14">
          <w:rPr>
            <w:rFonts w:ascii="Arial" w:eastAsia="Arial" w:hAnsi="Arial" w:cs="Arial"/>
            <w:color w:val="0000FF"/>
            <w:sz w:val="22"/>
            <w:szCs w:val="22"/>
            <w:u w:val="single"/>
            <w:shd w:val="clear" w:color="auto" w:fill="FFFFFF"/>
          </w:rPr>
          <w:t>ерь, Тверь,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52" w:history="1">
        <w:proofErr w:type="spellStart"/>
        <w:r w:rsidR="00131F14" w:rsidRPr="00131F14">
          <w:rPr>
            <w:rFonts w:ascii="Arial" w:eastAsia="Arial" w:hAnsi="Arial" w:cs="Arial"/>
            <w:color w:val="0000FF"/>
            <w:sz w:val="22"/>
            <w:szCs w:val="22"/>
            <w:u w:val="single"/>
            <w:shd w:val="clear" w:color="auto" w:fill="FFFFFF"/>
          </w:rPr>
          <w:t>TvTver.ru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53" w:history="1">
        <w:r w:rsidR="00131F14" w:rsidRPr="00131F14">
          <w:rPr>
            <w:rFonts w:ascii="Arial" w:eastAsia="Arial" w:hAnsi="Arial" w:cs="Arial"/>
            <w:color w:val="0000FF"/>
            <w:sz w:val="22"/>
            <w:szCs w:val="22"/>
            <w:u w:val="single"/>
            <w:shd w:val="clear" w:color="auto" w:fill="FFFFFF"/>
          </w:rPr>
          <w:t>Сандовские вести (</w:t>
        </w:r>
        <w:proofErr w:type="spellStart"/>
        <w:r w:rsidR="00131F14" w:rsidRPr="00131F14">
          <w:rPr>
            <w:rFonts w:ascii="Arial" w:eastAsia="Arial" w:hAnsi="Arial" w:cs="Arial"/>
            <w:color w:val="0000FF"/>
            <w:sz w:val="22"/>
            <w:szCs w:val="22"/>
            <w:u w:val="single"/>
            <w:shd w:val="clear" w:color="auto" w:fill="FFFFFF"/>
          </w:rPr>
          <w:t>сандовскиевести</w:t>
        </w:r>
        <w:proofErr w:type="spellEnd"/>
        <w:r w:rsidR="00131F14" w:rsidRPr="00131F14">
          <w:rPr>
            <w:rFonts w:ascii="Arial" w:eastAsia="Arial" w:hAnsi="Arial" w:cs="Arial"/>
            <w:color w:val="0000FF"/>
            <w:sz w:val="22"/>
            <w:szCs w:val="22"/>
            <w:u w:val="single"/>
            <w:shd w:val="clear" w:color="auto" w:fill="FFFFFF"/>
          </w:rPr>
          <w:t>), п.г.т. Сандово,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54" w:history="1">
        <w:r w:rsidR="00131F14" w:rsidRPr="00131F14">
          <w:rPr>
            <w:rFonts w:ascii="Arial" w:eastAsia="Arial" w:hAnsi="Arial" w:cs="Arial"/>
            <w:color w:val="0000FF"/>
            <w:sz w:val="22"/>
            <w:szCs w:val="22"/>
            <w:u w:val="single"/>
            <w:shd w:val="clear" w:color="auto" w:fill="FFFFFF"/>
          </w:rPr>
          <w:t>Наша жизнь (</w:t>
        </w:r>
        <w:proofErr w:type="spellStart"/>
        <w:r w:rsidR="00131F14" w:rsidRPr="00131F14">
          <w:rPr>
            <w:rFonts w:ascii="Arial" w:eastAsia="Arial" w:hAnsi="Arial" w:cs="Arial"/>
            <w:color w:val="0000FF"/>
            <w:sz w:val="22"/>
            <w:szCs w:val="22"/>
            <w:u w:val="single"/>
            <w:shd w:val="clear" w:color="auto" w:fill="FFFFFF"/>
          </w:rPr>
          <w:t>нашажизнь</w:t>
        </w:r>
        <w:proofErr w:type="spellEnd"/>
        <w:r w:rsidR="00131F14" w:rsidRPr="00131F14">
          <w:rPr>
            <w:rFonts w:ascii="Arial" w:eastAsia="Arial" w:hAnsi="Arial" w:cs="Arial"/>
            <w:color w:val="0000FF"/>
            <w:sz w:val="22"/>
            <w:szCs w:val="22"/>
            <w:u w:val="single"/>
            <w:shd w:val="clear" w:color="auto" w:fill="FFFFFF"/>
          </w:rPr>
          <w:t>), Лихославль,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55" w:history="1">
        <w:r w:rsidR="00131F14" w:rsidRPr="00131F14">
          <w:rPr>
            <w:rFonts w:ascii="Arial" w:eastAsia="Arial" w:hAnsi="Arial" w:cs="Arial"/>
            <w:color w:val="0000FF"/>
            <w:sz w:val="22"/>
            <w:szCs w:val="22"/>
            <w:u w:val="single"/>
            <w:shd w:val="clear" w:color="auto" w:fill="FFFFFF"/>
          </w:rPr>
          <w:t>Тверской проспект (</w:t>
        </w:r>
        <w:proofErr w:type="spellStart"/>
        <w:r w:rsidR="00131F14" w:rsidRPr="00131F14">
          <w:rPr>
            <w:rFonts w:ascii="Arial" w:eastAsia="Arial" w:hAnsi="Arial" w:cs="Arial"/>
            <w:color w:val="0000FF"/>
            <w:sz w:val="22"/>
            <w:szCs w:val="22"/>
            <w:u w:val="single"/>
            <w:shd w:val="clear" w:color="auto" w:fill="FFFFFF"/>
          </w:rPr>
          <w:t>tp.tver.ru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56" w:history="1">
        <w:r w:rsidR="00131F14" w:rsidRPr="00131F14">
          <w:rPr>
            <w:rFonts w:ascii="Arial" w:eastAsia="Arial" w:hAnsi="Arial" w:cs="Arial"/>
            <w:color w:val="0000FF"/>
            <w:sz w:val="22"/>
            <w:szCs w:val="22"/>
            <w:u w:val="single"/>
            <w:shd w:val="clear" w:color="auto" w:fill="FFFFFF"/>
          </w:rPr>
          <w:t>Тверское информационное агентство (</w:t>
        </w:r>
        <w:proofErr w:type="spellStart"/>
        <w:r w:rsidR="00131F14" w:rsidRPr="00131F14">
          <w:rPr>
            <w:rFonts w:ascii="Arial" w:eastAsia="Arial" w:hAnsi="Arial" w:cs="Arial"/>
            <w:color w:val="0000FF"/>
            <w:sz w:val="22"/>
            <w:szCs w:val="22"/>
            <w:u w:val="single"/>
            <w:shd w:val="clear" w:color="auto" w:fill="FFFFFF"/>
          </w:rPr>
          <w:t>tvernews.ru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57" w:history="1">
        <w:proofErr w:type="gramStart"/>
        <w:r w:rsidR="00131F14" w:rsidRPr="00131F14">
          <w:rPr>
            <w:rFonts w:ascii="Arial" w:eastAsia="Arial" w:hAnsi="Arial" w:cs="Arial"/>
            <w:color w:val="0000FF"/>
            <w:sz w:val="22"/>
            <w:szCs w:val="22"/>
            <w:u w:val="single"/>
            <w:shd w:val="clear" w:color="auto" w:fill="FFFFFF"/>
          </w:rPr>
          <w:t>Лесной</w:t>
        </w:r>
        <w:proofErr w:type="gramEnd"/>
        <w:r w:rsidR="00131F14" w:rsidRPr="00131F14">
          <w:rPr>
            <w:rFonts w:ascii="Arial" w:eastAsia="Arial" w:hAnsi="Arial" w:cs="Arial"/>
            <w:color w:val="0000FF"/>
            <w:sz w:val="22"/>
            <w:szCs w:val="22"/>
            <w:u w:val="single"/>
            <w:shd w:val="clear" w:color="auto" w:fill="FFFFFF"/>
          </w:rPr>
          <w:t xml:space="preserve"> вестник (</w:t>
        </w:r>
        <w:proofErr w:type="spellStart"/>
        <w:r w:rsidR="00131F14" w:rsidRPr="00131F14">
          <w:rPr>
            <w:rFonts w:ascii="Arial" w:eastAsia="Arial" w:hAnsi="Arial" w:cs="Arial"/>
            <w:color w:val="0000FF"/>
            <w:sz w:val="22"/>
            <w:szCs w:val="22"/>
            <w:u w:val="single"/>
            <w:shd w:val="clear" w:color="auto" w:fill="FFFFFF"/>
          </w:rPr>
          <w:t>леснойвестник</w:t>
        </w:r>
        <w:proofErr w:type="spellEnd"/>
        <w:r w:rsidR="00131F14" w:rsidRPr="00131F14">
          <w:rPr>
            <w:rFonts w:ascii="Arial" w:eastAsia="Arial" w:hAnsi="Arial" w:cs="Arial"/>
            <w:color w:val="0000FF"/>
            <w:sz w:val="22"/>
            <w:szCs w:val="22"/>
            <w:u w:val="single"/>
            <w:shd w:val="clear" w:color="auto" w:fill="FFFFFF"/>
          </w:rPr>
          <w:t>), с. Лесное (Тверская обл.), 2 марта 2022</w:t>
        </w:r>
      </w:hyperlink>
    </w:p>
    <w:p w:rsidR="00131F14" w:rsidRPr="00131F14" w:rsidRDefault="004E0348" w:rsidP="00131F14">
      <w:pPr>
        <w:numPr>
          <w:ilvl w:val="0"/>
          <w:numId w:val="5"/>
        </w:numPr>
        <w:ind w:left="0" w:firstLine="0"/>
        <w:rPr>
          <w:rFonts w:ascii="Arial" w:eastAsia="Arial" w:hAnsi="Arial" w:cs="Arial"/>
          <w:color w:val="0000FF"/>
          <w:sz w:val="22"/>
          <w:szCs w:val="22"/>
          <w:shd w:val="clear" w:color="auto" w:fill="FFFFFF"/>
        </w:rPr>
      </w:pPr>
      <w:hyperlink r:id="rId158" w:history="1">
        <w:r w:rsidR="00131F14" w:rsidRPr="00131F14">
          <w:rPr>
            <w:rFonts w:ascii="Arial" w:eastAsia="Arial" w:hAnsi="Arial" w:cs="Arial"/>
            <w:color w:val="0000FF"/>
            <w:sz w:val="22"/>
            <w:szCs w:val="22"/>
            <w:u w:val="single"/>
            <w:shd w:val="clear" w:color="auto" w:fill="FFFFFF"/>
          </w:rPr>
          <w:t>Андреапольские вести (</w:t>
        </w:r>
        <w:proofErr w:type="spellStart"/>
        <w:r w:rsidR="00131F14" w:rsidRPr="00131F14">
          <w:rPr>
            <w:rFonts w:ascii="Arial" w:eastAsia="Arial" w:hAnsi="Arial" w:cs="Arial"/>
            <w:color w:val="0000FF"/>
            <w:sz w:val="22"/>
            <w:szCs w:val="22"/>
            <w:u w:val="single"/>
            <w:shd w:val="clear" w:color="auto" w:fill="FFFFFF"/>
          </w:rPr>
          <w:t>андреапольскиевести</w:t>
        </w:r>
        <w:proofErr w:type="spellEnd"/>
        <w:r w:rsidR="00131F14" w:rsidRPr="00131F14">
          <w:rPr>
            <w:rFonts w:ascii="Arial" w:eastAsia="Arial" w:hAnsi="Arial" w:cs="Arial"/>
            <w:color w:val="0000FF"/>
            <w:sz w:val="22"/>
            <w:szCs w:val="22"/>
            <w:u w:val="single"/>
            <w:shd w:val="clear" w:color="auto" w:fill="FFFFFF"/>
          </w:rPr>
          <w:t>), Андреаполь, 2 марта 2022</w:t>
        </w:r>
      </w:hyperlink>
    </w:p>
    <w:p w:rsidR="00131F14" w:rsidRDefault="004E0348" w:rsidP="00131F14">
      <w:pPr>
        <w:jc w:val="right"/>
        <w:rPr>
          <w:rFonts w:ascii="Arial" w:eastAsia="Arial" w:hAnsi="Arial" w:cs="Arial"/>
          <w:color w:val="0000FF"/>
          <w:sz w:val="22"/>
          <w:szCs w:val="22"/>
          <w:shd w:val="clear" w:color="auto" w:fill="FFFFFF"/>
        </w:rPr>
      </w:pPr>
      <w:hyperlink w:anchor="tabtxt_1575050_1932606738" w:history="1">
        <w:r w:rsidR="00131F14" w:rsidRPr="00131F14">
          <w:rPr>
            <w:rFonts w:ascii="Arial" w:eastAsia="Arial" w:hAnsi="Arial" w:cs="Arial"/>
            <w:color w:val="0000FF"/>
            <w:sz w:val="22"/>
            <w:szCs w:val="22"/>
            <w:u w:val="single"/>
            <w:shd w:val="clear" w:color="auto" w:fill="FFFFFF"/>
          </w:rPr>
          <w:t>К заголовкам сообщений</w:t>
        </w:r>
      </w:hyperlink>
    </w:p>
    <w:p w:rsidR="00131F14" w:rsidRPr="00131F14" w:rsidRDefault="00131F14" w:rsidP="00131F14">
      <w:pPr>
        <w:jc w:val="right"/>
        <w:rPr>
          <w:rFonts w:ascii="Arial" w:eastAsia="Arial" w:hAnsi="Arial" w:cs="Arial"/>
          <w:color w:val="0000FF"/>
          <w:sz w:val="22"/>
          <w:szCs w:val="22"/>
          <w:shd w:val="clear" w:color="auto" w:fill="FFFFFF"/>
        </w:rPr>
      </w:pPr>
    </w:p>
    <w:p w:rsidR="00131F14" w:rsidRPr="00131F14" w:rsidRDefault="00131F14" w:rsidP="00131F14">
      <w:pPr>
        <w:rPr>
          <w:rFonts w:ascii="Arial" w:eastAsia="Arial" w:hAnsi="Arial" w:cs="Arial"/>
          <w:b/>
          <w:color w:val="000000"/>
          <w:sz w:val="22"/>
          <w:szCs w:val="22"/>
          <w:shd w:val="clear" w:color="auto" w:fill="FFFFFF"/>
        </w:rPr>
      </w:pPr>
      <w:r w:rsidRPr="00131F14">
        <w:rPr>
          <w:rFonts w:ascii="Arial" w:eastAsia="Arial" w:hAnsi="Arial" w:cs="Arial"/>
          <w:b/>
          <w:color w:val="000000"/>
          <w:sz w:val="22"/>
          <w:szCs w:val="22"/>
          <w:shd w:val="clear" w:color="auto" w:fill="FFFFFF"/>
        </w:rPr>
        <w:t>Tverigrad.ru, Тверь, 2 марта 2022</w:t>
      </w:r>
    </w:p>
    <w:p w:rsidR="00131F14" w:rsidRPr="00131F14" w:rsidRDefault="00131F14" w:rsidP="00131F14">
      <w:pPr>
        <w:jc w:val="both"/>
        <w:outlineLvl w:val="1"/>
        <w:rPr>
          <w:rFonts w:ascii="Arial" w:eastAsia="Arial" w:hAnsi="Arial" w:cs="Arial"/>
          <w:color w:val="000000"/>
          <w:sz w:val="22"/>
          <w:szCs w:val="22"/>
          <w:shd w:val="clear" w:color="auto" w:fill="FFFFFF"/>
        </w:rPr>
      </w:pPr>
      <w:bookmarkStart w:id="26" w:name="ant_1575050_1932624502"/>
      <w:r w:rsidRPr="00131F14">
        <w:rPr>
          <w:rFonts w:ascii="Arial" w:eastAsia="Arial" w:hAnsi="Arial" w:cs="Arial"/>
          <w:color w:val="000000"/>
          <w:sz w:val="22"/>
          <w:szCs w:val="22"/>
          <w:shd w:val="clear" w:color="auto" w:fill="FFFFFF"/>
        </w:rPr>
        <w:t>В ПРАВИТЕЛЬСТВЕ ТВЕРСКОЙ ОБЛАСТИ ОБСУДИЛИ ВОПРОСЫ ОБЕСПЕЧЕНИЯ ПРАВОПОРЯДКА В РЕГИОНЕ</w:t>
      </w:r>
      <w:bookmarkEnd w:id="26"/>
    </w:p>
    <w:p w:rsidR="00131F14" w:rsidRPr="00131F14" w:rsidRDefault="00131F14" w:rsidP="00131F14">
      <w:pPr>
        <w:jc w:val="both"/>
        <w:rPr>
          <w:rFonts w:ascii="Arial" w:eastAsia="Arial" w:hAnsi="Arial" w:cs="Arial"/>
          <w:color w:val="000000"/>
          <w:sz w:val="22"/>
          <w:szCs w:val="22"/>
          <w:shd w:val="clear" w:color="auto" w:fill="FFFFFF"/>
        </w:rPr>
      </w:pPr>
      <w:proofErr w:type="spellStart"/>
      <w:r w:rsidRPr="00131F14">
        <w:rPr>
          <w:rFonts w:ascii="Arial" w:eastAsia="Arial" w:hAnsi="Arial" w:cs="Arial"/>
          <w:color w:val="000000"/>
          <w:sz w:val="22"/>
          <w:szCs w:val="22"/>
          <w:shd w:val="clear" w:color="auto" w:fill="FFFFFF"/>
        </w:rPr>
        <w:t>Оособое</w:t>
      </w:r>
      <w:proofErr w:type="spellEnd"/>
      <w:r w:rsidRPr="00131F14">
        <w:rPr>
          <w:rFonts w:ascii="Arial" w:eastAsia="Arial" w:hAnsi="Arial" w:cs="Arial"/>
          <w:color w:val="000000"/>
          <w:sz w:val="22"/>
          <w:szCs w:val="22"/>
          <w:shd w:val="clear" w:color="auto" w:fill="FFFFFF"/>
        </w:rPr>
        <w:t xml:space="preserve"> внимание было уделено кибербезопасности детей и подростков. В среду, 2 марта, губернатор </w:t>
      </w:r>
      <w:r w:rsidRPr="00131F14">
        <w:rPr>
          <w:rFonts w:ascii="Arial" w:eastAsia="Arial" w:hAnsi="Arial" w:cs="Arial"/>
          <w:color w:val="000000"/>
          <w:sz w:val="22"/>
          <w:szCs w:val="22"/>
          <w:shd w:val="clear" w:color="auto" w:fill="C0C0C0"/>
        </w:rPr>
        <w:t>Игорь Руденя</w:t>
      </w:r>
      <w:r w:rsidRPr="00131F14">
        <w:rPr>
          <w:rFonts w:ascii="Arial" w:eastAsia="Arial" w:hAnsi="Arial" w:cs="Arial"/>
          <w:color w:val="000000"/>
          <w:sz w:val="22"/>
          <w:szCs w:val="22"/>
          <w:shd w:val="clear" w:color="auto" w:fill="FFFFFF"/>
        </w:rPr>
        <w:t xml:space="preserve"> провел заседание Координационного совещания по обеспечению правопорядка в Тверской области... </w:t>
      </w:r>
    </w:p>
    <w:p w:rsidR="00131F14" w:rsidRPr="00131F14" w:rsidRDefault="004E0348" w:rsidP="00131F14">
      <w:pPr>
        <w:rPr>
          <w:rFonts w:ascii="Arial" w:eastAsia="Arial" w:hAnsi="Arial" w:cs="Arial"/>
          <w:color w:val="0000FF"/>
          <w:sz w:val="22"/>
          <w:szCs w:val="22"/>
          <w:shd w:val="clear" w:color="auto" w:fill="FFFFFF"/>
        </w:rPr>
      </w:pPr>
      <w:hyperlink r:id="rId159" w:history="1">
        <w:r w:rsidR="00131F14" w:rsidRPr="00131F14">
          <w:rPr>
            <w:rFonts w:ascii="Arial" w:eastAsia="Arial" w:hAnsi="Arial" w:cs="Arial"/>
            <w:color w:val="0000FF"/>
            <w:sz w:val="22"/>
            <w:szCs w:val="22"/>
            <w:u w:val="single"/>
            <w:shd w:val="clear" w:color="auto" w:fill="FFFFFF"/>
          </w:rPr>
          <w:t>https://tverigrad.ru/publication/v-pravitelstve-tverskoj-oblasti-obsudili-voprosy-obespechenija-pravoporjadka-v-regione/</w:t>
        </w:r>
      </w:hyperlink>
    </w:p>
    <w:p w:rsidR="00131F14" w:rsidRPr="00131F14" w:rsidRDefault="00131F14" w:rsidP="00131F14">
      <w:pPr>
        <w:rPr>
          <w:rFonts w:ascii="Arial" w:eastAsia="Arial" w:hAnsi="Arial" w:cs="Arial"/>
          <w:color w:val="000000"/>
          <w:sz w:val="22"/>
          <w:szCs w:val="22"/>
          <w:u w:val="single"/>
          <w:shd w:val="clear" w:color="auto" w:fill="FFFFFF"/>
        </w:rPr>
      </w:pPr>
      <w:r w:rsidRPr="00131F14">
        <w:rPr>
          <w:rFonts w:ascii="Arial" w:eastAsia="Arial" w:hAnsi="Arial" w:cs="Arial"/>
          <w:color w:val="000000"/>
          <w:sz w:val="22"/>
          <w:szCs w:val="22"/>
          <w:u w:val="single"/>
          <w:shd w:val="clear" w:color="auto" w:fill="FFFFFF"/>
        </w:rPr>
        <w:t>Сообщения по событию:</w:t>
      </w:r>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60" w:history="1">
        <w:r w:rsidR="00131F14" w:rsidRPr="00131F14">
          <w:rPr>
            <w:rFonts w:ascii="Arial" w:eastAsia="Arial" w:hAnsi="Arial" w:cs="Arial"/>
            <w:color w:val="0000FF"/>
            <w:sz w:val="22"/>
            <w:szCs w:val="22"/>
            <w:u w:val="single"/>
            <w:shd w:val="clear" w:color="auto" w:fill="FFFFFF"/>
          </w:rPr>
          <w:t>Молоковский край (</w:t>
        </w:r>
        <w:proofErr w:type="spellStart"/>
        <w:r w:rsidR="00131F14" w:rsidRPr="00131F14">
          <w:rPr>
            <w:rFonts w:ascii="Arial" w:eastAsia="Arial" w:hAnsi="Arial" w:cs="Arial"/>
            <w:color w:val="0000FF"/>
            <w:sz w:val="22"/>
            <w:szCs w:val="22"/>
            <w:u w:val="single"/>
            <w:shd w:val="clear" w:color="auto" w:fill="FFFFFF"/>
          </w:rPr>
          <w:t>молоковскийкрай</w:t>
        </w:r>
        <w:proofErr w:type="spellEnd"/>
        <w:r w:rsidR="00131F14" w:rsidRPr="00131F14">
          <w:rPr>
            <w:rFonts w:ascii="Arial" w:eastAsia="Arial" w:hAnsi="Arial" w:cs="Arial"/>
            <w:color w:val="0000FF"/>
            <w:sz w:val="22"/>
            <w:szCs w:val="22"/>
            <w:u w:val="single"/>
            <w:shd w:val="clear" w:color="auto" w:fill="FFFFFF"/>
          </w:rPr>
          <w:t>), п. Молоково,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61" w:history="1">
        <w:proofErr w:type="gramStart"/>
        <w:r w:rsidR="00131F14" w:rsidRPr="00131F14">
          <w:rPr>
            <w:rFonts w:ascii="Arial" w:eastAsia="Arial" w:hAnsi="Arial" w:cs="Arial"/>
            <w:color w:val="0000FF"/>
            <w:sz w:val="22"/>
            <w:szCs w:val="22"/>
            <w:u w:val="single"/>
            <w:shd w:val="clear" w:color="auto" w:fill="FFFFFF"/>
          </w:rPr>
          <w:t>Бельская</w:t>
        </w:r>
        <w:proofErr w:type="gramEnd"/>
        <w:r w:rsidR="00131F14" w:rsidRPr="00131F14">
          <w:rPr>
            <w:rFonts w:ascii="Arial" w:eastAsia="Arial" w:hAnsi="Arial" w:cs="Arial"/>
            <w:color w:val="0000FF"/>
            <w:sz w:val="22"/>
            <w:szCs w:val="22"/>
            <w:u w:val="single"/>
            <w:shd w:val="clear" w:color="auto" w:fill="FFFFFF"/>
          </w:rPr>
          <w:t xml:space="preserve"> правда (</w:t>
        </w:r>
        <w:proofErr w:type="spellStart"/>
        <w:r w:rsidR="00131F14" w:rsidRPr="00131F14">
          <w:rPr>
            <w:rFonts w:ascii="Arial" w:eastAsia="Arial" w:hAnsi="Arial" w:cs="Arial"/>
            <w:color w:val="0000FF"/>
            <w:sz w:val="22"/>
            <w:szCs w:val="22"/>
            <w:u w:val="single"/>
            <w:shd w:val="clear" w:color="auto" w:fill="FFFFFF"/>
          </w:rPr>
          <w:t>бельскаяправда</w:t>
        </w:r>
        <w:proofErr w:type="spellEnd"/>
        <w:r w:rsidR="00131F14" w:rsidRPr="00131F14">
          <w:rPr>
            <w:rFonts w:ascii="Arial" w:eastAsia="Arial" w:hAnsi="Arial" w:cs="Arial"/>
            <w:color w:val="0000FF"/>
            <w:sz w:val="22"/>
            <w:szCs w:val="22"/>
            <w:u w:val="single"/>
            <w:shd w:val="clear" w:color="auto" w:fill="FFFFFF"/>
          </w:rPr>
          <w:t>), Белый,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62" w:history="1">
        <w:r w:rsidR="00131F14" w:rsidRPr="00131F14">
          <w:rPr>
            <w:rFonts w:ascii="Arial" w:eastAsia="Arial" w:hAnsi="Arial" w:cs="Arial"/>
            <w:color w:val="0000FF"/>
            <w:sz w:val="22"/>
            <w:szCs w:val="22"/>
            <w:u w:val="single"/>
            <w:shd w:val="clear" w:color="auto" w:fill="FFFFFF"/>
          </w:rPr>
          <w:t>Сандовские вести (</w:t>
        </w:r>
        <w:proofErr w:type="spellStart"/>
        <w:r w:rsidR="00131F14" w:rsidRPr="00131F14">
          <w:rPr>
            <w:rFonts w:ascii="Arial" w:eastAsia="Arial" w:hAnsi="Arial" w:cs="Arial"/>
            <w:color w:val="0000FF"/>
            <w:sz w:val="22"/>
            <w:szCs w:val="22"/>
            <w:u w:val="single"/>
            <w:shd w:val="clear" w:color="auto" w:fill="FFFFFF"/>
          </w:rPr>
          <w:t>сандовскиевести</w:t>
        </w:r>
        <w:proofErr w:type="spellEnd"/>
        <w:r w:rsidR="00131F14" w:rsidRPr="00131F14">
          <w:rPr>
            <w:rFonts w:ascii="Arial" w:eastAsia="Arial" w:hAnsi="Arial" w:cs="Arial"/>
            <w:color w:val="0000FF"/>
            <w:sz w:val="22"/>
            <w:szCs w:val="22"/>
            <w:u w:val="single"/>
            <w:shd w:val="clear" w:color="auto" w:fill="FFFFFF"/>
          </w:rPr>
          <w:t>), п.г.т. Сандово,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63" w:history="1">
        <w:r w:rsidR="00131F14" w:rsidRPr="00131F14">
          <w:rPr>
            <w:rFonts w:ascii="Arial" w:eastAsia="Arial" w:hAnsi="Arial" w:cs="Arial"/>
            <w:color w:val="0000FF"/>
            <w:sz w:val="22"/>
            <w:szCs w:val="22"/>
            <w:u w:val="single"/>
            <w:shd w:val="clear" w:color="auto" w:fill="FFFFFF"/>
          </w:rPr>
          <w:t>Наша жизнь (</w:t>
        </w:r>
        <w:proofErr w:type="spellStart"/>
        <w:r w:rsidR="00131F14" w:rsidRPr="00131F14">
          <w:rPr>
            <w:rFonts w:ascii="Arial" w:eastAsia="Arial" w:hAnsi="Arial" w:cs="Arial"/>
            <w:color w:val="0000FF"/>
            <w:sz w:val="22"/>
            <w:szCs w:val="22"/>
            <w:u w:val="single"/>
            <w:shd w:val="clear" w:color="auto" w:fill="FFFFFF"/>
          </w:rPr>
          <w:t>нашажизнь</w:t>
        </w:r>
        <w:proofErr w:type="spellEnd"/>
        <w:r w:rsidR="00131F14" w:rsidRPr="00131F14">
          <w:rPr>
            <w:rFonts w:ascii="Arial" w:eastAsia="Arial" w:hAnsi="Arial" w:cs="Arial"/>
            <w:color w:val="0000FF"/>
            <w:sz w:val="22"/>
            <w:szCs w:val="22"/>
            <w:u w:val="single"/>
            <w:shd w:val="clear" w:color="auto" w:fill="FFFFFF"/>
          </w:rPr>
          <w:t>), Лихославль,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64" w:history="1">
        <w:r w:rsidR="00131F14" w:rsidRPr="00131F14">
          <w:rPr>
            <w:rFonts w:ascii="Arial" w:eastAsia="Arial" w:hAnsi="Arial" w:cs="Arial"/>
            <w:color w:val="0000FF"/>
            <w:sz w:val="22"/>
            <w:szCs w:val="22"/>
            <w:u w:val="single"/>
            <w:shd w:val="clear" w:color="auto" w:fill="FFFFFF"/>
          </w:rPr>
          <w:t>Зубцовская жизнь (</w:t>
        </w:r>
        <w:proofErr w:type="spellStart"/>
        <w:r w:rsidR="00131F14" w:rsidRPr="00131F14">
          <w:rPr>
            <w:rFonts w:ascii="Arial" w:eastAsia="Arial" w:hAnsi="Arial" w:cs="Arial"/>
            <w:color w:val="0000FF"/>
            <w:sz w:val="22"/>
            <w:szCs w:val="22"/>
            <w:u w:val="single"/>
            <w:shd w:val="clear" w:color="auto" w:fill="FFFFFF"/>
          </w:rPr>
          <w:t>зубцовскаяжизнь</w:t>
        </w:r>
        <w:proofErr w:type="spellEnd"/>
        <w:r w:rsidR="00131F14" w:rsidRPr="00131F14">
          <w:rPr>
            <w:rFonts w:ascii="Arial" w:eastAsia="Arial" w:hAnsi="Arial" w:cs="Arial"/>
            <w:color w:val="0000FF"/>
            <w:sz w:val="22"/>
            <w:szCs w:val="22"/>
            <w:u w:val="single"/>
            <w:shd w:val="clear" w:color="auto" w:fill="FFFFFF"/>
          </w:rPr>
          <w:t>), Зубцов,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65" w:history="1">
        <w:r w:rsidR="00131F14" w:rsidRPr="00131F14">
          <w:rPr>
            <w:rFonts w:ascii="Arial" w:eastAsia="Arial" w:hAnsi="Arial" w:cs="Arial"/>
            <w:color w:val="0000FF"/>
            <w:sz w:val="22"/>
            <w:szCs w:val="22"/>
            <w:u w:val="single"/>
            <w:shd w:val="clear" w:color="auto" w:fill="FFFFFF"/>
          </w:rPr>
          <w:t>Ленинское знамя (</w:t>
        </w:r>
        <w:proofErr w:type="spellStart"/>
        <w:r w:rsidR="00131F14" w:rsidRPr="00131F14">
          <w:rPr>
            <w:rFonts w:ascii="Arial" w:eastAsia="Arial" w:hAnsi="Arial" w:cs="Arial"/>
            <w:color w:val="0000FF"/>
            <w:sz w:val="22"/>
            <w:szCs w:val="22"/>
            <w:u w:val="single"/>
            <w:shd w:val="clear" w:color="auto" w:fill="FFFFFF"/>
          </w:rPr>
          <w:t>leninskoeznamya.tverreg.ru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66" w:history="1">
        <w:r w:rsidR="00131F14" w:rsidRPr="00131F14">
          <w:rPr>
            <w:rFonts w:ascii="Arial" w:eastAsia="Arial" w:hAnsi="Arial" w:cs="Arial"/>
            <w:color w:val="0000FF"/>
            <w:sz w:val="22"/>
            <w:szCs w:val="22"/>
            <w:u w:val="single"/>
            <w:shd w:val="clear" w:color="auto" w:fill="FFFFFF"/>
          </w:rPr>
          <w:t>Молоковский край (</w:t>
        </w:r>
        <w:proofErr w:type="spellStart"/>
        <w:r w:rsidR="00131F14" w:rsidRPr="00131F14">
          <w:rPr>
            <w:rFonts w:ascii="Arial" w:eastAsia="Arial" w:hAnsi="Arial" w:cs="Arial"/>
            <w:color w:val="0000FF"/>
            <w:sz w:val="22"/>
            <w:szCs w:val="22"/>
            <w:u w:val="single"/>
            <w:shd w:val="clear" w:color="auto" w:fill="FFFFFF"/>
          </w:rPr>
          <w:t>молоковскийкрай</w:t>
        </w:r>
        <w:proofErr w:type="spellEnd"/>
        <w:r w:rsidR="00131F14" w:rsidRPr="00131F14">
          <w:rPr>
            <w:rFonts w:ascii="Arial" w:eastAsia="Arial" w:hAnsi="Arial" w:cs="Arial"/>
            <w:color w:val="0000FF"/>
            <w:sz w:val="22"/>
            <w:szCs w:val="22"/>
            <w:u w:val="single"/>
            <w:shd w:val="clear" w:color="auto" w:fill="FFFFFF"/>
          </w:rPr>
          <w:t>), п. Молоково,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67" w:history="1">
        <w:proofErr w:type="gramStart"/>
        <w:r w:rsidR="00131F14" w:rsidRPr="00131F14">
          <w:rPr>
            <w:rFonts w:ascii="Arial" w:eastAsia="Arial" w:hAnsi="Arial" w:cs="Arial"/>
            <w:color w:val="0000FF"/>
            <w:sz w:val="22"/>
            <w:szCs w:val="22"/>
            <w:u w:val="single"/>
            <w:shd w:val="clear" w:color="auto" w:fill="FFFFFF"/>
          </w:rPr>
          <w:t>Вышневолоцкая</w:t>
        </w:r>
        <w:proofErr w:type="gramEnd"/>
        <w:r w:rsidR="00131F14" w:rsidRPr="00131F14">
          <w:rPr>
            <w:rFonts w:ascii="Arial" w:eastAsia="Arial" w:hAnsi="Arial" w:cs="Arial"/>
            <w:color w:val="0000FF"/>
            <w:sz w:val="22"/>
            <w:szCs w:val="22"/>
            <w:u w:val="single"/>
            <w:shd w:val="clear" w:color="auto" w:fill="FFFFFF"/>
          </w:rPr>
          <w:t xml:space="preserve"> правда (</w:t>
        </w:r>
        <w:proofErr w:type="spellStart"/>
        <w:r w:rsidR="00131F14" w:rsidRPr="00131F14">
          <w:rPr>
            <w:rFonts w:ascii="Arial" w:eastAsia="Arial" w:hAnsi="Arial" w:cs="Arial"/>
            <w:color w:val="0000FF"/>
            <w:sz w:val="22"/>
            <w:szCs w:val="22"/>
            <w:u w:val="single"/>
            <w:shd w:val="clear" w:color="auto" w:fill="FFFFFF"/>
          </w:rPr>
          <w:t>вышневолоцкаяправда</w:t>
        </w:r>
        <w:proofErr w:type="spellEnd"/>
        <w:r w:rsidR="00131F14" w:rsidRPr="00131F14">
          <w:rPr>
            <w:rFonts w:ascii="Arial" w:eastAsia="Arial" w:hAnsi="Arial" w:cs="Arial"/>
            <w:color w:val="0000FF"/>
            <w:sz w:val="22"/>
            <w:szCs w:val="22"/>
            <w:u w:val="single"/>
            <w:shd w:val="clear" w:color="auto" w:fill="FFFFFF"/>
          </w:rPr>
          <w:t>), п.г.т. Жарковский,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68" w:history="1">
        <w:r w:rsidR="00131F14" w:rsidRPr="00131F14">
          <w:rPr>
            <w:rFonts w:ascii="Arial" w:eastAsia="Arial" w:hAnsi="Arial" w:cs="Arial"/>
            <w:color w:val="0000FF"/>
            <w:sz w:val="22"/>
            <w:szCs w:val="22"/>
            <w:u w:val="single"/>
            <w:shd w:val="clear" w:color="auto" w:fill="FFFFFF"/>
          </w:rPr>
          <w:t>Тверские ведомости (</w:t>
        </w:r>
        <w:proofErr w:type="spellStart"/>
        <w:r w:rsidR="00131F14" w:rsidRPr="00131F14">
          <w:rPr>
            <w:rFonts w:ascii="Arial" w:eastAsia="Arial" w:hAnsi="Arial" w:cs="Arial"/>
            <w:color w:val="0000FF"/>
            <w:sz w:val="22"/>
            <w:szCs w:val="22"/>
            <w:u w:val="single"/>
            <w:shd w:val="clear" w:color="auto" w:fill="FFFFFF"/>
          </w:rPr>
          <w:t>vedtver.ru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69" w:history="1">
        <w:r w:rsidR="00131F14" w:rsidRPr="00131F14">
          <w:rPr>
            <w:rFonts w:ascii="Arial" w:eastAsia="Arial" w:hAnsi="Arial" w:cs="Arial"/>
            <w:color w:val="0000FF"/>
            <w:sz w:val="22"/>
            <w:szCs w:val="22"/>
            <w:u w:val="single"/>
            <w:shd w:val="clear" w:color="auto" w:fill="FFFFFF"/>
          </w:rPr>
          <w:t>Андреапольские вести (</w:t>
        </w:r>
        <w:proofErr w:type="spellStart"/>
        <w:r w:rsidR="00131F14" w:rsidRPr="00131F14">
          <w:rPr>
            <w:rFonts w:ascii="Arial" w:eastAsia="Arial" w:hAnsi="Arial" w:cs="Arial"/>
            <w:color w:val="0000FF"/>
            <w:sz w:val="22"/>
            <w:szCs w:val="22"/>
            <w:u w:val="single"/>
            <w:shd w:val="clear" w:color="auto" w:fill="FFFFFF"/>
          </w:rPr>
          <w:t>андреапольскиевести</w:t>
        </w:r>
        <w:proofErr w:type="spellEnd"/>
        <w:r w:rsidR="00131F14" w:rsidRPr="00131F14">
          <w:rPr>
            <w:rFonts w:ascii="Arial" w:eastAsia="Arial" w:hAnsi="Arial" w:cs="Arial"/>
            <w:color w:val="0000FF"/>
            <w:sz w:val="22"/>
            <w:szCs w:val="22"/>
            <w:u w:val="single"/>
            <w:shd w:val="clear" w:color="auto" w:fill="FFFFFF"/>
          </w:rPr>
          <w:t>), Андреаполь,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70" w:history="1">
        <w:proofErr w:type="gramStart"/>
        <w:r w:rsidR="00131F14" w:rsidRPr="00131F14">
          <w:rPr>
            <w:rFonts w:ascii="Arial" w:eastAsia="Arial" w:hAnsi="Arial" w:cs="Arial"/>
            <w:color w:val="0000FF"/>
            <w:sz w:val="22"/>
            <w:szCs w:val="22"/>
            <w:u w:val="single"/>
            <w:shd w:val="clear" w:color="auto" w:fill="FFFFFF"/>
          </w:rPr>
          <w:t>Лесной</w:t>
        </w:r>
        <w:proofErr w:type="gramEnd"/>
        <w:r w:rsidR="00131F14" w:rsidRPr="00131F14">
          <w:rPr>
            <w:rFonts w:ascii="Arial" w:eastAsia="Arial" w:hAnsi="Arial" w:cs="Arial"/>
            <w:color w:val="0000FF"/>
            <w:sz w:val="22"/>
            <w:szCs w:val="22"/>
            <w:u w:val="single"/>
            <w:shd w:val="clear" w:color="auto" w:fill="FFFFFF"/>
          </w:rPr>
          <w:t xml:space="preserve"> вестник (</w:t>
        </w:r>
        <w:proofErr w:type="spellStart"/>
        <w:r w:rsidR="00131F14" w:rsidRPr="00131F14">
          <w:rPr>
            <w:rFonts w:ascii="Arial" w:eastAsia="Arial" w:hAnsi="Arial" w:cs="Arial"/>
            <w:color w:val="0000FF"/>
            <w:sz w:val="22"/>
            <w:szCs w:val="22"/>
            <w:u w:val="single"/>
            <w:shd w:val="clear" w:color="auto" w:fill="FFFFFF"/>
          </w:rPr>
          <w:t>леснойвестник</w:t>
        </w:r>
        <w:proofErr w:type="spellEnd"/>
        <w:r w:rsidR="00131F14" w:rsidRPr="00131F14">
          <w:rPr>
            <w:rFonts w:ascii="Arial" w:eastAsia="Arial" w:hAnsi="Arial" w:cs="Arial"/>
            <w:color w:val="0000FF"/>
            <w:sz w:val="22"/>
            <w:szCs w:val="22"/>
            <w:u w:val="single"/>
            <w:shd w:val="clear" w:color="auto" w:fill="FFFFFF"/>
          </w:rPr>
          <w:t>), с. Лесное (Тверская обл.),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71" w:history="1">
        <w:r w:rsidR="00131F14" w:rsidRPr="00131F14">
          <w:rPr>
            <w:rFonts w:ascii="Arial" w:eastAsia="Arial" w:hAnsi="Arial" w:cs="Arial"/>
            <w:color w:val="0000FF"/>
            <w:sz w:val="22"/>
            <w:szCs w:val="22"/>
            <w:u w:val="single"/>
            <w:shd w:val="clear" w:color="auto" w:fill="FFFFFF"/>
          </w:rPr>
          <w:t>Авангард (авангард), Западная Двина,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72" w:history="1">
        <w:r w:rsidR="00131F14" w:rsidRPr="00131F14">
          <w:rPr>
            <w:rFonts w:ascii="Arial" w:eastAsia="Arial" w:hAnsi="Arial" w:cs="Arial"/>
            <w:color w:val="0000FF"/>
            <w:sz w:val="22"/>
            <w:szCs w:val="22"/>
            <w:u w:val="single"/>
            <w:shd w:val="clear" w:color="auto" w:fill="FFFFFF"/>
          </w:rPr>
          <w:t>Коммунар (коммунар), п. Фирово,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73" w:history="1">
        <w:r w:rsidR="00131F14" w:rsidRPr="00131F14">
          <w:rPr>
            <w:rFonts w:ascii="Arial" w:eastAsia="Arial" w:hAnsi="Arial" w:cs="Arial"/>
            <w:color w:val="0000FF"/>
            <w:sz w:val="22"/>
            <w:szCs w:val="22"/>
            <w:u w:val="single"/>
            <w:shd w:val="clear" w:color="auto" w:fill="FFFFFF"/>
          </w:rPr>
          <w:t>Спировские известия (</w:t>
        </w:r>
        <w:proofErr w:type="spellStart"/>
        <w:r w:rsidR="00131F14" w:rsidRPr="00131F14">
          <w:rPr>
            <w:rFonts w:ascii="Arial" w:eastAsia="Arial" w:hAnsi="Arial" w:cs="Arial"/>
            <w:color w:val="0000FF"/>
            <w:sz w:val="22"/>
            <w:szCs w:val="22"/>
            <w:u w:val="single"/>
            <w:shd w:val="clear" w:color="auto" w:fill="FFFFFF"/>
          </w:rPr>
          <w:t>спировскиеизвестия</w:t>
        </w:r>
        <w:proofErr w:type="spellEnd"/>
        <w:r w:rsidR="00131F14" w:rsidRPr="00131F14">
          <w:rPr>
            <w:rFonts w:ascii="Arial" w:eastAsia="Arial" w:hAnsi="Arial" w:cs="Arial"/>
            <w:color w:val="0000FF"/>
            <w:sz w:val="22"/>
            <w:szCs w:val="22"/>
            <w:u w:val="single"/>
            <w:shd w:val="clear" w:color="auto" w:fill="FFFFFF"/>
          </w:rPr>
          <w:t>), п. Спирово,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74" w:history="1">
        <w:r w:rsidR="00131F14" w:rsidRPr="00131F14">
          <w:rPr>
            <w:rFonts w:ascii="Arial" w:eastAsia="Arial" w:hAnsi="Arial" w:cs="Arial"/>
            <w:color w:val="0000FF"/>
            <w:sz w:val="22"/>
            <w:szCs w:val="22"/>
            <w:u w:val="single"/>
            <w:shd w:val="clear" w:color="auto" w:fill="FFFFFF"/>
          </w:rPr>
          <w:t>Жарковский вестник (</w:t>
        </w:r>
        <w:proofErr w:type="spellStart"/>
        <w:r w:rsidR="00131F14" w:rsidRPr="00131F14">
          <w:rPr>
            <w:rFonts w:ascii="Arial" w:eastAsia="Arial" w:hAnsi="Arial" w:cs="Arial"/>
            <w:color w:val="0000FF"/>
            <w:sz w:val="22"/>
            <w:szCs w:val="22"/>
            <w:u w:val="single"/>
            <w:shd w:val="clear" w:color="auto" w:fill="FFFFFF"/>
          </w:rPr>
          <w:t>жарковскийвестник</w:t>
        </w:r>
        <w:proofErr w:type="spellEnd"/>
        <w:r w:rsidR="00131F14" w:rsidRPr="00131F14">
          <w:rPr>
            <w:rFonts w:ascii="Arial" w:eastAsia="Arial" w:hAnsi="Arial" w:cs="Arial"/>
            <w:color w:val="0000FF"/>
            <w:sz w:val="22"/>
            <w:szCs w:val="22"/>
            <w:u w:val="single"/>
            <w:shd w:val="clear" w:color="auto" w:fill="FFFFFF"/>
          </w:rPr>
          <w:t>), п.г.т. Жарковский,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75" w:history="1">
        <w:r w:rsidR="00131F14" w:rsidRPr="00131F14">
          <w:rPr>
            <w:rFonts w:ascii="Arial" w:eastAsia="Arial" w:hAnsi="Arial" w:cs="Arial"/>
            <w:color w:val="0000FF"/>
            <w:sz w:val="22"/>
            <w:szCs w:val="22"/>
            <w:u w:val="single"/>
            <w:shd w:val="clear" w:color="auto" w:fill="FFFFFF"/>
          </w:rPr>
          <w:t>Новая жизнь (</w:t>
        </w:r>
        <w:proofErr w:type="spellStart"/>
        <w:r w:rsidR="00131F14" w:rsidRPr="00131F14">
          <w:rPr>
            <w:rFonts w:ascii="Arial" w:eastAsia="Arial" w:hAnsi="Arial" w:cs="Arial"/>
            <w:color w:val="0000FF"/>
            <w:sz w:val="22"/>
            <w:szCs w:val="22"/>
            <w:u w:val="single"/>
            <w:shd w:val="clear" w:color="auto" w:fill="FFFFFF"/>
          </w:rPr>
          <w:t>новаяжизнь</w:t>
        </w:r>
        <w:proofErr w:type="spellEnd"/>
        <w:r w:rsidR="00131F14" w:rsidRPr="00131F14">
          <w:rPr>
            <w:rFonts w:ascii="Arial" w:eastAsia="Arial" w:hAnsi="Arial" w:cs="Arial"/>
            <w:color w:val="0000FF"/>
            <w:sz w:val="22"/>
            <w:szCs w:val="22"/>
            <w:u w:val="single"/>
            <w:shd w:val="clear" w:color="auto" w:fill="FFFFFF"/>
          </w:rPr>
          <w:t>), Бологое,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76" w:history="1">
        <w:r w:rsidR="00131F14" w:rsidRPr="00131F14">
          <w:rPr>
            <w:rFonts w:ascii="Arial" w:eastAsia="Arial" w:hAnsi="Arial" w:cs="Arial"/>
            <w:color w:val="0000FF"/>
            <w:sz w:val="22"/>
            <w:szCs w:val="22"/>
            <w:u w:val="single"/>
            <w:shd w:val="clear" w:color="auto" w:fill="FFFFFF"/>
          </w:rPr>
          <w:t>Вперед (вперед), Калязин,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77" w:history="1">
        <w:r w:rsidR="00131F14" w:rsidRPr="00131F14">
          <w:rPr>
            <w:rFonts w:ascii="Arial" w:eastAsia="Arial" w:hAnsi="Arial" w:cs="Arial"/>
            <w:color w:val="0000FF"/>
            <w:sz w:val="22"/>
            <w:szCs w:val="22"/>
            <w:u w:val="single"/>
            <w:shd w:val="clear" w:color="auto" w:fill="FFFFFF"/>
          </w:rPr>
          <w:t>Г</w:t>
        </w:r>
        <w:proofErr w:type="gramStart"/>
        <w:r w:rsidR="00131F14" w:rsidRPr="00131F14">
          <w:rPr>
            <w:rFonts w:ascii="Arial" w:eastAsia="Arial" w:hAnsi="Arial" w:cs="Arial"/>
            <w:color w:val="0000FF"/>
            <w:sz w:val="22"/>
            <w:szCs w:val="22"/>
            <w:u w:val="single"/>
            <w:shd w:val="clear" w:color="auto" w:fill="FFFFFF"/>
          </w:rPr>
          <w:t>ТРК Тв</w:t>
        </w:r>
        <w:proofErr w:type="gramEnd"/>
        <w:r w:rsidR="00131F14" w:rsidRPr="00131F14">
          <w:rPr>
            <w:rFonts w:ascii="Arial" w:eastAsia="Arial" w:hAnsi="Arial" w:cs="Arial"/>
            <w:color w:val="0000FF"/>
            <w:sz w:val="22"/>
            <w:szCs w:val="22"/>
            <w:u w:val="single"/>
            <w:shd w:val="clear" w:color="auto" w:fill="FFFFFF"/>
          </w:rPr>
          <w:t>ерь, Тверь,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78" w:history="1">
        <w:r w:rsidR="00131F14" w:rsidRPr="00131F14">
          <w:rPr>
            <w:rFonts w:ascii="Arial" w:eastAsia="Arial" w:hAnsi="Arial" w:cs="Arial"/>
            <w:color w:val="0000FF"/>
            <w:sz w:val="22"/>
            <w:szCs w:val="22"/>
            <w:u w:val="single"/>
            <w:shd w:val="clear" w:color="auto" w:fill="FFFFFF"/>
          </w:rPr>
          <w:t>Тверь (</w:t>
        </w:r>
        <w:proofErr w:type="spellStart"/>
        <w:r w:rsidR="00131F14" w:rsidRPr="00131F14">
          <w:rPr>
            <w:rFonts w:ascii="Arial" w:eastAsia="Arial" w:hAnsi="Arial" w:cs="Arial"/>
            <w:color w:val="0000FF"/>
            <w:sz w:val="22"/>
            <w:szCs w:val="22"/>
            <w:u w:val="single"/>
            <w:shd w:val="clear" w:color="auto" w:fill="FFFFFF"/>
          </w:rPr>
          <w:t>toptver.ru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79" w:history="1">
        <w:r w:rsidR="00131F14" w:rsidRPr="00131F14">
          <w:rPr>
            <w:rFonts w:ascii="Arial" w:eastAsia="Arial" w:hAnsi="Arial" w:cs="Arial"/>
            <w:color w:val="0000FF"/>
            <w:sz w:val="22"/>
            <w:szCs w:val="22"/>
            <w:u w:val="single"/>
            <w:shd w:val="clear" w:color="auto" w:fill="FFFFFF"/>
          </w:rPr>
          <w:t>Тверское информационное агентство (</w:t>
        </w:r>
        <w:proofErr w:type="spellStart"/>
        <w:r w:rsidR="00131F14" w:rsidRPr="00131F14">
          <w:rPr>
            <w:rFonts w:ascii="Arial" w:eastAsia="Arial" w:hAnsi="Arial" w:cs="Arial"/>
            <w:color w:val="0000FF"/>
            <w:sz w:val="22"/>
            <w:szCs w:val="22"/>
            <w:u w:val="single"/>
            <w:shd w:val="clear" w:color="auto" w:fill="FFFFFF"/>
          </w:rPr>
          <w:t>tvernews.ru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80" w:history="1">
        <w:r w:rsidR="00131F14" w:rsidRPr="00131F14">
          <w:rPr>
            <w:rFonts w:ascii="Arial" w:eastAsia="Arial" w:hAnsi="Arial" w:cs="Arial"/>
            <w:color w:val="0000FF"/>
            <w:sz w:val="22"/>
            <w:szCs w:val="22"/>
            <w:u w:val="single"/>
            <w:shd w:val="clear" w:color="auto" w:fill="FFFFFF"/>
          </w:rPr>
          <w:t>Заря (</w:t>
        </w:r>
        <w:proofErr w:type="spellStart"/>
        <w:r w:rsidR="00131F14" w:rsidRPr="00131F14">
          <w:rPr>
            <w:rFonts w:ascii="Arial" w:eastAsia="Arial" w:hAnsi="Arial" w:cs="Arial"/>
            <w:color w:val="0000FF"/>
            <w:sz w:val="22"/>
            <w:szCs w:val="22"/>
            <w:u w:val="single"/>
            <w:shd w:val="clear" w:color="auto" w:fill="FFFFFF"/>
          </w:rPr>
          <w:t>konzarya.ru</w:t>
        </w:r>
        <w:proofErr w:type="spellEnd"/>
        <w:r w:rsidR="00131F14" w:rsidRPr="00131F14">
          <w:rPr>
            <w:rFonts w:ascii="Arial" w:eastAsia="Arial" w:hAnsi="Arial" w:cs="Arial"/>
            <w:color w:val="0000FF"/>
            <w:sz w:val="22"/>
            <w:szCs w:val="22"/>
            <w:u w:val="single"/>
            <w:shd w:val="clear" w:color="auto" w:fill="FFFFFF"/>
          </w:rPr>
          <w:t>), Конаково,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81" w:history="1">
        <w:r w:rsidR="00131F14" w:rsidRPr="00131F14">
          <w:rPr>
            <w:rFonts w:ascii="Arial" w:eastAsia="Arial" w:hAnsi="Arial" w:cs="Arial"/>
            <w:color w:val="0000FF"/>
            <w:sz w:val="22"/>
            <w:szCs w:val="22"/>
            <w:u w:val="single"/>
            <w:shd w:val="clear" w:color="auto" w:fill="FFFFFF"/>
          </w:rPr>
          <w:t>Афанасий-бизнес (</w:t>
        </w:r>
        <w:proofErr w:type="spellStart"/>
        <w:r w:rsidR="00131F14" w:rsidRPr="00131F14">
          <w:rPr>
            <w:rFonts w:ascii="Arial" w:eastAsia="Arial" w:hAnsi="Arial" w:cs="Arial"/>
            <w:color w:val="0000FF"/>
            <w:sz w:val="22"/>
            <w:szCs w:val="22"/>
            <w:u w:val="single"/>
            <w:shd w:val="clear" w:color="auto" w:fill="FFFFFF"/>
          </w:rPr>
          <w:t>afanasy.biz</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6"/>
        </w:numPr>
        <w:ind w:left="0" w:firstLine="0"/>
        <w:rPr>
          <w:rFonts w:ascii="Arial" w:eastAsia="Arial" w:hAnsi="Arial" w:cs="Arial"/>
          <w:color w:val="0000FF"/>
          <w:sz w:val="22"/>
          <w:szCs w:val="22"/>
          <w:shd w:val="clear" w:color="auto" w:fill="FFFFFF"/>
        </w:rPr>
      </w:pPr>
      <w:hyperlink r:id="rId182" w:history="1">
        <w:r w:rsidR="00131F14" w:rsidRPr="00131F14">
          <w:rPr>
            <w:rFonts w:ascii="Arial" w:eastAsia="Arial" w:hAnsi="Arial" w:cs="Arial"/>
            <w:color w:val="0000FF"/>
            <w:sz w:val="22"/>
            <w:szCs w:val="22"/>
            <w:u w:val="single"/>
            <w:shd w:val="clear" w:color="auto" w:fill="FFFFFF"/>
          </w:rPr>
          <w:t>Тверская жизнь (tverlife.ru), Тверь, 2 марта 2022</w:t>
        </w:r>
      </w:hyperlink>
    </w:p>
    <w:p w:rsidR="00131F14" w:rsidRDefault="004E0348" w:rsidP="00131F14">
      <w:pPr>
        <w:jc w:val="right"/>
        <w:rPr>
          <w:rFonts w:ascii="Arial" w:eastAsia="Arial" w:hAnsi="Arial" w:cs="Arial"/>
          <w:color w:val="0000FF"/>
          <w:sz w:val="22"/>
          <w:szCs w:val="22"/>
          <w:shd w:val="clear" w:color="auto" w:fill="FFFFFF"/>
        </w:rPr>
      </w:pPr>
      <w:hyperlink w:anchor="tabtxt_1575050_1932624502" w:history="1">
        <w:r w:rsidR="00131F14" w:rsidRPr="00131F14">
          <w:rPr>
            <w:rFonts w:ascii="Arial" w:eastAsia="Arial" w:hAnsi="Arial" w:cs="Arial"/>
            <w:color w:val="0000FF"/>
            <w:sz w:val="22"/>
            <w:szCs w:val="22"/>
            <w:u w:val="single"/>
            <w:shd w:val="clear" w:color="auto" w:fill="FFFFFF"/>
          </w:rPr>
          <w:t>К заголовкам сообщений</w:t>
        </w:r>
      </w:hyperlink>
    </w:p>
    <w:p w:rsidR="00131F14" w:rsidRPr="00131F14" w:rsidRDefault="00131F14" w:rsidP="00131F14">
      <w:pPr>
        <w:jc w:val="right"/>
        <w:rPr>
          <w:rFonts w:ascii="Arial" w:eastAsia="Arial" w:hAnsi="Arial" w:cs="Arial"/>
          <w:color w:val="0000FF"/>
          <w:sz w:val="22"/>
          <w:szCs w:val="22"/>
          <w:shd w:val="clear" w:color="auto" w:fill="FFFFFF"/>
        </w:rPr>
      </w:pPr>
    </w:p>
    <w:p w:rsidR="00131F14" w:rsidRPr="00131F14" w:rsidRDefault="00131F14" w:rsidP="00131F14">
      <w:pPr>
        <w:rPr>
          <w:rFonts w:ascii="Arial" w:eastAsia="Arial" w:hAnsi="Arial" w:cs="Arial"/>
          <w:b/>
          <w:color w:val="000000"/>
          <w:sz w:val="22"/>
          <w:szCs w:val="22"/>
          <w:shd w:val="clear" w:color="auto" w:fill="FFFFFF"/>
        </w:rPr>
      </w:pPr>
      <w:r w:rsidRPr="00131F14">
        <w:rPr>
          <w:rFonts w:ascii="Arial" w:eastAsia="Arial" w:hAnsi="Arial" w:cs="Arial"/>
          <w:b/>
          <w:color w:val="000000"/>
          <w:sz w:val="22"/>
          <w:szCs w:val="22"/>
          <w:shd w:val="clear" w:color="auto" w:fill="FFFFFF"/>
        </w:rPr>
        <w:t>Tverigrad.ru, Тверь, 2 марта 2022</w:t>
      </w:r>
    </w:p>
    <w:p w:rsidR="00131F14" w:rsidRPr="00131F14" w:rsidRDefault="00131F14" w:rsidP="00131F14">
      <w:pPr>
        <w:jc w:val="both"/>
        <w:outlineLvl w:val="1"/>
        <w:rPr>
          <w:rFonts w:ascii="Arial" w:eastAsia="Arial" w:hAnsi="Arial" w:cs="Arial"/>
          <w:color w:val="000000"/>
          <w:sz w:val="22"/>
          <w:szCs w:val="22"/>
          <w:shd w:val="clear" w:color="auto" w:fill="FFFFFF"/>
        </w:rPr>
      </w:pPr>
      <w:bookmarkStart w:id="27" w:name="ant_1575050_1932027640"/>
      <w:r w:rsidRPr="00131F14">
        <w:rPr>
          <w:rFonts w:ascii="Arial" w:eastAsia="Arial" w:hAnsi="Arial" w:cs="Arial"/>
          <w:color w:val="000000"/>
          <w:sz w:val="22"/>
          <w:szCs w:val="22"/>
          <w:shd w:val="clear" w:color="auto" w:fill="FFFFFF"/>
        </w:rPr>
        <w:t>В 2022 ГОДУ В ТВЕРСКОЙ ОБЛАСТИ ЗАВЕРШАТ КАПРЕМОНТ ВРАЧЕБНОЙ АМБУЛАТОРИИ В ЗАВИДОВО</w:t>
      </w:r>
      <w:bookmarkEnd w:id="27"/>
    </w:p>
    <w:p w:rsidR="00131F14" w:rsidRPr="00131F14" w:rsidRDefault="00131F14" w:rsidP="00131F14">
      <w:pPr>
        <w:jc w:val="both"/>
        <w:rPr>
          <w:rFonts w:ascii="Arial" w:eastAsia="Arial" w:hAnsi="Arial" w:cs="Arial"/>
          <w:color w:val="000000"/>
          <w:sz w:val="22"/>
          <w:szCs w:val="22"/>
          <w:shd w:val="clear" w:color="auto" w:fill="FFFFFF"/>
        </w:rPr>
      </w:pPr>
      <w:r w:rsidRPr="00131F14">
        <w:rPr>
          <w:rFonts w:ascii="Arial" w:eastAsia="Arial" w:hAnsi="Arial" w:cs="Arial"/>
          <w:color w:val="000000"/>
          <w:sz w:val="22"/>
          <w:szCs w:val="22"/>
          <w:shd w:val="clear" w:color="auto" w:fill="FFFFFF"/>
        </w:rPr>
        <w:t xml:space="preserve">В этом году будет завершен, начатый в 2021-ом, капитальный ремонт врачебной амбулатории в селе Завидово, входящей в структуру Конаковской ЦРБ. Финансирование работ обсудили на </w:t>
      </w:r>
      <w:r w:rsidRPr="00131F14">
        <w:rPr>
          <w:rFonts w:ascii="Arial" w:eastAsia="Arial" w:hAnsi="Arial" w:cs="Arial"/>
          <w:color w:val="000000"/>
          <w:sz w:val="22"/>
          <w:szCs w:val="22"/>
          <w:shd w:val="clear" w:color="auto" w:fill="FFFFFF"/>
        </w:rPr>
        <w:lastRenderedPageBreak/>
        <w:t xml:space="preserve">заседании Бюджетной комиссии Тверской области, которое 1 марта провел губернатор </w:t>
      </w:r>
      <w:r w:rsidRPr="00131F14">
        <w:rPr>
          <w:rFonts w:ascii="Arial" w:eastAsia="Arial" w:hAnsi="Arial" w:cs="Arial"/>
          <w:color w:val="000000"/>
          <w:sz w:val="22"/>
          <w:szCs w:val="22"/>
          <w:shd w:val="clear" w:color="auto" w:fill="C0C0C0"/>
        </w:rPr>
        <w:t>Игорь Руденя</w:t>
      </w:r>
      <w:r w:rsidRPr="00131F14">
        <w:rPr>
          <w:rFonts w:ascii="Arial" w:eastAsia="Arial" w:hAnsi="Arial" w:cs="Arial"/>
          <w:color w:val="000000"/>
          <w:sz w:val="22"/>
          <w:szCs w:val="22"/>
          <w:shd w:val="clear" w:color="auto" w:fill="FFFFFF"/>
        </w:rPr>
        <w:t xml:space="preserve">... </w:t>
      </w:r>
    </w:p>
    <w:p w:rsidR="00131F14" w:rsidRPr="00131F14" w:rsidRDefault="004E0348" w:rsidP="00131F14">
      <w:pPr>
        <w:rPr>
          <w:rFonts w:ascii="Arial" w:eastAsia="Arial" w:hAnsi="Arial" w:cs="Arial"/>
          <w:color w:val="0000FF"/>
          <w:sz w:val="22"/>
          <w:szCs w:val="22"/>
          <w:shd w:val="clear" w:color="auto" w:fill="FFFFFF"/>
        </w:rPr>
      </w:pPr>
      <w:hyperlink r:id="rId183" w:history="1">
        <w:r w:rsidR="00131F14" w:rsidRPr="00131F14">
          <w:rPr>
            <w:rFonts w:ascii="Arial" w:eastAsia="Arial" w:hAnsi="Arial" w:cs="Arial"/>
            <w:color w:val="0000FF"/>
            <w:sz w:val="22"/>
            <w:szCs w:val="22"/>
            <w:u w:val="single"/>
            <w:shd w:val="clear" w:color="auto" w:fill="FFFFFF"/>
          </w:rPr>
          <w:t>https://tverigrad.ru/publication/v-2022-godu-v-tverskoj-oblasti-zavershat-kapremont-vrachebnoj-ambulatorii-v-zavidovo/</w:t>
        </w:r>
      </w:hyperlink>
    </w:p>
    <w:p w:rsidR="00131F14" w:rsidRPr="00131F14" w:rsidRDefault="00131F14" w:rsidP="00131F14">
      <w:pPr>
        <w:rPr>
          <w:rFonts w:ascii="Arial" w:eastAsia="Arial" w:hAnsi="Arial" w:cs="Arial"/>
          <w:color w:val="000000"/>
          <w:sz w:val="22"/>
          <w:szCs w:val="22"/>
          <w:u w:val="single"/>
          <w:shd w:val="clear" w:color="auto" w:fill="FFFFFF"/>
        </w:rPr>
      </w:pPr>
      <w:r w:rsidRPr="00131F14">
        <w:rPr>
          <w:rFonts w:ascii="Arial" w:eastAsia="Arial" w:hAnsi="Arial" w:cs="Arial"/>
          <w:color w:val="000000"/>
          <w:sz w:val="22"/>
          <w:szCs w:val="22"/>
          <w:u w:val="single"/>
          <w:shd w:val="clear" w:color="auto" w:fill="FFFFFF"/>
        </w:rPr>
        <w:t>Сообщения по событию:</w:t>
      </w:r>
    </w:p>
    <w:p w:rsidR="00131F14" w:rsidRPr="00131F14" w:rsidRDefault="004E0348" w:rsidP="00131F14">
      <w:pPr>
        <w:numPr>
          <w:ilvl w:val="0"/>
          <w:numId w:val="7"/>
        </w:numPr>
        <w:ind w:left="0" w:firstLine="0"/>
        <w:rPr>
          <w:rFonts w:ascii="Arial" w:eastAsia="Arial" w:hAnsi="Arial" w:cs="Arial"/>
          <w:color w:val="0000FF"/>
          <w:sz w:val="22"/>
          <w:szCs w:val="22"/>
          <w:shd w:val="clear" w:color="auto" w:fill="FFFFFF"/>
        </w:rPr>
      </w:pPr>
      <w:hyperlink r:id="rId184" w:history="1">
        <w:proofErr w:type="gramStart"/>
        <w:r w:rsidR="00131F14" w:rsidRPr="00131F14">
          <w:rPr>
            <w:rFonts w:ascii="Arial" w:eastAsia="Arial" w:hAnsi="Arial" w:cs="Arial"/>
            <w:color w:val="0000FF"/>
            <w:sz w:val="22"/>
            <w:szCs w:val="22"/>
            <w:u w:val="single"/>
            <w:shd w:val="clear" w:color="auto" w:fill="FFFFFF"/>
          </w:rPr>
          <w:t>Комсомольская</w:t>
        </w:r>
        <w:proofErr w:type="gramEnd"/>
        <w:r w:rsidR="00131F14" w:rsidRPr="00131F14">
          <w:rPr>
            <w:rFonts w:ascii="Arial" w:eastAsia="Arial" w:hAnsi="Arial" w:cs="Arial"/>
            <w:color w:val="0000FF"/>
            <w:sz w:val="22"/>
            <w:szCs w:val="22"/>
            <w:u w:val="single"/>
            <w:shd w:val="clear" w:color="auto" w:fill="FFFFFF"/>
          </w:rPr>
          <w:t xml:space="preserve"> правда (</w:t>
        </w:r>
        <w:proofErr w:type="spellStart"/>
        <w:r w:rsidR="00131F14" w:rsidRPr="00131F14">
          <w:rPr>
            <w:rFonts w:ascii="Arial" w:eastAsia="Arial" w:hAnsi="Arial" w:cs="Arial"/>
            <w:color w:val="0000FF"/>
            <w:sz w:val="22"/>
            <w:szCs w:val="22"/>
            <w:u w:val="single"/>
            <w:shd w:val="clear" w:color="auto" w:fill="FFFFFF"/>
          </w:rPr>
          <w:t>tver.kp.ru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7"/>
        </w:numPr>
        <w:ind w:left="0" w:firstLine="0"/>
        <w:rPr>
          <w:rFonts w:ascii="Arial" w:eastAsia="Arial" w:hAnsi="Arial" w:cs="Arial"/>
          <w:color w:val="0000FF"/>
          <w:sz w:val="22"/>
          <w:szCs w:val="22"/>
          <w:shd w:val="clear" w:color="auto" w:fill="FFFFFF"/>
        </w:rPr>
      </w:pPr>
      <w:hyperlink r:id="rId185" w:history="1">
        <w:proofErr w:type="spellStart"/>
        <w:r w:rsidR="00131F14" w:rsidRPr="00131F14">
          <w:rPr>
            <w:rFonts w:ascii="Arial" w:eastAsia="Arial" w:hAnsi="Arial" w:cs="Arial"/>
            <w:color w:val="0000FF"/>
            <w:sz w:val="22"/>
            <w:szCs w:val="22"/>
            <w:u w:val="single"/>
            <w:shd w:val="clear" w:color="auto" w:fill="FFFFFF"/>
          </w:rPr>
          <w:t>TvTver.ru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7"/>
        </w:numPr>
        <w:ind w:left="0" w:firstLine="0"/>
        <w:rPr>
          <w:rFonts w:ascii="Arial" w:eastAsia="Arial" w:hAnsi="Arial" w:cs="Arial"/>
          <w:color w:val="0000FF"/>
          <w:sz w:val="22"/>
          <w:szCs w:val="22"/>
          <w:shd w:val="clear" w:color="auto" w:fill="FFFFFF"/>
        </w:rPr>
      </w:pPr>
      <w:hyperlink r:id="rId186" w:history="1">
        <w:r w:rsidR="00131F14" w:rsidRPr="00131F14">
          <w:rPr>
            <w:rFonts w:ascii="Arial" w:eastAsia="Arial" w:hAnsi="Arial" w:cs="Arial"/>
            <w:color w:val="0000FF"/>
            <w:sz w:val="22"/>
            <w:szCs w:val="22"/>
            <w:u w:val="single"/>
            <w:shd w:val="clear" w:color="auto" w:fill="FFFFFF"/>
          </w:rPr>
          <w:t>Главный региональный (</w:t>
        </w:r>
        <w:proofErr w:type="spellStart"/>
        <w:r w:rsidR="00131F14" w:rsidRPr="00131F14">
          <w:rPr>
            <w:rFonts w:ascii="Arial" w:eastAsia="Arial" w:hAnsi="Arial" w:cs="Arial"/>
            <w:color w:val="0000FF"/>
            <w:sz w:val="22"/>
            <w:szCs w:val="22"/>
            <w:u w:val="single"/>
            <w:shd w:val="clear" w:color="auto" w:fill="FFFFFF"/>
          </w:rPr>
          <w:t>glavny.tv</w:t>
        </w:r>
        <w:proofErr w:type="spellEnd"/>
        <w:r w:rsidR="00131F14" w:rsidRPr="00131F14">
          <w:rPr>
            <w:rFonts w:ascii="Arial" w:eastAsia="Arial" w:hAnsi="Arial" w:cs="Arial"/>
            <w:color w:val="0000FF"/>
            <w:sz w:val="22"/>
            <w:szCs w:val="22"/>
            <w:u w:val="single"/>
            <w:shd w:val="clear" w:color="auto" w:fill="FFFFFF"/>
          </w:rPr>
          <w:t>), Смоленск, 2 марта 2022</w:t>
        </w:r>
      </w:hyperlink>
    </w:p>
    <w:p w:rsidR="00131F14" w:rsidRPr="00131F14" w:rsidRDefault="004E0348" w:rsidP="00131F14">
      <w:pPr>
        <w:numPr>
          <w:ilvl w:val="0"/>
          <w:numId w:val="7"/>
        </w:numPr>
        <w:ind w:left="0" w:firstLine="0"/>
        <w:rPr>
          <w:rFonts w:ascii="Arial" w:eastAsia="Arial" w:hAnsi="Arial" w:cs="Arial"/>
          <w:color w:val="0000FF"/>
          <w:sz w:val="22"/>
          <w:szCs w:val="22"/>
          <w:shd w:val="clear" w:color="auto" w:fill="FFFFFF"/>
        </w:rPr>
      </w:pPr>
      <w:hyperlink r:id="rId187" w:history="1">
        <w:proofErr w:type="spellStart"/>
        <w:r w:rsidR="00131F14" w:rsidRPr="00131F14">
          <w:rPr>
            <w:rFonts w:ascii="Arial" w:eastAsia="Arial" w:hAnsi="Arial" w:cs="Arial"/>
            <w:color w:val="0000FF"/>
            <w:sz w:val="22"/>
            <w:szCs w:val="22"/>
            <w:u w:val="single"/>
            <w:shd w:val="clear" w:color="auto" w:fill="FFFFFF"/>
          </w:rPr>
          <w:t>KonakovoGrad.ru</w:t>
        </w:r>
        <w:proofErr w:type="spellEnd"/>
        <w:r w:rsidR="00131F14" w:rsidRPr="00131F14">
          <w:rPr>
            <w:rFonts w:ascii="Arial" w:eastAsia="Arial" w:hAnsi="Arial" w:cs="Arial"/>
            <w:color w:val="0000FF"/>
            <w:sz w:val="22"/>
            <w:szCs w:val="22"/>
            <w:u w:val="single"/>
            <w:shd w:val="clear" w:color="auto" w:fill="FFFFFF"/>
          </w:rPr>
          <w:t>, Конаково, 2 марта 2022</w:t>
        </w:r>
      </w:hyperlink>
    </w:p>
    <w:p w:rsidR="00131F14" w:rsidRPr="00131F14" w:rsidRDefault="004E0348" w:rsidP="00131F14">
      <w:pPr>
        <w:numPr>
          <w:ilvl w:val="0"/>
          <w:numId w:val="7"/>
        </w:numPr>
        <w:ind w:left="0" w:firstLine="0"/>
        <w:rPr>
          <w:rFonts w:ascii="Arial" w:eastAsia="Arial" w:hAnsi="Arial" w:cs="Arial"/>
          <w:color w:val="0000FF"/>
          <w:sz w:val="22"/>
          <w:szCs w:val="22"/>
          <w:shd w:val="clear" w:color="auto" w:fill="FFFFFF"/>
        </w:rPr>
      </w:pPr>
      <w:hyperlink r:id="rId188" w:history="1">
        <w:r w:rsidR="00131F14" w:rsidRPr="00131F14">
          <w:rPr>
            <w:rFonts w:ascii="Arial" w:eastAsia="Arial" w:hAnsi="Arial" w:cs="Arial"/>
            <w:color w:val="0000FF"/>
            <w:sz w:val="22"/>
            <w:szCs w:val="22"/>
            <w:u w:val="single"/>
            <w:shd w:val="clear" w:color="auto" w:fill="FFFFFF"/>
          </w:rPr>
          <w:t>Край справедливости (ks-region69.com), Тверь, 2 марта 2022</w:t>
        </w:r>
      </w:hyperlink>
    </w:p>
    <w:p w:rsidR="00131F14" w:rsidRPr="00131F14" w:rsidRDefault="004E0348" w:rsidP="00131F14">
      <w:pPr>
        <w:numPr>
          <w:ilvl w:val="0"/>
          <w:numId w:val="7"/>
        </w:numPr>
        <w:ind w:left="0" w:firstLine="0"/>
        <w:rPr>
          <w:rFonts w:ascii="Arial" w:eastAsia="Arial" w:hAnsi="Arial" w:cs="Arial"/>
          <w:color w:val="0000FF"/>
          <w:sz w:val="22"/>
          <w:szCs w:val="22"/>
          <w:shd w:val="clear" w:color="auto" w:fill="FFFFFF"/>
        </w:rPr>
      </w:pPr>
      <w:hyperlink r:id="rId189" w:history="1">
        <w:r w:rsidR="00131F14" w:rsidRPr="00131F14">
          <w:rPr>
            <w:rFonts w:ascii="Arial" w:eastAsia="Arial" w:hAnsi="Arial" w:cs="Arial"/>
            <w:color w:val="0000FF"/>
            <w:sz w:val="22"/>
            <w:szCs w:val="22"/>
            <w:u w:val="single"/>
            <w:shd w:val="clear" w:color="auto" w:fill="FFFFFF"/>
          </w:rPr>
          <w:t>Знамя (</w:t>
        </w:r>
        <w:proofErr w:type="spellStart"/>
        <w:r w:rsidR="00131F14" w:rsidRPr="00131F14">
          <w:rPr>
            <w:rFonts w:ascii="Arial" w:eastAsia="Arial" w:hAnsi="Arial" w:cs="Arial"/>
            <w:color w:val="0000FF"/>
            <w:sz w:val="22"/>
            <w:szCs w:val="22"/>
            <w:u w:val="single"/>
            <w:shd w:val="clear" w:color="auto" w:fill="FFFFFF"/>
          </w:rPr>
          <w:t>kuvznama.ru</w:t>
        </w:r>
        <w:proofErr w:type="spellEnd"/>
        <w:r w:rsidR="00131F14" w:rsidRPr="00131F14">
          <w:rPr>
            <w:rFonts w:ascii="Arial" w:eastAsia="Arial" w:hAnsi="Arial" w:cs="Arial"/>
            <w:color w:val="0000FF"/>
            <w:sz w:val="22"/>
            <w:szCs w:val="22"/>
            <w:u w:val="single"/>
            <w:shd w:val="clear" w:color="auto" w:fill="FFFFFF"/>
          </w:rPr>
          <w:t>), Кувшиново, 2 марта 2022</w:t>
        </w:r>
      </w:hyperlink>
    </w:p>
    <w:p w:rsidR="00131F14" w:rsidRPr="00131F14" w:rsidRDefault="004E0348" w:rsidP="00131F14">
      <w:pPr>
        <w:numPr>
          <w:ilvl w:val="0"/>
          <w:numId w:val="7"/>
        </w:numPr>
        <w:ind w:left="0" w:firstLine="0"/>
        <w:rPr>
          <w:rFonts w:ascii="Arial" w:eastAsia="Arial" w:hAnsi="Arial" w:cs="Arial"/>
          <w:color w:val="0000FF"/>
          <w:sz w:val="22"/>
          <w:szCs w:val="22"/>
          <w:shd w:val="clear" w:color="auto" w:fill="FFFFFF"/>
        </w:rPr>
      </w:pPr>
      <w:hyperlink r:id="rId190" w:history="1">
        <w:r w:rsidR="00131F14" w:rsidRPr="00131F14">
          <w:rPr>
            <w:rFonts w:ascii="Arial" w:eastAsia="Arial" w:hAnsi="Arial" w:cs="Arial"/>
            <w:color w:val="0000FF"/>
            <w:sz w:val="22"/>
            <w:szCs w:val="22"/>
            <w:u w:val="single"/>
            <w:shd w:val="clear" w:color="auto" w:fill="FFFFFF"/>
          </w:rPr>
          <w:t>Родная земля (</w:t>
        </w:r>
        <w:proofErr w:type="spellStart"/>
        <w:r w:rsidR="00131F14" w:rsidRPr="00131F14">
          <w:rPr>
            <w:rFonts w:ascii="Arial" w:eastAsia="Arial" w:hAnsi="Arial" w:cs="Arial"/>
            <w:color w:val="0000FF"/>
            <w:sz w:val="22"/>
            <w:szCs w:val="22"/>
            <w:u w:val="single"/>
            <w:shd w:val="clear" w:color="auto" w:fill="FFFFFF"/>
          </w:rPr>
          <w:t>r-zemlya.ru</w:t>
        </w:r>
        <w:proofErr w:type="spellEnd"/>
        <w:r w:rsidR="00131F14" w:rsidRPr="00131F14">
          <w:rPr>
            <w:rFonts w:ascii="Arial" w:eastAsia="Arial" w:hAnsi="Arial" w:cs="Arial"/>
            <w:color w:val="0000FF"/>
            <w:sz w:val="22"/>
            <w:szCs w:val="22"/>
            <w:u w:val="single"/>
            <w:shd w:val="clear" w:color="auto" w:fill="FFFFFF"/>
          </w:rPr>
          <w:t>), п. Рамешки, 2 марта 2022</w:t>
        </w:r>
      </w:hyperlink>
    </w:p>
    <w:p w:rsidR="00131F14" w:rsidRPr="00131F14" w:rsidRDefault="004E0348" w:rsidP="00131F14">
      <w:pPr>
        <w:numPr>
          <w:ilvl w:val="0"/>
          <w:numId w:val="7"/>
        </w:numPr>
        <w:ind w:left="0" w:firstLine="0"/>
        <w:rPr>
          <w:rFonts w:ascii="Arial" w:eastAsia="Arial" w:hAnsi="Arial" w:cs="Arial"/>
          <w:color w:val="0000FF"/>
          <w:sz w:val="22"/>
          <w:szCs w:val="22"/>
          <w:shd w:val="clear" w:color="auto" w:fill="FFFFFF"/>
        </w:rPr>
      </w:pPr>
      <w:hyperlink r:id="rId191" w:history="1">
        <w:r w:rsidR="00131F14" w:rsidRPr="00131F14">
          <w:rPr>
            <w:rFonts w:ascii="Arial" w:eastAsia="Arial" w:hAnsi="Arial" w:cs="Arial"/>
            <w:color w:val="0000FF"/>
            <w:sz w:val="22"/>
            <w:szCs w:val="22"/>
            <w:u w:val="single"/>
            <w:shd w:val="clear" w:color="auto" w:fill="FFFFFF"/>
          </w:rPr>
          <w:t>Новости Твери (tver-news.net), Тверь, 2 марта 2022</w:t>
        </w:r>
      </w:hyperlink>
    </w:p>
    <w:p w:rsidR="00131F14" w:rsidRPr="00131F14" w:rsidRDefault="004E0348" w:rsidP="00131F14">
      <w:pPr>
        <w:numPr>
          <w:ilvl w:val="0"/>
          <w:numId w:val="7"/>
        </w:numPr>
        <w:ind w:left="0" w:firstLine="0"/>
        <w:rPr>
          <w:rFonts w:ascii="Arial" w:eastAsia="Arial" w:hAnsi="Arial" w:cs="Arial"/>
          <w:color w:val="0000FF"/>
          <w:sz w:val="22"/>
          <w:szCs w:val="22"/>
          <w:shd w:val="clear" w:color="auto" w:fill="FFFFFF"/>
        </w:rPr>
      </w:pPr>
      <w:hyperlink r:id="rId192" w:history="1">
        <w:r w:rsidR="00131F14" w:rsidRPr="00131F14">
          <w:rPr>
            <w:rFonts w:ascii="Arial" w:eastAsia="Arial" w:hAnsi="Arial" w:cs="Arial"/>
            <w:color w:val="0000FF"/>
            <w:sz w:val="22"/>
            <w:szCs w:val="22"/>
            <w:u w:val="single"/>
            <w:shd w:val="clear" w:color="auto" w:fill="FFFFFF"/>
          </w:rPr>
          <w:t>Заря (</w:t>
        </w:r>
        <w:proofErr w:type="spellStart"/>
        <w:r w:rsidR="00131F14" w:rsidRPr="00131F14">
          <w:rPr>
            <w:rFonts w:ascii="Arial" w:eastAsia="Arial" w:hAnsi="Arial" w:cs="Arial"/>
            <w:color w:val="0000FF"/>
            <w:sz w:val="22"/>
            <w:szCs w:val="22"/>
            <w:u w:val="single"/>
            <w:shd w:val="clear" w:color="auto" w:fill="FFFFFF"/>
          </w:rPr>
          <w:t>konzarya.ru</w:t>
        </w:r>
        <w:proofErr w:type="spellEnd"/>
        <w:r w:rsidR="00131F14" w:rsidRPr="00131F14">
          <w:rPr>
            <w:rFonts w:ascii="Arial" w:eastAsia="Arial" w:hAnsi="Arial" w:cs="Arial"/>
            <w:color w:val="0000FF"/>
            <w:sz w:val="22"/>
            <w:szCs w:val="22"/>
            <w:u w:val="single"/>
            <w:shd w:val="clear" w:color="auto" w:fill="FFFFFF"/>
          </w:rPr>
          <w:t>), Конаково, 2 марта 2022</w:t>
        </w:r>
      </w:hyperlink>
    </w:p>
    <w:p w:rsidR="00131F14" w:rsidRPr="00131F14" w:rsidRDefault="004E0348" w:rsidP="00131F14">
      <w:pPr>
        <w:numPr>
          <w:ilvl w:val="0"/>
          <w:numId w:val="7"/>
        </w:numPr>
        <w:ind w:left="0" w:firstLine="0"/>
        <w:rPr>
          <w:rFonts w:ascii="Arial" w:eastAsia="Arial" w:hAnsi="Arial" w:cs="Arial"/>
          <w:color w:val="0000FF"/>
          <w:sz w:val="22"/>
          <w:szCs w:val="22"/>
          <w:shd w:val="clear" w:color="auto" w:fill="FFFFFF"/>
        </w:rPr>
      </w:pPr>
      <w:hyperlink r:id="rId193" w:history="1">
        <w:r w:rsidR="00131F14" w:rsidRPr="00131F14">
          <w:rPr>
            <w:rFonts w:ascii="Arial" w:eastAsia="Arial" w:hAnsi="Arial" w:cs="Arial"/>
            <w:color w:val="0000FF"/>
            <w:sz w:val="22"/>
            <w:szCs w:val="22"/>
            <w:u w:val="single"/>
            <w:shd w:val="clear" w:color="auto" w:fill="FFFFFF"/>
          </w:rPr>
          <w:t>Г</w:t>
        </w:r>
        <w:proofErr w:type="gramStart"/>
        <w:r w:rsidR="00131F14" w:rsidRPr="00131F14">
          <w:rPr>
            <w:rFonts w:ascii="Arial" w:eastAsia="Arial" w:hAnsi="Arial" w:cs="Arial"/>
            <w:color w:val="0000FF"/>
            <w:sz w:val="22"/>
            <w:szCs w:val="22"/>
            <w:u w:val="single"/>
            <w:shd w:val="clear" w:color="auto" w:fill="FFFFFF"/>
          </w:rPr>
          <w:t>ТРК Тв</w:t>
        </w:r>
        <w:proofErr w:type="gramEnd"/>
        <w:r w:rsidR="00131F14" w:rsidRPr="00131F14">
          <w:rPr>
            <w:rFonts w:ascii="Arial" w:eastAsia="Arial" w:hAnsi="Arial" w:cs="Arial"/>
            <w:color w:val="0000FF"/>
            <w:sz w:val="22"/>
            <w:szCs w:val="22"/>
            <w:u w:val="single"/>
            <w:shd w:val="clear" w:color="auto" w:fill="FFFFFF"/>
          </w:rPr>
          <w:t>ерь, Тверь, 2 марта 2022</w:t>
        </w:r>
      </w:hyperlink>
    </w:p>
    <w:p w:rsidR="00131F14" w:rsidRPr="00131F14" w:rsidRDefault="004E0348" w:rsidP="00131F14">
      <w:pPr>
        <w:numPr>
          <w:ilvl w:val="0"/>
          <w:numId w:val="7"/>
        </w:numPr>
        <w:ind w:left="0" w:firstLine="0"/>
        <w:rPr>
          <w:rFonts w:ascii="Arial" w:eastAsia="Arial" w:hAnsi="Arial" w:cs="Arial"/>
          <w:color w:val="0000FF"/>
          <w:sz w:val="22"/>
          <w:szCs w:val="22"/>
          <w:shd w:val="clear" w:color="auto" w:fill="FFFFFF"/>
        </w:rPr>
      </w:pPr>
      <w:hyperlink r:id="rId194" w:history="1">
        <w:r w:rsidR="00131F14" w:rsidRPr="00131F14">
          <w:rPr>
            <w:rFonts w:ascii="Arial" w:eastAsia="Arial" w:hAnsi="Arial" w:cs="Arial"/>
            <w:color w:val="0000FF"/>
            <w:sz w:val="22"/>
            <w:szCs w:val="22"/>
            <w:u w:val="single"/>
            <w:shd w:val="clear" w:color="auto" w:fill="FFFFFF"/>
          </w:rPr>
          <w:t>Тверское информационное агентство (</w:t>
        </w:r>
        <w:proofErr w:type="spellStart"/>
        <w:r w:rsidR="00131F14" w:rsidRPr="00131F14">
          <w:rPr>
            <w:rFonts w:ascii="Arial" w:eastAsia="Arial" w:hAnsi="Arial" w:cs="Arial"/>
            <w:color w:val="0000FF"/>
            <w:sz w:val="22"/>
            <w:szCs w:val="22"/>
            <w:u w:val="single"/>
            <w:shd w:val="clear" w:color="auto" w:fill="FFFFFF"/>
          </w:rPr>
          <w:t>tvernews.ru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7"/>
        </w:numPr>
        <w:ind w:left="0" w:firstLine="0"/>
        <w:rPr>
          <w:rFonts w:ascii="Arial" w:eastAsia="Arial" w:hAnsi="Arial" w:cs="Arial"/>
          <w:color w:val="0000FF"/>
          <w:sz w:val="22"/>
          <w:szCs w:val="22"/>
          <w:shd w:val="clear" w:color="auto" w:fill="FFFFFF"/>
        </w:rPr>
      </w:pPr>
      <w:hyperlink r:id="rId195" w:history="1">
        <w:r w:rsidR="00131F14" w:rsidRPr="00131F14">
          <w:rPr>
            <w:rFonts w:ascii="Arial" w:eastAsia="Arial" w:hAnsi="Arial" w:cs="Arial"/>
            <w:color w:val="0000FF"/>
            <w:sz w:val="22"/>
            <w:szCs w:val="22"/>
            <w:u w:val="single"/>
            <w:shd w:val="clear" w:color="auto" w:fill="FFFFFF"/>
          </w:rPr>
          <w:t>Тверские ведомости (</w:t>
        </w:r>
        <w:proofErr w:type="spellStart"/>
        <w:r w:rsidR="00131F14" w:rsidRPr="00131F14">
          <w:rPr>
            <w:rFonts w:ascii="Arial" w:eastAsia="Arial" w:hAnsi="Arial" w:cs="Arial"/>
            <w:color w:val="0000FF"/>
            <w:sz w:val="22"/>
            <w:szCs w:val="22"/>
            <w:u w:val="single"/>
            <w:shd w:val="clear" w:color="auto" w:fill="FFFFFF"/>
          </w:rPr>
          <w:t>vedtver.ru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Default="004E0348" w:rsidP="00131F14">
      <w:pPr>
        <w:jc w:val="right"/>
        <w:rPr>
          <w:rFonts w:ascii="Arial" w:eastAsia="Arial" w:hAnsi="Arial" w:cs="Arial"/>
          <w:color w:val="0000FF"/>
          <w:sz w:val="22"/>
          <w:szCs w:val="22"/>
          <w:shd w:val="clear" w:color="auto" w:fill="FFFFFF"/>
        </w:rPr>
      </w:pPr>
      <w:hyperlink w:anchor="tabtxt_1575050_1932027640" w:history="1">
        <w:r w:rsidR="00131F14" w:rsidRPr="00131F14">
          <w:rPr>
            <w:rFonts w:ascii="Arial" w:eastAsia="Arial" w:hAnsi="Arial" w:cs="Arial"/>
            <w:color w:val="0000FF"/>
            <w:sz w:val="22"/>
            <w:szCs w:val="22"/>
            <w:u w:val="single"/>
            <w:shd w:val="clear" w:color="auto" w:fill="FFFFFF"/>
          </w:rPr>
          <w:t>К заголовкам сообщений</w:t>
        </w:r>
      </w:hyperlink>
    </w:p>
    <w:p w:rsidR="00131F14" w:rsidRPr="00131F14" w:rsidRDefault="00131F14" w:rsidP="00131F14">
      <w:pPr>
        <w:jc w:val="right"/>
        <w:rPr>
          <w:rFonts w:ascii="Arial" w:eastAsia="Arial" w:hAnsi="Arial" w:cs="Arial"/>
          <w:color w:val="0000FF"/>
          <w:sz w:val="22"/>
          <w:szCs w:val="22"/>
          <w:shd w:val="clear" w:color="auto" w:fill="FFFFFF"/>
        </w:rPr>
      </w:pPr>
    </w:p>
    <w:p w:rsidR="00131F14" w:rsidRPr="00131F14" w:rsidRDefault="00131F14" w:rsidP="00131F14">
      <w:pPr>
        <w:rPr>
          <w:rFonts w:ascii="Arial" w:eastAsia="Arial" w:hAnsi="Arial" w:cs="Arial"/>
          <w:b/>
          <w:color w:val="000000"/>
          <w:sz w:val="22"/>
          <w:szCs w:val="22"/>
          <w:shd w:val="clear" w:color="auto" w:fill="FFFFFF"/>
        </w:rPr>
      </w:pPr>
      <w:proofErr w:type="spellStart"/>
      <w:r w:rsidRPr="00131F14">
        <w:rPr>
          <w:rFonts w:ascii="Arial" w:eastAsia="Arial" w:hAnsi="Arial" w:cs="Arial"/>
          <w:b/>
          <w:color w:val="000000"/>
          <w:sz w:val="22"/>
          <w:szCs w:val="22"/>
          <w:shd w:val="clear" w:color="auto" w:fill="FFFFFF"/>
        </w:rPr>
        <w:t>TvTver.ru</w:t>
      </w:r>
      <w:proofErr w:type="spellEnd"/>
      <w:r w:rsidRPr="00131F14">
        <w:rPr>
          <w:rFonts w:ascii="Arial" w:eastAsia="Arial" w:hAnsi="Arial" w:cs="Arial"/>
          <w:b/>
          <w:color w:val="000000"/>
          <w:sz w:val="22"/>
          <w:szCs w:val="22"/>
          <w:shd w:val="clear" w:color="auto" w:fill="FFFFFF"/>
        </w:rPr>
        <w:t>, Тверь, 2 марта 2022</w:t>
      </w:r>
    </w:p>
    <w:p w:rsidR="00131F14" w:rsidRPr="00131F14" w:rsidRDefault="00131F14" w:rsidP="00131F14">
      <w:pPr>
        <w:jc w:val="both"/>
        <w:outlineLvl w:val="1"/>
        <w:rPr>
          <w:rFonts w:ascii="Arial" w:eastAsia="Arial" w:hAnsi="Arial" w:cs="Arial"/>
          <w:color w:val="000000"/>
          <w:sz w:val="22"/>
          <w:szCs w:val="22"/>
          <w:shd w:val="clear" w:color="auto" w:fill="FFFFFF"/>
        </w:rPr>
      </w:pPr>
      <w:bookmarkStart w:id="28" w:name="ant_1575050_1932010849"/>
      <w:r w:rsidRPr="00131F14">
        <w:rPr>
          <w:rFonts w:ascii="Arial" w:eastAsia="Arial" w:hAnsi="Arial" w:cs="Arial"/>
          <w:color w:val="000000"/>
          <w:sz w:val="22"/>
          <w:szCs w:val="22"/>
          <w:shd w:val="clear" w:color="auto" w:fill="FFFFFF"/>
        </w:rPr>
        <w:t>НЕЛИДОВСКИЙ ГОРОДСКОЙ ОКРУГ ОТМЕЧАЕТ 79-Ю ГОДОВЩИНУ ОСВОБОЖДЕНИЯ ОТ НЕМЕЦКО-ФАШИСТСКИХ ЗАХВАТЧИКОВ</w:t>
      </w:r>
      <w:bookmarkEnd w:id="28"/>
    </w:p>
    <w:p w:rsidR="00131F14" w:rsidRPr="00131F14" w:rsidRDefault="00131F14" w:rsidP="00131F14">
      <w:pPr>
        <w:jc w:val="both"/>
        <w:rPr>
          <w:rFonts w:ascii="Arial" w:eastAsia="Arial" w:hAnsi="Arial" w:cs="Arial"/>
          <w:color w:val="000000"/>
          <w:sz w:val="22"/>
          <w:szCs w:val="22"/>
          <w:shd w:val="clear" w:color="auto" w:fill="FFFFFF"/>
        </w:rPr>
      </w:pPr>
      <w:r w:rsidRPr="00131F14">
        <w:rPr>
          <w:rFonts w:ascii="Arial" w:eastAsia="Arial" w:hAnsi="Arial" w:cs="Arial"/>
          <w:color w:val="000000"/>
          <w:sz w:val="22"/>
          <w:szCs w:val="22"/>
          <w:shd w:val="clear" w:color="auto" w:fill="FFFFFF"/>
        </w:rPr>
        <w:t xml:space="preserve">Со знаменательной датой жителей муниципального образования поздравил </w:t>
      </w:r>
      <w:r w:rsidRPr="00131F14">
        <w:rPr>
          <w:rFonts w:ascii="Arial" w:eastAsia="Arial" w:hAnsi="Arial" w:cs="Arial"/>
          <w:color w:val="000000"/>
          <w:sz w:val="22"/>
          <w:szCs w:val="22"/>
          <w:shd w:val="clear" w:color="auto" w:fill="C0C0C0"/>
        </w:rPr>
        <w:t>Губернатор Тверской области Игорь Руденя</w:t>
      </w:r>
      <w:r w:rsidRPr="00131F14">
        <w:rPr>
          <w:rFonts w:ascii="Arial" w:eastAsia="Arial" w:hAnsi="Arial" w:cs="Arial"/>
          <w:color w:val="000000"/>
          <w:sz w:val="22"/>
          <w:szCs w:val="22"/>
          <w:shd w:val="clear" w:color="auto" w:fill="FFFFFF"/>
        </w:rPr>
        <w:t xml:space="preserve">... Изгнание в марте 1943 года врага с территории нелидовской земли стало важным шагом на пути к Великой Победе, отметил </w:t>
      </w:r>
      <w:r w:rsidRPr="00131F14">
        <w:rPr>
          <w:rFonts w:ascii="Arial" w:eastAsia="Arial" w:hAnsi="Arial" w:cs="Arial"/>
          <w:color w:val="000000"/>
          <w:sz w:val="22"/>
          <w:szCs w:val="22"/>
          <w:shd w:val="clear" w:color="auto" w:fill="C0C0C0"/>
        </w:rPr>
        <w:t>глава Верхневолжья</w:t>
      </w:r>
      <w:r w:rsidRPr="00131F14">
        <w:rPr>
          <w:rFonts w:ascii="Arial" w:eastAsia="Arial" w:hAnsi="Arial" w:cs="Arial"/>
          <w:color w:val="000000"/>
          <w:sz w:val="22"/>
          <w:szCs w:val="22"/>
          <w:shd w:val="clear" w:color="auto" w:fill="FFFFFF"/>
        </w:rPr>
        <w:t>...</w:t>
      </w:r>
    </w:p>
    <w:p w:rsidR="00131F14" w:rsidRPr="00131F14" w:rsidRDefault="004E0348" w:rsidP="00131F14">
      <w:pPr>
        <w:rPr>
          <w:rFonts w:ascii="Arial" w:eastAsia="Arial" w:hAnsi="Arial" w:cs="Arial"/>
          <w:color w:val="0000FF"/>
          <w:sz w:val="22"/>
          <w:szCs w:val="22"/>
          <w:shd w:val="clear" w:color="auto" w:fill="FFFFFF"/>
        </w:rPr>
      </w:pPr>
      <w:hyperlink r:id="rId196" w:history="1">
        <w:r w:rsidR="00131F14" w:rsidRPr="00131F14">
          <w:rPr>
            <w:rFonts w:ascii="Arial" w:eastAsia="Arial" w:hAnsi="Arial" w:cs="Arial"/>
            <w:color w:val="0000FF"/>
            <w:sz w:val="22"/>
            <w:szCs w:val="22"/>
            <w:u w:val="single"/>
            <w:shd w:val="clear" w:color="auto" w:fill="FFFFFF"/>
          </w:rPr>
          <w:t>https://tvtver.ru/news/nelidovskij-gorodskoj-okrug-otmechaet-79-yu-godovshhinu-osvobozhdeniya-ot-nemetsko-fashistskih-zahvatchikov/</w:t>
        </w:r>
      </w:hyperlink>
    </w:p>
    <w:p w:rsidR="00131F14" w:rsidRPr="00131F14" w:rsidRDefault="00131F14" w:rsidP="00131F14">
      <w:pPr>
        <w:rPr>
          <w:rFonts w:ascii="Arial" w:eastAsia="Arial" w:hAnsi="Arial" w:cs="Arial"/>
          <w:color w:val="000000"/>
          <w:sz w:val="22"/>
          <w:szCs w:val="22"/>
          <w:u w:val="single"/>
          <w:shd w:val="clear" w:color="auto" w:fill="FFFFFF"/>
        </w:rPr>
      </w:pPr>
      <w:r w:rsidRPr="00131F14">
        <w:rPr>
          <w:rFonts w:ascii="Arial" w:eastAsia="Arial" w:hAnsi="Arial" w:cs="Arial"/>
          <w:color w:val="000000"/>
          <w:sz w:val="22"/>
          <w:szCs w:val="22"/>
          <w:u w:val="single"/>
          <w:shd w:val="clear" w:color="auto" w:fill="FFFFFF"/>
        </w:rPr>
        <w:t>Сообщения по событию:</w:t>
      </w:r>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197" w:history="1">
        <w:r w:rsidR="00131F14" w:rsidRPr="00131F14">
          <w:rPr>
            <w:rFonts w:ascii="Arial" w:eastAsia="Arial" w:hAnsi="Arial" w:cs="Arial"/>
            <w:color w:val="0000FF"/>
            <w:sz w:val="22"/>
            <w:szCs w:val="22"/>
            <w:u w:val="single"/>
            <w:shd w:val="clear" w:color="auto" w:fill="FFFFFF"/>
          </w:rPr>
          <w:t>Край справедливости (ks-region69.com), Тверь,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198" w:history="1">
        <w:r w:rsidR="00131F14" w:rsidRPr="00131F14">
          <w:rPr>
            <w:rFonts w:ascii="Arial" w:eastAsia="Arial" w:hAnsi="Arial" w:cs="Arial"/>
            <w:color w:val="0000FF"/>
            <w:sz w:val="22"/>
            <w:szCs w:val="22"/>
            <w:u w:val="single"/>
            <w:shd w:val="clear" w:color="auto" w:fill="FFFFFF"/>
          </w:rPr>
          <w:t>Наша жизнь (</w:t>
        </w:r>
        <w:proofErr w:type="spellStart"/>
        <w:r w:rsidR="00131F14" w:rsidRPr="00131F14">
          <w:rPr>
            <w:rFonts w:ascii="Arial" w:eastAsia="Arial" w:hAnsi="Arial" w:cs="Arial"/>
            <w:color w:val="0000FF"/>
            <w:sz w:val="22"/>
            <w:szCs w:val="22"/>
            <w:u w:val="single"/>
            <w:shd w:val="clear" w:color="auto" w:fill="FFFFFF"/>
          </w:rPr>
          <w:t>нашажизнь</w:t>
        </w:r>
        <w:proofErr w:type="spellEnd"/>
        <w:r w:rsidR="00131F14" w:rsidRPr="00131F14">
          <w:rPr>
            <w:rFonts w:ascii="Arial" w:eastAsia="Arial" w:hAnsi="Arial" w:cs="Arial"/>
            <w:color w:val="0000FF"/>
            <w:sz w:val="22"/>
            <w:szCs w:val="22"/>
            <w:u w:val="single"/>
            <w:shd w:val="clear" w:color="auto" w:fill="FFFFFF"/>
          </w:rPr>
          <w:t>), Лихославль,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199" w:history="1">
        <w:r w:rsidR="00131F14" w:rsidRPr="00131F14">
          <w:rPr>
            <w:rFonts w:ascii="Arial" w:eastAsia="Arial" w:hAnsi="Arial" w:cs="Arial"/>
            <w:color w:val="0000FF"/>
            <w:sz w:val="22"/>
            <w:szCs w:val="22"/>
            <w:u w:val="single"/>
            <w:shd w:val="clear" w:color="auto" w:fill="FFFFFF"/>
          </w:rPr>
          <w:t>Зубцовская жизнь (</w:t>
        </w:r>
        <w:proofErr w:type="spellStart"/>
        <w:r w:rsidR="00131F14" w:rsidRPr="00131F14">
          <w:rPr>
            <w:rFonts w:ascii="Arial" w:eastAsia="Arial" w:hAnsi="Arial" w:cs="Arial"/>
            <w:color w:val="0000FF"/>
            <w:sz w:val="22"/>
            <w:szCs w:val="22"/>
            <w:u w:val="single"/>
            <w:shd w:val="clear" w:color="auto" w:fill="FFFFFF"/>
          </w:rPr>
          <w:t>зубцовскаяжизнь</w:t>
        </w:r>
        <w:proofErr w:type="spellEnd"/>
        <w:r w:rsidR="00131F14" w:rsidRPr="00131F14">
          <w:rPr>
            <w:rFonts w:ascii="Arial" w:eastAsia="Arial" w:hAnsi="Arial" w:cs="Arial"/>
            <w:color w:val="0000FF"/>
            <w:sz w:val="22"/>
            <w:szCs w:val="22"/>
            <w:u w:val="single"/>
            <w:shd w:val="clear" w:color="auto" w:fill="FFFFFF"/>
          </w:rPr>
          <w:t>), Зубцов,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00" w:history="1">
        <w:proofErr w:type="gramStart"/>
        <w:r w:rsidR="00131F14" w:rsidRPr="00131F14">
          <w:rPr>
            <w:rFonts w:ascii="Arial" w:eastAsia="Arial" w:hAnsi="Arial" w:cs="Arial"/>
            <w:color w:val="0000FF"/>
            <w:sz w:val="22"/>
            <w:szCs w:val="22"/>
            <w:u w:val="single"/>
            <w:shd w:val="clear" w:color="auto" w:fill="FFFFFF"/>
          </w:rPr>
          <w:t>Комсомольская</w:t>
        </w:r>
        <w:proofErr w:type="gramEnd"/>
        <w:r w:rsidR="00131F14" w:rsidRPr="00131F14">
          <w:rPr>
            <w:rFonts w:ascii="Arial" w:eastAsia="Arial" w:hAnsi="Arial" w:cs="Arial"/>
            <w:color w:val="0000FF"/>
            <w:sz w:val="22"/>
            <w:szCs w:val="22"/>
            <w:u w:val="single"/>
            <w:shd w:val="clear" w:color="auto" w:fill="FFFFFF"/>
          </w:rPr>
          <w:t xml:space="preserve"> правда (</w:t>
        </w:r>
        <w:proofErr w:type="spellStart"/>
        <w:r w:rsidR="00131F14" w:rsidRPr="00131F14">
          <w:rPr>
            <w:rFonts w:ascii="Arial" w:eastAsia="Arial" w:hAnsi="Arial" w:cs="Arial"/>
            <w:color w:val="0000FF"/>
            <w:sz w:val="22"/>
            <w:szCs w:val="22"/>
            <w:u w:val="single"/>
            <w:shd w:val="clear" w:color="auto" w:fill="FFFFFF"/>
          </w:rPr>
          <w:t>tver.kp.ru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01" w:history="1">
        <w:r w:rsidR="00131F14" w:rsidRPr="00131F14">
          <w:rPr>
            <w:rFonts w:ascii="Arial" w:eastAsia="Arial" w:hAnsi="Arial" w:cs="Arial"/>
            <w:color w:val="0000FF"/>
            <w:sz w:val="22"/>
            <w:szCs w:val="22"/>
            <w:u w:val="single"/>
            <w:shd w:val="clear" w:color="auto" w:fill="FFFFFF"/>
          </w:rPr>
          <w:t>Главный региональный (</w:t>
        </w:r>
        <w:proofErr w:type="spellStart"/>
        <w:r w:rsidR="00131F14" w:rsidRPr="00131F14">
          <w:rPr>
            <w:rFonts w:ascii="Arial" w:eastAsia="Arial" w:hAnsi="Arial" w:cs="Arial"/>
            <w:color w:val="0000FF"/>
            <w:sz w:val="22"/>
            <w:szCs w:val="22"/>
            <w:u w:val="single"/>
            <w:shd w:val="clear" w:color="auto" w:fill="FFFFFF"/>
          </w:rPr>
          <w:t>glavny.tv</w:t>
        </w:r>
        <w:proofErr w:type="spellEnd"/>
        <w:r w:rsidR="00131F14" w:rsidRPr="00131F14">
          <w:rPr>
            <w:rFonts w:ascii="Arial" w:eastAsia="Arial" w:hAnsi="Arial" w:cs="Arial"/>
            <w:color w:val="0000FF"/>
            <w:sz w:val="22"/>
            <w:szCs w:val="22"/>
            <w:u w:val="single"/>
            <w:shd w:val="clear" w:color="auto" w:fill="FFFFFF"/>
          </w:rPr>
          <w:t>), Смоленск,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02" w:history="1">
        <w:r w:rsidR="00131F14" w:rsidRPr="00131F14">
          <w:rPr>
            <w:rFonts w:ascii="Arial" w:eastAsia="Arial" w:hAnsi="Arial" w:cs="Arial"/>
            <w:color w:val="0000FF"/>
            <w:sz w:val="22"/>
            <w:szCs w:val="22"/>
            <w:u w:val="single"/>
            <w:shd w:val="clear" w:color="auto" w:fill="FFFFFF"/>
          </w:rPr>
          <w:t>Знамя (</w:t>
        </w:r>
        <w:proofErr w:type="spellStart"/>
        <w:r w:rsidR="00131F14" w:rsidRPr="00131F14">
          <w:rPr>
            <w:rFonts w:ascii="Arial" w:eastAsia="Arial" w:hAnsi="Arial" w:cs="Arial"/>
            <w:color w:val="0000FF"/>
            <w:sz w:val="22"/>
            <w:szCs w:val="22"/>
            <w:u w:val="single"/>
            <w:shd w:val="clear" w:color="auto" w:fill="FFFFFF"/>
          </w:rPr>
          <w:t>kuvznama.ru</w:t>
        </w:r>
        <w:proofErr w:type="spellEnd"/>
        <w:r w:rsidR="00131F14" w:rsidRPr="00131F14">
          <w:rPr>
            <w:rFonts w:ascii="Arial" w:eastAsia="Arial" w:hAnsi="Arial" w:cs="Arial"/>
            <w:color w:val="0000FF"/>
            <w:sz w:val="22"/>
            <w:szCs w:val="22"/>
            <w:u w:val="single"/>
            <w:shd w:val="clear" w:color="auto" w:fill="FFFFFF"/>
          </w:rPr>
          <w:t>), Кувшиново,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03" w:history="1">
        <w:r w:rsidR="00131F14" w:rsidRPr="00131F14">
          <w:rPr>
            <w:rFonts w:ascii="Arial" w:eastAsia="Arial" w:hAnsi="Arial" w:cs="Arial"/>
            <w:color w:val="0000FF"/>
            <w:sz w:val="22"/>
            <w:szCs w:val="22"/>
            <w:u w:val="single"/>
            <w:shd w:val="clear" w:color="auto" w:fill="FFFFFF"/>
          </w:rPr>
          <w:t>Молоковский край (</w:t>
        </w:r>
        <w:proofErr w:type="spellStart"/>
        <w:r w:rsidR="00131F14" w:rsidRPr="00131F14">
          <w:rPr>
            <w:rFonts w:ascii="Arial" w:eastAsia="Arial" w:hAnsi="Arial" w:cs="Arial"/>
            <w:color w:val="0000FF"/>
            <w:sz w:val="22"/>
            <w:szCs w:val="22"/>
            <w:u w:val="single"/>
            <w:shd w:val="clear" w:color="auto" w:fill="FFFFFF"/>
          </w:rPr>
          <w:t>молоковскийкрай</w:t>
        </w:r>
        <w:proofErr w:type="spellEnd"/>
        <w:r w:rsidR="00131F14" w:rsidRPr="00131F14">
          <w:rPr>
            <w:rFonts w:ascii="Arial" w:eastAsia="Arial" w:hAnsi="Arial" w:cs="Arial"/>
            <w:color w:val="0000FF"/>
            <w:sz w:val="22"/>
            <w:szCs w:val="22"/>
            <w:u w:val="single"/>
            <w:shd w:val="clear" w:color="auto" w:fill="FFFFFF"/>
          </w:rPr>
          <w:t>), п. Молоково,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04" w:history="1">
        <w:r w:rsidR="00131F14" w:rsidRPr="00131F14">
          <w:rPr>
            <w:rFonts w:ascii="Arial" w:eastAsia="Arial" w:hAnsi="Arial" w:cs="Arial"/>
            <w:color w:val="0000FF"/>
            <w:sz w:val="22"/>
            <w:szCs w:val="22"/>
            <w:u w:val="single"/>
            <w:shd w:val="clear" w:color="auto" w:fill="FFFFFF"/>
          </w:rPr>
          <w:t>Заря (</w:t>
        </w:r>
        <w:proofErr w:type="spellStart"/>
        <w:r w:rsidR="00131F14" w:rsidRPr="00131F14">
          <w:rPr>
            <w:rFonts w:ascii="Arial" w:eastAsia="Arial" w:hAnsi="Arial" w:cs="Arial"/>
            <w:color w:val="0000FF"/>
            <w:sz w:val="22"/>
            <w:szCs w:val="22"/>
            <w:u w:val="single"/>
            <w:shd w:val="clear" w:color="auto" w:fill="FFFFFF"/>
          </w:rPr>
          <w:t>konzarya.ru</w:t>
        </w:r>
        <w:proofErr w:type="spellEnd"/>
        <w:r w:rsidR="00131F14" w:rsidRPr="00131F14">
          <w:rPr>
            <w:rFonts w:ascii="Arial" w:eastAsia="Arial" w:hAnsi="Arial" w:cs="Arial"/>
            <w:color w:val="0000FF"/>
            <w:sz w:val="22"/>
            <w:szCs w:val="22"/>
            <w:u w:val="single"/>
            <w:shd w:val="clear" w:color="auto" w:fill="FFFFFF"/>
          </w:rPr>
          <w:t>), Конаково,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05" w:history="1">
        <w:r w:rsidR="00131F14" w:rsidRPr="00131F14">
          <w:rPr>
            <w:rFonts w:ascii="Arial" w:eastAsia="Arial" w:hAnsi="Arial" w:cs="Arial"/>
            <w:color w:val="0000FF"/>
            <w:sz w:val="22"/>
            <w:szCs w:val="22"/>
            <w:u w:val="single"/>
            <w:shd w:val="clear" w:color="auto" w:fill="FFFFFF"/>
          </w:rPr>
          <w:t>Ленинское знамя (</w:t>
        </w:r>
        <w:proofErr w:type="spellStart"/>
        <w:r w:rsidR="00131F14" w:rsidRPr="00131F14">
          <w:rPr>
            <w:rFonts w:ascii="Arial" w:eastAsia="Arial" w:hAnsi="Arial" w:cs="Arial"/>
            <w:color w:val="0000FF"/>
            <w:sz w:val="22"/>
            <w:szCs w:val="22"/>
            <w:u w:val="single"/>
            <w:shd w:val="clear" w:color="auto" w:fill="FFFFFF"/>
          </w:rPr>
          <w:t>leninskoeznamya.tverreg.ru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06" w:history="1">
        <w:r w:rsidR="00131F14" w:rsidRPr="00131F14">
          <w:rPr>
            <w:rFonts w:ascii="Arial" w:eastAsia="Arial" w:hAnsi="Arial" w:cs="Arial"/>
            <w:color w:val="0000FF"/>
            <w:sz w:val="22"/>
            <w:szCs w:val="22"/>
            <w:u w:val="single"/>
            <w:shd w:val="clear" w:color="auto" w:fill="FFFFFF"/>
          </w:rPr>
          <w:t>Тверской проспект (</w:t>
        </w:r>
        <w:proofErr w:type="spellStart"/>
        <w:r w:rsidR="00131F14" w:rsidRPr="00131F14">
          <w:rPr>
            <w:rFonts w:ascii="Arial" w:eastAsia="Arial" w:hAnsi="Arial" w:cs="Arial"/>
            <w:color w:val="0000FF"/>
            <w:sz w:val="22"/>
            <w:szCs w:val="22"/>
            <w:u w:val="single"/>
            <w:shd w:val="clear" w:color="auto" w:fill="FFFFFF"/>
          </w:rPr>
          <w:t>tp.tver.ru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07" w:history="1">
        <w:r w:rsidR="00131F14" w:rsidRPr="00131F14">
          <w:rPr>
            <w:rFonts w:ascii="Arial" w:eastAsia="Arial" w:hAnsi="Arial" w:cs="Arial"/>
            <w:color w:val="0000FF"/>
            <w:sz w:val="22"/>
            <w:szCs w:val="22"/>
            <w:u w:val="single"/>
            <w:shd w:val="clear" w:color="auto" w:fill="FFFFFF"/>
          </w:rPr>
          <w:t>Тверь (</w:t>
        </w:r>
        <w:proofErr w:type="spellStart"/>
        <w:r w:rsidR="00131F14" w:rsidRPr="00131F14">
          <w:rPr>
            <w:rFonts w:ascii="Arial" w:eastAsia="Arial" w:hAnsi="Arial" w:cs="Arial"/>
            <w:color w:val="0000FF"/>
            <w:sz w:val="22"/>
            <w:szCs w:val="22"/>
            <w:u w:val="single"/>
            <w:shd w:val="clear" w:color="auto" w:fill="FFFFFF"/>
          </w:rPr>
          <w:t>toptver.ru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08" w:history="1">
        <w:proofErr w:type="gramStart"/>
        <w:r w:rsidR="00131F14" w:rsidRPr="00131F14">
          <w:rPr>
            <w:rFonts w:ascii="Arial" w:eastAsia="Arial" w:hAnsi="Arial" w:cs="Arial"/>
            <w:color w:val="0000FF"/>
            <w:sz w:val="22"/>
            <w:szCs w:val="22"/>
            <w:u w:val="single"/>
            <w:shd w:val="clear" w:color="auto" w:fill="FFFFFF"/>
          </w:rPr>
          <w:t>Лесной</w:t>
        </w:r>
        <w:proofErr w:type="gramEnd"/>
        <w:r w:rsidR="00131F14" w:rsidRPr="00131F14">
          <w:rPr>
            <w:rFonts w:ascii="Arial" w:eastAsia="Arial" w:hAnsi="Arial" w:cs="Arial"/>
            <w:color w:val="0000FF"/>
            <w:sz w:val="22"/>
            <w:szCs w:val="22"/>
            <w:u w:val="single"/>
            <w:shd w:val="clear" w:color="auto" w:fill="FFFFFF"/>
          </w:rPr>
          <w:t xml:space="preserve"> вестник (</w:t>
        </w:r>
        <w:proofErr w:type="spellStart"/>
        <w:r w:rsidR="00131F14" w:rsidRPr="00131F14">
          <w:rPr>
            <w:rFonts w:ascii="Arial" w:eastAsia="Arial" w:hAnsi="Arial" w:cs="Arial"/>
            <w:color w:val="0000FF"/>
            <w:sz w:val="22"/>
            <w:szCs w:val="22"/>
            <w:u w:val="single"/>
            <w:shd w:val="clear" w:color="auto" w:fill="FFFFFF"/>
          </w:rPr>
          <w:t>леснойвестник</w:t>
        </w:r>
        <w:proofErr w:type="spellEnd"/>
        <w:r w:rsidR="00131F14" w:rsidRPr="00131F14">
          <w:rPr>
            <w:rFonts w:ascii="Arial" w:eastAsia="Arial" w:hAnsi="Arial" w:cs="Arial"/>
            <w:color w:val="0000FF"/>
            <w:sz w:val="22"/>
            <w:szCs w:val="22"/>
            <w:u w:val="single"/>
            <w:shd w:val="clear" w:color="auto" w:fill="FFFFFF"/>
          </w:rPr>
          <w:t>), с. Лесное (Тверская обл.),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lang w:val="en-US"/>
        </w:rPr>
      </w:pPr>
      <w:hyperlink r:id="rId209" w:history="1">
        <w:r w:rsidR="00131F14" w:rsidRPr="00131F14">
          <w:rPr>
            <w:rFonts w:ascii="Arial" w:eastAsia="Arial" w:hAnsi="Arial" w:cs="Arial"/>
            <w:color w:val="0000FF"/>
            <w:sz w:val="22"/>
            <w:szCs w:val="22"/>
            <w:u w:val="single"/>
            <w:shd w:val="clear" w:color="auto" w:fill="FFFFFF"/>
            <w:lang w:val="en-US"/>
          </w:rPr>
          <w:t xml:space="preserve">PANORAMA PRO (panoramapro.ru), </w:t>
        </w:r>
        <w:r w:rsidR="00131F14" w:rsidRPr="00131F14">
          <w:rPr>
            <w:rFonts w:ascii="Arial" w:eastAsia="Arial" w:hAnsi="Arial" w:cs="Arial"/>
            <w:color w:val="0000FF"/>
            <w:sz w:val="22"/>
            <w:szCs w:val="22"/>
            <w:u w:val="single"/>
            <w:shd w:val="clear" w:color="auto" w:fill="FFFFFF"/>
          </w:rPr>
          <w:t>Тверь</w:t>
        </w:r>
        <w:r w:rsidR="00131F14" w:rsidRPr="00131F14">
          <w:rPr>
            <w:rFonts w:ascii="Arial" w:eastAsia="Arial" w:hAnsi="Arial" w:cs="Arial"/>
            <w:color w:val="0000FF"/>
            <w:sz w:val="22"/>
            <w:szCs w:val="22"/>
            <w:u w:val="single"/>
            <w:shd w:val="clear" w:color="auto" w:fill="FFFFFF"/>
            <w:lang w:val="en-US"/>
          </w:rPr>
          <w:t xml:space="preserve">, 2 </w:t>
        </w:r>
        <w:r w:rsidR="00131F14" w:rsidRPr="00131F14">
          <w:rPr>
            <w:rFonts w:ascii="Arial" w:eastAsia="Arial" w:hAnsi="Arial" w:cs="Arial"/>
            <w:color w:val="0000FF"/>
            <w:sz w:val="22"/>
            <w:szCs w:val="22"/>
            <w:u w:val="single"/>
            <w:shd w:val="clear" w:color="auto" w:fill="FFFFFF"/>
          </w:rPr>
          <w:t>марта</w:t>
        </w:r>
        <w:r w:rsidR="00131F14" w:rsidRPr="00131F14">
          <w:rPr>
            <w:rFonts w:ascii="Arial" w:eastAsia="Arial" w:hAnsi="Arial" w:cs="Arial"/>
            <w:color w:val="0000FF"/>
            <w:sz w:val="22"/>
            <w:szCs w:val="22"/>
            <w:u w:val="single"/>
            <w:shd w:val="clear" w:color="auto" w:fill="FFFFFF"/>
            <w:lang w:val="en-US"/>
          </w:rPr>
          <w:t xml:space="preserve">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10" w:history="1">
        <w:r w:rsidR="00131F14" w:rsidRPr="00131F14">
          <w:rPr>
            <w:rFonts w:ascii="Arial" w:eastAsia="Arial" w:hAnsi="Arial" w:cs="Arial"/>
            <w:color w:val="0000FF"/>
            <w:sz w:val="22"/>
            <w:szCs w:val="22"/>
            <w:u w:val="single"/>
            <w:shd w:val="clear" w:color="auto" w:fill="FFFFFF"/>
          </w:rPr>
          <w:t>Коммунар (коммунар), п. Фирово,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11" w:history="1">
        <w:proofErr w:type="gramStart"/>
        <w:r w:rsidR="00131F14" w:rsidRPr="00131F14">
          <w:rPr>
            <w:rFonts w:ascii="Arial" w:eastAsia="Arial" w:hAnsi="Arial" w:cs="Arial"/>
            <w:color w:val="0000FF"/>
            <w:sz w:val="22"/>
            <w:szCs w:val="22"/>
            <w:u w:val="single"/>
            <w:shd w:val="clear" w:color="auto" w:fill="FFFFFF"/>
          </w:rPr>
          <w:t>Вышневолоцкая</w:t>
        </w:r>
        <w:proofErr w:type="gramEnd"/>
        <w:r w:rsidR="00131F14" w:rsidRPr="00131F14">
          <w:rPr>
            <w:rFonts w:ascii="Arial" w:eastAsia="Arial" w:hAnsi="Arial" w:cs="Arial"/>
            <w:color w:val="0000FF"/>
            <w:sz w:val="22"/>
            <w:szCs w:val="22"/>
            <w:u w:val="single"/>
            <w:shd w:val="clear" w:color="auto" w:fill="FFFFFF"/>
          </w:rPr>
          <w:t xml:space="preserve"> правда (</w:t>
        </w:r>
        <w:proofErr w:type="spellStart"/>
        <w:r w:rsidR="00131F14" w:rsidRPr="00131F14">
          <w:rPr>
            <w:rFonts w:ascii="Arial" w:eastAsia="Arial" w:hAnsi="Arial" w:cs="Arial"/>
            <w:color w:val="0000FF"/>
            <w:sz w:val="22"/>
            <w:szCs w:val="22"/>
            <w:u w:val="single"/>
            <w:shd w:val="clear" w:color="auto" w:fill="FFFFFF"/>
          </w:rPr>
          <w:t>вышневолоцкаяправда</w:t>
        </w:r>
        <w:proofErr w:type="spellEnd"/>
        <w:r w:rsidR="00131F14" w:rsidRPr="00131F14">
          <w:rPr>
            <w:rFonts w:ascii="Arial" w:eastAsia="Arial" w:hAnsi="Arial" w:cs="Arial"/>
            <w:color w:val="0000FF"/>
            <w:sz w:val="22"/>
            <w:szCs w:val="22"/>
            <w:u w:val="single"/>
            <w:shd w:val="clear" w:color="auto" w:fill="FFFFFF"/>
          </w:rPr>
          <w:t>), п.г.т. Жарковский,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12" w:history="1">
        <w:r w:rsidR="00131F14" w:rsidRPr="00131F14">
          <w:rPr>
            <w:rFonts w:ascii="Arial" w:eastAsia="Arial" w:hAnsi="Arial" w:cs="Arial"/>
            <w:color w:val="0000FF"/>
            <w:sz w:val="22"/>
            <w:szCs w:val="22"/>
            <w:u w:val="single"/>
            <w:shd w:val="clear" w:color="auto" w:fill="FFFFFF"/>
          </w:rPr>
          <w:t>Авангард (авангард), Западная Двина,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13" w:history="1">
        <w:proofErr w:type="gramStart"/>
        <w:r w:rsidR="00131F14" w:rsidRPr="00131F14">
          <w:rPr>
            <w:rFonts w:ascii="Arial" w:eastAsia="Arial" w:hAnsi="Arial" w:cs="Arial"/>
            <w:color w:val="0000FF"/>
            <w:sz w:val="22"/>
            <w:szCs w:val="22"/>
            <w:u w:val="single"/>
            <w:shd w:val="clear" w:color="auto" w:fill="FFFFFF"/>
          </w:rPr>
          <w:t>Бельская</w:t>
        </w:r>
        <w:proofErr w:type="gramEnd"/>
        <w:r w:rsidR="00131F14" w:rsidRPr="00131F14">
          <w:rPr>
            <w:rFonts w:ascii="Arial" w:eastAsia="Arial" w:hAnsi="Arial" w:cs="Arial"/>
            <w:color w:val="0000FF"/>
            <w:sz w:val="22"/>
            <w:szCs w:val="22"/>
            <w:u w:val="single"/>
            <w:shd w:val="clear" w:color="auto" w:fill="FFFFFF"/>
          </w:rPr>
          <w:t xml:space="preserve"> правда (</w:t>
        </w:r>
        <w:proofErr w:type="spellStart"/>
        <w:r w:rsidR="00131F14" w:rsidRPr="00131F14">
          <w:rPr>
            <w:rFonts w:ascii="Arial" w:eastAsia="Arial" w:hAnsi="Arial" w:cs="Arial"/>
            <w:color w:val="0000FF"/>
            <w:sz w:val="22"/>
            <w:szCs w:val="22"/>
            <w:u w:val="single"/>
            <w:shd w:val="clear" w:color="auto" w:fill="FFFFFF"/>
          </w:rPr>
          <w:t>бельскаяправда</w:t>
        </w:r>
        <w:proofErr w:type="spellEnd"/>
        <w:r w:rsidR="00131F14" w:rsidRPr="00131F14">
          <w:rPr>
            <w:rFonts w:ascii="Arial" w:eastAsia="Arial" w:hAnsi="Arial" w:cs="Arial"/>
            <w:color w:val="0000FF"/>
            <w:sz w:val="22"/>
            <w:szCs w:val="22"/>
            <w:u w:val="single"/>
            <w:shd w:val="clear" w:color="auto" w:fill="FFFFFF"/>
          </w:rPr>
          <w:t>), Белый,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14" w:history="1">
        <w:r w:rsidR="00131F14" w:rsidRPr="00131F14">
          <w:rPr>
            <w:rFonts w:ascii="Arial" w:eastAsia="Arial" w:hAnsi="Arial" w:cs="Arial"/>
            <w:color w:val="0000FF"/>
            <w:sz w:val="22"/>
            <w:szCs w:val="22"/>
            <w:u w:val="single"/>
            <w:shd w:val="clear" w:color="auto" w:fill="FFFFFF"/>
          </w:rPr>
          <w:t>Спировские известия (</w:t>
        </w:r>
        <w:proofErr w:type="spellStart"/>
        <w:r w:rsidR="00131F14" w:rsidRPr="00131F14">
          <w:rPr>
            <w:rFonts w:ascii="Arial" w:eastAsia="Arial" w:hAnsi="Arial" w:cs="Arial"/>
            <w:color w:val="0000FF"/>
            <w:sz w:val="22"/>
            <w:szCs w:val="22"/>
            <w:u w:val="single"/>
            <w:shd w:val="clear" w:color="auto" w:fill="FFFFFF"/>
          </w:rPr>
          <w:t>спировскиеизвестия</w:t>
        </w:r>
        <w:proofErr w:type="spellEnd"/>
        <w:r w:rsidR="00131F14" w:rsidRPr="00131F14">
          <w:rPr>
            <w:rFonts w:ascii="Arial" w:eastAsia="Arial" w:hAnsi="Arial" w:cs="Arial"/>
            <w:color w:val="0000FF"/>
            <w:sz w:val="22"/>
            <w:szCs w:val="22"/>
            <w:u w:val="single"/>
            <w:shd w:val="clear" w:color="auto" w:fill="FFFFFF"/>
          </w:rPr>
          <w:t>), п. Спирово,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15" w:history="1">
        <w:r w:rsidR="00131F14" w:rsidRPr="00131F14">
          <w:rPr>
            <w:rFonts w:ascii="Arial" w:eastAsia="Arial" w:hAnsi="Arial" w:cs="Arial"/>
            <w:color w:val="0000FF"/>
            <w:sz w:val="22"/>
            <w:szCs w:val="22"/>
            <w:u w:val="single"/>
            <w:shd w:val="clear" w:color="auto" w:fill="FFFFFF"/>
          </w:rPr>
          <w:t>Андреапольские вести (</w:t>
        </w:r>
        <w:proofErr w:type="spellStart"/>
        <w:r w:rsidR="00131F14" w:rsidRPr="00131F14">
          <w:rPr>
            <w:rFonts w:ascii="Arial" w:eastAsia="Arial" w:hAnsi="Arial" w:cs="Arial"/>
            <w:color w:val="0000FF"/>
            <w:sz w:val="22"/>
            <w:szCs w:val="22"/>
            <w:u w:val="single"/>
            <w:shd w:val="clear" w:color="auto" w:fill="FFFFFF"/>
          </w:rPr>
          <w:t>андреапольскиевести</w:t>
        </w:r>
        <w:proofErr w:type="spellEnd"/>
        <w:r w:rsidR="00131F14" w:rsidRPr="00131F14">
          <w:rPr>
            <w:rFonts w:ascii="Arial" w:eastAsia="Arial" w:hAnsi="Arial" w:cs="Arial"/>
            <w:color w:val="0000FF"/>
            <w:sz w:val="22"/>
            <w:szCs w:val="22"/>
            <w:u w:val="single"/>
            <w:shd w:val="clear" w:color="auto" w:fill="FFFFFF"/>
          </w:rPr>
          <w:t>), Андреаполь,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16" w:history="1">
        <w:r w:rsidR="00131F14" w:rsidRPr="00131F14">
          <w:rPr>
            <w:rFonts w:ascii="Arial" w:eastAsia="Arial" w:hAnsi="Arial" w:cs="Arial"/>
            <w:color w:val="0000FF"/>
            <w:sz w:val="22"/>
            <w:szCs w:val="22"/>
            <w:u w:val="single"/>
            <w:shd w:val="clear" w:color="auto" w:fill="FFFFFF"/>
          </w:rPr>
          <w:t>Вперед (вперед), Калязин,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17" w:history="1">
        <w:r w:rsidR="00131F14" w:rsidRPr="00131F14">
          <w:rPr>
            <w:rFonts w:ascii="Arial" w:eastAsia="Arial" w:hAnsi="Arial" w:cs="Arial"/>
            <w:color w:val="0000FF"/>
            <w:sz w:val="22"/>
            <w:szCs w:val="22"/>
            <w:u w:val="single"/>
            <w:shd w:val="clear" w:color="auto" w:fill="FFFFFF"/>
          </w:rPr>
          <w:t>Жарковский вестник (</w:t>
        </w:r>
        <w:proofErr w:type="spellStart"/>
        <w:r w:rsidR="00131F14" w:rsidRPr="00131F14">
          <w:rPr>
            <w:rFonts w:ascii="Arial" w:eastAsia="Arial" w:hAnsi="Arial" w:cs="Arial"/>
            <w:color w:val="0000FF"/>
            <w:sz w:val="22"/>
            <w:szCs w:val="22"/>
            <w:u w:val="single"/>
            <w:shd w:val="clear" w:color="auto" w:fill="FFFFFF"/>
          </w:rPr>
          <w:t>жарковскийвестник</w:t>
        </w:r>
        <w:proofErr w:type="spellEnd"/>
        <w:r w:rsidR="00131F14" w:rsidRPr="00131F14">
          <w:rPr>
            <w:rFonts w:ascii="Arial" w:eastAsia="Arial" w:hAnsi="Arial" w:cs="Arial"/>
            <w:color w:val="0000FF"/>
            <w:sz w:val="22"/>
            <w:szCs w:val="22"/>
            <w:u w:val="single"/>
            <w:shd w:val="clear" w:color="auto" w:fill="FFFFFF"/>
          </w:rPr>
          <w:t>), п.г.т. Жарковский,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18" w:history="1">
        <w:r w:rsidR="00131F14" w:rsidRPr="00131F14">
          <w:rPr>
            <w:rFonts w:ascii="Arial" w:eastAsia="Arial" w:hAnsi="Arial" w:cs="Arial"/>
            <w:color w:val="0000FF"/>
            <w:sz w:val="22"/>
            <w:szCs w:val="22"/>
            <w:u w:val="single"/>
            <w:shd w:val="clear" w:color="auto" w:fill="FFFFFF"/>
          </w:rPr>
          <w:t>Тверские ведомости (</w:t>
        </w:r>
        <w:proofErr w:type="spellStart"/>
        <w:r w:rsidR="00131F14" w:rsidRPr="00131F14">
          <w:rPr>
            <w:rFonts w:ascii="Arial" w:eastAsia="Arial" w:hAnsi="Arial" w:cs="Arial"/>
            <w:color w:val="0000FF"/>
            <w:sz w:val="22"/>
            <w:szCs w:val="22"/>
            <w:u w:val="single"/>
            <w:shd w:val="clear" w:color="auto" w:fill="FFFFFF"/>
          </w:rPr>
          <w:t>vedtver.ru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19" w:history="1">
        <w:r w:rsidR="00131F14" w:rsidRPr="00131F14">
          <w:rPr>
            <w:rFonts w:ascii="Arial" w:eastAsia="Arial" w:hAnsi="Arial" w:cs="Arial"/>
            <w:color w:val="0000FF"/>
            <w:sz w:val="22"/>
            <w:szCs w:val="22"/>
            <w:u w:val="single"/>
            <w:shd w:val="clear" w:color="auto" w:fill="FFFFFF"/>
          </w:rPr>
          <w:t>Сандовские вести (</w:t>
        </w:r>
        <w:proofErr w:type="spellStart"/>
        <w:r w:rsidR="00131F14" w:rsidRPr="00131F14">
          <w:rPr>
            <w:rFonts w:ascii="Arial" w:eastAsia="Arial" w:hAnsi="Arial" w:cs="Arial"/>
            <w:color w:val="0000FF"/>
            <w:sz w:val="22"/>
            <w:szCs w:val="22"/>
            <w:u w:val="single"/>
            <w:shd w:val="clear" w:color="auto" w:fill="FFFFFF"/>
          </w:rPr>
          <w:t>сандовскиевести</w:t>
        </w:r>
        <w:proofErr w:type="spellEnd"/>
        <w:r w:rsidR="00131F14" w:rsidRPr="00131F14">
          <w:rPr>
            <w:rFonts w:ascii="Arial" w:eastAsia="Arial" w:hAnsi="Arial" w:cs="Arial"/>
            <w:color w:val="0000FF"/>
            <w:sz w:val="22"/>
            <w:szCs w:val="22"/>
            <w:u w:val="single"/>
            <w:shd w:val="clear" w:color="auto" w:fill="FFFFFF"/>
          </w:rPr>
          <w:t>), п.г.т. Сандово,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20" w:history="1">
        <w:r w:rsidR="00131F14" w:rsidRPr="00131F14">
          <w:rPr>
            <w:rFonts w:ascii="Arial" w:eastAsia="Arial" w:hAnsi="Arial" w:cs="Arial"/>
            <w:color w:val="0000FF"/>
            <w:sz w:val="22"/>
            <w:szCs w:val="22"/>
            <w:u w:val="single"/>
            <w:shd w:val="clear" w:color="auto" w:fill="FFFFFF"/>
          </w:rPr>
          <w:t>Новая жизнь (</w:t>
        </w:r>
        <w:proofErr w:type="spellStart"/>
        <w:r w:rsidR="00131F14" w:rsidRPr="00131F14">
          <w:rPr>
            <w:rFonts w:ascii="Arial" w:eastAsia="Arial" w:hAnsi="Arial" w:cs="Arial"/>
            <w:color w:val="0000FF"/>
            <w:sz w:val="22"/>
            <w:szCs w:val="22"/>
            <w:u w:val="single"/>
            <w:shd w:val="clear" w:color="auto" w:fill="FFFFFF"/>
          </w:rPr>
          <w:t>новаяжизнь</w:t>
        </w:r>
        <w:proofErr w:type="spellEnd"/>
        <w:r w:rsidR="00131F14" w:rsidRPr="00131F14">
          <w:rPr>
            <w:rFonts w:ascii="Arial" w:eastAsia="Arial" w:hAnsi="Arial" w:cs="Arial"/>
            <w:color w:val="0000FF"/>
            <w:sz w:val="22"/>
            <w:szCs w:val="22"/>
            <w:u w:val="single"/>
            <w:shd w:val="clear" w:color="auto" w:fill="FFFFFF"/>
          </w:rPr>
          <w:t>), Бологое, 2 марта 2022</w:t>
        </w:r>
      </w:hyperlink>
    </w:p>
    <w:p w:rsidR="00131F14" w:rsidRPr="00131F14" w:rsidRDefault="004E0348" w:rsidP="00131F14">
      <w:pPr>
        <w:numPr>
          <w:ilvl w:val="0"/>
          <w:numId w:val="8"/>
        </w:numPr>
        <w:ind w:left="0" w:firstLine="0"/>
        <w:rPr>
          <w:rFonts w:ascii="Arial" w:eastAsia="Arial" w:hAnsi="Arial" w:cs="Arial"/>
          <w:color w:val="0000FF"/>
          <w:sz w:val="22"/>
          <w:szCs w:val="22"/>
          <w:shd w:val="clear" w:color="auto" w:fill="FFFFFF"/>
        </w:rPr>
      </w:pPr>
      <w:hyperlink r:id="rId221" w:history="1">
        <w:r w:rsidR="00131F14" w:rsidRPr="00131F14">
          <w:rPr>
            <w:rFonts w:ascii="Arial" w:eastAsia="Arial" w:hAnsi="Arial" w:cs="Arial"/>
            <w:color w:val="0000FF"/>
            <w:sz w:val="22"/>
            <w:szCs w:val="22"/>
            <w:u w:val="single"/>
            <w:shd w:val="clear" w:color="auto" w:fill="FFFFFF"/>
          </w:rPr>
          <w:t>Г</w:t>
        </w:r>
        <w:proofErr w:type="gramStart"/>
        <w:r w:rsidR="00131F14" w:rsidRPr="00131F14">
          <w:rPr>
            <w:rFonts w:ascii="Arial" w:eastAsia="Arial" w:hAnsi="Arial" w:cs="Arial"/>
            <w:color w:val="0000FF"/>
            <w:sz w:val="22"/>
            <w:szCs w:val="22"/>
            <w:u w:val="single"/>
            <w:shd w:val="clear" w:color="auto" w:fill="FFFFFF"/>
          </w:rPr>
          <w:t>ТРК Тв</w:t>
        </w:r>
        <w:proofErr w:type="gramEnd"/>
        <w:r w:rsidR="00131F14" w:rsidRPr="00131F14">
          <w:rPr>
            <w:rFonts w:ascii="Arial" w:eastAsia="Arial" w:hAnsi="Arial" w:cs="Arial"/>
            <w:color w:val="0000FF"/>
            <w:sz w:val="22"/>
            <w:szCs w:val="22"/>
            <w:u w:val="single"/>
            <w:shd w:val="clear" w:color="auto" w:fill="FFFFFF"/>
          </w:rPr>
          <w:t>ерь, Тверь, 2 марта 2022</w:t>
        </w:r>
      </w:hyperlink>
    </w:p>
    <w:p w:rsidR="00131F14" w:rsidRDefault="004E0348" w:rsidP="00131F14">
      <w:pPr>
        <w:jc w:val="right"/>
        <w:rPr>
          <w:rFonts w:ascii="Arial" w:eastAsia="Arial" w:hAnsi="Arial" w:cs="Arial"/>
          <w:color w:val="0000FF"/>
          <w:sz w:val="22"/>
          <w:szCs w:val="22"/>
          <w:shd w:val="clear" w:color="auto" w:fill="FFFFFF"/>
        </w:rPr>
      </w:pPr>
      <w:hyperlink w:anchor="tabtxt_1575050_1932010849" w:history="1">
        <w:r w:rsidR="00131F14" w:rsidRPr="00131F14">
          <w:rPr>
            <w:rFonts w:ascii="Arial" w:eastAsia="Arial" w:hAnsi="Arial" w:cs="Arial"/>
            <w:color w:val="0000FF"/>
            <w:sz w:val="22"/>
            <w:szCs w:val="22"/>
            <w:u w:val="single"/>
            <w:shd w:val="clear" w:color="auto" w:fill="FFFFFF"/>
          </w:rPr>
          <w:t>К заголовкам сообщений</w:t>
        </w:r>
      </w:hyperlink>
    </w:p>
    <w:p w:rsidR="00131F14" w:rsidRDefault="00131F14" w:rsidP="00131F14">
      <w:pPr>
        <w:jc w:val="right"/>
        <w:rPr>
          <w:rFonts w:ascii="Arial" w:eastAsia="Arial" w:hAnsi="Arial" w:cs="Arial"/>
          <w:color w:val="0000FF"/>
          <w:sz w:val="22"/>
          <w:szCs w:val="22"/>
          <w:shd w:val="clear" w:color="auto" w:fill="FFFFFF"/>
        </w:rPr>
      </w:pPr>
    </w:p>
    <w:p w:rsidR="00131F14" w:rsidRDefault="00131F14" w:rsidP="00131F14">
      <w:pPr>
        <w:jc w:val="right"/>
        <w:rPr>
          <w:rFonts w:ascii="Arial" w:eastAsia="Arial" w:hAnsi="Arial" w:cs="Arial"/>
          <w:color w:val="0000FF"/>
          <w:sz w:val="22"/>
          <w:szCs w:val="22"/>
          <w:shd w:val="clear" w:color="auto" w:fill="FFFFFF"/>
        </w:rPr>
      </w:pPr>
    </w:p>
    <w:p w:rsidR="00131F14" w:rsidRPr="00131F14" w:rsidRDefault="00131F14" w:rsidP="00131F14">
      <w:pPr>
        <w:jc w:val="right"/>
        <w:rPr>
          <w:rFonts w:ascii="Arial" w:eastAsia="Arial" w:hAnsi="Arial" w:cs="Arial"/>
          <w:color w:val="0000FF"/>
          <w:sz w:val="22"/>
          <w:szCs w:val="22"/>
          <w:shd w:val="clear" w:color="auto" w:fill="FFFFFF"/>
        </w:rPr>
      </w:pPr>
    </w:p>
    <w:p w:rsidR="00131F14" w:rsidRPr="00131F14" w:rsidRDefault="00131F14" w:rsidP="00131F14">
      <w:pPr>
        <w:rPr>
          <w:rFonts w:ascii="Arial" w:eastAsia="Arial" w:hAnsi="Arial" w:cs="Arial"/>
          <w:b/>
          <w:color w:val="000000"/>
          <w:sz w:val="22"/>
          <w:szCs w:val="22"/>
          <w:shd w:val="clear" w:color="auto" w:fill="FFFFFF"/>
        </w:rPr>
      </w:pPr>
      <w:r w:rsidRPr="00131F14">
        <w:rPr>
          <w:rFonts w:ascii="Arial" w:eastAsia="Arial" w:hAnsi="Arial" w:cs="Arial"/>
          <w:b/>
          <w:color w:val="000000"/>
          <w:sz w:val="22"/>
          <w:szCs w:val="22"/>
          <w:shd w:val="clear" w:color="auto" w:fill="FFFFFF"/>
        </w:rPr>
        <w:lastRenderedPageBreak/>
        <w:t>Тверские ведомости (</w:t>
      </w:r>
      <w:proofErr w:type="spellStart"/>
      <w:r w:rsidRPr="00131F14">
        <w:rPr>
          <w:rFonts w:ascii="Arial" w:eastAsia="Arial" w:hAnsi="Arial" w:cs="Arial"/>
          <w:b/>
          <w:color w:val="000000"/>
          <w:sz w:val="22"/>
          <w:szCs w:val="22"/>
          <w:shd w:val="clear" w:color="auto" w:fill="FFFFFF"/>
        </w:rPr>
        <w:t>vedtver.ru</w:t>
      </w:r>
      <w:proofErr w:type="spellEnd"/>
      <w:r w:rsidRPr="00131F14">
        <w:rPr>
          <w:rFonts w:ascii="Arial" w:eastAsia="Arial" w:hAnsi="Arial" w:cs="Arial"/>
          <w:b/>
          <w:color w:val="000000"/>
          <w:sz w:val="22"/>
          <w:szCs w:val="22"/>
          <w:shd w:val="clear" w:color="auto" w:fill="FFFFFF"/>
        </w:rPr>
        <w:t>), Тверь, 2 марта 2022</w:t>
      </w:r>
    </w:p>
    <w:p w:rsidR="00131F14" w:rsidRPr="00131F14" w:rsidRDefault="00131F14" w:rsidP="00131F14">
      <w:pPr>
        <w:jc w:val="both"/>
        <w:outlineLvl w:val="1"/>
        <w:rPr>
          <w:rFonts w:ascii="Arial" w:eastAsia="Arial" w:hAnsi="Arial" w:cs="Arial"/>
          <w:color w:val="000000"/>
          <w:sz w:val="22"/>
          <w:szCs w:val="22"/>
          <w:shd w:val="clear" w:color="auto" w:fill="FFFFFF"/>
        </w:rPr>
      </w:pPr>
      <w:bookmarkStart w:id="29" w:name="ant_1575050_1931978897"/>
      <w:r w:rsidRPr="00131F14">
        <w:rPr>
          <w:rFonts w:ascii="Arial" w:eastAsia="Arial" w:hAnsi="Arial" w:cs="Arial"/>
          <w:color w:val="000000"/>
          <w:sz w:val="22"/>
          <w:szCs w:val="22"/>
          <w:shd w:val="clear" w:color="auto" w:fill="FFFFFF"/>
        </w:rPr>
        <w:t>ПЕДАГОГИ ТВЕРСКОЙ ОБЛАСТИ ПРИНИМАЮТ УЧАСТИЕ В МУНИЦИПАЛЬНОМ ЭТАПЕ КОНКУРСА "УЧИТЕЛЬ ГОДА-2022"</w:t>
      </w:r>
      <w:bookmarkEnd w:id="29"/>
    </w:p>
    <w:p w:rsidR="00131F14" w:rsidRPr="00131F14" w:rsidRDefault="00131F14" w:rsidP="00131F14">
      <w:pPr>
        <w:jc w:val="both"/>
        <w:rPr>
          <w:rFonts w:ascii="Arial" w:eastAsia="Arial" w:hAnsi="Arial" w:cs="Arial"/>
          <w:color w:val="000000"/>
          <w:sz w:val="22"/>
          <w:szCs w:val="22"/>
          <w:shd w:val="clear" w:color="auto" w:fill="FFFFFF"/>
        </w:rPr>
      </w:pPr>
      <w:r w:rsidRPr="00131F14">
        <w:rPr>
          <w:rFonts w:ascii="Arial" w:eastAsia="Arial" w:hAnsi="Arial" w:cs="Arial"/>
          <w:color w:val="000000"/>
          <w:sz w:val="22"/>
          <w:szCs w:val="22"/>
          <w:shd w:val="clear" w:color="auto" w:fill="FFFFFF"/>
        </w:rPr>
        <w:t xml:space="preserve">По мнению губернатора </w:t>
      </w:r>
      <w:r w:rsidRPr="00131F14">
        <w:rPr>
          <w:rFonts w:ascii="Arial" w:eastAsia="Arial" w:hAnsi="Arial" w:cs="Arial"/>
          <w:color w:val="000000"/>
          <w:sz w:val="22"/>
          <w:szCs w:val="22"/>
          <w:shd w:val="clear" w:color="auto" w:fill="C0C0C0"/>
        </w:rPr>
        <w:t>Игоря Рудени</w:t>
      </w:r>
      <w:r w:rsidRPr="00131F14">
        <w:rPr>
          <w:rFonts w:ascii="Arial" w:eastAsia="Arial" w:hAnsi="Arial" w:cs="Arial"/>
          <w:color w:val="000000"/>
          <w:sz w:val="22"/>
          <w:szCs w:val="22"/>
          <w:shd w:val="clear" w:color="auto" w:fill="FFFFFF"/>
        </w:rPr>
        <w:t xml:space="preserve">, участие специалистов различных отраслей в профессиональных конкурсах способствует совершенствованию их мастерства, дальнейшему профессиональному росту... </w:t>
      </w:r>
    </w:p>
    <w:p w:rsidR="00131F14" w:rsidRPr="00131F14" w:rsidRDefault="004E0348" w:rsidP="00131F14">
      <w:pPr>
        <w:rPr>
          <w:rFonts w:ascii="Arial" w:eastAsia="Arial" w:hAnsi="Arial" w:cs="Arial"/>
          <w:color w:val="0000FF"/>
          <w:sz w:val="22"/>
          <w:szCs w:val="22"/>
          <w:shd w:val="clear" w:color="auto" w:fill="FFFFFF"/>
        </w:rPr>
      </w:pPr>
      <w:hyperlink r:id="rId222" w:history="1">
        <w:r w:rsidR="00131F14" w:rsidRPr="00131F14">
          <w:rPr>
            <w:rFonts w:ascii="Arial" w:eastAsia="Arial" w:hAnsi="Arial" w:cs="Arial"/>
            <w:color w:val="0000FF"/>
            <w:sz w:val="22"/>
            <w:szCs w:val="22"/>
            <w:u w:val="single"/>
            <w:shd w:val="clear" w:color="auto" w:fill="FFFFFF"/>
          </w:rPr>
          <w:t>https://vedtver.ru/news/society/pedagogi-tverskoj-oblasti-prinimajut-uchastie-v-municipalnom-jetape-konkursa-uchitel-goda-2022/</w:t>
        </w:r>
      </w:hyperlink>
    </w:p>
    <w:p w:rsidR="00131F14" w:rsidRPr="00131F14" w:rsidRDefault="00131F14" w:rsidP="00131F14">
      <w:pPr>
        <w:rPr>
          <w:rFonts w:ascii="Arial" w:eastAsia="Arial" w:hAnsi="Arial" w:cs="Arial"/>
          <w:color w:val="000000"/>
          <w:sz w:val="22"/>
          <w:szCs w:val="22"/>
          <w:u w:val="single"/>
          <w:shd w:val="clear" w:color="auto" w:fill="FFFFFF"/>
        </w:rPr>
      </w:pPr>
      <w:r w:rsidRPr="00131F14">
        <w:rPr>
          <w:rFonts w:ascii="Arial" w:eastAsia="Arial" w:hAnsi="Arial" w:cs="Arial"/>
          <w:color w:val="000000"/>
          <w:sz w:val="22"/>
          <w:szCs w:val="22"/>
          <w:u w:val="single"/>
          <w:shd w:val="clear" w:color="auto" w:fill="FFFFFF"/>
        </w:rPr>
        <w:t>Сообщения по событию:</w:t>
      </w:r>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23" w:history="1">
        <w:r w:rsidR="00131F14" w:rsidRPr="00131F14">
          <w:rPr>
            <w:rFonts w:ascii="Arial" w:eastAsia="Arial" w:hAnsi="Arial" w:cs="Arial"/>
            <w:color w:val="0000FF"/>
            <w:sz w:val="22"/>
            <w:szCs w:val="22"/>
            <w:u w:val="single"/>
            <w:shd w:val="clear" w:color="auto" w:fill="FFFFFF"/>
          </w:rPr>
          <w:t>Край справедливости (ks-region69.com), Тверь,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24" w:history="1">
        <w:r w:rsidR="00131F14" w:rsidRPr="00131F14">
          <w:rPr>
            <w:rFonts w:ascii="Arial" w:eastAsia="Arial" w:hAnsi="Arial" w:cs="Arial"/>
            <w:color w:val="0000FF"/>
            <w:sz w:val="22"/>
            <w:szCs w:val="22"/>
            <w:u w:val="single"/>
            <w:shd w:val="clear" w:color="auto" w:fill="FFFFFF"/>
          </w:rPr>
          <w:t>Главный региональный (</w:t>
        </w:r>
        <w:proofErr w:type="spellStart"/>
        <w:r w:rsidR="00131F14" w:rsidRPr="00131F14">
          <w:rPr>
            <w:rFonts w:ascii="Arial" w:eastAsia="Arial" w:hAnsi="Arial" w:cs="Arial"/>
            <w:color w:val="0000FF"/>
            <w:sz w:val="22"/>
            <w:szCs w:val="22"/>
            <w:u w:val="single"/>
            <w:shd w:val="clear" w:color="auto" w:fill="FFFFFF"/>
          </w:rPr>
          <w:t>glavny.tv</w:t>
        </w:r>
        <w:proofErr w:type="spellEnd"/>
        <w:r w:rsidR="00131F14" w:rsidRPr="00131F14">
          <w:rPr>
            <w:rFonts w:ascii="Arial" w:eastAsia="Arial" w:hAnsi="Arial" w:cs="Arial"/>
            <w:color w:val="0000FF"/>
            <w:sz w:val="22"/>
            <w:szCs w:val="22"/>
            <w:u w:val="single"/>
            <w:shd w:val="clear" w:color="auto" w:fill="FFFFFF"/>
          </w:rPr>
          <w:t>), Смоленск,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25" w:history="1">
        <w:proofErr w:type="gramStart"/>
        <w:r w:rsidR="00131F14" w:rsidRPr="00131F14">
          <w:rPr>
            <w:rFonts w:ascii="Arial" w:eastAsia="Arial" w:hAnsi="Arial" w:cs="Arial"/>
            <w:color w:val="0000FF"/>
            <w:sz w:val="22"/>
            <w:szCs w:val="22"/>
            <w:u w:val="single"/>
            <w:shd w:val="clear" w:color="auto" w:fill="FFFFFF"/>
          </w:rPr>
          <w:t>Бельская</w:t>
        </w:r>
        <w:proofErr w:type="gramEnd"/>
        <w:r w:rsidR="00131F14" w:rsidRPr="00131F14">
          <w:rPr>
            <w:rFonts w:ascii="Arial" w:eastAsia="Arial" w:hAnsi="Arial" w:cs="Arial"/>
            <w:color w:val="0000FF"/>
            <w:sz w:val="22"/>
            <w:szCs w:val="22"/>
            <w:u w:val="single"/>
            <w:shd w:val="clear" w:color="auto" w:fill="FFFFFF"/>
          </w:rPr>
          <w:t xml:space="preserve"> правда (</w:t>
        </w:r>
        <w:proofErr w:type="spellStart"/>
        <w:r w:rsidR="00131F14" w:rsidRPr="00131F14">
          <w:rPr>
            <w:rFonts w:ascii="Arial" w:eastAsia="Arial" w:hAnsi="Arial" w:cs="Arial"/>
            <w:color w:val="0000FF"/>
            <w:sz w:val="22"/>
            <w:szCs w:val="22"/>
            <w:u w:val="single"/>
            <w:shd w:val="clear" w:color="auto" w:fill="FFFFFF"/>
          </w:rPr>
          <w:t>бельскаяправда</w:t>
        </w:r>
        <w:proofErr w:type="spellEnd"/>
        <w:r w:rsidR="00131F14" w:rsidRPr="00131F14">
          <w:rPr>
            <w:rFonts w:ascii="Arial" w:eastAsia="Arial" w:hAnsi="Arial" w:cs="Arial"/>
            <w:color w:val="0000FF"/>
            <w:sz w:val="22"/>
            <w:szCs w:val="22"/>
            <w:u w:val="single"/>
            <w:shd w:val="clear" w:color="auto" w:fill="FFFFFF"/>
          </w:rPr>
          <w:t>), Белый,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26" w:history="1">
        <w:r w:rsidR="00131F14" w:rsidRPr="00131F14">
          <w:rPr>
            <w:rFonts w:ascii="Arial" w:eastAsia="Arial" w:hAnsi="Arial" w:cs="Arial"/>
            <w:color w:val="0000FF"/>
            <w:sz w:val="22"/>
            <w:szCs w:val="22"/>
            <w:u w:val="single"/>
            <w:shd w:val="clear" w:color="auto" w:fill="FFFFFF"/>
          </w:rPr>
          <w:t>Московский Комсомолец (</w:t>
        </w:r>
        <w:proofErr w:type="spellStart"/>
        <w:r w:rsidR="00131F14" w:rsidRPr="00131F14">
          <w:rPr>
            <w:rFonts w:ascii="Arial" w:eastAsia="Arial" w:hAnsi="Arial" w:cs="Arial"/>
            <w:color w:val="0000FF"/>
            <w:sz w:val="22"/>
            <w:szCs w:val="22"/>
            <w:u w:val="single"/>
            <w:shd w:val="clear" w:color="auto" w:fill="FFFFFF"/>
          </w:rPr>
          <w:t>tver.mk.ru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27" w:history="1">
        <w:r w:rsidR="00131F14" w:rsidRPr="00131F14">
          <w:rPr>
            <w:rFonts w:ascii="Arial" w:eastAsia="Arial" w:hAnsi="Arial" w:cs="Arial"/>
            <w:color w:val="0000FF"/>
            <w:sz w:val="22"/>
            <w:szCs w:val="22"/>
            <w:u w:val="single"/>
            <w:shd w:val="clear" w:color="auto" w:fill="FFFFFF"/>
          </w:rPr>
          <w:t>Сандовские вести (</w:t>
        </w:r>
        <w:proofErr w:type="spellStart"/>
        <w:r w:rsidR="00131F14" w:rsidRPr="00131F14">
          <w:rPr>
            <w:rFonts w:ascii="Arial" w:eastAsia="Arial" w:hAnsi="Arial" w:cs="Arial"/>
            <w:color w:val="0000FF"/>
            <w:sz w:val="22"/>
            <w:szCs w:val="22"/>
            <w:u w:val="single"/>
            <w:shd w:val="clear" w:color="auto" w:fill="FFFFFF"/>
          </w:rPr>
          <w:t>сандовскиевести</w:t>
        </w:r>
        <w:proofErr w:type="spellEnd"/>
        <w:r w:rsidR="00131F14" w:rsidRPr="00131F14">
          <w:rPr>
            <w:rFonts w:ascii="Arial" w:eastAsia="Arial" w:hAnsi="Arial" w:cs="Arial"/>
            <w:color w:val="0000FF"/>
            <w:sz w:val="22"/>
            <w:szCs w:val="22"/>
            <w:u w:val="single"/>
            <w:shd w:val="clear" w:color="auto" w:fill="FFFFFF"/>
          </w:rPr>
          <w:t>), п.г.т. Сандово,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28" w:history="1">
        <w:r w:rsidR="00131F14" w:rsidRPr="00131F14">
          <w:rPr>
            <w:rFonts w:ascii="Arial" w:eastAsia="Arial" w:hAnsi="Arial" w:cs="Arial"/>
            <w:color w:val="0000FF"/>
            <w:sz w:val="22"/>
            <w:szCs w:val="22"/>
            <w:u w:val="single"/>
            <w:shd w:val="clear" w:color="auto" w:fill="FFFFFF"/>
          </w:rPr>
          <w:t>Наша жизнь (</w:t>
        </w:r>
        <w:proofErr w:type="spellStart"/>
        <w:r w:rsidR="00131F14" w:rsidRPr="00131F14">
          <w:rPr>
            <w:rFonts w:ascii="Arial" w:eastAsia="Arial" w:hAnsi="Arial" w:cs="Arial"/>
            <w:color w:val="0000FF"/>
            <w:sz w:val="22"/>
            <w:szCs w:val="22"/>
            <w:u w:val="single"/>
            <w:shd w:val="clear" w:color="auto" w:fill="FFFFFF"/>
          </w:rPr>
          <w:t>нашажизнь</w:t>
        </w:r>
        <w:proofErr w:type="spellEnd"/>
        <w:r w:rsidR="00131F14" w:rsidRPr="00131F14">
          <w:rPr>
            <w:rFonts w:ascii="Arial" w:eastAsia="Arial" w:hAnsi="Arial" w:cs="Arial"/>
            <w:color w:val="0000FF"/>
            <w:sz w:val="22"/>
            <w:szCs w:val="22"/>
            <w:u w:val="single"/>
            <w:shd w:val="clear" w:color="auto" w:fill="FFFFFF"/>
          </w:rPr>
          <w:t>), Лихославль,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29" w:history="1">
        <w:r w:rsidR="00131F14" w:rsidRPr="00131F14">
          <w:rPr>
            <w:rFonts w:ascii="Arial" w:eastAsia="Arial" w:hAnsi="Arial" w:cs="Arial"/>
            <w:color w:val="0000FF"/>
            <w:sz w:val="22"/>
            <w:szCs w:val="22"/>
            <w:u w:val="single"/>
            <w:shd w:val="clear" w:color="auto" w:fill="FFFFFF"/>
          </w:rPr>
          <w:t>Г</w:t>
        </w:r>
        <w:proofErr w:type="gramStart"/>
        <w:r w:rsidR="00131F14" w:rsidRPr="00131F14">
          <w:rPr>
            <w:rFonts w:ascii="Arial" w:eastAsia="Arial" w:hAnsi="Arial" w:cs="Arial"/>
            <w:color w:val="0000FF"/>
            <w:sz w:val="22"/>
            <w:szCs w:val="22"/>
            <w:u w:val="single"/>
            <w:shd w:val="clear" w:color="auto" w:fill="FFFFFF"/>
          </w:rPr>
          <w:t>ТРК Тв</w:t>
        </w:r>
        <w:proofErr w:type="gramEnd"/>
        <w:r w:rsidR="00131F14" w:rsidRPr="00131F14">
          <w:rPr>
            <w:rFonts w:ascii="Arial" w:eastAsia="Arial" w:hAnsi="Arial" w:cs="Arial"/>
            <w:color w:val="0000FF"/>
            <w:sz w:val="22"/>
            <w:szCs w:val="22"/>
            <w:u w:val="single"/>
            <w:shd w:val="clear" w:color="auto" w:fill="FFFFFF"/>
          </w:rPr>
          <w:t>ерь, Тверь,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30" w:history="1">
        <w:r w:rsidR="00131F14" w:rsidRPr="00131F14">
          <w:rPr>
            <w:rFonts w:ascii="Arial" w:eastAsia="Arial" w:hAnsi="Arial" w:cs="Arial"/>
            <w:color w:val="0000FF"/>
            <w:sz w:val="22"/>
            <w:szCs w:val="22"/>
            <w:u w:val="single"/>
            <w:shd w:val="clear" w:color="auto" w:fill="FFFFFF"/>
          </w:rPr>
          <w:t>Знамя (</w:t>
        </w:r>
        <w:proofErr w:type="spellStart"/>
        <w:r w:rsidR="00131F14" w:rsidRPr="00131F14">
          <w:rPr>
            <w:rFonts w:ascii="Arial" w:eastAsia="Arial" w:hAnsi="Arial" w:cs="Arial"/>
            <w:color w:val="0000FF"/>
            <w:sz w:val="22"/>
            <w:szCs w:val="22"/>
            <w:u w:val="single"/>
            <w:shd w:val="clear" w:color="auto" w:fill="FFFFFF"/>
          </w:rPr>
          <w:t>kuvznama.ru</w:t>
        </w:r>
        <w:proofErr w:type="spellEnd"/>
        <w:r w:rsidR="00131F14" w:rsidRPr="00131F14">
          <w:rPr>
            <w:rFonts w:ascii="Arial" w:eastAsia="Arial" w:hAnsi="Arial" w:cs="Arial"/>
            <w:color w:val="0000FF"/>
            <w:sz w:val="22"/>
            <w:szCs w:val="22"/>
            <w:u w:val="single"/>
            <w:shd w:val="clear" w:color="auto" w:fill="FFFFFF"/>
          </w:rPr>
          <w:t>), Кувшиново,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31" w:history="1">
        <w:r w:rsidR="00131F14" w:rsidRPr="00131F14">
          <w:rPr>
            <w:rFonts w:ascii="Arial" w:eastAsia="Arial" w:hAnsi="Arial" w:cs="Arial"/>
            <w:color w:val="0000FF"/>
            <w:sz w:val="22"/>
            <w:szCs w:val="22"/>
            <w:u w:val="single"/>
            <w:shd w:val="clear" w:color="auto" w:fill="FFFFFF"/>
          </w:rPr>
          <w:t>Новости Твери (tver-news.net), Тверь,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32" w:history="1">
        <w:r w:rsidR="00131F14" w:rsidRPr="00131F14">
          <w:rPr>
            <w:rFonts w:ascii="Arial" w:eastAsia="Arial" w:hAnsi="Arial" w:cs="Arial"/>
            <w:color w:val="0000FF"/>
            <w:sz w:val="22"/>
            <w:szCs w:val="22"/>
            <w:u w:val="single"/>
            <w:shd w:val="clear" w:color="auto" w:fill="FFFFFF"/>
          </w:rPr>
          <w:t>Зубцовская жизнь (</w:t>
        </w:r>
        <w:proofErr w:type="spellStart"/>
        <w:r w:rsidR="00131F14" w:rsidRPr="00131F14">
          <w:rPr>
            <w:rFonts w:ascii="Arial" w:eastAsia="Arial" w:hAnsi="Arial" w:cs="Arial"/>
            <w:color w:val="0000FF"/>
            <w:sz w:val="22"/>
            <w:szCs w:val="22"/>
            <w:u w:val="single"/>
            <w:shd w:val="clear" w:color="auto" w:fill="FFFFFF"/>
          </w:rPr>
          <w:t>зубцовскаяжизнь</w:t>
        </w:r>
        <w:proofErr w:type="spellEnd"/>
        <w:r w:rsidR="00131F14" w:rsidRPr="00131F14">
          <w:rPr>
            <w:rFonts w:ascii="Arial" w:eastAsia="Arial" w:hAnsi="Arial" w:cs="Arial"/>
            <w:color w:val="0000FF"/>
            <w:sz w:val="22"/>
            <w:szCs w:val="22"/>
            <w:u w:val="single"/>
            <w:shd w:val="clear" w:color="auto" w:fill="FFFFFF"/>
          </w:rPr>
          <w:t>), Зубцов,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33" w:history="1">
        <w:r w:rsidR="00131F14" w:rsidRPr="00131F14">
          <w:rPr>
            <w:rFonts w:ascii="Arial" w:eastAsia="Arial" w:hAnsi="Arial" w:cs="Arial"/>
            <w:color w:val="0000FF"/>
            <w:sz w:val="22"/>
            <w:szCs w:val="22"/>
            <w:u w:val="single"/>
            <w:shd w:val="clear" w:color="auto" w:fill="FFFFFF"/>
          </w:rPr>
          <w:t>Родная земля (</w:t>
        </w:r>
        <w:proofErr w:type="spellStart"/>
        <w:r w:rsidR="00131F14" w:rsidRPr="00131F14">
          <w:rPr>
            <w:rFonts w:ascii="Arial" w:eastAsia="Arial" w:hAnsi="Arial" w:cs="Arial"/>
            <w:color w:val="0000FF"/>
            <w:sz w:val="22"/>
            <w:szCs w:val="22"/>
            <w:u w:val="single"/>
            <w:shd w:val="clear" w:color="auto" w:fill="FFFFFF"/>
          </w:rPr>
          <w:t>r-zemlya.ru</w:t>
        </w:r>
        <w:proofErr w:type="spellEnd"/>
        <w:r w:rsidR="00131F14" w:rsidRPr="00131F14">
          <w:rPr>
            <w:rFonts w:ascii="Arial" w:eastAsia="Arial" w:hAnsi="Arial" w:cs="Arial"/>
            <w:color w:val="0000FF"/>
            <w:sz w:val="22"/>
            <w:szCs w:val="22"/>
            <w:u w:val="single"/>
            <w:shd w:val="clear" w:color="auto" w:fill="FFFFFF"/>
          </w:rPr>
          <w:t>), п. Рамешки,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34" w:history="1">
        <w:r w:rsidR="00131F14" w:rsidRPr="00131F14">
          <w:rPr>
            <w:rFonts w:ascii="Arial" w:eastAsia="Arial" w:hAnsi="Arial" w:cs="Arial"/>
            <w:color w:val="0000FF"/>
            <w:sz w:val="22"/>
            <w:szCs w:val="22"/>
            <w:u w:val="single"/>
            <w:shd w:val="clear" w:color="auto" w:fill="FFFFFF"/>
          </w:rPr>
          <w:t>Удомельская газета (</w:t>
        </w:r>
        <w:proofErr w:type="spellStart"/>
        <w:r w:rsidR="00131F14" w:rsidRPr="00131F14">
          <w:rPr>
            <w:rFonts w:ascii="Arial" w:eastAsia="Arial" w:hAnsi="Arial" w:cs="Arial"/>
            <w:color w:val="0000FF"/>
            <w:sz w:val="22"/>
            <w:szCs w:val="22"/>
            <w:u w:val="single"/>
            <w:shd w:val="clear" w:color="auto" w:fill="FFFFFF"/>
          </w:rPr>
          <w:t>udomelskaya-gazeta.ru</w:t>
        </w:r>
        <w:proofErr w:type="spellEnd"/>
        <w:r w:rsidR="00131F14" w:rsidRPr="00131F14">
          <w:rPr>
            <w:rFonts w:ascii="Arial" w:eastAsia="Arial" w:hAnsi="Arial" w:cs="Arial"/>
            <w:color w:val="0000FF"/>
            <w:sz w:val="22"/>
            <w:szCs w:val="22"/>
            <w:u w:val="single"/>
            <w:shd w:val="clear" w:color="auto" w:fill="FFFFFF"/>
          </w:rPr>
          <w:t>), Удомля,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35" w:history="1">
        <w:r w:rsidR="00131F14" w:rsidRPr="00131F14">
          <w:rPr>
            <w:rFonts w:ascii="Arial" w:eastAsia="Arial" w:hAnsi="Arial" w:cs="Arial"/>
            <w:color w:val="0000FF"/>
            <w:sz w:val="22"/>
            <w:szCs w:val="22"/>
            <w:u w:val="single"/>
            <w:shd w:val="clear" w:color="auto" w:fill="FFFFFF"/>
          </w:rPr>
          <w:t>Заря (</w:t>
        </w:r>
        <w:proofErr w:type="spellStart"/>
        <w:r w:rsidR="00131F14" w:rsidRPr="00131F14">
          <w:rPr>
            <w:rFonts w:ascii="Arial" w:eastAsia="Arial" w:hAnsi="Arial" w:cs="Arial"/>
            <w:color w:val="0000FF"/>
            <w:sz w:val="22"/>
            <w:szCs w:val="22"/>
            <w:u w:val="single"/>
            <w:shd w:val="clear" w:color="auto" w:fill="FFFFFF"/>
          </w:rPr>
          <w:t>konzarya.ru</w:t>
        </w:r>
        <w:proofErr w:type="spellEnd"/>
        <w:r w:rsidR="00131F14" w:rsidRPr="00131F14">
          <w:rPr>
            <w:rFonts w:ascii="Arial" w:eastAsia="Arial" w:hAnsi="Arial" w:cs="Arial"/>
            <w:color w:val="0000FF"/>
            <w:sz w:val="22"/>
            <w:szCs w:val="22"/>
            <w:u w:val="single"/>
            <w:shd w:val="clear" w:color="auto" w:fill="FFFFFF"/>
          </w:rPr>
          <w:t>), Конаково,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36" w:history="1">
        <w:r w:rsidR="00131F14" w:rsidRPr="00131F14">
          <w:rPr>
            <w:rFonts w:ascii="Arial" w:eastAsia="Arial" w:hAnsi="Arial" w:cs="Arial"/>
            <w:color w:val="0000FF"/>
            <w:sz w:val="22"/>
            <w:szCs w:val="22"/>
            <w:u w:val="single"/>
            <w:shd w:val="clear" w:color="auto" w:fill="FFFFFF"/>
          </w:rPr>
          <w:t>Тверь (</w:t>
        </w:r>
        <w:proofErr w:type="spellStart"/>
        <w:r w:rsidR="00131F14" w:rsidRPr="00131F14">
          <w:rPr>
            <w:rFonts w:ascii="Arial" w:eastAsia="Arial" w:hAnsi="Arial" w:cs="Arial"/>
            <w:color w:val="0000FF"/>
            <w:sz w:val="22"/>
            <w:szCs w:val="22"/>
            <w:u w:val="single"/>
            <w:shd w:val="clear" w:color="auto" w:fill="FFFFFF"/>
          </w:rPr>
          <w:t>toptver.ru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37" w:history="1">
        <w:r w:rsidR="00131F14" w:rsidRPr="00131F14">
          <w:rPr>
            <w:rFonts w:ascii="Arial" w:eastAsia="Arial" w:hAnsi="Arial" w:cs="Arial"/>
            <w:color w:val="0000FF"/>
            <w:sz w:val="22"/>
            <w:szCs w:val="22"/>
            <w:u w:val="single"/>
            <w:shd w:val="clear" w:color="auto" w:fill="FFFFFF"/>
          </w:rPr>
          <w:t>Авангард (авангард), Западная Двина,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38" w:history="1">
        <w:r w:rsidR="00131F14" w:rsidRPr="00131F14">
          <w:rPr>
            <w:rFonts w:ascii="Arial" w:eastAsia="Arial" w:hAnsi="Arial" w:cs="Arial"/>
            <w:color w:val="0000FF"/>
            <w:sz w:val="22"/>
            <w:szCs w:val="22"/>
            <w:u w:val="single"/>
            <w:shd w:val="clear" w:color="auto" w:fill="FFFFFF"/>
          </w:rPr>
          <w:t>Коммунар (коммунар), п. Фирово,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39" w:history="1">
        <w:r w:rsidR="00131F14" w:rsidRPr="00131F14">
          <w:rPr>
            <w:rFonts w:ascii="Arial" w:eastAsia="Arial" w:hAnsi="Arial" w:cs="Arial"/>
            <w:color w:val="0000FF"/>
            <w:sz w:val="22"/>
            <w:szCs w:val="22"/>
            <w:u w:val="single"/>
            <w:shd w:val="clear" w:color="auto" w:fill="FFFFFF"/>
          </w:rPr>
          <w:t>Ленинское знамя (</w:t>
        </w:r>
        <w:proofErr w:type="spellStart"/>
        <w:r w:rsidR="00131F14" w:rsidRPr="00131F14">
          <w:rPr>
            <w:rFonts w:ascii="Arial" w:eastAsia="Arial" w:hAnsi="Arial" w:cs="Arial"/>
            <w:color w:val="0000FF"/>
            <w:sz w:val="22"/>
            <w:szCs w:val="22"/>
            <w:u w:val="single"/>
            <w:shd w:val="clear" w:color="auto" w:fill="FFFFFF"/>
          </w:rPr>
          <w:t>leninskoeznamya.tverreg.ru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40" w:history="1">
        <w:r w:rsidR="00131F14" w:rsidRPr="00131F14">
          <w:rPr>
            <w:rFonts w:ascii="Arial" w:eastAsia="Arial" w:hAnsi="Arial" w:cs="Arial"/>
            <w:color w:val="0000FF"/>
            <w:sz w:val="22"/>
            <w:szCs w:val="22"/>
            <w:u w:val="single"/>
            <w:shd w:val="clear" w:color="auto" w:fill="FFFFFF"/>
          </w:rPr>
          <w:t>Новая жизнь (</w:t>
        </w:r>
        <w:proofErr w:type="spellStart"/>
        <w:r w:rsidR="00131F14" w:rsidRPr="00131F14">
          <w:rPr>
            <w:rFonts w:ascii="Arial" w:eastAsia="Arial" w:hAnsi="Arial" w:cs="Arial"/>
            <w:color w:val="0000FF"/>
            <w:sz w:val="22"/>
            <w:szCs w:val="22"/>
            <w:u w:val="single"/>
            <w:shd w:val="clear" w:color="auto" w:fill="FFFFFF"/>
          </w:rPr>
          <w:t>новаяжизнь</w:t>
        </w:r>
        <w:proofErr w:type="spellEnd"/>
        <w:r w:rsidR="00131F14" w:rsidRPr="00131F14">
          <w:rPr>
            <w:rFonts w:ascii="Arial" w:eastAsia="Arial" w:hAnsi="Arial" w:cs="Arial"/>
            <w:color w:val="0000FF"/>
            <w:sz w:val="22"/>
            <w:szCs w:val="22"/>
            <w:u w:val="single"/>
            <w:shd w:val="clear" w:color="auto" w:fill="FFFFFF"/>
          </w:rPr>
          <w:t>), Бологое,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41" w:history="1">
        <w:r w:rsidR="00131F14" w:rsidRPr="00131F14">
          <w:rPr>
            <w:rFonts w:ascii="Arial" w:eastAsia="Arial" w:hAnsi="Arial" w:cs="Arial"/>
            <w:color w:val="0000FF"/>
            <w:sz w:val="22"/>
            <w:szCs w:val="22"/>
            <w:u w:val="single"/>
            <w:shd w:val="clear" w:color="auto" w:fill="FFFFFF"/>
          </w:rPr>
          <w:t>Молоковский край (</w:t>
        </w:r>
        <w:proofErr w:type="spellStart"/>
        <w:r w:rsidR="00131F14" w:rsidRPr="00131F14">
          <w:rPr>
            <w:rFonts w:ascii="Arial" w:eastAsia="Arial" w:hAnsi="Arial" w:cs="Arial"/>
            <w:color w:val="0000FF"/>
            <w:sz w:val="22"/>
            <w:szCs w:val="22"/>
            <w:u w:val="single"/>
            <w:shd w:val="clear" w:color="auto" w:fill="FFFFFF"/>
          </w:rPr>
          <w:t>молоковскийкрай</w:t>
        </w:r>
        <w:proofErr w:type="spellEnd"/>
        <w:r w:rsidR="00131F14" w:rsidRPr="00131F14">
          <w:rPr>
            <w:rFonts w:ascii="Arial" w:eastAsia="Arial" w:hAnsi="Arial" w:cs="Arial"/>
            <w:color w:val="0000FF"/>
            <w:sz w:val="22"/>
            <w:szCs w:val="22"/>
            <w:u w:val="single"/>
            <w:shd w:val="clear" w:color="auto" w:fill="FFFFFF"/>
          </w:rPr>
          <w:t>), п. Молоково,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42" w:history="1">
        <w:proofErr w:type="gramStart"/>
        <w:r w:rsidR="00131F14" w:rsidRPr="00131F14">
          <w:rPr>
            <w:rFonts w:ascii="Arial" w:eastAsia="Arial" w:hAnsi="Arial" w:cs="Arial"/>
            <w:color w:val="0000FF"/>
            <w:sz w:val="22"/>
            <w:szCs w:val="22"/>
            <w:u w:val="single"/>
            <w:shd w:val="clear" w:color="auto" w:fill="FFFFFF"/>
          </w:rPr>
          <w:t>Лесной</w:t>
        </w:r>
        <w:proofErr w:type="gramEnd"/>
        <w:r w:rsidR="00131F14" w:rsidRPr="00131F14">
          <w:rPr>
            <w:rFonts w:ascii="Arial" w:eastAsia="Arial" w:hAnsi="Arial" w:cs="Arial"/>
            <w:color w:val="0000FF"/>
            <w:sz w:val="22"/>
            <w:szCs w:val="22"/>
            <w:u w:val="single"/>
            <w:shd w:val="clear" w:color="auto" w:fill="FFFFFF"/>
          </w:rPr>
          <w:t xml:space="preserve"> вестник (</w:t>
        </w:r>
        <w:proofErr w:type="spellStart"/>
        <w:r w:rsidR="00131F14" w:rsidRPr="00131F14">
          <w:rPr>
            <w:rFonts w:ascii="Arial" w:eastAsia="Arial" w:hAnsi="Arial" w:cs="Arial"/>
            <w:color w:val="0000FF"/>
            <w:sz w:val="22"/>
            <w:szCs w:val="22"/>
            <w:u w:val="single"/>
            <w:shd w:val="clear" w:color="auto" w:fill="FFFFFF"/>
          </w:rPr>
          <w:t>леснойвестник</w:t>
        </w:r>
        <w:proofErr w:type="spellEnd"/>
        <w:r w:rsidR="00131F14" w:rsidRPr="00131F14">
          <w:rPr>
            <w:rFonts w:ascii="Arial" w:eastAsia="Arial" w:hAnsi="Arial" w:cs="Arial"/>
            <w:color w:val="0000FF"/>
            <w:sz w:val="22"/>
            <w:szCs w:val="22"/>
            <w:u w:val="single"/>
            <w:shd w:val="clear" w:color="auto" w:fill="FFFFFF"/>
          </w:rPr>
          <w:t>), с. Лесное (Тверская обл.),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43" w:history="1">
        <w:r w:rsidR="00131F14" w:rsidRPr="00131F14">
          <w:rPr>
            <w:rFonts w:ascii="Arial" w:eastAsia="Arial" w:hAnsi="Arial" w:cs="Arial"/>
            <w:color w:val="0000FF"/>
            <w:sz w:val="22"/>
            <w:szCs w:val="22"/>
            <w:u w:val="single"/>
            <w:shd w:val="clear" w:color="auto" w:fill="FFFFFF"/>
          </w:rPr>
          <w:t>Жарковский вестник (</w:t>
        </w:r>
        <w:proofErr w:type="spellStart"/>
        <w:r w:rsidR="00131F14" w:rsidRPr="00131F14">
          <w:rPr>
            <w:rFonts w:ascii="Arial" w:eastAsia="Arial" w:hAnsi="Arial" w:cs="Arial"/>
            <w:color w:val="0000FF"/>
            <w:sz w:val="22"/>
            <w:szCs w:val="22"/>
            <w:u w:val="single"/>
            <w:shd w:val="clear" w:color="auto" w:fill="FFFFFF"/>
          </w:rPr>
          <w:t>жарковскийвестник</w:t>
        </w:r>
        <w:proofErr w:type="spellEnd"/>
        <w:r w:rsidR="00131F14" w:rsidRPr="00131F14">
          <w:rPr>
            <w:rFonts w:ascii="Arial" w:eastAsia="Arial" w:hAnsi="Arial" w:cs="Arial"/>
            <w:color w:val="0000FF"/>
            <w:sz w:val="22"/>
            <w:szCs w:val="22"/>
            <w:u w:val="single"/>
            <w:shd w:val="clear" w:color="auto" w:fill="FFFFFF"/>
          </w:rPr>
          <w:t>), п.г.т. Жарковский,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44" w:history="1">
        <w:r w:rsidR="00131F14" w:rsidRPr="00131F14">
          <w:rPr>
            <w:rFonts w:ascii="Arial" w:eastAsia="Arial" w:hAnsi="Arial" w:cs="Arial"/>
            <w:color w:val="0000FF"/>
            <w:sz w:val="22"/>
            <w:szCs w:val="22"/>
            <w:u w:val="single"/>
            <w:shd w:val="clear" w:color="auto" w:fill="FFFFFF"/>
          </w:rPr>
          <w:t>Новоторжский вестник (</w:t>
        </w:r>
        <w:proofErr w:type="spellStart"/>
        <w:r w:rsidR="00131F14" w:rsidRPr="00131F14">
          <w:rPr>
            <w:rFonts w:ascii="Arial" w:eastAsia="Arial" w:hAnsi="Arial" w:cs="Arial"/>
            <w:color w:val="0000FF"/>
            <w:sz w:val="22"/>
            <w:szCs w:val="22"/>
            <w:u w:val="single"/>
            <w:shd w:val="clear" w:color="auto" w:fill="FFFFFF"/>
          </w:rPr>
          <w:t>nvestnik.ru</w:t>
        </w:r>
        <w:proofErr w:type="spellEnd"/>
        <w:r w:rsidR="00131F14" w:rsidRPr="00131F14">
          <w:rPr>
            <w:rFonts w:ascii="Arial" w:eastAsia="Arial" w:hAnsi="Arial" w:cs="Arial"/>
            <w:color w:val="0000FF"/>
            <w:sz w:val="22"/>
            <w:szCs w:val="22"/>
            <w:u w:val="single"/>
            <w:shd w:val="clear" w:color="auto" w:fill="FFFFFF"/>
          </w:rPr>
          <w:t>), Торжок,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45" w:history="1">
        <w:r w:rsidR="00131F14" w:rsidRPr="00131F14">
          <w:rPr>
            <w:rFonts w:ascii="Arial" w:eastAsia="Arial" w:hAnsi="Arial" w:cs="Arial"/>
            <w:color w:val="0000FF"/>
            <w:sz w:val="22"/>
            <w:szCs w:val="22"/>
            <w:u w:val="single"/>
            <w:shd w:val="clear" w:color="auto" w:fill="FFFFFF"/>
          </w:rPr>
          <w:t>Андреапольские вести (</w:t>
        </w:r>
        <w:proofErr w:type="spellStart"/>
        <w:r w:rsidR="00131F14" w:rsidRPr="00131F14">
          <w:rPr>
            <w:rFonts w:ascii="Arial" w:eastAsia="Arial" w:hAnsi="Arial" w:cs="Arial"/>
            <w:color w:val="0000FF"/>
            <w:sz w:val="22"/>
            <w:szCs w:val="22"/>
            <w:u w:val="single"/>
            <w:shd w:val="clear" w:color="auto" w:fill="FFFFFF"/>
          </w:rPr>
          <w:t>андреапольскиевести</w:t>
        </w:r>
        <w:proofErr w:type="spellEnd"/>
        <w:r w:rsidR="00131F14" w:rsidRPr="00131F14">
          <w:rPr>
            <w:rFonts w:ascii="Arial" w:eastAsia="Arial" w:hAnsi="Arial" w:cs="Arial"/>
            <w:color w:val="0000FF"/>
            <w:sz w:val="22"/>
            <w:szCs w:val="22"/>
            <w:u w:val="single"/>
            <w:shd w:val="clear" w:color="auto" w:fill="FFFFFF"/>
          </w:rPr>
          <w:t>), Андреаполь,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46" w:history="1">
        <w:proofErr w:type="gramStart"/>
        <w:r w:rsidR="00131F14" w:rsidRPr="00131F14">
          <w:rPr>
            <w:rFonts w:ascii="Arial" w:eastAsia="Arial" w:hAnsi="Arial" w:cs="Arial"/>
            <w:color w:val="0000FF"/>
            <w:sz w:val="22"/>
            <w:szCs w:val="22"/>
            <w:u w:val="single"/>
            <w:shd w:val="clear" w:color="auto" w:fill="FFFFFF"/>
          </w:rPr>
          <w:t>Вышневолоцкая</w:t>
        </w:r>
        <w:proofErr w:type="gramEnd"/>
        <w:r w:rsidR="00131F14" w:rsidRPr="00131F14">
          <w:rPr>
            <w:rFonts w:ascii="Arial" w:eastAsia="Arial" w:hAnsi="Arial" w:cs="Arial"/>
            <w:color w:val="0000FF"/>
            <w:sz w:val="22"/>
            <w:szCs w:val="22"/>
            <w:u w:val="single"/>
            <w:shd w:val="clear" w:color="auto" w:fill="FFFFFF"/>
          </w:rPr>
          <w:t xml:space="preserve"> правда (</w:t>
        </w:r>
        <w:proofErr w:type="spellStart"/>
        <w:r w:rsidR="00131F14" w:rsidRPr="00131F14">
          <w:rPr>
            <w:rFonts w:ascii="Arial" w:eastAsia="Arial" w:hAnsi="Arial" w:cs="Arial"/>
            <w:color w:val="0000FF"/>
            <w:sz w:val="22"/>
            <w:szCs w:val="22"/>
            <w:u w:val="single"/>
            <w:shd w:val="clear" w:color="auto" w:fill="FFFFFF"/>
          </w:rPr>
          <w:t>вышневолоцкаяправда</w:t>
        </w:r>
        <w:proofErr w:type="spellEnd"/>
        <w:r w:rsidR="00131F14" w:rsidRPr="00131F14">
          <w:rPr>
            <w:rFonts w:ascii="Arial" w:eastAsia="Arial" w:hAnsi="Arial" w:cs="Arial"/>
            <w:color w:val="0000FF"/>
            <w:sz w:val="22"/>
            <w:szCs w:val="22"/>
            <w:u w:val="single"/>
            <w:shd w:val="clear" w:color="auto" w:fill="FFFFFF"/>
          </w:rPr>
          <w:t>), п.г.т. Жарковский,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47" w:history="1">
        <w:r w:rsidR="00131F14" w:rsidRPr="00131F14">
          <w:rPr>
            <w:rFonts w:ascii="Arial" w:eastAsia="Arial" w:hAnsi="Arial" w:cs="Arial"/>
            <w:color w:val="0000FF"/>
            <w:sz w:val="22"/>
            <w:szCs w:val="22"/>
            <w:u w:val="single"/>
            <w:shd w:val="clear" w:color="auto" w:fill="FFFFFF"/>
          </w:rPr>
          <w:t>Спировские известия (</w:t>
        </w:r>
        <w:proofErr w:type="spellStart"/>
        <w:r w:rsidR="00131F14" w:rsidRPr="00131F14">
          <w:rPr>
            <w:rFonts w:ascii="Arial" w:eastAsia="Arial" w:hAnsi="Arial" w:cs="Arial"/>
            <w:color w:val="0000FF"/>
            <w:sz w:val="22"/>
            <w:szCs w:val="22"/>
            <w:u w:val="single"/>
            <w:shd w:val="clear" w:color="auto" w:fill="FFFFFF"/>
          </w:rPr>
          <w:t>спировскиеизвестия</w:t>
        </w:r>
        <w:proofErr w:type="spellEnd"/>
        <w:r w:rsidR="00131F14" w:rsidRPr="00131F14">
          <w:rPr>
            <w:rFonts w:ascii="Arial" w:eastAsia="Arial" w:hAnsi="Arial" w:cs="Arial"/>
            <w:color w:val="0000FF"/>
            <w:sz w:val="22"/>
            <w:szCs w:val="22"/>
            <w:u w:val="single"/>
            <w:shd w:val="clear" w:color="auto" w:fill="FFFFFF"/>
          </w:rPr>
          <w:t>), п. Спирово,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48" w:history="1">
        <w:r w:rsidR="00131F14" w:rsidRPr="00131F14">
          <w:rPr>
            <w:rFonts w:ascii="Arial" w:eastAsia="Arial" w:hAnsi="Arial" w:cs="Arial"/>
            <w:color w:val="0000FF"/>
            <w:sz w:val="22"/>
            <w:szCs w:val="22"/>
            <w:u w:val="single"/>
            <w:shd w:val="clear" w:color="auto" w:fill="FFFFFF"/>
          </w:rPr>
          <w:t>Вперед (вперед), Калязин, 2 марта 2022</w:t>
        </w:r>
      </w:hyperlink>
    </w:p>
    <w:p w:rsidR="00131F14" w:rsidRPr="00131F14" w:rsidRDefault="004E0348" w:rsidP="00131F14">
      <w:pPr>
        <w:numPr>
          <w:ilvl w:val="0"/>
          <w:numId w:val="9"/>
        </w:numPr>
        <w:ind w:left="0" w:firstLine="0"/>
        <w:rPr>
          <w:rFonts w:ascii="Arial" w:eastAsia="Arial" w:hAnsi="Arial" w:cs="Arial"/>
          <w:color w:val="0000FF"/>
          <w:sz w:val="22"/>
          <w:szCs w:val="22"/>
          <w:shd w:val="clear" w:color="auto" w:fill="FFFFFF"/>
        </w:rPr>
      </w:pPr>
      <w:hyperlink r:id="rId249" w:history="1">
        <w:r w:rsidR="00131F14" w:rsidRPr="00131F14">
          <w:rPr>
            <w:rFonts w:ascii="Arial" w:eastAsia="Arial" w:hAnsi="Arial" w:cs="Arial"/>
            <w:color w:val="0000FF"/>
            <w:sz w:val="22"/>
            <w:szCs w:val="22"/>
            <w:u w:val="single"/>
            <w:shd w:val="clear" w:color="auto" w:fill="FFFFFF"/>
          </w:rPr>
          <w:t>Новости Твери (tver-news.net), Тверь, 2 марта 2022</w:t>
        </w:r>
      </w:hyperlink>
    </w:p>
    <w:p w:rsidR="00131F14" w:rsidRDefault="004E0348" w:rsidP="00131F14">
      <w:pPr>
        <w:jc w:val="right"/>
        <w:rPr>
          <w:rFonts w:ascii="Arial" w:eastAsia="Arial" w:hAnsi="Arial" w:cs="Arial"/>
          <w:color w:val="0000FF"/>
          <w:sz w:val="22"/>
          <w:szCs w:val="22"/>
          <w:shd w:val="clear" w:color="auto" w:fill="FFFFFF"/>
        </w:rPr>
      </w:pPr>
      <w:hyperlink w:anchor="tabtxt_1575050_1931978897" w:history="1">
        <w:r w:rsidR="00131F14" w:rsidRPr="00131F14">
          <w:rPr>
            <w:rFonts w:ascii="Arial" w:eastAsia="Arial" w:hAnsi="Arial" w:cs="Arial"/>
            <w:color w:val="0000FF"/>
            <w:sz w:val="22"/>
            <w:szCs w:val="22"/>
            <w:u w:val="single"/>
            <w:shd w:val="clear" w:color="auto" w:fill="FFFFFF"/>
          </w:rPr>
          <w:t>К заголовкам сообщений</w:t>
        </w:r>
      </w:hyperlink>
    </w:p>
    <w:p w:rsidR="00131F14" w:rsidRPr="00131F14" w:rsidRDefault="00131F14" w:rsidP="00131F14">
      <w:pPr>
        <w:jc w:val="right"/>
        <w:rPr>
          <w:rFonts w:ascii="Arial" w:eastAsia="Arial" w:hAnsi="Arial" w:cs="Arial"/>
          <w:color w:val="0000FF"/>
          <w:sz w:val="22"/>
          <w:szCs w:val="22"/>
          <w:shd w:val="clear" w:color="auto" w:fill="FFFFFF"/>
        </w:rPr>
      </w:pPr>
    </w:p>
    <w:p w:rsidR="00131F14" w:rsidRPr="00131F14" w:rsidRDefault="00131F14" w:rsidP="00131F14">
      <w:pPr>
        <w:rPr>
          <w:rFonts w:ascii="Arial" w:eastAsia="Arial" w:hAnsi="Arial" w:cs="Arial"/>
          <w:b/>
          <w:color w:val="000000"/>
          <w:sz w:val="22"/>
          <w:szCs w:val="22"/>
          <w:shd w:val="clear" w:color="auto" w:fill="FFFFFF"/>
        </w:rPr>
      </w:pPr>
      <w:r w:rsidRPr="00131F14">
        <w:rPr>
          <w:rFonts w:ascii="Arial" w:eastAsia="Arial" w:hAnsi="Arial" w:cs="Arial"/>
          <w:b/>
          <w:color w:val="000000"/>
          <w:sz w:val="22"/>
          <w:szCs w:val="22"/>
          <w:shd w:val="clear" w:color="auto" w:fill="FFFFFF"/>
        </w:rPr>
        <w:t>Московский Комсомолец (</w:t>
      </w:r>
      <w:proofErr w:type="spellStart"/>
      <w:r w:rsidRPr="00131F14">
        <w:rPr>
          <w:rFonts w:ascii="Arial" w:eastAsia="Arial" w:hAnsi="Arial" w:cs="Arial"/>
          <w:b/>
          <w:color w:val="000000"/>
          <w:sz w:val="22"/>
          <w:szCs w:val="22"/>
          <w:shd w:val="clear" w:color="auto" w:fill="FFFFFF"/>
        </w:rPr>
        <w:t>tver.mk.ru</w:t>
      </w:r>
      <w:proofErr w:type="spellEnd"/>
      <w:r w:rsidRPr="00131F14">
        <w:rPr>
          <w:rFonts w:ascii="Arial" w:eastAsia="Arial" w:hAnsi="Arial" w:cs="Arial"/>
          <w:b/>
          <w:color w:val="000000"/>
          <w:sz w:val="22"/>
          <w:szCs w:val="22"/>
          <w:shd w:val="clear" w:color="auto" w:fill="FFFFFF"/>
        </w:rPr>
        <w:t>), Тверь, 2 марта 2022</w:t>
      </w:r>
    </w:p>
    <w:p w:rsidR="00131F14" w:rsidRPr="00131F14" w:rsidRDefault="00131F14" w:rsidP="00131F14">
      <w:pPr>
        <w:jc w:val="both"/>
        <w:outlineLvl w:val="1"/>
        <w:rPr>
          <w:rFonts w:ascii="Arial" w:eastAsia="Arial" w:hAnsi="Arial" w:cs="Arial"/>
          <w:color w:val="000000"/>
          <w:sz w:val="22"/>
          <w:szCs w:val="22"/>
          <w:shd w:val="clear" w:color="auto" w:fill="FFFFFF"/>
        </w:rPr>
      </w:pPr>
      <w:bookmarkStart w:id="30" w:name="ant_1575050_1932779702"/>
      <w:r w:rsidRPr="00131F14">
        <w:rPr>
          <w:rFonts w:ascii="Arial" w:eastAsia="Arial" w:hAnsi="Arial" w:cs="Arial"/>
          <w:color w:val="000000"/>
          <w:sz w:val="22"/>
          <w:szCs w:val="22"/>
          <w:shd w:val="clear" w:color="auto" w:fill="FFFFFF"/>
        </w:rPr>
        <w:t>ФЕРМЕРЫ В ТВЕРСКОЙ ОБЛАСТИ ПОЛУЧАТ ГРАНТЫ "АГРОСТАРТАП"</w:t>
      </w:r>
      <w:bookmarkEnd w:id="30"/>
    </w:p>
    <w:p w:rsidR="00131F14" w:rsidRPr="00131F14" w:rsidRDefault="00131F14" w:rsidP="00131F14">
      <w:pPr>
        <w:jc w:val="both"/>
        <w:rPr>
          <w:rFonts w:ascii="Arial" w:eastAsia="Arial" w:hAnsi="Arial" w:cs="Arial"/>
          <w:color w:val="000000"/>
          <w:sz w:val="22"/>
          <w:szCs w:val="22"/>
          <w:shd w:val="clear" w:color="auto" w:fill="FFFFFF"/>
        </w:rPr>
      </w:pPr>
      <w:r w:rsidRPr="00131F14">
        <w:rPr>
          <w:rFonts w:ascii="Arial" w:eastAsia="Arial" w:hAnsi="Arial" w:cs="Arial"/>
          <w:color w:val="000000"/>
          <w:sz w:val="22"/>
          <w:szCs w:val="22"/>
          <w:shd w:val="clear" w:color="auto" w:fill="FFFFFF"/>
        </w:rPr>
        <w:t>В Тверской области фермеры могут претендовать на грант "</w:t>
      </w:r>
      <w:proofErr w:type="spellStart"/>
      <w:r w:rsidRPr="00131F14">
        <w:rPr>
          <w:rFonts w:ascii="Arial" w:eastAsia="Arial" w:hAnsi="Arial" w:cs="Arial"/>
          <w:color w:val="000000"/>
          <w:sz w:val="22"/>
          <w:szCs w:val="22"/>
          <w:shd w:val="clear" w:color="auto" w:fill="FFFFFF"/>
        </w:rPr>
        <w:t>Агростартап</w:t>
      </w:r>
      <w:proofErr w:type="spellEnd"/>
      <w:r w:rsidRPr="00131F14">
        <w:rPr>
          <w:rFonts w:ascii="Arial" w:eastAsia="Arial" w:hAnsi="Arial" w:cs="Arial"/>
          <w:color w:val="000000"/>
          <w:sz w:val="22"/>
          <w:szCs w:val="22"/>
          <w:shd w:val="clear" w:color="auto" w:fill="FFFFFF"/>
        </w:rPr>
        <w:t xml:space="preserve">". Меры поддержки сельского хозяйства в регионе обсудили на заседании правительства во главе с губернатором </w:t>
      </w:r>
      <w:r w:rsidRPr="00131F14">
        <w:rPr>
          <w:rFonts w:ascii="Arial" w:eastAsia="Arial" w:hAnsi="Arial" w:cs="Arial"/>
          <w:color w:val="000000"/>
          <w:sz w:val="22"/>
          <w:szCs w:val="22"/>
          <w:shd w:val="clear" w:color="auto" w:fill="C0C0C0"/>
        </w:rPr>
        <w:t>Игорем Руденей</w:t>
      </w:r>
      <w:r w:rsidRPr="00131F14">
        <w:rPr>
          <w:rFonts w:ascii="Arial" w:eastAsia="Arial" w:hAnsi="Arial" w:cs="Arial"/>
          <w:color w:val="000000"/>
          <w:sz w:val="22"/>
          <w:szCs w:val="22"/>
          <w:shd w:val="clear" w:color="auto" w:fill="FFFFFF"/>
        </w:rPr>
        <w:t xml:space="preserve"> 1 марта... </w:t>
      </w:r>
    </w:p>
    <w:p w:rsidR="00131F14" w:rsidRPr="00131F14" w:rsidRDefault="004E0348" w:rsidP="00131F14">
      <w:pPr>
        <w:rPr>
          <w:rFonts w:ascii="Arial" w:eastAsia="Arial" w:hAnsi="Arial" w:cs="Arial"/>
          <w:color w:val="0000FF"/>
          <w:sz w:val="22"/>
          <w:szCs w:val="22"/>
          <w:shd w:val="clear" w:color="auto" w:fill="FFFFFF"/>
        </w:rPr>
      </w:pPr>
      <w:hyperlink r:id="rId250" w:history="1">
        <w:r w:rsidR="00131F14" w:rsidRPr="00131F14">
          <w:rPr>
            <w:rFonts w:ascii="Arial" w:eastAsia="Arial" w:hAnsi="Arial" w:cs="Arial"/>
            <w:color w:val="0000FF"/>
            <w:sz w:val="22"/>
            <w:szCs w:val="22"/>
            <w:u w:val="single"/>
            <w:shd w:val="clear" w:color="auto" w:fill="FFFFFF"/>
          </w:rPr>
          <w:t>https://tver.mk.ru/social/2022/03/02/fermery-v-tverskoy-oblasti-poluchat-granty-agrostartap.html</w:t>
        </w:r>
      </w:hyperlink>
    </w:p>
    <w:p w:rsidR="00131F14" w:rsidRPr="00131F14" w:rsidRDefault="00131F14" w:rsidP="00131F14">
      <w:pPr>
        <w:rPr>
          <w:rFonts w:ascii="Arial" w:eastAsia="Arial" w:hAnsi="Arial" w:cs="Arial"/>
          <w:color w:val="000000"/>
          <w:sz w:val="22"/>
          <w:szCs w:val="22"/>
          <w:u w:val="single"/>
          <w:shd w:val="clear" w:color="auto" w:fill="FFFFFF"/>
        </w:rPr>
      </w:pPr>
      <w:r w:rsidRPr="00131F14">
        <w:rPr>
          <w:rFonts w:ascii="Arial" w:eastAsia="Arial" w:hAnsi="Arial" w:cs="Arial"/>
          <w:color w:val="000000"/>
          <w:sz w:val="22"/>
          <w:szCs w:val="22"/>
          <w:u w:val="single"/>
          <w:shd w:val="clear" w:color="auto" w:fill="FFFFFF"/>
        </w:rPr>
        <w:t>Сообщения по событию:</w:t>
      </w:r>
    </w:p>
    <w:p w:rsidR="00131F14" w:rsidRPr="00131F14" w:rsidRDefault="00131F14" w:rsidP="00131F14">
      <w:pPr>
        <w:numPr>
          <w:ilvl w:val="0"/>
          <w:numId w:val="10"/>
        </w:numPr>
        <w:ind w:left="0" w:firstLine="0"/>
        <w:rPr>
          <w:rFonts w:ascii="Arial" w:eastAsia="Arial" w:hAnsi="Arial" w:cs="Arial"/>
          <w:color w:val="0000FF"/>
          <w:sz w:val="22"/>
          <w:szCs w:val="22"/>
          <w:shd w:val="clear" w:color="auto" w:fill="FFFFFF"/>
        </w:rPr>
      </w:pPr>
      <w:r w:rsidRPr="00131F14">
        <w:rPr>
          <w:rFonts w:ascii="Arial" w:eastAsia="Arial" w:hAnsi="Arial" w:cs="Arial"/>
          <w:color w:val="0000FF"/>
          <w:sz w:val="22"/>
          <w:szCs w:val="22"/>
          <w:shd w:val="clear" w:color="auto" w:fill="FFFFFF"/>
        </w:rPr>
        <w:t>Вперед # Калязин, Калязин, 3 марта 2022</w:t>
      </w:r>
    </w:p>
    <w:p w:rsidR="00131F14" w:rsidRPr="00131F14" w:rsidRDefault="004E0348" w:rsidP="00131F14">
      <w:pPr>
        <w:numPr>
          <w:ilvl w:val="0"/>
          <w:numId w:val="10"/>
        </w:numPr>
        <w:ind w:left="0" w:firstLine="0"/>
        <w:rPr>
          <w:rFonts w:ascii="Arial" w:eastAsia="Arial" w:hAnsi="Arial" w:cs="Arial"/>
          <w:color w:val="0000FF"/>
          <w:sz w:val="22"/>
          <w:szCs w:val="22"/>
          <w:shd w:val="clear" w:color="auto" w:fill="FFFFFF"/>
        </w:rPr>
      </w:pPr>
      <w:hyperlink r:id="rId251" w:history="1">
        <w:proofErr w:type="spellStart"/>
        <w:r w:rsidR="00131F14" w:rsidRPr="00131F14">
          <w:rPr>
            <w:rFonts w:ascii="Arial" w:eastAsia="Arial" w:hAnsi="Arial" w:cs="Arial"/>
            <w:color w:val="0000FF"/>
            <w:sz w:val="22"/>
            <w:szCs w:val="22"/>
            <w:u w:val="single"/>
            <w:shd w:val="clear" w:color="auto" w:fill="FFFFFF"/>
          </w:rPr>
          <w:t>Rzhevgrad.ru</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numPr>
          <w:ilvl w:val="0"/>
          <w:numId w:val="10"/>
        </w:numPr>
        <w:ind w:left="0" w:firstLine="0"/>
        <w:rPr>
          <w:rFonts w:ascii="Arial" w:eastAsia="Arial" w:hAnsi="Arial" w:cs="Arial"/>
          <w:color w:val="0000FF"/>
          <w:sz w:val="22"/>
          <w:szCs w:val="22"/>
          <w:shd w:val="clear" w:color="auto" w:fill="FFFFFF"/>
        </w:rPr>
      </w:pPr>
      <w:hyperlink r:id="rId252" w:history="1">
        <w:r w:rsidR="00131F14" w:rsidRPr="00131F14">
          <w:rPr>
            <w:rFonts w:ascii="Arial" w:eastAsia="Arial" w:hAnsi="Arial" w:cs="Arial"/>
            <w:color w:val="0000FF"/>
            <w:sz w:val="22"/>
            <w:szCs w:val="22"/>
            <w:u w:val="single"/>
            <w:shd w:val="clear" w:color="auto" w:fill="FFFFFF"/>
          </w:rPr>
          <w:t>Край справедливости (ks-region69.com), Тверь, 2 марта 2022</w:t>
        </w:r>
      </w:hyperlink>
    </w:p>
    <w:p w:rsidR="00131F14" w:rsidRPr="00131F14" w:rsidRDefault="004E0348" w:rsidP="00131F14">
      <w:pPr>
        <w:numPr>
          <w:ilvl w:val="0"/>
          <w:numId w:val="10"/>
        </w:numPr>
        <w:ind w:left="0" w:firstLine="0"/>
        <w:rPr>
          <w:rFonts w:ascii="Arial" w:eastAsia="Arial" w:hAnsi="Arial" w:cs="Arial"/>
          <w:color w:val="0000FF"/>
          <w:sz w:val="22"/>
          <w:szCs w:val="22"/>
          <w:shd w:val="clear" w:color="auto" w:fill="FFFFFF"/>
        </w:rPr>
      </w:pPr>
      <w:hyperlink r:id="rId253" w:history="1">
        <w:r w:rsidR="00131F14" w:rsidRPr="00131F14">
          <w:rPr>
            <w:rFonts w:ascii="Arial" w:eastAsia="Arial" w:hAnsi="Arial" w:cs="Arial"/>
            <w:color w:val="0000FF"/>
            <w:sz w:val="22"/>
            <w:szCs w:val="22"/>
            <w:u w:val="single"/>
            <w:shd w:val="clear" w:color="auto" w:fill="FFFFFF"/>
          </w:rPr>
          <w:t>Родная земля (</w:t>
        </w:r>
        <w:proofErr w:type="spellStart"/>
        <w:r w:rsidR="00131F14" w:rsidRPr="00131F14">
          <w:rPr>
            <w:rFonts w:ascii="Arial" w:eastAsia="Arial" w:hAnsi="Arial" w:cs="Arial"/>
            <w:color w:val="0000FF"/>
            <w:sz w:val="22"/>
            <w:szCs w:val="22"/>
            <w:u w:val="single"/>
            <w:shd w:val="clear" w:color="auto" w:fill="FFFFFF"/>
          </w:rPr>
          <w:t>r-zemlya.ru</w:t>
        </w:r>
        <w:proofErr w:type="spellEnd"/>
        <w:r w:rsidR="00131F14" w:rsidRPr="00131F14">
          <w:rPr>
            <w:rFonts w:ascii="Arial" w:eastAsia="Arial" w:hAnsi="Arial" w:cs="Arial"/>
            <w:color w:val="0000FF"/>
            <w:sz w:val="22"/>
            <w:szCs w:val="22"/>
            <w:u w:val="single"/>
            <w:shd w:val="clear" w:color="auto" w:fill="FFFFFF"/>
          </w:rPr>
          <w:t>), п. Рамешки, 2 марта 2022</w:t>
        </w:r>
      </w:hyperlink>
    </w:p>
    <w:p w:rsidR="00131F14" w:rsidRPr="00131F14" w:rsidRDefault="004E0348" w:rsidP="00131F14">
      <w:pPr>
        <w:numPr>
          <w:ilvl w:val="0"/>
          <w:numId w:val="10"/>
        </w:numPr>
        <w:ind w:left="0" w:firstLine="0"/>
        <w:rPr>
          <w:rFonts w:ascii="Arial" w:eastAsia="Arial" w:hAnsi="Arial" w:cs="Arial"/>
          <w:color w:val="0000FF"/>
          <w:sz w:val="22"/>
          <w:szCs w:val="22"/>
          <w:shd w:val="clear" w:color="auto" w:fill="FFFFFF"/>
        </w:rPr>
      </w:pPr>
      <w:hyperlink r:id="rId254" w:history="1">
        <w:r w:rsidR="00131F14" w:rsidRPr="00131F14">
          <w:rPr>
            <w:rFonts w:ascii="Arial" w:eastAsia="Arial" w:hAnsi="Arial" w:cs="Arial"/>
            <w:color w:val="0000FF"/>
            <w:sz w:val="22"/>
            <w:szCs w:val="22"/>
            <w:u w:val="single"/>
            <w:shd w:val="clear" w:color="auto" w:fill="FFFFFF"/>
          </w:rPr>
          <w:t>Бежецкая жизнь (</w:t>
        </w:r>
        <w:proofErr w:type="spellStart"/>
        <w:r w:rsidR="00131F14" w:rsidRPr="00131F14">
          <w:rPr>
            <w:rFonts w:ascii="Arial" w:eastAsia="Arial" w:hAnsi="Arial" w:cs="Arial"/>
            <w:color w:val="0000FF"/>
            <w:sz w:val="22"/>
            <w:szCs w:val="22"/>
            <w:u w:val="single"/>
            <w:shd w:val="clear" w:color="auto" w:fill="FFFFFF"/>
          </w:rPr>
          <w:t>bzgazeta.ru</w:t>
        </w:r>
        <w:proofErr w:type="spellEnd"/>
        <w:r w:rsidR="00131F14" w:rsidRPr="00131F14">
          <w:rPr>
            <w:rFonts w:ascii="Arial" w:eastAsia="Arial" w:hAnsi="Arial" w:cs="Arial"/>
            <w:color w:val="0000FF"/>
            <w:sz w:val="22"/>
            <w:szCs w:val="22"/>
            <w:u w:val="single"/>
            <w:shd w:val="clear" w:color="auto" w:fill="FFFFFF"/>
          </w:rPr>
          <w:t>), Бежецк, 2 марта 2022</w:t>
        </w:r>
      </w:hyperlink>
    </w:p>
    <w:p w:rsidR="00131F14" w:rsidRPr="00131F14" w:rsidRDefault="004E0348" w:rsidP="00131F14">
      <w:pPr>
        <w:numPr>
          <w:ilvl w:val="0"/>
          <w:numId w:val="10"/>
        </w:numPr>
        <w:ind w:left="0" w:firstLine="0"/>
        <w:rPr>
          <w:rFonts w:ascii="Arial" w:eastAsia="Arial" w:hAnsi="Arial" w:cs="Arial"/>
          <w:color w:val="0000FF"/>
          <w:sz w:val="22"/>
          <w:szCs w:val="22"/>
          <w:shd w:val="clear" w:color="auto" w:fill="FFFFFF"/>
        </w:rPr>
      </w:pPr>
      <w:hyperlink r:id="rId255" w:history="1">
        <w:r w:rsidR="00131F14" w:rsidRPr="00131F14">
          <w:rPr>
            <w:rFonts w:ascii="Arial" w:eastAsia="Arial" w:hAnsi="Arial" w:cs="Arial"/>
            <w:color w:val="0000FF"/>
            <w:sz w:val="22"/>
            <w:szCs w:val="22"/>
            <w:u w:val="single"/>
            <w:shd w:val="clear" w:color="auto" w:fill="FFFFFF"/>
          </w:rPr>
          <w:t>Знамя (</w:t>
        </w:r>
        <w:proofErr w:type="spellStart"/>
        <w:r w:rsidR="00131F14" w:rsidRPr="00131F14">
          <w:rPr>
            <w:rFonts w:ascii="Arial" w:eastAsia="Arial" w:hAnsi="Arial" w:cs="Arial"/>
            <w:color w:val="0000FF"/>
            <w:sz w:val="22"/>
            <w:szCs w:val="22"/>
            <w:u w:val="single"/>
            <w:shd w:val="clear" w:color="auto" w:fill="FFFFFF"/>
          </w:rPr>
          <w:t>kuvznama.ru</w:t>
        </w:r>
        <w:proofErr w:type="spellEnd"/>
        <w:r w:rsidR="00131F14" w:rsidRPr="00131F14">
          <w:rPr>
            <w:rFonts w:ascii="Arial" w:eastAsia="Arial" w:hAnsi="Arial" w:cs="Arial"/>
            <w:color w:val="0000FF"/>
            <w:sz w:val="22"/>
            <w:szCs w:val="22"/>
            <w:u w:val="single"/>
            <w:shd w:val="clear" w:color="auto" w:fill="FFFFFF"/>
          </w:rPr>
          <w:t>), Кувшиново, 2 марта 2022</w:t>
        </w:r>
      </w:hyperlink>
    </w:p>
    <w:p w:rsidR="00131F14" w:rsidRPr="00131F14" w:rsidRDefault="004E0348" w:rsidP="00131F14">
      <w:pPr>
        <w:numPr>
          <w:ilvl w:val="0"/>
          <w:numId w:val="10"/>
        </w:numPr>
        <w:ind w:left="0" w:firstLine="0"/>
        <w:rPr>
          <w:rFonts w:ascii="Arial" w:eastAsia="Arial" w:hAnsi="Arial" w:cs="Arial"/>
          <w:color w:val="0000FF"/>
          <w:sz w:val="22"/>
          <w:szCs w:val="22"/>
          <w:shd w:val="clear" w:color="auto" w:fill="FFFFFF"/>
        </w:rPr>
      </w:pPr>
      <w:hyperlink r:id="rId256" w:history="1">
        <w:r w:rsidR="00131F14" w:rsidRPr="00131F14">
          <w:rPr>
            <w:rFonts w:ascii="Arial" w:eastAsia="Arial" w:hAnsi="Arial" w:cs="Arial"/>
            <w:color w:val="0000FF"/>
            <w:sz w:val="22"/>
            <w:szCs w:val="22"/>
            <w:u w:val="single"/>
            <w:shd w:val="clear" w:color="auto" w:fill="FFFFFF"/>
          </w:rPr>
          <w:t>Новости Твери (tver-news.net), Тверь, 2 марта 2022</w:t>
        </w:r>
      </w:hyperlink>
    </w:p>
    <w:p w:rsidR="00131F14" w:rsidRPr="00131F14" w:rsidRDefault="004E0348" w:rsidP="00131F14">
      <w:pPr>
        <w:numPr>
          <w:ilvl w:val="0"/>
          <w:numId w:val="10"/>
        </w:numPr>
        <w:ind w:left="0" w:firstLine="0"/>
        <w:rPr>
          <w:rFonts w:ascii="Arial" w:eastAsia="Arial" w:hAnsi="Arial" w:cs="Arial"/>
          <w:color w:val="0000FF"/>
          <w:sz w:val="22"/>
          <w:szCs w:val="22"/>
          <w:shd w:val="clear" w:color="auto" w:fill="FFFFFF"/>
        </w:rPr>
      </w:pPr>
      <w:hyperlink r:id="rId257" w:history="1">
        <w:r w:rsidR="00131F14" w:rsidRPr="00131F14">
          <w:rPr>
            <w:rFonts w:ascii="Arial" w:eastAsia="Arial" w:hAnsi="Arial" w:cs="Arial"/>
            <w:color w:val="0000FF"/>
            <w:sz w:val="22"/>
            <w:szCs w:val="22"/>
            <w:u w:val="single"/>
            <w:shd w:val="clear" w:color="auto" w:fill="FFFFFF"/>
          </w:rPr>
          <w:t>Вся Тверь (</w:t>
        </w:r>
        <w:proofErr w:type="spellStart"/>
        <w:r w:rsidR="00131F14" w:rsidRPr="00131F14">
          <w:rPr>
            <w:rFonts w:ascii="Arial" w:eastAsia="Arial" w:hAnsi="Arial" w:cs="Arial"/>
            <w:color w:val="0000FF"/>
            <w:sz w:val="22"/>
            <w:szCs w:val="22"/>
            <w:u w:val="single"/>
            <w:shd w:val="clear" w:color="auto" w:fill="FFFFFF"/>
          </w:rPr>
          <w:t>газета-вся-тверь</w:t>
        </w:r>
        <w:proofErr w:type="gramStart"/>
        <w:r w:rsidR="00131F14" w:rsidRPr="00131F14">
          <w:rPr>
            <w:rFonts w:ascii="Arial" w:eastAsia="Arial" w:hAnsi="Arial" w:cs="Arial"/>
            <w:color w:val="0000FF"/>
            <w:sz w:val="22"/>
            <w:szCs w:val="22"/>
            <w:u w:val="single"/>
            <w:shd w:val="clear" w:color="auto" w:fill="FFFFFF"/>
          </w:rPr>
          <w:t>.р</w:t>
        </w:r>
        <w:proofErr w:type="gramEnd"/>
        <w:r w:rsidR="00131F14" w:rsidRPr="00131F14">
          <w:rPr>
            <w:rFonts w:ascii="Arial" w:eastAsia="Arial" w:hAnsi="Arial" w:cs="Arial"/>
            <w:color w:val="0000FF"/>
            <w:sz w:val="22"/>
            <w:szCs w:val="22"/>
            <w:u w:val="single"/>
            <w:shd w:val="clear" w:color="auto" w:fill="FFFFFF"/>
          </w:rPr>
          <w:t>ф</w:t>
        </w:r>
        <w:proofErr w:type="spellEnd"/>
        <w:r w:rsidR="00131F14" w:rsidRPr="00131F14">
          <w:rPr>
            <w:rFonts w:ascii="Arial" w:eastAsia="Arial" w:hAnsi="Arial" w:cs="Arial"/>
            <w:color w:val="0000FF"/>
            <w:sz w:val="22"/>
            <w:szCs w:val="22"/>
            <w:u w:val="single"/>
            <w:shd w:val="clear" w:color="auto" w:fill="FFFFFF"/>
          </w:rPr>
          <w:t>), Тверь, 2 марта 2022</w:t>
        </w:r>
      </w:hyperlink>
    </w:p>
    <w:p w:rsidR="00131F14" w:rsidRPr="00131F14" w:rsidRDefault="004E0348" w:rsidP="00131F14">
      <w:pPr>
        <w:jc w:val="right"/>
        <w:rPr>
          <w:rFonts w:ascii="Arial" w:eastAsia="Arial" w:hAnsi="Arial" w:cs="Arial"/>
          <w:color w:val="0000FF"/>
          <w:sz w:val="22"/>
          <w:szCs w:val="22"/>
          <w:shd w:val="clear" w:color="auto" w:fill="FFFFFF"/>
        </w:rPr>
      </w:pPr>
      <w:hyperlink w:anchor="tabtxt_1575050_1932779702" w:history="1">
        <w:r w:rsidR="00131F14" w:rsidRPr="00131F14">
          <w:rPr>
            <w:rFonts w:ascii="Arial" w:eastAsia="Arial" w:hAnsi="Arial" w:cs="Arial"/>
            <w:color w:val="0000FF"/>
            <w:sz w:val="22"/>
            <w:szCs w:val="22"/>
            <w:u w:val="single"/>
            <w:shd w:val="clear" w:color="auto" w:fill="FFFFFF"/>
          </w:rPr>
          <w:t>К заголовкам сообщений</w:t>
        </w:r>
      </w:hyperlink>
    </w:p>
    <w:p w:rsidR="00131F14" w:rsidRPr="00131F14" w:rsidRDefault="00131F14" w:rsidP="00131F14">
      <w:pPr>
        <w:rPr>
          <w:rFonts w:ascii="Arial" w:eastAsia="Arial" w:hAnsi="Arial" w:cs="Arial"/>
          <w:color w:val="000000"/>
          <w:sz w:val="22"/>
          <w:szCs w:val="22"/>
        </w:rPr>
      </w:pPr>
    </w:p>
    <w:p w:rsidR="00131F14" w:rsidRDefault="00131F14" w:rsidP="00246BFD">
      <w:pPr>
        <w:rPr>
          <w:rFonts w:ascii="Arial" w:eastAsia="Arial" w:hAnsi="Arial" w:cs="Arial"/>
          <w:color w:val="000000"/>
          <w:sz w:val="22"/>
          <w:szCs w:val="22"/>
        </w:rPr>
      </w:pPr>
    </w:p>
    <w:sectPr w:rsidR="00131F14" w:rsidSect="00FC7548">
      <w:headerReference w:type="default" r:id="rId258"/>
      <w:footerReference w:type="even" r:id="rId259"/>
      <w:footerReference w:type="default" r:id="rId260"/>
      <w:footerReference w:type="first" r:id="rId261"/>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1E39" w:rsidRDefault="004F1E39">
      <w:r>
        <w:separator/>
      </w:r>
    </w:p>
  </w:endnote>
  <w:endnote w:type="continuationSeparator" w:id="0">
    <w:p w:rsidR="004F1E39" w:rsidRDefault="004F1E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A48" w:rsidRPr="000A7F13" w:rsidRDefault="004E0348">
    <w:pPr>
      <w:pStyle w:val="affa"/>
      <w:framePr w:wrap="around" w:vAnchor="text" w:hAnchor="margin" w:xAlign="right" w:y="1"/>
      <w:rPr>
        <w:rStyle w:val="affc"/>
        <w:rFonts w:ascii="Arial" w:eastAsia="Arial" w:hAnsi="Arial"/>
      </w:rPr>
    </w:pPr>
    <w:r>
      <w:rPr>
        <w:rStyle w:val="affc"/>
      </w:rPr>
      <w:fldChar w:fldCharType="begin"/>
    </w:r>
    <w:r w:rsidR="00BC4A48">
      <w:rPr>
        <w:rStyle w:val="affc"/>
      </w:rPr>
      <w:instrText xml:space="preserve">PAGE </w:instrText>
    </w:r>
    <w:r>
      <w:rPr>
        <w:rStyle w:val="affc"/>
      </w:rPr>
      <w:fldChar w:fldCharType="end"/>
    </w:r>
  </w:p>
  <w:p w:rsidR="00BC4A48" w:rsidRPr="000A7F13" w:rsidRDefault="00BC4A48">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BC4A48" w:rsidRPr="00B15CDA" w:rsidRDefault="004E0348" w:rsidP="00EB666B">
        <w:pPr>
          <w:pStyle w:val="affa"/>
          <w:jc w:val="right"/>
        </w:pPr>
        <w:fldSimple w:instr=" PAGE   \* MERGEFORMAT ">
          <w:r w:rsidR="00680664">
            <w:rPr>
              <w:noProof/>
            </w:rPr>
            <w:t>8</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A48" w:rsidRDefault="00BC4A48">
    <w:pPr>
      <w:pStyle w:val="affa"/>
      <w:jc w:val="right"/>
    </w:pPr>
  </w:p>
  <w:p w:rsidR="00BC4A48" w:rsidRPr="000B1295" w:rsidRDefault="00BC4A48">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1E39" w:rsidRDefault="004F1E39">
      <w:r>
        <w:separator/>
      </w:r>
    </w:p>
  </w:footnote>
  <w:footnote w:type="continuationSeparator" w:id="0">
    <w:p w:rsidR="004F1E39" w:rsidRDefault="004F1E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A48" w:rsidRDefault="00BC4A48"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9AF2070"/>
    <w:multiLevelType w:val="hybridMultilevel"/>
    <w:tmpl w:val="33B4E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9"/>
  </w:num>
  <w:num w:numId="13">
    <w:abstractNumId w:val="19"/>
  </w:num>
  <w:num w:numId="14">
    <w:abstractNumId w:val="22"/>
  </w:num>
  <w:num w:numId="15">
    <w:abstractNumId w:val="27"/>
  </w:num>
  <w:num w:numId="16">
    <w:abstractNumId w:val="10"/>
  </w:num>
  <w:num w:numId="17">
    <w:abstractNumId w:val="16"/>
  </w:num>
  <w:num w:numId="18">
    <w:abstractNumId w:val="21"/>
  </w:num>
  <w:num w:numId="19">
    <w:abstractNumId w:val="26"/>
  </w:num>
  <w:num w:numId="20">
    <w:abstractNumId w:val="20"/>
  </w:num>
  <w:num w:numId="21">
    <w:abstractNumId w:val="18"/>
  </w:num>
  <w:num w:numId="22">
    <w:abstractNumId w:val="31"/>
  </w:num>
  <w:num w:numId="23">
    <w:abstractNumId w:val="24"/>
  </w:num>
  <w:num w:numId="24">
    <w:abstractNumId w:val="28"/>
  </w:num>
  <w:num w:numId="25">
    <w:abstractNumId w:val="11"/>
  </w:num>
  <w:num w:numId="26">
    <w:abstractNumId w:val="12"/>
  </w:num>
  <w:num w:numId="27">
    <w:abstractNumId w:val="13"/>
  </w:num>
  <w:num w:numId="28">
    <w:abstractNumId w:val="14"/>
  </w:num>
  <w:num w:numId="29">
    <w:abstractNumId w:val="30"/>
  </w:num>
  <w:num w:numId="30">
    <w:abstractNumId w:val="15"/>
  </w:num>
  <w:num w:numId="31">
    <w:abstractNumId w:val="25"/>
  </w:num>
  <w:num w:numId="32">
    <w:abstractNumId w:val="1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proofState w:spelling="clean" w:grammar="clean"/>
  <w:stylePaneFormatFilter w:val="1F04"/>
  <w:defaultTabStop w:val="708"/>
  <w:characterSpacingControl w:val="doNotCompress"/>
  <w:hdrShapeDefaults>
    <o:shapedefaults v:ext="edit" spidmax="1351682"/>
  </w:hdrShapeDefaults>
  <w:footnotePr>
    <w:footnote w:id="-1"/>
    <w:footnote w:id="0"/>
  </w:footnotePr>
  <w:endnotePr>
    <w:endnote w:id="-1"/>
    <w:endnote w:id="0"/>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06B9"/>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1F14"/>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06B"/>
    <w:rsid w:val="00244E09"/>
    <w:rsid w:val="00244F19"/>
    <w:rsid w:val="00245285"/>
    <w:rsid w:val="00245FE6"/>
    <w:rsid w:val="002464AC"/>
    <w:rsid w:val="00246843"/>
    <w:rsid w:val="00246BFD"/>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3A6"/>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0F71"/>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348"/>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1E39"/>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3F2"/>
    <w:rsid w:val="0064356B"/>
    <w:rsid w:val="006438DC"/>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0664"/>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AF6"/>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BCC"/>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3D4"/>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586"/>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6E02"/>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315"/>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131F14"/>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edtver.ru/news/opinions/roman-shheglov-tverskaja-oblast-stremitsja-k-federalnym-standartam/" TargetMode="External"/><Relationship Id="rId21" Type="http://schemas.openxmlformats.org/officeDocument/2006/relationships/hyperlink" Target="https://xn-----6kcalbbrfn0iijf7msb.xn--p1ai/news/obshchestvo/severnyy-obkhod-tveri-nachnut-stroit-v-etom-godu/" TargetMode="External"/><Relationship Id="rId42" Type="http://schemas.openxmlformats.org/officeDocument/2006/relationships/hyperlink" Target="https://leninskoeznamya.tverreg.ru/news/novosti-regiona/stroitelstvo-severnogo-obkhod1a-tveri-nachnut-v-etom-godu/" TargetMode="External"/><Relationship Id="rId63" Type="http://schemas.openxmlformats.org/officeDocument/2006/relationships/hyperlink" Target="http://nvestnik.ru/2022/03/&#1080;&#1075;&#1086;&#1088;&#1100;-&#1088;&#1091;&#1076;&#1077;&#1085;&#1103;-&#1074;&#1088;&#1091;&#1095;&#1080;&#1083;-&#1084;&#1086;&#1083;&#1086;&#1076;&#1099;&#1084;-&#1089;&#1077;&#1084;&#1100;&#1103;&#1084;-&#1090;&#1074;/" TargetMode="External"/><Relationship Id="rId84" Type="http://schemas.openxmlformats.org/officeDocument/2006/relationships/hyperlink" Target="https://xn--80aeambocfgbf8ag0asfr.xn--80aaccp4ajwpkgbl4lpb.xn--p1ai/news/novosti-regiona/igor-rudenya-vruchil-molodym-semyam-tverskoy-oblasti-zhilishchnye-sertifikaty/" TargetMode="External"/><Relationship Id="rId138" Type="http://schemas.openxmlformats.org/officeDocument/2006/relationships/hyperlink" Target="https://tverlife.ru/regional/igor-rudenja-obsudil-s-predstaviteljami-biznesa-dopolnitelnye-mery-podderzhki-predprijatij/" TargetMode="External"/><Relationship Id="rId159" Type="http://schemas.openxmlformats.org/officeDocument/2006/relationships/hyperlink" Target="https://tverigrad.ru/publication/v-pravitelstve-tverskoj-oblasti-obsudili-voprosy-obespechenija-pravoporjadka-v-regione/" TargetMode="External"/><Relationship Id="rId170" Type="http://schemas.openxmlformats.org/officeDocument/2006/relationships/hyperlink" Target="https://xn--b1afbmcjbrdg5afn.xn--80aaccp4ajwpkgbl4lpb.xn--p1ai/news/novosti-regiona/v-pravitelstve-tverskoy-oblasti-sostoyalos-soveshchanie-po-obespecheniyu-pravoporyadka-v-regione/" TargetMode="External"/><Relationship Id="rId191" Type="http://schemas.openxmlformats.org/officeDocument/2006/relationships/hyperlink" Target="http://tver-news.net/other/2022/03/02/83991.html" TargetMode="External"/><Relationship Id="rId205" Type="http://schemas.openxmlformats.org/officeDocument/2006/relationships/hyperlink" Target="https://leninskoeznamya.tverreg.ru/news/novosti-regiona/igor-rudenya-pozdravil-zhiteley-nelidovskogo-gorodskogo-okruga-s-79-y-godovshchinoy-osvobozhdeniya-t/" TargetMode="External"/><Relationship Id="rId226" Type="http://schemas.openxmlformats.org/officeDocument/2006/relationships/hyperlink" Target="https://tver.mk.ru/social/2022/03/02/v-tverskoy-oblasti-prodolzhaetsya-municipalnyy-etap-konkursa-uchitel-goda.html" TargetMode="External"/><Relationship Id="rId247" Type="http://schemas.openxmlformats.org/officeDocument/2006/relationships/hyperlink" Target="https://xn--b1aaibidbbdn6bkolfhr9u.xn--80aaccp4ajwpkgbl4lpb.xn--p1ai/news/novosti-regiona/v-tverskoy-oblasti-opredelyayut-pobediteley-munitsipalnogo-etapa-konkursa-uchitel-goda-2022/" TargetMode="External"/><Relationship Id="rId107" Type="http://schemas.openxmlformats.org/officeDocument/2006/relationships/hyperlink" Target="https://vedtver.ru/news/opinions/natalja-bajkova-vvedeny-besprecedentnye-mery-podderzhki-semej-o-kotoryh-my-i-ne-mechtali/" TargetMode="External"/><Relationship Id="rId11" Type="http://schemas.openxmlformats.org/officeDocument/2006/relationships/chart" Target="charts/chart3.xml"/><Relationship Id="rId32" Type="http://schemas.openxmlformats.org/officeDocument/2006/relationships/hyperlink" Target="https://&#1084;&#1086;&#1083;&#1086;&#1082;&#1086;&#1074;&#1089;&#1082;&#1080;&#1081;&#1082;&#1088;&#1072;&#1081;.&#1090;&#1074;&#1077;&#1088;&#1089;&#1082;&#1072;&#1103;&#1086;&#1073;&#1083;&#1072;&#1089;&#1090;&#1100;.&#1088;&#1092;/news/novosti-regiona/stroitelstvo-severnogo-obkhoda-tveri-nachnut-v-etom-godu/" TargetMode="External"/><Relationship Id="rId53" Type="http://schemas.openxmlformats.org/officeDocument/2006/relationships/hyperlink" Target="http://tver-news.net/politics/2022/03/02/83985.html" TargetMode="External"/><Relationship Id="rId74" Type="http://schemas.openxmlformats.org/officeDocument/2006/relationships/hyperlink" Target="https://tverigrad.ru/publication/molodym-semjam-tverskoj-oblasti-torzhestvenno-vruchili-zhilishhnye-sertifikaty/" TargetMode="External"/><Relationship Id="rId128" Type="http://schemas.openxmlformats.org/officeDocument/2006/relationships/hyperlink" Target="https://xn-----6kcalbbrfn0iijf7msb.xn--p1ai/news/obshchestvo/v-tverskoy-oblasti-podderzhat-ekonomiku-v-usloviyakh-davleniya-na-stranu/" TargetMode="External"/><Relationship Id="rId149" Type="http://schemas.openxmlformats.org/officeDocument/2006/relationships/hyperlink" Target="https://toptver.ru/lenta/dlja-podderzhki-biznesa-pri-minjekonomrazvitija-tverskoj-oblasti-budet-sozdan-opershtab/" TargetMode="External"/><Relationship Id="rId5" Type="http://schemas.openxmlformats.org/officeDocument/2006/relationships/webSettings" Target="webSettings.xml"/><Relationship Id="rId95" Type="http://schemas.openxmlformats.org/officeDocument/2006/relationships/hyperlink" Target="https://tver.mk.ru/social/2022/03/02/molodye-semi-iz-tverskoy-oblasti-poluchili-sertifikaty-na-pokupku-zhilya.html" TargetMode="External"/><Relationship Id="rId160" Type="http://schemas.openxmlformats.org/officeDocument/2006/relationships/hyperlink" Target="https://xn--80adsebbbcdjwbb7ak.xn--80aaccp4ajwpkgbl4lpb.xn--p1ai/news/novosti-regiona/v-pravitelstve-tverskoy-oblasti-sostoyalos-soveshchanie-po-obespecheniyu-pravoporyadka-v-regione/" TargetMode="External"/><Relationship Id="rId181" Type="http://schemas.openxmlformats.org/officeDocument/2006/relationships/hyperlink" Target="https://www.afanasy.biz/news/society/189411" TargetMode="External"/><Relationship Id="rId216" Type="http://schemas.openxmlformats.org/officeDocument/2006/relationships/hyperlink" Target="https://xn--b1aeca2ch.xn--80aaccp4ajwpkgbl4lpb.xn--p1ai/news/novosti-regiona/igor-rudenya-pozdravil-zhiteley-nelidovskogo-gorodskogo-okruga-s-79-y-godovshchinoy-osvobozhdeniya-t/" TargetMode="External"/><Relationship Id="rId237" Type="http://schemas.openxmlformats.org/officeDocument/2006/relationships/hyperlink" Target="https://xn--80aaaggh4d0a.xn--80aaccp4ajwpkgbl4lpb.xn--p1ai/news/novosti-regiona/v-tverskoy-oblasti-opredelyayut-pobediteley-munitsipalnogo-etapa-konkursa-uchitel-goda-2022/" TargetMode="External"/><Relationship Id="rId258" Type="http://schemas.openxmlformats.org/officeDocument/2006/relationships/header" Target="header1.xml"/><Relationship Id="rId22" Type="http://schemas.openxmlformats.org/officeDocument/2006/relationships/hyperlink" Target="https://&#1085;&#1072;&#1096;&#1072;&#1078;&#1080;&#1079;&#1085;&#1100;.&#1090;&#1074;&#1077;&#1088;&#1089;&#1082;&#1072;&#1103;&#1086;&#1073;&#1083;&#1072;&#1089;&#1090;&#1100;.&#1088;&#1092;/news/novosti-regiona/stroitelstvo-severnogo-obkhod1a-tveri-nachnut-v-etom-godu/" TargetMode="External"/><Relationship Id="rId43" Type="http://schemas.openxmlformats.org/officeDocument/2006/relationships/hyperlink" Target="https://xn--80aeambocfgbf8ag0asfr.xn--80aaccp4ajwpkgbl4lpb.xn--p1ai/news/novosti-regiona/stroitelstvo-severnogo-obkhoda-tveri-nachnut-v-etom-godu/" TargetMode="External"/><Relationship Id="rId64" Type="http://schemas.openxmlformats.org/officeDocument/2006/relationships/hyperlink" Target="https://tp.tver.ru/gubernator-igor-rudenja-vruchil-molodym-semjam-tverskoj-oblasti-zhilishhnye-sertifikaty/" TargetMode="External"/><Relationship Id="rId118" Type="http://schemas.openxmlformats.org/officeDocument/2006/relationships/hyperlink" Target="https://tverlife.ru/regional/elena-samodurova-gubernator-udeljaet-bolshoe-vnimanie-uluchsheniju-zhizni-ljudej/" TargetMode="External"/><Relationship Id="rId139" Type="http://schemas.openxmlformats.org/officeDocument/2006/relationships/hyperlink" Target="https://glavny.tv/last-news/tver/gubernator-igor-rudenya-obsudil-s-predstavitelyami-biznesa-dopolnitelnye-mery-podderzhki-predpriyatiy-verhnevolzhya/" TargetMode="External"/><Relationship Id="rId85" Type="http://schemas.openxmlformats.org/officeDocument/2006/relationships/hyperlink" Target="https://r-zemlya.ru/guberniya/igor-rudenya-vruchil-molodym-semyam-tverskoj-oblasti-zhilishhnye-sertifikaty.html" TargetMode="External"/><Relationship Id="rId150" Type="http://schemas.openxmlformats.org/officeDocument/2006/relationships/hyperlink" Target="https://&#1073;&#1077;&#1083;&#1100;&#1089;&#1082;&#1072;&#1103;&#1087;&#1088;&#1072;&#1074;&#1076;&#1072;.&#1090;&#1074;&#1077;&#1088;&#1089;&#1082;&#1072;&#1103;&#1086;&#1073;&#1083;&#1072;&#1089;&#1090;&#1100;.&#1088;&#1092;/news/novosti-regiona/gubernator-igor-rudenya-obsudil-s-predstavitelyami-biznesa-dopolnitelnye-mery-podderzhki-predpriyati/" TargetMode="External"/><Relationship Id="rId171" Type="http://schemas.openxmlformats.org/officeDocument/2006/relationships/hyperlink" Target="https://xn--80aaaggh4d0a.xn--80aaccp4ajwpkgbl4lpb.xn--p1ai/news/novosti-regiona/v-pravitelstve-tverskoy-oblasti-sostoyalos-soveshchanie-po-obespecheniyu-pravoporyadka-v-regione/" TargetMode="External"/><Relationship Id="rId192" Type="http://schemas.openxmlformats.org/officeDocument/2006/relationships/hyperlink" Target="http://konzarya.ru/node/19471" TargetMode="External"/><Relationship Id="rId206" Type="http://schemas.openxmlformats.org/officeDocument/2006/relationships/hyperlink" Target="https://tp.tver.ru/igor-rudenja-pozdravil-zhitelej-nelidovskogo-gorodskogo-okruga-s-79-j-godovshhinoj-osvobozhdenija-territorii-ot-nemecko-fashistskih-zahvatchikov/" TargetMode="External"/><Relationship Id="rId227" Type="http://schemas.openxmlformats.org/officeDocument/2006/relationships/hyperlink" Target="https://xn--80aeaggbsdn1am6affp.xn--80aaccp4ajwpkgbl4lpb.xn--p1ai/news/novosti-regiona/v-tverskoy-oblasti-opredelyayut-pobediteley-munitsipalnogo-etapa-konkursa-uchitel-goda-2022/" TargetMode="External"/><Relationship Id="rId248" Type="http://schemas.openxmlformats.org/officeDocument/2006/relationships/hyperlink" Target="https://xn--b1aeca2ch.xn--80aaccp4ajwpkgbl4lpb.xn--p1ai/news/novosti-regiona/v-tverskoy-oblasti-opredelyayut-pobediteley-munitsipalnogo-etapa-konkursa-uchitel-goda-2022/" TargetMode="External"/><Relationship Id="rId12" Type="http://schemas.openxmlformats.org/officeDocument/2006/relationships/hyperlink" Target="https://ria.ru/20220302/stroitelstvo-1776090039.html" TargetMode="External"/><Relationship Id="rId33" Type="http://schemas.openxmlformats.org/officeDocument/2006/relationships/hyperlink" Target="https://xn--80aaaggh4d0a.xn--80aaccp4ajwpkgbl4lpb.xn--p1ai/news/novosti-regiona/stroitelstvo-severnogo-obkhod1a-tveri-nachnut-v-etom-godu/" TargetMode="External"/><Relationship Id="rId108" Type="http://schemas.openxmlformats.org/officeDocument/2006/relationships/hyperlink" Target="https://tverlife.ru/regional/natalja-vinogradova-tverskaja-oblast-mchitsja-kak-sapsan/" TargetMode="External"/><Relationship Id="rId129" Type="http://schemas.openxmlformats.org/officeDocument/2006/relationships/hyperlink" Target="https://tass.ru/ekonomika/13938809" TargetMode="External"/><Relationship Id="rId54" Type="http://schemas.openxmlformats.org/officeDocument/2006/relationships/hyperlink" Target="http://tver-news.net/society/2022/03/02/83981.html" TargetMode="External"/><Relationship Id="rId75" Type="http://schemas.openxmlformats.org/officeDocument/2006/relationships/hyperlink" Target="https://&#1085;&#1072;&#1096;&#1072;&#1078;&#1080;&#1079;&#1085;&#1100;.&#1090;&#1074;&#1077;&#1088;&#1089;&#1082;&#1072;&#1103;&#1086;&#1073;&#1083;&#1072;&#1089;&#1090;&#1100;.&#1088;&#1092;/news/novosti-regiona/igor-rudenya-vruchil-molodym-semyam-tverskoy-oblasti-zhilishchnye-sertifikaty/" TargetMode="External"/><Relationship Id="rId96" Type="http://schemas.openxmlformats.org/officeDocument/2006/relationships/hyperlink" Target="http://udomelskaya-gazeta.ru/news/media/2022/3/2/igor-rudenya-vruchil-molodyim-semyam-tverskoj-oblasti-zhilischnyie-sertifikatyi/" TargetMode="External"/><Relationship Id="rId140" Type="http://schemas.openxmlformats.org/officeDocument/2006/relationships/hyperlink" Target="https://xn--80aeambocfgbf8ag0asfr.xn--80aaccp4ajwpkgbl4lpb.xn--p1ai/news/novosti-regiona/gubernator-igor-rudenya-obsudil-s-predstavitelyami-biznesa-dopolnitelnye-mery-podderzhki-predpriyati/" TargetMode="External"/><Relationship Id="rId161" Type="http://schemas.openxmlformats.org/officeDocument/2006/relationships/hyperlink" Target="https://&#1073;&#1077;&#1083;&#1100;&#1089;&#1082;&#1072;&#1103;&#1087;&#1088;&#1072;&#1074;&#1076;&#1072;.&#1090;&#1074;&#1077;&#1088;&#1089;&#1082;&#1072;&#1103;&#1086;&#1073;&#1083;&#1072;&#1089;&#1090;&#1100;.&#1088;&#1092;/news/novosti-regiona/v-pravitelstve-tverskoy-oblasti-sostoyalos-soveshchanie-po-obespecheniyu-pravoporyadka-v-regione/" TargetMode="External"/><Relationship Id="rId182" Type="http://schemas.openxmlformats.org/officeDocument/2006/relationships/hyperlink" Target="https://tverlife.ru/regional/v-pravitelstve-tverskoj-oblasti-obsudili-vopros-obespechenija-pravoporjadka-v-regione/" TargetMode="External"/><Relationship Id="rId217" Type="http://schemas.openxmlformats.org/officeDocument/2006/relationships/hyperlink" Target="https://xn--80aeambocfgbf8ag0asfr.xn--80aaccp4ajwpkgbl4lpb.xn--p1ai/news/novosti-regiona/igor-rudenya-pozdravil-zhiteley-nelidovskogo-gorodskogo-okruga-s-79-y-godovshchinoy-osvobozhdeniya-t/"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xn--80aaaggh4d0a.xn--80aaccp4ajwpkgbl4lpb.xn--p1ai/news/novosti-regiona/igor-rudenya-pozdravil-zhiteley-nelidovskogo-gorodskogo-okruga-s-79-y-godovshchinoy-osvobozhdeniya-t/" TargetMode="External"/><Relationship Id="rId233" Type="http://schemas.openxmlformats.org/officeDocument/2006/relationships/hyperlink" Target="https://r-zemlya.ru/guberniya/v-tverskoj-oblasti-opredelyayut-pobeditelej-municipalnogo-etapa-konkursa-uchitel-goda-2022.html" TargetMode="External"/><Relationship Id="rId238" Type="http://schemas.openxmlformats.org/officeDocument/2006/relationships/hyperlink" Target="https://xn--80atgafdsv.xn--80aaccp4ajwpkgbl4lpb.xn--p1ai/news/novosti-regiona/v-tverskoy-oblasti-opredelyayut-pobediteley-munitsipalnogo-etapa-konkursa-uchitel-goda-2022/" TargetMode="External"/><Relationship Id="rId254" Type="http://schemas.openxmlformats.org/officeDocument/2006/relationships/hyperlink" Target="http://bzgazeta.ru/novosti/s-2022-goda-v-tverskoj-oblasti-uvelicheny-napravleniya-dlya-polucheniya-grantov-agrostartap.html" TargetMode="External"/><Relationship Id="rId259" Type="http://schemas.openxmlformats.org/officeDocument/2006/relationships/footer" Target="footer1.xml"/><Relationship Id="rId23" Type="http://schemas.openxmlformats.org/officeDocument/2006/relationships/hyperlink" Target="https://www.karavantver.ru/stroitelstvo-severnogo-obhoda-tveri-nachnut-v-2022-godu/" TargetMode="External"/><Relationship Id="rId28" Type="http://schemas.openxmlformats.org/officeDocument/2006/relationships/hyperlink" Target="https://xn--b1afbmcjbrdg5afn.xn--80aaccp4ajwpkgbl4lpb.xn--p1ai/news/novosti-regiona/stroitelstvo-severnogo-obkhoda-tveri-nachnut-v-etom-godu/" TargetMode="External"/><Relationship Id="rId49" Type="http://schemas.openxmlformats.org/officeDocument/2006/relationships/hyperlink" Target="https://tvernews.ru/news/282228/" TargetMode="External"/><Relationship Id="rId114" Type="http://schemas.openxmlformats.org/officeDocument/2006/relationships/hyperlink" Target="https://tverlife.ru/regional/roman-shheglov-tverskaja-oblast-stremitsja-k-federalnym-standartam/" TargetMode="External"/><Relationship Id="rId119" Type="http://schemas.openxmlformats.org/officeDocument/2006/relationships/hyperlink" Target="https://tverlife.ru/regional/svetlana-kozlova-v-tverskoj-oblasti-mnogo-pozitivnyh-peremen/" TargetMode="External"/><Relationship Id="rId44" Type="http://schemas.openxmlformats.org/officeDocument/2006/relationships/hyperlink" Target="http://konzarya.ru/node/19474" TargetMode="External"/><Relationship Id="rId60" Type="http://schemas.openxmlformats.org/officeDocument/2006/relationships/hyperlink" Target="https://vot69.ru/v-tverskoj-oblasti-vruchili-sertifikaty-na-priobretenie-zhilja.html" TargetMode="External"/><Relationship Id="rId65" Type="http://schemas.openxmlformats.org/officeDocument/2006/relationships/hyperlink" Target="https://panoramapro.ru/igor-rudenja-vruchil-molodym-semjam-tverskoj-oblasti-zhilishhnye-sertifikaty/" TargetMode="External"/><Relationship Id="rId81" Type="http://schemas.openxmlformats.org/officeDocument/2006/relationships/hyperlink" Target="https://xn--b1aaibidbbdn6bkolfhr9u.xn--80aaccp4ajwpkgbl4lpb.xn--p1ai/news/novosti-regiona/igor-rudenya-vruchil-molodym-semyam-tverskoy-oblasti-zhilishchnye-sertifikaty/" TargetMode="External"/><Relationship Id="rId86" Type="http://schemas.openxmlformats.org/officeDocument/2006/relationships/hyperlink" Target="https://xn--80adnee0afc6kza.xn--80aaccp4ajwpkgbl4lpb.xn--p1ai/news/novosti-regiona/igor-rudenya-vruchil-molodym-semyam-tverskoy-oblasti-zhilishchnye-sertifikaty/" TargetMode="External"/><Relationship Id="rId130" Type="http://schemas.openxmlformats.org/officeDocument/2006/relationships/hyperlink" Target="https://&#1084;&#1086;&#1083;&#1086;&#1082;&#1086;&#1074;&#1089;&#1082;&#1080;&#1081;&#1082;&#1088;&#1072;&#1081;.&#1090;&#1074;&#1077;&#1088;&#1089;&#1082;&#1072;&#1103;&#1086;&#1073;&#1083;&#1072;&#1089;&#1090;&#1100;.&#1088;&#1092;/news/novosti-regiona/gubernator-igor-rudenya-obsudil-s-predstavitelyami-biznesa-dopolnitelnye-mery-podderzhki-predpriyati/" TargetMode="External"/><Relationship Id="rId135" Type="http://schemas.openxmlformats.org/officeDocument/2006/relationships/hyperlink" Target="https://leninskoeznamya.tverreg.ru/news/novosti-regiona/gubernator-igor-rudenya-obsudil-s-predstavitelyami-biznesa-dopolnitelnye-mery-podderzhki-predpriyati/" TargetMode="External"/><Relationship Id="rId151" Type="http://schemas.openxmlformats.org/officeDocument/2006/relationships/hyperlink" Target="https://xn----ctbbkcp3ddjc7i.xn--p1ai/dailynews/igor-rudenya-obsudil-s-predstavitelyami-biznesa-dopmery-podderzhki-predpriyatiy-tverskoy-oblasti/" TargetMode="External"/><Relationship Id="rId156" Type="http://schemas.openxmlformats.org/officeDocument/2006/relationships/hyperlink" Target="https://tvernews.ru/news/282240/" TargetMode="External"/><Relationship Id="rId177" Type="http://schemas.openxmlformats.org/officeDocument/2006/relationships/hyperlink" Target="https://xn----ctbbkcp3ddjc7i.xn--p1ai/dailynews/v-pravitelstve-tverskoy-oblasti-proshlo-soveshchanie-po-obespecheniyu-pravoporyadka-v-regione/" TargetMode="External"/><Relationship Id="rId198" Type="http://schemas.openxmlformats.org/officeDocument/2006/relationships/hyperlink" Target="https://&#1085;&#1072;&#1096;&#1072;&#1078;&#1080;&#1079;&#1085;&#1100;.&#1090;&#1074;&#1077;&#1088;&#1089;&#1082;&#1072;&#1103;&#1086;&#1073;&#1083;&#1072;&#1089;&#1090;&#1100;.&#1088;&#1092;/news/novosti-regiona/igor-rudenya-pozdravil-zhiteley-nelidovskogo-gorodskogo-okruga-s-79-y-godovshchinoy-osvobozhdeniya-t/" TargetMode="External"/><Relationship Id="rId172" Type="http://schemas.openxmlformats.org/officeDocument/2006/relationships/hyperlink" Target="https://xn--80atgafdsv.xn--80aaccp4ajwpkgbl4lpb.xn--p1ai/news/novosti-regiona/v-pravitelstve-tverskoy-oblasti-sostoyalos-soveshchanie-po-obespecheniyu-pravoporyadka-v-regione/" TargetMode="External"/><Relationship Id="rId193" Type="http://schemas.openxmlformats.org/officeDocument/2006/relationships/hyperlink" Target="https://xn----ctbbkcp3ddjc7i.xn--p1ai/dailynews/v-2022-godu-v-tverskoy-oblasti-zakonchat-kapitalnyy-remont-zavidovskoy-vrachebnoy-ambulatorii-/" TargetMode="External"/><Relationship Id="rId202" Type="http://schemas.openxmlformats.org/officeDocument/2006/relationships/hyperlink" Target="http://kuvznama.ru/igor-rudenja-pozdravil-zhitelej-nelidovskogo-gorodskogo-okruga-s-79-j-godovshhinoj-osvobozhdenija-territorii-ot-nemecko-fashistskih-zahvatchikov.html" TargetMode="External"/><Relationship Id="rId207" Type="http://schemas.openxmlformats.org/officeDocument/2006/relationships/hyperlink" Target="https://toptver.ru/lenta/nelidovcy-otmechajut-79-ju-godovshhinu-osvobozhdenija-ot-nemecko-fashistskih-zahvatchikov/" TargetMode="External"/><Relationship Id="rId223" Type="http://schemas.openxmlformats.org/officeDocument/2006/relationships/hyperlink" Target="https://ks-region69.com/news/143853-v-tverskoj-oblasti-opredeljajut-pobeditelej-municipalnogo-jetapa-konkursa-uchitel-goda-2022" TargetMode="External"/><Relationship Id="rId228" Type="http://schemas.openxmlformats.org/officeDocument/2006/relationships/hyperlink" Target="https://&#1085;&#1072;&#1096;&#1072;&#1078;&#1080;&#1079;&#1085;&#1100;.&#1090;&#1074;&#1077;&#1088;&#1089;&#1082;&#1072;&#1103;&#1086;&#1073;&#1083;&#1072;&#1089;&#1090;&#1100;.&#1088;&#1092;/news/novosti-regiona/v-tverskoy-oblasti-opredelyayut-pobediteley-munitsipalnogo-etapa-konkursa-uchitel-goda-2022/" TargetMode="External"/><Relationship Id="rId244" Type="http://schemas.openxmlformats.org/officeDocument/2006/relationships/hyperlink" Target="http://nvestnik.ru/2022/03/&#1074;-&#1090;&#1074;&#1077;&#1088;&#1089;&#1082;&#1086;&#1081;-&#1086;&#1073;&#1083;&#1072;&#1089;&#1090;&#1080;-&#1086;&#1087;&#1088;&#1077;&#1076;&#1077;&#1083;&#1103;&#1102;&#1090;-&#1087;&#1086;&#1073;&#1077;&#1076;&#1080;/" TargetMode="External"/><Relationship Id="rId249" Type="http://schemas.openxmlformats.org/officeDocument/2006/relationships/hyperlink" Target="http://tver-news.net/society/2022/03/02/83957.html" TargetMode="External"/><Relationship Id="rId13" Type="http://schemas.openxmlformats.org/officeDocument/2006/relationships/hyperlink" Target="https://regnum.ru/news/3521969.html" TargetMode="External"/><Relationship Id="rId18" Type="http://schemas.openxmlformats.org/officeDocument/2006/relationships/hyperlink" Target="https://www.tver.kp.ru/online/news/4649830/" TargetMode="External"/><Relationship Id="rId39" Type="http://schemas.openxmlformats.org/officeDocument/2006/relationships/hyperlink" Target="https://xn--b1aaibidbbdn6bkolfhr9u.xn--80aaccp4ajwpkgbl4lpb.xn--p1ai/news/novosti-regiona/stroitelstvo-severnogo-obkhoda-tveri-nachnut-v-etom-godu/" TargetMode="External"/><Relationship Id="rId109" Type="http://schemas.openxmlformats.org/officeDocument/2006/relationships/hyperlink" Target="https://tver.mk.ru/social/2022/03/02/dotyanutsya-do-gorizonta-top5-proektov-kotorymi-mozhet-gorditsya-tverskaya-oblast.html" TargetMode="External"/><Relationship Id="rId260" Type="http://schemas.openxmlformats.org/officeDocument/2006/relationships/footer" Target="footer2.xml"/><Relationship Id="rId34" Type="http://schemas.openxmlformats.org/officeDocument/2006/relationships/hyperlink" Target="https://xn--80atgafdsv.xn--80aaccp4ajwpkgbl4lpb.xn--p1ai/news/novosti-regiona/stroitelstvo-severnogo-obkhoda-tveri-nachnut-v-etom-godu/" TargetMode="External"/><Relationship Id="rId50" Type="http://schemas.openxmlformats.org/officeDocument/2006/relationships/hyperlink" Target="https://kimvestnik.ru/02-03-2022/guberniya/stroitelstvo-severnogo-obhoda-tveri-nachnut-v-etom-godu.html" TargetMode="External"/><Relationship Id="rId55" Type="http://schemas.openxmlformats.org/officeDocument/2006/relationships/hyperlink" Target="https://ria.ru/20220302/sertifikaty-1776090560.html" TargetMode="External"/><Relationship Id="rId76" Type="http://schemas.openxmlformats.org/officeDocument/2006/relationships/hyperlink" Target="https://toptver.ru/lenta/igor-rudenja-vruchil-molodym-semjam-tverskoj-oblasti-zhilishhnye-sertifikaty/" TargetMode="External"/><Relationship Id="rId97" Type="http://schemas.openxmlformats.org/officeDocument/2006/relationships/hyperlink" Target="https://www.afanasy.biz/news/society/189384" TargetMode="External"/><Relationship Id="rId104" Type="http://schemas.openxmlformats.org/officeDocument/2006/relationships/hyperlink" Target="https://vedtver.ru/news/society/rabochaja-strategija-region-razvitija/" TargetMode="External"/><Relationship Id="rId120" Type="http://schemas.openxmlformats.org/officeDocument/2006/relationships/hyperlink" Target="https://vedtver.ru/news/opinions/elena-samodurova-gubernator-udeljaet-bolshoe-vnimanie-uluchsheniju-zhizni-ljudej/" TargetMode="External"/><Relationship Id="rId125" Type="http://schemas.openxmlformats.org/officeDocument/2006/relationships/hyperlink" Target="https://tverlife.ru/regional/irina-zhukova-tverskoj-region-s-kazhdym-godom-stanovitsja-privlekatelnee-dlja-turistov/" TargetMode="External"/><Relationship Id="rId141" Type="http://schemas.openxmlformats.org/officeDocument/2006/relationships/hyperlink" Target="http://konzarya.ru/node/19479" TargetMode="External"/><Relationship Id="rId146" Type="http://schemas.openxmlformats.org/officeDocument/2006/relationships/hyperlink" Target="https://tver.mk.ru/social/2022/03/02/v-tverskoy-oblasti-sozdadut-opershtab-dlya-podderzhki-regionalnogo-biznesa.html" TargetMode="External"/><Relationship Id="rId167" Type="http://schemas.openxmlformats.org/officeDocument/2006/relationships/hyperlink" Target="https://xn--80aaafacod0cjtobqp6g1a7c4e.xn--80aaccp4ajwpkgbl4lpb.xn--p1ai/news/novosti-regiona/v-pravitelstve-tverskoy-oblasti-sostoyalos-soveshchanie-po-obespecheniyu-pravoporyadka-v-regione/" TargetMode="External"/><Relationship Id="rId188" Type="http://schemas.openxmlformats.org/officeDocument/2006/relationships/hyperlink" Target="https://ks-region69.com/news/143856-v-2022-godu-v-tverskoj-oblasti-zavershat-kapitalnyj-remont-vrachebnoj-ambulatorii" TargetMode="External"/><Relationship Id="rId7" Type="http://schemas.openxmlformats.org/officeDocument/2006/relationships/endnotes" Target="endnotes.xml"/><Relationship Id="rId71" Type="http://schemas.openxmlformats.org/officeDocument/2006/relationships/hyperlink" Target="https://www.tver.kp.ru/online/news/4649795/" TargetMode="External"/><Relationship Id="rId92" Type="http://schemas.openxmlformats.org/officeDocument/2006/relationships/hyperlink" Target="https://vedtver.ru/news/society/igor-rudenja-vruchil-molodym-semjam-tverskoj-oblasti-zhilishhnye-sertifikaty/" TargetMode="External"/><Relationship Id="rId162" Type="http://schemas.openxmlformats.org/officeDocument/2006/relationships/hyperlink" Target="https://xn--80aeaggbsdn1am6affp.xn--80aaccp4ajwpkgbl4lpb.xn--p1ai/news/novosti-regiona/v-pravitelstve-tverskoy-oblasti-sostoyalos-soveshchanie-po-obespecheniyu-pravoporyadka-v-regione/" TargetMode="External"/><Relationship Id="rId183" Type="http://schemas.openxmlformats.org/officeDocument/2006/relationships/hyperlink" Target="https://tverigrad.ru/publication/v-2022-godu-v-tverskoj-oblasti-zavershat-kapremont-vrachebnoj-ambulatorii-v-zavidovo/" TargetMode="External"/><Relationship Id="rId213" Type="http://schemas.openxmlformats.org/officeDocument/2006/relationships/hyperlink" Target="https://&#1073;&#1077;&#1083;&#1100;&#1089;&#1082;&#1072;&#1103;&#1087;&#1088;&#1072;&#1074;&#1076;&#1072;.&#1090;&#1074;&#1077;&#1088;&#1089;&#1082;&#1072;&#1103;&#1086;&#1073;&#1083;&#1072;&#1089;&#1090;&#1100;.&#1088;&#1092;/news/novosti-regiona/igor-rudenya-pozdravil-zhiteley-nelidovskogo-gorodskogo-okruga-s-79-y-godovshchinoy-osvobozhdeniya-t/" TargetMode="External"/><Relationship Id="rId218" Type="http://schemas.openxmlformats.org/officeDocument/2006/relationships/hyperlink" Target="https://vedtver.ru/news/society/nelidovskij-gorodskoj-okrug-otmechaet-79-ju-godovshhinu-osvobozhdenija-territorii-ot-nemecko-fashistskih-zahvatchikov/" TargetMode="External"/><Relationship Id="rId234" Type="http://schemas.openxmlformats.org/officeDocument/2006/relationships/hyperlink" Target="http://udomelskaya-gazeta.ru/news/media/2022/3/2/v-tverskoj-oblasti-opredelyayut-pobeditelej-munitsipalnogo-etapa-konkursa-uchitel-goda-2022/" TargetMode="External"/><Relationship Id="rId239" Type="http://schemas.openxmlformats.org/officeDocument/2006/relationships/hyperlink" Target="https://leninskoeznamya.tverreg.ru/news/novosti-regiona/v-tverskoy-oblasti-opredelyayut-pobediteley-munitsipalnogo-etapa-konkursa-uchitel-goda-2022/" TargetMode="External"/><Relationship Id="rId2" Type="http://schemas.openxmlformats.org/officeDocument/2006/relationships/numbering" Target="numbering.xml"/><Relationship Id="rId29" Type="http://schemas.openxmlformats.org/officeDocument/2006/relationships/hyperlink" Target="https://tver.mk.ru/social/2022/03/02/zaversheno-proektirovanie-severnogo-obkhoda-vokrug-tveri.html" TargetMode="External"/><Relationship Id="rId250" Type="http://schemas.openxmlformats.org/officeDocument/2006/relationships/hyperlink" Target="https://tver.mk.ru/social/2022/03/02/fermery-v-tverskoy-oblasti-poluchat-granty-agrostartap.html" TargetMode="External"/><Relationship Id="rId255" Type="http://schemas.openxmlformats.org/officeDocument/2006/relationships/hyperlink" Target="http://kuvznama.ru/s-2022-goda-v-tverskoj-oblasti-uvelicheny-napravlenija-dlja-poluchenija-grantov-agrostartap.html" TargetMode="External"/><Relationship Id="rId24" Type="http://schemas.openxmlformats.org/officeDocument/2006/relationships/hyperlink" Target="https://vot69.ru/v-tverskoj-oblasti-obsudili-stroitelstvo-dorog.html" TargetMode="External"/><Relationship Id="rId40" Type="http://schemas.openxmlformats.org/officeDocument/2006/relationships/hyperlink" Target="https://xn--b1aeca2ch.xn--80aaccp4ajwpkgbl4lpb.xn--p1ai/news/novosti-regiona/stroitelstvo-severnogo-obkhoda-tveri-nachnut-v-etom-godu/" TargetMode="External"/><Relationship Id="rId45" Type="http://schemas.openxmlformats.org/officeDocument/2006/relationships/hyperlink" Target="https://tp.tver.ru/stroitelstvo-severnogo-obhoda-tveri-nachnut-v-jetom-godu/" TargetMode="External"/><Relationship Id="rId66" Type="http://schemas.openxmlformats.org/officeDocument/2006/relationships/hyperlink" Target="https://panoramapro.ru/igor-rudenja-vruchil-molodym-semjam-tverskoj-oblasti-zhilishhnye-sertifikaty/" TargetMode="External"/><Relationship Id="rId87" Type="http://schemas.openxmlformats.org/officeDocument/2006/relationships/hyperlink" Target="https://tverlife.ru/regional/igor-rudenja-vruchil-molodym-semjam-tverskoj-oblasti-zhilishhnye-sertifikaty/" TargetMode="External"/><Relationship Id="rId110" Type="http://schemas.openxmlformats.org/officeDocument/2006/relationships/hyperlink" Target="https://tverlife.ru/regional/natalja-bajkova-vvedeny-besprecedentnye-mery-podderzhki-semej-o-kotoryh-my-i-ne-mechtali/" TargetMode="External"/><Relationship Id="rId115" Type="http://schemas.openxmlformats.org/officeDocument/2006/relationships/hyperlink" Target="https://vedtver.ru/news/opinions/irina-zhukova-tverskoj-region-s-kazhdym-godom-stanovitsja-privlekatelnee-dlja-turistov/" TargetMode="External"/><Relationship Id="rId131" Type="http://schemas.openxmlformats.org/officeDocument/2006/relationships/hyperlink" Target="https://www.tver.kp.ru/online/news/4650209/" TargetMode="External"/><Relationship Id="rId136" Type="http://schemas.openxmlformats.org/officeDocument/2006/relationships/hyperlink" Target="https://tverigrad.ru/publication/v-pravitelstve-tverskoj-oblasti-obsudili-podderzhku-biznesa-v-svjazi-s-sankcijami-v-otnoshenii-rossii/" TargetMode="External"/><Relationship Id="rId157" Type="http://schemas.openxmlformats.org/officeDocument/2006/relationships/hyperlink" Target="https://xn--b1afbmcjbrdg5afn.xn--80aaccp4ajwpkgbl4lpb.xn--p1ai/news/novosti-regiona/gubernator-igor-rudenya-obsudil-s-predstavitelyami-biznesa-dopolnitelnye-mery-podderzhki-predpriyati/" TargetMode="External"/><Relationship Id="rId178" Type="http://schemas.openxmlformats.org/officeDocument/2006/relationships/hyperlink" Target="https://toptver.ru/lenta/v-pravitelstve-tverskoj-oblasti-sostojalos-soveshhanie-po-obespecheniju-pravoporjadka-v-regione/" TargetMode="External"/><Relationship Id="rId61" Type="http://schemas.openxmlformats.org/officeDocument/2006/relationships/hyperlink" Target="https://www.karavantver.ru/molodye-semi-tverskoj-oblasti-poluchili-zhilishhnye-sertifikaty/" TargetMode="External"/><Relationship Id="rId82" Type="http://schemas.openxmlformats.org/officeDocument/2006/relationships/hyperlink" Target="https://xn--b1aeca2ch.xn--80aaccp4ajwpkgbl4lpb.xn--p1ai/news/novosti-regiona/igor-rudenya-vruchil-molodym-semyam-tverskoy-oblasti-zhilishchnye-sertifikaty/" TargetMode="External"/><Relationship Id="rId152" Type="http://schemas.openxmlformats.org/officeDocument/2006/relationships/hyperlink" Target="https://tvtver.ru/news/gubernator-tverskoj-oblasti-obsudil-s-biznesmenami-dopolnitelnye-mery-podderzhki-predpriyatij/" TargetMode="External"/><Relationship Id="rId173" Type="http://schemas.openxmlformats.org/officeDocument/2006/relationships/hyperlink" Target="https://xn--b1aaibidbbdn6bkolfhr9u.xn--80aaccp4ajwpkgbl4lpb.xn--p1ai/news/novosti-regiona/v-pravitelstve-tverskoy-oblasti-sostoyalos-soveshchanie-po-obespecheniyu-pravoporyadka-v-regione/" TargetMode="External"/><Relationship Id="rId194" Type="http://schemas.openxmlformats.org/officeDocument/2006/relationships/hyperlink" Target="https://tvernews.ru/news/282218/" TargetMode="External"/><Relationship Id="rId199" Type="http://schemas.openxmlformats.org/officeDocument/2006/relationships/hyperlink" Target="https://xn--80abdrbegn5ad8au4b7fub.xn--80aaccp4ajwpkgbl4lpb.xn--p1ai/news/novosti-regiona/igor-rudenya-pozdravil-zhiteley-nelidovskogo-gorodskogo-okruga-s-79-y-godovshchinoy-osvobozhdeniya-t/" TargetMode="External"/><Relationship Id="rId203" Type="http://schemas.openxmlformats.org/officeDocument/2006/relationships/hyperlink" Target="https://&#1084;&#1086;&#1083;&#1086;&#1082;&#1086;&#1074;&#1089;&#1082;&#1080;&#1081;&#1082;&#1088;&#1072;&#1081;.&#1090;&#1074;&#1077;&#1088;&#1089;&#1082;&#1072;&#1103;&#1086;&#1073;&#1083;&#1072;&#1089;&#1090;&#1100;.&#1088;&#1092;/news/novosti-regiona/igor-rudenya-pozdravil-zhiteley-nelidovskogo-gorodskogo-okruga-s-79-y-godovshchinoy-osvobozhdeniya-t/" TargetMode="External"/><Relationship Id="rId208" Type="http://schemas.openxmlformats.org/officeDocument/2006/relationships/hyperlink" Target="https://xn--b1afbmcjbrdg5afn.xn--80aaccp4ajwpkgbl4lpb.xn--p1ai/news/novosti-regiona/igor-rudenya-pozdravil-zhiteley-nelidovskogo-gorodskogo-okruga-s-79-y-godovshchinoy-osvobozhdeniya-t/" TargetMode="External"/><Relationship Id="rId229" Type="http://schemas.openxmlformats.org/officeDocument/2006/relationships/hyperlink" Target="https://xn----ctbbkcp3ddjc7i.xn--p1ai/dailynews/v-tverskoy-oblasti-vybirayut-uchitelya-goda/" TargetMode="External"/><Relationship Id="rId19" Type="http://schemas.openxmlformats.org/officeDocument/2006/relationships/hyperlink" Target="https://&#1073;&#1077;&#1083;&#1100;&#1089;&#1082;&#1072;&#1103;&#1087;&#1088;&#1072;&#1074;&#1076;&#1072;.&#1090;&#1074;&#1077;&#1088;&#1089;&#1082;&#1072;&#1103;&#1086;&#1073;&#1083;&#1072;&#1089;&#1090;&#1100;.&#1088;&#1092;/news/novosti-regiona/stroitelstvo-severnogo-obkhoda-tveri-nachnut-v-etom-godu/" TargetMode="External"/><Relationship Id="rId224" Type="http://schemas.openxmlformats.org/officeDocument/2006/relationships/hyperlink" Target="https://glavny.tv/last-news/tver/v-tverskoy-oblasti-opredelyayut-pobediteley-etapa-konkursa-uchitel-goda-2022/" TargetMode="External"/><Relationship Id="rId240" Type="http://schemas.openxmlformats.org/officeDocument/2006/relationships/hyperlink" Target="https://xn--80adnee0afc6kza.xn--80aaccp4ajwpkgbl4lpb.xn--p1ai/news/novosti-regiona/v-tverskoy-oblasti-opredelyayut-pobediteley-munitsipalnogo-etapa-konkursa-uchitel-goda-2022/" TargetMode="External"/><Relationship Id="rId245" Type="http://schemas.openxmlformats.org/officeDocument/2006/relationships/hyperlink" Target="https://xn--80aaggfbbvdpkuqnmvfs6p.xn--80aaccp4ajwpkgbl4lpb.xn--p1ai/news/novosti-regiona/v-tverskoy-oblasti-opredelyayut-pobediteley-munitsipalnogo-etapa-konkursa-uchitel-goda-2022/" TargetMode="External"/><Relationship Id="rId261" Type="http://schemas.openxmlformats.org/officeDocument/2006/relationships/footer" Target="footer3.xml"/><Relationship Id="rId14" Type="http://schemas.openxmlformats.org/officeDocument/2006/relationships/hyperlink" Target="https://tass.ru/obschestvo/13931597" TargetMode="External"/><Relationship Id="rId30" Type="http://schemas.openxmlformats.org/officeDocument/2006/relationships/hyperlink" Target="http://kuvznama.ru/stroitelstvo-severnogo-obhoda-tveri-nachnut-v-jetom-godu.html" TargetMode="External"/><Relationship Id="rId35" Type="http://schemas.openxmlformats.org/officeDocument/2006/relationships/hyperlink" Target="http://nvestnik.ru/2022/03/&#1089;&#1090;&#1088;&#1086;&#1080;&#1090;&#1077;&#1083;&#1100;&#1089;&#1090;&#1074;&#1086;-&#1089;&#1077;&#1074;&#1077;&#1088;&#1085;&#1086;&#1075;&#1086;-&#1086;&#1073;&#1093;&#1086;&#1076;&#1072;-&#1090;&#1074;&#1077;&#1088;/" TargetMode="External"/><Relationship Id="rId56" Type="http://schemas.openxmlformats.org/officeDocument/2006/relationships/hyperlink" Target="https://tass.ru/obschestvo/13933231" TargetMode="External"/><Relationship Id="rId77" Type="http://schemas.openxmlformats.org/officeDocument/2006/relationships/hyperlink" Target="https://xn--b1afbmcjbrdg5afn.xn--80aaccp4ajwpkgbl4lpb.xn--p1ai/news/novosti-regiona/igor-rudenya-vruchil-molodym-semyam-tverskoy-oblasti-zhilishchnye-sertifikaty/" TargetMode="External"/><Relationship Id="rId100" Type="http://schemas.openxmlformats.org/officeDocument/2006/relationships/hyperlink" Target="http://tver-news.net/society/2022/03/02/83990.html" TargetMode="External"/><Relationship Id="rId105" Type="http://schemas.openxmlformats.org/officeDocument/2006/relationships/hyperlink" Target="https://vedtver.ru/news/opinions/natalja-vinogradova-tverskaja-oblast-mchitsja-kak-sapsan/" TargetMode="External"/><Relationship Id="rId126" Type="http://schemas.openxmlformats.org/officeDocument/2006/relationships/hyperlink" Target="https://tvtver.ru/news/sdelano-mnogo-predstoit-eshhe-bolshe-ob-itogah-i-perspektivah-raboty-igorya-rudeni-na-postu-gubernatora/" TargetMode="External"/><Relationship Id="rId147" Type="http://schemas.openxmlformats.org/officeDocument/2006/relationships/hyperlink" Target="https://xn--b1aaibidbbdn6bkolfhr9u.xn--80aaccp4ajwpkgbl4lpb.xn--p1ai/news/novosti-regiona/gubernator-igor-rudenya-obsudil-s-predstavitelyami-biznesa-dopolnitelnye-mery-podderzhki-predpriyati/" TargetMode="External"/><Relationship Id="rId168" Type="http://schemas.openxmlformats.org/officeDocument/2006/relationships/hyperlink" Target="https://vedtver.ru/news/society/v-regionalnom-pravitelstve-sostojalos-soveshhanie-po-obespecheniju-pravoporjadka/" TargetMode="External"/><Relationship Id="rId8" Type="http://schemas.openxmlformats.org/officeDocument/2006/relationships/image" Target="media/image1.gif"/><Relationship Id="rId51" Type="http://schemas.openxmlformats.org/officeDocument/2006/relationships/hyperlink" Target="https://r-zemlya.ru/novosti/stroitelstvo-severnogo-obxoda-tveri-nachnut-v-etom-godu.html" TargetMode="External"/><Relationship Id="rId72" Type="http://schemas.openxmlformats.org/officeDocument/2006/relationships/hyperlink" Target="https://&#1073;&#1077;&#1083;&#1100;&#1089;&#1082;&#1072;&#1103;&#1087;&#1088;&#1072;&#1074;&#1076;&#1072;.&#1090;&#1074;&#1077;&#1088;&#1089;&#1082;&#1072;&#1103;&#1086;&#1073;&#1083;&#1072;&#1089;&#1090;&#1100;.&#1088;&#1092;/news/novosti-regiona/igor-rudenya-vruchil-molodym-semyam-tverskoy-oblasti-zhilishchnye-sertifikaty/" TargetMode="External"/><Relationship Id="rId93" Type="http://schemas.openxmlformats.org/officeDocument/2006/relationships/hyperlink" Target="https://leninskoeznamya.tverreg.ru/news/novosti-regiona/igor-rudenya-vruchil-molodym-semyam-tverskoy-oblasti-zhilishchnye-sertifikaty/" TargetMode="External"/><Relationship Id="rId98" Type="http://schemas.openxmlformats.org/officeDocument/2006/relationships/hyperlink" Target="https://panoramapro.ru/v-akademii-mam-i-pap-obsuzhdali-kakoj-on-nastojashhij-muzhchina-mechtatel-ili-borec/" TargetMode="External"/><Relationship Id="rId121" Type="http://schemas.openxmlformats.org/officeDocument/2006/relationships/hyperlink" Target="https://vedtver.ru/news/opinions/svetlana-kozlova-v-tverskoj-oblasti-mnogo-pozitivnyh-peremen/" TargetMode="External"/><Relationship Id="rId142" Type="http://schemas.openxmlformats.org/officeDocument/2006/relationships/hyperlink" Target="https://xn--b1aeca2ch.xn--80aaccp4ajwpkgbl4lpb.xn--p1ai/news/novosti-regiona/gubernator-igor-rudenya-obsudil-s-predstavitelyami-biznesa-dopolnitelnye-mery-podderzhki-predpriyati/" TargetMode="External"/><Relationship Id="rId163" Type="http://schemas.openxmlformats.org/officeDocument/2006/relationships/hyperlink" Target="https://&#1085;&#1072;&#1096;&#1072;&#1078;&#1080;&#1079;&#1085;&#1100;.&#1090;&#1074;&#1077;&#1088;&#1089;&#1082;&#1072;&#1103;&#1086;&#1073;&#1083;&#1072;&#1089;&#1090;&#1100;.&#1088;&#1092;/news/novosti-regiona/v-pravitelstve-tverskoy-oblasti-sostoyalos-soveshchanie-po-obespecheniyu-pravoporyadka-v-regione/" TargetMode="External"/><Relationship Id="rId184" Type="http://schemas.openxmlformats.org/officeDocument/2006/relationships/hyperlink" Target="https://www.tver.kp.ru/online/news/4650252/" TargetMode="External"/><Relationship Id="rId189" Type="http://schemas.openxmlformats.org/officeDocument/2006/relationships/hyperlink" Target="http://kuvznama.ru/v-2022-godu-v-tverskoj-oblasti-zavershat-kapitalnyj-remont-vrachebnoj-ambulatorii-v-sele-zavidovo.html" TargetMode="External"/><Relationship Id="rId219" Type="http://schemas.openxmlformats.org/officeDocument/2006/relationships/hyperlink" Target="https://xn--80aeaggbsdn1am6affp.xn--80aaccp4ajwpkgbl4lpb.xn--p1ai/news/novosti-regiona/igor-rudenya-pozdravil-zhiteley-nelidovskogo-gorodskogo-okruga-s-79-y-godovshchinoy-osvobozhdeniya-t/" TargetMode="External"/><Relationship Id="rId3" Type="http://schemas.openxmlformats.org/officeDocument/2006/relationships/styles" Target="styles.xml"/><Relationship Id="rId214" Type="http://schemas.openxmlformats.org/officeDocument/2006/relationships/hyperlink" Target="https://xn--b1aaibidbbdn6bkolfhr9u.xn--80aaccp4ajwpkgbl4lpb.xn--p1ai/news/novosti-regiona/igor-rudenya-pozdravil-zhiteley-nelidovskogo-gorodskogo-okruga-s-79-y-godovshchinoy-osvobozhdeniya-t/" TargetMode="External"/><Relationship Id="rId230" Type="http://schemas.openxmlformats.org/officeDocument/2006/relationships/hyperlink" Target="http://kuvznama.ru/v-tverskoj-oblasti-opredeljajut-pobeditelej-municipalnogo-jetapa-konkursa-uchitel-goda-2022.html" TargetMode="External"/><Relationship Id="rId235" Type="http://schemas.openxmlformats.org/officeDocument/2006/relationships/hyperlink" Target="http://konzarya.ru/node/19469" TargetMode="External"/><Relationship Id="rId251" Type="http://schemas.openxmlformats.org/officeDocument/2006/relationships/hyperlink" Target="https://rzhevgrad.ru/news/s-2022-goda-v-tverskoj-oblasti-uvelicheny-napravleniya-dlya-polucheniya-grantov-agrostartap/" TargetMode="External"/><Relationship Id="rId256" Type="http://schemas.openxmlformats.org/officeDocument/2006/relationships/hyperlink" Target="http://tver-news.net/other/2022/03/02/83964.html" TargetMode="External"/><Relationship Id="rId25" Type="http://schemas.openxmlformats.org/officeDocument/2006/relationships/hyperlink" Target="https://toptver.ru/lenta/severnyj-obhod-tveri-nachnut-stroit-v-jetom-godu/" TargetMode="External"/><Relationship Id="rId46" Type="http://schemas.openxmlformats.org/officeDocument/2006/relationships/hyperlink" Target="https://xn--80adnee0afc6kza.xn--80aaccp4ajwpkgbl4lpb.xn--p1ai/news/novosti-regiona/stroitelstvo-severnogo-obkhoda-tveri-nachnut-v-etom-godu/" TargetMode="External"/><Relationship Id="rId67" Type="http://schemas.openxmlformats.org/officeDocument/2006/relationships/hyperlink" Target="http://st-vestnik.ru/mestnoe-vremya/igor-rudenya-vruchil-molodym-semyam-tverskoj-oblasti-zhilishhnye-sertifikaty.html" TargetMode="External"/><Relationship Id="rId116" Type="http://schemas.openxmlformats.org/officeDocument/2006/relationships/hyperlink" Target="https://vedtver.ru/news/opinions/oleg-dubov-za-shest-let-proizoshlo-mnogo-pozitivnyh-izmenenij/" TargetMode="External"/><Relationship Id="rId137" Type="http://schemas.openxmlformats.org/officeDocument/2006/relationships/hyperlink" Target="https://xn--80aaafacod0cjtobqp6g1a7c4e.xn--80aaccp4ajwpkgbl4lpb.xn--p1ai/news/novosti-regiona/gubernator-igor-rudenya-obsudil-s-predstavitelyami-biznesa-dopolnitelnye-mery-podderzhki-predpriyati/" TargetMode="External"/><Relationship Id="rId158" Type="http://schemas.openxmlformats.org/officeDocument/2006/relationships/hyperlink" Target="https://xn--80aaggfbbvdpkuqnmvfs6p.xn--80aaccp4ajwpkgbl4lpb.xn--p1ai/news/novosti-regiona/gubernator-igor-rudenya-obsudil-s-predstavitelyami-biznesa-dopolnitelnye-mery-podderzhki-predpriyati/" TargetMode="External"/><Relationship Id="rId20" Type="http://schemas.openxmlformats.org/officeDocument/2006/relationships/hyperlink" Target="https://xn--80aeaggbsdn1am6affp.xn--80aaccp4ajwpkgbl4lpb.xn--p1ai/news/novosti-regiona/stroitelstvo-severnogo-obkhoda-tveri-nachnut-v-etom-godu/" TargetMode="External"/><Relationship Id="rId41" Type="http://schemas.openxmlformats.org/officeDocument/2006/relationships/hyperlink" Target="https://xn--80aaafacod0cjtobqp6g1a7c4e.xn--80aaccp4ajwpkgbl4lpb.xn--p1ai/news/novosti-regiona/stroitelstvo-severnogo-obkhoda-tveri-nachnut-v-etom-godu/" TargetMode="External"/><Relationship Id="rId62" Type="http://schemas.openxmlformats.org/officeDocument/2006/relationships/hyperlink" Target="http://kashingazeta.ru/obshhestvo/igor-rudenya-vruchil-molodym-semyam-tverskoj-oblasti-zhilishhnye-sertifikaty.html" TargetMode="External"/><Relationship Id="rId83" Type="http://schemas.openxmlformats.org/officeDocument/2006/relationships/hyperlink" Target="https://xn--80atgafdsv.xn--80aaccp4ajwpkgbl4lpb.xn--p1ai/news/novosti-regiona/igor-rudenya-vruchil-molodym-semyam-tverskoy-oblasti-zhilishchnye-sertifikaty/" TargetMode="External"/><Relationship Id="rId88" Type="http://schemas.openxmlformats.org/officeDocument/2006/relationships/hyperlink" Target="https://kimvestnik.ru/02-03-2022/guberniya/igor-rudenya-vruchil-molodym-semyam-tverskoj-oblasti-zhilishhnye-sertifikaty.html" TargetMode="External"/><Relationship Id="rId111" Type="http://schemas.openxmlformats.org/officeDocument/2006/relationships/hyperlink" Target="https://toptver.ru/lenta/shestiletka-gubernatora-igorja-rudeni-glavnye-proekty-tverskoj-oblasti/" TargetMode="External"/><Relationship Id="rId132" Type="http://schemas.openxmlformats.org/officeDocument/2006/relationships/hyperlink" Target="https://www.afanasy.biz/news/economy/189413" TargetMode="External"/><Relationship Id="rId153" Type="http://schemas.openxmlformats.org/officeDocument/2006/relationships/hyperlink" Target="https://xn--80aeaggbsdn1am6affp.xn--80aaccp4ajwpkgbl4lpb.xn--p1ai/news/novosti-regiona/gubernator-igor-rudenya-obsudil-s-predstavitelyami-biznesa-dopolnitelnye-mery-podderzhki-predpriyati/" TargetMode="External"/><Relationship Id="rId174" Type="http://schemas.openxmlformats.org/officeDocument/2006/relationships/hyperlink" Target="https://xn--80aeambocfgbf8ag0asfr.xn--80aaccp4ajwpkgbl4lpb.xn--p1ai/news/novosti-regiona/v-pravitelstve-tverskoy-oblasti-sostoyalos-soveshchanie-po-obespecheniyu-pravoporyadka-v-regione/" TargetMode="External"/><Relationship Id="rId179" Type="http://schemas.openxmlformats.org/officeDocument/2006/relationships/hyperlink" Target="https://tvernews.ru/news/282244/" TargetMode="External"/><Relationship Id="rId195" Type="http://schemas.openxmlformats.org/officeDocument/2006/relationships/hyperlink" Target="https://vedtver.ru/news/society/v-jetom-godu-zavershat-remont-vrachebnoj-ambulatorii-v-zavidove/" TargetMode="External"/><Relationship Id="rId209" Type="http://schemas.openxmlformats.org/officeDocument/2006/relationships/hyperlink" Target="https://panoramapro.ru/igor-rudenja-pozdravil-zhitelej-nelidovskogo-gorodskogo-okruga-s-79-j-godovshhinoj-osvobozhdenija-territorii-ot-nemecko-fashistskih-zahvatchikov/" TargetMode="External"/><Relationship Id="rId190" Type="http://schemas.openxmlformats.org/officeDocument/2006/relationships/hyperlink" Target="https://r-zemlya.ru/guberniya/v-2022-godu-v-tverskoj-oblasti-zavershat-kapitalnyj-remont-vrachebnoj-ambulatorii-v-sele-zavidovo.html" TargetMode="External"/><Relationship Id="rId204" Type="http://schemas.openxmlformats.org/officeDocument/2006/relationships/hyperlink" Target="http://konzarya.ru/node/19470" TargetMode="External"/><Relationship Id="rId220" Type="http://schemas.openxmlformats.org/officeDocument/2006/relationships/hyperlink" Target="https://xn--80adnee0afc6kza.xn--80aaccp4ajwpkgbl4lpb.xn--p1ai/news/novosti-regiona/igor-rudenya-pozdravil-zhiteley-nelidovskogo-gorodskogo-okruga-s-79-y-godovshchinoy-osvobozhdeniya-t/" TargetMode="External"/><Relationship Id="rId225" Type="http://schemas.openxmlformats.org/officeDocument/2006/relationships/hyperlink" Target="https://&#1073;&#1077;&#1083;&#1100;&#1089;&#1082;&#1072;&#1103;&#1087;&#1088;&#1072;&#1074;&#1076;&#1072;.&#1090;&#1074;&#1077;&#1088;&#1089;&#1082;&#1072;&#1103;&#1086;&#1073;&#1083;&#1072;&#1089;&#1090;&#1100;.&#1088;&#1092;/news/novosti-regiona/v-tverskoy-oblasti-opredelyayut-pobediteley-munitsipalnogo-etapa-konkursa-uchitel-goda-2022/" TargetMode="External"/><Relationship Id="rId241" Type="http://schemas.openxmlformats.org/officeDocument/2006/relationships/hyperlink" Target="https://&#1084;&#1086;&#1083;&#1086;&#1082;&#1086;&#1074;&#1089;&#1082;&#1080;&#1081;&#1082;&#1088;&#1072;&#1081;.&#1090;&#1074;&#1077;&#1088;&#1089;&#1082;&#1072;&#1103;&#1086;&#1073;&#1083;&#1072;&#1089;&#1090;&#1100;.&#1088;&#1092;/news/novosti-regiona/v-tverskoy-oblasti-opredelyayut-pobediteley-munitsipalnogo-etapa-konkursa-uchitel-goda-2022/" TargetMode="External"/><Relationship Id="rId246" Type="http://schemas.openxmlformats.org/officeDocument/2006/relationships/hyperlink" Target="https://xn--80aaafacod0cjtobqp6g1a7c4e.xn--80aaccp4ajwpkgbl4lpb.xn--p1ai/news/novosti-regiona/v-tverskoy-oblasti-opredelyayut-pobediteley-munitsipalnogo-etapa-konkursa-uchitel-goda-2022/" TargetMode="External"/><Relationship Id="rId15" Type="http://schemas.openxmlformats.org/officeDocument/2006/relationships/hyperlink" Target="https://glavny.tv/last-news/tver/stroitelstvo-severnogo-obhoda-tveri-nachnut-v-etom-godu/" TargetMode="External"/><Relationship Id="rId36" Type="http://schemas.openxmlformats.org/officeDocument/2006/relationships/hyperlink" Target="https://vedtver.ru/news/society/v-2022-godu-nachnut-stroitelstvo-severnogo-obhoda-tveri/" TargetMode="External"/><Relationship Id="rId57" Type="http://schemas.openxmlformats.org/officeDocument/2006/relationships/hyperlink" Target="https://www.inform69.ru/news/obschestvo/igor-rudenya-vruchil-molodym-semyam-tverskoy-oblasti-zhilischnye-sertifikaty.html" TargetMode="External"/><Relationship Id="rId106" Type="http://schemas.openxmlformats.org/officeDocument/2006/relationships/hyperlink" Target="https://vedtver.ru/news/opinions/pavel-paramonov-tverskaja-oblast-stala-aktivnym-uchastnikom-federalnyh-proektov/" TargetMode="External"/><Relationship Id="rId127" Type="http://schemas.openxmlformats.org/officeDocument/2006/relationships/hyperlink" Target="https://www.afanasy.biz/news/politics/189373" TargetMode="External"/><Relationship Id="rId262" Type="http://schemas.openxmlformats.org/officeDocument/2006/relationships/fontTable" Target="fontTable.xml"/><Relationship Id="rId10" Type="http://schemas.openxmlformats.org/officeDocument/2006/relationships/chart" Target="charts/chart2.xml"/><Relationship Id="rId31" Type="http://schemas.openxmlformats.org/officeDocument/2006/relationships/hyperlink" Target="https://tverlife.ru/lenta/v-jetom-godu-nachnetsja-stroitelstvo-severnogo-obhoda-tveri/" TargetMode="External"/><Relationship Id="rId52" Type="http://schemas.openxmlformats.org/officeDocument/2006/relationships/hyperlink" Target="https://www.afanasy.biz/news/society/189380" TargetMode="External"/><Relationship Id="rId73" Type="http://schemas.openxmlformats.org/officeDocument/2006/relationships/hyperlink" Target="https://xn--80aeaggbsdn1am6affp.xn--80aaccp4ajwpkgbl4lpb.xn--p1ai/news/novosti-regiona/igor-rudenya-vruchil-molodym-semyam-tverskoy-oblasti-zhilishchnye-sertifikaty/" TargetMode="External"/><Relationship Id="rId78" Type="http://schemas.openxmlformats.org/officeDocument/2006/relationships/hyperlink" Target="https://xn--80aaaggh4d0a.xn--80aaccp4ajwpkgbl4lpb.xn--p1ai/news/novosti-regiona/igor-rudenya-vruchil-molodym-semyam-tverskoy-oblasti-zhilishchnye-sertifikaty/" TargetMode="External"/><Relationship Id="rId94" Type="http://schemas.openxmlformats.org/officeDocument/2006/relationships/hyperlink" Target="http://konzarya.ru/node/19476" TargetMode="External"/><Relationship Id="rId99" Type="http://schemas.openxmlformats.org/officeDocument/2006/relationships/hyperlink" Target="https://xn----ctbbkcp3ddjc7i.xn--p1ai/dailynews/23-molodye-semi-tverskoy-oblasti-poluchili-zhilishchnye-sertifikaty/" TargetMode="External"/><Relationship Id="rId101" Type="http://schemas.openxmlformats.org/officeDocument/2006/relationships/hyperlink" Target="https://tverigrad.ru/publication/tverskaja-oblast-shest-let-s-igorem-rudenej/" TargetMode="External"/><Relationship Id="rId122" Type="http://schemas.openxmlformats.org/officeDocument/2006/relationships/hyperlink" Target="https://tverlife.ru/regional/oleg-dubov-za-shest-let-proizoshlo-mnogo-pozitivnyh-izmenenij/" TargetMode="External"/><Relationship Id="rId143" Type="http://schemas.openxmlformats.org/officeDocument/2006/relationships/hyperlink" Target="https://xn--80aaaggh4d0a.xn--80aaccp4ajwpkgbl4lpb.xn--p1ai/news/novosti-regiona/gubernator-igor-rudenya-obsudil-s-predstavitelyami-biznesa-dopolnitelnye-mery-podderzhki-predpriyati/" TargetMode="External"/><Relationship Id="rId148" Type="http://schemas.openxmlformats.org/officeDocument/2006/relationships/hyperlink" Target="https://vedtver.ru/news/society/igor-rudenja-obsudil-s-predstaviteljami-biznesa-mery-podderzhki-predprijatij-tverskoj-oblasti/" TargetMode="External"/><Relationship Id="rId164" Type="http://schemas.openxmlformats.org/officeDocument/2006/relationships/hyperlink" Target="https://xn--80abdrbegn5ad8au4b7fub.xn--80aaccp4ajwpkgbl4lpb.xn--p1ai/news/novosti-regiona/v-pravitelstve-tverskoy-oblasti-sostoyalos-soveshchanie-po-obespecheniyu-pravoporyadka-v-regione/" TargetMode="External"/><Relationship Id="rId169" Type="http://schemas.openxmlformats.org/officeDocument/2006/relationships/hyperlink" Target="https://xn--80aaggfbbvdpkuqnmvfs6p.xn--80aaccp4ajwpkgbl4lpb.xn--p1ai/news/novosti-regiona/v-pravitelstve-tverskoy-oblasti-sostoyalos-soveshchanie-po-obespecheniyu-pravoporyadka-v-regione/" TargetMode="External"/><Relationship Id="rId185" Type="http://schemas.openxmlformats.org/officeDocument/2006/relationships/hyperlink" Target="https://tvtver.ru/news/kapremont-vrachebnoj-ambulatorii-v-zavidovo-zavershat-v-2022-godu/"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konzarya.ru/node/19481" TargetMode="External"/><Relationship Id="rId210" Type="http://schemas.openxmlformats.org/officeDocument/2006/relationships/hyperlink" Target="https://xn--80atgafdsv.xn--80aaccp4ajwpkgbl4lpb.xn--p1ai/news/novosti-regiona/igor-rudenya-pozdravil-zhiteley-nelidovskogo-gorodskogo-okruga-s-79-y-godovshchinoy-osvobozhdeniya-t/" TargetMode="External"/><Relationship Id="rId215" Type="http://schemas.openxmlformats.org/officeDocument/2006/relationships/hyperlink" Target="https://xn--80aaggfbbvdpkuqnmvfs6p.xn--80aaccp4ajwpkgbl4lpb.xn--p1ai/news/novosti-regiona/igor-rudenya-pozdravil-zhiteley-nelidovskogo-gorodskogo-okruga-s-79-y-godovshchinoy-osvobozhdeniya-t/" TargetMode="External"/><Relationship Id="rId236" Type="http://schemas.openxmlformats.org/officeDocument/2006/relationships/hyperlink" Target="https://toptver.ru/lenta/pedagogi-tverskoj-oblasti-borjutsja-za-zvanie-uchitel-goda-2022/" TargetMode="External"/><Relationship Id="rId257" Type="http://schemas.openxmlformats.org/officeDocument/2006/relationships/hyperlink" Target="https://xn-----6kcalbbrfn0iijf7msb.xn--p1ai/news/obshchestvo/v-tverskoy-oblasti-rasshirili-usloviya-dlya-vydachi-granta-agrostartap/" TargetMode="External"/><Relationship Id="rId26" Type="http://schemas.openxmlformats.org/officeDocument/2006/relationships/hyperlink" Target="https://tvtver.ru/news/stroitelstvo-severnogo-obhoda-tveri-nachnut-v-etom-godu/" TargetMode="External"/><Relationship Id="rId231" Type="http://schemas.openxmlformats.org/officeDocument/2006/relationships/hyperlink" Target="http://tver-news.net/other/2022/03/02/83975.html" TargetMode="External"/><Relationship Id="rId252" Type="http://schemas.openxmlformats.org/officeDocument/2006/relationships/hyperlink" Target="https://ks-region69.com/news/143847-v-tverskoj-oblasti-uvelicheny-napravlenija-dlja-poluchenija-grantov-agrostartap" TargetMode="External"/><Relationship Id="rId47" Type="http://schemas.openxmlformats.org/officeDocument/2006/relationships/hyperlink" Target="https://tver.aif.ru/auto/road/obhod_tveri_po_trasse_m-11_neva_planiruyut_otkryt_v_2023_godu" TargetMode="External"/><Relationship Id="rId68" Type="http://schemas.openxmlformats.org/officeDocument/2006/relationships/hyperlink" Target="https://&#1084;&#1086;&#1083;&#1086;&#1082;&#1086;&#1074;&#1089;&#1082;&#1080;&#1081;&#1082;&#1088;&#1072;&#1081;.&#1090;&#1074;&#1077;&#1088;&#1089;&#1082;&#1072;&#1103;&#1086;&#1073;&#1083;&#1072;&#1089;&#1090;&#1100;.&#1088;&#1092;/news/novosti-regiona/igor-rudenya-vruchil-molodym-semyam-tverskoy-oblasti-zhilishchnye-sertifikaty/" TargetMode="External"/><Relationship Id="rId89" Type="http://schemas.openxmlformats.org/officeDocument/2006/relationships/hyperlink" Target="https://tvernews.ru/news/282232/" TargetMode="External"/><Relationship Id="rId112" Type="http://schemas.openxmlformats.org/officeDocument/2006/relationships/hyperlink" Target="https://vedtver.ru/news/opinions/natalja-nazarova-gubernator-udeljaet-osoboe-vnimanie-sohraneniju-istoricheskoj-pamjati/" TargetMode="External"/><Relationship Id="rId133" Type="http://schemas.openxmlformats.org/officeDocument/2006/relationships/hyperlink" Target="https://biz-gazeta.ru/novostnaya-lenta/11-novostnaya-lenta/19283-v-tverskoj-oblasti-sokhranyat-sushchestvuyushchie-stavki-po-zajmam-dlya-predprinimatelej.html" TargetMode="External"/><Relationship Id="rId154" Type="http://schemas.openxmlformats.org/officeDocument/2006/relationships/hyperlink" Target="https://&#1085;&#1072;&#1096;&#1072;&#1078;&#1080;&#1079;&#1085;&#1100;.&#1090;&#1074;&#1077;&#1088;&#1089;&#1082;&#1072;&#1103;&#1086;&#1073;&#1083;&#1072;&#1089;&#1090;&#1100;.&#1088;&#1092;/news/novosti-regiona/gubernator-igor-rudenya-obsudil-s-predstavitelyami-biznesa-dopolnitelnye-mery-podderzhki-predpriyati/" TargetMode="External"/><Relationship Id="rId175" Type="http://schemas.openxmlformats.org/officeDocument/2006/relationships/hyperlink" Target="https://xn--80adnee0afc6kza.xn--80aaccp4ajwpkgbl4lpb.xn--p1ai/news/novosti-regiona/v-pravitelstve-tverskoy-oblasti-sostoyalos-soveshchanie-po-obespecheniyu-pravoporyadka-v-regione/" TargetMode="External"/><Relationship Id="rId196" Type="http://schemas.openxmlformats.org/officeDocument/2006/relationships/hyperlink" Target="https://tvtver.ru/news/nelidovskij-gorodskoj-okrug-otmechaet-79-yu-godovshhinu-osvobozhdeniya-ot-nemetsko-fashistskih-zahvatchikov/" TargetMode="External"/><Relationship Id="rId200" Type="http://schemas.openxmlformats.org/officeDocument/2006/relationships/hyperlink" Target="https://www.tver.kp.ru/online/news/4649360/" TargetMode="External"/><Relationship Id="rId16" Type="http://schemas.openxmlformats.org/officeDocument/2006/relationships/hyperlink" Target="https://panoramapro.ru/pri-pozhare-v-tverskoj-oblasti-pogibli-2-cheloveka/" TargetMode="External"/><Relationship Id="rId221" Type="http://schemas.openxmlformats.org/officeDocument/2006/relationships/hyperlink" Target="https://xn----ctbbkcp3ddjc7i.xn--p1ai/dailynews/zhiteli-nelidovskogo-rayona-otmechayut-79-yu-godovshchinu-osvobozhdeniya-territorii-ot-nemetsko-fash/" TargetMode="External"/><Relationship Id="rId242" Type="http://schemas.openxmlformats.org/officeDocument/2006/relationships/hyperlink" Target="https://xn--b1afbmcjbrdg5afn.xn--80aaccp4ajwpkgbl4lpb.xn--p1ai/news/novosti-regiona/v-tverskoy-oblasti-opredelyayut-pobediteley-munitsipalnogo-etapa-konkursa-uchitel-goda-2022/" TargetMode="External"/><Relationship Id="rId263" Type="http://schemas.openxmlformats.org/officeDocument/2006/relationships/theme" Target="theme/theme1.xml"/><Relationship Id="rId37" Type="http://schemas.openxmlformats.org/officeDocument/2006/relationships/hyperlink" Target="https://xn--80aaggfbbvdpkuqnmvfs6p.xn--80aaccp4ajwpkgbl4lpb.xn--p1ai/news/novosti-regiona/stroitelstvo-severnogo-obkhoda-tveri-nachnut-v-etom-godu/" TargetMode="External"/><Relationship Id="rId58" Type="http://schemas.openxmlformats.org/officeDocument/2006/relationships/hyperlink" Target="https://glavny.tv/last-news/tver/igor-rudenya-vruchil-molodym-semyam-tverskoy-oblasti-zhilischnye-sertifikaty/" TargetMode="External"/><Relationship Id="rId79" Type="http://schemas.openxmlformats.org/officeDocument/2006/relationships/hyperlink" Target="https://xn--80aaggfbbvdpkuqnmvfs6p.xn--80aaccp4ajwpkgbl4lpb.xn--p1ai/news/novosti-regiona/igor-rudenya-vruchil-molodym-semyam-tverskoy-oblasti-zhilishchnye-sertifikaty/" TargetMode="External"/><Relationship Id="rId102" Type="http://schemas.openxmlformats.org/officeDocument/2006/relationships/hyperlink" Target="https://tver.mk.ru/social/2022/03/02/natalya-badanova-razvitie-selskogo-khozyaystva-poluchilo-status-strategicheskogo-sektora-ekonomiki.html" TargetMode="External"/><Relationship Id="rId123" Type="http://schemas.openxmlformats.org/officeDocument/2006/relationships/hyperlink" Target="https://tver.mk.ru/social/2022/03/02/oleg-dubov-za-shest-let-proizoshlo-mnogo-pozitivnykh-izmeneniy.html" TargetMode="External"/><Relationship Id="rId144" Type="http://schemas.openxmlformats.org/officeDocument/2006/relationships/hyperlink" Target="https://xn--80atgafdsv.xn--80aaccp4ajwpkgbl4lpb.xn--p1ai/news/novosti-regiona/gubernator-igor-rudenya-obsudil-s-predstavitelyami-biznesa-dopolnitelnye-mery-podderzhki-predpriyati/" TargetMode="External"/><Relationship Id="rId90" Type="http://schemas.openxmlformats.org/officeDocument/2006/relationships/hyperlink" Target="https://xn--80abdrbegn5ad8au4b7fub.xn--80aaccp4ajwpkgbl4lpb.xn--p1ai/news/novosti-regiona/igor-rudenya-vruchil-molodym-semyam-tverskoy-oblasti-zhilishchnye-sertifikaty/" TargetMode="External"/><Relationship Id="rId165" Type="http://schemas.openxmlformats.org/officeDocument/2006/relationships/hyperlink" Target="https://leninskoeznamya.tverreg.ru/news/novosti-regiona/v-pravitelstve-tverskoy-oblasti-sostoyalos-soveshchanie-po-obespecheniyu-pravoporyadka-v-regione/" TargetMode="External"/><Relationship Id="rId186" Type="http://schemas.openxmlformats.org/officeDocument/2006/relationships/hyperlink" Target="https://glavny.tv/last-news/tver/v-2022-godu-v-tverskoy-oblasti-zavershat-kapitalnyy-remont-vrachebnoy-ambulatorii-v-sele-zavidovo/" TargetMode="External"/><Relationship Id="rId211" Type="http://schemas.openxmlformats.org/officeDocument/2006/relationships/hyperlink" Target="https://xn--80aaafacod0cjtobqp6g1a7c4e.xn--80aaccp4ajwpkgbl4lpb.xn--p1ai/news/novosti-regiona/igor-rudenya-pozdravil-zhiteley-nelidovskogo-gorodskogo-okruga-s-79-y-godovshchinoy-osvobozhdeniya-t/" TargetMode="External"/><Relationship Id="rId232" Type="http://schemas.openxmlformats.org/officeDocument/2006/relationships/hyperlink" Target="https://xn--80abdrbegn5ad8au4b7fub.xn--80aaccp4ajwpkgbl4lpb.xn--p1ai/news/novosti-regiona/v-tverskoy-oblasti-opredelyayut-pobediteley-munitsipalnogo-etapa-konkursa-uchitel-goda-2022/" TargetMode="External"/><Relationship Id="rId253" Type="http://schemas.openxmlformats.org/officeDocument/2006/relationships/hyperlink" Target="https://r-zemlya.ru/guberniya/s-2022-goda-v-tverskoj-oblasti-uvelicheny-napravleniya-dlya-polucheniya-grantov-agrostartap.html" TargetMode="External"/><Relationship Id="rId27" Type="http://schemas.openxmlformats.org/officeDocument/2006/relationships/hyperlink" Target="http://udomelskaya-gazeta.ru/news/media/2022/3/2/stroitelstvo-severnogo-obhoda-tveri-nachnut-v-etom-godu/" TargetMode="External"/><Relationship Id="rId48" Type="http://schemas.openxmlformats.org/officeDocument/2006/relationships/hyperlink" Target="https://xn----ctbbkcp3ddjc7i.xn--p1ai/dailynews/severnyy-obkhod-tveri-nachnut-stroit-v-etom-godu/" TargetMode="External"/><Relationship Id="rId69" Type="http://schemas.openxmlformats.org/officeDocument/2006/relationships/hyperlink" Target="https://tvtver.ru/news/igor-rudenya-vruchil-zhilishhnye-sertifikaty-molodym-semyam-tverskoj-oblasti/" TargetMode="External"/><Relationship Id="rId113" Type="http://schemas.openxmlformats.org/officeDocument/2006/relationships/hyperlink" Target="https://tverlife.ru/regional/natalja-nazarova-gubernator-udeljaet-osoboe-vnimanie-sohraneniju-istoricheskoj-pamjati/" TargetMode="External"/><Relationship Id="rId134" Type="http://schemas.openxmlformats.org/officeDocument/2006/relationships/hyperlink" Target="https://xn--80abdrbegn5ad8au4b7fub.xn--80aaccp4ajwpkgbl4lpb.xn--p1ai/news/novosti-regiona/gubernator-igor-rudenya-obsudil-s-predstavitelyami-biznesa-dopolnitelnye-mery-podderzhki-predpriyati/" TargetMode="External"/><Relationship Id="rId80" Type="http://schemas.openxmlformats.org/officeDocument/2006/relationships/hyperlink" Target="https://xn--80aaafacod0cjtobqp6g1a7c4e.xn--80aaccp4ajwpkgbl4lpb.xn--p1ai/news/novosti-regiona/igor-rudenya-vruchil-molodym-semyam-tverskoy-oblasti-zhilishchnye-sertifikaty/" TargetMode="External"/><Relationship Id="rId155" Type="http://schemas.openxmlformats.org/officeDocument/2006/relationships/hyperlink" Target="https://tp.tver.ru/gubernator-igor-rudenja-obsudil-s-predstaviteljami-biznesa-dopolnitelnye-mery-podderzhki-predprijatij-verhnevolzhja/" TargetMode="External"/><Relationship Id="rId176" Type="http://schemas.openxmlformats.org/officeDocument/2006/relationships/hyperlink" Target="https://xn--b1aeca2ch.xn--80aaccp4ajwpkgbl4lpb.xn--p1ai/news/novosti-regiona/v-pravitelstve-tverskoy-oblasti-sostoyalos-soveshchanie-po-obespecheniyu-pravoporyadka-v-regione/" TargetMode="External"/><Relationship Id="rId197" Type="http://schemas.openxmlformats.org/officeDocument/2006/relationships/hyperlink" Target="https://ks-region69.com/news/143917-nelidovskij-gorodskoj-okrug-otmechaet-79-ju-godovshhinu-osvobozhdenija-ot-nemecko-fashistskih-zahvatchikov" TargetMode="External"/><Relationship Id="rId201" Type="http://schemas.openxmlformats.org/officeDocument/2006/relationships/hyperlink" Target="https://glavny.tv/last-news/tver/zhiteli-nelidovo-tverskoy-oblasti-otmechayut-godovschinu-osvobozhdeniya-ot-fashistov/" TargetMode="External"/><Relationship Id="rId222" Type="http://schemas.openxmlformats.org/officeDocument/2006/relationships/hyperlink" Target="https://vedtver.ru/news/society/pedagogi-tverskoj-oblasti-prinimajut-uchastie-v-municipalnom-jetape-konkursa-uchitel-goda-2022/" TargetMode="External"/><Relationship Id="rId243" Type="http://schemas.openxmlformats.org/officeDocument/2006/relationships/hyperlink" Target="https://xn--80aeambocfgbf8ag0asfr.xn--80aaccp4ajwpkgbl4lpb.xn--p1ai/news/novosti-regiona/v-tverskoy-oblasti-opredelyayut-pobediteley-munitsipalnogo-etapa-konkursa-uchitel-goda-2022/" TargetMode="External"/><Relationship Id="rId17" Type="http://schemas.openxmlformats.org/officeDocument/2006/relationships/hyperlink" Target="https://ks-region69.com/news/143894-stroitelstvo-severnogo-obhoda-tveri-nachnut-v-jetom-godu" TargetMode="External"/><Relationship Id="rId38" Type="http://schemas.openxmlformats.org/officeDocument/2006/relationships/hyperlink" Target="https://tverigrad.ru/publication/stroitelstvo-severnogo-obhoda-tveri-po-trasse-m-11-startuet-v-jetom-godu/" TargetMode="External"/><Relationship Id="rId59" Type="http://schemas.openxmlformats.org/officeDocument/2006/relationships/hyperlink" Target="https://panoramapro.ru/gubernator-igor-rudenja-obsudil-s-predstaviteljami-biznesa-dopolnitelnye-mery-podderzhki-predprijatij-verhnevolzhja/" TargetMode="External"/><Relationship Id="rId103" Type="http://schemas.openxmlformats.org/officeDocument/2006/relationships/hyperlink" Target="https://tverlife.ru/regional/vadim-sivickij-v-tverskoj-oblasti-izmenilsja-podhod-k-ljuboj-rabote/" TargetMode="External"/><Relationship Id="rId124" Type="http://schemas.openxmlformats.org/officeDocument/2006/relationships/hyperlink" Target="https://www.tver.kp.ru/daily/27371/4553099/" TargetMode="External"/><Relationship Id="rId70" Type="http://schemas.openxmlformats.org/officeDocument/2006/relationships/hyperlink" Target="https://ks-region69.com/news/143892-igor-rudenja-vruchil-molodym-semjam-tverskoj-oblasti-zhilishhnye-sertifikaty" TargetMode="External"/><Relationship Id="rId91" Type="http://schemas.openxmlformats.org/officeDocument/2006/relationships/hyperlink" Target="http://kuvznama.ru/igor-rudenja-vruchil-molodym-semjam-tverskoj-oblasti-zhilishhnye-sertifikaty.html" TargetMode="External"/><Relationship Id="rId145" Type="http://schemas.openxmlformats.org/officeDocument/2006/relationships/hyperlink" Target="https://xn--80adnee0afc6kza.xn--80aaccp4ajwpkgbl4lpb.xn--p1ai/news/novosti-regiona/gubernator-igor-rudenya-obsudil-s-predstavitelyami-biznesa-dopolnitelnye-mery-podderzhki-predpriyati/" TargetMode="External"/><Relationship Id="rId166" Type="http://schemas.openxmlformats.org/officeDocument/2006/relationships/hyperlink" Target="https://&#1084;&#1086;&#1083;&#1086;&#1082;&#1086;&#1074;&#1089;&#1082;&#1080;&#1081;&#1082;&#1088;&#1072;&#1081;.&#1090;&#1074;&#1077;&#1088;&#1089;&#1082;&#1072;&#1103;&#1086;&#1073;&#1083;&#1072;&#1089;&#1090;&#1100;.&#1088;&#1092;/news/novosti-regiona/v-pravitelstve-tverskoy-oblasti-sostoyalos-soveshchanie-po-obespecheniyu-pravoporyadka-v-regione/" TargetMode="External"/><Relationship Id="rId187" Type="http://schemas.openxmlformats.org/officeDocument/2006/relationships/hyperlink" Target="https://konakovograd.ru/glavnoe/v-konakovskom-rajone-kapitalno-otremontiruyut-selskuyu-ambulatoriy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03-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03-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03-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9281668738776092"/>
          <c:y val="0"/>
          <c:w val="0.61755666905273143"/>
          <c:h val="0.92192388451443574"/>
        </c:manualLayout>
      </c:layout>
      <c:doughnutChart>
        <c:varyColors val="1"/>
        <c:ser>
          <c:idx val="0"/>
          <c:order val="0"/>
          <c:dLbls>
            <c:dLbl>
              <c:idx val="3"/>
              <c:layout>
                <c:manualLayout>
                  <c:x val="6.3761357805645355E-3"/>
                  <c:y val="-5.8655047922346548E-2"/>
                </c:manualLayout>
              </c:layout>
              <c:showPercent val="1"/>
            </c:dLbl>
            <c:txPr>
              <a:bodyPr rot="0" vert="horz"/>
              <a:lstStyle/>
              <a:p>
                <a:pPr algn="ctr">
                  <a:defRPr/>
                </a:pPr>
                <a:endParaRPr lang="ru-RU"/>
              </a:p>
            </c:txPr>
            <c:showPercent val="1"/>
            <c:showLeaderLines val="1"/>
          </c:dLbls>
          <c:cat>
            <c:strRef>
              <c:f>'[ДЕНЬ_03-03-2022.xlsx]СМИ по категориям'!$C$22,'[ДЕНЬ_03-03-2022.xlsx]СМИ по категориям'!$D$22,'[ДЕНЬ_03-03-2022.xlsx]СМИ по категориям'!$E$22,'[ДЕНЬ_03-03-2022.xlsx]СМИ по категориям'!$F$22,'[ДЕНЬ_03-03-2022.xlsx]СМИ по категориям'!$G$22,'[ДЕНЬ_03-03-2022.xlsx]СМИ по категориям'!$H$22,'[ДЕНЬ_03-03-2022.xlsx]СМИ по категориям'!$I$22</c:f>
              <c:strCache>
                <c:ptCount val="4"/>
                <c:pt idx="0">
                  <c:v>Газеты</c:v>
                </c:pt>
                <c:pt idx="1">
                  <c:v>Информагентства</c:v>
                </c:pt>
                <c:pt idx="2">
                  <c:v>Интернет</c:v>
                </c:pt>
                <c:pt idx="3">
                  <c:v>ТВ</c:v>
                </c:pt>
              </c:strCache>
            </c:strRef>
          </c:cat>
          <c:val>
            <c:numRef>
              <c:f>'[ДЕНЬ_03-03-2022.xlsx]СМИ по категориям'!$C$23,'[ДЕНЬ_03-03-2022.xlsx]СМИ по категориям'!$D$23,'[ДЕНЬ_03-03-2022.xlsx]СМИ по категориям'!$E$23,'[ДЕНЬ_03-03-2022.xlsx]СМИ по категориям'!$F$23,'[ДЕНЬ_03-03-2022.xlsx]СМИ по категориям'!$G$23,'[ДЕНЬ_03-03-2022.xlsx]СМИ по категориям'!$H$23,'[ДЕНЬ_03-03-2022.xlsx]СМИ по категориям'!$I$23</c:f>
              <c:numCache>
                <c:formatCode>General</c:formatCode>
                <c:ptCount val="4"/>
                <c:pt idx="0">
                  <c:v>28</c:v>
                </c:pt>
                <c:pt idx="1">
                  <c:v>19</c:v>
                </c:pt>
                <c:pt idx="2">
                  <c:v>317</c:v>
                </c:pt>
                <c:pt idx="3">
                  <c:v>8</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'[ДЕНЬ_03-03-2022.xlsx]СМИ по категориям'!$C$25,'[ДЕНЬ_03-03-2022.xlsx]СМИ по категориям'!$D$25,'[ДЕНЬ_03-03-2022.xlsx]СМИ по категориям'!$E$25,'[ДЕНЬ_03-03-2022.xlsx]СМИ по категориям'!$F$25,'[ДЕНЬ_03-03-2022.xlsx]СМИ по категориям'!$G$25,'[ДЕНЬ_03-03-2022.xlsx]СМИ по категориям'!$H$25,'[ДЕНЬ_03-03-2022.xlsx]СМИ по категориям'!$I$25</c:f>
              <c:strCache>
                <c:ptCount val="4"/>
                <c:pt idx="0">
                  <c:v>Газеты</c:v>
                </c:pt>
                <c:pt idx="1">
                  <c:v>Информагентства</c:v>
                </c:pt>
                <c:pt idx="2">
                  <c:v>Интернет</c:v>
                </c:pt>
                <c:pt idx="3">
                  <c:v>ТВ</c:v>
                </c:pt>
              </c:strCache>
            </c:strRef>
          </c:cat>
          <c:val>
            <c:numRef>
              <c:f>'[ДЕНЬ_03-03-2022.xlsx]СМИ по категориям'!$C$26,'[ДЕНЬ_03-03-2022.xlsx]СМИ по категориям'!$D$26,'[ДЕНЬ_03-03-2022.xlsx]СМИ по категориям'!$E$26,'[ДЕНЬ_03-03-2022.xlsx]СМИ по категориям'!$F$26,'[ДЕНЬ_03-03-2022.xlsx]СМИ по категориям'!$G$26,'[ДЕНЬ_03-03-2022.xlsx]СМИ по категориям'!$H$26,'[ДЕНЬ_03-03-2022.xlsx]СМИ по категориям'!$I$26</c:f>
              <c:numCache>
                <c:formatCode>General</c:formatCode>
                <c:ptCount val="4"/>
                <c:pt idx="0">
                  <c:v>0</c:v>
                </c:pt>
                <c:pt idx="1">
                  <c:v>14</c:v>
                </c:pt>
                <c:pt idx="2">
                  <c:v>12</c:v>
                </c:pt>
                <c:pt idx="3">
                  <c:v>0</c:v>
                </c:pt>
              </c:numCache>
            </c:numRef>
          </c:val>
        </c:ser>
        <c:ser>
          <c:idx val="1"/>
          <c:order val="1"/>
          <c:tx>
            <c:v>Региональный уровень</c:v>
          </c:tx>
          <c:cat>
            <c:strRef>
              <c:f>'[ДЕНЬ_03-03-2022.xlsx]СМИ по категориям'!$C$25,'[ДЕНЬ_03-03-2022.xlsx]СМИ по категориям'!$D$25,'[ДЕНЬ_03-03-2022.xlsx]СМИ по категориям'!$E$25,'[ДЕНЬ_03-03-2022.xlsx]СМИ по категориям'!$F$25,'[ДЕНЬ_03-03-2022.xlsx]СМИ по категориям'!$G$25,'[ДЕНЬ_03-03-2022.xlsx]СМИ по категориям'!$H$25,'[ДЕНЬ_03-03-2022.xlsx]СМИ по категориям'!$I$25</c:f>
              <c:strCache>
                <c:ptCount val="4"/>
                <c:pt idx="0">
                  <c:v>Газеты</c:v>
                </c:pt>
                <c:pt idx="1">
                  <c:v>Информагентства</c:v>
                </c:pt>
                <c:pt idx="2">
                  <c:v>Интернет</c:v>
                </c:pt>
                <c:pt idx="3">
                  <c:v>ТВ</c:v>
                </c:pt>
              </c:strCache>
            </c:strRef>
          </c:cat>
          <c:val>
            <c:numRef>
              <c:f>'[ДЕНЬ_03-03-2022.xlsx]СМИ по категориям'!$C$27,'[ДЕНЬ_03-03-2022.xlsx]СМИ по категориям'!$D$27,'[ДЕНЬ_03-03-2022.xlsx]СМИ по категориям'!$E$27,'[ДЕНЬ_03-03-2022.xlsx]СМИ по категориям'!$F$27,'[ДЕНЬ_03-03-2022.xlsx]СМИ по категориям'!$G$27,'[ДЕНЬ_03-03-2022.xlsx]СМИ по категориям'!$H$27,'[ДЕНЬ_03-03-2022.xlsx]СМИ по категориям'!$I$27</c:f>
              <c:numCache>
                <c:formatCode>General</c:formatCode>
                <c:ptCount val="4"/>
                <c:pt idx="0">
                  <c:v>28</c:v>
                </c:pt>
                <c:pt idx="1">
                  <c:v>5</c:v>
                </c:pt>
                <c:pt idx="2">
                  <c:v>305</c:v>
                </c:pt>
                <c:pt idx="3">
                  <c:v>8</c:v>
                </c:pt>
              </c:numCache>
            </c:numRef>
          </c:val>
        </c:ser>
        <c:ser>
          <c:idx val="2"/>
          <c:order val="2"/>
          <c:tx>
            <c:v>Зарубежный уровень</c:v>
          </c:tx>
          <c:cat>
            <c:strRef>
              <c:f>'[ДЕНЬ_03-03-2022.xlsx]СМИ по категориям'!$C$25,'[ДЕНЬ_03-03-2022.xlsx]СМИ по категориям'!$D$25,'[ДЕНЬ_03-03-2022.xlsx]СМИ по категориям'!$E$25,'[ДЕНЬ_03-03-2022.xlsx]СМИ по категориям'!$F$25,'[ДЕНЬ_03-03-2022.xlsx]СМИ по категориям'!$G$25,'[ДЕНЬ_03-03-2022.xlsx]СМИ по категориям'!$H$25,'[ДЕНЬ_03-03-2022.xlsx]СМИ по категориям'!$I$25</c:f>
              <c:strCache>
                <c:ptCount val="4"/>
                <c:pt idx="0">
                  <c:v>Газеты</c:v>
                </c:pt>
                <c:pt idx="1">
                  <c:v>Информагентства</c:v>
                </c:pt>
                <c:pt idx="2">
                  <c:v>Интернет</c:v>
                </c:pt>
                <c:pt idx="3">
                  <c:v>ТВ</c:v>
                </c:pt>
              </c:strCache>
            </c:strRef>
          </c:cat>
          <c:val>
            <c:numRef>
              <c:f>'[ДЕНЬ_03-03-2022.xlsx]СМИ по категориям'!$C$28,'[ДЕНЬ_03-03-2022.xlsx]СМИ по категориям'!$D$28,'[ДЕНЬ_03-03-2022.xlsx]СМИ по категориям'!$E$28,'[ДЕНЬ_03-03-2022.xlsx]СМИ по категориям'!$F$28,'[ДЕНЬ_03-03-2022.xlsx]СМИ по категориям'!$G$28,'[ДЕНЬ_03-03-2022.xlsx]СМИ по категориям'!$H$28,'[ДЕНЬ_03-03-2022.xlsx]СМИ по категориям'!$I$28</c:f>
            </c:numRef>
          </c:val>
        </c:ser>
        <c:overlap val="100"/>
        <c:axId val="167881728"/>
        <c:axId val="94404992"/>
      </c:barChart>
      <c:catAx>
        <c:axId val="167881728"/>
        <c:scaling>
          <c:orientation val="maxMin"/>
        </c:scaling>
        <c:axPos val="l"/>
        <c:numFmt formatCode="General" sourceLinked="1"/>
        <c:tickLblPos val="low"/>
        <c:crossAx val="94404992"/>
        <c:crosses val="autoZero"/>
        <c:lblAlgn val="ctr"/>
        <c:lblOffset val="100"/>
        <c:tickLblSkip val="1"/>
      </c:catAx>
      <c:valAx>
        <c:axId val="94404992"/>
        <c:scaling>
          <c:orientation val="minMax"/>
        </c:scaling>
        <c:axPos val="t"/>
        <c:numFmt formatCode="General" sourceLinked="1"/>
        <c:majorTickMark val="in"/>
        <c:tickLblPos val="nextTo"/>
        <c:crossAx val="167881728"/>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47465927703377142"/>
          <c:y val="6.2088580181865331E-4"/>
          <c:w val="0.52534072296622858"/>
          <c:h val="0.99875822839636252"/>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МедиаИндексу'!$B$28:$B$109</c:f>
              <c:strCache>
                <c:ptCount val="49"/>
                <c:pt idx="0">
                  <c:v>Tverigrad.ru</c:v>
                </c:pt>
                <c:pt idx="1">
                  <c:v>Тверские ведомости (vedtver.ru)</c:v>
                </c:pt>
                <c:pt idx="2">
                  <c:v>Тверская жизнь (tverlife.ru)</c:v>
                </c:pt>
                <c:pt idx="3">
                  <c:v>Афанасий-бизнес (afanasy.biz)</c:v>
                </c:pt>
                <c:pt idx="4">
                  <c:v>РИА Новости</c:v>
                </c:pt>
                <c:pt idx="5">
                  <c:v>ТАСС</c:v>
                </c:pt>
                <c:pt idx="6">
                  <c:v>TvTver.ru</c:v>
                </c:pt>
                <c:pt idx="7">
                  <c:v>Тверское информационное агентство (tvernews.ru)</c:v>
                </c:pt>
                <c:pt idx="8">
                  <c:v>ИА Regnum</c:v>
                </c:pt>
                <c:pt idx="9">
                  <c:v>Московский Комсомолец (tver.mk.ru)</c:v>
                </c:pt>
                <c:pt idx="10">
                  <c:v>Главный региональный (glavny.tv)</c:v>
                </c:pt>
                <c:pt idx="11">
                  <c:v>ГТРК Тверь</c:v>
                </c:pt>
                <c:pt idx="12">
                  <c:v>Тверь (toptver.ru)</c:v>
                </c:pt>
                <c:pt idx="13">
                  <c:v>Край справедливости (ks-region69.com)</c:v>
                </c:pt>
                <c:pt idx="14">
                  <c:v>Комсомольская правда (tver.kp.ru)</c:v>
                </c:pt>
                <c:pt idx="15">
                  <c:v>Заря (konzarya.ru)</c:v>
                </c:pt>
                <c:pt idx="16">
                  <c:v>Караван Ярмарка (karavantver.ru)</c:v>
                </c:pt>
                <c:pt idx="17">
                  <c:v>PANORAMA PRO (panoramapro.ru)</c:v>
                </c:pt>
                <c:pt idx="18">
                  <c:v>Вся Тверь (газета-вся-тверь.рф)</c:v>
                </c:pt>
                <c:pt idx="19">
                  <c:v>Молоковский край (молоковскийкрай.тверскаяобласть.рф)</c:v>
                </c:pt>
                <c:pt idx="20">
                  <c:v>Родная земля (r-zemlya.ru)</c:v>
                </c:pt>
                <c:pt idx="21">
                  <c:v>Новости Твери (tver-news.net)</c:v>
                </c:pt>
                <c:pt idx="22">
                  <c:v>Тверской проспект (tp.tver.ru)</c:v>
                </c:pt>
                <c:pt idx="23">
                  <c:v>Аргументы и Факты (tver.aif.ru)</c:v>
                </c:pt>
                <c:pt idx="24">
                  <c:v>Знамя (kuvznama.ru)</c:v>
                </c:pt>
                <c:pt idx="25">
                  <c:v>Бельская правда (бельскаяправда.тверскаяобласть.рф)</c:v>
                </c:pt>
                <c:pt idx="26">
                  <c:v>Жарковский вестник (жарковскийвестник.тверскаяобласть.рф)</c:v>
                </c:pt>
                <c:pt idx="27">
                  <c:v>Кимрский вестник</c:v>
                </c:pt>
                <c:pt idx="28">
                  <c:v>Новоторжский вестник (nvestnik.ru)</c:v>
                </c:pt>
                <c:pt idx="29">
                  <c:v>Авангард (авангард.тверскаяобласть.рф)</c:v>
                </c:pt>
                <c:pt idx="30">
                  <c:v>Андреапольские вести (андреапольскиевести.тверскаяобласть.рф)</c:v>
                </c:pt>
                <c:pt idx="31">
                  <c:v>Вперед (вперед.тверскаяобласть.рф)</c:v>
                </c:pt>
                <c:pt idx="32">
                  <c:v>Вышневолоцкая правда (вышневолоцкаяправда.тверскаяобласть.рф)</c:v>
                </c:pt>
                <c:pt idx="33">
                  <c:v>Зубцовская жизнь (зубцовскаяжизнь.тверскаяобласть.рф)</c:v>
                </c:pt>
                <c:pt idx="34">
                  <c:v>Коммунар (коммунар.тверскаяобласть.рф)</c:v>
                </c:pt>
                <c:pt idx="35">
                  <c:v>Ленинское знамя (leninskoeznamya.tverreg.ru)</c:v>
                </c:pt>
                <c:pt idx="36">
                  <c:v>Лесной вестник (леснойвестник.тверскаяобласть.рф)</c:v>
                </c:pt>
                <c:pt idx="37">
                  <c:v>Наша жизнь (нашажизнь.тверскаяобласть.рф)</c:v>
                </c:pt>
                <c:pt idx="38">
                  <c:v>Новая жизнь (новаяжизнь.тверскаяобласть.рф)</c:v>
                </c:pt>
                <c:pt idx="39">
                  <c:v>Сандовские вести (сандовскиевести.тверскаяобласть.рф)</c:v>
                </c:pt>
                <c:pt idx="40">
                  <c:v>Спировские известия (спировскиеизвестия.тверскаяобласть.рф)</c:v>
                </c:pt>
                <c:pt idx="41">
                  <c:v>Старицкий вестник (st-vestnik.ru)</c:v>
                </c:pt>
                <c:pt idx="42">
                  <c:v>Ржевская правда</c:v>
                </c:pt>
                <c:pt idx="43">
                  <c:v>Бежецкая жизнь (bzgazeta.ru)</c:v>
                </c:pt>
                <c:pt idx="44">
                  <c:v>ВОТ! (vot69.ru)</c:v>
                </c:pt>
                <c:pt idx="45">
                  <c:v>Кимрский вестник (kimvestnik.ru)</c:v>
                </c:pt>
                <c:pt idx="46">
                  <c:v>Удомельская газета (udomelskaya-gazeta.ru)</c:v>
                </c:pt>
                <c:pt idx="47">
                  <c:v>Кашинская газета (kashingazeta.ru)</c:v>
                </c:pt>
                <c:pt idx="48">
                  <c:v>Inform69.ru</c:v>
                </c:pt>
              </c:strCache>
            </c:strRef>
          </c:cat>
          <c:val>
            <c:numRef>
              <c:f>'СМИ по МедиаИндексу'!$C$28:$C$109</c:f>
              <c:numCache>
                <c:formatCode>General</c:formatCode>
                <c:ptCount val="49"/>
                <c:pt idx="0">
                  <c:v>313</c:v>
                </c:pt>
                <c:pt idx="1">
                  <c:v>267</c:v>
                </c:pt>
                <c:pt idx="2">
                  <c:v>178</c:v>
                </c:pt>
                <c:pt idx="3">
                  <c:v>171</c:v>
                </c:pt>
                <c:pt idx="4">
                  <c:v>146</c:v>
                </c:pt>
                <c:pt idx="5">
                  <c:v>130</c:v>
                </c:pt>
                <c:pt idx="6">
                  <c:v>92</c:v>
                </c:pt>
                <c:pt idx="7">
                  <c:v>91</c:v>
                </c:pt>
                <c:pt idx="8">
                  <c:v>82</c:v>
                </c:pt>
                <c:pt idx="9">
                  <c:v>72</c:v>
                </c:pt>
                <c:pt idx="10">
                  <c:v>63</c:v>
                </c:pt>
                <c:pt idx="11">
                  <c:v>62</c:v>
                </c:pt>
                <c:pt idx="12">
                  <c:v>50</c:v>
                </c:pt>
                <c:pt idx="13">
                  <c:v>43</c:v>
                </c:pt>
                <c:pt idx="14">
                  <c:v>36</c:v>
                </c:pt>
                <c:pt idx="15">
                  <c:v>29</c:v>
                </c:pt>
                <c:pt idx="16">
                  <c:v>28</c:v>
                </c:pt>
                <c:pt idx="17">
                  <c:v>26</c:v>
                </c:pt>
                <c:pt idx="18">
                  <c:v>18</c:v>
                </c:pt>
                <c:pt idx="19">
                  <c:v>15</c:v>
                </c:pt>
                <c:pt idx="20">
                  <c:v>15</c:v>
                </c:pt>
                <c:pt idx="21">
                  <c:v>14</c:v>
                </c:pt>
                <c:pt idx="22">
                  <c:v>12</c:v>
                </c:pt>
                <c:pt idx="23">
                  <c:v>10</c:v>
                </c:pt>
                <c:pt idx="24">
                  <c:v>9</c:v>
                </c:pt>
                <c:pt idx="25">
                  <c:v>7</c:v>
                </c:pt>
                <c:pt idx="26">
                  <c:v>7</c:v>
                </c:pt>
                <c:pt idx="27">
                  <c:v>7</c:v>
                </c:pt>
                <c:pt idx="28">
                  <c:v>7</c:v>
                </c:pt>
                <c:pt idx="29">
                  <c:v>6</c:v>
                </c:pt>
                <c:pt idx="30">
                  <c:v>6</c:v>
                </c:pt>
                <c:pt idx="31">
                  <c:v>6</c:v>
                </c:pt>
                <c:pt idx="32">
                  <c:v>6</c:v>
                </c:pt>
                <c:pt idx="33">
                  <c:v>6</c:v>
                </c:pt>
                <c:pt idx="34">
                  <c:v>6</c:v>
                </c:pt>
                <c:pt idx="35">
                  <c:v>6</c:v>
                </c:pt>
                <c:pt idx="36">
                  <c:v>6</c:v>
                </c:pt>
                <c:pt idx="37">
                  <c:v>6</c:v>
                </c:pt>
                <c:pt idx="38">
                  <c:v>6</c:v>
                </c:pt>
                <c:pt idx="39">
                  <c:v>6</c:v>
                </c:pt>
                <c:pt idx="40">
                  <c:v>6</c:v>
                </c:pt>
                <c:pt idx="41">
                  <c:v>6</c:v>
                </c:pt>
                <c:pt idx="42">
                  <c:v>5</c:v>
                </c:pt>
                <c:pt idx="43">
                  <c:v>4</c:v>
                </c:pt>
                <c:pt idx="44">
                  <c:v>4</c:v>
                </c:pt>
                <c:pt idx="45">
                  <c:v>4</c:v>
                </c:pt>
                <c:pt idx="46">
                  <c:v>4</c:v>
                </c:pt>
                <c:pt idx="47">
                  <c:v>2</c:v>
                </c:pt>
                <c:pt idx="48">
                  <c:v>1</c:v>
                </c:pt>
              </c:numCache>
            </c:numRef>
          </c:val>
        </c:ser>
        <c:ser>
          <c:idx val="1"/>
          <c:order val="1"/>
          <c:tx>
            <c:v>Кол-во сообщений</c:v>
          </c:tx>
          <c:dLbls>
            <c:txPr>
              <a:bodyPr/>
              <a:lstStyle/>
              <a:p>
                <a:pPr>
                  <a:defRPr sz="1000"/>
                </a:pPr>
                <a:endParaRPr lang="ru-RU"/>
              </a:p>
            </c:txPr>
            <c:showVal val="1"/>
          </c:dLbls>
          <c:cat>
            <c:strRef>
              <c:f>'СМИ по МедиаИндексу'!$B$28:$B$109</c:f>
              <c:strCache>
                <c:ptCount val="49"/>
                <c:pt idx="0">
                  <c:v>Tverigrad.ru</c:v>
                </c:pt>
                <c:pt idx="1">
                  <c:v>Тверские ведомости (vedtver.ru)</c:v>
                </c:pt>
                <c:pt idx="2">
                  <c:v>Тверская жизнь (tverlife.ru)</c:v>
                </c:pt>
                <c:pt idx="3">
                  <c:v>Афанасий-бизнес (afanasy.biz)</c:v>
                </c:pt>
                <c:pt idx="4">
                  <c:v>РИА Новости</c:v>
                </c:pt>
                <c:pt idx="5">
                  <c:v>ТАСС</c:v>
                </c:pt>
                <c:pt idx="6">
                  <c:v>TvTver.ru</c:v>
                </c:pt>
                <c:pt idx="7">
                  <c:v>Тверское информационное агентство (tvernews.ru)</c:v>
                </c:pt>
                <c:pt idx="8">
                  <c:v>ИА Regnum</c:v>
                </c:pt>
                <c:pt idx="9">
                  <c:v>Московский Комсомолец (tver.mk.ru)</c:v>
                </c:pt>
                <c:pt idx="10">
                  <c:v>Главный региональный (glavny.tv)</c:v>
                </c:pt>
                <c:pt idx="11">
                  <c:v>ГТРК Тверь</c:v>
                </c:pt>
                <c:pt idx="12">
                  <c:v>Тверь (toptver.ru)</c:v>
                </c:pt>
                <c:pt idx="13">
                  <c:v>Край справедливости (ks-region69.com)</c:v>
                </c:pt>
                <c:pt idx="14">
                  <c:v>Комсомольская правда (tver.kp.ru)</c:v>
                </c:pt>
                <c:pt idx="15">
                  <c:v>Заря (konzarya.ru)</c:v>
                </c:pt>
                <c:pt idx="16">
                  <c:v>Караван Ярмарка (karavantver.ru)</c:v>
                </c:pt>
                <c:pt idx="17">
                  <c:v>PANORAMA PRO (panoramapro.ru)</c:v>
                </c:pt>
                <c:pt idx="18">
                  <c:v>Вся Тверь (газета-вся-тверь.рф)</c:v>
                </c:pt>
                <c:pt idx="19">
                  <c:v>Молоковский край (молоковскийкрай.тверскаяобласть.рф)</c:v>
                </c:pt>
                <c:pt idx="20">
                  <c:v>Родная земля (r-zemlya.ru)</c:v>
                </c:pt>
                <c:pt idx="21">
                  <c:v>Новости Твери (tver-news.net)</c:v>
                </c:pt>
                <c:pt idx="22">
                  <c:v>Тверской проспект (tp.tver.ru)</c:v>
                </c:pt>
                <c:pt idx="23">
                  <c:v>Аргументы и Факты (tver.aif.ru)</c:v>
                </c:pt>
                <c:pt idx="24">
                  <c:v>Знамя (kuvznama.ru)</c:v>
                </c:pt>
                <c:pt idx="25">
                  <c:v>Бельская правда (бельскаяправда.тверскаяобласть.рф)</c:v>
                </c:pt>
                <c:pt idx="26">
                  <c:v>Жарковский вестник (жарковскийвестник.тверскаяобласть.рф)</c:v>
                </c:pt>
                <c:pt idx="27">
                  <c:v>Кимрский вестник</c:v>
                </c:pt>
                <c:pt idx="28">
                  <c:v>Новоторжский вестник (nvestnik.ru)</c:v>
                </c:pt>
                <c:pt idx="29">
                  <c:v>Авангард (авангард.тверскаяобласть.рф)</c:v>
                </c:pt>
                <c:pt idx="30">
                  <c:v>Андреапольские вести (андреапольскиевести.тверскаяобласть.рф)</c:v>
                </c:pt>
                <c:pt idx="31">
                  <c:v>Вперед (вперед.тверскаяобласть.рф)</c:v>
                </c:pt>
                <c:pt idx="32">
                  <c:v>Вышневолоцкая правда (вышневолоцкаяправда.тверскаяобласть.рф)</c:v>
                </c:pt>
                <c:pt idx="33">
                  <c:v>Зубцовская жизнь (зубцовскаяжизнь.тверскаяобласть.рф)</c:v>
                </c:pt>
                <c:pt idx="34">
                  <c:v>Коммунар (коммунар.тверскаяобласть.рф)</c:v>
                </c:pt>
                <c:pt idx="35">
                  <c:v>Ленинское знамя (leninskoeznamya.tverreg.ru)</c:v>
                </c:pt>
                <c:pt idx="36">
                  <c:v>Лесной вестник (леснойвестник.тверскаяобласть.рф)</c:v>
                </c:pt>
                <c:pt idx="37">
                  <c:v>Наша жизнь (нашажизнь.тверскаяобласть.рф)</c:v>
                </c:pt>
                <c:pt idx="38">
                  <c:v>Новая жизнь (новаяжизнь.тверскаяобласть.рф)</c:v>
                </c:pt>
                <c:pt idx="39">
                  <c:v>Сандовские вести (сандовскиевести.тверскаяобласть.рф)</c:v>
                </c:pt>
                <c:pt idx="40">
                  <c:v>Спировские известия (спировскиеизвестия.тверскаяобласть.рф)</c:v>
                </c:pt>
                <c:pt idx="41">
                  <c:v>Старицкий вестник (st-vestnik.ru)</c:v>
                </c:pt>
                <c:pt idx="42">
                  <c:v>Ржевская правда</c:v>
                </c:pt>
                <c:pt idx="43">
                  <c:v>Бежецкая жизнь (bzgazeta.ru)</c:v>
                </c:pt>
                <c:pt idx="44">
                  <c:v>ВОТ! (vot69.ru)</c:v>
                </c:pt>
                <c:pt idx="45">
                  <c:v>Кимрский вестник (kimvestnik.ru)</c:v>
                </c:pt>
                <c:pt idx="46">
                  <c:v>Удомельская газета (udomelskaya-gazeta.ru)</c:v>
                </c:pt>
                <c:pt idx="47">
                  <c:v>Кашинская газета (kashingazeta.ru)</c:v>
                </c:pt>
                <c:pt idx="48">
                  <c:v>Inform69.ru</c:v>
                </c:pt>
              </c:strCache>
            </c:strRef>
          </c:cat>
          <c:val>
            <c:numRef>
              <c:f>'СМИ по МедиаИндексу'!$D$28:$D$109</c:f>
              <c:numCache>
                <c:formatCode>General</c:formatCode>
                <c:ptCount val="49"/>
                <c:pt idx="0">
                  <c:v>6</c:v>
                </c:pt>
                <c:pt idx="1">
                  <c:v>27</c:v>
                </c:pt>
                <c:pt idx="2">
                  <c:v>15</c:v>
                </c:pt>
                <c:pt idx="3">
                  <c:v>5</c:v>
                </c:pt>
                <c:pt idx="4">
                  <c:v>2</c:v>
                </c:pt>
                <c:pt idx="5">
                  <c:v>3</c:v>
                </c:pt>
                <c:pt idx="6">
                  <c:v>6</c:v>
                </c:pt>
                <c:pt idx="7">
                  <c:v>5</c:v>
                </c:pt>
                <c:pt idx="8">
                  <c:v>1</c:v>
                </c:pt>
                <c:pt idx="9">
                  <c:v>14</c:v>
                </c:pt>
                <c:pt idx="10">
                  <c:v>6</c:v>
                </c:pt>
                <c:pt idx="11">
                  <c:v>8</c:v>
                </c:pt>
                <c:pt idx="12">
                  <c:v>7</c:v>
                </c:pt>
                <c:pt idx="13">
                  <c:v>11</c:v>
                </c:pt>
                <c:pt idx="14">
                  <c:v>6</c:v>
                </c:pt>
                <c:pt idx="15">
                  <c:v>7</c:v>
                </c:pt>
                <c:pt idx="16">
                  <c:v>4</c:v>
                </c:pt>
                <c:pt idx="17">
                  <c:v>7</c:v>
                </c:pt>
                <c:pt idx="18">
                  <c:v>5</c:v>
                </c:pt>
                <c:pt idx="19">
                  <c:v>7</c:v>
                </c:pt>
                <c:pt idx="20">
                  <c:v>7</c:v>
                </c:pt>
                <c:pt idx="21">
                  <c:v>11</c:v>
                </c:pt>
                <c:pt idx="22">
                  <c:v>5</c:v>
                </c:pt>
                <c:pt idx="23">
                  <c:v>2</c:v>
                </c:pt>
                <c:pt idx="24">
                  <c:v>8</c:v>
                </c:pt>
                <c:pt idx="25">
                  <c:v>6</c:v>
                </c:pt>
                <c:pt idx="26">
                  <c:v>6</c:v>
                </c:pt>
                <c:pt idx="27">
                  <c:v>7</c:v>
                </c:pt>
                <c:pt idx="28">
                  <c:v>3</c:v>
                </c:pt>
                <c:pt idx="29">
                  <c:v>6</c:v>
                </c:pt>
                <c:pt idx="30">
                  <c:v>6</c:v>
                </c:pt>
                <c:pt idx="31">
                  <c:v>6</c:v>
                </c:pt>
                <c:pt idx="32">
                  <c:v>6</c:v>
                </c:pt>
                <c:pt idx="33">
                  <c:v>6</c:v>
                </c:pt>
                <c:pt idx="34">
                  <c:v>6</c:v>
                </c:pt>
                <c:pt idx="35">
                  <c:v>6</c:v>
                </c:pt>
                <c:pt idx="36">
                  <c:v>6</c:v>
                </c:pt>
                <c:pt idx="37">
                  <c:v>6</c:v>
                </c:pt>
                <c:pt idx="38">
                  <c:v>6</c:v>
                </c:pt>
                <c:pt idx="39">
                  <c:v>6</c:v>
                </c:pt>
                <c:pt idx="40">
                  <c:v>6</c:v>
                </c:pt>
                <c:pt idx="41">
                  <c:v>3</c:v>
                </c:pt>
                <c:pt idx="42">
                  <c:v>5</c:v>
                </c:pt>
                <c:pt idx="43">
                  <c:v>4</c:v>
                </c:pt>
                <c:pt idx="44">
                  <c:v>4</c:v>
                </c:pt>
                <c:pt idx="45">
                  <c:v>3</c:v>
                </c:pt>
                <c:pt idx="46">
                  <c:v>3</c:v>
                </c:pt>
                <c:pt idx="47">
                  <c:v>2</c:v>
                </c:pt>
                <c:pt idx="48">
                  <c:v>1</c:v>
                </c:pt>
              </c:numCache>
            </c:numRef>
          </c:val>
        </c:ser>
        <c:axId val="94422144"/>
        <c:axId val="94423680"/>
      </c:barChart>
      <c:catAx>
        <c:axId val="94422144"/>
        <c:scaling>
          <c:orientation val="maxMin"/>
        </c:scaling>
        <c:axPos val="l"/>
        <c:numFmt formatCode="General" sourceLinked="1"/>
        <c:tickLblPos val="low"/>
        <c:crossAx val="94423680"/>
        <c:crosses val="autoZero"/>
        <c:lblAlgn val="ctr"/>
        <c:lblOffset val="100"/>
        <c:tickLblSkip val="1"/>
      </c:catAx>
      <c:valAx>
        <c:axId val="94423680"/>
        <c:scaling>
          <c:orientation val="minMax"/>
        </c:scaling>
        <c:delete val="1"/>
        <c:axPos val="t"/>
        <c:numFmt formatCode="General" sourceLinked="1"/>
        <c:majorTickMark val="in"/>
        <c:tickLblPos val="none"/>
        <c:crossAx val="94422144"/>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879979041042391"/>
          <c:y val="0.88964543129752882"/>
          <c:w val="0.2099785079378077"/>
          <c:h val="7.125630635297274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DD92D3-5E07-4CC4-A416-DC4DC6700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11</Pages>
  <Words>8123</Words>
  <Characters>46304</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54319</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Мозокина Ольга Анатольевна</cp:lastModifiedBy>
  <cp:revision>154</cp:revision>
  <cp:lastPrinted>2022-03-03T05:32:00Z</cp:lastPrinted>
  <dcterms:created xsi:type="dcterms:W3CDTF">2020-09-18T05:35:00Z</dcterms:created>
  <dcterms:modified xsi:type="dcterms:W3CDTF">2022-03-03T05:32:00Z</dcterms:modified>
</cp:coreProperties>
</file>