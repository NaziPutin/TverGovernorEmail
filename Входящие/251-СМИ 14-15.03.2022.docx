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5A4C55"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453ED2">
        <w:rPr>
          <w:rFonts w:ascii="Arial" w:hAnsi="Arial" w:cs="Arial"/>
          <w:b/>
          <w:caps w:val="0"/>
          <w:sz w:val="28"/>
          <w:szCs w:val="28"/>
          <w:lang w:val="ru-RU"/>
        </w:rPr>
        <w:t>5</w:t>
      </w:r>
      <w:r w:rsidR="002D19A7">
        <w:rPr>
          <w:rFonts w:ascii="Arial" w:hAnsi="Arial" w:cs="Arial"/>
          <w:b/>
          <w:caps w:val="0"/>
          <w:sz w:val="28"/>
          <w:szCs w:val="28"/>
          <w:lang w:val="ru-RU"/>
        </w:rPr>
        <w:t xml:space="preserve"> </w:t>
      </w:r>
      <w:r w:rsidR="002F501C">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561844" w:rsidP="00206896">
          <w:pPr>
            <w:pStyle w:val="26"/>
            <w:rPr>
              <w:rFonts w:asciiTheme="minorHAnsi" w:eastAsiaTheme="minorEastAsia" w:hAnsiTheme="minorHAnsi" w:cstheme="minorBidi"/>
              <w:sz w:val="22"/>
              <w:szCs w:val="22"/>
            </w:rPr>
          </w:pPr>
          <w:r w:rsidRPr="00561844">
            <w:rPr>
              <w:sz w:val="22"/>
              <w:szCs w:val="22"/>
            </w:rPr>
            <w:fldChar w:fldCharType="begin"/>
          </w:r>
          <w:r w:rsidR="007715D0" w:rsidRPr="003F1B53">
            <w:rPr>
              <w:sz w:val="22"/>
              <w:szCs w:val="22"/>
            </w:rPr>
            <w:instrText xml:space="preserve"> TOC \o "1-3" \h \z \u </w:instrText>
          </w:r>
          <w:r w:rsidRPr="00561844">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561844"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561844"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C65CAF">
            <w:t>5</w:t>
          </w:r>
        </w:p>
        <w:p w:rsidR="00206896" w:rsidRPr="006343DC" w:rsidRDefault="00561844"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C65CAF">
            <w:t>6</w:t>
          </w:r>
        </w:p>
        <w:p w:rsidR="007715D0" w:rsidRPr="003F1B53" w:rsidRDefault="00561844"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3B12E8" w:rsidP="007E4DB4">
      <w:pPr>
        <w:ind w:hanging="142"/>
        <w:jc w:val="center"/>
        <w:rPr>
          <w:noProof/>
        </w:rPr>
      </w:pPr>
    </w:p>
    <w:p w:rsidR="003E04CB" w:rsidRDefault="003E04CB" w:rsidP="007E4DB4">
      <w:pPr>
        <w:ind w:hanging="142"/>
        <w:jc w:val="center"/>
        <w:rPr>
          <w:noProof/>
        </w:rPr>
      </w:pPr>
      <w:r w:rsidRPr="003E04CB">
        <w:rPr>
          <w:noProof/>
        </w:rPr>
        <w:drawing>
          <wp:inline distT="0" distB="0" distL="0" distR="0">
            <wp:extent cx="5170714" cy="2971800"/>
            <wp:effectExtent l="0" t="0" r="0" b="0"/>
            <wp:docPr id="4"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E955F0" w:rsidRDefault="00E955F0" w:rsidP="007E4DB4">
      <w:pPr>
        <w:ind w:hanging="142"/>
        <w:jc w:val="center"/>
        <w:rPr>
          <w:noProof/>
        </w:rPr>
      </w:pPr>
    </w:p>
    <w:p w:rsidR="0097747B" w:rsidRDefault="0097747B"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214BEE" w:rsidP="007E4DB4">
      <w:pPr>
        <w:ind w:hanging="142"/>
        <w:jc w:val="center"/>
        <w:rPr>
          <w:noProof/>
        </w:rPr>
      </w:pPr>
    </w:p>
    <w:p w:rsidR="00214BEE" w:rsidRDefault="003E04CB" w:rsidP="007E4DB4">
      <w:pPr>
        <w:ind w:hanging="142"/>
        <w:jc w:val="center"/>
        <w:rPr>
          <w:noProof/>
        </w:rPr>
      </w:pPr>
      <w:r w:rsidRPr="003E04CB">
        <w:rPr>
          <w:noProof/>
        </w:rPr>
        <w:drawing>
          <wp:inline distT="0" distB="0" distL="0" distR="0">
            <wp:extent cx="6444343" cy="2797629"/>
            <wp:effectExtent l="0" t="0" r="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2AC8" w:rsidRDefault="001C2AC8" w:rsidP="007E4DB4">
      <w:pPr>
        <w:ind w:hanging="142"/>
        <w:jc w:val="center"/>
        <w:rPr>
          <w:noProof/>
        </w:rPr>
      </w:pPr>
    </w:p>
    <w:p w:rsidR="00877126" w:rsidRDefault="00877126"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2268"/>
        <w:gridCol w:w="1418"/>
        <w:gridCol w:w="1560"/>
        <w:gridCol w:w="1700"/>
      </w:tblGrid>
      <w:tr w:rsidR="003E04CB" w:rsidRPr="00E35F3F" w:rsidTr="00950DAF">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04CB" w:rsidRPr="00E35F3F" w:rsidRDefault="003E04CB"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2268" w:type="dxa"/>
            <w:tcBorders>
              <w:top w:val="single" w:sz="4" w:space="0" w:color="auto"/>
              <w:left w:val="single" w:sz="4" w:space="0" w:color="auto"/>
              <w:bottom w:val="single" w:sz="4" w:space="0" w:color="auto"/>
              <w:right w:val="single" w:sz="4" w:space="0" w:color="auto"/>
            </w:tcBorders>
            <w:vAlign w:val="center"/>
          </w:tcPr>
          <w:p w:rsidR="003E04CB" w:rsidRPr="003E04CB" w:rsidRDefault="003E04CB">
            <w:pPr>
              <w:jc w:val="center"/>
              <w:rPr>
                <w:rFonts w:ascii="Arial" w:hAnsi="Arial" w:cs="Arial"/>
                <w:b/>
                <w:bCs/>
                <w:sz w:val="22"/>
                <w:szCs w:val="22"/>
              </w:rPr>
            </w:pPr>
            <w:r w:rsidRPr="003E04CB">
              <w:rPr>
                <w:rFonts w:ascii="Arial" w:hAnsi="Arial" w:cs="Arial"/>
                <w:b/>
                <w:bCs/>
                <w:sz w:val="22"/>
                <w:szCs w:val="22"/>
              </w:rPr>
              <w:t>Информагентства</w:t>
            </w:r>
          </w:p>
        </w:tc>
        <w:tc>
          <w:tcPr>
            <w:tcW w:w="1418" w:type="dxa"/>
            <w:tcBorders>
              <w:top w:val="single" w:sz="4" w:space="0" w:color="auto"/>
              <w:left w:val="nil"/>
              <w:bottom w:val="single" w:sz="4" w:space="0" w:color="auto"/>
              <w:right w:val="single" w:sz="4" w:space="0" w:color="auto"/>
            </w:tcBorders>
            <w:vAlign w:val="center"/>
          </w:tcPr>
          <w:p w:rsidR="003E04CB" w:rsidRPr="003E04CB" w:rsidRDefault="003E04CB">
            <w:pPr>
              <w:jc w:val="center"/>
              <w:rPr>
                <w:rFonts w:ascii="Arial" w:hAnsi="Arial" w:cs="Arial"/>
                <w:b/>
                <w:bCs/>
                <w:sz w:val="22"/>
                <w:szCs w:val="22"/>
              </w:rPr>
            </w:pPr>
            <w:r w:rsidRPr="003E04CB">
              <w:rPr>
                <w:rFonts w:ascii="Arial" w:hAnsi="Arial" w:cs="Arial"/>
                <w:b/>
                <w:bCs/>
                <w:sz w:val="22"/>
                <w:szCs w:val="22"/>
              </w:rPr>
              <w:t>Интернет</w:t>
            </w:r>
          </w:p>
        </w:tc>
        <w:tc>
          <w:tcPr>
            <w:tcW w:w="1560" w:type="dxa"/>
            <w:tcBorders>
              <w:top w:val="single" w:sz="4" w:space="0" w:color="auto"/>
              <w:left w:val="nil"/>
              <w:bottom w:val="single" w:sz="4" w:space="0" w:color="auto"/>
              <w:right w:val="single" w:sz="4" w:space="0" w:color="auto"/>
            </w:tcBorders>
            <w:vAlign w:val="center"/>
          </w:tcPr>
          <w:p w:rsidR="003E04CB" w:rsidRDefault="003E04CB" w:rsidP="00950DAF">
            <w:pPr>
              <w:jc w:val="center"/>
              <w:rPr>
                <w:rFonts w:ascii="Arial" w:hAnsi="Arial" w:cs="Arial"/>
                <w:b/>
                <w:bCs/>
                <w:sz w:val="22"/>
                <w:szCs w:val="22"/>
              </w:rPr>
            </w:pPr>
            <w:r>
              <w:rPr>
                <w:rFonts w:ascii="Arial" w:hAnsi="Arial" w:cs="Arial"/>
                <w:b/>
                <w:bCs/>
                <w:sz w:val="22"/>
                <w:szCs w:val="22"/>
              </w:rPr>
              <w:t>Газеты</w:t>
            </w:r>
          </w:p>
        </w:tc>
        <w:tc>
          <w:tcPr>
            <w:tcW w:w="1700" w:type="dxa"/>
            <w:tcBorders>
              <w:top w:val="single" w:sz="4" w:space="0" w:color="auto"/>
              <w:left w:val="single" w:sz="4" w:space="0" w:color="auto"/>
              <w:bottom w:val="single" w:sz="4" w:space="0" w:color="auto"/>
              <w:right w:val="single" w:sz="4" w:space="0" w:color="auto"/>
            </w:tcBorders>
            <w:vAlign w:val="center"/>
          </w:tcPr>
          <w:p w:rsidR="003E04CB" w:rsidRDefault="003E04CB" w:rsidP="00652159">
            <w:pPr>
              <w:jc w:val="center"/>
              <w:rPr>
                <w:rFonts w:ascii="Arial" w:hAnsi="Arial" w:cs="Arial"/>
                <w:b/>
                <w:bCs/>
                <w:sz w:val="22"/>
                <w:szCs w:val="22"/>
              </w:rPr>
            </w:pPr>
            <w:r>
              <w:rPr>
                <w:rFonts w:ascii="Arial" w:hAnsi="Arial" w:cs="Arial"/>
                <w:b/>
                <w:bCs/>
                <w:sz w:val="22"/>
                <w:szCs w:val="22"/>
              </w:rPr>
              <w:t>ТВ</w:t>
            </w:r>
          </w:p>
        </w:tc>
      </w:tr>
      <w:tr w:rsidR="003E04CB" w:rsidRPr="00E35F3F" w:rsidTr="00950DAF">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3E04CB" w:rsidRPr="00E35F3F" w:rsidRDefault="003E04CB" w:rsidP="007A1C0C">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tc>
        <w:tc>
          <w:tcPr>
            <w:tcW w:w="2268" w:type="dxa"/>
            <w:tcBorders>
              <w:top w:val="nil"/>
              <w:left w:val="single" w:sz="4" w:space="0" w:color="auto"/>
              <w:bottom w:val="single" w:sz="4" w:space="0" w:color="auto"/>
              <w:right w:val="single" w:sz="4" w:space="0" w:color="auto"/>
            </w:tcBorders>
            <w:vAlign w:val="center"/>
          </w:tcPr>
          <w:p w:rsidR="003E04CB" w:rsidRPr="003E04CB" w:rsidRDefault="003E04CB">
            <w:pPr>
              <w:jc w:val="center"/>
              <w:rPr>
                <w:rFonts w:ascii="Arial" w:hAnsi="Arial" w:cs="Arial"/>
                <w:sz w:val="22"/>
                <w:szCs w:val="22"/>
              </w:rPr>
            </w:pPr>
            <w:r w:rsidRPr="003E04CB">
              <w:rPr>
                <w:rFonts w:ascii="Arial" w:hAnsi="Arial" w:cs="Arial"/>
                <w:sz w:val="22"/>
                <w:szCs w:val="22"/>
              </w:rPr>
              <w:t>13</w:t>
            </w:r>
          </w:p>
        </w:tc>
        <w:tc>
          <w:tcPr>
            <w:tcW w:w="1418" w:type="dxa"/>
            <w:tcBorders>
              <w:top w:val="nil"/>
              <w:left w:val="nil"/>
              <w:bottom w:val="single" w:sz="4" w:space="0" w:color="auto"/>
              <w:right w:val="single" w:sz="4" w:space="0" w:color="auto"/>
            </w:tcBorders>
            <w:vAlign w:val="center"/>
          </w:tcPr>
          <w:p w:rsidR="003E04CB" w:rsidRPr="003E04CB" w:rsidRDefault="003E04CB">
            <w:pPr>
              <w:jc w:val="center"/>
              <w:rPr>
                <w:rFonts w:ascii="Arial" w:hAnsi="Arial" w:cs="Arial"/>
                <w:sz w:val="22"/>
                <w:szCs w:val="22"/>
              </w:rPr>
            </w:pPr>
            <w:r w:rsidRPr="003E04CB">
              <w:rPr>
                <w:rFonts w:ascii="Arial" w:hAnsi="Arial" w:cs="Arial"/>
                <w:sz w:val="22"/>
                <w:szCs w:val="22"/>
              </w:rPr>
              <w:t>298</w:t>
            </w:r>
          </w:p>
        </w:tc>
        <w:tc>
          <w:tcPr>
            <w:tcW w:w="1560" w:type="dxa"/>
            <w:tcBorders>
              <w:top w:val="single" w:sz="4" w:space="0" w:color="auto"/>
              <w:left w:val="nil"/>
              <w:bottom w:val="single" w:sz="4" w:space="0" w:color="auto"/>
              <w:right w:val="single" w:sz="4" w:space="0" w:color="auto"/>
            </w:tcBorders>
            <w:vAlign w:val="center"/>
          </w:tcPr>
          <w:p w:rsidR="003E04CB" w:rsidRDefault="003E04CB" w:rsidP="00950DAF">
            <w:pPr>
              <w:jc w:val="center"/>
              <w:rPr>
                <w:rFonts w:ascii="Arial" w:hAnsi="Arial" w:cs="Arial"/>
                <w:sz w:val="22"/>
                <w:szCs w:val="22"/>
              </w:rPr>
            </w:pPr>
            <w:r>
              <w:rPr>
                <w:rFonts w:ascii="Arial" w:hAnsi="Arial" w:cs="Arial"/>
                <w:sz w:val="22"/>
                <w:szCs w:val="22"/>
              </w:rPr>
              <w:t>0</w:t>
            </w:r>
          </w:p>
        </w:tc>
        <w:tc>
          <w:tcPr>
            <w:tcW w:w="1700" w:type="dxa"/>
            <w:tcBorders>
              <w:top w:val="nil"/>
              <w:left w:val="single" w:sz="4" w:space="0" w:color="auto"/>
              <w:bottom w:val="single" w:sz="4" w:space="0" w:color="auto"/>
              <w:right w:val="single" w:sz="4" w:space="0" w:color="auto"/>
            </w:tcBorders>
            <w:vAlign w:val="center"/>
          </w:tcPr>
          <w:p w:rsidR="003E04CB" w:rsidRDefault="003E04CB" w:rsidP="003959F1">
            <w:pPr>
              <w:jc w:val="center"/>
              <w:rPr>
                <w:rFonts w:ascii="Arial" w:hAnsi="Arial" w:cs="Arial"/>
                <w:sz w:val="22"/>
                <w:szCs w:val="22"/>
              </w:rPr>
            </w:pPr>
            <w:r>
              <w:rPr>
                <w:rFonts w:ascii="Arial" w:hAnsi="Arial" w:cs="Arial"/>
                <w:sz w:val="22"/>
                <w:szCs w:val="22"/>
              </w:rPr>
              <w:t>12</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3E04CB"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3E04CB" w:rsidRPr="00A67B01" w:rsidRDefault="003E04CB"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3E04CB" w:rsidRPr="003E04CB" w:rsidRDefault="003E04CB">
            <w:pPr>
              <w:jc w:val="center"/>
              <w:rPr>
                <w:rFonts w:ascii="Arial" w:hAnsi="Arial" w:cs="Arial"/>
                <w:b/>
                <w:bCs/>
                <w:sz w:val="22"/>
                <w:szCs w:val="22"/>
              </w:rPr>
            </w:pPr>
            <w:r w:rsidRPr="003E04CB">
              <w:rPr>
                <w:rFonts w:ascii="Arial" w:hAnsi="Arial" w:cs="Arial"/>
                <w:b/>
                <w:bCs/>
                <w:sz w:val="22"/>
                <w:szCs w:val="22"/>
              </w:rPr>
              <w:t>323</w:t>
            </w:r>
          </w:p>
        </w:tc>
        <w:tc>
          <w:tcPr>
            <w:tcW w:w="1733" w:type="dxa"/>
            <w:tcBorders>
              <w:top w:val="nil"/>
              <w:left w:val="nil"/>
              <w:bottom w:val="single" w:sz="4" w:space="0" w:color="auto"/>
              <w:right w:val="single" w:sz="4" w:space="0" w:color="auto"/>
            </w:tcBorders>
            <w:shd w:val="clear" w:color="auto" w:fill="auto"/>
            <w:vAlign w:val="center"/>
            <w:hideMark/>
          </w:tcPr>
          <w:p w:rsidR="003E04CB" w:rsidRPr="003E04CB" w:rsidRDefault="003E04CB">
            <w:pPr>
              <w:jc w:val="center"/>
              <w:rPr>
                <w:rFonts w:ascii="Arial" w:hAnsi="Arial" w:cs="Arial"/>
                <w:b/>
                <w:bCs/>
                <w:sz w:val="22"/>
                <w:szCs w:val="22"/>
              </w:rPr>
            </w:pPr>
            <w:r w:rsidRPr="003E04CB">
              <w:rPr>
                <w:rFonts w:ascii="Arial" w:hAnsi="Arial" w:cs="Arial"/>
                <w:b/>
                <w:bCs/>
                <w:sz w:val="22"/>
                <w:szCs w:val="22"/>
              </w:rPr>
              <w:t>955</w:t>
            </w:r>
          </w:p>
        </w:tc>
        <w:tc>
          <w:tcPr>
            <w:tcW w:w="1443" w:type="dxa"/>
            <w:tcBorders>
              <w:top w:val="nil"/>
              <w:left w:val="nil"/>
              <w:bottom w:val="single" w:sz="4" w:space="0" w:color="auto"/>
              <w:right w:val="single" w:sz="4" w:space="0" w:color="auto"/>
            </w:tcBorders>
            <w:shd w:val="clear" w:color="auto" w:fill="auto"/>
            <w:vAlign w:val="center"/>
            <w:hideMark/>
          </w:tcPr>
          <w:p w:rsidR="003E04CB" w:rsidRPr="00280E0C" w:rsidRDefault="003E04CB"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3E04CB" w:rsidRPr="00257CB9" w:rsidRDefault="003E04CB" w:rsidP="00994151">
            <w:pPr>
              <w:jc w:val="center"/>
              <w:rPr>
                <w:rFonts w:ascii="Arial" w:hAnsi="Arial" w:cs="Arial"/>
                <w:b/>
                <w:sz w:val="22"/>
                <w:szCs w:val="22"/>
              </w:rPr>
            </w:pPr>
            <w:r>
              <w:rPr>
                <w:rFonts w:ascii="Arial" w:hAnsi="Arial" w:cs="Arial"/>
                <w:b/>
                <w:sz w:val="22"/>
                <w:szCs w:val="22"/>
              </w:rPr>
              <w:t>320</w:t>
            </w:r>
          </w:p>
        </w:tc>
        <w:tc>
          <w:tcPr>
            <w:tcW w:w="1463" w:type="dxa"/>
            <w:tcBorders>
              <w:top w:val="nil"/>
              <w:left w:val="nil"/>
              <w:bottom w:val="single" w:sz="4" w:space="0" w:color="auto"/>
              <w:right w:val="single" w:sz="4" w:space="0" w:color="auto"/>
            </w:tcBorders>
            <w:shd w:val="clear" w:color="auto" w:fill="auto"/>
            <w:vAlign w:val="center"/>
            <w:hideMark/>
          </w:tcPr>
          <w:p w:rsidR="003E04CB" w:rsidRPr="00627E15" w:rsidRDefault="003E04CB" w:rsidP="008E3C9B">
            <w:pPr>
              <w:jc w:val="center"/>
              <w:rPr>
                <w:rFonts w:ascii="Arial" w:hAnsi="Arial" w:cs="Arial"/>
                <w:b/>
                <w:sz w:val="22"/>
                <w:szCs w:val="22"/>
              </w:rPr>
            </w:pPr>
            <w:r>
              <w:rPr>
                <w:rFonts w:ascii="Arial" w:hAnsi="Arial" w:cs="Arial"/>
                <w:b/>
                <w:sz w:val="22"/>
                <w:szCs w:val="22"/>
              </w:rPr>
              <w:t>3</w:t>
            </w:r>
          </w:p>
        </w:tc>
        <w:tc>
          <w:tcPr>
            <w:tcW w:w="1540" w:type="dxa"/>
            <w:tcBorders>
              <w:top w:val="nil"/>
              <w:left w:val="nil"/>
              <w:bottom w:val="single" w:sz="4" w:space="0" w:color="auto"/>
              <w:right w:val="single" w:sz="4" w:space="0" w:color="auto"/>
            </w:tcBorders>
            <w:shd w:val="clear" w:color="auto" w:fill="auto"/>
            <w:vAlign w:val="center"/>
            <w:hideMark/>
          </w:tcPr>
          <w:p w:rsidR="003E04CB" w:rsidRPr="00EE083F" w:rsidRDefault="003E04CB" w:rsidP="008E3C9B">
            <w:pPr>
              <w:jc w:val="center"/>
              <w:rPr>
                <w:rFonts w:ascii="Arial" w:hAnsi="Arial" w:cs="Arial"/>
                <w:b/>
                <w:bCs/>
                <w:sz w:val="22"/>
                <w:szCs w:val="22"/>
              </w:rPr>
            </w:pPr>
            <w:r>
              <w:rPr>
                <w:rFonts w:ascii="Arial" w:hAnsi="Arial" w:cs="Arial"/>
                <w:b/>
                <w:bCs/>
                <w:sz w:val="22"/>
                <w:szCs w:val="22"/>
              </w:rPr>
              <w:t>268</w:t>
            </w:r>
          </w:p>
        </w:tc>
      </w:tr>
    </w:tbl>
    <w:p w:rsidR="003B1B37" w:rsidRDefault="003E04CB" w:rsidP="0055556D">
      <w:pPr>
        <w:rPr>
          <w:noProof/>
        </w:rPr>
      </w:pPr>
      <w:r w:rsidRPr="003E04CB">
        <w:rPr>
          <w:noProof/>
        </w:rPr>
        <w:drawing>
          <wp:inline distT="0" distB="0" distL="0" distR="0">
            <wp:extent cx="6683829" cy="8229600"/>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556D" w:rsidRDefault="0055556D" w:rsidP="0055556D">
      <w:pPr>
        <w:rPr>
          <w:noProof/>
        </w:rPr>
      </w:pP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568"/>
        <w:gridCol w:w="6236"/>
        <w:gridCol w:w="1435"/>
        <w:gridCol w:w="1293"/>
        <w:gridCol w:w="1149"/>
      </w:tblGrid>
      <w:tr w:rsidR="004807B4" w:rsidRPr="00D772D2" w:rsidTr="00961398">
        <w:trPr>
          <w:trHeight w:val="584"/>
        </w:trPr>
        <w:tc>
          <w:tcPr>
            <w:tcW w:w="568"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236"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Медиа</w:t>
            </w:r>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2" w:name="tabtxt_1575050_1942448103"/>
            <w:r w:rsidRPr="00333C3D">
              <w:rPr>
                <w:sz w:val="22"/>
                <w:szCs w:val="22"/>
              </w:rPr>
              <w:t>1</w:t>
            </w:r>
            <w:bookmarkEnd w:id="12"/>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448103" w:history="1">
              <w:r w:rsidRPr="00333C3D">
                <w:rPr>
                  <w:sz w:val="22"/>
                  <w:szCs w:val="22"/>
                </w:rPr>
                <w:t>Объем господдержки А</w:t>
              </w:r>
              <w:proofErr w:type="gramStart"/>
              <w:r w:rsidRPr="00333C3D">
                <w:rPr>
                  <w:sz w:val="22"/>
                  <w:szCs w:val="22"/>
                </w:rPr>
                <w:t>ПК в Тв</w:t>
              </w:r>
              <w:proofErr w:type="gramEnd"/>
              <w:r w:rsidRPr="00333C3D">
                <w:rPr>
                  <w:sz w:val="22"/>
                  <w:szCs w:val="22"/>
                </w:rPr>
                <w:t>ерской области увеличили почти на 30% для подготовки к посевной</w:t>
              </w:r>
            </w:hyperlink>
            <w:r w:rsidR="00961398">
              <w:rPr>
                <w:sz w:val="22"/>
                <w:szCs w:val="22"/>
              </w:rPr>
              <w:t xml:space="preserve">.   </w:t>
            </w:r>
            <w:r w:rsidR="00961398" w:rsidRPr="00961398">
              <w:rPr>
                <w:sz w:val="22"/>
                <w:szCs w:val="22"/>
              </w:rPr>
              <w:t>Основную часть средств направят на обновление сельхозтехники</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6,38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155</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3" w:name="tabtxt_1575050_1942366123"/>
            <w:r w:rsidRPr="00333C3D">
              <w:rPr>
                <w:sz w:val="22"/>
                <w:szCs w:val="22"/>
              </w:rPr>
              <w:t>2</w:t>
            </w:r>
            <w:bookmarkEnd w:id="13"/>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Default="00333C3D" w:rsidP="00961398">
            <w:pPr>
              <w:pStyle w:val="TabHyperlink0"/>
              <w:rPr>
                <w:sz w:val="22"/>
                <w:szCs w:val="22"/>
              </w:rPr>
            </w:pPr>
            <w:hyperlink w:anchor="ant_1575050_1942366123" w:history="1">
              <w:r w:rsidRPr="00333C3D">
                <w:rPr>
                  <w:sz w:val="22"/>
                  <w:szCs w:val="22"/>
                </w:rPr>
                <w:t>Тверская область будет отправлять гуманитарную помощь в Донбасс еженедельно</w:t>
              </w:r>
            </w:hyperlink>
          </w:p>
          <w:p w:rsidR="00961398" w:rsidRPr="00961398" w:rsidRDefault="00961398" w:rsidP="00961398">
            <w:pPr>
              <w:pStyle w:val="TabHyperlink0"/>
              <w:rPr>
                <w:color w:val="auto"/>
                <w:sz w:val="22"/>
                <w:szCs w:val="22"/>
                <w:u w:val="none"/>
              </w:rPr>
            </w:pPr>
            <w:r w:rsidRPr="00961398">
              <w:rPr>
                <w:color w:val="auto"/>
                <w:sz w:val="22"/>
                <w:szCs w:val="22"/>
                <w:u w:val="none"/>
              </w:rPr>
              <w:t>14 марта Губернатор Игорь Руденя провел совещание по вопросам деятельности Правительства Тверской области. Одним из вопросов совещания стало оказание гуманитарной помощи жителям Донецкой и Луганской народных республик</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43</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4,56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217</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4" w:name="tabtxt_1575050_1942355328"/>
            <w:r w:rsidRPr="00333C3D">
              <w:rPr>
                <w:sz w:val="22"/>
                <w:szCs w:val="22"/>
              </w:rPr>
              <w:t>3</w:t>
            </w:r>
            <w:bookmarkEnd w:id="14"/>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355328" w:history="1">
              <w:r w:rsidRPr="00333C3D">
                <w:rPr>
                  <w:sz w:val="22"/>
                  <w:szCs w:val="22"/>
                </w:rPr>
                <w:t xml:space="preserve">Музыкальный спектакль по произведениям Шолохова покажут в Твери </w:t>
              </w:r>
              <w:proofErr w:type="gramStart"/>
              <w:r w:rsidRPr="00333C3D">
                <w:rPr>
                  <w:sz w:val="22"/>
                  <w:szCs w:val="22"/>
                </w:rPr>
                <w:t>ко</w:t>
              </w:r>
              <w:proofErr w:type="gramEnd"/>
              <w:r w:rsidRPr="00333C3D">
                <w:rPr>
                  <w:sz w:val="22"/>
                  <w:szCs w:val="22"/>
                </w:rPr>
                <w:t xml:space="preserve"> Всемирному дню поэзии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30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4,42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106</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5" w:name="tabtxt_1575050_1942367840"/>
            <w:r w:rsidRPr="00333C3D">
              <w:rPr>
                <w:sz w:val="22"/>
                <w:szCs w:val="22"/>
              </w:rPr>
              <w:t>4</w:t>
            </w:r>
            <w:bookmarkEnd w:id="15"/>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367840" w:history="1">
              <w:r w:rsidRPr="00333C3D">
                <w:rPr>
                  <w:sz w:val="22"/>
                  <w:szCs w:val="22"/>
                </w:rPr>
                <w:t>"Транспортом Верхневолжья" за неделю воспользовались 30 тысяч пассажиров в Конаковском районе Тверской области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64</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6" w:name="tabtxt_1575050_1942597034"/>
            <w:r w:rsidRPr="00333C3D">
              <w:rPr>
                <w:sz w:val="22"/>
                <w:szCs w:val="22"/>
              </w:rPr>
              <w:t>5</w:t>
            </w:r>
            <w:bookmarkEnd w:id="16"/>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Default="00333C3D" w:rsidP="00961398">
            <w:pPr>
              <w:pStyle w:val="TabHyperlink0"/>
              <w:rPr>
                <w:sz w:val="22"/>
                <w:szCs w:val="22"/>
              </w:rPr>
            </w:pPr>
            <w:hyperlink w:anchor="ant_1575050_1942597034" w:history="1">
              <w:r w:rsidRPr="00333C3D">
                <w:rPr>
                  <w:sz w:val="22"/>
                  <w:szCs w:val="22"/>
                </w:rPr>
                <w:t>В 2021 году семьи Верхневолжья получили 9347 подарков для новорожденных</w:t>
              </w:r>
            </w:hyperlink>
          </w:p>
          <w:p w:rsidR="00961398" w:rsidRPr="00961398" w:rsidRDefault="00961398" w:rsidP="00961398">
            <w:pPr>
              <w:pStyle w:val="TabHyperlink0"/>
              <w:rPr>
                <w:color w:val="auto"/>
                <w:sz w:val="22"/>
                <w:szCs w:val="22"/>
                <w:u w:val="none"/>
              </w:rPr>
            </w:pPr>
            <w:r w:rsidRPr="00961398">
              <w:rPr>
                <w:color w:val="auto"/>
                <w:sz w:val="22"/>
                <w:szCs w:val="22"/>
                <w:u w:val="none"/>
              </w:rPr>
              <w:t>В Тверской области расширен состав подарочного набора для новорожденных с учетом мнения жителей. Вопрос рассмотрен 14 марта на заседании президиума регионального правительства под руководством губернатора Игоря Рудени.</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1,34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63</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7" w:name="tabtxt_1575050_1942337369"/>
            <w:r w:rsidRPr="00333C3D">
              <w:rPr>
                <w:sz w:val="22"/>
                <w:szCs w:val="22"/>
              </w:rPr>
              <w:t>6</w:t>
            </w:r>
            <w:bookmarkEnd w:id="17"/>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Default="00333C3D" w:rsidP="00961398">
            <w:pPr>
              <w:pStyle w:val="TabHyperlink0"/>
              <w:rPr>
                <w:sz w:val="22"/>
                <w:szCs w:val="22"/>
              </w:rPr>
            </w:pPr>
            <w:hyperlink w:anchor="ant_1575050_1942337369" w:history="1">
              <w:r w:rsidRPr="00333C3D">
                <w:rPr>
                  <w:sz w:val="22"/>
                  <w:szCs w:val="22"/>
                </w:rPr>
                <w:t>Фронтовику Сергею Васильевичу Колесникову исполнилось 104 года</w:t>
              </w:r>
            </w:hyperlink>
          </w:p>
          <w:p w:rsidR="00961398" w:rsidRPr="00961398" w:rsidRDefault="00961398" w:rsidP="00961398">
            <w:pPr>
              <w:pStyle w:val="TabHyperlink0"/>
              <w:rPr>
                <w:color w:val="auto"/>
                <w:sz w:val="22"/>
                <w:szCs w:val="22"/>
                <w:u w:val="none"/>
              </w:rPr>
            </w:pPr>
            <w:r w:rsidRPr="00961398">
              <w:rPr>
                <w:color w:val="auto"/>
                <w:sz w:val="22"/>
                <w:szCs w:val="22"/>
                <w:u w:val="none"/>
              </w:rPr>
              <w:t>С днем рождения Сергея Васильевича поздравил губернатор Тверской области Игорь Руденя...</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1,28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71</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8" w:name="tabtxt_1575050_1942654356"/>
            <w:r w:rsidRPr="00333C3D">
              <w:rPr>
                <w:sz w:val="22"/>
                <w:szCs w:val="22"/>
              </w:rPr>
              <w:t>7</w:t>
            </w:r>
            <w:bookmarkEnd w:id="18"/>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C65CAF" w:rsidRDefault="00961398" w:rsidP="00961398">
            <w:pPr>
              <w:pStyle w:val="TabHyperlink0"/>
              <w:rPr>
                <w:sz w:val="22"/>
                <w:szCs w:val="22"/>
              </w:rPr>
            </w:pPr>
            <w:r w:rsidRPr="00961398">
              <w:rPr>
                <w:sz w:val="22"/>
                <w:szCs w:val="22"/>
              </w:rPr>
              <w:t xml:space="preserve">Украинские </w:t>
            </w:r>
            <w:proofErr w:type="spellStart"/>
            <w:r w:rsidRPr="00961398">
              <w:rPr>
                <w:sz w:val="22"/>
                <w:szCs w:val="22"/>
              </w:rPr>
              <w:t>нацбатальоны</w:t>
            </w:r>
            <w:proofErr w:type="spellEnd"/>
            <w:r w:rsidRPr="00961398">
              <w:rPr>
                <w:sz w:val="22"/>
                <w:szCs w:val="22"/>
              </w:rPr>
              <w:t xml:space="preserve"> срывают выход мирного населения через гуманитарные коридоры, организованные военнослужащими Российской армии, и размещают свои позиции в жилых кварталах. Тверские общественники отреагировали на действия неонацистов и поддержали российских военных</w:t>
            </w:r>
            <w:r w:rsidR="00C65CAF">
              <w:rPr>
                <w:sz w:val="22"/>
                <w:szCs w:val="22"/>
              </w:rPr>
              <w:t>:</w:t>
            </w:r>
          </w:p>
          <w:p w:rsidR="00333C3D" w:rsidRPr="00C65CAF" w:rsidRDefault="00333C3D" w:rsidP="00C65CAF">
            <w:pPr>
              <w:pStyle w:val="TabHyperlink0"/>
              <w:numPr>
                <w:ilvl w:val="0"/>
                <w:numId w:val="45"/>
              </w:numPr>
              <w:tabs>
                <w:tab w:val="left" w:pos="306"/>
              </w:tabs>
              <w:ind w:left="101" w:firstLine="0"/>
              <w:rPr>
                <w:color w:val="auto"/>
                <w:sz w:val="22"/>
                <w:szCs w:val="22"/>
                <w:u w:val="none"/>
              </w:rPr>
            </w:pPr>
            <w:hyperlink w:anchor="ant_1575050_1942654356" w:history="1">
              <w:r w:rsidRPr="00C65CAF">
                <w:rPr>
                  <w:color w:val="auto"/>
                  <w:sz w:val="22"/>
                  <w:szCs w:val="22"/>
                  <w:u w:val="none"/>
                </w:rPr>
                <w:t xml:space="preserve">Василий Ходарев: Для </w:t>
              </w:r>
              <w:proofErr w:type="spellStart"/>
              <w:r w:rsidRPr="00C65CAF">
                <w:rPr>
                  <w:color w:val="auto"/>
                  <w:sz w:val="22"/>
                  <w:szCs w:val="22"/>
                  <w:u w:val="none"/>
                </w:rPr>
                <w:t>нацбатальонов</w:t>
              </w:r>
              <w:proofErr w:type="spellEnd"/>
              <w:r w:rsidRPr="00C65CAF">
                <w:rPr>
                  <w:color w:val="auto"/>
                  <w:sz w:val="22"/>
                  <w:szCs w:val="22"/>
                  <w:u w:val="none"/>
                </w:rPr>
                <w:t xml:space="preserve"> нет понятия "мирные жители", только "человеческий ресурс"</w:t>
              </w:r>
            </w:hyperlink>
          </w:p>
          <w:p w:rsidR="00C65CAF" w:rsidRPr="00C65CAF" w:rsidRDefault="00C65CAF" w:rsidP="00C65CAF">
            <w:pPr>
              <w:pStyle w:val="TabHyperlink0"/>
              <w:numPr>
                <w:ilvl w:val="0"/>
                <w:numId w:val="45"/>
              </w:numPr>
              <w:tabs>
                <w:tab w:val="left" w:pos="306"/>
              </w:tabs>
              <w:ind w:left="101" w:firstLine="0"/>
              <w:rPr>
                <w:color w:val="auto"/>
                <w:sz w:val="22"/>
                <w:szCs w:val="22"/>
                <w:u w:val="none"/>
              </w:rPr>
            </w:pPr>
            <w:r w:rsidRPr="00C65CAF">
              <w:rPr>
                <w:color w:val="auto"/>
                <w:sz w:val="22"/>
                <w:szCs w:val="22"/>
                <w:u w:val="none"/>
              </w:rPr>
              <w:t>Роман Крылов: Мы любим и уважаем нашу армию</w:t>
            </w:r>
          </w:p>
          <w:p w:rsidR="00C65CAF" w:rsidRPr="00C65CAF" w:rsidRDefault="00C65CAF" w:rsidP="00C65CAF">
            <w:pPr>
              <w:pStyle w:val="TabHyperlink0"/>
              <w:numPr>
                <w:ilvl w:val="0"/>
                <w:numId w:val="45"/>
              </w:numPr>
              <w:tabs>
                <w:tab w:val="left" w:pos="306"/>
              </w:tabs>
              <w:ind w:left="101" w:firstLine="0"/>
              <w:rPr>
                <w:color w:val="auto"/>
                <w:sz w:val="22"/>
                <w:szCs w:val="22"/>
                <w:u w:val="none"/>
              </w:rPr>
            </w:pPr>
            <w:r w:rsidRPr="00C65CAF">
              <w:rPr>
                <w:color w:val="auto"/>
                <w:sz w:val="22"/>
                <w:szCs w:val="22"/>
                <w:u w:val="none"/>
              </w:rPr>
              <w:t xml:space="preserve">Римма Золотарева: Мы считаем правильным решение президента Владимира Путина </w:t>
            </w:r>
            <w:proofErr w:type="gramStart"/>
            <w:r w:rsidRPr="00C65CAF">
              <w:rPr>
                <w:color w:val="auto"/>
                <w:sz w:val="22"/>
                <w:szCs w:val="22"/>
                <w:u w:val="none"/>
              </w:rPr>
              <w:t>провести</w:t>
            </w:r>
            <w:proofErr w:type="gramEnd"/>
            <w:r w:rsidRPr="00C65CAF">
              <w:rPr>
                <w:color w:val="auto"/>
                <w:sz w:val="22"/>
                <w:szCs w:val="22"/>
                <w:u w:val="none"/>
              </w:rPr>
              <w:t xml:space="preserve"> спецоперацию</w:t>
            </w:r>
          </w:p>
          <w:p w:rsidR="00C65CAF" w:rsidRPr="00333C3D" w:rsidRDefault="00C65CAF" w:rsidP="00C65CAF">
            <w:pPr>
              <w:pStyle w:val="TabHyperlink0"/>
              <w:numPr>
                <w:ilvl w:val="0"/>
                <w:numId w:val="45"/>
              </w:numPr>
              <w:tabs>
                <w:tab w:val="left" w:pos="306"/>
              </w:tabs>
              <w:ind w:left="101" w:firstLine="0"/>
              <w:rPr>
                <w:sz w:val="22"/>
                <w:szCs w:val="22"/>
              </w:rPr>
            </w:pPr>
            <w:r w:rsidRPr="00C65CAF">
              <w:rPr>
                <w:color w:val="auto"/>
                <w:sz w:val="22"/>
                <w:szCs w:val="22"/>
                <w:u w:val="none"/>
              </w:rPr>
              <w:t xml:space="preserve">Иван </w:t>
            </w:r>
            <w:proofErr w:type="spellStart"/>
            <w:r w:rsidRPr="00C65CAF">
              <w:rPr>
                <w:color w:val="auto"/>
                <w:sz w:val="22"/>
                <w:szCs w:val="22"/>
                <w:u w:val="none"/>
              </w:rPr>
              <w:t>Кладкевич</w:t>
            </w:r>
            <w:proofErr w:type="spellEnd"/>
            <w:r w:rsidRPr="00C65CAF">
              <w:rPr>
                <w:color w:val="auto"/>
                <w:sz w:val="22"/>
                <w:szCs w:val="22"/>
                <w:u w:val="none"/>
              </w:rPr>
              <w:t>: Даже в годы Великой Отечественной войны такого не было</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1,20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29</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19" w:name="tabtxt_1575050_1942615623"/>
            <w:r w:rsidRPr="00333C3D">
              <w:rPr>
                <w:sz w:val="22"/>
                <w:szCs w:val="22"/>
              </w:rPr>
              <w:t>8</w:t>
            </w:r>
            <w:bookmarkEnd w:id="19"/>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615623" w:history="1">
              <w:r w:rsidRPr="00333C3D">
                <w:rPr>
                  <w:sz w:val="22"/>
                  <w:szCs w:val="22"/>
                </w:rPr>
                <w:t>"</w:t>
              </w:r>
              <w:proofErr w:type="spellStart"/>
              <w:r w:rsidRPr="00333C3D">
                <w:rPr>
                  <w:sz w:val="22"/>
                  <w:szCs w:val="22"/>
                </w:rPr>
                <w:t>Торжокские</w:t>
              </w:r>
              <w:proofErr w:type="spellEnd"/>
              <w:r w:rsidRPr="00333C3D">
                <w:rPr>
                  <w:sz w:val="22"/>
                  <w:szCs w:val="22"/>
                </w:rPr>
                <w:t xml:space="preserve"> </w:t>
              </w:r>
              <w:proofErr w:type="spellStart"/>
              <w:r w:rsidRPr="00333C3D">
                <w:rPr>
                  <w:sz w:val="22"/>
                  <w:szCs w:val="22"/>
                </w:rPr>
                <w:t>золотошвеи</w:t>
              </w:r>
              <w:proofErr w:type="spellEnd"/>
              <w:r w:rsidRPr="00333C3D">
                <w:rPr>
                  <w:sz w:val="22"/>
                  <w:szCs w:val="22"/>
                </w:rPr>
                <w:t xml:space="preserve">" приняли участие в выставке "ЛАДЬЯ. </w:t>
              </w:r>
              <w:proofErr w:type="gramStart"/>
              <w:r w:rsidRPr="00333C3D">
                <w:rPr>
                  <w:sz w:val="22"/>
                  <w:szCs w:val="22"/>
                </w:rPr>
                <w:t>Весенняя</w:t>
              </w:r>
              <w:proofErr w:type="gramEnd"/>
              <w:r w:rsidRPr="00333C3D">
                <w:rPr>
                  <w:sz w:val="22"/>
                  <w:szCs w:val="22"/>
                </w:rPr>
                <w:t xml:space="preserve"> фантазия-2022" в Москве</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1,07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42</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20" w:name="tabtxt_1575050_1942615663"/>
            <w:r w:rsidRPr="00333C3D">
              <w:rPr>
                <w:sz w:val="22"/>
                <w:szCs w:val="22"/>
              </w:rPr>
              <w:t>9</w:t>
            </w:r>
            <w:bookmarkEnd w:id="20"/>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615663" w:history="1">
              <w:r w:rsidRPr="00333C3D">
                <w:rPr>
                  <w:sz w:val="22"/>
                  <w:szCs w:val="22"/>
                </w:rPr>
                <w:t>В Твери пройдет молодежный кинофестиваль, посвященный Дню воссоединения Крыма и Севастополя с Россией</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0,901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36</w:t>
            </w:r>
          </w:p>
        </w:tc>
      </w:tr>
      <w:tr w:rsidR="00333C3D" w:rsidRPr="000606AF" w:rsidTr="00961398">
        <w:trPr>
          <w:trHeight w:val="612"/>
        </w:trPr>
        <w:tc>
          <w:tcPr>
            <w:tcW w:w="568"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ArtTabNormal"/>
              <w:rPr>
                <w:sz w:val="22"/>
                <w:szCs w:val="22"/>
              </w:rPr>
            </w:pPr>
            <w:bookmarkStart w:id="21" w:name="tabtxt_1575050_1942654326"/>
            <w:r w:rsidRPr="00333C3D">
              <w:rPr>
                <w:sz w:val="22"/>
                <w:szCs w:val="22"/>
              </w:rPr>
              <w:t>10</w:t>
            </w:r>
            <w:bookmarkEnd w:id="21"/>
          </w:p>
        </w:tc>
        <w:tc>
          <w:tcPr>
            <w:tcW w:w="623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33C3D" w:rsidRPr="00333C3D" w:rsidRDefault="00333C3D" w:rsidP="00961398">
            <w:pPr>
              <w:pStyle w:val="TabHyperlink0"/>
              <w:rPr>
                <w:sz w:val="22"/>
                <w:szCs w:val="22"/>
              </w:rPr>
            </w:pPr>
            <w:hyperlink w:anchor="ant_1575050_1942654326" w:history="1">
              <w:r w:rsidRPr="00333C3D">
                <w:rPr>
                  <w:sz w:val="22"/>
                  <w:szCs w:val="22"/>
                </w:rPr>
                <w:t>Выполнение нацпроектов в Тверской области рассмотрят на заседании областного правительства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21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0,59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33C3D" w:rsidRPr="00333C3D" w:rsidRDefault="00333C3D" w:rsidP="00333C3D">
            <w:pPr>
              <w:pStyle w:val="ArtTabNormal"/>
              <w:jc w:val="center"/>
              <w:rPr>
                <w:sz w:val="22"/>
                <w:szCs w:val="22"/>
              </w:rPr>
            </w:pPr>
            <w:r w:rsidRPr="00333C3D">
              <w:rPr>
                <w:sz w:val="22"/>
                <w:szCs w:val="22"/>
              </w:rPr>
              <w:t>41</w:t>
            </w:r>
          </w:p>
        </w:tc>
      </w:tr>
    </w:tbl>
    <w:p w:rsidR="009E634C" w:rsidRDefault="009E634C" w:rsidP="008E5EBE">
      <w:pPr>
        <w:rPr>
          <w:b/>
          <w:noProof/>
          <w:sz w:val="16"/>
          <w:szCs w:val="16"/>
        </w:rPr>
      </w:pPr>
    </w:p>
    <w:p w:rsidR="00434234" w:rsidRDefault="00434234" w:rsidP="008E5EBE">
      <w:pPr>
        <w:rPr>
          <w:b/>
          <w:noProof/>
          <w:sz w:val="16"/>
          <w:szCs w:val="16"/>
        </w:rPr>
      </w:pPr>
    </w:p>
    <w:p w:rsidR="00434234" w:rsidRDefault="00434234" w:rsidP="008E5EBE">
      <w:pPr>
        <w:rPr>
          <w:b/>
          <w:noProof/>
          <w:sz w:val="16"/>
          <w:szCs w:val="16"/>
        </w:rPr>
      </w:pPr>
    </w:p>
    <w:p w:rsidR="008B7576" w:rsidRPr="00D433E9" w:rsidRDefault="008B7576" w:rsidP="00640974">
      <w:pPr>
        <w:pStyle w:val="2"/>
        <w:rPr>
          <w:rStyle w:val="113"/>
          <w:szCs w:val="28"/>
        </w:rPr>
      </w:pPr>
      <w:r w:rsidRPr="00D433E9">
        <w:rPr>
          <w:rStyle w:val="113"/>
          <w:szCs w:val="28"/>
        </w:rPr>
        <w:lastRenderedPageBreak/>
        <w:t>ДАЙДЖЕСТ НАИБОЛЕЕ ЗАМЕТНЫХ СООБЩЕНИЙ СМИ</w:t>
      </w:r>
    </w:p>
    <w:p w:rsidR="009D1D54" w:rsidRDefault="009D1D54" w:rsidP="00333C3D">
      <w:pPr>
        <w:tabs>
          <w:tab w:val="left" w:pos="0"/>
        </w:tabs>
        <w:ind w:left="-142" w:right="-143"/>
        <w:rPr>
          <w:rFonts w:ascii="Arial" w:eastAsia="Arial" w:hAnsi="Arial" w:cs="Arial"/>
          <w:color w:val="000000"/>
          <w:sz w:val="22"/>
          <w:szCs w:val="22"/>
          <w:shd w:val="clear" w:color="auto" w:fill="FFFFFF"/>
        </w:rPr>
      </w:pPr>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ТАСС, Москва,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2" w:name="ant_1575050_1942448103"/>
      <w:r w:rsidRPr="00333C3D">
        <w:rPr>
          <w:rFonts w:ascii="Arial" w:eastAsia="Arial" w:hAnsi="Arial" w:cs="Arial"/>
          <w:color w:val="000000"/>
          <w:sz w:val="22"/>
          <w:szCs w:val="22"/>
          <w:shd w:val="clear" w:color="auto" w:fill="FFFFFF"/>
        </w:rPr>
        <w:t>ОБЪЕМ ГОСПОДДЕРЖКИ АПК В ТВЕРСКОЙ ОБЛАСТИ УВЕЛИЧИЛИ ПОЧТИ НА 30% ДЛЯ ПОДГОТОВКИ К ПОСЕВНОЙ</w:t>
      </w:r>
      <w:bookmarkEnd w:id="22"/>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"Важно также обеспечить наших производителей семенами, горюче-смазочными материалами, удобрениями. При необходимости - оказывать дополнительную помощь предприятиям </w:t>
      </w:r>
      <w:proofErr w:type="spellStart"/>
      <w:r w:rsidRPr="00333C3D">
        <w:rPr>
          <w:rFonts w:ascii="Arial" w:eastAsia="Arial" w:hAnsi="Arial" w:cs="Arial"/>
          <w:color w:val="000000"/>
          <w:sz w:val="22"/>
          <w:szCs w:val="22"/>
          <w:shd w:val="clear" w:color="auto" w:fill="FFFFFF"/>
        </w:rPr>
        <w:t>агропрома</w:t>
      </w:r>
      <w:proofErr w:type="spellEnd"/>
      <w:r w:rsidRPr="00333C3D">
        <w:rPr>
          <w:rFonts w:ascii="Arial" w:eastAsia="Arial" w:hAnsi="Arial" w:cs="Arial"/>
          <w:color w:val="000000"/>
          <w:sz w:val="22"/>
          <w:szCs w:val="22"/>
          <w:shd w:val="clear" w:color="auto" w:fill="FFFFFF"/>
        </w:rPr>
        <w:t xml:space="preserve"> для решения возникающих вопросов", - приводит пресс-служба слова губернатора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12" w:history="1">
        <w:r w:rsidRPr="00333C3D">
          <w:rPr>
            <w:rFonts w:ascii="Arial" w:eastAsia="Arial" w:hAnsi="Arial" w:cs="Arial"/>
            <w:color w:val="0000FF"/>
            <w:sz w:val="22"/>
            <w:szCs w:val="22"/>
            <w:u w:val="single"/>
            <w:shd w:val="clear" w:color="auto" w:fill="FFFFFF"/>
          </w:rPr>
          <w:t>https://tass.ru/ekonomika/14064129</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3" w:history="1">
        <w:proofErr w:type="spellStart"/>
        <w:r w:rsidRPr="00333C3D">
          <w:rPr>
            <w:rFonts w:ascii="Arial" w:eastAsia="Arial" w:hAnsi="Arial" w:cs="Arial"/>
            <w:color w:val="0000FF"/>
            <w:sz w:val="22"/>
            <w:szCs w:val="22"/>
            <w:u w:val="single"/>
            <w:shd w:val="clear" w:color="auto" w:fill="FFFFFF"/>
          </w:rPr>
          <w:t>Рамблер</w:t>
        </w:r>
        <w:proofErr w:type="spellEnd"/>
        <w:r w:rsidRPr="00333C3D">
          <w:rPr>
            <w:rFonts w:ascii="Arial" w:eastAsia="Arial" w:hAnsi="Arial" w:cs="Arial"/>
            <w:color w:val="0000FF"/>
            <w:sz w:val="22"/>
            <w:szCs w:val="22"/>
            <w:u w:val="single"/>
            <w:shd w:val="clear" w:color="auto" w:fill="FFFFFF"/>
          </w:rPr>
          <w:t>/финансы (</w:t>
        </w:r>
        <w:proofErr w:type="spellStart"/>
        <w:r w:rsidRPr="00333C3D">
          <w:rPr>
            <w:rFonts w:ascii="Arial" w:eastAsia="Arial" w:hAnsi="Arial" w:cs="Arial"/>
            <w:color w:val="0000FF"/>
            <w:sz w:val="22"/>
            <w:szCs w:val="22"/>
            <w:u w:val="single"/>
            <w:shd w:val="clear" w:color="auto" w:fill="FFFFFF"/>
          </w:rPr>
          <w:t>finance.rambler.ru</w:t>
        </w:r>
        <w:proofErr w:type="spellEnd"/>
        <w:r w:rsidRPr="00333C3D">
          <w:rPr>
            <w:rFonts w:ascii="Arial" w:eastAsia="Arial" w:hAnsi="Arial" w:cs="Arial"/>
            <w:color w:val="0000FF"/>
            <w:sz w:val="22"/>
            <w:szCs w:val="22"/>
            <w:u w:val="single"/>
            <w:shd w:val="clear" w:color="auto" w:fill="FFFFFF"/>
          </w:rPr>
          <w:t>), Москва,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r w:rsidRPr="00333C3D">
        <w:rPr>
          <w:rFonts w:ascii="Arial" w:eastAsia="Arial" w:hAnsi="Arial" w:cs="Arial"/>
          <w:color w:val="0000FF"/>
          <w:sz w:val="22"/>
          <w:szCs w:val="22"/>
          <w:shd w:val="clear" w:color="auto" w:fill="FFFFFF"/>
        </w:rPr>
        <w:t>ТАСС # Федеральные округа России, Москва, 14 марта 2022</w:t>
      </w:r>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r w:rsidRPr="00333C3D">
        <w:rPr>
          <w:rFonts w:ascii="Arial" w:eastAsia="Arial" w:hAnsi="Arial" w:cs="Arial"/>
          <w:color w:val="0000FF"/>
          <w:sz w:val="22"/>
          <w:szCs w:val="22"/>
          <w:shd w:val="clear" w:color="auto" w:fill="FFFFFF"/>
        </w:rPr>
        <w:t>ТАСС # Российские новости, Москва, 14 марта 2022</w:t>
      </w:r>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4" w:history="1">
        <w:proofErr w:type="spellStart"/>
        <w:r w:rsidRPr="00333C3D">
          <w:rPr>
            <w:rFonts w:ascii="Arial" w:eastAsia="Arial" w:hAnsi="Arial" w:cs="Arial"/>
            <w:color w:val="0000FF"/>
            <w:sz w:val="22"/>
            <w:szCs w:val="22"/>
            <w:u w:val="single"/>
            <w:shd w:val="clear" w:color="auto" w:fill="FFFFFF"/>
          </w:rPr>
          <w:t>TvTver.ru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5" w:history="1">
        <w:r w:rsidRPr="00333C3D">
          <w:rPr>
            <w:rFonts w:ascii="Arial" w:eastAsia="Arial" w:hAnsi="Arial" w:cs="Arial"/>
            <w:color w:val="0000FF"/>
            <w:sz w:val="22"/>
            <w:szCs w:val="22"/>
            <w:u w:val="single"/>
            <w:shd w:val="clear" w:color="auto" w:fill="FFFFFF"/>
          </w:rPr>
          <w:t>Афанасий-бизнес (afanasy.biz),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6" w:history="1">
        <w:r w:rsidRPr="00333C3D">
          <w:rPr>
            <w:rFonts w:ascii="Arial" w:eastAsia="Arial" w:hAnsi="Arial" w:cs="Arial"/>
            <w:color w:val="0000FF"/>
            <w:sz w:val="22"/>
            <w:szCs w:val="22"/>
            <w:u w:val="single"/>
            <w:shd w:val="clear" w:color="auto" w:fill="FFFFFF"/>
          </w:rPr>
          <w:t>Тверь (</w:t>
        </w:r>
        <w:proofErr w:type="spellStart"/>
        <w:r w:rsidRPr="00333C3D">
          <w:rPr>
            <w:rFonts w:ascii="Arial" w:eastAsia="Arial" w:hAnsi="Arial" w:cs="Arial"/>
            <w:color w:val="0000FF"/>
            <w:sz w:val="22"/>
            <w:szCs w:val="22"/>
            <w:u w:val="single"/>
            <w:shd w:val="clear" w:color="auto" w:fill="FFFFFF"/>
          </w:rPr>
          <w:t>toptver.ru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7" w:history="1">
        <w:proofErr w:type="gramStart"/>
        <w:r w:rsidRPr="00333C3D">
          <w:rPr>
            <w:rFonts w:ascii="Arial" w:eastAsia="Arial" w:hAnsi="Arial" w:cs="Arial"/>
            <w:color w:val="0000FF"/>
            <w:sz w:val="22"/>
            <w:szCs w:val="22"/>
            <w:u w:val="single"/>
            <w:shd w:val="clear" w:color="auto" w:fill="FFFFFF"/>
          </w:rPr>
          <w:t>Комсомольская</w:t>
        </w:r>
        <w:proofErr w:type="gram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tver.kp.ru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8"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19" w:history="1">
        <w:r w:rsidRPr="00333C3D">
          <w:rPr>
            <w:rFonts w:ascii="Arial" w:eastAsia="Arial" w:hAnsi="Arial" w:cs="Arial"/>
            <w:color w:val="0000FF"/>
            <w:sz w:val="22"/>
            <w:szCs w:val="22"/>
            <w:u w:val="single"/>
            <w:shd w:val="clear" w:color="auto" w:fill="FFFFFF"/>
          </w:rPr>
          <w:t>Московский Комсомолец (tver.mk.ru),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0" w:history="1">
        <w:proofErr w:type="spellStart"/>
        <w:r w:rsidRPr="00333C3D">
          <w:rPr>
            <w:rFonts w:ascii="Arial" w:eastAsia="Arial" w:hAnsi="Arial" w:cs="Arial"/>
            <w:color w:val="0000FF"/>
            <w:sz w:val="22"/>
            <w:szCs w:val="22"/>
            <w:u w:val="single"/>
            <w:shd w:val="clear" w:color="auto" w:fill="FFFFFF"/>
          </w:rPr>
          <w:t>Rzhevgrad.ru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1"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2"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3" w:history="1">
        <w:r w:rsidRPr="00333C3D">
          <w:rPr>
            <w:rFonts w:ascii="Arial" w:eastAsia="Arial" w:hAnsi="Arial" w:cs="Arial"/>
            <w:color w:val="0000FF"/>
            <w:sz w:val="22"/>
            <w:szCs w:val="22"/>
            <w:u w:val="single"/>
            <w:shd w:val="clear" w:color="auto" w:fill="FFFFFF"/>
          </w:rPr>
          <w:t>RuNews24 (runews24.ru), Москва,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4" w:history="1">
        <w:proofErr w:type="spellStart"/>
        <w:r w:rsidRPr="00333C3D">
          <w:rPr>
            <w:rFonts w:ascii="Arial" w:eastAsia="Arial" w:hAnsi="Arial" w:cs="Arial"/>
            <w:color w:val="0000FF"/>
            <w:sz w:val="22"/>
            <w:szCs w:val="22"/>
            <w:u w:val="single"/>
            <w:shd w:val="clear" w:color="auto" w:fill="FFFFFF"/>
          </w:rPr>
          <w:t>Рамблер</w:t>
        </w:r>
        <w:proofErr w:type="spellEnd"/>
        <w:r w:rsidRPr="00333C3D">
          <w:rPr>
            <w:rFonts w:ascii="Arial" w:eastAsia="Arial" w:hAnsi="Arial" w:cs="Arial"/>
            <w:color w:val="0000FF"/>
            <w:sz w:val="22"/>
            <w:szCs w:val="22"/>
            <w:u w:val="single"/>
            <w:shd w:val="clear" w:color="auto" w:fill="FFFFFF"/>
          </w:rPr>
          <w:t>/финансы (</w:t>
        </w:r>
        <w:proofErr w:type="spellStart"/>
        <w:r w:rsidRPr="00333C3D">
          <w:rPr>
            <w:rFonts w:ascii="Arial" w:eastAsia="Arial" w:hAnsi="Arial" w:cs="Arial"/>
            <w:color w:val="0000FF"/>
            <w:sz w:val="22"/>
            <w:szCs w:val="22"/>
            <w:u w:val="single"/>
            <w:shd w:val="clear" w:color="auto" w:fill="FFFFFF"/>
          </w:rPr>
          <w:t>finance.rambler.ru</w:t>
        </w:r>
        <w:proofErr w:type="spellEnd"/>
        <w:r w:rsidRPr="00333C3D">
          <w:rPr>
            <w:rFonts w:ascii="Arial" w:eastAsia="Arial" w:hAnsi="Arial" w:cs="Arial"/>
            <w:color w:val="0000FF"/>
            <w:sz w:val="22"/>
            <w:szCs w:val="22"/>
            <w:u w:val="single"/>
            <w:shd w:val="clear" w:color="auto" w:fill="FFFFFF"/>
          </w:rPr>
          <w:t>), Москва,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5"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6"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7"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8"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29"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0"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lang w:val="en-US"/>
        </w:rPr>
      </w:pPr>
      <w:hyperlink r:id="rId31" w:history="1">
        <w:r w:rsidRPr="00333C3D">
          <w:rPr>
            <w:rFonts w:ascii="Arial" w:eastAsia="Arial" w:hAnsi="Arial" w:cs="Arial"/>
            <w:color w:val="0000FF"/>
            <w:sz w:val="22"/>
            <w:szCs w:val="22"/>
            <w:u w:val="single"/>
            <w:shd w:val="clear" w:color="auto" w:fill="FFFFFF"/>
            <w:lang w:val="en-US"/>
          </w:rPr>
          <w:t xml:space="preserve">PANORAMA PRO (panoramapro.ru), </w:t>
        </w:r>
        <w:r w:rsidRPr="00333C3D">
          <w:rPr>
            <w:rFonts w:ascii="Arial" w:eastAsia="Arial" w:hAnsi="Arial" w:cs="Arial"/>
            <w:color w:val="0000FF"/>
            <w:sz w:val="22"/>
            <w:szCs w:val="22"/>
            <w:u w:val="single"/>
            <w:shd w:val="clear" w:color="auto" w:fill="FFFFFF"/>
          </w:rPr>
          <w:t>Тверь</w:t>
        </w:r>
        <w:r w:rsidRPr="00333C3D">
          <w:rPr>
            <w:rFonts w:ascii="Arial" w:eastAsia="Arial" w:hAnsi="Arial" w:cs="Arial"/>
            <w:color w:val="0000FF"/>
            <w:sz w:val="22"/>
            <w:szCs w:val="22"/>
            <w:u w:val="single"/>
            <w:shd w:val="clear" w:color="auto" w:fill="FFFFFF"/>
            <w:lang w:val="en-US"/>
          </w:rPr>
          <w:t xml:space="preserve">, 14 </w:t>
        </w:r>
        <w:r w:rsidRPr="00333C3D">
          <w:rPr>
            <w:rFonts w:ascii="Arial" w:eastAsia="Arial" w:hAnsi="Arial" w:cs="Arial"/>
            <w:color w:val="0000FF"/>
            <w:sz w:val="22"/>
            <w:szCs w:val="22"/>
            <w:u w:val="single"/>
            <w:shd w:val="clear" w:color="auto" w:fill="FFFFFF"/>
          </w:rPr>
          <w:t>марта</w:t>
        </w:r>
        <w:r w:rsidRPr="00333C3D">
          <w:rPr>
            <w:rFonts w:ascii="Arial" w:eastAsia="Arial" w:hAnsi="Arial" w:cs="Arial"/>
            <w:color w:val="0000FF"/>
            <w:sz w:val="22"/>
            <w:szCs w:val="22"/>
            <w:u w:val="single"/>
            <w:shd w:val="clear" w:color="auto" w:fill="FFFFFF"/>
            <w:lang w:val="en-US"/>
          </w:rPr>
          <w:t xml:space="preserve">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2" w:history="1">
        <w:r w:rsidRPr="00333C3D">
          <w:rPr>
            <w:rFonts w:ascii="Arial" w:eastAsia="Arial" w:hAnsi="Arial" w:cs="Arial"/>
            <w:color w:val="0000FF"/>
            <w:sz w:val="22"/>
            <w:szCs w:val="22"/>
            <w:u w:val="single"/>
            <w:shd w:val="clear" w:color="auto" w:fill="FFFFFF"/>
          </w:rPr>
          <w:t>Удомельская газета (udomelskaya-gazeta.ru), Удомля,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3" w:history="1">
        <w:r w:rsidRPr="00333C3D">
          <w:rPr>
            <w:rFonts w:ascii="Arial" w:eastAsia="Arial" w:hAnsi="Arial" w:cs="Arial"/>
            <w:color w:val="0000FF"/>
            <w:sz w:val="22"/>
            <w:szCs w:val="22"/>
            <w:u w:val="single"/>
            <w:shd w:val="clear" w:color="auto" w:fill="FFFFFF"/>
          </w:rPr>
          <w:t>Аргументы и Факты (tver.aif.ru),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4"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5"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6"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7"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8" w:history="1">
        <w:r w:rsidRPr="00333C3D">
          <w:rPr>
            <w:rFonts w:ascii="Arial" w:eastAsia="Arial" w:hAnsi="Arial" w:cs="Arial"/>
            <w:color w:val="0000FF"/>
            <w:sz w:val="22"/>
            <w:szCs w:val="22"/>
            <w:u w:val="single"/>
            <w:shd w:val="clear" w:color="auto" w:fill="FFFFFF"/>
          </w:rPr>
          <w:t>Tverigrad.ru,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39" w:history="1">
        <w:proofErr w:type="spellStart"/>
        <w:r w:rsidRPr="00333C3D">
          <w:rPr>
            <w:rFonts w:ascii="Arial" w:eastAsia="Arial" w:hAnsi="Arial" w:cs="Arial"/>
            <w:color w:val="0000FF"/>
            <w:sz w:val="22"/>
            <w:szCs w:val="22"/>
            <w:u w:val="single"/>
            <w:shd w:val="clear" w:color="auto" w:fill="FFFFFF"/>
          </w:rPr>
          <w:t>Gorodskoyportal.ru</w:t>
        </w:r>
        <w:proofErr w:type="spellEnd"/>
        <w:r w:rsidRPr="00333C3D">
          <w:rPr>
            <w:rFonts w:ascii="Arial" w:eastAsia="Arial" w:hAnsi="Arial" w:cs="Arial"/>
            <w:color w:val="0000FF"/>
            <w:sz w:val="22"/>
            <w:szCs w:val="22"/>
            <w:u w:val="single"/>
            <w:shd w:val="clear" w:color="auto" w:fill="FFFFFF"/>
          </w:rPr>
          <w:t>/</w:t>
        </w:r>
        <w:proofErr w:type="spellStart"/>
        <w:r w:rsidRPr="00333C3D">
          <w:rPr>
            <w:rFonts w:ascii="Arial" w:eastAsia="Arial" w:hAnsi="Arial" w:cs="Arial"/>
            <w:color w:val="0000FF"/>
            <w:sz w:val="22"/>
            <w:szCs w:val="22"/>
            <w:u w:val="single"/>
            <w:shd w:val="clear" w:color="auto" w:fill="FFFFFF"/>
          </w:rPr>
          <w:t>tver</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0"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1"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2"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3"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4" w:history="1">
        <w:r w:rsidRPr="00333C3D">
          <w:rPr>
            <w:rFonts w:ascii="Arial" w:eastAsia="Arial" w:hAnsi="Arial" w:cs="Arial"/>
            <w:color w:val="0000FF"/>
            <w:sz w:val="22"/>
            <w:szCs w:val="22"/>
            <w:u w:val="single"/>
            <w:shd w:val="clear" w:color="auto" w:fill="FFFFFF"/>
          </w:rPr>
          <w:t>Караван Ярмарка (</w:t>
        </w:r>
        <w:proofErr w:type="spellStart"/>
        <w:r w:rsidRPr="00333C3D">
          <w:rPr>
            <w:rFonts w:ascii="Arial" w:eastAsia="Arial" w:hAnsi="Arial" w:cs="Arial"/>
            <w:color w:val="0000FF"/>
            <w:sz w:val="22"/>
            <w:szCs w:val="22"/>
            <w:u w:val="single"/>
            <w:shd w:val="clear" w:color="auto" w:fill="FFFFFF"/>
          </w:rPr>
          <w:t>karavantver.ru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5"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6"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7"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8"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49"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50" w:history="1">
        <w:r w:rsidRPr="00333C3D">
          <w:rPr>
            <w:rFonts w:ascii="Arial" w:eastAsia="Arial" w:hAnsi="Arial" w:cs="Arial"/>
            <w:color w:val="0000FF"/>
            <w:sz w:val="22"/>
            <w:szCs w:val="22"/>
            <w:u w:val="single"/>
            <w:shd w:val="clear" w:color="auto" w:fill="FFFFFF"/>
          </w:rPr>
          <w:t>Тверской проспект (tp.tver.ru),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51"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52" w:history="1">
        <w:r w:rsidRPr="00333C3D">
          <w:rPr>
            <w:rFonts w:ascii="Arial" w:eastAsia="Arial" w:hAnsi="Arial" w:cs="Arial"/>
            <w:color w:val="0000FF"/>
            <w:sz w:val="22"/>
            <w:szCs w:val="22"/>
            <w:u w:val="single"/>
            <w:shd w:val="clear" w:color="auto" w:fill="FFFFFF"/>
          </w:rPr>
          <w:t>Тверское информационное агентство (tvernews.ru), Тверь,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53" w:history="1">
        <w:r w:rsidRPr="00333C3D">
          <w:rPr>
            <w:rFonts w:ascii="Arial" w:eastAsia="Arial" w:hAnsi="Arial" w:cs="Arial"/>
            <w:color w:val="0000FF"/>
            <w:sz w:val="22"/>
            <w:szCs w:val="22"/>
            <w:u w:val="single"/>
            <w:shd w:val="clear" w:color="auto" w:fill="FFFFFF"/>
          </w:rPr>
          <w:t>Новоторжский вестник (nvestnik.ru), Торжок, 14 марта 2022</w:t>
        </w:r>
      </w:hyperlink>
    </w:p>
    <w:p w:rsidR="00333C3D" w:rsidRPr="00333C3D" w:rsidRDefault="00333C3D" w:rsidP="00333C3D">
      <w:pPr>
        <w:numPr>
          <w:ilvl w:val="0"/>
          <w:numId w:val="2"/>
        </w:numPr>
        <w:tabs>
          <w:tab w:val="left" w:pos="0"/>
        </w:tabs>
        <w:ind w:left="-142" w:firstLine="0"/>
        <w:rPr>
          <w:rFonts w:ascii="Arial" w:eastAsia="Arial" w:hAnsi="Arial" w:cs="Arial"/>
          <w:color w:val="0000FF"/>
          <w:sz w:val="22"/>
          <w:szCs w:val="22"/>
          <w:shd w:val="clear" w:color="auto" w:fill="FFFFFF"/>
        </w:rPr>
      </w:pPr>
      <w:hyperlink r:id="rId54"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448103" w:history="1">
        <w:r w:rsidRPr="00333C3D">
          <w:rPr>
            <w:rFonts w:ascii="Arial" w:eastAsia="Arial" w:hAnsi="Arial" w:cs="Arial"/>
            <w:color w:val="0000FF"/>
            <w:sz w:val="22"/>
            <w:szCs w:val="22"/>
            <w:u w:val="single"/>
            <w:shd w:val="clear" w:color="auto" w:fill="FFFFFF"/>
          </w:rPr>
          <w:t>К заголовкам сообщений</w:t>
        </w:r>
      </w:hyperlink>
    </w:p>
    <w:p w:rsidR="00C65CAF" w:rsidRDefault="00C65CAF" w:rsidP="00333C3D">
      <w:pPr>
        <w:tabs>
          <w:tab w:val="left" w:pos="0"/>
        </w:tabs>
        <w:ind w:left="-142"/>
        <w:rPr>
          <w:rFonts w:ascii="Arial" w:eastAsia="Arial" w:hAnsi="Arial" w:cs="Arial"/>
          <w:b/>
          <w:color w:val="000000"/>
          <w:sz w:val="22"/>
          <w:szCs w:val="22"/>
          <w:shd w:val="clear" w:color="auto" w:fill="FFFFFF"/>
        </w:rPr>
      </w:pPr>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lastRenderedPageBreak/>
        <w:t>ИА Regnum, Москва,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3" w:name="ant_1575050_1942366123"/>
      <w:r w:rsidRPr="00333C3D">
        <w:rPr>
          <w:rFonts w:ascii="Arial" w:eastAsia="Arial" w:hAnsi="Arial" w:cs="Arial"/>
          <w:color w:val="000000"/>
          <w:sz w:val="22"/>
          <w:szCs w:val="22"/>
          <w:shd w:val="clear" w:color="auto" w:fill="FFFFFF"/>
        </w:rPr>
        <w:t>ТВЕРСКАЯ ОБЛАСТЬ БУДЕТ ОТПРАВЛЯТЬ ГУМАНИТАРНУЮ ПОМОЩЬ В ДОНБАСС ЕЖЕНЕДЕЛЬНО</w:t>
      </w:r>
      <w:bookmarkEnd w:id="23"/>
    </w:p>
    <w:p w:rsidR="00333C3D" w:rsidRPr="00333C3D" w:rsidRDefault="00333C3D" w:rsidP="00C65CAF">
      <w:pPr>
        <w:tabs>
          <w:tab w:val="left" w:pos="0"/>
        </w:tabs>
        <w:ind w:left="-142"/>
        <w:jc w:val="both"/>
        <w:rPr>
          <w:rFonts w:ascii="Arial" w:eastAsia="Arial" w:hAnsi="Arial" w:cs="Arial"/>
          <w:color w:val="0000FF"/>
          <w:sz w:val="22"/>
          <w:szCs w:val="22"/>
          <w:shd w:val="clear" w:color="auto" w:fill="FFFFFF"/>
        </w:rPr>
      </w:pPr>
      <w:r w:rsidRPr="00333C3D">
        <w:rPr>
          <w:rFonts w:ascii="Arial" w:eastAsia="Arial" w:hAnsi="Arial" w:cs="Arial"/>
          <w:color w:val="000000"/>
          <w:sz w:val="22"/>
          <w:szCs w:val="22"/>
          <w:shd w:val="clear" w:color="auto" w:fill="FFFFFF"/>
        </w:rPr>
        <w:t xml:space="preserve">Следите за развитием событий в трансляции: "Военная спецоперация России на Украине - трансляция"   " Оказание поддержки жителям этих территорий - наш вклад в реализацию задач, поставленных президентом Российской Федерации ", - приводит пресс-служба слова губернатора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w:t>
      </w:r>
      <w:hyperlink r:id="rId55" w:history="1">
        <w:r w:rsidRPr="00333C3D">
          <w:rPr>
            <w:rFonts w:ascii="Arial" w:eastAsia="Arial" w:hAnsi="Arial" w:cs="Arial"/>
            <w:color w:val="0000FF"/>
            <w:sz w:val="22"/>
            <w:szCs w:val="22"/>
            <w:u w:val="single"/>
            <w:shd w:val="clear" w:color="auto" w:fill="FFFFFF"/>
          </w:rPr>
          <w:t>https://regnum.ru/news/3532766.html</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6" w:history="1">
        <w:r w:rsidRPr="00333C3D">
          <w:rPr>
            <w:rFonts w:ascii="Arial" w:eastAsia="Arial" w:hAnsi="Arial" w:cs="Arial"/>
            <w:color w:val="0000FF"/>
            <w:sz w:val="22"/>
            <w:szCs w:val="22"/>
            <w:u w:val="single"/>
            <w:shd w:val="clear" w:color="auto" w:fill="FFFFFF"/>
          </w:rPr>
          <w:t>Московский Комсомолец (tver.mk.ru),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7" w:history="1">
        <w:r w:rsidRPr="00333C3D">
          <w:rPr>
            <w:rFonts w:ascii="Arial" w:eastAsia="Arial" w:hAnsi="Arial" w:cs="Arial"/>
            <w:color w:val="0000FF"/>
            <w:sz w:val="22"/>
            <w:szCs w:val="22"/>
            <w:u w:val="single"/>
            <w:shd w:val="clear" w:color="auto" w:fill="FFFFFF"/>
          </w:rPr>
          <w:t>Тверской проспект (tp.tver.ru),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8"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59"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0" w:history="1">
        <w:r w:rsidRPr="00333C3D">
          <w:rPr>
            <w:rFonts w:ascii="Arial" w:eastAsia="Arial" w:hAnsi="Arial" w:cs="Arial"/>
            <w:color w:val="0000FF"/>
            <w:sz w:val="22"/>
            <w:szCs w:val="22"/>
            <w:u w:val="single"/>
            <w:shd w:val="clear" w:color="auto" w:fill="FFFFFF"/>
          </w:rPr>
          <w:t>Inform69.ru,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1"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2"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3"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lang w:val="en-US"/>
        </w:rPr>
      </w:pPr>
      <w:hyperlink r:id="rId64" w:history="1">
        <w:r w:rsidRPr="00333C3D">
          <w:rPr>
            <w:rFonts w:ascii="Arial" w:eastAsia="Arial" w:hAnsi="Arial" w:cs="Arial"/>
            <w:color w:val="0000FF"/>
            <w:sz w:val="22"/>
            <w:szCs w:val="22"/>
            <w:u w:val="single"/>
            <w:shd w:val="clear" w:color="auto" w:fill="FFFFFF"/>
            <w:lang w:val="en-US"/>
          </w:rPr>
          <w:t xml:space="preserve">PANORAMA PRO (panoramapro.ru), </w:t>
        </w:r>
        <w:r w:rsidRPr="00333C3D">
          <w:rPr>
            <w:rFonts w:ascii="Arial" w:eastAsia="Arial" w:hAnsi="Arial" w:cs="Arial"/>
            <w:color w:val="0000FF"/>
            <w:sz w:val="22"/>
            <w:szCs w:val="22"/>
            <w:u w:val="single"/>
            <w:shd w:val="clear" w:color="auto" w:fill="FFFFFF"/>
          </w:rPr>
          <w:t>Тверь</w:t>
        </w:r>
        <w:r w:rsidRPr="00333C3D">
          <w:rPr>
            <w:rFonts w:ascii="Arial" w:eastAsia="Arial" w:hAnsi="Arial" w:cs="Arial"/>
            <w:color w:val="0000FF"/>
            <w:sz w:val="22"/>
            <w:szCs w:val="22"/>
            <w:u w:val="single"/>
            <w:shd w:val="clear" w:color="auto" w:fill="FFFFFF"/>
            <w:lang w:val="en-US"/>
          </w:rPr>
          <w:t xml:space="preserve">, 14 </w:t>
        </w:r>
        <w:r w:rsidRPr="00333C3D">
          <w:rPr>
            <w:rFonts w:ascii="Arial" w:eastAsia="Arial" w:hAnsi="Arial" w:cs="Arial"/>
            <w:color w:val="0000FF"/>
            <w:sz w:val="22"/>
            <w:szCs w:val="22"/>
            <w:u w:val="single"/>
            <w:shd w:val="clear" w:color="auto" w:fill="FFFFFF"/>
          </w:rPr>
          <w:t>марта</w:t>
        </w:r>
        <w:r w:rsidRPr="00333C3D">
          <w:rPr>
            <w:rFonts w:ascii="Arial" w:eastAsia="Arial" w:hAnsi="Arial" w:cs="Arial"/>
            <w:color w:val="0000FF"/>
            <w:sz w:val="22"/>
            <w:szCs w:val="22"/>
            <w:u w:val="single"/>
            <w:shd w:val="clear" w:color="auto" w:fill="FFFFFF"/>
            <w:lang w:val="en-US"/>
          </w:rPr>
          <w:t xml:space="preserve">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5"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6" w:history="1">
        <w:proofErr w:type="gramStart"/>
        <w:r w:rsidRPr="00333C3D">
          <w:rPr>
            <w:rFonts w:ascii="Arial" w:eastAsia="Arial" w:hAnsi="Arial" w:cs="Arial"/>
            <w:color w:val="0000FF"/>
            <w:sz w:val="22"/>
            <w:szCs w:val="22"/>
            <w:u w:val="single"/>
            <w:shd w:val="clear" w:color="auto" w:fill="FFFFFF"/>
          </w:rPr>
          <w:t>Комсомольская</w:t>
        </w:r>
        <w:proofErr w:type="gram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tver.kp.ru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7"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8"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69"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0" w:history="1">
        <w:r w:rsidRPr="00333C3D">
          <w:rPr>
            <w:rFonts w:ascii="Arial" w:eastAsia="Arial" w:hAnsi="Arial" w:cs="Arial"/>
            <w:color w:val="0000FF"/>
            <w:sz w:val="22"/>
            <w:szCs w:val="22"/>
            <w:u w:val="single"/>
            <w:shd w:val="clear" w:color="auto" w:fill="FFFFFF"/>
          </w:rPr>
          <w:t>Тверь (</w:t>
        </w:r>
        <w:proofErr w:type="spellStart"/>
        <w:r w:rsidRPr="00333C3D">
          <w:rPr>
            <w:rFonts w:ascii="Arial" w:eastAsia="Arial" w:hAnsi="Arial" w:cs="Arial"/>
            <w:color w:val="0000FF"/>
            <w:sz w:val="22"/>
            <w:szCs w:val="22"/>
            <w:u w:val="single"/>
            <w:shd w:val="clear" w:color="auto" w:fill="FFFFFF"/>
          </w:rPr>
          <w:t>toptver.ru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1" w:history="1">
        <w:r w:rsidRPr="00333C3D">
          <w:rPr>
            <w:rFonts w:ascii="Arial" w:eastAsia="Arial" w:hAnsi="Arial" w:cs="Arial"/>
            <w:color w:val="0000FF"/>
            <w:sz w:val="22"/>
            <w:szCs w:val="22"/>
            <w:u w:val="single"/>
            <w:shd w:val="clear" w:color="auto" w:fill="FFFFFF"/>
          </w:rPr>
          <w:t>Удомельская газета (udomelskaya-gazeta.ru), Удомля,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2"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3" w:history="1">
        <w:r w:rsidRPr="00333C3D">
          <w:rPr>
            <w:rFonts w:ascii="Arial" w:eastAsia="Arial" w:hAnsi="Arial" w:cs="Arial"/>
            <w:color w:val="0000FF"/>
            <w:sz w:val="22"/>
            <w:szCs w:val="22"/>
            <w:u w:val="single"/>
            <w:shd w:val="clear" w:color="auto" w:fill="FFFFFF"/>
          </w:rPr>
          <w:t>Новоторжский вестник (nvestnik.ru), Торжок,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4"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5"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6"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7"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8"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79"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0"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1"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2"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3"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4"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5" w:history="1">
        <w:r w:rsidRPr="00333C3D">
          <w:rPr>
            <w:rFonts w:ascii="Arial" w:eastAsia="Arial" w:hAnsi="Arial" w:cs="Arial"/>
            <w:color w:val="0000FF"/>
            <w:sz w:val="22"/>
            <w:szCs w:val="22"/>
            <w:u w:val="single"/>
            <w:shd w:val="clear" w:color="auto" w:fill="FFFFFF"/>
          </w:rPr>
          <w:t>Аргументы и Факты (tver.aif.ru),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6"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7"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8" w:history="1">
        <w:proofErr w:type="spellStart"/>
        <w:r w:rsidRPr="00333C3D">
          <w:rPr>
            <w:rFonts w:ascii="Arial" w:eastAsia="Arial" w:hAnsi="Arial" w:cs="Arial"/>
            <w:color w:val="0000FF"/>
            <w:sz w:val="22"/>
            <w:szCs w:val="22"/>
            <w:u w:val="single"/>
            <w:shd w:val="clear" w:color="auto" w:fill="FFFFFF"/>
          </w:rPr>
          <w:t>TvTver.ru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89" w:history="1">
        <w:r w:rsidRPr="00333C3D">
          <w:rPr>
            <w:rFonts w:ascii="Arial" w:eastAsia="Arial" w:hAnsi="Arial" w:cs="Arial"/>
            <w:color w:val="0000FF"/>
            <w:sz w:val="22"/>
            <w:szCs w:val="22"/>
            <w:u w:val="single"/>
            <w:shd w:val="clear" w:color="auto" w:fill="FFFFFF"/>
          </w:rPr>
          <w:t>Tverigrad.ru,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0" w:history="1">
        <w:proofErr w:type="spellStart"/>
        <w:r w:rsidRPr="00333C3D">
          <w:rPr>
            <w:rFonts w:ascii="Arial" w:eastAsia="Arial" w:hAnsi="Arial" w:cs="Arial"/>
            <w:color w:val="0000FF"/>
            <w:sz w:val="22"/>
            <w:szCs w:val="22"/>
            <w:u w:val="single"/>
            <w:shd w:val="clear" w:color="auto" w:fill="FFFFFF"/>
          </w:rPr>
          <w:t>Gorodskoyportal.ru</w:t>
        </w:r>
        <w:proofErr w:type="spellEnd"/>
        <w:r w:rsidRPr="00333C3D">
          <w:rPr>
            <w:rFonts w:ascii="Arial" w:eastAsia="Arial" w:hAnsi="Arial" w:cs="Arial"/>
            <w:color w:val="0000FF"/>
            <w:sz w:val="22"/>
            <w:szCs w:val="22"/>
            <w:u w:val="single"/>
            <w:shd w:val="clear" w:color="auto" w:fill="FFFFFF"/>
          </w:rPr>
          <w:t>/</w:t>
        </w:r>
        <w:proofErr w:type="spellStart"/>
        <w:r w:rsidRPr="00333C3D">
          <w:rPr>
            <w:rFonts w:ascii="Arial" w:eastAsia="Arial" w:hAnsi="Arial" w:cs="Arial"/>
            <w:color w:val="0000FF"/>
            <w:sz w:val="22"/>
            <w:szCs w:val="22"/>
            <w:u w:val="single"/>
            <w:shd w:val="clear" w:color="auto" w:fill="FFFFFF"/>
          </w:rPr>
          <w:t>tver</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1" w:history="1">
        <w:r w:rsidRPr="00333C3D">
          <w:rPr>
            <w:rFonts w:ascii="Arial" w:eastAsia="Arial" w:hAnsi="Arial" w:cs="Arial"/>
            <w:color w:val="0000FF"/>
            <w:sz w:val="22"/>
            <w:szCs w:val="22"/>
            <w:u w:val="single"/>
            <w:shd w:val="clear" w:color="auto" w:fill="FFFFFF"/>
          </w:rPr>
          <w:t>Афанасий-бизнес (afanasy.biz),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2"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3"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4" w:history="1">
        <w:r w:rsidRPr="00333C3D">
          <w:rPr>
            <w:rFonts w:ascii="Arial" w:eastAsia="Arial" w:hAnsi="Arial" w:cs="Arial"/>
            <w:color w:val="0000FF"/>
            <w:sz w:val="22"/>
            <w:szCs w:val="22"/>
            <w:u w:val="single"/>
            <w:shd w:val="clear" w:color="auto" w:fill="FFFFFF"/>
          </w:rPr>
          <w:t>Край справедливости (ks-region69.com), Тверь, 14 марта 2022</w:t>
        </w:r>
      </w:hyperlink>
    </w:p>
    <w:p w:rsidR="00333C3D" w:rsidRPr="00333C3D" w:rsidRDefault="00333C3D" w:rsidP="00333C3D">
      <w:pPr>
        <w:numPr>
          <w:ilvl w:val="0"/>
          <w:numId w:val="3"/>
        </w:numPr>
        <w:tabs>
          <w:tab w:val="clear" w:pos="3054"/>
          <w:tab w:val="left" w:pos="0"/>
          <w:tab w:val="num" w:pos="720"/>
        </w:tabs>
        <w:ind w:left="-142" w:firstLine="0"/>
        <w:rPr>
          <w:rFonts w:ascii="Arial" w:eastAsia="Arial" w:hAnsi="Arial" w:cs="Arial"/>
          <w:color w:val="0000FF"/>
          <w:sz w:val="22"/>
          <w:szCs w:val="22"/>
          <w:shd w:val="clear" w:color="auto" w:fill="FFFFFF"/>
        </w:rPr>
      </w:pPr>
      <w:hyperlink r:id="rId95"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366123"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ТАСС, Москва,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4" w:name="ant_1575050_1942355328"/>
      <w:r w:rsidRPr="00333C3D">
        <w:rPr>
          <w:rFonts w:ascii="Arial" w:eastAsia="Arial" w:hAnsi="Arial" w:cs="Arial"/>
          <w:color w:val="000000"/>
          <w:sz w:val="22"/>
          <w:szCs w:val="22"/>
          <w:shd w:val="clear" w:color="auto" w:fill="FFFFFF"/>
        </w:rPr>
        <w:t>МУЗЫКАЛЬНЫЙ СПЕКТАКЛЬ ПО ПРОИЗВЕДЕНИЯМ ШОЛОХОВА ПОКАЖУТ В ТВЕРИ КО ВСЕМИРНОМУ ДНЮ ПОЭЗИИ</w:t>
      </w:r>
      <w:bookmarkEnd w:id="24"/>
    </w:p>
    <w:p w:rsidR="00333C3D" w:rsidRPr="00333C3D" w:rsidRDefault="00333C3D" w:rsidP="00C65CAF">
      <w:pPr>
        <w:tabs>
          <w:tab w:val="left" w:pos="0"/>
        </w:tabs>
        <w:ind w:left="-142"/>
        <w:jc w:val="both"/>
        <w:rPr>
          <w:rFonts w:ascii="Arial" w:eastAsia="Arial" w:hAnsi="Arial" w:cs="Arial"/>
          <w:color w:val="0000FF"/>
          <w:sz w:val="22"/>
          <w:szCs w:val="22"/>
          <w:shd w:val="clear" w:color="auto" w:fill="FFFFFF"/>
        </w:rPr>
      </w:pPr>
      <w:r w:rsidRPr="00333C3D">
        <w:rPr>
          <w:rFonts w:ascii="Arial" w:eastAsia="Arial" w:hAnsi="Arial" w:cs="Arial"/>
          <w:color w:val="000000"/>
          <w:sz w:val="22"/>
          <w:szCs w:val="22"/>
          <w:shd w:val="clear" w:color="auto" w:fill="FFFFFF"/>
        </w:rPr>
        <w:t xml:space="preserve">"Учреждение премии - важная часть работы по увековечению памяти нашего выдающегося земляка Андрея Дмитриевича Дементьева, человека, который родился и трудился на тверской земле", - приводит пресс-служба слова губернатора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w:t>
      </w:r>
      <w:hyperlink r:id="rId96" w:history="1">
        <w:r w:rsidRPr="00333C3D">
          <w:rPr>
            <w:rFonts w:ascii="Arial" w:eastAsia="Arial" w:hAnsi="Arial" w:cs="Arial"/>
            <w:color w:val="0000FF"/>
            <w:sz w:val="22"/>
            <w:szCs w:val="22"/>
            <w:u w:val="single"/>
            <w:shd w:val="clear" w:color="auto" w:fill="FFFFFF"/>
          </w:rPr>
          <w:t>https://tass.ru/kultura/14062647</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97"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98" w:history="1">
        <w:proofErr w:type="spellStart"/>
        <w:r w:rsidRPr="00333C3D">
          <w:rPr>
            <w:rFonts w:ascii="Arial" w:eastAsia="Arial" w:hAnsi="Arial" w:cs="Arial"/>
            <w:color w:val="0000FF"/>
            <w:sz w:val="22"/>
            <w:szCs w:val="22"/>
            <w:u w:val="single"/>
            <w:shd w:val="clear" w:color="auto" w:fill="FFFFFF"/>
          </w:rPr>
          <w:t>Рамблер</w:t>
        </w:r>
        <w:proofErr w:type="spellEnd"/>
        <w:r w:rsidRPr="00333C3D">
          <w:rPr>
            <w:rFonts w:ascii="Arial" w:eastAsia="Arial" w:hAnsi="Arial" w:cs="Arial"/>
            <w:color w:val="0000FF"/>
            <w:sz w:val="22"/>
            <w:szCs w:val="22"/>
            <w:u w:val="single"/>
            <w:shd w:val="clear" w:color="auto" w:fill="FFFFFF"/>
          </w:rPr>
          <w:t>/новости (</w:t>
        </w:r>
        <w:proofErr w:type="spellStart"/>
        <w:r w:rsidRPr="00333C3D">
          <w:rPr>
            <w:rFonts w:ascii="Arial" w:eastAsia="Arial" w:hAnsi="Arial" w:cs="Arial"/>
            <w:color w:val="0000FF"/>
            <w:sz w:val="22"/>
            <w:szCs w:val="22"/>
            <w:u w:val="single"/>
            <w:shd w:val="clear" w:color="auto" w:fill="FFFFFF"/>
          </w:rPr>
          <w:t>news.rambler.ru</w:t>
        </w:r>
        <w:proofErr w:type="spellEnd"/>
        <w:r w:rsidRPr="00333C3D">
          <w:rPr>
            <w:rFonts w:ascii="Arial" w:eastAsia="Arial" w:hAnsi="Arial" w:cs="Arial"/>
            <w:color w:val="0000FF"/>
            <w:sz w:val="22"/>
            <w:szCs w:val="22"/>
            <w:u w:val="single"/>
            <w:shd w:val="clear" w:color="auto" w:fill="FFFFFF"/>
          </w:rPr>
          <w:t>), Москва,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r w:rsidRPr="00333C3D">
        <w:rPr>
          <w:rFonts w:ascii="Arial" w:eastAsia="Arial" w:hAnsi="Arial" w:cs="Arial"/>
          <w:color w:val="0000FF"/>
          <w:sz w:val="22"/>
          <w:szCs w:val="22"/>
          <w:shd w:val="clear" w:color="auto" w:fill="FFFFFF"/>
        </w:rPr>
        <w:t>ТАСС # Федеральные округа России, Москва, 14 марта 2022</w:t>
      </w:r>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r w:rsidRPr="00333C3D">
        <w:rPr>
          <w:rFonts w:ascii="Arial" w:eastAsia="Arial" w:hAnsi="Arial" w:cs="Arial"/>
          <w:color w:val="0000FF"/>
          <w:sz w:val="22"/>
          <w:szCs w:val="22"/>
          <w:shd w:val="clear" w:color="auto" w:fill="FFFFFF"/>
        </w:rPr>
        <w:t>ТАСС # Российские новости, Москва, 14 марта 2022</w:t>
      </w:r>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99" w:history="1">
        <w:r w:rsidRPr="00333C3D">
          <w:rPr>
            <w:rFonts w:ascii="Arial" w:eastAsia="Arial" w:hAnsi="Arial" w:cs="Arial"/>
            <w:color w:val="0000FF"/>
            <w:sz w:val="22"/>
            <w:szCs w:val="22"/>
            <w:u w:val="single"/>
            <w:shd w:val="clear" w:color="auto" w:fill="FFFFFF"/>
          </w:rPr>
          <w:t>Tverigrad.ru,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0" w:history="1">
        <w:proofErr w:type="spellStart"/>
        <w:r w:rsidRPr="00333C3D">
          <w:rPr>
            <w:rFonts w:ascii="Arial" w:eastAsia="Arial" w:hAnsi="Arial" w:cs="Arial"/>
            <w:color w:val="0000FF"/>
            <w:sz w:val="22"/>
            <w:szCs w:val="22"/>
            <w:u w:val="single"/>
            <w:shd w:val="clear" w:color="auto" w:fill="FFFFFF"/>
          </w:rPr>
          <w:t>Gorodskoyportal.ru</w:t>
        </w:r>
        <w:proofErr w:type="spellEnd"/>
        <w:r w:rsidRPr="00333C3D">
          <w:rPr>
            <w:rFonts w:ascii="Arial" w:eastAsia="Arial" w:hAnsi="Arial" w:cs="Arial"/>
            <w:color w:val="0000FF"/>
            <w:sz w:val="22"/>
            <w:szCs w:val="22"/>
            <w:u w:val="single"/>
            <w:shd w:val="clear" w:color="auto" w:fill="FFFFFF"/>
          </w:rPr>
          <w:t>/</w:t>
        </w:r>
        <w:proofErr w:type="spellStart"/>
        <w:r w:rsidRPr="00333C3D">
          <w:rPr>
            <w:rFonts w:ascii="Arial" w:eastAsia="Arial" w:hAnsi="Arial" w:cs="Arial"/>
            <w:color w:val="0000FF"/>
            <w:sz w:val="22"/>
            <w:szCs w:val="22"/>
            <w:u w:val="single"/>
            <w:shd w:val="clear" w:color="auto" w:fill="FFFFFF"/>
          </w:rPr>
          <w:t>tver</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1" w:history="1">
        <w:proofErr w:type="spellStart"/>
        <w:r w:rsidRPr="00333C3D">
          <w:rPr>
            <w:rFonts w:ascii="Arial" w:eastAsia="Arial" w:hAnsi="Arial" w:cs="Arial"/>
            <w:color w:val="0000FF"/>
            <w:sz w:val="22"/>
            <w:szCs w:val="22"/>
            <w:u w:val="single"/>
            <w:shd w:val="clear" w:color="auto" w:fill="FFFFFF"/>
          </w:rPr>
          <w:t>РегиоН</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regionews.ru</w:t>
        </w:r>
        <w:proofErr w:type="spellEnd"/>
        <w:r w:rsidRPr="00333C3D">
          <w:rPr>
            <w:rFonts w:ascii="Arial" w:eastAsia="Arial" w:hAnsi="Arial" w:cs="Arial"/>
            <w:color w:val="0000FF"/>
            <w:sz w:val="22"/>
            <w:szCs w:val="22"/>
            <w:u w:val="single"/>
            <w:shd w:val="clear" w:color="auto" w:fill="FFFFFF"/>
          </w:rPr>
          <w:t>), Москва,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2"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3" w:history="1">
        <w:proofErr w:type="spellStart"/>
        <w:r w:rsidRPr="00333C3D">
          <w:rPr>
            <w:rFonts w:ascii="Arial" w:eastAsia="Arial" w:hAnsi="Arial" w:cs="Arial"/>
            <w:color w:val="0000FF"/>
            <w:sz w:val="22"/>
            <w:szCs w:val="22"/>
            <w:u w:val="single"/>
            <w:shd w:val="clear" w:color="auto" w:fill="FFFFFF"/>
          </w:rPr>
          <w:t>TvTver.ru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4"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5"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6"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7"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8"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09"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0" w:history="1">
        <w:r w:rsidRPr="00333C3D">
          <w:rPr>
            <w:rFonts w:ascii="Arial" w:eastAsia="Arial" w:hAnsi="Arial" w:cs="Arial"/>
            <w:color w:val="0000FF"/>
            <w:sz w:val="22"/>
            <w:szCs w:val="22"/>
            <w:u w:val="single"/>
            <w:shd w:val="clear" w:color="auto" w:fill="FFFFFF"/>
          </w:rPr>
          <w:t>Удомельская газета (udomelskaya-gazeta.ru), Удомля,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1"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2"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3"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4"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5"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6"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7"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8"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19"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20"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21"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22"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4"/>
        </w:numPr>
        <w:tabs>
          <w:tab w:val="left" w:pos="0"/>
        </w:tabs>
        <w:ind w:left="-142" w:firstLine="0"/>
        <w:rPr>
          <w:rFonts w:ascii="Arial" w:eastAsia="Arial" w:hAnsi="Arial" w:cs="Arial"/>
          <w:color w:val="0000FF"/>
          <w:sz w:val="22"/>
          <w:szCs w:val="22"/>
          <w:shd w:val="clear" w:color="auto" w:fill="FFFFFF"/>
        </w:rPr>
      </w:pPr>
      <w:hyperlink r:id="rId123"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355328"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Афанасий-бизнес (afanasy.biz),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5" w:name="ant_1575050_1942367840"/>
      <w:r w:rsidRPr="00333C3D">
        <w:rPr>
          <w:rFonts w:ascii="Arial" w:eastAsia="Arial" w:hAnsi="Arial" w:cs="Arial"/>
          <w:color w:val="000000"/>
          <w:sz w:val="22"/>
          <w:szCs w:val="22"/>
          <w:shd w:val="clear" w:color="auto" w:fill="FFFFFF"/>
        </w:rPr>
        <w:t>"ТРАНСПОРТОМ ВЕРХНЕВОЛЖЬЯ" ЗА НЕДЕЛЮ ВОСПОЛЬЗОВАЛИСЬ 30 ТЫСЯЧ ПАССАЖИРОВ В КОНАКОВСКОМ РАЙОНЕ ТВЕРСКОЙ ОБЛАСТИ</w:t>
      </w:r>
      <w:bookmarkEnd w:id="25"/>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Сейчас "Транспорт Верхневолжья" работает в Твери, Калининском, Ржевском, Старицком, Кимрском, Конаковском и </w:t>
      </w:r>
      <w:proofErr w:type="spellStart"/>
      <w:r w:rsidRPr="00333C3D">
        <w:rPr>
          <w:rFonts w:ascii="Arial" w:eastAsia="Arial" w:hAnsi="Arial" w:cs="Arial"/>
          <w:color w:val="000000"/>
          <w:sz w:val="22"/>
          <w:szCs w:val="22"/>
          <w:shd w:val="clear" w:color="auto" w:fill="FFFFFF"/>
        </w:rPr>
        <w:t>Зубцовском</w:t>
      </w:r>
      <w:proofErr w:type="spellEnd"/>
      <w:r w:rsidRPr="00333C3D">
        <w:rPr>
          <w:rFonts w:ascii="Arial" w:eastAsia="Arial" w:hAnsi="Arial" w:cs="Arial"/>
          <w:color w:val="000000"/>
          <w:sz w:val="22"/>
          <w:szCs w:val="22"/>
          <w:shd w:val="clear" w:color="auto" w:fill="FFFFFF"/>
        </w:rPr>
        <w:t xml:space="preserve"> районах. "Наш опыт тиражируется и позиционируется как успешный проект в Центральном федеральном округе, - отмечает Губернатор </w:t>
      </w:r>
      <w:r w:rsidRPr="00333C3D">
        <w:rPr>
          <w:rFonts w:ascii="Arial" w:eastAsia="Arial" w:hAnsi="Arial" w:cs="Arial"/>
          <w:color w:val="000000"/>
          <w:sz w:val="22"/>
          <w:szCs w:val="22"/>
          <w:shd w:val="clear" w:color="auto" w:fill="C0C0C0"/>
        </w:rPr>
        <w:t>Игорь Руденя</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124" w:history="1">
        <w:r w:rsidRPr="00333C3D">
          <w:rPr>
            <w:rFonts w:ascii="Arial" w:eastAsia="Arial" w:hAnsi="Arial" w:cs="Arial"/>
            <w:color w:val="0000FF"/>
            <w:sz w:val="22"/>
            <w:szCs w:val="22"/>
            <w:u w:val="single"/>
            <w:shd w:val="clear" w:color="auto" w:fill="FFFFFF"/>
          </w:rPr>
          <w:t>https://www.afanasy.biz/news/society/189853</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25" w:history="1">
        <w:proofErr w:type="spellStart"/>
        <w:r w:rsidRPr="00333C3D">
          <w:rPr>
            <w:rFonts w:ascii="Arial" w:eastAsia="Arial" w:hAnsi="Arial" w:cs="Arial"/>
            <w:color w:val="0000FF"/>
            <w:sz w:val="22"/>
            <w:szCs w:val="22"/>
            <w:u w:val="single"/>
            <w:shd w:val="clear" w:color="auto" w:fill="FFFFFF"/>
          </w:rPr>
          <w:t>TvTver.ru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26"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27" w:history="1">
        <w:proofErr w:type="spellStart"/>
        <w:proofErr w:type="gramStart"/>
        <w:r w:rsidRPr="00333C3D">
          <w:rPr>
            <w:rFonts w:ascii="Arial" w:eastAsia="Arial" w:hAnsi="Arial" w:cs="Arial"/>
            <w:color w:val="0000FF"/>
            <w:sz w:val="22"/>
            <w:szCs w:val="22"/>
            <w:u w:val="single"/>
            <w:shd w:val="clear" w:color="auto" w:fill="FFFFFF"/>
          </w:rPr>
          <w:t>INFO</w:t>
        </w:r>
        <w:proofErr w:type="gramEnd"/>
        <w:r w:rsidRPr="00333C3D">
          <w:rPr>
            <w:rFonts w:ascii="Arial" w:eastAsia="Arial" w:hAnsi="Arial" w:cs="Arial"/>
            <w:color w:val="0000FF"/>
            <w:sz w:val="22"/>
            <w:szCs w:val="22"/>
            <w:u w:val="single"/>
            <w:shd w:val="clear" w:color="auto" w:fill="FFFFFF"/>
          </w:rPr>
          <w:t>Тверь</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infotver.ru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28"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29"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0"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1"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2"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3"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4"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5"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6"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7"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8"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39"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0"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lang w:val="en-US"/>
        </w:rPr>
      </w:pPr>
      <w:hyperlink r:id="rId141" w:history="1">
        <w:r w:rsidRPr="00333C3D">
          <w:rPr>
            <w:rFonts w:ascii="Arial" w:eastAsia="Arial" w:hAnsi="Arial" w:cs="Arial"/>
            <w:color w:val="0000FF"/>
            <w:sz w:val="22"/>
            <w:szCs w:val="22"/>
            <w:u w:val="single"/>
            <w:shd w:val="clear" w:color="auto" w:fill="FFFFFF"/>
            <w:lang w:val="en-US"/>
          </w:rPr>
          <w:t xml:space="preserve">PANORAMA PRO (panoramapro.ru), </w:t>
        </w:r>
        <w:r w:rsidRPr="00333C3D">
          <w:rPr>
            <w:rFonts w:ascii="Arial" w:eastAsia="Arial" w:hAnsi="Arial" w:cs="Arial"/>
            <w:color w:val="0000FF"/>
            <w:sz w:val="22"/>
            <w:szCs w:val="22"/>
            <w:u w:val="single"/>
            <w:shd w:val="clear" w:color="auto" w:fill="FFFFFF"/>
          </w:rPr>
          <w:t>Тверь</w:t>
        </w:r>
        <w:r w:rsidRPr="00333C3D">
          <w:rPr>
            <w:rFonts w:ascii="Arial" w:eastAsia="Arial" w:hAnsi="Arial" w:cs="Arial"/>
            <w:color w:val="0000FF"/>
            <w:sz w:val="22"/>
            <w:szCs w:val="22"/>
            <w:u w:val="single"/>
            <w:shd w:val="clear" w:color="auto" w:fill="FFFFFF"/>
            <w:lang w:val="en-US"/>
          </w:rPr>
          <w:t xml:space="preserve">, 14 </w:t>
        </w:r>
        <w:r w:rsidRPr="00333C3D">
          <w:rPr>
            <w:rFonts w:ascii="Arial" w:eastAsia="Arial" w:hAnsi="Arial" w:cs="Arial"/>
            <w:color w:val="0000FF"/>
            <w:sz w:val="22"/>
            <w:szCs w:val="22"/>
            <w:u w:val="single"/>
            <w:shd w:val="clear" w:color="auto" w:fill="FFFFFF"/>
          </w:rPr>
          <w:t>марта</w:t>
        </w:r>
        <w:r w:rsidRPr="00333C3D">
          <w:rPr>
            <w:rFonts w:ascii="Arial" w:eastAsia="Arial" w:hAnsi="Arial" w:cs="Arial"/>
            <w:color w:val="0000FF"/>
            <w:sz w:val="22"/>
            <w:szCs w:val="22"/>
            <w:u w:val="single"/>
            <w:shd w:val="clear" w:color="auto" w:fill="FFFFFF"/>
            <w:lang w:val="en-US"/>
          </w:rPr>
          <w:t xml:space="preserve">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2"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3"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4"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5"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6"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7"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8"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49"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50"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5"/>
        </w:numPr>
        <w:tabs>
          <w:tab w:val="left" w:pos="0"/>
        </w:tabs>
        <w:ind w:left="-142" w:firstLine="0"/>
        <w:rPr>
          <w:rFonts w:ascii="Arial" w:eastAsia="Arial" w:hAnsi="Arial" w:cs="Arial"/>
          <w:color w:val="0000FF"/>
          <w:sz w:val="22"/>
          <w:szCs w:val="22"/>
          <w:shd w:val="clear" w:color="auto" w:fill="FFFFFF"/>
        </w:rPr>
      </w:pPr>
      <w:hyperlink r:id="rId151"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367840"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Тверское информационное агентство (tvernews.ru),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6" w:name="ant_1575050_1942597034"/>
      <w:r w:rsidRPr="00333C3D">
        <w:rPr>
          <w:rFonts w:ascii="Arial" w:eastAsia="Arial" w:hAnsi="Arial" w:cs="Arial"/>
          <w:color w:val="000000"/>
          <w:sz w:val="22"/>
          <w:szCs w:val="22"/>
          <w:shd w:val="clear" w:color="auto" w:fill="FFFFFF"/>
        </w:rPr>
        <w:t>В 2021 ГОДУ СЕМЬИ ВЕРХНЕВОЛЖЬЯ ПОЛУЧИЛИ 9347 ПОДАРКОВ ДЛЯ НОВОРОЖДЕННЫХ</w:t>
      </w:r>
      <w:bookmarkEnd w:id="26"/>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Вопрос рассмотрен 14 марта на заседании президиума регионального правительства под руководством губернатора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По поручению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в конце 2021 года на информационном портале Тверской области "Семейный помощник" проведен опрос для совершенствования состава комплекта...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152" w:history="1">
        <w:r w:rsidRPr="00333C3D">
          <w:rPr>
            <w:rFonts w:ascii="Arial" w:eastAsia="Arial" w:hAnsi="Arial" w:cs="Arial"/>
            <w:color w:val="0000FF"/>
            <w:sz w:val="22"/>
            <w:szCs w:val="22"/>
            <w:u w:val="single"/>
            <w:shd w:val="clear" w:color="auto" w:fill="FFFFFF"/>
          </w:rPr>
          <w:t>https://tvernews.ru/news/282670/</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3"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4"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5"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6"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7"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8"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59"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0"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1"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2"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3"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4"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5"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6"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7"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8" w:history="1">
        <w:r w:rsidRPr="00333C3D">
          <w:rPr>
            <w:rFonts w:ascii="Arial" w:eastAsia="Arial" w:hAnsi="Arial" w:cs="Arial"/>
            <w:color w:val="0000FF"/>
            <w:sz w:val="22"/>
            <w:szCs w:val="22"/>
            <w:u w:val="single"/>
            <w:shd w:val="clear" w:color="auto" w:fill="FFFFFF"/>
          </w:rPr>
          <w:t>Аргументы и Факты (tver.aif.ru),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69" w:history="1">
        <w:proofErr w:type="gramStart"/>
        <w:r w:rsidRPr="00333C3D">
          <w:rPr>
            <w:rFonts w:ascii="Arial" w:eastAsia="Arial" w:hAnsi="Arial" w:cs="Arial"/>
            <w:color w:val="0000FF"/>
            <w:sz w:val="22"/>
            <w:szCs w:val="22"/>
            <w:u w:val="single"/>
            <w:shd w:val="clear" w:color="auto" w:fill="FFFFFF"/>
          </w:rPr>
          <w:t>Комсомольская</w:t>
        </w:r>
        <w:proofErr w:type="gram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tver.kp.ru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70"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71"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72"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6"/>
        </w:numPr>
        <w:tabs>
          <w:tab w:val="left" w:pos="0"/>
        </w:tabs>
        <w:ind w:left="-142" w:firstLine="0"/>
        <w:rPr>
          <w:rFonts w:ascii="Arial" w:eastAsia="Arial" w:hAnsi="Arial" w:cs="Arial"/>
          <w:color w:val="0000FF"/>
          <w:sz w:val="22"/>
          <w:szCs w:val="22"/>
          <w:shd w:val="clear" w:color="auto" w:fill="FFFFFF"/>
        </w:rPr>
      </w:pPr>
      <w:hyperlink r:id="rId173"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597034"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Тверское информационное агентство (tvernews.ru),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7" w:name="ant_1575050_1942337369"/>
      <w:r w:rsidRPr="00333C3D">
        <w:rPr>
          <w:rFonts w:ascii="Arial" w:eastAsia="Arial" w:hAnsi="Arial" w:cs="Arial"/>
          <w:color w:val="000000"/>
          <w:sz w:val="22"/>
          <w:szCs w:val="22"/>
          <w:shd w:val="clear" w:color="auto" w:fill="FFFFFF"/>
        </w:rPr>
        <w:t>ФРОНТОВИКУ СЕРГЕЮ ВАСИЛЬЕВИЧУ КОЛЕСНИКОВУ ИСПОЛНИЛОСЬ 104 ГОДА</w:t>
      </w:r>
      <w:bookmarkEnd w:id="27"/>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Фронтовик награжден медалью "За победу над Германией в Великой Отечественной войне" и другими </w:t>
      </w:r>
      <w:proofErr w:type="spellStart"/>
      <w:r w:rsidRPr="00333C3D">
        <w:rPr>
          <w:rFonts w:ascii="Arial" w:eastAsia="Arial" w:hAnsi="Arial" w:cs="Arial"/>
          <w:color w:val="000000"/>
          <w:sz w:val="22"/>
          <w:szCs w:val="22"/>
          <w:shd w:val="clear" w:color="auto" w:fill="FFFFFF"/>
        </w:rPr>
        <w:t>наградами</w:t>
      </w:r>
      <w:proofErr w:type="gramStart"/>
      <w:r w:rsidRPr="00333C3D">
        <w:rPr>
          <w:rFonts w:ascii="Arial" w:eastAsia="Arial" w:hAnsi="Arial" w:cs="Arial"/>
          <w:color w:val="000000"/>
          <w:sz w:val="22"/>
          <w:szCs w:val="22"/>
          <w:shd w:val="clear" w:color="auto" w:fill="FFFFFF"/>
        </w:rPr>
        <w:t>.С</w:t>
      </w:r>
      <w:proofErr w:type="spellEnd"/>
      <w:proofErr w:type="gramEnd"/>
      <w:r w:rsidRPr="00333C3D">
        <w:rPr>
          <w:rFonts w:ascii="Arial" w:eastAsia="Arial" w:hAnsi="Arial" w:cs="Arial"/>
          <w:color w:val="000000"/>
          <w:sz w:val="22"/>
          <w:szCs w:val="22"/>
          <w:shd w:val="clear" w:color="auto" w:fill="FFFFFF"/>
        </w:rPr>
        <w:t xml:space="preserve"> днем рождения Сергея Васильевича поздравил </w:t>
      </w:r>
      <w:r w:rsidRPr="00333C3D">
        <w:rPr>
          <w:rFonts w:ascii="Arial" w:eastAsia="Arial" w:hAnsi="Arial" w:cs="Arial"/>
          <w:color w:val="000000"/>
          <w:sz w:val="22"/>
          <w:szCs w:val="22"/>
          <w:shd w:val="clear" w:color="auto" w:fill="C0C0C0"/>
        </w:rPr>
        <w:t>губернатор Тверской области Игорь Руденя</w:t>
      </w:r>
      <w:r w:rsidRPr="00333C3D">
        <w:rPr>
          <w:rFonts w:ascii="Arial" w:eastAsia="Arial" w:hAnsi="Arial" w:cs="Arial"/>
          <w:color w:val="000000"/>
          <w:sz w:val="22"/>
          <w:szCs w:val="22"/>
          <w:shd w:val="clear" w:color="auto" w:fill="FFFFFF"/>
        </w:rPr>
        <w:t xml:space="preserve">... Благодарю Вас за все, что было сделано Вами на благо Отчизны", - говорится в телеграмме от </w:t>
      </w:r>
      <w:r w:rsidRPr="00333C3D">
        <w:rPr>
          <w:rFonts w:ascii="Arial" w:eastAsia="Arial" w:hAnsi="Arial" w:cs="Arial"/>
          <w:color w:val="000000"/>
          <w:sz w:val="22"/>
          <w:szCs w:val="22"/>
          <w:shd w:val="clear" w:color="auto" w:fill="C0C0C0"/>
        </w:rPr>
        <w:t>Игоря Рудени</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174" w:history="1">
        <w:r w:rsidRPr="00333C3D">
          <w:rPr>
            <w:rFonts w:ascii="Arial" w:eastAsia="Arial" w:hAnsi="Arial" w:cs="Arial"/>
            <w:color w:val="0000FF"/>
            <w:sz w:val="22"/>
            <w:szCs w:val="22"/>
            <w:u w:val="single"/>
            <w:shd w:val="clear" w:color="auto" w:fill="FFFFFF"/>
          </w:rPr>
          <w:t>https://tvernews.ru/news/282648/</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75" w:history="1">
        <w:proofErr w:type="gramStart"/>
        <w:r w:rsidRPr="00333C3D">
          <w:rPr>
            <w:rFonts w:ascii="Arial" w:eastAsia="Arial" w:hAnsi="Arial" w:cs="Arial"/>
            <w:color w:val="0000FF"/>
            <w:sz w:val="22"/>
            <w:szCs w:val="22"/>
            <w:u w:val="single"/>
            <w:shd w:val="clear" w:color="auto" w:fill="FFFFFF"/>
          </w:rPr>
          <w:t>Комсомольская</w:t>
        </w:r>
        <w:proofErr w:type="gram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tver.kp.ru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76" w:history="1">
        <w:r w:rsidRPr="00333C3D">
          <w:rPr>
            <w:rFonts w:ascii="Arial" w:eastAsia="Arial" w:hAnsi="Arial" w:cs="Arial"/>
            <w:color w:val="0000FF"/>
            <w:sz w:val="22"/>
            <w:szCs w:val="22"/>
            <w:u w:val="single"/>
            <w:shd w:val="clear" w:color="auto" w:fill="FFFFFF"/>
          </w:rPr>
          <w:t>Московский Комсомолец (tver.mk.ru),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77" w:history="1">
        <w:proofErr w:type="spellStart"/>
        <w:proofErr w:type="gramStart"/>
        <w:r w:rsidRPr="00333C3D">
          <w:rPr>
            <w:rFonts w:ascii="Arial" w:eastAsia="Arial" w:hAnsi="Arial" w:cs="Arial"/>
            <w:color w:val="0000FF"/>
            <w:sz w:val="22"/>
            <w:szCs w:val="22"/>
            <w:u w:val="single"/>
            <w:shd w:val="clear" w:color="auto" w:fill="FFFFFF"/>
          </w:rPr>
          <w:t>INFO</w:t>
        </w:r>
        <w:proofErr w:type="gramEnd"/>
        <w:r w:rsidRPr="00333C3D">
          <w:rPr>
            <w:rFonts w:ascii="Arial" w:eastAsia="Arial" w:hAnsi="Arial" w:cs="Arial"/>
            <w:color w:val="0000FF"/>
            <w:sz w:val="22"/>
            <w:szCs w:val="22"/>
            <w:u w:val="single"/>
            <w:shd w:val="clear" w:color="auto" w:fill="FFFFFF"/>
          </w:rPr>
          <w:t>Тверь</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infotver.ru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78"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79"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0" w:history="1">
        <w:r w:rsidRPr="00333C3D">
          <w:rPr>
            <w:rFonts w:ascii="Arial" w:eastAsia="Arial" w:hAnsi="Arial" w:cs="Arial"/>
            <w:color w:val="0000FF"/>
            <w:sz w:val="22"/>
            <w:szCs w:val="22"/>
            <w:u w:val="single"/>
            <w:shd w:val="clear" w:color="auto" w:fill="FFFFFF"/>
          </w:rPr>
          <w:t>Тверь (</w:t>
        </w:r>
        <w:proofErr w:type="spellStart"/>
        <w:r w:rsidRPr="00333C3D">
          <w:rPr>
            <w:rFonts w:ascii="Arial" w:eastAsia="Arial" w:hAnsi="Arial" w:cs="Arial"/>
            <w:color w:val="0000FF"/>
            <w:sz w:val="22"/>
            <w:szCs w:val="22"/>
            <w:u w:val="single"/>
            <w:shd w:val="clear" w:color="auto" w:fill="FFFFFF"/>
          </w:rPr>
          <w:t>toptver.ru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1"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2"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3"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4"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5"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6"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7"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8" w:history="1">
        <w:r w:rsidRPr="00333C3D">
          <w:rPr>
            <w:rFonts w:ascii="Arial" w:eastAsia="Arial" w:hAnsi="Arial" w:cs="Arial"/>
            <w:color w:val="0000FF"/>
            <w:sz w:val="22"/>
            <w:szCs w:val="22"/>
            <w:u w:val="single"/>
            <w:shd w:val="clear" w:color="auto" w:fill="FFFFFF"/>
          </w:rPr>
          <w:t>Караван Ярмарка (</w:t>
        </w:r>
        <w:proofErr w:type="spellStart"/>
        <w:r w:rsidRPr="00333C3D">
          <w:rPr>
            <w:rFonts w:ascii="Arial" w:eastAsia="Arial" w:hAnsi="Arial" w:cs="Arial"/>
            <w:color w:val="0000FF"/>
            <w:sz w:val="22"/>
            <w:szCs w:val="22"/>
            <w:u w:val="single"/>
            <w:shd w:val="clear" w:color="auto" w:fill="FFFFFF"/>
          </w:rPr>
          <w:t>karavantver.ru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89"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0"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1"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2"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3"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4"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5"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6"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7"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8"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199"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200"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201"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7"/>
        </w:numPr>
        <w:tabs>
          <w:tab w:val="left" w:pos="0"/>
        </w:tabs>
        <w:ind w:left="-142" w:firstLine="0"/>
        <w:rPr>
          <w:rFonts w:ascii="Arial" w:eastAsia="Arial" w:hAnsi="Arial" w:cs="Arial"/>
          <w:color w:val="0000FF"/>
          <w:sz w:val="22"/>
          <w:szCs w:val="22"/>
          <w:shd w:val="clear" w:color="auto" w:fill="FFFFFF"/>
        </w:rPr>
      </w:pPr>
      <w:hyperlink r:id="rId202"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337369"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Тверские ведомости (vedtver.ru),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8" w:name="ant_1575050_1942654356"/>
      <w:r w:rsidRPr="00333C3D">
        <w:rPr>
          <w:rFonts w:ascii="Arial" w:eastAsia="Arial" w:hAnsi="Arial" w:cs="Arial"/>
          <w:color w:val="000000"/>
          <w:sz w:val="22"/>
          <w:szCs w:val="22"/>
          <w:shd w:val="clear" w:color="auto" w:fill="FFFFFF"/>
        </w:rPr>
        <w:t>ВАСИЛИЙ ХОДАРЕВ: ДЛЯ НАЦБАТАЛЬОНОВ НЕТ ПОНЯТИЯ "МИРНЫЕ ЖИТЕЛИ", ТОЛЬКО "ЧЕЛОВЕЧЕСКИЙ РЕСУРС"</w:t>
      </w:r>
      <w:bookmarkEnd w:id="28"/>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А расположенный в городе металлургический комбинат (крупнейший на Украине) "</w:t>
      </w:r>
      <w:proofErr w:type="spellStart"/>
      <w:r w:rsidRPr="00333C3D">
        <w:rPr>
          <w:rFonts w:ascii="Arial" w:eastAsia="Arial" w:hAnsi="Arial" w:cs="Arial"/>
          <w:color w:val="000000"/>
          <w:sz w:val="22"/>
          <w:szCs w:val="22"/>
          <w:shd w:val="clear" w:color="auto" w:fill="FFFFFF"/>
        </w:rPr>
        <w:t>Азовсталь</w:t>
      </w:r>
      <w:proofErr w:type="spellEnd"/>
      <w:r w:rsidRPr="00333C3D">
        <w:rPr>
          <w:rFonts w:ascii="Arial" w:eastAsia="Arial" w:hAnsi="Arial" w:cs="Arial"/>
          <w:color w:val="000000"/>
          <w:sz w:val="22"/>
          <w:szCs w:val="22"/>
          <w:shd w:val="clear" w:color="auto" w:fill="FFFFFF"/>
        </w:rPr>
        <w:t xml:space="preserve">" они превратили в натуральную крепость, загнав на его территорию гражданских и оборудовав укрепления. - Сегодня мы стоим на очень важном историческом рубеже, - подчеркивает губернатор </w:t>
      </w:r>
      <w:r w:rsidRPr="00333C3D">
        <w:rPr>
          <w:rFonts w:ascii="Arial" w:eastAsia="Arial" w:hAnsi="Arial" w:cs="Arial"/>
          <w:color w:val="000000"/>
          <w:sz w:val="22"/>
          <w:szCs w:val="22"/>
          <w:shd w:val="clear" w:color="auto" w:fill="C0C0C0"/>
        </w:rPr>
        <w:t>Игорь Руденя</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203" w:history="1">
        <w:r w:rsidRPr="00333C3D">
          <w:rPr>
            <w:rFonts w:ascii="Arial" w:eastAsia="Arial" w:hAnsi="Arial" w:cs="Arial"/>
            <w:color w:val="0000FF"/>
            <w:sz w:val="22"/>
            <w:szCs w:val="22"/>
            <w:u w:val="single"/>
            <w:shd w:val="clear" w:color="auto" w:fill="FFFFFF"/>
          </w:rPr>
          <w:t>https://vedtver.ru/news/opinions/vasilij-hodarev-dlja-nacbatalonov-net-ponjatija-mirnye-zhiteli-tolko-chelovecheskij-resurs/</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4"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5"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6"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7"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8" w:history="1">
        <w:r w:rsidRPr="00333C3D">
          <w:rPr>
            <w:rFonts w:ascii="Arial" w:eastAsia="Arial" w:hAnsi="Arial" w:cs="Arial"/>
            <w:color w:val="0000FF"/>
            <w:sz w:val="22"/>
            <w:szCs w:val="22"/>
            <w:u w:val="single"/>
            <w:shd w:val="clear" w:color="auto" w:fill="FFFFFF"/>
          </w:rPr>
          <w:t>Тверские ведомости (vedtver.ru), Тверь, 14 марта 2022</w:t>
        </w:r>
      </w:hyperlink>
    </w:p>
    <w:p w:rsidR="00333C3D" w:rsidRPr="00333C3D" w:rsidRDefault="00333C3D" w:rsidP="00333C3D">
      <w:pPr>
        <w:numPr>
          <w:ilvl w:val="0"/>
          <w:numId w:val="8"/>
        </w:numPr>
        <w:tabs>
          <w:tab w:val="left" w:pos="0"/>
        </w:tabs>
        <w:ind w:left="-142" w:firstLine="0"/>
        <w:rPr>
          <w:rFonts w:ascii="Arial" w:eastAsia="Arial" w:hAnsi="Arial" w:cs="Arial"/>
          <w:color w:val="0000FF"/>
          <w:sz w:val="22"/>
          <w:szCs w:val="22"/>
          <w:shd w:val="clear" w:color="auto" w:fill="FFFFFF"/>
        </w:rPr>
      </w:pPr>
      <w:hyperlink r:id="rId209"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654356"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Тверские ведомости (vedtver.ru),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29" w:name="ant_1575050_1942615623"/>
      <w:r w:rsidRPr="00333C3D">
        <w:rPr>
          <w:rFonts w:ascii="Arial" w:eastAsia="Arial" w:hAnsi="Arial" w:cs="Arial"/>
          <w:color w:val="000000"/>
          <w:sz w:val="22"/>
          <w:szCs w:val="22"/>
          <w:shd w:val="clear" w:color="auto" w:fill="FFFFFF"/>
        </w:rPr>
        <w:t xml:space="preserve">"ТОРЖОКСКИЕ ЗОЛОТОШВЕИ" ПРИНЯЛИ УЧАСТИЕ В ВЫСТАВКЕ "ЛАДЬЯ. </w:t>
      </w:r>
      <w:proofErr w:type="gramStart"/>
      <w:r w:rsidRPr="00333C3D">
        <w:rPr>
          <w:rFonts w:ascii="Arial" w:eastAsia="Arial" w:hAnsi="Arial" w:cs="Arial"/>
          <w:color w:val="000000"/>
          <w:sz w:val="22"/>
          <w:szCs w:val="22"/>
          <w:shd w:val="clear" w:color="auto" w:fill="FFFFFF"/>
        </w:rPr>
        <w:t>ВЕСЕННЯЯ</w:t>
      </w:r>
      <w:proofErr w:type="gramEnd"/>
      <w:r w:rsidRPr="00333C3D">
        <w:rPr>
          <w:rFonts w:ascii="Arial" w:eastAsia="Arial" w:hAnsi="Arial" w:cs="Arial"/>
          <w:color w:val="000000"/>
          <w:sz w:val="22"/>
          <w:szCs w:val="22"/>
          <w:shd w:val="clear" w:color="auto" w:fill="FFFFFF"/>
        </w:rPr>
        <w:t xml:space="preserve"> ФАНТАЗИЯ-2022" В МОСКВЕ</w:t>
      </w:r>
      <w:bookmarkEnd w:id="29"/>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"Поддержка традиционных народных ремесел связана с развитием туризма в нашем регионе. Это дает стимул для среднего и малого бизнеса, занятости населения, способствует увеличению туристического потока", - считает </w:t>
      </w:r>
      <w:r w:rsidRPr="00333C3D">
        <w:rPr>
          <w:rFonts w:ascii="Arial" w:eastAsia="Arial" w:hAnsi="Arial" w:cs="Arial"/>
          <w:color w:val="000000"/>
          <w:sz w:val="22"/>
          <w:szCs w:val="22"/>
          <w:shd w:val="clear" w:color="auto" w:fill="C0C0C0"/>
        </w:rPr>
        <w:t>губернатор Тверской области Игорь Руденя</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210" w:history="1">
        <w:r w:rsidRPr="00333C3D">
          <w:rPr>
            <w:rFonts w:ascii="Arial" w:eastAsia="Arial" w:hAnsi="Arial" w:cs="Arial"/>
            <w:color w:val="0000FF"/>
            <w:sz w:val="22"/>
            <w:szCs w:val="22"/>
            <w:u w:val="single"/>
            <w:shd w:val="clear" w:color="auto" w:fill="FFFFFF"/>
          </w:rPr>
          <w:t>https://vedtver.ru/news/society/torzhokskie-zolotoshvei-prinjali-uchastie-v-vystavke-ladja-vesennjaja-fantazija-2022-v-moskve/</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1"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2" w:history="1">
        <w:proofErr w:type="spellStart"/>
        <w:proofErr w:type="gramStart"/>
        <w:r w:rsidRPr="00333C3D">
          <w:rPr>
            <w:rFonts w:ascii="Arial" w:eastAsia="Arial" w:hAnsi="Arial" w:cs="Arial"/>
            <w:color w:val="0000FF"/>
            <w:sz w:val="22"/>
            <w:szCs w:val="22"/>
            <w:u w:val="single"/>
            <w:shd w:val="clear" w:color="auto" w:fill="FFFFFF"/>
          </w:rPr>
          <w:t>INFO</w:t>
        </w:r>
        <w:proofErr w:type="gramEnd"/>
        <w:r w:rsidRPr="00333C3D">
          <w:rPr>
            <w:rFonts w:ascii="Arial" w:eastAsia="Arial" w:hAnsi="Arial" w:cs="Arial"/>
            <w:color w:val="0000FF"/>
            <w:sz w:val="22"/>
            <w:szCs w:val="22"/>
            <w:u w:val="single"/>
            <w:shd w:val="clear" w:color="auto" w:fill="FFFFFF"/>
          </w:rPr>
          <w:t>Тверь</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infotver.ru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3"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4"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5"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6"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7"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8" w:history="1">
        <w:r w:rsidRPr="00333C3D">
          <w:rPr>
            <w:rFonts w:ascii="Arial" w:eastAsia="Arial" w:hAnsi="Arial" w:cs="Arial"/>
            <w:color w:val="0000FF"/>
            <w:sz w:val="22"/>
            <w:szCs w:val="22"/>
            <w:u w:val="single"/>
            <w:shd w:val="clear" w:color="auto" w:fill="FFFFFF"/>
          </w:rPr>
          <w:t>Удомельская газета (udomelskaya-gazeta.ru), Удомля,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19"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0" w:history="1">
        <w:r w:rsidRPr="00333C3D">
          <w:rPr>
            <w:rFonts w:ascii="Arial" w:eastAsia="Arial" w:hAnsi="Arial" w:cs="Arial"/>
            <w:color w:val="0000FF"/>
            <w:sz w:val="22"/>
            <w:szCs w:val="22"/>
            <w:u w:val="single"/>
            <w:shd w:val="clear" w:color="auto" w:fill="FFFFFF"/>
          </w:rPr>
          <w:t>Тверь (</w:t>
        </w:r>
        <w:proofErr w:type="spellStart"/>
        <w:r w:rsidRPr="00333C3D">
          <w:rPr>
            <w:rFonts w:ascii="Arial" w:eastAsia="Arial" w:hAnsi="Arial" w:cs="Arial"/>
            <w:color w:val="0000FF"/>
            <w:sz w:val="22"/>
            <w:szCs w:val="22"/>
            <w:u w:val="single"/>
            <w:shd w:val="clear" w:color="auto" w:fill="FFFFFF"/>
          </w:rPr>
          <w:t>toptver.ru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1"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2"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3"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4"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5"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6"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7"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8"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29"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0"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1"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2"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3"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4"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5"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6" w:history="1">
        <w:r w:rsidRPr="00333C3D">
          <w:rPr>
            <w:rFonts w:ascii="Arial" w:eastAsia="Arial" w:hAnsi="Arial" w:cs="Arial"/>
            <w:color w:val="0000FF"/>
            <w:sz w:val="22"/>
            <w:szCs w:val="22"/>
            <w:u w:val="single"/>
            <w:shd w:val="clear" w:color="auto" w:fill="FFFFFF"/>
          </w:rPr>
          <w:t>Новоторжский вестник (nvestnik.ru), Торжок, 14 марта 2022</w:t>
        </w:r>
      </w:hyperlink>
    </w:p>
    <w:p w:rsidR="00333C3D" w:rsidRPr="00333C3D" w:rsidRDefault="00333C3D" w:rsidP="00333C3D">
      <w:pPr>
        <w:numPr>
          <w:ilvl w:val="0"/>
          <w:numId w:val="9"/>
        </w:numPr>
        <w:tabs>
          <w:tab w:val="left" w:pos="0"/>
        </w:tabs>
        <w:ind w:left="-142" w:firstLine="0"/>
        <w:rPr>
          <w:rFonts w:ascii="Arial" w:eastAsia="Arial" w:hAnsi="Arial" w:cs="Arial"/>
          <w:color w:val="0000FF"/>
          <w:sz w:val="22"/>
          <w:szCs w:val="22"/>
          <w:shd w:val="clear" w:color="auto" w:fill="FFFFFF"/>
        </w:rPr>
      </w:pPr>
      <w:hyperlink r:id="rId237"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615623" w:history="1">
        <w:r w:rsidRPr="00333C3D">
          <w:rPr>
            <w:rFonts w:ascii="Arial" w:eastAsia="Arial" w:hAnsi="Arial" w:cs="Arial"/>
            <w:color w:val="0000FF"/>
            <w:sz w:val="22"/>
            <w:szCs w:val="22"/>
            <w:u w:val="single"/>
            <w:shd w:val="clear" w:color="auto" w:fill="FFFFFF"/>
          </w:rPr>
          <w:t>К заголовкам сообщений</w:t>
        </w:r>
      </w:hyperlink>
    </w:p>
    <w:p w:rsidR="00C65CAF" w:rsidRDefault="00C65CAF" w:rsidP="00333C3D">
      <w:pPr>
        <w:tabs>
          <w:tab w:val="left" w:pos="0"/>
        </w:tabs>
        <w:ind w:left="-142"/>
        <w:rPr>
          <w:rFonts w:ascii="Arial" w:eastAsia="Arial" w:hAnsi="Arial" w:cs="Arial"/>
          <w:b/>
          <w:color w:val="000000"/>
          <w:sz w:val="22"/>
          <w:szCs w:val="22"/>
          <w:shd w:val="clear" w:color="auto" w:fill="FFFFFF"/>
        </w:rPr>
      </w:pPr>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Тверские ведомости (vedtver.ru),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30" w:name="ant_1575050_1942615663"/>
      <w:r w:rsidRPr="00333C3D">
        <w:rPr>
          <w:rFonts w:ascii="Arial" w:eastAsia="Arial" w:hAnsi="Arial" w:cs="Arial"/>
          <w:color w:val="000000"/>
          <w:sz w:val="22"/>
          <w:szCs w:val="22"/>
          <w:shd w:val="clear" w:color="auto" w:fill="FFFFFF"/>
        </w:rPr>
        <w:t>В ТВЕРИ ПРОЙДЕТ МОЛОДЕЖНЫЙ КИНОФЕСТИВАЛЬ, ПОСВЯЩЕННЫЙ ДНЮ ВОССОЕДИНЕНИЯ КРЫМА И СЕВАСТОПОЛЯ С РОССИЕЙ</w:t>
      </w:r>
      <w:bookmarkEnd w:id="30"/>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t xml:space="preserve">Сегодня в составе Российской Федерации Республика Крым и город Севастополь уверенно развиваются, восстанавливают и наращивают экономический, социальный, культурный, туристический потенциал", - считает губернатор </w:t>
      </w:r>
      <w:r w:rsidRPr="00333C3D">
        <w:rPr>
          <w:rFonts w:ascii="Arial" w:eastAsia="Arial" w:hAnsi="Arial" w:cs="Arial"/>
          <w:color w:val="000000"/>
          <w:sz w:val="22"/>
          <w:szCs w:val="22"/>
          <w:shd w:val="clear" w:color="auto" w:fill="C0C0C0"/>
        </w:rPr>
        <w:t>Игорь Руденя</w:t>
      </w:r>
      <w:r w:rsidRPr="00333C3D">
        <w:rPr>
          <w:rFonts w:ascii="Arial" w:eastAsia="Arial" w:hAnsi="Arial" w:cs="Arial"/>
          <w:color w:val="000000"/>
          <w:sz w:val="22"/>
          <w:szCs w:val="22"/>
          <w:shd w:val="clear" w:color="auto" w:fill="FFFFFF"/>
        </w:rPr>
        <w:t xml:space="preserve">...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238" w:history="1">
        <w:r w:rsidRPr="00333C3D">
          <w:rPr>
            <w:rFonts w:ascii="Arial" w:eastAsia="Arial" w:hAnsi="Arial" w:cs="Arial"/>
            <w:color w:val="0000FF"/>
            <w:sz w:val="22"/>
            <w:szCs w:val="22"/>
            <w:u w:val="single"/>
            <w:shd w:val="clear" w:color="auto" w:fill="FFFFFF"/>
          </w:rPr>
          <w:t>https://vedtver.ru/news/society/v-tveri-projdet-molodezhnyj-kinofestival-posvjashhennyj-dnju-vossoedinenija-kryma-i-sevastopolja-s-rossiej/</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39"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0"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1" w:history="1">
        <w:r w:rsidRPr="00333C3D">
          <w:rPr>
            <w:rFonts w:ascii="Arial" w:eastAsia="Arial" w:hAnsi="Arial" w:cs="Arial"/>
            <w:color w:val="0000FF"/>
            <w:sz w:val="22"/>
            <w:szCs w:val="22"/>
            <w:u w:val="single"/>
            <w:shd w:val="clear" w:color="auto" w:fill="FFFFFF"/>
          </w:rPr>
          <w:t>Тверь (</w:t>
        </w:r>
        <w:proofErr w:type="spellStart"/>
        <w:r w:rsidRPr="00333C3D">
          <w:rPr>
            <w:rFonts w:ascii="Arial" w:eastAsia="Arial" w:hAnsi="Arial" w:cs="Arial"/>
            <w:color w:val="0000FF"/>
            <w:sz w:val="22"/>
            <w:szCs w:val="22"/>
            <w:u w:val="single"/>
            <w:shd w:val="clear" w:color="auto" w:fill="FFFFFF"/>
          </w:rPr>
          <w:t>toptver.ru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2"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3"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4"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5"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6"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7"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8"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49"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0"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1"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2"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3"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4"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5"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6"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7" w:history="1">
        <w:r w:rsidRPr="00333C3D">
          <w:rPr>
            <w:rFonts w:ascii="Arial" w:eastAsia="Arial" w:hAnsi="Arial" w:cs="Arial"/>
            <w:color w:val="0000FF"/>
            <w:sz w:val="22"/>
            <w:szCs w:val="22"/>
            <w:u w:val="single"/>
            <w:shd w:val="clear" w:color="auto" w:fill="FFFFFF"/>
          </w:rPr>
          <w:t>Удомельская газета (udomelskaya-gazeta.ru), Удомля,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8"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59" w:history="1">
        <w:proofErr w:type="spellStart"/>
        <w:r w:rsidRPr="00333C3D">
          <w:rPr>
            <w:rFonts w:ascii="Arial" w:eastAsia="Arial" w:hAnsi="Arial" w:cs="Arial"/>
            <w:color w:val="0000FF"/>
            <w:sz w:val="22"/>
            <w:szCs w:val="22"/>
            <w:u w:val="single"/>
            <w:shd w:val="clear" w:color="auto" w:fill="FFFFFF"/>
          </w:rPr>
          <w:t>Бежецкая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bzgazeta.ru</w:t>
        </w:r>
        <w:proofErr w:type="spellEnd"/>
        <w:r w:rsidRPr="00333C3D">
          <w:rPr>
            <w:rFonts w:ascii="Arial" w:eastAsia="Arial" w:hAnsi="Arial" w:cs="Arial"/>
            <w:color w:val="0000FF"/>
            <w:sz w:val="22"/>
            <w:szCs w:val="22"/>
            <w:u w:val="single"/>
            <w:shd w:val="clear" w:color="auto" w:fill="FFFFFF"/>
          </w:rPr>
          <w:t>), Бежецк,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60" w:history="1">
        <w:r w:rsidRPr="00333C3D">
          <w:rPr>
            <w:rFonts w:ascii="Arial" w:eastAsia="Arial" w:hAnsi="Arial" w:cs="Arial"/>
            <w:color w:val="0000FF"/>
            <w:sz w:val="22"/>
            <w:szCs w:val="22"/>
            <w:u w:val="single"/>
            <w:shd w:val="clear" w:color="auto" w:fill="FFFFFF"/>
          </w:rPr>
          <w:t>Родная земля (r-zemlya.ru), п. Рамешки,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61" w:history="1">
        <w:r w:rsidRPr="00333C3D">
          <w:rPr>
            <w:rFonts w:ascii="Arial" w:eastAsia="Arial" w:hAnsi="Arial" w:cs="Arial"/>
            <w:color w:val="0000FF"/>
            <w:sz w:val="22"/>
            <w:szCs w:val="22"/>
            <w:u w:val="single"/>
            <w:shd w:val="clear" w:color="auto" w:fill="FFFFFF"/>
          </w:rPr>
          <w:t>Знамя (kuvznama.ru), Кувшиново, 14 марта 2022</w:t>
        </w:r>
      </w:hyperlink>
    </w:p>
    <w:p w:rsidR="00333C3D" w:rsidRPr="00333C3D" w:rsidRDefault="00333C3D" w:rsidP="00333C3D">
      <w:pPr>
        <w:numPr>
          <w:ilvl w:val="0"/>
          <w:numId w:val="10"/>
        </w:numPr>
        <w:tabs>
          <w:tab w:val="left" w:pos="0"/>
        </w:tabs>
        <w:ind w:left="-142" w:firstLine="0"/>
        <w:rPr>
          <w:rFonts w:ascii="Arial" w:eastAsia="Arial" w:hAnsi="Arial" w:cs="Arial"/>
          <w:color w:val="0000FF"/>
          <w:sz w:val="22"/>
          <w:szCs w:val="22"/>
          <w:shd w:val="clear" w:color="auto" w:fill="FFFFFF"/>
        </w:rPr>
      </w:pPr>
      <w:hyperlink r:id="rId262"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615663" w:history="1">
        <w:r w:rsidRPr="00333C3D">
          <w:rPr>
            <w:rFonts w:ascii="Arial" w:eastAsia="Arial" w:hAnsi="Arial" w:cs="Arial"/>
            <w:color w:val="0000FF"/>
            <w:sz w:val="22"/>
            <w:szCs w:val="22"/>
            <w:u w:val="single"/>
            <w:shd w:val="clear" w:color="auto" w:fill="FFFFFF"/>
          </w:rPr>
          <w:t>К заголовкам сообщений</w:t>
        </w:r>
      </w:hyperlink>
    </w:p>
    <w:p w:rsidR="00C65CAF" w:rsidRDefault="00C65CAF" w:rsidP="00333C3D">
      <w:pPr>
        <w:tabs>
          <w:tab w:val="left" w:pos="0"/>
        </w:tabs>
        <w:ind w:left="-142"/>
        <w:rPr>
          <w:rFonts w:ascii="Arial" w:eastAsia="Arial" w:hAnsi="Arial" w:cs="Arial"/>
          <w:b/>
          <w:color w:val="000000"/>
          <w:sz w:val="22"/>
          <w:szCs w:val="22"/>
          <w:shd w:val="clear" w:color="auto" w:fill="FFFFFF"/>
        </w:rPr>
      </w:pPr>
    </w:p>
    <w:p w:rsidR="00333C3D" w:rsidRPr="00333C3D" w:rsidRDefault="00333C3D" w:rsidP="00333C3D">
      <w:pPr>
        <w:tabs>
          <w:tab w:val="left" w:pos="0"/>
        </w:tabs>
        <w:ind w:left="-142"/>
        <w:rPr>
          <w:rFonts w:ascii="Arial" w:eastAsia="Arial" w:hAnsi="Arial" w:cs="Arial"/>
          <w:b/>
          <w:color w:val="000000"/>
          <w:sz w:val="22"/>
          <w:szCs w:val="22"/>
          <w:shd w:val="clear" w:color="auto" w:fill="FFFFFF"/>
        </w:rPr>
      </w:pPr>
      <w:r w:rsidRPr="00333C3D">
        <w:rPr>
          <w:rFonts w:ascii="Arial" w:eastAsia="Arial" w:hAnsi="Arial" w:cs="Arial"/>
          <w:b/>
          <w:color w:val="000000"/>
          <w:sz w:val="22"/>
          <w:szCs w:val="22"/>
          <w:shd w:val="clear" w:color="auto" w:fill="FFFFFF"/>
        </w:rPr>
        <w:t>Тверские ведомости (vedtver.ru), Тверь, 14 марта 2022</w:t>
      </w:r>
    </w:p>
    <w:p w:rsidR="00333C3D" w:rsidRPr="00333C3D" w:rsidRDefault="00333C3D" w:rsidP="00333C3D">
      <w:pPr>
        <w:tabs>
          <w:tab w:val="left" w:pos="0"/>
        </w:tabs>
        <w:ind w:left="-142"/>
        <w:jc w:val="both"/>
        <w:outlineLvl w:val="1"/>
        <w:rPr>
          <w:rFonts w:ascii="Arial" w:eastAsia="Arial" w:hAnsi="Arial" w:cs="Arial"/>
          <w:color w:val="000000"/>
          <w:sz w:val="22"/>
          <w:szCs w:val="22"/>
          <w:shd w:val="clear" w:color="auto" w:fill="FFFFFF"/>
        </w:rPr>
      </w:pPr>
      <w:bookmarkStart w:id="31" w:name="ant_1575050_1942654326"/>
      <w:r w:rsidRPr="00333C3D">
        <w:rPr>
          <w:rFonts w:ascii="Arial" w:eastAsia="Arial" w:hAnsi="Arial" w:cs="Arial"/>
          <w:color w:val="000000"/>
          <w:sz w:val="22"/>
          <w:szCs w:val="22"/>
          <w:shd w:val="clear" w:color="auto" w:fill="FFFFFF"/>
        </w:rPr>
        <w:t>ВЫПОЛНЕНИЕ НАЦПРОЕКТОВ В ТВЕРСКОЙ ОБЛАСТИ РАССМОТРЯТ НА ЗАСЕДАНИИ ОБЛАСТНОГО ПРАВИТЕЛЬСТВА</w:t>
      </w:r>
      <w:bookmarkEnd w:id="31"/>
    </w:p>
    <w:p w:rsidR="00333C3D" w:rsidRPr="00333C3D" w:rsidRDefault="00333C3D" w:rsidP="00333C3D">
      <w:pPr>
        <w:tabs>
          <w:tab w:val="left" w:pos="0"/>
        </w:tabs>
        <w:ind w:left="-142"/>
        <w:jc w:val="both"/>
        <w:rPr>
          <w:rFonts w:ascii="Arial" w:eastAsia="Arial" w:hAnsi="Arial" w:cs="Arial"/>
          <w:color w:val="000000"/>
          <w:sz w:val="22"/>
          <w:szCs w:val="22"/>
          <w:shd w:val="clear" w:color="auto" w:fill="FFFFFF"/>
        </w:rPr>
      </w:pPr>
      <w:r w:rsidRPr="00333C3D">
        <w:rPr>
          <w:rFonts w:ascii="Arial" w:eastAsia="Arial" w:hAnsi="Arial" w:cs="Arial"/>
          <w:color w:val="000000"/>
          <w:sz w:val="22"/>
          <w:szCs w:val="22"/>
          <w:shd w:val="clear" w:color="auto" w:fill="FFFFFF"/>
        </w:rPr>
        <w:lastRenderedPageBreak/>
        <w:t xml:space="preserve">На заседании областного правительства, которое завтра, 15 марта, проведет губернатор </w:t>
      </w:r>
      <w:r w:rsidRPr="00333C3D">
        <w:rPr>
          <w:rFonts w:ascii="Arial" w:eastAsia="Arial" w:hAnsi="Arial" w:cs="Arial"/>
          <w:color w:val="000000"/>
          <w:sz w:val="22"/>
          <w:szCs w:val="22"/>
          <w:shd w:val="clear" w:color="auto" w:fill="C0C0C0"/>
        </w:rPr>
        <w:t>Игорь Руденя</w:t>
      </w:r>
      <w:r w:rsidRPr="00333C3D">
        <w:rPr>
          <w:rFonts w:ascii="Arial" w:eastAsia="Arial" w:hAnsi="Arial" w:cs="Arial"/>
          <w:color w:val="000000"/>
          <w:sz w:val="22"/>
          <w:szCs w:val="22"/>
          <w:shd w:val="clear" w:color="auto" w:fill="FFFFFF"/>
        </w:rPr>
        <w:t xml:space="preserve">, рассмотрят итоги выполнения в Тверской области нацпроектов в 2021 году. Также участники заседания обсудят задачи на 2022 год... </w:t>
      </w:r>
    </w:p>
    <w:p w:rsidR="00333C3D" w:rsidRPr="00333C3D" w:rsidRDefault="00333C3D" w:rsidP="00333C3D">
      <w:pPr>
        <w:tabs>
          <w:tab w:val="left" w:pos="0"/>
        </w:tabs>
        <w:ind w:left="-142"/>
        <w:rPr>
          <w:rFonts w:ascii="Arial" w:eastAsia="Arial" w:hAnsi="Arial" w:cs="Arial"/>
          <w:color w:val="0000FF"/>
          <w:sz w:val="22"/>
          <w:szCs w:val="22"/>
          <w:shd w:val="clear" w:color="auto" w:fill="FFFFFF"/>
        </w:rPr>
      </w:pPr>
      <w:hyperlink r:id="rId263" w:history="1">
        <w:r w:rsidRPr="00333C3D">
          <w:rPr>
            <w:rFonts w:ascii="Arial" w:eastAsia="Arial" w:hAnsi="Arial" w:cs="Arial"/>
            <w:color w:val="0000FF"/>
            <w:sz w:val="22"/>
            <w:szCs w:val="22"/>
            <w:u w:val="single"/>
            <w:shd w:val="clear" w:color="auto" w:fill="FFFFFF"/>
          </w:rPr>
          <w:t>https://vedtver.ru/news/society/vypolnenie-nacproektov-v-tverskoj-oblasti-rassmotrjat-na-zasedanii-oblastnogo-pravitelstva/</w:t>
        </w:r>
      </w:hyperlink>
    </w:p>
    <w:p w:rsidR="00333C3D" w:rsidRPr="00333C3D" w:rsidRDefault="00333C3D" w:rsidP="00333C3D">
      <w:pPr>
        <w:tabs>
          <w:tab w:val="left" w:pos="0"/>
        </w:tabs>
        <w:ind w:left="-142"/>
        <w:rPr>
          <w:rFonts w:ascii="Arial" w:eastAsia="Arial" w:hAnsi="Arial" w:cs="Arial"/>
          <w:color w:val="000000"/>
          <w:sz w:val="22"/>
          <w:szCs w:val="22"/>
          <w:u w:val="single"/>
          <w:shd w:val="clear" w:color="auto" w:fill="FFFFFF"/>
        </w:rPr>
      </w:pPr>
      <w:r w:rsidRPr="00333C3D">
        <w:rPr>
          <w:rFonts w:ascii="Arial" w:eastAsia="Arial" w:hAnsi="Arial" w:cs="Arial"/>
          <w:color w:val="000000"/>
          <w:sz w:val="22"/>
          <w:szCs w:val="22"/>
          <w:u w:val="single"/>
          <w:shd w:val="clear" w:color="auto" w:fill="FFFFFF"/>
        </w:rPr>
        <w:t>Сообщения по событию:</w:t>
      </w:r>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4" w:history="1">
        <w:proofErr w:type="spellStart"/>
        <w:r w:rsidRPr="00333C3D">
          <w:rPr>
            <w:rFonts w:ascii="Arial" w:eastAsia="Arial" w:hAnsi="Arial" w:cs="Arial"/>
            <w:color w:val="0000FF"/>
            <w:sz w:val="22"/>
            <w:szCs w:val="22"/>
            <w:u w:val="single"/>
            <w:shd w:val="clear" w:color="auto" w:fill="FFFFFF"/>
          </w:rPr>
          <w:t>Молоковский</w:t>
        </w:r>
        <w:proofErr w:type="spellEnd"/>
        <w:r w:rsidRPr="00333C3D">
          <w:rPr>
            <w:rFonts w:ascii="Arial" w:eastAsia="Arial" w:hAnsi="Arial" w:cs="Arial"/>
            <w:color w:val="0000FF"/>
            <w:sz w:val="22"/>
            <w:szCs w:val="22"/>
            <w:u w:val="single"/>
            <w:shd w:val="clear" w:color="auto" w:fill="FFFFFF"/>
          </w:rPr>
          <w:t xml:space="preserve"> край (</w:t>
        </w:r>
        <w:proofErr w:type="spellStart"/>
        <w:r w:rsidRPr="00333C3D">
          <w:rPr>
            <w:rFonts w:ascii="Arial" w:eastAsia="Arial" w:hAnsi="Arial" w:cs="Arial"/>
            <w:color w:val="0000FF"/>
            <w:sz w:val="22"/>
            <w:szCs w:val="22"/>
            <w:u w:val="single"/>
            <w:shd w:val="clear" w:color="auto" w:fill="FFFFFF"/>
          </w:rPr>
          <w:t>молоковскийкрай</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Молоково,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5" w:history="1">
        <w:proofErr w:type="spellStart"/>
        <w:r w:rsidRPr="00333C3D">
          <w:rPr>
            <w:rFonts w:ascii="Arial" w:eastAsia="Arial" w:hAnsi="Arial" w:cs="Arial"/>
            <w:color w:val="0000FF"/>
            <w:sz w:val="22"/>
            <w:szCs w:val="22"/>
            <w:u w:val="single"/>
            <w:shd w:val="clear" w:color="auto" w:fill="FFFFFF"/>
          </w:rPr>
          <w:t>Сандовские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сандовскиевести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Сандово,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6" w:history="1">
        <w:r w:rsidRPr="00333C3D">
          <w:rPr>
            <w:rFonts w:ascii="Arial" w:eastAsia="Arial" w:hAnsi="Arial" w:cs="Arial"/>
            <w:color w:val="0000FF"/>
            <w:sz w:val="22"/>
            <w:szCs w:val="22"/>
            <w:u w:val="single"/>
            <w:shd w:val="clear" w:color="auto" w:fill="FFFFFF"/>
          </w:rPr>
          <w:t>Бельская правда (</w:t>
        </w:r>
        <w:proofErr w:type="spellStart"/>
        <w:r w:rsidRPr="00333C3D">
          <w:rPr>
            <w:rFonts w:ascii="Arial" w:eastAsia="Arial" w:hAnsi="Arial" w:cs="Arial"/>
            <w:color w:val="0000FF"/>
            <w:sz w:val="22"/>
            <w:szCs w:val="22"/>
            <w:u w:val="single"/>
            <w:shd w:val="clear" w:color="auto" w:fill="FFFFFF"/>
          </w:rPr>
          <w:t>бельскаяправда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Белый,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7" w:history="1">
        <w:r w:rsidRPr="00333C3D">
          <w:rPr>
            <w:rFonts w:ascii="Arial" w:eastAsia="Arial" w:hAnsi="Arial" w:cs="Arial"/>
            <w:color w:val="0000FF"/>
            <w:sz w:val="22"/>
            <w:szCs w:val="22"/>
            <w:u w:val="single"/>
            <w:shd w:val="clear" w:color="auto" w:fill="FFFFFF"/>
          </w:rPr>
          <w:t>Заря (konzarya.ru), Конаково,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8" w:history="1">
        <w:r w:rsidRPr="00333C3D">
          <w:rPr>
            <w:rFonts w:ascii="Arial" w:eastAsia="Arial" w:hAnsi="Arial" w:cs="Arial"/>
            <w:color w:val="0000FF"/>
            <w:sz w:val="22"/>
            <w:szCs w:val="22"/>
            <w:u w:val="single"/>
            <w:shd w:val="clear" w:color="auto" w:fill="FFFFFF"/>
          </w:rPr>
          <w:t>Лесной вестник (</w:t>
        </w:r>
        <w:proofErr w:type="spellStart"/>
        <w:r w:rsidRPr="00333C3D">
          <w:rPr>
            <w:rFonts w:ascii="Arial" w:eastAsia="Arial" w:hAnsi="Arial" w:cs="Arial"/>
            <w:color w:val="0000FF"/>
            <w:sz w:val="22"/>
            <w:szCs w:val="22"/>
            <w:u w:val="single"/>
            <w:shd w:val="clear" w:color="auto" w:fill="FFFFFF"/>
          </w:rPr>
          <w:t>леснойвестник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с. Лесное (Тверская обл.),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69" w:history="1">
        <w:r w:rsidRPr="00333C3D">
          <w:rPr>
            <w:rFonts w:ascii="Arial" w:eastAsia="Arial" w:hAnsi="Arial" w:cs="Arial"/>
            <w:color w:val="0000FF"/>
            <w:sz w:val="22"/>
            <w:szCs w:val="22"/>
            <w:u w:val="single"/>
            <w:shd w:val="clear" w:color="auto" w:fill="FFFFFF"/>
          </w:rPr>
          <w:t>Главный региональный (glavny.tv), Смоленск,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0" w:history="1">
        <w:r w:rsidRPr="00333C3D">
          <w:rPr>
            <w:rFonts w:ascii="Arial" w:eastAsia="Arial" w:hAnsi="Arial" w:cs="Arial"/>
            <w:color w:val="0000FF"/>
            <w:sz w:val="22"/>
            <w:szCs w:val="22"/>
            <w:u w:val="single"/>
            <w:shd w:val="clear" w:color="auto" w:fill="FFFFFF"/>
          </w:rPr>
          <w:t>Ленинское знамя (</w:t>
        </w:r>
        <w:proofErr w:type="spellStart"/>
        <w:r w:rsidRPr="00333C3D">
          <w:rPr>
            <w:rFonts w:ascii="Arial" w:eastAsia="Arial" w:hAnsi="Arial" w:cs="Arial"/>
            <w:color w:val="0000FF"/>
            <w:sz w:val="22"/>
            <w:szCs w:val="22"/>
            <w:u w:val="single"/>
            <w:shd w:val="clear" w:color="auto" w:fill="FFFFFF"/>
          </w:rPr>
          <w:t>leninskoeznamya.tverreg.ru</w:t>
        </w:r>
        <w:proofErr w:type="spellEnd"/>
        <w:r w:rsidRPr="00333C3D">
          <w:rPr>
            <w:rFonts w:ascii="Arial" w:eastAsia="Arial" w:hAnsi="Arial" w:cs="Arial"/>
            <w:color w:val="0000FF"/>
            <w:sz w:val="22"/>
            <w:szCs w:val="22"/>
            <w:u w:val="single"/>
            <w:shd w:val="clear" w:color="auto" w:fill="FFFFFF"/>
          </w:rPr>
          <w:t>), Тверь,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1" w:history="1">
        <w:proofErr w:type="spellStart"/>
        <w:r w:rsidRPr="00333C3D">
          <w:rPr>
            <w:rFonts w:ascii="Arial" w:eastAsia="Arial" w:hAnsi="Arial" w:cs="Arial"/>
            <w:color w:val="0000FF"/>
            <w:sz w:val="22"/>
            <w:szCs w:val="22"/>
            <w:u w:val="single"/>
            <w:shd w:val="clear" w:color="auto" w:fill="FFFFFF"/>
          </w:rPr>
          <w:t>Зубцовская</w:t>
        </w:r>
        <w:proofErr w:type="spellEnd"/>
        <w:r w:rsidRPr="00333C3D">
          <w:rPr>
            <w:rFonts w:ascii="Arial" w:eastAsia="Arial" w:hAnsi="Arial" w:cs="Arial"/>
            <w:color w:val="0000FF"/>
            <w:sz w:val="22"/>
            <w:szCs w:val="22"/>
            <w:u w:val="single"/>
            <w:shd w:val="clear" w:color="auto" w:fill="FFFFFF"/>
          </w:rPr>
          <w:t xml:space="preserve"> жизнь (</w:t>
        </w:r>
        <w:proofErr w:type="spellStart"/>
        <w:r w:rsidRPr="00333C3D">
          <w:rPr>
            <w:rFonts w:ascii="Arial" w:eastAsia="Arial" w:hAnsi="Arial" w:cs="Arial"/>
            <w:color w:val="0000FF"/>
            <w:sz w:val="22"/>
            <w:szCs w:val="22"/>
            <w:u w:val="single"/>
            <w:shd w:val="clear" w:color="auto" w:fill="FFFFFF"/>
          </w:rPr>
          <w:t>зубцовскаяжизнь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Зубцов,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2" w:history="1">
        <w:r w:rsidRPr="00333C3D">
          <w:rPr>
            <w:rFonts w:ascii="Arial" w:eastAsia="Arial" w:hAnsi="Arial" w:cs="Arial"/>
            <w:color w:val="0000FF"/>
            <w:sz w:val="22"/>
            <w:szCs w:val="22"/>
            <w:u w:val="single"/>
            <w:shd w:val="clear" w:color="auto" w:fill="FFFFFF"/>
          </w:rPr>
          <w:t>Новая жизнь (</w:t>
        </w:r>
        <w:proofErr w:type="spellStart"/>
        <w:r w:rsidRPr="00333C3D">
          <w:rPr>
            <w:rFonts w:ascii="Arial" w:eastAsia="Arial" w:hAnsi="Arial" w:cs="Arial"/>
            <w:color w:val="0000FF"/>
            <w:sz w:val="22"/>
            <w:szCs w:val="22"/>
            <w:u w:val="single"/>
            <w:shd w:val="clear" w:color="auto" w:fill="FFFFFF"/>
          </w:rPr>
          <w:t>новаяжизнь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Бологое,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3" w:history="1">
        <w:proofErr w:type="spellStart"/>
        <w:r w:rsidRPr="00333C3D">
          <w:rPr>
            <w:rFonts w:ascii="Arial" w:eastAsia="Arial" w:hAnsi="Arial" w:cs="Arial"/>
            <w:color w:val="0000FF"/>
            <w:sz w:val="22"/>
            <w:szCs w:val="22"/>
            <w:u w:val="single"/>
            <w:shd w:val="clear" w:color="auto" w:fill="FFFFFF"/>
          </w:rPr>
          <w:t>Спировские</w:t>
        </w:r>
        <w:proofErr w:type="spellEnd"/>
        <w:r w:rsidRPr="00333C3D">
          <w:rPr>
            <w:rFonts w:ascii="Arial" w:eastAsia="Arial" w:hAnsi="Arial" w:cs="Arial"/>
            <w:color w:val="0000FF"/>
            <w:sz w:val="22"/>
            <w:szCs w:val="22"/>
            <w:u w:val="single"/>
            <w:shd w:val="clear" w:color="auto" w:fill="FFFFFF"/>
          </w:rPr>
          <w:t xml:space="preserve"> известия (</w:t>
        </w:r>
        <w:proofErr w:type="spellStart"/>
        <w:r w:rsidRPr="00333C3D">
          <w:rPr>
            <w:rFonts w:ascii="Arial" w:eastAsia="Arial" w:hAnsi="Arial" w:cs="Arial"/>
            <w:color w:val="0000FF"/>
            <w:sz w:val="22"/>
            <w:szCs w:val="22"/>
            <w:u w:val="single"/>
            <w:shd w:val="clear" w:color="auto" w:fill="FFFFFF"/>
          </w:rPr>
          <w:t>спировскиеизвестия</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Спирово,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4" w:history="1">
        <w:r w:rsidRPr="00333C3D">
          <w:rPr>
            <w:rFonts w:ascii="Arial" w:eastAsia="Arial" w:hAnsi="Arial" w:cs="Arial"/>
            <w:color w:val="0000FF"/>
            <w:sz w:val="22"/>
            <w:szCs w:val="22"/>
            <w:u w:val="single"/>
            <w:shd w:val="clear" w:color="auto" w:fill="FFFFFF"/>
          </w:rPr>
          <w:t>Жарковский вестник (</w:t>
        </w:r>
        <w:proofErr w:type="spellStart"/>
        <w:r w:rsidRPr="00333C3D">
          <w:rPr>
            <w:rFonts w:ascii="Arial" w:eastAsia="Arial" w:hAnsi="Arial" w:cs="Arial"/>
            <w:color w:val="0000FF"/>
            <w:sz w:val="22"/>
            <w:szCs w:val="22"/>
            <w:u w:val="single"/>
            <w:shd w:val="clear" w:color="auto" w:fill="FFFFFF"/>
          </w:rPr>
          <w:t>жарковскийвестник</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п.г.т. Жарковский,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5" w:history="1">
        <w:r w:rsidRPr="00333C3D">
          <w:rPr>
            <w:rFonts w:ascii="Arial" w:eastAsia="Arial" w:hAnsi="Arial" w:cs="Arial"/>
            <w:color w:val="0000FF"/>
            <w:sz w:val="22"/>
            <w:szCs w:val="22"/>
            <w:u w:val="single"/>
            <w:shd w:val="clear" w:color="auto" w:fill="FFFFFF"/>
          </w:rPr>
          <w:t>Вперед (</w:t>
        </w:r>
        <w:proofErr w:type="spellStart"/>
        <w:r w:rsidRPr="00333C3D">
          <w:rPr>
            <w:rFonts w:ascii="Arial" w:eastAsia="Arial" w:hAnsi="Arial" w:cs="Arial"/>
            <w:color w:val="0000FF"/>
            <w:sz w:val="22"/>
            <w:szCs w:val="22"/>
            <w:u w:val="single"/>
            <w:shd w:val="clear" w:color="auto" w:fill="FFFFFF"/>
          </w:rPr>
          <w:t>вперед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Калязин,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6" w:history="1">
        <w:r w:rsidRPr="00333C3D">
          <w:rPr>
            <w:rFonts w:ascii="Arial" w:eastAsia="Arial" w:hAnsi="Arial" w:cs="Arial"/>
            <w:color w:val="0000FF"/>
            <w:sz w:val="22"/>
            <w:szCs w:val="22"/>
            <w:u w:val="single"/>
            <w:shd w:val="clear" w:color="auto" w:fill="FFFFFF"/>
          </w:rPr>
          <w:t>Авангард (</w:t>
        </w:r>
        <w:proofErr w:type="spellStart"/>
        <w:r w:rsidRPr="00333C3D">
          <w:rPr>
            <w:rFonts w:ascii="Arial" w:eastAsia="Arial" w:hAnsi="Arial" w:cs="Arial"/>
            <w:color w:val="0000FF"/>
            <w:sz w:val="22"/>
            <w:szCs w:val="22"/>
            <w:u w:val="single"/>
            <w:shd w:val="clear" w:color="auto" w:fill="FFFFFF"/>
          </w:rPr>
          <w:t>авангард</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Западная Двина,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7" w:history="1">
        <w:proofErr w:type="spellStart"/>
        <w:r w:rsidRPr="00333C3D">
          <w:rPr>
            <w:rFonts w:ascii="Arial" w:eastAsia="Arial" w:hAnsi="Arial" w:cs="Arial"/>
            <w:color w:val="0000FF"/>
            <w:sz w:val="22"/>
            <w:szCs w:val="22"/>
            <w:u w:val="single"/>
            <w:shd w:val="clear" w:color="auto" w:fill="FFFFFF"/>
          </w:rPr>
          <w:t>Андреапольские</w:t>
        </w:r>
        <w:proofErr w:type="spellEnd"/>
        <w:r w:rsidRPr="00333C3D">
          <w:rPr>
            <w:rFonts w:ascii="Arial" w:eastAsia="Arial" w:hAnsi="Arial" w:cs="Arial"/>
            <w:color w:val="0000FF"/>
            <w:sz w:val="22"/>
            <w:szCs w:val="22"/>
            <w:u w:val="single"/>
            <w:shd w:val="clear" w:color="auto" w:fill="FFFFFF"/>
          </w:rPr>
          <w:t xml:space="preserve"> вести (</w:t>
        </w:r>
        <w:proofErr w:type="spellStart"/>
        <w:r w:rsidRPr="00333C3D">
          <w:rPr>
            <w:rFonts w:ascii="Arial" w:eastAsia="Arial" w:hAnsi="Arial" w:cs="Arial"/>
            <w:color w:val="0000FF"/>
            <w:sz w:val="22"/>
            <w:szCs w:val="22"/>
            <w:u w:val="single"/>
            <w:shd w:val="clear" w:color="auto" w:fill="FFFFFF"/>
          </w:rPr>
          <w:t>андреапольскиевести</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xml:space="preserve">), </w:t>
        </w:r>
        <w:proofErr w:type="spellStart"/>
        <w:r w:rsidRPr="00333C3D">
          <w:rPr>
            <w:rFonts w:ascii="Arial" w:eastAsia="Arial" w:hAnsi="Arial" w:cs="Arial"/>
            <w:color w:val="0000FF"/>
            <w:sz w:val="22"/>
            <w:szCs w:val="22"/>
            <w:u w:val="single"/>
            <w:shd w:val="clear" w:color="auto" w:fill="FFFFFF"/>
          </w:rPr>
          <w:t>Андреаполь</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8" w:history="1">
        <w:r w:rsidRPr="00333C3D">
          <w:rPr>
            <w:rFonts w:ascii="Arial" w:eastAsia="Arial" w:hAnsi="Arial" w:cs="Arial"/>
            <w:color w:val="0000FF"/>
            <w:sz w:val="22"/>
            <w:szCs w:val="22"/>
            <w:u w:val="single"/>
            <w:shd w:val="clear" w:color="auto" w:fill="FFFFFF"/>
          </w:rPr>
          <w:t>Наша жизнь (</w:t>
        </w:r>
        <w:proofErr w:type="spellStart"/>
        <w:r w:rsidRPr="00333C3D">
          <w:rPr>
            <w:rFonts w:ascii="Arial" w:eastAsia="Arial" w:hAnsi="Arial" w:cs="Arial"/>
            <w:color w:val="0000FF"/>
            <w:sz w:val="22"/>
            <w:szCs w:val="22"/>
            <w:u w:val="single"/>
            <w:shd w:val="clear" w:color="auto" w:fill="FFFFFF"/>
          </w:rPr>
          <w:t>нашажизнь</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Лихославль,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79" w:history="1">
        <w:proofErr w:type="spellStart"/>
        <w:r w:rsidRPr="00333C3D">
          <w:rPr>
            <w:rFonts w:ascii="Arial" w:eastAsia="Arial" w:hAnsi="Arial" w:cs="Arial"/>
            <w:color w:val="0000FF"/>
            <w:sz w:val="22"/>
            <w:szCs w:val="22"/>
            <w:u w:val="single"/>
            <w:shd w:val="clear" w:color="auto" w:fill="FFFFFF"/>
          </w:rPr>
          <w:t>Вышневолоцкая</w:t>
        </w:r>
        <w:proofErr w:type="spellEnd"/>
        <w:r w:rsidRPr="00333C3D">
          <w:rPr>
            <w:rFonts w:ascii="Arial" w:eastAsia="Arial" w:hAnsi="Arial" w:cs="Arial"/>
            <w:color w:val="0000FF"/>
            <w:sz w:val="22"/>
            <w:szCs w:val="22"/>
            <w:u w:val="single"/>
            <w:shd w:val="clear" w:color="auto" w:fill="FFFFFF"/>
          </w:rPr>
          <w:t xml:space="preserve"> правда (</w:t>
        </w:r>
        <w:proofErr w:type="spellStart"/>
        <w:r w:rsidRPr="00333C3D">
          <w:rPr>
            <w:rFonts w:ascii="Arial" w:eastAsia="Arial" w:hAnsi="Arial" w:cs="Arial"/>
            <w:color w:val="0000FF"/>
            <w:sz w:val="22"/>
            <w:szCs w:val="22"/>
            <w:u w:val="single"/>
            <w:shd w:val="clear" w:color="auto" w:fill="FFFFFF"/>
          </w:rPr>
          <w:t>вышневолоцкаяправда</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80" w:history="1">
        <w:r w:rsidRPr="00333C3D">
          <w:rPr>
            <w:rFonts w:ascii="Arial" w:eastAsia="Arial" w:hAnsi="Arial" w:cs="Arial"/>
            <w:color w:val="0000FF"/>
            <w:sz w:val="22"/>
            <w:szCs w:val="22"/>
            <w:u w:val="single"/>
            <w:shd w:val="clear" w:color="auto" w:fill="FFFFFF"/>
          </w:rPr>
          <w:t>Коммунар (</w:t>
        </w:r>
        <w:proofErr w:type="spellStart"/>
        <w:r w:rsidRPr="00333C3D">
          <w:rPr>
            <w:rFonts w:ascii="Arial" w:eastAsia="Arial" w:hAnsi="Arial" w:cs="Arial"/>
            <w:color w:val="0000FF"/>
            <w:sz w:val="22"/>
            <w:szCs w:val="22"/>
            <w:u w:val="single"/>
            <w:shd w:val="clear" w:color="auto" w:fill="FFFFFF"/>
          </w:rPr>
          <w:t>коммунар</w:t>
        </w:r>
        <w:proofErr w:type="gramStart"/>
        <w:r w:rsidRPr="00333C3D">
          <w:rPr>
            <w:rFonts w:ascii="Arial" w:eastAsia="Arial" w:hAnsi="Arial" w:cs="Arial"/>
            <w:color w:val="0000FF"/>
            <w:sz w:val="22"/>
            <w:szCs w:val="22"/>
            <w:u w:val="single"/>
            <w:shd w:val="clear" w:color="auto" w:fill="FFFFFF"/>
          </w:rPr>
          <w:t>.т</w:t>
        </w:r>
        <w:proofErr w:type="gramEnd"/>
        <w:r w:rsidRPr="00333C3D">
          <w:rPr>
            <w:rFonts w:ascii="Arial" w:eastAsia="Arial" w:hAnsi="Arial" w:cs="Arial"/>
            <w:color w:val="0000FF"/>
            <w:sz w:val="22"/>
            <w:szCs w:val="22"/>
            <w:u w:val="single"/>
            <w:shd w:val="clear" w:color="auto" w:fill="FFFFFF"/>
          </w:rPr>
          <w:t>верскаяобласть.рф</w:t>
        </w:r>
        <w:proofErr w:type="spellEnd"/>
        <w:r w:rsidRPr="00333C3D">
          <w:rPr>
            <w:rFonts w:ascii="Arial" w:eastAsia="Arial" w:hAnsi="Arial" w:cs="Arial"/>
            <w:color w:val="0000FF"/>
            <w:sz w:val="22"/>
            <w:szCs w:val="22"/>
            <w:u w:val="single"/>
            <w:shd w:val="clear" w:color="auto" w:fill="FFFFFF"/>
          </w:rPr>
          <w:t>), п. Фирово,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81" w:history="1">
        <w:r w:rsidRPr="00333C3D">
          <w:rPr>
            <w:rFonts w:ascii="Arial" w:eastAsia="Arial" w:hAnsi="Arial" w:cs="Arial"/>
            <w:color w:val="0000FF"/>
            <w:sz w:val="22"/>
            <w:szCs w:val="22"/>
            <w:u w:val="single"/>
            <w:shd w:val="clear" w:color="auto" w:fill="FFFFFF"/>
          </w:rPr>
          <w:t>Г</w:t>
        </w:r>
        <w:proofErr w:type="gramStart"/>
        <w:r w:rsidRPr="00333C3D">
          <w:rPr>
            <w:rFonts w:ascii="Arial" w:eastAsia="Arial" w:hAnsi="Arial" w:cs="Arial"/>
            <w:color w:val="0000FF"/>
            <w:sz w:val="22"/>
            <w:szCs w:val="22"/>
            <w:u w:val="single"/>
            <w:shd w:val="clear" w:color="auto" w:fill="FFFFFF"/>
          </w:rPr>
          <w:t>ТРК Тв</w:t>
        </w:r>
        <w:proofErr w:type="gramEnd"/>
        <w:r w:rsidRPr="00333C3D">
          <w:rPr>
            <w:rFonts w:ascii="Arial" w:eastAsia="Arial" w:hAnsi="Arial" w:cs="Arial"/>
            <w:color w:val="0000FF"/>
            <w:sz w:val="22"/>
            <w:szCs w:val="22"/>
            <w:u w:val="single"/>
            <w:shd w:val="clear" w:color="auto" w:fill="FFFFFF"/>
          </w:rPr>
          <w:t>ерь, Тверь,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82" w:history="1">
        <w:r w:rsidRPr="00333C3D">
          <w:rPr>
            <w:rFonts w:ascii="Arial" w:eastAsia="Arial" w:hAnsi="Arial" w:cs="Arial"/>
            <w:color w:val="0000FF"/>
            <w:sz w:val="22"/>
            <w:szCs w:val="22"/>
            <w:u w:val="single"/>
            <w:shd w:val="clear" w:color="auto" w:fill="FFFFFF"/>
          </w:rPr>
          <w:t>Тверская жизнь (tverlife.ru), Тверь, 14 марта 2022</w:t>
        </w:r>
      </w:hyperlink>
    </w:p>
    <w:p w:rsidR="00333C3D" w:rsidRPr="00333C3D" w:rsidRDefault="00333C3D" w:rsidP="00333C3D">
      <w:pPr>
        <w:numPr>
          <w:ilvl w:val="0"/>
          <w:numId w:val="11"/>
        </w:numPr>
        <w:tabs>
          <w:tab w:val="left" w:pos="0"/>
        </w:tabs>
        <w:ind w:left="-142" w:firstLine="0"/>
        <w:rPr>
          <w:rFonts w:ascii="Arial" w:eastAsia="Arial" w:hAnsi="Arial" w:cs="Arial"/>
          <w:color w:val="0000FF"/>
          <w:sz w:val="22"/>
          <w:szCs w:val="22"/>
          <w:shd w:val="clear" w:color="auto" w:fill="FFFFFF"/>
        </w:rPr>
      </w:pPr>
      <w:hyperlink r:id="rId283" w:history="1">
        <w:r w:rsidRPr="00333C3D">
          <w:rPr>
            <w:rFonts w:ascii="Arial" w:eastAsia="Arial" w:hAnsi="Arial" w:cs="Arial"/>
            <w:color w:val="0000FF"/>
            <w:sz w:val="22"/>
            <w:szCs w:val="22"/>
            <w:u w:val="single"/>
            <w:shd w:val="clear" w:color="auto" w:fill="FFFFFF"/>
          </w:rPr>
          <w:t>Новости Твери (tver-news.net), Тверь, 14 марта 2022</w:t>
        </w:r>
      </w:hyperlink>
    </w:p>
    <w:p w:rsidR="00333C3D" w:rsidRPr="00333C3D" w:rsidRDefault="00333C3D" w:rsidP="00333C3D">
      <w:pPr>
        <w:tabs>
          <w:tab w:val="left" w:pos="0"/>
        </w:tabs>
        <w:ind w:left="-142"/>
        <w:jc w:val="right"/>
        <w:rPr>
          <w:rFonts w:ascii="Arial" w:eastAsia="Arial" w:hAnsi="Arial" w:cs="Arial"/>
          <w:color w:val="0000FF"/>
          <w:sz w:val="22"/>
          <w:szCs w:val="22"/>
          <w:shd w:val="clear" w:color="auto" w:fill="FFFFFF"/>
        </w:rPr>
      </w:pPr>
      <w:hyperlink w:anchor="tabtxt_1575050_1942654326" w:history="1">
        <w:r w:rsidRPr="00333C3D">
          <w:rPr>
            <w:rFonts w:ascii="Arial" w:eastAsia="Arial" w:hAnsi="Arial" w:cs="Arial"/>
            <w:color w:val="0000FF"/>
            <w:sz w:val="22"/>
            <w:szCs w:val="22"/>
            <w:u w:val="single"/>
            <w:shd w:val="clear" w:color="auto" w:fill="FFFFFF"/>
          </w:rPr>
          <w:t>К заголовкам сообщений</w:t>
        </w:r>
      </w:hyperlink>
    </w:p>
    <w:p w:rsidR="00333C3D" w:rsidRPr="00333C3D" w:rsidRDefault="00333C3D" w:rsidP="00333C3D">
      <w:pPr>
        <w:tabs>
          <w:tab w:val="left" w:pos="0"/>
        </w:tabs>
        <w:ind w:left="-142"/>
        <w:rPr>
          <w:rFonts w:ascii="Arial" w:eastAsia="Arial" w:hAnsi="Arial" w:cs="Arial"/>
          <w:color w:val="000000"/>
          <w:sz w:val="22"/>
          <w:szCs w:val="22"/>
        </w:rPr>
      </w:pPr>
    </w:p>
    <w:p w:rsidR="00333C3D" w:rsidRPr="00333C3D" w:rsidRDefault="00333C3D" w:rsidP="00333C3D">
      <w:pPr>
        <w:tabs>
          <w:tab w:val="left" w:pos="0"/>
        </w:tabs>
        <w:ind w:left="-142" w:right="-143"/>
        <w:rPr>
          <w:rFonts w:ascii="Arial" w:eastAsia="Arial" w:hAnsi="Arial" w:cs="Arial"/>
          <w:color w:val="000000"/>
          <w:sz w:val="22"/>
          <w:szCs w:val="22"/>
          <w:shd w:val="clear" w:color="auto" w:fill="FFFFFF"/>
        </w:rPr>
      </w:pPr>
    </w:p>
    <w:sectPr w:rsidR="00333C3D" w:rsidRPr="00333C3D" w:rsidSect="008E3C9B">
      <w:headerReference w:type="default" r:id="rId284"/>
      <w:footerReference w:type="even" r:id="rId285"/>
      <w:footerReference w:type="default" r:id="rId286"/>
      <w:footerReference w:type="first" r:id="rId287"/>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86C" w:rsidRDefault="007E786C">
      <w:r>
        <w:separator/>
      </w:r>
    </w:p>
  </w:endnote>
  <w:endnote w:type="continuationSeparator" w:id="0">
    <w:p w:rsidR="007E786C" w:rsidRDefault="007E78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398" w:rsidRPr="000A7F13" w:rsidRDefault="00961398">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961398" w:rsidRPr="000A7F13" w:rsidRDefault="0096139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961398" w:rsidRPr="00B15CDA" w:rsidRDefault="00961398" w:rsidP="00EB666B">
        <w:pPr>
          <w:pStyle w:val="affa"/>
          <w:jc w:val="right"/>
        </w:pPr>
        <w:fldSimple w:instr=" PAGE   \* MERGEFORMAT ">
          <w:r w:rsidR="00C65CAF">
            <w:rPr>
              <w:noProof/>
            </w:rPr>
            <w:t>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398" w:rsidRDefault="00961398">
    <w:pPr>
      <w:pStyle w:val="affa"/>
      <w:jc w:val="right"/>
    </w:pPr>
  </w:p>
  <w:p w:rsidR="00961398" w:rsidRPr="000B1295" w:rsidRDefault="0096139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86C" w:rsidRDefault="007E786C">
      <w:r>
        <w:separator/>
      </w:r>
    </w:p>
  </w:footnote>
  <w:footnote w:type="continuationSeparator" w:id="0">
    <w:p w:rsidR="007E786C" w:rsidRDefault="007E78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398" w:rsidRDefault="0096139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5E16DD2"/>
    <w:multiLevelType w:val="hybridMultilevel"/>
    <w:tmpl w:val="AA4CC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DA660B2"/>
    <w:multiLevelType w:val="hybridMultilevel"/>
    <w:tmpl w:val="A2AC2E5E"/>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A435F8B"/>
    <w:multiLevelType w:val="hybridMultilevel"/>
    <w:tmpl w:val="331E8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6"/>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40"/>
  </w:num>
  <w:num w:numId="25">
    <w:abstractNumId w:val="38"/>
  </w:num>
  <w:num w:numId="26">
    <w:abstractNumId w:val="31"/>
  </w:num>
  <w:num w:numId="27">
    <w:abstractNumId w:val="20"/>
  </w:num>
  <w:num w:numId="28">
    <w:abstractNumId w:val="35"/>
  </w:num>
  <w:num w:numId="29">
    <w:abstractNumId w:val="27"/>
  </w:num>
  <w:num w:numId="30">
    <w:abstractNumId w:val="16"/>
  </w:num>
  <w:num w:numId="31">
    <w:abstractNumId w:val="17"/>
  </w:num>
  <w:num w:numId="32">
    <w:abstractNumId w:val="26"/>
  </w:num>
  <w:num w:numId="33">
    <w:abstractNumId w:val="24"/>
  </w:num>
  <w:num w:numId="34">
    <w:abstractNumId w:val="37"/>
  </w:num>
  <w:num w:numId="35">
    <w:abstractNumId w:val="41"/>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 w:numId="43">
    <w:abstractNumId w:val="33"/>
  </w:num>
  <w:num w:numId="44">
    <w:abstractNumId w:val="39"/>
  </w:num>
  <w:num w:numId="45">
    <w:abstractNumId w:val="3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proofState w:spelling="clean" w:grammar="clean"/>
  <w:stylePaneFormatFilter w:val="1F04"/>
  <w:defaultTabStop w:val="708"/>
  <w:drawingGridHorizontalSpacing w:val="100"/>
  <w:displayHorizontalDrawingGridEvery w:val="2"/>
  <w:characterSpacingControl w:val="doNotCompress"/>
  <w:hdrShapeDefaults>
    <o:shapedefaults v:ext="edit" spidmax="1760258"/>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610"/>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4A1"/>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3B1"/>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D62"/>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84"/>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12E"/>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0E47"/>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5E4"/>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4F4"/>
    <w:rsid w:val="0012183D"/>
    <w:rsid w:val="001220F8"/>
    <w:rsid w:val="00122FBE"/>
    <w:rsid w:val="0012366A"/>
    <w:rsid w:val="00124102"/>
    <w:rsid w:val="00124197"/>
    <w:rsid w:val="0012474C"/>
    <w:rsid w:val="001247E1"/>
    <w:rsid w:val="0012489E"/>
    <w:rsid w:val="001248A9"/>
    <w:rsid w:val="00124D97"/>
    <w:rsid w:val="00125257"/>
    <w:rsid w:val="0012532F"/>
    <w:rsid w:val="001261C9"/>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A72"/>
    <w:rsid w:val="001F1EB3"/>
    <w:rsid w:val="001F1F87"/>
    <w:rsid w:val="001F29D7"/>
    <w:rsid w:val="001F2E45"/>
    <w:rsid w:val="001F300D"/>
    <w:rsid w:val="001F326B"/>
    <w:rsid w:val="001F35C7"/>
    <w:rsid w:val="001F36C0"/>
    <w:rsid w:val="001F384F"/>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675"/>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951"/>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275"/>
    <w:rsid w:val="002546F1"/>
    <w:rsid w:val="00254D87"/>
    <w:rsid w:val="00254DDA"/>
    <w:rsid w:val="00254EF2"/>
    <w:rsid w:val="0025522F"/>
    <w:rsid w:val="002555A5"/>
    <w:rsid w:val="00255940"/>
    <w:rsid w:val="00255E81"/>
    <w:rsid w:val="00256496"/>
    <w:rsid w:val="00256A72"/>
    <w:rsid w:val="00256B93"/>
    <w:rsid w:val="00256D65"/>
    <w:rsid w:val="00256EA9"/>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78C"/>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BA9"/>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01C"/>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6EC"/>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D"/>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0F74"/>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002"/>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4CB"/>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508"/>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234"/>
    <w:rsid w:val="00434377"/>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3ED2"/>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32A"/>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677BA"/>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405"/>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526"/>
    <w:rsid w:val="00483854"/>
    <w:rsid w:val="004839CA"/>
    <w:rsid w:val="00483E89"/>
    <w:rsid w:val="00483FB1"/>
    <w:rsid w:val="00484077"/>
    <w:rsid w:val="0048462C"/>
    <w:rsid w:val="004848BB"/>
    <w:rsid w:val="00484D75"/>
    <w:rsid w:val="0048597B"/>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1DFC"/>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31B"/>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12C"/>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78D"/>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92"/>
    <w:rsid w:val="005218D2"/>
    <w:rsid w:val="00521D0F"/>
    <w:rsid w:val="00522221"/>
    <w:rsid w:val="0052244B"/>
    <w:rsid w:val="00522826"/>
    <w:rsid w:val="00523291"/>
    <w:rsid w:val="005234C8"/>
    <w:rsid w:val="005236A6"/>
    <w:rsid w:val="0052384F"/>
    <w:rsid w:val="00523A04"/>
    <w:rsid w:val="00523A80"/>
    <w:rsid w:val="005240A2"/>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69E"/>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56D"/>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1844"/>
    <w:rsid w:val="005618F7"/>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657A"/>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A21"/>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4C55"/>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0F8B"/>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C5A"/>
    <w:rsid w:val="005F5E07"/>
    <w:rsid w:val="005F65FA"/>
    <w:rsid w:val="005F7296"/>
    <w:rsid w:val="005F72E0"/>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5BD1"/>
    <w:rsid w:val="00626054"/>
    <w:rsid w:val="0062624F"/>
    <w:rsid w:val="00626588"/>
    <w:rsid w:val="006266DA"/>
    <w:rsid w:val="00626BEA"/>
    <w:rsid w:val="006277C2"/>
    <w:rsid w:val="00627C56"/>
    <w:rsid w:val="00627D2B"/>
    <w:rsid w:val="00627E15"/>
    <w:rsid w:val="006309CE"/>
    <w:rsid w:val="00630B8F"/>
    <w:rsid w:val="00630C37"/>
    <w:rsid w:val="00631964"/>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0A"/>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12E"/>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33E"/>
    <w:rsid w:val="006A0447"/>
    <w:rsid w:val="006A05F1"/>
    <w:rsid w:val="006A0D95"/>
    <w:rsid w:val="006A0F32"/>
    <w:rsid w:val="006A169B"/>
    <w:rsid w:val="006A194B"/>
    <w:rsid w:val="006A1A28"/>
    <w:rsid w:val="006A1A3F"/>
    <w:rsid w:val="006A1B09"/>
    <w:rsid w:val="006A1BAE"/>
    <w:rsid w:val="006A1DAF"/>
    <w:rsid w:val="006A2702"/>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5E"/>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2F1"/>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6D8C"/>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369"/>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506"/>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603"/>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99B"/>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86C"/>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ADC"/>
    <w:rsid w:val="007F4B27"/>
    <w:rsid w:val="007F52EF"/>
    <w:rsid w:val="007F582C"/>
    <w:rsid w:val="007F5A3A"/>
    <w:rsid w:val="007F5F57"/>
    <w:rsid w:val="007F610C"/>
    <w:rsid w:val="007F630E"/>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2FF9"/>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8F6"/>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242"/>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1EA"/>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48BD"/>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2DE"/>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3ADC"/>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DEB"/>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398"/>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151"/>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C0E"/>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4C"/>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5C1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05D"/>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AE5"/>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87F3D"/>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C1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4A4"/>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3E2"/>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6F7E"/>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997"/>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6B8"/>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4BC0"/>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B7A"/>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C9E"/>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97FAB"/>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817"/>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61E"/>
    <w:rsid w:val="00C13DE4"/>
    <w:rsid w:val="00C14752"/>
    <w:rsid w:val="00C14A83"/>
    <w:rsid w:val="00C1574D"/>
    <w:rsid w:val="00C15AFC"/>
    <w:rsid w:val="00C15E85"/>
    <w:rsid w:val="00C16911"/>
    <w:rsid w:val="00C1726F"/>
    <w:rsid w:val="00C17734"/>
    <w:rsid w:val="00C179FD"/>
    <w:rsid w:val="00C17AD0"/>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12B"/>
    <w:rsid w:val="00C23672"/>
    <w:rsid w:val="00C236D1"/>
    <w:rsid w:val="00C2382E"/>
    <w:rsid w:val="00C23AEB"/>
    <w:rsid w:val="00C24C03"/>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3F90"/>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D67"/>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CAF"/>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3E2"/>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DC7"/>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95B"/>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6CA8"/>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472"/>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1E9"/>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66D"/>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24F"/>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228"/>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6FD9"/>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129"/>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C01"/>
    <w:rsid w:val="00E46CD3"/>
    <w:rsid w:val="00E46F98"/>
    <w:rsid w:val="00E475F1"/>
    <w:rsid w:val="00E47844"/>
    <w:rsid w:val="00E50909"/>
    <w:rsid w:val="00E51118"/>
    <w:rsid w:val="00E513C6"/>
    <w:rsid w:val="00E517FF"/>
    <w:rsid w:val="00E51B20"/>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45"/>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169"/>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5D"/>
    <w:rsid w:val="00F30BE1"/>
    <w:rsid w:val="00F30D1C"/>
    <w:rsid w:val="00F31061"/>
    <w:rsid w:val="00F311A3"/>
    <w:rsid w:val="00F31311"/>
    <w:rsid w:val="00F31C83"/>
    <w:rsid w:val="00F31E78"/>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51C"/>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5831"/>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E2"/>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420"/>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AFE"/>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60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 w:type="numbering" w:customStyle="1" w:styleId="1200">
    <w:name w:val="Нет списка120"/>
    <w:next w:val="a2"/>
    <w:uiPriority w:val="99"/>
    <w:semiHidden/>
    <w:unhideWhenUsed/>
    <w:rsid w:val="00F31E78"/>
  </w:style>
  <w:style w:type="numbering" w:customStyle="1" w:styleId="1210">
    <w:name w:val="Нет списка121"/>
    <w:next w:val="a2"/>
    <w:uiPriority w:val="99"/>
    <w:semiHidden/>
    <w:unhideWhenUsed/>
    <w:rsid w:val="00333C3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ninskoeznamya.tverreg.ru/news/novosti-regiona/v-stolitse-verkhnevolzhya-otmetyat-vsemirnyy-den-poezii/" TargetMode="External"/><Relationship Id="rId21" Type="http://schemas.openxmlformats.org/officeDocument/2006/relationships/hyperlink" Target="https://&#1085;&#1072;&#1096;&#1072;&#1078;&#1080;&#1079;&#1085;&#1100;.&#1090;&#1074;&#1077;&#1088;&#1089;&#1082;&#1072;&#1103;&#1086;&#1073;&#1083;&#1072;&#1089;&#1090;&#1100;.&#1088;&#1092;/news/novosti-regiona/agrarii-tverskoy-oblas1ti-gotovyat-tekhniku-k-nachalu-vesennikh-polevykh-rabot/" TargetMode="External"/><Relationship Id="rId42" Type="http://schemas.openxmlformats.org/officeDocument/2006/relationships/hyperlink" Target="https://&#1073;&#1077;&#1083;&#1100;&#1089;&#1082;&#1072;&#1103;&#1087;&#1088;&#1072;&#1074;&#1076;&#1072;.&#1090;&#1074;&#1077;&#1088;&#1089;&#1082;&#1072;&#1103;&#1086;&#1073;&#1083;&#1072;&#1089;&#1090;&#1100;.&#1088;&#1092;/news/novosti-regiona/agrarii-tverskoy-oblasti-gotovyat-tekhniku-k-nachalu-vesennikh-polevykh-rabot/" TargetMode="External"/><Relationship Id="rId63" Type="http://schemas.openxmlformats.org/officeDocument/2006/relationships/hyperlink" Target="https://xn--80aeaggbsdn1am6affp.xn--80aaccp4ajwpkgbl4lpb.xn--p1ai/news/novosti-regiona/igor-rudenya-provel-soveshchanie-po-voprosam2-deyatelnosti-pravitelstva-tverskoy-oblasti/" TargetMode="External"/><Relationship Id="rId84" Type="http://schemas.openxmlformats.org/officeDocument/2006/relationships/hyperlink" Target="https://xn--b1aaibidbbdn6bkolfhr9u.xn--80aaccp4ajwpkgbl4lpb.xn--p1ai/news/novosti-regiona/igor-rudenya-provel-soveshchanie-po-voprosam2-deyatelnosti-pravitelstva-tverskoy-oblasti/" TargetMode="External"/><Relationship Id="rId138" Type="http://schemas.openxmlformats.org/officeDocument/2006/relationships/hyperlink" Target="https://xn--80adnee0afc6kza.xn--80aaccp4ajwpkgbl4lpb.xn--p1ai/news/novosti-regiona/transport-verkhnevolzhya-perevez-poryadka-30-tysyach-passazhirov-v-konakovskom-rayone-za-nedelyu/" TargetMode="External"/><Relationship Id="rId159" Type="http://schemas.openxmlformats.org/officeDocument/2006/relationships/hyperlink" Target="https://xn--80aeaggbsdn1am6affp.xn--80aaccp4ajwpkgbl4lpb.xn--p1ai/news/novosti-regiona/v-verkhnevolzhe-rasshiren-sostav-podarochnogo-nabora-dlya-novorozhdennykh/" TargetMode="External"/><Relationship Id="rId170" Type="http://schemas.openxmlformats.org/officeDocument/2006/relationships/hyperlink" Target="https://tverlife.ru/regional/v-tverskoj-oblasti-sostav-podarochnogo-nabora-dlja-novorozhdennyh-rasshirili/" TargetMode="External"/><Relationship Id="rId191" Type="http://schemas.openxmlformats.org/officeDocument/2006/relationships/hyperlink" Target="https://xn--b1aaibidbbdn6bkolfhr9u.xn--80aaccp4ajwpkgbl4lpb.xn--p1ai/news/novosti-regiona/gubernator-igor-rudenya-pozdravil-s-dnem-rozhdeniya-frontovika-sergeya-vasilevicha-kolesnikova-kotor/" TargetMode="External"/><Relationship Id="rId205" Type="http://schemas.openxmlformats.org/officeDocument/2006/relationships/hyperlink" Target="https://tverlife.ru/regional/roman-krylov-my-ljubim-i-uvazhaem-nashu-armiju/" TargetMode="External"/><Relationship Id="rId226" Type="http://schemas.openxmlformats.org/officeDocument/2006/relationships/hyperlink" Target="https://&#1085;&#1072;&#1096;&#1072;&#1078;&#1080;&#1079;&#1085;&#1100;.&#1090;&#1074;&#1077;&#1088;&#1089;&#1082;&#1072;&#1103;&#1086;&#1073;&#1083;&#1072;&#1089;&#1090;&#1100;.&#1088;&#1092;/news/novosti-regiona/torzhokskie-zolotoshvei-prinyali-uchastie-v-vystavke-ladya-vesennyaya-fantaziya-2022-v-moskve/" TargetMode="External"/><Relationship Id="rId247" Type="http://schemas.openxmlformats.org/officeDocument/2006/relationships/hyperlink" Target="https://xn----ctbbkcp3ddjc7i.xn--p1ai/dailynews/v-tveri-proydet-kinofestival-posvyashchennyy-dnyu-vossoedineniya-kryma-i-sevastopolya-s-rossiey/" TargetMode="External"/><Relationship Id="rId107" Type="http://schemas.openxmlformats.org/officeDocument/2006/relationships/hyperlink" Target="https://&#1085;&#1072;&#1096;&#1072;&#1078;&#1080;&#1079;&#1085;&#1100;.&#1090;&#1074;&#1077;&#1088;&#1089;&#1082;&#1072;&#1103;&#1086;&#1073;&#1083;&#1072;&#1089;&#1090;&#1100;.&#1088;&#1092;/news/novosti-regiona/v-stolitse-verkhnevolzhya-otmetyat-vsemirnyy-den-poezii/" TargetMode="External"/><Relationship Id="rId268" Type="http://schemas.openxmlformats.org/officeDocument/2006/relationships/hyperlink" Target="https://xn--b1afbmcjbrdg5afn.xn--80aaccp4ajwpkgbl4lpb.xn--p1ai/news/novosti-regiona/na-zasedanii-regionalnogo-pravitelstva-obsudyat-itogi-realizatsii-v-tverskoy-oblasti-natsionalnykh-p/" TargetMode="External"/><Relationship Id="rId289" Type="http://schemas.openxmlformats.org/officeDocument/2006/relationships/theme" Target="theme/theme1.xml"/><Relationship Id="rId11" Type="http://schemas.openxmlformats.org/officeDocument/2006/relationships/chart" Target="charts/chart3.xml"/><Relationship Id="rId32" Type="http://schemas.openxmlformats.org/officeDocument/2006/relationships/hyperlink" Target="http://udomelskaya-gazeta.ru/news/media/2022/3/14/agrarii-tverskoj-oblasti-gotovyat-tehniku-k-nachalu-vesennih-polevyih-rabot/" TargetMode="External"/><Relationship Id="rId53" Type="http://schemas.openxmlformats.org/officeDocument/2006/relationships/hyperlink" Target="http://nvestnik.ru/2022/03/&#1072;&#1075;&#1088;&#1072;&#1088;&#1080;&#1080;-&#1090;&#1074;&#1077;&#1088;&#1089;&#1082;&#1086;&#1081;-&#1086;&#1073;&#1083;&#1072;&#1089;&#1090;&#1080;-&#1075;&#1086;&#1090;&#1086;&#1074;&#1103;&#1090;-&#1090;&#1077;&#1093;/" TargetMode="External"/><Relationship Id="rId74" Type="http://schemas.openxmlformats.org/officeDocument/2006/relationships/hyperlink" Target="https://xn--80aaaggh4d0a.xn--80aaccp4ajwpkgbl4lpb.xn--p1ai/news/novosti-regiona/igor-rudenya-provel-soveshchanie-po-voprosam2-deyatelnosti-pravitelstva-tverskoy-oblasti/" TargetMode="External"/><Relationship Id="rId128" Type="http://schemas.openxmlformats.org/officeDocument/2006/relationships/hyperlink" Target="https://&#1085;&#1072;&#1096;&#1072;&#1078;&#1080;&#1079;&#1085;&#1100;.&#1090;&#1074;&#1077;&#1088;&#1089;&#1082;&#1072;&#1103;&#1086;&#1073;&#1083;&#1072;&#1089;&#1090;&#1100;.&#1088;&#1092;/news/novosti-regiona/transport-verkhnevolzhya-perevez-poryadka-30-tysyach-passazhirov-v-konakovskom-rayone-za-nedelyu/" TargetMode="External"/><Relationship Id="rId149" Type="http://schemas.openxmlformats.org/officeDocument/2006/relationships/hyperlink" Target="https://xn--80abdrbegn5ad8au4b7fub.xn--80aaccp4ajwpkgbl4lpb.xn--p1ai/news/novosti-regiona/transport-verkhnevolzhya-perevez-poryadka-30-tysyach-passazhirov-v-konakovskom-rayone-za-nedelyu/" TargetMode="External"/><Relationship Id="rId5" Type="http://schemas.openxmlformats.org/officeDocument/2006/relationships/webSettings" Target="webSettings.xml"/><Relationship Id="rId95" Type="http://schemas.openxmlformats.org/officeDocument/2006/relationships/hyperlink" Target="http://tver-news.net/politics/2022/03/14/84966.html" TargetMode="External"/><Relationship Id="rId160" Type="http://schemas.openxmlformats.org/officeDocument/2006/relationships/hyperlink" Target="https://xn--b1aeca2ch.xn--80aaccp4ajwpkgbl4lpb.xn--p1ai/news/novosti-regiona/v-verkhnevolzhe-rasshiren-sostav-podarochnogo-nabora-dlya-novorozhdennykh/" TargetMode="External"/><Relationship Id="rId181" Type="http://schemas.openxmlformats.org/officeDocument/2006/relationships/hyperlink" Target="http://konzarya.ru/node/19625" TargetMode="External"/><Relationship Id="rId216" Type="http://schemas.openxmlformats.org/officeDocument/2006/relationships/hyperlink" Target="https://r-zemlya.ru/guberniya/torzhokskie-zolotoshvei-prinyali-uchastie-v-vystavke-ladya-vesennyaya-fantaziya-2022-v-moskve.html" TargetMode="External"/><Relationship Id="rId237" Type="http://schemas.openxmlformats.org/officeDocument/2006/relationships/hyperlink" Target="http://tver-news.net/society/2022/03/14/84947.html" TargetMode="External"/><Relationship Id="rId258" Type="http://schemas.openxmlformats.org/officeDocument/2006/relationships/hyperlink" Target="http://konzarya.ru/node/19628" TargetMode="External"/><Relationship Id="rId279" Type="http://schemas.openxmlformats.org/officeDocument/2006/relationships/hyperlink" Target="https://xn--80aaafacod0cjtobqp6g1a7c4e.xn--80aaccp4ajwpkgbl4lpb.xn--p1ai/news/novosti-regiona/na-zasedanii-regionalnogo-pravitelstva-obsudyat-itogi-realizatsii-v-tverskoy-oblasti-natsionalnykh-p/" TargetMode="External"/><Relationship Id="rId22" Type="http://schemas.openxmlformats.org/officeDocument/2006/relationships/hyperlink" Target="http://tver-news.net/politics/2022/03/14/84961.html" TargetMode="External"/><Relationship Id="rId43" Type="http://schemas.openxmlformats.org/officeDocument/2006/relationships/hyperlink" Target="https://xn--80aaafacod0cjtobqp6g1a7c4e.xn--80aaccp4ajwpkgbl4lpb.xn--p1ai/news/novosti-regiona/agrarii-tverskoy-oblasti-gotovyat-tekhniku-k-nachalu-vesennikh-polevykh-rabot/" TargetMode="External"/><Relationship Id="rId64" Type="http://schemas.openxmlformats.org/officeDocument/2006/relationships/hyperlink" Target="https://panoramapro.ru/igor-rudenja-provel-soveshhanie-po-voprosam-dejatelnosti-pravitelstva-tverskoj-oblasti/" TargetMode="External"/><Relationship Id="rId118" Type="http://schemas.openxmlformats.org/officeDocument/2006/relationships/hyperlink" Target="https://xn--b1aeca2ch.xn--80aaccp4ajwpkgbl4lpb.xn--p1ai/news/novosti-regiona/v-stolitse-verkhnevolzhya-otmetyat-vsemirnyy-den-poezii/" TargetMode="External"/><Relationship Id="rId139" Type="http://schemas.openxmlformats.org/officeDocument/2006/relationships/hyperlink" Target="https://xn--b1aaibidbbdn6bkolfhr9u.xn--80aaccp4ajwpkgbl4lpb.xn--p1ai/news/novosti-regiona/transport-verkhnevolzhya-perevez-poryadka-30-tysyach-passazhirov-v-konakovskom-rayone-za-nedelyu/" TargetMode="External"/><Relationship Id="rId85" Type="http://schemas.openxmlformats.org/officeDocument/2006/relationships/hyperlink" Target="https://tver.aif.ru/society/details/tverskaya_oblast_budet_otpravlyat_gumanitarnuyu_pomoshch_v_donbass_ezhenedelno" TargetMode="External"/><Relationship Id="rId150" Type="http://schemas.openxmlformats.org/officeDocument/2006/relationships/hyperlink" Target="https://xn----ctbbkcp3ddjc7i.xn--p1ai/dailynews/transport-verkhnevolzhya-perevez-okolo-30-tysyach-passazhirov-v-konakovskom-rayone-za-nedelyu/" TargetMode="External"/><Relationship Id="rId171" Type="http://schemas.openxmlformats.org/officeDocument/2006/relationships/hyperlink" Target="https://vedtver.ru/news/society/v-tverskoj-oblasti-podarochnyj-nabor-dlja-novorozhdjonnyh-popolnilsja/" TargetMode="External"/><Relationship Id="rId192" Type="http://schemas.openxmlformats.org/officeDocument/2006/relationships/hyperlink" Target="https://xn--80aeambocfgbf8ag0asfr.xn--80aaccp4ajwpkgbl4lpb.xn--p1ai/news/novosti-regiona/gubernator-igor-rudenya-pozdravil-s-dnem-rozhdeniya-frontovika-sergeya-vasilevicha-kolesnikova-kotor/" TargetMode="External"/><Relationship Id="rId206" Type="http://schemas.openxmlformats.org/officeDocument/2006/relationships/hyperlink" Target="https://vedtver.ru/news/opinions/roman-krylov-my-ljubim-i-uvazhaem-nashu-armiju/" TargetMode="External"/><Relationship Id="rId227" Type="http://schemas.openxmlformats.org/officeDocument/2006/relationships/hyperlink" Target="https://xn--80aaafacod0cjtobqp6g1a7c4e.xn--80aaccp4ajwpkgbl4lpb.xn--p1ai/news/novosti-regiona/torzhokskie-zolotoshvei-prinyali-uchastie-v-vystavke-ladya-vesennyaya-fantaziya-2022-v-moskve/" TargetMode="External"/><Relationship Id="rId248" Type="http://schemas.openxmlformats.org/officeDocument/2006/relationships/hyperlink" Target="https://xn--b1afbmcjbrdg5afn.xn--80aaccp4ajwpkgbl4lpb.xn--p1ai/news/novosti-regiona/v-tveri-proydet-molodezhnyy-kinofestival-posvyashchennyy-dnyu-vossoedineniya-kryma-i-sevastopolya-s-/" TargetMode="External"/><Relationship Id="rId269" Type="http://schemas.openxmlformats.org/officeDocument/2006/relationships/hyperlink" Target="https://glavny.tv/last-news/tver/na-zasedanii-regionalnogo-pravitelstva-obsudyat-itogi-realizatsii-v-tverskoy-oblasti-natsionalnyh-proektov/" TargetMode="External"/><Relationship Id="rId12" Type="http://schemas.openxmlformats.org/officeDocument/2006/relationships/hyperlink" Target="https://tass.ru/ekonomika/14064129" TargetMode="External"/><Relationship Id="rId33" Type="http://schemas.openxmlformats.org/officeDocument/2006/relationships/hyperlink" Target="https://tver.aif.ru/society/details/agrarii_tverskoy_oblasti_gotovyat_tehniku_k_nachalu_vesennih_polevyh_rabot" TargetMode="External"/><Relationship Id="rId108" Type="http://schemas.openxmlformats.org/officeDocument/2006/relationships/hyperlink" Target="https://xn----ctbbkcp3ddjc7i.xn--p1ai/dailynews/v-tveri-otmetyat-vsemirnyy-den-poezii-/" TargetMode="External"/><Relationship Id="rId129" Type="http://schemas.openxmlformats.org/officeDocument/2006/relationships/hyperlink" Target="https://&#1084;&#1086;&#1083;&#1086;&#1082;&#1086;&#1074;&#1089;&#1082;&#1080;&#1081;&#1082;&#1088;&#1072;&#1081;.&#1090;&#1074;&#1077;&#1088;&#1089;&#1082;&#1072;&#1103;&#1086;&#1073;&#1083;&#1072;&#1089;&#1090;&#1100;.&#1088;&#1092;/news/novosti-regiona/transport-verkhnevolzhya-perevez-poryadka-30-tysyach-passazhirov-v-konakovskom-rayone-za-nedelyu/" TargetMode="External"/><Relationship Id="rId280" Type="http://schemas.openxmlformats.org/officeDocument/2006/relationships/hyperlink" Target="https://xn--80atgafdsv.xn--80aaccp4ajwpkgbl4lpb.xn--p1ai/news/novosti-regiona/na-zasedanii-regionalnogo-pravitelstva-obsudyat-itogi-realizatsii-v-tverskoy-oblasti-natsionalnykh-p/" TargetMode="External"/><Relationship Id="rId54" Type="http://schemas.openxmlformats.org/officeDocument/2006/relationships/hyperlink" Target="http://tver-news.net/society/2022/03/14/84903.html" TargetMode="External"/><Relationship Id="rId75" Type="http://schemas.openxmlformats.org/officeDocument/2006/relationships/hyperlink" Target="https://xn--80aaggfbbvdpkuqnmvfs6p.xn--80aaccp4ajwpkgbl4lpb.xn--p1ai/news/novosti-regiona/igor-rudenya-provel-soveshchanie-po-voprosam2-deyatelnosti-pravitelstva-tverskoy-oblasti/" TargetMode="External"/><Relationship Id="rId96" Type="http://schemas.openxmlformats.org/officeDocument/2006/relationships/hyperlink" Target="https://tass.ru/kultura/14062647" TargetMode="External"/><Relationship Id="rId140" Type="http://schemas.openxmlformats.org/officeDocument/2006/relationships/hyperlink" Target="https://tverlife.ru/regional/za-nedelju-transport-verhnevolzhja-perevez-porjadka-30-tysjach-passazhirov-v-konakovskom-rajone/" TargetMode="External"/><Relationship Id="rId161" Type="http://schemas.openxmlformats.org/officeDocument/2006/relationships/hyperlink" Target="https://xn--80aeambocfgbf8ag0asfr.xn--80aaccp4ajwpkgbl4lpb.xn--p1ai/news/novosti-regiona/v-verkhnevolzhe-rasshiren-sostav-podarochnogo-nabora-dlya-novorozhdennykh/" TargetMode="External"/><Relationship Id="rId182" Type="http://schemas.openxmlformats.org/officeDocument/2006/relationships/hyperlink" Target="http://bzgazeta.ru/novosti/gubernator-igor-rudenya-pozdravil-s-dnem-rozhdeniya-frontovika-sergeya-vasilevicha-kolesnikova-kotoromu-ispolnilos-104-goda.html" TargetMode="External"/><Relationship Id="rId217" Type="http://schemas.openxmlformats.org/officeDocument/2006/relationships/hyperlink" Target="https://&#1073;&#1077;&#1083;&#1100;&#1089;&#1082;&#1072;&#1103;&#1087;&#1088;&#1072;&#1074;&#1076;&#1072;.&#1090;&#1074;&#1077;&#1088;&#1089;&#1082;&#1072;&#1103;&#1086;&#1073;&#1083;&#1072;&#1089;&#1090;&#1100;.&#1088;&#1092;/news/novosti-regiona/torzhokskie-zolotoshvei-prinyali-uchastie-v-vystavke-ladya-vesennyaya-fantaziya-2022-v-moskve/" TargetMode="External"/><Relationship Id="rId6" Type="http://schemas.openxmlformats.org/officeDocument/2006/relationships/footnotes" Target="footnotes.xml"/><Relationship Id="rId238" Type="http://schemas.openxmlformats.org/officeDocument/2006/relationships/hyperlink" Target="https://vedtver.ru/news/society/v-tveri-projdet-molodezhnyj-kinofestival-posvjashhennyj-dnju-vossoedinenija-kryma-i-sevastopolja-s-rossiej/" TargetMode="External"/><Relationship Id="rId259" Type="http://schemas.openxmlformats.org/officeDocument/2006/relationships/hyperlink" Target="http://bzgazeta.ru/novosti/v-tveri-projdet-molodezhnyj-kinofestival-posvyashhennyj-dnyu-vossoedineniya-kryma-i-sevastopolya-s-rossiej.html" TargetMode="External"/><Relationship Id="rId23" Type="http://schemas.openxmlformats.org/officeDocument/2006/relationships/hyperlink" Target="https://runews24.ru/tver/14/03/2022/6705a290d1db6707af6f09a8cc77d3d4" TargetMode="External"/><Relationship Id="rId119" Type="http://schemas.openxmlformats.org/officeDocument/2006/relationships/hyperlink" Target="https://xn--80aaggfbbvdpkuqnmvfs6p.xn--80aaccp4ajwpkgbl4lpb.xn--p1ai/news/novosti-regiona/v-stolitse-verkhnevolzhya-otmetyat-vsemirnyy-den-poezii/" TargetMode="External"/><Relationship Id="rId270" Type="http://schemas.openxmlformats.org/officeDocument/2006/relationships/hyperlink" Target="https://leninskoeznamya.tverreg.ru/news/novosti-regiona/na-zasedanii-regionalnogo-pravitelstva-obsudyat-itogi-realizatsii-v-tverskoy-oblasti-natsionalnykh-p/" TargetMode="External"/><Relationship Id="rId44" Type="http://schemas.openxmlformats.org/officeDocument/2006/relationships/hyperlink" Target="https://www.karavantver.ru/v-tverskoj-oblasti-idet-podgotovka-k-polevym-rabotam/" TargetMode="External"/><Relationship Id="rId65" Type="http://schemas.openxmlformats.org/officeDocument/2006/relationships/hyperlink" Target="http://konzarya.ru/node/19626" TargetMode="External"/><Relationship Id="rId86" Type="http://schemas.openxmlformats.org/officeDocument/2006/relationships/hyperlink" Target="https://tverlife.ru/regional/igor-rudenja-provel-soveshhanie-po-voprosam-dejatelnosti-oblastnogo-pravitelstva/" TargetMode="External"/><Relationship Id="rId130" Type="http://schemas.openxmlformats.org/officeDocument/2006/relationships/hyperlink" Target="https://xn--80aeaggbsdn1am6affp.xn--80aaccp4ajwpkgbl4lpb.xn--p1ai/news/novosti-regiona/transport-verkhnevolzhya-perevez-poryadka-30-tysyach-passazhirov-v-konakovskom-rayone-za-nedelyu/" TargetMode="External"/><Relationship Id="rId151" Type="http://schemas.openxmlformats.org/officeDocument/2006/relationships/hyperlink" Target="http://tver-news.net/society/2022/03/14/84926.html" TargetMode="External"/><Relationship Id="rId172" Type="http://schemas.openxmlformats.org/officeDocument/2006/relationships/hyperlink" Target="https://xn----ctbbkcp3ddjc7i.xn--p1ai/dailynews/podarochnyy-nabor-dlya-novorozhdennykh-uvelichilsya-v-tverskoy-oblasti/" TargetMode="External"/><Relationship Id="rId193" Type="http://schemas.openxmlformats.org/officeDocument/2006/relationships/hyperlink" Target="https://xn--80aaaggh4d0a.xn--80aaccp4ajwpkgbl4lpb.xn--p1ai/news/novosti-regiona/gubernator-igor-rudenya-pozdravil-s-dnem-rozhdeniya-frontovika-sergeya-vasilevicha-kolesnikova-kotor/" TargetMode="External"/><Relationship Id="rId207" Type="http://schemas.openxmlformats.org/officeDocument/2006/relationships/hyperlink" Target="https://tverlife.ru/regional/vasilij-hodarev-dlja-nacbatalonov-net-ponjatija-mirnye-zhiteli-tolko-chelovecheskij-resurs/" TargetMode="External"/><Relationship Id="rId228" Type="http://schemas.openxmlformats.org/officeDocument/2006/relationships/hyperlink" Target="https://xn--80atgafdsv.xn--80aaccp4ajwpkgbl4lpb.xn--p1ai/news/novosti-regiona/torzhokskie-zolotoshvei-prinyali-uchastie-v-vystavke-ladya-vesennyaya-fantaziya-2022-v-moskve/" TargetMode="External"/><Relationship Id="rId249" Type="http://schemas.openxmlformats.org/officeDocument/2006/relationships/hyperlink" Target="https://&#1084;&#1086;&#1083;&#1086;&#1082;&#1086;&#1074;&#1089;&#1082;&#1080;&#1081;&#1082;&#1088;&#1072;&#1081;.&#1090;&#1074;&#1077;&#1088;&#1089;&#1082;&#1072;&#1103;&#1086;&#1073;&#1083;&#1072;&#1089;&#1090;&#1100;.&#1088;&#1092;/news/novosti-regiona/v-tveri-proydet-molodezhnyy-kinofestival-posvyashchennyy-dnyu-vossoedineniya-kryma-i-sevastopolya-s-/" TargetMode="External"/><Relationship Id="rId13" Type="http://schemas.openxmlformats.org/officeDocument/2006/relationships/hyperlink" Target="https://finance.rambler.ru/economics/48297273-obem-gospodderzhki-apk-v-tverskoy-oblasti-uvelichili-pochti-na-30-dlya-podgotovki-k-posevnoy/" TargetMode="External"/><Relationship Id="rId109" Type="http://schemas.openxmlformats.org/officeDocument/2006/relationships/hyperlink" Target="https://tverlife.ru/sobytija/v-tveri-otmetjat-vsemirnyj-den-pojezii/" TargetMode="External"/><Relationship Id="rId260" Type="http://schemas.openxmlformats.org/officeDocument/2006/relationships/hyperlink" Target="https://r-zemlya.ru/guberniya/v-tveri-projdet-molodezhnyj-kinofestival-posvyashhennyj-dnyu-vossoedineniya-kryma-i-sevastopolya-s-rossiej.html" TargetMode="External"/><Relationship Id="rId281" Type="http://schemas.openxmlformats.org/officeDocument/2006/relationships/hyperlink" Target="https://xn----ctbbkcp3ddjc7i.xn--p1ai/dailynews/itogi-realizatsii-v-tverskoy-oblasti-natsproektov-obsudyat-v-regionalnom-pravitelstve/" TargetMode="External"/><Relationship Id="rId34" Type="http://schemas.openxmlformats.org/officeDocument/2006/relationships/hyperlink" Target="https://xn--80aeambocfgbf8ag0asfr.xn--80aaccp4ajwpkgbl4lpb.xn--p1ai/news/novosti-regiona/agrarii-tverskoy-oblasti-gotovyat-tekhniku-k-nachalu-vesennikh-polevykh-rabot/" TargetMode="External"/><Relationship Id="rId50" Type="http://schemas.openxmlformats.org/officeDocument/2006/relationships/hyperlink" Target="https://tp.tver.ru/agrarii-tverskoj-oblasti-gotovjat-tehniku-k-nachalu-vesennih-polevyh-rabot/" TargetMode="External"/><Relationship Id="rId55" Type="http://schemas.openxmlformats.org/officeDocument/2006/relationships/hyperlink" Target="https://regnum.ru/news/3532766.html" TargetMode="External"/><Relationship Id="rId76" Type="http://schemas.openxmlformats.org/officeDocument/2006/relationships/hyperlink" Target="https://xn--b1aeca2ch.xn--80aaccp4ajwpkgbl4lpb.xn--p1ai/news/novosti-regiona/igor-rudenya-provel-soveshchanie-po-voprosam2-deyatelnosti-pravitelstva-tverskoy-oblasti/" TargetMode="External"/><Relationship Id="rId97" Type="http://schemas.openxmlformats.org/officeDocument/2006/relationships/hyperlink" Target="http://kuvznama.ru/v-stolice-verhnevolzhja-otmetjat-vsemirnyj-den-pojezii.html" TargetMode="External"/><Relationship Id="rId104" Type="http://schemas.openxmlformats.org/officeDocument/2006/relationships/hyperlink" Target="https://xn--80abdrbegn5ad8au4b7fub.xn--80aaccp4ajwpkgbl4lpb.xn--p1ai/news/novosti-regiona/v-stolitse-verkhnevolzhya-otmetyat-vsemirnyy-den-poezii/" TargetMode="External"/><Relationship Id="rId120" Type="http://schemas.openxmlformats.org/officeDocument/2006/relationships/hyperlink" Target="https://&#1073;&#1077;&#1083;&#1100;&#1089;&#1082;&#1072;&#1103;&#1087;&#1088;&#1072;&#1074;&#1076;&#1072;.&#1090;&#1074;&#1077;&#1088;&#1089;&#1082;&#1072;&#1103;&#1086;&#1073;&#1083;&#1072;&#1089;&#1090;&#1100;.&#1088;&#1092;/news/novosti-regiona/v-stolitse-verkhnevolzhya-otmetyat-vsemirnyy-den-poezii/" TargetMode="External"/><Relationship Id="rId125" Type="http://schemas.openxmlformats.org/officeDocument/2006/relationships/hyperlink" Target="https://tvtver.ru/news/transport-verhnevolzhya-perevez-poryadka-30-tysyach-passazhirov-v-konakovskom-rajone-za-nedelyu/" TargetMode="External"/><Relationship Id="rId141" Type="http://schemas.openxmlformats.org/officeDocument/2006/relationships/hyperlink" Target="https://panoramapro.ru/transport-verhnevolzhja-perevez-porjadka-30-tysjach-passazhirov-v-konakovskom-rajone-za-nedelju/" TargetMode="External"/><Relationship Id="rId146" Type="http://schemas.openxmlformats.org/officeDocument/2006/relationships/hyperlink" Target="https://xn--80aaafacod0cjtobqp6g1a7c4e.xn--80aaccp4ajwpkgbl4lpb.xn--p1ai/news/novosti-regiona/transport-verkhnevolzhya-perevez-poryadka-30-tysyach-passazhirov-v-konakovskom-rayone-za-nedelyu/" TargetMode="External"/><Relationship Id="rId167" Type="http://schemas.openxmlformats.org/officeDocument/2006/relationships/hyperlink" Target="https://xn--80adnee0afc6kza.xn--80aaccp4ajwpkgbl4lpb.xn--p1ai/news/novosti-regiona/v-verkhnevolzhe-rasshiren-sostav-podarochnogo-nabora-dlya-novorozhdennykh/" TargetMode="External"/><Relationship Id="rId188" Type="http://schemas.openxmlformats.org/officeDocument/2006/relationships/hyperlink" Target="https://www.karavantver.ru/zhitelju-tverskoj-oblasti-sergeju-kolesnikovu-ispolnilos-104-goda/" TargetMode="External"/><Relationship Id="rId7" Type="http://schemas.openxmlformats.org/officeDocument/2006/relationships/endnotes" Target="endnotes.xml"/><Relationship Id="rId71" Type="http://schemas.openxmlformats.org/officeDocument/2006/relationships/hyperlink" Target="http://udomelskaya-gazeta.ru/news/media/2022/3/14/igor-rudenya-provel-soveschanie-po-voprosam-deyatelnosti-pravitelstva-tverskoj-oblasti-5/" TargetMode="External"/><Relationship Id="rId92" Type="http://schemas.openxmlformats.org/officeDocument/2006/relationships/hyperlink" Target="https://xn----ctbbkcp3ddjc7i.xn--p1ai/dailynews/tverskaya-oblast-prodolzhit-otpravlyat-gumanitarnuyu-pomoshch-zhitelyam-donbassa/" TargetMode="External"/><Relationship Id="rId162" Type="http://schemas.openxmlformats.org/officeDocument/2006/relationships/hyperlink" Target="https://xn--80aaafacod0cjtobqp6g1a7c4e.xn--80aaccp4ajwpkgbl4lpb.xn--p1ai/news/novosti-regiona/v-verkhnevolzhe-rasshiren-sostav-podarochnogo-nabora-dlya-novorozhdennykh/" TargetMode="External"/><Relationship Id="rId183" Type="http://schemas.openxmlformats.org/officeDocument/2006/relationships/hyperlink" Target="https://r-zemlya.ru/guberniya/gubernator-igor-rudenya-pozdravil-s-dnem-rozhdeniya-frontovika-sergeya-vasilevicha-kolesnikova-kotoromu-ispolnilos-104-goda.html" TargetMode="External"/><Relationship Id="rId213" Type="http://schemas.openxmlformats.org/officeDocument/2006/relationships/hyperlink" Target="https://xn--80aeaggbsdn1am6affp.xn--80aaccp4ajwpkgbl4lpb.xn--p1ai/news/novosti-regiona/torzhokskie-zolotoshvei-prinyali-uchastie-v-vystavke-ladya-vesennyaya-fantaziya-2022-v-moskve/" TargetMode="External"/><Relationship Id="rId218" Type="http://schemas.openxmlformats.org/officeDocument/2006/relationships/hyperlink" Target="http://udomelskaya-gazeta.ru/news/media/2022/3/14/torzhokskie-zolotoshvei-prinyali-uchastie-v-vyistavke-ladya-vesennyaya-fantaziya-2022-v-moskve/" TargetMode="External"/><Relationship Id="rId234" Type="http://schemas.openxmlformats.org/officeDocument/2006/relationships/hyperlink" Target="https://&#1084;&#1086;&#1083;&#1086;&#1082;&#1086;&#1074;&#1089;&#1082;&#1080;&#1081;&#1082;&#1088;&#1072;&#1081;.&#1090;&#1074;&#1077;&#1088;&#1089;&#1082;&#1072;&#1103;&#1086;&#1073;&#1083;&#1072;&#1089;&#1090;&#1100;.&#1088;&#1092;/news/novosti-regiona/torzhokskie-zolotoshvei-prinyali-uchastie-v-vystavke-ladya-vesennyaya-fantaziya-2022-v-moskve/" TargetMode="External"/><Relationship Id="rId239" Type="http://schemas.openxmlformats.org/officeDocument/2006/relationships/hyperlink" Target="https://&#1073;&#1077;&#1083;&#1100;&#1089;&#1082;&#1072;&#1103;&#1087;&#1088;&#1072;&#1074;&#1076;&#1072;.&#1090;&#1074;&#1077;&#1088;&#1089;&#1082;&#1072;&#1103;&#1086;&#1073;&#1083;&#1072;&#1089;&#1090;&#1100;.&#1088;&#1092;/news/novosti-regiona/v-tveri-proydet-molodezhnyy-kinofestival-posvyashchennyy-dnyu-vossoedineniya-kryma-i-sevastopolya-s-/" TargetMode="External"/><Relationship Id="rId2" Type="http://schemas.openxmlformats.org/officeDocument/2006/relationships/numbering" Target="numbering.xml"/><Relationship Id="rId29" Type="http://schemas.openxmlformats.org/officeDocument/2006/relationships/hyperlink" Target="http://bzgazeta.ru/novosti/agrarii-tverskoj-oblasti-gotovyat-texniku-k-nachalu-vesennix-polevyx-rabot.html" TargetMode="External"/><Relationship Id="rId250" Type="http://schemas.openxmlformats.org/officeDocument/2006/relationships/hyperlink" Target="https://xn--80adnee0afc6kza.xn--80aaccp4ajwpkgbl4lpb.xn--p1ai/news/novosti-regiona/v-tveri-proydet-molodezhnyy-kinofestival-posvyashchennyy-dnyu-vossoedineniya-kryma-i-sevastopolya-s-/" TargetMode="External"/><Relationship Id="rId255" Type="http://schemas.openxmlformats.org/officeDocument/2006/relationships/hyperlink" Target="https://xn--80aeambocfgbf8ag0asfr.xn--80aaccp4ajwpkgbl4lpb.xn--p1ai/news/novosti-regiona/v-tveri-proydet-molodezhnyy-kinofestival-posvyashchennyy-dnyu-vossoedineniya-kryma-i-sevastopolya-s-/" TargetMode="External"/><Relationship Id="rId271" Type="http://schemas.openxmlformats.org/officeDocument/2006/relationships/hyperlink" Target="https://xn--80abdrbegn5ad8au4b7fub.xn--80aaccp4ajwpkgbl4lpb.xn--p1ai/news/novosti-regiona/na-zasedanii-regionalnogo-pravitelstva-obsudyat-itogi-realizatsii-v-tverskoy-oblasti-natsionalnykh-p/" TargetMode="External"/><Relationship Id="rId276" Type="http://schemas.openxmlformats.org/officeDocument/2006/relationships/hyperlink" Target="https://xn--80aaaggh4d0a.xn--80aaccp4ajwpkgbl4lpb.xn--p1ai/news/novosti-regiona/na-zasedanii-regionalnogo-pravitelstva-obsudyat-itogi-realizatsii-v-tverskoy-oblasti-natsionalnykh-p/" TargetMode="External"/><Relationship Id="rId24" Type="http://schemas.openxmlformats.org/officeDocument/2006/relationships/hyperlink" Target="https://finance.rambler.ru/business/48294228-v-tverskoy-oblasti-gotovyat-tehniku-k-nachalu-polevyh-rabot/" TargetMode="External"/><Relationship Id="rId40" Type="http://schemas.openxmlformats.org/officeDocument/2006/relationships/hyperlink" Target="https://xn--b1afbmcjbrdg5afn.xn--80aaccp4ajwpkgbl4lpb.xn--p1ai/news/novosti-regiona/agrarii-tverskoy-oblasti-gotovyat-tekhniku-k-nachalu-vesennikh-polevykh-rabot/" TargetMode="External"/><Relationship Id="rId45" Type="http://schemas.openxmlformats.org/officeDocument/2006/relationships/hyperlink" Target="https://xn--80adnee0afc6kza.xn--80aaccp4ajwpkgbl4lpb.xn--p1ai/news/novosti-regiona/agrarii-tverskoy-oblasti-gotovyat-tekhniku-k-nachalu-vesennikh-polevykh-rabot/" TargetMode="External"/><Relationship Id="rId66" Type="http://schemas.openxmlformats.org/officeDocument/2006/relationships/hyperlink" Target="https://www.tver.kp.ru/online/news/4664394/" TargetMode="External"/><Relationship Id="rId87" Type="http://schemas.openxmlformats.org/officeDocument/2006/relationships/hyperlink" Target="http://kuvznama.ru/tverskaja-oblast-napravila-eshhjo-odin-gumanitarnyj-gruz-dlja-zhitelej-donbassa.html" TargetMode="External"/><Relationship Id="rId110" Type="http://schemas.openxmlformats.org/officeDocument/2006/relationships/hyperlink" Target="http://udomelskaya-gazeta.ru/news/media/2022/3/14/v-stolitse-verhnevolzhya-otmetyat-vsemirnyij-den-poezii/" TargetMode="External"/><Relationship Id="rId115" Type="http://schemas.openxmlformats.org/officeDocument/2006/relationships/hyperlink" Target="https://xn--b1aaibidbbdn6bkolfhr9u.xn--80aaccp4ajwpkgbl4lpb.xn--p1ai/news/novosti-regiona/v-stolitse-verkhnevolzhya-otmetyat-vsemirnyy-den-poezii/" TargetMode="External"/><Relationship Id="rId131" Type="http://schemas.openxmlformats.org/officeDocument/2006/relationships/hyperlink" Target="https://&#1073;&#1077;&#1083;&#1100;&#1089;&#1082;&#1072;&#1103;&#1087;&#1088;&#1072;&#1074;&#1076;&#1072;.&#1090;&#1074;&#1077;&#1088;&#1089;&#1082;&#1072;&#1103;&#1086;&#1073;&#1083;&#1072;&#1089;&#1090;&#1100;.&#1088;&#1092;/news/novosti-regiona/transport-verkhnevolzhya-perevez-poryadka-30-tysyach-passazhirov-v-konakovskom-rayone-za-nedelyu/" TargetMode="External"/><Relationship Id="rId136" Type="http://schemas.openxmlformats.org/officeDocument/2006/relationships/hyperlink" Target="http://tver-news.net/politics/2022/03/14/84977.html" TargetMode="External"/><Relationship Id="rId157" Type="http://schemas.openxmlformats.org/officeDocument/2006/relationships/hyperlink" Target="https://&#1084;&#1086;&#1083;&#1086;&#1082;&#1086;&#1074;&#1089;&#1082;&#1080;&#1081;&#1082;&#1088;&#1072;&#1081;.&#1090;&#1074;&#1077;&#1088;&#1089;&#1082;&#1072;&#1103;&#1086;&#1073;&#1083;&#1072;&#1089;&#1090;&#1100;.&#1088;&#1092;/news/novosti-regiona/v-verkhnevolzhe-rasshiren-sostav-podarochnogo-nabora-dlya-novorozhdennykh/" TargetMode="External"/><Relationship Id="rId178" Type="http://schemas.openxmlformats.org/officeDocument/2006/relationships/hyperlink" Target="https://&#1084;&#1086;&#1083;&#1086;&#1082;&#1086;&#1074;&#1089;&#1082;&#1080;&#1081;&#1082;&#1088;&#1072;&#1081;.&#1090;&#1074;&#1077;&#1088;&#1089;&#1082;&#1072;&#1103;&#1086;&#1073;&#1083;&#1072;&#1089;&#1090;&#1100;.&#1088;&#1092;/news/novosti-regiona/gubernator-igor-rudenya-pozdravil-s-dnem-rozhdeniya-frontovika-sergeya-vasilevicha-kolesnikova-kotor/" TargetMode="External"/><Relationship Id="rId61" Type="http://schemas.openxmlformats.org/officeDocument/2006/relationships/hyperlink" Target="https://&#1085;&#1072;&#1096;&#1072;&#1078;&#1080;&#1079;&#1085;&#1100;.&#1090;&#1074;&#1077;&#1088;&#1089;&#1082;&#1072;&#1103;&#1086;&#1073;&#1083;&#1072;&#1089;&#1090;&#1100;.&#1088;&#1092;/news/novosti-regiona/igor-rudenya-provel-soveshchanie-po-voprosam2-deyatelnosti-pravitelstva-tverskoy-oblasti/" TargetMode="External"/><Relationship Id="rId82" Type="http://schemas.openxmlformats.org/officeDocument/2006/relationships/hyperlink" Target="https://xn--80adnee0afc6kza.xn--80aaccp4ajwpkgbl4lpb.xn--p1ai/news/novosti-regiona/igor-rudenya-provel-soveshchanie-po-voprosam2-deyatelnosti-pravitelstva-tverskoy-oblasti/" TargetMode="External"/><Relationship Id="rId152" Type="http://schemas.openxmlformats.org/officeDocument/2006/relationships/hyperlink" Target="https://tvernews.ru/news/282670/" TargetMode="External"/><Relationship Id="rId173" Type="http://schemas.openxmlformats.org/officeDocument/2006/relationships/hyperlink" Target="http://tver-news.net/society/2022/03/14/84999.html" TargetMode="External"/><Relationship Id="rId194" Type="http://schemas.openxmlformats.org/officeDocument/2006/relationships/hyperlink" Target="https://xn--80aaggfbbvdpkuqnmvfs6p.xn--80aaccp4ajwpkgbl4lpb.xn--p1ai/news/novosti-regiona/gubernator-igor-rudenya-pozdravil-s-dnem-rozhdeniya-frontovika-sergeya-vasilevicha-kolesnikova-kotor/" TargetMode="External"/><Relationship Id="rId199" Type="http://schemas.openxmlformats.org/officeDocument/2006/relationships/hyperlink" Target="https://xn--80aaafacod0cjtobqp6g1a7c4e.xn--80aaccp4ajwpkgbl4lpb.xn--p1ai/news/novosti-regiona/gubernator-igor-rudenya-pozdravil-s-dnem-rozhdeniya-frontovika-sergeya-vasilevicha-kolesnikova-kotor/" TargetMode="External"/><Relationship Id="rId203" Type="http://schemas.openxmlformats.org/officeDocument/2006/relationships/hyperlink" Target="https://vedtver.ru/news/opinions/vasilij-hodarev-dlja-nacbatalonov-net-ponjatija-mirnye-zhiteli-tolko-chelovecheskij-resurs/" TargetMode="External"/><Relationship Id="rId208" Type="http://schemas.openxmlformats.org/officeDocument/2006/relationships/hyperlink" Target="https://vedtver.ru/news/opinions/ivan-kladkevich-dazhe-v-gody-velikoj-otechestvennoj-vojny-takogo-ne-bylo/" TargetMode="External"/><Relationship Id="rId229" Type="http://schemas.openxmlformats.org/officeDocument/2006/relationships/hyperlink" Target="https://xn--b1afbmcjbrdg5afn.xn--80aaccp4ajwpkgbl4lpb.xn--p1ai/news/novosti-regiona/torzhokskie-zolotoshvei-prinyali-uchastie-v-vystavke-ladya-vesennyaya-fantaziya-2022-v-moskve/" TargetMode="External"/><Relationship Id="rId19" Type="http://schemas.openxmlformats.org/officeDocument/2006/relationships/hyperlink" Target="https://tver.mk.ru/social/2022/03/14/v-tverskoy-oblasti-gotovyatsya-k-provedeniyu-posevnykh.html" TargetMode="External"/><Relationship Id="rId224" Type="http://schemas.openxmlformats.org/officeDocument/2006/relationships/hyperlink" Target="https://xn--80aaggfbbvdpkuqnmvfs6p.xn--80aaccp4ajwpkgbl4lpb.xn--p1ai/news/novosti-regiona/torzhokskie-zolotoshvei-prinyali-uchastie-v-vystavke-ladya-vesennyaya-fantaziya-2022-v-moskve/" TargetMode="External"/><Relationship Id="rId240" Type="http://schemas.openxmlformats.org/officeDocument/2006/relationships/hyperlink" Target="https://xn--80abdrbegn5ad8au4b7fub.xn--80aaccp4ajwpkgbl4lpb.xn--p1ai/news/novosti-regiona/v-tveri-proydet-molodezhnyy-kinofestival-posvyashchennyy-dnyu-vossoedineniya-kryma-i-sevastopolya-s-/" TargetMode="External"/><Relationship Id="rId245" Type="http://schemas.openxmlformats.org/officeDocument/2006/relationships/hyperlink" Target="https://xn--80atgafdsv.xn--80aaccp4ajwpkgbl4lpb.xn--p1ai/news/novosti-regiona/v-tveri-proydet-molodezhnyy-kinofestival-posvyashchennyy-dnyu-vossoedineniya-kryma-i-sevastopolya-s-/" TargetMode="External"/><Relationship Id="rId261" Type="http://schemas.openxmlformats.org/officeDocument/2006/relationships/hyperlink" Target="http://kuvznama.ru/v-tveri-projdet-molodezhnyj-kinofestival-posvjashhennyj-dnju-vossoedinenija-kryma-i-sevastopolja-s-rossiej.html" TargetMode="External"/><Relationship Id="rId266" Type="http://schemas.openxmlformats.org/officeDocument/2006/relationships/hyperlink" Target="https://&#1073;&#1077;&#1083;&#1100;&#1089;&#1082;&#1072;&#1103;&#1087;&#1088;&#1072;&#1074;&#1076;&#1072;.&#1090;&#1074;&#1077;&#1088;&#1089;&#1082;&#1072;&#1103;&#1086;&#1073;&#1083;&#1072;&#1089;&#1090;&#1100;.&#1088;&#1092;/news/novosti-regiona/na-zasedanii-regionalnogo-pravitelstva-obsudyat-itogi-realizatsii-v-tverskoy-oblasti-natsionalnykh-p/" TargetMode="External"/><Relationship Id="rId287" Type="http://schemas.openxmlformats.org/officeDocument/2006/relationships/footer" Target="footer3.xml"/><Relationship Id="rId14" Type="http://schemas.openxmlformats.org/officeDocument/2006/relationships/hyperlink" Target="https://tvtver.ru/news/agrarii-tverskoj-oblasti-gotovyat-tehniku-k-nachalu-vesennih-polevyh-rabot/" TargetMode="External"/><Relationship Id="rId30" Type="http://schemas.openxmlformats.org/officeDocument/2006/relationships/hyperlink" Target="https://leninskoeznamya.tverreg.ru/news/novosti-regiona/agrarii-tverskoy-oblasti-gotovyat-tekhniku-k-nachalu-vesennikh-polevykh-rabot/" TargetMode="External"/><Relationship Id="rId35" Type="http://schemas.openxmlformats.org/officeDocument/2006/relationships/hyperlink" Target="https://xn--b1aeca2ch.xn--80aaccp4ajwpkgbl4lpb.xn--p1ai/news/novosti-regiona/agrarii-tverskoy-oblasti-gotovyat-tekhniku-k-nachalu-vesennikh-polevykh-rabot/" TargetMode="External"/><Relationship Id="rId56" Type="http://schemas.openxmlformats.org/officeDocument/2006/relationships/hyperlink" Target="https://tver.mk.ru/social/2022/03/14/v-tverskoy-oblasti-gumanitarnuyu-pomoshh-dlya-zhiteley-lnr-i-dnr-budut-otpravlyat-ezhenedelno.html" TargetMode="External"/><Relationship Id="rId77" Type="http://schemas.openxmlformats.org/officeDocument/2006/relationships/hyperlink" Target="http://kuvznama.ru/igor-rudenja-provel-soveshhanie-po-voprosam-dejatelnosti-pravitelstva-tverskoj-oblasti-5.html" TargetMode="External"/><Relationship Id="rId100" Type="http://schemas.openxmlformats.org/officeDocument/2006/relationships/hyperlink" Target="http://gorodskoyportal.ru/tver/news/news/76817934/" TargetMode="External"/><Relationship Id="rId105" Type="http://schemas.openxmlformats.org/officeDocument/2006/relationships/hyperlink" Target="https://glavny.tv/last-news/tver/v-tveri-otmetyat-vsemirnyy-den-poezii-2/" TargetMode="External"/><Relationship Id="rId126" Type="http://schemas.openxmlformats.org/officeDocument/2006/relationships/hyperlink" Target="https://glavny.tv/last-news/tver/transport-verhnevolzhya-za-nedelyu-perevez-pochti-30-tysyach-passazhirov-v-konakovskom-rayone-tverskoy-oblasti/" TargetMode="External"/><Relationship Id="rId147" Type="http://schemas.openxmlformats.org/officeDocument/2006/relationships/hyperlink" Target="https://xn--b1afbmcjbrdg5afn.xn--80aaccp4ajwpkgbl4lpb.xn--p1ai/news/novosti-regiona/transport-verkhnevolzhya-perevez-poryadka-30-tysyach-passazhirov-v-konakovskom-rayone-za-nedelyu/" TargetMode="External"/><Relationship Id="rId168" Type="http://schemas.openxmlformats.org/officeDocument/2006/relationships/hyperlink" Target="https://tver.aif.ru/society/family/sostav_podarochnogo_nabora_dlya_novorozhdennyh_byl_rasshiren_v_tverskoy_oblasti" TargetMode="External"/><Relationship Id="rId282" Type="http://schemas.openxmlformats.org/officeDocument/2006/relationships/hyperlink" Target="https://tverlife.ru/regional/itogi-osushhestvlenija-nacionalnyh-proektov-obsudjat-na-zasedanii-regionalnogo-pravitelstva/" TargetMode="External"/><Relationship Id="rId8" Type="http://schemas.openxmlformats.org/officeDocument/2006/relationships/image" Target="media/image1.gif"/><Relationship Id="rId51" Type="http://schemas.openxmlformats.org/officeDocument/2006/relationships/hyperlink" Target="https://tverlife.ru/regional/agrarii-tverskoj-oblasti-gotovjat-tehniku-k-nachalu-vesennih-polevyh-rabot/" TargetMode="External"/><Relationship Id="rId72" Type="http://schemas.openxmlformats.org/officeDocument/2006/relationships/hyperlink" Target="https://xn--80aeambocfgbf8ag0asfr.xn--80aaccp4ajwpkgbl4lpb.xn--p1ai/news/novosti-regiona/igor-rudenya-provel-soveshchanie-po-voprosam2-deyatelnosti-pravitelstva-tverskoy-oblasti/" TargetMode="External"/><Relationship Id="rId93" Type="http://schemas.openxmlformats.org/officeDocument/2006/relationships/hyperlink" Target="https://xn----ctbbkcp3ddjc7i.xn--p1ai/dailynews/tverskaya-oblast-mozhet-prinyat-eshche-300-bezhentsev-iz-dnr-i-lnr/" TargetMode="External"/><Relationship Id="rId98" Type="http://schemas.openxmlformats.org/officeDocument/2006/relationships/hyperlink" Target="https://news.rambler.ru/community/48295988-muzykalnyy-spektakl-po-proizvedeniyam-sholohova-pokazhut-v-tveri-ko-vsemirnomu-dnyu-poezii/" TargetMode="External"/><Relationship Id="rId121" Type="http://schemas.openxmlformats.org/officeDocument/2006/relationships/hyperlink" Target="https://xn--80aaaggh4d0a.xn--80aaccp4ajwpkgbl4lpb.xn--p1ai/news/novosti-regiona/v-stolitse-verkhnevolzhya-otmetyat-vsemirnyy-den-poezii/" TargetMode="External"/><Relationship Id="rId142" Type="http://schemas.openxmlformats.org/officeDocument/2006/relationships/hyperlink" Target="https://xn--80aaggfbbvdpkuqnmvfs6p.xn--80aaccp4ajwpkgbl4lpb.xn--p1ai/news/novosti-regiona/transport-verkhnevolzhya-perevez-poryadka-30-tysyach-passazhirov-v-konakovskom-rayone-za-nedelyu/" TargetMode="External"/><Relationship Id="rId163" Type="http://schemas.openxmlformats.org/officeDocument/2006/relationships/hyperlink" Target="https://xn--80aaaggh4d0a.xn--80aaccp4ajwpkgbl4lpb.xn--p1ai/news/novosti-regiona/v-verkhnevolzhe-rasshiren-sostav-podarochnogo-nabora-dlya-novorozhdennykh/" TargetMode="External"/><Relationship Id="rId184" Type="http://schemas.openxmlformats.org/officeDocument/2006/relationships/hyperlink" Target="https://&#1073;&#1077;&#1083;&#1100;&#1089;&#1082;&#1072;&#1103;&#1087;&#1088;&#1072;&#1074;&#1076;&#1072;.&#1090;&#1074;&#1077;&#1088;&#1089;&#1082;&#1072;&#1103;&#1086;&#1073;&#1083;&#1072;&#1089;&#1090;&#1100;.&#1088;&#1092;/news/novosti-regiona/gubernator-igor-rudenya-pozdravil-s-dnem-rozhdeniya-frontovika-sergeya-vasilevicha-kolesnikova-kotor/" TargetMode="External"/><Relationship Id="rId189" Type="http://schemas.openxmlformats.org/officeDocument/2006/relationships/hyperlink" Target="https://xn--80adnee0afc6kza.xn--80aaccp4ajwpkgbl4lpb.xn--p1ai/news/novosti-regiona/gubernator-igor-rudenya-pozdravil-s-dnem-rozhdeniya-frontovika-sergeya-vasilevicha-kolesnikova-kotor/" TargetMode="External"/><Relationship Id="rId219" Type="http://schemas.openxmlformats.org/officeDocument/2006/relationships/hyperlink" Target="http://kuvznama.ru/torzhokskie-zolotoshvei-prinjali-uchastie-v-vystavke-ladja-vesennjaja-fantazija-2022-v-moskve.html" TargetMode="External"/><Relationship Id="rId3" Type="http://schemas.openxmlformats.org/officeDocument/2006/relationships/styles" Target="styles.xml"/><Relationship Id="rId214" Type="http://schemas.openxmlformats.org/officeDocument/2006/relationships/hyperlink" Target="http://konzarya.ru/node/19627" TargetMode="External"/><Relationship Id="rId230" Type="http://schemas.openxmlformats.org/officeDocument/2006/relationships/hyperlink" Target="https://leninskoeznamya.tverreg.ru/news/novosti-regiona/torzhokskie-zolotoshvei-prinyali-uchastie-v-vystavke-ladya-vesennyaya-fantaziya-2022-v-moskve/" TargetMode="External"/><Relationship Id="rId235" Type="http://schemas.openxmlformats.org/officeDocument/2006/relationships/hyperlink" Target="https://tverlife.ru/regional/v-vystavke-ladja-vesennjaja-fantazija-2022-v-moskve-prinjali-uchastie-torzhokskie-zolotoshvei/" TargetMode="External"/><Relationship Id="rId251" Type="http://schemas.openxmlformats.org/officeDocument/2006/relationships/hyperlink" Target="https://xn--b1aaibidbbdn6bkolfhr9u.xn--80aaccp4ajwpkgbl4lpb.xn--p1ai/news/novosti-regiona/v-tveri-proydet-molodezhnyy-kinofestival-posvyashchennyy-dnyu-vossoedineniya-kryma-i-sevastopolya-s-/" TargetMode="External"/><Relationship Id="rId256" Type="http://schemas.openxmlformats.org/officeDocument/2006/relationships/hyperlink" Target="https://xn--80aaaggh4d0a.xn--80aaccp4ajwpkgbl4lpb.xn--p1ai/news/novosti-regiona/v-tveri-proydet-molodezhnyy-kinofestival-posvyashchennyy-dnyu-vossoedineniya-kryma-i-sevastopolya-s-/" TargetMode="External"/><Relationship Id="rId277" Type="http://schemas.openxmlformats.org/officeDocument/2006/relationships/hyperlink" Target="https://xn--80aaggfbbvdpkuqnmvfs6p.xn--80aaccp4ajwpkgbl4lpb.xn--p1ai/news/novosti-regiona/na-zasedanii-regionalnogo-pravitelstva-obsudyat-itogi-realizatsii-v-tverskoy-oblasti-natsionalnykh-p/" TargetMode="External"/><Relationship Id="rId25" Type="http://schemas.openxmlformats.org/officeDocument/2006/relationships/hyperlink" Target="https://r-zemlya.ru/guberniya/agrarii-tverskoj-oblasti-gotovyat-texniku-k-nachalu-vesennix-polevyx-rabot.html" TargetMode="External"/><Relationship Id="rId46" Type="http://schemas.openxmlformats.org/officeDocument/2006/relationships/hyperlink" Target="https://xn--b1aaibidbbdn6bkolfhr9u.xn--80aaccp4ajwpkgbl4lpb.xn--p1ai/news/novosti-regiona/agrarii-tverskoy-oblasti-gotovyat-tekhniku-k-nachalu-vesennikh-polevykh-rabot/" TargetMode="External"/><Relationship Id="rId67" Type="http://schemas.openxmlformats.org/officeDocument/2006/relationships/hyperlink" Target="http://bzgazeta.ru/novosti/igor-rudenya-provel-soveshhanie-po-voprosam-deyatelnosti-pravitelstva-tverskoj-oblasti-3.html" TargetMode="External"/><Relationship Id="rId116" Type="http://schemas.openxmlformats.org/officeDocument/2006/relationships/hyperlink" Target="https://xn--80aeambocfgbf8ag0asfr.xn--80aaccp4ajwpkgbl4lpb.xn--p1ai/news/novosti-regiona/v-stolitse-verkhnevolzhya-otmetyat-vsemirnyy-den-poezii/" TargetMode="External"/><Relationship Id="rId137" Type="http://schemas.openxmlformats.org/officeDocument/2006/relationships/hyperlink" Target="http://konzarya.ru/node/19622" TargetMode="External"/><Relationship Id="rId158" Type="http://schemas.openxmlformats.org/officeDocument/2006/relationships/hyperlink" Target="https://xn--b1aaibidbbdn6bkolfhr9u.xn--80aaccp4ajwpkgbl4lpb.xn--p1ai/news/novosti-regiona/v-verkhnevolzhe-rasshiren-sostav-podarochnogo-nabora-dlya-novorozhdennykh/" TargetMode="External"/><Relationship Id="rId272" Type="http://schemas.openxmlformats.org/officeDocument/2006/relationships/hyperlink" Target="https://xn--80adnee0afc6kza.xn--80aaccp4ajwpkgbl4lpb.xn--p1ai/news/novosti-regiona/na-zasedanii-regionalnogo-pravitelstva-obsudyat-itogi-realizatsii-v-tverskoy-oblasti-natsionalnykh-p/" TargetMode="External"/><Relationship Id="rId20" Type="http://schemas.openxmlformats.org/officeDocument/2006/relationships/hyperlink" Target="https://rzhevgrad.ru/news/agrarii-tverskoj-oblasti-gotovyat-tehniku-k-nachalu-vesennih-polevyh-rabot/" TargetMode="External"/><Relationship Id="rId41" Type="http://schemas.openxmlformats.org/officeDocument/2006/relationships/hyperlink" Target="https://xn--80atgafdsv.xn--80aaccp4ajwpkgbl4lpb.xn--p1ai/news/novosti-regiona/agrarii-tverskoy-oblasti-gotovyat-tekhniku-k-nachalu-vesennikh-polevykh-rabot/" TargetMode="External"/><Relationship Id="rId62" Type="http://schemas.openxmlformats.org/officeDocument/2006/relationships/hyperlink" Target="https://&#1084;&#1086;&#1083;&#1086;&#1082;&#1086;&#1074;&#1089;&#1082;&#1080;&#1081;&#1082;&#1088;&#1072;&#1081;.&#1090;&#1074;&#1077;&#1088;&#1089;&#1082;&#1072;&#1103;&#1086;&#1073;&#1083;&#1072;&#1089;&#1090;&#1100;.&#1088;&#1092;/news/novosti-regiona/igor-rudenya-provel-soveshchanie-po-voprosam2-deyatelnosti-pravitelstva-tverskoy-oblasti/" TargetMode="External"/><Relationship Id="rId83" Type="http://schemas.openxmlformats.org/officeDocument/2006/relationships/hyperlink" Target="https://leninskoeznamya.tverreg.ru/news/novosti-regiona/igor-rudenya-provel-soveshchanie-po-voprosam2-deyatelnosti-pravitelstva-tverskoy-oblasti/" TargetMode="External"/><Relationship Id="rId88" Type="http://schemas.openxmlformats.org/officeDocument/2006/relationships/hyperlink" Target="https://tvtver.ru/news/tverskaya-oblast-ezhenedelno-budet-otpravlyat-gumanitarnuyu-pomoshh-v-donbass/" TargetMode="External"/><Relationship Id="rId111" Type="http://schemas.openxmlformats.org/officeDocument/2006/relationships/hyperlink" Target="https://&#1084;&#1086;&#1083;&#1086;&#1082;&#1086;&#1074;&#1089;&#1082;&#1080;&#1081;&#1082;&#1088;&#1072;&#1081;.&#1090;&#1074;&#1077;&#1088;&#1089;&#1082;&#1072;&#1103;&#1086;&#1073;&#1083;&#1072;&#1089;&#1090;&#1100;.&#1088;&#1092;/news/novosti-regiona/v-stolitse-verkhnevolzhya-otmetyat-vsemirnyy-den-poezii/" TargetMode="External"/><Relationship Id="rId132" Type="http://schemas.openxmlformats.org/officeDocument/2006/relationships/hyperlink" Target="http://bzgazeta.ru/novosti/transport-verxnevolzhya-perevez-poryadka-30-tysyach-passazhirov-v-konakovskom-rajone-za-nedelyu.html" TargetMode="External"/><Relationship Id="rId153" Type="http://schemas.openxmlformats.org/officeDocument/2006/relationships/hyperlink" Target="https://&#1073;&#1077;&#1083;&#1100;&#1089;&#1082;&#1072;&#1103;&#1087;&#1088;&#1072;&#1074;&#1076;&#1072;.&#1090;&#1074;&#1077;&#1088;&#1089;&#1082;&#1072;&#1103;&#1086;&#1073;&#1083;&#1072;&#1089;&#1090;&#1100;.&#1088;&#1092;/news/novosti-regiona/v-verkhnevolzhe-rasshiren-sostav-podarochnogo-nabora-dlya-novorozhdennykh/" TargetMode="External"/><Relationship Id="rId174" Type="http://schemas.openxmlformats.org/officeDocument/2006/relationships/hyperlink" Target="https://tvernews.ru/news/282648/" TargetMode="External"/><Relationship Id="rId179" Type="http://schemas.openxmlformats.org/officeDocument/2006/relationships/hyperlink" Target="https://xn--80aeaggbsdn1am6affp.xn--80aaccp4ajwpkgbl4lpb.xn--p1ai/news/novosti-regiona/gubernator-igor-rudenya-pozdravil-s-dnem-rozhdeniya-frontovika-sergeya-vasilevicha-kolesnikova-kotor/" TargetMode="External"/><Relationship Id="rId195" Type="http://schemas.openxmlformats.org/officeDocument/2006/relationships/hyperlink" Target="https://tverlife.ru/regional/igor-rudenja-pozdravil-so-104-letiem-frontovika-sergeja-vasilevicha-kolesnikova/" TargetMode="External"/><Relationship Id="rId209" Type="http://schemas.openxmlformats.org/officeDocument/2006/relationships/hyperlink" Target="https://tverlife.ru/regional/ivan-kladkevich-dazhe-v-gody-velikoj-otechestvennoj-vojny-takogo-ne-bylo/" TargetMode="External"/><Relationship Id="rId190" Type="http://schemas.openxmlformats.org/officeDocument/2006/relationships/hyperlink" Target="https://xn--80abdrbegn5ad8au4b7fub.xn--80aaccp4ajwpkgbl4lpb.xn--p1ai/news/novosti-regiona/gubernator-igor-rudenya-pozdravil-s-dnem-rozhdeniya-frontovika-sergeya-vasilevicha-kolesnikova-kotor/" TargetMode="External"/><Relationship Id="rId204" Type="http://schemas.openxmlformats.org/officeDocument/2006/relationships/hyperlink" Target="https://vedtver.ru/news/opinions/rimma-zolotareva-my-schitaem-pravilnym-reshenie-prezidenta-vladimira-putina-provesti-specoperaciju/" TargetMode="External"/><Relationship Id="rId220" Type="http://schemas.openxmlformats.org/officeDocument/2006/relationships/hyperlink" Target="https://toptver.ru/kultura/torzhokskie-zolotoshvei-predstavili-tverskuju-oblast-na-vystavke-v-moskve/" TargetMode="External"/><Relationship Id="rId225" Type="http://schemas.openxmlformats.org/officeDocument/2006/relationships/hyperlink" Target="https://xn--b1aeca2ch.xn--80aaccp4ajwpkgbl4lpb.xn--p1ai/news/novosti-regiona/torzhokskie-zolotoshvei-prinyali-uchastie-v-vystavke-ladya-vesennyaya-fantaziya-2022-v-moskve/" TargetMode="External"/><Relationship Id="rId241" Type="http://schemas.openxmlformats.org/officeDocument/2006/relationships/hyperlink" Target="https://toptver.ru/lenta/v-tveri-projdet-molodezhnyj-kinofestival-posvjashhennyj-dnju-vossoedinenija-kryma-i-sevastopolja-s-rossiej/" TargetMode="External"/><Relationship Id="rId246" Type="http://schemas.openxmlformats.org/officeDocument/2006/relationships/hyperlink" Target="https://xn--80aaafacod0cjtobqp6g1a7c4e.xn--80aaccp4ajwpkgbl4lpb.xn--p1ai/news/novosti-regiona/v-tveri-proydet-molodezhnyy-kinofestival-posvyashchennyy-dnyu-vossoedineniya-kryma-i-sevastopolya-s-/" TargetMode="External"/><Relationship Id="rId267" Type="http://schemas.openxmlformats.org/officeDocument/2006/relationships/hyperlink" Target="http://konzarya.ru/node/19629" TargetMode="External"/><Relationship Id="rId288" Type="http://schemas.openxmlformats.org/officeDocument/2006/relationships/fontTable" Target="fontTable.xml"/><Relationship Id="rId15" Type="http://schemas.openxmlformats.org/officeDocument/2006/relationships/hyperlink" Target="https://www.afanasy.biz/news/economy/189849" TargetMode="External"/><Relationship Id="rId36" Type="http://schemas.openxmlformats.org/officeDocument/2006/relationships/hyperlink" Target="https://xn--80aaggfbbvdpkuqnmvfs6p.xn--80aaccp4ajwpkgbl4lpb.xn--p1ai/news/novosti-regiona/agrarii-tverskoy-oblasti-gotovyat-tekhniku-k-nachalu-vesennikh-polevykh-rabot/" TargetMode="External"/><Relationship Id="rId57" Type="http://schemas.openxmlformats.org/officeDocument/2006/relationships/hyperlink" Target="https://tp.tver.ru/igor-rudenja-provel-soveshhanie-po-voprosam-dejatelnosti-pravitelstva-tverskoj-oblasti-4/" TargetMode="External"/><Relationship Id="rId106" Type="http://schemas.openxmlformats.org/officeDocument/2006/relationships/hyperlink" Target="https://vedtver.ru/news/society/v-stolice-verhnevolzhja-otmetjat-vsemirnyj-den-pojezii/" TargetMode="External"/><Relationship Id="rId127" Type="http://schemas.openxmlformats.org/officeDocument/2006/relationships/hyperlink" Target="https://infotver.ru/?module=articles&amp;action=view&amp;id=25369" TargetMode="External"/><Relationship Id="rId262" Type="http://schemas.openxmlformats.org/officeDocument/2006/relationships/hyperlink" Target="http://tver-news.net/society/2022/03/14/84948.html" TargetMode="External"/><Relationship Id="rId283" Type="http://schemas.openxmlformats.org/officeDocument/2006/relationships/hyperlink" Target="http://tver-news.net/society/2022/03/14/84989.html" TargetMode="External"/><Relationship Id="rId10" Type="http://schemas.openxmlformats.org/officeDocument/2006/relationships/chart" Target="charts/chart2.xml"/><Relationship Id="rId31" Type="http://schemas.openxmlformats.org/officeDocument/2006/relationships/hyperlink" Target="https://panoramapro.ru/agrarii-tverskoj-oblasti-gotovjat-tehniku-k-nachalu-vesennih-polevyh-rabot/" TargetMode="External"/><Relationship Id="rId52" Type="http://schemas.openxmlformats.org/officeDocument/2006/relationships/hyperlink" Target="https://tvernews.ru/news/282631/" TargetMode="External"/><Relationship Id="rId73" Type="http://schemas.openxmlformats.org/officeDocument/2006/relationships/hyperlink" Target="http://nvestnik.ru/2022/03/&#1080;&#1075;&#1086;&#1088;&#1100;-&#1088;&#1091;&#1076;&#1077;&#1085;&#1103;-&#1087;&#1088;&#1086;&#1074;&#1077;&#1083;-&#1089;&#1086;&#1074;&#1077;&#1097;&#1072;&#1085;&#1080;&#1077;-&#1087;&#1086;-&#1074;&#1086;&#1087;&#1088;-7/" TargetMode="External"/><Relationship Id="rId78" Type="http://schemas.openxmlformats.org/officeDocument/2006/relationships/hyperlink" Target="https://xn--80aaafacod0cjtobqp6g1a7c4e.xn--80aaccp4ajwpkgbl4lpb.xn--p1ai/news/novosti-regiona/igor-rudenya-provel-soveshchanie-po-voprosam2-deyatelnosti-pravitelstva-tverskoy-oblasti/" TargetMode="External"/><Relationship Id="rId94" Type="http://schemas.openxmlformats.org/officeDocument/2006/relationships/hyperlink" Target="https://ks-region69.com/news/144284-tverskaja-oblast-sobrala-eshhjo-odin-gumanitarnyj-gruz" TargetMode="External"/><Relationship Id="rId99" Type="http://schemas.openxmlformats.org/officeDocument/2006/relationships/hyperlink" Target="https://tverigrad.ru/publication/v-tveri-v-den-pojezii-molodyh-literatorov-zhdut-nagrady-i-master-klassy/" TargetMode="External"/><Relationship Id="rId101" Type="http://schemas.openxmlformats.org/officeDocument/2006/relationships/hyperlink" Target="https://regionews.ru/novosti-tveri/v-tveri-v-den-poezii-molodyh-literatorov-zhdut-nagrady-i-master-klassy/" TargetMode="External"/><Relationship Id="rId122" Type="http://schemas.openxmlformats.org/officeDocument/2006/relationships/hyperlink" Target="https://xn--80atgafdsv.xn--80aaccp4ajwpkgbl4lpb.xn--p1ai/news/novosti-regiona/v-stolitse-verkhnevolzhya-otmetyat-vsemirnyy-den-poezii/" TargetMode="External"/><Relationship Id="rId143" Type="http://schemas.openxmlformats.org/officeDocument/2006/relationships/hyperlink" Target="https://xn--80aeambocfgbf8ag0asfr.xn--80aaccp4ajwpkgbl4lpb.xn--p1ai/news/novosti-regiona/transport-verkhnevolzhya-perevez-poryadka-30-tysyach-passazhirov-v-konakovskom-rayone-za-nedelyu/" TargetMode="External"/><Relationship Id="rId148" Type="http://schemas.openxmlformats.org/officeDocument/2006/relationships/hyperlink" Target="https://xn--80atgafdsv.xn--80aaccp4ajwpkgbl4lpb.xn--p1ai/news/novosti-regiona/transport-verkhnevolzhya-perevez-poryadka-30-tysyach-passazhirov-v-konakovskom-rayone-za-nedelyu/" TargetMode="External"/><Relationship Id="rId164" Type="http://schemas.openxmlformats.org/officeDocument/2006/relationships/hyperlink" Target="https://xn--80aaggfbbvdpkuqnmvfs6p.xn--80aaccp4ajwpkgbl4lpb.xn--p1ai/news/novosti-regiona/v-verkhnevolzhe-rasshiren-sostav-podarochnogo-nabora-dlya-novorozhdennykh/" TargetMode="External"/><Relationship Id="rId169" Type="http://schemas.openxmlformats.org/officeDocument/2006/relationships/hyperlink" Target="https://www.tver.kp.ru/online/news/4664688/" TargetMode="External"/><Relationship Id="rId185" Type="http://schemas.openxmlformats.org/officeDocument/2006/relationships/hyperlink" Target="http://kuvznama.ru/gubernator-igor-rudenja-pozdravil-s-dnem-rozhdenija-frontovika-sergeja-vasilevicha-kolesnikova-kotoromu-ispolnilos-104-goda.htm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toptver.ru/lenta/frontoviku-sergeju-kolesnikovu-ispolnilos-104-goda/" TargetMode="External"/><Relationship Id="rId210" Type="http://schemas.openxmlformats.org/officeDocument/2006/relationships/hyperlink" Target="https://vedtver.ru/news/society/torzhokskie-zolotoshvei-prinjali-uchastie-v-vystavke-ladja-vesennjaja-fantazija-2022-v-moskve/" TargetMode="External"/><Relationship Id="rId215" Type="http://schemas.openxmlformats.org/officeDocument/2006/relationships/hyperlink" Target="http://bzgazeta.ru/novosti/torzhokskie-zolotoshvei-prinyali-uchastie-v-vystavke-ladya-vesennyaya-fantaziya-2022-v-moskve.html" TargetMode="External"/><Relationship Id="rId236" Type="http://schemas.openxmlformats.org/officeDocument/2006/relationships/hyperlink" Target="http://nvestnik.ru/2022/03/&#1090;&#1086;&#1088;&#1078;&#1086;&#1082;&#1089;&#1082;&#1080;&#1077;-&#1079;&#1086;&#1083;&#1086;&#1090;&#1086;&#1096;&#1074;&#1077;&#1080;-&#1087;&#1088;&#1080;&#1085;&#1103;&#1083;&#1080;-&#1091;&#1095;&#1072;/" TargetMode="External"/><Relationship Id="rId257" Type="http://schemas.openxmlformats.org/officeDocument/2006/relationships/hyperlink" Target="http://udomelskaya-gazeta.ru/news/media/2022/3/14/v-tveri-projdet-molodezhnyij-kinofestival-posvyaschennyij-dnyu-vossoedineniya-kryima-i-sevastopolya-s-rossiej/" TargetMode="External"/><Relationship Id="rId278" Type="http://schemas.openxmlformats.org/officeDocument/2006/relationships/hyperlink" Target="https://&#1085;&#1072;&#1096;&#1072;&#1078;&#1080;&#1079;&#1085;&#1100;.&#1090;&#1074;&#1077;&#1088;&#1089;&#1082;&#1072;&#1103;&#1086;&#1073;&#1083;&#1072;&#1089;&#1090;&#1100;.&#1088;&#1092;/news/novosti-regiona/na-zasedanii-regionalnogo-pravitelstva-obsudyat-itogi-realizatsii-v-tverskoy-oblasti-natsionalnykh-p/" TargetMode="External"/><Relationship Id="rId26" Type="http://schemas.openxmlformats.org/officeDocument/2006/relationships/hyperlink" Target="http://konzarya.ru/node/19620" TargetMode="External"/><Relationship Id="rId231" Type="http://schemas.openxmlformats.org/officeDocument/2006/relationships/hyperlink" Target="https://xn----ctbbkcp3ddjc7i.xn--p1ai/dailynews/torzhokskie-zolotoshvei-prinyali-uchastie-v-vystavke-narodnykh-khudozhestvennykh-promyslov-rossii/" TargetMode="External"/><Relationship Id="rId252" Type="http://schemas.openxmlformats.org/officeDocument/2006/relationships/hyperlink" Target="https://xn--80aeaggbsdn1am6affp.xn--80aaccp4ajwpkgbl4lpb.xn--p1ai/news/novosti-regiona/v-tveri-proydet-molodezhnyy-kinofestival-posvyashchennyy-dnyu-vossoedineniya-kryma-i-sevastopolya-s-/" TargetMode="External"/><Relationship Id="rId273" Type="http://schemas.openxmlformats.org/officeDocument/2006/relationships/hyperlink" Target="https://xn--b1aaibidbbdn6bkolfhr9u.xn--80aaccp4ajwpkgbl4lpb.xn--p1ai/news/novosti-regiona/na-zasedanii-regionalnogo-pravitelstva-obsudyat-itogi-realizatsii-v-tverskoy-oblasti-natsionalnykh-p/" TargetMode="External"/><Relationship Id="rId47" Type="http://schemas.openxmlformats.org/officeDocument/2006/relationships/hyperlink" Target="https://xn----ctbbkcp3ddjc7i.xn--p1ai/dailynews/v-tverskoy-oblasti-nachali-podgotovku-k-vesennim-polevym-rabotam/" TargetMode="External"/><Relationship Id="rId68" Type="http://schemas.openxmlformats.org/officeDocument/2006/relationships/hyperlink" Target="https://r-zemlya.ru/guberniya/igor-rudenya-provel-soveshhanie-po-voprosam-deyatelnosti-pravitelstva-tverskoj-oblasti-6.html" TargetMode="External"/><Relationship Id="rId89" Type="http://schemas.openxmlformats.org/officeDocument/2006/relationships/hyperlink" Target="https://tverigrad.ru/publication/gumanitarnyj-gruz-na-donbass-iz-tverskoj-oblasti-budut-otpravljat-ezhenedelno/" TargetMode="External"/><Relationship Id="rId112" Type="http://schemas.openxmlformats.org/officeDocument/2006/relationships/hyperlink" Target="https://xn--80aeaggbsdn1am6affp.xn--80aaccp4ajwpkgbl4lpb.xn--p1ai/news/novosti-regiona/v-stolitse-verkhnevolzhya-otmetyat-vsemirnyy-den-poezii/" TargetMode="External"/><Relationship Id="rId133" Type="http://schemas.openxmlformats.org/officeDocument/2006/relationships/hyperlink" Target="https://leninskoeznamya.tverreg.ru/news/novosti-regiona/transport-verkhnevolzhya-perevez-poryadka-30-tysyach-passazhirov-v-konakovskom-rayone-za-nedelyu/" TargetMode="External"/><Relationship Id="rId154" Type="http://schemas.openxmlformats.org/officeDocument/2006/relationships/hyperlink" Target="https://xn--80abdrbegn5ad8au4b7fub.xn--80aaccp4ajwpkgbl4lpb.xn--p1ai/news/novosti-regiona/v-verkhnevolzhe-rasshiren-sostav-podarochnogo-nabora-dlya-novorozhdennykh/" TargetMode="External"/><Relationship Id="rId175" Type="http://schemas.openxmlformats.org/officeDocument/2006/relationships/hyperlink" Target="https://www.tver.kp.ru/online/news/4664601/" TargetMode="External"/><Relationship Id="rId196" Type="http://schemas.openxmlformats.org/officeDocument/2006/relationships/hyperlink" Target="https://vedtver.ru/news/society/frontoviku-sergeju-vasilevichu-kolesnikovu-ispolnilos-104-goda/" TargetMode="External"/><Relationship Id="rId200" Type="http://schemas.openxmlformats.org/officeDocument/2006/relationships/hyperlink" Target="https://xn--80atgafdsv.xn--80aaccp4ajwpkgbl4lpb.xn--p1ai/news/novosti-regiona/gubernator-igor-rudenya-pozdravil-s-dnem-rozhdeniya-frontovika-sergeya-vasilevicha-kolesnikova-kotor/" TargetMode="External"/><Relationship Id="rId16" Type="http://schemas.openxmlformats.org/officeDocument/2006/relationships/hyperlink" Target="https://toptver.ru/lenta/agrarii-tverskoj-oblasti-gotovjat-tehniku-k-nachalu-vesennih-polevyh-rabot/" TargetMode="External"/><Relationship Id="rId221" Type="http://schemas.openxmlformats.org/officeDocument/2006/relationships/hyperlink" Target="https://xn--80abdrbegn5ad8au4b7fub.xn--80aaccp4ajwpkgbl4lpb.xn--p1ai/news/novosti-regiona/torzhokskie-zolotoshvei-prinyali-uchastie-v-vystavke-ladya-vesennyaya-fantaziya-2022-v-moskve/" TargetMode="External"/><Relationship Id="rId242" Type="http://schemas.openxmlformats.org/officeDocument/2006/relationships/hyperlink" Target="https://leninskoeznamya.tverreg.ru/news/novosti-regiona/v-tveri-proydet-molodezhnyy-kinofestival-posvyashchennyy-dnyu-vossoedineniya-kryma-i-sevastopolya-s-/" TargetMode="External"/><Relationship Id="rId263" Type="http://schemas.openxmlformats.org/officeDocument/2006/relationships/hyperlink" Target="https://vedtver.ru/news/society/vypolnenie-nacproektov-v-tverskoj-oblasti-rassmotrjat-na-zasedanii-oblastnogo-pravitelstva/" TargetMode="External"/><Relationship Id="rId284" Type="http://schemas.openxmlformats.org/officeDocument/2006/relationships/header" Target="header1.xml"/><Relationship Id="rId37" Type="http://schemas.openxmlformats.org/officeDocument/2006/relationships/hyperlink" Target="https://xn--80aaaggh4d0a.xn--80aaccp4ajwpkgbl4lpb.xn--p1ai/news/novosti-regiona/agrarii-tverskoy-oblasti-gotovyat-tekhniku-k-nachalu-vesennikh-polevykh-rabot/" TargetMode="External"/><Relationship Id="rId58" Type="http://schemas.openxmlformats.org/officeDocument/2006/relationships/hyperlink" Target="https://xn--80abdrbegn5ad8au4b7fub.xn--80aaccp4ajwpkgbl4lpb.xn--p1ai/news/novosti-regiona/igor-rudenya-provel-soveshchanie-po-voprosam2-deyatelnosti-pravitelstva-tverskoy-oblasti/" TargetMode="External"/><Relationship Id="rId79" Type="http://schemas.openxmlformats.org/officeDocument/2006/relationships/hyperlink" Target="https://xn--80atgafdsv.xn--80aaccp4ajwpkgbl4lpb.xn--p1ai/news/novosti-regiona/igor-rudenya-provel-soveshchanie-po-voprosam2-deyatelnosti-pravitelstva-tverskoy-oblasti/" TargetMode="External"/><Relationship Id="rId102" Type="http://schemas.openxmlformats.org/officeDocument/2006/relationships/hyperlink" Target="http://bzgazeta.ru/novosti/v-stolice-verxnevolzhya-otmetyat-vsemirnyj-den-poezii.html" TargetMode="External"/><Relationship Id="rId123" Type="http://schemas.openxmlformats.org/officeDocument/2006/relationships/hyperlink" Target="https://xn--b1afbmcjbrdg5afn.xn--80aaccp4ajwpkgbl4lpb.xn--p1ai/news/novosti-regiona/v-stolitse-verkhnevolzhya-otmetyat-vsemirnyy-den-poezii/" TargetMode="External"/><Relationship Id="rId144" Type="http://schemas.openxmlformats.org/officeDocument/2006/relationships/hyperlink" Target="https://xn--80aaaggh4d0a.xn--80aaccp4ajwpkgbl4lpb.xn--p1ai/news/novosti-regiona/transport-verkhnevolzhya-perevez-poryadka-30-tysyach-passazhirov-v-konakovskom-rayone-za-nedelyu/" TargetMode="External"/><Relationship Id="rId90" Type="http://schemas.openxmlformats.org/officeDocument/2006/relationships/hyperlink" Target="http://gorodskoyportal.ru/tver/news/news/76819196/" TargetMode="External"/><Relationship Id="rId165" Type="http://schemas.openxmlformats.org/officeDocument/2006/relationships/hyperlink" Target="https://xn--80atgafdsv.xn--80aaccp4ajwpkgbl4lpb.xn--p1ai/news/novosti-regiona/v-verkhnevolzhe-rasshiren-sostav-podarochnogo-nabora-dlya-novorozhdennykh/" TargetMode="External"/><Relationship Id="rId186" Type="http://schemas.openxmlformats.org/officeDocument/2006/relationships/hyperlink" Target="https://leninskoeznamya.tverreg.ru/news/novosti-regiona/gubernator-igor-rudenya-pozdravil-s-dnem-rozhdeniya-frontovika-sergeya-vasilevicha-kolesnikova-kotor/" TargetMode="External"/><Relationship Id="rId211" Type="http://schemas.openxmlformats.org/officeDocument/2006/relationships/hyperlink" Target="https://glavny.tv/last-news/tver/torzhokskie-zolotoshvei-prinyali-uchastie-v-vystavke-ladya-vesennyaya-fantaziya-2022-v-moskve/" TargetMode="External"/><Relationship Id="rId232" Type="http://schemas.openxmlformats.org/officeDocument/2006/relationships/hyperlink" Target="https://xn--80adnee0afc6kza.xn--80aaccp4ajwpkgbl4lpb.xn--p1ai/news/novosti-regiona/torzhokskie-zolotoshvei-prinyali-uchastie-v-vystavke-ladya-vesennyaya-fantaziya-2022-v-moskve/" TargetMode="External"/><Relationship Id="rId253" Type="http://schemas.openxmlformats.org/officeDocument/2006/relationships/hyperlink" Target="https://tverlife.ru/regional/v-tveri-sostoitsja-kinofestival-v-chest-dnja-vossoedinenija-kryma-i-sevastopolja-s-rossiej/" TargetMode="External"/><Relationship Id="rId274" Type="http://schemas.openxmlformats.org/officeDocument/2006/relationships/hyperlink" Target="https://xn--80aeambocfgbf8ag0asfr.xn--80aaccp4ajwpkgbl4lpb.xn--p1ai/news/novosti-regiona/na-zasedanii-regionalnogo-pravitelstva-obsudyat-itogi-realizatsii-v-tverskoy-oblasti-natsionalnykh-p/" TargetMode="External"/><Relationship Id="rId27" Type="http://schemas.openxmlformats.org/officeDocument/2006/relationships/hyperlink" Target="https://xn--80adsebbbcdjwbb7ak.xn--80aaccp4ajwpkgbl4lpb.xn--p1ai/news/novosti-regiona/agrarii-tverskoy-oblasti-gotovyat-tekhniku-k-nachalu-vesennikh-polevykh-rabot/" TargetMode="External"/><Relationship Id="rId48" Type="http://schemas.openxmlformats.org/officeDocument/2006/relationships/hyperlink" Target="https://glavny.tv/last-news/tver/tverskie-agrarii-gotovyatsya-k-vesenne-polevym-rabotam/" TargetMode="External"/><Relationship Id="rId69" Type="http://schemas.openxmlformats.org/officeDocument/2006/relationships/hyperlink" Target="https://&#1073;&#1077;&#1083;&#1100;&#1089;&#1082;&#1072;&#1103;&#1087;&#1088;&#1072;&#1074;&#1076;&#1072;.&#1090;&#1074;&#1077;&#1088;&#1089;&#1082;&#1072;&#1103;&#1086;&#1073;&#1083;&#1072;&#1089;&#1090;&#1100;.&#1088;&#1092;/news/novosti-regiona/igor-rudenya-provel-soveshchanie-po-voprosam2-deyatelnosti-pravitelstva-tverskoy-oblasti/" TargetMode="External"/><Relationship Id="rId113" Type="http://schemas.openxmlformats.org/officeDocument/2006/relationships/hyperlink" Target="https://xn--80aaafacod0cjtobqp6g1a7c4e.xn--80aaccp4ajwpkgbl4lpb.xn--p1ai/news/novosti-regiona/v-stolitse-verkhnevolzhya-otmetyat-vsemirnyy-den-poezii/" TargetMode="External"/><Relationship Id="rId134" Type="http://schemas.openxmlformats.org/officeDocument/2006/relationships/hyperlink" Target="https://r-zemlya.ru/guberniya/transport-verxnevolzhya-perevez-poryadka-30-tysyach-passazhirov-v-konakovskom-rajone-za-nedelyu.html" TargetMode="External"/><Relationship Id="rId80" Type="http://schemas.openxmlformats.org/officeDocument/2006/relationships/hyperlink" Target="https://vedtver.ru/news/society/tverskaja-oblast-ezhenedelno-budet-okazyvat-gumanitarnuju-pomoshh-zhiteljam-donbassa/" TargetMode="External"/><Relationship Id="rId155" Type="http://schemas.openxmlformats.org/officeDocument/2006/relationships/hyperlink" Target="https://&#1085;&#1072;&#1096;&#1072;&#1078;&#1080;&#1079;&#1085;&#1100;.&#1090;&#1074;&#1077;&#1088;&#1089;&#1082;&#1072;&#1103;&#1086;&#1073;&#1083;&#1072;&#1089;&#1090;&#1100;.&#1088;&#1092;/news/novosti-regiona/v-verkhnevolzhe-rasshiren-sostav-podarochnogo-nabora-dlya-novorozhdennykh/" TargetMode="External"/><Relationship Id="rId176" Type="http://schemas.openxmlformats.org/officeDocument/2006/relationships/hyperlink" Target="https://tver.mk.ru/social/2022/03/14/frontoviku-iz-tveri-ispolnilos-104-goda.html" TargetMode="External"/><Relationship Id="rId197" Type="http://schemas.openxmlformats.org/officeDocument/2006/relationships/hyperlink" Target="https://xn--b1aeca2ch.xn--80aaccp4ajwpkgbl4lpb.xn--p1ai/news/novosti-regiona/gubernator-igor-rudenya-pozdravil-s-dnem-rozhdeniya-frontovika-sergeya-vasilevicha-kolesnikova-kotor/" TargetMode="External"/><Relationship Id="rId201" Type="http://schemas.openxmlformats.org/officeDocument/2006/relationships/hyperlink" Target="https://xn--b1afbmcjbrdg5afn.xn--80aaccp4ajwpkgbl4lpb.xn--p1ai/news/novosti-regiona/gubernator-igor-rudenya-pozdravil-s-dnem-rozhdeniya-frontovika-sergeya-vasilevicha-kolesnikova-kotor/" TargetMode="External"/><Relationship Id="rId222" Type="http://schemas.openxmlformats.org/officeDocument/2006/relationships/hyperlink" Target="https://xn--80aeambocfgbf8ag0asfr.xn--80aaccp4ajwpkgbl4lpb.xn--p1ai/news/novosti-regiona/torzhokskie-zolotoshvei-prinyali-uchastie-v-vystavke-ladya-vesennyaya-fantaziya-2022-v-moskve/" TargetMode="External"/><Relationship Id="rId243" Type="http://schemas.openxmlformats.org/officeDocument/2006/relationships/hyperlink" Target="https://&#1085;&#1072;&#1096;&#1072;&#1078;&#1080;&#1079;&#1085;&#1100;.&#1090;&#1074;&#1077;&#1088;&#1089;&#1082;&#1072;&#1103;&#1086;&#1073;&#1083;&#1072;&#1089;&#1090;&#1100;.&#1088;&#1092;/news/novosti-regiona/v-tveri-proydet-molodezhnyy-kinofestival-posvyashchennyy-dnyu-vossoedineniya-kryma-i-sevastopolya-s-/" TargetMode="External"/><Relationship Id="rId264" Type="http://schemas.openxmlformats.org/officeDocument/2006/relationships/hyperlink" Target="https://&#1084;&#1086;&#1083;&#1086;&#1082;&#1086;&#1074;&#1089;&#1082;&#1080;&#1081;&#1082;&#1088;&#1072;&#1081;.&#1090;&#1074;&#1077;&#1088;&#1089;&#1082;&#1072;&#1103;&#1086;&#1073;&#1083;&#1072;&#1089;&#1090;&#1100;.&#1088;&#1092;/news/novosti-regiona/na-zasedanii-regionalnogo-pravitelstva-obsudyat-itogi-realizatsii-v-tverskoy-oblasti-natsionalnykh-p/" TargetMode="External"/><Relationship Id="rId285" Type="http://schemas.openxmlformats.org/officeDocument/2006/relationships/footer" Target="footer1.xml"/><Relationship Id="rId17" Type="http://schemas.openxmlformats.org/officeDocument/2006/relationships/hyperlink" Target="https://www.tver.kp.ru/online/news/4663872/" TargetMode="External"/><Relationship Id="rId38" Type="http://schemas.openxmlformats.org/officeDocument/2006/relationships/hyperlink" Target="https://tverigrad.ru/publication/agrarii-tverskoj-oblasti-gotovjat-tehniku-k-nachalu-vesennih-polevyh-rabot/" TargetMode="External"/><Relationship Id="rId59" Type="http://schemas.openxmlformats.org/officeDocument/2006/relationships/hyperlink" Target="https://glavny.tv/last-news/tver/14-marta-igor-rudenya-provel-soveschanie-po-voprosam-deyatelnosti-pravitelstva-tverskoy-oblasti/" TargetMode="External"/><Relationship Id="rId103" Type="http://schemas.openxmlformats.org/officeDocument/2006/relationships/hyperlink" Target="https://tvtver.ru/news/v-tveri-otmetyat-vsemirnyj-den-poezii/" TargetMode="External"/><Relationship Id="rId124" Type="http://schemas.openxmlformats.org/officeDocument/2006/relationships/hyperlink" Target="https://www.afanasy.biz/news/society/189853" TargetMode="External"/><Relationship Id="rId70" Type="http://schemas.openxmlformats.org/officeDocument/2006/relationships/hyperlink" Target="https://toptver.ru/lenta/tverskaja-oblast-budet-kazhduju-nedelju-otpravljat-gumanitarnuju-pomoshh-na-donbass/" TargetMode="External"/><Relationship Id="rId91" Type="http://schemas.openxmlformats.org/officeDocument/2006/relationships/hyperlink" Target="https://www.afanasy.biz/news/society/189850" TargetMode="External"/><Relationship Id="rId145" Type="http://schemas.openxmlformats.org/officeDocument/2006/relationships/hyperlink" Target="https://xn--b1aeca2ch.xn--80aaccp4ajwpkgbl4lpb.xn--p1ai/news/novosti-regiona/transport-verkhnevolzhya-perevez-poryadka-30-tysyach-passazhirov-v-konakovskom-rayone-za-nedelyu/" TargetMode="External"/><Relationship Id="rId166" Type="http://schemas.openxmlformats.org/officeDocument/2006/relationships/hyperlink" Target="https://xn--b1afbmcjbrdg5afn.xn--80aaccp4ajwpkgbl4lpb.xn--p1ai/news/novosti-regiona/v-verkhnevolzhe-rasshiren-sostav-podarochnogo-nabora-dlya-novorozhdennykh/" TargetMode="External"/><Relationship Id="rId187" Type="http://schemas.openxmlformats.org/officeDocument/2006/relationships/hyperlink" Target="https://xn----ctbbkcp3ddjc7i.xn--p1ai/dailynews/v-tverskoy-oblasti-frontoviku-sergeyu-vasilevichu-kolesnikovu-ispolnilos-104-goda/" TargetMode="External"/><Relationship Id="rId1" Type="http://schemas.openxmlformats.org/officeDocument/2006/relationships/customXml" Target="../customXml/item1.xml"/><Relationship Id="rId212" Type="http://schemas.openxmlformats.org/officeDocument/2006/relationships/hyperlink" Target="https://infotver.ru/?module=articles&amp;action=view&amp;id=25365" TargetMode="External"/><Relationship Id="rId233" Type="http://schemas.openxmlformats.org/officeDocument/2006/relationships/hyperlink" Target="https://xn--b1aaibidbbdn6bkolfhr9u.xn--80aaccp4ajwpkgbl4lpb.xn--p1ai/news/novosti-regiona/torzhokskie-zolotoshvei-prinyali-uchastie-v-vystavke-ladya-vesennyaya-fantaziya-2022-v-moskve/" TargetMode="External"/><Relationship Id="rId254" Type="http://schemas.openxmlformats.org/officeDocument/2006/relationships/hyperlink" Target="https://xn--b1aeca2ch.xn--80aaccp4ajwpkgbl4lpb.xn--p1ai/news/novosti-regiona/v-tveri-proydet-molodezhnyy-kinofestival-posvyashchennyy-dnyu-vossoedineniya-kryma-i-sevastopolya-s-/" TargetMode="External"/><Relationship Id="rId28" Type="http://schemas.openxmlformats.org/officeDocument/2006/relationships/hyperlink" Target="https://xn--80aeaggbsdn1am6affp.xn--80aaccp4ajwpkgbl4lpb.xn--p1ai/news/novosti-regiona/agrarii-tverskoy-oblasti-gotovyat-tekhniku-k-nachalu-vesennikh-polevykh-rabot/" TargetMode="External"/><Relationship Id="rId49" Type="http://schemas.openxmlformats.org/officeDocument/2006/relationships/hyperlink" Target="https://vedtver.ru/news/society/agrarii-tverskoj-oblasti-gotovjat-tehniku-k-nachalu-vesennih-polevyh-rabot/" TargetMode="External"/><Relationship Id="rId114" Type="http://schemas.openxmlformats.org/officeDocument/2006/relationships/hyperlink" Target="https://xn--80adnee0afc6kza.xn--80aaccp4ajwpkgbl4lpb.xn--p1ai/news/novosti-regiona/v-stolitse-verkhnevolzhya-otmetyat-vsemirnyy-den-poezii/" TargetMode="External"/><Relationship Id="rId275" Type="http://schemas.openxmlformats.org/officeDocument/2006/relationships/hyperlink" Target="https://xn--b1aeca2ch.xn--80aaccp4ajwpkgbl4lpb.xn--p1ai/news/novosti-regiona/na-zasedanii-regionalnogo-pravitelstva-obsudyat-itogi-realizatsii-v-tverskoy-oblasti-natsionalnykh-p/" TargetMode="External"/><Relationship Id="rId60" Type="http://schemas.openxmlformats.org/officeDocument/2006/relationships/hyperlink" Target="https://www.inform69.ru/news/obschestvo/igor-rudenya-provel-soveschanie-po-voprosam-deyatelnosti-pravitelstva-tverskoy-oblasti-1.html" TargetMode="External"/><Relationship Id="rId81" Type="http://schemas.openxmlformats.org/officeDocument/2006/relationships/hyperlink" Target="https://xn--b1afbmcjbrdg5afn.xn--80aaccp4ajwpkgbl4lpb.xn--p1ai/news/novosti-regiona/igor-rudenya-provel-soveshchanie-po-voprosam2-deyatelnosti-pravitelstva-tverskoy-oblasti/" TargetMode="External"/><Relationship Id="rId135" Type="http://schemas.openxmlformats.org/officeDocument/2006/relationships/hyperlink" Target="https://vedtver.ru/news/society/transport-verhnevolzhja-perevez-okolo-30-tysjach-passazhirov-v-konakovskom-rajone-za-nedelju/" TargetMode="External"/><Relationship Id="rId156" Type="http://schemas.openxmlformats.org/officeDocument/2006/relationships/hyperlink" Target="https://leninskoeznamya.tverreg.ru/news/novosti-regiona/v-verkhnevolzhe-rasshiren-sostav-podarochnogo-nabora-dlya-novorozhdennykh/" TargetMode="External"/><Relationship Id="rId177" Type="http://schemas.openxmlformats.org/officeDocument/2006/relationships/hyperlink" Target="https://infotver.ru/?module=articles&amp;action=view&amp;id=25363" TargetMode="External"/><Relationship Id="rId198" Type="http://schemas.openxmlformats.org/officeDocument/2006/relationships/hyperlink" Target="https://&#1085;&#1072;&#1096;&#1072;&#1078;&#1080;&#1079;&#1085;&#1100;.&#1090;&#1074;&#1077;&#1088;&#1089;&#1082;&#1072;&#1103;&#1086;&#1073;&#1083;&#1072;&#1089;&#1090;&#1100;.&#1088;&#1092;/news/novosti-regiona/gubernator-igor-rudenya-pozdravil-s-dnem-rozhdeniya-frontovika-sergeya-vasilevicha-kolesnikova-kotor/" TargetMode="External"/><Relationship Id="rId202" Type="http://schemas.openxmlformats.org/officeDocument/2006/relationships/hyperlink" Target="http://tver-news.net/society/2022/03/14/84956.html" TargetMode="External"/><Relationship Id="rId223" Type="http://schemas.openxmlformats.org/officeDocument/2006/relationships/hyperlink" Target="https://xn--80aaaggh4d0a.xn--80aaccp4ajwpkgbl4lpb.xn--p1ai/news/novosti-regiona/torzhokskie-zolotoshvei-prinyali-uchastie-v-vystavke-ladya-vesennyaya-fantaziya-2022-v-moskve/" TargetMode="External"/><Relationship Id="rId244" Type="http://schemas.openxmlformats.org/officeDocument/2006/relationships/hyperlink" Target="https://xn--80aaggfbbvdpkuqnmvfs6p.xn--80aaccp4ajwpkgbl4lpb.xn--p1ai/news/novosti-regiona/v-tveri-proydet-molodezhnyy-kinofestival-posvyashchennyy-dnyu-vossoedineniya-kryma-i-sevastopolya-s-/" TargetMode="External"/><Relationship Id="rId18" Type="http://schemas.openxmlformats.org/officeDocument/2006/relationships/hyperlink" Target="https://xn--80abdrbegn5ad8au4b7fub.xn--80aaccp4ajwpkgbl4lpb.xn--p1ai/news/novosti-regiona/agrarii-tverskoy-oblasti-gotovyat-tekhniku-k-nachalu-vesennikh-polevykh-rabot/" TargetMode="External"/><Relationship Id="rId39" Type="http://schemas.openxmlformats.org/officeDocument/2006/relationships/hyperlink" Target="http://gorodskoyportal.ru/tver/news/news/76813314/" TargetMode="External"/><Relationship Id="rId265" Type="http://schemas.openxmlformats.org/officeDocument/2006/relationships/hyperlink" Target="https://xn--80aeaggbsdn1am6affp.xn--80aaccp4ajwpkgbl4lpb.xn--p1ai/news/novosti-regiona/na-zasedanii-regionalnogo-pravitelstva-obsudyat-itogi-realizatsii-v-tverskoy-oblasti-natsionalnykh-p/" TargetMode="External"/><Relationship Id="rId286"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15-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15-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15-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3"/>
                <c:pt idx="0">
                  <c:v>Информагентства</c:v>
                </c:pt>
                <c:pt idx="1">
                  <c:v>Интернет</c:v>
                </c:pt>
                <c:pt idx="2">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3"/>
                <c:pt idx="0">
                  <c:v>13</c:v>
                </c:pt>
                <c:pt idx="1">
                  <c:v>298</c:v>
                </c:pt>
                <c:pt idx="2">
                  <c:v>12</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3"/>
                <c:pt idx="0">
                  <c:v>7</c:v>
                </c:pt>
                <c:pt idx="1">
                  <c:v>10</c:v>
                </c:pt>
                <c:pt idx="2">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3"/>
                <c:pt idx="0">
                  <c:v>6</c:v>
                </c:pt>
                <c:pt idx="1">
                  <c:v>288</c:v>
                </c:pt>
                <c:pt idx="2">
                  <c:v>12</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3"/>
                <c:pt idx="0">
                  <c:v>Информагентства</c:v>
                </c:pt>
                <c:pt idx="1">
                  <c:v>Интернет</c:v>
                </c:pt>
                <c:pt idx="2">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3"/>
                <c:pt idx="0">
                  <c:v>0</c:v>
                </c:pt>
                <c:pt idx="1">
                  <c:v>0</c:v>
                </c:pt>
                <c:pt idx="2">
                  <c:v>0</c:v>
                </c:pt>
              </c:numCache>
            </c:numRef>
          </c:val>
        </c:ser>
        <c:overlap val="100"/>
        <c:axId val="132012288"/>
        <c:axId val="132022272"/>
      </c:barChart>
      <c:catAx>
        <c:axId val="132012288"/>
        <c:scaling>
          <c:orientation val="maxMin"/>
        </c:scaling>
        <c:axPos val="l"/>
        <c:numFmt formatCode="General" sourceLinked="1"/>
        <c:tickLblPos val="low"/>
        <c:crossAx val="132022272"/>
        <c:crosses val="autoZero"/>
        <c:lblAlgn val="ctr"/>
        <c:lblOffset val="100"/>
        <c:tickLblSkip val="1"/>
      </c:catAx>
      <c:valAx>
        <c:axId val="132022272"/>
        <c:scaling>
          <c:orientation val="minMax"/>
        </c:scaling>
        <c:axPos val="t"/>
        <c:numFmt formatCode="General" sourceLinked="1"/>
        <c:majorTickMark val="in"/>
        <c:tickLblPos val="nextTo"/>
        <c:crossAx val="132012288"/>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8498353264274124"/>
          <c:y val="1.975588120929329E-2"/>
          <c:w val="0.51501646735725859"/>
          <c:h val="0.96575410712549836"/>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МедиаИндексу'!$B$28:$B$71</c:f>
              <c:strCache>
                <c:ptCount val="44"/>
                <c:pt idx="0">
                  <c:v>Tverigrad.ru</c:v>
                </c:pt>
                <c:pt idx="1">
                  <c:v>ТАСС</c:v>
                </c:pt>
                <c:pt idx="2">
                  <c:v>Тверские ведомости (vedtver.ru)</c:v>
                </c:pt>
                <c:pt idx="3">
                  <c:v>Тверская жизнь (tverlife.ru)</c:v>
                </c:pt>
                <c:pt idx="4">
                  <c:v>ГТРК Тверь</c:v>
                </c:pt>
                <c:pt idx="5">
                  <c:v>Тверское информационное агентство (tvernews.ru)</c:v>
                </c:pt>
                <c:pt idx="6">
                  <c:v>Афанасий-бизнес (afanasy.biz)</c:v>
                </c:pt>
                <c:pt idx="7">
                  <c:v>Главный региональный (glavny.tv)</c:v>
                </c:pt>
                <c:pt idx="8">
                  <c:v>TvTver.ru</c:v>
                </c:pt>
                <c:pt idx="9">
                  <c:v>Аргументы и Факты (tver.aif.ru)</c:v>
                </c:pt>
                <c:pt idx="10">
                  <c:v>ИА Regnum</c:v>
                </c:pt>
                <c:pt idx="11">
                  <c:v>Новости Твери (tver-news.net)</c:v>
                </c:pt>
                <c:pt idx="12">
                  <c:v>Заря (konzarya.ru)</c:v>
                </c:pt>
                <c:pt idx="13">
                  <c:v>Комсомольская правда (tver.kp.ru)</c:v>
                </c:pt>
                <c:pt idx="14">
                  <c:v>Тверь (toptver.ru)</c:v>
                </c:pt>
                <c:pt idx="15">
                  <c:v>Московский Комсомолец (tver.mk.ru)</c:v>
                </c:pt>
                <c:pt idx="16">
                  <c:v>Караван Ярмарка (karavantver.ru)</c:v>
                </c:pt>
                <c:pt idx="17">
                  <c:v>Край справедливости (ks-region69.com)</c:v>
                </c:pt>
                <c:pt idx="18">
                  <c:v>Молоковский край (молоковскийкрай.тверскаяобласть.рф)</c:v>
                </c:pt>
                <c:pt idx="19">
                  <c:v>PANORAMA PRO (panoramapro.ru)</c:v>
                </c:pt>
                <c:pt idx="20">
                  <c:v>Авангард (авангард.тверскаяобласть.рф)</c:v>
                </c:pt>
                <c:pt idx="21">
                  <c:v>Андреапольские вести (андреапольскиевести.тверскаяобласть.рф)</c:v>
                </c:pt>
                <c:pt idx="22">
                  <c:v>Бежецкая жизнь (bzgazeta.ru)</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Родная земля (r-zemlya.ru)</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Новоторжский вестник (nvestnik.ru)</c:v>
                </c:pt>
                <c:pt idx="38">
                  <c:v>Удомельская газета (udomelskaya-gazeta.ru)</c:v>
                </c:pt>
                <c:pt idx="39">
                  <c:v>Тверской проспект (tp.tver.ru)</c:v>
                </c:pt>
                <c:pt idx="40">
                  <c:v>Inform69.ru</c:v>
                </c:pt>
                <c:pt idx="41">
                  <c:v>Наша жизнь (olenino-gazeta.ru)</c:v>
                </c:pt>
                <c:pt idx="42">
                  <c:v>НИА Тверь (69rus.org)</c:v>
                </c:pt>
                <c:pt idx="43">
                  <c:v>Смена+ (smenaplus.ru)</c:v>
                </c:pt>
              </c:strCache>
            </c:strRef>
          </c:cat>
          <c:val>
            <c:numRef>
              <c:f>'СМИ по МедиаИндексу'!$C$28:$C$71</c:f>
              <c:numCache>
                <c:formatCode>General</c:formatCode>
                <c:ptCount val="44"/>
                <c:pt idx="0">
                  <c:v>127</c:v>
                </c:pt>
                <c:pt idx="1">
                  <c:v>72</c:v>
                </c:pt>
                <c:pt idx="2">
                  <c:v>70</c:v>
                </c:pt>
                <c:pt idx="3">
                  <c:v>67</c:v>
                </c:pt>
                <c:pt idx="4">
                  <c:v>54</c:v>
                </c:pt>
                <c:pt idx="5">
                  <c:v>51</c:v>
                </c:pt>
                <c:pt idx="6">
                  <c:v>49</c:v>
                </c:pt>
                <c:pt idx="7">
                  <c:v>44</c:v>
                </c:pt>
                <c:pt idx="8">
                  <c:v>30</c:v>
                </c:pt>
                <c:pt idx="9">
                  <c:v>26</c:v>
                </c:pt>
                <c:pt idx="10">
                  <c:v>21</c:v>
                </c:pt>
                <c:pt idx="11">
                  <c:v>21</c:v>
                </c:pt>
                <c:pt idx="12">
                  <c:v>17</c:v>
                </c:pt>
                <c:pt idx="13">
                  <c:v>16</c:v>
                </c:pt>
                <c:pt idx="14">
                  <c:v>16</c:v>
                </c:pt>
                <c:pt idx="15">
                  <c:v>13</c:v>
                </c:pt>
                <c:pt idx="16">
                  <c:v>12</c:v>
                </c:pt>
                <c:pt idx="17">
                  <c:v>12</c:v>
                </c:pt>
                <c:pt idx="18">
                  <c:v>12</c:v>
                </c:pt>
                <c:pt idx="19">
                  <c:v>10</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6</c:v>
                </c:pt>
                <c:pt idx="37">
                  <c:v>5</c:v>
                </c:pt>
                <c:pt idx="38">
                  <c:v>5</c:v>
                </c:pt>
                <c:pt idx="39">
                  <c:v>2</c:v>
                </c:pt>
                <c:pt idx="40">
                  <c:v>1</c:v>
                </c:pt>
                <c:pt idx="41">
                  <c:v>1</c:v>
                </c:pt>
                <c:pt idx="42">
                  <c:v>1</c:v>
                </c:pt>
                <c:pt idx="43">
                  <c:v>1</c:v>
                </c:pt>
              </c:numCache>
            </c:numRef>
          </c:val>
        </c:ser>
        <c:ser>
          <c:idx val="1"/>
          <c:order val="1"/>
          <c:tx>
            <c:v>Кол-во сообщение</c:v>
          </c:tx>
          <c:dLbls>
            <c:dLblPos val="inEnd"/>
            <c:showVal val="1"/>
          </c:dLbls>
          <c:cat>
            <c:strRef>
              <c:f>'СМИ по МедиаИндексу'!$B$28:$B$71</c:f>
              <c:strCache>
                <c:ptCount val="44"/>
                <c:pt idx="0">
                  <c:v>Tverigrad.ru</c:v>
                </c:pt>
                <c:pt idx="1">
                  <c:v>ТАСС</c:v>
                </c:pt>
                <c:pt idx="2">
                  <c:v>Тверские ведомости (vedtver.ru)</c:v>
                </c:pt>
                <c:pt idx="3">
                  <c:v>Тверская жизнь (tverlife.ru)</c:v>
                </c:pt>
                <c:pt idx="4">
                  <c:v>ГТРК Тверь</c:v>
                </c:pt>
                <c:pt idx="5">
                  <c:v>Тверское информационное агентство (tvernews.ru)</c:v>
                </c:pt>
                <c:pt idx="6">
                  <c:v>Афанасий-бизнес (afanasy.biz)</c:v>
                </c:pt>
                <c:pt idx="7">
                  <c:v>Главный региональный (glavny.tv)</c:v>
                </c:pt>
                <c:pt idx="8">
                  <c:v>TvTver.ru</c:v>
                </c:pt>
                <c:pt idx="9">
                  <c:v>Аргументы и Факты (tver.aif.ru)</c:v>
                </c:pt>
                <c:pt idx="10">
                  <c:v>ИА Regnum</c:v>
                </c:pt>
                <c:pt idx="11">
                  <c:v>Новости Твери (tver-news.net)</c:v>
                </c:pt>
                <c:pt idx="12">
                  <c:v>Заря (konzarya.ru)</c:v>
                </c:pt>
                <c:pt idx="13">
                  <c:v>Комсомольская правда (tver.kp.ru)</c:v>
                </c:pt>
                <c:pt idx="14">
                  <c:v>Тверь (toptver.ru)</c:v>
                </c:pt>
                <c:pt idx="15">
                  <c:v>Московский Комсомолец (tver.mk.ru)</c:v>
                </c:pt>
                <c:pt idx="16">
                  <c:v>Караван Ярмарка (karavantver.ru)</c:v>
                </c:pt>
                <c:pt idx="17">
                  <c:v>Край справедливости (ks-region69.com)</c:v>
                </c:pt>
                <c:pt idx="18">
                  <c:v>Молоковский край (молоковскийкрай.тверскаяобласть.рф)</c:v>
                </c:pt>
                <c:pt idx="19">
                  <c:v>PANORAMA PRO (panoramapro.ru)</c:v>
                </c:pt>
                <c:pt idx="20">
                  <c:v>Авангард (авангард.тверскаяобласть.рф)</c:v>
                </c:pt>
                <c:pt idx="21">
                  <c:v>Андреапольские вести (андреапольскиевести.тверскаяобласть.рф)</c:v>
                </c:pt>
                <c:pt idx="22">
                  <c:v>Бежецкая жизнь (bzgazeta.ru)</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Родная земля (r-zemlya.ru)</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Новоторжский вестник (nvestnik.ru)</c:v>
                </c:pt>
                <c:pt idx="38">
                  <c:v>Удомельская газета (udomelskaya-gazeta.ru)</c:v>
                </c:pt>
                <c:pt idx="39">
                  <c:v>Тверской проспект (tp.tver.ru)</c:v>
                </c:pt>
                <c:pt idx="40">
                  <c:v>Inform69.ru</c:v>
                </c:pt>
                <c:pt idx="41">
                  <c:v>Наша жизнь (olenino-gazeta.ru)</c:v>
                </c:pt>
                <c:pt idx="42">
                  <c:v>НИА Тверь (69rus.org)</c:v>
                </c:pt>
                <c:pt idx="43">
                  <c:v>Смена+ (smenaplus.ru)</c:v>
                </c:pt>
              </c:strCache>
            </c:strRef>
          </c:cat>
          <c:val>
            <c:numRef>
              <c:f>'СМИ по МедиаИндексу'!$D$28:$D$71</c:f>
              <c:numCache>
                <c:formatCode>General</c:formatCode>
                <c:ptCount val="44"/>
                <c:pt idx="0">
                  <c:v>5</c:v>
                </c:pt>
                <c:pt idx="1">
                  <c:v>2</c:v>
                </c:pt>
                <c:pt idx="2">
                  <c:v>13</c:v>
                </c:pt>
                <c:pt idx="3">
                  <c:v>12</c:v>
                </c:pt>
                <c:pt idx="4">
                  <c:v>12</c:v>
                </c:pt>
                <c:pt idx="5">
                  <c:v>5</c:v>
                </c:pt>
                <c:pt idx="6">
                  <c:v>3</c:v>
                </c:pt>
                <c:pt idx="7">
                  <c:v>7</c:v>
                </c:pt>
                <c:pt idx="8">
                  <c:v>4</c:v>
                </c:pt>
                <c:pt idx="9">
                  <c:v>5</c:v>
                </c:pt>
                <c:pt idx="10">
                  <c:v>1</c:v>
                </c:pt>
                <c:pt idx="11">
                  <c:v>17</c:v>
                </c:pt>
                <c:pt idx="12">
                  <c:v>7</c:v>
                </c:pt>
                <c:pt idx="13">
                  <c:v>4</c:v>
                </c:pt>
                <c:pt idx="14">
                  <c:v>6</c:v>
                </c:pt>
                <c:pt idx="15">
                  <c:v>4</c:v>
                </c:pt>
                <c:pt idx="16">
                  <c:v>2</c:v>
                </c:pt>
                <c:pt idx="17">
                  <c:v>5</c:v>
                </c:pt>
                <c:pt idx="18">
                  <c:v>9</c:v>
                </c:pt>
                <c:pt idx="19">
                  <c:v>5</c:v>
                </c:pt>
                <c:pt idx="20">
                  <c:v>9</c:v>
                </c:pt>
                <c:pt idx="21">
                  <c:v>9</c:v>
                </c:pt>
                <c:pt idx="22">
                  <c:v>9</c:v>
                </c:pt>
                <c:pt idx="23">
                  <c:v>9</c:v>
                </c:pt>
                <c:pt idx="24">
                  <c:v>9</c:v>
                </c:pt>
                <c:pt idx="25">
                  <c:v>9</c:v>
                </c:pt>
                <c:pt idx="26">
                  <c:v>9</c:v>
                </c:pt>
                <c:pt idx="27">
                  <c:v>9</c:v>
                </c:pt>
                <c:pt idx="28">
                  <c:v>9</c:v>
                </c:pt>
                <c:pt idx="29">
                  <c:v>9</c:v>
                </c:pt>
                <c:pt idx="30">
                  <c:v>9</c:v>
                </c:pt>
                <c:pt idx="31">
                  <c:v>9</c:v>
                </c:pt>
                <c:pt idx="32">
                  <c:v>9</c:v>
                </c:pt>
                <c:pt idx="33">
                  <c:v>6</c:v>
                </c:pt>
                <c:pt idx="34">
                  <c:v>9</c:v>
                </c:pt>
                <c:pt idx="35">
                  <c:v>9</c:v>
                </c:pt>
                <c:pt idx="36">
                  <c:v>6</c:v>
                </c:pt>
                <c:pt idx="37">
                  <c:v>3</c:v>
                </c:pt>
                <c:pt idx="38">
                  <c:v>5</c:v>
                </c:pt>
                <c:pt idx="39">
                  <c:v>2</c:v>
                </c:pt>
                <c:pt idx="40">
                  <c:v>1</c:v>
                </c:pt>
                <c:pt idx="41">
                  <c:v>1</c:v>
                </c:pt>
                <c:pt idx="42">
                  <c:v>1</c:v>
                </c:pt>
                <c:pt idx="43">
                  <c:v>1</c:v>
                </c:pt>
              </c:numCache>
            </c:numRef>
          </c:val>
        </c:ser>
        <c:axId val="132033920"/>
        <c:axId val="132048000"/>
      </c:barChart>
      <c:catAx>
        <c:axId val="132033920"/>
        <c:scaling>
          <c:orientation val="maxMin"/>
        </c:scaling>
        <c:axPos val="l"/>
        <c:numFmt formatCode="General" sourceLinked="1"/>
        <c:tickLblPos val="low"/>
        <c:crossAx val="132048000"/>
        <c:crosses val="autoZero"/>
        <c:lblAlgn val="ctr"/>
        <c:lblOffset val="100"/>
        <c:tickLblSkip val="1"/>
      </c:catAx>
      <c:valAx>
        <c:axId val="132048000"/>
        <c:scaling>
          <c:orientation val="minMax"/>
        </c:scaling>
        <c:delete val="1"/>
        <c:axPos val="t"/>
        <c:numFmt formatCode="General" sourceLinked="1"/>
        <c:majorTickMark val="in"/>
        <c:tickLblPos val="none"/>
        <c:crossAx val="13203392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3921774479867752"/>
          <c:y val="0.90406325945367949"/>
          <c:w val="0.23608084527596385"/>
          <c:h val="6.5330271216097996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E6C7D-910E-45B1-A846-5E32DDDB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9867</Words>
  <Characters>56246</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65982</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4</cp:revision>
  <cp:lastPrinted>2022-03-15T05:34:00Z</cp:lastPrinted>
  <dcterms:created xsi:type="dcterms:W3CDTF">2022-03-15T05:11:00Z</dcterms:created>
  <dcterms:modified xsi:type="dcterms:W3CDTF">2022-03-15T05:35:00Z</dcterms:modified>
</cp:coreProperties>
</file>