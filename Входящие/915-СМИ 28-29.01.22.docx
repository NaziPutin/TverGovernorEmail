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FC18E5"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29 янва</w:t>
      </w:r>
      <w:r w:rsidR="00201B25">
        <w:rPr>
          <w:rFonts w:ascii="Arial" w:hAnsi="Arial" w:cs="Arial"/>
          <w:b/>
          <w:caps w:val="0"/>
          <w:sz w:val="28"/>
          <w:szCs w:val="28"/>
          <w:lang w:val="ru-RU"/>
        </w:rPr>
        <w:t>ря</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8B6373" w:rsidP="00206896">
          <w:pPr>
            <w:pStyle w:val="26"/>
            <w:rPr>
              <w:rFonts w:asciiTheme="minorHAnsi" w:eastAsiaTheme="minorEastAsia" w:hAnsiTheme="minorHAnsi" w:cstheme="minorBidi"/>
              <w:sz w:val="22"/>
              <w:szCs w:val="22"/>
            </w:rPr>
          </w:pPr>
          <w:r w:rsidRPr="008B6373">
            <w:rPr>
              <w:sz w:val="22"/>
              <w:szCs w:val="22"/>
            </w:rPr>
            <w:fldChar w:fldCharType="begin"/>
          </w:r>
          <w:r w:rsidR="007715D0" w:rsidRPr="003F1B53">
            <w:rPr>
              <w:sz w:val="22"/>
              <w:szCs w:val="22"/>
            </w:rPr>
            <w:instrText xml:space="preserve"> TOC \o "1-3" \h \z \u </w:instrText>
          </w:r>
          <w:r w:rsidRPr="008B6373">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8B6373"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8B6373"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8B6373"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8B6373"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510644" w:rsidRDefault="00FC18E5" w:rsidP="007E4DB4">
      <w:pPr>
        <w:ind w:hanging="142"/>
        <w:jc w:val="center"/>
        <w:rPr>
          <w:noProof/>
        </w:rPr>
      </w:pPr>
      <w:r w:rsidRPr="00FC18E5">
        <w:rPr>
          <w:noProof/>
        </w:rPr>
        <w:drawing>
          <wp:inline distT="0" distB="0" distL="0" distR="0">
            <wp:extent cx="2878373" cy="2973788"/>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10644" w:rsidRDefault="00510644" w:rsidP="007E4DB4">
      <w:pPr>
        <w:ind w:hanging="142"/>
        <w:jc w:val="center"/>
        <w:rPr>
          <w:noProof/>
        </w:rPr>
      </w:pPr>
    </w:p>
    <w:p w:rsidR="00AB3374" w:rsidRDefault="00AB3374" w:rsidP="007E4DB4">
      <w:pPr>
        <w:ind w:hanging="142"/>
        <w:jc w:val="center"/>
        <w:rPr>
          <w:noProof/>
        </w:rPr>
      </w:pPr>
    </w:p>
    <w:p w:rsidR="00AB3374" w:rsidRDefault="00AB3374" w:rsidP="007E4DB4">
      <w:pPr>
        <w:ind w:hanging="142"/>
        <w:jc w:val="center"/>
        <w:rPr>
          <w:noProof/>
        </w:rPr>
      </w:pPr>
    </w:p>
    <w:p w:rsidR="00201B25" w:rsidRDefault="00201B25" w:rsidP="007E4DB4">
      <w:pPr>
        <w:ind w:hanging="142"/>
        <w:jc w:val="center"/>
        <w:rPr>
          <w:noProof/>
        </w:rPr>
      </w:pPr>
    </w:p>
    <w:p w:rsidR="00153396" w:rsidRDefault="00FC18E5" w:rsidP="007E4DB4">
      <w:pPr>
        <w:ind w:hanging="142"/>
        <w:jc w:val="center"/>
        <w:rPr>
          <w:noProof/>
        </w:rPr>
      </w:pPr>
      <w:r w:rsidRPr="00FC18E5">
        <w:rPr>
          <w:noProof/>
        </w:rPr>
        <w:drawing>
          <wp:inline distT="0" distB="0" distL="0" distR="0">
            <wp:extent cx="6321287"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748" w:type="pct"/>
        <w:tblLayout w:type="fixed"/>
        <w:tblLook w:val="04A0"/>
      </w:tblPr>
      <w:tblGrid>
        <w:gridCol w:w="3372"/>
        <w:gridCol w:w="2414"/>
        <w:gridCol w:w="2121"/>
        <w:gridCol w:w="2125"/>
      </w:tblGrid>
      <w:tr w:rsidR="00201B25" w:rsidRPr="00E35F3F" w:rsidTr="00547E6A">
        <w:trPr>
          <w:trHeight w:val="288"/>
        </w:trPr>
        <w:tc>
          <w:tcPr>
            <w:tcW w:w="168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b/>
                <w:bCs/>
                <w:sz w:val="22"/>
                <w:szCs w:val="22"/>
              </w:rPr>
            </w:pPr>
          </w:p>
          <w:p w:rsidR="00201B25" w:rsidRDefault="00201B25" w:rsidP="00E35F3F">
            <w:pPr>
              <w:jc w:val="center"/>
              <w:rPr>
                <w:rFonts w:ascii="Arial" w:hAnsi="Arial" w:cs="Arial"/>
                <w:b/>
                <w:bCs/>
                <w:sz w:val="22"/>
                <w:szCs w:val="22"/>
              </w:rPr>
            </w:pPr>
            <w:r w:rsidRPr="00E35F3F">
              <w:rPr>
                <w:rFonts w:ascii="Arial" w:hAnsi="Arial" w:cs="Arial"/>
                <w:b/>
                <w:bCs/>
                <w:sz w:val="22"/>
                <w:szCs w:val="22"/>
              </w:rPr>
              <w:t>Категории СМИ</w:t>
            </w:r>
          </w:p>
          <w:p w:rsidR="00201B25" w:rsidRPr="00E35F3F" w:rsidRDefault="00201B25" w:rsidP="00E35F3F">
            <w:pPr>
              <w:jc w:val="center"/>
              <w:rPr>
                <w:rFonts w:ascii="Arial" w:hAnsi="Arial" w:cs="Arial"/>
                <w:b/>
                <w:bCs/>
                <w:sz w:val="22"/>
                <w:szCs w:val="22"/>
              </w:rPr>
            </w:pPr>
          </w:p>
        </w:tc>
        <w:tc>
          <w:tcPr>
            <w:tcW w:w="1203" w:type="pct"/>
            <w:tcBorders>
              <w:top w:val="single" w:sz="4" w:space="0" w:color="auto"/>
              <w:left w:val="nil"/>
              <w:bottom w:val="single" w:sz="4" w:space="0" w:color="auto"/>
              <w:right w:val="single" w:sz="4" w:space="0" w:color="auto"/>
            </w:tcBorders>
            <w:vAlign w:val="center"/>
          </w:tcPr>
          <w:p w:rsidR="00201B25" w:rsidRDefault="00201B25" w:rsidP="00972642">
            <w:pPr>
              <w:jc w:val="center"/>
              <w:rPr>
                <w:rFonts w:ascii="Arial" w:hAnsi="Arial" w:cs="Arial"/>
                <w:b/>
                <w:bCs/>
                <w:sz w:val="22"/>
                <w:szCs w:val="22"/>
              </w:rPr>
            </w:pPr>
            <w:r>
              <w:rPr>
                <w:rFonts w:ascii="Arial" w:hAnsi="Arial" w:cs="Arial"/>
                <w:b/>
                <w:bCs/>
                <w:sz w:val="22"/>
                <w:szCs w:val="22"/>
              </w:rPr>
              <w:t>Информагентства</w:t>
            </w:r>
          </w:p>
        </w:tc>
        <w:tc>
          <w:tcPr>
            <w:tcW w:w="1057" w:type="pct"/>
            <w:tcBorders>
              <w:top w:val="single" w:sz="4" w:space="0" w:color="auto"/>
              <w:left w:val="nil"/>
              <w:bottom w:val="single" w:sz="4" w:space="0" w:color="auto"/>
              <w:right w:val="single" w:sz="4" w:space="0" w:color="auto"/>
            </w:tcBorders>
            <w:vAlign w:val="center"/>
          </w:tcPr>
          <w:p w:rsidR="00201B25" w:rsidRDefault="00201B25" w:rsidP="00EF266D">
            <w:pPr>
              <w:jc w:val="center"/>
              <w:rPr>
                <w:rFonts w:ascii="Arial" w:hAnsi="Arial" w:cs="Arial"/>
                <w:b/>
                <w:bCs/>
                <w:sz w:val="22"/>
                <w:szCs w:val="22"/>
              </w:rPr>
            </w:pPr>
            <w:r w:rsidRPr="00363075">
              <w:rPr>
                <w:rFonts w:ascii="Arial" w:hAnsi="Arial" w:cs="Arial"/>
                <w:b/>
                <w:bCs/>
                <w:sz w:val="22"/>
                <w:szCs w:val="22"/>
              </w:rPr>
              <w:t>Интернет</w:t>
            </w:r>
          </w:p>
        </w:tc>
        <w:tc>
          <w:tcPr>
            <w:tcW w:w="1060" w:type="pct"/>
            <w:tcBorders>
              <w:top w:val="single" w:sz="4" w:space="0" w:color="auto"/>
              <w:left w:val="nil"/>
              <w:bottom w:val="single" w:sz="4" w:space="0" w:color="auto"/>
              <w:right w:val="single" w:sz="4" w:space="0" w:color="auto"/>
            </w:tcBorders>
            <w:vAlign w:val="center"/>
          </w:tcPr>
          <w:p w:rsidR="00201B25" w:rsidRDefault="00201B25" w:rsidP="00EF266D">
            <w:pPr>
              <w:jc w:val="center"/>
              <w:rPr>
                <w:rFonts w:ascii="Arial" w:hAnsi="Arial" w:cs="Arial"/>
                <w:b/>
                <w:bCs/>
                <w:sz w:val="22"/>
                <w:szCs w:val="22"/>
              </w:rPr>
            </w:pPr>
            <w:r>
              <w:rPr>
                <w:rFonts w:ascii="Arial" w:hAnsi="Arial" w:cs="Arial"/>
                <w:b/>
                <w:bCs/>
                <w:sz w:val="22"/>
                <w:szCs w:val="22"/>
              </w:rPr>
              <w:t>ТВ</w:t>
            </w:r>
          </w:p>
        </w:tc>
      </w:tr>
      <w:tr w:rsidR="00201B25" w:rsidRPr="00E35F3F" w:rsidTr="00547E6A">
        <w:trPr>
          <w:trHeight w:val="750"/>
        </w:trPr>
        <w:tc>
          <w:tcPr>
            <w:tcW w:w="1681" w:type="pct"/>
            <w:tcBorders>
              <w:top w:val="nil"/>
              <w:left w:val="single" w:sz="4" w:space="0" w:color="auto"/>
              <w:bottom w:val="single" w:sz="4" w:space="0" w:color="auto"/>
              <w:right w:val="single" w:sz="4" w:space="0" w:color="auto"/>
            </w:tcBorders>
            <w:shd w:val="clear" w:color="auto" w:fill="auto"/>
            <w:vAlign w:val="center"/>
            <w:hideMark/>
          </w:tcPr>
          <w:p w:rsidR="00201B25" w:rsidRDefault="00201B25" w:rsidP="00E35F3F">
            <w:pPr>
              <w:jc w:val="center"/>
              <w:rPr>
                <w:rFonts w:ascii="Arial" w:hAnsi="Arial" w:cs="Arial"/>
                <w:sz w:val="22"/>
                <w:szCs w:val="22"/>
              </w:rPr>
            </w:pPr>
          </w:p>
          <w:p w:rsidR="00201B25" w:rsidRDefault="00201B25"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201B25" w:rsidRPr="00E35F3F" w:rsidRDefault="00201B25" w:rsidP="00E35F3F">
            <w:pPr>
              <w:jc w:val="center"/>
              <w:rPr>
                <w:rFonts w:ascii="Arial" w:hAnsi="Arial" w:cs="Arial"/>
                <w:sz w:val="22"/>
                <w:szCs w:val="22"/>
              </w:rPr>
            </w:pPr>
          </w:p>
        </w:tc>
        <w:tc>
          <w:tcPr>
            <w:tcW w:w="1203" w:type="pct"/>
            <w:tcBorders>
              <w:top w:val="nil"/>
              <w:left w:val="nil"/>
              <w:bottom w:val="single" w:sz="4" w:space="0" w:color="auto"/>
              <w:right w:val="single" w:sz="4" w:space="0" w:color="auto"/>
            </w:tcBorders>
            <w:vAlign w:val="center"/>
          </w:tcPr>
          <w:p w:rsidR="00201B25" w:rsidRDefault="00FC18E5" w:rsidP="001E0723">
            <w:pPr>
              <w:jc w:val="center"/>
              <w:rPr>
                <w:rFonts w:ascii="Arial" w:hAnsi="Arial" w:cs="Arial"/>
                <w:sz w:val="22"/>
                <w:szCs w:val="22"/>
              </w:rPr>
            </w:pPr>
            <w:r>
              <w:rPr>
                <w:rFonts w:ascii="Arial" w:hAnsi="Arial" w:cs="Arial"/>
                <w:sz w:val="22"/>
                <w:szCs w:val="22"/>
              </w:rPr>
              <w:t>20</w:t>
            </w:r>
          </w:p>
        </w:tc>
        <w:tc>
          <w:tcPr>
            <w:tcW w:w="1057" w:type="pct"/>
            <w:tcBorders>
              <w:top w:val="nil"/>
              <w:left w:val="nil"/>
              <w:bottom w:val="single" w:sz="4" w:space="0" w:color="auto"/>
              <w:right w:val="single" w:sz="4" w:space="0" w:color="auto"/>
            </w:tcBorders>
            <w:vAlign w:val="center"/>
          </w:tcPr>
          <w:p w:rsidR="00201B25" w:rsidRDefault="00FC18E5" w:rsidP="00AB3374">
            <w:pPr>
              <w:jc w:val="center"/>
              <w:rPr>
                <w:rFonts w:ascii="Arial" w:hAnsi="Arial" w:cs="Arial"/>
                <w:sz w:val="22"/>
                <w:szCs w:val="22"/>
              </w:rPr>
            </w:pPr>
            <w:r>
              <w:rPr>
                <w:rFonts w:ascii="Arial" w:hAnsi="Arial" w:cs="Arial"/>
                <w:sz w:val="22"/>
                <w:szCs w:val="22"/>
              </w:rPr>
              <w:t>38</w:t>
            </w:r>
            <w:r w:rsidR="00547E6A">
              <w:rPr>
                <w:rFonts w:ascii="Arial" w:hAnsi="Arial" w:cs="Arial"/>
                <w:sz w:val="22"/>
                <w:szCs w:val="22"/>
              </w:rPr>
              <w:t>9</w:t>
            </w:r>
          </w:p>
        </w:tc>
        <w:tc>
          <w:tcPr>
            <w:tcW w:w="1060" w:type="pct"/>
            <w:tcBorders>
              <w:top w:val="nil"/>
              <w:left w:val="nil"/>
              <w:bottom w:val="single" w:sz="4" w:space="0" w:color="auto"/>
              <w:right w:val="single" w:sz="4" w:space="0" w:color="auto"/>
            </w:tcBorders>
            <w:vAlign w:val="center"/>
          </w:tcPr>
          <w:p w:rsidR="00201B25" w:rsidRDefault="00FC18E5" w:rsidP="00AB3374">
            <w:pPr>
              <w:jc w:val="center"/>
              <w:rPr>
                <w:rFonts w:ascii="Arial" w:hAnsi="Arial" w:cs="Arial"/>
                <w:sz w:val="22"/>
                <w:szCs w:val="22"/>
              </w:rPr>
            </w:pPr>
            <w:r>
              <w:rPr>
                <w:rFonts w:ascii="Arial" w:hAnsi="Arial" w:cs="Arial"/>
                <w:sz w:val="22"/>
                <w:szCs w:val="22"/>
              </w:rPr>
              <w:t>14</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FC18E5" w:rsidP="00D8130B">
            <w:pPr>
              <w:jc w:val="center"/>
              <w:rPr>
                <w:rFonts w:ascii="Arial" w:hAnsi="Arial" w:cs="Arial"/>
                <w:b/>
                <w:bCs/>
                <w:sz w:val="22"/>
                <w:szCs w:val="22"/>
              </w:rPr>
            </w:pPr>
            <w:r>
              <w:rPr>
                <w:rFonts w:ascii="Arial" w:hAnsi="Arial" w:cs="Arial"/>
                <w:b/>
                <w:bCs/>
                <w:sz w:val="22"/>
                <w:szCs w:val="22"/>
              </w:rPr>
              <w:t>423</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FC18E5" w:rsidP="00D8130B">
            <w:pPr>
              <w:jc w:val="center"/>
              <w:rPr>
                <w:rFonts w:ascii="Arial" w:hAnsi="Arial" w:cs="Arial"/>
                <w:b/>
                <w:bCs/>
                <w:sz w:val="22"/>
                <w:szCs w:val="22"/>
              </w:rPr>
            </w:pPr>
            <w:r>
              <w:rPr>
                <w:rFonts w:ascii="Arial" w:hAnsi="Arial" w:cs="Arial"/>
                <w:b/>
                <w:bCs/>
                <w:sz w:val="22"/>
                <w:szCs w:val="22"/>
              </w:rPr>
              <w:t>2983</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FC18E5" w:rsidP="00D8130B">
            <w:pPr>
              <w:jc w:val="center"/>
              <w:rPr>
                <w:rFonts w:ascii="Arial" w:hAnsi="Arial" w:cs="Arial"/>
                <w:b/>
                <w:sz w:val="22"/>
                <w:szCs w:val="22"/>
              </w:rPr>
            </w:pPr>
            <w:r>
              <w:rPr>
                <w:rFonts w:ascii="Arial" w:hAnsi="Arial" w:cs="Arial"/>
                <w:b/>
                <w:sz w:val="22"/>
                <w:szCs w:val="22"/>
              </w:rPr>
              <w:t>417</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FC18E5" w:rsidP="0038476A">
            <w:pPr>
              <w:jc w:val="center"/>
              <w:rPr>
                <w:rFonts w:ascii="Arial" w:hAnsi="Arial" w:cs="Arial"/>
                <w:b/>
                <w:sz w:val="22"/>
                <w:szCs w:val="22"/>
              </w:rPr>
            </w:pPr>
            <w:r>
              <w:rPr>
                <w:rFonts w:ascii="Arial" w:hAnsi="Arial" w:cs="Arial"/>
                <w:b/>
                <w:sz w:val="22"/>
                <w:szCs w:val="22"/>
              </w:rPr>
              <w:t>6</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FC18E5" w:rsidP="00D8130B">
            <w:pPr>
              <w:jc w:val="center"/>
              <w:rPr>
                <w:rFonts w:ascii="Arial" w:hAnsi="Arial" w:cs="Arial"/>
                <w:b/>
                <w:bCs/>
                <w:sz w:val="22"/>
                <w:szCs w:val="22"/>
              </w:rPr>
            </w:pPr>
            <w:r>
              <w:rPr>
                <w:rFonts w:ascii="Arial" w:hAnsi="Arial" w:cs="Arial"/>
                <w:b/>
                <w:bCs/>
                <w:sz w:val="22"/>
                <w:szCs w:val="22"/>
              </w:rPr>
              <w:t>326</w:t>
            </w:r>
          </w:p>
        </w:tc>
      </w:tr>
    </w:tbl>
    <w:p w:rsidR="00547E6A" w:rsidRDefault="00FC18E5" w:rsidP="003A7EC2">
      <w:pPr>
        <w:ind w:hanging="284"/>
        <w:rPr>
          <w:noProof/>
        </w:rPr>
      </w:pPr>
      <w:r w:rsidRPr="00FC18E5">
        <w:rPr>
          <w:noProof/>
        </w:rPr>
        <w:drawing>
          <wp:inline distT="0" distB="0" distL="0" distR="0">
            <wp:extent cx="6671144" cy="8205746"/>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7E6A" w:rsidRDefault="00547E6A" w:rsidP="003A7EC2">
      <w:pPr>
        <w:ind w:hanging="284"/>
        <w:rPr>
          <w:noProof/>
        </w:rPr>
      </w:pPr>
    </w:p>
    <w:p w:rsidR="00BE0743" w:rsidRDefault="00BE0743"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56B27" w:rsidRPr="00A11F6E" w:rsidTr="00AB0FD9">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2" w:name="tabtxt_1575050_1904048097"/>
            <w:r w:rsidRPr="0070359A">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F56B27" w:rsidRDefault="00F56B27" w:rsidP="00F56B27">
            <w:pPr>
              <w:pStyle w:val="TabHyperlink0"/>
              <w:rPr>
                <w:sz w:val="22"/>
                <w:szCs w:val="22"/>
              </w:rPr>
            </w:pPr>
            <w:r w:rsidRPr="00F56B27">
              <w:rPr>
                <w:sz w:val="22"/>
                <w:szCs w:val="22"/>
              </w:rPr>
              <w:t>28 января Губернатор Игорь Руденя провел прием граждан</w:t>
            </w:r>
          </w:p>
          <w:p w:rsidR="00F56B27" w:rsidRPr="00E27547" w:rsidRDefault="00F56B27" w:rsidP="00E27547">
            <w:pPr>
              <w:pStyle w:val="TabHyperlink0"/>
              <w:numPr>
                <w:ilvl w:val="0"/>
                <w:numId w:val="32"/>
              </w:numPr>
              <w:ind w:left="385" w:hanging="283"/>
              <w:jc w:val="both"/>
              <w:rPr>
                <w:color w:val="auto"/>
                <w:sz w:val="22"/>
                <w:szCs w:val="22"/>
                <w:u w:val="none"/>
              </w:rPr>
            </w:pPr>
            <w:r w:rsidRPr="00E27547">
              <w:rPr>
                <w:color w:val="auto"/>
                <w:sz w:val="22"/>
                <w:szCs w:val="22"/>
                <w:u w:val="none"/>
              </w:rPr>
              <w:t>В Кулицком сельском поселении Калининского района установят поле для мини-футбола</w:t>
            </w:r>
          </w:p>
          <w:p w:rsidR="00F56B27" w:rsidRPr="00E27547" w:rsidRDefault="00F56B27" w:rsidP="00E27547">
            <w:pPr>
              <w:pStyle w:val="TabHyperlink0"/>
              <w:numPr>
                <w:ilvl w:val="0"/>
                <w:numId w:val="32"/>
              </w:numPr>
              <w:ind w:left="385" w:hanging="283"/>
              <w:jc w:val="both"/>
              <w:rPr>
                <w:color w:val="auto"/>
                <w:sz w:val="22"/>
                <w:szCs w:val="22"/>
                <w:u w:val="none"/>
              </w:rPr>
            </w:pPr>
            <w:r w:rsidRPr="00E27547">
              <w:rPr>
                <w:color w:val="auto"/>
                <w:sz w:val="22"/>
                <w:szCs w:val="22"/>
                <w:u w:val="none"/>
              </w:rPr>
              <w:t>В этом году в средней школе №1 города Кашина проведут ремонтные работы</w:t>
            </w:r>
          </w:p>
          <w:p w:rsidR="00F56B27" w:rsidRPr="0070359A" w:rsidRDefault="00F56B27" w:rsidP="00E27547">
            <w:pPr>
              <w:pStyle w:val="TabHyperlink0"/>
              <w:numPr>
                <w:ilvl w:val="0"/>
                <w:numId w:val="32"/>
              </w:numPr>
              <w:ind w:left="385" w:hanging="283"/>
              <w:jc w:val="both"/>
              <w:rPr>
                <w:sz w:val="22"/>
                <w:szCs w:val="22"/>
              </w:rPr>
            </w:pPr>
            <w:r w:rsidRPr="00E27547">
              <w:rPr>
                <w:color w:val="auto"/>
                <w:sz w:val="22"/>
                <w:szCs w:val="22"/>
                <w:u w:val="none"/>
              </w:rPr>
              <w:t>В Торжокском районе Тверской области в 2022 году отремонтируют мост через реку Тьма</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96</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15,03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951</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3" w:name="tabtxt_1575050_1903745170"/>
            <w:r w:rsidRPr="0070359A">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E27547" w:rsidP="00F56B27">
            <w:pPr>
              <w:pStyle w:val="TabHyperlink0"/>
              <w:rPr>
                <w:sz w:val="22"/>
                <w:szCs w:val="22"/>
              </w:rPr>
            </w:pPr>
            <w:r w:rsidRPr="00E27547">
              <w:rPr>
                <w:sz w:val="22"/>
                <w:szCs w:val="22"/>
              </w:rPr>
              <w:t>27 января Губернатор Игорь Руденя в прямом эфире телеканала "Россия 24" Тверь ответил на актуальные вопросы жителей Верхневолжья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62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10,05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654</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4" w:name="tabtxt_1575050_1903889191"/>
            <w:r w:rsidRPr="0070359A">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E27547" w:rsidRDefault="00E27547" w:rsidP="00F56B27">
            <w:pPr>
              <w:pStyle w:val="TabHyperlink0"/>
              <w:rPr>
                <w:sz w:val="22"/>
                <w:szCs w:val="22"/>
              </w:rPr>
            </w:pPr>
            <w:r w:rsidRPr="00E27547">
              <w:rPr>
                <w:sz w:val="22"/>
                <w:szCs w:val="22"/>
              </w:rPr>
              <w:t>На стройплощадке Западного моста в Твери стартовали подготовительные работы</w:t>
            </w:r>
          </w:p>
          <w:p w:rsidR="00E27547" w:rsidRPr="00E27547" w:rsidRDefault="00F56B27" w:rsidP="00E27547">
            <w:pPr>
              <w:pStyle w:val="TabHyperlink0"/>
              <w:numPr>
                <w:ilvl w:val="0"/>
                <w:numId w:val="33"/>
              </w:numPr>
              <w:ind w:left="385" w:hanging="283"/>
              <w:jc w:val="both"/>
              <w:rPr>
                <w:color w:val="auto"/>
                <w:sz w:val="22"/>
                <w:szCs w:val="22"/>
                <w:u w:val="none"/>
              </w:rPr>
            </w:pPr>
            <w:hyperlink w:anchor="ant_1575050_1903889191" w:history="1">
              <w:r w:rsidRPr="00E27547">
                <w:rPr>
                  <w:color w:val="auto"/>
                  <w:sz w:val="22"/>
                  <w:szCs w:val="22"/>
                  <w:u w:val="none"/>
                </w:rPr>
                <w:t>Юлия Овсянникова: Старт строительства Западного моста - поистине судьбоносное для Твери событие</w:t>
              </w:r>
            </w:hyperlink>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Марина Цуркан: Западный мост сделает медицинское учреждение доступнее</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Юлия Самосудова: "Проклятие Горбатого моста" скоро будет снято</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Валерия Вилкова: Западный мост улучшит дорожное сообщение между районами Твери</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Галина Андреенко: Важен не только мост, но и весь транспортный узел, который он свяжет</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Владислав Толстов: Чем удобнее будут транспортные схемы, тем выгоднее для Твери</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Екатерина Чернышкова: Западный мост ослабит нагрузку на другие транспортные артерии города</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Елена Виноградова: Мост - это движение вперед</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Дарья Амосова: Западный мост действительно поможет разгрузить центр города</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Ахмет Багаутдинов: строительство Западного моста - это грандиозный и важный для жителей Твери проект</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Виктория Крайнова: Западный мост поможет решить проблему пробок</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Елена Яковлева: Западный мост - это зарождение новой транспортной жизни Твери</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Максим Сульман: Масштабных проектов в Твери должно быть больше</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Лариса Щербакова: Западный мост поможет разгрузить основные транспортные артерии города</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Денис Домашенко: Западный мост изменит ситуацию с пробками в центре города</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Альберт Бойков: Западный мост очень нужен жителям Твери</w:t>
            </w:r>
          </w:p>
          <w:p w:rsidR="00E27547" w:rsidRPr="00E27547" w:rsidRDefault="00E27547" w:rsidP="00E27547">
            <w:pPr>
              <w:pStyle w:val="TabHyperlink0"/>
              <w:numPr>
                <w:ilvl w:val="0"/>
                <w:numId w:val="33"/>
              </w:numPr>
              <w:ind w:left="385" w:hanging="283"/>
              <w:jc w:val="both"/>
              <w:rPr>
                <w:color w:val="auto"/>
                <w:sz w:val="22"/>
                <w:szCs w:val="22"/>
                <w:u w:val="none"/>
              </w:rPr>
            </w:pPr>
            <w:r w:rsidRPr="00E27547">
              <w:rPr>
                <w:color w:val="auto"/>
                <w:sz w:val="22"/>
                <w:szCs w:val="22"/>
                <w:u w:val="none"/>
              </w:rPr>
              <w:t>Андрей Николашкин: настойчивость и системность в решении вопроса пробивает стены</w:t>
            </w:r>
          </w:p>
          <w:p w:rsidR="00E27547" w:rsidRPr="0070359A" w:rsidRDefault="00E27547" w:rsidP="00E27547">
            <w:pPr>
              <w:pStyle w:val="TabHyperlink0"/>
              <w:numPr>
                <w:ilvl w:val="0"/>
                <w:numId w:val="33"/>
              </w:numPr>
              <w:ind w:left="385" w:hanging="283"/>
              <w:jc w:val="both"/>
              <w:rPr>
                <w:sz w:val="22"/>
                <w:szCs w:val="22"/>
              </w:rPr>
            </w:pPr>
            <w:r w:rsidRPr="00E27547">
              <w:rPr>
                <w:color w:val="auto"/>
                <w:sz w:val="22"/>
                <w:szCs w:val="22"/>
                <w:u w:val="none"/>
              </w:rPr>
              <w:t>Евгений Пичуев: Работа по строительству Западного моста началась</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37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6,89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447</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5" w:name="tabtxt_1575050_1904210413"/>
            <w:r w:rsidRPr="0070359A">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E27547">
            <w:pPr>
              <w:pStyle w:val="TabHyperlink0"/>
              <w:jc w:val="both"/>
              <w:rPr>
                <w:sz w:val="22"/>
                <w:szCs w:val="22"/>
              </w:rPr>
            </w:pPr>
            <w:hyperlink w:anchor="ant_1575050_1904210413" w:history="1">
              <w:r w:rsidRPr="0070359A">
                <w:rPr>
                  <w:sz w:val="22"/>
                  <w:szCs w:val="22"/>
                </w:rPr>
                <w:t>В Тверской области открыли центры амбулаторной помощи для детей с ОРВИ и COVID-19</w:t>
              </w:r>
            </w:hyperlink>
            <w:r w:rsidR="00E27547">
              <w:rPr>
                <w:sz w:val="22"/>
                <w:szCs w:val="22"/>
              </w:rPr>
              <w:t xml:space="preserve"> </w:t>
            </w:r>
            <w:r w:rsidR="00E27547" w:rsidRPr="00E27547">
              <w:rPr>
                <w:i/>
                <w:color w:val="auto"/>
                <w:sz w:val="22"/>
                <w:szCs w:val="22"/>
                <w:u w:val="none"/>
              </w:rPr>
              <w:t xml:space="preserve">(Вопрос обсуждался на заседании регионального оперативного штаба по </w:t>
            </w:r>
            <w:r w:rsidR="00E27547" w:rsidRPr="00E27547">
              <w:rPr>
                <w:i/>
                <w:color w:val="auto"/>
                <w:sz w:val="22"/>
                <w:szCs w:val="22"/>
                <w:u w:val="none"/>
              </w:rPr>
              <w:lastRenderedPageBreak/>
              <w:t>предупреждению завоза и распространения новой коронавирусной инфекции)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lastRenderedPageBreak/>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5,84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161</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6" w:name="tabtxt_1575050_1903867853"/>
            <w:r w:rsidRPr="0070359A">
              <w:rPr>
                <w:sz w:val="22"/>
                <w:szCs w:val="22"/>
              </w:rPr>
              <w:lastRenderedPageBreak/>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9409A6" w:rsidP="00F56B27">
            <w:pPr>
              <w:pStyle w:val="TabHyperlink0"/>
              <w:rPr>
                <w:sz w:val="22"/>
                <w:szCs w:val="22"/>
              </w:rPr>
            </w:pPr>
            <w:r w:rsidRPr="009409A6">
              <w:rPr>
                <w:sz w:val="22"/>
                <w:szCs w:val="22"/>
              </w:rPr>
              <w:t>Губернатор Игорь Руденя выразил соболезнования в связи с уходом из жизни участницы Великой Отечественной войны Марии Ивановны Потаповой</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30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3,12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191</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7" w:name="tabtxt_1575050_1904064499"/>
            <w:r w:rsidRPr="0070359A">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9409A6" w:rsidP="00F56B27">
            <w:pPr>
              <w:pStyle w:val="TabHyperlink0"/>
              <w:rPr>
                <w:sz w:val="22"/>
                <w:szCs w:val="22"/>
              </w:rPr>
            </w:pPr>
            <w:r w:rsidRPr="009409A6">
              <w:rPr>
                <w:sz w:val="22"/>
                <w:szCs w:val="22"/>
              </w:rPr>
              <w:t>Развитие Лихославльского завода "Светотехника" губернатор Игорь Руденя обсудил с президентом корпорации "Боос лайтинг групп" Георгием Боосом</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23</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2,47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179</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8" w:name="tabtxt_1575050_1903631516"/>
            <w:r w:rsidRPr="0070359A">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TabHyperlink0"/>
              <w:rPr>
                <w:sz w:val="22"/>
                <w:szCs w:val="22"/>
              </w:rPr>
            </w:pPr>
            <w:hyperlink w:anchor="ant_1575050_1903631516" w:history="1">
              <w:r w:rsidRPr="0070359A">
                <w:rPr>
                  <w:sz w:val="22"/>
                  <w:szCs w:val="22"/>
                </w:rPr>
                <w:t>Губернатор Тверской области поздравил сотрудников и ветеранов финансовой системы с профессиональным праздником</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1,82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119</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19" w:name="tabtxt_1575050_1904035143"/>
            <w:r w:rsidRPr="0070359A">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9409A6">
            <w:pPr>
              <w:pStyle w:val="TabHyperlink0"/>
              <w:jc w:val="both"/>
              <w:rPr>
                <w:sz w:val="22"/>
                <w:szCs w:val="22"/>
              </w:rPr>
            </w:pPr>
            <w:hyperlink w:anchor="ant_1575050_1904035143" w:history="1">
              <w:r w:rsidRPr="0070359A">
                <w:rPr>
                  <w:sz w:val="22"/>
                  <w:szCs w:val="22"/>
                </w:rPr>
                <w:t>В Тверской области откроется новый цех по производству коммунальной техники</w:t>
              </w:r>
            </w:hyperlink>
            <w:r w:rsidR="009409A6">
              <w:rPr>
                <w:sz w:val="22"/>
                <w:szCs w:val="22"/>
              </w:rPr>
              <w:t xml:space="preserve"> </w:t>
            </w:r>
            <w:r w:rsidR="009409A6" w:rsidRPr="009409A6">
              <w:rPr>
                <w:color w:val="auto"/>
                <w:sz w:val="22"/>
                <w:szCs w:val="22"/>
                <w:u w:val="none"/>
              </w:rPr>
              <w:t>(Реализация инвестиционного проекта предприятия "ТверьКоммаш" рассмотрена на заседании Межведомственной комиссии по земельным отношениям)</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1,65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89</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20" w:name="tabtxt_1575050_1904203063"/>
            <w:r w:rsidRPr="0070359A">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TabHyperlink0"/>
              <w:rPr>
                <w:sz w:val="22"/>
                <w:szCs w:val="22"/>
              </w:rPr>
            </w:pPr>
            <w:hyperlink w:anchor="ant_1575050_1904203063" w:history="1">
              <w:r w:rsidRPr="0070359A">
                <w:rPr>
                  <w:sz w:val="22"/>
                  <w:szCs w:val="22"/>
                </w:rPr>
                <w:t>В Твери создадут детский инфекционный госпиталь</w:t>
              </w:r>
            </w:hyperlink>
            <w:r w:rsidR="009409A6">
              <w:rPr>
                <w:sz w:val="22"/>
                <w:szCs w:val="22"/>
              </w:rPr>
              <w:t xml:space="preserve"> </w:t>
            </w:r>
            <w:r w:rsidR="009409A6" w:rsidRPr="009409A6">
              <w:rPr>
                <w:color w:val="auto"/>
                <w:sz w:val="22"/>
                <w:szCs w:val="22"/>
                <w:u w:val="none"/>
              </w:rPr>
              <w:t>(Финансирование мероприятий рассмотрели 28 января на заседании Бюджетной комиссии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0,87</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56</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21" w:name="tabtxt_1575050_1903586734"/>
            <w:r w:rsidRPr="0070359A">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TabHyperlink0"/>
              <w:rPr>
                <w:sz w:val="22"/>
                <w:szCs w:val="22"/>
              </w:rPr>
            </w:pPr>
            <w:hyperlink w:anchor="ant_1575050_1903586734" w:history="1">
              <w:r w:rsidRPr="0070359A">
                <w:rPr>
                  <w:sz w:val="22"/>
                  <w:szCs w:val="22"/>
                </w:rPr>
                <w:t>В Калязинском районе открыли современный цех по переработке молока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0,81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27</w:t>
            </w:r>
          </w:p>
        </w:tc>
      </w:tr>
      <w:tr w:rsidR="00F56B27"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rPr>
                <w:sz w:val="22"/>
                <w:szCs w:val="22"/>
              </w:rPr>
            </w:pPr>
            <w:bookmarkStart w:id="22" w:name="tabtxt_1575050_1904228531"/>
            <w:r w:rsidRPr="0070359A">
              <w:rPr>
                <w:sz w:val="22"/>
                <w:szCs w:val="22"/>
              </w:rPr>
              <w:t>11</w:t>
            </w:r>
            <w:bookmarkEnd w:id="2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9409A6">
            <w:pPr>
              <w:pStyle w:val="TabHyperlink0"/>
              <w:jc w:val="both"/>
              <w:rPr>
                <w:sz w:val="22"/>
                <w:szCs w:val="22"/>
              </w:rPr>
            </w:pPr>
            <w:hyperlink w:anchor="ant_1575050_1904228531" w:history="1">
              <w:r w:rsidRPr="0070359A">
                <w:rPr>
                  <w:sz w:val="22"/>
                  <w:szCs w:val="22"/>
                </w:rPr>
                <w:t>В детско-юношеской спортивной школе Торопецкого района обновят акробатическую дорожку</w:t>
              </w:r>
            </w:hyperlink>
            <w:r w:rsidR="009409A6">
              <w:rPr>
                <w:sz w:val="22"/>
                <w:szCs w:val="22"/>
              </w:rPr>
              <w:t xml:space="preserve"> </w:t>
            </w:r>
            <w:r w:rsidR="009409A6" w:rsidRPr="009409A6">
              <w:rPr>
                <w:i/>
                <w:sz w:val="22"/>
                <w:szCs w:val="22"/>
                <w:u w:val="none"/>
              </w:rPr>
              <w:t>(Вопрос оказания поддержки муниципальной спортшколе обсуждался на заседании Президиума Правительства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0,58</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56B27" w:rsidRPr="0070359A" w:rsidRDefault="00F56B27" w:rsidP="00F56B27">
            <w:pPr>
              <w:pStyle w:val="ArtTabNormal"/>
              <w:jc w:val="center"/>
              <w:rPr>
                <w:sz w:val="22"/>
                <w:szCs w:val="22"/>
              </w:rPr>
            </w:pPr>
            <w:r w:rsidRPr="0070359A">
              <w:rPr>
                <w:sz w:val="22"/>
                <w:szCs w:val="22"/>
              </w:rPr>
              <w:t>39</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3" w:name="_Toc496394404"/>
      <w:r w:rsidRPr="000C1EAC">
        <w:rPr>
          <w:rStyle w:val="113"/>
          <w:szCs w:val="28"/>
        </w:rPr>
        <w:t>ДАЙДЖЕСТ НАИБОЛЕЕ ЗАМЕТНЫХ СООБЩЕНИЙ СМИ</w:t>
      </w:r>
      <w:bookmarkEnd w:id="23"/>
    </w:p>
    <w:p w:rsidR="00BC4A48" w:rsidRPr="00BC4A48" w:rsidRDefault="00BC4A48" w:rsidP="00BC4A48">
      <w:pPr>
        <w:rPr>
          <w:rFonts w:ascii="Arial" w:eastAsia="Arial" w:hAnsi="Arial" w:cs="Arial"/>
          <w:color w:val="000000"/>
          <w:sz w:val="22"/>
          <w:szCs w:val="22"/>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РИА Новости, Москва,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4" w:name="ant_1575050_1904048097"/>
      <w:r w:rsidRPr="00F56B27">
        <w:rPr>
          <w:rFonts w:ascii="Arial" w:eastAsia="Arial" w:hAnsi="Arial" w:cs="Arial"/>
          <w:color w:val="000000"/>
          <w:sz w:val="22"/>
          <w:szCs w:val="22"/>
          <w:shd w:val="clear" w:color="auto" w:fill="FFFFFF"/>
        </w:rPr>
        <w:t>В ТВЕРСКОЙ ОБЛАСТИ ПОСТРОЯТ ПОЛЕ ДЛЯ МИНИ-ФУТБОЛА</w:t>
      </w:r>
      <w:bookmarkEnd w:id="24"/>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В Калининском районе Тверской области построят поле с искусственным покрытием для мини-футбола, сообщает пресс-служба регионального правительства, решение об этом принял глава области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по итогам личного приема граждан...</w:t>
      </w:r>
    </w:p>
    <w:p w:rsidR="00F56B27" w:rsidRPr="00F56B27" w:rsidRDefault="00F56B27" w:rsidP="00F56B27">
      <w:pPr>
        <w:rPr>
          <w:rFonts w:ascii="Arial" w:eastAsia="Arial" w:hAnsi="Arial" w:cs="Arial"/>
          <w:color w:val="0000FF"/>
          <w:sz w:val="22"/>
          <w:szCs w:val="22"/>
          <w:shd w:val="clear" w:color="auto" w:fill="FFFFFF"/>
        </w:rPr>
      </w:pPr>
      <w:hyperlink r:id="rId12" w:history="1">
        <w:r w:rsidRPr="00F56B27">
          <w:rPr>
            <w:rFonts w:ascii="Arial" w:eastAsia="Arial" w:hAnsi="Arial" w:cs="Arial"/>
            <w:color w:val="0000FF"/>
            <w:sz w:val="22"/>
            <w:szCs w:val="22"/>
            <w:u w:val="single"/>
            <w:shd w:val="clear" w:color="auto" w:fill="FFFFFF"/>
          </w:rPr>
          <w:t>https://ria.ru/20220128/stroyka-1770034223.html</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9409A6" w:rsidRPr="00F56B27" w:rsidRDefault="009409A6" w:rsidP="009409A6">
      <w:pPr>
        <w:numPr>
          <w:ilvl w:val="0"/>
          <w:numId w:val="2"/>
        </w:numPr>
        <w:ind w:left="0" w:firstLine="0"/>
        <w:rPr>
          <w:rFonts w:ascii="Arial" w:eastAsia="Arial" w:hAnsi="Arial" w:cs="Arial"/>
          <w:color w:val="0000FF"/>
          <w:sz w:val="22"/>
          <w:szCs w:val="22"/>
          <w:shd w:val="clear" w:color="auto" w:fill="FFFFFF"/>
        </w:rPr>
      </w:pPr>
      <w:hyperlink r:id="rId13" w:history="1">
        <w:r w:rsidRPr="00F56B27">
          <w:rPr>
            <w:rFonts w:ascii="Arial" w:eastAsia="Arial" w:hAnsi="Arial" w:cs="Arial"/>
            <w:color w:val="0000FF"/>
            <w:sz w:val="22"/>
            <w:szCs w:val="22"/>
            <w:u w:val="single"/>
            <w:shd w:val="clear" w:color="auto" w:fill="FFFFFF"/>
          </w:rPr>
          <w:t>ИА Regnum, Москва, 28 января 2022</w:t>
        </w:r>
      </w:hyperlink>
    </w:p>
    <w:p w:rsidR="009409A6" w:rsidRPr="00F56B27" w:rsidRDefault="009409A6" w:rsidP="009409A6">
      <w:pPr>
        <w:numPr>
          <w:ilvl w:val="0"/>
          <w:numId w:val="2"/>
        </w:numPr>
        <w:ind w:left="0" w:firstLine="0"/>
        <w:rPr>
          <w:rFonts w:ascii="Arial" w:eastAsia="Arial" w:hAnsi="Arial" w:cs="Arial"/>
          <w:color w:val="0000FF"/>
          <w:sz w:val="22"/>
          <w:szCs w:val="22"/>
          <w:shd w:val="clear" w:color="auto" w:fill="FFFFFF"/>
        </w:rPr>
      </w:pPr>
      <w:hyperlink r:id="rId14" w:history="1">
        <w:r w:rsidRPr="00F56B27">
          <w:rPr>
            <w:rFonts w:ascii="Arial" w:eastAsia="Arial" w:hAnsi="Arial" w:cs="Arial"/>
            <w:color w:val="0000FF"/>
            <w:sz w:val="22"/>
            <w:szCs w:val="22"/>
            <w:u w:val="single"/>
            <w:shd w:val="clear" w:color="auto" w:fill="FFFFFF"/>
          </w:rPr>
          <w:t>ИА Regnum, Москва,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15"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16" w:history="1">
        <w:r w:rsidRPr="00F56B27">
          <w:rPr>
            <w:rFonts w:ascii="Arial" w:eastAsia="Arial" w:hAnsi="Arial" w:cs="Arial"/>
            <w:color w:val="0000FF"/>
            <w:sz w:val="22"/>
            <w:szCs w:val="22"/>
            <w:u w:val="single"/>
            <w:shd w:val="clear" w:color="auto" w:fill="FFFFFF"/>
          </w:rPr>
          <w:t>Тверской проспект (tp.tver.ru),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17"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18" w:history="1">
        <w:r w:rsidRPr="00F56B27">
          <w:rPr>
            <w:rFonts w:ascii="Arial" w:eastAsia="Arial" w:hAnsi="Arial" w:cs="Arial"/>
            <w:color w:val="0000FF"/>
            <w:sz w:val="22"/>
            <w:szCs w:val="22"/>
            <w:u w:val="single"/>
            <w:shd w:val="clear" w:color="auto" w:fill="FFFFFF"/>
            <w:lang w:val="en-US"/>
          </w:rPr>
          <w:t xml:space="preserve">PANORAMA PRO (panoramapro.ru),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19" w:history="1">
        <w:r w:rsidRPr="00F56B27">
          <w:rPr>
            <w:rFonts w:ascii="Arial" w:eastAsia="Arial" w:hAnsi="Arial" w:cs="Arial"/>
            <w:color w:val="0000FF"/>
            <w:sz w:val="22"/>
            <w:szCs w:val="22"/>
            <w:u w:val="single"/>
            <w:shd w:val="clear" w:color="auto" w:fill="FFFFFF"/>
          </w:rPr>
          <w:t>Вся Тверь (газета-вся-тверь.рф),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0" w:history="1">
        <w:r w:rsidRPr="00F56B27">
          <w:rPr>
            <w:rFonts w:ascii="Arial" w:eastAsia="Arial" w:hAnsi="Arial" w:cs="Arial"/>
            <w:color w:val="0000FF"/>
            <w:sz w:val="22"/>
            <w:szCs w:val="22"/>
            <w:u w:val="single"/>
            <w:shd w:val="clear" w:color="auto" w:fill="FFFFFF"/>
          </w:rPr>
          <w:t>Бизнес и Территория (biz-terr.ru),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1"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2" w:history="1">
        <w:r w:rsidRPr="00F56B27">
          <w:rPr>
            <w:rFonts w:ascii="Arial" w:eastAsia="Arial" w:hAnsi="Arial" w:cs="Arial"/>
            <w:color w:val="0000FF"/>
            <w:sz w:val="22"/>
            <w:szCs w:val="22"/>
            <w:u w:val="single"/>
            <w:shd w:val="clear" w:color="auto" w:fill="FFFFFF"/>
          </w:rPr>
          <w:t>TvTver.ru,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3"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4"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5"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6"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7"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8"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29" w:history="1">
        <w:r w:rsidRPr="00F56B27">
          <w:rPr>
            <w:rFonts w:ascii="Arial" w:eastAsia="Arial" w:hAnsi="Arial" w:cs="Arial"/>
            <w:color w:val="0000FF"/>
            <w:sz w:val="22"/>
            <w:szCs w:val="22"/>
            <w:u w:val="single"/>
            <w:shd w:val="clear" w:color="auto" w:fill="FFFFFF"/>
          </w:rPr>
          <w:t>Аргументы и Факты (tver.aif.ru),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0"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1"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2"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3"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4"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5"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6"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7"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8"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39"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0"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1"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2"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3"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4"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5"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6"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7"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8"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49"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0"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1"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2" w:history="1">
        <w:r w:rsidRPr="00F56B27">
          <w:rPr>
            <w:rFonts w:ascii="Arial" w:eastAsia="Arial" w:hAnsi="Arial" w:cs="Arial"/>
            <w:color w:val="0000FF"/>
            <w:sz w:val="22"/>
            <w:szCs w:val="22"/>
            <w:u w:val="single"/>
            <w:shd w:val="clear" w:color="auto" w:fill="FFFFFF"/>
          </w:rPr>
          <w:t>Tverigrad.ru,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3"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4"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55" w:history="1">
        <w:r w:rsidRPr="00F56B27">
          <w:rPr>
            <w:rFonts w:ascii="Arial" w:eastAsia="Arial" w:hAnsi="Arial" w:cs="Arial"/>
            <w:color w:val="0000FF"/>
            <w:sz w:val="22"/>
            <w:szCs w:val="22"/>
            <w:u w:val="single"/>
            <w:shd w:val="clear" w:color="auto" w:fill="FFFFFF"/>
            <w:lang w:val="en-US"/>
          </w:rPr>
          <w:t xml:space="preserve">Sport.russia24.pro, </w:t>
        </w:r>
        <w:r w:rsidRPr="00F56B27">
          <w:rPr>
            <w:rFonts w:ascii="Arial" w:eastAsia="Arial" w:hAnsi="Arial" w:cs="Arial"/>
            <w:color w:val="0000FF"/>
            <w:sz w:val="22"/>
            <w:szCs w:val="22"/>
            <w:u w:val="single"/>
            <w:shd w:val="clear" w:color="auto" w:fill="FFFFFF"/>
          </w:rPr>
          <w:t>Москва</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56" w:history="1">
        <w:r w:rsidRPr="00F56B27">
          <w:rPr>
            <w:rFonts w:ascii="Arial" w:eastAsia="Arial" w:hAnsi="Arial" w:cs="Arial"/>
            <w:color w:val="0000FF"/>
            <w:sz w:val="22"/>
            <w:szCs w:val="22"/>
            <w:u w:val="single"/>
            <w:shd w:val="clear" w:color="auto" w:fill="FFFFFF"/>
          </w:rPr>
          <w:t>Ленинское</w:t>
        </w:r>
        <w:r w:rsidRPr="00F56B27">
          <w:rPr>
            <w:rFonts w:ascii="Arial" w:eastAsia="Arial" w:hAnsi="Arial" w:cs="Arial"/>
            <w:color w:val="0000FF"/>
            <w:sz w:val="22"/>
            <w:szCs w:val="22"/>
            <w:u w:val="single"/>
            <w:shd w:val="clear" w:color="auto" w:fill="FFFFFF"/>
            <w:lang w:val="en-US"/>
          </w:rPr>
          <w:t xml:space="preserve"> </w:t>
        </w:r>
        <w:r w:rsidRPr="00F56B27">
          <w:rPr>
            <w:rFonts w:ascii="Arial" w:eastAsia="Arial" w:hAnsi="Arial" w:cs="Arial"/>
            <w:color w:val="0000FF"/>
            <w:sz w:val="22"/>
            <w:szCs w:val="22"/>
            <w:u w:val="single"/>
            <w:shd w:val="clear" w:color="auto" w:fill="FFFFFF"/>
          </w:rPr>
          <w:t>знамя</w:t>
        </w:r>
        <w:r w:rsidRPr="00F56B27">
          <w:rPr>
            <w:rFonts w:ascii="Arial" w:eastAsia="Arial" w:hAnsi="Arial" w:cs="Arial"/>
            <w:color w:val="0000FF"/>
            <w:sz w:val="22"/>
            <w:szCs w:val="22"/>
            <w:u w:val="single"/>
            <w:shd w:val="clear" w:color="auto" w:fill="FFFFFF"/>
            <w:lang w:val="en-US"/>
          </w:rPr>
          <w:t xml:space="preserve"> (leninskoeznamya.tverreg.ru),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57" w:history="1">
        <w:r w:rsidRPr="00F56B27">
          <w:rPr>
            <w:rFonts w:ascii="Arial" w:eastAsia="Arial" w:hAnsi="Arial" w:cs="Arial"/>
            <w:color w:val="0000FF"/>
            <w:sz w:val="22"/>
            <w:szCs w:val="22"/>
            <w:u w:val="single"/>
            <w:shd w:val="clear" w:color="auto" w:fill="FFFFFF"/>
          </w:rPr>
          <w:t>Ленинское</w:t>
        </w:r>
        <w:r w:rsidRPr="00F56B27">
          <w:rPr>
            <w:rFonts w:ascii="Arial" w:eastAsia="Arial" w:hAnsi="Arial" w:cs="Arial"/>
            <w:color w:val="0000FF"/>
            <w:sz w:val="22"/>
            <w:szCs w:val="22"/>
            <w:u w:val="single"/>
            <w:shd w:val="clear" w:color="auto" w:fill="FFFFFF"/>
            <w:lang w:val="en-US"/>
          </w:rPr>
          <w:t xml:space="preserve"> </w:t>
        </w:r>
        <w:r w:rsidRPr="00F56B27">
          <w:rPr>
            <w:rFonts w:ascii="Arial" w:eastAsia="Arial" w:hAnsi="Arial" w:cs="Arial"/>
            <w:color w:val="0000FF"/>
            <w:sz w:val="22"/>
            <w:szCs w:val="22"/>
            <w:u w:val="single"/>
            <w:shd w:val="clear" w:color="auto" w:fill="FFFFFF"/>
          </w:rPr>
          <w:t>знамя</w:t>
        </w:r>
        <w:r w:rsidRPr="00F56B27">
          <w:rPr>
            <w:rFonts w:ascii="Arial" w:eastAsia="Arial" w:hAnsi="Arial" w:cs="Arial"/>
            <w:color w:val="0000FF"/>
            <w:sz w:val="22"/>
            <w:szCs w:val="22"/>
            <w:u w:val="single"/>
            <w:shd w:val="clear" w:color="auto" w:fill="FFFFFF"/>
            <w:lang w:val="en-US"/>
          </w:rPr>
          <w:t xml:space="preserve"> (leninskoeznamya.tverreg.ru),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58" w:history="1">
        <w:r w:rsidRPr="00F56B27">
          <w:rPr>
            <w:rFonts w:ascii="Arial" w:eastAsia="Arial" w:hAnsi="Arial" w:cs="Arial"/>
            <w:color w:val="0000FF"/>
            <w:sz w:val="22"/>
            <w:szCs w:val="22"/>
            <w:u w:val="single"/>
            <w:shd w:val="clear" w:color="auto" w:fill="FFFFFF"/>
          </w:rPr>
          <w:t>Ленинское</w:t>
        </w:r>
        <w:r w:rsidRPr="00F56B27">
          <w:rPr>
            <w:rFonts w:ascii="Arial" w:eastAsia="Arial" w:hAnsi="Arial" w:cs="Arial"/>
            <w:color w:val="0000FF"/>
            <w:sz w:val="22"/>
            <w:szCs w:val="22"/>
            <w:u w:val="single"/>
            <w:shd w:val="clear" w:color="auto" w:fill="FFFFFF"/>
            <w:lang w:val="en-US"/>
          </w:rPr>
          <w:t xml:space="preserve"> </w:t>
        </w:r>
        <w:r w:rsidRPr="00F56B27">
          <w:rPr>
            <w:rFonts w:ascii="Arial" w:eastAsia="Arial" w:hAnsi="Arial" w:cs="Arial"/>
            <w:color w:val="0000FF"/>
            <w:sz w:val="22"/>
            <w:szCs w:val="22"/>
            <w:u w:val="single"/>
            <w:shd w:val="clear" w:color="auto" w:fill="FFFFFF"/>
          </w:rPr>
          <w:t>знамя</w:t>
        </w:r>
        <w:r w:rsidRPr="00F56B27">
          <w:rPr>
            <w:rFonts w:ascii="Arial" w:eastAsia="Arial" w:hAnsi="Arial" w:cs="Arial"/>
            <w:color w:val="0000FF"/>
            <w:sz w:val="22"/>
            <w:szCs w:val="22"/>
            <w:u w:val="single"/>
            <w:shd w:val="clear" w:color="auto" w:fill="FFFFFF"/>
            <w:lang w:val="en-US"/>
          </w:rPr>
          <w:t xml:space="preserve"> (leninskoeznamya.tverreg.ru),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5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0"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1"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2" w:history="1">
        <w:r w:rsidRPr="00F56B27">
          <w:rPr>
            <w:rFonts w:ascii="Arial" w:eastAsia="Arial" w:hAnsi="Arial" w:cs="Arial"/>
            <w:color w:val="0000FF"/>
            <w:sz w:val="22"/>
            <w:szCs w:val="22"/>
            <w:u w:val="single"/>
            <w:shd w:val="clear" w:color="auto" w:fill="FFFFFF"/>
          </w:rPr>
          <w:t>TvTver.ru,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3"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4"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5"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6"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7"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8"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69"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0" w:history="1">
        <w:r w:rsidRPr="00F56B27">
          <w:rPr>
            <w:rFonts w:ascii="Arial" w:eastAsia="Arial" w:hAnsi="Arial" w:cs="Arial"/>
            <w:color w:val="0000FF"/>
            <w:sz w:val="22"/>
            <w:szCs w:val="22"/>
            <w:u w:val="single"/>
            <w:shd w:val="clear" w:color="auto" w:fill="FFFFFF"/>
          </w:rPr>
          <w:t>Аргументы и Факты (tver.aif.ru),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1"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2"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3"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4"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5"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6"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7"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78"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9409A6" w:rsidRDefault="00F56B27" w:rsidP="00F56B27">
      <w:pPr>
        <w:numPr>
          <w:ilvl w:val="0"/>
          <w:numId w:val="2"/>
        </w:numPr>
        <w:ind w:left="0" w:firstLine="0"/>
        <w:rPr>
          <w:rFonts w:ascii="Arial" w:eastAsia="Arial" w:hAnsi="Arial" w:cs="Arial"/>
          <w:color w:val="0000FF"/>
          <w:sz w:val="22"/>
          <w:szCs w:val="22"/>
          <w:shd w:val="clear" w:color="auto" w:fill="FFFFFF"/>
        </w:rPr>
      </w:pPr>
      <w:hyperlink r:id="rId79" w:history="1">
        <w:r w:rsidRPr="00F56B27">
          <w:rPr>
            <w:rFonts w:ascii="Arial" w:eastAsia="Arial" w:hAnsi="Arial" w:cs="Arial"/>
            <w:color w:val="0000FF"/>
            <w:sz w:val="22"/>
            <w:szCs w:val="22"/>
            <w:u w:val="single"/>
            <w:shd w:val="clear" w:color="auto" w:fill="FFFFFF"/>
          </w:rPr>
          <w:t>Тверь</w:t>
        </w:r>
        <w:r w:rsidRPr="009409A6">
          <w:rPr>
            <w:rFonts w:ascii="Arial" w:eastAsia="Arial" w:hAnsi="Arial" w:cs="Arial"/>
            <w:color w:val="0000FF"/>
            <w:sz w:val="22"/>
            <w:szCs w:val="22"/>
            <w:u w:val="single"/>
            <w:shd w:val="clear" w:color="auto" w:fill="FFFFFF"/>
          </w:rPr>
          <w:t xml:space="preserve"> (</w:t>
        </w:r>
        <w:r w:rsidRPr="00F56B27">
          <w:rPr>
            <w:rFonts w:ascii="Arial" w:eastAsia="Arial" w:hAnsi="Arial" w:cs="Arial"/>
            <w:color w:val="0000FF"/>
            <w:sz w:val="22"/>
            <w:szCs w:val="22"/>
            <w:u w:val="single"/>
            <w:shd w:val="clear" w:color="auto" w:fill="FFFFFF"/>
            <w:lang w:val="en-US"/>
          </w:rPr>
          <w:t>toptver</w:t>
        </w:r>
        <w:r w:rsidRPr="009409A6">
          <w:rPr>
            <w:rFonts w:ascii="Arial" w:eastAsia="Arial" w:hAnsi="Arial" w:cs="Arial"/>
            <w:color w:val="0000FF"/>
            <w:sz w:val="22"/>
            <w:szCs w:val="22"/>
            <w:u w:val="single"/>
            <w:shd w:val="clear" w:color="auto" w:fill="FFFFFF"/>
          </w:rPr>
          <w:t>.</w:t>
        </w:r>
        <w:r w:rsidRPr="00F56B27">
          <w:rPr>
            <w:rFonts w:ascii="Arial" w:eastAsia="Arial" w:hAnsi="Arial" w:cs="Arial"/>
            <w:color w:val="0000FF"/>
            <w:sz w:val="22"/>
            <w:szCs w:val="22"/>
            <w:u w:val="single"/>
            <w:shd w:val="clear" w:color="auto" w:fill="FFFFFF"/>
            <w:lang w:val="en-US"/>
          </w:rPr>
          <w:t>ru</w:t>
        </w:r>
        <w:r w:rsidRPr="009409A6">
          <w:rPr>
            <w:rFonts w:ascii="Arial" w:eastAsia="Arial" w:hAnsi="Arial" w:cs="Arial"/>
            <w:color w:val="0000FF"/>
            <w:sz w:val="22"/>
            <w:szCs w:val="22"/>
            <w:u w:val="single"/>
            <w:shd w:val="clear" w:color="auto" w:fill="FFFFFF"/>
          </w:rPr>
          <w:t xml:space="preserve">), </w:t>
        </w:r>
        <w:r w:rsidRPr="00F56B27">
          <w:rPr>
            <w:rFonts w:ascii="Arial" w:eastAsia="Arial" w:hAnsi="Arial" w:cs="Arial"/>
            <w:color w:val="0000FF"/>
            <w:sz w:val="22"/>
            <w:szCs w:val="22"/>
            <w:u w:val="single"/>
            <w:shd w:val="clear" w:color="auto" w:fill="FFFFFF"/>
          </w:rPr>
          <w:t>Тверь</w:t>
        </w:r>
        <w:r w:rsidRPr="009409A6">
          <w:rPr>
            <w:rFonts w:ascii="Arial" w:eastAsia="Arial" w:hAnsi="Arial" w:cs="Arial"/>
            <w:color w:val="0000FF"/>
            <w:sz w:val="22"/>
            <w:szCs w:val="22"/>
            <w:u w:val="single"/>
            <w:shd w:val="clear" w:color="auto" w:fill="FFFFFF"/>
          </w:rPr>
          <w:t xml:space="preserve">, 28 </w:t>
        </w:r>
        <w:r w:rsidRPr="00F56B27">
          <w:rPr>
            <w:rFonts w:ascii="Arial" w:eastAsia="Arial" w:hAnsi="Arial" w:cs="Arial"/>
            <w:color w:val="0000FF"/>
            <w:sz w:val="22"/>
            <w:szCs w:val="22"/>
            <w:u w:val="single"/>
            <w:shd w:val="clear" w:color="auto" w:fill="FFFFFF"/>
          </w:rPr>
          <w:t>января</w:t>
        </w:r>
        <w:r w:rsidRPr="009409A6">
          <w:rPr>
            <w:rFonts w:ascii="Arial" w:eastAsia="Arial" w:hAnsi="Arial" w:cs="Arial"/>
            <w:color w:val="0000FF"/>
            <w:sz w:val="22"/>
            <w:szCs w:val="22"/>
            <w:u w:val="single"/>
            <w:shd w:val="clear" w:color="auto" w:fill="FFFFFF"/>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80" w:history="1">
        <w:r w:rsidRPr="00F56B27">
          <w:rPr>
            <w:rFonts w:ascii="Arial" w:eastAsia="Arial" w:hAnsi="Arial" w:cs="Arial"/>
            <w:color w:val="0000FF"/>
            <w:sz w:val="22"/>
            <w:szCs w:val="22"/>
            <w:u w:val="single"/>
            <w:shd w:val="clear" w:color="auto" w:fill="FFFFFF"/>
            <w:lang w:val="en-US"/>
          </w:rPr>
          <w:t xml:space="preserve">Gorodskoyportal.ru/tver,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1" w:history="1">
        <w:r w:rsidRPr="00F56B27">
          <w:rPr>
            <w:rFonts w:ascii="Arial" w:eastAsia="Arial" w:hAnsi="Arial" w:cs="Arial"/>
            <w:color w:val="0000FF"/>
            <w:sz w:val="22"/>
            <w:szCs w:val="22"/>
            <w:u w:val="single"/>
            <w:shd w:val="clear" w:color="auto" w:fill="FFFFFF"/>
          </w:rPr>
          <w:t>Tverigrad.ru,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lang w:val="en-US"/>
        </w:rPr>
      </w:pPr>
      <w:hyperlink r:id="rId82" w:history="1">
        <w:r w:rsidRPr="00F56B27">
          <w:rPr>
            <w:rFonts w:ascii="Arial" w:eastAsia="Arial" w:hAnsi="Arial" w:cs="Arial"/>
            <w:color w:val="0000FF"/>
            <w:sz w:val="22"/>
            <w:szCs w:val="22"/>
            <w:u w:val="single"/>
            <w:shd w:val="clear" w:color="auto" w:fill="FFFFFF"/>
            <w:lang w:val="en-US"/>
          </w:rPr>
          <w:t xml:space="preserve">PANORAMA PRO (panoramapro.ru), </w:t>
        </w:r>
        <w:r w:rsidRPr="00F56B27">
          <w:rPr>
            <w:rFonts w:ascii="Arial" w:eastAsia="Arial" w:hAnsi="Arial" w:cs="Arial"/>
            <w:color w:val="0000FF"/>
            <w:sz w:val="22"/>
            <w:szCs w:val="22"/>
            <w:u w:val="single"/>
            <w:shd w:val="clear" w:color="auto" w:fill="FFFFFF"/>
          </w:rPr>
          <w:t>Тверь</w:t>
        </w:r>
        <w:r w:rsidRPr="00F56B27">
          <w:rPr>
            <w:rFonts w:ascii="Arial" w:eastAsia="Arial" w:hAnsi="Arial" w:cs="Arial"/>
            <w:color w:val="0000FF"/>
            <w:sz w:val="22"/>
            <w:szCs w:val="22"/>
            <w:u w:val="single"/>
            <w:shd w:val="clear" w:color="auto" w:fill="FFFFFF"/>
            <w:lang w:val="en-US"/>
          </w:rPr>
          <w:t xml:space="preserve">, 28 </w:t>
        </w:r>
        <w:r w:rsidRPr="00F56B27">
          <w:rPr>
            <w:rFonts w:ascii="Arial" w:eastAsia="Arial" w:hAnsi="Arial" w:cs="Arial"/>
            <w:color w:val="0000FF"/>
            <w:sz w:val="22"/>
            <w:szCs w:val="22"/>
            <w:u w:val="single"/>
            <w:shd w:val="clear" w:color="auto" w:fill="FFFFFF"/>
          </w:rPr>
          <w:t>января</w:t>
        </w:r>
        <w:r w:rsidRPr="00F56B27">
          <w:rPr>
            <w:rFonts w:ascii="Arial" w:eastAsia="Arial" w:hAnsi="Arial" w:cs="Arial"/>
            <w:color w:val="0000FF"/>
            <w:sz w:val="22"/>
            <w:szCs w:val="22"/>
            <w:u w:val="single"/>
            <w:shd w:val="clear" w:color="auto" w:fill="FFFFFF"/>
            <w:lang w:val="en-US"/>
          </w:rPr>
          <w:t xml:space="preserve">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3"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4"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5" w:history="1">
        <w:r w:rsidRPr="00F56B27">
          <w:rPr>
            <w:rFonts w:ascii="Arial" w:eastAsia="Arial" w:hAnsi="Arial" w:cs="Arial"/>
            <w:color w:val="0000FF"/>
            <w:sz w:val="22"/>
            <w:szCs w:val="22"/>
            <w:u w:val="single"/>
            <w:shd w:val="clear" w:color="auto" w:fill="FFFFFF"/>
          </w:rPr>
          <w:t>Афанасий-бизнес (afanasy.biz),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6"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7"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8"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8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0"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1"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2"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3"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4"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5" w:history="1">
        <w:r w:rsidRPr="00F56B27">
          <w:rPr>
            <w:rFonts w:ascii="Arial" w:eastAsia="Arial" w:hAnsi="Arial" w:cs="Arial"/>
            <w:color w:val="0000FF"/>
            <w:sz w:val="22"/>
            <w:szCs w:val="22"/>
            <w:u w:val="single"/>
            <w:shd w:val="clear" w:color="auto" w:fill="FFFFFF"/>
          </w:rPr>
          <w:t>Афанасий-бизнес (afanasy.biz),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6"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7" w:history="1">
        <w:r w:rsidRPr="00F56B27">
          <w:rPr>
            <w:rFonts w:ascii="Arial" w:eastAsia="Arial" w:hAnsi="Arial" w:cs="Arial"/>
            <w:color w:val="0000FF"/>
            <w:sz w:val="22"/>
            <w:szCs w:val="22"/>
            <w:u w:val="single"/>
            <w:shd w:val="clear" w:color="auto" w:fill="FFFFFF"/>
          </w:rPr>
          <w:t>Афанасий-бизнес (afanasy.biz),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8"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99"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2"/>
        </w:numPr>
        <w:ind w:left="0" w:firstLine="0"/>
        <w:rPr>
          <w:rFonts w:ascii="Arial" w:eastAsia="Arial" w:hAnsi="Arial" w:cs="Arial"/>
          <w:color w:val="0000FF"/>
          <w:sz w:val="22"/>
          <w:szCs w:val="22"/>
          <w:shd w:val="clear" w:color="auto" w:fill="FFFFFF"/>
        </w:rPr>
      </w:pPr>
      <w:hyperlink r:id="rId100" w:history="1">
        <w:r w:rsidRPr="00F56B27">
          <w:rPr>
            <w:rFonts w:ascii="Arial" w:eastAsia="Arial" w:hAnsi="Arial" w:cs="Arial"/>
            <w:color w:val="0000FF"/>
            <w:sz w:val="22"/>
            <w:szCs w:val="22"/>
            <w:u w:val="single"/>
            <w:shd w:val="clear" w:color="auto" w:fill="FFFFFF"/>
          </w:rPr>
          <w:t>Новоторжский вестник (nvestnik.ru), Торжок,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4048097"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РИА Новости, Москва,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5" w:name="ant_1575050_1903745170"/>
      <w:r w:rsidRPr="00F56B27">
        <w:rPr>
          <w:rFonts w:ascii="Arial" w:eastAsia="Arial" w:hAnsi="Arial" w:cs="Arial"/>
          <w:color w:val="000000"/>
          <w:sz w:val="22"/>
          <w:szCs w:val="22"/>
          <w:shd w:val="clear" w:color="auto" w:fill="FFFFFF"/>
        </w:rPr>
        <w:t>РУДЕНЯ: ЗДРАВООХРАНЕНИЕ ВЕРХНЕВОЛЖЬЯ МОБИЛИЗОВАНО ДЛЯ БОРЬБЫ С КОВИДОМ</w:t>
      </w:r>
      <w:bookmarkEnd w:id="25"/>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Здравоохранение Тверской области мобилизовано для борьбы с коронавирусом, сообщил губернатор области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в эфире телеканала "Россия 24" Тверь... "Работают 14 центров амбулаторной помощи, в пятницу открываем еще один центр", - сказал </w:t>
      </w:r>
      <w:r w:rsidRPr="00F56B27">
        <w:rPr>
          <w:rFonts w:ascii="Arial" w:eastAsia="Arial" w:hAnsi="Arial" w:cs="Arial"/>
          <w:color w:val="000000"/>
          <w:sz w:val="22"/>
          <w:szCs w:val="22"/>
          <w:shd w:val="clear" w:color="auto" w:fill="C0C0C0"/>
        </w:rPr>
        <w:t>Руденя</w:t>
      </w:r>
      <w:r w:rsidRPr="00F56B27">
        <w:rPr>
          <w:rFonts w:ascii="Arial" w:eastAsia="Arial" w:hAnsi="Arial" w:cs="Arial"/>
          <w:color w:val="000000"/>
          <w:sz w:val="22"/>
          <w:szCs w:val="22"/>
          <w:shd w:val="clear" w:color="auto" w:fill="FFFFFF"/>
        </w:rPr>
        <w:t xml:space="preserve">. </w:t>
      </w:r>
      <w:r w:rsidRPr="00F56B27">
        <w:rPr>
          <w:rFonts w:ascii="Arial" w:eastAsia="Arial" w:hAnsi="Arial" w:cs="Arial"/>
          <w:color w:val="000000"/>
          <w:sz w:val="22"/>
          <w:szCs w:val="22"/>
          <w:shd w:val="clear" w:color="auto" w:fill="C0C0C0"/>
        </w:rPr>
        <w:t>Он</w:t>
      </w:r>
      <w:r w:rsidRPr="00F56B27">
        <w:rPr>
          <w:rFonts w:ascii="Arial" w:eastAsia="Arial" w:hAnsi="Arial" w:cs="Arial"/>
          <w:color w:val="000000"/>
          <w:sz w:val="22"/>
          <w:szCs w:val="22"/>
          <w:shd w:val="clear" w:color="auto" w:fill="FFFFFF"/>
        </w:rPr>
        <w:t xml:space="preserve"> отметил, что усилена работа "горячей линии" по единому номеру "122"... </w:t>
      </w:r>
    </w:p>
    <w:p w:rsidR="00F56B27" w:rsidRPr="00F56B27" w:rsidRDefault="00F56B27" w:rsidP="00F56B27">
      <w:pPr>
        <w:rPr>
          <w:rFonts w:ascii="Arial" w:eastAsia="Arial" w:hAnsi="Arial" w:cs="Arial"/>
          <w:color w:val="0000FF"/>
          <w:sz w:val="22"/>
          <w:szCs w:val="22"/>
          <w:shd w:val="clear" w:color="auto" w:fill="FFFFFF"/>
        </w:rPr>
      </w:pPr>
      <w:hyperlink r:id="rId101" w:history="1">
        <w:r w:rsidRPr="00F56B27">
          <w:rPr>
            <w:rFonts w:ascii="Arial" w:eastAsia="Arial" w:hAnsi="Arial" w:cs="Arial"/>
            <w:color w:val="0000FF"/>
            <w:sz w:val="22"/>
            <w:szCs w:val="22"/>
            <w:u w:val="single"/>
            <w:shd w:val="clear" w:color="auto" w:fill="FFFFFF"/>
          </w:rPr>
          <w:t>https://ria.ru/20220128/verkhnevolzhe-1769950671.html</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9409A6" w:rsidRPr="00F56B27" w:rsidRDefault="009409A6" w:rsidP="009409A6">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2" w:history="1">
        <w:r w:rsidRPr="00F56B27">
          <w:rPr>
            <w:rFonts w:ascii="Arial" w:eastAsia="Arial" w:hAnsi="Arial" w:cs="Arial"/>
            <w:color w:val="0000FF"/>
            <w:sz w:val="22"/>
            <w:szCs w:val="22"/>
            <w:u w:val="single"/>
            <w:shd w:val="clear" w:color="auto" w:fill="FFFFFF"/>
          </w:rPr>
          <w:t>РИА Новости, Москва,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3"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4" w:history="1">
        <w:r w:rsidRPr="00F56B27">
          <w:rPr>
            <w:rFonts w:ascii="Arial" w:eastAsia="Arial" w:hAnsi="Arial" w:cs="Arial"/>
            <w:color w:val="0000FF"/>
            <w:sz w:val="22"/>
            <w:szCs w:val="22"/>
            <w:u w:val="single"/>
            <w:shd w:val="clear" w:color="auto" w:fill="FFFFFF"/>
          </w:rPr>
          <w:t>Новоторжский вестник (nvestnik.ru), Торжок,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5" w:history="1">
        <w:r w:rsidRPr="00F56B27">
          <w:rPr>
            <w:rFonts w:ascii="Arial" w:eastAsia="Arial" w:hAnsi="Arial" w:cs="Arial"/>
            <w:color w:val="0000FF"/>
            <w:sz w:val="22"/>
            <w:szCs w:val="22"/>
            <w:u w:val="single"/>
            <w:shd w:val="clear" w:color="auto" w:fill="FFFFFF"/>
          </w:rPr>
          <w:t>Новоторжский вестник (nvestnik.ru), Торжок,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6" w:history="1">
        <w:r w:rsidRPr="00F56B27">
          <w:rPr>
            <w:rFonts w:ascii="Arial" w:eastAsia="Arial" w:hAnsi="Arial" w:cs="Arial"/>
            <w:color w:val="0000FF"/>
            <w:sz w:val="22"/>
            <w:szCs w:val="22"/>
            <w:u w:val="single"/>
            <w:shd w:val="clear" w:color="auto" w:fill="FFFFFF"/>
          </w:rPr>
          <w:t>Край справедливости (ks-region69.com),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7"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8"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9"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0"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1" w:history="1">
        <w:r w:rsidRPr="00F56B27">
          <w:rPr>
            <w:rFonts w:ascii="Arial" w:eastAsia="Arial" w:hAnsi="Arial" w:cs="Arial"/>
            <w:color w:val="0000FF"/>
            <w:sz w:val="22"/>
            <w:szCs w:val="22"/>
            <w:u w:val="single"/>
            <w:shd w:val="clear" w:color="auto" w:fill="FFFFFF"/>
          </w:rPr>
          <w:t>Новоторжский вестник (nvestnik.ru), Торжок,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2"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3"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4"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5"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6"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7" w:history="1">
        <w:r w:rsidRPr="00F56B27">
          <w:rPr>
            <w:rFonts w:ascii="Arial" w:eastAsia="Arial" w:hAnsi="Arial" w:cs="Arial"/>
            <w:color w:val="0000FF"/>
            <w:sz w:val="22"/>
            <w:szCs w:val="22"/>
            <w:u w:val="single"/>
            <w:shd w:val="clear" w:color="auto" w:fill="FFFFFF"/>
          </w:rPr>
          <w:t>Кашинская газета (kashingazeta.ru), Кашин,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8" w:history="1">
        <w:r w:rsidRPr="00F56B27">
          <w:rPr>
            <w:rFonts w:ascii="Arial" w:eastAsia="Arial" w:hAnsi="Arial" w:cs="Arial"/>
            <w:color w:val="0000FF"/>
            <w:sz w:val="22"/>
            <w:szCs w:val="22"/>
            <w:u w:val="single"/>
            <w:shd w:val="clear" w:color="auto" w:fill="FFFFFF"/>
          </w:rPr>
          <w:t>Кашинская газета (kashingazeta.ru), Кашин,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9"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0"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1"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2"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3" w:history="1">
        <w:r w:rsidRPr="00F56B27">
          <w:rPr>
            <w:rFonts w:ascii="Arial" w:eastAsia="Arial" w:hAnsi="Arial" w:cs="Arial"/>
            <w:color w:val="0000FF"/>
            <w:sz w:val="22"/>
            <w:szCs w:val="22"/>
            <w:u w:val="single"/>
            <w:shd w:val="clear" w:color="auto" w:fill="FFFFFF"/>
          </w:rPr>
          <w:t>Вся Тверь (газета-вся-тверь.рф),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4" w:history="1">
        <w:r w:rsidRPr="00F56B27">
          <w:rPr>
            <w:rFonts w:ascii="Arial" w:eastAsia="Arial" w:hAnsi="Arial" w:cs="Arial"/>
            <w:color w:val="0000FF"/>
            <w:sz w:val="22"/>
            <w:szCs w:val="22"/>
            <w:u w:val="single"/>
            <w:shd w:val="clear" w:color="auto" w:fill="FFFFFF"/>
          </w:rPr>
          <w:t>ВОТ! (vot69.ru),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5" w:history="1">
        <w:r w:rsidRPr="00F56B27">
          <w:rPr>
            <w:rFonts w:ascii="Arial" w:eastAsia="Arial" w:hAnsi="Arial" w:cs="Arial"/>
            <w:color w:val="0000FF"/>
            <w:sz w:val="22"/>
            <w:szCs w:val="22"/>
            <w:u w:val="single"/>
            <w:shd w:val="clear" w:color="auto" w:fill="FFFFFF"/>
          </w:rPr>
          <w:t>Край справедливости (ks-region69.com),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6" w:history="1">
        <w:r w:rsidRPr="00F56B27">
          <w:rPr>
            <w:rFonts w:ascii="Arial" w:eastAsia="Arial" w:hAnsi="Arial" w:cs="Arial"/>
            <w:color w:val="0000FF"/>
            <w:sz w:val="22"/>
            <w:szCs w:val="22"/>
            <w:u w:val="single"/>
            <w:shd w:val="clear" w:color="auto" w:fill="FFFFFF"/>
          </w:rPr>
          <w:t>Бежецкая жизнь (bzgazeta.ru), Бежецк,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7" w:history="1">
        <w:r w:rsidRPr="00F56B27">
          <w:rPr>
            <w:rFonts w:ascii="Arial" w:eastAsia="Arial" w:hAnsi="Arial" w:cs="Arial"/>
            <w:color w:val="0000FF"/>
            <w:sz w:val="22"/>
            <w:szCs w:val="22"/>
            <w:u w:val="single"/>
            <w:shd w:val="clear" w:color="auto" w:fill="FFFFFF"/>
          </w:rPr>
          <w:t>Бежецкая жизнь (bzgazeta.ru), Бежецк,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8" w:history="1">
        <w:r w:rsidRPr="00F56B27">
          <w:rPr>
            <w:rFonts w:ascii="Arial" w:eastAsia="Arial" w:hAnsi="Arial" w:cs="Arial"/>
            <w:color w:val="0000FF"/>
            <w:sz w:val="22"/>
            <w:szCs w:val="22"/>
            <w:u w:val="single"/>
            <w:shd w:val="clear" w:color="auto" w:fill="FFFFFF"/>
          </w:rPr>
          <w:t>Аргументы и Факты (tver.aif.ru),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9" w:history="1">
        <w:r w:rsidRPr="00F56B27">
          <w:rPr>
            <w:rFonts w:ascii="Arial" w:eastAsia="Arial" w:hAnsi="Arial" w:cs="Arial"/>
            <w:color w:val="0000FF"/>
            <w:sz w:val="22"/>
            <w:szCs w:val="22"/>
            <w:u w:val="single"/>
            <w:shd w:val="clear" w:color="auto" w:fill="FFFFFF"/>
          </w:rPr>
          <w:t>Кимрский вестник (kimvestnik.ru), Кимры,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0" w:history="1">
        <w:r w:rsidRPr="00F56B27">
          <w:rPr>
            <w:rFonts w:ascii="Arial" w:eastAsia="Arial" w:hAnsi="Arial" w:cs="Arial"/>
            <w:color w:val="0000FF"/>
            <w:sz w:val="22"/>
            <w:szCs w:val="22"/>
            <w:u w:val="single"/>
            <w:shd w:val="clear" w:color="auto" w:fill="FFFFFF"/>
          </w:rPr>
          <w:t>Кимрский вестник (kimvestnik.ru), Кимры,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1" w:history="1">
        <w:r w:rsidRPr="00F56B27">
          <w:rPr>
            <w:rFonts w:ascii="Arial" w:eastAsia="Arial" w:hAnsi="Arial" w:cs="Arial"/>
            <w:color w:val="0000FF"/>
            <w:sz w:val="22"/>
            <w:szCs w:val="22"/>
            <w:u w:val="single"/>
            <w:shd w:val="clear" w:color="auto" w:fill="FFFFFF"/>
          </w:rPr>
          <w:t>Кимрский вестник (kimvestnik.ru), Кимры,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2" w:history="1">
        <w:r w:rsidRPr="00F56B27">
          <w:rPr>
            <w:rFonts w:ascii="Arial" w:eastAsia="Arial" w:hAnsi="Arial" w:cs="Arial"/>
            <w:color w:val="0000FF"/>
            <w:sz w:val="22"/>
            <w:szCs w:val="22"/>
            <w:u w:val="single"/>
            <w:shd w:val="clear" w:color="auto" w:fill="FFFFFF"/>
          </w:rPr>
          <w:t>Кимрский вестник (kimvestnik.ru), Кимры,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3"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4"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5"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6"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7"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8" w:history="1">
        <w:r w:rsidRPr="00F56B27">
          <w:rPr>
            <w:rFonts w:ascii="Arial" w:eastAsia="Arial" w:hAnsi="Arial" w:cs="Arial"/>
            <w:color w:val="0000FF"/>
            <w:sz w:val="22"/>
            <w:szCs w:val="22"/>
            <w:u w:val="single"/>
            <w:shd w:val="clear" w:color="auto" w:fill="FFFFFF"/>
          </w:rPr>
          <w:t>Старицкий вестник (st-vestnik.ru), Старица,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39"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0"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1"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2"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3"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4"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5"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6"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7"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8"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49" w:history="1">
        <w:r w:rsidRPr="00F56B27">
          <w:rPr>
            <w:rFonts w:ascii="Arial" w:eastAsia="Arial" w:hAnsi="Arial" w:cs="Arial"/>
            <w:color w:val="0000FF"/>
            <w:sz w:val="22"/>
            <w:szCs w:val="22"/>
            <w:u w:val="single"/>
            <w:shd w:val="clear" w:color="auto" w:fill="FFFFFF"/>
          </w:rPr>
          <w:t>Тверь24 (tver24.com), Тверь, 28 января 2022</w:t>
        </w:r>
      </w:hyperlink>
    </w:p>
    <w:p w:rsidR="00F56B27" w:rsidRPr="00F56B27" w:rsidRDefault="00F56B27" w:rsidP="00F56B27">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50"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9409A6">
      <w:pPr>
        <w:rPr>
          <w:rFonts w:ascii="Arial" w:eastAsia="Arial" w:hAnsi="Arial" w:cs="Arial"/>
          <w:color w:val="0000FF"/>
          <w:sz w:val="22"/>
          <w:szCs w:val="22"/>
          <w:shd w:val="clear" w:color="auto" w:fill="FFFFFF"/>
        </w:rPr>
      </w:pPr>
    </w:p>
    <w:p w:rsidR="00F56B27" w:rsidRDefault="00F56B27" w:rsidP="00F56B27">
      <w:pPr>
        <w:jc w:val="right"/>
        <w:rPr>
          <w:rFonts w:ascii="Arial" w:eastAsia="Arial" w:hAnsi="Arial" w:cs="Arial"/>
          <w:color w:val="0000FF"/>
          <w:sz w:val="22"/>
          <w:szCs w:val="22"/>
          <w:shd w:val="clear" w:color="auto" w:fill="FFFFFF"/>
        </w:rPr>
      </w:pPr>
      <w:hyperlink w:anchor="tabtxt_1575050_1903745170"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Тверские ведомости (vedtver.ru),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6" w:name="ant_1575050_1903889191"/>
      <w:r w:rsidRPr="00F56B27">
        <w:rPr>
          <w:rFonts w:ascii="Arial" w:eastAsia="Arial" w:hAnsi="Arial" w:cs="Arial"/>
          <w:color w:val="000000"/>
          <w:sz w:val="22"/>
          <w:szCs w:val="22"/>
          <w:shd w:val="clear" w:color="auto" w:fill="FFFFFF"/>
        </w:rPr>
        <w:t>ЮЛИЯ ОВСЯННИКОВА: СТАРТ СТРОИТЕЛЬСТВА ЗАПАДНОГО МОСТА - ПОИСТИНЕ СУДЬБОНОСНОЕ ДЛЯ ТВЕРИ СОБЫТИЕ</w:t>
      </w:r>
      <w:bookmarkEnd w:id="26"/>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Чтобы осознать важность происходящего на наших глазах, нужна временная дистанция, однако и так понятно: Западный мост войдет в список главных, самых ярких проектов действующего губернатора </w:t>
      </w:r>
      <w:r w:rsidRPr="00F56B27">
        <w:rPr>
          <w:rFonts w:ascii="Arial" w:eastAsia="Arial" w:hAnsi="Arial" w:cs="Arial"/>
          <w:color w:val="000000"/>
          <w:sz w:val="22"/>
          <w:szCs w:val="22"/>
          <w:shd w:val="clear" w:color="auto" w:fill="C0C0C0"/>
        </w:rPr>
        <w:t>Игоря Рудени</w:t>
      </w:r>
      <w:r w:rsidRPr="00F56B27">
        <w:rPr>
          <w:rFonts w:ascii="Arial" w:eastAsia="Arial" w:hAnsi="Arial" w:cs="Arial"/>
          <w:color w:val="000000"/>
          <w:sz w:val="22"/>
          <w:szCs w:val="22"/>
          <w:shd w:val="clear" w:color="auto" w:fill="FFFFFF"/>
        </w:rPr>
        <w:t>...</w:t>
      </w:r>
    </w:p>
    <w:p w:rsidR="00F56B27" w:rsidRPr="00F56B27" w:rsidRDefault="00F56B27" w:rsidP="00F56B27">
      <w:pPr>
        <w:rPr>
          <w:rFonts w:ascii="Arial" w:eastAsia="Arial" w:hAnsi="Arial" w:cs="Arial"/>
          <w:color w:val="0000FF"/>
          <w:sz w:val="22"/>
          <w:szCs w:val="22"/>
          <w:shd w:val="clear" w:color="auto" w:fill="FFFFFF"/>
        </w:rPr>
      </w:pPr>
      <w:hyperlink r:id="rId151" w:history="1">
        <w:r w:rsidRPr="00F56B27">
          <w:rPr>
            <w:rFonts w:ascii="Arial" w:eastAsia="Arial" w:hAnsi="Arial" w:cs="Arial"/>
            <w:color w:val="0000FF"/>
            <w:sz w:val="22"/>
            <w:szCs w:val="22"/>
            <w:u w:val="single"/>
            <w:shd w:val="clear" w:color="auto" w:fill="FFFFFF"/>
          </w:rPr>
          <w:t>https://vedtver.ru/news/opinions/julija-ovsjannikova-start-stroitelstva-zapadnogo-mosta-poistine-sudbonosnoe-dlja-tveri-sobytie/</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2"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3"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4"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5"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6"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7"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8"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59"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0"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1"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2"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3"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4"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5"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6"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7"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8"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69"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0"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1"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2"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3"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4"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5"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6"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7"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8"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79"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0"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1"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2"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3"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4"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5"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6"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4"/>
        </w:numPr>
        <w:ind w:left="0" w:firstLine="0"/>
        <w:rPr>
          <w:rFonts w:ascii="Arial" w:eastAsia="Arial" w:hAnsi="Arial" w:cs="Arial"/>
          <w:color w:val="0000FF"/>
          <w:sz w:val="22"/>
          <w:szCs w:val="22"/>
          <w:shd w:val="clear" w:color="auto" w:fill="FFFFFF"/>
        </w:rPr>
      </w:pPr>
      <w:hyperlink r:id="rId187"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3889191"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ТАСС, Москва,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7" w:name="ant_1575050_1904210413"/>
      <w:r w:rsidRPr="00F56B27">
        <w:rPr>
          <w:rFonts w:ascii="Arial" w:eastAsia="Arial" w:hAnsi="Arial" w:cs="Arial"/>
          <w:color w:val="000000"/>
          <w:sz w:val="22"/>
          <w:szCs w:val="22"/>
          <w:shd w:val="clear" w:color="auto" w:fill="FFFFFF"/>
        </w:rPr>
        <w:t>В ТВЕРСКОЙ ОБЛАСТИ ОТКРЫЛИ ЦЕНТРЫ АМБУЛАТОРНОЙ ПОМОЩИ ДЛЯ ДЕТЕЙ С ОРВИ И COVID-19</w:t>
      </w:r>
      <w:bookmarkEnd w:id="27"/>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Три центра амбулаторной помощи для детей с признаками ОРВИ, коронавирусной инфекции и подтвержденным диагнозом COVID-19 открыли в Твери, сообщила в пятницу пресс-служба правительства региона. Накануне глава Тверской области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отмечал, что в регионе наблюдается кратное увеличение заболеваемости среди детей... </w:t>
      </w:r>
    </w:p>
    <w:p w:rsidR="00F56B27" w:rsidRPr="00F56B27" w:rsidRDefault="00F56B27" w:rsidP="00F56B27">
      <w:pPr>
        <w:rPr>
          <w:rFonts w:ascii="Arial" w:eastAsia="Arial" w:hAnsi="Arial" w:cs="Arial"/>
          <w:color w:val="0000FF"/>
          <w:sz w:val="22"/>
          <w:szCs w:val="22"/>
          <w:shd w:val="clear" w:color="auto" w:fill="FFFFFF"/>
        </w:rPr>
      </w:pPr>
      <w:hyperlink r:id="rId188" w:history="1">
        <w:r w:rsidRPr="00F56B27">
          <w:rPr>
            <w:rFonts w:ascii="Arial" w:eastAsia="Arial" w:hAnsi="Arial" w:cs="Arial"/>
            <w:color w:val="0000FF"/>
            <w:sz w:val="22"/>
            <w:szCs w:val="22"/>
            <w:u w:val="single"/>
            <w:shd w:val="clear" w:color="auto" w:fill="FFFFFF"/>
          </w:rPr>
          <w:t>https://tass.ru/obschestvo/13561205</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9409A6" w:rsidRPr="00F56B27" w:rsidRDefault="009409A6" w:rsidP="009409A6">
      <w:pPr>
        <w:numPr>
          <w:ilvl w:val="0"/>
          <w:numId w:val="5"/>
        </w:numPr>
        <w:ind w:left="0" w:firstLine="0"/>
        <w:rPr>
          <w:rFonts w:ascii="Arial" w:eastAsia="Arial" w:hAnsi="Arial" w:cs="Arial"/>
          <w:color w:val="0000FF"/>
          <w:sz w:val="22"/>
          <w:szCs w:val="22"/>
          <w:shd w:val="clear" w:color="auto" w:fill="FFFFFF"/>
        </w:rPr>
      </w:pPr>
      <w:hyperlink r:id="rId189" w:history="1">
        <w:r w:rsidRPr="00F56B27">
          <w:rPr>
            <w:rFonts w:ascii="Arial" w:eastAsia="Arial" w:hAnsi="Arial" w:cs="Arial"/>
            <w:color w:val="0000FF"/>
            <w:sz w:val="22"/>
            <w:szCs w:val="22"/>
            <w:u w:val="single"/>
            <w:shd w:val="clear" w:color="auto" w:fill="FFFFFF"/>
          </w:rPr>
          <w:t>ИА Regnum, Москва,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0" w:history="1">
        <w:r w:rsidRPr="00F56B27">
          <w:rPr>
            <w:rFonts w:ascii="Arial" w:eastAsia="Arial" w:hAnsi="Arial" w:cs="Arial"/>
            <w:color w:val="0000FF"/>
            <w:sz w:val="22"/>
            <w:szCs w:val="22"/>
            <w:u w:val="single"/>
            <w:shd w:val="clear" w:color="auto" w:fill="FFFFFF"/>
          </w:rPr>
          <w:t>Комсомольская правда (tver.kp.ru), Тверь, 29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1" w:history="1">
        <w:r w:rsidRPr="00F56B27">
          <w:rPr>
            <w:rFonts w:ascii="Arial" w:eastAsia="Arial" w:hAnsi="Arial" w:cs="Arial"/>
            <w:color w:val="0000FF"/>
            <w:sz w:val="22"/>
            <w:szCs w:val="22"/>
            <w:u w:val="single"/>
            <w:shd w:val="clear" w:color="auto" w:fill="FFFFFF"/>
          </w:rPr>
          <w:t>Наша позиция (nashpoz.ru), Москва, 29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2"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3" w:history="1">
        <w:r w:rsidRPr="00F56B27">
          <w:rPr>
            <w:rFonts w:ascii="Arial" w:eastAsia="Arial" w:hAnsi="Arial" w:cs="Arial"/>
            <w:color w:val="0000FF"/>
            <w:sz w:val="22"/>
            <w:szCs w:val="22"/>
            <w:u w:val="single"/>
            <w:shd w:val="clear" w:color="auto" w:fill="FFFFFF"/>
          </w:rPr>
          <w:t>Рамблер/женский (woman.rambler.ru), Москва,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4"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5"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6"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7"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8"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199" w:history="1">
        <w:r w:rsidRPr="00F56B27">
          <w:rPr>
            <w:rFonts w:ascii="Arial" w:eastAsia="Arial" w:hAnsi="Arial" w:cs="Arial"/>
            <w:color w:val="0000FF"/>
            <w:sz w:val="22"/>
            <w:szCs w:val="22"/>
            <w:u w:val="single"/>
            <w:shd w:val="clear" w:color="auto" w:fill="FFFFFF"/>
          </w:rPr>
          <w:t>Inform69.ru,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0"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1"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2"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3"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4"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5"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6"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7" w:history="1">
        <w:r w:rsidRPr="00F56B27">
          <w:rPr>
            <w:rFonts w:ascii="Arial" w:eastAsia="Arial" w:hAnsi="Arial" w:cs="Arial"/>
            <w:color w:val="0000FF"/>
            <w:sz w:val="22"/>
            <w:szCs w:val="22"/>
            <w:u w:val="single"/>
            <w:shd w:val="clear" w:color="auto" w:fill="FFFFFF"/>
          </w:rPr>
          <w:t>Афанасий-бизнес (afanasy.biz),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8"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09"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0"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1"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2" w:history="1">
        <w:r w:rsidRPr="00F56B27">
          <w:rPr>
            <w:rFonts w:ascii="Arial" w:eastAsia="Arial" w:hAnsi="Arial" w:cs="Arial"/>
            <w:color w:val="0000FF"/>
            <w:sz w:val="22"/>
            <w:szCs w:val="22"/>
            <w:u w:val="single"/>
            <w:shd w:val="clear" w:color="auto" w:fill="FFFFFF"/>
          </w:rPr>
          <w:t>Tverigrad.ru,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3" w:history="1">
        <w:r w:rsidRPr="00F56B27">
          <w:rPr>
            <w:rFonts w:ascii="Arial" w:eastAsia="Arial" w:hAnsi="Arial" w:cs="Arial"/>
            <w:color w:val="0000FF"/>
            <w:sz w:val="22"/>
            <w:szCs w:val="22"/>
            <w:u w:val="single"/>
            <w:shd w:val="clear" w:color="auto" w:fill="FFFFFF"/>
          </w:rPr>
          <w:t>Gorodskoyportal.ru/tver,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4"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5"/>
        </w:numPr>
        <w:ind w:left="0" w:firstLine="0"/>
        <w:rPr>
          <w:rFonts w:ascii="Arial" w:eastAsia="Arial" w:hAnsi="Arial" w:cs="Arial"/>
          <w:color w:val="0000FF"/>
          <w:sz w:val="22"/>
          <w:szCs w:val="22"/>
          <w:shd w:val="clear" w:color="auto" w:fill="FFFFFF"/>
        </w:rPr>
      </w:pPr>
      <w:hyperlink r:id="rId215"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4210413"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Tverigrad.ru,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8" w:name="ant_1575050_1903867853"/>
      <w:r w:rsidRPr="00F56B27">
        <w:rPr>
          <w:rFonts w:ascii="Arial" w:eastAsia="Arial" w:hAnsi="Arial" w:cs="Arial"/>
          <w:color w:val="000000"/>
          <w:sz w:val="22"/>
          <w:szCs w:val="22"/>
          <w:shd w:val="clear" w:color="auto" w:fill="FFFFFF"/>
        </w:rPr>
        <w:t>В ТВЕРИ СКОНЧАЛАСЬ ВЕТЕРАН ВОВ МАРИЯ ПОТАПОВА</w:t>
      </w:r>
      <w:bookmarkEnd w:id="28"/>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выразил соболезнования в связи с уходом из жизни участницы Великой Отечественной войны... Память о Марии Ивановне Потаповой всегда будет жить в наших сердцах", - говорится в соболезновании от </w:t>
      </w:r>
      <w:r w:rsidRPr="00F56B27">
        <w:rPr>
          <w:rFonts w:ascii="Arial" w:eastAsia="Arial" w:hAnsi="Arial" w:cs="Arial"/>
          <w:color w:val="000000"/>
          <w:sz w:val="22"/>
          <w:szCs w:val="22"/>
          <w:shd w:val="clear" w:color="auto" w:fill="C0C0C0"/>
        </w:rPr>
        <w:t>Игоря Рудени</w:t>
      </w:r>
      <w:r w:rsidRPr="00F56B27">
        <w:rPr>
          <w:rFonts w:ascii="Arial" w:eastAsia="Arial" w:hAnsi="Arial" w:cs="Arial"/>
          <w:color w:val="000000"/>
          <w:sz w:val="22"/>
          <w:szCs w:val="22"/>
          <w:shd w:val="clear" w:color="auto" w:fill="FFFFFF"/>
        </w:rPr>
        <w:t xml:space="preserve">... 21 октября 2020 года 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вручил Марии Ивановне орден Почета... </w:t>
      </w:r>
    </w:p>
    <w:p w:rsidR="00F56B27" w:rsidRPr="00F56B27" w:rsidRDefault="00F56B27" w:rsidP="00F56B27">
      <w:pPr>
        <w:rPr>
          <w:rFonts w:ascii="Arial" w:eastAsia="Arial" w:hAnsi="Arial" w:cs="Arial"/>
          <w:color w:val="0000FF"/>
          <w:sz w:val="22"/>
          <w:szCs w:val="22"/>
          <w:shd w:val="clear" w:color="auto" w:fill="FFFFFF"/>
        </w:rPr>
      </w:pPr>
      <w:hyperlink r:id="rId216" w:history="1">
        <w:r w:rsidRPr="00F56B27">
          <w:rPr>
            <w:rFonts w:ascii="Arial" w:eastAsia="Arial" w:hAnsi="Arial" w:cs="Arial"/>
            <w:color w:val="0000FF"/>
            <w:sz w:val="22"/>
            <w:szCs w:val="22"/>
            <w:u w:val="single"/>
            <w:shd w:val="clear" w:color="auto" w:fill="FFFFFF"/>
          </w:rPr>
          <w:t>https://tverigrad.ru/publication/v-tveri-skonchalas-veteran-vov-marija-potapova/</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17"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18" w:history="1">
        <w:r w:rsidRPr="00F56B27">
          <w:rPr>
            <w:rFonts w:ascii="Arial" w:eastAsia="Arial" w:hAnsi="Arial" w:cs="Arial"/>
            <w:color w:val="0000FF"/>
            <w:sz w:val="22"/>
            <w:szCs w:val="22"/>
            <w:u w:val="single"/>
            <w:shd w:val="clear" w:color="auto" w:fill="FFFFFF"/>
          </w:rPr>
          <w:t>TvTver.ru,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19" w:history="1">
        <w:r w:rsidRPr="00F56B27">
          <w:rPr>
            <w:rFonts w:ascii="Arial" w:eastAsia="Arial" w:hAnsi="Arial" w:cs="Arial"/>
            <w:color w:val="0000FF"/>
            <w:sz w:val="22"/>
            <w:szCs w:val="22"/>
            <w:u w:val="single"/>
            <w:shd w:val="clear" w:color="auto" w:fill="FFFFFF"/>
          </w:rPr>
          <w:t>Вся Тверь (газета-вся-тверь.рф),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0"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1"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2" w:history="1">
        <w:r w:rsidRPr="00F56B27">
          <w:rPr>
            <w:rFonts w:ascii="Arial" w:eastAsia="Arial" w:hAnsi="Arial" w:cs="Arial"/>
            <w:color w:val="0000FF"/>
            <w:sz w:val="22"/>
            <w:szCs w:val="22"/>
            <w:u w:val="single"/>
            <w:shd w:val="clear" w:color="auto" w:fill="FFFFFF"/>
          </w:rPr>
          <w:t>Караван Ярмарка (karavantver.ru),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3"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4"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5"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6"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7"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8"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29"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0"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1"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2" w:history="1">
        <w:r w:rsidRPr="00F56B27">
          <w:rPr>
            <w:rFonts w:ascii="Arial" w:eastAsia="Arial" w:hAnsi="Arial" w:cs="Arial"/>
            <w:color w:val="0000FF"/>
            <w:sz w:val="22"/>
            <w:szCs w:val="22"/>
            <w:u w:val="single"/>
            <w:shd w:val="clear" w:color="auto" w:fill="FFFFFF"/>
          </w:rPr>
          <w:t>Аргументы и Факты (tver.aif.ru),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3"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4"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5"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6"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7"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8"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39"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40"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41"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42" w:history="1">
        <w:r w:rsidRPr="00F56B27">
          <w:rPr>
            <w:rFonts w:ascii="Arial" w:eastAsia="Arial" w:hAnsi="Arial" w:cs="Arial"/>
            <w:color w:val="0000FF"/>
            <w:sz w:val="22"/>
            <w:szCs w:val="22"/>
            <w:u w:val="single"/>
            <w:shd w:val="clear" w:color="auto" w:fill="FFFFFF"/>
          </w:rPr>
          <w:t>Афанасий-бизнес (afanasy.biz),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43" w:history="1">
        <w:r w:rsidRPr="00F56B27">
          <w:rPr>
            <w:rFonts w:ascii="Arial" w:eastAsia="Arial" w:hAnsi="Arial" w:cs="Arial"/>
            <w:color w:val="0000FF"/>
            <w:sz w:val="22"/>
            <w:szCs w:val="22"/>
            <w:u w:val="single"/>
            <w:shd w:val="clear" w:color="auto" w:fill="FFFFFF"/>
          </w:rPr>
          <w:t>Gorodskoyportal.ru/tver, Тверь, 28 января 2022</w:t>
        </w:r>
      </w:hyperlink>
    </w:p>
    <w:p w:rsidR="00F56B27" w:rsidRPr="00F56B27" w:rsidRDefault="00F56B27" w:rsidP="00F56B27">
      <w:pPr>
        <w:numPr>
          <w:ilvl w:val="0"/>
          <w:numId w:val="6"/>
        </w:numPr>
        <w:ind w:left="0" w:firstLine="0"/>
        <w:rPr>
          <w:rFonts w:ascii="Arial" w:eastAsia="Arial" w:hAnsi="Arial" w:cs="Arial"/>
          <w:color w:val="0000FF"/>
          <w:sz w:val="22"/>
          <w:szCs w:val="22"/>
          <w:shd w:val="clear" w:color="auto" w:fill="FFFFFF"/>
        </w:rPr>
      </w:pPr>
      <w:hyperlink r:id="rId244"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3867853"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Tverigrad.ru,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29" w:name="ant_1575050_1904064499"/>
      <w:r w:rsidRPr="00F56B27">
        <w:rPr>
          <w:rFonts w:ascii="Arial" w:eastAsia="Arial" w:hAnsi="Arial" w:cs="Arial"/>
          <w:color w:val="000000"/>
          <w:sz w:val="22"/>
          <w:szCs w:val="22"/>
          <w:shd w:val="clear" w:color="auto" w:fill="FFFFFF"/>
        </w:rPr>
        <w:t>НА ЗАВОДЕ "СВЕТОТЕХНИКА" В ТВЕРСКОЙ ОБЛАСТИ ЗАПУЩЕНЫ ЧЕТЫРЕ НОВЫХ ЛИТЕЙНЫХ КОМПЛЕКСА</w:t>
      </w:r>
      <w:bookmarkEnd w:id="29"/>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обсудил с президентом корпорации "Боос лайтинг групп" Георгием Боосом развитие Лихославльского завода "Светотехника"... 28 января </w:t>
      </w:r>
      <w:r w:rsidRPr="00F56B27">
        <w:rPr>
          <w:rFonts w:ascii="Arial" w:eastAsia="Arial" w:hAnsi="Arial" w:cs="Arial"/>
          <w:color w:val="000000"/>
          <w:sz w:val="22"/>
          <w:szCs w:val="22"/>
          <w:shd w:val="clear" w:color="auto" w:fill="C0C0C0"/>
        </w:rPr>
        <w:t>Губернатор Тверской области Игорь Руденя</w:t>
      </w:r>
      <w:r w:rsidRPr="00F56B27">
        <w:rPr>
          <w:rFonts w:ascii="Arial" w:eastAsia="Arial" w:hAnsi="Arial" w:cs="Arial"/>
          <w:color w:val="000000"/>
          <w:sz w:val="22"/>
          <w:szCs w:val="22"/>
          <w:shd w:val="clear" w:color="auto" w:fill="FFFFFF"/>
        </w:rPr>
        <w:t xml:space="preserve"> провел встречу с президентом Международной светотехнической корпорации "Боос лайтинг групп" Георгием Боосом...</w:t>
      </w:r>
    </w:p>
    <w:p w:rsidR="00F56B27" w:rsidRPr="00F56B27" w:rsidRDefault="00F56B27" w:rsidP="00F56B27">
      <w:pPr>
        <w:rPr>
          <w:rFonts w:ascii="Arial" w:eastAsia="Arial" w:hAnsi="Arial" w:cs="Arial"/>
          <w:color w:val="0000FF"/>
          <w:sz w:val="22"/>
          <w:szCs w:val="22"/>
          <w:shd w:val="clear" w:color="auto" w:fill="FFFFFF"/>
        </w:rPr>
      </w:pPr>
      <w:hyperlink r:id="rId245" w:history="1">
        <w:r w:rsidRPr="00F56B27">
          <w:rPr>
            <w:rFonts w:ascii="Arial" w:eastAsia="Arial" w:hAnsi="Arial" w:cs="Arial"/>
            <w:color w:val="0000FF"/>
            <w:sz w:val="22"/>
            <w:szCs w:val="22"/>
            <w:u w:val="single"/>
            <w:shd w:val="clear" w:color="auto" w:fill="FFFFFF"/>
          </w:rPr>
          <w:t>https://tverigrad.ru/publication/na-zavode-svetotehnika-zapushheny-chetyre-novyh-litejnyh-kompleksa/</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46" w:history="1">
        <w:r w:rsidRPr="00F56B27">
          <w:rPr>
            <w:rFonts w:ascii="Arial" w:eastAsia="Arial" w:hAnsi="Arial" w:cs="Arial"/>
            <w:color w:val="0000FF"/>
            <w:sz w:val="22"/>
            <w:szCs w:val="22"/>
            <w:u w:val="single"/>
            <w:shd w:val="clear" w:color="auto" w:fill="FFFFFF"/>
          </w:rPr>
          <w:t>TvTver.ru,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47"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48"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49"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0"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1"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2"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3"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4"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5"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6" w:history="1">
        <w:r w:rsidRPr="00F56B27">
          <w:rPr>
            <w:rFonts w:ascii="Arial" w:eastAsia="Arial" w:hAnsi="Arial" w:cs="Arial"/>
            <w:color w:val="0000FF"/>
            <w:sz w:val="22"/>
            <w:szCs w:val="22"/>
            <w:u w:val="single"/>
            <w:shd w:val="clear" w:color="auto" w:fill="FFFFFF"/>
          </w:rPr>
          <w:t>Тверское информационное агентство (tvernews.ru),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7"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8"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59"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0"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1"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2"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3"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4" w:history="1">
        <w:r w:rsidRPr="00F56B27">
          <w:rPr>
            <w:rFonts w:ascii="Arial" w:eastAsia="Arial" w:hAnsi="Arial" w:cs="Arial"/>
            <w:color w:val="0000FF"/>
            <w:sz w:val="22"/>
            <w:szCs w:val="22"/>
            <w:u w:val="single"/>
            <w:shd w:val="clear" w:color="auto" w:fill="FFFFFF"/>
          </w:rPr>
          <w:t>Gorodskoyportal.ru/tver, Тверь,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5"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6"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7"/>
        </w:numPr>
        <w:ind w:left="0" w:firstLine="0"/>
        <w:rPr>
          <w:rFonts w:ascii="Arial" w:eastAsia="Arial" w:hAnsi="Arial" w:cs="Arial"/>
          <w:color w:val="0000FF"/>
          <w:sz w:val="22"/>
          <w:szCs w:val="22"/>
          <w:shd w:val="clear" w:color="auto" w:fill="FFFFFF"/>
        </w:rPr>
      </w:pPr>
      <w:hyperlink r:id="rId267"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4064499"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Tverigrad.ru,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30" w:name="ant_1575050_1903631516"/>
      <w:r w:rsidRPr="00F56B27">
        <w:rPr>
          <w:rFonts w:ascii="Arial" w:eastAsia="Arial" w:hAnsi="Arial" w:cs="Arial"/>
          <w:color w:val="000000"/>
          <w:sz w:val="22"/>
          <w:szCs w:val="22"/>
          <w:shd w:val="clear" w:color="auto" w:fill="FFFFFF"/>
        </w:rPr>
        <w:t>ГУБЕРНАТОР ТВЕРСКОЙ ОБЛАСТИ ПОЗДРАВИЛ СОТРУДНИКОВ И ВЕТЕРАНОВ ФИНАНСОВОЙ СИСТЕМЫ С ПРОФЕССИОНАЛЬНЫМ ПРАЗДНИКОМ</w:t>
      </w:r>
      <w:bookmarkEnd w:id="30"/>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В этом году этой системе региона исполнилось 246 лет. Сотрудников и ветеранов отрасли поздравил 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"Ваша деятельность способствует укреплению финансовой дисциплины, эффективному выполнению требований бюджетной и налоговой политики на территории нашего региона... </w:t>
      </w:r>
    </w:p>
    <w:p w:rsidR="00F56B27" w:rsidRPr="00F56B27" w:rsidRDefault="00F56B27" w:rsidP="00F56B27">
      <w:pPr>
        <w:rPr>
          <w:rFonts w:ascii="Arial" w:eastAsia="Arial" w:hAnsi="Arial" w:cs="Arial"/>
          <w:color w:val="0000FF"/>
          <w:sz w:val="22"/>
          <w:szCs w:val="22"/>
          <w:shd w:val="clear" w:color="auto" w:fill="FFFFFF"/>
        </w:rPr>
      </w:pPr>
      <w:hyperlink r:id="rId268" w:history="1">
        <w:r w:rsidRPr="00F56B27">
          <w:rPr>
            <w:rFonts w:ascii="Arial" w:eastAsia="Arial" w:hAnsi="Arial" w:cs="Arial"/>
            <w:color w:val="0000FF"/>
            <w:sz w:val="22"/>
            <w:szCs w:val="22"/>
            <w:u w:val="single"/>
            <w:shd w:val="clear" w:color="auto" w:fill="FFFFFF"/>
          </w:rPr>
          <w:t>https://tverigrad.ru/publication/gubernator-tverskoj-oblasti-pozdravil-sotrudnikov-i-veteranov-finansovoj-sistemy-s-professionalnym-prazdnikom/</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69" w:history="1">
        <w:r w:rsidRPr="00F56B27">
          <w:rPr>
            <w:rFonts w:ascii="Arial" w:eastAsia="Arial" w:hAnsi="Arial" w:cs="Arial"/>
            <w:color w:val="0000FF"/>
            <w:sz w:val="22"/>
            <w:szCs w:val="22"/>
            <w:u w:val="single"/>
            <w:shd w:val="clear" w:color="auto" w:fill="FFFFFF"/>
          </w:rPr>
          <w:t>Вся Тверь (газета-вся-тверь.рф),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0"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1"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2"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3"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4"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5"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6"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7"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8"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7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0"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1"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2"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3"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4"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5"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6"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7" w:history="1">
        <w:r w:rsidRPr="00F56B27">
          <w:rPr>
            <w:rFonts w:ascii="Arial" w:eastAsia="Arial" w:hAnsi="Arial" w:cs="Arial"/>
            <w:color w:val="0000FF"/>
            <w:sz w:val="22"/>
            <w:szCs w:val="22"/>
            <w:u w:val="single"/>
            <w:shd w:val="clear" w:color="auto" w:fill="FFFFFF"/>
          </w:rPr>
          <w:t>Бежецкая жизнь (bzgazeta.ru), Бежецк,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8"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89"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90"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91"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92" w:history="1">
        <w:r w:rsidRPr="00F56B27">
          <w:rPr>
            <w:rFonts w:ascii="Arial" w:eastAsia="Arial" w:hAnsi="Arial" w:cs="Arial"/>
            <w:color w:val="0000FF"/>
            <w:sz w:val="22"/>
            <w:szCs w:val="22"/>
            <w:u w:val="single"/>
            <w:shd w:val="clear" w:color="auto" w:fill="FFFFFF"/>
          </w:rPr>
          <w:t>Gorodskoyportal.ru/tver, Тверь, 28 января 2022</w:t>
        </w:r>
      </w:hyperlink>
    </w:p>
    <w:p w:rsidR="00F56B27" w:rsidRPr="00F56B27" w:rsidRDefault="00F56B27" w:rsidP="00F56B27">
      <w:pPr>
        <w:numPr>
          <w:ilvl w:val="0"/>
          <w:numId w:val="8"/>
        </w:numPr>
        <w:ind w:left="0" w:firstLine="0"/>
        <w:rPr>
          <w:rFonts w:ascii="Arial" w:eastAsia="Arial" w:hAnsi="Arial" w:cs="Arial"/>
          <w:color w:val="0000FF"/>
          <w:sz w:val="22"/>
          <w:szCs w:val="22"/>
          <w:shd w:val="clear" w:color="auto" w:fill="FFFFFF"/>
        </w:rPr>
      </w:pPr>
      <w:hyperlink r:id="rId293"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3631516"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Tverigrad.ru,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31" w:name="ant_1575050_1904035143"/>
      <w:r w:rsidRPr="00F56B27">
        <w:rPr>
          <w:rFonts w:ascii="Arial" w:eastAsia="Arial" w:hAnsi="Arial" w:cs="Arial"/>
          <w:color w:val="000000"/>
          <w:sz w:val="22"/>
          <w:szCs w:val="22"/>
          <w:shd w:val="clear" w:color="auto" w:fill="FFFFFF"/>
        </w:rPr>
        <w:t>В ТВЕРСКОЙ ОБЛАСТИ ОТКРОЕТСЯ НОВЫЙ ЦЕХ ПО ПРОИЗВОДСТВУ КОММУНАЛЬНОЙ ТЕХНИКИ</w:t>
      </w:r>
      <w:bookmarkEnd w:id="31"/>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Реализация в Твери инвестиционного проекта предприятия "ТверьКоммаш" по строительству цеха для производства коммунальной техники рассмотрена на заседании Межведомственной комиссии по земельным отношениям, которое 28 января провел 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w:t>
      </w:r>
    </w:p>
    <w:p w:rsidR="00F56B27" w:rsidRPr="00F56B27" w:rsidRDefault="00F56B27" w:rsidP="00F56B27">
      <w:pPr>
        <w:rPr>
          <w:rFonts w:ascii="Arial" w:eastAsia="Arial" w:hAnsi="Arial" w:cs="Arial"/>
          <w:color w:val="0000FF"/>
          <w:sz w:val="22"/>
          <w:szCs w:val="22"/>
          <w:shd w:val="clear" w:color="auto" w:fill="FFFFFF"/>
        </w:rPr>
      </w:pPr>
      <w:hyperlink r:id="rId294" w:history="1">
        <w:r w:rsidRPr="00F56B27">
          <w:rPr>
            <w:rFonts w:ascii="Arial" w:eastAsia="Arial" w:hAnsi="Arial" w:cs="Arial"/>
            <w:color w:val="0000FF"/>
            <w:sz w:val="22"/>
            <w:szCs w:val="22"/>
            <w:u w:val="single"/>
            <w:shd w:val="clear" w:color="auto" w:fill="FFFFFF"/>
          </w:rPr>
          <w:t>https://tverigrad.ru/publication/v-tverskoj-oblasti-otkroetsja-novyj-ceh-po-proizvodstvu-kommunalnoj-tehniki/</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295"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296"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297" w:history="1">
        <w:r w:rsidRPr="00F56B27">
          <w:rPr>
            <w:rFonts w:ascii="Arial" w:eastAsia="Arial" w:hAnsi="Arial" w:cs="Arial"/>
            <w:color w:val="0000FF"/>
            <w:sz w:val="22"/>
            <w:szCs w:val="22"/>
            <w:u w:val="single"/>
            <w:shd w:val="clear" w:color="auto" w:fill="FFFFFF"/>
          </w:rPr>
          <w:t>Главный региональный (glavny.tv), Смоленск,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298"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299"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0" w:history="1">
        <w:r w:rsidRPr="00F56B27">
          <w:rPr>
            <w:rFonts w:ascii="Arial" w:eastAsia="Arial" w:hAnsi="Arial" w:cs="Arial"/>
            <w:color w:val="0000FF"/>
            <w:sz w:val="22"/>
            <w:szCs w:val="22"/>
            <w:u w:val="single"/>
            <w:shd w:val="clear" w:color="auto" w:fill="FFFFFF"/>
          </w:rPr>
          <w:t>Тверские ведомости (vedtver.ru), Тверь,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1"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2" w:history="1">
        <w:r w:rsidRPr="00F56B27">
          <w:rPr>
            <w:rFonts w:ascii="Arial" w:eastAsia="Arial" w:hAnsi="Arial" w:cs="Arial"/>
            <w:color w:val="0000FF"/>
            <w:sz w:val="22"/>
            <w:szCs w:val="22"/>
            <w:u w:val="single"/>
            <w:shd w:val="clear" w:color="auto" w:fill="FFFFFF"/>
          </w:rPr>
          <w:t>Тверской проспект (tp.tver.ru), Тверь,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3"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4"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5"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6"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7"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8"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0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0"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1"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2"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3"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4"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5"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9"/>
        </w:numPr>
        <w:ind w:left="0" w:firstLine="0"/>
        <w:rPr>
          <w:rFonts w:ascii="Arial" w:eastAsia="Arial" w:hAnsi="Arial" w:cs="Arial"/>
          <w:color w:val="0000FF"/>
          <w:sz w:val="22"/>
          <w:szCs w:val="22"/>
          <w:shd w:val="clear" w:color="auto" w:fill="FFFFFF"/>
        </w:rPr>
      </w:pPr>
      <w:hyperlink r:id="rId316"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4035143"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Тверская жизнь (tverlife.ru),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32" w:name="ant_1575050_1904203063"/>
      <w:r w:rsidRPr="00F56B27">
        <w:rPr>
          <w:rFonts w:ascii="Arial" w:eastAsia="Arial" w:hAnsi="Arial" w:cs="Arial"/>
          <w:color w:val="000000"/>
          <w:sz w:val="22"/>
          <w:szCs w:val="22"/>
          <w:shd w:val="clear" w:color="auto" w:fill="FFFFFF"/>
        </w:rPr>
        <w:t>В ТВЕРИ СОЗДАДУТ ДЕТСКИЙ ИНФЕКЦИОННЫЙ ГОСПИТАЛЬ</w:t>
      </w:r>
      <w:bookmarkEnd w:id="32"/>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Финансирование мероприятий рассмотрели 28 января на заседании Бюджетной комиссии Тверской области под руководством губернатора </w:t>
      </w:r>
      <w:r w:rsidRPr="00F56B27">
        <w:rPr>
          <w:rFonts w:ascii="Arial" w:eastAsia="Arial" w:hAnsi="Arial" w:cs="Arial"/>
          <w:color w:val="000000"/>
          <w:sz w:val="22"/>
          <w:szCs w:val="22"/>
          <w:shd w:val="clear" w:color="auto" w:fill="C0C0C0"/>
        </w:rPr>
        <w:t>Игоря Рудени</w:t>
      </w:r>
      <w:r w:rsidRPr="00F56B27">
        <w:rPr>
          <w:rFonts w:ascii="Arial" w:eastAsia="Arial" w:hAnsi="Arial" w:cs="Arial"/>
          <w:color w:val="000000"/>
          <w:sz w:val="22"/>
          <w:szCs w:val="22"/>
          <w:shd w:val="clear" w:color="auto" w:fill="FFFFFF"/>
        </w:rPr>
        <w:t xml:space="preserve">... О расширении детского инфекционного коечного фонда губернатор </w:t>
      </w:r>
      <w:r w:rsidRPr="00F56B27">
        <w:rPr>
          <w:rFonts w:ascii="Arial" w:eastAsia="Arial" w:hAnsi="Arial" w:cs="Arial"/>
          <w:color w:val="000000"/>
          <w:sz w:val="22"/>
          <w:szCs w:val="22"/>
          <w:shd w:val="clear" w:color="auto" w:fill="C0C0C0"/>
        </w:rPr>
        <w:t>Игорь Руденя</w:t>
      </w:r>
      <w:r w:rsidRPr="00F56B27">
        <w:rPr>
          <w:rFonts w:ascii="Arial" w:eastAsia="Arial" w:hAnsi="Arial" w:cs="Arial"/>
          <w:color w:val="000000"/>
          <w:sz w:val="22"/>
          <w:szCs w:val="22"/>
          <w:shd w:val="clear" w:color="auto" w:fill="FFFFFF"/>
        </w:rPr>
        <w:t xml:space="preserve"> сообщил накануне в прямом эфире телеканала "Россия 24" Тверь... </w:t>
      </w:r>
    </w:p>
    <w:p w:rsidR="00F56B27" w:rsidRPr="00F56B27" w:rsidRDefault="00F56B27" w:rsidP="00F56B27">
      <w:pPr>
        <w:rPr>
          <w:rFonts w:ascii="Arial" w:eastAsia="Arial" w:hAnsi="Arial" w:cs="Arial"/>
          <w:color w:val="0000FF"/>
          <w:sz w:val="22"/>
          <w:szCs w:val="22"/>
          <w:shd w:val="clear" w:color="auto" w:fill="FFFFFF"/>
        </w:rPr>
      </w:pPr>
      <w:hyperlink r:id="rId317" w:history="1">
        <w:r w:rsidRPr="00F56B27">
          <w:rPr>
            <w:rFonts w:ascii="Arial" w:eastAsia="Arial" w:hAnsi="Arial" w:cs="Arial"/>
            <w:color w:val="0000FF"/>
            <w:sz w:val="22"/>
            <w:szCs w:val="22"/>
            <w:u w:val="single"/>
            <w:shd w:val="clear" w:color="auto" w:fill="FFFFFF"/>
          </w:rPr>
          <w:t>https://tverlife.ru/regional/v-tveri-sozdadut-detskij-infekcionnyj-gospital/</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18" w:history="1">
        <w:r w:rsidRPr="00F56B27">
          <w:rPr>
            <w:rFonts w:ascii="Arial" w:eastAsia="Arial" w:hAnsi="Arial" w:cs="Arial"/>
            <w:color w:val="0000FF"/>
            <w:sz w:val="22"/>
            <w:szCs w:val="22"/>
            <w:u w:val="single"/>
            <w:shd w:val="clear" w:color="auto" w:fill="FFFFFF"/>
          </w:rPr>
          <w:t>Московский Комсомолец (tver.mk.ru), Тверь,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19"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0"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1"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2"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3"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4"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5"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6"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7" w:history="1">
        <w:r w:rsidRPr="00F56B27">
          <w:rPr>
            <w:rFonts w:ascii="Arial" w:eastAsia="Arial" w:hAnsi="Arial" w:cs="Arial"/>
            <w:color w:val="0000FF"/>
            <w:sz w:val="22"/>
            <w:szCs w:val="22"/>
            <w:u w:val="single"/>
            <w:shd w:val="clear" w:color="auto" w:fill="FFFFFF"/>
          </w:rPr>
          <w:t>Комсомольская правда (tver.kp.ru), Тверь,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8"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2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0"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1"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2"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3"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4"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5" w:history="1">
        <w:r w:rsidRPr="00F56B27">
          <w:rPr>
            <w:rFonts w:ascii="Arial" w:eastAsia="Arial" w:hAnsi="Arial" w:cs="Arial"/>
            <w:color w:val="0000FF"/>
            <w:sz w:val="22"/>
            <w:szCs w:val="22"/>
            <w:u w:val="single"/>
            <w:shd w:val="clear" w:color="auto" w:fill="FFFFFF"/>
          </w:rPr>
          <w:t>Тверь (toptver.ru), Тверь, 28 января 2022</w:t>
        </w:r>
      </w:hyperlink>
    </w:p>
    <w:p w:rsidR="00F56B27" w:rsidRPr="00F56B27" w:rsidRDefault="00F56B27" w:rsidP="00F56B27">
      <w:pPr>
        <w:numPr>
          <w:ilvl w:val="0"/>
          <w:numId w:val="10"/>
        </w:numPr>
        <w:ind w:left="0" w:firstLine="0"/>
        <w:rPr>
          <w:rFonts w:ascii="Arial" w:eastAsia="Arial" w:hAnsi="Arial" w:cs="Arial"/>
          <w:color w:val="0000FF"/>
          <w:sz w:val="22"/>
          <w:szCs w:val="22"/>
          <w:shd w:val="clear" w:color="auto" w:fill="FFFFFF"/>
        </w:rPr>
      </w:pPr>
      <w:hyperlink r:id="rId336"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4203063"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Тверские ведомости (vedtver.ru),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33" w:name="ant_1575050_1903586734"/>
      <w:r w:rsidRPr="00F56B27">
        <w:rPr>
          <w:rFonts w:ascii="Arial" w:eastAsia="Arial" w:hAnsi="Arial" w:cs="Arial"/>
          <w:color w:val="000000"/>
          <w:sz w:val="22"/>
          <w:szCs w:val="22"/>
          <w:shd w:val="clear" w:color="auto" w:fill="FFFFFF"/>
        </w:rPr>
        <w:t>В КАЛЯЗИНСКОМ РАЙОНЕ ОТКРЫЛИ СОВРЕМЕННЫЙ ЦЕХ ПО ПЕРЕРАБОТКЕ МОЛОКА</w:t>
      </w:r>
      <w:bookmarkEnd w:id="33"/>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В ближайших планах хозяйства - открытие нового молочно-животноводческого комплекса. Ежегодно по поручению губернатора </w:t>
      </w:r>
      <w:r w:rsidRPr="00F56B27">
        <w:rPr>
          <w:rFonts w:ascii="Arial" w:eastAsia="Arial" w:hAnsi="Arial" w:cs="Arial"/>
          <w:color w:val="000000"/>
          <w:sz w:val="22"/>
          <w:szCs w:val="22"/>
          <w:shd w:val="clear" w:color="auto" w:fill="C0C0C0"/>
        </w:rPr>
        <w:t>Игоря Рудени</w:t>
      </w:r>
      <w:r w:rsidRPr="00F56B27">
        <w:rPr>
          <w:rFonts w:ascii="Arial" w:eastAsia="Arial" w:hAnsi="Arial" w:cs="Arial"/>
          <w:color w:val="000000"/>
          <w:sz w:val="22"/>
          <w:szCs w:val="22"/>
          <w:shd w:val="clear" w:color="auto" w:fill="FFFFFF"/>
        </w:rPr>
        <w:t xml:space="preserve"> в Тверской области укрепляется система господдержки агропромышленного комплекса... </w:t>
      </w:r>
    </w:p>
    <w:p w:rsidR="00F56B27" w:rsidRPr="00F56B27" w:rsidRDefault="00F56B27" w:rsidP="00F56B27">
      <w:pPr>
        <w:rPr>
          <w:rFonts w:ascii="Arial" w:eastAsia="Arial" w:hAnsi="Arial" w:cs="Arial"/>
          <w:color w:val="0000FF"/>
          <w:sz w:val="22"/>
          <w:szCs w:val="22"/>
          <w:shd w:val="clear" w:color="auto" w:fill="FFFFFF"/>
        </w:rPr>
      </w:pPr>
      <w:hyperlink r:id="rId337" w:history="1">
        <w:r w:rsidRPr="00F56B27">
          <w:rPr>
            <w:rFonts w:ascii="Arial" w:eastAsia="Arial" w:hAnsi="Arial" w:cs="Arial"/>
            <w:color w:val="0000FF"/>
            <w:sz w:val="22"/>
            <w:szCs w:val="22"/>
            <w:u w:val="single"/>
            <w:shd w:val="clear" w:color="auto" w:fill="FFFFFF"/>
          </w:rPr>
          <w:t>https://vedtver.ru/news/economy/v-kaljazinskom-rajone-otkryli-sovremennyj-ceh-po-pererabotke-moloka/</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38"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39" w:history="1">
        <w:r w:rsidRPr="00F56B27">
          <w:rPr>
            <w:rFonts w:ascii="Arial" w:eastAsia="Arial" w:hAnsi="Arial" w:cs="Arial"/>
            <w:color w:val="0000FF"/>
            <w:sz w:val="22"/>
            <w:szCs w:val="22"/>
            <w:u w:val="single"/>
            <w:shd w:val="clear" w:color="auto" w:fill="FFFFFF"/>
          </w:rPr>
          <w:t>Знамя (kuvznama.ru), Кувшиново,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0" w:history="1">
        <w:r w:rsidRPr="00F56B27">
          <w:rPr>
            <w:rFonts w:ascii="Arial" w:eastAsia="Arial" w:hAnsi="Arial" w:cs="Arial"/>
            <w:color w:val="0000FF"/>
            <w:sz w:val="22"/>
            <w:szCs w:val="22"/>
            <w:u w:val="single"/>
            <w:shd w:val="clear" w:color="auto" w:fill="FFFFFF"/>
          </w:rPr>
          <w:t>Родная земля (r-zemlya.ru), п. Рамешки,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1"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2" w:history="1">
        <w:r w:rsidRPr="00F56B27">
          <w:rPr>
            <w:rFonts w:ascii="Arial" w:eastAsia="Arial" w:hAnsi="Arial" w:cs="Arial"/>
            <w:color w:val="0000FF"/>
            <w:sz w:val="22"/>
            <w:szCs w:val="22"/>
            <w:u w:val="single"/>
            <w:shd w:val="clear" w:color="auto" w:fill="FFFFFF"/>
          </w:rPr>
          <w:t>Заря (konzarya.ru), Конаково,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3"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4"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5"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6"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7"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8"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49"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0"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1"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2"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3"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4"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5"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6"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11"/>
        </w:numPr>
        <w:ind w:left="0" w:firstLine="0"/>
        <w:rPr>
          <w:rFonts w:ascii="Arial" w:eastAsia="Arial" w:hAnsi="Arial" w:cs="Arial"/>
          <w:color w:val="0000FF"/>
          <w:sz w:val="22"/>
          <w:szCs w:val="22"/>
          <w:shd w:val="clear" w:color="auto" w:fill="FFFFFF"/>
        </w:rPr>
      </w:pPr>
      <w:hyperlink r:id="rId357"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Default="00F56B27" w:rsidP="00F56B27">
      <w:pPr>
        <w:jc w:val="right"/>
        <w:rPr>
          <w:rFonts w:ascii="Arial" w:eastAsia="Arial" w:hAnsi="Arial" w:cs="Arial"/>
          <w:color w:val="0000FF"/>
          <w:sz w:val="22"/>
          <w:szCs w:val="22"/>
          <w:shd w:val="clear" w:color="auto" w:fill="FFFFFF"/>
        </w:rPr>
      </w:pPr>
      <w:hyperlink w:anchor="tabtxt_1575050_1903586734" w:history="1">
        <w:r w:rsidRPr="00F56B27">
          <w:rPr>
            <w:rFonts w:ascii="Arial" w:eastAsia="Arial" w:hAnsi="Arial" w:cs="Arial"/>
            <w:color w:val="0000FF"/>
            <w:sz w:val="22"/>
            <w:szCs w:val="22"/>
            <w:u w:val="single"/>
            <w:shd w:val="clear" w:color="auto" w:fill="FFFFFF"/>
          </w:rPr>
          <w:t>К заголовкам сообщений</w:t>
        </w:r>
      </w:hyperlink>
    </w:p>
    <w:p w:rsidR="009409A6" w:rsidRPr="00F56B27" w:rsidRDefault="009409A6" w:rsidP="00F56B27">
      <w:pPr>
        <w:jc w:val="right"/>
        <w:rPr>
          <w:rFonts w:ascii="Arial" w:eastAsia="Arial" w:hAnsi="Arial" w:cs="Arial"/>
          <w:color w:val="0000FF"/>
          <w:sz w:val="22"/>
          <w:szCs w:val="22"/>
          <w:shd w:val="clear" w:color="auto" w:fill="FFFFFF"/>
        </w:rPr>
      </w:pPr>
    </w:p>
    <w:p w:rsidR="00F56B27" w:rsidRPr="00F56B27" w:rsidRDefault="00F56B27" w:rsidP="00F56B27">
      <w:pPr>
        <w:rPr>
          <w:rFonts w:ascii="Arial" w:eastAsia="Arial" w:hAnsi="Arial" w:cs="Arial"/>
          <w:b/>
          <w:color w:val="000000"/>
          <w:sz w:val="22"/>
          <w:szCs w:val="22"/>
          <w:shd w:val="clear" w:color="auto" w:fill="FFFFFF"/>
        </w:rPr>
      </w:pPr>
      <w:r w:rsidRPr="00F56B27">
        <w:rPr>
          <w:rFonts w:ascii="Arial" w:eastAsia="Arial" w:hAnsi="Arial" w:cs="Arial"/>
          <w:b/>
          <w:color w:val="000000"/>
          <w:sz w:val="22"/>
          <w:szCs w:val="22"/>
          <w:shd w:val="clear" w:color="auto" w:fill="FFFFFF"/>
        </w:rPr>
        <w:t>Тверские ведомости (vedtver.ru), Тверь, 28 января 2022</w:t>
      </w:r>
    </w:p>
    <w:p w:rsidR="00F56B27" w:rsidRPr="00F56B27" w:rsidRDefault="00F56B27" w:rsidP="00F56B27">
      <w:pPr>
        <w:jc w:val="both"/>
        <w:outlineLvl w:val="1"/>
        <w:rPr>
          <w:rFonts w:ascii="Arial" w:eastAsia="Arial" w:hAnsi="Arial" w:cs="Arial"/>
          <w:color w:val="000000"/>
          <w:sz w:val="22"/>
          <w:szCs w:val="22"/>
          <w:shd w:val="clear" w:color="auto" w:fill="FFFFFF"/>
        </w:rPr>
      </w:pPr>
      <w:bookmarkStart w:id="34" w:name="ant_1575050_1904228531"/>
      <w:r w:rsidRPr="00F56B27">
        <w:rPr>
          <w:rFonts w:ascii="Arial" w:eastAsia="Arial" w:hAnsi="Arial" w:cs="Arial"/>
          <w:color w:val="000000"/>
          <w:sz w:val="22"/>
          <w:szCs w:val="22"/>
          <w:shd w:val="clear" w:color="auto" w:fill="FFFFFF"/>
        </w:rPr>
        <w:t>В ДЕТСКО-ЮНОШЕСКОЙ СПОРТИВНОЙ ШКОЛЕ ТОРОПЕЦКОГО РАЙОНА ОБНОВЯТ АКРОБАТИЧЕСКУЮ ДОРОЖКУ</w:t>
      </w:r>
      <w:bookmarkEnd w:id="34"/>
    </w:p>
    <w:p w:rsidR="00F56B27" w:rsidRPr="00F56B27" w:rsidRDefault="00F56B27" w:rsidP="00F56B27">
      <w:pPr>
        <w:jc w:val="both"/>
        <w:rPr>
          <w:rFonts w:ascii="Arial" w:eastAsia="Arial" w:hAnsi="Arial" w:cs="Arial"/>
          <w:color w:val="000000"/>
          <w:sz w:val="22"/>
          <w:szCs w:val="22"/>
          <w:shd w:val="clear" w:color="auto" w:fill="FFFFFF"/>
        </w:rPr>
      </w:pPr>
      <w:r w:rsidRPr="00F56B27">
        <w:rPr>
          <w:rFonts w:ascii="Arial" w:eastAsia="Arial" w:hAnsi="Arial" w:cs="Arial"/>
          <w:color w:val="000000"/>
          <w:sz w:val="22"/>
          <w:szCs w:val="22"/>
          <w:shd w:val="clear" w:color="auto" w:fill="FFFFFF"/>
        </w:rPr>
        <w:t xml:space="preserve">В детско-юношеской спортивной школе Торопецкого района обновят акробатическую дорожку. Вопрос оказания поддержки муниципальной спортшколе обсуждался на заседании Президиума Правительства Тверской области 28 января под руководством губернатора </w:t>
      </w:r>
      <w:r w:rsidRPr="00F56B27">
        <w:rPr>
          <w:rFonts w:ascii="Arial" w:eastAsia="Arial" w:hAnsi="Arial" w:cs="Arial"/>
          <w:color w:val="000000"/>
          <w:sz w:val="22"/>
          <w:szCs w:val="22"/>
          <w:shd w:val="clear" w:color="auto" w:fill="C0C0C0"/>
        </w:rPr>
        <w:t>Игоря Рудени</w:t>
      </w:r>
      <w:r w:rsidRPr="00F56B27">
        <w:rPr>
          <w:rFonts w:ascii="Arial" w:eastAsia="Arial" w:hAnsi="Arial" w:cs="Arial"/>
          <w:color w:val="000000"/>
          <w:sz w:val="22"/>
          <w:szCs w:val="22"/>
          <w:shd w:val="clear" w:color="auto" w:fill="FFFFFF"/>
        </w:rPr>
        <w:t xml:space="preserve">... </w:t>
      </w:r>
    </w:p>
    <w:p w:rsidR="00F56B27" w:rsidRPr="00F56B27" w:rsidRDefault="00F56B27" w:rsidP="00F56B27">
      <w:pPr>
        <w:rPr>
          <w:rFonts w:ascii="Arial" w:eastAsia="Arial" w:hAnsi="Arial" w:cs="Arial"/>
          <w:color w:val="0000FF"/>
          <w:sz w:val="22"/>
          <w:szCs w:val="22"/>
          <w:shd w:val="clear" w:color="auto" w:fill="FFFFFF"/>
        </w:rPr>
      </w:pPr>
      <w:hyperlink r:id="rId358" w:history="1">
        <w:r w:rsidRPr="00F56B27">
          <w:rPr>
            <w:rFonts w:ascii="Arial" w:eastAsia="Arial" w:hAnsi="Arial" w:cs="Arial"/>
            <w:color w:val="0000FF"/>
            <w:sz w:val="22"/>
            <w:szCs w:val="22"/>
            <w:u w:val="single"/>
            <w:shd w:val="clear" w:color="auto" w:fill="FFFFFF"/>
          </w:rPr>
          <w:t>https://vedtver.ru/news/society/v-detsko-junosheskoj-sportivnoj-shkole-toropeckogo-rajona-obnovjat-akrobaticheskuju-dorozhku/</w:t>
        </w:r>
      </w:hyperlink>
    </w:p>
    <w:p w:rsidR="00F56B27" w:rsidRPr="009409A6" w:rsidRDefault="00F56B27" w:rsidP="00F56B27">
      <w:pPr>
        <w:rPr>
          <w:rFonts w:ascii="Arial" w:eastAsia="Arial" w:hAnsi="Arial" w:cs="Arial"/>
          <w:color w:val="000000"/>
          <w:sz w:val="22"/>
          <w:szCs w:val="22"/>
          <w:u w:val="single"/>
          <w:shd w:val="clear" w:color="auto" w:fill="FFFFFF"/>
        </w:rPr>
      </w:pPr>
      <w:r w:rsidRPr="00F56B27">
        <w:rPr>
          <w:rFonts w:ascii="Arial" w:eastAsia="Arial" w:hAnsi="Arial" w:cs="Arial"/>
          <w:color w:val="000000"/>
          <w:sz w:val="22"/>
          <w:szCs w:val="22"/>
          <w:u w:val="single"/>
          <w:shd w:val="clear" w:color="auto" w:fill="FFFFFF"/>
        </w:rPr>
        <w:t>Сообщения по событию:</w:t>
      </w:r>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59" w:history="1">
        <w:r w:rsidRPr="00F56B27">
          <w:rPr>
            <w:rFonts w:ascii="Arial" w:eastAsia="Arial" w:hAnsi="Arial" w:cs="Arial"/>
            <w:color w:val="0000FF"/>
            <w:sz w:val="22"/>
            <w:szCs w:val="22"/>
            <w:u w:val="single"/>
            <w:shd w:val="clear" w:color="auto" w:fill="FFFFFF"/>
          </w:rPr>
          <w:t>Сандовские вести (сандовскиевести), п.г.т. Сандово,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0" w:history="1">
        <w:r w:rsidRPr="00F56B27">
          <w:rPr>
            <w:rFonts w:ascii="Arial" w:eastAsia="Arial" w:hAnsi="Arial" w:cs="Arial"/>
            <w:color w:val="0000FF"/>
            <w:sz w:val="22"/>
            <w:szCs w:val="22"/>
            <w:u w:val="single"/>
            <w:shd w:val="clear" w:color="auto" w:fill="FFFFFF"/>
          </w:rPr>
          <w:t>Бельская правда (бельскаяправда), Белый,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1" w:history="1">
        <w:r w:rsidRPr="00F56B27">
          <w:rPr>
            <w:rFonts w:ascii="Arial" w:eastAsia="Arial" w:hAnsi="Arial" w:cs="Arial"/>
            <w:color w:val="0000FF"/>
            <w:sz w:val="22"/>
            <w:szCs w:val="22"/>
            <w:u w:val="single"/>
            <w:shd w:val="clear" w:color="auto" w:fill="FFFFFF"/>
          </w:rPr>
          <w:t>Ленинское знамя (leninskoeznamya.tverreg.ru), Тверь,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2" w:history="1">
        <w:r w:rsidRPr="00F56B27">
          <w:rPr>
            <w:rFonts w:ascii="Arial" w:eastAsia="Arial" w:hAnsi="Arial" w:cs="Arial"/>
            <w:color w:val="0000FF"/>
            <w:sz w:val="22"/>
            <w:szCs w:val="22"/>
            <w:u w:val="single"/>
            <w:shd w:val="clear" w:color="auto" w:fill="FFFFFF"/>
          </w:rPr>
          <w:t>Молоковский край (молоковскийкрай), п. Молоково,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3" w:history="1">
        <w:r w:rsidRPr="00F56B27">
          <w:rPr>
            <w:rFonts w:ascii="Arial" w:eastAsia="Arial" w:hAnsi="Arial" w:cs="Arial"/>
            <w:color w:val="0000FF"/>
            <w:sz w:val="22"/>
            <w:szCs w:val="22"/>
            <w:u w:val="single"/>
            <w:shd w:val="clear" w:color="auto" w:fill="FFFFFF"/>
          </w:rPr>
          <w:t>Авангард (авангард), Западная Двина,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4" w:history="1">
        <w:r w:rsidRPr="00F56B27">
          <w:rPr>
            <w:rFonts w:ascii="Arial" w:eastAsia="Arial" w:hAnsi="Arial" w:cs="Arial"/>
            <w:color w:val="0000FF"/>
            <w:sz w:val="22"/>
            <w:szCs w:val="22"/>
            <w:u w:val="single"/>
            <w:shd w:val="clear" w:color="auto" w:fill="FFFFFF"/>
          </w:rPr>
          <w:t>Наша жизнь (нашажизнь), Лихославль,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5" w:history="1">
        <w:r w:rsidRPr="00F56B27">
          <w:rPr>
            <w:rFonts w:ascii="Arial" w:eastAsia="Arial" w:hAnsi="Arial" w:cs="Arial"/>
            <w:color w:val="0000FF"/>
            <w:sz w:val="22"/>
            <w:szCs w:val="22"/>
            <w:u w:val="single"/>
            <w:shd w:val="clear" w:color="auto" w:fill="FFFFFF"/>
          </w:rPr>
          <w:t>Вперед (вперед), Калязин,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6" w:history="1">
        <w:r w:rsidRPr="00F56B27">
          <w:rPr>
            <w:rFonts w:ascii="Arial" w:eastAsia="Arial" w:hAnsi="Arial" w:cs="Arial"/>
            <w:color w:val="0000FF"/>
            <w:sz w:val="22"/>
            <w:szCs w:val="22"/>
            <w:u w:val="single"/>
            <w:shd w:val="clear" w:color="auto" w:fill="FFFFFF"/>
          </w:rPr>
          <w:t>Спировские известия (спировскиеизвестия), п. Спирово,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7" w:history="1">
        <w:r w:rsidRPr="00F56B27">
          <w:rPr>
            <w:rFonts w:ascii="Arial" w:eastAsia="Arial" w:hAnsi="Arial" w:cs="Arial"/>
            <w:color w:val="0000FF"/>
            <w:sz w:val="22"/>
            <w:szCs w:val="22"/>
            <w:u w:val="single"/>
            <w:shd w:val="clear" w:color="auto" w:fill="FFFFFF"/>
          </w:rPr>
          <w:t>Лесной вестник (леснойвестник), с. Лесное (Тверская обл.),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8" w:history="1">
        <w:r w:rsidRPr="00F56B27">
          <w:rPr>
            <w:rFonts w:ascii="Arial" w:eastAsia="Arial" w:hAnsi="Arial" w:cs="Arial"/>
            <w:color w:val="0000FF"/>
            <w:sz w:val="22"/>
            <w:szCs w:val="22"/>
            <w:u w:val="single"/>
            <w:shd w:val="clear" w:color="auto" w:fill="FFFFFF"/>
          </w:rPr>
          <w:t>Жарковский вестник (жарковскийвестник), п.г.т. Жарковский,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69" w:history="1">
        <w:r w:rsidRPr="00F56B27">
          <w:rPr>
            <w:rFonts w:ascii="Arial" w:eastAsia="Arial" w:hAnsi="Arial" w:cs="Arial"/>
            <w:color w:val="0000FF"/>
            <w:sz w:val="22"/>
            <w:szCs w:val="22"/>
            <w:u w:val="single"/>
            <w:shd w:val="clear" w:color="auto" w:fill="FFFFFF"/>
          </w:rPr>
          <w:t>Коммунар (коммунар), п. Фирово,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0" w:history="1">
        <w:r w:rsidRPr="00F56B27">
          <w:rPr>
            <w:rFonts w:ascii="Arial" w:eastAsia="Arial" w:hAnsi="Arial" w:cs="Arial"/>
            <w:color w:val="0000FF"/>
            <w:sz w:val="22"/>
            <w:szCs w:val="22"/>
            <w:u w:val="single"/>
            <w:shd w:val="clear" w:color="auto" w:fill="FFFFFF"/>
          </w:rPr>
          <w:t>Вышневолоцкая правда (вышневолоцкаяправда), п.г.т. Жарковский,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1" w:history="1">
        <w:r w:rsidRPr="00F56B27">
          <w:rPr>
            <w:rFonts w:ascii="Arial" w:eastAsia="Arial" w:hAnsi="Arial" w:cs="Arial"/>
            <w:color w:val="0000FF"/>
            <w:sz w:val="22"/>
            <w:szCs w:val="22"/>
            <w:u w:val="single"/>
            <w:shd w:val="clear" w:color="auto" w:fill="FFFFFF"/>
          </w:rPr>
          <w:t>Андреапольские вести (андреапольскиевести), Андреаполь,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2" w:history="1">
        <w:r w:rsidRPr="00F56B27">
          <w:rPr>
            <w:rFonts w:ascii="Arial" w:eastAsia="Arial" w:hAnsi="Arial" w:cs="Arial"/>
            <w:color w:val="0000FF"/>
            <w:sz w:val="22"/>
            <w:szCs w:val="22"/>
            <w:u w:val="single"/>
            <w:shd w:val="clear" w:color="auto" w:fill="FFFFFF"/>
          </w:rPr>
          <w:t>Зубцовская жизнь (зубцовскаяжизнь), Зубцов,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3" w:history="1">
        <w:r w:rsidRPr="00F56B27">
          <w:rPr>
            <w:rFonts w:ascii="Arial" w:eastAsia="Arial" w:hAnsi="Arial" w:cs="Arial"/>
            <w:color w:val="0000FF"/>
            <w:sz w:val="22"/>
            <w:szCs w:val="22"/>
            <w:u w:val="single"/>
            <w:shd w:val="clear" w:color="auto" w:fill="FFFFFF"/>
          </w:rPr>
          <w:t>Новая жизнь (новаяжизнь), Бологое,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4" w:history="1">
        <w:r w:rsidRPr="00F56B27">
          <w:rPr>
            <w:rFonts w:ascii="Arial" w:eastAsia="Arial" w:hAnsi="Arial" w:cs="Arial"/>
            <w:color w:val="0000FF"/>
            <w:sz w:val="22"/>
            <w:szCs w:val="22"/>
            <w:u w:val="single"/>
            <w:shd w:val="clear" w:color="auto" w:fill="FFFFFF"/>
          </w:rPr>
          <w:t>Тверская жизнь (tverlife.ru), Тверь, 28 января 2022</w:t>
        </w:r>
      </w:hyperlink>
    </w:p>
    <w:p w:rsidR="00F56B27" w:rsidRPr="00F56B27" w:rsidRDefault="00F56B27" w:rsidP="00F56B27">
      <w:pPr>
        <w:numPr>
          <w:ilvl w:val="0"/>
          <w:numId w:val="16"/>
        </w:numPr>
        <w:ind w:left="0" w:firstLine="0"/>
        <w:rPr>
          <w:rFonts w:ascii="Arial" w:eastAsia="Arial" w:hAnsi="Arial" w:cs="Arial"/>
          <w:color w:val="0000FF"/>
          <w:sz w:val="22"/>
          <w:szCs w:val="22"/>
          <w:shd w:val="clear" w:color="auto" w:fill="FFFFFF"/>
        </w:rPr>
      </w:pPr>
      <w:hyperlink r:id="rId375" w:history="1">
        <w:r w:rsidRPr="00F56B27">
          <w:rPr>
            <w:rFonts w:ascii="Arial" w:eastAsia="Arial" w:hAnsi="Arial" w:cs="Arial"/>
            <w:color w:val="0000FF"/>
            <w:sz w:val="22"/>
            <w:szCs w:val="22"/>
            <w:u w:val="single"/>
            <w:shd w:val="clear" w:color="auto" w:fill="FFFFFF"/>
          </w:rPr>
          <w:t>ГТРК Тверь, Тверь, 28 января 2022</w:t>
        </w:r>
      </w:hyperlink>
    </w:p>
    <w:p w:rsidR="00F56B27" w:rsidRPr="00F56B27" w:rsidRDefault="00F56B27" w:rsidP="00F56B27">
      <w:pPr>
        <w:jc w:val="right"/>
        <w:rPr>
          <w:rFonts w:ascii="Arial" w:eastAsia="Arial" w:hAnsi="Arial" w:cs="Arial"/>
          <w:color w:val="0000FF"/>
          <w:sz w:val="22"/>
          <w:szCs w:val="22"/>
          <w:shd w:val="clear" w:color="auto" w:fill="FFFFFF"/>
        </w:rPr>
      </w:pPr>
      <w:hyperlink w:anchor="tabtxt_1575050_1904228531" w:history="1">
        <w:r w:rsidRPr="00F56B27">
          <w:rPr>
            <w:rFonts w:ascii="Arial" w:eastAsia="Arial" w:hAnsi="Arial" w:cs="Arial"/>
            <w:color w:val="0000FF"/>
            <w:sz w:val="22"/>
            <w:szCs w:val="22"/>
            <w:u w:val="single"/>
            <w:shd w:val="clear" w:color="auto" w:fill="FFFFFF"/>
          </w:rPr>
          <w:t>К заголовкам сообщений</w:t>
        </w:r>
      </w:hyperlink>
    </w:p>
    <w:p w:rsidR="00F56B27" w:rsidRPr="00F56B27" w:rsidRDefault="00F56B27" w:rsidP="00F56B27">
      <w:pPr>
        <w:rPr>
          <w:rFonts w:ascii="Arial" w:eastAsia="Arial" w:hAnsi="Arial" w:cs="Arial"/>
          <w:color w:val="000000"/>
          <w:sz w:val="22"/>
          <w:szCs w:val="22"/>
        </w:rPr>
      </w:pPr>
    </w:p>
    <w:p w:rsidR="00BC4A48" w:rsidRPr="00BC4A48" w:rsidRDefault="00BC4A48" w:rsidP="001D3A3C">
      <w:pPr>
        <w:rPr>
          <w:rFonts w:ascii="Arial" w:eastAsia="Arial" w:hAnsi="Arial" w:cs="Arial"/>
          <w:color w:val="000000"/>
          <w:sz w:val="22"/>
          <w:szCs w:val="22"/>
          <w:u w:val="single"/>
          <w:shd w:val="clear" w:color="auto" w:fill="FFFFFF"/>
        </w:rPr>
      </w:pPr>
    </w:p>
    <w:sectPr w:rsidR="00BC4A48" w:rsidRPr="00BC4A48" w:rsidSect="00FC7548">
      <w:headerReference w:type="default" r:id="rId376"/>
      <w:footerReference w:type="even" r:id="rId377"/>
      <w:footerReference w:type="default" r:id="rId378"/>
      <w:footerReference w:type="first" r:id="rId37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FA9" w:rsidRDefault="00B21FA9">
      <w:r>
        <w:separator/>
      </w:r>
    </w:p>
  </w:endnote>
  <w:endnote w:type="continuationSeparator" w:id="1">
    <w:p w:rsidR="00B21FA9" w:rsidRDefault="00B21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27" w:rsidRPr="000A7F13" w:rsidRDefault="00F56B27">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F56B27" w:rsidRPr="000A7F13" w:rsidRDefault="00F56B27">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F56B27" w:rsidRPr="00B15CDA" w:rsidRDefault="00F56B27" w:rsidP="00EB666B">
        <w:pPr>
          <w:pStyle w:val="affa"/>
          <w:jc w:val="right"/>
        </w:pPr>
        <w:fldSimple w:instr=" PAGE   \* MERGEFORMAT ">
          <w:r w:rsidR="009409A6">
            <w:rPr>
              <w:noProof/>
            </w:rPr>
            <w:t>14</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27" w:rsidRDefault="00F56B27">
    <w:pPr>
      <w:pStyle w:val="affa"/>
      <w:jc w:val="right"/>
    </w:pPr>
  </w:p>
  <w:p w:rsidR="00F56B27" w:rsidRPr="000B1295" w:rsidRDefault="00F56B27">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FA9" w:rsidRDefault="00B21FA9">
      <w:r>
        <w:separator/>
      </w:r>
    </w:p>
  </w:footnote>
  <w:footnote w:type="continuationSeparator" w:id="1">
    <w:p w:rsidR="00B21FA9" w:rsidRDefault="00B21F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B27" w:rsidRDefault="00F56B27"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0B728C3"/>
    <w:multiLevelType w:val="hybridMultilevel"/>
    <w:tmpl w:val="E8CEC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9BD6D2E"/>
    <w:multiLevelType w:val="hybridMultilevel"/>
    <w:tmpl w:val="86B09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3"/>
  </w:num>
  <w:num w:numId="15">
    <w:abstractNumId w:val="28"/>
  </w:num>
  <w:num w:numId="16">
    <w:abstractNumId w:val="10"/>
  </w:num>
  <w:num w:numId="17">
    <w:abstractNumId w:val="17"/>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6"/>
  </w:num>
  <w:num w:numId="33">
    <w:abstractNumId w:val="2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45538"/>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A5B"/>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1B25"/>
    <w:rsid w:val="00202309"/>
    <w:rsid w:val="0020258B"/>
    <w:rsid w:val="0020260E"/>
    <w:rsid w:val="00202E47"/>
    <w:rsid w:val="00203961"/>
    <w:rsid w:val="00203CB6"/>
    <w:rsid w:val="002042DA"/>
    <w:rsid w:val="00204381"/>
    <w:rsid w:val="002045FF"/>
    <w:rsid w:val="002047BA"/>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E09"/>
    <w:rsid w:val="00244F19"/>
    <w:rsid w:val="00245285"/>
    <w:rsid w:val="00245FE6"/>
    <w:rsid w:val="002464AC"/>
    <w:rsid w:val="00246843"/>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6A"/>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039"/>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56B"/>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73"/>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9A6"/>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6BD"/>
    <w:rsid w:val="00AA1991"/>
    <w:rsid w:val="00AA2178"/>
    <w:rsid w:val="00AA25B0"/>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A9"/>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97E"/>
    <w:rsid w:val="00B64B30"/>
    <w:rsid w:val="00B64DD7"/>
    <w:rsid w:val="00B64EC1"/>
    <w:rsid w:val="00B64F4C"/>
    <w:rsid w:val="00B654B4"/>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71B"/>
    <w:rsid w:val="00C22796"/>
    <w:rsid w:val="00C22A04"/>
    <w:rsid w:val="00C23672"/>
    <w:rsid w:val="00C236D1"/>
    <w:rsid w:val="00C2382E"/>
    <w:rsid w:val="00C23AEB"/>
    <w:rsid w:val="00C24C03"/>
    <w:rsid w:val="00C2621F"/>
    <w:rsid w:val="00C264D4"/>
    <w:rsid w:val="00C2672F"/>
    <w:rsid w:val="00C26C81"/>
    <w:rsid w:val="00C27187"/>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547"/>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B27"/>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8E5"/>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4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572039"/>
  </w:style>
  <w:style w:type="numbering" w:customStyle="1" w:styleId="96">
    <w:name w:val="Нет списка96"/>
    <w:next w:val="a2"/>
    <w:uiPriority w:val="99"/>
    <w:semiHidden/>
    <w:unhideWhenUsed/>
    <w:rsid w:val="00F56B27"/>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ashingazeta.ru/obrazovanie/v-tverskoj-oblasti-zapustyat-programmu-po-podderzhke-studencheskix-iniciativ.html" TargetMode="External"/><Relationship Id="rId299" Type="http://schemas.openxmlformats.org/officeDocument/2006/relationships/hyperlink" Target="http://konzarya.ru/node/19126" TargetMode="External"/><Relationship Id="rId303" Type="http://schemas.openxmlformats.org/officeDocument/2006/relationships/hyperlink" Target="https://&#1073;&#1077;&#1083;&#1100;&#1089;&#1082;&#1072;&#1103;&#1087;&#1088;&#1072;&#1074;&#1076;&#1072;.&#1090;&#1074;&#1077;&#1088;&#1089;&#1082;&#1072;&#1103;&#1086;&#1073;&#1083;&#1072;&#1089;&#1090;&#1100;.&#1088;&#1092;/news/novosti-regiona/predpriyatie-proizvodyashchee-v-tverskoy-oblasti-kommunalnuyu-tekhniku-planiruet-otkrytie-novogo-tse/" TargetMode="External"/><Relationship Id="rId21" Type="http://schemas.openxmlformats.org/officeDocument/2006/relationships/hyperlink" Target="https://tver.mk.ru/social/2022/01/28/pod-tveryu-poyavitsya-pole-dlya-minifutbola.html" TargetMode="External"/><Relationship Id="rId42" Type="http://schemas.openxmlformats.org/officeDocument/2006/relationships/hyperlink" Target="https://vedtver.ru/news/society/v-kalininskom-rajone-pojavitsja-pole-dlja-mini-futbola/" TargetMode="External"/><Relationship Id="rId63" Type="http://schemas.openxmlformats.org/officeDocument/2006/relationships/hyperlink" Target="https://xn--80aaaggh4d0a.xn--80aaccp4ajwpkgbl4lpb.xn--p1ai/news/novosti-regiona/v-torzhokskom-rayone-tverskoy-oblasti-v-2022-godu-otremontiruyut-most-cherez-reku-tma/" TargetMode="External"/><Relationship Id="rId84" Type="http://schemas.openxmlformats.org/officeDocument/2006/relationships/hyperlink" Target="https://xn--80atgafdsv.xn--80aaccp4ajwpkgbl4lpb.xn--p1ai/news/novosti-regiona/v-kulitskom-selskom-poselenii-kalininskogo-rayona-ustanovyat-pole-dlya-mini-futbola/" TargetMode="External"/><Relationship Id="rId138" Type="http://schemas.openxmlformats.org/officeDocument/2006/relationships/hyperlink" Target="http://st-vestnik.ru/mestnoe-vremya/gubernator-igor-rudenya-otvetil-na-aktualnye-voprosy-v-pryamom-efire-telekanala-rossiya-24-tver-2.html" TargetMode="External"/><Relationship Id="rId159" Type="http://schemas.openxmlformats.org/officeDocument/2006/relationships/hyperlink" Target="https://tverlife.ru/regional/valerija-vilkova-zapadnyj-most-uluchshit-dorozhnoe-soobshhenie-mezhdu-rajonami-tveri/" TargetMode="External"/><Relationship Id="rId324" Type="http://schemas.openxmlformats.org/officeDocument/2006/relationships/hyperlink" Target="https://xn--b1afbmcjbrdg5afn.xn--80aaccp4ajwpkgbl4lpb.xn--p1ai/news/novosti-regiona/v-tverskoy-oblasti-sozdadut-detskiy-infektsionnyy-gospital-i-zakupyat-novoe-oborudovanie-dlya-bolnits/" TargetMode="External"/><Relationship Id="rId345" Type="http://schemas.openxmlformats.org/officeDocument/2006/relationships/hyperlink" Target="https://xn--80atgafdsv.xn--80aaccp4ajwpkgbl4lpb.xn--p1ai/news/novosti-regiona/na-selskokhozyaystvennom-predpriyatii-kalyazinskogo-rayona-otkryt-sovremennyy-tsekh-po-pererabotke-m/" TargetMode="External"/><Relationship Id="rId366" Type="http://schemas.openxmlformats.org/officeDocument/2006/relationships/hyperlink" Target="https://xn--b1aaibidbbdn6bkolfhr9u.xn--80aaccp4ajwpkgbl4lpb.xn--p1ai/news/novosti-regiona/v-detsko-yunosheskoy-sportivnoy-shkole-toropetskogo-rayona-tverskoy-oblasti-obnovyat-akrobaticheskuyu/" TargetMode="External"/><Relationship Id="rId170" Type="http://schemas.openxmlformats.org/officeDocument/2006/relationships/hyperlink" Target="https://vedtver.ru/news/opinions/maksim-sulman-masshtabnyh-proektov-v-tveri-dolzhno-byt-bolshe/" TargetMode="External"/><Relationship Id="rId191" Type="http://schemas.openxmlformats.org/officeDocument/2006/relationships/hyperlink" Target="https://nashpoz.ru/news/v-tverskoy-oblasti-otkryli-tsentry-ambulatornoy-pomoschi-dlya-detey-s-orvi-i-covid-19/" TargetMode="External"/><Relationship Id="rId205" Type="http://schemas.openxmlformats.org/officeDocument/2006/relationships/hyperlink" Target="https://xn--80adnee0afc6kza.xn--80aaccp4ajwpkgbl4lpb.xn--p1ai/news/novosti-regiona/v-tverskoy-oblasti-nachali-rabotu-tsentry-ambulatornoy-pomoshchi-dlya-detey/" TargetMode="External"/><Relationship Id="rId226" Type="http://schemas.openxmlformats.org/officeDocument/2006/relationships/hyperlink" Target="https://xn--80aaggfbbvdpkuqnmvfs6p.xn--80aaccp4ajwpkgbl4lpb.xn--p1ai/news/novosti-regiona/gubernator-igor-rudenya-vyrazil-soboleznovaniya-v-svyazi-s-ukhodom-iz-zhizni-uchastnit1sy-velikoy-ote/" TargetMode="External"/><Relationship Id="rId247" Type="http://schemas.openxmlformats.org/officeDocument/2006/relationships/hyperlink" Target="https://&#1073;&#1077;&#1083;&#1100;&#1089;&#1082;&#1072;&#1103;&#1087;&#1088;&#1072;&#1074;&#1076;&#1072;.&#1090;&#1074;&#1077;&#1088;&#1089;&#1082;&#1072;&#1103;&#1086;&#1073;&#1083;&#1072;&#1089;&#1090;&#1100;.&#1088;&#1092;/news/novosti-regiona/gubernator-igor-rudenya-obsudil-s-prezidentom-korporatsii-boos-layting-grupp-georgiem-boosom-razv1iti/" TargetMode="External"/><Relationship Id="rId107" Type="http://schemas.openxmlformats.org/officeDocument/2006/relationships/hyperlink" Target="https://tver.mk.ru/social/2022/01/28/gubernator-rasskazal-kak-tverskaya-oblast-boretsya-s-volnoy-omikrona-i-vedet-reorganizaciyu-mestnogo-samoupravleniya.html" TargetMode="External"/><Relationship Id="rId268" Type="http://schemas.openxmlformats.org/officeDocument/2006/relationships/hyperlink" Target="https://tverigrad.ru/publication/gubernator-tverskoj-oblasti-pozdravil-sotrudnikov-i-veteranov-finansovoj-sistemy-s-professionalnym-prazdnikom/" TargetMode="External"/><Relationship Id="rId289" Type="http://schemas.openxmlformats.org/officeDocument/2006/relationships/hyperlink" Target="https://tverlife.ru/regional/igor-rudenja-pozdravil-s-professionalnym-prazdnikom-sotrudnikov-i-veteranov-finansovoj-sistemy/" TargetMode="External"/><Relationship Id="rId11" Type="http://schemas.openxmlformats.org/officeDocument/2006/relationships/chart" Target="charts/chart3.xml"/><Relationship Id="rId32" Type="http://schemas.openxmlformats.org/officeDocument/2006/relationships/hyperlink" Target="https://xn--80adsebbbcdjwbb7ak.xn--80aaccp4ajwpkgbl4lpb.xn--p1ai/news/novosti-regiona/v-etom-godu-v-sredney-shkole-1-goroda-kashina-provedut-remontnye-raboty/" TargetMode="External"/><Relationship Id="rId53" Type="http://schemas.openxmlformats.org/officeDocument/2006/relationships/hyperlink" Target="https://xn--80atgafdsv.xn--80aaccp4ajwpkgbl4lpb.xn--p1ai/news/novosti-regiona/v-torzhokskom-rayone-tverskoy-oblasti-v-2022-godu-otremontiruyut-most-cherez-reku-tma/" TargetMode="External"/><Relationship Id="rId74" Type="http://schemas.openxmlformats.org/officeDocument/2006/relationships/hyperlink" Target="https://vedtver.ru/news/society/v-jetom-godu-provedut-remont-v-shkole-v-gorode-kashin/" TargetMode="External"/><Relationship Id="rId128" Type="http://schemas.openxmlformats.org/officeDocument/2006/relationships/hyperlink" Target="https://tver.aif.ru/society/details/kovid_sredi_detey_eshchyo_pyat_shkol_v_tverskoy_oblasti_ushli_na_udalenku" TargetMode="External"/><Relationship Id="rId149" Type="http://schemas.openxmlformats.org/officeDocument/2006/relationships/hyperlink" Target="https://tver24.com/2022/01/igor-rudenya-otvetil-na-voprosy-o-vaktsinatsii-i-novyh-ogranicheniyah-v-tverskoj-oblasti/" TargetMode="External"/><Relationship Id="rId314" Type="http://schemas.openxmlformats.org/officeDocument/2006/relationships/hyperlink" Target="https://xn--80aaaggh4d0a.xn--80aaccp4ajwpkgbl4lpb.xn--p1ai/news/novosti-regiona/predpriyatie-proizvodyashchee-v-tverskoy-oblasti-kommunalnuyu-tekhniku-planiruet-otkrytie-novogo-tse/" TargetMode="External"/><Relationship Id="rId335" Type="http://schemas.openxmlformats.org/officeDocument/2006/relationships/hyperlink" Target="https://toptver.ru/society/zdorove/v-tverskoj-oblasti-pojavjatsja-detskij-infekcionnyj-gospital-i-novoe-oborudovanie-dlja-bolnic/" TargetMode="External"/><Relationship Id="rId356" Type="http://schemas.openxmlformats.org/officeDocument/2006/relationships/hyperlink" Target="https://xn--80abdrbegn5ad8au4b7fub.xn--80aaccp4ajwpkgbl4lpb.xn--p1ai/news/novosti-regiona/na-selskokhozyaystvennom-predpriyatii-kalyazinskogo-rayona-otkryt-sovremennyy-tsekh-po-pererabotke-m/" TargetMode="External"/><Relationship Id="rId377" Type="http://schemas.openxmlformats.org/officeDocument/2006/relationships/footer" Target="footer1.xml"/><Relationship Id="rId5" Type="http://schemas.openxmlformats.org/officeDocument/2006/relationships/webSettings" Target="webSettings.xml"/><Relationship Id="rId95" Type="http://schemas.openxmlformats.org/officeDocument/2006/relationships/hyperlink" Target="https://www.afanasy.biz/news/sport/188011" TargetMode="External"/><Relationship Id="rId160" Type="http://schemas.openxmlformats.org/officeDocument/2006/relationships/hyperlink" Target="https://vedtver.ru/news/opinions/elena-vinogradova-most-jeto-dvizhenie-vpered/" TargetMode="External"/><Relationship Id="rId181" Type="http://schemas.openxmlformats.org/officeDocument/2006/relationships/hyperlink" Target="https://vedtver.ru/news/opinions/denis-domashenko-zapadnyj-most-izmenit-situaciju-s-probkami-v-centre-goroda/" TargetMode="External"/><Relationship Id="rId216" Type="http://schemas.openxmlformats.org/officeDocument/2006/relationships/hyperlink" Target="https://tverigrad.ru/publication/v-tveri-skonchalas-veteran-vov-marija-potapova/" TargetMode="External"/><Relationship Id="rId237" Type="http://schemas.openxmlformats.org/officeDocument/2006/relationships/hyperlink" Target="http://kuvznama.ru/gubernator-igor-rudenja-vyrazil-soboleznovanija-v-svjazi-s-uhodom-iz-zhizni-uchastnicy-velikoj-otechestvennoj-vojny-marii-ivanovny-potapovoj.html" TargetMode="External"/><Relationship Id="rId258" Type="http://schemas.openxmlformats.org/officeDocument/2006/relationships/hyperlink" Target="https://tverlife.ru/regional/razvitie-lihoslavlskogo-zavoda-svetotehnika-glava-regiona-igor-rudenja-obsudil-s-prezidentom-korporacii-boos-lajting-grupp-georgiem-boosom/" TargetMode="External"/><Relationship Id="rId279" Type="http://schemas.openxmlformats.org/officeDocument/2006/relationships/hyperlink" Target="https://xn--80aaggfbbvdpkuqnmvfs6p.xn--80aaccp4ajwpkgbl4lpb.xn--p1ai/news/novosti-regiona/gubernator-igor-rudenya-pozdravil-sotrudnikov-i-veteranov-finansovoy-sistemy-tverskoy-oblasti-s-prof/" TargetMode="External"/><Relationship Id="rId22" Type="http://schemas.openxmlformats.org/officeDocument/2006/relationships/hyperlink" Target="https://tvtver.ru/news/v-tekushhem-godu-otremontiruyut-shkolu-v-kashine/" TargetMode="External"/><Relationship Id="rId43" Type="http://schemas.openxmlformats.org/officeDocument/2006/relationships/hyperlink" Target="https://xn--80aeaggbsdn1am6affp.xn--80aaccp4ajwpkgbl4lpb.xn--p1ai/news/novosti-regiona/v-torzhokskom-rayone-tverskoy-oblasti-v-2022-godu-otremontiruyut-most-cherez-reku-tma/" TargetMode="External"/><Relationship Id="rId64" Type="http://schemas.openxmlformats.org/officeDocument/2006/relationships/hyperlink" Target="https://xn--80adnee0afc6kza.xn--80aaccp4ajwpkgbl4lpb.xn--p1ai/news/novosti-regiona/v-torzhokskom-rayone-tverskoy-oblasti-v-2022-godu-otremontiruyut-most-cherez-reku-tma/" TargetMode="External"/><Relationship Id="rId118" Type="http://schemas.openxmlformats.org/officeDocument/2006/relationships/hyperlink" Target="http://kashingazeta.ru/obshhestvo/gubernator-igor-rudenya-otvetil-na-aktualnye-voprosy-v-pryamom-efire-telekanala-rossiya-24-tver-2.html" TargetMode="External"/><Relationship Id="rId139" Type="http://schemas.openxmlformats.org/officeDocument/2006/relationships/hyperlink" Target="https://r-zemlya.ru/novosti/gubernator-igor-rudenya-otvetil-na-aktualnye-voprosy-v-pryamom-efire-telekanala-rossiya-24-tver.html" TargetMode="External"/><Relationship Id="rId290" Type="http://schemas.openxmlformats.org/officeDocument/2006/relationships/hyperlink" Target="https://vedtver.ru/news/society/gubernator-igor-rudenja-pozdravil-sotrudnikov-i-veteranov-finansovoj-sistemy-tverskoj-oblasti/" TargetMode="External"/><Relationship Id="rId304" Type="http://schemas.openxmlformats.org/officeDocument/2006/relationships/hyperlink" Target="http://kuvznama.ru/predprijatie-proizvodjashhee-v-tverskoj-oblasti-kommunalnuju-tehniku-planiruet-otkrytie-novogo-ceha.html" TargetMode="External"/><Relationship Id="rId325" Type="http://schemas.openxmlformats.org/officeDocument/2006/relationships/hyperlink" Target="https://xn--80aeambocfgbf8ag0asfr.xn--80aaccp4ajwpkgbl4lpb.xn--p1ai/news/novosti-regiona/v-tverskoy-oblasti-sozdadut-detskiy-infektsionnyy-gospital-i-zakupyat-novoe-oborudovanie-dlya-bolnits/" TargetMode="External"/><Relationship Id="rId346" Type="http://schemas.openxmlformats.org/officeDocument/2006/relationships/hyperlink" Target="https://&#1084;&#1086;&#1083;&#1086;&#1082;&#1086;&#1074;&#1089;&#1082;&#1080;&#1081;&#1082;&#1088;&#1072;&#1081;.&#1090;&#1074;&#1077;&#1088;&#1089;&#1082;&#1072;&#1103;&#1086;&#1073;&#1083;&#1072;&#1089;&#1090;&#1100;.&#1088;&#1092;/news/novosti-regiona/na-selskokhozyaystvennom-predpriyatii-kalyazinskogo-rayona-otkryt-sovremennyy-tsekh-po-pererabotke-m/" TargetMode="External"/><Relationship Id="rId367" Type="http://schemas.openxmlformats.org/officeDocument/2006/relationships/hyperlink" Target="https://xn--b1afbmcjbrdg5afn.xn--80aaccp4ajwpkgbl4lpb.xn--p1ai/news/novosti-regiona/v-detsko-yunosheskoy-sportivnoy-shkole-toropetskogo-rayona-tverskoy-oblasti-obnovyat-akrobaticheskuyu/" TargetMode="External"/><Relationship Id="rId85" Type="http://schemas.openxmlformats.org/officeDocument/2006/relationships/hyperlink" Target="https://www.afanasy.biz/news/society/188013" TargetMode="External"/><Relationship Id="rId150" Type="http://schemas.openxmlformats.org/officeDocument/2006/relationships/hyperlink" Target="https://tvernews.ru/news/280990/" TargetMode="External"/><Relationship Id="rId171" Type="http://schemas.openxmlformats.org/officeDocument/2006/relationships/hyperlink" Target="https://tverlife.ru/regional/ahmet-bagautdinov-stroitelstvo-zapadnogo-mosta-jeto-grandioznyj-i-vazhnyj-dlja-zhitelej-tveri-proekt/" TargetMode="External"/><Relationship Id="rId192" Type="http://schemas.openxmlformats.org/officeDocument/2006/relationships/hyperlink" Target="https://xn--80abdrbegn5ad8au4b7fub.xn--80aaccp4ajwpkgbl4lpb.xn--p1ai/news/novosti-regiona/v-tverskoy-oblasti-nachali-rabotu-tsentry-ambulatornoy-pomoshchi-dlya-detey/" TargetMode="External"/><Relationship Id="rId206" Type="http://schemas.openxmlformats.org/officeDocument/2006/relationships/hyperlink" Target="https://xn--b1aaibidbbdn6bkolfhr9u.xn--80aaccp4ajwpkgbl4lpb.xn--p1ai/news/novosti-regiona/v-tverskoy-oblasti-nachali-rabotu-tsentry-ambulatornoy-pomoshchi-dlya-detey/" TargetMode="External"/><Relationship Id="rId227" Type="http://schemas.openxmlformats.org/officeDocument/2006/relationships/hyperlink" Target="https://xn--b1afbmcjbrdg5afn.xn--80aaccp4ajwpkgbl4lpb.xn--p1ai/news/novosti-regiona/gubernator-igor-rudenya-vyrazil-soboleznovaniya-v-svyazi-s-ukhodom-iz-zhizni-uchastnit1sy-velikoy-ote/" TargetMode="External"/><Relationship Id="rId248" Type="http://schemas.openxmlformats.org/officeDocument/2006/relationships/hyperlink" Target="https://&#1084;&#1086;&#1083;&#1086;&#1082;&#1086;&#1074;&#1089;&#1082;&#1080;&#1081;&#1082;&#1088;&#1072;&#1081;.&#1090;&#1074;&#1077;&#1088;&#1089;&#1082;&#1072;&#1103;&#1086;&#1073;&#1083;&#1072;&#1089;&#1090;&#1100;.&#1088;&#1092;/news/novosti-regiona/gubernator-igor-rudenya-obsudil-s-prezidentom-korporatsii-boos-layting-grupp-georgiem-boosom-razv1iti/" TargetMode="External"/><Relationship Id="rId269" Type="http://schemas.openxmlformats.org/officeDocument/2006/relationships/hyperlink" Target="https://xn-----6kcalbbrfn0iijf7msb.xn--p1ai/news/obshchestvo/v-tverskoy-oblasti-rabotniki-finansovoy-sistemy-prinimayut-pozdravleniya/" TargetMode="External"/><Relationship Id="rId12" Type="http://schemas.openxmlformats.org/officeDocument/2006/relationships/hyperlink" Target="https://ria.ru/20220128/stroyka-1770034223.html" TargetMode="External"/><Relationship Id="rId33" Type="http://schemas.openxmlformats.org/officeDocument/2006/relationships/hyperlink" Target="https://www.tver.kp.ru/online/news/4607782/" TargetMode="External"/><Relationship Id="rId108" Type="http://schemas.openxmlformats.org/officeDocument/2006/relationships/hyperlink" Target="https://www.karavantver.ru/v-bezhecke-tverskoj-oblasti-zakonchilas-vakcina-sputnik-lajt/" TargetMode="External"/><Relationship Id="rId129" Type="http://schemas.openxmlformats.org/officeDocument/2006/relationships/hyperlink" Target="https://kimvestnik.ru/28-01-2022/guberniya/gubernator-igor-rudenya-otvetil-na-aktualnye-voprosy-v-pryamom-efire-telekanala-rossiya-24-tver-2.html" TargetMode="External"/><Relationship Id="rId280" Type="http://schemas.openxmlformats.org/officeDocument/2006/relationships/hyperlink" Target="https://xn--80aaaggh4d0a.xn--80aaccp4ajwpkgbl4lpb.xn--p1ai/news/novosti-regiona/gubernator-igor-rudenya-pozdravil-sotrudnikov-i-veteranov-finansovoy-sistemy-tverskoy-oblasti-s-prof/" TargetMode="External"/><Relationship Id="rId315" Type="http://schemas.openxmlformats.org/officeDocument/2006/relationships/hyperlink" Target="https://xn--b1afbmcjbrdg5afn.xn--80aaccp4ajwpkgbl4lpb.xn--p1ai/news/novosti-regiona/predpriyatie-proizvodyashchee-v-tverskoy-oblasti-kommunalnuyu-tekhniku-planiruet-otkrytie-novogo-tse/" TargetMode="External"/><Relationship Id="rId336" Type="http://schemas.openxmlformats.org/officeDocument/2006/relationships/hyperlink" Target="https://&#1074;&#1077;&#1089;&#1090;&#1080;-&#1090;&#1074;&#1077;&#1088;&#1100;.&#1088;&#1092;/dailynews/detskiy-infektsionnyy-gospital-sozdadut-v-tverskoy-oblasti-/" TargetMode="External"/><Relationship Id="rId357" Type="http://schemas.openxmlformats.org/officeDocument/2006/relationships/hyperlink" Target="https://xn--b1aeca2ch.xn--80aaccp4ajwpkgbl4lpb.xn--p1ai/news/novosti-regiona/na-selskokhozyaystvennom-predpriyatii-kalyazinskogo-rayona-otkryt-sovremennyy-tsekh-po-pererabotke-m/" TargetMode="External"/><Relationship Id="rId54" Type="http://schemas.openxmlformats.org/officeDocument/2006/relationships/hyperlink" Target="https://tvernews.ru/news/281008/" TargetMode="External"/><Relationship Id="rId75" Type="http://schemas.openxmlformats.org/officeDocument/2006/relationships/hyperlink" Target="https://&#1074;&#1077;&#1089;&#1090;&#1080;-&#1090;&#1074;&#1077;&#1088;&#1100;.&#1088;&#1092;/dailynews/v-torzhokskom-rayone-otremontiruyut-most-cherez-reku-tma-v-derevne-skomorokhovo/" TargetMode="External"/><Relationship Id="rId96" Type="http://schemas.openxmlformats.org/officeDocument/2006/relationships/hyperlink" Target="https://&#1074;&#1077;&#1089;&#1090;&#1080;-&#1090;&#1074;&#1077;&#1088;&#1100;.&#1088;&#1092;/dailynews/v-sele-pod-tveryu-ustanovyat-pole-dlya-mini-futbola/" TargetMode="External"/><Relationship Id="rId140" Type="http://schemas.openxmlformats.org/officeDocument/2006/relationships/hyperlink" Target="http://konzarya.ru/node/19118" TargetMode="External"/><Relationship Id="rId161" Type="http://schemas.openxmlformats.org/officeDocument/2006/relationships/hyperlink" Target="https://vedtver.ru/news/opinions/ahmet-bagautdinov-stroitelstvo-zapadnogo-mosta-jeto-grandioznyj-i-vazhnyj-dlja-zhitelej-tveri-proekt/" TargetMode="External"/><Relationship Id="rId182" Type="http://schemas.openxmlformats.org/officeDocument/2006/relationships/hyperlink" Target="https://tverlife.ru/regional/albert-bojkov-zapadnyj-most-ochen-nuzhen-zhiteljam-tveri/" TargetMode="External"/><Relationship Id="rId217" Type="http://schemas.openxmlformats.org/officeDocument/2006/relationships/hyperlink" Target="https://tver.mk.ru/social/2022/01/28/v-tverskoy-oblasti-skonchalas-veteran-voyny-mariya-potapova.html" TargetMode="External"/><Relationship Id="rId378" Type="http://schemas.openxmlformats.org/officeDocument/2006/relationships/footer" Target="footer2.xml"/><Relationship Id="rId6" Type="http://schemas.openxmlformats.org/officeDocument/2006/relationships/footnotes" Target="footnotes.xml"/><Relationship Id="rId238" Type="http://schemas.openxmlformats.org/officeDocument/2006/relationships/hyperlink" Target="https://tverlife.ru/regional/igor-rudenja-vyrazil-soboleznovanija-v-svjazi-s-uhodom-iz-zhizni-uchastnicy-velikoj-otechestvennoj-vojny-marii-potapovoj/" TargetMode="External"/><Relationship Id="rId259" Type="http://schemas.openxmlformats.org/officeDocument/2006/relationships/hyperlink" Target="https://xn--b1aaibidbbdn6bkolfhr9u.xn--80aaccp4ajwpkgbl4lpb.xn--p1ai/news/novosti-regiona/gubernator-igor-rudenya-obsudil-s-prezidentom-korporatsii-boos-layting-grupp-georgiem-boosom-razv1iti/" TargetMode="External"/><Relationship Id="rId23" Type="http://schemas.openxmlformats.org/officeDocument/2006/relationships/hyperlink" Target="https://tver.mk.ru/social/2022/01/28/v-tverskoy-oblasti-otremontiruyut-most-cherez-tmu.html" TargetMode="External"/><Relationship Id="rId119" Type="http://schemas.openxmlformats.org/officeDocument/2006/relationships/hyperlink" Target="https://toptver.ru/lenta/most-kovid-i-kosmos-itogi-tverskoj-nedeli/" TargetMode="External"/><Relationship Id="rId270" Type="http://schemas.openxmlformats.org/officeDocument/2006/relationships/hyperlink" Target="https://&#1073;&#1077;&#1083;&#1100;&#1089;&#1082;&#1072;&#1103;&#1087;&#1088;&#1072;&#1074;&#1076;&#1072;.&#1090;&#1074;&#1077;&#1088;&#1089;&#1082;&#1072;&#1103;&#1086;&#1073;&#1083;&#1072;&#1089;&#1090;&#1100;.&#1088;&#1092;/news/novosti-regiona/gubernator-igor-rudenya-pozdravil-sotrudnikov-i-veteranov-finansovoy-sistemy-tverskoy-oblasti-s-prof/" TargetMode="External"/><Relationship Id="rId291" Type="http://schemas.openxmlformats.org/officeDocument/2006/relationships/hyperlink" Target="https://tver.mk.ru/social/2022/01/28/igor-rudenya-pozdravil-sotrudnikov-finansovoy-sistemy-s-professionalnym-prazdnikom.html" TargetMode="External"/><Relationship Id="rId305" Type="http://schemas.openxmlformats.org/officeDocument/2006/relationships/hyperlink" Target="https://xn--b1aaibidbbdn6bkolfhr9u.xn--80aaccp4ajwpkgbl4lpb.xn--p1ai/news/novosti-regiona/predpriyatie-proizvodyashchee-v-tverskoy-oblasti-kommunalnuyu-tekhniku-planiruet-otkrytie-novogo-tse/" TargetMode="External"/><Relationship Id="rId326" Type="http://schemas.openxmlformats.org/officeDocument/2006/relationships/hyperlink" Target="https://xn--80atgafdsv.xn--80aaccp4ajwpkgbl4lpb.xn--p1ai/news/novosti-regiona/v-tverskoy-oblasti-sozdadut-detskiy-infektsionnyy-gospital-i-zakupyat-novoe-oborudovanie-dlya-bolnits/" TargetMode="External"/><Relationship Id="rId347" Type="http://schemas.openxmlformats.org/officeDocument/2006/relationships/hyperlink" Target="https://xn--80aaafacod0cjtobqp6g1a7c4e.xn--80aaccp4ajwpkgbl4lpb.xn--p1ai/news/novosti-regiona/na-selskokhozyaystvennom-predpriyatii-kalyazinskogo-rayona-otkryt-sovremennyy-tsekh-po-pererabotke-m/" TargetMode="External"/><Relationship Id="rId44" Type="http://schemas.openxmlformats.org/officeDocument/2006/relationships/hyperlink" Target="https://xn--80aeaggbsdn1am6affp.xn--80aaccp4ajwpkgbl4lpb.xn--p1ai/news/novosti-regiona/v-etom-godu-v-sredney-shkole-1-goroda-kashina-provedut-remontnye-raboty/" TargetMode="External"/><Relationship Id="rId65" Type="http://schemas.openxmlformats.org/officeDocument/2006/relationships/hyperlink" Target="https://xn--b1afbmcjbrdg5afn.xn--80aaccp4ajwpkgbl4lpb.xn--p1ai/news/novosti-regiona/v-kulitskom-selskom-poselenii-kalininskogo-rayona-ustanovyat-pole-dlya-mini-futbola/" TargetMode="External"/><Relationship Id="rId86" Type="http://schemas.openxmlformats.org/officeDocument/2006/relationships/hyperlink" Target="https://xn--80adnee0afc6kza.xn--80aaccp4ajwpkgbl4lpb.xn--p1ai/news/novosti-regiona/v-kulitskom-selskom-poselenii-kalininskogo-rayona-ustanovyat-pole-dlya-mini-futbola/" TargetMode="External"/><Relationship Id="rId130" Type="http://schemas.openxmlformats.org/officeDocument/2006/relationships/hyperlink" Target="https://kimvestnik.ru/28-01-2022/guberniya/v-tverskoj-oblasti-zapustyat-programmu-po-podderzhke-studencheskih-initsiativ.html" TargetMode="External"/><Relationship Id="rId151" Type="http://schemas.openxmlformats.org/officeDocument/2006/relationships/hyperlink" Target="https://vedtver.ru/news/opinions/julija-ovsjannikova-start-stroitelstva-zapadnogo-mosta-poistine-sudbonosnoe-dlja-tveri-sobytie/" TargetMode="External"/><Relationship Id="rId368" Type="http://schemas.openxmlformats.org/officeDocument/2006/relationships/hyperlink" Target="https://xn--80aeambocfgbf8ag0asfr.xn--80aaccp4ajwpkgbl4lpb.xn--p1ai/news/novosti-regiona/v-detsko-yunosheskoy-sportivnoy-shkole-toropetskogo-rayona-tverskoy-oblasti-obnovyat-akrobaticheskuyu/" TargetMode="External"/><Relationship Id="rId172" Type="http://schemas.openxmlformats.org/officeDocument/2006/relationships/hyperlink" Target="https://tverlife.ru/regional/viktorija-krajnova-zapadnyj-most-pomozhet-reshit-problemu-probok/" TargetMode="External"/><Relationship Id="rId193" Type="http://schemas.openxmlformats.org/officeDocument/2006/relationships/hyperlink" Target="https://woman.rambler.ru/children/48026987-v-tverskoy-oblasti-otkryli-tsentry-ambulatornoy-pomoschi-dlya-detey-s-orvi-i-covid-19/" TargetMode="External"/><Relationship Id="rId207" Type="http://schemas.openxmlformats.org/officeDocument/2006/relationships/hyperlink" Target="https://www.afanasy.biz/news/health/188037" TargetMode="External"/><Relationship Id="rId228" Type="http://schemas.openxmlformats.org/officeDocument/2006/relationships/hyperlink" Target="https://xn--80aaaggh4d0a.xn--80aaccp4ajwpkgbl4lpb.xn--p1ai/news/novosti-regiona/gubernator-igor-rudenya-vyrazil-soboleznovaniya-v-svyazi-s-ukhodom-iz-zhizni-uchastnit1sy-velikoy-ote/" TargetMode="External"/><Relationship Id="rId249" Type="http://schemas.openxmlformats.org/officeDocument/2006/relationships/hyperlink" Target="https://&#1085;&#1072;&#1096;&#1072;&#1078;&#1080;&#1079;&#1085;&#1100;.&#1090;&#1074;&#1077;&#1088;&#1089;&#1082;&#1072;&#1103;&#1086;&#1073;&#1083;&#1072;&#1089;&#1090;&#1100;.&#1088;&#1092;/news/novosti-regiona/gubernator-igor-rudenya-obsudil-s-prezidentom-korporatsii-boos-layting-grupp-georgiem-boosom-razv1iti/" TargetMode="External"/><Relationship Id="rId13" Type="http://schemas.openxmlformats.org/officeDocument/2006/relationships/hyperlink" Target="https://regnum.ru/news/3490606.html" TargetMode="External"/><Relationship Id="rId109" Type="http://schemas.openxmlformats.org/officeDocument/2006/relationships/hyperlink" Target="https://www.karavantver.ru/programmu-po-podderzhke-studencheskih-iniciativ-planirujut-zapustit-v-tverskoj-oblasti/" TargetMode="External"/><Relationship Id="rId260" Type="http://schemas.openxmlformats.org/officeDocument/2006/relationships/hyperlink" Target="https://xn--80aaggfbbvdpkuqnmvfs6p.xn--80aaccp4ajwpkgbl4lpb.xn--p1ai/news/novosti-regiona/gubernator-igor-rudenya-obsudil-s-prezidentom-korporatsii-boos-layting-grupp-georgiem-boosom-razv1iti/" TargetMode="External"/><Relationship Id="rId281" Type="http://schemas.openxmlformats.org/officeDocument/2006/relationships/hyperlink" Target="https://xn--b1afbmcjbrdg5afn.xn--80aaccp4ajwpkgbl4lpb.xn--p1ai/news/novosti-regiona/gubernator-igor-rudenya-pozdravil-sotrudnikov-i-veteranov-finansovoy-sistemy-tverskoy-oblasti-s-prof/" TargetMode="External"/><Relationship Id="rId316" Type="http://schemas.openxmlformats.org/officeDocument/2006/relationships/hyperlink" Target="https://xn--80adnee0afc6kza.xn--80aaccp4ajwpkgbl4lpb.xn--p1ai/news/novosti-regiona/predpriyatie-proizvodyashchee-v-tverskoy-oblasti-kommunalnuyu-tekhniku-planiruet-otkrytie-novogo-tse/" TargetMode="External"/><Relationship Id="rId337" Type="http://schemas.openxmlformats.org/officeDocument/2006/relationships/hyperlink" Target="https://vedtver.ru/news/economy/v-kaljazinskom-rajone-otkryli-sovremennyj-ceh-po-pererabotke-moloka/" TargetMode="External"/><Relationship Id="rId34" Type="http://schemas.openxmlformats.org/officeDocument/2006/relationships/hyperlink" Target="https://toptver.ru/lenta/v-2022-godu-v-torzhokskom-rajone-otremontirujut-most-cherez-reku-tma/" TargetMode="External"/><Relationship Id="rId55" Type="http://schemas.openxmlformats.org/officeDocument/2006/relationships/hyperlink" Target="https://sport.russia24.pro/tver-obl/310228948/" TargetMode="External"/><Relationship Id="rId76" Type="http://schemas.openxmlformats.org/officeDocument/2006/relationships/hyperlink" Target="https://tverlife.ru/regional/v-2022-godu-otremontirujut-most-cherez-reku-tma-po-prosbe-zhitelej-tverskoj-oblasti/" TargetMode="External"/><Relationship Id="rId97" Type="http://schemas.openxmlformats.org/officeDocument/2006/relationships/hyperlink" Target="https://www.afanasy.biz/news/science/188009" TargetMode="External"/><Relationship Id="rId120" Type="http://schemas.openxmlformats.org/officeDocument/2006/relationships/hyperlink" Target="https://&#1074;&#1077;&#1089;&#1090;&#1080;-&#1090;&#1074;&#1077;&#1088;&#1100;.&#1088;&#1092;/dailynews/636-novykh-sluchaev-koronavirusa-vyyavili-v-tverskoy-oblasti/" TargetMode="External"/><Relationship Id="rId141" Type="http://schemas.openxmlformats.org/officeDocument/2006/relationships/hyperlink" Target="https://r-zemlya.ru/guberniya/v-tverskoj-oblasti-zapustyat-programmu-po-podderzhke-studencheskix-iniciativ.html" TargetMode="External"/><Relationship Id="rId358" Type="http://schemas.openxmlformats.org/officeDocument/2006/relationships/hyperlink" Target="https://vedtver.ru/news/society/v-detsko-junosheskoj-sportivnoj-shkole-toropeckogo-rajona-obnovjat-akrobaticheskuju-dorozhku/" TargetMode="External"/><Relationship Id="rId379" Type="http://schemas.openxmlformats.org/officeDocument/2006/relationships/footer" Target="footer3.xml"/><Relationship Id="rId7" Type="http://schemas.openxmlformats.org/officeDocument/2006/relationships/endnotes" Target="endnotes.xml"/><Relationship Id="rId162" Type="http://schemas.openxmlformats.org/officeDocument/2006/relationships/hyperlink" Target="https://vedtver.ru/news/opinions/viktorija-krajnova-zapadnyj-most-pomozhet-reshit-problemu-probok/" TargetMode="External"/><Relationship Id="rId183" Type="http://schemas.openxmlformats.org/officeDocument/2006/relationships/hyperlink" Target="https://tverlife.ru/regional/andrej-nikolashkin-nastojchivost-i-sistemnost-v-reshenii-voprosa-probivaet-steny/" TargetMode="External"/><Relationship Id="rId218" Type="http://schemas.openxmlformats.org/officeDocument/2006/relationships/hyperlink" Target="https://tvtver.ru/news/v-tverskoj-oblasti-ushla-iz-zhizni-uchastnitsa-vov-mariya-potapova/" TargetMode="External"/><Relationship Id="rId239" Type="http://schemas.openxmlformats.org/officeDocument/2006/relationships/hyperlink" Target="http://konzarya.ru/node/19127" TargetMode="External"/><Relationship Id="rId250" Type="http://schemas.openxmlformats.org/officeDocument/2006/relationships/hyperlink" Target="https://xn--80aeaggbsdn1am6affp.xn--80aaccp4ajwpkgbl4lpb.xn--p1ai/news/novosti-regiona/gubernator-igor-rudenya-obsudil-s-prezidentom-korporatsii-boos-layting-grupp-georgiem-boosom-razv1iti/" TargetMode="External"/><Relationship Id="rId271" Type="http://schemas.openxmlformats.org/officeDocument/2006/relationships/hyperlink" Target="http://konzarya.ru/node/19125" TargetMode="External"/><Relationship Id="rId292" Type="http://schemas.openxmlformats.org/officeDocument/2006/relationships/hyperlink" Target="http://gorodskoyportal.ru/tver/news/news/75857474/" TargetMode="External"/><Relationship Id="rId306" Type="http://schemas.openxmlformats.org/officeDocument/2006/relationships/hyperlink" Target="https://xn--b1aeca2ch.xn--80aaccp4ajwpkgbl4lpb.xn--p1ai/news/novosti-regiona/predpriyatie-proizvodyashchee-v-tverskoy-oblasti-kommunalnuyu-tekhniku-planiruet-otkrytie-novogo-tse/" TargetMode="External"/><Relationship Id="rId24" Type="http://schemas.openxmlformats.org/officeDocument/2006/relationships/hyperlink" Target="https://toptver.ru/lenta/v-kulickom-selskom-poselenii-kalininskogo-rajona-ustanovjat-pole-dlja-mini-futbola/" TargetMode="External"/><Relationship Id="rId45" Type="http://schemas.openxmlformats.org/officeDocument/2006/relationships/hyperlink" Target="https://xn--80aeaggbsdn1am6affp.xn--80aaccp4ajwpkgbl4lpb.xn--p1ai/news/novosti-regiona/v-kulitskom-selskom-poselenii-kalininskogo-rayona-ustanovyat-pole-dlya-mini-futbola/" TargetMode="External"/><Relationship Id="rId66" Type="http://schemas.openxmlformats.org/officeDocument/2006/relationships/hyperlink" Target="https://xn--b1afbmcjbrdg5afn.xn--80aaccp4ajwpkgbl4lpb.xn--p1ai/news/novosti-regiona/v-torzhokskom-rayone-tverskoy-oblasti-v-2022-godu-otremontiruyut-most-cherez-reku-tma/" TargetMode="External"/><Relationship Id="rId87" Type="http://schemas.openxmlformats.org/officeDocument/2006/relationships/hyperlink" Target="https://xn--80adnee0afc6kza.xn--80aaccp4ajwpkgbl4lpb.xn--p1ai/news/novosti-regiona/v-etom-godu-v-sredney-shkole-1-goroda-kashina-provedut-remontnye-raboty/" TargetMode="External"/><Relationship Id="rId110" Type="http://schemas.openxmlformats.org/officeDocument/2006/relationships/hyperlink" Target="https://www.tver.kp.ru/online/news/4607975/" TargetMode="External"/><Relationship Id="rId131" Type="http://schemas.openxmlformats.org/officeDocument/2006/relationships/hyperlink" Target="https://kimvestnik.ru/28-01-2022/guberniya/igor-rudenya-ukrupnenie-territorij-vazhno-dlya-svoevremennogo-vypolneniya-vseh-namechennyh-programm-i-planov.html" TargetMode="External"/><Relationship Id="rId327" Type="http://schemas.openxmlformats.org/officeDocument/2006/relationships/hyperlink" Target="https://www.tver.kp.ru/online/news/4608438/" TargetMode="External"/><Relationship Id="rId348" Type="http://schemas.openxmlformats.org/officeDocument/2006/relationships/hyperlink" Target="https://xn--80aaaggh4d0a.xn--80aaccp4ajwpkgbl4lpb.xn--p1ai/news/novosti-regiona/na-selskokhozyaystvennom-predpriyatii-kalyazinskogo-rayona-otkryt-sovremennyy-tsekh-po-pererabotke-m/" TargetMode="External"/><Relationship Id="rId369" Type="http://schemas.openxmlformats.org/officeDocument/2006/relationships/hyperlink" Target="https://xn--80atgafdsv.xn--80aaccp4ajwpkgbl4lpb.xn--p1ai/news/novosti-regiona/v-detsko-yunosheskoy-sportivnoy-shkole-toropetskogo-rayona-tverskoy-oblasti-obnovyat-akrobaticheskuyu/" TargetMode="External"/><Relationship Id="rId152" Type="http://schemas.openxmlformats.org/officeDocument/2006/relationships/hyperlink" Target="https://tverlife.ru/regional/marina-curkan-zapadnyj-most-sdelaet-medicinskoe-uchrezhdenie-dostupnee/" TargetMode="External"/><Relationship Id="rId173" Type="http://schemas.openxmlformats.org/officeDocument/2006/relationships/hyperlink" Target="https://tverlife.ru/regional/elena-jakovleva-zapadnyj-most-jeto-zarozhdenie-novoj-transportnoj-zhizni-tveri/" TargetMode="External"/><Relationship Id="rId194" Type="http://schemas.openxmlformats.org/officeDocument/2006/relationships/hyperlink" Target="https://xn--80aeaggbsdn1am6affp.xn--80aaccp4ajwpkgbl4lpb.xn--p1ai/news/novosti-regiona/v-tverskoy-oblasti-nachali-rabotu-tsentry-ambulatornoy-pomoshchi-dlya-detey/" TargetMode="External"/><Relationship Id="rId208" Type="http://schemas.openxmlformats.org/officeDocument/2006/relationships/hyperlink" Target="https://leninskoeznamya.tverreg.ru/news/novosti-regiona/v-tverskoy-oblasti-nachali-rabotu-tsentry-ambulatornoy-pomoshchi-dlya-detey/" TargetMode="External"/><Relationship Id="rId229" Type="http://schemas.openxmlformats.org/officeDocument/2006/relationships/hyperlink" Target="https://xn--80aaafacod0cjtobqp6g1a7c4e.xn--80aaccp4ajwpkgbl4lpb.xn--p1ai/news/novosti-regiona/gubernator-igor-rudenya-vyrazil-soboleznovaniya-v-svyazi-s-ukhodom-iz-zhizni-uchastnit1sy-velikoy-ote/" TargetMode="External"/><Relationship Id="rId380" Type="http://schemas.openxmlformats.org/officeDocument/2006/relationships/fontTable" Target="fontTable.xml"/><Relationship Id="rId240" Type="http://schemas.openxmlformats.org/officeDocument/2006/relationships/hyperlink" Target="https://tvernews.ru/news/281014/" TargetMode="External"/><Relationship Id="rId261" Type="http://schemas.openxmlformats.org/officeDocument/2006/relationships/hyperlink" Target="https://xn--b1afbmcjbrdg5afn.xn--80aaccp4ajwpkgbl4lpb.xn--p1ai/news/novosti-regiona/gubernator-igor-rudenya-obsudil-s-prezidentom-korporatsii-boos-layting-grupp-georgiem-boosom-razv1iti/" TargetMode="External"/><Relationship Id="rId14" Type="http://schemas.openxmlformats.org/officeDocument/2006/relationships/hyperlink" Target="https://regnum.ru/news/3490593.html" TargetMode="External"/><Relationship Id="rId35" Type="http://schemas.openxmlformats.org/officeDocument/2006/relationships/hyperlink" Target="https://&#1085;&#1072;&#1096;&#1072;&#1078;&#1080;&#1079;&#1085;&#1100;.&#1090;&#1074;&#1077;&#1088;&#1089;&#1082;&#1072;&#1103;&#1086;&#1073;&#1083;&#1072;&#1089;&#1090;&#1100;.&#1088;&#1092;/news/novosti-regiona/v-kulitskom-selskom-poselenii-kalininskogo-rayona-ustanovyat-pole-dlya-mini-futbola/" TargetMode="External"/><Relationship Id="rId56" Type="http://schemas.openxmlformats.org/officeDocument/2006/relationships/hyperlink" Target="https://leninskoeznamya.tverreg.ru/news/novosti-regiona/v-kulitskom-selskom-poselenii-kalininskogo-rayona-ustanovyat-pole-dlya-mini-futbola/" TargetMode="External"/><Relationship Id="rId77" Type="http://schemas.openxmlformats.org/officeDocument/2006/relationships/hyperlink" Target="https://xn--b1aaibidbbdn6bkolfhr9u.xn--80aaccp4ajwpkgbl4lpb.xn--p1ai/news/novosti-regiona/v-etom-godu-v-sredney-shkole-1-goroda-kashina-provedut-remontnye-raboty/" TargetMode="External"/><Relationship Id="rId100" Type="http://schemas.openxmlformats.org/officeDocument/2006/relationships/hyperlink" Target="http://nvestnik.ru/2022/01/&#1080;&#1085;&#1092;&#1086;&#1088;&#1084;&#1072;&#1094;&#1080;&#1103;-&#1086;&#1087;&#1077;&#1088;&#1072;&#1090;&#1080;&#1074;&#1085;&#1086;&#1075;&#1086;-&#1096;&#1090;&#1072;&#1073;&#1072;-&#1087;&#1086;-&#1087;&#1088;&#1077;-164/" TargetMode="External"/><Relationship Id="rId282" Type="http://schemas.openxmlformats.org/officeDocument/2006/relationships/hyperlink" Target="https://xn--80aaafacod0cjtobqp6g1a7c4e.xn--80aaccp4ajwpkgbl4lpb.xn--p1ai/news/novosti-regiona/gubernator-igor-rudenya-pozdravil-sotrudnikov-i-veteranov-finansovoy-sistemy-tverskoy-oblasti-s-prof/" TargetMode="External"/><Relationship Id="rId317" Type="http://schemas.openxmlformats.org/officeDocument/2006/relationships/hyperlink" Target="https://tverlife.ru/regional/v-tveri-sozdadut-detskij-infekcionnyj-gospital/" TargetMode="External"/><Relationship Id="rId338" Type="http://schemas.openxmlformats.org/officeDocument/2006/relationships/hyperlink" Target="https://tverlife.ru/regional/v-tverskoj-oblasti-nachal-rabotu-sovremennyj-ceh-po-pererabotke-moloka/" TargetMode="External"/><Relationship Id="rId359" Type="http://schemas.openxmlformats.org/officeDocument/2006/relationships/hyperlink" Target="https://xn--80aeaggbsdn1am6affp.xn--80aaccp4ajwpkgbl4lpb.xn--p1ai/news/novosti-regiona/v-detsko-yunosheskoy-sportivnoy-shkole-toropetskogo-rayona-tverskoy-oblasti-obnovyat-akrobaticheskuyu/" TargetMode="External"/><Relationship Id="rId8" Type="http://schemas.openxmlformats.org/officeDocument/2006/relationships/image" Target="media/image1.gif"/><Relationship Id="rId98" Type="http://schemas.openxmlformats.org/officeDocument/2006/relationships/hyperlink" Target="https://tverlife.ru/regional/v-tverskoj-oblasti-otremontirujut-osveshhenie-i-provodku-v-shkole/" TargetMode="External"/><Relationship Id="rId121" Type="http://schemas.openxmlformats.org/officeDocument/2006/relationships/hyperlink" Target="https://&#1074;&#1077;&#1089;&#1090;&#1080;-&#1090;&#1074;&#1077;&#1088;&#1100;.&#1088;&#1092;/dailynews/v-tverskoy-oblasti-obnaruzhili-16-sluchaev-omikron-shtamma/" TargetMode="External"/><Relationship Id="rId142" Type="http://schemas.openxmlformats.org/officeDocument/2006/relationships/hyperlink" Target="https://r-zemlya.ru/guberniya/igor-rudenya-ukrupnenie-territorij-vazhno-dlya-svoevremennogo-vypolneniya-vsex-namechennyx-programm-i-planov.html" TargetMode="External"/><Relationship Id="rId163" Type="http://schemas.openxmlformats.org/officeDocument/2006/relationships/hyperlink" Target="https://tverlife.ru/regional/galina-andreenko-vazhen-ne-tolko-most-no-i-ves-transportnyj-uzel-kotoryj-on-svjazhet/" TargetMode="External"/><Relationship Id="rId184" Type="http://schemas.openxmlformats.org/officeDocument/2006/relationships/hyperlink" Target="https://tverlife.ru/regional/julija-ovsjannikova-zapadnyj-most-ogromnyj-stimul-dlja-razvitija-gorodskoj-sredy/" TargetMode="External"/><Relationship Id="rId219" Type="http://schemas.openxmlformats.org/officeDocument/2006/relationships/hyperlink" Target="https://xn-----6kcalbbrfn0iijf7msb.xn--p1ai/news/obshchestvo/v-tverskoy-oblasti-ushla-iz-zhizni-veteran-vov-obladatel-ordena-pochyeta-mariya-potapova/" TargetMode="External"/><Relationship Id="rId370" Type="http://schemas.openxmlformats.org/officeDocument/2006/relationships/hyperlink" Target="https://xn--80aaafacod0cjtobqp6g1a7c4e.xn--80aaccp4ajwpkgbl4lpb.xn--p1ai/news/novosti-regiona/v-detsko-yunosheskoy-sportivnoy-shkole-toropetskogo-rayona-tverskoy-oblasti-obnovyat-akrobaticheskuyu/" TargetMode="External"/><Relationship Id="rId230" Type="http://schemas.openxmlformats.org/officeDocument/2006/relationships/hyperlink" Target="https://xn--80adnee0afc6kza.xn--80aaccp4ajwpkgbl4lpb.xn--p1ai/news/novosti-regiona/gubernator-igor-rudenya-vyrazil-soboleznovaniya-v-svyazi-s-ukhodom-iz-zhizni-uchastnit1sy-velikoy-ote/" TargetMode="External"/><Relationship Id="rId251" Type="http://schemas.openxmlformats.org/officeDocument/2006/relationships/hyperlink" Target="https://xn--80abdrbegn5ad8au4b7fub.xn--80aaccp4ajwpkgbl4lpb.xn--p1ai/news/novosti-regiona/gubernator-igor-rudenya-obsudil-s-prezidentom-korporatsii-boos-layting-grupp-georgiem-boosom-razv1iti/" TargetMode="External"/><Relationship Id="rId25" Type="http://schemas.openxmlformats.org/officeDocument/2006/relationships/hyperlink" Target="https://www.tver.kp.ru/online/news/4607833/" TargetMode="External"/><Relationship Id="rId46" Type="http://schemas.openxmlformats.org/officeDocument/2006/relationships/hyperlink" Target="https://tvernews.ru/news/281010/" TargetMode="External"/><Relationship Id="rId67" Type="http://schemas.openxmlformats.org/officeDocument/2006/relationships/hyperlink" Target="https://tvernews.ru/news/281007/" TargetMode="External"/><Relationship Id="rId272" Type="http://schemas.openxmlformats.org/officeDocument/2006/relationships/hyperlink" Target="https://&#1084;&#1086;&#1083;&#1086;&#1082;&#1086;&#1074;&#1089;&#1082;&#1080;&#1081;&#1082;&#1088;&#1072;&#1081;.&#1090;&#1074;&#1077;&#1088;&#1089;&#1082;&#1072;&#1103;&#1086;&#1073;&#1083;&#1072;&#1089;&#1090;&#1100;.&#1088;&#1092;/news/novosti-regiona/gubernator-igor-rudenya-pozdravil-sotrudnikov-i-veteranov-finansovoy-sistemy-tverskoy-oblasti-s-prof/" TargetMode="External"/><Relationship Id="rId293" Type="http://schemas.openxmlformats.org/officeDocument/2006/relationships/hyperlink" Target="https://&#1074;&#1077;&#1089;&#1090;&#1080;-&#1090;&#1074;&#1077;&#1088;&#1100;.&#1088;&#1092;/dailynews/igor-rudenya-pozdravil-sotrudnikov-i-veteranov-finansovykh-organov-tverskoy-oblasti-s-professionalny/" TargetMode="External"/><Relationship Id="rId307" Type="http://schemas.openxmlformats.org/officeDocument/2006/relationships/hyperlink" Target="https://xn--80adsebbbcdjwbb7ak.xn--80aaccp4ajwpkgbl4lpb.xn--p1ai/news/novosti-regiona/predpriyatie-proizvodyashchee-v-tverskoy-oblasti-kommunalnuyu-tekhniku-planiruet-otkrytie-novogo-tse/" TargetMode="External"/><Relationship Id="rId328" Type="http://schemas.openxmlformats.org/officeDocument/2006/relationships/hyperlink" Target="https://xn--80aaafacod0cjtobqp6g1a7c4e.xn--80aaccp4ajwpkgbl4lpb.xn--p1ai/news/novosti-regiona/v-tverskoy-oblasti-sozdadut-detskiy-infektsionnyy-gospital-i-zakupyat-novoe-oborudovanie-dlya-bolnits/" TargetMode="External"/><Relationship Id="rId349" Type="http://schemas.openxmlformats.org/officeDocument/2006/relationships/hyperlink" Target="https://xn--80aaggfbbvdpkuqnmvfs6p.xn--80aaccp4ajwpkgbl4lpb.xn--p1ai/news/novosti-regiona/na-selskokhozyaystvennom-predpriyatii-kalyazinskogo-rayona-otkryt-sovremennyy-tsekh-po-pererabotke-m/" TargetMode="External"/><Relationship Id="rId88" Type="http://schemas.openxmlformats.org/officeDocument/2006/relationships/hyperlink" Target="https://xn--80aaggfbbvdpkuqnmvfs6p.xn--80aaccp4ajwpkgbl4lpb.xn--p1ai/news/novosti-regiona/v-kulitskom-selskom-poselenii-kalininskogo-rayona-ustanovyat-pole-dlya-mini-futbola/" TargetMode="External"/><Relationship Id="rId111" Type="http://schemas.openxmlformats.org/officeDocument/2006/relationships/hyperlink" Target="http://nvestnik.ru/2022/01/&#1085;&#1072;-&#1087;&#1086;&#1074;&#1077;&#1089;&#1090;&#1082;&#1077;-&#1076;&#1085;&#1103;-&#1072;&#1082;&#1090;&#1091;&#1072;&#1083;&#1100;&#1085;&#1099;&#1077;-&#1074;&#1086;&#1087;&#1088;&#1086;&#1089;&#1099;/" TargetMode="External"/><Relationship Id="rId132" Type="http://schemas.openxmlformats.org/officeDocument/2006/relationships/hyperlink" Target="https://kimvestnik.ru/28-01-2022/guberniya/igor-rudenya-v-pryamom-efire-rossii-24-tver-rasskazal-o-mobilizatsii-zdravoohraneniya-verhnevolzhya.html" TargetMode="External"/><Relationship Id="rId153" Type="http://schemas.openxmlformats.org/officeDocument/2006/relationships/hyperlink" Target="https://vedtver.ru/news/opinions/julija-samosudova-prokljatie-gorbatogo-mosta-skoro-budet-snjato/" TargetMode="External"/><Relationship Id="rId174" Type="http://schemas.openxmlformats.org/officeDocument/2006/relationships/hyperlink" Target="https://vedtver.ru/news/opinions/elena-jakovleva-zapadnyj-most-jeto-zarozhdenie-novoj-transportnoj-zhizni-tveri/" TargetMode="External"/><Relationship Id="rId195" Type="http://schemas.openxmlformats.org/officeDocument/2006/relationships/hyperlink" Target="https://toptver.ru/society/zdorove/v-tverskoj-oblasti-nachali-rabotu-koronavirusnye-capy-dlja-detej/" TargetMode="External"/><Relationship Id="rId209" Type="http://schemas.openxmlformats.org/officeDocument/2006/relationships/hyperlink" Target="https://&#1084;&#1086;&#1083;&#1086;&#1082;&#1086;&#1074;&#1089;&#1082;&#1080;&#1081;&#1082;&#1088;&#1072;&#1081;.&#1090;&#1074;&#1077;&#1088;&#1089;&#1082;&#1072;&#1103;&#1086;&#1073;&#1083;&#1072;&#1089;&#1090;&#1100;.&#1088;&#1092;/news/novosti-regiona/v-tverskoy-oblasti-nachali-rabotu-tsentry-ambulatornoy-pomoshchi-dlya-detey/" TargetMode="External"/><Relationship Id="rId360" Type="http://schemas.openxmlformats.org/officeDocument/2006/relationships/hyperlink" Target="https://&#1073;&#1077;&#1083;&#1100;&#1089;&#1082;&#1072;&#1103;&#1087;&#1088;&#1072;&#1074;&#1076;&#1072;.&#1090;&#1074;&#1077;&#1088;&#1089;&#1082;&#1072;&#1103;&#1086;&#1073;&#1083;&#1072;&#1089;&#1090;&#1100;.&#1088;&#1092;/news/novosti-regiona/v-detsko-yunosheskoy-sportivnoy-shkole-toropetskogo-rayona-tverskoy-oblasti-obnovyat-akrobaticheskuyu/" TargetMode="External"/><Relationship Id="rId381" Type="http://schemas.openxmlformats.org/officeDocument/2006/relationships/theme" Target="theme/theme1.xml"/><Relationship Id="rId220" Type="http://schemas.openxmlformats.org/officeDocument/2006/relationships/hyperlink" Target="https://&#1073;&#1077;&#1083;&#1100;&#1089;&#1082;&#1072;&#1103;&#1087;&#1088;&#1072;&#1074;&#1076;&#1072;.&#1090;&#1074;&#1077;&#1088;&#1089;&#1082;&#1072;&#1103;&#1086;&#1073;&#1083;&#1072;&#1089;&#1090;&#1100;.&#1088;&#1092;/news/novosti-regiona/gubernator-igor-rudenya-vyrazil-soboleznovaniya-v-svyazi-s-ukhodom-iz-zhizni-uchastnit1sy-velikoy-ote/" TargetMode="External"/><Relationship Id="rId241" Type="http://schemas.openxmlformats.org/officeDocument/2006/relationships/hyperlink" Target="https://xn--80atgafdsv.xn--80aaccp4ajwpkgbl4lpb.xn--p1ai/news/novosti-regiona/gubernator-igor-rudenya-vyrazil-soboleznovaniya-v-svyazi-s-ukhodom-iz-zhizni-uchastnit1sy-velikoy-ote/" TargetMode="External"/><Relationship Id="rId15" Type="http://schemas.openxmlformats.org/officeDocument/2006/relationships/hyperlink" Target="https://glavny.tv/last-news/tver/v-tverskoy-oblasti-otremontiruyut-most-cherez-reku-tma/" TargetMode="External"/><Relationship Id="rId36" Type="http://schemas.openxmlformats.org/officeDocument/2006/relationships/hyperlink" Target="https://&#1085;&#1072;&#1096;&#1072;&#1078;&#1080;&#1079;&#1085;&#1100;.&#1090;&#1074;&#1077;&#1088;&#1089;&#1082;&#1072;&#1103;&#1086;&#1073;&#1083;&#1072;&#1089;&#1090;&#1100;.&#1088;&#1092;/news/novosti-regiona/v-torzhokskom-rayone-tverskoy-oblasti-v-2022-godu-otremontiruyut-most-cherez-reku-tma/" TargetMode="External"/><Relationship Id="rId57" Type="http://schemas.openxmlformats.org/officeDocument/2006/relationships/hyperlink" Target="https://leninskoeznamya.tverreg.ru/news/novosti-regiona/v-torzhokskom-rayone-tverskoy-oblasti-v-2022-godu-otremontiruyut-most-cherez-reku-tma/" TargetMode="External"/><Relationship Id="rId262" Type="http://schemas.openxmlformats.org/officeDocument/2006/relationships/hyperlink" Target="https://xn--80aaaggh4d0a.xn--80aaccp4ajwpkgbl4lpb.xn--p1ai/news/novosti-regiona/gubernator-igor-rudenya-obsudil-s-prezidentom-korporatsii-boos-layting-grupp-georgiem-boosom-razv1iti/" TargetMode="External"/><Relationship Id="rId283" Type="http://schemas.openxmlformats.org/officeDocument/2006/relationships/hyperlink" Target="https://xn--80aeambocfgbf8ag0asfr.xn--80aaccp4ajwpkgbl4lpb.xn--p1ai/news/novosti-regiona/gubernator-igor-rudenya-pozdravil-sotrudnikov-i-veteranov-finansovoy-sistemy-tverskoy-oblasti-s-prof/" TargetMode="External"/><Relationship Id="rId318" Type="http://schemas.openxmlformats.org/officeDocument/2006/relationships/hyperlink" Target="https://tver.mk.ru/social/2022/01/28/v-tverskoy-bolnice-otkroyut-infekcionnyy-gospital-dlya-detey.html" TargetMode="External"/><Relationship Id="rId339" Type="http://schemas.openxmlformats.org/officeDocument/2006/relationships/hyperlink" Target="http://kuvznama.ru/na-selskohozjajstvennom-predprijatii-kaljazinskogo-rajona-otkryt-sovremennyj-ceh-po-pererabotke-moloka.html" TargetMode="External"/><Relationship Id="rId78" Type="http://schemas.openxmlformats.org/officeDocument/2006/relationships/hyperlink" Target="https://xn--b1aaibidbbdn6bkolfhr9u.xn--80aaccp4ajwpkgbl4lpb.xn--p1ai/news/novosti-regiona/v-kulitskom-selskom-poselenii-kalininskogo-rayona-ustanovyat-pole-dlya-mini-futbola/" TargetMode="External"/><Relationship Id="rId99" Type="http://schemas.openxmlformats.org/officeDocument/2006/relationships/hyperlink" Target="https://&#1074;&#1077;&#1089;&#1090;&#1080;-&#1090;&#1074;&#1077;&#1088;&#1100;.&#1088;&#1092;/dailynews/v-kashine-tverskoy-oblasti-otremontiruyut-shkolu-1/" TargetMode="External"/><Relationship Id="rId101" Type="http://schemas.openxmlformats.org/officeDocument/2006/relationships/hyperlink" Target="https://ria.ru/20220128/verkhnevolzhe-1769950671.html" TargetMode="External"/><Relationship Id="rId122" Type="http://schemas.openxmlformats.org/officeDocument/2006/relationships/hyperlink" Target="https://vedtver.ru/news/proisshestviya/dannye-po-koronavirusu-v-tverskoj-oblasti-na-28-janvarja/" TargetMode="External"/><Relationship Id="rId143" Type="http://schemas.openxmlformats.org/officeDocument/2006/relationships/hyperlink" Target="https://r-zemlya.ru/guberniya/v-2022-godu-v-verxnevolzhe-pristupyat-k-remontu-dorogi-vyshnij-volochyok-bezheck-sonkovo.html" TargetMode="External"/><Relationship Id="rId164" Type="http://schemas.openxmlformats.org/officeDocument/2006/relationships/hyperlink" Target="https://vedtver.ru/news/opinions/ekaterina-chernyshkova-zapadnyj-most-oslabit-nagruzku-na-drugie-transportnye-arterii-goroda/" TargetMode="External"/><Relationship Id="rId185" Type="http://schemas.openxmlformats.org/officeDocument/2006/relationships/hyperlink" Target="https://tverlife.ru/regional/evgenij-pichuev-rabota-po-stroitelstvu-zapadnogo-mosta-nachalas/" TargetMode="External"/><Relationship Id="rId350" Type="http://schemas.openxmlformats.org/officeDocument/2006/relationships/hyperlink" Target="https://&#1085;&#1072;&#1096;&#1072;&#1078;&#1080;&#1079;&#1085;&#1100;.&#1090;&#1074;&#1077;&#1088;&#1089;&#1082;&#1072;&#1103;&#1086;&#1073;&#1083;&#1072;&#1089;&#1090;&#1100;.&#1088;&#1092;/news/novosti-regiona/na-selskokhozyaystvennom-predpriyatii-kalyazinskogo-rayona-otkryt-sovremennyy-tsekh-po-pererabotke-m/" TargetMode="External"/><Relationship Id="rId371" Type="http://schemas.openxmlformats.org/officeDocument/2006/relationships/hyperlink" Target="https://xn--80aaggfbbvdpkuqnmvfs6p.xn--80aaccp4ajwpkgbl4lpb.xn--p1ai/news/novosti-regiona/v-detsko-yunosheskoy-sportivnoy-shkole-toropetskogo-rayona-tverskoy-oblasti-obnovyat-akrobaticheskuyu/" TargetMode="External"/><Relationship Id="rId9" Type="http://schemas.openxmlformats.org/officeDocument/2006/relationships/chart" Target="charts/chart1.xml"/><Relationship Id="rId210" Type="http://schemas.openxmlformats.org/officeDocument/2006/relationships/hyperlink" Target="https://xn--80atgafdsv.xn--80aaccp4ajwpkgbl4lpb.xn--p1ai/news/novosti-regiona/v-tverskoy-oblasti-nachali-rabotu-tsentry-ambulatornoy-pomoshchi-dlya-detey/" TargetMode="External"/><Relationship Id="rId26" Type="http://schemas.openxmlformats.org/officeDocument/2006/relationships/hyperlink" Target="https://&#1073;&#1077;&#1083;&#1100;&#1089;&#1082;&#1072;&#1103;&#1087;&#1088;&#1072;&#1074;&#1076;&#1072;.&#1090;&#1074;&#1077;&#1088;&#1089;&#1082;&#1072;&#1103;&#1086;&#1073;&#1083;&#1072;&#1089;&#1090;&#1100;.&#1088;&#1092;/news/novosti-regiona/v-torzhokskom-rayone-tverskoy-oblasti-v-2022-godu-otremontiruyut-most-cherez-reku-tma/" TargetMode="External"/><Relationship Id="rId231" Type="http://schemas.openxmlformats.org/officeDocument/2006/relationships/hyperlink" Target="https://xn--80aeambocfgbf8ag0asfr.xn--80aaccp4ajwpkgbl4lpb.xn--p1ai/news/novosti-regiona/gubernator-igor-rudenya-vyrazil-soboleznovaniya-v-svyazi-s-ukhodom-iz-zhizni-uchastnit1sy-velikoy-ote/" TargetMode="External"/><Relationship Id="rId252" Type="http://schemas.openxmlformats.org/officeDocument/2006/relationships/hyperlink" Target="https://vedtver.ru/news/society/igor-rudenja-obsudil-s-georgiem-boosom-razvitie-lihoslavlskogo-zavoda-svetotehnika/" TargetMode="External"/><Relationship Id="rId273" Type="http://schemas.openxmlformats.org/officeDocument/2006/relationships/hyperlink" Target="https://&#1085;&#1072;&#1096;&#1072;&#1078;&#1080;&#1079;&#1085;&#1100;.&#1090;&#1074;&#1077;&#1088;&#1089;&#1082;&#1072;&#1103;&#1086;&#1073;&#1083;&#1072;&#1089;&#1090;&#1100;.&#1088;&#1092;/news/novosti-regiona/gubernator-igor-rudenya-pozdravil-sotrudnikov-i-veteranov-finansovoy-sistemy-tverskoy-oblasti-s-prof/" TargetMode="External"/><Relationship Id="rId294" Type="http://schemas.openxmlformats.org/officeDocument/2006/relationships/hyperlink" Target="https://tverigrad.ru/publication/v-tverskoj-oblasti-otkroetsja-novyj-ceh-po-proizvodstvu-kommunalnoj-tehniki/" TargetMode="External"/><Relationship Id="rId308" Type="http://schemas.openxmlformats.org/officeDocument/2006/relationships/hyperlink" Target="https://xn--80atgafdsv.xn--80aaccp4ajwpkgbl4lpb.xn--p1ai/news/novosti-regiona/predpriyatie-proizvodyashchee-v-tverskoy-oblasti-kommunalnuyu-tekhniku-planiruet-otkrytie-novogo-tse/" TargetMode="External"/><Relationship Id="rId329" Type="http://schemas.openxmlformats.org/officeDocument/2006/relationships/hyperlink" Target="https://xn--80aaggfbbvdpkuqnmvfs6p.xn--80aaccp4ajwpkgbl4lpb.xn--p1ai/news/novosti-regiona/v-tverskoy-oblasti-sozdadut-detskiy-infektsionnyy-gospital-i-zakupyat-novoe-oborudovanie-dlya-bolnits/" TargetMode="External"/><Relationship Id="rId47" Type="http://schemas.openxmlformats.org/officeDocument/2006/relationships/hyperlink" Target="https://xn--80abdrbegn5ad8au4b7fub.xn--80aaccp4ajwpkgbl4lpb.xn--p1ai/news/novosti-regiona/v-kulitskom-selskom-poselenii-kalininskogo-rayona-ustanovyat-pole-dlya-mini-futbola/" TargetMode="External"/><Relationship Id="rId68" Type="http://schemas.openxmlformats.org/officeDocument/2006/relationships/hyperlink" Target="https://xn--80aeambocfgbf8ag0asfr.xn--80aaccp4ajwpkgbl4lpb.xn--p1ai/news/novosti-regiona/v-kulitskom-selskom-poselenii-kalininskogo-rayona-ustanovyat-pole-dlya-mini-futbola/" TargetMode="External"/><Relationship Id="rId89" Type="http://schemas.openxmlformats.org/officeDocument/2006/relationships/hyperlink" Target="https://xn--80aaggfbbvdpkuqnmvfs6p.xn--80aaccp4ajwpkgbl4lpb.xn--p1ai/news/novosti-regiona/v-etom-godu-v-sredney-shkole-1-goroda-kashina-provedut-remontnye-raboty/" TargetMode="External"/><Relationship Id="rId112" Type="http://schemas.openxmlformats.org/officeDocument/2006/relationships/hyperlink" Target="https://glavny.tv/last-news/tver/v-2022-godu-v-verhnevolzhe-pristupyat-k-remontu-dorogi-vyshniy-volochyok-bezhetsk-sonkovo/" TargetMode="External"/><Relationship Id="rId133" Type="http://schemas.openxmlformats.org/officeDocument/2006/relationships/hyperlink" Target="http://kuvznama.ru/v-2022-godu-v-verhnevolzhe-pristupjat-k-remontu-dorogi-vyshnij-volochjok-bezheck-sonkovo.html" TargetMode="External"/><Relationship Id="rId154" Type="http://schemas.openxmlformats.org/officeDocument/2006/relationships/hyperlink" Target="https://tverlife.ru/regional/julija-samosudova-zapadnyj-most-soedinit-dva-rajona-i-razgruzit-dorogu/" TargetMode="External"/><Relationship Id="rId175" Type="http://schemas.openxmlformats.org/officeDocument/2006/relationships/hyperlink" Target="https://tverlife.ru/regional/maksim-sulman-masshtabnyh-proektov-v-tveri-dolzhno-byt-bolshe/" TargetMode="External"/><Relationship Id="rId340" Type="http://schemas.openxmlformats.org/officeDocument/2006/relationships/hyperlink" Target="https://r-zemlya.ru/guberniya/na-selskoxozyajstvennom-predpriyatii-kalyazinskogo-rajona-otkryt-sovremennyj-cex-po-pererabotke-moloka.html" TargetMode="External"/><Relationship Id="rId361" Type="http://schemas.openxmlformats.org/officeDocument/2006/relationships/hyperlink" Target="https://leninskoeznamya.tverreg.ru/news/novosti-regiona/v-detsko-yunosheskoy-sportivnoy-shkole-toropetskogo-rayona-tverskoy-oblasti-obnovyat-akrobaticheskuyu/" TargetMode="External"/><Relationship Id="rId196" Type="http://schemas.openxmlformats.org/officeDocument/2006/relationships/hyperlink" Target="https://tver.mk.ru/social/2022/01/28/v-tverskoy-oblasti-otkryli-capy-dlya-detey.html" TargetMode="External"/><Relationship Id="rId200" Type="http://schemas.openxmlformats.org/officeDocument/2006/relationships/hyperlink" Target="https://xn--b1afbmcjbrdg5afn.xn--80aaccp4ajwpkgbl4lpb.xn--p1ai/news/novosti-regiona/v-tverskoy-oblasti-nachali-rabotu-tsentry-ambulatornoy-pomoshchi-dlya-detey/" TargetMode="External"/><Relationship Id="rId16" Type="http://schemas.openxmlformats.org/officeDocument/2006/relationships/hyperlink" Target="https://tp.tver.ru/v-torzhokskom-rajone-tverskoj-oblasti-v-2022-godu-otremontirujut-most-cherez-reku-tma/" TargetMode="External"/><Relationship Id="rId221" Type="http://schemas.openxmlformats.org/officeDocument/2006/relationships/hyperlink" Target="https://&#1085;&#1072;&#1096;&#1072;&#1078;&#1080;&#1079;&#1085;&#1100;.&#1090;&#1074;&#1077;&#1088;&#1089;&#1082;&#1072;&#1103;&#1086;&#1073;&#1083;&#1072;&#1089;&#1090;&#1100;.&#1088;&#1092;/news/novosti-regiona/gubernator-igor-rudenya-vyrazil-soboleznovaniya-v-svyazi-s-ukhodom-iz-zhizni-uchastnit1sy-velikoy-ote/" TargetMode="External"/><Relationship Id="rId242" Type="http://schemas.openxmlformats.org/officeDocument/2006/relationships/hyperlink" Target="https://www.afanasy.biz/news/society/188023" TargetMode="External"/><Relationship Id="rId263" Type="http://schemas.openxmlformats.org/officeDocument/2006/relationships/hyperlink" Target="https://xn--80aeambocfgbf8ag0asfr.xn--80aaccp4ajwpkgbl4lpb.xn--p1ai/news/novosti-regiona/gubernator-igor-rudenya-obsudil-s-prezidentom-korporatsii-boos-layting-grupp-georgiem-boosom-razv1iti/" TargetMode="External"/><Relationship Id="rId284" Type="http://schemas.openxmlformats.org/officeDocument/2006/relationships/hyperlink" Target="https://xn--b1aeca2ch.xn--80aaccp4ajwpkgbl4lpb.xn--p1ai/news/novosti-regiona/gubernator-igor-rudenya-pozdravil-sotrudnikov-i-veteranov-finansovoy-sistemy-tverskoy-oblasti-s-prof/" TargetMode="External"/><Relationship Id="rId319" Type="http://schemas.openxmlformats.org/officeDocument/2006/relationships/hyperlink" Target="https://&#1073;&#1077;&#1083;&#1100;&#1089;&#1082;&#1072;&#1103;&#1087;&#1088;&#1072;&#1074;&#1076;&#1072;.&#1090;&#1074;&#1077;&#1088;&#1089;&#1082;&#1072;&#1103;&#1086;&#1073;&#1083;&#1072;&#1089;&#1090;&#1100;.&#1088;&#1092;/news/novosti-regiona/v-tverskoy-oblasti-sozdadut-detskiy-infektsionnyy-gospital-i-zakupyat-novoe-oborudovanie-dlya-bolnits/" TargetMode="External"/><Relationship Id="rId37" Type="http://schemas.openxmlformats.org/officeDocument/2006/relationships/hyperlink" Target="https://&#1085;&#1072;&#1096;&#1072;&#1078;&#1080;&#1079;&#1085;&#1100;.&#1090;&#1074;&#1077;&#1088;&#1089;&#1082;&#1072;&#1103;&#1086;&#1073;&#1083;&#1072;&#1089;&#1090;&#1100;.&#1088;&#1092;/news/novosti-regiona/v-etom-godu-v-sredney-shkole-1-goroda-kashina-provedut-remontnye-raboty/" TargetMode="External"/><Relationship Id="rId58" Type="http://schemas.openxmlformats.org/officeDocument/2006/relationships/hyperlink" Target="https://leninskoeznamya.tverreg.ru/news/novosti-regiona/v-etom-godu-v-sredney-shkole-1-goroda-kashina-provedut-remontnye-raboty/" TargetMode="External"/><Relationship Id="rId79" Type="http://schemas.openxmlformats.org/officeDocument/2006/relationships/hyperlink" Target="https://toptver.ru/lenta/v-jetom-godu-srednjuju-shkolu-1-goroda-kashina-zhdjot-remont/" TargetMode="External"/><Relationship Id="rId102" Type="http://schemas.openxmlformats.org/officeDocument/2006/relationships/hyperlink" Target="https://ria.ru/20220128/programma-1769951997.html" TargetMode="External"/><Relationship Id="rId123" Type="http://schemas.openxmlformats.org/officeDocument/2006/relationships/hyperlink" Target="https://xn-----6kcalbbrfn0iijf7msb.xn--p1ai/news/obshchestvo/igor-rudenya-rasskazal-kak-v-regione-boryutsya-s-rostom-zarazhaemosti-covid-19/" TargetMode="External"/><Relationship Id="rId144" Type="http://schemas.openxmlformats.org/officeDocument/2006/relationships/hyperlink" Target="https://r-zemlya.ru/guberniya/igor-rudenya-v-pryamom-efire-rossii-24-tver-rasskazal-o-mobilizacii-zdravooxraneniya-verxnevolzhya.html" TargetMode="External"/><Relationship Id="rId330" Type="http://schemas.openxmlformats.org/officeDocument/2006/relationships/hyperlink" Target="https://xn--80abdrbegn5ad8au4b7fub.xn--80aaccp4ajwpkgbl4lpb.xn--p1ai/news/novosti-regiona/v-tverskoy-oblasti-sozdadut-detskiy-infektsionnyy-gospital-i-zakupyat-novoe-oborudovanie-dlya-bolnits/" TargetMode="External"/><Relationship Id="rId90" Type="http://schemas.openxmlformats.org/officeDocument/2006/relationships/hyperlink" Target="https://xn--80aaaggh4d0a.xn--80aaccp4ajwpkgbl4lpb.xn--p1ai/news/novosti-regiona/v-kulitskom-selskom-poselenii-kalininskogo-rayona-ustanovyat-pole-dlya-mini-futbola/" TargetMode="External"/><Relationship Id="rId165" Type="http://schemas.openxmlformats.org/officeDocument/2006/relationships/hyperlink" Target="https://vedtver.ru/news/opinions/darja-amosova-zapadnyj-most-dejstvitelno-pomozhet-razgruzit-centr-goroda/" TargetMode="External"/><Relationship Id="rId186" Type="http://schemas.openxmlformats.org/officeDocument/2006/relationships/hyperlink" Target="https://vedtver.ru/news/opinions/evgenij-pichuev-rabota-po-stroitelstvu-zapadnogo-mosta-nachalas/" TargetMode="External"/><Relationship Id="rId351" Type="http://schemas.openxmlformats.org/officeDocument/2006/relationships/hyperlink" Target="https://xn--80aeambocfgbf8ag0asfr.xn--80aaccp4ajwpkgbl4lpb.xn--p1ai/news/novosti-regiona/na-selskokhozyaystvennom-predpriyatii-kalyazinskogo-rayona-otkryt-sovremennyy-tsekh-po-pererabotke-m/" TargetMode="External"/><Relationship Id="rId372" Type="http://schemas.openxmlformats.org/officeDocument/2006/relationships/hyperlink" Target="https://xn--80abdrbegn5ad8au4b7fub.xn--80aaccp4ajwpkgbl4lpb.xn--p1ai/news/novosti-regiona/v-detsko-yunosheskoy-sportivnoy-shkole-toropetskogo-rayona-tverskoy-oblasti-obnovyat-akrobaticheskuyu/" TargetMode="External"/><Relationship Id="rId211" Type="http://schemas.openxmlformats.org/officeDocument/2006/relationships/hyperlink" Target="https://&#1085;&#1072;&#1096;&#1072;&#1078;&#1080;&#1079;&#1085;&#1100;.&#1090;&#1074;&#1077;&#1088;&#1089;&#1082;&#1072;&#1103;&#1086;&#1073;&#1083;&#1072;&#1089;&#1090;&#1100;.&#1088;&#1092;/news/novosti-regiona/v-tverskoy-oblasti-nachali-rabotu-tsentry-ambulatornoy-pomoshchi-dlya-detey/" TargetMode="External"/><Relationship Id="rId232" Type="http://schemas.openxmlformats.org/officeDocument/2006/relationships/hyperlink" Target="https://tver.aif.ru/society/persona/ushla_iz_zhizni_uchastnica_vov_iz_tverskoy_oblasti_mariya_potapova" TargetMode="External"/><Relationship Id="rId253" Type="http://schemas.openxmlformats.org/officeDocument/2006/relationships/hyperlink" Target="http://konzarya.ru/node/19129" TargetMode="External"/><Relationship Id="rId274" Type="http://schemas.openxmlformats.org/officeDocument/2006/relationships/hyperlink" Target="https://xn--80aeaggbsdn1am6affp.xn--80aaccp4ajwpkgbl4lpb.xn--p1ai/news/novosti-regiona/gubernator-igor-rudenya-pozdravil-sotrudnikov-i-veteranov-finansovoy-sistemy-tverskoy-oblasti-s-prof/" TargetMode="External"/><Relationship Id="rId295" Type="http://schemas.openxmlformats.org/officeDocument/2006/relationships/hyperlink" Target="https://xn--80aeaggbsdn1am6affp.xn--80aaccp4ajwpkgbl4lpb.xn--p1ai/news/novosti-regiona/predpriyatie-proizvodyashchee-v-tverskoy-oblasti-kommunalnuyu-tekhniku-planiruet-otkrytie-novogo-tse/" TargetMode="External"/><Relationship Id="rId309" Type="http://schemas.openxmlformats.org/officeDocument/2006/relationships/hyperlink" Target="https://xn--80aaggfbbvdpkuqnmvfs6p.xn--80aaccp4ajwpkgbl4lpb.xn--p1ai/news/novosti-regiona/predpriyatie-proizvodyashchee-v-tverskoy-oblasti-kommunalnuyu-tekhniku-planiruet-otkrytie-novogo-tse/" TargetMode="External"/><Relationship Id="rId27" Type="http://schemas.openxmlformats.org/officeDocument/2006/relationships/hyperlink" Target="https://&#1073;&#1077;&#1083;&#1100;&#1089;&#1082;&#1072;&#1103;&#1087;&#1088;&#1072;&#1074;&#1076;&#1072;.&#1090;&#1074;&#1077;&#1088;&#1089;&#1082;&#1072;&#1103;&#1086;&#1073;&#1083;&#1072;&#1089;&#1090;&#1100;.&#1088;&#1092;/news/novosti-regiona/v-kulitskom-selskom-poselenii-kalininskogo-rayona-ustanovyat-pole-dlya-mini-futbola/" TargetMode="External"/><Relationship Id="rId48" Type="http://schemas.openxmlformats.org/officeDocument/2006/relationships/hyperlink" Target="https://xn--80abdrbegn5ad8au4b7fub.xn--80aaccp4ajwpkgbl4lpb.xn--p1ai/news/novosti-regiona/v-etom-godu-v-sredney-shkole-1-goroda-kashina-provedut-remontnye-raboty/" TargetMode="External"/><Relationship Id="rId69" Type="http://schemas.openxmlformats.org/officeDocument/2006/relationships/hyperlink" Target="https://xn--80aeambocfgbf8ag0asfr.xn--80aaccp4ajwpkgbl4lpb.xn--p1ai/news/novosti-regiona/v-torzhokskom-rayone-tverskoy-oblasti-v-2022-godu-otremontiruyut-most-cherez-reku-tma/" TargetMode="External"/><Relationship Id="rId113" Type="http://schemas.openxmlformats.org/officeDocument/2006/relationships/hyperlink" Target="https://tver.mk.ru/social/2022/01/28/na-meste-vidnee-u-samykh-iniciativnykh-blagoustroyat-territoriyu-i-moderniziruyut-infrastrukturu.html" TargetMode="External"/><Relationship Id="rId134" Type="http://schemas.openxmlformats.org/officeDocument/2006/relationships/hyperlink" Target="http://kuvznama.ru/igor-rudenja-v-prjamom-jefire-rossii-24-tver-rasskazal-o-mobilizacii-zdravoohranenija-verhnevolzhja.html" TargetMode="External"/><Relationship Id="rId320" Type="http://schemas.openxmlformats.org/officeDocument/2006/relationships/hyperlink" Target="https://&#1084;&#1086;&#1083;&#1086;&#1082;&#1086;&#1074;&#1089;&#1082;&#1080;&#1081;&#1082;&#1088;&#1072;&#1081;.&#1090;&#1074;&#1077;&#1088;&#1089;&#1082;&#1072;&#1103;&#1086;&#1073;&#1083;&#1072;&#1089;&#1090;&#1100;.&#1088;&#1092;/news/novosti-regiona/v-tverskoy-oblasti-sozdadut-detskiy-infektsionnyy-gospital-i-zakupyat-novoe-oborudovanie-dlya-bolnits/" TargetMode="External"/><Relationship Id="rId80" Type="http://schemas.openxmlformats.org/officeDocument/2006/relationships/hyperlink" Target="http://gorodskoyportal.ru/tver/news/news/75860636/" TargetMode="External"/><Relationship Id="rId155" Type="http://schemas.openxmlformats.org/officeDocument/2006/relationships/hyperlink" Target="https://vedtver.ru/news/opinions/marina-curkan-zapadnyj-most-sdelaet-medicinskoe-uchrezhdenie-dostupnee/" TargetMode="External"/><Relationship Id="rId176" Type="http://schemas.openxmlformats.org/officeDocument/2006/relationships/hyperlink" Target="https://tverlife.ru/regional/larisa-shherbakova-zapadnyj-most-pomozhet-razgruzit-osnovnye-transportnye-arterii-goroda/" TargetMode="External"/><Relationship Id="rId197" Type="http://schemas.openxmlformats.org/officeDocument/2006/relationships/hyperlink" Target="https://xn--80aeambocfgbf8ag0asfr.xn--80aaccp4ajwpkgbl4lpb.xn--p1ai/news/novosti-regiona/v-tverskoy-oblasti-nachali-rabotu-tsentry-ambulatornoy-pomoshchi-dlya-detey/" TargetMode="External"/><Relationship Id="rId341" Type="http://schemas.openxmlformats.org/officeDocument/2006/relationships/hyperlink" Target="https://&#1074;&#1077;&#1089;&#1090;&#1080;-&#1090;&#1074;&#1077;&#1088;&#1100;.&#1088;&#1092;/dailynews/na-selkhozpredpriyatii-kalyazinskogo-rayona-otkryli-sovremennyy-tsekh-po-pererabotke-moloka/" TargetMode="External"/><Relationship Id="rId362" Type="http://schemas.openxmlformats.org/officeDocument/2006/relationships/hyperlink" Target="https://&#1084;&#1086;&#1083;&#1086;&#1082;&#1086;&#1074;&#1089;&#1082;&#1080;&#1081;&#1082;&#1088;&#1072;&#1081;.&#1090;&#1074;&#1077;&#1088;&#1089;&#1082;&#1072;&#1103;&#1086;&#1073;&#1083;&#1072;&#1089;&#1090;&#1100;.&#1088;&#1092;/news/novosti-regiona/v-detsko-yunosheskoy-sportivnoy-shkole-toropetskogo-rayona-tverskoy-oblasti-obnovyat-akrobaticheskuyu/" TargetMode="External"/><Relationship Id="rId201" Type="http://schemas.openxmlformats.org/officeDocument/2006/relationships/hyperlink" Target="https://&#1073;&#1077;&#1083;&#1100;&#1089;&#1082;&#1072;&#1103;&#1087;&#1088;&#1072;&#1074;&#1076;&#1072;.&#1090;&#1074;&#1077;&#1088;&#1089;&#1082;&#1072;&#1103;&#1086;&#1073;&#1083;&#1072;&#1089;&#1090;&#1100;.&#1088;&#1092;/news/novosti-regiona/v-tverskoy-oblasti-nachali-rabotu-tsentry-ambulatornoy-pomoshchi-dlya-detey/" TargetMode="External"/><Relationship Id="rId222" Type="http://schemas.openxmlformats.org/officeDocument/2006/relationships/hyperlink" Target="https://www.karavantver.ru/v-tverskoj-oblasti-skonchalas-veteran-vov-marija-potapova/" TargetMode="External"/><Relationship Id="rId243" Type="http://schemas.openxmlformats.org/officeDocument/2006/relationships/hyperlink" Target="http://gorodskoyportal.ru/tver/news/news/75863675/" TargetMode="External"/><Relationship Id="rId264" Type="http://schemas.openxmlformats.org/officeDocument/2006/relationships/hyperlink" Target="http://gorodskoyportal.ru/tver/news/news/75867898/" TargetMode="External"/><Relationship Id="rId285" Type="http://schemas.openxmlformats.org/officeDocument/2006/relationships/hyperlink" Target="https://xn--b1aaibidbbdn6bkolfhr9u.xn--80aaccp4ajwpkgbl4lpb.xn--p1ai/news/novosti-regiona/gubernator-igor-rudenya-pozdravil-sotrudnikov-i-veteranov-finansovoy-sistemy-tverskoy-oblasti-s-prof/" TargetMode="External"/><Relationship Id="rId17" Type="http://schemas.openxmlformats.org/officeDocument/2006/relationships/hyperlink" Target="https://&#1074;&#1077;&#1089;&#1090;&#1080;-&#1090;&#1074;&#1077;&#1088;&#1100;.&#1088;&#1092;/dailynews/gubenator-igor-rudenya-provel-lichnyy-priem-grazhdan/" TargetMode="External"/><Relationship Id="rId38" Type="http://schemas.openxmlformats.org/officeDocument/2006/relationships/hyperlink" Target="https://glavny.tv/last-news/tver/pod-tveryu-ustanovyat-pole-dlya-mini-futbola/" TargetMode="External"/><Relationship Id="rId59" Type="http://schemas.openxmlformats.org/officeDocument/2006/relationships/hyperlink" Target="https://xn--80aaggfbbvdpkuqnmvfs6p.xn--80aaccp4ajwpkgbl4lpb.xn--p1ai/news/novosti-regiona/v-torzhokskom-rayone-tverskoy-oblasti-v-2022-godu-otremontiruyut-most-cherez-reku-tma/" TargetMode="External"/><Relationship Id="rId103" Type="http://schemas.openxmlformats.org/officeDocument/2006/relationships/hyperlink" Target="http://konzarya.ru/node/19130" TargetMode="External"/><Relationship Id="rId124" Type="http://schemas.openxmlformats.org/officeDocument/2006/relationships/hyperlink" Target="https://vot69.ru/gubernator-igor-rudenja-otvetil-na-aktualnye-voprosy-v-prjamom-jefire.html" TargetMode="External"/><Relationship Id="rId310" Type="http://schemas.openxmlformats.org/officeDocument/2006/relationships/hyperlink" Target="https://&#1085;&#1072;&#1096;&#1072;&#1078;&#1080;&#1079;&#1085;&#1100;.&#1090;&#1074;&#1077;&#1088;&#1089;&#1082;&#1072;&#1103;&#1086;&#1073;&#1083;&#1072;&#1089;&#1090;&#1100;.&#1088;&#1092;/news/novosti-regiona/predpriyatie-proizvodyashchee-v-tverskoy-oblasti-kommunalnuyu-tekhniku-planiruet-otkrytie-novogo-tse/" TargetMode="External"/><Relationship Id="rId70" Type="http://schemas.openxmlformats.org/officeDocument/2006/relationships/hyperlink" Target="https://tver.aif.ru/society/details/vydeleny_dengi_na_kapremont_v_shkole_goroda_kashina_tverskoy_oblasti" TargetMode="External"/><Relationship Id="rId91" Type="http://schemas.openxmlformats.org/officeDocument/2006/relationships/hyperlink" Target="https://xn--80aaaggh4d0a.xn--80aaccp4ajwpkgbl4lpb.xn--p1ai/news/novosti-regiona/v-etom-godu-v-sredney-shkole-1-goroda-kashina-provedut-remontnye-raboty/" TargetMode="External"/><Relationship Id="rId145" Type="http://schemas.openxmlformats.org/officeDocument/2006/relationships/hyperlink" Target="http://konzarya.ru/node/19113" TargetMode="External"/><Relationship Id="rId166" Type="http://schemas.openxmlformats.org/officeDocument/2006/relationships/hyperlink" Target="https://tverlife.ru/regional/vladislav-tolstov-chem-udobnee-budut-transportnye-shemy-tem-vygodnee-dlja-tveri/" TargetMode="External"/><Relationship Id="rId187" Type="http://schemas.openxmlformats.org/officeDocument/2006/relationships/hyperlink" Target="https://toptver.ru/lenta/ot-starogo-do-zapadnogo-interesnye-fakty-o-tverskih-mostah/" TargetMode="External"/><Relationship Id="rId331" Type="http://schemas.openxmlformats.org/officeDocument/2006/relationships/hyperlink" Target="https://xn--80adnee0afc6kza.xn--80aaccp4ajwpkgbl4lpb.xn--p1ai/news/novosti-regiona/v-tverskoy-oblasti-sozdadut-detskiy-infektsionnyy-gospital-i-zakupyat-novoe-oborudovanie-dlya-bolnits/" TargetMode="External"/><Relationship Id="rId352" Type="http://schemas.openxmlformats.org/officeDocument/2006/relationships/hyperlink" Target="https://xn--80aeaggbsdn1am6affp.xn--80aaccp4ajwpkgbl4lpb.xn--p1ai/news/novosti-regiona/na-selskokhozyaystvennom-predpriyatii-kalyazinskogo-rayona-otkryt-sovremennyy-tsekh-po-pererabotke-m/" TargetMode="External"/><Relationship Id="rId373" Type="http://schemas.openxmlformats.org/officeDocument/2006/relationships/hyperlink" Target="https://xn--80adnee0afc6kza.xn--80aaccp4ajwpkgbl4lpb.xn--p1ai/news/novosti-regiona/v-detsko-yunosheskoy-sportivnoy-shkole-toropetskogo-rayona-tverskoy-oblasti-obnovyat-akrobaticheskuyu/" TargetMode="External"/><Relationship Id="rId1" Type="http://schemas.openxmlformats.org/officeDocument/2006/relationships/customXml" Target="../customXml/item1.xml"/><Relationship Id="rId212" Type="http://schemas.openxmlformats.org/officeDocument/2006/relationships/hyperlink" Target="https://tverigrad.ru/publication/v-tverskoj-oblasti-nachali-rabotu-centry-ambulatornoj-pomoshhi-dlja-detej/" TargetMode="External"/><Relationship Id="rId233" Type="http://schemas.openxmlformats.org/officeDocument/2006/relationships/hyperlink" Target="https://www.tver.kp.ru/online/news/4607930/" TargetMode="External"/><Relationship Id="rId254" Type="http://schemas.openxmlformats.org/officeDocument/2006/relationships/hyperlink" Target="https://www.tver.kp.ru/online/news/4608279/" TargetMode="External"/><Relationship Id="rId28" Type="http://schemas.openxmlformats.org/officeDocument/2006/relationships/hyperlink" Target="https://&#1073;&#1077;&#1083;&#1100;&#1089;&#1082;&#1072;&#1103;&#1087;&#1088;&#1072;&#1074;&#1076;&#1072;.&#1090;&#1074;&#1077;&#1088;&#1089;&#1082;&#1072;&#1103;&#1086;&#1073;&#1083;&#1072;&#1089;&#1090;&#1100;.&#1088;&#1092;/news/novosti-regiona/v-etom-godu-v-sredney-shkole-1-goroda-kashina-provedut-remontnye-raboty/" TargetMode="External"/><Relationship Id="rId49" Type="http://schemas.openxmlformats.org/officeDocument/2006/relationships/hyperlink" Target="https://xn--80abdrbegn5ad8au4b7fub.xn--80aaccp4ajwpkgbl4lpb.xn--p1ai/news/novosti-regiona/v-torzhokskom-rayone-tverskoy-oblasti-v-2022-godu-otremontiruyut-most-cherez-reku-tma/" TargetMode="External"/><Relationship Id="rId114" Type="http://schemas.openxmlformats.org/officeDocument/2006/relationships/hyperlink" Target="https://glavny.tv/last-news/tver/igor-rudenya-ukrupnenie-territoriy-vazhno-dlya-svoevremennogo-vypolneniya-vseh-namechennyh-programm-i-planov/" TargetMode="External"/><Relationship Id="rId275" Type="http://schemas.openxmlformats.org/officeDocument/2006/relationships/hyperlink" Target="https://xn--80abdrbegn5ad8au4b7fub.xn--80aaccp4ajwpkgbl4lpb.xn--p1ai/news/novosti-regiona/gubernator-igor-rudenya-pozdravil-sotrudnikov-i-veteranov-finansovoy-sistemy-tverskoy-oblasti-s-prof/" TargetMode="External"/><Relationship Id="rId296" Type="http://schemas.openxmlformats.org/officeDocument/2006/relationships/hyperlink" Target="https://xn--80abdrbegn5ad8au4b7fub.xn--80aaccp4ajwpkgbl4lpb.xn--p1ai/news/novosti-regiona/predpriyatie-proizvodyashchee-v-tverskoy-oblasti-kommunalnuyu-tekhniku-planiruet-otkrytie-novogo-tse/" TargetMode="External"/><Relationship Id="rId300" Type="http://schemas.openxmlformats.org/officeDocument/2006/relationships/hyperlink" Target="https://vedtver.ru/news/economy/v-tverskoj-oblasti-postrojat-novyj-ceh-po-proizvodstvu-kommunalnoj-tehniki/" TargetMode="External"/><Relationship Id="rId60" Type="http://schemas.openxmlformats.org/officeDocument/2006/relationships/hyperlink" Target="https://xn--80aaafacod0cjtobqp6g1a7c4e.xn--80aaccp4ajwpkgbl4lpb.xn--p1ai/news/novosti-regiona/v-kulitskom-selskom-poselenii-kalininskogo-rayona-ustanovyat-pole-dlya-mini-futbola/" TargetMode="External"/><Relationship Id="rId81" Type="http://schemas.openxmlformats.org/officeDocument/2006/relationships/hyperlink" Target="https://tverigrad.ru/publication/v-tverskoj-oblasti-otremontirujut-most-cherez-reku-tma/" TargetMode="External"/><Relationship Id="rId135" Type="http://schemas.openxmlformats.org/officeDocument/2006/relationships/hyperlink" Target="http://kuvznama.ru/igor-rudenja-ukrupnenie-territorij-vazhno-dlja-svoevremennogo-vypolnenija-vseh-namechennyh-programm-i-planov.html" TargetMode="External"/><Relationship Id="rId156" Type="http://schemas.openxmlformats.org/officeDocument/2006/relationships/hyperlink" Target="https://vedtver.ru/news/opinions/valerija-vilkova-zapadnyj-most-uluchshit-dorozhnoe-soobshhenie-mezhdu-rajonami-tveri/" TargetMode="External"/><Relationship Id="rId177" Type="http://schemas.openxmlformats.org/officeDocument/2006/relationships/hyperlink" Target="https://vedtver.ru/news/opinions/larisa-shherbakova-zapadnyj-most-pomozhet-razgruzit-osnovnye-transportnye-arterii-goroda/" TargetMode="External"/><Relationship Id="rId198" Type="http://schemas.openxmlformats.org/officeDocument/2006/relationships/hyperlink" Target="https://xn--b1aeca2ch.xn--80aaccp4ajwpkgbl4lpb.xn--p1ai/news/novosti-regiona/v-tverskoy-oblasti-nachali-rabotu-tsentry-ambulatornoy-pomoshchi-dlya-detey/" TargetMode="External"/><Relationship Id="rId321" Type="http://schemas.openxmlformats.org/officeDocument/2006/relationships/hyperlink" Target="https://&#1085;&#1072;&#1096;&#1072;&#1078;&#1080;&#1079;&#1085;&#1100;.&#1090;&#1074;&#1077;&#1088;&#1089;&#1082;&#1072;&#1103;&#1086;&#1073;&#1083;&#1072;&#1089;&#1090;&#1100;.&#1088;&#1092;/news/novosti-regiona/v-tverskoy-oblasti-sozdadut-detskiy-infektsionnyy-gospital-i-zakupyat-novoe-oborudovanie-dlya-bolnits/" TargetMode="External"/><Relationship Id="rId342" Type="http://schemas.openxmlformats.org/officeDocument/2006/relationships/hyperlink" Target="http://konzarya.ru/node/19119" TargetMode="External"/><Relationship Id="rId363" Type="http://schemas.openxmlformats.org/officeDocument/2006/relationships/hyperlink" Target="https://xn--80aaaggh4d0a.xn--80aaccp4ajwpkgbl4lpb.xn--p1ai/news/novosti-regiona/v-detsko-yunosheskoy-sportivnoy-shkole-toropetskogo-rayona-tverskoy-oblasti-obnovyat-akrobaticheskuyu/" TargetMode="External"/><Relationship Id="rId202" Type="http://schemas.openxmlformats.org/officeDocument/2006/relationships/hyperlink" Target="https://xn--80aaggfbbvdpkuqnmvfs6p.xn--80aaccp4ajwpkgbl4lpb.xn--p1ai/news/novosti-regiona/v-tverskoy-oblasti-nachali-rabotu-tsentry-ambulatornoy-pomoshchi-dlya-detey/" TargetMode="External"/><Relationship Id="rId223" Type="http://schemas.openxmlformats.org/officeDocument/2006/relationships/hyperlink" Target="https://xn--80aeaggbsdn1am6affp.xn--80aaccp4ajwpkgbl4lpb.xn--p1ai/news/novosti-regiona/gubernator-igor-rudenya-vyrazil-soboleznovaniya-v-svyazi-s-ukhodom-iz-zhizni-uchastnit1sy-velikoy-ote/" TargetMode="External"/><Relationship Id="rId244" Type="http://schemas.openxmlformats.org/officeDocument/2006/relationships/hyperlink" Target="https://&#1074;&#1077;&#1089;&#1090;&#1080;-&#1090;&#1074;&#1077;&#1088;&#1100;.&#1088;&#1092;/dailynews/v-tverskoy-oblasti-ushla-iz-zhizni-veteran-mariya-ivanovna-potapova/" TargetMode="External"/><Relationship Id="rId18" Type="http://schemas.openxmlformats.org/officeDocument/2006/relationships/hyperlink" Target="https://panoramapro.ru/v-torzhokskom-rajone-tverskoj-oblasti-v-2022-godu-otremontirujut-most-cherez-reku-tma/" TargetMode="External"/><Relationship Id="rId39" Type="http://schemas.openxmlformats.org/officeDocument/2006/relationships/hyperlink" Target="https://www.karavantver.ru/gubernator-tverskoj-oblasti-shkola-v-kashine-budet-otremontirovana/" TargetMode="External"/><Relationship Id="rId265" Type="http://schemas.openxmlformats.org/officeDocument/2006/relationships/hyperlink" Target="https://xn--80aaafacod0cjtobqp6g1a7c4e.xn--80aaccp4ajwpkgbl4lpb.xn--p1ai/news/novosti-regiona/gubernator-igor-rudenya-obsudil-s-prezidentom-korporatsii-boos-layting-grupp-georgiem-boosom-razv1iti/" TargetMode="External"/><Relationship Id="rId286" Type="http://schemas.openxmlformats.org/officeDocument/2006/relationships/hyperlink" Target="http://kuvznama.ru/gubernator-igor-rudenja-pozdravil-sotrudnikov-i-veteranov-finansovoj-sistemy-tverskoj-oblasti-s-professionalnym-prazdnikom.html" TargetMode="External"/><Relationship Id="rId50" Type="http://schemas.openxmlformats.org/officeDocument/2006/relationships/hyperlink" Target="https://xn--b1aaibidbbdn6bkolfhr9u.xn--80aaccp4ajwpkgbl4lpb.xn--p1ai/news/novosti-regiona/v-torzhokskom-rayone-tverskoy-oblasti-v-2022-godu-otremontiruyut-most-cherez-reku-tma/" TargetMode="External"/><Relationship Id="rId104" Type="http://schemas.openxmlformats.org/officeDocument/2006/relationships/hyperlink" Target="http://nvestnik.ru/2022/01/&#1088;&#1072;&#1079;&#1075;&#1086;&#1074;&#1086;&#1088;-&#1089;-&#1075;&#1083;&#1072;&#1074;&#1085;&#1099;&#1084;-&#1074;&#1088;&#1072;&#1095;&#1086;&#1084;-&#1090;&#1086;&#1088;&#1078;&#1086;&#1082;&#1089;&#1082;&#1086;&#1081;-2/" TargetMode="External"/><Relationship Id="rId125" Type="http://schemas.openxmlformats.org/officeDocument/2006/relationships/hyperlink" Target="https://ks-region69.com/easyblog/142501-gubernator-igor-rudenja-otvetil-na-aktualnye-voprosy-v-prjamom-jefire-telekanala-rossija-24-tver-2" TargetMode="External"/><Relationship Id="rId146" Type="http://schemas.openxmlformats.org/officeDocument/2006/relationships/hyperlink" Target="http://konzarya.ru/node/19110" TargetMode="External"/><Relationship Id="rId167" Type="http://schemas.openxmlformats.org/officeDocument/2006/relationships/hyperlink" Target="https://tverlife.ru/regional/ekaterina-chernyshkova-zapadnyj-most-oslabit-nagruzku-na-drugie-transportnye-arterii-goroda/" TargetMode="External"/><Relationship Id="rId188" Type="http://schemas.openxmlformats.org/officeDocument/2006/relationships/hyperlink" Target="https://tass.ru/obschestvo/13561205" TargetMode="External"/><Relationship Id="rId311" Type="http://schemas.openxmlformats.org/officeDocument/2006/relationships/hyperlink" Target="https://&#1074;&#1077;&#1089;&#1090;&#1080;-&#1090;&#1074;&#1077;&#1088;&#1100;.&#1088;&#1092;/dailynews/na-proizvodyashchem-kommunalnuyu-tekhnik-predpriyatii-tverskoy-oblasti-otkroyut-novyy-tsekh/" TargetMode="External"/><Relationship Id="rId332" Type="http://schemas.openxmlformats.org/officeDocument/2006/relationships/hyperlink" Target="https://xn--80aeaggbsdn1am6affp.xn--80aaccp4ajwpkgbl4lpb.xn--p1ai/news/novosti-regiona/v-tverskoy-oblasti-sozdadut-detskiy-infektsionnyy-gospital-i-zakupyat-novoe-oborudovanie-dlya-bolnits/" TargetMode="External"/><Relationship Id="rId353" Type="http://schemas.openxmlformats.org/officeDocument/2006/relationships/hyperlink" Target="https://xn--b1aaibidbbdn6bkolfhr9u.xn--80aaccp4ajwpkgbl4lpb.xn--p1ai/news/novosti-regiona/na-selskokhozyaystvennom-predpriyatii-kalyazinskogo-rayona-otkryt-sovremennyy-tsekh-po-pererabotke-m/" TargetMode="External"/><Relationship Id="rId374" Type="http://schemas.openxmlformats.org/officeDocument/2006/relationships/hyperlink" Target="https://tverlife.ru/regional/v-detsko-junosheskoj-sportivnoj-shkole-toropeckogo-rajona-obnovjat-akrobaticheskuju-dorozhku/" TargetMode="External"/><Relationship Id="rId71" Type="http://schemas.openxmlformats.org/officeDocument/2006/relationships/hyperlink" Target="https://xn--b1aeca2ch.xn--80aaccp4ajwpkgbl4lpb.xn--p1ai/news/novosti-regiona/v-torzhokskom-rayone-tverskoy-oblasti-v-2022-godu-otremontiruyut-most-cherez-reku-tma/" TargetMode="External"/><Relationship Id="rId92" Type="http://schemas.openxmlformats.org/officeDocument/2006/relationships/hyperlink" Target="https://xn--b1afbmcjbrdg5afn.xn--80aaccp4ajwpkgbl4lpb.xn--p1ai/news/novosti-regiona/v-etom-godu-v-sredney-shkole-1-goroda-kashina-provedut-remontnye-raboty/" TargetMode="External"/><Relationship Id="rId213" Type="http://schemas.openxmlformats.org/officeDocument/2006/relationships/hyperlink" Target="http://gorodskoyportal.ru/tver/news/news/75869054/" TargetMode="External"/><Relationship Id="rId234" Type="http://schemas.openxmlformats.org/officeDocument/2006/relationships/hyperlink" Target="https://xn--b1aaibidbbdn6bkolfhr9u.xn--80aaccp4ajwpkgbl4lpb.xn--p1ai/news/novosti-regiona/gubernator-igor-rudenya-vyrazil-soboleznovaniya-v-svyazi-s-ukhodom-iz-zhizni-uchastnit1sy-velikoy-ote/" TargetMode="External"/><Relationship Id="rId2" Type="http://schemas.openxmlformats.org/officeDocument/2006/relationships/numbering" Target="numbering.xml"/><Relationship Id="rId29" Type="http://schemas.openxmlformats.org/officeDocument/2006/relationships/hyperlink" Target="https://tver.aif.ru/auto/road/otremontiruyu_most_na_doroge_regionalnogo_znacheniya_v_tverskoy_oblasti" TargetMode="External"/><Relationship Id="rId255" Type="http://schemas.openxmlformats.org/officeDocument/2006/relationships/hyperlink" Target="https://leninskoeznamya.tverreg.ru/news/novosti-regiona/gubernator-igor-rudenya-obsudil-s-prezidentom-korporatsii-boos-layting-grupp-georgiem-boosom-razv1iti/" TargetMode="External"/><Relationship Id="rId276" Type="http://schemas.openxmlformats.org/officeDocument/2006/relationships/hyperlink" Target="https://leninskoeznamya.tverreg.ru/news/novosti-regiona/gubernator-igor-rudenya-pozdravil-sotrudnikov-i-veteranov-finansovoy-sistemy-tverskoy-oblasti-s-prof/" TargetMode="External"/><Relationship Id="rId297" Type="http://schemas.openxmlformats.org/officeDocument/2006/relationships/hyperlink" Target="https://glavny.tv/last-news/tver/predpriyatie-proizvodyaschee-v-tverskoy-oblasti-kommunalnuyu-tehniku-planiruet-otkrytie-novogo-tseha/" TargetMode="External"/><Relationship Id="rId40" Type="http://schemas.openxmlformats.org/officeDocument/2006/relationships/hyperlink" Target="https://www.karavantver.ru/na-stancii-kulickaja-v-tverskoj-oblasti-postrojat-pole-dlja-mini-futbola/" TargetMode="External"/><Relationship Id="rId115" Type="http://schemas.openxmlformats.org/officeDocument/2006/relationships/hyperlink" Target="https://glavny.tv/last-news/tver/v-tverskoy-oblasti-zapustyat-programmu-po-podderzhke-studencheskih-initsiativ/" TargetMode="External"/><Relationship Id="rId136" Type="http://schemas.openxmlformats.org/officeDocument/2006/relationships/hyperlink" Target="http://kuvznama.ru/v-tverskoj-oblasti-zapustjat-programmu-po-podderzhke-studencheskih-iniciativ.html" TargetMode="External"/><Relationship Id="rId157" Type="http://schemas.openxmlformats.org/officeDocument/2006/relationships/hyperlink" Target="https://vedtver.ru/news/opinions/galina-andreenko-vazhen-ne-tolko-most-no-i-ves-transportnyj-uzel-kotoryj-on-svjazhet/" TargetMode="External"/><Relationship Id="rId178" Type="http://schemas.openxmlformats.org/officeDocument/2006/relationships/hyperlink" Target="https://vedtver.ru/news/opinions/andrej-nikolashkin-tverskoj-primer-vseljaet-nadezhdu/" TargetMode="External"/><Relationship Id="rId301" Type="http://schemas.openxmlformats.org/officeDocument/2006/relationships/hyperlink" Target="https://leninskoeznamya.tverreg.ru/news/novosti-regiona/predpriyatie-proizvodyashchee-v-tverskoy-oblasti-kommunalnuyu-tekhniku-planiruet-otkrytie-novogo-tse/" TargetMode="External"/><Relationship Id="rId322" Type="http://schemas.openxmlformats.org/officeDocument/2006/relationships/hyperlink" Target="https://xn--b1aeca2ch.xn--80aaccp4ajwpkgbl4lpb.xn--p1ai/news/novosti-regiona/v-tverskoy-oblasti-sozdadut-detskiy-infektsionnyy-gospital-i-zakupyat-novoe-oborudovanie-dlya-bolnits/" TargetMode="External"/><Relationship Id="rId343" Type="http://schemas.openxmlformats.org/officeDocument/2006/relationships/hyperlink" Target="https://leninskoeznamya.tverreg.ru/news/novosti-regiona/na-selskokhozyaystvennom-predpriyatii-kalyazinskogo-rayona-otkryt-sovremennyy-tsekh-po-pererabotke-m/" TargetMode="External"/><Relationship Id="rId364" Type="http://schemas.openxmlformats.org/officeDocument/2006/relationships/hyperlink" Target="https://&#1085;&#1072;&#1096;&#1072;&#1078;&#1080;&#1079;&#1085;&#1100;.&#1090;&#1074;&#1077;&#1088;&#1089;&#1082;&#1072;&#1103;&#1086;&#1073;&#1083;&#1072;&#1089;&#1090;&#1100;.&#1088;&#1092;/news/novosti-regiona/v-detsko-yunosheskoy-sportivnoy-shkole-toropetskogo-rayona-tverskoy-oblasti-obnovyat-akrobaticheskuyu/" TargetMode="External"/><Relationship Id="rId61" Type="http://schemas.openxmlformats.org/officeDocument/2006/relationships/hyperlink" Target="https://xn--80aaafacod0cjtobqp6g1a7c4e.xn--80aaccp4ajwpkgbl4lpb.xn--p1ai/news/novosti-regiona/v-torzhokskom-rayone-tverskoy-oblasti-v-2022-godu-otremontiruyut-most-cherez-reku-tma/" TargetMode="External"/><Relationship Id="rId82" Type="http://schemas.openxmlformats.org/officeDocument/2006/relationships/hyperlink" Target="https://panoramapro.ru/v-jetom-godu-v-srednej-shkole-1-goroda-kashina-tverskoj-oblasti-sdelajut-remont/" TargetMode="External"/><Relationship Id="rId199" Type="http://schemas.openxmlformats.org/officeDocument/2006/relationships/hyperlink" Target="https://www.inform69.ru/news/obschestvo/v-tverskoy-oblasti-nachali-rabotu-tsentry-ambulatornoy-pomoschi-dlya-detey.html" TargetMode="External"/><Relationship Id="rId203" Type="http://schemas.openxmlformats.org/officeDocument/2006/relationships/hyperlink" Target="https://xn--80aaafacod0cjtobqp6g1a7c4e.xn--80aaccp4ajwpkgbl4lpb.xn--p1ai/news/novosti-regiona/v-tverskoy-oblasti-nachali-rabotu-tsentry-ambulatornoy-pomoshchi-dlya-detey/" TargetMode="External"/><Relationship Id="rId19" Type="http://schemas.openxmlformats.org/officeDocument/2006/relationships/hyperlink" Target="https://xn-----6kcalbbrfn0iijf7msb.xn--p1ai/news/obshchestvo/v-tverskoy-oblasti-poyavitsya-novoe-pole-dlya-mini-futbola/" TargetMode="External"/><Relationship Id="rId224" Type="http://schemas.openxmlformats.org/officeDocument/2006/relationships/hyperlink" Target="https://xn--80abdrbegn5ad8au4b7fub.xn--80aaccp4ajwpkgbl4lpb.xn--p1ai/news/novosti-regiona/gubernator-igor-rudenya-vyrazil-soboleznovaniya-v-svyazi-s-ukhodom-iz-zhizni-uchastnit1sy-velikoy-ote/" TargetMode="External"/><Relationship Id="rId245" Type="http://schemas.openxmlformats.org/officeDocument/2006/relationships/hyperlink" Target="https://tverigrad.ru/publication/na-zavode-svetotehnika-zapushheny-chetyre-novyh-litejnyh-kompleksa/" TargetMode="External"/><Relationship Id="rId266" Type="http://schemas.openxmlformats.org/officeDocument/2006/relationships/hyperlink" Target="https://xn--b1aeca2ch.xn--80aaccp4ajwpkgbl4lpb.xn--p1ai/news/novosti-regiona/gubernator-igor-rudenya-obsudil-s-prezidentom-korporatsii-boos-layting-grupp-georgiem-boosom-razv1iti/" TargetMode="External"/><Relationship Id="rId287" Type="http://schemas.openxmlformats.org/officeDocument/2006/relationships/hyperlink" Target="http://bzgazeta.ru/novosti/gubernator-igor-rudenya-pozdravil-sotrudnikov-i-veteranov-finansovoj-sistemy-tverskoj-oblasti-s-professionalnym-prazdnikom.html" TargetMode="External"/><Relationship Id="rId30" Type="http://schemas.openxmlformats.org/officeDocument/2006/relationships/hyperlink" Target="https://xn--80adsebbbcdjwbb7ak.xn--80aaccp4ajwpkgbl4lpb.xn--p1ai/news/novosti-regiona/v-torzhokskom-rayone-tverskoy-oblasti-v-2022-godu-otremontiruyut-most-cherez-reku-tma/" TargetMode="External"/><Relationship Id="rId105" Type="http://schemas.openxmlformats.org/officeDocument/2006/relationships/hyperlink" Target="http://nvestnik.ru/2022/01/&#1090;&#1086;&#1092;-&#1088;&#1072;&#1089;&#1096;&#1080;&#1088;&#1103;&#1077;&#1090;-&#1087;&#1088;&#1086;&#1080;&#1079;&#1074;&#1086;&#1076;&#1089;&#1090;&#1074;&#1086;/" TargetMode="External"/><Relationship Id="rId126" Type="http://schemas.openxmlformats.org/officeDocument/2006/relationships/hyperlink" Target="http://bzgazeta.ru/novosti/gubernator-igor-rudenya-otvetil-na-aktualnye-voprosy-v-pryamom-efire-telekanala-rossiya-24-tver.html" TargetMode="External"/><Relationship Id="rId147" Type="http://schemas.openxmlformats.org/officeDocument/2006/relationships/hyperlink" Target="http://konzarya.ru/node/19108" TargetMode="External"/><Relationship Id="rId168" Type="http://schemas.openxmlformats.org/officeDocument/2006/relationships/hyperlink" Target="https://tverlife.ru/regional/elena-vinogradova-most-jeto-dvizhenie-vpered/" TargetMode="External"/><Relationship Id="rId312" Type="http://schemas.openxmlformats.org/officeDocument/2006/relationships/hyperlink" Target="https://xn--80aeambocfgbf8ag0asfr.xn--80aaccp4ajwpkgbl4lpb.xn--p1ai/news/novosti-regiona/predpriyatie-proizvodyashchee-v-tverskoy-oblasti-kommunalnuyu-tekhniku-planiruet-otkrytie-novogo-tse/" TargetMode="External"/><Relationship Id="rId333" Type="http://schemas.openxmlformats.org/officeDocument/2006/relationships/hyperlink" Target="https://xn--80aaaggh4d0a.xn--80aaccp4ajwpkgbl4lpb.xn--p1ai/news/novosti-regiona/v-tverskoy-oblasti-sozdadut-detskiy-infektsionnyy-gospital-i-zakupyat-novoe-oborudovanie-dlya-bolnits/" TargetMode="External"/><Relationship Id="rId354" Type="http://schemas.openxmlformats.org/officeDocument/2006/relationships/hyperlink" Target="https://xn--80adnee0afc6kza.xn--80aaccp4ajwpkgbl4lpb.xn--p1ai/news/novosti-regiona/na-selskokhozyaystvennom-predpriyatii-kalyazinskogo-rayona-otkryt-sovremennyy-tsekh-po-pererabotke-m/" TargetMode="External"/><Relationship Id="rId51" Type="http://schemas.openxmlformats.org/officeDocument/2006/relationships/hyperlink" Target="https://glavny.tv/last-news/tver/na-modernizatsiyu-shkol-tverskoy-oblasti-v-2022-i-2023-godah-dopolnitelno-napravleno-bolee-830-mln-rubley/" TargetMode="External"/><Relationship Id="rId72" Type="http://schemas.openxmlformats.org/officeDocument/2006/relationships/hyperlink" Target="https://xn--b1aeca2ch.xn--80aaccp4ajwpkgbl4lpb.xn--p1ai/news/novosti-regiona/v-etom-godu-v-sredney-shkole-1-goroda-kashina-provedut-remontnye-raboty/" TargetMode="External"/><Relationship Id="rId93" Type="http://schemas.openxmlformats.org/officeDocument/2006/relationships/hyperlink" Target="https://xn--80aaafacod0cjtobqp6g1a7c4e.xn--80aaccp4ajwpkgbl4lpb.xn--p1ai/news/novosti-regiona/v-etom-godu-v-sredney-shkole-1-goroda-kashina-provedut-remontnye-raboty/" TargetMode="External"/><Relationship Id="rId189" Type="http://schemas.openxmlformats.org/officeDocument/2006/relationships/hyperlink" Target="https://regnum.ru/news/3490992.html" TargetMode="External"/><Relationship Id="rId375" Type="http://schemas.openxmlformats.org/officeDocument/2006/relationships/hyperlink" Target="https://&#1074;&#1077;&#1089;&#1090;&#1080;-&#1090;&#1074;&#1077;&#1088;&#1100;.&#1088;&#1092;/dailynews/v-sportivnoy-shkole-toropetskogo-rayona-obnovyat-akrobaticheskuyu-dorozhku/" TargetMode="External"/><Relationship Id="rId3" Type="http://schemas.openxmlformats.org/officeDocument/2006/relationships/styles" Target="styles.xml"/><Relationship Id="rId214" Type="http://schemas.openxmlformats.org/officeDocument/2006/relationships/hyperlink" Target="https://tverlife.ru/regional/v-tverskoj-oblasti-otkrylis-centry-ambulatornoj-pomoshhi-dlja-detej/" TargetMode="External"/><Relationship Id="rId235" Type="http://schemas.openxmlformats.org/officeDocument/2006/relationships/hyperlink" Target="https://xn--b1aeca2ch.xn--80aaccp4ajwpkgbl4lpb.xn--p1ai/news/novosti-regiona/gubernator-igor-rudenya-vyrazil-soboleznovaniya-v-svyazi-s-ukhodom-iz-zhizni-uchastnit1sy-velikoy-ote/" TargetMode="External"/><Relationship Id="rId256" Type="http://schemas.openxmlformats.org/officeDocument/2006/relationships/hyperlink" Target="https://tvernews.ru/news/281023/" TargetMode="External"/><Relationship Id="rId277" Type="http://schemas.openxmlformats.org/officeDocument/2006/relationships/hyperlink" Target="https://xn--80atgafdsv.xn--80aaccp4ajwpkgbl4lpb.xn--p1ai/news/novosti-regiona/gubernator-igor-rudenya-pozdravil-sotrudnikov-i-veteranov-finansovoy-sistemy-tverskoy-oblasti-s-prof/" TargetMode="External"/><Relationship Id="rId298" Type="http://schemas.openxmlformats.org/officeDocument/2006/relationships/hyperlink" Target="https://r-zemlya.ru/guberniya/predpriyatie-proizvodyashhee-v-tverskoj-oblasti-kommunalnuyu-texniku-planiruet-otkrytie-novogo-cexa.html" TargetMode="External"/><Relationship Id="rId116" Type="http://schemas.openxmlformats.org/officeDocument/2006/relationships/hyperlink" Target="https://glavny.tv/last-news/tver/igor-rudenya-v-pryamom-efire-rossii-24-tver-rasskazal-o-mobilizatsii-zdravoohraneniya-verhnevolzhya/" TargetMode="External"/><Relationship Id="rId137" Type="http://schemas.openxmlformats.org/officeDocument/2006/relationships/hyperlink" Target="http://kuvznama.ru/gubernator-igor-rudenja-otvetil-na-aktualnye-voprosy-v-prjamom-jefire-telekanala-rossija-24-tver-2.html" TargetMode="External"/><Relationship Id="rId158" Type="http://schemas.openxmlformats.org/officeDocument/2006/relationships/hyperlink" Target="https://vedtver.ru/news/opinions/vladislav-tolstov-chem-udobnee-budut-transportnye-shemy-tem-vygodnee-dlja-tveri/" TargetMode="External"/><Relationship Id="rId302" Type="http://schemas.openxmlformats.org/officeDocument/2006/relationships/hyperlink" Target="https://tp.tver.ru/predprijatie-proizvodjashhee-v-tverskoj-oblasti-kommunalnuju-tehniku-planiruet-otkrytie-novogo-ceha/" TargetMode="External"/><Relationship Id="rId323" Type="http://schemas.openxmlformats.org/officeDocument/2006/relationships/hyperlink" Target="https://xn--b1aaibidbbdn6bkolfhr9u.xn--80aaccp4ajwpkgbl4lpb.xn--p1ai/news/novosti-regiona/v-tverskoy-oblasti-sozdadut-detskiy-infektsionnyy-gospital-i-zakupyat-novoe-oborudovanie-dlya-bolnits/" TargetMode="External"/><Relationship Id="rId344" Type="http://schemas.openxmlformats.org/officeDocument/2006/relationships/hyperlink" Target="https://&#1073;&#1077;&#1083;&#1100;&#1089;&#1082;&#1072;&#1103;&#1087;&#1088;&#1072;&#1074;&#1076;&#1072;.&#1090;&#1074;&#1077;&#1088;&#1089;&#1082;&#1072;&#1103;&#1086;&#1073;&#1083;&#1072;&#1089;&#1090;&#1100;.&#1088;&#1092;/news/novosti-regiona/na-selskokhozyaystvennom-predpriyatii-kalyazinskogo-rayona-otkryt-sovremennyy-tsekh-po-pererabotke-m/" TargetMode="External"/><Relationship Id="rId20" Type="http://schemas.openxmlformats.org/officeDocument/2006/relationships/hyperlink" Target="https://biz-terr.ru/v-tverskoj-oblasti-po-prosbe-zhitelej-otremontirujut-avarijnyj-most/" TargetMode="External"/><Relationship Id="rId41" Type="http://schemas.openxmlformats.org/officeDocument/2006/relationships/hyperlink" Target="https://www.karavantver.ru/v-tverskoj-oblasti-po-prosbe-zhitelej-otremontirujut-avarijnyj-most/" TargetMode="External"/><Relationship Id="rId62" Type="http://schemas.openxmlformats.org/officeDocument/2006/relationships/hyperlink" Target="https://tvtver.ru/news/most-cherez-reku-tma-v-torzhokskom-rajone-tverskoj-oblasti-otremontiruyut-v-tekushhem-godu/" TargetMode="External"/><Relationship Id="rId83" Type="http://schemas.openxmlformats.org/officeDocument/2006/relationships/hyperlink" Target="https://xn--80atgafdsv.xn--80aaccp4ajwpkgbl4lpb.xn--p1ai/news/novosti-regiona/v-etom-godu-v-sredney-shkole-1-goroda-kashina-provedut-remontnye-raboty/" TargetMode="External"/><Relationship Id="rId179" Type="http://schemas.openxmlformats.org/officeDocument/2006/relationships/hyperlink" Target="https://tverlife.ru/regional/denis-domashenko-zapadnyj-most-izmenit-situaciju-s-probkami-v-centre-goroda/" TargetMode="External"/><Relationship Id="rId365" Type="http://schemas.openxmlformats.org/officeDocument/2006/relationships/hyperlink" Target="https://xn--b1aeca2ch.xn--80aaccp4ajwpkgbl4lpb.xn--p1ai/news/novosti-regiona/v-detsko-yunosheskoy-sportivnoy-shkole-toropetskogo-rayona-tverskoy-oblasti-obnovyat-akrobaticheskuyu/" TargetMode="External"/><Relationship Id="rId190" Type="http://schemas.openxmlformats.org/officeDocument/2006/relationships/hyperlink" Target="https://www.tver.kp.ru/daily/27355/4538490/" TargetMode="External"/><Relationship Id="rId204" Type="http://schemas.openxmlformats.org/officeDocument/2006/relationships/hyperlink" Target="https://xn--80aaaggh4d0a.xn--80aaccp4ajwpkgbl4lpb.xn--p1ai/news/novosti-regiona/v-tverskoy-oblasti-nachali-rabotu-tsentry-ambulatornoy-pomoshchi-dlya-detey/" TargetMode="External"/><Relationship Id="rId225" Type="http://schemas.openxmlformats.org/officeDocument/2006/relationships/hyperlink" Target="https://leninskoeznamya.tverreg.ru/news/novosti-regiona/gubernator-igor-rudenya-vyrazil-soboleznovaniya-v-svyazi-s-ukhodom-iz-zhizni-uchastnit1sy-velikoy-ote/" TargetMode="External"/><Relationship Id="rId246" Type="http://schemas.openxmlformats.org/officeDocument/2006/relationships/hyperlink" Target="https://tvtver.ru/news/razvitie-lihoslavlskogo-zavoda-svetotehnika-gubernator-igor-rudenya-obsudil-s-prezidentom-korporatsii-boos-lajting-grupp-georgiem-boosom/" TargetMode="External"/><Relationship Id="rId267" Type="http://schemas.openxmlformats.org/officeDocument/2006/relationships/hyperlink" Target="https://&#1074;&#1077;&#1089;&#1090;&#1080;-&#1090;&#1074;&#1077;&#1088;&#1100;.&#1088;&#1092;/dailynews/igor-rudenya-obsudil-dalneyshee-razvitie-likhoslavlskogo-zavoda-svetotekhnika/" TargetMode="External"/><Relationship Id="rId288" Type="http://schemas.openxmlformats.org/officeDocument/2006/relationships/hyperlink" Target="https://toptver.ru/lenta/igor-rudenja-pozdravil-sotrudnikov-i-veteranov-finansovoj-sistemy-tverskoj-oblasti/" TargetMode="External"/><Relationship Id="rId106" Type="http://schemas.openxmlformats.org/officeDocument/2006/relationships/hyperlink" Target="https://ks-region69.com/easyblog/142515-novyj-zakon-o-mestnom-samoupravlenii-odobren-v-pervom-chtenii-kosnutsja-peremeny-i-tverskoj-oblasti" TargetMode="External"/><Relationship Id="rId127" Type="http://schemas.openxmlformats.org/officeDocument/2006/relationships/hyperlink" Target="http://bzgazeta.ru/novosti/v-tverskoj-oblasti-zapustyat-programmu-po-podderzhke-studencheskix-iniciativ.html" TargetMode="External"/><Relationship Id="rId313" Type="http://schemas.openxmlformats.org/officeDocument/2006/relationships/hyperlink" Target="https://xn--80aaafacod0cjtobqp6g1a7c4e.xn--80aaccp4ajwpkgbl4lpb.xn--p1ai/news/novosti-regiona/predpriyatie-proizvodyashchee-v-tverskoy-oblasti-kommunalnuyu-tekhniku-planiruet-otkrytie-novogo-tse/" TargetMode="External"/><Relationship Id="rId10" Type="http://schemas.openxmlformats.org/officeDocument/2006/relationships/chart" Target="charts/chart2.xml"/><Relationship Id="rId31" Type="http://schemas.openxmlformats.org/officeDocument/2006/relationships/hyperlink" Target="https://xn--80adsebbbcdjwbb7ak.xn--80aaccp4ajwpkgbl4lpb.xn--p1ai/news/novosti-regiona/v-kulitskom-selskom-poselenii-kalininskogo-rayona-ustanovyat-pole-dlya-mini-futbola/" TargetMode="External"/><Relationship Id="rId52" Type="http://schemas.openxmlformats.org/officeDocument/2006/relationships/hyperlink" Target="https://tverigrad.ru/publication/v-jetom-godu-v-srednej-shkole-1-goroda-kashina-provedut-remontnye-raboty/" TargetMode="External"/><Relationship Id="rId73" Type="http://schemas.openxmlformats.org/officeDocument/2006/relationships/hyperlink" Target="https://xn--b1aeca2ch.xn--80aaccp4ajwpkgbl4lpb.xn--p1ai/news/novosti-regiona/v-kulitskom-selskom-poselenii-kalininskogo-rayona-ustanovyat-pole-dlya-mini-futbola/" TargetMode="External"/><Relationship Id="rId94" Type="http://schemas.openxmlformats.org/officeDocument/2006/relationships/hyperlink" Target="https://xn--80aeambocfgbf8ag0asfr.xn--80aaccp4ajwpkgbl4lpb.xn--p1ai/news/novosti-regiona/v-etom-godu-v-sredney-shkole-1-goroda-kashina-provedut-remontnye-raboty/" TargetMode="External"/><Relationship Id="rId148" Type="http://schemas.openxmlformats.org/officeDocument/2006/relationships/hyperlink" Target="http://konzarya.ru/node/19100" TargetMode="External"/><Relationship Id="rId169" Type="http://schemas.openxmlformats.org/officeDocument/2006/relationships/hyperlink" Target="https://tverlife.ru/regional/darja-amosova-zapadnyj-most-dejstvitelno-pomozhet-razgruzit-centr-goroda/" TargetMode="External"/><Relationship Id="rId334" Type="http://schemas.openxmlformats.org/officeDocument/2006/relationships/hyperlink" Target="https://leninskoeznamya.tverreg.ru/news/novosti-regiona/v-tverskoy-oblasti-sozdadut-detskiy-infektsionnyy-gospital-i-zakupyat-novoe-oborudovanie-dlya-bolnits/" TargetMode="External"/><Relationship Id="rId355" Type="http://schemas.openxmlformats.org/officeDocument/2006/relationships/hyperlink" Target="https://xn--b1afbmcjbrdg5afn.xn--80aaccp4ajwpkgbl4lpb.xn--p1ai/news/novosti-regiona/na-selskokhozyaystvennom-predpriyatii-kalyazinskogo-rayona-otkryt-sovremennyy-tsekh-po-pererabotke-m/" TargetMode="External"/><Relationship Id="rId376"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hyperlink" Target="https://vedtver.ru/news/opinions/albert-bojkov-zapadnyj-most-ochen-nuzhen-zhiteljam-tveri/" TargetMode="External"/><Relationship Id="rId215" Type="http://schemas.openxmlformats.org/officeDocument/2006/relationships/hyperlink" Target="https://&#1074;&#1077;&#1089;&#1090;&#1080;-&#1090;&#1074;&#1077;&#1088;&#1100;.&#1088;&#1092;/dailynews/tsentry-ambulatornoy-pomoshchi-dlya-detey-nachali-rabotu-v-tveri/" TargetMode="External"/><Relationship Id="rId236" Type="http://schemas.openxmlformats.org/officeDocument/2006/relationships/hyperlink" Target="https://vedtver.ru/news/proisshestviya/v-tverskoj-oblasti-ushla-iz-zhizni-uchastnica-velikoj-otechestvennoj-vojny-marija-ivanovna-potapova/" TargetMode="External"/><Relationship Id="rId257" Type="http://schemas.openxmlformats.org/officeDocument/2006/relationships/hyperlink" Target="https://xn--80adnee0afc6kza.xn--80aaccp4ajwpkgbl4lpb.xn--p1ai/news/novosti-regiona/gubernator-igor-rudenya-obsudil-s-prezidentom-korporatsii-boos-layting-grupp-georgiem-boosom-razv1iti/" TargetMode="External"/><Relationship Id="rId278" Type="http://schemas.openxmlformats.org/officeDocument/2006/relationships/hyperlink" Target="https://xn--80adnee0afc6kza.xn--80aaccp4ajwpkgbl4lpb.xn--p1ai/news/novosti-regiona/gubernator-igor-rudenya-pozdravil-sotrudnikov-i-veteranov-finansovoy-sistemy-tverskoy-oblasti-s-pro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29-01-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29-01-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29-01-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5.716570196937306E-2"/>
          <c:y val="0"/>
          <c:w val="0.87683892162486321"/>
          <c:h val="0.94573340832395958"/>
        </c:manualLayout>
      </c:layout>
      <c:doughnutChart>
        <c:varyColors val="1"/>
        <c:ser>
          <c:idx val="0"/>
          <c:order val="0"/>
          <c:dLbls>
            <c:txPr>
              <a:bodyPr rot="0" vert="horz"/>
              <a:lstStyle/>
              <a:p>
                <a:pPr algn="ctr">
                  <a:defRPr/>
                </a:pPr>
                <a:endParaRPr lang="ru-RU"/>
              </a:p>
            </c:txPr>
            <c:showPercent val="1"/>
            <c:showLeaderLines val="1"/>
          </c:dLbls>
          <c:cat>
            <c:strRef>
              <c:f>'[ДЕНЬ_29-01-2022.xlsx]СМИ по категориям'!$C$22,'[ДЕНЬ_29-01-2022.xlsx]СМИ по категориям'!$D$22,'[ДЕНЬ_29-01-2022.xlsx]СМИ по категориям'!$E$22,'[ДЕНЬ_29-01-2022.xlsx]СМИ по категориям'!$F$22,'[ДЕНЬ_29-01-2022.xlsx]СМИ по категориям'!$G$22,'[ДЕНЬ_29-01-2022.xlsx]СМИ по категориям'!$H$22,'[ДЕНЬ_29-01-2022.xlsx]СМИ по категориям'!$I$22</c:f>
              <c:strCache>
                <c:ptCount val="3"/>
                <c:pt idx="0">
                  <c:v>Информагентства</c:v>
                </c:pt>
                <c:pt idx="1">
                  <c:v>Интернет</c:v>
                </c:pt>
                <c:pt idx="2">
                  <c:v>ТВ</c:v>
                </c:pt>
              </c:strCache>
            </c:strRef>
          </c:cat>
          <c:val>
            <c:numRef>
              <c:f>'[ДЕНЬ_29-01-2022.xlsx]СМИ по категориям'!$C$23,'[ДЕНЬ_29-01-2022.xlsx]СМИ по категориям'!$D$23,'[ДЕНЬ_29-01-2022.xlsx]СМИ по категориям'!$E$23,'[ДЕНЬ_29-01-2022.xlsx]СМИ по категориям'!$F$23,'[ДЕНЬ_29-01-2022.xlsx]СМИ по категориям'!$G$23,'[ДЕНЬ_29-01-2022.xlsx]СМИ по категориям'!$H$23,'[ДЕНЬ_29-01-2022.xlsx]СМИ по категориям'!$I$23</c:f>
              <c:numCache>
                <c:formatCode>General</c:formatCode>
                <c:ptCount val="3"/>
                <c:pt idx="0">
                  <c:v>20</c:v>
                </c:pt>
                <c:pt idx="1">
                  <c:v>389</c:v>
                </c:pt>
                <c:pt idx="2">
                  <c:v>14</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'[ДЕНЬ_29-01-2022.xlsx]СМИ по категориям'!$C$25,'[ДЕНЬ_29-01-2022.xlsx]СМИ по категориям'!$D$25,'[ДЕНЬ_29-01-2022.xlsx]СМИ по категориям'!$E$25,'[ДЕНЬ_29-01-2022.xlsx]СМИ по категориям'!$F$25,'[ДЕНЬ_29-01-2022.xlsx]СМИ по категориям'!$G$25,'[ДЕНЬ_29-01-2022.xlsx]СМИ по категориям'!$H$25,'[ДЕНЬ_29-01-2022.xlsx]СМИ по категориям'!$I$25</c:f>
              <c:strCache>
                <c:ptCount val="3"/>
                <c:pt idx="0">
                  <c:v>Информагентства</c:v>
                </c:pt>
                <c:pt idx="1">
                  <c:v>Интернет</c:v>
                </c:pt>
                <c:pt idx="2">
                  <c:v>ТВ</c:v>
                </c:pt>
              </c:strCache>
            </c:strRef>
          </c:cat>
          <c:val>
            <c:numRef>
              <c:f>'[ДЕНЬ_29-01-2022.xlsx]СМИ по категориям'!$C$26,'[ДЕНЬ_29-01-2022.xlsx]СМИ по категориям'!$D$26,'[ДЕНЬ_29-01-2022.xlsx]СМИ по категориям'!$E$26,'[ДЕНЬ_29-01-2022.xlsx]СМИ по категориям'!$F$26,'[ДЕНЬ_29-01-2022.xlsx]СМИ по категориям'!$G$26,'[ДЕНЬ_29-01-2022.xlsx]СМИ по категориям'!$H$26,'[ДЕНЬ_29-01-2022.xlsx]СМИ по категориям'!$I$26</c:f>
              <c:numCache>
                <c:formatCode>General</c:formatCode>
                <c:ptCount val="3"/>
                <c:pt idx="0">
                  <c:v>12</c:v>
                </c:pt>
                <c:pt idx="1">
                  <c:v>20</c:v>
                </c:pt>
                <c:pt idx="2">
                  <c:v>0</c:v>
                </c:pt>
              </c:numCache>
            </c:numRef>
          </c:val>
        </c:ser>
        <c:ser>
          <c:idx val="1"/>
          <c:order val="1"/>
          <c:tx>
            <c:v>Региональный уровень</c:v>
          </c:tx>
          <c:cat>
            <c:strRef>
              <c:f>'[ДЕНЬ_29-01-2022.xlsx]СМИ по категориям'!$C$25,'[ДЕНЬ_29-01-2022.xlsx]СМИ по категориям'!$D$25,'[ДЕНЬ_29-01-2022.xlsx]СМИ по категориям'!$E$25,'[ДЕНЬ_29-01-2022.xlsx]СМИ по категориям'!$F$25,'[ДЕНЬ_29-01-2022.xlsx]СМИ по категориям'!$G$25,'[ДЕНЬ_29-01-2022.xlsx]СМИ по категориям'!$H$25,'[ДЕНЬ_29-01-2022.xlsx]СМИ по категориям'!$I$25</c:f>
              <c:strCache>
                <c:ptCount val="3"/>
                <c:pt idx="0">
                  <c:v>Информагентства</c:v>
                </c:pt>
                <c:pt idx="1">
                  <c:v>Интернет</c:v>
                </c:pt>
                <c:pt idx="2">
                  <c:v>ТВ</c:v>
                </c:pt>
              </c:strCache>
            </c:strRef>
          </c:cat>
          <c:val>
            <c:numRef>
              <c:f>'[ДЕНЬ_29-01-2022.xlsx]СМИ по категориям'!$C$27,'[ДЕНЬ_29-01-2022.xlsx]СМИ по категориям'!$D$27,'[ДЕНЬ_29-01-2022.xlsx]СМИ по категориям'!$E$27,'[ДЕНЬ_29-01-2022.xlsx]СМИ по категориям'!$F$27,'[ДЕНЬ_29-01-2022.xlsx]СМИ по категориям'!$G$27,'[ДЕНЬ_29-01-2022.xlsx]СМИ по категориям'!$H$27,'[ДЕНЬ_29-01-2022.xlsx]СМИ по категориям'!$I$27</c:f>
              <c:numCache>
                <c:formatCode>General</c:formatCode>
                <c:ptCount val="3"/>
                <c:pt idx="0">
                  <c:v>8</c:v>
                </c:pt>
                <c:pt idx="1">
                  <c:v>369</c:v>
                </c:pt>
                <c:pt idx="2">
                  <c:v>14</c:v>
                </c:pt>
              </c:numCache>
            </c:numRef>
          </c:val>
        </c:ser>
        <c:ser>
          <c:idx val="2"/>
          <c:order val="2"/>
          <c:tx>
            <c:v>Зарубежный уровень</c:v>
          </c:tx>
          <c:cat>
            <c:strRef>
              <c:f>'[ДЕНЬ_29-01-2022.xlsx]СМИ по категориям'!$C$25,'[ДЕНЬ_29-01-2022.xlsx]СМИ по категориям'!$D$25,'[ДЕНЬ_29-01-2022.xlsx]СМИ по категориям'!$E$25,'[ДЕНЬ_29-01-2022.xlsx]СМИ по категориям'!$F$25,'[ДЕНЬ_29-01-2022.xlsx]СМИ по категориям'!$G$25,'[ДЕНЬ_29-01-2022.xlsx]СМИ по категориям'!$H$25,'[ДЕНЬ_29-01-2022.xlsx]СМИ по категориям'!$I$25</c:f>
              <c:strCache>
                <c:ptCount val="3"/>
                <c:pt idx="0">
                  <c:v>Информагентства</c:v>
                </c:pt>
                <c:pt idx="1">
                  <c:v>Интернет</c:v>
                </c:pt>
                <c:pt idx="2">
                  <c:v>ТВ</c:v>
                </c:pt>
              </c:strCache>
            </c:strRef>
          </c:cat>
          <c:val>
            <c:numRef>
              <c:f>'[ДЕНЬ_29-01-2022.xlsx]СМИ по категориям'!$C$28,'[ДЕНЬ_29-01-2022.xlsx]СМИ по категориям'!$D$28,'[ДЕНЬ_29-01-2022.xlsx]СМИ по категориям'!$E$28,'[ДЕНЬ_29-01-2022.xlsx]СМИ по категориям'!$F$28,'[ДЕНЬ_29-01-2022.xlsx]СМИ по категориям'!$G$28,'[ДЕНЬ_29-01-2022.xlsx]СМИ по категориям'!$H$28,'[ДЕНЬ_29-01-2022.xlsx]СМИ по категориям'!$I$28</c:f>
            </c:numRef>
          </c:val>
        </c:ser>
        <c:overlap val="100"/>
        <c:axId val="110377216"/>
        <c:axId val="110472576"/>
      </c:barChart>
      <c:catAx>
        <c:axId val="110377216"/>
        <c:scaling>
          <c:orientation val="maxMin"/>
        </c:scaling>
        <c:axPos val="l"/>
        <c:numFmt formatCode="General" sourceLinked="1"/>
        <c:tickLblPos val="low"/>
        <c:crossAx val="110472576"/>
        <c:crosses val="autoZero"/>
        <c:lblAlgn val="ctr"/>
        <c:lblOffset val="100"/>
        <c:tickLblSkip val="1"/>
      </c:catAx>
      <c:valAx>
        <c:axId val="110472576"/>
        <c:scaling>
          <c:orientation val="minMax"/>
        </c:scaling>
        <c:axPos val="t"/>
        <c:numFmt formatCode="General" sourceLinked="1"/>
        <c:majorTickMark val="in"/>
        <c:tickLblPos val="nextTo"/>
        <c:crossAx val="110377216"/>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48314546950268206"/>
          <c:y val="6.4557201746191038E-3"/>
          <c:w val="0.516854530497318"/>
          <c:h val="0.99327922165760429"/>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МедиаИндексу'!$B$28:$B$100</c:f>
              <c:strCache>
                <c:ptCount val="44"/>
                <c:pt idx="0">
                  <c:v>РИА Новости</c:v>
                </c:pt>
                <c:pt idx="1">
                  <c:v>Tverigrad.ru</c:v>
                </c:pt>
                <c:pt idx="2">
                  <c:v>Тверские ведомости (vedtver.ru)</c:v>
                </c:pt>
                <c:pt idx="3">
                  <c:v>Тверская жизнь (tverlife.ru)</c:v>
                </c:pt>
                <c:pt idx="4">
                  <c:v>ИА Regnum</c:v>
                </c:pt>
                <c:pt idx="5">
                  <c:v>Афанасий-бизнес (afanasy.biz)</c:v>
                </c:pt>
                <c:pt idx="6">
                  <c:v>Тверское информационное агентство (tvernews.ru)</c:v>
                </c:pt>
                <c:pt idx="7">
                  <c:v>ГТРК Тверь</c:v>
                </c:pt>
                <c:pt idx="8">
                  <c:v>Главный региональный (glavny.tv)</c:v>
                </c:pt>
                <c:pt idx="9">
                  <c:v>TvTver.ru</c:v>
                </c:pt>
                <c:pt idx="10">
                  <c:v>Караван Ярмарка (karavantver.ru)</c:v>
                </c:pt>
                <c:pt idx="11">
                  <c:v>Комсомольская правда (tver.kp.ru)</c:v>
                </c:pt>
                <c:pt idx="12">
                  <c:v>ТАСС</c:v>
                </c:pt>
                <c:pt idx="13">
                  <c:v>Тверь (toptver.ru)</c:v>
                </c:pt>
                <c:pt idx="14">
                  <c:v>Московский Комсомолец (tver.mk.ru)</c:v>
                </c:pt>
                <c:pt idx="15">
                  <c:v>Заря (konzarya.ru)</c:v>
                </c:pt>
                <c:pt idx="16">
                  <c:v>Край справедливости (ks-region69.com)</c:v>
                </c:pt>
                <c:pt idx="17">
                  <c:v>Аргументы и Факты (tver.aif.ru)</c:v>
                </c:pt>
                <c:pt idx="18">
                  <c:v>Вся Тверь (газета-вся-тверь.рф)</c:v>
                </c:pt>
                <c:pt idx="19">
                  <c:v>Молоковский край (молоковскийкрай.тверскаяобласть.рф)</c:v>
                </c:pt>
                <c:pt idx="20">
                  <c:v>Родная земля (r-zemlya.ru)</c:v>
                </c:pt>
                <c:pt idx="21">
                  <c:v>Новоторжский вестник (nvestnik.ru)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Тверской проспект (tp.tver.ru)</c:v>
                </c:pt>
                <c:pt idx="38">
                  <c:v>Бежецкая жизнь (bzgazeta.ru)</c:v>
                </c:pt>
                <c:pt idx="39">
                  <c:v>Кимрский вестник (kimvestnik.ru)</c:v>
                </c:pt>
                <c:pt idx="40">
                  <c:v>ВОТ! (vot69.ru)</c:v>
                </c:pt>
                <c:pt idx="41">
                  <c:v>Кашинская газета (kashingazeta.ru)</c:v>
                </c:pt>
                <c:pt idx="42">
                  <c:v>Старицкий вестник (st-vestnik.ru)</c:v>
                </c:pt>
                <c:pt idx="43">
                  <c:v>Кимры Сегодня (kimrypress.ru)</c:v>
                </c:pt>
              </c:strCache>
            </c:strRef>
          </c:cat>
          <c:val>
            <c:numRef>
              <c:f>'СМИ по МедиаИндексу'!$C$28:$C$100</c:f>
              <c:numCache>
                <c:formatCode>General</c:formatCode>
                <c:ptCount val="44"/>
                <c:pt idx="0">
                  <c:v>612</c:v>
                </c:pt>
                <c:pt idx="1">
                  <c:v>336</c:v>
                </c:pt>
                <c:pt idx="2">
                  <c:v>325</c:v>
                </c:pt>
                <c:pt idx="3">
                  <c:v>319</c:v>
                </c:pt>
                <c:pt idx="4">
                  <c:v>238</c:v>
                </c:pt>
                <c:pt idx="5">
                  <c:v>133</c:v>
                </c:pt>
                <c:pt idx="6">
                  <c:v>125</c:v>
                </c:pt>
                <c:pt idx="7">
                  <c:v>119</c:v>
                </c:pt>
                <c:pt idx="8">
                  <c:v>82</c:v>
                </c:pt>
                <c:pt idx="9">
                  <c:v>60</c:v>
                </c:pt>
                <c:pt idx="10">
                  <c:v>57</c:v>
                </c:pt>
                <c:pt idx="11">
                  <c:v>49</c:v>
                </c:pt>
                <c:pt idx="12">
                  <c:v>46</c:v>
                </c:pt>
                <c:pt idx="13">
                  <c:v>46</c:v>
                </c:pt>
                <c:pt idx="14">
                  <c:v>44</c:v>
                </c:pt>
                <c:pt idx="15">
                  <c:v>40</c:v>
                </c:pt>
                <c:pt idx="16">
                  <c:v>23</c:v>
                </c:pt>
                <c:pt idx="17">
                  <c:v>18</c:v>
                </c:pt>
                <c:pt idx="18">
                  <c:v>17</c:v>
                </c:pt>
                <c:pt idx="19">
                  <c:v>17</c:v>
                </c:pt>
                <c:pt idx="20">
                  <c:v>13</c:v>
                </c:pt>
                <c:pt idx="21">
                  <c:v>12</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10</c:v>
                </c:pt>
                <c:pt idx="37">
                  <c:v>5</c:v>
                </c:pt>
                <c:pt idx="38">
                  <c:v>4</c:v>
                </c:pt>
                <c:pt idx="39">
                  <c:v>4</c:v>
                </c:pt>
                <c:pt idx="40">
                  <c:v>3</c:v>
                </c:pt>
                <c:pt idx="41">
                  <c:v>2</c:v>
                </c:pt>
                <c:pt idx="42">
                  <c:v>2</c:v>
                </c:pt>
                <c:pt idx="43">
                  <c:v>1</c:v>
                </c:pt>
              </c:numCache>
            </c:numRef>
          </c:val>
        </c:ser>
        <c:ser>
          <c:idx val="1"/>
          <c:order val="1"/>
          <c:tx>
            <c:v>Кол-во сообщений</c:v>
          </c:tx>
          <c:dLbls>
            <c:dLblPos val="inEnd"/>
            <c:showVal val="1"/>
          </c:dLbls>
          <c:cat>
            <c:strRef>
              <c:f>'СМИ по МедиаИндексу'!$B$28:$B$100</c:f>
              <c:strCache>
                <c:ptCount val="44"/>
                <c:pt idx="0">
                  <c:v>РИА Новости</c:v>
                </c:pt>
                <c:pt idx="1">
                  <c:v>Tverigrad.ru</c:v>
                </c:pt>
                <c:pt idx="2">
                  <c:v>Тверские ведомости (vedtver.ru)</c:v>
                </c:pt>
                <c:pt idx="3">
                  <c:v>Тверская жизнь (tverlife.ru)</c:v>
                </c:pt>
                <c:pt idx="4">
                  <c:v>ИА Regnum</c:v>
                </c:pt>
                <c:pt idx="5">
                  <c:v>Афанасий-бизнес (afanasy.biz)</c:v>
                </c:pt>
                <c:pt idx="6">
                  <c:v>Тверское информационное агентство (tvernews.ru)</c:v>
                </c:pt>
                <c:pt idx="7">
                  <c:v>ГТРК Тверь</c:v>
                </c:pt>
                <c:pt idx="8">
                  <c:v>Главный региональный (glavny.tv)</c:v>
                </c:pt>
                <c:pt idx="9">
                  <c:v>TvTver.ru</c:v>
                </c:pt>
                <c:pt idx="10">
                  <c:v>Караван Ярмарка (karavantver.ru)</c:v>
                </c:pt>
                <c:pt idx="11">
                  <c:v>Комсомольская правда (tver.kp.ru)</c:v>
                </c:pt>
                <c:pt idx="12">
                  <c:v>ТАСС</c:v>
                </c:pt>
                <c:pt idx="13">
                  <c:v>Тверь (toptver.ru)</c:v>
                </c:pt>
                <c:pt idx="14">
                  <c:v>Московский Комсомолец (tver.mk.ru)</c:v>
                </c:pt>
                <c:pt idx="15">
                  <c:v>Заря (konzarya.ru)</c:v>
                </c:pt>
                <c:pt idx="16">
                  <c:v>Край справедливости (ks-region69.com)</c:v>
                </c:pt>
                <c:pt idx="17">
                  <c:v>Аргументы и Факты (tver.aif.ru)</c:v>
                </c:pt>
                <c:pt idx="18">
                  <c:v>Вся Тверь (газета-вся-тверь.рф)</c:v>
                </c:pt>
                <c:pt idx="19">
                  <c:v>Молоковский край (молоковскийкрай.тверскаяобласть.рф)</c:v>
                </c:pt>
                <c:pt idx="20">
                  <c:v>Родная земля (r-zemlya.ru)</c:v>
                </c:pt>
                <c:pt idx="21">
                  <c:v>Новоторжский вестник (nvestnik.ru)</c:v>
                </c:pt>
                <c:pt idx="22">
                  <c:v>Авангард (авангард.тверскаяобласть.рф)</c:v>
                </c:pt>
                <c:pt idx="23">
                  <c:v>Андреапольские вести (андреапольскиевести.тверскаяобласть.рф)</c:v>
                </c:pt>
                <c:pt idx="24">
                  <c:v>Бельская правда (бельскаяправда.тверскаяобласть.рф)</c:v>
                </c:pt>
                <c:pt idx="25">
                  <c:v>Вперед (вперед.тверскаяобласть.рф)</c:v>
                </c:pt>
                <c:pt idx="26">
                  <c:v>Вышневолоцкая правда (вышневолоцкаяправда.тверскаяобласть.рф)</c:v>
                </c:pt>
                <c:pt idx="27">
                  <c:v>Жарковский вестник (жарковскийвестник.тверскаяобласть.рф)</c:v>
                </c:pt>
                <c:pt idx="28">
                  <c:v>Зубцовская жизнь (зубцовскаяжизнь.тверскаяобласть.рф)</c:v>
                </c:pt>
                <c:pt idx="29">
                  <c:v>Коммунар (коммунар.тверскаяобласть.рф)</c:v>
                </c:pt>
                <c:pt idx="30">
                  <c:v>Ленинское знамя (leninskoeznamya.tverreg.ru)</c:v>
                </c:pt>
                <c:pt idx="31">
                  <c:v>Лесной вестник (леснойвестник.тверскаяобласть.рф)</c:v>
                </c:pt>
                <c:pt idx="32">
                  <c:v>Наша жизнь (нашажизнь.тверскаяобласть.рф)</c:v>
                </c:pt>
                <c:pt idx="33">
                  <c:v>Новая жизнь (новаяжизнь.тверскаяобласть.рф)</c:v>
                </c:pt>
                <c:pt idx="34">
                  <c:v>Сандовские вести (сандовскиевести.тверскаяобласть.рф)</c:v>
                </c:pt>
                <c:pt idx="35">
                  <c:v>Спировские известия (спировскиеизвестия.тверскаяобласть.рф)</c:v>
                </c:pt>
                <c:pt idx="36">
                  <c:v>Знамя (kuvznama.ru)</c:v>
                </c:pt>
                <c:pt idx="37">
                  <c:v>Тверской проспект (tp.tver.ru)</c:v>
                </c:pt>
                <c:pt idx="38">
                  <c:v>Бежецкая жизнь (bzgazeta.ru)</c:v>
                </c:pt>
                <c:pt idx="39">
                  <c:v>Кимрский вестник (kimvestnik.ru)</c:v>
                </c:pt>
                <c:pt idx="40">
                  <c:v>ВОТ! (vot69.ru)</c:v>
                </c:pt>
                <c:pt idx="41">
                  <c:v>Кашинская газета (kashingazeta.ru)</c:v>
                </c:pt>
                <c:pt idx="42">
                  <c:v>Старицкий вестник (st-vestnik.ru)</c:v>
                </c:pt>
                <c:pt idx="43">
                  <c:v>Кимры Сегодня (kimrypress.ru)</c:v>
                </c:pt>
              </c:strCache>
            </c:strRef>
          </c:cat>
          <c:val>
            <c:numRef>
              <c:f>'СМИ по МедиаИндексу'!$D$28:$D$100</c:f>
              <c:numCache>
                <c:formatCode>General</c:formatCode>
                <c:ptCount val="44"/>
                <c:pt idx="0">
                  <c:v>3</c:v>
                </c:pt>
                <c:pt idx="1">
                  <c:v>7</c:v>
                </c:pt>
                <c:pt idx="2">
                  <c:v>27</c:v>
                </c:pt>
                <c:pt idx="3">
                  <c:v>28</c:v>
                </c:pt>
                <c:pt idx="4">
                  <c:v>3</c:v>
                </c:pt>
                <c:pt idx="5">
                  <c:v>5</c:v>
                </c:pt>
                <c:pt idx="6">
                  <c:v>8</c:v>
                </c:pt>
                <c:pt idx="7">
                  <c:v>14</c:v>
                </c:pt>
                <c:pt idx="8">
                  <c:v>9</c:v>
                </c:pt>
                <c:pt idx="9">
                  <c:v>4</c:v>
                </c:pt>
                <c:pt idx="10">
                  <c:v>7</c:v>
                </c:pt>
                <c:pt idx="11">
                  <c:v>7</c:v>
                </c:pt>
                <c:pt idx="12">
                  <c:v>1</c:v>
                </c:pt>
                <c:pt idx="13">
                  <c:v>10</c:v>
                </c:pt>
                <c:pt idx="14">
                  <c:v>8</c:v>
                </c:pt>
                <c:pt idx="15">
                  <c:v>14</c:v>
                </c:pt>
                <c:pt idx="16">
                  <c:v>5</c:v>
                </c:pt>
                <c:pt idx="17">
                  <c:v>4</c:v>
                </c:pt>
                <c:pt idx="18">
                  <c:v>6</c:v>
                </c:pt>
                <c:pt idx="19">
                  <c:v>12</c:v>
                </c:pt>
                <c:pt idx="20">
                  <c:v>9</c:v>
                </c:pt>
                <c:pt idx="21">
                  <c:v>4</c:v>
                </c:pt>
                <c:pt idx="22">
                  <c:v>11</c:v>
                </c:pt>
                <c:pt idx="23">
                  <c:v>11</c:v>
                </c:pt>
                <c:pt idx="24">
                  <c:v>11</c:v>
                </c:pt>
                <c:pt idx="25">
                  <c:v>11</c:v>
                </c:pt>
                <c:pt idx="26">
                  <c:v>11</c:v>
                </c:pt>
                <c:pt idx="27">
                  <c:v>11</c:v>
                </c:pt>
                <c:pt idx="28">
                  <c:v>11</c:v>
                </c:pt>
                <c:pt idx="29">
                  <c:v>11</c:v>
                </c:pt>
                <c:pt idx="30">
                  <c:v>11</c:v>
                </c:pt>
                <c:pt idx="31">
                  <c:v>11</c:v>
                </c:pt>
                <c:pt idx="32">
                  <c:v>11</c:v>
                </c:pt>
                <c:pt idx="33">
                  <c:v>11</c:v>
                </c:pt>
                <c:pt idx="34">
                  <c:v>11</c:v>
                </c:pt>
                <c:pt idx="35">
                  <c:v>11</c:v>
                </c:pt>
                <c:pt idx="36">
                  <c:v>10</c:v>
                </c:pt>
                <c:pt idx="37">
                  <c:v>2</c:v>
                </c:pt>
                <c:pt idx="38">
                  <c:v>4</c:v>
                </c:pt>
                <c:pt idx="39">
                  <c:v>4</c:v>
                </c:pt>
                <c:pt idx="40">
                  <c:v>2</c:v>
                </c:pt>
                <c:pt idx="41">
                  <c:v>2</c:v>
                </c:pt>
                <c:pt idx="42">
                  <c:v>1</c:v>
                </c:pt>
                <c:pt idx="43">
                  <c:v>1</c:v>
                </c:pt>
              </c:numCache>
            </c:numRef>
          </c:val>
        </c:ser>
        <c:axId val="110547328"/>
        <c:axId val="110572672"/>
      </c:barChart>
      <c:catAx>
        <c:axId val="110547328"/>
        <c:scaling>
          <c:orientation val="maxMin"/>
        </c:scaling>
        <c:axPos val="l"/>
        <c:numFmt formatCode="General" sourceLinked="1"/>
        <c:tickLblPos val="low"/>
        <c:crossAx val="110572672"/>
        <c:crosses val="autoZero"/>
        <c:lblAlgn val="ctr"/>
        <c:lblOffset val="100"/>
        <c:tickLblSkip val="1"/>
      </c:catAx>
      <c:valAx>
        <c:axId val="110572672"/>
        <c:scaling>
          <c:orientation val="minMax"/>
        </c:scaling>
        <c:delete val="1"/>
        <c:axPos val="t"/>
        <c:numFmt formatCode="General" sourceLinked="1"/>
        <c:majorTickMark val="in"/>
        <c:tickLblPos val="nextTo"/>
        <c:crossAx val="110547328"/>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484506405498088"/>
          <c:y val="0.9207148259280753"/>
          <c:w val="0.21373260718101725"/>
          <c:h val="6.3972489521367082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9A4A2F-E972-4AC2-92CF-6891782D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14</Pages>
  <Words>12561</Words>
  <Characters>71600</Characters>
  <Application>Microsoft Office Word</Application>
  <DocSecurity>0</DocSecurity>
  <Lines>596</Lines>
  <Paragraphs>167</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83994</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150</cp:revision>
  <cp:lastPrinted>2020-12-11T05:28:00Z</cp:lastPrinted>
  <dcterms:created xsi:type="dcterms:W3CDTF">2020-09-18T05:35:00Z</dcterms:created>
  <dcterms:modified xsi:type="dcterms:W3CDTF">2022-01-29T05:23:00Z</dcterms:modified>
</cp:coreProperties>
</file>