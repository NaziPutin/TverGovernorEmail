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097E3F"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9</w:t>
      </w:r>
      <w:r w:rsidR="00FB7D4F">
        <w:rPr>
          <w:rFonts w:ascii="Arial" w:hAnsi="Arial" w:cs="Arial"/>
          <w:b/>
          <w:caps w:val="0"/>
          <w:sz w:val="28"/>
          <w:szCs w:val="28"/>
          <w:lang w:val="ru-RU"/>
        </w:rPr>
        <w:t xml:space="preserve"> феврал</w:t>
      </w:r>
      <w:r w:rsidR="00AB3374">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4A567F">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DF1460" w:rsidP="00206896">
          <w:pPr>
            <w:pStyle w:val="26"/>
            <w:rPr>
              <w:rFonts w:asciiTheme="minorHAnsi" w:eastAsiaTheme="minorEastAsia" w:hAnsiTheme="minorHAnsi" w:cstheme="minorBidi"/>
              <w:sz w:val="22"/>
              <w:szCs w:val="22"/>
            </w:rPr>
          </w:pPr>
          <w:r w:rsidRPr="00DF1460">
            <w:rPr>
              <w:sz w:val="22"/>
              <w:szCs w:val="22"/>
            </w:rPr>
            <w:fldChar w:fldCharType="begin"/>
          </w:r>
          <w:r w:rsidR="007715D0" w:rsidRPr="003F1B53">
            <w:rPr>
              <w:sz w:val="22"/>
              <w:szCs w:val="22"/>
            </w:rPr>
            <w:instrText xml:space="preserve"> TOC \o "1-3" \h \z \u </w:instrText>
          </w:r>
          <w:r w:rsidRPr="00DF1460">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DF1460"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DF1460"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DF1460"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DF1460"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EF3D03" w:rsidP="007E4DB4">
      <w:pPr>
        <w:ind w:hanging="142"/>
        <w:jc w:val="center"/>
        <w:rPr>
          <w:noProof/>
        </w:rPr>
      </w:pPr>
      <w:r w:rsidRPr="00EF3D03">
        <w:rPr>
          <w:noProof/>
        </w:rPr>
        <w:drawing>
          <wp:inline distT="0" distB="0" distL="0" distR="0">
            <wp:extent cx="2886324" cy="2997642"/>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4A567F" w:rsidRDefault="004A567F" w:rsidP="007E4DB4">
      <w:pPr>
        <w:ind w:hanging="142"/>
        <w:jc w:val="center"/>
        <w:rPr>
          <w:noProof/>
        </w:rPr>
      </w:pPr>
    </w:p>
    <w:p w:rsidR="004A567F" w:rsidRDefault="00097E3F" w:rsidP="007E4DB4">
      <w:pPr>
        <w:ind w:hanging="142"/>
        <w:jc w:val="center"/>
        <w:rPr>
          <w:noProof/>
        </w:rPr>
      </w:pPr>
      <w:r w:rsidRPr="00097E3F">
        <w:rPr>
          <w:noProof/>
        </w:rPr>
        <w:drawing>
          <wp:inline distT="0" distB="0" distL="0" distR="0">
            <wp:extent cx="6058894" cy="2663687"/>
            <wp:effectExtent l="0" t="0" r="0"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681" w:type="pct"/>
        <w:tblLayout w:type="fixed"/>
        <w:tblLook w:val="04A0"/>
      </w:tblPr>
      <w:tblGrid>
        <w:gridCol w:w="3373"/>
        <w:gridCol w:w="3683"/>
        <w:gridCol w:w="2834"/>
      </w:tblGrid>
      <w:tr w:rsidR="00EF3D03" w:rsidRPr="00E35F3F" w:rsidTr="00EF3D03">
        <w:trPr>
          <w:trHeight w:val="288"/>
        </w:trPr>
        <w:tc>
          <w:tcPr>
            <w:tcW w:w="17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3D03" w:rsidRDefault="00EF3D03" w:rsidP="00E35F3F">
            <w:pPr>
              <w:jc w:val="center"/>
              <w:rPr>
                <w:rFonts w:ascii="Arial" w:hAnsi="Arial" w:cs="Arial"/>
                <w:b/>
                <w:bCs/>
                <w:sz w:val="22"/>
                <w:szCs w:val="22"/>
              </w:rPr>
            </w:pPr>
          </w:p>
          <w:p w:rsidR="00EF3D03" w:rsidRDefault="00EF3D03" w:rsidP="00E35F3F">
            <w:pPr>
              <w:jc w:val="center"/>
              <w:rPr>
                <w:rFonts w:ascii="Arial" w:hAnsi="Arial" w:cs="Arial"/>
                <w:b/>
                <w:bCs/>
                <w:sz w:val="22"/>
                <w:szCs w:val="22"/>
              </w:rPr>
            </w:pPr>
            <w:r w:rsidRPr="00E35F3F">
              <w:rPr>
                <w:rFonts w:ascii="Arial" w:hAnsi="Arial" w:cs="Arial"/>
                <w:b/>
                <w:bCs/>
                <w:sz w:val="22"/>
                <w:szCs w:val="22"/>
              </w:rPr>
              <w:t>Категории СМИ</w:t>
            </w:r>
          </w:p>
          <w:p w:rsidR="00EF3D03" w:rsidRPr="00E35F3F" w:rsidRDefault="00EF3D03" w:rsidP="00E35F3F">
            <w:pPr>
              <w:jc w:val="center"/>
              <w:rPr>
                <w:rFonts w:ascii="Arial" w:hAnsi="Arial" w:cs="Arial"/>
                <w:b/>
                <w:bCs/>
                <w:sz w:val="22"/>
                <w:szCs w:val="22"/>
              </w:rPr>
            </w:pPr>
          </w:p>
        </w:tc>
        <w:tc>
          <w:tcPr>
            <w:tcW w:w="1862" w:type="pct"/>
            <w:tcBorders>
              <w:top w:val="single" w:sz="4" w:space="0" w:color="auto"/>
              <w:left w:val="nil"/>
              <w:bottom w:val="single" w:sz="4" w:space="0" w:color="auto"/>
              <w:right w:val="single" w:sz="4" w:space="0" w:color="auto"/>
            </w:tcBorders>
            <w:vAlign w:val="center"/>
          </w:tcPr>
          <w:p w:rsidR="00EF3D03" w:rsidRDefault="00EF3D03" w:rsidP="00972642">
            <w:pPr>
              <w:jc w:val="center"/>
              <w:rPr>
                <w:rFonts w:ascii="Arial" w:hAnsi="Arial" w:cs="Arial"/>
                <w:b/>
                <w:bCs/>
                <w:sz w:val="22"/>
                <w:szCs w:val="22"/>
              </w:rPr>
            </w:pPr>
            <w:r>
              <w:rPr>
                <w:rFonts w:ascii="Arial" w:hAnsi="Arial" w:cs="Arial"/>
                <w:b/>
                <w:bCs/>
                <w:sz w:val="22"/>
                <w:szCs w:val="22"/>
              </w:rPr>
              <w:t>Информагентства</w:t>
            </w:r>
          </w:p>
        </w:tc>
        <w:tc>
          <w:tcPr>
            <w:tcW w:w="1433" w:type="pct"/>
            <w:tcBorders>
              <w:top w:val="single" w:sz="4" w:space="0" w:color="auto"/>
              <w:left w:val="nil"/>
              <w:bottom w:val="single" w:sz="4" w:space="0" w:color="auto"/>
              <w:right w:val="single" w:sz="4" w:space="0" w:color="auto"/>
            </w:tcBorders>
            <w:vAlign w:val="center"/>
          </w:tcPr>
          <w:p w:rsidR="00EF3D03" w:rsidRDefault="00EF3D03" w:rsidP="00EF266D">
            <w:pPr>
              <w:jc w:val="center"/>
              <w:rPr>
                <w:rFonts w:ascii="Arial" w:hAnsi="Arial" w:cs="Arial"/>
                <w:b/>
                <w:bCs/>
                <w:sz w:val="22"/>
                <w:szCs w:val="22"/>
              </w:rPr>
            </w:pPr>
            <w:r w:rsidRPr="00363075">
              <w:rPr>
                <w:rFonts w:ascii="Arial" w:hAnsi="Arial" w:cs="Arial"/>
                <w:b/>
                <w:bCs/>
                <w:sz w:val="22"/>
                <w:szCs w:val="22"/>
              </w:rPr>
              <w:t>Интернет</w:t>
            </w:r>
          </w:p>
        </w:tc>
      </w:tr>
      <w:tr w:rsidR="00EF3D03" w:rsidRPr="00E35F3F" w:rsidTr="00EF3D03">
        <w:trPr>
          <w:trHeight w:val="750"/>
        </w:trPr>
        <w:tc>
          <w:tcPr>
            <w:tcW w:w="1705" w:type="pct"/>
            <w:tcBorders>
              <w:top w:val="nil"/>
              <w:left w:val="single" w:sz="4" w:space="0" w:color="auto"/>
              <w:bottom w:val="single" w:sz="4" w:space="0" w:color="auto"/>
              <w:right w:val="single" w:sz="4" w:space="0" w:color="auto"/>
            </w:tcBorders>
            <w:shd w:val="clear" w:color="auto" w:fill="auto"/>
            <w:vAlign w:val="center"/>
            <w:hideMark/>
          </w:tcPr>
          <w:p w:rsidR="00EF3D03" w:rsidRDefault="00EF3D03" w:rsidP="00E35F3F">
            <w:pPr>
              <w:jc w:val="center"/>
              <w:rPr>
                <w:rFonts w:ascii="Arial" w:hAnsi="Arial" w:cs="Arial"/>
                <w:sz w:val="22"/>
                <w:szCs w:val="22"/>
              </w:rPr>
            </w:pPr>
          </w:p>
          <w:p w:rsidR="00EF3D03" w:rsidRDefault="00EF3D03"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EF3D03" w:rsidRPr="00E35F3F" w:rsidRDefault="00EF3D03" w:rsidP="00E35F3F">
            <w:pPr>
              <w:jc w:val="center"/>
              <w:rPr>
                <w:rFonts w:ascii="Arial" w:hAnsi="Arial" w:cs="Arial"/>
                <w:sz w:val="22"/>
                <w:szCs w:val="22"/>
              </w:rPr>
            </w:pPr>
          </w:p>
        </w:tc>
        <w:tc>
          <w:tcPr>
            <w:tcW w:w="1862" w:type="pct"/>
            <w:tcBorders>
              <w:top w:val="nil"/>
              <w:left w:val="nil"/>
              <w:bottom w:val="single" w:sz="4" w:space="0" w:color="auto"/>
              <w:right w:val="single" w:sz="4" w:space="0" w:color="auto"/>
            </w:tcBorders>
            <w:vAlign w:val="center"/>
          </w:tcPr>
          <w:p w:rsidR="00EF3D03" w:rsidRDefault="00097E3F" w:rsidP="001E0723">
            <w:pPr>
              <w:jc w:val="center"/>
              <w:rPr>
                <w:rFonts w:ascii="Arial" w:hAnsi="Arial" w:cs="Arial"/>
                <w:sz w:val="22"/>
                <w:szCs w:val="22"/>
              </w:rPr>
            </w:pPr>
            <w:r>
              <w:rPr>
                <w:rFonts w:ascii="Arial" w:hAnsi="Arial" w:cs="Arial"/>
                <w:sz w:val="22"/>
                <w:szCs w:val="22"/>
              </w:rPr>
              <w:t>7</w:t>
            </w:r>
          </w:p>
        </w:tc>
        <w:tc>
          <w:tcPr>
            <w:tcW w:w="1433" w:type="pct"/>
            <w:tcBorders>
              <w:top w:val="nil"/>
              <w:left w:val="nil"/>
              <w:bottom w:val="single" w:sz="4" w:space="0" w:color="auto"/>
              <w:right w:val="single" w:sz="4" w:space="0" w:color="auto"/>
            </w:tcBorders>
            <w:vAlign w:val="center"/>
          </w:tcPr>
          <w:p w:rsidR="00EF3D03" w:rsidRDefault="00097E3F" w:rsidP="00AB3374">
            <w:pPr>
              <w:jc w:val="center"/>
              <w:rPr>
                <w:rFonts w:ascii="Arial" w:hAnsi="Arial" w:cs="Arial"/>
                <w:sz w:val="22"/>
                <w:szCs w:val="22"/>
              </w:rPr>
            </w:pPr>
            <w:r>
              <w:rPr>
                <w:rFonts w:ascii="Arial" w:hAnsi="Arial" w:cs="Arial"/>
                <w:sz w:val="22"/>
                <w:szCs w:val="22"/>
              </w:rPr>
              <w:t>313</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097E3F" w:rsidP="00D8130B">
            <w:pPr>
              <w:jc w:val="center"/>
              <w:rPr>
                <w:rFonts w:ascii="Arial" w:hAnsi="Arial" w:cs="Arial"/>
                <w:b/>
                <w:bCs/>
                <w:sz w:val="22"/>
                <w:szCs w:val="22"/>
              </w:rPr>
            </w:pPr>
            <w:r>
              <w:rPr>
                <w:rFonts w:ascii="Arial" w:hAnsi="Arial" w:cs="Arial"/>
                <w:b/>
                <w:bCs/>
                <w:sz w:val="22"/>
                <w:szCs w:val="22"/>
              </w:rPr>
              <w:t>320</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097E3F" w:rsidP="00097E3F">
            <w:pPr>
              <w:jc w:val="center"/>
              <w:rPr>
                <w:rFonts w:ascii="Arial" w:hAnsi="Arial" w:cs="Arial"/>
                <w:b/>
                <w:bCs/>
                <w:sz w:val="22"/>
                <w:szCs w:val="22"/>
              </w:rPr>
            </w:pPr>
            <w:r>
              <w:rPr>
                <w:rFonts w:ascii="Arial" w:hAnsi="Arial" w:cs="Arial"/>
                <w:b/>
                <w:bCs/>
                <w:sz w:val="22"/>
                <w:szCs w:val="22"/>
              </w:rPr>
              <w:t>1500</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EF3D0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097E3F" w:rsidP="00097E3F">
            <w:pPr>
              <w:jc w:val="center"/>
              <w:rPr>
                <w:rFonts w:ascii="Arial" w:hAnsi="Arial" w:cs="Arial"/>
                <w:b/>
                <w:sz w:val="22"/>
                <w:szCs w:val="22"/>
              </w:rPr>
            </w:pPr>
            <w:r>
              <w:rPr>
                <w:rFonts w:ascii="Arial" w:hAnsi="Arial" w:cs="Arial"/>
                <w:b/>
                <w:sz w:val="22"/>
                <w:szCs w:val="22"/>
              </w:rPr>
              <w:t>313</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097E3F" w:rsidP="0038476A">
            <w:pPr>
              <w:jc w:val="center"/>
              <w:rPr>
                <w:rFonts w:ascii="Arial" w:hAnsi="Arial" w:cs="Arial"/>
                <w:b/>
                <w:sz w:val="22"/>
                <w:szCs w:val="22"/>
              </w:rPr>
            </w:pPr>
            <w:r>
              <w:rPr>
                <w:rFonts w:ascii="Arial" w:hAnsi="Arial" w:cs="Arial"/>
                <w:b/>
                <w:sz w:val="22"/>
                <w:szCs w:val="22"/>
              </w:rPr>
              <w:t>7</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EF3D03" w:rsidP="00D8130B">
            <w:pPr>
              <w:jc w:val="center"/>
              <w:rPr>
                <w:rFonts w:ascii="Arial" w:hAnsi="Arial" w:cs="Arial"/>
                <w:b/>
                <w:bCs/>
                <w:sz w:val="22"/>
                <w:szCs w:val="22"/>
              </w:rPr>
            </w:pPr>
            <w:r>
              <w:rPr>
                <w:rFonts w:ascii="Arial" w:hAnsi="Arial" w:cs="Arial"/>
                <w:b/>
                <w:bCs/>
                <w:sz w:val="22"/>
                <w:szCs w:val="22"/>
              </w:rPr>
              <w:t>2</w:t>
            </w:r>
            <w:r w:rsidR="00097E3F">
              <w:rPr>
                <w:rFonts w:ascii="Arial" w:hAnsi="Arial" w:cs="Arial"/>
                <w:b/>
                <w:bCs/>
                <w:sz w:val="22"/>
                <w:szCs w:val="22"/>
              </w:rPr>
              <w:t>5</w:t>
            </w:r>
            <w:r>
              <w:rPr>
                <w:rFonts w:ascii="Arial" w:hAnsi="Arial" w:cs="Arial"/>
                <w:b/>
                <w:bCs/>
                <w:sz w:val="22"/>
                <w:szCs w:val="22"/>
              </w:rPr>
              <w:t>4</w:t>
            </w:r>
          </w:p>
        </w:tc>
      </w:tr>
    </w:tbl>
    <w:p w:rsidR="00EF1DF4" w:rsidRDefault="00097E3F" w:rsidP="003A7EC2">
      <w:pPr>
        <w:ind w:hanging="284"/>
        <w:rPr>
          <w:noProof/>
        </w:rPr>
      </w:pPr>
      <w:r w:rsidRPr="00097E3F">
        <w:rPr>
          <w:noProof/>
        </w:rPr>
        <w:drawing>
          <wp:inline distT="0" distB="0" distL="0" distR="0">
            <wp:extent cx="6663193" cy="8078525"/>
            <wp:effectExtent l="0" t="0" r="0" b="0"/>
            <wp:docPr id="4"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567F" w:rsidRDefault="004A567F"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47004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rPr>
                <w:sz w:val="22"/>
                <w:szCs w:val="22"/>
              </w:rPr>
            </w:pPr>
            <w:bookmarkStart w:id="12" w:name="tabtxt_1575050_1912509905"/>
            <w:r w:rsidRPr="000F014B">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TabHyperlink0"/>
              <w:jc w:val="both"/>
              <w:rPr>
                <w:sz w:val="22"/>
                <w:szCs w:val="22"/>
              </w:rPr>
            </w:pPr>
            <w:hyperlink w:anchor="ant_1575050_1912509905" w:history="1">
              <w:r w:rsidRPr="000F014B">
                <w:rPr>
                  <w:sz w:val="22"/>
                  <w:szCs w:val="22"/>
                </w:rPr>
                <w:t xml:space="preserve"> </w:t>
              </w:r>
              <w:r w:rsidRPr="0047004C">
                <w:rPr>
                  <w:sz w:val="22"/>
                  <w:szCs w:val="22"/>
                </w:rPr>
                <w:t>В Тверской области будут выделяться гранты для компаний, реализующих в регионе проекты по снижению выбросов парниковых газов</w:t>
              </w:r>
            </w:hyperlink>
            <w:r>
              <w:rPr>
                <w:sz w:val="22"/>
                <w:szCs w:val="22"/>
              </w:rPr>
              <w:t xml:space="preserve"> </w:t>
            </w:r>
            <w:r w:rsidRPr="0047004C">
              <w:rPr>
                <w:i/>
                <w:color w:val="auto"/>
                <w:sz w:val="22"/>
                <w:szCs w:val="22"/>
                <w:u w:val="none"/>
              </w:rPr>
              <w:t>(Игорь Руденя провел встречу с представителями ведущих вузов региона и предпринимательского сообщества в режиме видеоконференцсвязи)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44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7,10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471</w:t>
            </w:r>
          </w:p>
        </w:tc>
      </w:tr>
      <w:tr w:rsidR="0047004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rPr>
                <w:sz w:val="22"/>
                <w:szCs w:val="22"/>
              </w:rPr>
            </w:pPr>
            <w:bookmarkStart w:id="13" w:name="tabtxt_1575050_1912610239"/>
            <w:r w:rsidRPr="000F014B">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TabHyperlink0"/>
              <w:jc w:val="both"/>
              <w:rPr>
                <w:sz w:val="22"/>
                <w:szCs w:val="22"/>
              </w:rPr>
            </w:pPr>
            <w:hyperlink w:anchor="ant_1575050_1912610239" w:history="1">
              <w:r w:rsidRPr="000F014B">
                <w:rPr>
                  <w:sz w:val="22"/>
                  <w:szCs w:val="22"/>
                </w:rPr>
                <w:t>В Тверской области в 2021 году по АИП введены 25 объектов</w:t>
              </w:r>
            </w:hyperlink>
            <w:r>
              <w:rPr>
                <w:sz w:val="22"/>
                <w:szCs w:val="22"/>
              </w:rPr>
              <w:t xml:space="preserve"> </w:t>
            </w:r>
            <w:r w:rsidRPr="0047004C">
              <w:rPr>
                <w:i/>
                <w:color w:val="auto"/>
                <w:sz w:val="22"/>
                <w:szCs w:val="22"/>
                <w:u w:val="none"/>
              </w:rPr>
              <w:t>(заседание ПТО)</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43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6,92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362</w:t>
            </w:r>
          </w:p>
        </w:tc>
      </w:tr>
      <w:tr w:rsidR="0047004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rPr>
                <w:sz w:val="22"/>
                <w:szCs w:val="22"/>
              </w:rPr>
            </w:pPr>
            <w:bookmarkStart w:id="14" w:name="tabtxt_1575050_1912613204"/>
            <w:r w:rsidRPr="000F014B">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TabHyperlink0"/>
              <w:jc w:val="both"/>
              <w:rPr>
                <w:sz w:val="22"/>
                <w:szCs w:val="22"/>
              </w:rPr>
            </w:pPr>
            <w:hyperlink w:anchor="ant_1575050_1912613204" w:history="1">
              <w:r w:rsidRPr="000F014B">
                <w:rPr>
                  <w:sz w:val="22"/>
                  <w:szCs w:val="22"/>
                </w:rPr>
                <w:t>В Твери начал работать четвертый госпиталь для детей с подтвержденным коронавирусом</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34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2,65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100</w:t>
            </w:r>
          </w:p>
        </w:tc>
      </w:tr>
      <w:tr w:rsidR="0047004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rPr>
                <w:sz w:val="22"/>
                <w:szCs w:val="22"/>
              </w:rPr>
            </w:pPr>
            <w:bookmarkStart w:id="15" w:name="tabtxt_1575050_1912350219"/>
            <w:r w:rsidRPr="000F014B">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TabHyperlink0"/>
              <w:jc w:val="both"/>
              <w:rPr>
                <w:sz w:val="22"/>
                <w:szCs w:val="22"/>
              </w:rPr>
            </w:pPr>
            <w:hyperlink w:anchor="ant_1575050_1912350219" w:history="1">
              <w:r w:rsidRPr="000F014B">
                <w:rPr>
                  <w:sz w:val="22"/>
                  <w:szCs w:val="22"/>
                </w:rPr>
                <w:t>Игорь Руденя поздравил ученых с Днем российской науки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33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2,45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157</w:t>
            </w:r>
          </w:p>
        </w:tc>
      </w:tr>
      <w:tr w:rsidR="0047004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rPr>
                <w:sz w:val="22"/>
                <w:szCs w:val="22"/>
              </w:rPr>
            </w:pPr>
            <w:bookmarkStart w:id="16" w:name="tabtxt_1575050_1912537556"/>
            <w:r w:rsidRPr="000F014B">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TabHyperlink0"/>
              <w:jc w:val="both"/>
              <w:rPr>
                <w:sz w:val="22"/>
                <w:szCs w:val="22"/>
              </w:rPr>
            </w:pPr>
            <w:hyperlink w:anchor="ant_1575050_1912537556" w:history="1">
              <w:r w:rsidRPr="000F014B">
                <w:rPr>
                  <w:sz w:val="22"/>
                  <w:szCs w:val="22"/>
                </w:rPr>
                <w:t>В</w:t>
              </w:r>
              <w:r w:rsidRPr="0047004C">
                <w:rPr>
                  <w:sz w:val="22"/>
                  <w:szCs w:val="22"/>
                </w:rPr>
                <w:t xml:space="preserve"> 2022 году в Тверской области по региональной программе ремонтные работы проведут в 39 школах и 13 детских садах</w:t>
              </w:r>
              <w:r w:rsidRPr="000F014B">
                <w:rPr>
                  <w:sz w:val="22"/>
                  <w:szCs w:val="22"/>
                </w:rPr>
                <w:t xml:space="preserve"> </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38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2,36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123</w:t>
            </w:r>
          </w:p>
        </w:tc>
      </w:tr>
      <w:tr w:rsidR="0047004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rPr>
                <w:sz w:val="22"/>
                <w:szCs w:val="22"/>
              </w:rPr>
            </w:pPr>
            <w:bookmarkStart w:id="17" w:name="tabtxt_1575050_1912778987"/>
            <w:r w:rsidRPr="000F014B">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TabHyperlink0"/>
              <w:jc w:val="both"/>
              <w:rPr>
                <w:sz w:val="22"/>
                <w:szCs w:val="22"/>
              </w:rPr>
            </w:pPr>
            <w:hyperlink w:anchor="ant_1575050_1912778987" w:history="1">
              <w:r w:rsidRPr="000F014B">
                <w:rPr>
                  <w:sz w:val="22"/>
                  <w:szCs w:val="22"/>
                </w:rPr>
                <w:t>В 2022 году ремонт проведут в 39 школах и 13 детских садах Тверской области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2,09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82</w:t>
            </w:r>
          </w:p>
        </w:tc>
      </w:tr>
      <w:tr w:rsidR="0047004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rPr>
                <w:sz w:val="22"/>
                <w:szCs w:val="22"/>
              </w:rPr>
            </w:pPr>
            <w:bookmarkStart w:id="18" w:name="tabtxt_1575050_1912841224"/>
            <w:r w:rsidRPr="000F014B">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TabHyperlink0"/>
              <w:jc w:val="both"/>
              <w:rPr>
                <w:sz w:val="22"/>
                <w:szCs w:val="22"/>
              </w:rPr>
            </w:pPr>
            <w:hyperlink w:anchor="ant_1575050_1912841224" w:history="1">
              <w:r w:rsidRPr="000F014B">
                <w:rPr>
                  <w:sz w:val="22"/>
                  <w:szCs w:val="22"/>
                </w:rPr>
                <w:t>В Тверской области на фестивале "Андреевские дни" выступит ансамбль из Смоленска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19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1,21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42</w:t>
            </w:r>
          </w:p>
        </w:tc>
      </w:tr>
      <w:tr w:rsidR="0047004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rPr>
                <w:sz w:val="22"/>
                <w:szCs w:val="22"/>
              </w:rPr>
            </w:pPr>
            <w:bookmarkStart w:id="19" w:name="tabtxt_1575050_1912735592"/>
            <w:r w:rsidRPr="000F014B">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TabHyperlink0"/>
              <w:jc w:val="both"/>
              <w:rPr>
                <w:sz w:val="22"/>
                <w:szCs w:val="22"/>
              </w:rPr>
            </w:pPr>
            <w:hyperlink w:anchor="ant_1575050_1912735592" w:history="1">
              <w:r w:rsidRPr="000F014B">
                <w:rPr>
                  <w:sz w:val="22"/>
                  <w:szCs w:val="22"/>
                </w:rPr>
                <w:t>Развитие инфраструктуры и поддержка инвесторов в Тверской области отмечены в январском мониторинге фонда "Петербургская политика"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25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0,911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34</w:t>
            </w:r>
          </w:p>
        </w:tc>
      </w:tr>
      <w:tr w:rsidR="0047004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rPr>
                <w:sz w:val="22"/>
                <w:szCs w:val="22"/>
              </w:rPr>
            </w:pPr>
            <w:bookmarkStart w:id="20" w:name="tabtxt_1575050_1912934537"/>
            <w:r w:rsidRPr="000F014B">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47004C" w:rsidRDefault="0047004C" w:rsidP="0047004C">
            <w:pPr>
              <w:pStyle w:val="TabHyperlink0"/>
              <w:jc w:val="both"/>
              <w:rPr>
                <w:i/>
                <w:color w:val="auto"/>
                <w:sz w:val="22"/>
                <w:szCs w:val="22"/>
                <w:u w:val="none"/>
              </w:rPr>
            </w:pPr>
            <w:hyperlink w:anchor="ant_1575050_1912934537" w:history="1">
              <w:r>
                <w:rPr>
                  <w:sz w:val="22"/>
                  <w:szCs w:val="22"/>
                </w:rPr>
                <w:t>В</w:t>
              </w:r>
              <w:r w:rsidRPr="0047004C">
                <w:rPr>
                  <w:sz w:val="22"/>
                  <w:szCs w:val="22"/>
                </w:rPr>
                <w:t>Театры Тверской области получат поддержку на постановку новых спектаклей</w:t>
              </w:r>
            </w:hyperlink>
            <w:r>
              <w:rPr>
                <w:sz w:val="22"/>
                <w:szCs w:val="22"/>
              </w:rPr>
              <w:t xml:space="preserve"> </w:t>
            </w:r>
            <w:r w:rsidRPr="0047004C">
              <w:rPr>
                <w:i/>
                <w:color w:val="auto"/>
                <w:sz w:val="22"/>
                <w:szCs w:val="22"/>
                <w:u w:val="none"/>
              </w:rPr>
              <w:t>(</w:t>
            </w:r>
            <w:r>
              <w:rPr>
                <w:i/>
                <w:color w:val="auto"/>
                <w:sz w:val="22"/>
                <w:szCs w:val="22"/>
                <w:u w:val="none"/>
              </w:rPr>
              <w:t>в</w:t>
            </w:r>
            <w:r w:rsidRPr="0047004C">
              <w:rPr>
                <w:i/>
                <w:color w:val="auto"/>
                <w:sz w:val="22"/>
                <w:szCs w:val="22"/>
                <w:u w:val="none"/>
              </w:rPr>
              <w:t>опрос рассмотрен на заседании Бюджетной комиссии региона)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18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0,38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7004C" w:rsidRPr="000F014B" w:rsidRDefault="0047004C" w:rsidP="0047004C">
            <w:pPr>
              <w:pStyle w:val="ArtTabNormal"/>
              <w:jc w:val="center"/>
              <w:rPr>
                <w:sz w:val="22"/>
                <w:szCs w:val="22"/>
              </w:rPr>
            </w:pPr>
            <w:r w:rsidRPr="000F014B">
              <w:rPr>
                <w:sz w:val="22"/>
                <w:szCs w:val="22"/>
              </w:rPr>
              <w:t>24</w:t>
            </w:r>
          </w:p>
        </w:tc>
      </w:tr>
    </w:tbl>
    <w:p w:rsidR="00355936" w:rsidRDefault="00355936" w:rsidP="008E5EBE">
      <w:pPr>
        <w:rPr>
          <w:b/>
          <w:noProof/>
          <w:sz w:val="22"/>
          <w:szCs w:val="22"/>
        </w:rPr>
      </w:pPr>
    </w:p>
    <w:p w:rsidR="005E40FA" w:rsidRPr="00D91238" w:rsidRDefault="008B7576" w:rsidP="00D91238">
      <w:pPr>
        <w:pStyle w:val="2"/>
        <w:rPr>
          <w:bCs w:val="0"/>
          <w:kern w:val="32"/>
          <w:sz w:val="28"/>
          <w:lang w:eastAsia="ru-RU"/>
        </w:rPr>
      </w:pPr>
      <w:bookmarkStart w:id="21" w:name="_Toc496394404"/>
      <w:r w:rsidRPr="000C1EAC">
        <w:rPr>
          <w:rStyle w:val="113"/>
          <w:szCs w:val="28"/>
        </w:rPr>
        <w:t>ДАЙДЖЕСТ НАИБОЛЕЕ ЗАМЕТНЫХ СООБЩЕНИЙ СМИ</w:t>
      </w:r>
      <w:bookmarkEnd w:id="21"/>
    </w:p>
    <w:p w:rsidR="00BC4A48" w:rsidRDefault="00BC4A48" w:rsidP="00EF3D03">
      <w:pPr>
        <w:rPr>
          <w:rFonts w:ascii="Arial" w:eastAsia="Arial" w:hAnsi="Arial" w:cs="Arial"/>
          <w:color w:val="000000"/>
          <w:sz w:val="22"/>
          <w:szCs w:val="22"/>
        </w:rPr>
      </w:pPr>
    </w:p>
    <w:p w:rsidR="0047004C" w:rsidRPr="0047004C" w:rsidRDefault="0047004C" w:rsidP="0047004C">
      <w:pPr>
        <w:rPr>
          <w:rFonts w:ascii="Arial" w:eastAsia="Arial" w:hAnsi="Arial" w:cs="Arial"/>
          <w:b/>
          <w:color w:val="000000"/>
          <w:sz w:val="22"/>
          <w:szCs w:val="22"/>
          <w:shd w:val="clear" w:color="auto" w:fill="FFFFFF"/>
        </w:rPr>
      </w:pPr>
      <w:r w:rsidRPr="0047004C">
        <w:rPr>
          <w:rFonts w:ascii="Arial" w:eastAsia="Arial" w:hAnsi="Arial" w:cs="Arial"/>
          <w:b/>
          <w:color w:val="000000"/>
          <w:sz w:val="22"/>
          <w:szCs w:val="22"/>
          <w:shd w:val="clear" w:color="auto" w:fill="FFFFFF"/>
        </w:rPr>
        <w:t>РИА Новости, Москва, 08 февраля 2022</w:t>
      </w:r>
    </w:p>
    <w:p w:rsidR="0047004C" w:rsidRPr="0047004C" w:rsidRDefault="0047004C" w:rsidP="0047004C">
      <w:pPr>
        <w:jc w:val="both"/>
        <w:outlineLvl w:val="1"/>
        <w:rPr>
          <w:rFonts w:ascii="Arial" w:eastAsia="Arial" w:hAnsi="Arial" w:cs="Arial"/>
          <w:color w:val="000000"/>
          <w:sz w:val="22"/>
          <w:szCs w:val="22"/>
          <w:shd w:val="clear" w:color="auto" w:fill="FFFFFF"/>
        </w:rPr>
      </w:pPr>
      <w:bookmarkStart w:id="22" w:name="ant_1575050_1912509905"/>
      <w:r w:rsidRPr="0047004C">
        <w:rPr>
          <w:rFonts w:ascii="Arial" w:eastAsia="Arial" w:hAnsi="Arial" w:cs="Arial"/>
          <w:color w:val="000000"/>
          <w:sz w:val="22"/>
          <w:szCs w:val="22"/>
          <w:shd w:val="clear" w:color="auto" w:fill="FFFFFF"/>
        </w:rPr>
        <w:t>ТВЕРСКИЕ ВЛАСТИ ВЫДЕЛЯТ ГРАНТЫ НА РЕАЛИЗАЦИЮ В РЕГИОНЕ ЭКОПРОЕКТОВ</w:t>
      </w:r>
      <w:bookmarkEnd w:id="22"/>
    </w:p>
    <w:p w:rsidR="0047004C" w:rsidRPr="0047004C" w:rsidRDefault="0047004C" w:rsidP="0047004C">
      <w:pPr>
        <w:jc w:val="both"/>
        <w:rPr>
          <w:rFonts w:ascii="Arial" w:eastAsia="Arial" w:hAnsi="Arial" w:cs="Arial"/>
          <w:color w:val="000000"/>
          <w:sz w:val="22"/>
          <w:szCs w:val="22"/>
          <w:shd w:val="clear" w:color="auto" w:fill="FFFFFF"/>
        </w:rPr>
      </w:pPr>
      <w:r w:rsidRPr="0047004C">
        <w:rPr>
          <w:rFonts w:ascii="Arial" w:eastAsia="Arial" w:hAnsi="Arial" w:cs="Arial"/>
          <w:color w:val="000000"/>
          <w:sz w:val="22"/>
          <w:szCs w:val="22"/>
          <w:shd w:val="clear" w:color="auto" w:fill="FFFFFF"/>
        </w:rPr>
        <w:t xml:space="preserve">Власти Тверской области готовы ускорить реализацию в регионе проектов по по сокращению и предотвращению выбросов, увеличению поглощения парниковых газов, сообщил губернатор области </w:t>
      </w:r>
      <w:r w:rsidRPr="0047004C">
        <w:rPr>
          <w:rFonts w:ascii="Arial" w:eastAsia="Arial" w:hAnsi="Arial" w:cs="Arial"/>
          <w:color w:val="000000"/>
          <w:sz w:val="22"/>
          <w:szCs w:val="22"/>
          <w:shd w:val="clear" w:color="auto" w:fill="C0C0C0"/>
        </w:rPr>
        <w:t>Игорь Руденя</w:t>
      </w:r>
      <w:r w:rsidRPr="0047004C">
        <w:rPr>
          <w:rFonts w:ascii="Arial" w:eastAsia="Arial" w:hAnsi="Arial" w:cs="Arial"/>
          <w:color w:val="000000"/>
          <w:sz w:val="22"/>
          <w:szCs w:val="22"/>
          <w:shd w:val="clear" w:color="auto" w:fill="FFFFFF"/>
        </w:rPr>
        <w:t>...</w:t>
      </w:r>
    </w:p>
    <w:p w:rsidR="0047004C" w:rsidRPr="0047004C" w:rsidRDefault="0047004C" w:rsidP="0047004C">
      <w:pPr>
        <w:rPr>
          <w:rFonts w:ascii="Arial" w:eastAsia="Arial" w:hAnsi="Arial" w:cs="Arial"/>
          <w:color w:val="0000FF"/>
          <w:sz w:val="22"/>
          <w:szCs w:val="22"/>
          <w:shd w:val="clear" w:color="auto" w:fill="FFFFFF"/>
        </w:rPr>
      </w:pPr>
      <w:hyperlink r:id="rId12" w:history="1">
        <w:r w:rsidRPr="0047004C">
          <w:rPr>
            <w:rFonts w:ascii="Arial" w:eastAsia="Arial" w:hAnsi="Arial" w:cs="Arial"/>
            <w:color w:val="0000FF"/>
            <w:sz w:val="22"/>
            <w:szCs w:val="22"/>
            <w:u w:val="single"/>
            <w:shd w:val="clear" w:color="auto" w:fill="FFFFFF"/>
          </w:rPr>
          <w:t>https://ria.ru/20220208/granty-1771675017.html</w:t>
        </w:r>
      </w:hyperlink>
    </w:p>
    <w:p w:rsidR="0047004C" w:rsidRPr="0047004C" w:rsidRDefault="0047004C" w:rsidP="0047004C">
      <w:pPr>
        <w:rPr>
          <w:rFonts w:ascii="Arial" w:eastAsia="Arial" w:hAnsi="Arial" w:cs="Arial"/>
          <w:color w:val="000000"/>
          <w:sz w:val="22"/>
          <w:szCs w:val="22"/>
          <w:u w:val="single"/>
          <w:shd w:val="clear" w:color="auto" w:fill="FFFFFF"/>
        </w:rPr>
      </w:pPr>
      <w:r w:rsidRPr="0047004C">
        <w:rPr>
          <w:rFonts w:ascii="Arial" w:eastAsia="Arial" w:hAnsi="Arial" w:cs="Arial"/>
          <w:color w:val="000000"/>
          <w:sz w:val="22"/>
          <w:szCs w:val="22"/>
          <w:u w:val="single"/>
          <w:shd w:val="clear" w:color="auto" w:fill="FFFFFF"/>
        </w:rPr>
        <w:t>Сообщения по событию:</w:t>
      </w:r>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13" w:history="1">
        <w:r w:rsidRPr="0047004C">
          <w:rPr>
            <w:rFonts w:ascii="Arial" w:eastAsia="Arial" w:hAnsi="Arial" w:cs="Arial"/>
            <w:color w:val="0000FF"/>
            <w:sz w:val="22"/>
            <w:szCs w:val="22"/>
            <w:u w:val="single"/>
            <w:shd w:val="clear" w:color="auto" w:fill="FFFFFF"/>
          </w:rPr>
          <w:t>НИА Тверь (69rus.org), Тверь, 9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14" w:history="1">
        <w:r w:rsidRPr="0047004C">
          <w:rPr>
            <w:rFonts w:ascii="Arial" w:eastAsia="Arial" w:hAnsi="Arial" w:cs="Arial"/>
            <w:color w:val="0000FF"/>
            <w:sz w:val="22"/>
            <w:szCs w:val="22"/>
            <w:u w:val="single"/>
            <w:shd w:val="clear" w:color="auto" w:fill="FFFFFF"/>
          </w:rPr>
          <w:t>Тверской проспект (tp.tver.ru),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15" w:history="1">
        <w:r w:rsidRPr="0047004C">
          <w:rPr>
            <w:rFonts w:ascii="Arial" w:eastAsia="Arial" w:hAnsi="Arial" w:cs="Arial"/>
            <w:color w:val="0000FF"/>
            <w:sz w:val="22"/>
            <w:szCs w:val="22"/>
            <w:u w:val="single"/>
            <w:shd w:val="clear" w:color="auto" w:fill="FFFFFF"/>
          </w:rPr>
          <w:t>Афанасий-бизнес (afanasy.biz),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16" w:history="1">
        <w:r w:rsidRPr="0047004C">
          <w:rPr>
            <w:rFonts w:ascii="Arial" w:eastAsia="Arial" w:hAnsi="Arial" w:cs="Arial"/>
            <w:color w:val="0000FF"/>
            <w:sz w:val="22"/>
            <w:szCs w:val="22"/>
            <w:u w:val="single"/>
            <w:shd w:val="clear" w:color="auto" w:fill="FFFFFF"/>
          </w:rPr>
          <w:t>Край справедливости (ks-region69.com),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17" w:history="1">
        <w:r w:rsidRPr="0047004C">
          <w:rPr>
            <w:rFonts w:ascii="Arial" w:eastAsia="Arial" w:hAnsi="Arial" w:cs="Arial"/>
            <w:color w:val="0000FF"/>
            <w:sz w:val="22"/>
            <w:szCs w:val="22"/>
            <w:u w:val="single"/>
            <w:shd w:val="clear" w:color="auto" w:fill="FFFFFF"/>
          </w:rPr>
          <w:t>Молоковский край (молоковскийкрай), п. Молоково,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18" w:history="1">
        <w:r w:rsidRPr="0047004C">
          <w:rPr>
            <w:rFonts w:ascii="Arial" w:eastAsia="Arial" w:hAnsi="Arial" w:cs="Arial"/>
            <w:color w:val="0000FF"/>
            <w:sz w:val="22"/>
            <w:szCs w:val="22"/>
            <w:u w:val="single"/>
            <w:shd w:val="clear" w:color="auto" w:fill="FFFFFF"/>
          </w:rPr>
          <w:t>Аргументы и Факты (tver.aif.ru),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19" w:history="1">
        <w:r w:rsidRPr="0047004C">
          <w:rPr>
            <w:rFonts w:ascii="Arial" w:eastAsia="Arial" w:hAnsi="Arial" w:cs="Arial"/>
            <w:color w:val="0000FF"/>
            <w:sz w:val="22"/>
            <w:szCs w:val="22"/>
            <w:u w:val="single"/>
            <w:shd w:val="clear" w:color="auto" w:fill="FFFFFF"/>
          </w:rPr>
          <w:t>Зубцовская жизнь (зубцовскаяжизнь), Зубцов,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20" w:history="1">
        <w:r w:rsidRPr="0047004C">
          <w:rPr>
            <w:rFonts w:ascii="Arial" w:eastAsia="Arial" w:hAnsi="Arial" w:cs="Arial"/>
            <w:color w:val="0000FF"/>
            <w:sz w:val="22"/>
            <w:szCs w:val="22"/>
            <w:u w:val="single"/>
            <w:shd w:val="clear" w:color="auto" w:fill="FFFFFF"/>
          </w:rPr>
          <w:t>Ленинское знамя (leninskoeznamya.tverreg.ru),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21" w:history="1">
        <w:r w:rsidRPr="0047004C">
          <w:rPr>
            <w:rFonts w:ascii="Arial" w:eastAsia="Arial" w:hAnsi="Arial" w:cs="Arial"/>
            <w:color w:val="0000FF"/>
            <w:sz w:val="22"/>
            <w:szCs w:val="22"/>
            <w:u w:val="single"/>
            <w:shd w:val="clear" w:color="auto" w:fill="FFFFFF"/>
          </w:rPr>
          <w:t>Знамя (kuvznama.ru), Кувшиново,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22" w:history="1">
        <w:r w:rsidRPr="0047004C">
          <w:rPr>
            <w:rFonts w:ascii="Arial" w:eastAsia="Arial" w:hAnsi="Arial" w:cs="Arial"/>
            <w:color w:val="0000FF"/>
            <w:sz w:val="22"/>
            <w:szCs w:val="22"/>
            <w:u w:val="single"/>
            <w:shd w:val="clear" w:color="auto" w:fill="FFFFFF"/>
          </w:rPr>
          <w:t>Комсомольская правда (tver.kp.ru),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23" w:history="1">
        <w:r w:rsidRPr="0047004C">
          <w:rPr>
            <w:rFonts w:ascii="Arial" w:eastAsia="Arial" w:hAnsi="Arial" w:cs="Arial"/>
            <w:color w:val="0000FF"/>
            <w:sz w:val="22"/>
            <w:szCs w:val="22"/>
            <w:u w:val="single"/>
            <w:shd w:val="clear" w:color="auto" w:fill="FFFFFF"/>
          </w:rPr>
          <w:t>Наша жизнь (нашажизнь), Лихославль,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24" w:history="1">
        <w:r w:rsidRPr="0047004C">
          <w:rPr>
            <w:rFonts w:ascii="Arial" w:eastAsia="Arial" w:hAnsi="Arial" w:cs="Arial"/>
            <w:color w:val="0000FF"/>
            <w:sz w:val="22"/>
            <w:szCs w:val="22"/>
            <w:u w:val="single"/>
            <w:shd w:val="clear" w:color="auto" w:fill="FFFFFF"/>
          </w:rPr>
          <w:t>Спировские известия (спировскиеизвестия), п. Спирово,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25" w:history="1">
        <w:r w:rsidRPr="0047004C">
          <w:rPr>
            <w:rFonts w:ascii="Arial" w:eastAsia="Arial" w:hAnsi="Arial" w:cs="Arial"/>
            <w:color w:val="0000FF"/>
            <w:sz w:val="22"/>
            <w:szCs w:val="22"/>
            <w:u w:val="single"/>
            <w:shd w:val="clear" w:color="auto" w:fill="FFFFFF"/>
          </w:rPr>
          <w:t>Тверское информационное агентство (tvernews.ru),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26" w:history="1">
        <w:r w:rsidRPr="0047004C">
          <w:rPr>
            <w:rFonts w:ascii="Arial" w:eastAsia="Arial" w:hAnsi="Arial" w:cs="Arial"/>
            <w:color w:val="0000FF"/>
            <w:sz w:val="22"/>
            <w:szCs w:val="22"/>
            <w:u w:val="single"/>
            <w:shd w:val="clear" w:color="auto" w:fill="FFFFFF"/>
          </w:rPr>
          <w:t>Вышневолоцкая правда (вышневолоцкаяправда), п.г.т. Жарковский,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27" w:history="1">
        <w:r w:rsidRPr="0047004C">
          <w:rPr>
            <w:rFonts w:ascii="Arial" w:eastAsia="Arial" w:hAnsi="Arial" w:cs="Arial"/>
            <w:color w:val="0000FF"/>
            <w:sz w:val="22"/>
            <w:szCs w:val="22"/>
            <w:u w:val="single"/>
            <w:shd w:val="clear" w:color="auto" w:fill="FFFFFF"/>
          </w:rPr>
          <w:t>Андреапольские вести (андреапольскиевести), Андреаполь,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28" w:history="1">
        <w:r w:rsidRPr="0047004C">
          <w:rPr>
            <w:rFonts w:ascii="Arial" w:eastAsia="Arial" w:hAnsi="Arial" w:cs="Arial"/>
            <w:color w:val="0000FF"/>
            <w:sz w:val="22"/>
            <w:szCs w:val="22"/>
            <w:u w:val="single"/>
            <w:shd w:val="clear" w:color="auto" w:fill="FFFFFF"/>
          </w:rPr>
          <w:t>Коммунар (коммунар), п. Фирово,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29" w:history="1">
        <w:r w:rsidRPr="0047004C">
          <w:rPr>
            <w:rFonts w:ascii="Arial" w:eastAsia="Arial" w:hAnsi="Arial" w:cs="Arial"/>
            <w:color w:val="0000FF"/>
            <w:sz w:val="22"/>
            <w:szCs w:val="22"/>
            <w:u w:val="single"/>
            <w:shd w:val="clear" w:color="auto" w:fill="FFFFFF"/>
          </w:rPr>
          <w:t>Сандовские вести (сандовскиевести), п.г.т. Сандово,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30" w:history="1">
        <w:r w:rsidRPr="0047004C">
          <w:rPr>
            <w:rFonts w:ascii="Arial" w:eastAsia="Arial" w:hAnsi="Arial" w:cs="Arial"/>
            <w:color w:val="0000FF"/>
            <w:sz w:val="22"/>
            <w:szCs w:val="22"/>
            <w:u w:val="single"/>
            <w:shd w:val="clear" w:color="auto" w:fill="FFFFFF"/>
          </w:rPr>
          <w:t>Жарковский вестник (жарковскийвестник), п.г.т. Жарковский,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31" w:history="1">
        <w:r w:rsidRPr="0047004C">
          <w:rPr>
            <w:rFonts w:ascii="Arial" w:eastAsia="Arial" w:hAnsi="Arial" w:cs="Arial"/>
            <w:color w:val="0000FF"/>
            <w:sz w:val="22"/>
            <w:szCs w:val="22"/>
            <w:u w:val="single"/>
            <w:shd w:val="clear" w:color="auto" w:fill="FFFFFF"/>
          </w:rPr>
          <w:t>Тверское информационное агентство (tvernews.ru),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32" w:history="1">
        <w:r w:rsidRPr="0047004C">
          <w:rPr>
            <w:rFonts w:ascii="Arial" w:eastAsia="Arial" w:hAnsi="Arial" w:cs="Arial"/>
            <w:color w:val="0000FF"/>
            <w:sz w:val="22"/>
            <w:szCs w:val="22"/>
            <w:u w:val="single"/>
            <w:shd w:val="clear" w:color="auto" w:fill="FFFFFF"/>
          </w:rPr>
          <w:t>Тверь (toptver.ru),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33" w:history="1">
        <w:r w:rsidRPr="0047004C">
          <w:rPr>
            <w:rFonts w:ascii="Arial" w:eastAsia="Arial" w:hAnsi="Arial" w:cs="Arial"/>
            <w:color w:val="0000FF"/>
            <w:sz w:val="22"/>
            <w:szCs w:val="22"/>
            <w:u w:val="single"/>
            <w:shd w:val="clear" w:color="auto" w:fill="FFFFFF"/>
          </w:rPr>
          <w:t>Авангард (авангард), Западная Двина,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34" w:history="1">
        <w:r w:rsidRPr="0047004C">
          <w:rPr>
            <w:rFonts w:ascii="Arial" w:eastAsia="Arial" w:hAnsi="Arial" w:cs="Arial"/>
            <w:color w:val="0000FF"/>
            <w:sz w:val="22"/>
            <w:szCs w:val="22"/>
            <w:u w:val="single"/>
            <w:shd w:val="clear" w:color="auto" w:fill="FFFFFF"/>
          </w:rPr>
          <w:t>Заря (konzarya.ru), Конаково,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35" w:history="1">
        <w:r w:rsidRPr="0047004C">
          <w:rPr>
            <w:rFonts w:ascii="Arial" w:eastAsia="Arial" w:hAnsi="Arial" w:cs="Arial"/>
            <w:color w:val="0000FF"/>
            <w:sz w:val="22"/>
            <w:szCs w:val="22"/>
            <w:u w:val="single"/>
            <w:shd w:val="clear" w:color="auto" w:fill="FFFFFF"/>
          </w:rPr>
          <w:t>Tverigrad.ru,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36" w:history="1">
        <w:r w:rsidRPr="0047004C">
          <w:rPr>
            <w:rFonts w:ascii="Arial" w:eastAsia="Arial" w:hAnsi="Arial" w:cs="Arial"/>
            <w:color w:val="0000FF"/>
            <w:sz w:val="22"/>
            <w:szCs w:val="22"/>
            <w:u w:val="single"/>
            <w:shd w:val="clear" w:color="auto" w:fill="FFFFFF"/>
          </w:rPr>
          <w:t>Бельская правда (бельскаяправда), Белый,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37" w:history="1">
        <w:r w:rsidRPr="0047004C">
          <w:rPr>
            <w:rFonts w:ascii="Arial" w:eastAsia="Arial" w:hAnsi="Arial" w:cs="Arial"/>
            <w:color w:val="0000FF"/>
            <w:sz w:val="22"/>
            <w:szCs w:val="22"/>
            <w:u w:val="single"/>
            <w:shd w:val="clear" w:color="auto" w:fill="FFFFFF"/>
          </w:rPr>
          <w:t>Лесной вестник (леснойвестник), с. Лесное (Тверская обл.),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38" w:history="1">
        <w:r w:rsidRPr="0047004C">
          <w:rPr>
            <w:rFonts w:ascii="Arial" w:eastAsia="Arial" w:hAnsi="Arial" w:cs="Arial"/>
            <w:color w:val="0000FF"/>
            <w:sz w:val="22"/>
            <w:szCs w:val="22"/>
            <w:u w:val="single"/>
            <w:shd w:val="clear" w:color="auto" w:fill="FFFFFF"/>
          </w:rPr>
          <w:t>Новая жизнь (новаяжизнь), Бологое,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39" w:history="1">
        <w:r w:rsidRPr="0047004C">
          <w:rPr>
            <w:rFonts w:ascii="Arial" w:eastAsia="Arial" w:hAnsi="Arial" w:cs="Arial"/>
            <w:color w:val="0000FF"/>
            <w:sz w:val="22"/>
            <w:szCs w:val="22"/>
            <w:u w:val="single"/>
            <w:shd w:val="clear" w:color="auto" w:fill="FFFFFF"/>
          </w:rPr>
          <w:t>Вперед (вперед), Калязин,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40" w:history="1">
        <w:r w:rsidRPr="0047004C">
          <w:rPr>
            <w:rFonts w:ascii="Arial" w:eastAsia="Arial" w:hAnsi="Arial" w:cs="Arial"/>
            <w:color w:val="0000FF"/>
            <w:sz w:val="22"/>
            <w:szCs w:val="22"/>
            <w:u w:val="single"/>
            <w:shd w:val="clear" w:color="auto" w:fill="FFFFFF"/>
          </w:rPr>
          <w:t>Тверские ведомости (vedtver.ru),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41" w:history="1">
        <w:r w:rsidRPr="0047004C">
          <w:rPr>
            <w:rFonts w:ascii="Arial" w:eastAsia="Arial" w:hAnsi="Arial" w:cs="Arial"/>
            <w:color w:val="0000FF"/>
            <w:sz w:val="22"/>
            <w:szCs w:val="22"/>
            <w:u w:val="single"/>
            <w:shd w:val="clear" w:color="auto" w:fill="FFFFFF"/>
          </w:rPr>
          <w:t>TvTver.ru,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42" w:history="1">
        <w:r w:rsidRPr="0047004C">
          <w:rPr>
            <w:rFonts w:ascii="Arial" w:eastAsia="Arial" w:hAnsi="Arial" w:cs="Arial"/>
            <w:color w:val="0000FF"/>
            <w:sz w:val="22"/>
            <w:szCs w:val="22"/>
            <w:u w:val="single"/>
            <w:shd w:val="clear" w:color="auto" w:fill="FFFFFF"/>
          </w:rPr>
          <w:t>Тверская жизнь (tverlife.ru),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43"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44"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45" w:history="1">
        <w:r w:rsidRPr="0047004C">
          <w:rPr>
            <w:rFonts w:ascii="Arial" w:eastAsia="Arial" w:hAnsi="Arial" w:cs="Arial"/>
            <w:color w:val="0000FF"/>
            <w:sz w:val="22"/>
            <w:szCs w:val="22"/>
            <w:u w:val="single"/>
            <w:shd w:val="clear" w:color="auto" w:fill="FFFFFF"/>
          </w:rPr>
          <w:t>Новоторжский вестник (nvestnik.ru), Торжок,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46"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Pr="0047004C" w:rsidRDefault="0047004C" w:rsidP="0047004C">
      <w:pPr>
        <w:numPr>
          <w:ilvl w:val="0"/>
          <w:numId w:val="2"/>
        </w:numPr>
        <w:ind w:left="0" w:firstLine="0"/>
        <w:rPr>
          <w:rFonts w:ascii="Arial" w:eastAsia="Arial" w:hAnsi="Arial" w:cs="Arial"/>
          <w:color w:val="0000FF"/>
          <w:sz w:val="22"/>
          <w:szCs w:val="22"/>
          <w:shd w:val="clear" w:color="auto" w:fill="FFFFFF"/>
        </w:rPr>
      </w:pPr>
      <w:hyperlink r:id="rId47" w:history="1">
        <w:r w:rsidRPr="0047004C">
          <w:rPr>
            <w:rFonts w:ascii="Arial" w:eastAsia="Arial" w:hAnsi="Arial" w:cs="Arial"/>
            <w:color w:val="0000FF"/>
            <w:sz w:val="22"/>
            <w:szCs w:val="22"/>
            <w:u w:val="single"/>
            <w:shd w:val="clear" w:color="auto" w:fill="FFFFFF"/>
          </w:rPr>
          <w:t>Новоторжский вестник (nvestnik.ru), Торжок, 8 февраля 2022</w:t>
        </w:r>
      </w:hyperlink>
    </w:p>
    <w:p w:rsidR="0047004C" w:rsidRDefault="0047004C" w:rsidP="0047004C">
      <w:pPr>
        <w:jc w:val="right"/>
        <w:rPr>
          <w:rFonts w:ascii="Arial" w:eastAsia="Arial" w:hAnsi="Arial" w:cs="Arial"/>
          <w:color w:val="0000FF"/>
          <w:sz w:val="22"/>
          <w:szCs w:val="22"/>
          <w:shd w:val="clear" w:color="auto" w:fill="FFFFFF"/>
        </w:rPr>
      </w:pPr>
      <w:hyperlink w:anchor="tabtxt_1575050_1912509905" w:history="1">
        <w:r w:rsidRPr="0047004C">
          <w:rPr>
            <w:rFonts w:ascii="Arial" w:eastAsia="Arial" w:hAnsi="Arial" w:cs="Arial"/>
            <w:color w:val="0000FF"/>
            <w:sz w:val="22"/>
            <w:szCs w:val="22"/>
            <w:u w:val="single"/>
            <w:shd w:val="clear" w:color="auto" w:fill="FFFFFF"/>
          </w:rPr>
          <w:t>К заголовкам сообщений</w:t>
        </w:r>
      </w:hyperlink>
    </w:p>
    <w:p w:rsidR="0047004C" w:rsidRPr="0047004C" w:rsidRDefault="0047004C" w:rsidP="0047004C">
      <w:pPr>
        <w:jc w:val="right"/>
        <w:rPr>
          <w:rFonts w:ascii="Arial" w:eastAsia="Arial" w:hAnsi="Arial" w:cs="Arial"/>
          <w:color w:val="0000FF"/>
          <w:sz w:val="22"/>
          <w:szCs w:val="22"/>
          <w:shd w:val="clear" w:color="auto" w:fill="FFFFFF"/>
        </w:rPr>
      </w:pPr>
    </w:p>
    <w:p w:rsidR="0047004C" w:rsidRPr="0047004C" w:rsidRDefault="0047004C" w:rsidP="0047004C">
      <w:pPr>
        <w:rPr>
          <w:rFonts w:ascii="Arial" w:eastAsia="Arial" w:hAnsi="Arial" w:cs="Arial"/>
          <w:b/>
          <w:color w:val="000000"/>
          <w:sz w:val="22"/>
          <w:szCs w:val="22"/>
          <w:shd w:val="clear" w:color="auto" w:fill="FFFFFF"/>
        </w:rPr>
      </w:pPr>
      <w:r w:rsidRPr="0047004C">
        <w:rPr>
          <w:rFonts w:ascii="Arial" w:eastAsia="Arial" w:hAnsi="Arial" w:cs="Arial"/>
          <w:b/>
          <w:color w:val="000000"/>
          <w:sz w:val="22"/>
          <w:szCs w:val="22"/>
          <w:shd w:val="clear" w:color="auto" w:fill="FFFFFF"/>
        </w:rPr>
        <w:t>РИА Новости, Москва, 08 февраля 2022</w:t>
      </w:r>
    </w:p>
    <w:p w:rsidR="0047004C" w:rsidRPr="0047004C" w:rsidRDefault="0047004C" w:rsidP="0047004C">
      <w:pPr>
        <w:jc w:val="both"/>
        <w:outlineLvl w:val="1"/>
        <w:rPr>
          <w:rFonts w:ascii="Arial" w:eastAsia="Arial" w:hAnsi="Arial" w:cs="Arial"/>
          <w:color w:val="000000"/>
          <w:sz w:val="22"/>
          <w:szCs w:val="22"/>
          <w:shd w:val="clear" w:color="auto" w:fill="FFFFFF"/>
        </w:rPr>
      </w:pPr>
      <w:bookmarkStart w:id="23" w:name="ant_1575050_1912610239"/>
      <w:r w:rsidRPr="0047004C">
        <w:rPr>
          <w:rFonts w:ascii="Arial" w:eastAsia="Arial" w:hAnsi="Arial" w:cs="Arial"/>
          <w:color w:val="000000"/>
          <w:sz w:val="22"/>
          <w:szCs w:val="22"/>
          <w:shd w:val="clear" w:color="auto" w:fill="FFFFFF"/>
        </w:rPr>
        <w:t>В ТВЕРСКОЙ ОБЛАСТИ В 2021 ГОДУ ПО АИП ВВЕДЕНЫ 25 ОБЪЕКТОВ</w:t>
      </w:r>
      <w:bookmarkEnd w:id="23"/>
    </w:p>
    <w:p w:rsidR="0047004C" w:rsidRPr="0047004C" w:rsidRDefault="0047004C" w:rsidP="0047004C">
      <w:pPr>
        <w:jc w:val="both"/>
        <w:rPr>
          <w:rFonts w:ascii="Arial" w:eastAsia="Arial" w:hAnsi="Arial" w:cs="Arial"/>
          <w:color w:val="000000"/>
          <w:sz w:val="22"/>
          <w:szCs w:val="22"/>
          <w:shd w:val="clear" w:color="auto" w:fill="FFFFFF"/>
        </w:rPr>
      </w:pPr>
      <w:r w:rsidRPr="0047004C">
        <w:rPr>
          <w:rFonts w:ascii="Arial" w:eastAsia="Arial" w:hAnsi="Arial" w:cs="Arial"/>
          <w:color w:val="000000"/>
          <w:sz w:val="22"/>
          <w:szCs w:val="22"/>
          <w:shd w:val="clear" w:color="auto" w:fill="FFFFFF"/>
        </w:rPr>
        <w:t xml:space="preserve">В Тверской области в 2021 году по адресной инвестпрограмме введены 25 новых объектов в коммунальном хозяйстве, образовании, физической культуре, дорожном хозяйстве и туризме, сообщил губернатор региона </w:t>
      </w:r>
      <w:r w:rsidRPr="0047004C">
        <w:rPr>
          <w:rFonts w:ascii="Arial" w:eastAsia="Arial" w:hAnsi="Arial" w:cs="Arial"/>
          <w:color w:val="000000"/>
          <w:sz w:val="22"/>
          <w:szCs w:val="22"/>
          <w:shd w:val="clear" w:color="auto" w:fill="C0C0C0"/>
        </w:rPr>
        <w:t>Игорь Руденя</w:t>
      </w:r>
      <w:r w:rsidRPr="0047004C">
        <w:rPr>
          <w:rFonts w:ascii="Arial" w:eastAsia="Arial" w:hAnsi="Arial" w:cs="Arial"/>
          <w:color w:val="000000"/>
          <w:sz w:val="22"/>
          <w:szCs w:val="22"/>
          <w:shd w:val="clear" w:color="auto" w:fill="FFFFFF"/>
        </w:rPr>
        <w:t xml:space="preserve">... </w:t>
      </w:r>
    </w:p>
    <w:p w:rsidR="0047004C" w:rsidRPr="0047004C" w:rsidRDefault="0047004C" w:rsidP="0047004C">
      <w:pPr>
        <w:rPr>
          <w:rFonts w:ascii="Arial" w:eastAsia="Arial" w:hAnsi="Arial" w:cs="Arial"/>
          <w:color w:val="0000FF"/>
          <w:sz w:val="22"/>
          <w:szCs w:val="22"/>
          <w:shd w:val="clear" w:color="auto" w:fill="FFFFFF"/>
        </w:rPr>
      </w:pPr>
      <w:hyperlink r:id="rId48" w:history="1">
        <w:r w:rsidRPr="0047004C">
          <w:rPr>
            <w:rFonts w:ascii="Arial" w:eastAsia="Arial" w:hAnsi="Arial" w:cs="Arial"/>
            <w:color w:val="0000FF"/>
            <w:sz w:val="22"/>
            <w:szCs w:val="22"/>
            <w:u w:val="single"/>
            <w:shd w:val="clear" w:color="auto" w:fill="FFFFFF"/>
          </w:rPr>
          <w:t>https://ria.ru/20220208/obekty-1771705181.html</w:t>
        </w:r>
      </w:hyperlink>
    </w:p>
    <w:p w:rsidR="0047004C" w:rsidRPr="0047004C" w:rsidRDefault="0047004C" w:rsidP="0047004C">
      <w:pPr>
        <w:rPr>
          <w:rFonts w:ascii="Arial" w:eastAsia="Arial" w:hAnsi="Arial" w:cs="Arial"/>
          <w:color w:val="000000"/>
          <w:sz w:val="22"/>
          <w:szCs w:val="22"/>
          <w:u w:val="single"/>
          <w:shd w:val="clear" w:color="auto" w:fill="FFFFFF"/>
        </w:rPr>
      </w:pPr>
      <w:r w:rsidRPr="0047004C">
        <w:rPr>
          <w:rFonts w:ascii="Arial" w:eastAsia="Arial" w:hAnsi="Arial" w:cs="Arial"/>
          <w:color w:val="000000"/>
          <w:sz w:val="22"/>
          <w:szCs w:val="22"/>
          <w:u w:val="single"/>
          <w:shd w:val="clear" w:color="auto" w:fill="FFFFFF"/>
        </w:rPr>
        <w:t>Сообщения по событию:</w:t>
      </w:r>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9" w:history="1">
        <w:r w:rsidRPr="0047004C">
          <w:rPr>
            <w:rFonts w:ascii="Arial" w:eastAsia="Arial" w:hAnsi="Arial" w:cs="Arial"/>
            <w:color w:val="0000FF"/>
            <w:sz w:val="22"/>
            <w:szCs w:val="22"/>
            <w:u w:val="single"/>
            <w:shd w:val="clear" w:color="auto" w:fill="FFFFFF"/>
          </w:rPr>
          <w:t>Новоторжский вестник (nvestnik.ru), Торжок,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0" w:history="1">
        <w:r w:rsidRPr="0047004C">
          <w:rPr>
            <w:rFonts w:ascii="Arial" w:eastAsia="Arial" w:hAnsi="Arial" w:cs="Arial"/>
            <w:color w:val="0000FF"/>
            <w:sz w:val="22"/>
            <w:szCs w:val="22"/>
            <w:u w:val="single"/>
            <w:shd w:val="clear" w:color="auto" w:fill="FFFFFF"/>
          </w:rPr>
          <w:t>Главный региональный (glavny.tv), Смоленск,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r w:rsidRPr="0047004C">
          <w:rPr>
            <w:rFonts w:ascii="Arial" w:eastAsia="Arial" w:hAnsi="Arial" w:cs="Arial"/>
            <w:color w:val="0000FF"/>
            <w:sz w:val="22"/>
            <w:szCs w:val="22"/>
            <w:u w:val="single"/>
            <w:shd w:val="clear" w:color="auto" w:fill="FFFFFF"/>
          </w:rPr>
          <w:t>Кашинская газета (kashingazeta.ru), Кашин,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r w:rsidRPr="0047004C">
          <w:rPr>
            <w:rFonts w:ascii="Arial" w:eastAsia="Arial" w:hAnsi="Arial" w:cs="Arial"/>
            <w:color w:val="0000FF"/>
            <w:sz w:val="22"/>
            <w:szCs w:val="22"/>
            <w:u w:val="single"/>
            <w:shd w:val="clear" w:color="auto" w:fill="FFFFFF"/>
          </w:rPr>
          <w:t>TvTver.ru,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Pr="0047004C">
          <w:rPr>
            <w:rFonts w:ascii="Arial" w:eastAsia="Arial" w:hAnsi="Arial" w:cs="Arial"/>
            <w:color w:val="0000FF"/>
            <w:sz w:val="22"/>
            <w:szCs w:val="22"/>
            <w:u w:val="single"/>
            <w:shd w:val="clear" w:color="auto" w:fill="FFFFFF"/>
          </w:rPr>
          <w:t>Наша жизнь (нашажизнь), Лихославль,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Pr="0047004C">
          <w:rPr>
            <w:rFonts w:ascii="Arial" w:eastAsia="Arial" w:hAnsi="Arial" w:cs="Arial"/>
            <w:color w:val="0000FF"/>
            <w:sz w:val="22"/>
            <w:szCs w:val="22"/>
            <w:u w:val="single"/>
            <w:shd w:val="clear" w:color="auto" w:fill="FFFFFF"/>
          </w:rPr>
          <w:t>Сандовские вести (сандовскиевести), п.г.т. Сандово,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Pr="0047004C">
          <w:rPr>
            <w:rFonts w:ascii="Arial" w:eastAsia="Arial" w:hAnsi="Arial" w:cs="Arial"/>
            <w:color w:val="0000FF"/>
            <w:sz w:val="22"/>
            <w:szCs w:val="22"/>
            <w:u w:val="single"/>
            <w:shd w:val="clear" w:color="auto" w:fill="FFFFFF"/>
          </w:rPr>
          <w:t>Tverigrad.ru,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Pr="0047004C">
          <w:rPr>
            <w:rFonts w:ascii="Arial" w:eastAsia="Arial" w:hAnsi="Arial" w:cs="Arial"/>
            <w:color w:val="0000FF"/>
            <w:sz w:val="22"/>
            <w:szCs w:val="22"/>
            <w:u w:val="single"/>
            <w:shd w:val="clear" w:color="auto" w:fill="FFFFFF"/>
          </w:rPr>
          <w:t>Бельская правда (бельскаяправда), Белый,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r w:rsidRPr="0047004C">
          <w:rPr>
            <w:rFonts w:ascii="Arial" w:eastAsia="Arial" w:hAnsi="Arial" w:cs="Arial"/>
            <w:color w:val="0000FF"/>
            <w:sz w:val="22"/>
            <w:szCs w:val="22"/>
            <w:u w:val="single"/>
            <w:shd w:val="clear" w:color="auto" w:fill="FFFFFF"/>
          </w:rPr>
          <w:t>Афанасий-бизнес (afanasy.biz),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Pr="0047004C">
          <w:rPr>
            <w:rFonts w:ascii="Arial" w:eastAsia="Arial" w:hAnsi="Arial" w:cs="Arial"/>
            <w:color w:val="0000FF"/>
            <w:sz w:val="22"/>
            <w:szCs w:val="22"/>
            <w:u w:val="single"/>
            <w:shd w:val="clear" w:color="auto" w:fill="FFFFFF"/>
          </w:rPr>
          <w:t>Комсомольская правда (tver.kp.ru),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Pr="0047004C">
          <w:rPr>
            <w:rFonts w:ascii="Arial" w:eastAsia="Arial" w:hAnsi="Arial" w:cs="Arial"/>
            <w:color w:val="0000FF"/>
            <w:sz w:val="22"/>
            <w:szCs w:val="22"/>
            <w:u w:val="single"/>
            <w:shd w:val="clear" w:color="auto" w:fill="FFFFFF"/>
          </w:rPr>
          <w:t>Старицкий вестник (st-vestnik.ru), Старица,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Pr="0047004C">
          <w:rPr>
            <w:rFonts w:ascii="Arial" w:eastAsia="Arial" w:hAnsi="Arial" w:cs="Arial"/>
            <w:color w:val="0000FF"/>
            <w:sz w:val="22"/>
            <w:szCs w:val="22"/>
            <w:u w:val="single"/>
            <w:shd w:val="clear" w:color="auto" w:fill="FFFFFF"/>
          </w:rPr>
          <w:t>Аргументы и Факты (tver.aif.ru),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Pr="0047004C">
          <w:rPr>
            <w:rFonts w:ascii="Arial" w:eastAsia="Arial" w:hAnsi="Arial" w:cs="Arial"/>
            <w:color w:val="0000FF"/>
            <w:sz w:val="22"/>
            <w:szCs w:val="22"/>
            <w:u w:val="single"/>
            <w:shd w:val="clear" w:color="auto" w:fill="FFFFFF"/>
          </w:rPr>
          <w:t>Тверское информационное агентство (tvernews.ru),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Pr="0047004C">
          <w:rPr>
            <w:rFonts w:ascii="Arial" w:eastAsia="Arial" w:hAnsi="Arial" w:cs="Arial"/>
            <w:color w:val="0000FF"/>
            <w:sz w:val="22"/>
            <w:szCs w:val="22"/>
            <w:u w:val="single"/>
            <w:shd w:val="clear" w:color="auto" w:fill="FFFFFF"/>
          </w:rPr>
          <w:t>Ленинское знамя (leninskoeznamya.tverreg.ru),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Pr="0047004C">
          <w:rPr>
            <w:rFonts w:ascii="Arial" w:eastAsia="Arial" w:hAnsi="Arial" w:cs="Arial"/>
            <w:color w:val="0000FF"/>
            <w:sz w:val="22"/>
            <w:szCs w:val="22"/>
            <w:u w:val="single"/>
            <w:shd w:val="clear" w:color="auto" w:fill="FFFFFF"/>
          </w:rPr>
          <w:t>Родная земля (r-zemlya.ru), п. Рамешки,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Pr="0047004C">
          <w:rPr>
            <w:rFonts w:ascii="Arial" w:eastAsia="Arial" w:hAnsi="Arial" w:cs="Arial"/>
            <w:color w:val="0000FF"/>
            <w:sz w:val="22"/>
            <w:szCs w:val="22"/>
            <w:u w:val="single"/>
            <w:shd w:val="clear" w:color="auto" w:fill="FFFFFF"/>
          </w:rPr>
          <w:t>Знамя (kuvznama.ru), Кувшиново,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Pr="0047004C">
          <w:rPr>
            <w:rFonts w:ascii="Arial" w:eastAsia="Arial" w:hAnsi="Arial" w:cs="Arial"/>
            <w:color w:val="0000FF"/>
            <w:sz w:val="22"/>
            <w:szCs w:val="22"/>
            <w:u w:val="single"/>
            <w:shd w:val="clear" w:color="auto" w:fill="FFFFFF"/>
          </w:rPr>
          <w:t>Молоковский край (молоковскийкрай), п. Молоково,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Pr="0047004C">
          <w:rPr>
            <w:rFonts w:ascii="Arial" w:eastAsia="Arial" w:hAnsi="Arial" w:cs="Arial"/>
            <w:color w:val="0000FF"/>
            <w:sz w:val="22"/>
            <w:szCs w:val="22"/>
            <w:u w:val="single"/>
            <w:shd w:val="clear" w:color="auto" w:fill="FFFFFF"/>
          </w:rPr>
          <w:t>Кимрский вестник (kimvestnik.ru), Кимры,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Pr="0047004C">
          <w:rPr>
            <w:rFonts w:ascii="Arial" w:eastAsia="Arial" w:hAnsi="Arial" w:cs="Arial"/>
            <w:color w:val="0000FF"/>
            <w:sz w:val="22"/>
            <w:szCs w:val="22"/>
            <w:u w:val="single"/>
            <w:shd w:val="clear" w:color="auto" w:fill="FFFFFF"/>
          </w:rPr>
          <w:t>Бежецкая жизнь (bzgazeta.ru), Бежецк,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Pr="0047004C">
          <w:rPr>
            <w:rFonts w:ascii="Arial" w:eastAsia="Arial" w:hAnsi="Arial" w:cs="Arial"/>
            <w:color w:val="0000FF"/>
            <w:sz w:val="22"/>
            <w:szCs w:val="22"/>
            <w:u w:val="single"/>
            <w:shd w:val="clear" w:color="auto" w:fill="FFFFFF"/>
          </w:rPr>
          <w:t>Коммунар (коммунар), п. Фирово,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Pr="0047004C">
          <w:rPr>
            <w:rFonts w:ascii="Arial" w:eastAsia="Arial" w:hAnsi="Arial" w:cs="Arial"/>
            <w:color w:val="0000FF"/>
            <w:sz w:val="22"/>
            <w:szCs w:val="22"/>
            <w:u w:val="single"/>
            <w:shd w:val="clear" w:color="auto" w:fill="FFFFFF"/>
          </w:rPr>
          <w:t>Тверь (toptver.ru),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Pr="0047004C">
          <w:rPr>
            <w:rFonts w:ascii="Arial" w:eastAsia="Arial" w:hAnsi="Arial" w:cs="Arial"/>
            <w:color w:val="0000FF"/>
            <w:sz w:val="22"/>
            <w:szCs w:val="22"/>
            <w:u w:val="single"/>
            <w:shd w:val="clear" w:color="auto" w:fill="FFFFFF"/>
          </w:rPr>
          <w:t>Зубцовская жизнь (зубцовскаяжизнь), Зубцов,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Pr="0047004C">
          <w:rPr>
            <w:rFonts w:ascii="Arial" w:eastAsia="Arial" w:hAnsi="Arial" w:cs="Arial"/>
            <w:color w:val="0000FF"/>
            <w:sz w:val="22"/>
            <w:szCs w:val="22"/>
            <w:u w:val="single"/>
            <w:shd w:val="clear" w:color="auto" w:fill="FFFFFF"/>
          </w:rPr>
          <w:t>Авангард (авангард), Западная Двина,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Pr="0047004C">
          <w:rPr>
            <w:rFonts w:ascii="Arial" w:eastAsia="Arial" w:hAnsi="Arial" w:cs="Arial"/>
            <w:color w:val="0000FF"/>
            <w:sz w:val="22"/>
            <w:szCs w:val="22"/>
            <w:u w:val="single"/>
            <w:shd w:val="clear" w:color="auto" w:fill="FFFFFF"/>
          </w:rPr>
          <w:t>Жарковский вестник (жарковскийвестник), п.г.т. Жарковский,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Pr="0047004C">
          <w:rPr>
            <w:rFonts w:ascii="Arial" w:eastAsia="Arial" w:hAnsi="Arial" w:cs="Arial"/>
            <w:color w:val="0000FF"/>
            <w:sz w:val="22"/>
            <w:szCs w:val="22"/>
            <w:u w:val="single"/>
            <w:shd w:val="clear" w:color="auto" w:fill="FFFFFF"/>
          </w:rPr>
          <w:t>Лесной вестник (леснойвестник), с. Лесное (Тверская обл.),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Pr="0047004C">
          <w:rPr>
            <w:rFonts w:ascii="Arial" w:eastAsia="Arial" w:hAnsi="Arial" w:cs="Arial"/>
            <w:color w:val="0000FF"/>
            <w:sz w:val="22"/>
            <w:szCs w:val="22"/>
            <w:u w:val="single"/>
            <w:shd w:val="clear" w:color="auto" w:fill="FFFFFF"/>
          </w:rPr>
          <w:t>Новая жизнь (новаяжизнь), Бологое,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Pr="0047004C">
          <w:rPr>
            <w:rFonts w:ascii="Arial" w:eastAsia="Arial" w:hAnsi="Arial" w:cs="Arial"/>
            <w:color w:val="0000FF"/>
            <w:sz w:val="22"/>
            <w:szCs w:val="22"/>
            <w:u w:val="single"/>
            <w:shd w:val="clear" w:color="auto" w:fill="FFFFFF"/>
          </w:rPr>
          <w:t>Вперед (вперед), Калязин,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Pr="0047004C">
          <w:rPr>
            <w:rFonts w:ascii="Arial" w:eastAsia="Arial" w:hAnsi="Arial" w:cs="Arial"/>
            <w:color w:val="0000FF"/>
            <w:sz w:val="22"/>
            <w:szCs w:val="22"/>
            <w:u w:val="single"/>
            <w:shd w:val="clear" w:color="auto" w:fill="FFFFFF"/>
          </w:rPr>
          <w:t>Спировские известия (спировскиеизвестия), п. Спирово,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Pr="0047004C">
          <w:rPr>
            <w:rFonts w:ascii="Arial" w:eastAsia="Arial" w:hAnsi="Arial" w:cs="Arial"/>
            <w:color w:val="0000FF"/>
            <w:sz w:val="22"/>
            <w:szCs w:val="22"/>
            <w:u w:val="single"/>
            <w:shd w:val="clear" w:color="auto" w:fill="FFFFFF"/>
          </w:rPr>
          <w:t>Заря (konzarya.ru), Конаково,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Pr="0047004C">
          <w:rPr>
            <w:rFonts w:ascii="Arial" w:eastAsia="Arial" w:hAnsi="Arial" w:cs="Arial"/>
            <w:color w:val="0000FF"/>
            <w:sz w:val="22"/>
            <w:szCs w:val="22"/>
            <w:u w:val="single"/>
            <w:shd w:val="clear" w:color="auto" w:fill="FFFFFF"/>
          </w:rPr>
          <w:t>Вышневолоцкая правда (вышневолоцкаяправда), п.г.т. Жарковский,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Pr="0047004C">
          <w:rPr>
            <w:rFonts w:ascii="Arial" w:eastAsia="Arial" w:hAnsi="Arial" w:cs="Arial"/>
            <w:color w:val="0000FF"/>
            <w:sz w:val="22"/>
            <w:szCs w:val="22"/>
            <w:u w:val="single"/>
            <w:shd w:val="clear" w:color="auto" w:fill="FFFFFF"/>
          </w:rPr>
          <w:t>Тверская жизнь (tverlife.ru),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Pr="0047004C">
          <w:rPr>
            <w:rFonts w:ascii="Arial" w:eastAsia="Arial" w:hAnsi="Arial" w:cs="Arial"/>
            <w:color w:val="0000FF"/>
            <w:sz w:val="22"/>
            <w:szCs w:val="22"/>
            <w:u w:val="single"/>
            <w:shd w:val="clear" w:color="auto" w:fill="FFFFFF"/>
          </w:rPr>
          <w:t>Андреапольские вести (андреапольскиевести), Андреаполь,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Pr="0047004C">
          <w:rPr>
            <w:rFonts w:ascii="Arial" w:eastAsia="Arial" w:hAnsi="Arial" w:cs="Arial"/>
            <w:color w:val="0000FF"/>
            <w:sz w:val="22"/>
            <w:szCs w:val="22"/>
            <w:u w:val="single"/>
            <w:shd w:val="clear" w:color="auto" w:fill="FFFFFF"/>
          </w:rPr>
          <w:t>Новоторжский вестник (nvestnik.ru), Торжок,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2" w:history="1">
        <w:r w:rsidRPr="0047004C">
          <w:rPr>
            <w:rFonts w:ascii="Arial" w:eastAsia="Arial" w:hAnsi="Arial" w:cs="Arial"/>
            <w:color w:val="0000FF"/>
            <w:sz w:val="22"/>
            <w:szCs w:val="22"/>
            <w:u w:val="single"/>
            <w:shd w:val="clear" w:color="auto" w:fill="FFFFFF"/>
          </w:rPr>
          <w:t>Тверские ведомости (vedtver.ru),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3"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4" w:history="1">
        <w:r w:rsidRPr="0047004C">
          <w:rPr>
            <w:rFonts w:ascii="Arial" w:eastAsia="Arial" w:hAnsi="Arial" w:cs="Arial"/>
            <w:color w:val="0000FF"/>
            <w:sz w:val="22"/>
            <w:szCs w:val="22"/>
            <w:u w:val="single"/>
            <w:shd w:val="clear" w:color="auto" w:fill="FFFFFF"/>
          </w:rPr>
          <w:t>Новоторжский вестник (nvestnik.ru), Торжок,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5" w:history="1">
        <w:r w:rsidRPr="0047004C">
          <w:rPr>
            <w:rFonts w:ascii="Arial" w:eastAsia="Arial" w:hAnsi="Arial" w:cs="Arial"/>
            <w:color w:val="0000FF"/>
            <w:sz w:val="22"/>
            <w:szCs w:val="22"/>
            <w:u w:val="single"/>
            <w:shd w:val="clear" w:color="auto" w:fill="FFFFFF"/>
          </w:rPr>
          <w:t>Новоторжский вестник (nvestnik.ru), Торжок, 8 февраля 2022</w:t>
        </w:r>
      </w:hyperlink>
    </w:p>
    <w:p w:rsidR="0047004C" w:rsidRPr="0047004C" w:rsidRDefault="0047004C" w:rsidP="0047004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6"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Default="0047004C" w:rsidP="0047004C">
      <w:pPr>
        <w:jc w:val="right"/>
        <w:rPr>
          <w:rFonts w:ascii="Arial" w:eastAsia="Arial" w:hAnsi="Arial" w:cs="Arial"/>
          <w:color w:val="0000FF"/>
          <w:sz w:val="22"/>
          <w:szCs w:val="22"/>
          <w:shd w:val="clear" w:color="auto" w:fill="FFFFFF"/>
        </w:rPr>
      </w:pPr>
      <w:hyperlink w:anchor="tabtxt_1575050_1912610239" w:history="1">
        <w:r w:rsidRPr="0047004C">
          <w:rPr>
            <w:rFonts w:ascii="Arial" w:eastAsia="Arial" w:hAnsi="Arial" w:cs="Arial"/>
            <w:color w:val="0000FF"/>
            <w:sz w:val="22"/>
            <w:szCs w:val="22"/>
            <w:u w:val="single"/>
            <w:shd w:val="clear" w:color="auto" w:fill="FFFFFF"/>
          </w:rPr>
          <w:t>К заголовкам сообщений</w:t>
        </w:r>
      </w:hyperlink>
    </w:p>
    <w:p w:rsidR="0047004C" w:rsidRPr="0047004C" w:rsidRDefault="0047004C" w:rsidP="0047004C">
      <w:pPr>
        <w:jc w:val="right"/>
        <w:rPr>
          <w:rFonts w:ascii="Arial" w:eastAsia="Arial" w:hAnsi="Arial" w:cs="Arial"/>
          <w:color w:val="0000FF"/>
          <w:sz w:val="22"/>
          <w:szCs w:val="22"/>
          <w:shd w:val="clear" w:color="auto" w:fill="FFFFFF"/>
        </w:rPr>
      </w:pPr>
    </w:p>
    <w:p w:rsidR="0047004C" w:rsidRPr="0047004C" w:rsidRDefault="0047004C" w:rsidP="0047004C">
      <w:pPr>
        <w:rPr>
          <w:rFonts w:ascii="Arial" w:eastAsia="Arial" w:hAnsi="Arial" w:cs="Arial"/>
          <w:b/>
          <w:color w:val="000000"/>
          <w:sz w:val="22"/>
          <w:szCs w:val="22"/>
          <w:shd w:val="clear" w:color="auto" w:fill="FFFFFF"/>
        </w:rPr>
      </w:pPr>
      <w:r w:rsidRPr="0047004C">
        <w:rPr>
          <w:rFonts w:ascii="Arial" w:eastAsia="Arial" w:hAnsi="Arial" w:cs="Arial"/>
          <w:b/>
          <w:color w:val="000000"/>
          <w:sz w:val="22"/>
          <w:szCs w:val="22"/>
          <w:shd w:val="clear" w:color="auto" w:fill="FFFFFF"/>
        </w:rPr>
        <w:t>Tverigrad.ru, Тверь, 08 февраля 2022</w:t>
      </w:r>
    </w:p>
    <w:p w:rsidR="0047004C" w:rsidRPr="0047004C" w:rsidRDefault="0047004C" w:rsidP="0047004C">
      <w:pPr>
        <w:jc w:val="both"/>
        <w:outlineLvl w:val="1"/>
        <w:rPr>
          <w:rFonts w:ascii="Arial" w:eastAsia="Arial" w:hAnsi="Arial" w:cs="Arial"/>
          <w:color w:val="000000"/>
          <w:sz w:val="22"/>
          <w:szCs w:val="22"/>
          <w:shd w:val="clear" w:color="auto" w:fill="FFFFFF"/>
        </w:rPr>
      </w:pPr>
      <w:bookmarkStart w:id="24" w:name="ant_1575050_1912613204"/>
      <w:r w:rsidRPr="0047004C">
        <w:rPr>
          <w:rFonts w:ascii="Arial" w:eastAsia="Arial" w:hAnsi="Arial" w:cs="Arial"/>
          <w:color w:val="000000"/>
          <w:sz w:val="22"/>
          <w:szCs w:val="22"/>
          <w:shd w:val="clear" w:color="auto" w:fill="FFFFFF"/>
        </w:rPr>
        <w:t>В ТВЕРИ НАЧАЛ РАБОТАТЬ ЧЕТВЕРТЫЙ ГОСПИТАЛЬ ДЛЯ ДЕТЕЙ С ПОДТВЕРЖДЕННЫМ КОРОНАВИРУСОМ</w:t>
      </w:r>
      <w:bookmarkEnd w:id="24"/>
    </w:p>
    <w:p w:rsidR="0047004C" w:rsidRPr="0047004C" w:rsidRDefault="0047004C" w:rsidP="0047004C">
      <w:pPr>
        <w:jc w:val="both"/>
        <w:rPr>
          <w:rFonts w:ascii="Arial" w:eastAsia="Arial" w:hAnsi="Arial" w:cs="Arial"/>
          <w:color w:val="000000"/>
          <w:sz w:val="22"/>
          <w:szCs w:val="22"/>
          <w:shd w:val="clear" w:color="auto" w:fill="FFFFFF"/>
        </w:rPr>
      </w:pPr>
      <w:r w:rsidRPr="0047004C">
        <w:rPr>
          <w:rFonts w:ascii="Arial" w:eastAsia="Arial" w:hAnsi="Arial" w:cs="Arial"/>
          <w:color w:val="000000"/>
          <w:sz w:val="22"/>
          <w:szCs w:val="22"/>
          <w:shd w:val="clear" w:color="auto" w:fill="FFFFFF"/>
        </w:rPr>
        <w:t xml:space="preserve">Медучреждение открыли по поручению губернатора Тверской области </w:t>
      </w:r>
      <w:r w:rsidRPr="0047004C">
        <w:rPr>
          <w:rFonts w:ascii="Arial" w:eastAsia="Arial" w:hAnsi="Arial" w:cs="Arial"/>
          <w:color w:val="000000"/>
          <w:sz w:val="22"/>
          <w:szCs w:val="22"/>
          <w:shd w:val="clear" w:color="auto" w:fill="C0C0C0"/>
        </w:rPr>
        <w:t>Игоря Рудени</w:t>
      </w:r>
      <w:r w:rsidRPr="0047004C">
        <w:rPr>
          <w:rFonts w:ascii="Arial" w:eastAsia="Arial" w:hAnsi="Arial" w:cs="Arial"/>
          <w:color w:val="000000"/>
          <w:sz w:val="22"/>
          <w:szCs w:val="22"/>
          <w:shd w:val="clear" w:color="auto" w:fill="FFFFFF"/>
        </w:rPr>
        <w:t xml:space="preserve">. Инфекционный госпиталь для детей, заболевших COVID-19, открылся на базе стационара городской детской больницы №3. В нем создали все условия для лечения юных пациентов - устроены специальные шлюзы, помещение разделено на "красную" и "зеленую" зоны... </w:t>
      </w:r>
    </w:p>
    <w:p w:rsidR="0047004C" w:rsidRPr="0047004C" w:rsidRDefault="0047004C" w:rsidP="0047004C">
      <w:pPr>
        <w:rPr>
          <w:rFonts w:ascii="Arial" w:eastAsia="Arial" w:hAnsi="Arial" w:cs="Arial"/>
          <w:color w:val="0000FF"/>
          <w:sz w:val="22"/>
          <w:szCs w:val="22"/>
          <w:shd w:val="clear" w:color="auto" w:fill="FFFFFF"/>
        </w:rPr>
      </w:pPr>
      <w:hyperlink r:id="rId87" w:history="1">
        <w:r w:rsidRPr="0047004C">
          <w:rPr>
            <w:rFonts w:ascii="Arial" w:eastAsia="Arial" w:hAnsi="Arial" w:cs="Arial"/>
            <w:color w:val="0000FF"/>
            <w:sz w:val="22"/>
            <w:szCs w:val="22"/>
            <w:u w:val="single"/>
            <w:shd w:val="clear" w:color="auto" w:fill="FFFFFF"/>
          </w:rPr>
          <w:t>https://tverigrad.ru/publication/v-tveri-nachal-rabotat-gospital-dlja-detej-s-podtverzhdjonnym-koronavirusom/</w:t>
        </w:r>
      </w:hyperlink>
    </w:p>
    <w:p w:rsidR="0047004C" w:rsidRPr="0047004C" w:rsidRDefault="0047004C" w:rsidP="0047004C">
      <w:pPr>
        <w:rPr>
          <w:rFonts w:ascii="Arial" w:eastAsia="Arial" w:hAnsi="Arial" w:cs="Arial"/>
          <w:color w:val="000000"/>
          <w:sz w:val="22"/>
          <w:szCs w:val="22"/>
          <w:u w:val="single"/>
          <w:shd w:val="clear" w:color="auto" w:fill="FFFFFF"/>
        </w:rPr>
      </w:pPr>
      <w:r w:rsidRPr="0047004C">
        <w:rPr>
          <w:rFonts w:ascii="Arial" w:eastAsia="Arial" w:hAnsi="Arial" w:cs="Arial"/>
          <w:color w:val="000000"/>
          <w:sz w:val="22"/>
          <w:szCs w:val="22"/>
          <w:u w:val="single"/>
          <w:shd w:val="clear" w:color="auto" w:fill="FFFFFF"/>
        </w:rPr>
        <w:t>Сообщения по событию:</w:t>
      </w:r>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88" w:history="1">
        <w:r w:rsidRPr="0047004C">
          <w:rPr>
            <w:rFonts w:ascii="Arial" w:eastAsia="Arial" w:hAnsi="Arial" w:cs="Arial"/>
            <w:color w:val="0000FF"/>
            <w:sz w:val="22"/>
            <w:szCs w:val="22"/>
            <w:u w:val="single"/>
            <w:shd w:val="clear" w:color="auto" w:fill="FFFFFF"/>
          </w:rPr>
          <w:t>НИА Тверь (69rus.org), Тверь, 9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89" w:history="1">
        <w:r w:rsidRPr="0047004C">
          <w:rPr>
            <w:rFonts w:ascii="Arial" w:eastAsia="Arial" w:hAnsi="Arial" w:cs="Arial"/>
            <w:color w:val="0000FF"/>
            <w:sz w:val="22"/>
            <w:szCs w:val="22"/>
            <w:u w:val="single"/>
            <w:shd w:val="clear" w:color="auto" w:fill="FFFFFF"/>
          </w:rPr>
          <w:t>Аргументы и Факты (tver.aif.ru), Тверь,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90" w:history="1">
        <w:r w:rsidRPr="0047004C">
          <w:rPr>
            <w:rFonts w:ascii="Arial" w:eastAsia="Arial" w:hAnsi="Arial" w:cs="Arial"/>
            <w:color w:val="0000FF"/>
            <w:sz w:val="22"/>
            <w:szCs w:val="22"/>
            <w:u w:val="single"/>
            <w:shd w:val="clear" w:color="auto" w:fill="FFFFFF"/>
          </w:rPr>
          <w:t>Сандовские вести (сандовскиевести), п.г.т. Сандово,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91" w:history="1">
        <w:r w:rsidRPr="0047004C">
          <w:rPr>
            <w:rFonts w:ascii="Arial" w:eastAsia="Arial" w:hAnsi="Arial" w:cs="Arial"/>
            <w:color w:val="0000FF"/>
            <w:sz w:val="22"/>
            <w:szCs w:val="22"/>
            <w:u w:val="single"/>
            <w:shd w:val="clear" w:color="auto" w:fill="FFFFFF"/>
          </w:rPr>
          <w:t>Бельская правда (бельскаяправда), Белый,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92" w:history="1">
        <w:r w:rsidRPr="0047004C">
          <w:rPr>
            <w:rFonts w:ascii="Arial" w:eastAsia="Arial" w:hAnsi="Arial" w:cs="Arial"/>
            <w:color w:val="0000FF"/>
            <w:sz w:val="22"/>
            <w:szCs w:val="22"/>
            <w:u w:val="single"/>
            <w:shd w:val="clear" w:color="auto" w:fill="FFFFFF"/>
          </w:rPr>
          <w:t>Inform69.ru, Тверь,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93" w:history="1">
        <w:r w:rsidRPr="0047004C">
          <w:rPr>
            <w:rFonts w:ascii="Arial" w:eastAsia="Arial" w:hAnsi="Arial" w:cs="Arial"/>
            <w:color w:val="0000FF"/>
            <w:sz w:val="22"/>
            <w:szCs w:val="22"/>
            <w:u w:val="single"/>
            <w:shd w:val="clear" w:color="auto" w:fill="FFFFFF"/>
          </w:rPr>
          <w:t>Молоковский край (молоковскийкрай), п. Молоково,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94" w:history="1">
        <w:r w:rsidRPr="0047004C">
          <w:rPr>
            <w:rFonts w:ascii="Arial" w:eastAsia="Arial" w:hAnsi="Arial" w:cs="Arial"/>
            <w:color w:val="0000FF"/>
            <w:sz w:val="22"/>
            <w:szCs w:val="22"/>
            <w:u w:val="single"/>
            <w:shd w:val="clear" w:color="auto" w:fill="FFFFFF"/>
          </w:rPr>
          <w:t>Зубцовская жизнь (зубцовскаяжизнь), Зубцов,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95" w:history="1">
        <w:r w:rsidRPr="0047004C">
          <w:rPr>
            <w:rFonts w:ascii="Arial" w:eastAsia="Arial" w:hAnsi="Arial" w:cs="Arial"/>
            <w:color w:val="0000FF"/>
            <w:sz w:val="22"/>
            <w:szCs w:val="22"/>
            <w:u w:val="single"/>
            <w:shd w:val="clear" w:color="auto" w:fill="FFFFFF"/>
          </w:rPr>
          <w:t>Ленинское знамя (leninskoeznamya.tverreg.ru), Тверь,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96" w:history="1">
        <w:r w:rsidRPr="0047004C">
          <w:rPr>
            <w:rFonts w:ascii="Arial" w:eastAsia="Arial" w:hAnsi="Arial" w:cs="Arial"/>
            <w:color w:val="0000FF"/>
            <w:sz w:val="22"/>
            <w:szCs w:val="22"/>
            <w:u w:val="single"/>
            <w:shd w:val="clear" w:color="auto" w:fill="FFFFFF"/>
          </w:rPr>
          <w:t>Главный региональный (glavny.tv), Смоленск,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97" w:history="1">
        <w:r w:rsidRPr="0047004C">
          <w:rPr>
            <w:rFonts w:ascii="Arial" w:eastAsia="Arial" w:hAnsi="Arial" w:cs="Arial"/>
            <w:color w:val="0000FF"/>
            <w:sz w:val="22"/>
            <w:szCs w:val="22"/>
            <w:u w:val="single"/>
            <w:shd w:val="clear" w:color="auto" w:fill="FFFFFF"/>
          </w:rPr>
          <w:t>Жарковский вестник (жарковскийвестник), п.г.т. Жарковский,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98" w:history="1">
        <w:r w:rsidRPr="0047004C">
          <w:rPr>
            <w:rFonts w:ascii="Arial" w:eastAsia="Arial" w:hAnsi="Arial" w:cs="Arial"/>
            <w:color w:val="0000FF"/>
            <w:sz w:val="22"/>
            <w:szCs w:val="22"/>
            <w:u w:val="single"/>
            <w:shd w:val="clear" w:color="auto" w:fill="FFFFFF"/>
          </w:rPr>
          <w:t>Авангард (авангард), Западная Двина,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99" w:history="1">
        <w:r w:rsidRPr="0047004C">
          <w:rPr>
            <w:rFonts w:ascii="Arial" w:eastAsia="Arial" w:hAnsi="Arial" w:cs="Arial"/>
            <w:color w:val="0000FF"/>
            <w:sz w:val="22"/>
            <w:szCs w:val="22"/>
            <w:u w:val="single"/>
            <w:shd w:val="clear" w:color="auto" w:fill="FFFFFF"/>
          </w:rPr>
          <w:t>Лесной вестник (леснойвестник), с. Лесное (Тверская обл.),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00" w:history="1">
        <w:r w:rsidRPr="0047004C">
          <w:rPr>
            <w:rFonts w:ascii="Arial" w:eastAsia="Arial" w:hAnsi="Arial" w:cs="Arial"/>
            <w:color w:val="0000FF"/>
            <w:sz w:val="22"/>
            <w:szCs w:val="22"/>
            <w:u w:val="single"/>
            <w:shd w:val="clear" w:color="auto" w:fill="FFFFFF"/>
          </w:rPr>
          <w:t>Тверской проспект (tp.tver.ru), Тверь,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01" w:history="1">
        <w:r w:rsidRPr="0047004C">
          <w:rPr>
            <w:rFonts w:ascii="Arial" w:eastAsia="Arial" w:hAnsi="Arial" w:cs="Arial"/>
            <w:color w:val="0000FF"/>
            <w:sz w:val="22"/>
            <w:szCs w:val="22"/>
            <w:u w:val="single"/>
            <w:shd w:val="clear" w:color="auto" w:fill="FFFFFF"/>
          </w:rPr>
          <w:t>Новая жизнь (новаяжизнь), Бологое,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02" w:history="1">
        <w:r w:rsidRPr="0047004C">
          <w:rPr>
            <w:rFonts w:ascii="Arial" w:eastAsia="Arial" w:hAnsi="Arial" w:cs="Arial"/>
            <w:color w:val="0000FF"/>
            <w:sz w:val="22"/>
            <w:szCs w:val="22"/>
            <w:u w:val="single"/>
            <w:shd w:val="clear" w:color="auto" w:fill="FFFFFF"/>
          </w:rPr>
          <w:t>Тверь (toptver.ru), Тверь,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03" w:history="1">
        <w:r w:rsidRPr="0047004C">
          <w:rPr>
            <w:rFonts w:ascii="Arial" w:eastAsia="Arial" w:hAnsi="Arial" w:cs="Arial"/>
            <w:color w:val="0000FF"/>
            <w:sz w:val="22"/>
            <w:szCs w:val="22"/>
            <w:u w:val="single"/>
            <w:shd w:val="clear" w:color="auto" w:fill="FFFFFF"/>
          </w:rPr>
          <w:t>Тверь (toptver.ru), Тверь,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04" w:history="1">
        <w:r w:rsidRPr="0047004C">
          <w:rPr>
            <w:rFonts w:ascii="Arial" w:eastAsia="Arial" w:hAnsi="Arial" w:cs="Arial"/>
            <w:color w:val="0000FF"/>
            <w:sz w:val="22"/>
            <w:szCs w:val="22"/>
            <w:u w:val="single"/>
            <w:shd w:val="clear" w:color="auto" w:fill="FFFFFF"/>
          </w:rPr>
          <w:t>Спировские известия (спировскиеизвестия), п. Спирово,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05" w:history="1">
        <w:r w:rsidRPr="0047004C">
          <w:rPr>
            <w:rFonts w:ascii="Arial" w:eastAsia="Arial" w:hAnsi="Arial" w:cs="Arial"/>
            <w:color w:val="0000FF"/>
            <w:sz w:val="22"/>
            <w:szCs w:val="22"/>
            <w:u w:val="single"/>
            <w:shd w:val="clear" w:color="auto" w:fill="FFFFFF"/>
          </w:rPr>
          <w:t>Вперед (вперед), Калязин,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06" w:history="1">
        <w:r w:rsidRPr="0047004C">
          <w:rPr>
            <w:rFonts w:ascii="Arial" w:eastAsia="Arial" w:hAnsi="Arial" w:cs="Arial"/>
            <w:color w:val="0000FF"/>
            <w:sz w:val="22"/>
            <w:szCs w:val="22"/>
            <w:u w:val="single"/>
            <w:shd w:val="clear" w:color="auto" w:fill="FFFFFF"/>
          </w:rPr>
          <w:t>Знамя (kuvznama.ru), Кувшиново,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07" w:history="1">
        <w:r w:rsidRPr="0047004C">
          <w:rPr>
            <w:rFonts w:ascii="Arial" w:eastAsia="Arial" w:hAnsi="Arial" w:cs="Arial"/>
            <w:color w:val="0000FF"/>
            <w:sz w:val="22"/>
            <w:szCs w:val="22"/>
            <w:u w:val="single"/>
            <w:shd w:val="clear" w:color="auto" w:fill="FFFFFF"/>
          </w:rPr>
          <w:t>Комсомольская правда (tver.kp.ru), Тверь,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08" w:history="1">
        <w:r w:rsidRPr="0047004C">
          <w:rPr>
            <w:rFonts w:ascii="Arial" w:eastAsia="Arial" w:hAnsi="Arial" w:cs="Arial"/>
            <w:color w:val="0000FF"/>
            <w:sz w:val="22"/>
            <w:szCs w:val="22"/>
            <w:u w:val="single"/>
            <w:shd w:val="clear" w:color="auto" w:fill="FFFFFF"/>
          </w:rPr>
          <w:t>Тверская жизнь (tverlife.ru), Тверь,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09" w:history="1">
        <w:r w:rsidRPr="0047004C">
          <w:rPr>
            <w:rFonts w:ascii="Arial" w:eastAsia="Arial" w:hAnsi="Arial" w:cs="Arial"/>
            <w:color w:val="0000FF"/>
            <w:sz w:val="22"/>
            <w:szCs w:val="22"/>
            <w:u w:val="single"/>
            <w:shd w:val="clear" w:color="auto" w:fill="FFFFFF"/>
          </w:rPr>
          <w:t>Тверские ведомости (vedtver.ru), Тверь,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10" w:history="1">
        <w:r w:rsidRPr="0047004C">
          <w:rPr>
            <w:rFonts w:ascii="Arial" w:eastAsia="Arial" w:hAnsi="Arial" w:cs="Arial"/>
            <w:color w:val="0000FF"/>
            <w:sz w:val="22"/>
            <w:szCs w:val="22"/>
            <w:u w:val="single"/>
            <w:shd w:val="clear" w:color="auto" w:fill="FFFFFF"/>
          </w:rPr>
          <w:t>Наша жизнь (нашажизнь), Лихославль,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11" w:history="1">
        <w:r w:rsidRPr="0047004C">
          <w:rPr>
            <w:rFonts w:ascii="Arial" w:eastAsia="Arial" w:hAnsi="Arial" w:cs="Arial"/>
            <w:color w:val="0000FF"/>
            <w:sz w:val="22"/>
            <w:szCs w:val="22"/>
            <w:u w:val="single"/>
            <w:shd w:val="clear" w:color="auto" w:fill="FFFFFF"/>
          </w:rPr>
          <w:t>Родная земля (r-zemlya.ru), п. Рамешки,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12" w:history="1">
        <w:r w:rsidRPr="0047004C">
          <w:rPr>
            <w:rFonts w:ascii="Arial" w:eastAsia="Arial" w:hAnsi="Arial" w:cs="Arial"/>
            <w:color w:val="0000FF"/>
            <w:sz w:val="22"/>
            <w:szCs w:val="22"/>
            <w:u w:val="single"/>
            <w:shd w:val="clear" w:color="auto" w:fill="FFFFFF"/>
          </w:rPr>
          <w:t>Заря (konzarya.ru), Конаково,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13" w:history="1">
        <w:r w:rsidRPr="0047004C">
          <w:rPr>
            <w:rFonts w:ascii="Arial" w:eastAsia="Arial" w:hAnsi="Arial" w:cs="Arial"/>
            <w:color w:val="0000FF"/>
            <w:sz w:val="22"/>
            <w:szCs w:val="22"/>
            <w:u w:val="single"/>
            <w:shd w:val="clear" w:color="auto" w:fill="FFFFFF"/>
          </w:rPr>
          <w:t>Андреапольские вести (андреапольскиевести), Андреаполь,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14" w:history="1">
        <w:r w:rsidRPr="0047004C">
          <w:rPr>
            <w:rFonts w:ascii="Arial" w:eastAsia="Arial" w:hAnsi="Arial" w:cs="Arial"/>
            <w:color w:val="0000FF"/>
            <w:sz w:val="22"/>
            <w:szCs w:val="22"/>
            <w:u w:val="single"/>
            <w:shd w:val="clear" w:color="auto" w:fill="FFFFFF"/>
          </w:rPr>
          <w:t>Коммунар (коммунар), п. Фирово,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15" w:history="1">
        <w:r w:rsidRPr="0047004C">
          <w:rPr>
            <w:rFonts w:ascii="Arial" w:eastAsia="Arial" w:hAnsi="Arial" w:cs="Arial"/>
            <w:color w:val="0000FF"/>
            <w:sz w:val="22"/>
            <w:szCs w:val="22"/>
            <w:u w:val="single"/>
            <w:shd w:val="clear" w:color="auto" w:fill="FFFFFF"/>
          </w:rPr>
          <w:t>Вышневолоцкая правда (вышневолоцкаяправда), п.г.т. Жарковский, 8 февраля 2022</w:t>
        </w:r>
      </w:hyperlink>
    </w:p>
    <w:p w:rsidR="0047004C" w:rsidRPr="0047004C" w:rsidRDefault="0047004C" w:rsidP="0047004C">
      <w:pPr>
        <w:numPr>
          <w:ilvl w:val="0"/>
          <w:numId w:val="4"/>
        </w:numPr>
        <w:ind w:left="0" w:firstLine="0"/>
        <w:rPr>
          <w:rFonts w:ascii="Arial" w:eastAsia="Arial" w:hAnsi="Arial" w:cs="Arial"/>
          <w:color w:val="0000FF"/>
          <w:sz w:val="22"/>
          <w:szCs w:val="22"/>
          <w:shd w:val="clear" w:color="auto" w:fill="FFFFFF"/>
        </w:rPr>
      </w:pPr>
      <w:hyperlink r:id="rId116"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Pr="0047004C" w:rsidRDefault="0047004C" w:rsidP="002E47C2">
      <w:pPr>
        <w:jc w:val="right"/>
        <w:rPr>
          <w:rFonts w:ascii="Arial" w:eastAsia="Arial" w:hAnsi="Arial" w:cs="Arial"/>
          <w:color w:val="0000FF"/>
          <w:sz w:val="22"/>
          <w:szCs w:val="22"/>
          <w:shd w:val="clear" w:color="auto" w:fill="FFFFFF"/>
        </w:rPr>
      </w:pPr>
      <w:hyperlink w:anchor="tabtxt_1575050_1912613204" w:history="1">
        <w:r w:rsidRPr="0047004C">
          <w:rPr>
            <w:rFonts w:ascii="Arial" w:eastAsia="Arial" w:hAnsi="Arial" w:cs="Arial"/>
            <w:color w:val="0000FF"/>
            <w:sz w:val="22"/>
            <w:szCs w:val="22"/>
            <w:u w:val="single"/>
            <w:shd w:val="clear" w:color="auto" w:fill="FFFFFF"/>
          </w:rPr>
          <w:t>К заголовкам сообщений</w:t>
        </w:r>
      </w:hyperlink>
    </w:p>
    <w:p w:rsidR="0047004C" w:rsidRPr="0047004C" w:rsidRDefault="0047004C" w:rsidP="0047004C">
      <w:pPr>
        <w:rPr>
          <w:rFonts w:ascii="Arial" w:eastAsia="Arial" w:hAnsi="Arial" w:cs="Arial"/>
          <w:b/>
          <w:color w:val="000000"/>
          <w:sz w:val="22"/>
          <w:szCs w:val="22"/>
          <w:shd w:val="clear" w:color="auto" w:fill="FFFFFF"/>
        </w:rPr>
      </w:pPr>
      <w:r w:rsidRPr="0047004C">
        <w:rPr>
          <w:rFonts w:ascii="Arial" w:eastAsia="Arial" w:hAnsi="Arial" w:cs="Arial"/>
          <w:b/>
          <w:color w:val="000000"/>
          <w:sz w:val="22"/>
          <w:szCs w:val="22"/>
          <w:shd w:val="clear" w:color="auto" w:fill="FFFFFF"/>
        </w:rPr>
        <w:lastRenderedPageBreak/>
        <w:t>Tverigrad.ru, Тверь, 08 февраля 2022</w:t>
      </w:r>
    </w:p>
    <w:p w:rsidR="0047004C" w:rsidRPr="0047004C" w:rsidRDefault="0047004C" w:rsidP="0047004C">
      <w:pPr>
        <w:jc w:val="both"/>
        <w:outlineLvl w:val="1"/>
        <w:rPr>
          <w:rFonts w:ascii="Arial" w:eastAsia="Arial" w:hAnsi="Arial" w:cs="Arial"/>
          <w:color w:val="000000"/>
          <w:sz w:val="22"/>
          <w:szCs w:val="22"/>
          <w:shd w:val="clear" w:color="auto" w:fill="FFFFFF"/>
        </w:rPr>
      </w:pPr>
      <w:bookmarkStart w:id="25" w:name="ant_1575050_1912350219"/>
      <w:r w:rsidRPr="0047004C">
        <w:rPr>
          <w:rFonts w:ascii="Arial" w:eastAsia="Arial" w:hAnsi="Arial" w:cs="Arial"/>
          <w:color w:val="000000"/>
          <w:sz w:val="22"/>
          <w:szCs w:val="22"/>
          <w:shd w:val="clear" w:color="auto" w:fill="FFFFFF"/>
        </w:rPr>
        <w:t>ИГОРЬ РУДЕНЯ ПОЗДРАВИЛ УЧЕНЫХ С ДНЕМ РОССИЙСКОЙ НАУКИ</w:t>
      </w:r>
      <w:bookmarkEnd w:id="25"/>
    </w:p>
    <w:p w:rsidR="0047004C" w:rsidRPr="0047004C" w:rsidRDefault="0047004C" w:rsidP="0047004C">
      <w:pPr>
        <w:jc w:val="both"/>
        <w:rPr>
          <w:rFonts w:ascii="Arial" w:eastAsia="Arial" w:hAnsi="Arial" w:cs="Arial"/>
          <w:color w:val="000000"/>
          <w:sz w:val="22"/>
          <w:szCs w:val="22"/>
          <w:shd w:val="clear" w:color="auto" w:fill="FFFFFF"/>
        </w:rPr>
      </w:pPr>
      <w:r w:rsidRPr="0047004C">
        <w:rPr>
          <w:rFonts w:ascii="Arial" w:eastAsia="Arial" w:hAnsi="Arial" w:cs="Arial"/>
          <w:color w:val="000000"/>
          <w:sz w:val="22"/>
          <w:szCs w:val="22"/>
          <w:shd w:val="clear" w:color="auto" w:fill="FFFFFF"/>
        </w:rPr>
        <w:t xml:space="preserve">Во вторник, 8 февраля, отмечается День Российской науки. С праздником ученых, исследователей, сотрудников вузов, научно-исследовательских институтов и организаций поздравил </w:t>
      </w:r>
      <w:r w:rsidRPr="0047004C">
        <w:rPr>
          <w:rFonts w:ascii="Arial" w:eastAsia="Arial" w:hAnsi="Arial" w:cs="Arial"/>
          <w:color w:val="000000"/>
          <w:sz w:val="22"/>
          <w:szCs w:val="22"/>
          <w:shd w:val="clear" w:color="auto" w:fill="C0C0C0"/>
        </w:rPr>
        <w:t>губернатор тверской области Игорь Руденя</w:t>
      </w:r>
      <w:r w:rsidRPr="0047004C">
        <w:rPr>
          <w:rFonts w:ascii="Arial" w:eastAsia="Arial" w:hAnsi="Arial" w:cs="Arial"/>
          <w:color w:val="000000"/>
          <w:sz w:val="22"/>
          <w:szCs w:val="22"/>
          <w:shd w:val="clear" w:color="auto" w:fill="FFFFFF"/>
        </w:rPr>
        <w:t xml:space="preserve">... </w:t>
      </w:r>
    </w:p>
    <w:p w:rsidR="0047004C" w:rsidRPr="0047004C" w:rsidRDefault="0047004C" w:rsidP="0047004C">
      <w:pPr>
        <w:rPr>
          <w:rFonts w:ascii="Arial" w:eastAsia="Arial" w:hAnsi="Arial" w:cs="Arial"/>
          <w:color w:val="0000FF"/>
          <w:sz w:val="22"/>
          <w:szCs w:val="22"/>
          <w:shd w:val="clear" w:color="auto" w:fill="FFFFFF"/>
        </w:rPr>
      </w:pPr>
      <w:hyperlink r:id="rId117" w:history="1">
        <w:r w:rsidRPr="0047004C">
          <w:rPr>
            <w:rFonts w:ascii="Arial" w:eastAsia="Arial" w:hAnsi="Arial" w:cs="Arial"/>
            <w:color w:val="0000FF"/>
            <w:sz w:val="22"/>
            <w:szCs w:val="22"/>
            <w:u w:val="single"/>
            <w:shd w:val="clear" w:color="auto" w:fill="FFFFFF"/>
          </w:rPr>
          <w:t>https://tverigrad.ru/publication/igor-rudenja-pozdravil-uchenyh-s-dnem-rossijskoj-nauki/</w:t>
        </w:r>
      </w:hyperlink>
    </w:p>
    <w:p w:rsidR="0047004C" w:rsidRPr="0047004C" w:rsidRDefault="0047004C" w:rsidP="0047004C">
      <w:pPr>
        <w:rPr>
          <w:rFonts w:ascii="Arial" w:eastAsia="Arial" w:hAnsi="Arial" w:cs="Arial"/>
          <w:color w:val="000000"/>
          <w:sz w:val="22"/>
          <w:szCs w:val="22"/>
          <w:u w:val="single"/>
          <w:shd w:val="clear" w:color="auto" w:fill="FFFFFF"/>
        </w:rPr>
      </w:pPr>
      <w:r w:rsidRPr="0047004C">
        <w:rPr>
          <w:rFonts w:ascii="Arial" w:eastAsia="Arial" w:hAnsi="Arial" w:cs="Arial"/>
          <w:color w:val="000000"/>
          <w:sz w:val="22"/>
          <w:szCs w:val="22"/>
          <w:u w:val="single"/>
          <w:shd w:val="clear" w:color="auto" w:fill="FFFFFF"/>
        </w:rPr>
        <w:t>Сообщения по событию:</w:t>
      </w:r>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18" w:history="1">
        <w:r w:rsidRPr="0047004C">
          <w:rPr>
            <w:rFonts w:ascii="Arial" w:eastAsia="Arial" w:hAnsi="Arial" w:cs="Arial"/>
            <w:color w:val="0000FF"/>
            <w:sz w:val="22"/>
            <w:szCs w:val="22"/>
            <w:u w:val="single"/>
            <w:shd w:val="clear" w:color="auto" w:fill="FFFFFF"/>
          </w:rPr>
          <w:t>Удомельская газета (udomelskaya-gazeta.ru), Удомля,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19" w:history="1">
        <w:r w:rsidRPr="0047004C">
          <w:rPr>
            <w:rFonts w:ascii="Arial" w:eastAsia="Arial" w:hAnsi="Arial" w:cs="Arial"/>
            <w:color w:val="0000FF"/>
            <w:sz w:val="22"/>
            <w:szCs w:val="22"/>
            <w:u w:val="single"/>
            <w:shd w:val="clear" w:color="auto" w:fill="FFFFFF"/>
          </w:rPr>
          <w:t>Вся Тверь (газета-вся-тверь.рф),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20" w:history="1">
        <w:r w:rsidRPr="0047004C">
          <w:rPr>
            <w:rFonts w:ascii="Arial" w:eastAsia="Arial" w:hAnsi="Arial" w:cs="Arial"/>
            <w:color w:val="0000FF"/>
            <w:sz w:val="22"/>
            <w:szCs w:val="22"/>
            <w:u w:val="single"/>
            <w:shd w:val="clear" w:color="auto" w:fill="FFFFFF"/>
          </w:rPr>
          <w:t>Главный региональный (glavny.tv), Смоленск,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21" w:history="1">
        <w:r w:rsidRPr="0047004C">
          <w:rPr>
            <w:rFonts w:ascii="Arial" w:eastAsia="Arial" w:hAnsi="Arial" w:cs="Arial"/>
            <w:color w:val="0000FF"/>
            <w:sz w:val="22"/>
            <w:szCs w:val="22"/>
            <w:u w:val="single"/>
            <w:shd w:val="clear" w:color="auto" w:fill="FFFFFF"/>
          </w:rPr>
          <w:t>Караван Ярмарка (karavantver.ru),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22" w:history="1">
        <w:r w:rsidRPr="0047004C">
          <w:rPr>
            <w:rFonts w:ascii="Arial" w:eastAsia="Arial" w:hAnsi="Arial" w:cs="Arial"/>
            <w:color w:val="0000FF"/>
            <w:sz w:val="22"/>
            <w:szCs w:val="22"/>
            <w:u w:val="single"/>
            <w:shd w:val="clear" w:color="auto" w:fill="FFFFFF"/>
          </w:rPr>
          <w:t>Заря (konzarya.ru), Конаково,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23" w:history="1">
        <w:r w:rsidRPr="0047004C">
          <w:rPr>
            <w:rFonts w:ascii="Arial" w:eastAsia="Arial" w:hAnsi="Arial" w:cs="Arial"/>
            <w:color w:val="0000FF"/>
            <w:sz w:val="22"/>
            <w:szCs w:val="22"/>
            <w:u w:val="single"/>
            <w:shd w:val="clear" w:color="auto" w:fill="FFFFFF"/>
          </w:rPr>
          <w:t>Знамя (kuvznama.ru), Кувшиново,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24" w:history="1">
        <w:r w:rsidRPr="0047004C">
          <w:rPr>
            <w:rFonts w:ascii="Arial" w:eastAsia="Arial" w:hAnsi="Arial" w:cs="Arial"/>
            <w:color w:val="0000FF"/>
            <w:sz w:val="22"/>
            <w:szCs w:val="22"/>
            <w:u w:val="single"/>
            <w:shd w:val="clear" w:color="auto" w:fill="FFFFFF"/>
          </w:rPr>
          <w:t>Комсомольская правда (tver.kp.ru),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25" w:history="1">
        <w:r w:rsidRPr="0047004C">
          <w:rPr>
            <w:rFonts w:ascii="Arial" w:eastAsia="Arial" w:hAnsi="Arial" w:cs="Arial"/>
            <w:color w:val="0000FF"/>
            <w:sz w:val="22"/>
            <w:szCs w:val="22"/>
            <w:u w:val="single"/>
            <w:shd w:val="clear" w:color="auto" w:fill="FFFFFF"/>
          </w:rPr>
          <w:t>Бежецкая жизнь (bzgazeta.ru), Бежецк,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26" w:history="1">
        <w:r w:rsidRPr="0047004C">
          <w:rPr>
            <w:rFonts w:ascii="Arial" w:eastAsia="Arial" w:hAnsi="Arial" w:cs="Arial"/>
            <w:color w:val="0000FF"/>
            <w:sz w:val="22"/>
            <w:szCs w:val="22"/>
            <w:u w:val="single"/>
            <w:shd w:val="clear" w:color="auto" w:fill="FFFFFF"/>
          </w:rPr>
          <w:t>Молоковский край (молоковскийкрай), п. Молоково,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27" w:history="1">
        <w:r w:rsidRPr="0047004C">
          <w:rPr>
            <w:rFonts w:ascii="Arial" w:eastAsia="Arial" w:hAnsi="Arial" w:cs="Arial"/>
            <w:color w:val="0000FF"/>
            <w:sz w:val="22"/>
            <w:szCs w:val="22"/>
            <w:u w:val="single"/>
            <w:shd w:val="clear" w:color="auto" w:fill="FFFFFF"/>
          </w:rPr>
          <w:t>Зубцовская жизнь (зубцовскаяжизнь), Зубцов,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28" w:history="1">
        <w:r w:rsidRPr="0047004C">
          <w:rPr>
            <w:rFonts w:ascii="Arial" w:eastAsia="Arial" w:hAnsi="Arial" w:cs="Arial"/>
            <w:color w:val="0000FF"/>
            <w:sz w:val="22"/>
            <w:szCs w:val="22"/>
            <w:u w:val="single"/>
            <w:shd w:val="clear" w:color="auto" w:fill="FFFFFF"/>
          </w:rPr>
          <w:t>Наша жизнь (нашажизнь), Лихославль,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29" w:history="1">
        <w:r w:rsidRPr="0047004C">
          <w:rPr>
            <w:rFonts w:ascii="Arial" w:eastAsia="Arial" w:hAnsi="Arial" w:cs="Arial"/>
            <w:color w:val="0000FF"/>
            <w:sz w:val="22"/>
            <w:szCs w:val="22"/>
            <w:u w:val="single"/>
            <w:shd w:val="clear" w:color="auto" w:fill="FFFFFF"/>
          </w:rPr>
          <w:t>TvTver.ru,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30" w:history="1">
        <w:r w:rsidRPr="0047004C">
          <w:rPr>
            <w:rFonts w:ascii="Arial" w:eastAsia="Arial" w:hAnsi="Arial" w:cs="Arial"/>
            <w:color w:val="0000FF"/>
            <w:sz w:val="22"/>
            <w:szCs w:val="22"/>
            <w:u w:val="single"/>
            <w:shd w:val="clear" w:color="auto" w:fill="FFFFFF"/>
          </w:rPr>
          <w:t>TvTver.ru,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31" w:history="1">
        <w:r w:rsidRPr="0047004C">
          <w:rPr>
            <w:rFonts w:ascii="Arial" w:eastAsia="Arial" w:hAnsi="Arial" w:cs="Arial"/>
            <w:color w:val="0000FF"/>
            <w:sz w:val="22"/>
            <w:szCs w:val="22"/>
            <w:u w:val="single"/>
            <w:shd w:val="clear" w:color="auto" w:fill="FFFFFF"/>
          </w:rPr>
          <w:t>Тверь (toptver.ru),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32" w:history="1">
        <w:r w:rsidRPr="0047004C">
          <w:rPr>
            <w:rFonts w:ascii="Arial" w:eastAsia="Arial" w:hAnsi="Arial" w:cs="Arial"/>
            <w:color w:val="0000FF"/>
            <w:sz w:val="22"/>
            <w:szCs w:val="22"/>
            <w:u w:val="single"/>
            <w:shd w:val="clear" w:color="auto" w:fill="FFFFFF"/>
          </w:rPr>
          <w:t>Сандовские вести (сандовскиевести), п.г.т. Сандово,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33" w:history="1">
        <w:r w:rsidRPr="0047004C">
          <w:rPr>
            <w:rFonts w:ascii="Arial" w:eastAsia="Arial" w:hAnsi="Arial" w:cs="Arial"/>
            <w:color w:val="0000FF"/>
            <w:sz w:val="22"/>
            <w:szCs w:val="22"/>
            <w:u w:val="single"/>
            <w:shd w:val="clear" w:color="auto" w:fill="FFFFFF"/>
          </w:rPr>
          <w:t>Ленинское знамя (leninskoeznamya.tverreg.ru),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34" w:history="1">
        <w:r w:rsidRPr="0047004C">
          <w:rPr>
            <w:rFonts w:ascii="Arial" w:eastAsia="Arial" w:hAnsi="Arial" w:cs="Arial"/>
            <w:color w:val="0000FF"/>
            <w:sz w:val="22"/>
            <w:szCs w:val="22"/>
            <w:u w:val="single"/>
            <w:shd w:val="clear" w:color="auto" w:fill="FFFFFF"/>
          </w:rPr>
          <w:t>Бельская правда (бельскаяправда), Белый,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35" w:history="1">
        <w:r w:rsidRPr="0047004C">
          <w:rPr>
            <w:rFonts w:ascii="Arial" w:eastAsia="Arial" w:hAnsi="Arial" w:cs="Arial"/>
            <w:color w:val="0000FF"/>
            <w:sz w:val="22"/>
            <w:szCs w:val="22"/>
            <w:u w:val="single"/>
            <w:shd w:val="clear" w:color="auto" w:fill="FFFFFF"/>
          </w:rPr>
          <w:t>Тверской проспект (tp.tver.ru),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36" w:history="1">
        <w:r w:rsidRPr="0047004C">
          <w:rPr>
            <w:rFonts w:ascii="Arial" w:eastAsia="Arial" w:hAnsi="Arial" w:cs="Arial"/>
            <w:color w:val="0000FF"/>
            <w:sz w:val="22"/>
            <w:szCs w:val="22"/>
            <w:u w:val="single"/>
            <w:shd w:val="clear" w:color="auto" w:fill="FFFFFF"/>
          </w:rPr>
          <w:t>Спировские известия (спировскиеизвестия), п. Спирово,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37" w:history="1">
        <w:r w:rsidRPr="0047004C">
          <w:rPr>
            <w:rFonts w:ascii="Arial" w:eastAsia="Arial" w:hAnsi="Arial" w:cs="Arial"/>
            <w:color w:val="0000FF"/>
            <w:sz w:val="22"/>
            <w:szCs w:val="22"/>
            <w:u w:val="single"/>
            <w:shd w:val="clear" w:color="auto" w:fill="FFFFFF"/>
          </w:rPr>
          <w:t>Андреапольские вести (андреапольскиевести), Андреаполь,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38" w:history="1">
        <w:r w:rsidRPr="0047004C">
          <w:rPr>
            <w:rFonts w:ascii="Arial" w:eastAsia="Arial" w:hAnsi="Arial" w:cs="Arial"/>
            <w:color w:val="0000FF"/>
            <w:sz w:val="22"/>
            <w:szCs w:val="22"/>
            <w:u w:val="single"/>
            <w:shd w:val="clear" w:color="auto" w:fill="FFFFFF"/>
          </w:rPr>
          <w:t>Вышневолоцкая правда (вышневолоцкаяправда), п.г.т. Жарковский,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39" w:history="1">
        <w:r w:rsidRPr="0047004C">
          <w:rPr>
            <w:rFonts w:ascii="Arial" w:eastAsia="Arial" w:hAnsi="Arial" w:cs="Arial"/>
            <w:color w:val="0000FF"/>
            <w:sz w:val="22"/>
            <w:szCs w:val="22"/>
            <w:u w:val="single"/>
            <w:shd w:val="clear" w:color="auto" w:fill="FFFFFF"/>
          </w:rPr>
          <w:t>Коммунар (коммунар), п. Фирово,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40" w:history="1">
        <w:r w:rsidRPr="0047004C">
          <w:rPr>
            <w:rFonts w:ascii="Arial" w:eastAsia="Arial" w:hAnsi="Arial" w:cs="Arial"/>
            <w:color w:val="0000FF"/>
            <w:sz w:val="22"/>
            <w:szCs w:val="22"/>
            <w:u w:val="single"/>
            <w:shd w:val="clear" w:color="auto" w:fill="FFFFFF"/>
          </w:rPr>
          <w:t>Жарковский вестник (жарковскийвестник), п.г.т. Жарковский,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41" w:history="1">
        <w:r w:rsidRPr="0047004C">
          <w:rPr>
            <w:rFonts w:ascii="Arial" w:eastAsia="Arial" w:hAnsi="Arial" w:cs="Arial"/>
            <w:color w:val="0000FF"/>
            <w:sz w:val="22"/>
            <w:szCs w:val="22"/>
            <w:u w:val="single"/>
            <w:shd w:val="clear" w:color="auto" w:fill="FFFFFF"/>
          </w:rPr>
          <w:t>Московский Комсомолец (tver.mk.ru),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42" w:history="1">
        <w:r w:rsidRPr="0047004C">
          <w:rPr>
            <w:rFonts w:ascii="Arial" w:eastAsia="Arial" w:hAnsi="Arial" w:cs="Arial"/>
            <w:color w:val="0000FF"/>
            <w:sz w:val="22"/>
            <w:szCs w:val="22"/>
            <w:u w:val="single"/>
            <w:shd w:val="clear" w:color="auto" w:fill="FFFFFF"/>
          </w:rPr>
          <w:t>Авангард (авангард), Западная Двина,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43" w:history="1">
        <w:r w:rsidRPr="0047004C">
          <w:rPr>
            <w:rFonts w:ascii="Arial" w:eastAsia="Arial" w:hAnsi="Arial" w:cs="Arial"/>
            <w:color w:val="0000FF"/>
            <w:sz w:val="22"/>
            <w:szCs w:val="22"/>
            <w:u w:val="single"/>
            <w:shd w:val="clear" w:color="auto" w:fill="FFFFFF"/>
          </w:rPr>
          <w:t>Вперед (вперед), Калязин,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44" w:history="1">
        <w:r w:rsidRPr="0047004C">
          <w:rPr>
            <w:rFonts w:ascii="Arial" w:eastAsia="Arial" w:hAnsi="Arial" w:cs="Arial"/>
            <w:color w:val="0000FF"/>
            <w:sz w:val="22"/>
            <w:szCs w:val="22"/>
            <w:u w:val="single"/>
            <w:shd w:val="clear" w:color="auto" w:fill="FFFFFF"/>
          </w:rPr>
          <w:t>Новая жизнь (новаяжизнь), Бологое,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45" w:history="1">
        <w:r w:rsidRPr="0047004C">
          <w:rPr>
            <w:rFonts w:ascii="Arial" w:eastAsia="Arial" w:hAnsi="Arial" w:cs="Arial"/>
            <w:color w:val="0000FF"/>
            <w:sz w:val="22"/>
            <w:szCs w:val="22"/>
            <w:u w:val="single"/>
            <w:shd w:val="clear" w:color="auto" w:fill="FFFFFF"/>
          </w:rPr>
          <w:t>Лесной вестник (леснойвестник), с. Лесное (Тверская обл.),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46" w:history="1">
        <w:r w:rsidRPr="0047004C">
          <w:rPr>
            <w:rFonts w:ascii="Arial" w:eastAsia="Arial" w:hAnsi="Arial" w:cs="Arial"/>
            <w:color w:val="0000FF"/>
            <w:sz w:val="22"/>
            <w:szCs w:val="22"/>
            <w:u w:val="single"/>
            <w:shd w:val="clear" w:color="auto" w:fill="FFFFFF"/>
          </w:rPr>
          <w:t>Тверская жизнь (tverlife.ru),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47" w:history="1">
        <w:r w:rsidRPr="0047004C">
          <w:rPr>
            <w:rFonts w:ascii="Arial" w:eastAsia="Arial" w:hAnsi="Arial" w:cs="Arial"/>
            <w:color w:val="0000FF"/>
            <w:sz w:val="22"/>
            <w:szCs w:val="22"/>
            <w:u w:val="single"/>
            <w:shd w:val="clear" w:color="auto" w:fill="FFFFFF"/>
          </w:rPr>
          <w:t>Тверские ведомости (vedtver.ru), Тверь, 8 февраля 2022</w:t>
        </w:r>
      </w:hyperlink>
    </w:p>
    <w:p w:rsidR="0047004C" w:rsidRPr="0047004C" w:rsidRDefault="0047004C" w:rsidP="0047004C">
      <w:pPr>
        <w:numPr>
          <w:ilvl w:val="0"/>
          <w:numId w:val="5"/>
        </w:numPr>
        <w:ind w:left="0" w:firstLine="0"/>
        <w:rPr>
          <w:rFonts w:ascii="Arial" w:eastAsia="Arial" w:hAnsi="Arial" w:cs="Arial"/>
          <w:color w:val="0000FF"/>
          <w:sz w:val="22"/>
          <w:szCs w:val="22"/>
          <w:shd w:val="clear" w:color="auto" w:fill="FFFFFF"/>
        </w:rPr>
      </w:pPr>
      <w:hyperlink r:id="rId148" w:history="1">
        <w:r w:rsidRPr="0047004C">
          <w:rPr>
            <w:rFonts w:ascii="Arial" w:eastAsia="Arial" w:hAnsi="Arial" w:cs="Arial"/>
            <w:color w:val="0000FF"/>
            <w:sz w:val="22"/>
            <w:szCs w:val="22"/>
            <w:u w:val="single"/>
            <w:shd w:val="clear" w:color="auto" w:fill="FFFFFF"/>
          </w:rPr>
          <w:t>Новоторжский вестник (nvestnik.ru), Торжок, 8 февраля 2022</w:t>
        </w:r>
      </w:hyperlink>
    </w:p>
    <w:p w:rsidR="0047004C" w:rsidRDefault="0047004C" w:rsidP="0047004C">
      <w:pPr>
        <w:jc w:val="right"/>
        <w:rPr>
          <w:rFonts w:ascii="Arial" w:eastAsia="Arial" w:hAnsi="Arial" w:cs="Arial"/>
          <w:color w:val="0000FF"/>
          <w:sz w:val="22"/>
          <w:szCs w:val="22"/>
          <w:shd w:val="clear" w:color="auto" w:fill="FFFFFF"/>
        </w:rPr>
      </w:pPr>
      <w:hyperlink w:anchor="tabtxt_1575050_1912350219" w:history="1">
        <w:r w:rsidRPr="0047004C">
          <w:rPr>
            <w:rFonts w:ascii="Arial" w:eastAsia="Arial" w:hAnsi="Arial" w:cs="Arial"/>
            <w:color w:val="0000FF"/>
            <w:sz w:val="22"/>
            <w:szCs w:val="22"/>
            <w:u w:val="single"/>
            <w:shd w:val="clear" w:color="auto" w:fill="FFFFFF"/>
          </w:rPr>
          <w:t>К заголовкам сообщений</w:t>
        </w:r>
      </w:hyperlink>
    </w:p>
    <w:p w:rsidR="0047004C" w:rsidRPr="0047004C" w:rsidRDefault="0047004C" w:rsidP="0047004C">
      <w:pPr>
        <w:jc w:val="right"/>
        <w:rPr>
          <w:rFonts w:ascii="Arial" w:eastAsia="Arial" w:hAnsi="Arial" w:cs="Arial"/>
          <w:color w:val="0000FF"/>
          <w:sz w:val="22"/>
          <w:szCs w:val="22"/>
          <w:shd w:val="clear" w:color="auto" w:fill="FFFFFF"/>
        </w:rPr>
      </w:pPr>
    </w:p>
    <w:p w:rsidR="0047004C" w:rsidRPr="0047004C" w:rsidRDefault="0047004C" w:rsidP="0047004C">
      <w:pPr>
        <w:rPr>
          <w:rFonts w:ascii="Arial" w:eastAsia="Arial" w:hAnsi="Arial" w:cs="Arial"/>
          <w:b/>
          <w:color w:val="000000"/>
          <w:sz w:val="22"/>
          <w:szCs w:val="22"/>
          <w:shd w:val="clear" w:color="auto" w:fill="FFFFFF"/>
        </w:rPr>
      </w:pPr>
      <w:r w:rsidRPr="0047004C">
        <w:rPr>
          <w:rFonts w:ascii="Arial" w:eastAsia="Arial" w:hAnsi="Arial" w:cs="Arial"/>
          <w:b/>
          <w:color w:val="000000"/>
          <w:sz w:val="22"/>
          <w:szCs w:val="22"/>
          <w:shd w:val="clear" w:color="auto" w:fill="FFFFFF"/>
        </w:rPr>
        <w:t>Tverigrad.ru, Тверь, 08 февраля 2022</w:t>
      </w:r>
    </w:p>
    <w:p w:rsidR="0047004C" w:rsidRPr="0047004C" w:rsidRDefault="0047004C" w:rsidP="0047004C">
      <w:pPr>
        <w:jc w:val="both"/>
        <w:outlineLvl w:val="1"/>
        <w:rPr>
          <w:rFonts w:ascii="Arial" w:eastAsia="Arial" w:hAnsi="Arial" w:cs="Arial"/>
          <w:color w:val="000000"/>
          <w:sz w:val="22"/>
          <w:szCs w:val="22"/>
          <w:shd w:val="clear" w:color="auto" w:fill="FFFFFF"/>
        </w:rPr>
      </w:pPr>
      <w:bookmarkStart w:id="26" w:name="ant_1575050_1912537556"/>
      <w:r w:rsidRPr="0047004C">
        <w:rPr>
          <w:rFonts w:ascii="Arial" w:eastAsia="Arial" w:hAnsi="Arial" w:cs="Arial"/>
          <w:color w:val="000000"/>
          <w:sz w:val="22"/>
          <w:szCs w:val="22"/>
          <w:shd w:val="clear" w:color="auto" w:fill="FFFFFF"/>
        </w:rPr>
        <w:t>В 2022 ГОДУ ОТРЕМОНТИРУЮТ СПОРТЗАЛЫ В ШКОЛАХ ТВЕРСКОЙ ОБЛАСТИ</w:t>
      </w:r>
      <w:bookmarkEnd w:id="26"/>
    </w:p>
    <w:p w:rsidR="0047004C" w:rsidRPr="0047004C" w:rsidRDefault="0047004C" w:rsidP="0047004C">
      <w:pPr>
        <w:jc w:val="both"/>
        <w:rPr>
          <w:rFonts w:ascii="Arial" w:eastAsia="Arial" w:hAnsi="Arial" w:cs="Arial"/>
          <w:color w:val="000000"/>
          <w:sz w:val="22"/>
          <w:szCs w:val="22"/>
          <w:shd w:val="clear" w:color="auto" w:fill="FFFFFF"/>
        </w:rPr>
      </w:pPr>
      <w:r w:rsidRPr="0047004C">
        <w:rPr>
          <w:rFonts w:ascii="Arial" w:eastAsia="Arial" w:hAnsi="Arial" w:cs="Arial"/>
          <w:color w:val="000000"/>
          <w:sz w:val="22"/>
          <w:szCs w:val="22"/>
          <w:shd w:val="clear" w:color="auto" w:fill="FFFFFF"/>
        </w:rPr>
        <w:t xml:space="preserve">Вопрос рассмотрели на заседании регионального Правительства. По мнению губернатора Тверской области </w:t>
      </w:r>
      <w:r w:rsidRPr="0047004C">
        <w:rPr>
          <w:rFonts w:ascii="Arial" w:eastAsia="Arial" w:hAnsi="Arial" w:cs="Arial"/>
          <w:color w:val="000000"/>
          <w:sz w:val="22"/>
          <w:szCs w:val="22"/>
          <w:shd w:val="clear" w:color="auto" w:fill="C0C0C0"/>
        </w:rPr>
        <w:t>Игоря Рудени</w:t>
      </w:r>
      <w:r w:rsidRPr="0047004C">
        <w:rPr>
          <w:rFonts w:ascii="Arial" w:eastAsia="Arial" w:hAnsi="Arial" w:cs="Arial"/>
          <w:color w:val="000000"/>
          <w:sz w:val="22"/>
          <w:szCs w:val="22"/>
          <w:shd w:val="clear" w:color="auto" w:fill="FFFFFF"/>
        </w:rPr>
        <w:t xml:space="preserve">, важно обеспечить условия для занятий спортом детей и молодежи независимо от места проживания и доходов семьи... </w:t>
      </w:r>
    </w:p>
    <w:p w:rsidR="0047004C" w:rsidRPr="0047004C" w:rsidRDefault="0047004C" w:rsidP="0047004C">
      <w:pPr>
        <w:rPr>
          <w:rFonts w:ascii="Arial" w:eastAsia="Arial" w:hAnsi="Arial" w:cs="Arial"/>
          <w:color w:val="0000FF"/>
          <w:sz w:val="22"/>
          <w:szCs w:val="22"/>
          <w:shd w:val="clear" w:color="auto" w:fill="FFFFFF"/>
        </w:rPr>
      </w:pPr>
      <w:hyperlink r:id="rId149" w:history="1">
        <w:r w:rsidRPr="0047004C">
          <w:rPr>
            <w:rFonts w:ascii="Arial" w:eastAsia="Arial" w:hAnsi="Arial" w:cs="Arial"/>
            <w:color w:val="0000FF"/>
            <w:sz w:val="22"/>
            <w:szCs w:val="22"/>
            <w:u w:val="single"/>
            <w:shd w:val="clear" w:color="auto" w:fill="FFFFFF"/>
          </w:rPr>
          <w:t>https://tverigrad.ru/publication/v-2022-godu-otremontirujut-sportzaly-v-shkolah-tverskoj-oblasti/</w:t>
        </w:r>
      </w:hyperlink>
    </w:p>
    <w:p w:rsidR="0047004C" w:rsidRPr="0047004C" w:rsidRDefault="0047004C" w:rsidP="0047004C">
      <w:pPr>
        <w:rPr>
          <w:rFonts w:ascii="Arial" w:eastAsia="Arial" w:hAnsi="Arial" w:cs="Arial"/>
          <w:color w:val="000000"/>
          <w:sz w:val="22"/>
          <w:szCs w:val="22"/>
          <w:u w:val="single"/>
          <w:shd w:val="clear" w:color="auto" w:fill="FFFFFF"/>
        </w:rPr>
      </w:pPr>
      <w:r w:rsidRPr="0047004C">
        <w:rPr>
          <w:rFonts w:ascii="Arial" w:eastAsia="Arial" w:hAnsi="Arial" w:cs="Arial"/>
          <w:color w:val="000000"/>
          <w:sz w:val="22"/>
          <w:szCs w:val="22"/>
          <w:u w:val="single"/>
          <w:shd w:val="clear" w:color="auto" w:fill="FFFFFF"/>
        </w:rPr>
        <w:t>Сообщения по событию:</w:t>
      </w:r>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50" w:history="1">
        <w:r w:rsidRPr="0047004C">
          <w:rPr>
            <w:rFonts w:ascii="Arial" w:eastAsia="Arial" w:hAnsi="Arial" w:cs="Arial"/>
            <w:color w:val="0000FF"/>
            <w:sz w:val="22"/>
            <w:szCs w:val="22"/>
            <w:u w:val="single"/>
            <w:shd w:val="clear" w:color="auto" w:fill="FFFFFF"/>
          </w:rPr>
          <w:t>Крестьянские Ведомости (kvedomosti.ru), Москва,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51" w:history="1">
        <w:r w:rsidRPr="0047004C">
          <w:rPr>
            <w:rFonts w:ascii="Arial" w:eastAsia="Arial" w:hAnsi="Arial" w:cs="Arial"/>
            <w:color w:val="0000FF"/>
            <w:sz w:val="22"/>
            <w:szCs w:val="22"/>
            <w:u w:val="single"/>
            <w:shd w:val="clear" w:color="auto" w:fill="FFFFFF"/>
          </w:rPr>
          <w:t>Афанасий-бизнес (afanasy.biz), Тверь,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52" w:history="1">
        <w:r w:rsidRPr="0047004C">
          <w:rPr>
            <w:rFonts w:ascii="Arial" w:eastAsia="Arial" w:hAnsi="Arial" w:cs="Arial"/>
            <w:color w:val="0000FF"/>
            <w:sz w:val="22"/>
            <w:szCs w:val="22"/>
            <w:u w:val="single"/>
            <w:shd w:val="clear" w:color="auto" w:fill="FFFFFF"/>
          </w:rPr>
          <w:t>Кашинская газета (kashingazeta.ru), Кашин,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53" w:history="1">
        <w:r w:rsidRPr="0047004C">
          <w:rPr>
            <w:rFonts w:ascii="Arial" w:eastAsia="Arial" w:hAnsi="Arial" w:cs="Arial"/>
            <w:color w:val="0000FF"/>
            <w:sz w:val="22"/>
            <w:szCs w:val="22"/>
            <w:u w:val="single"/>
            <w:shd w:val="clear" w:color="auto" w:fill="FFFFFF"/>
          </w:rPr>
          <w:t>Молоковский край (молоковскийкрай), п. Молоково,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54" w:history="1">
        <w:r w:rsidRPr="0047004C">
          <w:rPr>
            <w:rFonts w:ascii="Arial" w:eastAsia="Arial" w:hAnsi="Arial" w:cs="Arial"/>
            <w:color w:val="0000FF"/>
            <w:sz w:val="22"/>
            <w:szCs w:val="22"/>
            <w:u w:val="single"/>
            <w:shd w:val="clear" w:color="auto" w:fill="FFFFFF"/>
          </w:rPr>
          <w:t>Вся Тверь (газета-вся-тверь.рф), Тверь,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55" w:history="1">
        <w:r w:rsidRPr="0047004C">
          <w:rPr>
            <w:rFonts w:ascii="Arial" w:eastAsia="Arial" w:hAnsi="Arial" w:cs="Arial"/>
            <w:color w:val="0000FF"/>
            <w:sz w:val="22"/>
            <w:szCs w:val="22"/>
            <w:u w:val="single"/>
            <w:shd w:val="clear" w:color="auto" w:fill="FFFFFF"/>
          </w:rPr>
          <w:t>Зубцовская жизнь (зубцовскаяжизнь), Зубцов,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56" w:history="1">
        <w:r w:rsidRPr="0047004C">
          <w:rPr>
            <w:rFonts w:ascii="Arial" w:eastAsia="Arial" w:hAnsi="Arial" w:cs="Arial"/>
            <w:color w:val="0000FF"/>
            <w:sz w:val="22"/>
            <w:szCs w:val="22"/>
            <w:u w:val="single"/>
            <w:shd w:val="clear" w:color="auto" w:fill="FFFFFF"/>
          </w:rPr>
          <w:t>Главный региональный (glavny.tv), Смоленск,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57" w:history="1">
        <w:r w:rsidRPr="0047004C">
          <w:rPr>
            <w:rFonts w:ascii="Arial" w:eastAsia="Arial" w:hAnsi="Arial" w:cs="Arial"/>
            <w:color w:val="0000FF"/>
            <w:sz w:val="22"/>
            <w:szCs w:val="22"/>
            <w:u w:val="single"/>
            <w:shd w:val="clear" w:color="auto" w:fill="FFFFFF"/>
          </w:rPr>
          <w:t>Наша жизнь (нашажизнь), Лихославль,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58" w:history="1">
        <w:r w:rsidRPr="0047004C">
          <w:rPr>
            <w:rFonts w:ascii="Arial" w:eastAsia="Arial" w:hAnsi="Arial" w:cs="Arial"/>
            <w:color w:val="0000FF"/>
            <w:sz w:val="22"/>
            <w:szCs w:val="22"/>
            <w:u w:val="single"/>
            <w:shd w:val="clear" w:color="auto" w:fill="FFFFFF"/>
          </w:rPr>
          <w:t>Сандовские вести (сандовскиевести), п.г.т. Сандово,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59" w:history="1">
        <w:r w:rsidRPr="0047004C">
          <w:rPr>
            <w:rFonts w:ascii="Arial" w:eastAsia="Arial" w:hAnsi="Arial" w:cs="Arial"/>
            <w:color w:val="0000FF"/>
            <w:sz w:val="22"/>
            <w:szCs w:val="22"/>
            <w:u w:val="single"/>
            <w:shd w:val="clear" w:color="auto" w:fill="FFFFFF"/>
          </w:rPr>
          <w:t>Комсомольская правда (tver.kp.ru), Тверь,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60" w:history="1">
        <w:r w:rsidRPr="0047004C">
          <w:rPr>
            <w:rFonts w:ascii="Arial" w:eastAsia="Arial" w:hAnsi="Arial" w:cs="Arial"/>
            <w:color w:val="0000FF"/>
            <w:sz w:val="22"/>
            <w:szCs w:val="22"/>
            <w:u w:val="single"/>
            <w:shd w:val="clear" w:color="auto" w:fill="FFFFFF"/>
          </w:rPr>
          <w:t>Бельская правда (бельскаяправда), Белый,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61" w:history="1">
        <w:r w:rsidRPr="0047004C">
          <w:rPr>
            <w:rFonts w:ascii="Arial" w:eastAsia="Arial" w:hAnsi="Arial" w:cs="Arial"/>
            <w:color w:val="0000FF"/>
            <w:sz w:val="22"/>
            <w:szCs w:val="22"/>
            <w:u w:val="single"/>
            <w:shd w:val="clear" w:color="auto" w:fill="FFFFFF"/>
          </w:rPr>
          <w:t>Родная земля (r-zemlya.ru), п. Рамешки,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62" w:history="1">
        <w:r w:rsidRPr="0047004C">
          <w:rPr>
            <w:rFonts w:ascii="Arial" w:eastAsia="Arial" w:hAnsi="Arial" w:cs="Arial"/>
            <w:color w:val="0000FF"/>
            <w:sz w:val="22"/>
            <w:szCs w:val="22"/>
            <w:u w:val="single"/>
            <w:shd w:val="clear" w:color="auto" w:fill="FFFFFF"/>
          </w:rPr>
          <w:t>Коммунар (коммунар), п. Фирово,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63" w:history="1">
        <w:r w:rsidRPr="0047004C">
          <w:rPr>
            <w:rFonts w:ascii="Arial" w:eastAsia="Arial" w:hAnsi="Arial" w:cs="Arial"/>
            <w:color w:val="0000FF"/>
            <w:sz w:val="22"/>
            <w:szCs w:val="22"/>
            <w:u w:val="single"/>
            <w:shd w:val="clear" w:color="auto" w:fill="FFFFFF"/>
          </w:rPr>
          <w:t>Андреапольские вести (андреапольскиевести), Андреаполь,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64" w:history="1">
        <w:r w:rsidRPr="0047004C">
          <w:rPr>
            <w:rFonts w:ascii="Arial" w:eastAsia="Arial" w:hAnsi="Arial" w:cs="Arial"/>
            <w:color w:val="0000FF"/>
            <w:sz w:val="22"/>
            <w:szCs w:val="22"/>
            <w:u w:val="single"/>
            <w:shd w:val="clear" w:color="auto" w:fill="FFFFFF"/>
          </w:rPr>
          <w:t>Вышневолоцкая правда (вышневолоцкаяправда), п.г.т. Жарковский,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65" w:history="1">
        <w:r w:rsidRPr="0047004C">
          <w:rPr>
            <w:rFonts w:ascii="Arial" w:eastAsia="Arial" w:hAnsi="Arial" w:cs="Arial"/>
            <w:color w:val="0000FF"/>
            <w:sz w:val="22"/>
            <w:szCs w:val="22"/>
            <w:u w:val="single"/>
            <w:shd w:val="clear" w:color="auto" w:fill="FFFFFF"/>
          </w:rPr>
          <w:t>Жарковский вестник (жарковскийвестник), п.г.т. Жарковский,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66" w:history="1">
        <w:r w:rsidRPr="0047004C">
          <w:rPr>
            <w:rFonts w:ascii="Arial" w:eastAsia="Arial" w:hAnsi="Arial" w:cs="Arial"/>
            <w:color w:val="0000FF"/>
            <w:sz w:val="22"/>
            <w:szCs w:val="22"/>
            <w:u w:val="single"/>
            <w:shd w:val="clear" w:color="auto" w:fill="FFFFFF"/>
          </w:rPr>
          <w:t>Авангард (авангард), Западная Двина,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67" w:history="1">
        <w:r w:rsidRPr="0047004C">
          <w:rPr>
            <w:rFonts w:ascii="Arial" w:eastAsia="Arial" w:hAnsi="Arial" w:cs="Arial"/>
            <w:color w:val="0000FF"/>
            <w:sz w:val="22"/>
            <w:szCs w:val="22"/>
            <w:u w:val="single"/>
            <w:shd w:val="clear" w:color="auto" w:fill="FFFFFF"/>
          </w:rPr>
          <w:t>Лесной вестник (леснойвестник), с. Лесное (Тверская обл.),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68" w:history="1">
        <w:r w:rsidRPr="0047004C">
          <w:rPr>
            <w:rFonts w:ascii="Arial" w:eastAsia="Arial" w:hAnsi="Arial" w:cs="Arial"/>
            <w:color w:val="0000FF"/>
            <w:sz w:val="22"/>
            <w:szCs w:val="22"/>
            <w:u w:val="single"/>
            <w:shd w:val="clear" w:color="auto" w:fill="FFFFFF"/>
          </w:rPr>
          <w:t>Новая жизнь (новаяжизнь), Бологое,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69" w:history="1">
        <w:r w:rsidRPr="0047004C">
          <w:rPr>
            <w:rFonts w:ascii="Arial" w:eastAsia="Arial" w:hAnsi="Arial" w:cs="Arial"/>
            <w:color w:val="0000FF"/>
            <w:sz w:val="22"/>
            <w:szCs w:val="22"/>
            <w:u w:val="single"/>
            <w:shd w:val="clear" w:color="auto" w:fill="FFFFFF"/>
          </w:rPr>
          <w:t>Ленинское знамя (leninskoeznamya.tverreg.ru), Тверь,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70" w:history="1">
        <w:r w:rsidRPr="0047004C">
          <w:rPr>
            <w:rFonts w:ascii="Arial" w:eastAsia="Arial" w:hAnsi="Arial" w:cs="Arial"/>
            <w:color w:val="0000FF"/>
            <w:sz w:val="22"/>
            <w:szCs w:val="22"/>
            <w:u w:val="single"/>
            <w:shd w:val="clear" w:color="auto" w:fill="FFFFFF"/>
          </w:rPr>
          <w:t>Вперед (вперед), Калязин,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71" w:history="1">
        <w:r w:rsidRPr="0047004C">
          <w:rPr>
            <w:rFonts w:ascii="Arial" w:eastAsia="Arial" w:hAnsi="Arial" w:cs="Arial"/>
            <w:color w:val="0000FF"/>
            <w:sz w:val="22"/>
            <w:szCs w:val="22"/>
            <w:u w:val="single"/>
            <w:shd w:val="clear" w:color="auto" w:fill="FFFFFF"/>
          </w:rPr>
          <w:t>Спировские известия (спировскиеизвестия), п. Спирово,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72"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73" w:history="1">
        <w:r w:rsidRPr="0047004C">
          <w:rPr>
            <w:rFonts w:ascii="Arial" w:eastAsia="Arial" w:hAnsi="Arial" w:cs="Arial"/>
            <w:color w:val="0000FF"/>
            <w:sz w:val="22"/>
            <w:szCs w:val="22"/>
            <w:u w:val="single"/>
            <w:shd w:val="clear" w:color="auto" w:fill="FFFFFF"/>
          </w:rPr>
          <w:t>Знамя (kuvznama.ru), Кувшиново,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74" w:history="1">
        <w:r w:rsidRPr="0047004C">
          <w:rPr>
            <w:rFonts w:ascii="Arial" w:eastAsia="Arial" w:hAnsi="Arial" w:cs="Arial"/>
            <w:color w:val="0000FF"/>
            <w:sz w:val="22"/>
            <w:szCs w:val="22"/>
            <w:u w:val="single"/>
            <w:shd w:val="clear" w:color="auto" w:fill="FFFFFF"/>
          </w:rPr>
          <w:t>Московский Комсомолец (tver.mk.ru), Тверь,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75" w:history="1">
        <w:r w:rsidRPr="0047004C">
          <w:rPr>
            <w:rFonts w:ascii="Arial" w:eastAsia="Arial" w:hAnsi="Arial" w:cs="Arial"/>
            <w:color w:val="0000FF"/>
            <w:sz w:val="22"/>
            <w:szCs w:val="22"/>
            <w:u w:val="single"/>
            <w:shd w:val="clear" w:color="auto" w:fill="FFFFFF"/>
          </w:rPr>
          <w:t>Тверские ведомости (vedtver.ru), Тверь,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76" w:history="1">
        <w:r w:rsidRPr="0047004C">
          <w:rPr>
            <w:rFonts w:ascii="Arial" w:eastAsia="Arial" w:hAnsi="Arial" w:cs="Arial"/>
            <w:color w:val="0000FF"/>
            <w:sz w:val="22"/>
            <w:szCs w:val="22"/>
            <w:u w:val="single"/>
            <w:shd w:val="clear" w:color="auto" w:fill="FFFFFF"/>
          </w:rPr>
          <w:t>Бежецкая жизнь (bzgazeta.ru), Бежецк,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77" w:history="1">
        <w:r w:rsidRPr="0047004C">
          <w:rPr>
            <w:rFonts w:ascii="Arial" w:eastAsia="Arial" w:hAnsi="Arial" w:cs="Arial"/>
            <w:color w:val="0000FF"/>
            <w:sz w:val="22"/>
            <w:szCs w:val="22"/>
            <w:u w:val="single"/>
            <w:shd w:val="clear" w:color="auto" w:fill="FFFFFF"/>
          </w:rPr>
          <w:t>Тверская жизнь (tverlife.ru), Тверь,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78" w:history="1">
        <w:r w:rsidRPr="0047004C">
          <w:rPr>
            <w:rFonts w:ascii="Arial" w:eastAsia="Arial" w:hAnsi="Arial" w:cs="Arial"/>
            <w:color w:val="0000FF"/>
            <w:sz w:val="22"/>
            <w:szCs w:val="22"/>
            <w:u w:val="single"/>
            <w:shd w:val="clear" w:color="auto" w:fill="FFFFFF"/>
          </w:rPr>
          <w:t>Заря (konzarya.ru), Конаково,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79" w:history="1">
        <w:r w:rsidRPr="0047004C">
          <w:rPr>
            <w:rFonts w:ascii="Arial" w:eastAsia="Arial" w:hAnsi="Arial" w:cs="Arial"/>
            <w:color w:val="0000FF"/>
            <w:sz w:val="22"/>
            <w:szCs w:val="22"/>
            <w:u w:val="single"/>
            <w:shd w:val="clear" w:color="auto" w:fill="FFFFFF"/>
          </w:rPr>
          <w:t>Tverisport.ru, Тверь, 8 февраля 2022</w:t>
        </w:r>
      </w:hyperlink>
    </w:p>
    <w:p w:rsidR="0047004C" w:rsidRPr="0047004C" w:rsidRDefault="0047004C" w:rsidP="0047004C">
      <w:pPr>
        <w:numPr>
          <w:ilvl w:val="0"/>
          <w:numId w:val="6"/>
        </w:numPr>
        <w:ind w:left="0" w:firstLine="0"/>
        <w:rPr>
          <w:rFonts w:ascii="Arial" w:eastAsia="Arial" w:hAnsi="Arial" w:cs="Arial"/>
          <w:color w:val="0000FF"/>
          <w:sz w:val="22"/>
          <w:szCs w:val="22"/>
          <w:shd w:val="clear" w:color="auto" w:fill="FFFFFF"/>
        </w:rPr>
      </w:pPr>
      <w:hyperlink r:id="rId180"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Default="0047004C" w:rsidP="0047004C">
      <w:pPr>
        <w:jc w:val="right"/>
        <w:rPr>
          <w:rFonts w:ascii="Arial" w:eastAsia="Arial" w:hAnsi="Arial" w:cs="Arial"/>
          <w:color w:val="0000FF"/>
          <w:sz w:val="22"/>
          <w:szCs w:val="22"/>
          <w:shd w:val="clear" w:color="auto" w:fill="FFFFFF"/>
        </w:rPr>
      </w:pPr>
      <w:hyperlink w:anchor="tabtxt_1575050_1912537556" w:history="1">
        <w:r w:rsidRPr="0047004C">
          <w:rPr>
            <w:rFonts w:ascii="Arial" w:eastAsia="Arial" w:hAnsi="Arial" w:cs="Arial"/>
            <w:color w:val="0000FF"/>
            <w:sz w:val="22"/>
            <w:szCs w:val="22"/>
            <w:u w:val="single"/>
            <w:shd w:val="clear" w:color="auto" w:fill="FFFFFF"/>
          </w:rPr>
          <w:t>К заголовкам сообщений</w:t>
        </w:r>
      </w:hyperlink>
    </w:p>
    <w:p w:rsidR="0047004C" w:rsidRPr="0047004C" w:rsidRDefault="0047004C" w:rsidP="0047004C">
      <w:pPr>
        <w:jc w:val="right"/>
        <w:rPr>
          <w:rFonts w:ascii="Arial" w:eastAsia="Arial" w:hAnsi="Arial" w:cs="Arial"/>
          <w:color w:val="0000FF"/>
          <w:sz w:val="22"/>
          <w:szCs w:val="22"/>
          <w:shd w:val="clear" w:color="auto" w:fill="FFFFFF"/>
        </w:rPr>
      </w:pPr>
    </w:p>
    <w:p w:rsidR="0047004C" w:rsidRPr="0047004C" w:rsidRDefault="0047004C" w:rsidP="0047004C">
      <w:pPr>
        <w:rPr>
          <w:rFonts w:ascii="Arial" w:eastAsia="Arial" w:hAnsi="Arial" w:cs="Arial"/>
          <w:b/>
          <w:color w:val="000000"/>
          <w:sz w:val="22"/>
          <w:szCs w:val="22"/>
          <w:shd w:val="clear" w:color="auto" w:fill="FFFFFF"/>
        </w:rPr>
      </w:pPr>
      <w:r w:rsidRPr="0047004C">
        <w:rPr>
          <w:rFonts w:ascii="Arial" w:eastAsia="Arial" w:hAnsi="Arial" w:cs="Arial"/>
          <w:b/>
          <w:color w:val="000000"/>
          <w:sz w:val="22"/>
          <w:szCs w:val="22"/>
          <w:shd w:val="clear" w:color="auto" w:fill="FFFFFF"/>
        </w:rPr>
        <w:t>Tverigrad.ru, Тверь, 08 февраля 2022</w:t>
      </w:r>
    </w:p>
    <w:p w:rsidR="0047004C" w:rsidRPr="0047004C" w:rsidRDefault="0047004C" w:rsidP="0047004C">
      <w:pPr>
        <w:jc w:val="both"/>
        <w:outlineLvl w:val="1"/>
        <w:rPr>
          <w:rFonts w:ascii="Arial" w:eastAsia="Arial" w:hAnsi="Arial" w:cs="Arial"/>
          <w:color w:val="000000"/>
          <w:sz w:val="22"/>
          <w:szCs w:val="22"/>
          <w:shd w:val="clear" w:color="auto" w:fill="FFFFFF"/>
        </w:rPr>
      </w:pPr>
      <w:bookmarkStart w:id="27" w:name="ant_1575050_1912778987"/>
      <w:r w:rsidRPr="0047004C">
        <w:rPr>
          <w:rFonts w:ascii="Arial" w:eastAsia="Arial" w:hAnsi="Arial" w:cs="Arial"/>
          <w:color w:val="000000"/>
          <w:sz w:val="22"/>
          <w:szCs w:val="22"/>
          <w:shd w:val="clear" w:color="auto" w:fill="FFFFFF"/>
        </w:rPr>
        <w:t>В 2022 ГОДУ РЕМОНТ ПРОВЕДУТ В 39 ШКОЛАХ И 13 ДЕТСКИХ САДАХ ТВЕРСКОЙ ОБЛАСТИ</w:t>
      </w:r>
      <w:bookmarkEnd w:id="27"/>
    </w:p>
    <w:p w:rsidR="0047004C" w:rsidRPr="0047004C" w:rsidRDefault="0047004C" w:rsidP="0047004C">
      <w:pPr>
        <w:jc w:val="both"/>
        <w:rPr>
          <w:rFonts w:ascii="Arial" w:eastAsia="Arial" w:hAnsi="Arial" w:cs="Arial"/>
          <w:color w:val="000000"/>
          <w:sz w:val="22"/>
          <w:szCs w:val="22"/>
          <w:shd w:val="clear" w:color="auto" w:fill="FFFFFF"/>
        </w:rPr>
      </w:pPr>
      <w:r w:rsidRPr="0047004C">
        <w:rPr>
          <w:rFonts w:ascii="Arial" w:eastAsia="Arial" w:hAnsi="Arial" w:cs="Arial"/>
          <w:color w:val="000000"/>
          <w:sz w:val="22"/>
          <w:szCs w:val="22"/>
          <w:shd w:val="clear" w:color="auto" w:fill="FFFFFF"/>
        </w:rPr>
        <w:t xml:space="preserve">Это дополнительно создаст 90 мест. </w:t>
      </w:r>
      <w:r w:rsidRPr="0047004C">
        <w:rPr>
          <w:rFonts w:ascii="Arial" w:eastAsia="Arial" w:hAnsi="Arial" w:cs="Arial"/>
          <w:color w:val="000000"/>
          <w:sz w:val="22"/>
          <w:szCs w:val="22"/>
          <w:shd w:val="clear" w:color="auto" w:fill="C0C0C0"/>
        </w:rPr>
        <w:t>Губернатор Тверской области Игорь Руденя</w:t>
      </w:r>
      <w:r w:rsidRPr="0047004C">
        <w:rPr>
          <w:rFonts w:ascii="Arial" w:eastAsia="Arial" w:hAnsi="Arial" w:cs="Arial"/>
          <w:color w:val="000000"/>
          <w:sz w:val="22"/>
          <w:szCs w:val="22"/>
          <w:shd w:val="clear" w:color="auto" w:fill="FFFFFF"/>
        </w:rPr>
        <w:t xml:space="preserve"> поручил региональному Министерству образования проработать вопрос, включить в работу все муниципальные образования... </w:t>
      </w:r>
    </w:p>
    <w:p w:rsidR="0047004C" w:rsidRPr="0047004C" w:rsidRDefault="0047004C" w:rsidP="0047004C">
      <w:pPr>
        <w:rPr>
          <w:rFonts w:ascii="Arial" w:eastAsia="Arial" w:hAnsi="Arial" w:cs="Arial"/>
          <w:color w:val="0000FF"/>
          <w:sz w:val="22"/>
          <w:szCs w:val="22"/>
          <w:shd w:val="clear" w:color="auto" w:fill="FFFFFF"/>
        </w:rPr>
      </w:pPr>
      <w:hyperlink r:id="rId181" w:history="1">
        <w:r w:rsidRPr="0047004C">
          <w:rPr>
            <w:rFonts w:ascii="Arial" w:eastAsia="Arial" w:hAnsi="Arial" w:cs="Arial"/>
            <w:color w:val="0000FF"/>
            <w:sz w:val="22"/>
            <w:szCs w:val="22"/>
            <w:u w:val="single"/>
            <w:shd w:val="clear" w:color="auto" w:fill="FFFFFF"/>
          </w:rPr>
          <w:t>https://tverigrad.ru/publication/v-2022-godu-v-tverskoj-oblasti-remont-provedut-v-39-shkolah-i-13-detskih-sadah/</w:t>
        </w:r>
      </w:hyperlink>
    </w:p>
    <w:p w:rsidR="0047004C" w:rsidRPr="0047004C" w:rsidRDefault="0047004C" w:rsidP="0047004C">
      <w:pPr>
        <w:rPr>
          <w:rFonts w:ascii="Arial" w:eastAsia="Arial" w:hAnsi="Arial" w:cs="Arial"/>
          <w:color w:val="000000"/>
          <w:sz w:val="22"/>
          <w:szCs w:val="22"/>
          <w:u w:val="single"/>
          <w:shd w:val="clear" w:color="auto" w:fill="FFFFFF"/>
        </w:rPr>
      </w:pPr>
      <w:r w:rsidRPr="0047004C">
        <w:rPr>
          <w:rFonts w:ascii="Arial" w:eastAsia="Arial" w:hAnsi="Arial" w:cs="Arial"/>
          <w:color w:val="000000"/>
          <w:sz w:val="22"/>
          <w:szCs w:val="22"/>
          <w:u w:val="single"/>
          <w:shd w:val="clear" w:color="auto" w:fill="FFFFFF"/>
        </w:rPr>
        <w:t>Сообщения по событию:</w:t>
      </w:r>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82" w:history="1">
        <w:r w:rsidRPr="0047004C">
          <w:rPr>
            <w:rFonts w:ascii="Arial" w:eastAsia="Arial" w:hAnsi="Arial" w:cs="Arial"/>
            <w:color w:val="0000FF"/>
            <w:sz w:val="22"/>
            <w:szCs w:val="22"/>
            <w:u w:val="single"/>
            <w:shd w:val="clear" w:color="auto" w:fill="FFFFFF"/>
          </w:rPr>
          <w:t>Зубцовская жизнь (зубцовскаяжизнь), Зубцов,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83" w:history="1">
        <w:r w:rsidRPr="0047004C">
          <w:rPr>
            <w:rFonts w:ascii="Arial" w:eastAsia="Arial" w:hAnsi="Arial" w:cs="Arial"/>
            <w:color w:val="0000FF"/>
            <w:sz w:val="22"/>
            <w:szCs w:val="22"/>
            <w:u w:val="single"/>
            <w:shd w:val="clear" w:color="auto" w:fill="FFFFFF"/>
          </w:rPr>
          <w:t>Комсомольская правда (tver.kp.ru), Тверь,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84" w:history="1">
        <w:r w:rsidRPr="0047004C">
          <w:rPr>
            <w:rFonts w:ascii="Arial" w:eastAsia="Arial" w:hAnsi="Arial" w:cs="Arial"/>
            <w:color w:val="0000FF"/>
            <w:sz w:val="22"/>
            <w:szCs w:val="22"/>
            <w:u w:val="single"/>
            <w:shd w:val="clear" w:color="auto" w:fill="FFFFFF"/>
          </w:rPr>
          <w:t>Сандовские вести (сандовскиевести), п.г.т. Сандово,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85" w:history="1">
        <w:r w:rsidRPr="0047004C">
          <w:rPr>
            <w:rFonts w:ascii="Arial" w:eastAsia="Arial" w:hAnsi="Arial" w:cs="Arial"/>
            <w:color w:val="0000FF"/>
            <w:sz w:val="22"/>
            <w:szCs w:val="22"/>
            <w:u w:val="single"/>
            <w:shd w:val="clear" w:color="auto" w:fill="FFFFFF"/>
          </w:rPr>
          <w:t>Бельская правда (бельскаяправда), Белый,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86" w:history="1">
        <w:r w:rsidRPr="0047004C">
          <w:rPr>
            <w:rFonts w:ascii="Arial" w:eastAsia="Arial" w:hAnsi="Arial" w:cs="Arial"/>
            <w:color w:val="0000FF"/>
            <w:sz w:val="22"/>
            <w:szCs w:val="22"/>
            <w:u w:val="single"/>
            <w:shd w:val="clear" w:color="auto" w:fill="FFFFFF"/>
          </w:rPr>
          <w:t>Молоковский край (молоковскийкрай), п. Молоково,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87" w:history="1">
        <w:r w:rsidRPr="0047004C">
          <w:rPr>
            <w:rFonts w:ascii="Arial" w:eastAsia="Arial" w:hAnsi="Arial" w:cs="Arial"/>
            <w:color w:val="0000FF"/>
            <w:sz w:val="22"/>
            <w:szCs w:val="22"/>
            <w:u w:val="single"/>
            <w:shd w:val="clear" w:color="auto" w:fill="FFFFFF"/>
          </w:rPr>
          <w:t>Тверь (toptver.ru), Тверь,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88" w:history="1">
        <w:r w:rsidRPr="0047004C">
          <w:rPr>
            <w:rFonts w:ascii="Arial" w:eastAsia="Arial" w:hAnsi="Arial" w:cs="Arial"/>
            <w:color w:val="0000FF"/>
            <w:sz w:val="22"/>
            <w:szCs w:val="22"/>
            <w:u w:val="single"/>
            <w:shd w:val="clear" w:color="auto" w:fill="FFFFFF"/>
          </w:rPr>
          <w:t>Ленинское знамя (leninskoeznamya.tverreg.ru), Тверь,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89" w:history="1">
        <w:r w:rsidRPr="0047004C">
          <w:rPr>
            <w:rFonts w:ascii="Arial" w:eastAsia="Arial" w:hAnsi="Arial" w:cs="Arial"/>
            <w:color w:val="0000FF"/>
            <w:sz w:val="22"/>
            <w:szCs w:val="22"/>
            <w:u w:val="single"/>
            <w:shd w:val="clear" w:color="auto" w:fill="FFFFFF"/>
          </w:rPr>
          <w:t>Тверские ведомости (vedtver.ru), Тверь,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90" w:history="1">
        <w:r w:rsidRPr="0047004C">
          <w:rPr>
            <w:rFonts w:ascii="Arial" w:eastAsia="Arial" w:hAnsi="Arial" w:cs="Arial"/>
            <w:color w:val="0000FF"/>
            <w:sz w:val="22"/>
            <w:szCs w:val="22"/>
            <w:u w:val="single"/>
            <w:shd w:val="clear" w:color="auto" w:fill="FFFFFF"/>
          </w:rPr>
          <w:t>Заря (konzarya.ru), Конаково,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91" w:history="1">
        <w:r w:rsidRPr="0047004C">
          <w:rPr>
            <w:rFonts w:ascii="Arial" w:eastAsia="Arial" w:hAnsi="Arial" w:cs="Arial"/>
            <w:color w:val="0000FF"/>
            <w:sz w:val="22"/>
            <w:szCs w:val="22"/>
            <w:u w:val="single"/>
            <w:shd w:val="clear" w:color="auto" w:fill="FFFFFF"/>
          </w:rPr>
          <w:t>Спировские известия (спировскиеизвестия), п. Спирово,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92" w:history="1">
        <w:r w:rsidRPr="0047004C">
          <w:rPr>
            <w:rFonts w:ascii="Arial" w:eastAsia="Arial" w:hAnsi="Arial" w:cs="Arial"/>
            <w:color w:val="0000FF"/>
            <w:sz w:val="22"/>
            <w:szCs w:val="22"/>
            <w:u w:val="single"/>
            <w:shd w:val="clear" w:color="auto" w:fill="FFFFFF"/>
          </w:rPr>
          <w:t>Вперед (вперед), Калязин,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93" w:history="1">
        <w:r w:rsidRPr="0047004C">
          <w:rPr>
            <w:rFonts w:ascii="Arial" w:eastAsia="Arial" w:hAnsi="Arial" w:cs="Arial"/>
            <w:color w:val="0000FF"/>
            <w:sz w:val="22"/>
            <w:szCs w:val="22"/>
            <w:u w:val="single"/>
            <w:shd w:val="clear" w:color="auto" w:fill="FFFFFF"/>
          </w:rPr>
          <w:t>Наша жизнь (нашажизнь), Лихославль,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94" w:history="1">
        <w:r w:rsidRPr="0047004C">
          <w:rPr>
            <w:rFonts w:ascii="Arial" w:eastAsia="Arial" w:hAnsi="Arial" w:cs="Arial"/>
            <w:color w:val="0000FF"/>
            <w:sz w:val="22"/>
            <w:szCs w:val="22"/>
            <w:u w:val="single"/>
            <w:shd w:val="clear" w:color="auto" w:fill="FFFFFF"/>
          </w:rPr>
          <w:t>Андреапольские вести (андреапольскиевести), Андреаполь,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95" w:history="1">
        <w:r w:rsidRPr="0047004C">
          <w:rPr>
            <w:rFonts w:ascii="Arial" w:eastAsia="Arial" w:hAnsi="Arial" w:cs="Arial"/>
            <w:color w:val="0000FF"/>
            <w:sz w:val="22"/>
            <w:szCs w:val="22"/>
            <w:u w:val="single"/>
            <w:shd w:val="clear" w:color="auto" w:fill="FFFFFF"/>
          </w:rPr>
          <w:t>Коммунар (коммунар), п. Фирово,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96" w:history="1">
        <w:r w:rsidRPr="0047004C">
          <w:rPr>
            <w:rFonts w:ascii="Arial" w:eastAsia="Arial" w:hAnsi="Arial" w:cs="Arial"/>
            <w:color w:val="0000FF"/>
            <w:sz w:val="22"/>
            <w:szCs w:val="22"/>
            <w:u w:val="single"/>
            <w:shd w:val="clear" w:color="auto" w:fill="FFFFFF"/>
          </w:rPr>
          <w:t>Вышневолоцкая правда (вышневолоцкаяправда), п.г.т. Жарковский,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97" w:history="1">
        <w:r w:rsidRPr="0047004C">
          <w:rPr>
            <w:rFonts w:ascii="Arial" w:eastAsia="Arial" w:hAnsi="Arial" w:cs="Arial"/>
            <w:color w:val="0000FF"/>
            <w:sz w:val="22"/>
            <w:szCs w:val="22"/>
            <w:u w:val="single"/>
            <w:shd w:val="clear" w:color="auto" w:fill="FFFFFF"/>
          </w:rPr>
          <w:t>Лесной вестник (леснойвестник), с. Лесное (Тверская обл.),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98" w:history="1">
        <w:r w:rsidRPr="0047004C">
          <w:rPr>
            <w:rFonts w:ascii="Arial" w:eastAsia="Arial" w:hAnsi="Arial" w:cs="Arial"/>
            <w:color w:val="0000FF"/>
            <w:sz w:val="22"/>
            <w:szCs w:val="22"/>
            <w:u w:val="single"/>
            <w:shd w:val="clear" w:color="auto" w:fill="FFFFFF"/>
          </w:rPr>
          <w:t>Афанасий-бизнес (afanasy.biz), Тверь,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199" w:history="1">
        <w:r w:rsidRPr="0047004C">
          <w:rPr>
            <w:rFonts w:ascii="Arial" w:eastAsia="Arial" w:hAnsi="Arial" w:cs="Arial"/>
            <w:color w:val="0000FF"/>
            <w:sz w:val="22"/>
            <w:szCs w:val="22"/>
            <w:u w:val="single"/>
            <w:shd w:val="clear" w:color="auto" w:fill="FFFFFF"/>
          </w:rPr>
          <w:t>Авангард (авангард), Западная Двина,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200" w:history="1">
        <w:r w:rsidRPr="0047004C">
          <w:rPr>
            <w:rFonts w:ascii="Arial" w:eastAsia="Arial" w:hAnsi="Arial" w:cs="Arial"/>
            <w:color w:val="0000FF"/>
            <w:sz w:val="22"/>
            <w:szCs w:val="22"/>
            <w:u w:val="single"/>
            <w:shd w:val="clear" w:color="auto" w:fill="FFFFFF"/>
          </w:rPr>
          <w:t>Жарковский вестник (жарковскийвестник), п.г.т. Жарковский,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201" w:history="1">
        <w:r w:rsidRPr="0047004C">
          <w:rPr>
            <w:rFonts w:ascii="Arial" w:eastAsia="Arial" w:hAnsi="Arial" w:cs="Arial"/>
            <w:color w:val="0000FF"/>
            <w:sz w:val="22"/>
            <w:szCs w:val="22"/>
            <w:u w:val="single"/>
            <w:shd w:val="clear" w:color="auto" w:fill="FFFFFF"/>
          </w:rPr>
          <w:t>Новая жизнь (новаяжизнь), Бологое, 8 февраля 2022</w:t>
        </w:r>
      </w:hyperlink>
    </w:p>
    <w:p w:rsidR="0047004C" w:rsidRPr="0047004C" w:rsidRDefault="0047004C" w:rsidP="0047004C">
      <w:pPr>
        <w:numPr>
          <w:ilvl w:val="0"/>
          <w:numId w:val="7"/>
        </w:numPr>
        <w:ind w:left="0" w:firstLine="0"/>
        <w:rPr>
          <w:rFonts w:ascii="Arial" w:eastAsia="Arial" w:hAnsi="Arial" w:cs="Arial"/>
          <w:color w:val="0000FF"/>
          <w:sz w:val="22"/>
          <w:szCs w:val="22"/>
          <w:shd w:val="clear" w:color="auto" w:fill="FFFFFF"/>
        </w:rPr>
      </w:pPr>
      <w:hyperlink r:id="rId202"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Default="0047004C" w:rsidP="0047004C">
      <w:pPr>
        <w:jc w:val="right"/>
        <w:rPr>
          <w:rFonts w:ascii="Arial" w:eastAsia="Arial" w:hAnsi="Arial" w:cs="Arial"/>
          <w:color w:val="0000FF"/>
          <w:sz w:val="22"/>
          <w:szCs w:val="22"/>
          <w:shd w:val="clear" w:color="auto" w:fill="FFFFFF"/>
        </w:rPr>
      </w:pPr>
      <w:hyperlink w:anchor="tabtxt_1575050_1912778987" w:history="1">
        <w:r w:rsidRPr="0047004C">
          <w:rPr>
            <w:rFonts w:ascii="Arial" w:eastAsia="Arial" w:hAnsi="Arial" w:cs="Arial"/>
            <w:color w:val="0000FF"/>
            <w:sz w:val="22"/>
            <w:szCs w:val="22"/>
            <w:u w:val="single"/>
            <w:shd w:val="clear" w:color="auto" w:fill="FFFFFF"/>
          </w:rPr>
          <w:t>К заголовкам сообщений</w:t>
        </w:r>
      </w:hyperlink>
    </w:p>
    <w:p w:rsidR="0047004C" w:rsidRDefault="0047004C" w:rsidP="0047004C">
      <w:pPr>
        <w:jc w:val="right"/>
        <w:rPr>
          <w:rFonts w:ascii="Arial" w:eastAsia="Arial" w:hAnsi="Arial" w:cs="Arial"/>
          <w:color w:val="0000FF"/>
          <w:sz w:val="22"/>
          <w:szCs w:val="22"/>
          <w:shd w:val="clear" w:color="auto" w:fill="FFFFFF"/>
        </w:rPr>
      </w:pPr>
    </w:p>
    <w:p w:rsidR="002E47C2" w:rsidRDefault="002E47C2" w:rsidP="0047004C">
      <w:pPr>
        <w:jc w:val="right"/>
        <w:rPr>
          <w:rFonts w:ascii="Arial" w:eastAsia="Arial" w:hAnsi="Arial" w:cs="Arial"/>
          <w:color w:val="0000FF"/>
          <w:sz w:val="22"/>
          <w:szCs w:val="22"/>
          <w:shd w:val="clear" w:color="auto" w:fill="FFFFFF"/>
        </w:rPr>
      </w:pPr>
    </w:p>
    <w:p w:rsidR="002E47C2" w:rsidRDefault="002E47C2" w:rsidP="0047004C">
      <w:pPr>
        <w:jc w:val="right"/>
        <w:rPr>
          <w:rFonts w:ascii="Arial" w:eastAsia="Arial" w:hAnsi="Arial" w:cs="Arial"/>
          <w:color w:val="0000FF"/>
          <w:sz w:val="22"/>
          <w:szCs w:val="22"/>
          <w:shd w:val="clear" w:color="auto" w:fill="FFFFFF"/>
        </w:rPr>
      </w:pPr>
    </w:p>
    <w:p w:rsidR="002E47C2" w:rsidRPr="0047004C" w:rsidRDefault="002E47C2" w:rsidP="0047004C">
      <w:pPr>
        <w:jc w:val="right"/>
        <w:rPr>
          <w:rFonts w:ascii="Arial" w:eastAsia="Arial" w:hAnsi="Arial" w:cs="Arial"/>
          <w:color w:val="0000FF"/>
          <w:sz w:val="22"/>
          <w:szCs w:val="22"/>
          <w:shd w:val="clear" w:color="auto" w:fill="FFFFFF"/>
        </w:rPr>
      </w:pPr>
    </w:p>
    <w:p w:rsidR="0047004C" w:rsidRPr="0047004C" w:rsidRDefault="0047004C" w:rsidP="0047004C">
      <w:pPr>
        <w:rPr>
          <w:rFonts w:ascii="Arial" w:eastAsia="Arial" w:hAnsi="Arial" w:cs="Arial"/>
          <w:b/>
          <w:color w:val="000000"/>
          <w:sz w:val="22"/>
          <w:szCs w:val="22"/>
          <w:shd w:val="clear" w:color="auto" w:fill="FFFFFF"/>
        </w:rPr>
      </w:pPr>
      <w:r w:rsidRPr="0047004C">
        <w:rPr>
          <w:rFonts w:ascii="Arial" w:eastAsia="Arial" w:hAnsi="Arial" w:cs="Arial"/>
          <w:b/>
          <w:color w:val="000000"/>
          <w:sz w:val="22"/>
          <w:szCs w:val="22"/>
          <w:shd w:val="clear" w:color="auto" w:fill="FFFFFF"/>
        </w:rPr>
        <w:lastRenderedPageBreak/>
        <w:t>Tverigrad.ru, Тверь, 08 февраля 2022</w:t>
      </w:r>
    </w:p>
    <w:p w:rsidR="0047004C" w:rsidRPr="0047004C" w:rsidRDefault="0047004C" w:rsidP="0047004C">
      <w:pPr>
        <w:jc w:val="both"/>
        <w:outlineLvl w:val="1"/>
        <w:rPr>
          <w:rFonts w:ascii="Arial" w:eastAsia="Arial" w:hAnsi="Arial" w:cs="Arial"/>
          <w:color w:val="000000"/>
          <w:sz w:val="22"/>
          <w:szCs w:val="22"/>
          <w:shd w:val="clear" w:color="auto" w:fill="FFFFFF"/>
        </w:rPr>
      </w:pPr>
      <w:bookmarkStart w:id="28" w:name="ant_1575050_1912841224"/>
      <w:r w:rsidRPr="0047004C">
        <w:rPr>
          <w:rFonts w:ascii="Arial" w:eastAsia="Arial" w:hAnsi="Arial" w:cs="Arial"/>
          <w:color w:val="000000"/>
          <w:sz w:val="22"/>
          <w:szCs w:val="22"/>
          <w:shd w:val="clear" w:color="auto" w:fill="FFFFFF"/>
        </w:rPr>
        <w:t>В ТВЕРСКОЙ ОБЛАСТИ НА ФЕСТИВАЛЕ "АНДРЕЕВСКИЕ ДНИ" ВЫСТУПИТ АНСАМБЛЬ ИЗ СМОЛЕНСКА</w:t>
      </w:r>
      <w:bookmarkEnd w:id="28"/>
    </w:p>
    <w:p w:rsidR="0047004C" w:rsidRPr="0047004C" w:rsidRDefault="0047004C" w:rsidP="0047004C">
      <w:pPr>
        <w:jc w:val="both"/>
        <w:rPr>
          <w:rFonts w:ascii="Arial" w:eastAsia="Arial" w:hAnsi="Arial" w:cs="Arial"/>
          <w:color w:val="000000"/>
          <w:sz w:val="22"/>
          <w:szCs w:val="22"/>
          <w:shd w:val="clear" w:color="auto" w:fill="FFFFFF"/>
        </w:rPr>
      </w:pPr>
      <w:r w:rsidRPr="0047004C">
        <w:rPr>
          <w:rFonts w:ascii="Arial" w:eastAsia="Arial" w:hAnsi="Arial" w:cs="Arial"/>
          <w:color w:val="000000"/>
          <w:sz w:val="22"/>
          <w:szCs w:val="22"/>
          <w:shd w:val="clear" w:color="auto" w:fill="FFFFFF"/>
        </w:rPr>
        <w:t xml:space="preserve">По мнению губернатора Тверской области </w:t>
      </w:r>
      <w:r w:rsidRPr="0047004C">
        <w:rPr>
          <w:rFonts w:ascii="Arial" w:eastAsia="Arial" w:hAnsi="Arial" w:cs="Arial"/>
          <w:color w:val="000000"/>
          <w:sz w:val="22"/>
          <w:szCs w:val="22"/>
          <w:shd w:val="clear" w:color="auto" w:fill="C0C0C0"/>
        </w:rPr>
        <w:t>Игоря Рудени</w:t>
      </w:r>
      <w:r w:rsidRPr="0047004C">
        <w:rPr>
          <w:rFonts w:ascii="Arial" w:eastAsia="Arial" w:hAnsi="Arial" w:cs="Arial"/>
          <w:color w:val="000000"/>
          <w:sz w:val="22"/>
          <w:szCs w:val="22"/>
          <w:shd w:val="clear" w:color="auto" w:fill="FFFFFF"/>
        </w:rPr>
        <w:t xml:space="preserve">, фестиваль помогает сохранить уникальные традиции Верхневолжья и наследия России, что приобщает жителей и, в первую очередь, молодежь к народному творчеству... </w:t>
      </w:r>
    </w:p>
    <w:p w:rsidR="0047004C" w:rsidRPr="0047004C" w:rsidRDefault="0047004C" w:rsidP="0047004C">
      <w:pPr>
        <w:rPr>
          <w:rFonts w:ascii="Arial" w:eastAsia="Arial" w:hAnsi="Arial" w:cs="Arial"/>
          <w:color w:val="0000FF"/>
          <w:sz w:val="22"/>
          <w:szCs w:val="22"/>
          <w:shd w:val="clear" w:color="auto" w:fill="FFFFFF"/>
        </w:rPr>
      </w:pPr>
      <w:hyperlink r:id="rId203" w:history="1">
        <w:r w:rsidRPr="0047004C">
          <w:rPr>
            <w:rFonts w:ascii="Arial" w:eastAsia="Arial" w:hAnsi="Arial" w:cs="Arial"/>
            <w:color w:val="0000FF"/>
            <w:sz w:val="22"/>
            <w:szCs w:val="22"/>
            <w:u w:val="single"/>
            <w:shd w:val="clear" w:color="auto" w:fill="FFFFFF"/>
          </w:rPr>
          <w:t>https://tverigrad.ru/publication/v-tverskoj-oblasti-na-festivale-andreevskie-dni-vystupit-ansambl-iz-smolenska/</w:t>
        </w:r>
      </w:hyperlink>
    </w:p>
    <w:p w:rsidR="0047004C" w:rsidRPr="0047004C" w:rsidRDefault="0047004C" w:rsidP="0047004C">
      <w:pPr>
        <w:rPr>
          <w:rFonts w:ascii="Arial" w:eastAsia="Arial" w:hAnsi="Arial" w:cs="Arial"/>
          <w:color w:val="000000"/>
          <w:sz w:val="22"/>
          <w:szCs w:val="22"/>
          <w:u w:val="single"/>
          <w:shd w:val="clear" w:color="auto" w:fill="FFFFFF"/>
        </w:rPr>
      </w:pPr>
      <w:r w:rsidRPr="0047004C">
        <w:rPr>
          <w:rFonts w:ascii="Arial" w:eastAsia="Arial" w:hAnsi="Arial" w:cs="Arial"/>
          <w:color w:val="000000"/>
          <w:sz w:val="22"/>
          <w:szCs w:val="22"/>
          <w:u w:val="single"/>
          <w:shd w:val="clear" w:color="auto" w:fill="FFFFFF"/>
        </w:rPr>
        <w:t>Сообщения по событию:</w:t>
      </w:r>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04" w:history="1">
        <w:r w:rsidRPr="0047004C">
          <w:rPr>
            <w:rFonts w:ascii="Arial" w:eastAsia="Arial" w:hAnsi="Arial" w:cs="Arial"/>
            <w:color w:val="0000FF"/>
            <w:sz w:val="22"/>
            <w:szCs w:val="22"/>
            <w:u w:val="single"/>
            <w:shd w:val="clear" w:color="auto" w:fill="FFFFFF"/>
          </w:rPr>
          <w:t>Зубцовская жизнь (зубцовскаяжизнь), Зубцов,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05" w:history="1">
        <w:r w:rsidRPr="0047004C">
          <w:rPr>
            <w:rFonts w:ascii="Arial" w:eastAsia="Arial" w:hAnsi="Arial" w:cs="Arial"/>
            <w:color w:val="0000FF"/>
            <w:sz w:val="22"/>
            <w:szCs w:val="22"/>
            <w:u w:val="single"/>
            <w:shd w:val="clear" w:color="auto" w:fill="FFFFFF"/>
          </w:rPr>
          <w:t>Наша жизнь (нашажизнь), Лихославль,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06" w:history="1">
        <w:r w:rsidRPr="0047004C">
          <w:rPr>
            <w:rFonts w:ascii="Arial" w:eastAsia="Arial" w:hAnsi="Arial" w:cs="Arial"/>
            <w:color w:val="0000FF"/>
            <w:sz w:val="22"/>
            <w:szCs w:val="22"/>
            <w:u w:val="single"/>
            <w:shd w:val="clear" w:color="auto" w:fill="FFFFFF"/>
          </w:rPr>
          <w:t>Сандовские вести (сандовскиевести), п.г.т. Сандово,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07" w:history="1">
        <w:r w:rsidRPr="0047004C">
          <w:rPr>
            <w:rFonts w:ascii="Arial" w:eastAsia="Arial" w:hAnsi="Arial" w:cs="Arial"/>
            <w:color w:val="0000FF"/>
            <w:sz w:val="22"/>
            <w:szCs w:val="22"/>
            <w:u w:val="single"/>
            <w:shd w:val="clear" w:color="auto" w:fill="FFFFFF"/>
          </w:rPr>
          <w:t>Бельская правда (бельскаяправда), Белый,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08" w:history="1">
        <w:r w:rsidRPr="0047004C">
          <w:rPr>
            <w:rFonts w:ascii="Arial" w:eastAsia="Arial" w:hAnsi="Arial" w:cs="Arial"/>
            <w:color w:val="0000FF"/>
            <w:sz w:val="22"/>
            <w:szCs w:val="22"/>
            <w:u w:val="single"/>
            <w:shd w:val="clear" w:color="auto" w:fill="FFFFFF"/>
          </w:rPr>
          <w:t>Спировские известия (спировскиеизвестия), п. Спирово,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09" w:history="1">
        <w:r w:rsidRPr="0047004C">
          <w:rPr>
            <w:rFonts w:ascii="Arial" w:eastAsia="Arial" w:hAnsi="Arial" w:cs="Arial"/>
            <w:color w:val="0000FF"/>
            <w:sz w:val="22"/>
            <w:szCs w:val="22"/>
            <w:u w:val="single"/>
            <w:shd w:val="clear" w:color="auto" w:fill="FFFFFF"/>
          </w:rPr>
          <w:t>Ленинское знамя (leninskoeznamya.tverreg.ru), Тверь,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10" w:history="1">
        <w:r w:rsidRPr="0047004C">
          <w:rPr>
            <w:rFonts w:ascii="Arial" w:eastAsia="Arial" w:hAnsi="Arial" w:cs="Arial"/>
            <w:color w:val="0000FF"/>
            <w:sz w:val="22"/>
            <w:szCs w:val="22"/>
            <w:u w:val="single"/>
            <w:shd w:val="clear" w:color="auto" w:fill="FFFFFF"/>
          </w:rPr>
          <w:t>Коммунар (коммунар), п. Фирово,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11" w:history="1">
        <w:r w:rsidRPr="0047004C">
          <w:rPr>
            <w:rFonts w:ascii="Arial" w:eastAsia="Arial" w:hAnsi="Arial" w:cs="Arial"/>
            <w:color w:val="0000FF"/>
            <w:sz w:val="22"/>
            <w:szCs w:val="22"/>
            <w:u w:val="single"/>
            <w:shd w:val="clear" w:color="auto" w:fill="FFFFFF"/>
          </w:rPr>
          <w:t>Андреапольские вести (андреапольскиевести), Андреаполь,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12" w:history="1">
        <w:r w:rsidRPr="0047004C">
          <w:rPr>
            <w:rFonts w:ascii="Arial" w:eastAsia="Arial" w:hAnsi="Arial" w:cs="Arial"/>
            <w:color w:val="0000FF"/>
            <w:sz w:val="22"/>
            <w:szCs w:val="22"/>
            <w:u w:val="single"/>
            <w:shd w:val="clear" w:color="auto" w:fill="FFFFFF"/>
          </w:rPr>
          <w:t>Жарковский вестник (жарковскийвестник), п.г.т. Жарковский,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13" w:history="1">
        <w:r w:rsidRPr="0047004C">
          <w:rPr>
            <w:rFonts w:ascii="Arial" w:eastAsia="Arial" w:hAnsi="Arial" w:cs="Arial"/>
            <w:color w:val="0000FF"/>
            <w:sz w:val="22"/>
            <w:szCs w:val="22"/>
            <w:u w:val="single"/>
            <w:shd w:val="clear" w:color="auto" w:fill="FFFFFF"/>
          </w:rPr>
          <w:t>Лесной вестник (леснойвестник), с. Лесное (Тверская обл.),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14" w:history="1">
        <w:r w:rsidRPr="0047004C">
          <w:rPr>
            <w:rFonts w:ascii="Arial" w:eastAsia="Arial" w:hAnsi="Arial" w:cs="Arial"/>
            <w:color w:val="0000FF"/>
            <w:sz w:val="22"/>
            <w:szCs w:val="22"/>
            <w:u w:val="single"/>
            <w:shd w:val="clear" w:color="auto" w:fill="FFFFFF"/>
          </w:rPr>
          <w:t>Вышневолоцкая правда (вышневолоцкаяправда), п.г.т. Жарковский,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15" w:history="1">
        <w:r w:rsidRPr="0047004C">
          <w:rPr>
            <w:rFonts w:ascii="Arial" w:eastAsia="Arial" w:hAnsi="Arial" w:cs="Arial"/>
            <w:color w:val="0000FF"/>
            <w:sz w:val="22"/>
            <w:szCs w:val="22"/>
            <w:u w:val="single"/>
            <w:shd w:val="clear" w:color="auto" w:fill="FFFFFF"/>
          </w:rPr>
          <w:t>Авангард (авангард), Западная Двина,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16" w:history="1">
        <w:r w:rsidRPr="0047004C">
          <w:rPr>
            <w:rFonts w:ascii="Arial" w:eastAsia="Arial" w:hAnsi="Arial" w:cs="Arial"/>
            <w:color w:val="0000FF"/>
            <w:sz w:val="22"/>
            <w:szCs w:val="22"/>
            <w:u w:val="single"/>
            <w:shd w:val="clear" w:color="auto" w:fill="FFFFFF"/>
          </w:rPr>
          <w:t>Новая жизнь (новаяжизнь), Бологое,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17" w:history="1">
        <w:r w:rsidRPr="0047004C">
          <w:rPr>
            <w:rFonts w:ascii="Arial" w:eastAsia="Arial" w:hAnsi="Arial" w:cs="Arial"/>
            <w:color w:val="0000FF"/>
            <w:sz w:val="22"/>
            <w:szCs w:val="22"/>
            <w:u w:val="single"/>
            <w:shd w:val="clear" w:color="auto" w:fill="FFFFFF"/>
          </w:rPr>
          <w:t>Вперед (вперед), Калязин,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18" w:history="1">
        <w:r w:rsidRPr="0047004C">
          <w:rPr>
            <w:rFonts w:ascii="Arial" w:eastAsia="Arial" w:hAnsi="Arial" w:cs="Arial"/>
            <w:color w:val="0000FF"/>
            <w:sz w:val="22"/>
            <w:szCs w:val="22"/>
            <w:u w:val="single"/>
            <w:shd w:val="clear" w:color="auto" w:fill="FFFFFF"/>
          </w:rPr>
          <w:t>Молоковский край (молоковскийкрай), п. Молоково,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19" w:history="1">
        <w:r w:rsidRPr="0047004C">
          <w:rPr>
            <w:rFonts w:ascii="Arial" w:eastAsia="Arial" w:hAnsi="Arial" w:cs="Arial"/>
            <w:color w:val="0000FF"/>
            <w:sz w:val="22"/>
            <w:szCs w:val="22"/>
            <w:u w:val="single"/>
            <w:shd w:val="clear" w:color="auto" w:fill="FFFFFF"/>
          </w:rPr>
          <w:t>Тверские ведомости (vedtver.ru), Тверь, 8 февраля 2022</w:t>
        </w:r>
      </w:hyperlink>
    </w:p>
    <w:p w:rsidR="0047004C" w:rsidRPr="0047004C" w:rsidRDefault="0047004C" w:rsidP="0047004C">
      <w:pPr>
        <w:numPr>
          <w:ilvl w:val="0"/>
          <w:numId w:val="8"/>
        </w:numPr>
        <w:ind w:left="0" w:firstLine="0"/>
        <w:rPr>
          <w:rFonts w:ascii="Arial" w:eastAsia="Arial" w:hAnsi="Arial" w:cs="Arial"/>
          <w:color w:val="0000FF"/>
          <w:sz w:val="22"/>
          <w:szCs w:val="22"/>
          <w:shd w:val="clear" w:color="auto" w:fill="FFFFFF"/>
        </w:rPr>
      </w:pPr>
      <w:hyperlink r:id="rId220"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Default="0047004C" w:rsidP="0047004C">
      <w:pPr>
        <w:jc w:val="right"/>
        <w:rPr>
          <w:rFonts w:ascii="Arial" w:eastAsia="Arial" w:hAnsi="Arial" w:cs="Arial"/>
          <w:color w:val="0000FF"/>
          <w:sz w:val="22"/>
          <w:szCs w:val="22"/>
          <w:shd w:val="clear" w:color="auto" w:fill="FFFFFF"/>
        </w:rPr>
      </w:pPr>
      <w:hyperlink w:anchor="tabtxt_1575050_1912841224" w:history="1">
        <w:r w:rsidRPr="0047004C">
          <w:rPr>
            <w:rFonts w:ascii="Arial" w:eastAsia="Arial" w:hAnsi="Arial" w:cs="Arial"/>
            <w:color w:val="0000FF"/>
            <w:sz w:val="22"/>
            <w:szCs w:val="22"/>
            <w:u w:val="single"/>
            <w:shd w:val="clear" w:color="auto" w:fill="FFFFFF"/>
          </w:rPr>
          <w:t>К заголовкам сообщений</w:t>
        </w:r>
      </w:hyperlink>
    </w:p>
    <w:p w:rsidR="0047004C" w:rsidRPr="0047004C" w:rsidRDefault="0047004C" w:rsidP="0047004C">
      <w:pPr>
        <w:jc w:val="right"/>
        <w:rPr>
          <w:rFonts w:ascii="Arial" w:eastAsia="Arial" w:hAnsi="Arial" w:cs="Arial"/>
          <w:color w:val="0000FF"/>
          <w:sz w:val="22"/>
          <w:szCs w:val="22"/>
          <w:shd w:val="clear" w:color="auto" w:fill="FFFFFF"/>
        </w:rPr>
      </w:pPr>
    </w:p>
    <w:p w:rsidR="0047004C" w:rsidRPr="0047004C" w:rsidRDefault="0047004C" w:rsidP="0047004C">
      <w:pPr>
        <w:rPr>
          <w:rFonts w:ascii="Arial" w:eastAsia="Arial" w:hAnsi="Arial" w:cs="Arial"/>
          <w:b/>
          <w:color w:val="000000"/>
          <w:sz w:val="22"/>
          <w:szCs w:val="22"/>
          <w:shd w:val="clear" w:color="auto" w:fill="FFFFFF"/>
        </w:rPr>
      </w:pPr>
      <w:r w:rsidRPr="0047004C">
        <w:rPr>
          <w:rFonts w:ascii="Arial" w:eastAsia="Arial" w:hAnsi="Arial" w:cs="Arial"/>
          <w:b/>
          <w:color w:val="000000"/>
          <w:sz w:val="22"/>
          <w:szCs w:val="22"/>
          <w:shd w:val="clear" w:color="auto" w:fill="FFFFFF"/>
        </w:rPr>
        <w:t>Тверские ведомости (vedtver.ru), Тверь, 08 февраля 2022</w:t>
      </w:r>
    </w:p>
    <w:p w:rsidR="0047004C" w:rsidRPr="0047004C" w:rsidRDefault="0047004C" w:rsidP="0047004C">
      <w:pPr>
        <w:jc w:val="both"/>
        <w:outlineLvl w:val="1"/>
        <w:rPr>
          <w:rFonts w:ascii="Arial" w:eastAsia="Arial" w:hAnsi="Arial" w:cs="Arial"/>
          <w:color w:val="000000"/>
          <w:sz w:val="22"/>
          <w:szCs w:val="22"/>
          <w:shd w:val="clear" w:color="auto" w:fill="FFFFFF"/>
        </w:rPr>
      </w:pPr>
      <w:bookmarkStart w:id="29" w:name="ant_1575050_1912735592"/>
      <w:r w:rsidRPr="0047004C">
        <w:rPr>
          <w:rFonts w:ascii="Arial" w:eastAsia="Arial" w:hAnsi="Arial" w:cs="Arial"/>
          <w:color w:val="000000"/>
          <w:sz w:val="22"/>
          <w:szCs w:val="22"/>
          <w:shd w:val="clear" w:color="auto" w:fill="FFFFFF"/>
        </w:rPr>
        <w:t>РАЗВИТИЕ ИНФРАСТРУКТУРЫ И ПОДДЕРЖКА ИНВЕСТОРОВ В ТВЕРСКОЙ ОБЛАСТИ ОТМЕЧЕНЫ В ЯНВАРСКОМ МОНИТОРИНГЕ ФОНДА "ПЕТЕРБУРГСКАЯ ПОЛИТИКА"</w:t>
      </w:r>
      <w:bookmarkEnd w:id="29"/>
    </w:p>
    <w:p w:rsidR="0047004C" w:rsidRPr="0047004C" w:rsidRDefault="0047004C" w:rsidP="0047004C">
      <w:pPr>
        <w:jc w:val="both"/>
        <w:rPr>
          <w:rFonts w:ascii="Arial" w:eastAsia="Arial" w:hAnsi="Arial" w:cs="Arial"/>
          <w:color w:val="000000"/>
          <w:sz w:val="22"/>
          <w:szCs w:val="22"/>
          <w:shd w:val="clear" w:color="auto" w:fill="FFFFFF"/>
        </w:rPr>
      </w:pPr>
      <w:r w:rsidRPr="0047004C">
        <w:rPr>
          <w:rFonts w:ascii="Arial" w:eastAsia="Arial" w:hAnsi="Arial" w:cs="Arial"/>
          <w:color w:val="000000"/>
          <w:sz w:val="22"/>
          <w:szCs w:val="22"/>
          <w:shd w:val="clear" w:color="auto" w:fill="FFFFFF"/>
        </w:rPr>
        <w:t xml:space="preserve">В список знаковых событий января "Петербургская политика" включила рабочую встречу вице-премьера РФ Александра Новака и губернатора </w:t>
      </w:r>
      <w:r w:rsidRPr="0047004C">
        <w:rPr>
          <w:rFonts w:ascii="Arial" w:eastAsia="Arial" w:hAnsi="Arial" w:cs="Arial"/>
          <w:color w:val="000000"/>
          <w:sz w:val="22"/>
          <w:szCs w:val="22"/>
          <w:shd w:val="clear" w:color="auto" w:fill="C0C0C0"/>
        </w:rPr>
        <w:t>Игоря Рудени</w:t>
      </w:r>
      <w:r w:rsidRPr="0047004C">
        <w:rPr>
          <w:rFonts w:ascii="Arial" w:eastAsia="Arial" w:hAnsi="Arial" w:cs="Arial"/>
          <w:color w:val="000000"/>
          <w:sz w:val="22"/>
          <w:szCs w:val="22"/>
          <w:shd w:val="clear" w:color="auto" w:fill="FFFFFF"/>
        </w:rPr>
        <w:t xml:space="preserve"> по вопросам развития электросетевого комплекса и газификации региона...</w:t>
      </w:r>
    </w:p>
    <w:p w:rsidR="0047004C" w:rsidRPr="0047004C" w:rsidRDefault="0047004C" w:rsidP="0047004C">
      <w:pPr>
        <w:rPr>
          <w:rFonts w:ascii="Arial" w:eastAsia="Arial" w:hAnsi="Arial" w:cs="Arial"/>
          <w:color w:val="0000FF"/>
          <w:sz w:val="22"/>
          <w:szCs w:val="22"/>
          <w:shd w:val="clear" w:color="auto" w:fill="FFFFFF"/>
        </w:rPr>
      </w:pPr>
      <w:hyperlink r:id="rId221" w:history="1">
        <w:r w:rsidRPr="0047004C">
          <w:rPr>
            <w:rFonts w:ascii="Arial" w:eastAsia="Arial" w:hAnsi="Arial" w:cs="Arial"/>
            <w:color w:val="0000FF"/>
            <w:sz w:val="22"/>
            <w:szCs w:val="22"/>
            <w:u w:val="single"/>
            <w:shd w:val="clear" w:color="auto" w:fill="FFFFFF"/>
          </w:rPr>
          <w:t>https://vedtver.ru/news/politics/razvitie-infrastruktury-i-podderzhka-investorov-v-tverskoj-oblasti-otmecheny-v-janvarskom-monitoringe-fonda-peterburgskaja-politika/</w:t>
        </w:r>
      </w:hyperlink>
    </w:p>
    <w:p w:rsidR="0047004C" w:rsidRPr="0047004C" w:rsidRDefault="0047004C" w:rsidP="0047004C">
      <w:pPr>
        <w:rPr>
          <w:rFonts w:ascii="Arial" w:eastAsia="Arial" w:hAnsi="Arial" w:cs="Arial"/>
          <w:color w:val="000000"/>
          <w:sz w:val="22"/>
          <w:szCs w:val="22"/>
          <w:u w:val="single"/>
          <w:shd w:val="clear" w:color="auto" w:fill="FFFFFF"/>
        </w:rPr>
      </w:pPr>
      <w:r w:rsidRPr="0047004C">
        <w:rPr>
          <w:rFonts w:ascii="Arial" w:eastAsia="Arial" w:hAnsi="Arial" w:cs="Arial"/>
          <w:color w:val="000000"/>
          <w:sz w:val="22"/>
          <w:szCs w:val="22"/>
          <w:u w:val="single"/>
          <w:shd w:val="clear" w:color="auto" w:fill="FFFFFF"/>
        </w:rPr>
        <w:t>Сообщения по событию:</w:t>
      </w:r>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22" w:history="1">
        <w:r w:rsidRPr="0047004C">
          <w:rPr>
            <w:rFonts w:ascii="Arial" w:eastAsia="Arial" w:hAnsi="Arial" w:cs="Arial"/>
            <w:color w:val="0000FF"/>
            <w:sz w:val="22"/>
            <w:szCs w:val="22"/>
            <w:u w:val="single"/>
            <w:shd w:val="clear" w:color="auto" w:fill="FFFFFF"/>
          </w:rPr>
          <w:t>Караван Ярмарка (karavantver.ru), Тверь,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23" w:history="1">
        <w:r w:rsidRPr="0047004C">
          <w:rPr>
            <w:rFonts w:ascii="Arial" w:eastAsia="Arial" w:hAnsi="Arial" w:cs="Arial"/>
            <w:color w:val="0000FF"/>
            <w:sz w:val="22"/>
            <w:szCs w:val="22"/>
            <w:u w:val="single"/>
            <w:shd w:val="clear" w:color="auto" w:fill="FFFFFF"/>
          </w:rPr>
          <w:t>Край справедливости (ks-region69.com), Тверь,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24" w:history="1">
        <w:r w:rsidRPr="0047004C">
          <w:rPr>
            <w:rFonts w:ascii="Arial" w:eastAsia="Arial" w:hAnsi="Arial" w:cs="Arial"/>
            <w:color w:val="0000FF"/>
            <w:sz w:val="22"/>
            <w:szCs w:val="22"/>
            <w:u w:val="single"/>
            <w:shd w:val="clear" w:color="auto" w:fill="FFFFFF"/>
          </w:rPr>
          <w:t>Бизнес и Территория (biz-terr.ru), Тверь,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25" w:history="1">
        <w:r w:rsidRPr="0047004C">
          <w:rPr>
            <w:rFonts w:ascii="Arial" w:eastAsia="Arial" w:hAnsi="Arial" w:cs="Arial"/>
            <w:color w:val="0000FF"/>
            <w:sz w:val="22"/>
            <w:szCs w:val="22"/>
            <w:u w:val="single"/>
            <w:shd w:val="clear" w:color="auto" w:fill="FFFFFF"/>
          </w:rPr>
          <w:t>Родная земля (r-zemlya.ru), п. Рамешки,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26" w:history="1">
        <w:r w:rsidRPr="0047004C">
          <w:rPr>
            <w:rFonts w:ascii="Arial" w:eastAsia="Arial" w:hAnsi="Arial" w:cs="Arial"/>
            <w:color w:val="0000FF"/>
            <w:sz w:val="22"/>
            <w:szCs w:val="22"/>
            <w:u w:val="single"/>
            <w:shd w:val="clear" w:color="auto" w:fill="FFFFFF"/>
          </w:rPr>
          <w:t>Молоковский край (молоковскийкрай), п. Молоково,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27" w:history="1">
        <w:r w:rsidRPr="0047004C">
          <w:rPr>
            <w:rFonts w:ascii="Arial" w:eastAsia="Arial" w:hAnsi="Arial" w:cs="Arial"/>
            <w:color w:val="0000FF"/>
            <w:sz w:val="22"/>
            <w:szCs w:val="22"/>
            <w:u w:val="single"/>
            <w:shd w:val="clear" w:color="auto" w:fill="FFFFFF"/>
          </w:rPr>
          <w:t>Знамя (kuvznama.ru), Кувшиново,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28" w:history="1">
        <w:r w:rsidRPr="0047004C">
          <w:rPr>
            <w:rFonts w:ascii="Arial" w:eastAsia="Arial" w:hAnsi="Arial" w:cs="Arial"/>
            <w:color w:val="0000FF"/>
            <w:sz w:val="22"/>
            <w:szCs w:val="22"/>
            <w:u w:val="single"/>
            <w:shd w:val="clear" w:color="auto" w:fill="FFFFFF"/>
          </w:rPr>
          <w:t>Зубцовская жизнь (зубцовскаяжизнь), Зубцов,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29" w:history="1">
        <w:r w:rsidRPr="0047004C">
          <w:rPr>
            <w:rFonts w:ascii="Arial" w:eastAsia="Arial" w:hAnsi="Arial" w:cs="Arial"/>
            <w:color w:val="0000FF"/>
            <w:sz w:val="22"/>
            <w:szCs w:val="22"/>
            <w:u w:val="single"/>
            <w:shd w:val="clear" w:color="auto" w:fill="FFFFFF"/>
          </w:rPr>
          <w:t>Ленинское знамя (leninskoeznamya.tverreg.ru), Тверь,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30" w:history="1">
        <w:r w:rsidRPr="0047004C">
          <w:rPr>
            <w:rFonts w:ascii="Arial" w:eastAsia="Arial" w:hAnsi="Arial" w:cs="Arial"/>
            <w:color w:val="0000FF"/>
            <w:sz w:val="22"/>
            <w:szCs w:val="22"/>
            <w:u w:val="single"/>
            <w:shd w:val="clear" w:color="auto" w:fill="FFFFFF"/>
          </w:rPr>
          <w:t>Кимрский вестник (kimvestnik.ru), Кимры,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31" w:history="1">
        <w:r w:rsidRPr="0047004C">
          <w:rPr>
            <w:rFonts w:ascii="Arial" w:eastAsia="Arial" w:hAnsi="Arial" w:cs="Arial"/>
            <w:color w:val="0000FF"/>
            <w:sz w:val="22"/>
            <w:szCs w:val="22"/>
            <w:u w:val="single"/>
            <w:shd w:val="clear" w:color="auto" w:fill="FFFFFF"/>
          </w:rPr>
          <w:t>Заря (konzarya.ru), Конаково,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32" w:history="1">
        <w:r w:rsidRPr="0047004C">
          <w:rPr>
            <w:rFonts w:ascii="Arial" w:eastAsia="Arial" w:hAnsi="Arial" w:cs="Arial"/>
            <w:color w:val="0000FF"/>
            <w:sz w:val="22"/>
            <w:szCs w:val="22"/>
            <w:u w:val="single"/>
            <w:shd w:val="clear" w:color="auto" w:fill="FFFFFF"/>
          </w:rPr>
          <w:t>Лесной вестник (леснойвестник), с. Лесное (Тверская обл.),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33" w:history="1">
        <w:r w:rsidRPr="0047004C">
          <w:rPr>
            <w:rFonts w:ascii="Arial" w:eastAsia="Arial" w:hAnsi="Arial" w:cs="Arial"/>
            <w:color w:val="0000FF"/>
            <w:sz w:val="22"/>
            <w:szCs w:val="22"/>
            <w:u w:val="single"/>
            <w:shd w:val="clear" w:color="auto" w:fill="FFFFFF"/>
          </w:rPr>
          <w:t>Наша жизнь (нашажизнь), Лихославль,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34" w:history="1">
        <w:r w:rsidRPr="0047004C">
          <w:rPr>
            <w:rFonts w:ascii="Arial" w:eastAsia="Arial" w:hAnsi="Arial" w:cs="Arial"/>
            <w:color w:val="0000FF"/>
            <w:sz w:val="22"/>
            <w:szCs w:val="22"/>
            <w:u w:val="single"/>
            <w:shd w:val="clear" w:color="auto" w:fill="FFFFFF"/>
          </w:rPr>
          <w:t>Тверская жизнь (tverlife.ru), Тверь,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35" w:history="1">
        <w:r w:rsidRPr="0047004C">
          <w:rPr>
            <w:rFonts w:ascii="Arial" w:eastAsia="Arial" w:hAnsi="Arial" w:cs="Arial"/>
            <w:color w:val="0000FF"/>
            <w:sz w:val="22"/>
            <w:szCs w:val="22"/>
            <w:u w:val="single"/>
            <w:shd w:val="clear" w:color="auto" w:fill="FFFFFF"/>
          </w:rPr>
          <w:t>Новая жизнь (новаяжизнь), Бологое,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36" w:history="1">
        <w:r w:rsidRPr="0047004C">
          <w:rPr>
            <w:rFonts w:ascii="Arial" w:eastAsia="Arial" w:hAnsi="Arial" w:cs="Arial"/>
            <w:color w:val="0000FF"/>
            <w:sz w:val="22"/>
            <w:szCs w:val="22"/>
            <w:u w:val="single"/>
            <w:shd w:val="clear" w:color="auto" w:fill="FFFFFF"/>
          </w:rPr>
          <w:t>Вперед (вперед), Калязин,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37" w:history="1">
        <w:r w:rsidRPr="0047004C">
          <w:rPr>
            <w:rFonts w:ascii="Arial" w:eastAsia="Arial" w:hAnsi="Arial" w:cs="Arial"/>
            <w:color w:val="0000FF"/>
            <w:sz w:val="22"/>
            <w:szCs w:val="22"/>
            <w:u w:val="single"/>
            <w:shd w:val="clear" w:color="auto" w:fill="FFFFFF"/>
          </w:rPr>
          <w:t>Спировские известия (спировскиеизвестия), п. Спирово,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38" w:history="1">
        <w:r w:rsidRPr="0047004C">
          <w:rPr>
            <w:rFonts w:ascii="Arial" w:eastAsia="Arial" w:hAnsi="Arial" w:cs="Arial"/>
            <w:color w:val="0000FF"/>
            <w:sz w:val="22"/>
            <w:szCs w:val="22"/>
            <w:u w:val="single"/>
            <w:shd w:val="clear" w:color="auto" w:fill="FFFFFF"/>
          </w:rPr>
          <w:t>Вышневолоцкая правда (вышневолоцкаяправда), п.г.т. Жарковский,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39" w:history="1">
        <w:r w:rsidRPr="0047004C">
          <w:rPr>
            <w:rFonts w:ascii="Arial" w:eastAsia="Arial" w:hAnsi="Arial" w:cs="Arial"/>
            <w:color w:val="0000FF"/>
            <w:sz w:val="22"/>
            <w:szCs w:val="22"/>
            <w:u w:val="single"/>
            <w:shd w:val="clear" w:color="auto" w:fill="FFFFFF"/>
          </w:rPr>
          <w:t>Коммунар (коммунар), п. Фирово,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40" w:history="1">
        <w:r w:rsidRPr="0047004C">
          <w:rPr>
            <w:rFonts w:ascii="Arial" w:eastAsia="Arial" w:hAnsi="Arial" w:cs="Arial"/>
            <w:color w:val="0000FF"/>
            <w:sz w:val="22"/>
            <w:szCs w:val="22"/>
            <w:u w:val="single"/>
            <w:shd w:val="clear" w:color="auto" w:fill="FFFFFF"/>
          </w:rPr>
          <w:t>Андреапольские вести (андреапольскиевести), Андреаполь,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41" w:history="1">
        <w:r w:rsidRPr="0047004C">
          <w:rPr>
            <w:rFonts w:ascii="Arial" w:eastAsia="Arial" w:hAnsi="Arial" w:cs="Arial"/>
            <w:color w:val="0000FF"/>
            <w:sz w:val="22"/>
            <w:szCs w:val="22"/>
            <w:u w:val="single"/>
            <w:shd w:val="clear" w:color="auto" w:fill="FFFFFF"/>
          </w:rPr>
          <w:t>Сандовские вести (сандовскиевести), п.г.т. Сандово,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42" w:history="1">
        <w:r w:rsidRPr="0047004C">
          <w:rPr>
            <w:rFonts w:ascii="Arial" w:eastAsia="Arial" w:hAnsi="Arial" w:cs="Arial"/>
            <w:color w:val="0000FF"/>
            <w:sz w:val="22"/>
            <w:szCs w:val="22"/>
            <w:u w:val="single"/>
            <w:shd w:val="clear" w:color="auto" w:fill="FFFFFF"/>
          </w:rPr>
          <w:t>Жарковский вестник (жарковскийвестник), п.г.т. Жарковский,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43" w:history="1">
        <w:r w:rsidRPr="0047004C">
          <w:rPr>
            <w:rFonts w:ascii="Arial" w:eastAsia="Arial" w:hAnsi="Arial" w:cs="Arial"/>
            <w:color w:val="0000FF"/>
            <w:sz w:val="22"/>
            <w:szCs w:val="22"/>
            <w:u w:val="single"/>
            <w:shd w:val="clear" w:color="auto" w:fill="FFFFFF"/>
          </w:rPr>
          <w:t>Авангард (авангард), Западная Двина,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44" w:history="1">
        <w:r w:rsidRPr="0047004C">
          <w:rPr>
            <w:rFonts w:ascii="Arial" w:eastAsia="Arial" w:hAnsi="Arial" w:cs="Arial"/>
            <w:color w:val="0000FF"/>
            <w:sz w:val="22"/>
            <w:szCs w:val="22"/>
            <w:u w:val="single"/>
            <w:shd w:val="clear" w:color="auto" w:fill="FFFFFF"/>
          </w:rPr>
          <w:t>Бельская правда (бельскаяправда), Белый, 8 февраля 2022</w:t>
        </w:r>
      </w:hyperlink>
    </w:p>
    <w:p w:rsidR="0047004C" w:rsidRPr="0047004C" w:rsidRDefault="0047004C" w:rsidP="0047004C">
      <w:pPr>
        <w:numPr>
          <w:ilvl w:val="0"/>
          <w:numId w:val="9"/>
        </w:numPr>
        <w:ind w:left="0" w:firstLine="0"/>
        <w:rPr>
          <w:rFonts w:ascii="Arial" w:eastAsia="Arial" w:hAnsi="Arial" w:cs="Arial"/>
          <w:color w:val="0000FF"/>
          <w:sz w:val="22"/>
          <w:szCs w:val="22"/>
          <w:shd w:val="clear" w:color="auto" w:fill="FFFFFF"/>
        </w:rPr>
      </w:pPr>
      <w:hyperlink r:id="rId245"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Default="0047004C" w:rsidP="0047004C">
      <w:pPr>
        <w:jc w:val="right"/>
        <w:rPr>
          <w:rFonts w:ascii="Arial" w:eastAsia="Arial" w:hAnsi="Arial" w:cs="Arial"/>
          <w:color w:val="0000FF"/>
          <w:sz w:val="22"/>
          <w:szCs w:val="22"/>
          <w:shd w:val="clear" w:color="auto" w:fill="FFFFFF"/>
        </w:rPr>
      </w:pPr>
      <w:hyperlink w:anchor="tabtxt_1575050_1912735592" w:history="1">
        <w:r w:rsidRPr="0047004C">
          <w:rPr>
            <w:rFonts w:ascii="Arial" w:eastAsia="Arial" w:hAnsi="Arial" w:cs="Arial"/>
            <w:color w:val="0000FF"/>
            <w:sz w:val="22"/>
            <w:szCs w:val="22"/>
            <w:u w:val="single"/>
            <w:shd w:val="clear" w:color="auto" w:fill="FFFFFF"/>
          </w:rPr>
          <w:t>К заголовкам сообщений</w:t>
        </w:r>
      </w:hyperlink>
    </w:p>
    <w:p w:rsidR="0047004C" w:rsidRPr="0047004C" w:rsidRDefault="0047004C" w:rsidP="0047004C">
      <w:pPr>
        <w:jc w:val="right"/>
        <w:rPr>
          <w:rFonts w:ascii="Arial" w:eastAsia="Arial" w:hAnsi="Arial" w:cs="Arial"/>
          <w:color w:val="0000FF"/>
          <w:sz w:val="22"/>
          <w:szCs w:val="22"/>
          <w:shd w:val="clear" w:color="auto" w:fill="FFFFFF"/>
        </w:rPr>
      </w:pPr>
    </w:p>
    <w:p w:rsidR="0047004C" w:rsidRPr="0047004C" w:rsidRDefault="0047004C" w:rsidP="0047004C">
      <w:pPr>
        <w:rPr>
          <w:rFonts w:ascii="Arial" w:eastAsia="Arial" w:hAnsi="Arial" w:cs="Arial"/>
          <w:b/>
          <w:color w:val="000000"/>
          <w:sz w:val="22"/>
          <w:szCs w:val="22"/>
          <w:shd w:val="clear" w:color="auto" w:fill="FFFFFF"/>
        </w:rPr>
      </w:pPr>
      <w:r w:rsidRPr="0047004C">
        <w:rPr>
          <w:rFonts w:ascii="Arial" w:eastAsia="Arial" w:hAnsi="Arial" w:cs="Arial"/>
          <w:b/>
          <w:color w:val="000000"/>
          <w:sz w:val="22"/>
          <w:szCs w:val="22"/>
          <w:shd w:val="clear" w:color="auto" w:fill="FFFFFF"/>
        </w:rPr>
        <w:t>Тверские ведомости (vedtver.ru), Тверь, 08 февраля 2022</w:t>
      </w:r>
    </w:p>
    <w:p w:rsidR="0047004C" w:rsidRPr="0047004C" w:rsidRDefault="0047004C" w:rsidP="0047004C">
      <w:pPr>
        <w:jc w:val="both"/>
        <w:outlineLvl w:val="1"/>
        <w:rPr>
          <w:rFonts w:ascii="Arial" w:eastAsia="Arial" w:hAnsi="Arial" w:cs="Arial"/>
          <w:color w:val="000000"/>
          <w:sz w:val="22"/>
          <w:szCs w:val="22"/>
          <w:shd w:val="clear" w:color="auto" w:fill="FFFFFF"/>
        </w:rPr>
      </w:pPr>
      <w:bookmarkStart w:id="30" w:name="ant_1575050_1912934537"/>
      <w:r w:rsidRPr="0047004C">
        <w:rPr>
          <w:rFonts w:ascii="Arial" w:eastAsia="Arial" w:hAnsi="Arial" w:cs="Arial"/>
          <w:color w:val="000000"/>
          <w:sz w:val="22"/>
          <w:szCs w:val="22"/>
          <w:shd w:val="clear" w:color="auto" w:fill="FFFFFF"/>
        </w:rPr>
        <w:t>В ТВЕРСКОЙ ОБЛАСТИ ТЕАТРАМ ПОМОГУТ "РАСТИТЬ" СВОЕГО ЗРИТЕЛЯ</w:t>
      </w:r>
      <w:bookmarkEnd w:id="30"/>
    </w:p>
    <w:p w:rsidR="0047004C" w:rsidRPr="0047004C" w:rsidRDefault="0047004C" w:rsidP="0047004C">
      <w:pPr>
        <w:jc w:val="both"/>
        <w:rPr>
          <w:rFonts w:ascii="Arial" w:eastAsia="Arial" w:hAnsi="Arial" w:cs="Arial"/>
          <w:color w:val="000000"/>
          <w:sz w:val="22"/>
          <w:szCs w:val="22"/>
          <w:shd w:val="clear" w:color="auto" w:fill="FFFFFF"/>
        </w:rPr>
      </w:pPr>
      <w:r w:rsidRPr="0047004C">
        <w:rPr>
          <w:rFonts w:ascii="Arial" w:eastAsia="Arial" w:hAnsi="Arial" w:cs="Arial"/>
          <w:color w:val="000000"/>
          <w:sz w:val="22"/>
          <w:szCs w:val="22"/>
          <w:shd w:val="clear" w:color="auto" w:fill="FFFFFF"/>
        </w:rPr>
        <w:t xml:space="preserve">Вопрос рассмотрен на заседании Бюджетной комиссии региона, которое 8 февраля провел губернатор </w:t>
      </w:r>
      <w:r w:rsidRPr="0047004C">
        <w:rPr>
          <w:rFonts w:ascii="Arial" w:eastAsia="Arial" w:hAnsi="Arial" w:cs="Arial"/>
          <w:color w:val="000000"/>
          <w:sz w:val="22"/>
          <w:szCs w:val="22"/>
          <w:shd w:val="clear" w:color="auto" w:fill="C0C0C0"/>
        </w:rPr>
        <w:t>Игорь Руденя</w:t>
      </w:r>
      <w:r w:rsidRPr="0047004C">
        <w:rPr>
          <w:rFonts w:ascii="Arial" w:eastAsia="Arial" w:hAnsi="Arial" w:cs="Arial"/>
          <w:color w:val="000000"/>
          <w:sz w:val="22"/>
          <w:szCs w:val="22"/>
          <w:shd w:val="clear" w:color="auto" w:fill="FFFFFF"/>
        </w:rPr>
        <w:t xml:space="preserve">... Как отметил </w:t>
      </w:r>
      <w:r w:rsidRPr="0047004C">
        <w:rPr>
          <w:rFonts w:ascii="Arial" w:eastAsia="Arial" w:hAnsi="Arial" w:cs="Arial"/>
          <w:color w:val="000000"/>
          <w:sz w:val="22"/>
          <w:szCs w:val="22"/>
          <w:shd w:val="clear" w:color="auto" w:fill="C0C0C0"/>
        </w:rPr>
        <w:t>Игорь Руденя</w:t>
      </w:r>
      <w:r w:rsidRPr="0047004C">
        <w:rPr>
          <w:rFonts w:ascii="Arial" w:eastAsia="Arial" w:hAnsi="Arial" w:cs="Arial"/>
          <w:color w:val="000000"/>
          <w:sz w:val="22"/>
          <w:szCs w:val="22"/>
          <w:shd w:val="clear" w:color="auto" w:fill="FFFFFF"/>
        </w:rPr>
        <w:t xml:space="preserve">, театры Верхневолжья, особенно детские, должны "растить" своего зрителя... </w:t>
      </w:r>
    </w:p>
    <w:p w:rsidR="0047004C" w:rsidRPr="0047004C" w:rsidRDefault="0047004C" w:rsidP="0047004C">
      <w:pPr>
        <w:rPr>
          <w:rFonts w:ascii="Arial" w:eastAsia="Arial" w:hAnsi="Arial" w:cs="Arial"/>
          <w:color w:val="0000FF"/>
          <w:sz w:val="22"/>
          <w:szCs w:val="22"/>
          <w:shd w:val="clear" w:color="auto" w:fill="FFFFFF"/>
        </w:rPr>
      </w:pPr>
      <w:hyperlink r:id="rId246" w:history="1">
        <w:r w:rsidRPr="0047004C">
          <w:rPr>
            <w:rFonts w:ascii="Arial" w:eastAsia="Arial" w:hAnsi="Arial" w:cs="Arial"/>
            <w:color w:val="0000FF"/>
            <w:sz w:val="22"/>
            <w:szCs w:val="22"/>
            <w:u w:val="single"/>
            <w:shd w:val="clear" w:color="auto" w:fill="FFFFFF"/>
          </w:rPr>
          <w:t>https://vedtver.ru/news/society/v-tverskoj-oblasti-teatram-pomogut-rastit-svoego-zritelja/</w:t>
        </w:r>
      </w:hyperlink>
    </w:p>
    <w:p w:rsidR="0047004C" w:rsidRPr="0047004C" w:rsidRDefault="0047004C" w:rsidP="0047004C">
      <w:pPr>
        <w:rPr>
          <w:rFonts w:ascii="Arial" w:eastAsia="Arial" w:hAnsi="Arial" w:cs="Arial"/>
          <w:color w:val="000000"/>
          <w:sz w:val="22"/>
          <w:szCs w:val="22"/>
          <w:u w:val="single"/>
          <w:shd w:val="clear" w:color="auto" w:fill="FFFFFF"/>
        </w:rPr>
      </w:pPr>
      <w:r w:rsidRPr="0047004C">
        <w:rPr>
          <w:rFonts w:ascii="Arial" w:eastAsia="Arial" w:hAnsi="Arial" w:cs="Arial"/>
          <w:color w:val="000000"/>
          <w:sz w:val="22"/>
          <w:szCs w:val="22"/>
          <w:u w:val="single"/>
          <w:shd w:val="clear" w:color="auto" w:fill="FFFFFF"/>
        </w:rPr>
        <w:t>Сообщения по событию:</w:t>
      </w:r>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47" w:history="1">
        <w:r w:rsidRPr="0047004C">
          <w:rPr>
            <w:rFonts w:ascii="Arial" w:eastAsia="Arial" w:hAnsi="Arial" w:cs="Arial"/>
            <w:color w:val="0000FF"/>
            <w:sz w:val="22"/>
            <w:szCs w:val="22"/>
            <w:u w:val="single"/>
            <w:shd w:val="clear" w:color="auto" w:fill="FFFFFF"/>
          </w:rPr>
          <w:t>Молоковский край (молоковскийкрай), п. Молоково,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48" w:history="1">
        <w:r w:rsidRPr="0047004C">
          <w:rPr>
            <w:rFonts w:ascii="Arial" w:eastAsia="Arial" w:hAnsi="Arial" w:cs="Arial"/>
            <w:color w:val="0000FF"/>
            <w:sz w:val="22"/>
            <w:szCs w:val="22"/>
            <w:u w:val="single"/>
            <w:shd w:val="clear" w:color="auto" w:fill="FFFFFF"/>
          </w:rPr>
          <w:t>Зубцовская жизнь (зубцовскаяжизнь), Зубцов,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49" w:history="1">
        <w:r w:rsidRPr="0047004C">
          <w:rPr>
            <w:rFonts w:ascii="Arial" w:eastAsia="Arial" w:hAnsi="Arial" w:cs="Arial"/>
            <w:color w:val="0000FF"/>
            <w:sz w:val="22"/>
            <w:szCs w:val="22"/>
            <w:u w:val="single"/>
            <w:shd w:val="clear" w:color="auto" w:fill="FFFFFF"/>
          </w:rPr>
          <w:t>Наша жизнь (нашажизнь), Лихославль,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50" w:history="1">
        <w:r w:rsidRPr="0047004C">
          <w:rPr>
            <w:rFonts w:ascii="Arial" w:eastAsia="Arial" w:hAnsi="Arial" w:cs="Arial"/>
            <w:color w:val="0000FF"/>
            <w:sz w:val="22"/>
            <w:szCs w:val="22"/>
            <w:u w:val="single"/>
            <w:shd w:val="clear" w:color="auto" w:fill="FFFFFF"/>
          </w:rPr>
          <w:t>Сандовские вести (сандовскиевести), п.г.т. Сандово,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51" w:history="1">
        <w:r w:rsidRPr="0047004C">
          <w:rPr>
            <w:rFonts w:ascii="Arial" w:eastAsia="Arial" w:hAnsi="Arial" w:cs="Arial"/>
            <w:color w:val="0000FF"/>
            <w:sz w:val="22"/>
            <w:szCs w:val="22"/>
            <w:u w:val="single"/>
            <w:shd w:val="clear" w:color="auto" w:fill="FFFFFF"/>
          </w:rPr>
          <w:t>Бельская правда (бельскаяправда), Белый,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52" w:history="1">
        <w:r w:rsidRPr="0047004C">
          <w:rPr>
            <w:rFonts w:ascii="Arial" w:eastAsia="Arial" w:hAnsi="Arial" w:cs="Arial"/>
            <w:color w:val="0000FF"/>
            <w:sz w:val="22"/>
            <w:szCs w:val="22"/>
            <w:u w:val="single"/>
            <w:shd w:val="clear" w:color="auto" w:fill="FFFFFF"/>
          </w:rPr>
          <w:t>Спировские известия (спировскиеизвестия), п. Спирово,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53" w:history="1">
        <w:r w:rsidRPr="0047004C">
          <w:rPr>
            <w:rFonts w:ascii="Arial" w:eastAsia="Arial" w:hAnsi="Arial" w:cs="Arial"/>
            <w:color w:val="0000FF"/>
            <w:sz w:val="22"/>
            <w:szCs w:val="22"/>
            <w:u w:val="single"/>
            <w:shd w:val="clear" w:color="auto" w:fill="FFFFFF"/>
          </w:rPr>
          <w:t>Ленинское знамя (leninskoeznamya.tverreg.ru), Тверь,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54" w:history="1">
        <w:r w:rsidRPr="0047004C">
          <w:rPr>
            <w:rFonts w:ascii="Arial" w:eastAsia="Arial" w:hAnsi="Arial" w:cs="Arial"/>
            <w:color w:val="0000FF"/>
            <w:sz w:val="22"/>
            <w:szCs w:val="22"/>
            <w:u w:val="single"/>
            <w:shd w:val="clear" w:color="auto" w:fill="FFFFFF"/>
          </w:rPr>
          <w:t>Коммунар (коммунар), п. Фирово,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55" w:history="1">
        <w:r w:rsidRPr="0047004C">
          <w:rPr>
            <w:rFonts w:ascii="Arial" w:eastAsia="Arial" w:hAnsi="Arial" w:cs="Arial"/>
            <w:color w:val="0000FF"/>
            <w:sz w:val="22"/>
            <w:szCs w:val="22"/>
            <w:u w:val="single"/>
            <w:shd w:val="clear" w:color="auto" w:fill="FFFFFF"/>
          </w:rPr>
          <w:t>Андреапольские вести (андреапольскиевести), Андреаполь,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56" w:history="1">
        <w:r w:rsidRPr="0047004C">
          <w:rPr>
            <w:rFonts w:ascii="Arial" w:eastAsia="Arial" w:hAnsi="Arial" w:cs="Arial"/>
            <w:color w:val="0000FF"/>
            <w:sz w:val="22"/>
            <w:szCs w:val="22"/>
            <w:u w:val="single"/>
            <w:shd w:val="clear" w:color="auto" w:fill="FFFFFF"/>
          </w:rPr>
          <w:t>Жарковский вестник (жарковскийвестник), п.г.т. Жарковский,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57" w:history="1">
        <w:r w:rsidRPr="0047004C">
          <w:rPr>
            <w:rFonts w:ascii="Arial" w:eastAsia="Arial" w:hAnsi="Arial" w:cs="Arial"/>
            <w:color w:val="0000FF"/>
            <w:sz w:val="22"/>
            <w:szCs w:val="22"/>
            <w:u w:val="single"/>
            <w:shd w:val="clear" w:color="auto" w:fill="FFFFFF"/>
          </w:rPr>
          <w:t>Лесной вестник (леснойвестник), с. Лесное (Тверская обл.),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58" w:history="1">
        <w:r w:rsidRPr="0047004C">
          <w:rPr>
            <w:rFonts w:ascii="Arial" w:eastAsia="Arial" w:hAnsi="Arial" w:cs="Arial"/>
            <w:color w:val="0000FF"/>
            <w:sz w:val="22"/>
            <w:szCs w:val="22"/>
            <w:u w:val="single"/>
            <w:shd w:val="clear" w:color="auto" w:fill="FFFFFF"/>
          </w:rPr>
          <w:t>Авангард (авангард), Западная Двина,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59" w:history="1">
        <w:r w:rsidRPr="0047004C">
          <w:rPr>
            <w:rFonts w:ascii="Arial" w:eastAsia="Arial" w:hAnsi="Arial" w:cs="Arial"/>
            <w:color w:val="0000FF"/>
            <w:sz w:val="22"/>
            <w:szCs w:val="22"/>
            <w:u w:val="single"/>
            <w:shd w:val="clear" w:color="auto" w:fill="FFFFFF"/>
          </w:rPr>
          <w:t>Вышневолоцкая правда (вышневолоцкаяправда), п.г.т. Жарковский,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60" w:history="1">
        <w:r w:rsidRPr="0047004C">
          <w:rPr>
            <w:rFonts w:ascii="Arial" w:eastAsia="Arial" w:hAnsi="Arial" w:cs="Arial"/>
            <w:color w:val="0000FF"/>
            <w:sz w:val="22"/>
            <w:szCs w:val="22"/>
            <w:u w:val="single"/>
            <w:shd w:val="clear" w:color="auto" w:fill="FFFFFF"/>
          </w:rPr>
          <w:t>Московский Комсомолец (tver.mk.ru), Тверь,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61" w:history="1">
        <w:r w:rsidRPr="0047004C">
          <w:rPr>
            <w:rFonts w:ascii="Arial" w:eastAsia="Arial" w:hAnsi="Arial" w:cs="Arial"/>
            <w:color w:val="0000FF"/>
            <w:sz w:val="22"/>
            <w:szCs w:val="22"/>
            <w:u w:val="single"/>
            <w:shd w:val="clear" w:color="auto" w:fill="FFFFFF"/>
          </w:rPr>
          <w:t>Новая жизнь (новаяжизнь), Бологое,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62" w:history="1">
        <w:r w:rsidRPr="0047004C">
          <w:rPr>
            <w:rFonts w:ascii="Arial" w:eastAsia="Arial" w:hAnsi="Arial" w:cs="Arial"/>
            <w:color w:val="0000FF"/>
            <w:sz w:val="22"/>
            <w:szCs w:val="22"/>
            <w:u w:val="single"/>
            <w:shd w:val="clear" w:color="auto" w:fill="FFFFFF"/>
          </w:rPr>
          <w:t>Вперед (вперед), Калязин, 8 февраля 2022</w:t>
        </w:r>
      </w:hyperlink>
    </w:p>
    <w:p w:rsidR="0047004C" w:rsidRPr="0047004C" w:rsidRDefault="0047004C" w:rsidP="0047004C">
      <w:pPr>
        <w:numPr>
          <w:ilvl w:val="0"/>
          <w:numId w:val="10"/>
        </w:numPr>
        <w:ind w:left="0" w:firstLine="0"/>
        <w:rPr>
          <w:rFonts w:ascii="Arial" w:eastAsia="Arial" w:hAnsi="Arial" w:cs="Arial"/>
          <w:color w:val="0000FF"/>
          <w:sz w:val="22"/>
          <w:szCs w:val="22"/>
          <w:shd w:val="clear" w:color="auto" w:fill="FFFFFF"/>
        </w:rPr>
      </w:pPr>
      <w:hyperlink r:id="rId263" w:history="1">
        <w:r w:rsidRPr="0047004C">
          <w:rPr>
            <w:rFonts w:ascii="Arial" w:eastAsia="Arial" w:hAnsi="Arial" w:cs="Arial"/>
            <w:color w:val="0000FF"/>
            <w:sz w:val="22"/>
            <w:szCs w:val="22"/>
            <w:u w:val="single"/>
            <w:shd w:val="clear" w:color="auto" w:fill="FFFFFF"/>
          </w:rPr>
          <w:t>Новости Твери (tver-news.net), Тверь, 8 февраля 2022</w:t>
        </w:r>
      </w:hyperlink>
    </w:p>
    <w:p w:rsidR="0047004C" w:rsidRPr="0047004C" w:rsidRDefault="0047004C" w:rsidP="0047004C">
      <w:pPr>
        <w:jc w:val="right"/>
        <w:rPr>
          <w:rFonts w:ascii="Arial" w:eastAsia="Arial" w:hAnsi="Arial" w:cs="Arial"/>
          <w:color w:val="0000FF"/>
          <w:sz w:val="22"/>
          <w:szCs w:val="22"/>
          <w:shd w:val="clear" w:color="auto" w:fill="FFFFFF"/>
        </w:rPr>
      </w:pPr>
      <w:hyperlink w:anchor="tabtxt_1575050_1912934537" w:history="1">
        <w:r w:rsidRPr="0047004C">
          <w:rPr>
            <w:rFonts w:ascii="Arial" w:eastAsia="Arial" w:hAnsi="Arial" w:cs="Arial"/>
            <w:color w:val="0000FF"/>
            <w:sz w:val="22"/>
            <w:szCs w:val="22"/>
            <w:u w:val="single"/>
            <w:shd w:val="clear" w:color="auto" w:fill="FFFFFF"/>
          </w:rPr>
          <w:t>К заголовкам сообщений</w:t>
        </w:r>
      </w:hyperlink>
    </w:p>
    <w:p w:rsidR="0047004C" w:rsidRPr="0047004C" w:rsidRDefault="0047004C" w:rsidP="0047004C">
      <w:pPr>
        <w:rPr>
          <w:rFonts w:ascii="Arial" w:eastAsia="Arial" w:hAnsi="Arial" w:cs="Arial"/>
          <w:color w:val="000000"/>
          <w:sz w:val="22"/>
          <w:szCs w:val="22"/>
        </w:rPr>
      </w:pPr>
    </w:p>
    <w:p w:rsidR="009615E4" w:rsidRPr="00BC4A48" w:rsidRDefault="009615E4" w:rsidP="00EF3D03">
      <w:pPr>
        <w:rPr>
          <w:rFonts w:ascii="Arial" w:eastAsia="Arial" w:hAnsi="Arial" w:cs="Arial"/>
          <w:color w:val="000000"/>
          <w:sz w:val="22"/>
          <w:szCs w:val="22"/>
        </w:rPr>
      </w:pPr>
    </w:p>
    <w:sectPr w:rsidR="009615E4" w:rsidRPr="00BC4A48" w:rsidSect="00FC7548">
      <w:headerReference w:type="default" r:id="rId264"/>
      <w:footerReference w:type="even" r:id="rId265"/>
      <w:footerReference w:type="default" r:id="rId266"/>
      <w:footerReference w:type="first" r:id="rId267"/>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620" w:rsidRDefault="00C81620">
      <w:r>
        <w:separator/>
      </w:r>
    </w:p>
  </w:endnote>
  <w:endnote w:type="continuationSeparator" w:id="1">
    <w:p w:rsidR="00C81620" w:rsidRDefault="00C816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04C" w:rsidRPr="000A7F13" w:rsidRDefault="0047004C">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47004C" w:rsidRPr="000A7F13" w:rsidRDefault="0047004C">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47004C" w:rsidRPr="00B15CDA" w:rsidRDefault="0047004C" w:rsidP="00EB666B">
        <w:pPr>
          <w:pStyle w:val="affa"/>
          <w:jc w:val="right"/>
        </w:pPr>
        <w:fldSimple w:instr=" PAGE   \* MERGEFORMAT ">
          <w:r w:rsidR="002E47C2">
            <w:rPr>
              <w:noProof/>
            </w:rPr>
            <w:t>11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04C" w:rsidRDefault="0047004C">
    <w:pPr>
      <w:pStyle w:val="affa"/>
      <w:jc w:val="right"/>
    </w:pPr>
  </w:p>
  <w:p w:rsidR="0047004C" w:rsidRPr="000B1295" w:rsidRDefault="0047004C">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620" w:rsidRDefault="00C81620">
      <w:r>
        <w:separator/>
      </w:r>
    </w:p>
  </w:footnote>
  <w:footnote w:type="continuationSeparator" w:id="1">
    <w:p w:rsidR="00C81620" w:rsidRDefault="00C816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04C" w:rsidRDefault="0047004C"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C4665A"/>
    <w:multiLevelType w:val="hybridMultilevel"/>
    <w:tmpl w:val="AEB6E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9"/>
  </w:num>
  <w:num w:numId="13">
    <w:abstractNumId w:val="18"/>
  </w:num>
  <w:num w:numId="14">
    <w:abstractNumId w:val="22"/>
  </w:num>
  <w:num w:numId="15">
    <w:abstractNumId w:val="27"/>
  </w:num>
  <w:num w:numId="16">
    <w:abstractNumId w:val="10"/>
  </w:num>
  <w:num w:numId="17">
    <w:abstractNumId w:val="16"/>
  </w:num>
  <w:num w:numId="18">
    <w:abstractNumId w:val="21"/>
  </w:num>
  <w:num w:numId="19">
    <w:abstractNumId w:val="26"/>
  </w:num>
  <w:num w:numId="20">
    <w:abstractNumId w:val="19"/>
  </w:num>
  <w:num w:numId="21">
    <w:abstractNumId w:val="17"/>
  </w:num>
  <w:num w:numId="22">
    <w:abstractNumId w:val="31"/>
  </w:num>
  <w:num w:numId="23">
    <w:abstractNumId w:val="24"/>
  </w:num>
  <w:num w:numId="24">
    <w:abstractNumId w:val="28"/>
  </w:num>
  <w:num w:numId="25">
    <w:abstractNumId w:val="11"/>
  </w:num>
  <w:num w:numId="26">
    <w:abstractNumId w:val="12"/>
  </w:num>
  <w:num w:numId="27">
    <w:abstractNumId w:val="13"/>
  </w:num>
  <w:num w:numId="28">
    <w:abstractNumId w:val="14"/>
  </w:num>
  <w:num w:numId="29">
    <w:abstractNumId w:val="30"/>
  </w:num>
  <w:num w:numId="30">
    <w:abstractNumId w:val="15"/>
  </w:num>
  <w:num w:numId="31">
    <w:abstractNumId w:val="25"/>
  </w:num>
  <w:num w:numId="32">
    <w:abstractNumId w:val="2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53730"/>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97E3F"/>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4B9D"/>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ED1"/>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7C2"/>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936"/>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04C"/>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67F"/>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5FE"/>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CE5"/>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5E4"/>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620"/>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8EF"/>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27A11"/>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3E76"/>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0A"/>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0E8D"/>
    <w:rsid w:val="00DF1460"/>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D03"/>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4F"/>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64D"/>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FD564D"/>
  </w:style>
  <w:style w:type="numbering" w:customStyle="1" w:styleId="96">
    <w:name w:val="Нет списка96"/>
    <w:next w:val="a2"/>
    <w:uiPriority w:val="99"/>
    <w:semiHidden/>
    <w:unhideWhenUsed/>
    <w:rsid w:val="009615E4"/>
  </w:style>
  <w:style w:type="numbering" w:customStyle="1" w:styleId="97">
    <w:name w:val="Нет списка97"/>
    <w:next w:val="a2"/>
    <w:uiPriority w:val="99"/>
    <w:semiHidden/>
    <w:unhideWhenUsed/>
    <w:rsid w:val="0047004C"/>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11169178">
      <w:bodyDiv w:val="1"/>
      <w:marLeft w:val="0"/>
      <w:marRight w:val="0"/>
      <w:marTop w:val="0"/>
      <w:marBottom w:val="0"/>
      <w:divBdr>
        <w:top w:val="none" w:sz="0" w:space="0" w:color="auto"/>
        <w:left w:val="none" w:sz="0" w:space="0" w:color="auto"/>
        <w:bottom w:val="none" w:sz="0" w:space="0" w:color="auto"/>
        <w:right w:val="none" w:sz="0" w:space="0" w:color="auto"/>
      </w:divBdr>
      <w:divsChild>
        <w:div w:id="541865097">
          <w:marLeft w:val="0"/>
          <w:marRight w:val="0"/>
          <w:marTop w:val="0"/>
          <w:marBottom w:val="0"/>
          <w:divBdr>
            <w:top w:val="none" w:sz="0" w:space="0" w:color="auto"/>
            <w:left w:val="none" w:sz="0" w:space="0" w:color="auto"/>
            <w:bottom w:val="none" w:sz="0" w:space="0" w:color="auto"/>
            <w:right w:val="none" w:sz="0" w:space="0" w:color="auto"/>
          </w:divBdr>
        </w:div>
      </w:divsChild>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verigrad.ru/publication/igor-rudenja-pozdravil-uchenyh-s-dnem-rossijskoj-nauki/" TargetMode="External"/><Relationship Id="rId21" Type="http://schemas.openxmlformats.org/officeDocument/2006/relationships/hyperlink" Target="http://kuvznama.ru/v-tverskoj-oblasti-budut-vydeljatsja-granty-dlja-kompanij-realizujushhih-v-regione-proekty-po-snizheniju-vybrosov-parnikovyh-gazov.html" TargetMode="External"/><Relationship Id="rId42" Type="http://schemas.openxmlformats.org/officeDocument/2006/relationships/hyperlink" Target="https://tverlife.ru/regional/v-tverskoj-oblasti-kompanijam-kotorye-zanimajutsja-snizheniem-vybrosov-parnikovyh-gazov-vydeljat-granty/" TargetMode="External"/><Relationship Id="rId63" Type="http://schemas.openxmlformats.org/officeDocument/2006/relationships/hyperlink" Target="https://r-zemlya.ru/guberniya/v-ramkax-adresnoj-investicionnoj-programmy-v-tverskoj-oblasti-v-2021-godu-realizovano-25-proektov-vvedeny-gazovye-seti-detskie-sady-i-drugie-obekty.html" TargetMode="External"/><Relationship Id="rId84" Type="http://schemas.openxmlformats.org/officeDocument/2006/relationships/hyperlink" Target="http://nvestnik.ru/2022/02/&#1080;&#1085;&#1092;&#1086;&#1088;&#1084;&#1072;&#1094;&#1080;&#1103;-&#1086;&#1087;&#1077;&#1088;&#1072;&#1090;&#1080;&#1074;&#1085;&#1086;&#1075;&#1086;-&#1096;&#1090;&#1072;&#1073;&#1072;-&#1087;&#1086;-&#1087;&#1088;&#1077;-175/" TargetMode="External"/><Relationship Id="rId138" Type="http://schemas.openxmlformats.org/officeDocument/2006/relationships/hyperlink" Target="https://xn--80aaafacod0cjtobqp6g1a7c4e.xn--80aaccp4ajwpkgbl4lpb.xn--p1ai/news/novosti-regiona/pozdravlenie-gubernatora-igorya-rudeni-s-dnyem-rossiyskoy-nauki/" TargetMode="External"/><Relationship Id="rId159" Type="http://schemas.openxmlformats.org/officeDocument/2006/relationships/hyperlink" Target="https://www.tver.kp.ru/online/news/4621354/" TargetMode="External"/><Relationship Id="rId170" Type="http://schemas.openxmlformats.org/officeDocument/2006/relationships/hyperlink" Target="https://xn--b1aeca2ch.xn--80aaccp4ajwpkgbl4lpb.xn--p1ai/news/novosti-regiona/v-2022-godu-v-selskikh-shkolakh-tverskoy-oblasti-otremontiruyut-sportzaly/" TargetMode="External"/><Relationship Id="rId191" Type="http://schemas.openxmlformats.org/officeDocument/2006/relationships/hyperlink" Target="https://xn--b1aaibidbbdn6bkolfhr9u.xn--80aaccp4ajwpkgbl4lpb.xn--p1ai/news/novosti-regiona/v-2022-godu-v-tverskoy-oblasti-po-regionalnoy-programme-remontnye-raboty-provedut-v-39-shkolakh-i-13/" TargetMode="External"/><Relationship Id="rId205" Type="http://schemas.openxmlformats.org/officeDocument/2006/relationships/hyperlink" Target="https://&#1085;&#1072;&#1096;&#1072;&#1078;&#1080;&#1079;&#1085;&#1100;.&#1090;&#1074;&#1077;&#1088;&#1089;&#1082;&#1072;&#1103;&#1086;&#1073;&#1083;&#1072;&#1089;&#1090;&#1100;.&#1088;&#1092;/news/novosti-regiona/v-tverskoy-oblasti-proydet-festival-andreevskie-dni-posvyashchennyy-znamenitomu-kompozitoru-vasiliyu/" TargetMode="External"/><Relationship Id="rId226" Type="http://schemas.openxmlformats.org/officeDocument/2006/relationships/hyperlink" Target="https://&#1084;&#1086;&#1083;&#1086;&#1082;&#1086;&#1074;&#1089;&#1082;&#1080;&#1081;&#1082;&#1088;&#1072;&#1081;.&#1090;&#1074;&#1077;&#1088;&#1089;&#1082;&#1072;&#1103;&#1086;&#1073;&#1083;&#1072;&#1089;&#1090;&#1100;.&#1088;&#1092;/news/novosti-regiona/razvitie-infrastruktury-i-podderzhka-investorov-v-tverskoy-oblasti-otmecheny-v-monitoringe-fonda-pet/" TargetMode="External"/><Relationship Id="rId247" Type="http://schemas.openxmlformats.org/officeDocument/2006/relationships/hyperlink" Target="https://&#1084;&#1086;&#1083;&#1086;&#1082;&#1086;&#1074;&#1089;&#1082;&#1080;&#1081;&#1082;&#1088;&#1072;&#1081;.&#1090;&#1074;&#1077;&#1088;&#1089;&#1082;&#1072;&#1103;&#1086;&#1073;&#1083;&#1072;&#1089;&#1090;&#1100;.&#1088;&#1092;/news/novosti-regiona/teatry-tverskoy-oblasti-poluchat-podderzhku-na-postanovku-novykh-spektakley/" TargetMode="External"/><Relationship Id="rId107" Type="http://schemas.openxmlformats.org/officeDocument/2006/relationships/hyperlink" Target="https://www.tver.kp.ru/online/news/4621451/" TargetMode="External"/><Relationship Id="rId268" Type="http://schemas.openxmlformats.org/officeDocument/2006/relationships/fontTable" Target="fontTable.xml"/><Relationship Id="rId11" Type="http://schemas.openxmlformats.org/officeDocument/2006/relationships/chart" Target="charts/chart3.xml"/><Relationship Id="rId32" Type="http://schemas.openxmlformats.org/officeDocument/2006/relationships/hyperlink" Target="https://toptver.ru/lenta/v-tverskoj-oblasti-vydeljat-granty-dlja-kompanij-kotorye-snizhajut-vybrosy-parnikovyh-gazov/" TargetMode="External"/><Relationship Id="rId53" Type="http://schemas.openxmlformats.org/officeDocument/2006/relationships/hyperlink" Target="https://&#1085;&#1072;&#1096;&#1072;&#1078;&#1080;&#1079;&#1085;&#1100;.&#1090;&#1074;&#1077;&#1088;&#1089;&#1082;&#1072;&#1103;&#1086;&#1073;&#1083;&#1072;&#1089;&#1090;&#1100;.&#1088;&#1092;/news/novosti-regiona/v-ramkakh-adresnoy-investitsionnoy-programmy-v-tverskoy-oblasti-v-2021-godu-realizovano-25-proektov-/" TargetMode="External"/><Relationship Id="rId74" Type="http://schemas.openxmlformats.org/officeDocument/2006/relationships/hyperlink" Target="https://xn--80adnee0afc6kza.xn--80aaccp4ajwpkgbl4lpb.xn--p1ai/news/novosti-regiona/v-ramkakh-adresnoy-investitsionnoy-programmy-v-tverskoy-oblasti-v-2021-godu-realizovano-25-proektov-/" TargetMode="External"/><Relationship Id="rId128" Type="http://schemas.openxmlformats.org/officeDocument/2006/relationships/hyperlink" Target="https://&#1085;&#1072;&#1096;&#1072;&#1078;&#1080;&#1079;&#1085;&#1100;.&#1090;&#1074;&#1077;&#1088;&#1089;&#1082;&#1072;&#1103;&#1086;&#1073;&#1083;&#1072;&#1089;&#1090;&#1100;.&#1088;&#1092;/news/novosti-regiona/pozdravlenie-gubernatora-igorya-rudeni-s-dnyem-rossiyskoy-nauki/" TargetMode="External"/><Relationship Id="rId149" Type="http://schemas.openxmlformats.org/officeDocument/2006/relationships/hyperlink" Target="https://tverigrad.ru/publication/v-2022-godu-otremontirujut-sportzaly-v-shkolah-tverskoj-oblasti/" TargetMode="External"/><Relationship Id="rId5" Type="http://schemas.openxmlformats.org/officeDocument/2006/relationships/webSettings" Target="webSettings.xml"/><Relationship Id="rId95" Type="http://schemas.openxmlformats.org/officeDocument/2006/relationships/hyperlink" Target="https://leninskoeznamya.tverreg.ru/news/novosti-regiona/v-tveri-nachal-rabotu-infektsionnyy-gospital-dlya-detey-s-podtverzhdennoy-koronavirusoy-infektsiey/" TargetMode="External"/><Relationship Id="rId160" Type="http://schemas.openxmlformats.org/officeDocument/2006/relationships/hyperlink" Target="https://&#1073;&#1077;&#1083;&#1100;&#1089;&#1082;&#1072;&#1103;&#1087;&#1088;&#1072;&#1074;&#1076;&#1072;.&#1090;&#1074;&#1077;&#1088;&#1089;&#1082;&#1072;&#1103;&#1086;&#1073;&#1083;&#1072;&#1089;&#1090;&#1100;.&#1088;&#1092;/news/novosti-regiona/v-2022-godu-v-selskikh-shkolakh-tverskoy-oblasti-otremontiruyut-sportzaly/" TargetMode="External"/><Relationship Id="rId181" Type="http://schemas.openxmlformats.org/officeDocument/2006/relationships/hyperlink" Target="https://tverigrad.ru/publication/v-2022-godu-v-tverskoj-oblasti-remont-provedut-v-39-shkolah-i-13-detskih-sadah/" TargetMode="External"/><Relationship Id="rId216" Type="http://schemas.openxmlformats.org/officeDocument/2006/relationships/hyperlink" Target="https://xn--80adnee0afc6kza.xn--80aaccp4ajwpkgbl4lpb.xn--p1ai/news/novosti-regiona/v-tverskoy-oblasti-proydet-festival-andreevskie-dni-posvyashchennyy-znamenitomu-kompozitoru-vasiliyu/" TargetMode="External"/><Relationship Id="rId237" Type="http://schemas.openxmlformats.org/officeDocument/2006/relationships/hyperlink" Target="https://xn--b1aaibidbbdn6bkolfhr9u.xn--80aaccp4ajwpkgbl4lpb.xn--p1ai/news/novosti-regiona/razvitie-infrastruktury-i-podderzhka-investorov-v-tverskoy-oblasti-otmecheny-v-monitoringe-fonda-pet/" TargetMode="External"/><Relationship Id="rId258" Type="http://schemas.openxmlformats.org/officeDocument/2006/relationships/hyperlink" Target="https://xn--80aaaggh4d0a.xn--80aaccp4ajwpkgbl4lpb.xn--p1ai/news/novosti-regiona/teatry-tverskoy-oblasti-poluchat-podderzhku-na-postanovku-novykh-spektakley/" TargetMode="External"/><Relationship Id="rId22" Type="http://schemas.openxmlformats.org/officeDocument/2006/relationships/hyperlink" Target="https://www.tver.kp.ru/online/news/4621081/" TargetMode="External"/><Relationship Id="rId43" Type="http://schemas.openxmlformats.org/officeDocument/2006/relationships/hyperlink" Target="http://tver-news.net/politics/2022/02/08/82027.html" TargetMode="External"/><Relationship Id="rId64" Type="http://schemas.openxmlformats.org/officeDocument/2006/relationships/hyperlink" Target="http://kuvznama.ru/v-ramkah-adresnoj-investicionnoj-programmy-v-tverskoj-oblasti-v-2021-godu-realizovano-25-proektov-vvedeny-gazovye-seti-detskie-sady-i-drugie-obekty.html" TargetMode="External"/><Relationship Id="rId118" Type="http://schemas.openxmlformats.org/officeDocument/2006/relationships/hyperlink" Target="http://udomelskaya-gazeta.ru/news/media/2022/2/8/8-fevralya-den-rossijskoj-nauki-2/" TargetMode="External"/><Relationship Id="rId139" Type="http://schemas.openxmlformats.org/officeDocument/2006/relationships/hyperlink" Target="https://xn--80atgafdsv.xn--80aaccp4ajwpkgbl4lpb.xn--p1ai/news/novosti-regiona/pozdravlenie-gubernatora-igorya-rudeni-s-dnyem-rossiyskoy-nauki/" TargetMode="External"/><Relationship Id="rId85" Type="http://schemas.openxmlformats.org/officeDocument/2006/relationships/hyperlink" Target="http://nvestnik.ru/2022/02/&#1074;-&#1090;&#1074;&#1077;&#1088;&#1089;&#1082;&#1086;&#1081;-&#1086;&#1073;&#1083;&#1072;&#1089;&#1090;&#1080;-&#1073;&#1091;&#1076;&#1091;&#1090;-&#1074;&#1099;&#1076;&#1077;&#1083;&#1103;&#1090;&#1100;&#1089;&#1103;-&#1075;/" TargetMode="External"/><Relationship Id="rId150" Type="http://schemas.openxmlformats.org/officeDocument/2006/relationships/hyperlink" Target="https://kvedomosti.ru/?p=1112530" TargetMode="External"/><Relationship Id="rId171" Type="http://schemas.openxmlformats.org/officeDocument/2006/relationships/hyperlink" Target="https://xn--b1aaibidbbdn6bkolfhr9u.xn--80aaccp4ajwpkgbl4lpb.xn--p1ai/news/novosti-regiona/v-2022-godu-v-selskikh-shkolakh-tverskoy-oblasti-otremontiruyut-sportzaly/" TargetMode="External"/><Relationship Id="rId192" Type="http://schemas.openxmlformats.org/officeDocument/2006/relationships/hyperlink" Target="https://xn--b1aeca2ch.xn--80aaccp4ajwpkgbl4lpb.xn--p1ai/news/novosti-regiona/v-2022-godu-v-tverskoy-oblasti-po-regionalnoy-programme-remontnye-raboty-provedut-v-39-shkolakh-i-13/" TargetMode="External"/><Relationship Id="rId206" Type="http://schemas.openxmlformats.org/officeDocument/2006/relationships/hyperlink" Target="https://xn--80aeaggbsdn1am6affp.xn--80aaccp4ajwpkgbl4lpb.xn--p1ai/news/novosti-regiona/v-tverskoy-oblasti-proydet-festival-andreevskie-dni-posvyashchennyy-znamenitomu-kompozitoru-vasiliyu/" TargetMode="External"/><Relationship Id="rId227" Type="http://schemas.openxmlformats.org/officeDocument/2006/relationships/hyperlink" Target="http://kuvznama.ru/razvitie-infrastruktury-i-podderzhka-investorov-v-tverskoj-oblasti-otmecheny-v-monitoringe-fonda-peterburgskaja-politika-za-janvar.html" TargetMode="External"/><Relationship Id="rId248" Type="http://schemas.openxmlformats.org/officeDocument/2006/relationships/hyperlink" Target="https://xn--80abdrbegn5ad8au4b7fub.xn--80aaccp4ajwpkgbl4lpb.xn--p1ai/news/novosti-regiona/teatry-tverskoy-oblasti-poluchat-podderzhku-na-postanovku-novykh-spektakley/" TargetMode="External"/><Relationship Id="rId269" Type="http://schemas.openxmlformats.org/officeDocument/2006/relationships/theme" Target="theme/theme1.xml"/><Relationship Id="rId12" Type="http://schemas.openxmlformats.org/officeDocument/2006/relationships/hyperlink" Target="https://ria.ru/20220208/granty-1771675017.html" TargetMode="External"/><Relationship Id="rId33" Type="http://schemas.openxmlformats.org/officeDocument/2006/relationships/hyperlink" Target="https://xn--80aaaggh4d0a.xn--80aaccp4ajwpkgbl4lpb.xn--p1ai/news/novosti-regiona/v-tverskoy-oblasti-budut-vydelyatsya1-granty-dlya-kompaniy-realizuyushchikh-v-regione-proekty-po-snizh/" TargetMode="External"/><Relationship Id="rId108" Type="http://schemas.openxmlformats.org/officeDocument/2006/relationships/hyperlink" Target="https://tverlife.ru/regional/infekcionnyj-gospital-dlja-detej-s-podtverzhdennoj-koronavirusoj-infekciej-zarabotal-v-tveri/" TargetMode="External"/><Relationship Id="rId129" Type="http://schemas.openxmlformats.org/officeDocument/2006/relationships/hyperlink" Target="https://tvtver.ru/news/uchenyh-tverskoj-oblasti-s-dnem-nauki-pozdravil-gubernator-igor-rudenya/" TargetMode="External"/><Relationship Id="rId54" Type="http://schemas.openxmlformats.org/officeDocument/2006/relationships/hyperlink" Target="https://xn--80aeaggbsdn1am6affp.xn--80aaccp4ajwpkgbl4lpb.xn--p1ai/news/novosti-regiona/v-ramkakh-adresnoy-investitsionnoy-programmy-v-tverskoy-oblasti-v-2021-godu-realizovano-25-proektov-/" TargetMode="External"/><Relationship Id="rId75" Type="http://schemas.openxmlformats.org/officeDocument/2006/relationships/hyperlink" Target="https://xn--b1aeca2ch.xn--80aaccp4ajwpkgbl4lpb.xn--p1ai/news/novosti-regiona/v-ramkakh-adresnoy-investitsionnoy-programmy-v-tverskoy-oblasti-v-2021-godu-realizovano-25-proektov-/" TargetMode="External"/><Relationship Id="rId96" Type="http://schemas.openxmlformats.org/officeDocument/2006/relationships/hyperlink" Target="https://glavny.tv/last-news/tver/v-tveri-nachal-rabotu-infektsionnyy-gospital-dlya-detey-s-podtverzhdennoy-koronavirusoy-infektsiey/" TargetMode="External"/><Relationship Id="rId140" Type="http://schemas.openxmlformats.org/officeDocument/2006/relationships/hyperlink" Target="https://xn--80aeambocfgbf8ag0asfr.xn--80aaccp4ajwpkgbl4lpb.xn--p1ai/news/novosti-regiona/pozdravlenie-gubernatora-igorya-rudeni-s-dnyem-rossiyskoy-nauki/" TargetMode="External"/><Relationship Id="rId161" Type="http://schemas.openxmlformats.org/officeDocument/2006/relationships/hyperlink" Target="https://r-zemlya.ru/guberniya/v-2022-godu-v-selskix-shkolax-tverskoj-oblasti-otremontiruyut-sportzaly.html" TargetMode="External"/><Relationship Id="rId182" Type="http://schemas.openxmlformats.org/officeDocument/2006/relationships/hyperlink" Target="https://xn--80abdrbegn5ad8au4b7fub.xn--80aaccp4ajwpkgbl4lpb.xn--p1ai/news/novosti-regiona/v-2022-godu-v-tverskoy-oblasti-po-regionalnoy-programme-remontnye-raboty-provedut-v-39-shkolakh-i-13/" TargetMode="External"/><Relationship Id="rId217" Type="http://schemas.openxmlformats.org/officeDocument/2006/relationships/hyperlink" Target="https://xn--b1aeca2ch.xn--80aaccp4ajwpkgbl4lpb.xn--p1ai/news/novosti-regiona/v-tverskoy-oblasti-proydet-festival-andreevskie-dni-posvyashchennyy-znamenitomu-kompozitoru-vasiliyu/" TargetMode="External"/><Relationship Id="rId6" Type="http://schemas.openxmlformats.org/officeDocument/2006/relationships/footnotes" Target="footnotes.xml"/><Relationship Id="rId238" Type="http://schemas.openxmlformats.org/officeDocument/2006/relationships/hyperlink" Target="https://xn--80aaafacod0cjtobqp6g1a7c4e.xn--80aaccp4ajwpkgbl4lpb.xn--p1ai/news/novosti-regiona/razvitie-infrastruktury-i-podderzhka-investorov-v-tverskoy-oblasti-otmecheny-v-monitoringe-fonda-pet/" TargetMode="External"/><Relationship Id="rId259" Type="http://schemas.openxmlformats.org/officeDocument/2006/relationships/hyperlink" Target="https://xn--80aaafacod0cjtobqp6g1a7c4e.xn--80aaccp4ajwpkgbl4lpb.xn--p1ai/news/novosti-regiona/teatry-tverskoy-oblasti-poluchat-podderzhku-na-postanovku-novykh-spektakley/" TargetMode="External"/><Relationship Id="rId23" Type="http://schemas.openxmlformats.org/officeDocument/2006/relationships/hyperlink" Target="https://&#1085;&#1072;&#1096;&#1072;&#1078;&#1080;&#1079;&#1085;&#1100;.&#1090;&#1074;&#1077;&#1088;&#1089;&#1082;&#1072;&#1103;&#1086;&#1073;&#1083;&#1072;&#1089;&#1090;&#1100;.&#1088;&#1092;/news/novosti-regiona/v-tverskoy-oblasti-budut-vydelyatsya1-granty-dlya-kompaniy-realizuyushchikh-v-regione-proekty-po-snizh/" TargetMode="External"/><Relationship Id="rId28" Type="http://schemas.openxmlformats.org/officeDocument/2006/relationships/hyperlink" Target="https://xn--80atgafdsv.xn--80aaccp4ajwpkgbl4lpb.xn--p1ai/news/novosti-regiona/v-tverskoy-oblasti-budut-vydelyatsya-granty-dlya-kompaniy-realizuyushchikh-v-regione-proekty-po-snizh/" TargetMode="External"/><Relationship Id="rId49" Type="http://schemas.openxmlformats.org/officeDocument/2006/relationships/hyperlink" Target="http://nvestnik.ru/2022/02/&#1074;-&#1090;&#1074;&#1077;&#1088;&#1080;-&#1085;&#1072;&#1095;&#1072;&#1083;-&#1088;&#1072;&#1073;&#1086;&#1090;&#1091;-&#1080;&#1085;&#1092;&#1077;&#1082;&#1094;&#1080;&#1086;&#1085;&#1085;&#1099;&#1081;-&#1075;&#1086;&#1089;/" TargetMode="External"/><Relationship Id="rId114" Type="http://schemas.openxmlformats.org/officeDocument/2006/relationships/hyperlink" Target="https://xn--80atgafdsv.xn--80aaccp4ajwpkgbl4lpb.xn--p1ai/news/novosti-regiona/v-tveri-nachal-rabotu-infektsionnyy-gospital-dlya-detey-s-podtverzhdennoy-koronavirusoy-infektsiey/" TargetMode="External"/><Relationship Id="rId119" Type="http://schemas.openxmlformats.org/officeDocument/2006/relationships/hyperlink" Target="https://xn-----6kcalbbrfn0iijf7msb.xn--p1ai/news/obshchestvo/v-tverskoy-oblasti-uchenye-otmechayut-den-rossiyskoy-nauki/" TargetMode="External"/><Relationship Id="rId44" Type="http://schemas.openxmlformats.org/officeDocument/2006/relationships/hyperlink" Target="http://tver-news.net/other/2022/02/08/82023.html" TargetMode="External"/><Relationship Id="rId60" Type="http://schemas.openxmlformats.org/officeDocument/2006/relationships/hyperlink" Target="https://tver.aif.ru/society/details/25_proektov_po_adresnoy_investprogramme_realizovano_v_tverskoy_oblasti" TargetMode="External"/><Relationship Id="rId65" Type="http://schemas.openxmlformats.org/officeDocument/2006/relationships/hyperlink" Target="https://&#1084;&#1086;&#1083;&#1086;&#1082;&#1086;&#1074;&#1089;&#1082;&#1080;&#1081;&#1082;&#1088;&#1072;&#1081;.&#1090;&#1074;&#1077;&#1088;&#1089;&#1082;&#1072;&#1103;&#1086;&#1073;&#1083;&#1072;&#1089;&#1090;&#1100;.&#1088;&#1092;/news/novosti-regiona/v-ramkakh-adresnoy-investitsionnoy-programmy-v-tverskoy-oblasti-v-2021-godu-realizovano-25-proektov-/" TargetMode="External"/><Relationship Id="rId81" Type="http://schemas.openxmlformats.org/officeDocument/2006/relationships/hyperlink" Target="http://nvestnik.ru/2022/02/&#1074;-&#1088;&#1072;&#1084;&#1082;&#1072;&#1093;-&#1072;&#1076;&#1088;&#1077;&#1089;&#1085;&#1086;&#1081;-&#1080;&#1085;&#1074;&#1077;&#1089;&#1090;&#1080;&#1094;&#1080;&#1086;&#1085;&#1085;&#1086;&#1081;-&#1087;&#1088;&#1086;/" TargetMode="External"/><Relationship Id="rId86" Type="http://schemas.openxmlformats.org/officeDocument/2006/relationships/hyperlink" Target="http://tver-news.net/society/2022/02/08/82004.html" TargetMode="External"/><Relationship Id="rId130" Type="http://schemas.openxmlformats.org/officeDocument/2006/relationships/hyperlink" Target="https://tvtver.ru/news/gubernator-igor-rudenya-pozdravil-uchenyh-tverskoj-oblasti-s-dnem-rossijskoj-nauki/" TargetMode="External"/><Relationship Id="rId135" Type="http://schemas.openxmlformats.org/officeDocument/2006/relationships/hyperlink" Target="https://tp.tver.ru/pozdravlenie-gubernatora-igorja-rudeni-s-dnjom-rossijskoj-nauki/" TargetMode="External"/><Relationship Id="rId151" Type="http://schemas.openxmlformats.org/officeDocument/2006/relationships/hyperlink" Target="https://www.afanasy.biz/news/economy/188444" TargetMode="External"/><Relationship Id="rId156" Type="http://schemas.openxmlformats.org/officeDocument/2006/relationships/hyperlink" Target="https://glavny.tv/last-news/tver/v-2022-godu-v-selskih-shkolah-tverskoy-oblasti-otremontiruyut-sportzaly/" TargetMode="External"/><Relationship Id="rId177" Type="http://schemas.openxmlformats.org/officeDocument/2006/relationships/hyperlink" Target="https://tverlife.ru/sport/v-jetom-godu-v-selskih-shkolah-tverskoj-oblasti-otremontirujut-sportzaly/" TargetMode="External"/><Relationship Id="rId198" Type="http://schemas.openxmlformats.org/officeDocument/2006/relationships/hyperlink" Target="https://www.afanasy.biz/news/science/188452" TargetMode="External"/><Relationship Id="rId172" Type="http://schemas.openxmlformats.org/officeDocument/2006/relationships/hyperlink" Target="http://tver-news.net/politics/2022/02/08/82049.html" TargetMode="External"/><Relationship Id="rId193" Type="http://schemas.openxmlformats.org/officeDocument/2006/relationships/hyperlink" Target="https://&#1085;&#1072;&#1096;&#1072;&#1078;&#1080;&#1079;&#1085;&#1100;.&#1090;&#1074;&#1077;&#1088;&#1089;&#1082;&#1072;&#1103;&#1086;&#1073;&#1083;&#1072;&#1089;&#1090;&#1100;.&#1088;&#1092;/news/novosti-regiona/v-2022-godu-v-tverskoy-oblasti-po-regionalnoy-programme-remontnye-raboty-provedut-v-39-shkolakh-i-13/" TargetMode="External"/><Relationship Id="rId202" Type="http://schemas.openxmlformats.org/officeDocument/2006/relationships/hyperlink" Target="http://tver-news.net/society/2022/02/08/82057.html" TargetMode="External"/><Relationship Id="rId207" Type="http://schemas.openxmlformats.org/officeDocument/2006/relationships/hyperlink" Target="https://&#1073;&#1077;&#1083;&#1100;&#1089;&#1082;&#1072;&#1103;&#1087;&#1088;&#1072;&#1074;&#1076;&#1072;.&#1090;&#1074;&#1077;&#1088;&#1089;&#1082;&#1072;&#1103;&#1086;&#1073;&#1083;&#1072;&#1089;&#1090;&#1100;.&#1088;&#1092;/news/novosti-regiona/v-tverskoy-oblasti-proydet-festival-andreevskie-dni-posvyashchennyy-znamenitomu-kompozitoru-vasiliyu/" TargetMode="External"/><Relationship Id="rId223" Type="http://schemas.openxmlformats.org/officeDocument/2006/relationships/hyperlink" Target="https://ks-region69.com/news/142961-razvitie-infrastruktury-i-podderzhka-investorov-v-tverskoj-oblasti-otmecheny-v-monitoringe-fonda-peterburgskaja-politika-za-janvar" TargetMode="External"/><Relationship Id="rId228" Type="http://schemas.openxmlformats.org/officeDocument/2006/relationships/hyperlink" Target="https://xn--80abdrbegn5ad8au4b7fub.xn--80aaccp4ajwpkgbl4lpb.xn--p1ai/news/novosti-regiona/razvitie-infrastruktury-i-podderzhka-investorov-v-tverskoy-oblasti-otmecheny-v-monitoringe-fonda-pet/" TargetMode="External"/><Relationship Id="rId244" Type="http://schemas.openxmlformats.org/officeDocument/2006/relationships/hyperlink" Target="https://&#1073;&#1077;&#1083;&#1100;&#1089;&#1082;&#1072;&#1103;&#1087;&#1088;&#1072;&#1074;&#1076;&#1072;.&#1090;&#1074;&#1077;&#1088;&#1089;&#1082;&#1072;&#1103;&#1086;&#1073;&#1083;&#1072;&#1089;&#1090;&#1100;.&#1088;&#1092;/news/novosti-regiona/razvitie-infrastruktury-i-podderzhka-investorov-v-tverskoy-oblasti-otmecheny-v-monitoringe-fonda-pet/" TargetMode="External"/><Relationship Id="rId249" Type="http://schemas.openxmlformats.org/officeDocument/2006/relationships/hyperlink" Target="https://&#1085;&#1072;&#1096;&#1072;&#1078;&#1080;&#1079;&#1085;&#1100;.&#1090;&#1074;&#1077;&#1088;&#1089;&#1082;&#1072;&#1103;&#1086;&#1073;&#1083;&#1072;&#1089;&#1090;&#1100;.&#1088;&#1092;/news/novosti-regiona/teatry-tverskoy-oblasti-poluchat-podderzhku-na-postanovku-novykh-spektakley/" TargetMode="External"/><Relationship Id="rId13" Type="http://schemas.openxmlformats.org/officeDocument/2006/relationships/hyperlink" Target="http://www.69rus.org/more/21726/" TargetMode="External"/><Relationship Id="rId18" Type="http://schemas.openxmlformats.org/officeDocument/2006/relationships/hyperlink" Target="https://tver.aif.ru/society/nature/granty_na_klimaticheskie_proekty_budut_davat_v_tverskoy_oblasti" TargetMode="External"/><Relationship Id="rId39" Type="http://schemas.openxmlformats.org/officeDocument/2006/relationships/hyperlink" Target="https://xn--b1aeca2ch.xn--80aaccp4ajwpkgbl4lpb.xn--p1ai/news/novosti-regiona/v-tverskoy-oblasti-budut-vydelyatsya-granty-dlya-kompaniy-realizuyushchikh-v-regione-proekty-po-snizh/" TargetMode="External"/><Relationship Id="rId109" Type="http://schemas.openxmlformats.org/officeDocument/2006/relationships/hyperlink" Target="https://vedtver.ru/news/society/v-tveri-otkryli-eshhjo-odin-gospital-dlja-detej-s-diagnozom-covid-19/" TargetMode="External"/><Relationship Id="rId260" Type="http://schemas.openxmlformats.org/officeDocument/2006/relationships/hyperlink" Target="https://tver.mk.ru/social/2022/02/08/v-teatrakh-tverskoy-oblasti-poyavyatsya-novye-spektakli-za-schyot-byudzheta.html" TargetMode="External"/><Relationship Id="rId265" Type="http://schemas.openxmlformats.org/officeDocument/2006/relationships/footer" Target="footer1.xml"/><Relationship Id="rId34" Type="http://schemas.openxmlformats.org/officeDocument/2006/relationships/hyperlink" Target="http://konzarya.ru/node/19232" TargetMode="External"/><Relationship Id="rId50" Type="http://schemas.openxmlformats.org/officeDocument/2006/relationships/hyperlink" Target="https://glavny.tv/last-news/tver/v-ramkah-adresnoy-investitsionnoy-programmy-v-tverskoy-oblasti-v-2021-godu-realizovano-25-proektov-vvedeny-gazovye-seti-detskie-sady-i-drugie-obekty/" TargetMode="External"/><Relationship Id="rId55" Type="http://schemas.openxmlformats.org/officeDocument/2006/relationships/hyperlink" Target="https://tverigrad.ru/publication/po-adresnoj-investprogramme-2022-v-tverskoj-oblasti-postrojat-i-rekonstruirujut-57-obektov/" TargetMode="External"/><Relationship Id="rId76" Type="http://schemas.openxmlformats.org/officeDocument/2006/relationships/hyperlink" Target="https://xn--b1aaibidbbdn6bkolfhr9u.xn--80aaccp4ajwpkgbl4lpb.xn--p1ai/news/novosti-regiona/v-ramkakh-adresnoy-investitsionnoy-programmy-v-tverskoy-oblasti-v-2021-godu-realizovano-25-proektov-/" TargetMode="External"/><Relationship Id="rId97" Type="http://schemas.openxmlformats.org/officeDocument/2006/relationships/hyperlink" Target="https://xn--80aeambocfgbf8ag0asfr.xn--80aaccp4ajwpkgbl4lpb.xn--p1ai/news/novosti-regiona/v-tveri-nachal-rabotu-infektsionnyy-gospital-dlya-detey-s-podtverzhdennoy-koronavirusoy-infektsiey/" TargetMode="External"/><Relationship Id="rId104" Type="http://schemas.openxmlformats.org/officeDocument/2006/relationships/hyperlink" Target="https://xn--b1aaibidbbdn6bkolfhr9u.xn--80aaccp4ajwpkgbl4lpb.xn--p1ai/news/novosti-regiona/v-tveri-nachal-rabotu-infektsionnyy-gospital-dlya-detey-s-podtverzhdennoy-koronavirusoy-infektsiey/" TargetMode="External"/><Relationship Id="rId120" Type="http://schemas.openxmlformats.org/officeDocument/2006/relationships/hyperlink" Target="https://glavny.tv/last-news/tver/gubernator-igor-rudenya-pozdravil-zhiteley-verhnevolzhya-s-dnem-nauki/" TargetMode="External"/><Relationship Id="rId125" Type="http://schemas.openxmlformats.org/officeDocument/2006/relationships/hyperlink" Target="http://bzgazeta.ru/novosti/uvazhaemye-uchenye-issledovateli-sotrudniki-vuzov-nauchno-issledovatelskix-institutov-i-organizacij.html" TargetMode="External"/><Relationship Id="rId141" Type="http://schemas.openxmlformats.org/officeDocument/2006/relationships/hyperlink" Target="https://tver.mk.ru/social/2022/02/08/igor-rudenya-pozdravil-zhiteley-tverskoy-oblasti-s-dnyom-rossiyskoy-nauki.html" TargetMode="External"/><Relationship Id="rId146" Type="http://schemas.openxmlformats.org/officeDocument/2006/relationships/hyperlink" Target="https://tverlife.ru/regional/igor-rudenja-pozdravil-zhitelej-tverskoj-oblasti-s-dnjom-rossijskoj-nauki-2/" TargetMode="External"/><Relationship Id="rId167" Type="http://schemas.openxmlformats.org/officeDocument/2006/relationships/hyperlink" Target="https://xn--b1afbmcjbrdg5afn.xn--80aaccp4ajwpkgbl4lpb.xn--p1ai/news/novosti-regiona/v-2022-godu-v-selskikh-shkolakh-tverskoy-oblasti-otremontiruyut-sportzaly/" TargetMode="External"/><Relationship Id="rId188" Type="http://schemas.openxmlformats.org/officeDocument/2006/relationships/hyperlink" Target="https://leninskoeznamya.tverreg.ru/news/novosti-regiona/v-2022-godu-v-tverskoy-oblasti-po-regionalnoy-programme-remontnye-raboty-provedut-v-39-shkolakh-i-13/" TargetMode="External"/><Relationship Id="rId7" Type="http://schemas.openxmlformats.org/officeDocument/2006/relationships/endnotes" Target="endnotes.xml"/><Relationship Id="rId71" Type="http://schemas.openxmlformats.org/officeDocument/2006/relationships/hyperlink" Target="https://xn--80aaaggh4d0a.xn--80aaccp4ajwpkgbl4lpb.xn--p1ai/news/novosti-regiona/v-ramkakh-adresnoy-investitsionnoy-programmy-v-tverskoy-oblasti-v-2021-godu-realizovano-25-proektov-/" TargetMode="External"/><Relationship Id="rId92" Type="http://schemas.openxmlformats.org/officeDocument/2006/relationships/hyperlink" Target="https://www.inform69.ru/news/obschestvo/v-tveri-nachal-rabotu-infektsionnyy-gospital-dlya-detey-s-podtverzhdennoy-koronavirusoy-infektsiey.html" TargetMode="External"/><Relationship Id="rId162" Type="http://schemas.openxmlformats.org/officeDocument/2006/relationships/hyperlink" Target="https://xn--80atgafdsv.xn--80aaccp4ajwpkgbl4lpb.xn--p1ai/news/novosti-regiona/v-2022-godu-v-selskikh-shkolakh-tverskoy-oblasti-otremontiruyut-sportzaly/" TargetMode="External"/><Relationship Id="rId183" Type="http://schemas.openxmlformats.org/officeDocument/2006/relationships/hyperlink" Target="https://www.tver.kp.ru/online/news/4621863/" TargetMode="External"/><Relationship Id="rId213" Type="http://schemas.openxmlformats.org/officeDocument/2006/relationships/hyperlink" Target="https://xn--b1afbmcjbrdg5afn.xn--80aaccp4ajwpkgbl4lpb.xn--p1ai/news/novosti-regiona/v-tverskoy-oblasti-proydet-festival-andreevskie-dni-posvyashchennyy-znamenitomu-kompozitoru-vasiliyu/" TargetMode="External"/><Relationship Id="rId218" Type="http://schemas.openxmlformats.org/officeDocument/2006/relationships/hyperlink" Target="https://&#1084;&#1086;&#1083;&#1086;&#1082;&#1086;&#1074;&#1089;&#1082;&#1080;&#1081;&#1082;&#1088;&#1072;&#1081;.&#1090;&#1074;&#1077;&#1088;&#1089;&#1082;&#1072;&#1103;&#1086;&#1073;&#1083;&#1072;&#1089;&#1090;&#1100;.&#1088;&#1092;/news/novosti-regiona/v-tverskoy-oblasti-proydet-festival-andreevskie-dni-posvyashchennyy-znamenitomu-kompozitoru-vasiliyu/" TargetMode="External"/><Relationship Id="rId234" Type="http://schemas.openxmlformats.org/officeDocument/2006/relationships/hyperlink" Target="https://tverlife.ru/regional/razvitie-infrastruktury-i-podderzhka-investorov-v-tverskoj-oblasti-otmecheny-v-monitoringe-fonda-peterburgskaja-politika-za-janvar/" TargetMode="External"/><Relationship Id="rId239" Type="http://schemas.openxmlformats.org/officeDocument/2006/relationships/hyperlink" Target="https://xn--80atgafdsv.xn--80aaccp4ajwpkgbl4lpb.xn--p1ai/news/novosti-regiona/razvitie-infrastruktury-i-podderzhka-investorov-v-tverskoy-oblasti-otmecheny-v-monitoringe-fonda-pet/" TargetMode="External"/><Relationship Id="rId2" Type="http://schemas.openxmlformats.org/officeDocument/2006/relationships/numbering" Target="numbering.xml"/><Relationship Id="rId29" Type="http://schemas.openxmlformats.org/officeDocument/2006/relationships/hyperlink" Target="https://xn--80aeaggbsdn1am6affp.xn--80aaccp4ajwpkgbl4lpb.xn--p1ai/news/novosti-regiona/v-tverskoy-oblasti-budut-vydelyatsya-granty-dlya-kompaniy-realizuyushchikh-v-regione-proekty-po-snizh/" TargetMode="External"/><Relationship Id="rId250" Type="http://schemas.openxmlformats.org/officeDocument/2006/relationships/hyperlink" Target="https://xn--80aeaggbsdn1am6affp.xn--80aaccp4ajwpkgbl4lpb.xn--p1ai/news/novosti-regiona/teatry-tverskoy-oblasti-poluchat-podderzhku-na-postanovku-novykh-spektakley/" TargetMode="External"/><Relationship Id="rId255" Type="http://schemas.openxmlformats.org/officeDocument/2006/relationships/hyperlink" Target="https://xn--80aaggfbbvdpkuqnmvfs6p.xn--80aaccp4ajwpkgbl4lpb.xn--p1ai/news/novosti-regiona/teatry-tverskoy-oblasti-poluchat-podderzhku-na-postanovku-novykh-spektakley/" TargetMode="External"/><Relationship Id="rId24" Type="http://schemas.openxmlformats.org/officeDocument/2006/relationships/hyperlink" Target="https://xn--b1aaibidbbdn6bkolfhr9u.xn--80aaccp4ajwpkgbl4lpb.xn--p1ai/news/novosti-regiona/v-tverskoy-oblasti-budut-vydelyatsya-granty-dlya-kompaniy-realizuyushchikh-v-regione-proekty-po-snizh/" TargetMode="External"/><Relationship Id="rId40" Type="http://schemas.openxmlformats.org/officeDocument/2006/relationships/hyperlink" Target="https://vedtver.ru/news/society/v-tverskoj-oblasti-oboznachili-osnovnye-napravlenija-klimaticheskih-proektov/" TargetMode="External"/><Relationship Id="rId45" Type="http://schemas.openxmlformats.org/officeDocument/2006/relationships/hyperlink" Target="http://nvestnik.ru/2022/02/&#1090;&#1074;&#1077;&#1088;&#1089;&#1082;&#1072;&#1103;-&#1086;&#1073;&#1083;&#1072;&#1089;&#1090;&#1100;-&#1087;&#1088;&#1086;&#1074;&#1086;&#1076;&#1080;&#1090;-&#1088;&#1077;&#1075;&#1080;&#1086;&#1085;&#1072;&#1083;&#1100;/" TargetMode="External"/><Relationship Id="rId66" Type="http://schemas.openxmlformats.org/officeDocument/2006/relationships/hyperlink" Target="https://kimvestnik.ru/08-02-2022/guberniya/v-ramkah-adresnoj-investitsionnoj-programmy-v-tverskoj-oblasti-v-2021-godu-realizovano-25-proektov-vvedeny-gazovye-seti-detskie-sady-i-drugie-obekty.html" TargetMode="External"/><Relationship Id="rId87" Type="http://schemas.openxmlformats.org/officeDocument/2006/relationships/hyperlink" Target="https://tverigrad.ru/publication/v-tveri-nachal-rabotat-gospital-dlja-detej-s-podtverzhdjonnym-koronavirusom/" TargetMode="External"/><Relationship Id="rId110" Type="http://schemas.openxmlformats.org/officeDocument/2006/relationships/hyperlink" Target="https://&#1085;&#1072;&#1096;&#1072;&#1078;&#1080;&#1079;&#1085;&#1100;.&#1090;&#1074;&#1077;&#1088;&#1089;&#1082;&#1072;&#1103;&#1086;&#1073;&#1083;&#1072;&#1089;&#1090;&#1100;.&#1088;&#1092;/news/novosti-regiona/v-tveri-nachal-rabotu-infektsionnyy-gospital-dlya-detey-s-podtverzhdennoy-koronavirusoy-infektsiey/" TargetMode="External"/><Relationship Id="rId115" Type="http://schemas.openxmlformats.org/officeDocument/2006/relationships/hyperlink" Target="https://xn--80aaafacod0cjtobqp6g1a7c4e.xn--80aaccp4ajwpkgbl4lpb.xn--p1ai/news/novosti-regiona/v-tveri-nachal-rabotu-infektsionnyy-gospital-dlya-detey-s-podtverzhdennoy-koronavirusoy-infektsiey/" TargetMode="External"/><Relationship Id="rId131" Type="http://schemas.openxmlformats.org/officeDocument/2006/relationships/hyperlink" Target="https://toptver.ru/lenta/gubernator-igor-rudenja-pozdravil-uchenyh-tverskoj-oblasti-s-dnjom-rossijskoj-nauki/" TargetMode="External"/><Relationship Id="rId136" Type="http://schemas.openxmlformats.org/officeDocument/2006/relationships/hyperlink" Target="https://xn--b1aaibidbbdn6bkolfhr9u.xn--80aaccp4ajwpkgbl4lpb.xn--p1ai/news/novosti-regiona/pozdravlenie-gubernatora-igorya-rudeni-s-dnyem-rossiyskoy-nauki/" TargetMode="External"/><Relationship Id="rId157" Type="http://schemas.openxmlformats.org/officeDocument/2006/relationships/hyperlink" Target="https://&#1085;&#1072;&#1096;&#1072;&#1078;&#1080;&#1079;&#1085;&#1100;.&#1090;&#1074;&#1077;&#1088;&#1089;&#1082;&#1072;&#1103;&#1086;&#1073;&#1083;&#1072;&#1089;&#1090;&#1100;.&#1088;&#1092;/news/novosti-regiona/v-2022-godu-v-selskikh-shkolakh-tverskoy-oblasti-otremontiruyut-sportzaly/" TargetMode="External"/><Relationship Id="rId178" Type="http://schemas.openxmlformats.org/officeDocument/2006/relationships/hyperlink" Target="http://konzarya.ru/node/19236" TargetMode="External"/><Relationship Id="rId61" Type="http://schemas.openxmlformats.org/officeDocument/2006/relationships/hyperlink" Target="https://tvernews.ru/news/281408/" TargetMode="External"/><Relationship Id="rId82" Type="http://schemas.openxmlformats.org/officeDocument/2006/relationships/hyperlink" Target="https://vedtver.ru/news/society/po-regionalnoj-adresnoj-investicionnoj-programme-v-tverskoj-oblasti-v-2021-godu-osushhestvleny-25-proektov/" TargetMode="External"/><Relationship Id="rId152" Type="http://schemas.openxmlformats.org/officeDocument/2006/relationships/hyperlink" Target="http://kashingazeta.ru/obrazovanie/v-2022-godu-v-selskix-shkolax-tverskoj-oblasti-otremontiruyut-sportzaly.html" TargetMode="External"/><Relationship Id="rId173" Type="http://schemas.openxmlformats.org/officeDocument/2006/relationships/hyperlink" Target="http://kuvznama.ru/v-2022-godu-v-selskih-shkolah-tverskoj-oblasti-otremontirujut-sportzaly.html" TargetMode="External"/><Relationship Id="rId194" Type="http://schemas.openxmlformats.org/officeDocument/2006/relationships/hyperlink" Target="https://xn--80aaggfbbvdpkuqnmvfs6p.xn--80aaccp4ajwpkgbl4lpb.xn--p1ai/news/novosti-regiona/v-2022-godu-v-tverskoy-oblasti-po-regionalnoy-programme-remontnye-raboty-provedut-v-39-shkolakh-i-13/" TargetMode="External"/><Relationship Id="rId199" Type="http://schemas.openxmlformats.org/officeDocument/2006/relationships/hyperlink" Target="https://xn--80aaaggh4d0a.xn--80aaccp4ajwpkgbl4lpb.xn--p1ai/news/novosti-regiona/v-2022-godu-v-tverskoy-oblasti-po-regionalnoy-programme-remontnye-raboty-provedut-v-39-shkolakh-i-13/" TargetMode="External"/><Relationship Id="rId203" Type="http://schemas.openxmlformats.org/officeDocument/2006/relationships/hyperlink" Target="https://tverigrad.ru/publication/v-tverskoj-oblasti-na-festivale-andreevskie-dni-vystupit-ansambl-iz-smolenska/" TargetMode="External"/><Relationship Id="rId208" Type="http://schemas.openxmlformats.org/officeDocument/2006/relationships/hyperlink" Target="https://xn--b1aaibidbbdn6bkolfhr9u.xn--80aaccp4ajwpkgbl4lpb.xn--p1ai/news/novosti-regiona/v-tverskoy-oblasti-proydet-festival-andreevskie-dni-posvyashchennyy-znamenitomu-kompozitoru-vasiliyu/" TargetMode="External"/><Relationship Id="rId229" Type="http://schemas.openxmlformats.org/officeDocument/2006/relationships/hyperlink" Target="https://leninskoeznamya.tverreg.ru/news/novosti-regiona/razvitie-infrastruktury-i-podderzhka-investorov-v-tverskoy-oblasti-otmecheny-v-monitoringe-fonda-pet/" TargetMode="External"/><Relationship Id="rId19" Type="http://schemas.openxmlformats.org/officeDocument/2006/relationships/hyperlink" Target="https://xn--80abdrbegn5ad8au4b7fub.xn--80aaccp4ajwpkgbl4lpb.xn--p1ai/news/novosti-regiona/v-tverskoy-oblasti-budut-vydelyatsya-granty-dlya-kompaniy-realizuyushchikh-v-regione-proekty-po-snizh/" TargetMode="External"/><Relationship Id="rId224" Type="http://schemas.openxmlformats.org/officeDocument/2006/relationships/hyperlink" Target="https://biz-terr.ru/tverskuju-oblast-otmetili-v-federalnom-monitoringe-fonda-peterburgskaja-politika/" TargetMode="External"/><Relationship Id="rId240" Type="http://schemas.openxmlformats.org/officeDocument/2006/relationships/hyperlink" Target="https://xn--80aaggfbbvdpkuqnmvfs6p.xn--80aaccp4ajwpkgbl4lpb.xn--p1ai/news/novosti-regiona/razvitie-infrastruktury-i-podderzhka-investorov-v-tverskoy-oblasti-otmecheny-v-monitoringe-fonda-pet/" TargetMode="External"/><Relationship Id="rId245" Type="http://schemas.openxmlformats.org/officeDocument/2006/relationships/hyperlink" Target="http://tver-news.net/other/2022/02/08/82020.html" TargetMode="External"/><Relationship Id="rId261" Type="http://schemas.openxmlformats.org/officeDocument/2006/relationships/hyperlink" Target="https://xn--80adnee0afc6kza.xn--80aaccp4ajwpkgbl4lpb.xn--p1ai/news/novosti-regiona/teatry-tverskoy-oblasti-poluchat-podderzhku-na-postanovku-novykh-spektakley/" TargetMode="External"/><Relationship Id="rId266" Type="http://schemas.openxmlformats.org/officeDocument/2006/relationships/footer" Target="footer2.xml"/><Relationship Id="rId14" Type="http://schemas.openxmlformats.org/officeDocument/2006/relationships/hyperlink" Target="https://tp.tver.ru/v-den-rossijskoj-nauki-gubernator-igor-rudenja-poobshhalsja-s-uchjonym-soobshhestvom-regiona/" TargetMode="External"/><Relationship Id="rId30" Type="http://schemas.openxmlformats.org/officeDocument/2006/relationships/hyperlink" Target="https://xn--80aeambocfgbf8ag0asfr.xn--80aaccp4ajwpkgbl4lpb.xn--p1ai/news/novosti-regiona/v-tverskoy-oblasti-budut-vydelyatsya-granty-dlya-kompaniy-realizuyushchikh-v-regione-proekty-po-snizh/" TargetMode="External"/><Relationship Id="rId35" Type="http://schemas.openxmlformats.org/officeDocument/2006/relationships/hyperlink" Target="https://tverigrad.ru/publication/v-tverskoj-oblasti-budut-pomogat-grantami-kompanijam-borjushhimsja-s-parnikovym-jeffektom/" TargetMode="External"/><Relationship Id="rId56" Type="http://schemas.openxmlformats.org/officeDocument/2006/relationships/hyperlink" Target="https://&#1073;&#1077;&#1083;&#1100;&#1089;&#1082;&#1072;&#1103;&#1087;&#1088;&#1072;&#1074;&#1076;&#1072;.&#1090;&#1074;&#1077;&#1088;&#1089;&#1082;&#1072;&#1103;&#1086;&#1073;&#1083;&#1072;&#1089;&#1090;&#1100;.&#1088;&#1092;/news/novosti-regiona/v-ramkakh-adresnoy-investitsionnoy-programmy-v-tverskoy-oblasti-v-2021-godu-realizovano-25-proektov-/" TargetMode="External"/><Relationship Id="rId77" Type="http://schemas.openxmlformats.org/officeDocument/2006/relationships/hyperlink" Target="http://konzarya.ru/node/19235" TargetMode="External"/><Relationship Id="rId100" Type="http://schemas.openxmlformats.org/officeDocument/2006/relationships/hyperlink" Target="https://tp.tver.ru/v-tveri-nachal-rabotu-infekcionnyj-gospital-dlja-detej-s-covid-19/" TargetMode="External"/><Relationship Id="rId105" Type="http://schemas.openxmlformats.org/officeDocument/2006/relationships/hyperlink" Target="https://xn--b1aeca2ch.xn--80aaccp4ajwpkgbl4lpb.xn--p1ai/news/novosti-regiona/v-tveri-nachal-rabotu-infektsionnyy-gospital-dlya-detey-s-podtverzhdennoy-koronavirusoy-infektsiey/" TargetMode="External"/><Relationship Id="rId126" Type="http://schemas.openxmlformats.org/officeDocument/2006/relationships/hyperlink" Target="https://&#1084;&#1086;&#1083;&#1086;&#1082;&#1086;&#1074;&#1089;&#1082;&#1080;&#1081;&#1082;&#1088;&#1072;&#1081;.&#1090;&#1074;&#1077;&#1088;&#1089;&#1082;&#1072;&#1103;&#1086;&#1073;&#1083;&#1072;&#1089;&#1090;&#1100;.&#1088;&#1092;/news/novosti-regiona/pozdravlenie-gubernatora-igorya-rudeni-s-dnyem-rossiyskoy-nauki/" TargetMode="External"/><Relationship Id="rId147" Type="http://schemas.openxmlformats.org/officeDocument/2006/relationships/hyperlink" Target="https://vedtver.ru/news/society/igor-rudenja-pozdravil-s-dnem-rossijskoj-nauki/" TargetMode="External"/><Relationship Id="rId168" Type="http://schemas.openxmlformats.org/officeDocument/2006/relationships/hyperlink" Target="https://xn--80adnee0afc6kza.xn--80aaccp4ajwpkgbl4lpb.xn--p1ai/news/novosti-regiona/v-2022-godu-v-selskikh-shkolakh-tverskoy-oblasti-otremontiruyut-sportzaly/" TargetMode="External"/><Relationship Id="rId8" Type="http://schemas.openxmlformats.org/officeDocument/2006/relationships/image" Target="media/image1.gif"/><Relationship Id="rId51" Type="http://schemas.openxmlformats.org/officeDocument/2006/relationships/hyperlink" Target="http://kashingazeta.ru/politika/v-ramkax-adresnoj-investicionnoj-programmy-v-tverskoj-oblasti-v-2021-godu-realizovano-25-proektov-vvedeny-gazovye-seti-detskie-sady-i-drugie-obekty.html" TargetMode="External"/><Relationship Id="rId72" Type="http://schemas.openxmlformats.org/officeDocument/2006/relationships/hyperlink" Target="https://xn--80aeambocfgbf8ag0asfr.xn--80aaccp4ajwpkgbl4lpb.xn--p1ai/news/novosti-regiona/v-ramkakh-adresnoy-investitsionnoy-programmy-v-tverskoy-oblasti-v-2021-godu-realizovano-25-proektov-/" TargetMode="External"/><Relationship Id="rId93" Type="http://schemas.openxmlformats.org/officeDocument/2006/relationships/hyperlink" Target="https://&#1084;&#1086;&#1083;&#1086;&#1082;&#1086;&#1074;&#1089;&#1082;&#1080;&#1081;&#1082;&#1088;&#1072;&#1081;.&#1090;&#1074;&#1077;&#1088;&#1089;&#1082;&#1072;&#1103;&#1086;&#1073;&#1083;&#1072;&#1089;&#1090;&#1100;.&#1088;&#1092;/news/novosti-regiona/v-tveri-nachal-rabotu-infektsionnyy-gospital-dlya-detey-s-podtverzhdennoy-koronavirusoy-infektsiey/" TargetMode="External"/><Relationship Id="rId98" Type="http://schemas.openxmlformats.org/officeDocument/2006/relationships/hyperlink" Target="https://xn--80aaaggh4d0a.xn--80aaccp4ajwpkgbl4lpb.xn--p1ai/news/novosti-regiona/v-tveri-nachal-rabotu-infektsionnyy-gospital-dlya-detey-s-podtverzhdennoy-koronavirusoy-infektsiey/" TargetMode="External"/><Relationship Id="rId121" Type="http://schemas.openxmlformats.org/officeDocument/2006/relationships/hyperlink" Target="https://www.karavantver.ru/tverskie-uchenye-otmechajut-professionalnyj-prazdnik/" TargetMode="External"/><Relationship Id="rId142" Type="http://schemas.openxmlformats.org/officeDocument/2006/relationships/hyperlink" Target="https://xn--80aaaggh4d0a.xn--80aaccp4ajwpkgbl4lpb.xn--p1ai/news/novosti-regiona/pozdravlenie-gubernatora-igorya-rudeni-s-dnyem-rossiyskoy-nauki/" TargetMode="External"/><Relationship Id="rId163" Type="http://schemas.openxmlformats.org/officeDocument/2006/relationships/hyperlink" Target="https://xn--80aaggfbbvdpkuqnmvfs6p.xn--80aaccp4ajwpkgbl4lpb.xn--p1ai/news/novosti-regiona/v-2022-godu-v-selskikh-shkolakh-tverskoy-oblasti-otremontiruyut-sportzaly/" TargetMode="External"/><Relationship Id="rId184" Type="http://schemas.openxmlformats.org/officeDocument/2006/relationships/hyperlink" Target="https://xn--80aeaggbsdn1am6affp.xn--80aaccp4ajwpkgbl4lpb.xn--p1ai/news/novosti-regiona/v-2022-godu-v-tverskoy-oblasti-po-regionalnoy-programme-remontnye-raboty-provedut-v-39-shkolakh-i-13/" TargetMode="External"/><Relationship Id="rId189" Type="http://schemas.openxmlformats.org/officeDocument/2006/relationships/hyperlink" Target="https://vedtver.ru/news/society/v-tverskoj-oblasti-v-2022-godu-v-39-shkolah-i-13-detsadah-budet-sdelan-remont/" TargetMode="External"/><Relationship Id="rId219" Type="http://schemas.openxmlformats.org/officeDocument/2006/relationships/hyperlink" Target="https://vedtver.ru/news/culture/v-tverskoj-oblasti-projdet-festival-andreevskie-dni/" TargetMode="External"/><Relationship Id="rId3" Type="http://schemas.openxmlformats.org/officeDocument/2006/relationships/styles" Target="styles.xml"/><Relationship Id="rId214" Type="http://schemas.openxmlformats.org/officeDocument/2006/relationships/hyperlink" Target="https://xn--80aaafacod0cjtobqp6g1a7c4e.xn--80aaccp4ajwpkgbl4lpb.xn--p1ai/news/novosti-regiona/v-tverskoy-oblasti-proydet-festival-andreevskie-dni-posvyashchennyy-znamenitomu-kompozitoru-vasiliyu/" TargetMode="External"/><Relationship Id="rId230" Type="http://schemas.openxmlformats.org/officeDocument/2006/relationships/hyperlink" Target="https://kimvestnik.ru/08-02-2022/guberniya/razvitie-infrastruktury-i-podderzhka-investorov-v-tverskoj-oblasti-otmecheny-v-monitoringe-fonda-peterburgskaya-politika-za-yanvar.html" TargetMode="External"/><Relationship Id="rId235" Type="http://schemas.openxmlformats.org/officeDocument/2006/relationships/hyperlink" Target="https://xn--80adnee0afc6kza.xn--80aaccp4ajwpkgbl4lpb.xn--p1ai/news/novosti-regiona/razvitie-infrastruktury-i-podderzhka-investorov-v-tverskoy-oblasti-otmecheny-v-monitoringe-fonda-pet/" TargetMode="External"/><Relationship Id="rId251" Type="http://schemas.openxmlformats.org/officeDocument/2006/relationships/hyperlink" Target="https://&#1073;&#1077;&#1083;&#1100;&#1089;&#1082;&#1072;&#1103;&#1087;&#1088;&#1072;&#1074;&#1076;&#1072;.&#1090;&#1074;&#1077;&#1088;&#1089;&#1082;&#1072;&#1103;&#1086;&#1073;&#1083;&#1072;&#1089;&#1090;&#1100;.&#1088;&#1092;/news/novosti-regiona/teatry-tverskoy-oblasti-poluchat-podderzhku-na-postanovku-novykh-spektakley/" TargetMode="External"/><Relationship Id="rId256" Type="http://schemas.openxmlformats.org/officeDocument/2006/relationships/hyperlink" Target="https://xn--80aeambocfgbf8ag0asfr.xn--80aaccp4ajwpkgbl4lpb.xn--p1ai/news/novosti-regiona/teatry-tverskoy-oblasti-poluchat-podderzhku-na-postanovku-novykh-spektakley/" TargetMode="External"/><Relationship Id="rId25" Type="http://schemas.openxmlformats.org/officeDocument/2006/relationships/hyperlink" Target="https://tvernews.ru/news/281405/" TargetMode="External"/><Relationship Id="rId46" Type="http://schemas.openxmlformats.org/officeDocument/2006/relationships/hyperlink" Target="http://tver-news.net/society/2022/02/08/81992.html" TargetMode="External"/><Relationship Id="rId67" Type="http://schemas.openxmlformats.org/officeDocument/2006/relationships/hyperlink" Target="http://bzgazeta.ru/novosti/v-ramkax-adresnoj-investicionnoj-programmy-v-tverskoj-oblasti-v-2021-godu-realizovano-25-proektov-vvedeny-gazovye-seti-detskie-sady-i-drugie-obekty.html" TargetMode="External"/><Relationship Id="rId116" Type="http://schemas.openxmlformats.org/officeDocument/2006/relationships/hyperlink" Target="http://tver-news.net/society/2022/02/08/82032.html" TargetMode="External"/><Relationship Id="rId137" Type="http://schemas.openxmlformats.org/officeDocument/2006/relationships/hyperlink" Target="https://xn--80aaggfbbvdpkuqnmvfs6p.xn--80aaccp4ajwpkgbl4lpb.xn--p1ai/news/novosti-regiona/pozdravlenie-gubernatora-igorya-rudeni-s-dnyem-rossiyskoy-nauki/" TargetMode="External"/><Relationship Id="rId158" Type="http://schemas.openxmlformats.org/officeDocument/2006/relationships/hyperlink" Target="https://xn--80aeaggbsdn1am6affp.xn--80aaccp4ajwpkgbl4lpb.xn--p1ai/news/novosti-regiona/v-2022-godu-v-selskikh-shkolakh-tverskoy-oblasti-otremontiruyut-sportzaly/" TargetMode="External"/><Relationship Id="rId20" Type="http://schemas.openxmlformats.org/officeDocument/2006/relationships/hyperlink" Target="https://leninskoeznamya.tverreg.ru/news/novosti-regiona/v-tverskoy-oblasti-budut-vydelyatsya1-granty-dlya-kompaniy-realizuyushchikh-v-regione-proekty-po-snizh/" TargetMode="External"/><Relationship Id="rId41" Type="http://schemas.openxmlformats.org/officeDocument/2006/relationships/hyperlink" Target="https://tvtver.ru/news/snizhayushhie-vybros-parnikovyh-gazov-kompanii-v-tverskoj-oblasti-poluchat-granty/" TargetMode="External"/><Relationship Id="rId62" Type="http://schemas.openxmlformats.org/officeDocument/2006/relationships/hyperlink" Target="https://leninskoeznamya.tverreg.ru/news/novosti-regiona/v-ramkakh-adresnoy-investitsionnoy-programmy-v-tverskoy-oblasti-v-2021-godu-realizovano-25-proektov-/" TargetMode="External"/><Relationship Id="rId83" Type="http://schemas.openxmlformats.org/officeDocument/2006/relationships/hyperlink" Target="http://tver-news.net/economy/2022/02/08/82029.html" TargetMode="External"/><Relationship Id="rId88" Type="http://schemas.openxmlformats.org/officeDocument/2006/relationships/hyperlink" Target="http://www.69rus.org/more/21724/" TargetMode="External"/><Relationship Id="rId111" Type="http://schemas.openxmlformats.org/officeDocument/2006/relationships/hyperlink" Target="https://r-zemlya.ru/guberniya/v-tveri-nachal-rabotu-infekcionnyj-gospital-dlya-detej-s-podtverzhdennoj-koronavirusoj-infekciej.html" TargetMode="External"/><Relationship Id="rId132" Type="http://schemas.openxmlformats.org/officeDocument/2006/relationships/hyperlink" Target="https://xn--80aeaggbsdn1am6affp.xn--80aaccp4ajwpkgbl4lpb.xn--p1ai/news/novosti-regiona/pozdravlenie-gubernatora-igorya-rudeni-s-dnyem-rossiyskoy-nauki/" TargetMode="External"/><Relationship Id="rId153" Type="http://schemas.openxmlformats.org/officeDocument/2006/relationships/hyperlink" Target="https://&#1084;&#1086;&#1083;&#1086;&#1082;&#1086;&#1074;&#1089;&#1082;&#1080;&#1081;&#1082;&#1088;&#1072;&#1081;.&#1090;&#1074;&#1077;&#1088;&#1089;&#1082;&#1072;&#1103;&#1086;&#1073;&#1083;&#1072;&#1089;&#1090;&#1100;.&#1088;&#1092;/news/novosti-regiona/v-2022-godu-v-selskikh-shkolakh-tverskoy-oblasti-otremontiruyut-sportzaly/" TargetMode="External"/><Relationship Id="rId174" Type="http://schemas.openxmlformats.org/officeDocument/2006/relationships/hyperlink" Target="https://tver.mk.ru/social/2022/02/08/v-trekh-shkolakh-tverskoy-oblasti-otremontiruyut-sportzaly.html" TargetMode="External"/><Relationship Id="rId179" Type="http://schemas.openxmlformats.org/officeDocument/2006/relationships/hyperlink" Target="https://tverisport.ru/news/v-selskih-shkolah-tverskoj-oblasti-uluchshayut-usloviya-dlya-zanyatij-sportom/" TargetMode="External"/><Relationship Id="rId195" Type="http://schemas.openxmlformats.org/officeDocument/2006/relationships/hyperlink" Target="https://xn--80atgafdsv.xn--80aaccp4ajwpkgbl4lpb.xn--p1ai/news/novosti-regiona/v-2022-godu-v-tverskoy-oblasti-po-regionalnoy-programme-remontnye-raboty-provedut-v-39-shkolakh-i-13/" TargetMode="External"/><Relationship Id="rId209" Type="http://schemas.openxmlformats.org/officeDocument/2006/relationships/hyperlink" Target="https://leninskoeznamya.tverreg.ru/news/novosti-regiona/v-tverskoy-oblasti-proydet-festival-andreevskie-dni-posvyashchennyy-znamenitomu-kompozitoru-vasiliyu/" TargetMode="External"/><Relationship Id="rId190" Type="http://schemas.openxmlformats.org/officeDocument/2006/relationships/hyperlink" Target="http://konzarya.ru/node/19238" TargetMode="External"/><Relationship Id="rId204" Type="http://schemas.openxmlformats.org/officeDocument/2006/relationships/hyperlink" Target="https://xn--80abdrbegn5ad8au4b7fub.xn--80aaccp4ajwpkgbl4lpb.xn--p1ai/news/novosti-regiona/v-tverskoy-oblasti-proydet-festival-andreevskie-dni-posvyashchennyy-znamenitomu-kompozitoru-vasiliyu/" TargetMode="External"/><Relationship Id="rId220" Type="http://schemas.openxmlformats.org/officeDocument/2006/relationships/hyperlink" Target="http://tver-news.net/society/2022/02/08/82064.html" TargetMode="External"/><Relationship Id="rId225" Type="http://schemas.openxmlformats.org/officeDocument/2006/relationships/hyperlink" Target="https://r-zemlya.ru/guberniya/razvitie-infrastruktury-i-podderzhka-investorov-v-tverskoj-oblasti-otmecheny-v-monitoringe-fonda-peterburgskaya-politika-za-yanvar.html" TargetMode="External"/><Relationship Id="rId241" Type="http://schemas.openxmlformats.org/officeDocument/2006/relationships/hyperlink" Target="https://xn--80aeaggbsdn1am6affp.xn--80aaccp4ajwpkgbl4lpb.xn--p1ai/news/novosti-regiona/razvitie-infrastruktury-i-podderzhka-investorov-v-tverskoy-oblasti-otmecheny-v-monitoringe-fonda-pet/" TargetMode="External"/><Relationship Id="rId246" Type="http://schemas.openxmlformats.org/officeDocument/2006/relationships/hyperlink" Target="https://vedtver.ru/news/society/v-tverskoj-oblasti-teatram-pomogut-rastit-svoego-zritelja/" TargetMode="External"/><Relationship Id="rId267" Type="http://schemas.openxmlformats.org/officeDocument/2006/relationships/footer" Target="footer3.xml"/><Relationship Id="rId15" Type="http://schemas.openxmlformats.org/officeDocument/2006/relationships/hyperlink" Target="https://www.afanasy.biz/news/science/188434" TargetMode="External"/><Relationship Id="rId36" Type="http://schemas.openxmlformats.org/officeDocument/2006/relationships/hyperlink" Target="https://&#1073;&#1077;&#1083;&#1100;&#1089;&#1082;&#1072;&#1103;&#1087;&#1088;&#1072;&#1074;&#1076;&#1072;.&#1090;&#1074;&#1077;&#1088;&#1089;&#1082;&#1072;&#1103;&#1086;&#1073;&#1083;&#1072;&#1089;&#1090;&#1100;.&#1088;&#1092;/news/novosti-regiona/v-tverskoy-oblasti-budut-vydelyatsya-granty-dlya-kompaniy-realizuyushchikh-v-regione-proekty-po-snizh/" TargetMode="External"/><Relationship Id="rId57" Type="http://schemas.openxmlformats.org/officeDocument/2006/relationships/hyperlink" Target="https://www.afanasy.biz/news/economy/188435" TargetMode="External"/><Relationship Id="rId106" Type="http://schemas.openxmlformats.org/officeDocument/2006/relationships/hyperlink" Target="http://kuvznama.ru/v-tveri-nachal-rabotu-infekcionnyj-gospital-dlja-detej-s-podtverzhdennoj-koronavirusoj-infekciej.html" TargetMode="External"/><Relationship Id="rId127" Type="http://schemas.openxmlformats.org/officeDocument/2006/relationships/hyperlink" Target="https://xn--80abdrbegn5ad8au4b7fub.xn--80aaccp4ajwpkgbl4lpb.xn--p1ai/news/novosti-regiona/pozdravlenie-gubernatora-igorya-rudeni-s-dnyem-rossiyskoy-nauki/" TargetMode="External"/><Relationship Id="rId262" Type="http://schemas.openxmlformats.org/officeDocument/2006/relationships/hyperlink" Target="https://xn--b1aeca2ch.xn--80aaccp4ajwpkgbl4lpb.xn--p1ai/news/novosti-regiona/teatry-tverskoy-oblasti-poluchat-podderzhku-na-postanovku-novykh-spektakley/" TargetMode="External"/><Relationship Id="rId10" Type="http://schemas.openxmlformats.org/officeDocument/2006/relationships/chart" Target="charts/chart2.xml"/><Relationship Id="rId31" Type="http://schemas.openxmlformats.org/officeDocument/2006/relationships/hyperlink" Target="https://tvernews.ru/news/281404/" TargetMode="External"/><Relationship Id="rId52" Type="http://schemas.openxmlformats.org/officeDocument/2006/relationships/hyperlink" Target="https://tvtver.ru/news/v-tverskoj-oblasti-realizovano-25-proektov-adresnoj-investitsionnoj-programmy/" TargetMode="External"/><Relationship Id="rId73" Type="http://schemas.openxmlformats.org/officeDocument/2006/relationships/hyperlink" Target="https://xn--b1afbmcjbrdg5afn.xn--80aaccp4ajwpkgbl4lpb.xn--p1ai/news/novosti-regiona/v-ramkakh-adresnoy-investitsionnoy-programmy-v-tverskoy-oblasti-v-2021-godu-realizovano-25-proektov-/" TargetMode="External"/><Relationship Id="rId78" Type="http://schemas.openxmlformats.org/officeDocument/2006/relationships/hyperlink" Target="https://xn--80aaafacod0cjtobqp6g1a7c4e.xn--80aaccp4ajwpkgbl4lpb.xn--p1ai/news/novosti-regiona/v-ramkakh-adresnoy-investitsionnoy-programmy-v-tverskoy-oblasti-v-2021-godu-realizovano-25-proektov-/" TargetMode="External"/><Relationship Id="rId94" Type="http://schemas.openxmlformats.org/officeDocument/2006/relationships/hyperlink" Target="https://xn--80abdrbegn5ad8au4b7fub.xn--80aaccp4ajwpkgbl4lpb.xn--p1ai/news/novosti-regiona/v-tveri-nachal-rabotu-infektsionnyy-gospital-dlya-detey-s-podtverzhdennoy-koronavirusoy-infektsiey/" TargetMode="External"/><Relationship Id="rId99" Type="http://schemas.openxmlformats.org/officeDocument/2006/relationships/hyperlink" Target="https://xn--b1afbmcjbrdg5afn.xn--80aaccp4ajwpkgbl4lpb.xn--p1ai/news/novosti-regiona/v-tveri-nachal-rabotu-infektsionnyy-gospital-dlya-detey-s-podtverzhdennoy-koronavirusoy-infektsiey/" TargetMode="External"/><Relationship Id="rId101" Type="http://schemas.openxmlformats.org/officeDocument/2006/relationships/hyperlink" Target="https://xn--80adnee0afc6kza.xn--80aaccp4ajwpkgbl4lpb.xn--p1ai/news/novosti-regiona/v-tveri-nachal-rabotu-infektsionnyy-gospital-dlya-detey-s-podtverzhdennoy-koronavirusoy-infektsiey/" TargetMode="External"/><Relationship Id="rId122" Type="http://schemas.openxmlformats.org/officeDocument/2006/relationships/hyperlink" Target="http://konzarya.ru/node/19230" TargetMode="External"/><Relationship Id="rId143" Type="http://schemas.openxmlformats.org/officeDocument/2006/relationships/hyperlink" Target="https://xn--b1aeca2ch.xn--80aaccp4ajwpkgbl4lpb.xn--p1ai/news/novosti-regiona/pozdravlenie-gubernatora-igorya-rudeni-s-dnyem-rossiyskoy-nauki/" TargetMode="External"/><Relationship Id="rId148" Type="http://schemas.openxmlformats.org/officeDocument/2006/relationships/hyperlink" Target="http://nvestnik.ru/2022/02/&#1087;&#1086;&#1079;&#1076;&#1088;&#1072;&#1074;&#1083;&#1077;&#1085;&#1080;&#1077;-&#1075;&#1091;&#1073;&#1077;&#1088;&#1085;&#1072;&#1090;&#1086;&#1088;&#1072;-&#1080;&#1075;&#1086;&#1088;&#1103;-&#1088;&#1091;&#1076;&#1077;-31/" TargetMode="External"/><Relationship Id="rId164" Type="http://schemas.openxmlformats.org/officeDocument/2006/relationships/hyperlink" Target="https://xn--80aaafacod0cjtobqp6g1a7c4e.xn--80aaccp4ajwpkgbl4lpb.xn--p1ai/news/novosti-regiona/v-2022-godu-v-selskikh-shkolakh-tverskoy-oblasti-otremontiruyut-sportzaly/" TargetMode="External"/><Relationship Id="rId169" Type="http://schemas.openxmlformats.org/officeDocument/2006/relationships/hyperlink" Target="https://leninskoeznamya.tverreg.ru/news/novosti-regiona/v-2022-godu-v-selskikh-shkolakh-tverskoy-oblasti-otremontiruyut-sportzaly/" TargetMode="External"/><Relationship Id="rId185" Type="http://schemas.openxmlformats.org/officeDocument/2006/relationships/hyperlink" Target="https://&#1073;&#1077;&#1083;&#1100;&#1089;&#1082;&#1072;&#1103;&#1087;&#1088;&#1072;&#1074;&#1076;&#1072;.&#1090;&#1074;&#1077;&#1088;&#1089;&#1082;&#1072;&#1103;&#1086;&#1073;&#1083;&#1072;&#1089;&#1090;&#1100;.&#1088;&#1092;/news/novosti-regiona/v-2022-godu-v-tverskoy-oblasti-po-regionalnoy-programme-remontnye-raboty-provedut-v-39-shkolakh-i-13/"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tver-news.net/society/2022/02/08/82013.html" TargetMode="External"/><Relationship Id="rId210" Type="http://schemas.openxmlformats.org/officeDocument/2006/relationships/hyperlink" Target="https://xn--80atgafdsv.xn--80aaccp4ajwpkgbl4lpb.xn--p1ai/news/novosti-regiona/v-tverskoy-oblasti-proydet-festival-andreevskie-dni-posvyashchennyy-znamenitomu-kompozitoru-vasiliyu/" TargetMode="External"/><Relationship Id="rId215" Type="http://schemas.openxmlformats.org/officeDocument/2006/relationships/hyperlink" Target="https://xn--80aaaggh4d0a.xn--80aaccp4ajwpkgbl4lpb.xn--p1ai/news/novosti-regiona/v-tverskoy-oblasti-proydet-festival-andreevskie-dni-posvyashchennyy-znamenitomu-kompozitoru-vasiliyu/" TargetMode="External"/><Relationship Id="rId236" Type="http://schemas.openxmlformats.org/officeDocument/2006/relationships/hyperlink" Target="https://xn--b1aeca2ch.xn--80aaccp4ajwpkgbl4lpb.xn--p1ai/news/novosti-regiona/razvitie-infrastruktury-i-podderzhka-investorov-v-tverskoy-oblasti-otmecheny-v-monitoringe-fonda-pet/" TargetMode="External"/><Relationship Id="rId257" Type="http://schemas.openxmlformats.org/officeDocument/2006/relationships/hyperlink" Target="https://xn--b1afbmcjbrdg5afn.xn--80aaccp4ajwpkgbl4lpb.xn--p1ai/news/novosti-regiona/teatry-tverskoy-oblasti-poluchat-podderzhku-na-postanovku-novykh-spektakley/" TargetMode="External"/><Relationship Id="rId26" Type="http://schemas.openxmlformats.org/officeDocument/2006/relationships/hyperlink" Target="https://xn--80aaafacod0cjtobqp6g1a7c4e.xn--80aaccp4ajwpkgbl4lpb.xn--p1ai/news/novosti-regiona/v-tverskoy-oblasti-budut-vydelyatsya1-granty-dlya-kompaniy-realizuyushchikh-v-regione-proekty-po-snizh/" TargetMode="External"/><Relationship Id="rId231" Type="http://schemas.openxmlformats.org/officeDocument/2006/relationships/hyperlink" Target="http://konzarya.ru/node/19234" TargetMode="External"/><Relationship Id="rId252" Type="http://schemas.openxmlformats.org/officeDocument/2006/relationships/hyperlink" Target="https://xn--b1aaibidbbdn6bkolfhr9u.xn--80aaccp4ajwpkgbl4lpb.xn--p1ai/news/novosti-regiona/teatry-tverskoy-oblasti-poluchat-podderzhku-na-postanovku-novykh-spektakley/" TargetMode="External"/><Relationship Id="rId47" Type="http://schemas.openxmlformats.org/officeDocument/2006/relationships/hyperlink" Target="http://nvestnik.ru/2022/02/&#1087;&#1086;&#1079;&#1076;&#1088;&#1072;&#1074;&#1083;&#1077;&#1085;&#1080;&#1077;-&#1075;&#1091;&#1073;&#1077;&#1088;&#1085;&#1072;&#1090;&#1086;&#1088;&#1072;-&#1080;&#1075;&#1086;&#1088;&#1103;-&#1088;&#1091;&#1076;&#1077;-31/" TargetMode="External"/><Relationship Id="rId68" Type="http://schemas.openxmlformats.org/officeDocument/2006/relationships/hyperlink" Target="https://xn--80atgafdsv.xn--80aaccp4ajwpkgbl4lpb.xn--p1ai/news/novosti-regiona/v-ramkakh-adresnoy-investitsionnoy-programmy-v-tverskoy-oblasti-v-2021-godu-realizovano-25-proektov-/" TargetMode="External"/><Relationship Id="rId89" Type="http://schemas.openxmlformats.org/officeDocument/2006/relationships/hyperlink" Target="https://tver.aif.ru/health/med/infekcionnyy_gospital_dlya_detey_s_covid_nachal_rabotu_v_tveri" TargetMode="External"/><Relationship Id="rId112" Type="http://schemas.openxmlformats.org/officeDocument/2006/relationships/hyperlink" Target="http://konzarya.ru/node/19237" TargetMode="External"/><Relationship Id="rId133" Type="http://schemas.openxmlformats.org/officeDocument/2006/relationships/hyperlink" Target="https://leninskoeznamya.tverreg.ru/news/novosti-regiona/pozdravlenie-gubernatora-igorya-rudeni-s-dnyem-rossiyskoy-nauki/" TargetMode="External"/><Relationship Id="rId154" Type="http://schemas.openxmlformats.org/officeDocument/2006/relationships/hyperlink" Target="https://xn-----6kcalbbrfn0iijf7msb.xn--p1ai/news/sport/v-tverskoy-oblasti-v-chetyrekh-munitsipalitetakh-moderniziruyut-shkolnye-sportzaly/" TargetMode="External"/><Relationship Id="rId175" Type="http://schemas.openxmlformats.org/officeDocument/2006/relationships/hyperlink" Target="https://vedtver.ru/news/society/v-selskih-shkolah-tverskoj-oblasti-otremontirujut-sportzaly/" TargetMode="External"/><Relationship Id="rId196" Type="http://schemas.openxmlformats.org/officeDocument/2006/relationships/hyperlink" Target="https://xn--80aaafacod0cjtobqp6g1a7c4e.xn--80aaccp4ajwpkgbl4lpb.xn--p1ai/news/novosti-regiona/v-2022-godu-v-tverskoy-oblasti-po-regionalnoy-programme-remontnye-raboty-provedut-v-39-shkolakh-i-13/" TargetMode="External"/><Relationship Id="rId200" Type="http://schemas.openxmlformats.org/officeDocument/2006/relationships/hyperlink" Target="https://xn--80aeambocfgbf8ag0asfr.xn--80aaccp4ajwpkgbl4lpb.xn--p1ai/news/novosti-regiona/v-2022-godu-v-tverskoy-oblasti-po-regionalnoy-programme-remontnye-raboty-provedut-v-39-shkolakh-i-13/" TargetMode="External"/><Relationship Id="rId16" Type="http://schemas.openxmlformats.org/officeDocument/2006/relationships/hyperlink" Target="https://ks-region69.com/news/142948-v-tverskoj-oblasti-budut-vydeljatsja-granty-dlja-kompanij-realizujushhih-v-regione-proekty-po-snizheniju-vybrosov-parnikovyh-gazov" TargetMode="External"/><Relationship Id="rId221" Type="http://schemas.openxmlformats.org/officeDocument/2006/relationships/hyperlink" Target="https://vedtver.ru/news/politics/razvitie-infrastruktury-i-podderzhka-investorov-v-tverskoj-oblasti-otmecheny-v-janvarskom-monitoringe-fonda-peterburgskaja-politika/" TargetMode="External"/><Relationship Id="rId242" Type="http://schemas.openxmlformats.org/officeDocument/2006/relationships/hyperlink" Target="https://xn--80aeambocfgbf8ag0asfr.xn--80aaccp4ajwpkgbl4lpb.xn--p1ai/news/novosti-regiona/razvitie-infrastruktury-i-podderzhka-investorov-v-tverskoy-oblasti-otmecheny-v-monitoringe-fonda-pet/" TargetMode="External"/><Relationship Id="rId263" Type="http://schemas.openxmlformats.org/officeDocument/2006/relationships/hyperlink" Target="http://tver-news.net/society/2022/02/08/82065.html" TargetMode="External"/><Relationship Id="rId37" Type="http://schemas.openxmlformats.org/officeDocument/2006/relationships/hyperlink" Target="https://xn--b1afbmcjbrdg5afn.xn--80aaccp4ajwpkgbl4lpb.xn--p1ai/news/novosti-regiona/v-tverskoy-oblasti-budut-vydelyatsya-granty-dlya-kompaniy-realizuyushchikh-v-regione-proekty-po-snizh/" TargetMode="External"/><Relationship Id="rId58" Type="http://schemas.openxmlformats.org/officeDocument/2006/relationships/hyperlink" Target="https://www.tver.kp.ru/daily/27361/4542948/" TargetMode="External"/><Relationship Id="rId79" Type="http://schemas.openxmlformats.org/officeDocument/2006/relationships/hyperlink" Target="https://tverlife.ru/regional/v-adresnuju-investicionnuju-programmu-tverskoj-oblasti-vkljuchili-57-obektov/" TargetMode="External"/><Relationship Id="rId102" Type="http://schemas.openxmlformats.org/officeDocument/2006/relationships/hyperlink" Target="https://toptver.ru/lenta/v-tveri-nachal-rabotat-infekcionnyj-gospital-dlja-detej-s-koronavirusom/" TargetMode="External"/><Relationship Id="rId123" Type="http://schemas.openxmlformats.org/officeDocument/2006/relationships/hyperlink" Target="http://kuvznama.ru/gubernator-igor-rudenja-pozdravil-uchenyh-verhnevolzhja-s-dnjom-rossijskoj-nauki.html" TargetMode="External"/><Relationship Id="rId144" Type="http://schemas.openxmlformats.org/officeDocument/2006/relationships/hyperlink" Target="https://xn--80adnee0afc6kza.xn--80aaccp4ajwpkgbl4lpb.xn--p1ai/news/novosti-regiona/pozdravlenie-gubernatora-igorya-rudeni-s-dnyem-rossiyskoy-nauki/" TargetMode="External"/><Relationship Id="rId90" Type="http://schemas.openxmlformats.org/officeDocument/2006/relationships/hyperlink" Target="https://xn--80aeaggbsdn1am6affp.xn--80aaccp4ajwpkgbl4lpb.xn--p1ai/news/novosti-regiona/v-tveri-nachal-rabotu-infektsionnyy-gospital-dlya-detey-s-podtverzhdennoy-koronavirusoy-infektsiey/" TargetMode="External"/><Relationship Id="rId165" Type="http://schemas.openxmlformats.org/officeDocument/2006/relationships/hyperlink" Target="https://xn--80aeambocfgbf8ag0asfr.xn--80aaccp4ajwpkgbl4lpb.xn--p1ai/news/novosti-regiona/v-2022-godu-v-selskikh-shkolakh-tverskoy-oblasti-otremontiruyut-sportzaly/" TargetMode="External"/><Relationship Id="rId186" Type="http://schemas.openxmlformats.org/officeDocument/2006/relationships/hyperlink" Target="https://&#1084;&#1086;&#1083;&#1086;&#1082;&#1086;&#1074;&#1089;&#1082;&#1080;&#1081;&#1082;&#1088;&#1072;&#1081;.&#1090;&#1074;&#1077;&#1088;&#1089;&#1082;&#1072;&#1103;&#1086;&#1073;&#1083;&#1072;&#1089;&#1090;&#1100;.&#1088;&#1092;/news/novosti-regiona/v-2022-godu-v-tverskoy-oblasti-po-regionalnoy-programme-remontnye-raboty-provedut-v-39-shkolakh-i-13/" TargetMode="External"/><Relationship Id="rId211" Type="http://schemas.openxmlformats.org/officeDocument/2006/relationships/hyperlink" Target="https://xn--80aaggfbbvdpkuqnmvfs6p.xn--80aaccp4ajwpkgbl4lpb.xn--p1ai/news/novosti-regiona/v-tverskoy-oblasti-proydet-festival-andreevskie-dni-posvyashchennyy-znamenitomu-kompozitoru-vasiliyu/" TargetMode="External"/><Relationship Id="rId232" Type="http://schemas.openxmlformats.org/officeDocument/2006/relationships/hyperlink" Target="https://xn--b1afbmcjbrdg5afn.xn--80aaccp4ajwpkgbl4lpb.xn--p1ai/news/novosti-regiona/razvitie-infrastruktury-i-podderzhka-investorov-v-tverskoy-oblasti-otmecheny-v-monitoringe-fonda-pet/" TargetMode="External"/><Relationship Id="rId253" Type="http://schemas.openxmlformats.org/officeDocument/2006/relationships/hyperlink" Target="https://leninskoeznamya.tverreg.ru/news/novosti-regiona/teatry-tverskoy-oblasti-poluchat-podderzhku-na-postanovku-novykh-spektakley/" TargetMode="External"/><Relationship Id="rId27" Type="http://schemas.openxmlformats.org/officeDocument/2006/relationships/hyperlink" Target="https://xn--80aaggfbbvdpkuqnmvfs6p.xn--80aaccp4ajwpkgbl4lpb.xn--p1ai/news/novosti-regiona/v-tverskoy-oblasti-budut-vydelyatsya1-granty-dlya-kompaniy-realizuyushchikh-v-regione-proekty-po-snizh/" TargetMode="External"/><Relationship Id="rId48" Type="http://schemas.openxmlformats.org/officeDocument/2006/relationships/hyperlink" Target="https://ria.ru/20220208/obekty-1771705181.html" TargetMode="External"/><Relationship Id="rId69" Type="http://schemas.openxmlformats.org/officeDocument/2006/relationships/hyperlink" Target="https://toptver.ru/lenta/dorogi-polikliniki-detskie-sady-57-obektov-vkljuchili-v-aip-tverskoj-oblasti/" TargetMode="External"/><Relationship Id="rId113" Type="http://schemas.openxmlformats.org/officeDocument/2006/relationships/hyperlink" Target="https://xn--80aaggfbbvdpkuqnmvfs6p.xn--80aaccp4ajwpkgbl4lpb.xn--p1ai/news/novosti-regiona/v-tveri-nachal-rabotu-infektsionnyy-gospital-dlya-detey-s-podtverzhdennoy-koronavirusoy-infektsiey/" TargetMode="External"/><Relationship Id="rId134" Type="http://schemas.openxmlformats.org/officeDocument/2006/relationships/hyperlink" Target="https://&#1073;&#1077;&#1083;&#1100;&#1089;&#1082;&#1072;&#1103;&#1087;&#1088;&#1072;&#1074;&#1076;&#1072;.&#1090;&#1074;&#1077;&#1088;&#1089;&#1082;&#1072;&#1103;&#1086;&#1073;&#1083;&#1072;&#1089;&#1090;&#1100;.&#1088;&#1092;/news/novosti-regiona/pozdravlenie-gubernatora-igorya-rudeni-s-dnyem-rossiyskoy-nauki/" TargetMode="External"/><Relationship Id="rId80" Type="http://schemas.openxmlformats.org/officeDocument/2006/relationships/hyperlink" Target="https://xn--80aaggfbbvdpkuqnmvfs6p.xn--80aaccp4ajwpkgbl4lpb.xn--p1ai/news/novosti-regiona/v-ramkakh-adresnoy-investitsionnoy-programmy-v-tverskoy-oblasti-v-2021-godu-realizovano-25-proektov-/" TargetMode="External"/><Relationship Id="rId155" Type="http://schemas.openxmlformats.org/officeDocument/2006/relationships/hyperlink" Target="https://xn--80abdrbegn5ad8au4b7fub.xn--80aaccp4ajwpkgbl4lpb.xn--p1ai/news/novosti-regiona/v-2022-godu-v-selskikh-shkolakh-tverskoy-oblasti-otremontiruyut-sportzaly/" TargetMode="External"/><Relationship Id="rId176" Type="http://schemas.openxmlformats.org/officeDocument/2006/relationships/hyperlink" Target="http://bzgazeta.ru/novosti/v-2022godu-v-selskix-shkolax-tverskoj-oblasti-otremontiruyut-sportzaly.html" TargetMode="External"/><Relationship Id="rId197" Type="http://schemas.openxmlformats.org/officeDocument/2006/relationships/hyperlink" Target="https://xn--b1afbmcjbrdg5afn.xn--80aaccp4ajwpkgbl4lpb.xn--p1ai/news/novosti-regiona/v-2022-godu-v-tverskoy-oblasti-po-regionalnoy-programme-remontnye-raboty-provedut-v-39-shkolakh-i-13/" TargetMode="External"/><Relationship Id="rId201" Type="http://schemas.openxmlformats.org/officeDocument/2006/relationships/hyperlink" Target="https://xn--80adnee0afc6kza.xn--80aaccp4ajwpkgbl4lpb.xn--p1ai/news/novosti-regiona/v-2022-godu-v-tverskoy-oblasti-po-regionalnoy-programme-remontnye-raboty-provedut-v-39-shkolakh-i-13/" TargetMode="External"/><Relationship Id="rId222" Type="http://schemas.openxmlformats.org/officeDocument/2006/relationships/hyperlink" Target="https://www.karavantver.ru/tverskuju-oblast-otmetili-v-federalnom-monitoringe-fonda-peterburgskaja-politika/" TargetMode="External"/><Relationship Id="rId243" Type="http://schemas.openxmlformats.org/officeDocument/2006/relationships/hyperlink" Target="https://xn--80aaaggh4d0a.xn--80aaccp4ajwpkgbl4lpb.xn--p1ai/news/novosti-regiona/razvitie-infrastruktury-i-podderzhka-investorov-v-tverskoy-oblasti-otmecheny-v-monitoringe-fonda-pet/" TargetMode="External"/><Relationship Id="rId264" Type="http://schemas.openxmlformats.org/officeDocument/2006/relationships/header" Target="header1.xml"/><Relationship Id="rId17" Type="http://schemas.openxmlformats.org/officeDocument/2006/relationships/hyperlink" Target="https://&#1084;&#1086;&#1083;&#1086;&#1082;&#1086;&#1074;&#1089;&#1082;&#1080;&#1081;&#1082;&#1088;&#1072;&#1081;.&#1090;&#1074;&#1077;&#1088;&#1089;&#1082;&#1072;&#1103;&#1086;&#1073;&#1083;&#1072;&#1089;&#1090;&#1100;.&#1088;&#1092;/news/novosti-regiona/v-tverskoy-oblasti-budut-vydelyatsya-granty-dlya-kompaniy-realizuyushchikh-v-regione-proekty-po-snizh/" TargetMode="External"/><Relationship Id="rId38" Type="http://schemas.openxmlformats.org/officeDocument/2006/relationships/hyperlink" Target="https://xn--80adnee0afc6kza.xn--80aaccp4ajwpkgbl4lpb.xn--p1ai/news/novosti-regiona/v-tverskoy-oblasti-budut-vydelyatsya1-granty-dlya-kompaniy-realizuyushchikh-v-regione-proekty-po-snizh/" TargetMode="External"/><Relationship Id="rId59" Type="http://schemas.openxmlformats.org/officeDocument/2006/relationships/hyperlink" Target="http://st-vestnik.ru/mestnoe-vremya/v-ramkax-adresnoj-investicionnoj-programmy-v-tverskoj-oblasti-v-2021-godu-realizovano-25-proektov-vvedeny-gazovye-seti-detskie-sady-i-drugie-obekty.html" TargetMode="External"/><Relationship Id="rId103" Type="http://schemas.openxmlformats.org/officeDocument/2006/relationships/hyperlink" Target="https://toptver.ru/lenta/v-tveri-nachal-rabotat-infekcionnyj-gospital-dlja-detej-s-koronavirusom/" TargetMode="External"/><Relationship Id="rId124" Type="http://schemas.openxmlformats.org/officeDocument/2006/relationships/hyperlink" Target="https://www.tver.kp.ru/online/news/4620925/" TargetMode="External"/><Relationship Id="rId70" Type="http://schemas.openxmlformats.org/officeDocument/2006/relationships/hyperlink" Target="https://xn--80abdrbegn5ad8au4b7fub.xn--80aaccp4ajwpkgbl4lpb.xn--p1ai/news/novosti-regiona/v-ramkakh-adresnoy-investitsionnoy-programmy-v-tverskoy-oblasti-v-2021-godu-realizovano-25-proektov-/" TargetMode="External"/><Relationship Id="rId91" Type="http://schemas.openxmlformats.org/officeDocument/2006/relationships/hyperlink" Target="https://&#1073;&#1077;&#1083;&#1100;&#1089;&#1082;&#1072;&#1103;&#1087;&#1088;&#1072;&#1074;&#1076;&#1072;.&#1090;&#1074;&#1077;&#1088;&#1089;&#1082;&#1072;&#1103;&#1086;&#1073;&#1083;&#1072;&#1089;&#1090;&#1100;.&#1088;&#1092;/news/novosti-regiona/v-tveri-nachal-rabotu-infektsionnyy-gospital-dlya-detey-s-podtverzhdennoy-koronavirusoy-infektsiey/" TargetMode="External"/><Relationship Id="rId145" Type="http://schemas.openxmlformats.org/officeDocument/2006/relationships/hyperlink" Target="https://xn--b1afbmcjbrdg5afn.xn--80aaccp4ajwpkgbl4lpb.xn--p1ai/news/novosti-regiona/pozdravlenie-gubernatora-igorya-rudeni-s-dnyem-rossiyskoy-nauki/" TargetMode="External"/><Relationship Id="rId166" Type="http://schemas.openxmlformats.org/officeDocument/2006/relationships/hyperlink" Target="https://xn--80aaaggh4d0a.xn--80aaccp4ajwpkgbl4lpb.xn--p1ai/news/novosti-regiona/v-2022-godu-v-selskikh-shkolakh-tverskoy-oblasti-otremontiruyut-sportzaly/" TargetMode="External"/><Relationship Id="rId187" Type="http://schemas.openxmlformats.org/officeDocument/2006/relationships/hyperlink" Target="https://toptver.ru/lenta/39-shkol-i-13-detskih-sadov-v-tverskoj-oblasti-zhdjot-remont/" TargetMode="External"/><Relationship Id="rId1" Type="http://schemas.openxmlformats.org/officeDocument/2006/relationships/customXml" Target="../customXml/item1.xml"/><Relationship Id="rId212" Type="http://schemas.openxmlformats.org/officeDocument/2006/relationships/hyperlink" Target="https://xn--80aeambocfgbf8ag0asfr.xn--80aaccp4ajwpkgbl4lpb.xn--p1ai/news/novosti-regiona/v-tverskoy-oblasti-proydet-festival-andreevskie-dni-posvyashchennyy-znamenitomu-kompozitoru-vasiliyu/" TargetMode="External"/><Relationship Id="rId233" Type="http://schemas.openxmlformats.org/officeDocument/2006/relationships/hyperlink" Target="https://&#1085;&#1072;&#1096;&#1072;&#1078;&#1080;&#1079;&#1085;&#1100;.&#1090;&#1074;&#1077;&#1088;&#1089;&#1082;&#1072;&#1103;&#1086;&#1073;&#1083;&#1072;&#1089;&#1090;&#1100;.&#1088;&#1092;/news/novosti-regiona/razvitie-infrastruktury-i-podderzhka-investorov-v-tverskoy-oblasti-otmecheny-v-monitoringe-fonda-pet/" TargetMode="External"/><Relationship Id="rId254" Type="http://schemas.openxmlformats.org/officeDocument/2006/relationships/hyperlink" Target="https://xn--80atgafdsv.xn--80aaccp4ajwpkgbl4lpb.xn--p1ai/news/novosti-regiona/teatry-tverskoy-oblasti-poluchat-podderzhku-na-postanovku-novykh-spektakle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08-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09-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09-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5.8627028057136439E-2"/>
          <c:y val="0"/>
          <c:w val="0.87394506379771852"/>
          <c:h val="0.94573340832395969"/>
        </c:manualLayout>
      </c:layout>
      <c:doughnutChart>
        <c:varyColors val="1"/>
        <c:ser>
          <c:idx val="0"/>
          <c:order val="0"/>
          <c:dLbls>
            <c:txPr>
              <a:bodyPr rot="0" vert="horz"/>
              <a:lstStyle/>
              <a:p>
                <a:pPr algn="ctr">
                  <a:defRPr/>
                </a:pPr>
                <a:endParaRPr lang="ru-RU"/>
              </a:p>
            </c:txPr>
            <c:showPercent val="1"/>
            <c:showLeaderLines val="1"/>
          </c:dLbls>
          <c:cat>
            <c:strRef>
              <c:f>'[ДЕНЬ_08-02-2022.xlsx]СМИ по категориям'!$C$22,'[ДЕНЬ_08-02-2022.xlsx]СМИ по категориям'!$D$22,'[ДЕНЬ_08-02-2022.xlsx]СМИ по категориям'!$E$22,'[ДЕНЬ_08-02-2022.xlsx]СМИ по категориям'!$F$22,'[ДЕНЬ_08-02-2022.xlsx]СМИ по категориям'!$G$22,'[ДЕНЬ_08-02-2022.xlsx]СМИ по категориям'!$H$22,'[ДЕНЬ_08-02-2022.xlsx]СМИ по категориям'!$I$22</c:f>
              <c:strCache>
                <c:ptCount val="2"/>
                <c:pt idx="0">
                  <c:v>Информагентства</c:v>
                </c:pt>
                <c:pt idx="1">
                  <c:v>Интернет</c:v>
                </c:pt>
              </c:strCache>
            </c:strRef>
          </c:cat>
          <c:val>
            <c:numRef>
              <c:f>'[ДЕНЬ_08-02-2022.xlsx]СМИ по категориям'!$C$23,'[ДЕНЬ_08-02-2022.xlsx]СМИ по категориям'!$D$23,'[ДЕНЬ_08-02-2022.xlsx]СМИ по категориям'!$E$23,'[ДЕНЬ_08-02-2022.xlsx]СМИ по категориям'!$F$23,'[ДЕНЬ_08-02-2022.xlsx]СМИ по категориям'!$G$23,'[ДЕНЬ_08-02-2022.xlsx]СМИ по категориям'!$H$23,'[ДЕНЬ_08-02-2022.xlsx]СМИ по категориям'!$I$23</c:f>
              <c:numCache>
                <c:formatCode>General</c:formatCode>
                <c:ptCount val="2"/>
                <c:pt idx="0">
                  <c:v>5</c:v>
                </c:pt>
                <c:pt idx="1">
                  <c:v>275</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'[ДЕНЬ_09-02-2022.xlsx]СМИ по категориям'!$C$25,'[ДЕНЬ_09-02-2022.xlsx]СМИ по категориям'!$D$25,'[ДЕНЬ_09-02-2022.xlsx]СМИ по категориям'!$E$25,'[ДЕНЬ_09-02-2022.xlsx]СМИ по категориям'!$F$25,'[ДЕНЬ_09-02-2022.xlsx]СМИ по категориям'!$G$25,'[ДЕНЬ_09-02-2022.xlsx]СМИ по категориям'!$H$25,'[ДЕНЬ_09-02-2022.xlsx]СМИ по категориям'!$I$25</c:f>
              <c:strCache>
                <c:ptCount val="2"/>
                <c:pt idx="0">
                  <c:v>Информагентства</c:v>
                </c:pt>
                <c:pt idx="1">
                  <c:v>Интернет</c:v>
                </c:pt>
              </c:strCache>
            </c:strRef>
          </c:cat>
          <c:val>
            <c:numRef>
              <c:f>'[ДЕНЬ_09-02-2022.xlsx]СМИ по категориям'!$C$26,'[ДЕНЬ_09-02-2022.xlsx]СМИ по категориям'!$D$26,'[ДЕНЬ_09-02-2022.xlsx]СМИ по категориям'!$E$26,'[ДЕНЬ_09-02-2022.xlsx]СМИ по категориям'!$F$26,'[ДЕНЬ_09-02-2022.xlsx]СМИ по категориям'!$G$26,'[ДЕНЬ_09-02-2022.xlsx]СМИ по категориям'!$H$26,'[ДЕНЬ_09-02-2022.xlsx]СМИ по категориям'!$I$26</c:f>
              <c:numCache>
                <c:formatCode>General</c:formatCode>
                <c:ptCount val="2"/>
                <c:pt idx="0">
                  <c:v>3</c:v>
                </c:pt>
                <c:pt idx="1">
                  <c:v>16</c:v>
                </c:pt>
              </c:numCache>
            </c:numRef>
          </c:val>
        </c:ser>
        <c:ser>
          <c:idx val="1"/>
          <c:order val="1"/>
          <c:tx>
            <c:v>Региональный уровень</c:v>
          </c:tx>
          <c:cat>
            <c:strRef>
              <c:f>'[ДЕНЬ_09-02-2022.xlsx]СМИ по категориям'!$C$25,'[ДЕНЬ_09-02-2022.xlsx]СМИ по категориям'!$D$25,'[ДЕНЬ_09-02-2022.xlsx]СМИ по категориям'!$E$25,'[ДЕНЬ_09-02-2022.xlsx]СМИ по категориям'!$F$25,'[ДЕНЬ_09-02-2022.xlsx]СМИ по категориям'!$G$25,'[ДЕНЬ_09-02-2022.xlsx]СМИ по категориям'!$H$25,'[ДЕНЬ_09-02-2022.xlsx]СМИ по категориям'!$I$25</c:f>
              <c:strCache>
                <c:ptCount val="2"/>
                <c:pt idx="0">
                  <c:v>Информагентства</c:v>
                </c:pt>
                <c:pt idx="1">
                  <c:v>Интернет</c:v>
                </c:pt>
              </c:strCache>
            </c:strRef>
          </c:cat>
          <c:val>
            <c:numRef>
              <c:f>'[ДЕНЬ_09-02-2022.xlsx]СМИ по категориям'!$C$27,'[ДЕНЬ_09-02-2022.xlsx]СМИ по категориям'!$D$27,'[ДЕНЬ_09-02-2022.xlsx]СМИ по категориям'!$E$27,'[ДЕНЬ_09-02-2022.xlsx]СМИ по категориям'!$F$27,'[ДЕНЬ_09-02-2022.xlsx]СМИ по категориям'!$G$27,'[ДЕНЬ_09-02-2022.xlsx]СМИ по категориям'!$H$27,'[ДЕНЬ_09-02-2022.xlsx]СМИ по категориям'!$I$27</c:f>
              <c:numCache>
                <c:formatCode>General</c:formatCode>
                <c:ptCount val="2"/>
                <c:pt idx="0">
                  <c:v>4</c:v>
                </c:pt>
                <c:pt idx="1">
                  <c:v>297</c:v>
                </c:pt>
              </c:numCache>
            </c:numRef>
          </c:val>
        </c:ser>
        <c:ser>
          <c:idx val="2"/>
          <c:order val="2"/>
          <c:tx>
            <c:v>Зарубежный уровень</c:v>
          </c:tx>
          <c:cat>
            <c:strRef>
              <c:f>'[ДЕНЬ_09-02-2022.xlsx]СМИ по категориям'!$C$25,'[ДЕНЬ_09-02-2022.xlsx]СМИ по категориям'!$D$25,'[ДЕНЬ_09-02-2022.xlsx]СМИ по категориям'!$E$25,'[ДЕНЬ_09-02-2022.xlsx]СМИ по категориям'!$F$25,'[ДЕНЬ_09-02-2022.xlsx]СМИ по категориям'!$G$25,'[ДЕНЬ_09-02-2022.xlsx]СМИ по категориям'!$H$25,'[ДЕНЬ_09-02-2022.xlsx]СМИ по категориям'!$I$25</c:f>
              <c:strCache>
                <c:ptCount val="2"/>
                <c:pt idx="0">
                  <c:v>Информагентства</c:v>
                </c:pt>
                <c:pt idx="1">
                  <c:v>Интернет</c:v>
                </c:pt>
              </c:strCache>
            </c:strRef>
          </c:cat>
          <c:val>
            <c:numRef>
              <c:f>'[ДЕНЬ_09-02-2022.xlsx]СМИ по категориям'!$C$28,'[ДЕНЬ_09-02-2022.xlsx]СМИ по категориям'!$D$28,'[ДЕНЬ_09-02-2022.xlsx]СМИ по категориям'!$E$28,'[ДЕНЬ_09-02-2022.xlsx]СМИ по категориям'!$F$28,'[ДЕНЬ_09-02-2022.xlsx]СМИ по категориям'!$G$28,'[ДЕНЬ_09-02-2022.xlsx]СМИ по категориям'!$H$28,'[ДЕНЬ_09-02-2022.xlsx]СМИ по категориям'!$I$28</c:f>
            </c:numRef>
          </c:val>
        </c:ser>
        <c:overlap val="100"/>
        <c:axId val="91296512"/>
        <c:axId val="91298048"/>
      </c:barChart>
      <c:catAx>
        <c:axId val="91296512"/>
        <c:scaling>
          <c:orientation val="maxMin"/>
        </c:scaling>
        <c:axPos val="l"/>
        <c:numFmt formatCode="General" sourceLinked="1"/>
        <c:tickLblPos val="low"/>
        <c:crossAx val="91298048"/>
        <c:crosses val="autoZero"/>
        <c:lblAlgn val="ctr"/>
        <c:lblOffset val="100"/>
        <c:tickLblSkip val="1"/>
      </c:catAx>
      <c:valAx>
        <c:axId val="91298048"/>
        <c:scaling>
          <c:orientation val="minMax"/>
        </c:scaling>
        <c:axPos val="t"/>
        <c:numFmt formatCode="General" sourceLinked="1"/>
        <c:majorTickMark val="in"/>
        <c:tickLblPos val="nextTo"/>
        <c:crossAx val="9129651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950625023168323"/>
          <c:y val="7.6461977898193605E-4"/>
          <c:w val="0.50493749768316798"/>
          <c:h val="0.99375455296604276"/>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МедиаИндексу'!$B$28:$B$98</c:f>
              <c:strCache>
                <c:ptCount val="42"/>
                <c:pt idx="0">
                  <c:v>РИА Новости</c:v>
                </c:pt>
                <c:pt idx="1">
                  <c:v>Tverigrad.ru</c:v>
                </c:pt>
                <c:pt idx="2">
                  <c:v>Тверские ведомости (vedtver.ru)</c:v>
                </c:pt>
                <c:pt idx="3">
                  <c:v>Афанасий-бизнес (afanasy.biz)</c:v>
                </c:pt>
                <c:pt idx="4">
                  <c:v>Тверское информационное агентство (tvernews.ru)</c:v>
                </c:pt>
                <c:pt idx="5">
                  <c:v>Главный региональный (glavny.tv)</c:v>
                </c:pt>
                <c:pt idx="6">
                  <c:v>Тверская жизнь (tverlife.ru)</c:v>
                </c:pt>
                <c:pt idx="7">
                  <c:v>TvTver.ru</c:v>
                </c:pt>
                <c:pt idx="8">
                  <c:v>Тверь (toptver.ru)</c:v>
                </c:pt>
                <c:pt idx="9">
                  <c:v>Комсомольская правда (tver.kp.ru)</c:v>
                </c:pt>
                <c:pt idx="10">
                  <c:v>Аргументы и Факты (tver.aif.ru)</c:v>
                </c:pt>
                <c:pt idx="11">
                  <c:v>Заря (konzarya.ru)</c:v>
                </c:pt>
                <c:pt idx="12">
                  <c:v>Новоторжский вестник (nvestnik.ru)</c:v>
                </c:pt>
                <c:pt idx="13">
                  <c:v>Московский Комсомолец (tver.mk.ru)</c:v>
                </c:pt>
                <c:pt idx="14">
                  <c:v>Новости Твери (tver-news.net)</c:v>
                </c:pt>
                <c:pt idx="15">
                  <c:v>Молоковский край (молоковскийкрай.тверскаяобласть.рф)</c:v>
                </c:pt>
                <c:pt idx="16">
                  <c:v>Караван Ярмарка (karavantver.ru)</c:v>
                </c:pt>
                <c:pt idx="17">
                  <c:v>Край справедливости (ks-region69.com)</c:v>
                </c:pt>
                <c:pt idx="18">
                  <c:v>Авангард (авангард.тверскаяобласть.рф)</c:v>
                </c:pt>
                <c:pt idx="19">
                  <c:v>Андреапольские вести (андреапольскиевести.тверскаяобласть.рф)</c:v>
                </c:pt>
                <c:pt idx="20">
                  <c:v>Бельская правда (бельскаяправда.тверскаяобласть.рф)</c:v>
                </c:pt>
                <c:pt idx="21">
                  <c:v>Вперед (вперед.тверскаяобласть.рф)</c:v>
                </c:pt>
                <c:pt idx="22">
                  <c:v>Вышневолоцкая правда (вышневолоцкаяправда.тверскаяобласть.рф)</c:v>
                </c:pt>
                <c:pt idx="23">
                  <c:v>Жарковский вестник (жарковскийвестник.тверскаяобласть.рф)</c:v>
                </c:pt>
                <c:pt idx="24">
                  <c:v>Зубцовская жизнь (зубцовскаяжизнь.тверскаяобласть.рф)</c:v>
                </c:pt>
                <c:pt idx="25">
                  <c:v>Коммунар (коммунар.тверскаяобласть.рф)</c:v>
                </c:pt>
                <c:pt idx="26">
                  <c:v>Ленинское знамя (leninskoeznamya.tverreg.ru)</c:v>
                </c:pt>
                <c:pt idx="27">
                  <c:v>Лесной вестник (леснойвестник.тверскаяобласть.рф)</c:v>
                </c:pt>
                <c:pt idx="28">
                  <c:v>Наша жизнь (нашажизнь.тверскаяобласть.рф)</c:v>
                </c:pt>
                <c:pt idx="29">
                  <c:v>Новая жизнь (новаяжизнь.тверскаяобласть.рф)</c:v>
                </c:pt>
                <c:pt idx="30">
                  <c:v>Сандовские вести (сандовскиевести.тверскаяобласть.рф)</c:v>
                </c:pt>
                <c:pt idx="31">
                  <c:v>Спировские известия (спировскиеизвестия.тверскаяобласть.рф)</c:v>
                </c:pt>
                <c:pt idx="32">
                  <c:v>Родная земля (r-zemlya.ru)</c:v>
                </c:pt>
                <c:pt idx="33">
                  <c:v>Бежецкая жизнь (bzgazeta.ru)</c:v>
                </c:pt>
                <c:pt idx="34">
                  <c:v>Кимрский вестник (kimvestnik.ru)</c:v>
                </c:pt>
                <c:pt idx="35">
                  <c:v>Тверской проспект (tp.tver.ru)</c:v>
                </c:pt>
                <c:pt idx="36">
                  <c:v>Старицкий вестник (st-vestnik.ru)</c:v>
                </c:pt>
                <c:pt idx="37">
                  <c:v>Бизнес и Территория (biz-terr.ru)</c:v>
                </c:pt>
                <c:pt idx="38">
                  <c:v>Вся Тверь (газета-вся-тверь.рф)</c:v>
                </c:pt>
                <c:pt idx="39">
                  <c:v>Кашинская газета (kashingazeta.ru)</c:v>
                </c:pt>
                <c:pt idx="40">
                  <c:v>Сельская новь (selskaya-nov.info)</c:v>
                </c:pt>
                <c:pt idx="41">
                  <c:v>Удомельская газета (udomelskaya-gazeta.ru)</c:v>
                </c:pt>
              </c:strCache>
            </c:strRef>
          </c:cat>
          <c:val>
            <c:numRef>
              <c:f>'СМИ по МедиаИндексу'!$C$28:$C$98</c:f>
              <c:numCache>
                <c:formatCode>General</c:formatCode>
                <c:ptCount val="42"/>
                <c:pt idx="0">
                  <c:v>367</c:v>
                </c:pt>
                <c:pt idx="1">
                  <c:v>238</c:v>
                </c:pt>
                <c:pt idx="2">
                  <c:v>132</c:v>
                </c:pt>
                <c:pt idx="3">
                  <c:v>117</c:v>
                </c:pt>
                <c:pt idx="4">
                  <c:v>76</c:v>
                </c:pt>
                <c:pt idx="5">
                  <c:v>55</c:v>
                </c:pt>
                <c:pt idx="6">
                  <c:v>53</c:v>
                </c:pt>
                <c:pt idx="7">
                  <c:v>42</c:v>
                </c:pt>
                <c:pt idx="8">
                  <c:v>36</c:v>
                </c:pt>
                <c:pt idx="9">
                  <c:v>35</c:v>
                </c:pt>
                <c:pt idx="10">
                  <c:v>32</c:v>
                </c:pt>
                <c:pt idx="11">
                  <c:v>23</c:v>
                </c:pt>
                <c:pt idx="12">
                  <c:v>17</c:v>
                </c:pt>
                <c:pt idx="13">
                  <c:v>16</c:v>
                </c:pt>
                <c:pt idx="14">
                  <c:v>16</c:v>
                </c:pt>
                <c:pt idx="15">
                  <c:v>13</c:v>
                </c:pt>
                <c:pt idx="16">
                  <c:v>12</c:v>
                </c:pt>
                <c:pt idx="17">
                  <c:v>11</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6</c:v>
                </c:pt>
                <c:pt idx="33">
                  <c:v>4</c:v>
                </c:pt>
                <c:pt idx="34">
                  <c:v>4</c:v>
                </c:pt>
                <c:pt idx="35">
                  <c:v>4</c:v>
                </c:pt>
                <c:pt idx="36">
                  <c:v>3</c:v>
                </c:pt>
                <c:pt idx="37">
                  <c:v>2</c:v>
                </c:pt>
                <c:pt idx="38">
                  <c:v>2</c:v>
                </c:pt>
                <c:pt idx="39">
                  <c:v>2</c:v>
                </c:pt>
                <c:pt idx="40">
                  <c:v>1</c:v>
                </c:pt>
                <c:pt idx="41">
                  <c:v>1</c:v>
                </c:pt>
              </c:numCache>
            </c:numRef>
          </c:val>
        </c:ser>
        <c:ser>
          <c:idx val="1"/>
          <c:order val="1"/>
          <c:tx>
            <c:v>Кол-во сообщений</c:v>
          </c:tx>
          <c:dLbls>
            <c:txPr>
              <a:bodyPr/>
              <a:lstStyle/>
              <a:p>
                <a:pPr>
                  <a:defRPr sz="1000"/>
                </a:pPr>
                <a:endParaRPr lang="ru-RU"/>
              </a:p>
            </c:txPr>
            <c:dLblPos val="inEnd"/>
            <c:showVal val="1"/>
          </c:dLbls>
          <c:cat>
            <c:strRef>
              <c:f>'СМИ по МедиаИндексу'!$B$28:$B$98</c:f>
              <c:strCache>
                <c:ptCount val="42"/>
                <c:pt idx="0">
                  <c:v>РИА Новости</c:v>
                </c:pt>
                <c:pt idx="1">
                  <c:v>Tverigrad.ru</c:v>
                </c:pt>
                <c:pt idx="2">
                  <c:v>Тверские ведомости (vedtver.ru)</c:v>
                </c:pt>
                <c:pt idx="3">
                  <c:v>Афанасий-бизнес (afanasy.biz)</c:v>
                </c:pt>
                <c:pt idx="4">
                  <c:v>Тверское информационное агентство (tvernews.ru)</c:v>
                </c:pt>
                <c:pt idx="5">
                  <c:v>Главный региональный (glavny.tv)</c:v>
                </c:pt>
                <c:pt idx="6">
                  <c:v>Тверская жизнь (tverlife.ru)</c:v>
                </c:pt>
                <c:pt idx="7">
                  <c:v>TvTver.ru</c:v>
                </c:pt>
                <c:pt idx="8">
                  <c:v>Тверь (toptver.ru)</c:v>
                </c:pt>
                <c:pt idx="9">
                  <c:v>Комсомольская правда (tver.kp.ru)</c:v>
                </c:pt>
                <c:pt idx="10">
                  <c:v>Аргументы и Факты (tver.aif.ru)</c:v>
                </c:pt>
                <c:pt idx="11">
                  <c:v>Заря (konzarya.ru)</c:v>
                </c:pt>
                <c:pt idx="12">
                  <c:v>Новоторжский вестник (nvestnik.ru)</c:v>
                </c:pt>
                <c:pt idx="13">
                  <c:v>Московский Комсомолец (tver.mk.ru)</c:v>
                </c:pt>
                <c:pt idx="14">
                  <c:v>Новости Твери (tver-news.net)</c:v>
                </c:pt>
                <c:pt idx="15">
                  <c:v>Молоковский край (молоковскийкрай.тверскаяобласть.рф)</c:v>
                </c:pt>
                <c:pt idx="16">
                  <c:v>Караван Ярмарка (karavantver.ru)</c:v>
                </c:pt>
                <c:pt idx="17">
                  <c:v>Край справедливости (ks-region69.com)</c:v>
                </c:pt>
                <c:pt idx="18">
                  <c:v>Авангард (авангард.тверскаяобласть.рф)</c:v>
                </c:pt>
                <c:pt idx="19">
                  <c:v>Андреапольские вести (андреапольскиевести.тверскаяобласть.рф)</c:v>
                </c:pt>
                <c:pt idx="20">
                  <c:v>Бельская правда (бельскаяправда.тверскаяобласть.рф)</c:v>
                </c:pt>
                <c:pt idx="21">
                  <c:v>Вперед (вперед.тверскаяобласть.рф)</c:v>
                </c:pt>
                <c:pt idx="22">
                  <c:v>Вышневолоцкая правда (вышневолоцкаяправда.тверскаяобласть.рф)</c:v>
                </c:pt>
                <c:pt idx="23">
                  <c:v>Жарковский вестник (жарковскийвестник.тверскаяобласть.рф)</c:v>
                </c:pt>
                <c:pt idx="24">
                  <c:v>Зубцовская жизнь (зубцовскаяжизнь.тверскаяобласть.рф)</c:v>
                </c:pt>
                <c:pt idx="25">
                  <c:v>Коммунар (коммунар.тверскаяобласть.рф)</c:v>
                </c:pt>
                <c:pt idx="26">
                  <c:v>Ленинское знамя (leninskoeznamya.tverreg.ru)</c:v>
                </c:pt>
                <c:pt idx="27">
                  <c:v>Лесной вестник (леснойвестник.тверскаяобласть.рф)</c:v>
                </c:pt>
                <c:pt idx="28">
                  <c:v>Наша жизнь (нашажизнь.тверскаяобласть.рф)</c:v>
                </c:pt>
                <c:pt idx="29">
                  <c:v>Новая жизнь (новаяжизнь.тверскаяобласть.рф)</c:v>
                </c:pt>
                <c:pt idx="30">
                  <c:v>Сандовские вести (сандовскиевести.тверскаяобласть.рф)</c:v>
                </c:pt>
                <c:pt idx="31">
                  <c:v>Спировские известия (спировскиеизвестия.тверскаяобласть.рф)</c:v>
                </c:pt>
                <c:pt idx="32">
                  <c:v>Родная земля (r-zemlya.ru)</c:v>
                </c:pt>
                <c:pt idx="33">
                  <c:v>Бежецкая жизнь (bzgazeta.ru)</c:v>
                </c:pt>
                <c:pt idx="34">
                  <c:v>Кимрский вестник (kimvestnik.ru)</c:v>
                </c:pt>
                <c:pt idx="35">
                  <c:v>Тверской проспект (tp.tver.ru)</c:v>
                </c:pt>
                <c:pt idx="36">
                  <c:v>Старицкий вестник (st-vestnik.ru)</c:v>
                </c:pt>
                <c:pt idx="37">
                  <c:v>Бизнес и Территория (biz-terr.ru)</c:v>
                </c:pt>
                <c:pt idx="38">
                  <c:v>Вся Тверь (газета-вся-тверь.рф)</c:v>
                </c:pt>
                <c:pt idx="39">
                  <c:v>Кашинская газета (kashingazeta.ru)</c:v>
                </c:pt>
                <c:pt idx="40">
                  <c:v>Сельская новь (selskaya-nov.info)</c:v>
                </c:pt>
                <c:pt idx="41">
                  <c:v>Удомельская газета (udomelskaya-gazeta.ru)</c:v>
                </c:pt>
              </c:strCache>
            </c:strRef>
          </c:cat>
          <c:val>
            <c:numRef>
              <c:f>'СМИ по МедиаИндексу'!$D$28:$D$98</c:f>
              <c:numCache>
                <c:formatCode>General</c:formatCode>
                <c:ptCount val="42"/>
                <c:pt idx="0">
                  <c:v>2</c:v>
                </c:pt>
                <c:pt idx="1">
                  <c:v>7</c:v>
                </c:pt>
                <c:pt idx="2">
                  <c:v>17</c:v>
                </c:pt>
                <c:pt idx="3">
                  <c:v>4</c:v>
                </c:pt>
                <c:pt idx="4">
                  <c:v>4</c:v>
                </c:pt>
                <c:pt idx="5">
                  <c:v>6</c:v>
                </c:pt>
                <c:pt idx="6">
                  <c:v>6</c:v>
                </c:pt>
                <c:pt idx="7">
                  <c:v>4</c:v>
                </c:pt>
                <c:pt idx="8">
                  <c:v>7</c:v>
                </c:pt>
                <c:pt idx="9">
                  <c:v>6</c:v>
                </c:pt>
                <c:pt idx="10">
                  <c:v>3</c:v>
                </c:pt>
                <c:pt idx="11">
                  <c:v>7</c:v>
                </c:pt>
                <c:pt idx="12">
                  <c:v>8</c:v>
                </c:pt>
                <c:pt idx="13">
                  <c:v>4</c:v>
                </c:pt>
                <c:pt idx="14">
                  <c:v>16</c:v>
                </c:pt>
                <c:pt idx="15">
                  <c:v>9</c:v>
                </c:pt>
                <c:pt idx="16">
                  <c:v>4</c:v>
                </c:pt>
                <c:pt idx="17">
                  <c:v>5</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5</c:v>
                </c:pt>
                <c:pt idx="33">
                  <c:v>4</c:v>
                </c:pt>
                <c:pt idx="34">
                  <c:v>4</c:v>
                </c:pt>
                <c:pt idx="35">
                  <c:v>3</c:v>
                </c:pt>
                <c:pt idx="36">
                  <c:v>2</c:v>
                </c:pt>
                <c:pt idx="37">
                  <c:v>2</c:v>
                </c:pt>
                <c:pt idx="38">
                  <c:v>2</c:v>
                </c:pt>
                <c:pt idx="39">
                  <c:v>2</c:v>
                </c:pt>
                <c:pt idx="40">
                  <c:v>1</c:v>
                </c:pt>
                <c:pt idx="41">
                  <c:v>1</c:v>
                </c:pt>
              </c:numCache>
            </c:numRef>
          </c:val>
        </c:ser>
        <c:axId val="101531648"/>
        <c:axId val="101533184"/>
      </c:barChart>
      <c:catAx>
        <c:axId val="101531648"/>
        <c:scaling>
          <c:orientation val="maxMin"/>
        </c:scaling>
        <c:axPos val="l"/>
        <c:numFmt formatCode="General" sourceLinked="1"/>
        <c:tickLblPos val="low"/>
        <c:crossAx val="101533184"/>
        <c:crosses val="autoZero"/>
        <c:lblAlgn val="ctr"/>
        <c:lblOffset val="100"/>
        <c:tickLblSkip val="1"/>
      </c:catAx>
      <c:valAx>
        <c:axId val="101533184"/>
        <c:scaling>
          <c:orientation val="minMax"/>
        </c:scaling>
        <c:delete val="1"/>
        <c:axPos val="t"/>
        <c:numFmt formatCode="General" sourceLinked="1"/>
        <c:majorTickMark val="in"/>
        <c:tickLblPos val="nextTo"/>
        <c:crossAx val="101531648"/>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457639302958814"/>
          <c:y val="0.88646640321098213"/>
          <c:w val="0.21398764826412806"/>
          <c:h val="6.6552000519896903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04089-41F4-4B4E-88D1-F645B60A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11</Pages>
  <Words>8836</Words>
  <Characters>50368</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59086</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155</cp:revision>
  <cp:lastPrinted>2020-12-11T05:28:00Z</cp:lastPrinted>
  <dcterms:created xsi:type="dcterms:W3CDTF">2020-09-18T05:35:00Z</dcterms:created>
  <dcterms:modified xsi:type="dcterms:W3CDTF">2022-02-09T04:08:00Z</dcterms:modified>
</cp:coreProperties>
</file>