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76D5" w:rsidRPr="006A6F74" w:rsidRDefault="00595491" w:rsidP="00550F53">
      <w:pPr>
        <w:jc w:val="center"/>
        <w:rPr>
          <w:rFonts w:ascii="Arial" w:hAnsi="Arial" w:cs="Arial"/>
          <w:lang w:eastAsia="en-US"/>
        </w:rPr>
      </w:pPr>
      <w:r w:rsidRPr="006A6F74">
        <w:rPr>
          <w:rFonts w:ascii="Arial" w:hAnsi="Arial" w:cs="Arial"/>
          <w:noProof/>
        </w:rPr>
        <w:drawing>
          <wp:inline distT="0" distB="0" distL="0" distR="0">
            <wp:extent cx="1603468" cy="2009943"/>
            <wp:effectExtent l="0" t="0" r="0" b="9525"/>
            <wp:docPr id="23" name="Рисунок 23" descr="http://www.goldenkorona.ru/pic/arms_tver_ob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oldenkorona.ru/pic/arms_tver_obl.gif"/>
                    <pic:cNvPicPr>
                      <a:picLocks noChangeAspect="1" noChangeArrowheads="1"/>
                    </pic:cNvPicPr>
                  </pic:nvPicPr>
                  <pic:blipFill>
                    <a:blip r:embed="rId8" cstate="print">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08368" cy="2016085"/>
                    </a:xfrm>
                    <a:prstGeom prst="rect">
                      <a:avLst/>
                    </a:prstGeom>
                    <a:noFill/>
                    <a:ln>
                      <a:noFill/>
                    </a:ln>
                  </pic:spPr>
                </pic:pic>
              </a:graphicData>
            </a:graphic>
          </wp:inline>
        </w:drawing>
      </w:r>
    </w:p>
    <w:p w:rsidR="008376D5" w:rsidRPr="006A6F74" w:rsidRDefault="008376D5" w:rsidP="008376D5">
      <w:pPr>
        <w:rPr>
          <w:rFonts w:ascii="Arial" w:hAnsi="Arial" w:cs="Arial"/>
          <w:lang w:eastAsia="en-US"/>
        </w:rPr>
      </w:pPr>
    </w:p>
    <w:p w:rsidR="008376D5" w:rsidRPr="006A6F74" w:rsidRDefault="008376D5" w:rsidP="008376D5">
      <w:pPr>
        <w:rPr>
          <w:rFonts w:ascii="Arial" w:hAnsi="Arial" w:cs="Arial"/>
          <w:lang w:eastAsia="en-US"/>
        </w:rPr>
      </w:pPr>
    </w:p>
    <w:p w:rsidR="008376D5" w:rsidRPr="006A6F74" w:rsidRDefault="008376D5"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A574D8" w:rsidRDefault="00521328" w:rsidP="00A574D8">
      <w:pPr>
        <w:jc w:val="center"/>
        <w:rPr>
          <w:rFonts w:ascii="Arial" w:hAnsi="Arial" w:cs="Arial"/>
          <w:b/>
          <w:caps/>
          <w:color w:val="033F28"/>
          <w:spacing w:val="10"/>
          <w:kern w:val="28"/>
          <w:sz w:val="52"/>
          <w:szCs w:val="56"/>
          <w:lang w:eastAsia="en-US"/>
        </w:rPr>
      </w:pPr>
    </w:p>
    <w:p w:rsidR="0045472D" w:rsidRDefault="0045472D" w:rsidP="0030306F">
      <w:pPr>
        <w:spacing w:line="312" w:lineRule="auto"/>
        <w:jc w:val="center"/>
        <w:rPr>
          <w:rFonts w:ascii="Arial" w:hAnsi="Arial" w:cs="Arial"/>
          <w:b/>
          <w:caps/>
          <w:color w:val="033F28"/>
          <w:spacing w:val="10"/>
          <w:kern w:val="28"/>
          <w:sz w:val="52"/>
          <w:szCs w:val="56"/>
          <w:lang w:eastAsia="en-US"/>
        </w:rPr>
      </w:pPr>
      <w:r>
        <w:rPr>
          <w:rFonts w:ascii="Arial" w:hAnsi="Arial" w:cs="Arial"/>
          <w:b/>
          <w:caps/>
          <w:color w:val="033F28"/>
          <w:spacing w:val="10"/>
          <w:kern w:val="28"/>
          <w:sz w:val="52"/>
          <w:szCs w:val="56"/>
          <w:lang w:eastAsia="en-US"/>
        </w:rPr>
        <w:t>ежедневный</w:t>
      </w:r>
    </w:p>
    <w:p w:rsidR="00A574D8" w:rsidRDefault="00A574D8" w:rsidP="0030306F">
      <w:pPr>
        <w:spacing w:line="312" w:lineRule="auto"/>
        <w:jc w:val="center"/>
        <w:rPr>
          <w:rFonts w:ascii="Arial" w:hAnsi="Arial" w:cs="Arial"/>
          <w:b/>
          <w:caps/>
          <w:color w:val="033F28"/>
          <w:spacing w:val="10"/>
          <w:kern w:val="28"/>
          <w:sz w:val="52"/>
          <w:szCs w:val="56"/>
          <w:lang w:eastAsia="en-US"/>
        </w:rPr>
      </w:pPr>
      <w:r>
        <w:rPr>
          <w:rFonts w:ascii="Arial" w:hAnsi="Arial" w:cs="Arial"/>
          <w:b/>
          <w:caps/>
          <w:color w:val="033F28"/>
          <w:spacing w:val="10"/>
          <w:kern w:val="28"/>
          <w:sz w:val="52"/>
          <w:szCs w:val="56"/>
          <w:lang w:eastAsia="en-US"/>
        </w:rPr>
        <w:t>МОНИТОРИНГ</w:t>
      </w:r>
    </w:p>
    <w:p w:rsidR="008430CB" w:rsidRDefault="00A574D8" w:rsidP="0030306F">
      <w:pPr>
        <w:spacing w:line="312" w:lineRule="auto"/>
        <w:jc w:val="center"/>
        <w:rPr>
          <w:rFonts w:ascii="Arial" w:hAnsi="Arial" w:cs="Arial"/>
          <w:b/>
          <w:caps/>
          <w:color w:val="033F28"/>
          <w:spacing w:val="10"/>
          <w:kern w:val="28"/>
          <w:sz w:val="52"/>
          <w:szCs w:val="56"/>
          <w:lang w:eastAsia="en-US"/>
        </w:rPr>
      </w:pPr>
      <w:r w:rsidRPr="00A574D8">
        <w:rPr>
          <w:rFonts w:ascii="Arial" w:hAnsi="Arial" w:cs="Arial"/>
          <w:b/>
          <w:caps/>
          <w:color w:val="033F28"/>
          <w:spacing w:val="10"/>
          <w:kern w:val="28"/>
          <w:sz w:val="52"/>
          <w:szCs w:val="56"/>
          <w:lang w:eastAsia="en-US"/>
        </w:rPr>
        <w:t>СОЦИАЛЬНО-ПОЛИТИЧЕСКОЙ СИТУАЦИИ В Т</w:t>
      </w:r>
      <w:r w:rsidR="0030306F">
        <w:rPr>
          <w:rFonts w:ascii="Arial" w:hAnsi="Arial" w:cs="Arial"/>
          <w:b/>
          <w:caps/>
          <w:color w:val="033F28"/>
          <w:spacing w:val="10"/>
          <w:kern w:val="28"/>
          <w:sz w:val="52"/>
          <w:szCs w:val="56"/>
          <w:lang w:eastAsia="en-US"/>
        </w:rPr>
        <w:t>верской</w:t>
      </w:r>
      <w:r w:rsidRPr="00A574D8">
        <w:rPr>
          <w:rFonts w:ascii="Arial" w:hAnsi="Arial" w:cs="Arial"/>
          <w:b/>
          <w:caps/>
          <w:color w:val="033F28"/>
          <w:spacing w:val="10"/>
          <w:kern w:val="28"/>
          <w:sz w:val="52"/>
          <w:szCs w:val="56"/>
          <w:lang w:eastAsia="en-US"/>
        </w:rPr>
        <w:t xml:space="preserve"> ОБЛАСТИ</w:t>
      </w:r>
    </w:p>
    <w:p w:rsidR="00521328" w:rsidRPr="00A574D8" w:rsidRDefault="00A574D8" w:rsidP="0030306F">
      <w:pPr>
        <w:spacing w:line="312" w:lineRule="auto"/>
        <w:jc w:val="center"/>
        <w:rPr>
          <w:rFonts w:ascii="Arial" w:hAnsi="Arial" w:cs="Arial"/>
          <w:b/>
          <w:caps/>
          <w:color w:val="033F28"/>
          <w:spacing w:val="10"/>
          <w:kern w:val="28"/>
          <w:sz w:val="52"/>
          <w:szCs w:val="56"/>
          <w:lang w:eastAsia="en-US"/>
        </w:rPr>
      </w:pPr>
      <w:r w:rsidRPr="00A574D8">
        <w:rPr>
          <w:rFonts w:ascii="Arial" w:hAnsi="Arial" w:cs="Arial"/>
          <w:b/>
          <w:caps/>
          <w:color w:val="033F28"/>
          <w:spacing w:val="10"/>
          <w:kern w:val="28"/>
          <w:sz w:val="52"/>
          <w:szCs w:val="56"/>
          <w:lang w:eastAsia="en-US"/>
        </w:rPr>
        <w:t>(</w:t>
      </w:r>
      <w:r w:rsidRPr="0030306F">
        <w:rPr>
          <w:rFonts w:ascii="Arial" w:hAnsi="Arial" w:cs="Arial"/>
          <w:b/>
          <w:caps/>
          <w:color w:val="033F28"/>
          <w:spacing w:val="10"/>
          <w:kern w:val="28"/>
          <w:sz w:val="40"/>
          <w:szCs w:val="40"/>
          <w:lang w:eastAsia="en-US"/>
        </w:rPr>
        <w:t>ПО СООБЩЕНИЯМ СМИ</w:t>
      </w:r>
      <w:r w:rsidRPr="00A574D8">
        <w:rPr>
          <w:rFonts w:ascii="Arial" w:hAnsi="Arial" w:cs="Arial"/>
          <w:b/>
          <w:caps/>
          <w:color w:val="033F28"/>
          <w:spacing w:val="10"/>
          <w:kern w:val="28"/>
          <w:sz w:val="52"/>
          <w:szCs w:val="56"/>
          <w:lang w:eastAsia="en-US"/>
        </w:rPr>
        <w:t>)</w:t>
      </w:r>
    </w:p>
    <w:p w:rsidR="001F29D7" w:rsidRDefault="001F29D7" w:rsidP="005D6F04">
      <w:pPr>
        <w:pStyle w:val="afffff0"/>
        <w:spacing w:before="0" w:after="600"/>
        <w:jc w:val="center"/>
        <w:rPr>
          <w:rFonts w:ascii="Arial" w:hAnsi="Arial" w:cs="Arial"/>
          <w:caps w:val="0"/>
          <w:sz w:val="28"/>
          <w:szCs w:val="28"/>
          <w:lang w:val="ru-RU"/>
        </w:rPr>
      </w:pPr>
    </w:p>
    <w:p w:rsidR="008376D5" w:rsidRPr="00255E81" w:rsidRDefault="005A4C55" w:rsidP="005D6F04">
      <w:pPr>
        <w:pStyle w:val="afffff0"/>
        <w:spacing w:before="0" w:after="600"/>
        <w:jc w:val="center"/>
        <w:rPr>
          <w:rFonts w:ascii="Arial" w:hAnsi="Arial" w:cs="Arial"/>
          <w:b/>
          <w:caps w:val="0"/>
          <w:sz w:val="28"/>
          <w:szCs w:val="28"/>
          <w:lang w:val="ru-RU"/>
        </w:rPr>
      </w:pPr>
      <w:r>
        <w:rPr>
          <w:rFonts w:ascii="Arial" w:hAnsi="Arial" w:cs="Arial"/>
          <w:b/>
          <w:caps w:val="0"/>
          <w:sz w:val="28"/>
          <w:szCs w:val="28"/>
          <w:lang w:val="ru-RU"/>
        </w:rPr>
        <w:t>1</w:t>
      </w:r>
      <w:r w:rsidR="00DD5228">
        <w:rPr>
          <w:rFonts w:ascii="Arial" w:hAnsi="Arial" w:cs="Arial"/>
          <w:b/>
          <w:caps w:val="0"/>
          <w:sz w:val="28"/>
          <w:szCs w:val="28"/>
          <w:lang w:val="ru-RU"/>
        </w:rPr>
        <w:t>4</w:t>
      </w:r>
      <w:r w:rsidR="002D19A7">
        <w:rPr>
          <w:rFonts w:ascii="Arial" w:hAnsi="Arial" w:cs="Arial"/>
          <w:b/>
          <w:caps w:val="0"/>
          <w:sz w:val="28"/>
          <w:szCs w:val="28"/>
          <w:lang w:val="ru-RU"/>
        </w:rPr>
        <w:t xml:space="preserve"> </w:t>
      </w:r>
      <w:r w:rsidR="002F501C">
        <w:rPr>
          <w:rFonts w:ascii="Arial" w:hAnsi="Arial" w:cs="Arial"/>
          <w:b/>
          <w:caps w:val="0"/>
          <w:sz w:val="28"/>
          <w:szCs w:val="28"/>
          <w:lang w:val="ru-RU"/>
        </w:rPr>
        <w:t>марта</w:t>
      </w:r>
      <w:r w:rsidR="00E55617" w:rsidRPr="00255E81">
        <w:rPr>
          <w:rFonts w:ascii="Arial" w:hAnsi="Arial" w:cs="Arial"/>
          <w:b/>
          <w:caps w:val="0"/>
          <w:sz w:val="28"/>
          <w:szCs w:val="28"/>
          <w:lang w:val="ru-RU"/>
        </w:rPr>
        <w:t xml:space="preserve"> </w:t>
      </w:r>
      <w:r w:rsidR="005D6F04" w:rsidRPr="00255E81">
        <w:rPr>
          <w:rFonts w:ascii="Arial" w:hAnsi="Arial" w:cs="Arial"/>
          <w:b/>
          <w:caps w:val="0"/>
          <w:sz w:val="28"/>
          <w:szCs w:val="28"/>
          <w:lang w:val="ru-RU"/>
        </w:rPr>
        <w:t>20</w:t>
      </w:r>
      <w:r w:rsidR="000D379C">
        <w:rPr>
          <w:rFonts w:ascii="Arial" w:hAnsi="Arial" w:cs="Arial"/>
          <w:b/>
          <w:caps w:val="0"/>
          <w:sz w:val="28"/>
          <w:szCs w:val="28"/>
          <w:lang w:val="ru-RU"/>
        </w:rPr>
        <w:t>2</w:t>
      </w:r>
      <w:r w:rsidR="00A3232C">
        <w:rPr>
          <w:rFonts w:ascii="Arial" w:hAnsi="Arial" w:cs="Arial"/>
          <w:b/>
          <w:caps w:val="0"/>
          <w:sz w:val="28"/>
          <w:szCs w:val="28"/>
          <w:lang w:val="ru-RU"/>
        </w:rPr>
        <w:t>2</w:t>
      </w:r>
      <w:r w:rsidR="005D6F04" w:rsidRPr="00255E81">
        <w:rPr>
          <w:rFonts w:ascii="Arial" w:hAnsi="Arial" w:cs="Arial"/>
          <w:b/>
          <w:caps w:val="0"/>
          <w:sz w:val="28"/>
          <w:szCs w:val="28"/>
          <w:lang w:val="ru-RU"/>
        </w:rPr>
        <w:t xml:space="preserve"> года</w:t>
      </w:r>
    </w:p>
    <w:p w:rsidR="0030306F" w:rsidRDefault="00E61A9D" w:rsidP="00595491">
      <w:pPr>
        <w:jc w:val="center"/>
        <w:rPr>
          <w:rFonts w:ascii="Arial" w:hAnsi="Arial" w:cs="Arial"/>
          <w:b/>
          <w:caps/>
          <w:color w:val="033F28"/>
          <w:spacing w:val="10"/>
          <w:kern w:val="28"/>
          <w:sz w:val="56"/>
          <w:szCs w:val="56"/>
          <w:lang w:eastAsia="en-US"/>
        </w:rPr>
      </w:pPr>
      <w:r>
        <w:rPr>
          <w:rFonts w:ascii="Arial" w:hAnsi="Arial" w:cs="Arial"/>
          <w:b/>
          <w:caps/>
          <w:color w:val="033F28"/>
          <w:spacing w:val="10"/>
          <w:kern w:val="28"/>
          <w:sz w:val="56"/>
          <w:szCs w:val="56"/>
          <w:lang w:eastAsia="en-US"/>
        </w:rPr>
        <w:t xml:space="preserve"> </w:t>
      </w:r>
    </w:p>
    <w:p w:rsidR="0030306F" w:rsidRDefault="0030306F" w:rsidP="00595491">
      <w:pPr>
        <w:jc w:val="center"/>
        <w:rPr>
          <w:rFonts w:ascii="Arial" w:hAnsi="Arial" w:cs="Arial"/>
          <w:b/>
          <w:caps/>
          <w:color w:val="033F28"/>
          <w:spacing w:val="10"/>
          <w:kern w:val="28"/>
          <w:sz w:val="56"/>
          <w:szCs w:val="56"/>
          <w:lang w:eastAsia="en-US"/>
        </w:rPr>
      </w:pPr>
    </w:p>
    <w:p w:rsidR="0030306F" w:rsidRPr="006A6F74" w:rsidRDefault="0030306F" w:rsidP="00595491">
      <w:pPr>
        <w:jc w:val="center"/>
        <w:rPr>
          <w:rFonts w:ascii="Arial" w:hAnsi="Arial" w:cs="Arial"/>
          <w:b/>
          <w:caps/>
          <w:color w:val="033F28"/>
          <w:spacing w:val="10"/>
          <w:kern w:val="28"/>
          <w:sz w:val="56"/>
          <w:szCs w:val="56"/>
          <w:lang w:eastAsia="en-US"/>
        </w:rPr>
      </w:pPr>
    </w:p>
    <w:p w:rsidR="00595491" w:rsidRDefault="00595491" w:rsidP="00595491">
      <w:pPr>
        <w:jc w:val="center"/>
        <w:rPr>
          <w:rFonts w:ascii="Arial" w:hAnsi="Arial" w:cs="Arial"/>
          <w:lang w:eastAsia="en-US"/>
        </w:rPr>
      </w:pPr>
    </w:p>
    <w:p w:rsidR="0030306F" w:rsidRDefault="0030306F" w:rsidP="00595491">
      <w:pPr>
        <w:jc w:val="center"/>
        <w:rPr>
          <w:rFonts w:ascii="Arial" w:hAnsi="Arial" w:cs="Arial"/>
          <w:lang w:eastAsia="en-US"/>
        </w:rPr>
      </w:pPr>
    </w:p>
    <w:p w:rsidR="009C1E40" w:rsidRDefault="009C1E40" w:rsidP="00595491">
      <w:pPr>
        <w:jc w:val="center"/>
        <w:rPr>
          <w:rFonts w:ascii="Arial" w:hAnsi="Arial" w:cs="Arial"/>
          <w:lang w:eastAsia="en-US"/>
        </w:rPr>
      </w:pPr>
    </w:p>
    <w:p w:rsidR="009C1E40" w:rsidRDefault="009C1E40">
      <w:pPr>
        <w:rPr>
          <w:rFonts w:ascii="Arial" w:hAnsi="Arial" w:cs="Arial"/>
          <w:lang w:eastAsia="en-US"/>
        </w:rPr>
      </w:pPr>
      <w:r>
        <w:rPr>
          <w:rFonts w:ascii="Arial" w:hAnsi="Arial" w:cs="Arial"/>
          <w:lang w:eastAsia="en-US"/>
        </w:rPr>
        <w:br w:type="page"/>
      </w:r>
    </w:p>
    <w:p w:rsidR="009C1E40" w:rsidRDefault="009C1E40" w:rsidP="00595491">
      <w:pPr>
        <w:jc w:val="center"/>
        <w:rPr>
          <w:rFonts w:ascii="Arial" w:hAnsi="Arial" w:cs="Arial"/>
          <w:lang w:eastAsia="en-US"/>
        </w:rPr>
      </w:pPr>
    </w:p>
    <w:p w:rsidR="009425BE" w:rsidRDefault="009425BE" w:rsidP="00B47179">
      <w:pPr>
        <w:jc w:val="right"/>
        <w:rPr>
          <w:rFonts w:ascii="Arial" w:hAnsi="Arial" w:cs="Arial"/>
          <w:caps/>
          <w:color w:val="033F28"/>
          <w:spacing w:val="10"/>
          <w:kern w:val="28"/>
          <w:sz w:val="24"/>
          <w:szCs w:val="24"/>
          <w:lang w:eastAsia="en-US"/>
        </w:rPr>
      </w:pPr>
    </w:p>
    <w:p w:rsid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МОНИТОРИНГ СОЦИАЛЬНО-ПОЛИТИЧЕСКОЙ</w:t>
      </w:r>
    </w:p>
    <w:p w:rsid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СИТУАЦИИ В Тверской</w:t>
      </w:r>
      <w:r>
        <w:rPr>
          <w:rFonts w:ascii="Arial" w:hAnsi="Arial" w:cs="Arial"/>
          <w:caps/>
          <w:color w:val="033F28"/>
          <w:spacing w:val="10"/>
          <w:kern w:val="28"/>
          <w:sz w:val="24"/>
          <w:szCs w:val="24"/>
          <w:lang w:eastAsia="en-US"/>
        </w:rPr>
        <w:t xml:space="preserve"> ОБЛАСТИ</w:t>
      </w:r>
    </w:p>
    <w:p w:rsidR="00B47179" w:rsidRP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(ПО СООБЩЕНИЯМ СМИ)</w:t>
      </w:r>
    </w:p>
    <w:p w:rsidR="00844808" w:rsidRPr="00B47179" w:rsidRDefault="00104CD7" w:rsidP="00104CD7">
      <w:pPr>
        <w:tabs>
          <w:tab w:val="left" w:pos="2788"/>
        </w:tabs>
        <w:rPr>
          <w:sz w:val="24"/>
          <w:szCs w:val="24"/>
        </w:rPr>
      </w:pPr>
      <w:r>
        <w:rPr>
          <w:sz w:val="24"/>
          <w:szCs w:val="24"/>
        </w:rPr>
        <w:tab/>
      </w:r>
    </w:p>
    <w:p w:rsidR="00B47179" w:rsidRDefault="00B47179">
      <w:pPr>
        <w:rPr>
          <w:sz w:val="24"/>
          <w:szCs w:val="24"/>
        </w:rPr>
      </w:pPr>
    </w:p>
    <w:p w:rsidR="00B47179" w:rsidRDefault="00B47179">
      <w:pPr>
        <w:rPr>
          <w:sz w:val="24"/>
          <w:szCs w:val="24"/>
        </w:rPr>
      </w:pPr>
    </w:p>
    <w:p w:rsidR="00B47179" w:rsidRPr="002B6E40" w:rsidRDefault="00B47179" w:rsidP="00B47179">
      <w:pPr>
        <w:spacing w:line="312" w:lineRule="auto"/>
        <w:rPr>
          <w:sz w:val="24"/>
          <w:szCs w:val="24"/>
        </w:rPr>
      </w:pPr>
    </w:p>
    <w:p w:rsidR="00B47179" w:rsidRPr="002B6E40" w:rsidRDefault="00B47179" w:rsidP="00B47179">
      <w:pPr>
        <w:jc w:val="right"/>
        <w:rPr>
          <w:rFonts w:ascii="Arial" w:hAnsi="Arial" w:cs="Arial"/>
        </w:rPr>
      </w:pPr>
    </w:p>
    <w:p w:rsidR="000D408A" w:rsidRPr="002B6E40" w:rsidRDefault="000D408A" w:rsidP="006F5F7A">
      <w:pPr>
        <w:rPr>
          <w:rFonts w:ascii="Arial" w:hAnsi="Arial" w:cs="Arial"/>
          <w:i/>
        </w:rPr>
      </w:pPr>
    </w:p>
    <w:p w:rsidR="00A1711B" w:rsidRPr="002B6E40" w:rsidRDefault="00A1711B" w:rsidP="006F5F7A">
      <w:pPr>
        <w:rPr>
          <w:rFonts w:ascii="Arial" w:hAnsi="Arial" w:cs="Arial"/>
          <w:sz w:val="2"/>
          <w:szCs w:val="2"/>
        </w:rPr>
      </w:pPr>
    </w:p>
    <w:bookmarkStart w:id="0" w:name="_1._Совокупные_количественные" w:displacedByCustomXml="next"/>
    <w:bookmarkEnd w:id="0" w:displacedByCustomXml="next"/>
    <w:bookmarkStart w:id="1" w:name="_Toc452652279" w:displacedByCustomXml="next"/>
    <w:bookmarkStart w:id="2" w:name="_Toc457918692" w:displacedByCustomXml="next"/>
    <w:bookmarkStart w:id="3" w:name="_Toc277854893" w:displacedByCustomXml="next"/>
    <w:bookmarkStart w:id="4" w:name="_Toc446609533" w:displacedByCustomXml="next"/>
    <w:sdt>
      <w:sdtPr>
        <w:rPr>
          <w:rFonts w:ascii="Arial" w:hAnsi="Arial"/>
          <w:b/>
          <w:noProof/>
          <w:color w:val="000000" w:themeColor="text1"/>
        </w:rPr>
        <w:id w:val="25424139"/>
        <w:docPartObj>
          <w:docPartGallery w:val="Table of Contents"/>
          <w:docPartUnique/>
        </w:docPartObj>
      </w:sdtPr>
      <w:sdtEndPr>
        <w:rPr>
          <w:color w:val="auto"/>
        </w:rPr>
      </w:sdtEndPr>
      <w:sdtContent>
        <w:p w:rsidR="007715D0" w:rsidRPr="008E5EBE" w:rsidRDefault="000D408A" w:rsidP="00D45430">
          <w:pPr>
            <w:spacing w:line="312" w:lineRule="auto"/>
            <w:jc w:val="both"/>
            <w:rPr>
              <w:rFonts w:ascii="Arial" w:hAnsi="Arial" w:cs="Arial"/>
              <w:color w:val="000000" w:themeColor="text1"/>
            </w:rPr>
          </w:pPr>
          <w:r w:rsidRPr="008E5EBE">
            <w:rPr>
              <w:rFonts w:ascii="Arial" w:hAnsi="Arial" w:cs="Arial"/>
              <w:b/>
              <w:bCs/>
              <w:color w:val="000000" w:themeColor="text1"/>
              <w:sz w:val="24"/>
              <w:szCs w:val="24"/>
            </w:rPr>
            <w:t>ОСВЕЩЕНИЕ В СМИ ДЕЯТЕЛЬНОСТИ И.М. РУДЕНИ</w:t>
          </w:r>
        </w:p>
        <w:p w:rsidR="00206896" w:rsidRDefault="006A033E" w:rsidP="00206896">
          <w:pPr>
            <w:pStyle w:val="26"/>
            <w:rPr>
              <w:rFonts w:asciiTheme="minorHAnsi" w:eastAsiaTheme="minorEastAsia" w:hAnsiTheme="minorHAnsi" w:cstheme="minorBidi"/>
              <w:sz w:val="22"/>
              <w:szCs w:val="22"/>
            </w:rPr>
          </w:pPr>
          <w:r w:rsidRPr="006A033E">
            <w:rPr>
              <w:sz w:val="22"/>
              <w:szCs w:val="22"/>
            </w:rPr>
            <w:fldChar w:fldCharType="begin"/>
          </w:r>
          <w:r w:rsidR="007715D0" w:rsidRPr="003F1B53">
            <w:rPr>
              <w:sz w:val="22"/>
              <w:szCs w:val="22"/>
            </w:rPr>
            <w:instrText xml:space="preserve"> TOC \o "1-3" \h \z \u </w:instrText>
          </w:r>
          <w:r w:rsidRPr="006A033E">
            <w:rPr>
              <w:sz w:val="22"/>
              <w:szCs w:val="22"/>
            </w:rPr>
            <w:fldChar w:fldCharType="separate"/>
          </w:r>
          <w:hyperlink w:anchor="_Toc496394398" w:history="1">
            <w:r w:rsidR="00206896" w:rsidRPr="0063603C">
              <w:rPr>
                <w:rStyle w:val="af3"/>
                <w:kern w:val="32"/>
              </w:rPr>
              <w:t>1.</w:t>
            </w:r>
            <w:r w:rsidR="00206896">
              <w:rPr>
                <w:rFonts w:asciiTheme="minorHAnsi" w:eastAsiaTheme="minorEastAsia" w:hAnsiTheme="minorHAnsi" w:cstheme="minorBidi"/>
                <w:sz w:val="22"/>
                <w:szCs w:val="22"/>
              </w:rPr>
              <w:tab/>
            </w:r>
            <w:r w:rsidR="00206896" w:rsidRPr="0063603C">
              <w:rPr>
                <w:rStyle w:val="af3"/>
                <w:kern w:val="32"/>
              </w:rPr>
              <w:t xml:space="preserve">УПОМИНАНИЯ ПО </w:t>
            </w:r>
            <w:r w:rsidR="003B6269" w:rsidRPr="003B6269">
              <w:rPr>
                <w:rStyle w:val="af3"/>
                <w:kern w:val="32"/>
              </w:rPr>
              <w:t xml:space="preserve">КАТЕГОРИЯМ </w:t>
            </w:r>
            <w:r w:rsidR="00206896" w:rsidRPr="0063603C">
              <w:rPr>
                <w:rStyle w:val="af3"/>
                <w:kern w:val="32"/>
              </w:rPr>
              <w:t>СМИ</w:t>
            </w:r>
            <w:r w:rsidR="00206896">
              <w:rPr>
                <w:webHidden/>
              </w:rPr>
              <w:tab/>
            </w:r>
            <w:r w:rsidR="007A42D2">
              <w:rPr>
                <w:webHidden/>
              </w:rPr>
              <w:t>3</w:t>
            </w:r>
          </w:hyperlink>
        </w:p>
        <w:p w:rsidR="00206896" w:rsidRDefault="006A033E" w:rsidP="00206896">
          <w:pPr>
            <w:pStyle w:val="26"/>
            <w:rPr>
              <w:rFonts w:asciiTheme="minorHAnsi" w:eastAsiaTheme="minorEastAsia" w:hAnsiTheme="minorHAnsi" w:cstheme="minorBidi"/>
              <w:sz w:val="22"/>
              <w:szCs w:val="22"/>
            </w:rPr>
          </w:pPr>
          <w:hyperlink w:anchor="_Toc496394401" w:history="1">
            <w:r w:rsidR="001E0045">
              <w:rPr>
                <w:rStyle w:val="af3"/>
                <w:kern w:val="32"/>
              </w:rPr>
              <w:t>2</w:t>
            </w:r>
            <w:r w:rsidR="00206896" w:rsidRPr="0063603C">
              <w:rPr>
                <w:rStyle w:val="af3"/>
                <w:kern w:val="32"/>
              </w:rPr>
              <w:t>.</w:t>
            </w:r>
            <w:r w:rsidR="00206896">
              <w:rPr>
                <w:rFonts w:asciiTheme="minorHAnsi" w:eastAsiaTheme="minorEastAsia" w:hAnsiTheme="minorHAnsi" w:cstheme="minorBidi"/>
                <w:sz w:val="22"/>
                <w:szCs w:val="22"/>
              </w:rPr>
              <w:tab/>
            </w:r>
            <w:r w:rsidR="00206896" w:rsidRPr="0063603C">
              <w:rPr>
                <w:rStyle w:val="af3"/>
                <w:kern w:val="32"/>
              </w:rPr>
              <w:t>СМИ ПО МЕДИАИНДЕКСУ И КОЛИЧЕСТВУ СООБЩЕНИЙ</w:t>
            </w:r>
            <w:r w:rsidR="00206896">
              <w:rPr>
                <w:webHidden/>
              </w:rPr>
              <w:tab/>
            </w:r>
            <w:r w:rsidR="007A42D2">
              <w:rPr>
                <w:webHidden/>
              </w:rPr>
              <w:t>4</w:t>
            </w:r>
          </w:hyperlink>
        </w:p>
        <w:p w:rsidR="00206896" w:rsidRDefault="006A033E" w:rsidP="00206896">
          <w:pPr>
            <w:pStyle w:val="26"/>
            <w:rPr>
              <w:rFonts w:asciiTheme="minorHAnsi" w:eastAsiaTheme="minorEastAsia" w:hAnsiTheme="minorHAnsi" w:cstheme="minorBidi"/>
              <w:sz w:val="22"/>
              <w:szCs w:val="22"/>
            </w:rPr>
          </w:pPr>
          <w:hyperlink w:anchor="_Toc496394403" w:history="1">
            <w:r w:rsidR="001E0045">
              <w:rPr>
                <w:rStyle w:val="af3"/>
                <w:kern w:val="32"/>
              </w:rPr>
              <w:t>3</w:t>
            </w:r>
            <w:r w:rsidR="00206896" w:rsidRPr="0063603C">
              <w:rPr>
                <w:rStyle w:val="af3"/>
                <w:kern w:val="32"/>
              </w:rPr>
              <w:t>.</w:t>
            </w:r>
            <w:r w:rsidR="00206896">
              <w:rPr>
                <w:rFonts w:asciiTheme="minorHAnsi" w:eastAsiaTheme="minorEastAsia" w:hAnsiTheme="minorHAnsi" w:cstheme="minorBidi"/>
                <w:sz w:val="22"/>
                <w:szCs w:val="22"/>
              </w:rPr>
              <w:tab/>
            </w:r>
            <w:r w:rsidR="00206896" w:rsidRPr="0063603C">
              <w:rPr>
                <w:rStyle w:val="af3"/>
                <w:kern w:val="32"/>
              </w:rPr>
              <w:t>НАИБОЛЕЕ ЗАМЕТНЫЕ ИНФОПОВОДЫ</w:t>
            </w:r>
            <w:r w:rsidR="00206896">
              <w:rPr>
                <w:webHidden/>
              </w:rPr>
              <w:tab/>
            </w:r>
          </w:hyperlink>
          <w:r w:rsidR="00721506">
            <w:t>4</w:t>
          </w:r>
        </w:p>
        <w:p w:rsidR="00206896" w:rsidRPr="006343DC" w:rsidRDefault="006A033E" w:rsidP="00206896">
          <w:pPr>
            <w:pStyle w:val="26"/>
            <w:rPr>
              <w:rFonts w:asciiTheme="minorHAnsi" w:eastAsiaTheme="minorEastAsia" w:hAnsiTheme="minorHAnsi" w:cstheme="minorBidi"/>
              <w:sz w:val="22"/>
              <w:szCs w:val="22"/>
            </w:rPr>
          </w:pPr>
          <w:hyperlink w:anchor="_Toc496394404" w:history="1">
            <w:r w:rsidR="001E0045">
              <w:rPr>
                <w:rStyle w:val="af3"/>
                <w:kern w:val="32"/>
              </w:rPr>
              <w:t>4</w:t>
            </w:r>
            <w:r w:rsidR="00206896" w:rsidRPr="0063603C">
              <w:rPr>
                <w:rStyle w:val="af3"/>
                <w:kern w:val="32"/>
              </w:rPr>
              <w:t>.</w:t>
            </w:r>
            <w:r w:rsidR="00206896">
              <w:rPr>
                <w:rFonts w:asciiTheme="minorHAnsi" w:eastAsiaTheme="minorEastAsia" w:hAnsiTheme="minorHAnsi" w:cstheme="minorBidi"/>
                <w:sz w:val="22"/>
                <w:szCs w:val="22"/>
              </w:rPr>
              <w:tab/>
            </w:r>
            <w:r w:rsidR="00206896" w:rsidRPr="0063603C">
              <w:rPr>
                <w:rStyle w:val="af3"/>
                <w:kern w:val="32"/>
              </w:rPr>
              <w:t>ДАЙДЖЕСТ НАИБОЛЕЕ ЗАМЕТНЫХ СООБЩЕНИЙ СМИ</w:t>
            </w:r>
            <w:r w:rsidR="00206896">
              <w:rPr>
                <w:webHidden/>
              </w:rPr>
              <w:tab/>
            </w:r>
          </w:hyperlink>
          <w:r w:rsidR="00721506">
            <w:t>5</w:t>
          </w:r>
        </w:p>
        <w:p w:rsidR="007715D0" w:rsidRPr="003F1B53" w:rsidRDefault="006A033E" w:rsidP="00206896">
          <w:pPr>
            <w:pStyle w:val="26"/>
          </w:pPr>
          <w:r w:rsidRPr="003F1B53">
            <w:fldChar w:fldCharType="end"/>
          </w:r>
        </w:p>
      </w:sdtContent>
    </w:sdt>
    <w:p w:rsidR="0062624F" w:rsidRPr="000C7BFE" w:rsidRDefault="007715D0" w:rsidP="00274158">
      <w:pPr>
        <w:rPr>
          <w:rStyle w:val="113"/>
          <w:color w:val="auto"/>
          <w:lang w:val="en-US"/>
        </w:rPr>
      </w:pPr>
      <w:r>
        <w:rPr>
          <w:rStyle w:val="113"/>
        </w:rPr>
        <w:br w:type="page"/>
      </w:r>
      <w:bookmarkStart w:id="5" w:name="_Toc446609537"/>
      <w:bookmarkStart w:id="6" w:name="_Toc452652284"/>
      <w:bookmarkEnd w:id="4"/>
      <w:bookmarkEnd w:id="3"/>
      <w:bookmarkEnd w:id="2"/>
      <w:bookmarkEnd w:id="1"/>
    </w:p>
    <w:p w:rsidR="00DD6287" w:rsidRPr="008D0563" w:rsidRDefault="00372D52" w:rsidP="00640974">
      <w:pPr>
        <w:pStyle w:val="2"/>
        <w:rPr>
          <w:kern w:val="32"/>
        </w:rPr>
      </w:pPr>
      <w:bookmarkStart w:id="7" w:name="_Toc496394399"/>
      <w:r w:rsidRPr="00372D52">
        <w:rPr>
          <w:rStyle w:val="113"/>
        </w:rPr>
        <w:lastRenderedPageBreak/>
        <w:t>УПОМИНАНИЯ ПО КАТЕГОРИЯМ СМИ</w:t>
      </w:r>
      <w:bookmarkEnd w:id="7"/>
    </w:p>
    <w:p w:rsidR="003B12E8" w:rsidRDefault="00F31061" w:rsidP="007E4DB4">
      <w:pPr>
        <w:ind w:hanging="142"/>
        <w:jc w:val="center"/>
        <w:rPr>
          <w:noProof/>
        </w:rPr>
      </w:pPr>
      <w:r w:rsidRPr="00F31061">
        <w:rPr>
          <w:noProof/>
        </w:rPr>
        <w:drawing>
          <wp:inline distT="0" distB="0" distL="0" distR="0">
            <wp:extent cx="6385560" cy="3276600"/>
            <wp:effectExtent l="0" t="0" r="0"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417D0" w:rsidRDefault="00D417D0" w:rsidP="007E4DB4">
      <w:pPr>
        <w:ind w:hanging="142"/>
        <w:jc w:val="center"/>
        <w:rPr>
          <w:noProof/>
        </w:rPr>
      </w:pPr>
    </w:p>
    <w:p w:rsidR="00E955F0" w:rsidRDefault="00E955F0" w:rsidP="007E4DB4">
      <w:pPr>
        <w:ind w:hanging="142"/>
        <w:jc w:val="center"/>
        <w:rPr>
          <w:noProof/>
        </w:rPr>
      </w:pPr>
    </w:p>
    <w:p w:rsidR="0097747B" w:rsidRDefault="0097747B" w:rsidP="007E4DB4">
      <w:pPr>
        <w:ind w:hanging="142"/>
        <w:jc w:val="center"/>
        <w:rPr>
          <w:noProof/>
        </w:rPr>
      </w:pPr>
    </w:p>
    <w:p w:rsidR="0097747B" w:rsidRDefault="0097747B" w:rsidP="007E4DB4">
      <w:pPr>
        <w:ind w:hanging="142"/>
        <w:jc w:val="center"/>
        <w:rPr>
          <w:noProof/>
        </w:rPr>
      </w:pPr>
    </w:p>
    <w:p w:rsidR="00E555BD" w:rsidRDefault="00E555BD" w:rsidP="007E4DB4">
      <w:pPr>
        <w:ind w:hanging="142"/>
        <w:jc w:val="center"/>
        <w:rPr>
          <w:noProof/>
        </w:rPr>
      </w:pPr>
    </w:p>
    <w:p w:rsidR="00214BEE" w:rsidRDefault="00214BEE" w:rsidP="007E4DB4">
      <w:pPr>
        <w:ind w:hanging="142"/>
        <w:jc w:val="center"/>
        <w:rPr>
          <w:noProof/>
        </w:rPr>
      </w:pPr>
    </w:p>
    <w:p w:rsidR="00214BEE" w:rsidRDefault="00F31061" w:rsidP="007E4DB4">
      <w:pPr>
        <w:ind w:hanging="142"/>
        <w:jc w:val="center"/>
        <w:rPr>
          <w:noProof/>
        </w:rPr>
      </w:pPr>
      <w:r w:rsidRPr="00F31061">
        <w:rPr>
          <w:noProof/>
        </w:rPr>
        <w:drawing>
          <wp:inline distT="0" distB="0" distL="0" distR="0">
            <wp:extent cx="6903720" cy="2667000"/>
            <wp:effectExtent l="0" t="0" r="0" b="0"/>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1C2AC8" w:rsidRDefault="001C2AC8" w:rsidP="007E4DB4">
      <w:pPr>
        <w:ind w:hanging="142"/>
        <w:jc w:val="center"/>
        <w:rPr>
          <w:noProof/>
        </w:rPr>
      </w:pPr>
    </w:p>
    <w:p w:rsidR="00877126" w:rsidRDefault="00877126" w:rsidP="007E4DB4">
      <w:pPr>
        <w:ind w:hanging="142"/>
        <w:jc w:val="center"/>
        <w:rPr>
          <w:noProof/>
        </w:rPr>
      </w:pPr>
    </w:p>
    <w:p w:rsidR="00877126" w:rsidRDefault="00877126" w:rsidP="007E4DB4">
      <w:pPr>
        <w:ind w:hanging="142"/>
        <w:jc w:val="center"/>
        <w:rPr>
          <w:noProof/>
        </w:rPr>
      </w:pPr>
    </w:p>
    <w:p w:rsidR="008C0086" w:rsidRDefault="008C0086" w:rsidP="007E4DB4">
      <w:pPr>
        <w:ind w:hanging="142"/>
        <w:jc w:val="center"/>
        <w:rPr>
          <w:noProof/>
        </w:rPr>
      </w:pPr>
    </w:p>
    <w:p w:rsidR="008C0086" w:rsidRDefault="008C0086" w:rsidP="007E4DB4">
      <w:pPr>
        <w:ind w:hanging="142"/>
        <w:jc w:val="center"/>
        <w:rPr>
          <w:noProof/>
        </w:rPr>
      </w:pPr>
    </w:p>
    <w:p w:rsidR="00037262" w:rsidRDefault="00037262" w:rsidP="007E4DB4">
      <w:pPr>
        <w:ind w:hanging="142"/>
        <w:jc w:val="center"/>
        <w:rPr>
          <w:noProof/>
        </w:rPr>
      </w:pPr>
    </w:p>
    <w:tbl>
      <w:tblPr>
        <w:tblW w:w="10353" w:type="dxa"/>
        <w:tblInd w:w="103" w:type="dxa"/>
        <w:tblLayout w:type="fixed"/>
        <w:tblLook w:val="04A0"/>
      </w:tblPr>
      <w:tblGrid>
        <w:gridCol w:w="3407"/>
        <w:gridCol w:w="2268"/>
        <w:gridCol w:w="1418"/>
        <w:gridCol w:w="1560"/>
        <w:gridCol w:w="1700"/>
      </w:tblGrid>
      <w:tr w:rsidR="00950DAF" w:rsidRPr="00E35F3F" w:rsidTr="00950DAF">
        <w:trPr>
          <w:trHeight w:val="552"/>
        </w:trPr>
        <w:tc>
          <w:tcPr>
            <w:tcW w:w="34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50DAF" w:rsidRPr="00E35F3F" w:rsidRDefault="00950DAF" w:rsidP="007A1C0C">
            <w:pPr>
              <w:jc w:val="center"/>
              <w:rPr>
                <w:rFonts w:ascii="Arial" w:hAnsi="Arial" w:cs="Arial"/>
                <w:b/>
                <w:bCs/>
                <w:sz w:val="22"/>
                <w:szCs w:val="22"/>
              </w:rPr>
            </w:pPr>
            <w:r w:rsidRPr="00E35F3F">
              <w:rPr>
                <w:rFonts w:ascii="Arial" w:hAnsi="Arial" w:cs="Arial"/>
                <w:b/>
                <w:bCs/>
                <w:sz w:val="22"/>
                <w:szCs w:val="22"/>
              </w:rPr>
              <w:t>Категории СМИ</w:t>
            </w:r>
          </w:p>
        </w:tc>
        <w:tc>
          <w:tcPr>
            <w:tcW w:w="2268" w:type="dxa"/>
            <w:tcBorders>
              <w:top w:val="single" w:sz="4" w:space="0" w:color="auto"/>
              <w:left w:val="single" w:sz="4" w:space="0" w:color="auto"/>
              <w:bottom w:val="single" w:sz="4" w:space="0" w:color="auto"/>
              <w:right w:val="single" w:sz="4" w:space="0" w:color="auto"/>
            </w:tcBorders>
            <w:vAlign w:val="center"/>
          </w:tcPr>
          <w:p w:rsidR="00950DAF" w:rsidRDefault="00950DAF" w:rsidP="00652159">
            <w:pPr>
              <w:jc w:val="center"/>
              <w:rPr>
                <w:rFonts w:ascii="Arial" w:hAnsi="Arial" w:cs="Arial"/>
                <w:b/>
                <w:bCs/>
                <w:sz w:val="22"/>
                <w:szCs w:val="22"/>
              </w:rPr>
            </w:pPr>
            <w:r w:rsidRPr="00E35F3F">
              <w:rPr>
                <w:rFonts w:ascii="Arial" w:hAnsi="Arial" w:cs="Arial"/>
                <w:b/>
                <w:bCs/>
                <w:sz w:val="22"/>
                <w:szCs w:val="22"/>
              </w:rPr>
              <w:t xml:space="preserve">Информагентства </w:t>
            </w:r>
          </w:p>
        </w:tc>
        <w:tc>
          <w:tcPr>
            <w:tcW w:w="1418" w:type="dxa"/>
            <w:tcBorders>
              <w:top w:val="single" w:sz="4" w:space="0" w:color="auto"/>
              <w:left w:val="nil"/>
              <w:bottom w:val="single" w:sz="4" w:space="0" w:color="auto"/>
              <w:right w:val="single" w:sz="4" w:space="0" w:color="auto"/>
            </w:tcBorders>
            <w:vAlign w:val="center"/>
          </w:tcPr>
          <w:p w:rsidR="00950DAF" w:rsidRPr="00E35F3F" w:rsidRDefault="00950DAF" w:rsidP="000168E6">
            <w:pPr>
              <w:jc w:val="center"/>
              <w:rPr>
                <w:rFonts w:ascii="Arial" w:hAnsi="Arial" w:cs="Arial"/>
                <w:b/>
                <w:bCs/>
                <w:sz w:val="22"/>
                <w:szCs w:val="22"/>
              </w:rPr>
            </w:pPr>
            <w:r w:rsidRPr="00E35F3F">
              <w:rPr>
                <w:rFonts w:ascii="Arial" w:hAnsi="Arial" w:cs="Arial"/>
                <w:b/>
                <w:bCs/>
                <w:sz w:val="22"/>
                <w:szCs w:val="22"/>
              </w:rPr>
              <w:t>Интернет</w:t>
            </w:r>
          </w:p>
        </w:tc>
        <w:tc>
          <w:tcPr>
            <w:tcW w:w="1560" w:type="dxa"/>
            <w:tcBorders>
              <w:top w:val="single" w:sz="4" w:space="0" w:color="auto"/>
              <w:left w:val="nil"/>
              <w:bottom w:val="single" w:sz="4" w:space="0" w:color="auto"/>
              <w:right w:val="single" w:sz="4" w:space="0" w:color="auto"/>
            </w:tcBorders>
            <w:vAlign w:val="center"/>
          </w:tcPr>
          <w:p w:rsidR="00950DAF" w:rsidRDefault="00950DAF" w:rsidP="00950DAF">
            <w:pPr>
              <w:jc w:val="center"/>
              <w:rPr>
                <w:rFonts w:ascii="Arial" w:hAnsi="Arial" w:cs="Arial"/>
                <w:b/>
                <w:bCs/>
                <w:sz w:val="22"/>
                <w:szCs w:val="22"/>
              </w:rPr>
            </w:pPr>
            <w:r>
              <w:rPr>
                <w:rFonts w:ascii="Arial" w:hAnsi="Arial" w:cs="Arial"/>
                <w:b/>
                <w:bCs/>
                <w:sz w:val="22"/>
                <w:szCs w:val="22"/>
              </w:rPr>
              <w:t>Газеты</w:t>
            </w:r>
          </w:p>
        </w:tc>
        <w:tc>
          <w:tcPr>
            <w:tcW w:w="1700" w:type="dxa"/>
            <w:tcBorders>
              <w:top w:val="single" w:sz="4" w:space="0" w:color="auto"/>
              <w:left w:val="single" w:sz="4" w:space="0" w:color="auto"/>
              <w:bottom w:val="single" w:sz="4" w:space="0" w:color="auto"/>
              <w:right w:val="single" w:sz="4" w:space="0" w:color="auto"/>
            </w:tcBorders>
            <w:vAlign w:val="center"/>
          </w:tcPr>
          <w:p w:rsidR="00950DAF" w:rsidRDefault="00950DAF" w:rsidP="00652159">
            <w:pPr>
              <w:jc w:val="center"/>
              <w:rPr>
                <w:rFonts w:ascii="Arial" w:hAnsi="Arial" w:cs="Arial"/>
                <w:b/>
                <w:bCs/>
                <w:sz w:val="22"/>
                <w:szCs w:val="22"/>
              </w:rPr>
            </w:pPr>
            <w:r>
              <w:rPr>
                <w:rFonts w:ascii="Arial" w:hAnsi="Arial" w:cs="Arial"/>
                <w:b/>
                <w:bCs/>
                <w:sz w:val="22"/>
                <w:szCs w:val="22"/>
              </w:rPr>
              <w:t>ТВ</w:t>
            </w:r>
          </w:p>
        </w:tc>
      </w:tr>
      <w:tr w:rsidR="00950DAF" w:rsidRPr="00E35F3F" w:rsidTr="00950DAF">
        <w:trPr>
          <w:trHeight w:val="830"/>
        </w:trPr>
        <w:tc>
          <w:tcPr>
            <w:tcW w:w="3407" w:type="dxa"/>
            <w:tcBorders>
              <w:top w:val="nil"/>
              <w:left w:val="single" w:sz="4" w:space="0" w:color="auto"/>
              <w:bottom w:val="single" w:sz="4" w:space="0" w:color="auto"/>
              <w:right w:val="single" w:sz="4" w:space="0" w:color="auto"/>
            </w:tcBorders>
            <w:shd w:val="clear" w:color="auto" w:fill="auto"/>
            <w:vAlign w:val="center"/>
            <w:hideMark/>
          </w:tcPr>
          <w:p w:rsidR="00950DAF" w:rsidRPr="00E35F3F" w:rsidRDefault="00950DAF" w:rsidP="007A1C0C">
            <w:pPr>
              <w:jc w:val="center"/>
              <w:rPr>
                <w:rFonts w:ascii="Arial" w:hAnsi="Arial" w:cs="Arial"/>
                <w:sz w:val="22"/>
                <w:szCs w:val="22"/>
              </w:rPr>
            </w:pPr>
            <w:r w:rsidRPr="00E35F3F">
              <w:rPr>
                <w:rFonts w:ascii="Arial" w:hAnsi="Arial" w:cs="Arial"/>
                <w:sz w:val="22"/>
                <w:szCs w:val="22"/>
              </w:rPr>
              <w:t>РУДЕНЯ Игорь Михайлович (Тверская обл.)</w:t>
            </w:r>
          </w:p>
        </w:tc>
        <w:tc>
          <w:tcPr>
            <w:tcW w:w="2268" w:type="dxa"/>
            <w:tcBorders>
              <w:top w:val="nil"/>
              <w:left w:val="single" w:sz="4" w:space="0" w:color="auto"/>
              <w:bottom w:val="single" w:sz="4" w:space="0" w:color="auto"/>
              <w:right w:val="single" w:sz="4" w:space="0" w:color="auto"/>
            </w:tcBorders>
            <w:vAlign w:val="center"/>
          </w:tcPr>
          <w:p w:rsidR="00950DAF" w:rsidRDefault="00F31061" w:rsidP="00467115">
            <w:pPr>
              <w:jc w:val="center"/>
              <w:rPr>
                <w:rFonts w:ascii="Arial" w:hAnsi="Arial" w:cs="Arial"/>
                <w:sz w:val="22"/>
                <w:szCs w:val="22"/>
              </w:rPr>
            </w:pPr>
            <w:r>
              <w:rPr>
                <w:rFonts w:ascii="Arial" w:hAnsi="Arial" w:cs="Arial"/>
                <w:sz w:val="22"/>
                <w:szCs w:val="22"/>
              </w:rPr>
              <w:t>0</w:t>
            </w:r>
          </w:p>
        </w:tc>
        <w:tc>
          <w:tcPr>
            <w:tcW w:w="1418" w:type="dxa"/>
            <w:tcBorders>
              <w:top w:val="nil"/>
              <w:left w:val="nil"/>
              <w:bottom w:val="single" w:sz="4" w:space="0" w:color="auto"/>
              <w:right w:val="single" w:sz="4" w:space="0" w:color="auto"/>
            </w:tcBorders>
            <w:vAlign w:val="center"/>
          </w:tcPr>
          <w:p w:rsidR="00950DAF" w:rsidRPr="00BC772E" w:rsidRDefault="00F31061" w:rsidP="003E3508">
            <w:pPr>
              <w:jc w:val="center"/>
              <w:rPr>
                <w:rFonts w:ascii="Arial" w:hAnsi="Arial" w:cs="Arial"/>
                <w:sz w:val="22"/>
                <w:szCs w:val="22"/>
              </w:rPr>
            </w:pPr>
            <w:r>
              <w:rPr>
                <w:rFonts w:ascii="Arial" w:hAnsi="Arial" w:cs="Arial"/>
                <w:sz w:val="22"/>
                <w:szCs w:val="22"/>
              </w:rPr>
              <w:t>20</w:t>
            </w:r>
          </w:p>
        </w:tc>
        <w:tc>
          <w:tcPr>
            <w:tcW w:w="1560" w:type="dxa"/>
            <w:tcBorders>
              <w:top w:val="single" w:sz="4" w:space="0" w:color="auto"/>
              <w:left w:val="nil"/>
              <w:bottom w:val="single" w:sz="4" w:space="0" w:color="auto"/>
              <w:right w:val="single" w:sz="4" w:space="0" w:color="auto"/>
            </w:tcBorders>
            <w:vAlign w:val="center"/>
          </w:tcPr>
          <w:p w:rsidR="00950DAF" w:rsidRDefault="00F31061" w:rsidP="00950DAF">
            <w:pPr>
              <w:jc w:val="center"/>
              <w:rPr>
                <w:rFonts w:ascii="Arial" w:hAnsi="Arial" w:cs="Arial"/>
                <w:sz w:val="22"/>
                <w:szCs w:val="22"/>
              </w:rPr>
            </w:pPr>
            <w:r>
              <w:rPr>
                <w:rFonts w:ascii="Arial" w:hAnsi="Arial" w:cs="Arial"/>
                <w:sz w:val="22"/>
                <w:szCs w:val="22"/>
              </w:rPr>
              <w:t>0</w:t>
            </w:r>
          </w:p>
        </w:tc>
        <w:tc>
          <w:tcPr>
            <w:tcW w:w="1700" w:type="dxa"/>
            <w:tcBorders>
              <w:top w:val="nil"/>
              <w:left w:val="single" w:sz="4" w:space="0" w:color="auto"/>
              <w:bottom w:val="single" w:sz="4" w:space="0" w:color="auto"/>
              <w:right w:val="single" w:sz="4" w:space="0" w:color="auto"/>
            </w:tcBorders>
            <w:vAlign w:val="center"/>
          </w:tcPr>
          <w:p w:rsidR="00950DAF" w:rsidRDefault="00F31061" w:rsidP="003959F1">
            <w:pPr>
              <w:jc w:val="center"/>
              <w:rPr>
                <w:rFonts w:ascii="Arial" w:hAnsi="Arial" w:cs="Arial"/>
                <w:sz w:val="22"/>
                <w:szCs w:val="22"/>
              </w:rPr>
            </w:pPr>
            <w:r>
              <w:rPr>
                <w:rFonts w:ascii="Arial" w:hAnsi="Arial" w:cs="Arial"/>
                <w:sz w:val="22"/>
                <w:szCs w:val="22"/>
              </w:rPr>
              <w:t>1</w:t>
            </w:r>
          </w:p>
        </w:tc>
      </w:tr>
    </w:tbl>
    <w:p w:rsidR="0014127D" w:rsidRDefault="0014127D">
      <w:pPr>
        <w:rPr>
          <w:noProof/>
        </w:rPr>
      </w:pPr>
      <w:r>
        <w:rPr>
          <w:noProof/>
        </w:rPr>
        <w:br w:type="page"/>
      </w:r>
    </w:p>
    <w:p w:rsidR="00DC212E" w:rsidRPr="007715D0" w:rsidRDefault="00E12900" w:rsidP="00640974">
      <w:pPr>
        <w:pStyle w:val="2"/>
        <w:rPr>
          <w:rStyle w:val="113"/>
        </w:rPr>
      </w:pPr>
      <w:bookmarkStart w:id="8" w:name="_Toc457918700"/>
      <w:bookmarkStart w:id="9" w:name="_Toc496394401"/>
      <w:bookmarkEnd w:id="5"/>
      <w:bookmarkEnd w:id="6"/>
      <w:r w:rsidRPr="007715D0">
        <w:rPr>
          <w:rStyle w:val="113"/>
        </w:rPr>
        <w:lastRenderedPageBreak/>
        <w:t>СМИ</w:t>
      </w:r>
      <w:bookmarkEnd w:id="8"/>
      <w:r w:rsidR="00D80044">
        <w:rPr>
          <w:rStyle w:val="113"/>
        </w:rPr>
        <w:t xml:space="preserve"> ПО </w:t>
      </w:r>
      <w:r w:rsidR="007D03C2" w:rsidRPr="00C20AC6">
        <w:rPr>
          <w:rStyle w:val="113"/>
        </w:rPr>
        <w:t>МЕДИАИНДЕКСУ</w:t>
      </w:r>
      <w:r w:rsidR="007D03C2">
        <w:rPr>
          <w:rStyle w:val="113"/>
        </w:rPr>
        <w:t xml:space="preserve"> И </w:t>
      </w:r>
      <w:r w:rsidR="00D80044">
        <w:rPr>
          <w:rStyle w:val="113"/>
        </w:rPr>
        <w:t>КОЛИЧЕСТВУ СО</w:t>
      </w:r>
      <w:r w:rsidR="00191640">
        <w:rPr>
          <w:rStyle w:val="113"/>
        </w:rPr>
        <w:t>О</w:t>
      </w:r>
      <w:r w:rsidR="00D80044">
        <w:rPr>
          <w:rStyle w:val="113"/>
        </w:rPr>
        <w:t>БЩЕНИЙ</w:t>
      </w:r>
      <w:bookmarkEnd w:id="9"/>
    </w:p>
    <w:p w:rsidR="005E5FE2" w:rsidRPr="00614CB8" w:rsidRDefault="005E5FE2" w:rsidP="008E3C9B">
      <w:pPr>
        <w:rPr>
          <w:b/>
          <w:noProof/>
          <w:sz w:val="6"/>
          <w:szCs w:val="6"/>
        </w:rPr>
      </w:pPr>
    </w:p>
    <w:tbl>
      <w:tblPr>
        <w:tblW w:w="10581" w:type="dxa"/>
        <w:jc w:val="center"/>
        <w:tblInd w:w="-1273" w:type="dxa"/>
        <w:tblLook w:val="04A0"/>
      </w:tblPr>
      <w:tblGrid>
        <w:gridCol w:w="1417"/>
        <w:gridCol w:w="1368"/>
        <w:gridCol w:w="1733"/>
        <w:gridCol w:w="1443"/>
        <w:gridCol w:w="1617"/>
        <w:gridCol w:w="1463"/>
        <w:gridCol w:w="1540"/>
      </w:tblGrid>
      <w:tr w:rsidR="006343C9" w:rsidRPr="00A67B01" w:rsidTr="009B149E">
        <w:trPr>
          <w:trHeight w:val="628"/>
          <w:jc w:val="center"/>
        </w:trPr>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3C9" w:rsidRPr="00A67B01" w:rsidRDefault="006343C9" w:rsidP="008E3C9B">
            <w:pPr>
              <w:jc w:val="center"/>
              <w:rPr>
                <w:rFonts w:ascii="Arial" w:hAnsi="Arial" w:cs="Arial"/>
                <w:sz w:val="22"/>
                <w:szCs w:val="22"/>
              </w:rPr>
            </w:pPr>
            <w:r w:rsidRPr="00A67B01">
              <w:rPr>
                <w:rFonts w:ascii="Arial" w:hAnsi="Arial" w:cs="Arial"/>
                <w:sz w:val="22"/>
                <w:szCs w:val="22"/>
              </w:rPr>
              <w:t> </w:t>
            </w:r>
          </w:p>
        </w:tc>
        <w:tc>
          <w:tcPr>
            <w:tcW w:w="1368"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CB269B" w:rsidP="008E3C9B">
            <w:pPr>
              <w:jc w:val="center"/>
              <w:outlineLvl w:val="1"/>
              <w:rPr>
                <w:rFonts w:ascii="Arial" w:hAnsi="Arial" w:cs="Arial"/>
                <w:sz w:val="22"/>
                <w:szCs w:val="22"/>
              </w:rPr>
            </w:pPr>
            <w:r w:rsidRPr="00CB269B">
              <w:rPr>
                <w:rFonts w:ascii="Arial" w:hAnsi="Arial" w:cs="Arial"/>
                <w:sz w:val="22"/>
                <w:szCs w:val="22"/>
              </w:rPr>
              <w:t>Кол-во сообщений</w:t>
            </w:r>
          </w:p>
        </w:tc>
        <w:tc>
          <w:tcPr>
            <w:tcW w:w="1733"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CB269B" w:rsidP="008E3C9B">
            <w:pPr>
              <w:jc w:val="center"/>
              <w:rPr>
                <w:rFonts w:ascii="Arial" w:hAnsi="Arial" w:cs="Arial"/>
                <w:sz w:val="22"/>
                <w:szCs w:val="22"/>
              </w:rPr>
            </w:pPr>
            <w:proofErr w:type="spellStart"/>
            <w:r w:rsidRPr="00CB269B">
              <w:rPr>
                <w:rFonts w:ascii="Arial" w:hAnsi="Arial" w:cs="Arial"/>
                <w:sz w:val="22"/>
                <w:szCs w:val="22"/>
              </w:rPr>
              <w:t>МедиаИндекс</w:t>
            </w:r>
            <w:proofErr w:type="spellEnd"/>
          </w:p>
        </w:tc>
        <w:tc>
          <w:tcPr>
            <w:tcW w:w="1443"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8E3C9B">
            <w:pPr>
              <w:jc w:val="center"/>
              <w:rPr>
                <w:rFonts w:ascii="Arial" w:hAnsi="Arial" w:cs="Arial"/>
                <w:sz w:val="22"/>
                <w:szCs w:val="22"/>
              </w:rPr>
            </w:pPr>
            <w:r w:rsidRPr="00A67B01">
              <w:rPr>
                <w:rFonts w:ascii="Arial" w:hAnsi="Arial" w:cs="Arial"/>
                <w:sz w:val="22"/>
                <w:szCs w:val="22"/>
              </w:rPr>
              <w:t>Негативные</w:t>
            </w:r>
          </w:p>
        </w:tc>
        <w:tc>
          <w:tcPr>
            <w:tcW w:w="1617"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8103DE" w:rsidP="008E3C9B">
            <w:pPr>
              <w:jc w:val="center"/>
              <w:rPr>
                <w:rFonts w:ascii="Arial" w:hAnsi="Arial" w:cs="Arial"/>
                <w:sz w:val="22"/>
                <w:szCs w:val="22"/>
              </w:rPr>
            </w:pPr>
            <w:r>
              <w:rPr>
                <w:rFonts w:ascii="Arial" w:hAnsi="Arial" w:cs="Arial"/>
                <w:sz w:val="22"/>
                <w:szCs w:val="22"/>
              </w:rPr>
              <w:t>Нейтральные</w:t>
            </w:r>
          </w:p>
        </w:tc>
        <w:tc>
          <w:tcPr>
            <w:tcW w:w="1463"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8103DE" w:rsidP="008E3C9B">
            <w:pPr>
              <w:jc w:val="center"/>
              <w:rPr>
                <w:rFonts w:ascii="Arial" w:hAnsi="Arial" w:cs="Arial"/>
                <w:sz w:val="22"/>
                <w:szCs w:val="22"/>
              </w:rPr>
            </w:pPr>
            <w:r>
              <w:rPr>
                <w:rFonts w:ascii="Arial" w:hAnsi="Arial" w:cs="Arial"/>
                <w:sz w:val="22"/>
                <w:szCs w:val="22"/>
              </w:rPr>
              <w:t>Позитивные</w:t>
            </w:r>
          </w:p>
        </w:tc>
        <w:tc>
          <w:tcPr>
            <w:tcW w:w="1540"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8103DE" w:rsidP="008E3C9B">
            <w:pPr>
              <w:jc w:val="center"/>
              <w:rPr>
                <w:rFonts w:ascii="Arial" w:hAnsi="Arial" w:cs="Arial"/>
                <w:sz w:val="22"/>
                <w:szCs w:val="22"/>
              </w:rPr>
            </w:pPr>
            <w:r>
              <w:rPr>
                <w:rFonts w:ascii="Arial" w:hAnsi="Arial" w:cs="Arial"/>
                <w:sz w:val="22"/>
                <w:szCs w:val="22"/>
              </w:rPr>
              <w:t>Перепечатки</w:t>
            </w:r>
          </w:p>
        </w:tc>
      </w:tr>
      <w:tr w:rsidR="00E35F3F" w:rsidRPr="00A67B01" w:rsidTr="009B149E">
        <w:trPr>
          <w:trHeight w:val="531"/>
          <w:jc w:val="center"/>
        </w:trPr>
        <w:tc>
          <w:tcPr>
            <w:tcW w:w="1417" w:type="dxa"/>
            <w:tcBorders>
              <w:top w:val="nil"/>
              <w:left w:val="single" w:sz="4" w:space="0" w:color="auto"/>
              <w:bottom w:val="single" w:sz="4" w:space="0" w:color="auto"/>
              <w:right w:val="single" w:sz="4" w:space="0" w:color="auto"/>
            </w:tcBorders>
            <w:shd w:val="clear" w:color="auto" w:fill="auto"/>
            <w:vAlign w:val="center"/>
            <w:hideMark/>
          </w:tcPr>
          <w:p w:rsidR="00E35F3F" w:rsidRPr="00A67B01" w:rsidRDefault="00E35F3F" w:rsidP="008E3C9B">
            <w:pPr>
              <w:jc w:val="center"/>
              <w:rPr>
                <w:rFonts w:ascii="Arial" w:hAnsi="Arial" w:cs="Arial"/>
                <w:b/>
                <w:bCs/>
                <w:sz w:val="22"/>
                <w:szCs w:val="22"/>
              </w:rPr>
            </w:pPr>
            <w:r w:rsidRPr="00A67B01">
              <w:rPr>
                <w:rFonts w:ascii="Arial" w:hAnsi="Arial" w:cs="Arial"/>
                <w:b/>
                <w:bCs/>
                <w:sz w:val="22"/>
                <w:szCs w:val="22"/>
              </w:rPr>
              <w:t>Всего</w:t>
            </w:r>
          </w:p>
        </w:tc>
        <w:tc>
          <w:tcPr>
            <w:tcW w:w="1368" w:type="dxa"/>
            <w:tcBorders>
              <w:top w:val="nil"/>
              <w:left w:val="nil"/>
              <w:bottom w:val="single" w:sz="4" w:space="0" w:color="auto"/>
              <w:right w:val="single" w:sz="4" w:space="0" w:color="auto"/>
            </w:tcBorders>
            <w:shd w:val="clear" w:color="auto" w:fill="auto"/>
            <w:vAlign w:val="center"/>
            <w:hideMark/>
          </w:tcPr>
          <w:p w:rsidR="00E35F3F" w:rsidRPr="00257CB9" w:rsidRDefault="008848BD" w:rsidP="003E3508">
            <w:pPr>
              <w:jc w:val="center"/>
              <w:rPr>
                <w:rFonts w:ascii="Arial" w:hAnsi="Arial" w:cs="Arial"/>
                <w:b/>
                <w:bCs/>
                <w:sz w:val="22"/>
                <w:szCs w:val="22"/>
              </w:rPr>
            </w:pPr>
            <w:r>
              <w:rPr>
                <w:rFonts w:ascii="Arial" w:hAnsi="Arial" w:cs="Arial"/>
                <w:b/>
                <w:bCs/>
                <w:sz w:val="22"/>
                <w:szCs w:val="22"/>
              </w:rPr>
              <w:t>21</w:t>
            </w:r>
          </w:p>
        </w:tc>
        <w:tc>
          <w:tcPr>
            <w:tcW w:w="1733" w:type="dxa"/>
            <w:tcBorders>
              <w:top w:val="nil"/>
              <w:left w:val="nil"/>
              <w:bottom w:val="single" w:sz="4" w:space="0" w:color="auto"/>
              <w:right w:val="single" w:sz="4" w:space="0" w:color="auto"/>
            </w:tcBorders>
            <w:shd w:val="clear" w:color="auto" w:fill="auto"/>
            <w:vAlign w:val="center"/>
            <w:hideMark/>
          </w:tcPr>
          <w:p w:rsidR="00E35F3F" w:rsidRPr="00203061" w:rsidRDefault="008848BD" w:rsidP="0050178D">
            <w:pPr>
              <w:jc w:val="center"/>
              <w:rPr>
                <w:rFonts w:ascii="Arial" w:hAnsi="Arial" w:cs="Arial"/>
                <w:b/>
                <w:bCs/>
                <w:sz w:val="22"/>
                <w:szCs w:val="22"/>
              </w:rPr>
            </w:pPr>
            <w:r>
              <w:rPr>
                <w:rFonts w:ascii="Arial" w:hAnsi="Arial" w:cs="Arial"/>
                <w:b/>
                <w:bCs/>
                <w:sz w:val="22"/>
                <w:szCs w:val="22"/>
              </w:rPr>
              <w:t>132</w:t>
            </w:r>
          </w:p>
        </w:tc>
        <w:tc>
          <w:tcPr>
            <w:tcW w:w="1443" w:type="dxa"/>
            <w:tcBorders>
              <w:top w:val="nil"/>
              <w:left w:val="nil"/>
              <w:bottom w:val="single" w:sz="4" w:space="0" w:color="auto"/>
              <w:right w:val="single" w:sz="4" w:space="0" w:color="auto"/>
            </w:tcBorders>
            <w:shd w:val="clear" w:color="auto" w:fill="auto"/>
            <w:vAlign w:val="center"/>
            <w:hideMark/>
          </w:tcPr>
          <w:p w:rsidR="00E35F3F" w:rsidRPr="00280E0C" w:rsidRDefault="00CB5377" w:rsidP="008E3C9B">
            <w:pPr>
              <w:jc w:val="center"/>
              <w:rPr>
                <w:rFonts w:ascii="Arial" w:hAnsi="Arial" w:cs="Arial"/>
                <w:b/>
                <w:bCs/>
                <w:sz w:val="22"/>
                <w:szCs w:val="22"/>
              </w:rPr>
            </w:pPr>
            <w:r>
              <w:rPr>
                <w:rFonts w:ascii="Arial" w:hAnsi="Arial" w:cs="Arial"/>
                <w:b/>
                <w:bCs/>
                <w:sz w:val="22"/>
                <w:szCs w:val="22"/>
              </w:rPr>
              <w:t>0</w:t>
            </w:r>
          </w:p>
        </w:tc>
        <w:tc>
          <w:tcPr>
            <w:tcW w:w="1617" w:type="dxa"/>
            <w:tcBorders>
              <w:top w:val="nil"/>
              <w:left w:val="nil"/>
              <w:bottom w:val="single" w:sz="4" w:space="0" w:color="auto"/>
              <w:right w:val="single" w:sz="4" w:space="0" w:color="auto"/>
            </w:tcBorders>
            <w:shd w:val="clear" w:color="auto" w:fill="auto"/>
            <w:vAlign w:val="center"/>
            <w:hideMark/>
          </w:tcPr>
          <w:p w:rsidR="00E35F3F" w:rsidRPr="00257CB9" w:rsidRDefault="008848BD" w:rsidP="00994151">
            <w:pPr>
              <w:jc w:val="center"/>
              <w:rPr>
                <w:rFonts w:ascii="Arial" w:hAnsi="Arial" w:cs="Arial"/>
                <w:b/>
                <w:sz w:val="22"/>
                <w:szCs w:val="22"/>
              </w:rPr>
            </w:pPr>
            <w:r>
              <w:rPr>
                <w:rFonts w:ascii="Arial" w:hAnsi="Arial" w:cs="Arial"/>
                <w:b/>
                <w:sz w:val="22"/>
                <w:szCs w:val="22"/>
              </w:rPr>
              <w:t>16</w:t>
            </w:r>
          </w:p>
        </w:tc>
        <w:tc>
          <w:tcPr>
            <w:tcW w:w="1463" w:type="dxa"/>
            <w:tcBorders>
              <w:top w:val="nil"/>
              <w:left w:val="nil"/>
              <w:bottom w:val="single" w:sz="4" w:space="0" w:color="auto"/>
              <w:right w:val="single" w:sz="4" w:space="0" w:color="auto"/>
            </w:tcBorders>
            <w:shd w:val="clear" w:color="auto" w:fill="auto"/>
            <w:vAlign w:val="center"/>
            <w:hideMark/>
          </w:tcPr>
          <w:p w:rsidR="00E35F3F" w:rsidRPr="00627E15" w:rsidRDefault="008848BD" w:rsidP="008E3C9B">
            <w:pPr>
              <w:jc w:val="center"/>
              <w:rPr>
                <w:rFonts w:ascii="Arial" w:hAnsi="Arial" w:cs="Arial"/>
                <w:b/>
                <w:sz w:val="22"/>
                <w:szCs w:val="22"/>
              </w:rPr>
            </w:pPr>
            <w:r>
              <w:rPr>
                <w:rFonts w:ascii="Arial" w:hAnsi="Arial" w:cs="Arial"/>
                <w:b/>
                <w:sz w:val="22"/>
                <w:szCs w:val="22"/>
              </w:rPr>
              <w:t>5</w:t>
            </w:r>
          </w:p>
        </w:tc>
        <w:tc>
          <w:tcPr>
            <w:tcW w:w="1540" w:type="dxa"/>
            <w:tcBorders>
              <w:top w:val="nil"/>
              <w:left w:val="nil"/>
              <w:bottom w:val="single" w:sz="4" w:space="0" w:color="auto"/>
              <w:right w:val="single" w:sz="4" w:space="0" w:color="auto"/>
            </w:tcBorders>
            <w:shd w:val="clear" w:color="auto" w:fill="auto"/>
            <w:vAlign w:val="center"/>
            <w:hideMark/>
          </w:tcPr>
          <w:p w:rsidR="00E35F3F" w:rsidRPr="00EE083F" w:rsidRDefault="008848BD" w:rsidP="008E3C9B">
            <w:pPr>
              <w:jc w:val="center"/>
              <w:rPr>
                <w:rFonts w:ascii="Arial" w:hAnsi="Arial" w:cs="Arial"/>
                <w:b/>
                <w:bCs/>
                <w:sz w:val="22"/>
                <w:szCs w:val="22"/>
              </w:rPr>
            </w:pPr>
            <w:r>
              <w:rPr>
                <w:rFonts w:ascii="Arial" w:hAnsi="Arial" w:cs="Arial"/>
                <w:b/>
                <w:bCs/>
                <w:sz w:val="22"/>
                <w:szCs w:val="22"/>
              </w:rPr>
              <w:t>12</w:t>
            </w:r>
          </w:p>
        </w:tc>
      </w:tr>
    </w:tbl>
    <w:p w:rsidR="003B1B37" w:rsidRDefault="0055556D" w:rsidP="0055556D">
      <w:pPr>
        <w:rPr>
          <w:noProof/>
        </w:rPr>
      </w:pPr>
      <w:r w:rsidRPr="0055556D">
        <w:rPr>
          <w:noProof/>
        </w:rPr>
        <w:drawing>
          <wp:inline distT="0" distB="0" distL="0" distR="0">
            <wp:extent cx="6690360" cy="4175760"/>
            <wp:effectExtent l="0" t="0" r="0" b="0"/>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5556D" w:rsidRDefault="0055556D" w:rsidP="0055556D">
      <w:pPr>
        <w:rPr>
          <w:noProof/>
        </w:rPr>
      </w:pPr>
    </w:p>
    <w:p w:rsidR="0055556D" w:rsidRDefault="0055556D" w:rsidP="0055556D">
      <w:pPr>
        <w:rPr>
          <w:noProof/>
        </w:rPr>
      </w:pPr>
    </w:p>
    <w:p w:rsidR="00417B39" w:rsidRPr="000674EA" w:rsidRDefault="00417B39" w:rsidP="008E3C9B">
      <w:pPr>
        <w:ind w:left="-142"/>
        <w:rPr>
          <w:noProof/>
          <w:sz w:val="2"/>
          <w:szCs w:val="2"/>
        </w:rPr>
      </w:pPr>
    </w:p>
    <w:p w:rsidR="008E5EBE" w:rsidRPr="007715D0" w:rsidRDefault="00E122CE" w:rsidP="00640974">
      <w:pPr>
        <w:pStyle w:val="2"/>
        <w:rPr>
          <w:rStyle w:val="113"/>
        </w:rPr>
      </w:pPr>
      <w:bookmarkStart w:id="10" w:name="_Toc457918699"/>
      <w:bookmarkStart w:id="11" w:name="_Toc496394403"/>
      <w:r>
        <w:rPr>
          <w:rStyle w:val="113"/>
        </w:rPr>
        <w:t xml:space="preserve">НАИБОЛЕЕ ЗАМЕТНЫЕ </w:t>
      </w:r>
      <w:r w:rsidR="008E5EBE" w:rsidRPr="007715D0">
        <w:rPr>
          <w:rStyle w:val="113"/>
        </w:rPr>
        <w:t>ИНФОПОВОДЫ</w:t>
      </w:r>
      <w:bookmarkEnd w:id="10"/>
      <w:bookmarkEnd w:id="11"/>
    </w:p>
    <w:p w:rsidR="00CF6BF1" w:rsidRDefault="00CF6BF1" w:rsidP="008E5EBE">
      <w:pPr>
        <w:rPr>
          <w:b/>
          <w:noProof/>
          <w:sz w:val="16"/>
          <w:szCs w:val="16"/>
        </w:rPr>
      </w:pPr>
    </w:p>
    <w:tbl>
      <w:tblPr>
        <w:tblW w:w="5053" w:type="pct"/>
        <w:tblInd w:w="-10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tblPr>
      <w:tblGrid>
        <w:gridCol w:w="720"/>
        <w:gridCol w:w="6084"/>
        <w:gridCol w:w="1435"/>
        <w:gridCol w:w="1293"/>
        <w:gridCol w:w="1149"/>
      </w:tblGrid>
      <w:tr w:rsidR="004807B4" w:rsidRPr="00D772D2" w:rsidTr="0034473C">
        <w:trPr>
          <w:trHeight w:val="584"/>
        </w:trPr>
        <w:tc>
          <w:tcPr>
            <w:tcW w:w="720" w:type="dxa"/>
            <w:shd w:val="clear" w:color="auto" w:fill="BFBFBF" w:themeFill="background1" w:themeFillShade="BF"/>
            <w:tcMar>
              <w:top w:w="40" w:type="dxa"/>
              <w:left w:w="40" w:type="dxa"/>
              <w:bottom w:w="40" w:type="dxa"/>
              <w:right w:w="40" w:type="dxa"/>
            </w:tcMar>
            <w:vAlign w:val="center"/>
          </w:tcPr>
          <w:p w:rsidR="004807B4" w:rsidRPr="00D772D2" w:rsidRDefault="004807B4" w:rsidP="00430BA5">
            <w:pPr>
              <w:jc w:val="center"/>
              <w:rPr>
                <w:rFonts w:ascii="Arial" w:eastAsia="Arial" w:hAnsi="Arial" w:cs="Arial"/>
                <w:b/>
              </w:rPr>
            </w:pPr>
            <w:r w:rsidRPr="00D772D2">
              <w:rPr>
                <w:rFonts w:ascii="Arial" w:eastAsia="Arial" w:hAnsi="Arial" w:cs="Arial"/>
                <w:b/>
              </w:rPr>
              <w:t>№</w:t>
            </w:r>
          </w:p>
        </w:tc>
        <w:tc>
          <w:tcPr>
            <w:tcW w:w="6084" w:type="dxa"/>
            <w:shd w:val="clear" w:color="auto" w:fill="BFBFBF" w:themeFill="background1" w:themeFillShade="BF"/>
            <w:tcMar>
              <w:top w:w="40" w:type="dxa"/>
              <w:left w:w="40" w:type="dxa"/>
              <w:bottom w:w="40" w:type="dxa"/>
              <w:right w:w="40" w:type="dxa"/>
            </w:tcMar>
            <w:vAlign w:val="center"/>
          </w:tcPr>
          <w:p w:rsidR="004807B4" w:rsidRPr="00D772D2" w:rsidRDefault="004807B4" w:rsidP="00430BA5">
            <w:pPr>
              <w:jc w:val="center"/>
              <w:rPr>
                <w:rFonts w:ascii="Arial" w:eastAsia="Arial" w:hAnsi="Arial" w:cs="Arial"/>
                <w:b/>
              </w:rPr>
            </w:pPr>
            <w:r w:rsidRPr="00D772D2">
              <w:rPr>
                <w:rFonts w:ascii="Arial" w:eastAsia="Arial" w:hAnsi="Arial" w:cs="Arial"/>
                <w:b/>
              </w:rPr>
              <w:t>Событие</w:t>
            </w:r>
          </w:p>
        </w:tc>
        <w:tc>
          <w:tcPr>
            <w:tcW w:w="1435" w:type="dxa"/>
            <w:shd w:val="clear" w:color="auto" w:fill="BFBFBF" w:themeFill="background1" w:themeFillShade="BF"/>
            <w:tcMar>
              <w:top w:w="40" w:type="dxa"/>
              <w:left w:w="40" w:type="dxa"/>
              <w:bottom w:w="40" w:type="dxa"/>
              <w:right w:w="40" w:type="dxa"/>
            </w:tcMar>
            <w:vAlign w:val="center"/>
          </w:tcPr>
          <w:p w:rsidR="004807B4" w:rsidRPr="00D772D2" w:rsidRDefault="004807B4" w:rsidP="00430BA5">
            <w:pPr>
              <w:jc w:val="center"/>
              <w:rPr>
                <w:rFonts w:ascii="Arial" w:eastAsia="Arial" w:hAnsi="Arial" w:cs="Arial"/>
                <w:b/>
              </w:rPr>
            </w:pPr>
            <w:r w:rsidRPr="00D772D2">
              <w:rPr>
                <w:rFonts w:ascii="Arial" w:eastAsia="Arial" w:hAnsi="Arial" w:cs="Arial"/>
                <w:b/>
              </w:rPr>
              <w:t>Количество сообщений</w:t>
            </w:r>
          </w:p>
        </w:tc>
        <w:tc>
          <w:tcPr>
            <w:tcW w:w="1293" w:type="dxa"/>
            <w:shd w:val="clear" w:color="auto" w:fill="BFBFBF" w:themeFill="background1" w:themeFillShade="BF"/>
            <w:tcMar>
              <w:top w:w="40" w:type="dxa"/>
              <w:left w:w="40" w:type="dxa"/>
              <w:bottom w:w="40" w:type="dxa"/>
              <w:right w:w="40" w:type="dxa"/>
            </w:tcMar>
            <w:vAlign w:val="center"/>
          </w:tcPr>
          <w:p w:rsidR="004807B4" w:rsidRPr="00D772D2" w:rsidRDefault="004807B4" w:rsidP="00430BA5">
            <w:pPr>
              <w:jc w:val="center"/>
              <w:rPr>
                <w:rFonts w:ascii="Arial" w:eastAsia="Arial" w:hAnsi="Arial" w:cs="Arial"/>
                <w:b/>
              </w:rPr>
            </w:pPr>
            <w:r w:rsidRPr="00D772D2">
              <w:rPr>
                <w:rFonts w:ascii="Arial" w:eastAsia="Arial" w:hAnsi="Arial" w:cs="Arial"/>
                <w:b/>
              </w:rPr>
              <w:t>Заметность события</w:t>
            </w:r>
          </w:p>
        </w:tc>
        <w:tc>
          <w:tcPr>
            <w:tcW w:w="1149" w:type="dxa"/>
            <w:shd w:val="clear" w:color="auto" w:fill="BFBFBF" w:themeFill="background1" w:themeFillShade="BF"/>
            <w:tcMar>
              <w:top w:w="40" w:type="dxa"/>
              <w:left w:w="40" w:type="dxa"/>
              <w:bottom w:w="40" w:type="dxa"/>
              <w:right w:w="40" w:type="dxa"/>
            </w:tcMar>
            <w:vAlign w:val="center"/>
          </w:tcPr>
          <w:p w:rsidR="004807B4" w:rsidRPr="00D772D2" w:rsidRDefault="004807B4" w:rsidP="00430BA5">
            <w:pPr>
              <w:jc w:val="center"/>
              <w:rPr>
                <w:rFonts w:ascii="Arial" w:eastAsia="Arial" w:hAnsi="Arial" w:cs="Arial"/>
                <w:b/>
              </w:rPr>
            </w:pPr>
            <w:proofErr w:type="spellStart"/>
            <w:r w:rsidRPr="00D772D2">
              <w:rPr>
                <w:rFonts w:ascii="Arial" w:eastAsia="Arial" w:hAnsi="Arial" w:cs="Arial"/>
                <w:b/>
              </w:rPr>
              <w:t>Медиа</w:t>
            </w:r>
            <w:proofErr w:type="spellEnd"/>
          </w:p>
          <w:p w:rsidR="004807B4" w:rsidRPr="00D772D2" w:rsidRDefault="004807B4" w:rsidP="00430BA5">
            <w:pPr>
              <w:jc w:val="center"/>
              <w:rPr>
                <w:rFonts w:ascii="Arial" w:eastAsia="Arial" w:hAnsi="Arial" w:cs="Arial"/>
                <w:b/>
              </w:rPr>
            </w:pPr>
            <w:r w:rsidRPr="00D772D2">
              <w:rPr>
                <w:rFonts w:ascii="Arial" w:eastAsia="Arial" w:hAnsi="Arial" w:cs="Arial"/>
                <w:b/>
              </w:rPr>
              <w:t>Индекс</w:t>
            </w:r>
          </w:p>
        </w:tc>
      </w:tr>
      <w:tr w:rsidR="00B51B7A" w:rsidRPr="000606AF" w:rsidTr="00D015A1">
        <w:trPr>
          <w:trHeight w:val="612"/>
        </w:trPr>
        <w:tc>
          <w:tcPr>
            <w:tcW w:w="7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B51B7A" w:rsidRPr="002B5DE0" w:rsidRDefault="00B51B7A" w:rsidP="003C23E1">
            <w:pPr>
              <w:pStyle w:val="ArtTabNormal"/>
              <w:jc w:val="center"/>
              <w:rPr>
                <w:rFonts w:cs="Arial"/>
                <w:sz w:val="22"/>
                <w:szCs w:val="22"/>
              </w:rPr>
            </w:pPr>
            <w:bookmarkStart w:id="12" w:name="tabtxt_1575050_1941582638"/>
            <w:r w:rsidRPr="002B5DE0">
              <w:rPr>
                <w:rFonts w:cs="Arial"/>
                <w:sz w:val="22"/>
                <w:szCs w:val="22"/>
              </w:rPr>
              <w:t>1</w:t>
            </w:r>
            <w:bookmarkEnd w:id="12"/>
          </w:p>
        </w:tc>
        <w:tc>
          <w:tcPr>
            <w:tcW w:w="6084"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B51B7A" w:rsidRDefault="00B51B7A" w:rsidP="003C23E1">
            <w:pPr>
              <w:pStyle w:val="TabHyperlink0"/>
              <w:rPr>
                <w:sz w:val="22"/>
                <w:szCs w:val="22"/>
              </w:rPr>
            </w:pPr>
            <w:hyperlink w:anchor="ant_1575050_1941582638" w:history="1">
              <w:r w:rsidRPr="002B5DE0">
                <w:rPr>
                  <w:sz w:val="22"/>
                  <w:szCs w:val="22"/>
                </w:rPr>
                <w:t>В Тверской области простились с погибшим на Украине Максимом Кротовым</w:t>
              </w:r>
            </w:hyperlink>
          </w:p>
          <w:p w:rsidR="00030610" w:rsidRPr="00030610" w:rsidRDefault="00030610" w:rsidP="003C23E1">
            <w:pPr>
              <w:pStyle w:val="TabHyperlink0"/>
              <w:rPr>
                <w:color w:val="auto"/>
                <w:sz w:val="22"/>
                <w:szCs w:val="22"/>
                <w:u w:val="none"/>
              </w:rPr>
            </w:pPr>
            <w:r w:rsidRPr="00030610">
              <w:rPr>
                <w:color w:val="auto"/>
                <w:sz w:val="22"/>
                <w:szCs w:val="22"/>
                <w:u w:val="none"/>
              </w:rPr>
              <w:t xml:space="preserve">Губернатор Игорь </w:t>
            </w:r>
            <w:proofErr w:type="spellStart"/>
            <w:r w:rsidRPr="00030610">
              <w:rPr>
                <w:color w:val="auto"/>
                <w:sz w:val="22"/>
                <w:szCs w:val="22"/>
                <w:u w:val="none"/>
              </w:rPr>
              <w:t>Руденя</w:t>
            </w:r>
            <w:proofErr w:type="spellEnd"/>
            <w:r w:rsidRPr="00030610">
              <w:rPr>
                <w:color w:val="auto"/>
                <w:sz w:val="22"/>
                <w:szCs w:val="22"/>
                <w:u w:val="none"/>
              </w:rPr>
              <w:t xml:space="preserve"> выразил соболезнования семье погибшего</w:t>
            </w:r>
            <w:r w:rsidR="00206675">
              <w:rPr>
                <w:color w:val="auto"/>
                <w:sz w:val="22"/>
                <w:szCs w:val="22"/>
                <w:u w:val="none"/>
              </w:rPr>
              <w:t>.</w:t>
            </w:r>
          </w:p>
        </w:tc>
        <w:tc>
          <w:tcPr>
            <w:tcW w:w="143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B51B7A" w:rsidRPr="002B5DE0" w:rsidRDefault="00B51B7A" w:rsidP="003C23E1">
            <w:pPr>
              <w:pStyle w:val="ArtTabNormal"/>
              <w:jc w:val="center"/>
              <w:rPr>
                <w:rFonts w:cs="Arial"/>
                <w:sz w:val="22"/>
                <w:szCs w:val="22"/>
              </w:rPr>
            </w:pPr>
            <w:r w:rsidRPr="002B5DE0">
              <w:rPr>
                <w:rFonts w:cs="Arial"/>
                <w:sz w:val="22"/>
                <w:szCs w:val="22"/>
              </w:rPr>
              <w:t>12</w:t>
            </w:r>
          </w:p>
        </w:tc>
        <w:tc>
          <w:tcPr>
            <w:tcW w:w="1293"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B51B7A" w:rsidRPr="002B5DE0" w:rsidRDefault="00B51B7A" w:rsidP="003C23E1">
            <w:pPr>
              <w:pStyle w:val="ArtTabNormal"/>
              <w:jc w:val="center"/>
              <w:rPr>
                <w:rFonts w:cs="Arial"/>
                <w:sz w:val="22"/>
                <w:szCs w:val="22"/>
              </w:rPr>
            </w:pPr>
            <w:r w:rsidRPr="002B5DE0">
              <w:rPr>
                <w:rFonts w:cs="Arial"/>
                <w:sz w:val="22"/>
                <w:szCs w:val="22"/>
              </w:rPr>
              <w:t>2,85</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B51B7A" w:rsidRPr="002B5DE0" w:rsidRDefault="00B51B7A" w:rsidP="003C23E1">
            <w:pPr>
              <w:pStyle w:val="ArtTabNormal"/>
              <w:jc w:val="center"/>
              <w:rPr>
                <w:rFonts w:cs="Arial"/>
                <w:sz w:val="22"/>
                <w:szCs w:val="22"/>
              </w:rPr>
            </w:pPr>
            <w:r w:rsidRPr="002B5DE0">
              <w:rPr>
                <w:rFonts w:cs="Arial"/>
                <w:sz w:val="22"/>
                <w:szCs w:val="22"/>
              </w:rPr>
              <w:t>95</w:t>
            </w:r>
          </w:p>
        </w:tc>
      </w:tr>
      <w:tr w:rsidR="00B51B7A" w:rsidRPr="000606AF" w:rsidTr="00D015A1">
        <w:trPr>
          <w:trHeight w:val="612"/>
        </w:trPr>
        <w:tc>
          <w:tcPr>
            <w:tcW w:w="7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B51B7A" w:rsidRPr="002B5DE0" w:rsidRDefault="00B51B7A" w:rsidP="003C23E1">
            <w:pPr>
              <w:pStyle w:val="ArtTabNormal"/>
              <w:jc w:val="center"/>
              <w:rPr>
                <w:rFonts w:cs="Arial"/>
                <w:sz w:val="22"/>
                <w:szCs w:val="22"/>
              </w:rPr>
            </w:pPr>
            <w:bookmarkStart w:id="13" w:name="tabtxt_1575050_1941615053"/>
            <w:r w:rsidRPr="002B5DE0">
              <w:rPr>
                <w:rFonts w:cs="Arial"/>
                <w:sz w:val="22"/>
                <w:szCs w:val="22"/>
              </w:rPr>
              <w:t>2</w:t>
            </w:r>
            <w:bookmarkEnd w:id="13"/>
          </w:p>
        </w:tc>
        <w:tc>
          <w:tcPr>
            <w:tcW w:w="6084"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B51B7A" w:rsidRDefault="00B51B7A" w:rsidP="003C23E1">
            <w:pPr>
              <w:pStyle w:val="TabHyperlink0"/>
              <w:rPr>
                <w:sz w:val="22"/>
                <w:szCs w:val="22"/>
              </w:rPr>
            </w:pPr>
            <w:hyperlink w:anchor="ant_1575050_1941615053" w:history="1">
              <w:r w:rsidRPr="002B5DE0">
                <w:rPr>
                  <w:sz w:val="22"/>
                  <w:szCs w:val="22"/>
                </w:rPr>
                <w:t>В ГД РФ призвали бизнес не наживаться на гражданах</w:t>
              </w:r>
            </w:hyperlink>
          </w:p>
          <w:p w:rsidR="00030610" w:rsidRPr="00030610" w:rsidRDefault="00030610" w:rsidP="003C23E1">
            <w:pPr>
              <w:pStyle w:val="TabHyperlink0"/>
              <w:rPr>
                <w:color w:val="auto"/>
                <w:sz w:val="22"/>
                <w:szCs w:val="22"/>
                <w:u w:val="none"/>
              </w:rPr>
            </w:pPr>
            <w:r w:rsidRPr="00030610">
              <w:rPr>
                <w:color w:val="auto"/>
                <w:sz w:val="22"/>
                <w:szCs w:val="22"/>
                <w:u w:val="none"/>
              </w:rPr>
              <w:t xml:space="preserve">Региональный план сформирован с учетом предложений </w:t>
            </w:r>
            <w:proofErr w:type="spellStart"/>
            <w:r w:rsidRPr="00030610">
              <w:rPr>
                <w:color w:val="auto"/>
                <w:sz w:val="22"/>
                <w:szCs w:val="22"/>
                <w:u w:val="none"/>
              </w:rPr>
              <w:t>бизнес-сообщества</w:t>
            </w:r>
            <w:proofErr w:type="spellEnd"/>
            <w:r w:rsidRPr="00030610">
              <w:rPr>
                <w:color w:val="auto"/>
                <w:sz w:val="22"/>
                <w:szCs w:val="22"/>
                <w:u w:val="none"/>
              </w:rPr>
              <w:t xml:space="preserve"> по итогам встречи Игоря </w:t>
            </w:r>
            <w:proofErr w:type="spellStart"/>
            <w:r w:rsidRPr="00030610">
              <w:rPr>
                <w:color w:val="auto"/>
                <w:sz w:val="22"/>
                <w:szCs w:val="22"/>
                <w:u w:val="none"/>
              </w:rPr>
              <w:t>Рудени</w:t>
            </w:r>
            <w:proofErr w:type="spellEnd"/>
            <w:r w:rsidRPr="00030610">
              <w:rPr>
                <w:color w:val="auto"/>
                <w:sz w:val="22"/>
                <w:szCs w:val="22"/>
                <w:u w:val="none"/>
              </w:rPr>
              <w:t xml:space="preserve"> с предпринимателями 2 марта 2022 года. В числе основных инструментов – новые льготные займы.</w:t>
            </w:r>
          </w:p>
        </w:tc>
        <w:tc>
          <w:tcPr>
            <w:tcW w:w="143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B51B7A" w:rsidRPr="002B5DE0" w:rsidRDefault="00B51B7A" w:rsidP="003C23E1">
            <w:pPr>
              <w:pStyle w:val="ArtTabNormal"/>
              <w:jc w:val="center"/>
              <w:rPr>
                <w:rFonts w:cs="Arial"/>
                <w:sz w:val="22"/>
                <w:szCs w:val="22"/>
              </w:rPr>
            </w:pPr>
            <w:r w:rsidRPr="002B5DE0">
              <w:rPr>
                <w:rFonts w:cs="Arial"/>
                <w:sz w:val="22"/>
                <w:szCs w:val="22"/>
              </w:rPr>
              <w:t>3</w:t>
            </w:r>
          </w:p>
        </w:tc>
        <w:tc>
          <w:tcPr>
            <w:tcW w:w="1293"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B51B7A" w:rsidRPr="002B5DE0" w:rsidRDefault="00B51B7A" w:rsidP="003C23E1">
            <w:pPr>
              <w:pStyle w:val="ArtTabNormal"/>
              <w:jc w:val="center"/>
              <w:rPr>
                <w:rFonts w:cs="Arial"/>
                <w:sz w:val="22"/>
                <w:szCs w:val="22"/>
              </w:rPr>
            </w:pPr>
            <w:r w:rsidRPr="002B5DE0">
              <w:rPr>
                <w:rFonts w:cs="Arial"/>
                <w:sz w:val="22"/>
                <w:szCs w:val="22"/>
              </w:rPr>
              <w:t>0,923</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B51B7A" w:rsidRPr="002B5DE0" w:rsidRDefault="00B51B7A" w:rsidP="003C23E1">
            <w:pPr>
              <w:pStyle w:val="ArtTabNormal"/>
              <w:jc w:val="center"/>
              <w:rPr>
                <w:rFonts w:cs="Arial"/>
                <w:sz w:val="22"/>
                <w:szCs w:val="22"/>
              </w:rPr>
            </w:pPr>
            <w:r w:rsidRPr="002B5DE0">
              <w:rPr>
                <w:rFonts w:cs="Arial"/>
                <w:sz w:val="22"/>
                <w:szCs w:val="22"/>
              </w:rPr>
              <w:t>17</w:t>
            </w:r>
          </w:p>
        </w:tc>
      </w:tr>
      <w:tr w:rsidR="00B51B7A" w:rsidRPr="000606AF" w:rsidTr="000E0E47">
        <w:trPr>
          <w:trHeight w:val="612"/>
        </w:trPr>
        <w:tc>
          <w:tcPr>
            <w:tcW w:w="7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B51B7A" w:rsidRPr="002B5DE0" w:rsidRDefault="00B51B7A" w:rsidP="003C23E1">
            <w:pPr>
              <w:pStyle w:val="ArtTabNormal"/>
              <w:jc w:val="center"/>
              <w:rPr>
                <w:rFonts w:cs="Arial"/>
                <w:sz w:val="22"/>
                <w:szCs w:val="22"/>
              </w:rPr>
            </w:pPr>
            <w:bookmarkStart w:id="14" w:name="tabtxt_1575050_1941400787"/>
            <w:r w:rsidRPr="002B5DE0">
              <w:rPr>
                <w:rFonts w:cs="Arial"/>
                <w:sz w:val="22"/>
                <w:szCs w:val="22"/>
              </w:rPr>
              <w:t>3</w:t>
            </w:r>
            <w:bookmarkEnd w:id="14"/>
          </w:p>
        </w:tc>
        <w:tc>
          <w:tcPr>
            <w:tcW w:w="6084"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B51B7A" w:rsidRPr="002B5DE0" w:rsidRDefault="00B51B7A" w:rsidP="003C23E1">
            <w:pPr>
              <w:pStyle w:val="TabHyperlink0"/>
              <w:rPr>
                <w:sz w:val="22"/>
                <w:szCs w:val="22"/>
              </w:rPr>
            </w:pPr>
            <w:hyperlink w:anchor="ant_1575050_1941400787" w:history="1">
              <w:r w:rsidRPr="002B5DE0">
                <w:rPr>
                  <w:sz w:val="22"/>
                  <w:szCs w:val="22"/>
                </w:rPr>
                <w:t>Тверская область начина</w:t>
              </w:r>
              <w:r w:rsidRPr="002B5DE0">
                <w:rPr>
                  <w:sz w:val="22"/>
                  <w:szCs w:val="22"/>
                </w:rPr>
                <w:t>е</w:t>
              </w:r>
              <w:r w:rsidRPr="002B5DE0">
                <w:rPr>
                  <w:sz w:val="22"/>
                  <w:szCs w:val="22"/>
                </w:rPr>
                <w:t xml:space="preserve">т жить без </w:t>
              </w:r>
              <w:proofErr w:type="spellStart"/>
              <w:r w:rsidRPr="002B5DE0">
                <w:rPr>
                  <w:sz w:val="22"/>
                  <w:szCs w:val="22"/>
                </w:rPr>
                <w:t>ковидных</w:t>
              </w:r>
              <w:proofErr w:type="spellEnd"/>
              <w:r w:rsidRPr="002B5DE0">
                <w:rPr>
                  <w:sz w:val="22"/>
                  <w:szCs w:val="22"/>
                </w:rPr>
                <w:t xml:space="preserve"> ограничений</w:t>
              </w:r>
            </w:hyperlink>
          </w:p>
        </w:tc>
        <w:tc>
          <w:tcPr>
            <w:tcW w:w="143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B51B7A" w:rsidRPr="002B5DE0" w:rsidRDefault="00B51B7A" w:rsidP="003C23E1">
            <w:pPr>
              <w:pStyle w:val="ArtTabNormal"/>
              <w:jc w:val="center"/>
              <w:rPr>
                <w:rFonts w:cs="Arial"/>
                <w:sz w:val="22"/>
                <w:szCs w:val="22"/>
              </w:rPr>
            </w:pPr>
            <w:r w:rsidRPr="002B5DE0">
              <w:rPr>
                <w:rFonts w:cs="Arial"/>
                <w:sz w:val="22"/>
                <w:szCs w:val="22"/>
              </w:rPr>
              <w:t>3</w:t>
            </w:r>
          </w:p>
        </w:tc>
        <w:tc>
          <w:tcPr>
            <w:tcW w:w="1293"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B51B7A" w:rsidRPr="002B5DE0" w:rsidRDefault="00B51B7A" w:rsidP="003C23E1">
            <w:pPr>
              <w:pStyle w:val="ArtTabNormal"/>
              <w:jc w:val="center"/>
              <w:rPr>
                <w:rFonts w:cs="Arial"/>
                <w:sz w:val="22"/>
                <w:szCs w:val="22"/>
              </w:rPr>
            </w:pPr>
            <w:r w:rsidRPr="002B5DE0">
              <w:rPr>
                <w:rFonts w:cs="Arial"/>
                <w:sz w:val="22"/>
                <w:szCs w:val="22"/>
              </w:rPr>
              <w:t>0,18</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B51B7A" w:rsidRPr="002B5DE0" w:rsidRDefault="00B51B7A" w:rsidP="003C23E1">
            <w:pPr>
              <w:pStyle w:val="ArtTabNormal"/>
              <w:jc w:val="center"/>
              <w:rPr>
                <w:rFonts w:cs="Arial"/>
                <w:sz w:val="22"/>
                <w:szCs w:val="22"/>
              </w:rPr>
            </w:pPr>
            <w:r w:rsidRPr="002B5DE0">
              <w:rPr>
                <w:rFonts w:cs="Arial"/>
                <w:sz w:val="22"/>
                <w:szCs w:val="22"/>
              </w:rPr>
              <w:t>9</w:t>
            </w:r>
          </w:p>
        </w:tc>
      </w:tr>
      <w:tr w:rsidR="00B51B7A" w:rsidRPr="000606AF" w:rsidTr="00D015A1">
        <w:trPr>
          <w:trHeight w:val="612"/>
        </w:trPr>
        <w:tc>
          <w:tcPr>
            <w:tcW w:w="7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B51B7A" w:rsidRPr="002B5DE0" w:rsidRDefault="00B51B7A" w:rsidP="003C23E1">
            <w:pPr>
              <w:pStyle w:val="ArtTabNormal"/>
              <w:jc w:val="center"/>
              <w:rPr>
                <w:rFonts w:cs="Arial"/>
                <w:sz w:val="22"/>
                <w:szCs w:val="22"/>
              </w:rPr>
            </w:pPr>
            <w:bookmarkStart w:id="15" w:name="tabtxt_1575050_1941663669"/>
            <w:r w:rsidRPr="002B5DE0">
              <w:rPr>
                <w:rFonts w:cs="Arial"/>
                <w:sz w:val="22"/>
                <w:szCs w:val="22"/>
              </w:rPr>
              <w:t>4</w:t>
            </w:r>
            <w:bookmarkEnd w:id="15"/>
          </w:p>
        </w:tc>
        <w:tc>
          <w:tcPr>
            <w:tcW w:w="6084"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B51B7A" w:rsidRPr="002B5DE0" w:rsidRDefault="00B51B7A" w:rsidP="003C23E1">
            <w:pPr>
              <w:pStyle w:val="TabHyperlink0"/>
              <w:rPr>
                <w:sz w:val="22"/>
                <w:szCs w:val="22"/>
              </w:rPr>
            </w:pPr>
            <w:hyperlink w:anchor="ant_1575050_1941663669" w:history="1">
              <w:proofErr w:type="spellStart"/>
              <w:r w:rsidRPr="002B5DE0">
                <w:rPr>
                  <w:sz w:val="22"/>
                  <w:szCs w:val="22"/>
                </w:rPr>
                <w:t>Калязинский</w:t>
              </w:r>
              <w:proofErr w:type="spellEnd"/>
              <w:r w:rsidRPr="002B5DE0">
                <w:rPr>
                  <w:sz w:val="22"/>
                  <w:szCs w:val="22"/>
                </w:rPr>
                <w:t xml:space="preserve"> район лидирует по числу семей с жилищными сертификатами</w:t>
              </w:r>
            </w:hyperlink>
          </w:p>
        </w:tc>
        <w:tc>
          <w:tcPr>
            <w:tcW w:w="143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B51B7A" w:rsidRPr="002B5DE0" w:rsidRDefault="00B51B7A" w:rsidP="003C23E1">
            <w:pPr>
              <w:pStyle w:val="ArtTabNormal"/>
              <w:jc w:val="center"/>
              <w:rPr>
                <w:rFonts w:cs="Arial"/>
                <w:sz w:val="22"/>
                <w:szCs w:val="22"/>
              </w:rPr>
            </w:pPr>
            <w:r w:rsidRPr="002B5DE0">
              <w:rPr>
                <w:rFonts w:cs="Arial"/>
                <w:sz w:val="22"/>
                <w:szCs w:val="22"/>
              </w:rPr>
              <w:t>1</w:t>
            </w:r>
          </w:p>
        </w:tc>
        <w:tc>
          <w:tcPr>
            <w:tcW w:w="1293"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B51B7A" w:rsidRPr="002B5DE0" w:rsidRDefault="00B51B7A" w:rsidP="003C23E1">
            <w:pPr>
              <w:pStyle w:val="ArtTabNormal"/>
              <w:jc w:val="center"/>
              <w:rPr>
                <w:rFonts w:cs="Arial"/>
                <w:sz w:val="22"/>
                <w:szCs w:val="22"/>
              </w:rPr>
            </w:pPr>
            <w:r w:rsidRPr="002B5DE0">
              <w:rPr>
                <w:rFonts w:cs="Arial"/>
                <w:sz w:val="22"/>
                <w:szCs w:val="22"/>
              </w:rPr>
              <w:t>0,16</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B51B7A" w:rsidRPr="002B5DE0" w:rsidRDefault="00B51B7A" w:rsidP="003C23E1">
            <w:pPr>
              <w:pStyle w:val="ArtTabNormal"/>
              <w:jc w:val="center"/>
              <w:rPr>
                <w:rFonts w:cs="Arial"/>
                <w:sz w:val="22"/>
                <w:szCs w:val="22"/>
              </w:rPr>
            </w:pPr>
            <w:r w:rsidRPr="002B5DE0">
              <w:rPr>
                <w:rFonts w:cs="Arial"/>
                <w:sz w:val="22"/>
                <w:szCs w:val="22"/>
              </w:rPr>
              <w:t>8</w:t>
            </w:r>
          </w:p>
        </w:tc>
      </w:tr>
      <w:tr w:rsidR="00B51B7A" w:rsidRPr="000606AF" w:rsidTr="00D015A1">
        <w:trPr>
          <w:trHeight w:val="612"/>
        </w:trPr>
        <w:tc>
          <w:tcPr>
            <w:tcW w:w="7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B51B7A" w:rsidRPr="002B5DE0" w:rsidRDefault="00B51B7A" w:rsidP="003C23E1">
            <w:pPr>
              <w:pStyle w:val="ArtTabNormal"/>
              <w:jc w:val="center"/>
              <w:rPr>
                <w:rFonts w:cs="Arial"/>
                <w:sz w:val="22"/>
                <w:szCs w:val="22"/>
              </w:rPr>
            </w:pPr>
            <w:bookmarkStart w:id="16" w:name="tabtxt_1575050_1941541030"/>
            <w:r w:rsidRPr="002B5DE0">
              <w:rPr>
                <w:rFonts w:cs="Arial"/>
                <w:sz w:val="22"/>
                <w:szCs w:val="22"/>
              </w:rPr>
              <w:t>5</w:t>
            </w:r>
            <w:bookmarkEnd w:id="16"/>
          </w:p>
        </w:tc>
        <w:tc>
          <w:tcPr>
            <w:tcW w:w="6084"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B51B7A" w:rsidRPr="002B5DE0" w:rsidRDefault="00B51B7A" w:rsidP="003C23E1">
            <w:pPr>
              <w:pStyle w:val="TabHyperlink0"/>
              <w:rPr>
                <w:sz w:val="22"/>
                <w:szCs w:val="22"/>
              </w:rPr>
            </w:pPr>
            <w:hyperlink w:anchor="ant_1575050_1941541030" w:history="1">
              <w:r w:rsidRPr="002B5DE0">
                <w:rPr>
                  <w:sz w:val="22"/>
                  <w:szCs w:val="22"/>
                </w:rPr>
                <w:t>Тверская область направила еще один гуманитарный груз для жителей Донбасса</w:t>
              </w:r>
            </w:hyperlink>
          </w:p>
        </w:tc>
        <w:tc>
          <w:tcPr>
            <w:tcW w:w="143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B51B7A" w:rsidRPr="002B5DE0" w:rsidRDefault="00B51B7A" w:rsidP="003C23E1">
            <w:pPr>
              <w:pStyle w:val="ArtTabNormal"/>
              <w:jc w:val="center"/>
              <w:rPr>
                <w:rFonts w:cs="Arial"/>
                <w:sz w:val="22"/>
                <w:szCs w:val="22"/>
              </w:rPr>
            </w:pPr>
            <w:r w:rsidRPr="002B5DE0">
              <w:rPr>
                <w:rFonts w:cs="Arial"/>
                <w:sz w:val="22"/>
                <w:szCs w:val="22"/>
              </w:rPr>
              <w:t>2</w:t>
            </w:r>
          </w:p>
        </w:tc>
        <w:tc>
          <w:tcPr>
            <w:tcW w:w="1293"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B51B7A" w:rsidRPr="002B5DE0" w:rsidRDefault="00B51B7A" w:rsidP="003C23E1">
            <w:pPr>
              <w:pStyle w:val="ArtTabNormal"/>
              <w:jc w:val="center"/>
              <w:rPr>
                <w:rFonts w:cs="Arial"/>
                <w:sz w:val="22"/>
                <w:szCs w:val="22"/>
              </w:rPr>
            </w:pPr>
            <w:r w:rsidRPr="002B5DE0">
              <w:rPr>
                <w:rFonts w:cs="Arial"/>
                <w:sz w:val="22"/>
                <w:szCs w:val="22"/>
              </w:rPr>
              <w:t>0,06</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B51B7A" w:rsidRPr="002B5DE0" w:rsidRDefault="00B51B7A" w:rsidP="003C23E1">
            <w:pPr>
              <w:pStyle w:val="ArtTabNormal"/>
              <w:jc w:val="center"/>
              <w:rPr>
                <w:rFonts w:cs="Arial"/>
                <w:sz w:val="22"/>
                <w:szCs w:val="22"/>
              </w:rPr>
            </w:pPr>
            <w:r w:rsidRPr="002B5DE0">
              <w:rPr>
                <w:rFonts w:cs="Arial"/>
                <w:sz w:val="22"/>
                <w:szCs w:val="22"/>
              </w:rPr>
              <w:t>3</w:t>
            </w:r>
          </w:p>
        </w:tc>
      </w:tr>
    </w:tbl>
    <w:p w:rsidR="00D25B21" w:rsidRDefault="00D25B21" w:rsidP="008E5EBE">
      <w:pPr>
        <w:rPr>
          <w:b/>
          <w:noProof/>
          <w:sz w:val="16"/>
          <w:szCs w:val="16"/>
        </w:rPr>
      </w:pPr>
    </w:p>
    <w:p w:rsidR="009E634C" w:rsidRDefault="009E634C" w:rsidP="008E5EBE">
      <w:pPr>
        <w:rPr>
          <w:b/>
          <w:noProof/>
          <w:sz w:val="16"/>
          <w:szCs w:val="16"/>
        </w:rPr>
      </w:pPr>
    </w:p>
    <w:p w:rsidR="00434234" w:rsidRDefault="00434234" w:rsidP="008E5EBE">
      <w:pPr>
        <w:rPr>
          <w:b/>
          <w:noProof/>
          <w:sz w:val="16"/>
          <w:szCs w:val="16"/>
        </w:rPr>
      </w:pPr>
    </w:p>
    <w:p w:rsidR="00434234" w:rsidRDefault="00434234" w:rsidP="008E5EBE">
      <w:pPr>
        <w:rPr>
          <w:b/>
          <w:noProof/>
          <w:sz w:val="16"/>
          <w:szCs w:val="16"/>
        </w:rPr>
      </w:pPr>
    </w:p>
    <w:p w:rsidR="008B7576" w:rsidRPr="00D433E9" w:rsidRDefault="008B7576" w:rsidP="00640974">
      <w:pPr>
        <w:pStyle w:val="2"/>
        <w:rPr>
          <w:rStyle w:val="113"/>
          <w:szCs w:val="28"/>
        </w:rPr>
      </w:pPr>
      <w:r w:rsidRPr="00D433E9">
        <w:rPr>
          <w:rStyle w:val="113"/>
          <w:szCs w:val="28"/>
        </w:rPr>
        <w:t>ДАЙДЖЕСТ НАИБОЛЕЕ ЗАМЕТНЫХ СООБЩЕНИЙ СМИ</w:t>
      </w:r>
    </w:p>
    <w:p w:rsidR="009D1D54" w:rsidRDefault="009D1D54" w:rsidP="00DD5228">
      <w:pPr>
        <w:tabs>
          <w:tab w:val="left" w:pos="0"/>
        </w:tabs>
        <w:ind w:left="-142"/>
        <w:rPr>
          <w:rFonts w:ascii="Arial" w:eastAsia="Arial" w:hAnsi="Arial" w:cs="Arial"/>
          <w:color w:val="000000"/>
          <w:sz w:val="22"/>
          <w:szCs w:val="22"/>
          <w:shd w:val="clear" w:color="auto" w:fill="FFFFFF"/>
        </w:rPr>
      </w:pPr>
    </w:p>
    <w:p w:rsidR="00705369" w:rsidRPr="00705369" w:rsidRDefault="00705369" w:rsidP="00705369">
      <w:pPr>
        <w:tabs>
          <w:tab w:val="left" w:pos="0"/>
        </w:tabs>
        <w:ind w:left="-142" w:right="-143"/>
        <w:rPr>
          <w:rFonts w:ascii="Arial" w:eastAsia="Arial" w:hAnsi="Arial" w:cs="Arial"/>
          <w:b/>
          <w:color w:val="000000"/>
          <w:sz w:val="22"/>
          <w:szCs w:val="22"/>
          <w:shd w:val="clear" w:color="auto" w:fill="FFFFFF"/>
        </w:rPr>
      </w:pPr>
      <w:proofErr w:type="spellStart"/>
      <w:r w:rsidRPr="00705369">
        <w:rPr>
          <w:rFonts w:ascii="Arial" w:eastAsia="Arial" w:hAnsi="Arial" w:cs="Arial"/>
          <w:b/>
          <w:color w:val="000000"/>
          <w:sz w:val="22"/>
          <w:szCs w:val="22"/>
          <w:shd w:val="clear" w:color="auto" w:fill="FFFFFF"/>
        </w:rPr>
        <w:t>Tverigrad.ru</w:t>
      </w:r>
      <w:proofErr w:type="spellEnd"/>
      <w:r w:rsidRPr="00705369">
        <w:rPr>
          <w:rFonts w:ascii="Arial" w:eastAsia="Arial" w:hAnsi="Arial" w:cs="Arial"/>
          <w:b/>
          <w:color w:val="000000"/>
          <w:sz w:val="22"/>
          <w:szCs w:val="22"/>
          <w:shd w:val="clear" w:color="auto" w:fill="FFFFFF"/>
        </w:rPr>
        <w:t>, Тверь, 13 марта 2022</w:t>
      </w:r>
    </w:p>
    <w:p w:rsidR="00705369" w:rsidRPr="00705369" w:rsidRDefault="00705369" w:rsidP="00705369">
      <w:pPr>
        <w:tabs>
          <w:tab w:val="left" w:pos="0"/>
        </w:tabs>
        <w:ind w:left="-142" w:right="-143"/>
        <w:jc w:val="both"/>
        <w:outlineLvl w:val="1"/>
        <w:rPr>
          <w:rFonts w:ascii="Arial" w:eastAsia="Arial" w:hAnsi="Arial" w:cs="Arial"/>
          <w:color w:val="000000"/>
          <w:sz w:val="22"/>
          <w:szCs w:val="22"/>
          <w:shd w:val="clear" w:color="auto" w:fill="FFFFFF"/>
        </w:rPr>
      </w:pPr>
      <w:bookmarkStart w:id="17" w:name="ant_1575050_1941582638"/>
      <w:r w:rsidRPr="00705369">
        <w:rPr>
          <w:rFonts w:ascii="Arial" w:eastAsia="Arial" w:hAnsi="Arial" w:cs="Arial"/>
          <w:color w:val="000000"/>
          <w:sz w:val="22"/>
          <w:szCs w:val="22"/>
          <w:shd w:val="clear" w:color="auto" w:fill="FFFFFF"/>
        </w:rPr>
        <w:t>В ТВЕРСКОЙ ОБЛАСТИ ПРОСТИЛИСЬ С ПОГИБШИМ НА УКРАИНЕ МАКСИМОМ КРОТОВЫМ</w:t>
      </w:r>
      <w:bookmarkEnd w:id="17"/>
    </w:p>
    <w:p w:rsidR="00705369" w:rsidRPr="00705369" w:rsidRDefault="00705369" w:rsidP="00705369">
      <w:pPr>
        <w:tabs>
          <w:tab w:val="left" w:pos="0"/>
        </w:tabs>
        <w:ind w:left="-142" w:right="-143"/>
        <w:jc w:val="both"/>
        <w:rPr>
          <w:rFonts w:ascii="Arial" w:eastAsia="Arial" w:hAnsi="Arial" w:cs="Arial"/>
          <w:color w:val="000000"/>
          <w:sz w:val="22"/>
          <w:szCs w:val="22"/>
          <w:shd w:val="clear" w:color="auto" w:fill="FFFFFF"/>
        </w:rPr>
      </w:pPr>
      <w:r w:rsidRPr="00705369">
        <w:rPr>
          <w:rFonts w:ascii="Arial" w:eastAsia="Arial" w:hAnsi="Arial" w:cs="Arial"/>
          <w:color w:val="000000"/>
          <w:sz w:val="22"/>
          <w:szCs w:val="22"/>
          <w:shd w:val="clear" w:color="auto" w:fill="FFFFFF"/>
        </w:rPr>
        <w:t xml:space="preserve">Контрактник погребен на Братском кладбище, сообщили в районной администрации. Напомним, губернатор </w:t>
      </w:r>
      <w:r w:rsidRPr="00705369">
        <w:rPr>
          <w:rFonts w:ascii="Arial" w:eastAsia="Arial" w:hAnsi="Arial" w:cs="Arial"/>
          <w:color w:val="000000"/>
          <w:sz w:val="22"/>
          <w:szCs w:val="22"/>
          <w:shd w:val="clear" w:color="auto" w:fill="C0C0C0"/>
        </w:rPr>
        <w:t xml:space="preserve">Игорь </w:t>
      </w:r>
      <w:proofErr w:type="spellStart"/>
      <w:r w:rsidRPr="00705369">
        <w:rPr>
          <w:rFonts w:ascii="Arial" w:eastAsia="Arial" w:hAnsi="Arial" w:cs="Arial"/>
          <w:color w:val="000000"/>
          <w:sz w:val="22"/>
          <w:szCs w:val="22"/>
          <w:shd w:val="clear" w:color="auto" w:fill="C0C0C0"/>
        </w:rPr>
        <w:t>Руденя</w:t>
      </w:r>
      <w:proofErr w:type="spellEnd"/>
      <w:r w:rsidRPr="00705369">
        <w:rPr>
          <w:rFonts w:ascii="Arial" w:eastAsia="Arial" w:hAnsi="Arial" w:cs="Arial"/>
          <w:color w:val="000000"/>
          <w:sz w:val="22"/>
          <w:szCs w:val="22"/>
          <w:shd w:val="clear" w:color="auto" w:fill="FFFFFF"/>
        </w:rPr>
        <w:t xml:space="preserve"> выразил соболезнования семье погибшего Максима Кротова. Глава региона подчеркнул, что имя военнослужащего навсегда останется в истории тверского края, в памяти всех нас... </w:t>
      </w:r>
    </w:p>
    <w:p w:rsidR="00705369" w:rsidRPr="00705369" w:rsidRDefault="00705369" w:rsidP="00705369">
      <w:pPr>
        <w:tabs>
          <w:tab w:val="left" w:pos="0"/>
        </w:tabs>
        <w:ind w:left="-142" w:right="-143"/>
        <w:rPr>
          <w:rFonts w:ascii="Arial" w:eastAsia="Arial" w:hAnsi="Arial" w:cs="Arial"/>
          <w:color w:val="0000FF"/>
          <w:sz w:val="22"/>
          <w:szCs w:val="22"/>
          <w:shd w:val="clear" w:color="auto" w:fill="FFFFFF"/>
        </w:rPr>
      </w:pPr>
      <w:hyperlink r:id="rId12" w:history="1">
        <w:r w:rsidRPr="00705369">
          <w:rPr>
            <w:rFonts w:ascii="Arial" w:eastAsia="Arial" w:hAnsi="Arial" w:cs="Arial"/>
            <w:color w:val="0000FF"/>
            <w:sz w:val="22"/>
            <w:szCs w:val="22"/>
            <w:u w:val="single"/>
            <w:shd w:val="clear" w:color="auto" w:fill="FFFFFF"/>
          </w:rPr>
          <w:t>https://tverigrad.ru/publication/v-tverskoj-oblasti-prostilis-s-pogibshim-na-ukraine-maksimom-krotovym/</w:t>
        </w:r>
      </w:hyperlink>
    </w:p>
    <w:p w:rsidR="00705369" w:rsidRPr="00705369" w:rsidRDefault="00705369" w:rsidP="00705369">
      <w:pPr>
        <w:tabs>
          <w:tab w:val="left" w:pos="0"/>
        </w:tabs>
        <w:ind w:left="-142" w:right="-143"/>
        <w:rPr>
          <w:rFonts w:ascii="Arial" w:eastAsia="Arial" w:hAnsi="Arial" w:cs="Arial"/>
          <w:color w:val="000000"/>
          <w:sz w:val="22"/>
          <w:szCs w:val="22"/>
          <w:u w:val="single"/>
          <w:shd w:val="clear" w:color="auto" w:fill="FFFFFF"/>
        </w:rPr>
      </w:pPr>
      <w:r w:rsidRPr="00705369">
        <w:rPr>
          <w:rFonts w:ascii="Arial" w:eastAsia="Arial" w:hAnsi="Arial" w:cs="Arial"/>
          <w:color w:val="000000"/>
          <w:sz w:val="22"/>
          <w:szCs w:val="22"/>
          <w:u w:val="single"/>
          <w:shd w:val="clear" w:color="auto" w:fill="FFFFFF"/>
        </w:rPr>
        <w:t>Сообщения по событию:</w:t>
      </w:r>
    </w:p>
    <w:p w:rsidR="00705369" w:rsidRPr="00705369" w:rsidRDefault="00705369" w:rsidP="00705369">
      <w:pPr>
        <w:numPr>
          <w:ilvl w:val="0"/>
          <w:numId w:val="2"/>
        </w:numPr>
        <w:tabs>
          <w:tab w:val="left" w:pos="0"/>
        </w:tabs>
        <w:ind w:left="-142" w:right="-143" w:firstLine="0"/>
        <w:rPr>
          <w:rFonts w:ascii="Arial" w:eastAsia="Arial" w:hAnsi="Arial" w:cs="Arial"/>
          <w:color w:val="0000FF"/>
          <w:sz w:val="22"/>
          <w:szCs w:val="22"/>
          <w:shd w:val="clear" w:color="auto" w:fill="FFFFFF"/>
        </w:rPr>
      </w:pPr>
      <w:hyperlink r:id="rId13" w:history="1">
        <w:r w:rsidRPr="00705369">
          <w:rPr>
            <w:rFonts w:ascii="Arial" w:eastAsia="Arial" w:hAnsi="Arial" w:cs="Arial"/>
            <w:color w:val="0000FF"/>
            <w:sz w:val="22"/>
            <w:szCs w:val="22"/>
            <w:u w:val="single"/>
            <w:shd w:val="clear" w:color="auto" w:fill="FFFFFF"/>
          </w:rPr>
          <w:t>ГТРК Тверь, Тверь, 13 марта 2022</w:t>
        </w:r>
      </w:hyperlink>
    </w:p>
    <w:p w:rsidR="00705369" w:rsidRPr="00705369" w:rsidRDefault="00705369" w:rsidP="00705369">
      <w:pPr>
        <w:numPr>
          <w:ilvl w:val="0"/>
          <w:numId w:val="2"/>
        </w:numPr>
        <w:tabs>
          <w:tab w:val="left" w:pos="0"/>
        </w:tabs>
        <w:ind w:left="-142" w:right="-143" w:firstLine="0"/>
        <w:rPr>
          <w:rFonts w:ascii="Arial" w:eastAsia="Arial" w:hAnsi="Arial" w:cs="Arial"/>
          <w:color w:val="0000FF"/>
          <w:sz w:val="22"/>
          <w:szCs w:val="22"/>
          <w:shd w:val="clear" w:color="auto" w:fill="FFFFFF"/>
        </w:rPr>
      </w:pPr>
      <w:hyperlink r:id="rId14" w:history="1">
        <w:proofErr w:type="spellStart"/>
        <w:r w:rsidRPr="00705369">
          <w:rPr>
            <w:rFonts w:ascii="Arial" w:eastAsia="Arial" w:hAnsi="Arial" w:cs="Arial"/>
            <w:color w:val="0000FF"/>
            <w:sz w:val="22"/>
            <w:szCs w:val="22"/>
            <w:u w:val="single"/>
            <w:shd w:val="clear" w:color="auto" w:fill="FFFFFF"/>
          </w:rPr>
          <w:t>Gorodskoyportal.ru</w:t>
        </w:r>
        <w:proofErr w:type="spellEnd"/>
        <w:r w:rsidRPr="00705369">
          <w:rPr>
            <w:rFonts w:ascii="Arial" w:eastAsia="Arial" w:hAnsi="Arial" w:cs="Arial"/>
            <w:color w:val="0000FF"/>
            <w:sz w:val="22"/>
            <w:szCs w:val="22"/>
            <w:u w:val="single"/>
            <w:shd w:val="clear" w:color="auto" w:fill="FFFFFF"/>
          </w:rPr>
          <w:t>/</w:t>
        </w:r>
        <w:proofErr w:type="spellStart"/>
        <w:r w:rsidRPr="00705369">
          <w:rPr>
            <w:rFonts w:ascii="Arial" w:eastAsia="Arial" w:hAnsi="Arial" w:cs="Arial"/>
            <w:color w:val="0000FF"/>
            <w:sz w:val="22"/>
            <w:szCs w:val="22"/>
            <w:u w:val="single"/>
            <w:shd w:val="clear" w:color="auto" w:fill="FFFFFF"/>
          </w:rPr>
          <w:t>tver</w:t>
        </w:r>
        <w:proofErr w:type="spellEnd"/>
        <w:r w:rsidRPr="00705369">
          <w:rPr>
            <w:rFonts w:ascii="Arial" w:eastAsia="Arial" w:hAnsi="Arial" w:cs="Arial"/>
            <w:color w:val="0000FF"/>
            <w:sz w:val="22"/>
            <w:szCs w:val="22"/>
            <w:u w:val="single"/>
            <w:shd w:val="clear" w:color="auto" w:fill="FFFFFF"/>
          </w:rPr>
          <w:t>, Тверь, 13 марта 2022</w:t>
        </w:r>
      </w:hyperlink>
    </w:p>
    <w:p w:rsidR="00705369" w:rsidRPr="00705369" w:rsidRDefault="00705369" w:rsidP="00705369">
      <w:pPr>
        <w:numPr>
          <w:ilvl w:val="0"/>
          <w:numId w:val="2"/>
        </w:numPr>
        <w:tabs>
          <w:tab w:val="left" w:pos="0"/>
        </w:tabs>
        <w:ind w:left="-142" w:right="-143" w:firstLine="0"/>
        <w:rPr>
          <w:rFonts w:ascii="Arial" w:eastAsia="Arial" w:hAnsi="Arial" w:cs="Arial"/>
          <w:color w:val="0000FF"/>
          <w:sz w:val="22"/>
          <w:szCs w:val="22"/>
          <w:shd w:val="clear" w:color="auto" w:fill="FFFFFF"/>
        </w:rPr>
      </w:pPr>
      <w:hyperlink r:id="rId15" w:history="1">
        <w:r w:rsidRPr="00705369">
          <w:rPr>
            <w:rFonts w:ascii="Arial" w:eastAsia="Arial" w:hAnsi="Arial" w:cs="Arial"/>
            <w:color w:val="0000FF"/>
            <w:sz w:val="22"/>
            <w:szCs w:val="22"/>
            <w:u w:val="single"/>
            <w:shd w:val="clear" w:color="auto" w:fill="FFFFFF"/>
          </w:rPr>
          <w:t>Тверские ведомости (</w:t>
        </w:r>
        <w:proofErr w:type="spellStart"/>
        <w:r w:rsidRPr="00705369">
          <w:rPr>
            <w:rFonts w:ascii="Arial" w:eastAsia="Arial" w:hAnsi="Arial" w:cs="Arial"/>
            <w:color w:val="0000FF"/>
            <w:sz w:val="22"/>
            <w:szCs w:val="22"/>
            <w:u w:val="single"/>
            <w:shd w:val="clear" w:color="auto" w:fill="FFFFFF"/>
          </w:rPr>
          <w:t>vedtver.ru</w:t>
        </w:r>
        <w:proofErr w:type="spellEnd"/>
        <w:r w:rsidRPr="00705369">
          <w:rPr>
            <w:rFonts w:ascii="Arial" w:eastAsia="Arial" w:hAnsi="Arial" w:cs="Arial"/>
            <w:color w:val="0000FF"/>
            <w:sz w:val="22"/>
            <w:szCs w:val="22"/>
            <w:u w:val="single"/>
            <w:shd w:val="clear" w:color="auto" w:fill="FFFFFF"/>
          </w:rPr>
          <w:t>), Тверь, 13 марта 2022</w:t>
        </w:r>
      </w:hyperlink>
    </w:p>
    <w:p w:rsidR="00705369" w:rsidRPr="00705369" w:rsidRDefault="00705369" w:rsidP="00705369">
      <w:pPr>
        <w:numPr>
          <w:ilvl w:val="0"/>
          <w:numId w:val="2"/>
        </w:numPr>
        <w:tabs>
          <w:tab w:val="left" w:pos="0"/>
        </w:tabs>
        <w:ind w:left="-142" w:right="-143" w:firstLine="0"/>
        <w:rPr>
          <w:rFonts w:ascii="Arial" w:eastAsia="Arial" w:hAnsi="Arial" w:cs="Arial"/>
          <w:color w:val="0000FF"/>
          <w:sz w:val="22"/>
          <w:szCs w:val="22"/>
          <w:shd w:val="clear" w:color="auto" w:fill="FFFFFF"/>
        </w:rPr>
      </w:pPr>
      <w:hyperlink r:id="rId16" w:history="1">
        <w:r w:rsidRPr="00705369">
          <w:rPr>
            <w:rFonts w:ascii="Arial" w:eastAsia="Arial" w:hAnsi="Arial" w:cs="Arial"/>
            <w:color w:val="0000FF"/>
            <w:sz w:val="22"/>
            <w:szCs w:val="22"/>
            <w:u w:val="single"/>
            <w:shd w:val="clear" w:color="auto" w:fill="FFFFFF"/>
          </w:rPr>
          <w:t>Тверь (</w:t>
        </w:r>
        <w:proofErr w:type="spellStart"/>
        <w:r w:rsidRPr="00705369">
          <w:rPr>
            <w:rFonts w:ascii="Arial" w:eastAsia="Arial" w:hAnsi="Arial" w:cs="Arial"/>
            <w:color w:val="0000FF"/>
            <w:sz w:val="22"/>
            <w:szCs w:val="22"/>
            <w:u w:val="single"/>
            <w:shd w:val="clear" w:color="auto" w:fill="FFFFFF"/>
          </w:rPr>
          <w:t>toptver.ru</w:t>
        </w:r>
        <w:proofErr w:type="spellEnd"/>
        <w:r w:rsidRPr="00705369">
          <w:rPr>
            <w:rFonts w:ascii="Arial" w:eastAsia="Arial" w:hAnsi="Arial" w:cs="Arial"/>
            <w:color w:val="0000FF"/>
            <w:sz w:val="22"/>
            <w:szCs w:val="22"/>
            <w:u w:val="single"/>
            <w:shd w:val="clear" w:color="auto" w:fill="FFFFFF"/>
          </w:rPr>
          <w:t>), Тверь, 13 марта 2022</w:t>
        </w:r>
      </w:hyperlink>
    </w:p>
    <w:p w:rsidR="00705369" w:rsidRPr="00705369" w:rsidRDefault="00705369" w:rsidP="00705369">
      <w:pPr>
        <w:numPr>
          <w:ilvl w:val="0"/>
          <w:numId w:val="2"/>
        </w:numPr>
        <w:tabs>
          <w:tab w:val="left" w:pos="0"/>
        </w:tabs>
        <w:ind w:left="-142" w:right="-143" w:firstLine="0"/>
        <w:rPr>
          <w:rFonts w:ascii="Arial" w:eastAsia="Arial" w:hAnsi="Arial" w:cs="Arial"/>
          <w:color w:val="0000FF"/>
          <w:sz w:val="22"/>
          <w:szCs w:val="22"/>
          <w:shd w:val="clear" w:color="auto" w:fill="FFFFFF"/>
        </w:rPr>
      </w:pPr>
      <w:hyperlink r:id="rId17" w:history="1">
        <w:r w:rsidRPr="00705369">
          <w:rPr>
            <w:rFonts w:ascii="Arial" w:eastAsia="Arial" w:hAnsi="Arial" w:cs="Arial"/>
            <w:color w:val="0000FF"/>
            <w:sz w:val="22"/>
            <w:szCs w:val="22"/>
            <w:u w:val="single"/>
            <w:shd w:val="clear" w:color="auto" w:fill="FFFFFF"/>
          </w:rPr>
          <w:t>Тверская жизнь (</w:t>
        </w:r>
        <w:proofErr w:type="spellStart"/>
        <w:r w:rsidRPr="00705369">
          <w:rPr>
            <w:rFonts w:ascii="Arial" w:eastAsia="Arial" w:hAnsi="Arial" w:cs="Arial"/>
            <w:color w:val="0000FF"/>
            <w:sz w:val="22"/>
            <w:szCs w:val="22"/>
            <w:u w:val="single"/>
            <w:shd w:val="clear" w:color="auto" w:fill="FFFFFF"/>
          </w:rPr>
          <w:t>tverlife.ru</w:t>
        </w:r>
        <w:proofErr w:type="spellEnd"/>
        <w:r w:rsidRPr="00705369">
          <w:rPr>
            <w:rFonts w:ascii="Arial" w:eastAsia="Arial" w:hAnsi="Arial" w:cs="Arial"/>
            <w:color w:val="0000FF"/>
            <w:sz w:val="22"/>
            <w:szCs w:val="22"/>
            <w:u w:val="single"/>
            <w:shd w:val="clear" w:color="auto" w:fill="FFFFFF"/>
          </w:rPr>
          <w:t>), Тверь, 13 марта 2022</w:t>
        </w:r>
      </w:hyperlink>
    </w:p>
    <w:p w:rsidR="00705369" w:rsidRPr="00705369" w:rsidRDefault="00705369" w:rsidP="00705369">
      <w:pPr>
        <w:numPr>
          <w:ilvl w:val="0"/>
          <w:numId w:val="2"/>
        </w:numPr>
        <w:tabs>
          <w:tab w:val="left" w:pos="0"/>
        </w:tabs>
        <w:ind w:left="-142" w:right="-143" w:firstLine="0"/>
        <w:rPr>
          <w:rFonts w:ascii="Arial" w:eastAsia="Arial" w:hAnsi="Arial" w:cs="Arial"/>
          <w:color w:val="0000FF"/>
          <w:sz w:val="22"/>
          <w:szCs w:val="22"/>
          <w:shd w:val="clear" w:color="auto" w:fill="FFFFFF"/>
        </w:rPr>
      </w:pPr>
      <w:hyperlink r:id="rId18" w:history="1">
        <w:r w:rsidRPr="00705369">
          <w:rPr>
            <w:rFonts w:ascii="Arial" w:eastAsia="Arial" w:hAnsi="Arial" w:cs="Arial"/>
            <w:color w:val="0000FF"/>
            <w:sz w:val="22"/>
            <w:szCs w:val="22"/>
            <w:u w:val="single"/>
            <w:shd w:val="clear" w:color="auto" w:fill="FFFFFF"/>
          </w:rPr>
          <w:t>Афанасий-бизнес (</w:t>
        </w:r>
        <w:proofErr w:type="spellStart"/>
        <w:r w:rsidRPr="00705369">
          <w:rPr>
            <w:rFonts w:ascii="Arial" w:eastAsia="Arial" w:hAnsi="Arial" w:cs="Arial"/>
            <w:color w:val="0000FF"/>
            <w:sz w:val="22"/>
            <w:szCs w:val="22"/>
            <w:u w:val="single"/>
            <w:shd w:val="clear" w:color="auto" w:fill="FFFFFF"/>
          </w:rPr>
          <w:t>afanasy.biz</w:t>
        </w:r>
        <w:proofErr w:type="spellEnd"/>
        <w:r w:rsidRPr="00705369">
          <w:rPr>
            <w:rFonts w:ascii="Arial" w:eastAsia="Arial" w:hAnsi="Arial" w:cs="Arial"/>
            <w:color w:val="0000FF"/>
            <w:sz w:val="22"/>
            <w:szCs w:val="22"/>
            <w:u w:val="single"/>
            <w:shd w:val="clear" w:color="auto" w:fill="FFFFFF"/>
          </w:rPr>
          <w:t>), Тверь, 13 марта 2022</w:t>
        </w:r>
      </w:hyperlink>
    </w:p>
    <w:p w:rsidR="00705369" w:rsidRPr="00705369" w:rsidRDefault="00705369" w:rsidP="00705369">
      <w:pPr>
        <w:numPr>
          <w:ilvl w:val="0"/>
          <w:numId w:val="2"/>
        </w:numPr>
        <w:tabs>
          <w:tab w:val="left" w:pos="0"/>
        </w:tabs>
        <w:ind w:left="-142" w:right="-143" w:firstLine="0"/>
        <w:rPr>
          <w:rFonts w:ascii="Arial" w:eastAsia="Arial" w:hAnsi="Arial" w:cs="Arial"/>
          <w:color w:val="0000FF"/>
          <w:sz w:val="22"/>
          <w:szCs w:val="22"/>
          <w:shd w:val="clear" w:color="auto" w:fill="FFFFFF"/>
        </w:rPr>
      </w:pPr>
      <w:hyperlink r:id="rId19" w:history="1">
        <w:proofErr w:type="spellStart"/>
        <w:r w:rsidRPr="00705369">
          <w:rPr>
            <w:rFonts w:ascii="Arial" w:eastAsia="Arial" w:hAnsi="Arial" w:cs="Arial"/>
            <w:color w:val="0000FF"/>
            <w:sz w:val="22"/>
            <w:szCs w:val="22"/>
            <w:u w:val="single"/>
            <w:shd w:val="clear" w:color="auto" w:fill="FFFFFF"/>
          </w:rPr>
          <w:t>Tverigrad.ru</w:t>
        </w:r>
        <w:proofErr w:type="spellEnd"/>
        <w:r w:rsidRPr="00705369">
          <w:rPr>
            <w:rFonts w:ascii="Arial" w:eastAsia="Arial" w:hAnsi="Arial" w:cs="Arial"/>
            <w:color w:val="0000FF"/>
            <w:sz w:val="22"/>
            <w:szCs w:val="22"/>
            <w:u w:val="single"/>
            <w:shd w:val="clear" w:color="auto" w:fill="FFFFFF"/>
          </w:rPr>
          <w:t>, Тверь, 13 марта 2022</w:t>
        </w:r>
      </w:hyperlink>
    </w:p>
    <w:p w:rsidR="00705369" w:rsidRPr="00705369" w:rsidRDefault="00705369" w:rsidP="00705369">
      <w:pPr>
        <w:numPr>
          <w:ilvl w:val="0"/>
          <w:numId w:val="2"/>
        </w:numPr>
        <w:tabs>
          <w:tab w:val="left" w:pos="0"/>
        </w:tabs>
        <w:ind w:left="-142" w:right="-143" w:firstLine="0"/>
        <w:rPr>
          <w:rFonts w:ascii="Arial" w:eastAsia="Arial" w:hAnsi="Arial" w:cs="Arial"/>
          <w:color w:val="0000FF"/>
          <w:sz w:val="22"/>
          <w:szCs w:val="22"/>
          <w:shd w:val="clear" w:color="auto" w:fill="FFFFFF"/>
        </w:rPr>
      </w:pPr>
      <w:hyperlink r:id="rId20" w:history="1">
        <w:proofErr w:type="spellStart"/>
        <w:r w:rsidRPr="00705369">
          <w:rPr>
            <w:rFonts w:ascii="Arial" w:eastAsia="Arial" w:hAnsi="Arial" w:cs="Arial"/>
            <w:color w:val="0000FF"/>
            <w:sz w:val="22"/>
            <w:szCs w:val="22"/>
            <w:u w:val="single"/>
            <w:shd w:val="clear" w:color="auto" w:fill="FFFFFF"/>
          </w:rPr>
          <w:t>Gorodskoyportal.ru</w:t>
        </w:r>
        <w:proofErr w:type="spellEnd"/>
        <w:r w:rsidRPr="00705369">
          <w:rPr>
            <w:rFonts w:ascii="Arial" w:eastAsia="Arial" w:hAnsi="Arial" w:cs="Arial"/>
            <w:color w:val="0000FF"/>
            <w:sz w:val="22"/>
            <w:szCs w:val="22"/>
            <w:u w:val="single"/>
            <w:shd w:val="clear" w:color="auto" w:fill="FFFFFF"/>
          </w:rPr>
          <w:t>/</w:t>
        </w:r>
        <w:proofErr w:type="spellStart"/>
        <w:r w:rsidRPr="00705369">
          <w:rPr>
            <w:rFonts w:ascii="Arial" w:eastAsia="Arial" w:hAnsi="Arial" w:cs="Arial"/>
            <w:color w:val="0000FF"/>
            <w:sz w:val="22"/>
            <w:szCs w:val="22"/>
            <w:u w:val="single"/>
            <w:shd w:val="clear" w:color="auto" w:fill="FFFFFF"/>
          </w:rPr>
          <w:t>tver</w:t>
        </w:r>
        <w:proofErr w:type="spellEnd"/>
        <w:r w:rsidRPr="00705369">
          <w:rPr>
            <w:rFonts w:ascii="Arial" w:eastAsia="Arial" w:hAnsi="Arial" w:cs="Arial"/>
            <w:color w:val="0000FF"/>
            <w:sz w:val="22"/>
            <w:szCs w:val="22"/>
            <w:u w:val="single"/>
            <w:shd w:val="clear" w:color="auto" w:fill="FFFFFF"/>
          </w:rPr>
          <w:t>, Тверь, 13 марта 2022</w:t>
        </w:r>
      </w:hyperlink>
    </w:p>
    <w:p w:rsidR="00705369" w:rsidRPr="00705369" w:rsidRDefault="00705369" w:rsidP="00705369">
      <w:pPr>
        <w:numPr>
          <w:ilvl w:val="0"/>
          <w:numId w:val="2"/>
        </w:numPr>
        <w:tabs>
          <w:tab w:val="left" w:pos="0"/>
        </w:tabs>
        <w:ind w:left="-142" w:right="-143" w:firstLine="0"/>
        <w:rPr>
          <w:rFonts w:ascii="Arial" w:eastAsia="Arial" w:hAnsi="Arial" w:cs="Arial"/>
          <w:color w:val="0000FF"/>
          <w:sz w:val="22"/>
          <w:szCs w:val="22"/>
          <w:shd w:val="clear" w:color="auto" w:fill="FFFFFF"/>
        </w:rPr>
      </w:pPr>
      <w:hyperlink r:id="rId21" w:history="1">
        <w:r w:rsidRPr="00705369">
          <w:rPr>
            <w:rFonts w:ascii="Arial" w:eastAsia="Arial" w:hAnsi="Arial" w:cs="Arial"/>
            <w:color w:val="0000FF"/>
            <w:sz w:val="22"/>
            <w:szCs w:val="22"/>
            <w:u w:val="single"/>
            <w:shd w:val="clear" w:color="auto" w:fill="FFFFFF"/>
          </w:rPr>
          <w:t>Новости Твери (tver-news.net), Тверь, 13 марта 2022</w:t>
        </w:r>
      </w:hyperlink>
    </w:p>
    <w:p w:rsidR="00705369" w:rsidRPr="00705369" w:rsidRDefault="00705369" w:rsidP="00705369">
      <w:pPr>
        <w:numPr>
          <w:ilvl w:val="0"/>
          <w:numId w:val="2"/>
        </w:numPr>
        <w:tabs>
          <w:tab w:val="left" w:pos="0"/>
        </w:tabs>
        <w:ind w:left="-142" w:right="-143" w:firstLine="0"/>
        <w:rPr>
          <w:rFonts w:ascii="Arial" w:eastAsia="Arial" w:hAnsi="Arial" w:cs="Arial"/>
          <w:color w:val="0000FF"/>
          <w:sz w:val="22"/>
          <w:szCs w:val="22"/>
          <w:shd w:val="clear" w:color="auto" w:fill="FFFFFF"/>
        </w:rPr>
      </w:pPr>
      <w:hyperlink r:id="rId22" w:history="1">
        <w:proofErr w:type="spellStart"/>
        <w:r w:rsidRPr="00705369">
          <w:rPr>
            <w:rFonts w:ascii="Arial" w:eastAsia="Arial" w:hAnsi="Arial" w:cs="Arial"/>
            <w:color w:val="0000FF"/>
            <w:sz w:val="22"/>
            <w:szCs w:val="22"/>
            <w:u w:val="single"/>
            <w:shd w:val="clear" w:color="auto" w:fill="FFFFFF"/>
          </w:rPr>
          <w:t>TvTver.ru</w:t>
        </w:r>
        <w:proofErr w:type="spellEnd"/>
        <w:r w:rsidRPr="00705369">
          <w:rPr>
            <w:rFonts w:ascii="Arial" w:eastAsia="Arial" w:hAnsi="Arial" w:cs="Arial"/>
            <w:color w:val="0000FF"/>
            <w:sz w:val="22"/>
            <w:szCs w:val="22"/>
            <w:u w:val="single"/>
            <w:shd w:val="clear" w:color="auto" w:fill="FFFFFF"/>
          </w:rPr>
          <w:t>, Тверь, 13 марта 2022</w:t>
        </w:r>
      </w:hyperlink>
    </w:p>
    <w:p w:rsidR="00705369" w:rsidRPr="00705369" w:rsidRDefault="00705369" w:rsidP="00705369">
      <w:pPr>
        <w:numPr>
          <w:ilvl w:val="0"/>
          <w:numId w:val="2"/>
        </w:numPr>
        <w:tabs>
          <w:tab w:val="left" w:pos="0"/>
        </w:tabs>
        <w:ind w:left="-142" w:right="-143" w:firstLine="0"/>
        <w:rPr>
          <w:rFonts w:ascii="Arial" w:eastAsia="Arial" w:hAnsi="Arial" w:cs="Arial"/>
          <w:color w:val="0000FF"/>
          <w:sz w:val="22"/>
          <w:szCs w:val="22"/>
          <w:shd w:val="clear" w:color="auto" w:fill="FFFFFF"/>
        </w:rPr>
      </w:pPr>
      <w:hyperlink r:id="rId23" w:history="1">
        <w:proofErr w:type="spellStart"/>
        <w:r w:rsidRPr="00705369">
          <w:rPr>
            <w:rFonts w:ascii="Arial" w:eastAsia="Arial" w:hAnsi="Arial" w:cs="Arial"/>
            <w:color w:val="0000FF"/>
            <w:sz w:val="22"/>
            <w:szCs w:val="22"/>
            <w:u w:val="single"/>
            <w:shd w:val="clear" w:color="auto" w:fill="FFFFFF"/>
          </w:rPr>
          <w:t>TvTver.ru</w:t>
        </w:r>
        <w:proofErr w:type="spellEnd"/>
        <w:r w:rsidRPr="00705369">
          <w:rPr>
            <w:rFonts w:ascii="Arial" w:eastAsia="Arial" w:hAnsi="Arial" w:cs="Arial"/>
            <w:color w:val="0000FF"/>
            <w:sz w:val="22"/>
            <w:szCs w:val="22"/>
            <w:u w:val="single"/>
            <w:shd w:val="clear" w:color="auto" w:fill="FFFFFF"/>
          </w:rPr>
          <w:t>, Тверь, 13 марта 2022</w:t>
        </w:r>
      </w:hyperlink>
    </w:p>
    <w:p w:rsidR="00705369" w:rsidRPr="00705369" w:rsidRDefault="00705369" w:rsidP="00705369">
      <w:pPr>
        <w:tabs>
          <w:tab w:val="left" w:pos="0"/>
        </w:tabs>
        <w:ind w:left="-142" w:right="-143"/>
        <w:jc w:val="right"/>
        <w:rPr>
          <w:rFonts w:ascii="Arial" w:eastAsia="Arial" w:hAnsi="Arial" w:cs="Arial"/>
          <w:color w:val="0000FF"/>
          <w:sz w:val="22"/>
          <w:szCs w:val="22"/>
          <w:shd w:val="clear" w:color="auto" w:fill="FFFFFF"/>
        </w:rPr>
      </w:pPr>
      <w:hyperlink w:anchor="tabtxt_1575050_1941582638" w:history="1">
        <w:r w:rsidRPr="00705369">
          <w:rPr>
            <w:rFonts w:ascii="Arial" w:eastAsia="Arial" w:hAnsi="Arial" w:cs="Arial"/>
            <w:color w:val="0000FF"/>
            <w:sz w:val="22"/>
            <w:szCs w:val="22"/>
            <w:u w:val="single"/>
            <w:shd w:val="clear" w:color="auto" w:fill="FFFFFF"/>
          </w:rPr>
          <w:t>К заголовкам сообщений</w:t>
        </w:r>
      </w:hyperlink>
    </w:p>
    <w:p w:rsidR="00705369" w:rsidRPr="00705369" w:rsidRDefault="00705369" w:rsidP="00705369">
      <w:pPr>
        <w:tabs>
          <w:tab w:val="left" w:pos="0"/>
        </w:tabs>
        <w:ind w:left="-142" w:right="-143"/>
        <w:rPr>
          <w:rFonts w:ascii="Arial" w:eastAsia="Arial" w:hAnsi="Arial" w:cs="Arial"/>
          <w:b/>
          <w:color w:val="000000"/>
          <w:sz w:val="22"/>
          <w:szCs w:val="22"/>
          <w:shd w:val="clear" w:color="auto" w:fill="FFFFFF"/>
        </w:rPr>
      </w:pPr>
    </w:p>
    <w:p w:rsidR="00705369" w:rsidRPr="00705369" w:rsidRDefault="00705369" w:rsidP="00705369">
      <w:pPr>
        <w:tabs>
          <w:tab w:val="left" w:pos="0"/>
        </w:tabs>
        <w:ind w:left="-142" w:right="-143"/>
        <w:rPr>
          <w:rFonts w:ascii="Arial" w:eastAsia="Arial" w:hAnsi="Arial" w:cs="Arial"/>
          <w:b/>
          <w:color w:val="000000"/>
          <w:sz w:val="22"/>
          <w:szCs w:val="22"/>
          <w:shd w:val="clear" w:color="auto" w:fill="FFFFFF"/>
        </w:rPr>
      </w:pPr>
      <w:proofErr w:type="spellStart"/>
      <w:r w:rsidRPr="00705369">
        <w:rPr>
          <w:rFonts w:ascii="Arial" w:eastAsia="Arial" w:hAnsi="Arial" w:cs="Arial"/>
          <w:b/>
          <w:color w:val="000000"/>
          <w:sz w:val="22"/>
          <w:szCs w:val="22"/>
          <w:shd w:val="clear" w:color="auto" w:fill="FFFFFF"/>
        </w:rPr>
        <w:t>Tverigrad.ru</w:t>
      </w:r>
      <w:proofErr w:type="spellEnd"/>
      <w:r w:rsidRPr="00705369">
        <w:rPr>
          <w:rFonts w:ascii="Arial" w:eastAsia="Arial" w:hAnsi="Arial" w:cs="Arial"/>
          <w:b/>
          <w:color w:val="000000"/>
          <w:sz w:val="22"/>
          <w:szCs w:val="22"/>
          <w:shd w:val="clear" w:color="auto" w:fill="FFFFFF"/>
        </w:rPr>
        <w:t>, Тверь, 13 марта 2022</w:t>
      </w:r>
    </w:p>
    <w:p w:rsidR="00705369" w:rsidRPr="00705369" w:rsidRDefault="00705369" w:rsidP="00705369">
      <w:pPr>
        <w:tabs>
          <w:tab w:val="left" w:pos="0"/>
        </w:tabs>
        <w:ind w:left="-142" w:right="-143"/>
        <w:jc w:val="both"/>
        <w:outlineLvl w:val="1"/>
        <w:rPr>
          <w:rFonts w:ascii="Arial" w:eastAsia="Arial" w:hAnsi="Arial" w:cs="Arial"/>
          <w:color w:val="000000"/>
          <w:sz w:val="22"/>
          <w:szCs w:val="22"/>
          <w:shd w:val="clear" w:color="auto" w:fill="FFFFFF"/>
        </w:rPr>
      </w:pPr>
      <w:bookmarkStart w:id="18" w:name="ant_1575050_1941615053"/>
      <w:r w:rsidRPr="00705369">
        <w:rPr>
          <w:rFonts w:ascii="Arial" w:eastAsia="Arial" w:hAnsi="Arial" w:cs="Arial"/>
          <w:color w:val="000000"/>
          <w:sz w:val="22"/>
          <w:szCs w:val="22"/>
          <w:shd w:val="clear" w:color="auto" w:fill="FFFFFF"/>
        </w:rPr>
        <w:t>В ГД РФ ПРИЗВАЛИ БИЗНЕС НЕ НАЖИВАТЬСЯ НА ГРАЖДАНАХ</w:t>
      </w:r>
      <w:bookmarkEnd w:id="18"/>
    </w:p>
    <w:p w:rsidR="00705369" w:rsidRPr="00705369" w:rsidRDefault="00705369" w:rsidP="00705369">
      <w:pPr>
        <w:tabs>
          <w:tab w:val="left" w:pos="0"/>
        </w:tabs>
        <w:ind w:left="-142" w:right="-143"/>
        <w:jc w:val="both"/>
        <w:rPr>
          <w:rFonts w:ascii="Arial" w:eastAsia="Arial" w:hAnsi="Arial" w:cs="Arial"/>
          <w:color w:val="000000"/>
          <w:sz w:val="22"/>
          <w:szCs w:val="22"/>
          <w:shd w:val="clear" w:color="auto" w:fill="FFFFFF"/>
        </w:rPr>
      </w:pPr>
      <w:r w:rsidRPr="00705369">
        <w:rPr>
          <w:rFonts w:ascii="Arial" w:eastAsia="Arial" w:hAnsi="Arial" w:cs="Arial"/>
          <w:color w:val="000000"/>
          <w:sz w:val="22"/>
          <w:szCs w:val="22"/>
          <w:shd w:val="clear" w:color="auto" w:fill="FFFFFF"/>
        </w:rPr>
        <w:t xml:space="preserve">...реализация ранее намеченных инвестиционных проектов, обеспечение доступных займов, помощь в налаживании новых кооперативных и </w:t>
      </w:r>
      <w:proofErr w:type="spellStart"/>
      <w:r w:rsidRPr="00705369">
        <w:rPr>
          <w:rFonts w:ascii="Arial" w:eastAsia="Arial" w:hAnsi="Arial" w:cs="Arial"/>
          <w:color w:val="000000"/>
          <w:sz w:val="22"/>
          <w:szCs w:val="22"/>
          <w:shd w:val="clear" w:color="auto" w:fill="FFFFFF"/>
        </w:rPr>
        <w:t>логистических</w:t>
      </w:r>
      <w:proofErr w:type="spellEnd"/>
      <w:r w:rsidRPr="00705369">
        <w:rPr>
          <w:rFonts w:ascii="Arial" w:eastAsia="Arial" w:hAnsi="Arial" w:cs="Arial"/>
          <w:color w:val="000000"/>
          <w:sz w:val="22"/>
          <w:szCs w:val="22"/>
          <w:shd w:val="clear" w:color="auto" w:fill="FFFFFF"/>
        </w:rPr>
        <w:t xml:space="preserve"> связей внутри региона и всей Российской Федерации. Региональный план сформирован с учетом предложений </w:t>
      </w:r>
      <w:proofErr w:type="spellStart"/>
      <w:r w:rsidRPr="00705369">
        <w:rPr>
          <w:rFonts w:ascii="Arial" w:eastAsia="Arial" w:hAnsi="Arial" w:cs="Arial"/>
          <w:color w:val="000000"/>
          <w:sz w:val="22"/>
          <w:szCs w:val="22"/>
          <w:shd w:val="clear" w:color="auto" w:fill="FFFFFF"/>
        </w:rPr>
        <w:t>бизнес-сообщества</w:t>
      </w:r>
      <w:proofErr w:type="spellEnd"/>
      <w:r w:rsidRPr="00705369">
        <w:rPr>
          <w:rFonts w:ascii="Arial" w:eastAsia="Arial" w:hAnsi="Arial" w:cs="Arial"/>
          <w:color w:val="000000"/>
          <w:sz w:val="22"/>
          <w:szCs w:val="22"/>
          <w:shd w:val="clear" w:color="auto" w:fill="FFFFFF"/>
        </w:rPr>
        <w:t xml:space="preserve"> по итогам встречи </w:t>
      </w:r>
      <w:r w:rsidRPr="00705369">
        <w:rPr>
          <w:rFonts w:ascii="Arial" w:eastAsia="Arial" w:hAnsi="Arial" w:cs="Arial"/>
          <w:color w:val="000000"/>
          <w:sz w:val="22"/>
          <w:szCs w:val="22"/>
          <w:shd w:val="clear" w:color="auto" w:fill="C0C0C0"/>
        </w:rPr>
        <w:t xml:space="preserve">Игоря </w:t>
      </w:r>
      <w:proofErr w:type="spellStart"/>
      <w:r w:rsidRPr="00705369">
        <w:rPr>
          <w:rFonts w:ascii="Arial" w:eastAsia="Arial" w:hAnsi="Arial" w:cs="Arial"/>
          <w:color w:val="000000"/>
          <w:sz w:val="22"/>
          <w:szCs w:val="22"/>
          <w:shd w:val="clear" w:color="auto" w:fill="C0C0C0"/>
        </w:rPr>
        <w:t>Рудени</w:t>
      </w:r>
      <w:proofErr w:type="spellEnd"/>
      <w:r w:rsidRPr="00705369">
        <w:rPr>
          <w:rFonts w:ascii="Arial" w:eastAsia="Arial" w:hAnsi="Arial" w:cs="Arial"/>
          <w:color w:val="000000"/>
          <w:sz w:val="22"/>
          <w:szCs w:val="22"/>
          <w:shd w:val="clear" w:color="auto" w:fill="FFFFFF"/>
        </w:rPr>
        <w:t xml:space="preserve"> ...</w:t>
      </w:r>
    </w:p>
    <w:p w:rsidR="00705369" w:rsidRPr="00705369" w:rsidRDefault="00705369" w:rsidP="00705369">
      <w:pPr>
        <w:tabs>
          <w:tab w:val="left" w:pos="0"/>
        </w:tabs>
        <w:ind w:left="-142" w:right="-143"/>
        <w:rPr>
          <w:rFonts w:ascii="Arial" w:eastAsia="Arial" w:hAnsi="Arial" w:cs="Arial"/>
          <w:color w:val="0000FF"/>
          <w:sz w:val="22"/>
          <w:szCs w:val="22"/>
          <w:shd w:val="clear" w:color="auto" w:fill="FFFFFF"/>
        </w:rPr>
      </w:pPr>
      <w:hyperlink r:id="rId24" w:history="1">
        <w:r w:rsidRPr="00705369">
          <w:rPr>
            <w:rFonts w:ascii="Arial" w:eastAsia="Arial" w:hAnsi="Arial" w:cs="Arial"/>
            <w:color w:val="0000FF"/>
            <w:sz w:val="22"/>
            <w:szCs w:val="22"/>
            <w:u w:val="single"/>
            <w:shd w:val="clear" w:color="auto" w:fill="FFFFFF"/>
          </w:rPr>
          <w:t>https://tverigrad.ru/publication/v-gd-rf-prizvali-biznes-ne-nazhivatsja-na-grazhdanah/</w:t>
        </w:r>
      </w:hyperlink>
    </w:p>
    <w:p w:rsidR="00705369" w:rsidRPr="00705369" w:rsidRDefault="00705369" w:rsidP="00705369">
      <w:pPr>
        <w:tabs>
          <w:tab w:val="left" w:pos="0"/>
        </w:tabs>
        <w:ind w:left="-142" w:right="-143"/>
        <w:rPr>
          <w:rFonts w:ascii="Arial" w:eastAsia="Arial" w:hAnsi="Arial" w:cs="Arial"/>
          <w:color w:val="000000"/>
          <w:sz w:val="22"/>
          <w:szCs w:val="22"/>
          <w:u w:val="single"/>
          <w:shd w:val="clear" w:color="auto" w:fill="FFFFFF"/>
        </w:rPr>
      </w:pPr>
      <w:r w:rsidRPr="00705369">
        <w:rPr>
          <w:rFonts w:ascii="Arial" w:eastAsia="Arial" w:hAnsi="Arial" w:cs="Arial"/>
          <w:color w:val="000000"/>
          <w:sz w:val="22"/>
          <w:szCs w:val="22"/>
          <w:u w:val="single"/>
          <w:shd w:val="clear" w:color="auto" w:fill="FFFFFF"/>
        </w:rPr>
        <w:t>Сообщения по событию:</w:t>
      </w:r>
    </w:p>
    <w:p w:rsidR="00705369" w:rsidRPr="00705369" w:rsidRDefault="00705369" w:rsidP="00705369">
      <w:pPr>
        <w:numPr>
          <w:ilvl w:val="0"/>
          <w:numId w:val="3"/>
        </w:numPr>
        <w:tabs>
          <w:tab w:val="clear" w:pos="3054"/>
          <w:tab w:val="left" w:pos="0"/>
          <w:tab w:val="num" w:pos="720"/>
        </w:tabs>
        <w:ind w:left="-142" w:right="-143" w:firstLine="0"/>
        <w:rPr>
          <w:rFonts w:ascii="Arial" w:eastAsia="Arial" w:hAnsi="Arial" w:cs="Arial"/>
          <w:color w:val="0000FF"/>
          <w:sz w:val="22"/>
          <w:szCs w:val="22"/>
          <w:shd w:val="clear" w:color="auto" w:fill="FFFFFF"/>
        </w:rPr>
      </w:pPr>
      <w:hyperlink r:id="rId25" w:history="1">
        <w:proofErr w:type="spellStart"/>
        <w:r w:rsidRPr="00705369">
          <w:rPr>
            <w:rFonts w:ascii="Arial" w:eastAsia="Arial" w:hAnsi="Arial" w:cs="Arial"/>
            <w:color w:val="0000FF"/>
            <w:sz w:val="22"/>
            <w:szCs w:val="22"/>
            <w:u w:val="single"/>
            <w:shd w:val="clear" w:color="auto" w:fill="FFFFFF"/>
          </w:rPr>
          <w:t>Gorodskoyportal.ru</w:t>
        </w:r>
        <w:proofErr w:type="spellEnd"/>
        <w:r w:rsidRPr="00705369">
          <w:rPr>
            <w:rFonts w:ascii="Arial" w:eastAsia="Arial" w:hAnsi="Arial" w:cs="Arial"/>
            <w:color w:val="0000FF"/>
            <w:sz w:val="22"/>
            <w:szCs w:val="22"/>
            <w:u w:val="single"/>
            <w:shd w:val="clear" w:color="auto" w:fill="FFFFFF"/>
          </w:rPr>
          <w:t>/</w:t>
        </w:r>
        <w:proofErr w:type="spellStart"/>
        <w:r w:rsidRPr="00705369">
          <w:rPr>
            <w:rFonts w:ascii="Arial" w:eastAsia="Arial" w:hAnsi="Arial" w:cs="Arial"/>
            <w:color w:val="0000FF"/>
            <w:sz w:val="22"/>
            <w:szCs w:val="22"/>
            <w:u w:val="single"/>
            <w:shd w:val="clear" w:color="auto" w:fill="FFFFFF"/>
          </w:rPr>
          <w:t>tver</w:t>
        </w:r>
        <w:proofErr w:type="spellEnd"/>
        <w:r w:rsidRPr="00705369">
          <w:rPr>
            <w:rFonts w:ascii="Arial" w:eastAsia="Arial" w:hAnsi="Arial" w:cs="Arial"/>
            <w:color w:val="0000FF"/>
            <w:sz w:val="22"/>
            <w:szCs w:val="22"/>
            <w:u w:val="single"/>
            <w:shd w:val="clear" w:color="auto" w:fill="FFFFFF"/>
          </w:rPr>
          <w:t>, Тверь, 13 марта 2022</w:t>
        </w:r>
      </w:hyperlink>
    </w:p>
    <w:p w:rsidR="00705369" w:rsidRPr="00705369" w:rsidRDefault="00705369" w:rsidP="00705369">
      <w:pPr>
        <w:numPr>
          <w:ilvl w:val="0"/>
          <w:numId w:val="3"/>
        </w:numPr>
        <w:tabs>
          <w:tab w:val="clear" w:pos="3054"/>
          <w:tab w:val="left" w:pos="0"/>
          <w:tab w:val="num" w:pos="720"/>
        </w:tabs>
        <w:ind w:left="-142" w:right="-143" w:firstLine="0"/>
        <w:rPr>
          <w:rFonts w:ascii="Arial" w:eastAsia="Arial" w:hAnsi="Arial" w:cs="Arial"/>
          <w:color w:val="0000FF"/>
          <w:sz w:val="22"/>
          <w:szCs w:val="22"/>
          <w:shd w:val="clear" w:color="auto" w:fill="FFFFFF"/>
        </w:rPr>
      </w:pPr>
      <w:hyperlink r:id="rId26" w:history="1">
        <w:proofErr w:type="spellStart"/>
        <w:r w:rsidRPr="00705369">
          <w:rPr>
            <w:rFonts w:ascii="Arial" w:eastAsia="Arial" w:hAnsi="Arial" w:cs="Arial"/>
            <w:color w:val="0000FF"/>
            <w:sz w:val="22"/>
            <w:szCs w:val="22"/>
            <w:u w:val="single"/>
            <w:shd w:val="clear" w:color="auto" w:fill="FFFFFF"/>
          </w:rPr>
          <w:t>РегиоН</w:t>
        </w:r>
        <w:proofErr w:type="spellEnd"/>
        <w:r w:rsidRPr="00705369">
          <w:rPr>
            <w:rFonts w:ascii="Arial" w:eastAsia="Arial" w:hAnsi="Arial" w:cs="Arial"/>
            <w:color w:val="0000FF"/>
            <w:sz w:val="22"/>
            <w:szCs w:val="22"/>
            <w:u w:val="single"/>
            <w:shd w:val="clear" w:color="auto" w:fill="FFFFFF"/>
          </w:rPr>
          <w:t xml:space="preserve"> (</w:t>
        </w:r>
        <w:proofErr w:type="spellStart"/>
        <w:r w:rsidRPr="00705369">
          <w:rPr>
            <w:rFonts w:ascii="Arial" w:eastAsia="Arial" w:hAnsi="Arial" w:cs="Arial"/>
            <w:color w:val="0000FF"/>
            <w:sz w:val="22"/>
            <w:szCs w:val="22"/>
            <w:u w:val="single"/>
            <w:shd w:val="clear" w:color="auto" w:fill="FFFFFF"/>
          </w:rPr>
          <w:t>regionews.ru</w:t>
        </w:r>
        <w:proofErr w:type="spellEnd"/>
        <w:r w:rsidRPr="00705369">
          <w:rPr>
            <w:rFonts w:ascii="Arial" w:eastAsia="Arial" w:hAnsi="Arial" w:cs="Arial"/>
            <w:color w:val="0000FF"/>
            <w:sz w:val="22"/>
            <w:szCs w:val="22"/>
            <w:u w:val="single"/>
            <w:shd w:val="clear" w:color="auto" w:fill="FFFFFF"/>
          </w:rPr>
          <w:t>), Москва, 13 марта 2022</w:t>
        </w:r>
      </w:hyperlink>
    </w:p>
    <w:p w:rsidR="00705369" w:rsidRPr="00705369" w:rsidRDefault="00705369" w:rsidP="00705369">
      <w:pPr>
        <w:tabs>
          <w:tab w:val="left" w:pos="0"/>
        </w:tabs>
        <w:ind w:left="-142" w:right="-143"/>
        <w:jc w:val="right"/>
        <w:rPr>
          <w:rFonts w:ascii="Arial" w:eastAsia="Arial" w:hAnsi="Arial" w:cs="Arial"/>
          <w:color w:val="0000FF"/>
          <w:sz w:val="22"/>
          <w:szCs w:val="22"/>
          <w:shd w:val="clear" w:color="auto" w:fill="FFFFFF"/>
        </w:rPr>
      </w:pPr>
      <w:hyperlink w:anchor="tabtxt_1575050_1941615053" w:history="1">
        <w:r w:rsidRPr="00705369">
          <w:rPr>
            <w:rFonts w:ascii="Arial" w:eastAsia="Arial" w:hAnsi="Arial" w:cs="Arial"/>
            <w:color w:val="0000FF"/>
            <w:sz w:val="22"/>
            <w:szCs w:val="22"/>
            <w:u w:val="single"/>
            <w:shd w:val="clear" w:color="auto" w:fill="FFFFFF"/>
          </w:rPr>
          <w:t>К заголовкам сообщений</w:t>
        </w:r>
      </w:hyperlink>
    </w:p>
    <w:p w:rsidR="00705369" w:rsidRPr="00705369" w:rsidRDefault="00705369" w:rsidP="00705369">
      <w:pPr>
        <w:tabs>
          <w:tab w:val="left" w:pos="0"/>
        </w:tabs>
        <w:ind w:left="-142" w:right="-143"/>
        <w:rPr>
          <w:rFonts w:ascii="Arial" w:eastAsia="Arial" w:hAnsi="Arial" w:cs="Arial"/>
          <w:b/>
          <w:color w:val="000000"/>
          <w:sz w:val="22"/>
          <w:szCs w:val="22"/>
          <w:shd w:val="clear" w:color="auto" w:fill="FFFFFF"/>
        </w:rPr>
      </w:pPr>
    </w:p>
    <w:p w:rsidR="00705369" w:rsidRPr="00705369" w:rsidRDefault="00705369" w:rsidP="00705369">
      <w:pPr>
        <w:tabs>
          <w:tab w:val="left" w:pos="0"/>
        </w:tabs>
        <w:ind w:left="-142" w:right="-143"/>
        <w:rPr>
          <w:rFonts w:ascii="Arial" w:eastAsia="Arial" w:hAnsi="Arial" w:cs="Arial"/>
          <w:b/>
          <w:color w:val="000000"/>
          <w:sz w:val="22"/>
          <w:szCs w:val="22"/>
          <w:shd w:val="clear" w:color="auto" w:fill="FFFFFF"/>
        </w:rPr>
      </w:pPr>
      <w:r w:rsidRPr="00705369">
        <w:rPr>
          <w:rFonts w:ascii="Arial" w:eastAsia="Arial" w:hAnsi="Arial" w:cs="Arial"/>
          <w:b/>
          <w:color w:val="000000"/>
          <w:sz w:val="22"/>
          <w:szCs w:val="22"/>
          <w:shd w:val="clear" w:color="auto" w:fill="FFFFFF"/>
        </w:rPr>
        <w:t>Тверь24 (tver24.com), Тверь, 13 марта 2022</w:t>
      </w:r>
    </w:p>
    <w:p w:rsidR="00705369" w:rsidRPr="00705369" w:rsidRDefault="00705369" w:rsidP="00705369">
      <w:pPr>
        <w:tabs>
          <w:tab w:val="left" w:pos="0"/>
        </w:tabs>
        <w:ind w:left="-142" w:right="-143"/>
        <w:jc w:val="both"/>
        <w:outlineLvl w:val="1"/>
        <w:rPr>
          <w:rFonts w:ascii="Arial" w:eastAsia="Arial" w:hAnsi="Arial" w:cs="Arial"/>
          <w:color w:val="000000"/>
          <w:sz w:val="22"/>
          <w:szCs w:val="22"/>
          <w:shd w:val="clear" w:color="auto" w:fill="FFFFFF"/>
        </w:rPr>
      </w:pPr>
      <w:bookmarkStart w:id="19" w:name="ant_1575050_1941400787"/>
      <w:r w:rsidRPr="00705369">
        <w:rPr>
          <w:rFonts w:ascii="Arial" w:eastAsia="Arial" w:hAnsi="Arial" w:cs="Arial"/>
          <w:color w:val="000000"/>
          <w:sz w:val="22"/>
          <w:szCs w:val="22"/>
          <w:shd w:val="clear" w:color="auto" w:fill="FFFFFF"/>
        </w:rPr>
        <w:t>ТВЕРСКАЯ ОБЛАСТЬ НАЧИНАЕТ ЖИТЬ БЕЗ КОВИДНЫХ ОГРАНИЧЕНИЙ</w:t>
      </w:r>
      <w:bookmarkEnd w:id="19"/>
    </w:p>
    <w:p w:rsidR="00705369" w:rsidRPr="00705369" w:rsidRDefault="00705369" w:rsidP="00705369">
      <w:pPr>
        <w:tabs>
          <w:tab w:val="left" w:pos="0"/>
        </w:tabs>
        <w:ind w:left="-142" w:right="-143"/>
        <w:jc w:val="both"/>
        <w:rPr>
          <w:rFonts w:ascii="Arial" w:eastAsia="Arial" w:hAnsi="Arial" w:cs="Arial"/>
          <w:color w:val="000000"/>
          <w:sz w:val="22"/>
          <w:szCs w:val="22"/>
          <w:shd w:val="clear" w:color="auto" w:fill="FFFFFF"/>
        </w:rPr>
      </w:pPr>
      <w:r w:rsidRPr="00705369">
        <w:rPr>
          <w:rFonts w:ascii="Arial" w:eastAsia="Arial" w:hAnsi="Arial" w:cs="Arial"/>
          <w:color w:val="000000"/>
          <w:sz w:val="22"/>
          <w:szCs w:val="22"/>
          <w:shd w:val="clear" w:color="auto" w:fill="FFFFFF"/>
        </w:rPr>
        <w:t xml:space="preserve">11 марта на заседании Президиума Правительства Тверской области, которое провел Губернатор </w:t>
      </w:r>
      <w:r w:rsidRPr="00705369">
        <w:rPr>
          <w:rFonts w:ascii="Arial" w:eastAsia="Arial" w:hAnsi="Arial" w:cs="Arial"/>
          <w:color w:val="000000"/>
          <w:sz w:val="22"/>
          <w:szCs w:val="22"/>
          <w:shd w:val="clear" w:color="auto" w:fill="C0C0C0"/>
        </w:rPr>
        <w:t xml:space="preserve">Игорь </w:t>
      </w:r>
      <w:proofErr w:type="spellStart"/>
      <w:r w:rsidRPr="00705369">
        <w:rPr>
          <w:rFonts w:ascii="Arial" w:eastAsia="Arial" w:hAnsi="Arial" w:cs="Arial"/>
          <w:color w:val="000000"/>
          <w:sz w:val="22"/>
          <w:szCs w:val="22"/>
          <w:shd w:val="clear" w:color="auto" w:fill="C0C0C0"/>
        </w:rPr>
        <w:t>Руденя</w:t>
      </w:r>
      <w:proofErr w:type="spellEnd"/>
      <w:r w:rsidRPr="00705369">
        <w:rPr>
          <w:rFonts w:ascii="Arial" w:eastAsia="Arial" w:hAnsi="Arial" w:cs="Arial"/>
          <w:color w:val="000000"/>
          <w:sz w:val="22"/>
          <w:szCs w:val="22"/>
          <w:shd w:val="clear" w:color="auto" w:fill="FFFFFF"/>
        </w:rPr>
        <w:t xml:space="preserve">, в связи с улучшением эпидемиологической ситуации рассмотрен вопрос об отмене ограничений, которые были установлены ранее в связи с распространением </w:t>
      </w:r>
      <w:proofErr w:type="spellStart"/>
      <w:r w:rsidRPr="00705369">
        <w:rPr>
          <w:rFonts w:ascii="Arial" w:eastAsia="Arial" w:hAnsi="Arial" w:cs="Arial"/>
          <w:color w:val="000000"/>
          <w:sz w:val="22"/>
          <w:szCs w:val="22"/>
          <w:shd w:val="clear" w:color="auto" w:fill="FFFFFF"/>
        </w:rPr>
        <w:t>коронавирусной</w:t>
      </w:r>
      <w:proofErr w:type="spellEnd"/>
      <w:r w:rsidRPr="00705369">
        <w:rPr>
          <w:rFonts w:ascii="Arial" w:eastAsia="Arial" w:hAnsi="Arial" w:cs="Arial"/>
          <w:color w:val="000000"/>
          <w:sz w:val="22"/>
          <w:szCs w:val="22"/>
          <w:shd w:val="clear" w:color="auto" w:fill="FFFFFF"/>
        </w:rPr>
        <w:t xml:space="preserve"> инфекции... </w:t>
      </w:r>
    </w:p>
    <w:p w:rsidR="00705369" w:rsidRPr="00705369" w:rsidRDefault="00705369" w:rsidP="00705369">
      <w:pPr>
        <w:tabs>
          <w:tab w:val="left" w:pos="0"/>
        </w:tabs>
        <w:ind w:left="-142" w:right="-143"/>
        <w:rPr>
          <w:rFonts w:ascii="Arial" w:eastAsia="Arial" w:hAnsi="Arial" w:cs="Arial"/>
          <w:color w:val="0000FF"/>
          <w:sz w:val="22"/>
          <w:szCs w:val="22"/>
          <w:shd w:val="clear" w:color="auto" w:fill="FFFFFF"/>
        </w:rPr>
      </w:pPr>
      <w:hyperlink r:id="rId27" w:history="1">
        <w:r w:rsidRPr="00705369">
          <w:rPr>
            <w:rFonts w:ascii="Arial" w:eastAsia="Arial" w:hAnsi="Arial" w:cs="Arial"/>
            <w:color w:val="0000FF"/>
            <w:sz w:val="22"/>
            <w:szCs w:val="22"/>
            <w:u w:val="single"/>
            <w:shd w:val="clear" w:color="auto" w:fill="FFFFFF"/>
          </w:rPr>
          <w:t>https://tver24.com/2022/03/tverskaya-oblast-nachinaet-zhit-bez-kovidnyh-ogranichenij/</w:t>
        </w:r>
      </w:hyperlink>
    </w:p>
    <w:p w:rsidR="00705369" w:rsidRPr="00705369" w:rsidRDefault="00705369" w:rsidP="00705369">
      <w:pPr>
        <w:tabs>
          <w:tab w:val="left" w:pos="0"/>
        </w:tabs>
        <w:ind w:left="-142" w:right="-143"/>
        <w:rPr>
          <w:rFonts w:ascii="Arial" w:eastAsia="Arial" w:hAnsi="Arial" w:cs="Arial"/>
          <w:color w:val="000000"/>
          <w:sz w:val="22"/>
          <w:szCs w:val="22"/>
          <w:u w:val="single"/>
          <w:shd w:val="clear" w:color="auto" w:fill="FFFFFF"/>
        </w:rPr>
      </w:pPr>
      <w:r w:rsidRPr="00705369">
        <w:rPr>
          <w:rFonts w:ascii="Arial" w:eastAsia="Arial" w:hAnsi="Arial" w:cs="Arial"/>
          <w:color w:val="000000"/>
          <w:sz w:val="22"/>
          <w:szCs w:val="22"/>
          <w:u w:val="single"/>
          <w:shd w:val="clear" w:color="auto" w:fill="FFFFFF"/>
        </w:rPr>
        <w:t>Сообщения по событию:</w:t>
      </w:r>
    </w:p>
    <w:p w:rsidR="00705369" w:rsidRPr="00705369" w:rsidRDefault="00705369" w:rsidP="00705369">
      <w:pPr>
        <w:numPr>
          <w:ilvl w:val="0"/>
          <w:numId w:val="4"/>
        </w:numPr>
        <w:tabs>
          <w:tab w:val="left" w:pos="0"/>
        </w:tabs>
        <w:ind w:left="-142" w:right="-143" w:firstLine="0"/>
        <w:rPr>
          <w:rFonts w:ascii="Arial" w:eastAsia="Arial" w:hAnsi="Arial" w:cs="Arial"/>
          <w:color w:val="0000FF"/>
          <w:sz w:val="22"/>
          <w:szCs w:val="22"/>
          <w:shd w:val="clear" w:color="auto" w:fill="FFFFFF"/>
        </w:rPr>
      </w:pPr>
      <w:hyperlink r:id="rId28" w:history="1">
        <w:r w:rsidRPr="00705369">
          <w:rPr>
            <w:rFonts w:ascii="Arial" w:eastAsia="Arial" w:hAnsi="Arial" w:cs="Arial"/>
            <w:color w:val="0000FF"/>
            <w:sz w:val="22"/>
            <w:szCs w:val="22"/>
            <w:u w:val="single"/>
            <w:shd w:val="clear" w:color="auto" w:fill="FFFFFF"/>
          </w:rPr>
          <w:t>Тверь24 (tver24.com), Тверь, 13 марта 2022</w:t>
        </w:r>
      </w:hyperlink>
    </w:p>
    <w:p w:rsidR="00705369" w:rsidRPr="00705369" w:rsidRDefault="00705369" w:rsidP="00705369">
      <w:pPr>
        <w:numPr>
          <w:ilvl w:val="0"/>
          <w:numId w:val="4"/>
        </w:numPr>
        <w:tabs>
          <w:tab w:val="left" w:pos="0"/>
        </w:tabs>
        <w:ind w:left="-142" w:right="-143" w:firstLine="0"/>
        <w:rPr>
          <w:rFonts w:ascii="Arial" w:eastAsia="Arial" w:hAnsi="Arial" w:cs="Arial"/>
          <w:color w:val="0000FF"/>
          <w:sz w:val="22"/>
          <w:szCs w:val="22"/>
          <w:shd w:val="clear" w:color="auto" w:fill="FFFFFF"/>
        </w:rPr>
      </w:pPr>
      <w:hyperlink r:id="rId29" w:history="1">
        <w:proofErr w:type="spellStart"/>
        <w:r w:rsidRPr="00705369">
          <w:rPr>
            <w:rFonts w:ascii="Arial" w:eastAsia="Arial" w:hAnsi="Arial" w:cs="Arial"/>
            <w:color w:val="0000FF"/>
            <w:sz w:val="22"/>
            <w:szCs w:val="22"/>
            <w:u w:val="single"/>
            <w:shd w:val="clear" w:color="auto" w:fill="FFFFFF"/>
          </w:rPr>
          <w:t>РегиоН</w:t>
        </w:r>
        <w:proofErr w:type="spellEnd"/>
        <w:r w:rsidRPr="00705369">
          <w:rPr>
            <w:rFonts w:ascii="Arial" w:eastAsia="Arial" w:hAnsi="Arial" w:cs="Arial"/>
            <w:color w:val="0000FF"/>
            <w:sz w:val="22"/>
            <w:szCs w:val="22"/>
            <w:u w:val="single"/>
            <w:shd w:val="clear" w:color="auto" w:fill="FFFFFF"/>
          </w:rPr>
          <w:t xml:space="preserve"> (</w:t>
        </w:r>
        <w:proofErr w:type="spellStart"/>
        <w:r w:rsidRPr="00705369">
          <w:rPr>
            <w:rFonts w:ascii="Arial" w:eastAsia="Arial" w:hAnsi="Arial" w:cs="Arial"/>
            <w:color w:val="0000FF"/>
            <w:sz w:val="22"/>
            <w:szCs w:val="22"/>
            <w:u w:val="single"/>
            <w:shd w:val="clear" w:color="auto" w:fill="FFFFFF"/>
          </w:rPr>
          <w:t>regionews.ru</w:t>
        </w:r>
        <w:proofErr w:type="spellEnd"/>
        <w:r w:rsidRPr="00705369">
          <w:rPr>
            <w:rFonts w:ascii="Arial" w:eastAsia="Arial" w:hAnsi="Arial" w:cs="Arial"/>
            <w:color w:val="0000FF"/>
            <w:sz w:val="22"/>
            <w:szCs w:val="22"/>
            <w:u w:val="single"/>
            <w:shd w:val="clear" w:color="auto" w:fill="FFFFFF"/>
          </w:rPr>
          <w:t>), Москва, 13 марта 2022</w:t>
        </w:r>
      </w:hyperlink>
    </w:p>
    <w:p w:rsidR="00705369" w:rsidRPr="00705369" w:rsidRDefault="00705369" w:rsidP="00705369">
      <w:pPr>
        <w:tabs>
          <w:tab w:val="left" w:pos="0"/>
        </w:tabs>
        <w:ind w:left="-142" w:right="-143"/>
        <w:jc w:val="right"/>
        <w:rPr>
          <w:rFonts w:ascii="Arial" w:eastAsia="Arial" w:hAnsi="Arial" w:cs="Arial"/>
          <w:color w:val="0000FF"/>
          <w:sz w:val="22"/>
          <w:szCs w:val="22"/>
          <w:shd w:val="clear" w:color="auto" w:fill="FFFFFF"/>
        </w:rPr>
      </w:pPr>
      <w:hyperlink w:anchor="tabtxt_1575050_1941400787" w:history="1">
        <w:r w:rsidRPr="00705369">
          <w:rPr>
            <w:rFonts w:ascii="Arial" w:eastAsia="Arial" w:hAnsi="Arial" w:cs="Arial"/>
            <w:color w:val="0000FF"/>
            <w:sz w:val="22"/>
            <w:szCs w:val="22"/>
            <w:u w:val="single"/>
            <w:shd w:val="clear" w:color="auto" w:fill="FFFFFF"/>
          </w:rPr>
          <w:t>К заголовкам сообщений</w:t>
        </w:r>
      </w:hyperlink>
    </w:p>
    <w:p w:rsidR="00705369" w:rsidRPr="00705369" w:rsidRDefault="00705369" w:rsidP="00705369">
      <w:pPr>
        <w:tabs>
          <w:tab w:val="left" w:pos="0"/>
        </w:tabs>
        <w:ind w:left="-142" w:right="-143"/>
        <w:rPr>
          <w:rFonts w:ascii="Arial" w:eastAsia="Arial" w:hAnsi="Arial" w:cs="Arial"/>
          <w:b/>
          <w:color w:val="000000"/>
          <w:sz w:val="22"/>
          <w:szCs w:val="22"/>
          <w:shd w:val="clear" w:color="auto" w:fill="FFFFFF"/>
        </w:rPr>
      </w:pPr>
    </w:p>
    <w:p w:rsidR="00705369" w:rsidRPr="00705369" w:rsidRDefault="00705369" w:rsidP="00705369">
      <w:pPr>
        <w:tabs>
          <w:tab w:val="left" w:pos="0"/>
        </w:tabs>
        <w:ind w:left="-142" w:right="-143"/>
        <w:rPr>
          <w:rFonts w:ascii="Arial" w:eastAsia="Arial" w:hAnsi="Arial" w:cs="Arial"/>
          <w:b/>
          <w:color w:val="000000"/>
          <w:sz w:val="22"/>
          <w:szCs w:val="22"/>
          <w:shd w:val="clear" w:color="auto" w:fill="FFFFFF"/>
        </w:rPr>
      </w:pPr>
      <w:r w:rsidRPr="00705369">
        <w:rPr>
          <w:rFonts w:ascii="Arial" w:eastAsia="Arial" w:hAnsi="Arial" w:cs="Arial"/>
          <w:b/>
          <w:color w:val="000000"/>
          <w:sz w:val="22"/>
          <w:szCs w:val="22"/>
          <w:shd w:val="clear" w:color="auto" w:fill="FFFFFF"/>
        </w:rPr>
        <w:t>Тверские ведомости (</w:t>
      </w:r>
      <w:proofErr w:type="spellStart"/>
      <w:r w:rsidRPr="00705369">
        <w:rPr>
          <w:rFonts w:ascii="Arial" w:eastAsia="Arial" w:hAnsi="Arial" w:cs="Arial"/>
          <w:b/>
          <w:color w:val="000000"/>
          <w:sz w:val="22"/>
          <w:szCs w:val="22"/>
          <w:shd w:val="clear" w:color="auto" w:fill="FFFFFF"/>
        </w:rPr>
        <w:t>vedtver.ru</w:t>
      </w:r>
      <w:proofErr w:type="spellEnd"/>
      <w:r w:rsidRPr="00705369">
        <w:rPr>
          <w:rFonts w:ascii="Arial" w:eastAsia="Arial" w:hAnsi="Arial" w:cs="Arial"/>
          <w:b/>
          <w:color w:val="000000"/>
          <w:sz w:val="22"/>
          <w:szCs w:val="22"/>
          <w:shd w:val="clear" w:color="auto" w:fill="FFFFFF"/>
        </w:rPr>
        <w:t>), Тверь, 13 марта 2022</w:t>
      </w:r>
    </w:p>
    <w:p w:rsidR="00705369" w:rsidRPr="00705369" w:rsidRDefault="00705369" w:rsidP="00705369">
      <w:pPr>
        <w:tabs>
          <w:tab w:val="left" w:pos="0"/>
        </w:tabs>
        <w:ind w:left="-142" w:right="-143"/>
        <w:jc w:val="both"/>
        <w:outlineLvl w:val="1"/>
        <w:rPr>
          <w:rFonts w:ascii="Arial" w:eastAsia="Arial" w:hAnsi="Arial" w:cs="Arial"/>
          <w:color w:val="000000"/>
          <w:sz w:val="22"/>
          <w:szCs w:val="22"/>
          <w:shd w:val="clear" w:color="auto" w:fill="FFFFFF"/>
        </w:rPr>
      </w:pPr>
      <w:bookmarkStart w:id="20" w:name="ant_1575050_1941663669"/>
      <w:r w:rsidRPr="00705369">
        <w:rPr>
          <w:rFonts w:ascii="Arial" w:eastAsia="Arial" w:hAnsi="Arial" w:cs="Arial"/>
          <w:color w:val="000000"/>
          <w:sz w:val="22"/>
          <w:szCs w:val="22"/>
          <w:shd w:val="clear" w:color="auto" w:fill="FFFFFF"/>
        </w:rPr>
        <w:t>КАЛЯЗИНСКИЙ РАЙОН ЛИДИРУЕТ ПО ЧИСЛУ СЕМЕЙ С ЖИЛИЩНЫМИ СЕРТИФИКАТАМИ</w:t>
      </w:r>
      <w:bookmarkEnd w:id="20"/>
    </w:p>
    <w:p w:rsidR="00705369" w:rsidRPr="00705369" w:rsidRDefault="00705369" w:rsidP="00705369">
      <w:pPr>
        <w:tabs>
          <w:tab w:val="left" w:pos="0"/>
        </w:tabs>
        <w:ind w:left="-142" w:right="-143"/>
        <w:jc w:val="both"/>
        <w:rPr>
          <w:rFonts w:ascii="Arial" w:eastAsia="Arial" w:hAnsi="Arial" w:cs="Arial"/>
          <w:color w:val="000000"/>
          <w:sz w:val="22"/>
          <w:szCs w:val="22"/>
          <w:shd w:val="clear" w:color="auto" w:fill="FFFFFF"/>
        </w:rPr>
      </w:pPr>
      <w:r w:rsidRPr="00705369">
        <w:rPr>
          <w:rFonts w:ascii="Arial" w:eastAsia="Arial" w:hAnsi="Arial" w:cs="Arial"/>
          <w:color w:val="000000"/>
          <w:sz w:val="22"/>
          <w:szCs w:val="22"/>
          <w:shd w:val="clear" w:color="auto" w:fill="FFFFFF"/>
        </w:rPr>
        <w:t xml:space="preserve">В администрации </w:t>
      </w:r>
      <w:proofErr w:type="spellStart"/>
      <w:r w:rsidRPr="00705369">
        <w:rPr>
          <w:rFonts w:ascii="Arial" w:eastAsia="Arial" w:hAnsi="Arial" w:cs="Arial"/>
          <w:color w:val="000000"/>
          <w:sz w:val="22"/>
          <w:szCs w:val="22"/>
          <w:shd w:val="clear" w:color="auto" w:fill="FFFFFF"/>
        </w:rPr>
        <w:t>Калязинского</w:t>
      </w:r>
      <w:proofErr w:type="spellEnd"/>
      <w:r w:rsidRPr="00705369">
        <w:rPr>
          <w:rFonts w:ascii="Arial" w:eastAsia="Arial" w:hAnsi="Arial" w:cs="Arial"/>
          <w:color w:val="000000"/>
          <w:sz w:val="22"/>
          <w:szCs w:val="22"/>
          <w:shd w:val="clear" w:color="auto" w:fill="FFFFFF"/>
        </w:rPr>
        <w:t xml:space="preserve"> района прошло торжественное мероприятие по вручению жилищных сертификатов молодым семьям - участникам программы по обеспечению жильем молодых семей в 2022 году. До этого аналогичное мероприятие прошло в Твери, где </w:t>
      </w:r>
      <w:r w:rsidRPr="00705369">
        <w:rPr>
          <w:rFonts w:ascii="Arial" w:eastAsia="Arial" w:hAnsi="Arial" w:cs="Arial"/>
          <w:color w:val="000000"/>
          <w:sz w:val="22"/>
          <w:szCs w:val="22"/>
          <w:shd w:val="clear" w:color="auto" w:fill="C0C0C0"/>
        </w:rPr>
        <w:t xml:space="preserve">Губернатор Тверской области Игорь </w:t>
      </w:r>
      <w:proofErr w:type="spellStart"/>
      <w:r w:rsidRPr="00705369">
        <w:rPr>
          <w:rFonts w:ascii="Arial" w:eastAsia="Arial" w:hAnsi="Arial" w:cs="Arial"/>
          <w:color w:val="000000"/>
          <w:sz w:val="22"/>
          <w:szCs w:val="22"/>
          <w:shd w:val="clear" w:color="auto" w:fill="C0C0C0"/>
        </w:rPr>
        <w:t>Руденя</w:t>
      </w:r>
      <w:proofErr w:type="spellEnd"/>
      <w:r w:rsidRPr="00705369">
        <w:rPr>
          <w:rFonts w:ascii="Arial" w:eastAsia="Arial" w:hAnsi="Arial" w:cs="Arial"/>
          <w:color w:val="000000"/>
          <w:sz w:val="22"/>
          <w:szCs w:val="22"/>
          <w:shd w:val="clear" w:color="auto" w:fill="FFFFFF"/>
        </w:rPr>
        <w:t xml:space="preserve"> также вручил сертификаты отдельным семьям области... </w:t>
      </w:r>
    </w:p>
    <w:p w:rsidR="00705369" w:rsidRPr="00705369" w:rsidRDefault="00705369" w:rsidP="00705369">
      <w:pPr>
        <w:tabs>
          <w:tab w:val="left" w:pos="0"/>
        </w:tabs>
        <w:ind w:left="-142" w:right="-143"/>
        <w:rPr>
          <w:rFonts w:ascii="Arial" w:eastAsia="Arial" w:hAnsi="Arial" w:cs="Arial"/>
          <w:color w:val="0000FF"/>
          <w:sz w:val="22"/>
          <w:szCs w:val="22"/>
          <w:shd w:val="clear" w:color="auto" w:fill="FFFFFF"/>
        </w:rPr>
      </w:pPr>
      <w:hyperlink r:id="rId30" w:history="1">
        <w:r w:rsidRPr="00705369">
          <w:rPr>
            <w:rFonts w:ascii="Arial" w:eastAsia="Arial" w:hAnsi="Arial" w:cs="Arial"/>
            <w:color w:val="0000FF"/>
            <w:sz w:val="22"/>
            <w:szCs w:val="22"/>
            <w:u w:val="single"/>
            <w:shd w:val="clear" w:color="auto" w:fill="FFFFFF"/>
          </w:rPr>
          <w:t>https://vedtver.ru/news/society/kaljazinskij-rajon-lidiruet-po-chislu-semej-s-zhilishhnymi-sertifikatami/</w:t>
        </w:r>
      </w:hyperlink>
    </w:p>
    <w:p w:rsidR="00705369" w:rsidRPr="00705369" w:rsidRDefault="00705369" w:rsidP="00705369">
      <w:pPr>
        <w:tabs>
          <w:tab w:val="left" w:pos="0"/>
        </w:tabs>
        <w:ind w:left="-142" w:right="-143"/>
        <w:jc w:val="right"/>
        <w:rPr>
          <w:rFonts w:ascii="Arial" w:eastAsia="Arial" w:hAnsi="Arial" w:cs="Arial"/>
          <w:color w:val="0000FF"/>
          <w:sz w:val="22"/>
          <w:szCs w:val="22"/>
          <w:shd w:val="clear" w:color="auto" w:fill="FFFFFF"/>
        </w:rPr>
      </w:pPr>
      <w:hyperlink w:anchor="tabtxt_1575050_1941663669" w:history="1">
        <w:r w:rsidRPr="00705369">
          <w:rPr>
            <w:rFonts w:ascii="Arial" w:eastAsia="Arial" w:hAnsi="Arial" w:cs="Arial"/>
            <w:color w:val="0000FF"/>
            <w:sz w:val="22"/>
            <w:szCs w:val="22"/>
            <w:u w:val="single"/>
            <w:shd w:val="clear" w:color="auto" w:fill="FFFFFF"/>
          </w:rPr>
          <w:t>К заголовкам сообщений</w:t>
        </w:r>
      </w:hyperlink>
    </w:p>
    <w:p w:rsidR="00705369" w:rsidRPr="00705369" w:rsidRDefault="00705369" w:rsidP="00705369">
      <w:pPr>
        <w:tabs>
          <w:tab w:val="left" w:pos="0"/>
        </w:tabs>
        <w:ind w:left="-142" w:right="-143"/>
        <w:rPr>
          <w:rFonts w:ascii="Arial" w:eastAsia="Arial" w:hAnsi="Arial" w:cs="Arial"/>
          <w:b/>
          <w:color w:val="000000"/>
          <w:sz w:val="22"/>
          <w:szCs w:val="22"/>
          <w:shd w:val="clear" w:color="auto" w:fill="FFFFFF"/>
        </w:rPr>
      </w:pPr>
    </w:p>
    <w:p w:rsidR="00705369" w:rsidRPr="00705369" w:rsidRDefault="00705369" w:rsidP="00705369">
      <w:pPr>
        <w:tabs>
          <w:tab w:val="left" w:pos="0"/>
        </w:tabs>
        <w:ind w:left="-142" w:right="-143"/>
        <w:rPr>
          <w:rFonts w:ascii="Arial" w:eastAsia="Arial" w:hAnsi="Arial" w:cs="Arial"/>
          <w:b/>
          <w:color w:val="000000"/>
          <w:sz w:val="22"/>
          <w:szCs w:val="22"/>
          <w:shd w:val="clear" w:color="auto" w:fill="FFFFFF"/>
        </w:rPr>
      </w:pPr>
      <w:proofErr w:type="spellStart"/>
      <w:r w:rsidRPr="00705369">
        <w:rPr>
          <w:rFonts w:ascii="Arial" w:eastAsia="Arial" w:hAnsi="Arial" w:cs="Arial"/>
          <w:b/>
          <w:color w:val="000000"/>
          <w:sz w:val="22"/>
          <w:szCs w:val="22"/>
          <w:shd w:val="clear" w:color="auto" w:fill="FFFFFF"/>
        </w:rPr>
        <w:lastRenderedPageBreak/>
        <w:t>Rzhevgrad.ru</w:t>
      </w:r>
      <w:proofErr w:type="spellEnd"/>
      <w:r w:rsidRPr="00705369">
        <w:rPr>
          <w:rFonts w:ascii="Arial" w:eastAsia="Arial" w:hAnsi="Arial" w:cs="Arial"/>
          <w:b/>
          <w:color w:val="000000"/>
          <w:sz w:val="22"/>
          <w:szCs w:val="22"/>
          <w:shd w:val="clear" w:color="auto" w:fill="FFFFFF"/>
        </w:rPr>
        <w:t>, Тверь, 13 марта 2022</w:t>
      </w:r>
    </w:p>
    <w:p w:rsidR="00705369" w:rsidRPr="00705369" w:rsidRDefault="00705369" w:rsidP="00705369">
      <w:pPr>
        <w:tabs>
          <w:tab w:val="left" w:pos="0"/>
        </w:tabs>
        <w:ind w:left="-142" w:right="-143"/>
        <w:jc w:val="both"/>
        <w:outlineLvl w:val="1"/>
        <w:rPr>
          <w:rFonts w:ascii="Arial" w:eastAsia="Arial" w:hAnsi="Arial" w:cs="Arial"/>
          <w:color w:val="000000"/>
          <w:sz w:val="22"/>
          <w:szCs w:val="22"/>
          <w:shd w:val="clear" w:color="auto" w:fill="FFFFFF"/>
        </w:rPr>
      </w:pPr>
      <w:bookmarkStart w:id="21" w:name="ant_1575050_1941541030"/>
      <w:r w:rsidRPr="00705369">
        <w:rPr>
          <w:rFonts w:ascii="Arial" w:eastAsia="Arial" w:hAnsi="Arial" w:cs="Arial"/>
          <w:color w:val="000000"/>
          <w:sz w:val="22"/>
          <w:szCs w:val="22"/>
          <w:shd w:val="clear" w:color="auto" w:fill="FFFFFF"/>
        </w:rPr>
        <w:t>ТВЕРСКАЯ ОБЛАСТЬ НАПРАВИЛА ЕЩЕ ОДИН ГУМАНИТАРНЫЙ ГРУЗ ДЛЯ ЖИТЕЛЕЙ ДОНБАССА</w:t>
      </w:r>
      <w:bookmarkEnd w:id="21"/>
    </w:p>
    <w:p w:rsidR="00705369" w:rsidRPr="00705369" w:rsidRDefault="00705369" w:rsidP="00705369">
      <w:pPr>
        <w:tabs>
          <w:tab w:val="left" w:pos="0"/>
        </w:tabs>
        <w:ind w:left="-142" w:right="-143"/>
        <w:jc w:val="both"/>
        <w:rPr>
          <w:rFonts w:ascii="Arial" w:eastAsia="Arial" w:hAnsi="Arial" w:cs="Arial"/>
          <w:color w:val="000000"/>
          <w:sz w:val="22"/>
          <w:szCs w:val="22"/>
          <w:shd w:val="clear" w:color="auto" w:fill="FFFFFF"/>
        </w:rPr>
      </w:pPr>
      <w:r w:rsidRPr="00705369">
        <w:rPr>
          <w:rFonts w:ascii="Arial" w:eastAsia="Arial" w:hAnsi="Arial" w:cs="Arial"/>
          <w:color w:val="000000"/>
          <w:sz w:val="22"/>
          <w:szCs w:val="22"/>
          <w:shd w:val="clear" w:color="auto" w:fill="FFFFFF"/>
        </w:rPr>
        <w:t xml:space="preserve">Губернатор </w:t>
      </w:r>
      <w:r w:rsidRPr="00705369">
        <w:rPr>
          <w:rFonts w:ascii="Arial" w:eastAsia="Arial" w:hAnsi="Arial" w:cs="Arial"/>
          <w:color w:val="000000"/>
          <w:sz w:val="22"/>
          <w:szCs w:val="22"/>
          <w:shd w:val="clear" w:color="auto" w:fill="C0C0C0"/>
        </w:rPr>
        <w:t xml:space="preserve">Игорь </w:t>
      </w:r>
      <w:proofErr w:type="spellStart"/>
      <w:r w:rsidRPr="00705369">
        <w:rPr>
          <w:rFonts w:ascii="Arial" w:eastAsia="Arial" w:hAnsi="Arial" w:cs="Arial"/>
          <w:color w:val="000000"/>
          <w:sz w:val="22"/>
          <w:szCs w:val="22"/>
          <w:shd w:val="clear" w:color="auto" w:fill="C0C0C0"/>
        </w:rPr>
        <w:t>Руденя</w:t>
      </w:r>
      <w:proofErr w:type="spellEnd"/>
      <w:r w:rsidRPr="00705369">
        <w:rPr>
          <w:rFonts w:ascii="Arial" w:eastAsia="Arial" w:hAnsi="Arial" w:cs="Arial"/>
          <w:color w:val="000000"/>
          <w:sz w:val="22"/>
          <w:szCs w:val="22"/>
          <w:shd w:val="clear" w:color="auto" w:fill="FFFFFF"/>
        </w:rPr>
        <w:t xml:space="preserve"> неоднократно подчеркивал: регион готов оказать всестороннюю помощь населению ДНР и ЛНР. "Оказание поддержки жителям этих территорий - наш вклад в реализацию задач, поставленных Президентом Российской Федерации", - считает глава региона... </w:t>
      </w:r>
    </w:p>
    <w:p w:rsidR="00705369" w:rsidRPr="00705369" w:rsidRDefault="00705369" w:rsidP="00705369">
      <w:pPr>
        <w:tabs>
          <w:tab w:val="left" w:pos="0"/>
        </w:tabs>
        <w:ind w:left="-142" w:right="-143"/>
        <w:rPr>
          <w:rFonts w:ascii="Arial" w:eastAsia="Arial" w:hAnsi="Arial" w:cs="Arial"/>
          <w:color w:val="0000FF"/>
          <w:sz w:val="22"/>
          <w:szCs w:val="22"/>
          <w:shd w:val="clear" w:color="auto" w:fill="FFFFFF"/>
        </w:rPr>
      </w:pPr>
      <w:hyperlink r:id="rId31" w:history="1">
        <w:r w:rsidRPr="00705369">
          <w:rPr>
            <w:rFonts w:ascii="Arial" w:eastAsia="Arial" w:hAnsi="Arial" w:cs="Arial"/>
            <w:color w:val="0000FF"/>
            <w:sz w:val="22"/>
            <w:szCs w:val="22"/>
            <w:u w:val="single"/>
            <w:shd w:val="clear" w:color="auto" w:fill="FFFFFF"/>
          </w:rPr>
          <w:t>https://rzhevgrad.ru/news/tverskaya-oblast-napravila-eshhyo-odin-gumanitarnyj-gruz-dlya-zhitelej-donbassa/</w:t>
        </w:r>
      </w:hyperlink>
    </w:p>
    <w:p w:rsidR="00705369" w:rsidRPr="00705369" w:rsidRDefault="00705369" w:rsidP="00705369">
      <w:pPr>
        <w:tabs>
          <w:tab w:val="left" w:pos="0"/>
        </w:tabs>
        <w:ind w:left="-142" w:right="-143"/>
        <w:rPr>
          <w:rFonts w:ascii="Arial" w:eastAsia="Arial" w:hAnsi="Arial" w:cs="Arial"/>
          <w:color w:val="000000"/>
          <w:sz w:val="22"/>
          <w:szCs w:val="22"/>
          <w:u w:val="single"/>
          <w:shd w:val="clear" w:color="auto" w:fill="FFFFFF"/>
        </w:rPr>
      </w:pPr>
      <w:r w:rsidRPr="00705369">
        <w:rPr>
          <w:rFonts w:ascii="Arial" w:eastAsia="Arial" w:hAnsi="Arial" w:cs="Arial"/>
          <w:color w:val="000000"/>
          <w:sz w:val="22"/>
          <w:szCs w:val="22"/>
          <w:u w:val="single"/>
          <w:shd w:val="clear" w:color="auto" w:fill="FFFFFF"/>
        </w:rPr>
        <w:t>Сообщения по событию:</w:t>
      </w:r>
    </w:p>
    <w:p w:rsidR="00705369" w:rsidRPr="00705369" w:rsidRDefault="00705369" w:rsidP="00705369">
      <w:pPr>
        <w:numPr>
          <w:ilvl w:val="0"/>
          <w:numId w:val="5"/>
        </w:numPr>
        <w:tabs>
          <w:tab w:val="left" w:pos="0"/>
        </w:tabs>
        <w:ind w:left="-142" w:right="-143" w:firstLine="0"/>
        <w:rPr>
          <w:rFonts w:ascii="Arial" w:eastAsia="Arial" w:hAnsi="Arial" w:cs="Arial"/>
          <w:color w:val="0000FF"/>
          <w:sz w:val="22"/>
          <w:szCs w:val="22"/>
          <w:shd w:val="clear" w:color="auto" w:fill="FFFFFF"/>
        </w:rPr>
      </w:pPr>
      <w:hyperlink r:id="rId32" w:history="1">
        <w:r w:rsidRPr="00705369">
          <w:rPr>
            <w:rFonts w:ascii="Arial" w:eastAsia="Arial" w:hAnsi="Arial" w:cs="Arial"/>
            <w:color w:val="0000FF"/>
            <w:sz w:val="22"/>
            <w:szCs w:val="22"/>
            <w:u w:val="single"/>
            <w:shd w:val="clear" w:color="auto" w:fill="FFFFFF"/>
          </w:rPr>
          <w:t>Times69- Тверская область (times69.ru), Тверь, 13 марта 2022</w:t>
        </w:r>
      </w:hyperlink>
    </w:p>
    <w:p w:rsidR="00DD5228" w:rsidRPr="00705369" w:rsidRDefault="00705369" w:rsidP="00705369">
      <w:pPr>
        <w:tabs>
          <w:tab w:val="left" w:pos="0"/>
        </w:tabs>
        <w:ind w:left="-142" w:right="-143"/>
        <w:jc w:val="right"/>
        <w:rPr>
          <w:rFonts w:ascii="Arial" w:eastAsia="Arial" w:hAnsi="Arial" w:cs="Arial"/>
          <w:color w:val="0000FF"/>
          <w:sz w:val="22"/>
          <w:szCs w:val="22"/>
          <w:shd w:val="clear" w:color="auto" w:fill="FFFFFF"/>
        </w:rPr>
      </w:pPr>
      <w:hyperlink w:anchor="tabtxt_1575050_1941541030" w:history="1">
        <w:r w:rsidRPr="00705369">
          <w:rPr>
            <w:rFonts w:ascii="Arial" w:eastAsia="Arial" w:hAnsi="Arial" w:cs="Arial"/>
            <w:color w:val="0000FF"/>
            <w:sz w:val="22"/>
            <w:szCs w:val="22"/>
            <w:u w:val="single"/>
            <w:shd w:val="clear" w:color="auto" w:fill="FFFFFF"/>
          </w:rPr>
          <w:t>К заголовкам сообщений</w:t>
        </w:r>
      </w:hyperlink>
    </w:p>
    <w:sectPr w:rsidR="00DD5228" w:rsidRPr="00705369" w:rsidSect="008E3C9B">
      <w:headerReference w:type="default" r:id="rId33"/>
      <w:footerReference w:type="even" r:id="rId34"/>
      <w:footerReference w:type="default" r:id="rId35"/>
      <w:footerReference w:type="first" r:id="rId36"/>
      <w:type w:val="continuous"/>
      <w:pgSz w:w="11906" w:h="16838" w:code="9"/>
      <w:pgMar w:top="993" w:right="424" w:bottom="709" w:left="993" w:header="357" w:footer="561"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7FAB" w:rsidRDefault="00B97FAB">
      <w:r>
        <w:separator/>
      </w:r>
    </w:p>
  </w:endnote>
  <w:endnote w:type="continuationSeparator" w:id="0">
    <w:p w:rsidR="00B97FAB" w:rsidRDefault="00B97FA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Narrow">
    <w:panose1 w:val="020B0606020202030204"/>
    <w:charset w:val="CC"/>
    <w:family w:val="swiss"/>
    <w:pitch w:val="variable"/>
    <w:sig w:usb0="00000287" w:usb1="00000800" w:usb2="00000000" w:usb3="00000000" w:csb0="0000009F" w:csb1="00000000"/>
  </w:font>
  <w:font w:name="Verdana">
    <w:panose1 w:val="020B0604030504040204"/>
    <w:charset w:val="CC"/>
    <w:family w:val="swiss"/>
    <w:pitch w:val="variable"/>
    <w:sig w:usb0="A10006FF" w:usb1="4000205B" w:usb2="00000010" w:usb3="00000000" w:csb0="0000019F" w:csb1="00000000"/>
  </w:font>
  <w:font w:name="Times New Roman,Times,serif">
    <w:altName w:val="Times New Roman"/>
    <w:panose1 w:val="00000000000000000000"/>
    <w:charset w:val="00"/>
    <w:family w:val="auto"/>
    <w:notTrueType/>
    <w:pitch w:val="variable"/>
    <w:sig w:usb0="00000003" w:usb1="00000000" w:usb2="00000000" w:usb3="00000000" w:csb0="00000001" w:csb1="00000000"/>
  </w:font>
  <w:font w:name="Arial CYR">
    <w:panose1 w:val="020B0604020202020204"/>
    <w:charset w:val="CC"/>
    <w:family w:val="swiss"/>
    <w:pitch w:val="variable"/>
    <w:sig w:usb0="E0002AFF" w:usb1="C0007843" w:usb2="00000009" w:usb3="00000000" w:csb0="000001FF" w:csb1="00000000"/>
  </w:font>
  <w:font w:name="Trebuchet MS">
    <w:panose1 w:val="020B0603020202020204"/>
    <w:charset w:val="CC"/>
    <w:family w:val="swiss"/>
    <w:pitch w:val="variable"/>
    <w:sig w:usb0="00000287" w:usb1="00000003" w:usb2="00000000" w:usb3="00000000" w:csb0="000000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AvantGardeGothicCTT">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342C" w:rsidRPr="000A7F13" w:rsidRDefault="006A033E">
    <w:pPr>
      <w:pStyle w:val="affa"/>
      <w:framePr w:wrap="around" w:vAnchor="text" w:hAnchor="margin" w:xAlign="right" w:y="1"/>
      <w:rPr>
        <w:rStyle w:val="affc"/>
        <w:rFonts w:ascii="Arial" w:eastAsia="Arial" w:hAnsi="Arial"/>
      </w:rPr>
    </w:pPr>
    <w:r>
      <w:rPr>
        <w:rStyle w:val="affc"/>
      </w:rPr>
      <w:fldChar w:fldCharType="begin"/>
    </w:r>
    <w:r w:rsidR="00B6342C">
      <w:rPr>
        <w:rStyle w:val="affc"/>
      </w:rPr>
      <w:instrText xml:space="preserve">PAGE </w:instrText>
    </w:r>
    <w:r>
      <w:rPr>
        <w:rStyle w:val="affc"/>
      </w:rPr>
      <w:fldChar w:fldCharType="end"/>
    </w:r>
  </w:p>
  <w:p w:rsidR="00B6342C" w:rsidRPr="000A7F13" w:rsidRDefault="00B6342C">
    <w:pPr>
      <w:pStyle w:val="affa"/>
      <w:ind w:right="360"/>
      <w:rPr>
        <w:rFonts w:ascii="Arial" w:eastAsia="Arial" w:hAnsi="Arial"/>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331830"/>
      <w:docPartObj>
        <w:docPartGallery w:val="Page Numbers (Bottom of Page)"/>
        <w:docPartUnique/>
      </w:docPartObj>
    </w:sdtPr>
    <w:sdtContent>
      <w:p w:rsidR="00B6342C" w:rsidRPr="00B15CDA" w:rsidRDefault="006A033E" w:rsidP="00EB666B">
        <w:pPr>
          <w:pStyle w:val="affa"/>
          <w:jc w:val="right"/>
        </w:pPr>
        <w:fldSimple w:instr=" PAGE   \* MERGEFORMAT ">
          <w:r w:rsidR="00721506">
            <w:rPr>
              <w:noProof/>
            </w:rPr>
            <w:t>2</w:t>
          </w:r>
        </w:fldSimple>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342C" w:rsidRDefault="00B6342C">
    <w:pPr>
      <w:pStyle w:val="affa"/>
      <w:jc w:val="right"/>
    </w:pPr>
  </w:p>
  <w:p w:rsidR="00B6342C" w:rsidRPr="000B1295" w:rsidRDefault="00B6342C">
    <w:pPr>
      <w:pStyle w:val="aff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7FAB" w:rsidRDefault="00B97FAB">
      <w:r>
        <w:separator/>
      </w:r>
    </w:p>
  </w:footnote>
  <w:footnote w:type="continuationSeparator" w:id="0">
    <w:p w:rsidR="00B97FAB" w:rsidRDefault="00B97FA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342C" w:rsidRDefault="00B6342C" w:rsidP="00DF7F44">
    <w:pPr>
      <w:pStyle w:val="ae"/>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tplc="FFFFFFFF">
      <w:start w:val="1"/>
      <w:numFmt w:val="bullet"/>
      <w:lvlText w:val=""/>
      <w:lvlJc w:val="left"/>
      <w:pPr>
        <w:tabs>
          <w:tab w:val="num" w:pos="3054"/>
        </w:tabs>
        <w:ind w:left="3054" w:hanging="360"/>
      </w:pPr>
      <w:rPr>
        <w:rFonts w:ascii="Symbol" w:hAnsi="Symbol"/>
      </w:rPr>
    </w:lvl>
    <w:lvl w:ilvl="1" w:tplc="FFFFFFFF">
      <w:start w:val="1"/>
      <w:numFmt w:val="bullet"/>
      <w:lvlText w:val="o"/>
      <w:lvlJc w:val="left"/>
      <w:pPr>
        <w:tabs>
          <w:tab w:val="num" w:pos="3774"/>
        </w:tabs>
        <w:ind w:left="3774" w:hanging="360"/>
      </w:pPr>
      <w:rPr>
        <w:rFonts w:ascii="Courier New" w:hAnsi="Courier New"/>
      </w:rPr>
    </w:lvl>
    <w:lvl w:ilvl="2" w:tplc="FFFFFFFF">
      <w:start w:val="1"/>
      <w:numFmt w:val="bullet"/>
      <w:lvlText w:val=""/>
      <w:lvlJc w:val="left"/>
      <w:pPr>
        <w:tabs>
          <w:tab w:val="num" w:pos="4494"/>
        </w:tabs>
        <w:ind w:left="4494" w:hanging="360"/>
      </w:pPr>
      <w:rPr>
        <w:rFonts w:ascii="Wingdings" w:hAnsi="Wingdings"/>
      </w:rPr>
    </w:lvl>
    <w:lvl w:ilvl="3" w:tplc="FFFFFFFF">
      <w:start w:val="1"/>
      <w:numFmt w:val="bullet"/>
      <w:lvlText w:val=""/>
      <w:lvlJc w:val="left"/>
      <w:pPr>
        <w:tabs>
          <w:tab w:val="num" w:pos="5214"/>
        </w:tabs>
        <w:ind w:left="5214" w:hanging="360"/>
      </w:pPr>
      <w:rPr>
        <w:rFonts w:ascii="Symbol" w:hAnsi="Symbol"/>
      </w:rPr>
    </w:lvl>
    <w:lvl w:ilvl="4" w:tplc="FFFFFFFF">
      <w:start w:val="1"/>
      <w:numFmt w:val="bullet"/>
      <w:lvlText w:val="o"/>
      <w:lvlJc w:val="left"/>
      <w:pPr>
        <w:tabs>
          <w:tab w:val="num" w:pos="5934"/>
        </w:tabs>
        <w:ind w:left="5934" w:hanging="360"/>
      </w:pPr>
      <w:rPr>
        <w:rFonts w:ascii="Courier New" w:hAnsi="Courier New"/>
      </w:rPr>
    </w:lvl>
    <w:lvl w:ilvl="5" w:tplc="FFFFFFFF">
      <w:start w:val="1"/>
      <w:numFmt w:val="bullet"/>
      <w:lvlText w:val=""/>
      <w:lvlJc w:val="left"/>
      <w:pPr>
        <w:tabs>
          <w:tab w:val="num" w:pos="6654"/>
        </w:tabs>
        <w:ind w:left="6654" w:hanging="360"/>
      </w:pPr>
      <w:rPr>
        <w:rFonts w:ascii="Wingdings" w:hAnsi="Wingdings"/>
      </w:rPr>
    </w:lvl>
    <w:lvl w:ilvl="6" w:tplc="FFFFFFFF">
      <w:start w:val="1"/>
      <w:numFmt w:val="bullet"/>
      <w:lvlText w:val=""/>
      <w:lvlJc w:val="left"/>
      <w:pPr>
        <w:tabs>
          <w:tab w:val="num" w:pos="7374"/>
        </w:tabs>
        <w:ind w:left="7374" w:hanging="360"/>
      </w:pPr>
      <w:rPr>
        <w:rFonts w:ascii="Symbol" w:hAnsi="Symbol"/>
      </w:rPr>
    </w:lvl>
    <w:lvl w:ilvl="7" w:tplc="FFFFFFFF">
      <w:start w:val="1"/>
      <w:numFmt w:val="bullet"/>
      <w:lvlText w:val="o"/>
      <w:lvlJc w:val="left"/>
      <w:pPr>
        <w:tabs>
          <w:tab w:val="num" w:pos="8094"/>
        </w:tabs>
        <w:ind w:left="8094" w:hanging="360"/>
      </w:pPr>
      <w:rPr>
        <w:rFonts w:ascii="Courier New" w:hAnsi="Courier New"/>
      </w:rPr>
    </w:lvl>
    <w:lvl w:ilvl="8" w:tplc="FFFFFFFF">
      <w:start w:val="1"/>
      <w:numFmt w:val="bullet"/>
      <w:lvlText w:val=""/>
      <w:lvlJc w:val="left"/>
      <w:pPr>
        <w:tabs>
          <w:tab w:val="num" w:pos="8814"/>
        </w:tabs>
        <w:ind w:left="8814" w:hanging="360"/>
      </w:pPr>
      <w:rPr>
        <w:rFonts w:ascii="Wingdings" w:hAnsi="Wingdings"/>
      </w:rPr>
    </w:lvl>
  </w:abstractNum>
  <w:abstractNum w:abstractNumId="2">
    <w:nsid w:val="00000003"/>
    <w:multiLevelType w:val="hybridMultilevel"/>
    <w:tmpl w:val="00000003"/>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tplc="0FAEE554">
      <w:start w:val="1"/>
      <w:numFmt w:val="bullet"/>
      <w:lvlText w:val=""/>
      <w:lvlJc w:val="left"/>
      <w:pPr>
        <w:tabs>
          <w:tab w:val="num" w:pos="720"/>
        </w:tabs>
        <w:ind w:left="720" w:hanging="360"/>
      </w:pPr>
      <w:rPr>
        <w:rFonts w:ascii="Symbol" w:hAnsi="Symbol"/>
      </w:rPr>
    </w:lvl>
    <w:lvl w:ilvl="1" w:tplc="790E7308">
      <w:start w:val="1"/>
      <w:numFmt w:val="bullet"/>
      <w:lvlText w:val="o"/>
      <w:lvlJc w:val="left"/>
      <w:pPr>
        <w:tabs>
          <w:tab w:val="num" w:pos="1440"/>
        </w:tabs>
        <w:ind w:left="1440" w:hanging="360"/>
      </w:pPr>
      <w:rPr>
        <w:rFonts w:ascii="Courier New" w:hAnsi="Courier New"/>
      </w:rPr>
    </w:lvl>
    <w:lvl w:ilvl="2" w:tplc="6652F362">
      <w:start w:val="1"/>
      <w:numFmt w:val="bullet"/>
      <w:lvlText w:val=""/>
      <w:lvlJc w:val="left"/>
      <w:pPr>
        <w:tabs>
          <w:tab w:val="num" w:pos="2160"/>
        </w:tabs>
        <w:ind w:left="2160" w:hanging="360"/>
      </w:pPr>
      <w:rPr>
        <w:rFonts w:ascii="Wingdings" w:hAnsi="Wingdings"/>
      </w:rPr>
    </w:lvl>
    <w:lvl w:ilvl="3" w:tplc="B97E8984">
      <w:start w:val="1"/>
      <w:numFmt w:val="bullet"/>
      <w:lvlText w:val=""/>
      <w:lvlJc w:val="left"/>
      <w:pPr>
        <w:tabs>
          <w:tab w:val="num" w:pos="2880"/>
        </w:tabs>
        <w:ind w:left="2880" w:hanging="360"/>
      </w:pPr>
      <w:rPr>
        <w:rFonts w:ascii="Symbol" w:hAnsi="Symbol"/>
      </w:rPr>
    </w:lvl>
    <w:lvl w:ilvl="4" w:tplc="33384134">
      <w:start w:val="1"/>
      <w:numFmt w:val="bullet"/>
      <w:lvlText w:val="o"/>
      <w:lvlJc w:val="left"/>
      <w:pPr>
        <w:tabs>
          <w:tab w:val="num" w:pos="3600"/>
        </w:tabs>
        <w:ind w:left="3600" w:hanging="360"/>
      </w:pPr>
      <w:rPr>
        <w:rFonts w:ascii="Courier New" w:hAnsi="Courier New"/>
      </w:rPr>
    </w:lvl>
    <w:lvl w:ilvl="5" w:tplc="E3B2AFFA">
      <w:start w:val="1"/>
      <w:numFmt w:val="bullet"/>
      <w:lvlText w:val=""/>
      <w:lvlJc w:val="left"/>
      <w:pPr>
        <w:tabs>
          <w:tab w:val="num" w:pos="4320"/>
        </w:tabs>
        <w:ind w:left="4320" w:hanging="360"/>
      </w:pPr>
      <w:rPr>
        <w:rFonts w:ascii="Wingdings" w:hAnsi="Wingdings"/>
      </w:rPr>
    </w:lvl>
    <w:lvl w:ilvl="6" w:tplc="9D60FA62">
      <w:start w:val="1"/>
      <w:numFmt w:val="bullet"/>
      <w:lvlText w:val=""/>
      <w:lvlJc w:val="left"/>
      <w:pPr>
        <w:tabs>
          <w:tab w:val="num" w:pos="5040"/>
        </w:tabs>
        <w:ind w:left="5040" w:hanging="360"/>
      </w:pPr>
      <w:rPr>
        <w:rFonts w:ascii="Symbol" w:hAnsi="Symbol"/>
      </w:rPr>
    </w:lvl>
    <w:lvl w:ilvl="7" w:tplc="3F5861E4">
      <w:start w:val="1"/>
      <w:numFmt w:val="bullet"/>
      <w:lvlText w:val="o"/>
      <w:lvlJc w:val="left"/>
      <w:pPr>
        <w:tabs>
          <w:tab w:val="num" w:pos="5760"/>
        </w:tabs>
        <w:ind w:left="5760" w:hanging="360"/>
      </w:pPr>
      <w:rPr>
        <w:rFonts w:ascii="Courier New" w:hAnsi="Courier New"/>
      </w:rPr>
    </w:lvl>
    <w:lvl w:ilvl="8" w:tplc="C9F8A916">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tplc="0640340A">
      <w:start w:val="1"/>
      <w:numFmt w:val="bullet"/>
      <w:lvlText w:val=""/>
      <w:lvlJc w:val="left"/>
      <w:pPr>
        <w:tabs>
          <w:tab w:val="num" w:pos="720"/>
        </w:tabs>
        <w:ind w:left="720" w:hanging="360"/>
      </w:pPr>
      <w:rPr>
        <w:rFonts w:ascii="Symbol" w:hAnsi="Symbol"/>
      </w:rPr>
    </w:lvl>
    <w:lvl w:ilvl="1" w:tplc="EA2E6814">
      <w:start w:val="1"/>
      <w:numFmt w:val="bullet"/>
      <w:lvlText w:val="o"/>
      <w:lvlJc w:val="left"/>
      <w:pPr>
        <w:tabs>
          <w:tab w:val="num" w:pos="1440"/>
        </w:tabs>
        <w:ind w:left="1440" w:hanging="360"/>
      </w:pPr>
      <w:rPr>
        <w:rFonts w:ascii="Courier New" w:hAnsi="Courier New"/>
      </w:rPr>
    </w:lvl>
    <w:lvl w:ilvl="2" w:tplc="4EBE4B94">
      <w:start w:val="1"/>
      <w:numFmt w:val="bullet"/>
      <w:lvlText w:val=""/>
      <w:lvlJc w:val="left"/>
      <w:pPr>
        <w:tabs>
          <w:tab w:val="num" w:pos="2160"/>
        </w:tabs>
        <w:ind w:left="2160" w:hanging="360"/>
      </w:pPr>
      <w:rPr>
        <w:rFonts w:ascii="Wingdings" w:hAnsi="Wingdings"/>
      </w:rPr>
    </w:lvl>
    <w:lvl w:ilvl="3" w:tplc="CDE0C64E">
      <w:start w:val="1"/>
      <w:numFmt w:val="bullet"/>
      <w:lvlText w:val=""/>
      <w:lvlJc w:val="left"/>
      <w:pPr>
        <w:tabs>
          <w:tab w:val="num" w:pos="2880"/>
        </w:tabs>
        <w:ind w:left="2880" w:hanging="360"/>
      </w:pPr>
      <w:rPr>
        <w:rFonts w:ascii="Symbol" w:hAnsi="Symbol"/>
      </w:rPr>
    </w:lvl>
    <w:lvl w:ilvl="4" w:tplc="342E4E28">
      <w:start w:val="1"/>
      <w:numFmt w:val="bullet"/>
      <w:lvlText w:val="o"/>
      <w:lvlJc w:val="left"/>
      <w:pPr>
        <w:tabs>
          <w:tab w:val="num" w:pos="3600"/>
        </w:tabs>
        <w:ind w:left="3600" w:hanging="360"/>
      </w:pPr>
      <w:rPr>
        <w:rFonts w:ascii="Courier New" w:hAnsi="Courier New"/>
      </w:rPr>
    </w:lvl>
    <w:lvl w:ilvl="5" w:tplc="C492CF8C">
      <w:start w:val="1"/>
      <w:numFmt w:val="bullet"/>
      <w:lvlText w:val=""/>
      <w:lvlJc w:val="left"/>
      <w:pPr>
        <w:tabs>
          <w:tab w:val="num" w:pos="4320"/>
        </w:tabs>
        <w:ind w:left="4320" w:hanging="360"/>
      </w:pPr>
      <w:rPr>
        <w:rFonts w:ascii="Wingdings" w:hAnsi="Wingdings"/>
      </w:rPr>
    </w:lvl>
    <w:lvl w:ilvl="6" w:tplc="CF964EDA">
      <w:start w:val="1"/>
      <w:numFmt w:val="bullet"/>
      <w:lvlText w:val=""/>
      <w:lvlJc w:val="left"/>
      <w:pPr>
        <w:tabs>
          <w:tab w:val="num" w:pos="5040"/>
        </w:tabs>
        <w:ind w:left="5040" w:hanging="360"/>
      </w:pPr>
      <w:rPr>
        <w:rFonts w:ascii="Symbol" w:hAnsi="Symbol"/>
      </w:rPr>
    </w:lvl>
    <w:lvl w:ilvl="7" w:tplc="551A3FE0">
      <w:start w:val="1"/>
      <w:numFmt w:val="bullet"/>
      <w:lvlText w:val="o"/>
      <w:lvlJc w:val="left"/>
      <w:pPr>
        <w:tabs>
          <w:tab w:val="num" w:pos="5760"/>
        </w:tabs>
        <w:ind w:left="5760" w:hanging="360"/>
      </w:pPr>
      <w:rPr>
        <w:rFonts w:ascii="Courier New" w:hAnsi="Courier New"/>
      </w:rPr>
    </w:lvl>
    <w:lvl w:ilvl="8" w:tplc="DE564144">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tplc="BFBE9290">
      <w:start w:val="1"/>
      <w:numFmt w:val="bullet"/>
      <w:lvlText w:val=""/>
      <w:lvlJc w:val="left"/>
      <w:pPr>
        <w:tabs>
          <w:tab w:val="num" w:pos="720"/>
        </w:tabs>
        <w:ind w:left="720" w:hanging="360"/>
      </w:pPr>
      <w:rPr>
        <w:rFonts w:ascii="Symbol" w:hAnsi="Symbol"/>
      </w:rPr>
    </w:lvl>
    <w:lvl w:ilvl="1" w:tplc="3110B8BE">
      <w:start w:val="1"/>
      <w:numFmt w:val="bullet"/>
      <w:lvlText w:val="o"/>
      <w:lvlJc w:val="left"/>
      <w:pPr>
        <w:tabs>
          <w:tab w:val="num" w:pos="1440"/>
        </w:tabs>
        <w:ind w:left="1440" w:hanging="360"/>
      </w:pPr>
      <w:rPr>
        <w:rFonts w:ascii="Courier New" w:hAnsi="Courier New"/>
      </w:rPr>
    </w:lvl>
    <w:lvl w:ilvl="2" w:tplc="E6226CB4">
      <w:start w:val="1"/>
      <w:numFmt w:val="bullet"/>
      <w:lvlText w:val=""/>
      <w:lvlJc w:val="left"/>
      <w:pPr>
        <w:tabs>
          <w:tab w:val="num" w:pos="2160"/>
        </w:tabs>
        <w:ind w:left="2160" w:hanging="360"/>
      </w:pPr>
      <w:rPr>
        <w:rFonts w:ascii="Wingdings" w:hAnsi="Wingdings"/>
      </w:rPr>
    </w:lvl>
    <w:lvl w:ilvl="3" w:tplc="CE5C212E">
      <w:start w:val="1"/>
      <w:numFmt w:val="bullet"/>
      <w:lvlText w:val=""/>
      <w:lvlJc w:val="left"/>
      <w:pPr>
        <w:tabs>
          <w:tab w:val="num" w:pos="2880"/>
        </w:tabs>
        <w:ind w:left="2880" w:hanging="360"/>
      </w:pPr>
      <w:rPr>
        <w:rFonts w:ascii="Symbol" w:hAnsi="Symbol"/>
      </w:rPr>
    </w:lvl>
    <w:lvl w:ilvl="4" w:tplc="5FF0DC86">
      <w:start w:val="1"/>
      <w:numFmt w:val="bullet"/>
      <w:lvlText w:val="o"/>
      <w:lvlJc w:val="left"/>
      <w:pPr>
        <w:tabs>
          <w:tab w:val="num" w:pos="3600"/>
        </w:tabs>
        <w:ind w:left="3600" w:hanging="360"/>
      </w:pPr>
      <w:rPr>
        <w:rFonts w:ascii="Courier New" w:hAnsi="Courier New"/>
      </w:rPr>
    </w:lvl>
    <w:lvl w:ilvl="5" w:tplc="A83CA378">
      <w:start w:val="1"/>
      <w:numFmt w:val="bullet"/>
      <w:lvlText w:val=""/>
      <w:lvlJc w:val="left"/>
      <w:pPr>
        <w:tabs>
          <w:tab w:val="num" w:pos="4320"/>
        </w:tabs>
        <w:ind w:left="4320" w:hanging="360"/>
      </w:pPr>
      <w:rPr>
        <w:rFonts w:ascii="Wingdings" w:hAnsi="Wingdings"/>
      </w:rPr>
    </w:lvl>
    <w:lvl w:ilvl="6" w:tplc="D2800BA4">
      <w:start w:val="1"/>
      <w:numFmt w:val="bullet"/>
      <w:lvlText w:val=""/>
      <w:lvlJc w:val="left"/>
      <w:pPr>
        <w:tabs>
          <w:tab w:val="num" w:pos="5040"/>
        </w:tabs>
        <w:ind w:left="5040" w:hanging="360"/>
      </w:pPr>
      <w:rPr>
        <w:rFonts w:ascii="Symbol" w:hAnsi="Symbol"/>
      </w:rPr>
    </w:lvl>
    <w:lvl w:ilvl="7" w:tplc="EE4A1A54">
      <w:start w:val="1"/>
      <w:numFmt w:val="bullet"/>
      <w:lvlText w:val="o"/>
      <w:lvlJc w:val="left"/>
      <w:pPr>
        <w:tabs>
          <w:tab w:val="num" w:pos="5760"/>
        </w:tabs>
        <w:ind w:left="5760" w:hanging="360"/>
      </w:pPr>
      <w:rPr>
        <w:rFonts w:ascii="Courier New" w:hAnsi="Courier New"/>
      </w:rPr>
    </w:lvl>
    <w:lvl w:ilvl="8" w:tplc="6B3A1180">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59846DF6"/>
    <w:lvl w:ilvl="0" w:tplc="CE926194">
      <w:start w:val="1"/>
      <w:numFmt w:val="bullet"/>
      <w:lvlText w:val=""/>
      <w:lvlJc w:val="left"/>
      <w:pPr>
        <w:tabs>
          <w:tab w:val="num" w:pos="720"/>
        </w:tabs>
        <w:ind w:left="720" w:hanging="360"/>
      </w:pPr>
      <w:rPr>
        <w:rFonts w:ascii="Symbol" w:hAnsi="Symbol"/>
        <w:color w:val="1F497D" w:themeColor="text2"/>
      </w:rPr>
    </w:lvl>
    <w:lvl w:ilvl="1" w:tplc="2C3A2938">
      <w:start w:val="1"/>
      <w:numFmt w:val="bullet"/>
      <w:lvlText w:val="o"/>
      <w:lvlJc w:val="left"/>
      <w:pPr>
        <w:tabs>
          <w:tab w:val="num" w:pos="1440"/>
        </w:tabs>
        <w:ind w:left="1440" w:hanging="360"/>
      </w:pPr>
      <w:rPr>
        <w:rFonts w:ascii="Courier New" w:hAnsi="Courier New"/>
      </w:rPr>
    </w:lvl>
    <w:lvl w:ilvl="2" w:tplc="ACBC13B8">
      <w:start w:val="1"/>
      <w:numFmt w:val="bullet"/>
      <w:lvlText w:val=""/>
      <w:lvlJc w:val="left"/>
      <w:pPr>
        <w:tabs>
          <w:tab w:val="num" w:pos="2160"/>
        </w:tabs>
        <w:ind w:left="2160" w:hanging="360"/>
      </w:pPr>
      <w:rPr>
        <w:rFonts w:ascii="Wingdings" w:hAnsi="Wingdings"/>
      </w:rPr>
    </w:lvl>
    <w:lvl w:ilvl="3" w:tplc="C860A26A">
      <w:start w:val="1"/>
      <w:numFmt w:val="bullet"/>
      <w:lvlText w:val=""/>
      <w:lvlJc w:val="left"/>
      <w:pPr>
        <w:tabs>
          <w:tab w:val="num" w:pos="2880"/>
        </w:tabs>
        <w:ind w:left="2880" w:hanging="360"/>
      </w:pPr>
      <w:rPr>
        <w:rFonts w:ascii="Symbol" w:hAnsi="Symbol"/>
      </w:rPr>
    </w:lvl>
    <w:lvl w:ilvl="4" w:tplc="646AD16A">
      <w:start w:val="1"/>
      <w:numFmt w:val="bullet"/>
      <w:lvlText w:val="o"/>
      <w:lvlJc w:val="left"/>
      <w:pPr>
        <w:tabs>
          <w:tab w:val="num" w:pos="3600"/>
        </w:tabs>
        <w:ind w:left="3600" w:hanging="360"/>
      </w:pPr>
      <w:rPr>
        <w:rFonts w:ascii="Courier New" w:hAnsi="Courier New"/>
      </w:rPr>
    </w:lvl>
    <w:lvl w:ilvl="5" w:tplc="8D80D07C">
      <w:start w:val="1"/>
      <w:numFmt w:val="bullet"/>
      <w:lvlText w:val=""/>
      <w:lvlJc w:val="left"/>
      <w:pPr>
        <w:tabs>
          <w:tab w:val="num" w:pos="4320"/>
        </w:tabs>
        <w:ind w:left="4320" w:hanging="360"/>
      </w:pPr>
      <w:rPr>
        <w:rFonts w:ascii="Wingdings" w:hAnsi="Wingdings"/>
      </w:rPr>
    </w:lvl>
    <w:lvl w:ilvl="6" w:tplc="BB788D22">
      <w:start w:val="1"/>
      <w:numFmt w:val="bullet"/>
      <w:lvlText w:val=""/>
      <w:lvlJc w:val="left"/>
      <w:pPr>
        <w:tabs>
          <w:tab w:val="num" w:pos="5040"/>
        </w:tabs>
        <w:ind w:left="5040" w:hanging="360"/>
      </w:pPr>
      <w:rPr>
        <w:rFonts w:ascii="Symbol" w:hAnsi="Symbol"/>
      </w:rPr>
    </w:lvl>
    <w:lvl w:ilvl="7" w:tplc="CABE7D38">
      <w:start w:val="1"/>
      <w:numFmt w:val="bullet"/>
      <w:lvlText w:val="o"/>
      <w:lvlJc w:val="left"/>
      <w:pPr>
        <w:tabs>
          <w:tab w:val="num" w:pos="5760"/>
        </w:tabs>
        <w:ind w:left="5760" w:hanging="360"/>
      </w:pPr>
      <w:rPr>
        <w:rFonts w:ascii="Courier New" w:hAnsi="Courier New"/>
      </w:rPr>
    </w:lvl>
    <w:lvl w:ilvl="8" w:tplc="716A7D48">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tplc="D890B82A">
      <w:start w:val="1"/>
      <w:numFmt w:val="bullet"/>
      <w:lvlText w:val=""/>
      <w:lvlJc w:val="left"/>
      <w:pPr>
        <w:tabs>
          <w:tab w:val="num" w:pos="720"/>
        </w:tabs>
        <w:ind w:left="720" w:hanging="360"/>
      </w:pPr>
      <w:rPr>
        <w:rFonts w:ascii="Symbol" w:hAnsi="Symbol"/>
      </w:rPr>
    </w:lvl>
    <w:lvl w:ilvl="1" w:tplc="CE28506A">
      <w:start w:val="1"/>
      <w:numFmt w:val="bullet"/>
      <w:lvlText w:val="o"/>
      <w:lvlJc w:val="left"/>
      <w:pPr>
        <w:tabs>
          <w:tab w:val="num" w:pos="1440"/>
        </w:tabs>
        <w:ind w:left="1440" w:hanging="360"/>
      </w:pPr>
      <w:rPr>
        <w:rFonts w:ascii="Courier New" w:hAnsi="Courier New"/>
      </w:rPr>
    </w:lvl>
    <w:lvl w:ilvl="2" w:tplc="484C096E">
      <w:start w:val="1"/>
      <w:numFmt w:val="bullet"/>
      <w:lvlText w:val=""/>
      <w:lvlJc w:val="left"/>
      <w:pPr>
        <w:tabs>
          <w:tab w:val="num" w:pos="2160"/>
        </w:tabs>
        <w:ind w:left="2160" w:hanging="360"/>
      </w:pPr>
      <w:rPr>
        <w:rFonts w:ascii="Wingdings" w:hAnsi="Wingdings"/>
      </w:rPr>
    </w:lvl>
    <w:lvl w:ilvl="3" w:tplc="FFB091C8">
      <w:start w:val="1"/>
      <w:numFmt w:val="bullet"/>
      <w:lvlText w:val=""/>
      <w:lvlJc w:val="left"/>
      <w:pPr>
        <w:tabs>
          <w:tab w:val="num" w:pos="2880"/>
        </w:tabs>
        <w:ind w:left="2880" w:hanging="360"/>
      </w:pPr>
      <w:rPr>
        <w:rFonts w:ascii="Symbol" w:hAnsi="Symbol"/>
      </w:rPr>
    </w:lvl>
    <w:lvl w:ilvl="4" w:tplc="0B26EDEC">
      <w:start w:val="1"/>
      <w:numFmt w:val="bullet"/>
      <w:lvlText w:val="o"/>
      <w:lvlJc w:val="left"/>
      <w:pPr>
        <w:tabs>
          <w:tab w:val="num" w:pos="3600"/>
        </w:tabs>
        <w:ind w:left="3600" w:hanging="360"/>
      </w:pPr>
      <w:rPr>
        <w:rFonts w:ascii="Courier New" w:hAnsi="Courier New"/>
      </w:rPr>
    </w:lvl>
    <w:lvl w:ilvl="5" w:tplc="2514D38E">
      <w:start w:val="1"/>
      <w:numFmt w:val="bullet"/>
      <w:lvlText w:val=""/>
      <w:lvlJc w:val="left"/>
      <w:pPr>
        <w:tabs>
          <w:tab w:val="num" w:pos="4320"/>
        </w:tabs>
        <w:ind w:left="4320" w:hanging="360"/>
      </w:pPr>
      <w:rPr>
        <w:rFonts w:ascii="Wingdings" w:hAnsi="Wingdings"/>
      </w:rPr>
    </w:lvl>
    <w:lvl w:ilvl="6" w:tplc="9BCC65F4">
      <w:start w:val="1"/>
      <w:numFmt w:val="bullet"/>
      <w:lvlText w:val=""/>
      <w:lvlJc w:val="left"/>
      <w:pPr>
        <w:tabs>
          <w:tab w:val="num" w:pos="5040"/>
        </w:tabs>
        <w:ind w:left="5040" w:hanging="360"/>
      </w:pPr>
      <w:rPr>
        <w:rFonts w:ascii="Symbol" w:hAnsi="Symbol"/>
      </w:rPr>
    </w:lvl>
    <w:lvl w:ilvl="7" w:tplc="D32CD4EA">
      <w:start w:val="1"/>
      <w:numFmt w:val="bullet"/>
      <w:lvlText w:val="o"/>
      <w:lvlJc w:val="left"/>
      <w:pPr>
        <w:tabs>
          <w:tab w:val="num" w:pos="5760"/>
        </w:tabs>
        <w:ind w:left="5760" w:hanging="360"/>
      </w:pPr>
      <w:rPr>
        <w:rFonts w:ascii="Courier New" w:hAnsi="Courier New"/>
      </w:rPr>
    </w:lvl>
    <w:lvl w:ilvl="8" w:tplc="D20A6114">
      <w:start w:val="1"/>
      <w:numFmt w:val="bullet"/>
      <w:lvlText w:val=""/>
      <w:lvlJc w:val="left"/>
      <w:pPr>
        <w:tabs>
          <w:tab w:val="num" w:pos="6480"/>
        </w:tabs>
        <w:ind w:left="6480" w:hanging="360"/>
      </w:pPr>
      <w:rPr>
        <w:rFonts w:ascii="Wingdings" w:hAnsi="Wingdings"/>
      </w:rPr>
    </w:lvl>
  </w:abstractNum>
  <w:abstractNum w:abstractNumId="9">
    <w:nsid w:val="0000000A"/>
    <w:multiLevelType w:val="hybridMultilevel"/>
    <w:tmpl w:val="0000000A"/>
    <w:lvl w:ilvl="0" w:tplc="938A7F48">
      <w:start w:val="1"/>
      <w:numFmt w:val="bullet"/>
      <w:lvlText w:val=""/>
      <w:lvlJc w:val="left"/>
      <w:pPr>
        <w:tabs>
          <w:tab w:val="num" w:pos="720"/>
        </w:tabs>
        <w:ind w:left="720" w:hanging="360"/>
      </w:pPr>
      <w:rPr>
        <w:rFonts w:ascii="Symbol" w:hAnsi="Symbol"/>
      </w:rPr>
    </w:lvl>
    <w:lvl w:ilvl="1" w:tplc="4D2E675A">
      <w:start w:val="1"/>
      <w:numFmt w:val="bullet"/>
      <w:lvlText w:val="o"/>
      <w:lvlJc w:val="left"/>
      <w:pPr>
        <w:tabs>
          <w:tab w:val="num" w:pos="1440"/>
        </w:tabs>
        <w:ind w:left="1440" w:hanging="360"/>
      </w:pPr>
      <w:rPr>
        <w:rFonts w:ascii="Courier New" w:hAnsi="Courier New"/>
      </w:rPr>
    </w:lvl>
    <w:lvl w:ilvl="2" w:tplc="51049436">
      <w:start w:val="1"/>
      <w:numFmt w:val="bullet"/>
      <w:lvlText w:val=""/>
      <w:lvlJc w:val="left"/>
      <w:pPr>
        <w:tabs>
          <w:tab w:val="num" w:pos="2160"/>
        </w:tabs>
        <w:ind w:left="2160" w:hanging="360"/>
      </w:pPr>
      <w:rPr>
        <w:rFonts w:ascii="Wingdings" w:hAnsi="Wingdings"/>
      </w:rPr>
    </w:lvl>
    <w:lvl w:ilvl="3" w:tplc="7C66DB5C">
      <w:start w:val="1"/>
      <w:numFmt w:val="bullet"/>
      <w:lvlText w:val=""/>
      <w:lvlJc w:val="left"/>
      <w:pPr>
        <w:tabs>
          <w:tab w:val="num" w:pos="2880"/>
        </w:tabs>
        <w:ind w:left="2880" w:hanging="360"/>
      </w:pPr>
      <w:rPr>
        <w:rFonts w:ascii="Symbol" w:hAnsi="Symbol"/>
      </w:rPr>
    </w:lvl>
    <w:lvl w:ilvl="4" w:tplc="FF1A1F64">
      <w:start w:val="1"/>
      <w:numFmt w:val="bullet"/>
      <w:lvlText w:val="o"/>
      <w:lvlJc w:val="left"/>
      <w:pPr>
        <w:tabs>
          <w:tab w:val="num" w:pos="3600"/>
        </w:tabs>
        <w:ind w:left="3600" w:hanging="360"/>
      </w:pPr>
      <w:rPr>
        <w:rFonts w:ascii="Courier New" w:hAnsi="Courier New"/>
      </w:rPr>
    </w:lvl>
    <w:lvl w:ilvl="5" w:tplc="AC6ADC96">
      <w:start w:val="1"/>
      <w:numFmt w:val="bullet"/>
      <w:lvlText w:val=""/>
      <w:lvlJc w:val="left"/>
      <w:pPr>
        <w:tabs>
          <w:tab w:val="num" w:pos="4320"/>
        </w:tabs>
        <w:ind w:left="4320" w:hanging="360"/>
      </w:pPr>
      <w:rPr>
        <w:rFonts w:ascii="Wingdings" w:hAnsi="Wingdings"/>
      </w:rPr>
    </w:lvl>
    <w:lvl w:ilvl="6" w:tplc="E498462E">
      <w:start w:val="1"/>
      <w:numFmt w:val="bullet"/>
      <w:lvlText w:val=""/>
      <w:lvlJc w:val="left"/>
      <w:pPr>
        <w:tabs>
          <w:tab w:val="num" w:pos="5040"/>
        </w:tabs>
        <w:ind w:left="5040" w:hanging="360"/>
      </w:pPr>
      <w:rPr>
        <w:rFonts w:ascii="Symbol" w:hAnsi="Symbol"/>
      </w:rPr>
    </w:lvl>
    <w:lvl w:ilvl="7" w:tplc="AC362052">
      <w:start w:val="1"/>
      <w:numFmt w:val="bullet"/>
      <w:lvlText w:val="o"/>
      <w:lvlJc w:val="left"/>
      <w:pPr>
        <w:tabs>
          <w:tab w:val="num" w:pos="5760"/>
        </w:tabs>
        <w:ind w:left="5760" w:hanging="360"/>
      </w:pPr>
      <w:rPr>
        <w:rFonts w:ascii="Courier New" w:hAnsi="Courier New"/>
      </w:rPr>
    </w:lvl>
    <w:lvl w:ilvl="8" w:tplc="40DE0E36">
      <w:start w:val="1"/>
      <w:numFmt w:val="bullet"/>
      <w:lvlText w:val=""/>
      <w:lvlJc w:val="left"/>
      <w:pPr>
        <w:tabs>
          <w:tab w:val="num" w:pos="6480"/>
        </w:tabs>
        <w:ind w:left="6480" w:hanging="360"/>
      </w:pPr>
      <w:rPr>
        <w:rFonts w:ascii="Wingdings" w:hAnsi="Wingdings"/>
      </w:rPr>
    </w:lvl>
  </w:abstractNum>
  <w:abstractNum w:abstractNumId="10">
    <w:nsid w:val="0000000B"/>
    <w:multiLevelType w:val="hybridMultilevel"/>
    <w:tmpl w:val="0000000B"/>
    <w:lvl w:ilvl="0" w:tplc="590E09F2">
      <w:start w:val="1"/>
      <w:numFmt w:val="bullet"/>
      <w:lvlText w:val=""/>
      <w:lvlJc w:val="left"/>
      <w:pPr>
        <w:tabs>
          <w:tab w:val="num" w:pos="720"/>
        </w:tabs>
        <w:ind w:left="720" w:hanging="360"/>
      </w:pPr>
      <w:rPr>
        <w:rFonts w:ascii="Symbol" w:hAnsi="Symbol"/>
      </w:rPr>
    </w:lvl>
    <w:lvl w:ilvl="1" w:tplc="E8D27972">
      <w:start w:val="1"/>
      <w:numFmt w:val="bullet"/>
      <w:lvlText w:val="o"/>
      <w:lvlJc w:val="left"/>
      <w:pPr>
        <w:tabs>
          <w:tab w:val="num" w:pos="1440"/>
        </w:tabs>
        <w:ind w:left="1440" w:hanging="360"/>
      </w:pPr>
      <w:rPr>
        <w:rFonts w:ascii="Courier New" w:hAnsi="Courier New"/>
      </w:rPr>
    </w:lvl>
    <w:lvl w:ilvl="2" w:tplc="95F43408">
      <w:start w:val="1"/>
      <w:numFmt w:val="bullet"/>
      <w:lvlText w:val=""/>
      <w:lvlJc w:val="left"/>
      <w:pPr>
        <w:tabs>
          <w:tab w:val="num" w:pos="2160"/>
        </w:tabs>
        <w:ind w:left="2160" w:hanging="360"/>
      </w:pPr>
      <w:rPr>
        <w:rFonts w:ascii="Wingdings" w:hAnsi="Wingdings"/>
      </w:rPr>
    </w:lvl>
    <w:lvl w:ilvl="3" w:tplc="6C9AE0C8">
      <w:start w:val="1"/>
      <w:numFmt w:val="bullet"/>
      <w:lvlText w:val=""/>
      <w:lvlJc w:val="left"/>
      <w:pPr>
        <w:tabs>
          <w:tab w:val="num" w:pos="2880"/>
        </w:tabs>
        <w:ind w:left="2880" w:hanging="360"/>
      </w:pPr>
      <w:rPr>
        <w:rFonts w:ascii="Symbol" w:hAnsi="Symbol"/>
      </w:rPr>
    </w:lvl>
    <w:lvl w:ilvl="4" w:tplc="F9E4653E">
      <w:start w:val="1"/>
      <w:numFmt w:val="bullet"/>
      <w:lvlText w:val="o"/>
      <w:lvlJc w:val="left"/>
      <w:pPr>
        <w:tabs>
          <w:tab w:val="num" w:pos="3600"/>
        </w:tabs>
        <w:ind w:left="3600" w:hanging="360"/>
      </w:pPr>
      <w:rPr>
        <w:rFonts w:ascii="Courier New" w:hAnsi="Courier New"/>
      </w:rPr>
    </w:lvl>
    <w:lvl w:ilvl="5" w:tplc="968A96C6">
      <w:start w:val="1"/>
      <w:numFmt w:val="bullet"/>
      <w:lvlText w:val=""/>
      <w:lvlJc w:val="left"/>
      <w:pPr>
        <w:tabs>
          <w:tab w:val="num" w:pos="4320"/>
        </w:tabs>
        <w:ind w:left="4320" w:hanging="360"/>
      </w:pPr>
      <w:rPr>
        <w:rFonts w:ascii="Wingdings" w:hAnsi="Wingdings"/>
      </w:rPr>
    </w:lvl>
    <w:lvl w:ilvl="6" w:tplc="BFE08B62">
      <w:start w:val="1"/>
      <w:numFmt w:val="bullet"/>
      <w:lvlText w:val=""/>
      <w:lvlJc w:val="left"/>
      <w:pPr>
        <w:tabs>
          <w:tab w:val="num" w:pos="5040"/>
        </w:tabs>
        <w:ind w:left="5040" w:hanging="360"/>
      </w:pPr>
      <w:rPr>
        <w:rFonts w:ascii="Symbol" w:hAnsi="Symbol"/>
      </w:rPr>
    </w:lvl>
    <w:lvl w:ilvl="7" w:tplc="BEA2E074">
      <w:start w:val="1"/>
      <w:numFmt w:val="bullet"/>
      <w:lvlText w:val="o"/>
      <w:lvlJc w:val="left"/>
      <w:pPr>
        <w:tabs>
          <w:tab w:val="num" w:pos="5760"/>
        </w:tabs>
        <w:ind w:left="5760" w:hanging="360"/>
      </w:pPr>
      <w:rPr>
        <w:rFonts w:ascii="Courier New" w:hAnsi="Courier New"/>
      </w:rPr>
    </w:lvl>
    <w:lvl w:ilvl="8" w:tplc="71401802">
      <w:start w:val="1"/>
      <w:numFmt w:val="bullet"/>
      <w:lvlText w:val=""/>
      <w:lvlJc w:val="left"/>
      <w:pPr>
        <w:tabs>
          <w:tab w:val="num" w:pos="6480"/>
        </w:tabs>
        <w:ind w:left="6480" w:hanging="360"/>
      </w:pPr>
      <w:rPr>
        <w:rFonts w:ascii="Wingdings" w:hAnsi="Wingdings"/>
      </w:rPr>
    </w:lvl>
  </w:abstractNum>
  <w:abstractNum w:abstractNumId="11">
    <w:nsid w:val="0000000C"/>
    <w:multiLevelType w:val="hybridMultilevel"/>
    <w:tmpl w:val="0000000C"/>
    <w:lvl w:ilvl="0" w:tplc="B290B8BA">
      <w:start w:val="1"/>
      <w:numFmt w:val="bullet"/>
      <w:lvlText w:val=""/>
      <w:lvlJc w:val="left"/>
      <w:pPr>
        <w:tabs>
          <w:tab w:val="num" w:pos="720"/>
        </w:tabs>
        <w:ind w:left="720" w:hanging="360"/>
      </w:pPr>
      <w:rPr>
        <w:rFonts w:ascii="Symbol" w:hAnsi="Symbol"/>
      </w:rPr>
    </w:lvl>
    <w:lvl w:ilvl="1" w:tplc="5E345EDE">
      <w:start w:val="1"/>
      <w:numFmt w:val="bullet"/>
      <w:lvlText w:val="o"/>
      <w:lvlJc w:val="left"/>
      <w:pPr>
        <w:tabs>
          <w:tab w:val="num" w:pos="1440"/>
        </w:tabs>
        <w:ind w:left="1440" w:hanging="360"/>
      </w:pPr>
      <w:rPr>
        <w:rFonts w:ascii="Courier New" w:hAnsi="Courier New"/>
      </w:rPr>
    </w:lvl>
    <w:lvl w:ilvl="2" w:tplc="C6AC32CA">
      <w:start w:val="1"/>
      <w:numFmt w:val="bullet"/>
      <w:lvlText w:val=""/>
      <w:lvlJc w:val="left"/>
      <w:pPr>
        <w:tabs>
          <w:tab w:val="num" w:pos="2160"/>
        </w:tabs>
        <w:ind w:left="2160" w:hanging="360"/>
      </w:pPr>
      <w:rPr>
        <w:rFonts w:ascii="Wingdings" w:hAnsi="Wingdings"/>
      </w:rPr>
    </w:lvl>
    <w:lvl w:ilvl="3" w:tplc="FC5852BE">
      <w:start w:val="1"/>
      <w:numFmt w:val="bullet"/>
      <w:lvlText w:val=""/>
      <w:lvlJc w:val="left"/>
      <w:pPr>
        <w:tabs>
          <w:tab w:val="num" w:pos="2880"/>
        </w:tabs>
        <w:ind w:left="2880" w:hanging="360"/>
      </w:pPr>
      <w:rPr>
        <w:rFonts w:ascii="Symbol" w:hAnsi="Symbol"/>
      </w:rPr>
    </w:lvl>
    <w:lvl w:ilvl="4" w:tplc="AE9C1530">
      <w:start w:val="1"/>
      <w:numFmt w:val="bullet"/>
      <w:lvlText w:val="o"/>
      <w:lvlJc w:val="left"/>
      <w:pPr>
        <w:tabs>
          <w:tab w:val="num" w:pos="3600"/>
        </w:tabs>
        <w:ind w:left="3600" w:hanging="360"/>
      </w:pPr>
      <w:rPr>
        <w:rFonts w:ascii="Courier New" w:hAnsi="Courier New"/>
      </w:rPr>
    </w:lvl>
    <w:lvl w:ilvl="5" w:tplc="21147A1C">
      <w:start w:val="1"/>
      <w:numFmt w:val="bullet"/>
      <w:lvlText w:val=""/>
      <w:lvlJc w:val="left"/>
      <w:pPr>
        <w:tabs>
          <w:tab w:val="num" w:pos="4320"/>
        </w:tabs>
        <w:ind w:left="4320" w:hanging="360"/>
      </w:pPr>
      <w:rPr>
        <w:rFonts w:ascii="Wingdings" w:hAnsi="Wingdings"/>
      </w:rPr>
    </w:lvl>
    <w:lvl w:ilvl="6" w:tplc="FF2247AA">
      <w:start w:val="1"/>
      <w:numFmt w:val="bullet"/>
      <w:lvlText w:val=""/>
      <w:lvlJc w:val="left"/>
      <w:pPr>
        <w:tabs>
          <w:tab w:val="num" w:pos="5040"/>
        </w:tabs>
        <w:ind w:left="5040" w:hanging="360"/>
      </w:pPr>
      <w:rPr>
        <w:rFonts w:ascii="Symbol" w:hAnsi="Symbol"/>
      </w:rPr>
    </w:lvl>
    <w:lvl w:ilvl="7" w:tplc="B4722914">
      <w:start w:val="1"/>
      <w:numFmt w:val="bullet"/>
      <w:lvlText w:val="o"/>
      <w:lvlJc w:val="left"/>
      <w:pPr>
        <w:tabs>
          <w:tab w:val="num" w:pos="5760"/>
        </w:tabs>
        <w:ind w:left="5760" w:hanging="360"/>
      </w:pPr>
      <w:rPr>
        <w:rFonts w:ascii="Courier New" w:hAnsi="Courier New"/>
      </w:rPr>
    </w:lvl>
    <w:lvl w:ilvl="8" w:tplc="6C325C6C">
      <w:start w:val="1"/>
      <w:numFmt w:val="bullet"/>
      <w:lvlText w:val=""/>
      <w:lvlJc w:val="left"/>
      <w:pPr>
        <w:tabs>
          <w:tab w:val="num" w:pos="6480"/>
        </w:tabs>
        <w:ind w:left="6480" w:hanging="360"/>
      </w:pPr>
      <w:rPr>
        <w:rFonts w:ascii="Wingdings" w:hAnsi="Wingdings"/>
      </w:rPr>
    </w:lvl>
  </w:abstractNum>
  <w:abstractNum w:abstractNumId="12">
    <w:nsid w:val="0000000D"/>
    <w:multiLevelType w:val="hybridMultilevel"/>
    <w:tmpl w:val="0000000D"/>
    <w:lvl w:ilvl="0" w:tplc="6526F04A">
      <w:start w:val="1"/>
      <w:numFmt w:val="bullet"/>
      <w:lvlText w:val=""/>
      <w:lvlJc w:val="left"/>
      <w:pPr>
        <w:tabs>
          <w:tab w:val="num" w:pos="720"/>
        </w:tabs>
        <w:ind w:left="720" w:hanging="360"/>
      </w:pPr>
      <w:rPr>
        <w:rFonts w:ascii="Symbol" w:hAnsi="Symbol"/>
      </w:rPr>
    </w:lvl>
    <w:lvl w:ilvl="1" w:tplc="D2C6B624">
      <w:start w:val="1"/>
      <w:numFmt w:val="bullet"/>
      <w:lvlText w:val="o"/>
      <w:lvlJc w:val="left"/>
      <w:pPr>
        <w:tabs>
          <w:tab w:val="num" w:pos="1440"/>
        </w:tabs>
        <w:ind w:left="1440" w:hanging="360"/>
      </w:pPr>
      <w:rPr>
        <w:rFonts w:ascii="Courier New" w:hAnsi="Courier New"/>
      </w:rPr>
    </w:lvl>
    <w:lvl w:ilvl="2" w:tplc="FA841C9A">
      <w:start w:val="1"/>
      <w:numFmt w:val="bullet"/>
      <w:lvlText w:val=""/>
      <w:lvlJc w:val="left"/>
      <w:pPr>
        <w:tabs>
          <w:tab w:val="num" w:pos="2160"/>
        </w:tabs>
        <w:ind w:left="2160" w:hanging="360"/>
      </w:pPr>
      <w:rPr>
        <w:rFonts w:ascii="Wingdings" w:hAnsi="Wingdings"/>
      </w:rPr>
    </w:lvl>
    <w:lvl w:ilvl="3" w:tplc="C410341A">
      <w:start w:val="1"/>
      <w:numFmt w:val="bullet"/>
      <w:lvlText w:val=""/>
      <w:lvlJc w:val="left"/>
      <w:pPr>
        <w:tabs>
          <w:tab w:val="num" w:pos="2880"/>
        </w:tabs>
        <w:ind w:left="2880" w:hanging="360"/>
      </w:pPr>
      <w:rPr>
        <w:rFonts w:ascii="Symbol" w:hAnsi="Symbol"/>
      </w:rPr>
    </w:lvl>
    <w:lvl w:ilvl="4" w:tplc="3E70CA86">
      <w:start w:val="1"/>
      <w:numFmt w:val="bullet"/>
      <w:lvlText w:val="o"/>
      <w:lvlJc w:val="left"/>
      <w:pPr>
        <w:tabs>
          <w:tab w:val="num" w:pos="3600"/>
        </w:tabs>
        <w:ind w:left="3600" w:hanging="360"/>
      </w:pPr>
      <w:rPr>
        <w:rFonts w:ascii="Courier New" w:hAnsi="Courier New"/>
      </w:rPr>
    </w:lvl>
    <w:lvl w:ilvl="5" w:tplc="3578B9F2">
      <w:start w:val="1"/>
      <w:numFmt w:val="bullet"/>
      <w:lvlText w:val=""/>
      <w:lvlJc w:val="left"/>
      <w:pPr>
        <w:tabs>
          <w:tab w:val="num" w:pos="4320"/>
        </w:tabs>
        <w:ind w:left="4320" w:hanging="360"/>
      </w:pPr>
      <w:rPr>
        <w:rFonts w:ascii="Wingdings" w:hAnsi="Wingdings"/>
      </w:rPr>
    </w:lvl>
    <w:lvl w:ilvl="6" w:tplc="E83CF86E">
      <w:start w:val="1"/>
      <w:numFmt w:val="bullet"/>
      <w:lvlText w:val=""/>
      <w:lvlJc w:val="left"/>
      <w:pPr>
        <w:tabs>
          <w:tab w:val="num" w:pos="5040"/>
        </w:tabs>
        <w:ind w:left="5040" w:hanging="360"/>
      </w:pPr>
      <w:rPr>
        <w:rFonts w:ascii="Symbol" w:hAnsi="Symbol"/>
      </w:rPr>
    </w:lvl>
    <w:lvl w:ilvl="7" w:tplc="201E768A">
      <w:start w:val="1"/>
      <w:numFmt w:val="bullet"/>
      <w:lvlText w:val="o"/>
      <w:lvlJc w:val="left"/>
      <w:pPr>
        <w:tabs>
          <w:tab w:val="num" w:pos="5760"/>
        </w:tabs>
        <w:ind w:left="5760" w:hanging="360"/>
      </w:pPr>
      <w:rPr>
        <w:rFonts w:ascii="Courier New" w:hAnsi="Courier New"/>
      </w:rPr>
    </w:lvl>
    <w:lvl w:ilvl="8" w:tplc="108066CC">
      <w:start w:val="1"/>
      <w:numFmt w:val="bullet"/>
      <w:lvlText w:val=""/>
      <w:lvlJc w:val="left"/>
      <w:pPr>
        <w:tabs>
          <w:tab w:val="num" w:pos="6480"/>
        </w:tabs>
        <w:ind w:left="6480" w:hanging="360"/>
      </w:pPr>
      <w:rPr>
        <w:rFonts w:ascii="Wingdings" w:hAnsi="Wingdings"/>
      </w:rPr>
    </w:lvl>
  </w:abstractNum>
  <w:abstractNum w:abstractNumId="13">
    <w:nsid w:val="0000000E"/>
    <w:multiLevelType w:val="hybridMultilevel"/>
    <w:tmpl w:val="0000000E"/>
    <w:lvl w:ilvl="0" w:tplc="BF34B718">
      <w:start w:val="1"/>
      <w:numFmt w:val="bullet"/>
      <w:lvlText w:val=""/>
      <w:lvlJc w:val="left"/>
      <w:pPr>
        <w:tabs>
          <w:tab w:val="num" w:pos="720"/>
        </w:tabs>
        <w:ind w:left="720" w:hanging="360"/>
      </w:pPr>
      <w:rPr>
        <w:rFonts w:ascii="Symbol" w:hAnsi="Symbol"/>
      </w:rPr>
    </w:lvl>
    <w:lvl w:ilvl="1" w:tplc="BAF25B18">
      <w:start w:val="1"/>
      <w:numFmt w:val="bullet"/>
      <w:lvlText w:val="o"/>
      <w:lvlJc w:val="left"/>
      <w:pPr>
        <w:tabs>
          <w:tab w:val="num" w:pos="1440"/>
        </w:tabs>
        <w:ind w:left="1440" w:hanging="360"/>
      </w:pPr>
      <w:rPr>
        <w:rFonts w:ascii="Courier New" w:hAnsi="Courier New"/>
      </w:rPr>
    </w:lvl>
    <w:lvl w:ilvl="2" w:tplc="2488DB42">
      <w:start w:val="1"/>
      <w:numFmt w:val="bullet"/>
      <w:lvlText w:val=""/>
      <w:lvlJc w:val="left"/>
      <w:pPr>
        <w:tabs>
          <w:tab w:val="num" w:pos="2160"/>
        </w:tabs>
        <w:ind w:left="2160" w:hanging="360"/>
      </w:pPr>
      <w:rPr>
        <w:rFonts w:ascii="Wingdings" w:hAnsi="Wingdings"/>
      </w:rPr>
    </w:lvl>
    <w:lvl w:ilvl="3" w:tplc="338C0B8C">
      <w:start w:val="1"/>
      <w:numFmt w:val="bullet"/>
      <w:lvlText w:val=""/>
      <w:lvlJc w:val="left"/>
      <w:pPr>
        <w:tabs>
          <w:tab w:val="num" w:pos="2880"/>
        </w:tabs>
        <w:ind w:left="2880" w:hanging="360"/>
      </w:pPr>
      <w:rPr>
        <w:rFonts w:ascii="Symbol" w:hAnsi="Symbol"/>
      </w:rPr>
    </w:lvl>
    <w:lvl w:ilvl="4" w:tplc="3EAEEAC2">
      <w:start w:val="1"/>
      <w:numFmt w:val="bullet"/>
      <w:lvlText w:val="o"/>
      <w:lvlJc w:val="left"/>
      <w:pPr>
        <w:tabs>
          <w:tab w:val="num" w:pos="3600"/>
        </w:tabs>
        <w:ind w:left="3600" w:hanging="360"/>
      </w:pPr>
      <w:rPr>
        <w:rFonts w:ascii="Courier New" w:hAnsi="Courier New"/>
      </w:rPr>
    </w:lvl>
    <w:lvl w:ilvl="5" w:tplc="B1C684F0">
      <w:start w:val="1"/>
      <w:numFmt w:val="bullet"/>
      <w:lvlText w:val=""/>
      <w:lvlJc w:val="left"/>
      <w:pPr>
        <w:tabs>
          <w:tab w:val="num" w:pos="4320"/>
        </w:tabs>
        <w:ind w:left="4320" w:hanging="360"/>
      </w:pPr>
      <w:rPr>
        <w:rFonts w:ascii="Wingdings" w:hAnsi="Wingdings"/>
      </w:rPr>
    </w:lvl>
    <w:lvl w:ilvl="6" w:tplc="650AB6D6">
      <w:start w:val="1"/>
      <w:numFmt w:val="bullet"/>
      <w:lvlText w:val=""/>
      <w:lvlJc w:val="left"/>
      <w:pPr>
        <w:tabs>
          <w:tab w:val="num" w:pos="5040"/>
        </w:tabs>
        <w:ind w:left="5040" w:hanging="360"/>
      </w:pPr>
      <w:rPr>
        <w:rFonts w:ascii="Symbol" w:hAnsi="Symbol"/>
      </w:rPr>
    </w:lvl>
    <w:lvl w:ilvl="7" w:tplc="E0EE8A82">
      <w:start w:val="1"/>
      <w:numFmt w:val="bullet"/>
      <w:lvlText w:val="o"/>
      <w:lvlJc w:val="left"/>
      <w:pPr>
        <w:tabs>
          <w:tab w:val="num" w:pos="5760"/>
        </w:tabs>
        <w:ind w:left="5760" w:hanging="360"/>
      </w:pPr>
      <w:rPr>
        <w:rFonts w:ascii="Courier New" w:hAnsi="Courier New"/>
      </w:rPr>
    </w:lvl>
    <w:lvl w:ilvl="8" w:tplc="349EE490">
      <w:start w:val="1"/>
      <w:numFmt w:val="bullet"/>
      <w:lvlText w:val=""/>
      <w:lvlJc w:val="left"/>
      <w:pPr>
        <w:tabs>
          <w:tab w:val="num" w:pos="6480"/>
        </w:tabs>
        <w:ind w:left="6480" w:hanging="360"/>
      </w:pPr>
      <w:rPr>
        <w:rFonts w:ascii="Wingdings" w:hAnsi="Wingdings"/>
      </w:rPr>
    </w:lvl>
  </w:abstractNum>
  <w:abstractNum w:abstractNumId="14">
    <w:nsid w:val="0000000F"/>
    <w:multiLevelType w:val="hybridMultilevel"/>
    <w:tmpl w:val="0000000F"/>
    <w:lvl w:ilvl="0" w:tplc="8D464092">
      <w:start w:val="1"/>
      <w:numFmt w:val="bullet"/>
      <w:lvlText w:val=""/>
      <w:lvlJc w:val="left"/>
      <w:pPr>
        <w:tabs>
          <w:tab w:val="num" w:pos="720"/>
        </w:tabs>
        <w:ind w:left="720" w:hanging="360"/>
      </w:pPr>
      <w:rPr>
        <w:rFonts w:ascii="Symbol" w:hAnsi="Symbol"/>
      </w:rPr>
    </w:lvl>
    <w:lvl w:ilvl="1" w:tplc="85A2308E">
      <w:start w:val="1"/>
      <w:numFmt w:val="bullet"/>
      <w:lvlText w:val="o"/>
      <w:lvlJc w:val="left"/>
      <w:pPr>
        <w:tabs>
          <w:tab w:val="num" w:pos="1440"/>
        </w:tabs>
        <w:ind w:left="1440" w:hanging="360"/>
      </w:pPr>
      <w:rPr>
        <w:rFonts w:ascii="Courier New" w:hAnsi="Courier New"/>
      </w:rPr>
    </w:lvl>
    <w:lvl w:ilvl="2" w:tplc="308E065E">
      <w:start w:val="1"/>
      <w:numFmt w:val="bullet"/>
      <w:lvlText w:val=""/>
      <w:lvlJc w:val="left"/>
      <w:pPr>
        <w:tabs>
          <w:tab w:val="num" w:pos="2160"/>
        </w:tabs>
        <w:ind w:left="2160" w:hanging="360"/>
      </w:pPr>
      <w:rPr>
        <w:rFonts w:ascii="Wingdings" w:hAnsi="Wingdings"/>
      </w:rPr>
    </w:lvl>
    <w:lvl w:ilvl="3" w:tplc="BE6CD780">
      <w:start w:val="1"/>
      <w:numFmt w:val="bullet"/>
      <w:lvlText w:val=""/>
      <w:lvlJc w:val="left"/>
      <w:pPr>
        <w:tabs>
          <w:tab w:val="num" w:pos="2880"/>
        </w:tabs>
        <w:ind w:left="2880" w:hanging="360"/>
      </w:pPr>
      <w:rPr>
        <w:rFonts w:ascii="Symbol" w:hAnsi="Symbol"/>
      </w:rPr>
    </w:lvl>
    <w:lvl w:ilvl="4" w:tplc="F42A7F86">
      <w:start w:val="1"/>
      <w:numFmt w:val="bullet"/>
      <w:lvlText w:val="o"/>
      <w:lvlJc w:val="left"/>
      <w:pPr>
        <w:tabs>
          <w:tab w:val="num" w:pos="3600"/>
        </w:tabs>
        <w:ind w:left="3600" w:hanging="360"/>
      </w:pPr>
      <w:rPr>
        <w:rFonts w:ascii="Courier New" w:hAnsi="Courier New"/>
      </w:rPr>
    </w:lvl>
    <w:lvl w:ilvl="5" w:tplc="DFAC797E">
      <w:start w:val="1"/>
      <w:numFmt w:val="bullet"/>
      <w:lvlText w:val=""/>
      <w:lvlJc w:val="left"/>
      <w:pPr>
        <w:tabs>
          <w:tab w:val="num" w:pos="4320"/>
        </w:tabs>
        <w:ind w:left="4320" w:hanging="360"/>
      </w:pPr>
      <w:rPr>
        <w:rFonts w:ascii="Wingdings" w:hAnsi="Wingdings"/>
      </w:rPr>
    </w:lvl>
    <w:lvl w:ilvl="6" w:tplc="5E402B12">
      <w:start w:val="1"/>
      <w:numFmt w:val="bullet"/>
      <w:lvlText w:val=""/>
      <w:lvlJc w:val="left"/>
      <w:pPr>
        <w:tabs>
          <w:tab w:val="num" w:pos="5040"/>
        </w:tabs>
        <w:ind w:left="5040" w:hanging="360"/>
      </w:pPr>
      <w:rPr>
        <w:rFonts w:ascii="Symbol" w:hAnsi="Symbol"/>
      </w:rPr>
    </w:lvl>
    <w:lvl w:ilvl="7" w:tplc="CC14BCBC">
      <w:start w:val="1"/>
      <w:numFmt w:val="bullet"/>
      <w:lvlText w:val="o"/>
      <w:lvlJc w:val="left"/>
      <w:pPr>
        <w:tabs>
          <w:tab w:val="num" w:pos="5760"/>
        </w:tabs>
        <w:ind w:left="5760" w:hanging="360"/>
      </w:pPr>
      <w:rPr>
        <w:rFonts w:ascii="Courier New" w:hAnsi="Courier New"/>
      </w:rPr>
    </w:lvl>
    <w:lvl w:ilvl="8" w:tplc="3300156C">
      <w:start w:val="1"/>
      <w:numFmt w:val="bullet"/>
      <w:lvlText w:val=""/>
      <w:lvlJc w:val="left"/>
      <w:pPr>
        <w:tabs>
          <w:tab w:val="num" w:pos="6480"/>
        </w:tabs>
        <w:ind w:left="6480" w:hanging="360"/>
      </w:pPr>
      <w:rPr>
        <w:rFonts w:ascii="Wingdings" w:hAnsi="Wingdings"/>
      </w:rPr>
    </w:lvl>
  </w:abstractNum>
  <w:abstractNum w:abstractNumId="15">
    <w:nsid w:val="00000010"/>
    <w:multiLevelType w:val="hybridMultilevel"/>
    <w:tmpl w:val="00000010"/>
    <w:lvl w:ilvl="0" w:tplc="64404ADC">
      <w:start w:val="1"/>
      <w:numFmt w:val="bullet"/>
      <w:lvlText w:val=""/>
      <w:lvlJc w:val="left"/>
      <w:pPr>
        <w:tabs>
          <w:tab w:val="num" w:pos="720"/>
        </w:tabs>
        <w:ind w:left="720" w:hanging="360"/>
      </w:pPr>
      <w:rPr>
        <w:rFonts w:ascii="Symbol" w:hAnsi="Symbol"/>
      </w:rPr>
    </w:lvl>
    <w:lvl w:ilvl="1" w:tplc="30441422">
      <w:start w:val="1"/>
      <w:numFmt w:val="bullet"/>
      <w:lvlText w:val="o"/>
      <w:lvlJc w:val="left"/>
      <w:pPr>
        <w:tabs>
          <w:tab w:val="num" w:pos="1440"/>
        </w:tabs>
        <w:ind w:left="1440" w:hanging="360"/>
      </w:pPr>
      <w:rPr>
        <w:rFonts w:ascii="Courier New" w:hAnsi="Courier New"/>
      </w:rPr>
    </w:lvl>
    <w:lvl w:ilvl="2" w:tplc="A9825BD4">
      <w:start w:val="1"/>
      <w:numFmt w:val="bullet"/>
      <w:lvlText w:val=""/>
      <w:lvlJc w:val="left"/>
      <w:pPr>
        <w:tabs>
          <w:tab w:val="num" w:pos="2160"/>
        </w:tabs>
        <w:ind w:left="2160" w:hanging="360"/>
      </w:pPr>
      <w:rPr>
        <w:rFonts w:ascii="Wingdings" w:hAnsi="Wingdings"/>
      </w:rPr>
    </w:lvl>
    <w:lvl w:ilvl="3" w:tplc="3B00D98E">
      <w:start w:val="1"/>
      <w:numFmt w:val="bullet"/>
      <w:lvlText w:val=""/>
      <w:lvlJc w:val="left"/>
      <w:pPr>
        <w:tabs>
          <w:tab w:val="num" w:pos="2880"/>
        </w:tabs>
        <w:ind w:left="2880" w:hanging="360"/>
      </w:pPr>
      <w:rPr>
        <w:rFonts w:ascii="Symbol" w:hAnsi="Symbol"/>
      </w:rPr>
    </w:lvl>
    <w:lvl w:ilvl="4" w:tplc="CFBE22BA">
      <w:start w:val="1"/>
      <w:numFmt w:val="bullet"/>
      <w:lvlText w:val="o"/>
      <w:lvlJc w:val="left"/>
      <w:pPr>
        <w:tabs>
          <w:tab w:val="num" w:pos="3600"/>
        </w:tabs>
        <w:ind w:left="3600" w:hanging="360"/>
      </w:pPr>
      <w:rPr>
        <w:rFonts w:ascii="Courier New" w:hAnsi="Courier New"/>
      </w:rPr>
    </w:lvl>
    <w:lvl w:ilvl="5" w:tplc="A1C0D748">
      <w:start w:val="1"/>
      <w:numFmt w:val="bullet"/>
      <w:lvlText w:val=""/>
      <w:lvlJc w:val="left"/>
      <w:pPr>
        <w:tabs>
          <w:tab w:val="num" w:pos="4320"/>
        </w:tabs>
        <w:ind w:left="4320" w:hanging="360"/>
      </w:pPr>
      <w:rPr>
        <w:rFonts w:ascii="Wingdings" w:hAnsi="Wingdings"/>
      </w:rPr>
    </w:lvl>
    <w:lvl w:ilvl="6" w:tplc="8D125720">
      <w:start w:val="1"/>
      <w:numFmt w:val="bullet"/>
      <w:lvlText w:val=""/>
      <w:lvlJc w:val="left"/>
      <w:pPr>
        <w:tabs>
          <w:tab w:val="num" w:pos="5040"/>
        </w:tabs>
        <w:ind w:left="5040" w:hanging="360"/>
      </w:pPr>
      <w:rPr>
        <w:rFonts w:ascii="Symbol" w:hAnsi="Symbol"/>
      </w:rPr>
    </w:lvl>
    <w:lvl w:ilvl="7" w:tplc="C1EC0628">
      <w:start w:val="1"/>
      <w:numFmt w:val="bullet"/>
      <w:lvlText w:val="o"/>
      <w:lvlJc w:val="left"/>
      <w:pPr>
        <w:tabs>
          <w:tab w:val="num" w:pos="5760"/>
        </w:tabs>
        <w:ind w:left="5760" w:hanging="360"/>
      </w:pPr>
      <w:rPr>
        <w:rFonts w:ascii="Courier New" w:hAnsi="Courier New"/>
      </w:rPr>
    </w:lvl>
    <w:lvl w:ilvl="8" w:tplc="7DDA7C98">
      <w:start w:val="1"/>
      <w:numFmt w:val="bullet"/>
      <w:lvlText w:val=""/>
      <w:lvlJc w:val="left"/>
      <w:pPr>
        <w:tabs>
          <w:tab w:val="num" w:pos="6480"/>
        </w:tabs>
        <w:ind w:left="6480" w:hanging="360"/>
      </w:pPr>
      <w:rPr>
        <w:rFonts w:ascii="Wingdings" w:hAnsi="Wingdings"/>
      </w:rPr>
    </w:lvl>
  </w:abstractNum>
  <w:abstractNum w:abstractNumId="16">
    <w:nsid w:val="00000011"/>
    <w:multiLevelType w:val="hybridMultilevel"/>
    <w:tmpl w:val="00000011"/>
    <w:lvl w:ilvl="0" w:tplc="2480ABCC">
      <w:start w:val="1"/>
      <w:numFmt w:val="bullet"/>
      <w:lvlText w:val=""/>
      <w:lvlJc w:val="left"/>
      <w:pPr>
        <w:tabs>
          <w:tab w:val="num" w:pos="720"/>
        </w:tabs>
        <w:ind w:left="720" w:hanging="360"/>
      </w:pPr>
      <w:rPr>
        <w:rFonts w:ascii="Symbol" w:hAnsi="Symbol"/>
      </w:rPr>
    </w:lvl>
    <w:lvl w:ilvl="1" w:tplc="5B12527C">
      <w:start w:val="1"/>
      <w:numFmt w:val="bullet"/>
      <w:lvlText w:val="o"/>
      <w:lvlJc w:val="left"/>
      <w:pPr>
        <w:tabs>
          <w:tab w:val="num" w:pos="1440"/>
        </w:tabs>
        <w:ind w:left="1440" w:hanging="360"/>
      </w:pPr>
      <w:rPr>
        <w:rFonts w:ascii="Courier New" w:hAnsi="Courier New"/>
      </w:rPr>
    </w:lvl>
    <w:lvl w:ilvl="2" w:tplc="D32E45AC">
      <w:start w:val="1"/>
      <w:numFmt w:val="bullet"/>
      <w:lvlText w:val=""/>
      <w:lvlJc w:val="left"/>
      <w:pPr>
        <w:tabs>
          <w:tab w:val="num" w:pos="2160"/>
        </w:tabs>
        <w:ind w:left="2160" w:hanging="360"/>
      </w:pPr>
      <w:rPr>
        <w:rFonts w:ascii="Wingdings" w:hAnsi="Wingdings"/>
      </w:rPr>
    </w:lvl>
    <w:lvl w:ilvl="3" w:tplc="46A48C7A">
      <w:start w:val="1"/>
      <w:numFmt w:val="bullet"/>
      <w:lvlText w:val=""/>
      <w:lvlJc w:val="left"/>
      <w:pPr>
        <w:tabs>
          <w:tab w:val="num" w:pos="2880"/>
        </w:tabs>
        <w:ind w:left="2880" w:hanging="360"/>
      </w:pPr>
      <w:rPr>
        <w:rFonts w:ascii="Symbol" w:hAnsi="Symbol"/>
      </w:rPr>
    </w:lvl>
    <w:lvl w:ilvl="4" w:tplc="A8041418">
      <w:start w:val="1"/>
      <w:numFmt w:val="bullet"/>
      <w:lvlText w:val="o"/>
      <w:lvlJc w:val="left"/>
      <w:pPr>
        <w:tabs>
          <w:tab w:val="num" w:pos="3600"/>
        </w:tabs>
        <w:ind w:left="3600" w:hanging="360"/>
      </w:pPr>
      <w:rPr>
        <w:rFonts w:ascii="Courier New" w:hAnsi="Courier New"/>
      </w:rPr>
    </w:lvl>
    <w:lvl w:ilvl="5" w:tplc="45E0F372">
      <w:start w:val="1"/>
      <w:numFmt w:val="bullet"/>
      <w:lvlText w:val=""/>
      <w:lvlJc w:val="left"/>
      <w:pPr>
        <w:tabs>
          <w:tab w:val="num" w:pos="4320"/>
        </w:tabs>
        <w:ind w:left="4320" w:hanging="360"/>
      </w:pPr>
      <w:rPr>
        <w:rFonts w:ascii="Wingdings" w:hAnsi="Wingdings"/>
      </w:rPr>
    </w:lvl>
    <w:lvl w:ilvl="6" w:tplc="FC20FEF8">
      <w:start w:val="1"/>
      <w:numFmt w:val="bullet"/>
      <w:lvlText w:val=""/>
      <w:lvlJc w:val="left"/>
      <w:pPr>
        <w:tabs>
          <w:tab w:val="num" w:pos="5040"/>
        </w:tabs>
        <w:ind w:left="5040" w:hanging="360"/>
      </w:pPr>
      <w:rPr>
        <w:rFonts w:ascii="Symbol" w:hAnsi="Symbol"/>
      </w:rPr>
    </w:lvl>
    <w:lvl w:ilvl="7" w:tplc="1DF2325C">
      <w:start w:val="1"/>
      <w:numFmt w:val="bullet"/>
      <w:lvlText w:val="o"/>
      <w:lvlJc w:val="left"/>
      <w:pPr>
        <w:tabs>
          <w:tab w:val="num" w:pos="5760"/>
        </w:tabs>
        <w:ind w:left="5760" w:hanging="360"/>
      </w:pPr>
      <w:rPr>
        <w:rFonts w:ascii="Courier New" w:hAnsi="Courier New"/>
      </w:rPr>
    </w:lvl>
    <w:lvl w:ilvl="8" w:tplc="759C80D6">
      <w:start w:val="1"/>
      <w:numFmt w:val="bullet"/>
      <w:lvlText w:val=""/>
      <w:lvlJc w:val="left"/>
      <w:pPr>
        <w:tabs>
          <w:tab w:val="num" w:pos="6480"/>
        </w:tabs>
        <w:ind w:left="6480" w:hanging="360"/>
      </w:pPr>
      <w:rPr>
        <w:rFonts w:ascii="Wingdings" w:hAnsi="Wingdings"/>
      </w:rPr>
    </w:lvl>
  </w:abstractNum>
  <w:abstractNum w:abstractNumId="17">
    <w:nsid w:val="00000012"/>
    <w:multiLevelType w:val="hybridMultilevel"/>
    <w:tmpl w:val="00000012"/>
    <w:lvl w:ilvl="0" w:tplc="F92CD958">
      <w:start w:val="1"/>
      <w:numFmt w:val="bullet"/>
      <w:lvlText w:val=""/>
      <w:lvlJc w:val="left"/>
      <w:pPr>
        <w:tabs>
          <w:tab w:val="num" w:pos="720"/>
        </w:tabs>
        <w:ind w:left="720" w:hanging="360"/>
      </w:pPr>
      <w:rPr>
        <w:rFonts w:ascii="Symbol" w:hAnsi="Symbol"/>
      </w:rPr>
    </w:lvl>
    <w:lvl w:ilvl="1" w:tplc="A84CF52E">
      <w:start w:val="1"/>
      <w:numFmt w:val="bullet"/>
      <w:lvlText w:val="o"/>
      <w:lvlJc w:val="left"/>
      <w:pPr>
        <w:tabs>
          <w:tab w:val="num" w:pos="1440"/>
        </w:tabs>
        <w:ind w:left="1440" w:hanging="360"/>
      </w:pPr>
      <w:rPr>
        <w:rFonts w:ascii="Courier New" w:hAnsi="Courier New"/>
      </w:rPr>
    </w:lvl>
    <w:lvl w:ilvl="2" w:tplc="6FCEC32E">
      <w:start w:val="1"/>
      <w:numFmt w:val="bullet"/>
      <w:lvlText w:val=""/>
      <w:lvlJc w:val="left"/>
      <w:pPr>
        <w:tabs>
          <w:tab w:val="num" w:pos="2160"/>
        </w:tabs>
        <w:ind w:left="2160" w:hanging="360"/>
      </w:pPr>
      <w:rPr>
        <w:rFonts w:ascii="Wingdings" w:hAnsi="Wingdings"/>
      </w:rPr>
    </w:lvl>
    <w:lvl w:ilvl="3" w:tplc="3F503A3A">
      <w:start w:val="1"/>
      <w:numFmt w:val="bullet"/>
      <w:lvlText w:val=""/>
      <w:lvlJc w:val="left"/>
      <w:pPr>
        <w:tabs>
          <w:tab w:val="num" w:pos="2880"/>
        </w:tabs>
        <w:ind w:left="2880" w:hanging="360"/>
      </w:pPr>
      <w:rPr>
        <w:rFonts w:ascii="Symbol" w:hAnsi="Symbol"/>
      </w:rPr>
    </w:lvl>
    <w:lvl w:ilvl="4" w:tplc="49F48D0A">
      <w:start w:val="1"/>
      <w:numFmt w:val="bullet"/>
      <w:lvlText w:val="o"/>
      <w:lvlJc w:val="left"/>
      <w:pPr>
        <w:tabs>
          <w:tab w:val="num" w:pos="3600"/>
        </w:tabs>
        <w:ind w:left="3600" w:hanging="360"/>
      </w:pPr>
      <w:rPr>
        <w:rFonts w:ascii="Courier New" w:hAnsi="Courier New"/>
      </w:rPr>
    </w:lvl>
    <w:lvl w:ilvl="5" w:tplc="4CE42CF2">
      <w:start w:val="1"/>
      <w:numFmt w:val="bullet"/>
      <w:lvlText w:val=""/>
      <w:lvlJc w:val="left"/>
      <w:pPr>
        <w:tabs>
          <w:tab w:val="num" w:pos="4320"/>
        </w:tabs>
        <w:ind w:left="4320" w:hanging="360"/>
      </w:pPr>
      <w:rPr>
        <w:rFonts w:ascii="Wingdings" w:hAnsi="Wingdings"/>
      </w:rPr>
    </w:lvl>
    <w:lvl w:ilvl="6" w:tplc="9976F492">
      <w:start w:val="1"/>
      <w:numFmt w:val="bullet"/>
      <w:lvlText w:val=""/>
      <w:lvlJc w:val="left"/>
      <w:pPr>
        <w:tabs>
          <w:tab w:val="num" w:pos="5040"/>
        </w:tabs>
        <w:ind w:left="5040" w:hanging="360"/>
      </w:pPr>
      <w:rPr>
        <w:rFonts w:ascii="Symbol" w:hAnsi="Symbol"/>
      </w:rPr>
    </w:lvl>
    <w:lvl w:ilvl="7" w:tplc="25B4D3FA">
      <w:start w:val="1"/>
      <w:numFmt w:val="bullet"/>
      <w:lvlText w:val="o"/>
      <w:lvlJc w:val="left"/>
      <w:pPr>
        <w:tabs>
          <w:tab w:val="num" w:pos="5760"/>
        </w:tabs>
        <w:ind w:left="5760" w:hanging="360"/>
      </w:pPr>
      <w:rPr>
        <w:rFonts w:ascii="Courier New" w:hAnsi="Courier New"/>
      </w:rPr>
    </w:lvl>
    <w:lvl w:ilvl="8" w:tplc="A0F21288">
      <w:start w:val="1"/>
      <w:numFmt w:val="bullet"/>
      <w:lvlText w:val=""/>
      <w:lvlJc w:val="left"/>
      <w:pPr>
        <w:tabs>
          <w:tab w:val="num" w:pos="6480"/>
        </w:tabs>
        <w:ind w:left="6480" w:hanging="360"/>
      </w:pPr>
      <w:rPr>
        <w:rFonts w:ascii="Wingdings" w:hAnsi="Wingdings"/>
      </w:rPr>
    </w:lvl>
  </w:abstractNum>
  <w:abstractNum w:abstractNumId="18">
    <w:nsid w:val="07E05F84"/>
    <w:multiLevelType w:val="hybridMultilevel"/>
    <w:tmpl w:val="124895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102177AD"/>
    <w:multiLevelType w:val="hybridMultilevel"/>
    <w:tmpl w:val="E8D252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17990973"/>
    <w:multiLevelType w:val="hybridMultilevel"/>
    <w:tmpl w:val="45A2D5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197679C5"/>
    <w:multiLevelType w:val="hybridMultilevel"/>
    <w:tmpl w:val="A7585A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21FC7376"/>
    <w:multiLevelType w:val="hybridMultilevel"/>
    <w:tmpl w:val="ADE4B5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26E4346F"/>
    <w:multiLevelType w:val="hybridMultilevel"/>
    <w:tmpl w:val="A88C8F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28C6688E"/>
    <w:multiLevelType w:val="hybridMultilevel"/>
    <w:tmpl w:val="B614C4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2E5371D1"/>
    <w:multiLevelType w:val="hybridMultilevel"/>
    <w:tmpl w:val="6A3621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33242F44"/>
    <w:multiLevelType w:val="hybridMultilevel"/>
    <w:tmpl w:val="F0D003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353C781B"/>
    <w:multiLevelType w:val="hybridMultilevel"/>
    <w:tmpl w:val="D57A58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35454973"/>
    <w:multiLevelType w:val="hybridMultilevel"/>
    <w:tmpl w:val="AE2A18A4"/>
    <w:lvl w:ilvl="0" w:tplc="98CEA328">
      <w:start w:val="1"/>
      <w:numFmt w:val="decimal"/>
      <w:pStyle w:val="2"/>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38B41B00"/>
    <w:multiLevelType w:val="hybridMultilevel"/>
    <w:tmpl w:val="131EA9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4B4549CD"/>
    <w:multiLevelType w:val="hybridMultilevel"/>
    <w:tmpl w:val="2110A4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4BF07360"/>
    <w:multiLevelType w:val="hybridMultilevel"/>
    <w:tmpl w:val="7C484634"/>
    <w:lvl w:ilvl="0" w:tplc="8936647A">
      <w:start w:val="1"/>
      <w:numFmt w:val="bullet"/>
      <w:lvlText w:val=""/>
      <w:lvlJc w:val="left"/>
      <w:pPr>
        <w:ind w:left="720" w:hanging="360"/>
      </w:pPr>
      <w:rPr>
        <w:rFonts w:ascii="Symbol" w:hAnsi="Symbol" w:hint="default"/>
        <w:color w:val="000000" w:themeColor="text1"/>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515B465B"/>
    <w:multiLevelType w:val="hybridMultilevel"/>
    <w:tmpl w:val="AD08BFA2"/>
    <w:lvl w:ilvl="0" w:tplc="4EB61EE2">
      <w:start w:val="1"/>
      <w:numFmt w:val="bullet"/>
      <w:lvlText w:val=""/>
      <w:lvlJc w:val="left"/>
      <w:pPr>
        <w:ind w:left="720" w:hanging="360"/>
      </w:pPr>
      <w:rPr>
        <w:rFonts w:ascii="Symbol" w:hAnsi="Symbol"/>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55E16DD2"/>
    <w:multiLevelType w:val="hybridMultilevel"/>
    <w:tmpl w:val="AA4CCF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5E7B5083"/>
    <w:multiLevelType w:val="hybridMultilevel"/>
    <w:tmpl w:val="0E4E1B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684163A4"/>
    <w:multiLevelType w:val="hybridMultilevel"/>
    <w:tmpl w:val="A2F895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69925EE3"/>
    <w:multiLevelType w:val="hybridMultilevel"/>
    <w:tmpl w:val="FC7A7F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699B1D6A"/>
    <w:multiLevelType w:val="hybridMultilevel"/>
    <w:tmpl w:val="387A27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6A435F8B"/>
    <w:multiLevelType w:val="hybridMultilevel"/>
    <w:tmpl w:val="331E87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nsid w:val="6C0F5CAF"/>
    <w:multiLevelType w:val="hybridMultilevel"/>
    <w:tmpl w:val="E9E490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nsid w:val="71CD130C"/>
    <w:multiLevelType w:val="hybridMultilevel"/>
    <w:tmpl w:val="F14A35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8"/>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22"/>
  </w:num>
  <w:num w:numId="16">
    <w:abstractNumId w:val="30"/>
  </w:num>
  <w:num w:numId="17">
    <w:abstractNumId w:val="35"/>
  </w:num>
  <w:num w:numId="18">
    <w:abstractNumId w:val="19"/>
  </w:num>
  <w:num w:numId="19">
    <w:abstractNumId w:val="13"/>
  </w:num>
  <w:num w:numId="20">
    <w:abstractNumId w:val="14"/>
  </w:num>
  <w:num w:numId="21">
    <w:abstractNumId w:val="15"/>
  </w:num>
  <w:num w:numId="22">
    <w:abstractNumId w:val="32"/>
  </w:num>
  <w:num w:numId="23">
    <w:abstractNumId w:val="28"/>
  </w:num>
  <w:num w:numId="24">
    <w:abstractNumId w:val="39"/>
  </w:num>
  <w:num w:numId="25">
    <w:abstractNumId w:val="37"/>
  </w:num>
  <w:num w:numId="26">
    <w:abstractNumId w:val="31"/>
  </w:num>
  <w:num w:numId="27">
    <w:abstractNumId w:val="20"/>
  </w:num>
  <w:num w:numId="28">
    <w:abstractNumId w:val="34"/>
  </w:num>
  <w:num w:numId="29">
    <w:abstractNumId w:val="27"/>
  </w:num>
  <w:num w:numId="30">
    <w:abstractNumId w:val="16"/>
  </w:num>
  <w:num w:numId="31">
    <w:abstractNumId w:val="17"/>
  </w:num>
  <w:num w:numId="32">
    <w:abstractNumId w:val="26"/>
  </w:num>
  <w:num w:numId="33">
    <w:abstractNumId w:val="24"/>
  </w:num>
  <w:num w:numId="34">
    <w:abstractNumId w:val="36"/>
  </w:num>
  <w:num w:numId="35">
    <w:abstractNumId w:val="40"/>
  </w:num>
  <w:num w:numId="36">
    <w:abstractNumId w:val="25"/>
  </w:num>
  <w:num w:numId="37">
    <w:abstractNumId w:val="29"/>
  </w:num>
  <w:num w:numId="38">
    <w:abstractNumId w:val="28"/>
  </w:num>
  <w:num w:numId="39">
    <w:abstractNumId w:val="21"/>
  </w:num>
  <w:num w:numId="40">
    <w:abstractNumId w:val="28"/>
  </w:num>
  <w:num w:numId="41">
    <w:abstractNumId w:val="18"/>
  </w:num>
  <w:num w:numId="42">
    <w:abstractNumId w:val="23"/>
  </w:num>
  <w:num w:numId="43">
    <w:abstractNumId w:val="33"/>
  </w:num>
  <w:num w:numId="44">
    <w:abstractNumId w:val="38"/>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hideGrammaticalErrors/>
  <w:proofState w:spelling="clean"/>
  <w:stylePaneFormatFilter w:val="1F04"/>
  <w:defaultTabStop w:val="708"/>
  <w:drawingGridHorizontalSpacing w:val="100"/>
  <w:displayHorizontalDrawingGridEvery w:val="2"/>
  <w:characterSpacingControl w:val="doNotCompress"/>
  <w:hdrShapeDefaults>
    <o:shapedefaults v:ext="edit" spidmax="1757186"/>
  </w:hdrShapeDefaults>
  <w:footnotePr>
    <w:footnote w:id="-1"/>
    <w:footnote w:id="0"/>
  </w:footnotePr>
  <w:endnotePr>
    <w:endnote w:id="-1"/>
    <w:endnote w:id="0"/>
  </w:endnotePr>
  <w:compat/>
  <w:rsids>
    <w:rsidRoot w:val="00835CCA"/>
    <w:rsid w:val="00000281"/>
    <w:rsid w:val="00000837"/>
    <w:rsid w:val="00000D7E"/>
    <w:rsid w:val="00000EC9"/>
    <w:rsid w:val="00001163"/>
    <w:rsid w:val="000011E2"/>
    <w:rsid w:val="000012D6"/>
    <w:rsid w:val="00001587"/>
    <w:rsid w:val="0000165D"/>
    <w:rsid w:val="00001CC8"/>
    <w:rsid w:val="00001DD9"/>
    <w:rsid w:val="000022CA"/>
    <w:rsid w:val="00002342"/>
    <w:rsid w:val="0000255F"/>
    <w:rsid w:val="00002F2F"/>
    <w:rsid w:val="00002FE6"/>
    <w:rsid w:val="000038A7"/>
    <w:rsid w:val="000039D1"/>
    <w:rsid w:val="00003EFE"/>
    <w:rsid w:val="0000433F"/>
    <w:rsid w:val="000043B6"/>
    <w:rsid w:val="000046A4"/>
    <w:rsid w:val="00005187"/>
    <w:rsid w:val="000053BD"/>
    <w:rsid w:val="00005BF6"/>
    <w:rsid w:val="0000601B"/>
    <w:rsid w:val="00006298"/>
    <w:rsid w:val="00006411"/>
    <w:rsid w:val="00006B07"/>
    <w:rsid w:val="00006E7A"/>
    <w:rsid w:val="00007977"/>
    <w:rsid w:val="00007B97"/>
    <w:rsid w:val="00007BA9"/>
    <w:rsid w:val="00010592"/>
    <w:rsid w:val="00010773"/>
    <w:rsid w:val="00010A11"/>
    <w:rsid w:val="00010C3F"/>
    <w:rsid w:val="000114D1"/>
    <w:rsid w:val="00011669"/>
    <w:rsid w:val="00011D0B"/>
    <w:rsid w:val="00011DEB"/>
    <w:rsid w:val="00011F3A"/>
    <w:rsid w:val="00012623"/>
    <w:rsid w:val="000126CE"/>
    <w:rsid w:val="0001270D"/>
    <w:rsid w:val="0001291F"/>
    <w:rsid w:val="00012C04"/>
    <w:rsid w:val="00012D23"/>
    <w:rsid w:val="000131EF"/>
    <w:rsid w:val="000132E7"/>
    <w:rsid w:val="000132F7"/>
    <w:rsid w:val="00013303"/>
    <w:rsid w:val="00013457"/>
    <w:rsid w:val="00013A73"/>
    <w:rsid w:val="00013B7C"/>
    <w:rsid w:val="00014A73"/>
    <w:rsid w:val="0001511F"/>
    <w:rsid w:val="00015509"/>
    <w:rsid w:val="00015905"/>
    <w:rsid w:val="00015A63"/>
    <w:rsid w:val="00015E7B"/>
    <w:rsid w:val="000161AC"/>
    <w:rsid w:val="0001651C"/>
    <w:rsid w:val="000166B7"/>
    <w:rsid w:val="000168E6"/>
    <w:rsid w:val="00016B7A"/>
    <w:rsid w:val="00016CFC"/>
    <w:rsid w:val="00016E33"/>
    <w:rsid w:val="00016EF0"/>
    <w:rsid w:val="000172DF"/>
    <w:rsid w:val="0001762E"/>
    <w:rsid w:val="00017924"/>
    <w:rsid w:val="00017C80"/>
    <w:rsid w:val="000202B4"/>
    <w:rsid w:val="00020503"/>
    <w:rsid w:val="0002050E"/>
    <w:rsid w:val="00020536"/>
    <w:rsid w:val="00020BCE"/>
    <w:rsid w:val="00020F9F"/>
    <w:rsid w:val="00021451"/>
    <w:rsid w:val="000216B2"/>
    <w:rsid w:val="00021AD6"/>
    <w:rsid w:val="00021DF3"/>
    <w:rsid w:val="00022312"/>
    <w:rsid w:val="0002284A"/>
    <w:rsid w:val="00022AFF"/>
    <w:rsid w:val="0002383F"/>
    <w:rsid w:val="000238D8"/>
    <w:rsid w:val="00023BB0"/>
    <w:rsid w:val="00023EC5"/>
    <w:rsid w:val="00024B61"/>
    <w:rsid w:val="00024EBB"/>
    <w:rsid w:val="0002513A"/>
    <w:rsid w:val="00025735"/>
    <w:rsid w:val="00025955"/>
    <w:rsid w:val="00025A8B"/>
    <w:rsid w:val="00025B81"/>
    <w:rsid w:val="00025DA8"/>
    <w:rsid w:val="00025E44"/>
    <w:rsid w:val="00026717"/>
    <w:rsid w:val="000267F9"/>
    <w:rsid w:val="0002699B"/>
    <w:rsid w:val="00027999"/>
    <w:rsid w:val="00030610"/>
    <w:rsid w:val="00030919"/>
    <w:rsid w:val="00030C62"/>
    <w:rsid w:val="00031133"/>
    <w:rsid w:val="00031673"/>
    <w:rsid w:val="00031B8B"/>
    <w:rsid w:val="00031C6B"/>
    <w:rsid w:val="00031D59"/>
    <w:rsid w:val="00031F3F"/>
    <w:rsid w:val="00031F6C"/>
    <w:rsid w:val="000320F4"/>
    <w:rsid w:val="00032280"/>
    <w:rsid w:val="000325FC"/>
    <w:rsid w:val="00032C52"/>
    <w:rsid w:val="00032F60"/>
    <w:rsid w:val="00033952"/>
    <w:rsid w:val="00033ADD"/>
    <w:rsid w:val="00033C30"/>
    <w:rsid w:val="0003418F"/>
    <w:rsid w:val="0003460C"/>
    <w:rsid w:val="00034749"/>
    <w:rsid w:val="00034D01"/>
    <w:rsid w:val="00034DB8"/>
    <w:rsid w:val="00035138"/>
    <w:rsid w:val="00035204"/>
    <w:rsid w:val="00035F4E"/>
    <w:rsid w:val="000362E7"/>
    <w:rsid w:val="00036B5D"/>
    <w:rsid w:val="00036DF2"/>
    <w:rsid w:val="00036F3C"/>
    <w:rsid w:val="00037078"/>
    <w:rsid w:val="00037262"/>
    <w:rsid w:val="00037461"/>
    <w:rsid w:val="000374E2"/>
    <w:rsid w:val="00037604"/>
    <w:rsid w:val="00037CBE"/>
    <w:rsid w:val="0004111B"/>
    <w:rsid w:val="0004160F"/>
    <w:rsid w:val="00041628"/>
    <w:rsid w:val="00041C60"/>
    <w:rsid w:val="00041CCA"/>
    <w:rsid w:val="000421E2"/>
    <w:rsid w:val="000425FB"/>
    <w:rsid w:val="00043236"/>
    <w:rsid w:val="0004330D"/>
    <w:rsid w:val="0004377B"/>
    <w:rsid w:val="00043903"/>
    <w:rsid w:val="00043928"/>
    <w:rsid w:val="00043B0A"/>
    <w:rsid w:val="00043E64"/>
    <w:rsid w:val="000442BF"/>
    <w:rsid w:val="0004448F"/>
    <w:rsid w:val="00044574"/>
    <w:rsid w:val="00044B7E"/>
    <w:rsid w:val="00045447"/>
    <w:rsid w:val="00045D5F"/>
    <w:rsid w:val="00045F43"/>
    <w:rsid w:val="00046418"/>
    <w:rsid w:val="00046F73"/>
    <w:rsid w:val="0004734B"/>
    <w:rsid w:val="00047554"/>
    <w:rsid w:val="0004773A"/>
    <w:rsid w:val="00047D97"/>
    <w:rsid w:val="00047E7D"/>
    <w:rsid w:val="00050088"/>
    <w:rsid w:val="00050465"/>
    <w:rsid w:val="000504DE"/>
    <w:rsid w:val="00050B10"/>
    <w:rsid w:val="00050E84"/>
    <w:rsid w:val="000511C9"/>
    <w:rsid w:val="000512BB"/>
    <w:rsid w:val="000512D6"/>
    <w:rsid w:val="00052842"/>
    <w:rsid w:val="00052C8B"/>
    <w:rsid w:val="00052FB2"/>
    <w:rsid w:val="000536A3"/>
    <w:rsid w:val="00053B09"/>
    <w:rsid w:val="00053D4E"/>
    <w:rsid w:val="00053F09"/>
    <w:rsid w:val="00054325"/>
    <w:rsid w:val="000544A1"/>
    <w:rsid w:val="00054818"/>
    <w:rsid w:val="0005483C"/>
    <w:rsid w:val="00054ECB"/>
    <w:rsid w:val="00054F14"/>
    <w:rsid w:val="0005594E"/>
    <w:rsid w:val="00055BFB"/>
    <w:rsid w:val="00056264"/>
    <w:rsid w:val="000565FC"/>
    <w:rsid w:val="000568AA"/>
    <w:rsid w:val="00056AC4"/>
    <w:rsid w:val="000575DE"/>
    <w:rsid w:val="000577AF"/>
    <w:rsid w:val="00057917"/>
    <w:rsid w:val="00060390"/>
    <w:rsid w:val="000606AF"/>
    <w:rsid w:val="00060C57"/>
    <w:rsid w:val="00060CF5"/>
    <w:rsid w:val="00060E8D"/>
    <w:rsid w:val="000619CC"/>
    <w:rsid w:val="00061DDB"/>
    <w:rsid w:val="00061FEA"/>
    <w:rsid w:val="00062184"/>
    <w:rsid w:val="00062930"/>
    <w:rsid w:val="00063285"/>
    <w:rsid w:val="00063460"/>
    <w:rsid w:val="000635A6"/>
    <w:rsid w:val="000639D7"/>
    <w:rsid w:val="00063C55"/>
    <w:rsid w:val="00063D99"/>
    <w:rsid w:val="00063F94"/>
    <w:rsid w:val="00064122"/>
    <w:rsid w:val="000645AB"/>
    <w:rsid w:val="00064761"/>
    <w:rsid w:val="00064772"/>
    <w:rsid w:val="00065043"/>
    <w:rsid w:val="0006537D"/>
    <w:rsid w:val="000659EC"/>
    <w:rsid w:val="00065BF4"/>
    <w:rsid w:val="00065E7D"/>
    <w:rsid w:val="00066032"/>
    <w:rsid w:val="00066496"/>
    <w:rsid w:val="00066A15"/>
    <w:rsid w:val="00066DDF"/>
    <w:rsid w:val="00067084"/>
    <w:rsid w:val="000674EA"/>
    <w:rsid w:val="00067613"/>
    <w:rsid w:val="00067A5E"/>
    <w:rsid w:val="00067C5E"/>
    <w:rsid w:val="0007002E"/>
    <w:rsid w:val="00070140"/>
    <w:rsid w:val="0007047C"/>
    <w:rsid w:val="000704C3"/>
    <w:rsid w:val="00070500"/>
    <w:rsid w:val="00070681"/>
    <w:rsid w:val="0007083B"/>
    <w:rsid w:val="0007198C"/>
    <w:rsid w:val="00071BAB"/>
    <w:rsid w:val="0007235A"/>
    <w:rsid w:val="00072899"/>
    <w:rsid w:val="00072961"/>
    <w:rsid w:val="00072AB6"/>
    <w:rsid w:val="000733B1"/>
    <w:rsid w:val="000736C2"/>
    <w:rsid w:val="000736CB"/>
    <w:rsid w:val="00073743"/>
    <w:rsid w:val="000737A7"/>
    <w:rsid w:val="00073A2A"/>
    <w:rsid w:val="0007524D"/>
    <w:rsid w:val="000754B5"/>
    <w:rsid w:val="000754EB"/>
    <w:rsid w:val="00075D60"/>
    <w:rsid w:val="00075ED5"/>
    <w:rsid w:val="00075F7A"/>
    <w:rsid w:val="000761B2"/>
    <w:rsid w:val="000761DD"/>
    <w:rsid w:val="00076402"/>
    <w:rsid w:val="0007641C"/>
    <w:rsid w:val="0007697D"/>
    <w:rsid w:val="00076A9C"/>
    <w:rsid w:val="00076E23"/>
    <w:rsid w:val="00076E35"/>
    <w:rsid w:val="00077292"/>
    <w:rsid w:val="00077782"/>
    <w:rsid w:val="00077A70"/>
    <w:rsid w:val="00077BC6"/>
    <w:rsid w:val="0008016D"/>
    <w:rsid w:val="000805F4"/>
    <w:rsid w:val="00080778"/>
    <w:rsid w:val="00080D62"/>
    <w:rsid w:val="00080F62"/>
    <w:rsid w:val="00081376"/>
    <w:rsid w:val="000817E4"/>
    <w:rsid w:val="000818AC"/>
    <w:rsid w:val="000818D5"/>
    <w:rsid w:val="00081C98"/>
    <w:rsid w:val="000828DF"/>
    <w:rsid w:val="000828F7"/>
    <w:rsid w:val="0008291C"/>
    <w:rsid w:val="0008304E"/>
    <w:rsid w:val="000834B5"/>
    <w:rsid w:val="00083C99"/>
    <w:rsid w:val="000840D6"/>
    <w:rsid w:val="000843BD"/>
    <w:rsid w:val="0008497F"/>
    <w:rsid w:val="00084E1F"/>
    <w:rsid w:val="00084EF0"/>
    <w:rsid w:val="000850B6"/>
    <w:rsid w:val="00085378"/>
    <w:rsid w:val="00085A40"/>
    <w:rsid w:val="00085D0D"/>
    <w:rsid w:val="00085DAA"/>
    <w:rsid w:val="000862CA"/>
    <w:rsid w:val="0008714A"/>
    <w:rsid w:val="000878B4"/>
    <w:rsid w:val="00087B6A"/>
    <w:rsid w:val="00087FE4"/>
    <w:rsid w:val="00090366"/>
    <w:rsid w:val="00090538"/>
    <w:rsid w:val="0009115D"/>
    <w:rsid w:val="0009155F"/>
    <w:rsid w:val="000915DF"/>
    <w:rsid w:val="00091BE1"/>
    <w:rsid w:val="00091FA2"/>
    <w:rsid w:val="00092E59"/>
    <w:rsid w:val="000939AB"/>
    <w:rsid w:val="00093C25"/>
    <w:rsid w:val="00094028"/>
    <w:rsid w:val="00094119"/>
    <w:rsid w:val="000944B8"/>
    <w:rsid w:val="000945FF"/>
    <w:rsid w:val="000946F6"/>
    <w:rsid w:val="00094854"/>
    <w:rsid w:val="000950CF"/>
    <w:rsid w:val="00095484"/>
    <w:rsid w:val="00095499"/>
    <w:rsid w:val="00095DD0"/>
    <w:rsid w:val="00095EDC"/>
    <w:rsid w:val="0009616B"/>
    <w:rsid w:val="0009623A"/>
    <w:rsid w:val="000968C5"/>
    <w:rsid w:val="00097207"/>
    <w:rsid w:val="0009781C"/>
    <w:rsid w:val="0009783F"/>
    <w:rsid w:val="00097C1B"/>
    <w:rsid w:val="00097DAC"/>
    <w:rsid w:val="000A0902"/>
    <w:rsid w:val="000A0C1D"/>
    <w:rsid w:val="000A0EDF"/>
    <w:rsid w:val="000A1478"/>
    <w:rsid w:val="000A1596"/>
    <w:rsid w:val="000A1841"/>
    <w:rsid w:val="000A1B7D"/>
    <w:rsid w:val="000A1CCA"/>
    <w:rsid w:val="000A1E86"/>
    <w:rsid w:val="000A1EC0"/>
    <w:rsid w:val="000A1F86"/>
    <w:rsid w:val="000A2188"/>
    <w:rsid w:val="000A2C42"/>
    <w:rsid w:val="000A2E7C"/>
    <w:rsid w:val="000A35D4"/>
    <w:rsid w:val="000A367A"/>
    <w:rsid w:val="000A385E"/>
    <w:rsid w:val="000A3990"/>
    <w:rsid w:val="000A3DD8"/>
    <w:rsid w:val="000A446C"/>
    <w:rsid w:val="000A48A7"/>
    <w:rsid w:val="000A4D3F"/>
    <w:rsid w:val="000A4F63"/>
    <w:rsid w:val="000A4F90"/>
    <w:rsid w:val="000A524C"/>
    <w:rsid w:val="000A56CB"/>
    <w:rsid w:val="000A5AA7"/>
    <w:rsid w:val="000A5ACF"/>
    <w:rsid w:val="000A5EC4"/>
    <w:rsid w:val="000A5ED3"/>
    <w:rsid w:val="000A5FD2"/>
    <w:rsid w:val="000A6648"/>
    <w:rsid w:val="000A66BC"/>
    <w:rsid w:val="000A6B7A"/>
    <w:rsid w:val="000A6EAE"/>
    <w:rsid w:val="000A728E"/>
    <w:rsid w:val="000A7843"/>
    <w:rsid w:val="000A7959"/>
    <w:rsid w:val="000A7FBC"/>
    <w:rsid w:val="000B0435"/>
    <w:rsid w:val="000B0977"/>
    <w:rsid w:val="000B0C15"/>
    <w:rsid w:val="000B10A7"/>
    <w:rsid w:val="000B110D"/>
    <w:rsid w:val="000B110E"/>
    <w:rsid w:val="000B2400"/>
    <w:rsid w:val="000B270E"/>
    <w:rsid w:val="000B2939"/>
    <w:rsid w:val="000B2D2D"/>
    <w:rsid w:val="000B2DE5"/>
    <w:rsid w:val="000B36F9"/>
    <w:rsid w:val="000B3C99"/>
    <w:rsid w:val="000B3D1B"/>
    <w:rsid w:val="000B3DB5"/>
    <w:rsid w:val="000B401E"/>
    <w:rsid w:val="000B4388"/>
    <w:rsid w:val="000B496B"/>
    <w:rsid w:val="000B49F2"/>
    <w:rsid w:val="000B4A10"/>
    <w:rsid w:val="000B52FB"/>
    <w:rsid w:val="000B57F8"/>
    <w:rsid w:val="000B5BC1"/>
    <w:rsid w:val="000B5D8D"/>
    <w:rsid w:val="000B5FCC"/>
    <w:rsid w:val="000B6289"/>
    <w:rsid w:val="000B632A"/>
    <w:rsid w:val="000B6575"/>
    <w:rsid w:val="000B6777"/>
    <w:rsid w:val="000B68A6"/>
    <w:rsid w:val="000B69F9"/>
    <w:rsid w:val="000B6C30"/>
    <w:rsid w:val="000B6F1F"/>
    <w:rsid w:val="000B72BD"/>
    <w:rsid w:val="000B7557"/>
    <w:rsid w:val="000B75DD"/>
    <w:rsid w:val="000B7CED"/>
    <w:rsid w:val="000B7E18"/>
    <w:rsid w:val="000C0247"/>
    <w:rsid w:val="000C0C13"/>
    <w:rsid w:val="000C10CE"/>
    <w:rsid w:val="000C19FE"/>
    <w:rsid w:val="000C1BA7"/>
    <w:rsid w:val="000C1EAC"/>
    <w:rsid w:val="000C20EB"/>
    <w:rsid w:val="000C21AA"/>
    <w:rsid w:val="000C23D5"/>
    <w:rsid w:val="000C2AB4"/>
    <w:rsid w:val="000C3595"/>
    <w:rsid w:val="000C361D"/>
    <w:rsid w:val="000C412E"/>
    <w:rsid w:val="000C42FA"/>
    <w:rsid w:val="000C43D2"/>
    <w:rsid w:val="000C44E5"/>
    <w:rsid w:val="000C4F45"/>
    <w:rsid w:val="000C5013"/>
    <w:rsid w:val="000C5234"/>
    <w:rsid w:val="000C54B4"/>
    <w:rsid w:val="000C56CB"/>
    <w:rsid w:val="000C57E8"/>
    <w:rsid w:val="000C5844"/>
    <w:rsid w:val="000C6DF4"/>
    <w:rsid w:val="000C7465"/>
    <w:rsid w:val="000C75A0"/>
    <w:rsid w:val="000C7BFE"/>
    <w:rsid w:val="000D162C"/>
    <w:rsid w:val="000D1A9B"/>
    <w:rsid w:val="000D1B7E"/>
    <w:rsid w:val="000D253C"/>
    <w:rsid w:val="000D2C1C"/>
    <w:rsid w:val="000D362F"/>
    <w:rsid w:val="000D379C"/>
    <w:rsid w:val="000D408A"/>
    <w:rsid w:val="000D46F6"/>
    <w:rsid w:val="000D492E"/>
    <w:rsid w:val="000D4ADB"/>
    <w:rsid w:val="000D54F6"/>
    <w:rsid w:val="000D553C"/>
    <w:rsid w:val="000D5D3F"/>
    <w:rsid w:val="000D5E2F"/>
    <w:rsid w:val="000D601A"/>
    <w:rsid w:val="000D61AE"/>
    <w:rsid w:val="000D62E8"/>
    <w:rsid w:val="000D6754"/>
    <w:rsid w:val="000D6F3A"/>
    <w:rsid w:val="000D700E"/>
    <w:rsid w:val="000D716A"/>
    <w:rsid w:val="000D765D"/>
    <w:rsid w:val="000D76B2"/>
    <w:rsid w:val="000D785C"/>
    <w:rsid w:val="000D79E9"/>
    <w:rsid w:val="000E0156"/>
    <w:rsid w:val="000E0363"/>
    <w:rsid w:val="000E06E0"/>
    <w:rsid w:val="000E0B86"/>
    <w:rsid w:val="000E0DD6"/>
    <w:rsid w:val="000E0E47"/>
    <w:rsid w:val="000E1588"/>
    <w:rsid w:val="000E15A6"/>
    <w:rsid w:val="000E183C"/>
    <w:rsid w:val="000E2567"/>
    <w:rsid w:val="000E26BA"/>
    <w:rsid w:val="000E28F1"/>
    <w:rsid w:val="000E299B"/>
    <w:rsid w:val="000E2FD2"/>
    <w:rsid w:val="000E34C6"/>
    <w:rsid w:val="000E369A"/>
    <w:rsid w:val="000E3733"/>
    <w:rsid w:val="000E41CD"/>
    <w:rsid w:val="000E420E"/>
    <w:rsid w:val="000E4415"/>
    <w:rsid w:val="000E4D87"/>
    <w:rsid w:val="000E5253"/>
    <w:rsid w:val="000E5256"/>
    <w:rsid w:val="000E5F3D"/>
    <w:rsid w:val="000E6238"/>
    <w:rsid w:val="000E68D6"/>
    <w:rsid w:val="000E74BB"/>
    <w:rsid w:val="000E78A6"/>
    <w:rsid w:val="000F026D"/>
    <w:rsid w:val="000F059F"/>
    <w:rsid w:val="000F06BD"/>
    <w:rsid w:val="000F101A"/>
    <w:rsid w:val="000F1210"/>
    <w:rsid w:val="000F1A0E"/>
    <w:rsid w:val="000F1BE3"/>
    <w:rsid w:val="000F1F98"/>
    <w:rsid w:val="000F2000"/>
    <w:rsid w:val="000F2282"/>
    <w:rsid w:val="000F2619"/>
    <w:rsid w:val="000F2629"/>
    <w:rsid w:val="000F35E4"/>
    <w:rsid w:val="000F387B"/>
    <w:rsid w:val="000F3DA7"/>
    <w:rsid w:val="000F3E98"/>
    <w:rsid w:val="000F41B7"/>
    <w:rsid w:val="000F44B5"/>
    <w:rsid w:val="000F45BE"/>
    <w:rsid w:val="000F4B39"/>
    <w:rsid w:val="000F52DC"/>
    <w:rsid w:val="000F532C"/>
    <w:rsid w:val="000F56F2"/>
    <w:rsid w:val="000F6061"/>
    <w:rsid w:val="000F60B9"/>
    <w:rsid w:val="000F610E"/>
    <w:rsid w:val="000F6362"/>
    <w:rsid w:val="000F6431"/>
    <w:rsid w:val="000F6472"/>
    <w:rsid w:val="000F66EE"/>
    <w:rsid w:val="000F6845"/>
    <w:rsid w:val="000F6CB9"/>
    <w:rsid w:val="000F7056"/>
    <w:rsid w:val="000F76C4"/>
    <w:rsid w:val="000F7B21"/>
    <w:rsid w:val="000F7D45"/>
    <w:rsid w:val="000F7E6D"/>
    <w:rsid w:val="001004B3"/>
    <w:rsid w:val="001011A9"/>
    <w:rsid w:val="001012AF"/>
    <w:rsid w:val="0010131C"/>
    <w:rsid w:val="0010149D"/>
    <w:rsid w:val="00102636"/>
    <w:rsid w:val="001029FD"/>
    <w:rsid w:val="00102A66"/>
    <w:rsid w:val="00102C5D"/>
    <w:rsid w:val="001033F9"/>
    <w:rsid w:val="0010378B"/>
    <w:rsid w:val="001037A5"/>
    <w:rsid w:val="00103B9A"/>
    <w:rsid w:val="00103C8D"/>
    <w:rsid w:val="001041A2"/>
    <w:rsid w:val="001047D7"/>
    <w:rsid w:val="00104B9C"/>
    <w:rsid w:val="00104CD7"/>
    <w:rsid w:val="00105401"/>
    <w:rsid w:val="001055CC"/>
    <w:rsid w:val="001057B0"/>
    <w:rsid w:val="0010584E"/>
    <w:rsid w:val="00106334"/>
    <w:rsid w:val="001066FF"/>
    <w:rsid w:val="0010688A"/>
    <w:rsid w:val="00106B06"/>
    <w:rsid w:val="00106E8A"/>
    <w:rsid w:val="001071CF"/>
    <w:rsid w:val="001071D8"/>
    <w:rsid w:val="001074C0"/>
    <w:rsid w:val="0010790C"/>
    <w:rsid w:val="001079C2"/>
    <w:rsid w:val="00110459"/>
    <w:rsid w:val="00110AE9"/>
    <w:rsid w:val="00110D01"/>
    <w:rsid w:val="0011121A"/>
    <w:rsid w:val="0011132E"/>
    <w:rsid w:val="00111360"/>
    <w:rsid w:val="00111650"/>
    <w:rsid w:val="00111E2B"/>
    <w:rsid w:val="00111E3F"/>
    <w:rsid w:val="001120EB"/>
    <w:rsid w:val="00112442"/>
    <w:rsid w:val="00112A57"/>
    <w:rsid w:val="00112D91"/>
    <w:rsid w:val="0011304E"/>
    <w:rsid w:val="0011344A"/>
    <w:rsid w:val="0011413D"/>
    <w:rsid w:val="001143D7"/>
    <w:rsid w:val="001146C3"/>
    <w:rsid w:val="0011498A"/>
    <w:rsid w:val="00114D80"/>
    <w:rsid w:val="0011500E"/>
    <w:rsid w:val="001151D3"/>
    <w:rsid w:val="001152CD"/>
    <w:rsid w:val="00115D6F"/>
    <w:rsid w:val="00115E87"/>
    <w:rsid w:val="0011618B"/>
    <w:rsid w:val="001165A4"/>
    <w:rsid w:val="00117295"/>
    <w:rsid w:val="00117302"/>
    <w:rsid w:val="001200AF"/>
    <w:rsid w:val="001206E1"/>
    <w:rsid w:val="00120B43"/>
    <w:rsid w:val="00121243"/>
    <w:rsid w:val="001214F4"/>
    <w:rsid w:val="0012183D"/>
    <w:rsid w:val="001220F8"/>
    <w:rsid w:val="00122FBE"/>
    <w:rsid w:val="0012366A"/>
    <w:rsid w:val="00124102"/>
    <w:rsid w:val="00124197"/>
    <w:rsid w:val="0012474C"/>
    <w:rsid w:val="001247E1"/>
    <w:rsid w:val="0012489E"/>
    <w:rsid w:val="001248A9"/>
    <w:rsid w:val="00124D97"/>
    <w:rsid w:val="00125257"/>
    <w:rsid w:val="0012532F"/>
    <w:rsid w:val="001261C9"/>
    <w:rsid w:val="00126A2B"/>
    <w:rsid w:val="00126A8D"/>
    <w:rsid w:val="00126B6C"/>
    <w:rsid w:val="00126BD1"/>
    <w:rsid w:val="00127003"/>
    <w:rsid w:val="001270AB"/>
    <w:rsid w:val="001271DD"/>
    <w:rsid w:val="0012752A"/>
    <w:rsid w:val="0012756C"/>
    <w:rsid w:val="0012777A"/>
    <w:rsid w:val="001279AF"/>
    <w:rsid w:val="00127C45"/>
    <w:rsid w:val="00127D94"/>
    <w:rsid w:val="00127DDC"/>
    <w:rsid w:val="00127E55"/>
    <w:rsid w:val="00127FD1"/>
    <w:rsid w:val="00130563"/>
    <w:rsid w:val="00131512"/>
    <w:rsid w:val="00131ADC"/>
    <w:rsid w:val="00132038"/>
    <w:rsid w:val="001327FC"/>
    <w:rsid w:val="00132820"/>
    <w:rsid w:val="001329EA"/>
    <w:rsid w:val="00133185"/>
    <w:rsid w:val="00133685"/>
    <w:rsid w:val="00133830"/>
    <w:rsid w:val="001338CC"/>
    <w:rsid w:val="00133C6E"/>
    <w:rsid w:val="001340E6"/>
    <w:rsid w:val="001348D4"/>
    <w:rsid w:val="00134B66"/>
    <w:rsid w:val="00134C3A"/>
    <w:rsid w:val="00134DEF"/>
    <w:rsid w:val="001350E6"/>
    <w:rsid w:val="00135248"/>
    <w:rsid w:val="00135D4A"/>
    <w:rsid w:val="00135F67"/>
    <w:rsid w:val="00136269"/>
    <w:rsid w:val="00136D80"/>
    <w:rsid w:val="00137425"/>
    <w:rsid w:val="001374A9"/>
    <w:rsid w:val="00137B1D"/>
    <w:rsid w:val="00137B26"/>
    <w:rsid w:val="00137B5C"/>
    <w:rsid w:val="001403E9"/>
    <w:rsid w:val="00140578"/>
    <w:rsid w:val="0014066B"/>
    <w:rsid w:val="0014087D"/>
    <w:rsid w:val="0014127D"/>
    <w:rsid w:val="00141F7B"/>
    <w:rsid w:val="001420AD"/>
    <w:rsid w:val="00142277"/>
    <w:rsid w:val="001427BA"/>
    <w:rsid w:val="00142839"/>
    <w:rsid w:val="0014284F"/>
    <w:rsid w:val="00142A0C"/>
    <w:rsid w:val="00142DCE"/>
    <w:rsid w:val="001433E6"/>
    <w:rsid w:val="0014355B"/>
    <w:rsid w:val="001437D1"/>
    <w:rsid w:val="00143F14"/>
    <w:rsid w:val="001441E0"/>
    <w:rsid w:val="00144210"/>
    <w:rsid w:val="001446CE"/>
    <w:rsid w:val="0014589B"/>
    <w:rsid w:val="0014594B"/>
    <w:rsid w:val="00145BB5"/>
    <w:rsid w:val="00146113"/>
    <w:rsid w:val="001467E9"/>
    <w:rsid w:val="00146958"/>
    <w:rsid w:val="001475AC"/>
    <w:rsid w:val="001478AE"/>
    <w:rsid w:val="001478F0"/>
    <w:rsid w:val="00147DFD"/>
    <w:rsid w:val="00147F33"/>
    <w:rsid w:val="0015017D"/>
    <w:rsid w:val="001505D9"/>
    <w:rsid w:val="001507F8"/>
    <w:rsid w:val="0015092F"/>
    <w:rsid w:val="00150A95"/>
    <w:rsid w:val="00150C26"/>
    <w:rsid w:val="00150C45"/>
    <w:rsid w:val="00150F2A"/>
    <w:rsid w:val="00151079"/>
    <w:rsid w:val="001523F5"/>
    <w:rsid w:val="00152481"/>
    <w:rsid w:val="00152543"/>
    <w:rsid w:val="00152784"/>
    <w:rsid w:val="00152BCF"/>
    <w:rsid w:val="00152E48"/>
    <w:rsid w:val="001531DB"/>
    <w:rsid w:val="00153396"/>
    <w:rsid w:val="00153399"/>
    <w:rsid w:val="00153554"/>
    <w:rsid w:val="0015379A"/>
    <w:rsid w:val="00154411"/>
    <w:rsid w:val="001548A7"/>
    <w:rsid w:val="00154903"/>
    <w:rsid w:val="00154CF5"/>
    <w:rsid w:val="0015513D"/>
    <w:rsid w:val="001551AB"/>
    <w:rsid w:val="0015565D"/>
    <w:rsid w:val="001559D0"/>
    <w:rsid w:val="00155AC8"/>
    <w:rsid w:val="00155B41"/>
    <w:rsid w:val="00156507"/>
    <w:rsid w:val="0015681E"/>
    <w:rsid w:val="00156850"/>
    <w:rsid w:val="00156BBE"/>
    <w:rsid w:val="00156C3A"/>
    <w:rsid w:val="00156DCA"/>
    <w:rsid w:val="00156FE5"/>
    <w:rsid w:val="001576AE"/>
    <w:rsid w:val="001579F0"/>
    <w:rsid w:val="00157A2A"/>
    <w:rsid w:val="00160AAB"/>
    <w:rsid w:val="00161770"/>
    <w:rsid w:val="00161894"/>
    <w:rsid w:val="00161A09"/>
    <w:rsid w:val="00161CA4"/>
    <w:rsid w:val="00162208"/>
    <w:rsid w:val="001623FC"/>
    <w:rsid w:val="00162543"/>
    <w:rsid w:val="00162FC3"/>
    <w:rsid w:val="001630D7"/>
    <w:rsid w:val="001633D7"/>
    <w:rsid w:val="00163568"/>
    <w:rsid w:val="00164142"/>
    <w:rsid w:val="00165251"/>
    <w:rsid w:val="001654DC"/>
    <w:rsid w:val="001655D3"/>
    <w:rsid w:val="001662FF"/>
    <w:rsid w:val="00166605"/>
    <w:rsid w:val="001666E8"/>
    <w:rsid w:val="0016675E"/>
    <w:rsid w:val="00166827"/>
    <w:rsid w:val="0016693B"/>
    <w:rsid w:val="00166C0C"/>
    <w:rsid w:val="00166DFC"/>
    <w:rsid w:val="0016777D"/>
    <w:rsid w:val="001703A4"/>
    <w:rsid w:val="00170C0E"/>
    <w:rsid w:val="00170DF0"/>
    <w:rsid w:val="00170F7E"/>
    <w:rsid w:val="0017102E"/>
    <w:rsid w:val="0017144F"/>
    <w:rsid w:val="001715A8"/>
    <w:rsid w:val="0017161B"/>
    <w:rsid w:val="00171DBD"/>
    <w:rsid w:val="00171FFF"/>
    <w:rsid w:val="001721A9"/>
    <w:rsid w:val="001729D0"/>
    <w:rsid w:val="00172AA5"/>
    <w:rsid w:val="00172C9D"/>
    <w:rsid w:val="00172D2B"/>
    <w:rsid w:val="00172E10"/>
    <w:rsid w:val="001732E7"/>
    <w:rsid w:val="00173D5A"/>
    <w:rsid w:val="00173DD5"/>
    <w:rsid w:val="00174104"/>
    <w:rsid w:val="00174204"/>
    <w:rsid w:val="001744FD"/>
    <w:rsid w:val="001745FA"/>
    <w:rsid w:val="00174704"/>
    <w:rsid w:val="001755E8"/>
    <w:rsid w:val="0017560A"/>
    <w:rsid w:val="00175ABE"/>
    <w:rsid w:val="00175D88"/>
    <w:rsid w:val="00175DB1"/>
    <w:rsid w:val="001762C1"/>
    <w:rsid w:val="001764C4"/>
    <w:rsid w:val="00176992"/>
    <w:rsid w:val="00176B98"/>
    <w:rsid w:val="00176F49"/>
    <w:rsid w:val="00177808"/>
    <w:rsid w:val="001778DB"/>
    <w:rsid w:val="001778DF"/>
    <w:rsid w:val="00177C71"/>
    <w:rsid w:val="00180B92"/>
    <w:rsid w:val="00180F96"/>
    <w:rsid w:val="0018106E"/>
    <w:rsid w:val="001810C9"/>
    <w:rsid w:val="00181398"/>
    <w:rsid w:val="00182059"/>
    <w:rsid w:val="001820D7"/>
    <w:rsid w:val="00182714"/>
    <w:rsid w:val="001827AC"/>
    <w:rsid w:val="001828F9"/>
    <w:rsid w:val="00182C27"/>
    <w:rsid w:val="00182FC9"/>
    <w:rsid w:val="001833AF"/>
    <w:rsid w:val="00183CDE"/>
    <w:rsid w:val="00183DC4"/>
    <w:rsid w:val="00184106"/>
    <w:rsid w:val="001846DB"/>
    <w:rsid w:val="00184910"/>
    <w:rsid w:val="00184CE5"/>
    <w:rsid w:val="00184D71"/>
    <w:rsid w:val="00184EB7"/>
    <w:rsid w:val="001851BC"/>
    <w:rsid w:val="001853A0"/>
    <w:rsid w:val="00185B8A"/>
    <w:rsid w:val="00186880"/>
    <w:rsid w:val="001869AA"/>
    <w:rsid w:val="00186C5D"/>
    <w:rsid w:val="0018704F"/>
    <w:rsid w:val="001872CF"/>
    <w:rsid w:val="00187BAA"/>
    <w:rsid w:val="001904F0"/>
    <w:rsid w:val="001912BC"/>
    <w:rsid w:val="00191640"/>
    <w:rsid w:val="001918D9"/>
    <w:rsid w:val="00191CF7"/>
    <w:rsid w:val="001921AE"/>
    <w:rsid w:val="00192389"/>
    <w:rsid w:val="001927A1"/>
    <w:rsid w:val="00193272"/>
    <w:rsid w:val="00193565"/>
    <w:rsid w:val="00193963"/>
    <w:rsid w:val="00193FCA"/>
    <w:rsid w:val="00194032"/>
    <w:rsid w:val="001940EA"/>
    <w:rsid w:val="001943C0"/>
    <w:rsid w:val="001943E0"/>
    <w:rsid w:val="00194662"/>
    <w:rsid w:val="00195787"/>
    <w:rsid w:val="0019586B"/>
    <w:rsid w:val="0019597B"/>
    <w:rsid w:val="00195A72"/>
    <w:rsid w:val="00195E90"/>
    <w:rsid w:val="001969A4"/>
    <w:rsid w:val="00196D8A"/>
    <w:rsid w:val="00197EA6"/>
    <w:rsid w:val="001A0D69"/>
    <w:rsid w:val="001A1323"/>
    <w:rsid w:val="001A1887"/>
    <w:rsid w:val="001A1982"/>
    <w:rsid w:val="001A1E98"/>
    <w:rsid w:val="001A200F"/>
    <w:rsid w:val="001A22A2"/>
    <w:rsid w:val="001A2323"/>
    <w:rsid w:val="001A249D"/>
    <w:rsid w:val="001A3D1E"/>
    <w:rsid w:val="001A41A8"/>
    <w:rsid w:val="001A4759"/>
    <w:rsid w:val="001A4D50"/>
    <w:rsid w:val="001A4FBE"/>
    <w:rsid w:val="001A551C"/>
    <w:rsid w:val="001A564C"/>
    <w:rsid w:val="001A5975"/>
    <w:rsid w:val="001A5D9E"/>
    <w:rsid w:val="001A611B"/>
    <w:rsid w:val="001A64F0"/>
    <w:rsid w:val="001A6BAA"/>
    <w:rsid w:val="001A6FFA"/>
    <w:rsid w:val="001A73B0"/>
    <w:rsid w:val="001A74B3"/>
    <w:rsid w:val="001A7D70"/>
    <w:rsid w:val="001A7DA2"/>
    <w:rsid w:val="001B0026"/>
    <w:rsid w:val="001B030E"/>
    <w:rsid w:val="001B0856"/>
    <w:rsid w:val="001B0A7F"/>
    <w:rsid w:val="001B1115"/>
    <w:rsid w:val="001B19E4"/>
    <w:rsid w:val="001B1A0E"/>
    <w:rsid w:val="001B1AF7"/>
    <w:rsid w:val="001B1E87"/>
    <w:rsid w:val="001B21F1"/>
    <w:rsid w:val="001B27C1"/>
    <w:rsid w:val="001B284D"/>
    <w:rsid w:val="001B2B89"/>
    <w:rsid w:val="001B2C2D"/>
    <w:rsid w:val="001B30B3"/>
    <w:rsid w:val="001B344C"/>
    <w:rsid w:val="001B414B"/>
    <w:rsid w:val="001B44BB"/>
    <w:rsid w:val="001B46E3"/>
    <w:rsid w:val="001B4F4D"/>
    <w:rsid w:val="001B5248"/>
    <w:rsid w:val="001B55D5"/>
    <w:rsid w:val="001B59E7"/>
    <w:rsid w:val="001B6418"/>
    <w:rsid w:val="001B669E"/>
    <w:rsid w:val="001B66FE"/>
    <w:rsid w:val="001B679D"/>
    <w:rsid w:val="001B6AE5"/>
    <w:rsid w:val="001B6D74"/>
    <w:rsid w:val="001B7220"/>
    <w:rsid w:val="001B77D4"/>
    <w:rsid w:val="001B7A15"/>
    <w:rsid w:val="001B7B59"/>
    <w:rsid w:val="001B7DD8"/>
    <w:rsid w:val="001C083C"/>
    <w:rsid w:val="001C0A14"/>
    <w:rsid w:val="001C0A66"/>
    <w:rsid w:val="001C0A94"/>
    <w:rsid w:val="001C0AF7"/>
    <w:rsid w:val="001C0ECE"/>
    <w:rsid w:val="001C1338"/>
    <w:rsid w:val="001C1E9F"/>
    <w:rsid w:val="001C234D"/>
    <w:rsid w:val="001C294C"/>
    <w:rsid w:val="001C2AC8"/>
    <w:rsid w:val="001C3184"/>
    <w:rsid w:val="001C33BE"/>
    <w:rsid w:val="001C35BC"/>
    <w:rsid w:val="001C37C3"/>
    <w:rsid w:val="001C4894"/>
    <w:rsid w:val="001C4AC0"/>
    <w:rsid w:val="001C4C11"/>
    <w:rsid w:val="001C53F1"/>
    <w:rsid w:val="001C5537"/>
    <w:rsid w:val="001C56A0"/>
    <w:rsid w:val="001C56F9"/>
    <w:rsid w:val="001C5707"/>
    <w:rsid w:val="001C598A"/>
    <w:rsid w:val="001C6342"/>
    <w:rsid w:val="001C639C"/>
    <w:rsid w:val="001C6745"/>
    <w:rsid w:val="001C69A9"/>
    <w:rsid w:val="001C703F"/>
    <w:rsid w:val="001C711A"/>
    <w:rsid w:val="001C7B13"/>
    <w:rsid w:val="001D0A74"/>
    <w:rsid w:val="001D137D"/>
    <w:rsid w:val="001D154E"/>
    <w:rsid w:val="001D2147"/>
    <w:rsid w:val="001D28D2"/>
    <w:rsid w:val="001D2B42"/>
    <w:rsid w:val="001D305A"/>
    <w:rsid w:val="001D324B"/>
    <w:rsid w:val="001D4330"/>
    <w:rsid w:val="001D4583"/>
    <w:rsid w:val="001D4607"/>
    <w:rsid w:val="001D46C2"/>
    <w:rsid w:val="001D4FB9"/>
    <w:rsid w:val="001D5D41"/>
    <w:rsid w:val="001D65C0"/>
    <w:rsid w:val="001D728D"/>
    <w:rsid w:val="001D77FD"/>
    <w:rsid w:val="001D7CF6"/>
    <w:rsid w:val="001D7DC6"/>
    <w:rsid w:val="001D7ED7"/>
    <w:rsid w:val="001D7F96"/>
    <w:rsid w:val="001E0045"/>
    <w:rsid w:val="001E030A"/>
    <w:rsid w:val="001E0589"/>
    <w:rsid w:val="001E0BFA"/>
    <w:rsid w:val="001E0D26"/>
    <w:rsid w:val="001E1780"/>
    <w:rsid w:val="001E1A0F"/>
    <w:rsid w:val="001E1C6B"/>
    <w:rsid w:val="001E1DC4"/>
    <w:rsid w:val="001E20E8"/>
    <w:rsid w:val="001E2137"/>
    <w:rsid w:val="001E2247"/>
    <w:rsid w:val="001E29B1"/>
    <w:rsid w:val="001E2B1B"/>
    <w:rsid w:val="001E314F"/>
    <w:rsid w:val="001E361F"/>
    <w:rsid w:val="001E392D"/>
    <w:rsid w:val="001E4185"/>
    <w:rsid w:val="001E476A"/>
    <w:rsid w:val="001E4D2E"/>
    <w:rsid w:val="001E4EF9"/>
    <w:rsid w:val="001E5122"/>
    <w:rsid w:val="001E57C1"/>
    <w:rsid w:val="001E58D3"/>
    <w:rsid w:val="001E651A"/>
    <w:rsid w:val="001E67B4"/>
    <w:rsid w:val="001E6935"/>
    <w:rsid w:val="001E6A12"/>
    <w:rsid w:val="001E7591"/>
    <w:rsid w:val="001F0900"/>
    <w:rsid w:val="001F0F44"/>
    <w:rsid w:val="001F1507"/>
    <w:rsid w:val="001F1649"/>
    <w:rsid w:val="001F19F4"/>
    <w:rsid w:val="001F1A72"/>
    <w:rsid w:val="001F1EB3"/>
    <w:rsid w:val="001F1F87"/>
    <w:rsid w:val="001F29D7"/>
    <w:rsid w:val="001F2E45"/>
    <w:rsid w:val="001F300D"/>
    <w:rsid w:val="001F326B"/>
    <w:rsid w:val="001F35C7"/>
    <w:rsid w:val="001F36C0"/>
    <w:rsid w:val="001F384F"/>
    <w:rsid w:val="001F4822"/>
    <w:rsid w:val="001F4E47"/>
    <w:rsid w:val="001F55BA"/>
    <w:rsid w:val="001F55E2"/>
    <w:rsid w:val="001F5B32"/>
    <w:rsid w:val="001F5D4F"/>
    <w:rsid w:val="001F5DE7"/>
    <w:rsid w:val="001F6820"/>
    <w:rsid w:val="001F6BA6"/>
    <w:rsid w:val="001F6DCA"/>
    <w:rsid w:val="001F763F"/>
    <w:rsid w:val="001F7673"/>
    <w:rsid w:val="001F769A"/>
    <w:rsid w:val="001F76C0"/>
    <w:rsid w:val="001F7958"/>
    <w:rsid w:val="001F7DD0"/>
    <w:rsid w:val="0020021A"/>
    <w:rsid w:val="00200B01"/>
    <w:rsid w:val="00200B8E"/>
    <w:rsid w:val="00200ED5"/>
    <w:rsid w:val="00201264"/>
    <w:rsid w:val="002015FF"/>
    <w:rsid w:val="00201A45"/>
    <w:rsid w:val="00201AEA"/>
    <w:rsid w:val="002021D2"/>
    <w:rsid w:val="00202309"/>
    <w:rsid w:val="0020258B"/>
    <w:rsid w:val="002029B7"/>
    <w:rsid w:val="00202E47"/>
    <w:rsid w:val="00203061"/>
    <w:rsid w:val="002037A7"/>
    <w:rsid w:val="00203961"/>
    <w:rsid w:val="00203CB6"/>
    <w:rsid w:val="00204381"/>
    <w:rsid w:val="002045FF"/>
    <w:rsid w:val="002047BA"/>
    <w:rsid w:val="0020496E"/>
    <w:rsid w:val="0020499B"/>
    <w:rsid w:val="00205728"/>
    <w:rsid w:val="00205F52"/>
    <w:rsid w:val="00206353"/>
    <w:rsid w:val="00206675"/>
    <w:rsid w:val="00206896"/>
    <w:rsid w:val="002068A3"/>
    <w:rsid w:val="00206C8D"/>
    <w:rsid w:val="00206D55"/>
    <w:rsid w:val="0020719E"/>
    <w:rsid w:val="0020767F"/>
    <w:rsid w:val="002076FE"/>
    <w:rsid w:val="0020780C"/>
    <w:rsid w:val="00207C9D"/>
    <w:rsid w:val="00210052"/>
    <w:rsid w:val="002101E4"/>
    <w:rsid w:val="00210249"/>
    <w:rsid w:val="002104E5"/>
    <w:rsid w:val="00210E81"/>
    <w:rsid w:val="002113BD"/>
    <w:rsid w:val="0021173A"/>
    <w:rsid w:val="0021233C"/>
    <w:rsid w:val="0021251E"/>
    <w:rsid w:val="00212556"/>
    <w:rsid w:val="0021263D"/>
    <w:rsid w:val="00212764"/>
    <w:rsid w:val="00212A66"/>
    <w:rsid w:val="00212BD0"/>
    <w:rsid w:val="00213762"/>
    <w:rsid w:val="00213D4E"/>
    <w:rsid w:val="00213F5C"/>
    <w:rsid w:val="00214AF6"/>
    <w:rsid w:val="00214BEE"/>
    <w:rsid w:val="00214C26"/>
    <w:rsid w:val="00214C7F"/>
    <w:rsid w:val="00214CAC"/>
    <w:rsid w:val="00214F46"/>
    <w:rsid w:val="00215020"/>
    <w:rsid w:val="00215255"/>
    <w:rsid w:val="00215BC1"/>
    <w:rsid w:val="00215E81"/>
    <w:rsid w:val="00216231"/>
    <w:rsid w:val="00216417"/>
    <w:rsid w:val="002171F9"/>
    <w:rsid w:val="00217242"/>
    <w:rsid w:val="00217C2C"/>
    <w:rsid w:val="00217E3D"/>
    <w:rsid w:val="00220718"/>
    <w:rsid w:val="002208B2"/>
    <w:rsid w:val="00220A0D"/>
    <w:rsid w:val="002210EB"/>
    <w:rsid w:val="002217AC"/>
    <w:rsid w:val="00221951"/>
    <w:rsid w:val="00221E9A"/>
    <w:rsid w:val="00221EAC"/>
    <w:rsid w:val="002223EA"/>
    <w:rsid w:val="002224AC"/>
    <w:rsid w:val="00222912"/>
    <w:rsid w:val="00222A59"/>
    <w:rsid w:val="00222AB5"/>
    <w:rsid w:val="00222D69"/>
    <w:rsid w:val="00222EE7"/>
    <w:rsid w:val="00222FBC"/>
    <w:rsid w:val="002232C4"/>
    <w:rsid w:val="00223FD3"/>
    <w:rsid w:val="00224726"/>
    <w:rsid w:val="00224967"/>
    <w:rsid w:val="002252DC"/>
    <w:rsid w:val="002257F4"/>
    <w:rsid w:val="00225B10"/>
    <w:rsid w:val="00225F11"/>
    <w:rsid w:val="002261DB"/>
    <w:rsid w:val="00226681"/>
    <w:rsid w:val="00226B85"/>
    <w:rsid w:val="00226DD7"/>
    <w:rsid w:val="002274A5"/>
    <w:rsid w:val="00227516"/>
    <w:rsid w:val="002277B2"/>
    <w:rsid w:val="00227BFA"/>
    <w:rsid w:val="00227C99"/>
    <w:rsid w:val="002301C5"/>
    <w:rsid w:val="002301EB"/>
    <w:rsid w:val="0023036A"/>
    <w:rsid w:val="00230696"/>
    <w:rsid w:val="00230F42"/>
    <w:rsid w:val="00230FEE"/>
    <w:rsid w:val="0023103D"/>
    <w:rsid w:val="00231464"/>
    <w:rsid w:val="00232346"/>
    <w:rsid w:val="00232820"/>
    <w:rsid w:val="0023286C"/>
    <w:rsid w:val="002328CD"/>
    <w:rsid w:val="00232D80"/>
    <w:rsid w:val="00232E2C"/>
    <w:rsid w:val="0023343E"/>
    <w:rsid w:val="002336CE"/>
    <w:rsid w:val="00233A0A"/>
    <w:rsid w:val="00233C74"/>
    <w:rsid w:val="00234EA2"/>
    <w:rsid w:val="00235090"/>
    <w:rsid w:val="0023519A"/>
    <w:rsid w:val="00235B5E"/>
    <w:rsid w:val="00236186"/>
    <w:rsid w:val="00236DB0"/>
    <w:rsid w:val="00236F41"/>
    <w:rsid w:val="00236F5C"/>
    <w:rsid w:val="00237008"/>
    <w:rsid w:val="0023725F"/>
    <w:rsid w:val="0023731B"/>
    <w:rsid w:val="00237995"/>
    <w:rsid w:val="00237B55"/>
    <w:rsid w:val="00237CCD"/>
    <w:rsid w:val="00237ED2"/>
    <w:rsid w:val="0024040F"/>
    <w:rsid w:val="002414A6"/>
    <w:rsid w:val="002415A4"/>
    <w:rsid w:val="002415A8"/>
    <w:rsid w:val="002415D6"/>
    <w:rsid w:val="002418EB"/>
    <w:rsid w:val="00241C3A"/>
    <w:rsid w:val="0024201D"/>
    <w:rsid w:val="00242368"/>
    <w:rsid w:val="0024250E"/>
    <w:rsid w:val="00242525"/>
    <w:rsid w:val="00242571"/>
    <w:rsid w:val="002426D7"/>
    <w:rsid w:val="002426FA"/>
    <w:rsid w:val="00242CE6"/>
    <w:rsid w:val="00242CEE"/>
    <w:rsid w:val="00242D9B"/>
    <w:rsid w:val="00243E37"/>
    <w:rsid w:val="00244E09"/>
    <w:rsid w:val="00244F19"/>
    <w:rsid w:val="00245285"/>
    <w:rsid w:val="002452D6"/>
    <w:rsid w:val="00245FE6"/>
    <w:rsid w:val="002464AC"/>
    <w:rsid w:val="00246843"/>
    <w:rsid w:val="00246C8F"/>
    <w:rsid w:val="0024745C"/>
    <w:rsid w:val="00247577"/>
    <w:rsid w:val="0024771E"/>
    <w:rsid w:val="002477B8"/>
    <w:rsid w:val="00247E37"/>
    <w:rsid w:val="00247E9E"/>
    <w:rsid w:val="00247FAC"/>
    <w:rsid w:val="0025053B"/>
    <w:rsid w:val="002505B7"/>
    <w:rsid w:val="0025066C"/>
    <w:rsid w:val="00250BAA"/>
    <w:rsid w:val="00250BCC"/>
    <w:rsid w:val="00250CB8"/>
    <w:rsid w:val="00251555"/>
    <w:rsid w:val="00251EFD"/>
    <w:rsid w:val="00251F00"/>
    <w:rsid w:val="00251FD0"/>
    <w:rsid w:val="00252006"/>
    <w:rsid w:val="00252170"/>
    <w:rsid w:val="0025229B"/>
    <w:rsid w:val="00252344"/>
    <w:rsid w:val="00252450"/>
    <w:rsid w:val="002526C2"/>
    <w:rsid w:val="002527EB"/>
    <w:rsid w:val="00252C33"/>
    <w:rsid w:val="00253151"/>
    <w:rsid w:val="00253460"/>
    <w:rsid w:val="002535BB"/>
    <w:rsid w:val="00253701"/>
    <w:rsid w:val="00253AD6"/>
    <w:rsid w:val="00253BBE"/>
    <w:rsid w:val="00253C3B"/>
    <w:rsid w:val="00254275"/>
    <w:rsid w:val="002546F1"/>
    <w:rsid w:val="00254D87"/>
    <w:rsid w:val="00254DDA"/>
    <w:rsid w:val="00254EF2"/>
    <w:rsid w:val="0025522F"/>
    <w:rsid w:val="002555A5"/>
    <w:rsid w:val="00255940"/>
    <w:rsid w:val="00255E81"/>
    <w:rsid w:val="00256496"/>
    <w:rsid w:val="00256A72"/>
    <w:rsid w:val="00256B93"/>
    <w:rsid w:val="00256D65"/>
    <w:rsid w:val="00256EA9"/>
    <w:rsid w:val="00257406"/>
    <w:rsid w:val="002574E9"/>
    <w:rsid w:val="0025784D"/>
    <w:rsid w:val="002578AA"/>
    <w:rsid w:val="00257A2B"/>
    <w:rsid w:val="00257CB9"/>
    <w:rsid w:val="00257D96"/>
    <w:rsid w:val="002608F7"/>
    <w:rsid w:val="00260F3E"/>
    <w:rsid w:val="002610C9"/>
    <w:rsid w:val="0026114B"/>
    <w:rsid w:val="00261837"/>
    <w:rsid w:val="00262345"/>
    <w:rsid w:val="002625FB"/>
    <w:rsid w:val="002628DC"/>
    <w:rsid w:val="00262DEC"/>
    <w:rsid w:val="00262F60"/>
    <w:rsid w:val="002630CC"/>
    <w:rsid w:val="0026361D"/>
    <w:rsid w:val="00263B8B"/>
    <w:rsid w:val="00263D0A"/>
    <w:rsid w:val="00264258"/>
    <w:rsid w:val="00264A8B"/>
    <w:rsid w:val="00264AA1"/>
    <w:rsid w:val="00264D64"/>
    <w:rsid w:val="00265926"/>
    <w:rsid w:val="00265C0D"/>
    <w:rsid w:val="002669D6"/>
    <w:rsid w:val="00266BB4"/>
    <w:rsid w:val="00266ECB"/>
    <w:rsid w:val="00267255"/>
    <w:rsid w:val="0026781E"/>
    <w:rsid w:val="00267BE0"/>
    <w:rsid w:val="00267F7A"/>
    <w:rsid w:val="00270306"/>
    <w:rsid w:val="0027071C"/>
    <w:rsid w:val="00270BE1"/>
    <w:rsid w:val="002712AE"/>
    <w:rsid w:val="00271658"/>
    <w:rsid w:val="002716D7"/>
    <w:rsid w:val="00271AB4"/>
    <w:rsid w:val="00272041"/>
    <w:rsid w:val="002720E7"/>
    <w:rsid w:val="00272BC7"/>
    <w:rsid w:val="00272E1F"/>
    <w:rsid w:val="00272EEE"/>
    <w:rsid w:val="00272F36"/>
    <w:rsid w:val="002730DB"/>
    <w:rsid w:val="0027315A"/>
    <w:rsid w:val="002731A2"/>
    <w:rsid w:val="00273375"/>
    <w:rsid w:val="00273756"/>
    <w:rsid w:val="00274158"/>
    <w:rsid w:val="002746A1"/>
    <w:rsid w:val="00274849"/>
    <w:rsid w:val="00274B08"/>
    <w:rsid w:val="00274C20"/>
    <w:rsid w:val="00274EFC"/>
    <w:rsid w:val="00274F0A"/>
    <w:rsid w:val="00274F2D"/>
    <w:rsid w:val="0027522E"/>
    <w:rsid w:val="002758D8"/>
    <w:rsid w:val="002758F4"/>
    <w:rsid w:val="00275A64"/>
    <w:rsid w:val="00276035"/>
    <w:rsid w:val="0027611F"/>
    <w:rsid w:val="002767DC"/>
    <w:rsid w:val="00276A12"/>
    <w:rsid w:val="00277160"/>
    <w:rsid w:val="00277246"/>
    <w:rsid w:val="0027732C"/>
    <w:rsid w:val="00277C76"/>
    <w:rsid w:val="002803DB"/>
    <w:rsid w:val="002806BC"/>
    <w:rsid w:val="00280842"/>
    <w:rsid w:val="00280E0C"/>
    <w:rsid w:val="00281767"/>
    <w:rsid w:val="002817CA"/>
    <w:rsid w:val="002818A4"/>
    <w:rsid w:val="002823D8"/>
    <w:rsid w:val="0028326B"/>
    <w:rsid w:val="00283578"/>
    <w:rsid w:val="002835A3"/>
    <w:rsid w:val="00283A56"/>
    <w:rsid w:val="00284044"/>
    <w:rsid w:val="00284306"/>
    <w:rsid w:val="002843C4"/>
    <w:rsid w:val="00284834"/>
    <w:rsid w:val="00285142"/>
    <w:rsid w:val="00285347"/>
    <w:rsid w:val="0028535A"/>
    <w:rsid w:val="00285659"/>
    <w:rsid w:val="002863E9"/>
    <w:rsid w:val="002865CE"/>
    <w:rsid w:val="0028680F"/>
    <w:rsid w:val="0028687B"/>
    <w:rsid w:val="00286A3C"/>
    <w:rsid w:val="002871AE"/>
    <w:rsid w:val="002874B7"/>
    <w:rsid w:val="002879A3"/>
    <w:rsid w:val="002879FF"/>
    <w:rsid w:val="00287C71"/>
    <w:rsid w:val="00290247"/>
    <w:rsid w:val="002903C8"/>
    <w:rsid w:val="00290EBF"/>
    <w:rsid w:val="00291168"/>
    <w:rsid w:val="002919AB"/>
    <w:rsid w:val="00291A41"/>
    <w:rsid w:val="00291C79"/>
    <w:rsid w:val="00291DB3"/>
    <w:rsid w:val="00292016"/>
    <w:rsid w:val="002920B8"/>
    <w:rsid w:val="00292308"/>
    <w:rsid w:val="002924CF"/>
    <w:rsid w:val="00292EA8"/>
    <w:rsid w:val="0029300C"/>
    <w:rsid w:val="002930EF"/>
    <w:rsid w:val="002930F8"/>
    <w:rsid w:val="00293407"/>
    <w:rsid w:val="002934F6"/>
    <w:rsid w:val="002936EE"/>
    <w:rsid w:val="00294A74"/>
    <w:rsid w:val="00294FEF"/>
    <w:rsid w:val="002952F1"/>
    <w:rsid w:val="00295416"/>
    <w:rsid w:val="00295956"/>
    <w:rsid w:val="00295C4D"/>
    <w:rsid w:val="00295F7C"/>
    <w:rsid w:val="00296A57"/>
    <w:rsid w:val="00296C86"/>
    <w:rsid w:val="00297011"/>
    <w:rsid w:val="00297324"/>
    <w:rsid w:val="00297405"/>
    <w:rsid w:val="00297A37"/>
    <w:rsid w:val="00297AD3"/>
    <w:rsid w:val="00297F38"/>
    <w:rsid w:val="002A0052"/>
    <w:rsid w:val="002A08CA"/>
    <w:rsid w:val="002A0B7F"/>
    <w:rsid w:val="002A0C1C"/>
    <w:rsid w:val="002A0CC7"/>
    <w:rsid w:val="002A102E"/>
    <w:rsid w:val="002A1280"/>
    <w:rsid w:val="002A14C6"/>
    <w:rsid w:val="002A178B"/>
    <w:rsid w:val="002A1A30"/>
    <w:rsid w:val="002A1AA1"/>
    <w:rsid w:val="002A1C2D"/>
    <w:rsid w:val="002A22D9"/>
    <w:rsid w:val="002A249D"/>
    <w:rsid w:val="002A2586"/>
    <w:rsid w:val="002A26F4"/>
    <w:rsid w:val="002A2EBD"/>
    <w:rsid w:val="002A359D"/>
    <w:rsid w:val="002A3F7A"/>
    <w:rsid w:val="002A4299"/>
    <w:rsid w:val="002A4969"/>
    <w:rsid w:val="002A4B9B"/>
    <w:rsid w:val="002A4FF5"/>
    <w:rsid w:val="002A531A"/>
    <w:rsid w:val="002A5711"/>
    <w:rsid w:val="002A5AE2"/>
    <w:rsid w:val="002A5F78"/>
    <w:rsid w:val="002A6116"/>
    <w:rsid w:val="002A647F"/>
    <w:rsid w:val="002A6655"/>
    <w:rsid w:val="002A665E"/>
    <w:rsid w:val="002A6828"/>
    <w:rsid w:val="002A6DC4"/>
    <w:rsid w:val="002A7012"/>
    <w:rsid w:val="002A740E"/>
    <w:rsid w:val="002A7964"/>
    <w:rsid w:val="002A7F9A"/>
    <w:rsid w:val="002B0A66"/>
    <w:rsid w:val="002B0D2E"/>
    <w:rsid w:val="002B0EC2"/>
    <w:rsid w:val="002B0EC7"/>
    <w:rsid w:val="002B10D3"/>
    <w:rsid w:val="002B1130"/>
    <w:rsid w:val="002B1F0E"/>
    <w:rsid w:val="002B1F3B"/>
    <w:rsid w:val="002B3487"/>
    <w:rsid w:val="002B3FA5"/>
    <w:rsid w:val="002B43E6"/>
    <w:rsid w:val="002B46CA"/>
    <w:rsid w:val="002B4770"/>
    <w:rsid w:val="002B4C35"/>
    <w:rsid w:val="002B4D84"/>
    <w:rsid w:val="002B52C6"/>
    <w:rsid w:val="002B6218"/>
    <w:rsid w:val="002B644C"/>
    <w:rsid w:val="002B6740"/>
    <w:rsid w:val="002B6822"/>
    <w:rsid w:val="002B6E40"/>
    <w:rsid w:val="002B7C1F"/>
    <w:rsid w:val="002B7D50"/>
    <w:rsid w:val="002B7DA2"/>
    <w:rsid w:val="002C040D"/>
    <w:rsid w:val="002C0766"/>
    <w:rsid w:val="002C078C"/>
    <w:rsid w:val="002C084E"/>
    <w:rsid w:val="002C0B34"/>
    <w:rsid w:val="002C0E77"/>
    <w:rsid w:val="002C0ED2"/>
    <w:rsid w:val="002C0F0E"/>
    <w:rsid w:val="002C11CB"/>
    <w:rsid w:val="002C12D4"/>
    <w:rsid w:val="002C1800"/>
    <w:rsid w:val="002C180B"/>
    <w:rsid w:val="002C192E"/>
    <w:rsid w:val="002C22A7"/>
    <w:rsid w:val="002C28F0"/>
    <w:rsid w:val="002C295C"/>
    <w:rsid w:val="002C2A0F"/>
    <w:rsid w:val="002C2A3E"/>
    <w:rsid w:val="002C2BC0"/>
    <w:rsid w:val="002C2E9D"/>
    <w:rsid w:val="002C3146"/>
    <w:rsid w:val="002C3686"/>
    <w:rsid w:val="002C388C"/>
    <w:rsid w:val="002C3B29"/>
    <w:rsid w:val="002C41B6"/>
    <w:rsid w:val="002C424A"/>
    <w:rsid w:val="002C4339"/>
    <w:rsid w:val="002C43F8"/>
    <w:rsid w:val="002C442C"/>
    <w:rsid w:val="002C476E"/>
    <w:rsid w:val="002C4947"/>
    <w:rsid w:val="002C4E86"/>
    <w:rsid w:val="002C506D"/>
    <w:rsid w:val="002C555F"/>
    <w:rsid w:val="002C55EF"/>
    <w:rsid w:val="002C574B"/>
    <w:rsid w:val="002C57D3"/>
    <w:rsid w:val="002C57EE"/>
    <w:rsid w:val="002C5AF7"/>
    <w:rsid w:val="002C63E3"/>
    <w:rsid w:val="002C6645"/>
    <w:rsid w:val="002C6806"/>
    <w:rsid w:val="002C6DB9"/>
    <w:rsid w:val="002C7994"/>
    <w:rsid w:val="002C7C69"/>
    <w:rsid w:val="002C7C78"/>
    <w:rsid w:val="002D004B"/>
    <w:rsid w:val="002D018C"/>
    <w:rsid w:val="002D01CE"/>
    <w:rsid w:val="002D0429"/>
    <w:rsid w:val="002D0C3F"/>
    <w:rsid w:val="002D11C7"/>
    <w:rsid w:val="002D131D"/>
    <w:rsid w:val="002D14E4"/>
    <w:rsid w:val="002D19A7"/>
    <w:rsid w:val="002D1B24"/>
    <w:rsid w:val="002D1B2E"/>
    <w:rsid w:val="002D1BA9"/>
    <w:rsid w:val="002D1D17"/>
    <w:rsid w:val="002D2303"/>
    <w:rsid w:val="002D2306"/>
    <w:rsid w:val="002D26C1"/>
    <w:rsid w:val="002D279F"/>
    <w:rsid w:val="002D2C2B"/>
    <w:rsid w:val="002D348A"/>
    <w:rsid w:val="002D3B15"/>
    <w:rsid w:val="002D3DD1"/>
    <w:rsid w:val="002D40B3"/>
    <w:rsid w:val="002D40B4"/>
    <w:rsid w:val="002D447D"/>
    <w:rsid w:val="002D47C7"/>
    <w:rsid w:val="002D4F61"/>
    <w:rsid w:val="002D5D75"/>
    <w:rsid w:val="002D5ED2"/>
    <w:rsid w:val="002D5EDD"/>
    <w:rsid w:val="002D656F"/>
    <w:rsid w:val="002D6953"/>
    <w:rsid w:val="002D73EB"/>
    <w:rsid w:val="002D7ACB"/>
    <w:rsid w:val="002D7D66"/>
    <w:rsid w:val="002D7D6F"/>
    <w:rsid w:val="002D7E0A"/>
    <w:rsid w:val="002E00EF"/>
    <w:rsid w:val="002E016B"/>
    <w:rsid w:val="002E0376"/>
    <w:rsid w:val="002E09C8"/>
    <w:rsid w:val="002E0ACA"/>
    <w:rsid w:val="002E1749"/>
    <w:rsid w:val="002E18AD"/>
    <w:rsid w:val="002E1CAD"/>
    <w:rsid w:val="002E21AF"/>
    <w:rsid w:val="002E2370"/>
    <w:rsid w:val="002E268F"/>
    <w:rsid w:val="002E2983"/>
    <w:rsid w:val="002E3385"/>
    <w:rsid w:val="002E35FB"/>
    <w:rsid w:val="002E3600"/>
    <w:rsid w:val="002E3CAD"/>
    <w:rsid w:val="002E3D9E"/>
    <w:rsid w:val="002E40DC"/>
    <w:rsid w:val="002E43B8"/>
    <w:rsid w:val="002E46EC"/>
    <w:rsid w:val="002E4934"/>
    <w:rsid w:val="002E4AAB"/>
    <w:rsid w:val="002E4E1C"/>
    <w:rsid w:val="002E562A"/>
    <w:rsid w:val="002E5D0F"/>
    <w:rsid w:val="002E6043"/>
    <w:rsid w:val="002E635E"/>
    <w:rsid w:val="002E67B0"/>
    <w:rsid w:val="002E6F0E"/>
    <w:rsid w:val="002E6F84"/>
    <w:rsid w:val="002E750D"/>
    <w:rsid w:val="002E7A06"/>
    <w:rsid w:val="002E7BEF"/>
    <w:rsid w:val="002F0047"/>
    <w:rsid w:val="002F0288"/>
    <w:rsid w:val="002F0922"/>
    <w:rsid w:val="002F10A2"/>
    <w:rsid w:val="002F149E"/>
    <w:rsid w:val="002F184D"/>
    <w:rsid w:val="002F1A4D"/>
    <w:rsid w:val="002F1AAC"/>
    <w:rsid w:val="002F1B2E"/>
    <w:rsid w:val="002F1BBE"/>
    <w:rsid w:val="002F1C92"/>
    <w:rsid w:val="002F1D75"/>
    <w:rsid w:val="002F21EB"/>
    <w:rsid w:val="002F2A0E"/>
    <w:rsid w:val="002F2BBA"/>
    <w:rsid w:val="002F2CB3"/>
    <w:rsid w:val="002F2F21"/>
    <w:rsid w:val="002F35AE"/>
    <w:rsid w:val="002F35F5"/>
    <w:rsid w:val="002F3C18"/>
    <w:rsid w:val="002F3D00"/>
    <w:rsid w:val="002F4263"/>
    <w:rsid w:val="002F4476"/>
    <w:rsid w:val="002F501C"/>
    <w:rsid w:val="002F5328"/>
    <w:rsid w:val="002F53E1"/>
    <w:rsid w:val="002F5796"/>
    <w:rsid w:val="002F5999"/>
    <w:rsid w:val="002F5EE8"/>
    <w:rsid w:val="002F6128"/>
    <w:rsid w:val="002F65F4"/>
    <w:rsid w:val="002F66E4"/>
    <w:rsid w:val="002F6803"/>
    <w:rsid w:val="002F6AAE"/>
    <w:rsid w:val="002F7135"/>
    <w:rsid w:val="002F7691"/>
    <w:rsid w:val="002F7815"/>
    <w:rsid w:val="002F79AF"/>
    <w:rsid w:val="002F7CC4"/>
    <w:rsid w:val="00300662"/>
    <w:rsid w:val="003006EC"/>
    <w:rsid w:val="00300C86"/>
    <w:rsid w:val="00300C89"/>
    <w:rsid w:val="00300CD9"/>
    <w:rsid w:val="003010C8"/>
    <w:rsid w:val="0030153C"/>
    <w:rsid w:val="003017B2"/>
    <w:rsid w:val="00301921"/>
    <w:rsid w:val="00301C7F"/>
    <w:rsid w:val="00301D4C"/>
    <w:rsid w:val="0030306F"/>
    <w:rsid w:val="0030364D"/>
    <w:rsid w:val="003056CC"/>
    <w:rsid w:val="00305A1E"/>
    <w:rsid w:val="00305EE7"/>
    <w:rsid w:val="00306356"/>
    <w:rsid w:val="00306691"/>
    <w:rsid w:val="00306A7D"/>
    <w:rsid w:val="00306E72"/>
    <w:rsid w:val="00306EE0"/>
    <w:rsid w:val="00306F75"/>
    <w:rsid w:val="00307395"/>
    <w:rsid w:val="003076AB"/>
    <w:rsid w:val="003077CB"/>
    <w:rsid w:val="00307C09"/>
    <w:rsid w:val="00307EFA"/>
    <w:rsid w:val="0031010E"/>
    <w:rsid w:val="00310374"/>
    <w:rsid w:val="00310C0A"/>
    <w:rsid w:val="00310C21"/>
    <w:rsid w:val="00310D7F"/>
    <w:rsid w:val="00311268"/>
    <w:rsid w:val="00311402"/>
    <w:rsid w:val="0031143C"/>
    <w:rsid w:val="003115BD"/>
    <w:rsid w:val="00311777"/>
    <w:rsid w:val="00311F7C"/>
    <w:rsid w:val="00312731"/>
    <w:rsid w:val="003127DB"/>
    <w:rsid w:val="00313AF1"/>
    <w:rsid w:val="00314038"/>
    <w:rsid w:val="003141FD"/>
    <w:rsid w:val="0031483F"/>
    <w:rsid w:val="00314C4F"/>
    <w:rsid w:val="00315064"/>
    <w:rsid w:val="003159CD"/>
    <w:rsid w:val="00315E3E"/>
    <w:rsid w:val="00315E5E"/>
    <w:rsid w:val="00316803"/>
    <w:rsid w:val="00316F23"/>
    <w:rsid w:val="0031730F"/>
    <w:rsid w:val="003174C2"/>
    <w:rsid w:val="0031783E"/>
    <w:rsid w:val="00317C3A"/>
    <w:rsid w:val="0032039C"/>
    <w:rsid w:val="00320744"/>
    <w:rsid w:val="00320840"/>
    <w:rsid w:val="00320C79"/>
    <w:rsid w:val="003210D9"/>
    <w:rsid w:val="00321269"/>
    <w:rsid w:val="0032133B"/>
    <w:rsid w:val="00321B3B"/>
    <w:rsid w:val="00322446"/>
    <w:rsid w:val="0032252D"/>
    <w:rsid w:val="00322837"/>
    <w:rsid w:val="00323446"/>
    <w:rsid w:val="003234C6"/>
    <w:rsid w:val="00323AE1"/>
    <w:rsid w:val="003243D6"/>
    <w:rsid w:val="00324783"/>
    <w:rsid w:val="0032484F"/>
    <w:rsid w:val="00325756"/>
    <w:rsid w:val="00325A87"/>
    <w:rsid w:val="00325D9A"/>
    <w:rsid w:val="0032619C"/>
    <w:rsid w:val="0032645E"/>
    <w:rsid w:val="0032646B"/>
    <w:rsid w:val="00326621"/>
    <w:rsid w:val="00326727"/>
    <w:rsid w:val="0032698F"/>
    <w:rsid w:val="00326B08"/>
    <w:rsid w:val="00326C49"/>
    <w:rsid w:val="00326FC9"/>
    <w:rsid w:val="00326FD4"/>
    <w:rsid w:val="00327A92"/>
    <w:rsid w:val="00327C2C"/>
    <w:rsid w:val="00327C4F"/>
    <w:rsid w:val="00327D28"/>
    <w:rsid w:val="0033054C"/>
    <w:rsid w:val="00330654"/>
    <w:rsid w:val="003306AE"/>
    <w:rsid w:val="00330909"/>
    <w:rsid w:val="00330959"/>
    <w:rsid w:val="00330C90"/>
    <w:rsid w:val="00330E54"/>
    <w:rsid w:val="00330FC0"/>
    <w:rsid w:val="00331592"/>
    <w:rsid w:val="00331663"/>
    <w:rsid w:val="0033180B"/>
    <w:rsid w:val="003318BA"/>
    <w:rsid w:val="00331B5E"/>
    <w:rsid w:val="00331BC0"/>
    <w:rsid w:val="0033209B"/>
    <w:rsid w:val="003327A4"/>
    <w:rsid w:val="00332AA0"/>
    <w:rsid w:val="00332DCE"/>
    <w:rsid w:val="00333648"/>
    <w:rsid w:val="00333786"/>
    <w:rsid w:val="003339BB"/>
    <w:rsid w:val="00333B62"/>
    <w:rsid w:val="00333C3F"/>
    <w:rsid w:val="00333DC9"/>
    <w:rsid w:val="00333F77"/>
    <w:rsid w:val="0033455C"/>
    <w:rsid w:val="00334772"/>
    <w:rsid w:val="00334F9E"/>
    <w:rsid w:val="003350B4"/>
    <w:rsid w:val="00335162"/>
    <w:rsid w:val="00335779"/>
    <w:rsid w:val="003358E7"/>
    <w:rsid w:val="00335B56"/>
    <w:rsid w:val="00335DF3"/>
    <w:rsid w:val="00335E8E"/>
    <w:rsid w:val="00336058"/>
    <w:rsid w:val="0033624A"/>
    <w:rsid w:val="003365E4"/>
    <w:rsid w:val="00336801"/>
    <w:rsid w:val="00336995"/>
    <w:rsid w:val="0033699F"/>
    <w:rsid w:val="00336B4C"/>
    <w:rsid w:val="00336B56"/>
    <w:rsid w:val="00336C92"/>
    <w:rsid w:val="00336F37"/>
    <w:rsid w:val="00336F3D"/>
    <w:rsid w:val="00336F6D"/>
    <w:rsid w:val="00337A1E"/>
    <w:rsid w:val="00337E2B"/>
    <w:rsid w:val="00340292"/>
    <w:rsid w:val="0034037F"/>
    <w:rsid w:val="00340443"/>
    <w:rsid w:val="003404A6"/>
    <w:rsid w:val="003404FD"/>
    <w:rsid w:val="00340C73"/>
    <w:rsid w:val="00340E80"/>
    <w:rsid w:val="0034105B"/>
    <w:rsid w:val="003412FA"/>
    <w:rsid w:val="0034160D"/>
    <w:rsid w:val="00341816"/>
    <w:rsid w:val="00341A5D"/>
    <w:rsid w:val="00342721"/>
    <w:rsid w:val="003428E5"/>
    <w:rsid w:val="003431CB"/>
    <w:rsid w:val="003435DC"/>
    <w:rsid w:val="00343636"/>
    <w:rsid w:val="00343F4F"/>
    <w:rsid w:val="0034428A"/>
    <w:rsid w:val="00344506"/>
    <w:rsid w:val="00344656"/>
    <w:rsid w:val="0034473C"/>
    <w:rsid w:val="0034491E"/>
    <w:rsid w:val="00344A1D"/>
    <w:rsid w:val="00344C7D"/>
    <w:rsid w:val="00344E5C"/>
    <w:rsid w:val="003459BC"/>
    <w:rsid w:val="00345B75"/>
    <w:rsid w:val="00345F45"/>
    <w:rsid w:val="00346278"/>
    <w:rsid w:val="003462BB"/>
    <w:rsid w:val="003463AA"/>
    <w:rsid w:val="003464CD"/>
    <w:rsid w:val="003464DE"/>
    <w:rsid w:val="00346638"/>
    <w:rsid w:val="0034694B"/>
    <w:rsid w:val="00346D45"/>
    <w:rsid w:val="003504DD"/>
    <w:rsid w:val="00350867"/>
    <w:rsid w:val="00350B31"/>
    <w:rsid w:val="00350E1D"/>
    <w:rsid w:val="00350E26"/>
    <w:rsid w:val="00350F74"/>
    <w:rsid w:val="00351369"/>
    <w:rsid w:val="00351691"/>
    <w:rsid w:val="003519C1"/>
    <w:rsid w:val="00351ED0"/>
    <w:rsid w:val="00351FC1"/>
    <w:rsid w:val="0035265B"/>
    <w:rsid w:val="00352758"/>
    <w:rsid w:val="003527C7"/>
    <w:rsid w:val="00352A3A"/>
    <w:rsid w:val="00352D3D"/>
    <w:rsid w:val="00354203"/>
    <w:rsid w:val="00354406"/>
    <w:rsid w:val="0035456D"/>
    <w:rsid w:val="00354635"/>
    <w:rsid w:val="00354868"/>
    <w:rsid w:val="0035490F"/>
    <w:rsid w:val="0035492E"/>
    <w:rsid w:val="00354E11"/>
    <w:rsid w:val="00355556"/>
    <w:rsid w:val="003555EB"/>
    <w:rsid w:val="003555F4"/>
    <w:rsid w:val="00355A1C"/>
    <w:rsid w:val="00355F00"/>
    <w:rsid w:val="0035636F"/>
    <w:rsid w:val="00356461"/>
    <w:rsid w:val="00356C74"/>
    <w:rsid w:val="00356EB7"/>
    <w:rsid w:val="0035741C"/>
    <w:rsid w:val="003576AC"/>
    <w:rsid w:val="00357F9E"/>
    <w:rsid w:val="0036000A"/>
    <w:rsid w:val="003604CC"/>
    <w:rsid w:val="0036059A"/>
    <w:rsid w:val="003608EE"/>
    <w:rsid w:val="003609C2"/>
    <w:rsid w:val="00360C5A"/>
    <w:rsid w:val="003612BE"/>
    <w:rsid w:val="00361EF6"/>
    <w:rsid w:val="00361FDE"/>
    <w:rsid w:val="003620FF"/>
    <w:rsid w:val="003622A7"/>
    <w:rsid w:val="00362BA9"/>
    <w:rsid w:val="00362D3F"/>
    <w:rsid w:val="00362E65"/>
    <w:rsid w:val="00362E70"/>
    <w:rsid w:val="003633F4"/>
    <w:rsid w:val="00363857"/>
    <w:rsid w:val="00363C65"/>
    <w:rsid w:val="00364F2C"/>
    <w:rsid w:val="00365728"/>
    <w:rsid w:val="00365EFD"/>
    <w:rsid w:val="003663E4"/>
    <w:rsid w:val="003665D5"/>
    <w:rsid w:val="0036707B"/>
    <w:rsid w:val="003672B5"/>
    <w:rsid w:val="0036793C"/>
    <w:rsid w:val="0036797E"/>
    <w:rsid w:val="00367FD6"/>
    <w:rsid w:val="00370063"/>
    <w:rsid w:val="003705AB"/>
    <w:rsid w:val="00370FC3"/>
    <w:rsid w:val="0037103D"/>
    <w:rsid w:val="00371CDD"/>
    <w:rsid w:val="0037243F"/>
    <w:rsid w:val="00372D52"/>
    <w:rsid w:val="00372EBF"/>
    <w:rsid w:val="003736DC"/>
    <w:rsid w:val="0037390B"/>
    <w:rsid w:val="00373D96"/>
    <w:rsid w:val="00373E69"/>
    <w:rsid w:val="003740A6"/>
    <w:rsid w:val="003740FB"/>
    <w:rsid w:val="00374692"/>
    <w:rsid w:val="00374ECE"/>
    <w:rsid w:val="00375D37"/>
    <w:rsid w:val="003760A7"/>
    <w:rsid w:val="00376294"/>
    <w:rsid w:val="00376890"/>
    <w:rsid w:val="00376B2E"/>
    <w:rsid w:val="00376B2F"/>
    <w:rsid w:val="00376D91"/>
    <w:rsid w:val="00376F27"/>
    <w:rsid w:val="003772AD"/>
    <w:rsid w:val="003777D2"/>
    <w:rsid w:val="003778F9"/>
    <w:rsid w:val="00377FF4"/>
    <w:rsid w:val="003807D5"/>
    <w:rsid w:val="0038096C"/>
    <w:rsid w:val="00380B13"/>
    <w:rsid w:val="00380B6C"/>
    <w:rsid w:val="00380E76"/>
    <w:rsid w:val="003812C7"/>
    <w:rsid w:val="0038145C"/>
    <w:rsid w:val="0038177E"/>
    <w:rsid w:val="00381BE2"/>
    <w:rsid w:val="00381D8B"/>
    <w:rsid w:val="00381FA3"/>
    <w:rsid w:val="003826C5"/>
    <w:rsid w:val="00382959"/>
    <w:rsid w:val="00382A0B"/>
    <w:rsid w:val="003831EF"/>
    <w:rsid w:val="0038325D"/>
    <w:rsid w:val="00383707"/>
    <w:rsid w:val="00383C08"/>
    <w:rsid w:val="00383E2C"/>
    <w:rsid w:val="00383ED0"/>
    <w:rsid w:val="003840F8"/>
    <w:rsid w:val="00384356"/>
    <w:rsid w:val="00384574"/>
    <w:rsid w:val="003847FC"/>
    <w:rsid w:val="00384BC0"/>
    <w:rsid w:val="00385082"/>
    <w:rsid w:val="003853F1"/>
    <w:rsid w:val="00385830"/>
    <w:rsid w:val="0038598E"/>
    <w:rsid w:val="00385A5A"/>
    <w:rsid w:val="00385BDA"/>
    <w:rsid w:val="00385DD0"/>
    <w:rsid w:val="003862F3"/>
    <w:rsid w:val="00386A92"/>
    <w:rsid w:val="0038735C"/>
    <w:rsid w:val="003875A8"/>
    <w:rsid w:val="00387841"/>
    <w:rsid w:val="003879E9"/>
    <w:rsid w:val="00387C7F"/>
    <w:rsid w:val="00390110"/>
    <w:rsid w:val="003905E3"/>
    <w:rsid w:val="00390836"/>
    <w:rsid w:val="00391479"/>
    <w:rsid w:val="00391774"/>
    <w:rsid w:val="00392D9E"/>
    <w:rsid w:val="00393002"/>
    <w:rsid w:val="00393482"/>
    <w:rsid w:val="003936B7"/>
    <w:rsid w:val="003937EB"/>
    <w:rsid w:val="003949DA"/>
    <w:rsid w:val="00394CDD"/>
    <w:rsid w:val="00394D85"/>
    <w:rsid w:val="0039507E"/>
    <w:rsid w:val="00395154"/>
    <w:rsid w:val="00395610"/>
    <w:rsid w:val="003959F1"/>
    <w:rsid w:val="00395F0D"/>
    <w:rsid w:val="00396119"/>
    <w:rsid w:val="003961AE"/>
    <w:rsid w:val="003962D2"/>
    <w:rsid w:val="003964B3"/>
    <w:rsid w:val="00396BA6"/>
    <w:rsid w:val="00396DA4"/>
    <w:rsid w:val="00397205"/>
    <w:rsid w:val="0039738F"/>
    <w:rsid w:val="00397892"/>
    <w:rsid w:val="00397971"/>
    <w:rsid w:val="00397B73"/>
    <w:rsid w:val="003A111D"/>
    <w:rsid w:val="003A171C"/>
    <w:rsid w:val="003A1A90"/>
    <w:rsid w:val="003A1BEF"/>
    <w:rsid w:val="003A2176"/>
    <w:rsid w:val="003A228B"/>
    <w:rsid w:val="003A25A4"/>
    <w:rsid w:val="003A276D"/>
    <w:rsid w:val="003A2851"/>
    <w:rsid w:val="003A3521"/>
    <w:rsid w:val="003A352B"/>
    <w:rsid w:val="003A35F4"/>
    <w:rsid w:val="003A3CEA"/>
    <w:rsid w:val="003A428B"/>
    <w:rsid w:val="003A52DA"/>
    <w:rsid w:val="003A533D"/>
    <w:rsid w:val="003A5B08"/>
    <w:rsid w:val="003A5C6B"/>
    <w:rsid w:val="003A5D85"/>
    <w:rsid w:val="003A5DF8"/>
    <w:rsid w:val="003A60A3"/>
    <w:rsid w:val="003A61B3"/>
    <w:rsid w:val="003A6435"/>
    <w:rsid w:val="003A6472"/>
    <w:rsid w:val="003A6752"/>
    <w:rsid w:val="003A69E5"/>
    <w:rsid w:val="003A6A1D"/>
    <w:rsid w:val="003A6B21"/>
    <w:rsid w:val="003A6BC4"/>
    <w:rsid w:val="003A70D3"/>
    <w:rsid w:val="003A7441"/>
    <w:rsid w:val="003A7917"/>
    <w:rsid w:val="003A799D"/>
    <w:rsid w:val="003A7ED5"/>
    <w:rsid w:val="003B02E2"/>
    <w:rsid w:val="003B0369"/>
    <w:rsid w:val="003B042B"/>
    <w:rsid w:val="003B042E"/>
    <w:rsid w:val="003B0E02"/>
    <w:rsid w:val="003B10B2"/>
    <w:rsid w:val="003B12E8"/>
    <w:rsid w:val="003B1939"/>
    <w:rsid w:val="003B1B37"/>
    <w:rsid w:val="003B1D09"/>
    <w:rsid w:val="003B2201"/>
    <w:rsid w:val="003B2462"/>
    <w:rsid w:val="003B2542"/>
    <w:rsid w:val="003B3110"/>
    <w:rsid w:val="003B3776"/>
    <w:rsid w:val="003B3A26"/>
    <w:rsid w:val="003B4406"/>
    <w:rsid w:val="003B53C5"/>
    <w:rsid w:val="003B5B0B"/>
    <w:rsid w:val="003B5EE2"/>
    <w:rsid w:val="003B6091"/>
    <w:rsid w:val="003B6269"/>
    <w:rsid w:val="003B6953"/>
    <w:rsid w:val="003B6E87"/>
    <w:rsid w:val="003B7BCA"/>
    <w:rsid w:val="003C02FB"/>
    <w:rsid w:val="003C06EB"/>
    <w:rsid w:val="003C0808"/>
    <w:rsid w:val="003C0CE3"/>
    <w:rsid w:val="003C1074"/>
    <w:rsid w:val="003C178A"/>
    <w:rsid w:val="003C219C"/>
    <w:rsid w:val="003C291E"/>
    <w:rsid w:val="003C291F"/>
    <w:rsid w:val="003C30EF"/>
    <w:rsid w:val="003C345C"/>
    <w:rsid w:val="003C34E8"/>
    <w:rsid w:val="003C3D7A"/>
    <w:rsid w:val="003C3FC2"/>
    <w:rsid w:val="003C420D"/>
    <w:rsid w:val="003C48BC"/>
    <w:rsid w:val="003C4CD5"/>
    <w:rsid w:val="003C531B"/>
    <w:rsid w:val="003C5BF1"/>
    <w:rsid w:val="003C5E66"/>
    <w:rsid w:val="003C5ED3"/>
    <w:rsid w:val="003C6BAF"/>
    <w:rsid w:val="003C74DF"/>
    <w:rsid w:val="003C75BA"/>
    <w:rsid w:val="003C7852"/>
    <w:rsid w:val="003C79EB"/>
    <w:rsid w:val="003C7FB7"/>
    <w:rsid w:val="003D011B"/>
    <w:rsid w:val="003D0296"/>
    <w:rsid w:val="003D063C"/>
    <w:rsid w:val="003D1017"/>
    <w:rsid w:val="003D1473"/>
    <w:rsid w:val="003D17EF"/>
    <w:rsid w:val="003D29C8"/>
    <w:rsid w:val="003D2A5E"/>
    <w:rsid w:val="003D2F5F"/>
    <w:rsid w:val="003D3007"/>
    <w:rsid w:val="003D3106"/>
    <w:rsid w:val="003D333F"/>
    <w:rsid w:val="003D35A1"/>
    <w:rsid w:val="003D37B0"/>
    <w:rsid w:val="003D3EDD"/>
    <w:rsid w:val="003D3F48"/>
    <w:rsid w:val="003D4244"/>
    <w:rsid w:val="003D43B8"/>
    <w:rsid w:val="003D5049"/>
    <w:rsid w:val="003D5144"/>
    <w:rsid w:val="003D54D4"/>
    <w:rsid w:val="003D5537"/>
    <w:rsid w:val="003D6BED"/>
    <w:rsid w:val="003D77B6"/>
    <w:rsid w:val="003D7AA6"/>
    <w:rsid w:val="003E0651"/>
    <w:rsid w:val="003E0868"/>
    <w:rsid w:val="003E0BCA"/>
    <w:rsid w:val="003E0BD4"/>
    <w:rsid w:val="003E0C33"/>
    <w:rsid w:val="003E0D10"/>
    <w:rsid w:val="003E0F68"/>
    <w:rsid w:val="003E1297"/>
    <w:rsid w:val="003E15D4"/>
    <w:rsid w:val="003E1823"/>
    <w:rsid w:val="003E19B4"/>
    <w:rsid w:val="003E1B41"/>
    <w:rsid w:val="003E2222"/>
    <w:rsid w:val="003E230E"/>
    <w:rsid w:val="003E2430"/>
    <w:rsid w:val="003E2746"/>
    <w:rsid w:val="003E28A7"/>
    <w:rsid w:val="003E2BD7"/>
    <w:rsid w:val="003E2D6D"/>
    <w:rsid w:val="003E2EBD"/>
    <w:rsid w:val="003E2FB3"/>
    <w:rsid w:val="003E3281"/>
    <w:rsid w:val="003E32DE"/>
    <w:rsid w:val="003E3508"/>
    <w:rsid w:val="003E3AA5"/>
    <w:rsid w:val="003E3B7F"/>
    <w:rsid w:val="003E3C20"/>
    <w:rsid w:val="003E3DF2"/>
    <w:rsid w:val="003E3FC8"/>
    <w:rsid w:val="003E42F3"/>
    <w:rsid w:val="003E4502"/>
    <w:rsid w:val="003E490B"/>
    <w:rsid w:val="003E4A6E"/>
    <w:rsid w:val="003E4F09"/>
    <w:rsid w:val="003E54C1"/>
    <w:rsid w:val="003E5A82"/>
    <w:rsid w:val="003E5D23"/>
    <w:rsid w:val="003E6268"/>
    <w:rsid w:val="003E6323"/>
    <w:rsid w:val="003E6AE4"/>
    <w:rsid w:val="003E6E2D"/>
    <w:rsid w:val="003E6FEE"/>
    <w:rsid w:val="003E7BFE"/>
    <w:rsid w:val="003E7D08"/>
    <w:rsid w:val="003E7E36"/>
    <w:rsid w:val="003F0069"/>
    <w:rsid w:val="003F0CFA"/>
    <w:rsid w:val="003F1078"/>
    <w:rsid w:val="003F116D"/>
    <w:rsid w:val="003F1801"/>
    <w:rsid w:val="003F18B2"/>
    <w:rsid w:val="003F1B53"/>
    <w:rsid w:val="003F1FC5"/>
    <w:rsid w:val="003F21D1"/>
    <w:rsid w:val="003F23C2"/>
    <w:rsid w:val="003F2459"/>
    <w:rsid w:val="003F27E5"/>
    <w:rsid w:val="003F2973"/>
    <w:rsid w:val="003F2B9D"/>
    <w:rsid w:val="003F2BE5"/>
    <w:rsid w:val="003F3283"/>
    <w:rsid w:val="003F40DF"/>
    <w:rsid w:val="003F4514"/>
    <w:rsid w:val="003F4774"/>
    <w:rsid w:val="003F4B74"/>
    <w:rsid w:val="003F4C85"/>
    <w:rsid w:val="003F4D41"/>
    <w:rsid w:val="003F518A"/>
    <w:rsid w:val="003F5DAE"/>
    <w:rsid w:val="003F62FC"/>
    <w:rsid w:val="003F686F"/>
    <w:rsid w:val="003F68DC"/>
    <w:rsid w:val="003F6AB4"/>
    <w:rsid w:val="003F6C7E"/>
    <w:rsid w:val="003F6E4D"/>
    <w:rsid w:val="003F6F1F"/>
    <w:rsid w:val="003F7262"/>
    <w:rsid w:val="003F736E"/>
    <w:rsid w:val="003F79C2"/>
    <w:rsid w:val="003F7AB2"/>
    <w:rsid w:val="0040022B"/>
    <w:rsid w:val="00400620"/>
    <w:rsid w:val="00400871"/>
    <w:rsid w:val="00400CE0"/>
    <w:rsid w:val="00400F2A"/>
    <w:rsid w:val="004010A9"/>
    <w:rsid w:val="004017F2"/>
    <w:rsid w:val="00401FEF"/>
    <w:rsid w:val="00402056"/>
    <w:rsid w:val="0040236E"/>
    <w:rsid w:val="00402AAC"/>
    <w:rsid w:val="00402C8F"/>
    <w:rsid w:val="004030C8"/>
    <w:rsid w:val="004032D5"/>
    <w:rsid w:val="004034F5"/>
    <w:rsid w:val="004037EC"/>
    <w:rsid w:val="00403E9B"/>
    <w:rsid w:val="00404198"/>
    <w:rsid w:val="00404410"/>
    <w:rsid w:val="004044E3"/>
    <w:rsid w:val="00404ACC"/>
    <w:rsid w:val="00404CE2"/>
    <w:rsid w:val="00404E86"/>
    <w:rsid w:val="004055EA"/>
    <w:rsid w:val="00405782"/>
    <w:rsid w:val="00405D87"/>
    <w:rsid w:val="00405DA1"/>
    <w:rsid w:val="00406040"/>
    <w:rsid w:val="0040628D"/>
    <w:rsid w:val="004062BE"/>
    <w:rsid w:val="0040658C"/>
    <w:rsid w:val="00406B67"/>
    <w:rsid w:val="004074D9"/>
    <w:rsid w:val="004076E5"/>
    <w:rsid w:val="004079DE"/>
    <w:rsid w:val="00407E69"/>
    <w:rsid w:val="00410099"/>
    <w:rsid w:val="0041022C"/>
    <w:rsid w:val="0041025F"/>
    <w:rsid w:val="004106B1"/>
    <w:rsid w:val="004108A7"/>
    <w:rsid w:val="004109A6"/>
    <w:rsid w:val="00410CDB"/>
    <w:rsid w:val="0041109B"/>
    <w:rsid w:val="00411263"/>
    <w:rsid w:val="0041171A"/>
    <w:rsid w:val="00412054"/>
    <w:rsid w:val="00412202"/>
    <w:rsid w:val="00412621"/>
    <w:rsid w:val="00412747"/>
    <w:rsid w:val="00412B52"/>
    <w:rsid w:val="00412E62"/>
    <w:rsid w:val="00413008"/>
    <w:rsid w:val="0041325B"/>
    <w:rsid w:val="004139BA"/>
    <w:rsid w:val="00414247"/>
    <w:rsid w:val="00414C93"/>
    <w:rsid w:val="00414E35"/>
    <w:rsid w:val="004150D1"/>
    <w:rsid w:val="00415109"/>
    <w:rsid w:val="004151FC"/>
    <w:rsid w:val="0041594B"/>
    <w:rsid w:val="004167BC"/>
    <w:rsid w:val="0041700F"/>
    <w:rsid w:val="00417504"/>
    <w:rsid w:val="0041754F"/>
    <w:rsid w:val="00417B39"/>
    <w:rsid w:val="00417C1B"/>
    <w:rsid w:val="00417DD4"/>
    <w:rsid w:val="00417F43"/>
    <w:rsid w:val="0042002F"/>
    <w:rsid w:val="0042041B"/>
    <w:rsid w:val="00420A1A"/>
    <w:rsid w:val="00420BC7"/>
    <w:rsid w:val="00420C24"/>
    <w:rsid w:val="00420E4D"/>
    <w:rsid w:val="0042136D"/>
    <w:rsid w:val="0042157E"/>
    <w:rsid w:val="004219CF"/>
    <w:rsid w:val="00422795"/>
    <w:rsid w:val="004227AE"/>
    <w:rsid w:val="0042300D"/>
    <w:rsid w:val="00423253"/>
    <w:rsid w:val="0042325D"/>
    <w:rsid w:val="0042373A"/>
    <w:rsid w:val="00423A75"/>
    <w:rsid w:val="00423BBF"/>
    <w:rsid w:val="00423ECA"/>
    <w:rsid w:val="004242F6"/>
    <w:rsid w:val="00424366"/>
    <w:rsid w:val="00424726"/>
    <w:rsid w:val="00424C39"/>
    <w:rsid w:val="0042588D"/>
    <w:rsid w:val="0042593A"/>
    <w:rsid w:val="004259AA"/>
    <w:rsid w:val="00425B46"/>
    <w:rsid w:val="00425EC9"/>
    <w:rsid w:val="004260F0"/>
    <w:rsid w:val="00426B85"/>
    <w:rsid w:val="00426C19"/>
    <w:rsid w:val="0042784C"/>
    <w:rsid w:val="00427A46"/>
    <w:rsid w:val="00427D0A"/>
    <w:rsid w:val="004302D1"/>
    <w:rsid w:val="004304CD"/>
    <w:rsid w:val="00430836"/>
    <w:rsid w:val="00430974"/>
    <w:rsid w:val="00430A0F"/>
    <w:rsid w:val="00430BA5"/>
    <w:rsid w:val="00431028"/>
    <w:rsid w:val="00431030"/>
    <w:rsid w:val="0043174A"/>
    <w:rsid w:val="00431884"/>
    <w:rsid w:val="00431DC2"/>
    <w:rsid w:val="00432101"/>
    <w:rsid w:val="00432216"/>
    <w:rsid w:val="004324E4"/>
    <w:rsid w:val="004326B7"/>
    <w:rsid w:val="00432A40"/>
    <w:rsid w:val="00433C88"/>
    <w:rsid w:val="00434234"/>
    <w:rsid w:val="00434377"/>
    <w:rsid w:val="004345B5"/>
    <w:rsid w:val="00434690"/>
    <w:rsid w:val="00434BA5"/>
    <w:rsid w:val="004352A9"/>
    <w:rsid w:val="00435FD7"/>
    <w:rsid w:val="00436A78"/>
    <w:rsid w:val="00436B98"/>
    <w:rsid w:val="00436E1A"/>
    <w:rsid w:val="00436EDD"/>
    <w:rsid w:val="00436EDF"/>
    <w:rsid w:val="004378C7"/>
    <w:rsid w:val="00437B92"/>
    <w:rsid w:val="0044021E"/>
    <w:rsid w:val="00441310"/>
    <w:rsid w:val="004414FD"/>
    <w:rsid w:val="00441624"/>
    <w:rsid w:val="00441A85"/>
    <w:rsid w:val="00441EAF"/>
    <w:rsid w:val="00441FA9"/>
    <w:rsid w:val="0044206B"/>
    <w:rsid w:val="0044273D"/>
    <w:rsid w:val="00442C19"/>
    <w:rsid w:val="00442FF7"/>
    <w:rsid w:val="004431FA"/>
    <w:rsid w:val="004432C2"/>
    <w:rsid w:val="00443A81"/>
    <w:rsid w:val="00443DDE"/>
    <w:rsid w:val="00443EC2"/>
    <w:rsid w:val="004442D1"/>
    <w:rsid w:val="00444512"/>
    <w:rsid w:val="004446F6"/>
    <w:rsid w:val="00444749"/>
    <w:rsid w:val="00444B89"/>
    <w:rsid w:val="00445007"/>
    <w:rsid w:val="004450A4"/>
    <w:rsid w:val="004457C9"/>
    <w:rsid w:val="00445862"/>
    <w:rsid w:val="00445FF5"/>
    <w:rsid w:val="00446347"/>
    <w:rsid w:val="0044697B"/>
    <w:rsid w:val="00446C75"/>
    <w:rsid w:val="00446CCD"/>
    <w:rsid w:val="00446F1A"/>
    <w:rsid w:val="004471BE"/>
    <w:rsid w:val="00447449"/>
    <w:rsid w:val="00447460"/>
    <w:rsid w:val="0044754B"/>
    <w:rsid w:val="00447720"/>
    <w:rsid w:val="00447B81"/>
    <w:rsid w:val="00447EE6"/>
    <w:rsid w:val="00450679"/>
    <w:rsid w:val="00450688"/>
    <w:rsid w:val="00450AEE"/>
    <w:rsid w:val="00450B16"/>
    <w:rsid w:val="00451383"/>
    <w:rsid w:val="004514F6"/>
    <w:rsid w:val="00451629"/>
    <w:rsid w:val="00451861"/>
    <w:rsid w:val="00451997"/>
    <w:rsid w:val="00451DFE"/>
    <w:rsid w:val="00451E09"/>
    <w:rsid w:val="0045229E"/>
    <w:rsid w:val="004523DE"/>
    <w:rsid w:val="00452441"/>
    <w:rsid w:val="00452ACE"/>
    <w:rsid w:val="00452CBF"/>
    <w:rsid w:val="00453258"/>
    <w:rsid w:val="00453517"/>
    <w:rsid w:val="00453C79"/>
    <w:rsid w:val="0045425B"/>
    <w:rsid w:val="0045472D"/>
    <w:rsid w:val="004547D0"/>
    <w:rsid w:val="00454F51"/>
    <w:rsid w:val="004551BD"/>
    <w:rsid w:val="00455346"/>
    <w:rsid w:val="0045544A"/>
    <w:rsid w:val="004555B3"/>
    <w:rsid w:val="00455ACF"/>
    <w:rsid w:val="0045631D"/>
    <w:rsid w:val="00456385"/>
    <w:rsid w:val="00456716"/>
    <w:rsid w:val="00456D29"/>
    <w:rsid w:val="004571EB"/>
    <w:rsid w:val="00457E49"/>
    <w:rsid w:val="004602A5"/>
    <w:rsid w:val="004608F1"/>
    <w:rsid w:val="00460F45"/>
    <w:rsid w:val="00461116"/>
    <w:rsid w:val="00461346"/>
    <w:rsid w:val="004616B6"/>
    <w:rsid w:val="00461AE6"/>
    <w:rsid w:val="00461E8E"/>
    <w:rsid w:val="00462818"/>
    <w:rsid w:val="00462EB1"/>
    <w:rsid w:val="00463111"/>
    <w:rsid w:val="0046332A"/>
    <w:rsid w:val="00463859"/>
    <w:rsid w:val="00463E54"/>
    <w:rsid w:val="004646B4"/>
    <w:rsid w:val="00464B2F"/>
    <w:rsid w:val="00464BDA"/>
    <w:rsid w:val="00464CAE"/>
    <w:rsid w:val="00464E0B"/>
    <w:rsid w:val="00465307"/>
    <w:rsid w:val="00465505"/>
    <w:rsid w:val="00465603"/>
    <w:rsid w:val="00465AD5"/>
    <w:rsid w:val="00465F3B"/>
    <w:rsid w:val="00465FC2"/>
    <w:rsid w:val="0046626C"/>
    <w:rsid w:val="00466282"/>
    <w:rsid w:val="00467115"/>
    <w:rsid w:val="004673A5"/>
    <w:rsid w:val="004677BA"/>
    <w:rsid w:val="00470ABC"/>
    <w:rsid w:val="00470ABF"/>
    <w:rsid w:val="00470DCA"/>
    <w:rsid w:val="00470E5E"/>
    <w:rsid w:val="00470F90"/>
    <w:rsid w:val="004710F8"/>
    <w:rsid w:val="004713E7"/>
    <w:rsid w:val="00471D25"/>
    <w:rsid w:val="0047201B"/>
    <w:rsid w:val="0047206E"/>
    <w:rsid w:val="00472273"/>
    <w:rsid w:val="0047231D"/>
    <w:rsid w:val="004728E5"/>
    <w:rsid w:val="00472AFD"/>
    <w:rsid w:val="00472B83"/>
    <w:rsid w:val="0047310C"/>
    <w:rsid w:val="00473720"/>
    <w:rsid w:val="00473734"/>
    <w:rsid w:val="0047396C"/>
    <w:rsid w:val="00473AA2"/>
    <w:rsid w:val="00473EDF"/>
    <w:rsid w:val="00474122"/>
    <w:rsid w:val="004742B2"/>
    <w:rsid w:val="004748E4"/>
    <w:rsid w:val="00474C81"/>
    <w:rsid w:val="00474D6B"/>
    <w:rsid w:val="00474E98"/>
    <w:rsid w:val="004755FE"/>
    <w:rsid w:val="004759C5"/>
    <w:rsid w:val="00475CA4"/>
    <w:rsid w:val="00476187"/>
    <w:rsid w:val="004771FD"/>
    <w:rsid w:val="00477650"/>
    <w:rsid w:val="00477691"/>
    <w:rsid w:val="004776E8"/>
    <w:rsid w:val="00480405"/>
    <w:rsid w:val="004807B4"/>
    <w:rsid w:val="00480D26"/>
    <w:rsid w:val="00481084"/>
    <w:rsid w:val="00481543"/>
    <w:rsid w:val="004815D3"/>
    <w:rsid w:val="00481A8C"/>
    <w:rsid w:val="00481D87"/>
    <w:rsid w:val="0048230C"/>
    <w:rsid w:val="0048264B"/>
    <w:rsid w:val="004827AA"/>
    <w:rsid w:val="00482A8E"/>
    <w:rsid w:val="00482B51"/>
    <w:rsid w:val="00482C02"/>
    <w:rsid w:val="00482CC1"/>
    <w:rsid w:val="00483045"/>
    <w:rsid w:val="004832A8"/>
    <w:rsid w:val="004832AF"/>
    <w:rsid w:val="00483526"/>
    <w:rsid w:val="00483854"/>
    <w:rsid w:val="004839CA"/>
    <w:rsid w:val="00483E89"/>
    <w:rsid w:val="00483FB1"/>
    <w:rsid w:val="00484077"/>
    <w:rsid w:val="0048462C"/>
    <w:rsid w:val="004848BB"/>
    <w:rsid w:val="00484D75"/>
    <w:rsid w:val="0048597B"/>
    <w:rsid w:val="00485987"/>
    <w:rsid w:val="00485EB3"/>
    <w:rsid w:val="00486276"/>
    <w:rsid w:val="004863C1"/>
    <w:rsid w:val="00486413"/>
    <w:rsid w:val="00486502"/>
    <w:rsid w:val="004866BC"/>
    <w:rsid w:val="00486FFC"/>
    <w:rsid w:val="00487424"/>
    <w:rsid w:val="00487AAB"/>
    <w:rsid w:val="00487AC7"/>
    <w:rsid w:val="00487E6F"/>
    <w:rsid w:val="00490220"/>
    <w:rsid w:val="004909C1"/>
    <w:rsid w:val="00490BE8"/>
    <w:rsid w:val="00491311"/>
    <w:rsid w:val="00491469"/>
    <w:rsid w:val="004915B9"/>
    <w:rsid w:val="004918C2"/>
    <w:rsid w:val="00491DAD"/>
    <w:rsid w:val="004924DD"/>
    <w:rsid w:val="004925D6"/>
    <w:rsid w:val="004928A8"/>
    <w:rsid w:val="004931F3"/>
    <w:rsid w:val="004937FF"/>
    <w:rsid w:val="00493BEC"/>
    <w:rsid w:val="00493C32"/>
    <w:rsid w:val="00494351"/>
    <w:rsid w:val="00494457"/>
    <w:rsid w:val="00494CFB"/>
    <w:rsid w:val="0049540C"/>
    <w:rsid w:val="0049564D"/>
    <w:rsid w:val="004958FA"/>
    <w:rsid w:val="00495D5C"/>
    <w:rsid w:val="00496043"/>
    <w:rsid w:val="004962FC"/>
    <w:rsid w:val="004965DE"/>
    <w:rsid w:val="00497156"/>
    <w:rsid w:val="004973CF"/>
    <w:rsid w:val="004975F8"/>
    <w:rsid w:val="004979F2"/>
    <w:rsid w:val="00497C55"/>
    <w:rsid w:val="00497C87"/>
    <w:rsid w:val="00497D89"/>
    <w:rsid w:val="004A02A8"/>
    <w:rsid w:val="004A0914"/>
    <w:rsid w:val="004A0929"/>
    <w:rsid w:val="004A0B56"/>
    <w:rsid w:val="004A0E28"/>
    <w:rsid w:val="004A10FA"/>
    <w:rsid w:val="004A132F"/>
    <w:rsid w:val="004A13E8"/>
    <w:rsid w:val="004A1D38"/>
    <w:rsid w:val="004A1DFC"/>
    <w:rsid w:val="004A2105"/>
    <w:rsid w:val="004A2647"/>
    <w:rsid w:val="004A2EB1"/>
    <w:rsid w:val="004A34C4"/>
    <w:rsid w:val="004A3DA7"/>
    <w:rsid w:val="004A4144"/>
    <w:rsid w:val="004A462A"/>
    <w:rsid w:val="004A48AC"/>
    <w:rsid w:val="004A4972"/>
    <w:rsid w:val="004A523C"/>
    <w:rsid w:val="004A56D1"/>
    <w:rsid w:val="004A5713"/>
    <w:rsid w:val="004A5CB0"/>
    <w:rsid w:val="004A602C"/>
    <w:rsid w:val="004A622B"/>
    <w:rsid w:val="004A6635"/>
    <w:rsid w:val="004A674F"/>
    <w:rsid w:val="004A6947"/>
    <w:rsid w:val="004A6DB9"/>
    <w:rsid w:val="004A7E15"/>
    <w:rsid w:val="004A7EF7"/>
    <w:rsid w:val="004B0382"/>
    <w:rsid w:val="004B0ABF"/>
    <w:rsid w:val="004B0DA6"/>
    <w:rsid w:val="004B12D5"/>
    <w:rsid w:val="004B1C5C"/>
    <w:rsid w:val="004B1E24"/>
    <w:rsid w:val="004B1E62"/>
    <w:rsid w:val="004B2043"/>
    <w:rsid w:val="004B2235"/>
    <w:rsid w:val="004B2774"/>
    <w:rsid w:val="004B2AAE"/>
    <w:rsid w:val="004B2D7E"/>
    <w:rsid w:val="004B321F"/>
    <w:rsid w:val="004B32A9"/>
    <w:rsid w:val="004B33A6"/>
    <w:rsid w:val="004B38A3"/>
    <w:rsid w:val="004B38C7"/>
    <w:rsid w:val="004B4376"/>
    <w:rsid w:val="004B4C29"/>
    <w:rsid w:val="004B50B9"/>
    <w:rsid w:val="004B51CC"/>
    <w:rsid w:val="004B546E"/>
    <w:rsid w:val="004B5744"/>
    <w:rsid w:val="004B5948"/>
    <w:rsid w:val="004B5A50"/>
    <w:rsid w:val="004B5A5C"/>
    <w:rsid w:val="004B618D"/>
    <w:rsid w:val="004B64D9"/>
    <w:rsid w:val="004B6A52"/>
    <w:rsid w:val="004B6DC9"/>
    <w:rsid w:val="004B6E40"/>
    <w:rsid w:val="004B6EBE"/>
    <w:rsid w:val="004B7004"/>
    <w:rsid w:val="004B7289"/>
    <w:rsid w:val="004B7389"/>
    <w:rsid w:val="004B7591"/>
    <w:rsid w:val="004B7B73"/>
    <w:rsid w:val="004C0009"/>
    <w:rsid w:val="004C06D4"/>
    <w:rsid w:val="004C0961"/>
    <w:rsid w:val="004C1014"/>
    <w:rsid w:val="004C114C"/>
    <w:rsid w:val="004C26AF"/>
    <w:rsid w:val="004C27E4"/>
    <w:rsid w:val="004C29E6"/>
    <w:rsid w:val="004C2B9B"/>
    <w:rsid w:val="004C3102"/>
    <w:rsid w:val="004C32E1"/>
    <w:rsid w:val="004C38AF"/>
    <w:rsid w:val="004C3C90"/>
    <w:rsid w:val="004C3FC9"/>
    <w:rsid w:val="004C41C4"/>
    <w:rsid w:val="004C4CE3"/>
    <w:rsid w:val="004C4E66"/>
    <w:rsid w:val="004C4EF2"/>
    <w:rsid w:val="004C5040"/>
    <w:rsid w:val="004C5A29"/>
    <w:rsid w:val="004C6365"/>
    <w:rsid w:val="004C65A1"/>
    <w:rsid w:val="004C67AE"/>
    <w:rsid w:val="004C6B72"/>
    <w:rsid w:val="004C6D14"/>
    <w:rsid w:val="004C6E44"/>
    <w:rsid w:val="004C6E49"/>
    <w:rsid w:val="004C74B5"/>
    <w:rsid w:val="004C769D"/>
    <w:rsid w:val="004C7E2D"/>
    <w:rsid w:val="004C7ED6"/>
    <w:rsid w:val="004D03EB"/>
    <w:rsid w:val="004D04D4"/>
    <w:rsid w:val="004D0EE4"/>
    <w:rsid w:val="004D0F94"/>
    <w:rsid w:val="004D0FBA"/>
    <w:rsid w:val="004D10C3"/>
    <w:rsid w:val="004D1361"/>
    <w:rsid w:val="004D1471"/>
    <w:rsid w:val="004D1642"/>
    <w:rsid w:val="004D1BDA"/>
    <w:rsid w:val="004D208E"/>
    <w:rsid w:val="004D25B6"/>
    <w:rsid w:val="004D2946"/>
    <w:rsid w:val="004D331B"/>
    <w:rsid w:val="004D353D"/>
    <w:rsid w:val="004D3779"/>
    <w:rsid w:val="004D3F46"/>
    <w:rsid w:val="004D43ED"/>
    <w:rsid w:val="004D4768"/>
    <w:rsid w:val="004D4BB2"/>
    <w:rsid w:val="004D4C09"/>
    <w:rsid w:val="004D4F66"/>
    <w:rsid w:val="004D57B2"/>
    <w:rsid w:val="004D5B1A"/>
    <w:rsid w:val="004D5B4D"/>
    <w:rsid w:val="004D5F8D"/>
    <w:rsid w:val="004D6053"/>
    <w:rsid w:val="004D61A5"/>
    <w:rsid w:val="004D6E22"/>
    <w:rsid w:val="004D71C3"/>
    <w:rsid w:val="004D7B5D"/>
    <w:rsid w:val="004D7E92"/>
    <w:rsid w:val="004E029E"/>
    <w:rsid w:val="004E032E"/>
    <w:rsid w:val="004E0659"/>
    <w:rsid w:val="004E09CC"/>
    <w:rsid w:val="004E0A0B"/>
    <w:rsid w:val="004E0DF8"/>
    <w:rsid w:val="004E112A"/>
    <w:rsid w:val="004E12C9"/>
    <w:rsid w:val="004E12E8"/>
    <w:rsid w:val="004E130E"/>
    <w:rsid w:val="004E13B8"/>
    <w:rsid w:val="004E13C4"/>
    <w:rsid w:val="004E147E"/>
    <w:rsid w:val="004E1A0D"/>
    <w:rsid w:val="004E1A20"/>
    <w:rsid w:val="004E1E94"/>
    <w:rsid w:val="004E20C8"/>
    <w:rsid w:val="004E3198"/>
    <w:rsid w:val="004E373E"/>
    <w:rsid w:val="004E389E"/>
    <w:rsid w:val="004E3D07"/>
    <w:rsid w:val="004E3D6A"/>
    <w:rsid w:val="004E3FA5"/>
    <w:rsid w:val="004E412C"/>
    <w:rsid w:val="004E44B1"/>
    <w:rsid w:val="004E46CB"/>
    <w:rsid w:val="004E47DA"/>
    <w:rsid w:val="004E484A"/>
    <w:rsid w:val="004E57F2"/>
    <w:rsid w:val="004E5F0E"/>
    <w:rsid w:val="004E608D"/>
    <w:rsid w:val="004E6A84"/>
    <w:rsid w:val="004E6B8E"/>
    <w:rsid w:val="004E6DBB"/>
    <w:rsid w:val="004E6E52"/>
    <w:rsid w:val="004E71A0"/>
    <w:rsid w:val="004E74D1"/>
    <w:rsid w:val="004E7BE5"/>
    <w:rsid w:val="004E7DD3"/>
    <w:rsid w:val="004E7F8E"/>
    <w:rsid w:val="004F01E6"/>
    <w:rsid w:val="004F0851"/>
    <w:rsid w:val="004F1789"/>
    <w:rsid w:val="004F1DAF"/>
    <w:rsid w:val="004F1E14"/>
    <w:rsid w:val="004F239A"/>
    <w:rsid w:val="004F2418"/>
    <w:rsid w:val="004F2671"/>
    <w:rsid w:val="004F2784"/>
    <w:rsid w:val="004F2862"/>
    <w:rsid w:val="004F3249"/>
    <w:rsid w:val="004F34A5"/>
    <w:rsid w:val="004F368E"/>
    <w:rsid w:val="004F3BE0"/>
    <w:rsid w:val="004F4160"/>
    <w:rsid w:val="004F4689"/>
    <w:rsid w:val="004F485B"/>
    <w:rsid w:val="004F49BE"/>
    <w:rsid w:val="004F4A37"/>
    <w:rsid w:val="004F4B37"/>
    <w:rsid w:val="004F5679"/>
    <w:rsid w:val="004F5F7F"/>
    <w:rsid w:val="004F66DA"/>
    <w:rsid w:val="004F6739"/>
    <w:rsid w:val="004F6A82"/>
    <w:rsid w:val="004F73BF"/>
    <w:rsid w:val="004F7544"/>
    <w:rsid w:val="004F79AC"/>
    <w:rsid w:val="004F7C42"/>
    <w:rsid w:val="004F7CC4"/>
    <w:rsid w:val="004F7F5A"/>
    <w:rsid w:val="00500609"/>
    <w:rsid w:val="0050060D"/>
    <w:rsid w:val="0050064D"/>
    <w:rsid w:val="00500D50"/>
    <w:rsid w:val="00500F44"/>
    <w:rsid w:val="0050178D"/>
    <w:rsid w:val="00501932"/>
    <w:rsid w:val="00501995"/>
    <w:rsid w:val="00501AE0"/>
    <w:rsid w:val="00501CAA"/>
    <w:rsid w:val="0050203B"/>
    <w:rsid w:val="005020CC"/>
    <w:rsid w:val="0050212E"/>
    <w:rsid w:val="005021E9"/>
    <w:rsid w:val="0050281D"/>
    <w:rsid w:val="0050288F"/>
    <w:rsid w:val="00502FA3"/>
    <w:rsid w:val="00503A72"/>
    <w:rsid w:val="00503B63"/>
    <w:rsid w:val="00503E84"/>
    <w:rsid w:val="0050405C"/>
    <w:rsid w:val="005040E6"/>
    <w:rsid w:val="0050458F"/>
    <w:rsid w:val="00504812"/>
    <w:rsid w:val="00504F17"/>
    <w:rsid w:val="0050516C"/>
    <w:rsid w:val="00505753"/>
    <w:rsid w:val="00505A31"/>
    <w:rsid w:val="00505F8E"/>
    <w:rsid w:val="0050605C"/>
    <w:rsid w:val="00506291"/>
    <w:rsid w:val="00506B4B"/>
    <w:rsid w:val="00506BFC"/>
    <w:rsid w:val="00506D45"/>
    <w:rsid w:val="00506D4E"/>
    <w:rsid w:val="00506FEC"/>
    <w:rsid w:val="00506FF5"/>
    <w:rsid w:val="005071A6"/>
    <w:rsid w:val="005072A4"/>
    <w:rsid w:val="005077DF"/>
    <w:rsid w:val="00507FBF"/>
    <w:rsid w:val="00507FE9"/>
    <w:rsid w:val="005102AB"/>
    <w:rsid w:val="00510E27"/>
    <w:rsid w:val="0051101D"/>
    <w:rsid w:val="00511ED5"/>
    <w:rsid w:val="005120B2"/>
    <w:rsid w:val="00512156"/>
    <w:rsid w:val="00512459"/>
    <w:rsid w:val="00512DF9"/>
    <w:rsid w:val="00513032"/>
    <w:rsid w:val="005135A9"/>
    <w:rsid w:val="005137FB"/>
    <w:rsid w:val="00513E78"/>
    <w:rsid w:val="005142B1"/>
    <w:rsid w:val="00514F77"/>
    <w:rsid w:val="00514FCE"/>
    <w:rsid w:val="005152F9"/>
    <w:rsid w:val="00515573"/>
    <w:rsid w:val="005156AD"/>
    <w:rsid w:val="005157CC"/>
    <w:rsid w:val="00515BB8"/>
    <w:rsid w:val="005162D6"/>
    <w:rsid w:val="00516BC0"/>
    <w:rsid w:val="00516D81"/>
    <w:rsid w:val="005173B4"/>
    <w:rsid w:val="005173EA"/>
    <w:rsid w:val="00517984"/>
    <w:rsid w:val="00517CF8"/>
    <w:rsid w:val="00517E70"/>
    <w:rsid w:val="00517FBF"/>
    <w:rsid w:val="0052019C"/>
    <w:rsid w:val="005201F4"/>
    <w:rsid w:val="00520386"/>
    <w:rsid w:val="005209E0"/>
    <w:rsid w:val="00520D1B"/>
    <w:rsid w:val="005210A6"/>
    <w:rsid w:val="005211FA"/>
    <w:rsid w:val="00521328"/>
    <w:rsid w:val="005213B9"/>
    <w:rsid w:val="00521676"/>
    <w:rsid w:val="00521819"/>
    <w:rsid w:val="0052187C"/>
    <w:rsid w:val="00521892"/>
    <w:rsid w:val="005218D2"/>
    <w:rsid w:val="00521D0F"/>
    <w:rsid w:val="00522221"/>
    <w:rsid w:val="0052244B"/>
    <w:rsid w:val="00522826"/>
    <w:rsid w:val="00523291"/>
    <w:rsid w:val="005234C8"/>
    <w:rsid w:val="005236A6"/>
    <w:rsid w:val="0052384F"/>
    <w:rsid w:val="00523A04"/>
    <w:rsid w:val="00523A80"/>
    <w:rsid w:val="005240A2"/>
    <w:rsid w:val="005240E1"/>
    <w:rsid w:val="0052454D"/>
    <w:rsid w:val="00524E42"/>
    <w:rsid w:val="005251A4"/>
    <w:rsid w:val="00525550"/>
    <w:rsid w:val="0052570D"/>
    <w:rsid w:val="00525C44"/>
    <w:rsid w:val="00526E68"/>
    <w:rsid w:val="00527089"/>
    <w:rsid w:val="005273F7"/>
    <w:rsid w:val="005279FD"/>
    <w:rsid w:val="00527CD6"/>
    <w:rsid w:val="00527CE5"/>
    <w:rsid w:val="00530118"/>
    <w:rsid w:val="0053069E"/>
    <w:rsid w:val="00530B96"/>
    <w:rsid w:val="0053100C"/>
    <w:rsid w:val="005317C8"/>
    <w:rsid w:val="00531BE0"/>
    <w:rsid w:val="0053230C"/>
    <w:rsid w:val="00532789"/>
    <w:rsid w:val="00532B16"/>
    <w:rsid w:val="00532E80"/>
    <w:rsid w:val="00532F01"/>
    <w:rsid w:val="005331A3"/>
    <w:rsid w:val="0053380D"/>
    <w:rsid w:val="00533B87"/>
    <w:rsid w:val="00533C5B"/>
    <w:rsid w:val="00533D66"/>
    <w:rsid w:val="00533E90"/>
    <w:rsid w:val="0053420A"/>
    <w:rsid w:val="005342B7"/>
    <w:rsid w:val="00534375"/>
    <w:rsid w:val="0053458C"/>
    <w:rsid w:val="00534832"/>
    <w:rsid w:val="00534ED4"/>
    <w:rsid w:val="00535017"/>
    <w:rsid w:val="0053537F"/>
    <w:rsid w:val="005357FB"/>
    <w:rsid w:val="00535B47"/>
    <w:rsid w:val="00536283"/>
    <w:rsid w:val="0053662C"/>
    <w:rsid w:val="00536E95"/>
    <w:rsid w:val="005370EF"/>
    <w:rsid w:val="0053722E"/>
    <w:rsid w:val="0053741C"/>
    <w:rsid w:val="00537845"/>
    <w:rsid w:val="00537F69"/>
    <w:rsid w:val="00540687"/>
    <w:rsid w:val="00540981"/>
    <w:rsid w:val="00540CF0"/>
    <w:rsid w:val="00541047"/>
    <w:rsid w:val="00541403"/>
    <w:rsid w:val="0054167C"/>
    <w:rsid w:val="00541778"/>
    <w:rsid w:val="00542437"/>
    <w:rsid w:val="00542646"/>
    <w:rsid w:val="0054271E"/>
    <w:rsid w:val="00542BA5"/>
    <w:rsid w:val="00542F5B"/>
    <w:rsid w:val="005436C7"/>
    <w:rsid w:val="00543CED"/>
    <w:rsid w:val="00544202"/>
    <w:rsid w:val="0054465B"/>
    <w:rsid w:val="0054490D"/>
    <w:rsid w:val="005449AD"/>
    <w:rsid w:val="00544EBA"/>
    <w:rsid w:val="00545924"/>
    <w:rsid w:val="00545E65"/>
    <w:rsid w:val="005475AD"/>
    <w:rsid w:val="00547EE9"/>
    <w:rsid w:val="00547F51"/>
    <w:rsid w:val="00550C6E"/>
    <w:rsid w:val="00550DCA"/>
    <w:rsid w:val="00550F53"/>
    <w:rsid w:val="0055104E"/>
    <w:rsid w:val="0055107C"/>
    <w:rsid w:val="00551163"/>
    <w:rsid w:val="00551B6D"/>
    <w:rsid w:val="00551BAC"/>
    <w:rsid w:val="0055271A"/>
    <w:rsid w:val="00552802"/>
    <w:rsid w:val="00552A7B"/>
    <w:rsid w:val="0055316C"/>
    <w:rsid w:val="00553286"/>
    <w:rsid w:val="005533E9"/>
    <w:rsid w:val="005539BD"/>
    <w:rsid w:val="00553A5B"/>
    <w:rsid w:val="005542AB"/>
    <w:rsid w:val="0055446C"/>
    <w:rsid w:val="005544C1"/>
    <w:rsid w:val="005548A2"/>
    <w:rsid w:val="00554F00"/>
    <w:rsid w:val="005551DC"/>
    <w:rsid w:val="005552A4"/>
    <w:rsid w:val="0055556D"/>
    <w:rsid w:val="00555D00"/>
    <w:rsid w:val="005560F5"/>
    <w:rsid w:val="005562BC"/>
    <w:rsid w:val="005563C1"/>
    <w:rsid w:val="0055653C"/>
    <w:rsid w:val="00556580"/>
    <w:rsid w:val="00556695"/>
    <w:rsid w:val="0055675C"/>
    <w:rsid w:val="00556876"/>
    <w:rsid w:val="00556B0C"/>
    <w:rsid w:val="00557057"/>
    <w:rsid w:val="00557665"/>
    <w:rsid w:val="005576EC"/>
    <w:rsid w:val="00557A45"/>
    <w:rsid w:val="00560123"/>
    <w:rsid w:val="0056012D"/>
    <w:rsid w:val="005601FB"/>
    <w:rsid w:val="0056045E"/>
    <w:rsid w:val="005605BD"/>
    <w:rsid w:val="00560AE0"/>
    <w:rsid w:val="00560E12"/>
    <w:rsid w:val="005610F0"/>
    <w:rsid w:val="005612C8"/>
    <w:rsid w:val="005613BA"/>
    <w:rsid w:val="005614A4"/>
    <w:rsid w:val="00561520"/>
    <w:rsid w:val="005617B0"/>
    <w:rsid w:val="00561826"/>
    <w:rsid w:val="005618F7"/>
    <w:rsid w:val="00562607"/>
    <w:rsid w:val="005626B6"/>
    <w:rsid w:val="0056315F"/>
    <w:rsid w:val="00563598"/>
    <w:rsid w:val="0056369D"/>
    <w:rsid w:val="00563C62"/>
    <w:rsid w:val="00563E13"/>
    <w:rsid w:val="005640A7"/>
    <w:rsid w:val="0056501A"/>
    <w:rsid w:val="005654B4"/>
    <w:rsid w:val="00566873"/>
    <w:rsid w:val="00566A02"/>
    <w:rsid w:val="00566D42"/>
    <w:rsid w:val="0056726B"/>
    <w:rsid w:val="00567B91"/>
    <w:rsid w:val="00567FE5"/>
    <w:rsid w:val="00570E22"/>
    <w:rsid w:val="005710FA"/>
    <w:rsid w:val="0057174C"/>
    <w:rsid w:val="00571788"/>
    <w:rsid w:val="00571A21"/>
    <w:rsid w:val="0057226D"/>
    <w:rsid w:val="005724FB"/>
    <w:rsid w:val="00572523"/>
    <w:rsid w:val="00572DFE"/>
    <w:rsid w:val="005732AF"/>
    <w:rsid w:val="005739BA"/>
    <w:rsid w:val="00573C6B"/>
    <w:rsid w:val="00573D14"/>
    <w:rsid w:val="005741FC"/>
    <w:rsid w:val="00574303"/>
    <w:rsid w:val="00574375"/>
    <w:rsid w:val="005746B6"/>
    <w:rsid w:val="0057497B"/>
    <w:rsid w:val="00574EAB"/>
    <w:rsid w:val="0057523B"/>
    <w:rsid w:val="0057578B"/>
    <w:rsid w:val="005757AB"/>
    <w:rsid w:val="0057657A"/>
    <w:rsid w:val="005773C3"/>
    <w:rsid w:val="005776AB"/>
    <w:rsid w:val="0057795A"/>
    <w:rsid w:val="00577C9E"/>
    <w:rsid w:val="00577E74"/>
    <w:rsid w:val="005801BC"/>
    <w:rsid w:val="0058025F"/>
    <w:rsid w:val="00580E50"/>
    <w:rsid w:val="00581E18"/>
    <w:rsid w:val="00581E44"/>
    <w:rsid w:val="00581F43"/>
    <w:rsid w:val="0058311F"/>
    <w:rsid w:val="00583466"/>
    <w:rsid w:val="00585367"/>
    <w:rsid w:val="005853AB"/>
    <w:rsid w:val="00585752"/>
    <w:rsid w:val="0058575B"/>
    <w:rsid w:val="00585B85"/>
    <w:rsid w:val="00585D8A"/>
    <w:rsid w:val="00586411"/>
    <w:rsid w:val="0058665D"/>
    <w:rsid w:val="0058682F"/>
    <w:rsid w:val="00586CF0"/>
    <w:rsid w:val="0058725C"/>
    <w:rsid w:val="005874B3"/>
    <w:rsid w:val="005877E2"/>
    <w:rsid w:val="0059040B"/>
    <w:rsid w:val="005905AA"/>
    <w:rsid w:val="00590A21"/>
    <w:rsid w:val="00590F84"/>
    <w:rsid w:val="005913DE"/>
    <w:rsid w:val="00591CF5"/>
    <w:rsid w:val="00592448"/>
    <w:rsid w:val="0059253B"/>
    <w:rsid w:val="0059267E"/>
    <w:rsid w:val="00592BA8"/>
    <w:rsid w:val="00592E57"/>
    <w:rsid w:val="0059393E"/>
    <w:rsid w:val="00593FF2"/>
    <w:rsid w:val="005946F1"/>
    <w:rsid w:val="00595491"/>
    <w:rsid w:val="005958F5"/>
    <w:rsid w:val="0059614F"/>
    <w:rsid w:val="0059671B"/>
    <w:rsid w:val="0059711E"/>
    <w:rsid w:val="0059719F"/>
    <w:rsid w:val="0059727B"/>
    <w:rsid w:val="00597281"/>
    <w:rsid w:val="00597498"/>
    <w:rsid w:val="00597501"/>
    <w:rsid w:val="005979B5"/>
    <w:rsid w:val="00597AB2"/>
    <w:rsid w:val="00597BC3"/>
    <w:rsid w:val="005A0267"/>
    <w:rsid w:val="005A0B94"/>
    <w:rsid w:val="005A0E3F"/>
    <w:rsid w:val="005A0F2D"/>
    <w:rsid w:val="005A0F57"/>
    <w:rsid w:val="005A1041"/>
    <w:rsid w:val="005A1619"/>
    <w:rsid w:val="005A1D79"/>
    <w:rsid w:val="005A2301"/>
    <w:rsid w:val="005A2616"/>
    <w:rsid w:val="005A2A74"/>
    <w:rsid w:val="005A2B4B"/>
    <w:rsid w:val="005A2EF4"/>
    <w:rsid w:val="005A311E"/>
    <w:rsid w:val="005A35D3"/>
    <w:rsid w:val="005A3FE6"/>
    <w:rsid w:val="005A475C"/>
    <w:rsid w:val="005A47DC"/>
    <w:rsid w:val="005A4C55"/>
    <w:rsid w:val="005A50EC"/>
    <w:rsid w:val="005A5232"/>
    <w:rsid w:val="005A555E"/>
    <w:rsid w:val="005A55B8"/>
    <w:rsid w:val="005A5624"/>
    <w:rsid w:val="005A587E"/>
    <w:rsid w:val="005A5A9F"/>
    <w:rsid w:val="005A5E63"/>
    <w:rsid w:val="005A5EFF"/>
    <w:rsid w:val="005A63AD"/>
    <w:rsid w:val="005A6513"/>
    <w:rsid w:val="005A68C3"/>
    <w:rsid w:val="005A68C7"/>
    <w:rsid w:val="005A6DD6"/>
    <w:rsid w:val="005A6EDB"/>
    <w:rsid w:val="005A7B79"/>
    <w:rsid w:val="005A7E9E"/>
    <w:rsid w:val="005B1322"/>
    <w:rsid w:val="005B14C4"/>
    <w:rsid w:val="005B1C58"/>
    <w:rsid w:val="005B1E3A"/>
    <w:rsid w:val="005B24D2"/>
    <w:rsid w:val="005B2606"/>
    <w:rsid w:val="005B27E3"/>
    <w:rsid w:val="005B2C4F"/>
    <w:rsid w:val="005B2CB0"/>
    <w:rsid w:val="005B3E0C"/>
    <w:rsid w:val="005B4187"/>
    <w:rsid w:val="005B45E5"/>
    <w:rsid w:val="005B47AD"/>
    <w:rsid w:val="005B4904"/>
    <w:rsid w:val="005B4D7C"/>
    <w:rsid w:val="005B4EC8"/>
    <w:rsid w:val="005B5BC8"/>
    <w:rsid w:val="005B62EC"/>
    <w:rsid w:val="005B65B4"/>
    <w:rsid w:val="005B6D78"/>
    <w:rsid w:val="005B6EB0"/>
    <w:rsid w:val="005B790F"/>
    <w:rsid w:val="005B7ADE"/>
    <w:rsid w:val="005B7C1C"/>
    <w:rsid w:val="005C0355"/>
    <w:rsid w:val="005C0EDD"/>
    <w:rsid w:val="005C1090"/>
    <w:rsid w:val="005C17B3"/>
    <w:rsid w:val="005C1BEE"/>
    <w:rsid w:val="005C1D18"/>
    <w:rsid w:val="005C21CE"/>
    <w:rsid w:val="005C2F27"/>
    <w:rsid w:val="005C3174"/>
    <w:rsid w:val="005C32BD"/>
    <w:rsid w:val="005C3495"/>
    <w:rsid w:val="005C389F"/>
    <w:rsid w:val="005C3B0E"/>
    <w:rsid w:val="005C4105"/>
    <w:rsid w:val="005C42B1"/>
    <w:rsid w:val="005C43BB"/>
    <w:rsid w:val="005C45CF"/>
    <w:rsid w:val="005C4674"/>
    <w:rsid w:val="005C46D8"/>
    <w:rsid w:val="005C4BC4"/>
    <w:rsid w:val="005C5078"/>
    <w:rsid w:val="005C514A"/>
    <w:rsid w:val="005C646F"/>
    <w:rsid w:val="005C665B"/>
    <w:rsid w:val="005C68C4"/>
    <w:rsid w:val="005C69E8"/>
    <w:rsid w:val="005C6D7D"/>
    <w:rsid w:val="005C74D0"/>
    <w:rsid w:val="005C7635"/>
    <w:rsid w:val="005C7E45"/>
    <w:rsid w:val="005D090D"/>
    <w:rsid w:val="005D0BE8"/>
    <w:rsid w:val="005D0CEF"/>
    <w:rsid w:val="005D1B19"/>
    <w:rsid w:val="005D1B49"/>
    <w:rsid w:val="005D1B8C"/>
    <w:rsid w:val="005D1E58"/>
    <w:rsid w:val="005D2020"/>
    <w:rsid w:val="005D2FBC"/>
    <w:rsid w:val="005D306F"/>
    <w:rsid w:val="005D3DE7"/>
    <w:rsid w:val="005D3F7B"/>
    <w:rsid w:val="005D4589"/>
    <w:rsid w:val="005D5607"/>
    <w:rsid w:val="005D5861"/>
    <w:rsid w:val="005D5BE0"/>
    <w:rsid w:val="005D636C"/>
    <w:rsid w:val="005D63A0"/>
    <w:rsid w:val="005D6A6F"/>
    <w:rsid w:val="005D6D1A"/>
    <w:rsid w:val="005D6F04"/>
    <w:rsid w:val="005D6F49"/>
    <w:rsid w:val="005D7266"/>
    <w:rsid w:val="005D7A23"/>
    <w:rsid w:val="005D7B83"/>
    <w:rsid w:val="005E0072"/>
    <w:rsid w:val="005E008C"/>
    <w:rsid w:val="005E0163"/>
    <w:rsid w:val="005E03A8"/>
    <w:rsid w:val="005E0586"/>
    <w:rsid w:val="005E064D"/>
    <w:rsid w:val="005E0F9B"/>
    <w:rsid w:val="005E170D"/>
    <w:rsid w:val="005E189C"/>
    <w:rsid w:val="005E1B25"/>
    <w:rsid w:val="005E1C47"/>
    <w:rsid w:val="005E1D4F"/>
    <w:rsid w:val="005E203F"/>
    <w:rsid w:val="005E2460"/>
    <w:rsid w:val="005E29D2"/>
    <w:rsid w:val="005E2A30"/>
    <w:rsid w:val="005E2D37"/>
    <w:rsid w:val="005E381F"/>
    <w:rsid w:val="005E3CA2"/>
    <w:rsid w:val="005E3CD3"/>
    <w:rsid w:val="005E40FA"/>
    <w:rsid w:val="005E41DF"/>
    <w:rsid w:val="005E4812"/>
    <w:rsid w:val="005E4BB5"/>
    <w:rsid w:val="005E4F1A"/>
    <w:rsid w:val="005E50F8"/>
    <w:rsid w:val="005E51DA"/>
    <w:rsid w:val="005E55AE"/>
    <w:rsid w:val="005E56C2"/>
    <w:rsid w:val="005E5FE2"/>
    <w:rsid w:val="005E6AA3"/>
    <w:rsid w:val="005E7336"/>
    <w:rsid w:val="005E73F0"/>
    <w:rsid w:val="005E765D"/>
    <w:rsid w:val="005E791C"/>
    <w:rsid w:val="005E79C0"/>
    <w:rsid w:val="005E7AFA"/>
    <w:rsid w:val="005E7B2B"/>
    <w:rsid w:val="005E7C7C"/>
    <w:rsid w:val="005E7C7F"/>
    <w:rsid w:val="005F063B"/>
    <w:rsid w:val="005F08B4"/>
    <w:rsid w:val="005F0A02"/>
    <w:rsid w:val="005F0BE1"/>
    <w:rsid w:val="005F0E02"/>
    <w:rsid w:val="005F0F8B"/>
    <w:rsid w:val="005F1360"/>
    <w:rsid w:val="005F136A"/>
    <w:rsid w:val="005F13B9"/>
    <w:rsid w:val="005F1443"/>
    <w:rsid w:val="005F17A6"/>
    <w:rsid w:val="005F1968"/>
    <w:rsid w:val="005F1B97"/>
    <w:rsid w:val="005F234B"/>
    <w:rsid w:val="005F27F5"/>
    <w:rsid w:val="005F287B"/>
    <w:rsid w:val="005F297B"/>
    <w:rsid w:val="005F2BA1"/>
    <w:rsid w:val="005F3201"/>
    <w:rsid w:val="005F34C8"/>
    <w:rsid w:val="005F3A64"/>
    <w:rsid w:val="005F4883"/>
    <w:rsid w:val="005F51D9"/>
    <w:rsid w:val="005F5212"/>
    <w:rsid w:val="005F535B"/>
    <w:rsid w:val="005F563A"/>
    <w:rsid w:val="005F5C5A"/>
    <w:rsid w:val="005F5E07"/>
    <w:rsid w:val="005F65FA"/>
    <w:rsid w:val="005F7296"/>
    <w:rsid w:val="005F72E0"/>
    <w:rsid w:val="005F73F9"/>
    <w:rsid w:val="005F740C"/>
    <w:rsid w:val="005F77EF"/>
    <w:rsid w:val="005F7B76"/>
    <w:rsid w:val="005F7CE5"/>
    <w:rsid w:val="006007C7"/>
    <w:rsid w:val="00600A2A"/>
    <w:rsid w:val="00600E69"/>
    <w:rsid w:val="0060126D"/>
    <w:rsid w:val="006012C3"/>
    <w:rsid w:val="006012F7"/>
    <w:rsid w:val="00601954"/>
    <w:rsid w:val="00601957"/>
    <w:rsid w:val="00601CF9"/>
    <w:rsid w:val="00601E7A"/>
    <w:rsid w:val="00602026"/>
    <w:rsid w:val="00602227"/>
    <w:rsid w:val="0060235F"/>
    <w:rsid w:val="00602590"/>
    <w:rsid w:val="00602770"/>
    <w:rsid w:val="006029F2"/>
    <w:rsid w:val="00602D90"/>
    <w:rsid w:val="00602EEB"/>
    <w:rsid w:val="00602FF6"/>
    <w:rsid w:val="006034FD"/>
    <w:rsid w:val="00603B2D"/>
    <w:rsid w:val="00603D86"/>
    <w:rsid w:val="0060408F"/>
    <w:rsid w:val="006045FD"/>
    <w:rsid w:val="006047C6"/>
    <w:rsid w:val="00604938"/>
    <w:rsid w:val="00604E5D"/>
    <w:rsid w:val="0060506E"/>
    <w:rsid w:val="006051FF"/>
    <w:rsid w:val="0060523B"/>
    <w:rsid w:val="00605693"/>
    <w:rsid w:val="00605AE5"/>
    <w:rsid w:val="00605EA3"/>
    <w:rsid w:val="00605FEA"/>
    <w:rsid w:val="00606105"/>
    <w:rsid w:val="006064F2"/>
    <w:rsid w:val="00606C48"/>
    <w:rsid w:val="00606D08"/>
    <w:rsid w:val="0060741C"/>
    <w:rsid w:val="00607429"/>
    <w:rsid w:val="006074CA"/>
    <w:rsid w:val="006076BE"/>
    <w:rsid w:val="006079B1"/>
    <w:rsid w:val="00607A55"/>
    <w:rsid w:val="00607BC0"/>
    <w:rsid w:val="00607D9F"/>
    <w:rsid w:val="00610236"/>
    <w:rsid w:val="0061036B"/>
    <w:rsid w:val="006104C3"/>
    <w:rsid w:val="00610B33"/>
    <w:rsid w:val="00610BEE"/>
    <w:rsid w:val="00610E36"/>
    <w:rsid w:val="006111AD"/>
    <w:rsid w:val="00611B21"/>
    <w:rsid w:val="00611C4E"/>
    <w:rsid w:val="00612400"/>
    <w:rsid w:val="00612518"/>
    <w:rsid w:val="00612696"/>
    <w:rsid w:val="006126CF"/>
    <w:rsid w:val="00613646"/>
    <w:rsid w:val="006139D2"/>
    <w:rsid w:val="00613FE7"/>
    <w:rsid w:val="00614199"/>
    <w:rsid w:val="006144A7"/>
    <w:rsid w:val="00614A0F"/>
    <w:rsid w:val="00614C32"/>
    <w:rsid w:val="00614CB8"/>
    <w:rsid w:val="00615074"/>
    <w:rsid w:val="0061588F"/>
    <w:rsid w:val="00615AE1"/>
    <w:rsid w:val="00615B26"/>
    <w:rsid w:val="00615CEF"/>
    <w:rsid w:val="00615E6E"/>
    <w:rsid w:val="00616101"/>
    <w:rsid w:val="0061620A"/>
    <w:rsid w:val="0061674B"/>
    <w:rsid w:val="00616A90"/>
    <w:rsid w:val="00616BAB"/>
    <w:rsid w:val="00616C2A"/>
    <w:rsid w:val="00616CA3"/>
    <w:rsid w:val="00617253"/>
    <w:rsid w:val="006172E5"/>
    <w:rsid w:val="00617833"/>
    <w:rsid w:val="00620339"/>
    <w:rsid w:val="006203AE"/>
    <w:rsid w:val="00620D64"/>
    <w:rsid w:val="00621256"/>
    <w:rsid w:val="006218DE"/>
    <w:rsid w:val="00621D63"/>
    <w:rsid w:val="00623390"/>
    <w:rsid w:val="0062361B"/>
    <w:rsid w:val="00623AAA"/>
    <w:rsid w:val="00623D0D"/>
    <w:rsid w:val="0062416F"/>
    <w:rsid w:val="0062439F"/>
    <w:rsid w:val="0062480A"/>
    <w:rsid w:val="006249AB"/>
    <w:rsid w:val="00624B46"/>
    <w:rsid w:val="0062574D"/>
    <w:rsid w:val="00625960"/>
    <w:rsid w:val="00625BD1"/>
    <w:rsid w:val="00626054"/>
    <w:rsid w:val="0062624F"/>
    <w:rsid w:val="00626588"/>
    <w:rsid w:val="006266DA"/>
    <w:rsid w:val="00626BEA"/>
    <w:rsid w:val="006277C2"/>
    <w:rsid w:val="00627C56"/>
    <w:rsid w:val="00627D2B"/>
    <w:rsid w:val="00627E15"/>
    <w:rsid w:val="006309CE"/>
    <w:rsid w:val="00630B8F"/>
    <w:rsid w:val="00630C37"/>
    <w:rsid w:val="00631964"/>
    <w:rsid w:val="00632346"/>
    <w:rsid w:val="006325D7"/>
    <w:rsid w:val="00632640"/>
    <w:rsid w:val="00632BB6"/>
    <w:rsid w:val="0063307D"/>
    <w:rsid w:val="00633AED"/>
    <w:rsid w:val="00633B46"/>
    <w:rsid w:val="00633E7B"/>
    <w:rsid w:val="006342E0"/>
    <w:rsid w:val="006343C9"/>
    <w:rsid w:val="006343DC"/>
    <w:rsid w:val="006348D5"/>
    <w:rsid w:val="00634C7B"/>
    <w:rsid w:val="00634E4C"/>
    <w:rsid w:val="00636137"/>
    <w:rsid w:val="00636229"/>
    <w:rsid w:val="00636623"/>
    <w:rsid w:val="006368C7"/>
    <w:rsid w:val="006368F1"/>
    <w:rsid w:val="0063696E"/>
    <w:rsid w:val="00636A2F"/>
    <w:rsid w:val="00636A4A"/>
    <w:rsid w:val="00636AE6"/>
    <w:rsid w:val="006370C3"/>
    <w:rsid w:val="00637162"/>
    <w:rsid w:val="0063785D"/>
    <w:rsid w:val="00637BDD"/>
    <w:rsid w:val="00637C3B"/>
    <w:rsid w:val="00637E3E"/>
    <w:rsid w:val="00637FAF"/>
    <w:rsid w:val="00640124"/>
    <w:rsid w:val="00640255"/>
    <w:rsid w:val="006403B3"/>
    <w:rsid w:val="006404F8"/>
    <w:rsid w:val="00640974"/>
    <w:rsid w:val="0064098E"/>
    <w:rsid w:val="00640B67"/>
    <w:rsid w:val="0064119B"/>
    <w:rsid w:val="006424CF"/>
    <w:rsid w:val="0064274A"/>
    <w:rsid w:val="00643421"/>
    <w:rsid w:val="0064356B"/>
    <w:rsid w:val="00643E1A"/>
    <w:rsid w:val="00644094"/>
    <w:rsid w:val="006440D6"/>
    <w:rsid w:val="0064507B"/>
    <w:rsid w:val="0064536D"/>
    <w:rsid w:val="00645DB9"/>
    <w:rsid w:val="0064665D"/>
    <w:rsid w:val="0064694F"/>
    <w:rsid w:val="00646EBE"/>
    <w:rsid w:val="00646F5A"/>
    <w:rsid w:val="00647244"/>
    <w:rsid w:val="0064724D"/>
    <w:rsid w:val="006473F9"/>
    <w:rsid w:val="00647AC4"/>
    <w:rsid w:val="0065033D"/>
    <w:rsid w:val="00650574"/>
    <w:rsid w:val="0065072D"/>
    <w:rsid w:val="00650936"/>
    <w:rsid w:val="00650D1B"/>
    <w:rsid w:val="006510BA"/>
    <w:rsid w:val="0065114C"/>
    <w:rsid w:val="00651C76"/>
    <w:rsid w:val="00651D96"/>
    <w:rsid w:val="00652159"/>
    <w:rsid w:val="006521AF"/>
    <w:rsid w:val="00652207"/>
    <w:rsid w:val="006523FB"/>
    <w:rsid w:val="00652665"/>
    <w:rsid w:val="00653103"/>
    <w:rsid w:val="00653379"/>
    <w:rsid w:val="006537EE"/>
    <w:rsid w:val="00654079"/>
    <w:rsid w:val="006540B6"/>
    <w:rsid w:val="00654296"/>
    <w:rsid w:val="006543E4"/>
    <w:rsid w:val="006547D2"/>
    <w:rsid w:val="0065488D"/>
    <w:rsid w:val="00654897"/>
    <w:rsid w:val="00654CFA"/>
    <w:rsid w:val="00654E34"/>
    <w:rsid w:val="006555DD"/>
    <w:rsid w:val="00655BF0"/>
    <w:rsid w:val="00655F0C"/>
    <w:rsid w:val="0065611E"/>
    <w:rsid w:val="00656466"/>
    <w:rsid w:val="00656726"/>
    <w:rsid w:val="00656C9F"/>
    <w:rsid w:val="00656EE5"/>
    <w:rsid w:val="00656FF6"/>
    <w:rsid w:val="006572BC"/>
    <w:rsid w:val="006573CD"/>
    <w:rsid w:val="006575AE"/>
    <w:rsid w:val="0065796A"/>
    <w:rsid w:val="00657BA3"/>
    <w:rsid w:val="00657BAD"/>
    <w:rsid w:val="006602FC"/>
    <w:rsid w:val="00660559"/>
    <w:rsid w:val="0066063C"/>
    <w:rsid w:val="00661053"/>
    <w:rsid w:val="006610CD"/>
    <w:rsid w:val="00661192"/>
    <w:rsid w:val="0066122F"/>
    <w:rsid w:val="006617C9"/>
    <w:rsid w:val="00661979"/>
    <w:rsid w:val="00661BEA"/>
    <w:rsid w:val="00661CA4"/>
    <w:rsid w:val="00661EA1"/>
    <w:rsid w:val="006620E1"/>
    <w:rsid w:val="006623F1"/>
    <w:rsid w:val="006629D9"/>
    <w:rsid w:val="006631D0"/>
    <w:rsid w:val="006633EB"/>
    <w:rsid w:val="00663E0B"/>
    <w:rsid w:val="00663E92"/>
    <w:rsid w:val="00663ECD"/>
    <w:rsid w:val="00663F3B"/>
    <w:rsid w:val="00663F42"/>
    <w:rsid w:val="00664569"/>
    <w:rsid w:val="006646FB"/>
    <w:rsid w:val="0066480B"/>
    <w:rsid w:val="00664A44"/>
    <w:rsid w:val="0066581D"/>
    <w:rsid w:val="006658AA"/>
    <w:rsid w:val="00665D42"/>
    <w:rsid w:val="00665D74"/>
    <w:rsid w:val="00666095"/>
    <w:rsid w:val="006668D1"/>
    <w:rsid w:val="00666993"/>
    <w:rsid w:val="00666A04"/>
    <w:rsid w:val="00666BF2"/>
    <w:rsid w:val="00666F70"/>
    <w:rsid w:val="00667056"/>
    <w:rsid w:val="0066708E"/>
    <w:rsid w:val="0066748D"/>
    <w:rsid w:val="00667905"/>
    <w:rsid w:val="00667C6B"/>
    <w:rsid w:val="00667D57"/>
    <w:rsid w:val="00667F22"/>
    <w:rsid w:val="006702B1"/>
    <w:rsid w:val="00670470"/>
    <w:rsid w:val="00670624"/>
    <w:rsid w:val="00670640"/>
    <w:rsid w:val="00670C18"/>
    <w:rsid w:val="00670DAC"/>
    <w:rsid w:val="0067108F"/>
    <w:rsid w:val="00671B50"/>
    <w:rsid w:val="00672885"/>
    <w:rsid w:val="00672B03"/>
    <w:rsid w:val="00672CFF"/>
    <w:rsid w:val="00672D29"/>
    <w:rsid w:val="00672D9F"/>
    <w:rsid w:val="006735A4"/>
    <w:rsid w:val="00673810"/>
    <w:rsid w:val="006739E9"/>
    <w:rsid w:val="00673AD1"/>
    <w:rsid w:val="00673CEA"/>
    <w:rsid w:val="00673F58"/>
    <w:rsid w:val="00674220"/>
    <w:rsid w:val="00674241"/>
    <w:rsid w:val="006743B5"/>
    <w:rsid w:val="0067488E"/>
    <w:rsid w:val="00674AE8"/>
    <w:rsid w:val="00675591"/>
    <w:rsid w:val="00676322"/>
    <w:rsid w:val="00676671"/>
    <w:rsid w:val="006766AE"/>
    <w:rsid w:val="006767B4"/>
    <w:rsid w:val="00676B76"/>
    <w:rsid w:val="00676FCA"/>
    <w:rsid w:val="00677073"/>
    <w:rsid w:val="006770B5"/>
    <w:rsid w:val="00677120"/>
    <w:rsid w:val="00677769"/>
    <w:rsid w:val="00677B1B"/>
    <w:rsid w:val="00677B97"/>
    <w:rsid w:val="006807C6"/>
    <w:rsid w:val="00681260"/>
    <w:rsid w:val="00681CD0"/>
    <w:rsid w:val="00681D92"/>
    <w:rsid w:val="006822C3"/>
    <w:rsid w:val="006823D6"/>
    <w:rsid w:val="0068293C"/>
    <w:rsid w:val="006832D5"/>
    <w:rsid w:val="0068350A"/>
    <w:rsid w:val="006835EF"/>
    <w:rsid w:val="00683786"/>
    <w:rsid w:val="00683EDC"/>
    <w:rsid w:val="0068484A"/>
    <w:rsid w:val="00685A7F"/>
    <w:rsid w:val="00685F0C"/>
    <w:rsid w:val="0068673D"/>
    <w:rsid w:val="00686836"/>
    <w:rsid w:val="00686973"/>
    <w:rsid w:val="00686A39"/>
    <w:rsid w:val="00686F5C"/>
    <w:rsid w:val="00687732"/>
    <w:rsid w:val="00687BA2"/>
    <w:rsid w:val="00690587"/>
    <w:rsid w:val="00690748"/>
    <w:rsid w:val="006909C2"/>
    <w:rsid w:val="00690E5D"/>
    <w:rsid w:val="00691152"/>
    <w:rsid w:val="006916B6"/>
    <w:rsid w:val="006918DB"/>
    <w:rsid w:val="006922B2"/>
    <w:rsid w:val="006923D5"/>
    <w:rsid w:val="00692515"/>
    <w:rsid w:val="006926AA"/>
    <w:rsid w:val="0069297A"/>
    <w:rsid w:val="006929E1"/>
    <w:rsid w:val="006929F8"/>
    <w:rsid w:val="00692A08"/>
    <w:rsid w:val="00692AB6"/>
    <w:rsid w:val="00692C68"/>
    <w:rsid w:val="00692DE5"/>
    <w:rsid w:val="00693448"/>
    <w:rsid w:val="00693832"/>
    <w:rsid w:val="0069385E"/>
    <w:rsid w:val="00693918"/>
    <w:rsid w:val="00693CA4"/>
    <w:rsid w:val="00693FD0"/>
    <w:rsid w:val="0069412E"/>
    <w:rsid w:val="00694214"/>
    <w:rsid w:val="00694D9B"/>
    <w:rsid w:val="00695578"/>
    <w:rsid w:val="00695AE8"/>
    <w:rsid w:val="00695D84"/>
    <w:rsid w:val="00695DD7"/>
    <w:rsid w:val="00695F6D"/>
    <w:rsid w:val="00696126"/>
    <w:rsid w:val="00696342"/>
    <w:rsid w:val="00696999"/>
    <w:rsid w:val="00696A2B"/>
    <w:rsid w:val="006970C4"/>
    <w:rsid w:val="006974D8"/>
    <w:rsid w:val="0069767C"/>
    <w:rsid w:val="00697922"/>
    <w:rsid w:val="006979F2"/>
    <w:rsid w:val="00697A5A"/>
    <w:rsid w:val="00697F2B"/>
    <w:rsid w:val="006A0167"/>
    <w:rsid w:val="006A033E"/>
    <w:rsid w:val="006A0447"/>
    <w:rsid w:val="006A05F1"/>
    <w:rsid w:val="006A0D95"/>
    <w:rsid w:val="006A0F32"/>
    <w:rsid w:val="006A169B"/>
    <w:rsid w:val="006A194B"/>
    <w:rsid w:val="006A1A28"/>
    <w:rsid w:val="006A1A3F"/>
    <w:rsid w:val="006A1B09"/>
    <w:rsid w:val="006A1BAE"/>
    <w:rsid w:val="006A1DAF"/>
    <w:rsid w:val="006A2702"/>
    <w:rsid w:val="006A2849"/>
    <w:rsid w:val="006A2AE8"/>
    <w:rsid w:val="006A2B06"/>
    <w:rsid w:val="006A2B66"/>
    <w:rsid w:val="006A2D93"/>
    <w:rsid w:val="006A30CA"/>
    <w:rsid w:val="006A340D"/>
    <w:rsid w:val="006A3666"/>
    <w:rsid w:val="006A3689"/>
    <w:rsid w:val="006A3F9C"/>
    <w:rsid w:val="006A4AA8"/>
    <w:rsid w:val="006A5635"/>
    <w:rsid w:val="006A597B"/>
    <w:rsid w:val="006A5CAC"/>
    <w:rsid w:val="006A62E4"/>
    <w:rsid w:val="006A62F4"/>
    <w:rsid w:val="006A6858"/>
    <w:rsid w:val="006A6A7F"/>
    <w:rsid w:val="006A6DF8"/>
    <w:rsid w:val="006A6EC4"/>
    <w:rsid w:val="006A6F5E"/>
    <w:rsid w:val="006A6F74"/>
    <w:rsid w:val="006A7239"/>
    <w:rsid w:val="006A7DC4"/>
    <w:rsid w:val="006B0765"/>
    <w:rsid w:val="006B0BFC"/>
    <w:rsid w:val="006B11B5"/>
    <w:rsid w:val="006B1238"/>
    <w:rsid w:val="006B1B41"/>
    <w:rsid w:val="006B2242"/>
    <w:rsid w:val="006B2440"/>
    <w:rsid w:val="006B2943"/>
    <w:rsid w:val="006B3785"/>
    <w:rsid w:val="006B4A3C"/>
    <w:rsid w:val="006B531A"/>
    <w:rsid w:val="006B54BA"/>
    <w:rsid w:val="006B5D4B"/>
    <w:rsid w:val="006B601F"/>
    <w:rsid w:val="006B621A"/>
    <w:rsid w:val="006B6386"/>
    <w:rsid w:val="006B63DA"/>
    <w:rsid w:val="006B68E0"/>
    <w:rsid w:val="006B6C1F"/>
    <w:rsid w:val="006B6F4B"/>
    <w:rsid w:val="006B7197"/>
    <w:rsid w:val="006B7C94"/>
    <w:rsid w:val="006B7DEF"/>
    <w:rsid w:val="006C061A"/>
    <w:rsid w:val="006C0B26"/>
    <w:rsid w:val="006C12F1"/>
    <w:rsid w:val="006C13D0"/>
    <w:rsid w:val="006C13E6"/>
    <w:rsid w:val="006C1422"/>
    <w:rsid w:val="006C1725"/>
    <w:rsid w:val="006C1853"/>
    <w:rsid w:val="006C1A9B"/>
    <w:rsid w:val="006C1B69"/>
    <w:rsid w:val="006C1D9C"/>
    <w:rsid w:val="006C1E3C"/>
    <w:rsid w:val="006C1E5A"/>
    <w:rsid w:val="006C2122"/>
    <w:rsid w:val="006C2443"/>
    <w:rsid w:val="006C2626"/>
    <w:rsid w:val="006C2646"/>
    <w:rsid w:val="006C2750"/>
    <w:rsid w:val="006C27CF"/>
    <w:rsid w:val="006C2A85"/>
    <w:rsid w:val="006C2C1F"/>
    <w:rsid w:val="006C2D73"/>
    <w:rsid w:val="006C2E01"/>
    <w:rsid w:val="006C3007"/>
    <w:rsid w:val="006C32A1"/>
    <w:rsid w:val="006C3424"/>
    <w:rsid w:val="006C347C"/>
    <w:rsid w:val="006C35CB"/>
    <w:rsid w:val="006C3730"/>
    <w:rsid w:val="006C3C52"/>
    <w:rsid w:val="006C3EC0"/>
    <w:rsid w:val="006C4016"/>
    <w:rsid w:val="006C45A4"/>
    <w:rsid w:val="006C4785"/>
    <w:rsid w:val="006C4849"/>
    <w:rsid w:val="006C4893"/>
    <w:rsid w:val="006C48FD"/>
    <w:rsid w:val="006C4EC0"/>
    <w:rsid w:val="006C50E8"/>
    <w:rsid w:val="006C5100"/>
    <w:rsid w:val="006C54C2"/>
    <w:rsid w:val="006C5602"/>
    <w:rsid w:val="006C5B52"/>
    <w:rsid w:val="006C6082"/>
    <w:rsid w:val="006C614F"/>
    <w:rsid w:val="006C625A"/>
    <w:rsid w:val="006C638B"/>
    <w:rsid w:val="006C67A0"/>
    <w:rsid w:val="006C6A91"/>
    <w:rsid w:val="006C7387"/>
    <w:rsid w:val="006C73AE"/>
    <w:rsid w:val="006C7780"/>
    <w:rsid w:val="006C7A9B"/>
    <w:rsid w:val="006C7B6A"/>
    <w:rsid w:val="006C7DBC"/>
    <w:rsid w:val="006C7E57"/>
    <w:rsid w:val="006C7F0E"/>
    <w:rsid w:val="006D07A0"/>
    <w:rsid w:val="006D0953"/>
    <w:rsid w:val="006D0D5C"/>
    <w:rsid w:val="006D1360"/>
    <w:rsid w:val="006D18EA"/>
    <w:rsid w:val="006D1AB4"/>
    <w:rsid w:val="006D1EA8"/>
    <w:rsid w:val="006D223A"/>
    <w:rsid w:val="006D23C3"/>
    <w:rsid w:val="006D2AD4"/>
    <w:rsid w:val="006D2B31"/>
    <w:rsid w:val="006D2D8E"/>
    <w:rsid w:val="006D2DFC"/>
    <w:rsid w:val="006D2F5C"/>
    <w:rsid w:val="006D3229"/>
    <w:rsid w:val="006D413B"/>
    <w:rsid w:val="006D41CB"/>
    <w:rsid w:val="006D4608"/>
    <w:rsid w:val="006D4E6B"/>
    <w:rsid w:val="006D4EC8"/>
    <w:rsid w:val="006D4F21"/>
    <w:rsid w:val="006D5787"/>
    <w:rsid w:val="006D5846"/>
    <w:rsid w:val="006D59C6"/>
    <w:rsid w:val="006D6413"/>
    <w:rsid w:val="006D6443"/>
    <w:rsid w:val="006D66A8"/>
    <w:rsid w:val="006D6A58"/>
    <w:rsid w:val="006D6D8C"/>
    <w:rsid w:val="006D7AA8"/>
    <w:rsid w:val="006D7EE4"/>
    <w:rsid w:val="006E0A14"/>
    <w:rsid w:val="006E0D97"/>
    <w:rsid w:val="006E1BD2"/>
    <w:rsid w:val="006E25A0"/>
    <w:rsid w:val="006E2AE8"/>
    <w:rsid w:val="006E3B50"/>
    <w:rsid w:val="006E3F5C"/>
    <w:rsid w:val="006E4CA2"/>
    <w:rsid w:val="006E5033"/>
    <w:rsid w:val="006E5381"/>
    <w:rsid w:val="006E5640"/>
    <w:rsid w:val="006E5A9D"/>
    <w:rsid w:val="006E609D"/>
    <w:rsid w:val="006E6290"/>
    <w:rsid w:val="006E6863"/>
    <w:rsid w:val="006E6CC6"/>
    <w:rsid w:val="006E7149"/>
    <w:rsid w:val="006E776D"/>
    <w:rsid w:val="006E7EE4"/>
    <w:rsid w:val="006E7FA4"/>
    <w:rsid w:val="006F023D"/>
    <w:rsid w:val="006F07C5"/>
    <w:rsid w:val="006F096E"/>
    <w:rsid w:val="006F0AE3"/>
    <w:rsid w:val="006F0C0B"/>
    <w:rsid w:val="006F1144"/>
    <w:rsid w:val="006F130F"/>
    <w:rsid w:val="006F146D"/>
    <w:rsid w:val="006F155A"/>
    <w:rsid w:val="006F1697"/>
    <w:rsid w:val="006F191A"/>
    <w:rsid w:val="006F1AD9"/>
    <w:rsid w:val="006F23F5"/>
    <w:rsid w:val="006F28C1"/>
    <w:rsid w:val="006F2E40"/>
    <w:rsid w:val="006F34A3"/>
    <w:rsid w:val="006F3E7A"/>
    <w:rsid w:val="006F3ECF"/>
    <w:rsid w:val="006F3F0D"/>
    <w:rsid w:val="006F3F11"/>
    <w:rsid w:val="006F3FAA"/>
    <w:rsid w:val="006F41C2"/>
    <w:rsid w:val="006F45F0"/>
    <w:rsid w:val="006F4C7A"/>
    <w:rsid w:val="006F510E"/>
    <w:rsid w:val="006F5DAB"/>
    <w:rsid w:val="006F5F7A"/>
    <w:rsid w:val="006F6A25"/>
    <w:rsid w:val="006F6AC3"/>
    <w:rsid w:val="006F6B20"/>
    <w:rsid w:val="006F7023"/>
    <w:rsid w:val="006F7735"/>
    <w:rsid w:val="006F7740"/>
    <w:rsid w:val="006F77D0"/>
    <w:rsid w:val="006F793C"/>
    <w:rsid w:val="00700038"/>
    <w:rsid w:val="0070006D"/>
    <w:rsid w:val="007003BD"/>
    <w:rsid w:val="007003DE"/>
    <w:rsid w:val="00700B86"/>
    <w:rsid w:val="00700D70"/>
    <w:rsid w:val="00700E39"/>
    <w:rsid w:val="00701461"/>
    <w:rsid w:val="0070334E"/>
    <w:rsid w:val="0070348A"/>
    <w:rsid w:val="00704612"/>
    <w:rsid w:val="007046E1"/>
    <w:rsid w:val="007047B3"/>
    <w:rsid w:val="0070482A"/>
    <w:rsid w:val="00704BE0"/>
    <w:rsid w:val="00704FA4"/>
    <w:rsid w:val="0070516D"/>
    <w:rsid w:val="00705369"/>
    <w:rsid w:val="00705D1A"/>
    <w:rsid w:val="00705F53"/>
    <w:rsid w:val="007061FD"/>
    <w:rsid w:val="00706B45"/>
    <w:rsid w:val="00706CA5"/>
    <w:rsid w:val="00706CCB"/>
    <w:rsid w:val="00707687"/>
    <w:rsid w:val="007076FF"/>
    <w:rsid w:val="00707BFA"/>
    <w:rsid w:val="00707F56"/>
    <w:rsid w:val="007100B5"/>
    <w:rsid w:val="00710210"/>
    <w:rsid w:val="00710284"/>
    <w:rsid w:val="00710A01"/>
    <w:rsid w:val="00710DCF"/>
    <w:rsid w:val="00710DE1"/>
    <w:rsid w:val="0071147B"/>
    <w:rsid w:val="00711781"/>
    <w:rsid w:val="0071181D"/>
    <w:rsid w:val="00711A4E"/>
    <w:rsid w:val="00711ADC"/>
    <w:rsid w:val="0071212A"/>
    <w:rsid w:val="00712523"/>
    <w:rsid w:val="00712D32"/>
    <w:rsid w:val="00712D6B"/>
    <w:rsid w:val="00712EC6"/>
    <w:rsid w:val="00713360"/>
    <w:rsid w:val="007134F6"/>
    <w:rsid w:val="0071377C"/>
    <w:rsid w:val="007137CD"/>
    <w:rsid w:val="0071400E"/>
    <w:rsid w:val="00714607"/>
    <w:rsid w:val="0071475E"/>
    <w:rsid w:val="00714F53"/>
    <w:rsid w:val="00715181"/>
    <w:rsid w:val="007156F3"/>
    <w:rsid w:val="0071598E"/>
    <w:rsid w:val="007161B3"/>
    <w:rsid w:val="007167AC"/>
    <w:rsid w:val="00716D23"/>
    <w:rsid w:val="00716F4A"/>
    <w:rsid w:val="00717E5C"/>
    <w:rsid w:val="007206BD"/>
    <w:rsid w:val="00721506"/>
    <w:rsid w:val="007217A3"/>
    <w:rsid w:val="00721A87"/>
    <w:rsid w:val="007229FD"/>
    <w:rsid w:val="00722B49"/>
    <w:rsid w:val="00723409"/>
    <w:rsid w:val="00723964"/>
    <w:rsid w:val="0072444F"/>
    <w:rsid w:val="007245CC"/>
    <w:rsid w:val="00724706"/>
    <w:rsid w:val="007250A8"/>
    <w:rsid w:val="0072515D"/>
    <w:rsid w:val="007253F4"/>
    <w:rsid w:val="007254F8"/>
    <w:rsid w:val="007256B8"/>
    <w:rsid w:val="00725A88"/>
    <w:rsid w:val="00726BCC"/>
    <w:rsid w:val="007273C8"/>
    <w:rsid w:val="00727412"/>
    <w:rsid w:val="0072750C"/>
    <w:rsid w:val="00727BE4"/>
    <w:rsid w:val="00727C57"/>
    <w:rsid w:val="00727E71"/>
    <w:rsid w:val="00727EF9"/>
    <w:rsid w:val="00730065"/>
    <w:rsid w:val="007302CA"/>
    <w:rsid w:val="007306B3"/>
    <w:rsid w:val="0073086D"/>
    <w:rsid w:val="00730DA6"/>
    <w:rsid w:val="00730FAA"/>
    <w:rsid w:val="00731108"/>
    <w:rsid w:val="007312D6"/>
    <w:rsid w:val="0073162C"/>
    <w:rsid w:val="007317A9"/>
    <w:rsid w:val="007319F0"/>
    <w:rsid w:val="00731A96"/>
    <w:rsid w:val="00731B96"/>
    <w:rsid w:val="00731F8F"/>
    <w:rsid w:val="007320B8"/>
    <w:rsid w:val="00732172"/>
    <w:rsid w:val="0073266B"/>
    <w:rsid w:val="0073269A"/>
    <w:rsid w:val="0073277B"/>
    <w:rsid w:val="00733287"/>
    <w:rsid w:val="00733E9A"/>
    <w:rsid w:val="0073408E"/>
    <w:rsid w:val="0073409C"/>
    <w:rsid w:val="0073467D"/>
    <w:rsid w:val="00734777"/>
    <w:rsid w:val="00734873"/>
    <w:rsid w:val="007349F2"/>
    <w:rsid w:val="00734BE0"/>
    <w:rsid w:val="00735017"/>
    <w:rsid w:val="007352BB"/>
    <w:rsid w:val="0073594E"/>
    <w:rsid w:val="00735CB0"/>
    <w:rsid w:val="00735DE5"/>
    <w:rsid w:val="00735FCD"/>
    <w:rsid w:val="00736603"/>
    <w:rsid w:val="00736EDD"/>
    <w:rsid w:val="00737002"/>
    <w:rsid w:val="007372C7"/>
    <w:rsid w:val="0073732F"/>
    <w:rsid w:val="00737A36"/>
    <w:rsid w:val="00737B13"/>
    <w:rsid w:val="00737BA0"/>
    <w:rsid w:val="00737E8C"/>
    <w:rsid w:val="00740949"/>
    <w:rsid w:val="00741122"/>
    <w:rsid w:val="00741247"/>
    <w:rsid w:val="007412A1"/>
    <w:rsid w:val="007413E3"/>
    <w:rsid w:val="0074160E"/>
    <w:rsid w:val="00741FBE"/>
    <w:rsid w:val="00742BFC"/>
    <w:rsid w:val="00742D2B"/>
    <w:rsid w:val="00742E04"/>
    <w:rsid w:val="00743253"/>
    <w:rsid w:val="0074331B"/>
    <w:rsid w:val="007436ED"/>
    <w:rsid w:val="00743993"/>
    <w:rsid w:val="00743B1E"/>
    <w:rsid w:val="00743FB2"/>
    <w:rsid w:val="0074482A"/>
    <w:rsid w:val="00744AE8"/>
    <w:rsid w:val="00745B54"/>
    <w:rsid w:val="00745E53"/>
    <w:rsid w:val="00746003"/>
    <w:rsid w:val="007461BD"/>
    <w:rsid w:val="007461D5"/>
    <w:rsid w:val="0074641C"/>
    <w:rsid w:val="007465C5"/>
    <w:rsid w:val="007467F7"/>
    <w:rsid w:val="007468EC"/>
    <w:rsid w:val="00746C43"/>
    <w:rsid w:val="0074720C"/>
    <w:rsid w:val="00747502"/>
    <w:rsid w:val="0074762D"/>
    <w:rsid w:val="007478D7"/>
    <w:rsid w:val="00747CD8"/>
    <w:rsid w:val="00747DB7"/>
    <w:rsid w:val="007505DA"/>
    <w:rsid w:val="007506A2"/>
    <w:rsid w:val="00750D52"/>
    <w:rsid w:val="007511B4"/>
    <w:rsid w:val="00751970"/>
    <w:rsid w:val="00751ADD"/>
    <w:rsid w:val="00751B22"/>
    <w:rsid w:val="00751DBD"/>
    <w:rsid w:val="00752117"/>
    <w:rsid w:val="00752152"/>
    <w:rsid w:val="0075237F"/>
    <w:rsid w:val="007523B5"/>
    <w:rsid w:val="00752AB7"/>
    <w:rsid w:val="00752BAD"/>
    <w:rsid w:val="0075320F"/>
    <w:rsid w:val="00753250"/>
    <w:rsid w:val="0075326F"/>
    <w:rsid w:val="007537D2"/>
    <w:rsid w:val="00753B17"/>
    <w:rsid w:val="00753B2D"/>
    <w:rsid w:val="007543D4"/>
    <w:rsid w:val="007543E7"/>
    <w:rsid w:val="00754596"/>
    <w:rsid w:val="00754AA6"/>
    <w:rsid w:val="00755BC5"/>
    <w:rsid w:val="00755C5B"/>
    <w:rsid w:val="00755CC0"/>
    <w:rsid w:val="0075663B"/>
    <w:rsid w:val="00756692"/>
    <w:rsid w:val="00756A22"/>
    <w:rsid w:val="00756A99"/>
    <w:rsid w:val="00756B18"/>
    <w:rsid w:val="00757344"/>
    <w:rsid w:val="00760426"/>
    <w:rsid w:val="007607F7"/>
    <w:rsid w:val="00760C3C"/>
    <w:rsid w:val="00760E3D"/>
    <w:rsid w:val="00760FBF"/>
    <w:rsid w:val="0076165E"/>
    <w:rsid w:val="0076190D"/>
    <w:rsid w:val="00761C21"/>
    <w:rsid w:val="00761EB9"/>
    <w:rsid w:val="00762164"/>
    <w:rsid w:val="00762240"/>
    <w:rsid w:val="007622F4"/>
    <w:rsid w:val="00762A59"/>
    <w:rsid w:val="00762C08"/>
    <w:rsid w:val="0076339E"/>
    <w:rsid w:val="007634BB"/>
    <w:rsid w:val="007640CF"/>
    <w:rsid w:val="0076411B"/>
    <w:rsid w:val="00764335"/>
    <w:rsid w:val="00764769"/>
    <w:rsid w:val="00764B18"/>
    <w:rsid w:val="007652C1"/>
    <w:rsid w:val="0076538E"/>
    <w:rsid w:val="00765680"/>
    <w:rsid w:val="007656D7"/>
    <w:rsid w:val="00765F3E"/>
    <w:rsid w:val="007661FC"/>
    <w:rsid w:val="007669C5"/>
    <w:rsid w:val="00766DEB"/>
    <w:rsid w:val="007670AF"/>
    <w:rsid w:val="00767DF0"/>
    <w:rsid w:val="00770361"/>
    <w:rsid w:val="00770606"/>
    <w:rsid w:val="00770A27"/>
    <w:rsid w:val="00770BF7"/>
    <w:rsid w:val="007712E8"/>
    <w:rsid w:val="007715D0"/>
    <w:rsid w:val="00771AEE"/>
    <w:rsid w:val="00771EE7"/>
    <w:rsid w:val="00772039"/>
    <w:rsid w:val="007721FA"/>
    <w:rsid w:val="0077221D"/>
    <w:rsid w:val="00772419"/>
    <w:rsid w:val="0077249C"/>
    <w:rsid w:val="0077284D"/>
    <w:rsid w:val="00772964"/>
    <w:rsid w:val="00772DE1"/>
    <w:rsid w:val="007737C7"/>
    <w:rsid w:val="0077395B"/>
    <w:rsid w:val="007739A1"/>
    <w:rsid w:val="00773A1B"/>
    <w:rsid w:val="00773A1C"/>
    <w:rsid w:val="00773A53"/>
    <w:rsid w:val="00773A5A"/>
    <w:rsid w:val="00773C62"/>
    <w:rsid w:val="00773FE1"/>
    <w:rsid w:val="00774493"/>
    <w:rsid w:val="007744D3"/>
    <w:rsid w:val="00774749"/>
    <w:rsid w:val="00774885"/>
    <w:rsid w:val="007749DE"/>
    <w:rsid w:val="00774B8D"/>
    <w:rsid w:val="00774E28"/>
    <w:rsid w:val="00774E39"/>
    <w:rsid w:val="00774EC0"/>
    <w:rsid w:val="007752FF"/>
    <w:rsid w:val="0077548B"/>
    <w:rsid w:val="007763BC"/>
    <w:rsid w:val="007767EB"/>
    <w:rsid w:val="0077685A"/>
    <w:rsid w:val="007768D6"/>
    <w:rsid w:val="00776AB4"/>
    <w:rsid w:val="00777096"/>
    <w:rsid w:val="00777614"/>
    <w:rsid w:val="00777C53"/>
    <w:rsid w:val="00777F0B"/>
    <w:rsid w:val="007801E9"/>
    <w:rsid w:val="0078039D"/>
    <w:rsid w:val="0078051A"/>
    <w:rsid w:val="0078068F"/>
    <w:rsid w:val="0078117D"/>
    <w:rsid w:val="0078129F"/>
    <w:rsid w:val="0078190B"/>
    <w:rsid w:val="0078218F"/>
    <w:rsid w:val="00782759"/>
    <w:rsid w:val="007830F0"/>
    <w:rsid w:val="007831D2"/>
    <w:rsid w:val="007839D5"/>
    <w:rsid w:val="00783C39"/>
    <w:rsid w:val="00783F1C"/>
    <w:rsid w:val="007840F5"/>
    <w:rsid w:val="00784141"/>
    <w:rsid w:val="0078419C"/>
    <w:rsid w:val="00784596"/>
    <w:rsid w:val="00784AA0"/>
    <w:rsid w:val="00785299"/>
    <w:rsid w:val="00785488"/>
    <w:rsid w:val="0078554D"/>
    <w:rsid w:val="00785A4C"/>
    <w:rsid w:val="00785D95"/>
    <w:rsid w:val="00785F61"/>
    <w:rsid w:val="00786563"/>
    <w:rsid w:val="007868D2"/>
    <w:rsid w:val="007872F7"/>
    <w:rsid w:val="0078736E"/>
    <w:rsid w:val="007873DB"/>
    <w:rsid w:val="00790DFB"/>
    <w:rsid w:val="00790F73"/>
    <w:rsid w:val="00791083"/>
    <w:rsid w:val="007914DE"/>
    <w:rsid w:val="00791824"/>
    <w:rsid w:val="00791A5B"/>
    <w:rsid w:val="00791DC6"/>
    <w:rsid w:val="007923E9"/>
    <w:rsid w:val="00792557"/>
    <w:rsid w:val="007928A5"/>
    <w:rsid w:val="00792A43"/>
    <w:rsid w:val="00792F33"/>
    <w:rsid w:val="00792FA7"/>
    <w:rsid w:val="00793199"/>
    <w:rsid w:val="007934F8"/>
    <w:rsid w:val="0079374A"/>
    <w:rsid w:val="00793E08"/>
    <w:rsid w:val="00794550"/>
    <w:rsid w:val="00794876"/>
    <w:rsid w:val="00795348"/>
    <w:rsid w:val="00795602"/>
    <w:rsid w:val="00795666"/>
    <w:rsid w:val="007959E3"/>
    <w:rsid w:val="00795DF4"/>
    <w:rsid w:val="00795E58"/>
    <w:rsid w:val="00795EB7"/>
    <w:rsid w:val="007961E3"/>
    <w:rsid w:val="007963DA"/>
    <w:rsid w:val="007968B6"/>
    <w:rsid w:val="00796DD0"/>
    <w:rsid w:val="00796F11"/>
    <w:rsid w:val="00797887"/>
    <w:rsid w:val="007A0146"/>
    <w:rsid w:val="007A0550"/>
    <w:rsid w:val="007A0DD4"/>
    <w:rsid w:val="007A14F8"/>
    <w:rsid w:val="007A1C0C"/>
    <w:rsid w:val="007A1CD6"/>
    <w:rsid w:val="007A23C9"/>
    <w:rsid w:val="007A2A78"/>
    <w:rsid w:val="007A39D1"/>
    <w:rsid w:val="007A3F80"/>
    <w:rsid w:val="007A4225"/>
    <w:rsid w:val="007A42D2"/>
    <w:rsid w:val="007A4392"/>
    <w:rsid w:val="007A4403"/>
    <w:rsid w:val="007A49A7"/>
    <w:rsid w:val="007A4B3F"/>
    <w:rsid w:val="007A4C3F"/>
    <w:rsid w:val="007A5399"/>
    <w:rsid w:val="007A5674"/>
    <w:rsid w:val="007A5816"/>
    <w:rsid w:val="007A58CA"/>
    <w:rsid w:val="007A6034"/>
    <w:rsid w:val="007A678F"/>
    <w:rsid w:val="007A6C14"/>
    <w:rsid w:val="007A6E3C"/>
    <w:rsid w:val="007A6ED7"/>
    <w:rsid w:val="007A70A1"/>
    <w:rsid w:val="007A778B"/>
    <w:rsid w:val="007A7B9E"/>
    <w:rsid w:val="007B0B71"/>
    <w:rsid w:val="007B106B"/>
    <w:rsid w:val="007B12B6"/>
    <w:rsid w:val="007B1881"/>
    <w:rsid w:val="007B18BA"/>
    <w:rsid w:val="007B1B33"/>
    <w:rsid w:val="007B2C3C"/>
    <w:rsid w:val="007B2DD5"/>
    <w:rsid w:val="007B39C5"/>
    <w:rsid w:val="007B3A88"/>
    <w:rsid w:val="007B4044"/>
    <w:rsid w:val="007B4894"/>
    <w:rsid w:val="007B48E2"/>
    <w:rsid w:val="007B499B"/>
    <w:rsid w:val="007B4C84"/>
    <w:rsid w:val="007B4CD1"/>
    <w:rsid w:val="007B4F37"/>
    <w:rsid w:val="007B54A7"/>
    <w:rsid w:val="007B55B8"/>
    <w:rsid w:val="007B59A7"/>
    <w:rsid w:val="007B633B"/>
    <w:rsid w:val="007B63C2"/>
    <w:rsid w:val="007B6488"/>
    <w:rsid w:val="007B6B19"/>
    <w:rsid w:val="007B7121"/>
    <w:rsid w:val="007B72C6"/>
    <w:rsid w:val="007C0029"/>
    <w:rsid w:val="007C00FC"/>
    <w:rsid w:val="007C03BD"/>
    <w:rsid w:val="007C1326"/>
    <w:rsid w:val="007C138F"/>
    <w:rsid w:val="007C17E8"/>
    <w:rsid w:val="007C1822"/>
    <w:rsid w:val="007C19B7"/>
    <w:rsid w:val="007C1CB5"/>
    <w:rsid w:val="007C21F4"/>
    <w:rsid w:val="007C2356"/>
    <w:rsid w:val="007C2400"/>
    <w:rsid w:val="007C24C3"/>
    <w:rsid w:val="007C2725"/>
    <w:rsid w:val="007C27D7"/>
    <w:rsid w:val="007C291B"/>
    <w:rsid w:val="007C2A07"/>
    <w:rsid w:val="007C2D39"/>
    <w:rsid w:val="007C355D"/>
    <w:rsid w:val="007C3F36"/>
    <w:rsid w:val="007C4043"/>
    <w:rsid w:val="007C4807"/>
    <w:rsid w:val="007C4B59"/>
    <w:rsid w:val="007C4C0A"/>
    <w:rsid w:val="007C5703"/>
    <w:rsid w:val="007C5A1E"/>
    <w:rsid w:val="007C5CC7"/>
    <w:rsid w:val="007C6262"/>
    <w:rsid w:val="007C6B62"/>
    <w:rsid w:val="007C6B91"/>
    <w:rsid w:val="007C73C6"/>
    <w:rsid w:val="007C75CF"/>
    <w:rsid w:val="007C765F"/>
    <w:rsid w:val="007D01BD"/>
    <w:rsid w:val="007D03C2"/>
    <w:rsid w:val="007D0601"/>
    <w:rsid w:val="007D1C7A"/>
    <w:rsid w:val="007D1CFC"/>
    <w:rsid w:val="007D1F2F"/>
    <w:rsid w:val="007D268F"/>
    <w:rsid w:val="007D26FE"/>
    <w:rsid w:val="007D2C4D"/>
    <w:rsid w:val="007D3048"/>
    <w:rsid w:val="007D3117"/>
    <w:rsid w:val="007D31B7"/>
    <w:rsid w:val="007D345B"/>
    <w:rsid w:val="007D3470"/>
    <w:rsid w:val="007D3673"/>
    <w:rsid w:val="007D37E8"/>
    <w:rsid w:val="007D38F5"/>
    <w:rsid w:val="007D4B21"/>
    <w:rsid w:val="007D57DC"/>
    <w:rsid w:val="007D5D8F"/>
    <w:rsid w:val="007D5FB9"/>
    <w:rsid w:val="007D6051"/>
    <w:rsid w:val="007D690B"/>
    <w:rsid w:val="007D6A91"/>
    <w:rsid w:val="007D6DA0"/>
    <w:rsid w:val="007D6F85"/>
    <w:rsid w:val="007D71FF"/>
    <w:rsid w:val="007E00D0"/>
    <w:rsid w:val="007E03A2"/>
    <w:rsid w:val="007E0B16"/>
    <w:rsid w:val="007E0E6F"/>
    <w:rsid w:val="007E0FA2"/>
    <w:rsid w:val="007E1BC0"/>
    <w:rsid w:val="007E1E5A"/>
    <w:rsid w:val="007E21E1"/>
    <w:rsid w:val="007E2619"/>
    <w:rsid w:val="007E2B79"/>
    <w:rsid w:val="007E31B7"/>
    <w:rsid w:val="007E3540"/>
    <w:rsid w:val="007E3EE4"/>
    <w:rsid w:val="007E4236"/>
    <w:rsid w:val="007E481A"/>
    <w:rsid w:val="007E4961"/>
    <w:rsid w:val="007E4AFC"/>
    <w:rsid w:val="007E4DB4"/>
    <w:rsid w:val="007E4F94"/>
    <w:rsid w:val="007E5D9E"/>
    <w:rsid w:val="007E5E57"/>
    <w:rsid w:val="007E63CE"/>
    <w:rsid w:val="007E7394"/>
    <w:rsid w:val="007E79AA"/>
    <w:rsid w:val="007E7C0E"/>
    <w:rsid w:val="007F053E"/>
    <w:rsid w:val="007F0547"/>
    <w:rsid w:val="007F090D"/>
    <w:rsid w:val="007F19CA"/>
    <w:rsid w:val="007F1C0C"/>
    <w:rsid w:val="007F1F56"/>
    <w:rsid w:val="007F23F3"/>
    <w:rsid w:val="007F28F6"/>
    <w:rsid w:val="007F2A3C"/>
    <w:rsid w:val="007F2FE8"/>
    <w:rsid w:val="007F30B2"/>
    <w:rsid w:val="007F3160"/>
    <w:rsid w:val="007F328A"/>
    <w:rsid w:val="007F3C0F"/>
    <w:rsid w:val="007F44FC"/>
    <w:rsid w:val="007F4ADC"/>
    <w:rsid w:val="007F4B27"/>
    <w:rsid w:val="007F52EF"/>
    <w:rsid w:val="007F582C"/>
    <w:rsid w:val="007F5A3A"/>
    <w:rsid w:val="007F5F57"/>
    <w:rsid w:val="007F610C"/>
    <w:rsid w:val="007F630E"/>
    <w:rsid w:val="007F6402"/>
    <w:rsid w:val="007F6824"/>
    <w:rsid w:val="007F6C1A"/>
    <w:rsid w:val="007F6F73"/>
    <w:rsid w:val="007F7006"/>
    <w:rsid w:val="007F701E"/>
    <w:rsid w:val="007F7276"/>
    <w:rsid w:val="00800185"/>
    <w:rsid w:val="0080020D"/>
    <w:rsid w:val="00800431"/>
    <w:rsid w:val="00800854"/>
    <w:rsid w:val="00800A75"/>
    <w:rsid w:val="00800BA2"/>
    <w:rsid w:val="00800D6A"/>
    <w:rsid w:val="0080106D"/>
    <w:rsid w:val="008012B0"/>
    <w:rsid w:val="008016AC"/>
    <w:rsid w:val="00801D6C"/>
    <w:rsid w:val="00801EFD"/>
    <w:rsid w:val="008020F6"/>
    <w:rsid w:val="00802463"/>
    <w:rsid w:val="0080280F"/>
    <w:rsid w:val="00802DBD"/>
    <w:rsid w:val="00802FF9"/>
    <w:rsid w:val="008030E7"/>
    <w:rsid w:val="008035D5"/>
    <w:rsid w:val="00803750"/>
    <w:rsid w:val="0080376D"/>
    <w:rsid w:val="00803804"/>
    <w:rsid w:val="0080391C"/>
    <w:rsid w:val="00803949"/>
    <w:rsid w:val="0080394D"/>
    <w:rsid w:val="008041C4"/>
    <w:rsid w:val="0080478D"/>
    <w:rsid w:val="008049DD"/>
    <w:rsid w:val="00804A38"/>
    <w:rsid w:val="00804B25"/>
    <w:rsid w:val="00804D09"/>
    <w:rsid w:val="00804D33"/>
    <w:rsid w:val="008051BE"/>
    <w:rsid w:val="00805204"/>
    <w:rsid w:val="00805314"/>
    <w:rsid w:val="0080563B"/>
    <w:rsid w:val="00805B37"/>
    <w:rsid w:val="00805B7F"/>
    <w:rsid w:val="00805DD5"/>
    <w:rsid w:val="00806053"/>
    <w:rsid w:val="00806387"/>
    <w:rsid w:val="00806405"/>
    <w:rsid w:val="00806570"/>
    <w:rsid w:val="00806C9B"/>
    <w:rsid w:val="00806CF8"/>
    <w:rsid w:val="00806D16"/>
    <w:rsid w:val="00807082"/>
    <w:rsid w:val="0080718E"/>
    <w:rsid w:val="00807511"/>
    <w:rsid w:val="008075DA"/>
    <w:rsid w:val="008079F7"/>
    <w:rsid w:val="00807CE2"/>
    <w:rsid w:val="00807FF6"/>
    <w:rsid w:val="00807FF7"/>
    <w:rsid w:val="008103DE"/>
    <w:rsid w:val="00810819"/>
    <w:rsid w:val="008108D8"/>
    <w:rsid w:val="00810E61"/>
    <w:rsid w:val="00810F90"/>
    <w:rsid w:val="00811000"/>
    <w:rsid w:val="008112D3"/>
    <w:rsid w:val="00811882"/>
    <w:rsid w:val="00812BD0"/>
    <w:rsid w:val="00812F02"/>
    <w:rsid w:val="00812FAB"/>
    <w:rsid w:val="008135E3"/>
    <w:rsid w:val="008137E1"/>
    <w:rsid w:val="0081406E"/>
    <w:rsid w:val="008144D0"/>
    <w:rsid w:val="008148F6"/>
    <w:rsid w:val="00814BA4"/>
    <w:rsid w:val="008150B5"/>
    <w:rsid w:val="00815156"/>
    <w:rsid w:val="008155DE"/>
    <w:rsid w:val="0081609A"/>
    <w:rsid w:val="00816343"/>
    <w:rsid w:val="00816411"/>
    <w:rsid w:val="0081691D"/>
    <w:rsid w:val="00816942"/>
    <w:rsid w:val="00817344"/>
    <w:rsid w:val="00817EF7"/>
    <w:rsid w:val="008205DE"/>
    <w:rsid w:val="008210F1"/>
    <w:rsid w:val="00821270"/>
    <w:rsid w:val="0082256E"/>
    <w:rsid w:val="00822611"/>
    <w:rsid w:val="008227F8"/>
    <w:rsid w:val="0082284F"/>
    <w:rsid w:val="008228C4"/>
    <w:rsid w:val="008233D8"/>
    <w:rsid w:val="008236C0"/>
    <w:rsid w:val="00823859"/>
    <w:rsid w:val="00823A87"/>
    <w:rsid w:val="00823C66"/>
    <w:rsid w:val="00823E08"/>
    <w:rsid w:val="00824684"/>
    <w:rsid w:val="00824A79"/>
    <w:rsid w:val="00824B73"/>
    <w:rsid w:val="00824CB3"/>
    <w:rsid w:val="00824D81"/>
    <w:rsid w:val="0082645E"/>
    <w:rsid w:val="00826921"/>
    <w:rsid w:val="00826AAB"/>
    <w:rsid w:val="00826E53"/>
    <w:rsid w:val="00827733"/>
    <w:rsid w:val="00827BEA"/>
    <w:rsid w:val="00827DDC"/>
    <w:rsid w:val="0083147A"/>
    <w:rsid w:val="00831B33"/>
    <w:rsid w:val="00831B3E"/>
    <w:rsid w:val="00831BB2"/>
    <w:rsid w:val="00831FBB"/>
    <w:rsid w:val="008323E8"/>
    <w:rsid w:val="00832505"/>
    <w:rsid w:val="008329C1"/>
    <w:rsid w:val="00832E7A"/>
    <w:rsid w:val="00832EB1"/>
    <w:rsid w:val="0083308B"/>
    <w:rsid w:val="008334B2"/>
    <w:rsid w:val="00833C08"/>
    <w:rsid w:val="00833DCE"/>
    <w:rsid w:val="008344A3"/>
    <w:rsid w:val="00834CF3"/>
    <w:rsid w:val="00835242"/>
    <w:rsid w:val="00835CCA"/>
    <w:rsid w:val="00836546"/>
    <w:rsid w:val="00836C9C"/>
    <w:rsid w:val="008370B3"/>
    <w:rsid w:val="008372CB"/>
    <w:rsid w:val="00837525"/>
    <w:rsid w:val="008376D5"/>
    <w:rsid w:val="008378A3"/>
    <w:rsid w:val="00840692"/>
    <w:rsid w:val="00840A10"/>
    <w:rsid w:val="00840C08"/>
    <w:rsid w:val="00840F84"/>
    <w:rsid w:val="0084102B"/>
    <w:rsid w:val="0084139A"/>
    <w:rsid w:val="008418C7"/>
    <w:rsid w:val="00841942"/>
    <w:rsid w:val="008419D8"/>
    <w:rsid w:val="00841BEC"/>
    <w:rsid w:val="00841BF3"/>
    <w:rsid w:val="008422C4"/>
    <w:rsid w:val="008427D6"/>
    <w:rsid w:val="00842B0E"/>
    <w:rsid w:val="00842C53"/>
    <w:rsid w:val="00842E10"/>
    <w:rsid w:val="00842EB2"/>
    <w:rsid w:val="0084307B"/>
    <w:rsid w:val="008430CB"/>
    <w:rsid w:val="00843444"/>
    <w:rsid w:val="00843562"/>
    <w:rsid w:val="0084370A"/>
    <w:rsid w:val="00843EB1"/>
    <w:rsid w:val="00844497"/>
    <w:rsid w:val="00844808"/>
    <w:rsid w:val="00844F82"/>
    <w:rsid w:val="0084508B"/>
    <w:rsid w:val="00845791"/>
    <w:rsid w:val="008457DC"/>
    <w:rsid w:val="00845959"/>
    <w:rsid w:val="00845C47"/>
    <w:rsid w:val="00845FE5"/>
    <w:rsid w:val="008462E9"/>
    <w:rsid w:val="0084646F"/>
    <w:rsid w:val="00846634"/>
    <w:rsid w:val="0084696F"/>
    <w:rsid w:val="008469B7"/>
    <w:rsid w:val="00846F08"/>
    <w:rsid w:val="00846FBC"/>
    <w:rsid w:val="00847721"/>
    <w:rsid w:val="00847F56"/>
    <w:rsid w:val="0085011F"/>
    <w:rsid w:val="00850B3F"/>
    <w:rsid w:val="00850BB8"/>
    <w:rsid w:val="00851190"/>
    <w:rsid w:val="0085152C"/>
    <w:rsid w:val="008516B6"/>
    <w:rsid w:val="00851C53"/>
    <w:rsid w:val="00852019"/>
    <w:rsid w:val="00852A45"/>
    <w:rsid w:val="008530D8"/>
    <w:rsid w:val="008536DF"/>
    <w:rsid w:val="008539EA"/>
    <w:rsid w:val="00853AA9"/>
    <w:rsid w:val="00853CD5"/>
    <w:rsid w:val="00854461"/>
    <w:rsid w:val="00854613"/>
    <w:rsid w:val="00854AFD"/>
    <w:rsid w:val="0085520A"/>
    <w:rsid w:val="0085535D"/>
    <w:rsid w:val="00855378"/>
    <w:rsid w:val="00855E7D"/>
    <w:rsid w:val="00855EE2"/>
    <w:rsid w:val="008560F9"/>
    <w:rsid w:val="00856846"/>
    <w:rsid w:val="008568AB"/>
    <w:rsid w:val="00856A02"/>
    <w:rsid w:val="0085718E"/>
    <w:rsid w:val="008576C3"/>
    <w:rsid w:val="00857908"/>
    <w:rsid w:val="00857BE3"/>
    <w:rsid w:val="008608A8"/>
    <w:rsid w:val="0086094F"/>
    <w:rsid w:val="00860E03"/>
    <w:rsid w:val="00861242"/>
    <w:rsid w:val="00861575"/>
    <w:rsid w:val="00861973"/>
    <w:rsid w:val="008621B2"/>
    <w:rsid w:val="008623A1"/>
    <w:rsid w:val="008627C4"/>
    <w:rsid w:val="00862837"/>
    <w:rsid w:val="008628DF"/>
    <w:rsid w:val="00862906"/>
    <w:rsid w:val="008629AF"/>
    <w:rsid w:val="00862FD6"/>
    <w:rsid w:val="00863D9B"/>
    <w:rsid w:val="008640FA"/>
    <w:rsid w:val="008649EC"/>
    <w:rsid w:val="00864CA2"/>
    <w:rsid w:val="00865023"/>
    <w:rsid w:val="008654E8"/>
    <w:rsid w:val="0086566C"/>
    <w:rsid w:val="00865FF8"/>
    <w:rsid w:val="0086637F"/>
    <w:rsid w:val="00866895"/>
    <w:rsid w:val="0086691A"/>
    <w:rsid w:val="00866DC9"/>
    <w:rsid w:val="008671EA"/>
    <w:rsid w:val="00867267"/>
    <w:rsid w:val="00867294"/>
    <w:rsid w:val="0086797A"/>
    <w:rsid w:val="00867DD8"/>
    <w:rsid w:val="00867E18"/>
    <w:rsid w:val="008704F7"/>
    <w:rsid w:val="00870504"/>
    <w:rsid w:val="008716BF"/>
    <w:rsid w:val="00871FF1"/>
    <w:rsid w:val="008725E3"/>
    <w:rsid w:val="00872A53"/>
    <w:rsid w:val="00872D11"/>
    <w:rsid w:val="00873317"/>
    <w:rsid w:val="00873E38"/>
    <w:rsid w:val="00874153"/>
    <w:rsid w:val="0087469C"/>
    <w:rsid w:val="008746D0"/>
    <w:rsid w:val="00874862"/>
    <w:rsid w:val="00874CD8"/>
    <w:rsid w:val="00875474"/>
    <w:rsid w:val="00876A37"/>
    <w:rsid w:val="00876A5B"/>
    <w:rsid w:val="00876AEF"/>
    <w:rsid w:val="00877126"/>
    <w:rsid w:val="00877430"/>
    <w:rsid w:val="008777F2"/>
    <w:rsid w:val="0087788D"/>
    <w:rsid w:val="008802B1"/>
    <w:rsid w:val="008803BF"/>
    <w:rsid w:val="008804AA"/>
    <w:rsid w:val="008807F5"/>
    <w:rsid w:val="0088085C"/>
    <w:rsid w:val="00880D5F"/>
    <w:rsid w:val="00881221"/>
    <w:rsid w:val="0088138B"/>
    <w:rsid w:val="00881537"/>
    <w:rsid w:val="008820C8"/>
    <w:rsid w:val="008823AD"/>
    <w:rsid w:val="00882D7A"/>
    <w:rsid w:val="00882E6C"/>
    <w:rsid w:val="00882FBB"/>
    <w:rsid w:val="00883921"/>
    <w:rsid w:val="008842BB"/>
    <w:rsid w:val="0088486C"/>
    <w:rsid w:val="008848A9"/>
    <w:rsid w:val="008848BD"/>
    <w:rsid w:val="008851AC"/>
    <w:rsid w:val="008852CA"/>
    <w:rsid w:val="00885401"/>
    <w:rsid w:val="008854F1"/>
    <w:rsid w:val="0088561A"/>
    <w:rsid w:val="00885CA6"/>
    <w:rsid w:val="00885CDC"/>
    <w:rsid w:val="00885ED1"/>
    <w:rsid w:val="00885FC7"/>
    <w:rsid w:val="00886073"/>
    <w:rsid w:val="00886104"/>
    <w:rsid w:val="00886225"/>
    <w:rsid w:val="00886471"/>
    <w:rsid w:val="008866EA"/>
    <w:rsid w:val="008872C6"/>
    <w:rsid w:val="0088743C"/>
    <w:rsid w:val="00887A8E"/>
    <w:rsid w:val="00890139"/>
    <w:rsid w:val="00890905"/>
    <w:rsid w:val="0089095C"/>
    <w:rsid w:val="00890A1F"/>
    <w:rsid w:val="00890EC1"/>
    <w:rsid w:val="00891169"/>
    <w:rsid w:val="0089123F"/>
    <w:rsid w:val="0089153B"/>
    <w:rsid w:val="008919B3"/>
    <w:rsid w:val="00891B1C"/>
    <w:rsid w:val="00891B7D"/>
    <w:rsid w:val="00891D2C"/>
    <w:rsid w:val="00892563"/>
    <w:rsid w:val="008933E9"/>
    <w:rsid w:val="00893500"/>
    <w:rsid w:val="00894378"/>
    <w:rsid w:val="008944ED"/>
    <w:rsid w:val="008945CF"/>
    <w:rsid w:val="00894852"/>
    <w:rsid w:val="00894D1F"/>
    <w:rsid w:val="00894EBE"/>
    <w:rsid w:val="00894FCA"/>
    <w:rsid w:val="008958E1"/>
    <w:rsid w:val="00895B0A"/>
    <w:rsid w:val="00895B9A"/>
    <w:rsid w:val="00895C7F"/>
    <w:rsid w:val="00896829"/>
    <w:rsid w:val="00896BE7"/>
    <w:rsid w:val="00896F63"/>
    <w:rsid w:val="0089704B"/>
    <w:rsid w:val="008978F8"/>
    <w:rsid w:val="0089799C"/>
    <w:rsid w:val="00897F57"/>
    <w:rsid w:val="008A009C"/>
    <w:rsid w:val="008A01D6"/>
    <w:rsid w:val="008A01D7"/>
    <w:rsid w:val="008A0227"/>
    <w:rsid w:val="008A03BE"/>
    <w:rsid w:val="008A08E1"/>
    <w:rsid w:val="008A0E24"/>
    <w:rsid w:val="008A1C9E"/>
    <w:rsid w:val="008A1D12"/>
    <w:rsid w:val="008A1FA0"/>
    <w:rsid w:val="008A2795"/>
    <w:rsid w:val="008A2916"/>
    <w:rsid w:val="008A2C47"/>
    <w:rsid w:val="008A2FF3"/>
    <w:rsid w:val="008A32CC"/>
    <w:rsid w:val="008A3451"/>
    <w:rsid w:val="008A3A2C"/>
    <w:rsid w:val="008A3ADB"/>
    <w:rsid w:val="008A3CE0"/>
    <w:rsid w:val="008A3E53"/>
    <w:rsid w:val="008A3FFB"/>
    <w:rsid w:val="008A47B9"/>
    <w:rsid w:val="008A4D32"/>
    <w:rsid w:val="008A4FA3"/>
    <w:rsid w:val="008A5AEC"/>
    <w:rsid w:val="008A5B47"/>
    <w:rsid w:val="008A6594"/>
    <w:rsid w:val="008A6707"/>
    <w:rsid w:val="008A6CC1"/>
    <w:rsid w:val="008A6E88"/>
    <w:rsid w:val="008A75A1"/>
    <w:rsid w:val="008A780D"/>
    <w:rsid w:val="008A787D"/>
    <w:rsid w:val="008A7A80"/>
    <w:rsid w:val="008A7BF5"/>
    <w:rsid w:val="008A7D45"/>
    <w:rsid w:val="008B06B1"/>
    <w:rsid w:val="008B08AC"/>
    <w:rsid w:val="008B0A12"/>
    <w:rsid w:val="008B0C06"/>
    <w:rsid w:val="008B1397"/>
    <w:rsid w:val="008B1C31"/>
    <w:rsid w:val="008B253D"/>
    <w:rsid w:val="008B28F8"/>
    <w:rsid w:val="008B2DAB"/>
    <w:rsid w:val="008B2E82"/>
    <w:rsid w:val="008B3055"/>
    <w:rsid w:val="008B30FC"/>
    <w:rsid w:val="008B323F"/>
    <w:rsid w:val="008B3EF1"/>
    <w:rsid w:val="008B420A"/>
    <w:rsid w:val="008B42B9"/>
    <w:rsid w:val="008B4499"/>
    <w:rsid w:val="008B4BA7"/>
    <w:rsid w:val="008B526C"/>
    <w:rsid w:val="008B533A"/>
    <w:rsid w:val="008B53CD"/>
    <w:rsid w:val="008B58E3"/>
    <w:rsid w:val="008B59FF"/>
    <w:rsid w:val="008B604D"/>
    <w:rsid w:val="008B621F"/>
    <w:rsid w:val="008B63C2"/>
    <w:rsid w:val="008B640A"/>
    <w:rsid w:val="008B6D47"/>
    <w:rsid w:val="008B71F9"/>
    <w:rsid w:val="008B74EB"/>
    <w:rsid w:val="008B7576"/>
    <w:rsid w:val="008B7654"/>
    <w:rsid w:val="008B7787"/>
    <w:rsid w:val="008B7DF4"/>
    <w:rsid w:val="008B7F84"/>
    <w:rsid w:val="008B7FDF"/>
    <w:rsid w:val="008C0086"/>
    <w:rsid w:val="008C05DF"/>
    <w:rsid w:val="008C0ACC"/>
    <w:rsid w:val="008C0C9C"/>
    <w:rsid w:val="008C0E7B"/>
    <w:rsid w:val="008C1487"/>
    <w:rsid w:val="008C1510"/>
    <w:rsid w:val="008C193E"/>
    <w:rsid w:val="008C1AEE"/>
    <w:rsid w:val="008C1D06"/>
    <w:rsid w:val="008C21E0"/>
    <w:rsid w:val="008C2571"/>
    <w:rsid w:val="008C282A"/>
    <w:rsid w:val="008C367F"/>
    <w:rsid w:val="008C36A0"/>
    <w:rsid w:val="008C3DF6"/>
    <w:rsid w:val="008C3FE6"/>
    <w:rsid w:val="008C4660"/>
    <w:rsid w:val="008C4769"/>
    <w:rsid w:val="008C4890"/>
    <w:rsid w:val="008C5B04"/>
    <w:rsid w:val="008C5B59"/>
    <w:rsid w:val="008C5DA0"/>
    <w:rsid w:val="008C5E6A"/>
    <w:rsid w:val="008C6013"/>
    <w:rsid w:val="008C6318"/>
    <w:rsid w:val="008C6363"/>
    <w:rsid w:val="008C64A7"/>
    <w:rsid w:val="008C6B03"/>
    <w:rsid w:val="008C70A8"/>
    <w:rsid w:val="008C7441"/>
    <w:rsid w:val="008D0563"/>
    <w:rsid w:val="008D0894"/>
    <w:rsid w:val="008D0DAF"/>
    <w:rsid w:val="008D1D0A"/>
    <w:rsid w:val="008D1E03"/>
    <w:rsid w:val="008D1F62"/>
    <w:rsid w:val="008D2215"/>
    <w:rsid w:val="008D22D9"/>
    <w:rsid w:val="008D2B76"/>
    <w:rsid w:val="008D3EE3"/>
    <w:rsid w:val="008D4814"/>
    <w:rsid w:val="008D48E9"/>
    <w:rsid w:val="008D4A84"/>
    <w:rsid w:val="008D54B5"/>
    <w:rsid w:val="008D55D1"/>
    <w:rsid w:val="008D56C7"/>
    <w:rsid w:val="008D5857"/>
    <w:rsid w:val="008D6702"/>
    <w:rsid w:val="008D6E66"/>
    <w:rsid w:val="008D7693"/>
    <w:rsid w:val="008D7791"/>
    <w:rsid w:val="008D7D88"/>
    <w:rsid w:val="008E040A"/>
    <w:rsid w:val="008E0B04"/>
    <w:rsid w:val="008E0B29"/>
    <w:rsid w:val="008E0E3A"/>
    <w:rsid w:val="008E0F1E"/>
    <w:rsid w:val="008E190C"/>
    <w:rsid w:val="008E207C"/>
    <w:rsid w:val="008E24E9"/>
    <w:rsid w:val="008E265E"/>
    <w:rsid w:val="008E29F1"/>
    <w:rsid w:val="008E3017"/>
    <w:rsid w:val="008E3732"/>
    <w:rsid w:val="008E3C9B"/>
    <w:rsid w:val="008E3F21"/>
    <w:rsid w:val="008E4327"/>
    <w:rsid w:val="008E4A6F"/>
    <w:rsid w:val="008E4D94"/>
    <w:rsid w:val="008E4F7C"/>
    <w:rsid w:val="008E5E10"/>
    <w:rsid w:val="008E5EBE"/>
    <w:rsid w:val="008E64ED"/>
    <w:rsid w:val="008E6A5F"/>
    <w:rsid w:val="008E6BC9"/>
    <w:rsid w:val="008E6DB9"/>
    <w:rsid w:val="008E73F7"/>
    <w:rsid w:val="008E7903"/>
    <w:rsid w:val="008E7AB0"/>
    <w:rsid w:val="008E7BA0"/>
    <w:rsid w:val="008F02DE"/>
    <w:rsid w:val="008F043E"/>
    <w:rsid w:val="008F0566"/>
    <w:rsid w:val="008F0BF0"/>
    <w:rsid w:val="008F0FEE"/>
    <w:rsid w:val="008F14A5"/>
    <w:rsid w:val="008F15EC"/>
    <w:rsid w:val="008F193B"/>
    <w:rsid w:val="008F1EE6"/>
    <w:rsid w:val="008F23AB"/>
    <w:rsid w:val="008F281D"/>
    <w:rsid w:val="008F2F3A"/>
    <w:rsid w:val="008F3527"/>
    <w:rsid w:val="008F3728"/>
    <w:rsid w:val="008F374C"/>
    <w:rsid w:val="008F3A63"/>
    <w:rsid w:val="008F3ADC"/>
    <w:rsid w:val="008F401E"/>
    <w:rsid w:val="008F42C6"/>
    <w:rsid w:val="008F4B0B"/>
    <w:rsid w:val="008F4C37"/>
    <w:rsid w:val="008F4C92"/>
    <w:rsid w:val="008F5257"/>
    <w:rsid w:val="008F526A"/>
    <w:rsid w:val="008F5CC1"/>
    <w:rsid w:val="008F6122"/>
    <w:rsid w:val="008F6257"/>
    <w:rsid w:val="008F665E"/>
    <w:rsid w:val="008F6F8C"/>
    <w:rsid w:val="008F7502"/>
    <w:rsid w:val="008F7D3C"/>
    <w:rsid w:val="008F7D78"/>
    <w:rsid w:val="009001A0"/>
    <w:rsid w:val="009002B1"/>
    <w:rsid w:val="00900846"/>
    <w:rsid w:val="009008DC"/>
    <w:rsid w:val="00900C0A"/>
    <w:rsid w:val="00900DDE"/>
    <w:rsid w:val="009016E2"/>
    <w:rsid w:val="009019C7"/>
    <w:rsid w:val="00901C02"/>
    <w:rsid w:val="00901F0E"/>
    <w:rsid w:val="00901F38"/>
    <w:rsid w:val="009027C5"/>
    <w:rsid w:val="009033DE"/>
    <w:rsid w:val="00903469"/>
    <w:rsid w:val="009035A6"/>
    <w:rsid w:val="009035BB"/>
    <w:rsid w:val="00903DC5"/>
    <w:rsid w:val="00904668"/>
    <w:rsid w:val="009053E9"/>
    <w:rsid w:val="009055A3"/>
    <w:rsid w:val="0090574D"/>
    <w:rsid w:val="0090585F"/>
    <w:rsid w:val="00905E11"/>
    <w:rsid w:val="00906116"/>
    <w:rsid w:val="00906822"/>
    <w:rsid w:val="00906884"/>
    <w:rsid w:val="009068A6"/>
    <w:rsid w:val="00906B4A"/>
    <w:rsid w:val="00906D23"/>
    <w:rsid w:val="0090716E"/>
    <w:rsid w:val="00907183"/>
    <w:rsid w:val="00907414"/>
    <w:rsid w:val="00907668"/>
    <w:rsid w:val="009076D3"/>
    <w:rsid w:val="00907850"/>
    <w:rsid w:val="009078D2"/>
    <w:rsid w:val="00910255"/>
    <w:rsid w:val="009102FB"/>
    <w:rsid w:val="009106FF"/>
    <w:rsid w:val="00910802"/>
    <w:rsid w:val="00910A18"/>
    <w:rsid w:val="0091164B"/>
    <w:rsid w:val="0091187A"/>
    <w:rsid w:val="009118C9"/>
    <w:rsid w:val="009120DA"/>
    <w:rsid w:val="00912143"/>
    <w:rsid w:val="00913244"/>
    <w:rsid w:val="009134F6"/>
    <w:rsid w:val="00913657"/>
    <w:rsid w:val="0091371F"/>
    <w:rsid w:val="009139FD"/>
    <w:rsid w:val="00914612"/>
    <w:rsid w:val="00914728"/>
    <w:rsid w:val="00914780"/>
    <w:rsid w:val="00914FEE"/>
    <w:rsid w:val="0091503A"/>
    <w:rsid w:val="0091518E"/>
    <w:rsid w:val="0091534D"/>
    <w:rsid w:val="00915567"/>
    <w:rsid w:val="00915757"/>
    <w:rsid w:val="009163E7"/>
    <w:rsid w:val="009165B3"/>
    <w:rsid w:val="00916794"/>
    <w:rsid w:val="00916BDC"/>
    <w:rsid w:val="00916D04"/>
    <w:rsid w:val="00917321"/>
    <w:rsid w:val="00917E31"/>
    <w:rsid w:val="0092025A"/>
    <w:rsid w:val="00920738"/>
    <w:rsid w:val="00920C26"/>
    <w:rsid w:val="009211BF"/>
    <w:rsid w:val="009211C9"/>
    <w:rsid w:val="00921588"/>
    <w:rsid w:val="00921901"/>
    <w:rsid w:val="00921923"/>
    <w:rsid w:val="00921B80"/>
    <w:rsid w:val="00921BD3"/>
    <w:rsid w:val="00921DB6"/>
    <w:rsid w:val="00921FE1"/>
    <w:rsid w:val="009222B6"/>
    <w:rsid w:val="00922E9E"/>
    <w:rsid w:val="0092300F"/>
    <w:rsid w:val="009232C9"/>
    <w:rsid w:val="00923602"/>
    <w:rsid w:val="00923C9F"/>
    <w:rsid w:val="00924030"/>
    <w:rsid w:val="00924829"/>
    <w:rsid w:val="00924C36"/>
    <w:rsid w:val="00924F0E"/>
    <w:rsid w:val="0092500B"/>
    <w:rsid w:val="0092530D"/>
    <w:rsid w:val="00925463"/>
    <w:rsid w:val="009254DE"/>
    <w:rsid w:val="009256AD"/>
    <w:rsid w:val="0092596C"/>
    <w:rsid w:val="00925B39"/>
    <w:rsid w:val="00925E96"/>
    <w:rsid w:val="0092604A"/>
    <w:rsid w:val="00926598"/>
    <w:rsid w:val="00927741"/>
    <w:rsid w:val="00927F5A"/>
    <w:rsid w:val="00930094"/>
    <w:rsid w:val="0093040E"/>
    <w:rsid w:val="009305DF"/>
    <w:rsid w:val="009313F5"/>
    <w:rsid w:val="0093191F"/>
    <w:rsid w:val="00931C17"/>
    <w:rsid w:val="00932448"/>
    <w:rsid w:val="00932472"/>
    <w:rsid w:val="0093289A"/>
    <w:rsid w:val="0093293B"/>
    <w:rsid w:val="00932D37"/>
    <w:rsid w:val="0093322D"/>
    <w:rsid w:val="0093358F"/>
    <w:rsid w:val="00933935"/>
    <w:rsid w:val="00933A46"/>
    <w:rsid w:val="0093467A"/>
    <w:rsid w:val="00934CEE"/>
    <w:rsid w:val="00934EE2"/>
    <w:rsid w:val="009356F0"/>
    <w:rsid w:val="00935A87"/>
    <w:rsid w:val="00935CFC"/>
    <w:rsid w:val="00935F01"/>
    <w:rsid w:val="00935F2D"/>
    <w:rsid w:val="00935FBA"/>
    <w:rsid w:val="00936023"/>
    <w:rsid w:val="009370C6"/>
    <w:rsid w:val="00937135"/>
    <w:rsid w:val="009371AC"/>
    <w:rsid w:val="00940013"/>
    <w:rsid w:val="0094067C"/>
    <w:rsid w:val="00940F7B"/>
    <w:rsid w:val="00941201"/>
    <w:rsid w:val="00941277"/>
    <w:rsid w:val="0094229F"/>
    <w:rsid w:val="009425BE"/>
    <w:rsid w:val="009425E0"/>
    <w:rsid w:val="00942A32"/>
    <w:rsid w:val="009431A9"/>
    <w:rsid w:val="00943366"/>
    <w:rsid w:val="00943445"/>
    <w:rsid w:val="00944061"/>
    <w:rsid w:val="0094438E"/>
    <w:rsid w:val="009447E4"/>
    <w:rsid w:val="00944B1C"/>
    <w:rsid w:val="00944CF6"/>
    <w:rsid w:val="00945313"/>
    <w:rsid w:val="009453ED"/>
    <w:rsid w:val="00945618"/>
    <w:rsid w:val="00945675"/>
    <w:rsid w:val="009457F0"/>
    <w:rsid w:val="00945BF8"/>
    <w:rsid w:val="00945D63"/>
    <w:rsid w:val="00946300"/>
    <w:rsid w:val="00946595"/>
    <w:rsid w:val="009465BF"/>
    <w:rsid w:val="009468A3"/>
    <w:rsid w:val="00946BB6"/>
    <w:rsid w:val="009472D8"/>
    <w:rsid w:val="009475F4"/>
    <w:rsid w:val="00947B0D"/>
    <w:rsid w:val="00947D8B"/>
    <w:rsid w:val="00950136"/>
    <w:rsid w:val="009502C5"/>
    <w:rsid w:val="00950371"/>
    <w:rsid w:val="00950968"/>
    <w:rsid w:val="00950C5E"/>
    <w:rsid w:val="00950CB1"/>
    <w:rsid w:val="00950DAF"/>
    <w:rsid w:val="0095119F"/>
    <w:rsid w:val="00951413"/>
    <w:rsid w:val="009517B6"/>
    <w:rsid w:val="00951DEB"/>
    <w:rsid w:val="00951FB8"/>
    <w:rsid w:val="009520D0"/>
    <w:rsid w:val="0095211B"/>
    <w:rsid w:val="009526D0"/>
    <w:rsid w:val="0095272C"/>
    <w:rsid w:val="00953062"/>
    <w:rsid w:val="00953301"/>
    <w:rsid w:val="00953803"/>
    <w:rsid w:val="0095388E"/>
    <w:rsid w:val="00954AD0"/>
    <w:rsid w:val="00954E96"/>
    <w:rsid w:val="0095530A"/>
    <w:rsid w:val="009556C9"/>
    <w:rsid w:val="00956164"/>
    <w:rsid w:val="0095700C"/>
    <w:rsid w:val="00957251"/>
    <w:rsid w:val="00957293"/>
    <w:rsid w:val="00957598"/>
    <w:rsid w:val="0095786C"/>
    <w:rsid w:val="0096003B"/>
    <w:rsid w:val="00960081"/>
    <w:rsid w:val="009609B3"/>
    <w:rsid w:val="00960B70"/>
    <w:rsid w:val="00960D00"/>
    <w:rsid w:val="00960D7D"/>
    <w:rsid w:val="00961013"/>
    <w:rsid w:val="009610A2"/>
    <w:rsid w:val="009617AD"/>
    <w:rsid w:val="00961921"/>
    <w:rsid w:val="00961941"/>
    <w:rsid w:val="00961A8F"/>
    <w:rsid w:val="00962313"/>
    <w:rsid w:val="00962409"/>
    <w:rsid w:val="00962C40"/>
    <w:rsid w:val="00962CB2"/>
    <w:rsid w:val="00962D61"/>
    <w:rsid w:val="00963061"/>
    <w:rsid w:val="009630B4"/>
    <w:rsid w:val="00963A72"/>
    <w:rsid w:val="00963C22"/>
    <w:rsid w:val="00963C3E"/>
    <w:rsid w:val="009643DB"/>
    <w:rsid w:val="009645D4"/>
    <w:rsid w:val="00964754"/>
    <w:rsid w:val="00964881"/>
    <w:rsid w:val="00964A82"/>
    <w:rsid w:val="00964B6D"/>
    <w:rsid w:val="00965237"/>
    <w:rsid w:val="009652B8"/>
    <w:rsid w:val="00965668"/>
    <w:rsid w:val="00965885"/>
    <w:rsid w:val="00965B8D"/>
    <w:rsid w:val="00966220"/>
    <w:rsid w:val="00966437"/>
    <w:rsid w:val="00966741"/>
    <w:rsid w:val="009670FC"/>
    <w:rsid w:val="00967AB8"/>
    <w:rsid w:val="00967B5F"/>
    <w:rsid w:val="00967D1C"/>
    <w:rsid w:val="0097054B"/>
    <w:rsid w:val="00970634"/>
    <w:rsid w:val="00970EE4"/>
    <w:rsid w:val="00970F33"/>
    <w:rsid w:val="00971088"/>
    <w:rsid w:val="00971156"/>
    <w:rsid w:val="00971DF5"/>
    <w:rsid w:val="009721B7"/>
    <w:rsid w:val="0097235A"/>
    <w:rsid w:val="0097264D"/>
    <w:rsid w:val="009739F7"/>
    <w:rsid w:val="00974061"/>
    <w:rsid w:val="00974631"/>
    <w:rsid w:val="00974637"/>
    <w:rsid w:val="00974714"/>
    <w:rsid w:val="009749A2"/>
    <w:rsid w:val="0097555E"/>
    <w:rsid w:val="00975590"/>
    <w:rsid w:val="009756CF"/>
    <w:rsid w:val="00975CCD"/>
    <w:rsid w:val="00975F22"/>
    <w:rsid w:val="00976820"/>
    <w:rsid w:val="00976F35"/>
    <w:rsid w:val="0097747B"/>
    <w:rsid w:val="009775AB"/>
    <w:rsid w:val="00977757"/>
    <w:rsid w:val="00977C93"/>
    <w:rsid w:val="0098040B"/>
    <w:rsid w:val="00980628"/>
    <w:rsid w:val="009807E5"/>
    <w:rsid w:val="00980828"/>
    <w:rsid w:val="0098085F"/>
    <w:rsid w:val="00980A6F"/>
    <w:rsid w:val="00980F1C"/>
    <w:rsid w:val="00981284"/>
    <w:rsid w:val="00981460"/>
    <w:rsid w:val="00981626"/>
    <w:rsid w:val="00981967"/>
    <w:rsid w:val="00981E21"/>
    <w:rsid w:val="009821AA"/>
    <w:rsid w:val="00982670"/>
    <w:rsid w:val="009826E0"/>
    <w:rsid w:val="00982A32"/>
    <w:rsid w:val="00983677"/>
    <w:rsid w:val="00983C13"/>
    <w:rsid w:val="00984102"/>
    <w:rsid w:val="00984230"/>
    <w:rsid w:val="009845EF"/>
    <w:rsid w:val="00984721"/>
    <w:rsid w:val="009848E4"/>
    <w:rsid w:val="00984958"/>
    <w:rsid w:val="00984966"/>
    <w:rsid w:val="00984C05"/>
    <w:rsid w:val="00985289"/>
    <w:rsid w:val="009852A0"/>
    <w:rsid w:val="009853CB"/>
    <w:rsid w:val="00985BD2"/>
    <w:rsid w:val="00986090"/>
    <w:rsid w:val="00986447"/>
    <w:rsid w:val="00986BBF"/>
    <w:rsid w:val="0098705A"/>
    <w:rsid w:val="0098737B"/>
    <w:rsid w:val="00987759"/>
    <w:rsid w:val="009910AB"/>
    <w:rsid w:val="009913FD"/>
    <w:rsid w:val="00991F6D"/>
    <w:rsid w:val="009921C2"/>
    <w:rsid w:val="009926AC"/>
    <w:rsid w:val="00992879"/>
    <w:rsid w:val="00992A7D"/>
    <w:rsid w:val="00992CF4"/>
    <w:rsid w:val="00992FCE"/>
    <w:rsid w:val="0099329B"/>
    <w:rsid w:val="00993340"/>
    <w:rsid w:val="0099342B"/>
    <w:rsid w:val="009934A3"/>
    <w:rsid w:val="009938ED"/>
    <w:rsid w:val="00993915"/>
    <w:rsid w:val="00993BFB"/>
    <w:rsid w:val="00994151"/>
    <w:rsid w:val="0099430B"/>
    <w:rsid w:val="0099489C"/>
    <w:rsid w:val="009948E9"/>
    <w:rsid w:val="00995465"/>
    <w:rsid w:val="009955A8"/>
    <w:rsid w:val="009956F4"/>
    <w:rsid w:val="009957F2"/>
    <w:rsid w:val="00995B1F"/>
    <w:rsid w:val="00995BEF"/>
    <w:rsid w:val="009961CF"/>
    <w:rsid w:val="00996909"/>
    <w:rsid w:val="00996C87"/>
    <w:rsid w:val="00996D54"/>
    <w:rsid w:val="0099731A"/>
    <w:rsid w:val="009973DE"/>
    <w:rsid w:val="00997649"/>
    <w:rsid w:val="00997AAB"/>
    <w:rsid w:val="00997C0E"/>
    <w:rsid w:val="00997EAB"/>
    <w:rsid w:val="009A0707"/>
    <w:rsid w:val="009A0970"/>
    <w:rsid w:val="009A0C3A"/>
    <w:rsid w:val="009A0DB6"/>
    <w:rsid w:val="009A0FB9"/>
    <w:rsid w:val="009A12E3"/>
    <w:rsid w:val="009A17F7"/>
    <w:rsid w:val="009A18A3"/>
    <w:rsid w:val="009A1C1C"/>
    <w:rsid w:val="009A2AC6"/>
    <w:rsid w:val="009A2C9C"/>
    <w:rsid w:val="009A30C2"/>
    <w:rsid w:val="009A3250"/>
    <w:rsid w:val="009A3EE7"/>
    <w:rsid w:val="009A4043"/>
    <w:rsid w:val="009A4633"/>
    <w:rsid w:val="009A4AC2"/>
    <w:rsid w:val="009A4EA7"/>
    <w:rsid w:val="009A5148"/>
    <w:rsid w:val="009A5581"/>
    <w:rsid w:val="009A6114"/>
    <w:rsid w:val="009A68F1"/>
    <w:rsid w:val="009A69F8"/>
    <w:rsid w:val="009A6E93"/>
    <w:rsid w:val="009A70E8"/>
    <w:rsid w:val="009A74ED"/>
    <w:rsid w:val="009A75A2"/>
    <w:rsid w:val="009A7A25"/>
    <w:rsid w:val="009A7F4C"/>
    <w:rsid w:val="009B02CC"/>
    <w:rsid w:val="009B07B5"/>
    <w:rsid w:val="009B0B58"/>
    <w:rsid w:val="009B0BEB"/>
    <w:rsid w:val="009B0DF3"/>
    <w:rsid w:val="009B108C"/>
    <w:rsid w:val="009B1406"/>
    <w:rsid w:val="009B149E"/>
    <w:rsid w:val="009B14CA"/>
    <w:rsid w:val="009B1B75"/>
    <w:rsid w:val="009B29B0"/>
    <w:rsid w:val="009B2EA6"/>
    <w:rsid w:val="009B3114"/>
    <w:rsid w:val="009B3158"/>
    <w:rsid w:val="009B31E9"/>
    <w:rsid w:val="009B33D1"/>
    <w:rsid w:val="009B343C"/>
    <w:rsid w:val="009B37CB"/>
    <w:rsid w:val="009B39D1"/>
    <w:rsid w:val="009B3B7E"/>
    <w:rsid w:val="009B3BDC"/>
    <w:rsid w:val="009B3DD6"/>
    <w:rsid w:val="009B3F9E"/>
    <w:rsid w:val="009B4385"/>
    <w:rsid w:val="009B484C"/>
    <w:rsid w:val="009B4B38"/>
    <w:rsid w:val="009B4E26"/>
    <w:rsid w:val="009B5434"/>
    <w:rsid w:val="009B59C8"/>
    <w:rsid w:val="009B5D09"/>
    <w:rsid w:val="009B75A3"/>
    <w:rsid w:val="009B765F"/>
    <w:rsid w:val="009B7DBA"/>
    <w:rsid w:val="009C0027"/>
    <w:rsid w:val="009C06E4"/>
    <w:rsid w:val="009C07E5"/>
    <w:rsid w:val="009C0983"/>
    <w:rsid w:val="009C0AEC"/>
    <w:rsid w:val="009C1485"/>
    <w:rsid w:val="009C1504"/>
    <w:rsid w:val="009C163F"/>
    <w:rsid w:val="009C1928"/>
    <w:rsid w:val="009C1E40"/>
    <w:rsid w:val="009C1E7D"/>
    <w:rsid w:val="009C25C4"/>
    <w:rsid w:val="009C25CA"/>
    <w:rsid w:val="009C263C"/>
    <w:rsid w:val="009C2857"/>
    <w:rsid w:val="009C2C92"/>
    <w:rsid w:val="009C3377"/>
    <w:rsid w:val="009C43E4"/>
    <w:rsid w:val="009C47F1"/>
    <w:rsid w:val="009C5D8E"/>
    <w:rsid w:val="009C6594"/>
    <w:rsid w:val="009C67D9"/>
    <w:rsid w:val="009C6A6B"/>
    <w:rsid w:val="009C77A2"/>
    <w:rsid w:val="009C78A6"/>
    <w:rsid w:val="009C7918"/>
    <w:rsid w:val="009C7A33"/>
    <w:rsid w:val="009C7AF8"/>
    <w:rsid w:val="009C7DF7"/>
    <w:rsid w:val="009D04A3"/>
    <w:rsid w:val="009D0C26"/>
    <w:rsid w:val="009D1739"/>
    <w:rsid w:val="009D18F6"/>
    <w:rsid w:val="009D1D54"/>
    <w:rsid w:val="009D3948"/>
    <w:rsid w:val="009D3BDF"/>
    <w:rsid w:val="009D3E11"/>
    <w:rsid w:val="009D4405"/>
    <w:rsid w:val="009D45A7"/>
    <w:rsid w:val="009D4917"/>
    <w:rsid w:val="009D4A0F"/>
    <w:rsid w:val="009D4D07"/>
    <w:rsid w:val="009D4E90"/>
    <w:rsid w:val="009D4F8B"/>
    <w:rsid w:val="009D569A"/>
    <w:rsid w:val="009D5737"/>
    <w:rsid w:val="009D5825"/>
    <w:rsid w:val="009D5D81"/>
    <w:rsid w:val="009D5E17"/>
    <w:rsid w:val="009D732C"/>
    <w:rsid w:val="009D7416"/>
    <w:rsid w:val="009D76C9"/>
    <w:rsid w:val="009D7A23"/>
    <w:rsid w:val="009D7F32"/>
    <w:rsid w:val="009E0359"/>
    <w:rsid w:val="009E05B4"/>
    <w:rsid w:val="009E06CE"/>
    <w:rsid w:val="009E07B7"/>
    <w:rsid w:val="009E0C38"/>
    <w:rsid w:val="009E151C"/>
    <w:rsid w:val="009E1645"/>
    <w:rsid w:val="009E1CB1"/>
    <w:rsid w:val="009E2518"/>
    <w:rsid w:val="009E2744"/>
    <w:rsid w:val="009E293D"/>
    <w:rsid w:val="009E297D"/>
    <w:rsid w:val="009E2E83"/>
    <w:rsid w:val="009E39DB"/>
    <w:rsid w:val="009E400E"/>
    <w:rsid w:val="009E435B"/>
    <w:rsid w:val="009E43A9"/>
    <w:rsid w:val="009E46A6"/>
    <w:rsid w:val="009E47BD"/>
    <w:rsid w:val="009E4A4E"/>
    <w:rsid w:val="009E4E0B"/>
    <w:rsid w:val="009E4E16"/>
    <w:rsid w:val="009E529B"/>
    <w:rsid w:val="009E55A9"/>
    <w:rsid w:val="009E55BF"/>
    <w:rsid w:val="009E5967"/>
    <w:rsid w:val="009E5AC3"/>
    <w:rsid w:val="009E634C"/>
    <w:rsid w:val="009E63C3"/>
    <w:rsid w:val="009E65B1"/>
    <w:rsid w:val="009E6C40"/>
    <w:rsid w:val="009E6FA9"/>
    <w:rsid w:val="009E742B"/>
    <w:rsid w:val="009E7D57"/>
    <w:rsid w:val="009E7DFA"/>
    <w:rsid w:val="009F020F"/>
    <w:rsid w:val="009F039F"/>
    <w:rsid w:val="009F0C6C"/>
    <w:rsid w:val="009F103C"/>
    <w:rsid w:val="009F118E"/>
    <w:rsid w:val="009F14DF"/>
    <w:rsid w:val="009F16BC"/>
    <w:rsid w:val="009F182B"/>
    <w:rsid w:val="009F1C83"/>
    <w:rsid w:val="009F1FD1"/>
    <w:rsid w:val="009F2118"/>
    <w:rsid w:val="009F21A9"/>
    <w:rsid w:val="009F27F5"/>
    <w:rsid w:val="009F28F7"/>
    <w:rsid w:val="009F2B1D"/>
    <w:rsid w:val="009F30DA"/>
    <w:rsid w:val="009F43EB"/>
    <w:rsid w:val="009F4501"/>
    <w:rsid w:val="009F49E5"/>
    <w:rsid w:val="009F4B13"/>
    <w:rsid w:val="009F4D8A"/>
    <w:rsid w:val="009F4DF9"/>
    <w:rsid w:val="009F4E57"/>
    <w:rsid w:val="009F50DA"/>
    <w:rsid w:val="009F5480"/>
    <w:rsid w:val="009F5660"/>
    <w:rsid w:val="009F5DB5"/>
    <w:rsid w:val="009F5E3D"/>
    <w:rsid w:val="009F636B"/>
    <w:rsid w:val="009F674D"/>
    <w:rsid w:val="009F6886"/>
    <w:rsid w:val="009F6AB5"/>
    <w:rsid w:val="009F6C57"/>
    <w:rsid w:val="009F6C8D"/>
    <w:rsid w:val="009F72DF"/>
    <w:rsid w:val="00A00396"/>
    <w:rsid w:val="00A008D2"/>
    <w:rsid w:val="00A00E84"/>
    <w:rsid w:val="00A00E9B"/>
    <w:rsid w:val="00A011A7"/>
    <w:rsid w:val="00A01725"/>
    <w:rsid w:val="00A0187F"/>
    <w:rsid w:val="00A01DEA"/>
    <w:rsid w:val="00A026C7"/>
    <w:rsid w:val="00A02833"/>
    <w:rsid w:val="00A02E1C"/>
    <w:rsid w:val="00A0436F"/>
    <w:rsid w:val="00A04492"/>
    <w:rsid w:val="00A045AC"/>
    <w:rsid w:val="00A04A90"/>
    <w:rsid w:val="00A06BDF"/>
    <w:rsid w:val="00A06C2B"/>
    <w:rsid w:val="00A06C2E"/>
    <w:rsid w:val="00A06EFA"/>
    <w:rsid w:val="00A07184"/>
    <w:rsid w:val="00A102F1"/>
    <w:rsid w:val="00A105CB"/>
    <w:rsid w:val="00A10BA3"/>
    <w:rsid w:val="00A10F13"/>
    <w:rsid w:val="00A120D3"/>
    <w:rsid w:val="00A12107"/>
    <w:rsid w:val="00A13187"/>
    <w:rsid w:val="00A137B8"/>
    <w:rsid w:val="00A13C55"/>
    <w:rsid w:val="00A13F5A"/>
    <w:rsid w:val="00A14596"/>
    <w:rsid w:val="00A1467D"/>
    <w:rsid w:val="00A146BD"/>
    <w:rsid w:val="00A14BFF"/>
    <w:rsid w:val="00A14CC4"/>
    <w:rsid w:val="00A14FBE"/>
    <w:rsid w:val="00A15390"/>
    <w:rsid w:val="00A1592F"/>
    <w:rsid w:val="00A15C1F"/>
    <w:rsid w:val="00A161DA"/>
    <w:rsid w:val="00A16CA1"/>
    <w:rsid w:val="00A170F1"/>
    <w:rsid w:val="00A1711B"/>
    <w:rsid w:val="00A1713E"/>
    <w:rsid w:val="00A171BF"/>
    <w:rsid w:val="00A17230"/>
    <w:rsid w:val="00A17349"/>
    <w:rsid w:val="00A1779E"/>
    <w:rsid w:val="00A203FC"/>
    <w:rsid w:val="00A208FE"/>
    <w:rsid w:val="00A20F38"/>
    <w:rsid w:val="00A2135E"/>
    <w:rsid w:val="00A219FC"/>
    <w:rsid w:val="00A21E86"/>
    <w:rsid w:val="00A226F7"/>
    <w:rsid w:val="00A22FCE"/>
    <w:rsid w:val="00A23C04"/>
    <w:rsid w:val="00A2406A"/>
    <w:rsid w:val="00A2425F"/>
    <w:rsid w:val="00A24508"/>
    <w:rsid w:val="00A249CF"/>
    <w:rsid w:val="00A24A03"/>
    <w:rsid w:val="00A252B0"/>
    <w:rsid w:val="00A25D0B"/>
    <w:rsid w:val="00A25D3B"/>
    <w:rsid w:val="00A26039"/>
    <w:rsid w:val="00A269BF"/>
    <w:rsid w:val="00A26E9D"/>
    <w:rsid w:val="00A278AC"/>
    <w:rsid w:val="00A27B56"/>
    <w:rsid w:val="00A27E58"/>
    <w:rsid w:val="00A30498"/>
    <w:rsid w:val="00A30962"/>
    <w:rsid w:val="00A30DA0"/>
    <w:rsid w:val="00A312AA"/>
    <w:rsid w:val="00A315C3"/>
    <w:rsid w:val="00A31965"/>
    <w:rsid w:val="00A31CD2"/>
    <w:rsid w:val="00A31E47"/>
    <w:rsid w:val="00A31E49"/>
    <w:rsid w:val="00A32066"/>
    <w:rsid w:val="00A3232C"/>
    <w:rsid w:val="00A33B7D"/>
    <w:rsid w:val="00A343A1"/>
    <w:rsid w:val="00A34488"/>
    <w:rsid w:val="00A34539"/>
    <w:rsid w:val="00A34AD5"/>
    <w:rsid w:val="00A34C4A"/>
    <w:rsid w:val="00A350C0"/>
    <w:rsid w:val="00A3648A"/>
    <w:rsid w:val="00A3670E"/>
    <w:rsid w:val="00A36C60"/>
    <w:rsid w:val="00A36ED0"/>
    <w:rsid w:val="00A37053"/>
    <w:rsid w:val="00A370F0"/>
    <w:rsid w:val="00A37720"/>
    <w:rsid w:val="00A37966"/>
    <w:rsid w:val="00A37CBD"/>
    <w:rsid w:val="00A401DF"/>
    <w:rsid w:val="00A4038D"/>
    <w:rsid w:val="00A40FBD"/>
    <w:rsid w:val="00A41570"/>
    <w:rsid w:val="00A41751"/>
    <w:rsid w:val="00A41981"/>
    <w:rsid w:val="00A419DF"/>
    <w:rsid w:val="00A41A6E"/>
    <w:rsid w:val="00A41DA4"/>
    <w:rsid w:val="00A41F1D"/>
    <w:rsid w:val="00A4217E"/>
    <w:rsid w:val="00A422D6"/>
    <w:rsid w:val="00A42383"/>
    <w:rsid w:val="00A424E4"/>
    <w:rsid w:val="00A424F6"/>
    <w:rsid w:val="00A42C71"/>
    <w:rsid w:val="00A42F01"/>
    <w:rsid w:val="00A4305D"/>
    <w:rsid w:val="00A439FE"/>
    <w:rsid w:val="00A43FC3"/>
    <w:rsid w:val="00A44830"/>
    <w:rsid w:val="00A44A69"/>
    <w:rsid w:val="00A44D03"/>
    <w:rsid w:val="00A44E6F"/>
    <w:rsid w:val="00A44E94"/>
    <w:rsid w:val="00A45EBB"/>
    <w:rsid w:val="00A46179"/>
    <w:rsid w:val="00A46BB6"/>
    <w:rsid w:val="00A46D0A"/>
    <w:rsid w:val="00A47197"/>
    <w:rsid w:val="00A474FC"/>
    <w:rsid w:val="00A476B9"/>
    <w:rsid w:val="00A478F0"/>
    <w:rsid w:val="00A47980"/>
    <w:rsid w:val="00A47982"/>
    <w:rsid w:val="00A47A76"/>
    <w:rsid w:val="00A47B50"/>
    <w:rsid w:val="00A47B64"/>
    <w:rsid w:val="00A47E12"/>
    <w:rsid w:val="00A47F90"/>
    <w:rsid w:val="00A506EB"/>
    <w:rsid w:val="00A50E2F"/>
    <w:rsid w:val="00A512C6"/>
    <w:rsid w:val="00A51592"/>
    <w:rsid w:val="00A516B2"/>
    <w:rsid w:val="00A51D41"/>
    <w:rsid w:val="00A51F48"/>
    <w:rsid w:val="00A52855"/>
    <w:rsid w:val="00A5335E"/>
    <w:rsid w:val="00A53370"/>
    <w:rsid w:val="00A53412"/>
    <w:rsid w:val="00A5377F"/>
    <w:rsid w:val="00A538FF"/>
    <w:rsid w:val="00A55290"/>
    <w:rsid w:val="00A55422"/>
    <w:rsid w:val="00A565D2"/>
    <w:rsid w:val="00A5696A"/>
    <w:rsid w:val="00A569DD"/>
    <w:rsid w:val="00A56B02"/>
    <w:rsid w:val="00A56DE9"/>
    <w:rsid w:val="00A56E92"/>
    <w:rsid w:val="00A5705A"/>
    <w:rsid w:val="00A57069"/>
    <w:rsid w:val="00A571C2"/>
    <w:rsid w:val="00A5738F"/>
    <w:rsid w:val="00A574D8"/>
    <w:rsid w:val="00A57712"/>
    <w:rsid w:val="00A57800"/>
    <w:rsid w:val="00A5791F"/>
    <w:rsid w:val="00A57B01"/>
    <w:rsid w:val="00A60660"/>
    <w:rsid w:val="00A60665"/>
    <w:rsid w:val="00A608F2"/>
    <w:rsid w:val="00A60BBE"/>
    <w:rsid w:val="00A6123C"/>
    <w:rsid w:val="00A61586"/>
    <w:rsid w:val="00A6170C"/>
    <w:rsid w:val="00A6188B"/>
    <w:rsid w:val="00A61C2A"/>
    <w:rsid w:val="00A61E09"/>
    <w:rsid w:val="00A62AA6"/>
    <w:rsid w:val="00A62C96"/>
    <w:rsid w:val="00A62F23"/>
    <w:rsid w:val="00A631EA"/>
    <w:rsid w:val="00A6369F"/>
    <w:rsid w:val="00A642F0"/>
    <w:rsid w:val="00A64507"/>
    <w:rsid w:val="00A64762"/>
    <w:rsid w:val="00A64A01"/>
    <w:rsid w:val="00A64D3D"/>
    <w:rsid w:val="00A64ED8"/>
    <w:rsid w:val="00A6548C"/>
    <w:rsid w:val="00A654E8"/>
    <w:rsid w:val="00A654F4"/>
    <w:rsid w:val="00A655FB"/>
    <w:rsid w:val="00A65798"/>
    <w:rsid w:val="00A65C26"/>
    <w:rsid w:val="00A65E64"/>
    <w:rsid w:val="00A65F3A"/>
    <w:rsid w:val="00A66007"/>
    <w:rsid w:val="00A66635"/>
    <w:rsid w:val="00A66A25"/>
    <w:rsid w:val="00A66CC2"/>
    <w:rsid w:val="00A66E15"/>
    <w:rsid w:val="00A66FD0"/>
    <w:rsid w:val="00A6790C"/>
    <w:rsid w:val="00A67A95"/>
    <w:rsid w:val="00A67B01"/>
    <w:rsid w:val="00A70070"/>
    <w:rsid w:val="00A700D5"/>
    <w:rsid w:val="00A702DD"/>
    <w:rsid w:val="00A70812"/>
    <w:rsid w:val="00A70A56"/>
    <w:rsid w:val="00A70CC4"/>
    <w:rsid w:val="00A70D57"/>
    <w:rsid w:val="00A70E84"/>
    <w:rsid w:val="00A71331"/>
    <w:rsid w:val="00A71FEF"/>
    <w:rsid w:val="00A72164"/>
    <w:rsid w:val="00A721DC"/>
    <w:rsid w:val="00A72256"/>
    <w:rsid w:val="00A722C9"/>
    <w:rsid w:val="00A726C8"/>
    <w:rsid w:val="00A72A48"/>
    <w:rsid w:val="00A72C51"/>
    <w:rsid w:val="00A7334B"/>
    <w:rsid w:val="00A73712"/>
    <w:rsid w:val="00A73AE5"/>
    <w:rsid w:val="00A73CC5"/>
    <w:rsid w:val="00A74573"/>
    <w:rsid w:val="00A74BC5"/>
    <w:rsid w:val="00A74C62"/>
    <w:rsid w:val="00A74DC2"/>
    <w:rsid w:val="00A74F74"/>
    <w:rsid w:val="00A7547B"/>
    <w:rsid w:val="00A756FA"/>
    <w:rsid w:val="00A7579A"/>
    <w:rsid w:val="00A75CDE"/>
    <w:rsid w:val="00A760FC"/>
    <w:rsid w:val="00A763B1"/>
    <w:rsid w:val="00A76623"/>
    <w:rsid w:val="00A76688"/>
    <w:rsid w:val="00A76A2A"/>
    <w:rsid w:val="00A76B00"/>
    <w:rsid w:val="00A77370"/>
    <w:rsid w:val="00A77656"/>
    <w:rsid w:val="00A77697"/>
    <w:rsid w:val="00A77A6B"/>
    <w:rsid w:val="00A8000A"/>
    <w:rsid w:val="00A80E5B"/>
    <w:rsid w:val="00A8150D"/>
    <w:rsid w:val="00A81719"/>
    <w:rsid w:val="00A81BD5"/>
    <w:rsid w:val="00A81F9E"/>
    <w:rsid w:val="00A8201C"/>
    <w:rsid w:val="00A82332"/>
    <w:rsid w:val="00A8247D"/>
    <w:rsid w:val="00A824BE"/>
    <w:rsid w:val="00A82692"/>
    <w:rsid w:val="00A82808"/>
    <w:rsid w:val="00A82A32"/>
    <w:rsid w:val="00A82C51"/>
    <w:rsid w:val="00A83599"/>
    <w:rsid w:val="00A83677"/>
    <w:rsid w:val="00A839A4"/>
    <w:rsid w:val="00A83BC4"/>
    <w:rsid w:val="00A84568"/>
    <w:rsid w:val="00A846E2"/>
    <w:rsid w:val="00A84BE2"/>
    <w:rsid w:val="00A85141"/>
    <w:rsid w:val="00A85229"/>
    <w:rsid w:val="00A85280"/>
    <w:rsid w:val="00A852F6"/>
    <w:rsid w:val="00A858AD"/>
    <w:rsid w:val="00A85A1B"/>
    <w:rsid w:val="00A85D4C"/>
    <w:rsid w:val="00A86372"/>
    <w:rsid w:val="00A8638B"/>
    <w:rsid w:val="00A865B5"/>
    <w:rsid w:val="00A86F80"/>
    <w:rsid w:val="00A871F7"/>
    <w:rsid w:val="00A87941"/>
    <w:rsid w:val="00A87CC3"/>
    <w:rsid w:val="00A87D06"/>
    <w:rsid w:val="00A87F3D"/>
    <w:rsid w:val="00A90362"/>
    <w:rsid w:val="00A906EB"/>
    <w:rsid w:val="00A90DE6"/>
    <w:rsid w:val="00A9125E"/>
    <w:rsid w:val="00A91469"/>
    <w:rsid w:val="00A91B8B"/>
    <w:rsid w:val="00A920D8"/>
    <w:rsid w:val="00A9259D"/>
    <w:rsid w:val="00A93142"/>
    <w:rsid w:val="00A93FB9"/>
    <w:rsid w:val="00A94536"/>
    <w:rsid w:val="00A9666F"/>
    <w:rsid w:val="00A96701"/>
    <w:rsid w:val="00A96793"/>
    <w:rsid w:val="00A96910"/>
    <w:rsid w:val="00A96AF6"/>
    <w:rsid w:val="00A96C20"/>
    <w:rsid w:val="00A96C6D"/>
    <w:rsid w:val="00A97237"/>
    <w:rsid w:val="00A974ED"/>
    <w:rsid w:val="00AA0695"/>
    <w:rsid w:val="00AA06EC"/>
    <w:rsid w:val="00AA0C1C"/>
    <w:rsid w:val="00AA0D57"/>
    <w:rsid w:val="00AA0F3F"/>
    <w:rsid w:val="00AA110F"/>
    <w:rsid w:val="00AA136C"/>
    <w:rsid w:val="00AA13B0"/>
    <w:rsid w:val="00AA13D0"/>
    <w:rsid w:val="00AA16BD"/>
    <w:rsid w:val="00AA1991"/>
    <w:rsid w:val="00AA2178"/>
    <w:rsid w:val="00AA25B0"/>
    <w:rsid w:val="00AA2AF5"/>
    <w:rsid w:val="00AA3EF3"/>
    <w:rsid w:val="00AA3F88"/>
    <w:rsid w:val="00AA4312"/>
    <w:rsid w:val="00AA4C41"/>
    <w:rsid w:val="00AA4F78"/>
    <w:rsid w:val="00AA5997"/>
    <w:rsid w:val="00AA6868"/>
    <w:rsid w:val="00AA6998"/>
    <w:rsid w:val="00AA69BE"/>
    <w:rsid w:val="00AA6A3B"/>
    <w:rsid w:val="00AA7140"/>
    <w:rsid w:val="00AA78D4"/>
    <w:rsid w:val="00AA796F"/>
    <w:rsid w:val="00AA7BFC"/>
    <w:rsid w:val="00AA7EC8"/>
    <w:rsid w:val="00AB0AF1"/>
    <w:rsid w:val="00AB0B05"/>
    <w:rsid w:val="00AB0D76"/>
    <w:rsid w:val="00AB1041"/>
    <w:rsid w:val="00AB15CA"/>
    <w:rsid w:val="00AB1671"/>
    <w:rsid w:val="00AB1865"/>
    <w:rsid w:val="00AB1B37"/>
    <w:rsid w:val="00AB1DE1"/>
    <w:rsid w:val="00AB21B4"/>
    <w:rsid w:val="00AB2B7E"/>
    <w:rsid w:val="00AB2CC9"/>
    <w:rsid w:val="00AB2F03"/>
    <w:rsid w:val="00AB329C"/>
    <w:rsid w:val="00AB32FC"/>
    <w:rsid w:val="00AB33A6"/>
    <w:rsid w:val="00AB33C9"/>
    <w:rsid w:val="00AB36A2"/>
    <w:rsid w:val="00AB3819"/>
    <w:rsid w:val="00AB38DC"/>
    <w:rsid w:val="00AB38FA"/>
    <w:rsid w:val="00AB3B8B"/>
    <w:rsid w:val="00AB46BD"/>
    <w:rsid w:val="00AB481A"/>
    <w:rsid w:val="00AB5236"/>
    <w:rsid w:val="00AB55F7"/>
    <w:rsid w:val="00AB58BD"/>
    <w:rsid w:val="00AB5C51"/>
    <w:rsid w:val="00AB5F46"/>
    <w:rsid w:val="00AB5FCA"/>
    <w:rsid w:val="00AB643F"/>
    <w:rsid w:val="00AB65DE"/>
    <w:rsid w:val="00AB6BAC"/>
    <w:rsid w:val="00AB734F"/>
    <w:rsid w:val="00AC037B"/>
    <w:rsid w:val="00AC03BB"/>
    <w:rsid w:val="00AC03E9"/>
    <w:rsid w:val="00AC0F47"/>
    <w:rsid w:val="00AC14A4"/>
    <w:rsid w:val="00AC15F3"/>
    <w:rsid w:val="00AC19A1"/>
    <w:rsid w:val="00AC19AB"/>
    <w:rsid w:val="00AC1E2E"/>
    <w:rsid w:val="00AC20F1"/>
    <w:rsid w:val="00AC213C"/>
    <w:rsid w:val="00AC2144"/>
    <w:rsid w:val="00AC250B"/>
    <w:rsid w:val="00AC2B2F"/>
    <w:rsid w:val="00AC4223"/>
    <w:rsid w:val="00AC49D3"/>
    <w:rsid w:val="00AC5412"/>
    <w:rsid w:val="00AC56B8"/>
    <w:rsid w:val="00AC59A0"/>
    <w:rsid w:val="00AC5DB5"/>
    <w:rsid w:val="00AC5F9A"/>
    <w:rsid w:val="00AC627B"/>
    <w:rsid w:val="00AC679B"/>
    <w:rsid w:val="00AC6A67"/>
    <w:rsid w:val="00AC6F47"/>
    <w:rsid w:val="00AC7097"/>
    <w:rsid w:val="00AC762F"/>
    <w:rsid w:val="00AD0101"/>
    <w:rsid w:val="00AD03E2"/>
    <w:rsid w:val="00AD08C9"/>
    <w:rsid w:val="00AD0C0F"/>
    <w:rsid w:val="00AD0DBB"/>
    <w:rsid w:val="00AD1385"/>
    <w:rsid w:val="00AD1CB3"/>
    <w:rsid w:val="00AD2607"/>
    <w:rsid w:val="00AD27F9"/>
    <w:rsid w:val="00AD2C3C"/>
    <w:rsid w:val="00AD2CEC"/>
    <w:rsid w:val="00AD2ED0"/>
    <w:rsid w:val="00AD3EFF"/>
    <w:rsid w:val="00AD40C1"/>
    <w:rsid w:val="00AD41CE"/>
    <w:rsid w:val="00AD4459"/>
    <w:rsid w:val="00AD4595"/>
    <w:rsid w:val="00AD4993"/>
    <w:rsid w:val="00AD4BB2"/>
    <w:rsid w:val="00AD533E"/>
    <w:rsid w:val="00AD586A"/>
    <w:rsid w:val="00AD5C24"/>
    <w:rsid w:val="00AD60DB"/>
    <w:rsid w:val="00AD61C2"/>
    <w:rsid w:val="00AD6320"/>
    <w:rsid w:val="00AD6970"/>
    <w:rsid w:val="00AD6AB1"/>
    <w:rsid w:val="00AD757C"/>
    <w:rsid w:val="00AD7637"/>
    <w:rsid w:val="00AD7709"/>
    <w:rsid w:val="00AD7B1C"/>
    <w:rsid w:val="00AD7BA3"/>
    <w:rsid w:val="00AD7E44"/>
    <w:rsid w:val="00AD7EF0"/>
    <w:rsid w:val="00AE06AF"/>
    <w:rsid w:val="00AE084C"/>
    <w:rsid w:val="00AE0892"/>
    <w:rsid w:val="00AE0B98"/>
    <w:rsid w:val="00AE0F10"/>
    <w:rsid w:val="00AE19E8"/>
    <w:rsid w:val="00AE1BAC"/>
    <w:rsid w:val="00AE1C7B"/>
    <w:rsid w:val="00AE26EC"/>
    <w:rsid w:val="00AE2A68"/>
    <w:rsid w:val="00AE2C20"/>
    <w:rsid w:val="00AE2E95"/>
    <w:rsid w:val="00AE2FFC"/>
    <w:rsid w:val="00AE3359"/>
    <w:rsid w:val="00AE3C63"/>
    <w:rsid w:val="00AE3D2A"/>
    <w:rsid w:val="00AE3EAF"/>
    <w:rsid w:val="00AE413F"/>
    <w:rsid w:val="00AE42AB"/>
    <w:rsid w:val="00AE472E"/>
    <w:rsid w:val="00AE4875"/>
    <w:rsid w:val="00AE4A6C"/>
    <w:rsid w:val="00AE4B59"/>
    <w:rsid w:val="00AE52FF"/>
    <w:rsid w:val="00AE5929"/>
    <w:rsid w:val="00AE5A2B"/>
    <w:rsid w:val="00AE5AC7"/>
    <w:rsid w:val="00AE5B3A"/>
    <w:rsid w:val="00AE5B49"/>
    <w:rsid w:val="00AE5EFB"/>
    <w:rsid w:val="00AE6294"/>
    <w:rsid w:val="00AE6335"/>
    <w:rsid w:val="00AE668B"/>
    <w:rsid w:val="00AE66BF"/>
    <w:rsid w:val="00AE672F"/>
    <w:rsid w:val="00AE6BCC"/>
    <w:rsid w:val="00AE7078"/>
    <w:rsid w:val="00AE723A"/>
    <w:rsid w:val="00AE76E3"/>
    <w:rsid w:val="00AE7792"/>
    <w:rsid w:val="00AF017F"/>
    <w:rsid w:val="00AF0595"/>
    <w:rsid w:val="00AF06C6"/>
    <w:rsid w:val="00AF0750"/>
    <w:rsid w:val="00AF0809"/>
    <w:rsid w:val="00AF08EF"/>
    <w:rsid w:val="00AF0F72"/>
    <w:rsid w:val="00AF10C6"/>
    <w:rsid w:val="00AF1447"/>
    <w:rsid w:val="00AF1B77"/>
    <w:rsid w:val="00AF1DCA"/>
    <w:rsid w:val="00AF20D2"/>
    <w:rsid w:val="00AF2562"/>
    <w:rsid w:val="00AF27E1"/>
    <w:rsid w:val="00AF2D1E"/>
    <w:rsid w:val="00AF2D49"/>
    <w:rsid w:val="00AF2FDE"/>
    <w:rsid w:val="00AF31BD"/>
    <w:rsid w:val="00AF37AA"/>
    <w:rsid w:val="00AF3C53"/>
    <w:rsid w:val="00AF40EF"/>
    <w:rsid w:val="00AF41E1"/>
    <w:rsid w:val="00AF4236"/>
    <w:rsid w:val="00AF438D"/>
    <w:rsid w:val="00AF46E5"/>
    <w:rsid w:val="00AF46EC"/>
    <w:rsid w:val="00AF47E8"/>
    <w:rsid w:val="00AF48F5"/>
    <w:rsid w:val="00AF5413"/>
    <w:rsid w:val="00AF63EC"/>
    <w:rsid w:val="00AF64F1"/>
    <w:rsid w:val="00AF6523"/>
    <w:rsid w:val="00AF6741"/>
    <w:rsid w:val="00AF68D7"/>
    <w:rsid w:val="00AF6E02"/>
    <w:rsid w:val="00AF6F7E"/>
    <w:rsid w:val="00AF7B69"/>
    <w:rsid w:val="00AF7F1E"/>
    <w:rsid w:val="00B000C2"/>
    <w:rsid w:val="00B001F5"/>
    <w:rsid w:val="00B006CC"/>
    <w:rsid w:val="00B01267"/>
    <w:rsid w:val="00B015EE"/>
    <w:rsid w:val="00B016BB"/>
    <w:rsid w:val="00B01DE3"/>
    <w:rsid w:val="00B02B66"/>
    <w:rsid w:val="00B04503"/>
    <w:rsid w:val="00B04527"/>
    <w:rsid w:val="00B04650"/>
    <w:rsid w:val="00B04CE6"/>
    <w:rsid w:val="00B04F3F"/>
    <w:rsid w:val="00B0525A"/>
    <w:rsid w:val="00B05407"/>
    <w:rsid w:val="00B065E6"/>
    <w:rsid w:val="00B06A8F"/>
    <w:rsid w:val="00B06C4D"/>
    <w:rsid w:val="00B07080"/>
    <w:rsid w:val="00B074F7"/>
    <w:rsid w:val="00B07E92"/>
    <w:rsid w:val="00B10997"/>
    <w:rsid w:val="00B10C7E"/>
    <w:rsid w:val="00B10DA6"/>
    <w:rsid w:val="00B10E0A"/>
    <w:rsid w:val="00B10F98"/>
    <w:rsid w:val="00B110E4"/>
    <w:rsid w:val="00B11479"/>
    <w:rsid w:val="00B1147B"/>
    <w:rsid w:val="00B115DF"/>
    <w:rsid w:val="00B115EF"/>
    <w:rsid w:val="00B12345"/>
    <w:rsid w:val="00B125C7"/>
    <w:rsid w:val="00B13239"/>
    <w:rsid w:val="00B13775"/>
    <w:rsid w:val="00B13C82"/>
    <w:rsid w:val="00B13E17"/>
    <w:rsid w:val="00B1400B"/>
    <w:rsid w:val="00B14197"/>
    <w:rsid w:val="00B142BB"/>
    <w:rsid w:val="00B1498D"/>
    <w:rsid w:val="00B15BA9"/>
    <w:rsid w:val="00B15BEC"/>
    <w:rsid w:val="00B15CDA"/>
    <w:rsid w:val="00B15E72"/>
    <w:rsid w:val="00B1636C"/>
    <w:rsid w:val="00B174B6"/>
    <w:rsid w:val="00B17F2F"/>
    <w:rsid w:val="00B20993"/>
    <w:rsid w:val="00B209E1"/>
    <w:rsid w:val="00B20C1B"/>
    <w:rsid w:val="00B20D3E"/>
    <w:rsid w:val="00B20F93"/>
    <w:rsid w:val="00B2112E"/>
    <w:rsid w:val="00B21216"/>
    <w:rsid w:val="00B2166F"/>
    <w:rsid w:val="00B21938"/>
    <w:rsid w:val="00B21971"/>
    <w:rsid w:val="00B21ADB"/>
    <w:rsid w:val="00B21E13"/>
    <w:rsid w:val="00B21FD9"/>
    <w:rsid w:val="00B222D8"/>
    <w:rsid w:val="00B227EA"/>
    <w:rsid w:val="00B22835"/>
    <w:rsid w:val="00B22955"/>
    <w:rsid w:val="00B22B49"/>
    <w:rsid w:val="00B22E44"/>
    <w:rsid w:val="00B23250"/>
    <w:rsid w:val="00B235CA"/>
    <w:rsid w:val="00B236B8"/>
    <w:rsid w:val="00B2388E"/>
    <w:rsid w:val="00B24370"/>
    <w:rsid w:val="00B24F19"/>
    <w:rsid w:val="00B250FE"/>
    <w:rsid w:val="00B2551D"/>
    <w:rsid w:val="00B25918"/>
    <w:rsid w:val="00B25949"/>
    <w:rsid w:val="00B25EE4"/>
    <w:rsid w:val="00B271FA"/>
    <w:rsid w:val="00B27509"/>
    <w:rsid w:val="00B27604"/>
    <w:rsid w:val="00B27615"/>
    <w:rsid w:val="00B278A0"/>
    <w:rsid w:val="00B27C1B"/>
    <w:rsid w:val="00B30614"/>
    <w:rsid w:val="00B30E11"/>
    <w:rsid w:val="00B3187E"/>
    <w:rsid w:val="00B318E1"/>
    <w:rsid w:val="00B31E4D"/>
    <w:rsid w:val="00B32158"/>
    <w:rsid w:val="00B32DCE"/>
    <w:rsid w:val="00B33180"/>
    <w:rsid w:val="00B33266"/>
    <w:rsid w:val="00B336F9"/>
    <w:rsid w:val="00B337F0"/>
    <w:rsid w:val="00B33F27"/>
    <w:rsid w:val="00B33F2A"/>
    <w:rsid w:val="00B34915"/>
    <w:rsid w:val="00B34BC0"/>
    <w:rsid w:val="00B35265"/>
    <w:rsid w:val="00B35600"/>
    <w:rsid w:val="00B35925"/>
    <w:rsid w:val="00B35996"/>
    <w:rsid w:val="00B35A91"/>
    <w:rsid w:val="00B361D6"/>
    <w:rsid w:val="00B361DD"/>
    <w:rsid w:val="00B3634C"/>
    <w:rsid w:val="00B3664C"/>
    <w:rsid w:val="00B36974"/>
    <w:rsid w:val="00B37231"/>
    <w:rsid w:val="00B372AE"/>
    <w:rsid w:val="00B37614"/>
    <w:rsid w:val="00B37E9E"/>
    <w:rsid w:val="00B40041"/>
    <w:rsid w:val="00B405CA"/>
    <w:rsid w:val="00B4072E"/>
    <w:rsid w:val="00B407D7"/>
    <w:rsid w:val="00B40F27"/>
    <w:rsid w:val="00B420E7"/>
    <w:rsid w:val="00B423FB"/>
    <w:rsid w:val="00B425E6"/>
    <w:rsid w:val="00B42AC3"/>
    <w:rsid w:val="00B4386D"/>
    <w:rsid w:val="00B43EC6"/>
    <w:rsid w:val="00B44123"/>
    <w:rsid w:val="00B44232"/>
    <w:rsid w:val="00B4459F"/>
    <w:rsid w:val="00B445AE"/>
    <w:rsid w:val="00B44691"/>
    <w:rsid w:val="00B447AA"/>
    <w:rsid w:val="00B44A60"/>
    <w:rsid w:val="00B44B4A"/>
    <w:rsid w:val="00B4508F"/>
    <w:rsid w:val="00B454B2"/>
    <w:rsid w:val="00B45654"/>
    <w:rsid w:val="00B45686"/>
    <w:rsid w:val="00B460F8"/>
    <w:rsid w:val="00B4645C"/>
    <w:rsid w:val="00B4648E"/>
    <w:rsid w:val="00B46586"/>
    <w:rsid w:val="00B46A36"/>
    <w:rsid w:val="00B46A5C"/>
    <w:rsid w:val="00B47179"/>
    <w:rsid w:val="00B472CE"/>
    <w:rsid w:val="00B47496"/>
    <w:rsid w:val="00B47B00"/>
    <w:rsid w:val="00B47EB6"/>
    <w:rsid w:val="00B50228"/>
    <w:rsid w:val="00B509D0"/>
    <w:rsid w:val="00B50A4B"/>
    <w:rsid w:val="00B513D5"/>
    <w:rsid w:val="00B5165C"/>
    <w:rsid w:val="00B517A7"/>
    <w:rsid w:val="00B51B7A"/>
    <w:rsid w:val="00B51E6B"/>
    <w:rsid w:val="00B51FA3"/>
    <w:rsid w:val="00B520FA"/>
    <w:rsid w:val="00B52109"/>
    <w:rsid w:val="00B522CF"/>
    <w:rsid w:val="00B526C7"/>
    <w:rsid w:val="00B52C5C"/>
    <w:rsid w:val="00B53045"/>
    <w:rsid w:val="00B534DD"/>
    <w:rsid w:val="00B53B01"/>
    <w:rsid w:val="00B53CE1"/>
    <w:rsid w:val="00B5411D"/>
    <w:rsid w:val="00B5419D"/>
    <w:rsid w:val="00B5423D"/>
    <w:rsid w:val="00B54340"/>
    <w:rsid w:val="00B54370"/>
    <w:rsid w:val="00B551E1"/>
    <w:rsid w:val="00B5585A"/>
    <w:rsid w:val="00B55A04"/>
    <w:rsid w:val="00B55DB6"/>
    <w:rsid w:val="00B55F5E"/>
    <w:rsid w:val="00B5684C"/>
    <w:rsid w:val="00B56D24"/>
    <w:rsid w:val="00B56DB7"/>
    <w:rsid w:val="00B574C7"/>
    <w:rsid w:val="00B577C5"/>
    <w:rsid w:val="00B60109"/>
    <w:rsid w:val="00B60993"/>
    <w:rsid w:val="00B60BE0"/>
    <w:rsid w:val="00B6113C"/>
    <w:rsid w:val="00B6165A"/>
    <w:rsid w:val="00B61DFD"/>
    <w:rsid w:val="00B6261B"/>
    <w:rsid w:val="00B626E2"/>
    <w:rsid w:val="00B62B87"/>
    <w:rsid w:val="00B62FDE"/>
    <w:rsid w:val="00B6342C"/>
    <w:rsid w:val="00B6368C"/>
    <w:rsid w:val="00B63735"/>
    <w:rsid w:val="00B63A30"/>
    <w:rsid w:val="00B63B7E"/>
    <w:rsid w:val="00B63C8F"/>
    <w:rsid w:val="00B640BF"/>
    <w:rsid w:val="00B642E3"/>
    <w:rsid w:val="00B6497E"/>
    <w:rsid w:val="00B64B30"/>
    <w:rsid w:val="00B64DD7"/>
    <w:rsid w:val="00B64EC1"/>
    <w:rsid w:val="00B64F4C"/>
    <w:rsid w:val="00B654B4"/>
    <w:rsid w:val="00B65DC7"/>
    <w:rsid w:val="00B6660F"/>
    <w:rsid w:val="00B6695F"/>
    <w:rsid w:val="00B66964"/>
    <w:rsid w:val="00B669BB"/>
    <w:rsid w:val="00B66A30"/>
    <w:rsid w:val="00B66F65"/>
    <w:rsid w:val="00B670B7"/>
    <w:rsid w:val="00B67FAB"/>
    <w:rsid w:val="00B67FCB"/>
    <w:rsid w:val="00B70092"/>
    <w:rsid w:val="00B705F9"/>
    <w:rsid w:val="00B70738"/>
    <w:rsid w:val="00B715EA"/>
    <w:rsid w:val="00B7173E"/>
    <w:rsid w:val="00B719D0"/>
    <w:rsid w:val="00B71C13"/>
    <w:rsid w:val="00B72045"/>
    <w:rsid w:val="00B72377"/>
    <w:rsid w:val="00B72382"/>
    <w:rsid w:val="00B724DE"/>
    <w:rsid w:val="00B73107"/>
    <w:rsid w:val="00B73749"/>
    <w:rsid w:val="00B73E2B"/>
    <w:rsid w:val="00B74CBD"/>
    <w:rsid w:val="00B74CD5"/>
    <w:rsid w:val="00B74E29"/>
    <w:rsid w:val="00B75230"/>
    <w:rsid w:val="00B752F0"/>
    <w:rsid w:val="00B757FA"/>
    <w:rsid w:val="00B75BF9"/>
    <w:rsid w:val="00B75D60"/>
    <w:rsid w:val="00B75E4D"/>
    <w:rsid w:val="00B76B5D"/>
    <w:rsid w:val="00B76D98"/>
    <w:rsid w:val="00B76ECB"/>
    <w:rsid w:val="00B77236"/>
    <w:rsid w:val="00B77649"/>
    <w:rsid w:val="00B77857"/>
    <w:rsid w:val="00B778FF"/>
    <w:rsid w:val="00B77B88"/>
    <w:rsid w:val="00B77FE8"/>
    <w:rsid w:val="00B80A47"/>
    <w:rsid w:val="00B80B5B"/>
    <w:rsid w:val="00B80CAE"/>
    <w:rsid w:val="00B80DB6"/>
    <w:rsid w:val="00B8104B"/>
    <w:rsid w:val="00B81359"/>
    <w:rsid w:val="00B81744"/>
    <w:rsid w:val="00B81820"/>
    <w:rsid w:val="00B81C2D"/>
    <w:rsid w:val="00B81D11"/>
    <w:rsid w:val="00B8252B"/>
    <w:rsid w:val="00B82DBB"/>
    <w:rsid w:val="00B830C3"/>
    <w:rsid w:val="00B83625"/>
    <w:rsid w:val="00B83B70"/>
    <w:rsid w:val="00B83E3C"/>
    <w:rsid w:val="00B842BE"/>
    <w:rsid w:val="00B846C7"/>
    <w:rsid w:val="00B84ABD"/>
    <w:rsid w:val="00B85045"/>
    <w:rsid w:val="00B8552A"/>
    <w:rsid w:val="00B855FC"/>
    <w:rsid w:val="00B859D0"/>
    <w:rsid w:val="00B85AC8"/>
    <w:rsid w:val="00B85F2C"/>
    <w:rsid w:val="00B86339"/>
    <w:rsid w:val="00B8679F"/>
    <w:rsid w:val="00B87518"/>
    <w:rsid w:val="00B87837"/>
    <w:rsid w:val="00B87C35"/>
    <w:rsid w:val="00B87F90"/>
    <w:rsid w:val="00B908EC"/>
    <w:rsid w:val="00B90C9E"/>
    <w:rsid w:val="00B90FDF"/>
    <w:rsid w:val="00B91251"/>
    <w:rsid w:val="00B9126F"/>
    <w:rsid w:val="00B913F3"/>
    <w:rsid w:val="00B91777"/>
    <w:rsid w:val="00B91846"/>
    <w:rsid w:val="00B91969"/>
    <w:rsid w:val="00B91C1F"/>
    <w:rsid w:val="00B91F31"/>
    <w:rsid w:val="00B92967"/>
    <w:rsid w:val="00B92BAE"/>
    <w:rsid w:val="00B92C85"/>
    <w:rsid w:val="00B92DA5"/>
    <w:rsid w:val="00B92ECF"/>
    <w:rsid w:val="00B92FA6"/>
    <w:rsid w:val="00B93B4E"/>
    <w:rsid w:val="00B93CDB"/>
    <w:rsid w:val="00B93F2F"/>
    <w:rsid w:val="00B94264"/>
    <w:rsid w:val="00B942E0"/>
    <w:rsid w:val="00B94B3E"/>
    <w:rsid w:val="00B94EAD"/>
    <w:rsid w:val="00B95263"/>
    <w:rsid w:val="00B9584C"/>
    <w:rsid w:val="00B958B5"/>
    <w:rsid w:val="00B958BB"/>
    <w:rsid w:val="00B96E16"/>
    <w:rsid w:val="00B97051"/>
    <w:rsid w:val="00B978B3"/>
    <w:rsid w:val="00B97FAB"/>
    <w:rsid w:val="00BA08BB"/>
    <w:rsid w:val="00BA0906"/>
    <w:rsid w:val="00BA099D"/>
    <w:rsid w:val="00BA0BAA"/>
    <w:rsid w:val="00BA1376"/>
    <w:rsid w:val="00BA14F1"/>
    <w:rsid w:val="00BA183E"/>
    <w:rsid w:val="00BA1C2C"/>
    <w:rsid w:val="00BA1D8C"/>
    <w:rsid w:val="00BA1EA8"/>
    <w:rsid w:val="00BA2014"/>
    <w:rsid w:val="00BA25F5"/>
    <w:rsid w:val="00BA28B8"/>
    <w:rsid w:val="00BA30F8"/>
    <w:rsid w:val="00BA3543"/>
    <w:rsid w:val="00BA3A61"/>
    <w:rsid w:val="00BA4061"/>
    <w:rsid w:val="00BA494B"/>
    <w:rsid w:val="00BA4A5C"/>
    <w:rsid w:val="00BA4AF7"/>
    <w:rsid w:val="00BA562A"/>
    <w:rsid w:val="00BA56B0"/>
    <w:rsid w:val="00BA5762"/>
    <w:rsid w:val="00BA57DB"/>
    <w:rsid w:val="00BA5DEA"/>
    <w:rsid w:val="00BA5E0F"/>
    <w:rsid w:val="00BA61F5"/>
    <w:rsid w:val="00BA64E3"/>
    <w:rsid w:val="00BA68DC"/>
    <w:rsid w:val="00BA6D08"/>
    <w:rsid w:val="00BA7647"/>
    <w:rsid w:val="00BA773F"/>
    <w:rsid w:val="00BA7A34"/>
    <w:rsid w:val="00BA7D65"/>
    <w:rsid w:val="00BA7E09"/>
    <w:rsid w:val="00BA7E49"/>
    <w:rsid w:val="00BB02F2"/>
    <w:rsid w:val="00BB0B3B"/>
    <w:rsid w:val="00BB0CA0"/>
    <w:rsid w:val="00BB0E10"/>
    <w:rsid w:val="00BB12EC"/>
    <w:rsid w:val="00BB1543"/>
    <w:rsid w:val="00BB19E3"/>
    <w:rsid w:val="00BB2054"/>
    <w:rsid w:val="00BB2119"/>
    <w:rsid w:val="00BB2195"/>
    <w:rsid w:val="00BB24E7"/>
    <w:rsid w:val="00BB2B9A"/>
    <w:rsid w:val="00BB2D6F"/>
    <w:rsid w:val="00BB2DC6"/>
    <w:rsid w:val="00BB2F2B"/>
    <w:rsid w:val="00BB3071"/>
    <w:rsid w:val="00BB33B1"/>
    <w:rsid w:val="00BB3459"/>
    <w:rsid w:val="00BB3647"/>
    <w:rsid w:val="00BB3A38"/>
    <w:rsid w:val="00BB3ACD"/>
    <w:rsid w:val="00BB3B4A"/>
    <w:rsid w:val="00BB3BE7"/>
    <w:rsid w:val="00BB49E9"/>
    <w:rsid w:val="00BB5172"/>
    <w:rsid w:val="00BB528E"/>
    <w:rsid w:val="00BB5618"/>
    <w:rsid w:val="00BB56A5"/>
    <w:rsid w:val="00BB5B28"/>
    <w:rsid w:val="00BB5E65"/>
    <w:rsid w:val="00BB609F"/>
    <w:rsid w:val="00BB6B9E"/>
    <w:rsid w:val="00BB6BBE"/>
    <w:rsid w:val="00BB7011"/>
    <w:rsid w:val="00BB7134"/>
    <w:rsid w:val="00BB78E6"/>
    <w:rsid w:val="00BB7976"/>
    <w:rsid w:val="00BB79C8"/>
    <w:rsid w:val="00BC02ED"/>
    <w:rsid w:val="00BC05FA"/>
    <w:rsid w:val="00BC11B4"/>
    <w:rsid w:val="00BC192E"/>
    <w:rsid w:val="00BC1D05"/>
    <w:rsid w:val="00BC20BC"/>
    <w:rsid w:val="00BC2726"/>
    <w:rsid w:val="00BC2A47"/>
    <w:rsid w:val="00BC369F"/>
    <w:rsid w:val="00BC3961"/>
    <w:rsid w:val="00BC3F7B"/>
    <w:rsid w:val="00BC44DB"/>
    <w:rsid w:val="00BC4587"/>
    <w:rsid w:val="00BC4AD8"/>
    <w:rsid w:val="00BC4AE5"/>
    <w:rsid w:val="00BC5173"/>
    <w:rsid w:val="00BC5359"/>
    <w:rsid w:val="00BC549D"/>
    <w:rsid w:val="00BC552A"/>
    <w:rsid w:val="00BC59D1"/>
    <w:rsid w:val="00BC5AB1"/>
    <w:rsid w:val="00BC5E00"/>
    <w:rsid w:val="00BC64CD"/>
    <w:rsid w:val="00BC6D37"/>
    <w:rsid w:val="00BC6F82"/>
    <w:rsid w:val="00BC7423"/>
    <w:rsid w:val="00BC7644"/>
    <w:rsid w:val="00BC772E"/>
    <w:rsid w:val="00BC789F"/>
    <w:rsid w:val="00BC7F67"/>
    <w:rsid w:val="00BD01C7"/>
    <w:rsid w:val="00BD044B"/>
    <w:rsid w:val="00BD08C1"/>
    <w:rsid w:val="00BD0B84"/>
    <w:rsid w:val="00BD120E"/>
    <w:rsid w:val="00BD1FBB"/>
    <w:rsid w:val="00BD1FEF"/>
    <w:rsid w:val="00BD236C"/>
    <w:rsid w:val="00BD2715"/>
    <w:rsid w:val="00BD2908"/>
    <w:rsid w:val="00BD34E1"/>
    <w:rsid w:val="00BD3792"/>
    <w:rsid w:val="00BD37B3"/>
    <w:rsid w:val="00BD39D7"/>
    <w:rsid w:val="00BD4201"/>
    <w:rsid w:val="00BD492E"/>
    <w:rsid w:val="00BD4D90"/>
    <w:rsid w:val="00BD501A"/>
    <w:rsid w:val="00BD660A"/>
    <w:rsid w:val="00BD674C"/>
    <w:rsid w:val="00BD692A"/>
    <w:rsid w:val="00BD6BB2"/>
    <w:rsid w:val="00BD6F93"/>
    <w:rsid w:val="00BD6FFC"/>
    <w:rsid w:val="00BD751F"/>
    <w:rsid w:val="00BD7922"/>
    <w:rsid w:val="00BD7953"/>
    <w:rsid w:val="00BD7AFD"/>
    <w:rsid w:val="00BE01F2"/>
    <w:rsid w:val="00BE086F"/>
    <w:rsid w:val="00BE0CD8"/>
    <w:rsid w:val="00BE0D5A"/>
    <w:rsid w:val="00BE1076"/>
    <w:rsid w:val="00BE12B6"/>
    <w:rsid w:val="00BE19DB"/>
    <w:rsid w:val="00BE1AFA"/>
    <w:rsid w:val="00BE23A7"/>
    <w:rsid w:val="00BE2EAA"/>
    <w:rsid w:val="00BE2ED5"/>
    <w:rsid w:val="00BE3BB0"/>
    <w:rsid w:val="00BE3C85"/>
    <w:rsid w:val="00BE419A"/>
    <w:rsid w:val="00BE4621"/>
    <w:rsid w:val="00BE4C1A"/>
    <w:rsid w:val="00BE4CB5"/>
    <w:rsid w:val="00BE4D4F"/>
    <w:rsid w:val="00BE5045"/>
    <w:rsid w:val="00BE519E"/>
    <w:rsid w:val="00BE572D"/>
    <w:rsid w:val="00BE5817"/>
    <w:rsid w:val="00BE5AA1"/>
    <w:rsid w:val="00BE6358"/>
    <w:rsid w:val="00BE674E"/>
    <w:rsid w:val="00BE68D3"/>
    <w:rsid w:val="00BE6D47"/>
    <w:rsid w:val="00BE6F28"/>
    <w:rsid w:val="00BE7001"/>
    <w:rsid w:val="00BE706F"/>
    <w:rsid w:val="00BF00B3"/>
    <w:rsid w:val="00BF00DA"/>
    <w:rsid w:val="00BF059C"/>
    <w:rsid w:val="00BF08AD"/>
    <w:rsid w:val="00BF0CD6"/>
    <w:rsid w:val="00BF1114"/>
    <w:rsid w:val="00BF144E"/>
    <w:rsid w:val="00BF2044"/>
    <w:rsid w:val="00BF238A"/>
    <w:rsid w:val="00BF2B52"/>
    <w:rsid w:val="00BF2D23"/>
    <w:rsid w:val="00BF2ECC"/>
    <w:rsid w:val="00BF307F"/>
    <w:rsid w:val="00BF316A"/>
    <w:rsid w:val="00BF3402"/>
    <w:rsid w:val="00BF34DB"/>
    <w:rsid w:val="00BF38DE"/>
    <w:rsid w:val="00BF393A"/>
    <w:rsid w:val="00BF3FA8"/>
    <w:rsid w:val="00BF440A"/>
    <w:rsid w:val="00BF44E8"/>
    <w:rsid w:val="00BF4B5E"/>
    <w:rsid w:val="00BF506A"/>
    <w:rsid w:val="00BF5A26"/>
    <w:rsid w:val="00BF5FD2"/>
    <w:rsid w:val="00BF65CD"/>
    <w:rsid w:val="00BF675F"/>
    <w:rsid w:val="00BF6772"/>
    <w:rsid w:val="00BF6B99"/>
    <w:rsid w:val="00BF732E"/>
    <w:rsid w:val="00BF759A"/>
    <w:rsid w:val="00BF7C0C"/>
    <w:rsid w:val="00BF7DAC"/>
    <w:rsid w:val="00C00A5F"/>
    <w:rsid w:val="00C00CCF"/>
    <w:rsid w:val="00C010EB"/>
    <w:rsid w:val="00C01CED"/>
    <w:rsid w:val="00C02446"/>
    <w:rsid w:val="00C0276F"/>
    <w:rsid w:val="00C02803"/>
    <w:rsid w:val="00C02C47"/>
    <w:rsid w:val="00C02E50"/>
    <w:rsid w:val="00C0355C"/>
    <w:rsid w:val="00C038B9"/>
    <w:rsid w:val="00C03CA2"/>
    <w:rsid w:val="00C04102"/>
    <w:rsid w:val="00C045CA"/>
    <w:rsid w:val="00C04A9A"/>
    <w:rsid w:val="00C04D73"/>
    <w:rsid w:val="00C04E55"/>
    <w:rsid w:val="00C04FAA"/>
    <w:rsid w:val="00C05095"/>
    <w:rsid w:val="00C05676"/>
    <w:rsid w:val="00C056C9"/>
    <w:rsid w:val="00C05A9E"/>
    <w:rsid w:val="00C05C8D"/>
    <w:rsid w:val="00C06771"/>
    <w:rsid w:val="00C06BE5"/>
    <w:rsid w:val="00C0782A"/>
    <w:rsid w:val="00C0789C"/>
    <w:rsid w:val="00C07D78"/>
    <w:rsid w:val="00C10039"/>
    <w:rsid w:val="00C10101"/>
    <w:rsid w:val="00C105F1"/>
    <w:rsid w:val="00C10895"/>
    <w:rsid w:val="00C108FC"/>
    <w:rsid w:val="00C109F9"/>
    <w:rsid w:val="00C11567"/>
    <w:rsid w:val="00C115E4"/>
    <w:rsid w:val="00C1181C"/>
    <w:rsid w:val="00C11AB6"/>
    <w:rsid w:val="00C11B85"/>
    <w:rsid w:val="00C11F01"/>
    <w:rsid w:val="00C11FA7"/>
    <w:rsid w:val="00C121E1"/>
    <w:rsid w:val="00C1226A"/>
    <w:rsid w:val="00C12D14"/>
    <w:rsid w:val="00C13071"/>
    <w:rsid w:val="00C134E8"/>
    <w:rsid w:val="00C1361E"/>
    <w:rsid w:val="00C13DE4"/>
    <w:rsid w:val="00C14752"/>
    <w:rsid w:val="00C14A83"/>
    <w:rsid w:val="00C1574D"/>
    <w:rsid w:val="00C15AFC"/>
    <w:rsid w:val="00C15E85"/>
    <w:rsid w:val="00C16911"/>
    <w:rsid w:val="00C1726F"/>
    <w:rsid w:val="00C17734"/>
    <w:rsid w:val="00C179FD"/>
    <w:rsid w:val="00C17AD0"/>
    <w:rsid w:val="00C17B1F"/>
    <w:rsid w:val="00C17FB1"/>
    <w:rsid w:val="00C20236"/>
    <w:rsid w:val="00C20345"/>
    <w:rsid w:val="00C203CD"/>
    <w:rsid w:val="00C2042A"/>
    <w:rsid w:val="00C20878"/>
    <w:rsid w:val="00C20AC6"/>
    <w:rsid w:val="00C21025"/>
    <w:rsid w:val="00C2111E"/>
    <w:rsid w:val="00C2121B"/>
    <w:rsid w:val="00C212C4"/>
    <w:rsid w:val="00C2134B"/>
    <w:rsid w:val="00C21353"/>
    <w:rsid w:val="00C213DD"/>
    <w:rsid w:val="00C21651"/>
    <w:rsid w:val="00C2169B"/>
    <w:rsid w:val="00C217E1"/>
    <w:rsid w:val="00C21BB9"/>
    <w:rsid w:val="00C21F5D"/>
    <w:rsid w:val="00C2239C"/>
    <w:rsid w:val="00C2271B"/>
    <w:rsid w:val="00C22796"/>
    <w:rsid w:val="00C22A04"/>
    <w:rsid w:val="00C2312B"/>
    <w:rsid w:val="00C23672"/>
    <w:rsid w:val="00C236D1"/>
    <w:rsid w:val="00C2382E"/>
    <w:rsid w:val="00C23AEB"/>
    <w:rsid w:val="00C24C03"/>
    <w:rsid w:val="00C25C65"/>
    <w:rsid w:val="00C2621F"/>
    <w:rsid w:val="00C264D4"/>
    <w:rsid w:val="00C2672F"/>
    <w:rsid w:val="00C26C81"/>
    <w:rsid w:val="00C2747A"/>
    <w:rsid w:val="00C300C1"/>
    <w:rsid w:val="00C301DB"/>
    <w:rsid w:val="00C30266"/>
    <w:rsid w:val="00C302E9"/>
    <w:rsid w:val="00C30622"/>
    <w:rsid w:val="00C309C7"/>
    <w:rsid w:val="00C30FFD"/>
    <w:rsid w:val="00C31E50"/>
    <w:rsid w:val="00C31FB2"/>
    <w:rsid w:val="00C32052"/>
    <w:rsid w:val="00C329B0"/>
    <w:rsid w:val="00C32C4D"/>
    <w:rsid w:val="00C33334"/>
    <w:rsid w:val="00C337AB"/>
    <w:rsid w:val="00C33DB3"/>
    <w:rsid w:val="00C340CC"/>
    <w:rsid w:val="00C3410B"/>
    <w:rsid w:val="00C347E7"/>
    <w:rsid w:val="00C34C6D"/>
    <w:rsid w:val="00C34D6A"/>
    <w:rsid w:val="00C34DEC"/>
    <w:rsid w:val="00C34E57"/>
    <w:rsid w:val="00C35396"/>
    <w:rsid w:val="00C3627F"/>
    <w:rsid w:val="00C3633C"/>
    <w:rsid w:val="00C364EE"/>
    <w:rsid w:val="00C36569"/>
    <w:rsid w:val="00C36E03"/>
    <w:rsid w:val="00C373E9"/>
    <w:rsid w:val="00C37E18"/>
    <w:rsid w:val="00C37F82"/>
    <w:rsid w:val="00C37F8B"/>
    <w:rsid w:val="00C401E9"/>
    <w:rsid w:val="00C41253"/>
    <w:rsid w:val="00C413A9"/>
    <w:rsid w:val="00C417D6"/>
    <w:rsid w:val="00C41BD8"/>
    <w:rsid w:val="00C42D0B"/>
    <w:rsid w:val="00C43017"/>
    <w:rsid w:val="00C43E85"/>
    <w:rsid w:val="00C43F90"/>
    <w:rsid w:val="00C44021"/>
    <w:rsid w:val="00C4403B"/>
    <w:rsid w:val="00C4545F"/>
    <w:rsid w:val="00C45AA2"/>
    <w:rsid w:val="00C45BBE"/>
    <w:rsid w:val="00C45D62"/>
    <w:rsid w:val="00C46453"/>
    <w:rsid w:val="00C46AD4"/>
    <w:rsid w:val="00C46B03"/>
    <w:rsid w:val="00C46B47"/>
    <w:rsid w:val="00C46CE0"/>
    <w:rsid w:val="00C46DBF"/>
    <w:rsid w:val="00C47059"/>
    <w:rsid w:val="00C4797A"/>
    <w:rsid w:val="00C47A5A"/>
    <w:rsid w:val="00C505DE"/>
    <w:rsid w:val="00C507A8"/>
    <w:rsid w:val="00C50904"/>
    <w:rsid w:val="00C51412"/>
    <w:rsid w:val="00C51837"/>
    <w:rsid w:val="00C51906"/>
    <w:rsid w:val="00C51AFB"/>
    <w:rsid w:val="00C51BD1"/>
    <w:rsid w:val="00C51E79"/>
    <w:rsid w:val="00C52AD3"/>
    <w:rsid w:val="00C52E20"/>
    <w:rsid w:val="00C5318F"/>
    <w:rsid w:val="00C537E3"/>
    <w:rsid w:val="00C53D74"/>
    <w:rsid w:val="00C54647"/>
    <w:rsid w:val="00C549A4"/>
    <w:rsid w:val="00C54AF7"/>
    <w:rsid w:val="00C54BAF"/>
    <w:rsid w:val="00C55036"/>
    <w:rsid w:val="00C5554A"/>
    <w:rsid w:val="00C55690"/>
    <w:rsid w:val="00C557A7"/>
    <w:rsid w:val="00C55C3E"/>
    <w:rsid w:val="00C55C9D"/>
    <w:rsid w:val="00C55DAF"/>
    <w:rsid w:val="00C55F65"/>
    <w:rsid w:val="00C5601F"/>
    <w:rsid w:val="00C5649D"/>
    <w:rsid w:val="00C56D5C"/>
    <w:rsid w:val="00C56D67"/>
    <w:rsid w:val="00C56EAD"/>
    <w:rsid w:val="00C572A2"/>
    <w:rsid w:val="00C5731E"/>
    <w:rsid w:val="00C57404"/>
    <w:rsid w:val="00C57A91"/>
    <w:rsid w:val="00C57D9E"/>
    <w:rsid w:val="00C57DCA"/>
    <w:rsid w:val="00C57E73"/>
    <w:rsid w:val="00C602A9"/>
    <w:rsid w:val="00C602F1"/>
    <w:rsid w:val="00C607FC"/>
    <w:rsid w:val="00C6127F"/>
    <w:rsid w:val="00C618AA"/>
    <w:rsid w:val="00C61ACC"/>
    <w:rsid w:val="00C624AD"/>
    <w:rsid w:val="00C62644"/>
    <w:rsid w:val="00C62948"/>
    <w:rsid w:val="00C62B60"/>
    <w:rsid w:val="00C62C89"/>
    <w:rsid w:val="00C62E91"/>
    <w:rsid w:val="00C630C8"/>
    <w:rsid w:val="00C631EF"/>
    <w:rsid w:val="00C633B8"/>
    <w:rsid w:val="00C635A6"/>
    <w:rsid w:val="00C637EF"/>
    <w:rsid w:val="00C63E47"/>
    <w:rsid w:val="00C64040"/>
    <w:rsid w:val="00C6445C"/>
    <w:rsid w:val="00C64469"/>
    <w:rsid w:val="00C64796"/>
    <w:rsid w:val="00C64CD7"/>
    <w:rsid w:val="00C65349"/>
    <w:rsid w:val="00C65588"/>
    <w:rsid w:val="00C6588B"/>
    <w:rsid w:val="00C659BF"/>
    <w:rsid w:val="00C65B52"/>
    <w:rsid w:val="00C65D25"/>
    <w:rsid w:val="00C660E6"/>
    <w:rsid w:val="00C6675B"/>
    <w:rsid w:val="00C66C30"/>
    <w:rsid w:val="00C66D48"/>
    <w:rsid w:val="00C66F1B"/>
    <w:rsid w:val="00C66F38"/>
    <w:rsid w:val="00C67056"/>
    <w:rsid w:val="00C676B2"/>
    <w:rsid w:val="00C700A0"/>
    <w:rsid w:val="00C70339"/>
    <w:rsid w:val="00C7034C"/>
    <w:rsid w:val="00C707BB"/>
    <w:rsid w:val="00C70D00"/>
    <w:rsid w:val="00C70E35"/>
    <w:rsid w:val="00C715BF"/>
    <w:rsid w:val="00C71625"/>
    <w:rsid w:val="00C7180F"/>
    <w:rsid w:val="00C71CDA"/>
    <w:rsid w:val="00C71DE5"/>
    <w:rsid w:val="00C71F43"/>
    <w:rsid w:val="00C720E3"/>
    <w:rsid w:val="00C7255A"/>
    <w:rsid w:val="00C725CB"/>
    <w:rsid w:val="00C7267C"/>
    <w:rsid w:val="00C72A51"/>
    <w:rsid w:val="00C72D87"/>
    <w:rsid w:val="00C72F00"/>
    <w:rsid w:val="00C72F19"/>
    <w:rsid w:val="00C73048"/>
    <w:rsid w:val="00C73062"/>
    <w:rsid w:val="00C732AB"/>
    <w:rsid w:val="00C7387A"/>
    <w:rsid w:val="00C73AD5"/>
    <w:rsid w:val="00C74142"/>
    <w:rsid w:val="00C7420B"/>
    <w:rsid w:val="00C742FC"/>
    <w:rsid w:val="00C746DC"/>
    <w:rsid w:val="00C74969"/>
    <w:rsid w:val="00C74A31"/>
    <w:rsid w:val="00C74ACB"/>
    <w:rsid w:val="00C74C8A"/>
    <w:rsid w:val="00C74E27"/>
    <w:rsid w:val="00C75031"/>
    <w:rsid w:val="00C752D8"/>
    <w:rsid w:val="00C75491"/>
    <w:rsid w:val="00C75819"/>
    <w:rsid w:val="00C7594C"/>
    <w:rsid w:val="00C759BE"/>
    <w:rsid w:val="00C75ED9"/>
    <w:rsid w:val="00C75EEB"/>
    <w:rsid w:val="00C76596"/>
    <w:rsid w:val="00C7678A"/>
    <w:rsid w:val="00C7706D"/>
    <w:rsid w:val="00C77466"/>
    <w:rsid w:val="00C776D8"/>
    <w:rsid w:val="00C777A0"/>
    <w:rsid w:val="00C77B6A"/>
    <w:rsid w:val="00C77C15"/>
    <w:rsid w:val="00C80529"/>
    <w:rsid w:val="00C80956"/>
    <w:rsid w:val="00C80A4A"/>
    <w:rsid w:val="00C810ED"/>
    <w:rsid w:val="00C81348"/>
    <w:rsid w:val="00C81ACA"/>
    <w:rsid w:val="00C81CCA"/>
    <w:rsid w:val="00C8295A"/>
    <w:rsid w:val="00C82F4D"/>
    <w:rsid w:val="00C8304E"/>
    <w:rsid w:val="00C838DD"/>
    <w:rsid w:val="00C838E6"/>
    <w:rsid w:val="00C8409F"/>
    <w:rsid w:val="00C840CD"/>
    <w:rsid w:val="00C84600"/>
    <w:rsid w:val="00C84B72"/>
    <w:rsid w:val="00C84D0D"/>
    <w:rsid w:val="00C84F2F"/>
    <w:rsid w:val="00C84F5C"/>
    <w:rsid w:val="00C851EC"/>
    <w:rsid w:val="00C85446"/>
    <w:rsid w:val="00C85497"/>
    <w:rsid w:val="00C85B8E"/>
    <w:rsid w:val="00C8628F"/>
    <w:rsid w:val="00C86755"/>
    <w:rsid w:val="00C872C0"/>
    <w:rsid w:val="00C87BE7"/>
    <w:rsid w:val="00C9012C"/>
    <w:rsid w:val="00C9026F"/>
    <w:rsid w:val="00C90285"/>
    <w:rsid w:val="00C902A5"/>
    <w:rsid w:val="00C903CD"/>
    <w:rsid w:val="00C90A0D"/>
    <w:rsid w:val="00C90D57"/>
    <w:rsid w:val="00C912FD"/>
    <w:rsid w:val="00C914A2"/>
    <w:rsid w:val="00C919F4"/>
    <w:rsid w:val="00C91D42"/>
    <w:rsid w:val="00C921C3"/>
    <w:rsid w:val="00C9286D"/>
    <w:rsid w:val="00C92AD6"/>
    <w:rsid w:val="00C92B8A"/>
    <w:rsid w:val="00C92D6B"/>
    <w:rsid w:val="00C9314F"/>
    <w:rsid w:val="00C933D8"/>
    <w:rsid w:val="00C93FDE"/>
    <w:rsid w:val="00C9413B"/>
    <w:rsid w:val="00C94146"/>
    <w:rsid w:val="00C942C0"/>
    <w:rsid w:val="00C94590"/>
    <w:rsid w:val="00C94862"/>
    <w:rsid w:val="00C9556E"/>
    <w:rsid w:val="00C9567D"/>
    <w:rsid w:val="00C96D5D"/>
    <w:rsid w:val="00C97257"/>
    <w:rsid w:val="00C9762F"/>
    <w:rsid w:val="00CA0127"/>
    <w:rsid w:val="00CA018A"/>
    <w:rsid w:val="00CA04C9"/>
    <w:rsid w:val="00CA091A"/>
    <w:rsid w:val="00CA093F"/>
    <w:rsid w:val="00CA15A0"/>
    <w:rsid w:val="00CA1903"/>
    <w:rsid w:val="00CA23E2"/>
    <w:rsid w:val="00CA28BD"/>
    <w:rsid w:val="00CA29A8"/>
    <w:rsid w:val="00CA2C48"/>
    <w:rsid w:val="00CA2CF5"/>
    <w:rsid w:val="00CA3210"/>
    <w:rsid w:val="00CA322E"/>
    <w:rsid w:val="00CA3537"/>
    <w:rsid w:val="00CA35D5"/>
    <w:rsid w:val="00CA36EB"/>
    <w:rsid w:val="00CA37D7"/>
    <w:rsid w:val="00CA3B0B"/>
    <w:rsid w:val="00CA3B9E"/>
    <w:rsid w:val="00CA4952"/>
    <w:rsid w:val="00CA4F02"/>
    <w:rsid w:val="00CA5972"/>
    <w:rsid w:val="00CA5DC7"/>
    <w:rsid w:val="00CA5E1C"/>
    <w:rsid w:val="00CA622E"/>
    <w:rsid w:val="00CA65C6"/>
    <w:rsid w:val="00CA65EE"/>
    <w:rsid w:val="00CA6989"/>
    <w:rsid w:val="00CA6C6F"/>
    <w:rsid w:val="00CA704A"/>
    <w:rsid w:val="00CA7CA4"/>
    <w:rsid w:val="00CB02C2"/>
    <w:rsid w:val="00CB051F"/>
    <w:rsid w:val="00CB0C33"/>
    <w:rsid w:val="00CB0F8A"/>
    <w:rsid w:val="00CB0FA6"/>
    <w:rsid w:val="00CB1348"/>
    <w:rsid w:val="00CB134E"/>
    <w:rsid w:val="00CB1749"/>
    <w:rsid w:val="00CB1E90"/>
    <w:rsid w:val="00CB2534"/>
    <w:rsid w:val="00CB2552"/>
    <w:rsid w:val="00CB266E"/>
    <w:rsid w:val="00CB269B"/>
    <w:rsid w:val="00CB26FA"/>
    <w:rsid w:val="00CB2AA6"/>
    <w:rsid w:val="00CB2AEC"/>
    <w:rsid w:val="00CB3058"/>
    <w:rsid w:val="00CB3400"/>
    <w:rsid w:val="00CB3883"/>
    <w:rsid w:val="00CB3925"/>
    <w:rsid w:val="00CB3C00"/>
    <w:rsid w:val="00CB40B6"/>
    <w:rsid w:val="00CB43AB"/>
    <w:rsid w:val="00CB4439"/>
    <w:rsid w:val="00CB44F1"/>
    <w:rsid w:val="00CB4517"/>
    <w:rsid w:val="00CB463B"/>
    <w:rsid w:val="00CB475E"/>
    <w:rsid w:val="00CB4DB0"/>
    <w:rsid w:val="00CB4F44"/>
    <w:rsid w:val="00CB5377"/>
    <w:rsid w:val="00CB5BEF"/>
    <w:rsid w:val="00CB5CBE"/>
    <w:rsid w:val="00CB6109"/>
    <w:rsid w:val="00CB64A4"/>
    <w:rsid w:val="00CB65C2"/>
    <w:rsid w:val="00CB6763"/>
    <w:rsid w:val="00CB6BBE"/>
    <w:rsid w:val="00CC0A31"/>
    <w:rsid w:val="00CC0D50"/>
    <w:rsid w:val="00CC0F74"/>
    <w:rsid w:val="00CC2510"/>
    <w:rsid w:val="00CC262D"/>
    <w:rsid w:val="00CC272E"/>
    <w:rsid w:val="00CC31B3"/>
    <w:rsid w:val="00CC345E"/>
    <w:rsid w:val="00CC361D"/>
    <w:rsid w:val="00CC3946"/>
    <w:rsid w:val="00CC3A07"/>
    <w:rsid w:val="00CC3ACA"/>
    <w:rsid w:val="00CC426C"/>
    <w:rsid w:val="00CC43DA"/>
    <w:rsid w:val="00CC47D4"/>
    <w:rsid w:val="00CC4CAE"/>
    <w:rsid w:val="00CC551F"/>
    <w:rsid w:val="00CC5F95"/>
    <w:rsid w:val="00CC62AC"/>
    <w:rsid w:val="00CC64BF"/>
    <w:rsid w:val="00CC69A8"/>
    <w:rsid w:val="00CC6CAA"/>
    <w:rsid w:val="00CC6DCB"/>
    <w:rsid w:val="00CC6E4D"/>
    <w:rsid w:val="00CC6F0B"/>
    <w:rsid w:val="00CC70E0"/>
    <w:rsid w:val="00CC78D1"/>
    <w:rsid w:val="00CC794C"/>
    <w:rsid w:val="00CC7D6D"/>
    <w:rsid w:val="00CC7E22"/>
    <w:rsid w:val="00CD0169"/>
    <w:rsid w:val="00CD0A34"/>
    <w:rsid w:val="00CD0E50"/>
    <w:rsid w:val="00CD10C4"/>
    <w:rsid w:val="00CD17A4"/>
    <w:rsid w:val="00CD185A"/>
    <w:rsid w:val="00CD199E"/>
    <w:rsid w:val="00CD1CC9"/>
    <w:rsid w:val="00CD29C0"/>
    <w:rsid w:val="00CD2C1E"/>
    <w:rsid w:val="00CD2D09"/>
    <w:rsid w:val="00CD2EF4"/>
    <w:rsid w:val="00CD2FC5"/>
    <w:rsid w:val="00CD3165"/>
    <w:rsid w:val="00CD3444"/>
    <w:rsid w:val="00CD35DD"/>
    <w:rsid w:val="00CD4319"/>
    <w:rsid w:val="00CD4905"/>
    <w:rsid w:val="00CD49A8"/>
    <w:rsid w:val="00CD4AD0"/>
    <w:rsid w:val="00CD4E0E"/>
    <w:rsid w:val="00CD4E73"/>
    <w:rsid w:val="00CD5246"/>
    <w:rsid w:val="00CD52A4"/>
    <w:rsid w:val="00CD5419"/>
    <w:rsid w:val="00CD6261"/>
    <w:rsid w:val="00CD62AE"/>
    <w:rsid w:val="00CD65EC"/>
    <w:rsid w:val="00CD6768"/>
    <w:rsid w:val="00CD69E2"/>
    <w:rsid w:val="00CD6A22"/>
    <w:rsid w:val="00CD6C04"/>
    <w:rsid w:val="00CD7AA0"/>
    <w:rsid w:val="00CD7B04"/>
    <w:rsid w:val="00CE09E9"/>
    <w:rsid w:val="00CE0E74"/>
    <w:rsid w:val="00CE0FAB"/>
    <w:rsid w:val="00CE1BB0"/>
    <w:rsid w:val="00CE22D2"/>
    <w:rsid w:val="00CE2FA5"/>
    <w:rsid w:val="00CE3254"/>
    <w:rsid w:val="00CE3D69"/>
    <w:rsid w:val="00CE4041"/>
    <w:rsid w:val="00CE4923"/>
    <w:rsid w:val="00CE526D"/>
    <w:rsid w:val="00CE5484"/>
    <w:rsid w:val="00CE5B40"/>
    <w:rsid w:val="00CE5E34"/>
    <w:rsid w:val="00CE5EBE"/>
    <w:rsid w:val="00CE5F69"/>
    <w:rsid w:val="00CE65ED"/>
    <w:rsid w:val="00CE66E9"/>
    <w:rsid w:val="00CE6CD3"/>
    <w:rsid w:val="00CE731A"/>
    <w:rsid w:val="00CE7715"/>
    <w:rsid w:val="00CF03BB"/>
    <w:rsid w:val="00CF0C19"/>
    <w:rsid w:val="00CF198A"/>
    <w:rsid w:val="00CF1B19"/>
    <w:rsid w:val="00CF21CF"/>
    <w:rsid w:val="00CF2B85"/>
    <w:rsid w:val="00CF2BA6"/>
    <w:rsid w:val="00CF31D2"/>
    <w:rsid w:val="00CF3755"/>
    <w:rsid w:val="00CF3D58"/>
    <w:rsid w:val="00CF41B1"/>
    <w:rsid w:val="00CF4250"/>
    <w:rsid w:val="00CF42FA"/>
    <w:rsid w:val="00CF43AA"/>
    <w:rsid w:val="00CF4450"/>
    <w:rsid w:val="00CF4558"/>
    <w:rsid w:val="00CF559E"/>
    <w:rsid w:val="00CF563F"/>
    <w:rsid w:val="00CF5824"/>
    <w:rsid w:val="00CF5ADC"/>
    <w:rsid w:val="00CF5B14"/>
    <w:rsid w:val="00CF5D84"/>
    <w:rsid w:val="00CF609C"/>
    <w:rsid w:val="00CF6946"/>
    <w:rsid w:val="00CF695B"/>
    <w:rsid w:val="00CF6A5D"/>
    <w:rsid w:val="00CF6BF1"/>
    <w:rsid w:val="00CF6F3E"/>
    <w:rsid w:val="00CF71E1"/>
    <w:rsid w:val="00CF762F"/>
    <w:rsid w:val="00CF7B78"/>
    <w:rsid w:val="00CF7BF7"/>
    <w:rsid w:val="00CF7E34"/>
    <w:rsid w:val="00CF7E4B"/>
    <w:rsid w:val="00CF7E4C"/>
    <w:rsid w:val="00D00583"/>
    <w:rsid w:val="00D0067A"/>
    <w:rsid w:val="00D009BC"/>
    <w:rsid w:val="00D00C4D"/>
    <w:rsid w:val="00D00CA4"/>
    <w:rsid w:val="00D01B76"/>
    <w:rsid w:val="00D01BE4"/>
    <w:rsid w:val="00D023F8"/>
    <w:rsid w:val="00D024D5"/>
    <w:rsid w:val="00D02AAA"/>
    <w:rsid w:val="00D02AFE"/>
    <w:rsid w:val="00D02D13"/>
    <w:rsid w:val="00D03533"/>
    <w:rsid w:val="00D041A1"/>
    <w:rsid w:val="00D042C3"/>
    <w:rsid w:val="00D043FE"/>
    <w:rsid w:val="00D045EF"/>
    <w:rsid w:val="00D04CF2"/>
    <w:rsid w:val="00D0508F"/>
    <w:rsid w:val="00D05268"/>
    <w:rsid w:val="00D06153"/>
    <w:rsid w:val="00D069CC"/>
    <w:rsid w:val="00D06CA8"/>
    <w:rsid w:val="00D071AA"/>
    <w:rsid w:val="00D075BB"/>
    <w:rsid w:val="00D077F6"/>
    <w:rsid w:val="00D07834"/>
    <w:rsid w:val="00D1025D"/>
    <w:rsid w:val="00D10AAF"/>
    <w:rsid w:val="00D10CF2"/>
    <w:rsid w:val="00D110DB"/>
    <w:rsid w:val="00D11964"/>
    <w:rsid w:val="00D11D31"/>
    <w:rsid w:val="00D12226"/>
    <w:rsid w:val="00D129C8"/>
    <w:rsid w:val="00D12D53"/>
    <w:rsid w:val="00D13002"/>
    <w:rsid w:val="00D13226"/>
    <w:rsid w:val="00D1381B"/>
    <w:rsid w:val="00D13B21"/>
    <w:rsid w:val="00D13EFA"/>
    <w:rsid w:val="00D14472"/>
    <w:rsid w:val="00D147F0"/>
    <w:rsid w:val="00D149D4"/>
    <w:rsid w:val="00D149FF"/>
    <w:rsid w:val="00D14AC8"/>
    <w:rsid w:val="00D15014"/>
    <w:rsid w:val="00D15055"/>
    <w:rsid w:val="00D161BC"/>
    <w:rsid w:val="00D16308"/>
    <w:rsid w:val="00D16A4D"/>
    <w:rsid w:val="00D16B14"/>
    <w:rsid w:val="00D16BDE"/>
    <w:rsid w:val="00D17330"/>
    <w:rsid w:val="00D20211"/>
    <w:rsid w:val="00D20546"/>
    <w:rsid w:val="00D209FC"/>
    <w:rsid w:val="00D20C9D"/>
    <w:rsid w:val="00D210DB"/>
    <w:rsid w:val="00D212DD"/>
    <w:rsid w:val="00D2142A"/>
    <w:rsid w:val="00D2190E"/>
    <w:rsid w:val="00D21A17"/>
    <w:rsid w:val="00D21A3A"/>
    <w:rsid w:val="00D22074"/>
    <w:rsid w:val="00D221E9"/>
    <w:rsid w:val="00D2231C"/>
    <w:rsid w:val="00D22412"/>
    <w:rsid w:val="00D2266F"/>
    <w:rsid w:val="00D22A27"/>
    <w:rsid w:val="00D23080"/>
    <w:rsid w:val="00D23358"/>
    <w:rsid w:val="00D23CEF"/>
    <w:rsid w:val="00D23E2D"/>
    <w:rsid w:val="00D24186"/>
    <w:rsid w:val="00D24F91"/>
    <w:rsid w:val="00D2525E"/>
    <w:rsid w:val="00D25566"/>
    <w:rsid w:val="00D25732"/>
    <w:rsid w:val="00D25B21"/>
    <w:rsid w:val="00D25DAB"/>
    <w:rsid w:val="00D26251"/>
    <w:rsid w:val="00D2633E"/>
    <w:rsid w:val="00D266E2"/>
    <w:rsid w:val="00D2678B"/>
    <w:rsid w:val="00D26809"/>
    <w:rsid w:val="00D27245"/>
    <w:rsid w:val="00D273F1"/>
    <w:rsid w:val="00D27575"/>
    <w:rsid w:val="00D2763A"/>
    <w:rsid w:val="00D30096"/>
    <w:rsid w:val="00D30964"/>
    <w:rsid w:val="00D30F0E"/>
    <w:rsid w:val="00D31522"/>
    <w:rsid w:val="00D317A4"/>
    <w:rsid w:val="00D317DD"/>
    <w:rsid w:val="00D31AF2"/>
    <w:rsid w:val="00D31B4D"/>
    <w:rsid w:val="00D31E69"/>
    <w:rsid w:val="00D322E0"/>
    <w:rsid w:val="00D3246A"/>
    <w:rsid w:val="00D3246B"/>
    <w:rsid w:val="00D32A31"/>
    <w:rsid w:val="00D32AF9"/>
    <w:rsid w:val="00D33538"/>
    <w:rsid w:val="00D33A32"/>
    <w:rsid w:val="00D33BFF"/>
    <w:rsid w:val="00D33FC6"/>
    <w:rsid w:val="00D34123"/>
    <w:rsid w:val="00D342EF"/>
    <w:rsid w:val="00D34580"/>
    <w:rsid w:val="00D34F5C"/>
    <w:rsid w:val="00D3512F"/>
    <w:rsid w:val="00D355F5"/>
    <w:rsid w:val="00D36159"/>
    <w:rsid w:val="00D36329"/>
    <w:rsid w:val="00D36B45"/>
    <w:rsid w:val="00D36CFF"/>
    <w:rsid w:val="00D36E5A"/>
    <w:rsid w:val="00D370CB"/>
    <w:rsid w:val="00D37335"/>
    <w:rsid w:val="00D376AD"/>
    <w:rsid w:val="00D37E4F"/>
    <w:rsid w:val="00D37FE2"/>
    <w:rsid w:val="00D4005E"/>
    <w:rsid w:val="00D40325"/>
    <w:rsid w:val="00D40753"/>
    <w:rsid w:val="00D407AA"/>
    <w:rsid w:val="00D40A78"/>
    <w:rsid w:val="00D40C87"/>
    <w:rsid w:val="00D40CB5"/>
    <w:rsid w:val="00D40E18"/>
    <w:rsid w:val="00D411CC"/>
    <w:rsid w:val="00D414FC"/>
    <w:rsid w:val="00D417D0"/>
    <w:rsid w:val="00D419D8"/>
    <w:rsid w:val="00D41F46"/>
    <w:rsid w:val="00D422D4"/>
    <w:rsid w:val="00D42971"/>
    <w:rsid w:val="00D433E9"/>
    <w:rsid w:val="00D43AB2"/>
    <w:rsid w:val="00D43B37"/>
    <w:rsid w:val="00D4469B"/>
    <w:rsid w:val="00D45051"/>
    <w:rsid w:val="00D45430"/>
    <w:rsid w:val="00D4598A"/>
    <w:rsid w:val="00D45BB6"/>
    <w:rsid w:val="00D45F39"/>
    <w:rsid w:val="00D461D2"/>
    <w:rsid w:val="00D46889"/>
    <w:rsid w:val="00D46B34"/>
    <w:rsid w:val="00D46E2D"/>
    <w:rsid w:val="00D47400"/>
    <w:rsid w:val="00D476AE"/>
    <w:rsid w:val="00D477C1"/>
    <w:rsid w:val="00D47DF0"/>
    <w:rsid w:val="00D47F56"/>
    <w:rsid w:val="00D47F96"/>
    <w:rsid w:val="00D512B4"/>
    <w:rsid w:val="00D51571"/>
    <w:rsid w:val="00D515D5"/>
    <w:rsid w:val="00D5179C"/>
    <w:rsid w:val="00D51C65"/>
    <w:rsid w:val="00D51EDC"/>
    <w:rsid w:val="00D520D0"/>
    <w:rsid w:val="00D522C0"/>
    <w:rsid w:val="00D52439"/>
    <w:rsid w:val="00D52518"/>
    <w:rsid w:val="00D52572"/>
    <w:rsid w:val="00D52A6C"/>
    <w:rsid w:val="00D52EDD"/>
    <w:rsid w:val="00D53674"/>
    <w:rsid w:val="00D53A59"/>
    <w:rsid w:val="00D54212"/>
    <w:rsid w:val="00D54271"/>
    <w:rsid w:val="00D547A5"/>
    <w:rsid w:val="00D548C1"/>
    <w:rsid w:val="00D54E8B"/>
    <w:rsid w:val="00D550DA"/>
    <w:rsid w:val="00D5594C"/>
    <w:rsid w:val="00D559AD"/>
    <w:rsid w:val="00D5610A"/>
    <w:rsid w:val="00D56413"/>
    <w:rsid w:val="00D5648D"/>
    <w:rsid w:val="00D56982"/>
    <w:rsid w:val="00D569BD"/>
    <w:rsid w:val="00D56CD4"/>
    <w:rsid w:val="00D57846"/>
    <w:rsid w:val="00D57C20"/>
    <w:rsid w:val="00D57E41"/>
    <w:rsid w:val="00D57E44"/>
    <w:rsid w:val="00D57E97"/>
    <w:rsid w:val="00D60262"/>
    <w:rsid w:val="00D60598"/>
    <w:rsid w:val="00D605BF"/>
    <w:rsid w:val="00D6066D"/>
    <w:rsid w:val="00D60A8B"/>
    <w:rsid w:val="00D60DB6"/>
    <w:rsid w:val="00D6104D"/>
    <w:rsid w:val="00D61102"/>
    <w:rsid w:val="00D61559"/>
    <w:rsid w:val="00D616BC"/>
    <w:rsid w:val="00D61AEA"/>
    <w:rsid w:val="00D61F10"/>
    <w:rsid w:val="00D620B5"/>
    <w:rsid w:val="00D6248D"/>
    <w:rsid w:val="00D624C9"/>
    <w:rsid w:val="00D62822"/>
    <w:rsid w:val="00D62BFC"/>
    <w:rsid w:val="00D62E04"/>
    <w:rsid w:val="00D62E11"/>
    <w:rsid w:val="00D6324F"/>
    <w:rsid w:val="00D6349F"/>
    <w:rsid w:val="00D6385E"/>
    <w:rsid w:val="00D63A7E"/>
    <w:rsid w:val="00D63B1A"/>
    <w:rsid w:val="00D63BA1"/>
    <w:rsid w:val="00D63C32"/>
    <w:rsid w:val="00D63EBD"/>
    <w:rsid w:val="00D64139"/>
    <w:rsid w:val="00D64886"/>
    <w:rsid w:val="00D64963"/>
    <w:rsid w:val="00D64A2F"/>
    <w:rsid w:val="00D64C3B"/>
    <w:rsid w:val="00D64DBE"/>
    <w:rsid w:val="00D64FF6"/>
    <w:rsid w:val="00D650FF"/>
    <w:rsid w:val="00D6528F"/>
    <w:rsid w:val="00D65447"/>
    <w:rsid w:val="00D657B9"/>
    <w:rsid w:val="00D65EBA"/>
    <w:rsid w:val="00D65F80"/>
    <w:rsid w:val="00D664D2"/>
    <w:rsid w:val="00D671CC"/>
    <w:rsid w:val="00D679B6"/>
    <w:rsid w:val="00D67B0C"/>
    <w:rsid w:val="00D67C07"/>
    <w:rsid w:val="00D700E0"/>
    <w:rsid w:val="00D7036E"/>
    <w:rsid w:val="00D70767"/>
    <w:rsid w:val="00D7096F"/>
    <w:rsid w:val="00D711D6"/>
    <w:rsid w:val="00D71874"/>
    <w:rsid w:val="00D71CA2"/>
    <w:rsid w:val="00D72082"/>
    <w:rsid w:val="00D7226F"/>
    <w:rsid w:val="00D728B6"/>
    <w:rsid w:val="00D72BD8"/>
    <w:rsid w:val="00D72CBE"/>
    <w:rsid w:val="00D734AC"/>
    <w:rsid w:val="00D73560"/>
    <w:rsid w:val="00D7457E"/>
    <w:rsid w:val="00D74F0E"/>
    <w:rsid w:val="00D74F21"/>
    <w:rsid w:val="00D75732"/>
    <w:rsid w:val="00D758D4"/>
    <w:rsid w:val="00D75D96"/>
    <w:rsid w:val="00D75E81"/>
    <w:rsid w:val="00D76810"/>
    <w:rsid w:val="00D76866"/>
    <w:rsid w:val="00D76C46"/>
    <w:rsid w:val="00D76E7B"/>
    <w:rsid w:val="00D76F7A"/>
    <w:rsid w:val="00D772D2"/>
    <w:rsid w:val="00D77532"/>
    <w:rsid w:val="00D80044"/>
    <w:rsid w:val="00D80252"/>
    <w:rsid w:val="00D80779"/>
    <w:rsid w:val="00D8082F"/>
    <w:rsid w:val="00D80ADD"/>
    <w:rsid w:val="00D80B98"/>
    <w:rsid w:val="00D8104E"/>
    <w:rsid w:val="00D816FE"/>
    <w:rsid w:val="00D8193F"/>
    <w:rsid w:val="00D81B96"/>
    <w:rsid w:val="00D82642"/>
    <w:rsid w:val="00D82785"/>
    <w:rsid w:val="00D82A80"/>
    <w:rsid w:val="00D82E05"/>
    <w:rsid w:val="00D82E2E"/>
    <w:rsid w:val="00D83314"/>
    <w:rsid w:val="00D83687"/>
    <w:rsid w:val="00D83E21"/>
    <w:rsid w:val="00D84498"/>
    <w:rsid w:val="00D84713"/>
    <w:rsid w:val="00D8478A"/>
    <w:rsid w:val="00D84E13"/>
    <w:rsid w:val="00D84E5A"/>
    <w:rsid w:val="00D84E70"/>
    <w:rsid w:val="00D85D1D"/>
    <w:rsid w:val="00D85EA2"/>
    <w:rsid w:val="00D85EC7"/>
    <w:rsid w:val="00D86425"/>
    <w:rsid w:val="00D8698E"/>
    <w:rsid w:val="00D86B4A"/>
    <w:rsid w:val="00D86B7C"/>
    <w:rsid w:val="00D86C34"/>
    <w:rsid w:val="00D875FB"/>
    <w:rsid w:val="00D87833"/>
    <w:rsid w:val="00D87874"/>
    <w:rsid w:val="00D879F3"/>
    <w:rsid w:val="00D90004"/>
    <w:rsid w:val="00D9073C"/>
    <w:rsid w:val="00D90A8F"/>
    <w:rsid w:val="00D9111B"/>
    <w:rsid w:val="00D911E0"/>
    <w:rsid w:val="00D91345"/>
    <w:rsid w:val="00D91348"/>
    <w:rsid w:val="00D91378"/>
    <w:rsid w:val="00D91441"/>
    <w:rsid w:val="00D91A34"/>
    <w:rsid w:val="00D91AED"/>
    <w:rsid w:val="00D91D8B"/>
    <w:rsid w:val="00D91FE0"/>
    <w:rsid w:val="00D9290E"/>
    <w:rsid w:val="00D92BC3"/>
    <w:rsid w:val="00D92F24"/>
    <w:rsid w:val="00D93171"/>
    <w:rsid w:val="00D933F4"/>
    <w:rsid w:val="00D9354A"/>
    <w:rsid w:val="00D93736"/>
    <w:rsid w:val="00D93764"/>
    <w:rsid w:val="00D938A4"/>
    <w:rsid w:val="00D93AC6"/>
    <w:rsid w:val="00D93D6E"/>
    <w:rsid w:val="00D9433F"/>
    <w:rsid w:val="00D9476C"/>
    <w:rsid w:val="00D948B6"/>
    <w:rsid w:val="00D94B22"/>
    <w:rsid w:val="00D951E9"/>
    <w:rsid w:val="00D95BB3"/>
    <w:rsid w:val="00D95E7D"/>
    <w:rsid w:val="00D95EEE"/>
    <w:rsid w:val="00D9634B"/>
    <w:rsid w:val="00D96630"/>
    <w:rsid w:val="00D978C1"/>
    <w:rsid w:val="00D97CBE"/>
    <w:rsid w:val="00D97DB8"/>
    <w:rsid w:val="00DA03A4"/>
    <w:rsid w:val="00DA049A"/>
    <w:rsid w:val="00DA04BC"/>
    <w:rsid w:val="00DA06DC"/>
    <w:rsid w:val="00DA07FD"/>
    <w:rsid w:val="00DA089F"/>
    <w:rsid w:val="00DA1335"/>
    <w:rsid w:val="00DA14BD"/>
    <w:rsid w:val="00DA1547"/>
    <w:rsid w:val="00DA1C2B"/>
    <w:rsid w:val="00DA1ED7"/>
    <w:rsid w:val="00DA24FC"/>
    <w:rsid w:val="00DA255B"/>
    <w:rsid w:val="00DA30DB"/>
    <w:rsid w:val="00DA3190"/>
    <w:rsid w:val="00DA35DA"/>
    <w:rsid w:val="00DA37F3"/>
    <w:rsid w:val="00DA385F"/>
    <w:rsid w:val="00DA41B1"/>
    <w:rsid w:val="00DA4696"/>
    <w:rsid w:val="00DA4785"/>
    <w:rsid w:val="00DA4A35"/>
    <w:rsid w:val="00DA4C92"/>
    <w:rsid w:val="00DA50CE"/>
    <w:rsid w:val="00DA520C"/>
    <w:rsid w:val="00DA5C53"/>
    <w:rsid w:val="00DA61D1"/>
    <w:rsid w:val="00DA684A"/>
    <w:rsid w:val="00DA6BF4"/>
    <w:rsid w:val="00DA6D95"/>
    <w:rsid w:val="00DA72FD"/>
    <w:rsid w:val="00DA7EFB"/>
    <w:rsid w:val="00DB0032"/>
    <w:rsid w:val="00DB004D"/>
    <w:rsid w:val="00DB0741"/>
    <w:rsid w:val="00DB1170"/>
    <w:rsid w:val="00DB1344"/>
    <w:rsid w:val="00DB1C0D"/>
    <w:rsid w:val="00DB1C81"/>
    <w:rsid w:val="00DB1F82"/>
    <w:rsid w:val="00DB1FE9"/>
    <w:rsid w:val="00DB21F0"/>
    <w:rsid w:val="00DB2811"/>
    <w:rsid w:val="00DB28EC"/>
    <w:rsid w:val="00DB2ACC"/>
    <w:rsid w:val="00DB32AB"/>
    <w:rsid w:val="00DB32D8"/>
    <w:rsid w:val="00DB38F9"/>
    <w:rsid w:val="00DB3A7B"/>
    <w:rsid w:val="00DB3D0C"/>
    <w:rsid w:val="00DB4071"/>
    <w:rsid w:val="00DB41DA"/>
    <w:rsid w:val="00DB42B3"/>
    <w:rsid w:val="00DB4607"/>
    <w:rsid w:val="00DB4743"/>
    <w:rsid w:val="00DB47C3"/>
    <w:rsid w:val="00DB482E"/>
    <w:rsid w:val="00DB4923"/>
    <w:rsid w:val="00DB4CFE"/>
    <w:rsid w:val="00DB4D99"/>
    <w:rsid w:val="00DB4E5B"/>
    <w:rsid w:val="00DB4EF4"/>
    <w:rsid w:val="00DB526A"/>
    <w:rsid w:val="00DB5312"/>
    <w:rsid w:val="00DB5A43"/>
    <w:rsid w:val="00DB5B72"/>
    <w:rsid w:val="00DB608E"/>
    <w:rsid w:val="00DB6123"/>
    <w:rsid w:val="00DB6393"/>
    <w:rsid w:val="00DB63C8"/>
    <w:rsid w:val="00DB64CD"/>
    <w:rsid w:val="00DB6537"/>
    <w:rsid w:val="00DB6714"/>
    <w:rsid w:val="00DB677A"/>
    <w:rsid w:val="00DB6D29"/>
    <w:rsid w:val="00DB6DBC"/>
    <w:rsid w:val="00DB7269"/>
    <w:rsid w:val="00DB7A98"/>
    <w:rsid w:val="00DC01D2"/>
    <w:rsid w:val="00DC090F"/>
    <w:rsid w:val="00DC0957"/>
    <w:rsid w:val="00DC11E6"/>
    <w:rsid w:val="00DC1495"/>
    <w:rsid w:val="00DC15AA"/>
    <w:rsid w:val="00DC195D"/>
    <w:rsid w:val="00DC1B15"/>
    <w:rsid w:val="00DC1E12"/>
    <w:rsid w:val="00DC1EAA"/>
    <w:rsid w:val="00DC212E"/>
    <w:rsid w:val="00DC2B3A"/>
    <w:rsid w:val="00DC2D48"/>
    <w:rsid w:val="00DC2F50"/>
    <w:rsid w:val="00DC4C70"/>
    <w:rsid w:val="00DC503B"/>
    <w:rsid w:val="00DC538E"/>
    <w:rsid w:val="00DC58FC"/>
    <w:rsid w:val="00DC5AE7"/>
    <w:rsid w:val="00DC5BB5"/>
    <w:rsid w:val="00DC5E23"/>
    <w:rsid w:val="00DC6322"/>
    <w:rsid w:val="00DC63EC"/>
    <w:rsid w:val="00DC6D2B"/>
    <w:rsid w:val="00DC7764"/>
    <w:rsid w:val="00DC7BD3"/>
    <w:rsid w:val="00DD020E"/>
    <w:rsid w:val="00DD035C"/>
    <w:rsid w:val="00DD0425"/>
    <w:rsid w:val="00DD0923"/>
    <w:rsid w:val="00DD0C72"/>
    <w:rsid w:val="00DD13B6"/>
    <w:rsid w:val="00DD14A4"/>
    <w:rsid w:val="00DD160F"/>
    <w:rsid w:val="00DD1BDE"/>
    <w:rsid w:val="00DD1CFC"/>
    <w:rsid w:val="00DD2435"/>
    <w:rsid w:val="00DD2A9A"/>
    <w:rsid w:val="00DD2D87"/>
    <w:rsid w:val="00DD2DAA"/>
    <w:rsid w:val="00DD34FC"/>
    <w:rsid w:val="00DD3577"/>
    <w:rsid w:val="00DD36F4"/>
    <w:rsid w:val="00DD44E8"/>
    <w:rsid w:val="00DD459E"/>
    <w:rsid w:val="00DD4819"/>
    <w:rsid w:val="00DD4C9C"/>
    <w:rsid w:val="00DD4D2C"/>
    <w:rsid w:val="00DD4E2D"/>
    <w:rsid w:val="00DD517F"/>
    <w:rsid w:val="00DD5228"/>
    <w:rsid w:val="00DD53C9"/>
    <w:rsid w:val="00DD5A15"/>
    <w:rsid w:val="00DD5BB7"/>
    <w:rsid w:val="00DD5F7D"/>
    <w:rsid w:val="00DD6217"/>
    <w:rsid w:val="00DD6287"/>
    <w:rsid w:val="00DD6BA6"/>
    <w:rsid w:val="00DD72EE"/>
    <w:rsid w:val="00DD775F"/>
    <w:rsid w:val="00DD7A0F"/>
    <w:rsid w:val="00DD7D9E"/>
    <w:rsid w:val="00DE0001"/>
    <w:rsid w:val="00DE0444"/>
    <w:rsid w:val="00DE0656"/>
    <w:rsid w:val="00DE0AC0"/>
    <w:rsid w:val="00DE13BD"/>
    <w:rsid w:val="00DE1814"/>
    <w:rsid w:val="00DE1855"/>
    <w:rsid w:val="00DE2256"/>
    <w:rsid w:val="00DE2FA1"/>
    <w:rsid w:val="00DE405E"/>
    <w:rsid w:val="00DE427E"/>
    <w:rsid w:val="00DE4E6C"/>
    <w:rsid w:val="00DE56EB"/>
    <w:rsid w:val="00DE593E"/>
    <w:rsid w:val="00DE5A1A"/>
    <w:rsid w:val="00DE5DDD"/>
    <w:rsid w:val="00DE5EBA"/>
    <w:rsid w:val="00DE6B0B"/>
    <w:rsid w:val="00DE6BA1"/>
    <w:rsid w:val="00DE6CE7"/>
    <w:rsid w:val="00DE6EF2"/>
    <w:rsid w:val="00DE6FD9"/>
    <w:rsid w:val="00DE73A6"/>
    <w:rsid w:val="00DE75FB"/>
    <w:rsid w:val="00DE7B84"/>
    <w:rsid w:val="00DE7FED"/>
    <w:rsid w:val="00DF0451"/>
    <w:rsid w:val="00DF0CAB"/>
    <w:rsid w:val="00DF0E7E"/>
    <w:rsid w:val="00DF11E8"/>
    <w:rsid w:val="00DF1633"/>
    <w:rsid w:val="00DF1DC2"/>
    <w:rsid w:val="00DF1E54"/>
    <w:rsid w:val="00DF1FDD"/>
    <w:rsid w:val="00DF2269"/>
    <w:rsid w:val="00DF266A"/>
    <w:rsid w:val="00DF2BF7"/>
    <w:rsid w:val="00DF35F9"/>
    <w:rsid w:val="00DF3A09"/>
    <w:rsid w:val="00DF3CB8"/>
    <w:rsid w:val="00DF3FCD"/>
    <w:rsid w:val="00DF401A"/>
    <w:rsid w:val="00DF4A28"/>
    <w:rsid w:val="00DF4C45"/>
    <w:rsid w:val="00DF4D90"/>
    <w:rsid w:val="00DF513D"/>
    <w:rsid w:val="00DF519C"/>
    <w:rsid w:val="00DF5D63"/>
    <w:rsid w:val="00DF63F7"/>
    <w:rsid w:val="00DF6410"/>
    <w:rsid w:val="00DF6730"/>
    <w:rsid w:val="00DF6AFE"/>
    <w:rsid w:val="00DF6C03"/>
    <w:rsid w:val="00DF71D4"/>
    <w:rsid w:val="00DF7538"/>
    <w:rsid w:val="00DF7744"/>
    <w:rsid w:val="00DF7A40"/>
    <w:rsid w:val="00DF7F44"/>
    <w:rsid w:val="00E00280"/>
    <w:rsid w:val="00E007E6"/>
    <w:rsid w:val="00E00F52"/>
    <w:rsid w:val="00E012B5"/>
    <w:rsid w:val="00E0165B"/>
    <w:rsid w:val="00E016C2"/>
    <w:rsid w:val="00E01B98"/>
    <w:rsid w:val="00E01DC0"/>
    <w:rsid w:val="00E02500"/>
    <w:rsid w:val="00E02A62"/>
    <w:rsid w:val="00E02F96"/>
    <w:rsid w:val="00E03869"/>
    <w:rsid w:val="00E03ADA"/>
    <w:rsid w:val="00E03DAD"/>
    <w:rsid w:val="00E04DA2"/>
    <w:rsid w:val="00E0513F"/>
    <w:rsid w:val="00E05221"/>
    <w:rsid w:val="00E056D5"/>
    <w:rsid w:val="00E05AB7"/>
    <w:rsid w:val="00E06393"/>
    <w:rsid w:val="00E064BE"/>
    <w:rsid w:val="00E0670C"/>
    <w:rsid w:val="00E06A69"/>
    <w:rsid w:val="00E06F85"/>
    <w:rsid w:val="00E06FEA"/>
    <w:rsid w:val="00E07ED3"/>
    <w:rsid w:val="00E10129"/>
    <w:rsid w:val="00E10380"/>
    <w:rsid w:val="00E106E0"/>
    <w:rsid w:val="00E10E3F"/>
    <w:rsid w:val="00E11A1A"/>
    <w:rsid w:val="00E122CE"/>
    <w:rsid w:val="00E1233F"/>
    <w:rsid w:val="00E12640"/>
    <w:rsid w:val="00E12900"/>
    <w:rsid w:val="00E13069"/>
    <w:rsid w:val="00E13EDC"/>
    <w:rsid w:val="00E14520"/>
    <w:rsid w:val="00E145C8"/>
    <w:rsid w:val="00E14A83"/>
    <w:rsid w:val="00E14AA2"/>
    <w:rsid w:val="00E14B87"/>
    <w:rsid w:val="00E155C5"/>
    <w:rsid w:val="00E159E3"/>
    <w:rsid w:val="00E15B72"/>
    <w:rsid w:val="00E15BE7"/>
    <w:rsid w:val="00E1621E"/>
    <w:rsid w:val="00E200F1"/>
    <w:rsid w:val="00E208CB"/>
    <w:rsid w:val="00E2099D"/>
    <w:rsid w:val="00E20EBB"/>
    <w:rsid w:val="00E21012"/>
    <w:rsid w:val="00E2125F"/>
    <w:rsid w:val="00E21387"/>
    <w:rsid w:val="00E21776"/>
    <w:rsid w:val="00E21A52"/>
    <w:rsid w:val="00E21E50"/>
    <w:rsid w:val="00E2254F"/>
    <w:rsid w:val="00E23B4F"/>
    <w:rsid w:val="00E23F0E"/>
    <w:rsid w:val="00E23F9A"/>
    <w:rsid w:val="00E244E6"/>
    <w:rsid w:val="00E24950"/>
    <w:rsid w:val="00E24C52"/>
    <w:rsid w:val="00E24D96"/>
    <w:rsid w:val="00E2573D"/>
    <w:rsid w:val="00E2647C"/>
    <w:rsid w:val="00E264B7"/>
    <w:rsid w:val="00E265B7"/>
    <w:rsid w:val="00E26619"/>
    <w:rsid w:val="00E26978"/>
    <w:rsid w:val="00E26E36"/>
    <w:rsid w:val="00E27079"/>
    <w:rsid w:val="00E2720A"/>
    <w:rsid w:val="00E274EF"/>
    <w:rsid w:val="00E2770C"/>
    <w:rsid w:val="00E30AD1"/>
    <w:rsid w:val="00E30EB9"/>
    <w:rsid w:val="00E30FF8"/>
    <w:rsid w:val="00E3112F"/>
    <w:rsid w:val="00E312F9"/>
    <w:rsid w:val="00E31A14"/>
    <w:rsid w:val="00E31A3C"/>
    <w:rsid w:val="00E31C88"/>
    <w:rsid w:val="00E3299D"/>
    <w:rsid w:val="00E329BE"/>
    <w:rsid w:val="00E329F1"/>
    <w:rsid w:val="00E32CD4"/>
    <w:rsid w:val="00E32E03"/>
    <w:rsid w:val="00E33282"/>
    <w:rsid w:val="00E335A1"/>
    <w:rsid w:val="00E338C7"/>
    <w:rsid w:val="00E33AF5"/>
    <w:rsid w:val="00E33B04"/>
    <w:rsid w:val="00E33BBE"/>
    <w:rsid w:val="00E33CD7"/>
    <w:rsid w:val="00E34018"/>
    <w:rsid w:val="00E3421C"/>
    <w:rsid w:val="00E3426D"/>
    <w:rsid w:val="00E3436B"/>
    <w:rsid w:val="00E3439A"/>
    <w:rsid w:val="00E34A2D"/>
    <w:rsid w:val="00E3566C"/>
    <w:rsid w:val="00E35777"/>
    <w:rsid w:val="00E35806"/>
    <w:rsid w:val="00E35B8B"/>
    <w:rsid w:val="00E35F3F"/>
    <w:rsid w:val="00E360CE"/>
    <w:rsid w:val="00E3648E"/>
    <w:rsid w:val="00E3688D"/>
    <w:rsid w:val="00E3730F"/>
    <w:rsid w:val="00E40811"/>
    <w:rsid w:val="00E408D1"/>
    <w:rsid w:val="00E40BC1"/>
    <w:rsid w:val="00E410B5"/>
    <w:rsid w:val="00E4141C"/>
    <w:rsid w:val="00E41438"/>
    <w:rsid w:val="00E415EF"/>
    <w:rsid w:val="00E41CDB"/>
    <w:rsid w:val="00E41F0B"/>
    <w:rsid w:val="00E42074"/>
    <w:rsid w:val="00E425CE"/>
    <w:rsid w:val="00E426BA"/>
    <w:rsid w:val="00E42973"/>
    <w:rsid w:val="00E42A7A"/>
    <w:rsid w:val="00E42E34"/>
    <w:rsid w:val="00E42FDF"/>
    <w:rsid w:val="00E43394"/>
    <w:rsid w:val="00E43B4E"/>
    <w:rsid w:val="00E43CA1"/>
    <w:rsid w:val="00E4435F"/>
    <w:rsid w:val="00E4442F"/>
    <w:rsid w:val="00E4472E"/>
    <w:rsid w:val="00E44734"/>
    <w:rsid w:val="00E44A8D"/>
    <w:rsid w:val="00E44F83"/>
    <w:rsid w:val="00E44FAE"/>
    <w:rsid w:val="00E45643"/>
    <w:rsid w:val="00E4576C"/>
    <w:rsid w:val="00E45F05"/>
    <w:rsid w:val="00E4650C"/>
    <w:rsid w:val="00E467A9"/>
    <w:rsid w:val="00E46C01"/>
    <w:rsid w:val="00E46CD3"/>
    <w:rsid w:val="00E46F98"/>
    <w:rsid w:val="00E475F1"/>
    <w:rsid w:val="00E47844"/>
    <w:rsid w:val="00E50909"/>
    <w:rsid w:val="00E51118"/>
    <w:rsid w:val="00E513C6"/>
    <w:rsid w:val="00E517FF"/>
    <w:rsid w:val="00E51B20"/>
    <w:rsid w:val="00E51E0B"/>
    <w:rsid w:val="00E52241"/>
    <w:rsid w:val="00E525C9"/>
    <w:rsid w:val="00E52732"/>
    <w:rsid w:val="00E5274E"/>
    <w:rsid w:val="00E52952"/>
    <w:rsid w:val="00E52EE0"/>
    <w:rsid w:val="00E53042"/>
    <w:rsid w:val="00E53451"/>
    <w:rsid w:val="00E53761"/>
    <w:rsid w:val="00E53A95"/>
    <w:rsid w:val="00E5447D"/>
    <w:rsid w:val="00E54DCF"/>
    <w:rsid w:val="00E555BD"/>
    <w:rsid w:val="00E55617"/>
    <w:rsid w:val="00E5570D"/>
    <w:rsid w:val="00E559BE"/>
    <w:rsid w:val="00E55C4A"/>
    <w:rsid w:val="00E561F2"/>
    <w:rsid w:val="00E563BF"/>
    <w:rsid w:val="00E5659E"/>
    <w:rsid w:val="00E56B9B"/>
    <w:rsid w:val="00E56CB4"/>
    <w:rsid w:val="00E56E01"/>
    <w:rsid w:val="00E571A8"/>
    <w:rsid w:val="00E571C4"/>
    <w:rsid w:val="00E5747D"/>
    <w:rsid w:val="00E5778F"/>
    <w:rsid w:val="00E57ACC"/>
    <w:rsid w:val="00E603A0"/>
    <w:rsid w:val="00E6048C"/>
    <w:rsid w:val="00E6070D"/>
    <w:rsid w:val="00E60A00"/>
    <w:rsid w:val="00E60DE8"/>
    <w:rsid w:val="00E6101D"/>
    <w:rsid w:val="00E610E3"/>
    <w:rsid w:val="00E61759"/>
    <w:rsid w:val="00E61A9D"/>
    <w:rsid w:val="00E61C44"/>
    <w:rsid w:val="00E61F9B"/>
    <w:rsid w:val="00E62196"/>
    <w:rsid w:val="00E62362"/>
    <w:rsid w:val="00E62861"/>
    <w:rsid w:val="00E62A38"/>
    <w:rsid w:val="00E62B42"/>
    <w:rsid w:val="00E62BBE"/>
    <w:rsid w:val="00E63793"/>
    <w:rsid w:val="00E63B97"/>
    <w:rsid w:val="00E63FCF"/>
    <w:rsid w:val="00E640BB"/>
    <w:rsid w:val="00E64592"/>
    <w:rsid w:val="00E6462C"/>
    <w:rsid w:val="00E64942"/>
    <w:rsid w:val="00E64BB1"/>
    <w:rsid w:val="00E64EF5"/>
    <w:rsid w:val="00E65076"/>
    <w:rsid w:val="00E651F3"/>
    <w:rsid w:val="00E65456"/>
    <w:rsid w:val="00E65A46"/>
    <w:rsid w:val="00E65C21"/>
    <w:rsid w:val="00E65CFC"/>
    <w:rsid w:val="00E66611"/>
    <w:rsid w:val="00E66DA5"/>
    <w:rsid w:val="00E67BE4"/>
    <w:rsid w:val="00E67F11"/>
    <w:rsid w:val="00E70099"/>
    <w:rsid w:val="00E702BA"/>
    <w:rsid w:val="00E702CB"/>
    <w:rsid w:val="00E702D9"/>
    <w:rsid w:val="00E70774"/>
    <w:rsid w:val="00E708EE"/>
    <w:rsid w:val="00E70FB7"/>
    <w:rsid w:val="00E710AC"/>
    <w:rsid w:val="00E71702"/>
    <w:rsid w:val="00E71A30"/>
    <w:rsid w:val="00E720DF"/>
    <w:rsid w:val="00E72238"/>
    <w:rsid w:val="00E72E63"/>
    <w:rsid w:val="00E72FA5"/>
    <w:rsid w:val="00E7305A"/>
    <w:rsid w:val="00E7308E"/>
    <w:rsid w:val="00E7312F"/>
    <w:rsid w:val="00E732BE"/>
    <w:rsid w:val="00E735A7"/>
    <w:rsid w:val="00E737E7"/>
    <w:rsid w:val="00E73F5A"/>
    <w:rsid w:val="00E74983"/>
    <w:rsid w:val="00E74EB0"/>
    <w:rsid w:val="00E75302"/>
    <w:rsid w:val="00E757C3"/>
    <w:rsid w:val="00E75B4C"/>
    <w:rsid w:val="00E770D1"/>
    <w:rsid w:val="00E7723B"/>
    <w:rsid w:val="00E776D8"/>
    <w:rsid w:val="00E778B9"/>
    <w:rsid w:val="00E808AC"/>
    <w:rsid w:val="00E80FF6"/>
    <w:rsid w:val="00E811A7"/>
    <w:rsid w:val="00E81821"/>
    <w:rsid w:val="00E8189A"/>
    <w:rsid w:val="00E819A7"/>
    <w:rsid w:val="00E81BEF"/>
    <w:rsid w:val="00E81C99"/>
    <w:rsid w:val="00E81EE6"/>
    <w:rsid w:val="00E81F8B"/>
    <w:rsid w:val="00E82ABD"/>
    <w:rsid w:val="00E82B12"/>
    <w:rsid w:val="00E82B39"/>
    <w:rsid w:val="00E83539"/>
    <w:rsid w:val="00E835C1"/>
    <w:rsid w:val="00E83F94"/>
    <w:rsid w:val="00E84E62"/>
    <w:rsid w:val="00E8575A"/>
    <w:rsid w:val="00E85B2C"/>
    <w:rsid w:val="00E85D94"/>
    <w:rsid w:val="00E860D8"/>
    <w:rsid w:val="00E8630A"/>
    <w:rsid w:val="00E86667"/>
    <w:rsid w:val="00E86769"/>
    <w:rsid w:val="00E86C50"/>
    <w:rsid w:val="00E86E37"/>
    <w:rsid w:val="00E879E9"/>
    <w:rsid w:val="00E87E27"/>
    <w:rsid w:val="00E87FCD"/>
    <w:rsid w:val="00E9042C"/>
    <w:rsid w:val="00E9057E"/>
    <w:rsid w:val="00E905A5"/>
    <w:rsid w:val="00E90B04"/>
    <w:rsid w:val="00E90B38"/>
    <w:rsid w:val="00E90C33"/>
    <w:rsid w:val="00E910A5"/>
    <w:rsid w:val="00E9156A"/>
    <w:rsid w:val="00E9160A"/>
    <w:rsid w:val="00E91F9B"/>
    <w:rsid w:val="00E9206B"/>
    <w:rsid w:val="00E92674"/>
    <w:rsid w:val="00E927EA"/>
    <w:rsid w:val="00E928D7"/>
    <w:rsid w:val="00E92D51"/>
    <w:rsid w:val="00E93159"/>
    <w:rsid w:val="00E93241"/>
    <w:rsid w:val="00E93502"/>
    <w:rsid w:val="00E9386F"/>
    <w:rsid w:val="00E94357"/>
    <w:rsid w:val="00E944A5"/>
    <w:rsid w:val="00E94F7C"/>
    <w:rsid w:val="00E951C0"/>
    <w:rsid w:val="00E955D6"/>
    <w:rsid w:val="00E955F0"/>
    <w:rsid w:val="00E95624"/>
    <w:rsid w:val="00E95798"/>
    <w:rsid w:val="00E95915"/>
    <w:rsid w:val="00E95AC8"/>
    <w:rsid w:val="00E967C8"/>
    <w:rsid w:val="00E96D87"/>
    <w:rsid w:val="00E9757F"/>
    <w:rsid w:val="00E97C22"/>
    <w:rsid w:val="00E97FBE"/>
    <w:rsid w:val="00EA0186"/>
    <w:rsid w:val="00EA01FB"/>
    <w:rsid w:val="00EA03DB"/>
    <w:rsid w:val="00EA0482"/>
    <w:rsid w:val="00EA1020"/>
    <w:rsid w:val="00EA106D"/>
    <w:rsid w:val="00EA13DF"/>
    <w:rsid w:val="00EA20D0"/>
    <w:rsid w:val="00EA21BC"/>
    <w:rsid w:val="00EA238E"/>
    <w:rsid w:val="00EA2A62"/>
    <w:rsid w:val="00EA3520"/>
    <w:rsid w:val="00EA3B3B"/>
    <w:rsid w:val="00EA3B62"/>
    <w:rsid w:val="00EA42D5"/>
    <w:rsid w:val="00EA4E94"/>
    <w:rsid w:val="00EA4F5E"/>
    <w:rsid w:val="00EA510E"/>
    <w:rsid w:val="00EA517F"/>
    <w:rsid w:val="00EA52EF"/>
    <w:rsid w:val="00EA533B"/>
    <w:rsid w:val="00EA5713"/>
    <w:rsid w:val="00EA5FEA"/>
    <w:rsid w:val="00EA637C"/>
    <w:rsid w:val="00EA6479"/>
    <w:rsid w:val="00EA674A"/>
    <w:rsid w:val="00EA71A2"/>
    <w:rsid w:val="00EA7897"/>
    <w:rsid w:val="00EA7912"/>
    <w:rsid w:val="00EA79AE"/>
    <w:rsid w:val="00EA7D63"/>
    <w:rsid w:val="00EA7E7A"/>
    <w:rsid w:val="00EA7F10"/>
    <w:rsid w:val="00EA7F57"/>
    <w:rsid w:val="00EB00EA"/>
    <w:rsid w:val="00EB084D"/>
    <w:rsid w:val="00EB0FAA"/>
    <w:rsid w:val="00EB0FC6"/>
    <w:rsid w:val="00EB0FF5"/>
    <w:rsid w:val="00EB10F6"/>
    <w:rsid w:val="00EB1DCF"/>
    <w:rsid w:val="00EB229C"/>
    <w:rsid w:val="00EB23D6"/>
    <w:rsid w:val="00EB273A"/>
    <w:rsid w:val="00EB2CFE"/>
    <w:rsid w:val="00EB30A4"/>
    <w:rsid w:val="00EB380B"/>
    <w:rsid w:val="00EB427F"/>
    <w:rsid w:val="00EB441D"/>
    <w:rsid w:val="00EB453F"/>
    <w:rsid w:val="00EB45A5"/>
    <w:rsid w:val="00EB4B95"/>
    <w:rsid w:val="00EB5493"/>
    <w:rsid w:val="00EB5A54"/>
    <w:rsid w:val="00EB5AF2"/>
    <w:rsid w:val="00EB5B5B"/>
    <w:rsid w:val="00EB5BDE"/>
    <w:rsid w:val="00EB61B0"/>
    <w:rsid w:val="00EB625C"/>
    <w:rsid w:val="00EB6261"/>
    <w:rsid w:val="00EB62DC"/>
    <w:rsid w:val="00EB63D8"/>
    <w:rsid w:val="00EB6666"/>
    <w:rsid w:val="00EB666B"/>
    <w:rsid w:val="00EB66ED"/>
    <w:rsid w:val="00EB676B"/>
    <w:rsid w:val="00EB6A06"/>
    <w:rsid w:val="00EB6CA7"/>
    <w:rsid w:val="00EB725B"/>
    <w:rsid w:val="00EB7A84"/>
    <w:rsid w:val="00EB7C72"/>
    <w:rsid w:val="00EB7CAD"/>
    <w:rsid w:val="00EC002C"/>
    <w:rsid w:val="00EC01B2"/>
    <w:rsid w:val="00EC0D52"/>
    <w:rsid w:val="00EC0FB3"/>
    <w:rsid w:val="00EC13E5"/>
    <w:rsid w:val="00EC195C"/>
    <w:rsid w:val="00EC19A8"/>
    <w:rsid w:val="00EC209C"/>
    <w:rsid w:val="00EC2454"/>
    <w:rsid w:val="00EC27D7"/>
    <w:rsid w:val="00EC2897"/>
    <w:rsid w:val="00EC2A94"/>
    <w:rsid w:val="00EC2FCB"/>
    <w:rsid w:val="00EC3F11"/>
    <w:rsid w:val="00EC42BE"/>
    <w:rsid w:val="00EC45D9"/>
    <w:rsid w:val="00EC4BE3"/>
    <w:rsid w:val="00EC5129"/>
    <w:rsid w:val="00EC56AC"/>
    <w:rsid w:val="00EC5966"/>
    <w:rsid w:val="00EC5DA9"/>
    <w:rsid w:val="00EC6A3D"/>
    <w:rsid w:val="00EC74BF"/>
    <w:rsid w:val="00EC79FC"/>
    <w:rsid w:val="00EC7A13"/>
    <w:rsid w:val="00EC7A2B"/>
    <w:rsid w:val="00ED0362"/>
    <w:rsid w:val="00ED03DD"/>
    <w:rsid w:val="00ED11EB"/>
    <w:rsid w:val="00ED14E1"/>
    <w:rsid w:val="00ED1643"/>
    <w:rsid w:val="00ED1705"/>
    <w:rsid w:val="00ED1B54"/>
    <w:rsid w:val="00ED2650"/>
    <w:rsid w:val="00ED273C"/>
    <w:rsid w:val="00ED2F4E"/>
    <w:rsid w:val="00ED357B"/>
    <w:rsid w:val="00ED366A"/>
    <w:rsid w:val="00ED4943"/>
    <w:rsid w:val="00ED4B4C"/>
    <w:rsid w:val="00ED4B77"/>
    <w:rsid w:val="00ED4F28"/>
    <w:rsid w:val="00ED548A"/>
    <w:rsid w:val="00ED586A"/>
    <w:rsid w:val="00ED59B2"/>
    <w:rsid w:val="00ED5E1B"/>
    <w:rsid w:val="00ED79B0"/>
    <w:rsid w:val="00ED7B7E"/>
    <w:rsid w:val="00ED7C67"/>
    <w:rsid w:val="00EE04F4"/>
    <w:rsid w:val="00EE083F"/>
    <w:rsid w:val="00EE085F"/>
    <w:rsid w:val="00EE177D"/>
    <w:rsid w:val="00EE1CEC"/>
    <w:rsid w:val="00EE202B"/>
    <w:rsid w:val="00EE2283"/>
    <w:rsid w:val="00EE2507"/>
    <w:rsid w:val="00EE2A50"/>
    <w:rsid w:val="00EE300B"/>
    <w:rsid w:val="00EE30AF"/>
    <w:rsid w:val="00EE3160"/>
    <w:rsid w:val="00EE3732"/>
    <w:rsid w:val="00EE3947"/>
    <w:rsid w:val="00EE4245"/>
    <w:rsid w:val="00EE4380"/>
    <w:rsid w:val="00EE47E1"/>
    <w:rsid w:val="00EE4F8E"/>
    <w:rsid w:val="00EE4FD6"/>
    <w:rsid w:val="00EE506C"/>
    <w:rsid w:val="00EE54D0"/>
    <w:rsid w:val="00EE5502"/>
    <w:rsid w:val="00EE5658"/>
    <w:rsid w:val="00EE56B3"/>
    <w:rsid w:val="00EE5B1C"/>
    <w:rsid w:val="00EE5C33"/>
    <w:rsid w:val="00EE68AA"/>
    <w:rsid w:val="00EE6929"/>
    <w:rsid w:val="00EE692D"/>
    <w:rsid w:val="00EE6A99"/>
    <w:rsid w:val="00EE6B4C"/>
    <w:rsid w:val="00EE6C35"/>
    <w:rsid w:val="00EE7901"/>
    <w:rsid w:val="00EE79D0"/>
    <w:rsid w:val="00EF00CE"/>
    <w:rsid w:val="00EF00D3"/>
    <w:rsid w:val="00EF0770"/>
    <w:rsid w:val="00EF0AF9"/>
    <w:rsid w:val="00EF0DFA"/>
    <w:rsid w:val="00EF0E1A"/>
    <w:rsid w:val="00EF0FE1"/>
    <w:rsid w:val="00EF1786"/>
    <w:rsid w:val="00EF186E"/>
    <w:rsid w:val="00EF1FCB"/>
    <w:rsid w:val="00EF219E"/>
    <w:rsid w:val="00EF231E"/>
    <w:rsid w:val="00EF232A"/>
    <w:rsid w:val="00EF2895"/>
    <w:rsid w:val="00EF28BA"/>
    <w:rsid w:val="00EF2A4A"/>
    <w:rsid w:val="00EF2A75"/>
    <w:rsid w:val="00EF2CDB"/>
    <w:rsid w:val="00EF2E4F"/>
    <w:rsid w:val="00EF2EAA"/>
    <w:rsid w:val="00EF32CC"/>
    <w:rsid w:val="00EF3E15"/>
    <w:rsid w:val="00EF3E37"/>
    <w:rsid w:val="00EF40CC"/>
    <w:rsid w:val="00EF4149"/>
    <w:rsid w:val="00EF4157"/>
    <w:rsid w:val="00EF45F7"/>
    <w:rsid w:val="00EF4866"/>
    <w:rsid w:val="00EF4A8F"/>
    <w:rsid w:val="00EF4FC7"/>
    <w:rsid w:val="00EF54B3"/>
    <w:rsid w:val="00EF589C"/>
    <w:rsid w:val="00EF6041"/>
    <w:rsid w:val="00EF6457"/>
    <w:rsid w:val="00EF697A"/>
    <w:rsid w:val="00EF70A8"/>
    <w:rsid w:val="00EF724A"/>
    <w:rsid w:val="00EF74FA"/>
    <w:rsid w:val="00EF7724"/>
    <w:rsid w:val="00EF7DAE"/>
    <w:rsid w:val="00EF7EBB"/>
    <w:rsid w:val="00EF7FE6"/>
    <w:rsid w:val="00F00E84"/>
    <w:rsid w:val="00F01170"/>
    <w:rsid w:val="00F012B7"/>
    <w:rsid w:val="00F013D9"/>
    <w:rsid w:val="00F01506"/>
    <w:rsid w:val="00F01770"/>
    <w:rsid w:val="00F01C3B"/>
    <w:rsid w:val="00F01C69"/>
    <w:rsid w:val="00F01FB2"/>
    <w:rsid w:val="00F025C3"/>
    <w:rsid w:val="00F02ECA"/>
    <w:rsid w:val="00F02F9D"/>
    <w:rsid w:val="00F03445"/>
    <w:rsid w:val="00F0347E"/>
    <w:rsid w:val="00F03B01"/>
    <w:rsid w:val="00F03F19"/>
    <w:rsid w:val="00F0464B"/>
    <w:rsid w:val="00F0478A"/>
    <w:rsid w:val="00F04E1A"/>
    <w:rsid w:val="00F057CC"/>
    <w:rsid w:val="00F057D2"/>
    <w:rsid w:val="00F05A03"/>
    <w:rsid w:val="00F05EBB"/>
    <w:rsid w:val="00F064FA"/>
    <w:rsid w:val="00F067CA"/>
    <w:rsid w:val="00F06A8E"/>
    <w:rsid w:val="00F06ABB"/>
    <w:rsid w:val="00F077F8"/>
    <w:rsid w:val="00F07D16"/>
    <w:rsid w:val="00F10239"/>
    <w:rsid w:val="00F10319"/>
    <w:rsid w:val="00F10572"/>
    <w:rsid w:val="00F10C8F"/>
    <w:rsid w:val="00F11151"/>
    <w:rsid w:val="00F11576"/>
    <w:rsid w:val="00F11C3B"/>
    <w:rsid w:val="00F11D06"/>
    <w:rsid w:val="00F11E09"/>
    <w:rsid w:val="00F1287B"/>
    <w:rsid w:val="00F12982"/>
    <w:rsid w:val="00F12C56"/>
    <w:rsid w:val="00F13074"/>
    <w:rsid w:val="00F130BF"/>
    <w:rsid w:val="00F133E5"/>
    <w:rsid w:val="00F133FA"/>
    <w:rsid w:val="00F1355E"/>
    <w:rsid w:val="00F136BA"/>
    <w:rsid w:val="00F13A9C"/>
    <w:rsid w:val="00F13CF2"/>
    <w:rsid w:val="00F13DC3"/>
    <w:rsid w:val="00F14009"/>
    <w:rsid w:val="00F145DE"/>
    <w:rsid w:val="00F1484F"/>
    <w:rsid w:val="00F1489A"/>
    <w:rsid w:val="00F1499C"/>
    <w:rsid w:val="00F14F7C"/>
    <w:rsid w:val="00F15169"/>
    <w:rsid w:val="00F152DE"/>
    <w:rsid w:val="00F1564E"/>
    <w:rsid w:val="00F15EC1"/>
    <w:rsid w:val="00F165D7"/>
    <w:rsid w:val="00F168D6"/>
    <w:rsid w:val="00F16909"/>
    <w:rsid w:val="00F16984"/>
    <w:rsid w:val="00F16ADC"/>
    <w:rsid w:val="00F16B77"/>
    <w:rsid w:val="00F16C3A"/>
    <w:rsid w:val="00F16F92"/>
    <w:rsid w:val="00F1755A"/>
    <w:rsid w:val="00F178D9"/>
    <w:rsid w:val="00F17C37"/>
    <w:rsid w:val="00F202E8"/>
    <w:rsid w:val="00F205BC"/>
    <w:rsid w:val="00F21E02"/>
    <w:rsid w:val="00F220D1"/>
    <w:rsid w:val="00F227C2"/>
    <w:rsid w:val="00F228E3"/>
    <w:rsid w:val="00F229D3"/>
    <w:rsid w:val="00F22EAD"/>
    <w:rsid w:val="00F22F48"/>
    <w:rsid w:val="00F234F9"/>
    <w:rsid w:val="00F23A26"/>
    <w:rsid w:val="00F23B0E"/>
    <w:rsid w:val="00F23EED"/>
    <w:rsid w:val="00F240F9"/>
    <w:rsid w:val="00F24434"/>
    <w:rsid w:val="00F249AE"/>
    <w:rsid w:val="00F24BBA"/>
    <w:rsid w:val="00F2502E"/>
    <w:rsid w:val="00F25F5C"/>
    <w:rsid w:val="00F26493"/>
    <w:rsid w:val="00F26C51"/>
    <w:rsid w:val="00F270B0"/>
    <w:rsid w:val="00F276A4"/>
    <w:rsid w:val="00F276FE"/>
    <w:rsid w:val="00F2799B"/>
    <w:rsid w:val="00F304FD"/>
    <w:rsid w:val="00F30526"/>
    <w:rsid w:val="00F308A8"/>
    <w:rsid w:val="00F30B5D"/>
    <w:rsid w:val="00F30BE1"/>
    <w:rsid w:val="00F30D1C"/>
    <w:rsid w:val="00F31061"/>
    <w:rsid w:val="00F311A3"/>
    <w:rsid w:val="00F31311"/>
    <w:rsid w:val="00F31C83"/>
    <w:rsid w:val="00F31E78"/>
    <w:rsid w:val="00F32471"/>
    <w:rsid w:val="00F32CCA"/>
    <w:rsid w:val="00F33734"/>
    <w:rsid w:val="00F3383D"/>
    <w:rsid w:val="00F338A4"/>
    <w:rsid w:val="00F33B22"/>
    <w:rsid w:val="00F33F33"/>
    <w:rsid w:val="00F347C4"/>
    <w:rsid w:val="00F34986"/>
    <w:rsid w:val="00F34CDC"/>
    <w:rsid w:val="00F3527F"/>
    <w:rsid w:val="00F355BF"/>
    <w:rsid w:val="00F358B5"/>
    <w:rsid w:val="00F35929"/>
    <w:rsid w:val="00F36734"/>
    <w:rsid w:val="00F36893"/>
    <w:rsid w:val="00F36B34"/>
    <w:rsid w:val="00F36E62"/>
    <w:rsid w:val="00F36FEB"/>
    <w:rsid w:val="00F37195"/>
    <w:rsid w:val="00F378E2"/>
    <w:rsid w:val="00F37BE5"/>
    <w:rsid w:val="00F40970"/>
    <w:rsid w:val="00F4167F"/>
    <w:rsid w:val="00F41FE8"/>
    <w:rsid w:val="00F4271F"/>
    <w:rsid w:val="00F42BCF"/>
    <w:rsid w:val="00F42DD8"/>
    <w:rsid w:val="00F431CE"/>
    <w:rsid w:val="00F43C97"/>
    <w:rsid w:val="00F443C6"/>
    <w:rsid w:val="00F44736"/>
    <w:rsid w:val="00F44744"/>
    <w:rsid w:val="00F44D72"/>
    <w:rsid w:val="00F455C1"/>
    <w:rsid w:val="00F45B40"/>
    <w:rsid w:val="00F45BFF"/>
    <w:rsid w:val="00F461EA"/>
    <w:rsid w:val="00F4628F"/>
    <w:rsid w:val="00F46377"/>
    <w:rsid w:val="00F470B8"/>
    <w:rsid w:val="00F477FF"/>
    <w:rsid w:val="00F47C07"/>
    <w:rsid w:val="00F500FF"/>
    <w:rsid w:val="00F5051C"/>
    <w:rsid w:val="00F5091A"/>
    <w:rsid w:val="00F50AE2"/>
    <w:rsid w:val="00F50C5A"/>
    <w:rsid w:val="00F50CD1"/>
    <w:rsid w:val="00F50DC0"/>
    <w:rsid w:val="00F513CB"/>
    <w:rsid w:val="00F51657"/>
    <w:rsid w:val="00F51D14"/>
    <w:rsid w:val="00F52161"/>
    <w:rsid w:val="00F52523"/>
    <w:rsid w:val="00F52890"/>
    <w:rsid w:val="00F52B4C"/>
    <w:rsid w:val="00F52EAB"/>
    <w:rsid w:val="00F53026"/>
    <w:rsid w:val="00F531F9"/>
    <w:rsid w:val="00F5333B"/>
    <w:rsid w:val="00F538C6"/>
    <w:rsid w:val="00F53E23"/>
    <w:rsid w:val="00F53F74"/>
    <w:rsid w:val="00F53FB9"/>
    <w:rsid w:val="00F54090"/>
    <w:rsid w:val="00F544B8"/>
    <w:rsid w:val="00F545FB"/>
    <w:rsid w:val="00F54DD7"/>
    <w:rsid w:val="00F55A09"/>
    <w:rsid w:val="00F55E91"/>
    <w:rsid w:val="00F55FAF"/>
    <w:rsid w:val="00F5628E"/>
    <w:rsid w:val="00F5630B"/>
    <w:rsid w:val="00F5680E"/>
    <w:rsid w:val="00F56EDE"/>
    <w:rsid w:val="00F57003"/>
    <w:rsid w:val="00F57D33"/>
    <w:rsid w:val="00F57FBD"/>
    <w:rsid w:val="00F606EC"/>
    <w:rsid w:val="00F60AFB"/>
    <w:rsid w:val="00F617CD"/>
    <w:rsid w:val="00F625B2"/>
    <w:rsid w:val="00F627EA"/>
    <w:rsid w:val="00F62A5B"/>
    <w:rsid w:val="00F62C6A"/>
    <w:rsid w:val="00F6342B"/>
    <w:rsid w:val="00F637FA"/>
    <w:rsid w:val="00F63C98"/>
    <w:rsid w:val="00F63DE4"/>
    <w:rsid w:val="00F63F8B"/>
    <w:rsid w:val="00F63FB2"/>
    <w:rsid w:val="00F63FDE"/>
    <w:rsid w:val="00F64108"/>
    <w:rsid w:val="00F6481D"/>
    <w:rsid w:val="00F64947"/>
    <w:rsid w:val="00F64C2E"/>
    <w:rsid w:val="00F64C69"/>
    <w:rsid w:val="00F64EE7"/>
    <w:rsid w:val="00F65831"/>
    <w:rsid w:val="00F660D7"/>
    <w:rsid w:val="00F6654C"/>
    <w:rsid w:val="00F666BC"/>
    <w:rsid w:val="00F666CC"/>
    <w:rsid w:val="00F66EEC"/>
    <w:rsid w:val="00F67209"/>
    <w:rsid w:val="00F674AC"/>
    <w:rsid w:val="00F676FE"/>
    <w:rsid w:val="00F6775A"/>
    <w:rsid w:val="00F700F0"/>
    <w:rsid w:val="00F701DB"/>
    <w:rsid w:val="00F70604"/>
    <w:rsid w:val="00F70BB7"/>
    <w:rsid w:val="00F71122"/>
    <w:rsid w:val="00F71379"/>
    <w:rsid w:val="00F716B4"/>
    <w:rsid w:val="00F723EE"/>
    <w:rsid w:val="00F72ADC"/>
    <w:rsid w:val="00F734A4"/>
    <w:rsid w:val="00F73B1B"/>
    <w:rsid w:val="00F73C5E"/>
    <w:rsid w:val="00F73C94"/>
    <w:rsid w:val="00F73D4B"/>
    <w:rsid w:val="00F73EB9"/>
    <w:rsid w:val="00F74274"/>
    <w:rsid w:val="00F74474"/>
    <w:rsid w:val="00F75520"/>
    <w:rsid w:val="00F760F4"/>
    <w:rsid w:val="00F762AC"/>
    <w:rsid w:val="00F769D2"/>
    <w:rsid w:val="00F76BFE"/>
    <w:rsid w:val="00F774CB"/>
    <w:rsid w:val="00F77583"/>
    <w:rsid w:val="00F77725"/>
    <w:rsid w:val="00F8073E"/>
    <w:rsid w:val="00F80F91"/>
    <w:rsid w:val="00F810B7"/>
    <w:rsid w:val="00F814E2"/>
    <w:rsid w:val="00F814F8"/>
    <w:rsid w:val="00F81539"/>
    <w:rsid w:val="00F81673"/>
    <w:rsid w:val="00F81BD1"/>
    <w:rsid w:val="00F82A7A"/>
    <w:rsid w:val="00F83376"/>
    <w:rsid w:val="00F837E7"/>
    <w:rsid w:val="00F8381F"/>
    <w:rsid w:val="00F8391A"/>
    <w:rsid w:val="00F83B8A"/>
    <w:rsid w:val="00F83CA6"/>
    <w:rsid w:val="00F83CE6"/>
    <w:rsid w:val="00F84BE9"/>
    <w:rsid w:val="00F84DD1"/>
    <w:rsid w:val="00F8540E"/>
    <w:rsid w:val="00F85609"/>
    <w:rsid w:val="00F865EC"/>
    <w:rsid w:val="00F86907"/>
    <w:rsid w:val="00F870DA"/>
    <w:rsid w:val="00F87E6C"/>
    <w:rsid w:val="00F90A45"/>
    <w:rsid w:val="00F90BBC"/>
    <w:rsid w:val="00F90C2E"/>
    <w:rsid w:val="00F90DF2"/>
    <w:rsid w:val="00F90E07"/>
    <w:rsid w:val="00F90FBE"/>
    <w:rsid w:val="00F9168C"/>
    <w:rsid w:val="00F917EC"/>
    <w:rsid w:val="00F91E8D"/>
    <w:rsid w:val="00F9258E"/>
    <w:rsid w:val="00F928D3"/>
    <w:rsid w:val="00F931A6"/>
    <w:rsid w:val="00F932F6"/>
    <w:rsid w:val="00F9332B"/>
    <w:rsid w:val="00F93888"/>
    <w:rsid w:val="00F93BE0"/>
    <w:rsid w:val="00F93C9D"/>
    <w:rsid w:val="00F94159"/>
    <w:rsid w:val="00F941E3"/>
    <w:rsid w:val="00F94339"/>
    <w:rsid w:val="00F943BF"/>
    <w:rsid w:val="00F949E9"/>
    <w:rsid w:val="00F94F99"/>
    <w:rsid w:val="00F95122"/>
    <w:rsid w:val="00F95420"/>
    <w:rsid w:val="00F95588"/>
    <w:rsid w:val="00F959BA"/>
    <w:rsid w:val="00F95C45"/>
    <w:rsid w:val="00F95CD0"/>
    <w:rsid w:val="00F95CFA"/>
    <w:rsid w:val="00F95E08"/>
    <w:rsid w:val="00F95F19"/>
    <w:rsid w:val="00F9650A"/>
    <w:rsid w:val="00F9783B"/>
    <w:rsid w:val="00F97BDC"/>
    <w:rsid w:val="00F97EEE"/>
    <w:rsid w:val="00FA0E56"/>
    <w:rsid w:val="00FA11ED"/>
    <w:rsid w:val="00FA1779"/>
    <w:rsid w:val="00FA1A65"/>
    <w:rsid w:val="00FA1B0D"/>
    <w:rsid w:val="00FA2097"/>
    <w:rsid w:val="00FA2163"/>
    <w:rsid w:val="00FA243C"/>
    <w:rsid w:val="00FA256B"/>
    <w:rsid w:val="00FA28D0"/>
    <w:rsid w:val="00FA2A74"/>
    <w:rsid w:val="00FA2CD0"/>
    <w:rsid w:val="00FA2F42"/>
    <w:rsid w:val="00FA3EA0"/>
    <w:rsid w:val="00FA4551"/>
    <w:rsid w:val="00FA45EE"/>
    <w:rsid w:val="00FA47FA"/>
    <w:rsid w:val="00FA4C12"/>
    <w:rsid w:val="00FA4C6A"/>
    <w:rsid w:val="00FA51F0"/>
    <w:rsid w:val="00FA59EF"/>
    <w:rsid w:val="00FA5A1B"/>
    <w:rsid w:val="00FA5A22"/>
    <w:rsid w:val="00FA5AA8"/>
    <w:rsid w:val="00FA62FA"/>
    <w:rsid w:val="00FA6A1B"/>
    <w:rsid w:val="00FA78F4"/>
    <w:rsid w:val="00FA7D18"/>
    <w:rsid w:val="00FA7DA0"/>
    <w:rsid w:val="00FB062D"/>
    <w:rsid w:val="00FB0CB0"/>
    <w:rsid w:val="00FB1697"/>
    <w:rsid w:val="00FB18B9"/>
    <w:rsid w:val="00FB1AFE"/>
    <w:rsid w:val="00FB1B2C"/>
    <w:rsid w:val="00FB1B5F"/>
    <w:rsid w:val="00FB2164"/>
    <w:rsid w:val="00FB2574"/>
    <w:rsid w:val="00FB27AC"/>
    <w:rsid w:val="00FB2A26"/>
    <w:rsid w:val="00FB2C24"/>
    <w:rsid w:val="00FB2DB4"/>
    <w:rsid w:val="00FB2EBE"/>
    <w:rsid w:val="00FB31F5"/>
    <w:rsid w:val="00FB325F"/>
    <w:rsid w:val="00FB3336"/>
    <w:rsid w:val="00FB35BD"/>
    <w:rsid w:val="00FB3C08"/>
    <w:rsid w:val="00FB3CFE"/>
    <w:rsid w:val="00FB40A6"/>
    <w:rsid w:val="00FB45C2"/>
    <w:rsid w:val="00FB4779"/>
    <w:rsid w:val="00FB4937"/>
    <w:rsid w:val="00FB4DE8"/>
    <w:rsid w:val="00FB4E4A"/>
    <w:rsid w:val="00FB53EC"/>
    <w:rsid w:val="00FB6050"/>
    <w:rsid w:val="00FB619E"/>
    <w:rsid w:val="00FB7552"/>
    <w:rsid w:val="00FB75F3"/>
    <w:rsid w:val="00FB794A"/>
    <w:rsid w:val="00FB7BB4"/>
    <w:rsid w:val="00FB7DCF"/>
    <w:rsid w:val="00FC020A"/>
    <w:rsid w:val="00FC0244"/>
    <w:rsid w:val="00FC05B1"/>
    <w:rsid w:val="00FC0EE7"/>
    <w:rsid w:val="00FC0F6F"/>
    <w:rsid w:val="00FC125A"/>
    <w:rsid w:val="00FC25F5"/>
    <w:rsid w:val="00FC2865"/>
    <w:rsid w:val="00FC2B31"/>
    <w:rsid w:val="00FC2EBA"/>
    <w:rsid w:val="00FC319F"/>
    <w:rsid w:val="00FC3748"/>
    <w:rsid w:val="00FC4331"/>
    <w:rsid w:val="00FC43F1"/>
    <w:rsid w:val="00FC44B5"/>
    <w:rsid w:val="00FC482B"/>
    <w:rsid w:val="00FC4A55"/>
    <w:rsid w:val="00FC4C01"/>
    <w:rsid w:val="00FC4FF5"/>
    <w:rsid w:val="00FC5095"/>
    <w:rsid w:val="00FC58AE"/>
    <w:rsid w:val="00FC5DF9"/>
    <w:rsid w:val="00FC6DD6"/>
    <w:rsid w:val="00FC6E0E"/>
    <w:rsid w:val="00FC6FD8"/>
    <w:rsid w:val="00FC6FF5"/>
    <w:rsid w:val="00FC7548"/>
    <w:rsid w:val="00FC776D"/>
    <w:rsid w:val="00FC7F2C"/>
    <w:rsid w:val="00FD0147"/>
    <w:rsid w:val="00FD043A"/>
    <w:rsid w:val="00FD04BF"/>
    <w:rsid w:val="00FD0620"/>
    <w:rsid w:val="00FD087D"/>
    <w:rsid w:val="00FD0BA5"/>
    <w:rsid w:val="00FD2274"/>
    <w:rsid w:val="00FD2366"/>
    <w:rsid w:val="00FD2B2B"/>
    <w:rsid w:val="00FD31E1"/>
    <w:rsid w:val="00FD35B8"/>
    <w:rsid w:val="00FD3A0F"/>
    <w:rsid w:val="00FD3A55"/>
    <w:rsid w:val="00FD3F17"/>
    <w:rsid w:val="00FD41C3"/>
    <w:rsid w:val="00FD436A"/>
    <w:rsid w:val="00FD447F"/>
    <w:rsid w:val="00FD45BB"/>
    <w:rsid w:val="00FD4E01"/>
    <w:rsid w:val="00FD4E90"/>
    <w:rsid w:val="00FD4F7E"/>
    <w:rsid w:val="00FD5084"/>
    <w:rsid w:val="00FD50FE"/>
    <w:rsid w:val="00FD55AB"/>
    <w:rsid w:val="00FD589D"/>
    <w:rsid w:val="00FD5914"/>
    <w:rsid w:val="00FD6825"/>
    <w:rsid w:val="00FD689B"/>
    <w:rsid w:val="00FD69AC"/>
    <w:rsid w:val="00FD6AC4"/>
    <w:rsid w:val="00FD6DC1"/>
    <w:rsid w:val="00FD6ED9"/>
    <w:rsid w:val="00FD7547"/>
    <w:rsid w:val="00FD782B"/>
    <w:rsid w:val="00FD7B06"/>
    <w:rsid w:val="00FE0ECA"/>
    <w:rsid w:val="00FE1192"/>
    <w:rsid w:val="00FE19FF"/>
    <w:rsid w:val="00FE2407"/>
    <w:rsid w:val="00FE260D"/>
    <w:rsid w:val="00FE28B2"/>
    <w:rsid w:val="00FE2B69"/>
    <w:rsid w:val="00FE2E18"/>
    <w:rsid w:val="00FE3660"/>
    <w:rsid w:val="00FE37DF"/>
    <w:rsid w:val="00FE3F2F"/>
    <w:rsid w:val="00FE42E4"/>
    <w:rsid w:val="00FE4360"/>
    <w:rsid w:val="00FE4423"/>
    <w:rsid w:val="00FE4C7C"/>
    <w:rsid w:val="00FE4FAD"/>
    <w:rsid w:val="00FE5148"/>
    <w:rsid w:val="00FE51BD"/>
    <w:rsid w:val="00FE5359"/>
    <w:rsid w:val="00FE55E8"/>
    <w:rsid w:val="00FE5773"/>
    <w:rsid w:val="00FE58F0"/>
    <w:rsid w:val="00FE65EB"/>
    <w:rsid w:val="00FE669F"/>
    <w:rsid w:val="00FE671B"/>
    <w:rsid w:val="00FE6BBC"/>
    <w:rsid w:val="00FE7316"/>
    <w:rsid w:val="00FE7B6A"/>
    <w:rsid w:val="00FE7BD8"/>
    <w:rsid w:val="00FE7E8F"/>
    <w:rsid w:val="00FF0243"/>
    <w:rsid w:val="00FF0956"/>
    <w:rsid w:val="00FF0ABE"/>
    <w:rsid w:val="00FF0BBF"/>
    <w:rsid w:val="00FF0DF6"/>
    <w:rsid w:val="00FF1851"/>
    <w:rsid w:val="00FF23DE"/>
    <w:rsid w:val="00FF29A9"/>
    <w:rsid w:val="00FF29C5"/>
    <w:rsid w:val="00FF2CE4"/>
    <w:rsid w:val="00FF30D9"/>
    <w:rsid w:val="00FF33C6"/>
    <w:rsid w:val="00FF3503"/>
    <w:rsid w:val="00FF39F9"/>
    <w:rsid w:val="00FF3C2A"/>
    <w:rsid w:val="00FF3CEB"/>
    <w:rsid w:val="00FF3DCC"/>
    <w:rsid w:val="00FF445D"/>
    <w:rsid w:val="00FF4746"/>
    <w:rsid w:val="00FF4FB6"/>
    <w:rsid w:val="00FF55A0"/>
    <w:rsid w:val="00FF55EB"/>
    <w:rsid w:val="00FF5E5D"/>
    <w:rsid w:val="00FF71DF"/>
    <w:rsid w:val="00FF736A"/>
    <w:rsid w:val="00FF78E2"/>
    <w:rsid w:val="00FF7AD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571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9" w:qFormat="1"/>
    <w:lsdException w:name="heading 8" w:qFormat="1"/>
    <w:lsdException w:name="heading 9" w:qFormat="1"/>
    <w:lsdException w:name="toc 1" w:qFormat="1"/>
    <w:lsdException w:name="toc 2" w:qFormat="1"/>
    <w:lsdException w:name="toc 3" w:qFormat="1"/>
    <w:lsdException w:name="toc 6" w:uiPriority="39"/>
    <w:lsdException w:name="toc 7" w:uiPriority="39"/>
    <w:lsdException w:name="toc 8" w:uiPriority="39"/>
    <w:lsdException w:name="toc 9"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447F"/>
  </w:style>
  <w:style w:type="paragraph" w:styleId="1">
    <w:name w:val="heading 1"/>
    <w:aliases w:val="Заголовок 1 Знак,Заголовок 1 Знак1 Знак,Заголовок 1 Знак Знак Знак,Заголовок 1 Знак1 Знак Знак Знак,Заголовок 1 Знак Знак Знак Знак Знак,Heading 1r Char Знак Char Знак Знак Знак Знак,Заголовок 1 Знак1 Знак Знак Знак Знак Знак,Заголовок 13"/>
    <w:basedOn w:val="a"/>
    <w:next w:val="a"/>
    <w:qFormat/>
    <w:rsid w:val="00752AB7"/>
    <w:pPr>
      <w:keepNext/>
      <w:spacing w:before="240" w:after="60"/>
      <w:outlineLvl w:val="0"/>
    </w:pPr>
    <w:rPr>
      <w:rFonts w:ascii="Arial" w:hAnsi="Arial" w:cs="Arial"/>
      <w:b/>
      <w:bCs/>
      <w:color w:val="003848"/>
      <w:kern w:val="32"/>
      <w:sz w:val="32"/>
      <w:szCs w:val="32"/>
    </w:rPr>
  </w:style>
  <w:style w:type="paragraph" w:styleId="2">
    <w:name w:val="heading 2"/>
    <w:aliases w:val="Полнотекст_Подзаголовок"/>
    <w:basedOn w:val="a"/>
    <w:autoRedefine/>
    <w:qFormat/>
    <w:rsid w:val="00640974"/>
    <w:pPr>
      <w:numPr>
        <w:numId w:val="1"/>
      </w:numPr>
      <w:pBdr>
        <w:top w:val="single" w:sz="18" w:space="1" w:color="033F28"/>
        <w:left w:val="single" w:sz="18" w:space="4" w:color="033F28"/>
        <w:bottom w:val="single" w:sz="18" w:space="1" w:color="033F28"/>
        <w:right w:val="single" w:sz="18" w:space="4" w:color="033F28"/>
      </w:pBdr>
      <w:shd w:val="clear" w:color="auto" w:fill="033F28"/>
      <w:tabs>
        <w:tab w:val="left" w:pos="0"/>
        <w:tab w:val="left" w:pos="284"/>
      </w:tabs>
      <w:ind w:left="0" w:right="-1" w:firstLine="0"/>
      <w:outlineLvl w:val="1"/>
    </w:pPr>
    <w:rPr>
      <w:rFonts w:ascii="Arial" w:hAnsi="Arial" w:cs="Arial"/>
      <w:b/>
      <w:bCs/>
      <w:noProof/>
      <w:color w:val="FFFFFF" w:themeColor="background1"/>
      <w:sz w:val="24"/>
      <w:szCs w:val="28"/>
      <w:lang w:eastAsia="en-US"/>
    </w:rPr>
  </w:style>
  <w:style w:type="paragraph" w:styleId="3">
    <w:name w:val="heading 3"/>
    <w:basedOn w:val="a"/>
    <w:next w:val="a"/>
    <w:link w:val="31"/>
    <w:qFormat/>
    <w:rsid w:val="00752AB7"/>
    <w:pPr>
      <w:keepNext/>
      <w:spacing w:before="240" w:after="60"/>
      <w:outlineLvl w:val="2"/>
    </w:pPr>
    <w:rPr>
      <w:rFonts w:ascii="Arial" w:hAnsi="Arial" w:cs="Arial"/>
      <w:b/>
      <w:bCs/>
      <w:color w:val="003848"/>
      <w:sz w:val="26"/>
      <w:szCs w:val="26"/>
    </w:rPr>
  </w:style>
  <w:style w:type="paragraph" w:styleId="4">
    <w:name w:val="heading 4"/>
    <w:aliases w:val="Заголовок 4 Знак4,Заголовок 4 Знак Знак2,Заголовок 4 Знак1 Знак Знак Знак Знак,Заголовок 4 Знак Знак Знак Знак Знак Знак,Заголовок 4 Знак Знак Знак Знак Знак Знак Знак Знак Знак,Заголовок 4 Знак2 Знак,Заголовок 4 Знак1 Знак,Заголовок 4 Знак"/>
    <w:basedOn w:val="a"/>
    <w:next w:val="a"/>
    <w:autoRedefine/>
    <w:qFormat/>
    <w:rsid w:val="00752AB7"/>
    <w:pPr>
      <w:spacing w:after="32" w:line="264" w:lineRule="auto"/>
      <w:jc w:val="both"/>
      <w:outlineLvl w:val="3"/>
    </w:pPr>
    <w:rPr>
      <w:rFonts w:ascii="Arial" w:hAnsi="Arial" w:cs="Arial"/>
      <w:bCs/>
      <w:color w:val="999999"/>
      <w:sz w:val="16"/>
      <w:szCs w:val="16"/>
    </w:rPr>
  </w:style>
  <w:style w:type="paragraph" w:styleId="5">
    <w:name w:val="heading 5"/>
    <w:basedOn w:val="a"/>
    <w:next w:val="a"/>
    <w:qFormat/>
    <w:rsid w:val="00752AB7"/>
    <w:pPr>
      <w:spacing w:before="240" w:after="60"/>
      <w:outlineLvl w:val="4"/>
    </w:pPr>
    <w:rPr>
      <w:b/>
      <w:bCs/>
      <w:i/>
      <w:iCs/>
      <w:color w:val="003848"/>
      <w:sz w:val="26"/>
      <w:szCs w:val="26"/>
    </w:rPr>
  </w:style>
  <w:style w:type="paragraph" w:styleId="6">
    <w:name w:val="heading 6"/>
    <w:basedOn w:val="a"/>
    <w:qFormat/>
    <w:rsid w:val="00752AB7"/>
    <w:pPr>
      <w:pBdr>
        <w:bottom w:val="single" w:sz="6" w:space="0" w:color="789398"/>
      </w:pBdr>
      <w:spacing w:before="180" w:after="180" w:line="264" w:lineRule="auto"/>
      <w:outlineLvl w:val="5"/>
    </w:pPr>
    <w:rPr>
      <w:rFonts w:ascii="Arial" w:hAnsi="Arial" w:cs="Arial"/>
      <w:b/>
      <w:bCs/>
      <w:color w:val="789398"/>
    </w:rPr>
  </w:style>
  <w:style w:type="paragraph" w:styleId="7">
    <w:name w:val="heading 7"/>
    <w:basedOn w:val="a"/>
    <w:next w:val="a"/>
    <w:link w:val="70"/>
    <w:uiPriority w:val="99"/>
    <w:unhideWhenUsed/>
    <w:qFormat/>
    <w:rsid w:val="00FF29A9"/>
    <w:pPr>
      <w:spacing w:before="240" w:after="60"/>
      <w:outlineLvl w:val="6"/>
    </w:pPr>
    <w:rPr>
      <w:rFonts w:ascii="Calibri" w:hAnsi="Calibri"/>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1">
    <w:name w:val="Заголовок 3 Знак1"/>
    <w:link w:val="3"/>
    <w:rsid w:val="000202B4"/>
    <w:rPr>
      <w:rFonts w:ascii="Arial" w:hAnsi="Arial" w:cs="Arial"/>
      <w:b/>
      <w:bCs/>
      <w:color w:val="003848"/>
      <w:sz w:val="26"/>
      <w:szCs w:val="26"/>
      <w:lang w:bidi="ar-SA"/>
    </w:rPr>
  </w:style>
  <w:style w:type="paragraph" w:customStyle="1" w:styleId="a3">
    <w:name w:val="Заголовок статьи"/>
    <w:basedOn w:val="1"/>
    <w:link w:val="a4"/>
    <w:autoRedefine/>
    <w:rsid w:val="00752AB7"/>
    <w:pPr>
      <w:spacing w:before="0" w:after="0"/>
    </w:pPr>
    <w:rPr>
      <w:caps/>
      <w:color w:val="auto"/>
      <w:kern w:val="36"/>
      <w:sz w:val="20"/>
      <w:szCs w:val="20"/>
    </w:rPr>
  </w:style>
  <w:style w:type="character" w:customStyle="1" w:styleId="a4">
    <w:name w:val="Заголовок статьи Знак"/>
    <w:link w:val="a3"/>
    <w:rsid w:val="00602026"/>
    <w:rPr>
      <w:rFonts w:ascii="Arial" w:hAnsi="Arial" w:cs="Arial"/>
      <w:b/>
      <w:bCs/>
      <w:caps/>
      <w:kern w:val="36"/>
      <w:lang w:val="ru-RU" w:eastAsia="ru-RU" w:bidi="ar-SA"/>
    </w:rPr>
  </w:style>
  <w:style w:type="paragraph" w:customStyle="1" w:styleId="a5">
    <w:name w:val="Раздел отчета"/>
    <w:basedOn w:val="a"/>
    <w:next w:val="a6"/>
    <w:autoRedefine/>
    <w:rsid w:val="00752AB7"/>
    <w:pPr>
      <w:jc w:val="center"/>
      <w:outlineLvl w:val="0"/>
    </w:pPr>
    <w:rPr>
      <w:rFonts w:ascii="Arial Narrow" w:hAnsi="Arial Narrow"/>
      <w:b/>
      <w:color w:val="000099"/>
      <w:sz w:val="32"/>
      <w:szCs w:val="32"/>
      <w:u w:val="single"/>
    </w:rPr>
  </w:style>
  <w:style w:type="paragraph" w:customStyle="1" w:styleId="a6">
    <w:name w:val="Текст статьи"/>
    <w:basedOn w:val="a"/>
    <w:link w:val="a7"/>
    <w:autoRedefine/>
    <w:rsid w:val="00752AB7"/>
    <w:pPr>
      <w:spacing w:before="120"/>
      <w:jc w:val="both"/>
    </w:pPr>
    <w:rPr>
      <w:rFonts w:ascii="Arial" w:hAnsi="Arial"/>
      <w:color w:val="003848"/>
      <w:sz w:val="24"/>
      <w:szCs w:val="24"/>
    </w:rPr>
  </w:style>
  <w:style w:type="character" w:customStyle="1" w:styleId="a7">
    <w:name w:val="Текст статьи Знак"/>
    <w:link w:val="a6"/>
    <w:rsid w:val="00835CCA"/>
    <w:rPr>
      <w:rFonts w:ascii="Arial" w:hAnsi="Arial"/>
      <w:color w:val="003848"/>
      <w:sz w:val="24"/>
      <w:szCs w:val="24"/>
      <w:lang w:val="ru-RU" w:eastAsia="ru-RU" w:bidi="ar-SA"/>
    </w:rPr>
  </w:style>
  <w:style w:type="character" w:customStyle="1" w:styleId="a8">
    <w:name w:val="Обычный Знак"/>
    <w:link w:val="20"/>
    <w:rsid w:val="00835CCA"/>
    <w:rPr>
      <w:color w:val="003848"/>
      <w:sz w:val="24"/>
      <w:szCs w:val="24"/>
      <w:lang w:val="ru-RU" w:eastAsia="ru-RU" w:bidi="ar-SA"/>
    </w:rPr>
  </w:style>
  <w:style w:type="paragraph" w:customStyle="1" w:styleId="20">
    <w:name w:val="Обычный2"/>
    <w:next w:val="a"/>
    <w:link w:val="a8"/>
    <w:rsid w:val="00835CCA"/>
    <w:rPr>
      <w:color w:val="003848"/>
      <w:sz w:val="24"/>
      <w:szCs w:val="24"/>
    </w:rPr>
  </w:style>
  <w:style w:type="paragraph" w:customStyle="1" w:styleId="a9">
    <w:name w:val="СМИ"/>
    <w:basedOn w:val="2"/>
    <w:autoRedefine/>
    <w:rsid w:val="00752AB7"/>
    <w:rPr>
      <w:iCs/>
      <w:noProof w:val="0"/>
      <w:sz w:val="20"/>
      <w:szCs w:val="20"/>
    </w:rPr>
  </w:style>
  <w:style w:type="paragraph" w:customStyle="1" w:styleId="aa">
    <w:name w:val="Дайджест"/>
    <w:basedOn w:val="a6"/>
    <w:link w:val="10"/>
    <w:autoRedefine/>
    <w:rsid w:val="00752AB7"/>
    <w:pPr>
      <w:spacing w:before="60"/>
    </w:pPr>
  </w:style>
  <w:style w:type="character" w:customStyle="1" w:styleId="10">
    <w:name w:val="Дайджест Знак1"/>
    <w:basedOn w:val="a7"/>
    <w:link w:val="aa"/>
    <w:rsid w:val="00845C47"/>
    <w:rPr>
      <w:rFonts w:ascii="Arial" w:hAnsi="Arial"/>
      <w:color w:val="003848"/>
      <w:sz w:val="24"/>
      <w:szCs w:val="24"/>
      <w:lang w:val="ru-RU" w:eastAsia="ru-RU" w:bidi="ar-SA"/>
    </w:rPr>
  </w:style>
  <w:style w:type="character" w:customStyle="1" w:styleId="ab">
    <w:name w:val="Знак"/>
    <w:rsid w:val="00752AB7"/>
    <w:rPr>
      <w:b/>
      <w:bCs/>
      <w:color w:val="003848"/>
      <w:sz w:val="28"/>
      <w:szCs w:val="28"/>
      <w:lang w:val="ru-RU" w:eastAsia="ru-RU" w:bidi="ar-SA"/>
    </w:rPr>
  </w:style>
  <w:style w:type="character" w:customStyle="1" w:styleId="ac">
    <w:name w:val="Знак Знак"/>
    <w:rsid w:val="00752AB7"/>
    <w:rPr>
      <w:rFonts w:ascii="Arial" w:hAnsi="Arial" w:cs="Arial"/>
      <w:b/>
      <w:bCs/>
      <w:color w:val="003848"/>
      <w:sz w:val="26"/>
      <w:szCs w:val="26"/>
      <w:lang w:val="ru-RU" w:eastAsia="ru-RU" w:bidi="ar-SA"/>
    </w:rPr>
  </w:style>
  <w:style w:type="character" w:customStyle="1" w:styleId="11">
    <w:name w:val="Знак1"/>
    <w:rsid w:val="00752AB7"/>
    <w:rPr>
      <w:rFonts w:ascii="Arial" w:hAnsi="Arial" w:cs="Arial"/>
      <w:color w:val="003848"/>
      <w:sz w:val="17"/>
      <w:szCs w:val="17"/>
      <w:lang w:val="ru-RU" w:eastAsia="ru-RU" w:bidi="ar-SA"/>
    </w:rPr>
  </w:style>
  <w:style w:type="paragraph" w:customStyle="1" w:styleId="aphorism">
    <w:name w:val="aphorism"/>
    <w:basedOn w:val="a"/>
    <w:rsid w:val="00752AB7"/>
    <w:pPr>
      <w:pBdr>
        <w:top w:val="single" w:sz="6" w:space="5" w:color="B6C2C6"/>
      </w:pBdr>
      <w:spacing w:before="180" w:line="264" w:lineRule="auto"/>
      <w:jc w:val="center"/>
    </w:pPr>
    <w:rPr>
      <w:rFonts w:ascii="Arial" w:hAnsi="Arial" w:cs="Arial"/>
      <w:color w:val="003E50"/>
      <w:sz w:val="19"/>
      <w:szCs w:val="19"/>
    </w:rPr>
  </w:style>
  <w:style w:type="paragraph" w:customStyle="1" w:styleId="arial">
    <w:name w:val="arial"/>
    <w:basedOn w:val="a"/>
    <w:next w:val="a"/>
    <w:rsid w:val="00752AB7"/>
    <w:rPr>
      <w:rFonts w:ascii="Arial" w:eastAsia="Arial" w:hAnsi="Arial" w:cs="Arial"/>
      <w:color w:val="003848"/>
    </w:rPr>
  </w:style>
  <w:style w:type="character" w:customStyle="1" w:styleId="arialChar">
    <w:name w:val="arial Char"/>
    <w:rsid w:val="00752AB7"/>
    <w:rPr>
      <w:rFonts w:ascii="Arial" w:hAnsi="Arial" w:cs="Arial"/>
      <w:color w:val="003848"/>
      <w:sz w:val="24"/>
      <w:szCs w:val="24"/>
      <w:lang w:val="ru-RU" w:eastAsia="ru-RU" w:bidi="ar-SA"/>
    </w:rPr>
  </w:style>
  <w:style w:type="character" w:customStyle="1" w:styleId="arial0">
    <w:name w:val="arial Знак"/>
    <w:rsid w:val="00752AB7"/>
    <w:rPr>
      <w:rFonts w:ascii="Arial" w:hAnsi="Arial" w:cs="Arial"/>
      <w:color w:val="003848"/>
      <w:sz w:val="24"/>
      <w:szCs w:val="24"/>
      <w:lang w:val="ru-RU" w:eastAsia="ru-RU" w:bidi="ar-SA"/>
    </w:rPr>
  </w:style>
  <w:style w:type="character" w:customStyle="1" w:styleId="autors">
    <w:name w:val="autors"/>
    <w:basedOn w:val="a0"/>
    <w:rsid w:val="00752AB7"/>
  </w:style>
  <w:style w:type="character" w:customStyle="1" w:styleId="autors1">
    <w:name w:val="autors1"/>
    <w:rsid w:val="00752AB7"/>
    <w:rPr>
      <w:color w:val="888888"/>
      <w:sz w:val="24"/>
      <w:szCs w:val="24"/>
    </w:rPr>
  </w:style>
  <w:style w:type="paragraph" w:customStyle="1" w:styleId="bcaption">
    <w:name w:val="bcaption"/>
    <w:basedOn w:val="a"/>
    <w:rsid w:val="00752AB7"/>
    <w:pPr>
      <w:spacing w:line="285" w:lineRule="atLeast"/>
    </w:pPr>
    <w:rPr>
      <w:rFonts w:ascii="Verdana" w:hAnsi="Verdana" w:cs="Arial"/>
      <w:color w:val="003E50"/>
      <w:sz w:val="17"/>
      <w:szCs w:val="17"/>
    </w:rPr>
  </w:style>
  <w:style w:type="character" w:customStyle="1" w:styleId="bigbadabum1">
    <w:name w:val="bigbadabum1"/>
    <w:rsid w:val="00752AB7"/>
    <w:rPr>
      <w:b/>
      <w:bCs/>
      <w:sz w:val="36"/>
      <w:szCs w:val="36"/>
    </w:rPr>
  </w:style>
  <w:style w:type="paragraph" w:customStyle="1" w:styleId="bl">
    <w:name w:val="bl"/>
    <w:basedOn w:val="a"/>
    <w:rsid w:val="00752AB7"/>
    <w:pPr>
      <w:spacing w:before="100" w:beforeAutospacing="1" w:after="100" w:afterAutospacing="1"/>
    </w:pPr>
    <w:rPr>
      <w:rFonts w:ascii="Times New Roman,Times,serif" w:hAnsi="Times New Roman,Times,serif" w:cs="Arial"/>
      <w:color w:val="3CB8B5"/>
      <w:sz w:val="16"/>
      <w:szCs w:val="16"/>
      <w:lang w:val="en-GB"/>
    </w:rPr>
  </w:style>
  <w:style w:type="paragraph" w:customStyle="1" w:styleId="border0">
    <w:name w:val="border0"/>
    <w:basedOn w:val="a"/>
    <w:rsid w:val="00752AB7"/>
    <w:pPr>
      <w:pBdr>
        <w:bottom w:val="single" w:sz="6" w:space="4" w:color="789398"/>
      </w:pBdr>
      <w:spacing w:before="180" w:line="276" w:lineRule="auto"/>
    </w:pPr>
    <w:rPr>
      <w:rFonts w:ascii="Arial" w:hAnsi="Arial" w:cs="Arial"/>
      <w:color w:val="003E50"/>
      <w:sz w:val="19"/>
      <w:szCs w:val="19"/>
    </w:rPr>
  </w:style>
  <w:style w:type="paragraph" w:customStyle="1" w:styleId="btallmap">
    <w:name w:val="btallmap"/>
    <w:basedOn w:val="a"/>
    <w:rsid w:val="00752AB7"/>
    <w:pPr>
      <w:pBdr>
        <w:top w:val="outset" w:sz="12" w:space="0" w:color="auto"/>
        <w:left w:val="outset" w:sz="12" w:space="0" w:color="auto"/>
        <w:bottom w:val="outset" w:sz="12" w:space="0" w:color="auto"/>
        <w:right w:val="outset" w:sz="12" w:space="0" w:color="auto"/>
      </w:pBdr>
      <w:shd w:val="clear" w:color="auto" w:fill="A6B7BC"/>
      <w:spacing w:before="180" w:line="276" w:lineRule="auto"/>
      <w:jc w:val="center"/>
    </w:pPr>
    <w:rPr>
      <w:rFonts w:ascii="Arial" w:hAnsi="Arial" w:cs="Arial"/>
      <w:color w:val="FFFFFF"/>
      <w:sz w:val="15"/>
      <w:szCs w:val="15"/>
    </w:rPr>
  </w:style>
  <w:style w:type="paragraph" w:customStyle="1" w:styleId="butlabel">
    <w:name w:val="but_label"/>
    <w:basedOn w:val="a"/>
    <w:rsid w:val="00752AB7"/>
    <w:pPr>
      <w:spacing w:before="72" w:after="180" w:line="276" w:lineRule="auto"/>
    </w:pPr>
    <w:rPr>
      <w:rFonts w:ascii="Arial" w:hAnsi="Arial" w:cs="Arial"/>
      <w:color w:val="003E50"/>
      <w:sz w:val="13"/>
      <w:szCs w:val="13"/>
    </w:rPr>
  </w:style>
  <w:style w:type="paragraph" w:customStyle="1" w:styleId="comment">
    <w:name w:val="comment"/>
    <w:basedOn w:val="a"/>
    <w:rsid w:val="00752AB7"/>
    <w:pPr>
      <w:spacing w:before="69" w:line="276" w:lineRule="auto"/>
      <w:ind w:right="138"/>
    </w:pPr>
    <w:rPr>
      <w:rFonts w:ascii="Arial" w:hAnsi="Arial" w:cs="Arial"/>
      <w:color w:val="879AA0"/>
      <w:sz w:val="13"/>
      <w:szCs w:val="13"/>
    </w:rPr>
  </w:style>
  <w:style w:type="character" w:customStyle="1" w:styleId="comment0">
    <w:name w:val="comment Знак"/>
    <w:rsid w:val="00752AB7"/>
    <w:rPr>
      <w:rFonts w:ascii="Arial" w:hAnsi="Arial" w:cs="Arial"/>
      <w:color w:val="879AA0"/>
      <w:sz w:val="13"/>
      <w:szCs w:val="13"/>
      <w:lang w:val="ru-RU" w:eastAsia="ru-RU" w:bidi="ar-SA"/>
    </w:rPr>
  </w:style>
  <w:style w:type="paragraph" w:customStyle="1" w:styleId="comment1">
    <w:name w:val="comment1"/>
    <w:basedOn w:val="a"/>
    <w:rsid w:val="00752AB7"/>
    <w:pPr>
      <w:spacing w:before="90" w:line="288" w:lineRule="auto"/>
      <w:ind w:right="180"/>
    </w:pPr>
    <w:rPr>
      <w:rFonts w:ascii="Arial" w:hAnsi="Arial" w:cs="Arial"/>
      <w:color w:val="879AA0"/>
      <w:sz w:val="17"/>
      <w:szCs w:val="17"/>
    </w:rPr>
  </w:style>
  <w:style w:type="character" w:customStyle="1" w:styleId="css11">
    <w:name w:val="css11"/>
    <w:rsid w:val="00752AB7"/>
    <w:rPr>
      <w:sz w:val="18"/>
      <w:szCs w:val="18"/>
    </w:rPr>
  </w:style>
  <w:style w:type="paragraph" w:customStyle="1" w:styleId="12">
    <w:name w:val="Дата1"/>
    <w:basedOn w:val="a"/>
    <w:rsid w:val="00752AB7"/>
    <w:pPr>
      <w:spacing w:before="100" w:beforeAutospacing="1" w:after="100" w:afterAutospacing="1"/>
    </w:pPr>
    <w:rPr>
      <w:color w:val="003848"/>
    </w:rPr>
  </w:style>
  <w:style w:type="paragraph" w:customStyle="1" w:styleId="dbbutton">
    <w:name w:val="db_button"/>
    <w:basedOn w:val="a"/>
    <w:rsid w:val="00752AB7"/>
    <w:pPr>
      <w:pBdr>
        <w:top w:val="single" w:sz="6" w:space="0" w:color="auto"/>
        <w:left w:val="single" w:sz="6" w:space="0" w:color="auto"/>
        <w:bottom w:val="single" w:sz="6" w:space="0" w:color="auto"/>
        <w:right w:val="single" w:sz="6" w:space="0" w:color="auto"/>
      </w:pBdr>
      <w:shd w:val="clear" w:color="auto" w:fill="FFFFFF"/>
      <w:spacing w:before="180" w:line="165" w:lineRule="atLeast"/>
    </w:pPr>
    <w:rPr>
      <w:rFonts w:ascii="Verdana" w:hAnsi="Verdana" w:cs="Arial"/>
      <w:color w:val="000000"/>
      <w:sz w:val="17"/>
      <w:szCs w:val="17"/>
    </w:rPr>
  </w:style>
  <w:style w:type="paragraph" w:customStyle="1" w:styleId="ddg">
    <w:name w:val="ddg"/>
    <w:basedOn w:val="a"/>
    <w:rsid w:val="00752AB7"/>
    <w:pPr>
      <w:shd w:val="clear" w:color="auto" w:fill="7F7F7F"/>
      <w:spacing w:before="180" w:line="276" w:lineRule="auto"/>
    </w:pPr>
    <w:rPr>
      <w:rFonts w:ascii="Arial" w:hAnsi="Arial" w:cs="Arial"/>
      <w:color w:val="003E50"/>
      <w:sz w:val="19"/>
      <w:szCs w:val="19"/>
    </w:rPr>
  </w:style>
  <w:style w:type="paragraph" w:customStyle="1" w:styleId="dg">
    <w:name w:val="dg"/>
    <w:basedOn w:val="a"/>
    <w:rsid w:val="00752AB7"/>
    <w:pPr>
      <w:shd w:val="clear" w:color="auto" w:fill="B2B2B2"/>
      <w:spacing w:before="180" w:line="276" w:lineRule="auto"/>
    </w:pPr>
    <w:rPr>
      <w:rFonts w:ascii="Arial" w:hAnsi="Arial" w:cs="Arial"/>
      <w:color w:val="003E50"/>
      <w:sz w:val="19"/>
      <w:szCs w:val="19"/>
    </w:rPr>
  </w:style>
  <w:style w:type="paragraph" w:customStyle="1" w:styleId="dgr">
    <w:name w:val="dgr"/>
    <w:basedOn w:val="a"/>
    <w:rsid w:val="00752AB7"/>
    <w:pPr>
      <w:spacing w:before="180" w:line="276" w:lineRule="auto"/>
    </w:pPr>
    <w:rPr>
      <w:rFonts w:ascii="Arial" w:hAnsi="Arial" w:cs="Arial"/>
      <w:color w:val="003848"/>
      <w:sz w:val="19"/>
      <w:szCs w:val="19"/>
    </w:rPr>
  </w:style>
  <w:style w:type="paragraph" w:customStyle="1" w:styleId="document">
    <w:name w:val="document"/>
    <w:basedOn w:val="a"/>
    <w:rsid w:val="00752AB7"/>
    <w:pPr>
      <w:spacing w:before="138" w:line="276" w:lineRule="auto"/>
    </w:pPr>
    <w:rPr>
      <w:rFonts w:ascii="Arial" w:hAnsi="Arial" w:cs="Arial"/>
      <w:color w:val="003E50"/>
      <w:sz w:val="19"/>
      <w:szCs w:val="19"/>
    </w:rPr>
  </w:style>
  <w:style w:type="character" w:customStyle="1" w:styleId="document0">
    <w:name w:val="document Знак"/>
    <w:rsid w:val="00752AB7"/>
    <w:rPr>
      <w:rFonts w:ascii="Arial" w:hAnsi="Arial" w:cs="Arial"/>
      <w:color w:val="003E50"/>
      <w:sz w:val="19"/>
      <w:szCs w:val="19"/>
      <w:lang w:val="ru-RU" w:eastAsia="ru-RU" w:bidi="ar-SA"/>
    </w:rPr>
  </w:style>
  <w:style w:type="paragraph" w:customStyle="1" w:styleId="em1">
    <w:name w:val="em1"/>
    <w:basedOn w:val="a"/>
    <w:rsid w:val="00752AB7"/>
    <w:pPr>
      <w:shd w:val="clear" w:color="auto" w:fill="A92F2F"/>
      <w:spacing w:before="180" w:line="276" w:lineRule="auto"/>
    </w:pPr>
    <w:rPr>
      <w:rFonts w:ascii="Arial" w:hAnsi="Arial" w:cs="Arial"/>
      <w:color w:val="003E50"/>
      <w:sz w:val="19"/>
      <w:szCs w:val="19"/>
    </w:rPr>
  </w:style>
  <w:style w:type="paragraph" w:customStyle="1" w:styleId="em10">
    <w:name w:val="em10"/>
    <w:basedOn w:val="a"/>
    <w:rsid w:val="00752AB7"/>
    <w:pPr>
      <w:shd w:val="clear" w:color="auto" w:fill="000000"/>
      <w:spacing w:before="180" w:line="276" w:lineRule="auto"/>
    </w:pPr>
    <w:rPr>
      <w:rFonts w:ascii="Arial" w:hAnsi="Arial" w:cs="Arial"/>
      <w:color w:val="003E50"/>
      <w:sz w:val="19"/>
      <w:szCs w:val="19"/>
    </w:rPr>
  </w:style>
  <w:style w:type="paragraph" w:customStyle="1" w:styleId="em2">
    <w:name w:val="em2"/>
    <w:basedOn w:val="a"/>
    <w:rsid w:val="00752AB7"/>
    <w:pPr>
      <w:shd w:val="clear" w:color="auto" w:fill="EA9939"/>
      <w:spacing w:before="180" w:line="276" w:lineRule="auto"/>
    </w:pPr>
    <w:rPr>
      <w:rFonts w:ascii="Arial" w:hAnsi="Arial" w:cs="Arial"/>
      <w:color w:val="003E50"/>
      <w:sz w:val="19"/>
      <w:szCs w:val="19"/>
    </w:rPr>
  </w:style>
  <w:style w:type="paragraph" w:customStyle="1" w:styleId="em3">
    <w:name w:val="em3"/>
    <w:basedOn w:val="a"/>
    <w:rsid w:val="00752AB7"/>
    <w:pPr>
      <w:shd w:val="clear" w:color="auto" w:fill="CEBD35"/>
      <w:spacing w:before="180" w:line="276" w:lineRule="auto"/>
    </w:pPr>
    <w:rPr>
      <w:rFonts w:ascii="Arial" w:hAnsi="Arial" w:cs="Arial"/>
      <w:color w:val="003E50"/>
      <w:sz w:val="19"/>
      <w:szCs w:val="19"/>
    </w:rPr>
  </w:style>
  <w:style w:type="paragraph" w:customStyle="1" w:styleId="em4">
    <w:name w:val="em4"/>
    <w:basedOn w:val="a"/>
    <w:rsid w:val="00752AB7"/>
    <w:pPr>
      <w:shd w:val="clear" w:color="auto" w:fill="3E8C24"/>
      <w:spacing w:before="180" w:line="276" w:lineRule="auto"/>
    </w:pPr>
    <w:rPr>
      <w:rFonts w:ascii="Arial" w:hAnsi="Arial" w:cs="Arial"/>
      <w:color w:val="003E50"/>
      <w:sz w:val="19"/>
      <w:szCs w:val="19"/>
    </w:rPr>
  </w:style>
  <w:style w:type="paragraph" w:customStyle="1" w:styleId="em5">
    <w:name w:val="em5"/>
    <w:basedOn w:val="a"/>
    <w:rsid w:val="00752AB7"/>
    <w:pPr>
      <w:shd w:val="clear" w:color="auto" w:fill="4AA99A"/>
      <w:spacing w:before="180" w:line="276" w:lineRule="auto"/>
    </w:pPr>
    <w:rPr>
      <w:rFonts w:ascii="Arial" w:hAnsi="Arial" w:cs="Arial"/>
      <w:color w:val="003E50"/>
      <w:sz w:val="19"/>
      <w:szCs w:val="19"/>
    </w:rPr>
  </w:style>
  <w:style w:type="paragraph" w:customStyle="1" w:styleId="em6">
    <w:name w:val="em6"/>
    <w:basedOn w:val="a"/>
    <w:rsid w:val="00752AB7"/>
    <w:pPr>
      <w:shd w:val="clear" w:color="auto" w:fill="4949BF"/>
      <w:spacing w:before="180" w:line="276" w:lineRule="auto"/>
    </w:pPr>
    <w:rPr>
      <w:rFonts w:ascii="Arial" w:hAnsi="Arial" w:cs="Arial"/>
      <w:color w:val="003E50"/>
      <w:sz w:val="19"/>
      <w:szCs w:val="19"/>
    </w:rPr>
  </w:style>
  <w:style w:type="paragraph" w:customStyle="1" w:styleId="em7">
    <w:name w:val="em7"/>
    <w:basedOn w:val="a"/>
    <w:rsid w:val="00752AB7"/>
    <w:pPr>
      <w:shd w:val="clear" w:color="auto" w:fill="BA80CE"/>
      <w:spacing w:before="180" w:line="276" w:lineRule="auto"/>
    </w:pPr>
    <w:rPr>
      <w:rFonts w:ascii="Arial" w:hAnsi="Arial" w:cs="Arial"/>
      <w:color w:val="003E50"/>
      <w:sz w:val="19"/>
      <w:szCs w:val="19"/>
    </w:rPr>
  </w:style>
  <w:style w:type="paragraph" w:customStyle="1" w:styleId="em8">
    <w:name w:val="em8"/>
    <w:basedOn w:val="a"/>
    <w:rsid w:val="00752AB7"/>
    <w:pPr>
      <w:shd w:val="clear" w:color="auto" w:fill="A94A78"/>
      <w:spacing w:before="180" w:line="276" w:lineRule="auto"/>
    </w:pPr>
    <w:rPr>
      <w:rFonts w:ascii="Arial" w:hAnsi="Arial" w:cs="Arial"/>
      <w:color w:val="003E50"/>
      <w:sz w:val="19"/>
      <w:szCs w:val="19"/>
    </w:rPr>
  </w:style>
  <w:style w:type="paragraph" w:customStyle="1" w:styleId="em9">
    <w:name w:val="em9"/>
    <w:basedOn w:val="a"/>
    <w:rsid w:val="00752AB7"/>
    <w:pPr>
      <w:shd w:val="clear" w:color="auto" w:fill="7F7F7F"/>
      <w:spacing w:before="180" w:line="276" w:lineRule="auto"/>
    </w:pPr>
    <w:rPr>
      <w:rFonts w:ascii="Arial" w:hAnsi="Arial" w:cs="Arial"/>
      <w:color w:val="003E50"/>
      <w:sz w:val="19"/>
      <w:szCs w:val="19"/>
    </w:rPr>
  </w:style>
  <w:style w:type="paragraph" w:customStyle="1" w:styleId="emb1">
    <w:name w:val="emb1"/>
    <w:basedOn w:val="a"/>
    <w:rsid w:val="00752AB7"/>
    <w:pPr>
      <w:pBdr>
        <w:left w:val="single" w:sz="6" w:space="6" w:color="B5C2C6"/>
        <w:bottom w:val="single" w:sz="6" w:space="2" w:color="B5C2C6"/>
      </w:pBdr>
      <w:shd w:val="clear" w:color="auto" w:fill="A92F2F"/>
      <w:spacing w:before="180" w:line="276" w:lineRule="auto"/>
    </w:pPr>
    <w:rPr>
      <w:rFonts w:ascii="Arial" w:hAnsi="Arial" w:cs="Arial"/>
      <w:color w:val="003E50"/>
      <w:sz w:val="19"/>
      <w:szCs w:val="19"/>
    </w:rPr>
  </w:style>
  <w:style w:type="paragraph" w:customStyle="1" w:styleId="emb10">
    <w:name w:val="emb10"/>
    <w:basedOn w:val="a"/>
    <w:rsid w:val="00752AB7"/>
    <w:pPr>
      <w:pBdr>
        <w:left w:val="single" w:sz="6" w:space="6" w:color="B5C2C6"/>
        <w:bottom w:val="single" w:sz="6" w:space="2" w:color="B5C2C6"/>
      </w:pBdr>
      <w:shd w:val="clear" w:color="auto" w:fill="000000"/>
      <w:spacing w:before="180" w:line="276" w:lineRule="auto"/>
    </w:pPr>
    <w:rPr>
      <w:rFonts w:ascii="Arial" w:hAnsi="Arial" w:cs="Arial"/>
      <w:color w:val="003E50"/>
      <w:sz w:val="19"/>
      <w:szCs w:val="19"/>
    </w:rPr>
  </w:style>
  <w:style w:type="paragraph" w:customStyle="1" w:styleId="emb11">
    <w:name w:val="emb11"/>
    <w:basedOn w:val="a"/>
    <w:rsid w:val="00752AB7"/>
    <w:pPr>
      <w:pBdr>
        <w:left w:val="single" w:sz="6" w:space="6" w:color="B5C2C6"/>
        <w:bottom w:val="single" w:sz="6" w:space="2" w:color="B5C2C6"/>
      </w:pBdr>
      <w:shd w:val="clear" w:color="auto" w:fill="C5D0D2"/>
      <w:spacing w:before="180" w:line="276" w:lineRule="auto"/>
    </w:pPr>
    <w:rPr>
      <w:rFonts w:ascii="Arial" w:hAnsi="Arial" w:cs="Arial"/>
      <w:color w:val="003E50"/>
      <w:sz w:val="19"/>
      <w:szCs w:val="19"/>
    </w:rPr>
  </w:style>
  <w:style w:type="paragraph" w:customStyle="1" w:styleId="emb12">
    <w:name w:val="emb12"/>
    <w:basedOn w:val="a"/>
    <w:rsid w:val="00752AB7"/>
    <w:pPr>
      <w:pBdr>
        <w:left w:val="single" w:sz="6" w:space="6" w:color="B5C2C6"/>
        <w:bottom w:val="single" w:sz="6" w:space="2" w:color="B5C2C6"/>
      </w:pBdr>
      <w:shd w:val="clear" w:color="auto" w:fill="003848"/>
      <w:spacing w:before="180" w:line="276" w:lineRule="auto"/>
    </w:pPr>
    <w:rPr>
      <w:rFonts w:ascii="Arial" w:hAnsi="Arial" w:cs="Arial"/>
      <w:color w:val="003E50"/>
      <w:sz w:val="19"/>
      <w:szCs w:val="19"/>
    </w:rPr>
  </w:style>
  <w:style w:type="paragraph" w:customStyle="1" w:styleId="emb13">
    <w:name w:val="emb13"/>
    <w:basedOn w:val="a"/>
    <w:rsid w:val="00752AB7"/>
    <w:pPr>
      <w:pBdr>
        <w:left w:val="single" w:sz="6" w:space="6" w:color="B5C2C6"/>
        <w:bottom w:val="single" w:sz="6" w:space="2" w:color="B5C2C6"/>
      </w:pBdr>
      <w:shd w:val="clear" w:color="auto" w:fill="EDBD2E"/>
      <w:spacing w:before="180" w:line="276" w:lineRule="auto"/>
    </w:pPr>
    <w:rPr>
      <w:rFonts w:ascii="Arial" w:hAnsi="Arial" w:cs="Arial"/>
      <w:color w:val="003E50"/>
      <w:sz w:val="19"/>
      <w:szCs w:val="19"/>
    </w:rPr>
  </w:style>
  <w:style w:type="paragraph" w:customStyle="1" w:styleId="emb2">
    <w:name w:val="emb2"/>
    <w:basedOn w:val="a"/>
    <w:rsid w:val="00752AB7"/>
    <w:pPr>
      <w:pBdr>
        <w:left w:val="single" w:sz="6" w:space="6" w:color="B5C2C6"/>
        <w:bottom w:val="single" w:sz="6" w:space="2" w:color="B5C2C6"/>
      </w:pBdr>
      <w:shd w:val="clear" w:color="auto" w:fill="EA9939"/>
      <w:spacing w:before="180" w:line="276" w:lineRule="auto"/>
    </w:pPr>
    <w:rPr>
      <w:rFonts w:ascii="Arial" w:hAnsi="Arial" w:cs="Arial"/>
      <w:color w:val="003E50"/>
      <w:sz w:val="19"/>
      <w:szCs w:val="19"/>
    </w:rPr>
  </w:style>
  <w:style w:type="paragraph" w:customStyle="1" w:styleId="emb3">
    <w:name w:val="emb3"/>
    <w:basedOn w:val="a"/>
    <w:rsid w:val="00752AB7"/>
    <w:pPr>
      <w:pBdr>
        <w:left w:val="single" w:sz="6" w:space="6" w:color="B5C2C6"/>
        <w:bottom w:val="single" w:sz="6" w:space="2" w:color="B5C2C6"/>
      </w:pBdr>
      <w:shd w:val="clear" w:color="auto" w:fill="CEBD35"/>
      <w:spacing w:before="180" w:line="276" w:lineRule="auto"/>
    </w:pPr>
    <w:rPr>
      <w:rFonts w:ascii="Arial" w:hAnsi="Arial" w:cs="Arial"/>
      <w:color w:val="003E50"/>
      <w:sz w:val="19"/>
      <w:szCs w:val="19"/>
    </w:rPr>
  </w:style>
  <w:style w:type="paragraph" w:customStyle="1" w:styleId="emb4">
    <w:name w:val="emb4"/>
    <w:basedOn w:val="a"/>
    <w:rsid w:val="00752AB7"/>
    <w:pPr>
      <w:pBdr>
        <w:left w:val="single" w:sz="6" w:space="6" w:color="B5C2C6"/>
        <w:bottom w:val="single" w:sz="6" w:space="2" w:color="B5C2C6"/>
      </w:pBdr>
      <w:shd w:val="clear" w:color="auto" w:fill="3E8C24"/>
      <w:spacing w:before="180" w:line="276" w:lineRule="auto"/>
    </w:pPr>
    <w:rPr>
      <w:rFonts w:ascii="Arial" w:hAnsi="Arial" w:cs="Arial"/>
      <w:color w:val="003E50"/>
      <w:sz w:val="19"/>
      <w:szCs w:val="19"/>
    </w:rPr>
  </w:style>
  <w:style w:type="paragraph" w:customStyle="1" w:styleId="emb5">
    <w:name w:val="emb5"/>
    <w:basedOn w:val="a"/>
    <w:rsid w:val="00752AB7"/>
    <w:pPr>
      <w:pBdr>
        <w:left w:val="single" w:sz="6" w:space="6" w:color="B5C2C6"/>
        <w:bottom w:val="single" w:sz="6" w:space="2" w:color="B5C2C6"/>
      </w:pBdr>
      <w:shd w:val="clear" w:color="auto" w:fill="4AA99A"/>
      <w:spacing w:before="180" w:line="276" w:lineRule="auto"/>
    </w:pPr>
    <w:rPr>
      <w:rFonts w:ascii="Arial" w:hAnsi="Arial" w:cs="Arial"/>
      <w:color w:val="003E50"/>
      <w:sz w:val="19"/>
      <w:szCs w:val="19"/>
    </w:rPr>
  </w:style>
  <w:style w:type="paragraph" w:customStyle="1" w:styleId="emb6">
    <w:name w:val="emb6"/>
    <w:basedOn w:val="a"/>
    <w:rsid w:val="00752AB7"/>
    <w:pPr>
      <w:pBdr>
        <w:left w:val="single" w:sz="6" w:space="6" w:color="B5C2C6"/>
        <w:bottom w:val="single" w:sz="6" w:space="2" w:color="B5C2C6"/>
      </w:pBdr>
      <w:shd w:val="clear" w:color="auto" w:fill="4949BF"/>
      <w:spacing w:before="180" w:line="276" w:lineRule="auto"/>
    </w:pPr>
    <w:rPr>
      <w:rFonts w:ascii="Arial" w:hAnsi="Arial" w:cs="Arial"/>
      <w:color w:val="003E50"/>
      <w:sz w:val="19"/>
      <w:szCs w:val="19"/>
    </w:rPr>
  </w:style>
  <w:style w:type="paragraph" w:customStyle="1" w:styleId="emb7">
    <w:name w:val="emb7"/>
    <w:basedOn w:val="a"/>
    <w:rsid w:val="00752AB7"/>
    <w:pPr>
      <w:pBdr>
        <w:left w:val="single" w:sz="6" w:space="6" w:color="B5C2C6"/>
        <w:bottom w:val="single" w:sz="6" w:space="2" w:color="B5C2C6"/>
      </w:pBdr>
      <w:shd w:val="clear" w:color="auto" w:fill="BA80CE"/>
      <w:spacing w:before="180" w:line="276" w:lineRule="auto"/>
    </w:pPr>
    <w:rPr>
      <w:rFonts w:ascii="Arial" w:hAnsi="Arial" w:cs="Arial"/>
      <w:color w:val="003E50"/>
      <w:sz w:val="19"/>
      <w:szCs w:val="19"/>
    </w:rPr>
  </w:style>
  <w:style w:type="paragraph" w:customStyle="1" w:styleId="emb8">
    <w:name w:val="emb8"/>
    <w:basedOn w:val="a"/>
    <w:rsid w:val="00752AB7"/>
    <w:pPr>
      <w:pBdr>
        <w:left w:val="single" w:sz="6" w:space="6" w:color="B5C2C6"/>
        <w:bottom w:val="single" w:sz="6" w:space="2" w:color="B5C2C6"/>
      </w:pBdr>
      <w:shd w:val="clear" w:color="auto" w:fill="A94A78"/>
      <w:spacing w:before="180" w:line="276" w:lineRule="auto"/>
    </w:pPr>
    <w:rPr>
      <w:rFonts w:ascii="Arial" w:hAnsi="Arial" w:cs="Arial"/>
      <w:color w:val="003E50"/>
      <w:sz w:val="19"/>
      <w:szCs w:val="19"/>
    </w:rPr>
  </w:style>
  <w:style w:type="paragraph" w:customStyle="1" w:styleId="emb9">
    <w:name w:val="emb9"/>
    <w:basedOn w:val="a"/>
    <w:rsid w:val="00752AB7"/>
    <w:pPr>
      <w:pBdr>
        <w:left w:val="single" w:sz="6" w:space="6" w:color="B5C2C6"/>
        <w:bottom w:val="single" w:sz="6" w:space="2" w:color="B5C2C6"/>
      </w:pBdr>
      <w:shd w:val="clear" w:color="auto" w:fill="7F7F7F"/>
      <w:spacing w:before="180" w:line="276" w:lineRule="auto"/>
    </w:pPr>
    <w:rPr>
      <w:rFonts w:ascii="Arial" w:hAnsi="Arial" w:cs="Arial"/>
      <w:color w:val="003E50"/>
      <w:sz w:val="19"/>
      <w:szCs w:val="19"/>
    </w:rPr>
  </w:style>
  <w:style w:type="paragraph" w:customStyle="1" w:styleId="embext">
    <w:name w:val="embext"/>
    <w:basedOn w:val="a"/>
    <w:rsid w:val="00752AB7"/>
    <w:pPr>
      <w:pBdr>
        <w:left w:val="single" w:sz="6" w:space="6" w:color="E5E5E5"/>
        <w:bottom w:val="single" w:sz="6" w:space="2" w:color="B5C2C6"/>
      </w:pBdr>
      <w:spacing w:before="180" w:line="276" w:lineRule="auto"/>
    </w:pPr>
    <w:rPr>
      <w:rFonts w:ascii="Arial" w:hAnsi="Arial" w:cs="Arial"/>
      <w:color w:val="003E50"/>
      <w:sz w:val="19"/>
      <w:szCs w:val="19"/>
    </w:rPr>
  </w:style>
  <w:style w:type="paragraph" w:customStyle="1" w:styleId="emn11">
    <w:name w:val="emn11"/>
    <w:basedOn w:val="a"/>
    <w:rsid w:val="00752AB7"/>
    <w:pPr>
      <w:pBdr>
        <w:left w:val="single" w:sz="6" w:space="6" w:color="B5C2C6"/>
        <w:bottom w:val="single" w:sz="6" w:space="2" w:color="B5C2C6"/>
      </w:pBdr>
      <w:shd w:val="clear" w:color="auto" w:fill="C5D0D2"/>
      <w:spacing w:before="180" w:line="276" w:lineRule="auto"/>
    </w:pPr>
    <w:rPr>
      <w:rFonts w:ascii="Arial" w:hAnsi="Arial" w:cs="Arial"/>
      <w:b/>
      <w:bCs/>
      <w:color w:val="FFFFFF"/>
      <w:sz w:val="17"/>
      <w:szCs w:val="17"/>
    </w:rPr>
  </w:style>
  <w:style w:type="paragraph" w:customStyle="1" w:styleId="emn12">
    <w:name w:val="emn12"/>
    <w:basedOn w:val="a"/>
    <w:rsid w:val="00752AB7"/>
    <w:pPr>
      <w:pBdr>
        <w:left w:val="single" w:sz="6" w:space="6" w:color="B5C2C6"/>
        <w:bottom w:val="single" w:sz="6" w:space="2" w:color="B5C2C6"/>
      </w:pBdr>
      <w:shd w:val="clear" w:color="auto" w:fill="003848"/>
      <w:spacing w:before="180" w:line="276" w:lineRule="auto"/>
    </w:pPr>
    <w:rPr>
      <w:rFonts w:ascii="Arial" w:hAnsi="Arial" w:cs="Arial"/>
      <w:b/>
      <w:bCs/>
      <w:color w:val="FFFFFF"/>
      <w:sz w:val="17"/>
      <w:szCs w:val="17"/>
    </w:rPr>
  </w:style>
  <w:style w:type="paragraph" w:customStyle="1" w:styleId="emn13">
    <w:name w:val="emn13"/>
    <w:basedOn w:val="a"/>
    <w:rsid w:val="00752AB7"/>
    <w:pPr>
      <w:pBdr>
        <w:left w:val="single" w:sz="6" w:space="6" w:color="B5C2C6"/>
        <w:bottom w:val="single" w:sz="6" w:space="2" w:color="B5C2C6"/>
      </w:pBdr>
      <w:shd w:val="clear" w:color="auto" w:fill="EDBD2E"/>
      <w:spacing w:before="180" w:line="276" w:lineRule="auto"/>
    </w:pPr>
    <w:rPr>
      <w:rFonts w:ascii="Arial" w:hAnsi="Arial" w:cs="Arial"/>
      <w:b/>
      <w:bCs/>
      <w:color w:val="FFFFFF"/>
      <w:sz w:val="17"/>
      <w:szCs w:val="17"/>
    </w:rPr>
  </w:style>
  <w:style w:type="paragraph" w:customStyle="1" w:styleId="ExportHyperlink">
    <w:name w:val="Export_Hyperlink"/>
    <w:next w:val="a"/>
    <w:rsid w:val="00935FBA"/>
    <w:pPr>
      <w:ind w:left="2460"/>
      <w:jc w:val="right"/>
    </w:pPr>
    <w:rPr>
      <w:rFonts w:ascii="Arial" w:eastAsia="Arial" w:hAnsi="Arial"/>
      <w:color w:val="0000FF"/>
      <w:u w:val="single"/>
    </w:rPr>
  </w:style>
  <w:style w:type="paragraph" w:customStyle="1" w:styleId="fselectlim">
    <w:name w:val="f_selectlim"/>
    <w:basedOn w:val="a"/>
    <w:rsid w:val="00752AB7"/>
    <w:pPr>
      <w:spacing w:before="201" w:line="276" w:lineRule="auto"/>
    </w:pPr>
    <w:rPr>
      <w:rFonts w:ascii="Arial" w:hAnsi="Arial" w:cs="Arial"/>
      <w:color w:val="003E50"/>
      <w:sz w:val="16"/>
      <w:szCs w:val="16"/>
    </w:rPr>
  </w:style>
  <w:style w:type="paragraph" w:customStyle="1" w:styleId="falsetext">
    <w:name w:val="false_text"/>
    <w:basedOn w:val="a"/>
    <w:rsid w:val="00752AB7"/>
    <w:pPr>
      <w:pBdr>
        <w:top w:val="single" w:sz="12" w:space="0" w:color="858F95"/>
        <w:left w:val="single" w:sz="12" w:space="2" w:color="858F95"/>
        <w:bottom w:val="single" w:sz="12" w:space="0" w:color="DBDEDB"/>
        <w:right w:val="single" w:sz="12" w:space="2" w:color="DBDEDB"/>
      </w:pBdr>
      <w:shd w:val="clear" w:color="auto" w:fill="FFFFFF"/>
      <w:spacing w:before="180" w:line="276" w:lineRule="auto"/>
    </w:pPr>
    <w:rPr>
      <w:rFonts w:ascii="Arial" w:hAnsi="Arial" w:cs="Arial"/>
      <w:color w:val="003E50"/>
      <w:sz w:val="16"/>
      <w:szCs w:val="16"/>
    </w:rPr>
  </w:style>
  <w:style w:type="character" w:customStyle="1" w:styleId="falsetext1">
    <w:name w:val="false_text1"/>
    <w:rsid w:val="00752AB7"/>
    <w:rPr>
      <w:rFonts w:ascii="Arial" w:hAnsi="Arial" w:cs="Arial" w:hint="default"/>
      <w:color w:val="003E50"/>
      <w:sz w:val="16"/>
      <w:szCs w:val="16"/>
      <w:bdr w:val="single" w:sz="12" w:space="0" w:color="858F95" w:frame="1"/>
      <w:shd w:val="clear" w:color="auto" w:fill="FFFFFF"/>
    </w:rPr>
  </w:style>
  <w:style w:type="paragraph" w:customStyle="1" w:styleId="g">
    <w:name w:val="g"/>
    <w:basedOn w:val="a"/>
    <w:rsid w:val="00752AB7"/>
    <w:pPr>
      <w:shd w:val="clear" w:color="auto" w:fill="C5C5C5"/>
      <w:spacing w:before="180" w:line="276" w:lineRule="auto"/>
    </w:pPr>
    <w:rPr>
      <w:rFonts w:ascii="Arial" w:hAnsi="Arial" w:cs="Arial"/>
      <w:color w:val="003E50"/>
      <w:sz w:val="19"/>
      <w:szCs w:val="19"/>
    </w:rPr>
  </w:style>
  <w:style w:type="paragraph" w:customStyle="1" w:styleId="gr">
    <w:name w:val="gr"/>
    <w:basedOn w:val="a"/>
    <w:rsid w:val="00752AB7"/>
    <w:pPr>
      <w:spacing w:before="180" w:line="276" w:lineRule="auto"/>
    </w:pPr>
    <w:rPr>
      <w:rFonts w:ascii="Arial" w:hAnsi="Arial" w:cs="Arial"/>
      <w:color w:val="003E50"/>
      <w:sz w:val="19"/>
      <w:szCs w:val="19"/>
    </w:rPr>
  </w:style>
  <w:style w:type="character" w:customStyle="1" w:styleId="h3">
    <w:name w:val="h3"/>
    <w:basedOn w:val="a0"/>
    <w:rsid w:val="00752AB7"/>
  </w:style>
  <w:style w:type="character" w:customStyle="1" w:styleId="hintlimit1">
    <w:name w:val="hintlimit_1"/>
    <w:rsid w:val="00752AB7"/>
    <w:rPr>
      <w:rFonts w:ascii="Arial" w:hAnsi="Arial" w:cs="Arial" w:hint="default"/>
      <w:b/>
      <w:bCs/>
      <w:sz w:val="17"/>
      <w:szCs w:val="17"/>
    </w:rPr>
  </w:style>
  <w:style w:type="character" w:customStyle="1" w:styleId="hintlimit2">
    <w:name w:val="hintlimit_2"/>
    <w:rsid w:val="00752AB7"/>
    <w:rPr>
      <w:rFonts w:ascii="Arial" w:hAnsi="Arial" w:cs="Arial" w:hint="default"/>
      <w:sz w:val="17"/>
      <w:szCs w:val="17"/>
    </w:rPr>
  </w:style>
  <w:style w:type="paragraph" w:customStyle="1" w:styleId="hr">
    <w:name w:val="hr"/>
    <w:basedOn w:val="a"/>
    <w:rsid w:val="00752AB7"/>
    <w:pPr>
      <w:pBdr>
        <w:bottom w:val="single" w:sz="6" w:space="0" w:color="5C818C"/>
      </w:pBdr>
      <w:spacing w:before="180" w:line="276" w:lineRule="auto"/>
    </w:pPr>
    <w:rPr>
      <w:rFonts w:ascii="Arial" w:hAnsi="Arial" w:cs="Arial"/>
      <w:color w:val="003E50"/>
      <w:sz w:val="19"/>
      <w:szCs w:val="19"/>
    </w:rPr>
  </w:style>
  <w:style w:type="paragraph" w:customStyle="1" w:styleId="hr2">
    <w:name w:val="hr2"/>
    <w:basedOn w:val="a"/>
    <w:rsid w:val="00752AB7"/>
    <w:pPr>
      <w:pBdr>
        <w:top w:val="single" w:sz="12" w:space="2" w:color="003E50"/>
        <w:bottom w:val="single" w:sz="12" w:space="2" w:color="003E50"/>
      </w:pBdr>
      <w:spacing w:before="180" w:after="45" w:line="276" w:lineRule="auto"/>
    </w:pPr>
    <w:rPr>
      <w:rFonts w:ascii="Arial" w:hAnsi="Arial" w:cs="Arial"/>
      <w:color w:val="003E50"/>
      <w:sz w:val="19"/>
      <w:szCs w:val="19"/>
    </w:rPr>
  </w:style>
  <w:style w:type="paragraph" w:customStyle="1" w:styleId="hr2exp1">
    <w:name w:val="hr2_exp1"/>
    <w:basedOn w:val="a"/>
    <w:rsid w:val="00752AB7"/>
    <w:pPr>
      <w:pBdr>
        <w:top w:val="single" w:sz="12" w:space="2" w:color="B5C2C6"/>
        <w:bottom w:val="single" w:sz="12" w:space="2" w:color="B5C2C6"/>
      </w:pBdr>
      <w:spacing w:before="180" w:after="180" w:line="276" w:lineRule="auto"/>
    </w:pPr>
    <w:rPr>
      <w:rFonts w:ascii="Arial" w:hAnsi="Arial" w:cs="Arial"/>
      <w:color w:val="879AA0"/>
      <w:sz w:val="19"/>
      <w:szCs w:val="19"/>
    </w:rPr>
  </w:style>
  <w:style w:type="paragraph" w:customStyle="1" w:styleId="htwored">
    <w:name w:val="htwored"/>
    <w:basedOn w:val="a"/>
    <w:rsid w:val="00752AB7"/>
    <w:pPr>
      <w:spacing w:after="105"/>
    </w:pPr>
    <w:rPr>
      <w:rFonts w:ascii="Times New Roman,Times,serif" w:hAnsi="Times New Roman,Times,serif" w:cs="Arial"/>
      <w:b/>
      <w:bCs/>
      <w:color w:val="000000"/>
      <w:sz w:val="32"/>
      <w:szCs w:val="32"/>
      <w:lang w:val="en-GB"/>
    </w:rPr>
  </w:style>
  <w:style w:type="character" w:customStyle="1" w:styleId="Hyperlink1">
    <w:name w:val="Hyperlink1"/>
    <w:rsid w:val="00752AB7"/>
    <w:rPr>
      <w:rFonts w:ascii="Arial CYR" w:hAnsi="Arial CYR" w:cs="Arial CYR" w:hint="default"/>
      <w:color w:val="6E6E7C"/>
      <w:u w:val="single"/>
    </w:rPr>
  </w:style>
  <w:style w:type="paragraph" w:customStyle="1" w:styleId="icon1">
    <w:name w:val="icon1"/>
    <w:basedOn w:val="a"/>
    <w:rsid w:val="00752AB7"/>
    <w:pPr>
      <w:spacing w:before="90" w:line="276" w:lineRule="auto"/>
      <w:ind w:right="180"/>
    </w:pPr>
    <w:rPr>
      <w:rFonts w:ascii="Arial" w:hAnsi="Arial" w:cs="Arial"/>
      <w:color w:val="003E50"/>
      <w:sz w:val="19"/>
      <w:szCs w:val="19"/>
    </w:rPr>
  </w:style>
  <w:style w:type="paragraph" w:customStyle="1" w:styleId="icon2">
    <w:name w:val="icon2"/>
    <w:basedOn w:val="a"/>
    <w:rsid w:val="00752AB7"/>
    <w:pPr>
      <w:spacing w:before="90" w:line="276" w:lineRule="auto"/>
      <w:ind w:right="180"/>
    </w:pPr>
    <w:rPr>
      <w:rFonts w:ascii="Arial" w:hAnsi="Arial" w:cs="Arial"/>
      <w:color w:val="003E50"/>
      <w:sz w:val="19"/>
      <w:szCs w:val="19"/>
    </w:rPr>
  </w:style>
  <w:style w:type="paragraph" w:customStyle="1" w:styleId="icon3">
    <w:name w:val="icon3"/>
    <w:basedOn w:val="a"/>
    <w:rsid w:val="00752AB7"/>
    <w:pPr>
      <w:spacing w:line="276" w:lineRule="auto"/>
      <w:ind w:right="180"/>
    </w:pPr>
    <w:rPr>
      <w:rFonts w:ascii="Arial" w:hAnsi="Arial" w:cs="Arial"/>
      <w:color w:val="003E50"/>
      <w:sz w:val="19"/>
      <w:szCs w:val="19"/>
    </w:rPr>
  </w:style>
  <w:style w:type="paragraph" w:customStyle="1" w:styleId="icon31">
    <w:name w:val="icon3_1"/>
    <w:basedOn w:val="a"/>
    <w:rsid w:val="00752AB7"/>
    <w:pPr>
      <w:spacing w:line="276" w:lineRule="auto"/>
      <w:ind w:right="180"/>
    </w:pPr>
    <w:rPr>
      <w:rFonts w:ascii="Arial" w:hAnsi="Arial" w:cs="Arial"/>
      <w:color w:val="003E50"/>
      <w:sz w:val="19"/>
      <w:szCs w:val="19"/>
    </w:rPr>
  </w:style>
  <w:style w:type="paragraph" w:customStyle="1" w:styleId="icon4">
    <w:name w:val="icon4"/>
    <w:basedOn w:val="a"/>
    <w:rsid w:val="00752AB7"/>
    <w:pPr>
      <w:spacing w:before="90" w:line="276" w:lineRule="auto"/>
      <w:ind w:right="180"/>
    </w:pPr>
    <w:rPr>
      <w:rFonts w:ascii="Arial" w:hAnsi="Arial" w:cs="Arial"/>
      <w:color w:val="003E50"/>
      <w:sz w:val="19"/>
      <w:szCs w:val="19"/>
    </w:rPr>
  </w:style>
  <w:style w:type="paragraph" w:customStyle="1" w:styleId="info">
    <w:name w:val="info"/>
    <w:basedOn w:val="a"/>
    <w:rsid w:val="00752AB7"/>
    <w:pPr>
      <w:spacing w:before="180" w:line="288" w:lineRule="auto"/>
    </w:pPr>
    <w:rPr>
      <w:rFonts w:ascii="Arial" w:hAnsi="Arial" w:cs="Arial"/>
      <w:color w:val="789398"/>
      <w:sz w:val="16"/>
      <w:szCs w:val="16"/>
    </w:rPr>
  </w:style>
  <w:style w:type="paragraph" w:customStyle="1" w:styleId="infolder">
    <w:name w:val="infolder"/>
    <w:basedOn w:val="a"/>
    <w:rsid w:val="00752AB7"/>
    <w:pPr>
      <w:spacing w:line="288" w:lineRule="auto"/>
    </w:pPr>
    <w:rPr>
      <w:rFonts w:ascii="Arial" w:hAnsi="Arial" w:cs="Arial"/>
      <w:color w:val="003E50"/>
      <w:sz w:val="16"/>
      <w:szCs w:val="16"/>
    </w:rPr>
  </w:style>
  <w:style w:type="character" w:customStyle="1" w:styleId="infolder1">
    <w:name w:val="infolder1"/>
    <w:rsid w:val="00752AB7"/>
    <w:rPr>
      <w:rFonts w:ascii="Arial" w:hAnsi="Arial" w:cs="Arial" w:hint="default"/>
      <w:sz w:val="16"/>
      <w:szCs w:val="16"/>
    </w:rPr>
  </w:style>
  <w:style w:type="paragraph" w:customStyle="1" w:styleId="lg">
    <w:name w:val="lg"/>
    <w:basedOn w:val="a"/>
    <w:rsid w:val="00752AB7"/>
    <w:pPr>
      <w:shd w:val="clear" w:color="auto" w:fill="E5E5E5"/>
      <w:spacing w:before="180" w:line="276" w:lineRule="auto"/>
    </w:pPr>
    <w:rPr>
      <w:rFonts w:ascii="Arial" w:hAnsi="Arial" w:cs="Arial"/>
      <w:color w:val="003E50"/>
      <w:sz w:val="19"/>
      <w:szCs w:val="19"/>
    </w:rPr>
  </w:style>
  <w:style w:type="paragraph" w:customStyle="1" w:styleId="lgr">
    <w:name w:val="lgr"/>
    <w:basedOn w:val="a"/>
    <w:rsid w:val="00752AB7"/>
    <w:pPr>
      <w:shd w:val="clear" w:color="auto" w:fill="B6C2C6"/>
      <w:spacing w:before="180" w:line="276" w:lineRule="auto"/>
    </w:pPr>
    <w:rPr>
      <w:rFonts w:ascii="Arial" w:hAnsi="Arial" w:cs="Arial"/>
      <w:color w:val="003E50"/>
      <w:sz w:val="19"/>
      <w:szCs w:val="19"/>
    </w:rPr>
  </w:style>
  <w:style w:type="paragraph" w:customStyle="1" w:styleId="llg">
    <w:name w:val="llg"/>
    <w:basedOn w:val="a"/>
    <w:rsid w:val="00752AB7"/>
    <w:pPr>
      <w:shd w:val="clear" w:color="auto" w:fill="F0F0F0"/>
      <w:spacing w:before="180" w:line="276" w:lineRule="auto"/>
    </w:pPr>
    <w:rPr>
      <w:rFonts w:ascii="Arial" w:hAnsi="Arial" w:cs="Arial"/>
      <w:color w:val="003E50"/>
      <w:sz w:val="19"/>
      <w:szCs w:val="19"/>
    </w:rPr>
  </w:style>
  <w:style w:type="paragraph" w:customStyle="1" w:styleId="login">
    <w:name w:val="login"/>
    <w:basedOn w:val="a"/>
    <w:rsid w:val="00752AB7"/>
    <w:pPr>
      <w:spacing w:line="276" w:lineRule="auto"/>
    </w:pPr>
    <w:rPr>
      <w:rFonts w:ascii="Arial" w:hAnsi="Arial" w:cs="Arial"/>
      <w:color w:val="879AA0"/>
      <w:sz w:val="23"/>
      <w:szCs w:val="23"/>
    </w:rPr>
  </w:style>
  <w:style w:type="paragraph" w:customStyle="1" w:styleId="myselect">
    <w:name w:val="myselect"/>
    <w:basedOn w:val="a"/>
    <w:link w:val="myselect0"/>
    <w:rsid w:val="00752AB7"/>
    <w:pPr>
      <w:pBdr>
        <w:top w:val="inset" w:sz="24" w:space="0" w:color="auto"/>
        <w:left w:val="inset" w:sz="24" w:space="0" w:color="auto"/>
        <w:bottom w:val="inset" w:sz="24" w:space="0" w:color="auto"/>
        <w:right w:val="inset" w:sz="24" w:space="0" w:color="auto"/>
      </w:pBdr>
      <w:shd w:val="clear" w:color="auto" w:fill="E5E5E5"/>
      <w:spacing w:before="180" w:line="225" w:lineRule="atLeast"/>
    </w:pPr>
    <w:rPr>
      <w:rFonts w:ascii="Trebuchet MS" w:hAnsi="Trebuchet MS" w:cs="Arial"/>
      <w:color w:val="000000"/>
      <w:sz w:val="15"/>
      <w:szCs w:val="15"/>
    </w:rPr>
  </w:style>
  <w:style w:type="character" w:customStyle="1" w:styleId="myselect0">
    <w:name w:val="myselect Знак"/>
    <w:link w:val="myselect"/>
    <w:rsid w:val="002415D6"/>
    <w:rPr>
      <w:rFonts w:ascii="Trebuchet MS" w:hAnsi="Trebuchet MS" w:cs="Arial"/>
      <w:color w:val="000000"/>
      <w:sz w:val="15"/>
      <w:szCs w:val="15"/>
      <w:lang w:bidi="ar-SA"/>
    </w:rPr>
  </w:style>
  <w:style w:type="paragraph" w:customStyle="1" w:styleId="NormalExport">
    <w:name w:val="Normal_Export"/>
    <w:basedOn w:val="document"/>
    <w:next w:val="a"/>
    <w:link w:val="NormalExport0"/>
    <w:rsid w:val="00AA796F"/>
    <w:pPr>
      <w:spacing w:before="0" w:after="120" w:line="240" w:lineRule="auto"/>
      <w:jc w:val="both"/>
    </w:pPr>
    <w:rPr>
      <w:rFonts w:eastAsia="Arial" w:cs="Times New Roman"/>
      <w:color w:val="000000"/>
      <w:sz w:val="20"/>
      <w:szCs w:val="20"/>
    </w:rPr>
  </w:style>
  <w:style w:type="character" w:customStyle="1" w:styleId="NormalExport0">
    <w:name w:val="Normal_Export Знак"/>
    <w:link w:val="NormalExport"/>
    <w:uiPriority w:val="99"/>
    <w:rsid w:val="008334B2"/>
    <w:rPr>
      <w:rFonts w:ascii="Arial" w:eastAsia="Arial" w:hAnsi="Arial" w:cs="Arial"/>
      <w:color w:val="000000"/>
    </w:rPr>
  </w:style>
  <w:style w:type="paragraph" w:customStyle="1" w:styleId="number">
    <w:name w:val="number"/>
    <w:basedOn w:val="a"/>
    <w:rsid w:val="00752AB7"/>
    <w:pPr>
      <w:spacing w:line="192" w:lineRule="auto"/>
      <w:jc w:val="center"/>
    </w:pPr>
    <w:rPr>
      <w:rFonts w:ascii="Arial" w:hAnsi="Arial" w:cs="Arial"/>
      <w:color w:val="879AA0"/>
      <w:sz w:val="13"/>
      <w:szCs w:val="13"/>
    </w:rPr>
  </w:style>
  <w:style w:type="paragraph" w:customStyle="1" w:styleId="number1">
    <w:name w:val="number1"/>
    <w:basedOn w:val="a"/>
    <w:rsid w:val="00752AB7"/>
    <w:pPr>
      <w:shd w:val="clear" w:color="auto" w:fill="003E50"/>
      <w:spacing w:line="288" w:lineRule="auto"/>
      <w:jc w:val="center"/>
    </w:pPr>
    <w:rPr>
      <w:rFonts w:ascii="Arial" w:hAnsi="Arial" w:cs="Arial"/>
      <w:b/>
      <w:bCs/>
      <w:color w:val="FFFFFF"/>
      <w:sz w:val="14"/>
      <w:szCs w:val="14"/>
    </w:rPr>
  </w:style>
  <w:style w:type="paragraph" w:customStyle="1" w:styleId="number1my">
    <w:name w:val="number1my"/>
    <w:basedOn w:val="a"/>
    <w:rsid w:val="00752AB7"/>
    <w:pPr>
      <w:shd w:val="clear" w:color="auto" w:fill="B5C2C6"/>
      <w:spacing w:line="288" w:lineRule="auto"/>
      <w:jc w:val="center"/>
    </w:pPr>
    <w:rPr>
      <w:rFonts w:ascii="Arial" w:hAnsi="Arial" w:cs="Arial"/>
      <w:b/>
      <w:bCs/>
      <w:color w:val="FFFFFF"/>
      <w:sz w:val="14"/>
      <w:szCs w:val="14"/>
    </w:rPr>
  </w:style>
  <w:style w:type="paragraph" w:customStyle="1" w:styleId="number2">
    <w:name w:val="number2"/>
    <w:basedOn w:val="a"/>
    <w:rsid w:val="00752AB7"/>
    <w:pPr>
      <w:shd w:val="clear" w:color="auto" w:fill="EDBD2E"/>
      <w:spacing w:line="288" w:lineRule="auto"/>
      <w:jc w:val="center"/>
    </w:pPr>
    <w:rPr>
      <w:rFonts w:ascii="Arial" w:hAnsi="Arial" w:cs="Arial"/>
      <w:b/>
      <w:bCs/>
      <w:color w:val="FFFFFF"/>
      <w:sz w:val="14"/>
      <w:szCs w:val="14"/>
    </w:rPr>
  </w:style>
  <w:style w:type="paragraph" w:customStyle="1" w:styleId="pager">
    <w:name w:val="pager"/>
    <w:basedOn w:val="a"/>
    <w:rsid w:val="00752AB7"/>
    <w:pPr>
      <w:spacing w:before="45" w:after="45"/>
      <w:ind w:left="45" w:right="45"/>
    </w:pPr>
    <w:rPr>
      <w:rFonts w:ascii="Arial" w:hAnsi="Arial" w:cs="Arial"/>
      <w:color w:val="879AA0"/>
      <w:sz w:val="16"/>
      <w:szCs w:val="16"/>
    </w:rPr>
  </w:style>
  <w:style w:type="paragraph" w:customStyle="1" w:styleId="pager2">
    <w:name w:val="pager2"/>
    <w:basedOn w:val="a"/>
    <w:rsid w:val="00752AB7"/>
    <w:pPr>
      <w:shd w:val="clear" w:color="auto" w:fill="5C818C"/>
      <w:spacing w:line="276" w:lineRule="auto"/>
    </w:pPr>
    <w:rPr>
      <w:rFonts w:ascii="Arial" w:hAnsi="Arial" w:cs="Arial"/>
      <w:color w:val="E5E5E5"/>
      <w:sz w:val="19"/>
      <w:szCs w:val="19"/>
    </w:rPr>
  </w:style>
  <w:style w:type="paragraph" w:customStyle="1" w:styleId="percent">
    <w:name w:val="percent"/>
    <w:basedOn w:val="a"/>
    <w:rsid w:val="00752AB7"/>
    <w:pPr>
      <w:spacing w:before="180" w:line="150" w:lineRule="atLeast"/>
      <w:ind w:right="90"/>
    </w:pPr>
    <w:rPr>
      <w:rFonts w:ascii="Verdana" w:hAnsi="Verdana" w:cs="Arial"/>
      <w:color w:val="000000"/>
      <w:sz w:val="15"/>
      <w:szCs w:val="15"/>
    </w:rPr>
  </w:style>
  <w:style w:type="paragraph" w:customStyle="1" w:styleId="piccred">
    <w:name w:val="piccred"/>
    <w:basedOn w:val="a"/>
    <w:rsid w:val="00752AB7"/>
    <w:rPr>
      <w:rFonts w:ascii="Times New Roman,Times,serif" w:hAnsi="Times New Roman,Times,serif" w:cs="Arial"/>
      <w:color w:val="808080"/>
      <w:sz w:val="16"/>
      <w:szCs w:val="16"/>
      <w:lang w:val="en-GB"/>
    </w:rPr>
  </w:style>
  <w:style w:type="paragraph" w:customStyle="1" w:styleId="picsrc">
    <w:name w:val="picsrc"/>
    <w:basedOn w:val="a"/>
    <w:rsid w:val="00752AB7"/>
    <w:rPr>
      <w:rFonts w:ascii="Times New Roman,Times,serif" w:hAnsi="Times New Roman,Times,serif" w:cs="Arial"/>
      <w:b/>
      <w:bCs/>
      <w:color w:val="808080"/>
      <w:sz w:val="16"/>
      <w:szCs w:val="16"/>
      <w:lang w:val="en-GB"/>
    </w:rPr>
  </w:style>
  <w:style w:type="paragraph" w:customStyle="1" w:styleId="plain">
    <w:name w:val="plain"/>
    <w:basedOn w:val="a"/>
    <w:rsid w:val="00752AB7"/>
    <w:pPr>
      <w:spacing w:before="180" w:line="210" w:lineRule="atLeast"/>
    </w:pPr>
    <w:rPr>
      <w:rFonts w:ascii="Verdana" w:hAnsi="Verdana" w:cs="Arial"/>
      <w:color w:val="003E50"/>
      <w:sz w:val="17"/>
      <w:szCs w:val="17"/>
    </w:rPr>
  </w:style>
  <w:style w:type="paragraph" w:customStyle="1" w:styleId="result">
    <w:name w:val="result"/>
    <w:basedOn w:val="a"/>
    <w:rsid w:val="00752AB7"/>
    <w:pPr>
      <w:spacing w:before="45" w:line="264" w:lineRule="auto"/>
    </w:pPr>
    <w:rPr>
      <w:rFonts w:ascii="Arial" w:hAnsi="Arial" w:cs="Arial"/>
      <w:color w:val="003848"/>
      <w:sz w:val="18"/>
      <w:szCs w:val="18"/>
    </w:rPr>
  </w:style>
  <w:style w:type="character" w:customStyle="1" w:styleId="righttextstyle">
    <w:name w:val="righttextstyle"/>
    <w:basedOn w:val="a0"/>
    <w:rsid w:val="00752AB7"/>
  </w:style>
  <w:style w:type="paragraph" w:customStyle="1" w:styleId="s1">
    <w:name w:val="s1"/>
    <w:basedOn w:val="a"/>
    <w:rsid w:val="00752AB7"/>
    <w:pPr>
      <w:spacing w:before="180" w:line="15" w:lineRule="atLeast"/>
    </w:pPr>
    <w:rPr>
      <w:rFonts w:ascii="Verdana" w:hAnsi="Verdana" w:cs="Arial"/>
      <w:color w:val="003E50"/>
      <w:sz w:val="3"/>
      <w:szCs w:val="3"/>
    </w:rPr>
  </w:style>
  <w:style w:type="paragraph" w:customStyle="1" w:styleId="s12">
    <w:name w:val="s12"/>
    <w:basedOn w:val="a"/>
    <w:rsid w:val="00752AB7"/>
    <w:pPr>
      <w:spacing w:before="180" w:line="165" w:lineRule="atLeast"/>
    </w:pPr>
    <w:rPr>
      <w:rFonts w:ascii="Arial" w:hAnsi="Arial" w:cs="Arial"/>
      <w:color w:val="003E50"/>
      <w:sz w:val="18"/>
      <w:szCs w:val="18"/>
    </w:rPr>
  </w:style>
  <w:style w:type="paragraph" w:customStyle="1" w:styleId="s15">
    <w:name w:val="s15"/>
    <w:basedOn w:val="a"/>
    <w:rsid w:val="00752AB7"/>
    <w:pPr>
      <w:spacing w:before="180" w:line="180" w:lineRule="atLeast"/>
    </w:pPr>
    <w:rPr>
      <w:rFonts w:ascii="Arial" w:hAnsi="Arial" w:cs="Arial"/>
      <w:color w:val="003E50"/>
      <w:sz w:val="21"/>
      <w:szCs w:val="21"/>
    </w:rPr>
  </w:style>
  <w:style w:type="paragraph" w:customStyle="1" w:styleId="s18">
    <w:name w:val="s18"/>
    <w:basedOn w:val="a"/>
    <w:rsid w:val="00752AB7"/>
    <w:pPr>
      <w:spacing w:before="180" w:line="270" w:lineRule="atLeast"/>
    </w:pPr>
    <w:rPr>
      <w:rFonts w:ascii="Arial" w:hAnsi="Arial" w:cs="Arial"/>
      <w:color w:val="003E50"/>
      <w:sz w:val="27"/>
      <w:szCs w:val="27"/>
    </w:rPr>
  </w:style>
  <w:style w:type="paragraph" w:customStyle="1" w:styleId="s26">
    <w:name w:val="s26"/>
    <w:basedOn w:val="a"/>
    <w:rsid w:val="00752AB7"/>
    <w:pPr>
      <w:spacing w:before="180" w:line="390" w:lineRule="atLeast"/>
    </w:pPr>
    <w:rPr>
      <w:rFonts w:ascii="Arial" w:hAnsi="Arial" w:cs="Arial"/>
      <w:b/>
      <w:bCs/>
      <w:color w:val="000000"/>
      <w:sz w:val="39"/>
      <w:szCs w:val="39"/>
    </w:rPr>
  </w:style>
  <w:style w:type="paragraph" w:customStyle="1" w:styleId="s3">
    <w:name w:val="s3"/>
    <w:basedOn w:val="a"/>
    <w:rsid w:val="00752AB7"/>
    <w:pPr>
      <w:spacing w:before="180" w:line="45" w:lineRule="atLeast"/>
    </w:pPr>
    <w:rPr>
      <w:rFonts w:ascii="Arial" w:hAnsi="Arial" w:cs="Arial"/>
      <w:color w:val="003E50"/>
      <w:sz w:val="5"/>
      <w:szCs w:val="5"/>
    </w:rPr>
  </w:style>
  <w:style w:type="paragraph" w:customStyle="1" w:styleId="salad">
    <w:name w:val="salad"/>
    <w:basedOn w:val="a"/>
    <w:rsid w:val="00752AB7"/>
    <w:pPr>
      <w:spacing w:before="180" w:line="276" w:lineRule="auto"/>
    </w:pPr>
    <w:rPr>
      <w:rFonts w:ascii="Arial" w:hAnsi="Arial" w:cs="Arial"/>
      <w:color w:val="C5D0D2"/>
      <w:sz w:val="19"/>
      <w:szCs w:val="19"/>
    </w:rPr>
  </w:style>
  <w:style w:type="character" w:customStyle="1" w:styleId="searchhl">
    <w:name w:val="search_hl"/>
    <w:rsid w:val="00752AB7"/>
    <w:rPr>
      <w:color w:val="FFFFFF"/>
      <w:shd w:val="clear" w:color="auto" w:fill="003848"/>
    </w:rPr>
  </w:style>
  <w:style w:type="character" w:customStyle="1" w:styleId="searchhl1">
    <w:name w:val="search_hl1"/>
    <w:rsid w:val="00752AB7"/>
    <w:rPr>
      <w:color w:val="FFFFFF"/>
      <w:shd w:val="clear" w:color="auto" w:fill="003848"/>
    </w:rPr>
  </w:style>
  <w:style w:type="paragraph" w:customStyle="1" w:styleId="select">
    <w:name w:val="select"/>
    <w:basedOn w:val="a"/>
    <w:rsid w:val="00752AB7"/>
    <w:pPr>
      <w:spacing w:before="180" w:line="180" w:lineRule="atLeast"/>
    </w:pPr>
    <w:rPr>
      <w:rFonts w:ascii="Verdana" w:hAnsi="Verdana" w:cs="Arial"/>
      <w:color w:val="000000"/>
      <w:sz w:val="17"/>
      <w:szCs w:val="17"/>
    </w:rPr>
  </w:style>
  <w:style w:type="character" w:customStyle="1" w:styleId="spanbold">
    <w:name w:val="spanbold"/>
    <w:rsid w:val="00752AB7"/>
    <w:rPr>
      <w:shd w:val="clear" w:color="auto" w:fill="F5F5ED"/>
    </w:rPr>
  </w:style>
  <w:style w:type="paragraph" w:customStyle="1" w:styleId="Style1">
    <w:name w:val="Style1"/>
    <w:basedOn w:val="a"/>
    <w:next w:val="a"/>
    <w:autoRedefine/>
    <w:rsid w:val="00752AB7"/>
    <w:pPr>
      <w:keepNext/>
      <w:spacing w:after="60"/>
      <w:jc w:val="both"/>
      <w:outlineLvl w:val="3"/>
    </w:pPr>
    <w:rPr>
      <w:rFonts w:ascii="Arial" w:hAnsi="Arial" w:cs="Arial"/>
      <w:bCs/>
      <w:color w:val="003848"/>
    </w:rPr>
  </w:style>
  <w:style w:type="paragraph" w:customStyle="1" w:styleId="Style2">
    <w:name w:val="Style2"/>
    <w:basedOn w:val="a"/>
    <w:next w:val="a"/>
    <w:autoRedefine/>
    <w:rsid w:val="00752AB7"/>
    <w:pPr>
      <w:keepNext/>
      <w:jc w:val="both"/>
      <w:outlineLvl w:val="2"/>
    </w:pPr>
    <w:rPr>
      <w:rFonts w:ascii="Arial" w:hAnsi="Arial" w:cs="Arial"/>
      <w:bCs/>
      <w:color w:val="003848"/>
    </w:rPr>
  </w:style>
  <w:style w:type="paragraph" w:customStyle="1" w:styleId="system">
    <w:name w:val="system"/>
    <w:basedOn w:val="a"/>
    <w:rsid w:val="00752AB7"/>
    <w:pPr>
      <w:spacing w:before="100" w:beforeAutospacing="1" w:after="100" w:afterAutospacing="1"/>
    </w:pPr>
  </w:style>
  <w:style w:type="paragraph" w:customStyle="1" w:styleId="TabHyperlink">
    <w:name w:val="Tab_Hyperlink"/>
    <w:next w:val="a"/>
    <w:rsid w:val="00752AB7"/>
    <w:rPr>
      <w:rFonts w:ascii="Arial" w:eastAsia="Arial" w:hAnsi="Arial"/>
      <w:color w:val="0000FF"/>
      <w:sz w:val="16"/>
      <w:u w:val="single"/>
    </w:rPr>
  </w:style>
  <w:style w:type="paragraph" w:customStyle="1" w:styleId="techinfo">
    <w:name w:val="techinfo"/>
    <w:basedOn w:val="a"/>
    <w:rsid w:val="00752AB7"/>
    <w:pPr>
      <w:spacing w:before="90" w:after="180" w:line="276" w:lineRule="auto"/>
      <w:ind w:right="180"/>
    </w:pPr>
    <w:rPr>
      <w:rFonts w:ascii="Arial" w:hAnsi="Arial" w:cs="Arial"/>
      <w:color w:val="879AA0"/>
      <w:sz w:val="13"/>
      <w:szCs w:val="13"/>
    </w:rPr>
  </w:style>
  <w:style w:type="paragraph" w:customStyle="1" w:styleId="text">
    <w:name w:val="text"/>
    <w:basedOn w:val="a"/>
    <w:rsid w:val="00752AB7"/>
    <w:rPr>
      <w:sz w:val="19"/>
      <w:szCs w:val="19"/>
    </w:rPr>
  </w:style>
  <w:style w:type="paragraph" w:customStyle="1" w:styleId="textar">
    <w:name w:val="textar"/>
    <w:basedOn w:val="a"/>
    <w:rsid w:val="00752AB7"/>
    <w:pPr>
      <w:spacing w:after="105"/>
    </w:pPr>
    <w:rPr>
      <w:rFonts w:ascii="Times New Roman,Times,serif" w:hAnsi="Times New Roman,Times,serif" w:cs="Arial"/>
      <w:color w:val="000000"/>
      <w:lang w:val="en-GB"/>
    </w:rPr>
  </w:style>
  <w:style w:type="character" w:customStyle="1" w:styleId="title2">
    <w:name w:val="title2"/>
    <w:basedOn w:val="a0"/>
    <w:rsid w:val="00752AB7"/>
  </w:style>
  <w:style w:type="paragraph" w:customStyle="1" w:styleId="ttree">
    <w:name w:val="ttree"/>
    <w:basedOn w:val="a"/>
    <w:rsid w:val="00752AB7"/>
    <w:pPr>
      <w:spacing w:before="180" w:line="210" w:lineRule="atLeast"/>
    </w:pPr>
    <w:rPr>
      <w:rFonts w:ascii="Tahoma" w:hAnsi="Tahoma" w:cs="Tahoma"/>
      <w:color w:val="003E50"/>
      <w:sz w:val="17"/>
      <w:szCs w:val="17"/>
    </w:rPr>
  </w:style>
  <w:style w:type="paragraph" w:customStyle="1" w:styleId="w">
    <w:name w:val="w"/>
    <w:basedOn w:val="a"/>
    <w:rsid w:val="00752AB7"/>
    <w:pPr>
      <w:shd w:val="clear" w:color="auto" w:fill="FFFFFF"/>
      <w:spacing w:before="180" w:line="276" w:lineRule="auto"/>
    </w:pPr>
    <w:rPr>
      <w:rFonts w:ascii="Arial" w:hAnsi="Arial" w:cs="Arial"/>
      <w:color w:val="003E50"/>
      <w:sz w:val="19"/>
      <w:szCs w:val="19"/>
    </w:rPr>
  </w:style>
  <w:style w:type="paragraph" w:customStyle="1" w:styleId="wh">
    <w:name w:val="wh"/>
    <w:basedOn w:val="a"/>
    <w:rsid w:val="00752AB7"/>
    <w:pPr>
      <w:spacing w:before="180" w:line="276" w:lineRule="auto"/>
    </w:pPr>
    <w:rPr>
      <w:rFonts w:ascii="Arial" w:hAnsi="Arial" w:cs="Arial"/>
      <w:color w:val="FFFFFF"/>
      <w:sz w:val="19"/>
      <w:szCs w:val="19"/>
    </w:rPr>
  </w:style>
  <w:style w:type="paragraph" w:customStyle="1" w:styleId="ad">
    <w:name w:val="Автор"/>
    <w:basedOn w:val="a"/>
    <w:next w:val="a"/>
    <w:rsid w:val="004A0B56"/>
    <w:pPr>
      <w:jc w:val="both"/>
    </w:pPr>
    <w:rPr>
      <w:rFonts w:ascii="Arial" w:eastAsia="Arial" w:hAnsi="Arial"/>
      <w:color w:val="000000"/>
    </w:rPr>
  </w:style>
  <w:style w:type="paragraph" w:styleId="HTML">
    <w:name w:val="HTML Address"/>
    <w:basedOn w:val="a"/>
    <w:rsid w:val="00752AB7"/>
    <w:rPr>
      <w:i/>
      <w:iCs/>
      <w:color w:val="003848"/>
    </w:rPr>
  </w:style>
  <w:style w:type="paragraph" w:styleId="ae">
    <w:name w:val="header"/>
    <w:basedOn w:val="a"/>
    <w:link w:val="af"/>
    <w:uiPriority w:val="99"/>
    <w:rsid w:val="00752AB7"/>
    <w:pPr>
      <w:tabs>
        <w:tab w:val="center" w:pos="4677"/>
        <w:tab w:val="right" w:pos="9355"/>
      </w:tabs>
    </w:pPr>
    <w:rPr>
      <w:color w:val="003848"/>
    </w:rPr>
  </w:style>
  <w:style w:type="character" w:customStyle="1" w:styleId="af">
    <w:name w:val="Верхний колонтитул Знак"/>
    <w:link w:val="ae"/>
    <w:uiPriority w:val="99"/>
    <w:rsid w:val="00D02D13"/>
    <w:rPr>
      <w:color w:val="003848"/>
    </w:rPr>
  </w:style>
  <w:style w:type="character" w:styleId="af0">
    <w:name w:val="Emphasis"/>
    <w:qFormat/>
    <w:rsid w:val="00752AB7"/>
    <w:rPr>
      <w:i/>
      <w:iCs/>
      <w:color w:val="FFFFFF"/>
    </w:rPr>
  </w:style>
  <w:style w:type="paragraph" w:customStyle="1" w:styleId="af1">
    <w:name w:val="выджеление"/>
    <w:basedOn w:val="a"/>
    <w:rsid w:val="00752AB7"/>
    <w:pPr>
      <w:jc w:val="both"/>
    </w:pPr>
    <w:rPr>
      <w:rFonts w:ascii="Arial" w:hAnsi="Arial" w:cs="Arial"/>
      <w:b/>
      <w:color w:val="0000FF"/>
    </w:rPr>
  </w:style>
  <w:style w:type="paragraph" w:customStyle="1" w:styleId="af2">
    <w:name w:val="ГазпромЗаг"/>
    <w:basedOn w:val="4"/>
    <w:autoRedefine/>
    <w:rsid w:val="00752AB7"/>
    <w:pPr>
      <w:spacing w:before="120" w:after="0"/>
    </w:pPr>
    <w:rPr>
      <w:b/>
      <w:i/>
      <w:sz w:val="22"/>
      <w:szCs w:val="22"/>
      <w:u w:val="single"/>
    </w:rPr>
  </w:style>
  <w:style w:type="character" w:styleId="af3">
    <w:name w:val="Hyperlink"/>
    <w:rsid w:val="00311268"/>
    <w:rPr>
      <w:color w:val="auto"/>
      <w:u w:val="none"/>
    </w:rPr>
  </w:style>
  <w:style w:type="paragraph" w:customStyle="1" w:styleId="af4">
    <w:name w:val="Раздел"/>
    <w:basedOn w:val="a"/>
    <w:next w:val="a"/>
    <w:rsid w:val="00427A46"/>
    <w:pPr>
      <w:keepNext/>
      <w:pBdr>
        <w:bottom w:val="single" w:sz="18" w:space="1" w:color="999999"/>
        <w:right w:val="single" w:sz="18" w:space="4" w:color="999999"/>
      </w:pBdr>
      <w:shd w:val="clear" w:color="auto" w:fill="99CCFF"/>
      <w:spacing w:before="480" w:after="120"/>
      <w:jc w:val="both"/>
      <w:outlineLvl w:val="0"/>
    </w:pPr>
    <w:rPr>
      <w:rFonts w:ascii="Arial" w:hAnsi="Arial"/>
      <w:b/>
      <w:caps/>
      <w:noProof/>
      <w:color w:val="000000"/>
      <w:kern w:val="32"/>
      <w:sz w:val="28"/>
      <w:lang w:val="en-US"/>
    </w:rPr>
  </w:style>
  <w:style w:type="character" w:customStyle="1" w:styleId="af5">
    <w:name w:val="Дайджест Знак"/>
    <w:rsid w:val="00752AB7"/>
    <w:rPr>
      <w:rFonts w:ascii="Arial" w:hAnsi="Arial"/>
      <w:szCs w:val="24"/>
      <w:lang w:val="ru-RU" w:eastAsia="ru-RU" w:bidi="ar-SA"/>
    </w:rPr>
  </w:style>
  <w:style w:type="paragraph" w:customStyle="1" w:styleId="af6">
    <w:name w:val="Дайджест_СМИ"/>
    <w:next w:val="a"/>
    <w:rsid w:val="00752AB7"/>
    <w:rPr>
      <w:rFonts w:ascii="Arial" w:eastAsia="Arial" w:hAnsi="Arial" w:cs="Arial"/>
      <w:b/>
      <w:bCs/>
      <w:szCs w:val="22"/>
    </w:rPr>
  </w:style>
  <w:style w:type="paragraph" w:customStyle="1" w:styleId="af7">
    <w:name w:val="Дата статьи"/>
    <w:basedOn w:val="3"/>
    <w:autoRedefine/>
    <w:rsid w:val="00752AB7"/>
    <w:pPr>
      <w:spacing w:before="0" w:after="0"/>
    </w:pPr>
    <w:rPr>
      <w:sz w:val="20"/>
      <w:szCs w:val="20"/>
    </w:rPr>
  </w:style>
  <w:style w:type="paragraph" w:customStyle="1" w:styleId="af8">
    <w:name w:val="Евраз В"/>
    <w:basedOn w:val="3"/>
    <w:rsid w:val="00752AB7"/>
    <w:pPr>
      <w:spacing w:before="0" w:after="0"/>
      <w:jc w:val="both"/>
    </w:pPr>
    <w:rPr>
      <w:rFonts w:ascii="Times New Roman" w:hAnsi="Times New Roman" w:cs="Times New Roman"/>
      <w:i/>
      <w:sz w:val="24"/>
      <w:szCs w:val="24"/>
    </w:rPr>
  </w:style>
  <w:style w:type="paragraph" w:customStyle="1" w:styleId="af9">
    <w:name w:val="Евраз В Знак"/>
    <w:basedOn w:val="3"/>
    <w:rsid w:val="00752AB7"/>
    <w:pPr>
      <w:spacing w:before="0" w:after="0"/>
      <w:jc w:val="both"/>
    </w:pPr>
    <w:rPr>
      <w:rFonts w:ascii="Times New Roman" w:hAnsi="Times New Roman" w:cs="Times New Roman"/>
      <w:i/>
      <w:sz w:val="24"/>
      <w:szCs w:val="24"/>
    </w:rPr>
  </w:style>
  <w:style w:type="character" w:customStyle="1" w:styleId="afa">
    <w:name w:val="Евраз В Знак Знак"/>
    <w:rsid w:val="00752AB7"/>
    <w:rPr>
      <w:b/>
      <w:bCs/>
      <w:i/>
      <w:color w:val="003848"/>
      <w:sz w:val="24"/>
      <w:szCs w:val="24"/>
      <w:lang w:val="ru-RU" w:eastAsia="ru-RU" w:bidi="ar-SA"/>
    </w:rPr>
  </w:style>
  <w:style w:type="paragraph" w:customStyle="1" w:styleId="afb">
    <w:name w:val="Евраз В Знак Знак Знак"/>
    <w:basedOn w:val="3"/>
    <w:rsid w:val="00752AB7"/>
    <w:pPr>
      <w:spacing w:before="0" w:after="0"/>
      <w:jc w:val="both"/>
    </w:pPr>
    <w:rPr>
      <w:rFonts w:ascii="Times New Roman" w:hAnsi="Times New Roman" w:cs="Times New Roman"/>
      <w:i/>
      <w:sz w:val="24"/>
      <w:szCs w:val="24"/>
    </w:rPr>
  </w:style>
  <w:style w:type="paragraph" w:customStyle="1" w:styleId="afc">
    <w:name w:val="Евраз В Знак Знак Знак Знак"/>
    <w:basedOn w:val="3"/>
    <w:rsid w:val="00752AB7"/>
    <w:pPr>
      <w:spacing w:before="0" w:after="0"/>
      <w:jc w:val="both"/>
    </w:pPr>
    <w:rPr>
      <w:i/>
      <w:sz w:val="24"/>
      <w:szCs w:val="24"/>
    </w:rPr>
  </w:style>
  <w:style w:type="character" w:customStyle="1" w:styleId="afd">
    <w:name w:val="Евраз В Знак Знак Знак Знак Знак"/>
    <w:rsid w:val="00752AB7"/>
    <w:rPr>
      <w:rFonts w:ascii="Arial" w:hAnsi="Arial" w:cs="Arial"/>
      <w:b/>
      <w:bCs/>
      <w:i/>
      <w:color w:val="003848"/>
      <w:sz w:val="24"/>
      <w:szCs w:val="24"/>
      <w:lang w:val="ru-RU" w:eastAsia="ru-RU" w:bidi="ar-SA"/>
    </w:rPr>
  </w:style>
  <w:style w:type="character" w:customStyle="1" w:styleId="13">
    <w:name w:val="Евраз В Знак Знак Знак Знак1"/>
    <w:rsid w:val="00752AB7"/>
    <w:rPr>
      <w:b/>
      <w:bCs/>
      <w:i/>
      <w:color w:val="003848"/>
      <w:sz w:val="24"/>
      <w:szCs w:val="24"/>
      <w:lang w:val="ru-RU" w:eastAsia="ru-RU" w:bidi="ar-SA"/>
    </w:rPr>
  </w:style>
  <w:style w:type="character" w:customStyle="1" w:styleId="21">
    <w:name w:val="Евраз В Знак Знак Знак Знак2"/>
    <w:rsid w:val="00752AB7"/>
    <w:rPr>
      <w:b/>
      <w:bCs/>
      <w:i/>
      <w:color w:val="003848"/>
      <w:sz w:val="24"/>
      <w:szCs w:val="24"/>
      <w:lang w:val="ru-RU" w:eastAsia="ru-RU" w:bidi="ar-SA"/>
    </w:rPr>
  </w:style>
  <w:style w:type="character" w:customStyle="1" w:styleId="30">
    <w:name w:val="Евраз В Знак Знак Знак Знак3"/>
    <w:rsid w:val="00752AB7"/>
    <w:rPr>
      <w:rFonts w:ascii="Arial" w:hAnsi="Arial" w:cs="Arial"/>
      <w:b/>
      <w:bCs/>
      <w:i/>
      <w:color w:val="003848"/>
      <w:sz w:val="24"/>
      <w:szCs w:val="24"/>
      <w:lang w:val="ru-RU" w:eastAsia="ru-RU" w:bidi="ar-SA"/>
    </w:rPr>
  </w:style>
  <w:style w:type="paragraph" w:customStyle="1" w:styleId="14">
    <w:name w:val="Евраз В Знак Знак Знак1"/>
    <w:basedOn w:val="3"/>
    <w:rsid w:val="00752AB7"/>
    <w:pPr>
      <w:spacing w:before="0" w:after="0"/>
      <w:jc w:val="both"/>
    </w:pPr>
    <w:rPr>
      <w:rFonts w:ascii="Times New Roman" w:hAnsi="Times New Roman" w:cs="Times New Roman"/>
      <w:i/>
      <w:sz w:val="24"/>
      <w:szCs w:val="24"/>
    </w:rPr>
  </w:style>
  <w:style w:type="paragraph" w:customStyle="1" w:styleId="22">
    <w:name w:val="Евраз В Знак Знак Знак2"/>
    <w:basedOn w:val="3"/>
    <w:rsid w:val="00752AB7"/>
    <w:pPr>
      <w:spacing w:before="0" w:after="0"/>
      <w:jc w:val="both"/>
    </w:pPr>
    <w:rPr>
      <w:rFonts w:ascii="Times New Roman" w:hAnsi="Times New Roman" w:cs="Times New Roman"/>
      <w:i/>
      <w:sz w:val="24"/>
      <w:szCs w:val="24"/>
    </w:rPr>
  </w:style>
  <w:style w:type="paragraph" w:customStyle="1" w:styleId="32">
    <w:name w:val="Евраз В Знак Знак Знак3"/>
    <w:basedOn w:val="3"/>
    <w:rsid w:val="00752AB7"/>
    <w:pPr>
      <w:spacing w:before="0" w:after="0"/>
      <w:jc w:val="both"/>
    </w:pPr>
    <w:rPr>
      <w:i/>
      <w:sz w:val="24"/>
      <w:szCs w:val="24"/>
    </w:rPr>
  </w:style>
  <w:style w:type="paragraph" w:customStyle="1" w:styleId="23">
    <w:name w:val="Евраз В Знак Знак2"/>
    <w:basedOn w:val="3"/>
    <w:rsid w:val="00752AB7"/>
    <w:pPr>
      <w:spacing w:before="0" w:after="0"/>
      <w:jc w:val="both"/>
    </w:pPr>
    <w:rPr>
      <w:rFonts w:ascii="Times New Roman" w:hAnsi="Times New Roman" w:cs="Times New Roman"/>
      <w:i/>
      <w:sz w:val="24"/>
      <w:szCs w:val="24"/>
    </w:rPr>
  </w:style>
  <w:style w:type="paragraph" w:customStyle="1" w:styleId="33">
    <w:name w:val="Евраз В Знак Знак3"/>
    <w:basedOn w:val="3"/>
    <w:rsid w:val="00752AB7"/>
    <w:pPr>
      <w:spacing w:before="0" w:after="0"/>
      <w:jc w:val="both"/>
    </w:pPr>
    <w:rPr>
      <w:rFonts w:ascii="Times New Roman" w:hAnsi="Times New Roman" w:cs="Times New Roman"/>
      <w:i/>
      <w:sz w:val="24"/>
      <w:szCs w:val="24"/>
    </w:rPr>
  </w:style>
  <w:style w:type="paragraph" w:customStyle="1" w:styleId="afe">
    <w:name w:val="Евраз ИСТ"/>
    <w:basedOn w:val="a"/>
    <w:autoRedefine/>
    <w:rsid w:val="00752AB7"/>
    <w:rPr>
      <w:rFonts w:ascii="Courier New" w:hAnsi="Courier New" w:cs="Courier New"/>
      <w:b/>
    </w:rPr>
  </w:style>
  <w:style w:type="paragraph" w:customStyle="1" w:styleId="15">
    <w:name w:val="Евраз1"/>
    <w:basedOn w:val="3"/>
    <w:autoRedefine/>
    <w:rsid w:val="00752AB7"/>
    <w:pPr>
      <w:spacing w:before="0" w:after="0"/>
      <w:jc w:val="both"/>
    </w:pPr>
    <w:rPr>
      <w:rFonts w:ascii="Times New Roman" w:hAnsi="Times New Roman" w:cs="Times New Roman"/>
      <w:i/>
      <w:sz w:val="24"/>
      <w:szCs w:val="24"/>
    </w:rPr>
  </w:style>
  <w:style w:type="paragraph" w:customStyle="1" w:styleId="24">
    <w:name w:val="Евраз2"/>
    <w:basedOn w:val="a"/>
    <w:autoRedefine/>
    <w:rsid w:val="00752AB7"/>
    <w:pPr>
      <w:jc w:val="both"/>
    </w:pPr>
    <w:rPr>
      <w:rFonts w:ascii="Courier New" w:hAnsi="Courier New" w:cs="Courier New"/>
      <w:b/>
    </w:rPr>
  </w:style>
  <w:style w:type="paragraph" w:customStyle="1" w:styleId="aff">
    <w:name w:val="ЕвразА"/>
    <w:basedOn w:val="4"/>
    <w:autoRedefine/>
    <w:rsid w:val="00752AB7"/>
    <w:rPr>
      <w:rFonts w:ascii="Courier New" w:hAnsi="Courier New" w:cs="Courier New"/>
      <w:sz w:val="20"/>
      <w:szCs w:val="20"/>
    </w:rPr>
  </w:style>
  <w:style w:type="paragraph" w:customStyle="1" w:styleId="aff0">
    <w:name w:val="ЕвразА Знак"/>
    <w:basedOn w:val="a"/>
    <w:rsid w:val="00752AB7"/>
    <w:pPr>
      <w:jc w:val="both"/>
    </w:pPr>
    <w:rPr>
      <w:rFonts w:ascii="Courier New" w:hAnsi="Courier New" w:cs="Courier New"/>
      <w:b/>
    </w:rPr>
  </w:style>
  <w:style w:type="paragraph" w:customStyle="1" w:styleId="aff1">
    <w:name w:val="ЕвразА Знак Знак"/>
    <w:basedOn w:val="a"/>
    <w:rsid w:val="00752AB7"/>
    <w:pPr>
      <w:jc w:val="both"/>
    </w:pPr>
    <w:rPr>
      <w:rFonts w:ascii="Courier New" w:hAnsi="Courier New" w:cs="Courier New"/>
      <w:b/>
      <w:color w:val="003848"/>
    </w:rPr>
  </w:style>
  <w:style w:type="character" w:customStyle="1" w:styleId="aff2">
    <w:name w:val="ЕвразА Знак Знак Знак"/>
    <w:rsid w:val="00752AB7"/>
    <w:rPr>
      <w:rFonts w:ascii="Courier New" w:hAnsi="Courier New" w:cs="Courier New"/>
      <w:b/>
      <w:color w:val="003848"/>
      <w:sz w:val="24"/>
      <w:szCs w:val="24"/>
      <w:lang w:val="ru-RU" w:eastAsia="ru-RU" w:bidi="ar-SA"/>
    </w:rPr>
  </w:style>
  <w:style w:type="paragraph" w:customStyle="1" w:styleId="16">
    <w:name w:val="ЕвразА1 Знак Знак"/>
    <w:basedOn w:val="aff0"/>
    <w:autoRedefine/>
    <w:rsid w:val="00752AB7"/>
    <w:pPr>
      <w:keepNext/>
      <w:spacing w:after="60"/>
      <w:outlineLvl w:val="3"/>
    </w:pPr>
    <w:rPr>
      <w:bCs/>
    </w:rPr>
  </w:style>
  <w:style w:type="paragraph" w:customStyle="1" w:styleId="17">
    <w:name w:val="ЕвразА1 Знак Знак Знак"/>
    <w:basedOn w:val="a"/>
    <w:autoRedefine/>
    <w:rsid w:val="00752AB7"/>
    <w:pPr>
      <w:jc w:val="both"/>
    </w:pPr>
    <w:rPr>
      <w:rFonts w:ascii="Arial" w:hAnsi="Arial" w:cs="Arial"/>
    </w:rPr>
  </w:style>
  <w:style w:type="paragraph" w:customStyle="1" w:styleId="18">
    <w:name w:val="ЕвразА1 Знак Знак Знак Знак"/>
    <w:basedOn w:val="aff1"/>
    <w:autoRedefine/>
    <w:rsid w:val="00752AB7"/>
    <w:pPr>
      <w:keepNext/>
      <w:spacing w:after="60"/>
      <w:outlineLvl w:val="3"/>
    </w:pPr>
    <w:rPr>
      <w:bCs/>
    </w:rPr>
  </w:style>
  <w:style w:type="character" w:customStyle="1" w:styleId="19">
    <w:name w:val="ЕвразА1 Знак Знак Знак Знак Знак"/>
    <w:rsid w:val="00752AB7"/>
    <w:rPr>
      <w:rFonts w:ascii="Courier New" w:hAnsi="Courier New" w:cs="Courier New"/>
      <w:b/>
      <w:bCs/>
      <w:color w:val="003848"/>
      <w:sz w:val="24"/>
      <w:szCs w:val="24"/>
      <w:lang w:val="ru-RU" w:eastAsia="ru-RU" w:bidi="ar-SA"/>
    </w:rPr>
  </w:style>
  <w:style w:type="character" w:customStyle="1" w:styleId="110">
    <w:name w:val="ЕвразА1 Знак Знак Знак Знак Знак1"/>
    <w:rsid w:val="00752AB7"/>
    <w:rPr>
      <w:rFonts w:ascii="Courier New" w:hAnsi="Courier New" w:cs="Courier New"/>
      <w:b/>
      <w:bCs/>
      <w:color w:val="003848"/>
      <w:sz w:val="24"/>
      <w:szCs w:val="24"/>
      <w:lang w:val="ru-RU" w:eastAsia="ru-RU" w:bidi="ar-SA"/>
    </w:rPr>
  </w:style>
  <w:style w:type="character" w:customStyle="1" w:styleId="120">
    <w:name w:val="ЕвразА1 Знак Знак Знак Знак Знак2"/>
    <w:rsid w:val="00752AB7"/>
    <w:rPr>
      <w:rFonts w:ascii="Courier New" w:hAnsi="Courier New" w:cs="Courier New"/>
      <w:b/>
      <w:bCs/>
      <w:color w:val="003848"/>
      <w:sz w:val="24"/>
      <w:szCs w:val="24"/>
      <w:lang w:val="ru-RU" w:eastAsia="ru-RU" w:bidi="ar-SA"/>
    </w:rPr>
  </w:style>
  <w:style w:type="paragraph" w:customStyle="1" w:styleId="111">
    <w:name w:val="ЕвразА1 Знак Знак Знак Знак1"/>
    <w:basedOn w:val="aff1"/>
    <w:autoRedefine/>
    <w:rsid w:val="00752AB7"/>
    <w:pPr>
      <w:keepNext/>
      <w:spacing w:after="60"/>
      <w:outlineLvl w:val="3"/>
    </w:pPr>
    <w:rPr>
      <w:bCs/>
    </w:rPr>
  </w:style>
  <w:style w:type="paragraph" w:customStyle="1" w:styleId="121">
    <w:name w:val="ЕвразА1 Знак Знак Знак Знак2"/>
    <w:basedOn w:val="aff1"/>
    <w:autoRedefine/>
    <w:rsid w:val="00752AB7"/>
    <w:pPr>
      <w:keepNext/>
      <w:spacing w:after="60"/>
      <w:outlineLvl w:val="3"/>
    </w:pPr>
    <w:rPr>
      <w:bCs/>
    </w:rPr>
  </w:style>
  <w:style w:type="character" w:customStyle="1" w:styleId="112">
    <w:name w:val="ЕвразА1 Знак Знак Знак1"/>
    <w:rsid w:val="00752AB7"/>
    <w:rPr>
      <w:rFonts w:ascii="Courier New" w:hAnsi="Courier New" w:cs="Courier New"/>
      <w:b/>
      <w:bCs/>
      <w:lang w:val="ru-RU" w:eastAsia="ru-RU" w:bidi="ar-SA"/>
    </w:rPr>
  </w:style>
  <w:style w:type="paragraph" w:customStyle="1" w:styleId="122">
    <w:name w:val="ЕвразА1 Знак Знак Знак2"/>
    <w:basedOn w:val="aff1"/>
    <w:autoRedefine/>
    <w:rsid w:val="00752AB7"/>
    <w:pPr>
      <w:keepNext/>
      <w:spacing w:after="60"/>
      <w:outlineLvl w:val="3"/>
    </w:pPr>
    <w:rPr>
      <w:bCs/>
    </w:rPr>
  </w:style>
  <w:style w:type="character" w:customStyle="1" w:styleId="123">
    <w:name w:val="ЕвразА1 Знак Знак Знак2 Знак"/>
    <w:rsid w:val="00752AB7"/>
    <w:rPr>
      <w:rFonts w:ascii="Courier New" w:hAnsi="Courier New" w:cs="Courier New"/>
      <w:b/>
      <w:bCs/>
      <w:color w:val="003848"/>
      <w:sz w:val="24"/>
      <w:szCs w:val="24"/>
      <w:lang w:val="ru-RU" w:eastAsia="ru-RU" w:bidi="ar-SA"/>
    </w:rPr>
  </w:style>
  <w:style w:type="character" w:customStyle="1" w:styleId="130">
    <w:name w:val="ЕвразА1 Знак Знак Знак3"/>
    <w:rsid w:val="00752AB7"/>
    <w:rPr>
      <w:rFonts w:ascii="Courier New" w:hAnsi="Courier New" w:cs="Courier New"/>
      <w:b/>
      <w:bCs/>
      <w:lang w:val="ru-RU" w:eastAsia="ru-RU" w:bidi="ar-SA"/>
    </w:rPr>
  </w:style>
  <w:style w:type="paragraph" w:customStyle="1" w:styleId="aff3">
    <w:name w:val="ЗАгЕвраз"/>
    <w:basedOn w:val="a"/>
    <w:autoRedefine/>
    <w:rsid w:val="00752AB7"/>
    <w:pPr>
      <w:keepNext/>
      <w:jc w:val="both"/>
      <w:outlineLvl w:val="2"/>
    </w:pPr>
    <w:rPr>
      <w:rFonts w:ascii="Arial" w:hAnsi="Arial" w:cs="Arial"/>
      <w:b/>
      <w:bCs/>
      <w:i/>
      <w:color w:val="003848"/>
    </w:rPr>
  </w:style>
  <w:style w:type="character" w:customStyle="1" w:styleId="113">
    <w:name w:val="Заголовок 1 Знак Знак Знак1"/>
    <w:aliases w:val="Заголовок 1 Знак1 Знак1 Знак Знак,Заголовок 1 Знак1 Знак Знак Знак Знак1,Заголовок 1 Знак1 Знак Знак1"/>
    <w:rsid w:val="007715D0"/>
    <w:rPr>
      <w:rFonts w:ascii="Arial" w:hAnsi="Arial" w:cs="Arial"/>
      <w:bCs/>
      <w:color w:val="FFFFFF" w:themeColor="background1"/>
      <w:kern w:val="32"/>
      <w:sz w:val="28"/>
      <w:szCs w:val="32"/>
      <w:lang w:val="ru-RU" w:eastAsia="ru-RU" w:bidi="ar-SA"/>
    </w:rPr>
  </w:style>
  <w:style w:type="character" w:customStyle="1" w:styleId="1a">
    <w:name w:val="Заголовок 1 Знак Знак"/>
    <w:aliases w:val="Заголовок 1 Знак1 Знак Знак,Заголовок 1 Знак Знак Знак Знак,Заголовок 1 Знак1 Знак Знак Знак Знак,Заголовок 1 Знак Знак Знак Знак Знак Знак,Heading 1r Char Знак Char Знак Знак Знак Знак Знак,Заголовок 1 Знак2"/>
    <w:rsid w:val="00752AB7"/>
    <w:rPr>
      <w:rFonts w:ascii="Arial" w:hAnsi="Arial" w:cs="Arial"/>
      <w:b/>
      <w:bCs/>
      <w:color w:val="003848"/>
      <w:kern w:val="32"/>
      <w:sz w:val="32"/>
      <w:szCs w:val="32"/>
      <w:lang w:val="ru-RU" w:eastAsia="ru-RU" w:bidi="ar-SA"/>
    </w:rPr>
  </w:style>
  <w:style w:type="character" w:customStyle="1" w:styleId="114">
    <w:name w:val="Заголовок 11"/>
    <w:aliases w:val="Заголовок 1 Знак1,Заголовок 1 Знак1 Знак1,Заголовок 1 Знак Знак Знак2,Заголовок 1 Знак1 Знак Знак Знак1,Заголовок 1 Знак Знак Знак Знак Знак1,Heading 1r Char Знак Char Знак Знак Знак Знак1"/>
    <w:rsid w:val="00752AB7"/>
    <w:rPr>
      <w:rFonts w:ascii="Arial" w:hAnsi="Arial" w:cs="Arial"/>
      <w:b/>
      <w:bCs/>
      <w:color w:val="003848"/>
      <w:kern w:val="32"/>
      <w:sz w:val="32"/>
      <w:szCs w:val="32"/>
      <w:lang w:val="ru-RU" w:eastAsia="ru-RU" w:bidi="ar-SA"/>
    </w:rPr>
  </w:style>
  <w:style w:type="paragraph" w:customStyle="1" w:styleId="124">
    <w:name w:val="Заголовок 12"/>
    <w:basedOn w:val="a"/>
    <w:rsid w:val="00752AB7"/>
    <w:pPr>
      <w:spacing w:after="75"/>
      <w:outlineLvl w:val="1"/>
    </w:pPr>
    <w:rPr>
      <w:rFonts w:ascii="Georgia" w:hAnsi="Georgia"/>
      <w:b/>
      <w:bCs/>
      <w:color w:val="464646"/>
      <w:kern w:val="36"/>
      <w:sz w:val="27"/>
      <w:szCs w:val="27"/>
    </w:rPr>
  </w:style>
  <w:style w:type="character" w:customStyle="1" w:styleId="25">
    <w:name w:val="Заголовок 2 Знак"/>
    <w:rsid w:val="00752AB7"/>
    <w:rPr>
      <w:rFonts w:ascii="Arial" w:hAnsi="Arial" w:cs="Arial"/>
      <w:b/>
      <w:bCs/>
      <w:noProof/>
      <w:sz w:val="28"/>
      <w:szCs w:val="28"/>
      <w:lang w:val="ru-RU" w:eastAsia="ru-RU" w:bidi="ar-SA"/>
    </w:rPr>
  </w:style>
  <w:style w:type="character" w:customStyle="1" w:styleId="34">
    <w:name w:val="Заголовок 3 Знак"/>
    <w:rsid w:val="00752AB7"/>
    <w:rPr>
      <w:rFonts w:ascii="Arial" w:hAnsi="Arial" w:cs="Arial"/>
      <w:b/>
      <w:bCs/>
      <w:color w:val="003848"/>
      <w:sz w:val="26"/>
      <w:szCs w:val="26"/>
      <w:lang w:val="ru-RU" w:eastAsia="ru-RU" w:bidi="ar-SA"/>
    </w:rPr>
  </w:style>
  <w:style w:type="character" w:customStyle="1" w:styleId="41">
    <w:name w:val="Заголовок 4 Знак Знак1"/>
    <w:aliases w:val="Заголовок 4 Знак1 Знак Знак Знак1,Заголовок 4 Знак Знак Знак Знак Знак1,Заголовок 4 Знак Знак Знак Знак Знак Знак Знак Знак1,Заголовок 4 Знак Знак Знак Знак Знак Знак Знак Знак Знак Знак Знак Знак Знак Знак1,Заголовок 4 Знак3"/>
    <w:rsid w:val="00752AB7"/>
    <w:rPr>
      <w:b/>
      <w:bCs/>
      <w:color w:val="003848"/>
      <w:sz w:val="28"/>
      <w:szCs w:val="28"/>
      <w:lang w:val="ru-RU" w:eastAsia="ru-RU" w:bidi="ar-SA"/>
    </w:rPr>
  </w:style>
  <w:style w:type="character" w:customStyle="1" w:styleId="412">
    <w:name w:val="Заголовок 4 Знак1 Знак Знак Знак2"/>
    <w:aliases w:val="Заголовок 4 Знак Знак Знак Знак Знак2,Заголовок 4 Знак Знак Знак Знак Знак Знак Знак Знак2,Заголовок 4 Знак Знак Знак Знак Знак Знак Знак Знак Знак Знак Знак Знак Знак Знак2"/>
    <w:rsid w:val="00752AB7"/>
    <w:rPr>
      <w:b/>
      <w:bCs/>
      <w:color w:val="003848"/>
      <w:sz w:val="28"/>
      <w:szCs w:val="28"/>
      <w:lang w:val="ru-RU" w:eastAsia="ru-RU" w:bidi="ar-SA"/>
    </w:rPr>
  </w:style>
  <w:style w:type="character" w:customStyle="1" w:styleId="410">
    <w:name w:val="Заголовок 4 Знак1"/>
    <w:aliases w:val="Заголовок 4 Знак Знак,Заголовок 4 Знак1 Знак Знак Знак,Заголовок 4 Знак Знак Знак Знак Знак,Заголовок 4 Знак Знак Знак Знак Знак Знак Знак Знак,Заголовок 4 Знак Знак Знак Знак Знак Знак Знак Знак Знак Знак Знак Знак Знак Знак"/>
    <w:rsid w:val="00752AB7"/>
    <w:rPr>
      <w:b/>
      <w:bCs/>
      <w:color w:val="003848"/>
      <w:sz w:val="28"/>
      <w:szCs w:val="28"/>
      <w:lang w:val="ru-RU" w:eastAsia="ru-RU" w:bidi="ar-SA"/>
    </w:rPr>
  </w:style>
  <w:style w:type="paragraph" w:customStyle="1" w:styleId="aff4">
    <w:name w:val="Заголовок Евраз"/>
    <w:basedOn w:val="3"/>
    <w:autoRedefine/>
    <w:rsid w:val="00752AB7"/>
    <w:pPr>
      <w:spacing w:before="0" w:after="0"/>
      <w:jc w:val="both"/>
    </w:pPr>
    <w:rPr>
      <w:rFonts w:ascii="Times New Roman" w:hAnsi="Times New Roman" w:cs="Times New Roman"/>
      <w:i/>
      <w:color w:val="auto"/>
      <w:sz w:val="24"/>
      <w:szCs w:val="24"/>
    </w:rPr>
  </w:style>
  <w:style w:type="paragraph" w:customStyle="1" w:styleId="Char">
    <w:name w:val="Заголовок статьи Char"/>
    <w:basedOn w:val="1"/>
    <w:autoRedefine/>
    <w:rsid w:val="00752AB7"/>
    <w:pPr>
      <w:spacing w:before="120" w:after="0"/>
    </w:pPr>
    <w:rPr>
      <w:caps/>
      <w:sz w:val="24"/>
      <w:szCs w:val="24"/>
    </w:rPr>
  </w:style>
  <w:style w:type="character" w:customStyle="1" w:styleId="CharChar">
    <w:name w:val="Заголовок статьи Char Char"/>
    <w:rsid w:val="00752AB7"/>
    <w:rPr>
      <w:rFonts w:ascii="Arial" w:hAnsi="Arial" w:cs="Arial"/>
      <w:b/>
      <w:bCs/>
      <w:caps/>
      <w:color w:val="003848"/>
      <w:kern w:val="32"/>
      <w:sz w:val="24"/>
      <w:szCs w:val="24"/>
      <w:lang w:val="ru-RU" w:eastAsia="ru-RU" w:bidi="ar-SA"/>
    </w:rPr>
  </w:style>
  <w:style w:type="paragraph" w:customStyle="1" w:styleId="aff5">
    <w:name w:val="Заголовок_второго_уровня_МиП"/>
    <w:basedOn w:val="a"/>
    <w:rsid w:val="00752AB7"/>
    <w:pPr>
      <w:spacing w:before="200" w:line="360" w:lineRule="auto"/>
      <w:outlineLvl w:val="0"/>
    </w:pPr>
    <w:rPr>
      <w:rFonts w:ascii="AvantGardeGothicCTT" w:hAnsi="AvantGardeGothicCTT" w:cs="Arial"/>
      <w:b/>
      <w:bCs/>
      <w:sz w:val="22"/>
      <w:szCs w:val="22"/>
      <w:lang w:val="en-GB"/>
    </w:rPr>
  </w:style>
  <w:style w:type="character" w:styleId="aff6">
    <w:name w:val="footnote reference"/>
    <w:semiHidden/>
    <w:rsid w:val="00752AB7"/>
    <w:rPr>
      <w:vertAlign w:val="superscript"/>
    </w:rPr>
  </w:style>
  <w:style w:type="paragraph" w:customStyle="1" w:styleId="aff7">
    <w:name w:val="ИстГазпром"/>
    <w:basedOn w:val="3"/>
    <w:autoRedefine/>
    <w:rsid w:val="00752AB7"/>
    <w:pPr>
      <w:spacing w:before="120" w:after="0"/>
    </w:pPr>
    <w:rPr>
      <w:color w:val="auto"/>
      <w:sz w:val="22"/>
      <w:szCs w:val="22"/>
    </w:rPr>
  </w:style>
  <w:style w:type="paragraph" w:customStyle="1" w:styleId="aff8">
    <w:name w:val="ИстЕвраз"/>
    <w:basedOn w:val="a"/>
    <w:autoRedefine/>
    <w:rsid w:val="00752AB7"/>
    <w:pPr>
      <w:keepNext/>
      <w:spacing w:after="60"/>
      <w:jc w:val="both"/>
      <w:outlineLvl w:val="3"/>
    </w:pPr>
    <w:rPr>
      <w:rFonts w:ascii="Arial" w:hAnsi="Arial" w:cs="Arial"/>
      <w:b/>
      <w:bCs/>
      <w:color w:val="003848"/>
    </w:rPr>
  </w:style>
  <w:style w:type="paragraph" w:customStyle="1" w:styleId="aff9">
    <w:name w:val="Источник Евраз"/>
    <w:basedOn w:val="a"/>
    <w:autoRedefine/>
    <w:rsid w:val="00752AB7"/>
    <w:pPr>
      <w:jc w:val="both"/>
    </w:pPr>
    <w:rPr>
      <w:rFonts w:ascii="Courier New" w:hAnsi="Courier New" w:cs="Courier New"/>
      <w:b/>
    </w:rPr>
  </w:style>
  <w:style w:type="paragraph" w:styleId="affa">
    <w:name w:val="footer"/>
    <w:basedOn w:val="a"/>
    <w:link w:val="affb"/>
    <w:uiPriority w:val="99"/>
    <w:rsid w:val="00752AB7"/>
    <w:pPr>
      <w:tabs>
        <w:tab w:val="center" w:pos="4677"/>
        <w:tab w:val="right" w:pos="9355"/>
      </w:tabs>
    </w:pPr>
    <w:rPr>
      <w:color w:val="003848"/>
    </w:rPr>
  </w:style>
  <w:style w:type="character" w:customStyle="1" w:styleId="affb">
    <w:name w:val="Нижний колонтитул Знак"/>
    <w:link w:val="affa"/>
    <w:uiPriority w:val="99"/>
    <w:rsid w:val="002C555F"/>
    <w:rPr>
      <w:color w:val="003848"/>
    </w:rPr>
  </w:style>
  <w:style w:type="character" w:styleId="affc">
    <w:name w:val="page number"/>
    <w:basedOn w:val="a0"/>
    <w:rsid w:val="00752AB7"/>
  </w:style>
  <w:style w:type="paragraph" w:styleId="affd">
    <w:name w:val="Normal (Web)"/>
    <w:basedOn w:val="a"/>
    <w:link w:val="1b"/>
    <w:uiPriority w:val="99"/>
    <w:rsid w:val="00752AB7"/>
    <w:pPr>
      <w:spacing w:line="288" w:lineRule="auto"/>
    </w:pPr>
    <w:rPr>
      <w:rFonts w:ascii="Arial" w:hAnsi="Arial" w:cs="Arial"/>
      <w:sz w:val="17"/>
      <w:szCs w:val="17"/>
    </w:rPr>
  </w:style>
  <w:style w:type="character" w:customStyle="1" w:styleId="1b">
    <w:name w:val="Обычный (веб) Знак1"/>
    <w:link w:val="affd"/>
    <w:rsid w:val="000202B4"/>
    <w:rPr>
      <w:rFonts w:ascii="Arial" w:hAnsi="Arial" w:cs="Arial"/>
      <w:sz w:val="17"/>
      <w:szCs w:val="17"/>
      <w:lang w:bidi="ar-SA"/>
    </w:rPr>
  </w:style>
  <w:style w:type="character" w:customStyle="1" w:styleId="affe">
    <w:name w:val="Обычный (веб) Знак"/>
    <w:rsid w:val="00752AB7"/>
    <w:rPr>
      <w:rFonts w:ascii="Arial" w:hAnsi="Arial" w:cs="Arial"/>
      <w:color w:val="003848"/>
      <w:sz w:val="17"/>
      <w:szCs w:val="17"/>
      <w:lang w:val="ru-RU" w:eastAsia="ru-RU" w:bidi="ar-SA"/>
    </w:rPr>
  </w:style>
  <w:style w:type="paragraph" w:customStyle="1" w:styleId="1c">
    <w:name w:val="Обычный (веб)1"/>
    <w:basedOn w:val="a"/>
    <w:rsid w:val="00752AB7"/>
    <w:pPr>
      <w:spacing w:before="150" w:after="240"/>
      <w:ind w:right="150" w:firstLine="225"/>
    </w:pPr>
  </w:style>
  <w:style w:type="paragraph" w:customStyle="1" w:styleId="1d">
    <w:name w:val="Обычный1"/>
    <w:basedOn w:val="a"/>
    <w:rsid w:val="00752AB7"/>
    <w:pPr>
      <w:shd w:val="clear" w:color="auto" w:fill="F5F5ED"/>
      <w:spacing w:after="240"/>
      <w:ind w:firstLine="225"/>
    </w:pPr>
  </w:style>
  <w:style w:type="paragraph" w:styleId="1e">
    <w:name w:val="toc 1"/>
    <w:basedOn w:val="a3"/>
    <w:next w:val="a"/>
    <w:autoRedefine/>
    <w:qFormat/>
    <w:rsid w:val="00D02D13"/>
    <w:pPr>
      <w:shd w:val="clear" w:color="auto" w:fill="FF0000"/>
      <w:tabs>
        <w:tab w:val="right" w:leader="dot" w:pos="9628"/>
      </w:tabs>
      <w:spacing w:before="480" w:after="180"/>
      <w:contextualSpacing/>
    </w:pPr>
    <w:rPr>
      <w:noProof/>
      <w:color w:val="FFFFFF"/>
    </w:rPr>
  </w:style>
  <w:style w:type="paragraph" w:styleId="26">
    <w:name w:val="toc 2"/>
    <w:basedOn w:val="a"/>
    <w:next w:val="a"/>
    <w:autoRedefine/>
    <w:qFormat/>
    <w:rsid w:val="00206896"/>
    <w:pPr>
      <w:shd w:val="clear" w:color="auto" w:fill="FFFFFF" w:themeFill="background1"/>
      <w:tabs>
        <w:tab w:val="left" w:pos="284"/>
        <w:tab w:val="right" w:leader="dot" w:pos="10206"/>
      </w:tabs>
      <w:spacing w:before="240" w:after="240"/>
    </w:pPr>
    <w:rPr>
      <w:rFonts w:ascii="Arial" w:hAnsi="Arial"/>
      <w:b/>
      <w:noProof/>
    </w:rPr>
  </w:style>
  <w:style w:type="paragraph" w:styleId="35">
    <w:name w:val="toc 3"/>
    <w:basedOn w:val="a"/>
    <w:next w:val="a"/>
    <w:autoRedefine/>
    <w:qFormat/>
    <w:rsid w:val="00BB49E9"/>
    <w:pPr>
      <w:tabs>
        <w:tab w:val="right" w:leader="dot" w:pos="9628"/>
      </w:tabs>
      <w:spacing w:before="240"/>
      <w:jc w:val="both"/>
    </w:pPr>
    <w:rPr>
      <w:rFonts w:ascii="Arial" w:hAnsi="Arial"/>
      <w:b/>
      <w:noProof/>
    </w:rPr>
  </w:style>
  <w:style w:type="paragraph" w:styleId="40">
    <w:name w:val="toc 4"/>
    <w:basedOn w:val="a"/>
    <w:next w:val="a"/>
    <w:autoRedefine/>
    <w:rsid w:val="00EB084D"/>
    <w:pPr>
      <w:tabs>
        <w:tab w:val="right" w:leader="dot" w:pos="9345"/>
      </w:tabs>
      <w:jc w:val="both"/>
    </w:pPr>
    <w:rPr>
      <w:rFonts w:ascii="Arial" w:hAnsi="Arial"/>
      <w:noProof/>
      <w:u w:val="single"/>
    </w:rPr>
  </w:style>
  <w:style w:type="paragraph" w:styleId="50">
    <w:name w:val="toc 5"/>
    <w:basedOn w:val="a"/>
    <w:next w:val="a"/>
    <w:autoRedefine/>
    <w:rsid w:val="00EB084D"/>
    <w:pPr>
      <w:tabs>
        <w:tab w:val="right" w:leader="dot" w:pos="9628"/>
      </w:tabs>
      <w:jc w:val="both"/>
    </w:pPr>
    <w:rPr>
      <w:rFonts w:ascii="Arial" w:hAnsi="Arial" w:cs="Arial"/>
      <w:noProof/>
    </w:rPr>
  </w:style>
  <w:style w:type="paragraph" w:styleId="60">
    <w:name w:val="toc 6"/>
    <w:basedOn w:val="a"/>
    <w:next w:val="a"/>
    <w:autoRedefine/>
    <w:uiPriority w:val="39"/>
    <w:rsid w:val="00FB27AC"/>
    <w:pPr>
      <w:spacing w:after="240"/>
      <w:ind w:left="1202"/>
      <w:jc w:val="both"/>
    </w:pPr>
    <w:rPr>
      <w:rFonts w:ascii="Arial" w:hAnsi="Arial"/>
    </w:rPr>
  </w:style>
  <w:style w:type="paragraph" w:styleId="71">
    <w:name w:val="toc 7"/>
    <w:basedOn w:val="a"/>
    <w:next w:val="a"/>
    <w:autoRedefine/>
    <w:uiPriority w:val="39"/>
    <w:rsid w:val="00752AB7"/>
    <w:pPr>
      <w:ind w:left="1440"/>
    </w:pPr>
  </w:style>
  <w:style w:type="paragraph" w:styleId="8">
    <w:name w:val="toc 8"/>
    <w:basedOn w:val="a"/>
    <w:next w:val="a"/>
    <w:autoRedefine/>
    <w:uiPriority w:val="39"/>
    <w:rsid w:val="00752AB7"/>
    <w:pPr>
      <w:ind w:left="1680"/>
    </w:pPr>
  </w:style>
  <w:style w:type="paragraph" w:styleId="9">
    <w:name w:val="toc 9"/>
    <w:basedOn w:val="a"/>
    <w:next w:val="a"/>
    <w:autoRedefine/>
    <w:uiPriority w:val="39"/>
    <w:rsid w:val="00752AB7"/>
    <w:pPr>
      <w:ind w:left="1920"/>
    </w:pPr>
  </w:style>
  <w:style w:type="paragraph" w:styleId="afff">
    <w:name w:val="Body Text"/>
    <w:basedOn w:val="a"/>
    <w:link w:val="afff0"/>
    <w:rsid w:val="00752AB7"/>
    <w:pPr>
      <w:spacing w:line="360" w:lineRule="auto"/>
    </w:pPr>
    <w:rPr>
      <w:rFonts w:ascii="Arial" w:hAnsi="Arial"/>
      <w:sz w:val="22"/>
    </w:rPr>
  </w:style>
  <w:style w:type="character" w:customStyle="1" w:styleId="afff0">
    <w:name w:val="Основной текст Знак"/>
    <w:link w:val="afff"/>
    <w:rsid w:val="00645DB9"/>
    <w:rPr>
      <w:rFonts w:ascii="Arial" w:hAnsi="Arial" w:cs="Arial"/>
      <w:sz w:val="22"/>
    </w:rPr>
  </w:style>
  <w:style w:type="paragraph" w:customStyle="1" w:styleId="afff1">
    <w:name w:val="подзаголвоок титула"/>
    <w:basedOn w:val="a"/>
    <w:rsid w:val="00752AB7"/>
    <w:pPr>
      <w:spacing w:line="280" w:lineRule="exact"/>
      <w:ind w:left="2041"/>
      <w:jc w:val="center"/>
    </w:pPr>
    <w:rPr>
      <w:rFonts w:ascii="Arial" w:hAnsi="Arial"/>
    </w:rPr>
  </w:style>
  <w:style w:type="paragraph" w:customStyle="1" w:styleId="afff2">
    <w:name w:val="Подраздел отчета"/>
    <w:basedOn w:val="a5"/>
    <w:rsid w:val="00752AB7"/>
    <w:pPr>
      <w:spacing w:before="240"/>
    </w:pPr>
    <w:rPr>
      <w:rFonts w:cs="Arial"/>
      <w:sz w:val="24"/>
    </w:rPr>
  </w:style>
  <w:style w:type="paragraph" w:customStyle="1" w:styleId="afff3">
    <w:name w:val="Полнотекст_ЗАГОЛОВОК"/>
    <w:basedOn w:val="a"/>
    <w:next w:val="a"/>
    <w:rsid w:val="004A0B56"/>
    <w:pPr>
      <w:jc w:val="both"/>
    </w:pPr>
    <w:rPr>
      <w:rFonts w:ascii="Arial" w:eastAsia="Arial" w:hAnsi="Arial" w:cs="Arial"/>
      <w:sz w:val="24"/>
      <w:szCs w:val="22"/>
    </w:rPr>
  </w:style>
  <w:style w:type="character" w:styleId="afff4">
    <w:name w:val="FollowedHyperlink"/>
    <w:rsid w:val="00752AB7"/>
    <w:rPr>
      <w:color w:val="800080"/>
      <w:u w:val="single"/>
    </w:rPr>
  </w:style>
  <w:style w:type="table" w:styleId="afff5">
    <w:name w:val="Table Grid"/>
    <w:basedOn w:val="a1"/>
    <w:rsid w:val="00752A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ff6">
    <w:name w:val="СМИ Знак"/>
    <w:rsid w:val="00752AB7"/>
    <w:rPr>
      <w:rFonts w:ascii="Arial" w:hAnsi="Arial" w:cs="Arial"/>
      <w:b/>
      <w:bCs/>
      <w:iCs/>
      <w:lang w:val="ru-RU" w:eastAsia="ru-RU" w:bidi="ar-SA"/>
    </w:rPr>
  </w:style>
  <w:style w:type="paragraph" w:customStyle="1" w:styleId="afff7">
    <w:name w:val="справочный"/>
    <w:basedOn w:val="a"/>
    <w:rsid w:val="00752AB7"/>
    <w:pPr>
      <w:spacing w:line="240" w:lineRule="exact"/>
      <w:ind w:left="284"/>
    </w:pPr>
    <w:rPr>
      <w:rFonts w:ascii="Arial" w:hAnsi="Arial"/>
      <w:sz w:val="18"/>
    </w:rPr>
  </w:style>
  <w:style w:type="paragraph" w:customStyle="1" w:styleId="afff8">
    <w:name w:val="справочный подзаг"/>
    <w:basedOn w:val="afff7"/>
    <w:autoRedefine/>
    <w:rsid w:val="00752AB7"/>
    <w:pPr>
      <w:spacing w:after="60"/>
      <w:ind w:left="0"/>
    </w:pPr>
    <w:rPr>
      <w:b/>
      <w:sz w:val="20"/>
    </w:rPr>
  </w:style>
  <w:style w:type="paragraph" w:styleId="HTML0">
    <w:name w:val="HTML Preformatted"/>
    <w:basedOn w:val="a"/>
    <w:rsid w:val="00752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customStyle="1" w:styleId="18pt">
    <w:name w:val="Стиль Евраз В + кернинг от 18 pt"/>
    <w:basedOn w:val="af8"/>
    <w:autoRedefine/>
    <w:rsid w:val="00752AB7"/>
    <w:rPr>
      <w:iCs/>
      <w:color w:val="auto"/>
      <w:kern w:val="36"/>
    </w:rPr>
  </w:style>
  <w:style w:type="paragraph" w:customStyle="1" w:styleId="Arial3">
    <w:name w:val="Стиль ЕвразА + Arial После:  3 пт"/>
    <w:basedOn w:val="a"/>
    <w:rsid w:val="00752AB7"/>
    <w:pPr>
      <w:spacing w:after="60"/>
      <w:jc w:val="both"/>
    </w:pPr>
    <w:rPr>
      <w:rFonts w:ascii="Arial" w:hAnsi="Arial"/>
      <w:b/>
      <w:bCs/>
    </w:rPr>
  </w:style>
  <w:style w:type="paragraph" w:customStyle="1" w:styleId="40636">
    <w:name w:val="Стиль Оглавление 4 + По ширине Слева:  063 см Перед:  6 пт"/>
    <w:basedOn w:val="a"/>
    <w:next w:val="a"/>
    <w:rsid w:val="00752AB7"/>
    <w:pPr>
      <w:ind w:firstLine="357"/>
      <w:jc w:val="both"/>
    </w:pPr>
    <w:rPr>
      <w:rFonts w:ascii="Arial" w:eastAsia="Arial" w:hAnsi="Arial"/>
      <w:color w:val="000000"/>
    </w:rPr>
  </w:style>
  <w:style w:type="paragraph" w:customStyle="1" w:styleId="TimesNewRoman">
    <w:name w:val="Стиль Раздел отчета + Times New Roman"/>
    <w:basedOn w:val="a5"/>
    <w:rsid w:val="00752AB7"/>
    <w:pPr>
      <w:spacing w:before="360"/>
    </w:pPr>
    <w:rPr>
      <w:bCs/>
    </w:rPr>
  </w:style>
  <w:style w:type="paragraph" w:customStyle="1" w:styleId="1f">
    <w:name w:val="Стиль1"/>
    <w:basedOn w:val="aff1"/>
    <w:rsid w:val="00752AB7"/>
    <w:pPr>
      <w:keepNext/>
      <w:spacing w:after="60"/>
      <w:outlineLvl w:val="3"/>
    </w:pPr>
    <w:rPr>
      <w:bCs/>
    </w:rPr>
  </w:style>
  <w:style w:type="paragraph" w:customStyle="1" w:styleId="1-">
    <w:name w:val="Стиль1-источник Знак Знак Знак Знак"/>
    <w:basedOn w:val="a"/>
    <w:rsid w:val="00752AB7"/>
    <w:pPr>
      <w:keepNext/>
      <w:ind w:left="2041"/>
    </w:pPr>
    <w:rPr>
      <w:rFonts w:ascii="Arial" w:hAnsi="Arial"/>
      <w:i/>
      <w:color w:val="999999"/>
    </w:rPr>
  </w:style>
  <w:style w:type="paragraph" w:customStyle="1" w:styleId="1-0">
    <w:name w:val="Стиль1-источник Знак Знак Знак Знак Знак"/>
    <w:basedOn w:val="a"/>
    <w:rsid w:val="00752AB7"/>
    <w:pPr>
      <w:keepNext/>
      <w:ind w:left="2041"/>
    </w:pPr>
    <w:rPr>
      <w:rFonts w:ascii="Arial" w:hAnsi="Arial"/>
      <w:i/>
      <w:color w:val="999999"/>
    </w:rPr>
  </w:style>
  <w:style w:type="character" w:customStyle="1" w:styleId="1-CharCharCharCharCharCharCharCharCharCharCharCharCharCharCharCharCharCharCharCharCharCharCharCharCharCharCharCharCharCharCharCharCharCharCharCharCharCharCharCharCharCharCh">
    <w:name w:val="Стиль1-источник Знак Знак Знак Знак Знак Char Char Char Char Char Char Char Char Char Char Char Char Char Char Char Char Char Char Char Char Char Char Char Char Char Char Char Char Char Char Char Char Char Char Char Char Char Char Char Char Char Char Ch"/>
    <w:rsid w:val="00752AB7"/>
    <w:rPr>
      <w:rFonts w:ascii="Arial" w:hAnsi="Arial"/>
      <w:i/>
      <w:color w:val="999999"/>
      <w:sz w:val="24"/>
      <w:szCs w:val="24"/>
      <w:lang w:val="ru-RU" w:eastAsia="ru-RU" w:bidi="ar-SA"/>
    </w:rPr>
  </w:style>
  <w:style w:type="character" w:customStyle="1" w:styleId="1-1">
    <w:name w:val="Стиль1-источник Знак Знак Знак Знак Знак Знак"/>
    <w:rsid w:val="00752AB7"/>
    <w:rPr>
      <w:rFonts w:ascii="Arial" w:hAnsi="Arial"/>
      <w:i/>
      <w:color w:val="999999"/>
      <w:sz w:val="24"/>
      <w:szCs w:val="24"/>
      <w:lang w:val="ru-RU" w:eastAsia="ru-RU" w:bidi="ar-SA"/>
    </w:rPr>
  </w:style>
  <w:style w:type="paragraph" w:customStyle="1" w:styleId="1-2">
    <w:name w:val="Стиль1-источник Знак Знак Знак Знак Знак Знак Знак Знак Знак Знак"/>
    <w:basedOn w:val="a"/>
    <w:link w:val="1-3"/>
    <w:rsid w:val="00752AB7"/>
    <w:pPr>
      <w:keepNext/>
      <w:ind w:left="2041"/>
    </w:pPr>
    <w:rPr>
      <w:rFonts w:ascii="Arial" w:hAnsi="Arial"/>
      <w:i/>
      <w:color w:val="999999"/>
    </w:rPr>
  </w:style>
  <w:style w:type="character" w:customStyle="1" w:styleId="1-3">
    <w:name w:val="Стиль1-источник Знак Знак Знак Знак Знак Знак Знак Знак Знак Знак Знак"/>
    <w:link w:val="1-2"/>
    <w:rsid w:val="000202B4"/>
    <w:rPr>
      <w:rFonts w:ascii="Arial" w:hAnsi="Arial"/>
      <w:i/>
      <w:color w:val="999999"/>
      <w:lang w:bidi="ar-SA"/>
    </w:rPr>
  </w:style>
  <w:style w:type="paragraph" w:customStyle="1" w:styleId="1-4">
    <w:name w:val="Стиль1-источни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link w:val="1-5"/>
    <w:rsid w:val="00752AB7"/>
    <w:pPr>
      <w:keepNext/>
      <w:ind w:left="2041"/>
    </w:pPr>
    <w:rPr>
      <w:rFonts w:ascii="Arial" w:hAnsi="Arial"/>
      <w:i/>
      <w:color w:val="999999"/>
    </w:rPr>
  </w:style>
  <w:style w:type="character" w:customStyle="1" w:styleId="1-5">
    <w:name w:val="Стиль1-источни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link w:val="1-4"/>
    <w:rsid w:val="000202B4"/>
    <w:rPr>
      <w:rFonts w:ascii="Arial" w:hAnsi="Arial"/>
      <w:i/>
      <w:color w:val="999999"/>
      <w:lang w:bidi="ar-SA"/>
    </w:rPr>
  </w:style>
  <w:style w:type="paragraph" w:customStyle="1" w:styleId="1-6">
    <w:name w:val="Стиль1-МЛГ"/>
    <w:basedOn w:val="a"/>
    <w:rsid w:val="00752AB7"/>
    <w:pPr>
      <w:pBdr>
        <w:top w:val="single" w:sz="48" w:space="20" w:color="D5E1E1"/>
        <w:left w:val="single" w:sz="48" w:space="20" w:color="D5E1E1"/>
        <w:bottom w:val="single" w:sz="48" w:space="20" w:color="D5E1E1"/>
        <w:right w:val="single" w:sz="48" w:space="20" w:color="D5E1E1"/>
      </w:pBdr>
      <w:shd w:val="clear" w:color="auto" w:fill="D5E1E1"/>
      <w:ind w:left="397" w:right="284"/>
    </w:pPr>
    <w:rPr>
      <w:rFonts w:ascii="Arial" w:hAnsi="Arial"/>
      <w:color w:val="003E50"/>
    </w:rPr>
  </w:style>
  <w:style w:type="paragraph" w:customStyle="1" w:styleId="27">
    <w:name w:val="Стиль2"/>
    <w:basedOn w:val="16"/>
    <w:rsid w:val="00752AB7"/>
    <w:pPr>
      <w:outlineLvl w:val="0"/>
    </w:pPr>
  </w:style>
  <w:style w:type="paragraph" w:customStyle="1" w:styleId="36">
    <w:name w:val="Стиль3"/>
    <w:basedOn w:val="af9"/>
    <w:rsid w:val="00752AB7"/>
    <w:pPr>
      <w:outlineLvl w:val="0"/>
    </w:pPr>
    <w:rPr>
      <w:color w:val="auto"/>
    </w:rPr>
  </w:style>
  <w:style w:type="character" w:styleId="afff9">
    <w:name w:val="Strong"/>
    <w:uiPriority w:val="22"/>
    <w:qFormat/>
    <w:rsid w:val="00752AB7"/>
    <w:rPr>
      <w:b/>
      <w:bCs/>
    </w:rPr>
  </w:style>
  <w:style w:type="paragraph" w:styleId="afffa">
    <w:name w:val="Document Map"/>
    <w:basedOn w:val="a"/>
    <w:link w:val="afffb"/>
    <w:rsid w:val="00752AB7"/>
    <w:pPr>
      <w:shd w:val="clear" w:color="auto" w:fill="000080"/>
    </w:pPr>
    <w:rPr>
      <w:rFonts w:ascii="Tahoma" w:hAnsi="Tahoma" w:cs="Tahoma"/>
    </w:rPr>
  </w:style>
  <w:style w:type="paragraph" w:customStyle="1" w:styleId="afffc">
    <w:name w:val="Тезисы"/>
    <w:basedOn w:val="3"/>
    <w:rsid w:val="00752AB7"/>
    <w:pPr>
      <w:spacing w:before="0" w:after="0"/>
    </w:pPr>
    <w:rPr>
      <w:rFonts w:ascii="Times New Roman" w:hAnsi="Times New Roman" w:cs="Times New Roman"/>
      <w:color w:val="000000"/>
      <w:sz w:val="20"/>
      <w:szCs w:val="20"/>
    </w:rPr>
  </w:style>
  <w:style w:type="paragraph" w:styleId="afffd">
    <w:name w:val="Balloon Text"/>
    <w:basedOn w:val="a"/>
    <w:link w:val="afffe"/>
    <w:rsid w:val="00752AB7"/>
    <w:rPr>
      <w:rFonts w:ascii="Tahoma" w:hAnsi="Tahoma" w:cs="Tahoma"/>
      <w:sz w:val="16"/>
      <w:szCs w:val="16"/>
    </w:rPr>
  </w:style>
  <w:style w:type="paragraph" w:styleId="affff">
    <w:name w:val="footnote text"/>
    <w:basedOn w:val="a"/>
    <w:semiHidden/>
    <w:rsid w:val="00752AB7"/>
  </w:style>
  <w:style w:type="paragraph" w:customStyle="1" w:styleId="CharChar0">
    <w:name w:val="Текст статьи Char Char"/>
    <w:basedOn w:val="a"/>
    <w:autoRedefine/>
    <w:rsid w:val="00752AB7"/>
    <w:pPr>
      <w:spacing w:before="120"/>
      <w:jc w:val="both"/>
    </w:pPr>
    <w:rPr>
      <w:rFonts w:ascii="Arial" w:hAnsi="Arial" w:cs="Arial"/>
      <w:bCs/>
    </w:rPr>
  </w:style>
  <w:style w:type="character" w:customStyle="1" w:styleId="CharCharChar">
    <w:name w:val="Текст статьи Char Char Char"/>
    <w:rsid w:val="00752AB7"/>
    <w:rPr>
      <w:rFonts w:ascii="Arial" w:hAnsi="Arial" w:cs="Arial"/>
      <w:bCs/>
      <w:lang w:val="ru-RU" w:eastAsia="ru-RU" w:bidi="ar-SA"/>
    </w:rPr>
  </w:style>
  <w:style w:type="character" w:customStyle="1" w:styleId="1f0">
    <w:name w:val="Текст статьи Знак1"/>
    <w:rsid w:val="00752AB7"/>
    <w:rPr>
      <w:rFonts w:ascii="Arial" w:hAnsi="Arial"/>
      <w:lang w:val="ru-RU" w:eastAsia="ru-RU" w:bidi="ar-SA"/>
    </w:rPr>
  </w:style>
  <w:style w:type="character" w:customStyle="1" w:styleId="28">
    <w:name w:val="Текст статьи Знак2"/>
    <w:rsid w:val="00752AB7"/>
    <w:rPr>
      <w:rFonts w:ascii="Arial" w:hAnsi="Arial"/>
      <w:lang w:val="ru-RU" w:eastAsia="ru-RU" w:bidi="ar-SA"/>
    </w:rPr>
  </w:style>
  <w:style w:type="paragraph" w:customStyle="1" w:styleId="affff0">
    <w:name w:val="Тело_текста"/>
    <w:basedOn w:val="a"/>
    <w:rsid w:val="00752AB7"/>
    <w:pPr>
      <w:spacing w:before="200" w:line="360" w:lineRule="auto"/>
      <w:outlineLvl w:val="0"/>
    </w:pPr>
    <w:rPr>
      <w:rFonts w:ascii="Arial" w:hAnsi="Arial" w:cs="Arial"/>
      <w:sz w:val="22"/>
      <w:szCs w:val="22"/>
      <w:lang w:val="en-GB"/>
    </w:rPr>
  </w:style>
  <w:style w:type="paragraph" w:customStyle="1" w:styleId="affff1">
    <w:name w:val="Цитата из текста"/>
    <w:basedOn w:val="a"/>
    <w:rsid w:val="00752AB7"/>
    <w:pPr>
      <w:tabs>
        <w:tab w:val="num" w:pos="397"/>
      </w:tabs>
      <w:spacing w:after="240"/>
      <w:ind w:left="397" w:hanging="397"/>
    </w:pPr>
    <w:rPr>
      <w:rFonts w:ascii="Arial" w:hAnsi="Arial" w:cs="Arial"/>
    </w:rPr>
  </w:style>
  <w:style w:type="paragraph" w:customStyle="1" w:styleId="Char0">
    <w:name w:val="Цитата из текста Char"/>
    <w:basedOn w:val="a"/>
    <w:rsid w:val="00752AB7"/>
    <w:pPr>
      <w:tabs>
        <w:tab w:val="num" w:pos="397"/>
      </w:tabs>
      <w:spacing w:after="240"/>
      <w:ind w:left="397" w:hanging="397"/>
    </w:pPr>
    <w:rPr>
      <w:rFonts w:ascii="Arial" w:hAnsi="Arial" w:cs="Arial"/>
    </w:rPr>
  </w:style>
  <w:style w:type="paragraph" w:customStyle="1" w:styleId="affff2">
    <w:name w:val="Цитата из текста Знак"/>
    <w:basedOn w:val="a"/>
    <w:link w:val="affff3"/>
    <w:rsid w:val="00752AB7"/>
    <w:pPr>
      <w:tabs>
        <w:tab w:val="num" w:pos="2557"/>
      </w:tabs>
      <w:spacing w:after="240"/>
      <w:ind w:left="2557" w:hanging="397"/>
    </w:pPr>
    <w:rPr>
      <w:rFonts w:ascii="Arial" w:hAnsi="Arial" w:cs="Arial"/>
    </w:rPr>
  </w:style>
  <w:style w:type="character" w:customStyle="1" w:styleId="affff3">
    <w:name w:val="Цитата из текста Знак Знак"/>
    <w:link w:val="affff2"/>
    <w:rsid w:val="000202B4"/>
    <w:rPr>
      <w:rFonts w:ascii="Arial" w:hAnsi="Arial" w:cs="Arial"/>
      <w:lang w:bidi="ar-SA"/>
    </w:rPr>
  </w:style>
  <w:style w:type="paragraph" w:customStyle="1" w:styleId="affff4">
    <w:name w:val="Отчет"/>
    <w:basedOn w:val="a"/>
    <w:next w:val="a"/>
    <w:rsid w:val="00835CCA"/>
    <w:pPr>
      <w:tabs>
        <w:tab w:val="num" w:pos="360"/>
      </w:tabs>
      <w:ind w:left="360" w:hanging="360"/>
    </w:pPr>
    <w:rPr>
      <w:rFonts w:ascii="Arial" w:eastAsia="Arial" w:hAnsi="Arial" w:cs="Arial"/>
      <w:bCs/>
      <w:color w:val="003848"/>
      <w:kern w:val="32"/>
      <w:sz w:val="28"/>
      <w:szCs w:val="28"/>
    </w:rPr>
  </w:style>
  <w:style w:type="paragraph" w:customStyle="1" w:styleId="42">
    <w:name w:val="Стиль4"/>
    <w:basedOn w:val="affff4"/>
    <w:next w:val="a"/>
    <w:rsid w:val="00835CCA"/>
    <w:pPr>
      <w:tabs>
        <w:tab w:val="clear" w:pos="360"/>
      </w:tabs>
      <w:ind w:left="0" w:firstLine="0"/>
    </w:pPr>
  </w:style>
  <w:style w:type="paragraph" w:customStyle="1" w:styleId="affff5">
    <w:name w:val="Полнотекст_СМИ"/>
    <w:basedOn w:val="af6"/>
    <w:next w:val="a"/>
    <w:link w:val="affff6"/>
    <w:rsid w:val="00835CCA"/>
    <w:pPr>
      <w:spacing w:before="120"/>
      <w:jc w:val="both"/>
    </w:pPr>
    <w:rPr>
      <w:rFonts w:cs="Times New Roman"/>
    </w:rPr>
  </w:style>
  <w:style w:type="character" w:customStyle="1" w:styleId="affff6">
    <w:name w:val="Полнотекст_СМИ Знак"/>
    <w:link w:val="affff5"/>
    <w:rsid w:val="008334B2"/>
    <w:rPr>
      <w:rFonts w:ascii="Arial" w:eastAsia="Arial" w:hAnsi="Arial" w:cs="Arial"/>
      <w:b/>
      <w:bCs/>
      <w:szCs w:val="22"/>
    </w:rPr>
  </w:style>
  <w:style w:type="paragraph" w:styleId="z-">
    <w:name w:val="HTML Top of Form"/>
    <w:basedOn w:val="a"/>
    <w:next w:val="a"/>
    <w:hidden/>
    <w:rsid w:val="000202B4"/>
    <w:pPr>
      <w:pBdr>
        <w:bottom w:val="single" w:sz="6" w:space="1" w:color="auto"/>
      </w:pBdr>
      <w:jc w:val="center"/>
    </w:pPr>
    <w:rPr>
      <w:rFonts w:ascii="Arial" w:hAnsi="Arial" w:cs="Arial"/>
      <w:vanish/>
      <w:color w:val="003848"/>
      <w:sz w:val="16"/>
      <w:szCs w:val="16"/>
    </w:rPr>
  </w:style>
  <w:style w:type="paragraph" w:styleId="z-0">
    <w:name w:val="HTML Bottom of Form"/>
    <w:basedOn w:val="a"/>
    <w:next w:val="a"/>
    <w:hidden/>
    <w:rsid w:val="000202B4"/>
    <w:pPr>
      <w:pBdr>
        <w:top w:val="single" w:sz="6" w:space="1" w:color="auto"/>
      </w:pBdr>
      <w:jc w:val="center"/>
    </w:pPr>
    <w:rPr>
      <w:rFonts w:ascii="Arial" w:hAnsi="Arial" w:cs="Arial"/>
      <w:vanish/>
      <w:color w:val="003848"/>
      <w:sz w:val="16"/>
      <w:szCs w:val="16"/>
    </w:rPr>
  </w:style>
  <w:style w:type="character" w:customStyle="1" w:styleId="44">
    <w:name w:val="Заголовок 4 Знак4 Знак"/>
    <w:aliases w:val="Заголовок 4 Знак Знак2 Знак,Заголовок 4 Знак1 Знак Знак Знак Знак Знак,Заголовок 4 Знак Знак Знак Знак Знак Знак Знак Знак Знак Знак,Заголовок 4 Знак2 Знак Знак,Заголовок 4 Знак Знак3,Заголовок 4 Знак Знак Знак Знак Знак Знак Знак"/>
    <w:rsid w:val="000202B4"/>
    <w:rPr>
      <w:rFonts w:ascii="Arial" w:hAnsi="Arial" w:cs="Arial"/>
      <w:bCs/>
      <w:color w:val="999999"/>
      <w:sz w:val="16"/>
      <w:szCs w:val="16"/>
      <w:lang w:val="ru-RU" w:eastAsia="ru-RU" w:bidi="ar-SA"/>
    </w:rPr>
  </w:style>
  <w:style w:type="paragraph" w:customStyle="1" w:styleId="affff7">
    <w:name w:val="дайджест"/>
    <w:basedOn w:val="a6"/>
    <w:link w:val="affff8"/>
    <w:autoRedefine/>
    <w:rsid w:val="003905E3"/>
    <w:pPr>
      <w:spacing w:before="0"/>
    </w:pPr>
    <w:rPr>
      <w:rFonts w:eastAsia="Arial"/>
      <w:color w:val="000000"/>
      <w:sz w:val="20"/>
      <w:szCs w:val="20"/>
      <w:lang w:eastAsia="en-US"/>
    </w:rPr>
  </w:style>
  <w:style w:type="character" w:customStyle="1" w:styleId="affff8">
    <w:name w:val="дайджест Знак"/>
    <w:link w:val="affff7"/>
    <w:rsid w:val="003905E3"/>
    <w:rPr>
      <w:rFonts w:ascii="Arial" w:eastAsia="Arial" w:hAnsi="Arial" w:cs="Arial"/>
      <w:color w:val="000000"/>
      <w:lang w:eastAsia="en-US"/>
    </w:rPr>
  </w:style>
  <w:style w:type="paragraph" w:customStyle="1" w:styleId="affff9">
    <w:name w:val="Заголовок отчета"/>
    <w:basedOn w:val="a"/>
    <w:next w:val="a"/>
    <w:rsid w:val="000202B4"/>
    <w:pPr>
      <w:tabs>
        <w:tab w:val="num" w:pos="2557"/>
      </w:tabs>
      <w:ind w:left="2557" w:hanging="397"/>
    </w:pPr>
    <w:rPr>
      <w:rFonts w:ascii="Arial" w:eastAsia="Arial" w:hAnsi="Arial" w:cs="Arial"/>
      <w:bCs/>
      <w:color w:val="003848"/>
      <w:kern w:val="32"/>
      <w:sz w:val="28"/>
      <w:szCs w:val="28"/>
    </w:rPr>
  </w:style>
  <w:style w:type="paragraph" w:customStyle="1" w:styleId="affffa">
    <w:name w:val="Стиль Отчет нов"/>
    <w:basedOn w:val="affff4"/>
    <w:next w:val="a"/>
    <w:rsid w:val="000202B4"/>
    <w:pPr>
      <w:tabs>
        <w:tab w:val="clear" w:pos="360"/>
        <w:tab w:val="num" w:pos="2557"/>
      </w:tabs>
      <w:ind w:left="0" w:firstLine="0"/>
    </w:pPr>
    <w:rPr>
      <w:rFonts w:cs="Times New Roman"/>
      <w:bCs w:val="0"/>
      <w:szCs w:val="20"/>
    </w:rPr>
  </w:style>
  <w:style w:type="paragraph" w:styleId="1f1">
    <w:name w:val="index 1"/>
    <w:basedOn w:val="a"/>
    <w:next w:val="a"/>
    <w:semiHidden/>
    <w:rsid w:val="000202B4"/>
    <w:pPr>
      <w:ind w:left="240" w:hanging="240"/>
    </w:pPr>
    <w:rPr>
      <w:rFonts w:ascii="Arial" w:eastAsia="Arial" w:hAnsi="Arial"/>
      <w:color w:val="003848"/>
      <w:szCs w:val="24"/>
    </w:rPr>
  </w:style>
  <w:style w:type="paragraph" w:customStyle="1" w:styleId="field">
    <w:name w:val="field"/>
    <w:basedOn w:val="comment"/>
    <w:next w:val="a"/>
    <w:rsid w:val="000202B4"/>
    <w:pPr>
      <w:spacing w:before="0" w:line="240" w:lineRule="auto"/>
      <w:ind w:right="0"/>
      <w:jc w:val="both"/>
    </w:pPr>
    <w:rPr>
      <w:rFonts w:eastAsia="Arial"/>
      <w:b/>
      <w:color w:val="000000"/>
      <w:sz w:val="20"/>
      <w:szCs w:val="20"/>
    </w:rPr>
  </w:style>
  <w:style w:type="paragraph" w:customStyle="1" w:styleId="Z1">
    <w:name w:val="Z1"/>
    <w:basedOn w:val="a"/>
    <w:next w:val="a"/>
    <w:rsid w:val="000202B4"/>
    <w:pPr>
      <w:tabs>
        <w:tab w:val="num" w:pos="2557"/>
      </w:tabs>
      <w:ind w:left="2557" w:hanging="397"/>
    </w:pPr>
    <w:rPr>
      <w:rFonts w:ascii="Arial" w:eastAsia="Arial" w:hAnsi="Arial" w:cs="Arial"/>
      <w:b/>
      <w:bCs/>
    </w:rPr>
  </w:style>
  <w:style w:type="character" w:customStyle="1" w:styleId="CharChar1">
    <w:name w:val="Полнотекст_ЗАГОЛОВОК Char Char"/>
    <w:rsid w:val="000202B4"/>
    <w:rPr>
      <w:rFonts w:ascii="Arial" w:eastAsia="Arial" w:hAnsi="Arial" w:cs="Arial"/>
      <w:sz w:val="24"/>
      <w:szCs w:val="22"/>
      <w:lang w:val="ru-RU" w:eastAsia="ru-RU" w:bidi="ar-SA"/>
    </w:rPr>
  </w:style>
  <w:style w:type="paragraph" w:customStyle="1" w:styleId="affffb">
    <w:name w:val="Дайджест_ЗАГОЛОВОК"/>
    <w:basedOn w:val="afff3"/>
    <w:next w:val="a"/>
    <w:rsid w:val="000202B4"/>
  </w:style>
  <w:style w:type="paragraph" w:customStyle="1" w:styleId="a9904eb1-062b-45ab-a0ab-4d9fca3afd11">
    <w:name w:val="Обычный_a9904eb1-062b-45ab-a0ab-4d9fca3afd11"/>
    <w:next w:val="a"/>
    <w:rsid w:val="000202B4"/>
    <w:rPr>
      <w:color w:val="003848"/>
      <w:sz w:val="24"/>
      <w:szCs w:val="24"/>
    </w:rPr>
  </w:style>
  <w:style w:type="paragraph" w:customStyle="1" w:styleId="Charddc64c86-2556-4117-a564-ee0c3c2b4a83">
    <w:name w:val="Заголовок статьи Char_ddc64c86-2556-4117-a564-ee0c3c2b4a83"/>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a9904eb1-062b-45ab-a0ab-4d9fca3afd1193affe06-963c-4935">
    <w:name w:val="Обычный_a9904eb1-062b-45ab-a0ab-4d9fca3afd11_93affe06-963c-4935"/>
    <w:next w:val="a"/>
    <w:rsid w:val="000202B4"/>
    <w:rPr>
      <w:color w:val="003848"/>
      <w:sz w:val="24"/>
      <w:szCs w:val="24"/>
    </w:rPr>
  </w:style>
  <w:style w:type="paragraph" w:customStyle="1" w:styleId="1b7f54af-03b0-44ae-a476-068d6e5dcdf9">
    <w:name w:val="Дайджест_СМИ_1b7f54af-03b0-44ae-a476-068d6e5dcdf9"/>
    <w:next w:val="a"/>
    <w:rsid w:val="000202B4"/>
    <w:pPr>
      <w:tabs>
        <w:tab w:val="num" w:pos="360"/>
      </w:tabs>
      <w:ind w:left="360" w:hanging="360"/>
    </w:pPr>
    <w:rPr>
      <w:rFonts w:ascii="Arial" w:eastAsia="Arial" w:hAnsi="Arial" w:cs="Arial"/>
      <w:b/>
      <w:bCs/>
      <w:szCs w:val="22"/>
    </w:rPr>
  </w:style>
  <w:style w:type="paragraph" w:customStyle="1" w:styleId="43be1f02-5595-4a84-a0cb-73aed8bebb5e">
    <w:name w:val="Полнотекст_ЗАГОЛОВОК_43be1f02-5595-4a84-a0cb-73aed8bebb5e"/>
    <w:basedOn w:val="a9904eb1-062b-45ab-a0ab-4d9fca3afd1193affe06-963c-4935"/>
    <w:next w:val="a"/>
    <w:rsid w:val="000202B4"/>
    <w:pPr>
      <w:ind w:left="357"/>
      <w:jc w:val="both"/>
    </w:pPr>
    <w:rPr>
      <w:rFonts w:ascii="Arial" w:eastAsia="Arial" w:hAnsi="Arial" w:cs="Arial"/>
      <w:color w:val="auto"/>
      <w:szCs w:val="22"/>
    </w:rPr>
  </w:style>
  <w:style w:type="paragraph" w:customStyle="1" w:styleId="40636bcfa">
    <w:name w:val="Стиль Оглавление 4 + По ширине Слева:  063 см Перед:  6 пт_bcfa"/>
    <w:basedOn w:val="a9904eb1-062b-45ab-a0ab-4d9fca3afd1193affe06-963c-4935"/>
    <w:next w:val="a"/>
    <w:rsid w:val="000202B4"/>
    <w:pPr>
      <w:ind w:firstLine="357"/>
      <w:jc w:val="both"/>
    </w:pPr>
    <w:rPr>
      <w:rFonts w:ascii="Arial" w:eastAsia="Arial" w:hAnsi="Arial"/>
      <w:color w:val="000000"/>
      <w:sz w:val="20"/>
      <w:szCs w:val="20"/>
    </w:rPr>
  </w:style>
  <w:style w:type="paragraph" w:customStyle="1" w:styleId="edd420d7-a5c1-440b-8777-7e2107915c9e">
    <w:name w:val="Автор_edd420d7-a5c1-440b-8777-7e2107915c9e"/>
    <w:basedOn w:val="40636bcfa"/>
    <w:next w:val="a"/>
    <w:rsid w:val="000202B4"/>
    <w:pPr>
      <w:ind w:left="357" w:firstLine="0"/>
    </w:pPr>
  </w:style>
  <w:style w:type="paragraph" w:customStyle="1" w:styleId="document6fa661f9-e413-4164-9478-c2de2ec05aa2">
    <w:name w:val="document_6fa661f9-e413-4164-9478-c2de2ec05aa2"/>
    <w:basedOn w:val="a9904eb1-062b-45ab-a0ab-4d9fca3afd1193affe06-963c-4935"/>
    <w:next w:val="a"/>
    <w:rsid w:val="000202B4"/>
    <w:pPr>
      <w:spacing w:before="138" w:line="276" w:lineRule="auto"/>
    </w:pPr>
    <w:rPr>
      <w:rFonts w:ascii="Arial" w:eastAsia="Arial" w:hAnsi="Arial" w:cs="Arial"/>
      <w:color w:val="003E50"/>
      <w:sz w:val="19"/>
      <w:szCs w:val="19"/>
    </w:rPr>
  </w:style>
  <w:style w:type="paragraph" w:customStyle="1" w:styleId="NormalExportc145b8f3-ae03-42b4-92eb-7d3f1b5fa141">
    <w:name w:val="Normal_Export_c145b8f3-ae03-42b4-92eb-7d3f1b5fa141"/>
    <w:basedOn w:val="document6fa661f9-e413-4164-9478-c2de2ec05aa2"/>
    <w:next w:val="a"/>
    <w:rsid w:val="000202B4"/>
    <w:pPr>
      <w:spacing w:before="0" w:line="240" w:lineRule="auto"/>
      <w:jc w:val="both"/>
    </w:pPr>
    <w:rPr>
      <w:color w:val="000000"/>
      <w:sz w:val="20"/>
      <w:szCs w:val="20"/>
    </w:rPr>
  </w:style>
  <w:style w:type="paragraph" w:customStyle="1" w:styleId="b4bbed19-1b45-465b-a9bc-6d0796470611">
    <w:name w:val="Нижний колонтитул_b4bbed19-1b45-465b-a9bc-6d0796470611"/>
    <w:basedOn w:val="a9904eb1-062b-45ab-a0ab-4d9fca3afd1193affe06-963c-4935"/>
    <w:next w:val="a"/>
    <w:rsid w:val="000202B4"/>
    <w:pPr>
      <w:tabs>
        <w:tab w:val="center" w:pos="4677"/>
        <w:tab w:val="right" w:pos="9355"/>
      </w:tabs>
    </w:pPr>
  </w:style>
  <w:style w:type="character" w:customStyle="1" w:styleId="d5308825-0982-4edf-a1f0-eddc96a89cb7">
    <w:name w:val="Основной шрифт абзаца_d5308825-0982-4edf-a1f0-eddc96a89cb7"/>
    <w:rsid w:val="000202B4"/>
  </w:style>
  <w:style w:type="character" w:customStyle="1" w:styleId="7d8b4256-3489-4864-a541-beb77e3bf096">
    <w:name w:val="Номер страницы_7d8b4256-3489-4864-a541-beb77e3bf096"/>
    <w:basedOn w:val="d5308825-0982-4edf-a1f0-eddc96a89cb7"/>
    <w:rsid w:val="000202B4"/>
  </w:style>
  <w:style w:type="paragraph" w:customStyle="1" w:styleId="a18b224c-1261-4d31-a30c-061760dea8ca">
    <w:name w:val="подзаголвоок титула_a18b224c-1261-4d31-a30c-061760dea8ca"/>
    <w:basedOn w:val="a9904eb1-062b-45ab-a0ab-4d9fca3afd1193affe06-963c-4935"/>
    <w:next w:val="a"/>
    <w:rsid w:val="000202B4"/>
    <w:pPr>
      <w:spacing w:line="280" w:lineRule="exact"/>
      <w:ind w:left="2041"/>
      <w:jc w:val="center"/>
    </w:pPr>
    <w:rPr>
      <w:rFonts w:ascii="Arial" w:eastAsia="Arial" w:hAnsi="Arial"/>
      <w:color w:val="auto"/>
      <w:sz w:val="20"/>
    </w:rPr>
  </w:style>
  <w:style w:type="character" w:customStyle="1" w:styleId="5d0359fc-f950-4a00-9cca-4530d4e4c47f">
    <w:name w:val="Гиперссылка_5d0359fc-f950-4a00-9cca-4530d4e4c47f"/>
    <w:rsid w:val="000202B4"/>
    <w:rPr>
      <w:color w:val="0000FF"/>
      <w:u w:val="single"/>
    </w:rPr>
  </w:style>
  <w:style w:type="paragraph" w:customStyle="1" w:styleId="5546709e-038c-48c2-aa2c-b93ef885589f">
    <w:name w:val="Обычный_5546709e-038c-48c2-aa2c-b93ef885589f"/>
    <w:next w:val="a"/>
    <w:rsid w:val="000202B4"/>
    <w:rPr>
      <w:color w:val="003848"/>
      <w:sz w:val="24"/>
      <w:szCs w:val="24"/>
    </w:rPr>
  </w:style>
  <w:style w:type="paragraph" w:customStyle="1" w:styleId="Char51f27bfb-00c2-483a-8507-5f3ff8603dd7">
    <w:name w:val="Заголовок статьи Char_51f27bfb-00c2-483a-8507-5f3ff8603dd7"/>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5546709e-038c-48c2-aa2c-b93ef885589f4e865d77-4bc8-4212">
    <w:name w:val="Обычный_5546709e-038c-48c2-aa2c-b93ef885589f_4e865d77-4bc8-4212"/>
    <w:next w:val="a"/>
    <w:rsid w:val="000202B4"/>
    <w:rPr>
      <w:color w:val="003848"/>
      <w:sz w:val="24"/>
      <w:szCs w:val="24"/>
    </w:rPr>
  </w:style>
  <w:style w:type="paragraph" w:customStyle="1" w:styleId="f37e7efd-7a20-4148-ae6a-9551edda871c">
    <w:name w:val="Дайджест_СМИ_f37e7efd-7a20-4148-ae6a-9551edda871c"/>
    <w:next w:val="a"/>
    <w:rsid w:val="000202B4"/>
    <w:pPr>
      <w:tabs>
        <w:tab w:val="num" w:pos="360"/>
      </w:tabs>
      <w:ind w:left="360" w:hanging="360"/>
    </w:pPr>
    <w:rPr>
      <w:rFonts w:ascii="Arial" w:eastAsia="Arial" w:hAnsi="Arial" w:cs="Arial"/>
      <w:b/>
      <w:bCs/>
      <w:szCs w:val="22"/>
    </w:rPr>
  </w:style>
  <w:style w:type="paragraph" w:customStyle="1" w:styleId="16b31d53-f4bc-40be-bfd3-fadb446ae24a">
    <w:name w:val="Полнотекст_СМИ_16b31d53-f4bc-40be-bfd3-fadb446ae24a"/>
    <w:basedOn w:val="f37e7efd-7a20-4148-ae6a-9551edda871c"/>
    <w:next w:val="a"/>
    <w:rsid w:val="000202B4"/>
  </w:style>
  <w:style w:type="paragraph" w:customStyle="1" w:styleId="a341bd2d-e408-42e4-83e6-bb1757295bd7">
    <w:name w:val="Полнотекст_ЗАГОЛОВОК_a341bd2d-e408-42e4-83e6-bb1757295bd7"/>
    <w:basedOn w:val="5546709e-038c-48c2-aa2c-b93ef885589f4e865d77-4bc8-4212"/>
    <w:next w:val="a"/>
    <w:rsid w:val="000202B4"/>
    <w:pPr>
      <w:ind w:left="357"/>
      <w:jc w:val="both"/>
    </w:pPr>
    <w:rPr>
      <w:rFonts w:ascii="Arial" w:eastAsia="Arial" w:hAnsi="Arial" w:cs="Arial"/>
      <w:color w:val="auto"/>
      <w:szCs w:val="22"/>
    </w:rPr>
  </w:style>
  <w:style w:type="paragraph" w:customStyle="1" w:styleId="4063666a2">
    <w:name w:val="Стиль Оглавление 4 + По ширине Слева:  063 см Перед:  6 пт_66a2"/>
    <w:basedOn w:val="5546709e-038c-48c2-aa2c-b93ef885589f4e865d77-4bc8-4212"/>
    <w:next w:val="a"/>
    <w:rsid w:val="000202B4"/>
    <w:pPr>
      <w:ind w:firstLine="357"/>
      <w:jc w:val="both"/>
    </w:pPr>
    <w:rPr>
      <w:rFonts w:ascii="Arial" w:eastAsia="Arial" w:hAnsi="Arial"/>
      <w:color w:val="000000"/>
      <w:sz w:val="20"/>
      <w:szCs w:val="20"/>
    </w:rPr>
  </w:style>
  <w:style w:type="paragraph" w:customStyle="1" w:styleId="63a0490e-8f95-4b46-8dc6-553ad841b83c">
    <w:name w:val="Автор_63a0490e-8f95-4b46-8dc6-553ad841b83c"/>
    <w:basedOn w:val="4063666a2"/>
    <w:next w:val="a"/>
    <w:rsid w:val="000202B4"/>
    <w:pPr>
      <w:ind w:left="357" w:firstLine="0"/>
    </w:pPr>
  </w:style>
  <w:style w:type="paragraph" w:customStyle="1" w:styleId="document0137253d-c82d-4a81-a1fe-d3dea84f66cf">
    <w:name w:val="document_0137253d-c82d-4a81-a1fe-d3dea84f66cf"/>
    <w:basedOn w:val="5546709e-038c-48c2-aa2c-b93ef885589f4e865d77-4bc8-4212"/>
    <w:next w:val="a"/>
    <w:rsid w:val="000202B4"/>
    <w:pPr>
      <w:spacing w:before="138" w:line="276" w:lineRule="auto"/>
    </w:pPr>
    <w:rPr>
      <w:rFonts w:ascii="Arial" w:eastAsia="Arial" w:hAnsi="Arial" w:cs="Arial"/>
      <w:color w:val="003E50"/>
      <w:sz w:val="19"/>
      <w:szCs w:val="19"/>
    </w:rPr>
  </w:style>
  <w:style w:type="paragraph" w:customStyle="1" w:styleId="NormalExport614df78f-9eb0-4215-97c9-6bdb9e2dbbd5">
    <w:name w:val="Normal_Export_614df78f-9eb0-4215-97c9-6bdb9e2dbbd5"/>
    <w:basedOn w:val="document0137253d-c82d-4a81-a1fe-d3dea84f66cf"/>
    <w:next w:val="a"/>
    <w:rsid w:val="000202B4"/>
    <w:pPr>
      <w:spacing w:before="0" w:line="240" w:lineRule="auto"/>
      <w:jc w:val="both"/>
    </w:pPr>
    <w:rPr>
      <w:color w:val="000000"/>
      <w:sz w:val="20"/>
      <w:szCs w:val="20"/>
    </w:rPr>
  </w:style>
  <w:style w:type="paragraph" w:customStyle="1" w:styleId="ExportHyperlink868d7020-ef24-436d-b05e-79c16196b577">
    <w:name w:val="Export_Hyperlink_868d7020-ef24-436d-b05e-79c16196b577"/>
    <w:next w:val="a"/>
    <w:rsid w:val="000202B4"/>
    <w:rPr>
      <w:rFonts w:ascii="Arial" w:eastAsia="Arial" w:hAnsi="Arial"/>
      <w:color w:val="0000FF"/>
      <w:u w:val="single"/>
    </w:rPr>
  </w:style>
  <w:style w:type="paragraph" w:customStyle="1" w:styleId="5a01af2e-58f5-454c-8112-94c96cc40a15">
    <w:name w:val="Нижний колонтитул_5a01af2e-58f5-454c-8112-94c96cc40a15"/>
    <w:basedOn w:val="5546709e-038c-48c2-aa2c-b93ef885589f4e865d77-4bc8-4212"/>
    <w:next w:val="a"/>
    <w:rsid w:val="000202B4"/>
    <w:pPr>
      <w:tabs>
        <w:tab w:val="center" w:pos="4677"/>
        <w:tab w:val="right" w:pos="9355"/>
      </w:tabs>
    </w:pPr>
  </w:style>
  <w:style w:type="character" w:customStyle="1" w:styleId="a64672ea-5a76-4701-95b2-880ce208a830">
    <w:name w:val="Основной шрифт абзаца_a64672ea-5a76-4701-95b2-880ce208a830"/>
    <w:rsid w:val="000202B4"/>
  </w:style>
  <w:style w:type="character" w:customStyle="1" w:styleId="bbd82920-4b8d-4109-b9b4-ed5bf0f55a3f">
    <w:name w:val="Номер страницы_bbd82920-4b8d-4109-b9b4-ed5bf0f55a3f"/>
    <w:basedOn w:val="a64672ea-5a76-4701-95b2-880ce208a830"/>
    <w:rsid w:val="000202B4"/>
  </w:style>
  <w:style w:type="paragraph" w:customStyle="1" w:styleId="fdb3349a-3d87-49ed-9fc1-a7101fbd3f05">
    <w:name w:val="подзаголвоок титула_fdb3349a-3d87-49ed-9fc1-a7101fbd3f05"/>
    <w:basedOn w:val="5546709e-038c-48c2-aa2c-b93ef885589f4e865d77-4bc8-4212"/>
    <w:next w:val="a"/>
    <w:rsid w:val="000202B4"/>
    <w:pPr>
      <w:spacing w:line="280" w:lineRule="exact"/>
      <w:ind w:left="2041"/>
      <w:jc w:val="center"/>
    </w:pPr>
    <w:rPr>
      <w:rFonts w:ascii="Arial" w:eastAsia="Arial" w:hAnsi="Arial"/>
      <w:color w:val="auto"/>
      <w:sz w:val="20"/>
    </w:rPr>
  </w:style>
  <w:style w:type="character" w:customStyle="1" w:styleId="e76427fc-79dc-4ba6-b65c-958bb81ff24e">
    <w:name w:val="Гиперссылка_e76427fc-79dc-4ba6-b65c-958bb81ff24e"/>
    <w:rsid w:val="000202B4"/>
    <w:rPr>
      <w:color w:val="0000FF"/>
      <w:u w:val="single"/>
    </w:rPr>
  </w:style>
  <w:style w:type="paragraph" w:customStyle="1" w:styleId="e5c447f6-5ef2-41d0-8af8-40a2e1a1de1e">
    <w:name w:val="Обычный_e5c447f6-5ef2-41d0-8af8-40a2e1a1de1e"/>
    <w:next w:val="a"/>
    <w:rsid w:val="000202B4"/>
    <w:rPr>
      <w:color w:val="003848"/>
      <w:sz w:val="24"/>
      <w:szCs w:val="24"/>
    </w:rPr>
  </w:style>
  <w:style w:type="paragraph" w:customStyle="1" w:styleId="Char352957be-88de-4d78-a45f-5e3737c26264">
    <w:name w:val="Заголовок статьи Char_352957be-88de-4d78-a45f-5e3737c26264"/>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e5c447f6-5ef2-41d0-8af8-40a2e1a1de1e1f2c5278-f8e1-4ac8">
    <w:name w:val="Обычный_e5c447f6-5ef2-41d0-8af8-40a2e1a1de1e_1f2c5278-f8e1-4ac8"/>
    <w:next w:val="a"/>
    <w:rsid w:val="000202B4"/>
    <w:rPr>
      <w:color w:val="003848"/>
      <w:sz w:val="24"/>
      <w:szCs w:val="24"/>
    </w:rPr>
  </w:style>
  <w:style w:type="paragraph" w:customStyle="1" w:styleId="3f7cc285-cce5-40fc-92e6-78d48c889ed3">
    <w:name w:val="Дайджест_СМИ_3f7cc285-cce5-40fc-92e6-78d48c889ed3"/>
    <w:next w:val="a"/>
    <w:rsid w:val="000202B4"/>
    <w:pPr>
      <w:tabs>
        <w:tab w:val="num" w:pos="360"/>
      </w:tabs>
      <w:ind w:left="360" w:hanging="360"/>
    </w:pPr>
    <w:rPr>
      <w:rFonts w:ascii="Arial" w:eastAsia="Arial" w:hAnsi="Arial" w:cs="Arial"/>
      <w:b/>
      <w:bCs/>
      <w:szCs w:val="22"/>
    </w:rPr>
  </w:style>
  <w:style w:type="paragraph" w:customStyle="1" w:styleId="8bf7cf74-0a3c-4911-8a37-97393c48857b">
    <w:name w:val="Полнотекст_СМИ_8bf7cf74-0a3c-4911-8a37-97393c48857b"/>
    <w:basedOn w:val="3f7cc285-cce5-40fc-92e6-78d48c889ed3"/>
    <w:next w:val="a"/>
    <w:rsid w:val="000202B4"/>
  </w:style>
  <w:style w:type="paragraph" w:customStyle="1" w:styleId="e5726c63-a523-49f7-bef2-20954df2aafc">
    <w:name w:val="Полнотекст_ЗАГОЛОВОК_e5726c63-a523-49f7-bef2-20954df2aafc"/>
    <w:basedOn w:val="e5c447f6-5ef2-41d0-8af8-40a2e1a1de1e1f2c5278-f8e1-4ac8"/>
    <w:next w:val="a"/>
    <w:rsid w:val="000202B4"/>
    <w:pPr>
      <w:ind w:left="357"/>
      <w:jc w:val="both"/>
    </w:pPr>
    <w:rPr>
      <w:rFonts w:ascii="Arial" w:eastAsia="Arial" w:hAnsi="Arial" w:cs="Arial"/>
      <w:color w:val="auto"/>
      <w:szCs w:val="22"/>
    </w:rPr>
  </w:style>
  <w:style w:type="paragraph" w:customStyle="1" w:styleId="40636f0aa">
    <w:name w:val="Стиль Оглавление 4 + По ширине Слева:  063 см Перед:  6 пт_f0aa"/>
    <w:basedOn w:val="e5c447f6-5ef2-41d0-8af8-40a2e1a1de1e1f2c5278-f8e1-4ac8"/>
    <w:next w:val="a"/>
    <w:rsid w:val="000202B4"/>
    <w:pPr>
      <w:ind w:firstLine="357"/>
      <w:jc w:val="both"/>
    </w:pPr>
    <w:rPr>
      <w:rFonts w:ascii="Arial" w:eastAsia="Arial" w:hAnsi="Arial"/>
      <w:color w:val="000000"/>
      <w:sz w:val="20"/>
      <w:szCs w:val="20"/>
    </w:rPr>
  </w:style>
  <w:style w:type="paragraph" w:customStyle="1" w:styleId="cfe9ac3f-efe8-4db9-9dba-984ad08fd41f">
    <w:name w:val="Автор_cfe9ac3f-efe8-4db9-9dba-984ad08fd41f"/>
    <w:basedOn w:val="40636f0aa"/>
    <w:next w:val="a"/>
    <w:rsid w:val="000202B4"/>
    <w:pPr>
      <w:ind w:left="357" w:firstLine="0"/>
    </w:pPr>
  </w:style>
  <w:style w:type="paragraph" w:customStyle="1" w:styleId="documentb5feb2a4-de00-47c7-b0d5-3c408ae3bba0">
    <w:name w:val="document_b5feb2a4-de00-47c7-b0d5-3c408ae3bba0"/>
    <w:basedOn w:val="e5c447f6-5ef2-41d0-8af8-40a2e1a1de1e1f2c5278-f8e1-4ac8"/>
    <w:next w:val="a"/>
    <w:rsid w:val="000202B4"/>
    <w:pPr>
      <w:spacing w:before="138" w:line="276" w:lineRule="auto"/>
    </w:pPr>
    <w:rPr>
      <w:rFonts w:ascii="Arial" w:eastAsia="Arial" w:hAnsi="Arial" w:cs="Arial"/>
      <w:color w:val="003E50"/>
      <w:sz w:val="19"/>
      <w:szCs w:val="19"/>
    </w:rPr>
  </w:style>
  <w:style w:type="paragraph" w:customStyle="1" w:styleId="NormalExport63408155-e78b-4541-bd40-db41b4cb73a3">
    <w:name w:val="Normal_Export_63408155-e78b-4541-bd40-db41b4cb73a3"/>
    <w:basedOn w:val="documentb5feb2a4-de00-47c7-b0d5-3c408ae3bba0"/>
    <w:next w:val="a"/>
    <w:rsid w:val="000202B4"/>
    <w:pPr>
      <w:spacing w:before="0" w:line="240" w:lineRule="auto"/>
      <w:jc w:val="both"/>
    </w:pPr>
    <w:rPr>
      <w:color w:val="000000"/>
      <w:sz w:val="20"/>
      <w:szCs w:val="20"/>
    </w:rPr>
  </w:style>
  <w:style w:type="paragraph" w:customStyle="1" w:styleId="26787cc0-b83e-494e-9102-589bcc1333e8">
    <w:name w:val="Нижний колонтитул_26787cc0-b83e-494e-9102-589bcc1333e8"/>
    <w:basedOn w:val="e5c447f6-5ef2-41d0-8af8-40a2e1a1de1e1f2c5278-f8e1-4ac8"/>
    <w:next w:val="a"/>
    <w:rsid w:val="000202B4"/>
    <w:pPr>
      <w:tabs>
        <w:tab w:val="center" w:pos="4677"/>
        <w:tab w:val="right" w:pos="9355"/>
      </w:tabs>
    </w:pPr>
  </w:style>
  <w:style w:type="character" w:customStyle="1" w:styleId="3fbdc382-05a9-4340-aa2f-922b417b4bd0">
    <w:name w:val="Основной шрифт абзаца_3fbdc382-05a9-4340-aa2f-922b417b4bd0"/>
    <w:rsid w:val="000202B4"/>
  </w:style>
  <w:style w:type="character" w:customStyle="1" w:styleId="911b2b79-758c-4974-914a-f3d5bdd5e1d1">
    <w:name w:val="Номер страницы_911b2b79-758c-4974-914a-f3d5bdd5e1d1"/>
    <w:basedOn w:val="3fbdc382-05a9-4340-aa2f-922b417b4bd0"/>
    <w:rsid w:val="000202B4"/>
  </w:style>
  <w:style w:type="paragraph" w:customStyle="1" w:styleId="728d66c4-ae1e-4633-a34b-c75cbf149c5c">
    <w:name w:val="подзаголвоок титула_728d66c4-ae1e-4633-a34b-c75cbf149c5c"/>
    <w:basedOn w:val="e5c447f6-5ef2-41d0-8af8-40a2e1a1de1e1f2c5278-f8e1-4ac8"/>
    <w:next w:val="a"/>
    <w:rsid w:val="000202B4"/>
    <w:pPr>
      <w:spacing w:line="280" w:lineRule="exact"/>
      <w:ind w:left="2041"/>
      <w:jc w:val="center"/>
    </w:pPr>
    <w:rPr>
      <w:rFonts w:ascii="Arial" w:eastAsia="Arial" w:hAnsi="Arial"/>
      <w:color w:val="auto"/>
      <w:sz w:val="20"/>
    </w:rPr>
  </w:style>
  <w:style w:type="character" w:customStyle="1" w:styleId="b3129998-5521-418b-96e8-a803835049b6">
    <w:name w:val="Гиперссылка_b3129998-5521-418b-96e8-a803835049b6"/>
    <w:rsid w:val="000202B4"/>
    <w:rPr>
      <w:color w:val="0000FF"/>
      <w:u w:val="single"/>
    </w:rPr>
  </w:style>
  <w:style w:type="paragraph" w:customStyle="1" w:styleId="9382ed6b-25e9-4638-8537-17bbffece16f">
    <w:name w:val="Обычный_9382ed6b-25e9-4638-8537-17bbffece16f"/>
    <w:next w:val="a"/>
    <w:rsid w:val="000202B4"/>
    <w:rPr>
      <w:color w:val="003848"/>
      <w:sz w:val="24"/>
      <w:szCs w:val="24"/>
    </w:rPr>
  </w:style>
  <w:style w:type="paragraph" w:customStyle="1" w:styleId="Charbc7770ac-4b35-435f-aca7-1ca93f832829">
    <w:name w:val="Заголовок статьи Char_bc7770ac-4b35-435f-aca7-1ca93f832829"/>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9382ed6b-25e9-4638-8537-17bbffece16f056ee9ea-d1df-4d71">
    <w:name w:val="Обычный_9382ed6b-25e9-4638-8537-17bbffece16f_056ee9ea-d1df-4d71"/>
    <w:next w:val="a"/>
    <w:rsid w:val="000202B4"/>
    <w:rPr>
      <w:color w:val="003848"/>
      <w:sz w:val="24"/>
      <w:szCs w:val="24"/>
    </w:rPr>
  </w:style>
  <w:style w:type="paragraph" w:customStyle="1" w:styleId="6a990f1d-9883-4de2-9004-96682acb75bb">
    <w:name w:val="Дайджест_СМИ_6a990f1d-9883-4de2-9004-96682acb75bb"/>
    <w:next w:val="a"/>
    <w:rsid w:val="000202B4"/>
    <w:pPr>
      <w:tabs>
        <w:tab w:val="num" w:pos="643"/>
      </w:tabs>
      <w:ind w:left="643" w:hanging="360"/>
    </w:pPr>
    <w:rPr>
      <w:rFonts w:ascii="Arial" w:eastAsia="Arial" w:hAnsi="Arial" w:cs="Arial"/>
      <w:b/>
      <w:bCs/>
      <w:szCs w:val="22"/>
    </w:rPr>
  </w:style>
  <w:style w:type="paragraph" w:customStyle="1" w:styleId="f8d81eba-0e53-4cd9-87db-02c3df611455">
    <w:name w:val="Полнотекст_СМИ_f8d81eba-0e53-4cd9-87db-02c3df611455"/>
    <w:basedOn w:val="6a990f1d-9883-4de2-9004-96682acb75bb"/>
    <w:next w:val="a"/>
    <w:rsid w:val="000202B4"/>
    <w:pPr>
      <w:tabs>
        <w:tab w:val="clear" w:pos="643"/>
        <w:tab w:val="num" w:pos="360"/>
      </w:tabs>
      <w:ind w:left="360"/>
    </w:pPr>
  </w:style>
  <w:style w:type="paragraph" w:customStyle="1" w:styleId="3dd83a1a-7fbb-46f7-a75e-94455a3cb6e1">
    <w:name w:val="Полнотекст_ЗАГОЛОВОК_3dd83a1a-7fbb-46f7-a75e-94455a3cb6e1"/>
    <w:basedOn w:val="9382ed6b-25e9-4638-8537-17bbffece16f056ee9ea-d1df-4d71"/>
    <w:next w:val="a"/>
    <w:rsid w:val="000202B4"/>
    <w:pPr>
      <w:ind w:left="357"/>
      <w:jc w:val="both"/>
    </w:pPr>
    <w:rPr>
      <w:rFonts w:ascii="Arial" w:eastAsia="Arial" w:hAnsi="Arial" w:cs="Arial"/>
      <w:color w:val="auto"/>
      <w:szCs w:val="22"/>
    </w:rPr>
  </w:style>
  <w:style w:type="paragraph" w:customStyle="1" w:styleId="4063661fa">
    <w:name w:val="Стиль Оглавление 4 + По ширине Слева:  063 см Перед:  6 пт_61fa"/>
    <w:basedOn w:val="9382ed6b-25e9-4638-8537-17bbffece16f056ee9ea-d1df-4d71"/>
    <w:next w:val="a"/>
    <w:rsid w:val="000202B4"/>
    <w:pPr>
      <w:ind w:firstLine="357"/>
      <w:jc w:val="both"/>
    </w:pPr>
    <w:rPr>
      <w:rFonts w:ascii="Arial" w:eastAsia="Arial" w:hAnsi="Arial"/>
      <w:color w:val="000000"/>
      <w:sz w:val="20"/>
      <w:szCs w:val="20"/>
    </w:rPr>
  </w:style>
  <w:style w:type="paragraph" w:customStyle="1" w:styleId="b038bf5f-f1e8-4a05-bc9d-989f4887f1d5">
    <w:name w:val="Автор_b038bf5f-f1e8-4a05-bc9d-989f4887f1d5"/>
    <w:basedOn w:val="4063661fa"/>
    <w:next w:val="a"/>
    <w:rsid w:val="000202B4"/>
    <w:pPr>
      <w:ind w:left="357" w:firstLine="0"/>
    </w:pPr>
  </w:style>
  <w:style w:type="paragraph" w:customStyle="1" w:styleId="documente8146ffe-a8f0-49b5-9981-3803c0b78f6d">
    <w:name w:val="document_e8146ffe-a8f0-49b5-9981-3803c0b78f6d"/>
    <w:basedOn w:val="9382ed6b-25e9-4638-8537-17bbffece16f056ee9ea-d1df-4d71"/>
    <w:next w:val="a"/>
    <w:rsid w:val="000202B4"/>
    <w:pPr>
      <w:spacing w:before="138" w:line="276" w:lineRule="auto"/>
    </w:pPr>
    <w:rPr>
      <w:rFonts w:ascii="Arial" w:eastAsia="Arial" w:hAnsi="Arial" w:cs="Arial"/>
      <w:color w:val="003E50"/>
      <w:sz w:val="19"/>
      <w:szCs w:val="19"/>
    </w:rPr>
  </w:style>
  <w:style w:type="paragraph" w:customStyle="1" w:styleId="NormalExport2d74ba90-1663-463d-806b-0a2f8821a850">
    <w:name w:val="Normal_Export_2d74ba90-1663-463d-806b-0a2f8821a850"/>
    <w:basedOn w:val="documente8146ffe-a8f0-49b5-9981-3803c0b78f6d"/>
    <w:next w:val="a"/>
    <w:rsid w:val="000202B4"/>
    <w:pPr>
      <w:spacing w:before="0" w:line="240" w:lineRule="auto"/>
      <w:jc w:val="both"/>
    </w:pPr>
    <w:rPr>
      <w:color w:val="000000"/>
      <w:sz w:val="20"/>
      <w:szCs w:val="20"/>
    </w:rPr>
  </w:style>
  <w:style w:type="paragraph" w:customStyle="1" w:styleId="0419a674-affa-43af-b8e8-37c82753dd91">
    <w:name w:val="Нижний колонтитул_0419a674-affa-43af-b8e8-37c82753dd91"/>
    <w:basedOn w:val="9382ed6b-25e9-4638-8537-17bbffece16f056ee9ea-d1df-4d71"/>
    <w:next w:val="a"/>
    <w:rsid w:val="000202B4"/>
    <w:pPr>
      <w:tabs>
        <w:tab w:val="center" w:pos="4677"/>
        <w:tab w:val="right" w:pos="9355"/>
      </w:tabs>
    </w:pPr>
  </w:style>
  <w:style w:type="character" w:customStyle="1" w:styleId="2778da06-2029-41f1-b12e-89aa9e5d8b8c">
    <w:name w:val="Основной шрифт абзаца_2778da06-2029-41f1-b12e-89aa9e5d8b8c"/>
    <w:rsid w:val="000202B4"/>
  </w:style>
  <w:style w:type="character" w:customStyle="1" w:styleId="76de66ba-ca6d-47f1-abd1-567bd58a2f45">
    <w:name w:val="Номер страницы_76de66ba-ca6d-47f1-abd1-567bd58a2f45"/>
    <w:basedOn w:val="2778da06-2029-41f1-b12e-89aa9e5d8b8c"/>
    <w:rsid w:val="000202B4"/>
  </w:style>
  <w:style w:type="paragraph" w:customStyle="1" w:styleId="eacc8d93-e5a6-453f-81a8-91e2e8945dd8">
    <w:name w:val="подзаголвоок титула_eacc8d93-e5a6-453f-81a8-91e2e8945dd8"/>
    <w:basedOn w:val="9382ed6b-25e9-4638-8537-17bbffece16f056ee9ea-d1df-4d71"/>
    <w:next w:val="a"/>
    <w:rsid w:val="000202B4"/>
    <w:pPr>
      <w:spacing w:line="280" w:lineRule="exact"/>
      <w:ind w:left="2041"/>
      <w:jc w:val="center"/>
    </w:pPr>
    <w:rPr>
      <w:rFonts w:ascii="Arial" w:eastAsia="Arial" w:hAnsi="Arial"/>
      <w:color w:val="auto"/>
      <w:sz w:val="20"/>
    </w:rPr>
  </w:style>
  <w:style w:type="character" w:customStyle="1" w:styleId="57146660-556f-43ca-aa20-011b8e97994a">
    <w:name w:val="Гиперссылка_57146660-556f-43ca-aa20-011b8e97994a"/>
    <w:rsid w:val="000202B4"/>
    <w:rPr>
      <w:color w:val="0000FF"/>
      <w:u w:val="single"/>
    </w:rPr>
  </w:style>
  <w:style w:type="character" w:customStyle="1" w:styleId="affffc">
    <w:name w:val="Знак Знак Знак"/>
    <w:rsid w:val="00D31AF2"/>
    <w:rPr>
      <w:rFonts w:ascii="Arial" w:hAnsi="Arial" w:cs="Arial"/>
      <w:b/>
      <w:bCs/>
      <w:color w:val="003848"/>
      <w:sz w:val="26"/>
      <w:szCs w:val="26"/>
      <w:lang w:bidi="ar-SA"/>
    </w:rPr>
  </w:style>
  <w:style w:type="paragraph" w:customStyle="1" w:styleId="NormalExport00">
    <w:name w:val="Стиль Normal_Export + Слева:  0 см"/>
    <w:basedOn w:val="NormalExport"/>
    <w:next w:val="a"/>
    <w:rsid w:val="00D31AF2"/>
  </w:style>
  <w:style w:type="paragraph" w:customStyle="1" w:styleId="00">
    <w:name w:val="Стиль Дайджест_СМИ + Слева:  0 см Первая строка:  0 см"/>
    <w:basedOn w:val="af6"/>
    <w:next w:val="a"/>
    <w:rsid w:val="00D31AF2"/>
    <w:pPr>
      <w:spacing w:before="300"/>
    </w:pPr>
    <w:rPr>
      <w:rFonts w:eastAsia="Times New Roman" w:cs="Times New Roman"/>
      <w:szCs w:val="20"/>
    </w:rPr>
  </w:style>
  <w:style w:type="paragraph" w:customStyle="1" w:styleId="000">
    <w:name w:val="Стиль Полнотекст_СМИ + Слева:  0 см Первая строка:  0 см"/>
    <w:basedOn w:val="affff5"/>
    <w:next w:val="a"/>
    <w:rsid w:val="00D31AF2"/>
    <w:pPr>
      <w:spacing w:before="300"/>
      <w:jc w:val="left"/>
    </w:pPr>
    <w:rPr>
      <w:rFonts w:eastAsia="Times New Roman"/>
      <w:szCs w:val="20"/>
    </w:rPr>
  </w:style>
  <w:style w:type="paragraph" w:customStyle="1" w:styleId="ArtTabHeader">
    <w:name w:val="ArtTabHeader"/>
    <w:next w:val="a"/>
    <w:rsid w:val="00D31AF2"/>
    <w:rPr>
      <w:rFonts w:ascii="Arial" w:eastAsia="Arial" w:hAnsi="Arial"/>
      <w:b/>
      <w:sz w:val="16"/>
      <w:lang w:val="en-US" w:eastAsia="en-US"/>
    </w:rPr>
  </w:style>
  <w:style w:type="paragraph" w:customStyle="1" w:styleId="ArtTabNormal">
    <w:name w:val="ArtTabNormal"/>
    <w:next w:val="a"/>
    <w:rsid w:val="00D31AF2"/>
    <w:rPr>
      <w:rFonts w:ascii="Arial" w:eastAsia="Arial" w:hAnsi="Arial"/>
      <w:sz w:val="16"/>
      <w:lang w:val="en-US" w:eastAsia="en-US"/>
    </w:rPr>
  </w:style>
  <w:style w:type="paragraph" w:customStyle="1" w:styleId="affffd">
    <w:name w:val="Стиль Раздел + не полужирный снизу: (Без границ) справа: (Без гра..."/>
    <w:basedOn w:val="af4"/>
    <w:rsid w:val="00D02D13"/>
    <w:pPr>
      <w:pBdr>
        <w:bottom w:val="none" w:sz="0" w:space="0" w:color="auto"/>
        <w:right w:val="none" w:sz="0" w:space="0" w:color="auto"/>
      </w:pBdr>
      <w:shd w:val="clear" w:color="auto" w:fill="FF0000"/>
    </w:pPr>
    <w:rPr>
      <w:color w:val="FFFFFF"/>
      <w:sz w:val="24"/>
      <w:lang w:val="ru-RU"/>
    </w:rPr>
  </w:style>
  <w:style w:type="paragraph" w:customStyle="1" w:styleId="normalexport1">
    <w:name w:val="normalexport"/>
    <w:basedOn w:val="a"/>
    <w:rsid w:val="001943E0"/>
    <w:pPr>
      <w:spacing w:after="120"/>
      <w:jc w:val="both"/>
    </w:pPr>
    <w:rPr>
      <w:rFonts w:ascii="Arial" w:hAnsi="Arial" w:cs="Arial"/>
      <w:color w:val="000000"/>
    </w:rPr>
  </w:style>
  <w:style w:type="paragraph" w:customStyle="1" w:styleId="aff30">
    <w:name w:val="aff3"/>
    <w:basedOn w:val="a"/>
    <w:rsid w:val="001943E0"/>
    <w:pPr>
      <w:ind w:left="357"/>
      <w:jc w:val="both"/>
    </w:pPr>
    <w:rPr>
      <w:rFonts w:ascii="Arial" w:hAnsi="Arial" w:cs="Arial"/>
    </w:rPr>
  </w:style>
  <w:style w:type="paragraph" w:customStyle="1" w:styleId="affd0">
    <w:name w:val="affd"/>
    <w:basedOn w:val="a"/>
    <w:rsid w:val="001943E0"/>
    <w:pPr>
      <w:spacing w:before="120"/>
      <w:jc w:val="both"/>
    </w:pPr>
    <w:rPr>
      <w:rFonts w:ascii="Arial" w:hAnsi="Arial" w:cs="Arial"/>
      <w:b/>
      <w:bCs/>
    </w:rPr>
  </w:style>
  <w:style w:type="paragraph" w:customStyle="1" w:styleId="affe0">
    <w:name w:val="affe"/>
    <w:basedOn w:val="a"/>
    <w:rsid w:val="001943E0"/>
    <w:pPr>
      <w:spacing w:before="120"/>
      <w:jc w:val="both"/>
    </w:pPr>
    <w:rPr>
      <w:rFonts w:ascii="Arial" w:hAnsi="Arial" w:cs="Arial"/>
      <w:color w:val="000000"/>
    </w:rPr>
  </w:style>
  <w:style w:type="paragraph" w:customStyle="1" w:styleId="29">
    <w:name w:val="Стиль раздел 2"/>
    <w:basedOn w:val="affffd"/>
    <w:qFormat/>
    <w:rsid w:val="00876A37"/>
    <w:pPr>
      <w:shd w:val="clear" w:color="auto" w:fill="548DD4"/>
    </w:pPr>
    <w:rPr>
      <w:rFonts w:cs="Arial"/>
    </w:rPr>
  </w:style>
  <w:style w:type="paragraph" w:customStyle="1" w:styleId="new">
    <w:name w:val="Оглавление new"/>
    <w:basedOn w:val="1e"/>
    <w:qFormat/>
    <w:rsid w:val="00DD6217"/>
    <w:pPr>
      <w:shd w:val="clear" w:color="auto" w:fill="DAEEF3"/>
    </w:pPr>
  </w:style>
  <w:style w:type="paragraph" w:customStyle="1" w:styleId="100">
    <w:name w:val="Оглавление 10"/>
    <w:basedOn w:val="1e"/>
    <w:autoRedefine/>
    <w:qFormat/>
    <w:rsid w:val="00B53B01"/>
    <w:pPr>
      <w:pBdr>
        <w:top w:val="single" w:sz="18" w:space="3" w:color="DAEEF3"/>
        <w:left w:val="single" w:sz="18" w:space="4" w:color="DAEEF3"/>
        <w:bottom w:val="single" w:sz="18" w:space="3" w:color="DAEEF3"/>
        <w:right w:val="single" w:sz="18" w:space="4" w:color="DAEEF3"/>
      </w:pBdr>
      <w:shd w:val="clear" w:color="auto" w:fill="DAEEF3"/>
    </w:pPr>
  </w:style>
  <w:style w:type="paragraph" w:customStyle="1" w:styleId="115">
    <w:name w:val="Оглавление 11"/>
    <w:basedOn w:val="1e"/>
    <w:autoRedefine/>
    <w:qFormat/>
    <w:rsid w:val="00B53B01"/>
    <w:pPr>
      <w:pBdr>
        <w:top w:val="single" w:sz="18" w:space="3" w:color="DAEEF3"/>
        <w:left w:val="single" w:sz="18" w:space="4" w:color="DAEEF3"/>
        <w:bottom w:val="single" w:sz="18" w:space="3" w:color="DAEEF3"/>
        <w:right w:val="single" w:sz="18" w:space="4" w:color="DAEEF3"/>
      </w:pBdr>
      <w:shd w:val="clear" w:color="auto" w:fill="DAEEF3"/>
    </w:pPr>
  </w:style>
  <w:style w:type="paragraph" w:styleId="affffe">
    <w:name w:val="Title"/>
    <w:basedOn w:val="a"/>
    <w:next w:val="a"/>
    <w:link w:val="afffff"/>
    <w:qFormat/>
    <w:rsid w:val="002C555F"/>
    <w:pPr>
      <w:spacing w:before="720" w:after="200" w:line="276" w:lineRule="auto"/>
    </w:pPr>
    <w:rPr>
      <w:rFonts w:ascii="Calibri" w:hAnsi="Calibri"/>
      <w:caps/>
      <w:color w:val="4F81BD"/>
      <w:spacing w:val="10"/>
      <w:kern w:val="28"/>
      <w:sz w:val="52"/>
      <w:szCs w:val="52"/>
      <w:lang w:val="en-US" w:eastAsia="en-US"/>
    </w:rPr>
  </w:style>
  <w:style w:type="character" w:customStyle="1" w:styleId="afffff">
    <w:name w:val="Название Знак"/>
    <w:link w:val="affffe"/>
    <w:rsid w:val="002C555F"/>
    <w:rPr>
      <w:rFonts w:ascii="Calibri" w:hAnsi="Calibri"/>
      <w:caps/>
      <w:color w:val="4F81BD"/>
      <w:spacing w:val="10"/>
      <w:kern w:val="28"/>
      <w:sz w:val="52"/>
      <w:szCs w:val="52"/>
      <w:lang w:val="en-US" w:eastAsia="en-US"/>
    </w:rPr>
  </w:style>
  <w:style w:type="paragraph" w:styleId="afffff0">
    <w:name w:val="Subtitle"/>
    <w:basedOn w:val="a"/>
    <w:next w:val="a"/>
    <w:link w:val="afffff1"/>
    <w:qFormat/>
    <w:rsid w:val="002C555F"/>
    <w:pPr>
      <w:spacing w:before="200" w:after="1000"/>
    </w:pPr>
    <w:rPr>
      <w:rFonts w:ascii="Calibri" w:hAnsi="Calibri"/>
      <w:caps/>
      <w:color w:val="595959"/>
      <w:spacing w:val="10"/>
      <w:sz w:val="24"/>
      <w:szCs w:val="24"/>
      <w:lang w:val="en-US" w:eastAsia="en-US"/>
    </w:rPr>
  </w:style>
  <w:style w:type="character" w:customStyle="1" w:styleId="afffff1">
    <w:name w:val="Подзаголовок Знак"/>
    <w:link w:val="afffff0"/>
    <w:rsid w:val="002C555F"/>
    <w:rPr>
      <w:rFonts w:ascii="Calibri" w:hAnsi="Calibri"/>
      <w:caps/>
      <w:color w:val="595959"/>
      <w:spacing w:val="10"/>
      <w:sz w:val="24"/>
      <w:szCs w:val="24"/>
      <w:lang w:val="en-US" w:eastAsia="en-US"/>
    </w:rPr>
  </w:style>
  <w:style w:type="character" w:customStyle="1" w:styleId="1f2">
    <w:name w:val="Знак Знак1"/>
    <w:rsid w:val="00925E96"/>
    <w:rPr>
      <w:rFonts w:ascii="Arial" w:eastAsia="Arial" w:hAnsi="Arial" w:cs="Arial"/>
      <w:b/>
      <w:bCs/>
      <w:color w:val="003848"/>
      <w:sz w:val="26"/>
      <w:szCs w:val="26"/>
      <w:lang w:val="ru-RU" w:eastAsia="ru-RU" w:bidi="ar-SA"/>
    </w:rPr>
  </w:style>
  <w:style w:type="paragraph" w:customStyle="1" w:styleId="51">
    <w:name w:val="Стиль5"/>
    <w:basedOn w:val="affff7"/>
    <w:link w:val="52"/>
    <w:qFormat/>
    <w:rsid w:val="00925E96"/>
  </w:style>
  <w:style w:type="character" w:customStyle="1" w:styleId="52">
    <w:name w:val="Стиль5 Знак"/>
    <w:basedOn w:val="affff8"/>
    <w:link w:val="51"/>
    <w:rsid w:val="00925E96"/>
    <w:rPr>
      <w:rFonts w:ascii="Arial" w:eastAsia="Arial" w:hAnsi="Arial" w:cs="Arial"/>
      <w:color w:val="000000"/>
      <w:lang w:eastAsia="en-US"/>
    </w:rPr>
  </w:style>
  <w:style w:type="paragraph" w:styleId="afffff2">
    <w:name w:val="TOC Heading"/>
    <w:basedOn w:val="1"/>
    <w:next w:val="a"/>
    <w:uiPriority w:val="39"/>
    <w:qFormat/>
    <w:rsid w:val="00EB084D"/>
    <w:pPr>
      <w:keepLines/>
      <w:spacing w:before="480" w:after="0" w:line="276" w:lineRule="auto"/>
      <w:outlineLvl w:val="9"/>
    </w:pPr>
    <w:rPr>
      <w:rFonts w:ascii="Cambria" w:hAnsi="Cambria" w:cs="Times New Roman"/>
      <w:color w:val="365F91"/>
      <w:kern w:val="0"/>
      <w:sz w:val="28"/>
      <w:szCs w:val="28"/>
      <w:lang w:eastAsia="en-US"/>
    </w:rPr>
  </w:style>
  <w:style w:type="paragraph" w:customStyle="1" w:styleId="Reprints">
    <w:name w:val="Reprints"/>
    <w:next w:val="a"/>
    <w:rsid w:val="00986BBF"/>
    <w:pPr>
      <w:jc w:val="right"/>
    </w:pPr>
    <w:rPr>
      <w:rFonts w:ascii="Arial" w:eastAsia="Arial" w:hAnsi="Arial"/>
      <w:b/>
    </w:rPr>
  </w:style>
  <w:style w:type="paragraph" w:customStyle="1" w:styleId="2a">
    <w:name w:val="Стиль Стиль раздел 2 + не все прописные"/>
    <w:basedOn w:val="29"/>
    <w:rsid w:val="00D02D13"/>
    <w:pPr>
      <w:shd w:val="clear" w:color="auto" w:fill="FF6565"/>
    </w:pPr>
    <w:rPr>
      <w:bCs/>
      <w:caps w:val="0"/>
    </w:rPr>
  </w:style>
  <w:style w:type="table" w:styleId="72">
    <w:name w:val="Table Grid 7"/>
    <w:basedOn w:val="a1"/>
    <w:rsid w:val="00214AF6"/>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tblPr/>
      <w:tcPr>
        <w:tcBorders>
          <w:tl2br w:val="none" w:sz="0" w:space="0" w:color="auto"/>
          <w:tr2bl w:val="none" w:sz="0" w:space="0" w:color="auto"/>
        </w:tcBorders>
      </w:tcPr>
    </w:tblStylePr>
  </w:style>
  <w:style w:type="table" w:styleId="-2">
    <w:name w:val="Table Web 2"/>
    <w:basedOn w:val="a1"/>
    <w:rsid w:val="00214AF6"/>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StylePr>
  </w:style>
  <w:style w:type="paragraph" w:customStyle="1" w:styleId="NormalExportbad6d878-6725-43b7-a85b-d9db2be6572a">
    <w:name w:val="Normal_Export_bad6d878-6725-43b7-a85b-d9db2be6572a"/>
    <w:rsid w:val="00214AF6"/>
    <w:rPr>
      <w:rFonts w:ascii="Arial" w:eastAsia="Arial" w:hAnsi="Arial" w:cs="Arial"/>
    </w:rPr>
  </w:style>
  <w:style w:type="character" w:customStyle="1" w:styleId="title0">
    <w:name w:val="title0"/>
    <w:basedOn w:val="a0"/>
    <w:rsid w:val="00214AF6"/>
  </w:style>
  <w:style w:type="character" w:customStyle="1" w:styleId="title1">
    <w:name w:val="title1"/>
    <w:basedOn w:val="a0"/>
    <w:rsid w:val="00214AF6"/>
  </w:style>
  <w:style w:type="paragraph" w:customStyle="1" w:styleId="NormalExprt">
    <w:name w:val="Normal_Exprt"/>
    <w:basedOn w:val="a"/>
    <w:rsid w:val="00C54BAF"/>
    <w:pPr>
      <w:jc w:val="both"/>
    </w:pPr>
    <w:rPr>
      <w:rFonts w:ascii="Arial" w:eastAsia="Arial" w:hAnsi="Arial" w:cs="Arial"/>
      <w:color w:val="003848"/>
      <w:szCs w:val="24"/>
    </w:rPr>
  </w:style>
  <w:style w:type="paragraph" w:customStyle="1" w:styleId="Normal94aa5bd7-70c5-49f9-876b-57fc8c1d74a5">
    <w:name w:val="Normal_94aa5bd7-70c5-49f9-876b-57fc8c1d74a5"/>
    <w:next w:val="a"/>
    <w:rsid w:val="00C54BAF"/>
    <w:rPr>
      <w:sz w:val="24"/>
      <w:szCs w:val="24"/>
      <w:lang w:val="en-US" w:eastAsia="uk-UA"/>
    </w:rPr>
  </w:style>
  <w:style w:type="paragraph" w:customStyle="1" w:styleId="NormalExport378fc1df-5e70-4ec6-b09f-9196eb7fa271">
    <w:name w:val="Normal_Export_378fc1df-5e70-4ec6-b09f-9196eb7fa271"/>
    <w:basedOn w:val="Normal94aa5bd7-70c5-49f9-876b-57fc8c1d74a5"/>
    <w:next w:val="a"/>
    <w:rsid w:val="00C54BAF"/>
    <w:pPr>
      <w:jc w:val="both"/>
    </w:pPr>
    <w:rPr>
      <w:rFonts w:ascii="Arial" w:eastAsia="Arial" w:hAnsi="Arial" w:cs="Arial"/>
      <w:sz w:val="20"/>
    </w:rPr>
  </w:style>
  <w:style w:type="paragraph" w:customStyle="1" w:styleId="Normalce3598e5-e743-4316-8252-142844cbe379">
    <w:name w:val="Normal_ce3598e5-e743-4316-8252-142844cbe379"/>
    <w:next w:val="a"/>
    <w:rsid w:val="00C54BAF"/>
    <w:rPr>
      <w:sz w:val="24"/>
      <w:szCs w:val="24"/>
      <w:lang w:val="en-US" w:eastAsia="uk-UA"/>
    </w:rPr>
  </w:style>
  <w:style w:type="paragraph" w:customStyle="1" w:styleId="Normalcc5c60a1-0b28-4172-b533-5eedf6182852">
    <w:name w:val="Normal_cc5c60a1-0b28-4172-b533-5eedf6182852"/>
    <w:next w:val="a"/>
    <w:rsid w:val="00C54BAF"/>
    <w:rPr>
      <w:sz w:val="24"/>
      <w:szCs w:val="24"/>
      <w:lang w:val="en-US" w:eastAsia="uk-UA"/>
    </w:rPr>
  </w:style>
  <w:style w:type="paragraph" w:customStyle="1" w:styleId="Normal203c09a3-f421-4772-b56a-dcf5b243a327">
    <w:name w:val="Normal_203c09a3-f421-4772-b56a-dcf5b243a327"/>
    <w:basedOn w:val="Normalcc5c60a1-0b28-4172-b533-5eedf6182852"/>
    <w:next w:val="a"/>
    <w:rsid w:val="00C54BAF"/>
  </w:style>
  <w:style w:type="paragraph" w:customStyle="1" w:styleId="Normal498a2590-8de8-4833-90a5-25a4964012bd">
    <w:name w:val="Normal_498a2590-8de8-4833-90a5-25a4964012bd"/>
    <w:next w:val="a"/>
    <w:rsid w:val="00C54BAF"/>
    <w:rPr>
      <w:sz w:val="24"/>
      <w:szCs w:val="24"/>
      <w:lang w:val="en-US" w:eastAsia="uk-UA"/>
    </w:rPr>
  </w:style>
  <w:style w:type="paragraph" w:customStyle="1" w:styleId="Normal61cde16f-4eea-4aab-a974-9e9477e2b1a6">
    <w:name w:val="Normal_61cde16f-4eea-4aab-a974-9e9477e2b1a6"/>
    <w:next w:val="a"/>
    <w:rsid w:val="00C54BAF"/>
    <w:rPr>
      <w:sz w:val="24"/>
      <w:szCs w:val="24"/>
      <w:lang w:val="en-US" w:eastAsia="uk-UA"/>
    </w:rPr>
  </w:style>
  <w:style w:type="paragraph" w:customStyle="1" w:styleId="Normal0ccc4cc9-40bb-4e46-9b0c-cc2cfd50033f">
    <w:name w:val="Normal_0ccc4cc9-40bb-4e46-9b0c-cc2cfd50033f"/>
    <w:basedOn w:val="Normal61cde16f-4eea-4aab-a974-9e9477e2b1a6"/>
    <w:next w:val="a"/>
    <w:rsid w:val="00C54BAF"/>
  </w:style>
  <w:style w:type="paragraph" w:customStyle="1" w:styleId="Normal2f06fa6f-af55-4daa-b1e6-f6cfce4f92e6">
    <w:name w:val="Normal_2f06fa6f-af55-4daa-b1e6-f6cfce4f92e6"/>
    <w:next w:val="a"/>
    <w:rsid w:val="00C54BAF"/>
    <w:rPr>
      <w:sz w:val="24"/>
      <w:szCs w:val="24"/>
      <w:lang w:val="en-US" w:eastAsia="uk-UA"/>
    </w:rPr>
  </w:style>
  <w:style w:type="character" w:customStyle="1" w:styleId="apple-converted-space">
    <w:name w:val="apple-converted-space"/>
    <w:basedOn w:val="a0"/>
    <w:rsid w:val="00C54BAF"/>
  </w:style>
  <w:style w:type="paragraph" w:customStyle="1" w:styleId="ReprintsHeader">
    <w:name w:val="Reprints_Header"/>
    <w:basedOn w:val="a"/>
    <w:next w:val="a"/>
    <w:rsid w:val="0091534D"/>
    <w:pPr>
      <w:shd w:val="clear" w:color="auto" w:fill="FFFFFF"/>
      <w:jc w:val="right"/>
    </w:pPr>
    <w:rPr>
      <w:rFonts w:ascii="Arial" w:eastAsia="Arial" w:hAnsi="Arial" w:cs="Arial"/>
      <w:color w:val="0000FF"/>
      <w:sz w:val="18"/>
    </w:rPr>
  </w:style>
  <w:style w:type="paragraph" w:customStyle="1" w:styleId="Extra">
    <w:name w:val="Стиль Заголовок Extra++"/>
    <w:basedOn w:val="2"/>
    <w:rsid w:val="008376D5"/>
    <w:pPr>
      <w:shd w:val="clear" w:color="auto" w:fill="004493"/>
      <w:jc w:val="both"/>
    </w:pPr>
    <w:rPr>
      <w:rFonts w:ascii="Calibri" w:hAnsi="Calibri" w:cs="Times New Roman"/>
      <w:noProof w:val="0"/>
      <w:color w:val="FFFFFF"/>
      <w:spacing w:val="10"/>
      <w:szCs w:val="20"/>
      <w:lang w:val="en-US"/>
    </w:rPr>
  </w:style>
  <w:style w:type="paragraph" w:customStyle="1" w:styleId="ArialRGB0">
    <w:name w:val="Стиль Arial Другой цвет (RGB(0"/>
    <w:aliases w:val="102,102)) подчеркивание По правом..."/>
    <w:basedOn w:val="a"/>
    <w:rsid w:val="00B577C5"/>
    <w:pPr>
      <w:jc w:val="right"/>
    </w:pPr>
    <w:rPr>
      <w:rFonts w:ascii="Arial" w:hAnsi="Arial"/>
      <w:color w:val="0000FF"/>
      <w:u w:val="single"/>
    </w:rPr>
  </w:style>
  <w:style w:type="paragraph" w:customStyle="1" w:styleId="Normal0">
    <w:name w:val="Normal_0"/>
    <w:qFormat/>
    <w:rsid w:val="00A17230"/>
    <w:rPr>
      <w:rFonts w:ascii="Arial" w:eastAsia="Arial" w:hAnsi="Arial" w:cs="Arial"/>
      <w:color w:val="000000"/>
      <w:szCs w:val="24"/>
    </w:rPr>
  </w:style>
  <w:style w:type="character" w:customStyle="1" w:styleId="70">
    <w:name w:val="Заголовок 7 Знак"/>
    <w:basedOn w:val="a0"/>
    <w:link w:val="7"/>
    <w:semiHidden/>
    <w:rsid w:val="00FF29A9"/>
    <w:rPr>
      <w:rFonts w:ascii="Calibri" w:eastAsia="Times New Roman" w:hAnsi="Calibri" w:cs="Times New Roman"/>
      <w:sz w:val="24"/>
      <w:szCs w:val="24"/>
    </w:rPr>
  </w:style>
  <w:style w:type="character" w:customStyle="1" w:styleId="1f3">
    <w:name w:val="Подзаголовок Знак1"/>
    <w:basedOn w:val="a0"/>
    <w:uiPriority w:val="99"/>
    <w:locked/>
    <w:rsid w:val="00FF29A9"/>
    <w:rPr>
      <w:rFonts w:ascii="Calibri" w:eastAsia="Times New Roman" w:hAnsi="Calibri" w:cs="Times New Roman"/>
      <w:caps/>
      <w:color w:val="595959"/>
      <w:spacing w:val="10"/>
      <w:sz w:val="24"/>
      <w:szCs w:val="24"/>
      <w:lang w:val="en-US"/>
    </w:rPr>
  </w:style>
  <w:style w:type="paragraph" w:styleId="afffff3">
    <w:name w:val="List Paragraph"/>
    <w:basedOn w:val="a"/>
    <w:uiPriority w:val="34"/>
    <w:qFormat/>
    <w:rsid w:val="00D83687"/>
    <w:pPr>
      <w:ind w:left="720"/>
      <w:contextualSpacing/>
    </w:pPr>
  </w:style>
  <w:style w:type="paragraph" w:customStyle="1" w:styleId="2b">
    <w:name w:val="Стиль Заголовок 2"/>
    <w:aliases w:val="Полнотекст_Подзаголовок + 11 пт Белый"/>
    <w:basedOn w:val="2"/>
    <w:rsid w:val="000043B6"/>
    <w:pPr>
      <w:pBdr>
        <w:top w:val="single" w:sz="4" w:space="1" w:color="auto"/>
        <w:left w:val="single" w:sz="4" w:space="4" w:color="auto"/>
        <w:bottom w:val="single" w:sz="4" w:space="1" w:color="auto"/>
        <w:right w:val="single" w:sz="4" w:space="4" w:color="auto"/>
      </w:pBdr>
      <w:spacing w:line="360" w:lineRule="auto"/>
    </w:pPr>
    <w:rPr>
      <w:color w:val="FFFFFF"/>
      <w:sz w:val="22"/>
    </w:rPr>
  </w:style>
  <w:style w:type="character" w:styleId="afffff4">
    <w:name w:val="annotation reference"/>
    <w:basedOn w:val="a0"/>
    <w:semiHidden/>
    <w:unhideWhenUsed/>
    <w:rsid w:val="000043B6"/>
    <w:rPr>
      <w:sz w:val="16"/>
      <w:szCs w:val="16"/>
    </w:rPr>
  </w:style>
  <w:style w:type="paragraph" w:styleId="afffff5">
    <w:name w:val="annotation text"/>
    <w:basedOn w:val="a"/>
    <w:link w:val="afffff6"/>
    <w:semiHidden/>
    <w:unhideWhenUsed/>
    <w:rsid w:val="000043B6"/>
  </w:style>
  <w:style w:type="character" w:customStyle="1" w:styleId="afffff6">
    <w:name w:val="Текст примечания Знак"/>
    <w:basedOn w:val="a0"/>
    <w:link w:val="afffff5"/>
    <w:semiHidden/>
    <w:rsid w:val="000043B6"/>
  </w:style>
  <w:style w:type="paragraph" w:styleId="afffff7">
    <w:name w:val="annotation subject"/>
    <w:basedOn w:val="afffff5"/>
    <w:next w:val="afffff5"/>
    <w:link w:val="afffff8"/>
    <w:semiHidden/>
    <w:unhideWhenUsed/>
    <w:rsid w:val="000043B6"/>
    <w:rPr>
      <w:b/>
      <w:bCs/>
    </w:rPr>
  </w:style>
  <w:style w:type="character" w:customStyle="1" w:styleId="afffff8">
    <w:name w:val="Тема примечания Знак"/>
    <w:basedOn w:val="afffff6"/>
    <w:link w:val="afffff7"/>
    <w:semiHidden/>
    <w:rsid w:val="000043B6"/>
    <w:rPr>
      <w:b/>
      <w:bCs/>
    </w:rPr>
  </w:style>
  <w:style w:type="character" w:customStyle="1" w:styleId="articlebody">
    <w:name w:val="articlebody"/>
    <w:basedOn w:val="a0"/>
    <w:rsid w:val="008823AD"/>
  </w:style>
  <w:style w:type="character" w:customStyle="1" w:styleId="ao105276">
    <w:name w:val="ao_105276"/>
    <w:basedOn w:val="a0"/>
    <w:rsid w:val="008823AD"/>
  </w:style>
  <w:style w:type="character" w:customStyle="1" w:styleId="ao70404">
    <w:name w:val="ao_70404"/>
    <w:basedOn w:val="a0"/>
    <w:rsid w:val="008823AD"/>
  </w:style>
  <w:style w:type="character" w:customStyle="1" w:styleId="ao6935">
    <w:name w:val="ao_6935"/>
    <w:basedOn w:val="a0"/>
    <w:rsid w:val="008823AD"/>
  </w:style>
  <w:style w:type="paragraph" w:customStyle="1" w:styleId="2c">
    <w:name w:val="Стиль Оглавление 2 + Авто"/>
    <w:basedOn w:val="26"/>
    <w:rsid w:val="008B0A12"/>
    <w:rPr>
      <w:bCs/>
      <w:color w:val="000000" w:themeColor="text1"/>
    </w:rPr>
  </w:style>
  <w:style w:type="paragraph" w:customStyle="1" w:styleId="afffff9">
    <w:name w:val="Дайджест_ТЕКСТ"/>
    <w:basedOn w:val="a"/>
    <w:rsid w:val="00BA494B"/>
    <w:pPr>
      <w:jc w:val="both"/>
    </w:pPr>
    <w:rPr>
      <w:rFonts w:ascii="Arial" w:eastAsia="Arial" w:hAnsi="Arial" w:cs="Arial"/>
      <w:color w:val="000000"/>
      <w:szCs w:val="24"/>
      <w:shd w:val="clear" w:color="auto" w:fill="FFFFFF"/>
    </w:rPr>
  </w:style>
  <w:style w:type="numbering" w:customStyle="1" w:styleId="1f4">
    <w:name w:val="Нет списка1"/>
    <w:next w:val="a2"/>
    <w:uiPriority w:val="99"/>
    <w:semiHidden/>
    <w:unhideWhenUsed/>
    <w:rsid w:val="000B49F2"/>
  </w:style>
  <w:style w:type="paragraph" w:customStyle="1" w:styleId="TocStyle">
    <w:name w:val="TocStyle"/>
    <w:rsid w:val="000B49F2"/>
    <w:pPr>
      <w:spacing w:before="240" w:after="240"/>
    </w:pPr>
    <w:rPr>
      <w:rFonts w:ascii="Arial" w:eastAsia="Arial" w:hAnsi="Arial" w:cs="Arial"/>
      <w:color w:val="767171"/>
      <w:sz w:val="24"/>
      <w:shd w:val="clear" w:color="auto" w:fill="FFFFFF"/>
    </w:rPr>
  </w:style>
  <w:style w:type="paragraph" w:customStyle="1" w:styleId="reprints0">
    <w:name w:val="reprints_дайджест"/>
    <w:basedOn w:val="a"/>
    <w:rsid w:val="000B49F2"/>
    <w:pPr>
      <w:spacing w:after="120"/>
      <w:jc w:val="right"/>
    </w:pPr>
    <w:rPr>
      <w:rFonts w:ascii="Arial" w:eastAsia="Arial" w:hAnsi="Arial" w:cs="Arial"/>
      <w:color w:val="595959"/>
      <w:szCs w:val="24"/>
      <w:shd w:val="clear" w:color="auto" w:fill="FFFFFF"/>
    </w:rPr>
  </w:style>
  <w:style w:type="paragraph" w:customStyle="1" w:styleId="WarningStyle">
    <w:name w:val="WarningStyle"/>
    <w:basedOn w:val="a"/>
    <w:rsid w:val="000B49F2"/>
    <w:pPr>
      <w:spacing w:before="120" w:after="240"/>
    </w:pPr>
    <w:rPr>
      <w:rFonts w:ascii="Arial" w:eastAsia="Arial" w:hAnsi="Arial" w:cs="Arial"/>
      <w:color w:val="595959"/>
      <w:szCs w:val="24"/>
      <w:shd w:val="clear" w:color="auto" w:fill="FFFFFF"/>
    </w:rPr>
  </w:style>
  <w:style w:type="paragraph" w:customStyle="1" w:styleId="UserMsgStyle">
    <w:name w:val="UserMsgStyle"/>
    <w:basedOn w:val="a"/>
    <w:rsid w:val="000B49F2"/>
    <w:rPr>
      <w:rFonts w:ascii="Arial" w:eastAsia="Arial" w:hAnsi="Arial" w:cs="Arial"/>
      <w:color w:val="595959"/>
      <w:sz w:val="16"/>
      <w:szCs w:val="24"/>
      <w:shd w:val="clear" w:color="auto" w:fill="FFFFFF"/>
    </w:rPr>
  </w:style>
  <w:style w:type="numbering" w:customStyle="1" w:styleId="2d">
    <w:name w:val="Нет списка2"/>
    <w:next w:val="a2"/>
    <w:semiHidden/>
    <w:rsid w:val="009102FB"/>
  </w:style>
  <w:style w:type="paragraph" w:customStyle="1" w:styleId="HeaderStyle">
    <w:name w:val="HeaderStyle"/>
    <w:basedOn w:val="a"/>
    <w:rsid w:val="009102FB"/>
    <w:pPr>
      <w:jc w:val="center"/>
    </w:pPr>
    <w:rPr>
      <w:rFonts w:ascii="Arial" w:eastAsia="Arial" w:hAnsi="Arial" w:cs="Arial"/>
      <w:color w:val="000000"/>
      <w:sz w:val="28"/>
      <w:szCs w:val="24"/>
      <w:shd w:val="clear" w:color="auto" w:fill="FFFFFF"/>
    </w:rPr>
  </w:style>
  <w:style w:type="paragraph" w:customStyle="1" w:styleId="RubricHeaderStyle">
    <w:name w:val="RubricHeaderStyle"/>
    <w:basedOn w:val="a"/>
    <w:rsid w:val="009102FB"/>
    <w:pPr>
      <w:pBdr>
        <w:top w:val="single" w:sz="34" w:space="2" w:color="1B67E0"/>
        <w:left w:val="single" w:sz="34" w:space="2" w:color="1B67E0"/>
        <w:bottom w:val="single" w:sz="34" w:space="2" w:color="1B67E0"/>
        <w:right w:val="single" w:sz="34" w:space="2" w:color="1B67E0"/>
        <w:between w:val="single" w:sz="34" w:space="2" w:color="1B67E0"/>
      </w:pBdr>
      <w:shd w:val="clear" w:color="auto" w:fill="1B67E0"/>
      <w:jc w:val="center"/>
      <w:outlineLvl w:val="1"/>
    </w:pPr>
    <w:rPr>
      <w:rFonts w:ascii="Arial" w:eastAsia="Arial" w:hAnsi="Arial" w:cs="Arial"/>
      <w:color w:val="FFFFFF"/>
      <w:sz w:val="28"/>
      <w:szCs w:val="24"/>
      <w:shd w:val="clear" w:color="auto" w:fill="1B67E0"/>
    </w:rPr>
  </w:style>
  <w:style w:type="paragraph" w:customStyle="1" w:styleId="RubricSubHeaderStyle">
    <w:name w:val="RubricSubHeaderStyle"/>
    <w:basedOn w:val="a"/>
    <w:rsid w:val="009102FB"/>
    <w:pPr>
      <w:pBdr>
        <w:top w:val="single" w:sz="34" w:space="2" w:color="AFD1F0"/>
        <w:left w:val="single" w:sz="34" w:space="2" w:color="AFD1F0"/>
        <w:bottom w:val="single" w:sz="34" w:space="2" w:color="AFD1F0"/>
        <w:right w:val="single" w:sz="34" w:space="2" w:color="AFD1F0"/>
        <w:between w:val="single" w:sz="34" w:space="2" w:color="AFD1F0"/>
      </w:pBdr>
      <w:shd w:val="clear" w:color="auto" w:fill="AFD1F0"/>
      <w:outlineLvl w:val="2"/>
    </w:pPr>
    <w:rPr>
      <w:rFonts w:ascii="Arial" w:eastAsia="Arial" w:hAnsi="Arial" w:cs="Arial"/>
      <w:color w:val="FFFFFF"/>
      <w:sz w:val="24"/>
      <w:szCs w:val="24"/>
      <w:shd w:val="clear" w:color="auto" w:fill="AFD1F0"/>
    </w:rPr>
  </w:style>
  <w:style w:type="numbering" w:customStyle="1" w:styleId="37">
    <w:name w:val="Нет списка3"/>
    <w:next w:val="a2"/>
    <w:semiHidden/>
    <w:rsid w:val="007F6402"/>
  </w:style>
  <w:style w:type="numbering" w:customStyle="1" w:styleId="43">
    <w:name w:val="Нет списка4"/>
    <w:next w:val="a2"/>
    <w:semiHidden/>
    <w:rsid w:val="00735017"/>
  </w:style>
  <w:style w:type="numbering" w:customStyle="1" w:styleId="53">
    <w:name w:val="Нет списка5"/>
    <w:next w:val="a2"/>
    <w:semiHidden/>
    <w:rsid w:val="00735017"/>
  </w:style>
  <w:style w:type="character" w:customStyle="1" w:styleId="afffb">
    <w:name w:val="Схема документа Знак"/>
    <w:basedOn w:val="a0"/>
    <w:link w:val="afffa"/>
    <w:rsid w:val="000B3D1B"/>
    <w:rPr>
      <w:rFonts w:ascii="Tahoma" w:hAnsi="Tahoma" w:cs="Tahoma"/>
      <w:shd w:val="clear" w:color="auto" w:fill="000080"/>
    </w:rPr>
  </w:style>
  <w:style w:type="numbering" w:customStyle="1" w:styleId="61">
    <w:name w:val="Нет списка6"/>
    <w:next w:val="a2"/>
    <w:semiHidden/>
    <w:rsid w:val="001745FA"/>
  </w:style>
  <w:style w:type="numbering" w:customStyle="1" w:styleId="73">
    <w:name w:val="Нет списка7"/>
    <w:next w:val="a2"/>
    <w:semiHidden/>
    <w:rsid w:val="001A7DA2"/>
  </w:style>
  <w:style w:type="paragraph" w:customStyle="1" w:styleId="TabHyperlink0">
    <w:name w:val="TabHyperlink"/>
    <w:rsid w:val="001A7DA2"/>
    <w:rPr>
      <w:rFonts w:ascii="Arial" w:eastAsia="Arial" w:hAnsi="Arial" w:cs="Arial"/>
      <w:color w:val="0000FF"/>
      <w:sz w:val="16"/>
      <w:u w:val="single"/>
    </w:rPr>
  </w:style>
  <w:style w:type="paragraph" w:customStyle="1" w:styleId="UserTabMsgStyle">
    <w:name w:val="UserTabMsgStyle"/>
    <w:rsid w:val="001A7DA2"/>
    <w:rPr>
      <w:rFonts w:ascii="Arial" w:eastAsia="Arial" w:hAnsi="Arial" w:cs="Arial"/>
      <w:color w:val="595959"/>
      <w:sz w:val="14"/>
    </w:rPr>
  </w:style>
  <w:style w:type="character" w:customStyle="1" w:styleId="datepartdate">
    <w:name w:val="datepart_date"/>
    <w:basedOn w:val="a0"/>
    <w:rsid w:val="0032698F"/>
  </w:style>
  <w:style w:type="character" w:customStyle="1" w:styleId="dateparttime">
    <w:name w:val="datepart_time"/>
    <w:basedOn w:val="a0"/>
    <w:rsid w:val="0032698F"/>
  </w:style>
  <w:style w:type="character" w:customStyle="1" w:styleId="ao127800">
    <w:name w:val="ao_127800"/>
    <w:basedOn w:val="a0"/>
    <w:rsid w:val="00697A5A"/>
  </w:style>
  <w:style w:type="character" w:customStyle="1" w:styleId="ao190673">
    <w:name w:val="ao_190673"/>
    <w:basedOn w:val="a0"/>
    <w:rsid w:val="00697A5A"/>
  </w:style>
  <w:style w:type="character" w:customStyle="1" w:styleId="ao7668">
    <w:name w:val="ao_7668"/>
    <w:basedOn w:val="a0"/>
    <w:rsid w:val="00697A5A"/>
  </w:style>
  <w:style w:type="character" w:customStyle="1" w:styleId="ao13775">
    <w:name w:val="ao_13775"/>
    <w:basedOn w:val="a0"/>
    <w:rsid w:val="00697A5A"/>
  </w:style>
  <w:style w:type="character" w:customStyle="1" w:styleId="ao71161">
    <w:name w:val="ao_71161"/>
    <w:basedOn w:val="a0"/>
    <w:rsid w:val="00697A5A"/>
  </w:style>
  <w:style w:type="numbering" w:customStyle="1" w:styleId="80">
    <w:name w:val="Нет списка8"/>
    <w:next w:val="a2"/>
    <w:semiHidden/>
    <w:unhideWhenUsed/>
    <w:rsid w:val="007B6B19"/>
  </w:style>
  <w:style w:type="paragraph" w:customStyle="1" w:styleId="TocFieldsStyle">
    <w:name w:val="TocFieldsStyle"/>
    <w:basedOn w:val="a"/>
    <w:rsid w:val="007B6B19"/>
    <w:pPr>
      <w:ind w:left="240"/>
    </w:pPr>
    <w:rPr>
      <w:rFonts w:ascii="Arial" w:eastAsia="Arial" w:hAnsi="Arial" w:cs="Arial"/>
      <w:b/>
      <w:i/>
      <w:color w:val="000000"/>
      <w:sz w:val="18"/>
      <w:szCs w:val="24"/>
      <w:shd w:val="clear" w:color="auto" w:fill="FFFFFF"/>
    </w:rPr>
  </w:style>
  <w:style w:type="numbering" w:customStyle="1" w:styleId="90">
    <w:name w:val="Нет списка9"/>
    <w:next w:val="a2"/>
    <w:semiHidden/>
    <w:rsid w:val="00E45643"/>
  </w:style>
  <w:style w:type="character" w:customStyle="1" w:styleId="afffe">
    <w:name w:val="Текст выноски Знак"/>
    <w:basedOn w:val="a0"/>
    <w:link w:val="afffd"/>
    <w:rsid w:val="00E45643"/>
    <w:rPr>
      <w:rFonts w:ascii="Tahoma" w:hAnsi="Tahoma" w:cs="Tahoma"/>
      <w:sz w:val="16"/>
      <w:szCs w:val="16"/>
    </w:rPr>
  </w:style>
  <w:style w:type="numbering" w:customStyle="1" w:styleId="101">
    <w:name w:val="Нет списка10"/>
    <w:next w:val="a2"/>
    <w:uiPriority w:val="99"/>
    <w:semiHidden/>
    <w:unhideWhenUsed/>
    <w:rsid w:val="006C347C"/>
  </w:style>
  <w:style w:type="numbering" w:customStyle="1" w:styleId="116">
    <w:name w:val="Нет списка11"/>
    <w:next w:val="a2"/>
    <w:uiPriority w:val="99"/>
    <w:semiHidden/>
    <w:unhideWhenUsed/>
    <w:rsid w:val="009F72DF"/>
  </w:style>
  <w:style w:type="numbering" w:customStyle="1" w:styleId="125">
    <w:name w:val="Нет списка12"/>
    <w:next w:val="a2"/>
    <w:uiPriority w:val="99"/>
    <w:semiHidden/>
    <w:unhideWhenUsed/>
    <w:rsid w:val="00380E76"/>
  </w:style>
  <w:style w:type="numbering" w:customStyle="1" w:styleId="131">
    <w:name w:val="Нет списка13"/>
    <w:next w:val="a2"/>
    <w:uiPriority w:val="99"/>
    <w:semiHidden/>
    <w:unhideWhenUsed/>
    <w:rsid w:val="00E33BBE"/>
  </w:style>
  <w:style w:type="numbering" w:customStyle="1" w:styleId="140">
    <w:name w:val="Нет списка14"/>
    <w:next w:val="a2"/>
    <w:uiPriority w:val="99"/>
    <w:semiHidden/>
    <w:unhideWhenUsed/>
    <w:rsid w:val="00695578"/>
  </w:style>
  <w:style w:type="numbering" w:customStyle="1" w:styleId="150">
    <w:name w:val="Нет списка15"/>
    <w:next w:val="a2"/>
    <w:uiPriority w:val="99"/>
    <w:semiHidden/>
    <w:unhideWhenUsed/>
    <w:rsid w:val="00521676"/>
  </w:style>
  <w:style w:type="numbering" w:customStyle="1" w:styleId="160">
    <w:name w:val="Нет списка16"/>
    <w:next w:val="a2"/>
    <w:uiPriority w:val="99"/>
    <w:semiHidden/>
    <w:unhideWhenUsed/>
    <w:rsid w:val="00CC31B3"/>
  </w:style>
  <w:style w:type="numbering" w:customStyle="1" w:styleId="170">
    <w:name w:val="Нет списка17"/>
    <w:next w:val="a2"/>
    <w:uiPriority w:val="99"/>
    <w:semiHidden/>
    <w:unhideWhenUsed/>
    <w:rsid w:val="00166827"/>
  </w:style>
  <w:style w:type="numbering" w:customStyle="1" w:styleId="180">
    <w:name w:val="Нет списка18"/>
    <w:next w:val="a2"/>
    <w:uiPriority w:val="99"/>
    <w:semiHidden/>
    <w:unhideWhenUsed/>
    <w:rsid w:val="00AA2AF5"/>
  </w:style>
  <w:style w:type="numbering" w:customStyle="1" w:styleId="190">
    <w:name w:val="Нет списка19"/>
    <w:next w:val="a2"/>
    <w:uiPriority w:val="99"/>
    <w:semiHidden/>
    <w:unhideWhenUsed/>
    <w:rsid w:val="007161B3"/>
  </w:style>
  <w:style w:type="numbering" w:customStyle="1" w:styleId="200">
    <w:name w:val="Нет списка20"/>
    <w:next w:val="a2"/>
    <w:uiPriority w:val="99"/>
    <w:semiHidden/>
    <w:unhideWhenUsed/>
    <w:rsid w:val="00F81673"/>
  </w:style>
  <w:style w:type="numbering" w:customStyle="1" w:styleId="210">
    <w:name w:val="Нет списка21"/>
    <w:next w:val="a2"/>
    <w:uiPriority w:val="99"/>
    <w:semiHidden/>
    <w:unhideWhenUsed/>
    <w:rsid w:val="00EE56B3"/>
  </w:style>
  <w:style w:type="numbering" w:customStyle="1" w:styleId="220">
    <w:name w:val="Нет списка22"/>
    <w:next w:val="a2"/>
    <w:uiPriority w:val="99"/>
    <w:semiHidden/>
    <w:unhideWhenUsed/>
    <w:rsid w:val="00AF64F1"/>
  </w:style>
  <w:style w:type="numbering" w:customStyle="1" w:styleId="230">
    <w:name w:val="Нет списка23"/>
    <w:next w:val="a2"/>
    <w:uiPriority w:val="99"/>
    <w:semiHidden/>
    <w:unhideWhenUsed/>
    <w:rsid w:val="00654E34"/>
  </w:style>
  <w:style w:type="numbering" w:customStyle="1" w:styleId="240">
    <w:name w:val="Нет списка24"/>
    <w:next w:val="a2"/>
    <w:uiPriority w:val="99"/>
    <w:semiHidden/>
    <w:unhideWhenUsed/>
    <w:rsid w:val="00B11479"/>
  </w:style>
  <w:style w:type="numbering" w:customStyle="1" w:styleId="250">
    <w:name w:val="Нет списка25"/>
    <w:next w:val="a2"/>
    <w:uiPriority w:val="99"/>
    <w:semiHidden/>
    <w:unhideWhenUsed/>
    <w:rsid w:val="00C04102"/>
  </w:style>
  <w:style w:type="numbering" w:customStyle="1" w:styleId="260">
    <w:name w:val="Нет списка26"/>
    <w:next w:val="a2"/>
    <w:uiPriority w:val="99"/>
    <w:semiHidden/>
    <w:unhideWhenUsed/>
    <w:rsid w:val="00961921"/>
  </w:style>
  <w:style w:type="numbering" w:customStyle="1" w:styleId="270">
    <w:name w:val="Нет списка27"/>
    <w:next w:val="a2"/>
    <w:uiPriority w:val="99"/>
    <w:semiHidden/>
    <w:unhideWhenUsed/>
    <w:rsid w:val="00FB40A6"/>
  </w:style>
  <w:style w:type="numbering" w:customStyle="1" w:styleId="280">
    <w:name w:val="Нет списка28"/>
    <w:next w:val="a2"/>
    <w:uiPriority w:val="99"/>
    <w:semiHidden/>
    <w:unhideWhenUsed/>
    <w:rsid w:val="006C48FD"/>
  </w:style>
  <w:style w:type="numbering" w:customStyle="1" w:styleId="290">
    <w:name w:val="Нет списка29"/>
    <w:next w:val="a2"/>
    <w:uiPriority w:val="99"/>
    <w:semiHidden/>
    <w:unhideWhenUsed/>
    <w:rsid w:val="00585367"/>
  </w:style>
  <w:style w:type="numbering" w:customStyle="1" w:styleId="300">
    <w:name w:val="Нет списка30"/>
    <w:next w:val="a2"/>
    <w:uiPriority w:val="99"/>
    <w:semiHidden/>
    <w:unhideWhenUsed/>
    <w:rsid w:val="000843BD"/>
  </w:style>
  <w:style w:type="numbering" w:customStyle="1" w:styleId="310">
    <w:name w:val="Нет списка31"/>
    <w:next w:val="a2"/>
    <w:uiPriority w:val="99"/>
    <w:semiHidden/>
    <w:unhideWhenUsed/>
    <w:rsid w:val="006D18EA"/>
  </w:style>
  <w:style w:type="numbering" w:customStyle="1" w:styleId="320">
    <w:name w:val="Нет списка32"/>
    <w:next w:val="a2"/>
    <w:uiPriority w:val="99"/>
    <w:semiHidden/>
    <w:unhideWhenUsed/>
    <w:rsid w:val="00CA35D5"/>
  </w:style>
  <w:style w:type="numbering" w:customStyle="1" w:styleId="330">
    <w:name w:val="Нет списка33"/>
    <w:next w:val="a2"/>
    <w:uiPriority w:val="99"/>
    <w:semiHidden/>
    <w:unhideWhenUsed/>
    <w:rsid w:val="00FE671B"/>
  </w:style>
  <w:style w:type="numbering" w:customStyle="1" w:styleId="340">
    <w:name w:val="Нет списка34"/>
    <w:next w:val="a2"/>
    <w:uiPriority w:val="99"/>
    <w:semiHidden/>
    <w:unhideWhenUsed/>
    <w:rsid w:val="00F73C5E"/>
  </w:style>
  <w:style w:type="numbering" w:customStyle="1" w:styleId="350">
    <w:name w:val="Нет списка35"/>
    <w:next w:val="a2"/>
    <w:uiPriority w:val="99"/>
    <w:semiHidden/>
    <w:unhideWhenUsed/>
    <w:rsid w:val="00CF7E34"/>
  </w:style>
  <w:style w:type="numbering" w:customStyle="1" w:styleId="360">
    <w:name w:val="Нет списка36"/>
    <w:next w:val="a2"/>
    <w:uiPriority w:val="99"/>
    <w:semiHidden/>
    <w:unhideWhenUsed/>
    <w:rsid w:val="003F2459"/>
  </w:style>
  <w:style w:type="numbering" w:customStyle="1" w:styleId="370">
    <w:name w:val="Нет списка37"/>
    <w:next w:val="a2"/>
    <w:uiPriority w:val="99"/>
    <w:semiHidden/>
    <w:unhideWhenUsed/>
    <w:rsid w:val="005C69E8"/>
  </w:style>
  <w:style w:type="numbering" w:customStyle="1" w:styleId="38">
    <w:name w:val="Нет списка38"/>
    <w:next w:val="a2"/>
    <w:uiPriority w:val="99"/>
    <w:semiHidden/>
    <w:unhideWhenUsed/>
    <w:rsid w:val="00173DD5"/>
  </w:style>
  <w:style w:type="numbering" w:customStyle="1" w:styleId="39">
    <w:name w:val="Нет списка39"/>
    <w:next w:val="a2"/>
    <w:uiPriority w:val="99"/>
    <w:semiHidden/>
    <w:unhideWhenUsed/>
    <w:rsid w:val="003F5DAE"/>
  </w:style>
  <w:style w:type="numbering" w:customStyle="1" w:styleId="400">
    <w:name w:val="Нет списка40"/>
    <w:next w:val="a2"/>
    <w:uiPriority w:val="99"/>
    <w:semiHidden/>
    <w:unhideWhenUsed/>
    <w:rsid w:val="00751ADD"/>
  </w:style>
  <w:style w:type="numbering" w:customStyle="1" w:styleId="411">
    <w:name w:val="Нет списка41"/>
    <w:next w:val="a2"/>
    <w:uiPriority w:val="99"/>
    <w:semiHidden/>
    <w:unhideWhenUsed/>
    <w:rsid w:val="003E6323"/>
  </w:style>
  <w:style w:type="numbering" w:customStyle="1" w:styleId="420">
    <w:name w:val="Нет списка42"/>
    <w:next w:val="a2"/>
    <w:uiPriority w:val="99"/>
    <w:semiHidden/>
    <w:unhideWhenUsed/>
    <w:rsid w:val="00843EB1"/>
  </w:style>
  <w:style w:type="numbering" w:customStyle="1" w:styleId="430">
    <w:name w:val="Нет списка43"/>
    <w:next w:val="a2"/>
    <w:uiPriority w:val="99"/>
    <w:semiHidden/>
    <w:unhideWhenUsed/>
    <w:rsid w:val="00646EBE"/>
  </w:style>
  <w:style w:type="numbering" w:customStyle="1" w:styleId="440">
    <w:name w:val="Нет списка44"/>
    <w:next w:val="a2"/>
    <w:uiPriority w:val="99"/>
    <w:semiHidden/>
    <w:unhideWhenUsed/>
    <w:rsid w:val="00F01FB2"/>
  </w:style>
  <w:style w:type="numbering" w:customStyle="1" w:styleId="45">
    <w:name w:val="Нет списка45"/>
    <w:next w:val="a2"/>
    <w:uiPriority w:val="99"/>
    <w:semiHidden/>
    <w:unhideWhenUsed/>
    <w:rsid w:val="00CF42FA"/>
  </w:style>
  <w:style w:type="numbering" w:customStyle="1" w:styleId="46">
    <w:name w:val="Нет списка46"/>
    <w:next w:val="a2"/>
    <w:uiPriority w:val="99"/>
    <w:semiHidden/>
    <w:unhideWhenUsed/>
    <w:rsid w:val="00532789"/>
  </w:style>
  <w:style w:type="numbering" w:customStyle="1" w:styleId="47">
    <w:name w:val="Нет списка47"/>
    <w:next w:val="a2"/>
    <w:uiPriority w:val="99"/>
    <w:semiHidden/>
    <w:unhideWhenUsed/>
    <w:rsid w:val="00A91B8B"/>
  </w:style>
  <w:style w:type="numbering" w:customStyle="1" w:styleId="48">
    <w:name w:val="Нет списка48"/>
    <w:next w:val="a2"/>
    <w:uiPriority w:val="99"/>
    <w:semiHidden/>
    <w:unhideWhenUsed/>
    <w:rsid w:val="00FA3EA0"/>
  </w:style>
  <w:style w:type="numbering" w:customStyle="1" w:styleId="49">
    <w:name w:val="Нет списка49"/>
    <w:next w:val="a2"/>
    <w:uiPriority w:val="99"/>
    <w:semiHidden/>
    <w:unhideWhenUsed/>
    <w:rsid w:val="004B64D9"/>
  </w:style>
  <w:style w:type="numbering" w:customStyle="1" w:styleId="500">
    <w:name w:val="Нет списка50"/>
    <w:next w:val="a2"/>
    <w:uiPriority w:val="99"/>
    <w:semiHidden/>
    <w:unhideWhenUsed/>
    <w:rsid w:val="00A47B50"/>
  </w:style>
  <w:style w:type="numbering" w:customStyle="1" w:styleId="510">
    <w:name w:val="Нет списка51"/>
    <w:next w:val="a2"/>
    <w:uiPriority w:val="99"/>
    <w:semiHidden/>
    <w:unhideWhenUsed/>
    <w:rsid w:val="00966741"/>
  </w:style>
  <w:style w:type="numbering" w:customStyle="1" w:styleId="520">
    <w:name w:val="Нет списка52"/>
    <w:next w:val="a2"/>
    <w:uiPriority w:val="99"/>
    <w:semiHidden/>
    <w:unhideWhenUsed/>
    <w:rsid w:val="0085535D"/>
  </w:style>
  <w:style w:type="numbering" w:customStyle="1" w:styleId="530">
    <w:name w:val="Нет списка53"/>
    <w:next w:val="a2"/>
    <w:uiPriority w:val="99"/>
    <w:semiHidden/>
    <w:unhideWhenUsed/>
    <w:rsid w:val="00F07D16"/>
  </w:style>
  <w:style w:type="numbering" w:customStyle="1" w:styleId="54">
    <w:name w:val="Нет списка54"/>
    <w:next w:val="a2"/>
    <w:uiPriority w:val="99"/>
    <w:semiHidden/>
    <w:unhideWhenUsed/>
    <w:rsid w:val="00D31B4D"/>
  </w:style>
  <w:style w:type="numbering" w:customStyle="1" w:styleId="55">
    <w:name w:val="Нет списка55"/>
    <w:next w:val="a2"/>
    <w:uiPriority w:val="99"/>
    <w:semiHidden/>
    <w:unhideWhenUsed/>
    <w:rsid w:val="00483FB1"/>
  </w:style>
  <w:style w:type="numbering" w:customStyle="1" w:styleId="56">
    <w:name w:val="Нет списка56"/>
    <w:next w:val="a2"/>
    <w:uiPriority w:val="99"/>
    <w:semiHidden/>
    <w:unhideWhenUsed/>
    <w:rsid w:val="00827733"/>
  </w:style>
  <w:style w:type="numbering" w:customStyle="1" w:styleId="57">
    <w:name w:val="Нет списка57"/>
    <w:next w:val="a2"/>
    <w:uiPriority w:val="99"/>
    <w:semiHidden/>
    <w:unhideWhenUsed/>
    <w:rsid w:val="00046418"/>
  </w:style>
  <w:style w:type="numbering" w:customStyle="1" w:styleId="58">
    <w:name w:val="Нет списка58"/>
    <w:next w:val="a2"/>
    <w:uiPriority w:val="99"/>
    <w:semiHidden/>
    <w:unhideWhenUsed/>
    <w:rsid w:val="005E40FA"/>
  </w:style>
  <w:style w:type="numbering" w:customStyle="1" w:styleId="59">
    <w:name w:val="Нет списка59"/>
    <w:next w:val="a2"/>
    <w:uiPriority w:val="99"/>
    <w:semiHidden/>
    <w:unhideWhenUsed/>
    <w:rsid w:val="008F7D78"/>
  </w:style>
  <w:style w:type="numbering" w:customStyle="1" w:styleId="600">
    <w:name w:val="Нет списка60"/>
    <w:next w:val="a2"/>
    <w:uiPriority w:val="99"/>
    <w:semiHidden/>
    <w:unhideWhenUsed/>
    <w:rsid w:val="00ED03DD"/>
  </w:style>
  <w:style w:type="numbering" w:customStyle="1" w:styleId="610">
    <w:name w:val="Нет списка61"/>
    <w:next w:val="a2"/>
    <w:uiPriority w:val="99"/>
    <w:semiHidden/>
    <w:unhideWhenUsed/>
    <w:rsid w:val="00FF3CEB"/>
  </w:style>
  <w:style w:type="numbering" w:customStyle="1" w:styleId="62">
    <w:name w:val="Нет списка62"/>
    <w:next w:val="a2"/>
    <w:uiPriority w:val="99"/>
    <w:semiHidden/>
    <w:unhideWhenUsed/>
    <w:rsid w:val="00224726"/>
  </w:style>
  <w:style w:type="numbering" w:customStyle="1" w:styleId="63">
    <w:name w:val="Нет списка63"/>
    <w:next w:val="a2"/>
    <w:uiPriority w:val="99"/>
    <w:semiHidden/>
    <w:unhideWhenUsed/>
    <w:rsid w:val="001F6DCA"/>
  </w:style>
  <w:style w:type="numbering" w:customStyle="1" w:styleId="64">
    <w:name w:val="Нет списка64"/>
    <w:next w:val="a2"/>
    <w:uiPriority w:val="99"/>
    <w:semiHidden/>
    <w:unhideWhenUsed/>
    <w:rsid w:val="004446F6"/>
  </w:style>
  <w:style w:type="numbering" w:customStyle="1" w:styleId="65">
    <w:name w:val="Нет списка65"/>
    <w:next w:val="a2"/>
    <w:uiPriority w:val="99"/>
    <w:semiHidden/>
    <w:unhideWhenUsed/>
    <w:rsid w:val="009B108C"/>
  </w:style>
  <w:style w:type="numbering" w:customStyle="1" w:styleId="66">
    <w:name w:val="Нет списка66"/>
    <w:next w:val="a2"/>
    <w:uiPriority w:val="99"/>
    <w:semiHidden/>
    <w:unhideWhenUsed/>
    <w:rsid w:val="00D72CBE"/>
  </w:style>
  <w:style w:type="numbering" w:customStyle="1" w:styleId="67">
    <w:name w:val="Нет списка67"/>
    <w:next w:val="a2"/>
    <w:uiPriority w:val="99"/>
    <w:semiHidden/>
    <w:unhideWhenUsed/>
    <w:rsid w:val="00B63B7E"/>
  </w:style>
  <w:style w:type="numbering" w:customStyle="1" w:styleId="68">
    <w:name w:val="Нет списка68"/>
    <w:next w:val="a2"/>
    <w:uiPriority w:val="99"/>
    <w:semiHidden/>
    <w:unhideWhenUsed/>
    <w:rsid w:val="00FD6ED9"/>
  </w:style>
  <w:style w:type="numbering" w:customStyle="1" w:styleId="69">
    <w:name w:val="Нет списка69"/>
    <w:next w:val="a2"/>
    <w:uiPriority w:val="99"/>
    <w:semiHidden/>
    <w:unhideWhenUsed/>
    <w:rsid w:val="0024745C"/>
  </w:style>
  <w:style w:type="numbering" w:customStyle="1" w:styleId="700">
    <w:name w:val="Нет списка70"/>
    <w:next w:val="a2"/>
    <w:uiPriority w:val="99"/>
    <w:semiHidden/>
    <w:unhideWhenUsed/>
    <w:rsid w:val="00BA5762"/>
  </w:style>
  <w:style w:type="numbering" w:customStyle="1" w:styleId="710">
    <w:name w:val="Нет списка71"/>
    <w:next w:val="a2"/>
    <w:uiPriority w:val="99"/>
    <w:semiHidden/>
    <w:unhideWhenUsed/>
    <w:rsid w:val="00182059"/>
  </w:style>
  <w:style w:type="numbering" w:customStyle="1" w:styleId="720">
    <w:name w:val="Нет списка72"/>
    <w:next w:val="a2"/>
    <w:uiPriority w:val="99"/>
    <w:semiHidden/>
    <w:unhideWhenUsed/>
    <w:rsid w:val="00A01725"/>
  </w:style>
  <w:style w:type="numbering" w:customStyle="1" w:styleId="730">
    <w:name w:val="Нет списка73"/>
    <w:next w:val="a2"/>
    <w:uiPriority w:val="99"/>
    <w:semiHidden/>
    <w:unhideWhenUsed/>
    <w:rsid w:val="009C7DF7"/>
  </w:style>
  <w:style w:type="numbering" w:customStyle="1" w:styleId="74">
    <w:name w:val="Нет списка74"/>
    <w:next w:val="a2"/>
    <w:uiPriority w:val="99"/>
    <w:semiHidden/>
    <w:unhideWhenUsed/>
    <w:rsid w:val="005F1443"/>
  </w:style>
  <w:style w:type="numbering" w:customStyle="1" w:styleId="75">
    <w:name w:val="Нет списка75"/>
    <w:next w:val="a2"/>
    <w:uiPriority w:val="99"/>
    <w:semiHidden/>
    <w:unhideWhenUsed/>
    <w:rsid w:val="00174704"/>
  </w:style>
  <w:style w:type="numbering" w:customStyle="1" w:styleId="76">
    <w:name w:val="Нет списка76"/>
    <w:next w:val="a2"/>
    <w:uiPriority w:val="99"/>
    <w:semiHidden/>
    <w:unhideWhenUsed/>
    <w:rsid w:val="003B1D09"/>
  </w:style>
  <w:style w:type="numbering" w:customStyle="1" w:styleId="77">
    <w:name w:val="Нет списка77"/>
    <w:next w:val="a2"/>
    <w:uiPriority w:val="99"/>
    <w:semiHidden/>
    <w:unhideWhenUsed/>
    <w:rsid w:val="00ED4B4C"/>
  </w:style>
  <w:style w:type="numbering" w:customStyle="1" w:styleId="78">
    <w:name w:val="Нет списка78"/>
    <w:next w:val="a2"/>
    <w:uiPriority w:val="99"/>
    <w:semiHidden/>
    <w:unhideWhenUsed/>
    <w:rsid w:val="000A48A7"/>
  </w:style>
  <w:style w:type="numbering" w:customStyle="1" w:styleId="79">
    <w:name w:val="Нет списка79"/>
    <w:next w:val="a2"/>
    <w:uiPriority w:val="99"/>
    <w:semiHidden/>
    <w:unhideWhenUsed/>
    <w:rsid w:val="00D461D2"/>
  </w:style>
  <w:style w:type="paragraph" w:customStyle="1" w:styleId="TocHeadersStyle">
    <w:name w:val="TocHeadersStyle"/>
    <w:basedOn w:val="a"/>
    <w:rsid w:val="00D461D2"/>
    <w:pPr>
      <w:jc w:val="both"/>
    </w:pPr>
    <w:rPr>
      <w:rFonts w:ascii="Arial" w:eastAsia="Arial" w:hAnsi="Arial" w:cs="Arial"/>
      <w:color w:val="000000"/>
      <w:sz w:val="24"/>
      <w:szCs w:val="24"/>
      <w:shd w:val="clear" w:color="auto" w:fill="FFFFFF"/>
    </w:rPr>
  </w:style>
  <w:style w:type="paragraph" w:customStyle="1" w:styleId="TocAddInfoStyle">
    <w:name w:val="TocAddInfoStyle"/>
    <w:basedOn w:val="a"/>
    <w:rsid w:val="00D461D2"/>
    <w:pPr>
      <w:jc w:val="both"/>
    </w:pPr>
    <w:rPr>
      <w:rFonts w:ascii="Arial" w:eastAsia="Arial" w:hAnsi="Arial" w:cs="Arial"/>
      <w:b/>
      <w:i/>
      <w:color w:val="000000"/>
      <w:szCs w:val="24"/>
      <w:shd w:val="clear" w:color="auto" w:fill="FFFFFF"/>
    </w:rPr>
  </w:style>
  <w:style w:type="paragraph" w:customStyle="1" w:styleId="ExportAttachment">
    <w:name w:val="Export_Attachment"/>
    <w:basedOn w:val="a"/>
    <w:rsid w:val="00D461D2"/>
    <w:rPr>
      <w:rFonts w:ascii="Arial" w:eastAsia="Arial" w:hAnsi="Arial" w:cs="Arial"/>
      <w:color w:val="0000FF"/>
      <w:szCs w:val="24"/>
      <w:shd w:val="clear" w:color="auto" w:fill="FFFFFF"/>
    </w:rPr>
  </w:style>
  <w:style w:type="numbering" w:customStyle="1" w:styleId="800">
    <w:name w:val="Нет списка80"/>
    <w:next w:val="a2"/>
    <w:uiPriority w:val="99"/>
    <w:semiHidden/>
    <w:unhideWhenUsed/>
    <w:rsid w:val="00EE506C"/>
  </w:style>
  <w:style w:type="numbering" w:customStyle="1" w:styleId="81">
    <w:name w:val="Нет списка81"/>
    <w:next w:val="a2"/>
    <w:uiPriority w:val="99"/>
    <w:semiHidden/>
    <w:unhideWhenUsed/>
    <w:rsid w:val="00EA1020"/>
  </w:style>
  <w:style w:type="numbering" w:customStyle="1" w:styleId="82">
    <w:name w:val="Нет списка82"/>
    <w:next w:val="a2"/>
    <w:uiPriority w:val="99"/>
    <w:semiHidden/>
    <w:unhideWhenUsed/>
    <w:rsid w:val="003831EF"/>
  </w:style>
  <w:style w:type="numbering" w:customStyle="1" w:styleId="83">
    <w:name w:val="Нет списка83"/>
    <w:next w:val="a2"/>
    <w:uiPriority w:val="99"/>
    <w:semiHidden/>
    <w:unhideWhenUsed/>
    <w:rsid w:val="00921DB6"/>
  </w:style>
  <w:style w:type="numbering" w:customStyle="1" w:styleId="84">
    <w:name w:val="Нет списка84"/>
    <w:next w:val="a2"/>
    <w:uiPriority w:val="99"/>
    <w:semiHidden/>
    <w:unhideWhenUsed/>
    <w:rsid w:val="00E415EF"/>
  </w:style>
  <w:style w:type="numbering" w:customStyle="1" w:styleId="85">
    <w:name w:val="Нет списка85"/>
    <w:next w:val="a2"/>
    <w:uiPriority w:val="99"/>
    <w:semiHidden/>
    <w:unhideWhenUsed/>
    <w:rsid w:val="004F2418"/>
  </w:style>
  <w:style w:type="numbering" w:customStyle="1" w:styleId="86">
    <w:name w:val="Нет списка86"/>
    <w:next w:val="a2"/>
    <w:uiPriority w:val="99"/>
    <w:semiHidden/>
    <w:unhideWhenUsed/>
    <w:rsid w:val="00A41DA4"/>
  </w:style>
  <w:style w:type="numbering" w:customStyle="1" w:styleId="87">
    <w:name w:val="Нет списка87"/>
    <w:next w:val="a2"/>
    <w:uiPriority w:val="99"/>
    <w:semiHidden/>
    <w:unhideWhenUsed/>
    <w:rsid w:val="00C13071"/>
  </w:style>
  <w:style w:type="numbering" w:customStyle="1" w:styleId="88">
    <w:name w:val="Нет списка88"/>
    <w:next w:val="a2"/>
    <w:uiPriority w:val="99"/>
    <w:semiHidden/>
    <w:unhideWhenUsed/>
    <w:rsid w:val="002818A4"/>
  </w:style>
  <w:style w:type="numbering" w:customStyle="1" w:styleId="89">
    <w:name w:val="Нет списка89"/>
    <w:next w:val="a2"/>
    <w:uiPriority w:val="99"/>
    <w:semiHidden/>
    <w:unhideWhenUsed/>
    <w:rsid w:val="00273756"/>
  </w:style>
  <w:style w:type="numbering" w:customStyle="1" w:styleId="900">
    <w:name w:val="Нет списка90"/>
    <w:next w:val="a2"/>
    <w:uiPriority w:val="99"/>
    <w:semiHidden/>
    <w:unhideWhenUsed/>
    <w:rsid w:val="000639D7"/>
  </w:style>
  <w:style w:type="numbering" w:customStyle="1" w:styleId="91">
    <w:name w:val="Нет списка91"/>
    <w:next w:val="a2"/>
    <w:uiPriority w:val="99"/>
    <w:semiHidden/>
    <w:unhideWhenUsed/>
    <w:rsid w:val="006A0167"/>
  </w:style>
  <w:style w:type="numbering" w:customStyle="1" w:styleId="92">
    <w:name w:val="Нет списка92"/>
    <w:next w:val="a2"/>
    <w:uiPriority w:val="99"/>
    <w:semiHidden/>
    <w:unhideWhenUsed/>
    <w:rsid w:val="00412B52"/>
  </w:style>
  <w:style w:type="numbering" w:customStyle="1" w:styleId="93">
    <w:name w:val="Нет списка93"/>
    <w:next w:val="a2"/>
    <w:uiPriority w:val="99"/>
    <w:semiHidden/>
    <w:unhideWhenUsed/>
    <w:rsid w:val="00A57B01"/>
  </w:style>
  <w:style w:type="numbering" w:customStyle="1" w:styleId="94">
    <w:name w:val="Нет списка94"/>
    <w:next w:val="a2"/>
    <w:uiPriority w:val="99"/>
    <w:semiHidden/>
    <w:unhideWhenUsed/>
    <w:rsid w:val="009A7A25"/>
  </w:style>
  <w:style w:type="numbering" w:customStyle="1" w:styleId="95">
    <w:name w:val="Нет списка95"/>
    <w:next w:val="a2"/>
    <w:uiPriority w:val="99"/>
    <w:semiHidden/>
    <w:unhideWhenUsed/>
    <w:rsid w:val="0073277B"/>
  </w:style>
  <w:style w:type="numbering" w:customStyle="1" w:styleId="96">
    <w:name w:val="Нет списка96"/>
    <w:next w:val="a2"/>
    <w:uiPriority w:val="99"/>
    <w:semiHidden/>
    <w:unhideWhenUsed/>
    <w:rsid w:val="00225F11"/>
  </w:style>
  <w:style w:type="numbering" w:customStyle="1" w:styleId="97">
    <w:name w:val="Нет списка97"/>
    <w:next w:val="a2"/>
    <w:uiPriority w:val="99"/>
    <w:semiHidden/>
    <w:unhideWhenUsed/>
    <w:rsid w:val="007959E3"/>
  </w:style>
  <w:style w:type="numbering" w:customStyle="1" w:styleId="98">
    <w:name w:val="Нет списка98"/>
    <w:next w:val="a2"/>
    <w:uiPriority w:val="99"/>
    <w:semiHidden/>
    <w:unhideWhenUsed/>
    <w:rsid w:val="00EF4866"/>
  </w:style>
  <w:style w:type="numbering" w:customStyle="1" w:styleId="99">
    <w:name w:val="Нет списка99"/>
    <w:next w:val="a2"/>
    <w:uiPriority w:val="99"/>
    <w:semiHidden/>
    <w:unhideWhenUsed/>
    <w:rsid w:val="0061674B"/>
  </w:style>
  <w:style w:type="numbering" w:customStyle="1" w:styleId="1000">
    <w:name w:val="Нет списка100"/>
    <w:next w:val="a2"/>
    <w:uiPriority w:val="99"/>
    <w:semiHidden/>
    <w:unhideWhenUsed/>
    <w:rsid w:val="00341A5D"/>
  </w:style>
  <w:style w:type="numbering" w:customStyle="1" w:styleId="1010">
    <w:name w:val="Нет списка101"/>
    <w:next w:val="a2"/>
    <w:uiPriority w:val="99"/>
    <w:semiHidden/>
    <w:unhideWhenUsed/>
    <w:rsid w:val="00B33180"/>
  </w:style>
  <w:style w:type="numbering" w:customStyle="1" w:styleId="102">
    <w:name w:val="Нет списка102"/>
    <w:next w:val="a2"/>
    <w:uiPriority w:val="99"/>
    <w:semiHidden/>
    <w:unhideWhenUsed/>
    <w:rsid w:val="00DC5AE7"/>
  </w:style>
  <w:style w:type="numbering" w:customStyle="1" w:styleId="103">
    <w:name w:val="Нет списка103"/>
    <w:next w:val="a2"/>
    <w:uiPriority w:val="99"/>
    <w:semiHidden/>
    <w:unhideWhenUsed/>
    <w:rsid w:val="005C4BC4"/>
  </w:style>
  <w:style w:type="numbering" w:customStyle="1" w:styleId="104">
    <w:name w:val="Нет списка104"/>
    <w:next w:val="a2"/>
    <w:uiPriority w:val="99"/>
    <w:semiHidden/>
    <w:unhideWhenUsed/>
    <w:rsid w:val="001B344C"/>
  </w:style>
  <w:style w:type="numbering" w:customStyle="1" w:styleId="105">
    <w:name w:val="Нет списка105"/>
    <w:next w:val="a2"/>
    <w:uiPriority w:val="99"/>
    <w:semiHidden/>
    <w:unhideWhenUsed/>
    <w:rsid w:val="00DE0AC0"/>
  </w:style>
  <w:style w:type="numbering" w:customStyle="1" w:styleId="106">
    <w:name w:val="Нет списка106"/>
    <w:next w:val="a2"/>
    <w:uiPriority w:val="99"/>
    <w:semiHidden/>
    <w:unhideWhenUsed/>
    <w:rsid w:val="00BE3BB0"/>
  </w:style>
  <w:style w:type="numbering" w:customStyle="1" w:styleId="107">
    <w:name w:val="Нет списка107"/>
    <w:next w:val="a2"/>
    <w:uiPriority w:val="99"/>
    <w:semiHidden/>
    <w:unhideWhenUsed/>
    <w:rsid w:val="00CD3444"/>
  </w:style>
  <w:style w:type="numbering" w:customStyle="1" w:styleId="108">
    <w:name w:val="Нет списка108"/>
    <w:next w:val="a2"/>
    <w:uiPriority w:val="99"/>
    <w:semiHidden/>
    <w:unhideWhenUsed/>
    <w:rsid w:val="0041325B"/>
  </w:style>
  <w:style w:type="numbering" w:customStyle="1" w:styleId="109">
    <w:name w:val="Нет списка109"/>
    <w:next w:val="a2"/>
    <w:uiPriority w:val="99"/>
    <w:semiHidden/>
    <w:unhideWhenUsed/>
    <w:rsid w:val="00801EFD"/>
  </w:style>
  <w:style w:type="numbering" w:customStyle="1" w:styleId="1100">
    <w:name w:val="Нет списка110"/>
    <w:next w:val="a2"/>
    <w:uiPriority w:val="99"/>
    <w:semiHidden/>
    <w:unhideWhenUsed/>
    <w:rsid w:val="009502C5"/>
  </w:style>
  <w:style w:type="numbering" w:customStyle="1" w:styleId="1110">
    <w:name w:val="Нет списка111"/>
    <w:next w:val="a2"/>
    <w:uiPriority w:val="99"/>
    <w:semiHidden/>
    <w:unhideWhenUsed/>
    <w:rsid w:val="006767B4"/>
  </w:style>
  <w:style w:type="numbering" w:customStyle="1" w:styleId="1120">
    <w:name w:val="Нет списка112"/>
    <w:next w:val="a2"/>
    <w:uiPriority w:val="99"/>
    <w:semiHidden/>
    <w:unhideWhenUsed/>
    <w:rsid w:val="0079374A"/>
  </w:style>
  <w:style w:type="numbering" w:customStyle="1" w:styleId="1130">
    <w:name w:val="Нет списка113"/>
    <w:next w:val="a2"/>
    <w:uiPriority w:val="99"/>
    <w:semiHidden/>
    <w:unhideWhenUsed/>
    <w:rsid w:val="00912143"/>
  </w:style>
  <w:style w:type="numbering" w:customStyle="1" w:styleId="1140">
    <w:name w:val="Нет списка114"/>
    <w:next w:val="a2"/>
    <w:uiPriority w:val="99"/>
    <w:semiHidden/>
    <w:unhideWhenUsed/>
    <w:rsid w:val="00A85229"/>
  </w:style>
  <w:style w:type="numbering" w:customStyle="1" w:styleId="1150">
    <w:name w:val="Нет списка115"/>
    <w:next w:val="a2"/>
    <w:uiPriority w:val="99"/>
    <w:semiHidden/>
    <w:unhideWhenUsed/>
    <w:rsid w:val="003E54C1"/>
  </w:style>
  <w:style w:type="numbering" w:customStyle="1" w:styleId="1160">
    <w:name w:val="Нет списка116"/>
    <w:next w:val="a2"/>
    <w:uiPriority w:val="99"/>
    <w:semiHidden/>
    <w:unhideWhenUsed/>
    <w:rsid w:val="00EC2FCB"/>
  </w:style>
  <w:style w:type="numbering" w:customStyle="1" w:styleId="117">
    <w:name w:val="Нет списка117"/>
    <w:next w:val="a2"/>
    <w:uiPriority w:val="99"/>
    <w:semiHidden/>
    <w:unhideWhenUsed/>
    <w:rsid w:val="000E78A6"/>
  </w:style>
  <w:style w:type="numbering" w:customStyle="1" w:styleId="118">
    <w:name w:val="Нет списка118"/>
    <w:next w:val="a2"/>
    <w:uiPriority w:val="99"/>
    <w:semiHidden/>
    <w:unhideWhenUsed/>
    <w:rsid w:val="00405DA1"/>
  </w:style>
  <w:style w:type="numbering" w:customStyle="1" w:styleId="119">
    <w:name w:val="Нет списка119"/>
    <w:next w:val="a2"/>
    <w:uiPriority w:val="99"/>
    <w:semiHidden/>
    <w:unhideWhenUsed/>
    <w:rsid w:val="00807FF6"/>
  </w:style>
  <w:style w:type="numbering" w:customStyle="1" w:styleId="1200">
    <w:name w:val="Нет списка120"/>
    <w:next w:val="a2"/>
    <w:uiPriority w:val="99"/>
    <w:semiHidden/>
    <w:unhideWhenUsed/>
    <w:rsid w:val="00F31E78"/>
  </w:style>
</w:styles>
</file>

<file path=word/webSettings.xml><?xml version="1.0" encoding="utf-8"?>
<w:webSettings xmlns:r="http://schemas.openxmlformats.org/officeDocument/2006/relationships" xmlns:w="http://schemas.openxmlformats.org/wordprocessingml/2006/main">
  <w:divs>
    <w:div w:id="7801945">
      <w:bodyDiv w:val="1"/>
      <w:marLeft w:val="0"/>
      <w:marRight w:val="0"/>
      <w:marTop w:val="0"/>
      <w:marBottom w:val="0"/>
      <w:divBdr>
        <w:top w:val="none" w:sz="0" w:space="0" w:color="auto"/>
        <w:left w:val="none" w:sz="0" w:space="0" w:color="auto"/>
        <w:bottom w:val="none" w:sz="0" w:space="0" w:color="auto"/>
        <w:right w:val="none" w:sz="0" w:space="0" w:color="auto"/>
      </w:divBdr>
    </w:div>
    <w:div w:id="10037089">
      <w:bodyDiv w:val="1"/>
      <w:marLeft w:val="0"/>
      <w:marRight w:val="0"/>
      <w:marTop w:val="0"/>
      <w:marBottom w:val="0"/>
      <w:divBdr>
        <w:top w:val="none" w:sz="0" w:space="0" w:color="auto"/>
        <w:left w:val="none" w:sz="0" w:space="0" w:color="auto"/>
        <w:bottom w:val="none" w:sz="0" w:space="0" w:color="auto"/>
        <w:right w:val="none" w:sz="0" w:space="0" w:color="auto"/>
      </w:divBdr>
    </w:div>
    <w:div w:id="78791708">
      <w:bodyDiv w:val="1"/>
      <w:marLeft w:val="0"/>
      <w:marRight w:val="0"/>
      <w:marTop w:val="0"/>
      <w:marBottom w:val="0"/>
      <w:divBdr>
        <w:top w:val="none" w:sz="0" w:space="0" w:color="auto"/>
        <w:left w:val="none" w:sz="0" w:space="0" w:color="auto"/>
        <w:bottom w:val="none" w:sz="0" w:space="0" w:color="auto"/>
        <w:right w:val="none" w:sz="0" w:space="0" w:color="auto"/>
      </w:divBdr>
      <w:divsChild>
        <w:div w:id="1550262151">
          <w:marLeft w:val="0"/>
          <w:marRight w:val="0"/>
          <w:marTop w:val="0"/>
          <w:marBottom w:val="0"/>
          <w:divBdr>
            <w:top w:val="none" w:sz="0" w:space="0" w:color="auto"/>
            <w:left w:val="none" w:sz="0" w:space="0" w:color="auto"/>
            <w:bottom w:val="none" w:sz="0" w:space="0" w:color="auto"/>
            <w:right w:val="none" w:sz="0" w:space="0" w:color="auto"/>
          </w:divBdr>
        </w:div>
      </w:divsChild>
    </w:div>
    <w:div w:id="85423997">
      <w:bodyDiv w:val="1"/>
      <w:marLeft w:val="0"/>
      <w:marRight w:val="0"/>
      <w:marTop w:val="0"/>
      <w:marBottom w:val="0"/>
      <w:divBdr>
        <w:top w:val="none" w:sz="0" w:space="0" w:color="auto"/>
        <w:left w:val="none" w:sz="0" w:space="0" w:color="auto"/>
        <w:bottom w:val="none" w:sz="0" w:space="0" w:color="auto"/>
        <w:right w:val="none" w:sz="0" w:space="0" w:color="auto"/>
      </w:divBdr>
    </w:div>
    <w:div w:id="120803375">
      <w:bodyDiv w:val="1"/>
      <w:marLeft w:val="0"/>
      <w:marRight w:val="0"/>
      <w:marTop w:val="0"/>
      <w:marBottom w:val="0"/>
      <w:divBdr>
        <w:top w:val="none" w:sz="0" w:space="0" w:color="auto"/>
        <w:left w:val="none" w:sz="0" w:space="0" w:color="auto"/>
        <w:bottom w:val="none" w:sz="0" w:space="0" w:color="auto"/>
        <w:right w:val="none" w:sz="0" w:space="0" w:color="auto"/>
      </w:divBdr>
    </w:div>
    <w:div w:id="139270558">
      <w:bodyDiv w:val="1"/>
      <w:marLeft w:val="0"/>
      <w:marRight w:val="0"/>
      <w:marTop w:val="0"/>
      <w:marBottom w:val="0"/>
      <w:divBdr>
        <w:top w:val="none" w:sz="0" w:space="0" w:color="auto"/>
        <w:left w:val="none" w:sz="0" w:space="0" w:color="auto"/>
        <w:bottom w:val="none" w:sz="0" w:space="0" w:color="auto"/>
        <w:right w:val="none" w:sz="0" w:space="0" w:color="auto"/>
      </w:divBdr>
    </w:div>
    <w:div w:id="141580642">
      <w:bodyDiv w:val="1"/>
      <w:marLeft w:val="0"/>
      <w:marRight w:val="0"/>
      <w:marTop w:val="0"/>
      <w:marBottom w:val="0"/>
      <w:divBdr>
        <w:top w:val="none" w:sz="0" w:space="0" w:color="auto"/>
        <w:left w:val="none" w:sz="0" w:space="0" w:color="auto"/>
        <w:bottom w:val="none" w:sz="0" w:space="0" w:color="auto"/>
        <w:right w:val="none" w:sz="0" w:space="0" w:color="auto"/>
      </w:divBdr>
    </w:div>
    <w:div w:id="179508298">
      <w:bodyDiv w:val="1"/>
      <w:marLeft w:val="0"/>
      <w:marRight w:val="0"/>
      <w:marTop w:val="0"/>
      <w:marBottom w:val="0"/>
      <w:divBdr>
        <w:top w:val="none" w:sz="0" w:space="0" w:color="auto"/>
        <w:left w:val="none" w:sz="0" w:space="0" w:color="auto"/>
        <w:bottom w:val="none" w:sz="0" w:space="0" w:color="auto"/>
        <w:right w:val="none" w:sz="0" w:space="0" w:color="auto"/>
      </w:divBdr>
    </w:div>
    <w:div w:id="184028966">
      <w:bodyDiv w:val="1"/>
      <w:marLeft w:val="0"/>
      <w:marRight w:val="0"/>
      <w:marTop w:val="0"/>
      <w:marBottom w:val="0"/>
      <w:divBdr>
        <w:top w:val="none" w:sz="0" w:space="0" w:color="auto"/>
        <w:left w:val="none" w:sz="0" w:space="0" w:color="auto"/>
        <w:bottom w:val="none" w:sz="0" w:space="0" w:color="auto"/>
        <w:right w:val="none" w:sz="0" w:space="0" w:color="auto"/>
      </w:divBdr>
    </w:div>
    <w:div w:id="238101228">
      <w:bodyDiv w:val="1"/>
      <w:marLeft w:val="0"/>
      <w:marRight w:val="0"/>
      <w:marTop w:val="0"/>
      <w:marBottom w:val="0"/>
      <w:divBdr>
        <w:top w:val="none" w:sz="0" w:space="0" w:color="auto"/>
        <w:left w:val="none" w:sz="0" w:space="0" w:color="auto"/>
        <w:bottom w:val="none" w:sz="0" w:space="0" w:color="auto"/>
        <w:right w:val="none" w:sz="0" w:space="0" w:color="auto"/>
      </w:divBdr>
    </w:div>
    <w:div w:id="343216226">
      <w:bodyDiv w:val="1"/>
      <w:marLeft w:val="0"/>
      <w:marRight w:val="0"/>
      <w:marTop w:val="0"/>
      <w:marBottom w:val="0"/>
      <w:divBdr>
        <w:top w:val="none" w:sz="0" w:space="0" w:color="auto"/>
        <w:left w:val="none" w:sz="0" w:space="0" w:color="auto"/>
        <w:bottom w:val="none" w:sz="0" w:space="0" w:color="auto"/>
        <w:right w:val="none" w:sz="0" w:space="0" w:color="auto"/>
      </w:divBdr>
    </w:div>
    <w:div w:id="355469859">
      <w:bodyDiv w:val="1"/>
      <w:marLeft w:val="0"/>
      <w:marRight w:val="0"/>
      <w:marTop w:val="0"/>
      <w:marBottom w:val="0"/>
      <w:divBdr>
        <w:top w:val="none" w:sz="0" w:space="0" w:color="auto"/>
        <w:left w:val="none" w:sz="0" w:space="0" w:color="auto"/>
        <w:bottom w:val="none" w:sz="0" w:space="0" w:color="auto"/>
        <w:right w:val="none" w:sz="0" w:space="0" w:color="auto"/>
      </w:divBdr>
    </w:div>
    <w:div w:id="380131880">
      <w:bodyDiv w:val="1"/>
      <w:marLeft w:val="0"/>
      <w:marRight w:val="0"/>
      <w:marTop w:val="0"/>
      <w:marBottom w:val="0"/>
      <w:divBdr>
        <w:top w:val="none" w:sz="0" w:space="0" w:color="auto"/>
        <w:left w:val="none" w:sz="0" w:space="0" w:color="auto"/>
        <w:bottom w:val="none" w:sz="0" w:space="0" w:color="auto"/>
        <w:right w:val="none" w:sz="0" w:space="0" w:color="auto"/>
      </w:divBdr>
      <w:divsChild>
        <w:div w:id="1803032311">
          <w:marLeft w:val="0"/>
          <w:marRight w:val="0"/>
          <w:marTop w:val="0"/>
          <w:marBottom w:val="0"/>
          <w:divBdr>
            <w:top w:val="none" w:sz="0" w:space="0" w:color="auto"/>
            <w:left w:val="none" w:sz="0" w:space="0" w:color="auto"/>
            <w:bottom w:val="none" w:sz="0" w:space="0" w:color="auto"/>
            <w:right w:val="none" w:sz="0" w:space="0" w:color="auto"/>
          </w:divBdr>
        </w:div>
      </w:divsChild>
    </w:div>
    <w:div w:id="390884751">
      <w:bodyDiv w:val="1"/>
      <w:marLeft w:val="0"/>
      <w:marRight w:val="0"/>
      <w:marTop w:val="0"/>
      <w:marBottom w:val="0"/>
      <w:divBdr>
        <w:top w:val="none" w:sz="0" w:space="0" w:color="auto"/>
        <w:left w:val="none" w:sz="0" w:space="0" w:color="auto"/>
        <w:bottom w:val="none" w:sz="0" w:space="0" w:color="auto"/>
        <w:right w:val="none" w:sz="0" w:space="0" w:color="auto"/>
      </w:divBdr>
    </w:div>
    <w:div w:id="399327562">
      <w:bodyDiv w:val="1"/>
      <w:marLeft w:val="0"/>
      <w:marRight w:val="0"/>
      <w:marTop w:val="0"/>
      <w:marBottom w:val="0"/>
      <w:divBdr>
        <w:top w:val="none" w:sz="0" w:space="0" w:color="auto"/>
        <w:left w:val="none" w:sz="0" w:space="0" w:color="auto"/>
        <w:bottom w:val="none" w:sz="0" w:space="0" w:color="auto"/>
        <w:right w:val="none" w:sz="0" w:space="0" w:color="auto"/>
      </w:divBdr>
    </w:div>
    <w:div w:id="427315058">
      <w:bodyDiv w:val="1"/>
      <w:marLeft w:val="0"/>
      <w:marRight w:val="0"/>
      <w:marTop w:val="0"/>
      <w:marBottom w:val="0"/>
      <w:divBdr>
        <w:top w:val="none" w:sz="0" w:space="0" w:color="auto"/>
        <w:left w:val="none" w:sz="0" w:space="0" w:color="auto"/>
        <w:bottom w:val="none" w:sz="0" w:space="0" w:color="auto"/>
        <w:right w:val="none" w:sz="0" w:space="0" w:color="auto"/>
      </w:divBdr>
      <w:divsChild>
        <w:div w:id="394552691">
          <w:marLeft w:val="0"/>
          <w:marRight w:val="0"/>
          <w:marTop w:val="0"/>
          <w:marBottom w:val="0"/>
          <w:divBdr>
            <w:top w:val="none" w:sz="0" w:space="0" w:color="auto"/>
            <w:left w:val="none" w:sz="0" w:space="0" w:color="auto"/>
            <w:bottom w:val="none" w:sz="0" w:space="0" w:color="auto"/>
            <w:right w:val="none" w:sz="0" w:space="0" w:color="auto"/>
          </w:divBdr>
        </w:div>
      </w:divsChild>
    </w:div>
    <w:div w:id="435910720">
      <w:bodyDiv w:val="1"/>
      <w:marLeft w:val="0"/>
      <w:marRight w:val="0"/>
      <w:marTop w:val="0"/>
      <w:marBottom w:val="0"/>
      <w:divBdr>
        <w:top w:val="none" w:sz="0" w:space="0" w:color="auto"/>
        <w:left w:val="none" w:sz="0" w:space="0" w:color="auto"/>
        <w:bottom w:val="none" w:sz="0" w:space="0" w:color="auto"/>
        <w:right w:val="none" w:sz="0" w:space="0" w:color="auto"/>
      </w:divBdr>
      <w:divsChild>
        <w:div w:id="359671795">
          <w:marLeft w:val="0"/>
          <w:marRight w:val="0"/>
          <w:marTop w:val="0"/>
          <w:marBottom w:val="0"/>
          <w:divBdr>
            <w:top w:val="none" w:sz="0" w:space="0" w:color="auto"/>
            <w:left w:val="none" w:sz="0" w:space="0" w:color="auto"/>
            <w:bottom w:val="none" w:sz="0" w:space="0" w:color="auto"/>
            <w:right w:val="none" w:sz="0" w:space="0" w:color="auto"/>
          </w:divBdr>
        </w:div>
      </w:divsChild>
    </w:div>
    <w:div w:id="443620533">
      <w:bodyDiv w:val="1"/>
      <w:marLeft w:val="0"/>
      <w:marRight w:val="0"/>
      <w:marTop w:val="0"/>
      <w:marBottom w:val="0"/>
      <w:divBdr>
        <w:top w:val="none" w:sz="0" w:space="0" w:color="auto"/>
        <w:left w:val="none" w:sz="0" w:space="0" w:color="auto"/>
        <w:bottom w:val="none" w:sz="0" w:space="0" w:color="auto"/>
        <w:right w:val="none" w:sz="0" w:space="0" w:color="auto"/>
      </w:divBdr>
    </w:div>
    <w:div w:id="452947240">
      <w:bodyDiv w:val="1"/>
      <w:marLeft w:val="0"/>
      <w:marRight w:val="0"/>
      <w:marTop w:val="0"/>
      <w:marBottom w:val="0"/>
      <w:divBdr>
        <w:top w:val="none" w:sz="0" w:space="0" w:color="auto"/>
        <w:left w:val="none" w:sz="0" w:space="0" w:color="auto"/>
        <w:bottom w:val="none" w:sz="0" w:space="0" w:color="auto"/>
        <w:right w:val="none" w:sz="0" w:space="0" w:color="auto"/>
      </w:divBdr>
    </w:div>
    <w:div w:id="467360894">
      <w:bodyDiv w:val="1"/>
      <w:marLeft w:val="0"/>
      <w:marRight w:val="0"/>
      <w:marTop w:val="0"/>
      <w:marBottom w:val="0"/>
      <w:divBdr>
        <w:top w:val="none" w:sz="0" w:space="0" w:color="auto"/>
        <w:left w:val="none" w:sz="0" w:space="0" w:color="auto"/>
        <w:bottom w:val="none" w:sz="0" w:space="0" w:color="auto"/>
        <w:right w:val="none" w:sz="0" w:space="0" w:color="auto"/>
      </w:divBdr>
    </w:div>
    <w:div w:id="489761288">
      <w:bodyDiv w:val="1"/>
      <w:marLeft w:val="0"/>
      <w:marRight w:val="0"/>
      <w:marTop w:val="0"/>
      <w:marBottom w:val="0"/>
      <w:divBdr>
        <w:top w:val="none" w:sz="0" w:space="0" w:color="auto"/>
        <w:left w:val="none" w:sz="0" w:space="0" w:color="auto"/>
        <w:bottom w:val="none" w:sz="0" w:space="0" w:color="auto"/>
        <w:right w:val="none" w:sz="0" w:space="0" w:color="auto"/>
      </w:divBdr>
    </w:div>
    <w:div w:id="500243217">
      <w:bodyDiv w:val="1"/>
      <w:marLeft w:val="0"/>
      <w:marRight w:val="0"/>
      <w:marTop w:val="0"/>
      <w:marBottom w:val="0"/>
      <w:divBdr>
        <w:top w:val="none" w:sz="0" w:space="0" w:color="auto"/>
        <w:left w:val="none" w:sz="0" w:space="0" w:color="auto"/>
        <w:bottom w:val="none" w:sz="0" w:space="0" w:color="auto"/>
        <w:right w:val="none" w:sz="0" w:space="0" w:color="auto"/>
      </w:divBdr>
    </w:div>
    <w:div w:id="503479279">
      <w:bodyDiv w:val="1"/>
      <w:marLeft w:val="0"/>
      <w:marRight w:val="0"/>
      <w:marTop w:val="0"/>
      <w:marBottom w:val="0"/>
      <w:divBdr>
        <w:top w:val="none" w:sz="0" w:space="0" w:color="auto"/>
        <w:left w:val="none" w:sz="0" w:space="0" w:color="auto"/>
        <w:bottom w:val="none" w:sz="0" w:space="0" w:color="auto"/>
        <w:right w:val="none" w:sz="0" w:space="0" w:color="auto"/>
      </w:divBdr>
      <w:divsChild>
        <w:div w:id="1443960948">
          <w:marLeft w:val="0"/>
          <w:marRight w:val="0"/>
          <w:marTop w:val="0"/>
          <w:marBottom w:val="0"/>
          <w:divBdr>
            <w:top w:val="none" w:sz="0" w:space="0" w:color="auto"/>
            <w:left w:val="none" w:sz="0" w:space="0" w:color="auto"/>
            <w:bottom w:val="none" w:sz="0" w:space="0" w:color="auto"/>
            <w:right w:val="none" w:sz="0" w:space="0" w:color="auto"/>
          </w:divBdr>
        </w:div>
      </w:divsChild>
    </w:div>
    <w:div w:id="506485555">
      <w:bodyDiv w:val="1"/>
      <w:marLeft w:val="0"/>
      <w:marRight w:val="0"/>
      <w:marTop w:val="0"/>
      <w:marBottom w:val="0"/>
      <w:divBdr>
        <w:top w:val="none" w:sz="0" w:space="0" w:color="auto"/>
        <w:left w:val="none" w:sz="0" w:space="0" w:color="auto"/>
        <w:bottom w:val="none" w:sz="0" w:space="0" w:color="auto"/>
        <w:right w:val="none" w:sz="0" w:space="0" w:color="auto"/>
      </w:divBdr>
    </w:div>
    <w:div w:id="509947691">
      <w:bodyDiv w:val="1"/>
      <w:marLeft w:val="0"/>
      <w:marRight w:val="0"/>
      <w:marTop w:val="0"/>
      <w:marBottom w:val="0"/>
      <w:divBdr>
        <w:top w:val="none" w:sz="0" w:space="0" w:color="auto"/>
        <w:left w:val="none" w:sz="0" w:space="0" w:color="auto"/>
        <w:bottom w:val="none" w:sz="0" w:space="0" w:color="auto"/>
        <w:right w:val="none" w:sz="0" w:space="0" w:color="auto"/>
      </w:divBdr>
      <w:divsChild>
        <w:div w:id="665281444">
          <w:marLeft w:val="0"/>
          <w:marRight w:val="0"/>
          <w:marTop w:val="0"/>
          <w:marBottom w:val="0"/>
          <w:divBdr>
            <w:top w:val="none" w:sz="0" w:space="0" w:color="auto"/>
            <w:left w:val="none" w:sz="0" w:space="0" w:color="auto"/>
            <w:bottom w:val="none" w:sz="0" w:space="0" w:color="auto"/>
            <w:right w:val="none" w:sz="0" w:space="0" w:color="auto"/>
          </w:divBdr>
        </w:div>
      </w:divsChild>
    </w:div>
    <w:div w:id="544754722">
      <w:bodyDiv w:val="1"/>
      <w:marLeft w:val="0"/>
      <w:marRight w:val="0"/>
      <w:marTop w:val="0"/>
      <w:marBottom w:val="0"/>
      <w:divBdr>
        <w:top w:val="none" w:sz="0" w:space="0" w:color="auto"/>
        <w:left w:val="none" w:sz="0" w:space="0" w:color="auto"/>
        <w:bottom w:val="none" w:sz="0" w:space="0" w:color="auto"/>
        <w:right w:val="none" w:sz="0" w:space="0" w:color="auto"/>
      </w:divBdr>
    </w:div>
    <w:div w:id="579289892">
      <w:bodyDiv w:val="1"/>
      <w:marLeft w:val="0"/>
      <w:marRight w:val="0"/>
      <w:marTop w:val="0"/>
      <w:marBottom w:val="0"/>
      <w:divBdr>
        <w:top w:val="none" w:sz="0" w:space="0" w:color="auto"/>
        <w:left w:val="none" w:sz="0" w:space="0" w:color="auto"/>
        <w:bottom w:val="none" w:sz="0" w:space="0" w:color="auto"/>
        <w:right w:val="none" w:sz="0" w:space="0" w:color="auto"/>
      </w:divBdr>
    </w:div>
    <w:div w:id="593367683">
      <w:bodyDiv w:val="1"/>
      <w:marLeft w:val="0"/>
      <w:marRight w:val="0"/>
      <w:marTop w:val="0"/>
      <w:marBottom w:val="0"/>
      <w:divBdr>
        <w:top w:val="none" w:sz="0" w:space="0" w:color="auto"/>
        <w:left w:val="none" w:sz="0" w:space="0" w:color="auto"/>
        <w:bottom w:val="none" w:sz="0" w:space="0" w:color="auto"/>
        <w:right w:val="none" w:sz="0" w:space="0" w:color="auto"/>
      </w:divBdr>
    </w:div>
    <w:div w:id="608239762">
      <w:bodyDiv w:val="1"/>
      <w:marLeft w:val="0"/>
      <w:marRight w:val="0"/>
      <w:marTop w:val="0"/>
      <w:marBottom w:val="0"/>
      <w:divBdr>
        <w:top w:val="none" w:sz="0" w:space="0" w:color="auto"/>
        <w:left w:val="none" w:sz="0" w:space="0" w:color="auto"/>
        <w:bottom w:val="none" w:sz="0" w:space="0" w:color="auto"/>
        <w:right w:val="none" w:sz="0" w:space="0" w:color="auto"/>
      </w:divBdr>
      <w:divsChild>
        <w:div w:id="1864635631">
          <w:marLeft w:val="0"/>
          <w:marRight w:val="0"/>
          <w:marTop w:val="0"/>
          <w:marBottom w:val="0"/>
          <w:divBdr>
            <w:top w:val="none" w:sz="0" w:space="0" w:color="auto"/>
            <w:left w:val="none" w:sz="0" w:space="0" w:color="auto"/>
            <w:bottom w:val="none" w:sz="0" w:space="0" w:color="auto"/>
            <w:right w:val="none" w:sz="0" w:space="0" w:color="auto"/>
          </w:divBdr>
        </w:div>
      </w:divsChild>
    </w:div>
    <w:div w:id="651106716">
      <w:bodyDiv w:val="1"/>
      <w:marLeft w:val="0"/>
      <w:marRight w:val="0"/>
      <w:marTop w:val="0"/>
      <w:marBottom w:val="0"/>
      <w:divBdr>
        <w:top w:val="none" w:sz="0" w:space="0" w:color="auto"/>
        <w:left w:val="none" w:sz="0" w:space="0" w:color="auto"/>
        <w:bottom w:val="none" w:sz="0" w:space="0" w:color="auto"/>
        <w:right w:val="none" w:sz="0" w:space="0" w:color="auto"/>
      </w:divBdr>
      <w:divsChild>
        <w:div w:id="17632548">
          <w:marLeft w:val="0"/>
          <w:marRight w:val="0"/>
          <w:marTop w:val="0"/>
          <w:marBottom w:val="0"/>
          <w:divBdr>
            <w:top w:val="none" w:sz="0" w:space="0" w:color="auto"/>
            <w:left w:val="none" w:sz="0" w:space="0" w:color="auto"/>
            <w:bottom w:val="none" w:sz="0" w:space="0" w:color="auto"/>
            <w:right w:val="none" w:sz="0" w:space="0" w:color="auto"/>
          </w:divBdr>
        </w:div>
      </w:divsChild>
    </w:div>
    <w:div w:id="658076778">
      <w:bodyDiv w:val="1"/>
      <w:marLeft w:val="0"/>
      <w:marRight w:val="0"/>
      <w:marTop w:val="0"/>
      <w:marBottom w:val="0"/>
      <w:divBdr>
        <w:top w:val="none" w:sz="0" w:space="0" w:color="auto"/>
        <w:left w:val="none" w:sz="0" w:space="0" w:color="auto"/>
        <w:bottom w:val="none" w:sz="0" w:space="0" w:color="auto"/>
        <w:right w:val="none" w:sz="0" w:space="0" w:color="auto"/>
      </w:divBdr>
    </w:div>
    <w:div w:id="667056123">
      <w:bodyDiv w:val="1"/>
      <w:marLeft w:val="0"/>
      <w:marRight w:val="0"/>
      <w:marTop w:val="0"/>
      <w:marBottom w:val="0"/>
      <w:divBdr>
        <w:top w:val="none" w:sz="0" w:space="0" w:color="auto"/>
        <w:left w:val="none" w:sz="0" w:space="0" w:color="auto"/>
        <w:bottom w:val="none" w:sz="0" w:space="0" w:color="auto"/>
        <w:right w:val="none" w:sz="0" w:space="0" w:color="auto"/>
      </w:divBdr>
    </w:div>
    <w:div w:id="691229004">
      <w:bodyDiv w:val="1"/>
      <w:marLeft w:val="0"/>
      <w:marRight w:val="0"/>
      <w:marTop w:val="0"/>
      <w:marBottom w:val="0"/>
      <w:divBdr>
        <w:top w:val="none" w:sz="0" w:space="0" w:color="auto"/>
        <w:left w:val="none" w:sz="0" w:space="0" w:color="auto"/>
        <w:bottom w:val="none" w:sz="0" w:space="0" w:color="auto"/>
        <w:right w:val="none" w:sz="0" w:space="0" w:color="auto"/>
      </w:divBdr>
    </w:div>
    <w:div w:id="708342092">
      <w:bodyDiv w:val="1"/>
      <w:marLeft w:val="0"/>
      <w:marRight w:val="0"/>
      <w:marTop w:val="0"/>
      <w:marBottom w:val="0"/>
      <w:divBdr>
        <w:top w:val="none" w:sz="0" w:space="0" w:color="auto"/>
        <w:left w:val="none" w:sz="0" w:space="0" w:color="auto"/>
        <w:bottom w:val="none" w:sz="0" w:space="0" w:color="auto"/>
        <w:right w:val="none" w:sz="0" w:space="0" w:color="auto"/>
      </w:divBdr>
    </w:div>
    <w:div w:id="715083375">
      <w:bodyDiv w:val="1"/>
      <w:marLeft w:val="0"/>
      <w:marRight w:val="0"/>
      <w:marTop w:val="0"/>
      <w:marBottom w:val="0"/>
      <w:divBdr>
        <w:top w:val="none" w:sz="0" w:space="0" w:color="auto"/>
        <w:left w:val="none" w:sz="0" w:space="0" w:color="auto"/>
        <w:bottom w:val="none" w:sz="0" w:space="0" w:color="auto"/>
        <w:right w:val="none" w:sz="0" w:space="0" w:color="auto"/>
      </w:divBdr>
      <w:divsChild>
        <w:div w:id="253826704">
          <w:marLeft w:val="0"/>
          <w:marRight w:val="0"/>
          <w:marTop w:val="0"/>
          <w:marBottom w:val="0"/>
          <w:divBdr>
            <w:top w:val="none" w:sz="0" w:space="0" w:color="auto"/>
            <w:left w:val="none" w:sz="0" w:space="0" w:color="auto"/>
            <w:bottom w:val="none" w:sz="0" w:space="0" w:color="auto"/>
            <w:right w:val="none" w:sz="0" w:space="0" w:color="auto"/>
          </w:divBdr>
        </w:div>
      </w:divsChild>
    </w:div>
    <w:div w:id="734166842">
      <w:bodyDiv w:val="1"/>
      <w:marLeft w:val="0"/>
      <w:marRight w:val="0"/>
      <w:marTop w:val="0"/>
      <w:marBottom w:val="0"/>
      <w:divBdr>
        <w:top w:val="none" w:sz="0" w:space="0" w:color="auto"/>
        <w:left w:val="none" w:sz="0" w:space="0" w:color="auto"/>
        <w:bottom w:val="none" w:sz="0" w:space="0" w:color="auto"/>
        <w:right w:val="none" w:sz="0" w:space="0" w:color="auto"/>
      </w:divBdr>
    </w:div>
    <w:div w:id="743186816">
      <w:bodyDiv w:val="1"/>
      <w:marLeft w:val="0"/>
      <w:marRight w:val="0"/>
      <w:marTop w:val="0"/>
      <w:marBottom w:val="0"/>
      <w:divBdr>
        <w:top w:val="none" w:sz="0" w:space="0" w:color="auto"/>
        <w:left w:val="none" w:sz="0" w:space="0" w:color="auto"/>
        <w:bottom w:val="none" w:sz="0" w:space="0" w:color="auto"/>
        <w:right w:val="none" w:sz="0" w:space="0" w:color="auto"/>
      </w:divBdr>
    </w:div>
    <w:div w:id="750463764">
      <w:bodyDiv w:val="1"/>
      <w:marLeft w:val="0"/>
      <w:marRight w:val="0"/>
      <w:marTop w:val="0"/>
      <w:marBottom w:val="0"/>
      <w:divBdr>
        <w:top w:val="none" w:sz="0" w:space="0" w:color="auto"/>
        <w:left w:val="none" w:sz="0" w:space="0" w:color="auto"/>
        <w:bottom w:val="none" w:sz="0" w:space="0" w:color="auto"/>
        <w:right w:val="none" w:sz="0" w:space="0" w:color="auto"/>
      </w:divBdr>
    </w:div>
    <w:div w:id="791632972">
      <w:bodyDiv w:val="1"/>
      <w:marLeft w:val="0"/>
      <w:marRight w:val="0"/>
      <w:marTop w:val="0"/>
      <w:marBottom w:val="0"/>
      <w:divBdr>
        <w:top w:val="none" w:sz="0" w:space="0" w:color="auto"/>
        <w:left w:val="none" w:sz="0" w:space="0" w:color="auto"/>
        <w:bottom w:val="none" w:sz="0" w:space="0" w:color="auto"/>
        <w:right w:val="none" w:sz="0" w:space="0" w:color="auto"/>
      </w:divBdr>
    </w:div>
    <w:div w:id="795871773">
      <w:bodyDiv w:val="1"/>
      <w:marLeft w:val="0"/>
      <w:marRight w:val="0"/>
      <w:marTop w:val="0"/>
      <w:marBottom w:val="0"/>
      <w:divBdr>
        <w:top w:val="none" w:sz="0" w:space="0" w:color="auto"/>
        <w:left w:val="none" w:sz="0" w:space="0" w:color="auto"/>
        <w:bottom w:val="none" w:sz="0" w:space="0" w:color="auto"/>
        <w:right w:val="none" w:sz="0" w:space="0" w:color="auto"/>
      </w:divBdr>
    </w:div>
    <w:div w:id="836265904">
      <w:bodyDiv w:val="1"/>
      <w:marLeft w:val="0"/>
      <w:marRight w:val="0"/>
      <w:marTop w:val="0"/>
      <w:marBottom w:val="0"/>
      <w:divBdr>
        <w:top w:val="none" w:sz="0" w:space="0" w:color="auto"/>
        <w:left w:val="none" w:sz="0" w:space="0" w:color="auto"/>
        <w:bottom w:val="none" w:sz="0" w:space="0" w:color="auto"/>
        <w:right w:val="none" w:sz="0" w:space="0" w:color="auto"/>
      </w:divBdr>
    </w:div>
    <w:div w:id="838229353">
      <w:bodyDiv w:val="1"/>
      <w:marLeft w:val="0"/>
      <w:marRight w:val="0"/>
      <w:marTop w:val="0"/>
      <w:marBottom w:val="0"/>
      <w:divBdr>
        <w:top w:val="none" w:sz="0" w:space="0" w:color="auto"/>
        <w:left w:val="none" w:sz="0" w:space="0" w:color="auto"/>
        <w:bottom w:val="none" w:sz="0" w:space="0" w:color="auto"/>
        <w:right w:val="none" w:sz="0" w:space="0" w:color="auto"/>
      </w:divBdr>
    </w:div>
    <w:div w:id="844855172">
      <w:bodyDiv w:val="1"/>
      <w:marLeft w:val="0"/>
      <w:marRight w:val="0"/>
      <w:marTop w:val="0"/>
      <w:marBottom w:val="0"/>
      <w:divBdr>
        <w:top w:val="none" w:sz="0" w:space="0" w:color="auto"/>
        <w:left w:val="none" w:sz="0" w:space="0" w:color="auto"/>
        <w:bottom w:val="none" w:sz="0" w:space="0" w:color="auto"/>
        <w:right w:val="none" w:sz="0" w:space="0" w:color="auto"/>
      </w:divBdr>
    </w:div>
    <w:div w:id="848638863">
      <w:bodyDiv w:val="1"/>
      <w:marLeft w:val="0"/>
      <w:marRight w:val="0"/>
      <w:marTop w:val="0"/>
      <w:marBottom w:val="0"/>
      <w:divBdr>
        <w:top w:val="none" w:sz="0" w:space="0" w:color="auto"/>
        <w:left w:val="none" w:sz="0" w:space="0" w:color="auto"/>
        <w:bottom w:val="none" w:sz="0" w:space="0" w:color="auto"/>
        <w:right w:val="none" w:sz="0" w:space="0" w:color="auto"/>
      </w:divBdr>
      <w:divsChild>
        <w:div w:id="931862841">
          <w:marLeft w:val="0"/>
          <w:marRight w:val="0"/>
          <w:marTop w:val="0"/>
          <w:marBottom w:val="0"/>
          <w:divBdr>
            <w:top w:val="none" w:sz="0" w:space="0" w:color="auto"/>
            <w:left w:val="none" w:sz="0" w:space="0" w:color="auto"/>
            <w:bottom w:val="none" w:sz="0" w:space="0" w:color="auto"/>
            <w:right w:val="none" w:sz="0" w:space="0" w:color="auto"/>
          </w:divBdr>
        </w:div>
      </w:divsChild>
    </w:div>
    <w:div w:id="852033547">
      <w:bodyDiv w:val="1"/>
      <w:marLeft w:val="0"/>
      <w:marRight w:val="0"/>
      <w:marTop w:val="0"/>
      <w:marBottom w:val="0"/>
      <w:divBdr>
        <w:top w:val="none" w:sz="0" w:space="0" w:color="auto"/>
        <w:left w:val="none" w:sz="0" w:space="0" w:color="auto"/>
        <w:bottom w:val="none" w:sz="0" w:space="0" w:color="auto"/>
        <w:right w:val="none" w:sz="0" w:space="0" w:color="auto"/>
      </w:divBdr>
      <w:divsChild>
        <w:div w:id="767117435">
          <w:marLeft w:val="0"/>
          <w:marRight w:val="0"/>
          <w:marTop w:val="0"/>
          <w:marBottom w:val="0"/>
          <w:divBdr>
            <w:top w:val="none" w:sz="0" w:space="0" w:color="auto"/>
            <w:left w:val="none" w:sz="0" w:space="0" w:color="auto"/>
            <w:bottom w:val="none" w:sz="0" w:space="0" w:color="auto"/>
            <w:right w:val="none" w:sz="0" w:space="0" w:color="auto"/>
          </w:divBdr>
        </w:div>
      </w:divsChild>
    </w:div>
    <w:div w:id="854074781">
      <w:bodyDiv w:val="1"/>
      <w:marLeft w:val="0"/>
      <w:marRight w:val="0"/>
      <w:marTop w:val="0"/>
      <w:marBottom w:val="0"/>
      <w:divBdr>
        <w:top w:val="none" w:sz="0" w:space="0" w:color="auto"/>
        <w:left w:val="none" w:sz="0" w:space="0" w:color="auto"/>
        <w:bottom w:val="none" w:sz="0" w:space="0" w:color="auto"/>
        <w:right w:val="none" w:sz="0" w:space="0" w:color="auto"/>
      </w:divBdr>
    </w:div>
    <w:div w:id="874348113">
      <w:bodyDiv w:val="1"/>
      <w:marLeft w:val="0"/>
      <w:marRight w:val="0"/>
      <w:marTop w:val="0"/>
      <w:marBottom w:val="0"/>
      <w:divBdr>
        <w:top w:val="none" w:sz="0" w:space="0" w:color="auto"/>
        <w:left w:val="none" w:sz="0" w:space="0" w:color="auto"/>
        <w:bottom w:val="none" w:sz="0" w:space="0" w:color="auto"/>
        <w:right w:val="none" w:sz="0" w:space="0" w:color="auto"/>
      </w:divBdr>
      <w:divsChild>
        <w:div w:id="179903918">
          <w:marLeft w:val="0"/>
          <w:marRight w:val="0"/>
          <w:marTop w:val="0"/>
          <w:marBottom w:val="0"/>
          <w:divBdr>
            <w:top w:val="none" w:sz="0" w:space="0" w:color="auto"/>
            <w:left w:val="none" w:sz="0" w:space="0" w:color="auto"/>
            <w:bottom w:val="none" w:sz="0" w:space="0" w:color="auto"/>
            <w:right w:val="none" w:sz="0" w:space="0" w:color="auto"/>
          </w:divBdr>
        </w:div>
      </w:divsChild>
    </w:div>
    <w:div w:id="884367631">
      <w:bodyDiv w:val="1"/>
      <w:marLeft w:val="0"/>
      <w:marRight w:val="0"/>
      <w:marTop w:val="0"/>
      <w:marBottom w:val="0"/>
      <w:divBdr>
        <w:top w:val="none" w:sz="0" w:space="0" w:color="auto"/>
        <w:left w:val="none" w:sz="0" w:space="0" w:color="auto"/>
        <w:bottom w:val="none" w:sz="0" w:space="0" w:color="auto"/>
        <w:right w:val="none" w:sz="0" w:space="0" w:color="auto"/>
      </w:divBdr>
      <w:divsChild>
        <w:div w:id="636688040">
          <w:marLeft w:val="0"/>
          <w:marRight w:val="0"/>
          <w:marTop w:val="0"/>
          <w:marBottom w:val="0"/>
          <w:divBdr>
            <w:top w:val="none" w:sz="0" w:space="0" w:color="auto"/>
            <w:left w:val="none" w:sz="0" w:space="0" w:color="auto"/>
            <w:bottom w:val="none" w:sz="0" w:space="0" w:color="auto"/>
            <w:right w:val="none" w:sz="0" w:space="0" w:color="auto"/>
          </w:divBdr>
        </w:div>
      </w:divsChild>
    </w:div>
    <w:div w:id="889464726">
      <w:bodyDiv w:val="1"/>
      <w:marLeft w:val="0"/>
      <w:marRight w:val="0"/>
      <w:marTop w:val="0"/>
      <w:marBottom w:val="0"/>
      <w:divBdr>
        <w:top w:val="none" w:sz="0" w:space="0" w:color="auto"/>
        <w:left w:val="none" w:sz="0" w:space="0" w:color="auto"/>
        <w:bottom w:val="none" w:sz="0" w:space="0" w:color="auto"/>
        <w:right w:val="none" w:sz="0" w:space="0" w:color="auto"/>
      </w:divBdr>
    </w:div>
    <w:div w:id="901326553">
      <w:bodyDiv w:val="1"/>
      <w:marLeft w:val="0"/>
      <w:marRight w:val="0"/>
      <w:marTop w:val="0"/>
      <w:marBottom w:val="0"/>
      <w:divBdr>
        <w:top w:val="none" w:sz="0" w:space="0" w:color="auto"/>
        <w:left w:val="none" w:sz="0" w:space="0" w:color="auto"/>
        <w:bottom w:val="none" w:sz="0" w:space="0" w:color="auto"/>
        <w:right w:val="none" w:sz="0" w:space="0" w:color="auto"/>
      </w:divBdr>
      <w:divsChild>
        <w:div w:id="440760089">
          <w:marLeft w:val="0"/>
          <w:marRight w:val="0"/>
          <w:marTop w:val="0"/>
          <w:marBottom w:val="300"/>
          <w:divBdr>
            <w:top w:val="none" w:sz="0" w:space="0" w:color="auto"/>
            <w:left w:val="none" w:sz="0" w:space="0" w:color="auto"/>
            <w:bottom w:val="none" w:sz="0" w:space="0" w:color="auto"/>
            <w:right w:val="none" w:sz="0" w:space="0" w:color="auto"/>
          </w:divBdr>
          <w:divsChild>
            <w:div w:id="805974017">
              <w:marLeft w:val="0"/>
              <w:marRight w:val="0"/>
              <w:marTop w:val="0"/>
              <w:marBottom w:val="0"/>
              <w:divBdr>
                <w:top w:val="none" w:sz="0" w:space="0" w:color="auto"/>
                <w:left w:val="none" w:sz="0" w:space="0" w:color="auto"/>
                <w:bottom w:val="none" w:sz="0" w:space="0" w:color="auto"/>
                <w:right w:val="none" w:sz="0" w:space="0" w:color="auto"/>
              </w:divBdr>
            </w:div>
          </w:divsChild>
        </w:div>
        <w:div w:id="264853375">
          <w:marLeft w:val="0"/>
          <w:marRight w:val="225"/>
          <w:marTop w:val="0"/>
          <w:marBottom w:val="0"/>
          <w:divBdr>
            <w:top w:val="none" w:sz="0" w:space="0" w:color="auto"/>
            <w:left w:val="none" w:sz="0" w:space="0" w:color="auto"/>
            <w:bottom w:val="none" w:sz="0" w:space="0" w:color="auto"/>
            <w:right w:val="none" w:sz="0" w:space="0" w:color="auto"/>
          </w:divBdr>
          <w:divsChild>
            <w:div w:id="1091466806">
              <w:marLeft w:val="0"/>
              <w:marRight w:val="0"/>
              <w:marTop w:val="0"/>
              <w:marBottom w:val="0"/>
              <w:divBdr>
                <w:top w:val="none" w:sz="0" w:space="0" w:color="auto"/>
                <w:left w:val="none" w:sz="0" w:space="0" w:color="auto"/>
                <w:bottom w:val="none" w:sz="0" w:space="0" w:color="auto"/>
                <w:right w:val="none" w:sz="0" w:space="0" w:color="auto"/>
              </w:divBdr>
              <w:divsChild>
                <w:div w:id="937642006">
                  <w:marLeft w:val="0"/>
                  <w:marRight w:val="0"/>
                  <w:marTop w:val="0"/>
                  <w:marBottom w:val="300"/>
                  <w:divBdr>
                    <w:top w:val="none" w:sz="0" w:space="0" w:color="auto"/>
                    <w:left w:val="none" w:sz="0" w:space="0" w:color="auto"/>
                    <w:bottom w:val="none" w:sz="0" w:space="0" w:color="auto"/>
                    <w:right w:val="none" w:sz="0" w:space="0" w:color="auto"/>
                  </w:divBdr>
                </w:div>
                <w:div w:id="1811634150">
                  <w:marLeft w:val="0"/>
                  <w:marRight w:val="0"/>
                  <w:marTop w:val="0"/>
                  <w:marBottom w:val="150"/>
                  <w:divBdr>
                    <w:top w:val="none" w:sz="0" w:space="0" w:color="auto"/>
                    <w:left w:val="none" w:sz="0" w:space="0" w:color="auto"/>
                    <w:bottom w:val="none" w:sz="0" w:space="0" w:color="auto"/>
                    <w:right w:val="none" w:sz="0" w:space="0" w:color="auto"/>
                  </w:divBdr>
                  <w:divsChild>
                    <w:div w:id="2033798816">
                      <w:marLeft w:val="0"/>
                      <w:marRight w:val="0"/>
                      <w:marTop w:val="0"/>
                      <w:marBottom w:val="0"/>
                      <w:divBdr>
                        <w:top w:val="none" w:sz="0" w:space="0" w:color="auto"/>
                        <w:left w:val="none" w:sz="0" w:space="0" w:color="auto"/>
                        <w:bottom w:val="none" w:sz="0" w:space="0" w:color="auto"/>
                        <w:right w:val="none" w:sz="0" w:space="0" w:color="auto"/>
                      </w:divBdr>
                      <w:divsChild>
                        <w:div w:id="1551379972">
                          <w:marLeft w:val="0"/>
                          <w:marRight w:val="0"/>
                          <w:marTop w:val="0"/>
                          <w:marBottom w:val="0"/>
                          <w:divBdr>
                            <w:top w:val="none" w:sz="0" w:space="0" w:color="auto"/>
                            <w:left w:val="none" w:sz="0" w:space="0" w:color="auto"/>
                            <w:bottom w:val="none" w:sz="0" w:space="0" w:color="auto"/>
                            <w:right w:val="single" w:sz="6" w:space="8" w:color="777777"/>
                          </w:divBdr>
                          <w:divsChild>
                            <w:div w:id="96213772">
                              <w:marLeft w:val="0"/>
                              <w:marRight w:val="0"/>
                              <w:marTop w:val="0"/>
                              <w:marBottom w:val="150"/>
                              <w:divBdr>
                                <w:top w:val="none" w:sz="0" w:space="0" w:color="auto"/>
                                <w:left w:val="none" w:sz="0" w:space="0" w:color="auto"/>
                                <w:bottom w:val="none" w:sz="0" w:space="0" w:color="auto"/>
                                <w:right w:val="none" w:sz="0" w:space="0" w:color="auto"/>
                              </w:divBdr>
                            </w:div>
                          </w:divsChild>
                        </w:div>
                        <w:div w:id="165873412">
                          <w:marLeft w:val="0"/>
                          <w:marRight w:val="0"/>
                          <w:marTop w:val="0"/>
                          <w:marBottom w:val="0"/>
                          <w:divBdr>
                            <w:top w:val="none" w:sz="0" w:space="0" w:color="auto"/>
                            <w:left w:val="none" w:sz="0" w:space="0" w:color="auto"/>
                            <w:bottom w:val="none" w:sz="0" w:space="0" w:color="auto"/>
                            <w:right w:val="none" w:sz="0" w:space="0" w:color="auto"/>
                          </w:divBdr>
                          <w:divsChild>
                            <w:div w:id="105465177">
                              <w:marLeft w:val="0"/>
                              <w:marRight w:val="0"/>
                              <w:marTop w:val="0"/>
                              <w:marBottom w:val="0"/>
                              <w:divBdr>
                                <w:top w:val="none" w:sz="0" w:space="0" w:color="auto"/>
                                <w:left w:val="none" w:sz="0" w:space="0" w:color="auto"/>
                                <w:bottom w:val="none" w:sz="0" w:space="0" w:color="auto"/>
                                <w:right w:val="none" w:sz="0" w:space="0" w:color="auto"/>
                              </w:divBdr>
                            </w:div>
                          </w:divsChild>
                        </w:div>
                        <w:div w:id="2082366698">
                          <w:marLeft w:val="0"/>
                          <w:marRight w:val="0"/>
                          <w:marTop w:val="0"/>
                          <w:marBottom w:val="0"/>
                          <w:divBdr>
                            <w:top w:val="none" w:sz="0" w:space="0" w:color="auto"/>
                            <w:left w:val="none" w:sz="0" w:space="0" w:color="auto"/>
                            <w:bottom w:val="none" w:sz="0" w:space="0" w:color="auto"/>
                            <w:right w:val="none" w:sz="0" w:space="0" w:color="auto"/>
                          </w:divBdr>
                          <w:divsChild>
                            <w:div w:id="77498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70396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917981515">
      <w:bodyDiv w:val="1"/>
      <w:marLeft w:val="0"/>
      <w:marRight w:val="0"/>
      <w:marTop w:val="0"/>
      <w:marBottom w:val="0"/>
      <w:divBdr>
        <w:top w:val="none" w:sz="0" w:space="0" w:color="auto"/>
        <w:left w:val="none" w:sz="0" w:space="0" w:color="auto"/>
        <w:bottom w:val="none" w:sz="0" w:space="0" w:color="auto"/>
        <w:right w:val="none" w:sz="0" w:space="0" w:color="auto"/>
      </w:divBdr>
    </w:div>
    <w:div w:id="947346589">
      <w:bodyDiv w:val="1"/>
      <w:marLeft w:val="0"/>
      <w:marRight w:val="0"/>
      <w:marTop w:val="0"/>
      <w:marBottom w:val="0"/>
      <w:divBdr>
        <w:top w:val="none" w:sz="0" w:space="0" w:color="auto"/>
        <w:left w:val="none" w:sz="0" w:space="0" w:color="auto"/>
        <w:bottom w:val="none" w:sz="0" w:space="0" w:color="auto"/>
        <w:right w:val="none" w:sz="0" w:space="0" w:color="auto"/>
      </w:divBdr>
    </w:div>
    <w:div w:id="956639841">
      <w:bodyDiv w:val="1"/>
      <w:marLeft w:val="0"/>
      <w:marRight w:val="0"/>
      <w:marTop w:val="0"/>
      <w:marBottom w:val="0"/>
      <w:divBdr>
        <w:top w:val="none" w:sz="0" w:space="0" w:color="auto"/>
        <w:left w:val="none" w:sz="0" w:space="0" w:color="auto"/>
        <w:bottom w:val="none" w:sz="0" w:space="0" w:color="auto"/>
        <w:right w:val="none" w:sz="0" w:space="0" w:color="auto"/>
      </w:divBdr>
    </w:div>
    <w:div w:id="961496074">
      <w:bodyDiv w:val="1"/>
      <w:marLeft w:val="0"/>
      <w:marRight w:val="0"/>
      <w:marTop w:val="0"/>
      <w:marBottom w:val="0"/>
      <w:divBdr>
        <w:top w:val="none" w:sz="0" w:space="0" w:color="auto"/>
        <w:left w:val="none" w:sz="0" w:space="0" w:color="auto"/>
        <w:bottom w:val="none" w:sz="0" w:space="0" w:color="auto"/>
        <w:right w:val="none" w:sz="0" w:space="0" w:color="auto"/>
      </w:divBdr>
    </w:div>
    <w:div w:id="963345668">
      <w:bodyDiv w:val="1"/>
      <w:marLeft w:val="0"/>
      <w:marRight w:val="0"/>
      <w:marTop w:val="0"/>
      <w:marBottom w:val="0"/>
      <w:divBdr>
        <w:top w:val="none" w:sz="0" w:space="0" w:color="auto"/>
        <w:left w:val="none" w:sz="0" w:space="0" w:color="auto"/>
        <w:bottom w:val="none" w:sz="0" w:space="0" w:color="auto"/>
        <w:right w:val="none" w:sz="0" w:space="0" w:color="auto"/>
      </w:divBdr>
      <w:divsChild>
        <w:div w:id="2052801922">
          <w:marLeft w:val="0"/>
          <w:marRight w:val="0"/>
          <w:marTop w:val="0"/>
          <w:marBottom w:val="0"/>
          <w:divBdr>
            <w:top w:val="none" w:sz="0" w:space="0" w:color="auto"/>
            <w:left w:val="none" w:sz="0" w:space="0" w:color="auto"/>
            <w:bottom w:val="none" w:sz="0" w:space="0" w:color="auto"/>
            <w:right w:val="none" w:sz="0" w:space="0" w:color="auto"/>
          </w:divBdr>
        </w:div>
      </w:divsChild>
    </w:div>
    <w:div w:id="973605816">
      <w:bodyDiv w:val="1"/>
      <w:marLeft w:val="0"/>
      <w:marRight w:val="0"/>
      <w:marTop w:val="0"/>
      <w:marBottom w:val="0"/>
      <w:divBdr>
        <w:top w:val="none" w:sz="0" w:space="0" w:color="auto"/>
        <w:left w:val="none" w:sz="0" w:space="0" w:color="auto"/>
        <w:bottom w:val="none" w:sz="0" w:space="0" w:color="auto"/>
        <w:right w:val="none" w:sz="0" w:space="0" w:color="auto"/>
      </w:divBdr>
    </w:div>
    <w:div w:id="1013385062">
      <w:bodyDiv w:val="1"/>
      <w:marLeft w:val="0"/>
      <w:marRight w:val="0"/>
      <w:marTop w:val="0"/>
      <w:marBottom w:val="0"/>
      <w:divBdr>
        <w:top w:val="none" w:sz="0" w:space="0" w:color="auto"/>
        <w:left w:val="none" w:sz="0" w:space="0" w:color="auto"/>
        <w:bottom w:val="none" w:sz="0" w:space="0" w:color="auto"/>
        <w:right w:val="none" w:sz="0" w:space="0" w:color="auto"/>
      </w:divBdr>
    </w:div>
    <w:div w:id="1049302083">
      <w:bodyDiv w:val="1"/>
      <w:marLeft w:val="0"/>
      <w:marRight w:val="0"/>
      <w:marTop w:val="0"/>
      <w:marBottom w:val="0"/>
      <w:divBdr>
        <w:top w:val="none" w:sz="0" w:space="0" w:color="auto"/>
        <w:left w:val="none" w:sz="0" w:space="0" w:color="auto"/>
        <w:bottom w:val="none" w:sz="0" w:space="0" w:color="auto"/>
        <w:right w:val="none" w:sz="0" w:space="0" w:color="auto"/>
      </w:divBdr>
    </w:div>
    <w:div w:id="1050567396">
      <w:bodyDiv w:val="1"/>
      <w:marLeft w:val="0"/>
      <w:marRight w:val="0"/>
      <w:marTop w:val="0"/>
      <w:marBottom w:val="0"/>
      <w:divBdr>
        <w:top w:val="none" w:sz="0" w:space="0" w:color="auto"/>
        <w:left w:val="none" w:sz="0" w:space="0" w:color="auto"/>
        <w:bottom w:val="none" w:sz="0" w:space="0" w:color="auto"/>
        <w:right w:val="none" w:sz="0" w:space="0" w:color="auto"/>
      </w:divBdr>
    </w:div>
    <w:div w:id="1059129402">
      <w:bodyDiv w:val="1"/>
      <w:marLeft w:val="0"/>
      <w:marRight w:val="0"/>
      <w:marTop w:val="0"/>
      <w:marBottom w:val="0"/>
      <w:divBdr>
        <w:top w:val="none" w:sz="0" w:space="0" w:color="auto"/>
        <w:left w:val="none" w:sz="0" w:space="0" w:color="auto"/>
        <w:bottom w:val="none" w:sz="0" w:space="0" w:color="auto"/>
        <w:right w:val="none" w:sz="0" w:space="0" w:color="auto"/>
      </w:divBdr>
    </w:div>
    <w:div w:id="1069770313">
      <w:bodyDiv w:val="1"/>
      <w:marLeft w:val="0"/>
      <w:marRight w:val="0"/>
      <w:marTop w:val="0"/>
      <w:marBottom w:val="0"/>
      <w:divBdr>
        <w:top w:val="none" w:sz="0" w:space="0" w:color="auto"/>
        <w:left w:val="none" w:sz="0" w:space="0" w:color="auto"/>
        <w:bottom w:val="none" w:sz="0" w:space="0" w:color="auto"/>
        <w:right w:val="none" w:sz="0" w:space="0" w:color="auto"/>
      </w:divBdr>
    </w:div>
    <w:div w:id="1114833028">
      <w:bodyDiv w:val="1"/>
      <w:marLeft w:val="0"/>
      <w:marRight w:val="0"/>
      <w:marTop w:val="0"/>
      <w:marBottom w:val="0"/>
      <w:divBdr>
        <w:top w:val="none" w:sz="0" w:space="0" w:color="auto"/>
        <w:left w:val="none" w:sz="0" w:space="0" w:color="auto"/>
        <w:bottom w:val="none" w:sz="0" w:space="0" w:color="auto"/>
        <w:right w:val="none" w:sz="0" w:space="0" w:color="auto"/>
      </w:divBdr>
    </w:div>
    <w:div w:id="1131243289">
      <w:bodyDiv w:val="1"/>
      <w:marLeft w:val="0"/>
      <w:marRight w:val="0"/>
      <w:marTop w:val="0"/>
      <w:marBottom w:val="0"/>
      <w:divBdr>
        <w:top w:val="none" w:sz="0" w:space="0" w:color="auto"/>
        <w:left w:val="none" w:sz="0" w:space="0" w:color="auto"/>
        <w:bottom w:val="none" w:sz="0" w:space="0" w:color="auto"/>
        <w:right w:val="none" w:sz="0" w:space="0" w:color="auto"/>
      </w:divBdr>
    </w:div>
    <w:div w:id="1140340548">
      <w:bodyDiv w:val="1"/>
      <w:marLeft w:val="0"/>
      <w:marRight w:val="0"/>
      <w:marTop w:val="0"/>
      <w:marBottom w:val="0"/>
      <w:divBdr>
        <w:top w:val="none" w:sz="0" w:space="0" w:color="auto"/>
        <w:left w:val="none" w:sz="0" w:space="0" w:color="auto"/>
        <w:bottom w:val="none" w:sz="0" w:space="0" w:color="auto"/>
        <w:right w:val="none" w:sz="0" w:space="0" w:color="auto"/>
      </w:divBdr>
    </w:div>
    <w:div w:id="1175269412">
      <w:bodyDiv w:val="1"/>
      <w:marLeft w:val="0"/>
      <w:marRight w:val="0"/>
      <w:marTop w:val="0"/>
      <w:marBottom w:val="0"/>
      <w:divBdr>
        <w:top w:val="none" w:sz="0" w:space="0" w:color="auto"/>
        <w:left w:val="none" w:sz="0" w:space="0" w:color="auto"/>
        <w:bottom w:val="none" w:sz="0" w:space="0" w:color="auto"/>
        <w:right w:val="none" w:sz="0" w:space="0" w:color="auto"/>
      </w:divBdr>
    </w:div>
    <w:div w:id="1177311111">
      <w:bodyDiv w:val="1"/>
      <w:marLeft w:val="0"/>
      <w:marRight w:val="0"/>
      <w:marTop w:val="0"/>
      <w:marBottom w:val="0"/>
      <w:divBdr>
        <w:top w:val="none" w:sz="0" w:space="0" w:color="auto"/>
        <w:left w:val="none" w:sz="0" w:space="0" w:color="auto"/>
        <w:bottom w:val="none" w:sz="0" w:space="0" w:color="auto"/>
        <w:right w:val="none" w:sz="0" w:space="0" w:color="auto"/>
      </w:divBdr>
    </w:div>
    <w:div w:id="1202548042">
      <w:bodyDiv w:val="1"/>
      <w:marLeft w:val="0"/>
      <w:marRight w:val="0"/>
      <w:marTop w:val="0"/>
      <w:marBottom w:val="0"/>
      <w:divBdr>
        <w:top w:val="none" w:sz="0" w:space="0" w:color="auto"/>
        <w:left w:val="none" w:sz="0" w:space="0" w:color="auto"/>
        <w:bottom w:val="none" w:sz="0" w:space="0" w:color="auto"/>
        <w:right w:val="none" w:sz="0" w:space="0" w:color="auto"/>
      </w:divBdr>
      <w:divsChild>
        <w:div w:id="2068454494">
          <w:marLeft w:val="0"/>
          <w:marRight w:val="0"/>
          <w:marTop w:val="0"/>
          <w:marBottom w:val="0"/>
          <w:divBdr>
            <w:top w:val="none" w:sz="0" w:space="0" w:color="auto"/>
            <w:left w:val="none" w:sz="0" w:space="0" w:color="auto"/>
            <w:bottom w:val="none" w:sz="0" w:space="0" w:color="auto"/>
            <w:right w:val="none" w:sz="0" w:space="0" w:color="auto"/>
          </w:divBdr>
        </w:div>
      </w:divsChild>
    </w:div>
    <w:div w:id="1240947988">
      <w:bodyDiv w:val="1"/>
      <w:marLeft w:val="0"/>
      <w:marRight w:val="0"/>
      <w:marTop w:val="0"/>
      <w:marBottom w:val="0"/>
      <w:divBdr>
        <w:top w:val="none" w:sz="0" w:space="0" w:color="auto"/>
        <w:left w:val="none" w:sz="0" w:space="0" w:color="auto"/>
        <w:bottom w:val="none" w:sz="0" w:space="0" w:color="auto"/>
        <w:right w:val="none" w:sz="0" w:space="0" w:color="auto"/>
      </w:divBdr>
    </w:div>
    <w:div w:id="1246837582">
      <w:bodyDiv w:val="1"/>
      <w:marLeft w:val="0"/>
      <w:marRight w:val="0"/>
      <w:marTop w:val="0"/>
      <w:marBottom w:val="0"/>
      <w:divBdr>
        <w:top w:val="none" w:sz="0" w:space="0" w:color="auto"/>
        <w:left w:val="none" w:sz="0" w:space="0" w:color="auto"/>
        <w:bottom w:val="none" w:sz="0" w:space="0" w:color="auto"/>
        <w:right w:val="none" w:sz="0" w:space="0" w:color="auto"/>
      </w:divBdr>
    </w:div>
    <w:div w:id="1270743467">
      <w:bodyDiv w:val="1"/>
      <w:marLeft w:val="0"/>
      <w:marRight w:val="0"/>
      <w:marTop w:val="0"/>
      <w:marBottom w:val="0"/>
      <w:divBdr>
        <w:top w:val="none" w:sz="0" w:space="0" w:color="auto"/>
        <w:left w:val="none" w:sz="0" w:space="0" w:color="auto"/>
        <w:bottom w:val="none" w:sz="0" w:space="0" w:color="auto"/>
        <w:right w:val="none" w:sz="0" w:space="0" w:color="auto"/>
      </w:divBdr>
    </w:div>
    <w:div w:id="1391542344">
      <w:bodyDiv w:val="1"/>
      <w:marLeft w:val="0"/>
      <w:marRight w:val="0"/>
      <w:marTop w:val="0"/>
      <w:marBottom w:val="0"/>
      <w:divBdr>
        <w:top w:val="none" w:sz="0" w:space="0" w:color="auto"/>
        <w:left w:val="none" w:sz="0" w:space="0" w:color="auto"/>
        <w:bottom w:val="none" w:sz="0" w:space="0" w:color="auto"/>
        <w:right w:val="none" w:sz="0" w:space="0" w:color="auto"/>
      </w:divBdr>
      <w:divsChild>
        <w:div w:id="994645886">
          <w:marLeft w:val="0"/>
          <w:marRight w:val="0"/>
          <w:marTop w:val="0"/>
          <w:marBottom w:val="0"/>
          <w:divBdr>
            <w:top w:val="none" w:sz="0" w:space="0" w:color="auto"/>
            <w:left w:val="none" w:sz="0" w:space="0" w:color="auto"/>
            <w:bottom w:val="none" w:sz="0" w:space="0" w:color="auto"/>
            <w:right w:val="none" w:sz="0" w:space="0" w:color="auto"/>
          </w:divBdr>
        </w:div>
      </w:divsChild>
    </w:div>
    <w:div w:id="1403455118">
      <w:bodyDiv w:val="1"/>
      <w:marLeft w:val="0"/>
      <w:marRight w:val="0"/>
      <w:marTop w:val="0"/>
      <w:marBottom w:val="0"/>
      <w:divBdr>
        <w:top w:val="none" w:sz="0" w:space="0" w:color="auto"/>
        <w:left w:val="none" w:sz="0" w:space="0" w:color="auto"/>
        <w:bottom w:val="none" w:sz="0" w:space="0" w:color="auto"/>
        <w:right w:val="none" w:sz="0" w:space="0" w:color="auto"/>
      </w:divBdr>
    </w:div>
    <w:div w:id="1408068624">
      <w:bodyDiv w:val="1"/>
      <w:marLeft w:val="0"/>
      <w:marRight w:val="0"/>
      <w:marTop w:val="0"/>
      <w:marBottom w:val="0"/>
      <w:divBdr>
        <w:top w:val="none" w:sz="0" w:space="0" w:color="auto"/>
        <w:left w:val="none" w:sz="0" w:space="0" w:color="auto"/>
        <w:bottom w:val="none" w:sz="0" w:space="0" w:color="auto"/>
        <w:right w:val="none" w:sz="0" w:space="0" w:color="auto"/>
      </w:divBdr>
    </w:div>
    <w:div w:id="1413501184">
      <w:bodyDiv w:val="1"/>
      <w:marLeft w:val="0"/>
      <w:marRight w:val="0"/>
      <w:marTop w:val="0"/>
      <w:marBottom w:val="0"/>
      <w:divBdr>
        <w:top w:val="none" w:sz="0" w:space="0" w:color="auto"/>
        <w:left w:val="none" w:sz="0" w:space="0" w:color="auto"/>
        <w:bottom w:val="none" w:sz="0" w:space="0" w:color="auto"/>
        <w:right w:val="none" w:sz="0" w:space="0" w:color="auto"/>
      </w:divBdr>
    </w:div>
    <w:div w:id="1422221214">
      <w:bodyDiv w:val="1"/>
      <w:marLeft w:val="0"/>
      <w:marRight w:val="0"/>
      <w:marTop w:val="0"/>
      <w:marBottom w:val="0"/>
      <w:divBdr>
        <w:top w:val="none" w:sz="0" w:space="0" w:color="auto"/>
        <w:left w:val="none" w:sz="0" w:space="0" w:color="auto"/>
        <w:bottom w:val="none" w:sz="0" w:space="0" w:color="auto"/>
        <w:right w:val="none" w:sz="0" w:space="0" w:color="auto"/>
      </w:divBdr>
    </w:div>
    <w:div w:id="1442993134">
      <w:bodyDiv w:val="1"/>
      <w:marLeft w:val="0"/>
      <w:marRight w:val="0"/>
      <w:marTop w:val="0"/>
      <w:marBottom w:val="0"/>
      <w:divBdr>
        <w:top w:val="none" w:sz="0" w:space="0" w:color="auto"/>
        <w:left w:val="none" w:sz="0" w:space="0" w:color="auto"/>
        <w:bottom w:val="none" w:sz="0" w:space="0" w:color="auto"/>
        <w:right w:val="none" w:sz="0" w:space="0" w:color="auto"/>
      </w:divBdr>
    </w:div>
    <w:div w:id="1501431104">
      <w:bodyDiv w:val="1"/>
      <w:marLeft w:val="0"/>
      <w:marRight w:val="0"/>
      <w:marTop w:val="0"/>
      <w:marBottom w:val="0"/>
      <w:divBdr>
        <w:top w:val="none" w:sz="0" w:space="0" w:color="auto"/>
        <w:left w:val="none" w:sz="0" w:space="0" w:color="auto"/>
        <w:bottom w:val="none" w:sz="0" w:space="0" w:color="auto"/>
        <w:right w:val="none" w:sz="0" w:space="0" w:color="auto"/>
      </w:divBdr>
    </w:div>
    <w:div w:id="1517377442">
      <w:bodyDiv w:val="1"/>
      <w:marLeft w:val="0"/>
      <w:marRight w:val="0"/>
      <w:marTop w:val="0"/>
      <w:marBottom w:val="0"/>
      <w:divBdr>
        <w:top w:val="none" w:sz="0" w:space="0" w:color="auto"/>
        <w:left w:val="none" w:sz="0" w:space="0" w:color="auto"/>
        <w:bottom w:val="none" w:sz="0" w:space="0" w:color="auto"/>
        <w:right w:val="none" w:sz="0" w:space="0" w:color="auto"/>
      </w:divBdr>
      <w:divsChild>
        <w:div w:id="1468282085">
          <w:marLeft w:val="0"/>
          <w:marRight w:val="0"/>
          <w:marTop w:val="0"/>
          <w:marBottom w:val="0"/>
          <w:divBdr>
            <w:top w:val="none" w:sz="0" w:space="0" w:color="auto"/>
            <w:left w:val="none" w:sz="0" w:space="0" w:color="auto"/>
            <w:bottom w:val="none" w:sz="0" w:space="0" w:color="auto"/>
            <w:right w:val="none" w:sz="0" w:space="0" w:color="auto"/>
          </w:divBdr>
        </w:div>
      </w:divsChild>
    </w:div>
    <w:div w:id="1529371627">
      <w:bodyDiv w:val="1"/>
      <w:marLeft w:val="0"/>
      <w:marRight w:val="0"/>
      <w:marTop w:val="0"/>
      <w:marBottom w:val="0"/>
      <w:divBdr>
        <w:top w:val="none" w:sz="0" w:space="0" w:color="auto"/>
        <w:left w:val="none" w:sz="0" w:space="0" w:color="auto"/>
        <w:bottom w:val="none" w:sz="0" w:space="0" w:color="auto"/>
        <w:right w:val="none" w:sz="0" w:space="0" w:color="auto"/>
      </w:divBdr>
    </w:div>
    <w:div w:id="1541090176">
      <w:bodyDiv w:val="1"/>
      <w:marLeft w:val="0"/>
      <w:marRight w:val="0"/>
      <w:marTop w:val="0"/>
      <w:marBottom w:val="0"/>
      <w:divBdr>
        <w:top w:val="none" w:sz="0" w:space="0" w:color="auto"/>
        <w:left w:val="none" w:sz="0" w:space="0" w:color="auto"/>
        <w:bottom w:val="none" w:sz="0" w:space="0" w:color="auto"/>
        <w:right w:val="none" w:sz="0" w:space="0" w:color="auto"/>
      </w:divBdr>
    </w:div>
    <w:div w:id="1588921988">
      <w:bodyDiv w:val="1"/>
      <w:marLeft w:val="0"/>
      <w:marRight w:val="0"/>
      <w:marTop w:val="0"/>
      <w:marBottom w:val="0"/>
      <w:divBdr>
        <w:top w:val="none" w:sz="0" w:space="0" w:color="auto"/>
        <w:left w:val="none" w:sz="0" w:space="0" w:color="auto"/>
        <w:bottom w:val="none" w:sz="0" w:space="0" w:color="auto"/>
        <w:right w:val="none" w:sz="0" w:space="0" w:color="auto"/>
      </w:divBdr>
      <w:divsChild>
        <w:div w:id="1172721001">
          <w:marLeft w:val="0"/>
          <w:marRight w:val="0"/>
          <w:marTop w:val="0"/>
          <w:marBottom w:val="0"/>
          <w:divBdr>
            <w:top w:val="none" w:sz="0" w:space="0" w:color="auto"/>
            <w:left w:val="none" w:sz="0" w:space="0" w:color="auto"/>
            <w:bottom w:val="none" w:sz="0" w:space="0" w:color="auto"/>
            <w:right w:val="none" w:sz="0" w:space="0" w:color="auto"/>
          </w:divBdr>
        </w:div>
      </w:divsChild>
    </w:div>
    <w:div w:id="1597903708">
      <w:bodyDiv w:val="1"/>
      <w:marLeft w:val="0"/>
      <w:marRight w:val="0"/>
      <w:marTop w:val="0"/>
      <w:marBottom w:val="0"/>
      <w:divBdr>
        <w:top w:val="none" w:sz="0" w:space="0" w:color="auto"/>
        <w:left w:val="none" w:sz="0" w:space="0" w:color="auto"/>
        <w:bottom w:val="none" w:sz="0" w:space="0" w:color="auto"/>
        <w:right w:val="none" w:sz="0" w:space="0" w:color="auto"/>
      </w:divBdr>
    </w:div>
    <w:div w:id="1659573399">
      <w:bodyDiv w:val="1"/>
      <w:marLeft w:val="0"/>
      <w:marRight w:val="0"/>
      <w:marTop w:val="0"/>
      <w:marBottom w:val="0"/>
      <w:divBdr>
        <w:top w:val="none" w:sz="0" w:space="0" w:color="auto"/>
        <w:left w:val="none" w:sz="0" w:space="0" w:color="auto"/>
        <w:bottom w:val="none" w:sz="0" w:space="0" w:color="auto"/>
        <w:right w:val="none" w:sz="0" w:space="0" w:color="auto"/>
      </w:divBdr>
      <w:divsChild>
        <w:div w:id="283388019">
          <w:marLeft w:val="0"/>
          <w:marRight w:val="0"/>
          <w:marTop w:val="0"/>
          <w:marBottom w:val="0"/>
          <w:divBdr>
            <w:top w:val="none" w:sz="0" w:space="0" w:color="auto"/>
            <w:left w:val="none" w:sz="0" w:space="0" w:color="auto"/>
            <w:bottom w:val="none" w:sz="0" w:space="0" w:color="auto"/>
            <w:right w:val="none" w:sz="0" w:space="0" w:color="auto"/>
          </w:divBdr>
        </w:div>
      </w:divsChild>
    </w:div>
    <w:div w:id="1669794918">
      <w:bodyDiv w:val="1"/>
      <w:marLeft w:val="0"/>
      <w:marRight w:val="0"/>
      <w:marTop w:val="0"/>
      <w:marBottom w:val="0"/>
      <w:divBdr>
        <w:top w:val="none" w:sz="0" w:space="0" w:color="auto"/>
        <w:left w:val="none" w:sz="0" w:space="0" w:color="auto"/>
        <w:bottom w:val="none" w:sz="0" w:space="0" w:color="auto"/>
        <w:right w:val="none" w:sz="0" w:space="0" w:color="auto"/>
      </w:divBdr>
    </w:div>
    <w:div w:id="1680741028">
      <w:bodyDiv w:val="1"/>
      <w:marLeft w:val="0"/>
      <w:marRight w:val="0"/>
      <w:marTop w:val="0"/>
      <w:marBottom w:val="0"/>
      <w:divBdr>
        <w:top w:val="none" w:sz="0" w:space="0" w:color="auto"/>
        <w:left w:val="none" w:sz="0" w:space="0" w:color="auto"/>
        <w:bottom w:val="none" w:sz="0" w:space="0" w:color="auto"/>
        <w:right w:val="none" w:sz="0" w:space="0" w:color="auto"/>
      </w:divBdr>
    </w:div>
    <w:div w:id="1691027584">
      <w:bodyDiv w:val="1"/>
      <w:marLeft w:val="0"/>
      <w:marRight w:val="0"/>
      <w:marTop w:val="0"/>
      <w:marBottom w:val="0"/>
      <w:divBdr>
        <w:top w:val="none" w:sz="0" w:space="0" w:color="auto"/>
        <w:left w:val="none" w:sz="0" w:space="0" w:color="auto"/>
        <w:bottom w:val="none" w:sz="0" w:space="0" w:color="auto"/>
        <w:right w:val="none" w:sz="0" w:space="0" w:color="auto"/>
      </w:divBdr>
    </w:div>
    <w:div w:id="1716616323">
      <w:bodyDiv w:val="1"/>
      <w:marLeft w:val="0"/>
      <w:marRight w:val="0"/>
      <w:marTop w:val="0"/>
      <w:marBottom w:val="0"/>
      <w:divBdr>
        <w:top w:val="none" w:sz="0" w:space="0" w:color="auto"/>
        <w:left w:val="none" w:sz="0" w:space="0" w:color="auto"/>
        <w:bottom w:val="none" w:sz="0" w:space="0" w:color="auto"/>
        <w:right w:val="none" w:sz="0" w:space="0" w:color="auto"/>
      </w:divBdr>
    </w:div>
    <w:div w:id="1718435415">
      <w:bodyDiv w:val="1"/>
      <w:marLeft w:val="0"/>
      <w:marRight w:val="0"/>
      <w:marTop w:val="0"/>
      <w:marBottom w:val="0"/>
      <w:divBdr>
        <w:top w:val="none" w:sz="0" w:space="0" w:color="auto"/>
        <w:left w:val="none" w:sz="0" w:space="0" w:color="auto"/>
        <w:bottom w:val="none" w:sz="0" w:space="0" w:color="auto"/>
        <w:right w:val="none" w:sz="0" w:space="0" w:color="auto"/>
      </w:divBdr>
      <w:divsChild>
        <w:div w:id="706101018">
          <w:marLeft w:val="0"/>
          <w:marRight w:val="0"/>
          <w:marTop w:val="0"/>
          <w:marBottom w:val="0"/>
          <w:divBdr>
            <w:top w:val="none" w:sz="0" w:space="0" w:color="auto"/>
            <w:left w:val="none" w:sz="0" w:space="0" w:color="auto"/>
            <w:bottom w:val="none" w:sz="0" w:space="0" w:color="auto"/>
            <w:right w:val="none" w:sz="0" w:space="0" w:color="auto"/>
          </w:divBdr>
        </w:div>
      </w:divsChild>
    </w:div>
    <w:div w:id="1735354340">
      <w:bodyDiv w:val="1"/>
      <w:marLeft w:val="0"/>
      <w:marRight w:val="0"/>
      <w:marTop w:val="0"/>
      <w:marBottom w:val="0"/>
      <w:divBdr>
        <w:top w:val="none" w:sz="0" w:space="0" w:color="auto"/>
        <w:left w:val="none" w:sz="0" w:space="0" w:color="auto"/>
        <w:bottom w:val="none" w:sz="0" w:space="0" w:color="auto"/>
        <w:right w:val="none" w:sz="0" w:space="0" w:color="auto"/>
      </w:divBdr>
    </w:div>
    <w:div w:id="1750038796">
      <w:bodyDiv w:val="1"/>
      <w:marLeft w:val="0"/>
      <w:marRight w:val="0"/>
      <w:marTop w:val="0"/>
      <w:marBottom w:val="0"/>
      <w:divBdr>
        <w:top w:val="none" w:sz="0" w:space="0" w:color="auto"/>
        <w:left w:val="none" w:sz="0" w:space="0" w:color="auto"/>
        <w:bottom w:val="none" w:sz="0" w:space="0" w:color="auto"/>
        <w:right w:val="none" w:sz="0" w:space="0" w:color="auto"/>
      </w:divBdr>
      <w:divsChild>
        <w:div w:id="356319598">
          <w:marLeft w:val="0"/>
          <w:marRight w:val="0"/>
          <w:marTop w:val="0"/>
          <w:marBottom w:val="0"/>
          <w:divBdr>
            <w:top w:val="none" w:sz="0" w:space="0" w:color="auto"/>
            <w:left w:val="none" w:sz="0" w:space="0" w:color="auto"/>
            <w:bottom w:val="none" w:sz="0" w:space="0" w:color="auto"/>
            <w:right w:val="none" w:sz="0" w:space="0" w:color="auto"/>
          </w:divBdr>
        </w:div>
      </w:divsChild>
    </w:div>
    <w:div w:id="1757088248">
      <w:bodyDiv w:val="1"/>
      <w:marLeft w:val="0"/>
      <w:marRight w:val="0"/>
      <w:marTop w:val="0"/>
      <w:marBottom w:val="0"/>
      <w:divBdr>
        <w:top w:val="none" w:sz="0" w:space="0" w:color="auto"/>
        <w:left w:val="none" w:sz="0" w:space="0" w:color="auto"/>
        <w:bottom w:val="none" w:sz="0" w:space="0" w:color="auto"/>
        <w:right w:val="none" w:sz="0" w:space="0" w:color="auto"/>
      </w:divBdr>
    </w:div>
    <w:div w:id="1790781875">
      <w:bodyDiv w:val="1"/>
      <w:marLeft w:val="0"/>
      <w:marRight w:val="0"/>
      <w:marTop w:val="0"/>
      <w:marBottom w:val="0"/>
      <w:divBdr>
        <w:top w:val="none" w:sz="0" w:space="0" w:color="auto"/>
        <w:left w:val="none" w:sz="0" w:space="0" w:color="auto"/>
        <w:bottom w:val="none" w:sz="0" w:space="0" w:color="auto"/>
        <w:right w:val="none" w:sz="0" w:space="0" w:color="auto"/>
      </w:divBdr>
    </w:div>
    <w:div w:id="1801343138">
      <w:bodyDiv w:val="1"/>
      <w:marLeft w:val="0"/>
      <w:marRight w:val="0"/>
      <w:marTop w:val="0"/>
      <w:marBottom w:val="0"/>
      <w:divBdr>
        <w:top w:val="none" w:sz="0" w:space="0" w:color="auto"/>
        <w:left w:val="none" w:sz="0" w:space="0" w:color="auto"/>
        <w:bottom w:val="none" w:sz="0" w:space="0" w:color="auto"/>
        <w:right w:val="none" w:sz="0" w:space="0" w:color="auto"/>
      </w:divBdr>
    </w:div>
    <w:div w:id="1817525479">
      <w:bodyDiv w:val="1"/>
      <w:marLeft w:val="0"/>
      <w:marRight w:val="0"/>
      <w:marTop w:val="0"/>
      <w:marBottom w:val="0"/>
      <w:divBdr>
        <w:top w:val="none" w:sz="0" w:space="0" w:color="auto"/>
        <w:left w:val="none" w:sz="0" w:space="0" w:color="auto"/>
        <w:bottom w:val="none" w:sz="0" w:space="0" w:color="auto"/>
        <w:right w:val="none" w:sz="0" w:space="0" w:color="auto"/>
      </w:divBdr>
    </w:div>
    <w:div w:id="1819497528">
      <w:bodyDiv w:val="1"/>
      <w:marLeft w:val="0"/>
      <w:marRight w:val="0"/>
      <w:marTop w:val="0"/>
      <w:marBottom w:val="0"/>
      <w:divBdr>
        <w:top w:val="none" w:sz="0" w:space="0" w:color="auto"/>
        <w:left w:val="none" w:sz="0" w:space="0" w:color="auto"/>
        <w:bottom w:val="none" w:sz="0" w:space="0" w:color="auto"/>
        <w:right w:val="none" w:sz="0" w:space="0" w:color="auto"/>
      </w:divBdr>
      <w:divsChild>
        <w:div w:id="1469859317">
          <w:marLeft w:val="0"/>
          <w:marRight w:val="0"/>
          <w:marTop w:val="0"/>
          <w:marBottom w:val="0"/>
          <w:divBdr>
            <w:top w:val="none" w:sz="0" w:space="0" w:color="auto"/>
            <w:left w:val="none" w:sz="0" w:space="0" w:color="auto"/>
            <w:bottom w:val="none" w:sz="0" w:space="0" w:color="auto"/>
            <w:right w:val="none" w:sz="0" w:space="0" w:color="auto"/>
          </w:divBdr>
        </w:div>
      </w:divsChild>
    </w:div>
    <w:div w:id="1831365178">
      <w:bodyDiv w:val="1"/>
      <w:marLeft w:val="0"/>
      <w:marRight w:val="0"/>
      <w:marTop w:val="0"/>
      <w:marBottom w:val="0"/>
      <w:divBdr>
        <w:top w:val="none" w:sz="0" w:space="0" w:color="auto"/>
        <w:left w:val="none" w:sz="0" w:space="0" w:color="auto"/>
        <w:bottom w:val="none" w:sz="0" w:space="0" w:color="auto"/>
        <w:right w:val="none" w:sz="0" w:space="0" w:color="auto"/>
      </w:divBdr>
    </w:div>
    <w:div w:id="1841457720">
      <w:bodyDiv w:val="1"/>
      <w:marLeft w:val="0"/>
      <w:marRight w:val="0"/>
      <w:marTop w:val="0"/>
      <w:marBottom w:val="0"/>
      <w:divBdr>
        <w:top w:val="none" w:sz="0" w:space="0" w:color="auto"/>
        <w:left w:val="none" w:sz="0" w:space="0" w:color="auto"/>
        <w:bottom w:val="none" w:sz="0" w:space="0" w:color="auto"/>
        <w:right w:val="none" w:sz="0" w:space="0" w:color="auto"/>
      </w:divBdr>
    </w:div>
    <w:div w:id="1867787150">
      <w:bodyDiv w:val="1"/>
      <w:marLeft w:val="0"/>
      <w:marRight w:val="0"/>
      <w:marTop w:val="0"/>
      <w:marBottom w:val="0"/>
      <w:divBdr>
        <w:top w:val="none" w:sz="0" w:space="0" w:color="auto"/>
        <w:left w:val="none" w:sz="0" w:space="0" w:color="auto"/>
        <w:bottom w:val="none" w:sz="0" w:space="0" w:color="auto"/>
        <w:right w:val="none" w:sz="0" w:space="0" w:color="auto"/>
      </w:divBdr>
      <w:divsChild>
        <w:div w:id="1036586822">
          <w:marLeft w:val="0"/>
          <w:marRight w:val="0"/>
          <w:marTop w:val="0"/>
          <w:marBottom w:val="0"/>
          <w:divBdr>
            <w:top w:val="none" w:sz="0" w:space="0" w:color="auto"/>
            <w:left w:val="none" w:sz="0" w:space="0" w:color="auto"/>
            <w:bottom w:val="none" w:sz="0" w:space="0" w:color="auto"/>
            <w:right w:val="none" w:sz="0" w:space="0" w:color="auto"/>
          </w:divBdr>
        </w:div>
      </w:divsChild>
    </w:div>
    <w:div w:id="1872259068">
      <w:bodyDiv w:val="1"/>
      <w:marLeft w:val="0"/>
      <w:marRight w:val="0"/>
      <w:marTop w:val="0"/>
      <w:marBottom w:val="0"/>
      <w:divBdr>
        <w:top w:val="none" w:sz="0" w:space="0" w:color="auto"/>
        <w:left w:val="none" w:sz="0" w:space="0" w:color="auto"/>
        <w:bottom w:val="none" w:sz="0" w:space="0" w:color="auto"/>
        <w:right w:val="none" w:sz="0" w:space="0" w:color="auto"/>
      </w:divBdr>
    </w:div>
    <w:div w:id="1969123038">
      <w:bodyDiv w:val="1"/>
      <w:marLeft w:val="0"/>
      <w:marRight w:val="0"/>
      <w:marTop w:val="0"/>
      <w:marBottom w:val="0"/>
      <w:divBdr>
        <w:top w:val="none" w:sz="0" w:space="0" w:color="auto"/>
        <w:left w:val="none" w:sz="0" w:space="0" w:color="auto"/>
        <w:bottom w:val="none" w:sz="0" w:space="0" w:color="auto"/>
        <w:right w:val="none" w:sz="0" w:space="0" w:color="auto"/>
      </w:divBdr>
    </w:div>
    <w:div w:id="2003312884">
      <w:bodyDiv w:val="1"/>
      <w:marLeft w:val="0"/>
      <w:marRight w:val="0"/>
      <w:marTop w:val="0"/>
      <w:marBottom w:val="0"/>
      <w:divBdr>
        <w:top w:val="none" w:sz="0" w:space="0" w:color="auto"/>
        <w:left w:val="none" w:sz="0" w:space="0" w:color="auto"/>
        <w:bottom w:val="none" w:sz="0" w:space="0" w:color="auto"/>
        <w:right w:val="none" w:sz="0" w:space="0" w:color="auto"/>
      </w:divBdr>
    </w:div>
    <w:div w:id="2036224579">
      <w:bodyDiv w:val="1"/>
      <w:marLeft w:val="0"/>
      <w:marRight w:val="0"/>
      <w:marTop w:val="0"/>
      <w:marBottom w:val="0"/>
      <w:divBdr>
        <w:top w:val="none" w:sz="0" w:space="0" w:color="auto"/>
        <w:left w:val="none" w:sz="0" w:space="0" w:color="auto"/>
        <w:bottom w:val="none" w:sz="0" w:space="0" w:color="auto"/>
        <w:right w:val="none" w:sz="0" w:space="0" w:color="auto"/>
      </w:divBdr>
      <w:divsChild>
        <w:div w:id="1509370936">
          <w:marLeft w:val="0"/>
          <w:marRight w:val="0"/>
          <w:marTop w:val="0"/>
          <w:marBottom w:val="0"/>
          <w:divBdr>
            <w:top w:val="none" w:sz="0" w:space="0" w:color="auto"/>
            <w:left w:val="none" w:sz="0" w:space="0" w:color="auto"/>
            <w:bottom w:val="none" w:sz="0" w:space="0" w:color="auto"/>
            <w:right w:val="none" w:sz="0" w:space="0" w:color="auto"/>
          </w:divBdr>
        </w:div>
      </w:divsChild>
    </w:div>
    <w:div w:id="2104303754">
      <w:bodyDiv w:val="1"/>
      <w:marLeft w:val="0"/>
      <w:marRight w:val="0"/>
      <w:marTop w:val="0"/>
      <w:marBottom w:val="0"/>
      <w:divBdr>
        <w:top w:val="none" w:sz="0" w:space="0" w:color="auto"/>
        <w:left w:val="none" w:sz="0" w:space="0" w:color="auto"/>
        <w:bottom w:val="none" w:sz="0" w:space="0" w:color="auto"/>
        <w:right w:val="none" w:sz="0" w:space="0" w:color="auto"/>
      </w:divBdr>
    </w:div>
    <w:div w:id="212626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xn----ctbbkcp3ddjc7i.xn--p1ai/dailynews/v-tverskoy-oblasti-prostilis-s-pogibshim-v-khode-spetsialnoy-voennoy-operatsiey-na-ukraine-maksimom-/" TargetMode="External"/><Relationship Id="rId18" Type="http://schemas.openxmlformats.org/officeDocument/2006/relationships/hyperlink" Target="https://www.afanasy.biz/news/society/189812" TargetMode="External"/><Relationship Id="rId26" Type="http://schemas.openxmlformats.org/officeDocument/2006/relationships/hyperlink" Target="https://regionews.ru/novosti-tveri/v-gd-rf-prizvali-biznes-ne-nazhivatsya-na-grazhdanah/" TargetMode="External"/><Relationship Id="rId3" Type="http://schemas.openxmlformats.org/officeDocument/2006/relationships/styles" Target="styles.xml"/><Relationship Id="rId21" Type="http://schemas.openxmlformats.org/officeDocument/2006/relationships/hyperlink" Target="http://tver-news.net/politics/2022/03/13/84871.html"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tverigrad.ru/publication/v-tverskoj-oblasti-prostilis-s-pogibshim-na-ukraine-maksimom-krotovym/" TargetMode="External"/><Relationship Id="rId17" Type="http://schemas.openxmlformats.org/officeDocument/2006/relationships/hyperlink" Target="https://tverlife.ru/regional/v-maksatihe-prostilis-s-voennosluzhashhim-pogibshim-vo-vremja-specoperacii-na-ukraine/" TargetMode="External"/><Relationship Id="rId25" Type="http://schemas.openxmlformats.org/officeDocument/2006/relationships/hyperlink" Target="http://gorodskoyportal.ru/tver/news/news/76801794/"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toptver.ru/lenta/v-tverskoj-oblasti-prostilis-s-voennym-pogibshim-v-ukraine/" TargetMode="External"/><Relationship Id="rId20" Type="http://schemas.openxmlformats.org/officeDocument/2006/relationships/hyperlink" Target="http://gorodskoyportal.ru/tver/news/news/76800774/" TargetMode="External"/><Relationship Id="rId29" Type="http://schemas.openxmlformats.org/officeDocument/2006/relationships/hyperlink" Target="https://regionews.ru/novosti-tveri/tverskaya-oblast-nachinaet-zhit-bez-kovidnyh-ogranichenij/"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24" Type="http://schemas.openxmlformats.org/officeDocument/2006/relationships/hyperlink" Target="https://tverigrad.ru/publication/v-gd-rf-prizvali-biznes-ne-nazhivatsja-na-grazhdanah/" TargetMode="External"/><Relationship Id="rId32" Type="http://schemas.openxmlformats.org/officeDocument/2006/relationships/hyperlink" Target="https://times69.ru/2022/03/13/tverskaya-oblast-predstavit-novye-turisticheskie-produkty-na-vystavke-v-moskve/"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vedtver.ru/news/society/v-maksatihe-prostilis-s-pogibshim-v-hode-specoperacii-na-ukraine-voennosluzhashhim/" TargetMode="External"/><Relationship Id="rId23" Type="http://schemas.openxmlformats.org/officeDocument/2006/relationships/hyperlink" Target="https://tvtver.ru/news/zhitel-tverskoj-oblasti-zaplatit-shtraf-za-kritiku-rossijskih-voennyh/" TargetMode="External"/><Relationship Id="rId28" Type="http://schemas.openxmlformats.org/officeDocument/2006/relationships/hyperlink" Target="https://tver24.com/2022/03/13/" TargetMode="External"/><Relationship Id="rId36" Type="http://schemas.openxmlformats.org/officeDocument/2006/relationships/footer" Target="footer3.xml"/><Relationship Id="rId10" Type="http://schemas.openxmlformats.org/officeDocument/2006/relationships/chart" Target="charts/chart2.xml"/><Relationship Id="rId19" Type="http://schemas.openxmlformats.org/officeDocument/2006/relationships/hyperlink" Target="https://tverigrad.ru/publication/v-tverskoj-oblasti-prostilis-s-pogibshim-v-hode-specoperacii-na-ukraine-maksimom-krotovym/" TargetMode="External"/><Relationship Id="rId31" Type="http://schemas.openxmlformats.org/officeDocument/2006/relationships/hyperlink" Target="https://rzhevgrad.ru/news/tverskaya-oblast-napravila-eshhyo-odin-gumanitarnyj-gruz-dlya-zhitelej-donbassa/" TargetMode="Externa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gorodskoyportal.ru/tver/news/news/76801134/" TargetMode="External"/><Relationship Id="rId22" Type="http://schemas.openxmlformats.org/officeDocument/2006/relationships/hyperlink" Target="https://tvtver.ru/news/ushel-iz-zhizni-predsedatel-assamblei-narodov-rossii-v-tveri-ajdemir-aliskantov/" TargetMode="External"/><Relationship Id="rId27" Type="http://schemas.openxmlformats.org/officeDocument/2006/relationships/hyperlink" Target="https://tver24.com/2022/03/tverskaya-oblast-nachinaet-zhit-bez-kovidnyh-ogranichenij/" TargetMode="External"/><Relationship Id="rId30" Type="http://schemas.openxmlformats.org/officeDocument/2006/relationships/hyperlink" Target="https://vedtver.ru/news/society/kaljazinskij-rajon-lidiruet-po-chislu-semej-s-zhilishhnymi-sertifikatami/" TargetMode="External"/><Relationship Id="rId35" Type="http://schemas.openxmlformats.org/officeDocument/2006/relationships/footer" Target="footer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Vova\Downloads\&#1044;&#1045;&#1053;&#1068;_13-03-202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Vova\Downloads\&#1044;&#1045;&#1053;&#1068;_13-03-202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Vova\Downloads\&#1044;&#1045;&#1053;&#1068;_13-03-202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ru-RU"/>
  <c:chart>
    <c:autoTitleDeleted val="1"/>
    <c:plotArea>
      <c:layout>
        <c:manualLayout>
          <c:layoutTarget val="inner"/>
          <c:xMode val="edge"/>
          <c:yMode val="edge"/>
          <c:x val="0.29852432676225737"/>
          <c:y val="6.0521272050296039E-2"/>
          <c:w val="0.39300719122520195"/>
          <c:h val="0.7659070377830679"/>
        </c:manualLayout>
      </c:layout>
      <c:doughnutChart>
        <c:varyColors val="1"/>
        <c:ser>
          <c:idx val="0"/>
          <c:order val="0"/>
          <c:dLbls>
            <c:dLbl>
              <c:idx val="0"/>
              <c:delete val="1"/>
            </c:dLbl>
            <c:txPr>
              <a:bodyPr rot="0" vert="horz"/>
              <a:lstStyle/>
              <a:p>
                <a:pPr algn="ctr">
                  <a:defRPr/>
                </a:pPr>
                <a:endParaRPr lang="ru-RU"/>
              </a:p>
            </c:txPr>
            <c:showPercent val="1"/>
            <c:showLeaderLines val="1"/>
          </c:dLbls>
          <c:cat>
            <c:strRef>
              <c:f>('СМИ по категориям'!$C$22;'СМИ по категориям'!$D$22;'СМИ по категориям'!$E$22;'СМИ по категориям'!$F$22;'СМИ по категориям'!$G$22;'СМИ по категориям'!$H$22;'СМИ по категориям'!$I$22)</c:f>
              <c:strCache>
                <c:ptCount val="3"/>
                <c:pt idx="0">
                  <c:v>Информагентства</c:v>
                </c:pt>
                <c:pt idx="1">
                  <c:v>Интернет</c:v>
                </c:pt>
                <c:pt idx="2">
                  <c:v>ТВ</c:v>
                </c:pt>
              </c:strCache>
            </c:strRef>
          </c:cat>
          <c:val>
            <c:numRef>
              <c:f>('СМИ по категориям'!$C$23;'СМИ по категориям'!$D$23;'СМИ по категориям'!$E$23;'СМИ по категориям'!$F$23;'СМИ по категориям'!$G$23;'СМИ по категориям'!$H$23;'СМИ по категориям'!$I$23)</c:f>
              <c:numCache>
                <c:formatCode>General</c:formatCode>
                <c:ptCount val="3"/>
                <c:pt idx="0">
                  <c:v>0</c:v>
                </c:pt>
                <c:pt idx="1">
                  <c:v>20</c:v>
                </c:pt>
                <c:pt idx="2">
                  <c:v>1</c:v>
                </c:pt>
              </c:numCache>
            </c:numRef>
          </c:val>
        </c:ser>
        <c:firstSliceAng val="0"/>
        <c:holeSize val="50"/>
      </c:doughnutChart>
      <c:spPr>
        <a:solidFill>
          <a:srgbClr val="FFFFFF"/>
        </a:solidFill>
        <a:ln w="12700">
          <a:noFill/>
        </a:ln>
      </c:spPr>
    </c:plotArea>
    <c:legend>
      <c:legendPos val="b"/>
      <c:spPr>
        <a:ln>
          <a:noFill/>
        </a:ln>
      </c:spPr>
    </c:legend>
    <c:plotVisOnly val="1"/>
    <c:dispBlanksAs val="zero"/>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ru-RU"/>
  <c:chart>
    <c:autoTitleDeleted val="1"/>
    <c:plotArea>
      <c:layout/>
      <c:barChart>
        <c:barDir val="bar"/>
        <c:grouping val="stacked"/>
        <c:ser>
          <c:idx val="0"/>
          <c:order val="0"/>
          <c:tx>
            <c:v>Федеральный уровень</c:v>
          </c:tx>
          <c:cat>
            <c:strRef>
              <c:f>('СМИ по категориям'!$C$25;'СМИ по категориям'!$D$25;'СМИ по категориям'!$E$25;'СМИ по категориям'!$F$25;'СМИ по категориям'!$G$25;'СМИ по категориям'!$H$25;'СМИ по категориям'!$I$25)</c:f>
              <c:strCache>
                <c:ptCount val="3"/>
                <c:pt idx="0">
                  <c:v>Информагентства</c:v>
                </c:pt>
                <c:pt idx="1">
                  <c:v>Интернет</c:v>
                </c:pt>
                <c:pt idx="2">
                  <c:v>ТВ</c:v>
                </c:pt>
              </c:strCache>
            </c:strRef>
          </c:cat>
          <c:val>
            <c:numRef>
              <c:f>('СМИ по категориям'!$C$26;'СМИ по категориям'!$D$26;'СМИ по категориям'!$E$26;'СМИ по категориям'!$F$26;'СМИ по категориям'!$G$26;'СМИ по категориям'!$H$26;'СМИ по категориям'!$I$26)</c:f>
              <c:numCache>
                <c:formatCode>General</c:formatCode>
                <c:ptCount val="3"/>
                <c:pt idx="0">
                  <c:v>0</c:v>
                </c:pt>
                <c:pt idx="1">
                  <c:v>2</c:v>
                </c:pt>
                <c:pt idx="2">
                  <c:v>0</c:v>
                </c:pt>
              </c:numCache>
            </c:numRef>
          </c:val>
        </c:ser>
        <c:ser>
          <c:idx val="1"/>
          <c:order val="1"/>
          <c:tx>
            <c:v>Региональный уровень</c:v>
          </c:tx>
          <c:cat>
            <c:strRef>
              <c:f>('СМИ по категориям'!$C$25;'СМИ по категориям'!$D$25;'СМИ по категориям'!$E$25;'СМИ по категориям'!$F$25;'СМИ по категориям'!$G$25;'СМИ по категориям'!$H$25;'СМИ по категориям'!$I$25)</c:f>
              <c:strCache>
                <c:ptCount val="3"/>
                <c:pt idx="0">
                  <c:v>Информагентства</c:v>
                </c:pt>
                <c:pt idx="1">
                  <c:v>Интернет</c:v>
                </c:pt>
                <c:pt idx="2">
                  <c:v>ТВ</c:v>
                </c:pt>
              </c:strCache>
            </c:strRef>
          </c:cat>
          <c:val>
            <c:numRef>
              <c:f>('СМИ по категориям'!$C$27;'СМИ по категориям'!$D$27;'СМИ по категориям'!$E$27;'СМИ по категориям'!$F$27;'СМИ по категориям'!$G$27;'СМИ по категориям'!$H$27;'СМИ по категориям'!$I$27)</c:f>
              <c:numCache>
                <c:formatCode>General</c:formatCode>
                <c:ptCount val="3"/>
                <c:pt idx="0">
                  <c:v>0</c:v>
                </c:pt>
                <c:pt idx="1">
                  <c:v>18</c:v>
                </c:pt>
                <c:pt idx="2">
                  <c:v>1</c:v>
                </c:pt>
              </c:numCache>
            </c:numRef>
          </c:val>
        </c:ser>
        <c:ser>
          <c:idx val="2"/>
          <c:order val="2"/>
          <c:tx>
            <c:v>Зарубежный уровень</c:v>
          </c:tx>
          <c:cat>
            <c:strRef>
              <c:f>('СМИ по категориям'!$C$25;'СМИ по категориям'!$D$25;'СМИ по категориям'!$E$25;'СМИ по категориям'!$F$25;'СМИ по категориям'!$G$25;'СМИ по категориям'!$H$25;'СМИ по категориям'!$I$25)</c:f>
              <c:strCache>
                <c:ptCount val="3"/>
                <c:pt idx="0">
                  <c:v>Информагентства</c:v>
                </c:pt>
                <c:pt idx="1">
                  <c:v>Интернет</c:v>
                </c:pt>
                <c:pt idx="2">
                  <c:v>ТВ</c:v>
                </c:pt>
              </c:strCache>
            </c:strRef>
          </c:cat>
          <c:val>
            <c:numRef>
              <c:f>('СМИ по категориям'!$C$28;'СМИ по категориям'!$D$28;'СМИ по категориям'!$E$28;'СМИ по категориям'!$F$28;'СМИ по категориям'!$G$28;'СМИ по категориям'!$H$28;'СМИ по категориям'!$I$28)</c:f>
            </c:numRef>
          </c:val>
        </c:ser>
        <c:overlap val="100"/>
        <c:axId val="115606272"/>
        <c:axId val="115607808"/>
      </c:barChart>
      <c:catAx>
        <c:axId val="115606272"/>
        <c:scaling>
          <c:orientation val="maxMin"/>
        </c:scaling>
        <c:axPos val="l"/>
        <c:numFmt formatCode="General" sourceLinked="1"/>
        <c:tickLblPos val="low"/>
        <c:crossAx val="115607808"/>
        <c:crosses val="autoZero"/>
        <c:lblAlgn val="ctr"/>
        <c:lblOffset val="100"/>
        <c:tickLblSkip val="1"/>
      </c:catAx>
      <c:valAx>
        <c:axId val="115607808"/>
        <c:scaling>
          <c:orientation val="minMax"/>
        </c:scaling>
        <c:axPos val="t"/>
        <c:numFmt formatCode="General" sourceLinked="1"/>
        <c:majorTickMark val="in"/>
        <c:tickLblPos val="nextTo"/>
        <c:crossAx val="115606272"/>
        <c:crosses val="autoZero"/>
        <c:crossBetween val="between"/>
      </c:valAx>
      <c:spPr>
        <a:solidFill>
          <a:srgbClr val="FFFFFF"/>
        </a:solidFill>
        <a:ln w="12700">
          <a:noFill/>
        </a:ln>
      </c:spPr>
    </c:plotArea>
    <c:legend>
      <c:legendPos val="b"/>
      <c:spPr>
        <a:ln>
          <a:noFill/>
        </a:ln>
      </c:spPr>
    </c:legend>
    <c:plotVisOnly val="1"/>
    <c:dispBlanksAs val="gap"/>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ru-RU"/>
  <c:chart>
    <c:autoTitleDeleted val="1"/>
    <c:plotArea>
      <c:layout/>
      <c:barChart>
        <c:barDir val="bar"/>
        <c:grouping val="clustered"/>
        <c:ser>
          <c:idx val="0"/>
          <c:order val="0"/>
          <c:tx>
            <c:v>МедиаИндекс</c:v>
          </c:tx>
          <c:dLbls>
            <c:txPr>
              <a:bodyPr rot="0" vert="horz"/>
              <a:lstStyle/>
              <a:p>
                <a:pPr algn="ctr">
                  <a:defRPr b="1"/>
                </a:pPr>
                <a:endParaRPr lang="ru-RU"/>
              </a:p>
            </c:txPr>
            <c:showVal val="1"/>
          </c:dLbls>
          <c:cat>
            <c:strRef>
              <c:f>'СМИ по МедиаИндексу'!$B$28:$B$40</c:f>
              <c:strCache>
                <c:ptCount val="13"/>
                <c:pt idx="0">
                  <c:v>Tverigrad.ru</c:v>
                </c:pt>
                <c:pt idx="1">
                  <c:v>Тверские ведомости (vedtver.ru)</c:v>
                </c:pt>
                <c:pt idx="2">
                  <c:v>Тверская жизнь (tverlife.ru)</c:v>
                </c:pt>
                <c:pt idx="3">
                  <c:v>TvTver.ru</c:v>
                </c:pt>
                <c:pt idx="4">
                  <c:v>Тверь (toptver.ru)</c:v>
                </c:pt>
                <c:pt idx="5">
                  <c:v>Тверь24 (tver24.com)</c:v>
                </c:pt>
                <c:pt idx="6">
                  <c:v>Афанасий-бизнес (afanasy.biz)</c:v>
                </c:pt>
                <c:pt idx="7">
                  <c:v>Gorodskoyportal.ru/tver</c:v>
                </c:pt>
                <c:pt idx="8">
                  <c:v>ГТРК Тверь</c:v>
                </c:pt>
                <c:pt idx="9">
                  <c:v>Rzhevgrad.ru</c:v>
                </c:pt>
                <c:pt idx="10">
                  <c:v>РегиоН (regionews.ru)</c:v>
                </c:pt>
                <c:pt idx="11">
                  <c:v>Times69- Тверская область (times69.ru)</c:v>
                </c:pt>
                <c:pt idx="12">
                  <c:v>Новости Твери (tver-news.net)</c:v>
                </c:pt>
              </c:strCache>
            </c:strRef>
          </c:cat>
          <c:val>
            <c:numRef>
              <c:f>'СМИ по МедиаИндексу'!$C$28:$C$40</c:f>
              <c:numCache>
                <c:formatCode>General</c:formatCode>
                <c:ptCount val="13"/>
                <c:pt idx="0">
                  <c:v>52</c:v>
                </c:pt>
                <c:pt idx="1">
                  <c:v>23</c:v>
                </c:pt>
                <c:pt idx="2">
                  <c:v>12</c:v>
                </c:pt>
                <c:pt idx="3">
                  <c:v>10</c:v>
                </c:pt>
                <c:pt idx="4">
                  <c:v>8</c:v>
                </c:pt>
                <c:pt idx="5">
                  <c:v>8</c:v>
                </c:pt>
                <c:pt idx="6">
                  <c:v>7</c:v>
                </c:pt>
                <c:pt idx="7">
                  <c:v>3</c:v>
                </c:pt>
                <c:pt idx="8">
                  <c:v>3</c:v>
                </c:pt>
                <c:pt idx="9">
                  <c:v>2</c:v>
                </c:pt>
                <c:pt idx="10">
                  <c:v>2</c:v>
                </c:pt>
                <c:pt idx="11">
                  <c:v>1</c:v>
                </c:pt>
                <c:pt idx="12">
                  <c:v>1</c:v>
                </c:pt>
              </c:numCache>
            </c:numRef>
          </c:val>
        </c:ser>
        <c:ser>
          <c:idx val="1"/>
          <c:order val="1"/>
          <c:tx>
            <c:v>Кол-во сообщений</c:v>
          </c:tx>
          <c:dLbls>
            <c:showVal val="1"/>
          </c:dLbls>
          <c:cat>
            <c:strRef>
              <c:f>'СМИ по МедиаИндексу'!$B$28:$B$40</c:f>
              <c:strCache>
                <c:ptCount val="13"/>
                <c:pt idx="0">
                  <c:v>Tverigrad.ru</c:v>
                </c:pt>
                <c:pt idx="1">
                  <c:v>Тверские ведомости (vedtver.ru)</c:v>
                </c:pt>
                <c:pt idx="2">
                  <c:v>Тверская жизнь (tverlife.ru)</c:v>
                </c:pt>
                <c:pt idx="3">
                  <c:v>TvTver.ru</c:v>
                </c:pt>
                <c:pt idx="4">
                  <c:v>Тверь (toptver.ru)</c:v>
                </c:pt>
                <c:pt idx="5">
                  <c:v>Тверь24 (tver24.com)</c:v>
                </c:pt>
                <c:pt idx="6">
                  <c:v>Афанасий-бизнес (afanasy.biz)</c:v>
                </c:pt>
                <c:pt idx="7">
                  <c:v>Gorodskoyportal.ru/tver</c:v>
                </c:pt>
                <c:pt idx="8">
                  <c:v>ГТРК Тверь</c:v>
                </c:pt>
                <c:pt idx="9">
                  <c:v>Rzhevgrad.ru</c:v>
                </c:pt>
                <c:pt idx="10">
                  <c:v>РегиоН (regionews.ru)</c:v>
                </c:pt>
                <c:pt idx="11">
                  <c:v>Times69- Тверская область (times69.ru)</c:v>
                </c:pt>
                <c:pt idx="12">
                  <c:v>Новости Твери (tver-news.net)</c:v>
                </c:pt>
              </c:strCache>
            </c:strRef>
          </c:cat>
          <c:val>
            <c:numRef>
              <c:f>'СМИ по МедиаИндексу'!$D$28:$D$40</c:f>
              <c:numCache>
                <c:formatCode>General</c:formatCode>
                <c:ptCount val="13"/>
                <c:pt idx="0">
                  <c:v>3</c:v>
                </c:pt>
                <c:pt idx="1">
                  <c:v>2</c:v>
                </c:pt>
                <c:pt idx="2">
                  <c:v>1</c:v>
                </c:pt>
                <c:pt idx="3">
                  <c:v>2</c:v>
                </c:pt>
                <c:pt idx="4">
                  <c:v>1</c:v>
                </c:pt>
                <c:pt idx="5">
                  <c:v>2</c:v>
                </c:pt>
                <c:pt idx="6">
                  <c:v>1</c:v>
                </c:pt>
                <c:pt idx="7">
                  <c:v>3</c:v>
                </c:pt>
                <c:pt idx="8">
                  <c:v>1</c:v>
                </c:pt>
                <c:pt idx="9">
                  <c:v>1</c:v>
                </c:pt>
                <c:pt idx="10">
                  <c:v>2</c:v>
                </c:pt>
                <c:pt idx="11">
                  <c:v>1</c:v>
                </c:pt>
                <c:pt idx="12">
                  <c:v>1</c:v>
                </c:pt>
              </c:numCache>
            </c:numRef>
          </c:val>
        </c:ser>
        <c:axId val="115631616"/>
        <c:axId val="115724288"/>
      </c:barChart>
      <c:catAx>
        <c:axId val="115631616"/>
        <c:scaling>
          <c:orientation val="maxMin"/>
        </c:scaling>
        <c:axPos val="l"/>
        <c:numFmt formatCode="General" sourceLinked="1"/>
        <c:tickLblPos val="low"/>
        <c:crossAx val="115724288"/>
        <c:crosses val="autoZero"/>
        <c:lblAlgn val="ctr"/>
        <c:lblOffset val="100"/>
        <c:tickLblSkip val="1"/>
      </c:catAx>
      <c:valAx>
        <c:axId val="115724288"/>
        <c:scaling>
          <c:orientation val="minMax"/>
        </c:scaling>
        <c:delete val="1"/>
        <c:axPos val="t"/>
        <c:numFmt formatCode="General" sourceLinked="1"/>
        <c:majorTickMark val="in"/>
        <c:tickLblPos val="none"/>
        <c:crossAx val="115631616"/>
        <c:crosses val="autoZero"/>
        <c:crossBetween val="between"/>
      </c:valAx>
      <c:spPr>
        <a:solidFill>
          <a:srgbClr val="FFFFFF"/>
        </a:solidFill>
        <a:ln w="12700">
          <a:noFill/>
        </a:ln>
      </c:spPr>
    </c:plotArea>
    <c:legend>
      <c:legendPos val="b"/>
      <c:legendEntry>
        <c:idx val="0"/>
        <c:txPr>
          <a:bodyPr/>
          <a:lstStyle/>
          <a:p>
            <a:pPr>
              <a:defRPr b="1"/>
            </a:pPr>
            <a:endParaRPr lang="ru-RU"/>
          </a:p>
        </c:txPr>
      </c:legendEntry>
    </c:legend>
    <c:plotVisOnly val="1"/>
    <c:dispBlanksAs val="gap"/>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7BFA9D5-7010-45F2-B98D-9770E1814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6556</TotalTime>
  <Pages>6</Pages>
  <Words>1147</Words>
  <Characters>6540</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МОНИТОРИНГ ФЕДЕРАЛЬНЫХ СМИ</vt:lpstr>
    </vt:vector>
  </TitlesOfParts>
  <Company>SPecialiST RePack</Company>
  <LinksUpToDate>false</LinksUpToDate>
  <CharactersWithSpaces>7672</CharactersWithSpaces>
  <SharedDoc>false</SharedDoc>
  <HLinks>
    <vt:vector size="66" baseType="variant">
      <vt:variant>
        <vt:i4>2293809</vt:i4>
      </vt:variant>
      <vt:variant>
        <vt:i4>60</vt:i4>
      </vt:variant>
      <vt:variant>
        <vt:i4>0</vt:i4>
      </vt:variant>
      <vt:variant>
        <vt:i4>5</vt:i4>
      </vt:variant>
      <vt:variant>
        <vt:lpwstr/>
      </vt:variant>
      <vt:variant>
        <vt:lpwstr>_Toc158543981#_Toc158543981</vt:lpwstr>
      </vt:variant>
      <vt:variant>
        <vt:i4>1507378</vt:i4>
      </vt:variant>
      <vt:variant>
        <vt:i4>53</vt:i4>
      </vt:variant>
      <vt:variant>
        <vt:i4>0</vt:i4>
      </vt:variant>
      <vt:variant>
        <vt:i4>5</vt:i4>
      </vt:variant>
      <vt:variant>
        <vt:lpwstr/>
      </vt:variant>
      <vt:variant>
        <vt:lpwstr>_Toc397439545</vt:lpwstr>
      </vt:variant>
      <vt:variant>
        <vt:i4>1507378</vt:i4>
      </vt:variant>
      <vt:variant>
        <vt:i4>47</vt:i4>
      </vt:variant>
      <vt:variant>
        <vt:i4>0</vt:i4>
      </vt:variant>
      <vt:variant>
        <vt:i4>5</vt:i4>
      </vt:variant>
      <vt:variant>
        <vt:lpwstr/>
      </vt:variant>
      <vt:variant>
        <vt:lpwstr>_Toc397439544</vt:lpwstr>
      </vt:variant>
      <vt:variant>
        <vt:i4>1507378</vt:i4>
      </vt:variant>
      <vt:variant>
        <vt:i4>41</vt:i4>
      </vt:variant>
      <vt:variant>
        <vt:i4>0</vt:i4>
      </vt:variant>
      <vt:variant>
        <vt:i4>5</vt:i4>
      </vt:variant>
      <vt:variant>
        <vt:lpwstr/>
      </vt:variant>
      <vt:variant>
        <vt:lpwstr>_Toc397439543</vt:lpwstr>
      </vt:variant>
      <vt:variant>
        <vt:i4>1507378</vt:i4>
      </vt:variant>
      <vt:variant>
        <vt:i4>35</vt:i4>
      </vt:variant>
      <vt:variant>
        <vt:i4>0</vt:i4>
      </vt:variant>
      <vt:variant>
        <vt:i4>5</vt:i4>
      </vt:variant>
      <vt:variant>
        <vt:lpwstr/>
      </vt:variant>
      <vt:variant>
        <vt:lpwstr>_Toc397439542</vt:lpwstr>
      </vt:variant>
      <vt:variant>
        <vt:i4>1507378</vt:i4>
      </vt:variant>
      <vt:variant>
        <vt:i4>29</vt:i4>
      </vt:variant>
      <vt:variant>
        <vt:i4>0</vt:i4>
      </vt:variant>
      <vt:variant>
        <vt:i4>5</vt:i4>
      </vt:variant>
      <vt:variant>
        <vt:lpwstr/>
      </vt:variant>
      <vt:variant>
        <vt:lpwstr>_Toc397439541</vt:lpwstr>
      </vt:variant>
      <vt:variant>
        <vt:i4>1507378</vt:i4>
      </vt:variant>
      <vt:variant>
        <vt:i4>23</vt:i4>
      </vt:variant>
      <vt:variant>
        <vt:i4>0</vt:i4>
      </vt:variant>
      <vt:variant>
        <vt:i4>5</vt:i4>
      </vt:variant>
      <vt:variant>
        <vt:lpwstr/>
      </vt:variant>
      <vt:variant>
        <vt:lpwstr>_Toc397439540</vt:lpwstr>
      </vt:variant>
      <vt:variant>
        <vt:i4>1048626</vt:i4>
      </vt:variant>
      <vt:variant>
        <vt:i4>17</vt:i4>
      </vt:variant>
      <vt:variant>
        <vt:i4>0</vt:i4>
      </vt:variant>
      <vt:variant>
        <vt:i4>5</vt:i4>
      </vt:variant>
      <vt:variant>
        <vt:lpwstr/>
      </vt:variant>
      <vt:variant>
        <vt:lpwstr>_Toc397439539</vt:lpwstr>
      </vt:variant>
      <vt:variant>
        <vt:i4>1048626</vt:i4>
      </vt:variant>
      <vt:variant>
        <vt:i4>11</vt:i4>
      </vt:variant>
      <vt:variant>
        <vt:i4>0</vt:i4>
      </vt:variant>
      <vt:variant>
        <vt:i4>5</vt:i4>
      </vt:variant>
      <vt:variant>
        <vt:lpwstr/>
      </vt:variant>
      <vt:variant>
        <vt:lpwstr>_Toc397439538</vt:lpwstr>
      </vt:variant>
      <vt:variant>
        <vt:i4>1048626</vt:i4>
      </vt:variant>
      <vt:variant>
        <vt:i4>5</vt:i4>
      </vt:variant>
      <vt:variant>
        <vt:i4>0</vt:i4>
      </vt:variant>
      <vt:variant>
        <vt:i4>5</vt:i4>
      </vt:variant>
      <vt:variant>
        <vt:lpwstr/>
      </vt:variant>
      <vt:variant>
        <vt:lpwstr>_Toc397439537</vt:lpwstr>
      </vt:variant>
      <vt:variant>
        <vt:i4>1048626</vt:i4>
      </vt:variant>
      <vt:variant>
        <vt:i4>2</vt:i4>
      </vt:variant>
      <vt:variant>
        <vt:i4>0</vt:i4>
      </vt:variant>
      <vt:variant>
        <vt:i4>5</vt:i4>
      </vt:variant>
      <vt:variant>
        <vt:lpwstr/>
      </vt:variant>
      <vt:variant>
        <vt:lpwstr>_Toc397439536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МОНИТОРИНГ ФЕДЕРАЛЬНЫХ СМИ</dc:title>
  <dc:creator>Aulitin</dc:creator>
  <cp:lastModifiedBy>---</cp:lastModifiedBy>
  <cp:revision>1541</cp:revision>
  <cp:lastPrinted>2020-09-04T05:08:00Z</cp:lastPrinted>
  <dcterms:created xsi:type="dcterms:W3CDTF">2020-04-29T05:54:00Z</dcterms:created>
  <dcterms:modified xsi:type="dcterms:W3CDTF">2022-03-13T20:11:00Z</dcterms:modified>
</cp:coreProperties>
</file>