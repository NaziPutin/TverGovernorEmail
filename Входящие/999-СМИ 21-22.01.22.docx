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237E6C"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045C60">
        <w:rPr>
          <w:rFonts w:ascii="Arial" w:hAnsi="Arial" w:cs="Arial"/>
          <w:b/>
          <w:caps w:val="0"/>
          <w:sz w:val="28"/>
          <w:szCs w:val="28"/>
          <w:lang w:val="ru-RU"/>
        </w:rPr>
        <w:t>2</w:t>
      </w:r>
      <w:r w:rsidR="00AB3374">
        <w:rPr>
          <w:rFonts w:ascii="Arial" w:hAnsi="Arial" w:cs="Arial"/>
          <w:b/>
          <w:caps w:val="0"/>
          <w:sz w:val="28"/>
          <w:szCs w:val="28"/>
          <w:lang w:val="ru-RU"/>
        </w:rPr>
        <w:t xml:space="preserve"> </w:t>
      </w:r>
      <w:r w:rsidR="000F1E28">
        <w:rPr>
          <w:rFonts w:ascii="Arial" w:hAnsi="Arial" w:cs="Arial"/>
          <w:b/>
          <w:caps w:val="0"/>
          <w:sz w:val="28"/>
          <w:szCs w:val="28"/>
          <w:lang w:val="ru-RU"/>
        </w:rPr>
        <w:t>янва</w:t>
      </w:r>
      <w:r w:rsidR="00FC1160">
        <w:rPr>
          <w:rFonts w:ascii="Arial" w:hAnsi="Arial" w:cs="Arial"/>
          <w:b/>
          <w:caps w:val="0"/>
          <w:sz w:val="28"/>
          <w:szCs w:val="28"/>
          <w:lang w:val="ru-RU"/>
        </w:rPr>
        <w:t>р</w:t>
      </w:r>
      <w:r w:rsidR="00AB3374">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0F1E28">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4B4B4A" w:rsidP="00206896">
          <w:pPr>
            <w:pStyle w:val="26"/>
            <w:rPr>
              <w:rFonts w:asciiTheme="minorHAnsi" w:eastAsiaTheme="minorEastAsia" w:hAnsiTheme="minorHAnsi" w:cstheme="minorBidi"/>
              <w:sz w:val="22"/>
              <w:szCs w:val="22"/>
            </w:rPr>
          </w:pPr>
          <w:r w:rsidRPr="003F1B53">
            <w:rPr>
              <w:sz w:val="22"/>
              <w:szCs w:val="22"/>
            </w:rPr>
            <w:fldChar w:fldCharType="begin"/>
          </w:r>
          <w:r w:rsidR="007715D0" w:rsidRPr="003F1B53">
            <w:rPr>
              <w:sz w:val="22"/>
              <w:szCs w:val="22"/>
            </w:rPr>
            <w:instrText xml:space="preserve"> TOC \o "1-3" \h \z \u </w:instrText>
          </w:r>
          <w:r w:rsidRPr="003F1B53">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DB5612"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DB5612"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DB5612"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4B4B4A"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FC1160" w:rsidRPr="00237E6C" w:rsidRDefault="00372D52" w:rsidP="00237E6C">
      <w:pPr>
        <w:pStyle w:val="2"/>
        <w:rPr>
          <w:kern w:val="32"/>
        </w:rPr>
      </w:pPr>
      <w:bookmarkStart w:id="7" w:name="_Toc496394399"/>
      <w:r w:rsidRPr="00372D52">
        <w:rPr>
          <w:rStyle w:val="113"/>
        </w:rPr>
        <w:lastRenderedPageBreak/>
        <w:t>УПОМИНАНИЯ ПО КАТЕГОРИЯМ СМИ</w:t>
      </w:r>
      <w:bookmarkEnd w:id="7"/>
    </w:p>
    <w:p w:rsidR="00627DF0" w:rsidRDefault="00627DF0" w:rsidP="007E4DB4">
      <w:pPr>
        <w:ind w:hanging="142"/>
        <w:jc w:val="center"/>
        <w:rPr>
          <w:noProof/>
        </w:rPr>
      </w:pPr>
    </w:p>
    <w:p w:rsidR="00BD0EDC" w:rsidRDefault="00DB5612" w:rsidP="007E4DB4">
      <w:pPr>
        <w:ind w:hanging="142"/>
        <w:jc w:val="center"/>
        <w:rPr>
          <w:noProof/>
        </w:rPr>
      </w:pPr>
      <w:r>
        <w:rPr>
          <w:noProof/>
        </w:rPr>
        <w:drawing>
          <wp:inline distT="0" distB="0" distL="0" distR="0" wp14:anchorId="573E8F63" wp14:editId="160FBE01">
            <wp:extent cx="5807034" cy="3170712"/>
            <wp:effectExtent l="0" t="0" r="381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D6327" w:rsidRDefault="00CD6327" w:rsidP="007E4DB4">
      <w:pPr>
        <w:ind w:hanging="142"/>
        <w:jc w:val="center"/>
        <w:rPr>
          <w:noProof/>
        </w:rPr>
      </w:pPr>
    </w:p>
    <w:p w:rsidR="001712AF" w:rsidRDefault="001712AF" w:rsidP="007E4DB4">
      <w:pPr>
        <w:ind w:hanging="142"/>
        <w:jc w:val="center"/>
        <w:rPr>
          <w:noProof/>
        </w:rPr>
      </w:pPr>
    </w:p>
    <w:p w:rsidR="001712AF" w:rsidRDefault="001712AF" w:rsidP="007E4DB4">
      <w:pPr>
        <w:ind w:hanging="142"/>
        <w:jc w:val="center"/>
        <w:rPr>
          <w:noProof/>
        </w:rPr>
      </w:pPr>
    </w:p>
    <w:p w:rsidR="00C0720F" w:rsidRDefault="00DB5612" w:rsidP="007E4DB4">
      <w:pPr>
        <w:ind w:hanging="142"/>
        <w:jc w:val="center"/>
        <w:rPr>
          <w:noProof/>
        </w:rPr>
      </w:pPr>
      <w:r>
        <w:rPr>
          <w:noProof/>
        </w:rPr>
        <w:drawing>
          <wp:inline distT="0" distB="0" distL="0" distR="0" wp14:anchorId="405FA445" wp14:editId="302DCD73">
            <wp:extent cx="6175169" cy="2968831"/>
            <wp:effectExtent l="0" t="0" r="0" b="317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firstRow="1" w:lastRow="0" w:firstColumn="1" w:lastColumn="0" w:noHBand="0" w:noVBand="1"/>
      </w:tblPr>
      <w:tblGrid>
        <w:gridCol w:w="3370"/>
        <w:gridCol w:w="1413"/>
        <w:gridCol w:w="2412"/>
        <w:gridCol w:w="1560"/>
        <w:gridCol w:w="1560"/>
      </w:tblGrid>
      <w:tr w:rsidR="00BD0EDC"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D0EDC" w:rsidRDefault="00BD0EDC" w:rsidP="00E35F3F">
            <w:pPr>
              <w:jc w:val="center"/>
              <w:rPr>
                <w:rFonts w:ascii="Arial" w:hAnsi="Arial" w:cs="Arial"/>
                <w:b/>
                <w:bCs/>
                <w:sz w:val="22"/>
                <w:szCs w:val="22"/>
              </w:rPr>
            </w:pPr>
          </w:p>
          <w:p w:rsidR="00BD0EDC" w:rsidRDefault="00BD0EDC" w:rsidP="00E35F3F">
            <w:pPr>
              <w:jc w:val="center"/>
              <w:rPr>
                <w:rFonts w:ascii="Arial" w:hAnsi="Arial" w:cs="Arial"/>
                <w:b/>
                <w:bCs/>
                <w:sz w:val="22"/>
                <w:szCs w:val="22"/>
              </w:rPr>
            </w:pPr>
            <w:r w:rsidRPr="00E35F3F">
              <w:rPr>
                <w:rFonts w:ascii="Arial" w:hAnsi="Arial" w:cs="Arial"/>
                <w:b/>
                <w:bCs/>
                <w:sz w:val="22"/>
                <w:szCs w:val="22"/>
              </w:rPr>
              <w:t>Категории СМИ</w:t>
            </w:r>
          </w:p>
          <w:p w:rsidR="00BD0EDC" w:rsidRPr="00E35F3F" w:rsidRDefault="00BD0EDC"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BD0EDC" w:rsidRPr="00BD0EDC" w:rsidRDefault="00BD0EDC">
            <w:pPr>
              <w:jc w:val="center"/>
              <w:rPr>
                <w:rFonts w:ascii="Arial" w:hAnsi="Arial" w:cs="Arial"/>
                <w:b/>
                <w:bCs/>
                <w:sz w:val="22"/>
                <w:szCs w:val="22"/>
              </w:rPr>
            </w:pPr>
            <w:r w:rsidRPr="00BD0EDC">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BD0EDC" w:rsidRPr="00BD0EDC" w:rsidRDefault="00BD0EDC">
            <w:pPr>
              <w:jc w:val="center"/>
              <w:rPr>
                <w:rFonts w:ascii="Arial" w:hAnsi="Arial" w:cs="Arial"/>
                <w:b/>
                <w:bCs/>
                <w:sz w:val="22"/>
                <w:szCs w:val="22"/>
              </w:rPr>
            </w:pPr>
            <w:r w:rsidRPr="00BD0EDC">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BD0EDC" w:rsidRPr="00BD0EDC" w:rsidRDefault="00BD0EDC">
            <w:pPr>
              <w:jc w:val="center"/>
              <w:rPr>
                <w:rFonts w:ascii="Arial" w:hAnsi="Arial" w:cs="Arial"/>
                <w:b/>
                <w:bCs/>
                <w:sz w:val="22"/>
                <w:szCs w:val="22"/>
              </w:rPr>
            </w:pPr>
            <w:r w:rsidRPr="00BD0EDC">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BD0EDC" w:rsidRPr="00BD0EDC" w:rsidRDefault="00BD0EDC">
            <w:pPr>
              <w:jc w:val="center"/>
              <w:rPr>
                <w:rFonts w:ascii="Arial" w:hAnsi="Arial" w:cs="Arial"/>
                <w:b/>
                <w:bCs/>
                <w:sz w:val="22"/>
                <w:szCs w:val="22"/>
              </w:rPr>
            </w:pPr>
            <w:r w:rsidRPr="00BD0EDC">
              <w:rPr>
                <w:rFonts w:ascii="Arial" w:hAnsi="Arial" w:cs="Arial"/>
                <w:b/>
                <w:bCs/>
                <w:sz w:val="22"/>
                <w:szCs w:val="22"/>
              </w:rPr>
              <w:t>ТВ</w:t>
            </w:r>
          </w:p>
        </w:tc>
      </w:tr>
      <w:tr w:rsidR="00DB5612"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DB5612" w:rsidRDefault="00DB5612" w:rsidP="00E35F3F">
            <w:pPr>
              <w:jc w:val="center"/>
              <w:rPr>
                <w:rFonts w:ascii="Arial" w:hAnsi="Arial" w:cs="Arial"/>
                <w:sz w:val="22"/>
                <w:szCs w:val="22"/>
              </w:rPr>
            </w:pPr>
          </w:p>
          <w:p w:rsidR="00DB5612" w:rsidRDefault="00DB5612"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DB5612" w:rsidRPr="00E35F3F" w:rsidRDefault="00DB5612"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DB5612" w:rsidRPr="00BD0EDC" w:rsidRDefault="00DB5612">
            <w:pPr>
              <w:jc w:val="center"/>
              <w:rPr>
                <w:rFonts w:ascii="Arial" w:hAnsi="Arial" w:cs="Arial"/>
                <w:sz w:val="22"/>
                <w:szCs w:val="22"/>
              </w:rPr>
            </w:pPr>
            <w:r>
              <w:rPr>
                <w:rFonts w:ascii="Arial" w:hAnsi="Arial" w:cs="Arial"/>
                <w:sz w:val="22"/>
                <w:szCs w:val="22"/>
              </w:rPr>
              <w:t>0</w:t>
            </w:r>
          </w:p>
        </w:tc>
        <w:tc>
          <w:tcPr>
            <w:tcW w:w="1169" w:type="pct"/>
            <w:tcBorders>
              <w:top w:val="nil"/>
              <w:left w:val="nil"/>
              <w:bottom w:val="single" w:sz="4" w:space="0" w:color="auto"/>
              <w:right w:val="single" w:sz="4" w:space="0" w:color="auto"/>
            </w:tcBorders>
            <w:vAlign w:val="center"/>
          </w:tcPr>
          <w:p w:rsidR="00DB5612" w:rsidRPr="00DB5612" w:rsidRDefault="00DB5612">
            <w:pPr>
              <w:jc w:val="center"/>
              <w:rPr>
                <w:rFonts w:ascii="Arial" w:hAnsi="Arial" w:cs="Arial"/>
                <w:sz w:val="22"/>
                <w:szCs w:val="22"/>
              </w:rPr>
            </w:pPr>
            <w:r w:rsidRPr="00DB5612">
              <w:rPr>
                <w:rFonts w:ascii="Arial" w:hAnsi="Arial" w:cs="Arial"/>
                <w:sz w:val="22"/>
                <w:szCs w:val="22"/>
              </w:rPr>
              <w:t>11</w:t>
            </w:r>
          </w:p>
        </w:tc>
        <w:tc>
          <w:tcPr>
            <w:tcW w:w="756" w:type="pct"/>
            <w:tcBorders>
              <w:top w:val="nil"/>
              <w:left w:val="nil"/>
              <w:bottom w:val="single" w:sz="4" w:space="0" w:color="auto"/>
              <w:right w:val="single" w:sz="4" w:space="0" w:color="auto"/>
            </w:tcBorders>
            <w:vAlign w:val="center"/>
          </w:tcPr>
          <w:p w:rsidR="00DB5612" w:rsidRPr="00DB5612" w:rsidRDefault="00DB5612">
            <w:pPr>
              <w:jc w:val="center"/>
              <w:rPr>
                <w:rFonts w:ascii="Arial" w:hAnsi="Arial" w:cs="Arial"/>
                <w:sz w:val="22"/>
                <w:szCs w:val="22"/>
              </w:rPr>
            </w:pPr>
            <w:r w:rsidRPr="00DB5612">
              <w:rPr>
                <w:rFonts w:ascii="Arial" w:hAnsi="Arial" w:cs="Arial"/>
                <w:sz w:val="22"/>
                <w:szCs w:val="22"/>
              </w:rPr>
              <w:t>336</w:t>
            </w:r>
          </w:p>
        </w:tc>
        <w:tc>
          <w:tcPr>
            <w:tcW w:w="756" w:type="pct"/>
            <w:tcBorders>
              <w:top w:val="nil"/>
              <w:left w:val="nil"/>
              <w:bottom w:val="single" w:sz="4" w:space="0" w:color="auto"/>
              <w:right w:val="single" w:sz="4" w:space="0" w:color="auto"/>
            </w:tcBorders>
            <w:vAlign w:val="center"/>
          </w:tcPr>
          <w:p w:rsidR="00DB5612" w:rsidRPr="00DB5612" w:rsidRDefault="00DB5612">
            <w:pPr>
              <w:jc w:val="center"/>
              <w:rPr>
                <w:rFonts w:ascii="Arial" w:hAnsi="Arial" w:cs="Arial"/>
                <w:sz w:val="22"/>
                <w:szCs w:val="22"/>
              </w:rPr>
            </w:pPr>
            <w:r w:rsidRPr="00DB5612">
              <w:rPr>
                <w:rFonts w:ascii="Arial" w:hAnsi="Arial" w:cs="Arial"/>
                <w:sz w:val="22"/>
                <w:szCs w:val="22"/>
              </w:rPr>
              <w:t>13</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firstRow="1" w:lastRow="0" w:firstColumn="1" w:lastColumn="0" w:noHBand="0" w:noVBand="1"/>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DB5612"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DB5612" w:rsidRPr="00A67B01" w:rsidRDefault="00DB5612"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DB5612" w:rsidRPr="00DB5612" w:rsidRDefault="00DB5612">
            <w:pPr>
              <w:jc w:val="center"/>
              <w:rPr>
                <w:rFonts w:ascii="Arial" w:hAnsi="Arial" w:cs="Arial"/>
                <w:b/>
                <w:bCs/>
                <w:sz w:val="22"/>
                <w:szCs w:val="22"/>
              </w:rPr>
            </w:pPr>
            <w:r w:rsidRPr="00DB5612">
              <w:rPr>
                <w:rFonts w:ascii="Arial" w:hAnsi="Arial" w:cs="Arial"/>
                <w:b/>
                <w:bCs/>
                <w:sz w:val="22"/>
                <w:szCs w:val="22"/>
              </w:rPr>
              <w:t>360</w:t>
            </w:r>
          </w:p>
        </w:tc>
        <w:tc>
          <w:tcPr>
            <w:tcW w:w="1702" w:type="dxa"/>
            <w:tcBorders>
              <w:top w:val="nil"/>
              <w:left w:val="nil"/>
              <w:bottom w:val="single" w:sz="4" w:space="0" w:color="auto"/>
              <w:right w:val="single" w:sz="4" w:space="0" w:color="auto"/>
            </w:tcBorders>
            <w:shd w:val="clear" w:color="auto" w:fill="auto"/>
            <w:vAlign w:val="center"/>
            <w:hideMark/>
          </w:tcPr>
          <w:p w:rsidR="00DB5612" w:rsidRPr="00DB5612" w:rsidRDefault="00DB5612">
            <w:pPr>
              <w:jc w:val="center"/>
              <w:rPr>
                <w:rFonts w:ascii="Arial" w:hAnsi="Arial" w:cs="Arial"/>
                <w:b/>
                <w:bCs/>
                <w:sz w:val="22"/>
                <w:szCs w:val="22"/>
              </w:rPr>
            </w:pPr>
            <w:r w:rsidRPr="00DB5612">
              <w:rPr>
                <w:rFonts w:ascii="Arial" w:hAnsi="Arial" w:cs="Arial"/>
                <w:b/>
                <w:bCs/>
                <w:sz w:val="22"/>
                <w:szCs w:val="22"/>
              </w:rPr>
              <w:t>1449</w:t>
            </w:r>
          </w:p>
        </w:tc>
        <w:tc>
          <w:tcPr>
            <w:tcW w:w="1443" w:type="dxa"/>
            <w:tcBorders>
              <w:top w:val="nil"/>
              <w:left w:val="nil"/>
              <w:bottom w:val="single" w:sz="4" w:space="0" w:color="auto"/>
              <w:right w:val="single" w:sz="4" w:space="0" w:color="auto"/>
            </w:tcBorders>
            <w:shd w:val="clear" w:color="auto" w:fill="auto"/>
            <w:vAlign w:val="center"/>
            <w:hideMark/>
          </w:tcPr>
          <w:p w:rsidR="00DB5612" w:rsidRPr="00280E0C" w:rsidRDefault="00DB5612"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DB5612" w:rsidRPr="00EE083F" w:rsidRDefault="00DB5612" w:rsidP="00DB5612">
            <w:pPr>
              <w:jc w:val="center"/>
              <w:rPr>
                <w:rFonts w:ascii="Arial" w:hAnsi="Arial" w:cs="Arial"/>
                <w:b/>
                <w:sz w:val="22"/>
                <w:szCs w:val="22"/>
              </w:rPr>
            </w:pPr>
            <w:r>
              <w:rPr>
                <w:rFonts w:ascii="Arial" w:hAnsi="Arial" w:cs="Arial"/>
                <w:b/>
                <w:sz w:val="22"/>
                <w:szCs w:val="22"/>
              </w:rPr>
              <w:t>358</w:t>
            </w:r>
          </w:p>
        </w:tc>
        <w:tc>
          <w:tcPr>
            <w:tcW w:w="1533" w:type="dxa"/>
            <w:tcBorders>
              <w:top w:val="nil"/>
              <w:left w:val="nil"/>
              <w:bottom w:val="single" w:sz="4" w:space="0" w:color="auto"/>
              <w:right w:val="single" w:sz="4" w:space="0" w:color="auto"/>
            </w:tcBorders>
            <w:shd w:val="clear" w:color="auto" w:fill="auto"/>
            <w:vAlign w:val="center"/>
            <w:hideMark/>
          </w:tcPr>
          <w:p w:rsidR="00DB5612" w:rsidRPr="00627E15" w:rsidRDefault="00DB5612" w:rsidP="0038476A">
            <w:pPr>
              <w:jc w:val="center"/>
              <w:rPr>
                <w:rFonts w:ascii="Arial" w:hAnsi="Arial" w:cs="Arial"/>
                <w:b/>
                <w:sz w:val="22"/>
                <w:szCs w:val="22"/>
              </w:rPr>
            </w:pPr>
            <w:r>
              <w:rPr>
                <w:rFonts w:ascii="Arial" w:hAnsi="Arial" w:cs="Arial"/>
                <w:b/>
                <w:sz w:val="22"/>
                <w:szCs w:val="22"/>
              </w:rPr>
              <w:t>2</w:t>
            </w:r>
          </w:p>
        </w:tc>
        <w:tc>
          <w:tcPr>
            <w:tcW w:w="1540" w:type="dxa"/>
            <w:tcBorders>
              <w:top w:val="nil"/>
              <w:left w:val="nil"/>
              <w:bottom w:val="single" w:sz="4" w:space="0" w:color="auto"/>
              <w:right w:val="single" w:sz="4" w:space="0" w:color="auto"/>
            </w:tcBorders>
            <w:shd w:val="clear" w:color="auto" w:fill="auto"/>
            <w:vAlign w:val="center"/>
            <w:hideMark/>
          </w:tcPr>
          <w:p w:rsidR="00DB5612" w:rsidRPr="00EE083F" w:rsidRDefault="00DB5612" w:rsidP="00147648">
            <w:pPr>
              <w:jc w:val="center"/>
              <w:rPr>
                <w:rFonts w:ascii="Arial" w:hAnsi="Arial" w:cs="Arial"/>
                <w:b/>
                <w:bCs/>
                <w:sz w:val="22"/>
                <w:szCs w:val="22"/>
              </w:rPr>
            </w:pPr>
            <w:r>
              <w:rPr>
                <w:rFonts w:ascii="Arial" w:hAnsi="Arial" w:cs="Arial"/>
                <w:b/>
                <w:bCs/>
                <w:sz w:val="22"/>
                <w:szCs w:val="22"/>
              </w:rPr>
              <w:t>285</w:t>
            </w:r>
          </w:p>
        </w:tc>
      </w:tr>
    </w:tbl>
    <w:p w:rsidR="00EF1DF4" w:rsidRDefault="00EF1DF4" w:rsidP="003A7EC2">
      <w:pPr>
        <w:ind w:hanging="284"/>
        <w:rPr>
          <w:noProof/>
        </w:rPr>
      </w:pPr>
    </w:p>
    <w:p w:rsidR="00BD0EDC" w:rsidRDefault="00DB5612" w:rsidP="003A7EC2">
      <w:pPr>
        <w:ind w:hanging="284"/>
        <w:rPr>
          <w:noProof/>
        </w:rPr>
      </w:pPr>
      <w:r>
        <w:rPr>
          <w:noProof/>
        </w:rPr>
        <w:drawing>
          <wp:inline distT="0" distB="0" distL="0" distR="0" wp14:anchorId="6C6400FD" wp14:editId="0D32014C">
            <wp:extent cx="6745184" cy="8039595"/>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21C29" w:rsidRDefault="00021C29"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12" w:name="tabtxt_1575050_1898197116"/>
            <w:r w:rsidRPr="00C64959">
              <w:rPr>
                <w:rFonts w:cs="Arial"/>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Default="00DB5612" w:rsidP="00DB5612">
            <w:pPr>
              <w:pStyle w:val="TabHyperlink0"/>
              <w:rPr>
                <w:sz w:val="22"/>
                <w:szCs w:val="22"/>
              </w:rPr>
            </w:pPr>
            <w:hyperlink w:anchor="ant_1575050_1898197116" w:history="1">
              <w:r w:rsidRPr="00C64959">
                <w:rPr>
                  <w:sz w:val="22"/>
                  <w:szCs w:val="22"/>
                </w:rPr>
                <w:t xml:space="preserve">В Твери благоустроят территорию возле </w:t>
              </w:r>
              <w:proofErr w:type="spellStart"/>
              <w:r w:rsidRPr="00C64959">
                <w:rPr>
                  <w:sz w:val="22"/>
                  <w:szCs w:val="22"/>
                </w:rPr>
                <w:t>Спасо</w:t>
              </w:r>
              <w:proofErr w:type="spellEnd"/>
              <w:r w:rsidRPr="00C64959">
                <w:rPr>
                  <w:sz w:val="22"/>
                  <w:szCs w:val="22"/>
                </w:rPr>
                <w:t>-Преображенского собора</w:t>
              </w:r>
            </w:hyperlink>
          </w:p>
          <w:p w:rsidR="00DB5612" w:rsidRPr="00DB5612" w:rsidRDefault="00DB5612" w:rsidP="00DB5612">
            <w:pPr>
              <w:pStyle w:val="TabHyperlink0"/>
              <w:rPr>
                <w:sz w:val="22"/>
                <w:szCs w:val="22"/>
                <w:u w:val="none"/>
              </w:rPr>
            </w:pPr>
            <w:r w:rsidRPr="00DB5612">
              <w:rPr>
                <w:color w:val="auto"/>
                <w:sz w:val="22"/>
                <w:szCs w:val="22"/>
                <w:u w:val="none"/>
              </w:rPr>
              <w:t xml:space="preserve">Губернатор Игорь Руденя и митрополит Тверской и </w:t>
            </w:r>
            <w:proofErr w:type="spellStart"/>
            <w:r w:rsidRPr="00DB5612">
              <w:rPr>
                <w:color w:val="auto"/>
                <w:sz w:val="22"/>
                <w:szCs w:val="22"/>
                <w:u w:val="none"/>
              </w:rPr>
              <w:t>Кашинский</w:t>
            </w:r>
            <w:proofErr w:type="spellEnd"/>
            <w:r w:rsidRPr="00DB5612">
              <w:rPr>
                <w:color w:val="auto"/>
                <w:sz w:val="22"/>
                <w:szCs w:val="22"/>
                <w:u w:val="none"/>
              </w:rPr>
              <w:t xml:space="preserve"> Амвросий провели рабочую встречу о дальнейшем восстановлении </w:t>
            </w:r>
            <w:proofErr w:type="spellStart"/>
            <w:r w:rsidRPr="00DB5612">
              <w:rPr>
                <w:color w:val="auto"/>
                <w:sz w:val="22"/>
                <w:szCs w:val="22"/>
                <w:u w:val="none"/>
              </w:rPr>
              <w:t>Спасо</w:t>
            </w:r>
            <w:proofErr w:type="spellEnd"/>
            <w:r w:rsidRPr="00DB5612">
              <w:rPr>
                <w:color w:val="auto"/>
                <w:sz w:val="22"/>
                <w:szCs w:val="22"/>
                <w:u w:val="none"/>
              </w:rPr>
              <w:t>-Преображенского собора в Твери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38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8,03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306</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13" w:name="tabtxt_1575050_1898201166"/>
            <w:r w:rsidRPr="00C64959">
              <w:rPr>
                <w:rFonts w:cs="Arial"/>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Default="00DB5612" w:rsidP="00DB5612">
            <w:pPr>
              <w:pStyle w:val="TabHyperlink0"/>
              <w:rPr>
                <w:sz w:val="22"/>
                <w:szCs w:val="22"/>
              </w:rPr>
            </w:pPr>
            <w:hyperlink w:anchor="ant_1575050_1898201166" w:history="1">
              <w:proofErr w:type="gramStart"/>
              <w:r w:rsidRPr="00C64959">
                <w:rPr>
                  <w:sz w:val="22"/>
                  <w:szCs w:val="22"/>
                </w:rPr>
                <w:t>В тверских МФЦ расширен перечень оказываемых предпринимателям услуг</w:t>
              </w:r>
            </w:hyperlink>
            <w:proofErr w:type="gramEnd"/>
          </w:p>
          <w:p w:rsidR="009D56A0" w:rsidRPr="009D56A0" w:rsidRDefault="009D56A0" w:rsidP="00DB5612">
            <w:pPr>
              <w:pStyle w:val="TabHyperlink0"/>
              <w:rPr>
                <w:sz w:val="22"/>
                <w:szCs w:val="22"/>
                <w:u w:val="none"/>
              </w:rPr>
            </w:pPr>
            <w:r w:rsidRPr="009D56A0">
              <w:rPr>
                <w:color w:val="auto"/>
                <w:sz w:val="22"/>
                <w:szCs w:val="22"/>
                <w:u w:val="none"/>
              </w:rPr>
              <w:t>Соответствующее решение было принято на заседании президиума правительства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7,27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458</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14" w:name="tabtxt_1575050_1897825378"/>
            <w:r w:rsidRPr="00C64959">
              <w:rPr>
                <w:rFonts w:cs="Arial"/>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Default="00DB5612" w:rsidP="00DB5612">
            <w:pPr>
              <w:pStyle w:val="TabHyperlink0"/>
              <w:rPr>
                <w:sz w:val="22"/>
                <w:szCs w:val="22"/>
              </w:rPr>
            </w:pPr>
            <w:hyperlink w:anchor="ant_1575050_1897825378" w:history="1">
              <w:r w:rsidRPr="00C64959">
                <w:rPr>
                  <w:sz w:val="22"/>
                  <w:szCs w:val="22"/>
                </w:rPr>
                <w:t>Эксперты в сфере образования оценили планы Тверской области по модернизации школ</w:t>
              </w:r>
            </w:hyperlink>
          </w:p>
          <w:p w:rsidR="009D56A0" w:rsidRPr="009D56A0" w:rsidRDefault="009D56A0" w:rsidP="009D56A0">
            <w:pPr>
              <w:pStyle w:val="TabHyperlink0"/>
              <w:numPr>
                <w:ilvl w:val="0"/>
                <w:numId w:val="34"/>
              </w:numPr>
              <w:tabs>
                <w:tab w:val="left" w:pos="256"/>
              </w:tabs>
              <w:ind w:left="0" w:firstLine="0"/>
              <w:rPr>
                <w:color w:val="auto"/>
                <w:sz w:val="22"/>
                <w:szCs w:val="22"/>
                <w:u w:val="none"/>
              </w:rPr>
            </w:pPr>
            <w:r w:rsidRPr="009D56A0">
              <w:rPr>
                <w:color w:val="auto"/>
                <w:sz w:val="22"/>
                <w:szCs w:val="22"/>
                <w:u w:val="none"/>
              </w:rPr>
              <w:t>Олег Дубов: Решение о выделении дополнительных средств на ремонт школ - это очень важно</w:t>
            </w:r>
          </w:p>
          <w:p w:rsidR="009D56A0" w:rsidRPr="009D56A0" w:rsidRDefault="009D56A0" w:rsidP="009D56A0">
            <w:pPr>
              <w:pStyle w:val="TabHyperlink0"/>
              <w:numPr>
                <w:ilvl w:val="0"/>
                <w:numId w:val="34"/>
              </w:numPr>
              <w:tabs>
                <w:tab w:val="left" w:pos="256"/>
              </w:tabs>
              <w:ind w:left="0" w:firstLine="0"/>
              <w:rPr>
                <w:color w:val="auto"/>
                <w:sz w:val="22"/>
                <w:szCs w:val="22"/>
                <w:u w:val="none"/>
              </w:rPr>
            </w:pPr>
            <w:r w:rsidRPr="009D56A0">
              <w:rPr>
                <w:color w:val="auto"/>
                <w:sz w:val="22"/>
                <w:szCs w:val="22"/>
                <w:u w:val="none"/>
              </w:rPr>
              <w:t xml:space="preserve">Диана </w:t>
            </w:r>
            <w:proofErr w:type="spellStart"/>
            <w:r w:rsidRPr="009D56A0">
              <w:rPr>
                <w:color w:val="auto"/>
                <w:sz w:val="22"/>
                <w:szCs w:val="22"/>
                <w:u w:val="none"/>
              </w:rPr>
              <w:t>Потинян</w:t>
            </w:r>
            <w:proofErr w:type="spellEnd"/>
            <w:r w:rsidRPr="009D56A0">
              <w:rPr>
                <w:color w:val="auto"/>
                <w:sz w:val="22"/>
                <w:szCs w:val="22"/>
                <w:u w:val="none"/>
              </w:rPr>
              <w:t>: Новые компьютеры, проекторы и другая техника поможет привлечь внимание школьника к обучению</w:t>
            </w:r>
          </w:p>
          <w:p w:rsidR="009D56A0" w:rsidRPr="009D56A0" w:rsidRDefault="009D56A0" w:rsidP="009D56A0">
            <w:pPr>
              <w:pStyle w:val="TabHyperlink0"/>
              <w:numPr>
                <w:ilvl w:val="0"/>
                <w:numId w:val="34"/>
              </w:numPr>
              <w:tabs>
                <w:tab w:val="left" w:pos="256"/>
              </w:tabs>
              <w:ind w:left="0" w:firstLine="0"/>
              <w:rPr>
                <w:color w:val="auto"/>
                <w:sz w:val="22"/>
                <w:szCs w:val="22"/>
                <w:u w:val="none"/>
              </w:rPr>
            </w:pPr>
            <w:r w:rsidRPr="009D56A0">
              <w:rPr>
                <w:color w:val="auto"/>
                <w:sz w:val="22"/>
                <w:szCs w:val="22"/>
                <w:u w:val="none"/>
              </w:rPr>
              <w:t>Наталья Рощина: В красивой школе и успеваемость лучше</w:t>
            </w:r>
          </w:p>
          <w:p w:rsidR="009D56A0" w:rsidRPr="009D56A0" w:rsidRDefault="009D56A0" w:rsidP="009D56A0">
            <w:pPr>
              <w:pStyle w:val="TabHyperlink0"/>
              <w:numPr>
                <w:ilvl w:val="0"/>
                <w:numId w:val="34"/>
              </w:numPr>
              <w:tabs>
                <w:tab w:val="left" w:pos="256"/>
              </w:tabs>
              <w:ind w:left="0" w:firstLine="0"/>
              <w:rPr>
                <w:color w:val="auto"/>
                <w:sz w:val="22"/>
                <w:szCs w:val="22"/>
                <w:u w:val="none"/>
              </w:rPr>
            </w:pPr>
            <w:r w:rsidRPr="009D56A0">
              <w:rPr>
                <w:color w:val="auto"/>
                <w:sz w:val="22"/>
                <w:szCs w:val="22"/>
                <w:u w:val="none"/>
              </w:rPr>
              <w:t xml:space="preserve">Ирина </w:t>
            </w:r>
            <w:proofErr w:type="spellStart"/>
            <w:r w:rsidRPr="009D56A0">
              <w:rPr>
                <w:color w:val="auto"/>
                <w:sz w:val="22"/>
                <w:szCs w:val="22"/>
                <w:u w:val="none"/>
              </w:rPr>
              <w:t>Дибкова</w:t>
            </w:r>
            <w:proofErr w:type="spellEnd"/>
            <w:r w:rsidRPr="009D56A0">
              <w:rPr>
                <w:color w:val="auto"/>
                <w:sz w:val="22"/>
                <w:szCs w:val="22"/>
                <w:u w:val="none"/>
              </w:rPr>
              <w:t>: Ремонт кровли был нашей давней мечтой</w:t>
            </w:r>
          </w:p>
          <w:p w:rsidR="009D56A0" w:rsidRPr="009D56A0" w:rsidRDefault="009D56A0" w:rsidP="009D56A0">
            <w:pPr>
              <w:pStyle w:val="TabHyperlink0"/>
              <w:numPr>
                <w:ilvl w:val="0"/>
                <w:numId w:val="34"/>
              </w:numPr>
              <w:tabs>
                <w:tab w:val="left" w:pos="256"/>
              </w:tabs>
              <w:ind w:left="0" w:firstLine="0"/>
              <w:rPr>
                <w:color w:val="auto"/>
                <w:sz w:val="22"/>
                <w:szCs w:val="22"/>
                <w:u w:val="none"/>
              </w:rPr>
            </w:pPr>
            <w:r w:rsidRPr="009D56A0">
              <w:rPr>
                <w:color w:val="auto"/>
                <w:sz w:val="22"/>
                <w:szCs w:val="22"/>
                <w:u w:val="none"/>
              </w:rPr>
              <w:t>Александр Иванников: Модернизация сельского образования поможет сохранить молодежь в деревнях</w:t>
            </w:r>
          </w:p>
          <w:p w:rsidR="009D56A0" w:rsidRPr="009D56A0" w:rsidRDefault="009D56A0" w:rsidP="009D56A0">
            <w:pPr>
              <w:pStyle w:val="TabHyperlink0"/>
              <w:numPr>
                <w:ilvl w:val="0"/>
                <w:numId w:val="34"/>
              </w:numPr>
              <w:tabs>
                <w:tab w:val="left" w:pos="256"/>
              </w:tabs>
              <w:ind w:left="0" w:firstLine="0"/>
              <w:rPr>
                <w:color w:val="auto"/>
                <w:sz w:val="22"/>
                <w:szCs w:val="22"/>
                <w:u w:val="none"/>
              </w:rPr>
            </w:pPr>
            <w:r w:rsidRPr="009D56A0">
              <w:rPr>
                <w:color w:val="auto"/>
                <w:sz w:val="22"/>
                <w:szCs w:val="22"/>
                <w:u w:val="none"/>
              </w:rPr>
              <w:t>Константин Антонов: В школах формируется наше будущее</w:t>
            </w:r>
          </w:p>
          <w:p w:rsidR="009D56A0" w:rsidRPr="00C64959" w:rsidRDefault="009D56A0" w:rsidP="009D56A0">
            <w:pPr>
              <w:pStyle w:val="TabHyperlink0"/>
              <w:numPr>
                <w:ilvl w:val="0"/>
                <w:numId w:val="34"/>
              </w:numPr>
              <w:tabs>
                <w:tab w:val="left" w:pos="256"/>
              </w:tabs>
              <w:ind w:left="0" w:firstLine="0"/>
              <w:rPr>
                <w:sz w:val="22"/>
                <w:szCs w:val="22"/>
              </w:rPr>
            </w:pPr>
            <w:r w:rsidRPr="009D56A0">
              <w:rPr>
                <w:color w:val="auto"/>
                <w:sz w:val="22"/>
                <w:szCs w:val="22"/>
                <w:u w:val="none"/>
              </w:rPr>
              <w:t xml:space="preserve">Николай </w:t>
            </w:r>
            <w:proofErr w:type="spellStart"/>
            <w:r w:rsidRPr="009D56A0">
              <w:rPr>
                <w:color w:val="auto"/>
                <w:sz w:val="22"/>
                <w:szCs w:val="22"/>
                <w:u w:val="none"/>
              </w:rPr>
              <w:t>Баранник</w:t>
            </w:r>
            <w:proofErr w:type="spellEnd"/>
            <w:r w:rsidRPr="009D56A0">
              <w:rPr>
                <w:color w:val="auto"/>
                <w:sz w:val="22"/>
                <w:szCs w:val="22"/>
                <w:u w:val="none"/>
              </w:rPr>
              <w:t>: губернатор настаивал, чтобы участие в программе принимали все муниципалитеты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4,01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96</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15" w:name="tabtxt_1575050_1897816309"/>
            <w:r w:rsidRPr="00C64959">
              <w:rPr>
                <w:rFonts w:cs="Arial"/>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TabHyperlink0"/>
              <w:rPr>
                <w:sz w:val="22"/>
                <w:szCs w:val="22"/>
              </w:rPr>
            </w:pPr>
            <w:hyperlink w:anchor="ant_1575050_1897816309" w:history="1">
              <w:r w:rsidRPr="00C64959">
                <w:rPr>
                  <w:sz w:val="22"/>
                  <w:szCs w:val="22"/>
                </w:rPr>
                <w:t xml:space="preserve">Два района </w:t>
              </w:r>
              <w:proofErr w:type="spellStart"/>
              <w:r w:rsidRPr="00C64959">
                <w:rPr>
                  <w:sz w:val="22"/>
                  <w:szCs w:val="22"/>
                </w:rPr>
                <w:t>Верхневолжья</w:t>
              </w:r>
              <w:proofErr w:type="spellEnd"/>
              <w:r w:rsidRPr="00C64959">
                <w:rPr>
                  <w:sz w:val="22"/>
                  <w:szCs w:val="22"/>
                </w:rPr>
                <w:t xml:space="preserve"> празднуют 80 лет со дня освобождения от фашистов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54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3,01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145</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16" w:name="tabtxt_1575050_1898093233"/>
            <w:r w:rsidRPr="00C64959">
              <w:rPr>
                <w:rFonts w:cs="Arial"/>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TabHyperlink0"/>
              <w:rPr>
                <w:sz w:val="22"/>
                <w:szCs w:val="22"/>
              </w:rPr>
            </w:pPr>
            <w:hyperlink w:anchor="ant_1575050_1898093233" w:history="1">
              <w:r w:rsidRPr="00C64959">
                <w:rPr>
                  <w:sz w:val="22"/>
                  <w:szCs w:val="22"/>
                </w:rPr>
                <w:t>Прививочные пункты Тверской области продолжают работу в выходные дни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29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1,92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47</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17" w:name="tabtxt_1575050_1897914638"/>
            <w:r w:rsidRPr="00C64959">
              <w:rPr>
                <w:rFonts w:cs="Arial"/>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TabHyperlink0"/>
              <w:rPr>
                <w:sz w:val="22"/>
                <w:szCs w:val="22"/>
              </w:rPr>
            </w:pPr>
            <w:hyperlink w:anchor="ant_1575050_1897914638" w:history="1">
              <w:r w:rsidRPr="00C64959">
                <w:rPr>
                  <w:sz w:val="22"/>
                  <w:szCs w:val="22"/>
                </w:rPr>
                <w:t>Эксперты рассказали об уровне безработицы в Тверской области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1,88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63</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18" w:name="tabtxt_1575050_1898133518"/>
            <w:r w:rsidRPr="00C64959">
              <w:rPr>
                <w:rFonts w:cs="Arial"/>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TabHyperlink0"/>
              <w:rPr>
                <w:sz w:val="22"/>
                <w:szCs w:val="22"/>
              </w:rPr>
            </w:pPr>
            <w:hyperlink w:anchor="ant_1575050_1898133518" w:history="1">
              <w:r w:rsidRPr="00C64959">
                <w:rPr>
                  <w:sz w:val="22"/>
                  <w:szCs w:val="22"/>
                </w:rPr>
                <w:t>В Тверской области планируют открыть новую линию по производству молочной продукции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1,71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87</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19" w:name="tabtxt_1575050_1898136551"/>
            <w:r w:rsidRPr="00C64959">
              <w:rPr>
                <w:rFonts w:cs="Arial"/>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TabHyperlink0"/>
              <w:rPr>
                <w:sz w:val="22"/>
                <w:szCs w:val="22"/>
              </w:rPr>
            </w:pPr>
            <w:hyperlink w:anchor="ant_1575050_1898136551" w:history="1">
              <w:r w:rsidRPr="00C64959">
                <w:rPr>
                  <w:sz w:val="22"/>
                  <w:szCs w:val="22"/>
                </w:rPr>
                <w:t>Учителей Тверской области стимулируют к переезду в сельскую местность</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1,43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50</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20" w:name="tabtxt_1575050_1897881192"/>
            <w:r w:rsidRPr="00C64959">
              <w:rPr>
                <w:rFonts w:cs="Arial"/>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TabHyperlink0"/>
              <w:rPr>
                <w:sz w:val="22"/>
                <w:szCs w:val="22"/>
              </w:rPr>
            </w:pPr>
            <w:hyperlink w:anchor="ant_1575050_1897881192" w:history="1">
              <w:r w:rsidRPr="00C64959">
                <w:rPr>
                  <w:sz w:val="22"/>
                  <w:szCs w:val="22"/>
                </w:rPr>
                <w:t>В Твери устранили повреждение на газопроводе</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10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1,26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23</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21" w:name="tabtxt_1575050_1898416636"/>
            <w:r w:rsidRPr="00C64959">
              <w:rPr>
                <w:rFonts w:cs="Arial"/>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TabHyperlink0"/>
              <w:rPr>
                <w:sz w:val="22"/>
                <w:szCs w:val="22"/>
              </w:rPr>
            </w:pPr>
            <w:hyperlink w:anchor="ant_1575050_1898416636" w:history="1">
              <w:r w:rsidRPr="00C64959">
                <w:rPr>
                  <w:sz w:val="22"/>
                  <w:szCs w:val="22"/>
                </w:rPr>
                <w:t>Жители Тверской области могут предложить свои агитационные плакаты для борьбы с мусором</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1,07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28</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22" w:name="tabtxt_1575050_1898195409"/>
            <w:r w:rsidRPr="00C64959">
              <w:rPr>
                <w:rFonts w:cs="Arial"/>
                <w:sz w:val="22"/>
                <w:szCs w:val="22"/>
              </w:rPr>
              <w:t>11</w:t>
            </w:r>
            <w:bookmarkEnd w:id="2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TabHyperlink0"/>
              <w:rPr>
                <w:sz w:val="22"/>
                <w:szCs w:val="22"/>
              </w:rPr>
            </w:pPr>
            <w:hyperlink w:anchor="ant_1575050_1898195409" w:history="1">
              <w:r w:rsidRPr="00C64959">
                <w:rPr>
                  <w:sz w:val="22"/>
                  <w:szCs w:val="22"/>
                </w:rPr>
                <w:t>В Тверской области пятеро молодых журналистов будут получать стипендию губернатора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22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1,04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48</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23" w:name="tabtxt_1575050_1897949044"/>
            <w:r w:rsidRPr="00C64959">
              <w:rPr>
                <w:rFonts w:cs="Arial"/>
                <w:sz w:val="22"/>
                <w:szCs w:val="22"/>
              </w:rPr>
              <w:t>12</w:t>
            </w:r>
            <w:bookmarkEnd w:id="2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TabHyperlink0"/>
              <w:rPr>
                <w:sz w:val="22"/>
                <w:szCs w:val="22"/>
              </w:rPr>
            </w:pPr>
            <w:hyperlink w:anchor="ant_1575050_1897949044" w:history="1">
              <w:r w:rsidRPr="00C64959">
                <w:rPr>
                  <w:sz w:val="22"/>
                  <w:szCs w:val="22"/>
                </w:rPr>
                <w:t xml:space="preserve">Электропоезда "Иволга", в производстве которых </w:t>
              </w:r>
              <w:proofErr w:type="gramStart"/>
              <w:r w:rsidRPr="00C64959">
                <w:rPr>
                  <w:sz w:val="22"/>
                  <w:szCs w:val="22"/>
                </w:rPr>
                <w:t>задействован</w:t>
              </w:r>
              <w:proofErr w:type="gramEnd"/>
              <w:r w:rsidRPr="00C64959">
                <w:rPr>
                  <w:sz w:val="22"/>
                  <w:szCs w:val="22"/>
                </w:rPr>
                <w:t xml:space="preserve"> Тверской </w:t>
              </w:r>
              <w:proofErr w:type="spellStart"/>
              <w:r w:rsidRPr="00C64959">
                <w:rPr>
                  <w:sz w:val="22"/>
                  <w:szCs w:val="22"/>
                </w:rPr>
                <w:t>вагонзавод</w:t>
              </w:r>
              <w:proofErr w:type="spellEnd"/>
              <w:r w:rsidRPr="00C64959">
                <w:rPr>
                  <w:sz w:val="22"/>
                  <w:szCs w:val="22"/>
                </w:rPr>
                <w:t>, появятся в Аргентине</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0,993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37</w:t>
            </w:r>
          </w:p>
        </w:tc>
      </w:tr>
      <w:tr w:rsidR="00DB5612" w:rsidRPr="00A11F6E" w:rsidTr="00DB561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ArtTabNormal"/>
              <w:rPr>
                <w:rFonts w:cs="Arial"/>
                <w:sz w:val="22"/>
                <w:szCs w:val="22"/>
              </w:rPr>
            </w:pPr>
            <w:bookmarkStart w:id="24" w:name="tabtxt_1575050_1898312498"/>
            <w:r w:rsidRPr="00C64959">
              <w:rPr>
                <w:rFonts w:cs="Arial"/>
                <w:sz w:val="22"/>
                <w:szCs w:val="22"/>
              </w:rPr>
              <w:t>13</w:t>
            </w:r>
            <w:bookmarkEnd w:id="2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B5612" w:rsidRPr="00C64959" w:rsidRDefault="00DB5612" w:rsidP="00DB5612">
            <w:pPr>
              <w:pStyle w:val="TabHyperlink0"/>
              <w:rPr>
                <w:sz w:val="22"/>
                <w:szCs w:val="22"/>
              </w:rPr>
            </w:pPr>
            <w:hyperlink w:anchor="ant_1575050_1898312498" w:history="1">
              <w:r w:rsidRPr="00C64959">
                <w:rPr>
                  <w:sz w:val="22"/>
                  <w:szCs w:val="22"/>
                </w:rPr>
                <w:t>В Тверской области усовершенствуют работу центра горячей линии "122"</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0,37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B5612" w:rsidRPr="00C64959" w:rsidRDefault="00DB5612" w:rsidP="00DB5612">
            <w:pPr>
              <w:pStyle w:val="ArtTabNormal"/>
              <w:jc w:val="center"/>
              <w:rPr>
                <w:rFonts w:cs="Arial"/>
                <w:sz w:val="22"/>
                <w:szCs w:val="22"/>
              </w:rPr>
            </w:pPr>
            <w:r w:rsidRPr="00C64959">
              <w:rPr>
                <w:rFonts w:cs="Arial"/>
                <w:sz w:val="22"/>
                <w:szCs w:val="22"/>
              </w:rPr>
              <w:t>23</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5" w:name="_Toc496394404"/>
      <w:r w:rsidRPr="000C1EAC">
        <w:rPr>
          <w:rStyle w:val="113"/>
          <w:szCs w:val="28"/>
        </w:rPr>
        <w:lastRenderedPageBreak/>
        <w:t>ДАЙДЖЕСТ НАИБОЛЕЕ ЗАМЕТНЫХ СООБЩЕНИЙ СМИ</w:t>
      </w:r>
      <w:bookmarkEnd w:id="25"/>
    </w:p>
    <w:p w:rsidR="00BC4A48" w:rsidRDefault="00BC4A48" w:rsidP="00BD0EDC">
      <w:pPr>
        <w:rPr>
          <w:rFonts w:ascii="Arial" w:eastAsia="Arial" w:hAnsi="Arial" w:cs="Arial"/>
          <w:color w:val="000000"/>
          <w:sz w:val="22"/>
          <w:szCs w:val="22"/>
        </w:rPr>
      </w:pPr>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РИА Новости, Москва,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26" w:name="ant_1575050_1898197116"/>
      <w:r w:rsidRPr="00DB5612">
        <w:rPr>
          <w:rFonts w:ascii="Arial" w:eastAsia="Arial" w:hAnsi="Arial" w:cs="Arial"/>
          <w:color w:val="000000"/>
          <w:sz w:val="22"/>
          <w:szCs w:val="22"/>
          <w:shd w:val="clear" w:color="auto" w:fill="FFFFFF"/>
        </w:rPr>
        <w:t>В ТВЕРИ БЛАГОУСТРОЯТ ТЕРРИТОРИЮ ВОЗЛЕ СПАСО-ПРЕОБРАЖЕНСКОГО СОБОРА</w:t>
      </w:r>
      <w:bookmarkEnd w:id="26"/>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5 декабря 2018 года, в день празднования 700-летия подвига святого благоверного князя Михаила Тверского, в восстанавливаемом </w:t>
      </w:r>
      <w:proofErr w:type="spellStart"/>
      <w:r w:rsidRPr="00DB5612">
        <w:rPr>
          <w:rFonts w:ascii="Arial" w:eastAsia="Arial" w:hAnsi="Arial" w:cs="Arial"/>
          <w:color w:val="000000"/>
          <w:sz w:val="22"/>
          <w:szCs w:val="22"/>
          <w:shd w:val="clear" w:color="auto" w:fill="FFFFFF"/>
        </w:rPr>
        <w:t>Спасо</w:t>
      </w:r>
      <w:proofErr w:type="spellEnd"/>
      <w:r w:rsidRPr="00DB5612">
        <w:rPr>
          <w:rFonts w:ascii="Arial" w:eastAsia="Arial" w:hAnsi="Arial" w:cs="Arial"/>
          <w:color w:val="000000"/>
          <w:sz w:val="22"/>
          <w:szCs w:val="22"/>
          <w:shd w:val="clear" w:color="auto" w:fill="FFFFFF"/>
        </w:rPr>
        <w:t xml:space="preserve">-Преображенском соборе Твери прошло первое богослужение. В пятницу губернатор области </w:t>
      </w:r>
      <w:r w:rsidRPr="00DB5612">
        <w:rPr>
          <w:rFonts w:ascii="Arial" w:eastAsia="Arial" w:hAnsi="Arial" w:cs="Arial"/>
          <w:color w:val="000000"/>
          <w:sz w:val="22"/>
          <w:szCs w:val="22"/>
          <w:shd w:val="clear" w:color="auto" w:fill="C0C0C0"/>
        </w:rPr>
        <w:t>Игорь Руденя</w:t>
      </w:r>
      <w:r w:rsidRPr="00DB5612">
        <w:rPr>
          <w:rFonts w:ascii="Arial" w:eastAsia="Arial" w:hAnsi="Arial" w:cs="Arial"/>
          <w:color w:val="000000"/>
          <w:sz w:val="22"/>
          <w:szCs w:val="22"/>
          <w:shd w:val="clear" w:color="auto" w:fill="FFFFFF"/>
        </w:rPr>
        <w:t xml:space="preserve"> и митрополит Тверской и </w:t>
      </w:r>
      <w:proofErr w:type="spellStart"/>
      <w:r w:rsidRPr="00DB5612">
        <w:rPr>
          <w:rFonts w:ascii="Arial" w:eastAsia="Arial" w:hAnsi="Arial" w:cs="Arial"/>
          <w:color w:val="000000"/>
          <w:sz w:val="22"/>
          <w:szCs w:val="22"/>
          <w:shd w:val="clear" w:color="auto" w:fill="FFFFFF"/>
        </w:rPr>
        <w:t>Кашинский</w:t>
      </w:r>
      <w:proofErr w:type="spellEnd"/>
      <w:r w:rsidRPr="00DB5612">
        <w:rPr>
          <w:rFonts w:ascii="Arial" w:eastAsia="Arial" w:hAnsi="Arial" w:cs="Arial"/>
          <w:color w:val="000000"/>
          <w:sz w:val="22"/>
          <w:szCs w:val="22"/>
          <w:shd w:val="clear" w:color="auto" w:fill="FFFFFF"/>
        </w:rPr>
        <w:t xml:space="preserve"> Амвросий обсудили вопросы продолжения работ по восстановлению кафедрального собора...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13" w:history="1">
        <w:r w:rsidRPr="00DB5612">
          <w:rPr>
            <w:rFonts w:ascii="Arial" w:eastAsia="Arial" w:hAnsi="Arial" w:cs="Arial"/>
            <w:color w:val="0000FF"/>
            <w:sz w:val="22"/>
            <w:szCs w:val="22"/>
            <w:u w:val="single"/>
            <w:shd w:val="clear" w:color="auto" w:fill="FFFFFF"/>
          </w:rPr>
          <w:t>https://ria.ru/20220121/tver-1768950783.html</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14" w:history="1">
        <w:r w:rsidRPr="00DB5612">
          <w:rPr>
            <w:rFonts w:ascii="Arial" w:eastAsia="Arial" w:hAnsi="Arial" w:cs="Arial"/>
            <w:color w:val="0000FF"/>
            <w:sz w:val="22"/>
            <w:szCs w:val="22"/>
            <w:u w:val="single"/>
            <w:shd w:val="clear" w:color="auto" w:fill="FFFFFF"/>
          </w:rPr>
          <w:t xml:space="preserve">ИА </w:t>
        </w:r>
        <w:proofErr w:type="spellStart"/>
        <w:r w:rsidRPr="00DB5612">
          <w:rPr>
            <w:rFonts w:ascii="Arial" w:eastAsia="Arial" w:hAnsi="Arial" w:cs="Arial"/>
            <w:color w:val="0000FF"/>
            <w:sz w:val="22"/>
            <w:szCs w:val="22"/>
            <w:u w:val="single"/>
            <w:shd w:val="clear" w:color="auto" w:fill="FFFFFF"/>
          </w:rPr>
          <w:t>Regnum</w:t>
        </w:r>
        <w:proofErr w:type="spellEnd"/>
        <w:r w:rsidRPr="00DB5612">
          <w:rPr>
            <w:rFonts w:ascii="Arial" w:eastAsia="Arial" w:hAnsi="Arial" w:cs="Arial"/>
            <w:color w:val="0000FF"/>
            <w:sz w:val="22"/>
            <w:szCs w:val="22"/>
            <w:u w:val="single"/>
            <w:shd w:val="clear" w:color="auto" w:fill="FFFFFF"/>
          </w:rPr>
          <w:t>, Москва,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15" w:history="1">
        <w:r w:rsidRPr="00DB5612">
          <w:rPr>
            <w:rFonts w:ascii="Arial" w:eastAsia="Arial" w:hAnsi="Arial" w:cs="Arial"/>
            <w:color w:val="0000FF"/>
            <w:sz w:val="22"/>
            <w:szCs w:val="22"/>
            <w:u w:val="single"/>
            <w:shd w:val="clear" w:color="auto" w:fill="FFFFFF"/>
          </w:rPr>
          <w:t>Вся Тверь (газета-вся-</w:t>
        </w:r>
        <w:proofErr w:type="spellStart"/>
        <w:r w:rsidRPr="00DB5612">
          <w:rPr>
            <w:rFonts w:ascii="Arial" w:eastAsia="Arial" w:hAnsi="Arial" w:cs="Arial"/>
            <w:color w:val="0000FF"/>
            <w:sz w:val="22"/>
            <w:szCs w:val="22"/>
            <w:u w:val="single"/>
            <w:shd w:val="clear" w:color="auto" w:fill="FFFFFF"/>
          </w:rPr>
          <w:t>тверь</w:t>
        </w:r>
        <w:proofErr w:type="gramStart"/>
        <w:r w:rsidRPr="00DB5612">
          <w:rPr>
            <w:rFonts w:ascii="Arial" w:eastAsia="Arial" w:hAnsi="Arial" w:cs="Arial"/>
            <w:color w:val="0000FF"/>
            <w:sz w:val="22"/>
            <w:szCs w:val="22"/>
            <w:u w:val="single"/>
            <w:shd w:val="clear" w:color="auto" w:fill="FFFFFF"/>
          </w:rPr>
          <w:t>.р</w:t>
        </w:r>
        <w:proofErr w:type="gramEnd"/>
        <w:r w:rsidRPr="00DB5612">
          <w:rPr>
            <w:rFonts w:ascii="Arial" w:eastAsia="Arial" w:hAnsi="Arial" w:cs="Arial"/>
            <w:color w:val="0000FF"/>
            <w:sz w:val="22"/>
            <w:szCs w:val="22"/>
            <w:u w:val="single"/>
            <w:shd w:val="clear" w:color="auto" w:fill="FFFFFF"/>
          </w:rPr>
          <w:t>ф</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16" w:history="1">
        <w:proofErr w:type="spellStart"/>
        <w:r w:rsidRPr="00DB5612">
          <w:rPr>
            <w:rFonts w:ascii="Arial" w:eastAsia="Arial" w:hAnsi="Arial" w:cs="Arial"/>
            <w:color w:val="0000FF"/>
            <w:sz w:val="22"/>
            <w:szCs w:val="22"/>
            <w:u w:val="single"/>
            <w:shd w:val="clear" w:color="auto" w:fill="FFFFFF"/>
          </w:rPr>
          <w:t>Зубцовская</w:t>
        </w:r>
        <w:proofErr w:type="spellEnd"/>
        <w:r w:rsidRPr="00DB5612">
          <w:rPr>
            <w:rFonts w:ascii="Arial" w:eastAsia="Arial" w:hAnsi="Arial" w:cs="Arial"/>
            <w:color w:val="0000FF"/>
            <w:sz w:val="22"/>
            <w:szCs w:val="22"/>
            <w:u w:val="single"/>
            <w:shd w:val="clear" w:color="auto" w:fill="FFFFFF"/>
          </w:rPr>
          <w:t xml:space="preserve"> жизнь (</w:t>
        </w:r>
        <w:proofErr w:type="spellStart"/>
        <w:r w:rsidRPr="00DB5612">
          <w:rPr>
            <w:rFonts w:ascii="Arial" w:eastAsia="Arial" w:hAnsi="Arial" w:cs="Arial"/>
            <w:color w:val="0000FF"/>
            <w:sz w:val="22"/>
            <w:szCs w:val="22"/>
            <w:u w:val="single"/>
            <w:shd w:val="clear" w:color="auto" w:fill="FFFFFF"/>
          </w:rPr>
          <w:t>зубцовскаяжизнь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Зубцов,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17" w:history="1">
        <w:r w:rsidRPr="00DB5612">
          <w:rPr>
            <w:rFonts w:ascii="Arial" w:eastAsia="Arial" w:hAnsi="Arial" w:cs="Arial"/>
            <w:color w:val="0000FF"/>
            <w:sz w:val="22"/>
            <w:szCs w:val="22"/>
            <w:u w:val="single"/>
            <w:shd w:val="clear" w:color="auto" w:fill="FFFFFF"/>
          </w:rPr>
          <w:t>Заря (konzarya.ru), Конаково,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18" w:history="1">
        <w:r w:rsidRPr="00DB5612">
          <w:rPr>
            <w:rFonts w:ascii="Arial" w:eastAsia="Arial" w:hAnsi="Arial" w:cs="Arial"/>
            <w:color w:val="0000FF"/>
            <w:sz w:val="22"/>
            <w:szCs w:val="22"/>
            <w:u w:val="single"/>
            <w:shd w:val="clear" w:color="auto" w:fill="FFFFFF"/>
          </w:rPr>
          <w:t>Аргументы и Факты (tver.aif.ru),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19" w:history="1">
        <w:r w:rsidRPr="00DB5612">
          <w:rPr>
            <w:rFonts w:ascii="Arial" w:eastAsia="Arial" w:hAnsi="Arial" w:cs="Arial"/>
            <w:color w:val="0000FF"/>
            <w:sz w:val="22"/>
            <w:szCs w:val="22"/>
            <w:u w:val="single"/>
            <w:shd w:val="clear" w:color="auto" w:fill="FFFFFF"/>
          </w:rPr>
          <w:t>Бельская правда (</w:t>
        </w:r>
        <w:proofErr w:type="spellStart"/>
        <w:r w:rsidRPr="00DB5612">
          <w:rPr>
            <w:rFonts w:ascii="Arial" w:eastAsia="Arial" w:hAnsi="Arial" w:cs="Arial"/>
            <w:color w:val="0000FF"/>
            <w:sz w:val="22"/>
            <w:szCs w:val="22"/>
            <w:u w:val="single"/>
            <w:shd w:val="clear" w:color="auto" w:fill="FFFFFF"/>
          </w:rPr>
          <w:t>бельскаяправда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Белый,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20" w:history="1">
        <w:proofErr w:type="spellStart"/>
        <w:r w:rsidRPr="00DB5612">
          <w:rPr>
            <w:rFonts w:ascii="Arial" w:eastAsia="Arial" w:hAnsi="Arial" w:cs="Arial"/>
            <w:color w:val="0000FF"/>
            <w:sz w:val="22"/>
            <w:szCs w:val="22"/>
            <w:u w:val="single"/>
            <w:shd w:val="clear" w:color="auto" w:fill="FFFFFF"/>
          </w:rPr>
          <w:t>Молоковский</w:t>
        </w:r>
        <w:proofErr w:type="spellEnd"/>
        <w:r w:rsidRPr="00DB5612">
          <w:rPr>
            <w:rFonts w:ascii="Arial" w:eastAsia="Arial" w:hAnsi="Arial" w:cs="Arial"/>
            <w:color w:val="0000FF"/>
            <w:sz w:val="22"/>
            <w:szCs w:val="22"/>
            <w:u w:val="single"/>
            <w:shd w:val="clear" w:color="auto" w:fill="FFFFFF"/>
          </w:rPr>
          <w:t xml:space="preserve"> край (</w:t>
        </w:r>
        <w:proofErr w:type="spellStart"/>
        <w:r w:rsidRPr="00DB5612">
          <w:rPr>
            <w:rFonts w:ascii="Arial" w:eastAsia="Arial" w:hAnsi="Arial" w:cs="Arial"/>
            <w:color w:val="0000FF"/>
            <w:sz w:val="22"/>
            <w:szCs w:val="22"/>
            <w:u w:val="single"/>
            <w:shd w:val="clear" w:color="auto" w:fill="FFFFFF"/>
          </w:rPr>
          <w:t>молоковскийкрай</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Молоково,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21" w:history="1">
        <w:r w:rsidRPr="00DB5612">
          <w:rPr>
            <w:rFonts w:ascii="Arial" w:eastAsia="Arial" w:hAnsi="Arial" w:cs="Arial"/>
            <w:color w:val="0000FF"/>
            <w:sz w:val="22"/>
            <w:szCs w:val="22"/>
            <w:u w:val="single"/>
            <w:shd w:val="clear" w:color="auto" w:fill="FFFFFF"/>
          </w:rPr>
          <w:t>Рамблер/новости (news.rambler.ru), Москва,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lang w:val="en-US"/>
        </w:rPr>
      </w:pPr>
      <w:hyperlink r:id="rId22" w:history="1">
        <w:r w:rsidRPr="00DB5612">
          <w:rPr>
            <w:rFonts w:ascii="Arial" w:eastAsia="Arial" w:hAnsi="Arial" w:cs="Arial"/>
            <w:color w:val="0000FF"/>
            <w:sz w:val="22"/>
            <w:szCs w:val="22"/>
            <w:u w:val="single"/>
            <w:shd w:val="clear" w:color="auto" w:fill="FFFFFF"/>
            <w:lang w:val="en-US"/>
          </w:rPr>
          <w:t xml:space="preserve">RuNews24 (runews24.ru), </w:t>
        </w:r>
        <w:r w:rsidRPr="00DB5612">
          <w:rPr>
            <w:rFonts w:ascii="Arial" w:eastAsia="Arial" w:hAnsi="Arial" w:cs="Arial"/>
            <w:color w:val="0000FF"/>
            <w:sz w:val="22"/>
            <w:szCs w:val="22"/>
            <w:u w:val="single"/>
            <w:shd w:val="clear" w:color="auto" w:fill="FFFFFF"/>
          </w:rPr>
          <w:t>Москва</w:t>
        </w:r>
        <w:r w:rsidRPr="00DB5612">
          <w:rPr>
            <w:rFonts w:ascii="Arial" w:eastAsia="Arial" w:hAnsi="Arial" w:cs="Arial"/>
            <w:color w:val="0000FF"/>
            <w:sz w:val="22"/>
            <w:szCs w:val="22"/>
            <w:u w:val="single"/>
            <w:shd w:val="clear" w:color="auto" w:fill="FFFFFF"/>
            <w:lang w:val="en-US"/>
          </w:rPr>
          <w:t xml:space="preserve">, 21 </w:t>
        </w:r>
        <w:r w:rsidRPr="00DB5612">
          <w:rPr>
            <w:rFonts w:ascii="Arial" w:eastAsia="Arial" w:hAnsi="Arial" w:cs="Arial"/>
            <w:color w:val="0000FF"/>
            <w:sz w:val="22"/>
            <w:szCs w:val="22"/>
            <w:u w:val="single"/>
            <w:shd w:val="clear" w:color="auto" w:fill="FFFFFF"/>
          </w:rPr>
          <w:t>января</w:t>
        </w:r>
        <w:r w:rsidRPr="00DB5612">
          <w:rPr>
            <w:rFonts w:ascii="Arial" w:eastAsia="Arial" w:hAnsi="Arial" w:cs="Arial"/>
            <w:color w:val="0000FF"/>
            <w:sz w:val="22"/>
            <w:szCs w:val="22"/>
            <w:u w:val="single"/>
            <w:shd w:val="clear" w:color="auto" w:fill="FFFFFF"/>
            <w:lang w:val="en-US"/>
          </w:rPr>
          <w:t xml:space="preserve">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23" w:history="1">
        <w:r w:rsidRPr="00DB5612">
          <w:rPr>
            <w:rFonts w:ascii="Arial" w:eastAsia="Arial" w:hAnsi="Arial" w:cs="Arial"/>
            <w:color w:val="0000FF"/>
            <w:sz w:val="22"/>
            <w:szCs w:val="22"/>
            <w:u w:val="single"/>
            <w:shd w:val="clear" w:color="auto" w:fill="FFFFFF"/>
          </w:rPr>
          <w:t>Наша жизнь (</w:t>
        </w:r>
        <w:proofErr w:type="spellStart"/>
        <w:r w:rsidRPr="00DB5612">
          <w:rPr>
            <w:rFonts w:ascii="Arial" w:eastAsia="Arial" w:hAnsi="Arial" w:cs="Arial"/>
            <w:color w:val="0000FF"/>
            <w:sz w:val="22"/>
            <w:szCs w:val="22"/>
            <w:u w:val="single"/>
            <w:shd w:val="clear" w:color="auto" w:fill="FFFFFF"/>
          </w:rPr>
          <w:t>нашажизнь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Лихославль,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24" w:history="1">
        <w:proofErr w:type="spellStart"/>
        <w:r w:rsidRPr="00DB5612">
          <w:rPr>
            <w:rFonts w:ascii="Arial" w:eastAsia="Arial" w:hAnsi="Arial" w:cs="Arial"/>
            <w:color w:val="0000FF"/>
            <w:sz w:val="22"/>
            <w:szCs w:val="22"/>
            <w:u w:val="single"/>
            <w:shd w:val="clear" w:color="auto" w:fill="FFFFFF"/>
          </w:rPr>
          <w:t>Сандовские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сандовскиевести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Сандово,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25" w:history="1">
        <w:r w:rsidRPr="00DB5612">
          <w:rPr>
            <w:rFonts w:ascii="Arial" w:eastAsia="Arial" w:hAnsi="Arial" w:cs="Arial"/>
            <w:color w:val="0000FF"/>
            <w:sz w:val="22"/>
            <w:szCs w:val="22"/>
            <w:u w:val="single"/>
            <w:shd w:val="clear" w:color="auto" w:fill="FFFFFF"/>
          </w:rPr>
          <w:t>ВОТ! (vot69.ru),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26" w:history="1">
        <w:r w:rsidRPr="00DB5612">
          <w:rPr>
            <w:rFonts w:ascii="Arial" w:eastAsia="Arial" w:hAnsi="Arial" w:cs="Arial"/>
            <w:color w:val="0000FF"/>
            <w:sz w:val="22"/>
            <w:szCs w:val="22"/>
            <w:u w:val="single"/>
            <w:shd w:val="clear" w:color="auto" w:fill="FFFFFF"/>
          </w:rPr>
          <w:t>Московский Комсомолец (tver.mk.ru),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27" w:history="1">
        <w:r w:rsidRPr="00DB5612">
          <w:rPr>
            <w:rFonts w:ascii="Arial" w:eastAsia="Arial" w:hAnsi="Arial" w:cs="Arial"/>
            <w:color w:val="0000FF"/>
            <w:sz w:val="22"/>
            <w:szCs w:val="22"/>
            <w:u w:val="single"/>
            <w:shd w:val="clear" w:color="auto" w:fill="FFFFFF"/>
          </w:rPr>
          <w:t>Тверь (toptver.ru),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28" w:history="1">
        <w:r w:rsidRPr="00DB5612">
          <w:rPr>
            <w:rFonts w:ascii="Arial" w:eastAsia="Arial" w:hAnsi="Arial" w:cs="Arial"/>
            <w:color w:val="0000FF"/>
            <w:sz w:val="22"/>
            <w:szCs w:val="22"/>
            <w:u w:val="single"/>
            <w:shd w:val="clear" w:color="auto" w:fill="FFFFFF"/>
          </w:rPr>
          <w:t>Караван Ярмарка (karavantver.ru),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29" w:history="1">
        <w:r w:rsidRPr="00DB5612">
          <w:rPr>
            <w:rFonts w:ascii="Arial" w:eastAsia="Arial" w:hAnsi="Arial" w:cs="Arial"/>
            <w:color w:val="0000FF"/>
            <w:sz w:val="22"/>
            <w:szCs w:val="22"/>
            <w:u w:val="single"/>
            <w:shd w:val="clear" w:color="auto" w:fill="FFFFFF"/>
          </w:rPr>
          <w:t>Ленинское знамя (leninskoeznamya.tverreg.ru),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30" w:history="1">
        <w:r w:rsidRPr="00DB5612">
          <w:rPr>
            <w:rFonts w:ascii="Arial" w:eastAsia="Arial" w:hAnsi="Arial" w:cs="Arial"/>
            <w:color w:val="0000FF"/>
            <w:sz w:val="22"/>
            <w:szCs w:val="22"/>
            <w:u w:val="single"/>
            <w:shd w:val="clear" w:color="auto" w:fill="FFFFFF"/>
          </w:rPr>
          <w:t>Главный региональный (glavny.tv), Смоленск,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31" w:history="1">
        <w:proofErr w:type="spellStart"/>
        <w:r w:rsidRPr="00DB5612">
          <w:rPr>
            <w:rFonts w:ascii="Arial" w:eastAsia="Arial" w:hAnsi="Arial" w:cs="Arial"/>
            <w:color w:val="0000FF"/>
            <w:sz w:val="22"/>
            <w:szCs w:val="22"/>
            <w:u w:val="single"/>
            <w:shd w:val="clear" w:color="auto" w:fill="FFFFFF"/>
          </w:rPr>
          <w:t>Вышневолоцкая</w:t>
        </w:r>
        <w:proofErr w:type="spellEnd"/>
        <w:r w:rsidRPr="00DB5612">
          <w:rPr>
            <w:rFonts w:ascii="Arial" w:eastAsia="Arial" w:hAnsi="Arial" w:cs="Arial"/>
            <w:color w:val="0000FF"/>
            <w:sz w:val="22"/>
            <w:szCs w:val="22"/>
            <w:u w:val="single"/>
            <w:shd w:val="clear" w:color="auto" w:fill="FFFFFF"/>
          </w:rPr>
          <w:t xml:space="preserve"> правда (</w:t>
        </w:r>
        <w:proofErr w:type="spellStart"/>
        <w:r w:rsidRPr="00DB5612">
          <w:rPr>
            <w:rFonts w:ascii="Arial" w:eastAsia="Arial" w:hAnsi="Arial" w:cs="Arial"/>
            <w:color w:val="0000FF"/>
            <w:sz w:val="22"/>
            <w:szCs w:val="22"/>
            <w:u w:val="single"/>
            <w:shd w:val="clear" w:color="auto" w:fill="FFFFFF"/>
          </w:rPr>
          <w:t>вышневолоцкаяправда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32" w:history="1">
        <w:r w:rsidRPr="00DB5612">
          <w:rPr>
            <w:rFonts w:ascii="Arial" w:eastAsia="Arial" w:hAnsi="Arial" w:cs="Arial"/>
            <w:color w:val="0000FF"/>
            <w:sz w:val="22"/>
            <w:szCs w:val="22"/>
            <w:u w:val="single"/>
            <w:shd w:val="clear" w:color="auto" w:fill="FFFFFF"/>
          </w:rPr>
          <w:t>Коммунар (</w:t>
        </w:r>
        <w:proofErr w:type="spellStart"/>
        <w:r w:rsidRPr="00DB5612">
          <w:rPr>
            <w:rFonts w:ascii="Arial" w:eastAsia="Arial" w:hAnsi="Arial" w:cs="Arial"/>
            <w:color w:val="0000FF"/>
            <w:sz w:val="22"/>
            <w:szCs w:val="22"/>
            <w:u w:val="single"/>
            <w:shd w:val="clear" w:color="auto" w:fill="FFFFFF"/>
          </w:rPr>
          <w:t>коммунар</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Фирово,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33" w:history="1">
        <w:r w:rsidRPr="00DB5612">
          <w:rPr>
            <w:rFonts w:ascii="Arial" w:eastAsia="Arial" w:hAnsi="Arial" w:cs="Arial"/>
            <w:color w:val="0000FF"/>
            <w:sz w:val="22"/>
            <w:szCs w:val="22"/>
            <w:u w:val="single"/>
            <w:shd w:val="clear" w:color="auto" w:fill="FFFFFF"/>
          </w:rPr>
          <w:t>Жарковский вестник (</w:t>
        </w:r>
        <w:proofErr w:type="spellStart"/>
        <w:r w:rsidRPr="00DB5612">
          <w:rPr>
            <w:rFonts w:ascii="Arial" w:eastAsia="Arial" w:hAnsi="Arial" w:cs="Arial"/>
            <w:color w:val="0000FF"/>
            <w:sz w:val="22"/>
            <w:szCs w:val="22"/>
            <w:u w:val="single"/>
            <w:shd w:val="clear" w:color="auto" w:fill="FFFFFF"/>
          </w:rPr>
          <w:t>жарковскийвестник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Жарковский,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34" w:history="1">
        <w:r w:rsidRPr="00DB5612">
          <w:rPr>
            <w:rFonts w:ascii="Arial" w:eastAsia="Arial" w:hAnsi="Arial" w:cs="Arial"/>
            <w:color w:val="0000FF"/>
            <w:sz w:val="22"/>
            <w:szCs w:val="22"/>
            <w:u w:val="single"/>
            <w:shd w:val="clear" w:color="auto" w:fill="FFFFFF"/>
          </w:rPr>
          <w:t>Вперед (</w:t>
        </w:r>
        <w:proofErr w:type="spellStart"/>
        <w:r w:rsidRPr="00DB5612">
          <w:rPr>
            <w:rFonts w:ascii="Arial" w:eastAsia="Arial" w:hAnsi="Arial" w:cs="Arial"/>
            <w:color w:val="0000FF"/>
            <w:sz w:val="22"/>
            <w:szCs w:val="22"/>
            <w:u w:val="single"/>
            <w:shd w:val="clear" w:color="auto" w:fill="FFFFFF"/>
          </w:rPr>
          <w:t>вперед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Калязин,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35" w:history="1">
        <w:proofErr w:type="spellStart"/>
        <w:r w:rsidRPr="00DB5612">
          <w:rPr>
            <w:rFonts w:ascii="Arial" w:eastAsia="Arial" w:hAnsi="Arial" w:cs="Arial"/>
            <w:color w:val="0000FF"/>
            <w:sz w:val="22"/>
            <w:szCs w:val="22"/>
            <w:u w:val="single"/>
            <w:shd w:val="clear" w:color="auto" w:fill="FFFFFF"/>
          </w:rPr>
          <w:t>Спировские</w:t>
        </w:r>
        <w:proofErr w:type="spellEnd"/>
        <w:r w:rsidRPr="00DB5612">
          <w:rPr>
            <w:rFonts w:ascii="Arial" w:eastAsia="Arial" w:hAnsi="Arial" w:cs="Arial"/>
            <w:color w:val="0000FF"/>
            <w:sz w:val="22"/>
            <w:szCs w:val="22"/>
            <w:u w:val="single"/>
            <w:shd w:val="clear" w:color="auto" w:fill="FFFFFF"/>
          </w:rPr>
          <w:t xml:space="preserve"> известия (</w:t>
        </w:r>
        <w:proofErr w:type="spellStart"/>
        <w:r w:rsidRPr="00DB5612">
          <w:rPr>
            <w:rFonts w:ascii="Arial" w:eastAsia="Arial" w:hAnsi="Arial" w:cs="Arial"/>
            <w:color w:val="0000FF"/>
            <w:sz w:val="22"/>
            <w:szCs w:val="22"/>
            <w:u w:val="single"/>
            <w:shd w:val="clear" w:color="auto" w:fill="FFFFFF"/>
          </w:rPr>
          <w:t>спировскиеизвестия</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Спирово,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36" w:history="1">
        <w:r w:rsidRPr="00DB5612">
          <w:rPr>
            <w:rFonts w:ascii="Arial" w:eastAsia="Arial" w:hAnsi="Arial" w:cs="Arial"/>
            <w:color w:val="0000FF"/>
            <w:sz w:val="22"/>
            <w:szCs w:val="22"/>
            <w:u w:val="single"/>
            <w:shd w:val="clear" w:color="auto" w:fill="FFFFFF"/>
          </w:rPr>
          <w:t>Авангард (</w:t>
        </w:r>
        <w:proofErr w:type="spellStart"/>
        <w:r w:rsidRPr="00DB5612">
          <w:rPr>
            <w:rFonts w:ascii="Arial" w:eastAsia="Arial" w:hAnsi="Arial" w:cs="Arial"/>
            <w:color w:val="0000FF"/>
            <w:sz w:val="22"/>
            <w:szCs w:val="22"/>
            <w:u w:val="single"/>
            <w:shd w:val="clear" w:color="auto" w:fill="FFFFFF"/>
          </w:rPr>
          <w:t>авангард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Западная Двина,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37" w:history="1">
        <w:proofErr w:type="gramStart"/>
        <w:r w:rsidRPr="00DB5612">
          <w:rPr>
            <w:rFonts w:ascii="Arial" w:eastAsia="Arial" w:hAnsi="Arial" w:cs="Arial"/>
            <w:color w:val="0000FF"/>
            <w:sz w:val="22"/>
            <w:szCs w:val="22"/>
            <w:u w:val="single"/>
            <w:shd w:val="clear" w:color="auto" w:fill="FFFFFF"/>
          </w:rPr>
          <w:t>Комсомольская</w:t>
        </w:r>
        <w:proofErr w:type="gramEnd"/>
        <w:r w:rsidRPr="00DB5612">
          <w:rPr>
            <w:rFonts w:ascii="Arial" w:eastAsia="Arial" w:hAnsi="Arial" w:cs="Arial"/>
            <w:color w:val="0000FF"/>
            <w:sz w:val="22"/>
            <w:szCs w:val="22"/>
            <w:u w:val="single"/>
            <w:shd w:val="clear" w:color="auto" w:fill="FFFFFF"/>
          </w:rPr>
          <w:t xml:space="preserve"> правда (tver.kp.ru),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38" w:history="1">
        <w:proofErr w:type="spellStart"/>
        <w:r w:rsidRPr="00DB5612">
          <w:rPr>
            <w:rFonts w:ascii="Arial" w:eastAsia="Arial" w:hAnsi="Arial" w:cs="Arial"/>
            <w:color w:val="0000FF"/>
            <w:sz w:val="22"/>
            <w:szCs w:val="22"/>
            <w:u w:val="single"/>
            <w:shd w:val="clear" w:color="auto" w:fill="FFFFFF"/>
          </w:rPr>
          <w:t>Удомельская</w:t>
        </w:r>
        <w:proofErr w:type="spellEnd"/>
        <w:r w:rsidRPr="00DB5612">
          <w:rPr>
            <w:rFonts w:ascii="Arial" w:eastAsia="Arial" w:hAnsi="Arial" w:cs="Arial"/>
            <w:color w:val="0000FF"/>
            <w:sz w:val="22"/>
            <w:szCs w:val="22"/>
            <w:u w:val="single"/>
            <w:shd w:val="clear" w:color="auto" w:fill="FFFFFF"/>
          </w:rPr>
          <w:t xml:space="preserve"> газета (udomelskaya-gazeta.ru), Удомля,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39" w:history="1">
        <w:r w:rsidRPr="00DB5612">
          <w:rPr>
            <w:rFonts w:ascii="Arial" w:eastAsia="Arial" w:hAnsi="Arial" w:cs="Arial"/>
            <w:color w:val="0000FF"/>
            <w:sz w:val="22"/>
            <w:szCs w:val="22"/>
            <w:u w:val="single"/>
            <w:shd w:val="clear" w:color="auto" w:fill="FFFFFF"/>
          </w:rPr>
          <w:t>Тверской проспект (tp.tver.ru),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40" w:history="1">
        <w:proofErr w:type="spellStart"/>
        <w:r w:rsidRPr="00DB5612">
          <w:rPr>
            <w:rFonts w:ascii="Arial" w:eastAsia="Arial" w:hAnsi="Arial" w:cs="Arial"/>
            <w:color w:val="0000FF"/>
            <w:sz w:val="22"/>
            <w:szCs w:val="22"/>
            <w:u w:val="single"/>
            <w:shd w:val="clear" w:color="auto" w:fill="FFFFFF"/>
          </w:rPr>
          <w:t>Андреапольские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андреапольскиевести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Андреаполь</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41"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42" w:history="1">
        <w:r w:rsidRPr="00DB5612">
          <w:rPr>
            <w:rFonts w:ascii="Arial" w:eastAsia="Arial" w:hAnsi="Arial" w:cs="Arial"/>
            <w:color w:val="0000FF"/>
            <w:sz w:val="22"/>
            <w:szCs w:val="22"/>
            <w:u w:val="single"/>
            <w:shd w:val="clear" w:color="auto" w:fill="FFFFFF"/>
          </w:rPr>
          <w:t>Лесной вестник (</w:t>
        </w:r>
        <w:proofErr w:type="spellStart"/>
        <w:r w:rsidRPr="00DB5612">
          <w:rPr>
            <w:rFonts w:ascii="Arial" w:eastAsia="Arial" w:hAnsi="Arial" w:cs="Arial"/>
            <w:color w:val="0000FF"/>
            <w:sz w:val="22"/>
            <w:szCs w:val="22"/>
            <w:u w:val="single"/>
            <w:shd w:val="clear" w:color="auto" w:fill="FFFFFF"/>
          </w:rPr>
          <w:t>леснойвестник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с. Лесное (Тверская обл.),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43" w:history="1">
        <w:r w:rsidRPr="00DB5612">
          <w:rPr>
            <w:rFonts w:ascii="Arial" w:eastAsia="Arial" w:hAnsi="Arial" w:cs="Arial"/>
            <w:color w:val="0000FF"/>
            <w:sz w:val="22"/>
            <w:szCs w:val="22"/>
            <w:u w:val="single"/>
            <w:shd w:val="clear" w:color="auto" w:fill="FFFFFF"/>
          </w:rPr>
          <w:t>Новая жизнь (</w:t>
        </w:r>
        <w:proofErr w:type="spellStart"/>
        <w:r w:rsidRPr="00DB5612">
          <w:rPr>
            <w:rFonts w:ascii="Arial" w:eastAsia="Arial" w:hAnsi="Arial" w:cs="Arial"/>
            <w:color w:val="0000FF"/>
            <w:sz w:val="22"/>
            <w:szCs w:val="22"/>
            <w:u w:val="single"/>
            <w:shd w:val="clear" w:color="auto" w:fill="FFFFFF"/>
          </w:rPr>
          <w:t>новаяжизнь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Бологое,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44"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45" w:history="1">
        <w:r w:rsidRPr="00DB5612">
          <w:rPr>
            <w:rFonts w:ascii="Arial" w:eastAsia="Arial" w:hAnsi="Arial" w:cs="Arial"/>
            <w:color w:val="0000FF"/>
            <w:sz w:val="22"/>
            <w:szCs w:val="22"/>
            <w:u w:val="single"/>
            <w:shd w:val="clear" w:color="auto" w:fill="FFFFFF"/>
          </w:rPr>
          <w:t>Tverigrad.ru,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46" w:history="1">
        <w:r w:rsidRPr="00DB5612">
          <w:rPr>
            <w:rFonts w:ascii="Arial" w:eastAsia="Arial" w:hAnsi="Arial" w:cs="Arial"/>
            <w:color w:val="0000FF"/>
            <w:sz w:val="22"/>
            <w:szCs w:val="22"/>
            <w:u w:val="single"/>
            <w:shd w:val="clear" w:color="auto" w:fill="FFFFFF"/>
          </w:rPr>
          <w:t>Афанасий-бизнес (afanasy.biz),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47" w:history="1">
        <w:r w:rsidRPr="00DB5612">
          <w:rPr>
            <w:rFonts w:ascii="Arial" w:eastAsia="Arial" w:hAnsi="Arial" w:cs="Arial"/>
            <w:color w:val="0000FF"/>
            <w:sz w:val="22"/>
            <w:szCs w:val="22"/>
            <w:u w:val="single"/>
            <w:shd w:val="clear" w:color="auto" w:fill="FFFFFF"/>
          </w:rPr>
          <w:t>Тверское информационное агентство (tvernews.ru),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48"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numPr>
          <w:ilvl w:val="0"/>
          <w:numId w:val="2"/>
        </w:numPr>
        <w:tabs>
          <w:tab w:val="left" w:pos="142"/>
        </w:tabs>
        <w:ind w:left="-142" w:firstLine="0"/>
        <w:rPr>
          <w:rFonts w:ascii="Arial" w:eastAsia="Arial" w:hAnsi="Arial" w:cs="Arial"/>
          <w:color w:val="0000FF"/>
          <w:sz w:val="22"/>
          <w:szCs w:val="22"/>
          <w:shd w:val="clear" w:color="auto" w:fill="FFFFFF"/>
        </w:rPr>
      </w:pPr>
      <w:hyperlink r:id="rId49" w:history="1">
        <w:r w:rsidRPr="00DB5612">
          <w:rPr>
            <w:rFonts w:ascii="Arial" w:eastAsia="Arial" w:hAnsi="Arial" w:cs="Arial"/>
            <w:color w:val="0000FF"/>
            <w:sz w:val="22"/>
            <w:szCs w:val="22"/>
            <w:u w:val="single"/>
            <w:shd w:val="clear" w:color="auto" w:fill="FFFFFF"/>
          </w:rPr>
          <w:t>Тверская епархия (tvereparhia.ru), Тверь,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8197116"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РИА Новости, Москва,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27" w:name="ant_1575050_1898201166"/>
      <w:proofErr w:type="gramStart"/>
      <w:r w:rsidRPr="00DB5612">
        <w:rPr>
          <w:rFonts w:ascii="Arial" w:eastAsia="Arial" w:hAnsi="Arial" w:cs="Arial"/>
          <w:color w:val="000000"/>
          <w:sz w:val="22"/>
          <w:szCs w:val="22"/>
          <w:shd w:val="clear" w:color="auto" w:fill="FFFFFF"/>
        </w:rPr>
        <w:t>В ТВЕРСКИХ МФЦ РАСШИРЕН ПЕРЕЧЕНЬ ОКАЗЫВАЕМЫХ ПРЕДПРИНИМАТЕЛЯМ УСЛУГ</w:t>
      </w:r>
      <w:bookmarkEnd w:id="27"/>
      <w:proofErr w:type="gramEnd"/>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По мнению главы региона </w:t>
      </w:r>
      <w:r w:rsidRPr="00DB5612">
        <w:rPr>
          <w:rFonts w:ascii="Arial" w:eastAsia="Arial" w:hAnsi="Arial" w:cs="Arial"/>
          <w:color w:val="000000"/>
          <w:sz w:val="22"/>
          <w:szCs w:val="22"/>
          <w:shd w:val="clear" w:color="auto" w:fill="C0C0C0"/>
        </w:rPr>
        <w:t xml:space="preserve">Игоря </w:t>
      </w:r>
      <w:proofErr w:type="spellStart"/>
      <w:r w:rsidRPr="00DB5612">
        <w:rPr>
          <w:rFonts w:ascii="Arial" w:eastAsia="Arial" w:hAnsi="Arial" w:cs="Arial"/>
          <w:color w:val="000000"/>
          <w:sz w:val="22"/>
          <w:szCs w:val="22"/>
          <w:shd w:val="clear" w:color="auto" w:fill="C0C0C0"/>
        </w:rPr>
        <w:t>Рудени</w:t>
      </w:r>
      <w:proofErr w:type="spellEnd"/>
      <w:r w:rsidRPr="00DB5612">
        <w:rPr>
          <w:rFonts w:ascii="Arial" w:eastAsia="Arial" w:hAnsi="Arial" w:cs="Arial"/>
          <w:color w:val="000000"/>
          <w:sz w:val="22"/>
          <w:szCs w:val="22"/>
          <w:shd w:val="clear" w:color="auto" w:fill="FFFFFF"/>
        </w:rPr>
        <w:t xml:space="preserve">, одним из ключевых условий повышения качества жизни людей является формирование современной, доступной системы получения государственных и муниципальных услуг... </w:t>
      </w:r>
      <w:r w:rsidRPr="00DB5612">
        <w:rPr>
          <w:rFonts w:ascii="Arial" w:eastAsia="Arial" w:hAnsi="Arial" w:cs="Arial"/>
          <w:color w:val="000000"/>
          <w:sz w:val="22"/>
          <w:szCs w:val="22"/>
          <w:shd w:val="clear" w:color="auto" w:fill="C0C0C0"/>
        </w:rPr>
        <w:t>Губернатор Тверской области</w:t>
      </w:r>
      <w:r w:rsidRPr="00DB5612">
        <w:rPr>
          <w:rFonts w:ascii="Arial" w:eastAsia="Arial" w:hAnsi="Arial" w:cs="Arial"/>
          <w:color w:val="000000"/>
          <w:sz w:val="22"/>
          <w:szCs w:val="22"/>
          <w:shd w:val="clear" w:color="auto" w:fill="FFFFFF"/>
        </w:rPr>
        <w:t xml:space="preserve"> в МФЦ...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50" w:history="1">
        <w:r w:rsidRPr="00DB5612">
          <w:rPr>
            <w:rFonts w:ascii="Arial" w:eastAsia="Arial" w:hAnsi="Arial" w:cs="Arial"/>
            <w:color w:val="0000FF"/>
            <w:sz w:val="22"/>
            <w:szCs w:val="22"/>
            <w:u w:val="single"/>
            <w:shd w:val="clear" w:color="auto" w:fill="FFFFFF"/>
          </w:rPr>
          <w:t>https://ria.ru/20220121/mfts-1768951445.html</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1" w:history="1">
        <w:r w:rsidRPr="00DB5612">
          <w:rPr>
            <w:rFonts w:ascii="Arial" w:eastAsia="Arial" w:hAnsi="Arial" w:cs="Arial"/>
            <w:color w:val="0000FF"/>
            <w:sz w:val="22"/>
            <w:szCs w:val="22"/>
            <w:u w:val="single"/>
            <w:shd w:val="clear" w:color="auto" w:fill="FFFFFF"/>
          </w:rPr>
          <w:t xml:space="preserve">ИА </w:t>
        </w:r>
        <w:proofErr w:type="spellStart"/>
        <w:r w:rsidRPr="00DB5612">
          <w:rPr>
            <w:rFonts w:ascii="Arial" w:eastAsia="Arial" w:hAnsi="Arial" w:cs="Arial"/>
            <w:color w:val="0000FF"/>
            <w:sz w:val="22"/>
            <w:szCs w:val="22"/>
            <w:u w:val="single"/>
            <w:shd w:val="clear" w:color="auto" w:fill="FFFFFF"/>
          </w:rPr>
          <w:t>Regnum</w:t>
        </w:r>
        <w:proofErr w:type="spellEnd"/>
        <w:r w:rsidRPr="00DB5612">
          <w:rPr>
            <w:rFonts w:ascii="Arial" w:eastAsia="Arial" w:hAnsi="Arial" w:cs="Arial"/>
            <w:color w:val="0000FF"/>
            <w:sz w:val="22"/>
            <w:szCs w:val="22"/>
            <w:u w:val="single"/>
            <w:shd w:val="clear" w:color="auto" w:fill="FFFFFF"/>
          </w:rPr>
          <w:t>, Москва,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2" w:history="1">
        <w:proofErr w:type="spellStart"/>
        <w:r w:rsidRPr="00DB5612">
          <w:rPr>
            <w:rFonts w:ascii="Arial" w:eastAsia="Arial" w:hAnsi="Arial" w:cs="Arial"/>
            <w:color w:val="0000FF"/>
            <w:sz w:val="22"/>
            <w:szCs w:val="22"/>
            <w:u w:val="single"/>
            <w:shd w:val="clear" w:color="auto" w:fill="FFFFFF"/>
          </w:rPr>
          <w:t>Зубцовская</w:t>
        </w:r>
        <w:proofErr w:type="spellEnd"/>
        <w:r w:rsidRPr="00DB5612">
          <w:rPr>
            <w:rFonts w:ascii="Arial" w:eastAsia="Arial" w:hAnsi="Arial" w:cs="Arial"/>
            <w:color w:val="0000FF"/>
            <w:sz w:val="22"/>
            <w:szCs w:val="22"/>
            <w:u w:val="single"/>
            <w:shd w:val="clear" w:color="auto" w:fill="FFFFFF"/>
          </w:rPr>
          <w:t xml:space="preserve"> жизнь (</w:t>
        </w:r>
        <w:proofErr w:type="spellStart"/>
        <w:r w:rsidRPr="00DB5612">
          <w:rPr>
            <w:rFonts w:ascii="Arial" w:eastAsia="Arial" w:hAnsi="Arial" w:cs="Arial"/>
            <w:color w:val="0000FF"/>
            <w:sz w:val="22"/>
            <w:szCs w:val="22"/>
            <w:u w:val="single"/>
            <w:shd w:val="clear" w:color="auto" w:fill="FFFFFF"/>
          </w:rPr>
          <w:t>зубцовскаяжизнь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Зубцов,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3" w:history="1">
        <w:r w:rsidRPr="00DB5612">
          <w:rPr>
            <w:rFonts w:ascii="Arial" w:eastAsia="Arial" w:hAnsi="Arial" w:cs="Arial"/>
            <w:color w:val="0000FF"/>
            <w:sz w:val="22"/>
            <w:szCs w:val="22"/>
            <w:u w:val="single"/>
            <w:shd w:val="clear" w:color="auto" w:fill="FFFFFF"/>
          </w:rPr>
          <w:t>Заря (konzarya.ru), Конаково,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4" w:history="1">
        <w:r w:rsidRPr="00DB5612">
          <w:rPr>
            <w:rFonts w:ascii="Arial" w:eastAsia="Arial" w:hAnsi="Arial" w:cs="Arial"/>
            <w:color w:val="0000FF"/>
            <w:sz w:val="22"/>
            <w:szCs w:val="22"/>
            <w:u w:val="single"/>
            <w:shd w:val="clear" w:color="auto" w:fill="FFFFFF"/>
          </w:rPr>
          <w:t>Бельская правда (</w:t>
        </w:r>
        <w:proofErr w:type="spellStart"/>
        <w:r w:rsidRPr="00DB5612">
          <w:rPr>
            <w:rFonts w:ascii="Arial" w:eastAsia="Arial" w:hAnsi="Arial" w:cs="Arial"/>
            <w:color w:val="0000FF"/>
            <w:sz w:val="22"/>
            <w:szCs w:val="22"/>
            <w:u w:val="single"/>
            <w:shd w:val="clear" w:color="auto" w:fill="FFFFFF"/>
          </w:rPr>
          <w:t>бельскаяправда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Белый,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5" w:history="1">
        <w:r w:rsidRPr="00DB5612">
          <w:rPr>
            <w:rFonts w:ascii="Arial" w:eastAsia="Arial" w:hAnsi="Arial" w:cs="Arial"/>
            <w:color w:val="0000FF"/>
            <w:sz w:val="22"/>
            <w:szCs w:val="22"/>
            <w:u w:val="single"/>
            <w:shd w:val="clear" w:color="auto" w:fill="FFFFFF"/>
          </w:rPr>
          <w:t>Тверь (toptver.ru),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6" w:history="1">
        <w:r w:rsidRPr="00DB5612">
          <w:rPr>
            <w:rFonts w:ascii="Arial" w:eastAsia="Arial" w:hAnsi="Arial" w:cs="Arial"/>
            <w:color w:val="0000FF"/>
            <w:sz w:val="22"/>
            <w:szCs w:val="22"/>
            <w:u w:val="single"/>
            <w:shd w:val="clear" w:color="auto" w:fill="FFFFFF"/>
          </w:rPr>
          <w:t>ВОТ! (vot69.ru),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7" w:history="1">
        <w:r w:rsidRPr="00DB5612">
          <w:rPr>
            <w:rFonts w:ascii="Arial" w:eastAsia="Arial" w:hAnsi="Arial" w:cs="Arial"/>
            <w:color w:val="0000FF"/>
            <w:sz w:val="22"/>
            <w:szCs w:val="22"/>
            <w:u w:val="single"/>
            <w:shd w:val="clear" w:color="auto" w:fill="FFFFFF"/>
          </w:rPr>
          <w:t>Тверской проспект (tp.tver.ru),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8" w:history="1">
        <w:r w:rsidRPr="00DB5612">
          <w:rPr>
            <w:rFonts w:ascii="Arial" w:eastAsia="Arial" w:hAnsi="Arial" w:cs="Arial"/>
            <w:color w:val="0000FF"/>
            <w:sz w:val="22"/>
            <w:szCs w:val="22"/>
            <w:u w:val="single"/>
            <w:shd w:val="clear" w:color="auto" w:fill="FFFFFF"/>
          </w:rPr>
          <w:t>Аргументы и Факты (tver.aif.ru),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9" w:history="1">
        <w:r w:rsidRPr="00DB5612">
          <w:rPr>
            <w:rFonts w:ascii="Arial" w:eastAsia="Arial" w:hAnsi="Arial" w:cs="Arial"/>
            <w:color w:val="0000FF"/>
            <w:sz w:val="22"/>
            <w:szCs w:val="22"/>
            <w:u w:val="single"/>
            <w:shd w:val="clear" w:color="auto" w:fill="FFFFFF"/>
          </w:rPr>
          <w:t>Крестьянские Ведомости (kvedomosti.ru), Москва,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0"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1" w:history="1">
        <w:r w:rsidRPr="00DB5612">
          <w:rPr>
            <w:rFonts w:ascii="Arial" w:eastAsia="Arial" w:hAnsi="Arial" w:cs="Arial"/>
            <w:color w:val="0000FF"/>
            <w:sz w:val="22"/>
            <w:szCs w:val="22"/>
            <w:u w:val="single"/>
            <w:shd w:val="clear" w:color="auto" w:fill="FFFFFF"/>
          </w:rPr>
          <w:t>Tverigrad.ru,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2" w:history="1">
        <w:r w:rsidRPr="00DB5612">
          <w:rPr>
            <w:rFonts w:ascii="Arial" w:eastAsia="Arial" w:hAnsi="Arial" w:cs="Arial"/>
            <w:color w:val="0000FF"/>
            <w:sz w:val="22"/>
            <w:szCs w:val="22"/>
            <w:u w:val="single"/>
            <w:shd w:val="clear" w:color="auto" w:fill="FFFFFF"/>
          </w:rPr>
          <w:t>Gorodskoyportal.ru/</w:t>
        </w:r>
        <w:proofErr w:type="spellStart"/>
        <w:r w:rsidRPr="00DB5612">
          <w:rPr>
            <w:rFonts w:ascii="Arial" w:eastAsia="Arial" w:hAnsi="Arial" w:cs="Arial"/>
            <w:color w:val="0000FF"/>
            <w:sz w:val="22"/>
            <w:szCs w:val="22"/>
            <w:u w:val="single"/>
            <w:shd w:val="clear" w:color="auto" w:fill="FFFFFF"/>
          </w:rPr>
          <w:t>tver</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lang w:val="en-US"/>
        </w:rPr>
      </w:pPr>
      <w:hyperlink r:id="rId63" w:history="1">
        <w:r w:rsidRPr="00DB5612">
          <w:rPr>
            <w:rFonts w:ascii="Arial" w:eastAsia="Arial" w:hAnsi="Arial" w:cs="Arial"/>
            <w:color w:val="0000FF"/>
            <w:sz w:val="22"/>
            <w:szCs w:val="22"/>
            <w:u w:val="single"/>
            <w:shd w:val="clear" w:color="auto" w:fill="FFFFFF"/>
            <w:lang w:val="en-US"/>
          </w:rPr>
          <w:t xml:space="preserve">PANORAMA PRO (panoramapro.ru), </w:t>
        </w:r>
        <w:r w:rsidRPr="00DB5612">
          <w:rPr>
            <w:rFonts w:ascii="Arial" w:eastAsia="Arial" w:hAnsi="Arial" w:cs="Arial"/>
            <w:color w:val="0000FF"/>
            <w:sz w:val="22"/>
            <w:szCs w:val="22"/>
            <w:u w:val="single"/>
            <w:shd w:val="clear" w:color="auto" w:fill="FFFFFF"/>
          </w:rPr>
          <w:t>Тверь</w:t>
        </w:r>
        <w:r w:rsidRPr="00DB5612">
          <w:rPr>
            <w:rFonts w:ascii="Arial" w:eastAsia="Arial" w:hAnsi="Arial" w:cs="Arial"/>
            <w:color w:val="0000FF"/>
            <w:sz w:val="22"/>
            <w:szCs w:val="22"/>
            <w:u w:val="single"/>
            <w:shd w:val="clear" w:color="auto" w:fill="FFFFFF"/>
            <w:lang w:val="en-US"/>
          </w:rPr>
          <w:t xml:space="preserve">, 21 </w:t>
        </w:r>
        <w:r w:rsidRPr="00DB5612">
          <w:rPr>
            <w:rFonts w:ascii="Arial" w:eastAsia="Arial" w:hAnsi="Arial" w:cs="Arial"/>
            <w:color w:val="0000FF"/>
            <w:sz w:val="22"/>
            <w:szCs w:val="22"/>
            <w:u w:val="single"/>
            <w:shd w:val="clear" w:color="auto" w:fill="FFFFFF"/>
          </w:rPr>
          <w:t>января</w:t>
        </w:r>
        <w:r w:rsidRPr="00DB5612">
          <w:rPr>
            <w:rFonts w:ascii="Arial" w:eastAsia="Arial" w:hAnsi="Arial" w:cs="Arial"/>
            <w:color w:val="0000FF"/>
            <w:sz w:val="22"/>
            <w:szCs w:val="22"/>
            <w:u w:val="single"/>
            <w:shd w:val="clear" w:color="auto" w:fill="FFFFFF"/>
            <w:lang w:val="en-US"/>
          </w:rPr>
          <w:t xml:space="preserve">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4" w:history="1">
        <w:proofErr w:type="spellStart"/>
        <w:r w:rsidRPr="00DB5612">
          <w:rPr>
            <w:rFonts w:ascii="Arial" w:eastAsia="Arial" w:hAnsi="Arial" w:cs="Arial"/>
            <w:color w:val="0000FF"/>
            <w:sz w:val="22"/>
            <w:szCs w:val="22"/>
            <w:u w:val="single"/>
            <w:shd w:val="clear" w:color="auto" w:fill="FFFFFF"/>
          </w:rPr>
          <w:t>Молоковский</w:t>
        </w:r>
        <w:proofErr w:type="spellEnd"/>
        <w:r w:rsidRPr="00DB5612">
          <w:rPr>
            <w:rFonts w:ascii="Arial" w:eastAsia="Arial" w:hAnsi="Arial" w:cs="Arial"/>
            <w:color w:val="0000FF"/>
            <w:sz w:val="22"/>
            <w:szCs w:val="22"/>
            <w:u w:val="single"/>
            <w:shd w:val="clear" w:color="auto" w:fill="FFFFFF"/>
          </w:rPr>
          <w:t xml:space="preserve"> край (</w:t>
        </w:r>
        <w:proofErr w:type="spellStart"/>
        <w:r w:rsidRPr="00DB5612">
          <w:rPr>
            <w:rFonts w:ascii="Arial" w:eastAsia="Arial" w:hAnsi="Arial" w:cs="Arial"/>
            <w:color w:val="0000FF"/>
            <w:sz w:val="22"/>
            <w:szCs w:val="22"/>
            <w:u w:val="single"/>
            <w:shd w:val="clear" w:color="auto" w:fill="FFFFFF"/>
          </w:rPr>
          <w:t>молоковскийкрай</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Молоково,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5" w:history="1">
        <w:r w:rsidRPr="00DB5612">
          <w:rPr>
            <w:rFonts w:ascii="Arial" w:eastAsia="Arial" w:hAnsi="Arial" w:cs="Arial"/>
            <w:color w:val="0000FF"/>
            <w:sz w:val="22"/>
            <w:szCs w:val="22"/>
            <w:u w:val="single"/>
            <w:shd w:val="clear" w:color="auto" w:fill="FFFFFF"/>
          </w:rPr>
          <w:t>Ленинское знамя (leninskoeznamya.tverreg.ru),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6" w:history="1">
        <w:r w:rsidRPr="00DB5612">
          <w:rPr>
            <w:rFonts w:ascii="Arial" w:eastAsia="Arial" w:hAnsi="Arial" w:cs="Arial"/>
            <w:color w:val="0000FF"/>
            <w:sz w:val="22"/>
            <w:szCs w:val="22"/>
            <w:u w:val="single"/>
            <w:shd w:val="clear" w:color="auto" w:fill="FFFFFF"/>
          </w:rPr>
          <w:t>Наша жизнь (</w:t>
        </w:r>
        <w:proofErr w:type="spellStart"/>
        <w:r w:rsidRPr="00DB5612">
          <w:rPr>
            <w:rFonts w:ascii="Arial" w:eastAsia="Arial" w:hAnsi="Arial" w:cs="Arial"/>
            <w:color w:val="0000FF"/>
            <w:sz w:val="22"/>
            <w:szCs w:val="22"/>
            <w:u w:val="single"/>
            <w:shd w:val="clear" w:color="auto" w:fill="FFFFFF"/>
          </w:rPr>
          <w:t>нашажизнь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Лихославль,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7" w:history="1">
        <w:proofErr w:type="spellStart"/>
        <w:r w:rsidRPr="00DB5612">
          <w:rPr>
            <w:rFonts w:ascii="Arial" w:eastAsia="Arial" w:hAnsi="Arial" w:cs="Arial"/>
            <w:color w:val="0000FF"/>
            <w:sz w:val="22"/>
            <w:szCs w:val="22"/>
            <w:u w:val="single"/>
            <w:shd w:val="clear" w:color="auto" w:fill="FFFFFF"/>
          </w:rPr>
          <w:t>Спировские</w:t>
        </w:r>
        <w:proofErr w:type="spellEnd"/>
        <w:r w:rsidRPr="00DB5612">
          <w:rPr>
            <w:rFonts w:ascii="Arial" w:eastAsia="Arial" w:hAnsi="Arial" w:cs="Arial"/>
            <w:color w:val="0000FF"/>
            <w:sz w:val="22"/>
            <w:szCs w:val="22"/>
            <w:u w:val="single"/>
            <w:shd w:val="clear" w:color="auto" w:fill="FFFFFF"/>
          </w:rPr>
          <w:t xml:space="preserve"> известия (</w:t>
        </w:r>
        <w:proofErr w:type="spellStart"/>
        <w:r w:rsidRPr="00DB5612">
          <w:rPr>
            <w:rFonts w:ascii="Arial" w:eastAsia="Arial" w:hAnsi="Arial" w:cs="Arial"/>
            <w:color w:val="0000FF"/>
            <w:sz w:val="22"/>
            <w:szCs w:val="22"/>
            <w:u w:val="single"/>
            <w:shd w:val="clear" w:color="auto" w:fill="FFFFFF"/>
          </w:rPr>
          <w:t>спировскиеизвестия</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Спирово,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8" w:history="1">
        <w:proofErr w:type="spellStart"/>
        <w:r w:rsidRPr="00DB5612">
          <w:rPr>
            <w:rFonts w:ascii="Arial" w:eastAsia="Arial" w:hAnsi="Arial" w:cs="Arial"/>
            <w:color w:val="0000FF"/>
            <w:sz w:val="22"/>
            <w:szCs w:val="22"/>
            <w:u w:val="single"/>
            <w:shd w:val="clear" w:color="auto" w:fill="FFFFFF"/>
          </w:rPr>
          <w:t>Новоторжский</w:t>
        </w:r>
        <w:proofErr w:type="spellEnd"/>
        <w:r w:rsidRPr="00DB5612">
          <w:rPr>
            <w:rFonts w:ascii="Arial" w:eastAsia="Arial" w:hAnsi="Arial" w:cs="Arial"/>
            <w:color w:val="0000FF"/>
            <w:sz w:val="22"/>
            <w:szCs w:val="22"/>
            <w:u w:val="single"/>
            <w:shd w:val="clear" w:color="auto" w:fill="FFFFFF"/>
          </w:rPr>
          <w:t xml:space="preserve"> вестник (nvestnik.ru), Торжок,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9" w:history="1">
        <w:proofErr w:type="spellStart"/>
        <w:r w:rsidRPr="00DB5612">
          <w:rPr>
            <w:rFonts w:ascii="Arial" w:eastAsia="Arial" w:hAnsi="Arial" w:cs="Arial"/>
            <w:color w:val="0000FF"/>
            <w:sz w:val="22"/>
            <w:szCs w:val="22"/>
            <w:u w:val="single"/>
            <w:shd w:val="clear" w:color="auto" w:fill="FFFFFF"/>
          </w:rPr>
          <w:t>Сандовские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сандовскиевести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Сандово,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0" w:history="1">
        <w:r w:rsidRPr="00DB5612">
          <w:rPr>
            <w:rFonts w:ascii="Arial" w:eastAsia="Arial" w:hAnsi="Arial" w:cs="Arial"/>
            <w:color w:val="0000FF"/>
            <w:sz w:val="22"/>
            <w:szCs w:val="22"/>
            <w:u w:val="single"/>
            <w:shd w:val="clear" w:color="auto" w:fill="FFFFFF"/>
          </w:rPr>
          <w:t>Коммунар (</w:t>
        </w:r>
        <w:proofErr w:type="spellStart"/>
        <w:r w:rsidRPr="00DB5612">
          <w:rPr>
            <w:rFonts w:ascii="Arial" w:eastAsia="Arial" w:hAnsi="Arial" w:cs="Arial"/>
            <w:color w:val="0000FF"/>
            <w:sz w:val="22"/>
            <w:szCs w:val="22"/>
            <w:u w:val="single"/>
            <w:shd w:val="clear" w:color="auto" w:fill="FFFFFF"/>
          </w:rPr>
          <w:t>коммунар</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Фирово,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1" w:history="1">
        <w:r w:rsidRPr="00DB5612">
          <w:rPr>
            <w:rFonts w:ascii="Arial" w:eastAsia="Arial" w:hAnsi="Arial" w:cs="Arial"/>
            <w:color w:val="0000FF"/>
            <w:sz w:val="22"/>
            <w:szCs w:val="22"/>
            <w:u w:val="single"/>
            <w:shd w:val="clear" w:color="auto" w:fill="FFFFFF"/>
          </w:rPr>
          <w:t>Родная земля (r-zemlya.ru), п. Рамешки,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2" w:history="1">
        <w:r w:rsidRPr="00DB5612">
          <w:rPr>
            <w:rFonts w:ascii="Arial" w:eastAsia="Arial" w:hAnsi="Arial" w:cs="Arial"/>
            <w:color w:val="0000FF"/>
            <w:sz w:val="22"/>
            <w:szCs w:val="22"/>
            <w:u w:val="single"/>
            <w:shd w:val="clear" w:color="auto" w:fill="FFFFFF"/>
          </w:rPr>
          <w:t>Вперед (</w:t>
        </w:r>
        <w:proofErr w:type="spellStart"/>
        <w:r w:rsidRPr="00DB5612">
          <w:rPr>
            <w:rFonts w:ascii="Arial" w:eastAsia="Arial" w:hAnsi="Arial" w:cs="Arial"/>
            <w:color w:val="0000FF"/>
            <w:sz w:val="22"/>
            <w:szCs w:val="22"/>
            <w:u w:val="single"/>
            <w:shd w:val="clear" w:color="auto" w:fill="FFFFFF"/>
          </w:rPr>
          <w:t>вперед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Калязин,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3" w:history="1">
        <w:r w:rsidRPr="00DB5612">
          <w:rPr>
            <w:rFonts w:ascii="Arial" w:eastAsia="Arial" w:hAnsi="Arial" w:cs="Arial"/>
            <w:color w:val="0000FF"/>
            <w:sz w:val="22"/>
            <w:szCs w:val="22"/>
            <w:u w:val="single"/>
            <w:shd w:val="clear" w:color="auto" w:fill="FFFFFF"/>
          </w:rPr>
          <w:t>Жарковский вестник (</w:t>
        </w:r>
        <w:proofErr w:type="spellStart"/>
        <w:r w:rsidRPr="00DB5612">
          <w:rPr>
            <w:rFonts w:ascii="Arial" w:eastAsia="Arial" w:hAnsi="Arial" w:cs="Arial"/>
            <w:color w:val="0000FF"/>
            <w:sz w:val="22"/>
            <w:szCs w:val="22"/>
            <w:u w:val="single"/>
            <w:shd w:val="clear" w:color="auto" w:fill="FFFFFF"/>
          </w:rPr>
          <w:t>жарковскийвестник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Жарковский,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4" w:history="1">
        <w:r w:rsidRPr="00DB5612">
          <w:rPr>
            <w:rFonts w:ascii="Arial" w:eastAsia="Arial" w:hAnsi="Arial" w:cs="Arial"/>
            <w:color w:val="0000FF"/>
            <w:sz w:val="22"/>
            <w:szCs w:val="22"/>
            <w:u w:val="single"/>
            <w:shd w:val="clear" w:color="auto" w:fill="FFFFFF"/>
          </w:rPr>
          <w:t>Авангард (</w:t>
        </w:r>
        <w:proofErr w:type="spellStart"/>
        <w:r w:rsidRPr="00DB5612">
          <w:rPr>
            <w:rFonts w:ascii="Arial" w:eastAsia="Arial" w:hAnsi="Arial" w:cs="Arial"/>
            <w:color w:val="0000FF"/>
            <w:sz w:val="22"/>
            <w:szCs w:val="22"/>
            <w:u w:val="single"/>
            <w:shd w:val="clear" w:color="auto" w:fill="FFFFFF"/>
          </w:rPr>
          <w:t>авангард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Западная Двина,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5" w:history="1">
        <w:r w:rsidRPr="00DB5612">
          <w:rPr>
            <w:rFonts w:ascii="Arial" w:eastAsia="Arial" w:hAnsi="Arial" w:cs="Arial"/>
            <w:color w:val="0000FF"/>
            <w:sz w:val="22"/>
            <w:szCs w:val="22"/>
            <w:u w:val="single"/>
            <w:shd w:val="clear" w:color="auto" w:fill="FFFFFF"/>
          </w:rPr>
          <w:t>Лесной вестник (</w:t>
        </w:r>
        <w:proofErr w:type="spellStart"/>
        <w:r w:rsidRPr="00DB5612">
          <w:rPr>
            <w:rFonts w:ascii="Arial" w:eastAsia="Arial" w:hAnsi="Arial" w:cs="Arial"/>
            <w:color w:val="0000FF"/>
            <w:sz w:val="22"/>
            <w:szCs w:val="22"/>
            <w:u w:val="single"/>
            <w:shd w:val="clear" w:color="auto" w:fill="FFFFFF"/>
          </w:rPr>
          <w:t>леснойвестник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с. Лесное (Тверская обл.),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6" w:history="1">
        <w:r w:rsidRPr="00DB5612">
          <w:rPr>
            <w:rFonts w:ascii="Arial" w:eastAsia="Arial" w:hAnsi="Arial" w:cs="Arial"/>
            <w:color w:val="0000FF"/>
            <w:sz w:val="22"/>
            <w:szCs w:val="22"/>
            <w:u w:val="single"/>
            <w:shd w:val="clear" w:color="auto" w:fill="FFFFFF"/>
          </w:rPr>
          <w:t>Новая жизнь (</w:t>
        </w:r>
        <w:proofErr w:type="spellStart"/>
        <w:r w:rsidRPr="00DB5612">
          <w:rPr>
            <w:rFonts w:ascii="Arial" w:eastAsia="Arial" w:hAnsi="Arial" w:cs="Arial"/>
            <w:color w:val="0000FF"/>
            <w:sz w:val="22"/>
            <w:szCs w:val="22"/>
            <w:u w:val="single"/>
            <w:shd w:val="clear" w:color="auto" w:fill="FFFFFF"/>
          </w:rPr>
          <w:t>новаяжизнь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Бологое,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7" w:history="1">
        <w:proofErr w:type="spellStart"/>
        <w:r w:rsidRPr="00DB5612">
          <w:rPr>
            <w:rFonts w:ascii="Arial" w:eastAsia="Arial" w:hAnsi="Arial" w:cs="Arial"/>
            <w:color w:val="0000FF"/>
            <w:sz w:val="22"/>
            <w:szCs w:val="22"/>
            <w:u w:val="single"/>
            <w:shd w:val="clear" w:color="auto" w:fill="FFFFFF"/>
          </w:rPr>
          <w:t>Андреапольские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андреапольскиевести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Андреаполь</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8" w:history="1">
        <w:proofErr w:type="spellStart"/>
        <w:r w:rsidRPr="00DB5612">
          <w:rPr>
            <w:rFonts w:ascii="Arial" w:eastAsia="Arial" w:hAnsi="Arial" w:cs="Arial"/>
            <w:color w:val="0000FF"/>
            <w:sz w:val="22"/>
            <w:szCs w:val="22"/>
            <w:u w:val="single"/>
            <w:shd w:val="clear" w:color="auto" w:fill="FFFFFF"/>
          </w:rPr>
          <w:t>Вышневолоцкая</w:t>
        </w:r>
        <w:proofErr w:type="spellEnd"/>
        <w:r w:rsidRPr="00DB5612">
          <w:rPr>
            <w:rFonts w:ascii="Arial" w:eastAsia="Arial" w:hAnsi="Arial" w:cs="Arial"/>
            <w:color w:val="0000FF"/>
            <w:sz w:val="22"/>
            <w:szCs w:val="22"/>
            <w:u w:val="single"/>
            <w:shd w:val="clear" w:color="auto" w:fill="FFFFFF"/>
          </w:rPr>
          <w:t xml:space="preserve"> правда (</w:t>
        </w:r>
        <w:proofErr w:type="spellStart"/>
        <w:r w:rsidRPr="00DB5612">
          <w:rPr>
            <w:rFonts w:ascii="Arial" w:eastAsia="Arial" w:hAnsi="Arial" w:cs="Arial"/>
            <w:color w:val="0000FF"/>
            <w:sz w:val="22"/>
            <w:szCs w:val="22"/>
            <w:u w:val="single"/>
            <w:shd w:val="clear" w:color="auto" w:fill="FFFFFF"/>
          </w:rPr>
          <w:t>вышневолоцкаяправда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9" w:history="1">
        <w:r w:rsidRPr="00DB5612">
          <w:rPr>
            <w:rFonts w:ascii="Arial" w:eastAsia="Arial" w:hAnsi="Arial" w:cs="Arial"/>
            <w:color w:val="0000FF"/>
            <w:sz w:val="22"/>
            <w:szCs w:val="22"/>
            <w:u w:val="single"/>
            <w:shd w:val="clear" w:color="auto" w:fill="FFFFFF"/>
          </w:rPr>
          <w:t>Главный региональный (glavny.tv), Смоленск,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0" w:history="1">
        <w:proofErr w:type="spellStart"/>
        <w:r w:rsidRPr="00DB5612">
          <w:rPr>
            <w:rFonts w:ascii="Arial" w:eastAsia="Arial" w:hAnsi="Arial" w:cs="Arial"/>
            <w:color w:val="0000FF"/>
            <w:sz w:val="22"/>
            <w:szCs w:val="22"/>
            <w:u w:val="single"/>
            <w:shd w:val="clear" w:color="auto" w:fill="FFFFFF"/>
          </w:rPr>
          <w:t>Удомельская</w:t>
        </w:r>
        <w:proofErr w:type="spellEnd"/>
        <w:r w:rsidRPr="00DB5612">
          <w:rPr>
            <w:rFonts w:ascii="Arial" w:eastAsia="Arial" w:hAnsi="Arial" w:cs="Arial"/>
            <w:color w:val="0000FF"/>
            <w:sz w:val="22"/>
            <w:szCs w:val="22"/>
            <w:u w:val="single"/>
            <w:shd w:val="clear" w:color="auto" w:fill="FFFFFF"/>
          </w:rPr>
          <w:t xml:space="preserve"> газета (udomelskaya-gazeta.ru), Удомля,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1" w:history="1">
        <w:r w:rsidRPr="00DB5612">
          <w:rPr>
            <w:rFonts w:ascii="Arial" w:eastAsia="Arial" w:hAnsi="Arial" w:cs="Arial"/>
            <w:color w:val="0000FF"/>
            <w:sz w:val="22"/>
            <w:szCs w:val="22"/>
            <w:u w:val="single"/>
            <w:shd w:val="clear" w:color="auto" w:fill="FFFFFF"/>
          </w:rPr>
          <w:t>Афанасий-бизнес (afanasy.biz),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2"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3"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4" w:history="1">
        <w:r w:rsidRPr="00DB5612">
          <w:rPr>
            <w:rFonts w:ascii="Arial" w:eastAsia="Arial" w:hAnsi="Arial" w:cs="Arial"/>
            <w:color w:val="0000FF"/>
            <w:sz w:val="22"/>
            <w:szCs w:val="22"/>
            <w:u w:val="single"/>
            <w:shd w:val="clear" w:color="auto" w:fill="FFFFFF"/>
          </w:rPr>
          <w:t>Тверское информационное агентство (tvernews.ru), Тверь,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8201166"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Tverigrad.ru,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28" w:name="ant_1575050_1897825378"/>
      <w:r w:rsidRPr="00DB5612">
        <w:rPr>
          <w:rFonts w:ascii="Arial" w:eastAsia="Arial" w:hAnsi="Arial" w:cs="Arial"/>
          <w:color w:val="000000"/>
          <w:sz w:val="22"/>
          <w:szCs w:val="22"/>
          <w:shd w:val="clear" w:color="auto" w:fill="FFFFFF"/>
        </w:rPr>
        <w:t>ЭКСПЕРТЫ В СФЕРЕ ОБРАЗОВАНИЯ ОЦЕНИЛИ ПЛАНЫ ТВЕРСКОЙ ОБЛАСТИ ПО МОДЕРНИЗАЦИИ ШКОЛ</w:t>
      </w:r>
      <w:bookmarkEnd w:id="28"/>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Современные школы - это одно из ключевых условий для обеспечения качественного образования и воспитания школьников, вне зависимости от места проживания",  - отметил губернатор </w:t>
      </w:r>
      <w:r w:rsidRPr="00DB5612">
        <w:rPr>
          <w:rFonts w:ascii="Arial" w:eastAsia="Arial" w:hAnsi="Arial" w:cs="Arial"/>
          <w:color w:val="000000"/>
          <w:sz w:val="22"/>
          <w:szCs w:val="22"/>
          <w:shd w:val="clear" w:color="auto" w:fill="C0C0C0"/>
        </w:rPr>
        <w:t>Игорь Руденя</w:t>
      </w:r>
      <w:r w:rsidRPr="00DB5612">
        <w:rPr>
          <w:rFonts w:ascii="Arial" w:eastAsia="Arial" w:hAnsi="Arial" w:cs="Arial"/>
          <w:color w:val="000000"/>
          <w:sz w:val="22"/>
          <w:szCs w:val="22"/>
          <w:shd w:val="clear" w:color="auto" w:fill="FFFFFF"/>
        </w:rPr>
        <w:t xml:space="preserve">...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85" w:history="1">
        <w:r w:rsidRPr="00DB5612">
          <w:rPr>
            <w:rFonts w:ascii="Arial" w:eastAsia="Arial" w:hAnsi="Arial" w:cs="Arial"/>
            <w:color w:val="0000FF"/>
            <w:sz w:val="22"/>
            <w:szCs w:val="22"/>
            <w:u w:val="single"/>
            <w:shd w:val="clear" w:color="auto" w:fill="FFFFFF"/>
          </w:rPr>
          <w:t>https://tverigrad.ru/publication/jeksperty-v-sfere-obrazovanija-ocenili-plany-tverskoj-oblasti-po-modernizacii-shkol/</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86"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87"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88"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89" w:history="1">
        <w:r w:rsidRPr="00DB5612">
          <w:rPr>
            <w:rFonts w:ascii="Arial" w:eastAsia="Arial" w:hAnsi="Arial" w:cs="Arial"/>
            <w:color w:val="0000FF"/>
            <w:sz w:val="22"/>
            <w:szCs w:val="22"/>
            <w:u w:val="single"/>
            <w:shd w:val="clear" w:color="auto" w:fill="FFFFFF"/>
          </w:rPr>
          <w:t>Московский Комсомолец (tver.mk.ru),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90"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91"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92"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93" w:history="1">
        <w:r w:rsidRPr="00DB5612">
          <w:rPr>
            <w:rFonts w:ascii="Arial" w:eastAsia="Arial" w:hAnsi="Arial" w:cs="Arial"/>
            <w:color w:val="0000FF"/>
            <w:sz w:val="22"/>
            <w:szCs w:val="22"/>
            <w:u w:val="single"/>
            <w:shd w:val="clear" w:color="auto" w:fill="FFFFFF"/>
          </w:rPr>
          <w:t>Московский Комсомолец (tver.mk.ru),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94"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95"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96" w:history="1">
        <w:r w:rsidRPr="00DB5612">
          <w:rPr>
            <w:rFonts w:ascii="Arial" w:eastAsia="Arial" w:hAnsi="Arial" w:cs="Arial"/>
            <w:color w:val="0000FF"/>
            <w:sz w:val="22"/>
            <w:szCs w:val="22"/>
            <w:u w:val="single"/>
            <w:shd w:val="clear" w:color="auto" w:fill="FFFFFF"/>
          </w:rPr>
          <w:t>Вся Тверь (газета-вся-</w:t>
        </w:r>
        <w:proofErr w:type="spellStart"/>
        <w:r w:rsidRPr="00DB5612">
          <w:rPr>
            <w:rFonts w:ascii="Arial" w:eastAsia="Arial" w:hAnsi="Arial" w:cs="Arial"/>
            <w:color w:val="0000FF"/>
            <w:sz w:val="22"/>
            <w:szCs w:val="22"/>
            <w:u w:val="single"/>
            <w:shd w:val="clear" w:color="auto" w:fill="FFFFFF"/>
          </w:rPr>
          <w:t>тверь</w:t>
        </w:r>
        <w:proofErr w:type="gramStart"/>
        <w:r w:rsidRPr="00DB5612">
          <w:rPr>
            <w:rFonts w:ascii="Arial" w:eastAsia="Arial" w:hAnsi="Arial" w:cs="Arial"/>
            <w:color w:val="0000FF"/>
            <w:sz w:val="22"/>
            <w:szCs w:val="22"/>
            <w:u w:val="single"/>
            <w:shd w:val="clear" w:color="auto" w:fill="FFFFFF"/>
          </w:rPr>
          <w:t>.р</w:t>
        </w:r>
        <w:proofErr w:type="gramEnd"/>
        <w:r w:rsidRPr="00DB5612">
          <w:rPr>
            <w:rFonts w:ascii="Arial" w:eastAsia="Arial" w:hAnsi="Arial" w:cs="Arial"/>
            <w:color w:val="0000FF"/>
            <w:sz w:val="22"/>
            <w:szCs w:val="22"/>
            <w:u w:val="single"/>
            <w:shd w:val="clear" w:color="auto" w:fill="FFFFFF"/>
          </w:rPr>
          <w:t>ф</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97" w:history="1">
        <w:r w:rsidRPr="00DB5612">
          <w:rPr>
            <w:rFonts w:ascii="Arial" w:eastAsia="Arial" w:hAnsi="Arial" w:cs="Arial"/>
            <w:color w:val="0000FF"/>
            <w:sz w:val="22"/>
            <w:szCs w:val="22"/>
            <w:u w:val="single"/>
            <w:shd w:val="clear" w:color="auto" w:fill="FFFFFF"/>
          </w:rPr>
          <w:t>Московский Комсомолец (tver.mk.ru),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98"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99"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100"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101"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102"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103"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104" w:history="1">
        <w:r w:rsidRPr="00DB5612">
          <w:rPr>
            <w:rFonts w:ascii="Arial" w:eastAsia="Arial" w:hAnsi="Arial" w:cs="Arial"/>
            <w:color w:val="0000FF"/>
            <w:sz w:val="22"/>
            <w:szCs w:val="22"/>
            <w:u w:val="single"/>
            <w:shd w:val="clear" w:color="auto" w:fill="FFFFFF"/>
          </w:rPr>
          <w:t>Родная земля (r-zemlya.ru), п. Рамешки,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105" w:history="1">
        <w:r w:rsidRPr="00DB5612">
          <w:rPr>
            <w:rFonts w:ascii="Arial" w:eastAsia="Arial" w:hAnsi="Arial" w:cs="Arial"/>
            <w:color w:val="0000FF"/>
            <w:sz w:val="22"/>
            <w:szCs w:val="22"/>
            <w:u w:val="single"/>
            <w:shd w:val="clear" w:color="auto" w:fill="FFFFFF"/>
          </w:rPr>
          <w:t>Gorodskoyportal.ru/</w:t>
        </w:r>
        <w:proofErr w:type="spellStart"/>
        <w:r w:rsidRPr="00DB5612">
          <w:rPr>
            <w:rFonts w:ascii="Arial" w:eastAsia="Arial" w:hAnsi="Arial" w:cs="Arial"/>
            <w:color w:val="0000FF"/>
            <w:sz w:val="22"/>
            <w:szCs w:val="22"/>
            <w:u w:val="single"/>
            <w:shd w:val="clear" w:color="auto" w:fill="FFFFFF"/>
          </w:rPr>
          <w:t>tver</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106" w:history="1">
        <w:r w:rsidRPr="00DB5612">
          <w:rPr>
            <w:rFonts w:ascii="Arial" w:eastAsia="Arial" w:hAnsi="Arial" w:cs="Arial"/>
            <w:color w:val="0000FF"/>
            <w:sz w:val="22"/>
            <w:szCs w:val="22"/>
            <w:u w:val="single"/>
            <w:shd w:val="clear" w:color="auto" w:fill="FFFFFF"/>
          </w:rPr>
          <w:t>Знамя (kuvznama.ru), Кувшиново, 21 января 2022</w:t>
        </w:r>
      </w:hyperlink>
    </w:p>
    <w:p w:rsidR="00DB5612" w:rsidRPr="00DB5612" w:rsidRDefault="00DB5612" w:rsidP="00DB5612">
      <w:pPr>
        <w:numPr>
          <w:ilvl w:val="0"/>
          <w:numId w:val="4"/>
        </w:numPr>
        <w:tabs>
          <w:tab w:val="left" w:pos="142"/>
        </w:tabs>
        <w:ind w:left="-142" w:firstLine="0"/>
        <w:rPr>
          <w:rFonts w:ascii="Arial" w:eastAsia="Arial" w:hAnsi="Arial" w:cs="Arial"/>
          <w:color w:val="0000FF"/>
          <w:sz w:val="22"/>
          <w:szCs w:val="22"/>
          <w:shd w:val="clear" w:color="auto" w:fill="FFFFFF"/>
        </w:rPr>
      </w:pPr>
      <w:hyperlink r:id="rId107" w:history="1">
        <w:proofErr w:type="spellStart"/>
        <w:r w:rsidRPr="00DB5612">
          <w:rPr>
            <w:rFonts w:ascii="Arial" w:eastAsia="Arial" w:hAnsi="Arial" w:cs="Arial"/>
            <w:color w:val="0000FF"/>
            <w:sz w:val="22"/>
            <w:szCs w:val="22"/>
            <w:u w:val="single"/>
            <w:shd w:val="clear" w:color="auto" w:fill="FFFFFF"/>
          </w:rPr>
          <w:t>Volochek.life</w:t>
        </w:r>
        <w:proofErr w:type="spellEnd"/>
        <w:r w:rsidRPr="00DB5612">
          <w:rPr>
            <w:rFonts w:ascii="Arial" w:eastAsia="Arial" w:hAnsi="Arial" w:cs="Arial"/>
            <w:color w:val="0000FF"/>
            <w:sz w:val="22"/>
            <w:szCs w:val="22"/>
            <w:u w:val="single"/>
            <w:shd w:val="clear" w:color="auto" w:fill="FFFFFF"/>
          </w:rPr>
          <w:t>, Вышний Волочек,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7825378"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Тверское информационное агентство (tvernews.ru),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29" w:name="ant_1575050_1897816309"/>
      <w:r w:rsidRPr="00DB5612">
        <w:rPr>
          <w:rFonts w:ascii="Arial" w:eastAsia="Arial" w:hAnsi="Arial" w:cs="Arial"/>
          <w:color w:val="000000"/>
          <w:sz w:val="22"/>
          <w:szCs w:val="22"/>
          <w:shd w:val="clear" w:color="auto" w:fill="FFFFFF"/>
        </w:rPr>
        <w:t>ДВА РАЙОНА ВЕРХНЕВОЛЖЬЯ ПРАЗДНУЮТ 80 ЛЕТ СО ДНЯ ОСВОБОЖДЕНИЯ ОТ ФАШИСТОВ</w:t>
      </w:r>
      <w:bookmarkEnd w:id="29"/>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21 января 1942 года войска Северо-Западного фронта в ходе </w:t>
      </w:r>
      <w:proofErr w:type="spellStart"/>
      <w:r w:rsidRPr="00DB5612">
        <w:rPr>
          <w:rFonts w:ascii="Arial" w:eastAsia="Arial" w:hAnsi="Arial" w:cs="Arial"/>
          <w:color w:val="000000"/>
          <w:sz w:val="22"/>
          <w:szCs w:val="22"/>
          <w:shd w:val="clear" w:color="auto" w:fill="FFFFFF"/>
        </w:rPr>
        <w:t>Торопецко</w:t>
      </w:r>
      <w:proofErr w:type="spellEnd"/>
      <w:r w:rsidRPr="00DB5612">
        <w:rPr>
          <w:rFonts w:ascii="Arial" w:eastAsia="Arial" w:hAnsi="Arial" w:cs="Arial"/>
          <w:color w:val="000000"/>
          <w:sz w:val="22"/>
          <w:szCs w:val="22"/>
          <w:shd w:val="clear" w:color="auto" w:fill="FFFFFF"/>
        </w:rPr>
        <w:t xml:space="preserve">-Холмской наступательной операции освободили территорию района. Поздравление жителям муниципального образования направил губернатор </w:t>
      </w:r>
      <w:r w:rsidRPr="00DB5612">
        <w:rPr>
          <w:rFonts w:ascii="Arial" w:eastAsia="Arial" w:hAnsi="Arial" w:cs="Arial"/>
          <w:color w:val="000000"/>
          <w:sz w:val="22"/>
          <w:szCs w:val="22"/>
          <w:shd w:val="clear" w:color="auto" w:fill="C0C0C0"/>
        </w:rPr>
        <w:t>Игорь Руденя</w:t>
      </w:r>
      <w:r w:rsidRPr="00DB5612">
        <w:rPr>
          <w:rFonts w:ascii="Arial" w:eastAsia="Arial" w:hAnsi="Arial" w:cs="Arial"/>
          <w:color w:val="000000"/>
          <w:sz w:val="22"/>
          <w:szCs w:val="22"/>
          <w:shd w:val="clear" w:color="auto" w:fill="FFFFFF"/>
        </w:rPr>
        <w:t xml:space="preserve">...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108" w:history="1">
        <w:r w:rsidRPr="00DB5612">
          <w:rPr>
            <w:rFonts w:ascii="Arial" w:eastAsia="Arial" w:hAnsi="Arial" w:cs="Arial"/>
            <w:color w:val="0000FF"/>
            <w:sz w:val="22"/>
            <w:szCs w:val="22"/>
            <w:u w:val="single"/>
            <w:shd w:val="clear" w:color="auto" w:fill="FFFFFF"/>
          </w:rPr>
          <w:t>https://tvernews.ru/news/280718/</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09" w:history="1">
        <w:r w:rsidRPr="00DB5612">
          <w:rPr>
            <w:rFonts w:ascii="Arial" w:eastAsia="Arial" w:hAnsi="Arial" w:cs="Arial"/>
            <w:color w:val="0000FF"/>
            <w:sz w:val="22"/>
            <w:szCs w:val="22"/>
            <w:u w:val="single"/>
            <w:shd w:val="clear" w:color="auto" w:fill="FFFFFF"/>
          </w:rPr>
          <w:t>TvTver.ru,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10" w:history="1">
        <w:proofErr w:type="gramStart"/>
        <w:r w:rsidRPr="00DB5612">
          <w:rPr>
            <w:rFonts w:ascii="Arial" w:eastAsia="Arial" w:hAnsi="Arial" w:cs="Arial"/>
            <w:color w:val="0000FF"/>
            <w:sz w:val="22"/>
            <w:szCs w:val="22"/>
            <w:u w:val="single"/>
            <w:shd w:val="clear" w:color="auto" w:fill="FFFFFF"/>
          </w:rPr>
          <w:t>Комсомольская</w:t>
        </w:r>
        <w:proofErr w:type="gramEnd"/>
        <w:r w:rsidRPr="00DB5612">
          <w:rPr>
            <w:rFonts w:ascii="Arial" w:eastAsia="Arial" w:hAnsi="Arial" w:cs="Arial"/>
            <w:color w:val="0000FF"/>
            <w:sz w:val="22"/>
            <w:szCs w:val="22"/>
            <w:u w:val="single"/>
            <w:shd w:val="clear" w:color="auto" w:fill="FFFFFF"/>
          </w:rPr>
          <w:t xml:space="preserve"> правда (tver.kp.ru),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11" w:history="1">
        <w:r w:rsidRPr="00DB5612">
          <w:rPr>
            <w:rFonts w:ascii="Arial" w:eastAsia="Arial" w:hAnsi="Arial" w:cs="Arial"/>
            <w:color w:val="0000FF"/>
            <w:sz w:val="22"/>
            <w:szCs w:val="22"/>
            <w:u w:val="single"/>
            <w:shd w:val="clear" w:color="auto" w:fill="FFFFFF"/>
          </w:rPr>
          <w:t>Главный региональный (glavny.tv), Смоленск,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12" w:history="1">
        <w:r w:rsidRPr="00DB5612">
          <w:rPr>
            <w:rFonts w:ascii="Arial" w:eastAsia="Arial" w:hAnsi="Arial" w:cs="Arial"/>
            <w:color w:val="0000FF"/>
            <w:sz w:val="22"/>
            <w:szCs w:val="22"/>
            <w:u w:val="single"/>
            <w:shd w:val="clear" w:color="auto" w:fill="FFFFFF"/>
          </w:rPr>
          <w:t>Тверь (toptver.ru),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13" w:history="1">
        <w:proofErr w:type="spellStart"/>
        <w:r w:rsidRPr="00DB5612">
          <w:rPr>
            <w:rFonts w:ascii="Arial" w:eastAsia="Arial" w:hAnsi="Arial" w:cs="Arial"/>
            <w:color w:val="0000FF"/>
            <w:sz w:val="22"/>
            <w:szCs w:val="22"/>
            <w:u w:val="single"/>
            <w:shd w:val="clear" w:color="auto" w:fill="FFFFFF"/>
          </w:rPr>
          <w:t>Зубцовская</w:t>
        </w:r>
        <w:proofErr w:type="spellEnd"/>
        <w:r w:rsidRPr="00DB5612">
          <w:rPr>
            <w:rFonts w:ascii="Arial" w:eastAsia="Arial" w:hAnsi="Arial" w:cs="Arial"/>
            <w:color w:val="0000FF"/>
            <w:sz w:val="22"/>
            <w:szCs w:val="22"/>
            <w:u w:val="single"/>
            <w:shd w:val="clear" w:color="auto" w:fill="FFFFFF"/>
          </w:rPr>
          <w:t xml:space="preserve"> жизнь (</w:t>
        </w:r>
        <w:proofErr w:type="spellStart"/>
        <w:r w:rsidRPr="00DB5612">
          <w:rPr>
            <w:rFonts w:ascii="Arial" w:eastAsia="Arial" w:hAnsi="Arial" w:cs="Arial"/>
            <w:color w:val="0000FF"/>
            <w:sz w:val="22"/>
            <w:szCs w:val="22"/>
            <w:u w:val="single"/>
            <w:shd w:val="clear" w:color="auto" w:fill="FFFFFF"/>
          </w:rPr>
          <w:t>зубцовскаяжизнь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Зубцов,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14" w:history="1">
        <w:proofErr w:type="spellStart"/>
        <w:r w:rsidRPr="00DB5612">
          <w:rPr>
            <w:rFonts w:ascii="Arial" w:eastAsia="Arial" w:hAnsi="Arial" w:cs="Arial"/>
            <w:color w:val="0000FF"/>
            <w:sz w:val="22"/>
            <w:szCs w:val="22"/>
            <w:u w:val="single"/>
            <w:shd w:val="clear" w:color="auto" w:fill="FFFFFF"/>
          </w:rPr>
          <w:t>Зубцовская</w:t>
        </w:r>
        <w:proofErr w:type="spellEnd"/>
        <w:r w:rsidRPr="00DB5612">
          <w:rPr>
            <w:rFonts w:ascii="Arial" w:eastAsia="Arial" w:hAnsi="Arial" w:cs="Arial"/>
            <w:color w:val="0000FF"/>
            <w:sz w:val="22"/>
            <w:szCs w:val="22"/>
            <w:u w:val="single"/>
            <w:shd w:val="clear" w:color="auto" w:fill="FFFFFF"/>
          </w:rPr>
          <w:t xml:space="preserve"> жизнь (</w:t>
        </w:r>
        <w:proofErr w:type="spellStart"/>
        <w:r w:rsidRPr="00DB5612">
          <w:rPr>
            <w:rFonts w:ascii="Arial" w:eastAsia="Arial" w:hAnsi="Arial" w:cs="Arial"/>
            <w:color w:val="0000FF"/>
            <w:sz w:val="22"/>
            <w:szCs w:val="22"/>
            <w:u w:val="single"/>
            <w:shd w:val="clear" w:color="auto" w:fill="FFFFFF"/>
          </w:rPr>
          <w:t>зубцовскаяжизнь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Зубцов,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15" w:history="1">
        <w:r w:rsidRPr="00DB5612">
          <w:rPr>
            <w:rFonts w:ascii="Arial" w:eastAsia="Arial" w:hAnsi="Arial" w:cs="Arial"/>
            <w:color w:val="0000FF"/>
            <w:sz w:val="22"/>
            <w:szCs w:val="22"/>
            <w:u w:val="single"/>
            <w:shd w:val="clear" w:color="auto" w:fill="FFFFFF"/>
          </w:rPr>
          <w:t>Знамя (kuvznama.ru), Кувшиново,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16" w:history="1">
        <w:r w:rsidRPr="00DB5612">
          <w:rPr>
            <w:rFonts w:ascii="Arial" w:eastAsia="Arial" w:hAnsi="Arial" w:cs="Arial"/>
            <w:color w:val="0000FF"/>
            <w:sz w:val="22"/>
            <w:szCs w:val="22"/>
            <w:u w:val="single"/>
            <w:shd w:val="clear" w:color="auto" w:fill="FFFFFF"/>
          </w:rPr>
          <w:t>Знамя (kuvznama.ru), Кувшиново,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17" w:history="1">
        <w:r w:rsidRPr="00DB5612">
          <w:rPr>
            <w:rFonts w:ascii="Arial" w:eastAsia="Arial" w:hAnsi="Arial" w:cs="Arial"/>
            <w:color w:val="0000FF"/>
            <w:sz w:val="22"/>
            <w:szCs w:val="22"/>
            <w:u w:val="single"/>
            <w:shd w:val="clear" w:color="auto" w:fill="FFFFFF"/>
          </w:rPr>
          <w:t>Главный региональный (glavny.tv), Смоленск,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18" w:history="1">
        <w:r w:rsidRPr="00DB5612">
          <w:rPr>
            <w:rFonts w:ascii="Arial" w:eastAsia="Arial" w:hAnsi="Arial" w:cs="Arial"/>
            <w:color w:val="0000FF"/>
            <w:sz w:val="22"/>
            <w:szCs w:val="22"/>
            <w:u w:val="single"/>
            <w:shd w:val="clear" w:color="auto" w:fill="FFFFFF"/>
          </w:rPr>
          <w:t>Inform69.ru,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19" w:history="1">
        <w:r w:rsidRPr="00DB5612">
          <w:rPr>
            <w:rFonts w:ascii="Arial" w:eastAsia="Arial" w:hAnsi="Arial" w:cs="Arial"/>
            <w:color w:val="0000FF"/>
            <w:sz w:val="22"/>
            <w:szCs w:val="22"/>
            <w:u w:val="single"/>
            <w:shd w:val="clear" w:color="auto" w:fill="FFFFFF"/>
          </w:rPr>
          <w:t>Вся Тверь (газета-вся-</w:t>
        </w:r>
        <w:proofErr w:type="spellStart"/>
        <w:r w:rsidRPr="00DB5612">
          <w:rPr>
            <w:rFonts w:ascii="Arial" w:eastAsia="Arial" w:hAnsi="Arial" w:cs="Arial"/>
            <w:color w:val="0000FF"/>
            <w:sz w:val="22"/>
            <w:szCs w:val="22"/>
            <w:u w:val="single"/>
            <w:shd w:val="clear" w:color="auto" w:fill="FFFFFF"/>
          </w:rPr>
          <w:t>тверь</w:t>
        </w:r>
        <w:proofErr w:type="gramStart"/>
        <w:r w:rsidRPr="00DB5612">
          <w:rPr>
            <w:rFonts w:ascii="Arial" w:eastAsia="Arial" w:hAnsi="Arial" w:cs="Arial"/>
            <w:color w:val="0000FF"/>
            <w:sz w:val="22"/>
            <w:szCs w:val="22"/>
            <w:u w:val="single"/>
            <w:shd w:val="clear" w:color="auto" w:fill="FFFFFF"/>
          </w:rPr>
          <w:t>.р</w:t>
        </w:r>
        <w:proofErr w:type="gramEnd"/>
        <w:r w:rsidRPr="00DB5612">
          <w:rPr>
            <w:rFonts w:ascii="Arial" w:eastAsia="Arial" w:hAnsi="Arial" w:cs="Arial"/>
            <w:color w:val="0000FF"/>
            <w:sz w:val="22"/>
            <w:szCs w:val="22"/>
            <w:u w:val="single"/>
            <w:shd w:val="clear" w:color="auto" w:fill="FFFFFF"/>
          </w:rPr>
          <w:t>ф</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20" w:history="1">
        <w:r w:rsidRPr="00DB5612">
          <w:rPr>
            <w:rFonts w:ascii="Arial" w:eastAsia="Arial" w:hAnsi="Arial" w:cs="Arial"/>
            <w:color w:val="0000FF"/>
            <w:sz w:val="22"/>
            <w:szCs w:val="22"/>
            <w:u w:val="single"/>
            <w:shd w:val="clear" w:color="auto" w:fill="FFFFFF"/>
          </w:rPr>
          <w:t>Inform69.ru,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21" w:history="1">
        <w:r w:rsidRPr="00DB5612">
          <w:rPr>
            <w:rFonts w:ascii="Arial" w:eastAsia="Arial" w:hAnsi="Arial" w:cs="Arial"/>
            <w:color w:val="0000FF"/>
            <w:sz w:val="22"/>
            <w:szCs w:val="22"/>
            <w:u w:val="single"/>
            <w:shd w:val="clear" w:color="auto" w:fill="FFFFFF"/>
          </w:rPr>
          <w:t>Заря (konzarya.ru), Конаково,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22" w:history="1">
        <w:r w:rsidRPr="00DB5612">
          <w:rPr>
            <w:rFonts w:ascii="Arial" w:eastAsia="Arial" w:hAnsi="Arial" w:cs="Arial"/>
            <w:color w:val="0000FF"/>
            <w:sz w:val="22"/>
            <w:szCs w:val="22"/>
            <w:u w:val="single"/>
            <w:shd w:val="clear" w:color="auto" w:fill="FFFFFF"/>
          </w:rPr>
          <w:t>Заря (konzarya.ru), Конаково,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23" w:history="1">
        <w:r w:rsidRPr="00DB5612">
          <w:rPr>
            <w:rFonts w:ascii="Arial" w:eastAsia="Arial" w:hAnsi="Arial" w:cs="Arial"/>
            <w:color w:val="0000FF"/>
            <w:sz w:val="22"/>
            <w:szCs w:val="22"/>
            <w:u w:val="single"/>
            <w:shd w:val="clear" w:color="auto" w:fill="FFFFFF"/>
          </w:rPr>
          <w:t>Бельская правда (</w:t>
        </w:r>
        <w:proofErr w:type="spellStart"/>
        <w:r w:rsidRPr="00DB5612">
          <w:rPr>
            <w:rFonts w:ascii="Arial" w:eastAsia="Arial" w:hAnsi="Arial" w:cs="Arial"/>
            <w:color w:val="0000FF"/>
            <w:sz w:val="22"/>
            <w:szCs w:val="22"/>
            <w:u w:val="single"/>
            <w:shd w:val="clear" w:color="auto" w:fill="FFFFFF"/>
          </w:rPr>
          <w:t>бельскаяправда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Белый,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24" w:history="1">
        <w:r w:rsidRPr="00DB5612">
          <w:rPr>
            <w:rFonts w:ascii="Arial" w:eastAsia="Arial" w:hAnsi="Arial" w:cs="Arial"/>
            <w:color w:val="0000FF"/>
            <w:sz w:val="22"/>
            <w:szCs w:val="22"/>
            <w:u w:val="single"/>
            <w:shd w:val="clear" w:color="auto" w:fill="FFFFFF"/>
          </w:rPr>
          <w:t>Бельская правда (</w:t>
        </w:r>
        <w:proofErr w:type="spellStart"/>
        <w:r w:rsidRPr="00DB5612">
          <w:rPr>
            <w:rFonts w:ascii="Arial" w:eastAsia="Arial" w:hAnsi="Arial" w:cs="Arial"/>
            <w:color w:val="0000FF"/>
            <w:sz w:val="22"/>
            <w:szCs w:val="22"/>
            <w:u w:val="single"/>
            <w:shd w:val="clear" w:color="auto" w:fill="FFFFFF"/>
          </w:rPr>
          <w:t>бельскаяправда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Белый,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25" w:history="1">
        <w:r w:rsidRPr="00DB5612">
          <w:rPr>
            <w:rFonts w:ascii="Arial" w:eastAsia="Arial" w:hAnsi="Arial" w:cs="Arial"/>
            <w:color w:val="0000FF"/>
            <w:sz w:val="22"/>
            <w:szCs w:val="22"/>
            <w:u w:val="single"/>
            <w:shd w:val="clear" w:color="auto" w:fill="FFFFFF"/>
          </w:rPr>
          <w:t>Караван Ярмарка (karavantver.ru),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26"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27" w:history="1">
        <w:proofErr w:type="spellStart"/>
        <w:r w:rsidRPr="00DB5612">
          <w:rPr>
            <w:rFonts w:ascii="Arial" w:eastAsia="Arial" w:hAnsi="Arial" w:cs="Arial"/>
            <w:color w:val="0000FF"/>
            <w:sz w:val="22"/>
            <w:szCs w:val="22"/>
            <w:u w:val="single"/>
            <w:shd w:val="clear" w:color="auto" w:fill="FFFFFF"/>
          </w:rPr>
          <w:t>Молоковский</w:t>
        </w:r>
        <w:proofErr w:type="spellEnd"/>
        <w:r w:rsidRPr="00DB5612">
          <w:rPr>
            <w:rFonts w:ascii="Arial" w:eastAsia="Arial" w:hAnsi="Arial" w:cs="Arial"/>
            <w:color w:val="0000FF"/>
            <w:sz w:val="22"/>
            <w:szCs w:val="22"/>
            <w:u w:val="single"/>
            <w:shd w:val="clear" w:color="auto" w:fill="FFFFFF"/>
          </w:rPr>
          <w:t xml:space="preserve"> край (</w:t>
        </w:r>
        <w:proofErr w:type="spellStart"/>
        <w:r w:rsidRPr="00DB5612">
          <w:rPr>
            <w:rFonts w:ascii="Arial" w:eastAsia="Arial" w:hAnsi="Arial" w:cs="Arial"/>
            <w:color w:val="0000FF"/>
            <w:sz w:val="22"/>
            <w:szCs w:val="22"/>
            <w:u w:val="single"/>
            <w:shd w:val="clear" w:color="auto" w:fill="FFFFFF"/>
          </w:rPr>
          <w:t>молоковскийкрай</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Молоково,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28" w:history="1">
        <w:proofErr w:type="spellStart"/>
        <w:r w:rsidRPr="00DB5612">
          <w:rPr>
            <w:rFonts w:ascii="Arial" w:eastAsia="Arial" w:hAnsi="Arial" w:cs="Arial"/>
            <w:color w:val="0000FF"/>
            <w:sz w:val="22"/>
            <w:szCs w:val="22"/>
            <w:u w:val="single"/>
            <w:shd w:val="clear" w:color="auto" w:fill="FFFFFF"/>
          </w:rPr>
          <w:t>Молоковский</w:t>
        </w:r>
        <w:proofErr w:type="spellEnd"/>
        <w:r w:rsidRPr="00DB5612">
          <w:rPr>
            <w:rFonts w:ascii="Arial" w:eastAsia="Arial" w:hAnsi="Arial" w:cs="Arial"/>
            <w:color w:val="0000FF"/>
            <w:sz w:val="22"/>
            <w:szCs w:val="22"/>
            <w:u w:val="single"/>
            <w:shd w:val="clear" w:color="auto" w:fill="FFFFFF"/>
          </w:rPr>
          <w:t xml:space="preserve"> край (</w:t>
        </w:r>
        <w:proofErr w:type="spellStart"/>
        <w:r w:rsidRPr="00DB5612">
          <w:rPr>
            <w:rFonts w:ascii="Arial" w:eastAsia="Arial" w:hAnsi="Arial" w:cs="Arial"/>
            <w:color w:val="0000FF"/>
            <w:sz w:val="22"/>
            <w:szCs w:val="22"/>
            <w:u w:val="single"/>
            <w:shd w:val="clear" w:color="auto" w:fill="FFFFFF"/>
          </w:rPr>
          <w:t>молоковскийкрай</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Молоково,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29"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30" w:history="1">
        <w:r w:rsidRPr="00DB5612">
          <w:rPr>
            <w:rFonts w:ascii="Arial" w:eastAsia="Arial" w:hAnsi="Arial" w:cs="Arial"/>
            <w:color w:val="0000FF"/>
            <w:sz w:val="22"/>
            <w:szCs w:val="22"/>
            <w:u w:val="single"/>
            <w:shd w:val="clear" w:color="auto" w:fill="FFFFFF"/>
          </w:rPr>
          <w:t>Наша жизнь (</w:t>
        </w:r>
        <w:proofErr w:type="spellStart"/>
        <w:r w:rsidRPr="00DB5612">
          <w:rPr>
            <w:rFonts w:ascii="Arial" w:eastAsia="Arial" w:hAnsi="Arial" w:cs="Arial"/>
            <w:color w:val="0000FF"/>
            <w:sz w:val="22"/>
            <w:szCs w:val="22"/>
            <w:u w:val="single"/>
            <w:shd w:val="clear" w:color="auto" w:fill="FFFFFF"/>
          </w:rPr>
          <w:t>нашажизнь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Лихославль,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31" w:history="1">
        <w:r w:rsidRPr="00DB5612">
          <w:rPr>
            <w:rFonts w:ascii="Arial" w:eastAsia="Arial" w:hAnsi="Arial" w:cs="Arial"/>
            <w:color w:val="0000FF"/>
            <w:sz w:val="22"/>
            <w:szCs w:val="22"/>
            <w:u w:val="single"/>
            <w:shd w:val="clear" w:color="auto" w:fill="FFFFFF"/>
          </w:rPr>
          <w:t>Наша жизнь (</w:t>
        </w:r>
        <w:proofErr w:type="spellStart"/>
        <w:r w:rsidRPr="00DB5612">
          <w:rPr>
            <w:rFonts w:ascii="Arial" w:eastAsia="Arial" w:hAnsi="Arial" w:cs="Arial"/>
            <w:color w:val="0000FF"/>
            <w:sz w:val="22"/>
            <w:szCs w:val="22"/>
            <w:u w:val="single"/>
            <w:shd w:val="clear" w:color="auto" w:fill="FFFFFF"/>
          </w:rPr>
          <w:t>нашажизнь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Лихославль,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32" w:history="1">
        <w:r w:rsidRPr="00DB5612">
          <w:rPr>
            <w:rFonts w:ascii="Arial" w:eastAsia="Arial" w:hAnsi="Arial" w:cs="Arial"/>
            <w:color w:val="0000FF"/>
            <w:sz w:val="22"/>
            <w:szCs w:val="22"/>
            <w:u w:val="single"/>
            <w:shd w:val="clear" w:color="auto" w:fill="FFFFFF"/>
          </w:rPr>
          <w:t>Караван Ярмарка (karavantver.ru),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33" w:history="1">
        <w:proofErr w:type="spellStart"/>
        <w:r w:rsidRPr="00DB5612">
          <w:rPr>
            <w:rFonts w:ascii="Arial" w:eastAsia="Arial" w:hAnsi="Arial" w:cs="Arial"/>
            <w:color w:val="0000FF"/>
            <w:sz w:val="22"/>
            <w:szCs w:val="22"/>
            <w:u w:val="single"/>
            <w:shd w:val="clear" w:color="auto" w:fill="FFFFFF"/>
          </w:rPr>
          <w:t>Сандовские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сандовскиевести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Сандово,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34" w:history="1">
        <w:proofErr w:type="spellStart"/>
        <w:r w:rsidRPr="00DB5612">
          <w:rPr>
            <w:rFonts w:ascii="Arial" w:eastAsia="Arial" w:hAnsi="Arial" w:cs="Arial"/>
            <w:color w:val="0000FF"/>
            <w:sz w:val="22"/>
            <w:szCs w:val="22"/>
            <w:u w:val="single"/>
            <w:shd w:val="clear" w:color="auto" w:fill="FFFFFF"/>
          </w:rPr>
          <w:t>Сандовские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сандовскиевести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Сандово,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35" w:history="1">
        <w:r w:rsidRPr="00DB5612">
          <w:rPr>
            <w:rFonts w:ascii="Arial" w:eastAsia="Arial" w:hAnsi="Arial" w:cs="Arial"/>
            <w:color w:val="0000FF"/>
            <w:sz w:val="22"/>
            <w:szCs w:val="22"/>
            <w:u w:val="single"/>
            <w:shd w:val="clear" w:color="auto" w:fill="FFFFFF"/>
          </w:rPr>
          <w:t>Ленинское знамя (leninskoeznamya.tverreg.ru),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36" w:history="1">
        <w:r w:rsidRPr="00DB5612">
          <w:rPr>
            <w:rFonts w:ascii="Arial" w:eastAsia="Arial" w:hAnsi="Arial" w:cs="Arial"/>
            <w:color w:val="0000FF"/>
            <w:sz w:val="22"/>
            <w:szCs w:val="22"/>
            <w:u w:val="single"/>
            <w:shd w:val="clear" w:color="auto" w:fill="FFFFFF"/>
          </w:rPr>
          <w:t>Ленинское знамя (leninskoeznamya.tverreg.ru),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37"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38" w:history="1">
        <w:proofErr w:type="spellStart"/>
        <w:r w:rsidRPr="00DB5612">
          <w:rPr>
            <w:rFonts w:ascii="Arial" w:eastAsia="Arial" w:hAnsi="Arial" w:cs="Arial"/>
            <w:color w:val="0000FF"/>
            <w:sz w:val="22"/>
            <w:szCs w:val="22"/>
            <w:u w:val="single"/>
            <w:shd w:val="clear" w:color="auto" w:fill="FFFFFF"/>
          </w:rPr>
          <w:t>Андреапольские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андреапольскиевести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Андреаполь</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39" w:history="1">
        <w:proofErr w:type="spellStart"/>
        <w:r w:rsidRPr="00DB5612">
          <w:rPr>
            <w:rFonts w:ascii="Arial" w:eastAsia="Arial" w:hAnsi="Arial" w:cs="Arial"/>
            <w:color w:val="0000FF"/>
            <w:sz w:val="22"/>
            <w:szCs w:val="22"/>
            <w:u w:val="single"/>
            <w:shd w:val="clear" w:color="auto" w:fill="FFFFFF"/>
          </w:rPr>
          <w:t>Вышневолоцкая</w:t>
        </w:r>
        <w:proofErr w:type="spellEnd"/>
        <w:r w:rsidRPr="00DB5612">
          <w:rPr>
            <w:rFonts w:ascii="Arial" w:eastAsia="Arial" w:hAnsi="Arial" w:cs="Arial"/>
            <w:color w:val="0000FF"/>
            <w:sz w:val="22"/>
            <w:szCs w:val="22"/>
            <w:u w:val="single"/>
            <w:shd w:val="clear" w:color="auto" w:fill="FFFFFF"/>
          </w:rPr>
          <w:t xml:space="preserve"> правда (</w:t>
        </w:r>
        <w:proofErr w:type="spellStart"/>
        <w:r w:rsidRPr="00DB5612">
          <w:rPr>
            <w:rFonts w:ascii="Arial" w:eastAsia="Arial" w:hAnsi="Arial" w:cs="Arial"/>
            <w:color w:val="0000FF"/>
            <w:sz w:val="22"/>
            <w:szCs w:val="22"/>
            <w:u w:val="single"/>
            <w:shd w:val="clear" w:color="auto" w:fill="FFFFFF"/>
          </w:rPr>
          <w:t>вышневолоцкаяправда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40" w:history="1">
        <w:r w:rsidRPr="00DB5612">
          <w:rPr>
            <w:rFonts w:ascii="Arial" w:eastAsia="Arial" w:hAnsi="Arial" w:cs="Arial"/>
            <w:color w:val="0000FF"/>
            <w:sz w:val="22"/>
            <w:szCs w:val="22"/>
            <w:u w:val="single"/>
            <w:shd w:val="clear" w:color="auto" w:fill="FFFFFF"/>
          </w:rPr>
          <w:t>Авангард (</w:t>
        </w:r>
        <w:proofErr w:type="spellStart"/>
        <w:r w:rsidRPr="00DB5612">
          <w:rPr>
            <w:rFonts w:ascii="Arial" w:eastAsia="Arial" w:hAnsi="Arial" w:cs="Arial"/>
            <w:color w:val="0000FF"/>
            <w:sz w:val="22"/>
            <w:szCs w:val="22"/>
            <w:u w:val="single"/>
            <w:shd w:val="clear" w:color="auto" w:fill="FFFFFF"/>
          </w:rPr>
          <w:t>авангард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Западная Двина,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41" w:history="1">
        <w:r w:rsidRPr="00DB5612">
          <w:rPr>
            <w:rFonts w:ascii="Arial" w:eastAsia="Arial" w:hAnsi="Arial" w:cs="Arial"/>
            <w:color w:val="0000FF"/>
            <w:sz w:val="22"/>
            <w:szCs w:val="22"/>
            <w:u w:val="single"/>
            <w:shd w:val="clear" w:color="auto" w:fill="FFFFFF"/>
          </w:rPr>
          <w:t>Авангард (</w:t>
        </w:r>
        <w:proofErr w:type="spellStart"/>
        <w:r w:rsidRPr="00DB5612">
          <w:rPr>
            <w:rFonts w:ascii="Arial" w:eastAsia="Arial" w:hAnsi="Arial" w:cs="Arial"/>
            <w:color w:val="0000FF"/>
            <w:sz w:val="22"/>
            <w:szCs w:val="22"/>
            <w:u w:val="single"/>
            <w:shd w:val="clear" w:color="auto" w:fill="FFFFFF"/>
          </w:rPr>
          <w:t>авангард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Западная Двина,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42" w:history="1">
        <w:r w:rsidRPr="00DB5612">
          <w:rPr>
            <w:rFonts w:ascii="Arial" w:eastAsia="Arial" w:hAnsi="Arial" w:cs="Arial"/>
            <w:color w:val="0000FF"/>
            <w:sz w:val="22"/>
            <w:szCs w:val="22"/>
            <w:u w:val="single"/>
            <w:shd w:val="clear" w:color="auto" w:fill="FFFFFF"/>
          </w:rPr>
          <w:t>Коммунар (</w:t>
        </w:r>
        <w:proofErr w:type="spellStart"/>
        <w:r w:rsidRPr="00DB5612">
          <w:rPr>
            <w:rFonts w:ascii="Arial" w:eastAsia="Arial" w:hAnsi="Arial" w:cs="Arial"/>
            <w:color w:val="0000FF"/>
            <w:sz w:val="22"/>
            <w:szCs w:val="22"/>
            <w:u w:val="single"/>
            <w:shd w:val="clear" w:color="auto" w:fill="FFFFFF"/>
          </w:rPr>
          <w:t>коммунар</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Фирово,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43" w:history="1">
        <w:r w:rsidRPr="00DB5612">
          <w:rPr>
            <w:rFonts w:ascii="Arial" w:eastAsia="Arial" w:hAnsi="Arial" w:cs="Arial"/>
            <w:color w:val="0000FF"/>
            <w:sz w:val="22"/>
            <w:szCs w:val="22"/>
            <w:u w:val="single"/>
            <w:shd w:val="clear" w:color="auto" w:fill="FFFFFF"/>
          </w:rPr>
          <w:t>Коммунар (</w:t>
        </w:r>
        <w:proofErr w:type="spellStart"/>
        <w:r w:rsidRPr="00DB5612">
          <w:rPr>
            <w:rFonts w:ascii="Arial" w:eastAsia="Arial" w:hAnsi="Arial" w:cs="Arial"/>
            <w:color w:val="0000FF"/>
            <w:sz w:val="22"/>
            <w:szCs w:val="22"/>
            <w:u w:val="single"/>
            <w:shd w:val="clear" w:color="auto" w:fill="FFFFFF"/>
          </w:rPr>
          <w:t>коммунар</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Фирово,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44" w:history="1">
        <w:proofErr w:type="spellStart"/>
        <w:r w:rsidRPr="00DB5612">
          <w:rPr>
            <w:rFonts w:ascii="Arial" w:eastAsia="Arial" w:hAnsi="Arial" w:cs="Arial"/>
            <w:color w:val="0000FF"/>
            <w:sz w:val="22"/>
            <w:szCs w:val="22"/>
            <w:u w:val="single"/>
            <w:shd w:val="clear" w:color="auto" w:fill="FFFFFF"/>
          </w:rPr>
          <w:t>Спировские</w:t>
        </w:r>
        <w:proofErr w:type="spellEnd"/>
        <w:r w:rsidRPr="00DB5612">
          <w:rPr>
            <w:rFonts w:ascii="Arial" w:eastAsia="Arial" w:hAnsi="Arial" w:cs="Arial"/>
            <w:color w:val="0000FF"/>
            <w:sz w:val="22"/>
            <w:szCs w:val="22"/>
            <w:u w:val="single"/>
            <w:shd w:val="clear" w:color="auto" w:fill="FFFFFF"/>
          </w:rPr>
          <w:t xml:space="preserve"> известия (</w:t>
        </w:r>
        <w:proofErr w:type="spellStart"/>
        <w:r w:rsidRPr="00DB5612">
          <w:rPr>
            <w:rFonts w:ascii="Arial" w:eastAsia="Arial" w:hAnsi="Arial" w:cs="Arial"/>
            <w:color w:val="0000FF"/>
            <w:sz w:val="22"/>
            <w:szCs w:val="22"/>
            <w:u w:val="single"/>
            <w:shd w:val="clear" w:color="auto" w:fill="FFFFFF"/>
          </w:rPr>
          <w:t>спировскиеизвестия</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Спирово,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45" w:history="1">
        <w:proofErr w:type="spellStart"/>
        <w:r w:rsidRPr="00DB5612">
          <w:rPr>
            <w:rFonts w:ascii="Arial" w:eastAsia="Arial" w:hAnsi="Arial" w:cs="Arial"/>
            <w:color w:val="0000FF"/>
            <w:sz w:val="22"/>
            <w:szCs w:val="22"/>
            <w:u w:val="single"/>
            <w:shd w:val="clear" w:color="auto" w:fill="FFFFFF"/>
          </w:rPr>
          <w:t>Спировские</w:t>
        </w:r>
        <w:proofErr w:type="spellEnd"/>
        <w:r w:rsidRPr="00DB5612">
          <w:rPr>
            <w:rFonts w:ascii="Arial" w:eastAsia="Arial" w:hAnsi="Arial" w:cs="Arial"/>
            <w:color w:val="0000FF"/>
            <w:sz w:val="22"/>
            <w:szCs w:val="22"/>
            <w:u w:val="single"/>
            <w:shd w:val="clear" w:color="auto" w:fill="FFFFFF"/>
          </w:rPr>
          <w:t xml:space="preserve"> известия (</w:t>
        </w:r>
        <w:proofErr w:type="spellStart"/>
        <w:r w:rsidRPr="00DB5612">
          <w:rPr>
            <w:rFonts w:ascii="Arial" w:eastAsia="Arial" w:hAnsi="Arial" w:cs="Arial"/>
            <w:color w:val="0000FF"/>
            <w:sz w:val="22"/>
            <w:szCs w:val="22"/>
            <w:u w:val="single"/>
            <w:shd w:val="clear" w:color="auto" w:fill="FFFFFF"/>
          </w:rPr>
          <w:t>спировскиеизвестия</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Спирово,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46" w:history="1">
        <w:r w:rsidRPr="00DB5612">
          <w:rPr>
            <w:rFonts w:ascii="Arial" w:eastAsia="Arial" w:hAnsi="Arial" w:cs="Arial"/>
            <w:color w:val="0000FF"/>
            <w:sz w:val="22"/>
            <w:szCs w:val="22"/>
            <w:u w:val="single"/>
            <w:shd w:val="clear" w:color="auto" w:fill="FFFFFF"/>
          </w:rPr>
          <w:t>Новая жизнь (</w:t>
        </w:r>
        <w:proofErr w:type="spellStart"/>
        <w:r w:rsidRPr="00DB5612">
          <w:rPr>
            <w:rFonts w:ascii="Arial" w:eastAsia="Arial" w:hAnsi="Arial" w:cs="Arial"/>
            <w:color w:val="0000FF"/>
            <w:sz w:val="22"/>
            <w:szCs w:val="22"/>
            <w:u w:val="single"/>
            <w:shd w:val="clear" w:color="auto" w:fill="FFFFFF"/>
          </w:rPr>
          <w:t>новаяжизнь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Бологое,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47" w:history="1">
        <w:r w:rsidRPr="00DB5612">
          <w:rPr>
            <w:rFonts w:ascii="Arial" w:eastAsia="Arial" w:hAnsi="Arial" w:cs="Arial"/>
            <w:color w:val="0000FF"/>
            <w:sz w:val="22"/>
            <w:szCs w:val="22"/>
            <w:u w:val="single"/>
            <w:shd w:val="clear" w:color="auto" w:fill="FFFFFF"/>
          </w:rPr>
          <w:t>Новая жизнь (</w:t>
        </w:r>
        <w:proofErr w:type="spellStart"/>
        <w:r w:rsidRPr="00DB5612">
          <w:rPr>
            <w:rFonts w:ascii="Arial" w:eastAsia="Arial" w:hAnsi="Arial" w:cs="Arial"/>
            <w:color w:val="0000FF"/>
            <w:sz w:val="22"/>
            <w:szCs w:val="22"/>
            <w:u w:val="single"/>
            <w:shd w:val="clear" w:color="auto" w:fill="FFFFFF"/>
          </w:rPr>
          <w:t>новаяжизнь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Бологое,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48" w:history="1">
        <w:r w:rsidRPr="00DB5612">
          <w:rPr>
            <w:rFonts w:ascii="Arial" w:eastAsia="Arial" w:hAnsi="Arial" w:cs="Arial"/>
            <w:color w:val="0000FF"/>
            <w:sz w:val="22"/>
            <w:szCs w:val="22"/>
            <w:u w:val="single"/>
            <w:shd w:val="clear" w:color="auto" w:fill="FFFFFF"/>
          </w:rPr>
          <w:t>Вперед (</w:t>
        </w:r>
        <w:proofErr w:type="spellStart"/>
        <w:r w:rsidRPr="00DB5612">
          <w:rPr>
            <w:rFonts w:ascii="Arial" w:eastAsia="Arial" w:hAnsi="Arial" w:cs="Arial"/>
            <w:color w:val="0000FF"/>
            <w:sz w:val="22"/>
            <w:szCs w:val="22"/>
            <w:u w:val="single"/>
            <w:shd w:val="clear" w:color="auto" w:fill="FFFFFF"/>
          </w:rPr>
          <w:t>вперед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Калязин,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49" w:history="1">
        <w:r w:rsidRPr="00DB5612">
          <w:rPr>
            <w:rFonts w:ascii="Arial" w:eastAsia="Arial" w:hAnsi="Arial" w:cs="Arial"/>
            <w:color w:val="0000FF"/>
            <w:sz w:val="22"/>
            <w:szCs w:val="22"/>
            <w:u w:val="single"/>
            <w:shd w:val="clear" w:color="auto" w:fill="FFFFFF"/>
          </w:rPr>
          <w:t>Вперед (</w:t>
        </w:r>
        <w:proofErr w:type="spellStart"/>
        <w:r w:rsidRPr="00DB5612">
          <w:rPr>
            <w:rFonts w:ascii="Arial" w:eastAsia="Arial" w:hAnsi="Arial" w:cs="Arial"/>
            <w:color w:val="0000FF"/>
            <w:sz w:val="22"/>
            <w:szCs w:val="22"/>
            <w:u w:val="single"/>
            <w:shd w:val="clear" w:color="auto" w:fill="FFFFFF"/>
          </w:rPr>
          <w:t>вперед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Калязин,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50" w:history="1">
        <w:r w:rsidRPr="00DB5612">
          <w:rPr>
            <w:rFonts w:ascii="Arial" w:eastAsia="Arial" w:hAnsi="Arial" w:cs="Arial"/>
            <w:color w:val="0000FF"/>
            <w:sz w:val="22"/>
            <w:szCs w:val="22"/>
            <w:u w:val="single"/>
            <w:shd w:val="clear" w:color="auto" w:fill="FFFFFF"/>
          </w:rPr>
          <w:t>Жарковский вестник (</w:t>
        </w:r>
        <w:proofErr w:type="spellStart"/>
        <w:r w:rsidRPr="00DB5612">
          <w:rPr>
            <w:rFonts w:ascii="Arial" w:eastAsia="Arial" w:hAnsi="Arial" w:cs="Arial"/>
            <w:color w:val="0000FF"/>
            <w:sz w:val="22"/>
            <w:szCs w:val="22"/>
            <w:u w:val="single"/>
            <w:shd w:val="clear" w:color="auto" w:fill="FFFFFF"/>
          </w:rPr>
          <w:t>жарковскийвестник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Жарковский,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51" w:history="1">
        <w:r w:rsidRPr="00DB5612">
          <w:rPr>
            <w:rFonts w:ascii="Arial" w:eastAsia="Arial" w:hAnsi="Arial" w:cs="Arial"/>
            <w:color w:val="0000FF"/>
            <w:sz w:val="22"/>
            <w:szCs w:val="22"/>
            <w:u w:val="single"/>
            <w:shd w:val="clear" w:color="auto" w:fill="FFFFFF"/>
          </w:rPr>
          <w:t>Жарковский вестник (</w:t>
        </w:r>
        <w:proofErr w:type="spellStart"/>
        <w:r w:rsidRPr="00DB5612">
          <w:rPr>
            <w:rFonts w:ascii="Arial" w:eastAsia="Arial" w:hAnsi="Arial" w:cs="Arial"/>
            <w:color w:val="0000FF"/>
            <w:sz w:val="22"/>
            <w:szCs w:val="22"/>
            <w:u w:val="single"/>
            <w:shd w:val="clear" w:color="auto" w:fill="FFFFFF"/>
          </w:rPr>
          <w:t>жарковскийвестник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Жарковский,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52" w:history="1">
        <w:r w:rsidRPr="00DB5612">
          <w:rPr>
            <w:rFonts w:ascii="Arial" w:eastAsia="Arial" w:hAnsi="Arial" w:cs="Arial"/>
            <w:color w:val="0000FF"/>
            <w:sz w:val="22"/>
            <w:szCs w:val="22"/>
            <w:u w:val="single"/>
            <w:shd w:val="clear" w:color="auto" w:fill="FFFFFF"/>
          </w:rPr>
          <w:t>Лесной вестник (</w:t>
        </w:r>
        <w:proofErr w:type="spellStart"/>
        <w:r w:rsidRPr="00DB5612">
          <w:rPr>
            <w:rFonts w:ascii="Arial" w:eastAsia="Arial" w:hAnsi="Arial" w:cs="Arial"/>
            <w:color w:val="0000FF"/>
            <w:sz w:val="22"/>
            <w:szCs w:val="22"/>
            <w:u w:val="single"/>
            <w:shd w:val="clear" w:color="auto" w:fill="FFFFFF"/>
          </w:rPr>
          <w:t>леснойвестник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с. Лесное (Тверская обл.),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53" w:history="1">
        <w:r w:rsidRPr="00DB5612">
          <w:rPr>
            <w:rFonts w:ascii="Arial" w:eastAsia="Arial" w:hAnsi="Arial" w:cs="Arial"/>
            <w:color w:val="0000FF"/>
            <w:sz w:val="22"/>
            <w:szCs w:val="22"/>
            <w:u w:val="single"/>
            <w:shd w:val="clear" w:color="auto" w:fill="FFFFFF"/>
          </w:rPr>
          <w:t>Лесной вестник (</w:t>
        </w:r>
        <w:proofErr w:type="spellStart"/>
        <w:r w:rsidRPr="00DB5612">
          <w:rPr>
            <w:rFonts w:ascii="Arial" w:eastAsia="Arial" w:hAnsi="Arial" w:cs="Arial"/>
            <w:color w:val="0000FF"/>
            <w:sz w:val="22"/>
            <w:szCs w:val="22"/>
            <w:u w:val="single"/>
            <w:shd w:val="clear" w:color="auto" w:fill="FFFFFF"/>
          </w:rPr>
          <w:t>леснойвестник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с. Лесное (Тверская обл.),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54" w:history="1">
        <w:proofErr w:type="spellStart"/>
        <w:r w:rsidRPr="00DB5612">
          <w:rPr>
            <w:rFonts w:ascii="Arial" w:eastAsia="Arial" w:hAnsi="Arial" w:cs="Arial"/>
            <w:color w:val="0000FF"/>
            <w:sz w:val="22"/>
            <w:szCs w:val="22"/>
            <w:u w:val="single"/>
            <w:shd w:val="clear" w:color="auto" w:fill="FFFFFF"/>
          </w:rPr>
          <w:t>Вышневолоцкая</w:t>
        </w:r>
        <w:proofErr w:type="spellEnd"/>
        <w:r w:rsidRPr="00DB5612">
          <w:rPr>
            <w:rFonts w:ascii="Arial" w:eastAsia="Arial" w:hAnsi="Arial" w:cs="Arial"/>
            <w:color w:val="0000FF"/>
            <w:sz w:val="22"/>
            <w:szCs w:val="22"/>
            <w:u w:val="single"/>
            <w:shd w:val="clear" w:color="auto" w:fill="FFFFFF"/>
          </w:rPr>
          <w:t xml:space="preserve"> правда (</w:t>
        </w:r>
        <w:proofErr w:type="spellStart"/>
        <w:r w:rsidRPr="00DB5612">
          <w:rPr>
            <w:rFonts w:ascii="Arial" w:eastAsia="Arial" w:hAnsi="Arial" w:cs="Arial"/>
            <w:color w:val="0000FF"/>
            <w:sz w:val="22"/>
            <w:szCs w:val="22"/>
            <w:u w:val="single"/>
            <w:shd w:val="clear" w:color="auto" w:fill="FFFFFF"/>
          </w:rPr>
          <w:t>вышневолоцкаяправда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55" w:history="1">
        <w:proofErr w:type="spellStart"/>
        <w:r w:rsidRPr="00DB5612">
          <w:rPr>
            <w:rFonts w:ascii="Arial" w:eastAsia="Arial" w:hAnsi="Arial" w:cs="Arial"/>
            <w:color w:val="0000FF"/>
            <w:sz w:val="22"/>
            <w:szCs w:val="22"/>
            <w:u w:val="single"/>
            <w:shd w:val="clear" w:color="auto" w:fill="FFFFFF"/>
          </w:rPr>
          <w:t>Андреапольские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андреапольскиевести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Андреаполь</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56"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57" w:history="1">
        <w:r w:rsidRPr="00DB5612">
          <w:rPr>
            <w:rFonts w:ascii="Arial" w:eastAsia="Arial" w:hAnsi="Arial" w:cs="Arial"/>
            <w:color w:val="0000FF"/>
            <w:sz w:val="22"/>
            <w:szCs w:val="22"/>
            <w:u w:val="single"/>
            <w:shd w:val="clear" w:color="auto" w:fill="FFFFFF"/>
          </w:rPr>
          <w:t>Тверской проспект (tp.tver.ru),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lang w:val="en-US"/>
        </w:rPr>
      </w:pPr>
      <w:hyperlink r:id="rId158" w:history="1">
        <w:r w:rsidRPr="00DB5612">
          <w:rPr>
            <w:rFonts w:ascii="Arial" w:eastAsia="Arial" w:hAnsi="Arial" w:cs="Arial"/>
            <w:color w:val="0000FF"/>
            <w:sz w:val="22"/>
            <w:szCs w:val="22"/>
            <w:u w:val="single"/>
            <w:shd w:val="clear" w:color="auto" w:fill="FFFFFF"/>
            <w:lang w:val="en-US"/>
          </w:rPr>
          <w:t xml:space="preserve">PANORAMA PRO (panoramapro.ru), </w:t>
        </w:r>
        <w:r w:rsidRPr="00DB5612">
          <w:rPr>
            <w:rFonts w:ascii="Arial" w:eastAsia="Arial" w:hAnsi="Arial" w:cs="Arial"/>
            <w:color w:val="0000FF"/>
            <w:sz w:val="22"/>
            <w:szCs w:val="22"/>
            <w:u w:val="single"/>
            <w:shd w:val="clear" w:color="auto" w:fill="FFFFFF"/>
          </w:rPr>
          <w:t>Тверь</w:t>
        </w:r>
        <w:r w:rsidRPr="00DB5612">
          <w:rPr>
            <w:rFonts w:ascii="Arial" w:eastAsia="Arial" w:hAnsi="Arial" w:cs="Arial"/>
            <w:color w:val="0000FF"/>
            <w:sz w:val="22"/>
            <w:szCs w:val="22"/>
            <w:u w:val="single"/>
            <w:shd w:val="clear" w:color="auto" w:fill="FFFFFF"/>
            <w:lang w:val="en-US"/>
          </w:rPr>
          <w:t xml:space="preserve">, 21 </w:t>
        </w:r>
        <w:r w:rsidRPr="00DB5612">
          <w:rPr>
            <w:rFonts w:ascii="Arial" w:eastAsia="Arial" w:hAnsi="Arial" w:cs="Arial"/>
            <w:color w:val="0000FF"/>
            <w:sz w:val="22"/>
            <w:szCs w:val="22"/>
            <w:u w:val="single"/>
            <w:shd w:val="clear" w:color="auto" w:fill="FFFFFF"/>
          </w:rPr>
          <w:t>января</w:t>
        </w:r>
        <w:r w:rsidRPr="00DB5612">
          <w:rPr>
            <w:rFonts w:ascii="Arial" w:eastAsia="Arial" w:hAnsi="Arial" w:cs="Arial"/>
            <w:color w:val="0000FF"/>
            <w:sz w:val="22"/>
            <w:szCs w:val="22"/>
            <w:u w:val="single"/>
            <w:shd w:val="clear" w:color="auto" w:fill="FFFFFF"/>
            <w:lang w:val="en-US"/>
          </w:rPr>
          <w:t xml:space="preserve">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lang w:val="en-US"/>
        </w:rPr>
      </w:pPr>
      <w:hyperlink r:id="rId159" w:history="1">
        <w:r w:rsidRPr="00DB5612">
          <w:rPr>
            <w:rFonts w:ascii="Arial" w:eastAsia="Arial" w:hAnsi="Arial" w:cs="Arial"/>
            <w:color w:val="0000FF"/>
            <w:sz w:val="22"/>
            <w:szCs w:val="22"/>
            <w:u w:val="single"/>
            <w:shd w:val="clear" w:color="auto" w:fill="FFFFFF"/>
          </w:rPr>
          <w:t>Тверь</w:t>
        </w:r>
        <w:r w:rsidRPr="00DB5612">
          <w:rPr>
            <w:rFonts w:ascii="Arial" w:eastAsia="Arial" w:hAnsi="Arial" w:cs="Arial"/>
            <w:color w:val="0000FF"/>
            <w:sz w:val="22"/>
            <w:szCs w:val="22"/>
            <w:u w:val="single"/>
            <w:shd w:val="clear" w:color="auto" w:fill="FFFFFF"/>
            <w:lang w:val="en-US"/>
          </w:rPr>
          <w:t xml:space="preserve"> (toptver.ru), </w:t>
        </w:r>
        <w:r w:rsidRPr="00DB5612">
          <w:rPr>
            <w:rFonts w:ascii="Arial" w:eastAsia="Arial" w:hAnsi="Arial" w:cs="Arial"/>
            <w:color w:val="0000FF"/>
            <w:sz w:val="22"/>
            <w:szCs w:val="22"/>
            <w:u w:val="single"/>
            <w:shd w:val="clear" w:color="auto" w:fill="FFFFFF"/>
          </w:rPr>
          <w:t>Тверь</w:t>
        </w:r>
        <w:r w:rsidRPr="00DB5612">
          <w:rPr>
            <w:rFonts w:ascii="Arial" w:eastAsia="Arial" w:hAnsi="Arial" w:cs="Arial"/>
            <w:color w:val="0000FF"/>
            <w:sz w:val="22"/>
            <w:szCs w:val="22"/>
            <w:u w:val="single"/>
            <w:shd w:val="clear" w:color="auto" w:fill="FFFFFF"/>
            <w:lang w:val="en-US"/>
          </w:rPr>
          <w:t xml:space="preserve">, 21 </w:t>
        </w:r>
        <w:r w:rsidRPr="00DB5612">
          <w:rPr>
            <w:rFonts w:ascii="Arial" w:eastAsia="Arial" w:hAnsi="Arial" w:cs="Arial"/>
            <w:color w:val="0000FF"/>
            <w:sz w:val="22"/>
            <w:szCs w:val="22"/>
            <w:u w:val="single"/>
            <w:shd w:val="clear" w:color="auto" w:fill="FFFFFF"/>
          </w:rPr>
          <w:t>января</w:t>
        </w:r>
        <w:r w:rsidRPr="00DB5612">
          <w:rPr>
            <w:rFonts w:ascii="Arial" w:eastAsia="Arial" w:hAnsi="Arial" w:cs="Arial"/>
            <w:color w:val="0000FF"/>
            <w:sz w:val="22"/>
            <w:szCs w:val="22"/>
            <w:u w:val="single"/>
            <w:shd w:val="clear" w:color="auto" w:fill="FFFFFF"/>
            <w:lang w:val="en-US"/>
          </w:rPr>
          <w:t xml:space="preserve">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60"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numPr>
          <w:ilvl w:val="0"/>
          <w:numId w:val="5"/>
        </w:numPr>
        <w:tabs>
          <w:tab w:val="left" w:pos="142"/>
        </w:tabs>
        <w:ind w:left="-142" w:firstLine="0"/>
        <w:rPr>
          <w:rFonts w:ascii="Arial" w:eastAsia="Arial" w:hAnsi="Arial" w:cs="Arial"/>
          <w:color w:val="0000FF"/>
          <w:sz w:val="22"/>
          <w:szCs w:val="22"/>
          <w:shd w:val="clear" w:color="auto" w:fill="FFFFFF"/>
        </w:rPr>
      </w:pPr>
      <w:hyperlink r:id="rId161"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7816309"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Tverigrad.ru,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30" w:name="ant_1575050_1898093233"/>
      <w:r w:rsidRPr="00DB5612">
        <w:rPr>
          <w:rFonts w:ascii="Arial" w:eastAsia="Arial" w:hAnsi="Arial" w:cs="Arial"/>
          <w:color w:val="000000"/>
          <w:sz w:val="22"/>
          <w:szCs w:val="22"/>
          <w:shd w:val="clear" w:color="auto" w:fill="FFFFFF"/>
        </w:rPr>
        <w:t>ПРИВИВОЧНЫЕ ПУНКТЫ ТВЕРСКОЙ ОБЛАСТИ ПРОДОЛЖАЮТ РАБОТУ В ВЫХОДНЫЕ ДНИ</w:t>
      </w:r>
      <w:bookmarkEnd w:id="30"/>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В ходе недавнего заседания </w:t>
      </w:r>
      <w:proofErr w:type="spellStart"/>
      <w:r w:rsidRPr="00DB5612">
        <w:rPr>
          <w:rFonts w:ascii="Arial" w:eastAsia="Arial" w:hAnsi="Arial" w:cs="Arial"/>
          <w:color w:val="000000"/>
          <w:sz w:val="22"/>
          <w:szCs w:val="22"/>
          <w:shd w:val="clear" w:color="auto" w:fill="FFFFFF"/>
        </w:rPr>
        <w:t>оперштаба</w:t>
      </w:r>
      <w:proofErr w:type="spellEnd"/>
      <w:r w:rsidRPr="00DB5612">
        <w:rPr>
          <w:rFonts w:ascii="Arial" w:eastAsia="Arial" w:hAnsi="Arial" w:cs="Arial"/>
          <w:color w:val="000000"/>
          <w:sz w:val="22"/>
          <w:szCs w:val="22"/>
          <w:shd w:val="clear" w:color="auto" w:fill="FFFFFF"/>
        </w:rPr>
        <w:t xml:space="preserve"> по предупреждению распространения </w:t>
      </w:r>
      <w:proofErr w:type="spellStart"/>
      <w:r w:rsidRPr="00DB5612">
        <w:rPr>
          <w:rFonts w:ascii="Arial" w:eastAsia="Arial" w:hAnsi="Arial" w:cs="Arial"/>
          <w:color w:val="000000"/>
          <w:sz w:val="22"/>
          <w:szCs w:val="22"/>
          <w:shd w:val="clear" w:color="auto" w:fill="FFFFFF"/>
        </w:rPr>
        <w:t>коронавируса</w:t>
      </w:r>
      <w:proofErr w:type="spellEnd"/>
      <w:r w:rsidRPr="00DB5612">
        <w:rPr>
          <w:rFonts w:ascii="Arial" w:eastAsia="Arial" w:hAnsi="Arial" w:cs="Arial"/>
          <w:color w:val="000000"/>
          <w:sz w:val="22"/>
          <w:szCs w:val="22"/>
          <w:shd w:val="clear" w:color="auto" w:fill="FFFFFF"/>
        </w:rPr>
        <w:t xml:space="preserve"> губернатор </w:t>
      </w:r>
      <w:r w:rsidRPr="00DB5612">
        <w:rPr>
          <w:rFonts w:ascii="Arial" w:eastAsia="Arial" w:hAnsi="Arial" w:cs="Arial"/>
          <w:color w:val="000000"/>
          <w:sz w:val="22"/>
          <w:szCs w:val="22"/>
          <w:shd w:val="clear" w:color="auto" w:fill="C0C0C0"/>
        </w:rPr>
        <w:t>Игорь Руденя</w:t>
      </w:r>
      <w:r w:rsidRPr="00DB5612">
        <w:rPr>
          <w:rFonts w:ascii="Arial" w:eastAsia="Arial" w:hAnsi="Arial" w:cs="Arial"/>
          <w:color w:val="000000"/>
          <w:sz w:val="22"/>
          <w:szCs w:val="22"/>
          <w:shd w:val="clear" w:color="auto" w:fill="FFFFFF"/>
        </w:rPr>
        <w:t xml:space="preserve"> поставил задачи по усилению контрольных мероприятий за соблюдением масочного режима в общественных местах...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162" w:history="1">
        <w:r w:rsidRPr="00DB5612">
          <w:rPr>
            <w:rFonts w:ascii="Arial" w:eastAsia="Arial" w:hAnsi="Arial" w:cs="Arial"/>
            <w:color w:val="0000FF"/>
            <w:sz w:val="22"/>
            <w:szCs w:val="22"/>
            <w:u w:val="single"/>
            <w:shd w:val="clear" w:color="auto" w:fill="FFFFFF"/>
          </w:rPr>
          <w:t>https://tverigrad.ru/publication/privivochnye-punkty-tverskoj-oblasti-prodolzhajut-rabotu-v-vyhodnye-dni/</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63" w:history="1">
        <w:r w:rsidRPr="00DB5612">
          <w:rPr>
            <w:rFonts w:ascii="Arial" w:eastAsia="Arial" w:hAnsi="Arial" w:cs="Arial"/>
            <w:color w:val="0000FF"/>
            <w:sz w:val="22"/>
            <w:szCs w:val="22"/>
            <w:u w:val="single"/>
            <w:shd w:val="clear" w:color="auto" w:fill="FFFFFF"/>
          </w:rPr>
          <w:t>Вся Тверь (газета-вся-</w:t>
        </w:r>
        <w:proofErr w:type="spellStart"/>
        <w:r w:rsidRPr="00DB5612">
          <w:rPr>
            <w:rFonts w:ascii="Arial" w:eastAsia="Arial" w:hAnsi="Arial" w:cs="Arial"/>
            <w:color w:val="0000FF"/>
            <w:sz w:val="22"/>
            <w:szCs w:val="22"/>
            <w:u w:val="single"/>
            <w:shd w:val="clear" w:color="auto" w:fill="FFFFFF"/>
          </w:rPr>
          <w:t>тверь</w:t>
        </w:r>
        <w:proofErr w:type="gramStart"/>
        <w:r w:rsidRPr="00DB5612">
          <w:rPr>
            <w:rFonts w:ascii="Arial" w:eastAsia="Arial" w:hAnsi="Arial" w:cs="Arial"/>
            <w:color w:val="0000FF"/>
            <w:sz w:val="22"/>
            <w:szCs w:val="22"/>
            <w:u w:val="single"/>
            <w:shd w:val="clear" w:color="auto" w:fill="FFFFFF"/>
          </w:rPr>
          <w:t>.р</w:t>
        </w:r>
        <w:proofErr w:type="gramEnd"/>
        <w:r w:rsidRPr="00DB5612">
          <w:rPr>
            <w:rFonts w:ascii="Arial" w:eastAsia="Arial" w:hAnsi="Arial" w:cs="Arial"/>
            <w:color w:val="0000FF"/>
            <w:sz w:val="22"/>
            <w:szCs w:val="22"/>
            <w:u w:val="single"/>
            <w:shd w:val="clear" w:color="auto" w:fill="FFFFFF"/>
          </w:rPr>
          <w:t>ф</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64" w:history="1">
        <w:proofErr w:type="spellStart"/>
        <w:r w:rsidRPr="00DB5612">
          <w:rPr>
            <w:rFonts w:ascii="Arial" w:eastAsia="Arial" w:hAnsi="Arial" w:cs="Arial"/>
            <w:color w:val="0000FF"/>
            <w:sz w:val="22"/>
            <w:szCs w:val="22"/>
            <w:u w:val="single"/>
            <w:shd w:val="clear" w:color="auto" w:fill="FFFFFF"/>
          </w:rPr>
          <w:t>Зубцовская</w:t>
        </w:r>
        <w:proofErr w:type="spellEnd"/>
        <w:r w:rsidRPr="00DB5612">
          <w:rPr>
            <w:rFonts w:ascii="Arial" w:eastAsia="Arial" w:hAnsi="Arial" w:cs="Arial"/>
            <w:color w:val="0000FF"/>
            <w:sz w:val="22"/>
            <w:szCs w:val="22"/>
            <w:u w:val="single"/>
            <w:shd w:val="clear" w:color="auto" w:fill="FFFFFF"/>
          </w:rPr>
          <w:t xml:space="preserve"> жизнь (</w:t>
        </w:r>
        <w:proofErr w:type="spellStart"/>
        <w:r w:rsidRPr="00DB5612">
          <w:rPr>
            <w:rFonts w:ascii="Arial" w:eastAsia="Arial" w:hAnsi="Arial" w:cs="Arial"/>
            <w:color w:val="0000FF"/>
            <w:sz w:val="22"/>
            <w:szCs w:val="22"/>
            <w:u w:val="single"/>
            <w:shd w:val="clear" w:color="auto" w:fill="FFFFFF"/>
          </w:rPr>
          <w:t>зубцовскаяжизнь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Зубцов,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65" w:history="1">
        <w:r w:rsidRPr="00DB5612">
          <w:rPr>
            <w:rFonts w:ascii="Arial" w:eastAsia="Arial" w:hAnsi="Arial" w:cs="Arial"/>
            <w:color w:val="0000FF"/>
            <w:sz w:val="22"/>
            <w:szCs w:val="22"/>
            <w:u w:val="single"/>
            <w:shd w:val="clear" w:color="auto" w:fill="FFFFFF"/>
          </w:rPr>
          <w:t>Заря (konzarya.ru), Конаково,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lang w:val="en-US"/>
        </w:rPr>
      </w:pPr>
      <w:hyperlink r:id="rId166" w:history="1">
        <w:r w:rsidRPr="00DB5612">
          <w:rPr>
            <w:rFonts w:ascii="Arial" w:eastAsia="Arial" w:hAnsi="Arial" w:cs="Arial"/>
            <w:color w:val="0000FF"/>
            <w:sz w:val="22"/>
            <w:szCs w:val="22"/>
            <w:u w:val="single"/>
            <w:shd w:val="clear" w:color="auto" w:fill="FFFFFF"/>
            <w:lang w:val="en-US"/>
          </w:rPr>
          <w:t xml:space="preserve">PANORAMA PRO (panoramapro.ru), </w:t>
        </w:r>
        <w:r w:rsidRPr="00DB5612">
          <w:rPr>
            <w:rFonts w:ascii="Arial" w:eastAsia="Arial" w:hAnsi="Arial" w:cs="Arial"/>
            <w:color w:val="0000FF"/>
            <w:sz w:val="22"/>
            <w:szCs w:val="22"/>
            <w:u w:val="single"/>
            <w:shd w:val="clear" w:color="auto" w:fill="FFFFFF"/>
          </w:rPr>
          <w:t>Тверь</w:t>
        </w:r>
        <w:r w:rsidRPr="00DB5612">
          <w:rPr>
            <w:rFonts w:ascii="Arial" w:eastAsia="Arial" w:hAnsi="Arial" w:cs="Arial"/>
            <w:color w:val="0000FF"/>
            <w:sz w:val="22"/>
            <w:szCs w:val="22"/>
            <w:u w:val="single"/>
            <w:shd w:val="clear" w:color="auto" w:fill="FFFFFF"/>
            <w:lang w:val="en-US"/>
          </w:rPr>
          <w:t xml:space="preserve">, 21 </w:t>
        </w:r>
        <w:r w:rsidRPr="00DB5612">
          <w:rPr>
            <w:rFonts w:ascii="Arial" w:eastAsia="Arial" w:hAnsi="Arial" w:cs="Arial"/>
            <w:color w:val="0000FF"/>
            <w:sz w:val="22"/>
            <w:szCs w:val="22"/>
            <w:u w:val="single"/>
            <w:shd w:val="clear" w:color="auto" w:fill="FFFFFF"/>
          </w:rPr>
          <w:t>января</w:t>
        </w:r>
        <w:r w:rsidRPr="00DB5612">
          <w:rPr>
            <w:rFonts w:ascii="Arial" w:eastAsia="Arial" w:hAnsi="Arial" w:cs="Arial"/>
            <w:color w:val="0000FF"/>
            <w:sz w:val="22"/>
            <w:szCs w:val="22"/>
            <w:u w:val="single"/>
            <w:shd w:val="clear" w:color="auto" w:fill="FFFFFF"/>
            <w:lang w:val="en-US"/>
          </w:rPr>
          <w:t xml:space="preserve">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67" w:history="1">
        <w:r w:rsidRPr="00DB5612">
          <w:rPr>
            <w:rFonts w:ascii="Arial" w:eastAsia="Arial" w:hAnsi="Arial" w:cs="Arial"/>
            <w:color w:val="0000FF"/>
            <w:sz w:val="22"/>
            <w:szCs w:val="22"/>
            <w:u w:val="single"/>
            <w:shd w:val="clear" w:color="auto" w:fill="FFFFFF"/>
          </w:rPr>
          <w:t>Наша жизнь (</w:t>
        </w:r>
        <w:proofErr w:type="spellStart"/>
        <w:r w:rsidRPr="00DB5612">
          <w:rPr>
            <w:rFonts w:ascii="Arial" w:eastAsia="Arial" w:hAnsi="Arial" w:cs="Arial"/>
            <w:color w:val="0000FF"/>
            <w:sz w:val="22"/>
            <w:szCs w:val="22"/>
            <w:u w:val="single"/>
            <w:shd w:val="clear" w:color="auto" w:fill="FFFFFF"/>
          </w:rPr>
          <w:t>нашажизнь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Лихославль,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68" w:history="1">
        <w:proofErr w:type="spellStart"/>
        <w:r w:rsidRPr="00DB5612">
          <w:rPr>
            <w:rFonts w:ascii="Arial" w:eastAsia="Arial" w:hAnsi="Arial" w:cs="Arial"/>
            <w:color w:val="0000FF"/>
            <w:sz w:val="22"/>
            <w:szCs w:val="22"/>
            <w:u w:val="single"/>
            <w:shd w:val="clear" w:color="auto" w:fill="FFFFFF"/>
          </w:rPr>
          <w:t>Сандовские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сандовскиевести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Сандово,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69" w:history="1">
        <w:r w:rsidRPr="00DB5612">
          <w:rPr>
            <w:rFonts w:ascii="Arial" w:eastAsia="Arial" w:hAnsi="Arial" w:cs="Arial"/>
            <w:color w:val="0000FF"/>
            <w:sz w:val="22"/>
            <w:szCs w:val="22"/>
            <w:u w:val="single"/>
            <w:shd w:val="clear" w:color="auto" w:fill="FFFFFF"/>
          </w:rPr>
          <w:t>ВОТ! (vot69.ru), Тверь,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70" w:history="1">
        <w:r w:rsidRPr="00DB5612">
          <w:rPr>
            <w:rFonts w:ascii="Arial" w:eastAsia="Arial" w:hAnsi="Arial" w:cs="Arial"/>
            <w:color w:val="0000FF"/>
            <w:sz w:val="22"/>
            <w:szCs w:val="22"/>
            <w:u w:val="single"/>
            <w:shd w:val="clear" w:color="auto" w:fill="FFFFFF"/>
          </w:rPr>
          <w:t>Бельская правда (</w:t>
        </w:r>
        <w:proofErr w:type="spellStart"/>
        <w:r w:rsidRPr="00DB5612">
          <w:rPr>
            <w:rFonts w:ascii="Arial" w:eastAsia="Arial" w:hAnsi="Arial" w:cs="Arial"/>
            <w:color w:val="0000FF"/>
            <w:sz w:val="22"/>
            <w:szCs w:val="22"/>
            <w:u w:val="single"/>
            <w:shd w:val="clear" w:color="auto" w:fill="FFFFFF"/>
          </w:rPr>
          <w:t>бельскаяправда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Белый,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71" w:history="1">
        <w:r w:rsidRPr="00DB5612">
          <w:rPr>
            <w:rFonts w:ascii="Arial" w:eastAsia="Arial" w:hAnsi="Arial" w:cs="Arial"/>
            <w:color w:val="0000FF"/>
            <w:sz w:val="22"/>
            <w:szCs w:val="22"/>
            <w:u w:val="single"/>
            <w:shd w:val="clear" w:color="auto" w:fill="FFFFFF"/>
          </w:rPr>
          <w:t>Родная земля (r-zemlya.ru), п. Рамешки,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72" w:history="1">
        <w:r w:rsidRPr="00DB5612">
          <w:rPr>
            <w:rFonts w:ascii="Arial" w:eastAsia="Arial" w:hAnsi="Arial" w:cs="Arial"/>
            <w:color w:val="0000FF"/>
            <w:sz w:val="22"/>
            <w:szCs w:val="22"/>
            <w:u w:val="single"/>
            <w:shd w:val="clear" w:color="auto" w:fill="FFFFFF"/>
          </w:rPr>
          <w:t>Ленинское знамя (leninskoeznamya.tverreg.ru), Тверь,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73"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74" w:history="1">
        <w:proofErr w:type="spellStart"/>
        <w:r w:rsidRPr="00DB5612">
          <w:rPr>
            <w:rFonts w:ascii="Arial" w:eastAsia="Arial" w:hAnsi="Arial" w:cs="Arial"/>
            <w:color w:val="0000FF"/>
            <w:sz w:val="22"/>
            <w:szCs w:val="22"/>
            <w:u w:val="single"/>
            <w:shd w:val="clear" w:color="auto" w:fill="FFFFFF"/>
          </w:rPr>
          <w:t>Андреапольские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андреапольскиевести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Андреаполь</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75" w:history="1">
        <w:r w:rsidRPr="00DB5612">
          <w:rPr>
            <w:rFonts w:ascii="Arial" w:eastAsia="Arial" w:hAnsi="Arial" w:cs="Arial"/>
            <w:color w:val="0000FF"/>
            <w:sz w:val="22"/>
            <w:szCs w:val="22"/>
            <w:u w:val="single"/>
            <w:shd w:val="clear" w:color="auto" w:fill="FFFFFF"/>
          </w:rPr>
          <w:t>Gorodskoyportal.ru/</w:t>
        </w:r>
        <w:proofErr w:type="spellStart"/>
        <w:r w:rsidRPr="00DB5612">
          <w:rPr>
            <w:rFonts w:ascii="Arial" w:eastAsia="Arial" w:hAnsi="Arial" w:cs="Arial"/>
            <w:color w:val="0000FF"/>
            <w:sz w:val="22"/>
            <w:szCs w:val="22"/>
            <w:u w:val="single"/>
            <w:shd w:val="clear" w:color="auto" w:fill="FFFFFF"/>
          </w:rPr>
          <w:t>tver</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76" w:history="1">
        <w:r w:rsidRPr="00DB5612">
          <w:rPr>
            <w:rFonts w:ascii="Arial" w:eastAsia="Arial" w:hAnsi="Arial" w:cs="Arial"/>
            <w:color w:val="0000FF"/>
            <w:sz w:val="22"/>
            <w:szCs w:val="22"/>
            <w:u w:val="single"/>
            <w:shd w:val="clear" w:color="auto" w:fill="FFFFFF"/>
          </w:rPr>
          <w:t>Главный региональный (glavny.tv), Смоленск,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77" w:history="1">
        <w:proofErr w:type="spellStart"/>
        <w:r w:rsidRPr="00DB5612">
          <w:rPr>
            <w:rFonts w:ascii="Arial" w:eastAsia="Arial" w:hAnsi="Arial" w:cs="Arial"/>
            <w:color w:val="0000FF"/>
            <w:sz w:val="22"/>
            <w:szCs w:val="22"/>
            <w:u w:val="single"/>
            <w:shd w:val="clear" w:color="auto" w:fill="FFFFFF"/>
          </w:rPr>
          <w:t>Бежецкая</w:t>
        </w:r>
        <w:proofErr w:type="spellEnd"/>
        <w:r w:rsidRPr="00DB5612">
          <w:rPr>
            <w:rFonts w:ascii="Arial" w:eastAsia="Arial" w:hAnsi="Arial" w:cs="Arial"/>
            <w:color w:val="0000FF"/>
            <w:sz w:val="22"/>
            <w:szCs w:val="22"/>
            <w:u w:val="single"/>
            <w:shd w:val="clear" w:color="auto" w:fill="FFFFFF"/>
          </w:rPr>
          <w:t xml:space="preserve"> жизнь (bzgazeta.ru), Бежецк,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78" w:history="1">
        <w:proofErr w:type="spellStart"/>
        <w:r w:rsidRPr="00DB5612">
          <w:rPr>
            <w:rFonts w:ascii="Arial" w:eastAsia="Arial" w:hAnsi="Arial" w:cs="Arial"/>
            <w:color w:val="0000FF"/>
            <w:sz w:val="22"/>
            <w:szCs w:val="22"/>
            <w:u w:val="single"/>
            <w:shd w:val="clear" w:color="auto" w:fill="FFFFFF"/>
          </w:rPr>
          <w:t>Удомельская</w:t>
        </w:r>
        <w:proofErr w:type="spellEnd"/>
        <w:r w:rsidRPr="00DB5612">
          <w:rPr>
            <w:rFonts w:ascii="Arial" w:eastAsia="Arial" w:hAnsi="Arial" w:cs="Arial"/>
            <w:color w:val="0000FF"/>
            <w:sz w:val="22"/>
            <w:szCs w:val="22"/>
            <w:u w:val="single"/>
            <w:shd w:val="clear" w:color="auto" w:fill="FFFFFF"/>
          </w:rPr>
          <w:t xml:space="preserve"> газета (udomelskaya-gazeta.ru), Удомля,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79" w:history="1">
        <w:proofErr w:type="spellStart"/>
        <w:r w:rsidRPr="00DB5612">
          <w:rPr>
            <w:rFonts w:ascii="Arial" w:eastAsia="Arial" w:hAnsi="Arial" w:cs="Arial"/>
            <w:color w:val="0000FF"/>
            <w:sz w:val="22"/>
            <w:szCs w:val="22"/>
            <w:u w:val="single"/>
            <w:shd w:val="clear" w:color="auto" w:fill="FFFFFF"/>
          </w:rPr>
          <w:t>Молоковский</w:t>
        </w:r>
        <w:proofErr w:type="spellEnd"/>
        <w:r w:rsidRPr="00DB5612">
          <w:rPr>
            <w:rFonts w:ascii="Arial" w:eastAsia="Arial" w:hAnsi="Arial" w:cs="Arial"/>
            <w:color w:val="0000FF"/>
            <w:sz w:val="22"/>
            <w:szCs w:val="22"/>
            <w:u w:val="single"/>
            <w:shd w:val="clear" w:color="auto" w:fill="FFFFFF"/>
          </w:rPr>
          <w:t xml:space="preserve"> край (</w:t>
        </w:r>
        <w:proofErr w:type="spellStart"/>
        <w:r w:rsidRPr="00DB5612">
          <w:rPr>
            <w:rFonts w:ascii="Arial" w:eastAsia="Arial" w:hAnsi="Arial" w:cs="Arial"/>
            <w:color w:val="0000FF"/>
            <w:sz w:val="22"/>
            <w:szCs w:val="22"/>
            <w:u w:val="single"/>
            <w:shd w:val="clear" w:color="auto" w:fill="FFFFFF"/>
          </w:rPr>
          <w:t>молоковскийкрай</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Молоково,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80" w:history="1">
        <w:r w:rsidRPr="00DB5612">
          <w:rPr>
            <w:rFonts w:ascii="Arial" w:eastAsia="Arial" w:hAnsi="Arial" w:cs="Arial"/>
            <w:color w:val="0000FF"/>
            <w:sz w:val="22"/>
            <w:szCs w:val="22"/>
            <w:u w:val="single"/>
            <w:shd w:val="clear" w:color="auto" w:fill="FFFFFF"/>
          </w:rPr>
          <w:t>Вперед (</w:t>
        </w:r>
        <w:proofErr w:type="spellStart"/>
        <w:r w:rsidRPr="00DB5612">
          <w:rPr>
            <w:rFonts w:ascii="Arial" w:eastAsia="Arial" w:hAnsi="Arial" w:cs="Arial"/>
            <w:color w:val="0000FF"/>
            <w:sz w:val="22"/>
            <w:szCs w:val="22"/>
            <w:u w:val="single"/>
            <w:shd w:val="clear" w:color="auto" w:fill="FFFFFF"/>
          </w:rPr>
          <w:t>вперед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Калязин,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81" w:history="1">
        <w:r w:rsidRPr="00DB5612">
          <w:rPr>
            <w:rFonts w:ascii="Arial" w:eastAsia="Arial" w:hAnsi="Arial" w:cs="Arial"/>
            <w:color w:val="0000FF"/>
            <w:sz w:val="22"/>
            <w:szCs w:val="22"/>
            <w:u w:val="single"/>
            <w:shd w:val="clear" w:color="auto" w:fill="FFFFFF"/>
          </w:rPr>
          <w:t>Авангард (</w:t>
        </w:r>
        <w:proofErr w:type="spellStart"/>
        <w:r w:rsidRPr="00DB5612">
          <w:rPr>
            <w:rFonts w:ascii="Arial" w:eastAsia="Arial" w:hAnsi="Arial" w:cs="Arial"/>
            <w:color w:val="0000FF"/>
            <w:sz w:val="22"/>
            <w:szCs w:val="22"/>
            <w:u w:val="single"/>
            <w:shd w:val="clear" w:color="auto" w:fill="FFFFFF"/>
          </w:rPr>
          <w:t>авангард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Западная Двина,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82" w:history="1">
        <w:r w:rsidRPr="00DB5612">
          <w:rPr>
            <w:rFonts w:ascii="Arial" w:eastAsia="Arial" w:hAnsi="Arial" w:cs="Arial"/>
            <w:color w:val="0000FF"/>
            <w:sz w:val="22"/>
            <w:szCs w:val="22"/>
            <w:u w:val="single"/>
            <w:shd w:val="clear" w:color="auto" w:fill="FFFFFF"/>
          </w:rPr>
          <w:t>Лесной вестник (</w:t>
        </w:r>
        <w:proofErr w:type="spellStart"/>
        <w:r w:rsidRPr="00DB5612">
          <w:rPr>
            <w:rFonts w:ascii="Arial" w:eastAsia="Arial" w:hAnsi="Arial" w:cs="Arial"/>
            <w:color w:val="0000FF"/>
            <w:sz w:val="22"/>
            <w:szCs w:val="22"/>
            <w:u w:val="single"/>
            <w:shd w:val="clear" w:color="auto" w:fill="FFFFFF"/>
          </w:rPr>
          <w:t>леснойвестник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с. Лесное (Тверская обл.),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83" w:history="1">
        <w:r w:rsidRPr="00DB5612">
          <w:rPr>
            <w:rFonts w:ascii="Arial" w:eastAsia="Arial" w:hAnsi="Arial" w:cs="Arial"/>
            <w:color w:val="0000FF"/>
            <w:sz w:val="22"/>
            <w:szCs w:val="22"/>
            <w:u w:val="single"/>
            <w:shd w:val="clear" w:color="auto" w:fill="FFFFFF"/>
          </w:rPr>
          <w:t>Жарковский вестник (</w:t>
        </w:r>
        <w:proofErr w:type="spellStart"/>
        <w:r w:rsidRPr="00DB5612">
          <w:rPr>
            <w:rFonts w:ascii="Arial" w:eastAsia="Arial" w:hAnsi="Arial" w:cs="Arial"/>
            <w:color w:val="0000FF"/>
            <w:sz w:val="22"/>
            <w:szCs w:val="22"/>
            <w:u w:val="single"/>
            <w:shd w:val="clear" w:color="auto" w:fill="FFFFFF"/>
          </w:rPr>
          <w:t>жарковскийвестник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Жарковский,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84" w:history="1">
        <w:proofErr w:type="spellStart"/>
        <w:r w:rsidRPr="00DB5612">
          <w:rPr>
            <w:rFonts w:ascii="Arial" w:eastAsia="Arial" w:hAnsi="Arial" w:cs="Arial"/>
            <w:color w:val="0000FF"/>
            <w:sz w:val="22"/>
            <w:szCs w:val="22"/>
            <w:u w:val="single"/>
            <w:shd w:val="clear" w:color="auto" w:fill="FFFFFF"/>
          </w:rPr>
          <w:t>Вышневолоцкая</w:t>
        </w:r>
        <w:proofErr w:type="spellEnd"/>
        <w:r w:rsidRPr="00DB5612">
          <w:rPr>
            <w:rFonts w:ascii="Arial" w:eastAsia="Arial" w:hAnsi="Arial" w:cs="Arial"/>
            <w:color w:val="0000FF"/>
            <w:sz w:val="22"/>
            <w:szCs w:val="22"/>
            <w:u w:val="single"/>
            <w:shd w:val="clear" w:color="auto" w:fill="FFFFFF"/>
          </w:rPr>
          <w:t xml:space="preserve"> правда (</w:t>
        </w:r>
        <w:proofErr w:type="spellStart"/>
        <w:r w:rsidRPr="00DB5612">
          <w:rPr>
            <w:rFonts w:ascii="Arial" w:eastAsia="Arial" w:hAnsi="Arial" w:cs="Arial"/>
            <w:color w:val="0000FF"/>
            <w:sz w:val="22"/>
            <w:szCs w:val="22"/>
            <w:u w:val="single"/>
            <w:shd w:val="clear" w:color="auto" w:fill="FFFFFF"/>
          </w:rPr>
          <w:t>вышневолоцкаяправда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85" w:history="1">
        <w:r w:rsidRPr="00DB5612">
          <w:rPr>
            <w:rFonts w:ascii="Arial" w:eastAsia="Arial" w:hAnsi="Arial" w:cs="Arial"/>
            <w:color w:val="0000FF"/>
            <w:sz w:val="22"/>
            <w:szCs w:val="22"/>
            <w:u w:val="single"/>
            <w:shd w:val="clear" w:color="auto" w:fill="FFFFFF"/>
          </w:rPr>
          <w:t>Коммунар (</w:t>
        </w:r>
        <w:proofErr w:type="spellStart"/>
        <w:r w:rsidRPr="00DB5612">
          <w:rPr>
            <w:rFonts w:ascii="Arial" w:eastAsia="Arial" w:hAnsi="Arial" w:cs="Arial"/>
            <w:color w:val="0000FF"/>
            <w:sz w:val="22"/>
            <w:szCs w:val="22"/>
            <w:u w:val="single"/>
            <w:shd w:val="clear" w:color="auto" w:fill="FFFFFF"/>
          </w:rPr>
          <w:t>коммунар</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Фирово,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86" w:history="1">
        <w:r w:rsidRPr="00DB5612">
          <w:rPr>
            <w:rFonts w:ascii="Arial" w:eastAsia="Arial" w:hAnsi="Arial" w:cs="Arial"/>
            <w:color w:val="0000FF"/>
            <w:sz w:val="22"/>
            <w:szCs w:val="22"/>
            <w:u w:val="single"/>
            <w:shd w:val="clear" w:color="auto" w:fill="FFFFFF"/>
          </w:rPr>
          <w:t>Новая жизнь (</w:t>
        </w:r>
        <w:proofErr w:type="spellStart"/>
        <w:r w:rsidRPr="00DB5612">
          <w:rPr>
            <w:rFonts w:ascii="Arial" w:eastAsia="Arial" w:hAnsi="Arial" w:cs="Arial"/>
            <w:color w:val="0000FF"/>
            <w:sz w:val="22"/>
            <w:szCs w:val="22"/>
            <w:u w:val="single"/>
            <w:shd w:val="clear" w:color="auto" w:fill="FFFFFF"/>
          </w:rPr>
          <w:t>новаяжизнь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Бологое,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87" w:history="1">
        <w:proofErr w:type="spellStart"/>
        <w:r w:rsidRPr="00DB5612">
          <w:rPr>
            <w:rFonts w:ascii="Arial" w:eastAsia="Arial" w:hAnsi="Arial" w:cs="Arial"/>
            <w:color w:val="0000FF"/>
            <w:sz w:val="22"/>
            <w:szCs w:val="22"/>
            <w:u w:val="single"/>
            <w:shd w:val="clear" w:color="auto" w:fill="FFFFFF"/>
          </w:rPr>
          <w:t>Спировские</w:t>
        </w:r>
        <w:proofErr w:type="spellEnd"/>
        <w:r w:rsidRPr="00DB5612">
          <w:rPr>
            <w:rFonts w:ascii="Arial" w:eastAsia="Arial" w:hAnsi="Arial" w:cs="Arial"/>
            <w:color w:val="0000FF"/>
            <w:sz w:val="22"/>
            <w:szCs w:val="22"/>
            <w:u w:val="single"/>
            <w:shd w:val="clear" w:color="auto" w:fill="FFFFFF"/>
          </w:rPr>
          <w:t xml:space="preserve"> известия (</w:t>
        </w:r>
        <w:proofErr w:type="spellStart"/>
        <w:r w:rsidRPr="00DB5612">
          <w:rPr>
            <w:rFonts w:ascii="Arial" w:eastAsia="Arial" w:hAnsi="Arial" w:cs="Arial"/>
            <w:color w:val="0000FF"/>
            <w:sz w:val="22"/>
            <w:szCs w:val="22"/>
            <w:u w:val="single"/>
            <w:shd w:val="clear" w:color="auto" w:fill="FFFFFF"/>
          </w:rPr>
          <w:t>спировскиеизвестия</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Спирово,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lang w:val="en-US"/>
        </w:rPr>
      </w:pPr>
      <w:hyperlink r:id="rId188" w:history="1">
        <w:r w:rsidRPr="00DB5612">
          <w:rPr>
            <w:rFonts w:ascii="Arial" w:eastAsia="Arial" w:hAnsi="Arial" w:cs="Arial"/>
            <w:color w:val="0000FF"/>
            <w:sz w:val="22"/>
            <w:szCs w:val="22"/>
            <w:u w:val="single"/>
            <w:shd w:val="clear" w:color="auto" w:fill="FFFFFF"/>
            <w:lang w:val="en-US"/>
          </w:rPr>
          <w:t xml:space="preserve">PANORAMA PRO (panoramapro.ru), </w:t>
        </w:r>
        <w:r w:rsidRPr="00DB5612">
          <w:rPr>
            <w:rFonts w:ascii="Arial" w:eastAsia="Arial" w:hAnsi="Arial" w:cs="Arial"/>
            <w:color w:val="0000FF"/>
            <w:sz w:val="22"/>
            <w:szCs w:val="22"/>
            <w:u w:val="single"/>
            <w:shd w:val="clear" w:color="auto" w:fill="FFFFFF"/>
          </w:rPr>
          <w:t>Тверь</w:t>
        </w:r>
        <w:r w:rsidRPr="00DB5612">
          <w:rPr>
            <w:rFonts w:ascii="Arial" w:eastAsia="Arial" w:hAnsi="Arial" w:cs="Arial"/>
            <w:color w:val="0000FF"/>
            <w:sz w:val="22"/>
            <w:szCs w:val="22"/>
            <w:u w:val="single"/>
            <w:shd w:val="clear" w:color="auto" w:fill="FFFFFF"/>
            <w:lang w:val="en-US"/>
          </w:rPr>
          <w:t xml:space="preserve">, 21 </w:t>
        </w:r>
        <w:r w:rsidRPr="00DB5612">
          <w:rPr>
            <w:rFonts w:ascii="Arial" w:eastAsia="Arial" w:hAnsi="Arial" w:cs="Arial"/>
            <w:color w:val="0000FF"/>
            <w:sz w:val="22"/>
            <w:szCs w:val="22"/>
            <w:u w:val="single"/>
            <w:shd w:val="clear" w:color="auto" w:fill="FFFFFF"/>
          </w:rPr>
          <w:t>января</w:t>
        </w:r>
        <w:r w:rsidRPr="00DB5612">
          <w:rPr>
            <w:rFonts w:ascii="Arial" w:eastAsia="Arial" w:hAnsi="Arial" w:cs="Arial"/>
            <w:color w:val="0000FF"/>
            <w:sz w:val="22"/>
            <w:szCs w:val="22"/>
            <w:u w:val="single"/>
            <w:shd w:val="clear" w:color="auto" w:fill="FFFFFF"/>
            <w:lang w:val="en-US"/>
          </w:rPr>
          <w:t xml:space="preserve">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89"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numPr>
          <w:ilvl w:val="0"/>
          <w:numId w:val="6"/>
        </w:numPr>
        <w:tabs>
          <w:tab w:val="left" w:pos="142"/>
        </w:tabs>
        <w:ind w:left="-142" w:firstLine="0"/>
        <w:rPr>
          <w:rFonts w:ascii="Arial" w:eastAsia="Arial" w:hAnsi="Arial" w:cs="Arial"/>
          <w:color w:val="0000FF"/>
          <w:sz w:val="22"/>
          <w:szCs w:val="22"/>
          <w:shd w:val="clear" w:color="auto" w:fill="FFFFFF"/>
        </w:rPr>
      </w:pPr>
      <w:hyperlink r:id="rId190" w:history="1">
        <w:proofErr w:type="spellStart"/>
        <w:r w:rsidRPr="00DB5612">
          <w:rPr>
            <w:rFonts w:ascii="Arial" w:eastAsia="Arial" w:hAnsi="Arial" w:cs="Arial"/>
            <w:color w:val="0000FF"/>
            <w:sz w:val="22"/>
            <w:szCs w:val="22"/>
            <w:u w:val="single"/>
            <w:shd w:val="clear" w:color="auto" w:fill="FFFFFF"/>
          </w:rPr>
          <w:t>Новоторжский</w:t>
        </w:r>
        <w:proofErr w:type="spellEnd"/>
        <w:r w:rsidRPr="00DB5612">
          <w:rPr>
            <w:rFonts w:ascii="Arial" w:eastAsia="Arial" w:hAnsi="Arial" w:cs="Arial"/>
            <w:color w:val="0000FF"/>
            <w:sz w:val="22"/>
            <w:szCs w:val="22"/>
            <w:u w:val="single"/>
            <w:shd w:val="clear" w:color="auto" w:fill="FFFFFF"/>
          </w:rPr>
          <w:t xml:space="preserve"> вестник (nvestnik.ru), Торжок,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8093233"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Tverigrad.ru,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31" w:name="ant_1575050_1897914638"/>
      <w:r w:rsidRPr="00DB5612">
        <w:rPr>
          <w:rFonts w:ascii="Arial" w:eastAsia="Arial" w:hAnsi="Arial" w:cs="Arial"/>
          <w:color w:val="000000"/>
          <w:sz w:val="22"/>
          <w:szCs w:val="22"/>
          <w:shd w:val="clear" w:color="auto" w:fill="FFFFFF"/>
        </w:rPr>
        <w:t>ЭКСПЕРТЫ РАССКАЗАЛИ ОБ УРОВНЕ БЕЗРАБОТИЦЫ В ТВЕРСКОЙ ОБЛАСТИ</w:t>
      </w:r>
      <w:bookmarkEnd w:id="31"/>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Как отмечал губернатор </w:t>
      </w:r>
      <w:r w:rsidRPr="00DB5612">
        <w:rPr>
          <w:rFonts w:ascii="Arial" w:eastAsia="Arial" w:hAnsi="Arial" w:cs="Arial"/>
          <w:color w:val="000000"/>
          <w:sz w:val="22"/>
          <w:szCs w:val="22"/>
          <w:shd w:val="clear" w:color="auto" w:fill="C0C0C0"/>
        </w:rPr>
        <w:t>Игорь Руденя</w:t>
      </w:r>
      <w:r w:rsidRPr="00DB5612">
        <w:rPr>
          <w:rFonts w:ascii="Arial" w:eastAsia="Arial" w:hAnsi="Arial" w:cs="Arial"/>
          <w:color w:val="000000"/>
          <w:sz w:val="22"/>
          <w:szCs w:val="22"/>
          <w:shd w:val="clear" w:color="auto" w:fill="FFFFFF"/>
        </w:rPr>
        <w:t xml:space="preserve"> по итогам 2021 года, регион преодолел непростую ситуацию в экономике в период пандемии </w:t>
      </w:r>
      <w:proofErr w:type="spellStart"/>
      <w:r w:rsidRPr="00DB5612">
        <w:rPr>
          <w:rFonts w:ascii="Arial" w:eastAsia="Arial" w:hAnsi="Arial" w:cs="Arial"/>
          <w:color w:val="000000"/>
          <w:sz w:val="22"/>
          <w:szCs w:val="22"/>
          <w:shd w:val="clear" w:color="auto" w:fill="FFFFFF"/>
        </w:rPr>
        <w:t>коронавируса</w:t>
      </w:r>
      <w:proofErr w:type="spellEnd"/>
      <w:r w:rsidRPr="00DB5612">
        <w:rPr>
          <w:rFonts w:ascii="Arial" w:eastAsia="Arial" w:hAnsi="Arial" w:cs="Arial"/>
          <w:color w:val="000000"/>
          <w:sz w:val="22"/>
          <w:szCs w:val="22"/>
          <w:shd w:val="clear" w:color="auto" w:fill="FFFFFF"/>
        </w:rPr>
        <w:t xml:space="preserve"> и восстановил показатели 2019 года в сфере занятости населения...</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191" w:history="1">
        <w:r w:rsidRPr="00DB5612">
          <w:rPr>
            <w:rFonts w:ascii="Arial" w:eastAsia="Arial" w:hAnsi="Arial" w:cs="Arial"/>
            <w:color w:val="0000FF"/>
            <w:sz w:val="22"/>
            <w:szCs w:val="22"/>
            <w:u w:val="single"/>
            <w:shd w:val="clear" w:color="auto" w:fill="FFFFFF"/>
          </w:rPr>
          <w:t>https://tverigrad.ru/publication/jeksperty-rasskazali-ob-urovne-bezraboticy-v-tverskoj-oblasti/</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192" w:history="1">
        <w:r w:rsidRPr="00DB5612">
          <w:rPr>
            <w:rFonts w:ascii="Arial" w:eastAsia="Arial" w:hAnsi="Arial" w:cs="Arial"/>
            <w:color w:val="0000FF"/>
            <w:sz w:val="22"/>
            <w:szCs w:val="22"/>
            <w:u w:val="single"/>
            <w:shd w:val="clear" w:color="auto" w:fill="FFFFFF"/>
          </w:rPr>
          <w:t>Rzhevgrad.ru, Тверь,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193" w:history="1">
        <w:r w:rsidRPr="00DB5612">
          <w:rPr>
            <w:rFonts w:ascii="Arial" w:eastAsia="Arial" w:hAnsi="Arial" w:cs="Arial"/>
            <w:color w:val="0000FF"/>
            <w:sz w:val="22"/>
            <w:szCs w:val="22"/>
            <w:u w:val="single"/>
            <w:shd w:val="clear" w:color="auto" w:fill="FFFFFF"/>
          </w:rPr>
          <w:t>Gorodskoyportal.ru/</w:t>
        </w:r>
        <w:proofErr w:type="spellStart"/>
        <w:r w:rsidRPr="00DB5612">
          <w:rPr>
            <w:rFonts w:ascii="Arial" w:eastAsia="Arial" w:hAnsi="Arial" w:cs="Arial"/>
            <w:color w:val="0000FF"/>
            <w:sz w:val="22"/>
            <w:szCs w:val="22"/>
            <w:u w:val="single"/>
            <w:shd w:val="clear" w:color="auto" w:fill="FFFFFF"/>
          </w:rPr>
          <w:t>tver</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194" w:history="1">
        <w:r w:rsidRPr="00DB5612">
          <w:rPr>
            <w:rFonts w:ascii="Arial" w:eastAsia="Arial" w:hAnsi="Arial" w:cs="Arial"/>
            <w:color w:val="0000FF"/>
            <w:sz w:val="22"/>
            <w:szCs w:val="22"/>
            <w:u w:val="single"/>
            <w:shd w:val="clear" w:color="auto" w:fill="FFFFFF"/>
          </w:rPr>
          <w:t>ВОТ! (vot69.ru), Тверь,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195" w:history="1">
        <w:r w:rsidRPr="00DB5612">
          <w:rPr>
            <w:rFonts w:ascii="Arial" w:eastAsia="Arial" w:hAnsi="Arial" w:cs="Arial"/>
            <w:color w:val="0000FF"/>
            <w:sz w:val="22"/>
            <w:szCs w:val="22"/>
            <w:u w:val="single"/>
            <w:shd w:val="clear" w:color="auto" w:fill="FFFFFF"/>
          </w:rPr>
          <w:t>TvTver.ru, Тверь,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196" w:history="1">
        <w:r w:rsidRPr="00DB5612">
          <w:rPr>
            <w:rFonts w:ascii="Arial" w:eastAsia="Arial" w:hAnsi="Arial" w:cs="Arial"/>
            <w:color w:val="0000FF"/>
            <w:sz w:val="22"/>
            <w:szCs w:val="22"/>
            <w:u w:val="single"/>
            <w:shd w:val="clear" w:color="auto" w:fill="FFFFFF"/>
          </w:rPr>
          <w:t>Главный региональный (glavny.tv), Смоленск,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197" w:history="1">
        <w:proofErr w:type="spellStart"/>
        <w:r w:rsidRPr="00DB5612">
          <w:rPr>
            <w:rFonts w:ascii="Arial" w:eastAsia="Arial" w:hAnsi="Arial" w:cs="Arial"/>
            <w:color w:val="0000FF"/>
            <w:sz w:val="22"/>
            <w:szCs w:val="22"/>
            <w:u w:val="single"/>
            <w:shd w:val="clear" w:color="auto" w:fill="FFFFFF"/>
          </w:rPr>
          <w:t>Зубцовская</w:t>
        </w:r>
        <w:proofErr w:type="spellEnd"/>
        <w:r w:rsidRPr="00DB5612">
          <w:rPr>
            <w:rFonts w:ascii="Arial" w:eastAsia="Arial" w:hAnsi="Arial" w:cs="Arial"/>
            <w:color w:val="0000FF"/>
            <w:sz w:val="22"/>
            <w:szCs w:val="22"/>
            <w:u w:val="single"/>
            <w:shd w:val="clear" w:color="auto" w:fill="FFFFFF"/>
          </w:rPr>
          <w:t xml:space="preserve"> жизнь (</w:t>
        </w:r>
        <w:proofErr w:type="spellStart"/>
        <w:r w:rsidRPr="00DB5612">
          <w:rPr>
            <w:rFonts w:ascii="Arial" w:eastAsia="Arial" w:hAnsi="Arial" w:cs="Arial"/>
            <w:color w:val="0000FF"/>
            <w:sz w:val="22"/>
            <w:szCs w:val="22"/>
            <w:u w:val="single"/>
            <w:shd w:val="clear" w:color="auto" w:fill="FFFFFF"/>
          </w:rPr>
          <w:t>зубцовскаяжизнь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Зубцов,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198" w:history="1">
        <w:r w:rsidRPr="00DB5612">
          <w:rPr>
            <w:rFonts w:ascii="Arial" w:eastAsia="Arial" w:hAnsi="Arial" w:cs="Arial"/>
            <w:color w:val="0000FF"/>
            <w:sz w:val="22"/>
            <w:szCs w:val="22"/>
            <w:u w:val="single"/>
            <w:shd w:val="clear" w:color="auto" w:fill="FFFFFF"/>
          </w:rPr>
          <w:t>Знамя (kuvznama.ru), Кувшиново,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199"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00" w:history="1">
        <w:r w:rsidRPr="00DB5612">
          <w:rPr>
            <w:rFonts w:ascii="Arial" w:eastAsia="Arial" w:hAnsi="Arial" w:cs="Arial"/>
            <w:color w:val="0000FF"/>
            <w:sz w:val="22"/>
            <w:szCs w:val="22"/>
            <w:u w:val="single"/>
            <w:shd w:val="clear" w:color="auto" w:fill="FFFFFF"/>
          </w:rPr>
          <w:t>Бельская правда (</w:t>
        </w:r>
        <w:proofErr w:type="spellStart"/>
        <w:r w:rsidRPr="00DB5612">
          <w:rPr>
            <w:rFonts w:ascii="Arial" w:eastAsia="Arial" w:hAnsi="Arial" w:cs="Arial"/>
            <w:color w:val="0000FF"/>
            <w:sz w:val="22"/>
            <w:szCs w:val="22"/>
            <w:u w:val="single"/>
            <w:shd w:val="clear" w:color="auto" w:fill="FFFFFF"/>
          </w:rPr>
          <w:t>бельскаяправда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Белый,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01" w:history="1">
        <w:r w:rsidRPr="00DB5612">
          <w:rPr>
            <w:rFonts w:ascii="Arial" w:eastAsia="Arial" w:hAnsi="Arial" w:cs="Arial"/>
            <w:color w:val="0000FF"/>
            <w:sz w:val="22"/>
            <w:szCs w:val="22"/>
            <w:u w:val="single"/>
            <w:shd w:val="clear" w:color="auto" w:fill="FFFFFF"/>
          </w:rPr>
          <w:t>Заря (konzarya.ru), Конаково,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02"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03" w:history="1">
        <w:proofErr w:type="spellStart"/>
        <w:r w:rsidRPr="00DB5612">
          <w:rPr>
            <w:rFonts w:ascii="Arial" w:eastAsia="Arial" w:hAnsi="Arial" w:cs="Arial"/>
            <w:color w:val="0000FF"/>
            <w:sz w:val="22"/>
            <w:szCs w:val="22"/>
            <w:u w:val="single"/>
            <w:shd w:val="clear" w:color="auto" w:fill="FFFFFF"/>
          </w:rPr>
          <w:t>Молоковский</w:t>
        </w:r>
        <w:proofErr w:type="spellEnd"/>
        <w:r w:rsidRPr="00DB5612">
          <w:rPr>
            <w:rFonts w:ascii="Arial" w:eastAsia="Arial" w:hAnsi="Arial" w:cs="Arial"/>
            <w:color w:val="0000FF"/>
            <w:sz w:val="22"/>
            <w:szCs w:val="22"/>
            <w:u w:val="single"/>
            <w:shd w:val="clear" w:color="auto" w:fill="FFFFFF"/>
          </w:rPr>
          <w:t xml:space="preserve"> край (</w:t>
        </w:r>
        <w:proofErr w:type="spellStart"/>
        <w:r w:rsidRPr="00DB5612">
          <w:rPr>
            <w:rFonts w:ascii="Arial" w:eastAsia="Arial" w:hAnsi="Arial" w:cs="Arial"/>
            <w:color w:val="0000FF"/>
            <w:sz w:val="22"/>
            <w:szCs w:val="22"/>
            <w:u w:val="single"/>
            <w:shd w:val="clear" w:color="auto" w:fill="FFFFFF"/>
          </w:rPr>
          <w:t>молоковскийкрай</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Молоково,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04" w:history="1">
        <w:r w:rsidRPr="00DB5612">
          <w:rPr>
            <w:rFonts w:ascii="Arial" w:eastAsia="Arial" w:hAnsi="Arial" w:cs="Arial"/>
            <w:color w:val="0000FF"/>
            <w:sz w:val="22"/>
            <w:szCs w:val="22"/>
            <w:u w:val="single"/>
            <w:shd w:val="clear" w:color="auto" w:fill="FFFFFF"/>
          </w:rPr>
          <w:t>Ленинское знамя (leninskoeznamya.tverreg.ru), Тверь,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05" w:history="1">
        <w:r w:rsidRPr="00DB5612">
          <w:rPr>
            <w:rFonts w:ascii="Arial" w:eastAsia="Arial" w:hAnsi="Arial" w:cs="Arial"/>
            <w:color w:val="0000FF"/>
            <w:sz w:val="22"/>
            <w:szCs w:val="22"/>
            <w:u w:val="single"/>
            <w:shd w:val="clear" w:color="auto" w:fill="FFFFFF"/>
          </w:rPr>
          <w:t>Тверь (toptver.ru), Тверь,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06" w:history="1">
        <w:r w:rsidRPr="00DB5612">
          <w:rPr>
            <w:rFonts w:ascii="Arial" w:eastAsia="Arial" w:hAnsi="Arial" w:cs="Arial"/>
            <w:color w:val="0000FF"/>
            <w:sz w:val="22"/>
            <w:szCs w:val="22"/>
            <w:u w:val="single"/>
            <w:shd w:val="clear" w:color="auto" w:fill="FFFFFF"/>
          </w:rPr>
          <w:t>Наша жизнь (</w:t>
        </w:r>
        <w:proofErr w:type="spellStart"/>
        <w:r w:rsidRPr="00DB5612">
          <w:rPr>
            <w:rFonts w:ascii="Arial" w:eastAsia="Arial" w:hAnsi="Arial" w:cs="Arial"/>
            <w:color w:val="0000FF"/>
            <w:sz w:val="22"/>
            <w:szCs w:val="22"/>
            <w:u w:val="single"/>
            <w:shd w:val="clear" w:color="auto" w:fill="FFFFFF"/>
          </w:rPr>
          <w:t>нашажизнь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Лихославль,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07" w:history="1">
        <w:proofErr w:type="spellStart"/>
        <w:r w:rsidRPr="00DB5612">
          <w:rPr>
            <w:rFonts w:ascii="Arial" w:eastAsia="Arial" w:hAnsi="Arial" w:cs="Arial"/>
            <w:color w:val="0000FF"/>
            <w:sz w:val="22"/>
            <w:szCs w:val="22"/>
            <w:u w:val="single"/>
            <w:shd w:val="clear" w:color="auto" w:fill="FFFFFF"/>
          </w:rPr>
          <w:t>Сандовские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сандовскиевести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Сандово,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08" w:history="1">
        <w:proofErr w:type="spellStart"/>
        <w:r w:rsidRPr="00DB5612">
          <w:rPr>
            <w:rFonts w:ascii="Arial" w:eastAsia="Arial" w:hAnsi="Arial" w:cs="Arial"/>
            <w:color w:val="0000FF"/>
            <w:sz w:val="22"/>
            <w:szCs w:val="22"/>
            <w:u w:val="single"/>
            <w:shd w:val="clear" w:color="auto" w:fill="FFFFFF"/>
          </w:rPr>
          <w:t>Андреапольские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андреапольскиевести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Андреаполь</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09" w:history="1">
        <w:r w:rsidRPr="00DB5612">
          <w:rPr>
            <w:rFonts w:ascii="Arial" w:eastAsia="Arial" w:hAnsi="Arial" w:cs="Arial"/>
            <w:color w:val="0000FF"/>
            <w:sz w:val="22"/>
            <w:szCs w:val="22"/>
            <w:u w:val="single"/>
            <w:shd w:val="clear" w:color="auto" w:fill="FFFFFF"/>
          </w:rPr>
          <w:t>Лесной вестник (</w:t>
        </w:r>
        <w:proofErr w:type="spellStart"/>
        <w:r w:rsidRPr="00DB5612">
          <w:rPr>
            <w:rFonts w:ascii="Arial" w:eastAsia="Arial" w:hAnsi="Arial" w:cs="Arial"/>
            <w:color w:val="0000FF"/>
            <w:sz w:val="22"/>
            <w:szCs w:val="22"/>
            <w:u w:val="single"/>
            <w:shd w:val="clear" w:color="auto" w:fill="FFFFFF"/>
          </w:rPr>
          <w:t>леснойвестник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с. Лесное (Тверская обл.),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10" w:history="1">
        <w:proofErr w:type="spellStart"/>
        <w:r w:rsidRPr="00DB5612">
          <w:rPr>
            <w:rFonts w:ascii="Arial" w:eastAsia="Arial" w:hAnsi="Arial" w:cs="Arial"/>
            <w:color w:val="0000FF"/>
            <w:sz w:val="22"/>
            <w:szCs w:val="22"/>
            <w:u w:val="single"/>
            <w:shd w:val="clear" w:color="auto" w:fill="FFFFFF"/>
          </w:rPr>
          <w:t>Вышневолоцкая</w:t>
        </w:r>
        <w:proofErr w:type="spellEnd"/>
        <w:r w:rsidRPr="00DB5612">
          <w:rPr>
            <w:rFonts w:ascii="Arial" w:eastAsia="Arial" w:hAnsi="Arial" w:cs="Arial"/>
            <w:color w:val="0000FF"/>
            <w:sz w:val="22"/>
            <w:szCs w:val="22"/>
            <w:u w:val="single"/>
            <w:shd w:val="clear" w:color="auto" w:fill="FFFFFF"/>
          </w:rPr>
          <w:t xml:space="preserve"> правда (</w:t>
        </w:r>
        <w:proofErr w:type="spellStart"/>
        <w:r w:rsidRPr="00DB5612">
          <w:rPr>
            <w:rFonts w:ascii="Arial" w:eastAsia="Arial" w:hAnsi="Arial" w:cs="Arial"/>
            <w:color w:val="0000FF"/>
            <w:sz w:val="22"/>
            <w:szCs w:val="22"/>
            <w:u w:val="single"/>
            <w:shd w:val="clear" w:color="auto" w:fill="FFFFFF"/>
          </w:rPr>
          <w:t>вышневолоцкаяправда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11" w:history="1">
        <w:r w:rsidRPr="00DB5612">
          <w:rPr>
            <w:rFonts w:ascii="Arial" w:eastAsia="Arial" w:hAnsi="Arial" w:cs="Arial"/>
            <w:color w:val="0000FF"/>
            <w:sz w:val="22"/>
            <w:szCs w:val="22"/>
            <w:u w:val="single"/>
            <w:shd w:val="clear" w:color="auto" w:fill="FFFFFF"/>
          </w:rPr>
          <w:t>Жарковский вестник (</w:t>
        </w:r>
        <w:proofErr w:type="spellStart"/>
        <w:r w:rsidRPr="00DB5612">
          <w:rPr>
            <w:rFonts w:ascii="Arial" w:eastAsia="Arial" w:hAnsi="Arial" w:cs="Arial"/>
            <w:color w:val="0000FF"/>
            <w:sz w:val="22"/>
            <w:szCs w:val="22"/>
            <w:u w:val="single"/>
            <w:shd w:val="clear" w:color="auto" w:fill="FFFFFF"/>
          </w:rPr>
          <w:t>жарковскийвестник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Жарковский,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12" w:history="1">
        <w:proofErr w:type="spellStart"/>
        <w:r w:rsidRPr="00DB5612">
          <w:rPr>
            <w:rFonts w:ascii="Arial" w:eastAsia="Arial" w:hAnsi="Arial" w:cs="Arial"/>
            <w:color w:val="0000FF"/>
            <w:sz w:val="22"/>
            <w:szCs w:val="22"/>
            <w:u w:val="single"/>
            <w:shd w:val="clear" w:color="auto" w:fill="FFFFFF"/>
          </w:rPr>
          <w:t>Спировские</w:t>
        </w:r>
        <w:proofErr w:type="spellEnd"/>
        <w:r w:rsidRPr="00DB5612">
          <w:rPr>
            <w:rFonts w:ascii="Arial" w:eastAsia="Arial" w:hAnsi="Arial" w:cs="Arial"/>
            <w:color w:val="0000FF"/>
            <w:sz w:val="22"/>
            <w:szCs w:val="22"/>
            <w:u w:val="single"/>
            <w:shd w:val="clear" w:color="auto" w:fill="FFFFFF"/>
          </w:rPr>
          <w:t xml:space="preserve"> известия (</w:t>
        </w:r>
        <w:proofErr w:type="spellStart"/>
        <w:r w:rsidRPr="00DB5612">
          <w:rPr>
            <w:rFonts w:ascii="Arial" w:eastAsia="Arial" w:hAnsi="Arial" w:cs="Arial"/>
            <w:color w:val="0000FF"/>
            <w:sz w:val="22"/>
            <w:szCs w:val="22"/>
            <w:u w:val="single"/>
            <w:shd w:val="clear" w:color="auto" w:fill="FFFFFF"/>
          </w:rPr>
          <w:t>спировскиеизвестия</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Спирово,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13" w:history="1">
        <w:r w:rsidRPr="00DB5612">
          <w:rPr>
            <w:rFonts w:ascii="Arial" w:eastAsia="Arial" w:hAnsi="Arial" w:cs="Arial"/>
            <w:color w:val="0000FF"/>
            <w:sz w:val="22"/>
            <w:szCs w:val="22"/>
            <w:u w:val="single"/>
            <w:shd w:val="clear" w:color="auto" w:fill="FFFFFF"/>
          </w:rPr>
          <w:t>Авангард (</w:t>
        </w:r>
        <w:proofErr w:type="spellStart"/>
        <w:r w:rsidRPr="00DB5612">
          <w:rPr>
            <w:rFonts w:ascii="Arial" w:eastAsia="Arial" w:hAnsi="Arial" w:cs="Arial"/>
            <w:color w:val="0000FF"/>
            <w:sz w:val="22"/>
            <w:szCs w:val="22"/>
            <w:u w:val="single"/>
            <w:shd w:val="clear" w:color="auto" w:fill="FFFFFF"/>
          </w:rPr>
          <w:t>авангард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Западная Двина,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14" w:history="1">
        <w:r w:rsidRPr="00DB5612">
          <w:rPr>
            <w:rFonts w:ascii="Arial" w:eastAsia="Arial" w:hAnsi="Arial" w:cs="Arial"/>
            <w:color w:val="0000FF"/>
            <w:sz w:val="22"/>
            <w:szCs w:val="22"/>
            <w:u w:val="single"/>
            <w:shd w:val="clear" w:color="auto" w:fill="FFFFFF"/>
          </w:rPr>
          <w:t>Новая жизнь (</w:t>
        </w:r>
        <w:proofErr w:type="spellStart"/>
        <w:r w:rsidRPr="00DB5612">
          <w:rPr>
            <w:rFonts w:ascii="Arial" w:eastAsia="Arial" w:hAnsi="Arial" w:cs="Arial"/>
            <w:color w:val="0000FF"/>
            <w:sz w:val="22"/>
            <w:szCs w:val="22"/>
            <w:u w:val="single"/>
            <w:shd w:val="clear" w:color="auto" w:fill="FFFFFF"/>
          </w:rPr>
          <w:t>новаяжизнь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Бологое,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15" w:history="1">
        <w:r w:rsidRPr="00DB5612">
          <w:rPr>
            <w:rFonts w:ascii="Arial" w:eastAsia="Arial" w:hAnsi="Arial" w:cs="Arial"/>
            <w:color w:val="0000FF"/>
            <w:sz w:val="22"/>
            <w:szCs w:val="22"/>
            <w:u w:val="single"/>
            <w:shd w:val="clear" w:color="auto" w:fill="FFFFFF"/>
          </w:rPr>
          <w:t>Коммунар (</w:t>
        </w:r>
        <w:proofErr w:type="spellStart"/>
        <w:r w:rsidRPr="00DB5612">
          <w:rPr>
            <w:rFonts w:ascii="Arial" w:eastAsia="Arial" w:hAnsi="Arial" w:cs="Arial"/>
            <w:color w:val="0000FF"/>
            <w:sz w:val="22"/>
            <w:szCs w:val="22"/>
            <w:u w:val="single"/>
            <w:shd w:val="clear" w:color="auto" w:fill="FFFFFF"/>
          </w:rPr>
          <w:t>коммунар</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Фирово, 21 января 2022</w:t>
        </w:r>
      </w:hyperlink>
    </w:p>
    <w:p w:rsidR="00DB5612" w:rsidRPr="00DB5612" w:rsidRDefault="00DB5612" w:rsidP="00DB5612">
      <w:pPr>
        <w:numPr>
          <w:ilvl w:val="0"/>
          <w:numId w:val="7"/>
        </w:numPr>
        <w:tabs>
          <w:tab w:val="left" w:pos="142"/>
        </w:tabs>
        <w:ind w:left="-142" w:firstLine="0"/>
        <w:rPr>
          <w:rFonts w:ascii="Arial" w:eastAsia="Arial" w:hAnsi="Arial" w:cs="Arial"/>
          <w:color w:val="0000FF"/>
          <w:sz w:val="22"/>
          <w:szCs w:val="22"/>
          <w:shd w:val="clear" w:color="auto" w:fill="FFFFFF"/>
        </w:rPr>
      </w:pPr>
      <w:hyperlink r:id="rId216" w:history="1">
        <w:r w:rsidRPr="00DB5612">
          <w:rPr>
            <w:rFonts w:ascii="Arial" w:eastAsia="Arial" w:hAnsi="Arial" w:cs="Arial"/>
            <w:color w:val="0000FF"/>
            <w:sz w:val="22"/>
            <w:szCs w:val="22"/>
            <w:u w:val="single"/>
            <w:shd w:val="clear" w:color="auto" w:fill="FFFFFF"/>
          </w:rPr>
          <w:t>Вперед (</w:t>
        </w:r>
        <w:proofErr w:type="spellStart"/>
        <w:r w:rsidRPr="00DB5612">
          <w:rPr>
            <w:rFonts w:ascii="Arial" w:eastAsia="Arial" w:hAnsi="Arial" w:cs="Arial"/>
            <w:color w:val="0000FF"/>
            <w:sz w:val="22"/>
            <w:szCs w:val="22"/>
            <w:u w:val="single"/>
            <w:shd w:val="clear" w:color="auto" w:fill="FFFFFF"/>
          </w:rPr>
          <w:t>вперед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Калязин,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7914638"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Tverigrad.ru,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32" w:name="ant_1575050_1898133518"/>
      <w:r w:rsidRPr="00DB5612">
        <w:rPr>
          <w:rFonts w:ascii="Arial" w:eastAsia="Arial" w:hAnsi="Arial" w:cs="Arial"/>
          <w:color w:val="000000"/>
          <w:sz w:val="22"/>
          <w:szCs w:val="22"/>
          <w:shd w:val="clear" w:color="auto" w:fill="FFFFFF"/>
        </w:rPr>
        <w:t>В ТВЕРСКОЙ ОБЛАСТИ ПЛАНИРУЮТ ОТКРЫТЬ НОВУЮ ЛИНИЮ ПО ПРОИЗВОДСТВУ МОЛОЧНОЙ ПРОДУКЦИИ</w:t>
      </w:r>
      <w:bookmarkEnd w:id="32"/>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Обеспечение реализации инвестиционных проектов в Тверской области рассмотрено на заседании Межведомственной комиссии по земельным отношениям, которое 21 января провел Губернатор </w:t>
      </w:r>
      <w:r w:rsidRPr="00DB5612">
        <w:rPr>
          <w:rFonts w:ascii="Arial" w:eastAsia="Arial" w:hAnsi="Arial" w:cs="Arial"/>
          <w:color w:val="000000"/>
          <w:sz w:val="22"/>
          <w:szCs w:val="22"/>
          <w:shd w:val="clear" w:color="auto" w:fill="C0C0C0"/>
        </w:rPr>
        <w:t>Игорь Руденя</w:t>
      </w:r>
      <w:r w:rsidRPr="00DB5612">
        <w:rPr>
          <w:rFonts w:ascii="Arial" w:eastAsia="Arial" w:hAnsi="Arial" w:cs="Arial"/>
          <w:color w:val="000000"/>
          <w:sz w:val="22"/>
          <w:szCs w:val="22"/>
          <w:shd w:val="clear" w:color="auto" w:fill="FFFFFF"/>
        </w:rPr>
        <w:t xml:space="preserve">...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217" w:history="1">
        <w:r w:rsidRPr="00DB5612">
          <w:rPr>
            <w:rFonts w:ascii="Arial" w:eastAsia="Arial" w:hAnsi="Arial" w:cs="Arial"/>
            <w:color w:val="0000FF"/>
            <w:sz w:val="22"/>
            <w:szCs w:val="22"/>
            <w:u w:val="single"/>
            <w:shd w:val="clear" w:color="auto" w:fill="FFFFFF"/>
          </w:rPr>
          <w:t>https://tverigrad.ru/publication/v-tverskoj-oblasti-planirujut-otkryt-novuju-liniju-po-proizvodstvu-molochnoj-produkcii/</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18" w:history="1">
        <w:r w:rsidRPr="00DB5612">
          <w:rPr>
            <w:rFonts w:ascii="Arial" w:eastAsia="Arial" w:hAnsi="Arial" w:cs="Arial"/>
            <w:color w:val="0000FF"/>
            <w:sz w:val="22"/>
            <w:szCs w:val="22"/>
            <w:u w:val="single"/>
            <w:shd w:val="clear" w:color="auto" w:fill="FFFFFF"/>
          </w:rPr>
          <w:t>Главный региональный (glavny.tv), Смоленск,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19" w:history="1">
        <w:r w:rsidRPr="00DB5612">
          <w:rPr>
            <w:rFonts w:ascii="Arial" w:eastAsia="Arial" w:hAnsi="Arial" w:cs="Arial"/>
            <w:color w:val="0000FF"/>
            <w:sz w:val="22"/>
            <w:szCs w:val="22"/>
            <w:u w:val="single"/>
            <w:shd w:val="clear" w:color="auto" w:fill="FFFFFF"/>
          </w:rPr>
          <w:t>MilkNews.ru, Москва,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20" w:history="1">
        <w:r w:rsidRPr="00DB5612">
          <w:rPr>
            <w:rFonts w:ascii="Arial" w:eastAsia="Arial" w:hAnsi="Arial" w:cs="Arial"/>
            <w:color w:val="0000FF"/>
            <w:sz w:val="22"/>
            <w:szCs w:val="22"/>
            <w:u w:val="single"/>
            <w:shd w:val="clear" w:color="auto" w:fill="FFFFFF"/>
          </w:rPr>
          <w:t>Gorodskoyportal.ru/</w:t>
        </w:r>
        <w:proofErr w:type="spellStart"/>
        <w:r w:rsidRPr="00DB5612">
          <w:rPr>
            <w:rFonts w:ascii="Arial" w:eastAsia="Arial" w:hAnsi="Arial" w:cs="Arial"/>
            <w:color w:val="0000FF"/>
            <w:sz w:val="22"/>
            <w:szCs w:val="22"/>
            <w:u w:val="single"/>
            <w:shd w:val="clear" w:color="auto" w:fill="FFFFFF"/>
          </w:rPr>
          <w:t>tver</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21" w:history="1">
        <w:r w:rsidRPr="00DB5612">
          <w:rPr>
            <w:rFonts w:ascii="Arial" w:eastAsia="Arial" w:hAnsi="Arial" w:cs="Arial"/>
            <w:color w:val="0000FF"/>
            <w:sz w:val="22"/>
            <w:szCs w:val="22"/>
            <w:u w:val="single"/>
            <w:shd w:val="clear" w:color="auto" w:fill="FFFFFF"/>
          </w:rPr>
          <w:t>БНТВ (bntva.ru), Бежецк,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22" w:history="1">
        <w:r w:rsidRPr="00DB5612">
          <w:rPr>
            <w:rFonts w:ascii="Arial" w:eastAsia="Arial" w:hAnsi="Arial" w:cs="Arial"/>
            <w:color w:val="0000FF"/>
            <w:sz w:val="22"/>
            <w:szCs w:val="22"/>
            <w:u w:val="single"/>
            <w:shd w:val="clear" w:color="auto" w:fill="FFFFFF"/>
          </w:rPr>
          <w:t>Вся Тверь (газета-вся-</w:t>
        </w:r>
        <w:proofErr w:type="spellStart"/>
        <w:r w:rsidRPr="00DB5612">
          <w:rPr>
            <w:rFonts w:ascii="Arial" w:eastAsia="Arial" w:hAnsi="Arial" w:cs="Arial"/>
            <w:color w:val="0000FF"/>
            <w:sz w:val="22"/>
            <w:szCs w:val="22"/>
            <w:u w:val="single"/>
            <w:shd w:val="clear" w:color="auto" w:fill="FFFFFF"/>
          </w:rPr>
          <w:t>тверь</w:t>
        </w:r>
        <w:proofErr w:type="gramStart"/>
        <w:r w:rsidRPr="00DB5612">
          <w:rPr>
            <w:rFonts w:ascii="Arial" w:eastAsia="Arial" w:hAnsi="Arial" w:cs="Arial"/>
            <w:color w:val="0000FF"/>
            <w:sz w:val="22"/>
            <w:szCs w:val="22"/>
            <w:u w:val="single"/>
            <w:shd w:val="clear" w:color="auto" w:fill="FFFFFF"/>
          </w:rPr>
          <w:t>.р</w:t>
        </w:r>
        <w:proofErr w:type="gramEnd"/>
        <w:r w:rsidRPr="00DB5612">
          <w:rPr>
            <w:rFonts w:ascii="Arial" w:eastAsia="Arial" w:hAnsi="Arial" w:cs="Arial"/>
            <w:color w:val="0000FF"/>
            <w:sz w:val="22"/>
            <w:szCs w:val="22"/>
            <w:u w:val="single"/>
            <w:shd w:val="clear" w:color="auto" w:fill="FFFFFF"/>
          </w:rPr>
          <w:t>ф</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23" w:history="1">
        <w:r w:rsidRPr="00DB5612">
          <w:rPr>
            <w:rFonts w:ascii="Arial" w:eastAsia="Arial" w:hAnsi="Arial" w:cs="Arial"/>
            <w:color w:val="0000FF"/>
            <w:sz w:val="22"/>
            <w:szCs w:val="22"/>
            <w:u w:val="single"/>
            <w:shd w:val="clear" w:color="auto" w:fill="FFFFFF"/>
          </w:rPr>
          <w:t>Бельская правда (</w:t>
        </w:r>
        <w:proofErr w:type="spellStart"/>
        <w:r w:rsidRPr="00DB5612">
          <w:rPr>
            <w:rFonts w:ascii="Arial" w:eastAsia="Arial" w:hAnsi="Arial" w:cs="Arial"/>
            <w:color w:val="0000FF"/>
            <w:sz w:val="22"/>
            <w:szCs w:val="22"/>
            <w:u w:val="single"/>
            <w:shd w:val="clear" w:color="auto" w:fill="FFFFFF"/>
          </w:rPr>
          <w:t>бельскаяправда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Белый,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24" w:history="1">
        <w:proofErr w:type="spellStart"/>
        <w:r w:rsidRPr="00DB5612">
          <w:rPr>
            <w:rFonts w:ascii="Arial" w:eastAsia="Arial" w:hAnsi="Arial" w:cs="Arial"/>
            <w:color w:val="0000FF"/>
            <w:sz w:val="22"/>
            <w:szCs w:val="22"/>
            <w:u w:val="single"/>
            <w:shd w:val="clear" w:color="auto" w:fill="FFFFFF"/>
          </w:rPr>
          <w:t>Молоковский</w:t>
        </w:r>
        <w:proofErr w:type="spellEnd"/>
        <w:r w:rsidRPr="00DB5612">
          <w:rPr>
            <w:rFonts w:ascii="Arial" w:eastAsia="Arial" w:hAnsi="Arial" w:cs="Arial"/>
            <w:color w:val="0000FF"/>
            <w:sz w:val="22"/>
            <w:szCs w:val="22"/>
            <w:u w:val="single"/>
            <w:shd w:val="clear" w:color="auto" w:fill="FFFFFF"/>
          </w:rPr>
          <w:t xml:space="preserve"> край (</w:t>
        </w:r>
        <w:proofErr w:type="spellStart"/>
        <w:r w:rsidRPr="00DB5612">
          <w:rPr>
            <w:rFonts w:ascii="Arial" w:eastAsia="Arial" w:hAnsi="Arial" w:cs="Arial"/>
            <w:color w:val="0000FF"/>
            <w:sz w:val="22"/>
            <w:szCs w:val="22"/>
            <w:u w:val="single"/>
            <w:shd w:val="clear" w:color="auto" w:fill="FFFFFF"/>
          </w:rPr>
          <w:t>молоковскийкрай</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Молоково, 21 января 2022</w:t>
        </w:r>
      </w:hyperlink>
    </w:p>
    <w:bookmarkStart w:id="33" w:name="_GoBack"/>
    <w:bookmarkEnd w:id="33"/>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r w:rsidRPr="00DB5612">
        <w:rPr>
          <w:rFonts w:ascii="Arial" w:eastAsia="Arial" w:hAnsi="Arial" w:cs="Arial"/>
          <w:color w:val="0000FF"/>
          <w:sz w:val="22"/>
          <w:szCs w:val="22"/>
          <w:u w:val="single"/>
          <w:shd w:val="clear" w:color="auto" w:fill="FFFFFF"/>
        </w:rPr>
        <w:fldChar w:fldCharType="begin"/>
      </w:r>
      <w:r w:rsidRPr="00DB5612">
        <w:rPr>
          <w:rFonts w:ascii="Arial" w:eastAsia="Arial" w:hAnsi="Arial" w:cs="Arial"/>
          <w:color w:val="0000FF"/>
          <w:sz w:val="22"/>
          <w:szCs w:val="22"/>
          <w:u w:val="single"/>
          <w:shd w:val="clear" w:color="auto" w:fill="FFFFFF"/>
        </w:rPr>
        <w:instrText xml:space="preserve"> HYPERLINK "https://нашажизнь.тверскаяобласть.рф/news/novosti-regiona/v-tverskoy-oblasti-planiruyut-otkryt-novuyu-liniyu-po-proizvodstvu-molochnoy-produktsii/" </w:instrText>
      </w:r>
      <w:r w:rsidRPr="00DB5612">
        <w:rPr>
          <w:rFonts w:ascii="Arial" w:eastAsia="Arial" w:hAnsi="Arial" w:cs="Arial"/>
          <w:color w:val="0000FF"/>
          <w:sz w:val="22"/>
          <w:szCs w:val="22"/>
          <w:u w:val="single"/>
          <w:shd w:val="clear" w:color="auto" w:fill="FFFFFF"/>
        </w:rPr>
        <w:fldChar w:fldCharType="separate"/>
      </w:r>
      <w:r w:rsidRPr="00DB5612">
        <w:rPr>
          <w:rFonts w:ascii="Arial" w:eastAsia="Arial" w:hAnsi="Arial" w:cs="Arial"/>
          <w:color w:val="0000FF"/>
          <w:sz w:val="22"/>
          <w:szCs w:val="22"/>
          <w:u w:val="single"/>
          <w:shd w:val="clear" w:color="auto" w:fill="FFFFFF"/>
        </w:rPr>
        <w:t>Наша жизнь (</w:t>
      </w:r>
      <w:proofErr w:type="spellStart"/>
      <w:r w:rsidRPr="00DB5612">
        <w:rPr>
          <w:rFonts w:ascii="Arial" w:eastAsia="Arial" w:hAnsi="Arial" w:cs="Arial"/>
          <w:color w:val="0000FF"/>
          <w:sz w:val="22"/>
          <w:szCs w:val="22"/>
          <w:u w:val="single"/>
          <w:shd w:val="clear" w:color="auto" w:fill="FFFFFF"/>
        </w:rPr>
        <w:t>нашажизнь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Лихославль, 21 января 2022</w:t>
      </w:r>
      <w:r w:rsidRPr="00DB5612">
        <w:rPr>
          <w:rFonts w:ascii="Arial" w:eastAsia="Arial" w:hAnsi="Arial" w:cs="Arial"/>
          <w:color w:val="0000FF"/>
          <w:sz w:val="22"/>
          <w:szCs w:val="22"/>
          <w:u w:val="single"/>
          <w:shd w:val="clear" w:color="auto" w:fill="FFFFFF"/>
        </w:rPr>
        <w:fldChar w:fldCharType="end"/>
      </w:r>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25" w:history="1">
        <w:r w:rsidRPr="00DB5612">
          <w:rPr>
            <w:rFonts w:ascii="Arial" w:eastAsia="Arial" w:hAnsi="Arial" w:cs="Arial"/>
            <w:color w:val="0000FF"/>
            <w:sz w:val="22"/>
            <w:szCs w:val="22"/>
            <w:u w:val="single"/>
            <w:shd w:val="clear" w:color="auto" w:fill="FFFFFF"/>
          </w:rPr>
          <w:t>Знамя (kuvznama.ru), Кувшиново,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26" w:history="1">
        <w:proofErr w:type="spellStart"/>
        <w:r w:rsidRPr="00DB5612">
          <w:rPr>
            <w:rFonts w:ascii="Arial" w:eastAsia="Arial" w:hAnsi="Arial" w:cs="Arial"/>
            <w:color w:val="0000FF"/>
            <w:sz w:val="22"/>
            <w:szCs w:val="22"/>
            <w:u w:val="single"/>
            <w:shd w:val="clear" w:color="auto" w:fill="FFFFFF"/>
          </w:rPr>
          <w:t>Сандовские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сандовскиевести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Сандово,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27" w:history="1">
        <w:r w:rsidRPr="00DB5612">
          <w:rPr>
            <w:rFonts w:ascii="Arial" w:eastAsia="Arial" w:hAnsi="Arial" w:cs="Arial"/>
            <w:color w:val="0000FF"/>
            <w:sz w:val="22"/>
            <w:szCs w:val="22"/>
            <w:u w:val="single"/>
            <w:shd w:val="clear" w:color="auto" w:fill="FFFFFF"/>
          </w:rPr>
          <w:t>Ленинское знамя (leninskoeznamya.tverreg.ru), Тверь,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28" w:history="1">
        <w:proofErr w:type="spellStart"/>
        <w:r w:rsidRPr="00DB5612">
          <w:rPr>
            <w:rFonts w:ascii="Arial" w:eastAsia="Arial" w:hAnsi="Arial" w:cs="Arial"/>
            <w:color w:val="0000FF"/>
            <w:sz w:val="22"/>
            <w:szCs w:val="22"/>
            <w:u w:val="single"/>
            <w:shd w:val="clear" w:color="auto" w:fill="FFFFFF"/>
          </w:rPr>
          <w:t>Зубцовская</w:t>
        </w:r>
        <w:proofErr w:type="spellEnd"/>
        <w:r w:rsidRPr="00DB5612">
          <w:rPr>
            <w:rFonts w:ascii="Arial" w:eastAsia="Arial" w:hAnsi="Arial" w:cs="Arial"/>
            <w:color w:val="0000FF"/>
            <w:sz w:val="22"/>
            <w:szCs w:val="22"/>
            <w:u w:val="single"/>
            <w:shd w:val="clear" w:color="auto" w:fill="FFFFFF"/>
          </w:rPr>
          <w:t xml:space="preserve"> жизнь (</w:t>
        </w:r>
        <w:proofErr w:type="spellStart"/>
        <w:r w:rsidRPr="00DB5612">
          <w:rPr>
            <w:rFonts w:ascii="Arial" w:eastAsia="Arial" w:hAnsi="Arial" w:cs="Arial"/>
            <w:color w:val="0000FF"/>
            <w:sz w:val="22"/>
            <w:szCs w:val="22"/>
            <w:u w:val="single"/>
            <w:shd w:val="clear" w:color="auto" w:fill="FFFFFF"/>
          </w:rPr>
          <w:t>зубцовскаяжизнь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Зубцов,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29"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30" w:history="1">
        <w:r w:rsidRPr="00DB5612">
          <w:rPr>
            <w:rFonts w:ascii="Arial" w:eastAsia="Arial" w:hAnsi="Arial" w:cs="Arial"/>
            <w:color w:val="0000FF"/>
            <w:sz w:val="22"/>
            <w:szCs w:val="22"/>
            <w:u w:val="single"/>
            <w:shd w:val="clear" w:color="auto" w:fill="FFFFFF"/>
          </w:rPr>
          <w:t>Вперед (</w:t>
        </w:r>
        <w:proofErr w:type="spellStart"/>
        <w:r w:rsidRPr="00DB5612">
          <w:rPr>
            <w:rFonts w:ascii="Arial" w:eastAsia="Arial" w:hAnsi="Arial" w:cs="Arial"/>
            <w:color w:val="0000FF"/>
            <w:sz w:val="22"/>
            <w:szCs w:val="22"/>
            <w:u w:val="single"/>
            <w:shd w:val="clear" w:color="auto" w:fill="FFFFFF"/>
          </w:rPr>
          <w:t>вперед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Калязин,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31" w:history="1">
        <w:proofErr w:type="spellStart"/>
        <w:r w:rsidRPr="00DB5612">
          <w:rPr>
            <w:rFonts w:ascii="Arial" w:eastAsia="Arial" w:hAnsi="Arial" w:cs="Arial"/>
            <w:color w:val="0000FF"/>
            <w:sz w:val="22"/>
            <w:szCs w:val="22"/>
            <w:u w:val="single"/>
            <w:shd w:val="clear" w:color="auto" w:fill="FFFFFF"/>
          </w:rPr>
          <w:t>Андреапольские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андреапольскиевести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Андреаполь</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32" w:history="1">
        <w:r w:rsidRPr="00DB5612">
          <w:rPr>
            <w:rFonts w:ascii="Arial" w:eastAsia="Arial" w:hAnsi="Arial" w:cs="Arial"/>
            <w:color w:val="0000FF"/>
            <w:sz w:val="22"/>
            <w:szCs w:val="22"/>
            <w:u w:val="single"/>
            <w:shd w:val="clear" w:color="auto" w:fill="FFFFFF"/>
          </w:rPr>
          <w:t>Тверь (toptver.ru), Тверь,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33" w:history="1">
        <w:proofErr w:type="spellStart"/>
        <w:r w:rsidRPr="00DB5612">
          <w:rPr>
            <w:rFonts w:ascii="Arial" w:eastAsia="Arial" w:hAnsi="Arial" w:cs="Arial"/>
            <w:color w:val="0000FF"/>
            <w:sz w:val="22"/>
            <w:szCs w:val="22"/>
            <w:u w:val="single"/>
            <w:shd w:val="clear" w:color="auto" w:fill="FFFFFF"/>
          </w:rPr>
          <w:t>Спировские</w:t>
        </w:r>
        <w:proofErr w:type="spellEnd"/>
        <w:r w:rsidRPr="00DB5612">
          <w:rPr>
            <w:rFonts w:ascii="Arial" w:eastAsia="Arial" w:hAnsi="Arial" w:cs="Arial"/>
            <w:color w:val="0000FF"/>
            <w:sz w:val="22"/>
            <w:szCs w:val="22"/>
            <w:u w:val="single"/>
            <w:shd w:val="clear" w:color="auto" w:fill="FFFFFF"/>
          </w:rPr>
          <w:t xml:space="preserve"> известия (</w:t>
        </w:r>
        <w:proofErr w:type="spellStart"/>
        <w:r w:rsidRPr="00DB5612">
          <w:rPr>
            <w:rFonts w:ascii="Arial" w:eastAsia="Arial" w:hAnsi="Arial" w:cs="Arial"/>
            <w:color w:val="0000FF"/>
            <w:sz w:val="22"/>
            <w:szCs w:val="22"/>
            <w:u w:val="single"/>
            <w:shd w:val="clear" w:color="auto" w:fill="FFFFFF"/>
          </w:rPr>
          <w:t>спировскиеизвестия</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Спирово,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34" w:history="1">
        <w:r w:rsidRPr="00DB5612">
          <w:rPr>
            <w:rFonts w:ascii="Arial" w:eastAsia="Arial" w:hAnsi="Arial" w:cs="Arial"/>
            <w:color w:val="0000FF"/>
            <w:sz w:val="22"/>
            <w:szCs w:val="22"/>
            <w:u w:val="single"/>
            <w:shd w:val="clear" w:color="auto" w:fill="FFFFFF"/>
          </w:rPr>
          <w:t>Новая жизнь (</w:t>
        </w:r>
        <w:proofErr w:type="spellStart"/>
        <w:r w:rsidRPr="00DB5612">
          <w:rPr>
            <w:rFonts w:ascii="Arial" w:eastAsia="Arial" w:hAnsi="Arial" w:cs="Arial"/>
            <w:color w:val="0000FF"/>
            <w:sz w:val="22"/>
            <w:szCs w:val="22"/>
            <w:u w:val="single"/>
            <w:shd w:val="clear" w:color="auto" w:fill="FFFFFF"/>
          </w:rPr>
          <w:t>новаяжизнь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Бологое,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35" w:history="1">
        <w:r w:rsidRPr="00DB5612">
          <w:rPr>
            <w:rFonts w:ascii="Arial" w:eastAsia="Arial" w:hAnsi="Arial" w:cs="Arial"/>
            <w:color w:val="0000FF"/>
            <w:sz w:val="22"/>
            <w:szCs w:val="22"/>
            <w:u w:val="single"/>
            <w:shd w:val="clear" w:color="auto" w:fill="FFFFFF"/>
          </w:rPr>
          <w:t>Жарковский вестник (</w:t>
        </w:r>
        <w:proofErr w:type="spellStart"/>
        <w:r w:rsidRPr="00DB5612">
          <w:rPr>
            <w:rFonts w:ascii="Arial" w:eastAsia="Arial" w:hAnsi="Arial" w:cs="Arial"/>
            <w:color w:val="0000FF"/>
            <w:sz w:val="22"/>
            <w:szCs w:val="22"/>
            <w:u w:val="single"/>
            <w:shd w:val="clear" w:color="auto" w:fill="FFFFFF"/>
          </w:rPr>
          <w:t>жарковскийвестник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Жарковский,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36" w:history="1">
        <w:r w:rsidRPr="00DB5612">
          <w:rPr>
            <w:rFonts w:ascii="Arial" w:eastAsia="Arial" w:hAnsi="Arial" w:cs="Arial"/>
            <w:color w:val="0000FF"/>
            <w:sz w:val="22"/>
            <w:szCs w:val="22"/>
            <w:u w:val="single"/>
            <w:shd w:val="clear" w:color="auto" w:fill="FFFFFF"/>
          </w:rPr>
          <w:t>Авангард (</w:t>
        </w:r>
        <w:proofErr w:type="spellStart"/>
        <w:r w:rsidRPr="00DB5612">
          <w:rPr>
            <w:rFonts w:ascii="Arial" w:eastAsia="Arial" w:hAnsi="Arial" w:cs="Arial"/>
            <w:color w:val="0000FF"/>
            <w:sz w:val="22"/>
            <w:szCs w:val="22"/>
            <w:u w:val="single"/>
            <w:shd w:val="clear" w:color="auto" w:fill="FFFFFF"/>
          </w:rPr>
          <w:t>авангард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Западная Двина,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37" w:history="1">
        <w:r w:rsidRPr="00DB5612">
          <w:rPr>
            <w:rFonts w:ascii="Arial" w:eastAsia="Arial" w:hAnsi="Arial" w:cs="Arial"/>
            <w:color w:val="0000FF"/>
            <w:sz w:val="22"/>
            <w:szCs w:val="22"/>
            <w:u w:val="single"/>
            <w:shd w:val="clear" w:color="auto" w:fill="FFFFFF"/>
          </w:rPr>
          <w:t>Лесной вестник (</w:t>
        </w:r>
        <w:proofErr w:type="spellStart"/>
        <w:r w:rsidRPr="00DB5612">
          <w:rPr>
            <w:rFonts w:ascii="Arial" w:eastAsia="Arial" w:hAnsi="Arial" w:cs="Arial"/>
            <w:color w:val="0000FF"/>
            <w:sz w:val="22"/>
            <w:szCs w:val="22"/>
            <w:u w:val="single"/>
            <w:shd w:val="clear" w:color="auto" w:fill="FFFFFF"/>
          </w:rPr>
          <w:t>леснойвестник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с. Лесное (Тверская обл.),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38" w:history="1">
        <w:r w:rsidRPr="00DB5612">
          <w:rPr>
            <w:rFonts w:ascii="Arial" w:eastAsia="Arial" w:hAnsi="Arial" w:cs="Arial"/>
            <w:color w:val="0000FF"/>
            <w:sz w:val="22"/>
            <w:szCs w:val="22"/>
            <w:u w:val="single"/>
            <w:shd w:val="clear" w:color="auto" w:fill="FFFFFF"/>
          </w:rPr>
          <w:t>Коммунар (</w:t>
        </w:r>
        <w:proofErr w:type="spellStart"/>
        <w:r w:rsidRPr="00DB5612">
          <w:rPr>
            <w:rFonts w:ascii="Arial" w:eastAsia="Arial" w:hAnsi="Arial" w:cs="Arial"/>
            <w:color w:val="0000FF"/>
            <w:sz w:val="22"/>
            <w:szCs w:val="22"/>
            <w:u w:val="single"/>
            <w:shd w:val="clear" w:color="auto" w:fill="FFFFFF"/>
          </w:rPr>
          <w:t>коммунар</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Фирово,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39" w:history="1">
        <w:proofErr w:type="spellStart"/>
        <w:r w:rsidRPr="00DB5612">
          <w:rPr>
            <w:rFonts w:ascii="Arial" w:eastAsia="Arial" w:hAnsi="Arial" w:cs="Arial"/>
            <w:color w:val="0000FF"/>
            <w:sz w:val="22"/>
            <w:szCs w:val="22"/>
            <w:u w:val="single"/>
            <w:shd w:val="clear" w:color="auto" w:fill="FFFFFF"/>
          </w:rPr>
          <w:t>Вышневолоцкая</w:t>
        </w:r>
        <w:proofErr w:type="spellEnd"/>
        <w:r w:rsidRPr="00DB5612">
          <w:rPr>
            <w:rFonts w:ascii="Arial" w:eastAsia="Arial" w:hAnsi="Arial" w:cs="Arial"/>
            <w:color w:val="0000FF"/>
            <w:sz w:val="22"/>
            <w:szCs w:val="22"/>
            <w:u w:val="single"/>
            <w:shd w:val="clear" w:color="auto" w:fill="FFFFFF"/>
          </w:rPr>
          <w:t xml:space="preserve"> правда (</w:t>
        </w:r>
        <w:proofErr w:type="spellStart"/>
        <w:r w:rsidRPr="00DB5612">
          <w:rPr>
            <w:rFonts w:ascii="Arial" w:eastAsia="Arial" w:hAnsi="Arial" w:cs="Arial"/>
            <w:color w:val="0000FF"/>
            <w:sz w:val="22"/>
            <w:szCs w:val="22"/>
            <w:u w:val="single"/>
            <w:shd w:val="clear" w:color="auto" w:fill="FFFFFF"/>
          </w:rPr>
          <w:t>вышневолоцкаяправда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8"/>
        </w:numPr>
        <w:tabs>
          <w:tab w:val="left" w:pos="142"/>
        </w:tabs>
        <w:ind w:left="-142" w:firstLine="0"/>
        <w:rPr>
          <w:rFonts w:ascii="Arial" w:eastAsia="Arial" w:hAnsi="Arial" w:cs="Arial"/>
          <w:color w:val="0000FF"/>
          <w:sz w:val="22"/>
          <w:szCs w:val="22"/>
          <w:shd w:val="clear" w:color="auto" w:fill="FFFFFF"/>
        </w:rPr>
      </w:pPr>
      <w:hyperlink r:id="rId240"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8133518"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TvTver.ru,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34" w:name="ant_1575050_1898136551"/>
      <w:r w:rsidRPr="00DB5612">
        <w:rPr>
          <w:rFonts w:ascii="Arial" w:eastAsia="Arial" w:hAnsi="Arial" w:cs="Arial"/>
          <w:color w:val="000000"/>
          <w:sz w:val="22"/>
          <w:szCs w:val="22"/>
          <w:shd w:val="clear" w:color="auto" w:fill="FFFFFF"/>
        </w:rPr>
        <w:t>УЧИТЕЛЕЙ ТВЕРСКОЙ ОБЛАСТИ СТИМУЛИРУЮТ К ПЕРЕЕЗДУ В СЕЛЬСКУЮ МЕСТНОСТЬ</w:t>
      </w:r>
      <w:bookmarkEnd w:id="34"/>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По мнению Губернатора </w:t>
      </w:r>
      <w:r w:rsidRPr="00DB5612">
        <w:rPr>
          <w:rFonts w:ascii="Arial" w:eastAsia="Arial" w:hAnsi="Arial" w:cs="Arial"/>
          <w:color w:val="000000"/>
          <w:sz w:val="22"/>
          <w:szCs w:val="22"/>
          <w:shd w:val="clear" w:color="auto" w:fill="C0C0C0"/>
        </w:rPr>
        <w:t xml:space="preserve">Игоря </w:t>
      </w:r>
      <w:proofErr w:type="spellStart"/>
      <w:r w:rsidRPr="00DB5612">
        <w:rPr>
          <w:rFonts w:ascii="Arial" w:eastAsia="Arial" w:hAnsi="Arial" w:cs="Arial"/>
          <w:color w:val="000000"/>
          <w:sz w:val="22"/>
          <w:szCs w:val="22"/>
          <w:shd w:val="clear" w:color="auto" w:fill="C0C0C0"/>
        </w:rPr>
        <w:t>Рудени</w:t>
      </w:r>
      <w:proofErr w:type="spellEnd"/>
      <w:r w:rsidRPr="00DB5612">
        <w:rPr>
          <w:rFonts w:ascii="Arial" w:eastAsia="Arial" w:hAnsi="Arial" w:cs="Arial"/>
          <w:color w:val="000000"/>
          <w:sz w:val="22"/>
          <w:szCs w:val="22"/>
          <w:shd w:val="clear" w:color="auto" w:fill="FFFFFF"/>
        </w:rPr>
        <w:t xml:space="preserve">, комплектование районных школ квалифицированными кадрами является важным фактором комплексного развития территорий, сообщает пресс-служба областного правительства...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241" w:history="1">
        <w:r w:rsidRPr="00DB5612">
          <w:rPr>
            <w:rFonts w:ascii="Arial" w:eastAsia="Arial" w:hAnsi="Arial" w:cs="Arial"/>
            <w:color w:val="0000FF"/>
            <w:sz w:val="22"/>
            <w:szCs w:val="22"/>
            <w:u w:val="single"/>
            <w:shd w:val="clear" w:color="auto" w:fill="FFFFFF"/>
          </w:rPr>
          <w:t>https://tvtver.ru/news/uchitelej-tverskoj-oblasti-stimuliruyut-k-pereezdu-v-selskuyu-mestnost/</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42" w:history="1">
        <w:r w:rsidRPr="00DB5612">
          <w:rPr>
            <w:rFonts w:ascii="Arial" w:eastAsia="Arial" w:hAnsi="Arial" w:cs="Arial"/>
            <w:color w:val="0000FF"/>
            <w:sz w:val="22"/>
            <w:szCs w:val="22"/>
            <w:u w:val="single"/>
            <w:shd w:val="clear" w:color="auto" w:fill="FFFFFF"/>
          </w:rPr>
          <w:t>Вся Тверь (газета-вся-</w:t>
        </w:r>
        <w:proofErr w:type="spellStart"/>
        <w:r w:rsidRPr="00DB5612">
          <w:rPr>
            <w:rFonts w:ascii="Arial" w:eastAsia="Arial" w:hAnsi="Arial" w:cs="Arial"/>
            <w:color w:val="0000FF"/>
            <w:sz w:val="22"/>
            <w:szCs w:val="22"/>
            <w:u w:val="single"/>
            <w:shd w:val="clear" w:color="auto" w:fill="FFFFFF"/>
          </w:rPr>
          <w:t>тверь</w:t>
        </w:r>
        <w:proofErr w:type="gramStart"/>
        <w:r w:rsidRPr="00DB5612">
          <w:rPr>
            <w:rFonts w:ascii="Arial" w:eastAsia="Arial" w:hAnsi="Arial" w:cs="Arial"/>
            <w:color w:val="0000FF"/>
            <w:sz w:val="22"/>
            <w:szCs w:val="22"/>
            <w:u w:val="single"/>
            <w:shd w:val="clear" w:color="auto" w:fill="FFFFFF"/>
          </w:rPr>
          <w:t>.р</w:t>
        </w:r>
        <w:proofErr w:type="gramEnd"/>
        <w:r w:rsidRPr="00DB5612">
          <w:rPr>
            <w:rFonts w:ascii="Arial" w:eastAsia="Arial" w:hAnsi="Arial" w:cs="Arial"/>
            <w:color w:val="0000FF"/>
            <w:sz w:val="22"/>
            <w:szCs w:val="22"/>
            <w:u w:val="single"/>
            <w:shd w:val="clear" w:color="auto" w:fill="FFFFFF"/>
          </w:rPr>
          <w:t>ф</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43" w:history="1">
        <w:r w:rsidRPr="00DB5612">
          <w:rPr>
            <w:rFonts w:ascii="Arial" w:eastAsia="Arial" w:hAnsi="Arial" w:cs="Arial"/>
            <w:color w:val="0000FF"/>
            <w:sz w:val="22"/>
            <w:szCs w:val="22"/>
            <w:u w:val="single"/>
            <w:shd w:val="clear" w:color="auto" w:fill="FFFFFF"/>
          </w:rPr>
          <w:t>ВОТ! (vot69.ru), Тверь,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44" w:history="1">
        <w:proofErr w:type="gramStart"/>
        <w:r w:rsidRPr="00DB5612">
          <w:rPr>
            <w:rFonts w:ascii="Arial" w:eastAsia="Arial" w:hAnsi="Arial" w:cs="Arial"/>
            <w:color w:val="0000FF"/>
            <w:sz w:val="22"/>
            <w:szCs w:val="22"/>
            <w:u w:val="single"/>
            <w:shd w:val="clear" w:color="auto" w:fill="FFFFFF"/>
          </w:rPr>
          <w:t>Комсомольская</w:t>
        </w:r>
        <w:proofErr w:type="gramEnd"/>
        <w:r w:rsidRPr="00DB5612">
          <w:rPr>
            <w:rFonts w:ascii="Arial" w:eastAsia="Arial" w:hAnsi="Arial" w:cs="Arial"/>
            <w:color w:val="0000FF"/>
            <w:sz w:val="22"/>
            <w:szCs w:val="22"/>
            <w:u w:val="single"/>
            <w:shd w:val="clear" w:color="auto" w:fill="FFFFFF"/>
          </w:rPr>
          <w:t xml:space="preserve"> правда (tver.kp.ru), Тверь,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45" w:history="1">
        <w:r w:rsidRPr="00DB5612">
          <w:rPr>
            <w:rFonts w:ascii="Arial" w:eastAsia="Arial" w:hAnsi="Arial" w:cs="Arial"/>
            <w:color w:val="0000FF"/>
            <w:sz w:val="22"/>
            <w:szCs w:val="22"/>
            <w:u w:val="single"/>
            <w:shd w:val="clear" w:color="auto" w:fill="FFFFFF"/>
          </w:rPr>
          <w:t>Родная земля (r-zemlya.ru), п. Рамешки,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46" w:history="1">
        <w:r w:rsidRPr="00DB5612">
          <w:rPr>
            <w:rFonts w:ascii="Arial" w:eastAsia="Arial" w:hAnsi="Arial" w:cs="Arial"/>
            <w:color w:val="0000FF"/>
            <w:sz w:val="22"/>
            <w:szCs w:val="22"/>
            <w:u w:val="single"/>
            <w:shd w:val="clear" w:color="auto" w:fill="FFFFFF"/>
          </w:rPr>
          <w:t>Знамя (kuvznama.ru), Кувшиново,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47" w:history="1">
        <w:r w:rsidRPr="00DB5612">
          <w:rPr>
            <w:rFonts w:ascii="Arial" w:eastAsia="Arial" w:hAnsi="Arial" w:cs="Arial"/>
            <w:color w:val="0000FF"/>
            <w:sz w:val="22"/>
            <w:szCs w:val="22"/>
            <w:u w:val="single"/>
            <w:shd w:val="clear" w:color="auto" w:fill="FFFFFF"/>
          </w:rPr>
          <w:t>Главный региональный (glavny.tv), Смоленск,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48" w:history="1">
        <w:proofErr w:type="spellStart"/>
        <w:r w:rsidRPr="00DB5612">
          <w:rPr>
            <w:rFonts w:ascii="Arial" w:eastAsia="Arial" w:hAnsi="Arial" w:cs="Arial"/>
            <w:color w:val="0000FF"/>
            <w:sz w:val="22"/>
            <w:szCs w:val="22"/>
            <w:u w:val="single"/>
            <w:shd w:val="clear" w:color="auto" w:fill="FFFFFF"/>
          </w:rPr>
          <w:t>Бежецкая</w:t>
        </w:r>
        <w:proofErr w:type="spellEnd"/>
        <w:r w:rsidRPr="00DB5612">
          <w:rPr>
            <w:rFonts w:ascii="Arial" w:eastAsia="Arial" w:hAnsi="Arial" w:cs="Arial"/>
            <w:color w:val="0000FF"/>
            <w:sz w:val="22"/>
            <w:szCs w:val="22"/>
            <w:u w:val="single"/>
            <w:shd w:val="clear" w:color="auto" w:fill="FFFFFF"/>
          </w:rPr>
          <w:t xml:space="preserve"> жизнь (bzgazeta.ru), Бежецк,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49" w:history="1">
        <w:proofErr w:type="spellStart"/>
        <w:r w:rsidRPr="00DB5612">
          <w:rPr>
            <w:rFonts w:ascii="Arial" w:eastAsia="Arial" w:hAnsi="Arial" w:cs="Arial"/>
            <w:color w:val="0000FF"/>
            <w:sz w:val="22"/>
            <w:szCs w:val="22"/>
            <w:u w:val="single"/>
            <w:shd w:val="clear" w:color="auto" w:fill="FFFFFF"/>
          </w:rPr>
          <w:t>Удомельская</w:t>
        </w:r>
        <w:proofErr w:type="spellEnd"/>
        <w:r w:rsidRPr="00DB5612">
          <w:rPr>
            <w:rFonts w:ascii="Arial" w:eastAsia="Arial" w:hAnsi="Arial" w:cs="Arial"/>
            <w:color w:val="0000FF"/>
            <w:sz w:val="22"/>
            <w:szCs w:val="22"/>
            <w:u w:val="single"/>
            <w:shd w:val="clear" w:color="auto" w:fill="FFFFFF"/>
          </w:rPr>
          <w:t xml:space="preserve"> газета (udomelskaya-gazeta.ru), Удомля,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50" w:history="1">
        <w:proofErr w:type="spellStart"/>
        <w:r w:rsidRPr="00DB5612">
          <w:rPr>
            <w:rFonts w:ascii="Arial" w:eastAsia="Arial" w:hAnsi="Arial" w:cs="Arial"/>
            <w:color w:val="0000FF"/>
            <w:sz w:val="22"/>
            <w:szCs w:val="22"/>
            <w:u w:val="single"/>
            <w:shd w:val="clear" w:color="auto" w:fill="FFFFFF"/>
          </w:rPr>
          <w:t>Зубцовская</w:t>
        </w:r>
        <w:proofErr w:type="spellEnd"/>
        <w:r w:rsidRPr="00DB5612">
          <w:rPr>
            <w:rFonts w:ascii="Arial" w:eastAsia="Arial" w:hAnsi="Arial" w:cs="Arial"/>
            <w:color w:val="0000FF"/>
            <w:sz w:val="22"/>
            <w:szCs w:val="22"/>
            <w:u w:val="single"/>
            <w:shd w:val="clear" w:color="auto" w:fill="FFFFFF"/>
          </w:rPr>
          <w:t xml:space="preserve"> жизнь (</w:t>
        </w:r>
        <w:proofErr w:type="spellStart"/>
        <w:r w:rsidRPr="00DB5612">
          <w:rPr>
            <w:rFonts w:ascii="Arial" w:eastAsia="Arial" w:hAnsi="Arial" w:cs="Arial"/>
            <w:color w:val="0000FF"/>
            <w:sz w:val="22"/>
            <w:szCs w:val="22"/>
            <w:u w:val="single"/>
            <w:shd w:val="clear" w:color="auto" w:fill="FFFFFF"/>
          </w:rPr>
          <w:t>зубцовскаяжизнь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Зубцов,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51" w:history="1">
        <w:r w:rsidRPr="00DB5612">
          <w:rPr>
            <w:rFonts w:ascii="Arial" w:eastAsia="Arial" w:hAnsi="Arial" w:cs="Arial"/>
            <w:color w:val="0000FF"/>
            <w:sz w:val="22"/>
            <w:szCs w:val="22"/>
            <w:u w:val="single"/>
            <w:shd w:val="clear" w:color="auto" w:fill="FFFFFF"/>
          </w:rPr>
          <w:t>Знамя (kuvznama.ru), Кувшиново,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52"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53" w:history="1">
        <w:r w:rsidRPr="00DB5612">
          <w:rPr>
            <w:rFonts w:ascii="Arial" w:eastAsia="Arial" w:hAnsi="Arial" w:cs="Arial"/>
            <w:color w:val="0000FF"/>
            <w:sz w:val="22"/>
            <w:szCs w:val="22"/>
            <w:u w:val="single"/>
            <w:shd w:val="clear" w:color="auto" w:fill="FFFFFF"/>
          </w:rPr>
          <w:t>Бельская правда (</w:t>
        </w:r>
        <w:proofErr w:type="spellStart"/>
        <w:r w:rsidRPr="00DB5612">
          <w:rPr>
            <w:rFonts w:ascii="Arial" w:eastAsia="Arial" w:hAnsi="Arial" w:cs="Arial"/>
            <w:color w:val="0000FF"/>
            <w:sz w:val="22"/>
            <w:szCs w:val="22"/>
            <w:u w:val="single"/>
            <w:shd w:val="clear" w:color="auto" w:fill="FFFFFF"/>
          </w:rPr>
          <w:t>бельскаяправда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Белый,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54"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55"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56" w:history="1">
        <w:proofErr w:type="spellStart"/>
        <w:r w:rsidRPr="00DB5612">
          <w:rPr>
            <w:rFonts w:ascii="Arial" w:eastAsia="Arial" w:hAnsi="Arial" w:cs="Arial"/>
            <w:color w:val="0000FF"/>
            <w:sz w:val="22"/>
            <w:szCs w:val="22"/>
            <w:u w:val="single"/>
            <w:shd w:val="clear" w:color="auto" w:fill="FFFFFF"/>
          </w:rPr>
          <w:t>Молоковский</w:t>
        </w:r>
        <w:proofErr w:type="spellEnd"/>
        <w:r w:rsidRPr="00DB5612">
          <w:rPr>
            <w:rFonts w:ascii="Arial" w:eastAsia="Arial" w:hAnsi="Arial" w:cs="Arial"/>
            <w:color w:val="0000FF"/>
            <w:sz w:val="22"/>
            <w:szCs w:val="22"/>
            <w:u w:val="single"/>
            <w:shd w:val="clear" w:color="auto" w:fill="FFFFFF"/>
          </w:rPr>
          <w:t xml:space="preserve"> край (</w:t>
        </w:r>
        <w:proofErr w:type="spellStart"/>
        <w:r w:rsidRPr="00DB5612">
          <w:rPr>
            <w:rFonts w:ascii="Arial" w:eastAsia="Arial" w:hAnsi="Arial" w:cs="Arial"/>
            <w:color w:val="0000FF"/>
            <w:sz w:val="22"/>
            <w:szCs w:val="22"/>
            <w:u w:val="single"/>
            <w:shd w:val="clear" w:color="auto" w:fill="FFFFFF"/>
          </w:rPr>
          <w:t>молоковскийкрай</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Молоково,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57" w:history="1">
        <w:r w:rsidRPr="00DB5612">
          <w:rPr>
            <w:rFonts w:ascii="Arial" w:eastAsia="Arial" w:hAnsi="Arial" w:cs="Arial"/>
            <w:color w:val="0000FF"/>
            <w:sz w:val="22"/>
            <w:szCs w:val="22"/>
            <w:u w:val="single"/>
            <w:shd w:val="clear" w:color="auto" w:fill="FFFFFF"/>
          </w:rPr>
          <w:t>Наша жизнь (</w:t>
        </w:r>
        <w:proofErr w:type="spellStart"/>
        <w:r w:rsidRPr="00DB5612">
          <w:rPr>
            <w:rFonts w:ascii="Arial" w:eastAsia="Arial" w:hAnsi="Arial" w:cs="Arial"/>
            <w:color w:val="0000FF"/>
            <w:sz w:val="22"/>
            <w:szCs w:val="22"/>
            <w:u w:val="single"/>
            <w:shd w:val="clear" w:color="auto" w:fill="FFFFFF"/>
          </w:rPr>
          <w:t>нашажизнь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Лихославль,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58" w:history="1">
        <w:proofErr w:type="spellStart"/>
        <w:r w:rsidRPr="00DB5612">
          <w:rPr>
            <w:rFonts w:ascii="Arial" w:eastAsia="Arial" w:hAnsi="Arial" w:cs="Arial"/>
            <w:color w:val="0000FF"/>
            <w:sz w:val="22"/>
            <w:szCs w:val="22"/>
            <w:u w:val="single"/>
            <w:shd w:val="clear" w:color="auto" w:fill="FFFFFF"/>
          </w:rPr>
          <w:t>Сандовские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сандовскиевести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Сандово,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59" w:history="1">
        <w:r w:rsidRPr="00DB5612">
          <w:rPr>
            <w:rFonts w:ascii="Arial" w:eastAsia="Arial" w:hAnsi="Arial" w:cs="Arial"/>
            <w:color w:val="0000FF"/>
            <w:sz w:val="22"/>
            <w:szCs w:val="22"/>
            <w:u w:val="single"/>
            <w:shd w:val="clear" w:color="auto" w:fill="FFFFFF"/>
          </w:rPr>
          <w:t>Ленинское знамя (leninskoeznamya.tverreg.ru), Тверь,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60" w:history="1">
        <w:proofErr w:type="spellStart"/>
        <w:r w:rsidRPr="00DB5612">
          <w:rPr>
            <w:rFonts w:ascii="Arial" w:eastAsia="Arial" w:hAnsi="Arial" w:cs="Arial"/>
            <w:color w:val="0000FF"/>
            <w:sz w:val="22"/>
            <w:szCs w:val="22"/>
            <w:u w:val="single"/>
            <w:shd w:val="clear" w:color="auto" w:fill="FFFFFF"/>
          </w:rPr>
          <w:t>Андреапольские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андреапольскиевести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Андреаполь</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61" w:history="1">
        <w:proofErr w:type="spellStart"/>
        <w:r w:rsidRPr="00DB5612">
          <w:rPr>
            <w:rFonts w:ascii="Arial" w:eastAsia="Arial" w:hAnsi="Arial" w:cs="Arial"/>
            <w:color w:val="0000FF"/>
            <w:sz w:val="22"/>
            <w:szCs w:val="22"/>
            <w:u w:val="single"/>
            <w:shd w:val="clear" w:color="auto" w:fill="FFFFFF"/>
          </w:rPr>
          <w:t>Вышневолоцкая</w:t>
        </w:r>
        <w:proofErr w:type="spellEnd"/>
        <w:r w:rsidRPr="00DB5612">
          <w:rPr>
            <w:rFonts w:ascii="Arial" w:eastAsia="Arial" w:hAnsi="Arial" w:cs="Arial"/>
            <w:color w:val="0000FF"/>
            <w:sz w:val="22"/>
            <w:szCs w:val="22"/>
            <w:u w:val="single"/>
            <w:shd w:val="clear" w:color="auto" w:fill="FFFFFF"/>
          </w:rPr>
          <w:t xml:space="preserve"> правда (</w:t>
        </w:r>
        <w:proofErr w:type="spellStart"/>
        <w:r w:rsidRPr="00DB5612">
          <w:rPr>
            <w:rFonts w:ascii="Arial" w:eastAsia="Arial" w:hAnsi="Arial" w:cs="Arial"/>
            <w:color w:val="0000FF"/>
            <w:sz w:val="22"/>
            <w:szCs w:val="22"/>
            <w:u w:val="single"/>
            <w:shd w:val="clear" w:color="auto" w:fill="FFFFFF"/>
          </w:rPr>
          <w:t>вышневолоцкаяправда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62" w:history="1">
        <w:r w:rsidRPr="00DB5612">
          <w:rPr>
            <w:rFonts w:ascii="Arial" w:eastAsia="Arial" w:hAnsi="Arial" w:cs="Arial"/>
            <w:color w:val="0000FF"/>
            <w:sz w:val="22"/>
            <w:szCs w:val="22"/>
            <w:u w:val="single"/>
            <w:shd w:val="clear" w:color="auto" w:fill="FFFFFF"/>
          </w:rPr>
          <w:t>Авангард (</w:t>
        </w:r>
        <w:proofErr w:type="spellStart"/>
        <w:r w:rsidRPr="00DB5612">
          <w:rPr>
            <w:rFonts w:ascii="Arial" w:eastAsia="Arial" w:hAnsi="Arial" w:cs="Arial"/>
            <w:color w:val="0000FF"/>
            <w:sz w:val="22"/>
            <w:szCs w:val="22"/>
            <w:u w:val="single"/>
            <w:shd w:val="clear" w:color="auto" w:fill="FFFFFF"/>
          </w:rPr>
          <w:t>авангард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Западная Двина,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63" w:history="1">
        <w:r w:rsidRPr="00DB5612">
          <w:rPr>
            <w:rFonts w:ascii="Arial" w:eastAsia="Arial" w:hAnsi="Arial" w:cs="Arial"/>
            <w:color w:val="0000FF"/>
            <w:sz w:val="22"/>
            <w:szCs w:val="22"/>
            <w:u w:val="single"/>
            <w:shd w:val="clear" w:color="auto" w:fill="FFFFFF"/>
          </w:rPr>
          <w:t>Коммунар (</w:t>
        </w:r>
        <w:proofErr w:type="spellStart"/>
        <w:r w:rsidRPr="00DB5612">
          <w:rPr>
            <w:rFonts w:ascii="Arial" w:eastAsia="Arial" w:hAnsi="Arial" w:cs="Arial"/>
            <w:color w:val="0000FF"/>
            <w:sz w:val="22"/>
            <w:szCs w:val="22"/>
            <w:u w:val="single"/>
            <w:shd w:val="clear" w:color="auto" w:fill="FFFFFF"/>
          </w:rPr>
          <w:t>коммунар</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Фирово,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64" w:history="1">
        <w:proofErr w:type="spellStart"/>
        <w:r w:rsidRPr="00DB5612">
          <w:rPr>
            <w:rFonts w:ascii="Arial" w:eastAsia="Arial" w:hAnsi="Arial" w:cs="Arial"/>
            <w:color w:val="0000FF"/>
            <w:sz w:val="22"/>
            <w:szCs w:val="22"/>
            <w:u w:val="single"/>
            <w:shd w:val="clear" w:color="auto" w:fill="FFFFFF"/>
          </w:rPr>
          <w:t>Спировские</w:t>
        </w:r>
        <w:proofErr w:type="spellEnd"/>
        <w:r w:rsidRPr="00DB5612">
          <w:rPr>
            <w:rFonts w:ascii="Arial" w:eastAsia="Arial" w:hAnsi="Arial" w:cs="Arial"/>
            <w:color w:val="0000FF"/>
            <w:sz w:val="22"/>
            <w:szCs w:val="22"/>
            <w:u w:val="single"/>
            <w:shd w:val="clear" w:color="auto" w:fill="FFFFFF"/>
          </w:rPr>
          <w:t xml:space="preserve"> известия (</w:t>
        </w:r>
        <w:proofErr w:type="spellStart"/>
        <w:r w:rsidRPr="00DB5612">
          <w:rPr>
            <w:rFonts w:ascii="Arial" w:eastAsia="Arial" w:hAnsi="Arial" w:cs="Arial"/>
            <w:color w:val="0000FF"/>
            <w:sz w:val="22"/>
            <w:szCs w:val="22"/>
            <w:u w:val="single"/>
            <w:shd w:val="clear" w:color="auto" w:fill="FFFFFF"/>
          </w:rPr>
          <w:t>спировскиеизвестия</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Спирово,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65" w:history="1">
        <w:r w:rsidRPr="00DB5612">
          <w:rPr>
            <w:rFonts w:ascii="Arial" w:eastAsia="Arial" w:hAnsi="Arial" w:cs="Arial"/>
            <w:color w:val="0000FF"/>
            <w:sz w:val="22"/>
            <w:szCs w:val="22"/>
            <w:u w:val="single"/>
            <w:shd w:val="clear" w:color="auto" w:fill="FFFFFF"/>
          </w:rPr>
          <w:t>Новая жизнь (</w:t>
        </w:r>
        <w:proofErr w:type="spellStart"/>
        <w:r w:rsidRPr="00DB5612">
          <w:rPr>
            <w:rFonts w:ascii="Arial" w:eastAsia="Arial" w:hAnsi="Arial" w:cs="Arial"/>
            <w:color w:val="0000FF"/>
            <w:sz w:val="22"/>
            <w:szCs w:val="22"/>
            <w:u w:val="single"/>
            <w:shd w:val="clear" w:color="auto" w:fill="FFFFFF"/>
          </w:rPr>
          <w:t>новаяжизнь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Бологое,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66" w:history="1">
        <w:r w:rsidRPr="00DB5612">
          <w:rPr>
            <w:rFonts w:ascii="Arial" w:eastAsia="Arial" w:hAnsi="Arial" w:cs="Arial"/>
            <w:color w:val="0000FF"/>
            <w:sz w:val="22"/>
            <w:szCs w:val="22"/>
            <w:u w:val="single"/>
            <w:shd w:val="clear" w:color="auto" w:fill="FFFFFF"/>
          </w:rPr>
          <w:t>Вперед (</w:t>
        </w:r>
        <w:proofErr w:type="spellStart"/>
        <w:r w:rsidRPr="00DB5612">
          <w:rPr>
            <w:rFonts w:ascii="Arial" w:eastAsia="Arial" w:hAnsi="Arial" w:cs="Arial"/>
            <w:color w:val="0000FF"/>
            <w:sz w:val="22"/>
            <w:szCs w:val="22"/>
            <w:u w:val="single"/>
            <w:shd w:val="clear" w:color="auto" w:fill="FFFFFF"/>
          </w:rPr>
          <w:t>вперед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Калязин,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67" w:history="1">
        <w:r w:rsidRPr="00DB5612">
          <w:rPr>
            <w:rFonts w:ascii="Arial" w:eastAsia="Arial" w:hAnsi="Arial" w:cs="Arial"/>
            <w:color w:val="0000FF"/>
            <w:sz w:val="22"/>
            <w:szCs w:val="22"/>
            <w:u w:val="single"/>
            <w:shd w:val="clear" w:color="auto" w:fill="FFFFFF"/>
          </w:rPr>
          <w:t>Жарковский вестник (</w:t>
        </w:r>
        <w:proofErr w:type="spellStart"/>
        <w:r w:rsidRPr="00DB5612">
          <w:rPr>
            <w:rFonts w:ascii="Arial" w:eastAsia="Arial" w:hAnsi="Arial" w:cs="Arial"/>
            <w:color w:val="0000FF"/>
            <w:sz w:val="22"/>
            <w:szCs w:val="22"/>
            <w:u w:val="single"/>
            <w:shd w:val="clear" w:color="auto" w:fill="FFFFFF"/>
          </w:rPr>
          <w:t>жарковскийвестник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Жарковский,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68" w:history="1">
        <w:r w:rsidRPr="00DB5612">
          <w:rPr>
            <w:rFonts w:ascii="Arial" w:eastAsia="Arial" w:hAnsi="Arial" w:cs="Arial"/>
            <w:color w:val="0000FF"/>
            <w:sz w:val="22"/>
            <w:szCs w:val="22"/>
            <w:u w:val="single"/>
            <w:shd w:val="clear" w:color="auto" w:fill="FFFFFF"/>
          </w:rPr>
          <w:t>Лесной вестник (</w:t>
        </w:r>
        <w:proofErr w:type="spellStart"/>
        <w:r w:rsidRPr="00DB5612">
          <w:rPr>
            <w:rFonts w:ascii="Arial" w:eastAsia="Arial" w:hAnsi="Arial" w:cs="Arial"/>
            <w:color w:val="0000FF"/>
            <w:sz w:val="22"/>
            <w:szCs w:val="22"/>
            <w:u w:val="single"/>
            <w:shd w:val="clear" w:color="auto" w:fill="FFFFFF"/>
          </w:rPr>
          <w:t>леснойвестник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с. Лесное (Тверская обл.),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69"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numPr>
          <w:ilvl w:val="0"/>
          <w:numId w:val="9"/>
        </w:numPr>
        <w:tabs>
          <w:tab w:val="left" w:pos="142"/>
        </w:tabs>
        <w:ind w:left="-142" w:firstLine="0"/>
        <w:rPr>
          <w:rFonts w:ascii="Arial" w:eastAsia="Arial" w:hAnsi="Arial" w:cs="Arial"/>
          <w:color w:val="0000FF"/>
          <w:sz w:val="22"/>
          <w:szCs w:val="22"/>
          <w:shd w:val="clear" w:color="auto" w:fill="FFFFFF"/>
        </w:rPr>
      </w:pPr>
      <w:hyperlink r:id="rId270" w:history="1">
        <w:proofErr w:type="spellStart"/>
        <w:r w:rsidRPr="00DB5612">
          <w:rPr>
            <w:rFonts w:ascii="Arial" w:eastAsia="Arial" w:hAnsi="Arial" w:cs="Arial"/>
            <w:color w:val="0000FF"/>
            <w:sz w:val="22"/>
            <w:szCs w:val="22"/>
            <w:u w:val="single"/>
            <w:shd w:val="clear" w:color="auto" w:fill="FFFFFF"/>
          </w:rPr>
          <w:t>Новоторжский</w:t>
        </w:r>
        <w:proofErr w:type="spellEnd"/>
        <w:r w:rsidRPr="00DB5612">
          <w:rPr>
            <w:rFonts w:ascii="Arial" w:eastAsia="Arial" w:hAnsi="Arial" w:cs="Arial"/>
            <w:color w:val="0000FF"/>
            <w:sz w:val="22"/>
            <w:szCs w:val="22"/>
            <w:u w:val="single"/>
            <w:shd w:val="clear" w:color="auto" w:fill="FFFFFF"/>
          </w:rPr>
          <w:t xml:space="preserve"> вестник (nvestnik.ru), Торжок,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8136551"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Афанасий-бизнес (afanasy.biz),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35" w:name="ant_1575050_1897881192"/>
      <w:r w:rsidRPr="00DB5612">
        <w:rPr>
          <w:rFonts w:ascii="Arial" w:eastAsia="Arial" w:hAnsi="Arial" w:cs="Arial"/>
          <w:color w:val="000000"/>
          <w:sz w:val="22"/>
          <w:szCs w:val="22"/>
          <w:shd w:val="clear" w:color="auto" w:fill="FFFFFF"/>
        </w:rPr>
        <w:t>В ТВЕРИ УСТРАНИЛИ ПОВРЕЖДЕНИЕ НА ГАЗОПРОВОДЕ</w:t>
      </w:r>
      <w:bookmarkEnd w:id="35"/>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Сейчас теплоснабжение потребителей в </w:t>
      </w:r>
      <w:proofErr w:type="spellStart"/>
      <w:r w:rsidRPr="00DB5612">
        <w:rPr>
          <w:rFonts w:ascii="Arial" w:eastAsia="Arial" w:hAnsi="Arial" w:cs="Arial"/>
          <w:color w:val="000000"/>
          <w:sz w:val="22"/>
          <w:szCs w:val="22"/>
          <w:shd w:val="clear" w:color="auto" w:fill="FFFFFF"/>
        </w:rPr>
        <w:t>Мамулино</w:t>
      </w:r>
      <w:proofErr w:type="spellEnd"/>
      <w:r w:rsidRPr="00DB5612">
        <w:rPr>
          <w:rFonts w:ascii="Arial" w:eastAsia="Arial" w:hAnsi="Arial" w:cs="Arial"/>
          <w:color w:val="000000"/>
          <w:sz w:val="22"/>
          <w:szCs w:val="22"/>
          <w:shd w:val="clear" w:color="auto" w:fill="FFFFFF"/>
        </w:rPr>
        <w:t xml:space="preserve"> осуществляется в штатном режиме. В ходе проведения работ ситуация находилась на контроле губернатора </w:t>
      </w:r>
      <w:r w:rsidRPr="00DB5612">
        <w:rPr>
          <w:rFonts w:ascii="Arial" w:eastAsia="Arial" w:hAnsi="Arial" w:cs="Arial"/>
          <w:color w:val="000000"/>
          <w:sz w:val="22"/>
          <w:szCs w:val="22"/>
          <w:shd w:val="clear" w:color="auto" w:fill="C0C0C0"/>
        </w:rPr>
        <w:t xml:space="preserve">Игоря </w:t>
      </w:r>
      <w:proofErr w:type="spellStart"/>
      <w:r w:rsidRPr="00DB5612">
        <w:rPr>
          <w:rFonts w:ascii="Arial" w:eastAsia="Arial" w:hAnsi="Arial" w:cs="Arial"/>
          <w:color w:val="000000"/>
          <w:sz w:val="22"/>
          <w:szCs w:val="22"/>
          <w:shd w:val="clear" w:color="auto" w:fill="C0C0C0"/>
        </w:rPr>
        <w:t>Рудени</w:t>
      </w:r>
      <w:proofErr w:type="spellEnd"/>
      <w:r w:rsidRPr="00DB5612">
        <w:rPr>
          <w:rFonts w:ascii="Arial" w:eastAsia="Arial" w:hAnsi="Arial" w:cs="Arial"/>
          <w:color w:val="000000"/>
          <w:sz w:val="22"/>
          <w:szCs w:val="22"/>
          <w:shd w:val="clear" w:color="auto" w:fill="FFFFFF"/>
        </w:rPr>
        <w:t>.</w:t>
      </w:r>
      <w:proofErr w:type="gramStart"/>
      <w:r w:rsidRPr="00DB5612">
        <w:rPr>
          <w:rFonts w:ascii="Arial" w:eastAsia="Arial" w:hAnsi="Arial" w:cs="Arial"/>
          <w:color w:val="000000"/>
          <w:sz w:val="22"/>
          <w:szCs w:val="22"/>
          <w:shd w:val="clear" w:color="auto" w:fill="FFFFFF"/>
        </w:rPr>
        <w:t xml:space="preserve"> .</w:t>
      </w:r>
      <w:proofErr w:type="gramEnd"/>
      <w:r w:rsidRPr="00DB5612">
        <w:rPr>
          <w:rFonts w:ascii="Arial" w:eastAsia="Arial" w:hAnsi="Arial" w:cs="Arial"/>
          <w:color w:val="000000"/>
          <w:sz w:val="22"/>
          <w:szCs w:val="22"/>
          <w:shd w:val="clear" w:color="auto" w:fill="FFFFFF"/>
        </w:rPr>
        <w:t xml:space="preserve"> В Твери устранили повреждение на газопроводе ...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271" w:history="1">
        <w:r w:rsidRPr="00DB5612">
          <w:rPr>
            <w:rFonts w:ascii="Arial" w:eastAsia="Arial" w:hAnsi="Arial" w:cs="Arial"/>
            <w:color w:val="0000FF"/>
            <w:sz w:val="22"/>
            <w:szCs w:val="22"/>
            <w:u w:val="single"/>
            <w:shd w:val="clear" w:color="auto" w:fill="FFFFFF"/>
          </w:rPr>
          <w:t>https://www.afanasy.biz/news/society/187694</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10"/>
        </w:numPr>
        <w:tabs>
          <w:tab w:val="left" w:pos="142"/>
        </w:tabs>
        <w:ind w:left="-142" w:firstLine="0"/>
        <w:rPr>
          <w:rFonts w:ascii="Arial" w:eastAsia="Arial" w:hAnsi="Arial" w:cs="Arial"/>
          <w:color w:val="0000FF"/>
          <w:sz w:val="22"/>
          <w:szCs w:val="22"/>
          <w:shd w:val="clear" w:color="auto" w:fill="FFFFFF"/>
          <w:lang w:val="en-US"/>
        </w:rPr>
      </w:pPr>
      <w:hyperlink r:id="rId272" w:history="1">
        <w:r w:rsidRPr="00DB5612">
          <w:rPr>
            <w:rFonts w:ascii="Arial" w:eastAsia="Arial" w:hAnsi="Arial" w:cs="Arial"/>
            <w:color w:val="0000FF"/>
            <w:sz w:val="22"/>
            <w:szCs w:val="22"/>
            <w:u w:val="single"/>
            <w:shd w:val="clear" w:color="auto" w:fill="FFFFFF"/>
            <w:lang w:val="en-US"/>
          </w:rPr>
          <w:t xml:space="preserve">RuNews24 (runews24.ru), </w:t>
        </w:r>
        <w:r w:rsidRPr="00DB5612">
          <w:rPr>
            <w:rFonts w:ascii="Arial" w:eastAsia="Arial" w:hAnsi="Arial" w:cs="Arial"/>
            <w:color w:val="0000FF"/>
            <w:sz w:val="22"/>
            <w:szCs w:val="22"/>
            <w:u w:val="single"/>
            <w:shd w:val="clear" w:color="auto" w:fill="FFFFFF"/>
          </w:rPr>
          <w:t>Москва</w:t>
        </w:r>
        <w:r w:rsidRPr="00DB5612">
          <w:rPr>
            <w:rFonts w:ascii="Arial" w:eastAsia="Arial" w:hAnsi="Arial" w:cs="Arial"/>
            <w:color w:val="0000FF"/>
            <w:sz w:val="22"/>
            <w:szCs w:val="22"/>
            <w:u w:val="single"/>
            <w:shd w:val="clear" w:color="auto" w:fill="FFFFFF"/>
            <w:lang w:val="en-US"/>
          </w:rPr>
          <w:t xml:space="preserve">, 21 </w:t>
        </w:r>
        <w:r w:rsidRPr="00DB5612">
          <w:rPr>
            <w:rFonts w:ascii="Arial" w:eastAsia="Arial" w:hAnsi="Arial" w:cs="Arial"/>
            <w:color w:val="0000FF"/>
            <w:sz w:val="22"/>
            <w:szCs w:val="22"/>
            <w:u w:val="single"/>
            <w:shd w:val="clear" w:color="auto" w:fill="FFFFFF"/>
          </w:rPr>
          <w:t>января</w:t>
        </w:r>
        <w:r w:rsidRPr="00DB5612">
          <w:rPr>
            <w:rFonts w:ascii="Arial" w:eastAsia="Arial" w:hAnsi="Arial" w:cs="Arial"/>
            <w:color w:val="0000FF"/>
            <w:sz w:val="22"/>
            <w:szCs w:val="22"/>
            <w:u w:val="single"/>
            <w:shd w:val="clear" w:color="auto" w:fill="FFFFFF"/>
            <w:lang w:val="en-US"/>
          </w:rPr>
          <w:t xml:space="preserve"> 2022</w:t>
        </w:r>
      </w:hyperlink>
    </w:p>
    <w:p w:rsidR="00DB5612" w:rsidRPr="00DB5612" w:rsidRDefault="00DB5612" w:rsidP="00DB5612">
      <w:pPr>
        <w:numPr>
          <w:ilvl w:val="0"/>
          <w:numId w:val="10"/>
        </w:numPr>
        <w:tabs>
          <w:tab w:val="left" w:pos="142"/>
        </w:tabs>
        <w:ind w:left="-142" w:firstLine="0"/>
        <w:rPr>
          <w:rFonts w:ascii="Arial" w:eastAsia="Arial" w:hAnsi="Arial" w:cs="Arial"/>
          <w:color w:val="0000FF"/>
          <w:sz w:val="22"/>
          <w:szCs w:val="22"/>
          <w:shd w:val="clear" w:color="auto" w:fill="FFFFFF"/>
        </w:rPr>
      </w:pPr>
      <w:hyperlink r:id="rId273" w:history="1">
        <w:r w:rsidRPr="00DB5612">
          <w:rPr>
            <w:rFonts w:ascii="Arial" w:eastAsia="Arial" w:hAnsi="Arial" w:cs="Arial"/>
            <w:color w:val="0000FF"/>
            <w:sz w:val="22"/>
            <w:szCs w:val="22"/>
            <w:u w:val="single"/>
            <w:shd w:val="clear" w:color="auto" w:fill="FFFFFF"/>
          </w:rPr>
          <w:t>TvTver.ru, Тверь, 21 января 2022</w:t>
        </w:r>
      </w:hyperlink>
    </w:p>
    <w:p w:rsidR="00DB5612" w:rsidRPr="00DB5612" w:rsidRDefault="00DB5612" w:rsidP="00DB5612">
      <w:pPr>
        <w:numPr>
          <w:ilvl w:val="0"/>
          <w:numId w:val="10"/>
        </w:numPr>
        <w:tabs>
          <w:tab w:val="left" w:pos="142"/>
        </w:tabs>
        <w:ind w:left="-142" w:firstLine="0"/>
        <w:rPr>
          <w:rFonts w:ascii="Arial" w:eastAsia="Arial" w:hAnsi="Arial" w:cs="Arial"/>
          <w:color w:val="0000FF"/>
          <w:sz w:val="22"/>
          <w:szCs w:val="22"/>
          <w:shd w:val="clear" w:color="auto" w:fill="FFFFFF"/>
        </w:rPr>
      </w:pPr>
      <w:hyperlink r:id="rId274" w:history="1">
        <w:r w:rsidRPr="00DB5612">
          <w:rPr>
            <w:rFonts w:ascii="Arial" w:eastAsia="Arial" w:hAnsi="Arial" w:cs="Arial"/>
            <w:color w:val="0000FF"/>
            <w:sz w:val="22"/>
            <w:szCs w:val="22"/>
            <w:u w:val="single"/>
            <w:shd w:val="clear" w:color="auto" w:fill="FFFFFF"/>
          </w:rPr>
          <w:t>Тверь (toptver.ru), Тверь, 21 января 2022</w:t>
        </w:r>
      </w:hyperlink>
    </w:p>
    <w:p w:rsidR="00DB5612" w:rsidRPr="00DB5612" w:rsidRDefault="00DB5612" w:rsidP="00DB5612">
      <w:pPr>
        <w:numPr>
          <w:ilvl w:val="0"/>
          <w:numId w:val="10"/>
        </w:numPr>
        <w:tabs>
          <w:tab w:val="left" w:pos="142"/>
        </w:tabs>
        <w:ind w:left="-142" w:firstLine="0"/>
        <w:rPr>
          <w:rFonts w:ascii="Arial" w:eastAsia="Arial" w:hAnsi="Arial" w:cs="Arial"/>
          <w:color w:val="0000FF"/>
          <w:sz w:val="22"/>
          <w:szCs w:val="22"/>
          <w:shd w:val="clear" w:color="auto" w:fill="FFFFFF"/>
        </w:rPr>
      </w:pPr>
      <w:hyperlink r:id="rId275"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numPr>
          <w:ilvl w:val="0"/>
          <w:numId w:val="10"/>
        </w:numPr>
        <w:tabs>
          <w:tab w:val="left" w:pos="142"/>
        </w:tabs>
        <w:ind w:left="-142" w:firstLine="0"/>
        <w:rPr>
          <w:rFonts w:ascii="Arial" w:eastAsia="Arial" w:hAnsi="Arial" w:cs="Arial"/>
          <w:color w:val="0000FF"/>
          <w:sz w:val="22"/>
          <w:szCs w:val="22"/>
          <w:shd w:val="clear" w:color="auto" w:fill="FFFFFF"/>
        </w:rPr>
      </w:pPr>
      <w:hyperlink r:id="rId276" w:history="1">
        <w:proofErr w:type="gramStart"/>
        <w:r w:rsidRPr="00DB5612">
          <w:rPr>
            <w:rFonts w:ascii="Arial" w:eastAsia="Arial" w:hAnsi="Arial" w:cs="Arial"/>
            <w:color w:val="0000FF"/>
            <w:sz w:val="22"/>
            <w:szCs w:val="22"/>
            <w:u w:val="single"/>
            <w:shd w:val="clear" w:color="auto" w:fill="FFFFFF"/>
          </w:rPr>
          <w:t>Комсомольская</w:t>
        </w:r>
        <w:proofErr w:type="gramEnd"/>
        <w:r w:rsidRPr="00DB5612">
          <w:rPr>
            <w:rFonts w:ascii="Arial" w:eastAsia="Arial" w:hAnsi="Arial" w:cs="Arial"/>
            <w:color w:val="0000FF"/>
            <w:sz w:val="22"/>
            <w:szCs w:val="22"/>
            <w:u w:val="single"/>
            <w:shd w:val="clear" w:color="auto" w:fill="FFFFFF"/>
          </w:rPr>
          <w:t xml:space="preserve"> правда (tver.kp.ru), Тверь, 21 января 2022</w:t>
        </w:r>
      </w:hyperlink>
    </w:p>
    <w:p w:rsidR="00DB5612" w:rsidRPr="00DB5612" w:rsidRDefault="00DB5612" w:rsidP="00DB5612">
      <w:pPr>
        <w:numPr>
          <w:ilvl w:val="0"/>
          <w:numId w:val="10"/>
        </w:numPr>
        <w:tabs>
          <w:tab w:val="left" w:pos="142"/>
        </w:tabs>
        <w:ind w:left="-142" w:firstLine="0"/>
        <w:rPr>
          <w:rFonts w:ascii="Arial" w:eastAsia="Arial" w:hAnsi="Arial" w:cs="Arial"/>
          <w:color w:val="0000FF"/>
          <w:sz w:val="22"/>
          <w:szCs w:val="22"/>
          <w:shd w:val="clear" w:color="auto" w:fill="FFFFFF"/>
        </w:rPr>
      </w:pPr>
      <w:hyperlink r:id="rId277" w:history="1">
        <w:r w:rsidRPr="00DB5612">
          <w:rPr>
            <w:rFonts w:ascii="Arial" w:eastAsia="Arial" w:hAnsi="Arial" w:cs="Arial"/>
            <w:color w:val="0000FF"/>
            <w:sz w:val="22"/>
            <w:szCs w:val="22"/>
            <w:u w:val="single"/>
            <w:shd w:val="clear" w:color="auto" w:fill="FFFFFF"/>
          </w:rPr>
          <w:t>Московский Комсомолец (tver.mk.ru), Тверь, 21 января 2022</w:t>
        </w:r>
      </w:hyperlink>
    </w:p>
    <w:p w:rsidR="00DB5612" w:rsidRPr="00DB5612" w:rsidRDefault="00DB5612" w:rsidP="00DB5612">
      <w:pPr>
        <w:numPr>
          <w:ilvl w:val="0"/>
          <w:numId w:val="10"/>
        </w:numPr>
        <w:tabs>
          <w:tab w:val="left" w:pos="142"/>
        </w:tabs>
        <w:ind w:left="-142" w:firstLine="0"/>
        <w:rPr>
          <w:rFonts w:ascii="Arial" w:eastAsia="Arial" w:hAnsi="Arial" w:cs="Arial"/>
          <w:color w:val="0000FF"/>
          <w:sz w:val="22"/>
          <w:szCs w:val="22"/>
          <w:shd w:val="clear" w:color="auto" w:fill="FFFFFF"/>
        </w:rPr>
      </w:pPr>
      <w:hyperlink r:id="rId278" w:history="1">
        <w:r w:rsidRPr="00DB5612">
          <w:rPr>
            <w:rFonts w:ascii="Arial" w:eastAsia="Arial" w:hAnsi="Arial" w:cs="Arial"/>
            <w:color w:val="0000FF"/>
            <w:sz w:val="22"/>
            <w:szCs w:val="22"/>
            <w:u w:val="single"/>
            <w:shd w:val="clear" w:color="auto" w:fill="FFFFFF"/>
          </w:rPr>
          <w:t>Тверские ведомости (vedtver.ru), Тверь, 21 января 2022</w:t>
        </w:r>
      </w:hyperlink>
    </w:p>
    <w:p w:rsidR="00DB5612" w:rsidRPr="00DB5612" w:rsidRDefault="00DB5612" w:rsidP="00DB5612">
      <w:pPr>
        <w:numPr>
          <w:ilvl w:val="0"/>
          <w:numId w:val="10"/>
        </w:numPr>
        <w:tabs>
          <w:tab w:val="left" w:pos="142"/>
        </w:tabs>
        <w:ind w:left="-142" w:firstLine="0"/>
        <w:rPr>
          <w:rFonts w:ascii="Arial" w:eastAsia="Arial" w:hAnsi="Arial" w:cs="Arial"/>
          <w:color w:val="0000FF"/>
          <w:sz w:val="22"/>
          <w:szCs w:val="22"/>
          <w:shd w:val="clear" w:color="auto" w:fill="FFFFFF"/>
        </w:rPr>
      </w:pPr>
      <w:hyperlink r:id="rId279" w:history="1">
        <w:r w:rsidRPr="00DB5612">
          <w:rPr>
            <w:rFonts w:ascii="Arial" w:eastAsia="Arial" w:hAnsi="Arial" w:cs="Arial"/>
            <w:color w:val="0000FF"/>
            <w:sz w:val="22"/>
            <w:szCs w:val="22"/>
            <w:u w:val="single"/>
            <w:shd w:val="clear" w:color="auto" w:fill="FFFFFF"/>
          </w:rPr>
          <w:t>Тверское информационное агентство (tvernews.ru), Тверь,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7881192"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lastRenderedPageBreak/>
        <w:t>Tverigrad.ru,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36" w:name="ant_1575050_1898416636"/>
      <w:r w:rsidRPr="00DB5612">
        <w:rPr>
          <w:rFonts w:ascii="Arial" w:eastAsia="Arial" w:hAnsi="Arial" w:cs="Arial"/>
          <w:color w:val="000000"/>
          <w:sz w:val="22"/>
          <w:szCs w:val="22"/>
          <w:shd w:val="clear" w:color="auto" w:fill="FFFFFF"/>
        </w:rPr>
        <w:t>ЖИТЕЛИ ТВЕРСКОЙ ОБЛАСТИ МОГУТ ПРЕДЛОЖИТЬ СВОИ АГИТАЦИОННЫЕ ПЛАКАТЫ ДЛЯ БОРЬБЫ С МУСОРОМ</w:t>
      </w:r>
      <w:bookmarkEnd w:id="36"/>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В Тверской области, обладающей значительным рекреационным потенциалом, уделяется особое внимание сохранению природных богатств. "Нам необходимо эффективно использовать экологические ресурсы, обеспечить их сохранение и развитие для будущих поколений",  - считает губернатор </w:t>
      </w:r>
      <w:r w:rsidRPr="00DB5612">
        <w:rPr>
          <w:rFonts w:ascii="Arial" w:eastAsia="Arial" w:hAnsi="Arial" w:cs="Arial"/>
          <w:color w:val="000000"/>
          <w:sz w:val="22"/>
          <w:szCs w:val="22"/>
          <w:shd w:val="clear" w:color="auto" w:fill="C0C0C0"/>
        </w:rPr>
        <w:t>Игорь Руденя</w:t>
      </w:r>
      <w:r w:rsidRPr="00DB5612">
        <w:rPr>
          <w:rFonts w:ascii="Arial" w:eastAsia="Arial" w:hAnsi="Arial" w:cs="Arial"/>
          <w:color w:val="000000"/>
          <w:sz w:val="22"/>
          <w:szCs w:val="22"/>
          <w:shd w:val="clear" w:color="auto" w:fill="FFFFFF"/>
        </w:rPr>
        <w:t xml:space="preserve">...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280" w:history="1">
        <w:r w:rsidRPr="00DB5612">
          <w:rPr>
            <w:rFonts w:ascii="Arial" w:eastAsia="Arial" w:hAnsi="Arial" w:cs="Arial"/>
            <w:color w:val="0000FF"/>
            <w:sz w:val="22"/>
            <w:szCs w:val="22"/>
            <w:u w:val="single"/>
            <w:shd w:val="clear" w:color="auto" w:fill="FFFFFF"/>
          </w:rPr>
          <w:t>https://tverigrad.ru/publication/zhiteli-tverskoj-oblasti-mogut-predlozhit-svoi-agitacionnye-plakaty-dlja-borby-s-zagrjazneniem-okruzhajushhej-sredy/</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11"/>
        </w:numPr>
        <w:tabs>
          <w:tab w:val="left" w:pos="142"/>
        </w:tabs>
        <w:ind w:left="-142" w:firstLine="0"/>
        <w:rPr>
          <w:rFonts w:ascii="Arial" w:eastAsia="Arial" w:hAnsi="Arial" w:cs="Arial"/>
          <w:color w:val="0000FF"/>
          <w:sz w:val="22"/>
          <w:szCs w:val="22"/>
          <w:shd w:val="clear" w:color="auto" w:fill="FFFFFF"/>
        </w:rPr>
      </w:pPr>
      <w:hyperlink r:id="rId281" w:history="1">
        <w:r w:rsidRPr="00DB5612">
          <w:rPr>
            <w:rFonts w:ascii="Arial" w:eastAsia="Arial" w:hAnsi="Arial" w:cs="Arial"/>
            <w:color w:val="0000FF"/>
            <w:sz w:val="22"/>
            <w:szCs w:val="22"/>
            <w:u w:val="single"/>
            <w:shd w:val="clear" w:color="auto" w:fill="FFFFFF"/>
          </w:rPr>
          <w:t>Gorodskoyportal.ru/</w:t>
        </w:r>
        <w:proofErr w:type="spellStart"/>
        <w:r w:rsidRPr="00DB5612">
          <w:rPr>
            <w:rFonts w:ascii="Arial" w:eastAsia="Arial" w:hAnsi="Arial" w:cs="Arial"/>
            <w:color w:val="0000FF"/>
            <w:sz w:val="22"/>
            <w:szCs w:val="22"/>
            <w:u w:val="single"/>
            <w:shd w:val="clear" w:color="auto" w:fill="FFFFFF"/>
          </w:rPr>
          <w:t>tver</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11"/>
        </w:numPr>
        <w:tabs>
          <w:tab w:val="left" w:pos="142"/>
        </w:tabs>
        <w:ind w:left="-142" w:firstLine="0"/>
        <w:rPr>
          <w:rFonts w:ascii="Arial" w:eastAsia="Arial" w:hAnsi="Arial" w:cs="Arial"/>
          <w:color w:val="0000FF"/>
          <w:sz w:val="22"/>
          <w:szCs w:val="22"/>
          <w:shd w:val="clear" w:color="auto" w:fill="FFFFFF"/>
        </w:rPr>
      </w:pPr>
      <w:hyperlink r:id="rId282" w:history="1">
        <w:r w:rsidRPr="00DB5612">
          <w:rPr>
            <w:rFonts w:ascii="Arial" w:eastAsia="Arial" w:hAnsi="Arial" w:cs="Arial"/>
            <w:color w:val="0000FF"/>
            <w:sz w:val="22"/>
            <w:szCs w:val="22"/>
            <w:u w:val="single"/>
            <w:shd w:val="clear" w:color="auto" w:fill="FFFFFF"/>
          </w:rPr>
          <w:t>KonakovoGrad.ru, Конаково, 21 января 2022</w:t>
        </w:r>
      </w:hyperlink>
    </w:p>
    <w:p w:rsidR="00DB5612" w:rsidRPr="00DB5612" w:rsidRDefault="00DB5612" w:rsidP="00DB5612">
      <w:pPr>
        <w:numPr>
          <w:ilvl w:val="0"/>
          <w:numId w:val="11"/>
        </w:numPr>
        <w:tabs>
          <w:tab w:val="left" w:pos="142"/>
        </w:tabs>
        <w:ind w:left="-142" w:firstLine="0"/>
        <w:rPr>
          <w:rFonts w:ascii="Arial" w:eastAsia="Arial" w:hAnsi="Arial" w:cs="Arial"/>
          <w:color w:val="0000FF"/>
          <w:sz w:val="22"/>
          <w:szCs w:val="22"/>
          <w:shd w:val="clear" w:color="auto" w:fill="FFFFFF"/>
        </w:rPr>
      </w:pPr>
      <w:hyperlink r:id="rId283" w:history="1">
        <w:r w:rsidRPr="00DB5612">
          <w:rPr>
            <w:rFonts w:ascii="Arial" w:eastAsia="Arial" w:hAnsi="Arial" w:cs="Arial"/>
            <w:color w:val="0000FF"/>
            <w:sz w:val="22"/>
            <w:szCs w:val="22"/>
            <w:u w:val="single"/>
            <w:shd w:val="clear" w:color="auto" w:fill="FFFFFF"/>
          </w:rPr>
          <w:t>Rzhevgrad.ru, Тверь, 21 января 2022</w:t>
        </w:r>
      </w:hyperlink>
    </w:p>
    <w:p w:rsidR="00DB5612" w:rsidRPr="00DB5612" w:rsidRDefault="00DB5612" w:rsidP="00DB5612">
      <w:pPr>
        <w:numPr>
          <w:ilvl w:val="0"/>
          <w:numId w:val="11"/>
        </w:numPr>
        <w:tabs>
          <w:tab w:val="left" w:pos="142"/>
        </w:tabs>
        <w:ind w:left="-142" w:firstLine="0"/>
        <w:rPr>
          <w:rFonts w:ascii="Arial" w:eastAsia="Arial" w:hAnsi="Arial" w:cs="Arial"/>
          <w:color w:val="0000FF"/>
          <w:sz w:val="22"/>
          <w:szCs w:val="22"/>
          <w:shd w:val="clear" w:color="auto" w:fill="FFFFFF"/>
        </w:rPr>
      </w:pPr>
      <w:hyperlink r:id="rId284" w:history="1">
        <w:r w:rsidRPr="00DB5612">
          <w:rPr>
            <w:rFonts w:ascii="Arial" w:eastAsia="Arial" w:hAnsi="Arial" w:cs="Arial"/>
            <w:color w:val="0000FF"/>
            <w:sz w:val="22"/>
            <w:szCs w:val="22"/>
            <w:u w:val="single"/>
            <w:shd w:val="clear" w:color="auto" w:fill="FFFFFF"/>
          </w:rPr>
          <w:t>Главный региональный (glavny.tv), Смоленск, 21 января 2022</w:t>
        </w:r>
      </w:hyperlink>
    </w:p>
    <w:p w:rsidR="00DB5612" w:rsidRPr="00DB5612" w:rsidRDefault="00DB5612" w:rsidP="00DB5612">
      <w:pPr>
        <w:numPr>
          <w:ilvl w:val="0"/>
          <w:numId w:val="11"/>
        </w:numPr>
        <w:tabs>
          <w:tab w:val="left" w:pos="142"/>
        </w:tabs>
        <w:ind w:left="-142" w:firstLine="0"/>
        <w:rPr>
          <w:rFonts w:ascii="Arial" w:eastAsia="Arial" w:hAnsi="Arial" w:cs="Arial"/>
          <w:color w:val="0000FF"/>
          <w:sz w:val="22"/>
          <w:szCs w:val="22"/>
          <w:shd w:val="clear" w:color="auto" w:fill="FFFFFF"/>
        </w:rPr>
      </w:pPr>
      <w:hyperlink r:id="rId285" w:history="1">
        <w:r w:rsidRPr="00DB5612">
          <w:rPr>
            <w:rFonts w:ascii="Arial" w:eastAsia="Arial" w:hAnsi="Arial" w:cs="Arial"/>
            <w:color w:val="0000FF"/>
            <w:sz w:val="22"/>
            <w:szCs w:val="22"/>
            <w:u w:val="single"/>
            <w:shd w:val="clear" w:color="auto" w:fill="FFFFFF"/>
          </w:rPr>
          <w:t>Родная земля (r-zemlya.ru), п. Рамешки, 21 января 2022</w:t>
        </w:r>
      </w:hyperlink>
    </w:p>
    <w:p w:rsidR="00DB5612" w:rsidRPr="00DB5612" w:rsidRDefault="00DB5612" w:rsidP="00DB5612">
      <w:pPr>
        <w:numPr>
          <w:ilvl w:val="0"/>
          <w:numId w:val="11"/>
        </w:numPr>
        <w:tabs>
          <w:tab w:val="left" w:pos="142"/>
        </w:tabs>
        <w:ind w:left="-142" w:firstLine="0"/>
        <w:rPr>
          <w:rFonts w:ascii="Arial" w:eastAsia="Arial" w:hAnsi="Arial" w:cs="Arial"/>
          <w:color w:val="0000FF"/>
          <w:sz w:val="22"/>
          <w:szCs w:val="22"/>
          <w:shd w:val="clear" w:color="auto" w:fill="FFFFFF"/>
        </w:rPr>
      </w:pPr>
      <w:hyperlink r:id="rId286" w:history="1">
        <w:r w:rsidRPr="00DB5612">
          <w:rPr>
            <w:rFonts w:ascii="Arial" w:eastAsia="Arial" w:hAnsi="Arial" w:cs="Arial"/>
            <w:color w:val="0000FF"/>
            <w:sz w:val="22"/>
            <w:szCs w:val="22"/>
            <w:u w:val="single"/>
            <w:shd w:val="clear" w:color="auto" w:fill="FFFFFF"/>
          </w:rPr>
          <w:t>Знамя (kuvznama.ru), Кувшиново,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8416636"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Tverigrad.ru,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37" w:name="ant_1575050_1898195409"/>
      <w:r w:rsidRPr="00DB5612">
        <w:rPr>
          <w:rFonts w:ascii="Arial" w:eastAsia="Arial" w:hAnsi="Arial" w:cs="Arial"/>
          <w:color w:val="000000"/>
          <w:sz w:val="22"/>
          <w:szCs w:val="22"/>
          <w:shd w:val="clear" w:color="auto" w:fill="FFFFFF"/>
        </w:rPr>
        <w:t>В ТВЕРСКОЙ ОБЛАСТИ ПЯТЕРО МОЛОДЫХ ЖУРНАЛИСТОВ БУДУТ ПОЛУЧАТЬ СТИПЕНДИЮ ГУБЕРНАТОРА</w:t>
      </w:r>
      <w:bookmarkEnd w:id="37"/>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 Журналистика - это особая профессия, с повышенной ответственностью, общественным значением и влиянием. Сегодня СМИ являются одним из важнейших институтов развития общества, - считает </w:t>
      </w:r>
      <w:r w:rsidRPr="00DB5612">
        <w:rPr>
          <w:rFonts w:ascii="Arial" w:eastAsia="Arial" w:hAnsi="Arial" w:cs="Arial"/>
          <w:color w:val="000000"/>
          <w:sz w:val="22"/>
          <w:szCs w:val="22"/>
          <w:shd w:val="clear" w:color="auto" w:fill="C0C0C0"/>
        </w:rPr>
        <w:t>губернатор Тверской области Игорь Руденя</w:t>
      </w:r>
      <w:r w:rsidRPr="00DB5612">
        <w:rPr>
          <w:rFonts w:ascii="Arial" w:eastAsia="Arial" w:hAnsi="Arial" w:cs="Arial"/>
          <w:color w:val="000000"/>
          <w:sz w:val="22"/>
          <w:szCs w:val="22"/>
          <w:shd w:val="clear" w:color="auto" w:fill="FFFFFF"/>
        </w:rPr>
        <w:t xml:space="preserve">...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287" w:history="1">
        <w:r w:rsidRPr="00DB5612">
          <w:rPr>
            <w:rFonts w:ascii="Arial" w:eastAsia="Arial" w:hAnsi="Arial" w:cs="Arial"/>
            <w:color w:val="0000FF"/>
            <w:sz w:val="22"/>
            <w:szCs w:val="22"/>
            <w:u w:val="single"/>
            <w:shd w:val="clear" w:color="auto" w:fill="FFFFFF"/>
          </w:rPr>
          <w:t>https://tverigrad.ru/publication/v-tverskoj-oblasti-pjatero-molodyh-zhurnalistov-budut-poluchat-stipendiju-gubernatora/</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88" w:history="1">
        <w:proofErr w:type="spellStart"/>
        <w:r w:rsidRPr="00DB5612">
          <w:rPr>
            <w:rFonts w:ascii="Arial" w:eastAsia="Arial" w:hAnsi="Arial" w:cs="Arial"/>
            <w:color w:val="0000FF"/>
            <w:sz w:val="22"/>
            <w:szCs w:val="22"/>
            <w:u w:val="single"/>
            <w:shd w:val="clear" w:color="auto" w:fill="FFFFFF"/>
          </w:rPr>
          <w:t>Зубцовская</w:t>
        </w:r>
        <w:proofErr w:type="spellEnd"/>
        <w:r w:rsidRPr="00DB5612">
          <w:rPr>
            <w:rFonts w:ascii="Arial" w:eastAsia="Arial" w:hAnsi="Arial" w:cs="Arial"/>
            <w:color w:val="0000FF"/>
            <w:sz w:val="22"/>
            <w:szCs w:val="22"/>
            <w:u w:val="single"/>
            <w:shd w:val="clear" w:color="auto" w:fill="FFFFFF"/>
          </w:rPr>
          <w:t xml:space="preserve"> жизнь (</w:t>
        </w:r>
        <w:proofErr w:type="spellStart"/>
        <w:r w:rsidRPr="00DB5612">
          <w:rPr>
            <w:rFonts w:ascii="Arial" w:eastAsia="Arial" w:hAnsi="Arial" w:cs="Arial"/>
            <w:color w:val="0000FF"/>
            <w:sz w:val="22"/>
            <w:szCs w:val="22"/>
            <w:u w:val="single"/>
            <w:shd w:val="clear" w:color="auto" w:fill="FFFFFF"/>
          </w:rPr>
          <w:t>зубцовскаяжизнь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Зубцов,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89" w:history="1">
        <w:r w:rsidRPr="00DB5612">
          <w:rPr>
            <w:rFonts w:ascii="Arial" w:eastAsia="Arial" w:hAnsi="Arial" w:cs="Arial"/>
            <w:color w:val="0000FF"/>
            <w:sz w:val="22"/>
            <w:szCs w:val="22"/>
            <w:u w:val="single"/>
            <w:shd w:val="clear" w:color="auto" w:fill="FFFFFF"/>
          </w:rPr>
          <w:t>Заря (konzarya.ru), Конаково,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90" w:history="1">
        <w:r w:rsidRPr="00DB5612">
          <w:rPr>
            <w:rFonts w:ascii="Arial" w:eastAsia="Arial" w:hAnsi="Arial" w:cs="Arial"/>
            <w:color w:val="0000FF"/>
            <w:sz w:val="22"/>
            <w:szCs w:val="22"/>
            <w:u w:val="single"/>
            <w:shd w:val="clear" w:color="auto" w:fill="FFFFFF"/>
          </w:rPr>
          <w:t>Бельская правда (</w:t>
        </w:r>
        <w:proofErr w:type="spellStart"/>
        <w:r w:rsidRPr="00DB5612">
          <w:rPr>
            <w:rFonts w:ascii="Arial" w:eastAsia="Arial" w:hAnsi="Arial" w:cs="Arial"/>
            <w:color w:val="0000FF"/>
            <w:sz w:val="22"/>
            <w:szCs w:val="22"/>
            <w:u w:val="single"/>
            <w:shd w:val="clear" w:color="auto" w:fill="FFFFFF"/>
          </w:rPr>
          <w:t>бельскаяправда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Белый,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91" w:history="1">
        <w:proofErr w:type="spellStart"/>
        <w:r w:rsidRPr="00DB5612">
          <w:rPr>
            <w:rFonts w:ascii="Arial" w:eastAsia="Arial" w:hAnsi="Arial" w:cs="Arial"/>
            <w:color w:val="0000FF"/>
            <w:sz w:val="22"/>
            <w:szCs w:val="22"/>
            <w:u w:val="single"/>
            <w:shd w:val="clear" w:color="auto" w:fill="FFFFFF"/>
          </w:rPr>
          <w:t>Молоковский</w:t>
        </w:r>
        <w:proofErr w:type="spellEnd"/>
        <w:r w:rsidRPr="00DB5612">
          <w:rPr>
            <w:rFonts w:ascii="Arial" w:eastAsia="Arial" w:hAnsi="Arial" w:cs="Arial"/>
            <w:color w:val="0000FF"/>
            <w:sz w:val="22"/>
            <w:szCs w:val="22"/>
            <w:u w:val="single"/>
            <w:shd w:val="clear" w:color="auto" w:fill="FFFFFF"/>
          </w:rPr>
          <w:t xml:space="preserve"> край (</w:t>
        </w:r>
        <w:proofErr w:type="spellStart"/>
        <w:r w:rsidRPr="00DB5612">
          <w:rPr>
            <w:rFonts w:ascii="Arial" w:eastAsia="Arial" w:hAnsi="Arial" w:cs="Arial"/>
            <w:color w:val="0000FF"/>
            <w:sz w:val="22"/>
            <w:szCs w:val="22"/>
            <w:u w:val="single"/>
            <w:shd w:val="clear" w:color="auto" w:fill="FFFFFF"/>
          </w:rPr>
          <w:t>молоковскийкрай</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Молоково,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92" w:history="1">
        <w:r w:rsidRPr="00DB5612">
          <w:rPr>
            <w:rFonts w:ascii="Arial" w:eastAsia="Arial" w:hAnsi="Arial" w:cs="Arial"/>
            <w:color w:val="0000FF"/>
            <w:sz w:val="22"/>
            <w:szCs w:val="22"/>
            <w:u w:val="single"/>
            <w:shd w:val="clear" w:color="auto" w:fill="FFFFFF"/>
          </w:rPr>
          <w:t>Наша жизнь (</w:t>
        </w:r>
        <w:proofErr w:type="spellStart"/>
        <w:r w:rsidRPr="00DB5612">
          <w:rPr>
            <w:rFonts w:ascii="Arial" w:eastAsia="Arial" w:hAnsi="Arial" w:cs="Arial"/>
            <w:color w:val="0000FF"/>
            <w:sz w:val="22"/>
            <w:szCs w:val="22"/>
            <w:u w:val="single"/>
            <w:shd w:val="clear" w:color="auto" w:fill="FFFFFF"/>
          </w:rPr>
          <w:t>нашажизнь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Лихославль,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93" w:history="1">
        <w:r w:rsidRPr="00DB5612">
          <w:rPr>
            <w:rFonts w:ascii="Arial" w:eastAsia="Arial" w:hAnsi="Arial" w:cs="Arial"/>
            <w:color w:val="0000FF"/>
            <w:sz w:val="22"/>
            <w:szCs w:val="22"/>
            <w:u w:val="single"/>
            <w:shd w:val="clear" w:color="auto" w:fill="FFFFFF"/>
          </w:rPr>
          <w:t>ВОТ! (vot69.ru), Тверь,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94" w:history="1">
        <w:proofErr w:type="spellStart"/>
        <w:r w:rsidRPr="00DB5612">
          <w:rPr>
            <w:rFonts w:ascii="Arial" w:eastAsia="Arial" w:hAnsi="Arial" w:cs="Arial"/>
            <w:color w:val="0000FF"/>
            <w:sz w:val="22"/>
            <w:szCs w:val="22"/>
            <w:u w:val="single"/>
            <w:shd w:val="clear" w:color="auto" w:fill="FFFFFF"/>
          </w:rPr>
          <w:t>Сандовские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сандовскиевести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Сандово,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95" w:history="1">
        <w:r w:rsidRPr="00DB5612">
          <w:rPr>
            <w:rFonts w:ascii="Arial" w:eastAsia="Arial" w:hAnsi="Arial" w:cs="Arial"/>
            <w:color w:val="0000FF"/>
            <w:sz w:val="22"/>
            <w:szCs w:val="22"/>
            <w:u w:val="single"/>
            <w:shd w:val="clear" w:color="auto" w:fill="FFFFFF"/>
          </w:rPr>
          <w:t>Родная земля (r-zemlya.ru), п. Рамешки,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96" w:history="1">
        <w:r w:rsidRPr="00DB5612">
          <w:rPr>
            <w:rFonts w:ascii="Arial" w:eastAsia="Arial" w:hAnsi="Arial" w:cs="Arial"/>
            <w:color w:val="0000FF"/>
            <w:sz w:val="22"/>
            <w:szCs w:val="22"/>
            <w:u w:val="single"/>
            <w:shd w:val="clear" w:color="auto" w:fill="FFFFFF"/>
          </w:rPr>
          <w:t>Новая жизнь (</w:t>
        </w:r>
        <w:proofErr w:type="spellStart"/>
        <w:r w:rsidRPr="00DB5612">
          <w:rPr>
            <w:rFonts w:ascii="Arial" w:eastAsia="Arial" w:hAnsi="Arial" w:cs="Arial"/>
            <w:color w:val="0000FF"/>
            <w:sz w:val="22"/>
            <w:szCs w:val="22"/>
            <w:u w:val="single"/>
            <w:shd w:val="clear" w:color="auto" w:fill="FFFFFF"/>
          </w:rPr>
          <w:t>новаяжизнь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Бологое,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97" w:history="1">
        <w:proofErr w:type="spellStart"/>
        <w:r w:rsidRPr="00DB5612">
          <w:rPr>
            <w:rFonts w:ascii="Arial" w:eastAsia="Arial" w:hAnsi="Arial" w:cs="Arial"/>
            <w:color w:val="0000FF"/>
            <w:sz w:val="22"/>
            <w:szCs w:val="22"/>
            <w:u w:val="single"/>
            <w:shd w:val="clear" w:color="auto" w:fill="FFFFFF"/>
          </w:rPr>
          <w:t>Андреапольские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андреапольскиевести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Андреаполь</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98" w:history="1">
        <w:proofErr w:type="spellStart"/>
        <w:r w:rsidRPr="00DB5612">
          <w:rPr>
            <w:rFonts w:ascii="Arial" w:eastAsia="Arial" w:hAnsi="Arial" w:cs="Arial"/>
            <w:color w:val="0000FF"/>
            <w:sz w:val="22"/>
            <w:szCs w:val="22"/>
            <w:u w:val="single"/>
            <w:shd w:val="clear" w:color="auto" w:fill="FFFFFF"/>
          </w:rPr>
          <w:t>Вышневолоцкая</w:t>
        </w:r>
        <w:proofErr w:type="spellEnd"/>
        <w:r w:rsidRPr="00DB5612">
          <w:rPr>
            <w:rFonts w:ascii="Arial" w:eastAsia="Arial" w:hAnsi="Arial" w:cs="Arial"/>
            <w:color w:val="0000FF"/>
            <w:sz w:val="22"/>
            <w:szCs w:val="22"/>
            <w:u w:val="single"/>
            <w:shd w:val="clear" w:color="auto" w:fill="FFFFFF"/>
          </w:rPr>
          <w:t xml:space="preserve"> правда (</w:t>
        </w:r>
        <w:proofErr w:type="spellStart"/>
        <w:r w:rsidRPr="00DB5612">
          <w:rPr>
            <w:rFonts w:ascii="Arial" w:eastAsia="Arial" w:hAnsi="Arial" w:cs="Arial"/>
            <w:color w:val="0000FF"/>
            <w:sz w:val="22"/>
            <w:szCs w:val="22"/>
            <w:u w:val="single"/>
            <w:shd w:val="clear" w:color="auto" w:fill="FFFFFF"/>
          </w:rPr>
          <w:t>вышневолоцкаяправда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299" w:history="1">
        <w:r w:rsidRPr="00DB5612">
          <w:rPr>
            <w:rFonts w:ascii="Arial" w:eastAsia="Arial" w:hAnsi="Arial" w:cs="Arial"/>
            <w:color w:val="0000FF"/>
            <w:sz w:val="22"/>
            <w:szCs w:val="22"/>
            <w:u w:val="single"/>
            <w:shd w:val="clear" w:color="auto" w:fill="FFFFFF"/>
          </w:rPr>
          <w:t>Коммунар (</w:t>
        </w:r>
        <w:proofErr w:type="spellStart"/>
        <w:r w:rsidRPr="00DB5612">
          <w:rPr>
            <w:rFonts w:ascii="Arial" w:eastAsia="Arial" w:hAnsi="Arial" w:cs="Arial"/>
            <w:color w:val="0000FF"/>
            <w:sz w:val="22"/>
            <w:szCs w:val="22"/>
            <w:u w:val="single"/>
            <w:shd w:val="clear" w:color="auto" w:fill="FFFFFF"/>
          </w:rPr>
          <w:t>коммунар</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Фирово,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300" w:history="1">
        <w:r w:rsidRPr="00DB5612">
          <w:rPr>
            <w:rFonts w:ascii="Arial" w:eastAsia="Arial" w:hAnsi="Arial" w:cs="Arial"/>
            <w:color w:val="0000FF"/>
            <w:sz w:val="22"/>
            <w:szCs w:val="22"/>
            <w:u w:val="single"/>
            <w:shd w:val="clear" w:color="auto" w:fill="FFFFFF"/>
          </w:rPr>
          <w:t>Жарковский вестник (</w:t>
        </w:r>
        <w:proofErr w:type="spellStart"/>
        <w:r w:rsidRPr="00DB5612">
          <w:rPr>
            <w:rFonts w:ascii="Arial" w:eastAsia="Arial" w:hAnsi="Arial" w:cs="Arial"/>
            <w:color w:val="0000FF"/>
            <w:sz w:val="22"/>
            <w:szCs w:val="22"/>
            <w:u w:val="single"/>
            <w:shd w:val="clear" w:color="auto" w:fill="FFFFFF"/>
          </w:rPr>
          <w:t>жарковскийвестник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Жарковский,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301" w:history="1">
        <w:r w:rsidRPr="00DB5612">
          <w:rPr>
            <w:rFonts w:ascii="Arial" w:eastAsia="Arial" w:hAnsi="Arial" w:cs="Arial"/>
            <w:color w:val="0000FF"/>
            <w:sz w:val="22"/>
            <w:szCs w:val="22"/>
            <w:u w:val="single"/>
            <w:shd w:val="clear" w:color="auto" w:fill="FFFFFF"/>
          </w:rPr>
          <w:t>Вперед (</w:t>
        </w:r>
        <w:proofErr w:type="spellStart"/>
        <w:r w:rsidRPr="00DB5612">
          <w:rPr>
            <w:rFonts w:ascii="Arial" w:eastAsia="Arial" w:hAnsi="Arial" w:cs="Arial"/>
            <w:color w:val="0000FF"/>
            <w:sz w:val="22"/>
            <w:szCs w:val="22"/>
            <w:u w:val="single"/>
            <w:shd w:val="clear" w:color="auto" w:fill="FFFFFF"/>
          </w:rPr>
          <w:t>вперед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Калязин,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302" w:history="1">
        <w:proofErr w:type="spellStart"/>
        <w:r w:rsidRPr="00DB5612">
          <w:rPr>
            <w:rFonts w:ascii="Arial" w:eastAsia="Arial" w:hAnsi="Arial" w:cs="Arial"/>
            <w:color w:val="0000FF"/>
            <w:sz w:val="22"/>
            <w:szCs w:val="22"/>
            <w:u w:val="single"/>
            <w:shd w:val="clear" w:color="auto" w:fill="FFFFFF"/>
          </w:rPr>
          <w:t>Спировские</w:t>
        </w:r>
        <w:proofErr w:type="spellEnd"/>
        <w:r w:rsidRPr="00DB5612">
          <w:rPr>
            <w:rFonts w:ascii="Arial" w:eastAsia="Arial" w:hAnsi="Arial" w:cs="Arial"/>
            <w:color w:val="0000FF"/>
            <w:sz w:val="22"/>
            <w:szCs w:val="22"/>
            <w:u w:val="single"/>
            <w:shd w:val="clear" w:color="auto" w:fill="FFFFFF"/>
          </w:rPr>
          <w:t xml:space="preserve"> известия (</w:t>
        </w:r>
        <w:proofErr w:type="spellStart"/>
        <w:r w:rsidRPr="00DB5612">
          <w:rPr>
            <w:rFonts w:ascii="Arial" w:eastAsia="Arial" w:hAnsi="Arial" w:cs="Arial"/>
            <w:color w:val="0000FF"/>
            <w:sz w:val="22"/>
            <w:szCs w:val="22"/>
            <w:u w:val="single"/>
            <w:shd w:val="clear" w:color="auto" w:fill="FFFFFF"/>
          </w:rPr>
          <w:t>спировскиеизвестия</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Спирово,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303" w:history="1">
        <w:r w:rsidRPr="00DB5612">
          <w:rPr>
            <w:rFonts w:ascii="Arial" w:eastAsia="Arial" w:hAnsi="Arial" w:cs="Arial"/>
            <w:color w:val="0000FF"/>
            <w:sz w:val="22"/>
            <w:szCs w:val="22"/>
            <w:u w:val="single"/>
            <w:shd w:val="clear" w:color="auto" w:fill="FFFFFF"/>
          </w:rPr>
          <w:t>Авангард (</w:t>
        </w:r>
        <w:proofErr w:type="spellStart"/>
        <w:r w:rsidRPr="00DB5612">
          <w:rPr>
            <w:rFonts w:ascii="Arial" w:eastAsia="Arial" w:hAnsi="Arial" w:cs="Arial"/>
            <w:color w:val="0000FF"/>
            <w:sz w:val="22"/>
            <w:szCs w:val="22"/>
            <w:u w:val="single"/>
            <w:shd w:val="clear" w:color="auto" w:fill="FFFFFF"/>
          </w:rPr>
          <w:t>авангард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Западная Двина,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304" w:history="1">
        <w:r w:rsidRPr="00DB5612">
          <w:rPr>
            <w:rFonts w:ascii="Arial" w:eastAsia="Arial" w:hAnsi="Arial" w:cs="Arial"/>
            <w:color w:val="0000FF"/>
            <w:sz w:val="22"/>
            <w:szCs w:val="22"/>
            <w:u w:val="single"/>
            <w:shd w:val="clear" w:color="auto" w:fill="FFFFFF"/>
          </w:rPr>
          <w:t>Ленинское знамя (leninskoeznamya.tverreg.ru), Тверь,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305"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306" w:history="1">
        <w:r w:rsidRPr="00DB5612">
          <w:rPr>
            <w:rFonts w:ascii="Arial" w:eastAsia="Arial" w:hAnsi="Arial" w:cs="Arial"/>
            <w:color w:val="0000FF"/>
            <w:sz w:val="22"/>
            <w:szCs w:val="22"/>
            <w:u w:val="single"/>
            <w:shd w:val="clear" w:color="auto" w:fill="FFFFFF"/>
          </w:rPr>
          <w:t>Gorodskoyportal.ru/</w:t>
        </w:r>
        <w:proofErr w:type="spellStart"/>
        <w:r w:rsidRPr="00DB5612">
          <w:rPr>
            <w:rFonts w:ascii="Arial" w:eastAsia="Arial" w:hAnsi="Arial" w:cs="Arial"/>
            <w:color w:val="0000FF"/>
            <w:sz w:val="22"/>
            <w:szCs w:val="22"/>
            <w:u w:val="single"/>
            <w:shd w:val="clear" w:color="auto" w:fill="FFFFFF"/>
          </w:rPr>
          <w:t>tver</w:t>
        </w:r>
        <w:proofErr w:type="spellEnd"/>
        <w:r w:rsidRPr="00DB5612">
          <w:rPr>
            <w:rFonts w:ascii="Arial" w:eastAsia="Arial" w:hAnsi="Arial" w:cs="Arial"/>
            <w:color w:val="0000FF"/>
            <w:sz w:val="22"/>
            <w:szCs w:val="22"/>
            <w:u w:val="single"/>
            <w:shd w:val="clear" w:color="auto" w:fill="FFFFFF"/>
          </w:rPr>
          <w:t>, Тверь,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307" w:history="1">
        <w:r w:rsidRPr="00DB5612">
          <w:rPr>
            <w:rFonts w:ascii="Arial" w:eastAsia="Arial" w:hAnsi="Arial" w:cs="Arial"/>
            <w:color w:val="0000FF"/>
            <w:sz w:val="22"/>
            <w:szCs w:val="22"/>
            <w:u w:val="single"/>
            <w:shd w:val="clear" w:color="auto" w:fill="FFFFFF"/>
          </w:rPr>
          <w:t>Лесной вестник (</w:t>
        </w:r>
        <w:proofErr w:type="spellStart"/>
        <w:r w:rsidRPr="00DB5612">
          <w:rPr>
            <w:rFonts w:ascii="Arial" w:eastAsia="Arial" w:hAnsi="Arial" w:cs="Arial"/>
            <w:color w:val="0000FF"/>
            <w:sz w:val="22"/>
            <w:szCs w:val="22"/>
            <w:u w:val="single"/>
            <w:shd w:val="clear" w:color="auto" w:fill="FFFFFF"/>
          </w:rPr>
          <w:t>леснойвестник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с. Лесное (Тверская обл.), 21 января 2022</w:t>
        </w:r>
      </w:hyperlink>
    </w:p>
    <w:p w:rsidR="00DB5612" w:rsidRPr="00DB5612" w:rsidRDefault="00DB5612" w:rsidP="00DB5612">
      <w:pPr>
        <w:numPr>
          <w:ilvl w:val="0"/>
          <w:numId w:val="16"/>
        </w:numPr>
        <w:tabs>
          <w:tab w:val="left" w:pos="142"/>
        </w:tabs>
        <w:ind w:left="-142" w:firstLine="0"/>
        <w:rPr>
          <w:rFonts w:ascii="Arial" w:eastAsia="Arial" w:hAnsi="Arial" w:cs="Arial"/>
          <w:color w:val="0000FF"/>
          <w:sz w:val="22"/>
          <w:szCs w:val="22"/>
          <w:shd w:val="clear" w:color="auto" w:fill="FFFFFF"/>
        </w:rPr>
      </w:pPr>
      <w:hyperlink r:id="rId308" w:history="1">
        <w:proofErr w:type="spellStart"/>
        <w:r w:rsidRPr="00DB5612">
          <w:rPr>
            <w:rFonts w:ascii="Arial" w:eastAsia="Arial" w:hAnsi="Arial" w:cs="Arial"/>
            <w:color w:val="0000FF"/>
            <w:sz w:val="22"/>
            <w:szCs w:val="22"/>
            <w:u w:val="single"/>
            <w:shd w:val="clear" w:color="auto" w:fill="FFFFFF"/>
          </w:rPr>
          <w:t>Удомельская</w:t>
        </w:r>
        <w:proofErr w:type="spellEnd"/>
        <w:r w:rsidRPr="00DB5612">
          <w:rPr>
            <w:rFonts w:ascii="Arial" w:eastAsia="Arial" w:hAnsi="Arial" w:cs="Arial"/>
            <w:color w:val="0000FF"/>
            <w:sz w:val="22"/>
            <w:szCs w:val="22"/>
            <w:u w:val="single"/>
            <w:shd w:val="clear" w:color="auto" w:fill="FFFFFF"/>
          </w:rPr>
          <w:t xml:space="preserve"> газета (udomelskaya-gazeta.ru), Удомля,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8195409"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Тверские ведомости (vedtver.ru),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38" w:name="ant_1575050_1897949044"/>
      <w:r w:rsidRPr="00DB5612">
        <w:rPr>
          <w:rFonts w:ascii="Arial" w:eastAsia="Arial" w:hAnsi="Arial" w:cs="Arial"/>
          <w:color w:val="000000"/>
          <w:sz w:val="22"/>
          <w:szCs w:val="22"/>
          <w:shd w:val="clear" w:color="auto" w:fill="FFFFFF"/>
        </w:rPr>
        <w:t xml:space="preserve">ЭЛЕКТРОПОЕЗДА "ИВОЛГА", В ПРОИЗВОДСТВЕ КОТОРЫХ </w:t>
      </w:r>
      <w:proofErr w:type="gramStart"/>
      <w:r w:rsidRPr="00DB5612">
        <w:rPr>
          <w:rFonts w:ascii="Arial" w:eastAsia="Arial" w:hAnsi="Arial" w:cs="Arial"/>
          <w:color w:val="000000"/>
          <w:sz w:val="22"/>
          <w:szCs w:val="22"/>
          <w:shd w:val="clear" w:color="auto" w:fill="FFFFFF"/>
        </w:rPr>
        <w:t>ЗАДЕЙСТВОВАН</w:t>
      </w:r>
      <w:proofErr w:type="gramEnd"/>
      <w:r w:rsidRPr="00DB5612">
        <w:rPr>
          <w:rFonts w:ascii="Arial" w:eastAsia="Arial" w:hAnsi="Arial" w:cs="Arial"/>
          <w:color w:val="000000"/>
          <w:sz w:val="22"/>
          <w:szCs w:val="22"/>
          <w:shd w:val="clear" w:color="auto" w:fill="FFFFFF"/>
        </w:rPr>
        <w:t xml:space="preserve"> ТВЕРСКОЙ ВАГОНЗАВОД, ПОЯВЯТСЯ В АРГЕНТИНЕ</w:t>
      </w:r>
      <w:bookmarkEnd w:id="38"/>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Обеспечен портфель заказов, гарантирующих стабильное развитие крупнейшего машиностроительного предприятия региона. Яркий пример </w:t>
      </w:r>
      <w:proofErr w:type="gramStart"/>
      <w:r w:rsidRPr="00DB5612">
        <w:rPr>
          <w:rFonts w:ascii="Arial" w:eastAsia="Arial" w:hAnsi="Arial" w:cs="Arial"/>
          <w:color w:val="000000"/>
          <w:sz w:val="22"/>
          <w:szCs w:val="22"/>
          <w:shd w:val="clear" w:color="auto" w:fill="FFFFFF"/>
        </w:rPr>
        <w:t>-с</w:t>
      </w:r>
      <w:proofErr w:type="gramEnd"/>
      <w:r w:rsidRPr="00DB5612">
        <w:rPr>
          <w:rFonts w:ascii="Arial" w:eastAsia="Arial" w:hAnsi="Arial" w:cs="Arial"/>
          <w:color w:val="000000"/>
          <w:sz w:val="22"/>
          <w:szCs w:val="22"/>
          <w:shd w:val="clear" w:color="auto" w:fill="FFFFFF"/>
        </w:rPr>
        <w:t xml:space="preserve">ерийное производство электропоезда "Иволга", - считает губернатор </w:t>
      </w:r>
      <w:r w:rsidRPr="00DB5612">
        <w:rPr>
          <w:rFonts w:ascii="Arial" w:eastAsia="Arial" w:hAnsi="Arial" w:cs="Arial"/>
          <w:color w:val="000000"/>
          <w:sz w:val="22"/>
          <w:szCs w:val="22"/>
          <w:shd w:val="clear" w:color="auto" w:fill="C0C0C0"/>
        </w:rPr>
        <w:t>Игорь Руденя</w:t>
      </w:r>
      <w:r w:rsidRPr="00DB5612">
        <w:rPr>
          <w:rFonts w:ascii="Arial" w:eastAsia="Arial" w:hAnsi="Arial" w:cs="Arial"/>
          <w:color w:val="000000"/>
          <w:sz w:val="22"/>
          <w:szCs w:val="22"/>
          <w:shd w:val="clear" w:color="auto" w:fill="FFFFFF"/>
        </w:rPr>
        <w:t xml:space="preserve">...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309" w:history="1">
        <w:r w:rsidRPr="00DB5612">
          <w:rPr>
            <w:rFonts w:ascii="Arial" w:eastAsia="Arial" w:hAnsi="Arial" w:cs="Arial"/>
            <w:color w:val="0000FF"/>
            <w:sz w:val="22"/>
            <w:szCs w:val="22"/>
            <w:u w:val="single"/>
            <w:shd w:val="clear" w:color="auto" w:fill="FFFFFF"/>
          </w:rPr>
          <w:t>https://vedtver.ru/news/society/jelektropoezda-ivolga-v-proizvodstve-kotoryh-zadejstvovan-tverskoj-vagonzavod-pojavjatsja-v-argentine/</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10" w:history="1">
        <w:proofErr w:type="spellStart"/>
        <w:r w:rsidRPr="00DB5612">
          <w:rPr>
            <w:rFonts w:ascii="Arial" w:eastAsia="Arial" w:hAnsi="Arial" w:cs="Arial"/>
            <w:color w:val="0000FF"/>
            <w:sz w:val="22"/>
            <w:szCs w:val="22"/>
            <w:u w:val="single"/>
            <w:shd w:val="clear" w:color="auto" w:fill="FFFFFF"/>
          </w:rPr>
          <w:t>Удомельская</w:t>
        </w:r>
        <w:proofErr w:type="spellEnd"/>
        <w:r w:rsidRPr="00DB5612">
          <w:rPr>
            <w:rFonts w:ascii="Arial" w:eastAsia="Arial" w:hAnsi="Arial" w:cs="Arial"/>
            <w:color w:val="0000FF"/>
            <w:sz w:val="22"/>
            <w:szCs w:val="22"/>
            <w:u w:val="single"/>
            <w:shd w:val="clear" w:color="auto" w:fill="FFFFFF"/>
          </w:rPr>
          <w:t xml:space="preserve"> газета (udomelskaya-gazeta.ru), Удомля,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11" w:history="1">
        <w:r w:rsidRPr="00DB5612">
          <w:rPr>
            <w:rFonts w:ascii="Arial" w:eastAsia="Arial" w:hAnsi="Arial" w:cs="Arial"/>
            <w:color w:val="0000FF"/>
            <w:sz w:val="22"/>
            <w:szCs w:val="22"/>
            <w:u w:val="single"/>
            <w:shd w:val="clear" w:color="auto" w:fill="FFFFFF"/>
          </w:rPr>
          <w:t>Главный региональный (glavny.tv), Смоленск,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12" w:history="1">
        <w:r w:rsidRPr="00DB5612">
          <w:rPr>
            <w:rFonts w:ascii="Arial" w:eastAsia="Arial" w:hAnsi="Arial" w:cs="Arial"/>
            <w:color w:val="0000FF"/>
            <w:sz w:val="22"/>
            <w:szCs w:val="22"/>
            <w:u w:val="single"/>
            <w:shd w:val="clear" w:color="auto" w:fill="FFFFFF"/>
          </w:rPr>
          <w:t>Родная земля (r-zemlya.ru), п. Рамешки,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13" w:history="1">
        <w:r w:rsidRPr="00DB5612">
          <w:rPr>
            <w:rFonts w:ascii="Arial" w:eastAsia="Arial" w:hAnsi="Arial" w:cs="Arial"/>
            <w:color w:val="0000FF"/>
            <w:sz w:val="22"/>
            <w:szCs w:val="22"/>
            <w:u w:val="single"/>
            <w:shd w:val="clear" w:color="auto" w:fill="FFFFFF"/>
          </w:rPr>
          <w:t>Знамя (kuvznama.ru), Кувшиново,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14" w:history="1">
        <w:r w:rsidRPr="00DB5612">
          <w:rPr>
            <w:rFonts w:ascii="Arial" w:eastAsia="Arial" w:hAnsi="Arial" w:cs="Arial"/>
            <w:color w:val="0000FF"/>
            <w:sz w:val="22"/>
            <w:szCs w:val="22"/>
            <w:u w:val="single"/>
            <w:shd w:val="clear" w:color="auto" w:fill="FFFFFF"/>
          </w:rPr>
          <w:t>Бельская правда (</w:t>
        </w:r>
        <w:proofErr w:type="spellStart"/>
        <w:r w:rsidRPr="00DB5612">
          <w:rPr>
            <w:rFonts w:ascii="Arial" w:eastAsia="Arial" w:hAnsi="Arial" w:cs="Arial"/>
            <w:color w:val="0000FF"/>
            <w:sz w:val="22"/>
            <w:szCs w:val="22"/>
            <w:u w:val="single"/>
            <w:shd w:val="clear" w:color="auto" w:fill="FFFFFF"/>
          </w:rPr>
          <w:t>бельскаяправда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Белый,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15" w:history="1">
        <w:r w:rsidRPr="00DB5612">
          <w:rPr>
            <w:rFonts w:ascii="Arial" w:eastAsia="Arial" w:hAnsi="Arial" w:cs="Arial"/>
            <w:color w:val="0000FF"/>
            <w:sz w:val="22"/>
            <w:szCs w:val="22"/>
            <w:u w:val="single"/>
            <w:shd w:val="clear" w:color="auto" w:fill="FFFFFF"/>
          </w:rPr>
          <w:t>Заря (konzarya.ru), Конаково,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16" w:history="1">
        <w:proofErr w:type="spellStart"/>
        <w:r w:rsidRPr="00DB5612">
          <w:rPr>
            <w:rFonts w:ascii="Arial" w:eastAsia="Arial" w:hAnsi="Arial" w:cs="Arial"/>
            <w:color w:val="0000FF"/>
            <w:sz w:val="22"/>
            <w:szCs w:val="22"/>
            <w:u w:val="single"/>
            <w:shd w:val="clear" w:color="auto" w:fill="FFFFFF"/>
          </w:rPr>
          <w:t>Молоковский</w:t>
        </w:r>
        <w:proofErr w:type="spellEnd"/>
        <w:r w:rsidRPr="00DB5612">
          <w:rPr>
            <w:rFonts w:ascii="Arial" w:eastAsia="Arial" w:hAnsi="Arial" w:cs="Arial"/>
            <w:color w:val="0000FF"/>
            <w:sz w:val="22"/>
            <w:szCs w:val="22"/>
            <w:u w:val="single"/>
            <w:shd w:val="clear" w:color="auto" w:fill="FFFFFF"/>
          </w:rPr>
          <w:t xml:space="preserve"> край (</w:t>
        </w:r>
        <w:proofErr w:type="spellStart"/>
        <w:r w:rsidRPr="00DB5612">
          <w:rPr>
            <w:rFonts w:ascii="Arial" w:eastAsia="Arial" w:hAnsi="Arial" w:cs="Arial"/>
            <w:color w:val="0000FF"/>
            <w:sz w:val="22"/>
            <w:szCs w:val="22"/>
            <w:u w:val="single"/>
            <w:shd w:val="clear" w:color="auto" w:fill="FFFFFF"/>
          </w:rPr>
          <w:t>молоковскийкрай</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Молоково,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17" w:history="1">
        <w:r w:rsidRPr="00DB5612">
          <w:rPr>
            <w:rFonts w:ascii="Arial" w:eastAsia="Arial" w:hAnsi="Arial" w:cs="Arial"/>
            <w:color w:val="0000FF"/>
            <w:sz w:val="22"/>
            <w:szCs w:val="22"/>
            <w:u w:val="single"/>
            <w:shd w:val="clear" w:color="auto" w:fill="FFFFFF"/>
          </w:rPr>
          <w:t>Наша жизнь (</w:t>
        </w:r>
        <w:proofErr w:type="spellStart"/>
        <w:r w:rsidRPr="00DB5612">
          <w:rPr>
            <w:rFonts w:ascii="Arial" w:eastAsia="Arial" w:hAnsi="Arial" w:cs="Arial"/>
            <w:color w:val="0000FF"/>
            <w:sz w:val="22"/>
            <w:szCs w:val="22"/>
            <w:u w:val="single"/>
            <w:shd w:val="clear" w:color="auto" w:fill="FFFFFF"/>
          </w:rPr>
          <w:t>нашажизнь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Лихославль,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18" w:history="1">
        <w:proofErr w:type="spellStart"/>
        <w:r w:rsidRPr="00DB5612">
          <w:rPr>
            <w:rFonts w:ascii="Arial" w:eastAsia="Arial" w:hAnsi="Arial" w:cs="Arial"/>
            <w:color w:val="0000FF"/>
            <w:sz w:val="22"/>
            <w:szCs w:val="22"/>
            <w:u w:val="single"/>
            <w:shd w:val="clear" w:color="auto" w:fill="FFFFFF"/>
          </w:rPr>
          <w:t>Сандовские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сандовскиевести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Сандово,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19" w:history="1">
        <w:r w:rsidRPr="00DB5612">
          <w:rPr>
            <w:rFonts w:ascii="Arial" w:eastAsia="Arial" w:hAnsi="Arial" w:cs="Arial"/>
            <w:color w:val="0000FF"/>
            <w:sz w:val="22"/>
            <w:szCs w:val="22"/>
            <w:u w:val="single"/>
            <w:shd w:val="clear" w:color="auto" w:fill="FFFFFF"/>
          </w:rPr>
          <w:t>Жарковский вестник (</w:t>
        </w:r>
        <w:proofErr w:type="spellStart"/>
        <w:r w:rsidRPr="00DB5612">
          <w:rPr>
            <w:rFonts w:ascii="Arial" w:eastAsia="Arial" w:hAnsi="Arial" w:cs="Arial"/>
            <w:color w:val="0000FF"/>
            <w:sz w:val="22"/>
            <w:szCs w:val="22"/>
            <w:u w:val="single"/>
            <w:shd w:val="clear" w:color="auto" w:fill="FFFFFF"/>
          </w:rPr>
          <w:t>жарковскийвестник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п.г.т</w:t>
        </w:r>
        <w:proofErr w:type="spellEnd"/>
        <w:r w:rsidRPr="00DB5612">
          <w:rPr>
            <w:rFonts w:ascii="Arial" w:eastAsia="Arial" w:hAnsi="Arial" w:cs="Arial"/>
            <w:color w:val="0000FF"/>
            <w:sz w:val="22"/>
            <w:szCs w:val="22"/>
            <w:u w:val="single"/>
            <w:shd w:val="clear" w:color="auto" w:fill="FFFFFF"/>
          </w:rPr>
          <w:t>. Жарковский,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20" w:history="1">
        <w:r w:rsidRPr="00DB5612">
          <w:rPr>
            <w:rFonts w:ascii="Arial" w:eastAsia="Arial" w:hAnsi="Arial" w:cs="Arial"/>
            <w:color w:val="0000FF"/>
            <w:sz w:val="22"/>
            <w:szCs w:val="22"/>
            <w:u w:val="single"/>
            <w:shd w:val="clear" w:color="auto" w:fill="FFFFFF"/>
          </w:rPr>
          <w:t>Лесной вестник (</w:t>
        </w:r>
        <w:proofErr w:type="spellStart"/>
        <w:r w:rsidRPr="00DB5612">
          <w:rPr>
            <w:rFonts w:ascii="Arial" w:eastAsia="Arial" w:hAnsi="Arial" w:cs="Arial"/>
            <w:color w:val="0000FF"/>
            <w:sz w:val="22"/>
            <w:szCs w:val="22"/>
            <w:u w:val="single"/>
            <w:shd w:val="clear" w:color="auto" w:fill="FFFFFF"/>
          </w:rPr>
          <w:t>леснойвестник</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с. Лесное (Тверская обл.),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21" w:history="1">
        <w:r w:rsidRPr="00DB5612">
          <w:rPr>
            <w:rFonts w:ascii="Arial" w:eastAsia="Arial" w:hAnsi="Arial" w:cs="Arial"/>
            <w:color w:val="0000FF"/>
            <w:sz w:val="22"/>
            <w:szCs w:val="22"/>
            <w:u w:val="single"/>
            <w:shd w:val="clear" w:color="auto" w:fill="FFFFFF"/>
          </w:rPr>
          <w:t>Авангард (</w:t>
        </w:r>
        <w:proofErr w:type="spellStart"/>
        <w:r w:rsidRPr="00DB5612">
          <w:rPr>
            <w:rFonts w:ascii="Arial" w:eastAsia="Arial" w:hAnsi="Arial" w:cs="Arial"/>
            <w:color w:val="0000FF"/>
            <w:sz w:val="22"/>
            <w:szCs w:val="22"/>
            <w:u w:val="single"/>
            <w:shd w:val="clear" w:color="auto" w:fill="FFFFFF"/>
          </w:rPr>
          <w:t>авангард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Западная Двина,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22" w:history="1">
        <w:r w:rsidRPr="00DB5612">
          <w:rPr>
            <w:rFonts w:ascii="Arial" w:eastAsia="Arial" w:hAnsi="Arial" w:cs="Arial"/>
            <w:color w:val="0000FF"/>
            <w:sz w:val="22"/>
            <w:szCs w:val="22"/>
            <w:u w:val="single"/>
            <w:shd w:val="clear" w:color="auto" w:fill="FFFFFF"/>
          </w:rPr>
          <w:t>Ленинское знамя (leninskoeznamya.tverreg.ru), Тверь,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23" w:history="1">
        <w:r w:rsidRPr="00DB5612">
          <w:rPr>
            <w:rFonts w:ascii="Arial" w:eastAsia="Arial" w:hAnsi="Arial" w:cs="Arial"/>
            <w:color w:val="0000FF"/>
            <w:sz w:val="22"/>
            <w:szCs w:val="22"/>
            <w:u w:val="single"/>
            <w:shd w:val="clear" w:color="auto" w:fill="FFFFFF"/>
          </w:rPr>
          <w:t>Коммунар (</w:t>
        </w:r>
        <w:proofErr w:type="spellStart"/>
        <w:r w:rsidRPr="00DB5612">
          <w:rPr>
            <w:rFonts w:ascii="Arial" w:eastAsia="Arial" w:hAnsi="Arial" w:cs="Arial"/>
            <w:color w:val="0000FF"/>
            <w:sz w:val="22"/>
            <w:szCs w:val="22"/>
            <w:u w:val="single"/>
            <w:shd w:val="clear" w:color="auto" w:fill="FFFFFF"/>
          </w:rPr>
          <w:t>коммунар</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Фирово,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24" w:history="1">
        <w:r w:rsidRPr="00DB5612">
          <w:rPr>
            <w:rFonts w:ascii="Arial" w:eastAsia="Arial" w:hAnsi="Arial" w:cs="Arial"/>
            <w:color w:val="0000FF"/>
            <w:sz w:val="22"/>
            <w:szCs w:val="22"/>
            <w:u w:val="single"/>
            <w:shd w:val="clear" w:color="auto" w:fill="FFFFFF"/>
          </w:rPr>
          <w:t>Вперед (</w:t>
        </w:r>
        <w:proofErr w:type="spellStart"/>
        <w:r w:rsidRPr="00DB5612">
          <w:rPr>
            <w:rFonts w:ascii="Arial" w:eastAsia="Arial" w:hAnsi="Arial" w:cs="Arial"/>
            <w:color w:val="0000FF"/>
            <w:sz w:val="22"/>
            <w:szCs w:val="22"/>
            <w:u w:val="single"/>
            <w:shd w:val="clear" w:color="auto" w:fill="FFFFFF"/>
          </w:rPr>
          <w:t>вперед</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Калязин,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25" w:history="1">
        <w:proofErr w:type="spellStart"/>
        <w:r w:rsidRPr="00DB5612">
          <w:rPr>
            <w:rFonts w:ascii="Arial" w:eastAsia="Arial" w:hAnsi="Arial" w:cs="Arial"/>
            <w:color w:val="0000FF"/>
            <w:sz w:val="22"/>
            <w:szCs w:val="22"/>
            <w:u w:val="single"/>
            <w:shd w:val="clear" w:color="auto" w:fill="FFFFFF"/>
          </w:rPr>
          <w:t>Вышневолоцкая</w:t>
        </w:r>
        <w:proofErr w:type="spellEnd"/>
        <w:r w:rsidRPr="00DB5612">
          <w:rPr>
            <w:rFonts w:ascii="Arial" w:eastAsia="Arial" w:hAnsi="Arial" w:cs="Arial"/>
            <w:color w:val="0000FF"/>
            <w:sz w:val="22"/>
            <w:szCs w:val="22"/>
            <w:u w:val="single"/>
            <w:shd w:val="clear" w:color="auto" w:fill="FFFFFF"/>
          </w:rPr>
          <w:t xml:space="preserve"> правда (</w:t>
        </w:r>
        <w:proofErr w:type="spellStart"/>
        <w:r w:rsidRPr="00DB5612">
          <w:rPr>
            <w:rFonts w:ascii="Arial" w:eastAsia="Arial" w:hAnsi="Arial" w:cs="Arial"/>
            <w:color w:val="0000FF"/>
            <w:sz w:val="22"/>
            <w:szCs w:val="22"/>
            <w:u w:val="single"/>
            <w:shd w:val="clear" w:color="auto" w:fill="FFFFFF"/>
          </w:rPr>
          <w:t>вышневолоцкаяправда</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26" w:history="1">
        <w:r w:rsidRPr="00DB5612">
          <w:rPr>
            <w:rFonts w:ascii="Arial" w:eastAsia="Arial" w:hAnsi="Arial" w:cs="Arial"/>
            <w:color w:val="0000FF"/>
            <w:sz w:val="22"/>
            <w:szCs w:val="22"/>
            <w:u w:val="single"/>
            <w:shd w:val="clear" w:color="auto" w:fill="FFFFFF"/>
          </w:rPr>
          <w:t>Новая жизнь (</w:t>
        </w:r>
        <w:proofErr w:type="spellStart"/>
        <w:r w:rsidRPr="00DB5612">
          <w:rPr>
            <w:rFonts w:ascii="Arial" w:eastAsia="Arial" w:hAnsi="Arial" w:cs="Arial"/>
            <w:color w:val="0000FF"/>
            <w:sz w:val="22"/>
            <w:szCs w:val="22"/>
            <w:u w:val="single"/>
            <w:shd w:val="clear" w:color="auto" w:fill="FFFFFF"/>
          </w:rPr>
          <w:t>новаяжизнь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Бологое,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27" w:history="1">
        <w:proofErr w:type="spellStart"/>
        <w:r w:rsidRPr="00DB5612">
          <w:rPr>
            <w:rFonts w:ascii="Arial" w:eastAsia="Arial" w:hAnsi="Arial" w:cs="Arial"/>
            <w:color w:val="0000FF"/>
            <w:sz w:val="22"/>
            <w:szCs w:val="22"/>
            <w:u w:val="single"/>
            <w:shd w:val="clear" w:color="auto" w:fill="FFFFFF"/>
          </w:rPr>
          <w:t>Спировские</w:t>
        </w:r>
        <w:proofErr w:type="spellEnd"/>
        <w:r w:rsidRPr="00DB5612">
          <w:rPr>
            <w:rFonts w:ascii="Arial" w:eastAsia="Arial" w:hAnsi="Arial" w:cs="Arial"/>
            <w:color w:val="0000FF"/>
            <w:sz w:val="22"/>
            <w:szCs w:val="22"/>
            <w:u w:val="single"/>
            <w:shd w:val="clear" w:color="auto" w:fill="FFFFFF"/>
          </w:rPr>
          <w:t xml:space="preserve"> известия (</w:t>
        </w:r>
        <w:proofErr w:type="spellStart"/>
        <w:r w:rsidRPr="00DB5612">
          <w:rPr>
            <w:rFonts w:ascii="Arial" w:eastAsia="Arial" w:hAnsi="Arial" w:cs="Arial"/>
            <w:color w:val="0000FF"/>
            <w:sz w:val="22"/>
            <w:szCs w:val="22"/>
            <w:u w:val="single"/>
            <w:shd w:val="clear" w:color="auto" w:fill="FFFFFF"/>
          </w:rPr>
          <w:t>спировскиеизвестия</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п. Спирово,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28" w:history="1">
        <w:proofErr w:type="spellStart"/>
        <w:r w:rsidRPr="00DB5612">
          <w:rPr>
            <w:rFonts w:ascii="Arial" w:eastAsia="Arial" w:hAnsi="Arial" w:cs="Arial"/>
            <w:color w:val="0000FF"/>
            <w:sz w:val="22"/>
            <w:szCs w:val="22"/>
            <w:u w:val="single"/>
            <w:shd w:val="clear" w:color="auto" w:fill="FFFFFF"/>
          </w:rPr>
          <w:t>Андреапольские</w:t>
        </w:r>
        <w:proofErr w:type="spellEnd"/>
        <w:r w:rsidRPr="00DB5612">
          <w:rPr>
            <w:rFonts w:ascii="Arial" w:eastAsia="Arial" w:hAnsi="Arial" w:cs="Arial"/>
            <w:color w:val="0000FF"/>
            <w:sz w:val="22"/>
            <w:szCs w:val="22"/>
            <w:u w:val="single"/>
            <w:shd w:val="clear" w:color="auto" w:fill="FFFFFF"/>
          </w:rPr>
          <w:t xml:space="preserve"> вести (</w:t>
        </w:r>
        <w:proofErr w:type="spellStart"/>
        <w:r w:rsidRPr="00DB5612">
          <w:rPr>
            <w:rFonts w:ascii="Arial" w:eastAsia="Arial" w:hAnsi="Arial" w:cs="Arial"/>
            <w:color w:val="0000FF"/>
            <w:sz w:val="22"/>
            <w:szCs w:val="22"/>
            <w:u w:val="single"/>
            <w:shd w:val="clear" w:color="auto" w:fill="FFFFFF"/>
          </w:rPr>
          <w:t>андреапольскиевести</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xml:space="preserve">), </w:t>
        </w:r>
        <w:proofErr w:type="spellStart"/>
        <w:r w:rsidRPr="00DB5612">
          <w:rPr>
            <w:rFonts w:ascii="Arial" w:eastAsia="Arial" w:hAnsi="Arial" w:cs="Arial"/>
            <w:color w:val="0000FF"/>
            <w:sz w:val="22"/>
            <w:szCs w:val="22"/>
            <w:u w:val="single"/>
            <w:shd w:val="clear" w:color="auto" w:fill="FFFFFF"/>
          </w:rPr>
          <w:t>Андреаполь</w:t>
        </w:r>
        <w:proofErr w:type="spellEnd"/>
        <w:r w:rsidRPr="00DB5612">
          <w:rPr>
            <w:rFonts w:ascii="Arial" w:eastAsia="Arial" w:hAnsi="Arial" w:cs="Arial"/>
            <w:color w:val="0000FF"/>
            <w:sz w:val="22"/>
            <w:szCs w:val="22"/>
            <w:u w:val="single"/>
            <w:shd w:val="clear" w:color="auto" w:fill="FFFFFF"/>
          </w:rPr>
          <w:t>,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29" w:history="1">
        <w:r w:rsidRPr="00DB5612">
          <w:rPr>
            <w:rFonts w:ascii="Arial" w:eastAsia="Arial" w:hAnsi="Arial" w:cs="Arial"/>
            <w:color w:val="0000FF"/>
            <w:sz w:val="22"/>
            <w:szCs w:val="22"/>
            <w:u w:val="single"/>
            <w:shd w:val="clear" w:color="auto" w:fill="FFFFFF"/>
          </w:rPr>
          <w:t>Тверская жизнь (tverlife.ru), Тверь,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30" w:history="1">
        <w:proofErr w:type="spellStart"/>
        <w:r w:rsidRPr="00DB5612">
          <w:rPr>
            <w:rFonts w:ascii="Arial" w:eastAsia="Arial" w:hAnsi="Arial" w:cs="Arial"/>
            <w:color w:val="0000FF"/>
            <w:sz w:val="22"/>
            <w:szCs w:val="22"/>
            <w:u w:val="single"/>
            <w:shd w:val="clear" w:color="auto" w:fill="FFFFFF"/>
          </w:rPr>
          <w:t>Зубцовская</w:t>
        </w:r>
        <w:proofErr w:type="spellEnd"/>
        <w:r w:rsidRPr="00DB5612">
          <w:rPr>
            <w:rFonts w:ascii="Arial" w:eastAsia="Arial" w:hAnsi="Arial" w:cs="Arial"/>
            <w:color w:val="0000FF"/>
            <w:sz w:val="22"/>
            <w:szCs w:val="22"/>
            <w:u w:val="single"/>
            <w:shd w:val="clear" w:color="auto" w:fill="FFFFFF"/>
          </w:rPr>
          <w:t xml:space="preserve"> жизнь (</w:t>
        </w:r>
        <w:proofErr w:type="spellStart"/>
        <w:r w:rsidRPr="00DB5612">
          <w:rPr>
            <w:rFonts w:ascii="Arial" w:eastAsia="Arial" w:hAnsi="Arial" w:cs="Arial"/>
            <w:color w:val="0000FF"/>
            <w:sz w:val="22"/>
            <w:szCs w:val="22"/>
            <w:u w:val="single"/>
            <w:shd w:val="clear" w:color="auto" w:fill="FFFFFF"/>
          </w:rPr>
          <w:t>зубцовскаяжизнь</w:t>
        </w:r>
        <w:proofErr w:type="gramStart"/>
        <w:r w:rsidRPr="00DB5612">
          <w:rPr>
            <w:rFonts w:ascii="Arial" w:eastAsia="Arial" w:hAnsi="Arial" w:cs="Arial"/>
            <w:color w:val="0000FF"/>
            <w:sz w:val="22"/>
            <w:szCs w:val="22"/>
            <w:u w:val="single"/>
            <w:shd w:val="clear" w:color="auto" w:fill="FFFFFF"/>
          </w:rPr>
          <w:t>.т</w:t>
        </w:r>
        <w:proofErr w:type="gramEnd"/>
        <w:r w:rsidRPr="00DB5612">
          <w:rPr>
            <w:rFonts w:ascii="Arial" w:eastAsia="Arial" w:hAnsi="Arial" w:cs="Arial"/>
            <w:color w:val="0000FF"/>
            <w:sz w:val="22"/>
            <w:szCs w:val="22"/>
            <w:u w:val="single"/>
            <w:shd w:val="clear" w:color="auto" w:fill="FFFFFF"/>
          </w:rPr>
          <w:t>верскаяобласть.рф</w:t>
        </w:r>
        <w:proofErr w:type="spellEnd"/>
        <w:r w:rsidRPr="00DB5612">
          <w:rPr>
            <w:rFonts w:ascii="Arial" w:eastAsia="Arial" w:hAnsi="Arial" w:cs="Arial"/>
            <w:color w:val="0000FF"/>
            <w:sz w:val="22"/>
            <w:szCs w:val="22"/>
            <w:u w:val="single"/>
            <w:shd w:val="clear" w:color="auto" w:fill="FFFFFF"/>
          </w:rPr>
          <w:t>), Зубцов, 21 января 2022</w:t>
        </w:r>
      </w:hyperlink>
    </w:p>
    <w:p w:rsidR="00DB5612" w:rsidRPr="00DB5612" w:rsidRDefault="00DB5612" w:rsidP="00DB5612">
      <w:pPr>
        <w:numPr>
          <w:ilvl w:val="0"/>
          <w:numId w:val="25"/>
        </w:numPr>
        <w:tabs>
          <w:tab w:val="left" w:pos="142"/>
        </w:tabs>
        <w:ind w:left="-142" w:firstLine="0"/>
        <w:rPr>
          <w:rFonts w:ascii="Arial" w:eastAsia="Arial" w:hAnsi="Arial" w:cs="Arial"/>
          <w:color w:val="0000FF"/>
          <w:sz w:val="22"/>
          <w:szCs w:val="22"/>
          <w:shd w:val="clear" w:color="auto" w:fill="FFFFFF"/>
        </w:rPr>
      </w:pPr>
      <w:hyperlink r:id="rId331" w:history="1">
        <w:r w:rsidRPr="00DB5612">
          <w:rPr>
            <w:rFonts w:ascii="Arial" w:eastAsia="Arial" w:hAnsi="Arial" w:cs="Arial"/>
            <w:color w:val="0000FF"/>
            <w:sz w:val="22"/>
            <w:szCs w:val="22"/>
            <w:u w:val="single"/>
            <w:shd w:val="clear" w:color="auto" w:fill="FFFFFF"/>
          </w:rPr>
          <w:t>Г</w:t>
        </w:r>
        <w:proofErr w:type="gramStart"/>
        <w:r w:rsidRPr="00DB5612">
          <w:rPr>
            <w:rFonts w:ascii="Arial" w:eastAsia="Arial" w:hAnsi="Arial" w:cs="Arial"/>
            <w:color w:val="0000FF"/>
            <w:sz w:val="22"/>
            <w:szCs w:val="22"/>
            <w:u w:val="single"/>
            <w:shd w:val="clear" w:color="auto" w:fill="FFFFFF"/>
          </w:rPr>
          <w:t>ТРК Тв</w:t>
        </w:r>
        <w:proofErr w:type="gramEnd"/>
        <w:r w:rsidRPr="00DB5612">
          <w:rPr>
            <w:rFonts w:ascii="Arial" w:eastAsia="Arial" w:hAnsi="Arial" w:cs="Arial"/>
            <w:color w:val="0000FF"/>
            <w:sz w:val="22"/>
            <w:szCs w:val="22"/>
            <w:u w:val="single"/>
            <w:shd w:val="clear" w:color="auto" w:fill="FFFFFF"/>
          </w:rPr>
          <w:t>ерь, Тверь,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7949044"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b/>
          <w:color w:val="000000"/>
          <w:sz w:val="22"/>
          <w:szCs w:val="22"/>
          <w:shd w:val="clear" w:color="auto" w:fill="FFFFFF"/>
        </w:rPr>
      </w:pPr>
      <w:r w:rsidRPr="00DB5612">
        <w:rPr>
          <w:rFonts w:ascii="Arial" w:eastAsia="Arial" w:hAnsi="Arial" w:cs="Arial"/>
          <w:b/>
          <w:color w:val="000000"/>
          <w:sz w:val="22"/>
          <w:szCs w:val="22"/>
          <w:shd w:val="clear" w:color="auto" w:fill="FFFFFF"/>
        </w:rPr>
        <w:t>Г</w:t>
      </w:r>
      <w:proofErr w:type="gramStart"/>
      <w:r w:rsidRPr="00DB5612">
        <w:rPr>
          <w:rFonts w:ascii="Arial" w:eastAsia="Arial" w:hAnsi="Arial" w:cs="Arial"/>
          <w:b/>
          <w:color w:val="000000"/>
          <w:sz w:val="22"/>
          <w:szCs w:val="22"/>
          <w:shd w:val="clear" w:color="auto" w:fill="FFFFFF"/>
        </w:rPr>
        <w:t>ТРК Тв</w:t>
      </w:r>
      <w:proofErr w:type="gramEnd"/>
      <w:r w:rsidRPr="00DB5612">
        <w:rPr>
          <w:rFonts w:ascii="Arial" w:eastAsia="Arial" w:hAnsi="Arial" w:cs="Arial"/>
          <w:b/>
          <w:color w:val="000000"/>
          <w:sz w:val="22"/>
          <w:szCs w:val="22"/>
          <w:shd w:val="clear" w:color="auto" w:fill="FFFFFF"/>
        </w:rPr>
        <w:t>ерь, Тверь, 21 января 2022</w:t>
      </w:r>
    </w:p>
    <w:p w:rsidR="00DB5612" w:rsidRPr="00DB5612" w:rsidRDefault="00DB5612" w:rsidP="00DB5612">
      <w:pPr>
        <w:tabs>
          <w:tab w:val="left" w:pos="142"/>
        </w:tabs>
        <w:ind w:left="-142"/>
        <w:jc w:val="both"/>
        <w:outlineLvl w:val="1"/>
        <w:rPr>
          <w:rFonts w:ascii="Arial" w:eastAsia="Arial" w:hAnsi="Arial" w:cs="Arial"/>
          <w:color w:val="000000"/>
          <w:sz w:val="22"/>
          <w:szCs w:val="22"/>
          <w:shd w:val="clear" w:color="auto" w:fill="FFFFFF"/>
        </w:rPr>
      </w:pPr>
      <w:bookmarkStart w:id="39" w:name="ant_1575050_1898312498"/>
      <w:r w:rsidRPr="00DB5612">
        <w:rPr>
          <w:rFonts w:ascii="Arial" w:eastAsia="Arial" w:hAnsi="Arial" w:cs="Arial"/>
          <w:color w:val="000000"/>
          <w:sz w:val="22"/>
          <w:szCs w:val="22"/>
          <w:shd w:val="clear" w:color="auto" w:fill="FFFFFF"/>
        </w:rPr>
        <w:t>В ТВЕРСКОЙ ОБЛАСТИ УСОВЕРШЕНСТВУЮТ РАБОТУ ЦЕНТРА ГОРЯЧЕЙ ЛИНИИ "122"</w:t>
      </w:r>
      <w:bookmarkEnd w:id="39"/>
    </w:p>
    <w:p w:rsidR="00DB5612" w:rsidRPr="00DB5612" w:rsidRDefault="00DB5612" w:rsidP="00DB5612">
      <w:pPr>
        <w:tabs>
          <w:tab w:val="left" w:pos="142"/>
        </w:tabs>
        <w:ind w:left="-142"/>
        <w:jc w:val="both"/>
        <w:rPr>
          <w:rFonts w:ascii="Arial" w:eastAsia="Arial" w:hAnsi="Arial" w:cs="Arial"/>
          <w:color w:val="000000"/>
          <w:sz w:val="22"/>
          <w:szCs w:val="22"/>
          <w:shd w:val="clear" w:color="auto" w:fill="FFFFFF"/>
        </w:rPr>
      </w:pPr>
      <w:r w:rsidRPr="00DB5612">
        <w:rPr>
          <w:rFonts w:ascii="Arial" w:eastAsia="Arial" w:hAnsi="Arial" w:cs="Arial"/>
          <w:color w:val="000000"/>
          <w:sz w:val="22"/>
          <w:szCs w:val="22"/>
          <w:shd w:val="clear" w:color="auto" w:fill="FFFFFF"/>
        </w:rPr>
        <w:t xml:space="preserve">В Тверском регионе будет усовершенствована работа Центра единой диспетчерской службы "122". Такое поручение дал губернатор </w:t>
      </w:r>
      <w:r w:rsidRPr="00DB5612">
        <w:rPr>
          <w:rFonts w:ascii="Arial" w:eastAsia="Arial" w:hAnsi="Arial" w:cs="Arial"/>
          <w:color w:val="000000"/>
          <w:sz w:val="22"/>
          <w:szCs w:val="22"/>
          <w:shd w:val="clear" w:color="auto" w:fill="C0C0C0"/>
        </w:rPr>
        <w:t>Игорь Руденя</w:t>
      </w:r>
      <w:r w:rsidRPr="00DB5612">
        <w:rPr>
          <w:rFonts w:ascii="Arial" w:eastAsia="Arial" w:hAnsi="Arial" w:cs="Arial"/>
          <w:color w:val="000000"/>
          <w:sz w:val="22"/>
          <w:szCs w:val="22"/>
          <w:shd w:val="clear" w:color="auto" w:fill="FFFFFF"/>
        </w:rPr>
        <w:t xml:space="preserve">. </w:t>
      </w:r>
      <w:r w:rsidRPr="00DB5612">
        <w:rPr>
          <w:rFonts w:ascii="Arial" w:eastAsia="Arial" w:hAnsi="Arial" w:cs="Arial"/>
          <w:color w:val="000000"/>
          <w:sz w:val="22"/>
          <w:szCs w:val="22"/>
          <w:shd w:val="clear" w:color="auto" w:fill="C0C0C0"/>
        </w:rPr>
        <w:t>Игорь Руденя</w:t>
      </w:r>
      <w:r w:rsidRPr="00DB5612">
        <w:rPr>
          <w:rFonts w:ascii="Arial" w:eastAsia="Arial" w:hAnsi="Arial" w:cs="Arial"/>
          <w:color w:val="000000"/>
          <w:sz w:val="22"/>
          <w:szCs w:val="22"/>
          <w:shd w:val="clear" w:color="auto" w:fill="FFFFFF"/>
        </w:rPr>
        <w:t xml:space="preserve"> провел совещание с руководством регионального Минздрава и дал ряд поручений... </w:t>
      </w:r>
    </w:p>
    <w:p w:rsidR="00DB5612" w:rsidRPr="00DB5612" w:rsidRDefault="00DB5612" w:rsidP="00DB5612">
      <w:pPr>
        <w:tabs>
          <w:tab w:val="left" w:pos="142"/>
        </w:tabs>
        <w:ind w:left="-142"/>
        <w:rPr>
          <w:rFonts w:ascii="Arial" w:eastAsia="Arial" w:hAnsi="Arial" w:cs="Arial"/>
          <w:color w:val="0000FF"/>
          <w:sz w:val="22"/>
          <w:szCs w:val="22"/>
          <w:shd w:val="clear" w:color="auto" w:fill="FFFFFF"/>
        </w:rPr>
      </w:pPr>
      <w:hyperlink r:id="rId332" w:history="1">
        <w:r w:rsidRPr="00DB5612">
          <w:rPr>
            <w:rFonts w:ascii="Arial" w:eastAsia="Arial" w:hAnsi="Arial" w:cs="Arial"/>
            <w:color w:val="0000FF"/>
            <w:sz w:val="22"/>
            <w:szCs w:val="22"/>
            <w:u w:val="single"/>
            <w:shd w:val="clear" w:color="auto" w:fill="FFFFFF"/>
          </w:rPr>
          <w:t>https://вести-тверь.рф/dailynews/v-tverskoy-oblasti-usovershenstvuyut-rabotu-tsentra-goryachey-linii-122-/</w:t>
        </w:r>
      </w:hyperlink>
    </w:p>
    <w:p w:rsidR="00DB5612" w:rsidRPr="00DB5612" w:rsidRDefault="00DB5612" w:rsidP="00DB5612">
      <w:pPr>
        <w:tabs>
          <w:tab w:val="left" w:pos="142"/>
        </w:tabs>
        <w:ind w:left="-142"/>
        <w:rPr>
          <w:rFonts w:ascii="Arial" w:eastAsia="Arial" w:hAnsi="Arial" w:cs="Arial"/>
          <w:color w:val="000000"/>
          <w:sz w:val="22"/>
          <w:szCs w:val="22"/>
          <w:u w:val="single"/>
          <w:shd w:val="clear" w:color="auto" w:fill="FFFFFF"/>
        </w:rPr>
      </w:pPr>
      <w:r w:rsidRPr="00DB5612">
        <w:rPr>
          <w:rFonts w:ascii="Arial" w:eastAsia="Arial" w:hAnsi="Arial" w:cs="Arial"/>
          <w:color w:val="000000"/>
          <w:sz w:val="22"/>
          <w:szCs w:val="22"/>
          <w:u w:val="single"/>
          <w:shd w:val="clear" w:color="auto" w:fill="FFFFFF"/>
        </w:rPr>
        <w:t>Сообщения по событию:</w:t>
      </w:r>
    </w:p>
    <w:p w:rsidR="00DB5612" w:rsidRPr="00DB5612" w:rsidRDefault="00DB5612" w:rsidP="00DB5612">
      <w:pPr>
        <w:numPr>
          <w:ilvl w:val="0"/>
          <w:numId w:val="26"/>
        </w:numPr>
        <w:tabs>
          <w:tab w:val="left" w:pos="142"/>
        </w:tabs>
        <w:ind w:left="-142" w:firstLine="0"/>
        <w:rPr>
          <w:rFonts w:ascii="Arial" w:eastAsia="Arial" w:hAnsi="Arial" w:cs="Arial"/>
          <w:color w:val="0000FF"/>
          <w:sz w:val="22"/>
          <w:szCs w:val="22"/>
          <w:shd w:val="clear" w:color="auto" w:fill="FFFFFF"/>
        </w:rPr>
      </w:pPr>
      <w:hyperlink r:id="rId333" w:history="1">
        <w:r w:rsidRPr="00DB5612">
          <w:rPr>
            <w:rFonts w:ascii="Arial" w:eastAsia="Arial" w:hAnsi="Arial" w:cs="Arial"/>
            <w:color w:val="0000FF"/>
            <w:sz w:val="22"/>
            <w:szCs w:val="22"/>
            <w:u w:val="single"/>
            <w:shd w:val="clear" w:color="auto" w:fill="FFFFFF"/>
          </w:rPr>
          <w:t>НИА Федерация (nia-rf.ru), Москва, 21 января 2022</w:t>
        </w:r>
      </w:hyperlink>
    </w:p>
    <w:p w:rsidR="00DB5612" w:rsidRPr="00DB5612" w:rsidRDefault="00DB5612" w:rsidP="00DB5612">
      <w:pPr>
        <w:numPr>
          <w:ilvl w:val="0"/>
          <w:numId w:val="26"/>
        </w:numPr>
        <w:tabs>
          <w:tab w:val="left" w:pos="142"/>
        </w:tabs>
        <w:ind w:left="-142" w:firstLine="0"/>
        <w:rPr>
          <w:rFonts w:ascii="Arial" w:eastAsia="Arial" w:hAnsi="Arial" w:cs="Arial"/>
          <w:color w:val="0000FF"/>
          <w:sz w:val="22"/>
          <w:szCs w:val="22"/>
          <w:shd w:val="clear" w:color="auto" w:fill="FFFFFF"/>
        </w:rPr>
      </w:pPr>
      <w:hyperlink r:id="rId334" w:history="1">
        <w:r w:rsidRPr="00DB5612">
          <w:rPr>
            <w:rFonts w:ascii="Arial" w:eastAsia="Arial" w:hAnsi="Arial" w:cs="Arial"/>
            <w:color w:val="0000FF"/>
            <w:sz w:val="22"/>
            <w:szCs w:val="22"/>
            <w:u w:val="single"/>
            <w:shd w:val="clear" w:color="auto" w:fill="FFFFFF"/>
          </w:rPr>
          <w:t>Край справедливости (ks-region69.com), Тверь, 21 января 2022</w:t>
        </w:r>
      </w:hyperlink>
    </w:p>
    <w:p w:rsidR="00DB5612" w:rsidRPr="00DB5612" w:rsidRDefault="00DB5612" w:rsidP="00DB5612">
      <w:pPr>
        <w:numPr>
          <w:ilvl w:val="0"/>
          <w:numId w:val="26"/>
        </w:numPr>
        <w:tabs>
          <w:tab w:val="left" w:pos="142"/>
        </w:tabs>
        <w:ind w:left="-142" w:firstLine="0"/>
        <w:rPr>
          <w:rFonts w:ascii="Arial" w:eastAsia="Arial" w:hAnsi="Arial" w:cs="Arial"/>
          <w:color w:val="0000FF"/>
          <w:sz w:val="22"/>
          <w:szCs w:val="22"/>
          <w:shd w:val="clear" w:color="auto" w:fill="FFFFFF"/>
        </w:rPr>
      </w:pPr>
      <w:hyperlink r:id="rId335" w:history="1">
        <w:r w:rsidRPr="00DB5612">
          <w:rPr>
            <w:rFonts w:ascii="Arial" w:eastAsia="Arial" w:hAnsi="Arial" w:cs="Arial"/>
            <w:color w:val="0000FF"/>
            <w:sz w:val="22"/>
            <w:szCs w:val="22"/>
            <w:u w:val="single"/>
            <w:shd w:val="clear" w:color="auto" w:fill="FFFFFF"/>
          </w:rPr>
          <w:t>Родная земля (r-zemlya.ru), п. Рамешки, 21 января 2022</w:t>
        </w:r>
      </w:hyperlink>
    </w:p>
    <w:p w:rsidR="00DB5612" w:rsidRPr="00DB5612" w:rsidRDefault="00DB5612" w:rsidP="00DB5612">
      <w:pPr>
        <w:numPr>
          <w:ilvl w:val="0"/>
          <w:numId w:val="26"/>
        </w:numPr>
        <w:tabs>
          <w:tab w:val="left" w:pos="142"/>
        </w:tabs>
        <w:ind w:left="-142" w:firstLine="0"/>
        <w:rPr>
          <w:rFonts w:ascii="Arial" w:eastAsia="Arial" w:hAnsi="Arial" w:cs="Arial"/>
          <w:color w:val="0000FF"/>
          <w:sz w:val="22"/>
          <w:szCs w:val="22"/>
          <w:shd w:val="clear" w:color="auto" w:fill="FFFFFF"/>
        </w:rPr>
      </w:pPr>
      <w:hyperlink r:id="rId336" w:history="1">
        <w:proofErr w:type="spellStart"/>
        <w:r w:rsidRPr="00DB5612">
          <w:rPr>
            <w:rFonts w:ascii="Arial" w:eastAsia="Arial" w:hAnsi="Arial" w:cs="Arial"/>
            <w:color w:val="0000FF"/>
            <w:sz w:val="22"/>
            <w:szCs w:val="22"/>
            <w:u w:val="single"/>
            <w:shd w:val="clear" w:color="auto" w:fill="FFFFFF"/>
          </w:rPr>
          <w:t>Бежецкая</w:t>
        </w:r>
        <w:proofErr w:type="spellEnd"/>
        <w:r w:rsidRPr="00DB5612">
          <w:rPr>
            <w:rFonts w:ascii="Arial" w:eastAsia="Arial" w:hAnsi="Arial" w:cs="Arial"/>
            <w:color w:val="0000FF"/>
            <w:sz w:val="22"/>
            <w:szCs w:val="22"/>
            <w:u w:val="single"/>
            <w:shd w:val="clear" w:color="auto" w:fill="FFFFFF"/>
          </w:rPr>
          <w:t xml:space="preserve"> жизнь (bzgazeta.ru), Бежецк, 21 января 2022</w:t>
        </w:r>
      </w:hyperlink>
    </w:p>
    <w:p w:rsidR="00DB5612" w:rsidRPr="00DB5612" w:rsidRDefault="00DB5612" w:rsidP="00DB5612">
      <w:pPr>
        <w:numPr>
          <w:ilvl w:val="0"/>
          <w:numId w:val="26"/>
        </w:numPr>
        <w:tabs>
          <w:tab w:val="left" w:pos="142"/>
        </w:tabs>
        <w:ind w:left="-142" w:firstLine="0"/>
        <w:rPr>
          <w:rFonts w:ascii="Arial" w:eastAsia="Arial" w:hAnsi="Arial" w:cs="Arial"/>
          <w:color w:val="0000FF"/>
          <w:sz w:val="22"/>
          <w:szCs w:val="22"/>
          <w:shd w:val="clear" w:color="auto" w:fill="FFFFFF"/>
        </w:rPr>
      </w:pPr>
      <w:hyperlink r:id="rId337" w:history="1">
        <w:r w:rsidRPr="00DB5612">
          <w:rPr>
            <w:rFonts w:ascii="Arial" w:eastAsia="Arial" w:hAnsi="Arial" w:cs="Arial"/>
            <w:color w:val="0000FF"/>
            <w:sz w:val="22"/>
            <w:szCs w:val="22"/>
            <w:u w:val="single"/>
            <w:shd w:val="clear" w:color="auto" w:fill="FFFFFF"/>
          </w:rPr>
          <w:t>НИА Тверь (69rus.org), Тверь, 21 января 2022</w:t>
        </w:r>
      </w:hyperlink>
    </w:p>
    <w:p w:rsidR="00DB5612" w:rsidRPr="00DB5612" w:rsidRDefault="00DB5612" w:rsidP="00DB5612">
      <w:pPr>
        <w:numPr>
          <w:ilvl w:val="0"/>
          <w:numId w:val="26"/>
        </w:numPr>
        <w:tabs>
          <w:tab w:val="left" w:pos="142"/>
        </w:tabs>
        <w:ind w:left="-142" w:firstLine="0"/>
        <w:rPr>
          <w:rFonts w:ascii="Arial" w:eastAsia="Arial" w:hAnsi="Arial" w:cs="Arial"/>
          <w:color w:val="0000FF"/>
          <w:sz w:val="22"/>
          <w:szCs w:val="22"/>
          <w:shd w:val="clear" w:color="auto" w:fill="FFFFFF"/>
        </w:rPr>
      </w:pPr>
      <w:hyperlink r:id="rId338" w:history="1">
        <w:r w:rsidRPr="00DB5612">
          <w:rPr>
            <w:rFonts w:ascii="Arial" w:eastAsia="Arial" w:hAnsi="Arial" w:cs="Arial"/>
            <w:color w:val="0000FF"/>
            <w:sz w:val="22"/>
            <w:szCs w:val="22"/>
            <w:u w:val="single"/>
            <w:shd w:val="clear" w:color="auto" w:fill="FFFFFF"/>
          </w:rPr>
          <w:t>БНТВ (bntva.ru), Бежецк, 21 января 2022</w:t>
        </w:r>
      </w:hyperlink>
    </w:p>
    <w:p w:rsidR="00DB5612" w:rsidRPr="00DB5612" w:rsidRDefault="00DB5612" w:rsidP="00DB5612">
      <w:pPr>
        <w:numPr>
          <w:ilvl w:val="0"/>
          <w:numId w:val="26"/>
        </w:numPr>
        <w:tabs>
          <w:tab w:val="left" w:pos="142"/>
        </w:tabs>
        <w:ind w:left="-142" w:firstLine="0"/>
        <w:rPr>
          <w:rFonts w:ascii="Arial" w:eastAsia="Arial" w:hAnsi="Arial" w:cs="Arial"/>
          <w:color w:val="0000FF"/>
          <w:sz w:val="22"/>
          <w:szCs w:val="22"/>
          <w:shd w:val="clear" w:color="auto" w:fill="FFFFFF"/>
        </w:rPr>
      </w:pPr>
      <w:hyperlink r:id="rId339" w:history="1">
        <w:r w:rsidRPr="00DB5612">
          <w:rPr>
            <w:rFonts w:ascii="Arial" w:eastAsia="Arial" w:hAnsi="Arial" w:cs="Arial"/>
            <w:color w:val="0000FF"/>
            <w:sz w:val="22"/>
            <w:szCs w:val="22"/>
            <w:u w:val="single"/>
            <w:shd w:val="clear" w:color="auto" w:fill="FFFFFF"/>
          </w:rPr>
          <w:t>Старицкий вестник (st-vestnik.ru), Старица, 21 января 2022</w:t>
        </w:r>
      </w:hyperlink>
    </w:p>
    <w:p w:rsidR="00DB5612" w:rsidRPr="00DB5612" w:rsidRDefault="00DB5612" w:rsidP="00DB5612">
      <w:pPr>
        <w:tabs>
          <w:tab w:val="left" w:pos="142"/>
        </w:tabs>
        <w:ind w:left="-142"/>
        <w:jc w:val="right"/>
        <w:rPr>
          <w:rFonts w:ascii="Arial" w:eastAsia="Arial" w:hAnsi="Arial" w:cs="Arial"/>
          <w:color w:val="0000FF"/>
          <w:sz w:val="22"/>
          <w:szCs w:val="22"/>
          <w:shd w:val="clear" w:color="auto" w:fill="FFFFFF"/>
        </w:rPr>
      </w:pPr>
      <w:hyperlink w:anchor="tabtxt_1575050_1898312498" w:history="1">
        <w:r w:rsidRPr="00DB5612">
          <w:rPr>
            <w:rFonts w:ascii="Arial" w:eastAsia="Arial" w:hAnsi="Arial" w:cs="Arial"/>
            <w:color w:val="0000FF"/>
            <w:sz w:val="22"/>
            <w:szCs w:val="22"/>
            <w:u w:val="single"/>
            <w:shd w:val="clear" w:color="auto" w:fill="FFFFFF"/>
          </w:rPr>
          <w:t>К заголовкам сообщений</w:t>
        </w:r>
      </w:hyperlink>
    </w:p>
    <w:p w:rsidR="00DB5612" w:rsidRPr="00DB5612" w:rsidRDefault="00DB5612" w:rsidP="00DB5612">
      <w:pPr>
        <w:tabs>
          <w:tab w:val="left" w:pos="142"/>
        </w:tabs>
        <w:ind w:left="-142"/>
        <w:rPr>
          <w:rFonts w:ascii="Arial" w:eastAsia="Arial" w:hAnsi="Arial" w:cs="Arial"/>
          <w:color w:val="000000"/>
          <w:sz w:val="22"/>
          <w:szCs w:val="22"/>
        </w:rPr>
      </w:pPr>
    </w:p>
    <w:p w:rsidR="00DB5612" w:rsidRDefault="00DB5612" w:rsidP="00DB5612">
      <w:pPr>
        <w:ind w:left="-142"/>
        <w:rPr>
          <w:rFonts w:ascii="Arial" w:eastAsia="Arial" w:hAnsi="Arial" w:cs="Arial"/>
          <w:color w:val="000000"/>
          <w:sz w:val="22"/>
          <w:szCs w:val="22"/>
        </w:rPr>
      </w:pPr>
    </w:p>
    <w:sectPr w:rsidR="00DB5612" w:rsidSect="00FC7548">
      <w:headerReference w:type="default" r:id="rId340"/>
      <w:footerReference w:type="even" r:id="rId341"/>
      <w:footerReference w:type="default" r:id="rId342"/>
      <w:footerReference w:type="first" r:id="rId343"/>
      <w:type w:val="continuous"/>
      <w:pgSz w:w="11906" w:h="16838" w:code="9"/>
      <w:pgMar w:top="993" w:right="424" w:bottom="709" w:left="1134" w:header="357" w:footer="5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CF3" w:rsidRDefault="00602CF3">
      <w:r>
        <w:separator/>
      </w:r>
    </w:p>
  </w:endnote>
  <w:endnote w:type="continuationSeparator" w:id="0">
    <w:p w:rsidR="00602CF3" w:rsidRDefault="0060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12" w:rsidRPr="000A7F13" w:rsidRDefault="00DB5612">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DB5612" w:rsidRPr="000A7F13" w:rsidRDefault="00DB5612">
    <w:pPr>
      <w:pStyle w:val="affa"/>
      <w:ind w:right="360"/>
      <w:rPr>
        <w:rFonts w:ascii="Arial" w:eastAsia="Arial" w:hAnsi="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31830"/>
      <w:docPartObj>
        <w:docPartGallery w:val="Page Numbers (Bottom of Page)"/>
        <w:docPartUnique/>
      </w:docPartObj>
    </w:sdtPr>
    <w:sdtContent>
      <w:p w:rsidR="00DB5612" w:rsidRPr="00B15CDA" w:rsidRDefault="00DB5612" w:rsidP="00EB666B">
        <w:pPr>
          <w:pStyle w:val="affa"/>
          <w:jc w:val="right"/>
        </w:pPr>
        <w:r>
          <w:fldChar w:fldCharType="begin"/>
        </w:r>
        <w:r>
          <w:instrText xml:space="preserve"> PAGE   \* MERGEFORMAT </w:instrText>
        </w:r>
        <w:r>
          <w:fldChar w:fldCharType="separate"/>
        </w:r>
        <w:r w:rsidR="009D56A0">
          <w:rPr>
            <w:noProof/>
          </w:rPr>
          <w:t>13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12" w:rsidRDefault="00DB5612">
    <w:pPr>
      <w:pStyle w:val="affa"/>
      <w:jc w:val="right"/>
    </w:pPr>
  </w:p>
  <w:p w:rsidR="00DB5612" w:rsidRPr="000B1295" w:rsidRDefault="00DB5612">
    <w:pPr>
      <w:pStyle w:val="af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CF3" w:rsidRDefault="00602CF3">
      <w:r>
        <w:separator/>
      </w:r>
    </w:p>
  </w:footnote>
  <w:footnote w:type="continuationSeparator" w:id="0">
    <w:p w:rsidR="00602CF3" w:rsidRDefault="00602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12" w:rsidRDefault="00DB5612" w:rsidP="00DF7F44">
    <w:pPr>
      <w:pStyle w:val="a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164435"/>
    <w:multiLevelType w:val="hybridMultilevel"/>
    <w:tmpl w:val="D3D2D0D0"/>
    <w:lvl w:ilvl="0" w:tplc="36F49F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E104F8C"/>
    <w:multiLevelType w:val="hybridMultilevel"/>
    <w:tmpl w:val="D0DAB0DE"/>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17A315A"/>
    <w:multiLevelType w:val="hybridMultilevel"/>
    <w:tmpl w:val="083640D4"/>
    <w:lvl w:ilvl="0" w:tplc="A5308A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9"/>
  </w:num>
  <w:num w:numId="14">
    <w:abstractNumId w:val="22"/>
  </w:num>
  <w:num w:numId="15">
    <w:abstractNumId w:val="27"/>
  </w:num>
  <w:num w:numId="16">
    <w:abstractNumId w:val="10"/>
  </w:num>
  <w:num w:numId="17">
    <w:abstractNumId w:val="17"/>
  </w:num>
  <w:num w:numId="18">
    <w:abstractNumId w:val="21"/>
  </w:num>
  <w:num w:numId="19">
    <w:abstractNumId w:val="26"/>
  </w:num>
  <w:num w:numId="20">
    <w:abstractNumId w:val="20"/>
  </w:num>
  <w:num w:numId="21">
    <w:abstractNumId w:val="18"/>
  </w:num>
  <w:num w:numId="22">
    <w:abstractNumId w:val="33"/>
  </w:num>
  <w:num w:numId="23">
    <w:abstractNumId w:val="24"/>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5"/>
  </w:num>
  <w:num w:numId="32">
    <w:abstractNumId w:val="28"/>
  </w:num>
  <w:num w:numId="33">
    <w:abstractNumId w:val="16"/>
  </w:num>
  <w:num w:numId="34">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C29"/>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C60"/>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287"/>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E28"/>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A92"/>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64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2AF"/>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EF8"/>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37E6C"/>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573"/>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924"/>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D7EB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1CBD"/>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613"/>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32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8CC"/>
    <w:rsid w:val="003D29C8"/>
    <w:rsid w:val="003D2A5E"/>
    <w:rsid w:val="003D2F5F"/>
    <w:rsid w:val="003D3106"/>
    <w:rsid w:val="003D333F"/>
    <w:rsid w:val="003D35A1"/>
    <w:rsid w:val="003D37B0"/>
    <w:rsid w:val="003D3EDD"/>
    <w:rsid w:val="003D3F48"/>
    <w:rsid w:val="003D4244"/>
    <w:rsid w:val="003D433F"/>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15"/>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B4A"/>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9AB"/>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9DC"/>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1BC5"/>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57FA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6E4A"/>
    <w:rsid w:val="0057715E"/>
    <w:rsid w:val="005776AB"/>
    <w:rsid w:val="0057795A"/>
    <w:rsid w:val="00577C9E"/>
    <w:rsid w:val="005801BC"/>
    <w:rsid w:val="0058025F"/>
    <w:rsid w:val="00581E18"/>
    <w:rsid w:val="00581EBD"/>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557"/>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297"/>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596"/>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CF3"/>
    <w:rsid w:val="00602D90"/>
    <w:rsid w:val="00602E7E"/>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DF0"/>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5D91"/>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AC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759"/>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AA1"/>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AF1"/>
    <w:rsid w:val="00905E11"/>
    <w:rsid w:val="00906116"/>
    <w:rsid w:val="009064AF"/>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E88"/>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AED"/>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5CF"/>
    <w:rsid w:val="009D4917"/>
    <w:rsid w:val="009D4A0F"/>
    <w:rsid w:val="009D4D07"/>
    <w:rsid w:val="009D4E90"/>
    <w:rsid w:val="009D4F8B"/>
    <w:rsid w:val="009D569A"/>
    <w:rsid w:val="009D56A0"/>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3B70"/>
    <w:rsid w:val="00A0436F"/>
    <w:rsid w:val="00A04492"/>
    <w:rsid w:val="00A045AC"/>
    <w:rsid w:val="00A04A90"/>
    <w:rsid w:val="00A06C2E"/>
    <w:rsid w:val="00A06EFA"/>
    <w:rsid w:val="00A07184"/>
    <w:rsid w:val="00A102F1"/>
    <w:rsid w:val="00A105CB"/>
    <w:rsid w:val="00A10BA3"/>
    <w:rsid w:val="00A10F13"/>
    <w:rsid w:val="00A1107E"/>
    <w:rsid w:val="00A11F6E"/>
    <w:rsid w:val="00A120D3"/>
    <w:rsid w:val="00A137B8"/>
    <w:rsid w:val="00A13C55"/>
    <w:rsid w:val="00A13F5A"/>
    <w:rsid w:val="00A14596"/>
    <w:rsid w:val="00A1467D"/>
    <w:rsid w:val="00A146BD"/>
    <w:rsid w:val="00A14BFF"/>
    <w:rsid w:val="00A14CC4"/>
    <w:rsid w:val="00A14FBE"/>
    <w:rsid w:val="00A1592F"/>
    <w:rsid w:val="00A15FA9"/>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2CA"/>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97F64"/>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E7F34"/>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11"/>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31D"/>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762"/>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0EDC"/>
    <w:rsid w:val="00BD120E"/>
    <w:rsid w:val="00BD1FBB"/>
    <w:rsid w:val="00BD236C"/>
    <w:rsid w:val="00BD2715"/>
    <w:rsid w:val="00BD2908"/>
    <w:rsid w:val="00BD34E1"/>
    <w:rsid w:val="00BD3792"/>
    <w:rsid w:val="00BD37B3"/>
    <w:rsid w:val="00BD39D7"/>
    <w:rsid w:val="00BD4201"/>
    <w:rsid w:val="00BD4847"/>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20F"/>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1CA"/>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3B4A"/>
    <w:rsid w:val="00CD4905"/>
    <w:rsid w:val="00CD49A8"/>
    <w:rsid w:val="00CD4AD0"/>
    <w:rsid w:val="00CD4E0E"/>
    <w:rsid w:val="00CD4E73"/>
    <w:rsid w:val="00CD5246"/>
    <w:rsid w:val="00CD52A4"/>
    <w:rsid w:val="00CD5419"/>
    <w:rsid w:val="00CD6261"/>
    <w:rsid w:val="00CD62AE"/>
    <w:rsid w:val="00CD6327"/>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55"/>
    <w:rsid w:val="00DA56C4"/>
    <w:rsid w:val="00DA61D1"/>
    <w:rsid w:val="00DA684A"/>
    <w:rsid w:val="00DA6BF4"/>
    <w:rsid w:val="00DA6D95"/>
    <w:rsid w:val="00DA72FD"/>
    <w:rsid w:val="00DB004D"/>
    <w:rsid w:val="00DB0741"/>
    <w:rsid w:val="00DB0866"/>
    <w:rsid w:val="00DB0CBA"/>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612"/>
    <w:rsid w:val="00DB5A43"/>
    <w:rsid w:val="00DB608E"/>
    <w:rsid w:val="00DB6123"/>
    <w:rsid w:val="00DB63C8"/>
    <w:rsid w:val="00DB64CD"/>
    <w:rsid w:val="00DB6537"/>
    <w:rsid w:val="00DB6714"/>
    <w:rsid w:val="00DB677A"/>
    <w:rsid w:val="00DB7269"/>
    <w:rsid w:val="00DC008C"/>
    <w:rsid w:val="00DC01D2"/>
    <w:rsid w:val="00DC0BE3"/>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4A0"/>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4A5"/>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5FC7"/>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645"/>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0587"/>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097C"/>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160"/>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257"/>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B6731D"/>
  </w:style>
  <w:style w:type="numbering" w:customStyle="1" w:styleId="96">
    <w:name w:val="Нет списка96"/>
    <w:next w:val="a2"/>
    <w:uiPriority w:val="99"/>
    <w:semiHidden/>
    <w:unhideWhenUsed/>
    <w:rsid w:val="00251573"/>
  </w:style>
  <w:style w:type="numbering" w:customStyle="1" w:styleId="97">
    <w:name w:val="Нет списка97"/>
    <w:next w:val="a2"/>
    <w:uiPriority w:val="99"/>
    <w:semiHidden/>
    <w:unhideWhenUsed/>
    <w:rsid w:val="00ED0587"/>
  </w:style>
  <w:style w:type="numbering" w:customStyle="1" w:styleId="98">
    <w:name w:val="Нет списка98"/>
    <w:next w:val="a2"/>
    <w:uiPriority w:val="99"/>
    <w:semiHidden/>
    <w:unhideWhenUsed/>
    <w:rsid w:val="00061287"/>
  </w:style>
  <w:style w:type="numbering" w:customStyle="1" w:styleId="99">
    <w:name w:val="Нет списка99"/>
    <w:next w:val="a2"/>
    <w:uiPriority w:val="99"/>
    <w:semiHidden/>
    <w:unhideWhenUsed/>
    <w:rsid w:val="00602E7E"/>
  </w:style>
  <w:style w:type="numbering" w:customStyle="1" w:styleId="1000">
    <w:name w:val="Нет списка100"/>
    <w:next w:val="a2"/>
    <w:uiPriority w:val="99"/>
    <w:semiHidden/>
    <w:unhideWhenUsed/>
    <w:rsid w:val="00FE6257"/>
  </w:style>
  <w:style w:type="numbering" w:customStyle="1" w:styleId="1010">
    <w:name w:val="Нет списка101"/>
    <w:next w:val="a2"/>
    <w:uiPriority w:val="99"/>
    <w:semiHidden/>
    <w:unhideWhenUsed/>
    <w:rsid w:val="00991E88"/>
  </w:style>
  <w:style w:type="numbering" w:customStyle="1" w:styleId="102">
    <w:name w:val="Нет списка102"/>
    <w:next w:val="a2"/>
    <w:uiPriority w:val="99"/>
    <w:semiHidden/>
    <w:unhideWhenUsed/>
    <w:rsid w:val="00BD0EDC"/>
  </w:style>
  <w:style w:type="numbering" w:customStyle="1" w:styleId="103">
    <w:name w:val="Нет списка103"/>
    <w:next w:val="a2"/>
    <w:uiPriority w:val="99"/>
    <w:semiHidden/>
    <w:unhideWhenUsed/>
    <w:rsid w:val="00DB5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B6731D"/>
  </w:style>
  <w:style w:type="numbering" w:customStyle="1" w:styleId="96">
    <w:name w:val="Нет списка96"/>
    <w:next w:val="a2"/>
    <w:uiPriority w:val="99"/>
    <w:semiHidden/>
    <w:unhideWhenUsed/>
    <w:rsid w:val="00251573"/>
  </w:style>
  <w:style w:type="numbering" w:customStyle="1" w:styleId="97">
    <w:name w:val="Нет списка97"/>
    <w:next w:val="a2"/>
    <w:uiPriority w:val="99"/>
    <w:semiHidden/>
    <w:unhideWhenUsed/>
    <w:rsid w:val="00ED0587"/>
  </w:style>
  <w:style w:type="numbering" w:customStyle="1" w:styleId="98">
    <w:name w:val="Нет списка98"/>
    <w:next w:val="a2"/>
    <w:uiPriority w:val="99"/>
    <w:semiHidden/>
    <w:unhideWhenUsed/>
    <w:rsid w:val="00061287"/>
  </w:style>
  <w:style w:type="numbering" w:customStyle="1" w:styleId="99">
    <w:name w:val="Нет списка99"/>
    <w:next w:val="a2"/>
    <w:uiPriority w:val="99"/>
    <w:semiHidden/>
    <w:unhideWhenUsed/>
    <w:rsid w:val="00602E7E"/>
  </w:style>
  <w:style w:type="numbering" w:customStyle="1" w:styleId="1000">
    <w:name w:val="Нет списка100"/>
    <w:next w:val="a2"/>
    <w:uiPriority w:val="99"/>
    <w:semiHidden/>
    <w:unhideWhenUsed/>
    <w:rsid w:val="00FE6257"/>
  </w:style>
  <w:style w:type="numbering" w:customStyle="1" w:styleId="1010">
    <w:name w:val="Нет списка101"/>
    <w:next w:val="a2"/>
    <w:uiPriority w:val="99"/>
    <w:semiHidden/>
    <w:unhideWhenUsed/>
    <w:rsid w:val="00991E88"/>
  </w:style>
  <w:style w:type="numbering" w:customStyle="1" w:styleId="102">
    <w:name w:val="Нет списка102"/>
    <w:next w:val="a2"/>
    <w:uiPriority w:val="99"/>
    <w:semiHidden/>
    <w:unhideWhenUsed/>
    <w:rsid w:val="00BD0EDC"/>
  </w:style>
  <w:style w:type="numbering" w:customStyle="1" w:styleId="103">
    <w:name w:val="Нет списка103"/>
    <w:next w:val="a2"/>
    <w:uiPriority w:val="99"/>
    <w:semiHidden/>
    <w:unhideWhenUsed/>
    <w:rsid w:val="00DB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09062415">
      <w:bodyDiv w:val="1"/>
      <w:marLeft w:val="0"/>
      <w:marRight w:val="0"/>
      <w:marTop w:val="0"/>
      <w:marBottom w:val="0"/>
      <w:divBdr>
        <w:top w:val="none" w:sz="0" w:space="0" w:color="auto"/>
        <w:left w:val="none" w:sz="0" w:space="0" w:color="auto"/>
        <w:bottom w:val="none" w:sz="0" w:space="0" w:color="auto"/>
        <w:right w:val="none" w:sz="0" w:space="0" w:color="auto"/>
      </w:divBdr>
      <w:divsChild>
        <w:div w:id="632490910">
          <w:marLeft w:val="0"/>
          <w:marRight w:val="0"/>
          <w:marTop w:val="0"/>
          <w:marBottom w:val="0"/>
          <w:divBdr>
            <w:top w:val="none" w:sz="0" w:space="0" w:color="auto"/>
            <w:left w:val="none" w:sz="0" w:space="0" w:color="auto"/>
            <w:bottom w:val="none" w:sz="0" w:space="0" w:color="auto"/>
            <w:right w:val="none" w:sz="0" w:space="0" w:color="auto"/>
          </w:divBdr>
        </w:div>
      </w:divsChild>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lavny.tv/last-news/tver/toropetskiy-rayon-tverskoy-oblasti-otmechaet-80-let-so-dnya-osvobozhdeniya-ot-fashistov/" TargetMode="External"/><Relationship Id="rId299" Type="http://schemas.openxmlformats.org/officeDocument/2006/relationships/hyperlink" Target="https://xn--80atgafdsv.xn--80aaccp4ajwpkgbl4lpb.xn--p1ai/news/novosti-regiona/pyatero-predstaviteley-smi-tverskoy-oblasti-stali-obladatelyami-stipendii-gubernatora-dlya-molodykh-/" TargetMode="External"/><Relationship Id="rId303" Type="http://schemas.openxmlformats.org/officeDocument/2006/relationships/hyperlink" Target="https://xn--80aaaggh4d0a.xn--80aaccp4ajwpkgbl4lpb.xn--p1ai/news/novosti-regiona/pyatero-predstaviteley-smi-tverskoy-oblasti-stali-obladatelyami-stipendii-gubernatora-dlya-molodykh-/" TargetMode="External"/><Relationship Id="rId21" Type="http://schemas.openxmlformats.org/officeDocument/2006/relationships/hyperlink" Target="https://news.rambler.ru/ecology/47982385-raboty-po-vosstanovleniyu-spaso-preobrazhenskogo-sobora-vedutsya-v-tveri/" TargetMode="External"/><Relationship Id="rId42" Type="http://schemas.openxmlformats.org/officeDocument/2006/relationships/hyperlink" Target="https://xn--b1afbmcjbrdg5afn.xn--80aaccp4ajwpkgbl4lpb.xn--p1ai/news/novosti-regiona/gubernator-igor-rudenya-i-mitropolit-tverskoy1-i-kashinskiy-amvrosiy-proveli-rabochuyu-vstrechu-o-dal/" TargetMode="External"/><Relationship Id="rId63" Type="http://schemas.openxmlformats.org/officeDocument/2006/relationships/hyperlink" Target="https://panoramapro.ru/v-mintranse-predlozhili-bortprovodnikam-plastikovye-naruchniki-dlja-deboshirov/" TargetMode="External"/><Relationship Id="rId84" Type="http://schemas.openxmlformats.org/officeDocument/2006/relationships/hyperlink" Target="https://tvernews.ru/news/280750/" TargetMode="External"/><Relationship Id="rId138" Type="http://schemas.openxmlformats.org/officeDocument/2006/relationships/hyperlink" Target="https://xn--80aaggfbbvdpkuqnmvfs6p.xn--80aaccp4ajwpkgbl4lpb.xn--p1ai/news/novosti-regiona/gubernator-igor-rudenya-pozdravil-zhiteley-zapadnodvinskogo-munitsipalnogo-okruga-s-80-letiem-osvobo/" TargetMode="External"/><Relationship Id="rId159" Type="http://schemas.openxmlformats.org/officeDocument/2006/relationships/hyperlink" Target="https://toptver.ru/lenta/toropeckij-rajon-otmechaet-80-letie-so-dnja-osvobozhdenija-territorii-ot-nemecko-fashistskih-zahvatchikov/" TargetMode="External"/><Relationship Id="rId324" Type="http://schemas.openxmlformats.org/officeDocument/2006/relationships/hyperlink" Target="https://xn--b1aeca2ch.xn--80aaccp4ajwpkgbl4lpb.xn--p1ai/news/novosti-regiona/elektropoezda-ivolga-v-proizvodstve-kotorykh-zadeystvovan-tverskoy-vagonzavod-poyavyatsya-v-argentin/" TargetMode="External"/><Relationship Id="rId345" Type="http://schemas.openxmlformats.org/officeDocument/2006/relationships/theme" Target="theme/theme1.xml"/><Relationship Id="rId170" Type="http://schemas.openxmlformats.org/officeDocument/2006/relationships/hyperlink" Target="https://&#1073;&#1077;&#1083;&#1100;&#1089;&#1082;&#1072;&#1103;&#1087;&#1088;&#1072;&#1074;&#1076;&#1072;.&#1090;&#1074;&#1077;&#1088;&#1089;&#1082;&#1072;&#1103;&#1086;&#1073;&#1083;&#1072;&#1089;&#1090;&#1100;.&#1088;&#1092;/news/novosti-regiona/privivochnye-punkty-tverskoy-oblasti-prodolzhayut-rabotu-v-vykhodnye-dni/" TargetMode="External"/><Relationship Id="rId191" Type="http://schemas.openxmlformats.org/officeDocument/2006/relationships/hyperlink" Target="https://tverigrad.ru/publication/jeksperty-rasskazali-ob-urovne-bezraboticy-v-tverskoj-oblasti/" TargetMode="External"/><Relationship Id="rId205" Type="http://schemas.openxmlformats.org/officeDocument/2006/relationships/hyperlink" Target="https://toptver.ru/lenta/v-tverskoj-oblasti-naibolee-vostrebovany-rabochie-inzhenery-i-vrachi/" TargetMode="External"/><Relationship Id="rId226" Type="http://schemas.openxmlformats.org/officeDocument/2006/relationships/hyperlink" Target="https://xn--80aeaggbsdn1am6affp.xn--80aaccp4ajwpkgbl4lpb.xn--p1ai/news/novosti-regiona/v-tverskoy-oblasti-planiruyut-otkryt-novuyu-liniyu-po-proizvodstvu-molochnoy-produktsii/" TargetMode="External"/><Relationship Id="rId247" Type="http://schemas.openxmlformats.org/officeDocument/2006/relationships/hyperlink" Target="https://glavny.tv/last-news/tver/v-tverskoy-oblasti-bolee-20-pedagogov-poluchili-podderzhku-po-programme-zemskiy-uchitel/" TargetMode="External"/><Relationship Id="rId107" Type="http://schemas.openxmlformats.org/officeDocument/2006/relationships/hyperlink" Target="https://volochek.life/news/obschestvo/v-vyshnevolotskom-gorodskom-okruge-provedut-kapitalnyy-remont-obektov-teploenergeticheskogo-kompleksa-i-moderniziruyut-gimnaziyu-2" TargetMode="External"/><Relationship Id="rId268" Type="http://schemas.openxmlformats.org/officeDocument/2006/relationships/hyperlink" Target="https://xn--b1afbmcjbrdg5afn.xn--80aaccp4ajwpkgbl4lpb.xn--p1ai/news/novosti-regiona/za-tri-goda-podderzhku-po-programme-zemskiy-uchitel-v-tverskoy-oblasti-poluchili-bolee-30-pedagogov/" TargetMode="External"/><Relationship Id="rId289" Type="http://schemas.openxmlformats.org/officeDocument/2006/relationships/hyperlink" Target="http://konzarya.ru/node/19057" TargetMode="External"/><Relationship Id="rId11" Type="http://schemas.openxmlformats.org/officeDocument/2006/relationships/chart" Target="charts/chart2.xml"/><Relationship Id="rId32" Type="http://schemas.openxmlformats.org/officeDocument/2006/relationships/hyperlink" Target="https://xn--80atgafdsv.xn--80aaccp4ajwpkgbl4lpb.xn--p1ai/news/novosti-regiona/gubernator-igor-rudenya-i-mitropolit-tverskoy1-i-kashinskiy-amvrosiy-proveli-rabochuyu-vstrechu-o-dal/" TargetMode="External"/><Relationship Id="rId53" Type="http://schemas.openxmlformats.org/officeDocument/2006/relationships/hyperlink" Target="http://konzarya.ru/node/19059" TargetMode="External"/><Relationship Id="rId74" Type="http://schemas.openxmlformats.org/officeDocument/2006/relationships/hyperlink" Target="https://xn--80aaaggh4d0a.xn--80aaccp4ajwpkgbl4lpb.xn--p1ai/news/novosti-regiona/v-tverskoy-oblasti-rasshiren-perechen-usl1ug-predostavlyaemykh-v-mfts-dlya-deystvuyushchikh-i-budushch/" TargetMode="External"/><Relationship Id="rId128" Type="http://schemas.openxmlformats.org/officeDocument/2006/relationships/hyperlink" Target="https://&#1084;&#1086;&#1083;&#1086;&#1082;&#1086;&#1074;&#1089;&#1082;&#1080;&#1081;&#1082;&#1088;&#1072;&#1081;.&#1090;&#1074;&#1077;&#1088;&#1089;&#1082;&#1072;&#1103;&#1086;&#1073;&#1083;&#1072;&#1089;&#1090;&#1100;.&#1088;&#1092;/news/novosti-regiona/gubernator-igor-rudenya-pozdravil-zhiteley-zapadnodvinskogo-munitsipalnogo-okruga-s-80-letiem-osvobo/" TargetMode="External"/><Relationship Id="rId149" Type="http://schemas.openxmlformats.org/officeDocument/2006/relationships/hyperlink" Target="https://xn--b1aeca2ch.xn--80aaccp4ajwpkgbl4lpb.xn--p1ai/news/novosti-regiona/gubernator-igor-rudenya-pozdravil-zhiteley-zapadnodvinskogo-munitsipalnogo-okruga-s-80-letiem-osvobo/" TargetMode="External"/><Relationship Id="rId314" Type="http://schemas.openxmlformats.org/officeDocument/2006/relationships/hyperlink" Target="https://&#1073;&#1077;&#1083;&#1100;&#1089;&#1082;&#1072;&#1103;&#1087;&#1088;&#1072;&#1074;&#1076;&#1072;.&#1090;&#1074;&#1077;&#1088;&#1089;&#1082;&#1072;&#1103;&#1086;&#1073;&#1083;&#1072;&#1089;&#1090;&#1100;.&#1088;&#1092;/news/novosti-regiona/elektropoezda-ivolga-v-proizvodstve-kotorykh-zadeystvovan-tverskoy-vagonzavod-poyavyatsya-v-argentin/" TargetMode="External"/><Relationship Id="rId335" Type="http://schemas.openxmlformats.org/officeDocument/2006/relationships/hyperlink" Target="https://r-zemlya.ru/guberniya/gubernator-igor-rudenya-provel-soveshhanie-v-situacionno-analiticheskom-centre-122-po-voprosam-raboty-sluzhby.html" TargetMode="External"/><Relationship Id="rId5" Type="http://schemas.openxmlformats.org/officeDocument/2006/relationships/settings" Target="settings.xml"/><Relationship Id="rId95" Type="http://schemas.openxmlformats.org/officeDocument/2006/relationships/hyperlink" Target="https://tverlife.ru/regional/natalja-roshhina-v-krasivoj-shkole-i-uspevaemost-luchshe/" TargetMode="External"/><Relationship Id="rId160" Type="http://schemas.openxmlformats.org/officeDocument/2006/relationships/hyperlink" Target="https://&#1074;&#1077;&#1089;&#1090;&#1080;-&#1090;&#1074;&#1077;&#1088;&#1100;.&#1088;&#1092;/dailynews/segodnya-v-zapadnodvinskom-munitsipalnom-okruge-otmechayut-80-letie-osvobozhdeniya-ot-nemetsko-fashi/" TargetMode="External"/><Relationship Id="rId181" Type="http://schemas.openxmlformats.org/officeDocument/2006/relationships/hyperlink" Target="https://xn--80aaaggh4d0a.xn--80aaccp4ajwpkgbl4lpb.xn--p1ai/news/novosti-regiona/privivochnye-punkty-tverskoy-oblasti-prodolzhayut-rabotu-v-vykhodnye-dni/" TargetMode="External"/><Relationship Id="rId216" Type="http://schemas.openxmlformats.org/officeDocument/2006/relationships/hyperlink" Target="https://xn--b1aeca2ch.xn--80aaccp4ajwpkgbl4lpb.xn--p1ai/news/novosti-regiona/bolee-15-tysyach-vakan1siy-predlagayut-rabotodateli-tverskoy-oblasti/" TargetMode="External"/><Relationship Id="rId237" Type="http://schemas.openxmlformats.org/officeDocument/2006/relationships/hyperlink" Target="https://xn--b1afbmcjbrdg5afn.xn--80aaccp4ajwpkgbl4lpb.xn--p1ai/news/novosti-regiona/v-tverskoy-oblasti-planiruyut-otkryt-novuyu-liniyu-po-proizvodstvu-molochnoy-produktsii/" TargetMode="External"/><Relationship Id="rId258" Type="http://schemas.openxmlformats.org/officeDocument/2006/relationships/hyperlink" Target="https://xn--80aeaggbsdn1am6affp.xn--80aaccp4ajwpkgbl4lpb.xn--p1ai/news/novosti-regiona/za-tri-goda-podderzhku-po-programme-zemskiy-uchitel-v-tverskoy-oblasti-poluchili-bolee-30-pedagogov/" TargetMode="External"/><Relationship Id="rId279" Type="http://schemas.openxmlformats.org/officeDocument/2006/relationships/hyperlink" Target="https://tvernews.ru/news/280719/" TargetMode="External"/><Relationship Id="rId22" Type="http://schemas.openxmlformats.org/officeDocument/2006/relationships/hyperlink" Target="https://runews24.ru/tver/21/01/2022/7103f1638bde3f8321ce753295c8ccd1" TargetMode="External"/><Relationship Id="rId43" Type="http://schemas.openxmlformats.org/officeDocument/2006/relationships/hyperlink" Target="https://xn--80adnee0afc6kza.xn--80aaccp4ajwpkgbl4lpb.xn--p1ai/news/novosti-regiona/gubernator-igor-rudenya-i-mitropolit-tverskoy1-i-kashinskiy-amvrosiy-proveli-rabochuyu-vstrechu-o-dal/" TargetMode="External"/><Relationship Id="rId64" Type="http://schemas.openxmlformats.org/officeDocument/2006/relationships/hyperlink" Target="https://&#1084;&#1086;&#1083;&#1086;&#1082;&#1086;&#1074;&#1089;&#1082;&#1080;&#1081;&#1082;&#1088;&#1072;&#1081;.&#1090;&#1074;&#1077;&#1088;&#1089;&#1082;&#1072;&#1103;&#1086;&#1073;&#1083;&#1072;&#1089;&#1090;&#1100;.&#1088;&#1092;/news/novosti-regiona/v-tverskoy-oblasti-rasshiren-perechen-uslug-predostavlyaemykh-v-mfts-dlya-deystvuyushchikh-i-budushch/" TargetMode="External"/><Relationship Id="rId118" Type="http://schemas.openxmlformats.org/officeDocument/2006/relationships/hyperlink" Target="https://www.inform69.ru/news/obschestvo/gubernator-igor-rudenya-pozdravil-zhiteley-zapadnodvinskogo-munitsipalnogo-okruga-s-80-letiem-osvobozhdeniya-ot-nemetsko-fashistskih-zahvatchikov.html" TargetMode="External"/><Relationship Id="rId139" Type="http://schemas.openxmlformats.org/officeDocument/2006/relationships/hyperlink" Target="https://xn--80aaafacod0cjtobqp6g1a7c4e.xn--80aaccp4ajwpkgbl4lpb.xn--p1ai/news/novosti-regiona/gubernator-igor-rudenya-pozdravil-zhiteley-zapadnodvinskogo-munitsipalnogo-okruga-s-80-letiem-osvobo/" TargetMode="External"/><Relationship Id="rId290" Type="http://schemas.openxmlformats.org/officeDocument/2006/relationships/hyperlink" Target="https://&#1073;&#1077;&#1083;&#1100;&#1089;&#1082;&#1072;&#1103;&#1087;&#1088;&#1072;&#1074;&#1076;&#1072;.&#1090;&#1074;&#1077;&#1088;&#1089;&#1082;&#1072;&#1103;&#1086;&#1073;&#1083;&#1072;&#1089;&#1090;&#1100;.&#1088;&#1092;/news/novosti-regiona/pyatero-predstaviteley-smi-tverskoy-oblasti-stali-obladatelyami-stipendii-gubernatora-dlya-molodykh-/" TargetMode="External"/><Relationship Id="rId304" Type="http://schemas.openxmlformats.org/officeDocument/2006/relationships/hyperlink" Target="https://leninskoeznamya.tverreg.ru/news/novosti-regiona/pyatero-predstaviteley-smi-tverskoy-oblasti-stali-obladatelyami-stipendii-gubernatora-dlya-molodykh-/" TargetMode="External"/><Relationship Id="rId325" Type="http://schemas.openxmlformats.org/officeDocument/2006/relationships/hyperlink" Target="https://xn--80aaafacod0cjtobqp6g1a7c4e.xn--80aaccp4ajwpkgbl4lpb.xn--p1ai/news/novosti-regiona/elektropoezda-ivolga-v-proizvodstve-kotorykh-zadeystvovan-tverskoy-vagonzavod-poyavyatsya-v-argentin/" TargetMode="External"/><Relationship Id="rId85" Type="http://schemas.openxmlformats.org/officeDocument/2006/relationships/hyperlink" Target="https://tverigrad.ru/publication/jeksperty-v-sfere-obrazovanija-ocenili-plany-tverskoj-oblasti-po-modernizacii-shkol/" TargetMode="External"/><Relationship Id="rId150" Type="http://schemas.openxmlformats.org/officeDocument/2006/relationships/hyperlink" Target="https://xn--80aeambocfgbf8ag0asfr.xn--80aaccp4ajwpkgbl4lpb.xn--p1ai/news/novosti-regiona/toropetskiy-rayon-tverskoy-oblasti-otmechaet-80-letie-so-dnya-osvobozhdeniya-territorii-ot-nemetsko-/" TargetMode="External"/><Relationship Id="rId171" Type="http://schemas.openxmlformats.org/officeDocument/2006/relationships/hyperlink" Target="https://r-zemlya.ru/guberniya/privivochnye-punkty-tverskoj-oblasti-prodolzhayut-rabotu-v-vyxodnye-dni.html" TargetMode="External"/><Relationship Id="rId192" Type="http://schemas.openxmlformats.org/officeDocument/2006/relationships/hyperlink" Target="https://rzhevgrad.ru/news/bolee-15-tysyach-vakansij-predlagayut-rabotodateli-tverskoj-oblasti/" TargetMode="External"/><Relationship Id="rId206" Type="http://schemas.openxmlformats.org/officeDocument/2006/relationships/hyperlink" Target="https://&#1085;&#1072;&#1096;&#1072;&#1078;&#1080;&#1079;&#1085;&#1100;.&#1090;&#1074;&#1077;&#1088;&#1089;&#1082;&#1072;&#1103;&#1086;&#1073;&#1083;&#1072;&#1089;&#1090;&#1100;.&#1088;&#1092;/news/novosti-regiona/bolee-15-tysyach-vakan1siy-predlagayut-rabotodateli-tverskoy-oblasti/" TargetMode="External"/><Relationship Id="rId227" Type="http://schemas.openxmlformats.org/officeDocument/2006/relationships/hyperlink" Target="https://leninskoeznamya.tverreg.ru/news/novosti-regiona/v-tverskoy-oblasti-planiruyut-otkryt-novuyu-liniyu-po-proizvodstvu-molochnoy-produktsii/" TargetMode="External"/><Relationship Id="rId248" Type="http://schemas.openxmlformats.org/officeDocument/2006/relationships/hyperlink" Target="http://bzgazeta.ru/novosti/v-tverskoj-oblasti-22-pedagoga-poluchili-podderzhku-po-programme-zemskij-uchitel.html" TargetMode="External"/><Relationship Id="rId269" Type="http://schemas.openxmlformats.org/officeDocument/2006/relationships/hyperlink" Target="https://&#1074;&#1077;&#1089;&#1090;&#1080;-&#1090;&#1074;&#1077;&#1088;&#1100;.&#1088;&#1092;/dailynews/v-tverskoy-oblasti-za-tri-goda-po-programme-zemskiy-uchitel-podderzhku-poluchil-31-pedagog/" TargetMode="External"/><Relationship Id="rId12" Type="http://schemas.openxmlformats.org/officeDocument/2006/relationships/chart" Target="charts/chart3.xml"/><Relationship Id="rId33" Type="http://schemas.openxmlformats.org/officeDocument/2006/relationships/hyperlink" Target="https://xn--80aeambocfgbf8ag0asfr.xn--80aaccp4ajwpkgbl4lpb.xn--p1ai/news/novosti-regiona/gubernator-igor-rudenya-i-mitropolit-tverskoy1-i-kashinskiy-amvrosiy-proveli-rabochuyu-vstrechu-o-dal/" TargetMode="External"/><Relationship Id="rId108" Type="http://schemas.openxmlformats.org/officeDocument/2006/relationships/hyperlink" Target="https://tvernews.ru/news/280718/" TargetMode="External"/><Relationship Id="rId129" Type="http://schemas.openxmlformats.org/officeDocument/2006/relationships/hyperlink" Target="https://tverlife.ru/regional/igor-rudenja-pozdravil-zhitelej-zapadnodvinskogo-rajona-s-80-letiem-osvobozhdenija-ot-nemecko-fashistskih-zahvatchikov/" TargetMode="External"/><Relationship Id="rId280" Type="http://schemas.openxmlformats.org/officeDocument/2006/relationships/hyperlink" Target="https://tverigrad.ru/publication/zhiteli-tverskoj-oblasti-mogut-predlozhit-svoi-agitacionnye-plakaty-dlja-borby-s-zagrjazneniem-okruzhajushhej-sredy/" TargetMode="External"/><Relationship Id="rId315" Type="http://schemas.openxmlformats.org/officeDocument/2006/relationships/hyperlink" Target="http://konzarya.ru/node/19055" TargetMode="External"/><Relationship Id="rId336" Type="http://schemas.openxmlformats.org/officeDocument/2006/relationships/hyperlink" Target="http://bzgazeta.ru/novosti/gubernator-igor-rudenya-provel-soveshhanie-v-situacionno-analiticheskom-centre-122-po-voprosam-raboty-sluzhby.html" TargetMode="External"/><Relationship Id="rId54" Type="http://schemas.openxmlformats.org/officeDocument/2006/relationships/hyperlink" Target="https://&#1073;&#1077;&#1083;&#1100;&#1089;&#1082;&#1072;&#1103;&#1087;&#1088;&#1072;&#1074;&#1076;&#1072;.&#1090;&#1074;&#1077;&#1088;&#1089;&#1082;&#1072;&#1103;&#1086;&#1073;&#1083;&#1072;&#1089;&#1090;&#1100;.&#1088;&#1092;/news/novosti-regiona/v-tverskoy-oblasti-rasshiren-perechen-uslug-predostavlyaemykh-v-mfts-dlya-deystvuyushchikh-i-budushch/" TargetMode="External"/><Relationship Id="rId75" Type="http://schemas.openxmlformats.org/officeDocument/2006/relationships/hyperlink" Target="https://xn--b1afbmcjbrdg5afn.xn--80aaccp4ajwpkgbl4lpb.xn--p1ai/news/novosti-regiona/v-tverskoy-oblasti-rasshiren-perechen-uslug-predostavlyaemykh-v-mfts-dlya-deystvuyushchikh-i-budushch/" TargetMode="External"/><Relationship Id="rId96" Type="http://schemas.openxmlformats.org/officeDocument/2006/relationships/hyperlink" Target="https://xn-----6kcalbbrfn0iijf7msb.xn--p1ai/news/obshchestvo/v-tverskoy-oblasti-moderniziruyut-shkoly-chto-dumayut-eksperty/" TargetMode="External"/><Relationship Id="rId140" Type="http://schemas.openxmlformats.org/officeDocument/2006/relationships/hyperlink" Target="https://xn--80aaaggh4d0a.xn--80aaccp4ajwpkgbl4lpb.xn--p1ai/news/novosti-regiona/toropetskiy-rayon-tverskoy-oblasti-otmechaet-80-letie-so-dnya-osvobozhdeniya-territorii-ot-nemetsko-/" TargetMode="External"/><Relationship Id="rId161" Type="http://schemas.openxmlformats.org/officeDocument/2006/relationships/hyperlink" Target="https://&#1074;&#1077;&#1089;&#1090;&#1080;-&#1090;&#1074;&#1077;&#1088;&#1100;.&#1088;&#1092;/dailynews/toropetskiy-rayon-otmechaet-80-letie-so-dnya-osvobozhdeniya-territorii-ot-nemetsko-fashistskikh-zakh/" TargetMode="External"/><Relationship Id="rId182" Type="http://schemas.openxmlformats.org/officeDocument/2006/relationships/hyperlink" Target="https://xn--b1afbmcjbrdg5afn.xn--80aaccp4ajwpkgbl4lpb.xn--p1ai/news/novosti-regiona/privivochnye-punkty-tverskoy-oblasti-prodolzhayut-rabotu-v-vykhodnye-dni/" TargetMode="External"/><Relationship Id="rId217" Type="http://schemas.openxmlformats.org/officeDocument/2006/relationships/hyperlink" Target="https://tverigrad.ru/publication/v-tverskoj-oblasti-planirujut-otkryt-novuju-liniju-po-proizvodstvu-molochnoj-produkcii/" TargetMode="External"/><Relationship Id="rId6" Type="http://schemas.openxmlformats.org/officeDocument/2006/relationships/webSettings" Target="webSettings.xml"/><Relationship Id="rId238" Type="http://schemas.openxmlformats.org/officeDocument/2006/relationships/hyperlink" Target="https://xn--80atgafdsv.xn--80aaccp4ajwpkgbl4lpb.xn--p1ai/news/novosti-regiona/v-tverskoy-oblasti-planiruyut-otkryt-novuyu-liniyu-po-proizvodstvu-molochnoy-produktsii/" TargetMode="External"/><Relationship Id="rId259" Type="http://schemas.openxmlformats.org/officeDocument/2006/relationships/hyperlink" Target="https://leninskoeznamya.tverreg.ru/news/novosti-regiona/za-tri-goda-podderzhku-po-programme-zemskiy-uchitel-v-tverskoy-oblasti-poluchili-bolee-30-pedagogov/" TargetMode="External"/><Relationship Id="rId23" Type="http://schemas.openxmlformats.org/officeDocument/2006/relationships/hyperlink" Target="https://&#1085;&#1072;&#1096;&#1072;&#1078;&#1080;&#1079;&#1085;&#1100;.&#1090;&#1074;&#1077;&#1088;&#1089;&#1082;&#1072;&#1103;&#1086;&#1073;&#1083;&#1072;&#1089;&#1090;&#1100;.&#1088;&#1092;/news/novosti-regiona/gubernator-igor-rudenya-i-mitropolit-tverskoy1-i-kashinskiy-amvrosiy-proveli-rabochuyu-vstrechu-o-dal/" TargetMode="External"/><Relationship Id="rId119" Type="http://schemas.openxmlformats.org/officeDocument/2006/relationships/hyperlink" Target="https://xn-----6kcalbbrfn0iijf7msb.xn--p1ai/news/obshchestvo/v-tverskoy-oblasti-zapadnodvinskiy-i-toropetskiy-rayony-prazdnuyut-80-letie-osvobozhdeniya-ot-fashis/" TargetMode="External"/><Relationship Id="rId270" Type="http://schemas.openxmlformats.org/officeDocument/2006/relationships/hyperlink" Target="http://nvestnik.ru/2022/01/&#1074;-&#1090;&#1074;&#1077;&#1088;&#1089;&#1082;&#1086;&#1081;-&#1086;&#1073;&#1083;&#1072;&#1089;&#1090;&#1080;-22-&#1087;&#1077;&#1076;&#1072;&#1075;&#1086;&#1075;&#1072;-&#1087;&#1086;&#1083;&#1091;&#1095;&#1080;&#1083;&#1080;/" TargetMode="External"/><Relationship Id="rId291" Type="http://schemas.openxmlformats.org/officeDocument/2006/relationships/hyperlink" Target="https://&#1084;&#1086;&#1083;&#1086;&#1082;&#1086;&#1074;&#1089;&#1082;&#1080;&#1081;&#1082;&#1088;&#1072;&#1081;.&#1090;&#1074;&#1077;&#1088;&#1089;&#1082;&#1072;&#1103;&#1086;&#1073;&#1083;&#1072;&#1089;&#1090;&#1100;.&#1088;&#1092;/news/novosti-regiona/pyatero-predstaviteley-smi-tverskoy-oblasti-stali-obladatelyami-stipendii-gubernatora-dlya-molodykh-/" TargetMode="External"/><Relationship Id="rId305" Type="http://schemas.openxmlformats.org/officeDocument/2006/relationships/hyperlink" Target="https://&#1074;&#1077;&#1089;&#1090;&#1080;-&#1090;&#1074;&#1077;&#1088;&#1100;.&#1088;&#1092;/dailynews/v-2022-godu-pyat-zhurnalistov-tverskoy-oblasti-poluchili-stipendiyu-gubernatora-dlya-molodykh-zhurna/" TargetMode="External"/><Relationship Id="rId326" Type="http://schemas.openxmlformats.org/officeDocument/2006/relationships/hyperlink" Target="https://xn--80adnee0afc6kza.xn--80aaccp4ajwpkgbl4lpb.xn--p1ai/news/novosti-regiona/elektropoezda-ivolga-v-proizvodstve-kotorykh-zadeystvovan-tverskoy-vagonzavod-poyavyatsya-v-argentin/" TargetMode="External"/><Relationship Id="rId44" Type="http://schemas.openxmlformats.org/officeDocument/2006/relationships/hyperlink" Target="https://vedtver.ru/news/society/gubernator-igor-rudenja-i-mitropolit-tverskoj-i-kashinskij-amvrosij-proveli-rabochuju-vstrechu-o-dalnejshem-vosstanovlenii-spaso-preobrazhenskogo-sobora/" TargetMode="External"/><Relationship Id="rId65" Type="http://schemas.openxmlformats.org/officeDocument/2006/relationships/hyperlink" Target="https://leninskoeznamya.tverreg.ru/news/novosti-regiona/v-tverskoy-oblasti-rasshiren-perechen-usl1ug-predostavlyaemykh-v-mfts-dlya-deystvuyushchikh-i-budushch/" TargetMode="External"/><Relationship Id="rId86" Type="http://schemas.openxmlformats.org/officeDocument/2006/relationships/hyperlink" Target="https://vedtver.ru/news/opinions/nikolaj-barannik-gubernator-nastaival-chtoby-uchastie-v-programme-prinimali-vse-municipalitety-oblasti/" TargetMode="External"/><Relationship Id="rId130" Type="http://schemas.openxmlformats.org/officeDocument/2006/relationships/hyperlink" Target="https://&#1085;&#1072;&#1096;&#1072;&#1078;&#1080;&#1079;&#1085;&#1100;.&#1090;&#1074;&#1077;&#1088;&#1089;&#1082;&#1072;&#1103;&#1086;&#1073;&#1083;&#1072;&#1089;&#1090;&#1100;.&#1088;&#1092;/news/novosti-regiona/toropetskiy-rayon-tverskoy-oblasti-otmechaet-80-letie-so-dnya-osvobozhdeniya-territorii-ot-nemetsko-/" TargetMode="External"/><Relationship Id="rId151" Type="http://schemas.openxmlformats.org/officeDocument/2006/relationships/hyperlink" Target="https://xn--80aeambocfgbf8ag0asfr.xn--80aaccp4ajwpkgbl4lpb.xn--p1ai/news/novosti-regiona/gubernator-igor-rudenya-pozdravil-zhiteley-zapadnodvinskogo-munitsipalnogo-okruga-s-80-letiem-osvobo/" TargetMode="External"/><Relationship Id="rId172" Type="http://schemas.openxmlformats.org/officeDocument/2006/relationships/hyperlink" Target="https://leninskoeznamya.tverreg.ru/news/novosti-regiona/privivochnye-punkty-tverskoy-oblasti-prodolzhayut-rabotu-v-vykhodnye-dni/" TargetMode="External"/><Relationship Id="rId193" Type="http://schemas.openxmlformats.org/officeDocument/2006/relationships/hyperlink" Target="http://gorodskoyportal.ru/tver/news/news/75706977/" TargetMode="External"/><Relationship Id="rId207" Type="http://schemas.openxmlformats.org/officeDocument/2006/relationships/hyperlink" Target="https://xn--80aeaggbsdn1am6affp.xn--80aaccp4ajwpkgbl4lpb.xn--p1ai/news/novosti-regiona/bolee-15-tysyach-vakan1siy-predlagayut-rabotodateli-tverskoy-oblasti/" TargetMode="External"/><Relationship Id="rId228" Type="http://schemas.openxmlformats.org/officeDocument/2006/relationships/hyperlink" Target="https://xn--80abdrbegn5ad8au4b7fub.xn--80aaccp4ajwpkgbl4lpb.xn--p1ai/news/novosti-regiona/v-tverskoy-oblasti-planiruyut-otkryt-novuyu-liniyu-po-proizvodstvu-molochnoy-produktsii/" TargetMode="External"/><Relationship Id="rId249" Type="http://schemas.openxmlformats.org/officeDocument/2006/relationships/hyperlink" Target="http://udomelskaya-gazeta.ru/news/media/2022/1/21/v-tverskoj-oblasti-22-pedagoga-poluchili-podderzhku-po-programme-zemskij-uchitel/" TargetMode="External"/><Relationship Id="rId13" Type="http://schemas.openxmlformats.org/officeDocument/2006/relationships/hyperlink" Target="https://ria.ru/20220121/tver-1768950783.html" TargetMode="External"/><Relationship Id="rId109" Type="http://schemas.openxmlformats.org/officeDocument/2006/relationships/hyperlink" Target="https://tvtver.ru/news/zapadnodvinskij-munitsipalnyj-okrug-prazdnuet-80-letie-osvobozhdeniya-ot-nemetsko-fashistskih-zahvatchikov/" TargetMode="External"/><Relationship Id="rId260" Type="http://schemas.openxmlformats.org/officeDocument/2006/relationships/hyperlink" Target="https://xn--80aaggfbbvdpkuqnmvfs6p.xn--80aaccp4ajwpkgbl4lpb.xn--p1ai/news/novosti-regiona/za-tri-goda-podderzhku-po-programme-zemskiy-uchitel-v-tverskoy-oblasti-poluchili-bolee-30-pedagogov/" TargetMode="External"/><Relationship Id="rId281" Type="http://schemas.openxmlformats.org/officeDocument/2006/relationships/hyperlink" Target="http://gorodskoyportal.ru/tver/news/news/75718334/" TargetMode="External"/><Relationship Id="rId316" Type="http://schemas.openxmlformats.org/officeDocument/2006/relationships/hyperlink" Target="https://&#1084;&#1086;&#1083;&#1086;&#1082;&#1086;&#1074;&#1089;&#1082;&#1080;&#1081;&#1082;&#1088;&#1072;&#1081;.&#1090;&#1074;&#1077;&#1088;&#1089;&#1082;&#1072;&#1103;&#1086;&#1073;&#1083;&#1072;&#1089;&#1090;&#1100;.&#1088;&#1092;/news/novosti-regiona/elektropoezda-ivolga-v-proizvodstve-kotorykh-zadeystvovan-tverskoy-vagonzavod-poyavyatsya-v-argentin/" TargetMode="External"/><Relationship Id="rId337" Type="http://schemas.openxmlformats.org/officeDocument/2006/relationships/hyperlink" Target="http://www.69rus.org/more/21680/" TargetMode="External"/><Relationship Id="rId34" Type="http://schemas.openxmlformats.org/officeDocument/2006/relationships/hyperlink" Target="https://xn--b1aeca2ch.xn--80aaccp4ajwpkgbl4lpb.xn--p1ai/news/novosti-regiona/gubernator-igor-rudenya-i-mitropolit-tverskoy1-i-kashinskiy-amvrosiy-proveli-rabochuyu-vstrechu-o-dal/" TargetMode="External"/><Relationship Id="rId55" Type="http://schemas.openxmlformats.org/officeDocument/2006/relationships/hyperlink" Target="https://toptver.ru/lenta/tverskie-predprinimateli-smogut-poluchit-v-mfc-eshhjo-bolshe-uslug/" TargetMode="External"/><Relationship Id="rId76" Type="http://schemas.openxmlformats.org/officeDocument/2006/relationships/hyperlink" Target="https://xn--80adnee0afc6kza.xn--80aaccp4ajwpkgbl4lpb.xn--p1ai/news/novosti-regiona/v-tverskoy-oblasti-rasshiren-perechen-usl1ug-predostavlyaemykh-v-mfts-dlya-deystvuyushchikh-i-budushch/" TargetMode="External"/><Relationship Id="rId97" Type="http://schemas.openxmlformats.org/officeDocument/2006/relationships/hyperlink" Target="https://tver.mk.ru/social/2022/01/21/oleg-dubov-reshenie-o-vydelenii-dopolnitelnykh-sredstv-na-remont-shkol-eto-ochen-vazhno.html" TargetMode="External"/><Relationship Id="rId120" Type="http://schemas.openxmlformats.org/officeDocument/2006/relationships/hyperlink" Target="https://www.inform69.ru/news/obschestvo/toropetskiy-rayon-tverskoy-oblasti-otmechaet-80-letie-so-dnya-osvobozhdeniya-territorii-ot-nemetsko-fashistskih-zahvatchikov.html" TargetMode="External"/><Relationship Id="rId141" Type="http://schemas.openxmlformats.org/officeDocument/2006/relationships/hyperlink" Target="https://xn--80aaaggh4d0a.xn--80aaccp4ajwpkgbl4lpb.xn--p1ai/news/novosti-regiona/gubernator-igor-rudenya-pozdravil-zhiteley-zapadnodvinskogo-munitsipalnogo-okruga-s-80-letiem-osvobo/" TargetMode="External"/><Relationship Id="rId7" Type="http://schemas.openxmlformats.org/officeDocument/2006/relationships/footnotes" Target="footnotes.xml"/><Relationship Id="rId162" Type="http://schemas.openxmlformats.org/officeDocument/2006/relationships/hyperlink" Target="https://tverigrad.ru/publication/privivochnye-punkty-tverskoj-oblasti-prodolzhajut-rabotu-v-vyhodnye-dni/" TargetMode="External"/><Relationship Id="rId183" Type="http://schemas.openxmlformats.org/officeDocument/2006/relationships/hyperlink" Target="https://xn--80aeambocfgbf8ag0asfr.xn--80aaccp4ajwpkgbl4lpb.xn--p1ai/news/novosti-regiona/privivochnye-punkty-tverskoy-oblasti-prodolzhayut-rabotu-v-vykhodnye-dni/" TargetMode="External"/><Relationship Id="rId218" Type="http://schemas.openxmlformats.org/officeDocument/2006/relationships/hyperlink" Target="https://glavny.tv/last-news/tver/v-tverskoy-oblasti-planiruyut-otkryt-novuyu-liniyu-po-proizvodstvu-tvoroga/" TargetMode="External"/><Relationship Id="rId239" Type="http://schemas.openxmlformats.org/officeDocument/2006/relationships/hyperlink" Target="https://xn--80aaafacod0cjtobqp6g1a7c4e.xn--80aaccp4ajwpkgbl4lpb.xn--p1ai/news/novosti-regiona/v-tverskoy-oblasti-planiruyut-otkryt-novuyu-liniyu-po-proizvodstvu-molochnoy-produktsii/" TargetMode="External"/><Relationship Id="rId250" Type="http://schemas.openxmlformats.org/officeDocument/2006/relationships/hyperlink" Target="https://xn--80abdrbegn5ad8au4b7fub.xn--80aaccp4ajwpkgbl4lpb.xn--p1ai/news/novosti-regiona/za-tri-goda-podderzhku-po-programme-zemskiy-uchitel-v-tverskoy-oblasti-poluchili-bolee-30-pedagogov/" TargetMode="External"/><Relationship Id="rId271" Type="http://schemas.openxmlformats.org/officeDocument/2006/relationships/hyperlink" Target="https://www.afanasy.biz/news/society/187694" TargetMode="External"/><Relationship Id="rId292" Type="http://schemas.openxmlformats.org/officeDocument/2006/relationships/hyperlink" Target="https://&#1085;&#1072;&#1096;&#1072;&#1078;&#1080;&#1079;&#1085;&#1100;.&#1090;&#1074;&#1077;&#1088;&#1089;&#1082;&#1072;&#1103;&#1086;&#1073;&#1083;&#1072;&#1089;&#1090;&#1100;.&#1088;&#1092;/news/novosti-regiona/pyatero-predstaviteley-smi-tverskoy-oblasti-stali-obladatelyami-stipendii-gubernatora-dlya-molodykh-/" TargetMode="External"/><Relationship Id="rId306" Type="http://schemas.openxmlformats.org/officeDocument/2006/relationships/hyperlink" Target="http://gorodskoyportal.ru/tver/news/news/75713936/" TargetMode="External"/><Relationship Id="rId24" Type="http://schemas.openxmlformats.org/officeDocument/2006/relationships/hyperlink" Target="https://xn--80aeaggbsdn1am6affp.xn--80aaccp4ajwpkgbl4lpb.xn--p1ai/news/novosti-regiona/gubernator-igor-rudenya-i-mitropolit-tverskoy1-i-kashinskiy-amvrosiy-proveli-rabochuyu-vstrechu-o-dal/" TargetMode="External"/><Relationship Id="rId45" Type="http://schemas.openxmlformats.org/officeDocument/2006/relationships/hyperlink" Target="https://tverigrad.ru/publication/gubernator-obsudil-s-mitropolitom-amvrosiem-dalnejshee-vosstanovlenie-spaso-preobrazhenskogo-sobora-v-tveri/" TargetMode="External"/><Relationship Id="rId66" Type="http://schemas.openxmlformats.org/officeDocument/2006/relationships/hyperlink" Target="https://&#1085;&#1072;&#1096;&#1072;&#1078;&#1080;&#1079;&#1085;&#1100;.&#1090;&#1074;&#1077;&#1088;&#1089;&#1082;&#1072;&#1103;&#1086;&#1073;&#1083;&#1072;&#1089;&#1090;&#1100;.&#1088;&#1092;/news/novosti-regiona/v-tverskoy-oblasti-rasshiren-perechen-usl1ug-predostavlyaemykh-v-mfts-dlya-deystvuyushchikh-i-budushch/" TargetMode="External"/><Relationship Id="rId87" Type="http://schemas.openxmlformats.org/officeDocument/2006/relationships/hyperlink" Target="https://vedtver.ru/news/opinions/aleksandr-ivannikov-modernizacija-selskogo-obrazovanija-pomozhet-sohranit-molodjozh-v-derevnjah/" TargetMode="External"/><Relationship Id="rId110" Type="http://schemas.openxmlformats.org/officeDocument/2006/relationships/hyperlink" Target="https://www.tver.kp.ru/online/news/4598672/" TargetMode="External"/><Relationship Id="rId131" Type="http://schemas.openxmlformats.org/officeDocument/2006/relationships/hyperlink" Target="https://&#1085;&#1072;&#1096;&#1072;&#1078;&#1080;&#1079;&#1085;&#1100;.&#1090;&#1074;&#1077;&#1088;&#1089;&#1082;&#1072;&#1103;&#1086;&#1073;&#1083;&#1072;&#1089;&#1090;&#1100;.&#1088;&#1092;/news/novosti-regiona/gubernator-igor-rudenya-pozdravil-zhiteley-zapadnodvinskogo-munitsipalnogo-okruga-s-80-letiem-osvobo/" TargetMode="External"/><Relationship Id="rId327" Type="http://schemas.openxmlformats.org/officeDocument/2006/relationships/hyperlink" Target="https://xn--b1aaibidbbdn6bkolfhr9u.xn--80aaccp4ajwpkgbl4lpb.xn--p1ai/news/novosti-regiona/elektropoezda-ivolga-v-proizvodstve-kotorykh-zadeystvovan-tverskoy-vagonzavod-poyavyatsya-v-argentin/" TargetMode="External"/><Relationship Id="rId152" Type="http://schemas.openxmlformats.org/officeDocument/2006/relationships/hyperlink" Target="https://xn--b1afbmcjbrdg5afn.xn--80aaccp4ajwpkgbl4lpb.xn--p1ai/news/novosti-regiona/toropetskiy-rayon-tverskoy-oblasti-otmechaet-80-letie-so-dnya-osvobozhdeniya-territorii-ot-nemetsko-/" TargetMode="External"/><Relationship Id="rId173" Type="http://schemas.openxmlformats.org/officeDocument/2006/relationships/hyperlink" Target="https://vedtver.ru/news/society/privivochnye-punkty-tverskoj-oblasti-prodolzhajut-rabotu-v-vyhodnye-dni/" TargetMode="External"/><Relationship Id="rId194" Type="http://schemas.openxmlformats.org/officeDocument/2006/relationships/hyperlink" Target="https://vot69.ru/zhiteljam-verhnevolzhja-soobshhili-o-tysjachah-dostupnyh-vakanskij.html" TargetMode="External"/><Relationship Id="rId208" Type="http://schemas.openxmlformats.org/officeDocument/2006/relationships/hyperlink" Target="https://xn--80aaggfbbvdpkuqnmvfs6p.xn--80aaccp4ajwpkgbl4lpb.xn--p1ai/news/novosti-regiona/bolee-15-tysyach-vakan1siy-predlagayut-rabotodateli-tverskoy-oblasti/" TargetMode="External"/><Relationship Id="rId229" Type="http://schemas.openxmlformats.org/officeDocument/2006/relationships/hyperlink" Target="https://tverlife.ru/regional/v-verhnevolzhe-otkroetsja-novaja-linija-po-proizvodstvu-tvoroga/" TargetMode="External"/><Relationship Id="rId240" Type="http://schemas.openxmlformats.org/officeDocument/2006/relationships/hyperlink" Target="https://&#1074;&#1077;&#1089;&#1090;&#1080;-&#1090;&#1074;&#1077;&#1088;&#1100;.&#1088;&#1092;/dailynews/novuyu-liniyu-po-proizvodstvu-molochnoy-produktsii-planiruyut-otkryt-v-tverskoy-oblasti/" TargetMode="External"/><Relationship Id="rId261" Type="http://schemas.openxmlformats.org/officeDocument/2006/relationships/hyperlink" Target="https://xn--80aaafacod0cjtobqp6g1a7c4e.xn--80aaccp4ajwpkgbl4lpb.xn--p1ai/news/novosti-regiona/za-tri-goda-podderzhku-po-programme-zemskiy-uchitel-v-tverskoy-oblasti-poluchili-bolee-30-pedagogov/" TargetMode="External"/><Relationship Id="rId14" Type="http://schemas.openxmlformats.org/officeDocument/2006/relationships/hyperlink" Target="https://regnum.ru/news/3483892.html" TargetMode="External"/><Relationship Id="rId35" Type="http://schemas.openxmlformats.org/officeDocument/2006/relationships/hyperlink" Target="https://xn--b1aaibidbbdn6bkolfhr9u.xn--80aaccp4ajwpkgbl4lpb.xn--p1ai/news/novosti-regiona/gubernator-igor-rudenya-i-mitropolit-tverskoy1-i-kashinskiy-amvrosiy-proveli-rabochuyu-vstrechu-o-dal/" TargetMode="External"/><Relationship Id="rId56" Type="http://schemas.openxmlformats.org/officeDocument/2006/relationships/hyperlink" Target="https://vot69.ru/pochemu-v-tverskoj-oblasti-mfc-stali-udobnee-dlja-predprinimatelej.html" TargetMode="External"/><Relationship Id="rId77" Type="http://schemas.openxmlformats.org/officeDocument/2006/relationships/hyperlink" Target="https://xn--80aaggfbbvdpkuqnmvfs6p.xn--80aaccp4ajwpkgbl4lpb.xn--p1ai/news/novosti-regiona/v-tverskoy-oblasti-rasshiren-perechen-usl1ug-predostavlyaemykh-v-mfts-dlya-deystvuyushchikh-i-budushch/" TargetMode="External"/><Relationship Id="rId100" Type="http://schemas.openxmlformats.org/officeDocument/2006/relationships/hyperlink" Target="https://tverlife.ru/regional/irina-dibkova-remont-krovli-byl-nashej-davnej-mechtoj/" TargetMode="External"/><Relationship Id="rId282" Type="http://schemas.openxmlformats.org/officeDocument/2006/relationships/hyperlink" Target="https://konakovograd.ru/glavnoe/zhiteli-konakovskogo-rajona-mogut-prinyat-uchastie-v-konkurse-plakatov/" TargetMode="External"/><Relationship Id="rId317" Type="http://schemas.openxmlformats.org/officeDocument/2006/relationships/hyperlink" Target="https://&#1085;&#1072;&#1096;&#1072;&#1078;&#1080;&#1079;&#1085;&#1100;.&#1090;&#1074;&#1077;&#1088;&#1089;&#1082;&#1072;&#1103;&#1086;&#1073;&#1083;&#1072;&#1089;&#1090;&#1100;.&#1088;&#1092;/news/novosti-regiona/elektropoezda-ivolga-v-proizvodstve-kotorykh-zadeystvovan-tverskoy-vagonzavod-poyavyatsya-v-argentin/" TargetMode="External"/><Relationship Id="rId338" Type="http://schemas.openxmlformats.org/officeDocument/2006/relationships/hyperlink" Target="http://bntva.ru/gubernator-tverskoj-oblasti-proveril-rabotu-situaczionno-analiticheskogo-czentra-122/" TargetMode="External"/><Relationship Id="rId8" Type="http://schemas.openxmlformats.org/officeDocument/2006/relationships/endnotes" Target="endnotes.xml"/><Relationship Id="rId98" Type="http://schemas.openxmlformats.org/officeDocument/2006/relationships/hyperlink" Target="https://vedtver.ru/news/opinions/oleg-dubov-vydelenie-dopolnitelnyh-sredstv-na-remont-shkol-jeto-ochen-vazhno/" TargetMode="External"/><Relationship Id="rId121" Type="http://schemas.openxmlformats.org/officeDocument/2006/relationships/hyperlink" Target="http://konzarya.ru/node/19054" TargetMode="External"/><Relationship Id="rId142" Type="http://schemas.openxmlformats.org/officeDocument/2006/relationships/hyperlink" Target="https://xn--80atgafdsv.xn--80aaccp4ajwpkgbl4lpb.xn--p1ai/news/novosti-regiona/gubernator-igor-rudenya-pozdravil-zhiteley-zapadnodvinskogo-munitsipalnogo-okruga-s-80-letiem-osvobo/" TargetMode="External"/><Relationship Id="rId163" Type="http://schemas.openxmlformats.org/officeDocument/2006/relationships/hyperlink" Target="https://xn-----6kcalbbrfn0iijf7msb.xn--p1ai/news/covid-19/v-tverskoy-oblasti-privivku-protiv-covid-19-mozhno-sdelat-v-vykhodnye/" TargetMode="External"/><Relationship Id="rId184" Type="http://schemas.openxmlformats.org/officeDocument/2006/relationships/hyperlink" Target="https://xn--80aaafacod0cjtobqp6g1a7c4e.xn--80aaccp4ajwpkgbl4lpb.xn--p1ai/news/novosti-regiona/privivochnye-punkty-tverskoy-oblasti-prodolzhayut-rabotu-v-vykhodnye-dni/" TargetMode="External"/><Relationship Id="rId219" Type="http://schemas.openxmlformats.org/officeDocument/2006/relationships/hyperlink" Target="https://milknews.ru/index/tver-agrofirma.html" TargetMode="External"/><Relationship Id="rId230" Type="http://schemas.openxmlformats.org/officeDocument/2006/relationships/hyperlink" Target="https://xn--b1aeca2ch.xn--80aaccp4ajwpkgbl4lpb.xn--p1ai/news/novosti-regiona/v-tverskoy-oblasti-planiruyut-otkryt-novuyu-liniyu-po-proizvodstvu-molochnoy-produktsii/" TargetMode="External"/><Relationship Id="rId251" Type="http://schemas.openxmlformats.org/officeDocument/2006/relationships/hyperlink" Target="http://kuvznama.ru/za-tri-goda-podderzhku-po-programme-zemskij-uchitel-v-tverskoj-oblasti-poluchili-bolee-30-pedagogov.html" TargetMode="External"/><Relationship Id="rId25" Type="http://schemas.openxmlformats.org/officeDocument/2006/relationships/hyperlink" Target="https://vot69.ru/gubernator-tverskoj-oblasti-obsudil-s-mitropolitom-vosstanovlenie-sobora.html" TargetMode="External"/><Relationship Id="rId46" Type="http://schemas.openxmlformats.org/officeDocument/2006/relationships/hyperlink" Target="https://www.afanasy.biz/news/society/187722" TargetMode="External"/><Relationship Id="rId67" Type="http://schemas.openxmlformats.org/officeDocument/2006/relationships/hyperlink" Target="https://xn--b1aaibidbbdn6bkolfhr9u.xn--80aaccp4ajwpkgbl4lpb.xn--p1ai/news/novosti-regiona/v-tverskoy-oblasti-rasshiren-perechen-uslug-predostavlyaemykh-v-mfts-dlya-deystvuyushchikh-i-budushch/" TargetMode="External"/><Relationship Id="rId116" Type="http://schemas.openxmlformats.org/officeDocument/2006/relationships/hyperlink" Target="http://kuvznama.ru/toropeckij-rajon-tverskoj-oblasti-otmechaet-80-letie-so-dnja-osvobozhdenija-territorii-ot-nemecko-fashistskih-zahvatchikov.html" TargetMode="External"/><Relationship Id="rId137" Type="http://schemas.openxmlformats.org/officeDocument/2006/relationships/hyperlink" Target="https://vedtver.ru/news/society/zapadnodvinskij-okrug-prazdnujut-80-letie-osvobozhdenija-ot-nemecko-fashistskih-zahvatchikov/" TargetMode="External"/><Relationship Id="rId158" Type="http://schemas.openxmlformats.org/officeDocument/2006/relationships/hyperlink" Target="https://panoramapro.ru/gubernator-igor-rudenja-pozdravil-zhitelej-zapadnodvinskogo-municipalnogo-okruga-s-80-letiem-osvobozhdenija-ot-nemecko-fashistskih-zahvatchikov/" TargetMode="External"/><Relationship Id="rId272" Type="http://schemas.openxmlformats.org/officeDocument/2006/relationships/hyperlink" Target="https://runews24.ru/tver/21/01/2022/d6551ec2d43687c9fbb9041423c866dc" TargetMode="External"/><Relationship Id="rId293" Type="http://schemas.openxmlformats.org/officeDocument/2006/relationships/hyperlink" Target="https://vot69.ru/molodye-tverskie-zhurnalisty-stali-obladateljami-stipendii.html" TargetMode="External"/><Relationship Id="rId302" Type="http://schemas.openxmlformats.org/officeDocument/2006/relationships/hyperlink" Target="https://xn--b1aaibidbbdn6bkolfhr9u.xn--80aaccp4ajwpkgbl4lpb.xn--p1ai/news/novosti-regiona/pyatero-predstaviteley-smi-tverskoy-oblasti-stali-obladatelyami-stipendii-gubernatora-dlya-molodykh-/" TargetMode="External"/><Relationship Id="rId307" Type="http://schemas.openxmlformats.org/officeDocument/2006/relationships/hyperlink" Target="https://xn--b1afbmcjbrdg5afn.xn--80aaccp4ajwpkgbl4lpb.xn--p1ai/news/novosti-regiona/pyatero-predstaviteley-smi-tverskoy-oblasti-stali-obladatelyami-stipendii-gubernatora-dlya-molodykh-/" TargetMode="External"/><Relationship Id="rId323" Type="http://schemas.openxmlformats.org/officeDocument/2006/relationships/hyperlink" Target="https://xn--80atgafdsv.xn--80aaccp4ajwpkgbl4lpb.xn--p1ai/news/novosti-regiona/elektropoezda-ivolga-v-proizvodstve-kotorykh-zadeystvovan-tverskoy-vagonzavod-poyavyatsya-v-argentin/" TargetMode="External"/><Relationship Id="rId328" Type="http://schemas.openxmlformats.org/officeDocument/2006/relationships/hyperlink" Target="https://xn--80aaggfbbvdpkuqnmvfs6p.xn--80aaccp4ajwpkgbl4lpb.xn--p1ai/news/novosti-regiona/elektropoezda-ivolga-v-proizvodstve-kotorykh-zadeystvovan-tverskoy-vagonzavod-poyavyatsya-v-argentin/" TargetMode="External"/><Relationship Id="rId344" Type="http://schemas.openxmlformats.org/officeDocument/2006/relationships/fontTable" Target="fontTable.xml"/><Relationship Id="rId20" Type="http://schemas.openxmlformats.org/officeDocument/2006/relationships/hyperlink" Target="https://xn--80adsebbbcdjwbb7ak.xn--80aaccp4ajwpkgbl4lpb.xn--p1ai/news/novosti-regiona/gubernator-igor-rudenya-i-mitropolit-tverskoy1-i-kashinskiy-amvrosiy-proveli-rabochuyu-vstrechu-o-dal/" TargetMode="External"/><Relationship Id="rId41" Type="http://schemas.openxmlformats.org/officeDocument/2006/relationships/hyperlink" Target="https://tverlife.ru/regional/igor-rudenja-obsudil-prodolzhenie-stroitelnyh-rabot-v-tverskom-spaso-preobrazhenskom-sobore/" TargetMode="External"/><Relationship Id="rId62" Type="http://schemas.openxmlformats.org/officeDocument/2006/relationships/hyperlink" Target="http://gorodskoyportal.ru/tver/news/news/75715276/" TargetMode="External"/><Relationship Id="rId83" Type="http://schemas.openxmlformats.org/officeDocument/2006/relationships/hyperlink" Target="https://&#1074;&#1077;&#1089;&#1090;&#1080;-&#1090;&#1074;&#1077;&#1088;&#1100;.&#1088;&#1092;/dailynews/v-tverskoy-oblasti-rasshirili-perechen-uslug-mfts-dlya-deystvuyushchikh-i-budushchikh-predprinimatel/" TargetMode="External"/><Relationship Id="rId88" Type="http://schemas.openxmlformats.org/officeDocument/2006/relationships/hyperlink" Target="https://tverlife.ru/regional/nikolaj-barannik-gubernator-nastaival-chtoby-uchastie-v-programme-prinimali-vse-municipalitety-oblasti/" TargetMode="External"/><Relationship Id="rId111" Type="http://schemas.openxmlformats.org/officeDocument/2006/relationships/hyperlink" Target="https://glavny.tv/last-news/society-news/zapadnodvinskiy-rayon-tverskoy-oblasti-otmechaet-godovschinu-osvobozhdeniya-ot-fashistov/" TargetMode="External"/><Relationship Id="rId132" Type="http://schemas.openxmlformats.org/officeDocument/2006/relationships/hyperlink" Target="https://www.karavantver.ru/zapadnodvinskij-municipalnyj-okrug-otmechaet-80-ju-godovshhinu-osvobozhdenija-ot-zahvatchikov/" TargetMode="External"/><Relationship Id="rId153" Type="http://schemas.openxmlformats.org/officeDocument/2006/relationships/hyperlink" Target="https://xn--b1afbmcjbrdg5afn.xn--80aaccp4ajwpkgbl4lpb.xn--p1ai/news/novosti-regiona/gubernator-igor-rudenya-pozdravil-zhiteley-zapadnodvinskogo-munitsipalnogo-okruga-s-80-letiem-osvobo/" TargetMode="External"/><Relationship Id="rId174" Type="http://schemas.openxmlformats.org/officeDocument/2006/relationships/hyperlink" Target="https://xn--80aaggfbbvdpkuqnmvfs6p.xn--80aaccp4ajwpkgbl4lpb.xn--p1ai/news/novosti-regiona/privivochnye-punkty-tverskoy-oblasti-prodolzhayut-rabotu-v-vykhodnye-dni/" TargetMode="External"/><Relationship Id="rId179" Type="http://schemas.openxmlformats.org/officeDocument/2006/relationships/hyperlink" Target="https://&#1084;&#1086;&#1083;&#1086;&#1082;&#1086;&#1074;&#1089;&#1082;&#1080;&#1081;&#1082;&#1088;&#1072;&#1081;.&#1090;&#1074;&#1077;&#1088;&#1089;&#1082;&#1072;&#1103;&#1086;&#1073;&#1083;&#1072;&#1089;&#1090;&#1100;.&#1088;&#1092;/news/novosti-regiona/privivochnye-punkty-tverskoy-oblasti-prodolzhayut-rabotu-v-vykhodnye-dni/" TargetMode="External"/><Relationship Id="rId195" Type="http://schemas.openxmlformats.org/officeDocument/2006/relationships/hyperlink" Target="https://tvtver.ru/news/uroven-bezrabotitsy-v-tverskoj-oblasti-ostalsya-na-prezhnem-urovne/" TargetMode="External"/><Relationship Id="rId209" Type="http://schemas.openxmlformats.org/officeDocument/2006/relationships/hyperlink" Target="https://xn--b1afbmcjbrdg5afn.xn--80aaccp4ajwpkgbl4lpb.xn--p1ai/news/novosti-regiona/bolee-15-tysyach-vakan1siy-predlagayut-rabotodateli-tverskoy-oblasti/" TargetMode="External"/><Relationship Id="rId190" Type="http://schemas.openxmlformats.org/officeDocument/2006/relationships/hyperlink" Target="http://nvestnik.ru/2022/01/&#1087;&#1088;&#1080;&#1074;&#1080;&#1074;&#1086;&#1095;&#1085;&#1099;&#1077;-&#1087;&#1091;&#1085;&#1082;&#1090;&#1099;-&#1090;&#1074;&#1077;&#1088;&#1089;&#1082;&#1086;&#1081;-&#1086;&#1073;&#1083;&#1072;&#1089;&#1090;&#1080;/" TargetMode="External"/><Relationship Id="rId204" Type="http://schemas.openxmlformats.org/officeDocument/2006/relationships/hyperlink" Target="https://leninskoeznamya.tverreg.ru/news/novosti-regiona/bolee-15-tysyach-vakan1siy-predlagayut-rabotodateli-tverskoy-oblasti/" TargetMode="External"/><Relationship Id="rId220" Type="http://schemas.openxmlformats.org/officeDocument/2006/relationships/hyperlink" Target="http://gorodskoyportal.ru/tver/news/news/75712695/" TargetMode="External"/><Relationship Id="rId225" Type="http://schemas.openxmlformats.org/officeDocument/2006/relationships/hyperlink" Target="http://kuvznama.ru/v-tverskoj-oblasti-planirujut-otkryt-novuju-liniju-po-proizvodstvu-molochnoj-produkcii.html" TargetMode="External"/><Relationship Id="rId241" Type="http://schemas.openxmlformats.org/officeDocument/2006/relationships/hyperlink" Target="https://tvtver.ru/news/uchitelej-tverskoj-oblasti-stimuliruyut-k-pereezdu-v-selskuyu-mestnost/" TargetMode="External"/><Relationship Id="rId246" Type="http://schemas.openxmlformats.org/officeDocument/2006/relationships/hyperlink" Target="http://kuvznama.ru/v-tverskoj-oblasti-22-pedagoga-poluchili-podderzhku-po-programme-zemskij-uchitel.html" TargetMode="External"/><Relationship Id="rId267" Type="http://schemas.openxmlformats.org/officeDocument/2006/relationships/hyperlink" Target="https://xn--80aeambocfgbf8ag0asfr.xn--80aaccp4ajwpkgbl4lpb.xn--p1ai/news/novosti-regiona/za-tri-goda-podderzhku-po-programme-zemskiy-uchitel-v-tverskoy-oblasti-poluchili-bolee-30-pedagogov/" TargetMode="External"/><Relationship Id="rId288" Type="http://schemas.openxmlformats.org/officeDocument/2006/relationships/hyperlink" Target="https://xn--80abdrbegn5ad8au4b7fub.xn--80aaccp4ajwpkgbl4lpb.xn--p1ai/news/novosti-regiona/pyatero-predstaviteley-smi-tverskoy-oblasti-stali-obladatelyami-stipendii-gubernatora-dlya-molodykh-/" TargetMode="External"/><Relationship Id="rId15" Type="http://schemas.openxmlformats.org/officeDocument/2006/relationships/hyperlink" Target="https://xn-----6kcalbbrfn0iijf7msb.xn--p1ai/news/obshchestvo/v-tveri-obsudili-kakie-eksponaty-popolnyat-muzey-spaso-preobrazhenskogo-sobora/" TargetMode="External"/><Relationship Id="rId36" Type="http://schemas.openxmlformats.org/officeDocument/2006/relationships/hyperlink" Target="https://xn--80aaaggh4d0a.xn--80aaccp4ajwpkgbl4lpb.xn--p1ai/news/novosti-regiona/gubernator-igor-rudenya-i-mitropolit-tverskoy1-i-kashinskiy-amvrosiy-proveli-rabochuyu-vstrechu-o-dal/" TargetMode="External"/><Relationship Id="rId57" Type="http://schemas.openxmlformats.org/officeDocument/2006/relationships/hyperlink" Target="https://tp.tver.ru/v-tverskoj-oblasti-rasshiren-perechen-uslug-predostavljaemyh-v-mfc-dlja-dejstvujushhih-i-budushhih-predprinimatelej/" TargetMode="External"/><Relationship Id="rId106" Type="http://schemas.openxmlformats.org/officeDocument/2006/relationships/hyperlink" Target="http://kuvznama.ru/jeksperty-v-sfere-obrazovanija-ocenili-plany-verhnevolzhja-po-modernizacii-shkol.html" TargetMode="External"/><Relationship Id="rId127" Type="http://schemas.openxmlformats.org/officeDocument/2006/relationships/hyperlink" Target="https://&#1084;&#1086;&#1083;&#1086;&#1082;&#1086;&#1074;&#1089;&#1082;&#1080;&#1081;&#1082;&#1088;&#1072;&#1081;.&#1090;&#1074;&#1077;&#1088;&#1089;&#1082;&#1072;&#1103;&#1086;&#1073;&#1083;&#1072;&#1089;&#1090;&#1100;.&#1088;&#1092;/news/novosti-regiona/toropetskiy-rayon-tverskoy-oblasti-otmechaet-80-letie-so-dnya-osvobozhdeniya-territorii-ot-nemetsko-/" TargetMode="External"/><Relationship Id="rId262" Type="http://schemas.openxmlformats.org/officeDocument/2006/relationships/hyperlink" Target="https://xn--80aaaggh4d0a.xn--80aaccp4ajwpkgbl4lpb.xn--p1ai/news/novosti-regiona/za-tri-goda-podderzhku-po-programme-zemskiy-uchitel-v-tverskoy-oblasti-poluchili-bolee-30-pedagogov/" TargetMode="External"/><Relationship Id="rId283" Type="http://schemas.openxmlformats.org/officeDocument/2006/relationships/hyperlink" Target="https://rzhevgrad.ru/news/rzhevityane-mogut-predlozhit-svoi-agitatsionnye-plakaty-dlya-borby-s-zagryazneniem-okruzhayushhej-sredy/" TargetMode="External"/><Relationship Id="rId313" Type="http://schemas.openxmlformats.org/officeDocument/2006/relationships/hyperlink" Target="http://kuvznama.ru/jelektropoezda-ivolga-v-proizvodstve-kotoryh-zadejstvovan-tverskoj-vagonzavod-pojavjatsja-v-argentine.html" TargetMode="External"/><Relationship Id="rId318" Type="http://schemas.openxmlformats.org/officeDocument/2006/relationships/hyperlink" Target="https://xn--80aeaggbsdn1am6affp.xn--80aaccp4ajwpkgbl4lpb.xn--p1ai/news/novosti-regiona/elektropoezda-ivolga-v-proizvodstve-kotorykh-zadeystvovan-tverskoy-vagonzavod-poyavyatsya-v-argentin/" TargetMode="External"/><Relationship Id="rId339" Type="http://schemas.openxmlformats.org/officeDocument/2006/relationships/hyperlink" Target="http://st-vestnik.ru/vazhnaya-tema/gubernator-igor-rudenya-provyol-soveshhanie-v-situacionno-analiticheskom-centre-122-po-voprosam-raboty-sluzhby.html" TargetMode="External"/><Relationship Id="rId10" Type="http://schemas.openxmlformats.org/officeDocument/2006/relationships/chart" Target="charts/chart1.xml"/><Relationship Id="rId31" Type="http://schemas.openxmlformats.org/officeDocument/2006/relationships/hyperlink" Target="https://xn--80aaafacod0cjtobqp6g1a7c4e.xn--80aaccp4ajwpkgbl4lpb.xn--p1ai/news/novosti-regiona/gubernator-igor-rudenya-i-mitropolit-tverskoy1-i-kashinskiy-amvrosiy-proveli-rabochuyu-vstrechu-o-dal/" TargetMode="External"/><Relationship Id="rId52" Type="http://schemas.openxmlformats.org/officeDocument/2006/relationships/hyperlink" Target="https://xn--80abdrbegn5ad8au4b7fub.xn--80aaccp4ajwpkgbl4lpb.xn--p1ai/news/novosti-regiona/v-tverskoy-oblasti-rasshiren-perechen-uslug-predostavlyaemykh-v-mfts-dlya-deystvuyushchikh-i-budushch/" TargetMode="External"/><Relationship Id="rId73" Type="http://schemas.openxmlformats.org/officeDocument/2006/relationships/hyperlink" Target="https://xn--80aeambocfgbf8ag0asfr.xn--80aaccp4ajwpkgbl4lpb.xn--p1ai/news/novosti-regiona/v-tverskoy-oblasti-rasshiren-perechen-uslug-predostavlyaemykh-v-mfts-dlya-deystvuyushchikh-i-budushch/" TargetMode="External"/><Relationship Id="rId78" Type="http://schemas.openxmlformats.org/officeDocument/2006/relationships/hyperlink" Target="https://xn--80aaafacod0cjtobqp6g1a7c4e.xn--80aaccp4ajwpkgbl4lpb.xn--p1ai/news/novosti-regiona/v-tverskoy-oblasti-rasshiren-perechen-uslug-predostavlyaemykh-v-mfts-dlya-deystvuyushchikh-i-budushch/" TargetMode="External"/><Relationship Id="rId94" Type="http://schemas.openxmlformats.org/officeDocument/2006/relationships/hyperlink" Target="https://vedtver.ru/news/opinions/natalja-roshhina-v-krasivoj-shkole-i-uspevaemost-luchshe/" TargetMode="External"/><Relationship Id="rId99" Type="http://schemas.openxmlformats.org/officeDocument/2006/relationships/hyperlink" Target="https://tverlife.ru/regional/oleg-dubov-vydelenie-dopolnitelnyh-sredstv-na-remont-shkol-jeto-ochen-vazhno/" TargetMode="External"/><Relationship Id="rId101" Type="http://schemas.openxmlformats.org/officeDocument/2006/relationships/hyperlink" Target="https://vedtver.ru/news/opinions/diana-potinjan-novye-kompjutery-proektory-i-drugaja-tehnika-pomozhet-privlech-vnimanie-shkolnika-k-obucheniju/" TargetMode="External"/><Relationship Id="rId122" Type="http://schemas.openxmlformats.org/officeDocument/2006/relationships/hyperlink" Target="http://konzarya.ru/node/19053" TargetMode="External"/><Relationship Id="rId143" Type="http://schemas.openxmlformats.org/officeDocument/2006/relationships/hyperlink" Target="https://xn--80atgafdsv.xn--80aaccp4ajwpkgbl4lpb.xn--p1ai/news/novosti-regiona/toropetskiy-rayon-tverskoy-oblasti-otmechaet-80-letie-so-dnya-osvobozhdeniya-territorii-ot-nemetsko-/" TargetMode="External"/><Relationship Id="rId148" Type="http://schemas.openxmlformats.org/officeDocument/2006/relationships/hyperlink" Target="https://xn--b1aeca2ch.xn--80aaccp4ajwpkgbl4lpb.xn--p1ai/news/novosti-regiona/toropetskiy-rayon-tverskoy-oblasti-otmechaet-80-letie-so-dnya-osvobozhdeniya-territorii-ot-nemetsko-/" TargetMode="External"/><Relationship Id="rId164" Type="http://schemas.openxmlformats.org/officeDocument/2006/relationships/hyperlink" Target="https://xn--80abdrbegn5ad8au4b7fub.xn--80aaccp4ajwpkgbl4lpb.xn--p1ai/news/novosti-regiona/privivochnye-punkty-tverskoy-oblasti-prodolzhayut-rabotu-v-vykhodnye-dni/" TargetMode="External"/><Relationship Id="rId169" Type="http://schemas.openxmlformats.org/officeDocument/2006/relationships/hyperlink" Target="https://vot69.ru/v-tverskoj-oblasti-privivochnye-punkty-rabotajut-bez-vyhodnyh.html" TargetMode="External"/><Relationship Id="rId185" Type="http://schemas.openxmlformats.org/officeDocument/2006/relationships/hyperlink" Target="https://xn--80atgafdsv.xn--80aaccp4ajwpkgbl4lpb.xn--p1ai/news/novosti-regiona/privivochnye-punkty-tverskoy-oblasti-prodolzhayut-rabotu-v-vykhodnye-dni/" TargetMode="External"/><Relationship Id="rId334" Type="http://schemas.openxmlformats.org/officeDocument/2006/relationships/hyperlink" Target="https://ks-region69.com/easyblog/142193-gubernator-igor-rudenja-provel-soveshhanie-v-situacionno-analiticheskom-centre-122-po-voprosam-raboty-sluzhby" TargetMode="External"/><Relationship Id="rId4" Type="http://schemas.microsoft.com/office/2007/relationships/stylesWithEffects" Target="stylesWithEffects.xml"/><Relationship Id="rId9" Type="http://schemas.openxmlformats.org/officeDocument/2006/relationships/image" Target="media/image1.gif"/><Relationship Id="rId180" Type="http://schemas.openxmlformats.org/officeDocument/2006/relationships/hyperlink" Target="https://xn--b1aeca2ch.xn--80aaccp4ajwpkgbl4lpb.xn--p1ai/news/novosti-regiona/privivochnye-punkty-tverskoy-oblasti-prodolzhayut-rabotu-v-vykhodnye-dni/" TargetMode="External"/><Relationship Id="rId210" Type="http://schemas.openxmlformats.org/officeDocument/2006/relationships/hyperlink" Target="https://xn--80aaafacod0cjtobqp6g1a7c4e.xn--80aaccp4ajwpkgbl4lpb.xn--p1ai/news/novosti-regiona/bolee-15-tysyach-vakan1siy-predlagayut-rabotodateli-tverskoy-oblasti/" TargetMode="External"/><Relationship Id="rId215" Type="http://schemas.openxmlformats.org/officeDocument/2006/relationships/hyperlink" Target="https://xn--80atgafdsv.xn--80aaccp4ajwpkgbl4lpb.xn--p1ai/news/novosti-regiona/bolee-15-tysyach-vakan1siy-predlagayut-rabotodateli-tverskoy-oblasti/" TargetMode="External"/><Relationship Id="rId236" Type="http://schemas.openxmlformats.org/officeDocument/2006/relationships/hyperlink" Target="https://xn--80aaaggh4d0a.xn--80aaccp4ajwpkgbl4lpb.xn--p1ai/news/novosti-regiona/v-tverskoy-oblasti-planiruyut-otkryt-novuyu-liniyu-po-proizvodstvu-molochnoy-produktsii/" TargetMode="External"/><Relationship Id="rId257" Type="http://schemas.openxmlformats.org/officeDocument/2006/relationships/hyperlink" Target="https://&#1085;&#1072;&#1096;&#1072;&#1078;&#1080;&#1079;&#1085;&#1100;.&#1090;&#1074;&#1077;&#1088;&#1089;&#1082;&#1072;&#1103;&#1086;&#1073;&#1083;&#1072;&#1089;&#1090;&#1100;.&#1088;&#1092;/news/novosti-regiona/za-tri-goda-podderzhku-po-programme-zemskiy-uchitel-v-tverskoy-oblasti-poluchili-bolee-30-pedagogov/" TargetMode="External"/><Relationship Id="rId278" Type="http://schemas.openxmlformats.org/officeDocument/2006/relationships/hyperlink" Target="https://vedtver.ru/news/society/nochju-v-tveri-ustranili-povrezhdenie-gazoprovoda-v-mamulino/" TargetMode="External"/><Relationship Id="rId26" Type="http://schemas.openxmlformats.org/officeDocument/2006/relationships/hyperlink" Target="https://tver.mk.ru/social/2022/01/21/gubernator-tverskoy-oblasti-vstretilsya-s-mitropolitom-tverskim-i-kashinskim-chtoby-obsudit-vosstanovlenie-spasopreobrazhenskogo-sobora.html" TargetMode="External"/><Relationship Id="rId231" Type="http://schemas.openxmlformats.org/officeDocument/2006/relationships/hyperlink" Target="https://xn--80aaggfbbvdpkuqnmvfs6p.xn--80aaccp4ajwpkgbl4lpb.xn--p1ai/news/novosti-regiona/v-tverskoy-oblasti-planiruyut-otkryt-novuyu-liniyu-po-proizvodstvu-molochnoy-produktsii/" TargetMode="External"/><Relationship Id="rId252" Type="http://schemas.openxmlformats.org/officeDocument/2006/relationships/hyperlink" Target="https://vedtver.ru/news/society/bolshe-30-pedagogov-v-tverskoj-oblasti-poluchili-po-millionu-rublej/" TargetMode="External"/><Relationship Id="rId273" Type="http://schemas.openxmlformats.org/officeDocument/2006/relationships/hyperlink" Target="https://tvtver.ru/news/posledstviya-povrezhdeniya-gazoprovoda-v-tveri-ustraneny-v-noch-s-20-na-21-yanvarya/" TargetMode="External"/><Relationship Id="rId294" Type="http://schemas.openxmlformats.org/officeDocument/2006/relationships/hyperlink" Target="https://xn--80aeaggbsdn1am6affp.xn--80aaccp4ajwpkgbl4lpb.xn--p1ai/news/novosti-regiona/pyatero-predstaviteley-smi-tverskoy-oblasti-stali-obladatelyami-stipendii-gubernatora-dlya-molodykh-/" TargetMode="External"/><Relationship Id="rId308" Type="http://schemas.openxmlformats.org/officeDocument/2006/relationships/hyperlink" Target="http://udomelskaya-gazeta.ru/news/media/2022/1/21/pyatero-predstavitelej-smi-tverskoj-oblasti-stali-obladatelyami-stipendii-gubernatora-dlya-molodyih/" TargetMode="External"/><Relationship Id="rId329" Type="http://schemas.openxmlformats.org/officeDocument/2006/relationships/hyperlink" Target="https://tverlife.ru/regional/v-argentinu-otpravjatsja-jelektropoezda-ivolga-v-proizvodstve-kotoryh-zadejstvovan-tverskoj-vagonzavod/" TargetMode="External"/><Relationship Id="rId47" Type="http://schemas.openxmlformats.org/officeDocument/2006/relationships/hyperlink" Target="https://tvernews.ru/news/280747/" TargetMode="External"/><Relationship Id="rId68" Type="http://schemas.openxmlformats.org/officeDocument/2006/relationships/hyperlink" Target="http://nvestnik.ru/2022/01/&#1074;-&#1090;&#1074;&#1077;&#1088;&#1089;&#1082;&#1086;&#1081;-&#1086;&#1073;&#1083;&#1072;&#1089;&#1090;&#1080;-&#1088;&#1072;&#1089;&#1096;&#1080;&#1088;&#1077;&#1085;-&#1087;&#1077;&#1088;&#1077;&#1095;&#1077;&#1085;&#1100;/" TargetMode="External"/><Relationship Id="rId89" Type="http://schemas.openxmlformats.org/officeDocument/2006/relationships/hyperlink" Target="https://tver.mk.ru/social/2022/01/21/dve-shkoly-andreapolya-otremontiruyut-pri-pomoshhi-gosprogrammy.html" TargetMode="External"/><Relationship Id="rId112" Type="http://schemas.openxmlformats.org/officeDocument/2006/relationships/hyperlink" Target="https://toptver.ru/lenta/zapadnodvinskij-municipalnyj-okrug-otmechaet-80-letie-so-dnja-osvobozhdenija-territorii-ot-nemecko-fashistskih-zahvatchikov/" TargetMode="External"/><Relationship Id="rId133" Type="http://schemas.openxmlformats.org/officeDocument/2006/relationships/hyperlink" Target="https://xn--80aeaggbsdn1am6affp.xn--80aaccp4ajwpkgbl4lpb.xn--p1ai/news/novosti-regiona/toropetskiy-rayon-tverskoy-oblasti-otmechaet-80-letie-so-dnya-osvobozhdeniya-territorii-ot-nemetsko-/" TargetMode="External"/><Relationship Id="rId154" Type="http://schemas.openxmlformats.org/officeDocument/2006/relationships/hyperlink" Target="https://xn--80aaafacod0cjtobqp6g1a7c4e.xn--80aaccp4ajwpkgbl4lpb.xn--p1ai/news/novosti-regiona/toropetskiy-rayon-tverskoy-oblasti-otmechaet-80-letie-so-dnya-osvobozhdeniya-territorii-ot-nemetsko-/" TargetMode="External"/><Relationship Id="rId175" Type="http://schemas.openxmlformats.org/officeDocument/2006/relationships/hyperlink" Target="http://gorodskoyportal.ru/tver/news/news/75711935/" TargetMode="External"/><Relationship Id="rId340" Type="http://schemas.openxmlformats.org/officeDocument/2006/relationships/header" Target="header1.xml"/><Relationship Id="rId196" Type="http://schemas.openxmlformats.org/officeDocument/2006/relationships/hyperlink" Target="https://glavny.tv/last-news/tver/pochti-16-tysyach-vakansiy-predlagayut-rabotodateli-tverskoy-oblasti/" TargetMode="External"/><Relationship Id="rId200" Type="http://schemas.openxmlformats.org/officeDocument/2006/relationships/hyperlink" Target="https://&#1073;&#1077;&#1083;&#1100;&#1089;&#1082;&#1072;&#1103;&#1087;&#1088;&#1072;&#1074;&#1076;&#1072;.&#1090;&#1074;&#1077;&#1088;&#1089;&#1082;&#1072;&#1103;&#1086;&#1073;&#1083;&#1072;&#1089;&#1090;&#1100;.&#1088;&#1092;/news/novosti-regiona/bolee-15-tysyach-vakan1siy-predlagayut-rabotodateli-tverskoy-oblasti/" TargetMode="External"/><Relationship Id="rId16" Type="http://schemas.openxmlformats.org/officeDocument/2006/relationships/hyperlink" Target="https://xn--80abdrbegn5ad8au4b7fub.xn--80aaccp4ajwpkgbl4lpb.xn--p1ai/news/novosti-regiona/gubernator-igor-rudenya-i-mitropolit-tverskoy1-i-kashinskiy-amvrosiy-proveli-rabochuyu-vstrechu-o-dal/" TargetMode="External"/><Relationship Id="rId221" Type="http://schemas.openxmlformats.org/officeDocument/2006/relationships/hyperlink" Target="http://bntva.ru/v-tverskoj-oblasti-planiruyut-otkryt-novuyu-liniyu-po-proizvodstvu-molochnoj-produkczii/" TargetMode="External"/><Relationship Id="rId242" Type="http://schemas.openxmlformats.org/officeDocument/2006/relationships/hyperlink" Target="https://xn-----6kcalbbrfn0iijf7msb.xn--p1ai/news/obshchestvo/v-tverskoy-oblasti-uzhe-22-pedagoga-stali-zemskimi-uchitelyami/" TargetMode="External"/><Relationship Id="rId263" Type="http://schemas.openxmlformats.org/officeDocument/2006/relationships/hyperlink" Target="https://xn--80atgafdsv.xn--80aaccp4ajwpkgbl4lpb.xn--p1ai/news/novosti-regiona/za-tri-goda-podderzhku-po-programme-zemskiy-uchitel-v-tverskoy-oblasti-poluchili-bolee-30-pedagogov/" TargetMode="External"/><Relationship Id="rId284" Type="http://schemas.openxmlformats.org/officeDocument/2006/relationships/hyperlink" Target="https://glavny.tv/last-news/tver/zhiteli-tverskoy-oblasti-mogut-predlozhit-svoi-agitatsionnye-plakaty-dlya-borby-s-zagryazneniem-okruzhayuschey-sredy/" TargetMode="External"/><Relationship Id="rId319" Type="http://schemas.openxmlformats.org/officeDocument/2006/relationships/hyperlink" Target="https://xn--80aeambocfgbf8ag0asfr.xn--80aaccp4ajwpkgbl4lpb.xn--p1ai/news/novosti-regiona/elektropoezda-ivolga-v-proizvodstve-kotorykh-zadeystvovan-tverskoy-vagonzavod-poyavyatsya-v-argentin/" TargetMode="External"/><Relationship Id="rId37" Type="http://schemas.openxmlformats.org/officeDocument/2006/relationships/hyperlink" Target="https://www.tver.kp.ru/online/news/4598931/" TargetMode="External"/><Relationship Id="rId58" Type="http://schemas.openxmlformats.org/officeDocument/2006/relationships/hyperlink" Target="https://tver.aif.ru/society/details/zamerzayut_zazhivo_zhiteli_posyolka_v_tverskoy_oblasti_ostalis_bez_otopleni" TargetMode="External"/><Relationship Id="rId79" Type="http://schemas.openxmlformats.org/officeDocument/2006/relationships/hyperlink" Target="https://glavny.tv/last-news/tver/v-tverskoy-oblasti-rasshiren-perechen-uslug-predostavlyaemyh-v-mfts-dlya-deystvuyuschih-i-buduschih-predprinimateley/" TargetMode="External"/><Relationship Id="rId102" Type="http://schemas.openxmlformats.org/officeDocument/2006/relationships/hyperlink" Target="https://vedtver.ru/news/opinions/irina-dibkova-remont-krovli-byl-nashej-davnej-mechtoj/" TargetMode="External"/><Relationship Id="rId123" Type="http://schemas.openxmlformats.org/officeDocument/2006/relationships/hyperlink" Target="https://&#1073;&#1077;&#1083;&#1100;&#1089;&#1082;&#1072;&#1103;&#1087;&#1088;&#1072;&#1074;&#1076;&#1072;.&#1090;&#1074;&#1077;&#1088;&#1089;&#1082;&#1072;&#1103;&#1086;&#1073;&#1083;&#1072;&#1089;&#1090;&#1100;.&#1088;&#1092;/news/novosti-regiona/toropetskiy-rayon-tverskoy-oblasti-otmechaet-80-letie-so-dnya-osvobozhdeniya-territorii-ot-nemetsko-/" TargetMode="External"/><Relationship Id="rId144" Type="http://schemas.openxmlformats.org/officeDocument/2006/relationships/hyperlink" Target="https://xn--b1aaibidbbdn6bkolfhr9u.xn--80aaccp4ajwpkgbl4lpb.xn--p1ai/news/novosti-regiona/toropetskiy-rayon-tverskoy-oblasti-otmechaet-80-letie-so-dnya-osvobozhdeniya-territorii-ot-nemetsko-/" TargetMode="External"/><Relationship Id="rId330" Type="http://schemas.openxmlformats.org/officeDocument/2006/relationships/hyperlink" Target="https://xn--80abdrbegn5ad8au4b7fub.xn--80aaccp4ajwpkgbl4lpb.xn--p1ai/news/novosti-regiona/elektropoezda-ivolga-v-proizvodstve-kotorykh-zadeystvovan-tverskoy-vagonzavod-poyavyatsya-v-argentin/" TargetMode="External"/><Relationship Id="rId90" Type="http://schemas.openxmlformats.org/officeDocument/2006/relationships/hyperlink" Target="https://tverlife.ru/regional/aleksandr-ivannikov-modernizacija-selskogo-obrazovanija-pomozhet-sohranit-molodjozh-v-derevnjah/" TargetMode="External"/><Relationship Id="rId165" Type="http://schemas.openxmlformats.org/officeDocument/2006/relationships/hyperlink" Target="http://konzarya.ru/node/19056" TargetMode="External"/><Relationship Id="rId186" Type="http://schemas.openxmlformats.org/officeDocument/2006/relationships/hyperlink" Target="https://xn--80adnee0afc6kza.xn--80aaccp4ajwpkgbl4lpb.xn--p1ai/news/novosti-regiona/privivochnye-punkty-tverskoy-oblasti-prodolzhayut-rabotu-v-vykhodnye-dni/" TargetMode="External"/><Relationship Id="rId211" Type="http://schemas.openxmlformats.org/officeDocument/2006/relationships/hyperlink" Target="https://xn--80aeambocfgbf8ag0asfr.xn--80aaccp4ajwpkgbl4lpb.xn--p1ai/news/novosti-regiona/bolee-15-tysyach-vakan1siy-predlagayut-rabotodateli-tverskoy-oblasti/" TargetMode="External"/><Relationship Id="rId232" Type="http://schemas.openxmlformats.org/officeDocument/2006/relationships/hyperlink" Target="https://toptver.ru/lenta/v-tverskoj-oblasti-planirujut-otkryt-novuju-liniju-po-proizvodstvu-molochnoj-produkcii/" TargetMode="External"/><Relationship Id="rId253" Type="http://schemas.openxmlformats.org/officeDocument/2006/relationships/hyperlink" Target="https://&#1073;&#1077;&#1083;&#1100;&#1089;&#1082;&#1072;&#1103;&#1087;&#1088;&#1072;&#1074;&#1076;&#1072;.&#1090;&#1074;&#1077;&#1088;&#1089;&#1082;&#1072;&#1103;&#1086;&#1073;&#1083;&#1072;&#1089;&#1090;&#1100;.&#1088;&#1092;/news/novosti-regiona/za-tri-goda-podderzhku-po-programme-zemskiy-uchitel-v-tverskoy-oblasti-poluchili-bolee-30-pedagogov/" TargetMode="External"/><Relationship Id="rId274" Type="http://schemas.openxmlformats.org/officeDocument/2006/relationships/hyperlink" Target="https://toptver.ru/lenta/nochju-v-tveri-ustranili-posledstvija-povrezhdenija-gazoprovoda/" TargetMode="External"/><Relationship Id="rId295" Type="http://schemas.openxmlformats.org/officeDocument/2006/relationships/hyperlink" Target="https://r-zemlya.ru/guberniya/pyatero-predstavitelej-smi-tverskoj-oblasti-stali-obladatelyami-stipendii-gubernatora-dlya-molodyx-zhurnalistov-v-2022-godu.html" TargetMode="External"/><Relationship Id="rId309" Type="http://schemas.openxmlformats.org/officeDocument/2006/relationships/hyperlink" Target="https://vedtver.ru/news/society/jelektropoezda-ivolga-v-proizvodstve-kotoryh-zadejstvovan-tverskoj-vagonzavod-pojavjatsja-v-argentine/" TargetMode="External"/><Relationship Id="rId27" Type="http://schemas.openxmlformats.org/officeDocument/2006/relationships/hyperlink" Target="https://toptver.ru/lenta/gubernator-igor-rudenja-i-mitropolit-amvrosij-obsudili-dalnejshee-vosstanovlenie-spaso-preobrazhenskogo-sobora-v-tveri/" TargetMode="External"/><Relationship Id="rId48" Type="http://schemas.openxmlformats.org/officeDocument/2006/relationships/hyperlink" Target="https://&#1074;&#1077;&#1089;&#1090;&#1080;-&#1090;&#1074;&#1077;&#1088;&#1100;.&#1088;&#1092;/dailynews/igor-rudenya-i-mitropolit-tverskoy-i-kashinskiy-amvrosiy-obsudili-khod-vosstanovleniya-spaso-preobra/" TargetMode="External"/><Relationship Id="rId69" Type="http://schemas.openxmlformats.org/officeDocument/2006/relationships/hyperlink" Target="https://xn--80aeaggbsdn1am6affp.xn--80aaccp4ajwpkgbl4lpb.xn--p1ai/news/novosti-regiona/v-tverskoy-oblasti-rasshiren-perechen-uslug-predostavlyaemykh-v-mfts-dlya-deystvuyushchikh-i-budushch/" TargetMode="External"/><Relationship Id="rId113" Type="http://schemas.openxmlformats.org/officeDocument/2006/relationships/hyperlink" Target="https://xn--80abdrbegn5ad8au4b7fub.xn--80aaccp4ajwpkgbl4lpb.xn--p1ai/news/novosti-regiona/toropetskiy-rayon-tverskoy-oblasti-otmechaet-80-letie-so-dnya-osvobozhdeniya-territorii-ot-nemetsko-/" TargetMode="External"/><Relationship Id="rId134" Type="http://schemas.openxmlformats.org/officeDocument/2006/relationships/hyperlink" Target="https://xn--80aeaggbsdn1am6affp.xn--80aaccp4ajwpkgbl4lpb.xn--p1ai/news/novosti-regiona/gubernator-igor-rudenya-pozdravil-zhiteley-zapadnodvinskogo-munitsipalnogo-okruga-s-80-letiem-osvobo/" TargetMode="External"/><Relationship Id="rId320" Type="http://schemas.openxmlformats.org/officeDocument/2006/relationships/hyperlink" Target="https://xn--b1afbmcjbrdg5afn.xn--80aaccp4ajwpkgbl4lpb.xn--p1ai/news/novosti-regiona/elektropoezda-ivolga-v-proizvodstve-kotorykh-zadeystvovan-tverskoy-vagonzavod-poyavyatsya-v-argentin/" TargetMode="External"/><Relationship Id="rId80" Type="http://schemas.openxmlformats.org/officeDocument/2006/relationships/hyperlink" Target="http://udomelskaya-gazeta.ru/news/media/2022/1/21/v-tverskoj-oblasti-rasshiren-perechen-uslug-predostavlyaemyih-v-mfts-dlya-dejstvuyuschih-i-buduschih/" TargetMode="External"/><Relationship Id="rId155" Type="http://schemas.openxmlformats.org/officeDocument/2006/relationships/hyperlink" Target="https://xn--80aaggfbbvdpkuqnmvfs6p.xn--80aaccp4ajwpkgbl4lpb.xn--p1ai/news/novosti-regiona/toropetskiy-rayon-tverskoy-oblasti-otmechaet-80-letie-so-dnya-osvobozhdeniya-territorii-ot-nemetsko-/" TargetMode="External"/><Relationship Id="rId176" Type="http://schemas.openxmlformats.org/officeDocument/2006/relationships/hyperlink" Target="https://glavny.tv/last-news/tver/privivochnye-punkty-tverskoy-oblasti-prodolzhayut-rabotu-v-vyhodnye-dni/" TargetMode="External"/><Relationship Id="rId197" Type="http://schemas.openxmlformats.org/officeDocument/2006/relationships/hyperlink" Target="https://xn--80abdrbegn5ad8au4b7fub.xn--80aaccp4ajwpkgbl4lpb.xn--p1ai/news/novosti-regiona/bolee-15-tysyach-vakan1siy-predlagayut-rabotodateli-tverskoy-oblasti/" TargetMode="External"/><Relationship Id="rId341" Type="http://schemas.openxmlformats.org/officeDocument/2006/relationships/footer" Target="footer1.xml"/><Relationship Id="rId201" Type="http://schemas.openxmlformats.org/officeDocument/2006/relationships/hyperlink" Target="http://konzarya.ru/node/19037" TargetMode="External"/><Relationship Id="rId222" Type="http://schemas.openxmlformats.org/officeDocument/2006/relationships/hyperlink" Target="https://xn-----6kcalbbrfn0iijf7msb.xn--p1ai/news/obshchestvo/v-tverskoy-oblasti-poyavitsya-novaya-liniya-po-proizvodstvu-tvoroga/" TargetMode="External"/><Relationship Id="rId243" Type="http://schemas.openxmlformats.org/officeDocument/2006/relationships/hyperlink" Target="https://vot69.ru/v-tverskoj-oblasti-rasskazali-o-podderzhke-uchitelej.html" TargetMode="External"/><Relationship Id="rId264" Type="http://schemas.openxmlformats.org/officeDocument/2006/relationships/hyperlink" Target="https://xn--b1aaibidbbdn6bkolfhr9u.xn--80aaccp4ajwpkgbl4lpb.xn--p1ai/news/novosti-regiona/za-tri-goda-podderzhku-po-programme-zemskiy-uchitel-v-tverskoy-oblasti-poluchili-bolee-30-pedagogov/" TargetMode="External"/><Relationship Id="rId285" Type="http://schemas.openxmlformats.org/officeDocument/2006/relationships/hyperlink" Target="https://r-zemlya.ru/guberniya/zhiteli-tverskoj-oblasti-mogut-predlozhit-svoi-agitacionnye-plakaty-dlya-borby-s-zagryazneniem-okruzhayushhej-sredy.html" TargetMode="External"/><Relationship Id="rId17" Type="http://schemas.openxmlformats.org/officeDocument/2006/relationships/hyperlink" Target="http://konzarya.ru/node/19058" TargetMode="External"/><Relationship Id="rId38" Type="http://schemas.openxmlformats.org/officeDocument/2006/relationships/hyperlink" Target="http://udomelskaya-gazeta.ru/news/media/2022/1/21/gubernator-igor-rudenya-i-mitropolit-tverskoj-i-kashinskij-amvrosij-proveli-rabochuyu-vstrechu-o-1/" TargetMode="External"/><Relationship Id="rId59" Type="http://schemas.openxmlformats.org/officeDocument/2006/relationships/hyperlink" Target="https://kvedomosti.ru/?p=1108321" TargetMode="External"/><Relationship Id="rId103" Type="http://schemas.openxmlformats.org/officeDocument/2006/relationships/hyperlink" Target="https://tverlife.ru/regional/diana-potinjan-novye-kompjutery-proektory-i-drugaja-tehnika-pomozhet-privlech-vnimanie-shkolnika-k-obucheniju/" TargetMode="External"/><Relationship Id="rId124" Type="http://schemas.openxmlformats.org/officeDocument/2006/relationships/hyperlink" Target="https://&#1073;&#1077;&#1083;&#1100;&#1089;&#1082;&#1072;&#1103;&#1087;&#1088;&#1072;&#1074;&#1076;&#1072;.&#1090;&#1074;&#1077;&#1088;&#1089;&#1082;&#1072;&#1103;&#1086;&#1073;&#1083;&#1072;&#1089;&#1090;&#1100;.&#1088;&#1092;/news/novosti-regiona/gubernator-igor-rudenya-pozdravil-zhiteley-zapadnodvinskogo-munitsipalnogo-okruga-s-80-letiem-osvobo/" TargetMode="External"/><Relationship Id="rId310" Type="http://schemas.openxmlformats.org/officeDocument/2006/relationships/hyperlink" Target="http://udomelskaya-gazeta.ru/news/media/2022/1/21/elektropoezda-ivolga-v-proizvodstve-kotoryih-zadejstvovan-tverskoj-vagonzavod-poyavyatsya-v-argentine/" TargetMode="External"/><Relationship Id="rId70" Type="http://schemas.openxmlformats.org/officeDocument/2006/relationships/hyperlink" Target="https://xn--80atgafdsv.xn--80aaccp4ajwpkgbl4lpb.xn--p1ai/news/novosti-regiona/v-tverskoy-oblasti-rasshiren-perechen-uslug-predostavlyaemykh-v-mfts-dlya-deystvuyushchikh-i-budushch/" TargetMode="External"/><Relationship Id="rId91" Type="http://schemas.openxmlformats.org/officeDocument/2006/relationships/hyperlink" Target="https://vedtver.ru/news/opinions/konstantin-antonov-v-shkolah-formiruetsja-nashe-budushhee/" TargetMode="External"/><Relationship Id="rId145" Type="http://schemas.openxmlformats.org/officeDocument/2006/relationships/hyperlink" Target="https://xn--b1aaibidbbdn6bkolfhr9u.xn--80aaccp4ajwpkgbl4lpb.xn--p1ai/news/novosti-regiona/gubernator-igor-rudenya-pozdravil-zhiteley-zapadnodvinskogo-munitsipalnogo-okruga-s-80-letiem-osvobo/" TargetMode="External"/><Relationship Id="rId166" Type="http://schemas.openxmlformats.org/officeDocument/2006/relationships/hyperlink" Target="https://panoramapro.ru/v-tverskoj-oblasti-rasshiren-perechen-uslug-predostavljaemyh-v-mfc-dlja-predprinimatelej/" TargetMode="External"/><Relationship Id="rId187" Type="http://schemas.openxmlformats.org/officeDocument/2006/relationships/hyperlink" Target="https://xn--b1aaibidbbdn6bkolfhr9u.xn--80aaccp4ajwpkgbl4lpb.xn--p1ai/news/novosti-regiona/privivochnye-punkty-tverskoy-oblasti-prodolzhayut-rabotu-v-vykhodnye-dni/" TargetMode="External"/><Relationship Id="rId331" Type="http://schemas.openxmlformats.org/officeDocument/2006/relationships/hyperlink" Target="https://&#1074;&#1077;&#1089;&#1090;&#1080;-&#1090;&#1074;&#1077;&#1088;&#1100;.&#1088;&#1092;/dailynews/70-elektropoezdov-ivolga-ot-tverskogo-vagonzavoda-poyavyatsya-v-argentine/" TargetMode="External"/><Relationship Id="rId1" Type="http://schemas.openxmlformats.org/officeDocument/2006/relationships/customXml" Target="../customXml/item1.xml"/><Relationship Id="rId212" Type="http://schemas.openxmlformats.org/officeDocument/2006/relationships/hyperlink" Target="https://xn--b1aaibidbbdn6bkolfhr9u.xn--80aaccp4ajwpkgbl4lpb.xn--p1ai/news/novosti-regiona/bolee-15-tysyach-vakan1siy-predlagayut-rabotodateli-tverskoy-oblasti/" TargetMode="External"/><Relationship Id="rId233" Type="http://schemas.openxmlformats.org/officeDocument/2006/relationships/hyperlink" Target="https://xn--b1aaibidbbdn6bkolfhr9u.xn--80aaccp4ajwpkgbl4lpb.xn--p1ai/news/novosti-regiona/v-tverskoy-oblasti-planiruyut-otkryt-novuyu-liniyu-po-proizvodstvu-molochnoy-produktsii/" TargetMode="External"/><Relationship Id="rId254" Type="http://schemas.openxmlformats.org/officeDocument/2006/relationships/hyperlink" Target="https://tverlife.ru/regional/bolshe-30-pedagogov-poluchili-podderzhku-po-programme-zemskij-uchitel-v-tverskoj-oblasti/" TargetMode="External"/><Relationship Id="rId28" Type="http://schemas.openxmlformats.org/officeDocument/2006/relationships/hyperlink" Target="https://www.karavantver.ru/v-tveri-obsudili-hod-stroitelstva-spaso-preobrazhenskogo-sobora/" TargetMode="External"/><Relationship Id="rId49" Type="http://schemas.openxmlformats.org/officeDocument/2006/relationships/hyperlink" Target="https://tvereparhia.ru/news/events/glava-tverskoj-mitropolii-i-gubernator-tverskoj-oblasti-proveli-rabochuju-vstrechu-po-voprosu-vosstanovlenija-spaso-preobrazhenskogo-sobora/" TargetMode="External"/><Relationship Id="rId114" Type="http://schemas.openxmlformats.org/officeDocument/2006/relationships/hyperlink" Target="https://xn--80abdrbegn5ad8au4b7fub.xn--80aaccp4ajwpkgbl4lpb.xn--p1ai/news/novosti-regiona/gubernator-igor-rudenya-pozdravil-zhiteley-zapadnodvinskogo-munitsipalnogo-okruga-s-80-letiem-osvobo/" TargetMode="External"/><Relationship Id="rId275" Type="http://schemas.openxmlformats.org/officeDocument/2006/relationships/hyperlink" Target="https://&#1074;&#1077;&#1089;&#1090;&#1080;-&#1090;&#1074;&#1077;&#1088;&#1100;.&#1088;&#1092;/dailynews/posledstviya-povrezhdeniya-gazoprovoda-v-tveri-ustraneny-nochyu-s-20-na-21-yanvarya/" TargetMode="External"/><Relationship Id="rId296" Type="http://schemas.openxmlformats.org/officeDocument/2006/relationships/hyperlink" Target="https://xn--80adnee0afc6kza.xn--80aaccp4ajwpkgbl4lpb.xn--p1ai/news/novosti-regiona/pyatero-predstaviteley-smi-tverskoy-oblasti-stali-obladatelyami-stipendii-gubernatora-dlya-molodykh-/" TargetMode="External"/><Relationship Id="rId300" Type="http://schemas.openxmlformats.org/officeDocument/2006/relationships/hyperlink" Target="https://xn--80aeambocfgbf8ag0asfr.xn--80aaccp4ajwpkgbl4lpb.xn--p1ai/news/novosti-regiona/pyatero-predstaviteley-smi-tverskoy-oblasti-stali-obladatelyami-stipendii-gubernatora-dlya-molodykh-/" TargetMode="External"/><Relationship Id="rId60" Type="http://schemas.openxmlformats.org/officeDocument/2006/relationships/hyperlink" Target="https://&#1074;&#1077;&#1089;&#1090;&#1080;-&#1090;&#1074;&#1077;&#1088;&#1100;.&#1088;&#1092;/dailynews/v-mfts-tverskoy-oblasti-rasshirili-perechen-uslug-dlya-predprinimateley-/" TargetMode="External"/><Relationship Id="rId81" Type="http://schemas.openxmlformats.org/officeDocument/2006/relationships/hyperlink" Target="https://www.afanasy.biz/news/society/187723" TargetMode="External"/><Relationship Id="rId135" Type="http://schemas.openxmlformats.org/officeDocument/2006/relationships/hyperlink" Target="https://leninskoeznamya.tverreg.ru/news/novosti-regiona/toropetskiy-rayon-tverskoy-oblasti-otmechaet-80-letie-so-dnya-osvobozhdeniya-territorii-ot-nemetsko-/" TargetMode="External"/><Relationship Id="rId156" Type="http://schemas.openxmlformats.org/officeDocument/2006/relationships/hyperlink" Target="https://vedtver.ru/news/society/80-let-nazad-toropeckij-rajon-osvobodili-ot-nemecko-fashistskih-zahvatchikov/" TargetMode="External"/><Relationship Id="rId177" Type="http://schemas.openxmlformats.org/officeDocument/2006/relationships/hyperlink" Target="http://bzgazeta.ru/novosti/privivochnye-punkty-tverskoj-oblasti-prodolzhayut-rabotu-v-vyxodnye-dni.html" TargetMode="External"/><Relationship Id="rId198" Type="http://schemas.openxmlformats.org/officeDocument/2006/relationships/hyperlink" Target="http://kuvznama.ru/bolee-15-tysjach-vakansij-predlagajut-rabotodateli-tverskoj-oblasti-2.html" TargetMode="External"/><Relationship Id="rId321" Type="http://schemas.openxmlformats.org/officeDocument/2006/relationships/hyperlink" Target="https://xn--80aaaggh4d0a.xn--80aaccp4ajwpkgbl4lpb.xn--p1ai/news/novosti-regiona/elektropoezda-ivolga-v-proizvodstve-kotorykh-zadeystvovan-tverskoy-vagonzavod-poyavyatsya-v-argentin/" TargetMode="External"/><Relationship Id="rId342" Type="http://schemas.openxmlformats.org/officeDocument/2006/relationships/footer" Target="footer2.xml"/><Relationship Id="rId202" Type="http://schemas.openxmlformats.org/officeDocument/2006/relationships/hyperlink" Target="https://&#1074;&#1077;&#1089;&#1090;&#1080;-&#1090;&#1074;&#1077;&#1088;&#1100;.&#1088;&#1092;/dailynews/bolee-15-tysyach-vakansiy-predlagayut-rabotodateli-tverskoy-oblasti/" TargetMode="External"/><Relationship Id="rId223" Type="http://schemas.openxmlformats.org/officeDocument/2006/relationships/hyperlink" Target="https://&#1073;&#1077;&#1083;&#1100;&#1089;&#1082;&#1072;&#1103;&#1087;&#1088;&#1072;&#1074;&#1076;&#1072;.&#1090;&#1074;&#1077;&#1088;&#1089;&#1082;&#1072;&#1103;&#1086;&#1073;&#1083;&#1072;&#1089;&#1090;&#1100;.&#1088;&#1092;/news/novosti-regiona/v-tverskoy-oblasti-planiruyut-otkryt-novuyu-liniyu-po-proizvodstvu-molochnoy-produktsii/" TargetMode="External"/><Relationship Id="rId244" Type="http://schemas.openxmlformats.org/officeDocument/2006/relationships/hyperlink" Target="https://www.tver.kp.ru/online/news/4598696/" TargetMode="External"/><Relationship Id="rId18" Type="http://schemas.openxmlformats.org/officeDocument/2006/relationships/hyperlink" Target="https://tver.aif.ru/society/details/proshla_rabochaya_vstrecha_o_dalneyshem_vosstanovlenii_sobora_v_tveri" TargetMode="External"/><Relationship Id="rId39" Type="http://schemas.openxmlformats.org/officeDocument/2006/relationships/hyperlink" Target="https://tp.tver.ru/gubernator-igor-rudenja-i-mitropolit-tverskoj-i-kashinskij-amvrosij-proveli-rabochuju-vstrechu-o-dalnejshem-vosstanovlenii-spaso-preobrazhenskogo-sobora-v-tveri-2/" TargetMode="External"/><Relationship Id="rId265" Type="http://schemas.openxmlformats.org/officeDocument/2006/relationships/hyperlink" Target="https://xn--80adnee0afc6kza.xn--80aaccp4ajwpkgbl4lpb.xn--p1ai/news/novosti-regiona/za-tri-goda-podderzhku-po-programme-zemskiy-uchitel-v-tverskoy-oblasti-poluchili-bolee-30-pedagogov/" TargetMode="External"/><Relationship Id="rId286" Type="http://schemas.openxmlformats.org/officeDocument/2006/relationships/hyperlink" Target="http://kuvznama.ru/zhiteli-tverskoj-oblasti-mogut-predlozhit-svoi-agitacionnye-plakaty-dlja-borby-s-zagrjazneniem-okruzhajushhej-sredy.html" TargetMode="External"/><Relationship Id="rId50" Type="http://schemas.openxmlformats.org/officeDocument/2006/relationships/hyperlink" Target="https://ria.ru/20220121/mfts-1768951445.html" TargetMode="External"/><Relationship Id="rId104" Type="http://schemas.openxmlformats.org/officeDocument/2006/relationships/hyperlink" Target="https://r-zemlya.ru/guberniya/eksperty-v-sfere-obrazovaniya-ocenili-plany-verxnevolzhya-po-modernizacii-shkol.html" TargetMode="External"/><Relationship Id="rId125" Type="http://schemas.openxmlformats.org/officeDocument/2006/relationships/hyperlink" Target="https://www.karavantver.ru/eshhe-odin-rajon-tverskoj-oblasti-otmechaet-80-letie-so-dnja-osvobozhdenija-ot-nemecko-fashistskih-zahvatchikov/" TargetMode="External"/><Relationship Id="rId146" Type="http://schemas.openxmlformats.org/officeDocument/2006/relationships/hyperlink" Target="https://xn--80adnee0afc6kza.xn--80aaccp4ajwpkgbl4lpb.xn--p1ai/news/novosti-regiona/gubernator-igor-rudenya-pozdravil-zhiteley-zapadnodvinskogo-munitsipalnogo-okruga-s-80-letiem-osvobo/" TargetMode="External"/><Relationship Id="rId167" Type="http://schemas.openxmlformats.org/officeDocument/2006/relationships/hyperlink" Target="https://&#1085;&#1072;&#1096;&#1072;&#1078;&#1080;&#1079;&#1085;&#1100;.&#1090;&#1074;&#1077;&#1088;&#1089;&#1082;&#1072;&#1103;&#1086;&#1073;&#1083;&#1072;&#1089;&#1090;&#1100;.&#1088;&#1092;/news/novosti-regiona/privivochnye-punkty-tverskoy-oblasti-prodolzhayut-rabotu-v-vykhodnye-dni/" TargetMode="External"/><Relationship Id="rId188" Type="http://schemas.openxmlformats.org/officeDocument/2006/relationships/hyperlink" Target="https://panoramapro.ru/privivochnye-punkty-tverskoj-oblasti-prodolzhajut-rabotu-i-v-vyhodnye-dni/" TargetMode="External"/><Relationship Id="rId311" Type="http://schemas.openxmlformats.org/officeDocument/2006/relationships/hyperlink" Target="https://glavny.tv/last-news/tver/elektropoezda-ivolga-v-proizvodstve-kotoryh-zadeystvovan-tverskoy-vagonzavod-poyavyatsya-v-argentine/" TargetMode="External"/><Relationship Id="rId332" Type="http://schemas.openxmlformats.org/officeDocument/2006/relationships/hyperlink" Target="https://&#1074;&#1077;&#1089;&#1090;&#1080;-&#1090;&#1074;&#1077;&#1088;&#1100;.&#1088;&#1092;/dailynews/v-tverskoy-oblasti-usovershenstvuyut-rabotu-tsentra-goryachey-linii-122-/" TargetMode="External"/><Relationship Id="rId71" Type="http://schemas.openxmlformats.org/officeDocument/2006/relationships/hyperlink" Target="https://r-zemlya.ru/guberniya/v-tverskoj-oblasti-rasshiren-perechen-uslug-predostavlyaemyx-v-mfc-dlya-dejstvuyushhix-i-budushhix-predprinimatelej.html" TargetMode="External"/><Relationship Id="rId92" Type="http://schemas.openxmlformats.org/officeDocument/2006/relationships/hyperlink" Target="https://tverlife.ru/regional/konstantin-antonov-v-shkolah-formiruetsja-nashe-budushhee/" TargetMode="External"/><Relationship Id="rId213" Type="http://schemas.openxmlformats.org/officeDocument/2006/relationships/hyperlink" Target="https://xn--80aaaggh4d0a.xn--80aaccp4ajwpkgbl4lpb.xn--p1ai/news/novosti-regiona/bolee-15-tysyach-vakan1siy-predlagayut-rabotodateli-tverskoy-oblasti/" TargetMode="External"/><Relationship Id="rId234" Type="http://schemas.openxmlformats.org/officeDocument/2006/relationships/hyperlink" Target="https://xn--80adnee0afc6kza.xn--80aaccp4ajwpkgbl4lpb.xn--p1ai/news/novosti-regiona/v-tverskoy-oblasti-planiruyut-otkryt-novuyu-liniyu-po-proizvodstvu-molochnoy-produktsii/" TargetMode="External"/><Relationship Id="rId2" Type="http://schemas.openxmlformats.org/officeDocument/2006/relationships/numbering" Target="numbering.xml"/><Relationship Id="rId29" Type="http://schemas.openxmlformats.org/officeDocument/2006/relationships/hyperlink" Target="https://leninskoeznamya.tverreg.ru/news/novosti-regiona/gubernator-igor-rudenya-i-mitropolit-tverskoy1-i-kashinskiy-amvrosiy-proveli-rabochuyu-vstrechu-o-dal/" TargetMode="External"/><Relationship Id="rId255" Type="http://schemas.openxmlformats.org/officeDocument/2006/relationships/hyperlink" Target="https://tverlife.ru/regional/bolshe-30-pedagogov-poluchili-podderzhku-po-programme-zemskij-uchitel-v-tverskoj-oblasti-za-tri-goda/" TargetMode="External"/><Relationship Id="rId276" Type="http://schemas.openxmlformats.org/officeDocument/2006/relationships/hyperlink" Target="https://www.tver.kp.ru/online/news/4598092/" TargetMode="External"/><Relationship Id="rId297" Type="http://schemas.openxmlformats.org/officeDocument/2006/relationships/hyperlink" Target="https://xn--80aaggfbbvdpkuqnmvfs6p.xn--80aaccp4ajwpkgbl4lpb.xn--p1ai/news/novosti-regiona/pyatero-predstaviteley-smi-tverskoy-oblasti-stali-obladatelyami-stipendii-gubernatora-dlya-molodykh-/" TargetMode="External"/><Relationship Id="rId40" Type="http://schemas.openxmlformats.org/officeDocument/2006/relationships/hyperlink" Target="https://xn--80aaggfbbvdpkuqnmvfs6p.xn--80aaccp4ajwpkgbl4lpb.xn--p1ai/news/novosti-regiona/gubernator-igor-rudenya-i-mitropolit-tverskoy1-i-kashinskiy-amvrosiy-proveli-rabochuyu-vstrechu-o-dal/" TargetMode="External"/><Relationship Id="rId115" Type="http://schemas.openxmlformats.org/officeDocument/2006/relationships/hyperlink" Target="http://kuvznama.ru/gubernator-igor-rudenja-pozdravil-zhitelej-zapadnodvinskogo-municipalnogo-okruga-s-80-letiem-osvobozhdenija-ot-nemecko-fashistskih-zahvatchikov.html" TargetMode="External"/><Relationship Id="rId136" Type="http://schemas.openxmlformats.org/officeDocument/2006/relationships/hyperlink" Target="https://leninskoeznamya.tverreg.ru/news/novosti-regiona/gubernator-igor-rudenya-pozdravil-zhiteley-zapadnodvinskogo-munitsipalnogo-okruga-s-80-letiem-osvobo/" TargetMode="External"/><Relationship Id="rId157" Type="http://schemas.openxmlformats.org/officeDocument/2006/relationships/hyperlink" Target="https://tp.tver.ru/toropeckij-rajon-tverskoj-oblasti-otmechaet-80-letie-so-dnja-osvobozhdenija-territorii-ot-nemecko-fashistskih-zahvatchikov/" TargetMode="External"/><Relationship Id="rId178" Type="http://schemas.openxmlformats.org/officeDocument/2006/relationships/hyperlink" Target="http://udomelskaya-gazeta.ru/news/media/2022/1/21/privivochnyie-punktyi-tverskoj-oblasti-prodolzhayut-rabotu-v-vyihodnyie-dni/" TargetMode="External"/><Relationship Id="rId301" Type="http://schemas.openxmlformats.org/officeDocument/2006/relationships/hyperlink" Target="https://xn--b1aeca2ch.xn--80aaccp4ajwpkgbl4lpb.xn--p1ai/news/novosti-regiona/pyatero-predstaviteley-smi-tverskoy-oblasti-stali-obladatelyami-stipendii-gubernatora-dlya-molodykh-/" TargetMode="External"/><Relationship Id="rId322" Type="http://schemas.openxmlformats.org/officeDocument/2006/relationships/hyperlink" Target="https://leninskoeznamya.tverreg.ru/news/novosti-regiona/elektropoezda-ivolga-v-proizvodstve-kotorykh-zadeystvovan-tverskoy-vagonzavod-poyavyatsya-v-argentin/" TargetMode="External"/><Relationship Id="rId343" Type="http://schemas.openxmlformats.org/officeDocument/2006/relationships/footer" Target="footer3.xml"/><Relationship Id="rId61" Type="http://schemas.openxmlformats.org/officeDocument/2006/relationships/hyperlink" Target="https://tverigrad.ru/publication/v-tverskoj-oblasti-rasshiren-perechen-uslug-predostavljaemyh-v-mfc-dlja-dejstvujushhih-i-budushhih-predprinimatelej/" TargetMode="External"/><Relationship Id="rId82" Type="http://schemas.openxmlformats.org/officeDocument/2006/relationships/hyperlink" Target="https://tverlife.ru/regional/v-mfc-tverskoj-oblasti-dobavili-34-dopolnitelnye-uslugi/" TargetMode="External"/><Relationship Id="rId199" Type="http://schemas.openxmlformats.org/officeDocument/2006/relationships/hyperlink" Target="https://tverlife.ru/regional/rabotodateli-predlagajut-bolshe-15-tysjach-vakansij-dlja-zhitelej-tverskoj-oblasti/" TargetMode="External"/><Relationship Id="rId203" Type="http://schemas.openxmlformats.org/officeDocument/2006/relationships/hyperlink" Target="https://&#1084;&#1086;&#1083;&#1086;&#1082;&#1086;&#1074;&#1089;&#1082;&#1080;&#1081;&#1082;&#1088;&#1072;&#1081;.&#1090;&#1074;&#1077;&#1088;&#1089;&#1082;&#1072;&#1103;&#1086;&#1073;&#1083;&#1072;&#1089;&#1090;&#1100;.&#1088;&#1092;/news/novosti-regiona/bolee-15-tysyach-vakan1siy-predlagayut-rabotodateli-tverskoy-oblasti/" TargetMode="External"/><Relationship Id="rId19" Type="http://schemas.openxmlformats.org/officeDocument/2006/relationships/hyperlink" Target="https://&#1073;&#1077;&#1083;&#1100;&#1089;&#1082;&#1072;&#1103;&#1087;&#1088;&#1072;&#1074;&#1076;&#1072;.&#1090;&#1074;&#1077;&#1088;&#1089;&#1082;&#1072;&#1103;&#1086;&#1073;&#1083;&#1072;&#1089;&#1090;&#1100;.&#1088;&#1092;/news/novosti-regiona/gubernator-igor-rudenya-i-mitropolit-tverskoy1-i-kashinskiy-amvrosiy-proveli-rabochuyu-vstrechu-o-dal/" TargetMode="External"/><Relationship Id="rId224" Type="http://schemas.openxmlformats.org/officeDocument/2006/relationships/hyperlink" Target="https://&#1084;&#1086;&#1083;&#1086;&#1082;&#1086;&#1074;&#1089;&#1082;&#1080;&#1081;&#1082;&#1088;&#1072;&#1081;.&#1090;&#1074;&#1077;&#1088;&#1089;&#1082;&#1072;&#1103;&#1086;&#1073;&#1083;&#1072;&#1089;&#1090;&#1100;.&#1088;&#1092;/news/novosti-regiona/v-tverskoy-oblasti-planiruyut-otkryt-novuyu-liniyu-po-proizvodstvu-molochnoy-produktsii/" TargetMode="External"/><Relationship Id="rId245" Type="http://schemas.openxmlformats.org/officeDocument/2006/relationships/hyperlink" Target="https://r-zemlya.ru/guberniya/v-tverskoj-oblasti-22-pedagoga-poluchili-podderzhku-po-programme-zemskij-uchitel.html" TargetMode="External"/><Relationship Id="rId266" Type="http://schemas.openxmlformats.org/officeDocument/2006/relationships/hyperlink" Target="https://xn--b1aeca2ch.xn--80aaccp4ajwpkgbl4lpb.xn--p1ai/news/novosti-regiona/za-tri-goda-podderzhku-po-programme-zemskiy-uchitel-v-tverskoy-oblasti-poluchili-bolee-30-pedagogov/" TargetMode="External"/><Relationship Id="rId287" Type="http://schemas.openxmlformats.org/officeDocument/2006/relationships/hyperlink" Target="https://tverigrad.ru/publication/v-tverskoj-oblasti-pjatero-molodyh-zhurnalistov-budut-poluchat-stipendiju-gubernatora/" TargetMode="External"/><Relationship Id="rId30" Type="http://schemas.openxmlformats.org/officeDocument/2006/relationships/hyperlink" Target="https://glavny.tv/last-news/tver/gubernator-igor-rudenya-i-mitropolit-tverskoy-i-kashinskiy-amvrosiy-proveli-rabochuyu-vstrechu-o-dalneyshem-vosstanovlenii-spaso-preobrazhenskogo-sobora-v-tveri/" TargetMode="External"/><Relationship Id="rId105" Type="http://schemas.openxmlformats.org/officeDocument/2006/relationships/hyperlink" Target="http://gorodskoyportal.ru/tver/news/news/75704595/" TargetMode="External"/><Relationship Id="rId126" Type="http://schemas.openxmlformats.org/officeDocument/2006/relationships/hyperlink" Target="https://tverlife.ru/regional/toropeckij-rajon-otmechaet-80-let-so-dnja-osvobozhdenija-ot-fashistskih-zahvatchikov/" TargetMode="External"/><Relationship Id="rId147" Type="http://schemas.openxmlformats.org/officeDocument/2006/relationships/hyperlink" Target="https://xn--80adnee0afc6kza.xn--80aaccp4ajwpkgbl4lpb.xn--p1ai/news/novosti-regiona/toropetskiy-rayon-tverskoy-oblasti-otmechaet-80-letie-so-dnya-osvobozhdeniya-territorii-ot-nemetsko-/" TargetMode="External"/><Relationship Id="rId168" Type="http://schemas.openxmlformats.org/officeDocument/2006/relationships/hyperlink" Target="https://xn--80aeaggbsdn1am6affp.xn--80aaccp4ajwpkgbl4lpb.xn--p1ai/news/novosti-regiona/privivochnye-punkty-tverskoy-oblasti-prodolzhayut-rabotu-v-vykhodnye-dni/" TargetMode="External"/><Relationship Id="rId312" Type="http://schemas.openxmlformats.org/officeDocument/2006/relationships/hyperlink" Target="https://r-zemlya.ru/guberniya/elektropoezda-ivolga-v-proizvodstve-kotoryx-zadejstvovan-tverskoj-vagonzavod-poyavyatsya-v-argentine.html" TargetMode="External"/><Relationship Id="rId333" Type="http://schemas.openxmlformats.org/officeDocument/2006/relationships/hyperlink" Target="http://www.nia-rf.ru/news/authority/78700" TargetMode="External"/><Relationship Id="rId51" Type="http://schemas.openxmlformats.org/officeDocument/2006/relationships/hyperlink" Target="https://regnum.ru/news/3483897.html" TargetMode="External"/><Relationship Id="rId72" Type="http://schemas.openxmlformats.org/officeDocument/2006/relationships/hyperlink" Target="https://xn--b1aeca2ch.xn--80aaccp4ajwpkgbl4lpb.xn--p1ai/news/novosti-regiona/v-tverskoy-oblasti-rasshiren-perechen-uslug-predostavlyaemykh-v-mfts-dlya-deystvuyushchikh-i-budushch/" TargetMode="External"/><Relationship Id="rId93" Type="http://schemas.openxmlformats.org/officeDocument/2006/relationships/hyperlink" Target="https://tver.mk.ru/social/2022/01/21/doydet-remont-do-shkolnogo-dvora.html" TargetMode="External"/><Relationship Id="rId189" Type="http://schemas.openxmlformats.org/officeDocument/2006/relationships/hyperlink" Target="https://&#1074;&#1077;&#1089;&#1090;&#1080;-&#1090;&#1074;&#1077;&#1088;&#1100;.&#1088;&#1092;/dailynews/v-tverskoy-oblasti-privivochnye-punkty-prodolzhayut-rabotu-v-vykhodnye-dni/" TargetMode="External"/><Relationship Id="rId3" Type="http://schemas.openxmlformats.org/officeDocument/2006/relationships/styles" Target="styles.xml"/><Relationship Id="rId214" Type="http://schemas.openxmlformats.org/officeDocument/2006/relationships/hyperlink" Target="https://xn--80adnee0afc6kza.xn--80aaccp4ajwpkgbl4lpb.xn--p1ai/news/novosti-regiona/bolee-15-tysyach-vakan1siy-predlagayut-rabotodateli-tverskoy-oblasti/" TargetMode="External"/><Relationship Id="rId235" Type="http://schemas.openxmlformats.org/officeDocument/2006/relationships/hyperlink" Target="https://xn--80aeambocfgbf8ag0asfr.xn--80aaccp4ajwpkgbl4lpb.xn--p1ai/news/novosti-regiona/v-tverskoy-oblasti-planiruyut-otkryt-novuyu-liniyu-po-proizvodstvu-molochnoy-produktsii/" TargetMode="External"/><Relationship Id="rId256" Type="http://schemas.openxmlformats.org/officeDocument/2006/relationships/hyperlink" Target="https://&#1084;&#1086;&#1083;&#1086;&#1082;&#1086;&#1074;&#1089;&#1082;&#1080;&#1081;&#1082;&#1088;&#1072;&#1081;.&#1090;&#1074;&#1077;&#1088;&#1089;&#1082;&#1072;&#1103;&#1086;&#1073;&#1083;&#1072;&#1089;&#1090;&#1100;.&#1088;&#1092;/news/novosti-regiona/za-tri-goda-podderzhku-po-programme-zemskiy-uchitel-v-tverskoy-oblasti-poluchili-bolee-30-pedagogov/" TargetMode="External"/><Relationship Id="rId277" Type="http://schemas.openxmlformats.org/officeDocument/2006/relationships/hyperlink" Target="https://tver.mk.ru/social/2022/01/21/v-tveri-ustranili-povrezhdeniya-gazoprovoda-v-mamulino.html" TargetMode="External"/><Relationship Id="rId298" Type="http://schemas.openxmlformats.org/officeDocument/2006/relationships/hyperlink" Target="https://xn--80aaafacod0cjtobqp6g1a7c4e.xn--80aaccp4ajwpkgbl4lpb.xn--p1ai/news/novosti-regiona/pyatero-predstaviteley-smi-tverskoy-oblasti-stali-obladatelyami-stipendii-gubernatora-dlya-molodykh-/"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46;&#1072;&#1085;&#1085;&#1072;\Downloads\&#1044;&#1045;&#1053;&#1068;_22-01-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46;&#1072;&#1085;&#1085;&#1072;\Downloads\&#1044;&#1045;&#1053;&#1068;_22-01-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46;&#1072;&#1085;&#1085;&#1072;\Downloads\&#1044;&#1045;&#1053;&#1068;_22-01-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Lbls>
            <c:dLbl>
              <c:idx val="2"/>
              <c:layout>
                <c:manualLayout>
                  <c:x val="-2.1872265966754157E-3"/>
                  <c:y val="-4.4061686360905267E-2"/>
                </c:manualLayout>
              </c:layout>
              <c:showLegendKey val="0"/>
              <c:showVal val="0"/>
              <c:showCatName val="0"/>
              <c:showSerName val="0"/>
              <c:showPercent val="1"/>
              <c:showBubbleSize val="0"/>
            </c:dLbl>
            <c:txPr>
              <a:bodyPr rot="0" vert="horz"/>
              <a:lstStyle/>
              <a:p>
                <a:pPr algn="ctr">
                  <a:defRPr/>
                </a:pPr>
                <a:endParaRPr lang="ru-RU"/>
              </a:p>
            </c:txPr>
            <c:showLegendKey val="0"/>
            <c:showVal val="0"/>
            <c:showCatName val="0"/>
            <c:showSerName val="0"/>
            <c:showPercent val="1"/>
            <c:showBubbleSize val="0"/>
            <c:showLeaderLines val="1"/>
          </c:dLbls>
          <c:cat>
            <c:strRef>
              <c:f>'[ДЕНЬ_22-01-2022.xlsx]СМИ по категориям'!$C$22;'[ДЕНЬ_22-01-2022.xlsx]СМИ по категориям'!$D$22;'[ДЕНЬ_22-01-2022.xlsx]СМИ по категориям'!$E$22;'[ДЕНЬ_22-01-2022.xlsx]СМИ по категориям'!$F$22;'[ДЕНЬ_22-01-2022.xlsx]СМИ по категориям'!$G$22;'[ДЕНЬ_22-01-2022.xlsx]СМИ по категориям'!$H$22;'[ДЕНЬ_22-01-2022.xlsx]СМИ по категориям'!$I$22</c:f>
              <c:strCache>
                <c:ptCount val="3"/>
                <c:pt idx="0">
                  <c:v>Информагентства</c:v>
                </c:pt>
                <c:pt idx="1">
                  <c:v>Интернет</c:v>
                </c:pt>
                <c:pt idx="2">
                  <c:v>ТВ</c:v>
                </c:pt>
              </c:strCache>
            </c:strRef>
          </c:cat>
          <c:val>
            <c:numRef>
              <c:f>'[ДЕНЬ_22-01-2022.xlsx]СМИ по категориям'!$C$23;'[ДЕНЬ_22-01-2022.xlsx]СМИ по категориям'!$D$23;'[ДЕНЬ_22-01-2022.xlsx]СМИ по категориям'!$E$23;'[ДЕНЬ_22-01-2022.xlsx]СМИ по категориям'!$F$23;'[ДЕНЬ_22-01-2022.xlsx]СМИ по категориям'!$G$23;'[ДЕНЬ_22-01-2022.xlsx]СМИ по категориям'!$H$23;'[ДЕНЬ_22-01-2022.xlsx]СМИ по категориям'!$I$23</c:f>
              <c:numCache>
                <c:formatCode>General</c:formatCode>
                <c:ptCount val="3"/>
                <c:pt idx="0">
                  <c:v>11</c:v>
                </c:pt>
                <c:pt idx="1">
                  <c:v>336</c:v>
                </c:pt>
                <c:pt idx="2">
                  <c:v>13</c:v>
                </c:pt>
              </c:numCache>
            </c:numRef>
          </c:val>
        </c:ser>
        <c:dLbls>
          <c:showLegendKey val="0"/>
          <c:showVal val="0"/>
          <c:showCatName val="0"/>
          <c:showSerName val="0"/>
          <c:showPercent val="0"/>
          <c:showBubbleSize val="0"/>
          <c:showLeaderLines val="1"/>
        </c:dLbls>
        <c:firstSliceAng val="0"/>
        <c:holeSize val="50"/>
      </c:doughnutChart>
      <c:spPr>
        <a:solidFill>
          <a:srgbClr val="FFFFFF"/>
        </a:solidFill>
        <a:ln w="12700">
          <a:noFill/>
        </a:ln>
      </c:spPr>
    </c:plotArea>
    <c:legend>
      <c:legendPos val="b"/>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Федеральный уровень</c:v>
          </c:tx>
          <c:invertIfNegative val="0"/>
          <c:cat>
            <c:strRef>
              <c:f>'[ДЕНЬ_22-01-2022.xlsx]СМИ по категориям'!$C$25;'[ДЕНЬ_22-01-2022.xlsx]СМИ по категориям'!$D$25;'[ДЕНЬ_22-01-2022.xlsx]СМИ по категориям'!$E$25;'[ДЕНЬ_22-01-2022.xlsx]СМИ по категориям'!$F$25;'[ДЕНЬ_22-01-2022.xlsx]СМИ по категориям'!$G$25;'[ДЕНЬ_22-01-2022.xlsx]СМИ по категориям'!$H$25;'[ДЕНЬ_22-01-2022.xlsx]СМИ по категориям'!$I$25</c:f>
              <c:strCache>
                <c:ptCount val="3"/>
                <c:pt idx="0">
                  <c:v>Информагентства</c:v>
                </c:pt>
                <c:pt idx="1">
                  <c:v>Интернет</c:v>
                </c:pt>
                <c:pt idx="2">
                  <c:v>ТВ</c:v>
                </c:pt>
              </c:strCache>
            </c:strRef>
          </c:cat>
          <c:val>
            <c:numRef>
              <c:f>'[ДЕНЬ_22-01-2022.xlsx]СМИ по категориям'!$C$26;'[ДЕНЬ_22-01-2022.xlsx]СМИ по категориям'!$D$26;'[ДЕНЬ_22-01-2022.xlsx]СМИ по категориям'!$E$26;'[ДЕНЬ_22-01-2022.xlsx]СМИ по категориям'!$F$26;'[ДЕНЬ_22-01-2022.xlsx]СМИ по категориям'!$G$26;'[ДЕНЬ_22-01-2022.xlsx]СМИ по категориям'!$H$26;'[ДЕНЬ_22-01-2022.xlsx]СМИ по категориям'!$I$26</c:f>
              <c:numCache>
                <c:formatCode>General</c:formatCode>
                <c:ptCount val="3"/>
                <c:pt idx="0">
                  <c:v>7</c:v>
                </c:pt>
                <c:pt idx="1">
                  <c:v>8</c:v>
                </c:pt>
                <c:pt idx="2">
                  <c:v>0</c:v>
                </c:pt>
              </c:numCache>
            </c:numRef>
          </c:val>
        </c:ser>
        <c:ser>
          <c:idx val="1"/>
          <c:order val="1"/>
          <c:tx>
            <c:v>Региональный уровень</c:v>
          </c:tx>
          <c:invertIfNegative val="0"/>
          <c:cat>
            <c:strRef>
              <c:f>'[ДЕНЬ_22-01-2022.xlsx]СМИ по категориям'!$C$25;'[ДЕНЬ_22-01-2022.xlsx]СМИ по категориям'!$D$25;'[ДЕНЬ_22-01-2022.xlsx]СМИ по категориям'!$E$25;'[ДЕНЬ_22-01-2022.xlsx]СМИ по категориям'!$F$25;'[ДЕНЬ_22-01-2022.xlsx]СМИ по категориям'!$G$25;'[ДЕНЬ_22-01-2022.xlsx]СМИ по категориям'!$H$25;'[ДЕНЬ_22-01-2022.xlsx]СМИ по категориям'!$I$25</c:f>
              <c:strCache>
                <c:ptCount val="3"/>
                <c:pt idx="0">
                  <c:v>Информагентства</c:v>
                </c:pt>
                <c:pt idx="1">
                  <c:v>Интернет</c:v>
                </c:pt>
                <c:pt idx="2">
                  <c:v>ТВ</c:v>
                </c:pt>
              </c:strCache>
            </c:strRef>
          </c:cat>
          <c:val>
            <c:numRef>
              <c:f>'[ДЕНЬ_22-01-2022.xlsx]СМИ по категориям'!$C$27;'[ДЕНЬ_22-01-2022.xlsx]СМИ по категориям'!$D$27;'[ДЕНЬ_22-01-2022.xlsx]СМИ по категориям'!$E$27;'[ДЕНЬ_22-01-2022.xlsx]СМИ по категориям'!$F$27;'[ДЕНЬ_22-01-2022.xlsx]СМИ по категориям'!$G$27;'[ДЕНЬ_22-01-2022.xlsx]СМИ по категориям'!$H$27;'[ДЕНЬ_22-01-2022.xlsx]СМИ по категориям'!$I$27</c:f>
              <c:numCache>
                <c:formatCode>General</c:formatCode>
                <c:ptCount val="3"/>
                <c:pt idx="0">
                  <c:v>4</c:v>
                </c:pt>
                <c:pt idx="1">
                  <c:v>328</c:v>
                </c:pt>
                <c:pt idx="2">
                  <c:v>13</c:v>
                </c:pt>
              </c:numCache>
            </c:numRef>
          </c:val>
        </c:ser>
        <c:ser>
          <c:idx val="2"/>
          <c:order val="2"/>
          <c:tx>
            <c:v>Зарубежный уровень</c:v>
          </c:tx>
          <c:invertIfNegative val="0"/>
          <c:cat>
            <c:strRef>
              <c:f>'[ДЕНЬ_22-01-2022.xlsx]СМИ по категориям'!$C$25;'[ДЕНЬ_22-01-2022.xlsx]СМИ по категориям'!$D$25;'[ДЕНЬ_22-01-2022.xlsx]СМИ по категориям'!$E$25;'[ДЕНЬ_22-01-2022.xlsx]СМИ по категориям'!$F$25;'[ДЕНЬ_22-01-2022.xlsx]СМИ по категориям'!$G$25;'[ДЕНЬ_22-01-2022.xlsx]СМИ по категориям'!$H$25;'[ДЕНЬ_22-01-2022.xlsx]СМИ по категориям'!$I$25</c:f>
              <c:strCache>
                <c:ptCount val="3"/>
                <c:pt idx="0">
                  <c:v>Информагентства</c:v>
                </c:pt>
                <c:pt idx="1">
                  <c:v>Интернет</c:v>
                </c:pt>
                <c:pt idx="2">
                  <c:v>ТВ</c:v>
                </c:pt>
              </c:strCache>
            </c:strRef>
          </c:cat>
          <c:val>
            <c:numRef>
              <c:f>'[ДЕНЬ_22-01-2022.xlsx]СМИ по категориям'!$C$28;'[ДЕНЬ_22-01-2022.xlsx]СМИ по категориям'!$D$28;'[ДЕНЬ_22-01-2022.xlsx]СМИ по категориям'!$E$28;'[ДЕНЬ_22-01-2022.xlsx]СМИ по категориям'!$F$28;'[ДЕНЬ_22-01-2022.xlsx]СМИ по категориям'!$G$28;'[ДЕНЬ_22-01-2022.xlsx]СМИ по категориям'!$H$28;'[ДЕНЬ_22-01-2022.xlsx]СМИ по категориям'!$I$28</c:f>
              <c:numCache>
                <c:formatCode>General</c:formatCode>
                <c:ptCount val="3"/>
                <c:pt idx="0">
                  <c:v>0</c:v>
                </c:pt>
                <c:pt idx="1">
                  <c:v>0</c:v>
                </c:pt>
                <c:pt idx="2">
                  <c:v>0</c:v>
                </c:pt>
              </c:numCache>
            </c:numRef>
          </c:val>
        </c:ser>
        <c:dLbls>
          <c:showLegendKey val="0"/>
          <c:showVal val="0"/>
          <c:showCatName val="0"/>
          <c:showSerName val="0"/>
          <c:showPercent val="0"/>
          <c:showBubbleSize val="0"/>
        </c:dLbls>
        <c:gapWidth val="150"/>
        <c:overlap val="100"/>
        <c:axId val="161676672"/>
        <c:axId val="164111488"/>
      </c:barChart>
      <c:catAx>
        <c:axId val="161676672"/>
        <c:scaling>
          <c:orientation val="maxMin"/>
        </c:scaling>
        <c:delete val="0"/>
        <c:axPos val="l"/>
        <c:numFmt formatCode="General" sourceLinked="1"/>
        <c:majorTickMark val="out"/>
        <c:minorTickMark val="none"/>
        <c:tickLblPos val="low"/>
        <c:crossAx val="164111488"/>
        <c:crosses val="autoZero"/>
        <c:auto val="0"/>
        <c:lblAlgn val="ctr"/>
        <c:lblOffset val="100"/>
        <c:tickLblSkip val="1"/>
        <c:noMultiLvlLbl val="0"/>
      </c:catAx>
      <c:valAx>
        <c:axId val="164111488"/>
        <c:scaling>
          <c:orientation val="minMax"/>
        </c:scaling>
        <c:delete val="0"/>
        <c:axPos val="t"/>
        <c:numFmt formatCode="General" sourceLinked="1"/>
        <c:majorTickMark val="in"/>
        <c:minorTickMark val="none"/>
        <c:tickLblPos val="nextTo"/>
        <c:crossAx val="161676672"/>
        <c:crosses val="autoZero"/>
        <c:crossBetween val="between"/>
      </c:valAx>
      <c:spPr>
        <a:solidFill>
          <a:srgbClr val="FFFFFF"/>
        </a:solidFill>
        <a:ln w="12700">
          <a:noFill/>
        </a:ln>
      </c:spPr>
    </c:plotArea>
    <c:legend>
      <c:legendPos val="b"/>
      <c:legendEntry>
        <c:idx val="2"/>
        <c:delete val="1"/>
      </c:legendEntry>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7641679651651525"/>
          <c:y val="2.2179099650458386E-2"/>
          <c:w val="0.4647353509355861"/>
          <c:h val="0.95248516871807598"/>
        </c:manualLayout>
      </c:layout>
      <c:barChart>
        <c:barDir val="bar"/>
        <c:grouping val="clustered"/>
        <c:varyColors val="0"/>
        <c:ser>
          <c:idx val="0"/>
          <c:order val="0"/>
          <c:tx>
            <c:v>МедиаИндекс</c:v>
          </c:tx>
          <c:invertIfNegative val="0"/>
          <c:dLbls>
            <c:txPr>
              <a:bodyPr rot="0" vert="horz"/>
              <a:lstStyle/>
              <a:p>
                <a:pPr algn="ctr">
                  <a:defRPr b="1"/>
                </a:pPr>
                <a:endParaRPr lang="ru-RU"/>
              </a:p>
            </c:txPr>
            <c:showLegendKey val="0"/>
            <c:showVal val="1"/>
            <c:showCatName val="0"/>
            <c:showSerName val="0"/>
            <c:showPercent val="0"/>
            <c:showBubbleSize val="0"/>
            <c:showLeaderLines val="0"/>
          </c:dLbls>
          <c:cat>
            <c:strRef>
              <c:f>'[ДЕНЬ_22-01-2022.xlsx]СМИ по МедиаИндексу'!$B$28:$B$74</c:f>
              <c:strCache>
                <c:ptCount val="47"/>
                <c:pt idx="0">
                  <c:v>РИА Новости</c:v>
                </c:pt>
                <c:pt idx="1">
                  <c:v>Tverigrad.ru</c:v>
                </c:pt>
                <c:pt idx="2">
                  <c:v>ИА Regnum</c:v>
                </c:pt>
                <c:pt idx="3">
                  <c:v>Тверская жизнь (tverlife.ru)</c:v>
                </c:pt>
                <c:pt idx="4">
                  <c:v>ГТРК Тверь</c:v>
                </c:pt>
                <c:pt idx="5">
                  <c:v>Тверские ведомости (vedtver.ru)</c:v>
                </c:pt>
                <c:pt idx="6">
                  <c:v>Главный региональный (glavny.tv)</c:v>
                </c:pt>
                <c:pt idx="7">
                  <c:v>Тверское информационное агентство (tvernews.ru)</c:v>
                </c:pt>
                <c:pt idx="8">
                  <c:v>Афанасий-бизнес (afanasy.biz)</c:v>
                </c:pt>
                <c:pt idx="9">
                  <c:v>Тверь (toptver.ru)</c:v>
                </c:pt>
                <c:pt idx="10">
                  <c:v>TvTver.ru</c:v>
                </c:pt>
                <c:pt idx="11">
                  <c:v>Комсомольская правда (tver.kp.ru)</c:v>
                </c:pt>
                <c:pt idx="12">
                  <c:v>Заря (konzarya.ru)</c:v>
                </c:pt>
                <c:pt idx="13">
                  <c:v>Караван Ярмарка (karavantver.ru)</c:v>
                </c:pt>
                <c:pt idx="14">
                  <c:v>Аргументы и Факты (tver.aif.ru)</c:v>
                </c:pt>
                <c:pt idx="15">
                  <c:v>Вся Тверь (газета-вся-тверь.рф)</c:v>
                </c:pt>
                <c:pt idx="16">
                  <c:v>Молоковский край (молоковскийкрай.тверскаяобласть.рф)</c:v>
                </c:pt>
                <c:pt idx="17">
                  <c:v>Московский Комсомолец (tver.mk.ru)</c:v>
                </c:pt>
                <c:pt idx="18">
                  <c:v>Родная земля (r-zemlya.ru)</c:v>
                </c:pt>
                <c:pt idx="19">
                  <c:v>Авангард (авангард.тверскаяобласть.рф)</c:v>
                </c:pt>
                <c:pt idx="20">
                  <c:v>Андреапольские вести (андреапольскиевести.тверскаяобласть.рф)</c:v>
                </c:pt>
                <c:pt idx="21">
                  <c:v>Бельская правда (бельскаяправда.тверскаяобласть.рф)</c:v>
                </c:pt>
                <c:pt idx="22">
                  <c:v>Вперед (вперед.тверскаяобласть.рф)</c:v>
                </c:pt>
                <c:pt idx="23">
                  <c:v>Вышневолоцкая правда (вышневолоцкаяправда.тверскаяобласть.рф)</c:v>
                </c:pt>
                <c:pt idx="24">
                  <c:v>Жарковский вестник (жарковскийвестник.тверскаяобласть.рф)</c:v>
                </c:pt>
                <c:pt idx="25">
                  <c:v>Знамя (kuvznama.ru)</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PANORAMA PRO (panoramapro.ru)</c:v>
                </c:pt>
                <c:pt idx="35">
                  <c:v>Удомельская газета (udomelskaya-gazeta.ru)</c:v>
                </c:pt>
                <c:pt idx="36">
                  <c:v>БНТВ (bntva.ru)</c:v>
                </c:pt>
                <c:pt idx="37">
                  <c:v>ВОТ! (vot69.ru)</c:v>
                </c:pt>
                <c:pt idx="38">
                  <c:v>Край справедливости (ks-region69.com)</c:v>
                </c:pt>
                <c:pt idx="39">
                  <c:v>Новоторжский вестник (nvestnik.ru)</c:v>
                </c:pt>
                <c:pt idx="40">
                  <c:v>Бежецкая жизнь (bzgazeta.ru)</c:v>
                </c:pt>
                <c:pt idx="41">
                  <c:v>Тверской проспект (tp.tver.ru)</c:v>
                </c:pt>
                <c:pt idx="42">
                  <c:v>Inform69.ru</c:v>
                </c:pt>
                <c:pt idx="43">
                  <c:v>Кимры Сегодня (kimrypress.ru)</c:v>
                </c:pt>
                <c:pt idx="44">
                  <c:v>Старицкий вестник (st-vestnik.ru)</c:v>
                </c:pt>
                <c:pt idx="45">
                  <c:v>Кашинская газета (kashingazeta.ru)</c:v>
                </c:pt>
                <c:pt idx="46">
                  <c:v>Кимрский вестник (kimvestnik.ru)</c:v>
                </c:pt>
              </c:strCache>
            </c:strRef>
          </c:cat>
          <c:val>
            <c:numRef>
              <c:f>'[ДЕНЬ_22-01-2022.xlsx]СМИ по МедиаИндексу'!$C$28:$C$74</c:f>
              <c:numCache>
                <c:formatCode>General</c:formatCode>
                <c:ptCount val="47"/>
                <c:pt idx="0">
                  <c:v>242</c:v>
                </c:pt>
                <c:pt idx="1">
                  <c:v>218</c:v>
                </c:pt>
                <c:pt idx="2">
                  <c:v>158</c:v>
                </c:pt>
                <c:pt idx="3">
                  <c:v>101</c:v>
                </c:pt>
                <c:pt idx="4">
                  <c:v>96</c:v>
                </c:pt>
                <c:pt idx="5">
                  <c:v>78</c:v>
                </c:pt>
                <c:pt idx="6">
                  <c:v>46</c:v>
                </c:pt>
                <c:pt idx="7">
                  <c:v>44</c:v>
                </c:pt>
                <c:pt idx="8">
                  <c:v>37</c:v>
                </c:pt>
                <c:pt idx="9">
                  <c:v>30</c:v>
                </c:pt>
                <c:pt idx="10">
                  <c:v>29</c:v>
                </c:pt>
                <c:pt idx="11">
                  <c:v>20</c:v>
                </c:pt>
                <c:pt idx="12">
                  <c:v>18</c:v>
                </c:pt>
                <c:pt idx="13">
                  <c:v>18</c:v>
                </c:pt>
                <c:pt idx="14">
                  <c:v>17</c:v>
                </c:pt>
                <c:pt idx="15">
                  <c:v>15</c:v>
                </c:pt>
                <c:pt idx="16">
                  <c:v>14</c:v>
                </c:pt>
                <c:pt idx="17">
                  <c:v>12</c:v>
                </c:pt>
                <c:pt idx="18">
                  <c:v>12</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9</c:v>
                </c:pt>
                <c:pt idx="35">
                  <c:v>8</c:v>
                </c:pt>
                <c:pt idx="36">
                  <c:v>7</c:v>
                </c:pt>
                <c:pt idx="37">
                  <c:v>6</c:v>
                </c:pt>
                <c:pt idx="38">
                  <c:v>5</c:v>
                </c:pt>
                <c:pt idx="39">
                  <c:v>5</c:v>
                </c:pt>
                <c:pt idx="40">
                  <c:v>4</c:v>
                </c:pt>
                <c:pt idx="41">
                  <c:v>3</c:v>
                </c:pt>
                <c:pt idx="42">
                  <c:v>2</c:v>
                </c:pt>
                <c:pt idx="43">
                  <c:v>2</c:v>
                </c:pt>
                <c:pt idx="44">
                  <c:v>2</c:v>
                </c:pt>
                <c:pt idx="45">
                  <c:v>1</c:v>
                </c:pt>
                <c:pt idx="46">
                  <c:v>1</c:v>
                </c:pt>
              </c:numCache>
            </c:numRef>
          </c:val>
        </c:ser>
        <c:ser>
          <c:idx val="1"/>
          <c:order val="1"/>
          <c:tx>
            <c:v>Кол-во сообщений</c:v>
          </c:tx>
          <c:invertIfNegative val="0"/>
          <c:dLbls>
            <c:dLblPos val="inEnd"/>
            <c:showLegendKey val="0"/>
            <c:showVal val="1"/>
            <c:showCatName val="0"/>
            <c:showSerName val="0"/>
            <c:showPercent val="0"/>
            <c:showBubbleSize val="0"/>
            <c:showLeaderLines val="0"/>
          </c:dLbls>
          <c:cat>
            <c:strRef>
              <c:f>'[ДЕНЬ_22-01-2022.xlsx]СМИ по МедиаИндексу'!$B$28:$B$74</c:f>
              <c:strCache>
                <c:ptCount val="47"/>
                <c:pt idx="0">
                  <c:v>РИА Новости</c:v>
                </c:pt>
                <c:pt idx="1">
                  <c:v>Tverigrad.ru</c:v>
                </c:pt>
                <c:pt idx="2">
                  <c:v>ИА Regnum</c:v>
                </c:pt>
                <c:pt idx="3">
                  <c:v>Тверская жизнь (tverlife.ru)</c:v>
                </c:pt>
                <c:pt idx="4">
                  <c:v>ГТРК Тверь</c:v>
                </c:pt>
                <c:pt idx="5">
                  <c:v>Тверские ведомости (vedtver.ru)</c:v>
                </c:pt>
                <c:pt idx="6">
                  <c:v>Главный региональный (glavny.tv)</c:v>
                </c:pt>
                <c:pt idx="7">
                  <c:v>Тверское информационное агентство (tvernews.ru)</c:v>
                </c:pt>
                <c:pt idx="8">
                  <c:v>Афанасий-бизнес (afanasy.biz)</c:v>
                </c:pt>
                <c:pt idx="9">
                  <c:v>Тверь (toptver.ru)</c:v>
                </c:pt>
                <c:pt idx="10">
                  <c:v>TvTver.ru</c:v>
                </c:pt>
                <c:pt idx="11">
                  <c:v>Комсомольская правда (tver.kp.ru)</c:v>
                </c:pt>
                <c:pt idx="12">
                  <c:v>Заря (konzarya.ru)</c:v>
                </c:pt>
                <c:pt idx="13">
                  <c:v>Караван Ярмарка (karavantver.ru)</c:v>
                </c:pt>
                <c:pt idx="14">
                  <c:v>Аргументы и Факты (tver.aif.ru)</c:v>
                </c:pt>
                <c:pt idx="15">
                  <c:v>Вся Тверь (газета-вся-тверь.рф)</c:v>
                </c:pt>
                <c:pt idx="16">
                  <c:v>Молоковский край (молоковскийкрай.тверскаяобласть.рф)</c:v>
                </c:pt>
                <c:pt idx="17">
                  <c:v>Московский Комсомолец (tver.mk.ru)</c:v>
                </c:pt>
                <c:pt idx="18">
                  <c:v>Родная земля (r-zemlya.ru)</c:v>
                </c:pt>
                <c:pt idx="19">
                  <c:v>Авангард (авангард.тверскаяобласть.рф)</c:v>
                </c:pt>
                <c:pt idx="20">
                  <c:v>Андреапольские вести (андреапольскиевести.тверскаяобласть.рф)</c:v>
                </c:pt>
                <c:pt idx="21">
                  <c:v>Бельская правда (бельскаяправда.тверскаяобласть.рф)</c:v>
                </c:pt>
                <c:pt idx="22">
                  <c:v>Вперед (вперед.тверскаяобласть.рф)</c:v>
                </c:pt>
                <c:pt idx="23">
                  <c:v>Вышневолоцкая правда (вышневолоцкаяправда.тверскаяобласть.рф)</c:v>
                </c:pt>
                <c:pt idx="24">
                  <c:v>Жарковский вестник (жарковскийвестник.тверскаяобласть.рф)</c:v>
                </c:pt>
                <c:pt idx="25">
                  <c:v>Знамя (kuvznama.ru)</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PANORAMA PRO (panoramapro.ru)</c:v>
                </c:pt>
                <c:pt idx="35">
                  <c:v>Удомельская газета (udomelskaya-gazeta.ru)</c:v>
                </c:pt>
                <c:pt idx="36">
                  <c:v>БНТВ (bntva.ru)</c:v>
                </c:pt>
                <c:pt idx="37">
                  <c:v>ВОТ! (vot69.ru)</c:v>
                </c:pt>
                <c:pt idx="38">
                  <c:v>Край справедливости (ks-region69.com)</c:v>
                </c:pt>
                <c:pt idx="39">
                  <c:v>Новоторжский вестник (nvestnik.ru)</c:v>
                </c:pt>
                <c:pt idx="40">
                  <c:v>Бежецкая жизнь (bzgazeta.ru)</c:v>
                </c:pt>
                <c:pt idx="41">
                  <c:v>Тверской проспект (tp.tver.ru)</c:v>
                </c:pt>
                <c:pt idx="42">
                  <c:v>Inform69.ru</c:v>
                </c:pt>
                <c:pt idx="43">
                  <c:v>Кимры Сегодня (kimrypress.ru)</c:v>
                </c:pt>
                <c:pt idx="44">
                  <c:v>Старицкий вестник (st-vestnik.ru)</c:v>
                </c:pt>
                <c:pt idx="45">
                  <c:v>Кашинская газета (kashingazeta.ru)</c:v>
                </c:pt>
                <c:pt idx="46">
                  <c:v>Кимрский вестник (kimvestnik.ru)</c:v>
                </c:pt>
              </c:strCache>
            </c:strRef>
          </c:cat>
          <c:val>
            <c:numRef>
              <c:f>'[ДЕНЬ_22-01-2022.xlsx]СМИ по МедиаИндексу'!$D$28:$D$74</c:f>
              <c:numCache>
                <c:formatCode>General</c:formatCode>
                <c:ptCount val="47"/>
                <c:pt idx="0">
                  <c:v>2</c:v>
                </c:pt>
                <c:pt idx="1">
                  <c:v>8</c:v>
                </c:pt>
                <c:pt idx="2">
                  <c:v>2</c:v>
                </c:pt>
                <c:pt idx="3">
                  <c:v>16</c:v>
                </c:pt>
                <c:pt idx="4">
                  <c:v>13</c:v>
                </c:pt>
                <c:pt idx="5">
                  <c:v>15</c:v>
                </c:pt>
                <c:pt idx="6">
                  <c:v>10</c:v>
                </c:pt>
                <c:pt idx="7">
                  <c:v>4</c:v>
                </c:pt>
                <c:pt idx="8">
                  <c:v>3</c:v>
                </c:pt>
                <c:pt idx="9">
                  <c:v>9</c:v>
                </c:pt>
                <c:pt idx="10">
                  <c:v>5</c:v>
                </c:pt>
                <c:pt idx="11">
                  <c:v>4</c:v>
                </c:pt>
                <c:pt idx="12">
                  <c:v>8</c:v>
                </c:pt>
                <c:pt idx="13">
                  <c:v>3</c:v>
                </c:pt>
                <c:pt idx="14">
                  <c:v>2</c:v>
                </c:pt>
                <c:pt idx="15">
                  <c:v>6</c:v>
                </c:pt>
                <c:pt idx="16">
                  <c:v>10</c:v>
                </c:pt>
                <c:pt idx="17">
                  <c:v>5</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4</c:v>
                </c:pt>
                <c:pt idx="35">
                  <c:v>8</c:v>
                </c:pt>
                <c:pt idx="36">
                  <c:v>3</c:v>
                </c:pt>
                <c:pt idx="37">
                  <c:v>6</c:v>
                </c:pt>
                <c:pt idx="38">
                  <c:v>2</c:v>
                </c:pt>
                <c:pt idx="39">
                  <c:v>4</c:v>
                </c:pt>
                <c:pt idx="40">
                  <c:v>4</c:v>
                </c:pt>
                <c:pt idx="41">
                  <c:v>3</c:v>
                </c:pt>
                <c:pt idx="42">
                  <c:v>2</c:v>
                </c:pt>
                <c:pt idx="43">
                  <c:v>2</c:v>
                </c:pt>
                <c:pt idx="44">
                  <c:v>1</c:v>
                </c:pt>
                <c:pt idx="45">
                  <c:v>1</c:v>
                </c:pt>
                <c:pt idx="46">
                  <c:v>1</c:v>
                </c:pt>
              </c:numCache>
            </c:numRef>
          </c:val>
        </c:ser>
        <c:dLbls>
          <c:showLegendKey val="0"/>
          <c:showVal val="0"/>
          <c:showCatName val="0"/>
          <c:showSerName val="0"/>
          <c:showPercent val="0"/>
          <c:showBubbleSize val="0"/>
        </c:dLbls>
        <c:gapWidth val="150"/>
        <c:axId val="179420544"/>
        <c:axId val="181236864"/>
      </c:barChart>
      <c:catAx>
        <c:axId val="179420544"/>
        <c:scaling>
          <c:orientation val="maxMin"/>
        </c:scaling>
        <c:delete val="0"/>
        <c:axPos val="l"/>
        <c:numFmt formatCode="General" sourceLinked="1"/>
        <c:majorTickMark val="out"/>
        <c:minorTickMark val="none"/>
        <c:tickLblPos val="low"/>
        <c:crossAx val="181236864"/>
        <c:crosses val="autoZero"/>
        <c:auto val="0"/>
        <c:lblAlgn val="ctr"/>
        <c:lblOffset val="100"/>
        <c:tickLblSkip val="1"/>
        <c:noMultiLvlLbl val="0"/>
      </c:catAx>
      <c:valAx>
        <c:axId val="181236864"/>
        <c:scaling>
          <c:orientation val="minMax"/>
        </c:scaling>
        <c:delete val="1"/>
        <c:axPos val="t"/>
        <c:numFmt formatCode="General" sourceLinked="1"/>
        <c:majorTickMark val="in"/>
        <c:minorTickMark val="none"/>
        <c:tickLblPos val="nextTo"/>
        <c:crossAx val="17942054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65304045078681328"/>
          <c:y val="0.88836175691308727"/>
          <c:w val="0.25282336318767906"/>
          <c:h val="7.1621201378263735E-2"/>
        </c:manualLayout>
      </c:layout>
      <c:overlay val="0"/>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607DC1-F16A-4A0C-9CF9-C12BF1AD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12011</Words>
  <Characters>68469</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80320</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Жанна</cp:lastModifiedBy>
  <cp:revision>3</cp:revision>
  <cp:lastPrinted>2020-12-11T05:28:00Z</cp:lastPrinted>
  <dcterms:created xsi:type="dcterms:W3CDTF">2022-01-22T05:51:00Z</dcterms:created>
  <dcterms:modified xsi:type="dcterms:W3CDTF">2022-01-22T06:15:00Z</dcterms:modified>
</cp:coreProperties>
</file>