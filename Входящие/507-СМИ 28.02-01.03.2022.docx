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2F501C"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1</w:t>
      </w:r>
      <w:r w:rsidR="002D19A7">
        <w:rPr>
          <w:rFonts w:ascii="Arial" w:hAnsi="Arial" w:cs="Arial"/>
          <w:b/>
          <w:caps w:val="0"/>
          <w:sz w:val="28"/>
          <w:szCs w:val="28"/>
          <w:lang w:val="ru-RU"/>
        </w:rPr>
        <w:t xml:space="preserve"> </w:t>
      </w:r>
      <w:r>
        <w:rPr>
          <w:rFonts w:ascii="Arial" w:hAnsi="Arial" w:cs="Arial"/>
          <w:b/>
          <w:caps w:val="0"/>
          <w:sz w:val="28"/>
          <w:szCs w:val="28"/>
          <w:lang w:val="ru-RU"/>
        </w:rPr>
        <w:t>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A3232C">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5F72E0" w:rsidP="00206896">
          <w:pPr>
            <w:pStyle w:val="26"/>
            <w:rPr>
              <w:rFonts w:asciiTheme="minorHAnsi" w:eastAsiaTheme="minorEastAsia" w:hAnsiTheme="minorHAnsi" w:cstheme="minorBidi"/>
              <w:sz w:val="22"/>
              <w:szCs w:val="22"/>
            </w:rPr>
          </w:pPr>
          <w:r w:rsidRPr="005F72E0">
            <w:rPr>
              <w:sz w:val="22"/>
              <w:szCs w:val="22"/>
            </w:rPr>
            <w:fldChar w:fldCharType="begin"/>
          </w:r>
          <w:r w:rsidR="007715D0" w:rsidRPr="003F1B53">
            <w:rPr>
              <w:sz w:val="22"/>
              <w:szCs w:val="22"/>
            </w:rPr>
            <w:instrText xml:space="preserve"> TOC \o "1-3" \h \z \u </w:instrText>
          </w:r>
          <w:r w:rsidRPr="005F72E0">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5F72E0" w:rsidP="00206896">
          <w:pPr>
            <w:pStyle w:val="26"/>
            <w:rPr>
              <w:rFonts w:asciiTheme="minorHAnsi" w:eastAsiaTheme="minorEastAsia" w:hAnsiTheme="minorHAnsi" w:cstheme="minorBidi"/>
              <w:sz w:val="22"/>
              <w:szCs w:val="22"/>
            </w:rPr>
          </w:pPr>
          <w:hyperlink w:anchor="_Toc496394401" w:history="1">
            <w:r w:rsidR="001E0045">
              <w:rPr>
                <w:rStyle w:val="af3"/>
                <w:kern w:val="32"/>
              </w:rPr>
              <w:t>2</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5F72E0" w:rsidP="00206896">
          <w:pPr>
            <w:pStyle w:val="26"/>
            <w:rPr>
              <w:rFonts w:asciiTheme="minorHAnsi" w:eastAsiaTheme="minorEastAsia" w:hAnsiTheme="minorHAnsi" w:cstheme="minorBidi"/>
              <w:sz w:val="22"/>
              <w:szCs w:val="22"/>
            </w:rPr>
          </w:pPr>
          <w:hyperlink w:anchor="_Toc496394403" w:history="1">
            <w:r w:rsidR="001E0045">
              <w:rPr>
                <w:rStyle w:val="af3"/>
                <w:kern w:val="32"/>
              </w:rPr>
              <w:t>3</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hyperlink>
          <w:r w:rsidR="001F326B">
            <w:t>5</w:t>
          </w:r>
        </w:p>
        <w:p w:rsidR="00206896" w:rsidRPr="006343DC" w:rsidRDefault="005F72E0" w:rsidP="00206896">
          <w:pPr>
            <w:pStyle w:val="26"/>
            <w:rPr>
              <w:rFonts w:asciiTheme="minorHAnsi" w:eastAsiaTheme="minorEastAsia" w:hAnsiTheme="minorHAnsi" w:cstheme="minorBidi"/>
              <w:sz w:val="22"/>
              <w:szCs w:val="22"/>
            </w:rPr>
          </w:pPr>
          <w:hyperlink w:anchor="_Toc496394404" w:history="1">
            <w:r w:rsidR="001E0045">
              <w:rPr>
                <w:rStyle w:val="af3"/>
                <w:kern w:val="32"/>
              </w:rPr>
              <w:t>4</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hyperlink>
          <w:r w:rsidR="001F326B">
            <w:t>6</w:t>
          </w:r>
        </w:p>
        <w:p w:rsidR="007715D0" w:rsidRPr="003F1B53" w:rsidRDefault="005F72E0" w:rsidP="00206896">
          <w:pPr>
            <w:pStyle w:val="26"/>
          </w:pPr>
          <w:r w:rsidRPr="003F1B53">
            <w:fldChar w:fldCharType="end"/>
          </w:r>
        </w:p>
      </w:sdtContent>
    </w:sdt>
    <w:p w:rsidR="0062624F" w:rsidRPr="000C7BFE" w:rsidRDefault="007715D0" w:rsidP="00274158">
      <w:pPr>
        <w:rPr>
          <w:rStyle w:val="113"/>
          <w:color w:val="auto"/>
          <w:lang w:val="en-US"/>
        </w:rPr>
      </w:pPr>
      <w:r>
        <w:rPr>
          <w:rStyle w:val="113"/>
        </w:rPr>
        <w:br w:type="page"/>
      </w:r>
      <w:bookmarkStart w:id="5" w:name="_Toc446609537"/>
      <w:bookmarkStart w:id="6" w:name="_Toc452652284"/>
      <w:bookmarkEnd w:id="4"/>
      <w:bookmarkEnd w:id="3"/>
      <w:bookmarkEnd w:id="2"/>
      <w:bookmarkEnd w:id="1"/>
    </w:p>
    <w:p w:rsidR="00DD6287" w:rsidRPr="008D0563" w:rsidRDefault="00372D52" w:rsidP="00640974">
      <w:pPr>
        <w:pStyle w:val="2"/>
        <w:rPr>
          <w:kern w:val="32"/>
        </w:rPr>
      </w:pPr>
      <w:bookmarkStart w:id="7" w:name="_Toc496394399"/>
      <w:r w:rsidRPr="00372D52">
        <w:rPr>
          <w:rStyle w:val="113"/>
        </w:rPr>
        <w:lastRenderedPageBreak/>
        <w:t>УПОМИНАНИЯ ПО КАТЕГОРИЯМ СМИ</w:t>
      </w:r>
      <w:bookmarkEnd w:id="7"/>
    </w:p>
    <w:p w:rsidR="003B12E8" w:rsidRDefault="0057657A" w:rsidP="007E4DB4">
      <w:pPr>
        <w:ind w:hanging="142"/>
        <w:jc w:val="center"/>
        <w:rPr>
          <w:noProof/>
        </w:rPr>
      </w:pPr>
      <w:r w:rsidRPr="0057657A">
        <w:rPr>
          <w:noProof/>
        </w:rPr>
        <w:drawing>
          <wp:inline distT="0" distB="0" distL="0" distR="0">
            <wp:extent cx="6362700" cy="3284220"/>
            <wp:effectExtent l="0" t="0" r="0" b="0"/>
            <wp:docPr id="4"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17D0" w:rsidRDefault="00D417D0" w:rsidP="007E4DB4">
      <w:pPr>
        <w:ind w:hanging="142"/>
        <w:jc w:val="center"/>
        <w:rPr>
          <w:noProof/>
        </w:rPr>
      </w:pPr>
    </w:p>
    <w:p w:rsidR="00E955F0" w:rsidRDefault="00E955F0" w:rsidP="007E4DB4">
      <w:pPr>
        <w:ind w:hanging="142"/>
        <w:jc w:val="center"/>
        <w:rPr>
          <w:noProof/>
        </w:rPr>
      </w:pPr>
    </w:p>
    <w:p w:rsidR="0097747B" w:rsidRDefault="0097747B" w:rsidP="007E4DB4">
      <w:pPr>
        <w:ind w:hanging="142"/>
        <w:jc w:val="center"/>
        <w:rPr>
          <w:noProof/>
        </w:rPr>
      </w:pPr>
    </w:p>
    <w:p w:rsidR="00B87C35" w:rsidRDefault="00B87C35" w:rsidP="007E4DB4">
      <w:pPr>
        <w:ind w:hanging="142"/>
        <w:jc w:val="center"/>
        <w:rPr>
          <w:noProof/>
        </w:rPr>
      </w:pPr>
    </w:p>
    <w:p w:rsidR="00B87C35" w:rsidRDefault="00B87C35" w:rsidP="007E4DB4">
      <w:pPr>
        <w:ind w:hanging="142"/>
        <w:jc w:val="center"/>
        <w:rPr>
          <w:noProof/>
        </w:rPr>
      </w:pPr>
    </w:p>
    <w:p w:rsidR="0097747B" w:rsidRDefault="0097747B" w:rsidP="007E4DB4">
      <w:pPr>
        <w:ind w:hanging="142"/>
        <w:jc w:val="center"/>
        <w:rPr>
          <w:noProof/>
        </w:rPr>
      </w:pPr>
    </w:p>
    <w:p w:rsidR="00E555BD" w:rsidRDefault="00E555BD" w:rsidP="007E4DB4">
      <w:pPr>
        <w:ind w:hanging="142"/>
        <w:jc w:val="center"/>
        <w:rPr>
          <w:noProof/>
        </w:rPr>
      </w:pPr>
    </w:p>
    <w:p w:rsidR="00214BEE" w:rsidRDefault="0057657A" w:rsidP="007E4DB4">
      <w:pPr>
        <w:ind w:hanging="142"/>
        <w:jc w:val="center"/>
        <w:rPr>
          <w:noProof/>
        </w:rPr>
      </w:pPr>
      <w:r w:rsidRPr="0057657A">
        <w:rPr>
          <w:noProof/>
        </w:rPr>
        <w:drawing>
          <wp:inline distT="0" distB="0" distL="0" distR="0">
            <wp:extent cx="6416040" cy="2667000"/>
            <wp:effectExtent l="0" t="0" r="0" b="0"/>
            <wp:docPr id="5"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14BEE" w:rsidRDefault="00214BEE" w:rsidP="007E4DB4">
      <w:pPr>
        <w:ind w:hanging="142"/>
        <w:jc w:val="center"/>
        <w:rPr>
          <w:noProof/>
        </w:rPr>
      </w:pPr>
    </w:p>
    <w:p w:rsidR="001C2AC8" w:rsidRDefault="001C2AC8" w:rsidP="007E4DB4">
      <w:pPr>
        <w:ind w:hanging="142"/>
        <w:jc w:val="center"/>
        <w:rPr>
          <w:noProof/>
        </w:rPr>
      </w:pPr>
    </w:p>
    <w:p w:rsidR="00874153" w:rsidRDefault="00874153" w:rsidP="007E4DB4">
      <w:pPr>
        <w:ind w:hanging="142"/>
        <w:jc w:val="center"/>
        <w:rPr>
          <w:noProof/>
        </w:rPr>
      </w:pPr>
    </w:p>
    <w:p w:rsidR="00877126" w:rsidRDefault="00877126" w:rsidP="007E4DB4">
      <w:pPr>
        <w:ind w:hanging="142"/>
        <w:jc w:val="center"/>
        <w:rPr>
          <w:noProof/>
        </w:rPr>
      </w:pPr>
    </w:p>
    <w:p w:rsidR="00877126" w:rsidRDefault="00877126" w:rsidP="007E4DB4">
      <w:pPr>
        <w:ind w:hanging="142"/>
        <w:jc w:val="center"/>
        <w:rPr>
          <w:noProof/>
        </w:rPr>
      </w:pPr>
    </w:p>
    <w:p w:rsidR="008C0086" w:rsidRDefault="008C0086" w:rsidP="007E4DB4">
      <w:pPr>
        <w:ind w:hanging="142"/>
        <w:jc w:val="center"/>
        <w:rPr>
          <w:noProof/>
        </w:rPr>
      </w:pPr>
    </w:p>
    <w:p w:rsidR="008C0086" w:rsidRDefault="008C0086" w:rsidP="007E4DB4">
      <w:pPr>
        <w:ind w:hanging="142"/>
        <w:jc w:val="center"/>
        <w:rPr>
          <w:noProof/>
        </w:rPr>
      </w:pPr>
    </w:p>
    <w:p w:rsidR="00037262" w:rsidRDefault="00037262" w:rsidP="007E4DB4">
      <w:pPr>
        <w:ind w:hanging="142"/>
        <w:jc w:val="center"/>
        <w:rPr>
          <w:noProof/>
        </w:rPr>
      </w:pPr>
    </w:p>
    <w:tbl>
      <w:tblPr>
        <w:tblW w:w="10353" w:type="dxa"/>
        <w:tblInd w:w="103" w:type="dxa"/>
        <w:tblLayout w:type="fixed"/>
        <w:tblLook w:val="04A0"/>
      </w:tblPr>
      <w:tblGrid>
        <w:gridCol w:w="3407"/>
        <w:gridCol w:w="2268"/>
        <w:gridCol w:w="1418"/>
        <w:gridCol w:w="1560"/>
        <w:gridCol w:w="1700"/>
      </w:tblGrid>
      <w:tr w:rsidR="00950DAF" w:rsidRPr="00E35F3F" w:rsidTr="00950DAF">
        <w:trPr>
          <w:trHeight w:val="552"/>
        </w:trPr>
        <w:tc>
          <w:tcPr>
            <w:tcW w:w="34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0DAF" w:rsidRPr="00E35F3F" w:rsidRDefault="00950DAF" w:rsidP="007A1C0C">
            <w:pPr>
              <w:jc w:val="center"/>
              <w:rPr>
                <w:rFonts w:ascii="Arial" w:hAnsi="Arial" w:cs="Arial"/>
                <w:b/>
                <w:bCs/>
                <w:sz w:val="22"/>
                <w:szCs w:val="22"/>
              </w:rPr>
            </w:pPr>
            <w:r w:rsidRPr="00E35F3F">
              <w:rPr>
                <w:rFonts w:ascii="Arial" w:hAnsi="Arial" w:cs="Arial"/>
                <w:b/>
                <w:bCs/>
                <w:sz w:val="22"/>
                <w:szCs w:val="22"/>
              </w:rPr>
              <w:t>Категории СМИ</w:t>
            </w:r>
          </w:p>
        </w:tc>
        <w:tc>
          <w:tcPr>
            <w:tcW w:w="2268" w:type="dxa"/>
            <w:tcBorders>
              <w:top w:val="single" w:sz="4" w:space="0" w:color="auto"/>
              <w:left w:val="single" w:sz="4" w:space="0" w:color="auto"/>
              <w:bottom w:val="single" w:sz="4" w:space="0" w:color="auto"/>
              <w:right w:val="single" w:sz="4" w:space="0" w:color="auto"/>
            </w:tcBorders>
            <w:vAlign w:val="center"/>
          </w:tcPr>
          <w:p w:rsidR="00950DAF" w:rsidRDefault="00950DAF" w:rsidP="00652159">
            <w:pPr>
              <w:jc w:val="center"/>
              <w:rPr>
                <w:rFonts w:ascii="Arial" w:hAnsi="Arial" w:cs="Arial"/>
                <w:b/>
                <w:bCs/>
                <w:sz w:val="22"/>
                <w:szCs w:val="22"/>
              </w:rPr>
            </w:pPr>
            <w:r w:rsidRPr="00E35F3F">
              <w:rPr>
                <w:rFonts w:ascii="Arial" w:hAnsi="Arial" w:cs="Arial"/>
                <w:b/>
                <w:bCs/>
                <w:sz w:val="22"/>
                <w:szCs w:val="22"/>
              </w:rPr>
              <w:t xml:space="preserve">Информагентства </w:t>
            </w:r>
          </w:p>
        </w:tc>
        <w:tc>
          <w:tcPr>
            <w:tcW w:w="1418" w:type="dxa"/>
            <w:tcBorders>
              <w:top w:val="single" w:sz="4" w:space="0" w:color="auto"/>
              <w:left w:val="nil"/>
              <w:bottom w:val="single" w:sz="4" w:space="0" w:color="auto"/>
              <w:right w:val="single" w:sz="4" w:space="0" w:color="auto"/>
            </w:tcBorders>
            <w:vAlign w:val="center"/>
          </w:tcPr>
          <w:p w:rsidR="00950DAF" w:rsidRPr="00E35F3F" w:rsidRDefault="00950DAF" w:rsidP="000168E6">
            <w:pPr>
              <w:jc w:val="center"/>
              <w:rPr>
                <w:rFonts w:ascii="Arial" w:hAnsi="Arial" w:cs="Arial"/>
                <w:b/>
                <w:bCs/>
                <w:sz w:val="22"/>
                <w:szCs w:val="22"/>
              </w:rPr>
            </w:pPr>
            <w:r w:rsidRPr="00E35F3F">
              <w:rPr>
                <w:rFonts w:ascii="Arial" w:hAnsi="Arial" w:cs="Arial"/>
                <w:b/>
                <w:bCs/>
                <w:sz w:val="22"/>
                <w:szCs w:val="22"/>
              </w:rPr>
              <w:t>Интернет</w:t>
            </w:r>
          </w:p>
        </w:tc>
        <w:tc>
          <w:tcPr>
            <w:tcW w:w="1560" w:type="dxa"/>
            <w:tcBorders>
              <w:top w:val="single" w:sz="4" w:space="0" w:color="auto"/>
              <w:left w:val="nil"/>
              <w:bottom w:val="single" w:sz="4" w:space="0" w:color="auto"/>
              <w:right w:val="single" w:sz="4" w:space="0" w:color="auto"/>
            </w:tcBorders>
            <w:vAlign w:val="center"/>
          </w:tcPr>
          <w:p w:rsidR="00950DAF" w:rsidRDefault="00950DAF" w:rsidP="00950DAF">
            <w:pPr>
              <w:jc w:val="center"/>
              <w:rPr>
                <w:rFonts w:ascii="Arial" w:hAnsi="Arial" w:cs="Arial"/>
                <w:b/>
                <w:bCs/>
                <w:sz w:val="22"/>
                <w:szCs w:val="22"/>
              </w:rPr>
            </w:pPr>
            <w:r>
              <w:rPr>
                <w:rFonts w:ascii="Arial" w:hAnsi="Arial" w:cs="Arial"/>
                <w:b/>
                <w:bCs/>
                <w:sz w:val="22"/>
                <w:szCs w:val="22"/>
              </w:rPr>
              <w:t>Газеты</w:t>
            </w:r>
          </w:p>
        </w:tc>
        <w:tc>
          <w:tcPr>
            <w:tcW w:w="1700" w:type="dxa"/>
            <w:tcBorders>
              <w:top w:val="single" w:sz="4" w:space="0" w:color="auto"/>
              <w:left w:val="single" w:sz="4" w:space="0" w:color="auto"/>
              <w:bottom w:val="single" w:sz="4" w:space="0" w:color="auto"/>
              <w:right w:val="single" w:sz="4" w:space="0" w:color="auto"/>
            </w:tcBorders>
            <w:vAlign w:val="center"/>
          </w:tcPr>
          <w:p w:rsidR="00950DAF" w:rsidRDefault="00950DAF" w:rsidP="00652159">
            <w:pPr>
              <w:jc w:val="center"/>
              <w:rPr>
                <w:rFonts w:ascii="Arial" w:hAnsi="Arial" w:cs="Arial"/>
                <w:b/>
                <w:bCs/>
                <w:sz w:val="22"/>
                <w:szCs w:val="22"/>
              </w:rPr>
            </w:pPr>
            <w:r>
              <w:rPr>
                <w:rFonts w:ascii="Arial" w:hAnsi="Arial" w:cs="Arial"/>
                <w:b/>
                <w:bCs/>
                <w:sz w:val="22"/>
                <w:szCs w:val="22"/>
              </w:rPr>
              <w:t>ТВ</w:t>
            </w:r>
          </w:p>
        </w:tc>
      </w:tr>
      <w:tr w:rsidR="00950DAF" w:rsidRPr="00E35F3F" w:rsidTr="00950DAF">
        <w:trPr>
          <w:trHeight w:val="830"/>
        </w:trPr>
        <w:tc>
          <w:tcPr>
            <w:tcW w:w="3407" w:type="dxa"/>
            <w:tcBorders>
              <w:top w:val="nil"/>
              <w:left w:val="single" w:sz="4" w:space="0" w:color="auto"/>
              <w:bottom w:val="single" w:sz="4" w:space="0" w:color="auto"/>
              <w:right w:val="single" w:sz="4" w:space="0" w:color="auto"/>
            </w:tcBorders>
            <w:shd w:val="clear" w:color="auto" w:fill="auto"/>
            <w:vAlign w:val="center"/>
            <w:hideMark/>
          </w:tcPr>
          <w:p w:rsidR="00950DAF" w:rsidRPr="00E35F3F" w:rsidRDefault="00950DAF" w:rsidP="007A1C0C">
            <w:pPr>
              <w:jc w:val="center"/>
              <w:rPr>
                <w:rFonts w:ascii="Arial" w:hAnsi="Arial" w:cs="Arial"/>
                <w:sz w:val="22"/>
                <w:szCs w:val="22"/>
              </w:rPr>
            </w:pPr>
            <w:r w:rsidRPr="00E35F3F">
              <w:rPr>
                <w:rFonts w:ascii="Arial" w:hAnsi="Arial" w:cs="Arial"/>
                <w:sz w:val="22"/>
                <w:szCs w:val="22"/>
              </w:rPr>
              <w:t>РУДЕНЯ Игорь Михайлович (Тверская обл.)</w:t>
            </w:r>
          </w:p>
        </w:tc>
        <w:tc>
          <w:tcPr>
            <w:tcW w:w="2268" w:type="dxa"/>
            <w:tcBorders>
              <w:top w:val="nil"/>
              <w:left w:val="single" w:sz="4" w:space="0" w:color="auto"/>
              <w:bottom w:val="single" w:sz="4" w:space="0" w:color="auto"/>
              <w:right w:val="single" w:sz="4" w:space="0" w:color="auto"/>
            </w:tcBorders>
            <w:vAlign w:val="center"/>
          </w:tcPr>
          <w:p w:rsidR="00950DAF" w:rsidRDefault="0057657A" w:rsidP="00467115">
            <w:pPr>
              <w:jc w:val="center"/>
              <w:rPr>
                <w:rFonts w:ascii="Arial" w:hAnsi="Arial" w:cs="Arial"/>
                <w:sz w:val="22"/>
                <w:szCs w:val="22"/>
              </w:rPr>
            </w:pPr>
            <w:r>
              <w:rPr>
                <w:rFonts w:ascii="Arial" w:hAnsi="Arial" w:cs="Arial"/>
                <w:sz w:val="22"/>
                <w:szCs w:val="22"/>
              </w:rPr>
              <w:t>13</w:t>
            </w:r>
          </w:p>
        </w:tc>
        <w:tc>
          <w:tcPr>
            <w:tcW w:w="1418" w:type="dxa"/>
            <w:tcBorders>
              <w:top w:val="nil"/>
              <w:left w:val="nil"/>
              <w:bottom w:val="single" w:sz="4" w:space="0" w:color="auto"/>
              <w:right w:val="single" w:sz="4" w:space="0" w:color="auto"/>
            </w:tcBorders>
            <w:vAlign w:val="center"/>
          </w:tcPr>
          <w:p w:rsidR="00950DAF" w:rsidRPr="00BC772E" w:rsidRDefault="0057657A" w:rsidP="003E3508">
            <w:pPr>
              <w:jc w:val="center"/>
              <w:rPr>
                <w:rFonts w:ascii="Arial" w:hAnsi="Arial" w:cs="Arial"/>
                <w:sz w:val="22"/>
                <w:szCs w:val="22"/>
              </w:rPr>
            </w:pPr>
            <w:r>
              <w:rPr>
                <w:rFonts w:ascii="Arial" w:hAnsi="Arial" w:cs="Arial"/>
                <w:sz w:val="22"/>
                <w:szCs w:val="22"/>
              </w:rPr>
              <w:t>18</w:t>
            </w:r>
            <w:r w:rsidR="003E3508">
              <w:rPr>
                <w:rFonts w:ascii="Arial" w:hAnsi="Arial" w:cs="Arial"/>
                <w:sz w:val="22"/>
                <w:szCs w:val="22"/>
              </w:rPr>
              <w:t>8</w:t>
            </w:r>
          </w:p>
        </w:tc>
        <w:tc>
          <w:tcPr>
            <w:tcW w:w="1560" w:type="dxa"/>
            <w:tcBorders>
              <w:top w:val="single" w:sz="4" w:space="0" w:color="auto"/>
              <w:left w:val="nil"/>
              <w:bottom w:val="single" w:sz="4" w:space="0" w:color="auto"/>
              <w:right w:val="single" w:sz="4" w:space="0" w:color="auto"/>
            </w:tcBorders>
            <w:vAlign w:val="center"/>
          </w:tcPr>
          <w:p w:rsidR="00950DAF" w:rsidRDefault="0057657A" w:rsidP="00950DAF">
            <w:pPr>
              <w:jc w:val="center"/>
              <w:rPr>
                <w:rFonts w:ascii="Arial" w:hAnsi="Arial" w:cs="Arial"/>
                <w:sz w:val="22"/>
                <w:szCs w:val="22"/>
              </w:rPr>
            </w:pPr>
            <w:r>
              <w:rPr>
                <w:rFonts w:ascii="Arial" w:hAnsi="Arial" w:cs="Arial"/>
                <w:sz w:val="22"/>
                <w:szCs w:val="22"/>
              </w:rPr>
              <w:t>0</w:t>
            </w:r>
          </w:p>
        </w:tc>
        <w:tc>
          <w:tcPr>
            <w:tcW w:w="1700" w:type="dxa"/>
            <w:tcBorders>
              <w:top w:val="nil"/>
              <w:left w:val="single" w:sz="4" w:space="0" w:color="auto"/>
              <w:bottom w:val="single" w:sz="4" w:space="0" w:color="auto"/>
              <w:right w:val="single" w:sz="4" w:space="0" w:color="auto"/>
            </w:tcBorders>
            <w:vAlign w:val="center"/>
          </w:tcPr>
          <w:p w:rsidR="00950DAF" w:rsidRDefault="0057657A" w:rsidP="003959F1">
            <w:pPr>
              <w:jc w:val="center"/>
              <w:rPr>
                <w:rFonts w:ascii="Arial" w:hAnsi="Arial" w:cs="Arial"/>
                <w:sz w:val="22"/>
                <w:szCs w:val="22"/>
              </w:rPr>
            </w:pPr>
            <w:r>
              <w:rPr>
                <w:rFonts w:ascii="Arial" w:hAnsi="Arial" w:cs="Arial"/>
                <w:sz w:val="22"/>
                <w:szCs w:val="22"/>
              </w:rPr>
              <w:t>6</w:t>
            </w:r>
          </w:p>
        </w:tc>
      </w:tr>
    </w:tbl>
    <w:p w:rsidR="0014127D" w:rsidRDefault="0014127D">
      <w:pPr>
        <w:rPr>
          <w:noProof/>
        </w:rPr>
      </w:pPr>
      <w:r>
        <w:rPr>
          <w:noProof/>
        </w:rPr>
        <w:br w:type="page"/>
      </w:r>
    </w:p>
    <w:p w:rsidR="00DC212E" w:rsidRPr="007715D0" w:rsidRDefault="00E12900" w:rsidP="00640974">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8E3C9B">
      <w:pPr>
        <w:rPr>
          <w:b/>
          <w:noProof/>
          <w:sz w:val="6"/>
          <w:szCs w:val="6"/>
        </w:rPr>
      </w:pPr>
    </w:p>
    <w:tbl>
      <w:tblPr>
        <w:tblW w:w="10581" w:type="dxa"/>
        <w:jc w:val="center"/>
        <w:tblInd w:w="-1273" w:type="dxa"/>
        <w:tblLook w:val="04A0"/>
      </w:tblPr>
      <w:tblGrid>
        <w:gridCol w:w="1417"/>
        <w:gridCol w:w="1368"/>
        <w:gridCol w:w="1733"/>
        <w:gridCol w:w="1443"/>
        <w:gridCol w:w="1617"/>
        <w:gridCol w:w="1463"/>
        <w:gridCol w:w="1540"/>
      </w:tblGrid>
      <w:tr w:rsidR="006343C9" w:rsidRPr="00A67B01" w:rsidTr="009B149E">
        <w:trPr>
          <w:trHeight w:val="628"/>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8E3C9B">
            <w:pPr>
              <w:jc w:val="center"/>
              <w:rPr>
                <w:rFonts w:ascii="Arial" w:hAnsi="Arial" w:cs="Arial"/>
                <w:sz w:val="22"/>
                <w:szCs w:val="22"/>
              </w:rPr>
            </w:pPr>
            <w:r w:rsidRPr="00A67B01">
              <w:rPr>
                <w:rFonts w:ascii="Arial" w:hAnsi="Arial" w:cs="Arial"/>
                <w:sz w:val="22"/>
                <w:szCs w:val="22"/>
              </w:rPr>
              <w:t> </w:t>
            </w:r>
          </w:p>
        </w:tc>
        <w:tc>
          <w:tcPr>
            <w:tcW w:w="1368"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8E3C9B">
            <w:pPr>
              <w:jc w:val="center"/>
              <w:outlineLvl w:val="1"/>
              <w:rPr>
                <w:rFonts w:ascii="Arial" w:hAnsi="Arial" w:cs="Arial"/>
                <w:sz w:val="22"/>
                <w:szCs w:val="22"/>
              </w:rPr>
            </w:pPr>
            <w:r w:rsidRPr="00CB269B">
              <w:rPr>
                <w:rFonts w:ascii="Arial" w:hAnsi="Arial" w:cs="Arial"/>
                <w:sz w:val="22"/>
                <w:szCs w:val="22"/>
              </w:rPr>
              <w:t>Кол-во сообщений</w:t>
            </w:r>
          </w:p>
        </w:tc>
        <w:tc>
          <w:tcPr>
            <w:tcW w:w="17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8E3C9B">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8E3C9B">
            <w:pPr>
              <w:jc w:val="center"/>
              <w:rPr>
                <w:rFonts w:ascii="Arial" w:hAnsi="Arial" w:cs="Arial"/>
                <w:sz w:val="22"/>
                <w:szCs w:val="22"/>
              </w:rPr>
            </w:pPr>
            <w:r w:rsidRPr="00A67B01">
              <w:rPr>
                <w:rFonts w:ascii="Arial" w:hAnsi="Arial" w:cs="Arial"/>
                <w:sz w:val="22"/>
                <w:szCs w:val="22"/>
              </w:rPr>
              <w:t>Негативные</w:t>
            </w:r>
          </w:p>
        </w:tc>
        <w:tc>
          <w:tcPr>
            <w:tcW w:w="1617"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Нейтральные</w:t>
            </w:r>
          </w:p>
        </w:tc>
        <w:tc>
          <w:tcPr>
            <w:tcW w:w="146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Перепечатки</w:t>
            </w:r>
          </w:p>
        </w:tc>
      </w:tr>
      <w:tr w:rsidR="00E35F3F" w:rsidRPr="00A67B01" w:rsidTr="009B149E">
        <w:trPr>
          <w:trHeight w:val="531"/>
          <w:jc w:val="center"/>
        </w:trPr>
        <w:tc>
          <w:tcPr>
            <w:tcW w:w="1417" w:type="dxa"/>
            <w:tcBorders>
              <w:top w:val="nil"/>
              <w:left w:val="single" w:sz="4" w:space="0" w:color="auto"/>
              <w:bottom w:val="single" w:sz="4" w:space="0" w:color="auto"/>
              <w:right w:val="single" w:sz="4" w:space="0" w:color="auto"/>
            </w:tcBorders>
            <w:shd w:val="clear" w:color="auto" w:fill="auto"/>
            <w:vAlign w:val="center"/>
            <w:hideMark/>
          </w:tcPr>
          <w:p w:rsidR="00E35F3F" w:rsidRPr="00A67B01" w:rsidRDefault="00E35F3F" w:rsidP="008E3C9B">
            <w:pPr>
              <w:jc w:val="center"/>
              <w:rPr>
                <w:rFonts w:ascii="Arial" w:hAnsi="Arial" w:cs="Arial"/>
                <w:b/>
                <w:bCs/>
                <w:sz w:val="22"/>
                <w:szCs w:val="22"/>
              </w:rPr>
            </w:pPr>
            <w:r w:rsidRPr="00A67B01">
              <w:rPr>
                <w:rFonts w:ascii="Arial" w:hAnsi="Arial" w:cs="Arial"/>
                <w:b/>
                <w:bCs/>
                <w:sz w:val="22"/>
                <w:szCs w:val="22"/>
              </w:rPr>
              <w:t>Всего</w:t>
            </w:r>
          </w:p>
        </w:tc>
        <w:tc>
          <w:tcPr>
            <w:tcW w:w="1368" w:type="dxa"/>
            <w:tcBorders>
              <w:top w:val="nil"/>
              <w:left w:val="nil"/>
              <w:bottom w:val="single" w:sz="4" w:space="0" w:color="auto"/>
              <w:right w:val="single" w:sz="4" w:space="0" w:color="auto"/>
            </w:tcBorders>
            <w:shd w:val="clear" w:color="auto" w:fill="auto"/>
            <w:vAlign w:val="center"/>
            <w:hideMark/>
          </w:tcPr>
          <w:p w:rsidR="00E35F3F" w:rsidRPr="00257CB9" w:rsidRDefault="00D221E9" w:rsidP="003E3508">
            <w:pPr>
              <w:jc w:val="center"/>
              <w:rPr>
                <w:rFonts w:ascii="Arial" w:hAnsi="Arial" w:cs="Arial"/>
                <w:b/>
                <w:bCs/>
                <w:sz w:val="22"/>
                <w:szCs w:val="22"/>
              </w:rPr>
            </w:pPr>
            <w:r>
              <w:rPr>
                <w:rFonts w:ascii="Arial" w:hAnsi="Arial" w:cs="Arial"/>
                <w:b/>
                <w:bCs/>
                <w:sz w:val="22"/>
                <w:szCs w:val="22"/>
              </w:rPr>
              <w:t>20</w:t>
            </w:r>
            <w:r w:rsidR="003E3508">
              <w:rPr>
                <w:rFonts w:ascii="Arial" w:hAnsi="Arial" w:cs="Arial"/>
                <w:b/>
                <w:bCs/>
                <w:sz w:val="22"/>
                <w:szCs w:val="22"/>
              </w:rPr>
              <w:t>7</w:t>
            </w:r>
          </w:p>
        </w:tc>
        <w:tc>
          <w:tcPr>
            <w:tcW w:w="1733" w:type="dxa"/>
            <w:tcBorders>
              <w:top w:val="nil"/>
              <w:left w:val="nil"/>
              <w:bottom w:val="single" w:sz="4" w:space="0" w:color="auto"/>
              <w:right w:val="single" w:sz="4" w:space="0" w:color="auto"/>
            </w:tcBorders>
            <w:shd w:val="clear" w:color="auto" w:fill="auto"/>
            <w:vAlign w:val="center"/>
            <w:hideMark/>
          </w:tcPr>
          <w:p w:rsidR="00E35F3F" w:rsidRPr="00203061" w:rsidRDefault="00D221E9" w:rsidP="003E3508">
            <w:pPr>
              <w:jc w:val="center"/>
              <w:rPr>
                <w:rFonts w:ascii="Arial" w:hAnsi="Arial" w:cs="Arial"/>
                <w:b/>
                <w:bCs/>
                <w:sz w:val="22"/>
                <w:szCs w:val="22"/>
              </w:rPr>
            </w:pPr>
            <w:r>
              <w:rPr>
                <w:rFonts w:ascii="Arial" w:hAnsi="Arial" w:cs="Arial"/>
                <w:b/>
                <w:bCs/>
                <w:sz w:val="22"/>
                <w:szCs w:val="22"/>
              </w:rPr>
              <w:t>10</w:t>
            </w:r>
            <w:r w:rsidR="003E3508">
              <w:rPr>
                <w:rFonts w:ascii="Arial" w:hAnsi="Arial" w:cs="Arial"/>
                <w:b/>
                <w:bCs/>
                <w:sz w:val="22"/>
                <w:szCs w:val="22"/>
              </w:rPr>
              <w:t>28</w:t>
            </w:r>
          </w:p>
        </w:tc>
        <w:tc>
          <w:tcPr>
            <w:tcW w:w="1443" w:type="dxa"/>
            <w:tcBorders>
              <w:top w:val="nil"/>
              <w:left w:val="nil"/>
              <w:bottom w:val="single" w:sz="4" w:space="0" w:color="auto"/>
              <w:right w:val="single" w:sz="4" w:space="0" w:color="auto"/>
            </w:tcBorders>
            <w:shd w:val="clear" w:color="auto" w:fill="auto"/>
            <w:vAlign w:val="center"/>
            <w:hideMark/>
          </w:tcPr>
          <w:p w:rsidR="00E35F3F" w:rsidRPr="00280E0C" w:rsidRDefault="00CB5377" w:rsidP="008E3C9B">
            <w:pPr>
              <w:jc w:val="center"/>
              <w:rPr>
                <w:rFonts w:ascii="Arial" w:hAnsi="Arial" w:cs="Arial"/>
                <w:b/>
                <w:bCs/>
                <w:sz w:val="22"/>
                <w:szCs w:val="22"/>
              </w:rPr>
            </w:pPr>
            <w:r>
              <w:rPr>
                <w:rFonts w:ascii="Arial" w:hAnsi="Arial" w:cs="Arial"/>
                <w:b/>
                <w:bCs/>
                <w:sz w:val="22"/>
                <w:szCs w:val="22"/>
              </w:rPr>
              <w:t>0</w:t>
            </w:r>
          </w:p>
        </w:tc>
        <w:tc>
          <w:tcPr>
            <w:tcW w:w="1617" w:type="dxa"/>
            <w:tcBorders>
              <w:top w:val="nil"/>
              <w:left w:val="nil"/>
              <w:bottom w:val="single" w:sz="4" w:space="0" w:color="auto"/>
              <w:right w:val="single" w:sz="4" w:space="0" w:color="auto"/>
            </w:tcBorders>
            <w:shd w:val="clear" w:color="auto" w:fill="auto"/>
            <w:vAlign w:val="center"/>
            <w:hideMark/>
          </w:tcPr>
          <w:p w:rsidR="00E35F3F" w:rsidRPr="00257CB9" w:rsidRDefault="00D221E9" w:rsidP="002D1BA9">
            <w:pPr>
              <w:jc w:val="center"/>
              <w:rPr>
                <w:rFonts w:ascii="Arial" w:hAnsi="Arial" w:cs="Arial"/>
                <w:b/>
                <w:sz w:val="22"/>
                <w:szCs w:val="22"/>
              </w:rPr>
            </w:pPr>
            <w:r>
              <w:rPr>
                <w:rFonts w:ascii="Arial" w:hAnsi="Arial" w:cs="Arial"/>
                <w:b/>
                <w:sz w:val="22"/>
                <w:szCs w:val="22"/>
              </w:rPr>
              <w:t>14</w:t>
            </w:r>
            <w:r w:rsidR="002D1BA9">
              <w:rPr>
                <w:rFonts w:ascii="Arial" w:hAnsi="Arial" w:cs="Arial"/>
                <w:b/>
                <w:sz w:val="22"/>
                <w:szCs w:val="22"/>
              </w:rPr>
              <w:t>5</w:t>
            </w:r>
          </w:p>
        </w:tc>
        <w:tc>
          <w:tcPr>
            <w:tcW w:w="1463" w:type="dxa"/>
            <w:tcBorders>
              <w:top w:val="nil"/>
              <w:left w:val="nil"/>
              <w:bottom w:val="single" w:sz="4" w:space="0" w:color="auto"/>
              <w:right w:val="single" w:sz="4" w:space="0" w:color="auto"/>
            </w:tcBorders>
            <w:shd w:val="clear" w:color="auto" w:fill="auto"/>
            <w:vAlign w:val="center"/>
            <w:hideMark/>
          </w:tcPr>
          <w:p w:rsidR="00E35F3F" w:rsidRPr="00627E15" w:rsidRDefault="00D221E9" w:rsidP="008E3C9B">
            <w:pPr>
              <w:jc w:val="center"/>
              <w:rPr>
                <w:rFonts w:ascii="Arial" w:hAnsi="Arial" w:cs="Arial"/>
                <w:b/>
                <w:sz w:val="22"/>
                <w:szCs w:val="22"/>
              </w:rPr>
            </w:pPr>
            <w:r>
              <w:rPr>
                <w:rFonts w:ascii="Arial" w:hAnsi="Arial" w:cs="Arial"/>
                <w:b/>
                <w:sz w:val="22"/>
                <w:szCs w:val="22"/>
              </w:rPr>
              <w:t>62</w:t>
            </w:r>
          </w:p>
        </w:tc>
        <w:tc>
          <w:tcPr>
            <w:tcW w:w="1540" w:type="dxa"/>
            <w:tcBorders>
              <w:top w:val="nil"/>
              <w:left w:val="nil"/>
              <w:bottom w:val="single" w:sz="4" w:space="0" w:color="auto"/>
              <w:right w:val="single" w:sz="4" w:space="0" w:color="auto"/>
            </w:tcBorders>
            <w:shd w:val="clear" w:color="auto" w:fill="auto"/>
            <w:vAlign w:val="center"/>
            <w:hideMark/>
          </w:tcPr>
          <w:p w:rsidR="00E35F3F" w:rsidRPr="00EE083F" w:rsidRDefault="00D221E9" w:rsidP="008E3C9B">
            <w:pPr>
              <w:jc w:val="center"/>
              <w:rPr>
                <w:rFonts w:ascii="Arial" w:hAnsi="Arial" w:cs="Arial"/>
                <w:b/>
                <w:bCs/>
                <w:sz w:val="22"/>
                <w:szCs w:val="22"/>
              </w:rPr>
            </w:pPr>
            <w:r>
              <w:rPr>
                <w:rFonts w:ascii="Arial" w:hAnsi="Arial" w:cs="Arial"/>
                <w:b/>
                <w:bCs/>
                <w:sz w:val="22"/>
                <w:szCs w:val="22"/>
              </w:rPr>
              <w:t>157</w:t>
            </w:r>
          </w:p>
        </w:tc>
      </w:tr>
    </w:tbl>
    <w:p w:rsidR="003B1B37" w:rsidRDefault="00C17AD0" w:rsidP="008E3C9B">
      <w:pPr>
        <w:rPr>
          <w:noProof/>
        </w:rPr>
      </w:pPr>
      <w:r w:rsidRPr="00C17AD0">
        <w:rPr>
          <w:noProof/>
        </w:rPr>
        <w:drawing>
          <wp:inline distT="0" distB="0" distL="0" distR="0">
            <wp:extent cx="6690360" cy="8397240"/>
            <wp:effectExtent l="0" t="0" r="0" b="0"/>
            <wp:docPr id="6"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17B39" w:rsidRPr="000674EA" w:rsidRDefault="00417B39" w:rsidP="008E3C9B">
      <w:pPr>
        <w:ind w:left="-142"/>
        <w:rPr>
          <w:noProof/>
          <w:sz w:val="2"/>
          <w:szCs w:val="2"/>
        </w:rPr>
      </w:pPr>
    </w:p>
    <w:p w:rsidR="008E5EBE" w:rsidRPr="007715D0" w:rsidRDefault="00E122CE" w:rsidP="00640974">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53"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720"/>
        <w:gridCol w:w="6084"/>
        <w:gridCol w:w="1435"/>
        <w:gridCol w:w="1293"/>
        <w:gridCol w:w="1149"/>
      </w:tblGrid>
      <w:tr w:rsidR="004807B4" w:rsidRPr="00D772D2" w:rsidTr="0034473C">
        <w:trPr>
          <w:trHeight w:val="584"/>
        </w:trPr>
        <w:tc>
          <w:tcPr>
            <w:tcW w:w="720"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w:t>
            </w:r>
          </w:p>
        </w:tc>
        <w:tc>
          <w:tcPr>
            <w:tcW w:w="6084"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Событие</w:t>
            </w:r>
          </w:p>
        </w:tc>
        <w:tc>
          <w:tcPr>
            <w:tcW w:w="1435"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Количество сообщений</w:t>
            </w:r>
          </w:p>
        </w:tc>
        <w:tc>
          <w:tcPr>
            <w:tcW w:w="1293"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proofErr w:type="spellStart"/>
            <w:r w:rsidRPr="00D772D2">
              <w:rPr>
                <w:rFonts w:ascii="Arial" w:eastAsia="Arial" w:hAnsi="Arial" w:cs="Arial"/>
                <w:b/>
              </w:rPr>
              <w:t>Медиа</w:t>
            </w:r>
            <w:proofErr w:type="spellEnd"/>
          </w:p>
          <w:p w:rsidR="004807B4" w:rsidRPr="00D772D2" w:rsidRDefault="004807B4" w:rsidP="00430BA5">
            <w:pPr>
              <w:jc w:val="center"/>
              <w:rPr>
                <w:rFonts w:ascii="Arial" w:eastAsia="Arial" w:hAnsi="Arial" w:cs="Arial"/>
                <w:b/>
              </w:rPr>
            </w:pPr>
            <w:r w:rsidRPr="00D772D2">
              <w:rPr>
                <w:rFonts w:ascii="Arial" w:eastAsia="Arial" w:hAnsi="Arial" w:cs="Arial"/>
                <w:b/>
              </w:rPr>
              <w:t>Индекс</w:t>
            </w:r>
          </w:p>
        </w:tc>
      </w:tr>
      <w:tr w:rsidR="00D6066D"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6066D" w:rsidRPr="00402115" w:rsidRDefault="00D6066D" w:rsidP="009B33D0">
            <w:pPr>
              <w:pStyle w:val="ArtTabNormal"/>
              <w:jc w:val="center"/>
              <w:rPr>
                <w:rFonts w:cs="Arial"/>
                <w:sz w:val="22"/>
                <w:szCs w:val="22"/>
              </w:rPr>
            </w:pPr>
            <w:bookmarkStart w:id="12" w:name="tabtxt_1575050_1930489039"/>
            <w:r w:rsidRPr="00402115">
              <w:rPr>
                <w:rFonts w:cs="Arial"/>
                <w:sz w:val="22"/>
                <w:szCs w:val="22"/>
              </w:rPr>
              <w:t>1</w:t>
            </w:r>
            <w:bookmarkEnd w:id="12"/>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6066D" w:rsidRPr="00402115" w:rsidRDefault="005F72E0" w:rsidP="009B33D0">
            <w:pPr>
              <w:pStyle w:val="TabHyperlink0"/>
              <w:rPr>
                <w:sz w:val="22"/>
                <w:szCs w:val="22"/>
              </w:rPr>
            </w:pPr>
            <w:hyperlink w:anchor="ant_1575050_1930489039" w:history="1">
              <w:r w:rsidR="00D6066D" w:rsidRPr="00402115">
                <w:rPr>
                  <w:sz w:val="22"/>
                  <w:szCs w:val="22"/>
                </w:rPr>
                <w:t xml:space="preserve">Губернатора Тверской области переизбрали секретарем </w:t>
              </w:r>
              <w:proofErr w:type="spellStart"/>
              <w:r w:rsidR="00D6066D" w:rsidRPr="00402115">
                <w:rPr>
                  <w:sz w:val="22"/>
                  <w:szCs w:val="22"/>
                </w:rPr>
                <w:t>реготделения</w:t>
              </w:r>
              <w:proofErr w:type="spellEnd"/>
              <w:r w:rsidR="00D6066D" w:rsidRPr="00402115">
                <w:rPr>
                  <w:sz w:val="22"/>
                  <w:szCs w:val="22"/>
                </w:rPr>
                <w:t xml:space="preserve"> "Единой России"</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36</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5,40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478</w:t>
            </w:r>
          </w:p>
        </w:tc>
      </w:tr>
      <w:tr w:rsidR="00D6066D"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6066D" w:rsidRPr="00402115" w:rsidRDefault="00D6066D" w:rsidP="009B33D0">
            <w:pPr>
              <w:pStyle w:val="ArtTabNormal"/>
              <w:jc w:val="center"/>
              <w:rPr>
                <w:rFonts w:cs="Arial"/>
                <w:sz w:val="22"/>
                <w:szCs w:val="22"/>
              </w:rPr>
            </w:pPr>
            <w:bookmarkStart w:id="13" w:name="tabtxt_1575050_1930576709"/>
            <w:r w:rsidRPr="00402115">
              <w:rPr>
                <w:rFonts w:cs="Arial"/>
                <w:sz w:val="22"/>
                <w:szCs w:val="22"/>
              </w:rPr>
              <w:t>2</w:t>
            </w:r>
            <w:bookmarkEnd w:id="13"/>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6066D" w:rsidRDefault="005F72E0" w:rsidP="009B33D0">
            <w:pPr>
              <w:pStyle w:val="TabHyperlink0"/>
              <w:rPr>
                <w:sz w:val="22"/>
                <w:szCs w:val="22"/>
              </w:rPr>
            </w:pPr>
            <w:hyperlink w:anchor="ant_1575050_1930576709" w:history="1">
              <w:r w:rsidR="00D6066D" w:rsidRPr="00402115">
                <w:rPr>
                  <w:sz w:val="22"/>
                  <w:szCs w:val="22"/>
                </w:rPr>
                <w:t>Тверская область получила престижную туристическую премию</w:t>
              </w:r>
            </w:hyperlink>
          </w:p>
          <w:p w:rsidR="00E10129" w:rsidRPr="00E10129" w:rsidRDefault="00E10129" w:rsidP="009B33D0">
            <w:pPr>
              <w:pStyle w:val="TabHyperlink0"/>
              <w:rPr>
                <w:color w:val="auto"/>
                <w:sz w:val="22"/>
                <w:szCs w:val="22"/>
                <w:u w:val="none"/>
              </w:rPr>
            </w:pPr>
            <w:r w:rsidRPr="00E10129">
              <w:rPr>
                <w:color w:val="auto"/>
                <w:sz w:val="22"/>
                <w:szCs w:val="22"/>
                <w:u w:val="none"/>
              </w:rPr>
              <w:t xml:space="preserve">Губернатор Тверской области Игорь </w:t>
            </w:r>
            <w:proofErr w:type="spellStart"/>
            <w:r w:rsidRPr="00E10129">
              <w:rPr>
                <w:color w:val="auto"/>
                <w:sz w:val="22"/>
                <w:szCs w:val="22"/>
                <w:u w:val="none"/>
              </w:rPr>
              <w:t>Руденя</w:t>
            </w:r>
            <w:proofErr w:type="spellEnd"/>
            <w:r w:rsidRPr="00E10129">
              <w:rPr>
                <w:color w:val="auto"/>
                <w:sz w:val="22"/>
                <w:szCs w:val="22"/>
                <w:u w:val="none"/>
              </w:rPr>
              <w:t xml:space="preserve"> считает туризм перспективной отраслью региональной экономики. Один из приоритетов – повышение качества услуг в индустрии гостеприимства.</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34</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1,82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53</w:t>
            </w:r>
          </w:p>
        </w:tc>
      </w:tr>
      <w:tr w:rsidR="00D6066D"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6066D" w:rsidRPr="00402115" w:rsidRDefault="00D6066D" w:rsidP="009B33D0">
            <w:pPr>
              <w:pStyle w:val="ArtTabNormal"/>
              <w:jc w:val="center"/>
              <w:rPr>
                <w:rFonts w:cs="Arial"/>
                <w:sz w:val="22"/>
                <w:szCs w:val="22"/>
              </w:rPr>
            </w:pPr>
            <w:bookmarkStart w:id="14" w:name="tabtxt_1575050_1930072191"/>
            <w:r w:rsidRPr="00402115">
              <w:rPr>
                <w:rFonts w:cs="Arial"/>
                <w:sz w:val="22"/>
                <w:szCs w:val="22"/>
              </w:rPr>
              <w:t>3</w:t>
            </w:r>
            <w:bookmarkEnd w:id="14"/>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6066D" w:rsidRPr="00402115" w:rsidRDefault="005F72E0" w:rsidP="009B33D0">
            <w:pPr>
              <w:pStyle w:val="TabHyperlink0"/>
              <w:rPr>
                <w:sz w:val="22"/>
                <w:szCs w:val="22"/>
              </w:rPr>
            </w:pPr>
            <w:hyperlink w:anchor="ant_1575050_1930072191" w:history="1">
              <w:r w:rsidR="00D6066D" w:rsidRPr="00402115">
                <w:rPr>
                  <w:sz w:val="22"/>
                  <w:szCs w:val="22"/>
                </w:rPr>
                <w:t xml:space="preserve">Игорь </w:t>
              </w:r>
              <w:proofErr w:type="spellStart"/>
              <w:r w:rsidR="00D6066D" w:rsidRPr="00402115">
                <w:rPr>
                  <w:sz w:val="22"/>
                  <w:szCs w:val="22"/>
                </w:rPr>
                <w:t>Руденя</w:t>
              </w:r>
              <w:proofErr w:type="spellEnd"/>
              <w:r w:rsidR="00D6066D" w:rsidRPr="00402115">
                <w:rPr>
                  <w:sz w:val="22"/>
                  <w:szCs w:val="22"/>
                </w:rPr>
                <w:t xml:space="preserve"> вошел в рейтинг "Губернаторская повестка" по итогам встречи о пошиве бесплатной школьной формы</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31</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1,89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148</w:t>
            </w:r>
          </w:p>
        </w:tc>
      </w:tr>
      <w:tr w:rsidR="00D6066D"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6066D" w:rsidRPr="00402115" w:rsidRDefault="00D6066D" w:rsidP="009B33D0">
            <w:pPr>
              <w:pStyle w:val="ArtTabNormal"/>
              <w:jc w:val="center"/>
              <w:rPr>
                <w:rFonts w:cs="Arial"/>
                <w:sz w:val="22"/>
                <w:szCs w:val="22"/>
              </w:rPr>
            </w:pPr>
            <w:bookmarkStart w:id="15" w:name="tabtxt_1575050_1930281822"/>
            <w:r w:rsidRPr="00402115">
              <w:rPr>
                <w:rFonts w:cs="Arial"/>
                <w:sz w:val="22"/>
                <w:szCs w:val="22"/>
              </w:rPr>
              <w:t>4</w:t>
            </w:r>
            <w:bookmarkEnd w:id="15"/>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6066D" w:rsidRPr="00402115" w:rsidRDefault="005F72E0" w:rsidP="009B33D0">
            <w:pPr>
              <w:pStyle w:val="TabHyperlink0"/>
              <w:rPr>
                <w:sz w:val="22"/>
                <w:szCs w:val="22"/>
              </w:rPr>
            </w:pPr>
            <w:hyperlink w:anchor="ant_1575050_1930281822" w:history="1">
              <w:r w:rsidR="00D6066D" w:rsidRPr="00402115">
                <w:rPr>
                  <w:sz w:val="22"/>
                  <w:szCs w:val="22"/>
                </w:rPr>
                <w:t>На заседании Правительства Тверской области обсудят подготовку к пропуску весеннего половодья</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30</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1,20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69</w:t>
            </w:r>
          </w:p>
        </w:tc>
      </w:tr>
      <w:tr w:rsidR="00D6066D"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6066D" w:rsidRPr="00402115" w:rsidRDefault="00D6066D" w:rsidP="009B33D0">
            <w:pPr>
              <w:pStyle w:val="ArtTabNormal"/>
              <w:jc w:val="center"/>
              <w:rPr>
                <w:rFonts w:cs="Arial"/>
                <w:sz w:val="22"/>
                <w:szCs w:val="22"/>
              </w:rPr>
            </w:pPr>
            <w:bookmarkStart w:id="16" w:name="tabtxt_1575050_1930628317"/>
            <w:r w:rsidRPr="00402115">
              <w:rPr>
                <w:rFonts w:cs="Arial"/>
                <w:sz w:val="22"/>
                <w:szCs w:val="22"/>
              </w:rPr>
              <w:t>5</w:t>
            </w:r>
            <w:bookmarkEnd w:id="16"/>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6066D" w:rsidRPr="00402115" w:rsidRDefault="005F72E0" w:rsidP="00F5051C">
            <w:pPr>
              <w:pStyle w:val="TabHyperlink0"/>
              <w:rPr>
                <w:sz w:val="22"/>
                <w:szCs w:val="22"/>
              </w:rPr>
            </w:pPr>
            <w:hyperlink w:anchor="ant_1575050_1930628317" w:history="1">
              <w:r w:rsidR="00F5051C" w:rsidRPr="00F5051C">
                <w:rPr>
                  <w:sz w:val="22"/>
                  <w:szCs w:val="22"/>
                </w:rPr>
                <w:t xml:space="preserve">Правительством Тверской области по поручению Губернатора Игоря </w:t>
              </w:r>
              <w:proofErr w:type="spellStart"/>
              <w:r w:rsidR="00F5051C" w:rsidRPr="00F5051C">
                <w:rPr>
                  <w:sz w:val="22"/>
                  <w:szCs w:val="22"/>
                </w:rPr>
                <w:t>Рудени</w:t>
              </w:r>
              <w:proofErr w:type="spellEnd"/>
              <w:r w:rsidR="00F5051C" w:rsidRPr="00F5051C">
                <w:rPr>
                  <w:sz w:val="22"/>
                  <w:szCs w:val="22"/>
                </w:rPr>
                <w:t xml:space="preserve"> принято решение не повышать ставки по займам, выдаваемым в регионе представителям бизнеса Фондом содействия предпринимательству Тверской области и региональным Фондом развития промышленности</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FB1AFE" w:rsidRDefault="00FB1AFE" w:rsidP="009B33D0">
            <w:pPr>
              <w:pStyle w:val="ArtTabNormal"/>
              <w:jc w:val="center"/>
              <w:rPr>
                <w:rFonts w:cs="Arial"/>
                <w:sz w:val="22"/>
                <w:szCs w:val="22"/>
                <w:lang w:val="ru-RU"/>
              </w:rPr>
            </w:pPr>
            <w:r>
              <w:rPr>
                <w:rFonts w:cs="Arial"/>
                <w:sz w:val="22"/>
                <w:szCs w:val="22"/>
                <w:lang w:val="ru-RU"/>
              </w:rPr>
              <w:t>33</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4,60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152</w:t>
            </w:r>
          </w:p>
        </w:tc>
      </w:tr>
      <w:tr w:rsidR="00D6066D"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6066D" w:rsidRPr="00402115" w:rsidRDefault="00D6066D" w:rsidP="009B33D0">
            <w:pPr>
              <w:pStyle w:val="ArtTabNormal"/>
              <w:jc w:val="center"/>
              <w:rPr>
                <w:rFonts w:cs="Arial"/>
                <w:sz w:val="22"/>
                <w:szCs w:val="22"/>
              </w:rPr>
            </w:pPr>
            <w:bookmarkStart w:id="17" w:name="tabtxt_1575050_1930427192"/>
            <w:r w:rsidRPr="00402115">
              <w:rPr>
                <w:rFonts w:cs="Arial"/>
                <w:sz w:val="22"/>
                <w:szCs w:val="22"/>
              </w:rPr>
              <w:t>6</w:t>
            </w:r>
            <w:bookmarkEnd w:id="17"/>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6066D" w:rsidRDefault="005F72E0" w:rsidP="009B33D0">
            <w:pPr>
              <w:pStyle w:val="TabHyperlink0"/>
              <w:rPr>
                <w:sz w:val="22"/>
                <w:szCs w:val="22"/>
              </w:rPr>
            </w:pPr>
            <w:hyperlink w:anchor="ant_1575050_1930427192" w:history="1">
              <w:r w:rsidR="00D6066D" w:rsidRPr="00402115">
                <w:rPr>
                  <w:sz w:val="22"/>
                  <w:szCs w:val="22"/>
                </w:rPr>
                <w:t>В Тверской области утверждены границы пяти особо охраняемых природных территорий регионального значения площадью более 2,4 тыс. га</w:t>
              </w:r>
            </w:hyperlink>
          </w:p>
          <w:p w:rsidR="00C56D67" w:rsidRPr="00C56D67" w:rsidRDefault="00C56D67" w:rsidP="009B33D0">
            <w:pPr>
              <w:pStyle w:val="TabHyperlink0"/>
              <w:rPr>
                <w:color w:val="auto"/>
                <w:sz w:val="22"/>
                <w:szCs w:val="22"/>
                <w:u w:val="none"/>
              </w:rPr>
            </w:pPr>
            <w:r w:rsidRPr="00C56D67">
              <w:rPr>
                <w:color w:val="auto"/>
                <w:sz w:val="22"/>
                <w:szCs w:val="22"/>
                <w:u w:val="none"/>
              </w:rPr>
              <w:t xml:space="preserve">Это направление деятельности активизировано в Тверской области по поручению Губернатора Игоря </w:t>
            </w:r>
            <w:proofErr w:type="spellStart"/>
            <w:r w:rsidRPr="00C56D67">
              <w:rPr>
                <w:color w:val="auto"/>
                <w:sz w:val="22"/>
                <w:szCs w:val="22"/>
                <w:u w:val="none"/>
              </w:rPr>
              <w:t>Рудени</w:t>
            </w:r>
            <w:proofErr w:type="spellEnd"/>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7</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0,30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11</w:t>
            </w:r>
          </w:p>
        </w:tc>
      </w:tr>
      <w:tr w:rsidR="00D6066D"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6066D" w:rsidRPr="00402115" w:rsidRDefault="00D6066D" w:rsidP="009B33D0">
            <w:pPr>
              <w:pStyle w:val="ArtTabNormal"/>
              <w:jc w:val="center"/>
              <w:rPr>
                <w:rFonts w:cs="Arial"/>
                <w:sz w:val="22"/>
                <w:szCs w:val="22"/>
              </w:rPr>
            </w:pPr>
            <w:bookmarkStart w:id="18" w:name="tabtxt_1575050_1930286405"/>
            <w:r w:rsidRPr="00402115">
              <w:rPr>
                <w:rFonts w:cs="Arial"/>
                <w:sz w:val="22"/>
                <w:szCs w:val="22"/>
              </w:rPr>
              <w:t>7</w:t>
            </w:r>
            <w:bookmarkEnd w:id="18"/>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6066D" w:rsidRDefault="005F72E0" w:rsidP="009B33D0">
            <w:pPr>
              <w:pStyle w:val="TabHyperlink0"/>
              <w:rPr>
                <w:sz w:val="22"/>
                <w:szCs w:val="22"/>
              </w:rPr>
            </w:pPr>
            <w:hyperlink w:anchor="ant_1575050_1930286405" w:history="1">
              <w:r w:rsidR="00D6066D" w:rsidRPr="00402115">
                <w:rPr>
                  <w:sz w:val="22"/>
                  <w:szCs w:val="22"/>
                </w:rPr>
                <w:t xml:space="preserve">Путин наградил тверскую лыжницу Наталью </w:t>
              </w:r>
              <w:proofErr w:type="spellStart"/>
              <w:r w:rsidR="00D6066D" w:rsidRPr="00402115">
                <w:rPr>
                  <w:sz w:val="22"/>
                  <w:szCs w:val="22"/>
                </w:rPr>
                <w:t>Непряеву</w:t>
              </w:r>
              <w:proofErr w:type="spellEnd"/>
              <w:r w:rsidR="00D6066D" w:rsidRPr="00402115">
                <w:rPr>
                  <w:sz w:val="22"/>
                  <w:szCs w:val="22"/>
                </w:rPr>
                <w:t xml:space="preserve"> Орденом Дружбы</w:t>
              </w:r>
            </w:hyperlink>
          </w:p>
          <w:p w:rsidR="00C56D67" w:rsidRPr="00C56D67" w:rsidRDefault="00C56D67" w:rsidP="009B33D0">
            <w:pPr>
              <w:pStyle w:val="TabHyperlink0"/>
              <w:rPr>
                <w:color w:val="auto"/>
                <w:sz w:val="22"/>
                <w:szCs w:val="22"/>
                <w:u w:val="none"/>
              </w:rPr>
            </w:pPr>
            <w:r w:rsidRPr="00C56D67">
              <w:rPr>
                <w:color w:val="auto"/>
                <w:sz w:val="22"/>
                <w:szCs w:val="22"/>
                <w:u w:val="none"/>
              </w:rPr>
              <w:t xml:space="preserve">С этим событием тверскую лыжницу поздравил губернатор Игорь </w:t>
            </w:r>
            <w:proofErr w:type="spellStart"/>
            <w:r w:rsidRPr="00C56D67">
              <w:rPr>
                <w:color w:val="auto"/>
                <w:sz w:val="22"/>
                <w:szCs w:val="22"/>
                <w:u w:val="none"/>
              </w:rPr>
              <w:t>Руденя</w:t>
            </w:r>
            <w:proofErr w:type="spellEnd"/>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5</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0,27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6</w:t>
            </w:r>
          </w:p>
        </w:tc>
      </w:tr>
      <w:tr w:rsidR="00D6066D"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6066D" w:rsidRPr="00402115" w:rsidRDefault="00D6066D" w:rsidP="009B33D0">
            <w:pPr>
              <w:pStyle w:val="ArtTabNormal"/>
              <w:jc w:val="center"/>
              <w:rPr>
                <w:rFonts w:cs="Arial"/>
                <w:sz w:val="22"/>
                <w:szCs w:val="22"/>
              </w:rPr>
            </w:pPr>
            <w:bookmarkStart w:id="19" w:name="tabtxt_1575050_1929881672"/>
            <w:r w:rsidRPr="00402115">
              <w:rPr>
                <w:rFonts w:cs="Arial"/>
                <w:sz w:val="22"/>
                <w:szCs w:val="22"/>
              </w:rPr>
              <w:t>8</w:t>
            </w:r>
            <w:bookmarkEnd w:id="19"/>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6066D" w:rsidRDefault="005F72E0" w:rsidP="009B33D0">
            <w:pPr>
              <w:pStyle w:val="TabHyperlink0"/>
              <w:rPr>
                <w:sz w:val="22"/>
                <w:szCs w:val="22"/>
              </w:rPr>
            </w:pPr>
            <w:hyperlink w:anchor="ant_1575050_1929881672" w:history="1">
              <w:r w:rsidR="00D6066D" w:rsidRPr="00402115">
                <w:rPr>
                  <w:sz w:val="22"/>
                  <w:szCs w:val="22"/>
                </w:rPr>
                <w:t>ООО "</w:t>
              </w:r>
              <w:proofErr w:type="spellStart"/>
              <w:r w:rsidR="00D6066D" w:rsidRPr="00402115">
                <w:rPr>
                  <w:sz w:val="22"/>
                  <w:szCs w:val="22"/>
                </w:rPr>
                <w:t>РУмилкКО</w:t>
              </w:r>
              <w:proofErr w:type="spellEnd"/>
              <w:r w:rsidR="00D6066D" w:rsidRPr="00402115">
                <w:rPr>
                  <w:sz w:val="22"/>
                  <w:szCs w:val="22"/>
                </w:rPr>
                <w:t>" построит в Тверской области молочную мега-ферму на 5,4 тысячи голов</w:t>
              </w:r>
            </w:hyperlink>
          </w:p>
          <w:p w:rsidR="00C56D67" w:rsidRPr="00C56D67" w:rsidRDefault="00C56D67" w:rsidP="009B33D0">
            <w:pPr>
              <w:pStyle w:val="TabHyperlink0"/>
              <w:rPr>
                <w:color w:val="auto"/>
                <w:sz w:val="22"/>
                <w:szCs w:val="22"/>
                <w:u w:val="none"/>
              </w:rPr>
            </w:pPr>
            <w:r w:rsidRPr="00C56D67">
              <w:rPr>
                <w:color w:val="auto"/>
                <w:sz w:val="22"/>
                <w:szCs w:val="22"/>
                <w:u w:val="none"/>
              </w:rPr>
              <w:t xml:space="preserve">Об этом стало известно в ходе заседания Межведомственной комиссии по земельным отношениям, которое 25 февраля провел губернатор Игорь </w:t>
            </w:r>
            <w:proofErr w:type="spellStart"/>
            <w:r w:rsidRPr="00C56D67">
              <w:rPr>
                <w:color w:val="auto"/>
                <w:sz w:val="22"/>
                <w:szCs w:val="22"/>
                <w:u w:val="none"/>
              </w:rPr>
              <w:t>Руденя</w:t>
            </w:r>
            <w:proofErr w:type="spellEnd"/>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5</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0,07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D6066D" w:rsidRPr="00402115" w:rsidRDefault="00D6066D" w:rsidP="009B33D0">
            <w:pPr>
              <w:pStyle w:val="ArtTabNormal"/>
              <w:jc w:val="center"/>
              <w:rPr>
                <w:rFonts w:cs="Arial"/>
                <w:sz w:val="22"/>
                <w:szCs w:val="22"/>
              </w:rPr>
            </w:pPr>
            <w:r w:rsidRPr="00402115">
              <w:rPr>
                <w:rFonts w:cs="Arial"/>
                <w:sz w:val="22"/>
                <w:szCs w:val="22"/>
              </w:rPr>
              <w:t>6</w:t>
            </w:r>
          </w:p>
        </w:tc>
      </w:tr>
    </w:tbl>
    <w:p w:rsidR="00D25B21" w:rsidRDefault="00D25B21" w:rsidP="008E5EBE">
      <w:pPr>
        <w:rPr>
          <w:b/>
          <w:noProof/>
          <w:sz w:val="16"/>
          <w:szCs w:val="16"/>
        </w:rPr>
      </w:pPr>
    </w:p>
    <w:p w:rsidR="00D25B21" w:rsidRPr="00350F74" w:rsidRDefault="00D25B21" w:rsidP="008E5EBE">
      <w:pPr>
        <w:rPr>
          <w:b/>
          <w:noProof/>
          <w:vanish/>
          <w:sz w:val="16"/>
          <w:szCs w:val="16"/>
          <w:specVanish/>
        </w:rPr>
      </w:pPr>
    </w:p>
    <w:p w:rsidR="00350F74" w:rsidRDefault="00350F74" w:rsidP="008E5EBE">
      <w:pPr>
        <w:rPr>
          <w:b/>
          <w:noProof/>
          <w:sz w:val="16"/>
          <w:szCs w:val="16"/>
        </w:rPr>
      </w:pPr>
      <w:r>
        <w:rPr>
          <w:b/>
          <w:noProof/>
          <w:sz w:val="16"/>
          <w:szCs w:val="16"/>
        </w:rPr>
        <w:t xml:space="preserve"> </w:t>
      </w:r>
    </w:p>
    <w:p w:rsidR="00D25B21" w:rsidRDefault="00350F74" w:rsidP="008E5EBE">
      <w:pPr>
        <w:rPr>
          <w:b/>
          <w:noProof/>
          <w:sz w:val="16"/>
          <w:szCs w:val="16"/>
        </w:rPr>
      </w:pPr>
      <w:r>
        <w:rPr>
          <w:b/>
          <w:noProof/>
          <w:sz w:val="16"/>
          <w:szCs w:val="16"/>
        </w:rPr>
        <w:br w:type="column"/>
      </w:r>
    </w:p>
    <w:p w:rsidR="008B7576" w:rsidRPr="00D433E9" w:rsidRDefault="008B7576" w:rsidP="00640974">
      <w:pPr>
        <w:pStyle w:val="2"/>
        <w:rPr>
          <w:rStyle w:val="113"/>
          <w:szCs w:val="28"/>
        </w:rPr>
      </w:pPr>
      <w:r w:rsidRPr="00D433E9">
        <w:rPr>
          <w:rStyle w:val="113"/>
          <w:szCs w:val="28"/>
        </w:rPr>
        <w:t>ДАЙДЖЕСТ НАИБОЛЕЕ ЗАМЕТНЫХ СООБЩЕНИЙ СМИ</w:t>
      </w:r>
    </w:p>
    <w:p w:rsidR="009D1D54" w:rsidRDefault="009D1D54" w:rsidP="00D6066D">
      <w:pPr>
        <w:tabs>
          <w:tab w:val="left" w:pos="0"/>
        </w:tabs>
        <w:ind w:left="-142"/>
        <w:rPr>
          <w:rFonts w:ascii="Arial" w:eastAsia="Arial" w:hAnsi="Arial" w:cs="Arial"/>
          <w:color w:val="000000"/>
          <w:sz w:val="22"/>
          <w:szCs w:val="22"/>
          <w:shd w:val="clear" w:color="auto" w:fill="FFFFFF"/>
        </w:rPr>
      </w:pPr>
    </w:p>
    <w:p w:rsidR="00D6066D" w:rsidRPr="00D6066D" w:rsidRDefault="00D6066D" w:rsidP="00D6066D">
      <w:pPr>
        <w:tabs>
          <w:tab w:val="left" w:pos="0"/>
          <w:tab w:val="left" w:pos="284"/>
        </w:tabs>
        <w:ind w:left="-142"/>
        <w:rPr>
          <w:rFonts w:ascii="Arial" w:eastAsia="Arial" w:hAnsi="Arial" w:cs="Arial"/>
          <w:b/>
          <w:color w:val="000000"/>
          <w:sz w:val="22"/>
          <w:szCs w:val="22"/>
          <w:shd w:val="clear" w:color="auto" w:fill="FFFFFF"/>
        </w:rPr>
      </w:pPr>
      <w:r w:rsidRPr="00D6066D">
        <w:rPr>
          <w:rFonts w:ascii="Arial" w:eastAsia="Arial" w:hAnsi="Arial" w:cs="Arial"/>
          <w:b/>
          <w:color w:val="000000"/>
          <w:sz w:val="22"/>
          <w:szCs w:val="22"/>
          <w:shd w:val="clear" w:color="auto" w:fill="FFFFFF"/>
        </w:rPr>
        <w:t>ТАСС, Москва, 28 февраля 2022</w:t>
      </w:r>
    </w:p>
    <w:p w:rsidR="00D6066D" w:rsidRPr="00D6066D" w:rsidRDefault="00D6066D" w:rsidP="00D6066D">
      <w:pPr>
        <w:tabs>
          <w:tab w:val="left" w:pos="0"/>
          <w:tab w:val="left" w:pos="284"/>
        </w:tabs>
        <w:ind w:left="-142"/>
        <w:jc w:val="both"/>
        <w:outlineLvl w:val="1"/>
        <w:rPr>
          <w:rFonts w:ascii="Arial" w:eastAsia="Arial" w:hAnsi="Arial" w:cs="Arial"/>
          <w:color w:val="000000"/>
          <w:sz w:val="22"/>
          <w:szCs w:val="22"/>
          <w:shd w:val="clear" w:color="auto" w:fill="FFFFFF"/>
        </w:rPr>
      </w:pPr>
      <w:bookmarkStart w:id="20" w:name="ant_1575050_1930489039"/>
      <w:r w:rsidRPr="00D6066D">
        <w:rPr>
          <w:rFonts w:ascii="Arial" w:eastAsia="Arial" w:hAnsi="Arial" w:cs="Arial"/>
          <w:color w:val="000000"/>
          <w:sz w:val="22"/>
          <w:szCs w:val="22"/>
          <w:shd w:val="clear" w:color="auto" w:fill="FFFFFF"/>
        </w:rPr>
        <w:t>ГУБЕРНАТОРА ТВЕРСКОЙ ОБЛАСТИ ПЕРЕИЗБРАЛИ СЕКРЕТАРЕМ РЕГОТДЕЛЕНИЯ "ЕДИНОЙ РОССИИ"</w:t>
      </w:r>
      <w:bookmarkEnd w:id="20"/>
    </w:p>
    <w:p w:rsidR="00D6066D" w:rsidRPr="00D6066D" w:rsidRDefault="00D6066D" w:rsidP="00D6066D">
      <w:pPr>
        <w:tabs>
          <w:tab w:val="left" w:pos="0"/>
          <w:tab w:val="left" w:pos="284"/>
        </w:tabs>
        <w:ind w:left="-142"/>
        <w:jc w:val="both"/>
        <w:rPr>
          <w:rFonts w:ascii="Arial" w:eastAsia="Arial" w:hAnsi="Arial" w:cs="Arial"/>
          <w:color w:val="000000"/>
          <w:sz w:val="22"/>
          <w:szCs w:val="22"/>
          <w:shd w:val="clear" w:color="auto" w:fill="FFFFFF"/>
        </w:rPr>
      </w:pPr>
      <w:r w:rsidRPr="00D6066D">
        <w:rPr>
          <w:rFonts w:ascii="Arial" w:eastAsia="Arial" w:hAnsi="Arial" w:cs="Arial"/>
          <w:color w:val="000000"/>
          <w:sz w:val="22"/>
          <w:szCs w:val="22"/>
          <w:shd w:val="clear" w:color="auto" w:fill="FFFFFF"/>
        </w:rPr>
        <w:t xml:space="preserve">Делегаты отчетно-выборной конференции тверского регионального отделения "Единой России" в понедельник переизбрали губернатора области </w:t>
      </w:r>
      <w:r w:rsidRPr="00D6066D">
        <w:rPr>
          <w:rFonts w:ascii="Arial" w:eastAsia="Arial" w:hAnsi="Arial" w:cs="Arial"/>
          <w:color w:val="000000"/>
          <w:sz w:val="22"/>
          <w:szCs w:val="22"/>
          <w:shd w:val="clear" w:color="auto" w:fill="C0C0C0"/>
        </w:rPr>
        <w:t xml:space="preserve">Игоря </w:t>
      </w:r>
      <w:proofErr w:type="spellStart"/>
      <w:r w:rsidRPr="00D6066D">
        <w:rPr>
          <w:rFonts w:ascii="Arial" w:eastAsia="Arial" w:hAnsi="Arial" w:cs="Arial"/>
          <w:color w:val="000000"/>
          <w:sz w:val="22"/>
          <w:szCs w:val="22"/>
          <w:shd w:val="clear" w:color="auto" w:fill="C0C0C0"/>
        </w:rPr>
        <w:t>Руденю</w:t>
      </w:r>
      <w:proofErr w:type="spellEnd"/>
      <w:r w:rsidRPr="00D6066D">
        <w:rPr>
          <w:rFonts w:ascii="Arial" w:eastAsia="Arial" w:hAnsi="Arial" w:cs="Arial"/>
          <w:color w:val="000000"/>
          <w:sz w:val="22"/>
          <w:szCs w:val="22"/>
          <w:shd w:val="clear" w:color="auto" w:fill="FFFFFF"/>
        </w:rPr>
        <w:t xml:space="preserve"> секретарем отделения... "На конференции избран секретарь регионального отделения партии - по итогам голосования им вновь стал губернатор </w:t>
      </w:r>
      <w:r w:rsidRPr="00D6066D">
        <w:rPr>
          <w:rFonts w:ascii="Arial" w:eastAsia="Arial" w:hAnsi="Arial" w:cs="Arial"/>
          <w:color w:val="000000"/>
          <w:sz w:val="22"/>
          <w:szCs w:val="22"/>
          <w:shd w:val="clear" w:color="auto" w:fill="C0C0C0"/>
        </w:rPr>
        <w:t xml:space="preserve">Игорь </w:t>
      </w:r>
      <w:proofErr w:type="spellStart"/>
      <w:r w:rsidRPr="00D6066D">
        <w:rPr>
          <w:rFonts w:ascii="Arial" w:eastAsia="Arial" w:hAnsi="Arial" w:cs="Arial"/>
          <w:color w:val="000000"/>
          <w:sz w:val="22"/>
          <w:szCs w:val="22"/>
          <w:shd w:val="clear" w:color="auto" w:fill="C0C0C0"/>
        </w:rPr>
        <w:t>Руденя</w:t>
      </w:r>
      <w:proofErr w:type="spellEnd"/>
      <w:r w:rsidRPr="00D6066D">
        <w:rPr>
          <w:rFonts w:ascii="Arial" w:eastAsia="Arial" w:hAnsi="Arial" w:cs="Arial"/>
          <w:color w:val="000000"/>
          <w:sz w:val="22"/>
          <w:szCs w:val="22"/>
          <w:shd w:val="clear" w:color="auto" w:fill="FFFFFF"/>
        </w:rPr>
        <w:t>...</w:t>
      </w:r>
    </w:p>
    <w:p w:rsidR="00D6066D" w:rsidRPr="00D6066D" w:rsidRDefault="005F72E0" w:rsidP="00D6066D">
      <w:pPr>
        <w:tabs>
          <w:tab w:val="left" w:pos="0"/>
          <w:tab w:val="left" w:pos="284"/>
        </w:tabs>
        <w:ind w:left="-142"/>
        <w:rPr>
          <w:rFonts w:ascii="Arial" w:eastAsia="Arial" w:hAnsi="Arial" w:cs="Arial"/>
          <w:color w:val="0000FF"/>
          <w:sz w:val="22"/>
          <w:szCs w:val="22"/>
          <w:shd w:val="clear" w:color="auto" w:fill="FFFFFF"/>
        </w:rPr>
      </w:pPr>
      <w:hyperlink r:id="rId12" w:history="1">
        <w:r w:rsidR="00D6066D" w:rsidRPr="00D6066D">
          <w:rPr>
            <w:rFonts w:ascii="Arial" w:eastAsia="Arial" w:hAnsi="Arial" w:cs="Arial"/>
            <w:color w:val="0000FF"/>
            <w:sz w:val="22"/>
            <w:szCs w:val="22"/>
            <w:u w:val="single"/>
            <w:shd w:val="clear" w:color="auto" w:fill="FFFFFF"/>
          </w:rPr>
          <w:t>https://tass.ru/politika/13902409</w:t>
        </w:r>
      </w:hyperlink>
    </w:p>
    <w:p w:rsidR="00D6066D" w:rsidRPr="00D6066D" w:rsidRDefault="00D6066D" w:rsidP="00D6066D">
      <w:pPr>
        <w:tabs>
          <w:tab w:val="left" w:pos="0"/>
          <w:tab w:val="left" w:pos="284"/>
        </w:tabs>
        <w:spacing w:before="120"/>
        <w:ind w:left="-142"/>
        <w:rPr>
          <w:rFonts w:ascii="Arial" w:eastAsia="Arial" w:hAnsi="Arial" w:cs="Arial"/>
          <w:color w:val="000000"/>
          <w:sz w:val="22"/>
          <w:szCs w:val="22"/>
          <w:u w:val="single"/>
          <w:shd w:val="clear" w:color="auto" w:fill="FFFFFF"/>
        </w:rPr>
      </w:pPr>
      <w:r w:rsidRPr="00D6066D">
        <w:rPr>
          <w:rFonts w:ascii="Arial" w:eastAsia="Arial" w:hAnsi="Arial" w:cs="Arial"/>
          <w:color w:val="000000"/>
          <w:sz w:val="22"/>
          <w:szCs w:val="22"/>
          <w:u w:val="single"/>
          <w:shd w:val="clear" w:color="auto" w:fill="FFFFFF"/>
        </w:rPr>
        <w:t>Сообщения по событию:</w:t>
      </w:r>
    </w:p>
    <w:p w:rsidR="00E10129" w:rsidRPr="00D6066D" w:rsidRDefault="005F72E0" w:rsidP="00E10129">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13" w:history="1">
        <w:proofErr w:type="spellStart"/>
        <w:r w:rsidR="00E10129" w:rsidRPr="00D6066D">
          <w:rPr>
            <w:rFonts w:ascii="Arial" w:eastAsia="Arial" w:hAnsi="Arial" w:cs="Arial"/>
            <w:color w:val="0000FF"/>
            <w:sz w:val="22"/>
            <w:szCs w:val="22"/>
            <w:u w:val="single"/>
            <w:shd w:val="clear" w:color="auto" w:fill="FFFFFF"/>
          </w:rPr>
          <w:t>Tverigrad.ru</w:t>
        </w:r>
        <w:proofErr w:type="spellEnd"/>
        <w:r w:rsidR="00E10129" w:rsidRPr="00D6066D">
          <w:rPr>
            <w:rFonts w:ascii="Arial" w:eastAsia="Arial" w:hAnsi="Arial" w:cs="Arial"/>
            <w:color w:val="0000FF"/>
            <w:sz w:val="22"/>
            <w:szCs w:val="22"/>
            <w:u w:val="single"/>
            <w:shd w:val="clear" w:color="auto" w:fill="FFFFFF"/>
          </w:rPr>
          <w:t>, Тверь, 28 февраля 2022</w:t>
        </w:r>
      </w:hyperlink>
    </w:p>
    <w:p w:rsidR="00E10129" w:rsidRPr="00D6066D" w:rsidRDefault="00E10129" w:rsidP="00E10129">
      <w:pPr>
        <w:numPr>
          <w:ilvl w:val="0"/>
          <w:numId w:val="2"/>
        </w:numPr>
        <w:tabs>
          <w:tab w:val="left" w:pos="0"/>
          <w:tab w:val="left" w:pos="284"/>
        </w:tabs>
        <w:ind w:left="-142" w:firstLine="0"/>
        <w:rPr>
          <w:rFonts w:ascii="Arial" w:eastAsia="Arial" w:hAnsi="Arial" w:cs="Arial"/>
          <w:color w:val="0000FF"/>
          <w:sz w:val="22"/>
          <w:szCs w:val="22"/>
          <w:shd w:val="clear" w:color="auto" w:fill="FFFFFF"/>
        </w:rPr>
      </w:pPr>
      <w:r w:rsidRPr="00D6066D">
        <w:rPr>
          <w:rFonts w:ascii="Arial" w:eastAsia="Arial" w:hAnsi="Arial" w:cs="Arial"/>
          <w:color w:val="0000FF"/>
          <w:sz w:val="22"/>
          <w:szCs w:val="22"/>
          <w:shd w:val="clear" w:color="auto" w:fill="FFFFFF"/>
        </w:rPr>
        <w:t>ТАСС # Федеральные округа России, Москва, 28 февраля 2022</w:t>
      </w:r>
    </w:p>
    <w:p w:rsidR="00E10129" w:rsidRPr="00D6066D" w:rsidRDefault="00E10129" w:rsidP="00E10129">
      <w:pPr>
        <w:numPr>
          <w:ilvl w:val="0"/>
          <w:numId w:val="2"/>
        </w:numPr>
        <w:tabs>
          <w:tab w:val="left" w:pos="0"/>
          <w:tab w:val="left" w:pos="284"/>
        </w:tabs>
        <w:ind w:left="-142" w:firstLine="0"/>
        <w:rPr>
          <w:rFonts w:ascii="Arial" w:eastAsia="Arial" w:hAnsi="Arial" w:cs="Arial"/>
          <w:color w:val="0000FF"/>
          <w:sz w:val="22"/>
          <w:szCs w:val="22"/>
          <w:shd w:val="clear" w:color="auto" w:fill="FFFFFF"/>
        </w:rPr>
      </w:pPr>
      <w:r w:rsidRPr="00D6066D">
        <w:rPr>
          <w:rFonts w:ascii="Arial" w:eastAsia="Arial" w:hAnsi="Arial" w:cs="Arial"/>
          <w:color w:val="0000FF"/>
          <w:sz w:val="22"/>
          <w:szCs w:val="22"/>
          <w:shd w:val="clear" w:color="auto" w:fill="FFFFFF"/>
        </w:rPr>
        <w:t>ТАСС # Российские новости, Москва, 28 февраля 2022</w:t>
      </w:r>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14" w:history="1">
        <w:r w:rsidR="00D6066D" w:rsidRPr="00D6066D">
          <w:rPr>
            <w:rFonts w:ascii="Arial" w:eastAsia="Arial" w:hAnsi="Arial" w:cs="Arial"/>
            <w:color w:val="0000FF"/>
            <w:sz w:val="22"/>
            <w:szCs w:val="22"/>
            <w:u w:val="single"/>
            <w:shd w:val="clear" w:color="auto" w:fill="FFFFFF"/>
          </w:rPr>
          <w:t>Вся Тверь (</w:t>
        </w:r>
        <w:proofErr w:type="spellStart"/>
        <w:r w:rsidR="00D6066D" w:rsidRPr="00D6066D">
          <w:rPr>
            <w:rFonts w:ascii="Arial" w:eastAsia="Arial" w:hAnsi="Arial" w:cs="Arial"/>
            <w:color w:val="0000FF"/>
            <w:sz w:val="22"/>
            <w:szCs w:val="22"/>
            <w:u w:val="single"/>
            <w:shd w:val="clear" w:color="auto" w:fill="FFFFFF"/>
          </w:rPr>
          <w:t>газета-вся-тверь.рф</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15" w:history="1">
        <w:r w:rsidR="00D6066D" w:rsidRPr="00D6066D">
          <w:rPr>
            <w:rFonts w:ascii="Arial" w:eastAsia="Arial" w:hAnsi="Arial" w:cs="Arial"/>
            <w:color w:val="0000FF"/>
            <w:sz w:val="22"/>
            <w:szCs w:val="22"/>
            <w:u w:val="single"/>
            <w:shd w:val="clear" w:color="auto" w:fill="FFFFFF"/>
          </w:rPr>
          <w:t>Заря (</w:t>
        </w:r>
        <w:proofErr w:type="spellStart"/>
        <w:r w:rsidR="00D6066D" w:rsidRPr="00D6066D">
          <w:rPr>
            <w:rFonts w:ascii="Arial" w:eastAsia="Arial" w:hAnsi="Arial" w:cs="Arial"/>
            <w:color w:val="0000FF"/>
            <w:sz w:val="22"/>
            <w:szCs w:val="22"/>
            <w:u w:val="single"/>
            <w:shd w:val="clear" w:color="auto" w:fill="FFFFFF"/>
          </w:rPr>
          <w:t>konzarya.ru</w:t>
        </w:r>
        <w:proofErr w:type="spellEnd"/>
        <w:r w:rsidR="00D6066D" w:rsidRPr="00D6066D">
          <w:rPr>
            <w:rFonts w:ascii="Arial" w:eastAsia="Arial" w:hAnsi="Arial" w:cs="Arial"/>
            <w:color w:val="0000FF"/>
            <w:sz w:val="22"/>
            <w:szCs w:val="22"/>
            <w:u w:val="single"/>
            <w:shd w:val="clear" w:color="auto" w:fill="FFFFFF"/>
          </w:rPr>
          <w:t>), Конаково,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16" w:history="1">
        <w:proofErr w:type="spellStart"/>
        <w:r w:rsidR="00D6066D" w:rsidRPr="00D6066D">
          <w:rPr>
            <w:rFonts w:ascii="Arial" w:eastAsia="Arial" w:hAnsi="Arial" w:cs="Arial"/>
            <w:color w:val="0000FF"/>
            <w:sz w:val="22"/>
            <w:szCs w:val="22"/>
            <w:u w:val="single"/>
            <w:shd w:val="clear" w:color="auto" w:fill="FFFFFF"/>
          </w:rPr>
          <w:t>Зубцовская</w:t>
        </w:r>
        <w:proofErr w:type="spellEnd"/>
        <w:r w:rsidR="00D6066D" w:rsidRPr="00D6066D">
          <w:rPr>
            <w:rFonts w:ascii="Arial" w:eastAsia="Arial" w:hAnsi="Arial" w:cs="Arial"/>
            <w:color w:val="0000FF"/>
            <w:sz w:val="22"/>
            <w:szCs w:val="22"/>
            <w:u w:val="single"/>
            <w:shd w:val="clear" w:color="auto" w:fill="FFFFFF"/>
          </w:rPr>
          <w:t xml:space="preserve"> жизнь (</w:t>
        </w:r>
        <w:proofErr w:type="spellStart"/>
        <w:r w:rsidR="00D6066D" w:rsidRPr="00D6066D">
          <w:rPr>
            <w:rFonts w:ascii="Arial" w:eastAsia="Arial" w:hAnsi="Arial" w:cs="Arial"/>
            <w:color w:val="0000FF"/>
            <w:sz w:val="22"/>
            <w:szCs w:val="22"/>
            <w:u w:val="single"/>
            <w:shd w:val="clear" w:color="auto" w:fill="FFFFFF"/>
          </w:rPr>
          <w:t>зубцовскаяжизнь.тверскаяобласть.рф</w:t>
        </w:r>
        <w:proofErr w:type="spellEnd"/>
        <w:r w:rsidR="00D6066D" w:rsidRPr="00D6066D">
          <w:rPr>
            <w:rFonts w:ascii="Arial" w:eastAsia="Arial" w:hAnsi="Arial" w:cs="Arial"/>
            <w:color w:val="0000FF"/>
            <w:sz w:val="22"/>
            <w:szCs w:val="22"/>
            <w:u w:val="single"/>
            <w:shd w:val="clear" w:color="auto" w:fill="FFFFFF"/>
          </w:rPr>
          <w:t>), Зубцов,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17" w:history="1">
        <w:r w:rsidR="00D6066D" w:rsidRPr="00D6066D">
          <w:rPr>
            <w:rFonts w:ascii="Arial" w:eastAsia="Arial" w:hAnsi="Arial" w:cs="Arial"/>
            <w:color w:val="0000FF"/>
            <w:sz w:val="22"/>
            <w:szCs w:val="22"/>
            <w:u w:val="single"/>
            <w:shd w:val="clear" w:color="auto" w:fill="FFFFFF"/>
          </w:rPr>
          <w:t>Афанасий-бизнес (</w:t>
        </w:r>
        <w:proofErr w:type="spellStart"/>
        <w:r w:rsidR="00D6066D" w:rsidRPr="00D6066D">
          <w:rPr>
            <w:rFonts w:ascii="Arial" w:eastAsia="Arial" w:hAnsi="Arial" w:cs="Arial"/>
            <w:color w:val="0000FF"/>
            <w:sz w:val="22"/>
            <w:szCs w:val="22"/>
            <w:u w:val="single"/>
            <w:shd w:val="clear" w:color="auto" w:fill="FFFFFF"/>
          </w:rPr>
          <w:t>afanasy.biz</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18" w:history="1">
        <w:proofErr w:type="spellStart"/>
        <w:r w:rsidR="00D6066D" w:rsidRPr="00D6066D">
          <w:rPr>
            <w:rFonts w:ascii="Arial" w:eastAsia="Arial" w:hAnsi="Arial" w:cs="Arial"/>
            <w:color w:val="0000FF"/>
            <w:sz w:val="22"/>
            <w:szCs w:val="22"/>
            <w:u w:val="single"/>
            <w:shd w:val="clear" w:color="auto" w:fill="FFFFFF"/>
          </w:rPr>
          <w:t>Молоковский</w:t>
        </w:r>
        <w:proofErr w:type="spellEnd"/>
        <w:r w:rsidR="00D6066D" w:rsidRPr="00D6066D">
          <w:rPr>
            <w:rFonts w:ascii="Arial" w:eastAsia="Arial" w:hAnsi="Arial" w:cs="Arial"/>
            <w:color w:val="0000FF"/>
            <w:sz w:val="22"/>
            <w:szCs w:val="22"/>
            <w:u w:val="single"/>
            <w:shd w:val="clear" w:color="auto" w:fill="FFFFFF"/>
          </w:rPr>
          <w:t xml:space="preserve"> край (</w:t>
        </w:r>
        <w:proofErr w:type="spellStart"/>
        <w:r w:rsidR="00D6066D" w:rsidRPr="00D6066D">
          <w:rPr>
            <w:rFonts w:ascii="Arial" w:eastAsia="Arial" w:hAnsi="Arial" w:cs="Arial"/>
            <w:color w:val="0000FF"/>
            <w:sz w:val="22"/>
            <w:szCs w:val="22"/>
            <w:u w:val="single"/>
            <w:shd w:val="clear" w:color="auto" w:fill="FFFFFF"/>
          </w:rPr>
          <w:t>молоковскийкрай.тверскаяобласть.рф</w:t>
        </w:r>
        <w:proofErr w:type="spellEnd"/>
        <w:r w:rsidR="00D6066D" w:rsidRPr="00D6066D">
          <w:rPr>
            <w:rFonts w:ascii="Arial" w:eastAsia="Arial" w:hAnsi="Arial" w:cs="Arial"/>
            <w:color w:val="0000FF"/>
            <w:sz w:val="22"/>
            <w:szCs w:val="22"/>
            <w:u w:val="single"/>
            <w:shd w:val="clear" w:color="auto" w:fill="FFFFFF"/>
          </w:rPr>
          <w:t>), п. Молоково,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19" w:history="1">
        <w:proofErr w:type="spellStart"/>
        <w:r w:rsidR="00D6066D" w:rsidRPr="00D6066D">
          <w:rPr>
            <w:rFonts w:ascii="Arial" w:eastAsia="Arial" w:hAnsi="Arial" w:cs="Arial"/>
            <w:color w:val="0000FF"/>
            <w:sz w:val="22"/>
            <w:szCs w:val="22"/>
            <w:u w:val="single"/>
            <w:shd w:val="clear" w:color="auto" w:fill="FFFFFF"/>
          </w:rPr>
          <w:t>РегиоН</w:t>
        </w:r>
        <w:proofErr w:type="spellEnd"/>
        <w:r w:rsidR="00D6066D" w:rsidRPr="00D6066D">
          <w:rPr>
            <w:rFonts w:ascii="Arial" w:eastAsia="Arial" w:hAnsi="Arial" w:cs="Arial"/>
            <w:color w:val="0000FF"/>
            <w:sz w:val="22"/>
            <w:szCs w:val="22"/>
            <w:u w:val="single"/>
            <w:shd w:val="clear" w:color="auto" w:fill="FFFFFF"/>
          </w:rPr>
          <w:t xml:space="preserve"> (</w:t>
        </w:r>
        <w:proofErr w:type="spellStart"/>
        <w:r w:rsidR="00D6066D" w:rsidRPr="00D6066D">
          <w:rPr>
            <w:rFonts w:ascii="Arial" w:eastAsia="Arial" w:hAnsi="Arial" w:cs="Arial"/>
            <w:color w:val="0000FF"/>
            <w:sz w:val="22"/>
            <w:szCs w:val="22"/>
            <w:u w:val="single"/>
            <w:shd w:val="clear" w:color="auto" w:fill="FFFFFF"/>
          </w:rPr>
          <w:t>regionews.ru</w:t>
        </w:r>
        <w:proofErr w:type="spellEnd"/>
        <w:r w:rsidR="00D6066D" w:rsidRPr="00D6066D">
          <w:rPr>
            <w:rFonts w:ascii="Arial" w:eastAsia="Arial" w:hAnsi="Arial" w:cs="Arial"/>
            <w:color w:val="0000FF"/>
            <w:sz w:val="22"/>
            <w:szCs w:val="22"/>
            <w:u w:val="single"/>
            <w:shd w:val="clear" w:color="auto" w:fill="FFFFFF"/>
          </w:rPr>
          <w:t>), Москва,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20" w:history="1">
        <w:r w:rsidR="00D6066D" w:rsidRPr="00D6066D">
          <w:rPr>
            <w:rFonts w:ascii="Arial" w:eastAsia="Arial" w:hAnsi="Arial" w:cs="Arial"/>
            <w:color w:val="0000FF"/>
            <w:sz w:val="22"/>
            <w:szCs w:val="22"/>
            <w:u w:val="single"/>
            <w:shd w:val="clear" w:color="auto" w:fill="FFFFFF"/>
          </w:rPr>
          <w:t>Авангард (</w:t>
        </w:r>
        <w:proofErr w:type="spellStart"/>
        <w:r w:rsidR="00D6066D" w:rsidRPr="00D6066D">
          <w:rPr>
            <w:rFonts w:ascii="Arial" w:eastAsia="Arial" w:hAnsi="Arial" w:cs="Arial"/>
            <w:color w:val="0000FF"/>
            <w:sz w:val="22"/>
            <w:szCs w:val="22"/>
            <w:u w:val="single"/>
            <w:shd w:val="clear" w:color="auto" w:fill="FFFFFF"/>
          </w:rPr>
          <w:t>авангард.тверскаяобласть.рф</w:t>
        </w:r>
        <w:proofErr w:type="spellEnd"/>
        <w:r w:rsidR="00D6066D" w:rsidRPr="00D6066D">
          <w:rPr>
            <w:rFonts w:ascii="Arial" w:eastAsia="Arial" w:hAnsi="Arial" w:cs="Arial"/>
            <w:color w:val="0000FF"/>
            <w:sz w:val="22"/>
            <w:szCs w:val="22"/>
            <w:u w:val="single"/>
            <w:shd w:val="clear" w:color="auto" w:fill="FFFFFF"/>
          </w:rPr>
          <w:t>), Западная Двина,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21" w:history="1">
        <w:proofErr w:type="spellStart"/>
        <w:r w:rsidR="00D6066D" w:rsidRPr="00D6066D">
          <w:rPr>
            <w:rFonts w:ascii="Arial" w:eastAsia="Arial" w:hAnsi="Arial" w:cs="Arial"/>
            <w:color w:val="0000FF"/>
            <w:sz w:val="22"/>
            <w:szCs w:val="22"/>
            <w:u w:val="single"/>
            <w:shd w:val="clear" w:color="auto" w:fill="FFFFFF"/>
          </w:rPr>
          <w:t>Андреапольские</w:t>
        </w:r>
        <w:proofErr w:type="spellEnd"/>
        <w:r w:rsidR="00D6066D" w:rsidRPr="00D6066D">
          <w:rPr>
            <w:rFonts w:ascii="Arial" w:eastAsia="Arial" w:hAnsi="Arial" w:cs="Arial"/>
            <w:color w:val="0000FF"/>
            <w:sz w:val="22"/>
            <w:szCs w:val="22"/>
            <w:u w:val="single"/>
            <w:shd w:val="clear" w:color="auto" w:fill="FFFFFF"/>
          </w:rPr>
          <w:t xml:space="preserve"> вести (</w:t>
        </w:r>
        <w:proofErr w:type="spellStart"/>
        <w:r w:rsidR="00D6066D" w:rsidRPr="00D6066D">
          <w:rPr>
            <w:rFonts w:ascii="Arial" w:eastAsia="Arial" w:hAnsi="Arial" w:cs="Arial"/>
            <w:color w:val="0000FF"/>
            <w:sz w:val="22"/>
            <w:szCs w:val="22"/>
            <w:u w:val="single"/>
            <w:shd w:val="clear" w:color="auto" w:fill="FFFFFF"/>
          </w:rPr>
          <w:t>андреапольскиевести.тверскаяобласть.рф</w:t>
        </w:r>
        <w:proofErr w:type="spellEnd"/>
        <w:r w:rsidR="00D6066D" w:rsidRPr="00D6066D">
          <w:rPr>
            <w:rFonts w:ascii="Arial" w:eastAsia="Arial" w:hAnsi="Arial" w:cs="Arial"/>
            <w:color w:val="0000FF"/>
            <w:sz w:val="22"/>
            <w:szCs w:val="22"/>
            <w:u w:val="single"/>
            <w:shd w:val="clear" w:color="auto" w:fill="FFFFFF"/>
          </w:rPr>
          <w:t xml:space="preserve">), </w:t>
        </w:r>
        <w:proofErr w:type="spellStart"/>
        <w:r w:rsidR="00D6066D" w:rsidRPr="00D6066D">
          <w:rPr>
            <w:rFonts w:ascii="Arial" w:eastAsia="Arial" w:hAnsi="Arial" w:cs="Arial"/>
            <w:color w:val="0000FF"/>
            <w:sz w:val="22"/>
            <w:szCs w:val="22"/>
            <w:u w:val="single"/>
            <w:shd w:val="clear" w:color="auto" w:fill="FFFFFF"/>
          </w:rPr>
          <w:t>Андреаполь</w:t>
        </w:r>
        <w:proofErr w:type="spellEnd"/>
        <w:r w:rsidR="00D6066D" w:rsidRPr="00D6066D">
          <w:rPr>
            <w:rFonts w:ascii="Arial" w:eastAsia="Arial" w:hAnsi="Arial" w:cs="Arial"/>
            <w:color w:val="0000FF"/>
            <w:sz w:val="22"/>
            <w:szCs w:val="22"/>
            <w:u w:val="single"/>
            <w:shd w:val="clear" w:color="auto" w:fill="FFFFFF"/>
          </w:rPr>
          <w:t>,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22" w:history="1">
        <w:r w:rsidR="00D6066D" w:rsidRPr="00D6066D">
          <w:rPr>
            <w:rFonts w:ascii="Arial" w:eastAsia="Arial" w:hAnsi="Arial" w:cs="Arial"/>
            <w:color w:val="0000FF"/>
            <w:sz w:val="22"/>
            <w:szCs w:val="22"/>
            <w:u w:val="single"/>
            <w:shd w:val="clear" w:color="auto" w:fill="FFFFFF"/>
          </w:rPr>
          <w:t>Коммунар (</w:t>
        </w:r>
        <w:proofErr w:type="spellStart"/>
        <w:r w:rsidR="00D6066D" w:rsidRPr="00D6066D">
          <w:rPr>
            <w:rFonts w:ascii="Arial" w:eastAsia="Arial" w:hAnsi="Arial" w:cs="Arial"/>
            <w:color w:val="0000FF"/>
            <w:sz w:val="22"/>
            <w:szCs w:val="22"/>
            <w:u w:val="single"/>
            <w:shd w:val="clear" w:color="auto" w:fill="FFFFFF"/>
          </w:rPr>
          <w:t>коммунар.тверскаяобласть.рф</w:t>
        </w:r>
        <w:proofErr w:type="spellEnd"/>
        <w:r w:rsidR="00D6066D" w:rsidRPr="00D6066D">
          <w:rPr>
            <w:rFonts w:ascii="Arial" w:eastAsia="Arial" w:hAnsi="Arial" w:cs="Arial"/>
            <w:color w:val="0000FF"/>
            <w:sz w:val="22"/>
            <w:szCs w:val="22"/>
            <w:u w:val="single"/>
            <w:shd w:val="clear" w:color="auto" w:fill="FFFFFF"/>
          </w:rPr>
          <w:t>), п. Фирово,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23" w:history="1">
        <w:r w:rsidR="00D6066D" w:rsidRPr="00D6066D">
          <w:rPr>
            <w:rFonts w:ascii="Arial" w:eastAsia="Arial" w:hAnsi="Arial" w:cs="Arial"/>
            <w:color w:val="0000FF"/>
            <w:sz w:val="22"/>
            <w:szCs w:val="22"/>
            <w:u w:val="single"/>
            <w:shd w:val="clear" w:color="auto" w:fill="FFFFFF"/>
          </w:rPr>
          <w:t>Ленинское знамя (</w:t>
        </w:r>
        <w:proofErr w:type="spellStart"/>
        <w:r w:rsidR="00D6066D" w:rsidRPr="00D6066D">
          <w:rPr>
            <w:rFonts w:ascii="Arial" w:eastAsia="Arial" w:hAnsi="Arial" w:cs="Arial"/>
            <w:color w:val="0000FF"/>
            <w:sz w:val="22"/>
            <w:szCs w:val="22"/>
            <w:u w:val="single"/>
            <w:shd w:val="clear" w:color="auto" w:fill="FFFFFF"/>
          </w:rPr>
          <w:t>leninskoeznamya.tverreg.ru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24" w:history="1">
        <w:proofErr w:type="spellStart"/>
        <w:r w:rsidR="00D6066D" w:rsidRPr="00D6066D">
          <w:rPr>
            <w:rFonts w:ascii="Arial" w:eastAsia="Arial" w:hAnsi="Arial" w:cs="Arial"/>
            <w:color w:val="0000FF"/>
            <w:sz w:val="22"/>
            <w:szCs w:val="22"/>
            <w:u w:val="single"/>
            <w:shd w:val="clear" w:color="auto" w:fill="FFFFFF"/>
          </w:rPr>
          <w:t>Спировские</w:t>
        </w:r>
        <w:proofErr w:type="spellEnd"/>
        <w:r w:rsidR="00D6066D" w:rsidRPr="00D6066D">
          <w:rPr>
            <w:rFonts w:ascii="Arial" w:eastAsia="Arial" w:hAnsi="Arial" w:cs="Arial"/>
            <w:color w:val="0000FF"/>
            <w:sz w:val="22"/>
            <w:szCs w:val="22"/>
            <w:u w:val="single"/>
            <w:shd w:val="clear" w:color="auto" w:fill="FFFFFF"/>
          </w:rPr>
          <w:t xml:space="preserve"> известия (</w:t>
        </w:r>
        <w:proofErr w:type="spellStart"/>
        <w:r w:rsidR="00D6066D" w:rsidRPr="00D6066D">
          <w:rPr>
            <w:rFonts w:ascii="Arial" w:eastAsia="Arial" w:hAnsi="Arial" w:cs="Arial"/>
            <w:color w:val="0000FF"/>
            <w:sz w:val="22"/>
            <w:szCs w:val="22"/>
            <w:u w:val="single"/>
            <w:shd w:val="clear" w:color="auto" w:fill="FFFFFF"/>
          </w:rPr>
          <w:t>спировскиеизвестия.тверскаяобласть.рф</w:t>
        </w:r>
        <w:proofErr w:type="spellEnd"/>
        <w:r w:rsidR="00D6066D" w:rsidRPr="00D6066D">
          <w:rPr>
            <w:rFonts w:ascii="Arial" w:eastAsia="Arial" w:hAnsi="Arial" w:cs="Arial"/>
            <w:color w:val="0000FF"/>
            <w:sz w:val="22"/>
            <w:szCs w:val="22"/>
            <w:u w:val="single"/>
            <w:shd w:val="clear" w:color="auto" w:fill="FFFFFF"/>
          </w:rPr>
          <w:t>), п. Спирово,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25" w:history="1">
        <w:r w:rsidR="00D6066D" w:rsidRPr="00D6066D">
          <w:rPr>
            <w:rFonts w:ascii="Arial" w:eastAsia="Arial" w:hAnsi="Arial" w:cs="Arial"/>
            <w:color w:val="0000FF"/>
            <w:sz w:val="22"/>
            <w:szCs w:val="22"/>
            <w:u w:val="single"/>
            <w:shd w:val="clear" w:color="auto" w:fill="FFFFFF"/>
          </w:rPr>
          <w:t>Бельская правда (</w:t>
        </w:r>
        <w:proofErr w:type="spellStart"/>
        <w:r w:rsidR="00D6066D" w:rsidRPr="00D6066D">
          <w:rPr>
            <w:rFonts w:ascii="Arial" w:eastAsia="Arial" w:hAnsi="Arial" w:cs="Arial"/>
            <w:color w:val="0000FF"/>
            <w:sz w:val="22"/>
            <w:szCs w:val="22"/>
            <w:u w:val="single"/>
            <w:shd w:val="clear" w:color="auto" w:fill="FFFFFF"/>
          </w:rPr>
          <w:t>бельскаяправда.тверскаяобласть.рф</w:t>
        </w:r>
        <w:proofErr w:type="spellEnd"/>
        <w:r w:rsidR="00D6066D" w:rsidRPr="00D6066D">
          <w:rPr>
            <w:rFonts w:ascii="Arial" w:eastAsia="Arial" w:hAnsi="Arial" w:cs="Arial"/>
            <w:color w:val="0000FF"/>
            <w:sz w:val="22"/>
            <w:szCs w:val="22"/>
            <w:u w:val="single"/>
            <w:shd w:val="clear" w:color="auto" w:fill="FFFFFF"/>
          </w:rPr>
          <w:t>), Белый,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26" w:history="1">
        <w:proofErr w:type="spellStart"/>
        <w:r w:rsidR="00D6066D" w:rsidRPr="00D6066D">
          <w:rPr>
            <w:rFonts w:ascii="Arial" w:eastAsia="Arial" w:hAnsi="Arial" w:cs="Arial"/>
            <w:color w:val="0000FF"/>
            <w:sz w:val="22"/>
            <w:szCs w:val="22"/>
            <w:u w:val="single"/>
            <w:shd w:val="clear" w:color="auto" w:fill="FFFFFF"/>
          </w:rPr>
          <w:t>Вышневолоцкая</w:t>
        </w:r>
        <w:proofErr w:type="spellEnd"/>
        <w:r w:rsidR="00D6066D" w:rsidRPr="00D6066D">
          <w:rPr>
            <w:rFonts w:ascii="Arial" w:eastAsia="Arial" w:hAnsi="Arial" w:cs="Arial"/>
            <w:color w:val="0000FF"/>
            <w:sz w:val="22"/>
            <w:szCs w:val="22"/>
            <w:u w:val="single"/>
            <w:shd w:val="clear" w:color="auto" w:fill="FFFFFF"/>
          </w:rPr>
          <w:t xml:space="preserve"> правда (</w:t>
        </w:r>
        <w:proofErr w:type="spellStart"/>
        <w:r w:rsidR="00D6066D" w:rsidRPr="00D6066D">
          <w:rPr>
            <w:rFonts w:ascii="Arial" w:eastAsia="Arial" w:hAnsi="Arial" w:cs="Arial"/>
            <w:color w:val="0000FF"/>
            <w:sz w:val="22"/>
            <w:szCs w:val="22"/>
            <w:u w:val="single"/>
            <w:shd w:val="clear" w:color="auto" w:fill="FFFFFF"/>
          </w:rPr>
          <w:t>вышневолоцкаяправда.тверскаяобласть.рф</w:t>
        </w:r>
        <w:proofErr w:type="spellEnd"/>
        <w:r w:rsidR="00D6066D" w:rsidRPr="00D6066D">
          <w:rPr>
            <w:rFonts w:ascii="Arial" w:eastAsia="Arial" w:hAnsi="Arial" w:cs="Arial"/>
            <w:color w:val="0000FF"/>
            <w:sz w:val="22"/>
            <w:szCs w:val="22"/>
            <w:u w:val="single"/>
            <w:shd w:val="clear" w:color="auto" w:fill="FFFFFF"/>
          </w:rPr>
          <w:t>)</w:t>
        </w:r>
        <w:r w:rsidR="00E10129">
          <w:rPr>
            <w:rFonts w:ascii="Arial" w:eastAsia="Arial" w:hAnsi="Arial" w:cs="Arial"/>
            <w:color w:val="0000FF"/>
            <w:sz w:val="22"/>
            <w:szCs w:val="22"/>
            <w:u w:val="single"/>
            <w:shd w:val="clear" w:color="auto" w:fill="FFFFFF"/>
          </w:rPr>
          <w:t xml:space="preserve">, </w:t>
        </w:r>
        <w:r w:rsidR="00D6066D" w:rsidRPr="00D6066D">
          <w:rPr>
            <w:rFonts w:ascii="Arial" w:eastAsia="Arial" w:hAnsi="Arial" w:cs="Arial"/>
            <w:color w:val="0000FF"/>
            <w:sz w:val="22"/>
            <w:szCs w:val="22"/>
            <w:u w:val="single"/>
            <w:shd w:val="clear" w:color="auto" w:fill="FFFFFF"/>
          </w:rPr>
          <w:t>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27" w:history="1">
        <w:r w:rsidR="00D6066D" w:rsidRPr="00D6066D">
          <w:rPr>
            <w:rFonts w:ascii="Arial" w:eastAsia="Arial" w:hAnsi="Arial" w:cs="Arial"/>
            <w:color w:val="0000FF"/>
            <w:sz w:val="22"/>
            <w:szCs w:val="22"/>
            <w:u w:val="single"/>
            <w:shd w:val="clear" w:color="auto" w:fill="FFFFFF"/>
          </w:rPr>
          <w:t>Вперед (</w:t>
        </w:r>
        <w:proofErr w:type="spellStart"/>
        <w:r w:rsidR="00D6066D" w:rsidRPr="00D6066D">
          <w:rPr>
            <w:rFonts w:ascii="Arial" w:eastAsia="Arial" w:hAnsi="Arial" w:cs="Arial"/>
            <w:color w:val="0000FF"/>
            <w:sz w:val="22"/>
            <w:szCs w:val="22"/>
            <w:u w:val="single"/>
            <w:shd w:val="clear" w:color="auto" w:fill="FFFFFF"/>
          </w:rPr>
          <w:t>вперед.тверскаяобласть.рф</w:t>
        </w:r>
        <w:proofErr w:type="spellEnd"/>
        <w:r w:rsidR="00D6066D" w:rsidRPr="00D6066D">
          <w:rPr>
            <w:rFonts w:ascii="Arial" w:eastAsia="Arial" w:hAnsi="Arial" w:cs="Arial"/>
            <w:color w:val="0000FF"/>
            <w:sz w:val="22"/>
            <w:szCs w:val="22"/>
            <w:u w:val="single"/>
            <w:shd w:val="clear" w:color="auto" w:fill="FFFFFF"/>
          </w:rPr>
          <w:t>), Калязин,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28" w:history="1">
        <w:r w:rsidR="00D6066D" w:rsidRPr="00D6066D">
          <w:rPr>
            <w:rFonts w:ascii="Arial" w:eastAsia="Arial" w:hAnsi="Arial" w:cs="Arial"/>
            <w:color w:val="0000FF"/>
            <w:sz w:val="22"/>
            <w:szCs w:val="22"/>
            <w:u w:val="single"/>
            <w:shd w:val="clear" w:color="auto" w:fill="FFFFFF"/>
          </w:rPr>
          <w:t>Лесной вестник (</w:t>
        </w:r>
        <w:proofErr w:type="spellStart"/>
        <w:r w:rsidR="00D6066D" w:rsidRPr="00D6066D">
          <w:rPr>
            <w:rFonts w:ascii="Arial" w:eastAsia="Arial" w:hAnsi="Arial" w:cs="Arial"/>
            <w:color w:val="0000FF"/>
            <w:sz w:val="22"/>
            <w:szCs w:val="22"/>
            <w:u w:val="single"/>
            <w:shd w:val="clear" w:color="auto" w:fill="FFFFFF"/>
          </w:rPr>
          <w:t>леснойвестник.тверскаяобласть.рф</w:t>
        </w:r>
        <w:proofErr w:type="spellEnd"/>
        <w:r w:rsidR="00D6066D" w:rsidRPr="00D6066D">
          <w:rPr>
            <w:rFonts w:ascii="Arial" w:eastAsia="Arial" w:hAnsi="Arial" w:cs="Arial"/>
            <w:color w:val="0000FF"/>
            <w:sz w:val="22"/>
            <w:szCs w:val="22"/>
            <w:u w:val="single"/>
            <w:shd w:val="clear" w:color="auto" w:fill="FFFFFF"/>
          </w:rPr>
          <w:t>), с. Лесное (Тверская обл.),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29" w:history="1">
        <w:proofErr w:type="spellStart"/>
        <w:r w:rsidR="00D6066D" w:rsidRPr="00D6066D">
          <w:rPr>
            <w:rFonts w:ascii="Arial" w:eastAsia="Arial" w:hAnsi="Arial" w:cs="Arial"/>
            <w:color w:val="0000FF"/>
            <w:sz w:val="22"/>
            <w:szCs w:val="22"/>
            <w:u w:val="single"/>
            <w:shd w:val="clear" w:color="auto" w:fill="FFFFFF"/>
          </w:rPr>
          <w:t>Сандовские</w:t>
        </w:r>
        <w:proofErr w:type="spellEnd"/>
        <w:r w:rsidR="00D6066D" w:rsidRPr="00D6066D">
          <w:rPr>
            <w:rFonts w:ascii="Arial" w:eastAsia="Arial" w:hAnsi="Arial" w:cs="Arial"/>
            <w:color w:val="0000FF"/>
            <w:sz w:val="22"/>
            <w:szCs w:val="22"/>
            <w:u w:val="single"/>
            <w:shd w:val="clear" w:color="auto" w:fill="FFFFFF"/>
          </w:rPr>
          <w:t xml:space="preserve"> вести (</w:t>
        </w:r>
        <w:proofErr w:type="spellStart"/>
        <w:r w:rsidR="00D6066D" w:rsidRPr="00D6066D">
          <w:rPr>
            <w:rFonts w:ascii="Arial" w:eastAsia="Arial" w:hAnsi="Arial" w:cs="Arial"/>
            <w:color w:val="0000FF"/>
            <w:sz w:val="22"/>
            <w:szCs w:val="22"/>
            <w:u w:val="single"/>
            <w:shd w:val="clear" w:color="auto" w:fill="FFFFFF"/>
          </w:rPr>
          <w:t>сандовскиевести.тверскаяобласть.рф</w:t>
        </w:r>
        <w:proofErr w:type="spellEnd"/>
        <w:r w:rsidR="00D6066D" w:rsidRPr="00D6066D">
          <w:rPr>
            <w:rFonts w:ascii="Arial" w:eastAsia="Arial" w:hAnsi="Arial" w:cs="Arial"/>
            <w:color w:val="0000FF"/>
            <w:sz w:val="22"/>
            <w:szCs w:val="22"/>
            <w:u w:val="single"/>
            <w:shd w:val="clear" w:color="auto" w:fill="FFFFFF"/>
          </w:rPr>
          <w:t>), п.г.т. Сандово,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30" w:history="1">
        <w:r w:rsidR="00D6066D" w:rsidRPr="00D6066D">
          <w:rPr>
            <w:rFonts w:ascii="Arial" w:eastAsia="Arial" w:hAnsi="Arial" w:cs="Arial"/>
            <w:color w:val="0000FF"/>
            <w:sz w:val="22"/>
            <w:szCs w:val="22"/>
            <w:u w:val="single"/>
            <w:shd w:val="clear" w:color="auto" w:fill="FFFFFF"/>
          </w:rPr>
          <w:t>Официальный сайт партии Единая Россия (</w:t>
        </w:r>
        <w:proofErr w:type="spellStart"/>
        <w:r w:rsidR="00D6066D" w:rsidRPr="00D6066D">
          <w:rPr>
            <w:rFonts w:ascii="Arial" w:eastAsia="Arial" w:hAnsi="Arial" w:cs="Arial"/>
            <w:color w:val="0000FF"/>
            <w:sz w:val="22"/>
            <w:szCs w:val="22"/>
            <w:u w:val="single"/>
            <w:shd w:val="clear" w:color="auto" w:fill="FFFFFF"/>
          </w:rPr>
          <w:t>er.ru</w:t>
        </w:r>
        <w:proofErr w:type="spellEnd"/>
        <w:r w:rsidR="00D6066D" w:rsidRPr="00D6066D">
          <w:rPr>
            <w:rFonts w:ascii="Arial" w:eastAsia="Arial" w:hAnsi="Arial" w:cs="Arial"/>
            <w:color w:val="0000FF"/>
            <w:sz w:val="22"/>
            <w:szCs w:val="22"/>
            <w:u w:val="single"/>
            <w:shd w:val="clear" w:color="auto" w:fill="FFFFFF"/>
          </w:rPr>
          <w:t>), Москва,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31" w:history="1">
        <w:r w:rsidR="00D6066D" w:rsidRPr="00D6066D">
          <w:rPr>
            <w:rFonts w:ascii="Arial" w:eastAsia="Arial" w:hAnsi="Arial" w:cs="Arial"/>
            <w:color w:val="0000FF"/>
            <w:sz w:val="22"/>
            <w:szCs w:val="22"/>
            <w:u w:val="single"/>
            <w:shd w:val="clear" w:color="auto" w:fill="FFFFFF"/>
          </w:rPr>
          <w:t>ГТРК Тверь, Тверь,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32" w:history="1">
        <w:r w:rsidR="00D6066D" w:rsidRPr="00D6066D">
          <w:rPr>
            <w:rFonts w:ascii="Arial" w:eastAsia="Arial" w:hAnsi="Arial" w:cs="Arial"/>
            <w:color w:val="0000FF"/>
            <w:sz w:val="22"/>
            <w:szCs w:val="22"/>
            <w:u w:val="single"/>
            <w:shd w:val="clear" w:color="auto" w:fill="FFFFFF"/>
          </w:rPr>
          <w:t>Наша жизнь (</w:t>
        </w:r>
        <w:proofErr w:type="spellStart"/>
        <w:r w:rsidR="00D6066D" w:rsidRPr="00D6066D">
          <w:rPr>
            <w:rFonts w:ascii="Arial" w:eastAsia="Arial" w:hAnsi="Arial" w:cs="Arial"/>
            <w:color w:val="0000FF"/>
            <w:sz w:val="22"/>
            <w:szCs w:val="22"/>
            <w:u w:val="single"/>
            <w:shd w:val="clear" w:color="auto" w:fill="FFFFFF"/>
          </w:rPr>
          <w:t>нашажизнь.тверскаяобласть.рф</w:t>
        </w:r>
        <w:proofErr w:type="spellEnd"/>
        <w:r w:rsidR="00D6066D" w:rsidRPr="00D6066D">
          <w:rPr>
            <w:rFonts w:ascii="Arial" w:eastAsia="Arial" w:hAnsi="Arial" w:cs="Arial"/>
            <w:color w:val="0000FF"/>
            <w:sz w:val="22"/>
            <w:szCs w:val="22"/>
            <w:u w:val="single"/>
            <w:shd w:val="clear" w:color="auto" w:fill="FFFFFF"/>
          </w:rPr>
          <w:t>), Лихославль,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33" w:history="1">
        <w:r w:rsidR="00D6066D" w:rsidRPr="00D6066D">
          <w:rPr>
            <w:rFonts w:ascii="Arial" w:eastAsia="Arial" w:hAnsi="Arial" w:cs="Arial"/>
            <w:color w:val="0000FF"/>
            <w:sz w:val="22"/>
            <w:szCs w:val="22"/>
            <w:u w:val="single"/>
            <w:shd w:val="clear" w:color="auto" w:fill="FFFFFF"/>
          </w:rPr>
          <w:t>Новая жизнь (</w:t>
        </w:r>
        <w:proofErr w:type="spellStart"/>
        <w:r w:rsidR="00D6066D" w:rsidRPr="00D6066D">
          <w:rPr>
            <w:rFonts w:ascii="Arial" w:eastAsia="Arial" w:hAnsi="Arial" w:cs="Arial"/>
            <w:color w:val="0000FF"/>
            <w:sz w:val="22"/>
            <w:szCs w:val="22"/>
            <w:u w:val="single"/>
            <w:shd w:val="clear" w:color="auto" w:fill="FFFFFF"/>
          </w:rPr>
          <w:t>новаяжизнь.тверскаяобласть.рф</w:t>
        </w:r>
        <w:proofErr w:type="spellEnd"/>
        <w:r w:rsidR="00D6066D" w:rsidRPr="00D6066D">
          <w:rPr>
            <w:rFonts w:ascii="Arial" w:eastAsia="Arial" w:hAnsi="Arial" w:cs="Arial"/>
            <w:color w:val="0000FF"/>
            <w:sz w:val="22"/>
            <w:szCs w:val="22"/>
            <w:u w:val="single"/>
            <w:shd w:val="clear" w:color="auto" w:fill="FFFFFF"/>
          </w:rPr>
          <w:t>), Бологое,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34" w:history="1">
        <w:r w:rsidR="00D6066D" w:rsidRPr="00D6066D">
          <w:rPr>
            <w:rFonts w:ascii="Arial" w:eastAsia="Arial" w:hAnsi="Arial" w:cs="Arial"/>
            <w:color w:val="0000FF"/>
            <w:sz w:val="22"/>
            <w:szCs w:val="22"/>
            <w:u w:val="single"/>
            <w:shd w:val="clear" w:color="auto" w:fill="FFFFFF"/>
          </w:rPr>
          <w:t>Московский Комсомолец (</w:t>
        </w:r>
        <w:proofErr w:type="spellStart"/>
        <w:r w:rsidR="00D6066D" w:rsidRPr="00D6066D">
          <w:rPr>
            <w:rFonts w:ascii="Arial" w:eastAsia="Arial" w:hAnsi="Arial" w:cs="Arial"/>
            <w:color w:val="0000FF"/>
            <w:sz w:val="22"/>
            <w:szCs w:val="22"/>
            <w:u w:val="single"/>
            <w:shd w:val="clear" w:color="auto" w:fill="FFFFFF"/>
          </w:rPr>
          <w:t>tver.mk.ru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35" w:history="1">
        <w:r w:rsidR="00D6066D" w:rsidRPr="00D6066D">
          <w:rPr>
            <w:rFonts w:ascii="Arial" w:eastAsia="Arial" w:hAnsi="Arial" w:cs="Arial"/>
            <w:color w:val="0000FF"/>
            <w:sz w:val="22"/>
            <w:szCs w:val="22"/>
            <w:u w:val="single"/>
            <w:shd w:val="clear" w:color="auto" w:fill="FFFFFF"/>
          </w:rPr>
          <w:t>Жарковский вестник (</w:t>
        </w:r>
        <w:proofErr w:type="spellStart"/>
        <w:r w:rsidR="00D6066D" w:rsidRPr="00D6066D">
          <w:rPr>
            <w:rFonts w:ascii="Arial" w:eastAsia="Arial" w:hAnsi="Arial" w:cs="Arial"/>
            <w:color w:val="0000FF"/>
            <w:sz w:val="22"/>
            <w:szCs w:val="22"/>
            <w:u w:val="single"/>
            <w:shd w:val="clear" w:color="auto" w:fill="FFFFFF"/>
          </w:rPr>
          <w:t>жарковскийвестник.тверскаяобласть.рф</w:t>
        </w:r>
        <w:proofErr w:type="spellEnd"/>
        <w:r w:rsidR="00D6066D" w:rsidRPr="00D6066D">
          <w:rPr>
            <w:rFonts w:ascii="Arial" w:eastAsia="Arial" w:hAnsi="Arial" w:cs="Arial"/>
            <w:color w:val="0000FF"/>
            <w:sz w:val="22"/>
            <w:szCs w:val="22"/>
            <w:u w:val="single"/>
            <w:shd w:val="clear" w:color="auto" w:fill="FFFFFF"/>
          </w:rPr>
          <w:t>)</w:t>
        </w:r>
        <w:r w:rsidR="00E10129">
          <w:rPr>
            <w:rFonts w:ascii="Arial" w:eastAsia="Arial" w:hAnsi="Arial" w:cs="Arial"/>
            <w:color w:val="0000FF"/>
            <w:sz w:val="22"/>
            <w:szCs w:val="22"/>
            <w:u w:val="single"/>
            <w:shd w:val="clear" w:color="auto" w:fill="FFFFFF"/>
          </w:rPr>
          <w:t xml:space="preserve">, </w:t>
        </w:r>
        <w:r w:rsidR="00D6066D" w:rsidRPr="00D6066D">
          <w:rPr>
            <w:rFonts w:ascii="Arial" w:eastAsia="Arial" w:hAnsi="Arial" w:cs="Arial"/>
            <w:color w:val="0000FF"/>
            <w:sz w:val="22"/>
            <w:szCs w:val="22"/>
            <w:u w:val="single"/>
            <w:shd w:val="clear" w:color="auto" w:fill="FFFFFF"/>
          </w:rPr>
          <w:t>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36" w:history="1">
        <w:r w:rsidR="00D6066D" w:rsidRPr="00D6066D">
          <w:rPr>
            <w:rFonts w:ascii="Arial" w:eastAsia="Arial" w:hAnsi="Arial" w:cs="Arial"/>
            <w:color w:val="0000FF"/>
            <w:sz w:val="22"/>
            <w:szCs w:val="22"/>
            <w:u w:val="single"/>
            <w:shd w:val="clear" w:color="auto" w:fill="FFFFFF"/>
          </w:rPr>
          <w:t>Inform69.ru, Тверь,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37" w:history="1">
        <w:r w:rsidR="00D6066D" w:rsidRPr="00D6066D">
          <w:rPr>
            <w:rFonts w:ascii="Arial" w:eastAsia="Arial" w:hAnsi="Arial" w:cs="Arial"/>
            <w:color w:val="0000FF"/>
            <w:sz w:val="22"/>
            <w:szCs w:val="22"/>
            <w:u w:val="single"/>
            <w:shd w:val="clear" w:color="auto" w:fill="FFFFFF"/>
          </w:rPr>
          <w:t>Караван Ярмарка (</w:t>
        </w:r>
        <w:proofErr w:type="spellStart"/>
        <w:r w:rsidR="00D6066D" w:rsidRPr="00D6066D">
          <w:rPr>
            <w:rFonts w:ascii="Arial" w:eastAsia="Arial" w:hAnsi="Arial" w:cs="Arial"/>
            <w:color w:val="0000FF"/>
            <w:sz w:val="22"/>
            <w:szCs w:val="22"/>
            <w:u w:val="single"/>
            <w:shd w:val="clear" w:color="auto" w:fill="FFFFFF"/>
          </w:rPr>
          <w:t>karavantver.ru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38" w:history="1">
        <w:r w:rsidR="00D6066D" w:rsidRPr="00D6066D">
          <w:rPr>
            <w:rFonts w:ascii="Arial" w:eastAsia="Arial" w:hAnsi="Arial" w:cs="Arial"/>
            <w:color w:val="0000FF"/>
            <w:sz w:val="22"/>
            <w:szCs w:val="22"/>
            <w:u w:val="single"/>
            <w:shd w:val="clear" w:color="auto" w:fill="FFFFFF"/>
          </w:rPr>
          <w:t>Тверь (</w:t>
        </w:r>
        <w:proofErr w:type="spellStart"/>
        <w:r w:rsidR="00D6066D" w:rsidRPr="00D6066D">
          <w:rPr>
            <w:rFonts w:ascii="Arial" w:eastAsia="Arial" w:hAnsi="Arial" w:cs="Arial"/>
            <w:color w:val="0000FF"/>
            <w:sz w:val="22"/>
            <w:szCs w:val="22"/>
            <w:u w:val="single"/>
            <w:shd w:val="clear" w:color="auto" w:fill="FFFFFF"/>
          </w:rPr>
          <w:t>toptver.ru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39" w:history="1">
        <w:r w:rsidR="00D6066D" w:rsidRPr="00D6066D">
          <w:rPr>
            <w:rFonts w:ascii="Arial" w:eastAsia="Arial" w:hAnsi="Arial" w:cs="Arial"/>
            <w:color w:val="0000FF"/>
            <w:sz w:val="22"/>
            <w:szCs w:val="22"/>
            <w:u w:val="single"/>
            <w:shd w:val="clear" w:color="auto" w:fill="FFFFFF"/>
          </w:rPr>
          <w:t>Тверское информационное агентство (</w:t>
        </w:r>
        <w:proofErr w:type="spellStart"/>
        <w:r w:rsidR="00D6066D" w:rsidRPr="00D6066D">
          <w:rPr>
            <w:rFonts w:ascii="Arial" w:eastAsia="Arial" w:hAnsi="Arial" w:cs="Arial"/>
            <w:color w:val="0000FF"/>
            <w:sz w:val="22"/>
            <w:szCs w:val="22"/>
            <w:u w:val="single"/>
            <w:shd w:val="clear" w:color="auto" w:fill="FFFFFF"/>
          </w:rPr>
          <w:t>tvernews.ru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40" w:history="1">
        <w:r w:rsidR="00D6066D" w:rsidRPr="00D6066D">
          <w:rPr>
            <w:rFonts w:ascii="Arial" w:eastAsia="Arial" w:hAnsi="Arial" w:cs="Arial"/>
            <w:color w:val="0000FF"/>
            <w:sz w:val="22"/>
            <w:szCs w:val="22"/>
            <w:u w:val="single"/>
            <w:shd w:val="clear" w:color="auto" w:fill="FFFFFF"/>
          </w:rPr>
          <w:t>Тверские ведомости (</w:t>
        </w:r>
        <w:proofErr w:type="spellStart"/>
        <w:r w:rsidR="00D6066D" w:rsidRPr="00D6066D">
          <w:rPr>
            <w:rFonts w:ascii="Arial" w:eastAsia="Arial" w:hAnsi="Arial" w:cs="Arial"/>
            <w:color w:val="0000FF"/>
            <w:sz w:val="22"/>
            <w:szCs w:val="22"/>
            <w:u w:val="single"/>
            <w:shd w:val="clear" w:color="auto" w:fill="FFFFFF"/>
          </w:rPr>
          <w:t>vedtver.ru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41" w:history="1">
        <w:r w:rsidR="00D6066D" w:rsidRPr="00D6066D">
          <w:rPr>
            <w:rFonts w:ascii="Arial" w:eastAsia="Arial" w:hAnsi="Arial" w:cs="Arial"/>
            <w:color w:val="0000FF"/>
            <w:sz w:val="22"/>
            <w:szCs w:val="22"/>
            <w:u w:val="single"/>
            <w:shd w:val="clear" w:color="auto" w:fill="FFFFFF"/>
          </w:rPr>
          <w:t>Тверская жизнь (</w:t>
        </w:r>
        <w:proofErr w:type="spellStart"/>
        <w:r w:rsidR="00D6066D" w:rsidRPr="00D6066D">
          <w:rPr>
            <w:rFonts w:ascii="Arial" w:eastAsia="Arial" w:hAnsi="Arial" w:cs="Arial"/>
            <w:color w:val="0000FF"/>
            <w:sz w:val="22"/>
            <w:szCs w:val="22"/>
            <w:u w:val="single"/>
            <w:shd w:val="clear" w:color="auto" w:fill="FFFFFF"/>
          </w:rPr>
          <w:t>tverlife.ru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42" w:history="1">
        <w:proofErr w:type="spellStart"/>
        <w:r w:rsidR="00D6066D" w:rsidRPr="00D6066D">
          <w:rPr>
            <w:rFonts w:ascii="Arial" w:eastAsia="Arial" w:hAnsi="Arial" w:cs="Arial"/>
            <w:color w:val="0000FF"/>
            <w:sz w:val="22"/>
            <w:szCs w:val="22"/>
            <w:u w:val="single"/>
            <w:shd w:val="clear" w:color="auto" w:fill="FFFFFF"/>
          </w:rPr>
          <w:t>TvTver.ru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43" w:history="1">
        <w:proofErr w:type="spellStart"/>
        <w:r w:rsidR="00D6066D" w:rsidRPr="00D6066D">
          <w:rPr>
            <w:rFonts w:ascii="Arial" w:eastAsia="Arial" w:hAnsi="Arial" w:cs="Arial"/>
            <w:color w:val="0000FF"/>
            <w:sz w:val="22"/>
            <w:szCs w:val="22"/>
            <w:u w:val="single"/>
            <w:shd w:val="clear" w:color="auto" w:fill="FFFFFF"/>
          </w:rPr>
          <w:t>Gorodskoyportal.ru</w:t>
        </w:r>
        <w:proofErr w:type="spellEnd"/>
        <w:r w:rsidR="00D6066D" w:rsidRPr="00D6066D">
          <w:rPr>
            <w:rFonts w:ascii="Arial" w:eastAsia="Arial" w:hAnsi="Arial" w:cs="Arial"/>
            <w:color w:val="0000FF"/>
            <w:sz w:val="22"/>
            <w:szCs w:val="22"/>
            <w:u w:val="single"/>
            <w:shd w:val="clear" w:color="auto" w:fill="FFFFFF"/>
          </w:rPr>
          <w:t>/</w:t>
        </w:r>
        <w:proofErr w:type="spellStart"/>
        <w:r w:rsidR="00D6066D" w:rsidRPr="00D6066D">
          <w:rPr>
            <w:rFonts w:ascii="Arial" w:eastAsia="Arial" w:hAnsi="Arial" w:cs="Arial"/>
            <w:color w:val="0000FF"/>
            <w:sz w:val="22"/>
            <w:szCs w:val="22"/>
            <w:u w:val="single"/>
            <w:shd w:val="clear" w:color="auto" w:fill="FFFFFF"/>
          </w:rPr>
          <w:t>tver</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44" w:history="1">
        <w:r w:rsidR="00D6066D" w:rsidRPr="00D6066D">
          <w:rPr>
            <w:rFonts w:ascii="Arial" w:eastAsia="Arial" w:hAnsi="Arial" w:cs="Arial"/>
            <w:color w:val="0000FF"/>
            <w:sz w:val="22"/>
            <w:szCs w:val="22"/>
            <w:u w:val="single"/>
            <w:shd w:val="clear" w:color="auto" w:fill="FFFFFF"/>
          </w:rPr>
          <w:t>Новости Твери (tver-news.net), Тверь, 28 февраля 2022</w:t>
        </w:r>
      </w:hyperlink>
    </w:p>
    <w:p w:rsidR="00D6066D" w:rsidRPr="00D6066D" w:rsidRDefault="005F72E0" w:rsidP="00D6066D">
      <w:pPr>
        <w:numPr>
          <w:ilvl w:val="0"/>
          <w:numId w:val="2"/>
        </w:numPr>
        <w:tabs>
          <w:tab w:val="left" w:pos="0"/>
          <w:tab w:val="left" w:pos="284"/>
        </w:tabs>
        <w:ind w:left="-142" w:firstLine="0"/>
        <w:rPr>
          <w:rFonts w:ascii="Arial" w:eastAsia="Arial" w:hAnsi="Arial" w:cs="Arial"/>
          <w:color w:val="0000FF"/>
          <w:sz w:val="22"/>
          <w:szCs w:val="22"/>
          <w:shd w:val="clear" w:color="auto" w:fill="FFFFFF"/>
        </w:rPr>
      </w:pPr>
      <w:hyperlink r:id="rId45" w:history="1">
        <w:r w:rsidR="00D6066D" w:rsidRPr="00D6066D">
          <w:rPr>
            <w:rFonts w:ascii="Arial" w:eastAsia="Arial" w:hAnsi="Arial" w:cs="Arial"/>
            <w:color w:val="0000FF"/>
            <w:sz w:val="22"/>
            <w:szCs w:val="22"/>
            <w:u w:val="single"/>
            <w:shd w:val="clear" w:color="auto" w:fill="FFFFFF"/>
          </w:rPr>
          <w:t>Новости Твери (tver-news.net), Тверь, 28 февраля 2022</w:t>
        </w:r>
      </w:hyperlink>
    </w:p>
    <w:p w:rsidR="00D6066D" w:rsidRPr="00D6066D" w:rsidRDefault="005F72E0" w:rsidP="00D6066D">
      <w:pPr>
        <w:tabs>
          <w:tab w:val="left" w:pos="0"/>
          <w:tab w:val="left" w:pos="284"/>
        </w:tabs>
        <w:spacing w:after="120"/>
        <w:ind w:left="-142"/>
        <w:jc w:val="right"/>
        <w:rPr>
          <w:rFonts w:ascii="Arial" w:eastAsia="Arial" w:hAnsi="Arial" w:cs="Arial"/>
          <w:color w:val="0000FF"/>
          <w:sz w:val="22"/>
          <w:szCs w:val="22"/>
          <w:shd w:val="clear" w:color="auto" w:fill="FFFFFF"/>
        </w:rPr>
      </w:pPr>
      <w:hyperlink w:anchor="tabtxt_1575050_1930489039" w:history="1">
        <w:r w:rsidR="00D6066D" w:rsidRPr="00D6066D">
          <w:rPr>
            <w:rFonts w:ascii="Arial" w:eastAsia="Arial" w:hAnsi="Arial" w:cs="Arial"/>
            <w:color w:val="0000FF"/>
            <w:sz w:val="22"/>
            <w:szCs w:val="22"/>
            <w:u w:val="single"/>
            <w:shd w:val="clear" w:color="auto" w:fill="FFFFFF"/>
          </w:rPr>
          <w:t>К заголовкам сообщений</w:t>
        </w:r>
      </w:hyperlink>
    </w:p>
    <w:p w:rsidR="00D6066D" w:rsidRPr="00D6066D" w:rsidRDefault="00D6066D" w:rsidP="00D6066D">
      <w:pPr>
        <w:tabs>
          <w:tab w:val="left" w:pos="0"/>
          <w:tab w:val="left" w:pos="284"/>
        </w:tabs>
        <w:ind w:left="-142"/>
        <w:rPr>
          <w:rFonts w:ascii="Arial" w:eastAsia="Arial" w:hAnsi="Arial" w:cs="Arial"/>
          <w:b/>
          <w:color w:val="000000"/>
          <w:sz w:val="22"/>
          <w:szCs w:val="22"/>
          <w:shd w:val="clear" w:color="auto" w:fill="FFFFFF"/>
        </w:rPr>
      </w:pPr>
      <w:proofErr w:type="spellStart"/>
      <w:r w:rsidRPr="00D6066D">
        <w:rPr>
          <w:rFonts w:ascii="Arial" w:eastAsia="Arial" w:hAnsi="Arial" w:cs="Arial"/>
          <w:b/>
          <w:color w:val="000000"/>
          <w:sz w:val="22"/>
          <w:szCs w:val="22"/>
          <w:shd w:val="clear" w:color="auto" w:fill="FFFFFF"/>
        </w:rPr>
        <w:t>TvTver.ru</w:t>
      </w:r>
      <w:proofErr w:type="spellEnd"/>
      <w:r w:rsidRPr="00D6066D">
        <w:rPr>
          <w:rFonts w:ascii="Arial" w:eastAsia="Arial" w:hAnsi="Arial" w:cs="Arial"/>
          <w:b/>
          <w:color w:val="000000"/>
          <w:sz w:val="22"/>
          <w:szCs w:val="22"/>
          <w:shd w:val="clear" w:color="auto" w:fill="FFFFFF"/>
        </w:rPr>
        <w:t>, Тверь, 28 февраля 2022</w:t>
      </w:r>
    </w:p>
    <w:p w:rsidR="00D6066D" w:rsidRPr="00D6066D" w:rsidRDefault="00D6066D" w:rsidP="00D6066D">
      <w:pPr>
        <w:tabs>
          <w:tab w:val="left" w:pos="0"/>
          <w:tab w:val="left" w:pos="284"/>
        </w:tabs>
        <w:ind w:left="-142"/>
        <w:jc w:val="both"/>
        <w:outlineLvl w:val="1"/>
        <w:rPr>
          <w:rFonts w:ascii="Arial" w:eastAsia="Arial" w:hAnsi="Arial" w:cs="Arial"/>
          <w:color w:val="000000"/>
          <w:sz w:val="22"/>
          <w:szCs w:val="22"/>
          <w:shd w:val="clear" w:color="auto" w:fill="FFFFFF"/>
        </w:rPr>
      </w:pPr>
      <w:bookmarkStart w:id="21" w:name="ant_1575050_1930576709"/>
      <w:r w:rsidRPr="00D6066D">
        <w:rPr>
          <w:rFonts w:ascii="Arial" w:eastAsia="Arial" w:hAnsi="Arial" w:cs="Arial"/>
          <w:color w:val="000000"/>
          <w:sz w:val="22"/>
          <w:szCs w:val="22"/>
          <w:shd w:val="clear" w:color="auto" w:fill="FFFFFF"/>
        </w:rPr>
        <w:t>ТВЕРСКАЯ ОБЛАСТЬ ПОЛУЧИЛА ПРЕСТИЖНУЮ ТУРИСТИЧЕСКУЮ ПРЕМИЮ</w:t>
      </w:r>
      <w:bookmarkEnd w:id="21"/>
    </w:p>
    <w:p w:rsidR="00D6066D" w:rsidRPr="00D6066D" w:rsidRDefault="00D6066D" w:rsidP="00D6066D">
      <w:pPr>
        <w:tabs>
          <w:tab w:val="left" w:pos="0"/>
          <w:tab w:val="left" w:pos="284"/>
        </w:tabs>
        <w:ind w:left="-142"/>
        <w:jc w:val="both"/>
        <w:rPr>
          <w:rFonts w:ascii="Arial" w:eastAsia="Arial" w:hAnsi="Arial" w:cs="Arial"/>
          <w:color w:val="000000"/>
          <w:sz w:val="22"/>
          <w:szCs w:val="22"/>
          <w:shd w:val="clear" w:color="auto" w:fill="FFFFFF"/>
        </w:rPr>
      </w:pPr>
      <w:r w:rsidRPr="00D6066D">
        <w:rPr>
          <w:rFonts w:ascii="Arial" w:eastAsia="Arial" w:hAnsi="Arial" w:cs="Arial"/>
          <w:color w:val="000000"/>
          <w:sz w:val="22"/>
          <w:szCs w:val="22"/>
          <w:shd w:val="clear" w:color="auto" w:fill="FFFFFF"/>
        </w:rPr>
        <w:t xml:space="preserve">...участия и публикаций у партнеров: Российского союза туриндустрии, профессиональной премии в области делового туризма и MICE, всероссийском конкурсе "Топ-1000 культурных и туристических брендов России", рейтинге событийного потенциала регионов РФ. Напомним, </w:t>
      </w:r>
      <w:r w:rsidRPr="00D6066D">
        <w:rPr>
          <w:rFonts w:ascii="Arial" w:eastAsia="Arial" w:hAnsi="Arial" w:cs="Arial"/>
          <w:color w:val="000000"/>
          <w:sz w:val="22"/>
          <w:szCs w:val="22"/>
          <w:shd w:val="clear" w:color="auto" w:fill="C0C0C0"/>
        </w:rPr>
        <w:t xml:space="preserve">губернатор Тверской области Игорь </w:t>
      </w:r>
      <w:proofErr w:type="spellStart"/>
      <w:r w:rsidRPr="00D6066D">
        <w:rPr>
          <w:rFonts w:ascii="Arial" w:eastAsia="Arial" w:hAnsi="Arial" w:cs="Arial"/>
          <w:color w:val="000000"/>
          <w:sz w:val="22"/>
          <w:szCs w:val="22"/>
          <w:shd w:val="clear" w:color="auto" w:fill="C0C0C0"/>
        </w:rPr>
        <w:t>Руденя</w:t>
      </w:r>
      <w:proofErr w:type="spellEnd"/>
      <w:r w:rsidRPr="00D6066D">
        <w:rPr>
          <w:rFonts w:ascii="Arial" w:eastAsia="Arial" w:hAnsi="Arial" w:cs="Arial"/>
          <w:color w:val="000000"/>
          <w:sz w:val="22"/>
          <w:szCs w:val="22"/>
          <w:shd w:val="clear" w:color="auto" w:fill="FFFFFF"/>
        </w:rPr>
        <w:t xml:space="preserve"> ...</w:t>
      </w:r>
    </w:p>
    <w:p w:rsidR="00D6066D" w:rsidRPr="00D6066D" w:rsidRDefault="005F72E0" w:rsidP="00D6066D">
      <w:pPr>
        <w:tabs>
          <w:tab w:val="left" w:pos="0"/>
          <w:tab w:val="left" w:pos="284"/>
        </w:tabs>
        <w:ind w:left="-142"/>
        <w:rPr>
          <w:rFonts w:ascii="Arial" w:eastAsia="Arial" w:hAnsi="Arial" w:cs="Arial"/>
          <w:color w:val="0000FF"/>
          <w:sz w:val="22"/>
          <w:szCs w:val="22"/>
          <w:shd w:val="clear" w:color="auto" w:fill="FFFFFF"/>
        </w:rPr>
      </w:pPr>
      <w:hyperlink r:id="rId46" w:history="1">
        <w:r w:rsidR="00D6066D" w:rsidRPr="00D6066D">
          <w:rPr>
            <w:rFonts w:ascii="Arial" w:eastAsia="Arial" w:hAnsi="Arial" w:cs="Arial"/>
            <w:color w:val="0000FF"/>
            <w:sz w:val="22"/>
            <w:szCs w:val="22"/>
            <w:u w:val="single"/>
            <w:shd w:val="clear" w:color="auto" w:fill="FFFFFF"/>
          </w:rPr>
          <w:t>https://tvtver.ru/news/tverskaya-oblast-poluchila-nagradu-prestizhnoj-turisticheskoj-premii/</w:t>
        </w:r>
      </w:hyperlink>
    </w:p>
    <w:p w:rsidR="00D6066D" w:rsidRPr="00D6066D" w:rsidRDefault="00D6066D" w:rsidP="00D6066D">
      <w:pPr>
        <w:tabs>
          <w:tab w:val="left" w:pos="0"/>
          <w:tab w:val="left" w:pos="284"/>
        </w:tabs>
        <w:spacing w:before="120"/>
        <w:ind w:left="-142"/>
        <w:rPr>
          <w:rFonts w:ascii="Arial" w:eastAsia="Arial" w:hAnsi="Arial" w:cs="Arial"/>
          <w:color w:val="000000"/>
          <w:sz w:val="22"/>
          <w:szCs w:val="22"/>
          <w:u w:val="single"/>
          <w:shd w:val="clear" w:color="auto" w:fill="FFFFFF"/>
        </w:rPr>
      </w:pPr>
      <w:r w:rsidRPr="00D6066D">
        <w:rPr>
          <w:rFonts w:ascii="Arial" w:eastAsia="Arial" w:hAnsi="Arial" w:cs="Arial"/>
          <w:color w:val="000000"/>
          <w:sz w:val="22"/>
          <w:szCs w:val="22"/>
          <w:u w:val="single"/>
          <w:shd w:val="clear" w:color="auto" w:fill="FFFFFF"/>
        </w:rPr>
        <w:lastRenderedPageBreak/>
        <w:t>Сообщения по событию:</w:t>
      </w:r>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47" w:history="1">
        <w:proofErr w:type="spellStart"/>
        <w:r w:rsidR="00D6066D" w:rsidRPr="00D6066D">
          <w:rPr>
            <w:rFonts w:ascii="Arial" w:eastAsia="Arial" w:hAnsi="Arial" w:cs="Arial"/>
            <w:color w:val="0000FF"/>
            <w:sz w:val="22"/>
            <w:szCs w:val="22"/>
            <w:u w:val="single"/>
            <w:shd w:val="clear" w:color="auto" w:fill="FFFFFF"/>
          </w:rPr>
          <w:t>Кашинская</w:t>
        </w:r>
        <w:proofErr w:type="spellEnd"/>
        <w:r w:rsidR="00D6066D" w:rsidRPr="00D6066D">
          <w:rPr>
            <w:rFonts w:ascii="Arial" w:eastAsia="Arial" w:hAnsi="Arial" w:cs="Arial"/>
            <w:color w:val="0000FF"/>
            <w:sz w:val="22"/>
            <w:szCs w:val="22"/>
            <w:u w:val="single"/>
            <w:shd w:val="clear" w:color="auto" w:fill="FFFFFF"/>
          </w:rPr>
          <w:t xml:space="preserve"> газета (</w:t>
        </w:r>
        <w:proofErr w:type="spellStart"/>
        <w:r w:rsidR="00D6066D" w:rsidRPr="00D6066D">
          <w:rPr>
            <w:rFonts w:ascii="Arial" w:eastAsia="Arial" w:hAnsi="Arial" w:cs="Arial"/>
            <w:color w:val="0000FF"/>
            <w:sz w:val="22"/>
            <w:szCs w:val="22"/>
            <w:u w:val="single"/>
            <w:shd w:val="clear" w:color="auto" w:fill="FFFFFF"/>
          </w:rPr>
          <w:t>kashingazeta.ru</w:t>
        </w:r>
        <w:proofErr w:type="spellEnd"/>
        <w:r w:rsidR="00D6066D" w:rsidRPr="00D6066D">
          <w:rPr>
            <w:rFonts w:ascii="Arial" w:eastAsia="Arial" w:hAnsi="Arial" w:cs="Arial"/>
            <w:color w:val="0000FF"/>
            <w:sz w:val="22"/>
            <w:szCs w:val="22"/>
            <w:u w:val="single"/>
            <w:shd w:val="clear" w:color="auto" w:fill="FFFFFF"/>
          </w:rPr>
          <w:t>), Кашин,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48" w:history="1">
        <w:proofErr w:type="spellStart"/>
        <w:r w:rsidR="00D6066D" w:rsidRPr="00D6066D">
          <w:rPr>
            <w:rFonts w:ascii="Arial" w:eastAsia="Arial" w:hAnsi="Arial" w:cs="Arial"/>
            <w:color w:val="0000FF"/>
            <w:sz w:val="22"/>
            <w:szCs w:val="22"/>
            <w:u w:val="single"/>
            <w:shd w:val="clear" w:color="auto" w:fill="FFFFFF"/>
          </w:rPr>
          <w:t>Зубцовская</w:t>
        </w:r>
        <w:proofErr w:type="spellEnd"/>
        <w:r w:rsidR="00D6066D" w:rsidRPr="00D6066D">
          <w:rPr>
            <w:rFonts w:ascii="Arial" w:eastAsia="Arial" w:hAnsi="Arial" w:cs="Arial"/>
            <w:color w:val="0000FF"/>
            <w:sz w:val="22"/>
            <w:szCs w:val="22"/>
            <w:u w:val="single"/>
            <w:shd w:val="clear" w:color="auto" w:fill="FFFFFF"/>
          </w:rPr>
          <w:t xml:space="preserve"> жизнь (</w:t>
        </w:r>
        <w:proofErr w:type="spellStart"/>
        <w:r w:rsidR="00D6066D" w:rsidRPr="00D6066D">
          <w:rPr>
            <w:rFonts w:ascii="Arial" w:eastAsia="Arial" w:hAnsi="Arial" w:cs="Arial"/>
            <w:color w:val="0000FF"/>
            <w:sz w:val="22"/>
            <w:szCs w:val="22"/>
            <w:u w:val="single"/>
            <w:shd w:val="clear" w:color="auto" w:fill="FFFFFF"/>
          </w:rPr>
          <w:t>зубцовскаяжизнь.тверскаяобласть.рф</w:t>
        </w:r>
        <w:proofErr w:type="spellEnd"/>
        <w:r w:rsidR="00D6066D" w:rsidRPr="00D6066D">
          <w:rPr>
            <w:rFonts w:ascii="Arial" w:eastAsia="Arial" w:hAnsi="Arial" w:cs="Arial"/>
            <w:color w:val="0000FF"/>
            <w:sz w:val="22"/>
            <w:szCs w:val="22"/>
            <w:u w:val="single"/>
            <w:shd w:val="clear" w:color="auto" w:fill="FFFFFF"/>
          </w:rPr>
          <w:t>), Зубцов,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49" w:history="1">
        <w:r w:rsidR="00D6066D" w:rsidRPr="00D6066D">
          <w:rPr>
            <w:rFonts w:ascii="Arial" w:eastAsia="Arial" w:hAnsi="Arial" w:cs="Arial"/>
            <w:color w:val="0000FF"/>
            <w:sz w:val="22"/>
            <w:szCs w:val="22"/>
            <w:u w:val="single"/>
            <w:shd w:val="clear" w:color="auto" w:fill="FFFFFF"/>
          </w:rPr>
          <w:t>Лента новостей Якутска (yakutsk-news.net), Якутск,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50" w:history="1">
        <w:proofErr w:type="spellStart"/>
        <w:r w:rsidR="00D6066D" w:rsidRPr="00D6066D">
          <w:rPr>
            <w:rFonts w:ascii="Arial" w:eastAsia="Arial" w:hAnsi="Arial" w:cs="Arial"/>
            <w:color w:val="0000FF"/>
            <w:sz w:val="22"/>
            <w:szCs w:val="22"/>
            <w:u w:val="single"/>
            <w:shd w:val="clear" w:color="auto" w:fill="FFFFFF"/>
          </w:rPr>
          <w:t>Yakutsk.ru</w:t>
        </w:r>
        <w:proofErr w:type="spellEnd"/>
        <w:r w:rsidR="00D6066D" w:rsidRPr="00D6066D">
          <w:rPr>
            <w:rFonts w:ascii="Arial" w:eastAsia="Arial" w:hAnsi="Arial" w:cs="Arial"/>
            <w:color w:val="0000FF"/>
            <w:sz w:val="22"/>
            <w:szCs w:val="22"/>
            <w:u w:val="single"/>
            <w:shd w:val="clear" w:color="auto" w:fill="FFFFFF"/>
          </w:rPr>
          <w:t>, Якутск,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51" w:history="1">
        <w:proofErr w:type="spellStart"/>
        <w:r w:rsidR="00D6066D" w:rsidRPr="00D6066D">
          <w:rPr>
            <w:rFonts w:ascii="Arial" w:eastAsia="Arial" w:hAnsi="Arial" w:cs="Arial"/>
            <w:color w:val="0000FF"/>
            <w:sz w:val="22"/>
            <w:szCs w:val="22"/>
            <w:u w:val="single"/>
            <w:shd w:val="clear" w:color="auto" w:fill="FFFFFF"/>
          </w:rPr>
          <w:t>Молоковский</w:t>
        </w:r>
        <w:proofErr w:type="spellEnd"/>
        <w:r w:rsidR="00D6066D" w:rsidRPr="00D6066D">
          <w:rPr>
            <w:rFonts w:ascii="Arial" w:eastAsia="Arial" w:hAnsi="Arial" w:cs="Arial"/>
            <w:color w:val="0000FF"/>
            <w:sz w:val="22"/>
            <w:szCs w:val="22"/>
            <w:u w:val="single"/>
            <w:shd w:val="clear" w:color="auto" w:fill="FFFFFF"/>
          </w:rPr>
          <w:t xml:space="preserve"> край (</w:t>
        </w:r>
        <w:proofErr w:type="spellStart"/>
        <w:r w:rsidR="00D6066D" w:rsidRPr="00D6066D">
          <w:rPr>
            <w:rFonts w:ascii="Arial" w:eastAsia="Arial" w:hAnsi="Arial" w:cs="Arial"/>
            <w:color w:val="0000FF"/>
            <w:sz w:val="22"/>
            <w:szCs w:val="22"/>
            <w:u w:val="single"/>
            <w:shd w:val="clear" w:color="auto" w:fill="FFFFFF"/>
          </w:rPr>
          <w:t>молоковскийкрай.тверскаяобласть.рф</w:t>
        </w:r>
        <w:proofErr w:type="spellEnd"/>
        <w:r w:rsidR="00D6066D" w:rsidRPr="00D6066D">
          <w:rPr>
            <w:rFonts w:ascii="Arial" w:eastAsia="Arial" w:hAnsi="Arial" w:cs="Arial"/>
            <w:color w:val="0000FF"/>
            <w:sz w:val="22"/>
            <w:szCs w:val="22"/>
            <w:u w:val="single"/>
            <w:shd w:val="clear" w:color="auto" w:fill="FFFFFF"/>
          </w:rPr>
          <w:t>), п. Молоково,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52" w:history="1">
        <w:r w:rsidR="00D6066D" w:rsidRPr="00D6066D">
          <w:rPr>
            <w:rFonts w:ascii="Arial" w:eastAsia="Arial" w:hAnsi="Arial" w:cs="Arial"/>
            <w:color w:val="0000FF"/>
            <w:sz w:val="22"/>
            <w:szCs w:val="22"/>
            <w:u w:val="single"/>
            <w:shd w:val="clear" w:color="auto" w:fill="FFFFFF"/>
          </w:rPr>
          <w:t>Главный региональный (</w:t>
        </w:r>
        <w:proofErr w:type="spellStart"/>
        <w:r w:rsidR="00D6066D" w:rsidRPr="00D6066D">
          <w:rPr>
            <w:rFonts w:ascii="Arial" w:eastAsia="Arial" w:hAnsi="Arial" w:cs="Arial"/>
            <w:color w:val="0000FF"/>
            <w:sz w:val="22"/>
            <w:szCs w:val="22"/>
            <w:u w:val="single"/>
            <w:shd w:val="clear" w:color="auto" w:fill="FFFFFF"/>
          </w:rPr>
          <w:t>glavny.tv</w:t>
        </w:r>
        <w:proofErr w:type="spellEnd"/>
        <w:r w:rsidR="00D6066D" w:rsidRPr="00D6066D">
          <w:rPr>
            <w:rFonts w:ascii="Arial" w:eastAsia="Arial" w:hAnsi="Arial" w:cs="Arial"/>
            <w:color w:val="0000FF"/>
            <w:sz w:val="22"/>
            <w:szCs w:val="22"/>
            <w:u w:val="single"/>
            <w:shd w:val="clear" w:color="auto" w:fill="FFFFFF"/>
          </w:rPr>
          <w:t>), Смоленск,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53" w:history="1">
        <w:r w:rsidR="00D6066D" w:rsidRPr="00D6066D">
          <w:rPr>
            <w:rFonts w:ascii="Arial" w:eastAsia="Arial" w:hAnsi="Arial" w:cs="Arial"/>
            <w:color w:val="0000FF"/>
            <w:sz w:val="22"/>
            <w:szCs w:val="22"/>
            <w:u w:val="single"/>
            <w:shd w:val="clear" w:color="auto" w:fill="FFFFFF"/>
          </w:rPr>
          <w:t>ВОТ! (vot69.ru), Тверь,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54" w:history="1">
        <w:proofErr w:type="spellStart"/>
        <w:r w:rsidR="00D6066D" w:rsidRPr="00D6066D">
          <w:rPr>
            <w:rFonts w:ascii="Arial" w:eastAsia="Arial" w:hAnsi="Arial" w:cs="Arial"/>
            <w:color w:val="0000FF"/>
            <w:sz w:val="22"/>
            <w:szCs w:val="22"/>
            <w:u w:val="single"/>
            <w:shd w:val="clear" w:color="auto" w:fill="FFFFFF"/>
          </w:rPr>
          <w:t>Новоторжский</w:t>
        </w:r>
        <w:proofErr w:type="spellEnd"/>
        <w:r w:rsidR="00D6066D" w:rsidRPr="00D6066D">
          <w:rPr>
            <w:rFonts w:ascii="Arial" w:eastAsia="Arial" w:hAnsi="Arial" w:cs="Arial"/>
            <w:color w:val="0000FF"/>
            <w:sz w:val="22"/>
            <w:szCs w:val="22"/>
            <w:u w:val="single"/>
            <w:shd w:val="clear" w:color="auto" w:fill="FFFFFF"/>
          </w:rPr>
          <w:t xml:space="preserve"> вестник (</w:t>
        </w:r>
        <w:proofErr w:type="spellStart"/>
        <w:r w:rsidR="00D6066D" w:rsidRPr="00D6066D">
          <w:rPr>
            <w:rFonts w:ascii="Arial" w:eastAsia="Arial" w:hAnsi="Arial" w:cs="Arial"/>
            <w:color w:val="0000FF"/>
            <w:sz w:val="22"/>
            <w:szCs w:val="22"/>
            <w:u w:val="single"/>
            <w:shd w:val="clear" w:color="auto" w:fill="FFFFFF"/>
          </w:rPr>
          <w:t>nvestnik.ru</w:t>
        </w:r>
        <w:proofErr w:type="spellEnd"/>
        <w:r w:rsidR="00D6066D" w:rsidRPr="00D6066D">
          <w:rPr>
            <w:rFonts w:ascii="Arial" w:eastAsia="Arial" w:hAnsi="Arial" w:cs="Arial"/>
            <w:color w:val="0000FF"/>
            <w:sz w:val="22"/>
            <w:szCs w:val="22"/>
            <w:u w:val="single"/>
            <w:shd w:val="clear" w:color="auto" w:fill="FFFFFF"/>
          </w:rPr>
          <w:t>), Торжок,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55" w:history="1">
        <w:r w:rsidR="00D6066D" w:rsidRPr="00D6066D">
          <w:rPr>
            <w:rFonts w:ascii="Arial" w:eastAsia="Arial" w:hAnsi="Arial" w:cs="Arial"/>
            <w:color w:val="0000FF"/>
            <w:sz w:val="22"/>
            <w:szCs w:val="22"/>
            <w:u w:val="single"/>
            <w:shd w:val="clear" w:color="auto" w:fill="FFFFFF"/>
          </w:rPr>
          <w:t>Московский Комсомолец (</w:t>
        </w:r>
        <w:proofErr w:type="spellStart"/>
        <w:r w:rsidR="00D6066D" w:rsidRPr="00D6066D">
          <w:rPr>
            <w:rFonts w:ascii="Arial" w:eastAsia="Arial" w:hAnsi="Arial" w:cs="Arial"/>
            <w:color w:val="0000FF"/>
            <w:sz w:val="22"/>
            <w:szCs w:val="22"/>
            <w:u w:val="single"/>
            <w:shd w:val="clear" w:color="auto" w:fill="FFFFFF"/>
          </w:rPr>
          <w:t>tver.mk.ru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56" w:history="1">
        <w:r w:rsidR="00D6066D" w:rsidRPr="00D6066D">
          <w:rPr>
            <w:rFonts w:ascii="Arial" w:eastAsia="Arial" w:hAnsi="Arial" w:cs="Arial"/>
            <w:color w:val="0000FF"/>
            <w:sz w:val="22"/>
            <w:szCs w:val="22"/>
            <w:u w:val="single"/>
            <w:shd w:val="clear" w:color="auto" w:fill="FFFFFF"/>
          </w:rPr>
          <w:t>Родная земля (</w:t>
        </w:r>
        <w:proofErr w:type="spellStart"/>
        <w:r w:rsidR="00D6066D" w:rsidRPr="00D6066D">
          <w:rPr>
            <w:rFonts w:ascii="Arial" w:eastAsia="Arial" w:hAnsi="Arial" w:cs="Arial"/>
            <w:color w:val="0000FF"/>
            <w:sz w:val="22"/>
            <w:szCs w:val="22"/>
            <w:u w:val="single"/>
            <w:shd w:val="clear" w:color="auto" w:fill="FFFFFF"/>
          </w:rPr>
          <w:t>r-zemlya.ru</w:t>
        </w:r>
        <w:proofErr w:type="spellEnd"/>
        <w:r w:rsidR="00D6066D" w:rsidRPr="00D6066D">
          <w:rPr>
            <w:rFonts w:ascii="Arial" w:eastAsia="Arial" w:hAnsi="Arial" w:cs="Arial"/>
            <w:color w:val="0000FF"/>
            <w:sz w:val="22"/>
            <w:szCs w:val="22"/>
            <w:u w:val="single"/>
            <w:shd w:val="clear" w:color="auto" w:fill="FFFFFF"/>
          </w:rPr>
          <w:t>), п. Рамешки,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57" w:history="1">
        <w:r w:rsidR="00D6066D" w:rsidRPr="00D6066D">
          <w:rPr>
            <w:rFonts w:ascii="Arial" w:eastAsia="Arial" w:hAnsi="Arial" w:cs="Arial"/>
            <w:color w:val="0000FF"/>
            <w:sz w:val="22"/>
            <w:szCs w:val="22"/>
            <w:u w:val="single"/>
            <w:shd w:val="clear" w:color="auto" w:fill="FFFFFF"/>
          </w:rPr>
          <w:t>Бельская правда (</w:t>
        </w:r>
        <w:proofErr w:type="spellStart"/>
        <w:r w:rsidR="00D6066D" w:rsidRPr="00D6066D">
          <w:rPr>
            <w:rFonts w:ascii="Arial" w:eastAsia="Arial" w:hAnsi="Arial" w:cs="Arial"/>
            <w:color w:val="0000FF"/>
            <w:sz w:val="22"/>
            <w:szCs w:val="22"/>
            <w:u w:val="single"/>
            <w:shd w:val="clear" w:color="auto" w:fill="FFFFFF"/>
          </w:rPr>
          <w:t>бельскаяправда.тверскаяобласть.рф</w:t>
        </w:r>
        <w:proofErr w:type="spellEnd"/>
        <w:r w:rsidR="00D6066D" w:rsidRPr="00D6066D">
          <w:rPr>
            <w:rFonts w:ascii="Arial" w:eastAsia="Arial" w:hAnsi="Arial" w:cs="Arial"/>
            <w:color w:val="0000FF"/>
            <w:sz w:val="22"/>
            <w:szCs w:val="22"/>
            <w:u w:val="single"/>
            <w:shd w:val="clear" w:color="auto" w:fill="FFFFFF"/>
          </w:rPr>
          <w:t>), Белый,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58" w:history="1">
        <w:proofErr w:type="spellStart"/>
        <w:r w:rsidR="00D6066D" w:rsidRPr="00D6066D">
          <w:rPr>
            <w:rFonts w:ascii="Arial" w:eastAsia="Arial" w:hAnsi="Arial" w:cs="Arial"/>
            <w:color w:val="0000FF"/>
            <w:sz w:val="22"/>
            <w:szCs w:val="22"/>
            <w:u w:val="single"/>
            <w:shd w:val="clear" w:color="auto" w:fill="FFFFFF"/>
          </w:rPr>
          <w:t>Удомельская</w:t>
        </w:r>
        <w:proofErr w:type="spellEnd"/>
        <w:r w:rsidR="00D6066D" w:rsidRPr="00D6066D">
          <w:rPr>
            <w:rFonts w:ascii="Arial" w:eastAsia="Arial" w:hAnsi="Arial" w:cs="Arial"/>
            <w:color w:val="0000FF"/>
            <w:sz w:val="22"/>
            <w:szCs w:val="22"/>
            <w:u w:val="single"/>
            <w:shd w:val="clear" w:color="auto" w:fill="FFFFFF"/>
          </w:rPr>
          <w:t xml:space="preserve"> газета (</w:t>
        </w:r>
        <w:proofErr w:type="spellStart"/>
        <w:r w:rsidR="00D6066D" w:rsidRPr="00D6066D">
          <w:rPr>
            <w:rFonts w:ascii="Arial" w:eastAsia="Arial" w:hAnsi="Arial" w:cs="Arial"/>
            <w:color w:val="0000FF"/>
            <w:sz w:val="22"/>
            <w:szCs w:val="22"/>
            <w:u w:val="single"/>
            <w:shd w:val="clear" w:color="auto" w:fill="FFFFFF"/>
          </w:rPr>
          <w:t>udomelskaya-gazeta.ru</w:t>
        </w:r>
        <w:proofErr w:type="spellEnd"/>
        <w:r w:rsidR="00D6066D" w:rsidRPr="00D6066D">
          <w:rPr>
            <w:rFonts w:ascii="Arial" w:eastAsia="Arial" w:hAnsi="Arial" w:cs="Arial"/>
            <w:color w:val="0000FF"/>
            <w:sz w:val="22"/>
            <w:szCs w:val="22"/>
            <w:u w:val="single"/>
            <w:shd w:val="clear" w:color="auto" w:fill="FFFFFF"/>
          </w:rPr>
          <w:t>), Удомля,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59" w:history="1">
        <w:proofErr w:type="spellStart"/>
        <w:r w:rsidR="00D6066D" w:rsidRPr="00D6066D">
          <w:rPr>
            <w:rFonts w:ascii="Arial" w:eastAsia="Arial" w:hAnsi="Arial" w:cs="Arial"/>
            <w:color w:val="0000FF"/>
            <w:sz w:val="22"/>
            <w:szCs w:val="22"/>
            <w:u w:val="single"/>
            <w:shd w:val="clear" w:color="auto" w:fill="FFFFFF"/>
          </w:rPr>
          <w:t>Сандовские</w:t>
        </w:r>
        <w:proofErr w:type="spellEnd"/>
        <w:r w:rsidR="00D6066D" w:rsidRPr="00D6066D">
          <w:rPr>
            <w:rFonts w:ascii="Arial" w:eastAsia="Arial" w:hAnsi="Arial" w:cs="Arial"/>
            <w:color w:val="0000FF"/>
            <w:sz w:val="22"/>
            <w:szCs w:val="22"/>
            <w:u w:val="single"/>
            <w:shd w:val="clear" w:color="auto" w:fill="FFFFFF"/>
          </w:rPr>
          <w:t xml:space="preserve"> вести (</w:t>
        </w:r>
        <w:proofErr w:type="spellStart"/>
        <w:r w:rsidR="00D6066D" w:rsidRPr="00D6066D">
          <w:rPr>
            <w:rFonts w:ascii="Arial" w:eastAsia="Arial" w:hAnsi="Arial" w:cs="Arial"/>
            <w:color w:val="0000FF"/>
            <w:sz w:val="22"/>
            <w:szCs w:val="22"/>
            <w:u w:val="single"/>
            <w:shd w:val="clear" w:color="auto" w:fill="FFFFFF"/>
          </w:rPr>
          <w:t>сандовскиевести.тверскаяобласть.рф</w:t>
        </w:r>
        <w:proofErr w:type="spellEnd"/>
        <w:r w:rsidR="00D6066D" w:rsidRPr="00D6066D">
          <w:rPr>
            <w:rFonts w:ascii="Arial" w:eastAsia="Arial" w:hAnsi="Arial" w:cs="Arial"/>
            <w:color w:val="0000FF"/>
            <w:sz w:val="22"/>
            <w:szCs w:val="22"/>
            <w:u w:val="single"/>
            <w:shd w:val="clear" w:color="auto" w:fill="FFFFFF"/>
          </w:rPr>
          <w:t>), п.г.т. Сандово,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60" w:history="1">
        <w:r w:rsidR="00D6066D" w:rsidRPr="00D6066D">
          <w:rPr>
            <w:rFonts w:ascii="Arial" w:eastAsia="Arial" w:hAnsi="Arial" w:cs="Arial"/>
            <w:color w:val="0000FF"/>
            <w:sz w:val="22"/>
            <w:szCs w:val="22"/>
            <w:u w:val="single"/>
            <w:shd w:val="clear" w:color="auto" w:fill="FFFFFF"/>
          </w:rPr>
          <w:t>Заря (</w:t>
        </w:r>
        <w:proofErr w:type="spellStart"/>
        <w:r w:rsidR="00D6066D" w:rsidRPr="00D6066D">
          <w:rPr>
            <w:rFonts w:ascii="Arial" w:eastAsia="Arial" w:hAnsi="Arial" w:cs="Arial"/>
            <w:color w:val="0000FF"/>
            <w:sz w:val="22"/>
            <w:szCs w:val="22"/>
            <w:u w:val="single"/>
            <w:shd w:val="clear" w:color="auto" w:fill="FFFFFF"/>
          </w:rPr>
          <w:t>konzarya.ru</w:t>
        </w:r>
        <w:proofErr w:type="spellEnd"/>
        <w:r w:rsidR="00D6066D" w:rsidRPr="00D6066D">
          <w:rPr>
            <w:rFonts w:ascii="Arial" w:eastAsia="Arial" w:hAnsi="Arial" w:cs="Arial"/>
            <w:color w:val="0000FF"/>
            <w:sz w:val="22"/>
            <w:szCs w:val="22"/>
            <w:u w:val="single"/>
            <w:shd w:val="clear" w:color="auto" w:fill="FFFFFF"/>
          </w:rPr>
          <w:t>), Конаково,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61" w:history="1">
        <w:r w:rsidR="00D6066D" w:rsidRPr="00D6066D">
          <w:rPr>
            <w:rFonts w:ascii="Arial" w:eastAsia="Arial" w:hAnsi="Arial" w:cs="Arial"/>
            <w:color w:val="0000FF"/>
            <w:sz w:val="22"/>
            <w:szCs w:val="22"/>
            <w:u w:val="single"/>
            <w:shd w:val="clear" w:color="auto" w:fill="FFFFFF"/>
          </w:rPr>
          <w:t>Лесной вестник (</w:t>
        </w:r>
        <w:proofErr w:type="spellStart"/>
        <w:r w:rsidR="00D6066D" w:rsidRPr="00D6066D">
          <w:rPr>
            <w:rFonts w:ascii="Arial" w:eastAsia="Arial" w:hAnsi="Arial" w:cs="Arial"/>
            <w:color w:val="0000FF"/>
            <w:sz w:val="22"/>
            <w:szCs w:val="22"/>
            <w:u w:val="single"/>
            <w:shd w:val="clear" w:color="auto" w:fill="FFFFFF"/>
          </w:rPr>
          <w:t>леснойвестник.тверскаяобласть.рф</w:t>
        </w:r>
        <w:proofErr w:type="spellEnd"/>
        <w:r w:rsidR="00D6066D" w:rsidRPr="00D6066D">
          <w:rPr>
            <w:rFonts w:ascii="Arial" w:eastAsia="Arial" w:hAnsi="Arial" w:cs="Arial"/>
            <w:color w:val="0000FF"/>
            <w:sz w:val="22"/>
            <w:szCs w:val="22"/>
            <w:u w:val="single"/>
            <w:shd w:val="clear" w:color="auto" w:fill="FFFFFF"/>
          </w:rPr>
          <w:t>), с. Лесное (Тверская обл.),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62" w:history="1">
        <w:r w:rsidR="00D6066D" w:rsidRPr="00D6066D">
          <w:rPr>
            <w:rFonts w:ascii="Arial" w:eastAsia="Arial" w:hAnsi="Arial" w:cs="Arial"/>
            <w:color w:val="0000FF"/>
            <w:sz w:val="22"/>
            <w:szCs w:val="22"/>
            <w:u w:val="single"/>
            <w:shd w:val="clear" w:color="auto" w:fill="FFFFFF"/>
          </w:rPr>
          <w:t>Тверь (</w:t>
        </w:r>
        <w:proofErr w:type="spellStart"/>
        <w:r w:rsidR="00D6066D" w:rsidRPr="00D6066D">
          <w:rPr>
            <w:rFonts w:ascii="Arial" w:eastAsia="Arial" w:hAnsi="Arial" w:cs="Arial"/>
            <w:color w:val="0000FF"/>
            <w:sz w:val="22"/>
            <w:szCs w:val="22"/>
            <w:u w:val="single"/>
            <w:shd w:val="clear" w:color="auto" w:fill="FFFFFF"/>
          </w:rPr>
          <w:t>toptver.ru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63" w:history="1">
        <w:r w:rsidR="00D6066D" w:rsidRPr="00D6066D">
          <w:rPr>
            <w:rFonts w:ascii="Arial" w:eastAsia="Arial" w:hAnsi="Arial" w:cs="Arial"/>
            <w:color w:val="0000FF"/>
            <w:sz w:val="22"/>
            <w:szCs w:val="22"/>
            <w:u w:val="single"/>
            <w:shd w:val="clear" w:color="auto" w:fill="FFFFFF"/>
          </w:rPr>
          <w:t>Вперед (</w:t>
        </w:r>
        <w:proofErr w:type="spellStart"/>
        <w:r w:rsidR="00D6066D" w:rsidRPr="00D6066D">
          <w:rPr>
            <w:rFonts w:ascii="Arial" w:eastAsia="Arial" w:hAnsi="Arial" w:cs="Arial"/>
            <w:color w:val="0000FF"/>
            <w:sz w:val="22"/>
            <w:szCs w:val="22"/>
            <w:u w:val="single"/>
            <w:shd w:val="clear" w:color="auto" w:fill="FFFFFF"/>
          </w:rPr>
          <w:t>вперед.тверскаяобласть.рф</w:t>
        </w:r>
        <w:proofErr w:type="spellEnd"/>
        <w:r w:rsidR="00D6066D" w:rsidRPr="00D6066D">
          <w:rPr>
            <w:rFonts w:ascii="Arial" w:eastAsia="Arial" w:hAnsi="Arial" w:cs="Arial"/>
            <w:color w:val="0000FF"/>
            <w:sz w:val="22"/>
            <w:szCs w:val="22"/>
            <w:u w:val="single"/>
            <w:shd w:val="clear" w:color="auto" w:fill="FFFFFF"/>
          </w:rPr>
          <w:t>), Калязин,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64" w:history="1">
        <w:proofErr w:type="spellStart"/>
        <w:r w:rsidR="00D6066D" w:rsidRPr="00D6066D">
          <w:rPr>
            <w:rFonts w:ascii="Arial" w:eastAsia="Arial" w:hAnsi="Arial" w:cs="Arial"/>
            <w:color w:val="0000FF"/>
            <w:sz w:val="22"/>
            <w:szCs w:val="22"/>
            <w:u w:val="single"/>
            <w:shd w:val="clear" w:color="auto" w:fill="FFFFFF"/>
          </w:rPr>
          <w:t>Вышневолоцкая</w:t>
        </w:r>
        <w:proofErr w:type="spellEnd"/>
        <w:r w:rsidR="00D6066D" w:rsidRPr="00D6066D">
          <w:rPr>
            <w:rFonts w:ascii="Arial" w:eastAsia="Arial" w:hAnsi="Arial" w:cs="Arial"/>
            <w:color w:val="0000FF"/>
            <w:sz w:val="22"/>
            <w:szCs w:val="22"/>
            <w:u w:val="single"/>
            <w:shd w:val="clear" w:color="auto" w:fill="FFFFFF"/>
          </w:rPr>
          <w:t xml:space="preserve"> правда (</w:t>
        </w:r>
        <w:proofErr w:type="spellStart"/>
        <w:r w:rsidR="00D6066D" w:rsidRPr="00D6066D">
          <w:rPr>
            <w:rFonts w:ascii="Arial" w:eastAsia="Arial" w:hAnsi="Arial" w:cs="Arial"/>
            <w:color w:val="0000FF"/>
            <w:sz w:val="22"/>
            <w:szCs w:val="22"/>
            <w:u w:val="single"/>
            <w:shd w:val="clear" w:color="auto" w:fill="FFFFFF"/>
          </w:rPr>
          <w:t>вышневолоцкаяправда.тверскаяобласть.рф</w:t>
        </w:r>
        <w:proofErr w:type="spellEnd"/>
        <w:r w:rsidR="00D6066D" w:rsidRPr="00D6066D">
          <w:rPr>
            <w:rFonts w:ascii="Arial" w:eastAsia="Arial" w:hAnsi="Arial" w:cs="Arial"/>
            <w:color w:val="0000FF"/>
            <w:sz w:val="22"/>
            <w:szCs w:val="22"/>
            <w:u w:val="single"/>
            <w:shd w:val="clear" w:color="auto" w:fill="FFFFFF"/>
          </w:rPr>
          <w:t>)</w:t>
        </w:r>
        <w:r w:rsidR="00E10129">
          <w:rPr>
            <w:rFonts w:ascii="Arial" w:eastAsia="Arial" w:hAnsi="Arial" w:cs="Arial"/>
            <w:color w:val="0000FF"/>
            <w:sz w:val="22"/>
            <w:szCs w:val="22"/>
            <w:u w:val="single"/>
            <w:shd w:val="clear" w:color="auto" w:fill="FFFFFF"/>
          </w:rPr>
          <w:t xml:space="preserve">, </w:t>
        </w:r>
        <w:r w:rsidR="00D6066D" w:rsidRPr="00D6066D">
          <w:rPr>
            <w:rFonts w:ascii="Arial" w:eastAsia="Arial" w:hAnsi="Arial" w:cs="Arial"/>
            <w:color w:val="0000FF"/>
            <w:sz w:val="22"/>
            <w:szCs w:val="22"/>
            <w:u w:val="single"/>
            <w:shd w:val="clear" w:color="auto" w:fill="FFFFFF"/>
          </w:rPr>
          <w:t>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65" w:history="1">
        <w:r w:rsidR="00D6066D" w:rsidRPr="00D6066D">
          <w:rPr>
            <w:rFonts w:ascii="Arial" w:eastAsia="Arial" w:hAnsi="Arial" w:cs="Arial"/>
            <w:color w:val="0000FF"/>
            <w:sz w:val="22"/>
            <w:szCs w:val="22"/>
            <w:u w:val="single"/>
            <w:shd w:val="clear" w:color="auto" w:fill="FFFFFF"/>
          </w:rPr>
          <w:t>Тверские ведомости (</w:t>
        </w:r>
        <w:proofErr w:type="spellStart"/>
        <w:r w:rsidR="00D6066D" w:rsidRPr="00D6066D">
          <w:rPr>
            <w:rFonts w:ascii="Arial" w:eastAsia="Arial" w:hAnsi="Arial" w:cs="Arial"/>
            <w:color w:val="0000FF"/>
            <w:sz w:val="22"/>
            <w:szCs w:val="22"/>
            <w:u w:val="single"/>
            <w:shd w:val="clear" w:color="auto" w:fill="FFFFFF"/>
          </w:rPr>
          <w:t>vedtver.ru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66" w:history="1">
        <w:r w:rsidR="00D6066D" w:rsidRPr="00D6066D">
          <w:rPr>
            <w:rFonts w:ascii="Arial" w:eastAsia="Arial" w:hAnsi="Arial" w:cs="Arial"/>
            <w:color w:val="0000FF"/>
            <w:sz w:val="22"/>
            <w:szCs w:val="22"/>
            <w:u w:val="single"/>
            <w:shd w:val="clear" w:color="auto" w:fill="FFFFFF"/>
          </w:rPr>
          <w:t>Новая жизнь (</w:t>
        </w:r>
        <w:proofErr w:type="spellStart"/>
        <w:r w:rsidR="00D6066D" w:rsidRPr="00D6066D">
          <w:rPr>
            <w:rFonts w:ascii="Arial" w:eastAsia="Arial" w:hAnsi="Arial" w:cs="Arial"/>
            <w:color w:val="0000FF"/>
            <w:sz w:val="22"/>
            <w:szCs w:val="22"/>
            <w:u w:val="single"/>
            <w:shd w:val="clear" w:color="auto" w:fill="FFFFFF"/>
          </w:rPr>
          <w:t>новаяжизнь.тверскаяобласть.рф</w:t>
        </w:r>
        <w:proofErr w:type="spellEnd"/>
        <w:r w:rsidR="00D6066D" w:rsidRPr="00D6066D">
          <w:rPr>
            <w:rFonts w:ascii="Arial" w:eastAsia="Arial" w:hAnsi="Arial" w:cs="Arial"/>
            <w:color w:val="0000FF"/>
            <w:sz w:val="22"/>
            <w:szCs w:val="22"/>
            <w:u w:val="single"/>
            <w:shd w:val="clear" w:color="auto" w:fill="FFFFFF"/>
          </w:rPr>
          <w:t>), Бологое,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67" w:history="1">
        <w:r w:rsidR="00D6066D" w:rsidRPr="00D6066D">
          <w:rPr>
            <w:rFonts w:ascii="Arial" w:eastAsia="Arial" w:hAnsi="Arial" w:cs="Arial"/>
            <w:color w:val="0000FF"/>
            <w:sz w:val="22"/>
            <w:szCs w:val="22"/>
            <w:u w:val="single"/>
            <w:shd w:val="clear" w:color="auto" w:fill="FFFFFF"/>
          </w:rPr>
          <w:t>Наша жизнь (</w:t>
        </w:r>
        <w:proofErr w:type="spellStart"/>
        <w:r w:rsidR="00D6066D" w:rsidRPr="00D6066D">
          <w:rPr>
            <w:rFonts w:ascii="Arial" w:eastAsia="Arial" w:hAnsi="Arial" w:cs="Arial"/>
            <w:color w:val="0000FF"/>
            <w:sz w:val="22"/>
            <w:szCs w:val="22"/>
            <w:u w:val="single"/>
            <w:shd w:val="clear" w:color="auto" w:fill="FFFFFF"/>
          </w:rPr>
          <w:t>нашажизнь.тверскаяобласть.рф</w:t>
        </w:r>
        <w:proofErr w:type="spellEnd"/>
        <w:r w:rsidR="00D6066D" w:rsidRPr="00D6066D">
          <w:rPr>
            <w:rFonts w:ascii="Arial" w:eastAsia="Arial" w:hAnsi="Arial" w:cs="Arial"/>
            <w:color w:val="0000FF"/>
            <w:sz w:val="22"/>
            <w:szCs w:val="22"/>
            <w:u w:val="single"/>
            <w:shd w:val="clear" w:color="auto" w:fill="FFFFFF"/>
          </w:rPr>
          <w:t>), Лихославль,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lang w:val="en-US"/>
        </w:rPr>
      </w:pPr>
      <w:hyperlink r:id="rId68" w:history="1">
        <w:r w:rsidR="00D6066D" w:rsidRPr="00D6066D">
          <w:rPr>
            <w:rFonts w:ascii="Arial" w:eastAsia="Arial" w:hAnsi="Arial" w:cs="Arial"/>
            <w:color w:val="0000FF"/>
            <w:sz w:val="22"/>
            <w:szCs w:val="22"/>
            <w:u w:val="single"/>
            <w:shd w:val="clear" w:color="auto" w:fill="FFFFFF"/>
            <w:lang w:val="en-US"/>
          </w:rPr>
          <w:t xml:space="preserve">PANORAMA PRO (panoramapro.ru), </w:t>
        </w:r>
        <w:r w:rsidR="00D6066D" w:rsidRPr="00D6066D">
          <w:rPr>
            <w:rFonts w:ascii="Arial" w:eastAsia="Arial" w:hAnsi="Arial" w:cs="Arial"/>
            <w:color w:val="0000FF"/>
            <w:sz w:val="22"/>
            <w:szCs w:val="22"/>
            <w:u w:val="single"/>
            <w:shd w:val="clear" w:color="auto" w:fill="FFFFFF"/>
          </w:rPr>
          <w:t>Тверь</w:t>
        </w:r>
        <w:r w:rsidR="00D6066D" w:rsidRPr="00D6066D">
          <w:rPr>
            <w:rFonts w:ascii="Arial" w:eastAsia="Arial" w:hAnsi="Arial" w:cs="Arial"/>
            <w:color w:val="0000FF"/>
            <w:sz w:val="22"/>
            <w:szCs w:val="22"/>
            <w:u w:val="single"/>
            <w:shd w:val="clear" w:color="auto" w:fill="FFFFFF"/>
            <w:lang w:val="en-US"/>
          </w:rPr>
          <w:t xml:space="preserve">, 28 </w:t>
        </w:r>
        <w:r w:rsidR="00D6066D" w:rsidRPr="00D6066D">
          <w:rPr>
            <w:rFonts w:ascii="Arial" w:eastAsia="Arial" w:hAnsi="Arial" w:cs="Arial"/>
            <w:color w:val="0000FF"/>
            <w:sz w:val="22"/>
            <w:szCs w:val="22"/>
            <w:u w:val="single"/>
            <w:shd w:val="clear" w:color="auto" w:fill="FFFFFF"/>
          </w:rPr>
          <w:t>февраля</w:t>
        </w:r>
        <w:r w:rsidR="00D6066D" w:rsidRPr="00D6066D">
          <w:rPr>
            <w:rFonts w:ascii="Arial" w:eastAsia="Arial" w:hAnsi="Arial" w:cs="Arial"/>
            <w:color w:val="0000FF"/>
            <w:sz w:val="22"/>
            <w:szCs w:val="22"/>
            <w:u w:val="single"/>
            <w:shd w:val="clear" w:color="auto" w:fill="FFFFFF"/>
            <w:lang w:val="en-US"/>
          </w:rPr>
          <w:t xml:space="preserve">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69" w:history="1">
        <w:r w:rsidR="00D6066D" w:rsidRPr="00D6066D">
          <w:rPr>
            <w:rFonts w:ascii="Arial" w:eastAsia="Arial" w:hAnsi="Arial" w:cs="Arial"/>
            <w:color w:val="0000FF"/>
            <w:sz w:val="22"/>
            <w:szCs w:val="22"/>
            <w:u w:val="single"/>
            <w:shd w:val="clear" w:color="auto" w:fill="FFFFFF"/>
          </w:rPr>
          <w:t>Жарковский вестник (</w:t>
        </w:r>
        <w:proofErr w:type="spellStart"/>
        <w:r w:rsidR="00D6066D" w:rsidRPr="00D6066D">
          <w:rPr>
            <w:rFonts w:ascii="Arial" w:eastAsia="Arial" w:hAnsi="Arial" w:cs="Arial"/>
            <w:color w:val="0000FF"/>
            <w:sz w:val="22"/>
            <w:szCs w:val="22"/>
            <w:u w:val="single"/>
            <w:shd w:val="clear" w:color="auto" w:fill="FFFFFF"/>
          </w:rPr>
          <w:t>жарковскийвестник.тверскаяобласть.рф</w:t>
        </w:r>
        <w:proofErr w:type="spellEnd"/>
        <w:r w:rsidR="00D6066D" w:rsidRPr="00D6066D">
          <w:rPr>
            <w:rFonts w:ascii="Arial" w:eastAsia="Arial" w:hAnsi="Arial" w:cs="Arial"/>
            <w:color w:val="0000FF"/>
            <w:sz w:val="22"/>
            <w:szCs w:val="22"/>
            <w:u w:val="single"/>
            <w:shd w:val="clear" w:color="auto" w:fill="FFFFFF"/>
          </w:rPr>
          <w:t>)</w:t>
        </w:r>
        <w:r w:rsidR="00E10129">
          <w:rPr>
            <w:rFonts w:ascii="Arial" w:eastAsia="Arial" w:hAnsi="Arial" w:cs="Arial"/>
            <w:color w:val="0000FF"/>
            <w:sz w:val="22"/>
            <w:szCs w:val="22"/>
            <w:u w:val="single"/>
            <w:shd w:val="clear" w:color="auto" w:fill="FFFFFF"/>
          </w:rPr>
          <w:t xml:space="preserve">, </w:t>
        </w:r>
        <w:r w:rsidR="00D6066D" w:rsidRPr="00D6066D">
          <w:rPr>
            <w:rFonts w:ascii="Arial" w:eastAsia="Arial" w:hAnsi="Arial" w:cs="Arial"/>
            <w:color w:val="0000FF"/>
            <w:sz w:val="22"/>
            <w:szCs w:val="22"/>
            <w:u w:val="single"/>
            <w:shd w:val="clear" w:color="auto" w:fill="FFFFFF"/>
          </w:rPr>
          <w:t>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70" w:history="1">
        <w:r w:rsidR="00D6066D" w:rsidRPr="00D6066D">
          <w:rPr>
            <w:rFonts w:ascii="Arial" w:eastAsia="Arial" w:hAnsi="Arial" w:cs="Arial"/>
            <w:color w:val="0000FF"/>
            <w:sz w:val="22"/>
            <w:szCs w:val="22"/>
            <w:u w:val="single"/>
            <w:shd w:val="clear" w:color="auto" w:fill="FFFFFF"/>
          </w:rPr>
          <w:t>Авангард (</w:t>
        </w:r>
        <w:proofErr w:type="spellStart"/>
        <w:r w:rsidR="00D6066D" w:rsidRPr="00D6066D">
          <w:rPr>
            <w:rFonts w:ascii="Arial" w:eastAsia="Arial" w:hAnsi="Arial" w:cs="Arial"/>
            <w:color w:val="0000FF"/>
            <w:sz w:val="22"/>
            <w:szCs w:val="22"/>
            <w:u w:val="single"/>
            <w:shd w:val="clear" w:color="auto" w:fill="FFFFFF"/>
          </w:rPr>
          <w:t>авангард.тверскаяобласть.рф</w:t>
        </w:r>
        <w:proofErr w:type="spellEnd"/>
        <w:r w:rsidR="00D6066D" w:rsidRPr="00D6066D">
          <w:rPr>
            <w:rFonts w:ascii="Arial" w:eastAsia="Arial" w:hAnsi="Arial" w:cs="Arial"/>
            <w:color w:val="0000FF"/>
            <w:sz w:val="22"/>
            <w:szCs w:val="22"/>
            <w:u w:val="single"/>
            <w:shd w:val="clear" w:color="auto" w:fill="FFFFFF"/>
          </w:rPr>
          <w:t>), Западная Двина,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71" w:history="1">
        <w:r w:rsidR="00D6066D" w:rsidRPr="00D6066D">
          <w:rPr>
            <w:rFonts w:ascii="Arial" w:eastAsia="Arial" w:hAnsi="Arial" w:cs="Arial"/>
            <w:color w:val="0000FF"/>
            <w:sz w:val="22"/>
            <w:szCs w:val="22"/>
            <w:u w:val="single"/>
            <w:shd w:val="clear" w:color="auto" w:fill="FFFFFF"/>
          </w:rPr>
          <w:t>Коммунар (</w:t>
        </w:r>
        <w:proofErr w:type="spellStart"/>
        <w:r w:rsidR="00D6066D" w:rsidRPr="00D6066D">
          <w:rPr>
            <w:rFonts w:ascii="Arial" w:eastAsia="Arial" w:hAnsi="Arial" w:cs="Arial"/>
            <w:color w:val="0000FF"/>
            <w:sz w:val="22"/>
            <w:szCs w:val="22"/>
            <w:u w:val="single"/>
            <w:shd w:val="clear" w:color="auto" w:fill="FFFFFF"/>
          </w:rPr>
          <w:t>коммунар.тверскаяобласть.рф</w:t>
        </w:r>
        <w:proofErr w:type="spellEnd"/>
        <w:r w:rsidR="00D6066D" w:rsidRPr="00D6066D">
          <w:rPr>
            <w:rFonts w:ascii="Arial" w:eastAsia="Arial" w:hAnsi="Arial" w:cs="Arial"/>
            <w:color w:val="0000FF"/>
            <w:sz w:val="22"/>
            <w:szCs w:val="22"/>
            <w:u w:val="single"/>
            <w:shd w:val="clear" w:color="auto" w:fill="FFFFFF"/>
          </w:rPr>
          <w:t>), п. Фирово,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72" w:history="1">
        <w:proofErr w:type="spellStart"/>
        <w:r w:rsidR="00D6066D" w:rsidRPr="00D6066D">
          <w:rPr>
            <w:rFonts w:ascii="Arial" w:eastAsia="Arial" w:hAnsi="Arial" w:cs="Arial"/>
            <w:color w:val="0000FF"/>
            <w:sz w:val="22"/>
            <w:szCs w:val="22"/>
            <w:u w:val="single"/>
            <w:shd w:val="clear" w:color="auto" w:fill="FFFFFF"/>
          </w:rPr>
          <w:t>Спировские</w:t>
        </w:r>
        <w:proofErr w:type="spellEnd"/>
        <w:r w:rsidR="00D6066D" w:rsidRPr="00D6066D">
          <w:rPr>
            <w:rFonts w:ascii="Arial" w:eastAsia="Arial" w:hAnsi="Arial" w:cs="Arial"/>
            <w:color w:val="0000FF"/>
            <w:sz w:val="22"/>
            <w:szCs w:val="22"/>
            <w:u w:val="single"/>
            <w:shd w:val="clear" w:color="auto" w:fill="FFFFFF"/>
          </w:rPr>
          <w:t xml:space="preserve"> известия (</w:t>
        </w:r>
        <w:proofErr w:type="spellStart"/>
        <w:r w:rsidR="00D6066D" w:rsidRPr="00D6066D">
          <w:rPr>
            <w:rFonts w:ascii="Arial" w:eastAsia="Arial" w:hAnsi="Arial" w:cs="Arial"/>
            <w:color w:val="0000FF"/>
            <w:sz w:val="22"/>
            <w:szCs w:val="22"/>
            <w:u w:val="single"/>
            <w:shd w:val="clear" w:color="auto" w:fill="FFFFFF"/>
          </w:rPr>
          <w:t>спировскиеизвестия.тверскаяобласть.рф</w:t>
        </w:r>
        <w:proofErr w:type="spellEnd"/>
        <w:r w:rsidR="00D6066D" w:rsidRPr="00D6066D">
          <w:rPr>
            <w:rFonts w:ascii="Arial" w:eastAsia="Arial" w:hAnsi="Arial" w:cs="Arial"/>
            <w:color w:val="0000FF"/>
            <w:sz w:val="22"/>
            <w:szCs w:val="22"/>
            <w:u w:val="single"/>
            <w:shd w:val="clear" w:color="auto" w:fill="FFFFFF"/>
          </w:rPr>
          <w:t>), п. Спирово,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73" w:history="1">
        <w:r w:rsidR="00D6066D" w:rsidRPr="00D6066D">
          <w:rPr>
            <w:rFonts w:ascii="Arial" w:eastAsia="Arial" w:hAnsi="Arial" w:cs="Arial"/>
            <w:color w:val="0000FF"/>
            <w:sz w:val="22"/>
            <w:szCs w:val="22"/>
            <w:u w:val="single"/>
            <w:shd w:val="clear" w:color="auto" w:fill="FFFFFF"/>
          </w:rPr>
          <w:t>Ленинское знамя (</w:t>
        </w:r>
        <w:proofErr w:type="spellStart"/>
        <w:r w:rsidR="00D6066D" w:rsidRPr="00D6066D">
          <w:rPr>
            <w:rFonts w:ascii="Arial" w:eastAsia="Arial" w:hAnsi="Arial" w:cs="Arial"/>
            <w:color w:val="0000FF"/>
            <w:sz w:val="22"/>
            <w:szCs w:val="22"/>
            <w:u w:val="single"/>
            <w:shd w:val="clear" w:color="auto" w:fill="FFFFFF"/>
          </w:rPr>
          <w:t>leninskoeznamya.tverreg.ru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74" w:history="1">
        <w:proofErr w:type="spellStart"/>
        <w:r w:rsidR="00D6066D" w:rsidRPr="00D6066D">
          <w:rPr>
            <w:rFonts w:ascii="Arial" w:eastAsia="Arial" w:hAnsi="Arial" w:cs="Arial"/>
            <w:color w:val="0000FF"/>
            <w:sz w:val="22"/>
            <w:szCs w:val="22"/>
            <w:u w:val="single"/>
            <w:shd w:val="clear" w:color="auto" w:fill="FFFFFF"/>
          </w:rPr>
          <w:t>Андреапольские</w:t>
        </w:r>
        <w:proofErr w:type="spellEnd"/>
        <w:r w:rsidR="00D6066D" w:rsidRPr="00D6066D">
          <w:rPr>
            <w:rFonts w:ascii="Arial" w:eastAsia="Arial" w:hAnsi="Arial" w:cs="Arial"/>
            <w:color w:val="0000FF"/>
            <w:sz w:val="22"/>
            <w:szCs w:val="22"/>
            <w:u w:val="single"/>
            <w:shd w:val="clear" w:color="auto" w:fill="FFFFFF"/>
          </w:rPr>
          <w:t xml:space="preserve"> вести (</w:t>
        </w:r>
        <w:proofErr w:type="spellStart"/>
        <w:r w:rsidR="00D6066D" w:rsidRPr="00D6066D">
          <w:rPr>
            <w:rFonts w:ascii="Arial" w:eastAsia="Arial" w:hAnsi="Arial" w:cs="Arial"/>
            <w:color w:val="0000FF"/>
            <w:sz w:val="22"/>
            <w:szCs w:val="22"/>
            <w:u w:val="single"/>
            <w:shd w:val="clear" w:color="auto" w:fill="FFFFFF"/>
          </w:rPr>
          <w:t>андреапольскиевести.тверскаяобласть.рф</w:t>
        </w:r>
        <w:proofErr w:type="spellEnd"/>
        <w:r w:rsidR="00D6066D" w:rsidRPr="00D6066D">
          <w:rPr>
            <w:rFonts w:ascii="Arial" w:eastAsia="Arial" w:hAnsi="Arial" w:cs="Arial"/>
            <w:color w:val="0000FF"/>
            <w:sz w:val="22"/>
            <w:szCs w:val="22"/>
            <w:u w:val="single"/>
            <w:shd w:val="clear" w:color="auto" w:fill="FFFFFF"/>
          </w:rPr>
          <w:t xml:space="preserve">), </w:t>
        </w:r>
        <w:proofErr w:type="spellStart"/>
        <w:r w:rsidR="00D6066D" w:rsidRPr="00D6066D">
          <w:rPr>
            <w:rFonts w:ascii="Arial" w:eastAsia="Arial" w:hAnsi="Arial" w:cs="Arial"/>
            <w:color w:val="0000FF"/>
            <w:sz w:val="22"/>
            <w:szCs w:val="22"/>
            <w:u w:val="single"/>
            <w:shd w:val="clear" w:color="auto" w:fill="FFFFFF"/>
          </w:rPr>
          <w:t>Андреаполь</w:t>
        </w:r>
        <w:proofErr w:type="spellEnd"/>
        <w:r w:rsidR="00D6066D" w:rsidRPr="00D6066D">
          <w:rPr>
            <w:rFonts w:ascii="Arial" w:eastAsia="Arial" w:hAnsi="Arial" w:cs="Arial"/>
            <w:color w:val="0000FF"/>
            <w:sz w:val="22"/>
            <w:szCs w:val="22"/>
            <w:u w:val="single"/>
            <w:shd w:val="clear" w:color="auto" w:fill="FFFFFF"/>
          </w:rPr>
          <w:t>,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75" w:history="1">
        <w:r w:rsidR="00D6066D" w:rsidRPr="00D6066D">
          <w:rPr>
            <w:rFonts w:ascii="Arial" w:eastAsia="Arial" w:hAnsi="Arial" w:cs="Arial"/>
            <w:color w:val="0000FF"/>
            <w:sz w:val="22"/>
            <w:szCs w:val="22"/>
            <w:u w:val="single"/>
            <w:shd w:val="clear" w:color="auto" w:fill="FFFFFF"/>
          </w:rPr>
          <w:t>Тверская жизнь (</w:t>
        </w:r>
        <w:proofErr w:type="spellStart"/>
        <w:r w:rsidR="00D6066D" w:rsidRPr="00D6066D">
          <w:rPr>
            <w:rFonts w:ascii="Arial" w:eastAsia="Arial" w:hAnsi="Arial" w:cs="Arial"/>
            <w:color w:val="0000FF"/>
            <w:sz w:val="22"/>
            <w:szCs w:val="22"/>
            <w:u w:val="single"/>
            <w:shd w:val="clear" w:color="auto" w:fill="FFFFFF"/>
          </w:rPr>
          <w:t>tverlife.ru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76" w:history="1">
        <w:r w:rsidR="00D6066D" w:rsidRPr="00D6066D">
          <w:rPr>
            <w:rFonts w:ascii="Arial" w:eastAsia="Arial" w:hAnsi="Arial" w:cs="Arial"/>
            <w:color w:val="0000FF"/>
            <w:sz w:val="22"/>
            <w:szCs w:val="22"/>
            <w:u w:val="single"/>
            <w:shd w:val="clear" w:color="auto" w:fill="FFFFFF"/>
          </w:rPr>
          <w:t>ГТРК Тверь, Тверь,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77" w:history="1">
        <w:r w:rsidR="00D6066D" w:rsidRPr="00D6066D">
          <w:rPr>
            <w:rFonts w:ascii="Arial" w:eastAsia="Arial" w:hAnsi="Arial" w:cs="Arial"/>
            <w:color w:val="0000FF"/>
            <w:sz w:val="22"/>
            <w:szCs w:val="22"/>
            <w:u w:val="single"/>
            <w:shd w:val="clear" w:color="auto" w:fill="FFFFFF"/>
          </w:rPr>
          <w:t>Караван Ярмарка (</w:t>
        </w:r>
        <w:proofErr w:type="spellStart"/>
        <w:r w:rsidR="00D6066D" w:rsidRPr="00D6066D">
          <w:rPr>
            <w:rFonts w:ascii="Arial" w:eastAsia="Arial" w:hAnsi="Arial" w:cs="Arial"/>
            <w:color w:val="0000FF"/>
            <w:sz w:val="22"/>
            <w:szCs w:val="22"/>
            <w:u w:val="single"/>
            <w:shd w:val="clear" w:color="auto" w:fill="FFFFFF"/>
          </w:rPr>
          <w:t>karavantver.ru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lang w:val="en-US"/>
        </w:rPr>
      </w:pPr>
      <w:hyperlink r:id="rId78" w:history="1">
        <w:r w:rsidR="00D6066D" w:rsidRPr="00D6066D">
          <w:rPr>
            <w:rFonts w:ascii="Arial" w:eastAsia="Arial" w:hAnsi="Arial" w:cs="Arial"/>
            <w:color w:val="0000FF"/>
            <w:sz w:val="22"/>
            <w:szCs w:val="22"/>
            <w:u w:val="single"/>
            <w:shd w:val="clear" w:color="auto" w:fill="FFFFFF"/>
            <w:lang w:val="en-US"/>
          </w:rPr>
          <w:t xml:space="preserve">PANORAMA PRO (panoramapro.ru), </w:t>
        </w:r>
        <w:r w:rsidR="00D6066D" w:rsidRPr="00D6066D">
          <w:rPr>
            <w:rFonts w:ascii="Arial" w:eastAsia="Arial" w:hAnsi="Arial" w:cs="Arial"/>
            <w:color w:val="0000FF"/>
            <w:sz w:val="22"/>
            <w:szCs w:val="22"/>
            <w:u w:val="single"/>
            <w:shd w:val="clear" w:color="auto" w:fill="FFFFFF"/>
          </w:rPr>
          <w:t>Тверь</w:t>
        </w:r>
        <w:r w:rsidR="00D6066D" w:rsidRPr="00D6066D">
          <w:rPr>
            <w:rFonts w:ascii="Arial" w:eastAsia="Arial" w:hAnsi="Arial" w:cs="Arial"/>
            <w:color w:val="0000FF"/>
            <w:sz w:val="22"/>
            <w:szCs w:val="22"/>
            <w:u w:val="single"/>
            <w:shd w:val="clear" w:color="auto" w:fill="FFFFFF"/>
            <w:lang w:val="en-US"/>
          </w:rPr>
          <w:t xml:space="preserve">, 28 </w:t>
        </w:r>
        <w:r w:rsidR="00D6066D" w:rsidRPr="00D6066D">
          <w:rPr>
            <w:rFonts w:ascii="Arial" w:eastAsia="Arial" w:hAnsi="Arial" w:cs="Arial"/>
            <w:color w:val="0000FF"/>
            <w:sz w:val="22"/>
            <w:szCs w:val="22"/>
            <w:u w:val="single"/>
            <w:shd w:val="clear" w:color="auto" w:fill="FFFFFF"/>
          </w:rPr>
          <w:t>февраля</w:t>
        </w:r>
        <w:r w:rsidR="00D6066D" w:rsidRPr="00D6066D">
          <w:rPr>
            <w:rFonts w:ascii="Arial" w:eastAsia="Arial" w:hAnsi="Arial" w:cs="Arial"/>
            <w:color w:val="0000FF"/>
            <w:sz w:val="22"/>
            <w:szCs w:val="22"/>
            <w:u w:val="single"/>
            <w:shd w:val="clear" w:color="auto" w:fill="FFFFFF"/>
            <w:lang w:val="en-US"/>
          </w:rPr>
          <w:t xml:space="preserve"> 2022</w:t>
        </w:r>
      </w:hyperlink>
    </w:p>
    <w:p w:rsidR="00D6066D" w:rsidRPr="00D6066D" w:rsidRDefault="005F72E0" w:rsidP="00D6066D">
      <w:pPr>
        <w:numPr>
          <w:ilvl w:val="0"/>
          <w:numId w:val="3"/>
        </w:numPr>
        <w:tabs>
          <w:tab w:val="clear" w:pos="3054"/>
          <w:tab w:val="left" w:pos="0"/>
          <w:tab w:val="left" w:pos="284"/>
          <w:tab w:val="num" w:pos="720"/>
        </w:tabs>
        <w:ind w:left="-142" w:firstLine="0"/>
        <w:rPr>
          <w:rFonts w:ascii="Arial" w:eastAsia="Arial" w:hAnsi="Arial" w:cs="Arial"/>
          <w:color w:val="0000FF"/>
          <w:sz w:val="22"/>
          <w:szCs w:val="22"/>
          <w:shd w:val="clear" w:color="auto" w:fill="FFFFFF"/>
        </w:rPr>
      </w:pPr>
      <w:hyperlink r:id="rId79" w:history="1">
        <w:r w:rsidR="00D6066D" w:rsidRPr="00D6066D">
          <w:rPr>
            <w:rFonts w:ascii="Arial" w:eastAsia="Arial" w:hAnsi="Arial" w:cs="Arial"/>
            <w:color w:val="0000FF"/>
            <w:sz w:val="22"/>
            <w:szCs w:val="22"/>
            <w:u w:val="single"/>
            <w:shd w:val="clear" w:color="auto" w:fill="FFFFFF"/>
          </w:rPr>
          <w:t>Новости Твери (tver-news.net), Тверь, 28 февраля 2022</w:t>
        </w:r>
      </w:hyperlink>
    </w:p>
    <w:p w:rsidR="00D6066D" w:rsidRPr="00D6066D" w:rsidRDefault="005F72E0" w:rsidP="00D6066D">
      <w:pPr>
        <w:tabs>
          <w:tab w:val="left" w:pos="0"/>
          <w:tab w:val="left" w:pos="284"/>
        </w:tabs>
        <w:spacing w:after="120"/>
        <w:ind w:left="-142"/>
        <w:jc w:val="right"/>
        <w:rPr>
          <w:rFonts w:ascii="Arial" w:eastAsia="Arial" w:hAnsi="Arial" w:cs="Arial"/>
          <w:color w:val="0000FF"/>
          <w:sz w:val="22"/>
          <w:szCs w:val="22"/>
          <w:shd w:val="clear" w:color="auto" w:fill="FFFFFF"/>
        </w:rPr>
      </w:pPr>
      <w:hyperlink w:anchor="tabtxt_1575050_1930576709" w:history="1">
        <w:r w:rsidR="00D6066D" w:rsidRPr="00D6066D">
          <w:rPr>
            <w:rFonts w:ascii="Arial" w:eastAsia="Arial" w:hAnsi="Arial" w:cs="Arial"/>
            <w:color w:val="0000FF"/>
            <w:sz w:val="22"/>
            <w:szCs w:val="22"/>
            <w:u w:val="single"/>
            <w:shd w:val="clear" w:color="auto" w:fill="FFFFFF"/>
          </w:rPr>
          <w:t>К заголовкам сообщений</w:t>
        </w:r>
      </w:hyperlink>
    </w:p>
    <w:p w:rsidR="00D6066D" w:rsidRPr="00D6066D" w:rsidRDefault="00D6066D" w:rsidP="00D6066D">
      <w:pPr>
        <w:tabs>
          <w:tab w:val="left" w:pos="0"/>
          <w:tab w:val="left" w:pos="284"/>
        </w:tabs>
        <w:ind w:left="-142"/>
        <w:rPr>
          <w:rFonts w:ascii="Arial" w:eastAsia="Arial" w:hAnsi="Arial" w:cs="Arial"/>
          <w:b/>
          <w:color w:val="000000"/>
          <w:sz w:val="22"/>
          <w:szCs w:val="22"/>
          <w:shd w:val="clear" w:color="auto" w:fill="FFFFFF"/>
        </w:rPr>
      </w:pPr>
      <w:proofErr w:type="spellStart"/>
      <w:r w:rsidRPr="00D6066D">
        <w:rPr>
          <w:rFonts w:ascii="Arial" w:eastAsia="Arial" w:hAnsi="Arial" w:cs="Arial"/>
          <w:b/>
          <w:color w:val="000000"/>
          <w:sz w:val="22"/>
          <w:szCs w:val="22"/>
          <w:shd w:val="clear" w:color="auto" w:fill="FFFFFF"/>
        </w:rPr>
        <w:t>Tverigrad.ru</w:t>
      </w:r>
      <w:proofErr w:type="spellEnd"/>
      <w:r w:rsidRPr="00D6066D">
        <w:rPr>
          <w:rFonts w:ascii="Arial" w:eastAsia="Arial" w:hAnsi="Arial" w:cs="Arial"/>
          <w:b/>
          <w:color w:val="000000"/>
          <w:sz w:val="22"/>
          <w:szCs w:val="22"/>
          <w:shd w:val="clear" w:color="auto" w:fill="FFFFFF"/>
        </w:rPr>
        <w:t>, Тверь, 28 февраля 2022</w:t>
      </w:r>
    </w:p>
    <w:p w:rsidR="00D6066D" w:rsidRPr="00D6066D" w:rsidRDefault="00D6066D" w:rsidP="00D6066D">
      <w:pPr>
        <w:tabs>
          <w:tab w:val="left" w:pos="0"/>
          <w:tab w:val="left" w:pos="284"/>
        </w:tabs>
        <w:ind w:left="-142"/>
        <w:jc w:val="both"/>
        <w:outlineLvl w:val="1"/>
        <w:rPr>
          <w:rFonts w:ascii="Arial" w:eastAsia="Arial" w:hAnsi="Arial" w:cs="Arial"/>
          <w:color w:val="000000"/>
          <w:sz w:val="22"/>
          <w:szCs w:val="22"/>
          <w:shd w:val="clear" w:color="auto" w:fill="FFFFFF"/>
        </w:rPr>
      </w:pPr>
      <w:bookmarkStart w:id="22" w:name="ant_1575050_1930072191"/>
      <w:r w:rsidRPr="00D6066D">
        <w:rPr>
          <w:rFonts w:ascii="Arial" w:eastAsia="Arial" w:hAnsi="Arial" w:cs="Arial"/>
          <w:color w:val="000000"/>
          <w:sz w:val="22"/>
          <w:szCs w:val="22"/>
          <w:shd w:val="clear" w:color="auto" w:fill="FFFFFF"/>
        </w:rPr>
        <w:t>ИГОРЬ РУДЕНЯ ВОШЕЛ В РЕЙТИНГ "ГУБЕРНАТОРСКАЯ ПОВЕСТКА" ПО ИТОГАМ ВСТРЕЧИ О ПОШИВЕ БЕСПЛАТНОЙ ШКОЛЬНОЙ ФОРМЫ</w:t>
      </w:r>
      <w:bookmarkEnd w:id="22"/>
    </w:p>
    <w:p w:rsidR="00D6066D" w:rsidRPr="00D6066D" w:rsidRDefault="00D6066D" w:rsidP="00D6066D">
      <w:pPr>
        <w:tabs>
          <w:tab w:val="left" w:pos="0"/>
          <w:tab w:val="left" w:pos="284"/>
        </w:tabs>
        <w:ind w:left="-142"/>
        <w:jc w:val="both"/>
        <w:rPr>
          <w:rFonts w:ascii="Arial" w:eastAsia="Arial" w:hAnsi="Arial" w:cs="Arial"/>
          <w:color w:val="000000"/>
          <w:sz w:val="22"/>
          <w:szCs w:val="22"/>
          <w:shd w:val="clear" w:color="auto" w:fill="FFFFFF"/>
        </w:rPr>
      </w:pPr>
      <w:r w:rsidRPr="00D6066D">
        <w:rPr>
          <w:rFonts w:ascii="Arial" w:eastAsia="Arial" w:hAnsi="Arial" w:cs="Arial"/>
          <w:color w:val="000000"/>
          <w:sz w:val="22"/>
          <w:szCs w:val="22"/>
          <w:shd w:val="clear" w:color="auto" w:fill="FFFFFF"/>
        </w:rPr>
        <w:t xml:space="preserve">Правительство Тверской области обсуждало с производителями одежду для школьников. </w:t>
      </w:r>
      <w:r w:rsidRPr="00D6066D">
        <w:rPr>
          <w:rFonts w:ascii="Arial" w:eastAsia="Arial" w:hAnsi="Arial" w:cs="Arial"/>
          <w:color w:val="000000"/>
          <w:sz w:val="22"/>
          <w:szCs w:val="22"/>
          <w:shd w:val="clear" w:color="auto" w:fill="C0C0C0"/>
        </w:rPr>
        <w:t xml:space="preserve">Губернатор Тверской области Игорь </w:t>
      </w:r>
      <w:proofErr w:type="spellStart"/>
      <w:r w:rsidRPr="00D6066D">
        <w:rPr>
          <w:rFonts w:ascii="Arial" w:eastAsia="Arial" w:hAnsi="Arial" w:cs="Arial"/>
          <w:color w:val="000000"/>
          <w:sz w:val="22"/>
          <w:szCs w:val="22"/>
          <w:shd w:val="clear" w:color="auto" w:fill="C0C0C0"/>
        </w:rPr>
        <w:t>Руденя</w:t>
      </w:r>
      <w:proofErr w:type="spellEnd"/>
      <w:r w:rsidRPr="00D6066D">
        <w:rPr>
          <w:rFonts w:ascii="Arial" w:eastAsia="Arial" w:hAnsi="Arial" w:cs="Arial"/>
          <w:color w:val="000000"/>
          <w:sz w:val="22"/>
          <w:szCs w:val="22"/>
          <w:shd w:val="clear" w:color="auto" w:fill="FFFFFF"/>
        </w:rPr>
        <w:t xml:space="preserve"> был отмечен в рейтинге "Губернаторская повестка" по итогам прошедшей недели... </w:t>
      </w:r>
    </w:p>
    <w:p w:rsidR="00D6066D" w:rsidRPr="00D6066D" w:rsidRDefault="005F72E0" w:rsidP="00D6066D">
      <w:pPr>
        <w:tabs>
          <w:tab w:val="left" w:pos="0"/>
          <w:tab w:val="left" w:pos="284"/>
        </w:tabs>
        <w:ind w:left="-142"/>
        <w:rPr>
          <w:rFonts w:ascii="Arial" w:eastAsia="Arial" w:hAnsi="Arial" w:cs="Arial"/>
          <w:color w:val="0000FF"/>
          <w:sz w:val="22"/>
          <w:szCs w:val="22"/>
          <w:shd w:val="clear" w:color="auto" w:fill="FFFFFF"/>
        </w:rPr>
      </w:pPr>
      <w:hyperlink r:id="rId80" w:history="1">
        <w:r w:rsidR="00D6066D" w:rsidRPr="00D6066D">
          <w:rPr>
            <w:rFonts w:ascii="Arial" w:eastAsia="Arial" w:hAnsi="Arial" w:cs="Arial"/>
            <w:color w:val="0000FF"/>
            <w:sz w:val="22"/>
            <w:szCs w:val="22"/>
            <w:u w:val="single"/>
            <w:shd w:val="clear" w:color="auto" w:fill="FFFFFF"/>
          </w:rPr>
          <w:t>https://tverigrad.ru/publication/igor-rudenja-voshjol-v-rejting-gubernatorskaja-povestka-po-itogam-vstrechi-o-poshive-besplatnoj-shkolnoj-formy/</w:t>
        </w:r>
      </w:hyperlink>
    </w:p>
    <w:p w:rsidR="00D6066D" w:rsidRPr="00D6066D" w:rsidRDefault="00D6066D" w:rsidP="00D6066D">
      <w:pPr>
        <w:tabs>
          <w:tab w:val="left" w:pos="0"/>
          <w:tab w:val="left" w:pos="284"/>
        </w:tabs>
        <w:spacing w:before="120"/>
        <w:ind w:left="-142"/>
        <w:rPr>
          <w:rFonts w:ascii="Arial" w:eastAsia="Arial" w:hAnsi="Arial" w:cs="Arial"/>
          <w:color w:val="000000"/>
          <w:sz w:val="22"/>
          <w:szCs w:val="22"/>
          <w:u w:val="single"/>
          <w:shd w:val="clear" w:color="auto" w:fill="FFFFFF"/>
        </w:rPr>
      </w:pPr>
      <w:r w:rsidRPr="00D6066D">
        <w:rPr>
          <w:rFonts w:ascii="Arial" w:eastAsia="Arial" w:hAnsi="Arial" w:cs="Arial"/>
          <w:color w:val="000000"/>
          <w:sz w:val="22"/>
          <w:szCs w:val="22"/>
          <w:u w:val="single"/>
          <w:shd w:val="clear" w:color="auto" w:fill="FFFFFF"/>
        </w:rPr>
        <w:t>Сообщения по событию:</w:t>
      </w:r>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81" w:history="1">
        <w:proofErr w:type="spellStart"/>
        <w:r w:rsidR="00D6066D" w:rsidRPr="00D6066D">
          <w:rPr>
            <w:rFonts w:ascii="Arial" w:eastAsia="Arial" w:hAnsi="Arial" w:cs="Arial"/>
            <w:color w:val="0000FF"/>
            <w:sz w:val="22"/>
            <w:szCs w:val="22"/>
            <w:u w:val="single"/>
            <w:shd w:val="clear" w:color="auto" w:fill="FFFFFF"/>
          </w:rPr>
          <w:t>Кашинская</w:t>
        </w:r>
        <w:proofErr w:type="spellEnd"/>
        <w:r w:rsidR="00D6066D" w:rsidRPr="00D6066D">
          <w:rPr>
            <w:rFonts w:ascii="Arial" w:eastAsia="Arial" w:hAnsi="Arial" w:cs="Arial"/>
            <w:color w:val="0000FF"/>
            <w:sz w:val="22"/>
            <w:szCs w:val="22"/>
            <w:u w:val="single"/>
            <w:shd w:val="clear" w:color="auto" w:fill="FFFFFF"/>
          </w:rPr>
          <w:t xml:space="preserve"> газета (</w:t>
        </w:r>
        <w:proofErr w:type="spellStart"/>
        <w:r w:rsidR="00D6066D" w:rsidRPr="00D6066D">
          <w:rPr>
            <w:rFonts w:ascii="Arial" w:eastAsia="Arial" w:hAnsi="Arial" w:cs="Arial"/>
            <w:color w:val="0000FF"/>
            <w:sz w:val="22"/>
            <w:szCs w:val="22"/>
            <w:u w:val="single"/>
            <w:shd w:val="clear" w:color="auto" w:fill="FFFFFF"/>
          </w:rPr>
          <w:t>kashingazeta.ru</w:t>
        </w:r>
        <w:proofErr w:type="spellEnd"/>
        <w:r w:rsidR="00D6066D" w:rsidRPr="00D6066D">
          <w:rPr>
            <w:rFonts w:ascii="Arial" w:eastAsia="Arial" w:hAnsi="Arial" w:cs="Arial"/>
            <w:color w:val="0000FF"/>
            <w:sz w:val="22"/>
            <w:szCs w:val="22"/>
            <w:u w:val="single"/>
            <w:shd w:val="clear" w:color="auto" w:fill="FFFFFF"/>
          </w:rPr>
          <w:t>), Кашин,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82" w:history="1">
        <w:r w:rsidR="00D6066D" w:rsidRPr="00D6066D">
          <w:rPr>
            <w:rFonts w:ascii="Arial" w:eastAsia="Arial" w:hAnsi="Arial" w:cs="Arial"/>
            <w:color w:val="0000FF"/>
            <w:sz w:val="22"/>
            <w:szCs w:val="22"/>
            <w:u w:val="single"/>
            <w:shd w:val="clear" w:color="auto" w:fill="FFFFFF"/>
          </w:rPr>
          <w:t>Край справедливости (ks-region69.com), Тверь,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83" w:history="1">
        <w:proofErr w:type="spellStart"/>
        <w:r w:rsidR="00D6066D" w:rsidRPr="00D6066D">
          <w:rPr>
            <w:rFonts w:ascii="Arial" w:eastAsia="Arial" w:hAnsi="Arial" w:cs="Arial"/>
            <w:color w:val="0000FF"/>
            <w:sz w:val="22"/>
            <w:szCs w:val="22"/>
            <w:u w:val="single"/>
            <w:shd w:val="clear" w:color="auto" w:fill="FFFFFF"/>
          </w:rPr>
          <w:t>Молоковский</w:t>
        </w:r>
        <w:proofErr w:type="spellEnd"/>
        <w:r w:rsidR="00D6066D" w:rsidRPr="00D6066D">
          <w:rPr>
            <w:rFonts w:ascii="Arial" w:eastAsia="Arial" w:hAnsi="Arial" w:cs="Arial"/>
            <w:color w:val="0000FF"/>
            <w:sz w:val="22"/>
            <w:szCs w:val="22"/>
            <w:u w:val="single"/>
            <w:shd w:val="clear" w:color="auto" w:fill="FFFFFF"/>
          </w:rPr>
          <w:t xml:space="preserve"> край (</w:t>
        </w:r>
        <w:proofErr w:type="spellStart"/>
        <w:r w:rsidR="00D6066D" w:rsidRPr="00D6066D">
          <w:rPr>
            <w:rFonts w:ascii="Arial" w:eastAsia="Arial" w:hAnsi="Arial" w:cs="Arial"/>
            <w:color w:val="0000FF"/>
            <w:sz w:val="22"/>
            <w:szCs w:val="22"/>
            <w:u w:val="single"/>
            <w:shd w:val="clear" w:color="auto" w:fill="FFFFFF"/>
          </w:rPr>
          <w:t>молоковскийкрай.тверскаяобласть.рф</w:t>
        </w:r>
        <w:proofErr w:type="spellEnd"/>
        <w:r w:rsidR="00D6066D" w:rsidRPr="00D6066D">
          <w:rPr>
            <w:rFonts w:ascii="Arial" w:eastAsia="Arial" w:hAnsi="Arial" w:cs="Arial"/>
            <w:color w:val="0000FF"/>
            <w:sz w:val="22"/>
            <w:szCs w:val="22"/>
            <w:u w:val="single"/>
            <w:shd w:val="clear" w:color="auto" w:fill="FFFFFF"/>
          </w:rPr>
          <w:t>), п. Молоково,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84" w:history="1">
        <w:r w:rsidR="00D6066D" w:rsidRPr="00D6066D">
          <w:rPr>
            <w:rFonts w:ascii="Arial" w:eastAsia="Arial" w:hAnsi="Arial" w:cs="Arial"/>
            <w:color w:val="0000FF"/>
            <w:sz w:val="22"/>
            <w:szCs w:val="22"/>
            <w:u w:val="single"/>
            <w:shd w:val="clear" w:color="auto" w:fill="FFFFFF"/>
          </w:rPr>
          <w:t>Бельская правда (</w:t>
        </w:r>
        <w:proofErr w:type="spellStart"/>
        <w:r w:rsidR="00D6066D" w:rsidRPr="00D6066D">
          <w:rPr>
            <w:rFonts w:ascii="Arial" w:eastAsia="Arial" w:hAnsi="Arial" w:cs="Arial"/>
            <w:color w:val="0000FF"/>
            <w:sz w:val="22"/>
            <w:szCs w:val="22"/>
            <w:u w:val="single"/>
            <w:shd w:val="clear" w:color="auto" w:fill="FFFFFF"/>
          </w:rPr>
          <w:t>бельскаяправда.тверскаяобласть.рф</w:t>
        </w:r>
        <w:proofErr w:type="spellEnd"/>
        <w:r w:rsidR="00D6066D" w:rsidRPr="00D6066D">
          <w:rPr>
            <w:rFonts w:ascii="Arial" w:eastAsia="Arial" w:hAnsi="Arial" w:cs="Arial"/>
            <w:color w:val="0000FF"/>
            <w:sz w:val="22"/>
            <w:szCs w:val="22"/>
            <w:u w:val="single"/>
            <w:shd w:val="clear" w:color="auto" w:fill="FFFFFF"/>
          </w:rPr>
          <w:t>), Белый,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85" w:history="1">
        <w:proofErr w:type="spellStart"/>
        <w:r w:rsidR="00D6066D" w:rsidRPr="00D6066D">
          <w:rPr>
            <w:rFonts w:ascii="Arial" w:eastAsia="Arial" w:hAnsi="Arial" w:cs="Arial"/>
            <w:color w:val="0000FF"/>
            <w:sz w:val="22"/>
            <w:szCs w:val="22"/>
            <w:u w:val="single"/>
            <w:shd w:val="clear" w:color="auto" w:fill="FFFFFF"/>
          </w:rPr>
          <w:t>Сандовские</w:t>
        </w:r>
        <w:proofErr w:type="spellEnd"/>
        <w:r w:rsidR="00D6066D" w:rsidRPr="00D6066D">
          <w:rPr>
            <w:rFonts w:ascii="Arial" w:eastAsia="Arial" w:hAnsi="Arial" w:cs="Arial"/>
            <w:color w:val="0000FF"/>
            <w:sz w:val="22"/>
            <w:szCs w:val="22"/>
            <w:u w:val="single"/>
            <w:shd w:val="clear" w:color="auto" w:fill="FFFFFF"/>
          </w:rPr>
          <w:t xml:space="preserve"> вести (</w:t>
        </w:r>
        <w:proofErr w:type="spellStart"/>
        <w:r w:rsidR="00D6066D" w:rsidRPr="00D6066D">
          <w:rPr>
            <w:rFonts w:ascii="Arial" w:eastAsia="Arial" w:hAnsi="Arial" w:cs="Arial"/>
            <w:color w:val="0000FF"/>
            <w:sz w:val="22"/>
            <w:szCs w:val="22"/>
            <w:u w:val="single"/>
            <w:shd w:val="clear" w:color="auto" w:fill="FFFFFF"/>
          </w:rPr>
          <w:t>сандовскиевести.тверскаяобласть.рф</w:t>
        </w:r>
        <w:proofErr w:type="spellEnd"/>
        <w:r w:rsidR="00D6066D" w:rsidRPr="00D6066D">
          <w:rPr>
            <w:rFonts w:ascii="Arial" w:eastAsia="Arial" w:hAnsi="Arial" w:cs="Arial"/>
            <w:color w:val="0000FF"/>
            <w:sz w:val="22"/>
            <w:szCs w:val="22"/>
            <w:u w:val="single"/>
            <w:shd w:val="clear" w:color="auto" w:fill="FFFFFF"/>
          </w:rPr>
          <w:t>), п.г.т. Сандово,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86" w:history="1">
        <w:proofErr w:type="spellStart"/>
        <w:r w:rsidR="00D6066D" w:rsidRPr="00D6066D">
          <w:rPr>
            <w:rFonts w:ascii="Arial" w:eastAsia="Arial" w:hAnsi="Arial" w:cs="Arial"/>
            <w:color w:val="0000FF"/>
            <w:sz w:val="22"/>
            <w:szCs w:val="22"/>
            <w:u w:val="single"/>
            <w:shd w:val="clear" w:color="auto" w:fill="FFFFFF"/>
          </w:rPr>
          <w:t>Gorodskoyportal.ru</w:t>
        </w:r>
        <w:proofErr w:type="spellEnd"/>
        <w:r w:rsidR="00D6066D" w:rsidRPr="00D6066D">
          <w:rPr>
            <w:rFonts w:ascii="Arial" w:eastAsia="Arial" w:hAnsi="Arial" w:cs="Arial"/>
            <w:color w:val="0000FF"/>
            <w:sz w:val="22"/>
            <w:szCs w:val="22"/>
            <w:u w:val="single"/>
            <w:shd w:val="clear" w:color="auto" w:fill="FFFFFF"/>
          </w:rPr>
          <w:t>/</w:t>
        </w:r>
        <w:proofErr w:type="spellStart"/>
        <w:r w:rsidR="00D6066D" w:rsidRPr="00D6066D">
          <w:rPr>
            <w:rFonts w:ascii="Arial" w:eastAsia="Arial" w:hAnsi="Arial" w:cs="Arial"/>
            <w:color w:val="0000FF"/>
            <w:sz w:val="22"/>
            <w:szCs w:val="22"/>
            <w:u w:val="single"/>
            <w:shd w:val="clear" w:color="auto" w:fill="FFFFFF"/>
          </w:rPr>
          <w:t>tver</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87" w:history="1">
        <w:r w:rsidR="00D6066D" w:rsidRPr="00D6066D">
          <w:rPr>
            <w:rFonts w:ascii="Arial" w:eastAsia="Arial" w:hAnsi="Arial" w:cs="Arial"/>
            <w:color w:val="0000FF"/>
            <w:sz w:val="22"/>
            <w:szCs w:val="22"/>
            <w:u w:val="single"/>
            <w:shd w:val="clear" w:color="auto" w:fill="FFFFFF"/>
          </w:rPr>
          <w:t>Заря (</w:t>
        </w:r>
        <w:proofErr w:type="spellStart"/>
        <w:r w:rsidR="00D6066D" w:rsidRPr="00D6066D">
          <w:rPr>
            <w:rFonts w:ascii="Arial" w:eastAsia="Arial" w:hAnsi="Arial" w:cs="Arial"/>
            <w:color w:val="0000FF"/>
            <w:sz w:val="22"/>
            <w:szCs w:val="22"/>
            <w:u w:val="single"/>
            <w:shd w:val="clear" w:color="auto" w:fill="FFFFFF"/>
          </w:rPr>
          <w:t>konzarya.ru</w:t>
        </w:r>
        <w:proofErr w:type="spellEnd"/>
        <w:r w:rsidR="00D6066D" w:rsidRPr="00D6066D">
          <w:rPr>
            <w:rFonts w:ascii="Arial" w:eastAsia="Arial" w:hAnsi="Arial" w:cs="Arial"/>
            <w:color w:val="0000FF"/>
            <w:sz w:val="22"/>
            <w:szCs w:val="22"/>
            <w:u w:val="single"/>
            <w:shd w:val="clear" w:color="auto" w:fill="FFFFFF"/>
          </w:rPr>
          <w:t>), Конаково,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88" w:history="1">
        <w:r w:rsidR="00D6066D" w:rsidRPr="00D6066D">
          <w:rPr>
            <w:rFonts w:ascii="Arial" w:eastAsia="Arial" w:hAnsi="Arial" w:cs="Arial"/>
            <w:color w:val="0000FF"/>
            <w:sz w:val="22"/>
            <w:szCs w:val="22"/>
            <w:u w:val="single"/>
            <w:shd w:val="clear" w:color="auto" w:fill="FFFFFF"/>
          </w:rPr>
          <w:t>Наша жизнь (</w:t>
        </w:r>
        <w:proofErr w:type="spellStart"/>
        <w:r w:rsidR="00D6066D" w:rsidRPr="00D6066D">
          <w:rPr>
            <w:rFonts w:ascii="Arial" w:eastAsia="Arial" w:hAnsi="Arial" w:cs="Arial"/>
            <w:color w:val="0000FF"/>
            <w:sz w:val="22"/>
            <w:szCs w:val="22"/>
            <w:u w:val="single"/>
            <w:shd w:val="clear" w:color="auto" w:fill="FFFFFF"/>
          </w:rPr>
          <w:t>нашажизнь.тверскаяобласть.рф</w:t>
        </w:r>
        <w:proofErr w:type="spellEnd"/>
        <w:r w:rsidR="00D6066D" w:rsidRPr="00D6066D">
          <w:rPr>
            <w:rFonts w:ascii="Arial" w:eastAsia="Arial" w:hAnsi="Arial" w:cs="Arial"/>
            <w:color w:val="0000FF"/>
            <w:sz w:val="22"/>
            <w:szCs w:val="22"/>
            <w:u w:val="single"/>
            <w:shd w:val="clear" w:color="auto" w:fill="FFFFFF"/>
          </w:rPr>
          <w:t>), Лихославль,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89" w:history="1">
        <w:r w:rsidR="00D6066D" w:rsidRPr="00D6066D">
          <w:rPr>
            <w:rFonts w:ascii="Arial" w:eastAsia="Arial" w:hAnsi="Arial" w:cs="Arial"/>
            <w:color w:val="0000FF"/>
            <w:sz w:val="22"/>
            <w:szCs w:val="22"/>
            <w:u w:val="single"/>
            <w:shd w:val="clear" w:color="auto" w:fill="FFFFFF"/>
          </w:rPr>
          <w:t>Лесной вестник (</w:t>
        </w:r>
        <w:proofErr w:type="spellStart"/>
        <w:r w:rsidR="00D6066D" w:rsidRPr="00D6066D">
          <w:rPr>
            <w:rFonts w:ascii="Arial" w:eastAsia="Arial" w:hAnsi="Arial" w:cs="Arial"/>
            <w:color w:val="0000FF"/>
            <w:sz w:val="22"/>
            <w:szCs w:val="22"/>
            <w:u w:val="single"/>
            <w:shd w:val="clear" w:color="auto" w:fill="FFFFFF"/>
          </w:rPr>
          <w:t>леснойвестник.тверскаяобласть.рф</w:t>
        </w:r>
        <w:proofErr w:type="spellEnd"/>
        <w:r w:rsidR="00D6066D" w:rsidRPr="00D6066D">
          <w:rPr>
            <w:rFonts w:ascii="Arial" w:eastAsia="Arial" w:hAnsi="Arial" w:cs="Arial"/>
            <w:color w:val="0000FF"/>
            <w:sz w:val="22"/>
            <w:szCs w:val="22"/>
            <w:u w:val="single"/>
            <w:shd w:val="clear" w:color="auto" w:fill="FFFFFF"/>
          </w:rPr>
          <w:t>), с. Лесное (Тверская обл.),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90" w:history="1">
        <w:r w:rsidR="00D6066D" w:rsidRPr="00D6066D">
          <w:rPr>
            <w:rFonts w:ascii="Arial" w:eastAsia="Arial" w:hAnsi="Arial" w:cs="Arial"/>
            <w:color w:val="0000FF"/>
            <w:sz w:val="22"/>
            <w:szCs w:val="22"/>
            <w:u w:val="single"/>
            <w:shd w:val="clear" w:color="auto" w:fill="FFFFFF"/>
          </w:rPr>
          <w:t>Вперед (</w:t>
        </w:r>
        <w:proofErr w:type="spellStart"/>
        <w:r w:rsidR="00D6066D" w:rsidRPr="00D6066D">
          <w:rPr>
            <w:rFonts w:ascii="Arial" w:eastAsia="Arial" w:hAnsi="Arial" w:cs="Arial"/>
            <w:color w:val="0000FF"/>
            <w:sz w:val="22"/>
            <w:szCs w:val="22"/>
            <w:u w:val="single"/>
            <w:shd w:val="clear" w:color="auto" w:fill="FFFFFF"/>
          </w:rPr>
          <w:t>вперед.тверскаяобласть.рф</w:t>
        </w:r>
        <w:proofErr w:type="spellEnd"/>
        <w:r w:rsidR="00D6066D" w:rsidRPr="00D6066D">
          <w:rPr>
            <w:rFonts w:ascii="Arial" w:eastAsia="Arial" w:hAnsi="Arial" w:cs="Arial"/>
            <w:color w:val="0000FF"/>
            <w:sz w:val="22"/>
            <w:szCs w:val="22"/>
            <w:u w:val="single"/>
            <w:shd w:val="clear" w:color="auto" w:fill="FFFFFF"/>
          </w:rPr>
          <w:t>), Калязин,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91" w:history="1">
        <w:r w:rsidR="00D6066D" w:rsidRPr="00D6066D">
          <w:rPr>
            <w:rFonts w:ascii="Arial" w:eastAsia="Arial" w:hAnsi="Arial" w:cs="Arial"/>
            <w:color w:val="0000FF"/>
            <w:sz w:val="22"/>
            <w:szCs w:val="22"/>
            <w:u w:val="single"/>
            <w:shd w:val="clear" w:color="auto" w:fill="FFFFFF"/>
          </w:rPr>
          <w:t>Знамя (</w:t>
        </w:r>
        <w:proofErr w:type="spellStart"/>
        <w:r w:rsidR="00D6066D" w:rsidRPr="00D6066D">
          <w:rPr>
            <w:rFonts w:ascii="Arial" w:eastAsia="Arial" w:hAnsi="Arial" w:cs="Arial"/>
            <w:color w:val="0000FF"/>
            <w:sz w:val="22"/>
            <w:szCs w:val="22"/>
            <w:u w:val="single"/>
            <w:shd w:val="clear" w:color="auto" w:fill="FFFFFF"/>
          </w:rPr>
          <w:t>kuvznama.ru</w:t>
        </w:r>
        <w:proofErr w:type="spellEnd"/>
        <w:r w:rsidR="00D6066D" w:rsidRPr="00D6066D">
          <w:rPr>
            <w:rFonts w:ascii="Arial" w:eastAsia="Arial" w:hAnsi="Arial" w:cs="Arial"/>
            <w:color w:val="0000FF"/>
            <w:sz w:val="22"/>
            <w:szCs w:val="22"/>
            <w:u w:val="single"/>
            <w:shd w:val="clear" w:color="auto" w:fill="FFFFFF"/>
          </w:rPr>
          <w:t>), Кувшиново,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92" w:history="1">
        <w:r w:rsidR="00D6066D" w:rsidRPr="00D6066D">
          <w:rPr>
            <w:rFonts w:ascii="Arial" w:eastAsia="Arial" w:hAnsi="Arial" w:cs="Arial"/>
            <w:color w:val="0000FF"/>
            <w:sz w:val="22"/>
            <w:szCs w:val="22"/>
            <w:u w:val="single"/>
            <w:shd w:val="clear" w:color="auto" w:fill="FFFFFF"/>
          </w:rPr>
          <w:t>Тверская жизнь (</w:t>
        </w:r>
        <w:proofErr w:type="spellStart"/>
        <w:r w:rsidR="00D6066D" w:rsidRPr="00D6066D">
          <w:rPr>
            <w:rFonts w:ascii="Arial" w:eastAsia="Arial" w:hAnsi="Arial" w:cs="Arial"/>
            <w:color w:val="0000FF"/>
            <w:sz w:val="22"/>
            <w:szCs w:val="22"/>
            <w:u w:val="single"/>
            <w:shd w:val="clear" w:color="auto" w:fill="FFFFFF"/>
          </w:rPr>
          <w:t>tverlife.ru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93" w:history="1">
        <w:r w:rsidR="00D6066D" w:rsidRPr="00D6066D">
          <w:rPr>
            <w:rFonts w:ascii="Arial" w:eastAsia="Arial" w:hAnsi="Arial" w:cs="Arial"/>
            <w:color w:val="0000FF"/>
            <w:sz w:val="22"/>
            <w:szCs w:val="22"/>
            <w:u w:val="single"/>
            <w:shd w:val="clear" w:color="auto" w:fill="FFFFFF"/>
          </w:rPr>
          <w:t>Жарковский вестник (</w:t>
        </w:r>
        <w:proofErr w:type="spellStart"/>
        <w:r w:rsidR="00D6066D" w:rsidRPr="00D6066D">
          <w:rPr>
            <w:rFonts w:ascii="Arial" w:eastAsia="Arial" w:hAnsi="Arial" w:cs="Arial"/>
            <w:color w:val="0000FF"/>
            <w:sz w:val="22"/>
            <w:szCs w:val="22"/>
            <w:u w:val="single"/>
            <w:shd w:val="clear" w:color="auto" w:fill="FFFFFF"/>
          </w:rPr>
          <w:t>жарковскийвестник.тверскаяобласть.рф</w:t>
        </w:r>
        <w:proofErr w:type="spellEnd"/>
        <w:r w:rsidR="00D6066D" w:rsidRPr="00D6066D">
          <w:rPr>
            <w:rFonts w:ascii="Arial" w:eastAsia="Arial" w:hAnsi="Arial" w:cs="Arial"/>
            <w:color w:val="0000FF"/>
            <w:sz w:val="22"/>
            <w:szCs w:val="22"/>
            <w:u w:val="single"/>
            <w:shd w:val="clear" w:color="auto" w:fill="FFFFFF"/>
          </w:rPr>
          <w:t>)</w:t>
        </w:r>
        <w:r w:rsidR="00E10129">
          <w:rPr>
            <w:rFonts w:ascii="Arial" w:eastAsia="Arial" w:hAnsi="Arial" w:cs="Arial"/>
            <w:color w:val="0000FF"/>
            <w:sz w:val="22"/>
            <w:szCs w:val="22"/>
            <w:u w:val="single"/>
            <w:shd w:val="clear" w:color="auto" w:fill="FFFFFF"/>
          </w:rPr>
          <w:t xml:space="preserve">, </w:t>
        </w:r>
        <w:r w:rsidR="00D6066D" w:rsidRPr="00D6066D">
          <w:rPr>
            <w:rFonts w:ascii="Arial" w:eastAsia="Arial" w:hAnsi="Arial" w:cs="Arial"/>
            <w:color w:val="0000FF"/>
            <w:sz w:val="22"/>
            <w:szCs w:val="22"/>
            <w:u w:val="single"/>
            <w:shd w:val="clear" w:color="auto" w:fill="FFFFFF"/>
          </w:rPr>
          <w:t>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94" w:history="1">
        <w:r w:rsidR="00D6066D" w:rsidRPr="00D6066D">
          <w:rPr>
            <w:rFonts w:ascii="Arial" w:eastAsia="Arial" w:hAnsi="Arial" w:cs="Arial"/>
            <w:color w:val="0000FF"/>
            <w:sz w:val="22"/>
            <w:szCs w:val="22"/>
            <w:u w:val="single"/>
            <w:shd w:val="clear" w:color="auto" w:fill="FFFFFF"/>
          </w:rPr>
          <w:t>Коммунар (</w:t>
        </w:r>
        <w:proofErr w:type="spellStart"/>
        <w:r w:rsidR="00D6066D" w:rsidRPr="00D6066D">
          <w:rPr>
            <w:rFonts w:ascii="Arial" w:eastAsia="Arial" w:hAnsi="Arial" w:cs="Arial"/>
            <w:color w:val="0000FF"/>
            <w:sz w:val="22"/>
            <w:szCs w:val="22"/>
            <w:u w:val="single"/>
            <w:shd w:val="clear" w:color="auto" w:fill="FFFFFF"/>
          </w:rPr>
          <w:t>коммунар.тверскаяобласть.рф</w:t>
        </w:r>
        <w:proofErr w:type="spellEnd"/>
        <w:r w:rsidR="00D6066D" w:rsidRPr="00D6066D">
          <w:rPr>
            <w:rFonts w:ascii="Arial" w:eastAsia="Arial" w:hAnsi="Arial" w:cs="Arial"/>
            <w:color w:val="0000FF"/>
            <w:sz w:val="22"/>
            <w:szCs w:val="22"/>
            <w:u w:val="single"/>
            <w:shd w:val="clear" w:color="auto" w:fill="FFFFFF"/>
          </w:rPr>
          <w:t>), п. Фирово,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95" w:history="1">
        <w:proofErr w:type="spellStart"/>
        <w:r w:rsidR="00D6066D" w:rsidRPr="00D6066D">
          <w:rPr>
            <w:rFonts w:ascii="Arial" w:eastAsia="Arial" w:hAnsi="Arial" w:cs="Arial"/>
            <w:color w:val="0000FF"/>
            <w:sz w:val="22"/>
            <w:szCs w:val="22"/>
            <w:u w:val="single"/>
            <w:shd w:val="clear" w:color="auto" w:fill="FFFFFF"/>
          </w:rPr>
          <w:t>Удомельская</w:t>
        </w:r>
        <w:proofErr w:type="spellEnd"/>
        <w:r w:rsidR="00D6066D" w:rsidRPr="00D6066D">
          <w:rPr>
            <w:rFonts w:ascii="Arial" w:eastAsia="Arial" w:hAnsi="Arial" w:cs="Arial"/>
            <w:color w:val="0000FF"/>
            <w:sz w:val="22"/>
            <w:szCs w:val="22"/>
            <w:u w:val="single"/>
            <w:shd w:val="clear" w:color="auto" w:fill="FFFFFF"/>
          </w:rPr>
          <w:t xml:space="preserve"> газета (</w:t>
        </w:r>
        <w:proofErr w:type="spellStart"/>
        <w:r w:rsidR="00D6066D" w:rsidRPr="00D6066D">
          <w:rPr>
            <w:rFonts w:ascii="Arial" w:eastAsia="Arial" w:hAnsi="Arial" w:cs="Arial"/>
            <w:color w:val="0000FF"/>
            <w:sz w:val="22"/>
            <w:szCs w:val="22"/>
            <w:u w:val="single"/>
            <w:shd w:val="clear" w:color="auto" w:fill="FFFFFF"/>
          </w:rPr>
          <w:t>udomelskaya-gazeta.ru</w:t>
        </w:r>
        <w:proofErr w:type="spellEnd"/>
        <w:r w:rsidR="00D6066D" w:rsidRPr="00D6066D">
          <w:rPr>
            <w:rFonts w:ascii="Arial" w:eastAsia="Arial" w:hAnsi="Arial" w:cs="Arial"/>
            <w:color w:val="0000FF"/>
            <w:sz w:val="22"/>
            <w:szCs w:val="22"/>
            <w:u w:val="single"/>
            <w:shd w:val="clear" w:color="auto" w:fill="FFFFFF"/>
          </w:rPr>
          <w:t>), Удомля,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96" w:history="1">
        <w:proofErr w:type="spellStart"/>
        <w:r w:rsidR="00D6066D" w:rsidRPr="00D6066D">
          <w:rPr>
            <w:rFonts w:ascii="Arial" w:eastAsia="Arial" w:hAnsi="Arial" w:cs="Arial"/>
            <w:color w:val="0000FF"/>
            <w:sz w:val="22"/>
            <w:szCs w:val="22"/>
            <w:u w:val="single"/>
            <w:shd w:val="clear" w:color="auto" w:fill="FFFFFF"/>
          </w:rPr>
          <w:t>Андреапольские</w:t>
        </w:r>
        <w:proofErr w:type="spellEnd"/>
        <w:r w:rsidR="00D6066D" w:rsidRPr="00D6066D">
          <w:rPr>
            <w:rFonts w:ascii="Arial" w:eastAsia="Arial" w:hAnsi="Arial" w:cs="Arial"/>
            <w:color w:val="0000FF"/>
            <w:sz w:val="22"/>
            <w:szCs w:val="22"/>
            <w:u w:val="single"/>
            <w:shd w:val="clear" w:color="auto" w:fill="FFFFFF"/>
          </w:rPr>
          <w:t xml:space="preserve"> вести (</w:t>
        </w:r>
        <w:proofErr w:type="spellStart"/>
        <w:r w:rsidR="00D6066D" w:rsidRPr="00D6066D">
          <w:rPr>
            <w:rFonts w:ascii="Arial" w:eastAsia="Arial" w:hAnsi="Arial" w:cs="Arial"/>
            <w:color w:val="0000FF"/>
            <w:sz w:val="22"/>
            <w:szCs w:val="22"/>
            <w:u w:val="single"/>
            <w:shd w:val="clear" w:color="auto" w:fill="FFFFFF"/>
          </w:rPr>
          <w:t>андреапольскиевести.тверскаяобласть.рф</w:t>
        </w:r>
        <w:proofErr w:type="spellEnd"/>
        <w:r w:rsidR="00D6066D" w:rsidRPr="00D6066D">
          <w:rPr>
            <w:rFonts w:ascii="Arial" w:eastAsia="Arial" w:hAnsi="Arial" w:cs="Arial"/>
            <w:color w:val="0000FF"/>
            <w:sz w:val="22"/>
            <w:szCs w:val="22"/>
            <w:u w:val="single"/>
            <w:shd w:val="clear" w:color="auto" w:fill="FFFFFF"/>
          </w:rPr>
          <w:t xml:space="preserve">), </w:t>
        </w:r>
        <w:proofErr w:type="spellStart"/>
        <w:r w:rsidR="00D6066D" w:rsidRPr="00D6066D">
          <w:rPr>
            <w:rFonts w:ascii="Arial" w:eastAsia="Arial" w:hAnsi="Arial" w:cs="Arial"/>
            <w:color w:val="0000FF"/>
            <w:sz w:val="22"/>
            <w:szCs w:val="22"/>
            <w:u w:val="single"/>
            <w:shd w:val="clear" w:color="auto" w:fill="FFFFFF"/>
          </w:rPr>
          <w:t>Андреаполь</w:t>
        </w:r>
        <w:proofErr w:type="spellEnd"/>
        <w:r w:rsidR="00D6066D" w:rsidRPr="00D6066D">
          <w:rPr>
            <w:rFonts w:ascii="Arial" w:eastAsia="Arial" w:hAnsi="Arial" w:cs="Arial"/>
            <w:color w:val="0000FF"/>
            <w:sz w:val="22"/>
            <w:szCs w:val="22"/>
            <w:u w:val="single"/>
            <w:shd w:val="clear" w:color="auto" w:fill="FFFFFF"/>
          </w:rPr>
          <w:t>,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97" w:history="1">
        <w:r w:rsidR="00D6066D" w:rsidRPr="00D6066D">
          <w:rPr>
            <w:rFonts w:ascii="Arial" w:eastAsia="Arial" w:hAnsi="Arial" w:cs="Arial"/>
            <w:color w:val="0000FF"/>
            <w:sz w:val="22"/>
            <w:szCs w:val="22"/>
            <w:u w:val="single"/>
            <w:shd w:val="clear" w:color="auto" w:fill="FFFFFF"/>
          </w:rPr>
          <w:t>Авангард (</w:t>
        </w:r>
        <w:proofErr w:type="spellStart"/>
        <w:r w:rsidR="00D6066D" w:rsidRPr="00D6066D">
          <w:rPr>
            <w:rFonts w:ascii="Arial" w:eastAsia="Arial" w:hAnsi="Arial" w:cs="Arial"/>
            <w:color w:val="0000FF"/>
            <w:sz w:val="22"/>
            <w:szCs w:val="22"/>
            <w:u w:val="single"/>
            <w:shd w:val="clear" w:color="auto" w:fill="FFFFFF"/>
          </w:rPr>
          <w:t>авангард.тверскаяобласть.рф</w:t>
        </w:r>
        <w:proofErr w:type="spellEnd"/>
        <w:r w:rsidR="00D6066D" w:rsidRPr="00D6066D">
          <w:rPr>
            <w:rFonts w:ascii="Arial" w:eastAsia="Arial" w:hAnsi="Arial" w:cs="Arial"/>
            <w:color w:val="0000FF"/>
            <w:sz w:val="22"/>
            <w:szCs w:val="22"/>
            <w:u w:val="single"/>
            <w:shd w:val="clear" w:color="auto" w:fill="FFFFFF"/>
          </w:rPr>
          <w:t>), Западная Двина,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98" w:history="1">
        <w:proofErr w:type="spellStart"/>
        <w:r w:rsidR="00D6066D" w:rsidRPr="00D6066D">
          <w:rPr>
            <w:rFonts w:ascii="Arial" w:eastAsia="Arial" w:hAnsi="Arial" w:cs="Arial"/>
            <w:color w:val="0000FF"/>
            <w:sz w:val="22"/>
            <w:szCs w:val="22"/>
            <w:u w:val="single"/>
            <w:shd w:val="clear" w:color="auto" w:fill="FFFFFF"/>
          </w:rPr>
          <w:t>Вышневолоцкая</w:t>
        </w:r>
        <w:proofErr w:type="spellEnd"/>
        <w:r w:rsidR="00D6066D" w:rsidRPr="00D6066D">
          <w:rPr>
            <w:rFonts w:ascii="Arial" w:eastAsia="Arial" w:hAnsi="Arial" w:cs="Arial"/>
            <w:color w:val="0000FF"/>
            <w:sz w:val="22"/>
            <w:szCs w:val="22"/>
            <w:u w:val="single"/>
            <w:shd w:val="clear" w:color="auto" w:fill="FFFFFF"/>
          </w:rPr>
          <w:t xml:space="preserve"> правда (</w:t>
        </w:r>
        <w:proofErr w:type="spellStart"/>
        <w:r w:rsidR="00D6066D" w:rsidRPr="00D6066D">
          <w:rPr>
            <w:rFonts w:ascii="Arial" w:eastAsia="Arial" w:hAnsi="Arial" w:cs="Arial"/>
            <w:color w:val="0000FF"/>
            <w:sz w:val="22"/>
            <w:szCs w:val="22"/>
            <w:u w:val="single"/>
            <w:shd w:val="clear" w:color="auto" w:fill="FFFFFF"/>
          </w:rPr>
          <w:t>вышневолоцкаяправда.тверскаяобласть.рф</w:t>
        </w:r>
        <w:proofErr w:type="spellEnd"/>
        <w:r w:rsidR="00D6066D" w:rsidRPr="00D6066D">
          <w:rPr>
            <w:rFonts w:ascii="Arial" w:eastAsia="Arial" w:hAnsi="Arial" w:cs="Arial"/>
            <w:color w:val="0000FF"/>
            <w:sz w:val="22"/>
            <w:szCs w:val="22"/>
            <w:u w:val="single"/>
            <w:shd w:val="clear" w:color="auto" w:fill="FFFFFF"/>
          </w:rPr>
          <w:t>)</w:t>
        </w:r>
        <w:r w:rsidR="00E10129">
          <w:rPr>
            <w:rFonts w:ascii="Arial" w:eastAsia="Arial" w:hAnsi="Arial" w:cs="Arial"/>
            <w:color w:val="0000FF"/>
            <w:sz w:val="22"/>
            <w:szCs w:val="22"/>
            <w:u w:val="single"/>
            <w:shd w:val="clear" w:color="auto" w:fill="FFFFFF"/>
          </w:rPr>
          <w:t xml:space="preserve">, </w:t>
        </w:r>
        <w:r w:rsidR="00D6066D" w:rsidRPr="00D6066D">
          <w:rPr>
            <w:rFonts w:ascii="Arial" w:eastAsia="Arial" w:hAnsi="Arial" w:cs="Arial"/>
            <w:color w:val="0000FF"/>
            <w:sz w:val="22"/>
            <w:szCs w:val="22"/>
            <w:u w:val="single"/>
            <w:shd w:val="clear" w:color="auto" w:fill="FFFFFF"/>
          </w:rPr>
          <w:t>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99" w:history="1">
        <w:proofErr w:type="spellStart"/>
        <w:r w:rsidR="00D6066D" w:rsidRPr="00D6066D">
          <w:rPr>
            <w:rFonts w:ascii="Arial" w:eastAsia="Arial" w:hAnsi="Arial" w:cs="Arial"/>
            <w:color w:val="0000FF"/>
            <w:sz w:val="22"/>
            <w:szCs w:val="22"/>
            <w:u w:val="single"/>
            <w:shd w:val="clear" w:color="auto" w:fill="FFFFFF"/>
          </w:rPr>
          <w:t>Спировские</w:t>
        </w:r>
        <w:proofErr w:type="spellEnd"/>
        <w:r w:rsidR="00D6066D" w:rsidRPr="00D6066D">
          <w:rPr>
            <w:rFonts w:ascii="Arial" w:eastAsia="Arial" w:hAnsi="Arial" w:cs="Arial"/>
            <w:color w:val="0000FF"/>
            <w:sz w:val="22"/>
            <w:szCs w:val="22"/>
            <w:u w:val="single"/>
            <w:shd w:val="clear" w:color="auto" w:fill="FFFFFF"/>
          </w:rPr>
          <w:t xml:space="preserve"> известия (</w:t>
        </w:r>
        <w:proofErr w:type="spellStart"/>
        <w:r w:rsidR="00D6066D" w:rsidRPr="00D6066D">
          <w:rPr>
            <w:rFonts w:ascii="Arial" w:eastAsia="Arial" w:hAnsi="Arial" w:cs="Arial"/>
            <w:color w:val="0000FF"/>
            <w:sz w:val="22"/>
            <w:szCs w:val="22"/>
            <w:u w:val="single"/>
            <w:shd w:val="clear" w:color="auto" w:fill="FFFFFF"/>
          </w:rPr>
          <w:t>спировскиеизвестия.тверскаяобласть.рф</w:t>
        </w:r>
        <w:proofErr w:type="spellEnd"/>
        <w:r w:rsidR="00D6066D" w:rsidRPr="00D6066D">
          <w:rPr>
            <w:rFonts w:ascii="Arial" w:eastAsia="Arial" w:hAnsi="Arial" w:cs="Arial"/>
            <w:color w:val="0000FF"/>
            <w:sz w:val="22"/>
            <w:szCs w:val="22"/>
            <w:u w:val="single"/>
            <w:shd w:val="clear" w:color="auto" w:fill="FFFFFF"/>
          </w:rPr>
          <w:t>), п. Спирово,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100" w:history="1">
        <w:r w:rsidR="00D6066D" w:rsidRPr="00D6066D">
          <w:rPr>
            <w:rFonts w:ascii="Arial" w:eastAsia="Arial" w:hAnsi="Arial" w:cs="Arial"/>
            <w:color w:val="0000FF"/>
            <w:sz w:val="22"/>
            <w:szCs w:val="22"/>
            <w:u w:val="single"/>
            <w:shd w:val="clear" w:color="auto" w:fill="FFFFFF"/>
          </w:rPr>
          <w:t>Тверские ведомости (</w:t>
        </w:r>
        <w:proofErr w:type="spellStart"/>
        <w:r w:rsidR="00D6066D" w:rsidRPr="00D6066D">
          <w:rPr>
            <w:rFonts w:ascii="Arial" w:eastAsia="Arial" w:hAnsi="Arial" w:cs="Arial"/>
            <w:color w:val="0000FF"/>
            <w:sz w:val="22"/>
            <w:szCs w:val="22"/>
            <w:u w:val="single"/>
            <w:shd w:val="clear" w:color="auto" w:fill="FFFFFF"/>
          </w:rPr>
          <w:t>vedtver.ru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101" w:history="1">
        <w:r w:rsidR="00D6066D" w:rsidRPr="00D6066D">
          <w:rPr>
            <w:rFonts w:ascii="Arial" w:eastAsia="Arial" w:hAnsi="Arial" w:cs="Arial"/>
            <w:color w:val="0000FF"/>
            <w:sz w:val="22"/>
            <w:szCs w:val="22"/>
            <w:u w:val="single"/>
            <w:shd w:val="clear" w:color="auto" w:fill="FFFFFF"/>
          </w:rPr>
          <w:t>Кимрский вестник (</w:t>
        </w:r>
        <w:proofErr w:type="spellStart"/>
        <w:r w:rsidR="00D6066D" w:rsidRPr="00D6066D">
          <w:rPr>
            <w:rFonts w:ascii="Arial" w:eastAsia="Arial" w:hAnsi="Arial" w:cs="Arial"/>
            <w:color w:val="0000FF"/>
            <w:sz w:val="22"/>
            <w:szCs w:val="22"/>
            <w:u w:val="single"/>
            <w:shd w:val="clear" w:color="auto" w:fill="FFFFFF"/>
          </w:rPr>
          <w:t>kimvestnik.ru</w:t>
        </w:r>
        <w:proofErr w:type="spellEnd"/>
        <w:r w:rsidR="00D6066D" w:rsidRPr="00D6066D">
          <w:rPr>
            <w:rFonts w:ascii="Arial" w:eastAsia="Arial" w:hAnsi="Arial" w:cs="Arial"/>
            <w:color w:val="0000FF"/>
            <w:sz w:val="22"/>
            <w:szCs w:val="22"/>
            <w:u w:val="single"/>
            <w:shd w:val="clear" w:color="auto" w:fill="FFFFFF"/>
          </w:rPr>
          <w:t>), Кимры,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102" w:history="1">
        <w:r w:rsidR="00D6066D" w:rsidRPr="00D6066D">
          <w:rPr>
            <w:rFonts w:ascii="Arial" w:eastAsia="Arial" w:hAnsi="Arial" w:cs="Arial"/>
            <w:color w:val="0000FF"/>
            <w:sz w:val="22"/>
            <w:szCs w:val="22"/>
            <w:u w:val="single"/>
            <w:shd w:val="clear" w:color="auto" w:fill="FFFFFF"/>
          </w:rPr>
          <w:t>Родная земля (</w:t>
        </w:r>
        <w:proofErr w:type="spellStart"/>
        <w:r w:rsidR="00D6066D" w:rsidRPr="00D6066D">
          <w:rPr>
            <w:rFonts w:ascii="Arial" w:eastAsia="Arial" w:hAnsi="Arial" w:cs="Arial"/>
            <w:color w:val="0000FF"/>
            <w:sz w:val="22"/>
            <w:szCs w:val="22"/>
            <w:u w:val="single"/>
            <w:shd w:val="clear" w:color="auto" w:fill="FFFFFF"/>
          </w:rPr>
          <w:t>r-zemlya.ru</w:t>
        </w:r>
        <w:proofErr w:type="spellEnd"/>
        <w:r w:rsidR="00D6066D" w:rsidRPr="00D6066D">
          <w:rPr>
            <w:rFonts w:ascii="Arial" w:eastAsia="Arial" w:hAnsi="Arial" w:cs="Arial"/>
            <w:color w:val="0000FF"/>
            <w:sz w:val="22"/>
            <w:szCs w:val="22"/>
            <w:u w:val="single"/>
            <w:shd w:val="clear" w:color="auto" w:fill="FFFFFF"/>
          </w:rPr>
          <w:t>), п. Рамешки,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103" w:history="1">
        <w:proofErr w:type="spellStart"/>
        <w:r w:rsidR="00D6066D" w:rsidRPr="00D6066D">
          <w:rPr>
            <w:rFonts w:ascii="Arial" w:eastAsia="Arial" w:hAnsi="Arial" w:cs="Arial"/>
            <w:color w:val="0000FF"/>
            <w:sz w:val="22"/>
            <w:szCs w:val="22"/>
            <w:u w:val="single"/>
            <w:shd w:val="clear" w:color="auto" w:fill="FFFFFF"/>
          </w:rPr>
          <w:t>Зубцовская</w:t>
        </w:r>
        <w:proofErr w:type="spellEnd"/>
        <w:r w:rsidR="00D6066D" w:rsidRPr="00D6066D">
          <w:rPr>
            <w:rFonts w:ascii="Arial" w:eastAsia="Arial" w:hAnsi="Arial" w:cs="Arial"/>
            <w:color w:val="0000FF"/>
            <w:sz w:val="22"/>
            <w:szCs w:val="22"/>
            <w:u w:val="single"/>
            <w:shd w:val="clear" w:color="auto" w:fill="FFFFFF"/>
          </w:rPr>
          <w:t xml:space="preserve"> жизнь (</w:t>
        </w:r>
        <w:proofErr w:type="spellStart"/>
        <w:r w:rsidR="00D6066D" w:rsidRPr="00D6066D">
          <w:rPr>
            <w:rFonts w:ascii="Arial" w:eastAsia="Arial" w:hAnsi="Arial" w:cs="Arial"/>
            <w:color w:val="0000FF"/>
            <w:sz w:val="22"/>
            <w:szCs w:val="22"/>
            <w:u w:val="single"/>
            <w:shd w:val="clear" w:color="auto" w:fill="FFFFFF"/>
          </w:rPr>
          <w:t>зубцовскаяжизнь.тверскаяобласть.рф</w:t>
        </w:r>
        <w:proofErr w:type="spellEnd"/>
        <w:r w:rsidR="00D6066D" w:rsidRPr="00D6066D">
          <w:rPr>
            <w:rFonts w:ascii="Arial" w:eastAsia="Arial" w:hAnsi="Arial" w:cs="Arial"/>
            <w:color w:val="0000FF"/>
            <w:sz w:val="22"/>
            <w:szCs w:val="22"/>
            <w:u w:val="single"/>
            <w:shd w:val="clear" w:color="auto" w:fill="FFFFFF"/>
          </w:rPr>
          <w:t>), Зубцов,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104" w:history="1">
        <w:r w:rsidR="00D6066D" w:rsidRPr="00D6066D">
          <w:rPr>
            <w:rFonts w:ascii="Arial" w:eastAsia="Arial" w:hAnsi="Arial" w:cs="Arial"/>
            <w:color w:val="0000FF"/>
            <w:sz w:val="22"/>
            <w:szCs w:val="22"/>
            <w:u w:val="single"/>
            <w:shd w:val="clear" w:color="auto" w:fill="FFFFFF"/>
          </w:rPr>
          <w:t>Тверь (</w:t>
        </w:r>
        <w:proofErr w:type="spellStart"/>
        <w:r w:rsidR="00D6066D" w:rsidRPr="00D6066D">
          <w:rPr>
            <w:rFonts w:ascii="Arial" w:eastAsia="Arial" w:hAnsi="Arial" w:cs="Arial"/>
            <w:color w:val="0000FF"/>
            <w:sz w:val="22"/>
            <w:szCs w:val="22"/>
            <w:u w:val="single"/>
            <w:shd w:val="clear" w:color="auto" w:fill="FFFFFF"/>
          </w:rPr>
          <w:t>toptver.ru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105" w:history="1">
        <w:r w:rsidR="00D6066D" w:rsidRPr="00D6066D">
          <w:rPr>
            <w:rFonts w:ascii="Arial" w:eastAsia="Arial" w:hAnsi="Arial" w:cs="Arial"/>
            <w:color w:val="0000FF"/>
            <w:sz w:val="22"/>
            <w:szCs w:val="22"/>
            <w:u w:val="single"/>
            <w:shd w:val="clear" w:color="auto" w:fill="FFFFFF"/>
          </w:rPr>
          <w:t>Ленинское знамя (</w:t>
        </w:r>
        <w:proofErr w:type="spellStart"/>
        <w:r w:rsidR="00D6066D" w:rsidRPr="00D6066D">
          <w:rPr>
            <w:rFonts w:ascii="Arial" w:eastAsia="Arial" w:hAnsi="Arial" w:cs="Arial"/>
            <w:color w:val="0000FF"/>
            <w:sz w:val="22"/>
            <w:szCs w:val="22"/>
            <w:u w:val="single"/>
            <w:shd w:val="clear" w:color="auto" w:fill="FFFFFF"/>
          </w:rPr>
          <w:t>leninskoeznamya.tverreg.ru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106" w:history="1">
        <w:proofErr w:type="spellStart"/>
        <w:r w:rsidR="00D6066D" w:rsidRPr="00D6066D">
          <w:rPr>
            <w:rFonts w:ascii="Arial" w:eastAsia="Arial" w:hAnsi="Arial" w:cs="Arial"/>
            <w:color w:val="0000FF"/>
            <w:sz w:val="22"/>
            <w:szCs w:val="22"/>
            <w:u w:val="single"/>
            <w:shd w:val="clear" w:color="auto" w:fill="FFFFFF"/>
          </w:rPr>
          <w:t>Бежецкая</w:t>
        </w:r>
        <w:proofErr w:type="spellEnd"/>
        <w:r w:rsidR="00D6066D" w:rsidRPr="00D6066D">
          <w:rPr>
            <w:rFonts w:ascii="Arial" w:eastAsia="Arial" w:hAnsi="Arial" w:cs="Arial"/>
            <w:color w:val="0000FF"/>
            <w:sz w:val="22"/>
            <w:szCs w:val="22"/>
            <w:u w:val="single"/>
            <w:shd w:val="clear" w:color="auto" w:fill="FFFFFF"/>
          </w:rPr>
          <w:t xml:space="preserve"> жизнь (</w:t>
        </w:r>
        <w:proofErr w:type="spellStart"/>
        <w:r w:rsidR="00D6066D" w:rsidRPr="00D6066D">
          <w:rPr>
            <w:rFonts w:ascii="Arial" w:eastAsia="Arial" w:hAnsi="Arial" w:cs="Arial"/>
            <w:color w:val="0000FF"/>
            <w:sz w:val="22"/>
            <w:szCs w:val="22"/>
            <w:u w:val="single"/>
            <w:shd w:val="clear" w:color="auto" w:fill="FFFFFF"/>
          </w:rPr>
          <w:t>bzgazeta.ru</w:t>
        </w:r>
        <w:proofErr w:type="spellEnd"/>
        <w:r w:rsidR="00D6066D" w:rsidRPr="00D6066D">
          <w:rPr>
            <w:rFonts w:ascii="Arial" w:eastAsia="Arial" w:hAnsi="Arial" w:cs="Arial"/>
            <w:color w:val="0000FF"/>
            <w:sz w:val="22"/>
            <w:szCs w:val="22"/>
            <w:u w:val="single"/>
            <w:shd w:val="clear" w:color="auto" w:fill="FFFFFF"/>
          </w:rPr>
          <w:t>), Бежецк,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107" w:history="1">
        <w:r w:rsidR="00D6066D" w:rsidRPr="00D6066D">
          <w:rPr>
            <w:rFonts w:ascii="Arial" w:eastAsia="Arial" w:hAnsi="Arial" w:cs="Arial"/>
            <w:color w:val="0000FF"/>
            <w:sz w:val="22"/>
            <w:szCs w:val="22"/>
            <w:u w:val="single"/>
            <w:shd w:val="clear" w:color="auto" w:fill="FFFFFF"/>
          </w:rPr>
          <w:t>ГТРК Тверь, Тверь,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108" w:history="1">
        <w:r w:rsidR="00D6066D" w:rsidRPr="00D6066D">
          <w:rPr>
            <w:rFonts w:ascii="Arial" w:eastAsia="Arial" w:hAnsi="Arial" w:cs="Arial"/>
            <w:color w:val="0000FF"/>
            <w:sz w:val="22"/>
            <w:szCs w:val="22"/>
            <w:u w:val="single"/>
            <w:shd w:val="clear" w:color="auto" w:fill="FFFFFF"/>
          </w:rPr>
          <w:t>Новая жизнь (</w:t>
        </w:r>
        <w:proofErr w:type="spellStart"/>
        <w:r w:rsidR="00D6066D" w:rsidRPr="00D6066D">
          <w:rPr>
            <w:rFonts w:ascii="Arial" w:eastAsia="Arial" w:hAnsi="Arial" w:cs="Arial"/>
            <w:color w:val="0000FF"/>
            <w:sz w:val="22"/>
            <w:szCs w:val="22"/>
            <w:u w:val="single"/>
            <w:shd w:val="clear" w:color="auto" w:fill="FFFFFF"/>
          </w:rPr>
          <w:t>новаяжизнь.тверскаяобласть.рф</w:t>
        </w:r>
        <w:proofErr w:type="spellEnd"/>
        <w:r w:rsidR="00D6066D" w:rsidRPr="00D6066D">
          <w:rPr>
            <w:rFonts w:ascii="Arial" w:eastAsia="Arial" w:hAnsi="Arial" w:cs="Arial"/>
            <w:color w:val="0000FF"/>
            <w:sz w:val="22"/>
            <w:szCs w:val="22"/>
            <w:u w:val="single"/>
            <w:shd w:val="clear" w:color="auto" w:fill="FFFFFF"/>
          </w:rPr>
          <w:t>), Бологое,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109" w:history="1">
        <w:r w:rsidR="00D6066D" w:rsidRPr="00D6066D">
          <w:rPr>
            <w:rFonts w:ascii="Arial" w:eastAsia="Arial" w:hAnsi="Arial" w:cs="Arial"/>
            <w:color w:val="0000FF"/>
            <w:sz w:val="22"/>
            <w:szCs w:val="22"/>
            <w:u w:val="single"/>
            <w:shd w:val="clear" w:color="auto" w:fill="FFFFFF"/>
          </w:rPr>
          <w:t>БНТВ (</w:t>
        </w:r>
        <w:proofErr w:type="spellStart"/>
        <w:r w:rsidR="00D6066D" w:rsidRPr="00D6066D">
          <w:rPr>
            <w:rFonts w:ascii="Arial" w:eastAsia="Arial" w:hAnsi="Arial" w:cs="Arial"/>
            <w:color w:val="0000FF"/>
            <w:sz w:val="22"/>
            <w:szCs w:val="22"/>
            <w:u w:val="single"/>
            <w:shd w:val="clear" w:color="auto" w:fill="FFFFFF"/>
          </w:rPr>
          <w:t>bntva.ru</w:t>
        </w:r>
        <w:proofErr w:type="spellEnd"/>
        <w:r w:rsidR="00D6066D" w:rsidRPr="00D6066D">
          <w:rPr>
            <w:rFonts w:ascii="Arial" w:eastAsia="Arial" w:hAnsi="Arial" w:cs="Arial"/>
            <w:color w:val="0000FF"/>
            <w:sz w:val="22"/>
            <w:szCs w:val="22"/>
            <w:u w:val="single"/>
            <w:shd w:val="clear" w:color="auto" w:fill="FFFFFF"/>
          </w:rPr>
          <w:t>), Бежецк, 28 февраля 2022</w:t>
        </w:r>
      </w:hyperlink>
    </w:p>
    <w:p w:rsidR="00D6066D" w:rsidRPr="00D6066D" w:rsidRDefault="005F72E0" w:rsidP="00D6066D">
      <w:pPr>
        <w:numPr>
          <w:ilvl w:val="0"/>
          <w:numId w:val="4"/>
        </w:numPr>
        <w:tabs>
          <w:tab w:val="left" w:pos="0"/>
          <w:tab w:val="left" w:pos="284"/>
        </w:tabs>
        <w:ind w:left="-142" w:firstLine="0"/>
        <w:rPr>
          <w:rFonts w:ascii="Arial" w:eastAsia="Arial" w:hAnsi="Arial" w:cs="Arial"/>
          <w:color w:val="0000FF"/>
          <w:sz w:val="22"/>
          <w:szCs w:val="22"/>
          <w:shd w:val="clear" w:color="auto" w:fill="FFFFFF"/>
        </w:rPr>
      </w:pPr>
      <w:hyperlink r:id="rId110" w:history="1">
        <w:r w:rsidR="00D6066D" w:rsidRPr="00D6066D">
          <w:rPr>
            <w:rFonts w:ascii="Arial" w:eastAsia="Arial" w:hAnsi="Arial" w:cs="Arial"/>
            <w:color w:val="0000FF"/>
            <w:sz w:val="22"/>
            <w:szCs w:val="22"/>
            <w:u w:val="single"/>
            <w:shd w:val="clear" w:color="auto" w:fill="FFFFFF"/>
          </w:rPr>
          <w:t>Новости Твери (tver-news.net), Тверь, 28 февраля 2022</w:t>
        </w:r>
      </w:hyperlink>
    </w:p>
    <w:p w:rsidR="00D6066D" w:rsidRPr="00D6066D" w:rsidRDefault="005F72E0" w:rsidP="00D6066D">
      <w:pPr>
        <w:tabs>
          <w:tab w:val="left" w:pos="0"/>
          <w:tab w:val="left" w:pos="284"/>
        </w:tabs>
        <w:spacing w:after="120"/>
        <w:ind w:left="-142"/>
        <w:jc w:val="right"/>
        <w:rPr>
          <w:rFonts w:ascii="Arial" w:eastAsia="Arial" w:hAnsi="Arial" w:cs="Arial"/>
          <w:color w:val="0000FF"/>
          <w:sz w:val="22"/>
          <w:szCs w:val="22"/>
          <w:shd w:val="clear" w:color="auto" w:fill="FFFFFF"/>
        </w:rPr>
      </w:pPr>
      <w:hyperlink w:anchor="tabtxt_1575050_1930072191" w:history="1">
        <w:r w:rsidR="00D6066D" w:rsidRPr="00D6066D">
          <w:rPr>
            <w:rFonts w:ascii="Arial" w:eastAsia="Arial" w:hAnsi="Arial" w:cs="Arial"/>
            <w:color w:val="0000FF"/>
            <w:sz w:val="22"/>
            <w:szCs w:val="22"/>
            <w:u w:val="single"/>
            <w:shd w:val="clear" w:color="auto" w:fill="FFFFFF"/>
          </w:rPr>
          <w:t>К заголовкам сообщений</w:t>
        </w:r>
      </w:hyperlink>
    </w:p>
    <w:p w:rsidR="00D6066D" w:rsidRPr="00D6066D" w:rsidRDefault="00D6066D" w:rsidP="00D6066D">
      <w:pPr>
        <w:tabs>
          <w:tab w:val="left" w:pos="0"/>
          <w:tab w:val="left" w:pos="284"/>
        </w:tabs>
        <w:ind w:left="-142"/>
        <w:rPr>
          <w:rFonts w:ascii="Arial" w:eastAsia="Arial" w:hAnsi="Arial" w:cs="Arial"/>
          <w:b/>
          <w:color w:val="000000"/>
          <w:sz w:val="22"/>
          <w:szCs w:val="22"/>
          <w:shd w:val="clear" w:color="auto" w:fill="FFFFFF"/>
        </w:rPr>
      </w:pPr>
      <w:r w:rsidRPr="00D6066D">
        <w:rPr>
          <w:rFonts w:ascii="Arial" w:eastAsia="Arial" w:hAnsi="Arial" w:cs="Arial"/>
          <w:b/>
          <w:color w:val="000000"/>
          <w:sz w:val="22"/>
          <w:szCs w:val="22"/>
          <w:shd w:val="clear" w:color="auto" w:fill="FFFFFF"/>
        </w:rPr>
        <w:t>Тверские ведомости (</w:t>
      </w:r>
      <w:proofErr w:type="spellStart"/>
      <w:r w:rsidRPr="00D6066D">
        <w:rPr>
          <w:rFonts w:ascii="Arial" w:eastAsia="Arial" w:hAnsi="Arial" w:cs="Arial"/>
          <w:b/>
          <w:color w:val="000000"/>
          <w:sz w:val="22"/>
          <w:szCs w:val="22"/>
          <w:shd w:val="clear" w:color="auto" w:fill="FFFFFF"/>
        </w:rPr>
        <w:t>vedtver.ru</w:t>
      </w:r>
      <w:proofErr w:type="spellEnd"/>
      <w:r w:rsidRPr="00D6066D">
        <w:rPr>
          <w:rFonts w:ascii="Arial" w:eastAsia="Arial" w:hAnsi="Arial" w:cs="Arial"/>
          <w:b/>
          <w:color w:val="000000"/>
          <w:sz w:val="22"/>
          <w:szCs w:val="22"/>
          <w:shd w:val="clear" w:color="auto" w:fill="FFFFFF"/>
        </w:rPr>
        <w:t>), Тверь, 28 февраля 2022</w:t>
      </w:r>
    </w:p>
    <w:p w:rsidR="00D6066D" w:rsidRPr="00D6066D" w:rsidRDefault="00D6066D" w:rsidP="00D6066D">
      <w:pPr>
        <w:tabs>
          <w:tab w:val="left" w:pos="0"/>
          <w:tab w:val="left" w:pos="284"/>
        </w:tabs>
        <w:ind w:left="-142"/>
        <w:jc w:val="both"/>
        <w:outlineLvl w:val="1"/>
        <w:rPr>
          <w:rFonts w:ascii="Arial" w:eastAsia="Arial" w:hAnsi="Arial" w:cs="Arial"/>
          <w:color w:val="000000"/>
          <w:sz w:val="22"/>
          <w:szCs w:val="22"/>
          <w:shd w:val="clear" w:color="auto" w:fill="FFFFFF"/>
        </w:rPr>
      </w:pPr>
      <w:bookmarkStart w:id="23" w:name="ant_1575050_1930281822"/>
      <w:r w:rsidRPr="00D6066D">
        <w:rPr>
          <w:rFonts w:ascii="Arial" w:eastAsia="Arial" w:hAnsi="Arial" w:cs="Arial"/>
          <w:color w:val="000000"/>
          <w:sz w:val="22"/>
          <w:szCs w:val="22"/>
          <w:shd w:val="clear" w:color="auto" w:fill="FFFFFF"/>
        </w:rPr>
        <w:t>НА ЗАСЕДАНИИ ПРАВИТЕЛЬСТВА ТВЕРСКОЙ ОБЛАСТИ ОБСУДЯТ ПОДГОТОВКУ К ПРОПУСКУ ВЕСЕННЕГО ПОЛОВОДЬЯ</w:t>
      </w:r>
      <w:bookmarkEnd w:id="23"/>
    </w:p>
    <w:p w:rsidR="00D6066D" w:rsidRPr="00D6066D" w:rsidRDefault="00D6066D" w:rsidP="00D6066D">
      <w:pPr>
        <w:tabs>
          <w:tab w:val="left" w:pos="0"/>
          <w:tab w:val="left" w:pos="284"/>
        </w:tabs>
        <w:ind w:left="-142"/>
        <w:jc w:val="both"/>
        <w:rPr>
          <w:rFonts w:ascii="Arial" w:eastAsia="Arial" w:hAnsi="Arial" w:cs="Arial"/>
          <w:color w:val="000000"/>
          <w:sz w:val="22"/>
          <w:szCs w:val="22"/>
          <w:shd w:val="clear" w:color="auto" w:fill="FFFFFF"/>
        </w:rPr>
      </w:pPr>
      <w:r w:rsidRPr="00D6066D">
        <w:rPr>
          <w:rFonts w:ascii="Arial" w:eastAsia="Arial" w:hAnsi="Arial" w:cs="Arial"/>
          <w:color w:val="000000"/>
          <w:sz w:val="22"/>
          <w:szCs w:val="22"/>
          <w:shd w:val="clear" w:color="auto" w:fill="FFFFFF"/>
        </w:rPr>
        <w:t xml:space="preserve">На заседании Правительства Тверской области, которое 1 марта проведет губернатор </w:t>
      </w:r>
      <w:r w:rsidRPr="00D6066D">
        <w:rPr>
          <w:rFonts w:ascii="Arial" w:eastAsia="Arial" w:hAnsi="Arial" w:cs="Arial"/>
          <w:color w:val="000000"/>
          <w:sz w:val="22"/>
          <w:szCs w:val="22"/>
          <w:shd w:val="clear" w:color="auto" w:fill="C0C0C0"/>
        </w:rPr>
        <w:t xml:space="preserve">Игорь </w:t>
      </w:r>
      <w:proofErr w:type="spellStart"/>
      <w:r w:rsidRPr="00D6066D">
        <w:rPr>
          <w:rFonts w:ascii="Arial" w:eastAsia="Arial" w:hAnsi="Arial" w:cs="Arial"/>
          <w:color w:val="000000"/>
          <w:sz w:val="22"/>
          <w:szCs w:val="22"/>
          <w:shd w:val="clear" w:color="auto" w:fill="C0C0C0"/>
        </w:rPr>
        <w:t>Руденя</w:t>
      </w:r>
      <w:proofErr w:type="spellEnd"/>
      <w:r w:rsidRPr="00D6066D">
        <w:rPr>
          <w:rFonts w:ascii="Arial" w:eastAsia="Arial" w:hAnsi="Arial" w:cs="Arial"/>
          <w:color w:val="000000"/>
          <w:sz w:val="22"/>
          <w:szCs w:val="22"/>
          <w:shd w:val="clear" w:color="auto" w:fill="FFFFFF"/>
        </w:rPr>
        <w:t xml:space="preserve">, обсудят подготовку к безаварийному пропуску весеннего половодья на территории </w:t>
      </w:r>
      <w:proofErr w:type="spellStart"/>
      <w:r w:rsidRPr="00D6066D">
        <w:rPr>
          <w:rFonts w:ascii="Arial" w:eastAsia="Arial" w:hAnsi="Arial" w:cs="Arial"/>
          <w:color w:val="000000"/>
          <w:sz w:val="22"/>
          <w:szCs w:val="22"/>
          <w:shd w:val="clear" w:color="auto" w:fill="FFFFFF"/>
        </w:rPr>
        <w:t>Верхневолжья</w:t>
      </w:r>
      <w:proofErr w:type="spellEnd"/>
      <w:r w:rsidRPr="00D6066D">
        <w:rPr>
          <w:rFonts w:ascii="Arial" w:eastAsia="Arial" w:hAnsi="Arial" w:cs="Arial"/>
          <w:color w:val="000000"/>
          <w:sz w:val="22"/>
          <w:szCs w:val="22"/>
          <w:shd w:val="clear" w:color="auto" w:fill="FFFFFF"/>
        </w:rPr>
        <w:t xml:space="preserve">... </w:t>
      </w:r>
    </w:p>
    <w:p w:rsidR="00D6066D" w:rsidRPr="00D6066D" w:rsidRDefault="005F72E0" w:rsidP="00D6066D">
      <w:pPr>
        <w:tabs>
          <w:tab w:val="left" w:pos="0"/>
          <w:tab w:val="left" w:pos="284"/>
        </w:tabs>
        <w:ind w:left="-142"/>
        <w:rPr>
          <w:rFonts w:ascii="Arial" w:eastAsia="Arial" w:hAnsi="Arial" w:cs="Arial"/>
          <w:color w:val="0000FF"/>
          <w:sz w:val="22"/>
          <w:szCs w:val="22"/>
          <w:shd w:val="clear" w:color="auto" w:fill="FFFFFF"/>
        </w:rPr>
      </w:pPr>
      <w:hyperlink r:id="rId111" w:history="1">
        <w:r w:rsidR="00D6066D" w:rsidRPr="00D6066D">
          <w:rPr>
            <w:rFonts w:ascii="Arial" w:eastAsia="Arial" w:hAnsi="Arial" w:cs="Arial"/>
            <w:color w:val="0000FF"/>
            <w:sz w:val="22"/>
            <w:szCs w:val="22"/>
            <w:u w:val="single"/>
            <w:shd w:val="clear" w:color="auto" w:fill="FFFFFF"/>
          </w:rPr>
          <w:t>https://vedtver.ru/news/society/na-zasedanii-pravitelstva-tverskoj-oblasti-obsudjat-podgotovku-k-propusku-vesennego-polovodja/</w:t>
        </w:r>
      </w:hyperlink>
    </w:p>
    <w:p w:rsidR="00D6066D" w:rsidRPr="00D6066D" w:rsidRDefault="00D6066D" w:rsidP="00D6066D">
      <w:pPr>
        <w:tabs>
          <w:tab w:val="left" w:pos="0"/>
          <w:tab w:val="left" w:pos="284"/>
        </w:tabs>
        <w:spacing w:before="120"/>
        <w:ind w:left="-142"/>
        <w:rPr>
          <w:rFonts w:ascii="Arial" w:eastAsia="Arial" w:hAnsi="Arial" w:cs="Arial"/>
          <w:color w:val="000000"/>
          <w:sz w:val="22"/>
          <w:szCs w:val="22"/>
          <w:u w:val="single"/>
          <w:shd w:val="clear" w:color="auto" w:fill="FFFFFF"/>
        </w:rPr>
      </w:pPr>
      <w:r w:rsidRPr="00D6066D">
        <w:rPr>
          <w:rFonts w:ascii="Arial" w:eastAsia="Arial" w:hAnsi="Arial" w:cs="Arial"/>
          <w:color w:val="000000"/>
          <w:sz w:val="22"/>
          <w:szCs w:val="22"/>
          <w:u w:val="single"/>
          <w:shd w:val="clear" w:color="auto" w:fill="FFFFFF"/>
        </w:rPr>
        <w:t>Сообщения по событию:</w:t>
      </w:r>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12" w:history="1">
        <w:r w:rsidR="00D6066D" w:rsidRPr="00D6066D">
          <w:rPr>
            <w:rFonts w:ascii="Arial" w:eastAsia="Arial" w:hAnsi="Arial" w:cs="Arial"/>
            <w:color w:val="0000FF"/>
            <w:sz w:val="22"/>
            <w:szCs w:val="22"/>
            <w:u w:val="single"/>
            <w:shd w:val="clear" w:color="auto" w:fill="FFFFFF"/>
          </w:rPr>
          <w:t>Главный региональный (</w:t>
        </w:r>
        <w:proofErr w:type="spellStart"/>
        <w:r w:rsidR="00D6066D" w:rsidRPr="00D6066D">
          <w:rPr>
            <w:rFonts w:ascii="Arial" w:eastAsia="Arial" w:hAnsi="Arial" w:cs="Arial"/>
            <w:color w:val="0000FF"/>
            <w:sz w:val="22"/>
            <w:szCs w:val="22"/>
            <w:u w:val="single"/>
            <w:shd w:val="clear" w:color="auto" w:fill="FFFFFF"/>
          </w:rPr>
          <w:t>glavny.tv</w:t>
        </w:r>
        <w:proofErr w:type="spellEnd"/>
        <w:r w:rsidR="00D6066D" w:rsidRPr="00D6066D">
          <w:rPr>
            <w:rFonts w:ascii="Arial" w:eastAsia="Arial" w:hAnsi="Arial" w:cs="Arial"/>
            <w:color w:val="0000FF"/>
            <w:sz w:val="22"/>
            <w:szCs w:val="22"/>
            <w:u w:val="single"/>
            <w:shd w:val="clear" w:color="auto" w:fill="FFFFFF"/>
          </w:rPr>
          <w:t>), Смоленск,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13" w:history="1">
        <w:r w:rsidR="00D6066D" w:rsidRPr="00D6066D">
          <w:rPr>
            <w:rFonts w:ascii="Arial" w:eastAsia="Arial" w:hAnsi="Arial" w:cs="Arial"/>
            <w:color w:val="0000FF"/>
            <w:sz w:val="22"/>
            <w:szCs w:val="22"/>
            <w:u w:val="single"/>
            <w:shd w:val="clear" w:color="auto" w:fill="FFFFFF"/>
          </w:rPr>
          <w:t>Бельская правда (</w:t>
        </w:r>
        <w:proofErr w:type="spellStart"/>
        <w:r w:rsidR="00D6066D" w:rsidRPr="00D6066D">
          <w:rPr>
            <w:rFonts w:ascii="Arial" w:eastAsia="Arial" w:hAnsi="Arial" w:cs="Arial"/>
            <w:color w:val="0000FF"/>
            <w:sz w:val="22"/>
            <w:szCs w:val="22"/>
            <w:u w:val="single"/>
            <w:shd w:val="clear" w:color="auto" w:fill="FFFFFF"/>
          </w:rPr>
          <w:t>бельскаяправда.тверскаяобласть.рф</w:t>
        </w:r>
        <w:proofErr w:type="spellEnd"/>
        <w:r w:rsidR="00D6066D" w:rsidRPr="00D6066D">
          <w:rPr>
            <w:rFonts w:ascii="Arial" w:eastAsia="Arial" w:hAnsi="Arial" w:cs="Arial"/>
            <w:color w:val="0000FF"/>
            <w:sz w:val="22"/>
            <w:szCs w:val="22"/>
            <w:u w:val="single"/>
            <w:shd w:val="clear" w:color="auto" w:fill="FFFFFF"/>
          </w:rPr>
          <w:t>), Белый,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14" w:history="1">
        <w:proofErr w:type="spellStart"/>
        <w:r w:rsidR="00D6066D" w:rsidRPr="00D6066D">
          <w:rPr>
            <w:rFonts w:ascii="Arial" w:eastAsia="Arial" w:hAnsi="Arial" w:cs="Arial"/>
            <w:color w:val="0000FF"/>
            <w:sz w:val="22"/>
            <w:szCs w:val="22"/>
            <w:u w:val="single"/>
            <w:shd w:val="clear" w:color="auto" w:fill="FFFFFF"/>
          </w:rPr>
          <w:t>Сандовские</w:t>
        </w:r>
        <w:proofErr w:type="spellEnd"/>
        <w:r w:rsidR="00D6066D" w:rsidRPr="00D6066D">
          <w:rPr>
            <w:rFonts w:ascii="Arial" w:eastAsia="Arial" w:hAnsi="Arial" w:cs="Arial"/>
            <w:color w:val="0000FF"/>
            <w:sz w:val="22"/>
            <w:szCs w:val="22"/>
            <w:u w:val="single"/>
            <w:shd w:val="clear" w:color="auto" w:fill="FFFFFF"/>
          </w:rPr>
          <w:t xml:space="preserve"> вести (</w:t>
        </w:r>
        <w:proofErr w:type="spellStart"/>
        <w:r w:rsidR="00D6066D" w:rsidRPr="00D6066D">
          <w:rPr>
            <w:rFonts w:ascii="Arial" w:eastAsia="Arial" w:hAnsi="Arial" w:cs="Arial"/>
            <w:color w:val="0000FF"/>
            <w:sz w:val="22"/>
            <w:szCs w:val="22"/>
            <w:u w:val="single"/>
            <w:shd w:val="clear" w:color="auto" w:fill="FFFFFF"/>
          </w:rPr>
          <w:t>сандовскиевести.тверскаяобласть.рф</w:t>
        </w:r>
        <w:proofErr w:type="spellEnd"/>
        <w:r w:rsidR="00D6066D" w:rsidRPr="00D6066D">
          <w:rPr>
            <w:rFonts w:ascii="Arial" w:eastAsia="Arial" w:hAnsi="Arial" w:cs="Arial"/>
            <w:color w:val="0000FF"/>
            <w:sz w:val="22"/>
            <w:szCs w:val="22"/>
            <w:u w:val="single"/>
            <w:shd w:val="clear" w:color="auto" w:fill="FFFFFF"/>
          </w:rPr>
          <w:t>), п.г.т. Сандово,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15" w:history="1">
        <w:r w:rsidR="00D6066D" w:rsidRPr="00D6066D">
          <w:rPr>
            <w:rFonts w:ascii="Arial" w:eastAsia="Arial" w:hAnsi="Arial" w:cs="Arial"/>
            <w:color w:val="0000FF"/>
            <w:sz w:val="22"/>
            <w:szCs w:val="22"/>
            <w:u w:val="single"/>
            <w:shd w:val="clear" w:color="auto" w:fill="FFFFFF"/>
          </w:rPr>
          <w:t>Наша жизнь (</w:t>
        </w:r>
        <w:proofErr w:type="spellStart"/>
        <w:r w:rsidR="00D6066D" w:rsidRPr="00D6066D">
          <w:rPr>
            <w:rFonts w:ascii="Arial" w:eastAsia="Arial" w:hAnsi="Arial" w:cs="Arial"/>
            <w:color w:val="0000FF"/>
            <w:sz w:val="22"/>
            <w:szCs w:val="22"/>
            <w:u w:val="single"/>
            <w:shd w:val="clear" w:color="auto" w:fill="FFFFFF"/>
          </w:rPr>
          <w:t>нашажизнь.тверскаяобласть.рф</w:t>
        </w:r>
        <w:proofErr w:type="spellEnd"/>
        <w:r w:rsidR="00D6066D" w:rsidRPr="00D6066D">
          <w:rPr>
            <w:rFonts w:ascii="Arial" w:eastAsia="Arial" w:hAnsi="Arial" w:cs="Arial"/>
            <w:color w:val="0000FF"/>
            <w:sz w:val="22"/>
            <w:szCs w:val="22"/>
            <w:u w:val="single"/>
            <w:shd w:val="clear" w:color="auto" w:fill="FFFFFF"/>
          </w:rPr>
          <w:t>), Лихославль,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16" w:history="1">
        <w:r w:rsidR="00D6066D" w:rsidRPr="00D6066D">
          <w:rPr>
            <w:rFonts w:ascii="Arial" w:eastAsia="Arial" w:hAnsi="Arial" w:cs="Arial"/>
            <w:color w:val="0000FF"/>
            <w:sz w:val="22"/>
            <w:szCs w:val="22"/>
            <w:u w:val="single"/>
            <w:shd w:val="clear" w:color="auto" w:fill="FFFFFF"/>
          </w:rPr>
          <w:t>Тверской проспект (</w:t>
        </w:r>
        <w:proofErr w:type="spellStart"/>
        <w:r w:rsidR="00D6066D" w:rsidRPr="00D6066D">
          <w:rPr>
            <w:rFonts w:ascii="Arial" w:eastAsia="Arial" w:hAnsi="Arial" w:cs="Arial"/>
            <w:color w:val="0000FF"/>
            <w:sz w:val="22"/>
            <w:szCs w:val="22"/>
            <w:u w:val="single"/>
            <w:shd w:val="clear" w:color="auto" w:fill="FFFFFF"/>
          </w:rPr>
          <w:t>tp.tver.ru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17" w:history="1">
        <w:proofErr w:type="spellStart"/>
        <w:r w:rsidR="00D6066D" w:rsidRPr="00D6066D">
          <w:rPr>
            <w:rFonts w:ascii="Arial" w:eastAsia="Arial" w:hAnsi="Arial" w:cs="Arial"/>
            <w:color w:val="0000FF"/>
            <w:sz w:val="22"/>
            <w:szCs w:val="22"/>
            <w:u w:val="single"/>
            <w:shd w:val="clear" w:color="auto" w:fill="FFFFFF"/>
          </w:rPr>
          <w:t>Зубцовская</w:t>
        </w:r>
        <w:proofErr w:type="spellEnd"/>
        <w:r w:rsidR="00D6066D" w:rsidRPr="00D6066D">
          <w:rPr>
            <w:rFonts w:ascii="Arial" w:eastAsia="Arial" w:hAnsi="Arial" w:cs="Arial"/>
            <w:color w:val="0000FF"/>
            <w:sz w:val="22"/>
            <w:szCs w:val="22"/>
            <w:u w:val="single"/>
            <w:shd w:val="clear" w:color="auto" w:fill="FFFFFF"/>
          </w:rPr>
          <w:t xml:space="preserve"> жизнь (</w:t>
        </w:r>
        <w:proofErr w:type="spellStart"/>
        <w:r w:rsidR="00D6066D" w:rsidRPr="00D6066D">
          <w:rPr>
            <w:rFonts w:ascii="Arial" w:eastAsia="Arial" w:hAnsi="Arial" w:cs="Arial"/>
            <w:color w:val="0000FF"/>
            <w:sz w:val="22"/>
            <w:szCs w:val="22"/>
            <w:u w:val="single"/>
            <w:shd w:val="clear" w:color="auto" w:fill="FFFFFF"/>
          </w:rPr>
          <w:t>зубцовскаяжизнь.тверскаяобласть.рф</w:t>
        </w:r>
        <w:proofErr w:type="spellEnd"/>
        <w:r w:rsidR="00D6066D" w:rsidRPr="00D6066D">
          <w:rPr>
            <w:rFonts w:ascii="Arial" w:eastAsia="Arial" w:hAnsi="Arial" w:cs="Arial"/>
            <w:color w:val="0000FF"/>
            <w:sz w:val="22"/>
            <w:szCs w:val="22"/>
            <w:u w:val="single"/>
            <w:shd w:val="clear" w:color="auto" w:fill="FFFFFF"/>
          </w:rPr>
          <w:t>), Зубцов,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18" w:history="1">
        <w:r w:rsidR="00D6066D" w:rsidRPr="00D6066D">
          <w:rPr>
            <w:rFonts w:ascii="Arial" w:eastAsia="Arial" w:hAnsi="Arial" w:cs="Arial"/>
            <w:color w:val="0000FF"/>
            <w:sz w:val="22"/>
            <w:szCs w:val="22"/>
            <w:u w:val="single"/>
            <w:shd w:val="clear" w:color="auto" w:fill="FFFFFF"/>
          </w:rPr>
          <w:t>Караван Ярмарка (</w:t>
        </w:r>
        <w:proofErr w:type="spellStart"/>
        <w:r w:rsidR="00D6066D" w:rsidRPr="00D6066D">
          <w:rPr>
            <w:rFonts w:ascii="Arial" w:eastAsia="Arial" w:hAnsi="Arial" w:cs="Arial"/>
            <w:color w:val="0000FF"/>
            <w:sz w:val="22"/>
            <w:szCs w:val="22"/>
            <w:u w:val="single"/>
            <w:shd w:val="clear" w:color="auto" w:fill="FFFFFF"/>
          </w:rPr>
          <w:t>karavantver.ru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19" w:history="1">
        <w:r w:rsidR="00D6066D" w:rsidRPr="00D6066D">
          <w:rPr>
            <w:rFonts w:ascii="Arial" w:eastAsia="Arial" w:hAnsi="Arial" w:cs="Arial"/>
            <w:color w:val="0000FF"/>
            <w:sz w:val="22"/>
            <w:szCs w:val="22"/>
            <w:u w:val="single"/>
            <w:shd w:val="clear" w:color="auto" w:fill="FFFFFF"/>
          </w:rPr>
          <w:t>Знамя (</w:t>
        </w:r>
        <w:proofErr w:type="spellStart"/>
        <w:r w:rsidR="00D6066D" w:rsidRPr="00D6066D">
          <w:rPr>
            <w:rFonts w:ascii="Arial" w:eastAsia="Arial" w:hAnsi="Arial" w:cs="Arial"/>
            <w:color w:val="0000FF"/>
            <w:sz w:val="22"/>
            <w:szCs w:val="22"/>
            <w:u w:val="single"/>
            <w:shd w:val="clear" w:color="auto" w:fill="FFFFFF"/>
          </w:rPr>
          <w:t>kuvznama.ru</w:t>
        </w:r>
        <w:proofErr w:type="spellEnd"/>
        <w:r w:rsidR="00D6066D" w:rsidRPr="00D6066D">
          <w:rPr>
            <w:rFonts w:ascii="Arial" w:eastAsia="Arial" w:hAnsi="Arial" w:cs="Arial"/>
            <w:color w:val="0000FF"/>
            <w:sz w:val="22"/>
            <w:szCs w:val="22"/>
            <w:u w:val="single"/>
            <w:shd w:val="clear" w:color="auto" w:fill="FFFFFF"/>
          </w:rPr>
          <w:t>), Кувшиново,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20" w:history="1">
        <w:r w:rsidR="00D6066D" w:rsidRPr="00D6066D">
          <w:rPr>
            <w:rFonts w:ascii="Arial" w:eastAsia="Arial" w:hAnsi="Arial" w:cs="Arial"/>
            <w:color w:val="0000FF"/>
            <w:sz w:val="22"/>
            <w:szCs w:val="22"/>
            <w:u w:val="single"/>
            <w:shd w:val="clear" w:color="auto" w:fill="FFFFFF"/>
          </w:rPr>
          <w:t>Московский Комсомолец (</w:t>
        </w:r>
        <w:proofErr w:type="spellStart"/>
        <w:r w:rsidR="00D6066D" w:rsidRPr="00D6066D">
          <w:rPr>
            <w:rFonts w:ascii="Arial" w:eastAsia="Arial" w:hAnsi="Arial" w:cs="Arial"/>
            <w:color w:val="0000FF"/>
            <w:sz w:val="22"/>
            <w:szCs w:val="22"/>
            <w:u w:val="single"/>
            <w:shd w:val="clear" w:color="auto" w:fill="FFFFFF"/>
          </w:rPr>
          <w:t>tver.mk.ru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21" w:history="1">
        <w:r w:rsidR="00D6066D" w:rsidRPr="00D6066D">
          <w:rPr>
            <w:rFonts w:ascii="Arial" w:eastAsia="Arial" w:hAnsi="Arial" w:cs="Arial"/>
            <w:color w:val="0000FF"/>
            <w:sz w:val="22"/>
            <w:szCs w:val="22"/>
            <w:u w:val="single"/>
            <w:shd w:val="clear" w:color="auto" w:fill="FFFFFF"/>
          </w:rPr>
          <w:t>Родная земля (</w:t>
        </w:r>
        <w:proofErr w:type="spellStart"/>
        <w:r w:rsidR="00D6066D" w:rsidRPr="00D6066D">
          <w:rPr>
            <w:rFonts w:ascii="Arial" w:eastAsia="Arial" w:hAnsi="Arial" w:cs="Arial"/>
            <w:color w:val="0000FF"/>
            <w:sz w:val="22"/>
            <w:szCs w:val="22"/>
            <w:u w:val="single"/>
            <w:shd w:val="clear" w:color="auto" w:fill="FFFFFF"/>
          </w:rPr>
          <w:t>r-zemlya.ru</w:t>
        </w:r>
        <w:proofErr w:type="spellEnd"/>
        <w:r w:rsidR="00D6066D" w:rsidRPr="00D6066D">
          <w:rPr>
            <w:rFonts w:ascii="Arial" w:eastAsia="Arial" w:hAnsi="Arial" w:cs="Arial"/>
            <w:color w:val="0000FF"/>
            <w:sz w:val="22"/>
            <w:szCs w:val="22"/>
            <w:u w:val="single"/>
            <w:shd w:val="clear" w:color="auto" w:fill="FFFFFF"/>
          </w:rPr>
          <w:t>), п. Рамешки,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22" w:history="1">
        <w:r w:rsidR="00D6066D" w:rsidRPr="00D6066D">
          <w:rPr>
            <w:rFonts w:ascii="Arial" w:eastAsia="Arial" w:hAnsi="Arial" w:cs="Arial"/>
            <w:color w:val="0000FF"/>
            <w:sz w:val="22"/>
            <w:szCs w:val="22"/>
            <w:u w:val="single"/>
            <w:shd w:val="clear" w:color="auto" w:fill="FFFFFF"/>
          </w:rPr>
          <w:t>Авангард (</w:t>
        </w:r>
        <w:proofErr w:type="spellStart"/>
        <w:r w:rsidR="00D6066D" w:rsidRPr="00D6066D">
          <w:rPr>
            <w:rFonts w:ascii="Arial" w:eastAsia="Arial" w:hAnsi="Arial" w:cs="Arial"/>
            <w:color w:val="0000FF"/>
            <w:sz w:val="22"/>
            <w:szCs w:val="22"/>
            <w:u w:val="single"/>
            <w:shd w:val="clear" w:color="auto" w:fill="FFFFFF"/>
          </w:rPr>
          <w:t>авангард.тверскаяобласть.рф</w:t>
        </w:r>
        <w:proofErr w:type="spellEnd"/>
        <w:r w:rsidR="00D6066D" w:rsidRPr="00D6066D">
          <w:rPr>
            <w:rFonts w:ascii="Arial" w:eastAsia="Arial" w:hAnsi="Arial" w:cs="Arial"/>
            <w:color w:val="0000FF"/>
            <w:sz w:val="22"/>
            <w:szCs w:val="22"/>
            <w:u w:val="single"/>
            <w:shd w:val="clear" w:color="auto" w:fill="FFFFFF"/>
          </w:rPr>
          <w:t>), Западная Двина,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23" w:history="1">
        <w:r w:rsidR="00D6066D" w:rsidRPr="00D6066D">
          <w:rPr>
            <w:rFonts w:ascii="Arial" w:eastAsia="Arial" w:hAnsi="Arial" w:cs="Arial"/>
            <w:color w:val="0000FF"/>
            <w:sz w:val="22"/>
            <w:szCs w:val="22"/>
            <w:u w:val="single"/>
            <w:shd w:val="clear" w:color="auto" w:fill="FFFFFF"/>
          </w:rPr>
          <w:t>Жарковский вестник (</w:t>
        </w:r>
        <w:proofErr w:type="spellStart"/>
        <w:r w:rsidR="00D6066D" w:rsidRPr="00D6066D">
          <w:rPr>
            <w:rFonts w:ascii="Arial" w:eastAsia="Arial" w:hAnsi="Arial" w:cs="Arial"/>
            <w:color w:val="0000FF"/>
            <w:sz w:val="22"/>
            <w:szCs w:val="22"/>
            <w:u w:val="single"/>
            <w:shd w:val="clear" w:color="auto" w:fill="FFFFFF"/>
          </w:rPr>
          <w:t>жарковскийвестник.тверскаяобласть.рф</w:t>
        </w:r>
        <w:proofErr w:type="spellEnd"/>
        <w:r w:rsidR="00D6066D" w:rsidRPr="00D6066D">
          <w:rPr>
            <w:rFonts w:ascii="Arial" w:eastAsia="Arial" w:hAnsi="Arial" w:cs="Arial"/>
            <w:color w:val="0000FF"/>
            <w:sz w:val="22"/>
            <w:szCs w:val="22"/>
            <w:u w:val="single"/>
            <w:shd w:val="clear" w:color="auto" w:fill="FFFFFF"/>
          </w:rPr>
          <w:t>)</w:t>
        </w:r>
        <w:r w:rsidR="00E10129">
          <w:rPr>
            <w:rFonts w:ascii="Arial" w:eastAsia="Arial" w:hAnsi="Arial" w:cs="Arial"/>
            <w:color w:val="0000FF"/>
            <w:sz w:val="22"/>
            <w:szCs w:val="22"/>
            <w:u w:val="single"/>
            <w:shd w:val="clear" w:color="auto" w:fill="FFFFFF"/>
          </w:rPr>
          <w:t xml:space="preserve">, </w:t>
        </w:r>
        <w:r w:rsidR="00D6066D" w:rsidRPr="00D6066D">
          <w:rPr>
            <w:rFonts w:ascii="Arial" w:eastAsia="Arial" w:hAnsi="Arial" w:cs="Arial"/>
            <w:color w:val="0000FF"/>
            <w:sz w:val="22"/>
            <w:szCs w:val="22"/>
            <w:u w:val="single"/>
            <w:shd w:val="clear" w:color="auto" w:fill="FFFFFF"/>
          </w:rPr>
          <w:t>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24" w:history="1">
        <w:proofErr w:type="spellStart"/>
        <w:r w:rsidR="00D6066D" w:rsidRPr="00D6066D">
          <w:rPr>
            <w:rFonts w:ascii="Arial" w:eastAsia="Arial" w:hAnsi="Arial" w:cs="Arial"/>
            <w:color w:val="0000FF"/>
            <w:sz w:val="22"/>
            <w:szCs w:val="22"/>
            <w:u w:val="single"/>
            <w:shd w:val="clear" w:color="auto" w:fill="FFFFFF"/>
          </w:rPr>
          <w:t>Андреапольские</w:t>
        </w:r>
        <w:proofErr w:type="spellEnd"/>
        <w:r w:rsidR="00D6066D" w:rsidRPr="00D6066D">
          <w:rPr>
            <w:rFonts w:ascii="Arial" w:eastAsia="Arial" w:hAnsi="Arial" w:cs="Arial"/>
            <w:color w:val="0000FF"/>
            <w:sz w:val="22"/>
            <w:szCs w:val="22"/>
            <w:u w:val="single"/>
            <w:shd w:val="clear" w:color="auto" w:fill="FFFFFF"/>
          </w:rPr>
          <w:t xml:space="preserve"> вести (</w:t>
        </w:r>
        <w:proofErr w:type="spellStart"/>
        <w:r w:rsidR="00D6066D" w:rsidRPr="00D6066D">
          <w:rPr>
            <w:rFonts w:ascii="Arial" w:eastAsia="Arial" w:hAnsi="Arial" w:cs="Arial"/>
            <w:color w:val="0000FF"/>
            <w:sz w:val="22"/>
            <w:szCs w:val="22"/>
            <w:u w:val="single"/>
            <w:shd w:val="clear" w:color="auto" w:fill="FFFFFF"/>
          </w:rPr>
          <w:t>андреапольскиевести.тверскаяобласть.рф</w:t>
        </w:r>
        <w:proofErr w:type="spellEnd"/>
        <w:r w:rsidR="00D6066D" w:rsidRPr="00D6066D">
          <w:rPr>
            <w:rFonts w:ascii="Arial" w:eastAsia="Arial" w:hAnsi="Arial" w:cs="Arial"/>
            <w:color w:val="0000FF"/>
            <w:sz w:val="22"/>
            <w:szCs w:val="22"/>
            <w:u w:val="single"/>
            <w:shd w:val="clear" w:color="auto" w:fill="FFFFFF"/>
          </w:rPr>
          <w:t xml:space="preserve">), </w:t>
        </w:r>
        <w:proofErr w:type="spellStart"/>
        <w:r w:rsidR="00D6066D" w:rsidRPr="00D6066D">
          <w:rPr>
            <w:rFonts w:ascii="Arial" w:eastAsia="Arial" w:hAnsi="Arial" w:cs="Arial"/>
            <w:color w:val="0000FF"/>
            <w:sz w:val="22"/>
            <w:szCs w:val="22"/>
            <w:u w:val="single"/>
            <w:shd w:val="clear" w:color="auto" w:fill="FFFFFF"/>
          </w:rPr>
          <w:t>Андреаполь</w:t>
        </w:r>
        <w:proofErr w:type="spellEnd"/>
        <w:r w:rsidR="00D6066D" w:rsidRPr="00D6066D">
          <w:rPr>
            <w:rFonts w:ascii="Arial" w:eastAsia="Arial" w:hAnsi="Arial" w:cs="Arial"/>
            <w:color w:val="0000FF"/>
            <w:sz w:val="22"/>
            <w:szCs w:val="22"/>
            <w:u w:val="single"/>
            <w:shd w:val="clear" w:color="auto" w:fill="FFFFFF"/>
          </w:rPr>
          <w:t>,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25" w:history="1">
        <w:r w:rsidR="00D6066D" w:rsidRPr="00D6066D">
          <w:rPr>
            <w:rFonts w:ascii="Arial" w:eastAsia="Arial" w:hAnsi="Arial" w:cs="Arial"/>
            <w:color w:val="0000FF"/>
            <w:sz w:val="22"/>
            <w:szCs w:val="22"/>
            <w:u w:val="single"/>
            <w:shd w:val="clear" w:color="auto" w:fill="FFFFFF"/>
          </w:rPr>
          <w:t>Лесной вестник (</w:t>
        </w:r>
        <w:proofErr w:type="spellStart"/>
        <w:r w:rsidR="00D6066D" w:rsidRPr="00D6066D">
          <w:rPr>
            <w:rFonts w:ascii="Arial" w:eastAsia="Arial" w:hAnsi="Arial" w:cs="Arial"/>
            <w:color w:val="0000FF"/>
            <w:sz w:val="22"/>
            <w:szCs w:val="22"/>
            <w:u w:val="single"/>
            <w:shd w:val="clear" w:color="auto" w:fill="FFFFFF"/>
          </w:rPr>
          <w:t>леснойвестник.тверскаяобласть.рф</w:t>
        </w:r>
        <w:proofErr w:type="spellEnd"/>
        <w:r w:rsidR="00D6066D" w:rsidRPr="00D6066D">
          <w:rPr>
            <w:rFonts w:ascii="Arial" w:eastAsia="Arial" w:hAnsi="Arial" w:cs="Arial"/>
            <w:color w:val="0000FF"/>
            <w:sz w:val="22"/>
            <w:szCs w:val="22"/>
            <w:u w:val="single"/>
            <w:shd w:val="clear" w:color="auto" w:fill="FFFFFF"/>
          </w:rPr>
          <w:t>), с. Лесное (Тверская обл.),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26" w:history="1">
        <w:r w:rsidR="00D6066D" w:rsidRPr="00D6066D">
          <w:rPr>
            <w:rFonts w:ascii="Arial" w:eastAsia="Arial" w:hAnsi="Arial" w:cs="Arial"/>
            <w:color w:val="0000FF"/>
            <w:sz w:val="22"/>
            <w:szCs w:val="22"/>
            <w:u w:val="single"/>
            <w:shd w:val="clear" w:color="auto" w:fill="FFFFFF"/>
          </w:rPr>
          <w:t>Коммунар (</w:t>
        </w:r>
        <w:proofErr w:type="spellStart"/>
        <w:r w:rsidR="00D6066D" w:rsidRPr="00D6066D">
          <w:rPr>
            <w:rFonts w:ascii="Arial" w:eastAsia="Arial" w:hAnsi="Arial" w:cs="Arial"/>
            <w:color w:val="0000FF"/>
            <w:sz w:val="22"/>
            <w:szCs w:val="22"/>
            <w:u w:val="single"/>
            <w:shd w:val="clear" w:color="auto" w:fill="FFFFFF"/>
          </w:rPr>
          <w:t>коммунар.тверскаяобласть.рф</w:t>
        </w:r>
        <w:proofErr w:type="spellEnd"/>
        <w:r w:rsidR="00D6066D" w:rsidRPr="00D6066D">
          <w:rPr>
            <w:rFonts w:ascii="Arial" w:eastAsia="Arial" w:hAnsi="Arial" w:cs="Arial"/>
            <w:color w:val="0000FF"/>
            <w:sz w:val="22"/>
            <w:szCs w:val="22"/>
            <w:u w:val="single"/>
            <w:shd w:val="clear" w:color="auto" w:fill="FFFFFF"/>
          </w:rPr>
          <w:t>), п. Фирово,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27" w:history="1">
        <w:proofErr w:type="spellStart"/>
        <w:r w:rsidR="00D6066D" w:rsidRPr="00D6066D">
          <w:rPr>
            <w:rFonts w:ascii="Arial" w:eastAsia="Arial" w:hAnsi="Arial" w:cs="Arial"/>
            <w:color w:val="0000FF"/>
            <w:sz w:val="22"/>
            <w:szCs w:val="22"/>
            <w:u w:val="single"/>
            <w:shd w:val="clear" w:color="auto" w:fill="FFFFFF"/>
          </w:rPr>
          <w:t>Спировские</w:t>
        </w:r>
        <w:proofErr w:type="spellEnd"/>
        <w:r w:rsidR="00D6066D" w:rsidRPr="00D6066D">
          <w:rPr>
            <w:rFonts w:ascii="Arial" w:eastAsia="Arial" w:hAnsi="Arial" w:cs="Arial"/>
            <w:color w:val="0000FF"/>
            <w:sz w:val="22"/>
            <w:szCs w:val="22"/>
            <w:u w:val="single"/>
            <w:shd w:val="clear" w:color="auto" w:fill="FFFFFF"/>
          </w:rPr>
          <w:t xml:space="preserve"> известия (</w:t>
        </w:r>
        <w:proofErr w:type="spellStart"/>
        <w:r w:rsidR="00D6066D" w:rsidRPr="00D6066D">
          <w:rPr>
            <w:rFonts w:ascii="Arial" w:eastAsia="Arial" w:hAnsi="Arial" w:cs="Arial"/>
            <w:color w:val="0000FF"/>
            <w:sz w:val="22"/>
            <w:szCs w:val="22"/>
            <w:u w:val="single"/>
            <w:shd w:val="clear" w:color="auto" w:fill="FFFFFF"/>
          </w:rPr>
          <w:t>спировскиеизвестия.тверскаяобласть.рф</w:t>
        </w:r>
        <w:proofErr w:type="spellEnd"/>
        <w:r w:rsidR="00D6066D" w:rsidRPr="00D6066D">
          <w:rPr>
            <w:rFonts w:ascii="Arial" w:eastAsia="Arial" w:hAnsi="Arial" w:cs="Arial"/>
            <w:color w:val="0000FF"/>
            <w:sz w:val="22"/>
            <w:szCs w:val="22"/>
            <w:u w:val="single"/>
            <w:shd w:val="clear" w:color="auto" w:fill="FFFFFF"/>
          </w:rPr>
          <w:t>), п. Спирово,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28" w:history="1">
        <w:r w:rsidR="00D6066D" w:rsidRPr="00D6066D">
          <w:rPr>
            <w:rFonts w:ascii="Arial" w:eastAsia="Arial" w:hAnsi="Arial" w:cs="Arial"/>
            <w:color w:val="0000FF"/>
            <w:sz w:val="22"/>
            <w:szCs w:val="22"/>
            <w:u w:val="single"/>
            <w:shd w:val="clear" w:color="auto" w:fill="FFFFFF"/>
          </w:rPr>
          <w:t>Вперед (</w:t>
        </w:r>
        <w:proofErr w:type="spellStart"/>
        <w:r w:rsidR="00D6066D" w:rsidRPr="00D6066D">
          <w:rPr>
            <w:rFonts w:ascii="Arial" w:eastAsia="Arial" w:hAnsi="Arial" w:cs="Arial"/>
            <w:color w:val="0000FF"/>
            <w:sz w:val="22"/>
            <w:szCs w:val="22"/>
            <w:u w:val="single"/>
            <w:shd w:val="clear" w:color="auto" w:fill="FFFFFF"/>
          </w:rPr>
          <w:t>вперед.тверскаяобласть.рф</w:t>
        </w:r>
        <w:proofErr w:type="spellEnd"/>
        <w:r w:rsidR="00D6066D" w:rsidRPr="00D6066D">
          <w:rPr>
            <w:rFonts w:ascii="Arial" w:eastAsia="Arial" w:hAnsi="Arial" w:cs="Arial"/>
            <w:color w:val="0000FF"/>
            <w:sz w:val="22"/>
            <w:szCs w:val="22"/>
            <w:u w:val="single"/>
            <w:shd w:val="clear" w:color="auto" w:fill="FFFFFF"/>
          </w:rPr>
          <w:t>), Калязин,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29" w:history="1">
        <w:proofErr w:type="spellStart"/>
        <w:r w:rsidR="00D6066D" w:rsidRPr="00D6066D">
          <w:rPr>
            <w:rFonts w:ascii="Arial" w:eastAsia="Arial" w:hAnsi="Arial" w:cs="Arial"/>
            <w:color w:val="0000FF"/>
            <w:sz w:val="22"/>
            <w:szCs w:val="22"/>
            <w:u w:val="single"/>
            <w:shd w:val="clear" w:color="auto" w:fill="FFFFFF"/>
          </w:rPr>
          <w:t>Вышневолоцкая</w:t>
        </w:r>
        <w:proofErr w:type="spellEnd"/>
        <w:r w:rsidR="00D6066D" w:rsidRPr="00D6066D">
          <w:rPr>
            <w:rFonts w:ascii="Arial" w:eastAsia="Arial" w:hAnsi="Arial" w:cs="Arial"/>
            <w:color w:val="0000FF"/>
            <w:sz w:val="22"/>
            <w:szCs w:val="22"/>
            <w:u w:val="single"/>
            <w:shd w:val="clear" w:color="auto" w:fill="FFFFFF"/>
          </w:rPr>
          <w:t xml:space="preserve"> правда (</w:t>
        </w:r>
        <w:proofErr w:type="spellStart"/>
        <w:r w:rsidR="00D6066D" w:rsidRPr="00D6066D">
          <w:rPr>
            <w:rFonts w:ascii="Arial" w:eastAsia="Arial" w:hAnsi="Arial" w:cs="Arial"/>
            <w:color w:val="0000FF"/>
            <w:sz w:val="22"/>
            <w:szCs w:val="22"/>
            <w:u w:val="single"/>
            <w:shd w:val="clear" w:color="auto" w:fill="FFFFFF"/>
          </w:rPr>
          <w:t>вышневолоцкаяправда.тверскаяобласть.рф</w:t>
        </w:r>
        <w:proofErr w:type="spellEnd"/>
        <w:r w:rsidR="00D6066D" w:rsidRPr="00D6066D">
          <w:rPr>
            <w:rFonts w:ascii="Arial" w:eastAsia="Arial" w:hAnsi="Arial" w:cs="Arial"/>
            <w:color w:val="0000FF"/>
            <w:sz w:val="22"/>
            <w:szCs w:val="22"/>
            <w:u w:val="single"/>
            <w:shd w:val="clear" w:color="auto" w:fill="FFFFFF"/>
          </w:rPr>
          <w:t>)</w:t>
        </w:r>
        <w:r w:rsidR="00E10129">
          <w:rPr>
            <w:rFonts w:ascii="Arial" w:eastAsia="Arial" w:hAnsi="Arial" w:cs="Arial"/>
            <w:color w:val="0000FF"/>
            <w:sz w:val="22"/>
            <w:szCs w:val="22"/>
            <w:u w:val="single"/>
            <w:shd w:val="clear" w:color="auto" w:fill="FFFFFF"/>
          </w:rPr>
          <w:t xml:space="preserve">, </w:t>
        </w:r>
        <w:r w:rsidR="00D6066D" w:rsidRPr="00D6066D">
          <w:rPr>
            <w:rFonts w:ascii="Arial" w:eastAsia="Arial" w:hAnsi="Arial" w:cs="Arial"/>
            <w:color w:val="0000FF"/>
            <w:sz w:val="22"/>
            <w:szCs w:val="22"/>
            <w:u w:val="single"/>
            <w:shd w:val="clear" w:color="auto" w:fill="FFFFFF"/>
          </w:rPr>
          <w:t>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30" w:history="1">
        <w:r w:rsidR="00D6066D" w:rsidRPr="00D6066D">
          <w:rPr>
            <w:rFonts w:ascii="Arial" w:eastAsia="Arial" w:hAnsi="Arial" w:cs="Arial"/>
            <w:color w:val="0000FF"/>
            <w:sz w:val="22"/>
            <w:szCs w:val="22"/>
            <w:u w:val="single"/>
            <w:shd w:val="clear" w:color="auto" w:fill="FFFFFF"/>
          </w:rPr>
          <w:t>ГТРК Тверь, Тверь,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31" w:history="1">
        <w:proofErr w:type="spellStart"/>
        <w:r w:rsidR="00D6066D" w:rsidRPr="00D6066D">
          <w:rPr>
            <w:rFonts w:ascii="Arial" w:eastAsia="Arial" w:hAnsi="Arial" w:cs="Arial"/>
            <w:color w:val="0000FF"/>
            <w:sz w:val="22"/>
            <w:szCs w:val="22"/>
            <w:u w:val="single"/>
            <w:shd w:val="clear" w:color="auto" w:fill="FFFFFF"/>
          </w:rPr>
          <w:t>Молоковский</w:t>
        </w:r>
        <w:proofErr w:type="spellEnd"/>
        <w:r w:rsidR="00D6066D" w:rsidRPr="00D6066D">
          <w:rPr>
            <w:rFonts w:ascii="Arial" w:eastAsia="Arial" w:hAnsi="Arial" w:cs="Arial"/>
            <w:color w:val="0000FF"/>
            <w:sz w:val="22"/>
            <w:szCs w:val="22"/>
            <w:u w:val="single"/>
            <w:shd w:val="clear" w:color="auto" w:fill="FFFFFF"/>
          </w:rPr>
          <w:t xml:space="preserve"> край (</w:t>
        </w:r>
        <w:proofErr w:type="spellStart"/>
        <w:r w:rsidR="00D6066D" w:rsidRPr="00D6066D">
          <w:rPr>
            <w:rFonts w:ascii="Arial" w:eastAsia="Arial" w:hAnsi="Arial" w:cs="Arial"/>
            <w:color w:val="0000FF"/>
            <w:sz w:val="22"/>
            <w:szCs w:val="22"/>
            <w:u w:val="single"/>
            <w:shd w:val="clear" w:color="auto" w:fill="FFFFFF"/>
          </w:rPr>
          <w:t>молоковскийкрай.тверскаяобласть.рф</w:t>
        </w:r>
        <w:proofErr w:type="spellEnd"/>
        <w:r w:rsidR="00D6066D" w:rsidRPr="00D6066D">
          <w:rPr>
            <w:rFonts w:ascii="Arial" w:eastAsia="Arial" w:hAnsi="Arial" w:cs="Arial"/>
            <w:color w:val="0000FF"/>
            <w:sz w:val="22"/>
            <w:szCs w:val="22"/>
            <w:u w:val="single"/>
            <w:shd w:val="clear" w:color="auto" w:fill="FFFFFF"/>
          </w:rPr>
          <w:t>), п. Молоково,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32" w:history="1">
        <w:r w:rsidR="00D6066D" w:rsidRPr="00D6066D">
          <w:rPr>
            <w:rFonts w:ascii="Arial" w:eastAsia="Arial" w:hAnsi="Arial" w:cs="Arial"/>
            <w:color w:val="0000FF"/>
            <w:sz w:val="22"/>
            <w:szCs w:val="22"/>
            <w:u w:val="single"/>
            <w:shd w:val="clear" w:color="auto" w:fill="FFFFFF"/>
          </w:rPr>
          <w:t>Край справедливости (ks-region69.com), Тверь,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33" w:history="1">
        <w:r w:rsidR="00D6066D" w:rsidRPr="00D6066D">
          <w:rPr>
            <w:rFonts w:ascii="Arial" w:eastAsia="Arial" w:hAnsi="Arial" w:cs="Arial"/>
            <w:color w:val="0000FF"/>
            <w:sz w:val="22"/>
            <w:szCs w:val="22"/>
            <w:u w:val="single"/>
            <w:shd w:val="clear" w:color="auto" w:fill="FFFFFF"/>
          </w:rPr>
          <w:t>Новая жизнь (</w:t>
        </w:r>
        <w:proofErr w:type="spellStart"/>
        <w:r w:rsidR="00D6066D" w:rsidRPr="00D6066D">
          <w:rPr>
            <w:rFonts w:ascii="Arial" w:eastAsia="Arial" w:hAnsi="Arial" w:cs="Arial"/>
            <w:color w:val="0000FF"/>
            <w:sz w:val="22"/>
            <w:szCs w:val="22"/>
            <w:u w:val="single"/>
            <w:shd w:val="clear" w:color="auto" w:fill="FFFFFF"/>
          </w:rPr>
          <w:t>новаяжизнь.тверскаяобласть.рф</w:t>
        </w:r>
        <w:proofErr w:type="spellEnd"/>
        <w:r w:rsidR="00D6066D" w:rsidRPr="00D6066D">
          <w:rPr>
            <w:rFonts w:ascii="Arial" w:eastAsia="Arial" w:hAnsi="Arial" w:cs="Arial"/>
            <w:color w:val="0000FF"/>
            <w:sz w:val="22"/>
            <w:szCs w:val="22"/>
            <w:u w:val="single"/>
            <w:shd w:val="clear" w:color="auto" w:fill="FFFFFF"/>
          </w:rPr>
          <w:t>), Бологое,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34" w:history="1">
        <w:r w:rsidR="00D6066D" w:rsidRPr="00D6066D">
          <w:rPr>
            <w:rFonts w:ascii="Arial" w:eastAsia="Arial" w:hAnsi="Arial" w:cs="Arial"/>
            <w:color w:val="0000FF"/>
            <w:sz w:val="22"/>
            <w:szCs w:val="22"/>
            <w:u w:val="single"/>
            <w:shd w:val="clear" w:color="auto" w:fill="FFFFFF"/>
          </w:rPr>
          <w:t>Ленинское знамя (</w:t>
        </w:r>
        <w:proofErr w:type="spellStart"/>
        <w:r w:rsidR="00D6066D" w:rsidRPr="00D6066D">
          <w:rPr>
            <w:rFonts w:ascii="Arial" w:eastAsia="Arial" w:hAnsi="Arial" w:cs="Arial"/>
            <w:color w:val="0000FF"/>
            <w:sz w:val="22"/>
            <w:szCs w:val="22"/>
            <w:u w:val="single"/>
            <w:shd w:val="clear" w:color="auto" w:fill="FFFFFF"/>
          </w:rPr>
          <w:t>leninskoeznamya.tverreg.ru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35" w:history="1">
        <w:r w:rsidR="00D6066D" w:rsidRPr="00D6066D">
          <w:rPr>
            <w:rFonts w:ascii="Arial" w:eastAsia="Arial" w:hAnsi="Arial" w:cs="Arial"/>
            <w:color w:val="0000FF"/>
            <w:sz w:val="22"/>
            <w:szCs w:val="22"/>
            <w:u w:val="single"/>
            <w:shd w:val="clear" w:color="auto" w:fill="FFFFFF"/>
          </w:rPr>
          <w:t>Тверская жизнь (</w:t>
        </w:r>
        <w:proofErr w:type="spellStart"/>
        <w:r w:rsidR="00D6066D" w:rsidRPr="00D6066D">
          <w:rPr>
            <w:rFonts w:ascii="Arial" w:eastAsia="Arial" w:hAnsi="Arial" w:cs="Arial"/>
            <w:color w:val="0000FF"/>
            <w:sz w:val="22"/>
            <w:szCs w:val="22"/>
            <w:u w:val="single"/>
            <w:shd w:val="clear" w:color="auto" w:fill="FFFFFF"/>
          </w:rPr>
          <w:t>tverlife.ru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36" w:history="1">
        <w:proofErr w:type="spellStart"/>
        <w:r w:rsidR="00D6066D" w:rsidRPr="00D6066D">
          <w:rPr>
            <w:rFonts w:ascii="Arial" w:eastAsia="Arial" w:hAnsi="Arial" w:cs="Arial"/>
            <w:color w:val="0000FF"/>
            <w:sz w:val="22"/>
            <w:szCs w:val="22"/>
            <w:u w:val="single"/>
            <w:shd w:val="clear" w:color="auto" w:fill="FFFFFF"/>
          </w:rPr>
          <w:t>Бежецкая</w:t>
        </w:r>
        <w:proofErr w:type="spellEnd"/>
        <w:r w:rsidR="00D6066D" w:rsidRPr="00D6066D">
          <w:rPr>
            <w:rFonts w:ascii="Arial" w:eastAsia="Arial" w:hAnsi="Arial" w:cs="Arial"/>
            <w:color w:val="0000FF"/>
            <w:sz w:val="22"/>
            <w:szCs w:val="22"/>
            <w:u w:val="single"/>
            <w:shd w:val="clear" w:color="auto" w:fill="FFFFFF"/>
          </w:rPr>
          <w:t xml:space="preserve"> жизнь (</w:t>
        </w:r>
        <w:proofErr w:type="spellStart"/>
        <w:r w:rsidR="00D6066D" w:rsidRPr="00D6066D">
          <w:rPr>
            <w:rFonts w:ascii="Arial" w:eastAsia="Arial" w:hAnsi="Arial" w:cs="Arial"/>
            <w:color w:val="0000FF"/>
            <w:sz w:val="22"/>
            <w:szCs w:val="22"/>
            <w:u w:val="single"/>
            <w:shd w:val="clear" w:color="auto" w:fill="FFFFFF"/>
          </w:rPr>
          <w:t>bzgazeta.ru</w:t>
        </w:r>
        <w:proofErr w:type="spellEnd"/>
        <w:r w:rsidR="00D6066D" w:rsidRPr="00D6066D">
          <w:rPr>
            <w:rFonts w:ascii="Arial" w:eastAsia="Arial" w:hAnsi="Arial" w:cs="Arial"/>
            <w:color w:val="0000FF"/>
            <w:sz w:val="22"/>
            <w:szCs w:val="22"/>
            <w:u w:val="single"/>
            <w:shd w:val="clear" w:color="auto" w:fill="FFFFFF"/>
          </w:rPr>
          <w:t>), Бежецк,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37" w:history="1">
        <w:r w:rsidR="00D6066D" w:rsidRPr="00D6066D">
          <w:rPr>
            <w:rFonts w:ascii="Arial" w:eastAsia="Arial" w:hAnsi="Arial" w:cs="Arial"/>
            <w:color w:val="0000FF"/>
            <w:sz w:val="22"/>
            <w:szCs w:val="22"/>
            <w:u w:val="single"/>
            <w:shd w:val="clear" w:color="auto" w:fill="FFFFFF"/>
          </w:rPr>
          <w:t>Заря (</w:t>
        </w:r>
        <w:proofErr w:type="spellStart"/>
        <w:r w:rsidR="00D6066D" w:rsidRPr="00D6066D">
          <w:rPr>
            <w:rFonts w:ascii="Arial" w:eastAsia="Arial" w:hAnsi="Arial" w:cs="Arial"/>
            <w:color w:val="0000FF"/>
            <w:sz w:val="22"/>
            <w:szCs w:val="22"/>
            <w:u w:val="single"/>
            <w:shd w:val="clear" w:color="auto" w:fill="FFFFFF"/>
          </w:rPr>
          <w:t>konzarya.ru</w:t>
        </w:r>
        <w:proofErr w:type="spellEnd"/>
        <w:r w:rsidR="00D6066D" w:rsidRPr="00D6066D">
          <w:rPr>
            <w:rFonts w:ascii="Arial" w:eastAsia="Arial" w:hAnsi="Arial" w:cs="Arial"/>
            <w:color w:val="0000FF"/>
            <w:sz w:val="22"/>
            <w:szCs w:val="22"/>
            <w:u w:val="single"/>
            <w:shd w:val="clear" w:color="auto" w:fill="FFFFFF"/>
          </w:rPr>
          <w:t>), Конаково,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38" w:history="1">
        <w:proofErr w:type="spellStart"/>
        <w:r w:rsidR="00D6066D" w:rsidRPr="00D6066D">
          <w:rPr>
            <w:rFonts w:ascii="Arial" w:eastAsia="Arial" w:hAnsi="Arial" w:cs="Arial"/>
            <w:color w:val="0000FF"/>
            <w:sz w:val="22"/>
            <w:szCs w:val="22"/>
            <w:u w:val="single"/>
            <w:shd w:val="clear" w:color="auto" w:fill="FFFFFF"/>
          </w:rPr>
          <w:t>Удомельская</w:t>
        </w:r>
        <w:proofErr w:type="spellEnd"/>
        <w:r w:rsidR="00D6066D" w:rsidRPr="00D6066D">
          <w:rPr>
            <w:rFonts w:ascii="Arial" w:eastAsia="Arial" w:hAnsi="Arial" w:cs="Arial"/>
            <w:color w:val="0000FF"/>
            <w:sz w:val="22"/>
            <w:szCs w:val="22"/>
            <w:u w:val="single"/>
            <w:shd w:val="clear" w:color="auto" w:fill="FFFFFF"/>
          </w:rPr>
          <w:t xml:space="preserve"> газета (</w:t>
        </w:r>
        <w:proofErr w:type="spellStart"/>
        <w:r w:rsidR="00D6066D" w:rsidRPr="00D6066D">
          <w:rPr>
            <w:rFonts w:ascii="Arial" w:eastAsia="Arial" w:hAnsi="Arial" w:cs="Arial"/>
            <w:color w:val="0000FF"/>
            <w:sz w:val="22"/>
            <w:szCs w:val="22"/>
            <w:u w:val="single"/>
            <w:shd w:val="clear" w:color="auto" w:fill="FFFFFF"/>
          </w:rPr>
          <w:t>udomelskaya-gazeta.ru</w:t>
        </w:r>
        <w:proofErr w:type="spellEnd"/>
        <w:r w:rsidR="00D6066D" w:rsidRPr="00D6066D">
          <w:rPr>
            <w:rFonts w:ascii="Arial" w:eastAsia="Arial" w:hAnsi="Arial" w:cs="Arial"/>
            <w:color w:val="0000FF"/>
            <w:sz w:val="22"/>
            <w:szCs w:val="22"/>
            <w:u w:val="single"/>
            <w:shd w:val="clear" w:color="auto" w:fill="FFFFFF"/>
          </w:rPr>
          <w:t>), Удомля,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39" w:history="1">
        <w:r w:rsidR="00D6066D" w:rsidRPr="00D6066D">
          <w:rPr>
            <w:rFonts w:ascii="Arial" w:eastAsia="Arial" w:hAnsi="Arial" w:cs="Arial"/>
            <w:color w:val="0000FF"/>
            <w:sz w:val="22"/>
            <w:szCs w:val="22"/>
            <w:u w:val="single"/>
            <w:shd w:val="clear" w:color="auto" w:fill="FFFFFF"/>
          </w:rPr>
          <w:t>Новости Твери (tver-news.net), Тверь, 28 февраля 2022</w:t>
        </w:r>
      </w:hyperlink>
    </w:p>
    <w:p w:rsidR="00D6066D" w:rsidRPr="00D6066D" w:rsidRDefault="005F72E0" w:rsidP="00D6066D">
      <w:pPr>
        <w:numPr>
          <w:ilvl w:val="0"/>
          <w:numId w:val="5"/>
        </w:numPr>
        <w:tabs>
          <w:tab w:val="left" w:pos="0"/>
          <w:tab w:val="left" w:pos="284"/>
        </w:tabs>
        <w:ind w:left="-142" w:firstLine="0"/>
        <w:rPr>
          <w:rFonts w:ascii="Arial" w:eastAsia="Arial" w:hAnsi="Arial" w:cs="Arial"/>
          <w:color w:val="0000FF"/>
          <w:sz w:val="22"/>
          <w:szCs w:val="22"/>
          <w:shd w:val="clear" w:color="auto" w:fill="FFFFFF"/>
        </w:rPr>
      </w:pPr>
      <w:hyperlink r:id="rId140" w:history="1">
        <w:r w:rsidR="00D6066D" w:rsidRPr="00D6066D">
          <w:rPr>
            <w:rFonts w:ascii="Arial" w:eastAsia="Arial" w:hAnsi="Arial" w:cs="Arial"/>
            <w:color w:val="0000FF"/>
            <w:sz w:val="22"/>
            <w:szCs w:val="22"/>
            <w:u w:val="single"/>
            <w:shd w:val="clear" w:color="auto" w:fill="FFFFFF"/>
          </w:rPr>
          <w:t>Новости Твери (tver-news.net), Тверь, 28 февраля 2022</w:t>
        </w:r>
      </w:hyperlink>
    </w:p>
    <w:p w:rsidR="00D6066D" w:rsidRPr="00D6066D" w:rsidRDefault="005F72E0" w:rsidP="00D6066D">
      <w:pPr>
        <w:tabs>
          <w:tab w:val="left" w:pos="0"/>
          <w:tab w:val="left" w:pos="284"/>
        </w:tabs>
        <w:spacing w:after="120"/>
        <w:ind w:left="-142"/>
        <w:jc w:val="right"/>
        <w:rPr>
          <w:rFonts w:ascii="Arial" w:eastAsia="Arial" w:hAnsi="Arial" w:cs="Arial"/>
          <w:color w:val="0000FF"/>
          <w:sz w:val="22"/>
          <w:szCs w:val="22"/>
          <w:shd w:val="clear" w:color="auto" w:fill="FFFFFF"/>
        </w:rPr>
      </w:pPr>
      <w:hyperlink w:anchor="tabtxt_1575050_1930281822" w:history="1">
        <w:r w:rsidR="00D6066D" w:rsidRPr="00D6066D">
          <w:rPr>
            <w:rFonts w:ascii="Arial" w:eastAsia="Arial" w:hAnsi="Arial" w:cs="Arial"/>
            <w:color w:val="0000FF"/>
            <w:sz w:val="22"/>
            <w:szCs w:val="22"/>
            <w:u w:val="single"/>
            <w:shd w:val="clear" w:color="auto" w:fill="FFFFFF"/>
          </w:rPr>
          <w:t>К заголовкам сообщений</w:t>
        </w:r>
      </w:hyperlink>
    </w:p>
    <w:p w:rsidR="00C56D67" w:rsidRDefault="00C56D67" w:rsidP="00D6066D">
      <w:pPr>
        <w:tabs>
          <w:tab w:val="left" w:pos="0"/>
          <w:tab w:val="left" w:pos="284"/>
        </w:tabs>
        <w:ind w:left="-142"/>
        <w:rPr>
          <w:rFonts w:ascii="Arial" w:eastAsia="Arial" w:hAnsi="Arial" w:cs="Arial"/>
          <w:b/>
          <w:color w:val="000000"/>
          <w:sz w:val="22"/>
          <w:szCs w:val="22"/>
          <w:shd w:val="clear" w:color="auto" w:fill="FFFFFF"/>
        </w:rPr>
      </w:pPr>
    </w:p>
    <w:p w:rsidR="00D6066D" w:rsidRPr="00D6066D" w:rsidRDefault="00D6066D" w:rsidP="00D6066D">
      <w:pPr>
        <w:tabs>
          <w:tab w:val="left" w:pos="0"/>
          <w:tab w:val="left" w:pos="284"/>
        </w:tabs>
        <w:ind w:left="-142"/>
        <w:rPr>
          <w:rFonts w:ascii="Arial" w:eastAsia="Arial" w:hAnsi="Arial" w:cs="Arial"/>
          <w:b/>
          <w:color w:val="000000"/>
          <w:sz w:val="22"/>
          <w:szCs w:val="22"/>
          <w:shd w:val="clear" w:color="auto" w:fill="FFFFFF"/>
        </w:rPr>
      </w:pPr>
      <w:r w:rsidRPr="00D6066D">
        <w:rPr>
          <w:rFonts w:ascii="Arial" w:eastAsia="Arial" w:hAnsi="Arial" w:cs="Arial"/>
          <w:b/>
          <w:color w:val="000000"/>
          <w:sz w:val="22"/>
          <w:szCs w:val="22"/>
          <w:shd w:val="clear" w:color="auto" w:fill="FFFFFF"/>
        </w:rPr>
        <w:t>ТАСС, Москва, 28 февраля 2022</w:t>
      </w:r>
    </w:p>
    <w:p w:rsidR="00D6066D" w:rsidRPr="00D6066D" w:rsidRDefault="00D6066D" w:rsidP="00D6066D">
      <w:pPr>
        <w:tabs>
          <w:tab w:val="left" w:pos="0"/>
          <w:tab w:val="left" w:pos="284"/>
        </w:tabs>
        <w:ind w:left="-142"/>
        <w:jc w:val="both"/>
        <w:outlineLvl w:val="1"/>
        <w:rPr>
          <w:rFonts w:ascii="Arial" w:eastAsia="Arial" w:hAnsi="Arial" w:cs="Arial"/>
          <w:color w:val="000000"/>
          <w:sz w:val="22"/>
          <w:szCs w:val="22"/>
          <w:shd w:val="clear" w:color="auto" w:fill="FFFFFF"/>
        </w:rPr>
      </w:pPr>
      <w:bookmarkStart w:id="24" w:name="ant_1575050_1930628317"/>
      <w:r w:rsidRPr="00D6066D">
        <w:rPr>
          <w:rFonts w:ascii="Arial" w:eastAsia="Arial" w:hAnsi="Arial" w:cs="Arial"/>
          <w:color w:val="000000"/>
          <w:sz w:val="22"/>
          <w:szCs w:val="22"/>
          <w:shd w:val="clear" w:color="auto" w:fill="FFFFFF"/>
        </w:rPr>
        <w:t>ВЛАСТИ ТВЕРСКОЙ ОБЛАСТИ РЕШИЛИ НЕ ПОВЫШАТЬ СТАВКИ ПО ЗАЙМАМ ДЛЯ ПРЕДПРИНИМАТЕЛЕЙ РЕГИОНА</w:t>
      </w:r>
      <w:bookmarkEnd w:id="24"/>
    </w:p>
    <w:p w:rsidR="00D6066D" w:rsidRPr="00D6066D" w:rsidRDefault="00D6066D" w:rsidP="00D6066D">
      <w:pPr>
        <w:tabs>
          <w:tab w:val="left" w:pos="0"/>
          <w:tab w:val="left" w:pos="284"/>
        </w:tabs>
        <w:ind w:left="-142"/>
        <w:jc w:val="both"/>
        <w:rPr>
          <w:rFonts w:ascii="Arial" w:eastAsia="Arial" w:hAnsi="Arial" w:cs="Arial"/>
          <w:color w:val="000000"/>
          <w:sz w:val="22"/>
          <w:szCs w:val="22"/>
          <w:shd w:val="clear" w:color="auto" w:fill="FFFFFF"/>
        </w:rPr>
      </w:pPr>
      <w:r w:rsidRPr="00D6066D">
        <w:rPr>
          <w:rFonts w:ascii="Arial" w:eastAsia="Arial" w:hAnsi="Arial" w:cs="Arial"/>
          <w:color w:val="000000"/>
          <w:sz w:val="22"/>
          <w:szCs w:val="22"/>
          <w:shd w:val="clear" w:color="auto" w:fill="FFFFFF"/>
        </w:rPr>
        <w:t xml:space="preserve">"Правительством Тверской области по поручению губернатора </w:t>
      </w:r>
      <w:r w:rsidRPr="00D6066D">
        <w:rPr>
          <w:rFonts w:ascii="Arial" w:eastAsia="Arial" w:hAnsi="Arial" w:cs="Arial"/>
          <w:color w:val="000000"/>
          <w:sz w:val="22"/>
          <w:szCs w:val="22"/>
          <w:shd w:val="clear" w:color="auto" w:fill="C0C0C0"/>
        </w:rPr>
        <w:t xml:space="preserve">Игоря </w:t>
      </w:r>
      <w:proofErr w:type="spellStart"/>
      <w:r w:rsidRPr="00D6066D">
        <w:rPr>
          <w:rFonts w:ascii="Arial" w:eastAsia="Arial" w:hAnsi="Arial" w:cs="Arial"/>
          <w:color w:val="000000"/>
          <w:sz w:val="22"/>
          <w:szCs w:val="22"/>
          <w:shd w:val="clear" w:color="auto" w:fill="C0C0C0"/>
        </w:rPr>
        <w:t>Рудени</w:t>
      </w:r>
      <w:proofErr w:type="spellEnd"/>
      <w:r w:rsidRPr="00D6066D">
        <w:rPr>
          <w:rFonts w:ascii="Arial" w:eastAsia="Arial" w:hAnsi="Arial" w:cs="Arial"/>
          <w:color w:val="000000"/>
          <w:sz w:val="22"/>
          <w:szCs w:val="22"/>
          <w:shd w:val="clear" w:color="auto" w:fill="FFFFFF"/>
        </w:rPr>
        <w:t xml:space="preserve"> принято решение не повышать ставки по займам, выдаваемым в регионе представителям бизнеса Фондом содействия предпринимательству Тверской области и региональным Фондом развития промышленности... </w:t>
      </w:r>
    </w:p>
    <w:p w:rsidR="00D6066D" w:rsidRPr="00D6066D" w:rsidRDefault="005F72E0" w:rsidP="00D6066D">
      <w:pPr>
        <w:tabs>
          <w:tab w:val="left" w:pos="0"/>
          <w:tab w:val="left" w:pos="284"/>
        </w:tabs>
        <w:ind w:left="-142"/>
        <w:rPr>
          <w:rFonts w:ascii="Arial" w:eastAsia="Arial" w:hAnsi="Arial" w:cs="Arial"/>
          <w:color w:val="0000FF"/>
          <w:sz w:val="22"/>
          <w:szCs w:val="22"/>
          <w:shd w:val="clear" w:color="auto" w:fill="FFFFFF"/>
        </w:rPr>
      </w:pPr>
      <w:hyperlink r:id="rId141" w:history="1">
        <w:r w:rsidR="00D6066D" w:rsidRPr="00D6066D">
          <w:rPr>
            <w:rFonts w:ascii="Arial" w:eastAsia="Arial" w:hAnsi="Arial" w:cs="Arial"/>
            <w:color w:val="0000FF"/>
            <w:sz w:val="22"/>
            <w:szCs w:val="22"/>
            <w:u w:val="single"/>
            <w:shd w:val="clear" w:color="auto" w:fill="FFFFFF"/>
          </w:rPr>
          <w:t>https://tass.ru/ekonomika/13905819</w:t>
        </w:r>
      </w:hyperlink>
    </w:p>
    <w:p w:rsidR="00D6066D" w:rsidRPr="00D6066D" w:rsidRDefault="00D6066D" w:rsidP="00D6066D">
      <w:pPr>
        <w:tabs>
          <w:tab w:val="left" w:pos="0"/>
          <w:tab w:val="left" w:pos="284"/>
        </w:tabs>
        <w:spacing w:before="120"/>
        <w:ind w:left="-142"/>
        <w:rPr>
          <w:rFonts w:ascii="Arial" w:eastAsia="Arial" w:hAnsi="Arial" w:cs="Arial"/>
          <w:color w:val="000000"/>
          <w:sz w:val="22"/>
          <w:szCs w:val="22"/>
          <w:u w:val="single"/>
          <w:shd w:val="clear" w:color="auto" w:fill="FFFFFF"/>
        </w:rPr>
      </w:pPr>
      <w:r w:rsidRPr="00D6066D">
        <w:rPr>
          <w:rFonts w:ascii="Arial" w:eastAsia="Arial" w:hAnsi="Arial" w:cs="Arial"/>
          <w:color w:val="000000"/>
          <w:sz w:val="22"/>
          <w:szCs w:val="22"/>
          <w:u w:val="single"/>
          <w:shd w:val="clear" w:color="auto" w:fill="FFFFFF"/>
        </w:rPr>
        <w:t>Сообщения по событию:</w:t>
      </w:r>
    </w:p>
    <w:p w:rsidR="00F5051C" w:rsidRPr="00D6066D" w:rsidRDefault="005F72E0" w:rsidP="00F5051C">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42" w:history="1">
        <w:r w:rsidR="00F5051C" w:rsidRPr="00D6066D">
          <w:rPr>
            <w:rFonts w:ascii="Arial" w:eastAsia="Arial" w:hAnsi="Arial" w:cs="Arial"/>
            <w:color w:val="0000FF"/>
            <w:sz w:val="22"/>
            <w:szCs w:val="22"/>
            <w:u w:val="single"/>
            <w:shd w:val="clear" w:color="auto" w:fill="FFFFFF"/>
          </w:rPr>
          <w:t>Тверь (</w:t>
        </w:r>
        <w:proofErr w:type="spellStart"/>
        <w:r w:rsidR="00F5051C" w:rsidRPr="00D6066D">
          <w:rPr>
            <w:rFonts w:ascii="Arial" w:eastAsia="Arial" w:hAnsi="Arial" w:cs="Arial"/>
            <w:color w:val="0000FF"/>
            <w:sz w:val="22"/>
            <w:szCs w:val="22"/>
            <w:u w:val="single"/>
            <w:shd w:val="clear" w:color="auto" w:fill="FFFFFF"/>
          </w:rPr>
          <w:t>toptver.ru</w:t>
        </w:r>
        <w:proofErr w:type="spellEnd"/>
        <w:r w:rsidR="00F5051C" w:rsidRPr="00D6066D">
          <w:rPr>
            <w:rFonts w:ascii="Arial" w:eastAsia="Arial" w:hAnsi="Arial" w:cs="Arial"/>
            <w:color w:val="0000FF"/>
            <w:sz w:val="22"/>
            <w:szCs w:val="22"/>
            <w:u w:val="single"/>
            <w:shd w:val="clear" w:color="auto" w:fill="FFFFFF"/>
          </w:rPr>
          <w:t>), Тверь, 28 февраля 2022</w:t>
        </w:r>
      </w:hyperlink>
    </w:p>
    <w:p w:rsidR="00F5051C" w:rsidRPr="00D6066D" w:rsidRDefault="005F72E0" w:rsidP="00F5051C">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43" w:history="1">
        <w:r w:rsidR="00F5051C" w:rsidRPr="00D6066D">
          <w:rPr>
            <w:rFonts w:ascii="Arial" w:eastAsia="Arial" w:hAnsi="Arial" w:cs="Arial"/>
            <w:color w:val="0000FF"/>
            <w:sz w:val="22"/>
            <w:szCs w:val="22"/>
            <w:u w:val="single"/>
            <w:shd w:val="clear" w:color="auto" w:fill="FFFFFF"/>
          </w:rPr>
          <w:t>Тверские ведомости (</w:t>
        </w:r>
        <w:proofErr w:type="spellStart"/>
        <w:r w:rsidR="00F5051C" w:rsidRPr="00D6066D">
          <w:rPr>
            <w:rFonts w:ascii="Arial" w:eastAsia="Arial" w:hAnsi="Arial" w:cs="Arial"/>
            <w:color w:val="0000FF"/>
            <w:sz w:val="22"/>
            <w:szCs w:val="22"/>
            <w:u w:val="single"/>
            <w:shd w:val="clear" w:color="auto" w:fill="FFFFFF"/>
          </w:rPr>
          <w:t>vedtver.ru</w:t>
        </w:r>
        <w:proofErr w:type="spellEnd"/>
        <w:r w:rsidR="00F5051C" w:rsidRPr="00D6066D">
          <w:rPr>
            <w:rFonts w:ascii="Arial" w:eastAsia="Arial" w:hAnsi="Arial" w:cs="Arial"/>
            <w:color w:val="0000FF"/>
            <w:sz w:val="22"/>
            <w:szCs w:val="22"/>
            <w:u w:val="single"/>
            <w:shd w:val="clear" w:color="auto" w:fill="FFFFFF"/>
          </w:rPr>
          <w:t>), Тверь, 28 февраля 2022</w:t>
        </w:r>
      </w:hyperlink>
    </w:p>
    <w:p w:rsidR="00F5051C" w:rsidRPr="00D6066D" w:rsidRDefault="005F72E0" w:rsidP="00F5051C">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44" w:history="1">
        <w:r w:rsidR="00F5051C" w:rsidRPr="00D6066D">
          <w:rPr>
            <w:rFonts w:ascii="Arial" w:eastAsia="Arial" w:hAnsi="Arial" w:cs="Arial"/>
            <w:color w:val="0000FF"/>
            <w:sz w:val="22"/>
            <w:szCs w:val="22"/>
            <w:u w:val="single"/>
            <w:shd w:val="clear" w:color="auto" w:fill="FFFFFF"/>
          </w:rPr>
          <w:t>Тверская жизнь (</w:t>
        </w:r>
        <w:proofErr w:type="spellStart"/>
        <w:r w:rsidR="00F5051C" w:rsidRPr="00D6066D">
          <w:rPr>
            <w:rFonts w:ascii="Arial" w:eastAsia="Arial" w:hAnsi="Arial" w:cs="Arial"/>
            <w:color w:val="0000FF"/>
            <w:sz w:val="22"/>
            <w:szCs w:val="22"/>
            <w:u w:val="single"/>
            <w:shd w:val="clear" w:color="auto" w:fill="FFFFFF"/>
          </w:rPr>
          <w:t>tverlife.ru</w:t>
        </w:r>
        <w:proofErr w:type="spellEnd"/>
        <w:r w:rsidR="00F5051C" w:rsidRPr="00D6066D">
          <w:rPr>
            <w:rFonts w:ascii="Arial" w:eastAsia="Arial" w:hAnsi="Arial" w:cs="Arial"/>
            <w:color w:val="0000FF"/>
            <w:sz w:val="22"/>
            <w:szCs w:val="22"/>
            <w:u w:val="single"/>
            <w:shd w:val="clear" w:color="auto" w:fill="FFFFFF"/>
          </w:rPr>
          <w:t>), Тверь, 28 февраля 2022</w:t>
        </w:r>
      </w:hyperlink>
    </w:p>
    <w:p w:rsidR="00F5051C" w:rsidRPr="00D6066D" w:rsidRDefault="005F72E0" w:rsidP="00F5051C">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45" w:history="1">
        <w:r w:rsidR="00F5051C" w:rsidRPr="00D6066D">
          <w:rPr>
            <w:rFonts w:ascii="Arial" w:eastAsia="Arial" w:hAnsi="Arial" w:cs="Arial"/>
            <w:color w:val="0000FF"/>
            <w:sz w:val="22"/>
            <w:szCs w:val="22"/>
            <w:u w:val="single"/>
            <w:shd w:val="clear" w:color="auto" w:fill="FFFFFF"/>
          </w:rPr>
          <w:t>Тверское информационное агентство (</w:t>
        </w:r>
        <w:proofErr w:type="spellStart"/>
        <w:r w:rsidR="00F5051C" w:rsidRPr="00D6066D">
          <w:rPr>
            <w:rFonts w:ascii="Arial" w:eastAsia="Arial" w:hAnsi="Arial" w:cs="Arial"/>
            <w:color w:val="0000FF"/>
            <w:sz w:val="22"/>
            <w:szCs w:val="22"/>
            <w:u w:val="single"/>
            <w:shd w:val="clear" w:color="auto" w:fill="FFFFFF"/>
          </w:rPr>
          <w:t>tvernews.ru</w:t>
        </w:r>
        <w:proofErr w:type="spellEnd"/>
        <w:r w:rsidR="00F5051C" w:rsidRPr="00D6066D">
          <w:rPr>
            <w:rFonts w:ascii="Arial" w:eastAsia="Arial" w:hAnsi="Arial" w:cs="Arial"/>
            <w:color w:val="0000FF"/>
            <w:sz w:val="22"/>
            <w:szCs w:val="22"/>
            <w:u w:val="single"/>
            <w:shd w:val="clear" w:color="auto" w:fill="FFFFFF"/>
          </w:rPr>
          <w:t>), Тверь, 28 февраля 2022</w:t>
        </w:r>
      </w:hyperlink>
    </w:p>
    <w:p w:rsidR="00F5051C" w:rsidRPr="00D6066D" w:rsidRDefault="005F72E0" w:rsidP="00F5051C">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46" w:history="1">
        <w:proofErr w:type="spellStart"/>
        <w:r w:rsidR="00F5051C" w:rsidRPr="00D6066D">
          <w:rPr>
            <w:rFonts w:ascii="Arial" w:eastAsia="Arial" w:hAnsi="Arial" w:cs="Arial"/>
            <w:color w:val="0000FF"/>
            <w:sz w:val="22"/>
            <w:szCs w:val="22"/>
            <w:u w:val="single"/>
            <w:shd w:val="clear" w:color="auto" w:fill="FFFFFF"/>
          </w:rPr>
          <w:t>Tverigrad.ru</w:t>
        </w:r>
        <w:proofErr w:type="spellEnd"/>
        <w:r w:rsidR="00F5051C" w:rsidRPr="00D6066D">
          <w:rPr>
            <w:rFonts w:ascii="Arial" w:eastAsia="Arial" w:hAnsi="Arial" w:cs="Arial"/>
            <w:color w:val="0000FF"/>
            <w:sz w:val="22"/>
            <w:szCs w:val="22"/>
            <w:u w:val="single"/>
            <w:shd w:val="clear" w:color="auto" w:fill="FFFFFF"/>
          </w:rPr>
          <w:t>, Тверь, 28 февраля 2022</w:t>
        </w:r>
      </w:hyperlink>
    </w:p>
    <w:p w:rsidR="00F5051C" w:rsidRPr="00D6066D" w:rsidRDefault="005F72E0" w:rsidP="00F5051C">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47" w:history="1">
        <w:r w:rsidR="00F5051C" w:rsidRPr="00D6066D">
          <w:rPr>
            <w:rFonts w:ascii="Arial" w:eastAsia="Arial" w:hAnsi="Arial" w:cs="Arial"/>
            <w:color w:val="0000FF"/>
            <w:sz w:val="22"/>
            <w:szCs w:val="22"/>
            <w:u w:val="single"/>
            <w:shd w:val="clear" w:color="auto" w:fill="FFFFFF"/>
          </w:rPr>
          <w:t>ГТРК Тверь, Тверь, 28 февраля 2022</w:t>
        </w:r>
      </w:hyperlink>
    </w:p>
    <w:p w:rsidR="00D6066D" w:rsidRPr="00D6066D" w:rsidRDefault="005F72E0"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48" w:history="1">
        <w:r w:rsidR="00D6066D" w:rsidRPr="00D6066D">
          <w:rPr>
            <w:rFonts w:ascii="Arial" w:eastAsia="Arial" w:hAnsi="Arial" w:cs="Arial"/>
            <w:color w:val="0000FF"/>
            <w:sz w:val="22"/>
            <w:szCs w:val="22"/>
            <w:u w:val="single"/>
            <w:shd w:val="clear" w:color="auto" w:fill="FFFFFF"/>
          </w:rPr>
          <w:t>Бельская правда (</w:t>
        </w:r>
        <w:proofErr w:type="spellStart"/>
        <w:r w:rsidR="00D6066D" w:rsidRPr="00D6066D">
          <w:rPr>
            <w:rFonts w:ascii="Arial" w:eastAsia="Arial" w:hAnsi="Arial" w:cs="Arial"/>
            <w:color w:val="0000FF"/>
            <w:sz w:val="22"/>
            <w:szCs w:val="22"/>
            <w:u w:val="single"/>
            <w:shd w:val="clear" w:color="auto" w:fill="FFFFFF"/>
          </w:rPr>
          <w:t>бельскаяправда.тверскаяобласть.рф</w:t>
        </w:r>
        <w:proofErr w:type="spellEnd"/>
        <w:r w:rsidR="00D6066D" w:rsidRPr="00D6066D">
          <w:rPr>
            <w:rFonts w:ascii="Arial" w:eastAsia="Arial" w:hAnsi="Arial" w:cs="Arial"/>
            <w:color w:val="0000FF"/>
            <w:sz w:val="22"/>
            <w:szCs w:val="22"/>
            <w:u w:val="single"/>
            <w:shd w:val="clear" w:color="auto" w:fill="FFFFFF"/>
          </w:rPr>
          <w:t>), Белый, 28 февраля 2022</w:t>
        </w:r>
      </w:hyperlink>
    </w:p>
    <w:p w:rsidR="00D6066D" w:rsidRPr="00D6066D" w:rsidRDefault="005F72E0"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49" w:history="1">
        <w:r w:rsidR="00D6066D" w:rsidRPr="00D6066D">
          <w:rPr>
            <w:rFonts w:ascii="Arial" w:eastAsia="Arial" w:hAnsi="Arial" w:cs="Arial"/>
            <w:color w:val="0000FF"/>
            <w:sz w:val="22"/>
            <w:szCs w:val="22"/>
            <w:u w:val="single"/>
            <w:shd w:val="clear" w:color="auto" w:fill="FFFFFF"/>
          </w:rPr>
          <w:t>Московский Комсомолец (</w:t>
        </w:r>
        <w:proofErr w:type="spellStart"/>
        <w:r w:rsidR="00D6066D" w:rsidRPr="00D6066D">
          <w:rPr>
            <w:rFonts w:ascii="Arial" w:eastAsia="Arial" w:hAnsi="Arial" w:cs="Arial"/>
            <w:color w:val="0000FF"/>
            <w:sz w:val="22"/>
            <w:szCs w:val="22"/>
            <w:u w:val="single"/>
            <w:shd w:val="clear" w:color="auto" w:fill="FFFFFF"/>
          </w:rPr>
          <w:t>tver.mk.ru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50" w:history="1">
        <w:proofErr w:type="spellStart"/>
        <w:r w:rsidR="00D6066D" w:rsidRPr="00D6066D">
          <w:rPr>
            <w:rFonts w:ascii="Arial" w:eastAsia="Arial" w:hAnsi="Arial" w:cs="Arial"/>
            <w:color w:val="0000FF"/>
            <w:sz w:val="22"/>
            <w:szCs w:val="22"/>
            <w:u w:val="single"/>
            <w:shd w:val="clear" w:color="auto" w:fill="FFFFFF"/>
          </w:rPr>
          <w:t>Сандовские</w:t>
        </w:r>
        <w:proofErr w:type="spellEnd"/>
        <w:r w:rsidR="00D6066D" w:rsidRPr="00D6066D">
          <w:rPr>
            <w:rFonts w:ascii="Arial" w:eastAsia="Arial" w:hAnsi="Arial" w:cs="Arial"/>
            <w:color w:val="0000FF"/>
            <w:sz w:val="22"/>
            <w:szCs w:val="22"/>
            <w:u w:val="single"/>
            <w:shd w:val="clear" w:color="auto" w:fill="FFFFFF"/>
          </w:rPr>
          <w:t xml:space="preserve"> вести (</w:t>
        </w:r>
        <w:proofErr w:type="spellStart"/>
        <w:r w:rsidR="00D6066D" w:rsidRPr="00D6066D">
          <w:rPr>
            <w:rFonts w:ascii="Arial" w:eastAsia="Arial" w:hAnsi="Arial" w:cs="Arial"/>
            <w:color w:val="0000FF"/>
            <w:sz w:val="22"/>
            <w:szCs w:val="22"/>
            <w:u w:val="single"/>
            <w:shd w:val="clear" w:color="auto" w:fill="FFFFFF"/>
          </w:rPr>
          <w:t>сандовскиевести.тверскаяобласть.рф</w:t>
        </w:r>
        <w:proofErr w:type="spellEnd"/>
        <w:r w:rsidR="00D6066D" w:rsidRPr="00D6066D">
          <w:rPr>
            <w:rFonts w:ascii="Arial" w:eastAsia="Arial" w:hAnsi="Arial" w:cs="Arial"/>
            <w:color w:val="0000FF"/>
            <w:sz w:val="22"/>
            <w:szCs w:val="22"/>
            <w:u w:val="single"/>
            <w:shd w:val="clear" w:color="auto" w:fill="FFFFFF"/>
          </w:rPr>
          <w:t>), п.г.т. Сандово, 28 февраля 2022</w:t>
        </w:r>
      </w:hyperlink>
    </w:p>
    <w:p w:rsidR="00D6066D" w:rsidRPr="00D6066D" w:rsidRDefault="005F72E0"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51" w:history="1">
        <w:r w:rsidR="00D6066D" w:rsidRPr="00D6066D">
          <w:rPr>
            <w:rFonts w:ascii="Arial" w:eastAsia="Arial" w:hAnsi="Arial" w:cs="Arial"/>
            <w:color w:val="0000FF"/>
            <w:sz w:val="22"/>
            <w:szCs w:val="22"/>
            <w:u w:val="single"/>
            <w:shd w:val="clear" w:color="auto" w:fill="FFFFFF"/>
          </w:rPr>
          <w:t>Авангард (</w:t>
        </w:r>
        <w:proofErr w:type="spellStart"/>
        <w:r w:rsidR="00D6066D" w:rsidRPr="00D6066D">
          <w:rPr>
            <w:rFonts w:ascii="Arial" w:eastAsia="Arial" w:hAnsi="Arial" w:cs="Arial"/>
            <w:color w:val="0000FF"/>
            <w:sz w:val="22"/>
            <w:szCs w:val="22"/>
            <w:u w:val="single"/>
            <w:shd w:val="clear" w:color="auto" w:fill="FFFFFF"/>
          </w:rPr>
          <w:t>авангард.тверскаяобласть.рф</w:t>
        </w:r>
        <w:proofErr w:type="spellEnd"/>
        <w:r w:rsidR="00D6066D" w:rsidRPr="00D6066D">
          <w:rPr>
            <w:rFonts w:ascii="Arial" w:eastAsia="Arial" w:hAnsi="Arial" w:cs="Arial"/>
            <w:color w:val="0000FF"/>
            <w:sz w:val="22"/>
            <w:szCs w:val="22"/>
            <w:u w:val="single"/>
            <w:shd w:val="clear" w:color="auto" w:fill="FFFFFF"/>
          </w:rPr>
          <w:t>), Западная Двина, 28 февраля 2022</w:t>
        </w:r>
      </w:hyperlink>
    </w:p>
    <w:p w:rsidR="00D6066D" w:rsidRPr="00D6066D" w:rsidRDefault="005F72E0"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52" w:history="1">
        <w:proofErr w:type="spellStart"/>
        <w:r w:rsidR="00D6066D" w:rsidRPr="00D6066D">
          <w:rPr>
            <w:rFonts w:ascii="Arial" w:eastAsia="Arial" w:hAnsi="Arial" w:cs="Arial"/>
            <w:color w:val="0000FF"/>
            <w:sz w:val="22"/>
            <w:szCs w:val="22"/>
            <w:u w:val="single"/>
            <w:shd w:val="clear" w:color="auto" w:fill="FFFFFF"/>
          </w:rPr>
          <w:t>Андреапольские</w:t>
        </w:r>
        <w:proofErr w:type="spellEnd"/>
        <w:r w:rsidR="00D6066D" w:rsidRPr="00D6066D">
          <w:rPr>
            <w:rFonts w:ascii="Arial" w:eastAsia="Arial" w:hAnsi="Arial" w:cs="Arial"/>
            <w:color w:val="0000FF"/>
            <w:sz w:val="22"/>
            <w:szCs w:val="22"/>
            <w:u w:val="single"/>
            <w:shd w:val="clear" w:color="auto" w:fill="FFFFFF"/>
          </w:rPr>
          <w:t xml:space="preserve"> вести (</w:t>
        </w:r>
        <w:proofErr w:type="spellStart"/>
        <w:r w:rsidR="00D6066D" w:rsidRPr="00D6066D">
          <w:rPr>
            <w:rFonts w:ascii="Arial" w:eastAsia="Arial" w:hAnsi="Arial" w:cs="Arial"/>
            <w:color w:val="0000FF"/>
            <w:sz w:val="22"/>
            <w:szCs w:val="22"/>
            <w:u w:val="single"/>
            <w:shd w:val="clear" w:color="auto" w:fill="FFFFFF"/>
          </w:rPr>
          <w:t>андреапольскиевести.тверскаяобласть.рф</w:t>
        </w:r>
        <w:proofErr w:type="spellEnd"/>
        <w:r w:rsidR="00D6066D" w:rsidRPr="00D6066D">
          <w:rPr>
            <w:rFonts w:ascii="Arial" w:eastAsia="Arial" w:hAnsi="Arial" w:cs="Arial"/>
            <w:color w:val="0000FF"/>
            <w:sz w:val="22"/>
            <w:szCs w:val="22"/>
            <w:u w:val="single"/>
            <w:shd w:val="clear" w:color="auto" w:fill="FFFFFF"/>
          </w:rPr>
          <w:t xml:space="preserve">), </w:t>
        </w:r>
        <w:proofErr w:type="spellStart"/>
        <w:r w:rsidR="00D6066D" w:rsidRPr="00D6066D">
          <w:rPr>
            <w:rFonts w:ascii="Arial" w:eastAsia="Arial" w:hAnsi="Arial" w:cs="Arial"/>
            <w:color w:val="0000FF"/>
            <w:sz w:val="22"/>
            <w:szCs w:val="22"/>
            <w:u w:val="single"/>
            <w:shd w:val="clear" w:color="auto" w:fill="FFFFFF"/>
          </w:rPr>
          <w:t>Андреаполь</w:t>
        </w:r>
        <w:proofErr w:type="spellEnd"/>
        <w:r w:rsidR="00D6066D" w:rsidRPr="00D6066D">
          <w:rPr>
            <w:rFonts w:ascii="Arial" w:eastAsia="Arial" w:hAnsi="Arial" w:cs="Arial"/>
            <w:color w:val="0000FF"/>
            <w:sz w:val="22"/>
            <w:szCs w:val="22"/>
            <w:u w:val="single"/>
            <w:shd w:val="clear" w:color="auto" w:fill="FFFFFF"/>
          </w:rPr>
          <w:t>, 28 февраля 2022</w:t>
        </w:r>
      </w:hyperlink>
    </w:p>
    <w:p w:rsidR="00D6066D" w:rsidRPr="00D6066D" w:rsidRDefault="005F72E0"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53" w:history="1">
        <w:proofErr w:type="spellStart"/>
        <w:r w:rsidR="00D6066D" w:rsidRPr="00D6066D">
          <w:rPr>
            <w:rFonts w:ascii="Arial" w:eastAsia="Arial" w:hAnsi="Arial" w:cs="Arial"/>
            <w:color w:val="0000FF"/>
            <w:sz w:val="22"/>
            <w:szCs w:val="22"/>
            <w:u w:val="single"/>
            <w:shd w:val="clear" w:color="auto" w:fill="FFFFFF"/>
          </w:rPr>
          <w:t>Спировские</w:t>
        </w:r>
        <w:proofErr w:type="spellEnd"/>
        <w:r w:rsidR="00D6066D" w:rsidRPr="00D6066D">
          <w:rPr>
            <w:rFonts w:ascii="Arial" w:eastAsia="Arial" w:hAnsi="Arial" w:cs="Arial"/>
            <w:color w:val="0000FF"/>
            <w:sz w:val="22"/>
            <w:szCs w:val="22"/>
            <w:u w:val="single"/>
            <w:shd w:val="clear" w:color="auto" w:fill="FFFFFF"/>
          </w:rPr>
          <w:t xml:space="preserve"> известия (</w:t>
        </w:r>
        <w:proofErr w:type="spellStart"/>
        <w:r w:rsidR="00D6066D" w:rsidRPr="00D6066D">
          <w:rPr>
            <w:rFonts w:ascii="Arial" w:eastAsia="Arial" w:hAnsi="Arial" w:cs="Arial"/>
            <w:color w:val="0000FF"/>
            <w:sz w:val="22"/>
            <w:szCs w:val="22"/>
            <w:u w:val="single"/>
            <w:shd w:val="clear" w:color="auto" w:fill="FFFFFF"/>
          </w:rPr>
          <w:t>спировскиеизвестия.тверскаяобласть.рф</w:t>
        </w:r>
        <w:proofErr w:type="spellEnd"/>
        <w:r w:rsidR="00D6066D" w:rsidRPr="00D6066D">
          <w:rPr>
            <w:rFonts w:ascii="Arial" w:eastAsia="Arial" w:hAnsi="Arial" w:cs="Arial"/>
            <w:color w:val="0000FF"/>
            <w:sz w:val="22"/>
            <w:szCs w:val="22"/>
            <w:u w:val="single"/>
            <w:shd w:val="clear" w:color="auto" w:fill="FFFFFF"/>
          </w:rPr>
          <w:t>), п. Спирово, 28 февраля 2022</w:t>
        </w:r>
      </w:hyperlink>
    </w:p>
    <w:p w:rsidR="00D6066D" w:rsidRPr="00D6066D" w:rsidRDefault="005F72E0"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54" w:history="1">
        <w:r w:rsidR="00D6066D" w:rsidRPr="00D6066D">
          <w:rPr>
            <w:rFonts w:ascii="Arial" w:eastAsia="Arial" w:hAnsi="Arial" w:cs="Arial"/>
            <w:color w:val="0000FF"/>
            <w:sz w:val="22"/>
            <w:szCs w:val="22"/>
            <w:u w:val="single"/>
            <w:shd w:val="clear" w:color="auto" w:fill="FFFFFF"/>
          </w:rPr>
          <w:t>Комсомольская правда (</w:t>
        </w:r>
        <w:proofErr w:type="spellStart"/>
        <w:r w:rsidR="00D6066D" w:rsidRPr="00D6066D">
          <w:rPr>
            <w:rFonts w:ascii="Arial" w:eastAsia="Arial" w:hAnsi="Arial" w:cs="Arial"/>
            <w:color w:val="0000FF"/>
            <w:sz w:val="22"/>
            <w:szCs w:val="22"/>
            <w:u w:val="single"/>
            <w:shd w:val="clear" w:color="auto" w:fill="FFFFFF"/>
          </w:rPr>
          <w:t>tver.kp.ru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55" w:history="1">
        <w:r w:rsidR="00D6066D" w:rsidRPr="00D6066D">
          <w:rPr>
            <w:rFonts w:ascii="Arial" w:eastAsia="Arial" w:hAnsi="Arial" w:cs="Arial"/>
            <w:color w:val="0000FF"/>
            <w:sz w:val="22"/>
            <w:szCs w:val="22"/>
            <w:u w:val="single"/>
            <w:shd w:val="clear" w:color="auto" w:fill="FFFFFF"/>
          </w:rPr>
          <w:t>Коммунар (</w:t>
        </w:r>
        <w:proofErr w:type="spellStart"/>
        <w:r w:rsidR="00D6066D" w:rsidRPr="00D6066D">
          <w:rPr>
            <w:rFonts w:ascii="Arial" w:eastAsia="Arial" w:hAnsi="Arial" w:cs="Arial"/>
            <w:color w:val="0000FF"/>
            <w:sz w:val="22"/>
            <w:szCs w:val="22"/>
            <w:u w:val="single"/>
            <w:shd w:val="clear" w:color="auto" w:fill="FFFFFF"/>
          </w:rPr>
          <w:t>коммунар.тверскаяобласть.рф</w:t>
        </w:r>
        <w:proofErr w:type="spellEnd"/>
        <w:r w:rsidR="00D6066D" w:rsidRPr="00D6066D">
          <w:rPr>
            <w:rFonts w:ascii="Arial" w:eastAsia="Arial" w:hAnsi="Arial" w:cs="Arial"/>
            <w:color w:val="0000FF"/>
            <w:sz w:val="22"/>
            <w:szCs w:val="22"/>
            <w:u w:val="single"/>
            <w:shd w:val="clear" w:color="auto" w:fill="FFFFFF"/>
          </w:rPr>
          <w:t>), п. Фирово, 28 февраля 2022</w:t>
        </w:r>
      </w:hyperlink>
    </w:p>
    <w:p w:rsidR="00D6066D" w:rsidRPr="00D6066D" w:rsidRDefault="005F72E0"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lang w:val="en-US"/>
        </w:rPr>
      </w:pPr>
      <w:hyperlink r:id="rId156" w:history="1">
        <w:r w:rsidR="00D6066D" w:rsidRPr="00D6066D">
          <w:rPr>
            <w:rFonts w:ascii="Arial" w:eastAsia="Arial" w:hAnsi="Arial" w:cs="Arial"/>
            <w:color w:val="0000FF"/>
            <w:sz w:val="22"/>
            <w:szCs w:val="22"/>
            <w:u w:val="single"/>
            <w:shd w:val="clear" w:color="auto" w:fill="FFFFFF"/>
            <w:lang w:val="en-US"/>
          </w:rPr>
          <w:t xml:space="preserve">Financial One (fomag.ru), </w:t>
        </w:r>
        <w:r w:rsidR="00D6066D" w:rsidRPr="00D6066D">
          <w:rPr>
            <w:rFonts w:ascii="Arial" w:eastAsia="Arial" w:hAnsi="Arial" w:cs="Arial"/>
            <w:color w:val="0000FF"/>
            <w:sz w:val="22"/>
            <w:szCs w:val="22"/>
            <w:u w:val="single"/>
            <w:shd w:val="clear" w:color="auto" w:fill="FFFFFF"/>
          </w:rPr>
          <w:t>Москва</w:t>
        </w:r>
        <w:r w:rsidR="00D6066D" w:rsidRPr="00D6066D">
          <w:rPr>
            <w:rFonts w:ascii="Arial" w:eastAsia="Arial" w:hAnsi="Arial" w:cs="Arial"/>
            <w:color w:val="0000FF"/>
            <w:sz w:val="22"/>
            <w:szCs w:val="22"/>
            <w:u w:val="single"/>
            <w:shd w:val="clear" w:color="auto" w:fill="FFFFFF"/>
            <w:lang w:val="en-US"/>
          </w:rPr>
          <w:t xml:space="preserve">, 28 </w:t>
        </w:r>
        <w:r w:rsidR="00D6066D" w:rsidRPr="00D6066D">
          <w:rPr>
            <w:rFonts w:ascii="Arial" w:eastAsia="Arial" w:hAnsi="Arial" w:cs="Arial"/>
            <w:color w:val="0000FF"/>
            <w:sz w:val="22"/>
            <w:szCs w:val="22"/>
            <w:u w:val="single"/>
            <w:shd w:val="clear" w:color="auto" w:fill="FFFFFF"/>
          </w:rPr>
          <w:t>февраля</w:t>
        </w:r>
        <w:r w:rsidR="00D6066D" w:rsidRPr="00D6066D">
          <w:rPr>
            <w:rFonts w:ascii="Arial" w:eastAsia="Arial" w:hAnsi="Arial" w:cs="Arial"/>
            <w:color w:val="0000FF"/>
            <w:sz w:val="22"/>
            <w:szCs w:val="22"/>
            <w:u w:val="single"/>
            <w:shd w:val="clear" w:color="auto" w:fill="FFFFFF"/>
            <w:lang w:val="en-US"/>
          </w:rPr>
          <w:t xml:space="preserve"> 2022</w:t>
        </w:r>
      </w:hyperlink>
    </w:p>
    <w:p w:rsidR="00D6066D" w:rsidRPr="00D6066D" w:rsidRDefault="005F72E0"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57" w:history="1">
        <w:r w:rsidR="00D6066D" w:rsidRPr="00D6066D">
          <w:rPr>
            <w:rFonts w:ascii="Arial" w:eastAsia="Arial" w:hAnsi="Arial" w:cs="Arial"/>
            <w:color w:val="0000FF"/>
            <w:sz w:val="22"/>
            <w:szCs w:val="22"/>
            <w:u w:val="single"/>
            <w:shd w:val="clear" w:color="auto" w:fill="FFFFFF"/>
          </w:rPr>
          <w:t>Лесной вестник (</w:t>
        </w:r>
        <w:proofErr w:type="spellStart"/>
        <w:r w:rsidR="00D6066D" w:rsidRPr="00D6066D">
          <w:rPr>
            <w:rFonts w:ascii="Arial" w:eastAsia="Arial" w:hAnsi="Arial" w:cs="Arial"/>
            <w:color w:val="0000FF"/>
            <w:sz w:val="22"/>
            <w:szCs w:val="22"/>
            <w:u w:val="single"/>
            <w:shd w:val="clear" w:color="auto" w:fill="FFFFFF"/>
          </w:rPr>
          <w:t>леснойвестник.тверскаяобласть.рф</w:t>
        </w:r>
        <w:proofErr w:type="spellEnd"/>
        <w:r w:rsidR="00D6066D" w:rsidRPr="00D6066D">
          <w:rPr>
            <w:rFonts w:ascii="Arial" w:eastAsia="Arial" w:hAnsi="Arial" w:cs="Arial"/>
            <w:color w:val="0000FF"/>
            <w:sz w:val="22"/>
            <w:szCs w:val="22"/>
            <w:u w:val="single"/>
            <w:shd w:val="clear" w:color="auto" w:fill="FFFFFF"/>
          </w:rPr>
          <w:t>), с. Лесное (Тверская обл.), 28 февраля 2022</w:t>
        </w:r>
      </w:hyperlink>
    </w:p>
    <w:p w:rsidR="00D6066D" w:rsidRPr="00D6066D" w:rsidRDefault="005F72E0"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58" w:history="1">
        <w:r w:rsidR="00D6066D" w:rsidRPr="00D6066D">
          <w:rPr>
            <w:rFonts w:ascii="Arial" w:eastAsia="Arial" w:hAnsi="Arial" w:cs="Arial"/>
            <w:color w:val="0000FF"/>
            <w:sz w:val="22"/>
            <w:szCs w:val="22"/>
            <w:u w:val="single"/>
            <w:shd w:val="clear" w:color="auto" w:fill="FFFFFF"/>
          </w:rPr>
          <w:t>Вперед (</w:t>
        </w:r>
        <w:proofErr w:type="spellStart"/>
        <w:r w:rsidR="00D6066D" w:rsidRPr="00D6066D">
          <w:rPr>
            <w:rFonts w:ascii="Arial" w:eastAsia="Arial" w:hAnsi="Arial" w:cs="Arial"/>
            <w:color w:val="0000FF"/>
            <w:sz w:val="22"/>
            <w:szCs w:val="22"/>
            <w:u w:val="single"/>
            <w:shd w:val="clear" w:color="auto" w:fill="FFFFFF"/>
          </w:rPr>
          <w:t>вперед.тверскаяобласть.рф</w:t>
        </w:r>
        <w:proofErr w:type="spellEnd"/>
        <w:r w:rsidR="00D6066D" w:rsidRPr="00D6066D">
          <w:rPr>
            <w:rFonts w:ascii="Arial" w:eastAsia="Arial" w:hAnsi="Arial" w:cs="Arial"/>
            <w:color w:val="0000FF"/>
            <w:sz w:val="22"/>
            <w:szCs w:val="22"/>
            <w:u w:val="single"/>
            <w:shd w:val="clear" w:color="auto" w:fill="FFFFFF"/>
          </w:rPr>
          <w:t>), Калязин, 28 февраля 2022</w:t>
        </w:r>
      </w:hyperlink>
    </w:p>
    <w:p w:rsidR="00D6066D" w:rsidRPr="00D6066D" w:rsidRDefault="005F72E0"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59" w:history="1">
        <w:proofErr w:type="spellStart"/>
        <w:r w:rsidR="00D6066D" w:rsidRPr="00D6066D">
          <w:rPr>
            <w:rFonts w:ascii="Arial" w:eastAsia="Arial" w:hAnsi="Arial" w:cs="Arial"/>
            <w:color w:val="0000FF"/>
            <w:sz w:val="22"/>
            <w:szCs w:val="22"/>
            <w:u w:val="single"/>
            <w:shd w:val="clear" w:color="auto" w:fill="FFFFFF"/>
          </w:rPr>
          <w:t>Вышневолоцкая</w:t>
        </w:r>
        <w:proofErr w:type="spellEnd"/>
        <w:r w:rsidR="00D6066D" w:rsidRPr="00D6066D">
          <w:rPr>
            <w:rFonts w:ascii="Arial" w:eastAsia="Arial" w:hAnsi="Arial" w:cs="Arial"/>
            <w:color w:val="0000FF"/>
            <w:sz w:val="22"/>
            <w:szCs w:val="22"/>
            <w:u w:val="single"/>
            <w:shd w:val="clear" w:color="auto" w:fill="FFFFFF"/>
          </w:rPr>
          <w:t xml:space="preserve"> правда (</w:t>
        </w:r>
        <w:proofErr w:type="spellStart"/>
        <w:r w:rsidR="00D6066D" w:rsidRPr="00D6066D">
          <w:rPr>
            <w:rFonts w:ascii="Arial" w:eastAsia="Arial" w:hAnsi="Arial" w:cs="Arial"/>
            <w:color w:val="0000FF"/>
            <w:sz w:val="22"/>
            <w:szCs w:val="22"/>
            <w:u w:val="single"/>
            <w:shd w:val="clear" w:color="auto" w:fill="FFFFFF"/>
          </w:rPr>
          <w:t>вышневолоцкаяправда.тверскаяобласть.рф</w:t>
        </w:r>
        <w:proofErr w:type="spellEnd"/>
        <w:r w:rsidR="00D6066D" w:rsidRPr="00D6066D">
          <w:rPr>
            <w:rFonts w:ascii="Arial" w:eastAsia="Arial" w:hAnsi="Arial" w:cs="Arial"/>
            <w:color w:val="0000FF"/>
            <w:sz w:val="22"/>
            <w:szCs w:val="22"/>
            <w:u w:val="single"/>
            <w:shd w:val="clear" w:color="auto" w:fill="FFFFFF"/>
          </w:rPr>
          <w:t>)</w:t>
        </w:r>
        <w:r w:rsidR="00E10129">
          <w:rPr>
            <w:rFonts w:ascii="Arial" w:eastAsia="Arial" w:hAnsi="Arial" w:cs="Arial"/>
            <w:color w:val="0000FF"/>
            <w:sz w:val="22"/>
            <w:szCs w:val="22"/>
            <w:u w:val="single"/>
            <w:shd w:val="clear" w:color="auto" w:fill="FFFFFF"/>
          </w:rPr>
          <w:t xml:space="preserve">, </w:t>
        </w:r>
        <w:r w:rsidR="00D6066D" w:rsidRPr="00D6066D">
          <w:rPr>
            <w:rFonts w:ascii="Arial" w:eastAsia="Arial" w:hAnsi="Arial" w:cs="Arial"/>
            <w:color w:val="0000FF"/>
            <w:sz w:val="22"/>
            <w:szCs w:val="22"/>
            <w:u w:val="single"/>
            <w:shd w:val="clear" w:color="auto" w:fill="FFFFFF"/>
          </w:rPr>
          <w:t>28 февраля 2022</w:t>
        </w:r>
      </w:hyperlink>
    </w:p>
    <w:p w:rsidR="00D6066D" w:rsidRPr="00D6066D" w:rsidRDefault="005F72E0"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60" w:history="1">
        <w:r w:rsidR="00D6066D" w:rsidRPr="00D6066D">
          <w:rPr>
            <w:rFonts w:ascii="Arial" w:eastAsia="Arial" w:hAnsi="Arial" w:cs="Arial"/>
            <w:color w:val="0000FF"/>
            <w:sz w:val="22"/>
            <w:szCs w:val="22"/>
            <w:u w:val="single"/>
            <w:shd w:val="clear" w:color="auto" w:fill="FFFFFF"/>
          </w:rPr>
          <w:t>Наша жизнь (</w:t>
        </w:r>
        <w:proofErr w:type="spellStart"/>
        <w:r w:rsidR="00D6066D" w:rsidRPr="00D6066D">
          <w:rPr>
            <w:rFonts w:ascii="Arial" w:eastAsia="Arial" w:hAnsi="Arial" w:cs="Arial"/>
            <w:color w:val="0000FF"/>
            <w:sz w:val="22"/>
            <w:szCs w:val="22"/>
            <w:u w:val="single"/>
            <w:shd w:val="clear" w:color="auto" w:fill="FFFFFF"/>
          </w:rPr>
          <w:t>нашажизнь.тверскаяобласть.рф</w:t>
        </w:r>
        <w:proofErr w:type="spellEnd"/>
        <w:r w:rsidR="00D6066D" w:rsidRPr="00D6066D">
          <w:rPr>
            <w:rFonts w:ascii="Arial" w:eastAsia="Arial" w:hAnsi="Arial" w:cs="Arial"/>
            <w:color w:val="0000FF"/>
            <w:sz w:val="22"/>
            <w:szCs w:val="22"/>
            <w:u w:val="single"/>
            <w:shd w:val="clear" w:color="auto" w:fill="FFFFFF"/>
          </w:rPr>
          <w:t>), Лихославль, 28 февраля 2022</w:t>
        </w:r>
      </w:hyperlink>
    </w:p>
    <w:p w:rsidR="00D6066D" w:rsidRPr="00D6066D" w:rsidRDefault="00D6066D"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rPr>
      </w:pPr>
      <w:r w:rsidRPr="00D6066D">
        <w:rPr>
          <w:rFonts w:ascii="Arial" w:eastAsia="Arial" w:hAnsi="Arial" w:cs="Arial"/>
          <w:color w:val="0000FF"/>
          <w:sz w:val="22"/>
          <w:szCs w:val="22"/>
          <w:shd w:val="clear" w:color="auto" w:fill="FFFFFF"/>
        </w:rPr>
        <w:t>ТАСС # Федеральные округа России, Москва, 28 февраля 2022</w:t>
      </w:r>
    </w:p>
    <w:p w:rsidR="00D6066D" w:rsidRPr="00D6066D" w:rsidRDefault="00D6066D"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rPr>
      </w:pPr>
      <w:r w:rsidRPr="00D6066D">
        <w:rPr>
          <w:rFonts w:ascii="Arial" w:eastAsia="Arial" w:hAnsi="Arial" w:cs="Arial"/>
          <w:color w:val="0000FF"/>
          <w:sz w:val="22"/>
          <w:szCs w:val="22"/>
          <w:shd w:val="clear" w:color="auto" w:fill="FFFFFF"/>
        </w:rPr>
        <w:t>ТАСС # Лента экономической и деловой информации, Москва, 28 февраля 2022</w:t>
      </w:r>
    </w:p>
    <w:p w:rsidR="00D6066D" w:rsidRPr="00D6066D" w:rsidRDefault="005F72E0"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61" w:history="1">
        <w:r w:rsidR="00D6066D" w:rsidRPr="00D6066D">
          <w:rPr>
            <w:rFonts w:ascii="Arial" w:eastAsia="Arial" w:hAnsi="Arial" w:cs="Arial"/>
            <w:color w:val="0000FF"/>
            <w:sz w:val="22"/>
            <w:szCs w:val="22"/>
            <w:u w:val="single"/>
            <w:shd w:val="clear" w:color="auto" w:fill="FFFFFF"/>
          </w:rPr>
          <w:t>Аргументы и Факты (</w:t>
        </w:r>
        <w:proofErr w:type="spellStart"/>
        <w:r w:rsidR="00D6066D" w:rsidRPr="00D6066D">
          <w:rPr>
            <w:rFonts w:ascii="Arial" w:eastAsia="Arial" w:hAnsi="Arial" w:cs="Arial"/>
            <w:color w:val="0000FF"/>
            <w:sz w:val="22"/>
            <w:szCs w:val="22"/>
            <w:u w:val="single"/>
            <w:shd w:val="clear" w:color="auto" w:fill="FFFFFF"/>
          </w:rPr>
          <w:t>tver.aif.ru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62" w:history="1">
        <w:r w:rsidR="00D6066D" w:rsidRPr="00D6066D">
          <w:rPr>
            <w:rFonts w:ascii="Arial" w:eastAsia="Arial" w:hAnsi="Arial" w:cs="Arial"/>
            <w:color w:val="0000FF"/>
            <w:sz w:val="22"/>
            <w:szCs w:val="22"/>
            <w:u w:val="single"/>
            <w:shd w:val="clear" w:color="auto" w:fill="FFFFFF"/>
          </w:rPr>
          <w:t>Новая жизнь (</w:t>
        </w:r>
        <w:proofErr w:type="spellStart"/>
        <w:r w:rsidR="00D6066D" w:rsidRPr="00D6066D">
          <w:rPr>
            <w:rFonts w:ascii="Arial" w:eastAsia="Arial" w:hAnsi="Arial" w:cs="Arial"/>
            <w:color w:val="0000FF"/>
            <w:sz w:val="22"/>
            <w:szCs w:val="22"/>
            <w:u w:val="single"/>
            <w:shd w:val="clear" w:color="auto" w:fill="FFFFFF"/>
          </w:rPr>
          <w:t>новаяжизнь.тверскаяобласть.рф</w:t>
        </w:r>
        <w:proofErr w:type="spellEnd"/>
        <w:r w:rsidR="00D6066D" w:rsidRPr="00D6066D">
          <w:rPr>
            <w:rFonts w:ascii="Arial" w:eastAsia="Arial" w:hAnsi="Arial" w:cs="Arial"/>
            <w:color w:val="0000FF"/>
            <w:sz w:val="22"/>
            <w:szCs w:val="22"/>
            <w:u w:val="single"/>
            <w:shd w:val="clear" w:color="auto" w:fill="FFFFFF"/>
          </w:rPr>
          <w:t>), Бологое, 28 февраля 2022</w:t>
        </w:r>
      </w:hyperlink>
    </w:p>
    <w:p w:rsidR="00D6066D" w:rsidRPr="00D6066D" w:rsidRDefault="005F72E0"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63" w:history="1">
        <w:r w:rsidR="00D6066D" w:rsidRPr="00D6066D">
          <w:rPr>
            <w:rFonts w:ascii="Arial" w:eastAsia="Arial" w:hAnsi="Arial" w:cs="Arial"/>
            <w:color w:val="0000FF"/>
            <w:sz w:val="22"/>
            <w:szCs w:val="22"/>
            <w:u w:val="single"/>
            <w:shd w:val="clear" w:color="auto" w:fill="FFFFFF"/>
          </w:rPr>
          <w:t>Жарковский вестник (</w:t>
        </w:r>
        <w:proofErr w:type="spellStart"/>
        <w:r w:rsidR="00D6066D" w:rsidRPr="00D6066D">
          <w:rPr>
            <w:rFonts w:ascii="Arial" w:eastAsia="Arial" w:hAnsi="Arial" w:cs="Arial"/>
            <w:color w:val="0000FF"/>
            <w:sz w:val="22"/>
            <w:szCs w:val="22"/>
            <w:u w:val="single"/>
            <w:shd w:val="clear" w:color="auto" w:fill="FFFFFF"/>
          </w:rPr>
          <w:t>жарковскийвестник.тверскаяобласть.рф</w:t>
        </w:r>
        <w:proofErr w:type="spellEnd"/>
        <w:r w:rsidR="00D6066D" w:rsidRPr="00D6066D">
          <w:rPr>
            <w:rFonts w:ascii="Arial" w:eastAsia="Arial" w:hAnsi="Arial" w:cs="Arial"/>
            <w:color w:val="0000FF"/>
            <w:sz w:val="22"/>
            <w:szCs w:val="22"/>
            <w:u w:val="single"/>
            <w:shd w:val="clear" w:color="auto" w:fill="FFFFFF"/>
          </w:rPr>
          <w:t>)</w:t>
        </w:r>
        <w:r w:rsidR="00E10129">
          <w:rPr>
            <w:rFonts w:ascii="Arial" w:eastAsia="Arial" w:hAnsi="Arial" w:cs="Arial"/>
            <w:color w:val="0000FF"/>
            <w:sz w:val="22"/>
            <w:szCs w:val="22"/>
            <w:u w:val="single"/>
            <w:shd w:val="clear" w:color="auto" w:fill="FFFFFF"/>
          </w:rPr>
          <w:t xml:space="preserve">, </w:t>
        </w:r>
        <w:r w:rsidR="00D6066D" w:rsidRPr="00D6066D">
          <w:rPr>
            <w:rFonts w:ascii="Arial" w:eastAsia="Arial" w:hAnsi="Arial" w:cs="Arial"/>
            <w:color w:val="0000FF"/>
            <w:sz w:val="22"/>
            <w:szCs w:val="22"/>
            <w:u w:val="single"/>
            <w:shd w:val="clear" w:color="auto" w:fill="FFFFFF"/>
          </w:rPr>
          <w:t>28 февраля 2022</w:t>
        </w:r>
      </w:hyperlink>
    </w:p>
    <w:p w:rsidR="00D6066D" w:rsidRPr="00D6066D" w:rsidRDefault="005F72E0"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64" w:history="1">
        <w:r w:rsidR="00D6066D" w:rsidRPr="00D6066D">
          <w:rPr>
            <w:rFonts w:ascii="Arial" w:eastAsia="Arial" w:hAnsi="Arial" w:cs="Arial"/>
            <w:color w:val="0000FF"/>
            <w:sz w:val="22"/>
            <w:szCs w:val="22"/>
            <w:u w:val="single"/>
            <w:shd w:val="clear" w:color="auto" w:fill="FFFFFF"/>
          </w:rPr>
          <w:t>Ленинское знамя (</w:t>
        </w:r>
        <w:proofErr w:type="spellStart"/>
        <w:r w:rsidR="00D6066D" w:rsidRPr="00D6066D">
          <w:rPr>
            <w:rFonts w:ascii="Arial" w:eastAsia="Arial" w:hAnsi="Arial" w:cs="Arial"/>
            <w:color w:val="0000FF"/>
            <w:sz w:val="22"/>
            <w:szCs w:val="22"/>
            <w:u w:val="single"/>
            <w:shd w:val="clear" w:color="auto" w:fill="FFFFFF"/>
          </w:rPr>
          <w:t>leninskoeznamya.tverreg.ru</w:t>
        </w:r>
        <w:proofErr w:type="spellEnd"/>
        <w:r w:rsidR="00D6066D" w:rsidRPr="00D6066D">
          <w:rPr>
            <w:rFonts w:ascii="Arial" w:eastAsia="Arial" w:hAnsi="Arial" w:cs="Arial"/>
            <w:color w:val="0000FF"/>
            <w:sz w:val="22"/>
            <w:szCs w:val="22"/>
            <w:u w:val="single"/>
            <w:shd w:val="clear" w:color="auto" w:fill="FFFFFF"/>
          </w:rPr>
          <w:t>), Тверь, 28 февраля 2022</w:t>
        </w:r>
      </w:hyperlink>
    </w:p>
    <w:p w:rsidR="00D6066D" w:rsidRPr="00D6066D" w:rsidRDefault="005F72E0"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65" w:history="1">
        <w:r w:rsidR="00D6066D" w:rsidRPr="00D6066D">
          <w:rPr>
            <w:rFonts w:ascii="Arial" w:eastAsia="Arial" w:hAnsi="Arial" w:cs="Arial"/>
            <w:color w:val="0000FF"/>
            <w:sz w:val="22"/>
            <w:szCs w:val="22"/>
            <w:u w:val="single"/>
            <w:shd w:val="clear" w:color="auto" w:fill="FFFFFF"/>
          </w:rPr>
          <w:t>Новости Твери (tver-news.net), Тверь, 28 февраля 2022</w:t>
        </w:r>
      </w:hyperlink>
    </w:p>
    <w:p w:rsidR="00D6066D" w:rsidRPr="00D6066D" w:rsidRDefault="005F72E0" w:rsidP="00D6066D">
      <w:pPr>
        <w:numPr>
          <w:ilvl w:val="0"/>
          <w:numId w:val="6"/>
        </w:numPr>
        <w:tabs>
          <w:tab w:val="left" w:pos="0"/>
          <w:tab w:val="left" w:pos="284"/>
        </w:tabs>
        <w:ind w:left="-142" w:firstLine="0"/>
        <w:rPr>
          <w:rFonts w:ascii="Arial" w:eastAsia="Arial" w:hAnsi="Arial" w:cs="Arial"/>
          <w:color w:val="0000FF"/>
          <w:sz w:val="22"/>
          <w:szCs w:val="22"/>
          <w:shd w:val="clear" w:color="auto" w:fill="FFFFFF"/>
        </w:rPr>
      </w:pPr>
      <w:hyperlink r:id="rId166" w:history="1">
        <w:r w:rsidR="00D6066D" w:rsidRPr="00D6066D">
          <w:rPr>
            <w:rFonts w:ascii="Arial" w:eastAsia="Arial" w:hAnsi="Arial" w:cs="Arial"/>
            <w:color w:val="0000FF"/>
            <w:sz w:val="22"/>
            <w:szCs w:val="22"/>
            <w:u w:val="single"/>
            <w:shd w:val="clear" w:color="auto" w:fill="FFFFFF"/>
          </w:rPr>
          <w:t>Новости Твери (tver-news.net), Тверь, 28 февраля 2022</w:t>
        </w:r>
      </w:hyperlink>
    </w:p>
    <w:p w:rsidR="00D6066D" w:rsidRPr="00D6066D" w:rsidRDefault="005F72E0" w:rsidP="00D6066D">
      <w:pPr>
        <w:tabs>
          <w:tab w:val="left" w:pos="0"/>
          <w:tab w:val="left" w:pos="284"/>
        </w:tabs>
        <w:spacing w:after="120"/>
        <w:ind w:left="-142"/>
        <w:jc w:val="right"/>
        <w:rPr>
          <w:rFonts w:ascii="Arial" w:eastAsia="Arial" w:hAnsi="Arial" w:cs="Arial"/>
          <w:color w:val="0000FF"/>
          <w:sz w:val="22"/>
          <w:szCs w:val="22"/>
          <w:shd w:val="clear" w:color="auto" w:fill="FFFFFF"/>
        </w:rPr>
      </w:pPr>
      <w:hyperlink w:anchor="tabtxt_1575050_1930628317" w:history="1">
        <w:r w:rsidR="00D6066D" w:rsidRPr="00D6066D">
          <w:rPr>
            <w:rFonts w:ascii="Arial" w:eastAsia="Arial" w:hAnsi="Arial" w:cs="Arial"/>
            <w:color w:val="0000FF"/>
            <w:sz w:val="22"/>
            <w:szCs w:val="22"/>
            <w:u w:val="single"/>
            <w:shd w:val="clear" w:color="auto" w:fill="FFFFFF"/>
          </w:rPr>
          <w:t>К заголовкам сообщений</w:t>
        </w:r>
      </w:hyperlink>
    </w:p>
    <w:p w:rsidR="00D6066D" w:rsidRPr="00D6066D" w:rsidRDefault="00D6066D" w:rsidP="00D6066D">
      <w:pPr>
        <w:tabs>
          <w:tab w:val="left" w:pos="0"/>
          <w:tab w:val="left" w:pos="284"/>
        </w:tabs>
        <w:ind w:left="-142"/>
        <w:rPr>
          <w:rFonts w:ascii="Arial" w:eastAsia="Arial" w:hAnsi="Arial" w:cs="Arial"/>
          <w:b/>
          <w:color w:val="000000"/>
          <w:sz w:val="22"/>
          <w:szCs w:val="22"/>
          <w:shd w:val="clear" w:color="auto" w:fill="FFFFFF"/>
        </w:rPr>
      </w:pPr>
      <w:r w:rsidRPr="00D6066D">
        <w:rPr>
          <w:rFonts w:ascii="Arial" w:eastAsia="Arial" w:hAnsi="Arial" w:cs="Arial"/>
          <w:b/>
          <w:color w:val="000000"/>
          <w:sz w:val="22"/>
          <w:szCs w:val="22"/>
          <w:shd w:val="clear" w:color="auto" w:fill="FFFFFF"/>
        </w:rPr>
        <w:t>Главный региональный (</w:t>
      </w:r>
      <w:proofErr w:type="spellStart"/>
      <w:r w:rsidRPr="00D6066D">
        <w:rPr>
          <w:rFonts w:ascii="Arial" w:eastAsia="Arial" w:hAnsi="Arial" w:cs="Arial"/>
          <w:b/>
          <w:color w:val="000000"/>
          <w:sz w:val="22"/>
          <w:szCs w:val="22"/>
          <w:shd w:val="clear" w:color="auto" w:fill="FFFFFF"/>
        </w:rPr>
        <w:t>glavny.tv</w:t>
      </w:r>
      <w:proofErr w:type="spellEnd"/>
      <w:r w:rsidRPr="00D6066D">
        <w:rPr>
          <w:rFonts w:ascii="Arial" w:eastAsia="Arial" w:hAnsi="Arial" w:cs="Arial"/>
          <w:b/>
          <w:color w:val="000000"/>
          <w:sz w:val="22"/>
          <w:szCs w:val="22"/>
          <w:shd w:val="clear" w:color="auto" w:fill="FFFFFF"/>
        </w:rPr>
        <w:t>), Смоленск, 28 февраля 2022</w:t>
      </w:r>
    </w:p>
    <w:p w:rsidR="00D6066D" w:rsidRPr="00D6066D" w:rsidRDefault="00D6066D" w:rsidP="00D6066D">
      <w:pPr>
        <w:tabs>
          <w:tab w:val="left" w:pos="0"/>
          <w:tab w:val="left" w:pos="284"/>
        </w:tabs>
        <w:ind w:left="-142"/>
        <w:jc w:val="both"/>
        <w:outlineLvl w:val="1"/>
        <w:rPr>
          <w:rFonts w:ascii="Arial" w:eastAsia="Arial" w:hAnsi="Arial" w:cs="Arial"/>
          <w:color w:val="000000"/>
          <w:sz w:val="22"/>
          <w:szCs w:val="22"/>
          <w:shd w:val="clear" w:color="auto" w:fill="FFFFFF"/>
        </w:rPr>
      </w:pPr>
      <w:bookmarkStart w:id="25" w:name="ant_1575050_1930427192"/>
      <w:r w:rsidRPr="00D6066D">
        <w:rPr>
          <w:rFonts w:ascii="Arial" w:eastAsia="Arial" w:hAnsi="Arial" w:cs="Arial"/>
          <w:color w:val="000000"/>
          <w:sz w:val="22"/>
          <w:szCs w:val="22"/>
          <w:shd w:val="clear" w:color="auto" w:fill="FFFFFF"/>
        </w:rPr>
        <w:t>В ТВЕРСКОЙ ОБЛАСТИ УТВЕРЖДЕНЫ ГРАНИЦЫ ПЯТИ ОСОБО ОХРАНЯЕМЫХ ПРИРОДНЫХ ТЕРРИТОРИЙ РЕГИОНАЛЬНОГО ЗНАЧЕНИЯ ПЛОЩАДЬЮ БОЛЕЕ 2,4 ТЫС. ГА</w:t>
      </w:r>
      <w:bookmarkEnd w:id="25"/>
    </w:p>
    <w:p w:rsidR="00D6066D" w:rsidRPr="00D6066D" w:rsidRDefault="00D6066D" w:rsidP="00D6066D">
      <w:pPr>
        <w:tabs>
          <w:tab w:val="left" w:pos="0"/>
          <w:tab w:val="left" w:pos="284"/>
        </w:tabs>
        <w:ind w:left="-142"/>
        <w:jc w:val="both"/>
        <w:rPr>
          <w:rFonts w:ascii="Arial" w:eastAsia="Arial" w:hAnsi="Arial" w:cs="Arial"/>
          <w:color w:val="000000"/>
          <w:sz w:val="22"/>
          <w:szCs w:val="22"/>
          <w:shd w:val="clear" w:color="auto" w:fill="FFFFFF"/>
        </w:rPr>
      </w:pPr>
      <w:r w:rsidRPr="00D6066D">
        <w:rPr>
          <w:rFonts w:ascii="Arial" w:eastAsia="Arial" w:hAnsi="Arial" w:cs="Arial"/>
          <w:color w:val="000000"/>
          <w:sz w:val="22"/>
          <w:szCs w:val="22"/>
          <w:shd w:val="clear" w:color="auto" w:fill="FFFFFF"/>
        </w:rPr>
        <w:t xml:space="preserve">Работа по утверждению границ ООПТ, их паспортов, а также создание новых таких территорий направлены на предупреждение и пресечение нарушений природоохранного законодательства в этих местах. Это направление деятельности активизировано в Тверской области по поручению Губернатора </w:t>
      </w:r>
      <w:r w:rsidRPr="00D6066D">
        <w:rPr>
          <w:rFonts w:ascii="Arial" w:eastAsia="Arial" w:hAnsi="Arial" w:cs="Arial"/>
          <w:color w:val="000000"/>
          <w:sz w:val="22"/>
          <w:szCs w:val="22"/>
          <w:shd w:val="clear" w:color="auto" w:fill="C0C0C0"/>
        </w:rPr>
        <w:t xml:space="preserve">Игоря </w:t>
      </w:r>
      <w:proofErr w:type="spellStart"/>
      <w:r w:rsidRPr="00D6066D">
        <w:rPr>
          <w:rFonts w:ascii="Arial" w:eastAsia="Arial" w:hAnsi="Arial" w:cs="Arial"/>
          <w:color w:val="000000"/>
          <w:sz w:val="22"/>
          <w:szCs w:val="22"/>
          <w:shd w:val="clear" w:color="auto" w:fill="C0C0C0"/>
        </w:rPr>
        <w:t>Рудени</w:t>
      </w:r>
      <w:proofErr w:type="spellEnd"/>
      <w:r w:rsidRPr="00D6066D">
        <w:rPr>
          <w:rFonts w:ascii="Arial" w:eastAsia="Arial" w:hAnsi="Arial" w:cs="Arial"/>
          <w:color w:val="000000"/>
          <w:sz w:val="22"/>
          <w:szCs w:val="22"/>
          <w:shd w:val="clear" w:color="auto" w:fill="FFFFFF"/>
        </w:rPr>
        <w:t xml:space="preserve">... </w:t>
      </w:r>
    </w:p>
    <w:p w:rsidR="00D6066D" w:rsidRPr="00D6066D" w:rsidRDefault="005F72E0" w:rsidP="00D6066D">
      <w:pPr>
        <w:tabs>
          <w:tab w:val="left" w:pos="0"/>
          <w:tab w:val="left" w:pos="284"/>
        </w:tabs>
        <w:ind w:left="-142"/>
        <w:rPr>
          <w:rFonts w:ascii="Arial" w:eastAsia="Arial" w:hAnsi="Arial" w:cs="Arial"/>
          <w:color w:val="0000FF"/>
          <w:sz w:val="22"/>
          <w:szCs w:val="22"/>
          <w:shd w:val="clear" w:color="auto" w:fill="FFFFFF"/>
        </w:rPr>
      </w:pPr>
      <w:hyperlink r:id="rId167" w:history="1">
        <w:r w:rsidR="00D6066D" w:rsidRPr="00D6066D">
          <w:rPr>
            <w:rFonts w:ascii="Arial" w:eastAsia="Arial" w:hAnsi="Arial" w:cs="Arial"/>
            <w:color w:val="0000FF"/>
            <w:sz w:val="22"/>
            <w:szCs w:val="22"/>
            <w:u w:val="single"/>
            <w:shd w:val="clear" w:color="auto" w:fill="FFFFFF"/>
          </w:rPr>
          <w:t>https://glavny.tv/last-news/tver/v-tverskoy-oblasti-utverzhdeny-granitsy-pyati-osobo-ohranyaemyh-prirodnyh-territoriy-regionalnogo-znacheniya-ploschadyu-bolee-2-4-tys-ga/</w:t>
        </w:r>
      </w:hyperlink>
    </w:p>
    <w:p w:rsidR="00D6066D" w:rsidRPr="00D6066D" w:rsidRDefault="00D6066D" w:rsidP="00D6066D">
      <w:pPr>
        <w:tabs>
          <w:tab w:val="left" w:pos="0"/>
          <w:tab w:val="left" w:pos="284"/>
        </w:tabs>
        <w:spacing w:before="120"/>
        <w:ind w:left="-142"/>
        <w:rPr>
          <w:rFonts w:ascii="Arial" w:eastAsia="Arial" w:hAnsi="Arial" w:cs="Arial"/>
          <w:color w:val="000000"/>
          <w:sz w:val="22"/>
          <w:szCs w:val="22"/>
          <w:u w:val="single"/>
          <w:shd w:val="clear" w:color="auto" w:fill="FFFFFF"/>
        </w:rPr>
      </w:pPr>
      <w:r w:rsidRPr="00D6066D">
        <w:rPr>
          <w:rFonts w:ascii="Arial" w:eastAsia="Arial" w:hAnsi="Arial" w:cs="Arial"/>
          <w:color w:val="000000"/>
          <w:sz w:val="22"/>
          <w:szCs w:val="22"/>
          <w:u w:val="single"/>
          <w:shd w:val="clear" w:color="auto" w:fill="FFFFFF"/>
        </w:rPr>
        <w:t>Сообщения по событию:</w:t>
      </w:r>
    </w:p>
    <w:p w:rsidR="00D6066D" w:rsidRPr="00D6066D" w:rsidRDefault="005F72E0" w:rsidP="00D6066D">
      <w:pPr>
        <w:numPr>
          <w:ilvl w:val="0"/>
          <w:numId w:val="7"/>
        </w:numPr>
        <w:tabs>
          <w:tab w:val="left" w:pos="0"/>
          <w:tab w:val="left" w:pos="284"/>
        </w:tabs>
        <w:ind w:left="-142" w:firstLine="0"/>
        <w:rPr>
          <w:rFonts w:ascii="Arial" w:eastAsia="Arial" w:hAnsi="Arial" w:cs="Arial"/>
          <w:color w:val="0000FF"/>
          <w:sz w:val="22"/>
          <w:szCs w:val="22"/>
          <w:shd w:val="clear" w:color="auto" w:fill="FFFFFF"/>
        </w:rPr>
      </w:pPr>
      <w:hyperlink r:id="rId168" w:history="1">
        <w:r w:rsidR="00D6066D" w:rsidRPr="00D6066D">
          <w:rPr>
            <w:rFonts w:ascii="Arial" w:eastAsia="Arial" w:hAnsi="Arial" w:cs="Arial"/>
            <w:color w:val="0000FF"/>
            <w:sz w:val="22"/>
            <w:szCs w:val="22"/>
            <w:u w:val="single"/>
            <w:shd w:val="clear" w:color="auto" w:fill="FFFFFF"/>
          </w:rPr>
          <w:t>Край справедливости (ks-region69.com), Тверь, 28 февраля 2022</w:t>
        </w:r>
      </w:hyperlink>
    </w:p>
    <w:p w:rsidR="00D6066D" w:rsidRPr="00D6066D" w:rsidRDefault="005F72E0" w:rsidP="00D6066D">
      <w:pPr>
        <w:numPr>
          <w:ilvl w:val="0"/>
          <w:numId w:val="7"/>
        </w:numPr>
        <w:tabs>
          <w:tab w:val="left" w:pos="0"/>
          <w:tab w:val="left" w:pos="284"/>
        </w:tabs>
        <w:ind w:left="-142" w:firstLine="0"/>
        <w:rPr>
          <w:rFonts w:ascii="Arial" w:eastAsia="Arial" w:hAnsi="Arial" w:cs="Arial"/>
          <w:color w:val="0000FF"/>
          <w:sz w:val="22"/>
          <w:szCs w:val="22"/>
          <w:shd w:val="clear" w:color="auto" w:fill="FFFFFF"/>
        </w:rPr>
      </w:pPr>
      <w:hyperlink r:id="rId169" w:history="1">
        <w:r w:rsidR="00D6066D" w:rsidRPr="00D6066D">
          <w:rPr>
            <w:rFonts w:ascii="Arial" w:eastAsia="Arial" w:hAnsi="Arial" w:cs="Arial"/>
            <w:color w:val="0000FF"/>
            <w:sz w:val="22"/>
            <w:szCs w:val="22"/>
            <w:u w:val="single"/>
            <w:shd w:val="clear" w:color="auto" w:fill="FFFFFF"/>
          </w:rPr>
          <w:t>Знамя (</w:t>
        </w:r>
        <w:proofErr w:type="spellStart"/>
        <w:r w:rsidR="00D6066D" w:rsidRPr="00D6066D">
          <w:rPr>
            <w:rFonts w:ascii="Arial" w:eastAsia="Arial" w:hAnsi="Arial" w:cs="Arial"/>
            <w:color w:val="0000FF"/>
            <w:sz w:val="22"/>
            <w:szCs w:val="22"/>
            <w:u w:val="single"/>
            <w:shd w:val="clear" w:color="auto" w:fill="FFFFFF"/>
          </w:rPr>
          <w:t>kuvznama.ru</w:t>
        </w:r>
        <w:proofErr w:type="spellEnd"/>
        <w:r w:rsidR="00D6066D" w:rsidRPr="00D6066D">
          <w:rPr>
            <w:rFonts w:ascii="Arial" w:eastAsia="Arial" w:hAnsi="Arial" w:cs="Arial"/>
            <w:color w:val="0000FF"/>
            <w:sz w:val="22"/>
            <w:szCs w:val="22"/>
            <w:u w:val="single"/>
            <w:shd w:val="clear" w:color="auto" w:fill="FFFFFF"/>
          </w:rPr>
          <w:t>), Кувшиново, 28 февраля 2022</w:t>
        </w:r>
      </w:hyperlink>
    </w:p>
    <w:p w:rsidR="00D6066D" w:rsidRPr="00D6066D" w:rsidRDefault="005F72E0" w:rsidP="00D6066D">
      <w:pPr>
        <w:numPr>
          <w:ilvl w:val="0"/>
          <w:numId w:val="7"/>
        </w:numPr>
        <w:tabs>
          <w:tab w:val="left" w:pos="0"/>
          <w:tab w:val="left" w:pos="284"/>
        </w:tabs>
        <w:ind w:left="-142" w:firstLine="0"/>
        <w:rPr>
          <w:rFonts w:ascii="Arial" w:eastAsia="Arial" w:hAnsi="Arial" w:cs="Arial"/>
          <w:color w:val="0000FF"/>
          <w:sz w:val="22"/>
          <w:szCs w:val="22"/>
          <w:shd w:val="clear" w:color="auto" w:fill="FFFFFF"/>
        </w:rPr>
      </w:pPr>
      <w:hyperlink r:id="rId170" w:history="1">
        <w:r w:rsidR="00D6066D" w:rsidRPr="00D6066D">
          <w:rPr>
            <w:rFonts w:ascii="Arial" w:eastAsia="Arial" w:hAnsi="Arial" w:cs="Arial"/>
            <w:color w:val="0000FF"/>
            <w:sz w:val="22"/>
            <w:szCs w:val="22"/>
            <w:u w:val="single"/>
            <w:shd w:val="clear" w:color="auto" w:fill="FFFFFF"/>
          </w:rPr>
          <w:t>Родная земля (</w:t>
        </w:r>
        <w:proofErr w:type="spellStart"/>
        <w:r w:rsidR="00D6066D" w:rsidRPr="00D6066D">
          <w:rPr>
            <w:rFonts w:ascii="Arial" w:eastAsia="Arial" w:hAnsi="Arial" w:cs="Arial"/>
            <w:color w:val="0000FF"/>
            <w:sz w:val="22"/>
            <w:szCs w:val="22"/>
            <w:u w:val="single"/>
            <w:shd w:val="clear" w:color="auto" w:fill="FFFFFF"/>
          </w:rPr>
          <w:t>r-zemlya.ru</w:t>
        </w:r>
        <w:proofErr w:type="spellEnd"/>
        <w:r w:rsidR="00D6066D" w:rsidRPr="00D6066D">
          <w:rPr>
            <w:rFonts w:ascii="Arial" w:eastAsia="Arial" w:hAnsi="Arial" w:cs="Arial"/>
            <w:color w:val="0000FF"/>
            <w:sz w:val="22"/>
            <w:szCs w:val="22"/>
            <w:u w:val="single"/>
            <w:shd w:val="clear" w:color="auto" w:fill="FFFFFF"/>
          </w:rPr>
          <w:t>), п. Рамешки, 28 февраля 2022</w:t>
        </w:r>
      </w:hyperlink>
    </w:p>
    <w:p w:rsidR="00D6066D" w:rsidRPr="00D6066D" w:rsidRDefault="005F72E0" w:rsidP="00D6066D">
      <w:pPr>
        <w:numPr>
          <w:ilvl w:val="0"/>
          <w:numId w:val="7"/>
        </w:numPr>
        <w:tabs>
          <w:tab w:val="left" w:pos="0"/>
          <w:tab w:val="left" w:pos="284"/>
        </w:tabs>
        <w:ind w:left="-142" w:firstLine="0"/>
        <w:rPr>
          <w:rFonts w:ascii="Arial" w:eastAsia="Arial" w:hAnsi="Arial" w:cs="Arial"/>
          <w:color w:val="0000FF"/>
          <w:sz w:val="22"/>
          <w:szCs w:val="22"/>
          <w:shd w:val="clear" w:color="auto" w:fill="FFFFFF"/>
        </w:rPr>
      </w:pPr>
      <w:hyperlink r:id="rId171" w:history="1">
        <w:r w:rsidR="00D6066D" w:rsidRPr="00D6066D">
          <w:rPr>
            <w:rFonts w:ascii="Arial" w:eastAsia="Arial" w:hAnsi="Arial" w:cs="Arial"/>
            <w:color w:val="0000FF"/>
            <w:sz w:val="22"/>
            <w:szCs w:val="22"/>
            <w:u w:val="single"/>
            <w:shd w:val="clear" w:color="auto" w:fill="FFFFFF"/>
          </w:rPr>
          <w:t>НИА Федерация (</w:t>
        </w:r>
        <w:proofErr w:type="spellStart"/>
        <w:r w:rsidR="00D6066D" w:rsidRPr="00D6066D">
          <w:rPr>
            <w:rFonts w:ascii="Arial" w:eastAsia="Arial" w:hAnsi="Arial" w:cs="Arial"/>
            <w:color w:val="0000FF"/>
            <w:sz w:val="22"/>
            <w:szCs w:val="22"/>
            <w:u w:val="single"/>
            <w:shd w:val="clear" w:color="auto" w:fill="FFFFFF"/>
          </w:rPr>
          <w:t>nia-rf.ru</w:t>
        </w:r>
        <w:proofErr w:type="spellEnd"/>
        <w:r w:rsidR="00D6066D" w:rsidRPr="00D6066D">
          <w:rPr>
            <w:rFonts w:ascii="Arial" w:eastAsia="Arial" w:hAnsi="Arial" w:cs="Arial"/>
            <w:color w:val="0000FF"/>
            <w:sz w:val="22"/>
            <w:szCs w:val="22"/>
            <w:u w:val="single"/>
            <w:shd w:val="clear" w:color="auto" w:fill="FFFFFF"/>
          </w:rPr>
          <w:t>), Москва, 28 февраля 2022</w:t>
        </w:r>
      </w:hyperlink>
    </w:p>
    <w:p w:rsidR="00D6066D" w:rsidRPr="00D6066D" w:rsidRDefault="005F72E0" w:rsidP="00D6066D">
      <w:pPr>
        <w:numPr>
          <w:ilvl w:val="0"/>
          <w:numId w:val="7"/>
        </w:numPr>
        <w:tabs>
          <w:tab w:val="left" w:pos="0"/>
          <w:tab w:val="left" w:pos="284"/>
        </w:tabs>
        <w:ind w:left="-142" w:firstLine="0"/>
        <w:rPr>
          <w:rFonts w:ascii="Arial" w:eastAsia="Arial" w:hAnsi="Arial" w:cs="Arial"/>
          <w:color w:val="0000FF"/>
          <w:sz w:val="22"/>
          <w:szCs w:val="22"/>
          <w:shd w:val="clear" w:color="auto" w:fill="FFFFFF"/>
        </w:rPr>
      </w:pPr>
      <w:hyperlink r:id="rId172" w:history="1">
        <w:r w:rsidR="00D6066D" w:rsidRPr="00D6066D">
          <w:rPr>
            <w:rFonts w:ascii="Arial" w:eastAsia="Arial" w:hAnsi="Arial" w:cs="Arial"/>
            <w:color w:val="0000FF"/>
            <w:sz w:val="22"/>
            <w:szCs w:val="22"/>
            <w:u w:val="single"/>
            <w:shd w:val="clear" w:color="auto" w:fill="FFFFFF"/>
          </w:rPr>
          <w:t>Новости Твери (tver-news.net), Тверь, 28 февраля 2022</w:t>
        </w:r>
      </w:hyperlink>
    </w:p>
    <w:p w:rsidR="00D6066D" w:rsidRPr="00D6066D" w:rsidRDefault="005F72E0" w:rsidP="00D6066D">
      <w:pPr>
        <w:numPr>
          <w:ilvl w:val="0"/>
          <w:numId w:val="7"/>
        </w:numPr>
        <w:tabs>
          <w:tab w:val="left" w:pos="0"/>
          <w:tab w:val="left" w:pos="284"/>
        </w:tabs>
        <w:ind w:left="-142" w:firstLine="0"/>
        <w:rPr>
          <w:rFonts w:ascii="Arial" w:eastAsia="Arial" w:hAnsi="Arial" w:cs="Arial"/>
          <w:color w:val="0000FF"/>
          <w:sz w:val="22"/>
          <w:szCs w:val="22"/>
          <w:shd w:val="clear" w:color="auto" w:fill="FFFFFF"/>
        </w:rPr>
      </w:pPr>
      <w:hyperlink r:id="rId173" w:history="1">
        <w:r w:rsidR="00D6066D" w:rsidRPr="00D6066D">
          <w:rPr>
            <w:rFonts w:ascii="Arial" w:eastAsia="Arial" w:hAnsi="Arial" w:cs="Arial"/>
            <w:color w:val="0000FF"/>
            <w:sz w:val="22"/>
            <w:szCs w:val="22"/>
            <w:u w:val="single"/>
            <w:shd w:val="clear" w:color="auto" w:fill="FFFFFF"/>
          </w:rPr>
          <w:t>НИА Тверь (69rus.org), Тверь, 28 февраля 2022</w:t>
        </w:r>
      </w:hyperlink>
    </w:p>
    <w:p w:rsidR="00D6066D" w:rsidRPr="00D6066D" w:rsidRDefault="005F72E0" w:rsidP="00D6066D">
      <w:pPr>
        <w:tabs>
          <w:tab w:val="left" w:pos="0"/>
          <w:tab w:val="left" w:pos="284"/>
        </w:tabs>
        <w:spacing w:after="120"/>
        <w:ind w:left="-142"/>
        <w:jc w:val="right"/>
        <w:rPr>
          <w:rFonts w:ascii="Arial" w:eastAsia="Arial" w:hAnsi="Arial" w:cs="Arial"/>
          <w:color w:val="0000FF"/>
          <w:sz w:val="22"/>
          <w:szCs w:val="22"/>
          <w:shd w:val="clear" w:color="auto" w:fill="FFFFFF"/>
        </w:rPr>
      </w:pPr>
      <w:hyperlink w:anchor="tabtxt_1575050_1930427192" w:history="1">
        <w:r w:rsidR="00D6066D" w:rsidRPr="00D6066D">
          <w:rPr>
            <w:rFonts w:ascii="Arial" w:eastAsia="Arial" w:hAnsi="Arial" w:cs="Arial"/>
            <w:color w:val="0000FF"/>
            <w:sz w:val="22"/>
            <w:szCs w:val="22"/>
            <w:u w:val="single"/>
            <w:shd w:val="clear" w:color="auto" w:fill="FFFFFF"/>
          </w:rPr>
          <w:t>К заголовкам сообщений</w:t>
        </w:r>
      </w:hyperlink>
    </w:p>
    <w:p w:rsidR="00D6066D" w:rsidRPr="00D6066D" w:rsidRDefault="00D6066D" w:rsidP="00D6066D">
      <w:pPr>
        <w:tabs>
          <w:tab w:val="left" w:pos="0"/>
          <w:tab w:val="left" w:pos="284"/>
        </w:tabs>
        <w:ind w:left="-142"/>
        <w:rPr>
          <w:rFonts w:ascii="Arial" w:eastAsia="Arial" w:hAnsi="Arial" w:cs="Arial"/>
          <w:b/>
          <w:color w:val="000000"/>
          <w:sz w:val="22"/>
          <w:szCs w:val="22"/>
          <w:shd w:val="clear" w:color="auto" w:fill="FFFFFF"/>
        </w:rPr>
      </w:pPr>
      <w:r w:rsidRPr="00D6066D">
        <w:rPr>
          <w:rFonts w:ascii="Arial" w:eastAsia="Arial" w:hAnsi="Arial" w:cs="Arial"/>
          <w:b/>
          <w:color w:val="000000"/>
          <w:sz w:val="22"/>
          <w:szCs w:val="22"/>
          <w:shd w:val="clear" w:color="auto" w:fill="FFFFFF"/>
        </w:rPr>
        <w:t>Аргументы и Факты (</w:t>
      </w:r>
      <w:proofErr w:type="spellStart"/>
      <w:r w:rsidRPr="00D6066D">
        <w:rPr>
          <w:rFonts w:ascii="Arial" w:eastAsia="Arial" w:hAnsi="Arial" w:cs="Arial"/>
          <w:b/>
          <w:color w:val="000000"/>
          <w:sz w:val="22"/>
          <w:szCs w:val="22"/>
          <w:shd w:val="clear" w:color="auto" w:fill="FFFFFF"/>
        </w:rPr>
        <w:t>tver.aif.ru</w:t>
      </w:r>
      <w:proofErr w:type="spellEnd"/>
      <w:r w:rsidRPr="00D6066D">
        <w:rPr>
          <w:rFonts w:ascii="Arial" w:eastAsia="Arial" w:hAnsi="Arial" w:cs="Arial"/>
          <w:b/>
          <w:color w:val="000000"/>
          <w:sz w:val="22"/>
          <w:szCs w:val="22"/>
          <w:shd w:val="clear" w:color="auto" w:fill="FFFFFF"/>
        </w:rPr>
        <w:t>), Тверь, 28 февраля 2022</w:t>
      </w:r>
    </w:p>
    <w:p w:rsidR="00D6066D" w:rsidRPr="00D6066D" w:rsidRDefault="00D6066D" w:rsidP="00D6066D">
      <w:pPr>
        <w:tabs>
          <w:tab w:val="left" w:pos="0"/>
          <w:tab w:val="left" w:pos="284"/>
        </w:tabs>
        <w:ind w:left="-142"/>
        <w:jc w:val="both"/>
        <w:outlineLvl w:val="1"/>
        <w:rPr>
          <w:rFonts w:ascii="Arial" w:eastAsia="Arial" w:hAnsi="Arial" w:cs="Arial"/>
          <w:color w:val="000000"/>
          <w:sz w:val="22"/>
          <w:szCs w:val="22"/>
          <w:shd w:val="clear" w:color="auto" w:fill="FFFFFF"/>
        </w:rPr>
      </w:pPr>
      <w:bookmarkStart w:id="26" w:name="ant_1575050_1930286405"/>
      <w:r w:rsidRPr="00D6066D">
        <w:rPr>
          <w:rFonts w:ascii="Arial" w:eastAsia="Arial" w:hAnsi="Arial" w:cs="Arial"/>
          <w:color w:val="000000"/>
          <w:sz w:val="22"/>
          <w:szCs w:val="22"/>
          <w:shd w:val="clear" w:color="auto" w:fill="FFFFFF"/>
        </w:rPr>
        <w:t>ПУТИН НАГРАДИЛ ТВЕРСКУЮ ЛЫЖНИЦУ НАТАЛЬЮ НЕПРЯЕВУ ОРДЕНОМ ДРУЖБЫ</w:t>
      </w:r>
      <w:bookmarkEnd w:id="26"/>
    </w:p>
    <w:p w:rsidR="00D6066D" w:rsidRPr="00D6066D" w:rsidRDefault="00D6066D" w:rsidP="00D6066D">
      <w:pPr>
        <w:tabs>
          <w:tab w:val="left" w:pos="0"/>
          <w:tab w:val="left" w:pos="284"/>
        </w:tabs>
        <w:ind w:left="-142"/>
        <w:jc w:val="both"/>
        <w:rPr>
          <w:rFonts w:ascii="Arial" w:eastAsia="Arial" w:hAnsi="Arial" w:cs="Arial"/>
          <w:color w:val="000000"/>
          <w:sz w:val="22"/>
          <w:szCs w:val="22"/>
          <w:shd w:val="clear" w:color="auto" w:fill="FFFFFF"/>
        </w:rPr>
      </w:pPr>
      <w:r w:rsidRPr="00D6066D">
        <w:rPr>
          <w:rFonts w:ascii="Arial" w:eastAsia="Arial" w:hAnsi="Arial" w:cs="Arial"/>
          <w:color w:val="000000"/>
          <w:sz w:val="22"/>
          <w:szCs w:val="22"/>
          <w:shd w:val="clear" w:color="auto" w:fill="FFFFFF"/>
        </w:rPr>
        <w:t xml:space="preserve">Владимир Путин подписал указ о награждении тверской лыжницы Натальи </w:t>
      </w:r>
      <w:proofErr w:type="spellStart"/>
      <w:r w:rsidRPr="00D6066D">
        <w:rPr>
          <w:rFonts w:ascii="Arial" w:eastAsia="Arial" w:hAnsi="Arial" w:cs="Arial"/>
          <w:color w:val="000000"/>
          <w:sz w:val="22"/>
          <w:szCs w:val="22"/>
          <w:shd w:val="clear" w:color="auto" w:fill="FFFFFF"/>
        </w:rPr>
        <w:t>Непряевой</w:t>
      </w:r>
      <w:proofErr w:type="spellEnd"/>
      <w:r w:rsidRPr="00D6066D">
        <w:rPr>
          <w:rFonts w:ascii="Arial" w:eastAsia="Arial" w:hAnsi="Arial" w:cs="Arial"/>
          <w:color w:val="000000"/>
          <w:sz w:val="22"/>
          <w:szCs w:val="22"/>
          <w:shd w:val="clear" w:color="auto" w:fill="FFFFFF"/>
        </w:rPr>
        <w:t xml:space="preserve"> Орденом Дружбы. С этим событием тверскую лыжницу поздравил губернатор </w:t>
      </w:r>
      <w:r w:rsidRPr="00D6066D">
        <w:rPr>
          <w:rFonts w:ascii="Arial" w:eastAsia="Arial" w:hAnsi="Arial" w:cs="Arial"/>
          <w:color w:val="000000"/>
          <w:sz w:val="22"/>
          <w:szCs w:val="22"/>
          <w:shd w:val="clear" w:color="auto" w:fill="C0C0C0"/>
        </w:rPr>
        <w:t xml:space="preserve">Игорь </w:t>
      </w:r>
      <w:proofErr w:type="spellStart"/>
      <w:r w:rsidRPr="00D6066D">
        <w:rPr>
          <w:rFonts w:ascii="Arial" w:eastAsia="Arial" w:hAnsi="Arial" w:cs="Arial"/>
          <w:color w:val="000000"/>
          <w:sz w:val="22"/>
          <w:szCs w:val="22"/>
          <w:shd w:val="clear" w:color="auto" w:fill="C0C0C0"/>
        </w:rPr>
        <w:t>Руденя</w:t>
      </w:r>
      <w:proofErr w:type="spellEnd"/>
      <w:r w:rsidRPr="00D6066D">
        <w:rPr>
          <w:rFonts w:ascii="Arial" w:eastAsia="Arial" w:hAnsi="Arial" w:cs="Arial"/>
          <w:color w:val="000000"/>
          <w:sz w:val="22"/>
          <w:szCs w:val="22"/>
          <w:shd w:val="clear" w:color="auto" w:fill="FFFFFF"/>
        </w:rPr>
        <w:t xml:space="preserve">. Заслуженный мастер спорта России Наталья </w:t>
      </w:r>
      <w:proofErr w:type="spellStart"/>
      <w:r w:rsidRPr="00D6066D">
        <w:rPr>
          <w:rFonts w:ascii="Arial" w:eastAsia="Arial" w:hAnsi="Arial" w:cs="Arial"/>
          <w:color w:val="000000"/>
          <w:sz w:val="22"/>
          <w:szCs w:val="22"/>
          <w:shd w:val="clear" w:color="auto" w:fill="FFFFFF"/>
        </w:rPr>
        <w:t>Непряева</w:t>
      </w:r>
      <w:proofErr w:type="spellEnd"/>
      <w:r w:rsidRPr="00D6066D">
        <w:rPr>
          <w:rFonts w:ascii="Arial" w:eastAsia="Arial" w:hAnsi="Arial" w:cs="Arial"/>
          <w:color w:val="000000"/>
          <w:sz w:val="22"/>
          <w:szCs w:val="22"/>
          <w:shd w:val="clear" w:color="auto" w:fill="FFFFFF"/>
        </w:rPr>
        <w:t xml:space="preserve"> является одной из самых успешных российских лыжниц... </w:t>
      </w:r>
    </w:p>
    <w:p w:rsidR="00D6066D" w:rsidRPr="00D6066D" w:rsidRDefault="005F72E0" w:rsidP="00D6066D">
      <w:pPr>
        <w:tabs>
          <w:tab w:val="left" w:pos="0"/>
          <w:tab w:val="left" w:pos="284"/>
        </w:tabs>
        <w:ind w:left="-142"/>
        <w:rPr>
          <w:rFonts w:ascii="Arial" w:eastAsia="Arial" w:hAnsi="Arial" w:cs="Arial"/>
          <w:color w:val="0000FF"/>
          <w:sz w:val="22"/>
          <w:szCs w:val="22"/>
          <w:shd w:val="clear" w:color="auto" w:fill="FFFFFF"/>
        </w:rPr>
      </w:pPr>
      <w:hyperlink r:id="rId174" w:history="1">
        <w:r w:rsidR="00D6066D" w:rsidRPr="00D6066D">
          <w:rPr>
            <w:rFonts w:ascii="Arial" w:eastAsia="Arial" w:hAnsi="Arial" w:cs="Arial"/>
            <w:color w:val="0000FF"/>
            <w:sz w:val="22"/>
            <w:szCs w:val="22"/>
            <w:u w:val="single"/>
            <w:shd w:val="clear" w:color="auto" w:fill="FFFFFF"/>
          </w:rPr>
          <w:t>https://tver.aif.ru/sport/details/putin_nagradil_tverskuyu_lyzhnicu_natalyu_nepryaevu_ordenom_druzhby</w:t>
        </w:r>
      </w:hyperlink>
    </w:p>
    <w:p w:rsidR="00D6066D" w:rsidRPr="00D6066D" w:rsidRDefault="00D6066D" w:rsidP="00D6066D">
      <w:pPr>
        <w:tabs>
          <w:tab w:val="left" w:pos="0"/>
          <w:tab w:val="left" w:pos="284"/>
        </w:tabs>
        <w:spacing w:before="120"/>
        <w:ind w:left="-142"/>
        <w:rPr>
          <w:rFonts w:ascii="Arial" w:eastAsia="Arial" w:hAnsi="Arial" w:cs="Arial"/>
          <w:color w:val="000000"/>
          <w:sz w:val="22"/>
          <w:szCs w:val="22"/>
          <w:u w:val="single"/>
          <w:shd w:val="clear" w:color="auto" w:fill="FFFFFF"/>
        </w:rPr>
      </w:pPr>
      <w:r w:rsidRPr="00D6066D">
        <w:rPr>
          <w:rFonts w:ascii="Arial" w:eastAsia="Arial" w:hAnsi="Arial" w:cs="Arial"/>
          <w:color w:val="000000"/>
          <w:sz w:val="22"/>
          <w:szCs w:val="22"/>
          <w:u w:val="single"/>
          <w:shd w:val="clear" w:color="auto" w:fill="FFFFFF"/>
        </w:rPr>
        <w:t>Сообщения по событию:</w:t>
      </w:r>
    </w:p>
    <w:p w:rsidR="00D6066D" w:rsidRPr="00D6066D" w:rsidRDefault="005F72E0" w:rsidP="00D6066D">
      <w:pPr>
        <w:numPr>
          <w:ilvl w:val="0"/>
          <w:numId w:val="8"/>
        </w:numPr>
        <w:tabs>
          <w:tab w:val="left" w:pos="0"/>
          <w:tab w:val="left" w:pos="284"/>
        </w:tabs>
        <w:ind w:left="-142" w:firstLine="0"/>
        <w:rPr>
          <w:rFonts w:ascii="Arial" w:eastAsia="Arial" w:hAnsi="Arial" w:cs="Arial"/>
          <w:color w:val="0000FF"/>
          <w:sz w:val="22"/>
          <w:szCs w:val="22"/>
          <w:shd w:val="clear" w:color="auto" w:fill="FFFFFF"/>
        </w:rPr>
      </w:pPr>
      <w:hyperlink r:id="rId175" w:history="1">
        <w:r w:rsidR="00D6066D" w:rsidRPr="00D6066D">
          <w:rPr>
            <w:rFonts w:ascii="Arial" w:eastAsia="Arial" w:hAnsi="Arial" w:cs="Arial"/>
            <w:color w:val="0000FF"/>
            <w:sz w:val="22"/>
            <w:szCs w:val="22"/>
            <w:u w:val="single"/>
            <w:shd w:val="clear" w:color="auto" w:fill="FFFFFF"/>
          </w:rPr>
          <w:t>Знамя (</w:t>
        </w:r>
        <w:proofErr w:type="spellStart"/>
        <w:r w:rsidR="00D6066D" w:rsidRPr="00D6066D">
          <w:rPr>
            <w:rFonts w:ascii="Arial" w:eastAsia="Arial" w:hAnsi="Arial" w:cs="Arial"/>
            <w:color w:val="0000FF"/>
            <w:sz w:val="22"/>
            <w:szCs w:val="22"/>
            <w:u w:val="single"/>
            <w:shd w:val="clear" w:color="auto" w:fill="FFFFFF"/>
          </w:rPr>
          <w:t>kuvznama.ru</w:t>
        </w:r>
        <w:proofErr w:type="spellEnd"/>
        <w:r w:rsidR="00D6066D" w:rsidRPr="00D6066D">
          <w:rPr>
            <w:rFonts w:ascii="Arial" w:eastAsia="Arial" w:hAnsi="Arial" w:cs="Arial"/>
            <w:color w:val="0000FF"/>
            <w:sz w:val="22"/>
            <w:szCs w:val="22"/>
            <w:u w:val="single"/>
            <w:shd w:val="clear" w:color="auto" w:fill="FFFFFF"/>
          </w:rPr>
          <w:t>), Кувшиново, 28 февраля 2022</w:t>
        </w:r>
      </w:hyperlink>
    </w:p>
    <w:p w:rsidR="00D6066D" w:rsidRPr="00D6066D" w:rsidRDefault="005F72E0" w:rsidP="00D6066D">
      <w:pPr>
        <w:numPr>
          <w:ilvl w:val="0"/>
          <w:numId w:val="8"/>
        </w:numPr>
        <w:tabs>
          <w:tab w:val="left" w:pos="0"/>
          <w:tab w:val="left" w:pos="284"/>
        </w:tabs>
        <w:ind w:left="-142" w:firstLine="0"/>
        <w:rPr>
          <w:rFonts w:ascii="Arial" w:eastAsia="Arial" w:hAnsi="Arial" w:cs="Arial"/>
          <w:color w:val="0000FF"/>
          <w:sz w:val="22"/>
          <w:szCs w:val="22"/>
          <w:shd w:val="clear" w:color="auto" w:fill="FFFFFF"/>
        </w:rPr>
      </w:pPr>
      <w:hyperlink r:id="rId176" w:history="1">
        <w:r w:rsidR="00D6066D" w:rsidRPr="00D6066D">
          <w:rPr>
            <w:rFonts w:ascii="Arial" w:eastAsia="Arial" w:hAnsi="Arial" w:cs="Arial"/>
            <w:color w:val="0000FF"/>
            <w:sz w:val="22"/>
            <w:szCs w:val="22"/>
            <w:u w:val="single"/>
            <w:shd w:val="clear" w:color="auto" w:fill="FFFFFF"/>
          </w:rPr>
          <w:t>Край справедливости (ks-region69.com), Тверь, 28 февраля 2022</w:t>
        </w:r>
      </w:hyperlink>
    </w:p>
    <w:p w:rsidR="00D6066D" w:rsidRPr="00D6066D" w:rsidRDefault="005F72E0" w:rsidP="00D6066D">
      <w:pPr>
        <w:numPr>
          <w:ilvl w:val="0"/>
          <w:numId w:val="8"/>
        </w:numPr>
        <w:tabs>
          <w:tab w:val="left" w:pos="0"/>
          <w:tab w:val="left" w:pos="284"/>
        </w:tabs>
        <w:ind w:left="-142" w:firstLine="0"/>
        <w:rPr>
          <w:rFonts w:ascii="Arial" w:eastAsia="Arial" w:hAnsi="Arial" w:cs="Arial"/>
          <w:color w:val="0000FF"/>
          <w:sz w:val="22"/>
          <w:szCs w:val="22"/>
          <w:shd w:val="clear" w:color="auto" w:fill="FFFFFF"/>
        </w:rPr>
      </w:pPr>
      <w:hyperlink r:id="rId177" w:history="1">
        <w:r w:rsidR="00D6066D" w:rsidRPr="00D6066D">
          <w:rPr>
            <w:rFonts w:ascii="Arial" w:eastAsia="Arial" w:hAnsi="Arial" w:cs="Arial"/>
            <w:color w:val="0000FF"/>
            <w:sz w:val="22"/>
            <w:szCs w:val="22"/>
            <w:u w:val="single"/>
            <w:shd w:val="clear" w:color="auto" w:fill="FFFFFF"/>
          </w:rPr>
          <w:t>Кимрский вестник (</w:t>
        </w:r>
        <w:proofErr w:type="spellStart"/>
        <w:r w:rsidR="00D6066D" w:rsidRPr="00D6066D">
          <w:rPr>
            <w:rFonts w:ascii="Arial" w:eastAsia="Arial" w:hAnsi="Arial" w:cs="Arial"/>
            <w:color w:val="0000FF"/>
            <w:sz w:val="22"/>
            <w:szCs w:val="22"/>
            <w:u w:val="single"/>
            <w:shd w:val="clear" w:color="auto" w:fill="FFFFFF"/>
          </w:rPr>
          <w:t>kimvestnik.ru</w:t>
        </w:r>
        <w:proofErr w:type="spellEnd"/>
        <w:r w:rsidR="00D6066D" w:rsidRPr="00D6066D">
          <w:rPr>
            <w:rFonts w:ascii="Arial" w:eastAsia="Arial" w:hAnsi="Arial" w:cs="Arial"/>
            <w:color w:val="0000FF"/>
            <w:sz w:val="22"/>
            <w:szCs w:val="22"/>
            <w:u w:val="single"/>
            <w:shd w:val="clear" w:color="auto" w:fill="FFFFFF"/>
          </w:rPr>
          <w:t>), Кимры, 28 февраля 2022</w:t>
        </w:r>
      </w:hyperlink>
    </w:p>
    <w:p w:rsidR="00D6066D" w:rsidRPr="00D6066D" w:rsidRDefault="005F72E0" w:rsidP="00D6066D">
      <w:pPr>
        <w:numPr>
          <w:ilvl w:val="0"/>
          <w:numId w:val="8"/>
        </w:numPr>
        <w:tabs>
          <w:tab w:val="left" w:pos="0"/>
          <w:tab w:val="left" w:pos="284"/>
        </w:tabs>
        <w:ind w:left="-142" w:firstLine="0"/>
        <w:rPr>
          <w:rFonts w:ascii="Arial" w:eastAsia="Arial" w:hAnsi="Arial" w:cs="Arial"/>
          <w:color w:val="0000FF"/>
          <w:sz w:val="22"/>
          <w:szCs w:val="22"/>
          <w:shd w:val="clear" w:color="auto" w:fill="FFFFFF"/>
        </w:rPr>
      </w:pPr>
      <w:hyperlink r:id="rId178" w:history="1">
        <w:r w:rsidR="00D6066D" w:rsidRPr="00D6066D">
          <w:rPr>
            <w:rFonts w:ascii="Arial" w:eastAsia="Arial" w:hAnsi="Arial" w:cs="Arial"/>
            <w:color w:val="0000FF"/>
            <w:sz w:val="22"/>
            <w:szCs w:val="22"/>
            <w:u w:val="single"/>
            <w:shd w:val="clear" w:color="auto" w:fill="FFFFFF"/>
          </w:rPr>
          <w:t>Новости Твери (tver-news.net), Тверь, 28 февраля 2022</w:t>
        </w:r>
      </w:hyperlink>
    </w:p>
    <w:p w:rsidR="00D6066D" w:rsidRPr="00D6066D" w:rsidRDefault="005F72E0" w:rsidP="00D6066D">
      <w:pPr>
        <w:tabs>
          <w:tab w:val="left" w:pos="0"/>
          <w:tab w:val="left" w:pos="284"/>
        </w:tabs>
        <w:spacing w:after="120"/>
        <w:ind w:left="-142"/>
        <w:jc w:val="right"/>
        <w:rPr>
          <w:rFonts w:ascii="Arial" w:eastAsia="Arial" w:hAnsi="Arial" w:cs="Arial"/>
          <w:color w:val="0000FF"/>
          <w:sz w:val="22"/>
          <w:szCs w:val="22"/>
          <w:shd w:val="clear" w:color="auto" w:fill="FFFFFF"/>
        </w:rPr>
      </w:pPr>
      <w:hyperlink w:anchor="tabtxt_1575050_1930286405" w:history="1">
        <w:r w:rsidR="00D6066D" w:rsidRPr="00D6066D">
          <w:rPr>
            <w:rFonts w:ascii="Arial" w:eastAsia="Arial" w:hAnsi="Arial" w:cs="Arial"/>
            <w:color w:val="0000FF"/>
            <w:sz w:val="22"/>
            <w:szCs w:val="22"/>
            <w:u w:val="single"/>
            <w:shd w:val="clear" w:color="auto" w:fill="FFFFFF"/>
          </w:rPr>
          <w:t>К заголовкам сообщений</w:t>
        </w:r>
      </w:hyperlink>
    </w:p>
    <w:p w:rsidR="00D6066D" w:rsidRPr="00D6066D" w:rsidRDefault="00D6066D" w:rsidP="00D6066D">
      <w:pPr>
        <w:tabs>
          <w:tab w:val="left" w:pos="0"/>
          <w:tab w:val="left" w:pos="284"/>
        </w:tabs>
        <w:ind w:left="-142"/>
        <w:rPr>
          <w:rFonts w:ascii="Arial" w:eastAsia="Arial" w:hAnsi="Arial" w:cs="Arial"/>
          <w:b/>
          <w:color w:val="000000"/>
          <w:sz w:val="22"/>
          <w:szCs w:val="22"/>
          <w:shd w:val="clear" w:color="auto" w:fill="FFFFFF"/>
        </w:rPr>
      </w:pPr>
      <w:proofErr w:type="spellStart"/>
      <w:r w:rsidRPr="00D6066D">
        <w:rPr>
          <w:rFonts w:ascii="Arial" w:eastAsia="Arial" w:hAnsi="Arial" w:cs="Arial"/>
          <w:b/>
          <w:color w:val="000000"/>
          <w:sz w:val="22"/>
          <w:szCs w:val="22"/>
          <w:shd w:val="clear" w:color="auto" w:fill="FFFFFF"/>
        </w:rPr>
        <w:t>DairyNews.ru</w:t>
      </w:r>
      <w:proofErr w:type="spellEnd"/>
      <w:r w:rsidRPr="00D6066D">
        <w:rPr>
          <w:rFonts w:ascii="Arial" w:eastAsia="Arial" w:hAnsi="Arial" w:cs="Arial"/>
          <w:b/>
          <w:color w:val="000000"/>
          <w:sz w:val="22"/>
          <w:szCs w:val="22"/>
          <w:shd w:val="clear" w:color="auto" w:fill="FFFFFF"/>
        </w:rPr>
        <w:t>, Москва, 28 февраля 2022</w:t>
      </w:r>
    </w:p>
    <w:p w:rsidR="00D6066D" w:rsidRPr="00D6066D" w:rsidRDefault="00D6066D" w:rsidP="00D6066D">
      <w:pPr>
        <w:tabs>
          <w:tab w:val="left" w:pos="0"/>
          <w:tab w:val="left" w:pos="284"/>
        </w:tabs>
        <w:ind w:left="-142"/>
        <w:jc w:val="both"/>
        <w:outlineLvl w:val="1"/>
        <w:rPr>
          <w:rFonts w:ascii="Arial" w:eastAsia="Arial" w:hAnsi="Arial" w:cs="Arial"/>
          <w:color w:val="000000"/>
          <w:sz w:val="22"/>
          <w:szCs w:val="22"/>
          <w:shd w:val="clear" w:color="auto" w:fill="FFFFFF"/>
        </w:rPr>
      </w:pPr>
      <w:bookmarkStart w:id="27" w:name="ant_1575050_1929881672"/>
      <w:r w:rsidRPr="00D6066D">
        <w:rPr>
          <w:rFonts w:ascii="Arial" w:eastAsia="Arial" w:hAnsi="Arial" w:cs="Arial"/>
          <w:color w:val="000000"/>
          <w:sz w:val="22"/>
          <w:szCs w:val="22"/>
          <w:shd w:val="clear" w:color="auto" w:fill="FFFFFF"/>
        </w:rPr>
        <w:t>ООО "РУМИЛККО" ПОСТРОИТ В ТВЕРСКОЙ ОБЛАСТИ МОЛОЧНУЮ МЕГА-ФЕРМУ НА 5,4 ТЫСЯЧИ ГОЛОВ</w:t>
      </w:r>
      <w:bookmarkEnd w:id="27"/>
    </w:p>
    <w:p w:rsidR="00D6066D" w:rsidRPr="00D6066D" w:rsidRDefault="00D6066D" w:rsidP="00D6066D">
      <w:pPr>
        <w:tabs>
          <w:tab w:val="left" w:pos="0"/>
          <w:tab w:val="left" w:pos="284"/>
        </w:tabs>
        <w:ind w:left="-142"/>
        <w:jc w:val="both"/>
        <w:rPr>
          <w:rFonts w:ascii="Arial" w:eastAsia="Arial" w:hAnsi="Arial" w:cs="Arial"/>
          <w:color w:val="000000"/>
          <w:sz w:val="22"/>
          <w:szCs w:val="22"/>
          <w:shd w:val="clear" w:color="auto" w:fill="FFFFFF"/>
        </w:rPr>
      </w:pPr>
      <w:r w:rsidRPr="00D6066D">
        <w:rPr>
          <w:rFonts w:ascii="Arial" w:eastAsia="Arial" w:hAnsi="Arial" w:cs="Arial"/>
          <w:color w:val="000000"/>
          <w:sz w:val="22"/>
          <w:szCs w:val="22"/>
          <w:shd w:val="clear" w:color="auto" w:fill="FFFFFF"/>
        </w:rPr>
        <w:t xml:space="preserve">Об этом стало известно в ходе заседания Межведомственной комиссии по земельным отношениям, которое 25 февраля провел губернатор </w:t>
      </w:r>
      <w:r w:rsidRPr="00D6066D">
        <w:rPr>
          <w:rFonts w:ascii="Arial" w:eastAsia="Arial" w:hAnsi="Arial" w:cs="Arial"/>
          <w:color w:val="000000"/>
          <w:sz w:val="22"/>
          <w:szCs w:val="22"/>
          <w:shd w:val="clear" w:color="auto" w:fill="C0C0C0"/>
        </w:rPr>
        <w:t xml:space="preserve">Игорь </w:t>
      </w:r>
      <w:proofErr w:type="spellStart"/>
      <w:r w:rsidRPr="00D6066D">
        <w:rPr>
          <w:rFonts w:ascii="Arial" w:eastAsia="Arial" w:hAnsi="Arial" w:cs="Arial"/>
          <w:color w:val="000000"/>
          <w:sz w:val="22"/>
          <w:szCs w:val="22"/>
          <w:shd w:val="clear" w:color="auto" w:fill="C0C0C0"/>
        </w:rPr>
        <w:t>Руденя</w:t>
      </w:r>
      <w:proofErr w:type="spellEnd"/>
      <w:r w:rsidRPr="00D6066D">
        <w:rPr>
          <w:rFonts w:ascii="Arial" w:eastAsia="Arial" w:hAnsi="Arial" w:cs="Arial"/>
          <w:color w:val="000000"/>
          <w:sz w:val="22"/>
          <w:szCs w:val="22"/>
          <w:shd w:val="clear" w:color="auto" w:fill="FFFFFF"/>
        </w:rPr>
        <w:t xml:space="preserve">, сообщили </w:t>
      </w:r>
      <w:proofErr w:type="spellStart"/>
      <w:r w:rsidRPr="00D6066D">
        <w:rPr>
          <w:rFonts w:ascii="Arial" w:eastAsia="Arial" w:hAnsi="Arial" w:cs="Arial"/>
          <w:color w:val="000000"/>
          <w:sz w:val="22"/>
          <w:szCs w:val="22"/>
          <w:shd w:val="clear" w:color="auto" w:fill="FFFFFF"/>
        </w:rPr>
        <w:t>The</w:t>
      </w:r>
      <w:proofErr w:type="spellEnd"/>
      <w:r w:rsidRPr="00D6066D">
        <w:rPr>
          <w:rFonts w:ascii="Arial" w:eastAsia="Arial" w:hAnsi="Arial" w:cs="Arial"/>
          <w:color w:val="000000"/>
          <w:sz w:val="22"/>
          <w:szCs w:val="22"/>
          <w:shd w:val="clear" w:color="auto" w:fill="FFFFFF"/>
        </w:rPr>
        <w:t xml:space="preserve"> </w:t>
      </w:r>
      <w:proofErr w:type="spellStart"/>
      <w:r w:rsidRPr="00D6066D">
        <w:rPr>
          <w:rFonts w:ascii="Arial" w:eastAsia="Arial" w:hAnsi="Arial" w:cs="Arial"/>
          <w:color w:val="000000"/>
          <w:sz w:val="22"/>
          <w:szCs w:val="22"/>
          <w:shd w:val="clear" w:color="auto" w:fill="FFFFFF"/>
        </w:rPr>
        <w:t>DairyNews</w:t>
      </w:r>
      <w:proofErr w:type="spellEnd"/>
      <w:r w:rsidRPr="00D6066D">
        <w:rPr>
          <w:rFonts w:ascii="Arial" w:eastAsia="Arial" w:hAnsi="Arial" w:cs="Arial"/>
          <w:color w:val="000000"/>
          <w:sz w:val="22"/>
          <w:szCs w:val="22"/>
          <w:shd w:val="clear" w:color="auto" w:fill="FFFFFF"/>
        </w:rPr>
        <w:t xml:space="preserve"> в пресс-службе регионального правительства... </w:t>
      </w:r>
    </w:p>
    <w:p w:rsidR="00D6066D" w:rsidRPr="00D6066D" w:rsidRDefault="005F72E0" w:rsidP="00D6066D">
      <w:pPr>
        <w:tabs>
          <w:tab w:val="left" w:pos="0"/>
          <w:tab w:val="left" w:pos="284"/>
        </w:tabs>
        <w:ind w:left="-142"/>
        <w:rPr>
          <w:rFonts w:ascii="Arial" w:eastAsia="Arial" w:hAnsi="Arial" w:cs="Arial"/>
          <w:color w:val="0000FF"/>
          <w:sz w:val="22"/>
          <w:szCs w:val="22"/>
          <w:shd w:val="clear" w:color="auto" w:fill="FFFFFF"/>
        </w:rPr>
      </w:pPr>
      <w:hyperlink r:id="rId179" w:history="1">
        <w:r w:rsidR="00D6066D" w:rsidRPr="00D6066D">
          <w:rPr>
            <w:rFonts w:ascii="Arial" w:eastAsia="Arial" w:hAnsi="Arial" w:cs="Arial"/>
            <w:color w:val="0000FF"/>
            <w:sz w:val="22"/>
            <w:szCs w:val="22"/>
            <w:u w:val="single"/>
            <w:shd w:val="clear" w:color="auto" w:fill="FFFFFF"/>
          </w:rPr>
          <w:t>https://www.dairynews.ru/news/ooo-rumilkko-postroit-v-tverskoy-oblasti-molochnuyu.html</w:t>
        </w:r>
      </w:hyperlink>
    </w:p>
    <w:p w:rsidR="00D6066D" w:rsidRPr="00D6066D" w:rsidRDefault="00D6066D" w:rsidP="00D6066D">
      <w:pPr>
        <w:tabs>
          <w:tab w:val="left" w:pos="0"/>
          <w:tab w:val="left" w:pos="284"/>
        </w:tabs>
        <w:spacing w:before="120"/>
        <w:ind w:left="-142"/>
        <w:rPr>
          <w:rFonts w:ascii="Arial" w:eastAsia="Arial" w:hAnsi="Arial" w:cs="Arial"/>
          <w:color w:val="000000"/>
          <w:sz w:val="22"/>
          <w:szCs w:val="22"/>
          <w:u w:val="single"/>
          <w:shd w:val="clear" w:color="auto" w:fill="FFFFFF"/>
        </w:rPr>
      </w:pPr>
      <w:r w:rsidRPr="00D6066D">
        <w:rPr>
          <w:rFonts w:ascii="Arial" w:eastAsia="Arial" w:hAnsi="Arial" w:cs="Arial"/>
          <w:color w:val="000000"/>
          <w:sz w:val="22"/>
          <w:szCs w:val="22"/>
          <w:u w:val="single"/>
          <w:shd w:val="clear" w:color="auto" w:fill="FFFFFF"/>
        </w:rPr>
        <w:t>Сообщения по событию:</w:t>
      </w:r>
    </w:p>
    <w:p w:rsidR="00D6066D" w:rsidRPr="00D6066D" w:rsidRDefault="005F72E0" w:rsidP="00D6066D">
      <w:pPr>
        <w:numPr>
          <w:ilvl w:val="0"/>
          <w:numId w:val="9"/>
        </w:numPr>
        <w:tabs>
          <w:tab w:val="left" w:pos="0"/>
          <w:tab w:val="left" w:pos="284"/>
        </w:tabs>
        <w:ind w:left="-142" w:firstLine="0"/>
        <w:rPr>
          <w:rFonts w:ascii="Arial" w:eastAsia="Arial" w:hAnsi="Arial" w:cs="Arial"/>
          <w:color w:val="0000FF"/>
          <w:sz w:val="22"/>
          <w:szCs w:val="22"/>
          <w:shd w:val="clear" w:color="auto" w:fill="FFFFFF"/>
        </w:rPr>
      </w:pPr>
      <w:hyperlink r:id="rId180" w:history="1">
        <w:r w:rsidR="00D6066D" w:rsidRPr="00D6066D">
          <w:rPr>
            <w:rFonts w:ascii="Arial" w:eastAsia="Arial" w:hAnsi="Arial" w:cs="Arial"/>
            <w:color w:val="0000FF"/>
            <w:sz w:val="22"/>
            <w:szCs w:val="22"/>
            <w:u w:val="single"/>
            <w:shd w:val="clear" w:color="auto" w:fill="FFFFFF"/>
          </w:rPr>
          <w:t>Портал промышленного скотоводства (</w:t>
        </w:r>
        <w:proofErr w:type="spellStart"/>
        <w:r w:rsidR="00D6066D" w:rsidRPr="00D6066D">
          <w:rPr>
            <w:rFonts w:ascii="Arial" w:eastAsia="Arial" w:hAnsi="Arial" w:cs="Arial"/>
            <w:color w:val="0000FF"/>
            <w:sz w:val="22"/>
            <w:szCs w:val="22"/>
            <w:u w:val="single"/>
            <w:shd w:val="clear" w:color="auto" w:fill="FFFFFF"/>
          </w:rPr>
          <w:t>korovainfo.ru</w:t>
        </w:r>
        <w:proofErr w:type="spellEnd"/>
        <w:r w:rsidR="00D6066D" w:rsidRPr="00D6066D">
          <w:rPr>
            <w:rFonts w:ascii="Arial" w:eastAsia="Arial" w:hAnsi="Arial" w:cs="Arial"/>
            <w:color w:val="0000FF"/>
            <w:sz w:val="22"/>
            <w:szCs w:val="22"/>
            <w:u w:val="single"/>
            <w:shd w:val="clear" w:color="auto" w:fill="FFFFFF"/>
          </w:rPr>
          <w:t>), Москва, 28 февраля 2022</w:t>
        </w:r>
      </w:hyperlink>
    </w:p>
    <w:p w:rsidR="00D6066D" w:rsidRPr="00D6066D" w:rsidRDefault="005F72E0" w:rsidP="00D6066D">
      <w:pPr>
        <w:numPr>
          <w:ilvl w:val="0"/>
          <w:numId w:val="9"/>
        </w:numPr>
        <w:tabs>
          <w:tab w:val="left" w:pos="0"/>
          <w:tab w:val="left" w:pos="284"/>
        </w:tabs>
        <w:ind w:left="-142" w:firstLine="0"/>
        <w:rPr>
          <w:rFonts w:ascii="Arial" w:eastAsia="Arial" w:hAnsi="Arial" w:cs="Arial"/>
          <w:color w:val="0000FF"/>
          <w:sz w:val="22"/>
          <w:szCs w:val="22"/>
          <w:shd w:val="clear" w:color="auto" w:fill="FFFFFF"/>
        </w:rPr>
      </w:pPr>
      <w:hyperlink r:id="rId181" w:history="1">
        <w:proofErr w:type="spellStart"/>
        <w:r w:rsidR="00D6066D" w:rsidRPr="00D6066D">
          <w:rPr>
            <w:rFonts w:ascii="Arial" w:eastAsia="Arial" w:hAnsi="Arial" w:cs="Arial"/>
            <w:color w:val="0000FF"/>
            <w:sz w:val="22"/>
            <w:szCs w:val="22"/>
            <w:u w:val="single"/>
            <w:shd w:val="clear" w:color="auto" w:fill="FFFFFF"/>
          </w:rPr>
          <w:t>Milknet.ru</w:t>
        </w:r>
        <w:proofErr w:type="spellEnd"/>
        <w:r w:rsidR="00D6066D" w:rsidRPr="00D6066D">
          <w:rPr>
            <w:rFonts w:ascii="Arial" w:eastAsia="Arial" w:hAnsi="Arial" w:cs="Arial"/>
            <w:color w:val="0000FF"/>
            <w:sz w:val="22"/>
            <w:szCs w:val="22"/>
            <w:u w:val="single"/>
            <w:shd w:val="clear" w:color="auto" w:fill="FFFFFF"/>
          </w:rPr>
          <w:t>, Санкт-Петербург, 28 февраля 2022</w:t>
        </w:r>
      </w:hyperlink>
    </w:p>
    <w:p w:rsidR="00D6066D" w:rsidRPr="00D6066D" w:rsidRDefault="005F72E0" w:rsidP="00D6066D">
      <w:pPr>
        <w:numPr>
          <w:ilvl w:val="0"/>
          <w:numId w:val="9"/>
        </w:numPr>
        <w:tabs>
          <w:tab w:val="left" w:pos="0"/>
          <w:tab w:val="left" w:pos="284"/>
        </w:tabs>
        <w:ind w:left="-142" w:firstLine="0"/>
        <w:rPr>
          <w:rFonts w:ascii="Arial" w:eastAsia="Arial" w:hAnsi="Arial" w:cs="Arial"/>
          <w:color w:val="0000FF"/>
          <w:sz w:val="22"/>
          <w:szCs w:val="22"/>
          <w:shd w:val="clear" w:color="auto" w:fill="FFFFFF"/>
        </w:rPr>
      </w:pPr>
      <w:hyperlink r:id="rId182" w:history="1">
        <w:r w:rsidR="00D6066D" w:rsidRPr="00D6066D">
          <w:rPr>
            <w:rFonts w:ascii="Arial" w:eastAsia="Arial" w:hAnsi="Arial" w:cs="Arial"/>
            <w:color w:val="0000FF"/>
            <w:sz w:val="22"/>
            <w:szCs w:val="22"/>
            <w:u w:val="single"/>
            <w:shd w:val="clear" w:color="auto" w:fill="FFFFFF"/>
          </w:rPr>
          <w:t>НИА Федерация (</w:t>
        </w:r>
        <w:proofErr w:type="spellStart"/>
        <w:r w:rsidR="00D6066D" w:rsidRPr="00D6066D">
          <w:rPr>
            <w:rFonts w:ascii="Arial" w:eastAsia="Arial" w:hAnsi="Arial" w:cs="Arial"/>
            <w:color w:val="0000FF"/>
            <w:sz w:val="22"/>
            <w:szCs w:val="22"/>
            <w:u w:val="single"/>
            <w:shd w:val="clear" w:color="auto" w:fill="FFFFFF"/>
          </w:rPr>
          <w:t>nia-rf.ru</w:t>
        </w:r>
        <w:proofErr w:type="spellEnd"/>
        <w:r w:rsidR="00D6066D" w:rsidRPr="00D6066D">
          <w:rPr>
            <w:rFonts w:ascii="Arial" w:eastAsia="Arial" w:hAnsi="Arial" w:cs="Arial"/>
            <w:color w:val="0000FF"/>
            <w:sz w:val="22"/>
            <w:szCs w:val="22"/>
            <w:u w:val="single"/>
            <w:shd w:val="clear" w:color="auto" w:fill="FFFFFF"/>
          </w:rPr>
          <w:t>), Москва, 28 февраля 2022</w:t>
        </w:r>
      </w:hyperlink>
    </w:p>
    <w:p w:rsidR="00D6066D" w:rsidRPr="00D6066D" w:rsidRDefault="005F72E0" w:rsidP="00D6066D">
      <w:pPr>
        <w:numPr>
          <w:ilvl w:val="0"/>
          <w:numId w:val="9"/>
        </w:numPr>
        <w:tabs>
          <w:tab w:val="left" w:pos="0"/>
          <w:tab w:val="left" w:pos="284"/>
        </w:tabs>
        <w:ind w:left="-142" w:firstLine="0"/>
        <w:rPr>
          <w:rFonts w:ascii="Arial" w:eastAsia="Arial" w:hAnsi="Arial" w:cs="Arial"/>
          <w:color w:val="0000FF"/>
          <w:sz w:val="22"/>
          <w:szCs w:val="22"/>
          <w:shd w:val="clear" w:color="auto" w:fill="FFFFFF"/>
        </w:rPr>
      </w:pPr>
      <w:hyperlink r:id="rId183" w:history="1">
        <w:r w:rsidR="00D6066D" w:rsidRPr="00D6066D">
          <w:rPr>
            <w:rFonts w:ascii="Arial" w:eastAsia="Arial" w:hAnsi="Arial" w:cs="Arial"/>
            <w:color w:val="0000FF"/>
            <w:sz w:val="22"/>
            <w:szCs w:val="22"/>
            <w:u w:val="single"/>
            <w:shd w:val="clear" w:color="auto" w:fill="FFFFFF"/>
          </w:rPr>
          <w:t>НИА Тверь (69rus.org), Тверь, 28 февраля 2022</w:t>
        </w:r>
      </w:hyperlink>
    </w:p>
    <w:p w:rsidR="0053069E" w:rsidRPr="00D6066D" w:rsidRDefault="005F72E0" w:rsidP="00D6066D">
      <w:pPr>
        <w:tabs>
          <w:tab w:val="left" w:pos="0"/>
          <w:tab w:val="left" w:pos="284"/>
        </w:tabs>
        <w:spacing w:after="120"/>
        <w:ind w:left="-142"/>
        <w:jc w:val="right"/>
        <w:rPr>
          <w:rFonts w:ascii="Arial" w:eastAsia="Arial" w:hAnsi="Arial" w:cs="Arial"/>
          <w:color w:val="0000FF"/>
          <w:sz w:val="22"/>
          <w:szCs w:val="22"/>
          <w:shd w:val="clear" w:color="auto" w:fill="FFFFFF"/>
        </w:rPr>
      </w:pPr>
      <w:hyperlink w:anchor="tabtxt_1575050_1929881672" w:history="1">
        <w:r w:rsidR="00D6066D" w:rsidRPr="00D6066D">
          <w:rPr>
            <w:rFonts w:ascii="Arial" w:eastAsia="Arial" w:hAnsi="Arial" w:cs="Arial"/>
            <w:color w:val="0000FF"/>
            <w:sz w:val="22"/>
            <w:szCs w:val="22"/>
            <w:u w:val="single"/>
            <w:shd w:val="clear" w:color="auto" w:fill="FFFFFF"/>
          </w:rPr>
          <w:t>К заголовкам сообщений</w:t>
        </w:r>
      </w:hyperlink>
    </w:p>
    <w:p w:rsidR="0053069E" w:rsidRDefault="0053069E" w:rsidP="00B34BC0">
      <w:pPr>
        <w:tabs>
          <w:tab w:val="left" w:pos="142"/>
        </w:tabs>
        <w:ind w:left="-142"/>
        <w:rPr>
          <w:rFonts w:ascii="Arial" w:eastAsia="Arial" w:hAnsi="Arial" w:cs="Arial"/>
          <w:color w:val="000000"/>
          <w:sz w:val="22"/>
          <w:szCs w:val="22"/>
          <w:shd w:val="clear" w:color="auto" w:fill="FFFFFF"/>
        </w:rPr>
      </w:pPr>
    </w:p>
    <w:p w:rsidR="00CA23E2" w:rsidRDefault="00CA23E2" w:rsidP="00B34BC0">
      <w:pPr>
        <w:tabs>
          <w:tab w:val="left" w:pos="142"/>
        </w:tabs>
        <w:ind w:left="-142"/>
        <w:jc w:val="right"/>
        <w:rPr>
          <w:rFonts w:ascii="Arial" w:eastAsia="Arial" w:hAnsi="Arial" w:cs="Arial"/>
          <w:b/>
          <w:color w:val="000000"/>
          <w:sz w:val="22"/>
          <w:szCs w:val="22"/>
          <w:shd w:val="clear" w:color="auto" w:fill="FFFFFF"/>
        </w:rPr>
      </w:pPr>
    </w:p>
    <w:p w:rsidR="0053069E" w:rsidRPr="00B34BC0" w:rsidRDefault="0053069E" w:rsidP="00B34BC0">
      <w:pPr>
        <w:tabs>
          <w:tab w:val="left" w:pos="142"/>
        </w:tabs>
        <w:ind w:left="-142"/>
        <w:jc w:val="right"/>
        <w:rPr>
          <w:rFonts w:ascii="Arial" w:eastAsia="Arial" w:hAnsi="Arial" w:cs="Arial"/>
          <w:color w:val="0000FF"/>
          <w:sz w:val="22"/>
          <w:szCs w:val="22"/>
          <w:shd w:val="clear" w:color="auto" w:fill="FFFFFF"/>
        </w:rPr>
      </w:pPr>
    </w:p>
    <w:sectPr w:rsidR="0053069E" w:rsidRPr="00B34BC0" w:rsidSect="008E3C9B">
      <w:headerReference w:type="default" r:id="rId184"/>
      <w:footerReference w:type="even" r:id="rId185"/>
      <w:footerReference w:type="default" r:id="rId186"/>
      <w:footerReference w:type="first" r:id="rId187"/>
      <w:type w:val="continuous"/>
      <w:pgSz w:w="11906" w:h="16838" w:code="9"/>
      <w:pgMar w:top="993" w:right="424" w:bottom="709" w:left="993"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0C9E" w:rsidRDefault="00B90C9E">
      <w:r>
        <w:separator/>
      </w:r>
    </w:p>
  </w:endnote>
  <w:endnote w:type="continuationSeparator" w:id="0">
    <w:p w:rsidR="00B90C9E" w:rsidRDefault="00B90C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Pr="000A7F13" w:rsidRDefault="005F72E0">
    <w:pPr>
      <w:pStyle w:val="affa"/>
      <w:framePr w:wrap="around" w:vAnchor="text" w:hAnchor="margin" w:xAlign="right" w:y="1"/>
      <w:rPr>
        <w:rStyle w:val="affc"/>
        <w:rFonts w:ascii="Arial" w:eastAsia="Arial" w:hAnsi="Arial"/>
      </w:rPr>
    </w:pPr>
    <w:r>
      <w:rPr>
        <w:rStyle w:val="affc"/>
      </w:rPr>
      <w:fldChar w:fldCharType="begin"/>
    </w:r>
    <w:r w:rsidR="00B6342C">
      <w:rPr>
        <w:rStyle w:val="affc"/>
      </w:rPr>
      <w:instrText xml:space="preserve">PAGE </w:instrText>
    </w:r>
    <w:r>
      <w:rPr>
        <w:rStyle w:val="affc"/>
      </w:rPr>
      <w:fldChar w:fldCharType="end"/>
    </w:r>
  </w:p>
  <w:p w:rsidR="00B6342C" w:rsidRPr="000A7F13" w:rsidRDefault="00B6342C">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B6342C" w:rsidRPr="00B15CDA" w:rsidRDefault="005F72E0" w:rsidP="00EB666B">
        <w:pPr>
          <w:pStyle w:val="affa"/>
          <w:jc w:val="right"/>
        </w:pPr>
        <w:fldSimple w:instr=" PAGE   \* MERGEFORMAT ">
          <w:r w:rsidR="00FB1AFE">
            <w:rPr>
              <w:noProof/>
            </w:rPr>
            <w:t>5</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Default="00B6342C">
    <w:pPr>
      <w:pStyle w:val="affa"/>
      <w:jc w:val="right"/>
    </w:pPr>
  </w:p>
  <w:p w:rsidR="00B6342C" w:rsidRPr="000B1295" w:rsidRDefault="00B6342C">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0C9E" w:rsidRDefault="00B90C9E">
      <w:r>
        <w:separator/>
      </w:r>
    </w:p>
  </w:footnote>
  <w:footnote w:type="continuationSeparator" w:id="0">
    <w:p w:rsidR="00B90C9E" w:rsidRDefault="00B90C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Default="00B6342C"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59846DF6"/>
    <w:lvl w:ilvl="0" w:tplc="CE926194">
      <w:start w:val="1"/>
      <w:numFmt w:val="bullet"/>
      <w:lvlText w:val=""/>
      <w:lvlJc w:val="left"/>
      <w:pPr>
        <w:tabs>
          <w:tab w:val="num" w:pos="720"/>
        </w:tabs>
        <w:ind w:left="720" w:hanging="360"/>
      </w:pPr>
      <w:rPr>
        <w:rFonts w:ascii="Symbol" w:hAnsi="Symbol"/>
        <w:color w:val="1F497D" w:themeColor="text2"/>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590E09F2">
      <w:start w:val="1"/>
      <w:numFmt w:val="bullet"/>
      <w:lvlText w:val=""/>
      <w:lvlJc w:val="left"/>
      <w:pPr>
        <w:tabs>
          <w:tab w:val="num" w:pos="720"/>
        </w:tabs>
        <w:ind w:left="720" w:hanging="360"/>
      </w:pPr>
      <w:rPr>
        <w:rFonts w:ascii="Symbol" w:hAnsi="Symbol"/>
      </w:rPr>
    </w:lvl>
    <w:lvl w:ilvl="1" w:tplc="E8D27972">
      <w:start w:val="1"/>
      <w:numFmt w:val="bullet"/>
      <w:lvlText w:val="o"/>
      <w:lvlJc w:val="left"/>
      <w:pPr>
        <w:tabs>
          <w:tab w:val="num" w:pos="1440"/>
        </w:tabs>
        <w:ind w:left="1440" w:hanging="360"/>
      </w:pPr>
      <w:rPr>
        <w:rFonts w:ascii="Courier New" w:hAnsi="Courier New"/>
      </w:rPr>
    </w:lvl>
    <w:lvl w:ilvl="2" w:tplc="95F43408">
      <w:start w:val="1"/>
      <w:numFmt w:val="bullet"/>
      <w:lvlText w:val=""/>
      <w:lvlJc w:val="left"/>
      <w:pPr>
        <w:tabs>
          <w:tab w:val="num" w:pos="2160"/>
        </w:tabs>
        <w:ind w:left="2160" w:hanging="360"/>
      </w:pPr>
      <w:rPr>
        <w:rFonts w:ascii="Wingdings" w:hAnsi="Wingdings"/>
      </w:rPr>
    </w:lvl>
    <w:lvl w:ilvl="3" w:tplc="6C9AE0C8">
      <w:start w:val="1"/>
      <w:numFmt w:val="bullet"/>
      <w:lvlText w:val=""/>
      <w:lvlJc w:val="left"/>
      <w:pPr>
        <w:tabs>
          <w:tab w:val="num" w:pos="2880"/>
        </w:tabs>
        <w:ind w:left="2880" w:hanging="360"/>
      </w:pPr>
      <w:rPr>
        <w:rFonts w:ascii="Symbol" w:hAnsi="Symbol"/>
      </w:rPr>
    </w:lvl>
    <w:lvl w:ilvl="4" w:tplc="F9E4653E">
      <w:start w:val="1"/>
      <w:numFmt w:val="bullet"/>
      <w:lvlText w:val="o"/>
      <w:lvlJc w:val="left"/>
      <w:pPr>
        <w:tabs>
          <w:tab w:val="num" w:pos="3600"/>
        </w:tabs>
        <w:ind w:left="3600" w:hanging="360"/>
      </w:pPr>
      <w:rPr>
        <w:rFonts w:ascii="Courier New" w:hAnsi="Courier New"/>
      </w:rPr>
    </w:lvl>
    <w:lvl w:ilvl="5" w:tplc="968A96C6">
      <w:start w:val="1"/>
      <w:numFmt w:val="bullet"/>
      <w:lvlText w:val=""/>
      <w:lvlJc w:val="left"/>
      <w:pPr>
        <w:tabs>
          <w:tab w:val="num" w:pos="4320"/>
        </w:tabs>
        <w:ind w:left="4320" w:hanging="360"/>
      </w:pPr>
      <w:rPr>
        <w:rFonts w:ascii="Wingdings" w:hAnsi="Wingdings"/>
      </w:rPr>
    </w:lvl>
    <w:lvl w:ilvl="6" w:tplc="BFE08B62">
      <w:start w:val="1"/>
      <w:numFmt w:val="bullet"/>
      <w:lvlText w:val=""/>
      <w:lvlJc w:val="left"/>
      <w:pPr>
        <w:tabs>
          <w:tab w:val="num" w:pos="5040"/>
        </w:tabs>
        <w:ind w:left="5040" w:hanging="360"/>
      </w:pPr>
      <w:rPr>
        <w:rFonts w:ascii="Symbol" w:hAnsi="Symbol"/>
      </w:rPr>
    </w:lvl>
    <w:lvl w:ilvl="7" w:tplc="BEA2E074">
      <w:start w:val="1"/>
      <w:numFmt w:val="bullet"/>
      <w:lvlText w:val="o"/>
      <w:lvlJc w:val="left"/>
      <w:pPr>
        <w:tabs>
          <w:tab w:val="num" w:pos="5760"/>
        </w:tabs>
        <w:ind w:left="5760" w:hanging="360"/>
      </w:pPr>
      <w:rPr>
        <w:rFonts w:ascii="Courier New" w:hAnsi="Courier New"/>
      </w:rPr>
    </w:lvl>
    <w:lvl w:ilvl="8" w:tplc="71401802">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B290B8BA">
      <w:start w:val="1"/>
      <w:numFmt w:val="bullet"/>
      <w:lvlText w:val=""/>
      <w:lvlJc w:val="left"/>
      <w:pPr>
        <w:tabs>
          <w:tab w:val="num" w:pos="720"/>
        </w:tabs>
        <w:ind w:left="720" w:hanging="360"/>
      </w:pPr>
      <w:rPr>
        <w:rFonts w:ascii="Symbol" w:hAnsi="Symbol"/>
      </w:rPr>
    </w:lvl>
    <w:lvl w:ilvl="1" w:tplc="5E345EDE">
      <w:start w:val="1"/>
      <w:numFmt w:val="bullet"/>
      <w:lvlText w:val="o"/>
      <w:lvlJc w:val="left"/>
      <w:pPr>
        <w:tabs>
          <w:tab w:val="num" w:pos="1440"/>
        </w:tabs>
        <w:ind w:left="1440" w:hanging="360"/>
      </w:pPr>
      <w:rPr>
        <w:rFonts w:ascii="Courier New" w:hAnsi="Courier New"/>
      </w:rPr>
    </w:lvl>
    <w:lvl w:ilvl="2" w:tplc="C6AC32CA">
      <w:start w:val="1"/>
      <w:numFmt w:val="bullet"/>
      <w:lvlText w:val=""/>
      <w:lvlJc w:val="left"/>
      <w:pPr>
        <w:tabs>
          <w:tab w:val="num" w:pos="2160"/>
        </w:tabs>
        <w:ind w:left="2160" w:hanging="360"/>
      </w:pPr>
      <w:rPr>
        <w:rFonts w:ascii="Wingdings" w:hAnsi="Wingdings"/>
      </w:rPr>
    </w:lvl>
    <w:lvl w:ilvl="3" w:tplc="FC5852BE">
      <w:start w:val="1"/>
      <w:numFmt w:val="bullet"/>
      <w:lvlText w:val=""/>
      <w:lvlJc w:val="left"/>
      <w:pPr>
        <w:tabs>
          <w:tab w:val="num" w:pos="2880"/>
        </w:tabs>
        <w:ind w:left="2880" w:hanging="360"/>
      </w:pPr>
      <w:rPr>
        <w:rFonts w:ascii="Symbol" w:hAnsi="Symbol"/>
      </w:rPr>
    </w:lvl>
    <w:lvl w:ilvl="4" w:tplc="AE9C1530">
      <w:start w:val="1"/>
      <w:numFmt w:val="bullet"/>
      <w:lvlText w:val="o"/>
      <w:lvlJc w:val="left"/>
      <w:pPr>
        <w:tabs>
          <w:tab w:val="num" w:pos="3600"/>
        </w:tabs>
        <w:ind w:left="3600" w:hanging="360"/>
      </w:pPr>
      <w:rPr>
        <w:rFonts w:ascii="Courier New" w:hAnsi="Courier New"/>
      </w:rPr>
    </w:lvl>
    <w:lvl w:ilvl="5" w:tplc="21147A1C">
      <w:start w:val="1"/>
      <w:numFmt w:val="bullet"/>
      <w:lvlText w:val=""/>
      <w:lvlJc w:val="left"/>
      <w:pPr>
        <w:tabs>
          <w:tab w:val="num" w:pos="4320"/>
        </w:tabs>
        <w:ind w:left="4320" w:hanging="360"/>
      </w:pPr>
      <w:rPr>
        <w:rFonts w:ascii="Wingdings" w:hAnsi="Wingdings"/>
      </w:rPr>
    </w:lvl>
    <w:lvl w:ilvl="6" w:tplc="FF2247AA">
      <w:start w:val="1"/>
      <w:numFmt w:val="bullet"/>
      <w:lvlText w:val=""/>
      <w:lvlJc w:val="left"/>
      <w:pPr>
        <w:tabs>
          <w:tab w:val="num" w:pos="5040"/>
        </w:tabs>
        <w:ind w:left="5040" w:hanging="360"/>
      </w:pPr>
      <w:rPr>
        <w:rFonts w:ascii="Symbol" w:hAnsi="Symbol"/>
      </w:rPr>
    </w:lvl>
    <w:lvl w:ilvl="7" w:tplc="B4722914">
      <w:start w:val="1"/>
      <w:numFmt w:val="bullet"/>
      <w:lvlText w:val="o"/>
      <w:lvlJc w:val="left"/>
      <w:pPr>
        <w:tabs>
          <w:tab w:val="num" w:pos="5760"/>
        </w:tabs>
        <w:ind w:left="5760" w:hanging="360"/>
      </w:pPr>
      <w:rPr>
        <w:rFonts w:ascii="Courier New" w:hAnsi="Courier New"/>
      </w:rPr>
    </w:lvl>
    <w:lvl w:ilvl="8" w:tplc="6C325C6C">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6526F04A">
      <w:start w:val="1"/>
      <w:numFmt w:val="bullet"/>
      <w:lvlText w:val=""/>
      <w:lvlJc w:val="left"/>
      <w:pPr>
        <w:tabs>
          <w:tab w:val="num" w:pos="720"/>
        </w:tabs>
        <w:ind w:left="720" w:hanging="360"/>
      </w:pPr>
      <w:rPr>
        <w:rFonts w:ascii="Symbol" w:hAnsi="Symbol"/>
      </w:rPr>
    </w:lvl>
    <w:lvl w:ilvl="1" w:tplc="D2C6B624">
      <w:start w:val="1"/>
      <w:numFmt w:val="bullet"/>
      <w:lvlText w:val="o"/>
      <w:lvlJc w:val="left"/>
      <w:pPr>
        <w:tabs>
          <w:tab w:val="num" w:pos="1440"/>
        </w:tabs>
        <w:ind w:left="1440" w:hanging="360"/>
      </w:pPr>
      <w:rPr>
        <w:rFonts w:ascii="Courier New" w:hAnsi="Courier New"/>
      </w:rPr>
    </w:lvl>
    <w:lvl w:ilvl="2" w:tplc="FA841C9A">
      <w:start w:val="1"/>
      <w:numFmt w:val="bullet"/>
      <w:lvlText w:val=""/>
      <w:lvlJc w:val="left"/>
      <w:pPr>
        <w:tabs>
          <w:tab w:val="num" w:pos="2160"/>
        </w:tabs>
        <w:ind w:left="2160" w:hanging="360"/>
      </w:pPr>
      <w:rPr>
        <w:rFonts w:ascii="Wingdings" w:hAnsi="Wingdings"/>
      </w:rPr>
    </w:lvl>
    <w:lvl w:ilvl="3" w:tplc="C410341A">
      <w:start w:val="1"/>
      <w:numFmt w:val="bullet"/>
      <w:lvlText w:val=""/>
      <w:lvlJc w:val="left"/>
      <w:pPr>
        <w:tabs>
          <w:tab w:val="num" w:pos="2880"/>
        </w:tabs>
        <w:ind w:left="2880" w:hanging="360"/>
      </w:pPr>
      <w:rPr>
        <w:rFonts w:ascii="Symbol" w:hAnsi="Symbol"/>
      </w:rPr>
    </w:lvl>
    <w:lvl w:ilvl="4" w:tplc="3E70CA86">
      <w:start w:val="1"/>
      <w:numFmt w:val="bullet"/>
      <w:lvlText w:val="o"/>
      <w:lvlJc w:val="left"/>
      <w:pPr>
        <w:tabs>
          <w:tab w:val="num" w:pos="3600"/>
        </w:tabs>
        <w:ind w:left="3600" w:hanging="360"/>
      </w:pPr>
      <w:rPr>
        <w:rFonts w:ascii="Courier New" w:hAnsi="Courier New"/>
      </w:rPr>
    </w:lvl>
    <w:lvl w:ilvl="5" w:tplc="3578B9F2">
      <w:start w:val="1"/>
      <w:numFmt w:val="bullet"/>
      <w:lvlText w:val=""/>
      <w:lvlJc w:val="left"/>
      <w:pPr>
        <w:tabs>
          <w:tab w:val="num" w:pos="4320"/>
        </w:tabs>
        <w:ind w:left="4320" w:hanging="360"/>
      </w:pPr>
      <w:rPr>
        <w:rFonts w:ascii="Wingdings" w:hAnsi="Wingdings"/>
      </w:rPr>
    </w:lvl>
    <w:lvl w:ilvl="6" w:tplc="E83CF86E">
      <w:start w:val="1"/>
      <w:numFmt w:val="bullet"/>
      <w:lvlText w:val=""/>
      <w:lvlJc w:val="left"/>
      <w:pPr>
        <w:tabs>
          <w:tab w:val="num" w:pos="5040"/>
        </w:tabs>
        <w:ind w:left="5040" w:hanging="360"/>
      </w:pPr>
      <w:rPr>
        <w:rFonts w:ascii="Symbol" w:hAnsi="Symbol"/>
      </w:rPr>
    </w:lvl>
    <w:lvl w:ilvl="7" w:tplc="201E768A">
      <w:start w:val="1"/>
      <w:numFmt w:val="bullet"/>
      <w:lvlText w:val="o"/>
      <w:lvlJc w:val="left"/>
      <w:pPr>
        <w:tabs>
          <w:tab w:val="num" w:pos="5760"/>
        </w:tabs>
        <w:ind w:left="5760" w:hanging="360"/>
      </w:pPr>
      <w:rPr>
        <w:rFonts w:ascii="Courier New" w:hAnsi="Courier New"/>
      </w:rPr>
    </w:lvl>
    <w:lvl w:ilvl="8" w:tplc="108066CC">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BF34B718">
      <w:start w:val="1"/>
      <w:numFmt w:val="bullet"/>
      <w:lvlText w:val=""/>
      <w:lvlJc w:val="left"/>
      <w:pPr>
        <w:tabs>
          <w:tab w:val="num" w:pos="720"/>
        </w:tabs>
        <w:ind w:left="720" w:hanging="360"/>
      </w:pPr>
      <w:rPr>
        <w:rFonts w:ascii="Symbol" w:hAnsi="Symbol"/>
      </w:rPr>
    </w:lvl>
    <w:lvl w:ilvl="1" w:tplc="BAF25B18">
      <w:start w:val="1"/>
      <w:numFmt w:val="bullet"/>
      <w:lvlText w:val="o"/>
      <w:lvlJc w:val="left"/>
      <w:pPr>
        <w:tabs>
          <w:tab w:val="num" w:pos="1440"/>
        </w:tabs>
        <w:ind w:left="1440" w:hanging="360"/>
      </w:pPr>
      <w:rPr>
        <w:rFonts w:ascii="Courier New" w:hAnsi="Courier New"/>
      </w:rPr>
    </w:lvl>
    <w:lvl w:ilvl="2" w:tplc="2488DB42">
      <w:start w:val="1"/>
      <w:numFmt w:val="bullet"/>
      <w:lvlText w:val=""/>
      <w:lvlJc w:val="left"/>
      <w:pPr>
        <w:tabs>
          <w:tab w:val="num" w:pos="2160"/>
        </w:tabs>
        <w:ind w:left="2160" w:hanging="360"/>
      </w:pPr>
      <w:rPr>
        <w:rFonts w:ascii="Wingdings" w:hAnsi="Wingdings"/>
      </w:rPr>
    </w:lvl>
    <w:lvl w:ilvl="3" w:tplc="338C0B8C">
      <w:start w:val="1"/>
      <w:numFmt w:val="bullet"/>
      <w:lvlText w:val=""/>
      <w:lvlJc w:val="left"/>
      <w:pPr>
        <w:tabs>
          <w:tab w:val="num" w:pos="2880"/>
        </w:tabs>
        <w:ind w:left="2880" w:hanging="360"/>
      </w:pPr>
      <w:rPr>
        <w:rFonts w:ascii="Symbol" w:hAnsi="Symbol"/>
      </w:rPr>
    </w:lvl>
    <w:lvl w:ilvl="4" w:tplc="3EAEEAC2">
      <w:start w:val="1"/>
      <w:numFmt w:val="bullet"/>
      <w:lvlText w:val="o"/>
      <w:lvlJc w:val="left"/>
      <w:pPr>
        <w:tabs>
          <w:tab w:val="num" w:pos="3600"/>
        </w:tabs>
        <w:ind w:left="3600" w:hanging="360"/>
      </w:pPr>
      <w:rPr>
        <w:rFonts w:ascii="Courier New" w:hAnsi="Courier New"/>
      </w:rPr>
    </w:lvl>
    <w:lvl w:ilvl="5" w:tplc="B1C684F0">
      <w:start w:val="1"/>
      <w:numFmt w:val="bullet"/>
      <w:lvlText w:val=""/>
      <w:lvlJc w:val="left"/>
      <w:pPr>
        <w:tabs>
          <w:tab w:val="num" w:pos="4320"/>
        </w:tabs>
        <w:ind w:left="4320" w:hanging="360"/>
      </w:pPr>
      <w:rPr>
        <w:rFonts w:ascii="Wingdings" w:hAnsi="Wingdings"/>
      </w:rPr>
    </w:lvl>
    <w:lvl w:ilvl="6" w:tplc="650AB6D6">
      <w:start w:val="1"/>
      <w:numFmt w:val="bullet"/>
      <w:lvlText w:val=""/>
      <w:lvlJc w:val="left"/>
      <w:pPr>
        <w:tabs>
          <w:tab w:val="num" w:pos="5040"/>
        </w:tabs>
        <w:ind w:left="5040" w:hanging="360"/>
      </w:pPr>
      <w:rPr>
        <w:rFonts w:ascii="Symbol" w:hAnsi="Symbol"/>
      </w:rPr>
    </w:lvl>
    <w:lvl w:ilvl="7" w:tplc="E0EE8A82">
      <w:start w:val="1"/>
      <w:numFmt w:val="bullet"/>
      <w:lvlText w:val="o"/>
      <w:lvlJc w:val="left"/>
      <w:pPr>
        <w:tabs>
          <w:tab w:val="num" w:pos="5760"/>
        </w:tabs>
        <w:ind w:left="5760" w:hanging="360"/>
      </w:pPr>
      <w:rPr>
        <w:rFonts w:ascii="Courier New" w:hAnsi="Courier New"/>
      </w:rPr>
    </w:lvl>
    <w:lvl w:ilvl="8" w:tplc="349EE490">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8D464092">
      <w:start w:val="1"/>
      <w:numFmt w:val="bullet"/>
      <w:lvlText w:val=""/>
      <w:lvlJc w:val="left"/>
      <w:pPr>
        <w:tabs>
          <w:tab w:val="num" w:pos="720"/>
        </w:tabs>
        <w:ind w:left="720" w:hanging="360"/>
      </w:pPr>
      <w:rPr>
        <w:rFonts w:ascii="Symbol" w:hAnsi="Symbol"/>
      </w:rPr>
    </w:lvl>
    <w:lvl w:ilvl="1" w:tplc="85A2308E">
      <w:start w:val="1"/>
      <w:numFmt w:val="bullet"/>
      <w:lvlText w:val="o"/>
      <w:lvlJc w:val="left"/>
      <w:pPr>
        <w:tabs>
          <w:tab w:val="num" w:pos="1440"/>
        </w:tabs>
        <w:ind w:left="1440" w:hanging="360"/>
      </w:pPr>
      <w:rPr>
        <w:rFonts w:ascii="Courier New" w:hAnsi="Courier New"/>
      </w:rPr>
    </w:lvl>
    <w:lvl w:ilvl="2" w:tplc="308E065E">
      <w:start w:val="1"/>
      <w:numFmt w:val="bullet"/>
      <w:lvlText w:val=""/>
      <w:lvlJc w:val="left"/>
      <w:pPr>
        <w:tabs>
          <w:tab w:val="num" w:pos="2160"/>
        </w:tabs>
        <w:ind w:left="2160" w:hanging="360"/>
      </w:pPr>
      <w:rPr>
        <w:rFonts w:ascii="Wingdings" w:hAnsi="Wingdings"/>
      </w:rPr>
    </w:lvl>
    <w:lvl w:ilvl="3" w:tplc="BE6CD780">
      <w:start w:val="1"/>
      <w:numFmt w:val="bullet"/>
      <w:lvlText w:val=""/>
      <w:lvlJc w:val="left"/>
      <w:pPr>
        <w:tabs>
          <w:tab w:val="num" w:pos="2880"/>
        </w:tabs>
        <w:ind w:left="2880" w:hanging="360"/>
      </w:pPr>
      <w:rPr>
        <w:rFonts w:ascii="Symbol" w:hAnsi="Symbol"/>
      </w:rPr>
    </w:lvl>
    <w:lvl w:ilvl="4" w:tplc="F42A7F86">
      <w:start w:val="1"/>
      <w:numFmt w:val="bullet"/>
      <w:lvlText w:val="o"/>
      <w:lvlJc w:val="left"/>
      <w:pPr>
        <w:tabs>
          <w:tab w:val="num" w:pos="3600"/>
        </w:tabs>
        <w:ind w:left="3600" w:hanging="360"/>
      </w:pPr>
      <w:rPr>
        <w:rFonts w:ascii="Courier New" w:hAnsi="Courier New"/>
      </w:rPr>
    </w:lvl>
    <w:lvl w:ilvl="5" w:tplc="DFAC797E">
      <w:start w:val="1"/>
      <w:numFmt w:val="bullet"/>
      <w:lvlText w:val=""/>
      <w:lvlJc w:val="left"/>
      <w:pPr>
        <w:tabs>
          <w:tab w:val="num" w:pos="4320"/>
        </w:tabs>
        <w:ind w:left="4320" w:hanging="360"/>
      </w:pPr>
      <w:rPr>
        <w:rFonts w:ascii="Wingdings" w:hAnsi="Wingdings"/>
      </w:rPr>
    </w:lvl>
    <w:lvl w:ilvl="6" w:tplc="5E402B12">
      <w:start w:val="1"/>
      <w:numFmt w:val="bullet"/>
      <w:lvlText w:val=""/>
      <w:lvlJc w:val="left"/>
      <w:pPr>
        <w:tabs>
          <w:tab w:val="num" w:pos="5040"/>
        </w:tabs>
        <w:ind w:left="5040" w:hanging="360"/>
      </w:pPr>
      <w:rPr>
        <w:rFonts w:ascii="Symbol" w:hAnsi="Symbol"/>
      </w:rPr>
    </w:lvl>
    <w:lvl w:ilvl="7" w:tplc="CC14BCBC">
      <w:start w:val="1"/>
      <w:numFmt w:val="bullet"/>
      <w:lvlText w:val="o"/>
      <w:lvlJc w:val="left"/>
      <w:pPr>
        <w:tabs>
          <w:tab w:val="num" w:pos="5760"/>
        </w:tabs>
        <w:ind w:left="5760" w:hanging="360"/>
      </w:pPr>
      <w:rPr>
        <w:rFonts w:ascii="Courier New" w:hAnsi="Courier New"/>
      </w:rPr>
    </w:lvl>
    <w:lvl w:ilvl="8" w:tplc="3300156C">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64404ADC">
      <w:start w:val="1"/>
      <w:numFmt w:val="bullet"/>
      <w:lvlText w:val=""/>
      <w:lvlJc w:val="left"/>
      <w:pPr>
        <w:tabs>
          <w:tab w:val="num" w:pos="720"/>
        </w:tabs>
        <w:ind w:left="720" w:hanging="360"/>
      </w:pPr>
      <w:rPr>
        <w:rFonts w:ascii="Symbol" w:hAnsi="Symbol"/>
      </w:rPr>
    </w:lvl>
    <w:lvl w:ilvl="1" w:tplc="30441422">
      <w:start w:val="1"/>
      <w:numFmt w:val="bullet"/>
      <w:lvlText w:val="o"/>
      <w:lvlJc w:val="left"/>
      <w:pPr>
        <w:tabs>
          <w:tab w:val="num" w:pos="1440"/>
        </w:tabs>
        <w:ind w:left="1440" w:hanging="360"/>
      </w:pPr>
      <w:rPr>
        <w:rFonts w:ascii="Courier New" w:hAnsi="Courier New"/>
      </w:rPr>
    </w:lvl>
    <w:lvl w:ilvl="2" w:tplc="A9825BD4">
      <w:start w:val="1"/>
      <w:numFmt w:val="bullet"/>
      <w:lvlText w:val=""/>
      <w:lvlJc w:val="left"/>
      <w:pPr>
        <w:tabs>
          <w:tab w:val="num" w:pos="2160"/>
        </w:tabs>
        <w:ind w:left="2160" w:hanging="360"/>
      </w:pPr>
      <w:rPr>
        <w:rFonts w:ascii="Wingdings" w:hAnsi="Wingdings"/>
      </w:rPr>
    </w:lvl>
    <w:lvl w:ilvl="3" w:tplc="3B00D98E">
      <w:start w:val="1"/>
      <w:numFmt w:val="bullet"/>
      <w:lvlText w:val=""/>
      <w:lvlJc w:val="left"/>
      <w:pPr>
        <w:tabs>
          <w:tab w:val="num" w:pos="2880"/>
        </w:tabs>
        <w:ind w:left="2880" w:hanging="360"/>
      </w:pPr>
      <w:rPr>
        <w:rFonts w:ascii="Symbol" w:hAnsi="Symbol"/>
      </w:rPr>
    </w:lvl>
    <w:lvl w:ilvl="4" w:tplc="CFBE22BA">
      <w:start w:val="1"/>
      <w:numFmt w:val="bullet"/>
      <w:lvlText w:val="o"/>
      <w:lvlJc w:val="left"/>
      <w:pPr>
        <w:tabs>
          <w:tab w:val="num" w:pos="3600"/>
        </w:tabs>
        <w:ind w:left="3600" w:hanging="360"/>
      </w:pPr>
      <w:rPr>
        <w:rFonts w:ascii="Courier New" w:hAnsi="Courier New"/>
      </w:rPr>
    </w:lvl>
    <w:lvl w:ilvl="5" w:tplc="A1C0D748">
      <w:start w:val="1"/>
      <w:numFmt w:val="bullet"/>
      <w:lvlText w:val=""/>
      <w:lvlJc w:val="left"/>
      <w:pPr>
        <w:tabs>
          <w:tab w:val="num" w:pos="4320"/>
        </w:tabs>
        <w:ind w:left="4320" w:hanging="360"/>
      </w:pPr>
      <w:rPr>
        <w:rFonts w:ascii="Wingdings" w:hAnsi="Wingdings"/>
      </w:rPr>
    </w:lvl>
    <w:lvl w:ilvl="6" w:tplc="8D125720">
      <w:start w:val="1"/>
      <w:numFmt w:val="bullet"/>
      <w:lvlText w:val=""/>
      <w:lvlJc w:val="left"/>
      <w:pPr>
        <w:tabs>
          <w:tab w:val="num" w:pos="5040"/>
        </w:tabs>
        <w:ind w:left="5040" w:hanging="360"/>
      </w:pPr>
      <w:rPr>
        <w:rFonts w:ascii="Symbol" w:hAnsi="Symbol"/>
      </w:rPr>
    </w:lvl>
    <w:lvl w:ilvl="7" w:tplc="C1EC0628">
      <w:start w:val="1"/>
      <w:numFmt w:val="bullet"/>
      <w:lvlText w:val="o"/>
      <w:lvlJc w:val="left"/>
      <w:pPr>
        <w:tabs>
          <w:tab w:val="num" w:pos="5760"/>
        </w:tabs>
        <w:ind w:left="5760" w:hanging="360"/>
      </w:pPr>
      <w:rPr>
        <w:rFonts w:ascii="Courier New" w:hAnsi="Courier New"/>
      </w:rPr>
    </w:lvl>
    <w:lvl w:ilvl="8" w:tplc="7DDA7C9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tplc="2480ABCC">
      <w:start w:val="1"/>
      <w:numFmt w:val="bullet"/>
      <w:lvlText w:val=""/>
      <w:lvlJc w:val="left"/>
      <w:pPr>
        <w:tabs>
          <w:tab w:val="num" w:pos="720"/>
        </w:tabs>
        <w:ind w:left="720" w:hanging="360"/>
      </w:pPr>
      <w:rPr>
        <w:rFonts w:ascii="Symbol" w:hAnsi="Symbol"/>
      </w:rPr>
    </w:lvl>
    <w:lvl w:ilvl="1" w:tplc="5B12527C">
      <w:start w:val="1"/>
      <w:numFmt w:val="bullet"/>
      <w:lvlText w:val="o"/>
      <w:lvlJc w:val="left"/>
      <w:pPr>
        <w:tabs>
          <w:tab w:val="num" w:pos="1440"/>
        </w:tabs>
        <w:ind w:left="1440" w:hanging="360"/>
      </w:pPr>
      <w:rPr>
        <w:rFonts w:ascii="Courier New" w:hAnsi="Courier New"/>
      </w:rPr>
    </w:lvl>
    <w:lvl w:ilvl="2" w:tplc="D32E45AC">
      <w:start w:val="1"/>
      <w:numFmt w:val="bullet"/>
      <w:lvlText w:val=""/>
      <w:lvlJc w:val="left"/>
      <w:pPr>
        <w:tabs>
          <w:tab w:val="num" w:pos="2160"/>
        </w:tabs>
        <w:ind w:left="2160" w:hanging="360"/>
      </w:pPr>
      <w:rPr>
        <w:rFonts w:ascii="Wingdings" w:hAnsi="Wingdings"/>
      </w:rPr>
    </w:lvl>
    <w:lvl w:ilvl="3" w:tplc="46A48C7A">
      <w:start w:val="1"/>
      <w:numFmt w:val="bullet"/>
      <w:lvlText w:val=""/>
      <w:lvlJc w:val="left"/>
      <w:pPr>
        <w:tabs>
          <w:tab w:val="num" w:pos="2880"/>
        </w:tabs>
        <w:ind w:left="2880" w:hanging="360"/>
      </w:pPr>
      <w:rPr>
        <w:rFonts w:ascii="Symbol" w:hAnsi="Symbol"/>
      </w:rPr>
    </w:lvl>
    <w:lvl w:ilvl="4" w:tplc="A8041418">
      <w:start w:val="1"/>
      <w:numFmt w:val="bullet"/>
      <w:lvlText w:val="o"/>
      <w:lvlJc w:val="left"/>
      <w:pPr>
        <w:tabs>
          <w:tab w:val="num" w:pos="3600"/>
        </w:tabs>
        <w:ind w:left="3600" w:hanging="360"/>
      </w:pPr>
      <w:rPr>
        <w:rFonts w:ascii="Courier New" w:hAnsi="Courier New"/>
      </w:rPr>
    </w:lvl>
    <w:lvl w:ilvl="5" w:tplc="45E0F372">
      <w:start w:val="1"/>
      <w:numFmt w:val="bullet"/>
      <w:lvlText w:val=""/>
      <w:lvlJc w:val="left"/>
      <w:pPr>
        <w:tabs>
          <w:tab w:val="num" w:pos="4320"/>
        </w:tabs>
        <w:ind w:left="4320" w:hanging="360"/>
      </w:pPr>
      <w:rPr>
        <w:rFonts w:ascii="Wingdings" w:hAnsi="Wingdings"/>
      </w:rPr>
    </w:lvl>
    <w:lvl w:ilvl="6" w:tplc="FC20FEF8">
      <w:start w:val="1"/>
      <w:numFmt w:val="bullet"/>
      <w:lvlText w:val=""/>
      <w:lvlJc w:val="left"/>
      <w:pPr>
        <w:tabs>
          <w:tab w:val="num" w:pos="5040"/>
        </w:tabs>
        <w:ind w:left="5040" w:hanging="360"/>
      </w:pPr>
      <w:rPr>
        <w:rFonts w:ascii="Symbol" w:hAnsi="Symbol"/>
      </w:rPr>
    </w:lvl>
    <w:lvl w:ilvl="7" w:tplc="1DF2325C">
      <w:start w:val="1"/>
      <w:numFmt w:val="bullet"/>
      <w:lvlText w:val="o"/>
      <w:lvlJc w:val="left"/>
      <w:pPr>
        <w:tabs>
          <w:tab w:val="num" w:pos="5760"/>
        </w:tabs>
        <w:ind w:left="5760" w:hanging="360"/>
      </w:pPr>
      <w:rPr>
        <w:rFonts w:ascii="Courier New" w:hAnsi="Courier New"/>
      </w:rPr>
    </w:lvl>
    <w:lvl w:ilvl="8" w:tplc="759C80D6">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tplc="F92CD958">
      <w:start w:val="1"/>
      <w:numFmt w:val="bullet"/>
      <w:lvlText w:val=""/>
      <w:lvlJc w:val="left"/>
      <w:pPr>
        <w:tabs>
          <w:tab w:val="num" w:pos="720"/>
        </w:tabs>
        <w:ind w:left="720" w:hanging="360"/>
      </w:pPr>
      <w:rPr>
        <w:rFonts w:ascii="Symbol" w:hAnsi="Symbol"/>
      </w:rPr>
    </w:lvl>
    <w:lvl w:ilvl="1" w:tplc="A84CF52E">
      <w:start w:val="1"/>
      <w:numFmt w:val="bullet"/>
      <w:lvlText w:val="o"/>
      <w:lvlJc w:val="left"/>
      <w:pPr>
        <w:tabs>
          <w:tab w:val="num" w:pos="1440"/>
        </w:tabs>
        <w:ind w:left="1440" w:hanging="360"/>
      </w:pPr>
      <w:rPr>
        <w:rFonts w:ascii="Courier New" w:hAnsi="Courier New"/>
      </w:rPr>
    </w:lvl>
    <w:lvl w:ilvl="2" w:tplc="6FCEC32E">
      <w:start w:val="1"/>
      <w:numFmt w:val="bullet"/>
      <w:lvlText w:val=""/>
      <w:lvlJc w:val="left"/>
      <w:pPr>
        <w:tabs>
          <w:tab w:val="num" w:pos="2160"/>
        </w:tabs>
        <w:ind w:left="2160" w:hanging="360"/>
      </w:pPr>
      <w:rPr>
        <w:rFonts w:ascii="Wingdings" w:hAnsi="Wingdings"/>
      </w:rPr>
    </w:lvl>
    <w:lvl w:ilvl="3" w:tplc="3F503A3A">
      <w:start w:val="1"/>
      <w:numFmt w:val="bullet"/>
      <w:lvlText w:val=""/>
      <w:lvlJc w:val="left"/>
      <w:pPr>
        <w:tabs>
          <w:tab w:val="num" w:pos="2880"/>
        </w:tabs>
        <w:ind w:left="2880" w:hanging="360"/>
      </w:pPr>
      <w:rPr>
        <w:rFonts w:ascii="Symbol" w:hAnsi="Symbol"/>
      </w:rPr>
    </w:lvl>
    <w:lvl w:ilvl="4" w:tplc="49F48D0A">
      <w:start w:val="1"/>
      <w:numFmt w:val="bullet"/>
      <w:lvlText w:val="o"/>
      <w:lvlJc w:val="left"/>
      <w:pPr>
        <w:tabs>
          <w:tab w:val="num" w:pos="3600"/>
        </w:tabs>
        <w:ind w:left="3600" w:hanging="360"/>
      </w:pPr>
      <w:rPr>
        <w:rFonts w:ascii="Courier New" w:hAnsi="Courier New"/>
      </w:rPr>
    </w:lvl>
    <w:lvl w:ilvl="5" w:tplc="4CE42CF2">
      <w:start w:val="1"/>
      <w:numFmt w:val="bullet"/>
      <w:lvlText w:val=""/>
      <w:lvlJc w:val="left"/>
      <w:pPr>
        <w:tabs>
          <w:tab w:val="num" w:pos="4320"/>
        </w:tabs>
        <w:ind w:left="4320" w:hanging="360"/>
      </w:pPr>
      <w:rPr>
        <w:rFonts w:ascii="Wingdings" w:hAnsi="Wingdings"/>
      </w:rPr>
    </w:lvl>
    <w:lvl w:ilvl="6" w:tplc="9976F492">
      <w:start w:val="1"/>
      <w:numFmt w:val="bullet"/>
      <w:lvlText w:val=""/>
      <w:lvlJc w:val="left"/>
      <w:pPr>
        <w:tabs>
          <w:tab w:val="num" w:pos="5040"/>
        </w:tabs>
        <w:ind w:left="5040" w:hanging="360"/>
      </w:pPr>
      <w:rPr>
        <w:rFonts w:ascii="Symbol" w:hAnsi="Symbol"/>
      </w:rPr>
    </w:lvl>
    <w:lvl w:ilvl="7" w:tplc="25B4D3FA">
      <w:start w:val="1"/>
      <w:numFmt w:val="bullet"/>
      <w:lvlText w:val="o"/>
      <w:lvlJc w:val="left"/>
      <w:pPr>
        <w:tabs>
          <w:tab w:val="num" w:pos="5760"/>
        </w:tabs>
        <w:ind w:left="5760" w:hanging="360"/>
      </w:pPr>
      <w:rPr>
        <w:rFonts w:ascii="Courier New" w:hAnsi="Courier New"/>
      </w:rPr>
    </w:lvl>
    <w:lvl w:ilvl="8" w:tplc="A0F21288">
      <w:start w:val="1"/>
      <w:numFmt w:val="bullet"/>
      <w:lvlText w:val=""/>
      <w:lvlJc w:val="left"/>
      <w:pPr>
        <w:tabs>
          <w:tab w:val="num" w:pos="6480"/>
        </w:tabs>
        <w:ind w:left="6480" w:hanging="360"/>
      </w:pPr>
      <w:rPr>
        <w:rFonts w:ascii="Wingdings" w:hAnsi="Wingdings"/>
      </w:rPr>
    </w:lvl>
  </w:abstractNum>
  <w:abstractNum w:abstractNumId="18">
    <w:nsid w:val="07E05F84"/>
    <w:multiLevelType w:val="hybridMultilevel"/>
    <w:tmpl w:val="12489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02177AD"/>
    <w:multiLevelType w:val="hybridMultilevel"/>
    <w:tmpl w:val="E8D252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7990973"/>
    <w:multiLevelType w:val="hybridMultilevel"/>
    <w:tmpl w:val="45A2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97679C5"/>
    <w:multiLevelType w:val="hybridMultilevel"/>
    <w:tmpl w:val="A7585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1FC7376"/>
    <w:multiLevelType w:val="hybridMultilevel"/>
    <w:tmpl w:val="ADE4B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6E4346F"/>
    <w:multiLevelType w:val="hybridMultilevel"/>
    <w:tmpl w:val="A88C8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8C6688E"/>
    <w:multiLevelType w:val="hybridMultilevel"/>
    <w:tmpl w:val="B614C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2E5371D1"/>
    <w:multiLevelType w:val="hybridMultilevel"/>
    <w:tmpl w:val="6A362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3242F44"/>
    <w:multiLevelType w:val="hybridMultilevel"/>
    <w:tmpl w:val="F0D00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53C781B"/>
    <w:multiLevelType w:val="hybridMultilevel"/>
    <w:tmpl w:val="D57A5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5454973"/>
    <w:multiLevelType w:val="hybridMultilevel"/>
    <w:tmpl w:val="AE2A18A4"/>
    <w:lvl w:ilvl="0" w:tplc="98CEA328">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8B41B00"/>
    <w:multiLevelType w:val="hybridMultilevel"/>
    <w:tmpl w:val="131EA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B4549CD"/>
    <w:multiLevelType w:val="hybridMultilevel"/>
    <w:tmpl w:val="2110A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BF07360"/>
    <w:multiLevelType w:val="hybridMultilevel"/>
    <w:tmpl w:val="7C484634"/>
    <w:lvl w:ilvl="0" w:tplc="8936647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15B465B"/>
    <w:multiLevelType w:val="hybridMultilevel"/>
    <w:tmpl w:val="AD08BFA2"/>
    <w:lvl w:ilvl="0" w:tplc="4EB61EE2">
      <w:start w:val="1"/>
      <w:numFmt w:val="bullet"/>
      <w:lvlText w:val=""/>
      <w:lvlJc w:val="left"/>
      <w:pPr>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E7B5083"/>
    <w:multiLevelType w:val="hybridMultilevel"/>
    <w:tmpl w:val="0E4E1B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84163A4"/>
    <w:multiLevelType w:val="hybridMultilevel"/>
    <w:tmpl w:val="A2F895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9925EE3"/>
    <w:multiLevelType w:val="hybridMultilevel"/>
    <w:tmpl w:val="FC7A7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99B1D6A"/>
    <w:multiLevelType w:val="hybridMultilevel"/>
    <w:tmpl w:val="387A2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C0F5CAF"/>
    <w:multiLevelType w:val="hybridMultilevel"/>
    <w:tmpl w:val="E9E49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1CD130C"/>
    <w:multiLevelType w:val="hybridMultilevel"/>
    <w:tmpl w:val="F14A3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22"/>
  </w:num>
  <w:num w:numId="16">
    <w:abstractNumId w:val="30"/>
  </w:num>
  <w:num w:numId="17">
    <w:abstractNumId w:val="34"/>
  </w:num>
  <w:num w:numId="18">
    <w:abstractNumId w:val="19"/>
  </w:num>
  <w:num w:numId="19">
    <w:abstractNumId w:val="13"/>
  </w:num>
  <w:num w:numId="20">
    <w:abstractNumId w:val="14"/>
  </w:num>
  <w:num w:numId="21">
    <w:abstractNumId w:val="15"/>
  </w:num>
  <w:num w:numId="22">
    <w:abstractNumId w:val="32"/>
  </w:num>
  <w:num w:numId="23">
    <w:abstractNumId w:val="28"/>
  </w:num>
  <w:num w:numId="24">
    <w:abstractNumId w:val="37"/>
  </w:num>
  <w:num w:numId="25">
    <w:abstractNumId w:val="36"/>
  </w:num>
  <w:num w:numId="26">
    <w:abstractNumId w:val="31"/>
  </w:num>
  <w:num w:numId="27">
    <w:abstractNumId w:val="20"/>
  </w:num>
  <w:num w:numId="28">
    <w:abstractNumId w:val="33"/>
  </w:num>
  <w:num w:numId="29">
    <w:abstractNumId w:val="27"/>
  </w:num>
  <w:num w:numId="30">
    <w:abstractNumId w:val="16"/>
  </w:num>
  <w:num w:numId="31">
    <w:abstractNumId w:val="17"/>
  </w:num>
  <w:num w:numId="32">
    <w:abstractNumId w:val="26"/>
  </w:num>
  <w:num w:numId="33">
    <w:abstractNumId w:val="24"/>
  </w:num>
  <w:num w:numId="34">
    <w:abstractNumId w:val="35"/>
  </w:num>
  <w:num w:numId="35">
    <w:abstractNumId w:val="38"/>
  </w:num>
  <w:num w:numId="36">
    <w:abstractNumId w:val="25"/>
  </w:num>
  <w:num w:numId="37">
    <w:abstractNumId w:val="29"/>
  </w:num>
  <w:num w:numId="38">
    <w:abstractNumId w:val="28"/>
  </w:num>
  <w:num w:numId="39">
    <w:abstractNumId w:val="21"/>
  </w:num>
  <w:num w:numId="40">
    <w:abstractNumId w:val="28"/>
  </w:num>
  <w:num w:numId="41">
    <w:abstractNumId w:val="18"/>
  </w:num>
  <w:num w:numId="42">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stylePaneFormatFilter w:val="1F04"/>
  <w:defaultTabStop w:val="708"/>
  <w:drawingGridHorizontalSpacing w:val="100"/>
  <w:displayHorizontalDrawingGridEvery w:val="2"/>
  <w:characterSpacingControl w:val="doNotCompress"/>
  <w:hdrShapeDefaults>
    <o:shapedefaults v:ext="edit" spidmax="1738754"/>
  </w:hdrShapeDefaults>
  <w:footnotePr>
    <w:footnote w:id="-1"/>
    <w:footnote w:id="0"/>
  </w:footnotePr>
  <w:endnotePr>
    <w:endnote w:id="-1"/>
    <w:endnote w:id="0"/>
  </w:endnotePr>
  <w:compat/>
  <w:rsids>
    <w:rsidRoot w:val="00835CCA"/>
    <w:rsid w:val="00000281"/>
    <w:rsid w:val="00000837"/>
    <w:rsid w:val="00000D7E"/>
    <w:rsid w:val="00000EC9"/>
    <w:rsid w:val="00001163"/>
    <w:rsid w:val="000011E2"/>
    <w:rsid w:val="000012D6"/>
    <w:rsid w:val="00001587"/>
    <w:rsid w:val="0000165D"/>
    <w:rsid w:val="00001CC8"/>
    <w:rsid w:val="00001DD9"/>
    <w:rsid w:val="000022CA"/>
    <w:rsid w:val="00002342"/>
    <w:rsid w:val="0000255F"/>
    <w:rsid w:val="00002F2F"/>
    <w:rsid w:val="00002FE6"/>
    <w:rsid w:val="000038A7"/>
    <w:rsid w:val="000039D1"/>
    <w:rsid w:val="00003EFE"/>
    <w:rsid w:val="0000433F"/>
    <w:rsid w:val="000043B6"/>
    <w:rsid w:val="000046A4"/>
    <w:rsid w:val="00005187"/>
    <w:rsid w:val="000053BD"/>
    <w:rsid w:val="00005BF6"/>
    <w:rsid w:val="0000601B"/>
    <w:rsid w:val="00006298"/>
    <w:rsid w:val="00006411"/>
    <w:rsid w:val="00006B07"/>
    <w:rsid w:val="00006E7A"/>
    <w:rsid w:val="00007977"/>
    <w:rsid w:val="00007B97"/>
    <w:rsid w:val="00007BA9"/>
    <w:rsid w:val="00010592"/>
    <w:rsid w:val="00010773"/>
    <w:rsid w:val="00010A11"/>
    <w:rsid w:val="00010C3F"/>
    <w:rsid w:val="000114D1"/>
    <w:rsid w:val="00011669"/>
    <w:rsid w:val="00011D0B"/>
    <w:rsid w:val="00011DEB"/>
    <w:rsid w:val="00011F3A"/>
    <w:rsid w:val="00012623"/>
    <w:rsid w:val="000126CE"/>
    <w:rsid w:val="0001270D"/>
    <w:rsid w:val="0001291F"/>
    <w:rsid w:val="00012C04"/>
    <w:rsid w:val="00012D23"/>
    <w:rsid w:val="000131EF"/>
    <w:rsid w:val="000132E7"/>
    <w:rsid w:val="000132F7"/>
    <w:rsid w:val="00013303"/>
    <w:rsid w:val="00013457"/>
    <w:rsid w:val="00013A73"/>
    <w:rsid w:val="00013B7C"/>
    <w:rsid w:val="00014A73"/>
    <w:rsid w:val="0001511F"/>
    <w:rsid w:val="00015509"/>
    <w:rsid w:val="00015905"/>
    <w:rsid w:val="00015A63"/>
    <w:rsid w:val="00015E7B"/>
    <w:rsid w:val="000161AC"/>
    <w:rsid w:val="0001651C"/>
    <w:rsid w:val="000166B7"/>
    <w:rsid w:val="000168E6"/>
    <w:rsid w:val="00016B7A"/>
    <w:rsid w:val="00016CFC"/>
    <w:rsid w:val="00016E33"/>
    <w:rsid w:val="00016EF0"/>
    <w:rsid w:val="000172DF"/>
    <w:rsid w:val="0001762E"/>
    <w:rsid w:val="00017924"/>
    <w:rsid w:val="00017C80"/>
    <w:rsid w:val="000202B4"/>
    <w:rsid w:val="00020503"/>
    <w:rsid w:val="0002050E"/>
    <w:rsid w:val="00020536"/>
    <w:rsid w:val="00020BCE"/>
    <w:rsid w:val="00020F9F"/>
    <w:rsid w:val="00021451"/>
    <w:rsid w:val="000216B2"/>
    <w:rsid w:val="00021AD6"/>
    <w:rsid w:val="00021DF3"/>
    <w:rsid w:val="00022312"/>
    <w:rsid w:val="0002284A"/>
    <w:rsid w:val="00022AFF"/>
    <w:rsid w:val="0002383F"/>
    <w:rsid w:val="000238D8"/>
    <w:rsid w:val="00023BB0"/>
    <w:rsid w:val="00023EC5"/>
    <w:rsid w:val="00024B61"/>
    <w:rsid w:val="00024EBB"/>
    <w:rsid w:val="0002513A"/>
    <w:rsid w:val="00025735"/>
    <w:rsid w:val="00025955"/>
    <w:rsid w:val="00025A8B"/>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0F4"/>
    <w:rsid w:val="00032280"/>
    <w:rsid w:val="000325FC"/>
    <w:rsid w:val="00032C52"/>
    <w:rsid w:val="00032F60"/>
    <w:rsid w:val="00033952"/>
    <w:rsid w:val="00033ADD"/>
    <w:rsid w:val="00033C30"/>
    <w:rsid w:val="0003418F"/>
    <w:rsid w:val="0003460C"/>
    <w:rsid w:val="00034749"/>
    <w:rsid w:val="00034D01"/>
    <w:rsid w:val="00034DB8"/>
    <w:rsid w:val="00035138"/>
    <w:rsid w:val="00035204"/>
    <w:rsid w:val="00035F4E"/>
    <w:rsid w:val="000362E7"/>
    <w:rsid w:val="00036B5D"/>
    <w:rsid w:val="00036DF2"/>
    <w:rsid w:val="00036F3C"/>
    <w:rsid w:val="00037078"/>
    <w:rsid w:val="00037262"/>
    <w:rsid w:val="00037461"/>
    <w:rsid w:val="000374E2"/>
    <w:rsid w:val="00037604"/>
    <w:rsid w:val="00037CBE"/>
    <w:rsid w:val="0004111B"/>
    <w:rsid w:val="0004160F"/>
    <w:rsid w:val="00041628"/>
    <w:rsid w:val="00041C60"/>
    <w:rsid w:val="00041CCA"/>
    <w:rsid w:val="000421E2"/>
    <w:rsid w:val="000425FB"/>
    <w:rsid w:val="00043236"/>
    <w:rsid w:val="0004330D"/>
    <w:rsid w:val="0004377B"/>
    <w:rsid w:val="00043903"/>
    <w:rsid w:val="00043928"/>
    <w:rsid w:val="00043B0A"/>
    <w:rsid w:val="00043E64"/>
    <w:rsid w:val="000442BF"/>
    <w:rsid w:val="0004448F"/>
    <w:rsid w:val="00044574"/>
    <w:rsid w:val="00044B7E"/>
    <w:rsid w:val="00045447"/>
    <w:rsid w:val="00045D5F"/>
    <w:rsid w:val="00045F43"/>
    <w:rsid w:val="00046418"/>
    <w:rsid w:val="00046F73"/>
    <w:rsid w:val="0004734B"/>
    <w:rsid w:val="00047554"/>
    <w:rsid w:val="0004773A"/>
    <w:rsid w:val="00047D97"/>
    <w:rsid w:val="00047E7D"/>
    <w:rsid w:val="00050088"/>
    <w:rsid w:val="00050465"/>
    <w:rsid w:val="000504DE"/>
    <w:rsid w:val="00050B10"/>
    <w:rsid w:val="00050E84"/>
    <w:rsid w:val="000511C9"/>
    <w:rsid w:val="000512BB"/>
    <w:rsid w:val="000512D6"/>
    <w:rsid w:val="00052842"/>
    <w:rsid w:val="00052C8B"/>
    <w:rsid w:val="00052FB2"/>
    <w:rsid w:val="000536A3"/>
    <w:rsid w:val="00053B09"/>
    <w:rsid w:val="00053D4E"/>
    <w:rsid w:val="00053F09"/>
    <w:rsid w:val="00054325"/>
    <w:rsid w:val="00054818"/>
    <w:rsid w:val="0005483C"/>
    <w:rsid w:val="00054ECB"/>
    <w:rsid w:val="00054F14"/>
    <w:rsid w:val="0005594E"/>
    <w:rsid w:val="00055BFB"/>
    <w:rsid w:val="00056264"/>
    <w:rsid w:val="000565FC"/>
    <w:rsid w:val="000568AA"/>
    <w:rsid w:val="00056AC4"/>
    <w:rsid w:val="000575DE"/>
    <w:rsid w:val="000577AF"/>
    <w:rsid w:val="00057917"/>
    <w:rsid w:val="00060390"/>
    <w:rsid w:val="000606AF"/>
    <w:rsid w:val="00060C57"/>
    <w:rsid w:val="00060CF5"/>
    <w:rsid w:val="00060E8D"/>
    <w:rsid w:val="000619CC"/>
    <w:rsid w:val="00061DDB"/>
    <w:rsid w:val="00061FEA"/>
    <w:rsid w:val="00062184"/>
    <w:rsid w:val="00062930"/>
    <w:rsid w:val="00063285"/>
    <w:rsid w:val="00063460"/>
    <w:rsid w:val="000635A6"/>
    <w:rsid w:val="000639D7"/>
    <w:rsid w:val="00063C55"/>
    <w:rsid w:val="00063D99"/>
    <w:rsid w:val="00063F94"/>
    <w:rsid w:val="00064122"/>
    <w:rsid w:val="000645AB"/>
    <w:rsid w:val="00064761"/>
    <w:rsid w:val="00064772"/>
    <w:rsid w:val="00065043"/>
    <w:rsid w:val="0006537D"/>
    <w:rsid w:val="000659EC"/>
    <w:rsid w:val="00065BF4"/>
    <w:rsid w:val="00065E7D"/>
    <w:rsid w:val="00066032"/>
    <w:rsid w:val="00066496"/>
    <w:rsid w:val="00066A15"/>
    <w:rsid w:val="00066DDF"/>
    <w:rsid w:val="00067084"/>
    <w:rsid w:val="000674EA"/>
    <w:rsid w:val="00067613"/>
    <w:rsid w:val="00067A5E"/>
    <w:rsid w:val="00067C5E"/>
    <w:rsid w:val="0007002E"/>
    <w:rsid w:val="00070140"/>
    <w:rsid w:val="0007047C"/>
    <w:rsid w:val="000704C3"/>
    <w:rsid w:val="00070500"/>
    <w:rsid w:val="00070681"/>
    <w:rsid w:val="0007083B"/>
    <w:rsid w:val="0007198C"/>
    <w:rsid w:val="00071BAB"/>
    <w:rsid w:val="0007235A"/>
    <w:rsid w:val="00072899"/>
    <w:rsid w:val="00072961"/>
    <w:rsid w:val="00072AB6"/>
    <w:rsid w:val="000733B1"/>
    <w:rsid w:val="000736C2"/>
    <w:rsid w:val="000736CB"/>
    <w:rsid w:val="00073743"/>
    <w:rsid w:val="000737A7"/>
    <w:rsid w:val="00073A2A"/>
    <w:rsid w:val="0007524D"/>
    <w:rsid w:val="000754B5"/>
    <w:rsid w:val="000754EB"/>
    <w:rsid w:val="00075D60"/>
    <w:rsid w:val="00075ED5"/>
    <w:rsid w:val="00075F7A"/>
    <w:rsid w:val="000761B2"/>
    <w:rsid w:val="000761DD"/>
    <w:rsid w:val="00076402"/>
    <w:rsid w:val="0007641C"/>
    <w:rsid w:val="0007697D"/>
    <w:rsid w:val="00076A9C"/>
    <w:rsid w:val="00076E23"/>
    <w:rsid w:val="00076E35"/>
    <w:rsid w:val="00077292"/>
    <w:rsid w:val="00077782"/>
    <w:rsid w:val="00077A70"/>
    <w:rsid w:val="00077BC6"/>
    <w:rsid w:val="0008016D"/>
    <w:rsid w:val="000805F4"/>
    <w:rsid w:val="00080778"/>
    <w:rsid w:val="00080F62"/>
    <w:rsid w:val="00081376"/>
    <w:rsid w:val="000817E4"/>
    <w:rsid w:val="000818AC"/>
    <w:rsid w:val="000818D5"/>
    <w:rsid w:val="00081C98"/>
    <w:rsid w:val="000828DF"/>
    <w:rsid w:val="000828F7"/>
    <w:rsid w:val="0008291C"/>
    <w:rsid w:val="0008304E"/>
    <w:rsid w:val="000834B5"/>
    <w:rsid w:val="00083C99"/>
    <w:rsid w:val="000840D6"/>
    <w:rsid w:val="000843BD"/>
    <w:rsid w:val="0008497F"/>
    <w:rsid w:val="00084E1F"/>
    <w:rsid w:val="00084EF0"/>
    <w:rsid w:val="000850B6"/>
    <w:rsid w:val="00085378"/>
    <w:rsid w:val="00085A40"/>
    <w:rsid w:val="00085D0D"/>
    <w:rsid w:val="00085DAA"/>
    <w:rsid w:val="000862CA"/>
    <w:rsid w:val="0008714A"/>
    <w:rsid w:val="000878B4"/>
    <w:rsid w:val="00087B6A"/>
    <w:rsid w:val="00087FE4"/>
    <w:rsid w:val="00090366"/>
    <w:rsid w:val="00090538"/>
    <w:rsid w:val="0009115D"/>
    <w:rsid w:val="0009155F"/>
    <w:rsid w:val="000915DF"/>
    <w:rsid w:val="00091BE1"/>
    <w:rsid w:val="00091FA2"/>
    <w:rsid w:val="00092E59"/>
    <w:rsid w:val="000939AB"/>
    <w:rsid w:val="00093C25"/>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81C"/>
    <w:rsid w:val="0009783F"/>
    <w:rsid w:val="00097C1B"/>
    <w:rsid w:val="00097DAC"/>
    <w:rsid w:val="000A0902"/>
    <w:rsid w:val="000A0C1D"/>
    <w:rsid w:val="000A0EDF"/>
    <w:rsid w:val="000A1478"/>
    <w:rsid w:val="000A1596"/>
    <w:rsid w:val="000A1841"/>
    <w:rsid w:val="000A1B7D"/>
    <w:rsid w:val="000A1CCA"/>
    <w:rsid w:val="000A1E86"/>
    <w:rsid w:val="000A1EC0"/>
    <w:rsid w:val="000A1F86"/>
    <w:rsid w:val="000A2188"/>
    <w:rsid w:val="000A2C42"/>
    <w:rsid w:val="000A2E7C"/>
    <w:rsid w:val="000A35D4"/>
    <w:rsid w:val="000A367A"/>
    <w:rsid w:val="000A385E"/>
    <w:rsid w:val="000A3990"/>
    <w:rsid w:val="000A3DD8"/>
    <w:rsid w:val="000A446C"/>
    <w:rsid w:val="000A48A7"/>
    <w:rsid w:val="000A4D3F"/>
    <w:rsid w:val="000A4F63"/>
    <w:rsid w:val="000A4F90"/>
    <w:rsid w:val="000A524C"/>
    <w:rsid w:val="000A56CB"/>
    <w:rsid w:val="000A5AA7"/>
    <w:rsid w:val="000A5ACF"/>
    <w:rsid w:val="000A5EC4"/>
    <w:rsid w:val="000A5ED3"/>
    <w:rsid w:val="000A5FD2"/>
    <w:rsid w:val="000A6648"/>
    <w:rsid w:val="000A66BC"/>
    <w:rsid w:val="000A6B7A"/>
    <w:rsid w:val="000A6EAE"/>
    <w:rsid w:val="000A728E"/>
    <w:rsid w:val="000A7843"/>
    <w:rsid w:val="000A7959"/>
    <w:rsid w:val="000A7FBC"/>
    <w:rsid w:val="000B0435"/>
    <w:rsid w:val="000B0977"/>
    <w:rsid w:val="000B0C15"/>
    <w:rsid w:val="000B10A7"/>
    <w:rsid w:val="000B110D"/>
    <w:rsid w:val="000B110E"/>
    <w:rsid w:val="000B2400"/>
    <w:rsid w:val="000B270E"/>
    <w:rsid w:val="000B2939"/>
    <w:rsid w:val="000B2D2D"/>
    <w:rsid w:val="000B2DE5"/>
    <w:rsid w:val="000B36F9"/>
    <w:rsid w:val="000B3C99"/>
    <w:rsid w:val="000B3D1B"/>
    <w:rsid w:val="000B3DB5"/>
    <w:rsid w:val="000B401E"/>
    <w:rsid w:val="000B4388"/>
    <w:rsid w:val="000B496B"/>
    <w:rsid w:val="000B49F2"/>
    <w:rsid w:val="000B4A10"/>
    <w:rsid w:val="000B52FB"/>
    <w:rsid w:val="000B57F8"/>
    <w:rsid w:val="000B5BC1"/>
    <w:rsid w:val="000B5D8D"/>
    <w:rsid w:val="000B5FCC"/>
    <w:rsid w:val="000B6289"/>
    <w:rsid w:val="000B632A"/>
    <w:rsid w:val="000B6575"/>
    <w:rsid w:val="000B6777"/>
    <w:rsid w:val="000B68A6"/>
    <w:rsid w:val="000B69F9"/>
    <w:rsid w:val="000B6C30"/>
    <w:rsid w:val="000B6F1F"/>
    <w:rsid w:val="000B72BD"/>
    <w:rsid w:val="000B7557"/>
    <w:rsid w:val="000B75DD"/>
    <w:rsid w:val="000B7CED"/>
    <w:rsid w:val="000B7E18"/>
    <w:rsid w:val="000C0247"/>
    <w:rsid w:val="000C0C13"/>
    <w:rsid w:val="000C10CE"/>
    <w:rsid w:val="000C19FE"/>
    <w:rsid w:val="000C1BA7"/>
    <w:rsid w:val="000C1EAC"/>
    <w:rsid w:val="000C20EB"/>
    <w:rsid w:val="000C21AA"/>
    <w:rsid w:val="000C23D5"/>
    <w:rsid w:val="000C2AB4"/>
    <w:rsid w:val="000C3595"/>
    <w:rsid w:val="000C361D"/>
    <w:rsid w:val="000C42FA"/>
    <w:rsid w:val="000C43D2"/>
    <w:rsid w:val="000C44E5"/>
    <w:rsid w:val="000C4F45"/>
    <w:rsid w:val="000C5013"/>
    <w:rsid w:val="000C5234"/>
    <w:rsid w:val="000C54B4"/>
    <w:rsid w:val="000C56CB"/>
    <w:rsid w:val="000C57E8"/>
    <w:rsid w:val="000C5844"/>
    <w:rsid w:val="000C6DF4"/>
    <w:rsid w:val="000C7465"/>
    <w:rsid w:val="000C75A0"/>
    <w:rsid w:val="000C7BFE"/>
    <w:rsid w:val="000D162C"/>
    <w:rsid w:val="000D1A9B"/>
    <w:rsid w:val="000D1B7E"/>
    <w:rsid w:val="000D253C"/>
    <w:rsid w:val="000D2C1C"/>
    <w:rsid w:val="000D362F"/>
    <w:rsid w:val="000D379C"/>
    <w:rsid w:val="000D408A"/>
    <w:rsid w:val="000D46F6"/>
    <w:rsid w:val="000D492E"/>
    <w:rsid w:val="000D4ADB"/>
    <w:rsid w:val="000D54F6"/>
    <w:rsid w:val="000D553C"/>
    <w:rsid w:val="000D5D3F"/>
    <w:rsid w:val="000D5E2F"/>
    <w:rsid w:val="000D601A"/>
    <w:rsid w:val="000D61AE"/>
    <w:rsid w:val="000D62E8"/>
    <w:rsid w:val="000D6754"/>
    <w:rsid w:val="000D6F3A"/>
    <w:rsid w:val="000D700E"/>
    <w:rsid w:val="000D716A"/>
    <w:rsid w:val="000D765D"/>
    <w:rsid w:val="000D76B2"/>
    <w:rsid w:val="000D785C"/>
    <w:rsid w:val="000D79E9"/>
    <w:rsid w:val="000E0156"/>
    <w:rsid w:val="000E0363"/>
    <w:rsid w:val="000E06E0"/>
    <w:rsid w:val="000E0B86"/>
    <w:rsid w:val="000E0DD6"/>
    <w:rsid w:val="000E1588"/>
    <w:rsid w:val="000E15A6"/>
    <w:rsid w:val="000E183C"/>
    <w:rsid w:val="000E2567"/>
    <w:rsid w:val="000E26BA"/>
    <w:rsid w:val="000E28F1"/>
    <w:rsid w:val="000E299B"/>
    <w:rsid w:val="000E2FD2"/>
    <w:rsid w:val="000E34C6"/>
    <w:rsid w:val="000E369A"/>
    <w:rsid w:val="000E3733"/>
    <w:rsid w:val="000E41CD"/>
    <w:rsid w:val="000E420E"/>
    <w:rsid w:val="000E4415"/>
    <w:rsid w:val="000E4D87"/>
    <w:rsid w:val="000E5253"/>
    <w:rsid w:val="000E5256"/>
    <w:rsid w:val="000E5F3D"/>
    <w:rsid w:val="000E6238"/>
    <w:rsid w:val="000E68D6"/>
    <w:rsid w:val="000E74BB"/>
    <w:rsid w:val="000E78A6"/>
    <w:rsid w:val="000F026D"/>
    <w:rsid w:val="000F059F"/>
    <w:rsid w:val="000F06BD"/>
    <w:rsid w:val="000F101A"/>
    <w:rsid w:val="000F1210"/>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2DC"/>
    <w:rsid w:val="000F532C"/>
    <w:rsid w:val="000F56F2"/>
    <w:rsid w:val="000F6061"/>
    <w:rsid w:val="000F60B9"/>
    <w:rsid w:val="000F610E"/>
    <w:rsid w:val="000F6362"/>
    <w:rsid w:val="000F6431"/>
    <w:rsid w:val="000F6472"/>
    <w:rsid w:val="000F66EE"/>
    <w:rsid w:val="000F6845"/>
    <w:rsid w:val="000F6CB9"/>
    <w:rsid w:val="000F7056"/>
    <w:rsid w:val="000F76C4"/>
    <w:rsid w:val="000F7B21"/>
    <w:rsid w:val="000F7D45"/>
    <w:rsid w:val="000F7E6D"/>
    <w:rsid w:val="001004B3"/>
    <w:rsid w:val="001011A9"/>
    <w:rsid w:val="001012AF"/>
    <w:rsid w:val="0010131C"/>
    <w:rsid w:val="0010149D"/>
    <w:rsid w:val="00102636"/>
    <w:rsid w:val="001029FD"/>
    <w:rsid w:val="00102A66"/>
    <w:rsid w:val="00102C5D"/>
    <w:rsid w:val="001033F9"/>
    <w:rsid w:val="0010378B"/>
    <w:rsid w:val="001037A5"/>
    <w:rsid w:val="00103B9A"/>
    <w:rsid w:val="00103C8D"/>
    <w:rsid w:val="001041A2"/>
    <w:rsid w:val="001047D7"/>
    <w:rsid w:val="00104B9C"/>
    <w:rsid w:val="00104CD7"/>
    <w:rsid w:val="00105401"/>
    <w:rsid w:val="001055CC"/>
    <w:rsid w:val="001057B0"/>
    <w:rsid w:val="0010584E"/>
    <w:rsid w:val="00106334"/>
    <w:rsid w:val="001066FF"/>
    <w:rsid w:val="0010688A"/>
    <w:rsid w:val="00106B06"/>
    <w:rsid w:val="00106E8A"/>
    <w:rsid w:val="001071CF"/>
    <w:rsid w:val="001071D8"/>
    <w:rsid w:val="001074C0"/>
    <w:rsid w:val="0010790C"/>
    <w:rsid w:val="001079C2"/>
    <w:rsid w:val="00110459"/>
    <w:rsid w:val="00110AE9"/>
    <w:rsid w:val="00110D01"/>
    <w:rsid w:val="0011121A"/>
    <w:rsid w:val="0011132E"/>
    <w:rsid w:val="00111360"/>
    <w:rsid w:val="00111650"/>
    <w:rsid w:val="00111E2B"/>
    <w:rsid w:val="00111E3F"/>
    <w:rsid w:val="001120EB"/>
    <w:rsid w:val="00112442"/>
    <w:rsid w:val="00112A57"/>
    <w:rsid w:val="00112D91"/>
    <w:rsid w:val="0011304E"/>
    <w:rsid w:val="0011344A"/>
    <w:rsid w:val="0011413D"/>
    <w:rsid w:val="001143D7"/>
    <w:rsid w:val="001146C3"/>
    <w:rsid w:val="0011498A"/>
    <w:rsid w:val="00114D80"/>
    <w:rsid w:val="0011500E"/>
    <w:rsid w:val="001151D3"/>
    <w:rsid w:val="001152CD"/>
    <w:rsid w:val="00115D6F"/>
    <w:rsid w:val="00115E87"/>
    <w:rsid w:val="0011618B"/>
    <w:rsid w:val="001165A4"/>
    <w:rsid w:val="00117295"/>
    <w:rsid w:val="00117302"/>
    <w:rsid w:val="001200AF"/>
    <w:rsid w:val="001206E1"/>
    <w:rsid w:val="00120B43"/>
    <w:rsid w:val="00121243"/>
    <w:rsid w:val="001214F4"/>
    <w:rsid w:val="0012183D"/>
    <w:rsid w:val="001220F8"/>
    <w:rsid w:val="00122FBE"/>
    <w:rsid w:val="0012366A"/>
    <w:rsid w:val="00124102"/>
    <w:rsid w:val="00124197"/>
    <w:rsid w:val="0012474C"/>
    <w:rsid w:val="001247E1"/>
    <w:rsid w:val="0012489E"/>
    <w:rsid w:val="001248A9"/>
    <w:rsid w:val="00124D97"/>
    <w:rsid w:val="00125257"/>
    <w:rsid w:val="0012532F"/>
    <w:rsid w:val="00126A2B"/>
    <w:rsid w:val="00126A8D"/>
    <w:rsid w:val="00126B6C"/>
    <w:rsid w:val="00126BD1"/>
    <w:rsid w:val="00127003"/>
    <w:rsid w:val="001270AB"/>
    <w:rsid w:val="001271DD"/>
    <w:rsid w:val="0012752A"/>
    <w:rsid w:val="0012756C"/>
    <w:rsid w:val="0012777A"/>
    <w:rsid w:val="001279AF"/>
    <w:rsid w:val="00127C45"/>
    <w:rsid w:val="00127D94"/>
    <w:rsid w:val="00127DDC"/>
    <w:rsid w:val="00127E55"/>
    <w:rsid w:val="00127FD1"/>
    <w:rsid w:val="00130563"/>
    <w:rsid w:val="00131512"/>
    <w:rsid w:val="00131ADC"/>
    <w:rsid w:val="00132038"/>
    <w:rsid w:val="001327FC"/>
    <w:rsid w:val="00132820"/>
    <w:rsid w:val="001329EA"/>
    <w:rsid w:val="00133185"/>
    <w:rsid w:val="00133685"/>
    <w:rsid w:val="00133830"/>
    <w:rsid w:val="001338CC"/>
    <w:rsid w:val="00133C6E"/>
    <w:rsid w:val="001340E6"/>
    <w:rsid w:val="001348D4"/>
    <w:rsid w:val="00134B66"/>
    <w:rsid w:val="00134C3A"/>
    <w:rsid w:val="00134DEF"/>
    <w:rsid w:val="001350E6"/>
    <w:rsid w:val="00135248"/>
    <w:rsid w:val="00135D4A"/>
    <w:rsid w:val="00135F67"/>
    <w:rsid w:val="00136269"/>
    <w:rsid w:val="00136D80"/>
    <w:rsid w:val="00137425"/>
    <w:rsid w:val="001374A9"/>
    <w:rsid w:val="00137B1D"/>
    <w:rsid w:val="00137B26"/>
    <w:rsid w:val="00137B5C"/>
    <w:rsid w:val="001403E9"/>
    <w:rsid w:val="00140578"/>
    <w:rsid w:val="0014066B"/>
    <w:rsid w:val="0014087D"/>
    <w:rsid w:val="0014127D"/>
    <w:rsid w:val="00141F7B"/>
    <w:rsid w:val="001420AD"/>
    <w:rsid w:val="00142277"/>
    <w:rsid w:val="001427BA"/>
    <w:rsid w:val="00142839"/>
    <w:rsid w:val="0014284F"/>
    <w:rsid w:val="00142A0C"/>
    <w:rsid w:val="00142DCE"/>
    <w:rsid w:val="001433E6"/>
    <w:rsid w:val="0014355B"/>
    <w:rsid w:val="001437D1"/>
    <w:rsid w:val="00143F14"/>
    <w:rsid w:val="001441E0"/>
    <w:rsid w:val="00144210"/>
    <w:rsid w:val="001446CE"/>
    <w:rsid w:val="0014589B"/>
    <w:rsid w:val="0014594B"/>
    <w:rsid w:val="00145BB5"/>
    <w:rsid w:val="00146113"/>
    <w:rsid w:val="001467E9"/>
    <w:rsid w:val="00146958"/>
    <w:rsid w:val="001475AC"/>
    <w:rsid w:val="001478AE"/>
    <w:rsid w:val="001478F0"/>
    <w:rsid w:val="00147DFD"/>
    <w:rsid w:val="00147F33"/>
    <w:rsid w:val="0015017D"/>
    <w:rsid w:val="001505D9"/>
    <w:rsid w:val="001507F8"/>
    <w:rsid w:val="0015092F"/>
    <w:rsid w:val="00150A95"/>
    <w:rsid w:val="00150C26"/>
    <w:rsid w:val="00150C45"/>
    <w:rsid w:val="00150F2A"/>
    <w:rsid w:val="00151079"/>
    <w:rsid w:val="001523F5"/>
    <w:rsid w:val="00152481"/>
    <w:rsid w:val="00152543"/>
    <w:rsid w:val="00152784"/>
    <w:rsid w:val="00152BCF"/>
    <w:rsid w:val="00152E48"/>
    <w:rsid w:val="001531DB"/>
    <w:rsid w:val="00153396"/>
    <w:rsid w:val="00153399"/>
    <w:rsid w:val="00153554"/>
    <w:rsid w:val="0015379A"/>
    <w:rsid w:val="00154411"/>
    <w:rsid w:val="001548A7"/>
    <w:rsid w:val="00154903"/>
    <w:rsid w:val="00154CF5"/>
    <w:rsid w:val="0015513D"/>
    <w:rsid w:val="001551AB"/>
    <w:rsid w:val="0015565D"/>
    <w:rsid w:val="001559D0"/>
    <w:rsid w:val="00155AC8"/>
    <w:rsid w:val="00155B41"/>
    <w:rsid w:val="00156507"/>
    <w:rsid w:val="0015681E"/>
    <w:rsid w:val="00156850"/>
    <w:rsid w:val="00156BBE"/>
    <w:rsid w:val="00156C3A"/>
    <w:rsid w:val="00156DCA"/>
    <w:rsid w:val="00156FE5"/>
    <w:rsid w:val="001576AE"/>
    <w:rsid w:val="001579F0"/>
    <w:rsid w:val="00157A2A"/>
    <w:rsid w:val="00160AAB"/>
    <w:rsid w:val="00161770"/>
    <w:rsid w:val="00161894"/>
    <w:rsid w:val="00161A09"/>
    <w:rsid w:val="00161CA4"/>
    <w:rsid w:val="00162208"/>
    <w:rsid w:val="001623FC"/>
    <w:rsid w:val="00162543"/>
    <w:rsid w:val="00162FC3"/>
    <w:rsid w:val="001630D7"/>
    <w:rsid w:val="001633D7"/>
    <w:rsid w:val="00163568"/>
    <w:rsid w:val="00164142"/>
    <w:rsid w:val="00165251"/>
    <w:rsid w:val="001654DC"/>
    <w:rsid w:val="001655D3"/>
    <w:rsid w:val="001662FF"/>
    <w:rsid w:val="00166605"/>
    <w:rsid w:val="001666E8"/>
    <w:rsid w:val="0016675E"/>
    <w:rsid w:val="00166827"/>
    <w:rsid w:val="0016693B"/>
    <w:rsid w:val="00166C0C"/>
    <w:rsid w:val="00166DFC"/>
    <w:rsid w:val="0016777D"/>
    <w:rsid w:val="001703A4"/>
    <w:rsid w:val="00170C0E"/>
    <w:rsid w:val="00170DF0"/>
    <w:rsid w:val="00170F7E"/>
    <w:rsid w:val="0017102E"/>
    <w:rsid w:val="0017144F"/>
    <w:rsid w:val="001715A8"/>
    <w:rsid w:val="0017161B"/>
    <w:rsid w:val="00171DBD"/>
    <w:rsid w:val="00171FFF"/>
    <w:rsid w:val="001721A9"/>
    <w:rsid w:val="001729D0"/>
    <w:rsid w:val="00172AA5"/>
    <w:rsid w:val="00172C9D"/>
    <w:rsid w:val="00172D2B"/>
    <w:rsid w:val="00172E10"/>
    <w:rsid w:val="001732E7"/>
    <w:rsid w:val="00173D5A"/>
    <w:rsid w:val="00173DD5"/>
    <w:rsid w:val="00174104"/>
    <w:rsid w:val="00174204"/>
    <w:rsid w:val="001744FD"/>
    <w:rsid w:val="001745FA"/>
    <w:rsid w:val="00174704"/>
    <w:rsid w:val="001755E8"/>
    <w:rsid w:val="0017560A"/>
    <w:rsid w:val="00175ABE"/>
    <w:rsid w:val="00175D88"/>
    <w:rsid w:val="00175DB1"/>
    <w:rsid w:val="001762C1"/>
    <w:rsid w:val="001764C4"/>
    <w:rsid w:val="00176992"/>
    <w:rsid w:val="00176B98"/>
    <w:rsid w:val="00176F49"/>
    <w:rsid w:val="00177808"/>
    <w:rsid w:val="001778DB"/>
    <w:rsid w:val="001778DF"/>
    <w:rsid w:val="00177C71"/>
    <w:rsid w:val="00180B92"/>
    <w:rsid w:val="00180F96"/>
    <w:rsid w:val="0018106E"/>
    <w:rsid w:val="001810C9"/>
    <w:rsid w:val="00181398"/>
    <w:rsid w:val="00182059"/>
    <w:rsid w:val="001820D7"/>
    <w:rsid w:val="00182714"/>
    <w:rsid w:val="001827AC"/>
    <w:rsid w:val="001828F9"/>
    <w:rsid w:val="00182C27"/>
    <w:rsid w:val="00182FC9"/>
    <w:rsid w:val="001833AF"/>
    <w:rsid w:val="00183CDE"/>
    <w:rsid w:val="00183DC4"/>
    <w:rsid w:val="00184106"/>
    <w:rsid w:val="001846DB"/>
    <w:rsid w:val="00184910"/>
    <w:rsid w:val="00184CE5"/>
    <w:rsid w:val="00184D71"/>
    <w:rsid w:val="00184EB7"/>
    <w:rsid w:val="001851BC"/>
    <w:rsid w:val="001853A0"/>
    <w:rsid w:val="00185B8A"/>
    <w:rsid w:val="00186880"/>
    <w:rsid w:val="001869AA"/>
    <w:rsid w:val="00186C5D"/>
    <w:rsid w:val="0018704F"/>
    <w:rsid w:val="001872CF"/>
    <w:rsid w:val="00187BAA"/>
    <w:rsid w:val="001904F0"/>
    <w:rsid w:val="001912BC"/>
    <w:rsid w:val="00191640"/>
    <w:rsid w:val="001918D9"/>
    <w:rsid w:val="00191CF7"/>
    <w:rsid w:val="001921AE"/>
    <w:rsid w:val="00192389"/>
    <w:rsid w:val="001927A1"/>
    <w:rsid w:val="00193272"/>
    <w:rsid w:val="00193565"/>
    <w:rsid w:val="00193963"/>
    <w:rsid w:val="00193FCA"/>
    <w:rsid w:val="00194032"/>
    <w:rsid w:val="001940EA"/>
    <w:rsid w:val="001943C0"/>
    <w:rsid w:val="001943E0"/>
    <w:rsid w:val="00194662"/>
    <w:rsid w:val="00195787"/>
    <w:rsid w:val="0019586B"/>
    <w:rsid w:val="0019597B"/>
    <w:rsid w:val="00195A72"/>
    <w:rsid w:val="00195E90"/>
    <w:rsid w:val="001969A4"/>
    <w:rsid w:val="00196D8A"/>
    <w:rsid w:val="00197EA6"/>
    <w:rsid w:val="001A0D69"/>
    <w:rsid w:val="001A1323"/>
    <w:rsid w:val="001A1887"/>
    <w:rsid w:val="001A1982"/>
    <w:rsid w:val="001A1E98"/>
    <w:rsid w:val="001A200F"/>
    <w:rsid w:val="001A22A2"/>
    <w:rsid w:val="001A2323"/>
    <w:rsid w:val="001A249D"/>
    <w:rsid w:val="001A3D1E"/>
    <w:rsid w:val="001A41A8"/>
    <w:rsid w:val="001A4759"/>
    <w:rsid w:val="001A4D50"/>
    <w:rsid w:val="001A4FBE"/>
    <w:rsid w:val="001A551C"/>
    <w:rsid w:val="001A564C"/>
    <w:rsid w:val="001A5975"/>
    <w:rsid w:val="001A5D9E"/>
    <w:rsid w:val="001A611B"/>
    <w:rsid w:val="001A64F0"/>
    <w:rsid w:val="001A6BAA"/>
    <w:rsid w:val="001A6FF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84D"/>
    <w:rsid w:val="001B2B89"/>
    <w:rsid w:val="001B2C2D"/>
    <w:rsid w:val="001B30B3"/>
    <w:rsid w:val="001B344C"/>
    <w:rsid w:val="001B414B"/>
    <w:rsid w:val="001B44BB"/>
    <w:rsid w:val="001B46E3"/>
    <w:rsid w:val="001B4F4D"/>
    <w:rsid w:val="001B5248"/>
    <w:rsid w:val="001B55D5"/>
    <w:rsid w:val="001B59E7"/>
    <w:rsid w:val="001B6418"/>
    <w:rsid w:val="001B669E"/>
    <w:rsid w:val="001B66FE"/>
    <w:rsid w:val="001B679D"/>
    <w:rsid w:val="001B6AE5"/>
    <w:rsid w:val="001B6D74"/>
    <w:rsid w:val="001B7220"/>
    <w:rsid w:val="001B77D4"/>
    <w:rsid w:val="001B7A15"/>
    <w:rsid w:val="001B7B59"/>
    <w:rsid w:val="001B7DD8"/>
    <w:rsid w:val="001C083C"/>
    <w:rsid w:val="001C0A14"/>
    <w:rsid w:val="001C0A66"/>
    <w:rsid w:val="001C0A94"/>
    <w:rsid w:val="001C0AF7"/>
    <w:rsid w:val="001C0ECE"/>
    <w:rsid w:val="001C1338"/>
    <w:rsid w:val="001C1E9F"/>
    <w:rsid w:val="001C234D"/>
    <w:rsid w:val="001C294C"/>
    <w:rsid w:val="001C2AC8"/>
    <w:rsid w:val="001C3184"/>
    <w:rsid w:val="001C33BE"/>
    <w:rsid w:val="001C35BC"/>
    <w:rsid w:val="001C37C3"/>
    <w:rsid w:val="001C4894"/>
    <w:rsid w:val="001C4AC0"/>
    <w:rsid w:val="001C4C11"/>
    <w:rsid w:val="001C53F1"/>
    <w:rsid w:val="001C5537"/>
    <w:rsid w:val="001C56A0"/>
    <w:rsid w:val="001C56F9"/>
    <w:rsid w:val="001C5707"/>
    <w:rsid w:val="001C598A"/>
    <w:rsid w:val="001C6342"/>
    <w:rsid w:val="001C639C"/>
    <w:rsid w:val="001C6745"/>
    <w:rsid w:val="001C69A9"/>
    <w:rsid w:val="001C703F"/>
    <w:rsid w:val="001C711A"/>
    <w:rsid w:val="001C7B13"/>
    <w:rsid w:val="001D0A74"/>
    <w:rsid w:val="001D137D"/>
    <w:rsid w:val="001D154E"/>
    <w:rsid w:val="001D2147"/>
    <w:rsid w:val="001D28D2"/>
    <w:rsid w:val="001D2B42"/>
    <w:rsid w:val="001D305A"/>
    <w:rsid w:val="001D324B"/>
    <w:rsid w:val="001D4330"/>
    <w:rsid w:val="001D4583"/>
    <w:rsid w:val="001D4607"/>
    <w:rsid w:val="001D46C2"/>
    <w:rsid w:val="001D4FB9"/>
    <w:rsid w:val="001D5D41"/>
    <w:rsid w:val="001D65C0"/>
    <w:rsid w:val="001D728D"/>
    <w:rsid w:val="001D77FD"/>
    <w:rsid w:val="001D7CF6"/>
    <w:rsid w:val="001D7DC6"/>
    <w:rsid w:val="001D7ED7"/>
    <w:rsid w:val="001D7F96"/>
    <w:rsid w:val="001E0045"/>
    <w:rsid w:val="001E030A"/>
    <w:rsid w:val="001E0589"/>
    <w:rsid w:val="001E0BFA"/>
    <w:rsid w:val="001E0D26"/>
    <w:rsid w:val="001E1780"/>
    <w:rsid w:val="001E1A0F"/>
    <w:rsid w:val="001E1C6B"/>
    <w:rsid w:val="001E1DC4"/>
    <w:rsid w:val="001E20E8"/>
    <w:rsid w:val="001E2137"/>
    <w:rsid w:val="001E2247"/>
    <w:rsid w:val="001E29B1"/>
    <w:rsid w:val="001E2B1B"/>
    <w:rsid w:val="001E314F"/>
    <w:rsid w:val="001E361F"/>
    <w:rsid w:val="001E392D"/>
    <w:rsid w:val="001E4185"/>
    <w:rsid w:val="001E476A"/>
    <w:rsid w:val="001E4D2E"/>
    <w:rsid w:val="001E4EF9"/>
    <w:rsid w:val="001E5122"/>
    <w:rsid w:val="001E57C1"/>
    <w:rsid w:val="001E58D3"/>
    <w:rsid w:val="001E651A"/>
    <w:rsid w:val="001E67B4"/>
    <w:rsid w:val="001E6935"/>
    <w:rsid w:val="001E6A12"/>
    <w:rsid w:val="001E7591"/>
    <w:rsid w:val="001F0900"/>
    <w:rsid w:val="001F0F44"/>
    <w:rsid w:val="001F1507"/>
    <w:rsid w:val="001F1649"/>
    <w:rsid w:val="001F19F4"/>
    <w:rsid w:val="001F1EB3"/>
    <w:rsid w:val="001F1F87"/>
    <w:rsid w:val="001F29D7"/>
    <w:rsid w:val="001F2E45"/>
    <w:rsid w:val="001F300D"/>
    <w:rsid w:val="001F326B"/>
    <w:rsid w:val="001F35C7"/>
    <w:rsid w:val="001F36C0"/>
    <w:rsid w:val="001F4822"/>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0ED5"/>
    <w:rsid w:val="00201264"/>
    <w:rsid w:val="002015FF"/>
    <w:rsid w:val="00201A45"/>
    <w:rsid w:val="00201AEA"/>
    <w:rsid w:val="002021D2"/>
    <w:rsid w:val="00202309"/>
    <w:rsid w:val="0020258B"/>
    <w:rsid w:val="002029B7"/>
    <w:rsid w:val="00202E47"/>
    <w:rsid w:val="00203061"/>
    <w:rsid w:val="002037A7"/>
    <w:rsid w:val="00203961"/>
    <w:rsid w:val="00203CB6"/>
    <w:rsid w:val="00204381"/>
    <w:rsid w:val="002045FF"/>
    <w:rsid w:val="002047BA"/>
    <w:rsid w:val="0020496E"/>
    <w:rsid w:val="0020499B"/>
    <w:rsid w:val="00205728"/>
    <w:rsid w:val="00205F52"/>
    <w:rsid w:val="00206353"/>
    <w:rsid w:val="00206896"/>
    <w:rsid w:val="002068A3"/>
    <w:rsid w:val="00206C8D"/>
    <w:rsid w:val="00206D55"/>
    <w:rsid w:val="0020719E"/>
    <w:rsid w:val="0020767F"/>
    <w:rsid w:val="002076FE"/>
    <w:rsid w:val="0020780C"/>
    <w:rsid w:val="00207C9D"/>
    <w:rsid w:val="00210052"/>
    <w:rsid w:val="002101E4"/>
    <w:rsid w:val="00210249"/>
    <w:rsid w:val="002104E5"/>
    <w:rsid w:val="00210E81"/>
    <w:rsid w:val="002113BD"/>
    <w:rsid w:val="0021173A"/>
    <w:rsid w:val="0021233C"/>
    <w:rsid w:val="0021251E"/>
    <w:rsid w:val="00212556"/>
    <w:rsid w:val="0021263D"/>
    <w:rsid w:val="00212764"/>
    <w:rsid w:val="00212A66"/>
    <w:rsid w:val="00212BD0"/>
    <w:rsid w:val="00213762"/>
    <w:rsid w:val="00213D4E"/>
    <w:rsid w:val="00213F5C"/>
    <w:rsid w:val="00214AF6"/>
    <w:rsid w:val="00214BEE"/>
    <w:rsid w:val="00214C26"/>
    <w:rsid w:val="00214C7F"/>
    <w:rsid w:val="00214CAC"/>
    <w:rsid w:val="00214F46"/>
    <w:rsid w:val="00215020"/>
    <w:rsid w:val="00215255"/>
    <w:rsid w:val="00215BC1"/>
    <w:rsid w:val="00215E81"/>
    <w:rsid w:val="00216231"/>
    <w:rsid w:val="00216417"/>
    <w:rsid w:val="002171F9"/>
    <w:rsid w:val="00217242"/>
    <w:rsid w:val="00217C2C"/>
    <w:rsid w:val="00217E3D"/>
    <w:rsid w:val="00220718"/>
    <w:rsid w:val="002208B2"/>
    <w:rsid w:val="00220A0D"/>
    <w:rsid w:val="002210EB"/>
    <w:rsid w:val="002217AC"/>
    <w:rsid w:val="00221E9A"/>
    <w:rsid w:val="00221EAC"/>
    <w:rsid w:val="002223EA"/>
    <w:rsid w:val="002224AC"/>
    <w:rsid w:val="00222912"/>
    <w:rsid w:val="00222A59"/>
    <w:rsid w:val="00222AB5"/>
    <w:rsid w:val="00222D69"/>
    <w:rsid w:val="00222EE7"/>
    <w:rsid w:val="00222FBC"/>
    <w:rsid w:val="002232C4"/>
    <w:rsid w:val="00223FD3"/>
    <w:rsid w:val="00224726"/>
    <w:rsid w:val="00224967"/>
    <w:rsid w:val="002252DC"/>
    <w:rsid w:val="002257F4"/>
    <w:rsid w:val="00225B10"/>
    <w:rsid w:val="00225F11"/>
    <w:rsid w:val="002261DB"/>
    <w:rsid w:val="00226681"/>
    <w:rsid w:val="00226B85"/>
    <w:rsid w:val="00226DD7"/>
    <w:rsid w:val="002274A5"/>
    <w:rsid w:val="00227516"/>
    <w:rsid w:val="002277B2"/>
    <w:rsid w:val="00227BFA"/>
    <w:rsid w:val="00227C99"/>
    <w:rsid w:val="002301C5"/>
    <w:rsid w:val="002301EB"/>
    <w:rsid w:val="0023036A"/>
    <w:rsid w:val="00230696"/>
    <w:rsid w:val="00230F42"/>
    <w:rsid w:val="00230FEE"/>
    <w:rsid w:val="0023103D"/>
    <w:rsid w:val="00231464"/>
    <w:rsid w:val="00232346"/>
    <w:rsid w:val="00232820"/>
    <w:rsid w:val="0023286C"/>
    <w:rsid w:val="002328CD"/>
    <w:rsid w:val="00232D80"/>
    <w:rsid w:val="00232E2C"/>
    <w:rsid w:val="0023343E"/>
    <w:rsid w:val="002336CE"/>
    <w:rsid w:val="00233A0A"/>
    <w:rsid w:val="00233C74"/>
    <w:rsid w:val="00234EA2"/>
    <w:rsid w:val="00235090"/>
    <w:rsid w:val="0023519A"/>
    <w:rsid w:val="00235B5E"/>
    <w:rsid w:val="00236186"/>
    <w:rsid w:val="00236DB0"/>
    <w:rsid w:val="00236F41"/>
    <w:rsid w:val="00236F5C"/>
    <w:rsid w:val="00237008"/>
    <w:rsid w:val="0023725F"/>
    <w:rsid w:val="0023731B"/>
    <w:rsid w:val="00237995"/>
    <w:rsid w:val="00237B55"/>
    <w:rsid w:val="00237CCD"/>
    <w:rsid w:val="00237ED2"/>
    <w:rsid w:val="0024040F"/>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2D6"/>
    <w:rsid w:val="00245FE6"/>
    <w:rsid w:val="002464AC"/>
    <w:rsid w:val="00246843"/>
    <w:rsid w:val="00246C8F"/>
    <w:rsid w:val="0024745C"/>
    <w:rsid w:val="00247577"/>
    <w:rsid w:val="0024771E"/>
    <w:rsid w:val="002477B8"/>
    <w:rsid w:val="00247E37"/>
    <w:rsid w:val="00247E9E"/>
    <w:rsid w:val="00247FAC"/>
    <w:rsid w:val="0025053B"/>
    <w:rsid w:val="002505B7"/>
    <w:rsid w:val="0025066C"/>
    <w:rsid w:val="00250BAA"/>
    <w:rsid w:val="00250BCC"/>
    <w:rsid w:val="00250CB8"/>
    <w:rsid w:val="00251555"/>
    <w:rsid w:val="00251EFD"/>
    <w:rsid w:val="00251F00"/>
    <w:rsid w:val="00251FD0"/>
    <w:rsid w:val="00252006"/>
    <w:rsid w:val="00252170"/>
    <w:rsid w:val="0025229B"/>
    <w:rsid w:val="00252344"/>
    <w:rsid w:val="00252450"/>
    <w:rsid w:val="002526C2"/>
    <w:rsid w:val="002527EB"/>
    <w:rsid w:val="00252C33"/>
    <w:rsid w:val="00253151"/>
    <w:rsid w:val="00253460"/>
    <w:rsid w:val="002535BB"/>
    <w:rsid w:val="00253701"/>
    <w:rsid w:val="00253AD6"/>
    <w:rsid w:val="00253BBE"/>
    <w:rsid w:val="00253C3B"/>
    <w:rsid w:val="00254275"/>
    <w:rsid w:val="002546F1"/>
    <w:rsid w:val="00254D87"/>
    <w:rsid w:val="00254DDA"/>
    <w:rsid w:val="00254EF2"/>
    <w:rsid w:val="0025522F"/>
    <w:rsid w:val="002555A5"/>
    <w:rsid w:val="00255940"/>
    <w:rsid w:val="00255E81"/>
    <w:rsid w:val="00256496"/>
    <w:rsid w:val="00256A72"/>
    <w:rsid w:val="00256B93"/>
    <w:rsid w:val="00256D65"/>
    <w:rsid w:val="00257406"/>
    <w:rsid w:val="002574E9"/>
    <w:rsid w:val="0025784D"/>
    <w:rsid w:val="002578AA"/>
    <w:rsid w:val="00257A2B"/>
    <w:rsid w:val="00257CB9"/>
    <w:rsid w:val="00257D96"/>
    <w:rsid w:val="002608F7"/>
    <w:rsid w:val="00260F3E"/>
    <w:rsid w:val="002610C9"/>
    <w:rsid w:val="0026114B"/>
    <w:rsid w:val="00261837"/>
    <w:rsid w:val="00262345"/>
    <w:rsid w:val="002625FB"/>
    <w:rsid w:val="002628DC"/>
    <w:rsid w:val="00262DEC"/>
    <w:rsid w:val="00262F60"/>
    <w:rsid w:val="002630CC"/>
    <w:rsid w:val="0026361D"/>
    <w:rsid w:val="00263B8B"/>
    <w:rsid w:val="00263D0A"/>
    <w:rsid w:val="00264258"/>
    <w:rsid w:val="00264A8B"/>
    <w:rsid w:val="00264AA1"/>
    <w:rsid w:val="00264D64"/>
    <w:rsid w:val="00265926"/>
    <w:rsid w:val="00265C0D"/>
    <w:rsid w:val="002669D6"/>
    <w:rsid w:val="00266BB4"/>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BC7"/>
    <w:rsid w:val="00272E1F"/>
    <w:rsid w:val="00272EEE"/>
    <w:rsid w:val="00272F36"/>
    <w:rsid w:val="002730DB"/>
    <w:rsid w:val="0027315A"/>
    <w:rsid w:val="002731A2"/>
    <w:rsid w:val="00273375"/>
    <w:rsid w:val="00273756"/>
    <w:rsid w:val="00274158"/>
    <w:rsid w:val="002746A1"/>
    <w:rsid w:val="00274849"/>
    <w:rsid w:val="00274B08"/>
    <w:rsid w:val="00274C20"/>
    <w:rsid w:val="00274EFC"/>
    <w:rsid w:val="00274F0A"/>
    <w:rsid w:val="00274F2D"/>
    <w:rsid w:val="0027522E"/>
    <w:rsid w:val="002758D8"/>
    <w:rsid w:val="002758F4"/>
    <w:rsid w:val="00275A64"/>
    <w:rsid w:val="00276035"/>
    <w:rsid w:val="0027611F"/>
    <w:rsid w:val="002767DC"/>
    <w:rsid w:val="00276A12"/>
    <w:rsid w:val="00277160"/>
    <w:rsid w:val="00277246"/>
    <w:rsid w:val="0027732C"/>
    <w:rsid w:val="00277C76"/>
    <w:rsid w:val="002803DB"/>
    <w:rsid w:val="002806BC"/>
    <w:rsid w:val="00280842"/>
    <w:rsid w:val="00280E0C"/>
    <w:rsid w:val="00281767"/>
    <w:rsid w:val="002817CA"/>
    <w:rsid w:val="002818A4"/>
    <w:rsid w:val="002823D8"/>
    <w:rsid w:val="0028326B"/>
    <w:rsid w:val="00283578"/>
    <w:rsid w:val="002835A3"/>
    <w:rsid w:val="00283A56"/>
    <w:rsid w:val="00284044"/>
    <w:rsid w:val="00284306"/>
    <w:rsid w:val="002843C4"/>
    <w:rsid w:val="00284834"/>
    <w:rsid w:val="00285142"/>
    <w:rsid w:val="00285347"/>
    <w:rsid w:val="0028535A"/>
    <w:rsid w:val="00285659"/>
    <w:rsid w:val="002863E9"/>
    <w:rsid w:val="002865CE"/>
    <w:rsid w:val="0028680F"/>
    <w:rsid w:val="0028687B"/>
    <w:rsid w:val="00286A3C"/>
    <w:rsid w:val="002871AE"/>
    <w:rsid w:val="002874B7"/>
    <w:rsid w:val="002879A3"/>
    <w:rsid w:val="002879FF"/>
    <w:rsid w:val="00287C71"/>
    <w:rsid w:val="00290247"/>
    <w:rsid w:val="002903C8"/>
    <w:rsid w:val="00290EBF"/>
    <w:rsid w:val="00291168"/>
    <w:rsid w:val="002919AB"/>
    <w:rsid w:val="00291A41"/>
    <w:rsid w:val="00291C79"/>
    <w:rsid w:val="00291DB3"/>
    <w:rsid w:val="00292016"/>
    <w:rsid w:val="002920B8"/>
    <w:rsid w:val="00292308"/>
    <w:rsid w:val="002924CF"/>
    <w:rsid w:val="00292EA8"/>
    <w:rsid w:val="0029300C"/>
    <w:rsid w:val="002930EF"/>
    <w:rsid w:val="002930F8"/>
    <w:rsid w:val="00293407"/>
    <w:rsid w:val="002934F6"/>
    <w:rsid w:val="002936EE"/>
    <w:rsid w:val="00294A74"/>
    <w:rsid w:val="00294FEF"/>
    <w:rsid w:val="002952F1"/>
    <w:rsid w:val="00295416"/>
    <w:rsid w:val="00295956"/>
    <w:rsid w:val="00295C4D"/>
    <w:rsid w:val="00295F7C"/>
    <w:rsid w:val="00296A57"/>
    <w:rsid w:val="00296C86"/>
    <w:rsid w:val="00297011"/>
    <w:rsid w:val="00297324"/>
    <w:rsid w:val="00297405"/>
    <w:rsid w:val="00297A37"/>
    <w:rsid w:val="00297AD3"/>
    <w:rsid w:val="00297F38"/>
    <w:rsid w:val="002A0052"/>
    <w:rsid w:val="002A08CA"/>
    <w:rsid w:val="002A0B7F"/>
    <w:rsid w:val="002A0C1C"/>
    <w:rsid w:val="002A0CC7"/>
    <w:rsid w:val="002A102E"/>
    <w:rsid w:val="002A1280"/>
    <w:rsid w:val="002A14C6"/>
    <w:rsid w:val="002A178B"/>
    <w:rsid w:val="002A1A30"/>
    <w:rsid w:val="002A1AA1"/>
    <w:rsid w:val="002A1C2D"/>
    <w:rsid w:val="002A22D9"/>
    <w:rsid w:val="002A249D"/>
    <w:rsid w:val="002A2586"/>
    <w:rsid w:val="002A26F4"/>
    <w:rsid w:val="002A2EBD"/>
    <w:rsid w:val="002A359D"/>
    <w:rsid w:val="002A3F7A"/>
    <w:rsid w:val="002A4299"/>
    <w:rsid w:val="002A4969"/>
    <w:rsid w:val="002A4B9B"/>
    <w:rsid w:val="002A4FF5"/>
    <w:rsid w:val="002A531A"/>
    <w:rsid w:val="002A5711"/>
    <w:rsid w:val="002A5AE2"/>
    <w:rsid w:val="002A5F78"/>
    <w:rsid w:val="002A6116"/>
    <w:rsid w:val="002A647F"/>
    <w:rsid w:val="002A6655"/>
    <w:rsid w:val="002A665E"/>
    <w:rsid w:val="002A6828"/>
    <w:rsid w:val="002A6DC4"/>
    <w:rsid w:val="002A7012"/>
    <w:rsid w:val="002A740E"/>
    <w:rsid w:val="002A7964"/>
    <w:rsid w:val="002A7F9A"/>
    <w:rsid w:val="002B0A66"/>
    <w:rsid w:val="002B0D2E"/>
    <w:rsid w:val="002B0EC2"/>
    <w:rsid w:val="002B0EC7"/>
    <w:rsid w:val="002B10D3"/>
    <w:rsid w:val="002B1130"/>
    <w:rsid w:val="002B1F0E"/>
    <w:rsid w:val="002B1F3B"/>
    <w:rsid w:val="002B3487"/>
    <w:rsid w:val="002B3FA5"/>
    <w:rsid w:val="002B43E6"/>
    <w:rsid w:val="002B46CA"/>
    <w:rsid w:val="002B4770"/>
    <w:rsid w:val="002B4C35"/>
    <w:rsid w:val="002B4D84"/>
    <w:rsid w:val="002B52C6"/>
    <w:rsid w:val="002B6218"/>
    <w:rsid w:val="002B644C"/>
    <w:rsid w:val="002B6740"/>
    <w:rsid w:val="002B6822"/>
    <w:rsid w:val="002B6E40"/>
    <w:rsid w:val="002B7C1F"/>
    <w:rsid w:val="002B7D50"/>
    <w:rsid w:val="002B7DA2"/>
    <w:rsid w:val="002C040D"/>
    <w:rsid w:val="002C0766"/>
    <w:rsid w:val="002C084E"/>
    <w:rsid w:val="002C0B34"/>
    <w:rsid w:val="002C0E77"/>
    <w:rsid w:val="002C0ED2"/>
    <w:rsid w:val="002C0F0E"/>
    <w:rsid w:val="002C11CB"/>
    <w:rsid w:val="002C12D4"/>
    <w:rsid w:val="002C1800"/>
    <w:rsid w:val="002C180B"/>
    <w:rsid w:val="002C192E"/>
    <w:rsid w:val="002C22A7"/>
    <w:rsid w:val="002C28F0"/>
    <w:rsid w:val="002C295C"/>
    <w:rsid w:val="002C2A0F"/>
    <w:rsid w:val="002C2A3E"/>
    <w:rsid w:val="002C2BC0"/>
    <w:rsid w:val="002C2E9D"/>
    <w:rsid w:val="002C3146"/>
    <w:rsid w:val="002C3686"/>
    <w:rsid w:val="002C388C"/>
    <w:rsid w:val="002C3B29"/>
    <w:rsid w:val="002C41B6"/>
    <w:rsid w:val="002C424A"/>
    <w:rsid w:val="002C4339"/>
    <w:rsid w:val="002C43F8"/>
    <w:rsid w:val="002C442C"/>
    <w:rsid w:val="002C476E"/>
    <w:rsid w:val="002C4947"/>
    <w:rsid w:val="002C4E86"/>
    <w:rsid w:val="002C506D"/>
    <w:rsid w:val="002C555F"/>
    <w:rsid w:val="002C55EF"/>
    <w:rsid w:val="002C574B"/>
    <w:rsid w:val="002C57D3"/>
    <w:rsid w:val="002C57EE"/>
    <w:rsid w:val="002C5AF7"/>
    <w:rsid w:val="002C63E3"/>
    <w:rsid w:val="002C6645"/>
    <w:rsid w:val="002C6806"/>
    <w:rsid w:val="002C6DB9"/>
    <w:rsid w:val="002C7994"/>
    <w:rsid w:val="002C7C69"/>
    <w:rsid w:val="002C7C78"/>
    <w:rsid w:val="002D004B"/>
    <w:rsid w:val="002D018C"/>
    <w:rsid w:val="002D01CE"/>
    <w:rsid w:val="002D0429"/>
    <w:rsid w:val="002D0C3F"/>
    <w:rsid w:val="002D11C7"/>
    <w:rsid w:val="002D131D"/>
    <w:rsid w:val="002D14E4"/>
    <w:rsid w:val="002D19A7"/>
    <w:rsid w:val="002D1B24"/>
    <w:rsid w:val="002D1B2E"/>
    <w:rsid w:val="002D1BA9"/>
    <w:rsid w:val="002D1D17"/>
    <w:rsid w:val="002D2303"/>
    <w:rsid w:val="002D2306"/>
    <w:rsid w:val="002D26C1"/>
    <w:rsid w:val="002D279F"/>
    <w:rsid w:val="002D2C2B"/>
    <w:rsid w:val="002D348A"/>
    <w:rsid w:val="002D3B15"/>
    <w:rsid w:val="002D3DD1"/>
    <w:rsid w:val="002D40B3"/>
    <w:rsid w:val="002D40B4"/>
    <w:rsid w:val="002D447D"/>
    <w:rsid w:val="002D47C7"/>
    <w:rsid w:val="002D4F61"/>
    <w:rsid w:val="002D5D75"/>
    <w:rsid w:val="002D5ED2"/>
    <w:rsid w:val="002D5EDD"/>
    <w:rsid w:val="002D656F"/>
    <w:rsid w:val="002D6953"/>
    <w:rsid w:val="002D73EB"/>
    <w:rsid w:val="002D7ACB"/>
    <w:rsid w:val="002D7D66"/>
    <w:rsid w:val="002D7D6F"/>
    <w:rsid w:val="002D7E0A"/>
    <w:rsid w:val="002E00EF"/>
    <w:rsid w:val="002E016B"/>
    <w:rsid w:val="002E0376"/>
    <w:rsid w:val="002E09C8"/>
    <w:rsid w:val="002E0ACA"/>
    <w:rsid w:val="002E1749"/>
    <w:rsid w:val="002E18AD"/>
    <w:rsid w:val="002E1CAD"/>
    <w:rsid w:val="002E21AF"/>
    <w:rsid w:val="002E2370"/>
    <w:rsid w:val="002E268F"/>
    <w:rsid w:val="002E2983"/>
    <w:rsid w:val="002E3385"/>
    <w:rsid w:val="002E35FB"/>
    <w:rsid w:val="002E3600"/>
    <w:rsid w:val="002E3CAD"/>
    <w:rsid w:val="002E3D9E"/>
    <w:rsid w:val="002E40DC"/>
    <w:rsid w:val="002E43B8"/>
    <w:rsid w:val="002E46EC"/>
    <w:rsid w:val="002E4934"/>
    <w:rsid w:val="002E4AAB"/>
    <w:rsid w:val="002E4E1C"/>
    <w:rsid w:val="002E562A"/>
    <w:rsid w:val="002E5D0F"/>
    <w:rsid w:val="002E6043"/>
    <w:rsid w:val="002E635E"/>
    <w:rsid w:val="002E67B0"/>
    <w:rsid w:val="002E6F0E"/>
    <w:rsid w:val="002E6F84"/>
    <w:rsid w:val="002E750D"/>
    <w:rsid w:val="002E7A06"/>
    <w:rsid w:val="002E7BEF"/>
    <w:rsid w:val="002F0047"/>
    <w:rsid w:val="002F0288"/>
    <w:rsid w:val="002F0922"/>
    <w:rsid w:val="002F10A2"/>
    <w:rsid w:val="002F149E"/>
    <w:rsid w:val="002F184D"/>
    <w:rsid w:val="002F1A4D"/>
    <w:rsid w:val="002F1AAC"/>
    <w:rsid w:val="002F1B2E"/>
    <w:rsid w:val="002F1BBE"/>
    <w:rsid w:val="002F1C92"/>
    <w:rsid w:val="002F1D75"/>
    <w:rsid w:val="002F21EB"/>
    <w:rsid w:val="002F2A0E"/>
    <w:rsid w:val="002F2BBA"/>
    <w:rsid w:val="002F2CB3"/>
    <w:rsid w:val="002F2F21"/>
    <w:rsid w:val="002F35AE"/>
    <w:rsid w:val="002F35F5"/>
    <w:rsid w:val="002F3C18"/>
    <w:rsid w:val="002F3D00"/>
    <w:rsid w:val="002F4263"/>
    <w:rsid w:val="002F4476"/>
    <w:rsid w:val="002F501C"/>
    <w:rsid w:val="002F5328"/>
    <w:rsid w:val="002F53E1"/>
    <w:rsid w:val="002F5796"/>
    <w:rsid w:val="002F5999"/>
    <w:rsid w:val="002F5EE8"/>
    <w:rsid w:val="002F6128"/>
    <w:rsid w:val="002F65F4"/>
    <w:rsid w:val="002F66E4"/>
    <w:rsid w:val="002F6803"/>
    <w:rsid w:val="002F6AAE"/>
    <w:rsid w:val="002F7135"/>
    <w:rsid w:val="002F7691"/>
    <w:rsid w:val="002F7815"/>
    <w:rsid w:val="002F79AF"/>
    <w:rsid w:val="002F7CC4"/>
    <w:rsid w:val="00300662"/>
    <w:rsid w:val="003006EC"/>
    <w:rsid w:val="00300C86"/>
    <w:rsid w:val="00300C89"/>
    <w:rsid w:val="00300CD9"/>
    <w:rsid w:val="003010C8"/>
    <w:rsid w:val="0030153C"/>
    <w:rsid w:val="003017B2"/>
    <w:rsid w:val="00301921"/>
    <w:rsid w:val="00301C7F"/>
    <w:rsid w:val="00301D4C"/>
    <w:rsid w:val="0030306F"/>
    <w:rsid w:val="0030364D"/>
    <w:rsid w:val="003056CC"/>
    <w:rsid w:val="00305A1E"/>
    <w:rsid w:val="00305EE7"/>
    <w:rsid w:val="00306356"/>
    <w:rsid w:val="00306691"/>
    <w:rsid w:val="00306A7D"/>
    <w:rsid w:val="00306E72"/>
    <w:rsid w:val="00306EE0"/>
    <w:rsid w:val="00306F75"/>
    <w:rsid w:val="00307395"/>
    <w:rsid w:val="003076AB"/>
    <w:rsid w:val="003077CB"/>
    <w:rsid w:val="00307C09"/>
    <w:rsid w:val="00307EFA"/>
    <w:rsid w:val="0031010E"/>
    <w:rsid w:val="00310374"/>
    <w:rsid w:val="00310C0A"/>
    <w:rsid w:val="00310C21"/>
    <w:rsid w:val="00310D7F"/>
    <w:rsid w:val="00311268"/>
    <w:rsid w:val="00311402"/>
    <w:rsid w:val="0031143C"/>
    <w:rsid w:val="003115BD"/>
    <w:rsid w:val="00311777"/>
    <w:rsid w:val="00311F7C"/>
    <w:rsid w:val="00312731"/>
    <w:rsid w:val="003127DB"/>
    <w:rsid w:val="00313AF1"/>
    <w:rsid w:val="00314038"/>
    <w:rsid w:val="003141FD"/>
    <w:rsid w:val="0031483F"/>
    <w:rsid w:val="00314C4F"/>
    <w:rsid w:val="00315064"/>
    <w:rsid w:val="003159CD"/>
    <w:rsid w:val="00315E3E"/>
    <w:rsid w:val="00315E5E"/>
    <w:rsid w:val="00316803"/>
    <w:rsid w:val="00316F23"/>
    <w:rsid w:val="0031730F"/>
    <w:rsid w:val="003174C2"/>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783"/>
    <w:rsid w:val="0032484F"/>
    <w:rsid w:val="00325756"/>
    <w:rsid w:val="00325A87"/>
    <w:rsid w:val="00325D9A"/>
    <w:rsid w:val="0032619C"/>
    <w:rsid w:val="0032645E"/>
    <w:rsid w:val="0032646B"/>
    <w:rsid w:val="00326621"/>
    <w:rsid w:val="00326727"/>
    <w:rsid w:val="0032698F"/>
    <w:rsid w:val="00326B08"/>
    <w:rsid w:val="00326C49"/>
    <w:rsid w:val="00326FC9"/>
    <w:rsid w:val="00326FD4"/>
    <w:rsid w:val="00327A92"/>
    <w:rsid w:val="00327C2C"/>
    <w:rsid w:val="00327C4F"/>
    <w:rsid w:val="00327D28"/>
    <w:rsid w:val="0033054C"/>
    <w:rsid w:val="00330654"/>
    <w:rsid w:val="003306AE"/>
    <w:rsid w:val="00330909"/>
    <w:rsid w:val="00330959"/>
    <w:rsid w:val="00330C90"/>
    <w:rsid w:val="00330E54"/>
    <w:rsid w:val="00330FC0"/>
    <w:rsid w:val="00331592"/>
    <w:rsid w:val="00331663"/>
    <w:rsid w:val="0033180B"/>
    <w:rsid w:val="003318BA"/>
    <w:rsid w:val="00331B5E"/>
    <w:rsid w:val="00331BC0"/>
    <w:rsid w:val="0033209B"/>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058"/>
    <w:rsid w:val="0033624A"/>
    <w:rsid w:val="003365E4"/>
    <w:rsid w:val="00336801"/>
    <w:rsid w:val="00336995"/>
    <w:rsid w:val="0033699F"/>
    <w:rsid w:val="00336B4C"/>
    <w:rsid w:val="00336B56"/>
    <w:rsid w:val="00336C92"/>
    <w:rsid w:val="00336F37"/>
    <w:rsid w:val="00336F3D"/>
    <w:rsid w:val="00336F6D"/>
    <w:rsid w:val="00337A1E"/>
    <w:rsid w:val="00337E2B"/>
    <w:rsid w:val="00340292"/>
    <w:rsid w:val="0034037F"/>
    <w:rsid w:val="00340443"/>
    <w:rsid w:val="003404A6"/>
    <w:rsid w:val="003404FD"/>
    <w:rsid w:val="00340C73"/>
    <w:rsid w:val="00340E80"/>
    <w:rsid w:val="0034105B"/>
    <w:rsid w:val="003412FA"/>
    <w:rsid w:val="0034160D"/>
    <w:rsid w:val="00341816"/>
    <w:rsid w:val="00341A5D"/>
    <w:rsid w:val="00342721"/>
    <w:rsid w:val="003428E5"/>
    <w:rsid w:val="003431CB"/>
    <w:rsid w:val="003435DC"/>
    <w:rsid w:val="00343636"/>
    <w:rsid w:val="00343F4F"/>
    <w:rsid w:val="0034428A"/>
    <w:rsid w:val="00344506"/>
    <w:rsid w:val="00344656"/>
    <w:rsid w:val="0034473C"/>
    <w:rsid w:val="0034491E"/>
    <w:rsid w:val="00344A1D"/>
    <w:rsid w:val="00344C7D"/>
    <w:rsid w:val="00344E5C"/>
    <w:rsid w:val="003459BC"/>
    <w:rsid w:val="00345B75"/>
    <w:rsid w:val="00345F45"/>
    <w:rsid w:val="00346278"/>
    <w:rsid w:val="003462BB"/>
    <w:rsid w:val="003463AA"/>
    <w:rsid w:val="003464CD"/>
    <w:rsid w:val="003464DE"/>
    <w:rsid w:val="00346638"/>
    <w:rsid w:val="0034694B"/>
    <w:rsid w:val="00346D45"/>
    <w:rsid w:val="003504DD"/>
    <w:rsid w:val="00350867"/>
    <w:rsid w:val="00350B31"/>
    <w:rsid w:val="00350E1D"/>
    <w:rsid w:val="00350E26"/>
    <w:rsid w:val="00350F74"/>
    <w:rsid w:val="00351369"/>
    <w:rsid w:val="00351691"/>
    <w:rsid w:val="003519C1"/>
    <w:rsid w:val="00351ED0"/>
    <w:rsid w:val="00351FC1"/>
    <w:rsid w:val="0035265B"/>
    <w:rsid w:val="00352758"/>
    <w:rsid w:val="003527C7"/>
    <w:rsid w:val="00352A3A"/>
    <w:rsid w:val="00352D3D"/>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6AC"/>
    <w:rsid w:val="00357F9E"/>
    <w:rsid w:val="0036000A"/>
    <w:rsid w:val="003604CC"/>
    <w:rsid w:val="0036059A"/>
    <w:rsid w:val="003608EE"/>
    <w:rsid w:val="003609C2"/>
    <w:rsid w:val="00360C5A"/>
    <w:rsid w:val="003612BE"/>
    <w:rsid w:val="00361EF6"/>
    <w:rsid w:val="00361FDE"/>
    <w:rsid w:val="003620FF"/>
    <w:rsid w:val="003622A7"/>
    <w:rsid w:val="00362BA9"/>
    <w:rsid w:val="00362D3F"/>
    <w:rsid w:val="00362E65"/>
    <w:rsid w:val="00362E70"/>
    <w:rsid w:val="003633F4"/>
    <w:rsid w:val="00363857"/>
    <w:rsid w:val="00363C65"/>
    <w:rsid w:val="00364F2C"/>
    <w:rsid w:val="00365728"/>
    <w:rsid w:val="00365EFD"/>
    <w:rsid w:val="003663E4"/>
    <w:rsid w:val="003665D5"/>
    <w:rsid w:val="0036707B"/>
    <w:rsid w:val="003672B5"/>
    <w:rsid w:val="0036793C"/>
    <w:rsid w:val="0036797E"/>
    <w:rsid w:val="00367FD6"/>
    <w:rsid w:val="00370063"/>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D37"/>
    <w:rsid w:val="003760A7"/>
    <w:rsid w:val="00376294"/>
    <w:rsid w:val="00376890"/>
    <w:rsid w:val="00376B2E"/>
    <w:rsid w:val="00376B2F"/>
    <w:rsid w:val="00376D91"/>
    <w:rsid w:val="00376F27"/>
    <w:rsid w:val="003772AD"/>
    <w:rsid w:val="003777D2"/>
    <w:rsid w:val="003778F9"/>
    <w:rsid w:val="00377FF4"/>
    <w:rsid w:val="003807D5"/>
    <w:rsid w:val="0038096C"/>
    <w:rsid w:val="00380B13"/>
    <w:rsid w:val="00380B6C"/>
    <w:rsid w:val="00380E76"/>
    <w:rsid w:val="003812C7"/>
    <w:rsid w:val="0038145C"/>
    <w:rsid w:val="0038177E"/>
    <w:rsid w:val="00381BE2"/>
    <w:rsid w:val="00381D8B"/>
    <w:rsid w:val="00381FA3"/>
    <w:rsid w:val="003826C5"/>
    <w:rsid w:val="00382959"/>
    <w:rsid w:val="00382A0B"/>
    <w:rsid w:val="003831EF"/>
    <w:rsid w:val="0038325D"/>
    <w:rsid w:val="00383707"/>
    <w:rsid w:val="00383C08"/>
    <w:rsid w:val="00383E2C"/>
    <w:rsid w:val="00383ED0"/>
    <w:rsid w:val="003840F8"/>
    <w:rsid w:val="00384356"/>
    <w:rsid w:val="00384574"/>
    <w:rsid w:val="003847FC"/>
    <w:rsid w:val="00384BC0"/>
    <w:rsid w:val="00385082"/>
    <w:rsid w:val="003853F1"/>
    <w:rsid w:val="00385830"/>
    <w:rsid w:val="0038598E"/>
    <w:rsid w:val="00385A5A"/>
    <w:rsid w:val="00385BDA"/>
    <w:rsid w:val="00385DD0"/>
    <w:rsid w:val="003862F3"/>
    <w:rsid w:val="00386A92"/>
    <w:rsid w:val="0038735C"/>
    <w:rsid w:val="003875A8"/>
    <w:rsid w:val="00387841"/>
    <w:rsid w:val="003879E9"/>
    <w:rsid w:val="00387C7F"/>
    <w:rsid w:val="00390110"/>
    <w:rsid w:val="003905E3"/>
    <w:rsid w:val="00390836"/>
    <w:rsid w:val="00391479"/>
    <w:rsid w:val="00391774"/>
    <w:rsid w:val="00392D9E"/>
    <w:rsid w:val="00393482"/>
    <w:rsid w:val="003936B7"/>
    <w:rsid w:val="003937EB"/>
    <w:rsid w:val="003949DA"/>
    <w:rsid w:val="00394CDD"/>
    <w:rsid w:val="00394D85"/>
    <w:rsid w:val="0039507E"/>
    <w:rsid w:val="00395154"/>
    <w:rsid w:val="00395610"/>
    <w:rsid w:val="003959F1"/>
    <w:rsid w:val="00395F0D"/>
    <w:rsid w:val="00396119"/>
    <w:rsid w:val="003961AE"/>
    <w:rsid w:val="003962D2"/>
    <w:rsid w:val="003964B3"/>
    <w:rsid w:val="00396BA6"/>
    <w:rsid w:val="00396DA4"/>
    <w:rsid w:val="00397205"/>
    <w:rsid w:val="0039738F"/>
    <w:rsid w:val="00397892"/>
    <w:rsid w:val="00397971"/>
    <w:rsid w:val="00397B73"/>
    <w:rsid w:val="003A111D"/>
    <w:rsid w:val="003A171C"/>
    <w:rsid w:val="003A1A90"/>
    <w:rsid w:val="003A1BEF"/>
    <w:rsid w:val="003A2176"/>
    <w:rsid w:val="003A228B"/>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60A3"/>
    <w:rsid w:val="003A61B3"/>
    <w:rsid w:val="003A6435"/>
    <w:rsid w:val="003A6472"/>
    <w:rsid w:val="003A6752"/>
    <w:rsid w:val="003A69E5"/>
    <w:rsid w:val="003A6A1D"/>
    <w:rsid w:val="003A6B21"/>
    <w:rsid w:val="003A6BC4"/>
    <w:rsid w:val="003A70D3"/>
    <w:rsid w:val="003A7441"/>
    <w:rsid w:val="003A7917"/>
    <w:rsid w:val="003A799D"/>
    <w:rsid w:val="003A7ED5"/>
    <w:rsid w:val="003B02E2"/>
    <w:rsid w:val="003B0369"/>
    <w:rsid w:val="003B042B"/>
    <w:rsid w:val="003B042E"/>
    <w:rsid w:val="003B0E02"/>
    <w:rsid w:val="003B10B2"/>
    <w:rsid w:val="003B12E8"/>
    <w:rsid w:val="003B1939"/>
    <w:rsid w:val="003B1B37"/>
    <w:rsid w:val="003B1D09"/>
    <w:rsid w:val="003B2201"/>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0CE3"/>
    <w:rsid w:val="003C1074"/>
    <w:rsid w:val="003C178A"/>
    <w:rsid w:val="003C219C"/>
    <w:rsid w:val="003C291E"/>
    <w:rsid w:val="003C291F"/>
    <w:rsid w:val="003C30EF"/>
    <w:rsid w:val="003C345C"/>
    <w:rsid w:val="003C34E8"/>
    <w:rsid w:val="003C3D7A"/>
    <w:rsid w:val="003C3FC2"/>
    <w:rsid w:val="003C420D"/>
    <w:rsid w:val="003C48BC"/>
    <w:rsid w:val="003C4CD5"/>
    <w:rsid w:val="003C531B"/>
    <w:rsid w:val="003C5BF1"/>
    <w:rsid w:val="003C5E66"/>
    <w:rsid w:val="003C5ED3"/>
    <w:rsid w:val="003C6BAF"/>
    <w:rsid w:val="003C74DF"/>
    <w:rsid w:val="003C75BA"/>
    <w:rsid w:val="003C7852"/>
    <w:rsid w:val="003C79EB"/>
    <w:rsid w:val="003C7FB7"/>
    <w:rsid w:val="003D011B"/>
    <w:rsid w:val="003D0296"/>
    <w:rsid w:val="003D063C"/>
    <w:rsid w:val="003D1017"/>
    <w:rsid w:val="003D1473"/>
    <w:rsid w:val="003D17EF"/>
    <w:rsid w:val="003D29C8"/>
    <w:rsid w:val="003D2A5E"/>
    <w:rsid w:val="003D2F5F"/>
    <w:rsid w:val="003D3007"/>
    <w:rsid w:val="003D3106"/>
    <w:rsid w:val="003D333F"/>
    <w:rsid w:val="003D35A1"/>
    <w:rsid w:val="003D37B0"/>
    <w:rsid w:val="003D3EDD"/>
    <w:rsid w:val="003D3F48"/>
    <w:rsid w:val="003D4244"/>
    <w:rsid w:val="003D43B8"/>
    <w:rsid w:val="003D5049"/>
    <w:rsid w:val="003D5144"/>
    <w:rsid w:val="003D54D4"/>
    <w:rsid w:val="003D5537"/>
    <w:rsid w:val="003D6BED"/>
    <w:rsid w:val="003D77B6"/>
    <w:rsid w:val="003D7AA6"/>
    <w:rsid w:val="003E0651"/>
    <w:rsid w:val="003E0868"/>
    <w:rsid w:val="003E0BCA"/>
    <w:rsid w:val="003E0BD4"/>
    <w:rsid w:val="003E0C33"/>
    <w:rsid w:val="003E0D10"/>
    <w:rsid w:val="003E0F68"/>
    <w:rsid w:val="003E1297"/>
    <w:rsid w:val="003E15D4"/>
    <w:rsid w:val="003E1823"/>
    <w:rsid w:val="003E19B4"/>
    <w:rsid w:val="003E1B41"/>
    <w:rsid w:val="003E2222"/>
    <w:rsid w:val="003E230E"/>
    <w:rsid w:val="003E2430"/>
    <w:rsid w:val="003E2746"/>
    <w:rsid w:val="003E28A7"/>
    <w:rsid w:val="003E2BD7"/>
    <w:rsid w:val="003E2D6D"/>
    <w:rsid w:val="003E2EBD"/>
    <w:rsid w:val="003E2FB3"/>
    <w:rsid w:val="003E3281"/>
    <w:rsid w:val="003E32DE"/>
    <w:rsid w:val="003E3508"/>
    <w:rsid w:val="003E3AA5"/>
    <w:rsid w:val="003E3B7F"/>
    <w:rsid w:val="003E3C20"/>
    <w:rsid w:val="003E3DF2"/>
    <w:rsid w:val="003E3FC8"/>
    <w:rsid w:val="003E42F3"/>
    <w:rsid w:val="003E4502"/>
    <w:rsid w:val="003E490B"/>
    <w:rsid w:val="003E4A6E"/>
    <w:rsid w:val="003E4F09"/>
    <w:rsid w:val="003E54C1"/>
    <w:rsid w:val="003E5A82"/>
    <w:rsid w:val="003E5D23"/>
    <w:rsid w:val="003E6268"/>
    <w:rsid w:val="003E6323"/>
    <w:rsid w:val="003E6AE4"/>
    <w:rsid w:val="003E6E2D"/>
    <w:rsid w:val="003E6FEE"/>
    <w:rsid w:val="003E7BFE"/>
    <w:rsid w:val="003E7D08"/>
    <w:rsid w:val="003E7E36"/>
    <w:rsid w:val="003F0069"/>
    <w:rsid w:val="003F0CFA"/>
    <w:rsid w:val="003F1078"/>
    <w:rsid w:val="003F116D"/>
    <w:rsid w:val="003F1801"/>
    <w:rsid w:val="003F18B2"/>
    <w:rsid w:val="003F1B53"/>
    <w:rsid w:val="003F1FC5"/>
    <w:rsid w:val="003F21D1"/>
    <w:rsid w:val="003F23C2"/>
    <w:rsid w:val="003F2459"/>
    <w:rsid w:val="003F27E5"/>
    <w:rsid w:val="003F2973"/>
    <w:rsid w:val="003F2B9D"/>
    <w:rsid w:val="003F2BE5"/>
    <w:rsid w:val="003F3283"/>
    <w:rsid w:val="003F40DF"/>
    <w:rsid w:val="003F4514"/>
    <w:rsid w:val="003F4774"/>
    <w:rsid w:val="003F4B74"/>
    <w:rsid w:val="003F4C85"/>
    <w:rsid w:val="003F4D41"/>
    <w:rsid w:val="003F518A"/>
    <w:rsid w:val="003F5DAE"/>
    <w:rsid w:val="003F62FC"/>
    <w:rsid w:val="003F686F"/>
    <w:rsid w:val="003F68DC"/>
    <w:rsid w:val="003F6AB4"/>
    <w:rsid w:val="003F6C7E"/>
    <w:rsid w:val="003F6E4D"/>
    <w:rsid w:val="003F6F1F"/>
    <w:rsid w:val="003F7262"/>
    <w:rsid w:val="003F736E"/>
    <w:rsid w:val="003F79C2"/>
    <w:rsid w:val="003F7AB2"/>
    <w:rsid w:val="0040022B"/>
    <w:rsid w:val="00400620"/>
    <w:rsid w:val="00400871"/>
    <w:rsid w:val="00400CE0"/>
    <w:rsid w:val="00400F2A"/>
    <w:rsid w:val="004010A9"/>
    <w:rsid w:val="004017F2"/>
    <w:rsid w:val="00401FEF"/>
    <w:rsid w:val="00402056"/>
    <w:rsid w:val="0040236E"/>
    <w:rsid w:val="00402AAC"/>
    <w:rsid w:val="00402C8F"/>
    <w:rsid w:val="004030C8"/>
    <w:rsid w:val="004032D5"/>
    <w:rsid w:val="004034F5"/>
    <w:rsid w:val="004037EC"/>
    <w:rsid w:val="00403E9B"/>
    <w:rsid w:val="00404198"/>
    <w:rsid w:val="00404410"/>
    <w:rsid w:val="004044E3"/>
    <w:rsid w:val="00404ACC"/>
    <w:rsid w:val="00404CE2"/>
    <w:rsid w:val="00404E86"/>
    <w:rsid w:val="004055EA"/>
    <w:rsid w:val="00405782"/>
    <w:rsid w:val="00405D87"/>
    <w:rsid w:val="00405DA1"/>
    <w:rsid w:val="00406040"/>
    <w:rsid w:val="0040628D"/>
    <w:rsid w:val="004062BE"/>
    <w:rsid w:val="0040658C"/>
    <w:rsid w:val="00406B67"/>
    <w:rsid w:val="004074D9"/>
    <w:rsid w:val="004076E5"/>
    <w:rsid w:val="004079DE"/>
    <w:rsid w:val="00407E69"/>
    <w:rsid w:val="00410099"/>
    <w:rsid w:val="0041022C"/>
    <w:rsid w:val="0041025F"/>
    <w:rsid w:val="004106B1"/>
    <w:rsid w:val="004108A7"/>
    <w:rsid w:val="004109A6"/>
    <w:rsid w:val="00410CDB"/>
    <w:rsid w:val="0041109B"/>
    <w:rsid w:val="00411263"/>
    <w:rsid w:val="0041171A"/>
    <w:rsid w:val="00412054"/>
    <w:rsid w:val="00412202"/>
    <w:rsid w:val="00412621"/>
    <w:rsid w:val="00412747"/>
    <w:rsid w:val="00412B52"/>
    <w:rsid w:val="00412E62"/>
    <w:rsid w:val="00413008"/>
    <w:rsid w:val="0041325B"/>
    <w:rsid w:val="004139BA"/>
    <w:rsid w:val="00414247"/>
    <w:rsid w:val="00414C93"/>
    <w:rsid w:val="00414E35"/>
    <w:rsid w:val="004150D1"/>
    <w:rsid w:val="00415109"/>
    <w:rsid w:val="004151FC"/>
    <w:rsid w:val="0041594B"/>
    <w:rsid w:val="004167BC"/>
    <w:rsid w:val="0041700F"/>
    <w:rsid w:val="00417504"/>
    <w:rsid w:val="0041754F"/>
    <w:rsid w:val="00417B39"/>
    <w:rsid w:val="00417C1B"/>
    <w:rsid w:val="00417DD4"/>
    <w:rsid w:val="00417F43"/>
    <w:rsid w:val="0042002F"/>
    <w:rsid w:val="0042041B"/>
    <w:rsid w:val="00420A1A"/>
    <w:rsid w:val="00420BC7"/>
    <w:rsid w:val="00420C24"/>
    <w:rsid w:val="00420E4D"/>
    <w:rsid w:val="0042136D"/>
    <w:rsid w:val="0042157E"/>
    <w:rsid w:val="004219CF"/>
    <w:rsid w:val="00422795"/>
    <w:rsid w:val="004227AE"/>
    <w:rsid w:val="0042300D"/>
    <w:rsid w:val="00423253"/>
    <w:rsid w:val="0042325D"/>
    <w:rsid w:val="0042373A"/>
    <w:rsid w:val="00423A75"/>
    <w:rsid w:val="00423BBF"/>
    <w:rsid w:val="00423ECA"/>
    <w:rsid w:val="004242F6"/>
    <w:rsid w:val="00424366"/>
    <w:rsid w:val="00424726"/>
    <w:rsid w:val="00424C39"/>
    <w:rsid w:val="0042588D"/>
    <w:rsid w:val="0042593A"/>
    <w:rsid w:val="004259AA"/>
    <w:rsid w:val="00425B46"/>
    <w:rsid w:val="00425EC9"/>
    <w:rsid w:val="004260F0"/>
    <w:rsid w:val="00426B85"/>
    <w:rsid w:val="00426C19"/>
    <w:rsid w:val="0042784C"/>
    <w:rsid w:val="00427A46"/>
    <w:rsid w:val="00427D0A"/>
    <w:rsid w:val="004302D1"/>
    <w:rsid w:val="004304CD"/>
    <w:rsid w:val="00430836"/>
    <w:rsid w:val="00430974"/>
    <w:rsid w:val="00430A0F"/>
    <w:rsid w:val="00430BA5"/>
    <w:rsid w:val="00431028"/>
    <w:rsid w:val="00431030"/>
    <w:rsid w:val="0043174A"/>
    <w:rsid w:val="00431884"/>
    <w:rsid w:val="00431DC2"/>
    <w:rsid w:val="00432101"/>
    <w:rsid w:val="00432216"/>
    <w:rsid w:val="004324E4"/>
    <w:rsid w:val="004326B7"/>
    <w:rsid w:val="00432A40"/>
    <w:rsid w:val="00433C88"/>
    <w:rsid w:val="004345B5"/>
    <w:rsid w:val="00434690"/>
    <w:rsid w:val="00434BA5"/>
    <w:rsid w:val="004352A9"/>
    <w:rsid w:val="00435FD7"/>
    <w:rsid w:val="00436A78"/>
    <w:rsid w:val="00436B98"/>
    <w:rsid w:val="00436E1A"/>
    <w:rsid w:val="00436EDD"/>
    <w:rsid w:val="00436EDF"/>
    <w:rsid w:val="004378C7"/>
    <w:rsid w:val="00437B92"/>
    <w:rsid w:val="0044021E"/>
    <w:rsid w:val="00441310"/>
    <w:rsid w:val="004414FD"/>
    <w:rsid w:val="00441624"/>
    <w:rsid w:val="00441A85"/>
    <w:rsid w:val="00441EAF"/>
    <w:rsid w:val="00441FA9"/>
    <w:rsid w:val="0044206B"/>
    <w:rsid w:val="0044273D"/>
    <w:rsid w:val="00442C19"/>
    <w:rsid w:val="00442FF7"/>
    <w:rsid w:val="004431FA"/>
    <w:rsid w:val="004432C2"/>
    <w:rsid w:val="00443A81"/>
    <w:rsid w:val="00443DDE"/>
    <w:rsid w:val="00443EC2"/>
    <w:rsid w:val="004442D1"/>
    <w:rsid w:val="00444512"/>
    <w:rsid w:val="004446F6"/>
    <w:rsid w:val="00444749"/>
    <w:rsid w:val="00444B89"/>
    <w:rsid w:val="00445007"/>
    <w:rsid w:val="004450A4"/>
    <w:rsid w:val="004457C9"/>
    <w:rsid w:val="00445862"/>
    <w:rsid w:val="00445FF5"/>
    <w:rsid w:val="00446347"/>
    <w:rsid w:val="0044697B"/>
    <w:rsid w:val="00446C75"/>
    <w:rsid w:val="00446CCD"/>
    <w:rsid w:val="00446F1A"/>
    <w:rsid w:val="004471BE"/>
    <w:rsid w:val="00447449"/>
    <w:rsid w:val="00447460"/>
    <w:rsid w:val="0044754B"/>
    <w:rsid w:val="00447720"/>
    <w:rsid w:val="00447B81"/>
    <w:rsid w:val="00447EE6"/>
    <w:rsid w:val="00450679"/>
    <w:rsid w:val="00450688"/>
    <w:rsid w:val="00450AEE"/>
    <w:rsid w:val="00450B16"/>
    <w:rsid w:val="00451383"/>
    <w:rsid w:val="004514F6"/>
    <w:rsid w:val="00451629"/>
    <w:rsid w:val="00451861"/>
    <w:rsid w:val="00451997"/>
    <w:rsid w:val="00451DFE"/>
    <w:rsid w:val="00451E09"/>
    <w:rsid w:val="0045229E"/>
    <w:rsid w:val="004523DE"/>
    <w:rsid w:val="00452441"/>
    <w:rsid w:val="00452ACE"/>
    <w:rsid w:val="00452CBF"/>
    <w:rsid w:val="00453258"/>
    <w:rsid w:val="00453517"/>
    <w:rsid w:val="00453C79"/>
    <w:rsid w:val="0045425B"/>
    <w:rsid w:val="0045472D"/>
    <w:rsid w:val="004547D0"/>
    <w:rsid w:val="00454F51"/>
    <w:rsid w:val="004551BD"/>
    <w:rsid w:val="00455346"/>
    <w:rsid w:val="0045544A"/>
    <w:rsid w:val="004555B3"/>
    <w:rsid w:val="00455ACF"/>
    <w:rsid w:val="0045631D"/>
    <w:rsid w:val="00456385"/>
    <w:rsid w:val="00456716"/>
    <w:rsid w:val="00456D29"/>
    <w:rsid w:val="004571EB"/>
    <w:rsid w:val="00457E49"/>
    <w:rsid w:val="004602A5"/>
    <w:rsid w:val="004608F1"/>
    <w:rsid w:val="00460F45"/>
    <w:rsid w:val="00461116"/>
    <w:rsid w:val="00461346"/>
    <w:rsid w:val="004616B6"/>
    <w:rsid w:val="00461AE6"/>
    <w:rsid w:val="00461E8E"/>
    <w:rsid w:val="00462818"/>
    <w:rsid w:val="00462EB1"/>
    <w:rsid w:val="00463111"/>
    <w:rsid w:val="00463859"/>
    <w:rsid w:val="00463E54"/>
    <w:rsid w:val="004646B4"/>
    <w:rsid w:val="00464B2F"/>
    <w:rsid w:val="00464BDA"/>
    <w:rsid w:val="00464CAE"/>
    <w:rsid w:val="00464E0B"/>
    <w:rsid w:val="00465307"/>
    <w:rsid w:val="00465505"/>
    <w:rsid w:val="00465603"/>
    <w:rsid w:val="00465AD5"/>
    <w:rsid w:val="00465F3B"/>
    <w:rsid w:val="00465FC2"/>
    <w:rsid w:val="0046626C"/>
    <w:rsid w:val="00466282"/>
    <w:rsid w:val="00467115"/>
    <w:rsid w:val="004673A5"/>
    <w:rsid w:val="004677BA"/>
    <w:rsid w:val="00470ABC"/>
    <w:rsid w:val="00470ABF"/>
    <w:rsid w:val="00470DCA"/>
    <w:rsid w:val="00470E5E"/>
    <w:rsid w:val="00470F90"/>
    <w:rsid w:val="004710F8"/>
    <w:rsid w:val="004713E7"/>
    <w:rsid w:val="00471D25"/>
    <w:rsid w:val="0047201B"/>
    <w:rsid w:val="0047206E"/>
    <w:rsid w:val="00472273"/>
    <w:rsid w:val="0047231D"/>
    <w:rsid w:val="004728E5"/>
    <w:rsid w:val="00472AFD"/>
    <w:rsid w:val="00472B83"/>
    <w:rsid w:val="0047310C"/>
    <w:rsid w:val="00473720"/>
    <w:rsid w:val="00473734"/>
    <w:rsid w:val="0047396C"/>
    <w:rsid w:val="00473AA2"/>
    <w:rsid w:val="00473EDF"/>
    <w:rsid w:val="00474122"/>
    <w:rsid w:val="004742B2"/>
    <w:rsid w:val="004748E4"/>
    <w:rsid w:val="00474C81"/>
    <w:rsid w:val="00474D6B"/>
    <w:rsid w:val="00474E98"/>
    <w:rsid w:val="004755FE"/>
    <w:rsid w:val="004759C5"/>
    <w:rsid w:val="00475CA4"/>
    <w:rsid w:val="00476187"/>
    <w:rsid w:val="004771FD"/>
    <w:rsid w:val="00477650"/>
    <w:rsid w:val="00477691"/>
    <w:rsid w:val="004776E8"/>
    <w:rsid w:val="004807B4"/>
    <w:rsid w:val="00480D26"/>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2AF"/>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0BE8"/>
    <w:rsid w:val="00491311"/>
    <w:rsid w:val="00491469"/>
    <w:rsid w:val="004915B9"/>
    <w:rsid w:val="004918C2"/>
    <w:rsid w:val="00491DAD"/>
    <w:rsid w:val="004924DD"/>
    <w:rsid w:val="004925D6"/>
    <w:rsid w:val="004928A8"/>
    <w:rsid w:val="004931F3"/>
    <w:rsid w:val="004937FF"/>
    <w:rsid w:val="00493BEC"/>
    <w:rsid w:val="00493C32"/>
    <w:rsid w:val="00494351"/>
    <w:rsid w:val="00494457"/>
    <w:rsid w:val="00494CFB"/>
    <w:rsid w:val="0049540C"/>
    <w:rsid w:val="0049564D"/>
    <w:rsid w:val="004958FA"/>
    <w:rsid w:val="00495D5C"/>
    <w:rsid w:val="00496043"/>
    <w:rsid w:val="004962FC"/>
    <w:rsid w:val="004965DE"/>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647"/>
    <w:rsid w:val="004A2EB1"/>
    <w:rsid w:val="004A34C4"/>
    <w:rsid w:val="004A3DA7"/>
    <w:rsid w:val="004A4144"/>
    <w:rsid w:val="004A462A"/>
    <w:rsid w:val="004A48AC"/>
    <w:rsid w:val="004A4972"/>
    <w:rsid w:val="004A523C"/>
    <w:rsid w:val="004A56D1"/>
    <w:rsid w:val="004A5713"/>
    <w:rsid w:val="004A5CB0"/>
    <w:rsid w:val="004A602C"/>
    <w:rsid w:val="004A622B"/>
    <w:rsid w:val="004A6635"/>
    <w:rsid w:val="004A674F"/>
    <w:rsid w:val="004A6947"/>
    <w:rsid w:val="004A6DB9"/>
    <w:rsid w:val="004A7E15"/>
    <w:rsid w:val="004A7EF7"/>
    <w:rsid w:val="004B0382"/>
    <w:rsid w:val="004B0ABF"/>
    <w:rsid w:val="004B0DA6"/>
    <w:rsid w:val="004B12D5"/>
    <w:rsid w:val="004B1C5C"/>
    <w:rsid w:val="004B1E24"/>
    <w:rsid w:val="004B1E62"/>
    <w:rsid w:val="004B2043"/>
    <w:rsid w:val="004B2235"/>
    <w:rsid w:val="004B2774"/>
    <w:rsid w:val="004B2AAE"/>
    <w:rsid w:val="004B2D7E"/>
    <w:rsid w:val="004B321F"/>
    <w:rsid w:val="004B32A9"/>
    <w:rsid w:val="004B33A6"/>
    <w:rsid w:val="004B38A3"/>
    <w:rsid w:val="004B38C7"/>
    <w:rsid w:val="004B4376"/>
    <w:rsid w:val="004B4C29"/>
    <w:rsid w:val="004B50B9"/>
    <w:rsid w:val="004B51CC"/>
    <w:rsid w:val="004B546E"/>
    <w:rsid w:val="004B5744"/>
    <w:rsid w:val="004B5948"/>
    <w:rsid w:val="004B5A50"/>
    <w:rsid w:val="004B5A5C"/>
    <w:rsid w:val="004B618D"/>
    <w:rsid w:val="004B64D9"/>
    <w:rsid w:val="004B6A52"/>
    <w:rsid w:val="004B6DC9"/>
    <w:rsid w:val="004B6E40"/>
    <w:rsid w:val="004B6EBE"/>
    <w:rsid w:val="004B7004"/>
    <w:rsid w:val="004B7289"/>
    <w:rsid w:val="004B7389"/>
    <w:rsid w:val="004B7591"/>
    <w:rsid w:val="004B7B73"/>
    <w:rsid w:val="004C0009"/>
    <w:rsid w:val="004C06D4"/>
    <w:rsid w:val="004C0961"/>
    <w:rsid w:val="004C1014"/>
    <w:rsid w:val="004C114C"/>
    <w:rsid w:val="004C26AF"/>
    <w:rsid w:val="004C27E4"/>
    <w:rsid w:val="004C29E6"/>
    <w:rsid w:val="004C2B9B"/>
    <w:rsid w:val="004C3102"/>
    <w:rsid w:val="004C32E1"/>
    <w:rsid w:val="004C38AF"/>
    <w:rsid w:val="004C3C90"/>
    <w:rsid w:val="004C3FC9"/>
    <w:rsid w:val="004C41C4"/>
    <w:rsid w:val="004C4CE3"/>
    <w:rsid w:val="004C4E66"/>
    <w:rsid w:val="004C4EF2"/>
    <w:rsid w:val="004C5040"/>
    <w:rsid w:val="004C5A29"/>
    <w:rsid w:val="004C6365"/>
    <w:rsid w:val="004C65A1"/>
    <w:rsid w:val="004C67AE"/>
    <w:rsid w:val="004C6B72"/>
    <w:rsid w:val="004C6D14"/>
    <w:rsid w:val="004C6E44"/>
    <w:rsid w:val="004C6E49"/>
    <w:rsid w:val="004C74B5"/>
    <w:rsid w:val="004C769D"/>
    <w:rsid w:val="004C7E2D"/>
    <w:rsid w:val="004C7ED6"/>
    <w:rsid w:val="004D03EB"/>
    <w:rsid w:val="004D04D4"/>
    <w:rsid w:val="004D0EE4"/>
    <w:rsid w:val="004D0F94"/>
    <w:rsid w:val="004D0FBA"/>
    <w:rsid w:val="004D10C3"/>
    <w:rsid w:val="004D1361"/>
    <w:rsid w:val="004D1471"/>
    <w:rsid w:val="004D1642"/>
    <w:rsid w:val="004D1BDA"/>
    <w:rsid w:val="004D208E"/>
    <w:rsid w:val="004D25B6"/>
    <w:rsid w:val="004D2946"/>
    <w:rsid w:val="004D353D"/>
    <w:rsid w:val="004D3779"/>
    <w:rsid w:val="004D3F46"/>
    <w:rsid w:val="004D43ED"/>
    <w:rsid w:val="004D4768"/>
    <w:rsid w:val="004D4BB2"/>
    <w:rsid w:val="004D4C09"/>
    <w:rsid w:val="004D4F66"/>
    <w:rsid w:val="004D57B2"/>
    <w:rsid w:val="004D5B1A"/>
    <w:rsid w:val="004D5B4D"/>
    <w:rsid w:val="004D5F8D"/>
    <w:rsid w:val="004D6053"/>
    <w:rsid w:val="004D61A5"/>
    <w:rsid w:val="004D6E22"/>
    <w:rsid w:val="004D71C3"/>
    <w:rsid w:val="004D7B5D"/>
    <w:rsid w:val="004D7E92"/>
    <w:rsid w:val="004E029E"/>
    <w:rsid w:val="004E032E"/>
    <w:rsid w:val="004E0659"/>
    <w:rsid w:val="004E09CC"/>
    <w:rsid w:val="004E0A0B"/>
    <w:rsid w:val="004E0DF8"/>
    <w:rsid w:val="004E112A"/>
    <w:rsid w:val="004E12C9"/>
    <w:rsid w:val="004E12E8"/>
    <w:rsid w:val="004E130E"/>
    <w:rsid w:val="004E13B8"/>
    <w:rsid w:val="004E13C4"/>
    <w:rsid w:val="004E147E"/>
    <w:rsid w:val="004E1A0D"/>
    <w:rsid w:val="004E1A20"/>
    <w:rsid w:val="004E1E94"/>
    <w:rsid w:val="004E20C8"/>
    <w:rsid w:val="004E3198"/>
    <w:rsid w:val="004E373E"/>
    <w:rsid w:val="004E389E"/>
    <w:rsid w:val="004E3D07"/>
    <w:rsid w:val="004E3D6A"/>
    <w:rsid w:val="004E3FA5"/>
    <w:rsid w:val="004E44B1"/>
    <w:rsid w:val="004E46CB"/>
    <w:rsid w:val="004E47DA"/>
    <w:rsid w:val="004E484A"/>
    <w:rsid w:val="004E57F2"/>
    <w:rsid w:val="004E5F0E"/>
    <w:rsid w:val="004E608D"/>
    <w:rsid w:val="004E6A84"/>
    <w:rsid w:val="004E6B8E"/>
    <w:rsid w:val="004E6DBB"/>
    <w:rsid w:val="004E6E52"/>
    <w:rsid w:val="004E71A0"/>
    <w:rsid w:val="004E74D1"/>
    <w:rsid w:val="004E7BE5"/>
    <w:rsid w:val="004E7DD3"/>
    <w:rsid w:val="004E7F8E"/>
    <w:rsid w:val="004F01E6"/>
    <w:rsid w:val="004F0851"/>
    <w:rsid w:val="004F1789"/>
    <w:rsid w:val="004F1DAF"/>
    <w:rsid w:val="004F1E14"/>
    <w:rsid w:val="004F239A"/>
    <w:rsid w:val="004F2418"/>
    <w:rsid w:val="004F2671"/>
    <w:rsid w:val="004F2784"/>
    <w:rsid w:val="004F2862"/>
    <w:rsid w:val="004F3249"/>
    <w:rsid w:val="004F34A5"/>
    <w:rsid w:val="004F368E"/>
    <w:rsid w:val="004F3BE0"/>
    <w:rsid w:val="004F4160"/>
    <w:rsid w:val="004F4689"/>
    <w:rsid w:val="004F485B"/>
    <w:rsid w:val="004F49BE"/>
    <w:rsid w:val="004F4A37"/>
    <w:rsid w:val="004F4B37"/>
    <w:rsid w:val="004F5679"/>
    <w:rsid w:val="004F5F7F"/>
    <w:rsid w:val="004F66DA"/>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1D"/>
    <w:rsid w:val="0050288F"/>
    <w:rsid w:val="00502FA3"/>
    <w:rsid w:val="00503A72"/>
    <w:rsid w:val="00503B63"/>
    <w:rsid w:val="00503E84"/>
    <w:rsid w:val="0050405C"/>
    <w:rsid w:val="005040E6"/>
    <w:rsid w:val="0050458F"/>
    <w:rsid w:val="00504812"/>
    <w:rsid w:val="00504F17"/>
    <w:rsid w:val="0050516C"/>
    <w:rsid w:val="00505753"/>
    <w:rsid w:val="00505A31"/>
    <w:rsid w:val="00505F8E"/>
    <w:rsid w:val="0050605C"/>
    <w:rsid w:val="00506291"/>
    <w:rsid w:val="00506B4B"/>
    <w:rsid w:val="00506BFC"/>
    <w:rsid w:val="00506D45"/>
    <w:rsid w:val="00506D4E"/>
    <w:rsid w:val="00506FEC"/>
    <w:rsid w:val="00506FF5"/>
    <w:rsid w:val="005071A6"/>
    <w:rsid w:val="005072A4"/>
    <w:rsid w:val="005077DF"/>
    <w:rsid w:val="00507FBF"/>
    <w:rsid w:val="00507FE9"/>
    <w:rsid w:val="005102AB"/>
    <w:rsid w:val="00510E27"/>
    <w:rsid w:val="0051101D"/>
    <w:rsid w:val="00511ED5"/>
    <w:rsid w:val="005120B2"/>
    <w:rsid w:val="00512156"/>
    <w:rsid w:val="00512459"/>
    <w:rsid w:val="00512DF9"/>
    <w:rsid w:val="00513032"/>
    <w:rsid w:val="005135A9"/>
    <w:rsid w:val="005137FB"/>
    <w:rsid w:val="00513E78"/>
    <w:rsid w:val="005142B1"/>
    <w:rsid w:val="00514F77"/>
    <w:rsid w:val="00514FCE"/>
    <w:rsid w:val="005152F9"/>
    <w:rsid w:val="00515573"/>
    <w:rsid w:val="005156AD"/>
    <w:rsid w:val="005157CC"/>
    <w:rsid w:val="00515BB8"/>
    <w:rsid w:val="005162D6"/>
    <w:rsid w:val="00516BC0"/>
    <w:rsid w:val="00516D81"/>
    <w:rsid w:val="005173B4"/>
    <w:rsid w:val="005173EA"/>
    <w:rsid w:val="00517984"/>
    <w:rsid w:val="00517CF8"/>
    <w:rsid w:val="00517E70"/>
    <w:rsid w:val="00517FBF"/>
    <w:rsid w:val="0052019C"/>
    <w:rsid w:val="005201F4"/>
    <w:rsid w:val="00520386"/>
    <w:rsid w:val="005209E0"/>
    <w:rsid w:val="00520D1B"/>
    <w:rsid w:val="005210A6"/>
    <w:rsid w:val="005211FA"/>
    <w:rsid w:val="00521328"/>
    <w:rsid w:val="005213B9"/>
    <w:rsid w:val="00521676"/>
    <w:rsid w:val="00521819"/>
    <w:rsid w:val="0052187C"/>
    <w:rsid w:val="005218D2"/>
    <w:rsid w:val="00521D0F"/>
    <w:rsid w:val="00522221"/>
    <w:rsid w:val="0052244B"/>
    <w:rsid w:val="00522826"/>
    <w:rsid w:val="00523291"/>
    <w:rsid w:val="005234C8"/>
    <w:rsid w:val="005236A6"/>
    <w:rsid w:val="0052384F"/>
    <w:rsid w:val="00523A04"/>
    <w:rsid w:val="00523A80"/>
    <w:rsid w:val="005240A2"/>
    <w:rsid w:val="005240E1"/>
    <w:rsid w:val="0052454D"/>
    <w:rsid w:val="00524E42"/>
    <w:rsid w:val="005251A4"/>
    <w:rsid w:val="00525550"/>
    <w:rsid w:val="0052570D"/>
    <w:rsid w:val="00525C44"/>
    <w:rsid w:val="00526E68"/>
    <w:rsid w:val="00527089"/>
    <w:rsid w:val="005273F7"/>
    <w:rsid w:val="005279FD"/>
    <w:rsid w:val="00527CD6"/>
    <w:rsid w:val="00527CE5"/>
    <w:rsid w:val="00530118"/>
    <w:rsid w:val="0053069E"/>
    <w:rsid w:val="00530B96"/>
    <w:rsid w:val="0053100C"/>
    <w:rsid w:val="005317C8"/>
    <w:rsid w:val="00531BE0"/>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ED4"/>
    <w:rsid w:val="00535017"/>
    <w:rsid w:val="0053537F"/>
    <w:rsid w:val="005357FB"/>
    <w:rsid w:val="00535B47"/>
    <w:rsid w:val="00536283"/>
    <w:rsid w:val="0053662C"/>
    <w:rsid w:val="00536E95"/>
    <w:rsid w:val="005370EF"/>
    <w:rsid w:val="0053722E"/>
    <w:rsid w:val="0053741C"/>
    <w:rsid w:val="00537845"/>
    <w:rsid w:val="00537F69"/>
    <w:rsid w:val="00540687"/>
    <w:rsid w:val="00540981"/>
    <w:rsid w:val="00540CF0"/>
    <w:rsid w:val="00541047"/>
    <w:rsid w:val="00541403"/>
    <w:rsid w:val="0054167C"/>
    <w:rsid w:val="00541778"/>
    <w:rsid w:val="00542437"/>
    <w:rsid w:val="00542646"/>
    <w:rsid w:val="0054271E"/>
    <w:rsid w:val="00542BA5"/>
    <w:rsid w:val="00542F5B"/>
    <w:rsid w:val="005436C7"/>
    <w:rsid w:val="00543CED"/>
    <w:rsid w:val="00544202"/>
    <w:rsid w:val="0054465B"/>
    <w:rsid w:val="0054490D"/>
    <w:rsid w:val="005449AD"/>
    <w:rsid w:val="00544EBA"/>
    <w:rsid w:val="00545924"/>
    <w:rsid w:val="00545E65"/>
    <w:rsid w:val="005475AD"/>
    <w:rsid w:val="00547EE9"/>
    <w:rsid w:val="00547F51"/>
    <w:rsid w:val="00550C6E"/>
    <w:rsid w:val="00550DCA"/>
    <w:rsid w:val="00550F53"/>
    <w:rsid w:val="0055104E"/>
    <w:rsid w:val="0055107C"/>
    <w:rsid w:val="00551163"/>
    <w:rsid w:val="00551B6D"/>
    <w:rsid w:val="00551BAC"/>
    <w:rsid w:val="0055271A"/>
    <w:rsid w:val="00552802"/>
    <w:rsid w:val="00552A7B"/>
    <w:rsid w:val="0055316C"/>
    <w:rsid w:val="00553286"/>
    <w:rsid w:val="005533E9"/>
    <w:rsid w:val="005539BD"/>
    <w:rsid w:val="00553A5B"/>
    <w:rsid w:val="005542AB"/>
    <w:rsid w:val="0055446C"/>
    <w:rsid w:val="005544C1"/>
    <w:rsid w:val="005548A2"/>
    <w:rsid w:val="00554F00"/>
    <w:rsid w:val="005551DC"/>
    <w:rsid w:val="005552A4"/>
    <w:rsid w:val="00555D00"/>
    <w:rsid w:val="005560F5"/>
    <w:rsid w:val="005562BC"/>
    <w:rsid w:val="005563C1"/>
    <w:rsid w:val="0055653C"/>
    <w:rsid w:val="00556580"/>
    <w:rsid w:val="00556695"/>
    <w:rsid w:val="0055675C"/>
    <w:rsid w:val="00556876"/>
    <w:rsid w:val="00556B0C"/>
    <w:rsid w:val="00557057"/>
    <w:rsid w:val="00557665"/>
    <w:rsid w:val="005576EC"/>
    <w:rsid w:val="00557A45"/>
    <w:rsid w:val="00560123"/>
    <w:rsid w:val="0056012D"/>
    <w:rsid w:val="005601FB"/>
    <w:rsid w:val="0056045E"/>
    <w:rsid w:val="005605BD"/>
    <w:rsid w:val="00560AE0"/>
    <w:rsid w:val="00560E12"/>
    <w:rsid w:val="005610F0"/>
    <w:rsid w:val="005612C8"/>
    <w:rsid w:val="005613BA"/>
    <w:rsid w:val="005614A4"/>
    <w:rsid w:val="00561520"/>
    <w:rsid w:val="005617B0"/>
    <w:rsid w:val="00561826"/>
    <w:rsid w:val="005618F7"/>
    <w:rsid w:val="00562607"/>
    <w:rsid w:val="005626B6"/>
    <w:rsid w:val="0056315F"/>
    <w:rsid w:val="00563598"/>
    <w:rsid w:val="0056369D"/>
    <w:rsid w:val="00563C62"/>
    <w:rsid w:val="00563E13"/>
    <w:rsid w:val="005640A7"/>
    <w:rsid w:val="0056501A"/>
    <w:rsid w:val="005654B4"/>
    <w:rsid w:val="00566873"/>
    <w:rsid w:val="00566A02"/>
    <w:rsid w:val="00566D42"/>
    <w:rsid w:val="0056726B"/>
    <w:rsid w:val="00567B91"/>
    <w:rsid w:val="00567FE5"/>
    <w:rsid w:val="00570E22"/>
    <w:rsid w:val="005710FA"/>
    <w:rsid w:val="0057174C"/>
    <w:rsid w:val="00571788"/>
    <w:rsid w:val="00571A21"/>
    <w:rsid w:val="0057226D"/>
    <w:rsid w:val="005724FB"/>
    <w:rsid w:val="00572523"/>
    <w:rsid w:val="00572DFE"/>
    <w:rsid w:val="005732AF"/>
    <w:rsid w:val="005739BA"/>
    <w:rsid w:val="00573C6B"/>
    <w:rsid w:val="00573D14"/>
    <w:rsid w:val="005741FC"/>
    <w:rsid w:val="00574303"/>
    <w:rsid w:val="00574375"/>
    <w:rsid w:val="005746B6"/>
    <w:rsid w:val="0057497B"/>
    <w:rsid w:val="00574EAB"/>
    <w:rsid w:val="0057523B"/>
    <w:rsid w:val="0057578B"/>
    <w:rsid w:val="005757AB"/>
    <w:rsid w:val="0057657A"/>
    <w:rsid w:val="005773C3"/>
    <w:rsid w:val="005776AB"/>
    <w:rsid w:val="0057795A"/>
    <w:rsid w:val="00577C9E"/>
    <w:rsid w:val="00577E74"/>
    <w:rsid w:val="005801BC"/>
    <w:rsid w:val="0058025F"/>
    <w:rsid w:val="00580E50"/>
    <w:rsid w:val="00581E18"/>
    <w:rsid w:val="00581E44"/>
    <w:rsid w:val="00581F43"/>
    <w:rsid w:val="0058311F"/>
    <w:rsid w:val="00583466"/>
    <w:rsid w:val="00585367"/>
    <w:rsid w:val="005853AB"/>
    <w:rsid w:val="00585752"/>
    <w:rsid w:val="0058575B"/>
    <w:rsid w:val="00585B85"/>
    <w:rsid w:val="00585D8A"/>
    <w:rsid w:val="00586411"/>
    <w:rsid w:val="0058665D"/>
    <w:rsid w:val="0058682F"/>
    <w:rsid w:val="00586CF0"/>
    <w:rsid w:val="0058725C"/>
    <w:rsid w:val="005874B3"/>
    <w:rsid w:val="005877E2"/>
    <w:rsid w:val="0059040B"/>
    <w:rsid w:val="005905AA"/>
    <w:rsid w:val="00590F84"/>
    <w:rsid w:val="005913DE"/>
    <w:rsid w:val="00591CF5"/>
    <w:rsid w:val="00592448"/>
    <w:rsid w:val="0059253B"/>
    <w:rsid w:val="0059267E"/>
    <w:rsid w:val="00592BA8"/>
    <w:rsid w:val="00592E57"/>
    <w:rsid w:val="0059393E"/>
    <w:rsid w:val="00593FF2"/>
    <w:rsid w:val="005946F1"/>
    <w:rsid w:val="00595491"/>
    <w:rsid w:val="005958F5"/>
    <w:rsid w:val="0059614F"/>
    <w:rsid w:val="0059671B"/>
    <w:rsid w:val="0059711E"/>
    <w:rsid w:val="0059719F"/>
    <w:rsid w:val="0059727B"/>
    <w:rsid w:val="00597281"/>
    <w:rsid w:val="00597498"/>
    <w:rsid w:val="00597501"/>
    <w:rsid w:val="005979B5"/>
    <w:rsid w:val="00597AB2"/>
    <w:rsid w:val="00597BC3"/>
    <w:rsid w:val="005A0267"/>
    <w:rsid w:val="005A0B94"/>
    <w:rsid w:val="005A0E3F"/>
    <w:rsid w:val="005A0F2D"/>
    <w:rsid w:val="005A0F57"/>
    <w:rsid w:val="005A1041"/>
    <w:rsid w:val="005A1619"/>
    <w:rsid w:val="005A1D79"/>
    <w:rsid w:val="005A2301"/>
    <w:rsid w:val="005A2616"/>
    <w:rsid w:val="005A2A74"/>
    <w:rsid w:val="005A2B4B"/>
    <w:rsid w:val="005A2EF4"/>
    <w:rsid w:val="005A311E"/>
    <w:rsid w:val="005A35D3"/>
    <w:rsid w:val="005A3FE6"/>
    <w:rsid w:val="005A475C"/>
    <w:rsid w:val="005A47DC"/>
    <w:rsid w:val="005A50EC"/>
    <w:rsid w:val="005A5232"/>
    <w:rsid w:val="005A555E"/>
    <w:rsid w:val="005A55B8"/>
    <w:rsid w:val="005A5624"/>
    <w:rsid w:val="005A587E"/>
    <w:rsid w:val="005A5A9F"/>
    <w:rsid w:val="005A5E63"/>
    <w:rsid w:val="005A5EFF"/>
    <w:rsid w:val="005A63AD"/>
    <w:rsid w:val="005A6513"/>
    <w:rsid w:val="005A68C3"/>
    <w:rsid w:val="005A68C7"/>
    <w:rsid w:val="005A6DD6"/>
    <w:rsid w:val="005A6EDB"/>
    <w:rsid w:val="005A7B79"/>
    <w:rsid w:val="005A7E9E"/>
    <w:rsid w:val="005B1322"/>
    <w:rsid w:val="005B14C4"/>
    <w:rsid w:val="005B1C58"/>
    <w:rsid w:val="005B1E3A"/>
    <w:rsid w:val="005B24D2"/>
    <w:rsid w:val="005B2606"/>
    <w:rsid w:val="005B27E3"/>
    <w:rsid w:val="005B2C4F"/>
    <w:rsid w:val="005B2CB0"/>
    <w:rsid w:val="005B3E0C"/>
    <w:rsid w:val="005B4187"/>
    <w:rsid w:val="005B45E5"/>
    <w:rsid w:val="005B47AD"/>
    <w:rsid w:val="005B4904"/>
    <w:rsid w:val="005B4D7C"/>
    <w:rsid w:val="005B4EC8"/>
    <w:rsid w:val="005B5BC8"/>
    <w:rsid w:val="005B62EC"/>
    <w:rsid w:val="005B65B4"/>
    <w:rsid w:val="005B6D78"/>
    <w:rsid w:val="005B6EB0"/>
    <w:rsid w:val="005B790F"/>
    <w:rsid w:val="005B7ADE"/>
    <w:rsid w:val="005B7C1C"/>
    <w:rsid w:val="005C0355"/>
    <w:rsid w:val="005C0EDD"/>
    <w:rsid w:val="005C1090"/>
    <w:rsid w:val="005C17B3"/>
    <w:rsid w:val="005C1BEE"/>
    <w:rsid w:val="005C1D18"/>
    <w:rsid w:val="005C21CE"/>
    <w:rsid w:val="005C2F27"/>
    <w:rsid w:val="005C3174"/>
    <w:rsid w:val="005C32BD"/>
    <w:rsid w:val="005C3495"/>
    <w:rsid w:val="005C389F"/>
    <w:rsid w:val="005C3B0E"/>
    <w:rsid w:val="005C4105"/>
    <w:rsid w:val="005C42B1"/>
    <w:rsid w:val="005C43BB"/>
    <w:rsid w:val="005C45CF"/>
    <w:rsid w:val="005C4674"/>
    <w:rsid w:val="005C46D8"/>
    <w:rsid w:val="005C4BC4"/>
    <w:rsid w:val="005C5078"/>
    <w:rsid w:val="005C514A"/>
    <w:rsid w:val="005C646F"/>
    <w:rsid w:val="005C665B"/>
    <w:rsid w:val="005C68C4"/>
    <w:rsid w:val="005C69E8"/>
    <w:rsid w:val="005C6D7D"/>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3F7B"/>
    <w:rsid w:val="005D4589"/>
    <w:rsid w:val="005D5607"/>
    <w:rsid w:val="005D5861"/>
    <w:rsid w:val="005D5BE0"/>
    <w:rsid w:val="005D636C"/>
    <w:rsid w:val="005D63A0"/>
    <w:rsid w:val="005D6A6F"/>
    <w:rsid w:val="005D6D1A"/>
    <w:rsid w:val="005D6F04"/>
    <w:rsid w:val="005D6F49"/>
    <w:rsid w:val="005D7266"/>
    <w:rsid w:val="005D7A23"/>
    <w:rsid w:val="005D7B83"/>
    <w:rsid w:val="005E0072"/>
    <w:rsid w:val="005E008C"/>
    <w:rsid w:val="005E0163"/>
    <w:rsid w:val="005E03A8"/>
    <w:rsid w:val="005E0586"/>
    <w:rsid w:val="005E064D"/>
    <w:rsid w:val="005E0F9B"/>
    <w:rsid w:val="005E170D"/>
    <w:rsid w:val="005E189C"/>
    <w:rsid w:val="005E1B25"/>
    <w:rsid w:val="005E1C47"/>
    <w:rsid w:val="005E1D4F"/>
    <w:rsid w:val="005E203F"/>
    <w:rsid w:val="005E2460"/>
    <w:rsid w:val="005E29D2"/>
    <w:rsid w:val="005E2A30"/>
    <w:rsid w:val="005E2D37"/>
    <w:rsid w:val="005E381F"/>
    <w:rsid w:val="005E3CA2"/>
    <w:rsid w:val="005E3CD3"/>
    <w:rsid w:val="005E40FA"/>
    <w:rsid w:val="005E41DF"/>
    <w:rsid w:val="005E4812"/>
    <w:rsid w:val="005E4BB5"/>
    <w:rsid w:val="005E4F1A"/>
    <w:rsid w:val="005E50F8"/>
    <w:rsid w:val="005E51DA"/>
    <w:rsid w:val="005E55AE"/>
    <w:rsid w:val="005E56C2"/>
    <w:rsid w:val="005E5FE2"/>
    <w:rsid w:val="005E6AA3"/>
    <w:rsid w:val="005E7336"/>
    <w:rsid w:val="005E73F0"/>
    <w:rsid w:val="005E765D"/>
    <w:rsid w:val="005E791C"/>
    <w:rsid w:val="005E79C0"/>
    <w:rsid w:val="005E7AFA"/>
    <w:rsid w:val="005E7B2B"/>
    <w:rsid w:val="005E7C7C"/>
    <w:rsid w:val="005E7C7F"/>
    <w:rsid w:val="005F063B"/>
    <w:rsid w:val="005F08B4"/>
    <w:rsid w:val="005F0A02"/>
    <w:rsid w:val="005F0BE1"/>
    <w:rsid w:val="005F0E02"/>
    <w:rsid w:val="005F0F8B"/>
    <w:rsid w:val="005F1360"/>
    <w:rsid w:val="005F136A"/>
    <w:rsid w:val="005F13B9"/>
    <w:rsid w:val="005F1443"/>
    <w:rsid w:val="005F17A6"/>
    <w:rsid w:val="005F1968"/>
    <w:rsid w:val="005F1B97"/>
    <w:rsid w:val="005F234B"/>
    <w:rsid w:val="005F27F5"/>
    <w:rsid w:val="005F287B"/>
    <w:rsid w:val="005F297B"/>
    <w:rsid w:val="005F2BA1"/>
    <w:rsid w:val="005F3201"/>
    <w:rsid w:val="005F34C8"/>
    <w:rsid w:val="005F3A64"/>
    <w:rsid w:val="005F4883"/>
    <w:rsid w:val="005F51D9"/>
    <w:rsid w:val="005F5212"/>
    <w:rsid w:val="005F535B"/>
    <w:rsid w:val="005F563A"/>
    <w:rsid w:val="005F5E07"/>
    <w:rsid w:val="005F65FA"/>
    <w:rsid w:val="005F7296"/>
    <w:rsid w:val="005F72E0"/>
    <w:rsid w:val="005F73F9"/>
    <w:rsid w:val="005F740C"/>
    <w:rsid w:val="005F77EF"/>
    <w:rsid w:val="005F7B76"/>
    <w:rsid w:val="005F7CE5"/>
    <w:rsid w:val="006007C7"/>
    <w:rsid w:val="00600A2A"/>
    <w:rsid w:val="00600E69"/>
    <w:rsid w:val="0060126D"/>
    <w:rsid w:val="006012C3"/>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08F"/>
    <w:rsid w:val="006045FD"/>
    <w:rsid w:val="006047C6"/>
    <w:rsid w:val="00604938"/>
    <w:rsid w:val="00604E5D"/>
    <w:rsid w:val="0060506E"/>
    <w:rsid w:val="006051FF"/>
    <w:rsid w:val="0060523B"/>
    <w:rsid w:val="00605693"/>
    <w:rsid w:val="00605AE5"/>
    <w:rsid w:val="00605EA3"/>
    <w:rsid w:val="00605FEA"/>
    <w:rsid w:val="00606105"/>
    <w:rsid w:val="006064F2"/>
    <w:rsid w:val="00606C48"/>
    <w:rsid w:val="00606D08"/>
    <w:rsid w:val="0060741C"/>
    <w:rsid w:val="00607429"/>
    <w:rsid w:val="006074CA"/>
    <w:rsid w:val="006076BE"/>
    <w:rsid w:val="006079B1"/>
    <w:rsid w:val="00607A55"/>
    <w:rsid w:val="00607BC0"/>
    <w:rsid w:val="00607D9F"/>
    <w:rsid w:val="00610236"/>
    <w:rsid w:val="0061036B"/>
    <w:rsid w:val="006104C3"/>
    <w:rsid w:val="00610B33"/>
    <w:rsid w:val="00610BEE"/>
    <w:rsid w:val="00610E36"/>
    <w:rsid w:val="006111AD"/>
    <w:rsid w:val="00611B21"/>
    <w:rsid w:val="00611C4E"/>
    <w:rsid w:val="00612400"/>
    <w:rsid w:val="00612518"/>
    <w:rsid w:val="00612696"/>
    <w:rsid w:val="006126CF"/>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101"/>
    <w:rsid w:val="0061620A"/>
    <w:rsid w:val="0061674B"/>
    <w:rsid w:val="00616A90"/>
    <w:rsid w:val="00616BAB"/>
    <w:rsid w:val="00616C2A"/>
    <w:rsid w:val="00616CA3"/>
    <w:rsid w:val="00617253"/>
    <w:rsid w:val="006172E5"/>
    <w:rsid w:val="00617833"/>
    <w:rsid w:val="00620339"/>
    <w:rsid w:val="006203AE"/>
    <w:rsid w:val="00620D64"/>
    <w:rsid w:val="00621256"/>
    <w:rsid w:val="006218DE"/>
    <w:rsid w:val="00621D63"/>
    <w:rsid w:val="00623390"/>
    <w:rsid w:val="0062361B"/>
    <w:rsid w:val="00623AAA"/>
    <w:rsid w:val="00623D0D"/>
    <w:rsid w:val="0062416F"/>
    <w:rsid w:val="0062439F"/>
    <w:rsid w:val="0062480A"/>
    <w:rsid w:val="006249AB"/>
    <w:rsid w:val="00624B46"/>
    <w:rsid w:val="0062574D"/>
    <w:rsid w:val="00625960"/>
    <w:rsid w:val="00626054"/>
    <w:rsid w:val="0062624F"/>
    <w:rsid w:val="00626588"/>
    <w:rsid w:val="006266DA"/>
    <w:rsid w:val="00626BEA"/>
    <w:rsid w:val="006277C2"/>
    <w:rsid w:val="00627C56"/>
    <w:rsid w:val="00627D2B"/>
    <w:rsid w:val="00627E15"/>
    <w:rsid w:val="006309CE"/>
    <w:rsid w:val="00630B8F"/>
    <w:rsid w:val="00630C37"/>
    <w:rsid w:val="00631964"/>
    <w:rsid w:val="00632346"/>
    <w:rsid w:val="006325D7"/>
    <w:rsid w:val="00632640"/>
    <w:rsid w:val="00632BB6"/>
    <w:rsid w:val="0063307D"/>
    <w:rsid w:val="00633AED"/>
    <w:rsid w:val="00633B46"/>
    <w:rsid w:val="00633E7B"/>
    <w:rsid w:val="006342E0"/>
    <w:rsid w:val="006343C9"/>
    <w:rsid w:val="006343DC"/>
    <w:rsid w:val="006348D5"/>
    <w:rsid w:val="00634C7B"/>
    <w:rsid w:val="00634E4C"/>
    <w:rsid w:val="00636137"/>
    <w:rsid w:val="00636229"/>
    <w:rsid w:val="00636623"/>
    <w:rsid w:val="006368C7"/>
    <w:rsid w:val="006368F1"/>
    <w:rsid w:val="0063696E"/>
    <w:rsid w:val="00636A2F"/>
    <w:rsid w:val="00636A4A"/>
    <w:rsid w:val="00636AE6"/>
    <w:rsid w:val="006370C3"/>
    <w:rsid w:val="00637162"/>
    <w:rsid w:val="0063785D"/>
    <w:rsid w:val="00637BDD"/>
    <w:rsid w:val="00637C3B"/>
    <w:rsid w:val="00637E3E"/>
    <w:rsid w:val="00637FAF"/>
    <w:rsid w:val="00640124"/>
    <w:rsid w:val="00640255"/>
    <w:rsid w:val="006403B3"/>
    <w:rsid w:val="006404F8"/>
    <w:rsid w:val="00640974"/>
    <w:rsid w:val="0064098E"/>
    <w:rsid w:val="00640B67"/>
    <w:rsid w:val="0064119B"/>
    <w:rsid w:val="006424CF"/>
    <w:rsid w:val="0064274A"/>
    <w:rsid w:val="00643421"/>
    <w:rsid w:val="0064356B"/>
    <w:rsid w:val="00643E1A"/>
    <w:rsid w:val="00644094"/>
    <w:rsid w:val="006440D6"/>
    <w:rsid w:val="0064507B"/>
    <w:rsid w:val="0064536D"/>
    <w:rsid w:val="00645DB9"/>
    <w:rsid w:val="0064665D"/>
    <w:rsid w:val="0064694F"/>
    <w:rsid w:val="00646EBE"/>
    <w:rsid w:val="00646F5A"/>
    <w:rsid w:val="00647244"/>
    <w:rsid w:val="0064724D"/>
    <w:rsid w:val="006473F9"/>
    <w:rsid w:val="00647AC4"/>
    <w:rsid w:val="0065033D"/>
    <w:rsid w:val="00650574"/>
    <w:rsid w:val="0065072D"/>
    <w:rsid w:val="00650936"/>
    <w:rsid w:val="00650D1B"/>
    <w:rsid w:val="006510BA"/>
    <w:rsid w:val="0065114C"/>
    <w:rsid w:val="00651C76"/>
    <w:rsid w:val="00651D96"/>
    <w:rsid w:val="00652159"/>
    <w:rsid w:val="006521AF"/>
    <w:rsid w:val="00652207"/>
    <w:rsid w:val="006523FB"/>
    <w:rsid w:val="00652665"/>
    <w:rsid w:val="00653103"/>
    <w:rsid w:val="00653379"/>
    <w:rsid w:val="006537EE"/>
    <w:rsid w:val="00654079"/>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6FF6"/>
    <w:rsid w:val="006572BC"/>
    <w:rsid w:val="006573CD"/>
    <w:rsid w:val="006575AE"/>
    <w:rsid w:val="0065796A"/>
    <w:rsid w:val="00657BA3"/>
    <w:rsid w:val="00657BAD"/>
    <w:rsid w:val="006602FC"/>
    <w:rsid w:val="00660559"/>
    <w:rsid w:val="0066063C"/>
    <w:rsid w:val="00661053"/>
    <w:rsid w:val="006610CD"/>
    <w:rsid w:val="00661192"/>
    <w:rsid w:val="0066122F"/>
    <w:rsid w:val="006617C9"/>
    <w:rsid w:val="00661979"/>
    <w:rsid w:val="00661BEA"/>
    <w:rsid w:val="00661CA4"/>
    <w:rsid w:val="00661EA1"/>
    <w:rsid w:val="006620E1"/>
    <w:rsid w:val="006623F1"/>
    <w:rsid w:val="006629D9"/>
    <w:rsid w:val="006631D0"/>
    <w:rsid w:val="006633EB"/>
    <w:rsid w:val="00663E0B"/>
    <w:rsid w:val="00663E92"/>
    <w:rsid w:val="00663ECD"/>
    <w:rsid w:val="00663F3B"/>
    <w:rsid w:val="00663F42"/>
    <w:rsid w:val="00664569"/>
    <w:rsid w:val="006646FB"/>
    <w:rsid w:val="0066480B"/>
    <w:rsid w:val="00664A44"/>
    <w:rsid w:val="0066581D"/>
    <w:rsid w:val="006658AA"/>
    <w:rsid w:val="00665D42"/>
    <w:rsid w:val="00665D74"/>
    <w:rsid w:val="00666095"/>
    <w:rsid w:val="006668D1"/>
    <w:rsid w:val="00666993"/>
    <w:rsid w:val="00666A04"/>
    <w:rsid w:val="00666BF2"/>
    <w:rsid w:val="00666F70"/>
    <w:rsid w:val="00667056"/>
    <w:rsid w:val="0066708E"/>
    <w:rsid w:val="0066748D"/>
    <w:rsid w:val="00667905"/>
    <w:rsid w:val="00667C6B"/>
    <w:rsid w:val="00667D57"/>
    <w:rsid w:val="00667F22"/>
    <w:rsid w:val="006702B1"/>
    <w:rsid w:val="00670470"/>
    <w:rsid w:val="00670624"/>
    <w:rsid w:val="00670640"/>
    <w:rsid w:val="00670C18"/>
    <w:rsid w:val="00670DAC"/>
    <w:rsid w:val="0067108F"/>
    <w:rsid w:val="00671B50"/>
    <w:rsid w:val="00672885"/>
    <w:rsid w:val="00672B03"/>
    <w:rsid w:val="00672CFF"/>
    <w:rsid w:val="00672D29"/>
    <w:rsid w:val="00672D9F"/>
    <w:rsid w:val="006735A4"/>
    <w:rsid w:val="00673810"/>
    <w:rsid w:val="006739E9"/>
    <w:rsid w:val="00673AD1"/>
    <w:rsid w:val="00673CEA"/>
    <w:rsid w:val="00673F58"/>
    <w:rsid w:val="00674220"/>
    <w:rsid w:val="00674241"/>
    <w:rsid w:val="006743B5"/>
    <w:rsid w:val="0067488E"/>
    <w:rsid w:val="00674AE8"/>
    <w:rsid w:val="00675591"/>
    <w:rsid w:val="00676322"/>
    <w:rsid w:val="00676671"/>
    <w:rsid w:val="006766AE"/>
    <w:rsid w:val="006767B4"/>
    <w:rsid w:val="00676B76"/>
    <w:rsid w:val="00676FCA"/>
    <w:rsid w:val="00677073"/>
    <w:rsid w:val="006770B5"/>
    <w:rsid w:val="00677120"/>
    <w:rsid w:val="00677769"/>
    <w:rsid w:val="00677B1B"/>
    <w:rsid w:val="00677B97"/>
    <w:rsid w:val="006807C6"/>
    <w:rsid w:val="00681260"/>
    <w:rsid w:val="00681CD0"/>
    <w:rsid w:val="00681D92"/>
    <w:rsid w:val="006822C3"/>
    <w:rsid w:val="006823D6"/>
    <w:rsid w:val="0068293C"/>
    <w:rsid w:val="006832D5"/>
    <w:rsid w:val="006835EF"/>
    <w:rsid w:val="00683786"/>
    <w:rsid w:val="00683EDC"/>
    <w:rsid w:val="0068484A"/>
    <w:rsid w:val="00685A7F"/>
    <w:rsid w:val="00685F0C"/>
    <w:rsid w:val="0068673D"/>
    <w:rsid w:val="00686836"/>
    <w:rsid w:val="00686973"/>
    <w:rsid w:val="00686A39"/>
    <w:rsid w:val="00686F5C"/>
    <w:rsid w:val="00687732"/>
    <w:rsid w:val="00687BA2"/>
    <w:rsid w:val="00690587"/>
    <w:rsid w:val="00690748"/>
    <w:rsid w:val="006909C2"/>
    <w:rsid w:val="00690E5D"/>
    <w:rsid w:val="00691152"/>
    <w:rsid w:val="006916B6"/>
    <w:rsid w:val="006918DB"/>
    <w:rsid w:val="006922B2"/>
    <w:rsid w:val="006923D5"/>
    <w:rsid w:val="00692515"/>
    <w:rsid w:val="006926AA"/>
    <w:rsid w:val="0069297A"/>
    <w:rsid w:val="006929E1"/>
    <w:rsid w:val="006929F8"/>
    <w:rsid w:val="00692A08"/>
    <w:rsid w:val="00692AB6"/>
    <w:rsid w:val="00692C68"/>
    <w:rsid w:val="00692DE5"/>
    <w:rsid w:val="00693448"/>
    <w:rsid w:val="00693832"/>
    <w:rsid w:val="0069385E"/>
    <w:rsid w:val="00693918"/>
    <w:rsid w:val="00693CA4"/>
    <w:rsid w:val="00693FD0"/>
    <w:rsid w:val="00694214"/>
    <w:rsid w:val="00694D9B"/>
    <w:rsid w:val="00695578"/>
    <w:rsid w:val="00695AE8"/>
    <w:rsid w:val="00695D84"/>
    <w:rsid w:val="00695DD7"/>
    <w:rsid w:val="00695F6D"/>
    <w:rsid w:val="00696126"/>
    <w:rsid w:val="00696342"/>
    <w:rsid w:val="00696999"/>
    <w:rsid w:val="00696A2B"/>
    <w:rsid w:val="006970C4"/>
    <w:rsid w:val="006974D8"/>
    <w:rsid w:val="0069767C"/>
    <w:rsid w:val="00697922"/>
    <w:rsid w:val="006979F2"/>
    <w:rsid w:val="00697A5A"/>
    <w:rsid w:val="00697F2B"/>
    <w:rsid w:val="006A0167"/>
    <w:rsid w:val="006A0447"/>
    <w:rsid w:val="006A05F1"/>
    <w:rsid w:val="006A0D95"/>
    <w:rsid w:val="006A0F32"/>
    <w:rsid w:val="006A169B"/>
    <w:rsid w:val="006A194B"/>
    <w:rsid w:val="006A1A28"/>
    <w:rsid w:val="006A1A3F"/>
    <w:rsid w:val="006A1B09"/>
    <w:rsid w:val="006A1BAE"/>
    <w:rsid w:val="006A1DAF"/>
    <w:rsid w:val="006A2849"/>
    <w:rsid w:val="006A2AE8"/>
    <w:rsid w:val="006A2B06"/>
    <w:rsid w:val="006A2B66"/>
    <w:rsid w:val="006A2D93"/>
    <w:rsid w:val="006A30CA"/>
    <w:rsid w:val="006A340D"/>
    <w:rsid w:val="006A3666"/>
    <w:rsid w:val="006A3689"/>
    <w:rsid w:val="006A3F9C"/>
    <w:rsid w:val="006A4AA8"/>
    <w:rsid w:val="006A5635"/>
    <w:rsid w:val="006A597B"/>
    <w:rsid w:val="006A5CAC"/>
    <w:rsid w:val="006A62E4"/>
    <w:rsid w:val="006A62F4"/>
    <w:rsid w:val="006A6858"/>
    <w:rsid w:val="006A6A7F"/>
    <w:rsid w:val="006A6DF8"/>
    <w:rsid w:val="006A6EC4"/>
    <w:rsid w:val="006A6F74"/>
    <w:rsid w:val="006A7239"/>
    <w:rsid w:val="006A7DC4"/>
    <w:rsid w:val="006B0765"/>
    <w:rsid w:val="006B0BFC"/>
    <w:rsid w:val="006B11B5"/>
    <w:rsid w:val="006B1238"/>
    <w:rsid w:val="006B1B41"/>
    <w:rsid w:val="006B2242"/>
    <w:rsid w:val="006B2440"/>
    <w:rsid w:val="006B2943"/>
    <w:rsid w:val="006B3785"/>
    <w:rsid w:val="006B4A3C"/>
    <w:rsid w:val="006B531A"/>
    <w:rsid w:val="006B54BA"/>
    <w:rsid w:val="006B5D4B"/>
    <w:rsid w:val="006B601F"/>
    <w:rsid w:val="006B621A"/>
    <w:rsid w:val="006B6386"/>
    <w:rsid w:val="006B63DA"/>
    <w:rsid w:val="006B68E0"/>
    <w:rsid w:val="006B6C1F"/>
    <w:rsid w:val="006B6F4B"/>
    <w:rsid w:val="006B7197"/>
    <w:rsid w:val="006B7C94"/>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443"/>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3EC0"/>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3AE"/>
    <w:rsid w:val="006C7780"/>
    <w:rsid w:val="006C7A9B"/>
    <w:rsid w:val="006C7B6A"/>
    <w:rsid w:val="006C7DBC"/>
    <w:rsid w:val="006C7E57"/>
    <w:rsid w:val="006C7F0E"/>
    <w:rsid w:val="006D07A0"/>
    <w:rsid w:val="006D0953"/>
    <w:rsid w:val="006D0D5C"/>
    <w:rsid w:val="006D1360"/>
    <w:rsid w:val="006D18EA"/>
    <w:rsid w:val="006D1AB4"/>
    <w:rsid w:val="006D1EA8"/>
    <w:rsid w:val="006D223A"/>
    <w:rsid w:val="006D23C3"/>
    <w:rsid w:val="006D2AD4"/>
    <w:rsid w:val="006D2B31"/>
    <w:rsid w:val="006D2D8E"/>
    <w:rsid w:val="006D2DFC"/>
    <w:rsid w:val="006D2F5C"/>
    <w:rsid w:val="006D3229"/>
    <w:rsid w:val="006D413B"/>
    <w:rsid w:val="006D41CB"/>
    <w:rsid w:val="006D4608"/>
    <w:rsid w:val="006D4E6B"/>
    <w:rsid w:val="006D4EC8"/>
    <w:rsid w:val="006D4F21"/>
    <w:rsid w:val="006D5787"/>
    <w:rsid w:val="006D5846"/>
    <w:rsid w:val="006D59C6"/>
    <w:rsid w:val="006D6413"/>
    <w:rsid w:val="006D6443"/>
    <w:rsid w:val="006D66A8"/>
    <w:rsid w:val="006D6A58"/>
    <w:rsid w:val="006D6D8C"/>
    <w:rsid w:val="006D7AA8"/>
    <w:rsid w:val="006D7EE4"/>
    <w:rsid w:val="006E0A14"/>
    <w:rsid w:val="006E0D97"/>
    <w:rsid w:val="006E1BD2"/>
    <w:rsid w:val="006E25A0"/>
    <w:rsid w:val="006E2AE8"/>
    <w:rsid w:val="006E3B50"/>
    <w:rsid w:val="006E3F5C"/>
    <w:rsid w:val="006E4CA2"/>
    <w:rsid w:val="006E5033"/>
    <w:rsid w:val="006E5381"/>
    <w:rsid w:val="006E5640"/>
    <w:rsid w:val="006E5A9D"/>
    <w:rsid w:val="006E609D"/>
    <w:rsid w:val="006E6290"/>
    <w:rsid w:val="006E6863"/>
    <w:rsid w:val="006E6CC6"/>
    <w:rsid w:val="006E7149"/>
    <w:rsid w:val="006E776D"/>
    <w:rsid w:val="006E7EE4"/>
    <w:rsid w:val="006E7FA4"/>
    <w:rsid w:val="006F023D"/>
    <w:rsid w:val="006F07C5"/>
    <w:rsid w:val="006F096E"/>
    <w:rsid w:val="006F0AE3"/>
    <w:rsid w:val="006F0C0B"/>
    <w:rsid w:val="006F1144"/>
    <w:rsid w:val="006F130F"/>
    <w:rsid w:val="006F146D"/>
    <w:rsid w:val="006F155A"/>
    <w:rsid w:val="006F1697"/>
    <w:rsid w:val="006F191A"/>
    <w:rsid w:val="006F1AD9"/>
    <w:rsid w:val="006F23F5"/>
    <w:rsid w:val="006F28C1"/>
    <w:rsid w:val="006F2E40"/>
    <w:rsid w:val="006F34A3"/>
    <w:rsid w:val="006F3E7A"/>
    <w:rsid w:val="006F3ECF"/>
    <w:rsid w:val="006F3F0D"/>
    <w:rsid w:val="006F3F11"/>
    <w:rsid w:val="006F3FAA"/>
    <w:rsid w:val="006F41C2"/>
    <w:rsid w:val="006F45F0"/>
    <w:rsid w:val="006F4C7A"/>
    <w:rsid w:val="006F510E"/>
    <w:rsid w:val="006F5DAB"/>
    <w:rsid w:val="006F5F7A"/>
    <w:rsid w:val="006F6A25"/>
    <w:rsid w:val="006F6AC3"/>
    <w:rsid w:val="006F6B20"/>
    <w:rsid w:val="006F7023"/>
    <w:rsid w:val="006F7735"/>
    <w:rsid w:val="006F7740"/>
    <w:rsid w:val="006F77D0"/>
    <w:rsid w:val="006F793C"/>
    <w:rsid w:val="00700038"/>
    <w:rsid w:val="0070006D"/>
    <w:rsid w:val="007003BD"/>
    <w:rsid w:val="007003DE"/>
    <w:rsid w:val="00700B86"/>
    <w:rsid w:val="00700D70"/>
    <w:rsid w:val="00700E39"/>
    <w:rsid w:val="00701461"/>
    <w:rsid w:val="0070334E"/>
    <w:rsid w:val="0070348A"/>
    <w:rsid w:val="00704612"/>
    <w:rsid w:val="007046E1"/>
    <w:rsid w:val="007047B3"/>
    <w:rsid w:val="0070482A"/>
    <w:rsid w:val="00704BE0"/>
    <w:rsid w:val="00704FA4"/>
    <w:rsid w:val="0070516D"/>
    <w:rsid w:val="00705D1A"/>
    <w:rsid w:val="00705F53"/>
    <w:rsid w:val="007061FD"/>
    <w:rsid w:val="00706B45"/>
    <w:rsid w:val="00706CA5"/>
    <w:rsid w:val="00706CCB"/>
    <w:rsid w:val="00707687"/>
    <w:rsid w:val="007076FF"/>
    <w:rsid w:val="00707BFA"/>
    <w:rsid w:val="00707F56"/>
    <w:rsid w:val="007100B5"/>
    <w:rsid w:val="00710210"/>
    <w:rsid w:val="00710284"/>
    <w:rsid w:val="00710A01"/>
    <w:rsid w:val="00710DCF"/>
    <w:rsid w:val="00710DE1"/>
    <w:rsid w:val="0071147B"/>
    <w:rsid w:val="00711781"/>
    <w:rsid w:val="0071181D"/>
    <w:rsid w:val="00711A4E"/>
    <w:rsid w:val="00711ADC"/>
    <w:rsid w:val="0071212A"/>
    <w:rsid w:val="00712523"/>
    <w:rsid w:val="00712D32"/>
    <w:rsid w:val="00712D6B"/>
    <w:rsid w:val="00712EC6"/>
    <w:rsid w:val="00713360"/>
    <w:rsid w:val="007134F6"/>
    <w:rsid w:val="0071377C"/>
    <w:rsid w:val="007137CD"/>
    <w:rsid w:val="0071400E"/>
    <w:rsid w:val="00714607"/>
    <w:rsid w:val="0071475E"/>
    <w:rsid w:val="00714F53"/>
    <w:rsid w:val="00715181"/>
    <w:rsid w:val="007156F3"/>
    <w:rsid w:val="0071598E"/>
    <w:rsid w:val="007161B3"/>
    <w:rsid w:val="007167AC"/>
    <w:rsid w:val="00716D23"/>
    <w:rsid w:val="00716F4A"/>
    <w:rsid w:val="00717E5C"/>
    <w:rsid w:val="007206BD"/>
    <w:rsid w:val="007217A3"/>
    <w:rsid w:val="00721A87"/>
    <w:rsid w:val="007229FD"/>
    <w:rsid w:val="00722B49"/>
    <w:rsid w:val="00723409"/>
    <w:rsid w:val="00723964"/>
    <w:rsid w:val="0072444F"/>
    <w:rsid w:val="007245CC"/>
    <w:rsid w:val="00724706"/>
    <w:rsid w:val="007250A8"/>
    <w:rsid w:val="0072515D"/>
    <w:rsid w:val="007253F4"/>
    <w:rsid w:val="007254F8"/>
    <w:rsid w:val="007256B8"/>
    <w:rsid w:val="00725A88"/>
    <w:rsid w:val="00726BCC"/>
    <w:rsid w:val="007273C8"/>
    <w:rsid w:val="00727412"/>
    <w:rsid w:val="0072750C"/>
    <w:rsid w:val="00727BE4"/>
    <w:rsid w:val="00727C57"/>
    <w:rsid w:val="00727E71"/>
    <w:rsid w:val="00727EF9"/>
    <w:rsid w:val="00730065"/>
    <w:rsid w:val="007302CA"/>
    <w:rsid w:val="007306B3"/>
    <w:rsid w:val="0073086D"/>
    <w:rsid w:val="00730DA6"/>
    <w:rsid w:val="00730FAA"/>
    <w:rsid w:val="00731108"/>
    <w:rsid w:val="007312D6"/>
    <w:rsid w:val="0073162C"/>
    <w:rsid w:val="007317A9"/>
    <w:rsid w:val="007319F0"/>
    <w:rsid w:val="00731A96"/>
    <w:rsid w:val="00731B96"/>
    <w:rsid w:val="00731F8F"/>
    <w:rsid w:val="007320B8"/>
    <w:rsid w:val="00732172"/>
    <w:rsid w:val="0073266B"/>
    <w:rsid w:val="0073269A"/>
    <w:rsid w:val="0073277B"/>
    <w:rsid w:val="00733287"/>
    <w:rsid w:val="00733E9A"/>
    <w:rsid w:val="0073408E"/>
    <w:rsid w:val="0073409C"/>
    <w:rsid w:val="0073467D"/>
    <w:rsid w:val="00734777"/>
    <w:rsid w:val="00734873"/>
    <w:rsid w:val="007349F2"/>
    <w:rsid w:val="00734BE0"/>
    <w:rsid w:val="00735017"/>
    <w:rsid w:val="007352BB"/>
    <w:rsid w:val="0073594E"/>
    <w:rsid w:val="00735CB0"/>
    <w:rsid w:val="00735DE5"/>
    <w:rsid w:val="00735FCD"/>
    <w:rsid w:val="00736EDD"/>
    <w:rsid w:val="00737002"/>
    <w:rsid w:val="007372C7"/>
    <w:rsid w:val="0073732F"/>
    <w:rsid w:val="00737A36"/>
    <w:rsid w:val="00737B13"/>
    <w:rsid w:val="00737BA0"/>
    <w:rsid w:val="00737E8C"/>
    <w:rsid w:val="00740949"/>
    <w:rsid w:val="00741122"/>
    <w:rsid w:val="00741247"/>
    <w:rsid w:val="007412A1"/>
    <w:rsid w:val="007413E3"/>
    <w:rsid w:val="0074160E"/>
    <w:rsid w:val="00741FBE"/>
    <w:rsid w:val="00742BFC"/>
    <w:rsid w:val="00742D2B"/>
    <w:rsid w:val="00742E04"/>
    <w:rsid w:val="00743253"/>
    <w:rsid w:val="0074331B"/>
    <w:rsid w:val="007436ED"/>
    <w:rsid w:val="00743993"/>
    <w:rsid w:val="00743B1E"/>
    <w:rsid w:val="00743FB2"/>
    <w:rsid w:val="0074482A"/>
    <w:rsid w:val="00744AE8"/>
    <w:rsid w:val="00745B54"/>
    <w:rsid w:val="00745E53"/>
    <w:rsid w:val="00746003"/>
    <w:rsid w:val="007461BD"/>
    <w:rsid w:val="007461D5"/>
    <w:rsid w:val="0074641C"/>
    <w:rsid w:val="007465C5"/>
    <w:rsid w:val="007467F7"/>
    <w:rsid w:val="007468EC"/>
    <w:rsid w:val="00746C43"/>
    <w:rsid w:val="0074720C"/>
    <w:rsid w:val="00747502"/>
    <w:rsid w:val="0074762D"/>
    <w:rsid w:val="007478D7"/>
    <w:rsid w:val="00747CD8"/>
    <w:rsid w:val="00747DB7"/>
    <w:rsid w:val="007505DA"/>
    <w:rsid w:val="007506A2"/>
    <w:rsid w:val="00750D52"/>
    <w:rsid w:val="007511B4"/>
    <w:rsid w:val="00751970"/>
    <w:rsid w:val="00751ADD"/>
    <w:rsid w:val="00751B22"/>
    <w:rsid w:val="00751DBD"/>
    <w:rsid w:val="00752117"/>
    <w:rsid w:val="00752152"/>
    <w:rsid w:val="0075237F"/>
    <w:rsid w:val="007523B5"/>
    <w:rsid w:val="00752AB7"/>
    <w:rsid w:val="00752BAD"/>
    <w:rsid w:val="0075320F"/>
    <w:rsid w:val="00753250"/>
    <w:rsid w:val="0075326F"/>
    <w:rsid w:val="007537D2"/>
    <w:rsid w:val="00753B17"/>
    <w:rsid w:val="00753B2D"/>
    <w:rsid w:val="007543D4"/>
    <w:rsid w:val="007543E7"/>
    <w:rsid w:val="00754596"/>
    <w:rsid w:val="00754AA6"/>
    <w:rsid w:val="00755BC5"/>
    <w:rsid w:val="00755C5B"/>
    <w:rsid w:val="00755CC0"/>
    <w:rsid w:val="0075663B"/>
    <w:rsid w:val="00756692"/>
    <w:rsid w:val="00756A22"/>
    <w:rsid w:val="00756A99"/>
    <w:rsid w:val="00756B18"/>
    <w:rsid w:val="00757344"/>
    <w:rsid w:val="00760426"/>
    <w:rsid w:val="007607F7"/>
    <w:rsid w:val="00760C3C"/>
    <w:rsid w:val="00760E3D"/>
    <w:rsid w:val="00760FBF"/>
    <w:rsid w:val="0076165E"/>
    <w:rsid w:val="0076190D"/>
    <w:rsid w:val="00761C21"/>
    <w:rsid w:val="00761EB9"/>
    <w:rsid w:val="00762164"/>
    <w:rsid w:val="00762240"/>
    <w:rsid w:val="007622F4"/>
    <w:rsid w:val="00762A59"/>
    <w:rsid w:val="00762C08"/>
    <w:rsid w:val="0076339E"/>
    <w:rsid w:val="007634BB"/>
    <w:rsid w:val="007640CF"/>
    <w:rsid w:val="0076411B"/>
    <w:rsid w:val="00764335"/>
    <w:rsid w:val="00764769"/>
    <w:rsid w:val="00764B18"/>
    <w:rsid w:val="007652C1"/>
    <w:rsid w:val="0076538E"/>
    <w:rsid w:val="00765680"/>
    <w:rsid w:val="007656D7"/>
    <w:rsid w:val="00765F3E"/>
    <w:rsid w:val="007661FC"/>
    <w:rsid w:val="007669C5"/>
    <w:rsid w:val="00766DEB"/>
    <w:rsid w:val="007670AF"/>
    <w:rsid w:val="00767DF0"/>
    <w:rsid w:val="00770361"/>
    <w:rsid w:val="00770606"/>
    <w:rsid w:val="00770A27"/>
    <w:rsid w:val="00770BF7"/>
    <w:rsid w:val="007712E8"/>
    <w:rsid w:val="007715D0"/>
    <w:rsid w:val="00771AEE"/>
    <w:rsid w:val="00771EE7"/>
    <w:rsid w:val="00772039"/>
    <w:rsid w:val="007721FA"/>
    <w:rsid w:val="0077221D"/>
    <w:rsid w:val="00772419"/>
    <w:rsid w:val="0077249C"/>
    <w:rsid w:val="0077284D"/>
    <w:rsid w:val="00772964"/>
    <w:rsid w:val="00772DE1"/>
    <w:rsid w:val="007737C7"/>
    <w:rsid w:val="0077395B"/>
    <w:rsid w:val="007739A1"/>
    <w:rsid w:val="00773A1B"/>
    <w:rsid w:val="00773A1C"/>
    <w:rsid w:val="00773A53"/>
    <w:rsid w:val="00773A5A"/>
    <w:rsid w:val="00773C62"/>
    <w:rsid w:val="00773FE1"/>
    <w:rsid w:val="00774493"/>
    <w:rsid w:val="007744D3"/>
    <w:rsid w:val="00774749"/>
    <w:rsid w:val="00774885"/>
    <w:rsid w:val="007749DE"/>
    <w:rsid w:val="00774B8D"/>
    <w:rsid w:val="00774E28"/>
    <w:rsid w:val="00774E39"/>
    <w:rsid w:val="00774EC0"/>
    <w:rsid w:val="007752FF"/>
    <w:rsid w:val="0077548B"/>
    <w:rsid w:val="007763BC"/>
    <w:rsid w:val="007767EB"/>
    <w:rsid w:val="0077685A"/>
    <w:rsid w:val="007768D6"/>
    <w:rsid w:val="00776AB4"/>
    <w:rsid w:val="00777096"/>
    <w:rsid w:val="00777614"/>
    <w:rsid w:val="00777C53"/>
    <w:rsid w:val="00777F0B"/>
    <w:rsid w:val="007801E9"/>
    <w:rsid w:val="0078039D"/>
    <w:rsid w:val="0078051A"/>
    <w:rsid w:val="0078068F"/>
    <w:rsid w:val="0078117D"/>
    <w:rsid w:val="0078129F"/>
    <w:rsid w:val="0078190B"/>
    <w:rsid w:val="0078218F"/>
    <w:rsid w:val="00782759"/>
    <w:rsid w:val="007830F0"/>
    <w:rsid w:val="007831D2"/>
    <w:rsid w:val="007839D5"/>
    <w:rsid w:val="00783C39"/>
    <w:rsid w:val="00783F1C"/>
    <w:rsid w:val="007840F5"/>
    <w:rsid w:val="00784141"/>
    <w:rsid w:val="0078419C"/>
    <w:rsid w:val="00784596"/>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74A"/>
    <w:rsid w:val="00793E08"/>
    <w:rsid w:val="00794550"/>
    <w:rsid w:val="00794876"/>
    <w:rsid w:val="00795348"/>
    <w:rsid w:val="00795602"/>
    <w:rsid w:val="00795666"/>
    <w:rsid w:val="007959E3"/>
    <w:rsid w:val="00795DF4"/>
    <w:rsid w:val="00795E58"/>
    <w:rsid w:val="00795EB7"/>
    <w:rsid w:val="007961E3"/>
    <w:rsid w:val="007963DA"/>
    <w:rsid w:val="007968B6"/>
    <w:rsid w:val="00796DD0"/>
    <w:rsid w:val="00796F11"/>
    <w:rsid w:val="00797887"/>
    <w:rsid w:val="007A0146"/>
    <w:rsid w:val="007A0550"/>
    <w:rsid w:val="007A0DD4"/>
    <w:rsid w:val="007A14F8"/>
    <w:rsid w:val="007A1C0C"/>
    <w:rsid w:val="007A1CD6"/>
    <w:rsid w:val="007A23C9"/>
    <w:rsid w:val="007A2A78"/>
    <w:rsid w:val="007A39D1"/>
    <w:rsid w:val="007A3F80"/>
    <w:rsid w:val="007A4225"/>
    <w:rsid w:val="007A42D2"/>
    <w:rsid w:val="007A4392"/>
    <w:rsid w:val="007A4403"/>
    <w:rsid w:val="007A49A7"/>
    <w:rsid w:val="007A4B3F"/>
    <w:rsid w:val="007A4C3F"/>
    <w:rsid w:val="007A5399"/>
    <w:rsid w:val="007A5674"/>
    <w:rsid w:val="007A5816"/>
    <w:rsid w:val="007A58CA"/>
    <w:rsid w:val="007A6034"/>
    <w:rsid w:val="007A678F"/>
    <w:rsid w:val="007A6C14"/>
    <w:rsid w:val="007A6E3C"/>
    <w:rsid w:val="007A6ED7"/>
    <w:rsid w:val="007A70A1"/>
    <w:rsid w:val="007A778B"/>
    <w:rsid w:val="007A7B9E"/>
    <w:rsid w:val="007B0B71"/>
    <w:rsid w:val="007B106B"/>
    <w:rsid w:val="007B12B6"/>
    <w:rsid w:val="007B1881"/>
    <w:rsid w:val="007B18BA"/>
    <w:rsid w:val="007B1B33"/>
    <w:rsid w:val="007B2C3C"/>
    <w:rsid w:val="007B2DD5"/>
    <w:rsid w:val="007B39C5"/>
    <w:rsid w:val="007B3A88"/>
    <w:rsid w:val="007B4044"/>
    <w:rsid w:val="007B4894"/>
    <w:rsid w:val="007B48E2"/>
    <w:rsid w:val="007B4C84"/>
    <w:rsid w:val="007B4CD1"/>
    <w:rsid w:val="007B4F37"/>
    <w:rsid w:val="007B54A7"/>
    <w:rsid w:val="007B55B8"/>
    <w:rsid w:val="007B59A7"/>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1CB5"/>
    <w:rsid w:val="007C21F4"/>
    <w:rsid w:val="007C2356"/>
    <w:rsid w:val="007C2400"/>
    <w:rsid w:val="007C24C3"/>
    <w:rsid w:val="007C2725"/>
    <w:rsid w:val="007C27D7"/>
    <w:rsid w:val="007C291B"/>
    <w:rsid w:val="007C2A07"/>
    <w:rsid w:val="007C2D39"/>
    <w:rsid w:val="007C355D"/>
    <w:rsid w:val="007C3F36"/>
    <w:rsid w:val="007C4043"/>
    <w:rsid w:val="007C4807"/>
    <w:rsid w:val="007C4B59"/>
    <w:rsid w:val="007C4C0A"/>
    <w:rsid w:val="007C5703"/>
    <w:rsid w:val="007C5A1E"/>
    <w:rsid w:val="007C5CC7"/>
    <w:rsid w:val="007C6262"/>
    <w:rsid w:val="007C6B62"/>
    <w:rsid w:val="007C6B91"/>
    <w:rsid w:val="007C73C6"/>
    <w:rsid w:val="007C75CF"/>
    <w:rsid w:val="007C765F"/>
    <w:rsid w:val="007D01BD"/>
    <w:rsid w:val="007D03C2"/>
    <w:rsid w:val="007D0601"/>
    <w:rsid w:val="007D1C7A"/>
    <w:rsid w:val="007D1CFC"/>
    <w:rsid w:val="007D1F2F"/>
    <w:rsid w:val="007D268F"/>
    <w:rsid w:val="007D26FE"/>
    <w:rsid w:val="007D2C4D"/>
    <w:rsid w:val="007D3048"/>
    <w:rsid w:val="007D3117"/>
    <w:rsid w:val="007D31B7"/>
    <w:rsid w:val="007D345B"/>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1E5A"/>
    <w:rsid w:val="007E21E1"/>
    <w:rsid w:val="007E2619"/>
    <w:rsid w:val="007E2B79"/>
    <w:rsid w:val="007E31B7"/>
    <w:rsid w:val="007E3540"/>
    <w:rsid w:val="007E3EE4"/>
    <w:rsid w:val="007E4236"/>
    <w:rsid w:val="007E481A"/>
    <w:rsid w:val="007E4961"/>
    <w:rsid w:val="007E4AFC"/>
    <w:rsid w:val="007E4DB4"/>
    <w:rsid w:val="007E4F94"/>
    <w:rsid w:val="007E5D9E"/>
    <w:rsid w:val="007E5E57"/>
    <w:rsid w:val="007E63CE"/>
    <w:rsid w:val="007E7394"/>
    <w:rsid w:val="007E79AA"/>
    <w:rsid w:val="007E7C0E"/>
    <w:rsid w:val="007F053E"/>
    <w:rsid w:val="007F0547"/>
    <w:rsid w:val="007F090D"/>
    <w:rsid w:val="007F19CA"/>
    <w:rsid w:val="007F1C0C"/>
    <w:rsid w:val="007F1F56"/>
    <w:rsid w:val="007F23F3"/>
    <w:rsid w:val="007F28F6"/>
    <w:rsid w:val="007F2A3C"/>
    <w:rsid w:val="007F2FE8"/>
    <w:rsid w:val="007F30B2"/>
    <w:rsid w:val="007F3160"/>
    <w:rsid w:val="007F328A"/>
    <w:rsid w:val="007F3C0F"/>
    <w:rsid w:val="007F44FC"/>
    <w:rsid w:val="007F4B27"/>
    <w:rsid w:val="007F52EF"/>
    <w:rsid w:val="007F582C"/>
    <w:rsid w:val="007F5A3A"/>
    <w:rsid w:val="007F5F57"/>
    <w:rsid w:val="007F610C"/>
    <w:rsid w:val="007F6402"/>
    <w:rsid w:val="007F6824"/>
    <w:rsid w:val="007F6C1A"/>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1EFD"/>
    <w:rsid w:val="008020F6"/>
    <w:rsid w:val="00802463"/>
    <w:rsid w:val="0080280F"/>
    <w:rsid w:val="00802DBD"/>
    <w:rsid w:val="00802FF9"/>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204"/>
    <w:rsid w:val="00805314"/>
    <w:rsid w:val="0080563B"/>
    <w:rsid w:val="00805B37"/>
    <w:rsid w:val="00805B7F"/>
    <w:rsid w:val="00805DD5"/>
    <w:rsid w:val="00806053"/>
    <w:rsid w:val="00806387"/>
    <w:rsid w:val="00806405"/>
    <w:rsid w:val="00806570"/>
    <w:rsid w:val="00806C9B"/>
    <w:rsid w:val="00806CF8"/>
    <w:rsid w:val="00806D16"/>
    <w:rsid w:val="00807082"/>
    <w:rsid w:val="0080718E"/>
    <w:rsid w:val="00807511"/>
    <w:rsid w:val="008075DA"/>
    <w:rsid w:val="008079F7"/>
    <w:rsid w:val="00807CE2"/>
    <w:rsid w:val="00807FF6"/>
    <w:rsid w:val="00807FF7"/>
    <w:rsid w:val="008103DE"/>
    <w:rsid w:val="00810819"/>
    <w:rsid w:val="008108D8"/>
    <w:rsid w:val="00810E61"/>
    <w:rsid w:val="00810F90"/>
    <w:rsid w:val="00811000"/>
    <w:rsid w:val="008112D3"/>
    <w:rsid w:val="00811882"/>
    <w:rsid w:val="00812BD0"/>
    <w:rsid w:val="00812F02"/>
    <w:rsid w:val="00812FAB"/>
    <w:rsid w:val="008135E3"/>
    <w:rsid w:val="008137E1"/>
    <w:rsid w:val="0081406E"/>
    <w:rsid w:val="008144D0"/>
    <w:rsid w:val="00814BA4"/>
    <w:rsid w:val="008150B5"/>
    <w:rsid w:val="00815156"/>
    <w:rsid w:val="008155DE"/>
    <w:rsid w:val="0081609A"/>
    <w:rsid w:val="00816343"/>
    <w:rsid w:val="00816411"/>
    <w:rsid w:val="0081691D"/>
    <w:rsid w:val="00816942"/>
    <w:rsid w:val="00817344"/>
    <w:rsid w:val="00817EF7"/>
    <w:rsid w:val="008205DE"/>
    <w:rsid w:val="008210F1"/>
    <w:rsid w:val="00821270"/>
    <w:rsid w:val="0082256E"/>
    <w:rsid w:val="00822611"/>
    <w:rsid w:val="008227F8"/>
    <w:rsid w:val="0082284F"/>
    <w:rsid w:val="008228C4"/>
    <w:rsid w:val="008233D8"/>
    <w:rsid w:val="008236C0"/>
    <w:rsid w:val="00823859"/>
    <w:rsid w:val="00823A87"/>
    <w:rsid w:val="00823C66"/>
    <w:rsid w:val="00823E08"/>
    <w:rsid w:val="00824684"/>
    <w:rsid w:val="00824A79"/>
    <w:rsid w:val="00824B73"/>
    <w:rsid w:val="00824CB3"/>
    <w:rsid w:val="00824D81"/>
    <w:rsid w:val="0082645E"/>
    <w:rsid w:val="00826921"/>
    <w:rsid w:val="00826AAB"/>
    <w:rsid w:val="00826E53"/>
    <w:rsid w:val="00827733"/>
    <w:rsid w:val="00827BEA"/>
    <w:rsid w:val="00827DDC"/>
    <w:rsid w:val="0083147A"/>
    <w:rsid w:val="00831B33"/>
    <w:rsid w:val="00831B3E"/>
    <w:rsid w:val="00831BB2"/>
    <w:rsid w:val="00831FBB"/>
    <w:rsid w:val="008323E8"/>
    <w:rsid w:val="00832505"/>
    <w:rsid w:val="008329C1"/>
    <w:rsid w:val="00832E7A"/>
    <w:rsid w:val="00832EB1"/>
    <w:rsid w:val="0083308B"/>
    <w:rsid w:val="008334B2"/>
    <w:rsid w:val="00833C08"/>
    <w:rsid w:val="00833DCE"/>
    <w:rsid w:val="008344A3"/>
    <w:rsid w:val="00834CF3"/>
    <w:rsid w:val="00835242"/>
    <w:rsid w:val="00835CCA"/>
    <w:rsid w:val="00836546"/>
    <w:rsid w:val="00836C9C"/>
    <w:rsid w:val="008370B3"/>
    <w:rsid w:val="008372CB"/>
    <w:rsid w:val="00837525"/>
    <w:rsid w:val="008376D5"/>
    <w:rsid w:val="008378A3"/>
    <w:rsid w:val="00840692"/>
    <w:rsid w:val="00840A10"/>
    <w:rsid w:val="00840C08"/>
    <w:rsid w:val="00840F84"/>
    <w:rsid w:val="0084102B"/>
    <w:rsid w:val="0084139A"/>
    <w:rsid w:val="008418C7"/>
    <w:rsid w:val="00841942"/>
    <w:rsid w:val="008419D8"/>
    <w:rsid w:val="00841BEC"/>
    <w:rsid w:val="00841BF3"/>
    <w:rsid w:val="008422C4"/>
    <w:rsid w:val="008427D6"/>
    <w:rsid w:val="00842B0E"/>
    <w:rsid w:val="00842C53"/>
    <w:rsid w:val="00842E10"/>
    <w:rsid w:val="00842EB2"/>
    <w:rsid w:val="0084307B"/>
    <w:rsid w:val="008430CB"/>
    <w:rsid w:val="00843444"/>
    <w:rsid w:val="00843562"/>
    <w:rsid w:val="0084370A"/>
    <w:rsid w:val="00843EB1"/>
    <w:rsid w:val="00844497"/>
    <w:rsid w:val="00844808"/>
    <w:rsid w:val="00844F82"/>
    <w:rsid w:val="0084508B"/>
    <w:rsid w:val="00845791"/>
    <w:rsid w:val="008457DC"/>
    <w:rsid w:val="00845959"/>
    <w:rsid w:val="00845C47"/>
    <w:rsid w:val="00845FE5"/>
    <w:rsid w:val="008462E9"/>
    <w:rsid w:val="0084646F"/>
    <w:rsid w:val="00846634"/>
    <w:rsid w:val="0084696F"/>
    <w:rsid w:val="008469B7"/>
    <w:rsid w:val="00846F08"/>
    <w:rsid w:val="00846FBC"/>
    <w:rsid w:val="00847721"/>
    <w:rsid w:val="00847F56"/>
    <w:rsid w:val="0085011F"/>
    <w:rsid w:val="00850B3F"/>
    <w:rsid w:val="00850BB8"/>
    <w:rsid w:val="00851190"/>
    <w:rsid w:val="0085152C"/>
    <w:rsid w:val="008516B6"/>
    <w:rsid w:val="00851C53"/>
    <w:rsid w:val="00852019"/>
    <w:rsid w:val="00852A45"/>
    <w:rsid w:val="008530D8"/>
    <w:rsid w:val="008536DF"/>
    <w:rsid w:val="008539EA"/>
    <w:rsid w:val="00853AA9"/>
    <w:rsid w:val="00853CD5"/>
    <w:rsid w:val="00854461"/>
    <w:rsid w:val="00854613"/>
    <w:rsid w:val="00854AFD"/>
    <w:rsid w:val="0085520A"/>
    <w:rsid w:val="0085535D"/>
    <w:rsid w:val="00855378"/>
    <w:rsid w:val="00855E7D"/>
    <w:rsid w:val="00855EE2"/>
    <w:rsid w:val="008560F9"/>
    <w:rsid w:val="00856846"/>
    <w:rsid w:val="008568AB"/>
    <w:rsid w:val="00856A02"/>
    <w:rsid w:val="0085718E"/>
    <w:rsid w:val="008576C3"/>
    <w:rsid w:val="00857908"/>
    <w:rsid w:val="00857BE3"/>
    <w:rsid w:val="008608A8"/>
    <w:rsid w:val="0086094F"/>
    <w:rsid w:val="00860E03"/>
    <w:rsid w:val="00861575"/>
    <w:rsid w:val="00861973"/>
    <w:rsid w:val="008621B2"/>
    <w:rsid w:val="008623A1"/>
    <w:rsid w:val="008627C4"/>
    <w:rsid w:val="00862837"/>
    <w:rsid w:val="008628DF"/>
    <w:rsid w:val="00862906"/>
    <w:rsid w:val="008629AF"/>
    <w:rsid w:val="00862FD6"/>
    <w:rsid w:val="00863D9B"/>
    <w:rsid w:val="008640FA"/>
    <w:rsid w:val="008649EC"/>
    <w:rsid w:val="00864CA2"/>
    <w:rsid w:val="00865023"/>
    <w:rsid w:val="008654E8"/>
    <w:rsid w:val="0086566C"/>
    <w:rsid w:val="00865FF8"/>
    <w:rsid w:val="0086637F"/>
    <w:rsid w:val="00866895"/>
    <w:rsid w:val="0086691A"/>
    <w:rsid w:val="00866DC9"/>
    <w:rsid w:val="00867267"/>
    <w:rsid w:val="00867294"/>
    <w:rsid w:val="0086797A"/>
    <w:rsid w:val="00867DD8"/>
    <w:rsid w:val="00867E18"/>
    <w:rsid w:val="008704F7"/>
    <w:rsid w:val="00870504"/>
    <w:rsid w:val="008716BF"/>
    <w:rsid w:val="00871FF1"/>
    <w:rsid w:val="008725E3"/>
    <w:rsid w:val="00872A53"/>
    <w:rsid w:val="00872D11"/>
    <w:rsid w:val="00873317"/>
    <w:rsid w:val="00873E38"/>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48A9"/>
    <w:rsid w:val="008851AC"/>
    <w:rsid w:val="008852CA"/>
    <w:rsid w:val="00885401"/>
    <w:rsid w:val="008854F1"/>
    <w:rsid w:val="0088561A"/>
    <w:rsid w:val="00885CA6"/>
    <w:rsid w:val="00885CDC"/>
    <w:rsid w:val="00885ED1"/>
    <w:rsid w:val="00885FC7"/>
    <w:rsid w:val="00886073"/>
    <w:rsid w:val="00886104"/>
    <w:rsid w:val="00886225"/>
    <w:rsid w:val="00886471"/>
    <w:rsid w:val="008866EA"/>
    <w:rsid w:val="008872C6"/>
    <w:rsid w:val="0088743C"/>
    <w:rsid w:val="00887A8E"/>
    <w:rsid w:val="00890139"/>
    <w:rsid w:val="00890905"/>
    <w:rsid w:val="0089095C"/>
    <w:rsid w:val="00890A1F"/>
    <w:rsid w:val="00890EC1"/>
    <w:rsid w:val="00891169"/>
    <w:rsid w:val="0089123F"/>
    <w:rsid w:val="0089153B"/>
    <w:rsid w:val="008919B3"/>
    <w:rsid w:val="00891B1C"/>
    <w:rsid w:val="00891B7D"/>
    <w:rsid w:val="00891D2C"/>
    <w:rsid w:val="00892563"/>
    <w:rsid w:val="008933E9"/>
    <w:rsid w:val="00893500"/>
    <w:rsid w:val="00894378"/>
    <w:rsid w:val="008944ED"/>
    <w:rsid w:val="008945CF"/>
    <w:rsid w:val="00894852"/>
    <w:rsid w:val="00894D1F"/>
    <w:rsid w:val="00894EBE"/>
    <w:rsid w:val="00894FCA"/>
    <w:rsid w:val="008958E1"/>
    <w:rsid w:val="00895B0A"/>
    <w:rsid w:val="00895B9A"/>
    <w:rsid w:val="00895C7F"/>
    <w:rsid w:val="00896829"/>
    <w:rsid w:val="00896BE7"/>
    <w:rsid w:val="00896F63"/>
    <w:rsid w:val="0089704B"/>
    <w:rsid w:val="008978F8"/>
    <w:rsid w:val="0089799C"/>
    <w:rsid w:val="00897F57"/>
    <w:rsid w:val="008A009C"/>
    <w:rsid w:val="008A01D6"/>
    <w:rsid w:val="008A01D7"/>
    <w:rsid w:val="008A0227"/>
    <w:rsid w:val="008A03BE"/>
    <w:rsid w:val="008A08E1"/>
    <w:rsid w:val="008A0E24"/>
    <w:rsid w:val="008A1C9E"/>
    <w:rsid w:val="008A1D12"/>
    <w:rsid w:val="008A1FA0"/>
    <w:rsid w:val="008A2795"/>
    <w:rsid w:val="008A2916"/>
    <w:rsid w:val="008A2C47"/>
    <w:rsid w:val="008A2FF3"/>
    <w:rsid w:val="008A32CC"/>
    <w:rsid w:val="008A3451"/>
    <w:rsid w:val="008A3A2C"/>
    <w:rsid w:val="008A3ADB"/>
    <w:rsid w:val="008A3CE0"/>
    <w:rsid w:val="008A3E53"/>
    <w:rsid w:val="008A3FFB"/>
    <w:rsid w:val="008A47B9"/>
    <w:rsid w:val="008A4D32"/>
    <w:rsid w:val="008A4FA3"/>
    <w:rsid w:val="008A5AEC"/>
    <w:rsid w:val="008A5B47"/>
    <w:rsid w:val="008A6594"/>
    <w:rsid w:val="008A6707"/>
    <w:rsid w:val="008A6CC1"/>
    <w:rsid w:val="008A6E88"/>
    <w:rsid w:val="008A75A1"/>
    <w:rsid w:val="008A780D"/>
    <w:rsid w:val="008A787D"/>
    <w:rsid w:val="008A7A80"/>
    <w:rsid w:val="008A7BF5"/>
    <w:rsid w:val="008A7D45"/>
    <w:rsid w:val="008B06B1"/>
    <w:rsid w:val="008B08AC"/>
    <w:rsid w:val="008B0A12"/>
    <w:rsid w:val="008B0C06"/>
    <w:rsid w:val="008B1397"/>
    <w:rsid w:val="008B1C31"/>
    <w:rsid w:val="008B253D"/>
    <w:rsid w:val="008B28F8"/>
    <w:rsid w:val="008B2DAB"/>
    <w:rsid w:val="008B2E82"/>
    <w:rsid w:val="008B3055"/>
    <w:rsid w:val="008B30FC"/>
    <w:rsid w:val="008B323F"/>
    <w:rsid w:val="008B3EF1"/>
    <w:rsid w:val="008B420A"/>
    <w:rsid w:val="008B42B9"/>
    <w:rsid w:val="008B4499"/>
    <w:rsid w:val="008B4BA7"/>
    <w:rsid w:val="008B526C"/>
    <w:rsid w:val="008B533A"/>
    <w:rsid w:val="008B53CD"/>
    <w:rsid w:val="008B58E3"/>
    <w:rsid w:val="008B59FF"/>
    <w:rsid w:val="008B604D"/>
    <w:rsid w:val="008B621F"/>
    <w:rsid w:val="008B63C2"/>
    <w:rsid w:val="008B640A"/>
    <w:rsid w:val="008B6D47"/>
    <w:rsid w:val="008B71F9"/>
    <w:rsid w:val="008B74EB"/>
    <w:rsid w:val="008B7576"/>
    <w:rsid w:val="008B7654"/>
    <w:rsid w:val="008B7787"/>
    <w:rsid w:val="008B7DF4"/>
    <w:rsid w:val="008B7F84"/>
    <w:rsid w:val="008B7FDF"/>
    <w:rsid w:val="008C0086"/>
    <w:rsid w:val="008C05DF"/>
    <w:rsid w:val="008C0ACC"/>
    <w:rsid w:val="008C0C9C"/>
    <w:rsid w:val="008C0E7B"/>
    <w:rsid w:val="008C1487"/>
    <w:rsid w:val="008C1510"/>
    <w:rsid w:val="008C193E"/>
    <w:rsid w:val="008C1AEE"/>
    <w:rsid w:val="008C1D06"/>
    <w:rsid w:val="008C21E0"/>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4A7"/>
    <w:rsid w:val="008C6B03"/>
    <w:rsid w:val="008C70A8"/>
    <w:rsid w:val="008C7441"/>
    <w:rsid w:val="008D0563"/>
    <w:rsid w:val="008D0894"/>
    <w:rsid w:val="008D0DAF"/>
    <w:rsid w:val="008D1D0A"/>
    <w:rsid w:val="008D1E03"/>
    <w:rsid w:val="008D1F62"/>
    <w:rsid w:val="008D2215"/>
    <w:rsid w:val="008D22D9"/>
    <w:rsid w:val="008D2B76"/>
    <w:rsid w:val="008D3EE3"/>
    <w:rsid w:val="008D4814"/>
    <w:rsid w:val="008D48E9"/>
    <w:rsid w:val="008D4A84"/>
    <w:rsid w:val="008D54B5"/>
    <w:rsid w:val="008D55D1"/>
    <w:rsid w:val="008D56C7"/>
    <w:rsid w:val="008D5857"/>
    <w:rsid w:val="008D6702"/>
    <w:rsid w:val="008D6E66"/>
    <w:rsid w:val="008D7693"/>
    <w:rsid w:val="008D7791"/>
    <w:rsid w:val="008D7D88"/>
    <w:rsid w:val="008E040A"/>
    <w:rsid w:val="008E0B04"/>
    <w:rsid w:val="008E0B29"/>
    <w:rsid w:val="008E0E3A"/>
    <w:rsid w:val="008E0F1E"/>
    <w:rsid w:val="008E190C"/>
    <w:rsid w:val="008E207C"/>
    <w:rsid w:val="008E24E9"/>
    <w:rsid w:val="008E265E"/>
    <w:rsid w:val="008E29F1"/>
    <w:rsid w:val="008E3017"/>
    <w:rsid w:val="008E3732"/>
    <w:rsid w:val="008E3C9B"/>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193B"/>
    <w:rsid w:val="008F1EE6"/>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502"/>
    <w:rsid w:val="008F7D3C"/>
    <w:rsid w:val="008F7D78"/>
    <w:rsid w:val="009001A0"/>
    <w:rsid w:val="009002B1"/>
    <w:rsid w:val="00900846"/>
    <w:rsid w:val="009008DC"/>
    <w:rsid w:val="00900C0A"/>
    <w:rsid w:val="00900DDE"/>
    <w:rsid w:val="009016E2"/>
    <w:rsid w:val="009019C7"/>
    <w:rsid w:val="00901C02"/>
    <w:rsid w:val="00901F0E"/>
    <w:rsid w:val="00901F38"/>
    <w:rsid w:val="009027C5"/>
    <w:rsid w:val="009033DE"/>
    <w:rsid w:val="00903469"/>
    <w:rsid w:val="009035A6"/>
    <w:rsid w:val="009035BB"/>
    <w:rsid w:val="00903DC5"/>
    <w:rsid w:val="00904668"/>
    <w:rsid w:val="009053E9"/>
    <w:rsid w:val="009055A3"/>
    <w:rsid w:val="0090574D"/>
    <w:rsid w:val="0090585F"/>
    <w:rsid w:val="00905E11"/>
    <w:rsid w:val="00906116"/>
    <w:rsid w:val="00906822"/>
    <w:rsid w:val="00906884"/>
    <w:rsid w:val="009068A6"/>
    <w:rsid w:val="00906B4A"/>
    <w:rsid w:val="00906D23"/>
    <w:rsid w:val="0090716E"/>
    <w:rsid w:val="00907183"/>
    <w:rsid w:val="00907414"/>
    <w:rsid w:val="00907668"/>
    <w:rsid w:val="009076D3"/>
    <w:rsid w:val="00907850"/>
    <w:rsid w:val="009078D2"/>
    <w:rsid w:val="00910255"/>
    <w:rsid w:val="009102FB"/>
    <w:rsid w:val="009106FF"/>
    <w:rsid w:val="00910802"/>
    <w:rsid w:val="00910A18"/>
    <w:rsid w:val="0091164B"/>
    <w:rsid w:val="0091187A"/>
    <w:rsid w:val="009118C9"/>
    <w:rsid w:val="009120DA"/>
    <w:rsid w:val="00912143"/>
    <w:rsid w:val="00913244"/>
    <w:rsid w:val="009134F6"/>
    <w:rsid w:val="00913657"/>
    <w:rsid w:val="0091371F"/>
    <w:rsid w:val="009139FD"/>
    <w:rsid w:val="00914612"/>
    <w:rsid w:val="00914728"/>
    <w:rsid w:val="00914780"/>
    <w:rsid w:val="00914FEE"/>
    <w:rsid w:val="0091503A"/>
    <w:rsid w:val="0091518E"/>
    <w:rsid w:val="0091534D"/>
    <w:rsid w:val="00915567"/>
    <w:rsid w:val="00915757"/>
    <w:rsid w:val="009163E7"/>
    <w:rsid w:val="009165B3"/>
    <w:rsid w:val="00916794"/>
    <w:rsid w:val="00916BDC"/>
    <w:rsid w:val="00916D04"/>
    <w:rsid w:val="00917321"/>
    <w:rsid w:val="00917E31"/>
    <w:rsid w:val="0092025A"/>
    <w:rsid w:val="00920738"/>
    <w:rsid w:val="00920C26"/>
    <w:rsid w:val="009211BF"/>
    <w:rsid w:val="009211C9"/>
    <w:rsid w:val="00921588"/>
    <w:rsid w:val="00921901"/>
    <w:rsid w:val="00921923"/>
    <w:rsid w:val="00921B80"/>
    <w:rsid w:val="00921BD3"/>
    <w:rsid w:val="00921DB6"/>
    <w:rsid w:val="00921FE1"/>
    <w:rsid w:val="009222B6"/>
    <w:rsid w:val="00922E9E"/>
    <w:rsid w:val="0092300F"/>
    <w:rsid w:val="009232C9"/>
    <w:rsid w:val="00923602"/>
    <w:rsid w:val="00923C9F"/>
    <w:rsid w:val="00924030"/>
    <w:rsid w:val="00924829"/>
    <w:rsid w:val="00924C36"/>
    <w:rsid w:val="00924F0E"/>
    <w:rsid w:val="0092500B"/>
    <w:rsid w:val="0092530D"/>
    <w:rsid w:val="00925463"/>
    <w:rsid w:val="009254DE"/>
    <w:rsid w:val="009256AD"/>
    <w:rsid w:val="0092596C"/>
    <w:rsid w:val="00925B39"/>
    <w:rsid w:val="00925E96"/>
    <w:rsid w:val="0092604A"/>
    <w:rsid w:val="00926598"/>
    <w:rsid w:val="00927741"/>
    <w:rsid w:val="00927F5A"/>
    <w:rsid w:val="00930094"/>
    <w:rsid w:val="0093040E"/>
    <w:rsid w:val="009305DF"/>
    <w:rsid w:val="009313F5"/>
    <w:rsid w:val="0093191F"/>
    <w:rsid w:val="00931C17"/>
    <w:rsid w:val="00932448"/>
    <w:rsid w:val="00932472"/>
    <w:rsid w:val="0093289A"/>
    <w:rsid w:val="0093293B"/>
    <w:rsid w:val="00932D37"/>
    <w:rsid w:val="0093322D"/>
    <w:rsid w:val="0093358F"/>
    <w:rsid w:val="00933935"/>
    <w:rsid w:val="00933A46"/>
    <w:rsid w:val="0093467A"/>
    <w:rsid w:val="00934CEE"/>
    <w:rsid w:val="00934EE2"/>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1277"/>
    <w:rsid w:val="0094229F"/>
    <w:rsid w:val="009425BE"/>
    <w:rsid w:val="009425E0"/>
    <w:rsid w:val="00942A32"/>
    <w:rsid w:val="009431A9"/>
    <w:rsid w:val="00943366"/>
    <w:rsid w:val="00943445"/>
    <w:rsid w:val="00944061"/>
    <w:rsid w:val="0094438E"/>
    <w:rsid w:val="009447E4"/>
    <w:rsid w:val="00944B1C"/>
    <w:rsid w:val="00944CF6"/>
    <w:rsid w:val="00945313"/>
    <w:rsid w:val="009453ED"/>
    <w:rsid w:val="00945618"/>
    <w:rsid w:val="00945675"/>
    <w:rsid w:val="009457F0"/>
    <w:rsid w:val="00945BF8"/>
    <w:rsid w:val="00945D63"/>
    <w:rsid w:val="00946300"/>
    <w:rsid w:val="00946595"/>
    <w:rsid w:val="009465BF"/>
    <w:rsid w:val="009468A3"/>
    <w:rsid w:val="00946BB6"/>
    <w:rsid w:val="009472D8"/>
    <w:rsid w:val="009475F4"/>
    <w:rsid w:val="00947B0D"/>
    <w:rsid w:val="00947D8B"/>
    <w:rsid w:val="00950136"/>
    <w:rsid w:val="009502C5"/>
    <w:rsid w:val="00950371"/>
    <w:rsid w:val="00950968"/>
    <w:rsid w:val="00950C5E"/>
    <w:rsid w:val="00950CB1"/>
    <w:rsid w:val="00950DAF"/>
    <w:rsid w:val="0095119F"/>
    <w:rsid w:val="00951413"/>
    <w:rsid w:val="009517B6"/>
    <w:rsid w:val="00951FB8"/>
    <w:rsid w:val="009520D0"/>
    <w:rsid w:val="0095211B"/>
    <w:rsid w:val="009526D0"/>
    <w:rsid w:val="0095272C"/>
    <w:rsid w:val="00953062"/>
    <w:rsid w:val="00953301"/>
    <w:rsid w:val="00953803"/>
    <w:rsid w:val="0095388E"/>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00"/>
    <w:rsid w:val="00960D7D"/>
    <w:rsid w:val="00961013"/>
    <w:rsid w:val="009610A2"/>
    <w:rsid w:val="009617AD"/>
    <w:rsid w:val="00961921"/>
    <w:rsid w:val="00961941"/>
    <w:rsid w:val="00961A8F"/>
    <w:rsid w:val="00962313"/>
    <w:rsid w:val="00962409"/>
    <w:rsid w:val="00962C40"/>
    <w:rsid w:val="00962CB2"/>
    <w:rsid w:val="00962D61"/>
    <w:rsid w:val="00963061"/>
    <w:rsid w:val="009630B4"/>
    <w:rsid w:val="00963A72"/>
    <w:rsid w:val="00963C22"/>
    <w:rsid w:val="00963C3E"/>
    <w:rsid w:val="009643DB"/>
    <w:rsid w:val="009645D4"/>
    <w:rsid w:val="00964754"/>
    <w:rsid w:val="00964881"/>
    <w:rsid w:val="00964A82"/>
    <w:rsid w:val="00964B6D"/>
    <w:rsid w:val="00965237"/>
    <w:rsid w:val="009652B8"/>
    <w:rsid w:val="00965668"/>
    <w:rsid w:val="00965885"/>
    <w:rsid w:val="00965B8D"/>
    <w:rsid w:val="00966220"/>
    <w:rsid w:val="00966437"/>
    <w:rsid w:val="00966741"/>
    <w:rsid w:val="009670FC"/>
    <w:rsid w:val="00967AB8"/>
    <w:rsid w:val="00967B5F"/>
    <w:rsid w:val="00967D1C"/>
    <w:rsid w:val="0097054B"/>
    <w:rsid w:val="00970634"/>
    <w:rsid w:val="00970EE4"/>
    <w:rsid w:val="00970F33"/>
    <w:rsid w:val="00971088"/>
    <w:rsid w:val="00971156"/>
    <w:rsid w:val="00971DF5"/>
    <w:rsid w:val="009721B7"/>
    <w:rsid w:val="0097235A"/>
    <w:rsid w:val="0097264D"/>
    <w:rsid w:val="009739F7"/>
    <w:rsid w:val="00974061"/>
    <w:rsid w:val="00974631"/>
    <w:rsid w:val="00974637"/>
    <w:rsid w:val="00974714"/>
    <w:rsid w:val="009749A2"/>
    <w:rsid w:val="0097555E"/>
    <w:rsid w:val="00975590"/>
    <w:rsid w:val="009756CF"/>
    <w:rsid w:val="00975CCD"/>
    <w:rsid w:val="00975F22"/>
    <w:rsid w:val="00976820"/>
    <w:rsid w:val="00976F35"/>
    <w:rsid w:val="0097747B"/>
    <w:rsid w:val="009775AB"/>
    <w:rsid w:val="00977757"/>
    <w:rsid w:val="00977C93"/>
    <w:rsid w:val="0098040B"/>
    <w:rsid w:val="00980628"/>
    <w:rsid w:val="009807E5"/>
    <w:rsid w:val="00980828"/>
    <w:rsid w:val="0098085F"/>
    <w:rsid w:val="00980A6F"/>
    <w:rsid w:val="00980F1C"/>
    <w:rsid w:val="00981284"/>
    <w:rsid w:val="00981460"/>
    <w:rsid w:val="00981626"/>
    <w:rsid w:val="00981967"/>
    <w:rsid w:val="00981E21"/>
    <w:rsid w:val="009821AA"/>
    <w:rsid w:val="00982670"/>
    <w:rsid w:val="009826E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87759"/>
    <w:rsid w:val="009910AB"/>
    <w:rsid w:val="009913FD"/>
    <w:rsid w:val="00991F6D"/>
    <w:rsid w:val="009921C2"/>
    <w:rsid w:val="009926AC"/>
    <w:rsid w:val="00992879"/>
    <w:rsid w:val="00992A7D"/>
    <w:rsid w:val="00992CF4"/>
    <w:rsid w:val="00992FCE"/>
    <w:rsid w:val="0099329B"/>
    <w:rsid w:val="00993340"/>
    <w:rsid w:val="0099342B"/>
    <w:rsid w:val="009934A3"/>
    <w:rsid w:val="009938ED"/>
    <w:rsid w:val="00993915"/>
    <w:rsid w:val="00993BFB"/>
    <w:rsid w:val="0099430B"/>
    <w:rsid w:val="0099489C"/>
    <w:rsid w:val="009948E9"/>
    <w:rsid w:val="00995465"/>
    <w:rsid w:val="009955A8"/>
    <w:rsid w:val="009956F4"/>
    <w:rsid w:val="009957F2"/>
    <w:rsid w:val="00995B1F"/>
    <w:rsid w:val="00995BEF"/>
    <w:rsid w:val="009961CF"/>
    <w:rsid w:val="00996909"/>
    <w:rsid w:val="00996C87"/>
    <w:rsid w:val="00996D54"/>
    <w:rsid w:val="0099731A"/>
    <w:rsid w:val="009973DE"/>
    <w:rsid w:val="00997649"/>
    <w:rsid w:val="00997AAB"/>
    <w:rsid w:val="00997EAB"/>
    <w:rsid w:val="009A0707"/>
    <w:rsid w:val="009A0970"/>
    <w:rsid w:val="009A0C3A"/>
    <w:rsid w:val="009A0DB6"/>
    <w:rsid w:val="009A0FB9"/>
    <w:rsid w:val="009A12E3"/>
    <w:rsid w:val="009A17F7"/>
    <w:rsid w:val="009A18A3"/>
    <w:rsid w:val="009A1C1C"/>
    <w:rsid w:val="009A2AC6"/>
    <w:rsid w:val="009A2C9C"/>
    <w:rsid w:val="009A30C2"/>
    <w:rsid w:val="009A3250"/>
    <w:rsid w:val="009A3EE7"/>
    <w:rsid w:val="009A4043"/>
    <w:rsid w:val="009A4633"/>
    <w:rsid w:val="009A4AC2"/>
    <w:rsid w:val="009A4EA7"/>
    <w:rsid w:val="009A5148"/>
    <w:rsid w:val="009A5581"/>
    <w:rsid w:val="009A6114"/>
    <w:rsid w:val="009A68F1"/>
    <w:rsid w:val="009A69F8"/>
    <w:rsid w:val="009A6E93"/>
    <w:rsid w:val="009A70E8"/>
    <w:rsid w:val="009A74ED"/>
    <w:rsid w:val="009A75A2"/>
    <w:rsid w:val="009A7A25"/>
    <w:rsid w:val="009A7F4C"/>
    <w:rsid w:val="009B02CC"/>
    <w:rsid w:val="009B07B5"/>
    <w:rsid w:val="009B0B58"/>
    <w:rsid w:val="009B0BEB"/>
    <w:rsid w:val="009B0DF3"/>
    <w:rsid w:val="009B108C"/>
    <w:rsid w:val="009B1406"/>
    <w:rsid w:val="009B149E"/>
    <w:rsid w:val="009B14CA"/>
    <w:rsid w:val="009B1B75"/>
    <w:rsid w:val="009B29B0"/>
    <w:rsid w:val="009B2EA6"/>
    <w:rsid w:val="009B3114"/>
    <w:rsid w:val="009B3158"/>
    <w:rsid w:val="009B31E9"/>
    <w:rsid w:val="009B33D1"/>
    <w:rsid w:val="009B343C"/>
    <w:rsid w:val="009B37CB"/>
    <w:rsid w:val="009B39D1"/>
    <w:rsid w:val="009B3B7E"/>
    <w:rsid w:val="009B3BDC"/>
    <w:rsid w:val="009B3DD6"/>
    <w:rsid w:val="009B3F9E"/>
    <w:rsid w:val="009B4385"/>
    <w:rsid w:val="009B484C"/>
    <w:rsid w:val="009B4B38"/>
    <w:rsid w:val="009B4E26"/>
    <w:rsid w:val="009B5434"/>
    <w:rsid w:val="009B59C8"/>
    <w:rsid w:val="009B5D09"/>
    <w:rsid w:val="009B75A3"/>
    <w:rsid w:val="009B765F"/>
    <w:rsid w:val="009B7DBA"/>
    <w:rsid w:val="009C0027"/>
    <w:rsid w:val="009C06E4"/>
    <w:rsid w:val="009C07E5"/>
    <w:rsid w:val="009C0983"/>
    <w:rsid w:val="009C0AEC"/>
    <w:rsid w:val="009C1485"/>
    <w:rsid w:val="009C1504"/>
    <w:rsid w:val="009C163F"/>
    <w:rsid w:val="009C1928"/>
    <w:rsid w:val="009C1E40"/>
    <w:rsid w:val="009C1E7D"/>
    <w:rsid w:val="009C25C4"/>
    <w:rsid w:val="009C25CA"/>
    <w:rsid w:val="009C263C"/>
    <w:rsid w:val="009C2857"/>
    <w:rsid w:val="009C2C92"/>
    <w:rsid w:val="009C3377"/>
    <w:rsid w:val="009C43E4"/>
    <w:rsid w:val="009C47F1"/>
    <w:rsid w:val="009C5D8E"/>
    <w:rsid w:val="009C6594"/>
    <w:rsid w:val="009C67D9"/>
    <w:rsid w:val="009C6A6B"/>
    <w:rsid w:val="009C77A2"/>
    <w:rsid w:val="009C78A6"/>
    <w:rsid w:val="009C7918"/>
    <w:rsid w:val="009C7A33"/>
    <w:rsid w:val="009C7AF8"/>
    <w:rsid w:val="009C7DF7"/>
    <w:rsid w:val="009D04A3"/>
    <w:rsid w:val="009D0C26"/>
    <w:rsid w:val="009D1739"/>
    <w:rsid w:val="009D18F6"/>
    <w:rsid w:val="009D1D54"/>
    <w:rsid w:val="009D3948"/>
    <w:rsid w:val="009D3BDF"/>
    <w:rsid w:val="009D3E11"/>
    <w:rsid w:val="009D4405"/>
    <w:rsid w:val="009D45A7"/>
    <w:rsid w:val="009D4917"/>
    <w:rsid w:val="009D4A0F"/>
    <w:rsid w:val="009D4D07"/>
    <w:rsid w:val="009D4E90"/>
    <w:rsid w:val="009D4F8B"/>
    <w:rsid w:val="009D569A"/>
    <w:rsid w:val="009D5737"/>
    <w:rsid w:val="009D5825"/>
    <w:rsid w:val="009D5D81"/>
    <w:rsid w:val="009D5E17"/>
    <w:rsid w:val="009D732C"/>
    <w:rsid w:val="009D7416"/>
    <w:rsid w:val="009D76C9"/>
    <w:rsid w:val="009D7A23"/>
    <w:rsid w:val="009D7F32"/>
    <w:rsid w:val="009E0359"/>
    <w:rsid w:val="009E05B4"/>
    <w:rsid w:val="009E06CE"/>
    <w:rsid w:val="009E07B7"/>
    <w:rsid w:val="009E0C38"/>
    <w:rsid w:val="009E151C"/>
    <w:rsid w:val="009E1645"/>
    <w:rsid w:val="009E1CB1"/>
    <w:rsid w:val="009E2518"/>
    <w:rsid w:val="009E2744"/>
    <w:rsid w:val="009E293D"/>
    <w:rsid w:val="009E297D"/>
    <w:rsid w:val="009E2E83"/>
    <w:rsid w:val="009E39DB"/>
    <w:rsid w:val="009E400E"/>
    <w:rsid w:val="009E435B"/>
    <w:rsid w:val="009E43A9"/>
    <w:rsid w:val="009E46A6"/>
    <w:rsid w:val="009E47BD"/>
    <w:rsid w:val="009E4A4E"/>
    <w:rsid w:val="009E4E0B"/>
    <w:rsid w:val="009E4E16"/>
    <w:rsid w:val="009E529B"/>
    <w:rsid w:val="009E55A9"/>
    <w:rsid w:val="009E55BF"/>
    <w:rsid w:val="009E5967"/>
    <w:rsid w:val="009E5AC3"/>
    <w:rsid w:val="009E63C3"/>
    <w:rsid w:val="009E65B1"/>
    <w:rsid w:val="009E6C40"/>
    <w:rsid w:val="009E6FA9"/>
    <w:rsid w:val="009E742B"/>
    <w:rsid w:val="009E7D57"/>
    <w:rsid w:val="009E7DFA"/>
    <w:rsid w:val="009F020F"/>
    <w:rsid w:val="009F039F"/>
    <w:rsid w:val="009F0C6C"/>
    <w:rsid w:val="009F103C"/>
    <w:rsid w:val="009F118E"/>
    <w:rsid w:val="009F14DF"/>
    <w:rsid w:val="009F16BC"/>
    <w:rsid w:val="009F182B"/>
    <w:rsid w:val="009F1C83"/>
    <w:rsid w:val="009F1FD1"/>
    <w:rsid w:val="009F2118"/>
    <w:rsid w:val="009F21A9"/>
    <w:rsid w:val="009F27F5"/>
    <w:rsid w:val="009F28F7"/>
    <w:rsid w:val="009F2B1D"/>
    <w:rsid w:val="009F30DA"/>
    <w:rsid w:val="009F43EB"/>
    <w:rsid w:val="009F4501"/>
    <w:rsid w:val="009F49E5"/>
    <w:rsid w:val="009F4B13"/>
    <w:rsid w:val="009F4D8A"/>
    <w:rsid w:val="009F4DF9"/>
    <w:rsid w:val="009F4E57"/>
    <w:rsid w:val="009F50DA"/>
    <w:rsid w:val="009F5480"/>
    <w:rsid w:val="009F5660"/>
    <w:rsid w:val="009F5DB5"/>
    <w:rsid w:val="009F5E3D"/>
    <w:rsid w:val="009F636B"/>
    <w:rsid w:val="009F674D"/>
    <w:rsid w:val="009F6886"/>
    <w:rsid w:val="009F6AB5"/>
    <w:rsid w:val="009F6C57"/>
    <w:rsid w:val="009F6C8D"/>
    <w:rsid w:val="009F72DF"/>
    <w:rsid w:val="00A00396"/>
    <w:rsid w:val="00A008D2"/>
    <w:rsid w:val="00A00E84"/>
    <w:rsid w:val="00A00E9B"/>
    <w:rsid w:val="00A011A7"/>
    <w:rsid w:val="00A01725"/>
    <w:rsid w:val="00A0187F"/>
    <w:rsid w:val="00A01DEA"/>
    <w:rsid w:val="00A026C7"/>
    <w:rsid w:val="00A02833"/>
    <w:rsid w:val="00A02E1C"/>
    <w:rsid w:val="00A0436F"/>
    <w:rsid w:val="00A04492"/>
    <w:rsid w:val="00A045AC"/>
    <w:rsid w:val="00A04A90"/>
    <w:rsid w:val="00A06BDF"/>
    <w:rsid w:val="00A06C2B"/>
    <w:rsid w:val="00A06C2E"/>
    <w:rsid w:val="00A06EFA"/>
    <w:rsid w:val="00A07184"/>
    <w:rsid w:val="00A102F1"/>
    <w:rsid w:val="00A105CB"/>
    <w:rsid w:val="00A10BA3"/>
    <w:rsid w:val="00A10F13"/>
    <w:rsid w:val="00A120D3"/>
    <w:rsid w:val="00A12107"/>
    <w:rsid w:val="00A13187"/>
    <w:rsid w:val="00A137B8"/>
    <w:rsid w:val="00A13C55"/>
    <w:rsid w:val="00A13F5A"/>
    <w:rsid w:val="00A14596"/>
    <w:rsid w:val="00A1467D"/>
    <w:rsid w:val="00A146BD"/>
    <w:rsid w:val="00A14BFF"/>
    <w:rsid w:val="00A14CC4"/>
    <w:rsid w:val="00A14FBE"/>
    <w:rsid w:val="00A15390"/>
    <w:rsid w:val="00A1592F"/>
    <w:rsid w:val="00A161DA"/>
    <w:rsid w:val="00A16CA1"/>
    <w:rsid w:val="00A170F1"/>
    <w:rsid w:val="00A1711B"/>
    <w:rsid w:val="00A1713E"/>
    <w:rsid w:val="00A171BF"/>
    <w:rsid w:val="00A17230"/>
    <w:rsid w:val="00A17349"/>
    <w:rsid w:val="00A1779E"/>
    <w:rsid w:val="00A203FC"/>
    <w:rsid w:val="00A208FE"/>
    <w:rsid w:val="00A20F38"/>
    <w:rsid w:val="00A2135E"/>
    <w:rsid w:val="00A219FC"/>
    <w:rsid w:val="00A21E86"/>
    <w:rsid w:val="00A226F7"/>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27B56"/>
    <w:rsid w:val="00A27E58"/>
    <w:rsid w:val="00A30498"/>
    <w:rsid w:val="00A30962"/>
    <w:rsid w:val="00A30DA0"/>
    <w:rsid w:val="00A312AA"/>
    <w:rsid w:val="00A315C3"/>
    <w:rsid w:val="00A31965"/>
    <w:rsid w:val="00A31CD2"/>
    <w:rsid w:val="00A31E47"/>
    <w:rsid w:val="00A31E49"/>
    <w:rsid w:val="00A32066"/>
    <w:rsid w:val="00A3232C"/>
    <w:rsid w:val="00A33B7D"/>
    <w:rsid w:val="00A343A1"/>
    <w:rsid w:val="00A34488"/>
    <w:rsid w:val="00A34539"/>
    <w:rsid w:val="00A34AD5"/>
    <w:rsid w:val="00A34C4A"/>
    <w:rsid w:val="00A350C0"/>
    <w:rsid w:val="00A3648A"/>
    <w:rsid w:val="00A3670E"/>
    <w:rsid w:val="00A36C60"/>
    <w:rsid w:val="00A36ED0"/>
    <w:rsid w:val="00A37053"/>
    <w:rsid w:val="00A370F0"/>
    <w:rsid w:val="00A37720"/>
    <w:rsid w:val="00A37966"/>
    <w:rsid w:val="00A37CBD"/>
    <w:rsid w:val="00A401DF"/>
    <w:rsid w:val="00A4038D"/>
    <w:rsid w:val="00A40FBD"/>
    <w:rsid w:val="00A41570"/>
    <w:rsid w:val="00A41751"/>
    <w:rsid w:val="00A41981"/>
    <w:rsid w:val="00A419DF"/>
    <w:rsid w:val="00A41A6E"/>
    <w:rsid w:val="00A41DA4"/>
    <w:rsid w:val="00A41F1D"/>
    <w:rsid w:val="00A4217E"/>
    <w:rsid w:val="00A422D6"/>
    <w:rsid w:val="00A42383"/>
    <w:rsid w:val="00A424E4"/>
    <w:rsid w:val="00A424F6"/>
    <w:rsid w:val="00A42C71"/>
    <w:rsid w:val="00A42F01"/>
    <w:rsid w:val="00A439FE"/>
    <w:rsid w:val="00A43FC3"/>
    <w:rsid w:val="00A44830"/>
    <w:rsid w:val="00A44A69"/>
    <w:rsid w:val="00A44D03"/>
    <w:rsid w:val="00A44E6F"/>
    <w:rsid w:val="00A44E94"/>
    <w:rsid w:val="00A45EBB"/>
    <w:rsid w:val="00A46179"/>
    <w:rsid w:val="00A46BB6"/>
    <w:rsid w:val="00A46D0A"/>
    <w:rsid w:val="00A47197"/>
    <w:rsid w:val="00A474FC"/>
    <w:rsid w:val="00A476B9"/>
    <w:rsid w:val="00A478F0"/>
    <w:rsid w:val="00A47980"/>
    <w:rsid w:val="00A47982"/>
    <w:rsid w:val="00A47A76"/>
    <w:rsid w:val="00A47B50"/>
    <w:rsid w:val="00A47B64"/>
    <w:rsid w:val="00A47E12"/>
    <w:rsid w:val="00A47F90"/>
    <w:rsid w:val="00A506EB"/>
    <w:rsid w:val="00A50E2F"/>
    <w:rsid w:val="00A512C6"/>
    <w:rsid w:val="00A51592"/>
    <w:rsid w:val="00A516B2"/>
    <w:rsid w:val="00A51D41"/>
    <w:rsid w:val="00A51F48"/>
    <w:rsid w:val="00A52855"/>
    <w:rsid w:val="00A5335E"/>
    <w:rsid w:val="00A53370"/>
    <w:rsid w:val="00A53412"/>
    <w:rsid w:val="00A5377F"/>
    <w:rsid w:val="00A538FF"/>
    <w:rsid w:val="00A55290"/>
    <w:rsid w:val="00A55422"/>
    <w:rsid w:val="00A565D2"/>
    <w:rsid w:val="00A5696A"/>
    <w:rsid w:val="00A569DD"/>
    <w:rsid w:val="00A56B02"/>
    <w:rsid w:val="00A56DE9"/>
    <w:rsid w:val="00A56E92"/>
    <w:rsid w:val="00A5705A"/>
    <w:rsid w:val="00A57069"/>
    <w:rsid w:val="00A571C2"/>
    <w:rsid w:val="00A5738F"/>
    <w:rsid w:val="00A574D8"/>
    <w:rsid w:val="00A57712"/>
    <w:rsid w:val="00A57800"/>
    <w:rsid w:val="00A5791F"/>
    <w:rsid w:val="00A57B01"/>
    <w:rsid w:val="00A60660"/>
    <w:rsid w:val="00A60665"/>
    <w:rsid w:val="00A608F2"/>
    <w:rsid w:val="00A60BBE"/>
    <w:rsid w:val="00A6123C"/>
    <w:rsid w:val="00A61586"/>
    <w:rsid w:val="00A6170C"/>
    <w:rsid w:val="00A6188B"/>
    <w:rsid w:val="00A61C2A"/>
    <w:rsid w:val="00A61E09"/>
    <w:rsid w:val="00A62AA6"/>
    <w:rsid w:val="00A62C96"/>
    <w:rsid w:val="00A62F23"/>
    <w:rsid w:val="00A631EA"/>
    <w:rsid w:val="00A6369F"/>
    <w:rsid w:val="00A642F0"/>
    <w:rsid w:val="00A64507"/>
    <w:rsid w:val="00A64762"/>
    <w:rsid w:val="00A64A01"/>
    <w:rsid w:val="00A64D3D"/>
    <w:rsid w:val="00A64ED8"/>
    <w:rsid w:val="00A6548C"/>
    <w:rsid w:val="00A654E8"/>
    <w:rsid w:val="00A654F4"/>
    <w:rsid w:val="00A655FB"/>
    <w:rsid w:val="00A65798"/>
    <w:rsid w:val="00A65C26"/>
    <w:rsid w:val="00A65E64"/>
    <w:rsid w:val="00A65F3A"/>
    <w:rsid w:val="00A66007"/>
    <w:rsid w:val="00A66635"/>
    <w:rsid w:val="00A66A25"/>
    <w:rsid w:val="00A66CC2"/>
    <w:rsid w:val="00A66E15"/>
    <w:rsid w:val="00A66FD0"/>
    <w:rsid w:val="00A6790C"/>
    <w:rsid w:val="00A67A95"/>
    <w:rsid w:val="00A67B01"/>
    <w:rsid w:val="00A70070"/>
    <w:rsid w:val="00A700D5"/>
    <w:rsid w:val="00A702DD"/>
    <w:rsid w:val="00A70812"/>
    <w:rsid w:val="00A70A56"/>
    <w:rsid w:val="00A70CC4"/>
    <w:rsid w:val="00A70D57"/>
    <w:rsid w:val="00A70E84"/>
    <w:rsid w:val="00A71331"/>
    <w:rsid w:val="00A71FEF"/>
    <w:rsid w:val="00A72164"/>
    <w:rsid w:val="00A721DC"/>
    <w:rsid w:val="00A72256"/>
    <w:rsid w:val="00A722C9"/>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3B1"/>
    <w:rsid w:val="00A76623"/>
    <w:rsid w:val="00A76688"/>
    <w:rsid w:val="00A76A2A"/>
    <w:rsid w:val="00A76B00"/>
    <w:rsid w:val="00A77370"/>
    <w:rsid w:val="00A77656"/>
    <w:rsid w:val="00A77697"/>
    <w:rsid w:val="00A77A6B"/>
    <w:rsid w:val="00A8000A"/>
    <w:rsid w:val="00A80E5B"/>
    <w:rsid w:val="00A8150D"/>
    <w:rsid w:val="00A81719"/>
    <w:rsid w:val="00A81BD5"/>
    <w:rsid w:val="00A81F9E"/>
    <w:rsid w:val="00A8201C"/>
    <w:rsid w:val="00A82332"/>
    <w:rsid w:val="00A8247D"/>
    <w:rsid w:val="00A824BE"/>
    <w:rsid w:val="00A82692"/>
    <w:rsid w:val="00A82808"/>
    <w:rsid w:val="00A82A32"/>
    <w:rsid w:val="00A82C51"/>
    <w:rsid w:val="00A83599"/>
    <w:rsid w:val="00A83677"/>
    <w:rsid w:val="00A839A4"/>
    <w:rsid w:val="00A83BC4"/>
    <w:rsid w:val="00A84568"/>
    <w:rsid w:val="00A846E2"/>
    <w:rsid w:val="00A84BE2"/>
    <w:rsid w:val="00A85141"/>
    <w:rsid w:val="00A85229"/>
    <w:rsid w:val="00A85280"/>
    <w:rsid w:val="00A852F6"/>
    <w:rsid w:val="00A858AD"/>
    <w:rsid w:val="00A85A1B"/>
    <w:rsid w:val="00A85D4C"/>
    <w:rsid w:val="00A86372"/>
    <w:rsid w:val="00A8638B"/>
    <w:rsid w:val="00A865B5"/>
    <w:rsid w:val="00A86F80"/>
    <w:rsid w:val="00A871F7"/>
    <w:rsid w:val="00A87941"/>
    <w:rsid w:val="00A87CC3"/>
    <w:rsid w:val="00A87D06"/>
    <w:rsid w:val="00A90362"/>
    <w:rsid w:val="00A906EB"/>
    <w:rsid w:val="00A90DE6"/>
    <w:rsid w:val="00A9125E"/>
    <w:rsid w:val="00A91469"/>
    <w:rsid w:val="00A91B8B"/>
    <w:rsid w:val="00A920D8"/>
    <w:rsid w:val="00A9259D"/>
    <w:rsid w:val="00A93142"/>
    <w:rsid w:val="00A93FB9"/>
    <w:rsid w:val="00A94536"/>
    <w:rsid w:val="00A9666F"/>
    <w:rsid w:val="00A96701"/>
    <w:rsid w:val="00A96793"/>
    <w:rsid w:val="00A96910"/>
    <w:rsid w:val="00A96AF6"/>
    <w:rsid w:val="00A96C20"/>
    <w:rsid w:val="00A96C6D"/>
    <w:rsid w:val="00A97237"/>
    <w:rsid w:val="00A974ED"/>
    <w:rsid w:val="00AA0695"/>
    <w:rsid w:val="00AA06EC"/>
    <w:rsid w:val="00AA0D57"/>
    <w:rsid w:val="00AA0F3F"/>
    <w:rsid w:val="00AA110F"/>
    <w:rsid w:val="00AA136C"/>
    <w:rsid w:val="00AA13B0"/>
    <w:rsid w:val="00AA13D0"/>
    <w:rsid w:val="00AA16BD"/>
    <w:rsid w:val="00AA1991"/>
    <w:rsid w:val="00AA2178"/>
    <w:rsid w:val="00AA25B0"/>
    <w:rsid w:val="00AA2AF5"/>
    <w:rsid w:val="00AA3EF3"/>
    <w:rsid w:val="00AA3F88"/>
    <w:rsid w:val="00AA4312"/>
    <w:rsid w:val="00AA4C41"/>
    <w:rsid w:val="00AA4F78"/>
    <w:rsid w:val="00AA5997"/>
    <w:rsid w:val="00AA6868"/>
    <w:rsid w:val="00AA6998"/>
    <w:rsid w:val="00AA69BE"/>
    <w:rsid w:val="00AA6A3B"/>
    <w:rsid w:val="00AA7140"/>
    <w:rsid w:val="00AA78D4"/>
    <w:rsid w:val="00AA796F"/>
    <w:rsid w:val="00AA7BFC"/>
    <w:rsid w:val="00AA7EC8"/>
    <w:rsid w:val="00AB0AF1"/>
    <w:rsid w:val="00AB0B05"/>
    <w:rsid w:val="00AB0D76"/>
    <w:rsid w:val="00AB1041"/>
    <w:rsid w:val="00AB15CA"/>
    <w:rsid w:val="00AB1671"/>
    <w:rsid w:val="00AB1865"/>
    <w:rsid w:val="00AB1B37"/>
    <w:rsid w:val="00AB1DE1"/>
    <w:rsid w:val="00AB21B4"/>
    <w:rsid w:val="00AB2B7E"/>
    <w:rsid w:val="00AB2CC9"/>
    <w:rsid w:val="00AB2F03"/>
    <w:rsid w:val="00AB329C"/>
    <w:rsid w:val="00AB32FC"/>
    <w:rsid w:val="00AB33A6"/>
    <w:rsid w:val="00AB33C9"/>
    <w:rsid w:val="00AB36A2"/>
    <w:rsid w:val="00AB3819"/>
    <w:rsid w:val="00AB38DC"/>
    <w:rsid w:val="00AB38FA"/>
    <w:rsid w:val="00AB3B8B"/>
    <w:rsid w:val="00AB46BD"/>
    <w:rsid w:val="00AB481A"/>
    <w:rsid w:val="00AB5236"/>
    <w:rsid w:val="00AB55F7"/>
    <w:rsid w:val="00AB58BD"/>
    <w:rsid w:val="00AB5C51"/>
    <w:rsid w:val="00AB5F46"/>
    <w:rsid w:val="00AB5FCA"/>
    <w:rsid w:val="00AB643F"/>
    <w:rsid w:val="00AB65DE"/>
    <w:rsid w:val="00AB6BAC"/>
    <w:rsid w:val="00AB734F"/>
    <w:rsid w:val="00AC037B"/>
    <w:rsid w:val="00AC03BB"/>
    <w:rsid w:val="00AC03E9"/>
    <w:rsid w:val="00AC0F47"/>
    <w:rsid w:val="00AC14A4"/>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79B"/>
    <w:rsid w:val="00AC6A67"/>
    <w:rsid w:val="00AC6F47"/>
    <w:rsid w:val="00AC7097"/>
    <w:rsid w:val="00AC762F"/>
    <w:rsid w:val="00AD0101"/>
    <w:rsid w:val="00AD08C9"/>
    <w:rsid w:val="00AD0C0F"/>
    <w:rsid w:val="00AD0DBB"/>
    <w:rsid w:val="00AD1385"/>
    <w:rsid w:val="00AD1CB3"/>
    <w:rsid w:val="00AD2607"/>
    <w:rsid w:val="00AD27F9"/>
    <w:rsid w:val="00AD2C3C"/>
    <w:rsid w:val="00AD2CEC"/>
    <w:rsid w:val="00AD2ED0"/>
    <w:rsid w:val="00AD3EFF"/>
    <w:rsid w:val="00AD40C1"/>
    <w:rsid w:val="00AD41CE"/>
    <w:rsid w:val="00AD4459"/>
    <w:rsid w:val="00AD4595"/>
    <w:rsid w:val="00AD4993"/>
    <w:rsid w:val="00AD4BB2"/>
    <w:rsid w:val="00AD533E"/>
    <w:rsid w:val="00AD586A"/>
    <w:rsid w:val="00AD5C24"/>
    <w:rsid w:val="00AD60DB"/>
    <w:rsid w:val="00AD61C2"/>
    <w:rsid w:val="00AD6320"/>
    <w:rsid w:val="00AD6970"/>
    <w:rsid w:val="00AD6AB1"/>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A68"/>
    <w:rsid w:val="00AE2C20"/>
    <w:rsid w:val="00AE2E95"/>
    <w:rsid w:val="00AE2FFC"/>
    <w:rsid w:val="00AE3359"/>
    <w:rsid w:val="00AE3C63"/>
    <w:rsid w:val="00AE3D2A"/>
    <w:rsid w:val="00AE3EAF"/>
    <w:rsid w:val="00AE413F"/>
    <w:rsid w:val="00AE42AB"/>
    <w:rsid w:val="00AE472E"/>
    <w:rsid w:val="00AE4875"/>
    <w:rsid w:val="00AE4A6C"/>
    <w:rsid w:val="00AE4B59"/>
    <w:rsid w:val="00AE52FF"/>
    <w:rsid w:val="00AE5929"/>
    <w:rsid w:val="00AE5A2B"/>
    <w:rsid w:val="00AE5AC7"/>
    <w:rsid w:val="00AE5B3A"/>
    <w:rsid w:val="00AE5B49"/>
    <w:rsid w:val="00AE5EFB"/>
    <w:rsid w:val="00AE6294"/>
    <w:rsid w:val="00AE6335"/>
    <w:rsid w:val="00AE668B"/>
    <w:rsid w:val="00AE66BF"/>
    <w:rsid w:val="00AE672F"/>
    <w:rsid w:val="00AE6BCC"/>
    <w:rsid w:val="00AE7078"/>
    <w:rsid w:val="00AE723A"/>
    <w:rsid w:val="00AE76E3"/>
    <w:rsid w:val="00AE7792"/>
    <w:rsid w:val="00AF017F"/>
    <w:rsid w:val="00AF0595"/>
    <w:rsid w:val="00AF06C6"/>
    <w:rsid w:val="00AF0750"/>
    <w:rsid w:val="00AF0809"/>
    <w:rsid w:val="00AF08EF"/>
    <w:rsid w:val="00AF0F72"/>
    <w:rsid w:val="00AF10C6"/>
    <w:rsid w:val="00AF1447"/>
    <w:rsid w:val="00AF1B77"/>
    <w:rsid w:val="00AF1DCA"/>
    <w:rsid w:val="00AF20D2"/>
    <w:rsid w:val="00AF2562"/>
    <w:rsid w:val="00AF27E1"/>
    <w:rsid w:val="00AF2D1E"/>
    <w:rsid w:val="00AF2D49"/>
    <w:rsid w:val="00AF2FDE"/>
    <w:rsid w:val="00AF31BD"/>
    <w:rsid w:val="00AF37AA"/>
    <w:rsid w:val="00AF3C53"/>
    <w:rsid w:val="00AF40EF"/>
    <w:rsid w:val="00AF41E1"/>
    <w:rsid w:val="00AF4236"/>
    <w:rsid w:val="00AF438D"/>
    <w:rsid w:val="00AF46E5"/>
    <w:rsid w:val="00AF46EC"/>
    <w:rsid w:val="00AF47E8"/>
    <w:rsid w:val="00AF48F5"/>
    <w:rsid w:val="00AF5413"/>
    <w:rsid w:val="00AF63EC"/>
    <w:rsid w:val="00AF64F1"/>
    <w:rsid w:val="00AF6523"/>
    <w:rsid w:val="00AF6741"/>
    <w:rsid w:val="00AF68D7"/>
    <w:rsid w:val="00AF6E02"/>
    <w:rsid w:val="00AF7B69"/>
    <w:rsid w:val="00AF7F1E"/>
    <w:rsid w:val="00B000C2"/>
    <w:rsid w:val="00B001F5"/>
    <w:rsid w:val="00B006CC"/>
    <w:rsid w:val="00B01267"/>
    <w:rsid w:val="00B015EE"/>
    <w:rsid w:val="00B016BB"/>
    <w:rsid w:val="00B01DE3"/>
    <w:rsid w:val="00B02B66"/>
    <w:rsid w:val="00B04503"/>
    <w:rsid w:val="00B04527"/>
    <w:rsid w:val="00B04650"/>
    <w:rsid w:val="00B04CE6"/>
    <w:rsid w:val="00B04F3F"/>
    <w:rsid w:val="00B0525A"/>
    <w:rsid w:val="00B05407"/>
    <w:rsid w:val="00B065E6"/>
    <w:rsid w:val="00B06A8F"/>
    <w:rsid w:val="00B06C4D"/>
    <w:rsid w:val="00B07080"/>
    <w:rsid w:val="00B074F7"/>
    <w:rsid w:val="00B07E92"/>
    <w:rsid w:val="00B10C7E"/>
    <w:rsid w:val="00B10DA6"/>
    <w:rsid w:val="00B10E0A"/>
    <w:rsid w:val="00B10F98"/>
    <w:rsid w:val="00B110E4"/>
    <w:rsid w:val="00B11479"/>
    <w:rsid w:val="00B1147B"/>
    <w:rsid w:val="00B115DF"/>
    <w:rsid w:val="00B115EF"/>
    <w:rsid w:val="00B12345"/>
    <w:rsid w:val="00B125C7"/>
    <w:rsid w:val="00B13239"/>
    <w:rsid w:val="00B13775"/>
    <w:rsid w:val="00B13C82"/>
    <w:rsid w:val="00B13E17"/>
    <w:rsid w:val="00B1400B"/>
    <w:rsid w:val="00B14197"/>
    <w:rsid w:val="00B142BB"/>
    <w:rsid w:val="00B1498D"/>
    <w:rsid w:val="00B15BA9"/>
    <w:rsid w:val="00B15BEC"/>
    <w:rsid w:val="00B15CDA"/>
    <w:rsid w:val="00B15E72"/>
    <w:rsid w:val="00B1636C"/>
    <w:rsid w:val="00B174B6"/>
    <w:rsid w:val="00B17F2F"/>
    <w:rsid w:val="00B20993"/>
    <w:rsid w:val="00B209E1"/>
    <w:rsid w:val="00B20C1B"/>
    <w:rsid w:val="00B20D3E"/>
    <w:rsid w:val="00B20F93"/>
    <w:rsid w:val="00B2112E"/>
    <w:rsid w:val="00B21216"/>
    <w:rsid w:val="00B2166F"/>
    <w:rsid w:val="00B21938"/>
    <w:rsid w:val="00B21971"/>
    <w:rsid w:val="00B21ADB"/>
    <w:rsid w:val="00B21E13"/>
    <w:rsid w:val="00B21FD9"/>
    <w:rsid w:val="00B222D8"/>
    <w:rsid w:val="00B227EA"/>
    <w:rsid w:val="00B22835"/>
    <w:rsid w:val="00B22955"/>
    <w:rsid w:val="00B22B49"/>
    <w:rsid w:val="00B22E44"/>
    <w:rsid w:val="00B23250"/>
    <w:rsid w:val="00B235CA"/>
    <w:rsid w:val="00B236B8"/>
    <w:rsid w:val="00B2388E"/>
    <w:rsid w:val="00B24370"/>
    <w:rsid w:val="00B24F19"/>
    <w:rsid w:val="00B250FE"/>
    <w:rsid w:val="00B2551D"/>
    <w:rsid w:val="00B25918"/>
    <w:rsid w:val="00B25949"/>
    <w:rsid w:val="00B25EE4"/>
    <w:rsid w:val="00B271FA"/>
    <w:rsid w:val="00B27509"/>
    <w:rsid w:val="00B27604"/>
    <w:rsid w:val="00B27615"/>
    <w:rsid w:val="00B278A0"/>
    <w:rsid w:val="00B27C1B"/>
    <w:rsid w:val="00B30614"/>
    <w:rsid w:val="00B30E11"/>
    <w:rsid w:val="00B3187E"/>
    <w:rsid w:val="00B318E1"/>
    <w:rsid w:val="00B31E4D"/>
    <w:rsid w:val="00B32158"/>
    <w:rsid w:val="00B32DCE"/>
    <w:rsid w:val="00B33180"/>
    <w:rsid w:val="00B33266"/>
    <w:rsid w:val="00B336F9"/>
    <w:rsid w:val="00B337F0"/>
    <w:rsid w:val="00B33F27"/>
    <w:rsid w:val="00B33F2A"/>
    <w:rsid w:val="00B34915"/>
    <w:rsid w:val="00B34BC0"/>
    <w:rsid w:val="00B35265"/>
    <w:rsid w:val="00B35600"/>
    <w:rsid w:val="00B35925"/>
    <w:rsid w:val="00B35996"/>
    <w:rsid w:val="00B35A91"/>
    <w:rsid w:val="00B361D6"/>
    <w:rsid w:val="00B361DD"/>
    <w:rsid w:val="00B3634C"/>
    <w:rsid w:val="00B3664C"/>
    <w:rsid w:val="00B36974"/>
    <w:rsid w:val="00B37231"/>
    <w:rsid w:val="00B372AE"/>
    <w:rsid w:val="00B37614"/>
    <w:rsid w:val="00B37E9E"/>
    <w:rsid w:val="00B40041"/>
    <w:rsid w:val="00B405CA"/>
    <w:rsid w:val="00B4072E"/>
    <w:rsid w:val="00B407D7"/>
    <w:rsid w:val="00B40F27"/>
    <w:rsid w:val="00B420E7"/>
    <w:rsid w:val="00B423FB"/>
    <w:rsid w:val="00B425E6"/>
    <w:rsid w:val="00B42AC3"/>
    <w:rsid w:val="00B4386D"/>
    <w:rsid w:val="00B43EC6"/>
    <w:rsid w:val="00B44123"/>
    <w:rsid w:val="00B44232"/>
    <w:rsid w:val="00B4459F"/>
    <w:rsid w:val="00B445AE"/>
    <w:rsid w:val="00B44691"/>
    <w:rsid w:val="00B447AA"/>
    <w:rsid w:val="00B44A60"/>
    <w:rsid w:val="00B44B4A"/>
    <w:rsid w:val="00B4508F"/>
    <w:rsid w:val="00B454B2"/>
    <w:rsid w:val="00B45654"/>
    <w:rsid w:val="00B45686"/>
    <w:rsid w:val="00B460F8"/>
    <w:rsid w:val="00B4645C"/>
    <w:rsid w:val="00B4648E"/>
    <w:rsid w:val="00B46586"/>
    <w:rsid w:val="00B46A36"/>
    <w:rsid w:val="00B46A5C"/>
    <w:rsid w:val="00B47179"/>
    <w:rsid w:val="00B472CE"/>
    <w:rsid w:val="00B47496"/>
    <w:rsid w:val="00B47B00"/>
    <w:rsid w:val="00B47EB6"/>
    <w:rsid w:val="00B50228"/>
    <w:rsid w:val="00B509D0"/>
    <w:rsid w:val="00B50A4B"/>
    <w:rsid w:val="00B513D5"/>
    <w:rsid w:val="00B5165C"/>
    <w:rsid w:val="00B517A7"/>
    <w:rsid w:val="00B51E6B"/>
    <w:rsid w:val="00B51FA3"/>
    <w:rsid w:val="00B520FA"/>
    <w:rsid w:val="00B52109"/>
    <w:rsid w:val="00B522CF"/>
    <w:rsid w:val="00B526C7"/>
    <w:rsid w:val="00B52C5C"/>
    <w:rsid w:val="00B53045"/>
    <w:rsid w:val="00B534DD"/>
    <w:rsid w:val="00B53B01"/>
    <w:rsid w:val="00B53CE1"/>
    <w:rsid w:val="00B5411D"/>
    <w:rsid w:val="00B5419D"/>
    <w:rsid w:val="00B5423D"/>
    <w:rsid w:val="00B54340"/>
    <w:rsid w:val="00B54370"/>
    <w:rsid w:val="00B551E1"/>
    <w:rsid w:val="00B5585A"/>
    <w:rsid w:val="00B55A04"/>
    <w:rsid w:val="00B55DB6"/>
    <w:rsid w:val="00B55F5E"/>
    <w:rsid w:val="00B5684C"/>
    <w:rsid w:val="00B56D24"/>
    <w:rsid w:val="00B56DB7"/>
    <w:rsid w:val="00B574C7"/>
    <w:rsid w:val="00B577C5"/>
    <w:rsid w:val="00B60109"/>
    <w:rsid w:val="00B60993"/>
    <w:rsid w:val="00B60BE0"/>
    <w:rsid w:val="00B6113C"/>
    <w:rsid w:val="00B6165A"/>
    <w:rsid w:val="00B61DFD"/>
    <w:rsid w:val="00B6261B"/>
    <w:rsid w:val="00B626E2"/>
    <w:rsid w:val="00B62B87"/>
    <w:rsid w:val="00B62FDE"/>
    <w:rsid w:val="00B6342C"/>
    <w:rsid w:val="00B6368C"/>
    <w:rsid w:val="00B63735"/>
    <w:rsid w:val="00B63A30"/>
    <w:rsid w:val="00B63B7E"/>
    <w:rsid w:val="00B63C8F"/>
    <w:rsid w:val="00B640BF"/>
    <w:rsid w:val="00B642E3"/>
    <w:rsid w:val="00B6497E"/>
    <w:rsid w:val="00B64B30"/>
    <w:rsid w:val="00B64DD7"/>
    <w:rsid w:val="00B64EC1"/>
    <w:rsid w:val="00B64F4C"/>
    <w:rsid w:val="00B654B4"/>
    <w:rsid w:val="00B65DC7"/>
    <w:rsid w:val="00B6660F"/>
    <w:rsid w:val="00B6695F"/>
    <w:rsid w:val="00B66964"/>
    <w:rsid w:val="00B669BB"/>
    <w:rsid w:val="00B66A30"/>
    <w:rsid w:val="00B66F65"/>
    <w:rsid w:val="00B670B7"/>
    <w:rsid w:val="00B67FAB"/>
    <w:rsid w:val="00B67FCB"/>
    <w:rsid w:val="00B70092"/>
    <w:rsid w:val="00B705F9"/>
    <w:rsid w:val="00B70738"/>
    <w:rsid w:val="00B715EA"/>
    <w:rsid w:val="00B7173E"/>
    <w:rsid w:val="00B719D0"/>
    <w:rsid w:val="00B71C13"/>
    <w:rsid w:val="00B72045"/>
    <w:rsid w:val="00B72377"/>
    <w:rsid w:val="00B72382"/>
    <w:rsid w:val="00B724DE"/>
    <w:rsid w:val="00B73107"/>
    <w:rsid w:val="00B73749"/>
    <w:rsid w:val="00B73E2B"/>
    <w:rsid w:val="00B74CBD"/>
    <w:rsid w:val="00B74CD5"/>
    <w:rsid w:val="00B74E29"/>
    <w:rsid w:val="00B75230"/>
    <w:rsid w:val="00B752F0"/>
    <w:rsid w:val="00B757FA"/>
    <w:rsid w:val="00B75BF9"/>
    <w:rsid w:val="00B75D60"/>
    <w:rsid w:val="00B75E4D"/>
    <w:rsid w:val="00B76B5D"/>
    <w:rsid w:val="00B76D98"/>
    <w:rsid w:val="00B76ECB"/>
    <w:rsid w:val="00B77236"/>
    <w:rsid w:val="00B77649"/>
    <w:rsid w:val="00B77857"/>
    <w:rsid w:val="00B778FF"/>
    <w:rsid w:val="00B77B88"/>
    <w:rsid w:val="00B77FE8"/>
    <w:rsid w:val="00B80A47"/>
    <w:rsid w:val="00B80B5B"/>
    <w:rsid w:val="00B80CAE"/>
    <w:rsid w:val="00B80DB6"/>
    <w:rsid w:val="00B8104B"/>
    <w:rsid w:val="00B81359"/>
    <w:rsid w:val="00B81744"/>
    <w:rsid w:val="00B81820"/>
    <w:rsid w:val="00B81C2D"/>
    <w:rsid w:val="00B81D11"/>
    <w:rsid w:val="00B8252B"/>
    <w:rsid w:val="00B82DBB"/>
    <w:rsid w:val="00B830C3"/>
    <w:rsid w:val="00B83625"/>
    <w:rsid w:val="00B83B70"/>
    <w:rsid w:val="00B83E3C"/>
    <w:rsid w:val="00B842BE"/>
    <w:rsid w:val="00B846C7"/>
    <w:rsid w:val="00B84ABD"/>
    <w:rsid w:val="00B85045"/>
    <w:rsid w:val="00B8552A"/>
    <w:rsid w:val="00B855FC"/>
    <w:rsid w:val="00B859D0"/>
    <w:rsid w:val="00B85AC8"/>
    <w:rsid w:val="00B85F2C"/>
    <w:rsid w:val="00B86339"/>
    <w:rsid w:val="00B8679F"/>
    <w:rsid w:val="00B87518"/>
    <w:rsid w:val="00B87837"/>
    <w:rsid w:val="00B87C35"/>
    <w:rsid w:val="00B87F90"/>
    <w:rsid w:val="00B908EC"/>
    <w:rsid w:val="00B90C9E"/>
    <w:rsid w:val="00B90FDF"/>
    <w:rsid w:val="00B91251"/>
    <w:rsid w:val="00B9126F"/>
    <w:rsid w:val="00B913F3"/>
    <w:rsid w:val="00B91777"/>
    <w:rsid w:val="00B91846"/>
    <w:rsid w:val="00B91969"/>
    <w:rsid w:val="00B91C1F"/>
    <w:rsid w:val="00B91F31"/>
    <w:rsid w:val="00B92967"/>
    <w:rsid w:val="00B92BAE"/>
    <w:rsid w:val="00B92C85"/>
    <w:rsid w:val="00B92DA5"/>
    <w:rsid w:val="00B92ECF"/>
    <w:rsid w:val="00B92FA6"/>
    <w:rsid w:val="00B93B4E"/>
    <w:rsid w:val="00B93CDB"/>
    <w:rsid w:val="00B93F2F"/>
    <w:rsid w:val="00B94264"/>
    <w:rsid w:val="00B942E0"/>
    <w:rsid w:val="00B94B3E"/>
    <w:rsid w:val="00B94EAD"/>
    <w:rsid w:val="00B95263"/>
    <w:rsid w:val="00B9584C"/>
    <w:rsid w:val="00B958B5"/>
    <w:rsid w:val="00B958BB"/>
    <w:rsid w:val="00B96E16"/>
    <w:rsid w:val="00B97051"/>
    <w:rsid w:val="00B978B3"/>
    <w:rsid w:val="00BA08BB"/>
    <w:rsid w:val="00BA0906"/>
    <w:rsid w:val="00BA099D"/>
    <w:rsid w:val="00BA0BAA"/>
    <w:rsid w:val="00BA1376"/>
    <w:rsid w:val="00BA14F1"/>
    <w:rsid w:val="00BA183E"/>
    <w:rsid w:val="00BA1C2C"/>
    <w:rsid w:val="00BA1D8C"/>
    <w:rsid w:val="00BA1EA8"/>
    <w:rsid w:val="00BA2014"/>
    <w:rsid w:val="00BA25F5"/>
    <w:rsid w:val="00BA28B8"/>
    <w:rsid w:val="00BA30F8"/>
    <w:rsid w:val="00BA3543"/>
    <w:rsid w:val="00BA3A61"/>
    <w:rsid w:val="00BA4061"/>
    <w:rsid w:val="00BA494B"/>
    <w:rsid w:val="00BA4A5C"/>
    <w:rsid w:val="00BA4AF7"/>
    <w:rsid w:val="00BA562A"/>
    <w:rsid w:val="00BA56B0"/>
    <w:rsid w:val="00BA5762"/>
    <w:rsid w:val="00BA57DB"/>
    <w:rsid w:val="00BA5DEA"/>
    <w:rsid w:val="00BA5E0F"/>
    <w:rsid w:val="00BA61F5"/>
    <w:rsid w:val="00BA64E3"/>
    <w:rsid w:val="00BA68DC"/>
    <w:rsid w:val="00BA6D08"/>
    <w:rsid w:val="00BA7647"/>
    <w:rsid w:val="00BA773F"/>
    <w:rsid w:val="00BA7A34"/>
    <w:rsid w:val="00BA7D65"/>
    <w:rsid w:val="00BA7E09"/>
    <w:rsid w:val="00BA7E49"/>
    <w:rsid w:val="00BB02F2"/>
    <w:rsid w:val="00BB0B3B"/>
    <w:rsid w:val="00BB0CA0"/>
    <w:rsid w:val="00BB0E10"/>
    <w:rsid w:val="00BB12EC"/>
    <w:rsid w:val="00BB1543"/>
    <w:rsid w:val="00BB19E3"/>
    <w:rsid w:val="00BB2054"/>
    <w:rsid w:val="00BB2119"/>
    <w:rsid w:val="00BB2195"/>
    <w:rsid w:val="00BB24E7"/>
    <w:rsid w:val="00BB2B9A"/>
    <w:rsid w:val="00BB2D6F"/>
    <w:rsid w:val="00BB2DC6"/>
    <w:rsid w:val="00BB2F2B"/>
    <w:rsid w:val="00BB3071"/>
    <w:rsid w:val="00BB33B1"/>
    <w:rsid w:val="00BB3459"/>
    <w:rsid w:val="00BB3647"/>
    <w:rsid w:val="00BB3A38"/>
    <w:rsid w:val="00BB3ACD"/>
    <w:rsid w:val="00BB3B4A"/>
    <w:rsid w:val="00BB3BE7"/>
    <w:rsid w:val="00BB49E9"/>
    <w:rsid w:val="00BB5172"/>
    <w:rsid w:val="00BB528E"/>
    <w:rsid w:val="00BB5618"/>
    <w:rsid w:val="00BB56A5"/>
    <w:rsid w:val="00BB5B28"/>
    <w:rsid w:val="00BB5E65"/>
    <w:rsid w:val="00BB609F"/>
    <w:rsid w:val="00BB6B9E"/>
    <w:rsid w:val="00BB6BBE"/>
    <w:rsid w:val="00BB7011"/>
    <w:rsid w:val="00BB7134"/>
    <w:rsid w:val="00BB78E6"/>
    <w:rsid w:val="00BB7976"/>
    <w:rsid w:val="00BB79C8"/>
    <w:rsid w:val="00BC02ED"/>
    <w:rsid w:val="00BC05FA"/>
    <w:rsid w:val="00BC11B4"/>
    <w:rsid w:val="00BC192E"/>
    <w:rsid w:val="00BC1D05"/>
    <w:rsid w:val="00BC20BC"/>
    <w:rsid w:val="00BC2726"/>
    <w:rsid w:val="00BC2A47"/>
    <w:rsid w:val="00BC369F"/>
    <w:rsid w:val="00BC3961"/>
    <w:rsid w:val="00BC3F7B"/>
    <w:rsid w:val="00BC44DB"/>
    <w:rsid w:val="00BC4587"/>
    <w:rsid w:val="00BC4AD8"/>
    <w:rsid w:val="00BC4AE5"/>
    <w:rsid w:val="00BC5173"/>
    <w:rsid w:val="00BC5359"/>
    <w:rsid w:val="00BC549D"/>
    <w:rsid w:val="00BC552A"/>
    <w:rsid w:val="00BC59D1"/>
    <w:rsid w:val="00BC5AB1"/>
    <w:rsid w:val="00BC5E00"/>
    <w:rsid w:val="00BC64CD"/>
    <w:rsid w:val="00BC6D37"/>
    <w:rsid w:val="00BC6F82"/>
    <w:rsid w:val="00BC7423"/>
    <w:rsid w:val="00BC7644"/>
    <w:rsid w:val="00BC772E"/>
    <w:rsid w:val="00BC789F"/>
    <w:rsid w:val="00BC7F67"/>
    <w:rsid w:val="00BD01C7"/>
    <w:rsid w:val="00BD044B"/>
    <w:rsid w:val="00BD08C1"/>
    <w:rsid w:val="00BD0B84"/>
    <w:rsid w:val="00BD120E"/>
    <w:rsid w:val="00BD1FBB"/>
    <w:rsid w:val="00BD1FEF"/>
    <w:rsid w:val="00BD236C"/>
    <w:rsid w:val="00BD2715"/>
    <w:rsid w:val="00BD2908"/>
    <w:rsid w:val="00BD34E1"/>
    <w:rsid w:val="00BD3792"/>
    <w:rsid w:val="00BD37B3"/>
    <w:rsid w:val="00BD39D7"/>
    <w:rsid w:val="00BD4201"/>
    <w:rsid w:val="00BD492E"/>
    <w:rsid w:val="00BD4D90"/>
    <w:rsid w:val="00BD501A"/>
    <w:rsid w:val="00BD660A"/>
    <w:rsid w:val="00BD674C"/>
    <w:rsid w:val="00BD692A"/>
    <w:rsid w:val="00BD6BB2"/>
    <w:rsid w:val="00BD6F93"/>
    <w:rsid w:val="00BD6FFC"/>
    <w:rsid w:val="00BD751F"/>
    <w:rsid w:val="00BD7922"/>
    <w:rsid w:val="00BD7953"/>
    <w:rsid w:val="00BD7AFD"/>
    <w:rsid w:val="00BE01F2"/>
    <w:rsid w:val="00BE086F"/>
    <w:rsid w:val="00BE0CD8"/>
    <w:rsid w:val="00BE0D5A"/>
    <w:rsid w:val="00BE1076"/>
    <w:rsid w:val="00BE12B6"/>
    <w:rsid w:val="00BE19DB"/>
    <w:rsid w:val="00BE1AFA"/>
    <w:rsid w:val="00BE23A7"/>
    <w:rsid w:val="00BE2EAA"/>
    <w:rsid w:val="00BE2ED5"/>
    <w:rsid w:val="00BE3BB0"/>
    <w:rsid w:val="00BE3C85"/>
    <w:rsid w:val="00BE419A"/>
    <w:rsid w:val="00BE4621"/>
    <w:rsid w:val="00BE4C1A"/>
    <w:rsid w:val="00BE4CB5"/>
    <w:rsid w:val="00BE4D4F"/>
    <w:rsid w:val="00BE5045"/>
    <w:rsid w:val="00BE519E"/>
    <w:rsid w:val="00BE572D"/>
    <w:rsid w:val="00BE5AA1"/>
    <w:rsid w:val="00BE6358"/>
    <w:rsid w:val="00BE674E"/>
    <w:rsid w:val="00BE68D3"/>
    <w:rsid w:val="00BE6D47"/>
    <w:rsid w:val="00BE6F28"/>
    <w:rsid w:val="00BE7001"/>
    <w:rsid w:val="00BE706F"/>
    <w:rsid w:val="00BF00B3"/>
    <w:rsid w:val="00BF00DA"/>
    <w:rsid w:val="00BF059C"/>
    <w:rsid w:val="00BF08AD"/>
    <w:rsid w:val="00BF0CD6"/>
    <w:rsid w:val="00BF1114"/>
    <w:rsid w:val="00BF144E"/>
    <w:rsid w:val="00BF2044"/>
    <w:rsid w:val="00BF238A"/>
    <w:rsid w:val="00BF2B52"/>
    <w:rsid w:val="00BF2D23"/>
    <w:rsid w:val="00BF2ECC"/>
    <w:rsid w:val="00BF307F"/>
    <w:rsid w:val="00BF316A"/>
    <w:rsid w:val="00BF3402"/>
    <w:rsid w:val="00BF34DB"/>
    <w:rsid w:val="00BF38DE"/>
    <w:rsid w:val="00BF393A"/>
    <w:rsid w:val="00BF3FA8"/>
    <w:rsid w:val="00BF440A"/>
    <w:rsid w:val="00BF44E8"/>
    <w:rsid w:val="00BF4B5E"/>
    <w:rsid w:val="00BF506A"/>
    <w:rsid w:val="00BF5A26"/>
    <w:rsid w:val="00BF5FD2"/>
    <w:rsid w:val="00BF65CD"/>
    <w:rsid w:val="00BF675F"/>
    <w:rsid w:val="00BF6772"/>
    <w:rsid w:val="00BF6B99"/>
    <w:rsid w:val="00BF732E"/>
    <w:rsid w:val="00BF759A"/>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102"/>
    <w:rsid w:val="00C045CA"/>
    <w:rsid w:val="00C04A9A"/>
    <w:rsid w:val="00C04D73"/>
    <w:rsid w:val="00C04E55"/>
    <w:rsid w:val="00C04FAA"/>
    <w:rsid w:val="00C05095"/>
    <w:rsid w:val="00C05676"/>
    <w:rsid w:val="00C056C9"/>
    <w:rsid w:val="00C05A9E"/>
    <w:rsid w:val="00C05C8D"/>
    <w:rsid w:val="00C06771"/>
    <w:rsid w:val="00C06BE5"/>
    <w:rsid w:val="00C0782A"/>
    <w:rsid w:val="00C0789C"/>
    <w:rsid w:val="00C07D78"/>
    <w:rsid w:val="00C10039"/>
    <w:rsid w:val="00C10101"/>
    <w:rsid w:val="00C105F1"/>
    <w:rsid w:val="00C10895"/>
    <w:rsid w:val="00C108FC"/>
    <w:rsid w:val="00C109F9"/>
    <w:rsid w:val="00C11567"/>
    <w:rsid w:val="00C115E4"/>
    <w:rsid w:val="00C1181C"/>
    <w:rsid w:val="00C11AB6"/>
    <w:rsid w:val="00C11B85"/>
    <w:rsid w:val="00C11F01"/>
    <w:rsid w:val="00C11FA7"/>
    <w:rsid w:val="00C121E1"/>
    <w:rsid w:val="00C1226A"/>
    <w:rsid w:val="00C12D14"/>
    <w:rsid w:val="00C13071"/>
    <w:rsid w:val="00C134E8"/>
    <w:rsid w:val="00C13DE4"/>
    <w:rsid w:val="00C14752"/>
    <w:rsid w:val="00C14A83"/>
    <w:rsid w:val="00C1574D"/>
    <w:rsid w:val="00C15AFC"/>
    <w:rsid w:val="00C15E85"/>
    <w:rsid w:val="00C16911"/>
    <w:rsid w:val="00C1726F"/>
    <w:rsid w:val="00C17734"/>
    <w:rsid w:val="00C179FD"/>
    <w:rsid w:val="00C17AD0"/>
    <w:rsid w:val="00C17B1F"/>
    <w:rsid w:val="00C17FB1"/>
    <w:rsid w:val="00C20236"/>
    <w:rsid w:val="00C20345"/>
    <w:rsid w:val="00C203CD"/>
    <w:rsid w:val="00C2042A"/>
    <w:rsid w:val="00C20878"/>
    <w:rsid w:val="00C20AC6"/>
    <w:rsid w:val="00C21025"/>
    <w:rsid w:val="00C2111E"/>
    <w:rsid w:val="00C2121B"/>
    <w:rsid w:val="00C212C4"/>
    <w:rsid w:val="00C2134B"/>
    <w:rsid w:val="00C21353"/>
    <w:rsid w:val="00C213DD"/>
    <w:rsid w:val="00C21651"/>
    <w:rsid w:val="00C2169B"/>
    <w:rsid w:val="00C217E1"/>
    <w:rsid w:val="00C21BB9"/>
    <w:rsid w:val="00C21F5D"/>
    <w:rsid w:val="00C2239C"/>
    <w:rsid w:val="00C2271B"/>
    <w:rsid w:val="00C22796"/>
    <w:rsid w:val="00C22A04"/>
    <w:rsid w:val="00C23672"/>
    <w:rsid w:val="00C236D1"/>
    <w:rsid w:val="00C2382E"/>
    <w:rsid w:val="00C23AEB"/>
    <w:rsid w:val="00C24C03"/>
    <w:rsid w:val="00C25C65"/>
    <w:rsid w:val="00C2621F"/>
    <w:rsid w:val="00C264D4"/>
    <w:rsid w:val="00C2672F"/>
    <w:rsid w:val="00C26C81"/>
    <w:rsid w:val="00C2747A"/>
    <w:rsid w:val="00C300C1"/>
    <w:rsid w:val="00C301DB"/>
    <w:rsid w:val="00C30266"/>
    <w:rsid w:val="00C302E9"/>
    <w:rsid w:val="00C30622"/>
    <w:rsid w:val="00C309C7"/>
    <w:rsid w:val="00C30FFD"/>
    <w:rsid w:val="00C31E50"/>
    <w:rsid w:val="00C31FB2"/>
    <w:rsid w:val="00C32052"/>
    <w:rsid w:val="00C329B0"/>
    <w:rsid w:val="00C32C4D"/>
    <w:rsid w:val="00C33334"/>
    <w:rsid w:val="00C337AB"/>
    <w:rsid w:val="00C33DB3"/>
    <w:rsid w:val="00C340CC"/>
    <w:rsid w:val="00C3410B"/>
    <w:rsid w:val="00C347E7"/>
    <w:rsid w:val="00C34C6D"/>
    <w:rsid w:val="00C34D6A"/>
    <w:rsid w:val="00C34DEC"/>
    <w:rsid w:val="00C34E57"/>
    <w:rsid w:val="00C35396"/>
    <w:rsid w:val="00C3627F"/>
    <w:rsid w:val="00C3633C"/>
    <w:rsid w:val="00C364EE"/>
    <w:rsid w:val="00C36569"/>
    <w:rsid w:val="00C36E03"/>
    <w:rsid w:val="00C373E9"/>
    <w:rsid w:val="00C37E18"/>
    <w:rsid w:val="00C37F82"/>
    <w:rsid w:val="00C37F8B"/>
    <w:rsid w:val="00C401E9"/>
    <w:rsid w:val="00C41253"/>
    <w:rsid w:val="00C413A9"/>
    <w:rsid w:val="00C417D6"/>
    <w:rsid w:val="00C41BD8"/>
    <w:rsid w:val="00C42D0B"/>
    <w:rsid w:val="00C43017"/>
    <w:rsid w:val="00C43E85"/>
    <w:rsid w:val="00C44021"/>
    <w:rsid w:val="00C4403B"/>
    <w:rsid w:val="00C4545F"/>
    <w:rsid w:val="00C45AA2"/>
    <w:rsid w:val="00C45BBE"/>
    <w:rsid w:val="00C45D62"/>
    <w:rsid w:val="00C46453"/>
    <w:rsid w:val="00C46AD4"/>
    <w:rsid w:val="00C46B03"/>
    <w:rsid w:val="00C46B47"/>
    <w:rsid w:val="00C46CE0"/>
    <w:rsid w:val="00C46DBF"/>
    <w:rsid w:val="00C47059"/>
    <w:rsid w:val="00C4797A"/>
    <w:rsid w:val="00C47A5A"/>
    <w:rsid w:val="00C505DE"/>
    <w:rsid w:val="00C507A8"/>
    <w:rsid w:val="00C50904"/>
    <w:rsid w:val="00C51412"/>
    <w:rsid w:val="00C51837"/>
    <w:rsid w:val="00C51906"/>
    <w:rsid w:val="00C51AFB"/>
    <w:rsid w:val="00C51BD1"/>
    <w:rsid w:val="00C51E79"/>
    <w:rsid w:val="00C52AD3"/>
    <w:rsid w:val="00C52E20"/>
    <w:rsid w:val="00C5318F"/>
    <w:rsid w:val="00C537E3"/>
    <w:rsid w:val="00C53D74"/>
    <w:rsid w:val="00C54647"/>
    <w:rsid w:val="00C549A4"/>
    <w:rsid w:val="00C54AF7"/>
    <w:rsid w:val="00C54BAF"/>
    <w:rsid w:val="00C55036"/>
    <w:rsid w:val="00C5554A"/>
    <w:rsid w:val="00C55690"/>
    <w:rsid w:val="00C557A7"/>
    <w:rsid w:val="00C55C3E"/>
    <w:rsid w:val="00C55C9D"/>
    <w:rsid w:val="00C55DAF"/>
    <w:rsid w:val="00C55F65"/>
    <w:rsid w:val="00C5601F"/>
    <w:rsid w:val="00C5649D"/>
    <w:rsid w:val="00C56D5C"/>
    <w:rsid w:val="00C56D67"/>
    <w:rsid w:val="00C56EAD"/>
    <w:rsid w:val="00C572A2"/>
    <w:rsid w:val="00C5731E"/>
    <w:rsid w:val="00C57404"/>
    <w:rsid w:val="00C57A91"/>
    <w:rsid w:val="00C57D9E"/>
    <w:rsid w:val="00C57DCA"/>
    <w:rsid w:val="00C57E73"/>
    <w:rsid w:val="00C602A9"/>
    <w:rsid w:val="00C602F1"/>
    <w:rsid w:val="00C607FC"/>
    <w:rsid w:val="00C6127F"/>
    <w:rsid w:val="00C618AA"/>
    <w:rsid w:val="00C61ACC"/>
    <w:rsid w:val="00C624AD"/>
    <w:rsid w:val="00C62644"/>
    <w:rsid w:val="00C62948"/>
    <w:rsid w:val="00C62B60"/>
    <w:rsid w:val="00C62C89"/>
    <w:rsid w:val="00C62E91"/>
    <w:rsid w:val="00C630C8"/>
    <w:rsid w:val="00C631EF"/>
    <w:rsid w:val="00C633B8"/>
    <w:rsid w:val="00C635A6"/>
    <w:rsid w:val="00C637EF"/>
    <w:rsid w:val="00C63E47"/>
    <w:rsid w:val="00C64040"/>
    <w:rsid w:val="00C6445C"/>
    <w:rsid w:val="00C64469"/>
    <w:rsid w:val="00C64796"/>
    <w:rsid w:val="00C64CD7"/>
    <w:rsid w:val="00C65349"/>
    <w:rsid w:val="00C65588"/>
    <w:rsid w:val="00C6588B"/>
    <w:rsid w:val="00C659BF"/>
    <w:rsid w:val="00C65B52"/>
    <w:rsid w:val="00C65D25"/>
    <w:rsid w:val="00C660E6"/>
    <w:rsid w:val="00C6675B"/>
    <w:rsid w:val="00C66C30"/>
    <w:rsid w:val="00C66D48"/>
    <w:rsid w:val="00C66F1B"/>
    <w:rsid w:val="00C66F38"/>
    <w:rsid w:val="00C67056"/>
    <w:rsid w:val="00C676B2"/>
    <w:rsid w:val="00C700A0"/>
    <w:rsid w:val="00C70339"/>
    <w:rsid w:val="00C7034C"/>
    <w:rsid w:val="00C707BB"/>
    <w:rsid w:val="00C70D00"/>
    <w:rsid w:val="00C70E35"/>
    <w:rsid w:val="00C715BF"/>
    <w:rsid w:val="00C71625"/>
    <w:rsid w:val="00C7180F"/>
    <w:rsid w:val="00C71CDA"/>
    <w:rsid w:val="00C71DE5"/>
    <w:rsid w:val="00C71F43"/>
    <w:rsid w:val="00C720E3"/>
    <w:rsid w:val="00C7255A"/>
    <w:rsid w:val="00C725CB"/>
    <w:rsid w:val="00C7267C"/>
    <w:rsid w:val="00C72A51"/>
    <w:rsid w:val="00C72D87"/>
    <w:rsid w:val="00C72F00"/>
    <w:rsid w:val="00C72F19"/>
    <w:rsid w:val="00C73048"/>
    <w:rsid w:val="00C73062"/>
    <w:rsid w:val="00C732AB"/>
    <w:rsid w:val="00C7387A"/>
    <w:rsid w:val="00C73AD5"/>
    <w:rsid w:val="00C74142"/>
    <w:rsid w:val="00C7420B"/>
    <w:rsid w:val="00C742FC"/>
    <w:rsid w:val="00C746DC"/>
    <w:rsid w:val="00C74969"/>
    <w:rsid w:val="00C74A31"/>
    <w:rsid w:val="00C74ACB"/>
    <w:rsid w:val="00C74C8A"/>
    <w:rsid w:val="00C74E27"/>
    <w:rsid w:val="00C75031"/>
    <w:rsid w:val="00C752D8"/>
    <w:rsid w:val="00C75491"/>
    <w:rsid w:val="00C75819"/>
    <w:rsid w:val="00C7594C"/>
    <w:rsid w:val="00C759BE"/>
    <w:rsid w:val="00C75ED9"/>
    <w:rsid w:val="00C75EEB"/>
    <w:rsid w:val="00C76596"/>
    <w:rsid w:val="00C7678A"/>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F4D"/>
    <w:rsid w:val="00C8304E"/>
    <w:rsid w:val="00C838DD"/>
    <w:rsid w:val="00C838E6"/>
    <w:rsid w:val="00C8409F"/>
    <w:rsid w:val="00C840CD"/>
    <w:rsid w:val="00C84600"/>
    <w:rsid w:val="00C84B72"/>
    <w:rsid w:val="00C84D0D"/>
    <w:rsid w:val="00C84F2F"/>
    <w:rsid w:val="00C84F5C"/>
    <w:rsid w:val="00C851EC"/>
    <w:rsid w:val="00C85446"/>
    <w:rsid w:val="00C85497"/>
    <w:rsid w:val="00C85B8E"/>
    <w:rsid w:val="00C8628F"/>
    <w:rsid w:val="00C86755"/>
    <w:rsid w:val="00C872C0"/>
    <w:rsid w:val="00C87BE7"/>
    <w:rsid w:val="00C9012C"/>
    <w:rsid w:val="00C9026F"/>
    <w:rsid w:val="00C90285"/>
    <w:rsid w:val="00C902A5"/>
    <w:rsid w:val="00C903CD"/>
    <w:rsid w:val="00C90A0D"/>
    <w:rsid w:val="00C90D57"/>
    <w:rsid w:val="00C912FD"/>
    <w:rsid w:val="00C914A2"/>
    <w:rsid w:val="00C919F4"/>
    <w:rsid w:val="00C91D42"/>
    <w:rsid w:val="00C921C3"/>
    <w:rsid w:val="00C9286D"/>
    <w:rsid w:val="00C92AD6"/>
    <w:rsid w:val="00C92B8A"/>
    <w:rsid w:val="00C92D6B"/>
    <w:rsid w:val="00C9314F"/>
    <w:rsid w:val="00C933D8"/>
    <w:rsid w:val="00C93FDE"/>
    <w:rsid w:val="00C9413B"/>
    <w:rsid w:val="00C94146"/>
    <w:rsid w:val="00C942C0"/>
    <w:rsid w:val="00C94590"/>
    <w:rsid w:val="00C94862"/>
    <w:rsid w:val="00C9556E"/>
    <w:rsid w:val="00C9567D"/>
    <w:rsid w:val="00C96D5D"/>
    <w:rsid w:val="00C97257"/>
    <w:rsid w:val="00C9762F"/>
    <w:rsid w:val="00CA0127"/>
    <w:rsid w:val="00CA018A"/>
    <w:rsid w:val="00CA04C9"/>
    <w:rsid w:val="00CA091A"/>
    <w:rsid w:val="00CA093F"/>
    <w:rsid w:val="00CA15A0"/>
    <w:rsid w:val="00CA1903"/>
    <w:rsid w:val="00CA23E2"/>
    <w:rsid w:val="00CA28BD"/>
    <w:rsid w:val="00CA29A8"/>
    <w:rsid w:val="00CA2C48"/>
    <w:rsid w:val="00CA2CF5"/>
    <w:rsid w:val="00CA3210"/>
    <w:rsid w:val="00CA322E"/>
    <w:rsid w:val="00CA3537"/>
    <w:rsid w:val="00CA35D5"/>
    <w:rsid w:val="00CA36EB"/>
    <w:rsid w:val="00CA37D7"/>
    <w:rsid w:val="00CA3B0B"/>
    <w:rsid w:val="00CA3B9E"/>
    <w:rsid w:val="00CA4952"/>
    <w:rsid w:val="00CA4F02"/>
    <w:rsid w:val="00CA5972"/>
    <w:rsid w:val="00CA5DC7"/>
    <w:rsid w:val="00CA5E1C"/>
    <w:rsid w:val="00CA622E"/>
    <w:rsid w:val="00CA65C6"/>
    <w:rsid w:val="00CA65EE"/>
    <w:rsid w:val="00CA6989"/>
    <w:rsid w:val="00CA6C6F"/>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377"/>
    <w:rsid w:val="00CB5BEF"/>
    <w:rsid w:val="00CB5CBE"/>
    <w:rsid w:val="00CB6109"/>
    <w:rsid w:val="00CB64A4"/>
    <w:rsid w:val="00CB65C2"/>
    <w:rsid w:val="00CB6763"/>
    <w:rsid w:val="00CB6BBE"/>
    <w:rsid w:val="00CC0A31"/>
    <w:rsid w:val="00CC0D50"/>
    <w:rsid w:val="00CC0F74"/>
    <w:rsid w:val="00CC2510"/>
    <w:rsid w:val="00CC262D"/>
    <w:rsid w:val="00CC272E"/>
    <w:rsid w:val="00CC31B3"/>
    <w:rsid w:val="00CC345E"/>
    <w:rsid w:val="00CC361D"/>
    <w:rsid w:val="00CC3946"/>
    <w:rsid w:val="00CC3A07"/>
    <w:rsid w:val="00CC3ACA"/>
    <w:rsid w:val="00CC426C"/>
    <w:rsid w:val="00CC43DA"/>
    <w:rsid w:val="00CC47D4"/>
    <w:rsid w:val="00CC4CAE"/>
    <w:rsid w:val="00CC551F"/>
    <w:rsid w:val="00CC5F95"/>
    <w:rsid w:val="00CC62AC"/>
    <w:rsid w:val="00CC64BF"/>
    <w:rsid w:val="00CC69A8"/>
    <w:rsid w:val="00CC6CAA"/>
    <w:rsid w:val="00CC6DCB"/>
    <w:rsid w:val="00CC6E4D"/>
    <w:rsid w:val="00CC6F0B"/>
    <w:rsid w:val="00CC70E0"/>
    <w:rsid w:val="00CC78D1"/>
    <w:rsid w:val="00CC794C"/>
    <w:rsid w:val="00CC7D6D"/>
    <w:rsid w:val="00CC7E22"/>
    <w:rsid w:val="00CD0169"/>
    <w:rsid w:val="00CD0A34"/>
    <w:rsid w:val="00CD0E50"/>
    <w:rsid w:val="00CD10C4"/>
    <w:rsid w:val="00CD17A4"/>
    <w:rsid w:val="00CD185A"/>
    <w:rsid w:val="00CD199E"/>
    <w:rsid w:val="00CD1CC9"/>
    <w:rsid w:val="00CD29C0"/>
    <w:rsid w:val="00CD2C1E"/>
    <w:rsid w:val="00CD2D09"/>
    <w:rsid w:val="00CD2EF4"/>
    <w:rsid w:val="00CD2FC5"/>
    <w:rsid w:val="00CD3165"/>
    <w:rsid w:val="00CD3444"/>
    <w:rsid w:val="00CD35DD"/>
    <w:rsid w:val="00CD4319"/>
    <w:rsid w:val="00CD4905"/>
    <w:rsid w:val="00CD49A8"/>
    <w:rsid w:val="00CD4AD0"/>
    <w:rsid w:val="00CD4E0E"/>
    <w:rsid w:val="00CD4E73"/>
    <w:rsid w:val="00CD5246"/>
    <w:rsid w:val="00CD52A4"/>
    <w:rsid w:val="00CD5419"/>
    <w:rsid w:val="00CD6261"/>
    <w:rsid w:val="00CD62AE"/>
    <w:rsid w:val="00CD65EC"/>
    <w:rsid w:val="00CD6768"/>
    <w:rsid w:val="00CD69E2"/>
    <w:rsid w:val="00CD6A22"/>
    <w:rsid w:val="00CD6C04"/>
    <w:rsid w:val="00CD7AA0"/>
    <w:rsid w:val="00CD7B04"/>
    <w:rsid w:val="00CE09E9"/>
    <w:rsid w:val="00CE0E74"/>
    <w:rsid w:val="00CE0FAB"/>
    <w:rsid w:val="00CE1BB0"/>
    <w:rsid w:val="00CE22D2"/>
    <w:rsid w:val="00CE2FA5"/>
    <w:rsid w:val="00CE3254"/>
    <w:rsid w:val="00CE3D69"/>
    <w:rsid w:val="00CE4041"/>
    <w:rsid w:val="00CE4923"/>
    <w:rsid w:val="00CE526D"/>
    <w:rsid w:val="00CE5484"/>
    <w:rsid w:val="00CE5B40"/>
    <w:rsid w:val="00CE5E34"/>
    <w:rsid w:val="00CE5EBE"/>
    <w:rsid w:val="00CE5F69"/>
    <w:rsid w:val="00CE65ED"/>
    <w:rsid w:val="00CE66E9"/>
    <w:rsid w:val="00CE6CD3"/>
    <w:rsid w:val="00CE731A"/>
    <w:rsid w:val="00CE7715"/>
    <w:rsid w:val="00CF03BB"/>
    <w:rsid w:val="00CF0C19"/>
    <w:rsid w:val="00CF198A"/>
    <w:rsid w:val="00CF1B19"/>
    <w:rsid w:val="00CF21CF"/>
    <w:rsid w:val="00CF2B85"/>
    <w:rsid w:val="00CF2BA6"/>
    <w:rsid w:val="00CF31D2"/>
    <w:rsid w:val="00CF3755"/>
    <w:rsid w:val="00CF3D58"/>
    <w:rsid w:val="00CF41B1"/>
    <w:rsid w:val="00CF4250"/>
    <w:rsid w:val="00CF42FA"/>
    <w:rsid w:val="00CF43AA"/>
    <w:rsid w:val="00CF4450"/>
    <w:rsid w:val="00CF4558"/>
    <w:rsid w:val="00CF559E"/>
    <w:rsid w:val="00CF563F"/>
    <w:rsid w:val="00CF5824"/>
    <w:rsid w:val="00CF5ADC"/>
    <w:rsid w:val="00CF5B14"/>
    <w:rsid w:val="00CF5D84"/>
    <w:rsid w:val="00CF609C"/>
    <w:rsid w:val="00CF6946"/>
    <w:rsid w:val="00CF6A5D"/>
    <w:rsid w:val="00CF6BF1"/>
    <w:rsid w:val="00CF6F3E"/>
    <w:rsid w:val="00CF71E1"/>
    <w:rsid w:val="00CF762F"/>
    <w:rsid w:val="00CF7B78"/>
    <w:rsid w:val="00CF7BF7"/>
    <w:rsid w:val="00CF7E34"/>
    <w:rsid w:val="00CF7E4B"/>
    <w:rsid w:val="00CF7E4C"/>
    <w:rsid w:val="00D00583"/>
    <w:rsid w:val="00D0067A"/>
    <w:rsid w:val="00D009BC"/>
    <w:rsid w:val="00D00C4D"/>
    <w:rsid w:val="00D00CA4"/>
    <w:rsid w:val="00D01B76"/>
    <w:rsid w:val="00D01BE4"/>
    <w:rsid w:val="00D023F8"/>
    <w:rsid w:val="00D024D5"/>
    <w:rsid w:val="00D02AAA"/>
    <w:rsid w:val="00D02AFE"/>
    <w:rsid w:val="00D02D13"/>
    <w:rsid w:val="00D03533"/>
    <w:rsid w:val="00D041A1"/>
    <w:rsid w:val="00D042C3"/>
    <w:rsid w:val="00D043FE"/>
    <w:rsid w:val="00D045EF"/>
    <w:rsid w:val="00D04CF2"/>
    <w:rsid w:val="00D0508F"/>
    <w:rsid w:val="00D05268"/>
    <w:rsid w:val="00D06153"/>
    <w:rsid w:val="00D069CC"/>
    <w:rsid w:val="00D071AA"/>
    <w:rsid w:val="00D075BB"/>
    <w:rsid w:val="00D077F6"/>
    <w:rsid w:val="00D07834"/>
    <w:rsid w:val="00D1025D"/>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20211"/>
    <w:rsid w:val="00D20546"/>
    <w:rsid w:val="00D209FC"/>
    <w:rsid w:val="00D20C9D"/>
    <w:rsid w:val="00D210DB"/>
    <w:rsid w:val="00D212DD"/>
    <w:rsid w:val="00D2142A"/>
    <w:rsid w:val="00D2190E"/>
    <w:rsid w:val="00D21A17"/>
    <w:rsid w:val="00D21A3A"/>
    <w:rsid w:val="00D22074"/>
    <w:rsid w:val="00D221E9"/>
    <w:rsid w:val="00D2231C"/>
    <w:rsid w:val="00D22412"/>
    <w:rsid w:val="00D2266F"/>
    <w:rsid w:val="00D22A27"/>
    <w:rsid w:val="00D23080"/>
    <w:rsid w:val="00D23358"/>
    <w:rsid w:val="00D23CEF"/>
    <w:rsid w:val="00D23E2D"/>
    <w:rsid w:val="00D24186"/>
    <w:rsid w:val="00D24F91"/>
    <w:rsid w:val="00D2525E"/>
    <w:rsid w:val="00D25566"/>
    <w:rsid w:val="00D25732"/>
    <w:rsid w:val="00D25B21"/>
    <w:rsid w:val="00D25DAB"/>
    <w:rsid w:val="00D26251"/>
    <w:rsid w:val="00D2633E"/>
    <w:rsid w:val="00D266E2"/>
    <w:rsid w:val="00D2678B"/>
    <w:rsid w:val="00D26809"/>
    <w:rsid w:val="00D27245"/>
    <w:rsid w:val="00D273F1"/>
    <w:rsid w:val="00D27575"/>
    <w:rsid w:val="00D2763A"/>
    <w:rsid w:val="00D30096"/>
    <w:rsid w:val="00D30964"/>
    <w:rsid w:val="00D30F0E"/>
    <w:rsid w:val="00D31522"/>
    <w:rsid w:val="00D317A4"/>
    <w:rsid w:val="00D317DD"/>
    <w:rsid w:val="00D31AF2"/>
    <w:rsid w:val="00D31B4D"/>
    <w:rsid w:val="00D31E69"/>
    <w:rsid w:val="00D322E0"/>
    <w:rsid w:val="00D3246A"/>
    <w:rsid w:val="00D3246B"/>
    <w:rsid w:val="00D32A31"/>
    <w:rsid w:val="00D32AF9"/>
    <w:rsid w:val="00D33538"/>
    <w:rsid w:val="00D33A32"/>
    <w:rsid w:val="00D33BFF"/>
    <w:rsid w:val="00D33FC6"/>
    <w:rsid w:val="00D34123"/>
    <w:rsid w:val="00D342EF"/>
    <w:rsid w:val="00D34580"/>
    <w:rsid w:val="00D34F5C"/>
    <w:rsid w:val="00D3512F"/>
    <w:rsid w:val="00D355F5"/>
    <w:rsid w:val="00D36159"/>
    <w:rsid w:val="00D36329"/>
    <w:rsid w:val="00D36B45"/>
    <w:rsid w:val="00D36CFF"/>
    <w:rsid w:val="00D36E5A"/>
    <w:rsid w:val="00D370CB"/>
    <w:rsid w:val="00D37335"/>
    <w:rsid w:val="00D376AD"/>
    <w:rsid w:val="00D37E4F"/>
    <w:rsid w:val="00D37FE2"/>
    <w:rsid w:val="00D4005E"/>
    <w:rsid w:val="00D40325"/>
    <w:rsid w:val="00D40753"/>
    <w:rsid w:val="00D407AA"/>
    <w:rsid w:val="00D40A78"/>
    <w:rsid w:val="00D40C87"/>
    <w:rsid w:val="00D40CB5"/>
    <w:rsid w:val="00D40E18"/>
    <w:rsid w:val="00D411CC"/>
    <w:rsid w:val="00D414FC"/>
    <w:rsid w:val="00D417D0"/>
    <w:rsid w:val="00D419D8"/>
    <w:rsid w:val="00D41F46"/>
    <w:rsid w:val="00D422D4"/>
    <w:rsid w:val="00D42971"/>
    <w:rsid w:val="00D433E9"/>
    <w:rsid w:val="00D43AB2"/>
    <w:rsid w:val="00D43B37"/>
    <w:rsid w:val="00D4469B"/>
    <w:rsid w:val="00D45051"/>
    <w:rsid w:val="00D45430"/>
    <w:rsid w:val="00D4598A"/>
    <w:rsid w:val="00D45BB6"/>
    <w:rsid w:val="00D45F39"/>
    <w:rsid w:val="00D461D2"/>
    <w:rsid w:val="00D46889"/>
    <w:rsid w:val="00D46B34"/>
    <w:rsid w:val="00D46E2D"/>
    <w:rsid w:val="00D47400"/>
    <w:rsid w:val="00D476AE"/>
    <w:rsid w:val="00D477C1"/>
    <w:rsid w:val="00D47DF0"/>
    <w:rsid w:val="00D47F56"/>
    <w:rsid w:val="00D47F96"/>
    <w:rsid w:val="00D512B4"/>
    <w:rsid w:val="00D51571"/>
    <w:rsid w:val="00D515D5"/>
    <w:rsid w:val="00D5179C"/>
    <w:rsid w:val="00D51C65"/>
    <w:rsid w:val="00D51ED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0DA"/>
    <w:rsid w:val="00D5594C"/>
    <w:rsid w:val="00D559AD"/>
    <w:rsid w:val="00D5610A"/>
    <w:rsid w:val="00D56413"/>
    <w:rsid w:val="00D5648D"/>
    <w:rsid w:val="00D56982"/>
    <w:rsid w:val="00D569BD"/>
    <w:rsid w:val="00D56CD4"/>
    <w:rsid w:val="00D57846"/>
    <w:rsid w:val="00D57C20"/>
    <w:rsid w:val="00D57E41"/>
    <w:rsid w:val="00D57E44"/>
    <w:rsid w:val="00D57E97"/>
    <w:rsid w:val="00D60262"/>
    <w:rsid w:val="00D60598"/>
    <w:rsid w:val="00D605BF"/>
    <w:rsid w:val="00D6066D"/>
    <w:rsid w:val="00D60A8B"/>
    <w:rsid w:val="00D60DB6"/>
    <w:rsid w:val="00D6104D"/>
    <w:rsid w:val="00D61102"/>
    <w:rsid w:val="00D61559"/>
    <w:rsid w:val="00D616BC"/>
    <w:rsid w:val="00D61AEA"/>
    <w:rsid w:val="00D61F10"/>
    <w:rsid w:val="00D620B5"/>
    <w:rsid w:val="00D6248D"/>
    <w:rsid w:val="00D624C9"/>
    <w:rsid w:val="00D62822"/>
    <w:rsid w:val="00D62BFC"/>
    <w:rsid w:val="00D62E04"/>
    <w:rsid w:val="00D62E11"/>
    <w:rsid w:val="00D6324F"/>
    <w:rsid w:val="00D6349F"/>
    <w:rsid w:val="00D6385E"/>
    <w:rsid w:val="00D63A7E"/>
    <w:rsid w:val="00D63B1A"/>
    <w:rsid w:val="00D63BA1"/>
    <w:rsid w:val="00D63C32"/>
    <w:rsid w:val="00D63EBD"/>
    <w:rsid w:val="00D64139"/>
    <w:rsid w:val="00D64886"/>
    <w:rsid w:val="00D64963"/>
    <w:rsid w:val="00D64A2F"/>
    <w:rsid w:val="00D64C3B"/>
    <w:rsid w:val="00D64DBE"/>
    <w:rsid w:val="00D64FF6"/>
    <w:rsid w:val="00D650FF"/>
    <w:rsid w:val="00D6528F"/>
    <w:rsid w:val="00D65447"/>
    <w:rsid w:val="00D657B9"/>
    <w:rsid w:val="00D65EBA"/>
    <w:rsid w:val="00D65F80"/>
    <w:rsid w:val="00D664D2"/>
    <w:rsid w:val="00D671CC"/>
    <w:rsid w:val="00D679B6"/>
    <w:rsid w:val="00D67B0C"/>
    <w:rsid w:val="00D67C07"/>
    <w:rsid w:val="00D700E0"/>
    <w:rsid w:val="00D7036E"/>
    <w:rsid w:val="00D70767"/>
    <w:rsid w:val="00D7096F"/>
    <w:rsid w:val="00D711D6"/>
    <w:rsid w:val="00D71874"/>
    <w:rsid w:val="00D71CA2"/>
    <w:rsid w:val="00D72082"/>
    <w:rsid w:val="00D7226F"/>
    <w:rsid w:val="00D728B6"/>
    <w:rsid w:val="00D72BD8"/>
    <w:rsid w:val="00D72CBE"/>
    <w:rsid w:val="00D734AC"/>
    <w:rsid w:val="00D73560"/>
    <w:rsid w:val="00D7457E"/>
    <w:rsid w:val="00D74F0E"/>
    <w:rsid w:val="00D74F21"/>
    <w:rsid w:val="00D75732"/>
    <w:rsid w:val="00D758D4"/>
    <w:rsid w:val="00D75D96"/>
    <w:rsid w:val="00D75E81"/>
    <w:rsid w:val="00D76810"/>
    <w:rsid w:val="00D76866"/>
    <w:rsid w:val="00D76C46"/>
    <w:rsid w:val="00D76E7B"/>
    <w:rsid w:val="00D76F7A"/>
    <w:rsid w:val="00D772D2"/>
    <w:rsid w:val="00D77532"/>
    <w:rsid w:val="00D80044"/>
    <w:rsid w:val="00D80252"/>
    <w:rsid w:val="00D80779"/>
    <w:rsid w:val="00D8082F"/>
    <w:rsid w:val="00D80ADD"/>
    <w:rsid w:val="00D80B98"/>
    <w:rsid w:val="00D8104E"/>
    <w:rsid w:val="00D816FE"/>
    <w:rsid w:val="00D8193F"/>
    <w:rsid w:val="00D81B96"/>
    <w:rsid w:val="00D82642"/>
    <w:rsid w:val="00D82785"/>
    <w:rsid w:val="00D82A80"/>
    <w:rsid w:val="00D82E05"/>
    <w:rsid w:val="00D82E2E"/>
    <w:rsid w:val="00D83314"/>
    <w:rsid w:val="00D83687"/>
    <w:rsid w:val="00D83E21"/>
    <w:rsid w:val="00D84498"/>
    <w:rsid w:val="00D84713"/>
    <w:rsid w:val="00D8478A"/>
    <w:rsid w:val="00D84E13"/>
    <w:rsid w:val="00D84E5A"/>
    <w:rsid w:val="00D84E70"/>
    <w:rsid w:val="00D85D1D"/>
    <w:rsid w:val="00D85EA2"/>
    <w:rsid w:val="00D85EC7"/>
    <w:rsid w:val="00D86425"/>
    <w:rsid w:val="00D8698E"/>
    <w:rsid w:val="00D86B4A"/>
    <w:rsid w:val="00D86B7C"/>
    <w:rsid w:val="00D86C34"/>
    <w:rsid w:val="00D875FB"/>
    <w:rsid w:val="00D87833"/>
    <w:rsid w:val="00D87874"/>
    <w:rsid w:val="00D879F3"/>
    <w:rsid w:val="00D90004"/>
    <w:rsid w:val="00D9073C"/>
    <w:rsid w:val="00D90A8F"/>
    <w:rsid w:val="00D9111B"/>
    <w:rsid w:val="00D911E0"/>
    <w:rsid w:val="00D91345"/>
    <w:rsid w:val="00D91348"/>
    <w:rsid w:val="00D91378"/>
    <w:rsid w:val="00D91441"/>
    <w:rsid w:val="00D91A34"/>
    <w:rsid w:val="00D91AED"/>
    <w:rsid w:val="00D91D8B"/>
    <w:rsid w:val="00D91FE0"/>
    <w:rsid w:val="00D9290E"/>
    <w:rsid w:val="00D92BC3"/>
    <w:rsid w:val="00D92F24"/>
    <w:rsid w:val="00D93171"/>
    <w:rsid w:val="00D933F4"/>
    <w:rsid w:val="00D9354A"/>
    <w:rsid w:val="00D93736"/>
    <w:rsid w:val="00D93764"/>
    <w:rsid w:val="00D938A4"/>
    <w:rsid w:val="00D93AC6"/>
    <w:rsid w:val="00D93D6E"/>
    <w:rsid w:val="00D9433F"/>
    <w:rsid w:val="00D9476C"/>
    <w:rsid w:val="00D948B6"/>
    <w:rsid w:val="00D94B22"/>
    <w:rsid w:val="00D951E9"/>
    <w:rsid w:val="00D95BB3"/>
    <w:rsid w:val="00D95E7D"/>
    <w:rsid w:val="00D95EEE"/>
    <w:rsid w:val="00D9634B"/>
    <w:rsid w:val="00D96630"/>
    <w:rsid w:val="00D978C1"/>
    <w:rsid w:val="00D97CBE"/>
    <w:rsid w:val="00D97DB8"/>
    <w:rsid w:val="00DA03A4"/>
    <w:rsid w:val="00DA049A"/>
    <w:rsid w:val="00DA04BC"/>
    <w:rsid w:val="00DA06DC"/>
    <w:rsid w:val="00DA07FD"/>
    <w:rsid w:val="00DA089F"/>
    <w:rsid w:val="00DA1335"/>
    <w:rsid w:val="00DA14BD"/>
    <w:rsid w:val="00DA1547"/>
    <w:rsid w:val="00DA1C2B"/>
    <w:rsid w:val="00DA1ED7"/>
    <w:rsid w:val="00DA24FC"/>
    <w:rsid w:val="00DA255B"/>
    <w:rsid w:val="00DA30DB"/>
    <w:rsid w:val="00DA3190"/>
    <w:rsid w:val="00DA35DA"/>
    <w:rsid w:val="00DA37F3"/>
    <w:rsid w:val="00DA385F"/>
    <w:rsid w:val="00DA41B1"/>
    <w:rsid w:val="00DA4696"/>
    <w:rsid w:val="00DA4785"/>
    <w:rsid w:val="00DA4A35"/>
    <w:rsid w:val="00DA4C92"/>
    <w:rsid w:val="00DA50CE"/>
    <w:rsid w:val="00DA520C"/>
    <w:rsid w:val="00DA5C53"/>
    <w:rsid w:val="00DA61D1"/>
    <w:rsid w:val="00DA684A"/>
    <w:rsid w:val="00DA6BF4"/>
    <w:rsid w:val="00DA6D95"/>
    <w:rsid w:val="00DA72FD"/>
    <w:rsid w:val="00DA7EFB"/>
    <w:rsid w:val="00DB0032"/>
    <w:rsid w:val="00DB004D"/>
    <w:rsid w:val="00DB0741"/>
    <w:rsid w:val="00DB1170"/>
    <w:rsid w:val="00DB1344"/>
    <w:rsid w:val="00DB1C0D"/>
    <w:rsid w:val="00DB1C81"/>
    <w:rsid w:val="00DB1F82"/>
    <w:rsid w:val="00DB1FE9"/>
    <w:rsid w:val="00DB21F0"/>
    <w:rsid w:val="00DB2811"/>
    <w:rsid w:val="00DB28EC"/>
    <w:rsid w:val="00DB2ACC"/>
    <w:rsid w:val="00DB32AB"/>
    <w:rsid w:val="00DB32D8"/>
    <w:rsid w:val="00DB38F9"/>
    <w:rsid w:val="00DB3A7B"/>
    <w:rsid w:val="00DB3D0C"/>
    <w:rsid w:val="00DB4071"/>
    <w:rsid w:val="00DB41DA"/>
    <w:rsid w:val="00DB42B3"/>
    <w:rsid w:val="00DB4607"/>
    <w:rsid w:val="00DB4743"/>
    <w:rsid w:val="00DB47C3"/>
    <w:rsid w:val="00DB482E"/>
    <w:rsid w:val="00DB4923"/>
    <w:rsid w:val="00DB4CFE"/>
    <w:rsid w:val="00DB4D99"/>
    <w:rsid w:val="00DB4E5B"/>
    <w:rsid w:val="00DB4EF4"/>
    <w:rsid w:val="00DB526A"/>
    <w:rsid w:val="00DB5312"/>
    <w:rsid w:val="00DB5A43"/>
    <w:rsid w:val="00DB5B72"/>
    <w:rsid w:val="00DB608E"/>
    <w:rsid w:val="00DB6123"/>
    <w:rsid w:val="00DB6393"/>
    <w:rsid w:val="00DB63C8"/>
    <w:rsid w:val="00DB64CD"/>
    <w:rsid w:val="00DB6537"/>
    <w:rsid w:val="00DB6714"/>
    <w:rsid w:val="00DB677A"/>
    <w:rsid w:val="00DB6D29"/>
    <w:rsid w:val="00DB6DBC"/>
    <w:rsid w:val="00DB7269"/>
    <w:rsid w:val="00DB7A98"/>
    <w:rsid w:val="00DC01D2"/>
    <w:rsid w:val="00DC090F"/>
    <w:rsid w:val="00DC0957"/>
    <w:rsid w:val="00DC11E6"/>
    <w:rsid w:val="00DC1495"/>
    <w:rsid w:val="00DC15AA"/>
    <w:rsid w:val="00DC195D"/>
    <w:rsid w:val="00DC1B15"/>
    <w:rsid w:val="00DC1E12"/>
    <w:rsid w:val="00DC1EAA"/>
    <w:rsid w:val="00DC212E"/>
    <w:rsid w:val="00DC2B3A"/>
    <w:rsid w:val="00DC2D48"/>
    <w:rsid w:val="00DC2F50"/>
    <w:rsid w:val="00DC4C70"/>
    <w:rsid w:val="00DC503B"/>
    <w:rsid w:val="00DC538E"/>
    <w:rsid w:val="00DC58FC"/>
    <w:rsid w:val="00DC5AE7"/>
    <w:rsid w:val="00DC5BB5"/>
    <w:rsid w:val="00DC5E23"/>
    <w:rsid w:val="00DC6322"/>
    <w:rsid w:val="00DC63EC"/>
    <w:rsid w:val="00DC6D2B"/>
    <w:rsid w:val="00DC7764"/>
    <w:rsid w:val="00DC7BD3"/>
    <w:rsid w:val="00DD020E"/>
    <w:rsid w:val="00DD035C"/>
    <w:rsid w:val="00DD0425"/>
    <w:rsid w:val="00DD0923"/>
    <w:rsid w:val="00DD0C72"/>
    <w:rsid w:val="00DD13B6"/>
    <w:rsid w:val="00DD14A4"/>
    <w:rsid w:val="00DD160F"/>
    <w:rsid w:val="00DD1BDE"/>
    <w:rsid w:val="00DD1CFC"/>
    <w:rsid w:val="00DD2435"/>
    <w:rsid w:val="00DD2A9A"/>
    <w:rsid w:val="00DD2D87"/>
    <w:rsid w:val="00DD2DAA"/>
    <w:rsid w:val="00DD34FC"/>
    <w:rsid w:val="00DD3577"/>
    <w:rsid w:val="00DD36F4"/>
    <w:rsid w:val="00DD44E8"/>
    <w:rsid w:val="00DD459E"/>
    <w:rsid w:val="00DD4819"/>
    <w:rsid w:val="00DD4C9C"/>
    <w:rsid w:val="00DD4D2C"/>
    <w:rsid w:val="00DD4E2D"/>
    <w:rsid w:val="00DD517F"/>
    <w:rsid w:val="00DD53C9"/>
    <w:rsid w:val="00DD5A15"/>
    <w:rsid w:val="00DD5BB7"/>
    <w:rsid w:val="00DD5F7D"/>
    <w:rsid w:val="00DD6217"/>
    <w:rsid w:val="00DD6287"/>
    <w:rsid w:val="00DD6BA6"/>
    <w:rsid w:val="00DD72EE"/>
    <w:rsid w:val="00DD775F"/>
    <w:rsid w:val="00DD7A0F"/>
    <w:rsid w:val="00DD7D9E"/>
    <w:rsid w:val="00DE0001"/>
    <w:rsid w:val="00DE0444"/>
    <w:rsid w:val="00DE0656"/>
    <w:rsid w:val="00DE0AC0"/>
    <w:rsid w:val="00DE13BD"/>
    <w:rsid w:val="00DE1814"/>
    <w:rsid w:val="00DE1855"/>
    <w:rsid w:val="00DE2256"/>
    <w:rsid w:val="00DE2FA1"/>
    <w:rsid w:val="00DE405E"/>
    <w:rsid w:val="00DE427E"/>
    <w:rsid w:val="00DE4E6C"/>
    <w:rsid w:val="00DE56EB"/>
    <w:rsid w:val="00DE593E"/>
    <w:rsid w:val="00DE5A1A"/>
    <w:rsid w:val="00DE5DDD"/>
    <w:rsid w:val="00DE5EBA"/>
    <w:rsid w:val="00DE6B0B"/>
    <w:rsid w:val="00DE6BA1"/>
    <w:rsid w:val="00DE6CE7"/>
    <w:rsid w:val="00DE6EF2"/>
    <w:rsid w:val="00DE73A6"/>
    <w:rsid w:val="00DE75FB"/>
    <w:rsid w:val="00DE7B84"/>
    <w:rsid w:val="00DE7FED"/>
    <w:rsid w:val="00DF0451"/>
    <w:rsid w:val="00DF0CAB"/>
    <w:rsid w:val="00DF0E7E"/>
    <w:rsid w:val="00DF11E8"/>
    <w:rsid w:val="00DF1633"/>
    <w:rsid w:val="00DF1DC2"/>
    <w:rsid w:val="00DF1E54"/>
    <w:rsid w:val="00DF1FDD"/>
    <w:rsid w:val="00DF2269"/>
    <w:rsid w:val="00DF266A"/>
    <w:rsid w:val="00DF2BF7"/>
    <w:rsid w:val="00DF35F9"/>
    <w:rsid w:val="00DF3A09"/>
    <w:rsid w:val="00DF3CB8"/>
    <w:rsid w:val="00DF3FCD"/>
    <w:rsid w:val="00DF401A"/>
    <w:rsid w:val="00DF4A28"/>
    <w:rsid w:val="00DF4C45"/>
    <w:rsid w:val="00DF4D90"/>
    <w:rsid w:val="00DF513D"/>
    <w:rsid w:val="00DF519C"/>
    <w:rsid w:val="00DF5D63"/>
    <w:rsid w:val="00DF63F7"/>
    <w:rsid w:val="00DF6410"/>
    <w:rsid w:val="00DF6730"/>
    <w:rsid w:val="00DF6AFE"/>
    <w:rsid w:val="00DF6C03"/>
    <w:rsid w:val="00DF71D4"/>
    <w:rsid w:val="00DF7538"/>
    <w:rsid w:val="00DF7744"/>
    <w:rsid w:val="00DF7A40"/>
    <w:rsid w:val="00DF7F44"/>
    <w:rsid w:val="00E00280"/>
    <w:rsid w:val="00E007E6"/>
    <w:rsid w:val="00E00F52"/>
    <w:rsid w:val="00E012B5"/>
    <w:rsid w:val="00E0165B"/>
    <w:rsid w:val="00E016C2"/>
    <w:rsid w:val="00E01B98"/>
    <w:rsid w:val="00E01DC0"/>
    <w:rsid w:val="00E02500"/>
    <w:rsid w:val="00E02A62"/>
    <w:rsid w:val="00E02F96"/>
    <w:rsid w:val="00E03869"/>
    <w:rsid w:val="00E03ADA"/>
    <w:rsid w:val="00E03DAD"/>
    <w:rsid w:val="00E04DA2"/>
    <w:rsid w:val="00E0513F"/>
    <w:rsid w:val="00E05221"/>
    <w:rsid w:val="00E056D5"/>
    <w:rsid w:val="00E05AB7"/>
    <w:rsid w:val="00E06393"/>
    <w:rsid w:val="00E064BE"/>
    <w:rsid w:val="00E0670C"/>
    <w:rsid w:val="00E06A69"/>
    <w:rsid w:val="00E06F85"/>
    <w:rsid w:val="00E06FEA"/>
    <w:rsid w:val="00E07ED3"/>
    <w:rsid w:val="00E10129"/>
    <w:rsid w:val="00E10380"/>
    <w:rsid w:val="00E106E0"/>
    <w:rsid w:val="00E10E3F"/>
    <w:rsid w:val="00E11A1A"/>
    <w:rsid w:val="00E122CE"/>
    <w:rsid w:val="00E1233F"/>
    <w:rsid w:val="00E12640"/>
    <w:rsid w:val="00E12900"/>
    <w:rsid w:val="00E13069"/>
    <w:rsid w:val="00E13EDC"/>
    <w:rsid w:val="00E14520"/>
    <w:rsid w:val="00E145C8"/>
    <w:rsid w:val="00E14A83"/>
    <w:rsid w:val="00E14AA2"/>
    <w:rsid w:val="00E14B87"/>
    <w:rsid w:val="00E155C5"/>
    <w:rsid w:val="00E159E3"/>
    <w:rsid w:val="00E15B72"/>
    <w:rsid w:val="00E15BE7"/>
    <w:rsid w:val="00E1621E"/>
    <w:rsid w:val="00E200F1"/>
    <w:rsid w:val="00E208CB"/>
    <w:rsid w:val="00E2099D"/>
    <w:rsid w:val="00E20EBB"/>
    <w:rsid w:val="00E21012"/>
    <w:rsid w:val="00E2125F"/>
    <w:rsid w:val="00E21387"/>
    <w:rsid w:val="00E21776"/>
    <w:rsid w:val="00E21A52"/>
    <w:rsid w:val="00E21E50"/>
    <w:rsid w:val="00E2254F"/>
    <w:rsid w:val="00E23B4F"/>
    <w:rsid w:val="00E23F0E"/>
    <w:rsid w:val="00E23F9A"/>
    <w:rsid w:val="00E244E6"/>
    <w:rsid w:val="00E24950"/>
    <w:rsid w:val="00E24C52"/>
    <w:rsid w:val="00E24D96"/>
    <w:rsid w:val="00E2573D"/>
    <w:rsid w:val="00E2647C"/>
    <w:rsid w:val="00E264B7"/>
    <w:rsid w:val="00E265B7"/>
    <w:rsid w:val="00E26619"/>
    <w:rsid w:val="00E26978"/>
    <w:rsid w:val="00E26E36"/>
    <w:rsid w:val="00E27079"/>
    <w:rsid w:val="00E2720A"/>
    <w:rsid w:val="00E274EF"/>
    <w:rsid w:val="00E2770C"/>
    <w:rsid w:val="00E30AD1"/>
    <w:rsid w:val="00E30EB9"/>
    <w:rsid w:val="00E30FF8"/>
    <w:rsid w:val="00E3112F"/>
    <w:rsid w:val="00E312F9"/>
    <w:rsid w:val="00E31A14"/>
    <w:rsid w:val="00E31A3C"/>
    <w:rsid w:val="00E31C88"/>
    <w:rsid w:val="00E3299D"/>
    <w:rsid w:val="00E329BE"/>
    <w:rsid w:val="00E329F1"/>
    <w:rsid w:val="00E32CD4"/>
    <w:rsid w:val="00E32E03"/>
    <w:rsid w:val="00E33282"/>
    <w:rsid w:val="00E335A1"/>
    <w:rsid w:val="00E338C7"/>
    <w:rsid w:val="00E33AF5"/>
    <w:rsid w:val="00E33B04"/>
    <w:rsid w:val="00E33BBE"/>
    <w:rsid w:val="00E33CD7"/>
    <w:rsid w:val="00E34018"/>
    <w:rsid w:val="00E3421C"/>
    <w:rsid w:val="00E3426D"/>
    <w:rsid w:val="00E3436B"/>
    <w:rsid w:val="00E3439A"/>
    <w:rsid w:val="00E34A2D"/>
    <w:rsid w:val="00E3566C"/>
    <w:rsid w:val="00E35777"/>
    <w:rsid w:val="00E35806"/>
    <w:rsid w:val="00E35B8B"/>
    <w:rsid w:val="00E35F3F"/>
    <w:rsid w:val="00E360CE"/>
    <w:rsid w:val="00E3648E"/>
    <w:rsid w:val="00E3688D"/>
    <w:rsid w:val="00E3730F"/>
    <w:rsid w:val="00E40811"/>
    <w:rsid w:val="00E408D1"/>
    <w:rsid w:val="00E40BC1"/>
    <w:rsid w:val="00E410B5"/>
    <w:rsid w:val="00E4141C"/>
    <w:rsid w:val="00E41438"/>
    <w:rsid w:val="00E415EF"/>
    <w:rsid w:val="00E41CDB"/>
    <w:rsid w:val="00E41F0B"/>
    <w:rsid w:val="00E42074"/>
    <w:rsid w:val="00E425CE"/>
    <w:rsid w:val="00E426BA"/>
    <w:rsid w:val="00E42973"/>
    <w:rsid w:val="00E42A7A"/>
    <w:rsid w:val="00E42E34"/>
    <w:rsid w:val="00E42FDF"/>
    <w:rsid w:val="00E43394"/>
    <w:rsid w:val="00E43B4E"/>
    <w:rsid w:val="00E43CA1"/>
    <w:rsid w:val="00E4435F"/>
    <w:rsid w:val="00E4442F"/>
    <w:rsid w:val="00E4472E"/>
    <w:rsid w:val="00E44734"/>
    <w:rsid w:val="00E44A8D"/>
    <w:rsid w:val="00E44F83"/>
    <w:rsid w:val="00E44FAE"/>
    <w:rsid w:val="00E45643"/>
    <w:rsid w:val="00E4576C"/>
    <w:rsid w:val="00E45F05"/>
    <w:rsid w:val="00E4650C"/>
    <w:rsid w:val="00E467A9"/>
    <w:rsid w:val="00E46C01"/>
    <w:rsid w:val="00E46CD3"/>
    <w:rsid w:val="00E475F1"/>
    <w:rsid w:val="00E47844"/>
    <w:rsid w:val="00E50909"/>
    <w:rsid w:val="00E51118"/>
    <w:rsid w:val="00E513C6"/>
    <w:rsid w:val="00E517FF"/>
    <w:rsid w:val="00E51E0B"/>
    <w:rsid w:val="00E52241"/>
    <w:rsid w:val="00E525C9"/>
    <w:rsid w:val="00E52732"/>
    <w:rsid w:val="00E5274E"/>
    <w:rsid w:val="00E52952"/>
    <w:rsid w:val="00E52EE0"/>
    <w:rsid w:val="00E53042"/>
    <w:rsid w:val="00E53451"/>
    <w:rsid w:val="00E53761"/>
    <w:rsid w:val="00E53A95"/>
    <w:rsid w:val="00E5447D"/>
    <w:rsid w:val="00E54DCF"/>
    <w:rsid w:val="00E555BD"/>
    <w:rsid w:val="00E55617"/>
    <w:rsid w:val="00E5570D"/>
    <w:rsid w:val="00E559BE"/>
    <w:rsid w:val="00E55C4A"/>
    <w:rsid w:val="00E561F2"/>
    <w:rsid w:val="00E563BF"/>
    <w:rsid w:val="00E5659E"/>
    <w:rsid w:val="00E56B9B"/>
    <w:rsid w:val="00E56CB4"/>
    <w:rsid w:val="00E56E01"/>
    <w:rsid w:val="00E571A8"/>
    <w:rsid w:val="00E571C4"/>
    <w:rsid w:val="00E5747D"/>
    <w:rsid w:val="00E5778F"/>
    <w:rsid w:val="00E57ACC"/>
    <w:rsid w:val="00E603A0"/>
    <w:rsid w:val="00E6048C"/>
    <w:rsid w:val="00E6070D"/>
    <w:rsid w:val="00E60A00"/>
    <w:rsid w:val="00E60DE8"/>
    <w:rsid w:val="00E6101D"/>
    <w:rsid w:val="00E610E3"/>
    <w:rsid w:val="00E61759"/>
    <w:rsid w:val="00E61A9D"/>
    <w:rsid w:val="00E61C44"/>
    <w:rsid w:val="00E61F9B"/>
    <w:rsid w:val="00E62196"/>
    <w:rsid w:val="00E62362"/>
    <w:rsid w:val="00E62861"/>
    <w:rsid w:val="00E62A38"/>
    <w:rsid w:val="00E62B42"/>
    <w:rsid w:val="00E62BBE"/>
    <w:rsid w:val="00E63793"/>
    <w:rsid w:val="00E63B97"/>
    <w:rsid w:val="00E63FCF"/>
    <w:rsid w:val="00E640BB"/>
    <w:rsid w:val="00E64592"/>
    <w:rsid w:val="00E6462C"/>
    <w:rsid w:val="00E64942"/>
    <w:rsid w:val="00E64BB1"/>
    <w:rsid w:val="00E64EF5"/>
    <w:rsid w:val="00E65076"/>
    <w:rsid w:val="00E651F3"/>
    <w:rsid w:val="00E65456"/>
    <w:rsid w:val="00E65A46"/>
    <w:rsid w:val="00E65C21"/>
    <w:rsid w:val="00E65CFC"/>
    <w:rsid w:val="00E66611"/>
    <w:rsid w:val="00E66DA5"/>
    <w:rsid w:val="00E67BE4"/>
    <w:rsid w:val="00E67F11"/>
    <w:rsid w:val="00E70099"/>
    <w:rsid w:val="00E702BA"/>
    <w:rsid w:val="00E702CB"/>
    <w:rsid w:val="00E702D9"/>
    <w:rsid w:val="00E70774"/>
    <w:rsid w:val="00E708EE"/>
    <w:rsid w:val="00E70FB7"/>
    <w:rsid w:val="00E710AC"/>
    <w:rsid w:val="00E71702"/>
    <w:rsid w:val="00E71A30"/>
    <w:rsid w:val="00E720DF"/>
    <w:rsid w:val="00E72238"/>
    <w:rsid w:val="00E72E63"/>
    <w:rsid w:val="00E72FA5"/>
    <w:rsid w:val="00E7305A"/>
    <w:rsid w:val="00E7308E"/>
    <w:rsid w:val="00E7312F"/>
    <w:rsid w:val="00E732BE"/>
    <w:rsid w:val="00E735A7"/>
    <w:rsid w:val="00E737E7"/>
    <w:rsid w:val="00E73F5A"/>
    <w:rsid w:val="00E74983"/>
    <w:rsid w:val="00E74EB0"/>
    <w:rsid w:val="00E75302"/>
    <w:rsid w:val="00E757C3"/>
    <w:rsid w:val="00E75B4C"/>
    <w:rsid w:val="00E770D1"/>
    <w:rsid w:val="00E7723B"/>
    <w:rsid w:val="00E776D8"/>
    <w:rsid w:val="00E778B9"/>
    <w:rsid w:val="00E808AC"/>
    <w:rsid w:val="00E80FF6"/>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75A"/>
    <w:rsid w:val="00E85B2C"/>
    <w:rsid w:val="00E85D94"/>
    <w:rsid w:val="00E860D8"/>
    <w:rsid w:val="00E8630A"/>
    <w:rsid w:val="00E86667"/>
    <w:rsid w:val="00E86769"/>
    <w:rsid w:val="00E86C50"/>
    <w:rsid w:val="00E86E37"/>
    <w:rsid w:val="00E879E9"/>
    <w:rsid w:val="00E87E27"/>
    <w:rsid w:val="00E87FCD"/>
    <w:rsid w:val="00E9042C"/>
    <w:rsid w:val="00E9057E"/>
    <w:rsid w:val="00E905A5"/>
    <w:rsid w:val="00E90B04"/>
    <w:rsid w:val="00E90B38"/>
    <w:rsid w:val="00E90C33"/>
    <w:rsid w:val="00E910A5"/>
    <w:rsid w:val="00E9156A"/>
    <w:rsid w:val="00E9160A"/>
    <w:rsid w:val="00E91F9B"/>
    <w:rsid w:val="00E9206B"/>
    <w:rsid w:val="00E92674"/>
    <w:rsid w:val="00E927EA"/>
    <w:rsid w:val="00E928D7"/>
    <w:rsid w:val="00E92D51"/>
    <w:rsid w:val="00E93159"/>
    <w:rsid w:val="00E93241"/>
    <w:rsid w:val="00E93502"/>
    <w:rsid w:val="00E9386F"/>
    <w:rsid w:val="00E94357"/>
    <w:rsid w:val="00E944A5"/>
    <w:rsid w:val="00E94F7C"/>
    <w:rsid w:val="00E951C0"/>
    <w:rsid w:val="00E955D6"/>
    <w:rsid w:val="00E955F0"/>
    <w:rsid w:val="00E95624"/>
    <w:rsid w:val="00E95798"/>
    <w:rsid w:val="00E95915"/>
    <w:rsid w:val="00E95AC8"/>
    <w:rsid w:val="00E967C8"/>
    <w:rsid w:val="00E96D87"/>
    <w:rsid w:val="00E9757F"/>
    <w:rsid w:val="00E97C22"/>
    <w:rsid w:val="00E97FBE"/>
    <w:rsid w:val="00EA0186"/>
    <w:rsid w:val="00EA01FB"/>
    <w:rsid w:val="00EA03DB"/>
    <w:rsid w:val="00EA0482"/>
    <w:rsid w:val="00EA1020"/>
    <w:rsid w:val="00EA106D"/>
    <w:rsid w:val="00EA13DF"/>
    <w:rsid w:val="00EA20D0"/>
    <w:rsid w:val="00EA21BC"/>
    <w:rsid w:val="00EA238E"/>
    <w:rsid w:val="00EA2A62"/>
    <w:rsid w:val="00EA3520"/>
    <w:rsid w:val="00EA3B3B"/>
    <w:rsid w:val="00EA3B62"/>
    <w:rsid w:val="00EA42D5"/>
    <w:rsid w:val="00EA4E94"/>
    <w:rsid w:val="00EA4F5E"/>
    <w:rsid w:val="00EA510E"/>
    <w:rsid w:val="00EA517F"/>
    <w:rsid w:val="00EA52EF"/>
    <w:rsid w:val="00EA533B"/>
    <w:rsid w:val="00EA5713"/>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AA"/>
    <w:rsid w:val="00EB0FC6"/>
    <w:rsid w:val="00EB0FF5"/>
    <w:rsid w:val="00EB10F6"/>
    <w:rsid w:val="00EB1DCF"/>
    <w:rsid w:val="00EB229C"/>
    <w:rsid w:val="00EB23D6"/>
    <w:rsid w:val="00EB273A"/>
    <w:rsid w:val="00EB2CFE"/>
    <w:rsid w:val="00EB30A4"/>
    <w:rsid w:val="00EB380B"/>
    <w:rsid w:val="00EB427F"/>
    <w:rsid w:val="00EB441D"/>
    <w:rsid w:val="00EB453F"/>
    <w:rsid w:val="00EB45A5"/>
    <w:rsid w:val="00EB4B95"/>
    <w:rsid w:val="00EB5493"/>
    <w:rsid w:val="00EB5A54"/>
    <w:rsid w:val="00EB5AF2"/>
    <w:rsid w:val="00EB5B5B"/>
    <w:rsid w:val="00EB5BDE"/>
    <w:rsid w:val="00EB61B0"/>
    <w:rsid w:val="00EB625C"/>
    <w:rsid w:val="00EB6261"/>
    <w:rsid w:val="00EB62DC"/>
    <w:rsid w:val="00EB63D8"/>
    <w:rsid w:val="00EB6666"/>
    <w:rsid w:val="00EB666B"/>
    <w:rsid w:val="00EB66ED"/>
    <w:rsid w:val="00EB676B"/>
    <w:rsid w:val="00EB6A06"/>
    <w:rsid w:val="00EB6CA7"/>
    <w:rsid w:val="00EB725B"/>
    <w:rsid w:val="00EB7A84"/>
    <w:rsid w:val="00EB7C72"/>
    <w:rsid w:val="00EB7CAD"/>
    <w:rsid w:val="00EC002C"/>
    <w:rsid w:val="00EC01B2"/>
    <w:rsid w:val="00EC0D52"/>
    <w:rsid w:val="00EC0FB3"/>
    <w:rsid w:val="00EC13E5"/>
    <w:rsid w:val="00EC195C"/>
    <w:rsid w:val="00EC19A8"/>
    <w:rsid w:val="00EC209C"/>
    <w:rsid w:val="00EC2454"/>
    <w:rsid w:val="00EC27D7"/>
    <w:rsid w:val="00EC2897"/>
    <w:rsid w:val="00EC2A94"/>
    <w:rsid w:val="00EC2FCB"/>
    <w:rsid w:val="00EC3F11"/>
    <w:rsid w:val="00EC42BE"/>
    <w:rsid w:val="00EC45D9"/>
    <w:rsid w:val="00EC4BE3"/>
    <w:rsid w:val="00EC5129"/>
    <w:rsid w:val="00EC56AC"/>
    <w:rsid w:val="00EC5966"/>
    <w:rsid w:val="00EC5DA9"/>
    <w:rsid w:val="00EC6A3D"/>
    <w:rsid w:val="00EC74BF"/>
    <w:rsid w:val="00EC79FC"/>
    <w:rsid w:val="00EC7A13"/>
    <w:rsid w:val="00EC7A2B"/>
    <w:rsid w:val="00ED0362"/>
    <w:rsid w:val="00ED03DD"/>
    <w:rsid w:val="00ED11EB"/>
    <w:rsid w:val="00ED14E1"/>
    <w:rsid w:val="00ED1643"/>
    <w:rsid w:val="00ED1705"/>
    <w:rsid w:val="00ED1B54"/>
    <w:rsid w:val="00ED2650"/>
    <w:rsid w:val="00ED273C"/>
    <w:rsid w:val="00ED2F4E"/>
    <w:rsid w:val="00ED357B"/>
    <w:rsid w:val="00ED366A"/>
    <w:rsid w:val="00ED4943"/>
    <w:rsid w:val="00ED4B4C"/>
    <w:rsid w:val="00ED4B77"/>
    <w:rsid w:val="00ED4F28"/>
    <w:rsid w:val="00ED548A"/>
    <w:rsid w:val="00ED586A"/>
    <w:rsid w:val="00ED59B2"/>
    <w:rsid w:val="00ED5E1B"/>
    <w:rsid w:val="00ED79B0"/>
    <w:rsid w:val="00ED7B7E"/>
    <w:rsid w:val="00ED7C67"/>
    <w:rsid w:val="00EE04F4"/>
    <w:rsid w:val="00EE083F"/>
    <w:rsid w:val="00EE085F"/>
    <w:rsid w:val="00EE177D"/>
    <w:rsid w:val="00EE1CEC"/>
    <w:rsid w:val="00EE202B"/>
    <w:rsid w:val="00EE2283"/>
    <w:rsid w:val="00EE2507"/>
    <w:rsid w:val="00EE2A50"/>
    <w:rsid w:val="00EE300B"/>
    <w:rsid w:val="00EE30AF"/>
    <w:rsid w:val="00EE3160"/>
    <w:rsid w:val="00EE3732"/>
    <w:rsid w:val="00EE3947"/>
    <w:rsid w:val="00EE4245"/>
    <w:rsid w:val="00EE4380"/>
    <w:rsid w:val="00EE47E1"/>
    <w:rsid w:val="00EE4F8E"/>
    <w:rsid w:val="00EE4FD6"/>
    <w:rsid w:val="00EE506C"/>
    <w:rsid w:val="00EE54D0"/>
    <w:rsid w:val="00EE5502"/>
    <w:rsid w:val="00EE5658"/>
    <w:rsid w:val="00EE56B3"/>
    <w:rsid w:val="00EE5B1C"/>
    <w:rsid w:val="00EE5C33"/>
    <w:rsid w:val="00EE68AA"/>
    <w:rsid w:val="00EE6929"/>
    <w:rsid w:val="00EE692D"/>
    <w:rsid w:val="00EE6A99"/>
    <w:rsid w:val="00EE6B4C"/>
    <w:rsid w:val="00EE6C35"/>
    <w:rsid w:val="00EE7901"/>
    <w:rsid w:val="00EE79D0"/>
    <w:rsid w:val="00EF00CE"/>
    <w:rsid w:val="00EF00D3"/>
    <w:rsid w:val="00EF0770"/>
    <w:rsid w:val="00EF0AF9"/>
    <w:rsid w:val="00EF0DFA"/>
    <w:rsid w:val="00EF0E1A"/>
    <w:rsid w:val="00EF0FE1"/>
    <w:rsid w:val="00EF1786"/>
    <w:rsid w:val="00EF186E"/>
    <w:rsid w:val="00EF1FCB"/>
    <w:rsid w:val="00EF219E"/>
    <w:rsid w:val="00EF231E"/>
    <w:rsid w:val="00EF232A"/>
    <w:rsid w:val="00EF2895"/>
    <w:rsid w:val="00EF28BA"/>
    <w:rsid w:val="00EF2A4A"/>
    <w:rsid w:val="00EF2A75"/>
    <w:rsid w:val="00EF2CDB"/>
    <w:rsid w:val="00EF2E4F"/>
    <w:rsid w:val="00EF2EAA"/>
    <w:rsid w:val="00EF32CC"/>
    <w:rsid w:val="00EF3E15"/>
    <w:rsid w:val="00EF3E37"/>
    <w:rsid w:val="00EF40CC"/>
    <w:rsid w:val="00EF4149"/>
    <w:rsid w:val="00EF4157"/>
    <w:rsid w:val="00EF45F7"/>
    <w:rsid w:val="00EF4866"/>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770"/>
    <w:rsid w:val="00F01C3B"/>
    <w:rsid w:val="00F01C69"/>
    <w:rsid w:val="00F01FB2"/>
    <w:rsid w:val="00F025C3"/>
    <w:rsid w:val="00F02ECA"/>
    <w:rsid w:val="00F02F9D"/>
    <w:rsid w:val="00F0347E"/>
    <w:rsid w:val="00F03B01"/>
    <w:rsid w:val="00F03F19"/>
    <w:rsid w:val="00F0464B"/>
    <w:rsid w:val="00F0478A"/>
    <w:rsid w:val="00F04E1A"/>
    <w:rsid w:val="00F057CC"/>
    <w:rsid w:val="00F057D2"/>
    <w:rsid w:val="00F05A03"/>
    <w:rsid w:val="00F05EBB"/>
    <w:rsid w:val="00F064FA"/>
    <w:rsid w:val="00F067CA"/>
    <w:rsid w:val="00F06A8E"/>
    <w:rsid w:val="00F06ABB"/>
    <w:rsid w:val="00F077F8"/>
    <w:rsid w:val="00F07D16"/>
    <w:rsid w:val="00F10239"/>
    <w:rsid w:val="00F10319"/>
    <w:rsid w:val="00F10572"/>
    <w:rsid w:val="00F10C8F"/>
    <w:rsid w:val="00F11151"/>
    <w:rsid w:val="00F11576"/>
    <w:rsid w:val="00F11C3B"/>
    <w:rsid w:val="00F11D06"/>
    <w:rsid w:val="00F11E09"/>
    <w:rsid w:val="00F1287B"/>
    <w:rsid w:val="00F12982"/>
    <w:rsid w:val="00F12C56"/>
    <w:rsid w:val="00F13074"/>
    <w:rsid w:val="00F130BF"/>
    <w:rsid w:val="00F133E5"/>
    <w:rsid w:val="00F133FA"/>
    <w:rsid w:val="00F1355E"/>
    <w:rsid w:val="00F136BA"/>
    <w:rsid w:val="00F13A9C"/>
    <w:rsid w:val="00F13CF2"/>
    <w:rsid w:val="00F13DC3"/>
    <w:rsid w:val="00F14009"/>
    <w:rsid w:val="00F145DE"/>
    <w:rsid w:val="00F1484F"/>
    <w:rsid w:val="00F1489A"/>
    <w:rsid w:val="00F1499C"/>
    <w:rsid w:val="00F14F7C"/>
    <w:rsid w:val="00F15169"/>
    <w:rsid w:val="00F152DE"/>
    <w:rsid w:val="00F1564E"/>
    <w:rsid w:val="00F15EC1"/>
    <w:rsid w:val="00F165D7"/>
    <w:rsid w:val="00F168D6"/>
    <w:rsid w:val="00F16909"/>
    <w:rsid w:val="00F16984"/>
    <w:rsid w:val="00F16ADC"/>
    <w:rsid w:val="00F16B77"/>
    <w:rsid w:val="00F16C3A"/>
    <w:rsid w:val="00F16F92"/>
    <w:rsid w:val="00F1755A"/>
    <w:rsid w:val="00F178D9"/>
    <w:rsid w:val="00F17C37"/>
    <w:rsid w:val="00F202E8"/>
    <w:rsid w:val="00F205BC"/>
    <w:rsid w:val="00F21E02"/>
    <w:rsid w:val="00F220D1"/>
    <w:rsid w:val="00F227C2"/>
    <w:rsid w:val="00F228E3"/>
    <w:rsid w:val="00F229D3"/>
    <w:rsid w:val="00F22EAD"/>
    <w:rsid w:val="00F22F48"/>
    <w:rsid w:val="00F234F9"/>
    <w:rsid w:val="00F23A26"/>
    <w:rsid w:val="00F23B0E"/>
    <w:rsid w:val="00F23EED"/>
    <w:rsid w:val="00F240F9"/>
    <w:rsid w:val="00F24434"/>
    <w:rsid w:val="00F249AE"/>
    <w:rsid w:val="00F24BBA"/>
    <w:rsid w:val="00F2502E"/>
    <w:rsid w:val="00F25F5C"/>
    <w:rsid w:val="00F26493"/>
    <w:rsid w:val="00F26C51"/>
    <w:rsid w:val="00F270B0"/>
    <w:rsid w:val="00F276A4"/>
    <w:rsid w:val="00F276FE"/>
    <w:rsid w:val="00F2799B"/>
    <w:rsid w:val="00F304FD"/>
    <w:rsid w:val="00F30526"/>
    <w:rsid w:val="00F308A8"/>
    <w:rsid w:val="00F30B5D"/>
    <w:rsid w:val="00F30BE1"/>
    <w:rsid w:val="00F30D1C"/>
    <w:rsid w:val="00F311A3"/>
    <w:rsid w:val="00F31311"/>
    <w:rsid w:val="00F31C83"/>
    <w:rsid w:val="00F32471"/>
    <w:rsid w:val="00F32CCA"/>
    <w:rsid w:val="00F33734"/>
    <w:rsid w:val="00F3383D"/>
    <w:rsid w:val="00F338A4"/>
    <w:rsid w:val="00F33B22"/>
    <w:rsid w:val="00F33F33"/>
    <w:rsid w:val="00F347C4"/>
    <w:rsid w:val="00F34986"/>
    <w:rsid w:val="00F34CDC"/>
    <w:rsid w:val="00F3527F"/>
    <w:rsid w:val="00F355BF"/>
    <w:rsid w:val="00F358B5"/>
    <w:rsid w:val="00F35929"/>
    <w:rsid w:val="00F36734"/>
    <w:rsid w:val="00F36893"/>
    <w:rsid w:val="00F36B34"/>
    <w:rsid w:val="00F36E62"/>
    <w:rsid w:val="00F36FEB"/>
    <w:rsid w:val="00F37195"/>
    <w:rsid w:val="00F378E2"/>
    <w:rsid w:val="00F37BE5"/>
    <w:rsid w:val="00F40970"/>
    <w:rsid w:val="00F4167F"/>
    <w:rsid w:val="00F41FE8"/>
    <w:rsid w:val="00F4271F"/>
    <w:rsid w:val="00F42BCF"/>
    <w:rsid w:val="00F42DD8"/>
    <w:rsid w:val="00F431CE"/>
    <w:rsid w:val="00F43C97"/>
    <w:rsid w:val="00F443C6"/>
    <w:rsid w:val="00F44736"/>
    <w:rsid w:val="00F44744"/>
    <w:rsid w:val="00F44D72"/>
    <w:rsid w:val="00F455C1"/>
    <w:rsid w:val="00F45B40"/>
    <w:rsid w:val="00F45BFF"/>
    <w:rsid w:val="00F461EA"/>
    <w:rsid w:val="00F4628F"/>
    <w:rsid w:val="00F46377"/>
    <w:rsid w:val="00F470B8"/>
    <w:rsid w:val="00F477FF"/>
    <w:rsid w:val="00F47C07"/>
    <w:rsid w:val="00F500FF"/>
    <w:rsid w:val="00F5051C"/>
    <w:rsid w:val="00F5091A"/>
    <w:rsid w:val="00F50AE2"/>
    <w:rsid w:val="00F50C5A"/>
    <w:rsid w:val="00F50CD1"/>
    <w:rsid w:val="00F50DC0"/>
    <w:rsid w:val="00F513CB"/>
    <w:rsid w:val="00F51657"/>
    <w:rsid w:val="00F51D14"/>
    <w:rsid w:val="00F52161"/>
    <w:rsid w:val="00F52523"/>
    <w:rsid w:val="00F52890"/>
    <w:rsid w:val="00F52B4C"/>
    <w:rsid w:val="00F52EAB"/>
    <w:rsid w:val="00F53026"/>
    <w:rsid w:val="00F531F9"/>
    <w:rsid w:val="00F5333B"/>
    <w:rsid w:val="00F538C6"/>
    <w:rsid w:val="00F53E23"/>
    <w:rsid w:val="00F53F74"/>
    <w:rsid w:val="00F53FB9"/>
    <w:rsid w:val="00F54090"/>
    <w:rsid w:val="00F544B8"/>
    <w:rsid w:val="00F545FB"/>
    <w:rsid w:val="00F54DD7"/>
    <w:rsid w:val="00F55A09"/>
    <w:rsid w:val="00F55E91"/>
    <w:rsid w:val="00F55FAF"/>
    <w:rsid w:val="00F5628E"/>
    <w:rsid w:val="00F5630B"/>
    <w:rsid w:val="00F5680E"/>
    <w:rsid w:val="00F56EDE"/>
    <w:rsid w:val="00F57003"/>
    <w:rsid w:val="00F57D33"/>
    <w:rsid w:val="00F57FBD"/>
    <w:rsid w:val="00F606EC"/>
    <w:rsid w:val="00F60AFB"/>
    <w:rsid w:val="00F617CD"/>
    <w:rsid w:val="00F625B2"/>
    <w:rsid w:val="00F627EA"/>
    <w:rsid w:val="00F62A5B"/>
    <w:rsid w:val="00F62C6A"/>
    <w:rsid w:val="00F6342B"/>
    <w:rsid w:val="00F637FA"/>
    <w:rsid w:val="00F63C98"/>
    <w:rsid w:val="00F63DE4"/>
    <w:rsid w:val="00F63F8B"/>
    <w:rsid w:val="00F63FB2"/>
    <w:rsid w:val="00F63FDE"/>
    <w:rsid w:val="00F64108"/>
    <w:rsid w:val="00F6481D"/>
    <w:rsid w:val="00F64947"/>
    <w:rsid w:val="00F64C2E"/>
    <w:rsid w:val="00F64C69"/>
    <w:rsid w:val="00F64EE7"/>
    <w:rsid w:val="00F660D7"/>
    <w:rsid w:val="00F6654C"/>
    <w:rsid w:val="00F666BC"/>
    <w:rsid w:val="00F666CC"/>
    <w:rsid w:val="00F66EEC"/>
    <w:rsid w:val="00F67209"/>
    <w:rsid w:val="00F674AC"/>
    <w:rsid w:val="00F676FE"/>
    <w:rsid w:val="00F6775A"/>
    <w:rsid w:val="00F700F0"/>
    <w:rsid w:val="00F701DB"/>
    <w:rsid w:val="00F70604"/>
    <w:rsid w:val="00F70BB7"/>
    <w:rsid w:val="00F71122"/>
    <w:rsid w:val="00F71379"/>
    <w:rsid w:val="00F716B4"/>
    <w:rsid w:val="00F723EE"/>
    <w:rsid w:val="00F72ADC"/>
    <w:rsid w:val="00F734A4"/>
    <w:rsid w:val="00F73B1B"/>
    <w:rsid w:val="00F73C5E"/>
    <w:rsid w:val="00F73C94"/>
    <w:rsid w:val="00F73D4B"/>
    <w:rsid w:val="00F73EB9"/>
    <w:rsid w:val="00F74274"/>
    <w:rsid w:val="00F74474"/>
    <w:rsid w:val="00F75520"/>
    <w:rsid w:val="00F760F4"/>
    <w:rsid w:val="00F762AC"/>
    <w:rsid w:val="00F769D2"/>
    <w:rsid w:val="00F76BFE"/>
    <w:rsid w:val="00F774CB"/>
    <w:rsid w:val="00F77583"/>
    <w:rsid w:val="00F77725"/>
    <w:rsid w:val="00F8073E"/>
    <w:rsid w:val="00F80F91"/>
    <w:rsid w:val="00F810B7"/>
    <w:rsid w:val="00F814F8"/>
    <w:rsid w:val="00F81539"/>
    <w:rsid w:val="00F81673"/>
    <w:rsid w:val="00F81BD1"/>
    <w:rsid w:val="00F82A7A"/>
    <w:rsid w:val="00F83376"/>
    <w:rsid w:val="00F837E7"/>
    <w:rsid w:val="00F8381F"/>
    <w:rsid w:val="00F8391A"/>
    <w:rsid w:val="00F83B8A"/>
    <w:rsid w:val="00F83CA6"/>
    <w:rsid w:val="00F83CE6"/>
    <w:rsid w:val="00F84BE9"/>
    <w:rsid w:val="00F84DD1"/>
    <w:rsid w:val="00F8540E"/>
    <w:rsid w:val="00F85609"/>
    <w:rsid w:val="00F865EC"/>
    <w:rsid w:val="00F86907"/>
    <w:rsid w:val="00F870DA"/>
    <w:rsid w:val="00F87E6C"/>
    <w:rsid w:val="00F90A45"/>
    <w:rsid w:val="00F90BBC"/>
    <w:rsid w:val="00F90C2E"/>
    <w:rsid w:val="00F90DF2"/>
    <w:rsid w:val="00F90E07"/>
    <w:rsid w:val="00F90FBE"/>
    <w:rsid w:val="00F9168C"/>
    <w:rsid w:val="00F917EC"/>
    <w:rsid w:val="00F91E8D"/>
    <w:rsid w:val="00F9258E"/>
    <w:rsid w:val="00F928D3"/>
    <w:rsid w:val="00F931A6"/>
    <w:rsid w:val="00F932F6"/>
    <w:rsid w:val="00F9332B"/>
    <w:rsid w:val="00F93888"/>
    <w:rsid w:val="00F93BE0"/>
    <w:rsid w:val="00F93C9D"/>
    <w:rsid w:val="00F94159"/>
    <w:rsid w:val="00F941E3"/>
    <w:rsid w:val="00F94339"/>
    <w:rsid w:val="00F943BF"/>
    <w:rsid w:val="00F949E9"/>
    <w:rsid w:val="00F94F99"/>
    <w:rsid w:val="00F95122"/>
    <w:rsid w:val="00F95588"/>
    <w:rsid w:val="00F959BA"/>
    <w:rsid w:val="00F95C45"/>
    <w:rsid w:val="00F95CD0"/>
    <w:rsid w:val="00F95CFA"/>
    <w:rsid w:val="00F95E08"/>
    <w:rsid w:val="00F95F19"/>
    <w:rsid w:val="00F9650A"/>
    <w:rsid w:val="00F9783B"/>
    <w:rsid w:val="00F97BDC"/>
    <w:rsid w:val="00F97EEE"/>
    <w:rsid w:val="00FA0E56"/>
    <w:rsid w:val="00FA11ED"/>
    <w:rsid w:val="00FA1779"/>
    <w:rsid w:val="00FA1A65"/>
    <w:rsid w:val="00FA1B0D"/>
    <w:rsid w:val="00FA2097"/>
    <w:rsid w:val="00FA2163"/>
    <w:rsid w:val="00FA243C"/>
    <w:rsid w:val="00FA256B"/>
    <w:rsid w:val="00FA28D0"/>
    <w:rsid w:val="00FA2A74"/>
    <w:rsid w:val="00FA2CD0"/>
    <w:rsid w:val="00FA2F42"/>
    <w:rsid w:val="00FA3EA0"/>
    <w:rsid w:val="00FA4551"/>
    <w:rsid w:val="00FA45EE"/>
    <w:rsid w:val="00FA47FA"/>
    <w:rsid w:val="00FA4C12"/>
    <w:rsid w:val="00FA4C6A"/>
    <w:rsid w:val="00FA51F0"/>
    <w:rsid w:val="00FA59EF"/>
    <w:rsid w:val="00FA5A1B"/>
    <w:rsid w:val="00FA5A22"/>
    <w:rsid w:val="00FA5AA8"/>
    <w:rsid w:val="00FA62FA"/>
    <w:rsid w:val="00FA6A1B"/>
    <w:rsid w:val="00FA78F4"/>
    <w:rsid w:val="00FA7D18"/>
    <w:rsid w:val="00FA7DA0"/>
    <w:rsid w:val="00FB062D"/>
    <w:rsid w:val="00FB0CB0"/>
    <w:rsid w:val="00FB1697"/>
    <w:rsid w:val="00FB18B9"/>
    <w:rsid w:val="00FB1AFE"/>
    <w:rsid w:val="00FB1B2C"/>
    <w:rsid w:val="00FB1B5F"/>
    <w:rsid w:val="00FB2164"/>
    <w:rsid w:val="00FB2574"/>
    <w:rsid w:val="00FB27AC"/>
    <w:rsid w:val="00FB2A26"/>
    <w:rsid w:val="00FB2C24"/>
    <w:rsid w:val="00FB2DB4"/>
    <w:rsid w:val="00FB2EBE"/>
    <w:rsid w:val="00FB31F5"/>
    <w:rsid w:val="00FB325F"/>
    <w:rsid w:val="00FB3336"/>
    <w:rsid w:val="00FB35BD"/>
    <w:rsid w:val="00FB3C08"/>
    <w:rsid w:val="00FB3CFE"/>
    <w:rsid w:val="00FB40A6"/>
    <w:rsid w:val="00FB45C2"/>
    <w:rsid w:val="00FB4779"/>
    <w:rsid w:val="00FB4937"/>
    <w:rsid w:val="00FB4DE8"/>
    <w:rsid w:val="00FB4E4A"/>
    <w:rsid w:val="00FB53EC"/>
    <w:rsid w:val="00FB6050"/>
    <w:rsid w:val="00FB619E"/>
    <w:rsid w:val="00FB7552"/>
    <w:rsid w:val="00FB75F3"/>
    <w:rsid w:val="00FB794A"/>
    <w:rsid w:val="00FB7BB4"/>
    <w:rsid w:val="00FB7DCF"/>
    <w:rsid w:val="00FC020A"/>
    <w:rsid w:val="00FC0244"/>
    <w:rsid w:val="00FC05B1"/>
    <w:rsid w:val="00FC0EE7"/>
    <w:rsid w:val="00FC0F6F"/>
    <w:rsid w:val="00FC125A"/>
    <w:rsid w:val="00FC25F5"/>
    <w:rsid w:val="00FC2865"/>
    <w:rsid w:val="00FC2B31"/>
    <w:rsid w:val="00FC2EBA"/>
    <w:rsid w:val="00FC319F"/>
    <w:rsid w:val="00FC3748"/>
    <w:rsid w:val="00FC4331"/>
    <w:rsid w:val="00FC43F1"/>
    <w:rsid w:val="00FC44B5"/>
    <w:rsid w:val="00FC482B"/>
    <w:rsid w:val="00FC4A55"/>
    <w:rsid w:val="00FC4C01"/>
    <w:rsid w:val="00FC4FF5"/>
    <w:rsid w:val="00FC5095"/>
    <w:rsid w:val="00FC58AE"/>
    <w:rsid w:val="00FC5DF9"/>
    <w:rsid w:val="00FC6DD6"/>
    <w:rsid w:val="00FC6E0E"/>
    <w:rsid w:val="00FC6FD8"/>
    <w:rsid w:val="00FC6FF5"/>
    <w:rsid w:val="00FC7548"/>
    <w:rsid w:val="00FC776D"/>
    <w:rsid w:val="00FC7F2C"/>
    <w:rsid w:val="00FD0147"/>
    <w:rsid w:val="00FD043A"/>
    <w:rsid w:val="00FD04BF"/>
    <w:rsid w:val="00FD0620"/>
    <w:rsid w:val="00FD087D"/>
    <w:rsid w:val="00FD0BA5"/>
    <w:rsid w:val="00FD2274"/>
    <w:rsid w:val="00FD2366"/>
    <w:rsid w:val="00FD2B2B"/>
    <w:rsid w:val="00FD31E1"/>
    <w:rsid w:val="00FD35B8"/>
    <w:rsid w:val="00FD3A0F"/>
    <w:rsid w:val="00FD3A55"/>
    <w:rsid w:val="00FD3F17"/>
    <w:rsid w:val="00FD41C3"/>
    <w:rsid w:val="00FD436A"/>
    <w:rsid w:val="00FD447F"/>
    <w:rsid w:val="00FD45BB"/>
    <w:rsid w:val="00FD4E01"/>
    <w:rsid w:val="00FD4E90"/>
    <w:rsid w:val="00FD4F7E"/>
    <w:rsid w:val="00FD5084"/>
    <w:rsid w:val="00FD50FE"/>
    <w:rsid w:val="00FD55AB"/>
    <w:rsid w:val="00FD589D"/>
    <w:rsid w:val="00FD5914"/>
    <w:rsid w:val="00FD6825"/>
    <w:rsid w:val="00FD689B"/>
    <w:rsid w:val="00FD69AC"/>
    <w:rsid w:val="00FD6AC4"/>
    <w:rsid w:val="00FD6DC1"/>
    <w:rsid w:val="00FD6ED9"/>
    <w:rsid w:val="00FD7547"/>
    <w:rsid w:val="00FD782B"/>
    <w:rsid w:val="00FD7B06"/>
    <w:rsid w:val="00FE0ECA"/>
    <w:rsid w:val="00FE1192"/>
    <w:rsid w:val="00FE19FF"/>
    <w:rsid w:val="00FE2407"/>
    <w:rsid w:val="00FE260D"/>
    <w:rsid w:val="00FE28B2"/>
    <w:rsid w:val="00FE2B69"/>
    <w:rsid w:val="00FE2E18"/>
    <w:rsid w:val="00FE3660"/>
    <w:rsid w:val="00FE37DF"/>
    <w:rsid w:val="00FE3F2F"/>
    <w:rsid w:val="00FE42E4"/>
    <w:rsid w:val="00FE4360"/>
    <w:rsid w:val="00FE4423"/>
    <w:rsid w:val="00FE4C7C"/>
    <w:rsid w:val="00FE4FAD"/>
    <w:rsid w:val="00FE5148"/>
    <w:rsid w:val="00FE51BD"/>
    <w:rsid w:val="00FE5359"/>
    <w:rsid w:val="00FE55E8"/>
    <w:rsid w:val="00FE5773"/>
    <w:rsid w:val="00FE58F0"/>
    <w:rsid w:val="00FE65EB"/>
    <w:rsid w:val="00FE669F"/>
    <w:rsid w:val="00FE671B"/>
    <w:rsid w:val="00FE6BBC"/>
    <w:rsid w:val="00FE7316"/>
    <w:rsid w:val="00FE7B6A"/>
    <w:rsid w:val="00FE7BD8"/>
    <w:rsid w:val="00FE7E8F"/>
    <w:rsid w:val="00FF0243"/>
    <w:rsid w:val="00FF0956"/>
    <w:rsid w:val="00FF0ABE"/>
    <w:rsid w:val="00FF0BBF"/>
    <w:rsid w:val="00FF0DF6"/>
    <w:rsid w:val="00FF1851"/>
    <w:rsid w:val="00FF23DE"/>
    <w:rsid w:val="00FF29A9"/>
    <w:rsid w:val="00FF29C5"/>
    <w:rsid w:val="00FF2CE4"/>
    <w:rsid w:val="00FF30D9"/>
    <w:rsid w:val="00FF33C6"/>
    <w:rsid w:val="00FF3503"/>
    <w:rsid w:val="00FF39F9"/>
    <w:rsid w:val="00FF3C2A"/>
    <w:rsid w:val="00FF3CEB"/>
    <w:rsid w:val="00FF3DCC"/>
    <w:rsid w:val="00FF445D"/>
    <w:rsid w:val="00FF4746"/>
    <w:rsid w:val="00FF4FB6"/>
    <w:rsid w:val="00FF55A0"/>
    <w:rsid w:val="00FF55EB"/>
    <w:rsid w:val="00FF5E5D"/>
    <w:rsid w:val="00FF71DF"/>
    <w:rsid w:val="00FF736A"/>
    <w:rsid w:val="00FF78E2"/>
    <w:rsid w:val="00FF7A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38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40974"/>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0"/>
        <w:tab w:val="left" w:pos="284"/>
      </w:tabs>
      <w:ind w:left="0" w:right="-1" w:firstLine="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D72CBE"/>
  </w:style>
  <w:style w:type="numbering" w:customStyle="1" w:styleId="67">
    <w:name w:val="Нет списка67"/>
    <w:next w:val="a2"/>
    <w:uiPriority w:val="99"/>
    <w:semiHidden/>
    <w:unhideWhenUsed/>
    <w:rsid w:val="00B63B7E"/>
  </w:style>
  <w:style w:type="numbering" w:customStyle="1" w:styleId="68">
    <w:name w:val="Нет списка68"/>
    <w:next w:val="a2"/>
    <w:uiPriority w:val="99"/>
    <w:semiHidden/>
    <w:unhideWhenUsed/>
    <w:rsid w:val="00FD6ED9"/>
  </w:style>
  <w:style w:type="numbering" w:customStyle="1" w:styleId="69">
    <w:name w:val="Нет списка69"/>
    <w:next w:val="a2"/>
    <w:uiPriority w:val="99"/>
    <w:semiHidden/>
    <w:unhideWhenUsed/>
    <w:rsid w:val="0024745C"/>
  </w:style>
  <w:style w:type="numbering" w:customStyle="1" w:styleId="700">
    <w:name w:val="Нет списка70"/>
    <w:next w:val="a2"/>
    <w:uiPriority w:val="99"/>
    <w:semiHidden/>
    <w:unhideWhenUsed/>
    <w:rsid w:val="00BA5762"/>
  </w:style>
  <w:style w:type="numbering" w:customStyle="1" w:styleId="710">
    <w:name w:val="Нет списка71"/>
    <w:next w:val="a2"/>
    <w:uiPriority w:val="99"/>
    <w:semiHidden/>
    <w:unhideWhenUsed/>
    <w:rsid w:val="00182059"/>
  </w:style>
  <w:style w:type="numbering" w:customStyle="1" w:styleId="720">
    <w:name w:val="Нет списка72"/>
    <w:next w:val="a2"/>
    <w:uiPriority w:val="99"/>
    <w:semiHidden/>
    <w:unhideWhenUsed/>
    <w:rsid w:val="00A01725"/>
  </w:style>
  <w:style w:type="numbering" w:customStyle="1" w:styleId="730">
    <w:name w:val="Нет списка73"/>
    <w:next w:val="a2"/>
    <w:uiPriority w:val="99"/>
    <w:semiHidden/>
    <w:unhideWhenUsed/>
    <w:rsid w:val="009C7DF7"/>
  </w:style>
  <w:style w:type="numbering" w:customStyle="1" w:styleId="74">
    <w:name w:val="Нет списка74"/>
    <w:next w:val="a2"/>
    <w:uiPriority w:val="99"/>
    <w:semiHidden/>
    <w:unhideWhenUsed/>
    <w:rsid w:val="005F1443"/>
  </w:style>
  <w:style w:type="numbering" w:customStyle="1" w:styleId="75">
    <w:name w:val="Нет списка75"/>
    <w:next w:val="a2"/>
    <w:uiPriority w:val="99"/>
    <w:semiHidden/>
    <w:unhideWhenUsed/>
    <w:rsid w:val="00174704"/>
  </w:style>
  <w:style w:type="numbering" w:customStyle="1" w:styleId="76">
    <w:name w:val="Нет списка76"/>
    <w:next w:val="a2"/>
    <w:uiPriority w:val="99"/>
    <w:semiHidden/>
    <w:unhideWhenUsed/>
    <w:rsid w:val="003B1D09"/>
  </w:style>
  <w:style w:type="numbering" w:customStyle="1" w:styleId="77">
    <w:name w:val="Нет списка77"/>
    <w:next w:val="a2"/>
    <w:uiPriority w:val="99"/>
    <w:semiHidden/>
    <w:unhideWhenUsed/>
    <w:rsid w:val="00ED4B4C"/>
  </w:style>
  <w:style w:type="numbering" w:customStyle="1" w:styleId="78">
    <w:name w:val="Нет списка78"/>
    <w:next w:val="a2"/>
    <w:uiPriority w:val="99"/>
    <w:semiHidden/>
    <w:unhideWhenUsed/>
    <w:rsid w:val="000A48A7"/>
  </w:style>
  <w:style w:type="numbering" w:customStyle="1" w:styleId="79">
    <w:name w:val="Нет списка79"/>
    <w:next w:val="a2"/>
    <w:uiPriority w:val="99"/>
    <w:semiHidden/>
    <w:unhideWhenUsed/>
    <w:rsid w:val="00D461D2"/>
  </w:style>
  <w:style w:type="paragraph" w:customStyle="1" w:styleId="TocHeadersStyle">
    <w:name w:val="TocHeadersStyle"/>
    <w:basedOn w:val="a"/>
    <w:rsid w:val="00D461D2"/>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D461D2"/>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D461D2"/>
    <w:rPr>
      <w:rFonts w:ascii="Arial" w:eastAsia="Arial" w:hAnsi="Arial" w:cs="Arial"/>
      <w:color w:val="0000FF"/>
      <w:szCs w:val="24"/>
      <w:shd w:val="clear" w:color="auto" w:fill="FFFFFF"/>
    </w:rPr>
  </w:style>
  <w:style w:type="numbering" w:customStyle="1" w:styleId="800">
    <w:name w:val="Нет списка80"/>
    <w:next w:val="a2"/>
    <w:uiPriority w:val="99"/>
    <w:semiHidden/>
    <w:unhideWhenUsed/>
    <w:rsid w:val="00EE506C"/>
  </w:style>
  <w:style w:type="numbering" w:customStyle="1" w:styleId="81">
    <w:name w:val="Нет списка81"/>
    <w:next w:val="a2"/>
    <w:uiPriority w:val="99"/>
    <w:semiHidden/>
    <w:unhideWhenUsed/>
    <w:rsid w:val="00EA1020"/>
  </w:style>
  <w:style w:type="numbering" w:customStyle="1" w:styleId="82">
    <w:name w:val="Нет списка82"/>
    <w:next w:val="a2"/>
    <w:uiPriority w:val="99"/>
    <w:semiHidden/>
    <w:unhideWhenUsed/>
    <w:rsid w:val="003831EF"/>
  </w:style>
  <w:style w:type="numbering" w:customStyle="1" w:styleId="83">
    <w:name w:val="Нет списка83"/>
    <w:next w:val="a2"/>
    <w:uiPriority w:val="99"/>
    <w:semiHidden/>
    <w:unhideWhenUsed/>
    <w:rsid w:val="00921DB6"/>
  </w:style>
  <w:style w:type="numbering" w:customStyle="1" w:styleId="84">
    <w:name w:val="Нет списка84"/>
    <w:next w:val="a2"/>
    <w:uiPriority w:val="99"/>
    <w:semiHidden/>
    <w:unhideWhenUsed/>
    <w:rsid w:val="00E415EF"/>
  </w:style>
  <w:style w:type="numbering" w:customStyle="1" w:styleId="85">
    <w:name w:val="Нет списка85"/>
    <w:next w:val="a2"/>
    <w:uiPriority w:val="99"/>
    <w:semiHidden/>
    <w:unhideWhenUsed/>
    <w:rsid w:val="004F2418"/>
  </w:style>
  <w:style w:type="numbering" w:customStyle="1" w:styleId="86">
    <w:name w:val="Нет списка86"/>
    <w:next w:val="a2"/>
    <w:uiPriority w:val="99"/>
    <w:semiHidden/>
    <w:unhideWhenUsed/>
    <w:rsid w:val="00A41DA4"/>
  </w:style>
  <w:style w:type="numbering" w:customStyle="1" w:styleId="87">
    <w:name w:val="Нет списка87"/>
    <w:next w:val="a2"/>
    <w:uiPriority w:val="99"/>
    <w:semiHidden/>
    <w:unhideWhenUsed/>
    <w:rsid w:val="00C13071"/>
  </w:style>
  <w:style w:type="numbering" w:customStyle="1" w:styleId="88">
    <w:name w:val="Нет списка88"/>
    <w:next w:val="a2"/>
    <w:uiPriority w:val="99"/>
    <w:semiHidden/>
    <w:unhideWhenUsed/>
    <w:rsid w:val="002818A4"/>
  </w:style>
  <w:style w:type="numbering" w:customStyle="1" w:styleId="89">
    <w:name w:val="Нет списка89"/>
    <w:next w:val="a2"/>
    <w:uiPriority w:val="99"/>
    <w:semiHidden/>
    <w:unhideWhenUsed/>
    <w:rsid w:val="00273756"/>
  </w:style>
  <w:style w:type="numbering" w:customStyle="1" w:styleId="900">
    <w:name w:val="Нет списка90"/>
    <w:next w:val="a2"/>
    <w:uiPriority w:val="99"/>
    <w:semiHidden/>
    <w:unhideWhenUsed/>
    <w:rsid w:val="000639D7"/>
  </w:style>
  <w:style w:type="numbering" w:customStyle="1" w:styleId="91">
    <w:name w:val="Нет списка91"/>
    <w:next w:val="a2"/>
    <w:uiPriority w:val="99"/>
    <w:semiHidden/>
    <w:unhideWhenUsed/>
    <w:rsid w:val="006A0167"/>
  </w:style>
  <w:style w:type="numbering" w:customStyle="1" w:styleId="92">
    <w:name w:val="Нет списка92"/>
    <w:next w:val="a2"/>
    <w:uiPriority w:val="99"/>
    <w:semiHidden/>
    <w:unhideWhenUsed/>
    <w:rsid w:val="00412B52"/>
  </w:style>
  <w:style w:type="numbering" w:customStyle="1" w:styleId="93">
    <w:name w:val="Нет списка93"/>
    <w:next w:val="a2"/>
    <w:uiPriority w:val="99"/>
    <w:semiHidden/>
    <w:unhideWhenUsed/>
    <w:rsid w:val="00A57B01"/>
  </w:style>
  <w:style w:type="numbering" w:customStyle="1" w:styleId="94">
    <w:name w:val="Нет списка94"/>
    <w:next w:val="a2"/>
    <w:uiPriority w:val="99"/>
    <w:semiHidden/>
    <w:unhideWhenUsed/>
    <w:rsid w:val="009A7A25"/>
  </w:style>
  <w:style w:type="numbering" w:customStyle="1" w:styleId="95">
    <w:name w:val="Нет списка95"/>
    <w:next w:val="a2"/>
    <w:uiPriority w:val="99"/>
    <w:semiHidden/>
    <w:unhideWhenUsed/>
    <w:rsid w:val="0073277B"/>
  </w:style>
  <w:style w:type="numbering" w:customStyle="1" w:styleId="96">
    <w:name w:val="Нет списка96"/>
    <w:next w:val="a2"/>
    <w:uiPriority w:val="99"/>
    <w:semiHidden/>
    <w:unhideWhenUsed/>
    <w:rsid w:val="00225F11"/>
  </w:style>
  <w:style w:type="numbering" w:customStyle="1" w:styleId="97">
    <w:name w:val="Нет списка97"/>
    <w:next w:val="a2"/>
    <w:uiPriority w:val="99"/>
    <w:semiHidden/>
    <w:unhideWhenUsed/>
    <w:rsid w:val="007959E3"/>
  </w:style>
  <w:style w:type="numbering" w:customStyle="1" w:styleId="98">
    <w:name w:val="Нет списка98"/>
    <w:next w:val="a2"/>
    <w:uiPriority w:val="99"/>
    <w:semiHidden/>
    <w:unhideWhenUsed/>
    <w:rsid w:val="00EF4866"/>
  </w:style>
  <w:style w:type="numbering" w:customStyle="1" w:styleId="99">
    <w:name w:val="Нет списка99"/>
    <w:next w:val="a2"/>
    <w:uiPriority w:val="99"/>
    <w:semiHidden/>
    <w:unhideWhenUsed/>
    <w:rsid w:val="0061674B"/>
  </w:style>
  <w:style w:type="numbering" w:customStyle="1" w:styleId="1000">
    <w:name w:val="Нет списка100"/>
    <w:next w:val="a2"/>
    <w:uiPriority w:val="99"/>
    <w:semiHidden/>
    <w:unhideWhenUsed/>
    <w:rsid w:val="00341A5D"/>
  </w:style>
  <w:style w:type="numbering" w:customStyle="1" w:styleId="1010">
    <w:name w:val="Нет списка101"/>
    <w:next w:val="a2"/>
    <w:uiPriority w:val="99"/>
    <w:semiHidden/>
    <w:unhideWhenUsed/>
    <w:rsid w:val="00B33180"/>
  </w:style>
  <w:style w:type="numbering" w:customStyle="1" w:styleId="102">
    <w:name w:val="Нет списка102"/>
    <w:next w:val="a2"/>
    <w:uiPriority w:val="99"/>
    <w:semiHidden/>
    <w:unhideWhenUsed/>
    <w:rsid w:val="00DC5AE7"/>
  </w:style>
  <w:style w:type="numbering" w:customStyle="1" w:styleId="103">
    <w:name w:val="Нет списка103"/>
    <w:next w:val="a2"/>
    <w:uiPriority w:val="99"/>
    <w:semiHidden/>
    <w:unhideWhenUsed/>
    <w:rsid w:val="005C4BC4"/>
  </w:style>
  <w:style w:type="numbering" w:customStyle="1" w:styleId="104">
    <w:name w:val="Нет списка104"/>
    <w:next w:val="a2"/>
    <w:uiPriority w:val="99"/>
    <w:semiHidden/>
    <w:unhideWhenUsed/>
    <w:rsid w:val="001B344C"/>
  </w:style>
  <w:style w:type="numbering" w:customStyle="1" w:styleId="105">
    <w:name w:val="Нет списка105"/>
    <w:next w:val="a2"/>
    <w:uiPriority w:val="99"/>
    <w:semiHidden/>
    <w:unhideWhenUsed/>
    <w:rsid w:val="00DE0AC0"/>
  </w:style>
  <w:style w:type="numbering" w:customStyle="1" w:styleId="106">
    <w:name w:val="Нет списка106"/>
    <w:next w:val="a2"/>
    <w:uiPriority w:val="99"/>
    <w:semiHidden/>
    <w:unhideWhenUsed/>
    <w:rsid w:val="00BE3BB0"/>
  </w:style>
  <w:style w:type="numbering" w:customStyle="1" w:styleId="107">
    <w:name w:val="Нет списка107"/>
    <w:next w:val="a2"/>
    <w:uiPriority w:val="99"/>
    <w:semiHidden/>
    <w:unhideWhenUsed/>
    <w:rsid w:val="00CD3444"/>
  </w:style>
  <w:style w:type="numbering" w:customStyle="1" w:styleId="108">
    <w:name w:val="Нет списка108"/>
    <w:next w:val="a2"/>
    <w:uiPriority w:val="99"/>
    <w:semiHidden/>
    <w:unhideWhenUsed/>
    <w:rsid w:val="0041325B"/>
  </w:style>
  <w:style w:type="numbering" w:customStyle="1" w:styleId="109">
    <w:name w:val="Нет списка109"/>
    <w:next w:val="a2"/>
    <w:uiPriority w:val="99"/>
    <w:semiHidden/>
    <w:unhideWhenUsed/>
    <w:rsid w:val="00801EFD"/>
  </w:style>
  <w:style w:type="numbering" w:customStyle="1" w:styleId="1100">
    <w:name w:val="Нет списка110"/>
    <w:next w:val="a2"/>
    <w:uiPriority w:val="99"/>
    <w:semiHidden/>
    <w:unhideWhenUsed/>
    <w:rsid w:val="009502C5"/>
  </w:style>
  <w:style w:type="numbering" w:customStyle="1" w:styleId="1110">
    <w:name w:val="Нет списка111"/>
    <w:next w:val="a2"/>
    <w:uiPriority w:val="99"/>
    <w:semiHidden/>
    <w:unhideWhenUsed/>
    <w:rsid w:val="006767B4"/>
  </w:style>
  <w:style w:type="numbering" w:customStyle="1" w:styleId="1120">
    <w:name w:val="Нет списка112"/>
    <w:next w:val="a2"/>
    <w:uiPriority w:val="99"/>
    <w:semiHidden/>
    <w:unhideWhenUsed/>
    <w:rsid w:val="0079374A"/>
  </w:style>
  <w:style w:type="numbering" w:customStyle="1" w:styleId="1130">
    <w:name w:val="Нет списка113"/>
    <w:next w:val="a2"/>
    <w:uiPriority w:val="99"/>
    <w:semiHidden/>
    <w:unhideWhenUsed/>
    <w:rsid w:val="00912143"/>
  </w:style>
  <w:style w:type="numbering" w:customStyle="1" w:styleId="1140">
    <w:name w:val="Нет списка114"/>
    <w:next w:val="a2"/>
    <w:uiPriority w:val="99"/>
    <w:semiHidden/>
    <w:unhideWhenUsed/>
    <w:rsid w:val="00A85229"/>
  </w:style>
  <w:style w:type="numbering" w:customStyle="1" w:styleId="1150">
    <w:name w:val="Нет списка115"/>
    <w:next w:val="a2"/>
    <w:uiPriority w:val="99"/>
    <w:semiHidden/>
    <w:unhideWhenUsed/>
    <w:rsid w:val="003E54C1"/>
  </w:style>
  <w:style w:type="numbering" w:customStyle="1" w:styleId="1160">
    <w:name w:val="Нет списка116"/>
    <w:next w:val="a2"/>
    <w:uiPriority w:val="99"/>
    <w:semiHidden/>
    <w:unhideWhenUsed/>
    <w:rsid w:val="00EC2FCB"/>
  </w:style>
  <w:style w:type="numbering" w:customStyle="1" w:styleId="117">
    <w:name w:val="Нет списка117"/>
    <w:next w:val="a2"/>
    <w:uiPriority w:val="99"/>
    <w:semiHidden/>
    <w:unhideWhenUsed/>
    <w:rsid w:val="000E78A6"/>
  </w:style>
  <w:style w:type="numbering" w:customStyle="1" w:styleId="118">
    <w:name w:val="Нет списка118"/>
    <w:next w:val="a2"/>
    <w:uiPriority w:val="99"/>
    <w:semiHidden/>
    <w:unhideWhenUsed/>
    <w:rsid w:val="00405DA1"/>
  </w:style>
  <w:style w:type="numbering" w:customStyle="1" w:styleId="119">
    <w:name w:val="Нет списка119"/>
    <w:next w:val="a2"/>
    <w:uiPriority w:val="99"/>
    <w:semiHidden/>
    <w:unhideWhenUsed/>
    <w:rsid w:val="00807FF6"/>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238101228">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56639841">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03312884">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xn--80aaafacod0cjtobqp6g1a7c4e.xn--80aaccp4ajwpkgbl4lpb.xn--p1ai/news/novosti-regiona/gubernator-igor-rudenya1-na-partiynoy-konferentsii-vnov-izbran-sekretarem-tverskogo-regionalnogo-otde/" TargetMode="External"/><Relationship Id="rId117" Type="http://schemas.openxmlformats.org/officeDocument/2006/relationships/hyperlink" Target="https://xn--80abdrbegn5ad8au4b7fub.xn--80aaccp4ajwpkgbl4lpb.xn--p1ai/news/novosti-regiona/na-zasedanii-pravitelstva-tverskoy-oblasti-obsudyat-podgotovku-k-propusku-vesennego-polovodya/" TargetMode="External"/><Relationship Id="rId21" Type="http://schemas.openxmlformats.org/officeDocument/2006/relationships/hyperlink" Target="https://xn--80aaggfbbvdpkuqnmvfs6p.xn--80aaccp4ajwpkgbl4lpb.xn--p1ai/news/novosti-regiona/gubernator-igor-rudenya-na-partiynoy-konferentsii-vnov-izbran-sekretarem-tverskogo-regionalnogo-otde/" TargetMode="External"/><Relationship Id="rId42" Type="http://schemas.openxmlformats.org/officeDocument/2006/relationships/hyperlink" Target="https://tvtver.ru/news/gubernator-igor-rudenya-vnov-izbran-sekretarem-tverskogo-regionalnogo-otdeleniya-edinoj-rossii/" TargetMode="External"/><Relationship Id="rId47" Type="http://schemas.openxmlformats.org/officeDocument/2006/relationships/hyperlink" Target="http://kashingazeta.ru/kraj-rodnoj/tverskaya-oblast-stala-pobeditelem-vserossijskoj-premii-v-sfere-turizma.html" TargetMode="External"/><Relationship Id="rId63" Type="http://schemas.openxmlformats.org/officeDocument/2006/relationships/hyperlink" Target="https://xn--b1aeca2ch.xn--80aaccp4ajwpkgbl4lpb.xn--p1ai/news/novosti-regiona/tverskaya-oblast-stala-pobeditelem-vserossiyskoy-premii-v-sfere-turizma/" TargetMode="External"/><Relationship Id="rId68" Type="http://schemas.openxmlformats.org/officeDocument/2006/relationships/hyperlink" Target="https://panoramapro.ru/tverskaja-oblast-stala-pobeditelem-vserossijskoj-premii-v-sfere-turizma/" TargetMode="External"/><Relationship Id="rId84" Type="http://schemas.openxmlformats.org/officeDocument/2006/relationships/hyperlink" Target="https://&#1073;&#1077;&#1083;&#1100;&#1089;&#1082;&#1072;&#1103;&#1087;&#1088;&#1072;&#1074;&#1076;&#1072;.&#1090;&#1074;&#1077;&#1088;&#1089;&#1082;&#1072;&#1103;&#1086;&#1073;&#1083;&#1072;&#1089;&#1090;&#1100;.&#1088;&#1092;/news/novosti-regiona/igor-rudenya-voshel-v-reyting-gubernatorskaya-povestka-po-itogam-rabochey-vstrechi-o-besplatnoy-shko/" TargetMode="External"/><Relationship Id="rId89" Type="http://schemas.openxmlformats.org/officeDocument/2006/relationships/hyperlink" Target="https://xn--b1afbmcjbrdg5afn.xn--80aaccp4ajwpkgbl4lpb.xn--p1ai/news/novosti-regiona/igor-rudenya-voshel-v-reyting-gubernatorskaya-povestka-po-itogam-rabochey-vstrechi-o-besplatnoy-shko/" TargetMode="External"/><Relationship Id="rId112" Type="http://schemas.openxmlformats.org/officeDocument/2006/relationships/hyperlink" Target="https://glavny.tv/last-news/tver/na-zasedanii-pravitelstva-tverskoy-oblasti-obsudyat-podgotovku-k-propusku-vesennego-polovodya/" TargetMode="External"/><Relationship Id="rId133" Type="http://schemas.openxmlformats.org/officeDocument/2006/relationships/hyperlink" Target="https://xn--80adnee0afc6kza.xn--80aaccp4ajwpkgbl4lpb.xn--p1ai/news/novosti-regiona/na-zasedanii-pravitelstva-tverskoy-oblasti-obsudyat-podgotovku-k-propusku-vesennego-polovodya/" TargetMode="External"/><Relationship Id="rId138" Type="http://schemas.openxmlformats.org/officeDocument/2006/relationships/hyperlink" Target="http://udomelskaya-gazeta.ru/news/media/2022/2/28/na-zasedanii-pravitelstva-tverskoj-oblasti-obsudyat-podgotovku-k-propusku-vesennego-polovodya/" TargetMode="External"/><Relationship Id="rId154" Type="http://schemas.openxmlformats.org/officeDocument/2006/relationships/hyperlink" Target="https://www.tver.kp.ru/online/news/4647187/" TargetMode="External"/><Relationship Id="rId159" Type="http://schemas.openxmlformats.org/officeDocument/2006/relationships/hyperlink" Target="https://xn--80aaafacod0cjtobqp6g1a7c4e.xn--80aaccp4ajwpkgbl4lpb.xn--p1ai/news/novosti-regiona/fond-sodeystviya-predprinimatelstvu-tverskoy-oblasti-i-regionalnyy-fond-razvitiya-promyshlennosti-so/" TargetMode="External"/><Relationship Id="rId175" Type="http://schemas.openxmlformats.org/officeDocument/2006/relationships/hyperlink" Target="http://kuvznama.ru/tverskaja-lyzhnica-natalja-neprjaeva-ukazom-prezidenta-rossii-vladimira-putina-udostoena-ordena-druzhby.html" TargetMode="External"/><Relationship Id="rId170" Type="http://schemas.openxmlformats.org/officeDocument/2006/relationships/hyperlink" Target="https://r-zemlya.ru/guberniya/v-tverskoj-oblasti-utverzhdeny-granicy-pyati-osobo-oxranyaemyx-prirodnyx-territorij-regionalnogo-znacheniya-ploshhadyu-bolee-24-tys-ga.html" TargetMode="External"/><Relationship Id="rId16" Type="http://schemas.openxmlformats.org/officeDocument/2006/relationships/hyperlink" Target="https://xn--80abdrbegn5ad8au4b7fub.xn--80aaccp4ajwpkgbl4lpb.xn--p1ai/news/novosti-regiona/gubernator-igor-rudenya-na-partiynoy-konferentsii-vnov-izbran-sekretarem-tverskogo-regionalnogo-otde/" TargetMode="External"/><Relationship Id="rId107" Type="http://schemas.openxmlformats.org/officeDocument/2006/relationships/hyperlink" Target="https://xn----ctbbkcp3ddjc7i.xn--p1ai/dailynews/igor-rudenya-voshel-v-reyting-gubernatorskaya-povestka-s-temoy-besplatnoy-shkolnoy-formy/" TargetMode="External"/><Relationship Id="rId11" Type="http://schemas.openxmlformats.org/officeDocument/2006/relationships/chart" Target="charts/chart3.xml"/><Relationship Id="rId32" Type="http://schemas.openxmlformats.org/officeDocument/2006/relationships/hyperlink" Target="https://&#1085;&#1072;&#1096;&#1072;&#1078;&#1080;&#1079;&#1085;&#1100;.&#1090;&#1074;&#1077;&#1088;&#1089;&#1082;&#1072;&#1103;&#1086;&#1073;&#1083;&#1072;&#1089;&#1090;&#1100;.&#1088;&#1092;/news/novosti-regiona/gubernator-igor-rudenya1-na-partiynoy-konferentsii-vnov-izbran-sekretarem-tverskogo-regionalnogo-otde/" TargetMode="External"/><Relationship Id="rId37" Type="http://schemas.openxmlformats.org/officeDocument/2006/relationships/hyperlink" Target="https://www.karavantver.ru/sekretarem-tverskogo-regionalnogo-otdelenija-edinoj-rossii-vnov-stal-igor-rudenja/" TargetMode="External"/><Relationship Id="rId53" Type="http://schemas.openxmlformats.org/officeDocument/2006/relationships/hyperlink" Target="https://vot69.ru/tverskaja-oblast-stala-pobeditelem-vserossijskoj-premii-russian-travel-awards.html" TargetMode="External"/><Relationship Id="rId58" Type="http://schemas.openxmlformats.org/officeDocument/2006/relationships/hyperlink" Target="http://udomelskaya-gazeta.ru/news/media/2022/2/28/tverskaya-oblast-stala-pobeditelem-vserossijskoj-premii-v-sfere-turizma/" TargetMode="External"/><Relationship Id="rId74" Type="http://schemas.openxmlformats.org/officeDocument/2006/relationships/hyperlink" Target="https://xn--80aaggfbbvdpkuqnmvfs6p.xn--80aaccp4ajwpkgbl4lpb.xn--p1ai/news/novosti-regiona/tverskaya-oblast-stala-pobeditelem-vserossiyskoy-premii-v-sfere-turizma/" TargetMode="External"/><Relationship Id="rId79" Type="http://schemas.openxmlformats.org/officeDocument/2006/relationships/hyperlink" Target="http://tver-news.net/society/2022/02/28/83802.html" TargetMode="External"/><Relationship Id="rId102" Type="http://schemas.openxmlformats.org/officeDocument/2006/relationships/hyperlink" Target="https://r-zemlya.ru/guberniya/igor-rudenya-voshel-v-rejting-gubernatorskaya-povestka-po-itogam-rabochej-vstrechi-o-besplatnoj-shkolnoj-forme.html" TargetMode="External"/><Relationship Id="rId123" Type="http://schemas.openxmlformats.org/officeDocument/2006/relationships/hyperlink" Target="https://xn--80aeambocfgbf8ag0asfr.xn--80aaccp4ajwpkgbl4lpb.xn--p1ai/news/novosti-regiona/na-zasedanii-pravitelstva-tverskoy-oblasti-obsudyat-podgotovku-k-propusku-vesennego-polovodya/" TargetMode="External"/><Relationship Id="rId128" Type="http://schemas.openxmlformats.org/officeDocument/2006/relationships/hyperlink" Target="https://xn--b1aeca2ch.xn--80aaccp4ajwpkgbl4lpb.xn--p1ai/news/novosti-regiona/na-zasedanii-pravitelstva-tverskoy-oblasti-obsudyat-podgotovku-k-propusku-vesennego-polovodya/" TargetMode="External"/><Relationship Id="rId144" Type="http://schemas.openxmlformats.org/officeDocument/2006/relationships/hyperlink" Target="https://tverlife.ru/regional/v-tverskoj-oblasti-sohranjat-sushhestvujushhie-stavki-po-zajmam-dlja-predprinimatelej/" TargetMode="External"/><Relationship Id="rId149" Type="http://schemas.openxmlformats.org/officeDocument/2006/relationships/hyperlink" Target="https://tver.mk.ru/social/2022/02/28/tverskim-predprinimatelyam-ne-stanut-podnimat-stavki-po-zaymam.html" TargetMode="External"/><Relationship Id="rId5" Type="http://schemas.openxmlformats.org/officeDocument/2006/relationships/webSettings" Target="webSettings.xml"/><Relationship Id="rId90" Type="http://schemas.openxmlformats.org/officeDocument/2006/relationships/hyperlink" Target="https://xn--b1aeca2ch.xn--80aaccp4ajwpkgbl4lpb.xn--p1ai/news/novosti-regiona/igor-rudenya-voshel-v-reyting-gubernatorskaya-povestka-po-itogam-rabochey-vstrechi-o-besplatnoy-shko/" TargetMode="External"/><Relationship Id="rId95" Type="http://schemas.openxmlformats.org/officeDocument/2006/relationships/hyperlink" Target="http://udomelskaya-gazeta.ru/news/media/2022/2/28/igor-rudenya-voshel-v-rejting-gubernatorskaya-povestka-po-itogam-rabochej-vstrechi-o-besplatnoj/" TargetMode="External"/><Relationship Id="rId160" Type="http://schemas.openxmlformats.org/officeDocument/2006/relationships/hyperlink" Target="https://&#1085;&#1072;&#1096;&#1072;&#1078;&#1080;&#1079;&#1085;&#1100;.&#1090;&#1074;&#1077;&#1088;&#1089;&#1082;&#1072;&#1103;&#1086;&#1073;&#1083;&#1072;&#1089;&#1090;&#1100;.&#1088;&#1092;/news/novosti-regiona/fond-sodeystviya-predprinimatelstvu-tverskoy-oblasti-i-regionalnyy-fond-razvitiya-promyshlennosti-so/" TargetMode="External"/><Relationship Id="rId165" Type="http://schemas.openxmlformats.org/officeDocument/2006/relationships/hyperlink" Target="http://tver-news.net/politics/2022/02/28/83832.html" TargetMode="External"/><Relationship Id="rId181" Type="http://schemas.openxmlformats.org/officeDocument/2006/relationships/hyperlink" Target="https://tver.milknet.ru/news/ooo-rumilkko-postroit-v-tverskoy-oblasti-432084" TargetMode="External"/><Relationship Id="rId186" Type="http://schemas.openxmlformats.org/officeDocument/2006/relationships/footer" Target="footer2.xml"/><Relationship Id="rId22" Type="http://schemas.openxmlformats.org/officeDocument/2006/relationships/hyperlink" Target="https://xn--80atgafdsv.xn--80aaccp4ajwpkgbl4lpb.xn--p1ai/news/novosti-regiona/gubernator-igor-rudenya-na-partiynoy-konferentsii-vnov-izbran-sekretarem-tverskogo-regionalnogo-otde/" TargetMode="External"/><Relationship Id="rId27" Type="http://schemas.openxmlformats.org/officeDocument/2006/relationships/hyperlink" Target="https://xn--b1aeca2ch.xn--80aaccp4ajwpkgbl4lpb.xn--p1ai/news/novosti-regiona/gubernator-igor-rudenya-na-partiynoy-konferentsii-vnov-izbran-sekretarem-tverskogo-regionalnogo-otde/" TargetMode="External"/><Relationship Id="rId43" Type="http://schemas.openxmlformats.org/officeDocument/2006/relationships/hyperlink" Target="http://gorodskoyportal.ru/tver/news/news/76543334/" TargetMode="External"/><Relationship Id="rId48" Type="http://schemas.openxmlformats.org/officeDocument/2006/relationships/hyperlink" Target="https://xn--80abdrbegn5ad8au4b7fub.xn--80aaccp4ajwpkgbl4lpb.xn--p1ai/news/novosti-regiona/tverskaya-oblast-stala-pobeditelem-vserossiyskoy-premii-v-sfere-turizma/" TargetMode="External"/><Relationship Id="rId64" Type="http://schemas.openxmlformats.org/officeDocument/2006/relationships/hyperlink" Target="https://xn--80aaafacod0cjtobqp6g1a7c4e.xn--80aaccp4ajwpkgbl4lpb.xn--p1ai/news/novosti-regiona/tverskaya-oblast-stala-pobeditelem-vserossiyskoy-premii-v-sfere-turizma/" TargetMode="External"/><Relationship Id="rId69" Type="http://schemas.openxmlformats.org/officeDocument/2006/relationships/hyperlink" Target="https://xn--80aeambocfgbf8ag0asfr.xn--80aaccp4ajwpkgbl4lpb.xn--p1ai/news/novosti-regiona/tverskaya-oblast-stala-pobeditelem-vserossiyskoy-premii-v-sfere-turizma/" TargetMode="External"/><Relationship Id="rId113" Type="http://schemas.openxmlformats.org/officeDocument/2006/relationships/hyperlink" Target="https://&#1073;&#1077;&#1083;&#1100;&#1089;&#1082;&#1072;&#1103;&#1087;&#1088;&#1072;&#1074;&#1076;&#1072;.&#1090;&#1074;&#1077;&#1088;&#1089;&#1082;&#1072;&#1103;&#1086;&#1073;&#1083;&#1072;&#1089;&#1090;&#1100;.&#1088;&#1092;/news/novosti-regiona/na-zasedanii-pravitelstva-tverskoy-oblasti-obsudyat-podgotovku-k-propusku-vesennego-polovodya/" TargetMode="External"/><Relationship Id="rId118" Type="http://schemas.openxmlformats.org/officeDocument/2006/relationships/hyperlink" Target="https://www.karavantver.ru/v-pravitelstve-tverskoj-oblasti-obsudjat-problemu-vesennih-podtoplenij/" TargetMode="External"/><Relationship Id="rId134" Type="http://schemas.openxmlformats.org/officeDocument/2006/relationships/hyperlink" Target="https://leninskoeznamya.tverreg.ru/news/novosti-regiona/na-zasedanii-pravitelstva-tverskoy-oblasti-obsudyat-podgotovku-k-propusku-vesennego-polovodya/" TargetMode="External"/><Relationship Id="rId139" Type="http://schemas.openxmlformats.org/officeDocument/2006/relationships/hyperlink" Target="http://tver-news.net/other/2022/02/28/83796.html" TargetMode="External"/><Relationship Id="rId80" Type="http://schemas.openxmlformats.org/officeDocument/2006/relationships/hyperlink" Target="https://tverigrad.ru/publication/igor-rudenja-voshjol-v-rejting-gubernatorskaja-povestka-po-itogam-vstrechi-o-poshive-besplatnoj-shkolnoj-formy/" TargetMode="External"/><Relationship Id="rId85" Type="http://schemas.openxmlformats.org/officeDocument/2006/relationships/hyperlink" Target="https://xn--80aeaggbsdn1am6affp.xn--80aaccp4ajwpkgbl4lpb.xn--p1ai/news/novosti-regiona/igor-rudenya-voshel-v-reyting-gubernatorskaya-povestka-po-itogam-rabochey-vstrechi-o-besplatnoy-shko/" TargetMode="External"/><Relationship Id="rId150" Type="http://schemas.openxmlformats.org/officeDocument/2006/relationships/hyperlink" Target="https://xn--80aeaggbsdn1am6affp.xn--80aaccp4ajwpkgbl4lpb.xn--p1ai/news/novosti-regiona/fond-sodeystviya-predprinimatelstvu-tverskoy-oblasti-i-regionalnyy-fond-razvitiya-promyshlennosti-so/" TargetMode="External"/><Relationship Id="rId155" Type="http://schemas.openxmlformats.org/officeDocument/2006/relationships/hyperlink" Target="https://xn--80atgafdsv.xn--80aaccp4ajwpkgbl4lpb.xn--p1ai/news/novosti-regiona/fond-sodeystviya-predprinimatelstvu-tverskoy-oblasti-i-regionalnyy-fond-razvitiya-promyshlennosti-so/" TargetMode="External"/><Relationship Id="rId171" Type="http://schemas.openxmlformats.org/officeDocument/2006/relationships/hyperlink" Target="http://www.nia-rf.ru/news/authority/79950" TargetMode="External"/><Relationship Id="rId176" Type="http://schemas.openxmlformats.org/officeDocument/2006/relationships/hyperlink" Target="https://ks-region69.com/news/143740-tverskaja-lyzhnica-natalja-neprjaeva-udostoena-ordena-druzhby" TargetMode="External"/><Relationship Id="rId12" Type="http://schemas.openxmlformats.org/officeDocument/2006/relationships/hyperlink" Target="https://tass.ru/politika/13902409" TargetMode="External"/><Relationship Id="rId17" Type="http://schemas.openxmlformats.org/officeDocument/2006/relationships/hyperlink" Target="https://www.afanasy.biz/news/politics/189302" TargetMode="External"/><Relationship Id="rId33" Type="http://schemas.openxmlformats.org/officeDocument/2006/relationships/hyperlink" Target="https://xn--80adnee0afc6kza.xn--80aaccp4ajwpkgbl4lpb.xn--p1ai/news/novosti-regiona/gubernator-igor-rudenya1-na-partiynoy-konferentsii-vnov-izbran-sekretarem-tverskogo-regionalnogo-otde/" TargetMode="External"/><Relationship Id="rId38" Type="http://schemas.openxmlformats.org/officeDocument/2006/relationships/hyperlink" Target="https://toptver.ru/lenta/gubernator-igor-rudenja-vnov-izbran-sekretarem-tverskogo-regionalnogo-otdelenija-edinoj-rossii/" TargetMode="External"/><Relationship Id="rId59" Type="http://schemas.openxmlformats.org/officeDocument/2006/relationships/hyperlink" Target="https://xn--80aeaggbsdn1am6affp.xn--80aaccp4ajwpkgbl4lpb.xn--p1ai/news/novosti-regiona/tverskaya-oblast-stala-pobeditelem-vserossiyskoy-premii-v-sfere-turizma/" TargetMode="External"/><Relationship Id="rId103" Type="http://schemas.openxmlformats.org/officeDocument/2006/relationships/hyperlink" Target="https://xn--80abdrbegn5ad8au4b7fub.xn--80aaccp4ajwpkgbl4lpb.xn--p1ai/news/novosti-regiona/igor-rudenya-voshel-v-reyting-gubernatorskaya-povestka-po-itogam-rabochey-vstrechi-o-besplatnoy-shko/" TargetMode="External"/><Relationship Id="rId108" Type="http://schemas.openxmlformats.org/officeDocument/2006/relationships/hyperlink" Target="https://xn--80adnee0afc6kza.xn--80aaccp4ajwpkgbl4lpb.xn--p1ai/news/novosti-regiona/igor-rudenya-voshel-v-reyting-gubernatorskaya-povestka-po-itogam-rabochey-vstrechi-o-besplatnoy-shko/" TargetMode="External"/><Relationship Id="rId124" Type="http://schemas.openxmlformats.org/officeDocument/2006/relationships/hyperlink" Target="https://xn--80aaggfbbvdpkuqnmvfs6p.xn--80aaccp4ajwpkgbl4lpb.xn--p1ai/news/novosti-regiona/na-zasedanii-pravitelstva-tverskoy-oblasti-obsudyat-podgotovku-k-propusku-vesennego-polovodya/" TargetMode="External"/><Relationship Id="rId129" Type="http://schemas.openxmlformats.org/officeDocument/2006/relationships/hyperlink" Target="https://xn--80aaafacod0cjtobqp6g1a7c4e.xn--80aaccp4ajwpkgbl4lpb.xn--p1ai/news/novosti-regiona/na-zasedanii-pravitelstva-tverskoy-oblasti-obsudyat-podgotovku-k-propusku-vesennego-polovodya/" TargetMode="External"/><Relationship Id="rId54" Type="http://schemas.openxmlformats.org/officeDocument/2006/relationships/hyperlink" Target="http://nvestnik.ru/2022/02/&#1090;&#1074;&#1077;&#1088;&#1089;&#1082;&#1072;&#1103;-&#1086;&#1073;&#1083;&#1072;&#1089;&#1090;&#1100;-&#1089;&#1090;&#1072;&#1083;&#1072;-&#1087;&#1086;&#1073;&#1077;&#1076;&#1080;&#1090;&#1077;&#1083;&#1077;&#1084;-&#1074;/" TargetMode="External"/><Relationship Id="rId70" Type="http://schemas.openxmlformats.org/officeDocument/2006/relationships/hyperlink" Target="https://xn--80aaaggh4d0a.xn--80aaccp4ajwpkgbl4lpb.xn--p1ai/news/novosti-regiona/tverskaya-oblast-stala-pobeditelem-vserossiyskoy-premii-v-sfere-turizma/" TargetMode="External"/><Relationship Id="rId75" Type="http://schemas.openxmlformats.org/officeDocument/2006/relationships/hyperlink" Target="https://tverlife.ru/regional/tverskaja-oblast-stala-pobeditelem-vserossijskoj-premii-v-sfere-turizma/" TargetMode="External"/><Relationship Id="rId91" Type="http://schemas.openxmlformats.org/officeDocument/2006/relationships/hyperlink" Target="http://kuvznama.ru/igor-rudenja-voshel-v-rejting-gubernatorskaja-povestka-po-itogam-rabochej-vstrechi-o-besplatnoj-shkolnoj-forme.html" TargetMode="External"/><Relationship Id="rId96" Type="http://schemas.openxmlformats.org/officeDocument/2006/relationships/hyperlink" Target="https://xn--80aaggfbbvdpkuqnmvfs6p.xn--80aaccp4ajwpkgbl4lpb.xn--p1ai/news/novosti-regiona/igor-rudenya-voshel-v-reyting-gubernatorskaya-povestka-po-itogam-rabochey-vstrechi-o-besplatnoy-shko/" TargetMode="External"/><Relationship Id="rId140" Type="http://schemas.openxmlformats.org/officeDocument/2006/relationships/hyperlink" Target="http://tver-news.net/society/2022/02/28/83790.html" TargetMode="External"/><Relationship Id="rId145" Type="http://schemas.openxmlformats.org/officeDocument/2006/relationships/hyperlink" Target="https://tvernews.ru/news/282168/" TargetMode="External"/><Relationship Id="rId161" Type="http://schemas.openxmlformats.org/officeDocument/2006/relationships/hyperlink" Target="https://tver.aif.ru/society/details/stavki_po_zaymam_vydavaemym_v_tverkoy_oblasti_biznesu_ne_budut_povysheny" TargetMode="External"/><Relationship Id="rId166" Type="http://schemas.openxmlformats.org/officeDocument/2006/relationships/hyperlink" Target="http://tver-news.net/society/2022/02/28/83830.html" TargetMode="External"/><Relationship Id="rId182" Type="http://schemas.openxmlformats.org/officeDocument/2006/relationships/hyperlink" Target="http://www.nia-rf.ru/news/economy/79951" TargetMode="External"/><Relationship Id="rId187"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leninskoeznamya.tverreg.ru/news/novosti-regiona/gubernator-igor-rudenya1-na-partiynoy-konferentsii-vnov-izbran-sekretarem-tverskogo-regionalnogo-otde/" TargetMode="External"/><Relationship Id="rId28" Type="http://schemas.openxmlformats.org/officeDocument/2006/relationships/hyperlink" Target="https://xn--b1afbmcjbrdg5afn.xn--80aaccp4ajwpkgbl4lpb.xn--p1ai/news/novosti-regiona/gubernator-igor-rudenya-na-partiynoy-konferentsii-vnov-izbran-sekretarem-tverskogo-regionalnogo-otde/" TargetMode="External"/><Relationship Id="rId49" Type="http://schemas.openxmlformats.org/officeDocument/2006/relationships/hyperlink" Target="http://yakutsk-news.net/economy/2022/03/01/115859.html" TargetMode="External"/><Relationship Id="rId114" Type="http://schemas.openxmlformats.org/officeDocument/2006/relationships/hyperlink" Target="https://xn--80aeaggbsdn1am6affp.xn--80aaccp4ajwpkgbl4lpb.xn--p1ai/news/novosti-regiona/na-zasedanii-pravitelstva-tverskoy-oblasti-obsudyat-podgotovku-k-propusku-vesennego-polovodya/" TargetMode="External"/><Relationship Id="rId119" Type="http://schemas.openxmlformats.org/officeDocument/2006/relationships/hyperlink" Target="http://kuvznama.ru/na-zasedanii-pravitelstva-tverskoj-oblasti-obsudjat-podgotovku-k-propusku-vesennego-polovodja.html" TargetMode="External"/><Relationship Id="rId44" Type="http://schemas.openxmlformats.org/officeDocument/2006/relationships/hyperlink" Target="http://tver-news.net/politics/2022/02/28/83829.html" TargetMode="External"/><Relationship Id="rId60" Type="http://schemas.openxmlformats.org/officeDocument/2006/relationships/hyperlink" Target="http://konzarya.ru/node/19453" TargetMode="External"/><Relationship Id="rId65" Type="http://schemas.openxmlformats.org/officeDocument/2006/relationships/hyperlink" Target="https://vedtver.ru/news/society/tverskaja-oblast-stala-pobeditelem-vserossijskoj-premii-russian-travel-awards/" TargetMode="External"/><Relationship Id="rId81" Type="http://schemas.openxmlformats.org/officeDocument/2006/relationships/hyperlink" Target="http://kashingazeta.ru/obrazovanie/igor-rudenya-voshel-v-rejting-gubernatorskaya-povestka-po-itogam-rabochej-vstrechi-o-besplatnoj-shkolnoj-forme.html" TargetMode="External"/><Relationship Id="rId86" Type="http://schemas.openxmlformats.org/officeDocument/2006/relationships/hyperlink" Target="http://gorodskoyportal.ru/tver/news/news/76533034/" TargetMode="External"/><Relationship Id="rId130" Type="http://schemas.openxmlformats.org/officeDocument/2006/relationships/hyperlink" Target="https://xn----ctbbkcp3ddjc7i.xn--p1ai/dailynews/na-zasedanii-pravitelstva-tverskoy-oblasti-obsudyat-podgotovku-k-propusku-vesennego-polovodya/" TargetMode="External"/><Relationship Id="rId135" Type="http://schemas.openxmlformats.org/officeDocument/2006/relationships/hyperlink" Target="https://tverlife.ru/regional/v-tverskoj-oblasti-obsudjat-podgotovku-k-propusku-vesennego-polovodja/" TargetMode="External"/><Relationship Id="rId151" Type="http://schemas.openxmlformats.org/officeDocument/2006/relationships/hyperlink" Target="https://xn--80aaaggh4d0a.xn--80aaccp4ajwpkgbl4lpb.xn--p1ai/news/novosti-regiona/fond-sodeystviya-predprinimatelstvu-tverskoy-oblasti-i-regionalnyy-fond-razvitiya-promyshlennosti-so/" TargetMode="External"/><Relationship Id="rId156" Type="http://schemas.openxmlformats.org/officeDocument/2006/relationships/hyperlink" Target="https://fomag.ru/news-streem/vlasti-tverskoy-oblasti-reshili-ne-povyshat-stavki-po-zaymam-dlya-predprinimateley-regiona/" TargetMode="External"/><Relationship Id="rId177" Type="http://schemas.openxmlformats.org/officeDocument/2006/relationships/hyperlink" Target="https://kimvestnik.ru/28-02-2022/guberniya/tverskaya-lyzhnitsa-natalya-nepryaeva-ukazom-prezidenta-rossii-vladimira-putina-udostoena-ordena-druzhby.html" TargetMode="External"/><Relationship Id="rId172" Type="http://schemas.openxmlformats.org/officeDocument/2006/relationships/hyperlink" Target="http://tver-news.net/other/2022/02/28/83759.html" TargetMode="External"/><Relationship Id="rId13" Type="http://schemas.openxmlformats.org/officeDocument/2006/relationships/hyperlink" Target="https://tverigrad.ru/publication/gubernator-tverskoj-oblasti-na-partijnoj-konferencii-vnov-izbran-sekretarem-regionalnogo-otdelenija-edinoj-rossii/" TargetMode="External"/><Relationship Id="rId18" Type="http://schemas.openxmlformats.org/officeDocument/2006/relationships/hyperlink" Target="https://&#1084;&#1086;&#1083;&#1086;&#1082;&#1086;&#1074;&#1089;&#1082;&#1080;&#1081;&#1082;&#1088;&#1072;&#1081;.&#1090;&#1074;&#1077;&#1088;&#1089;&#1082;&#1072;&#1103;&#1086;&#1073;&#1083;&#1072;&#1089;&#1090;&#1100;.&#1088;&#1092;/news/novosti-regiona/gubernator-igor-rudenya-na-partiynoy-konferentsii-vnov-izbran-sekretarem-tverskogo-regionalnogo-otde/" TargetMode="External"/><Relationship Id="rId39" Type="http://schemas.openxmlformats.org/officeDocument/2006/relationships/hyperlink" Target="https://tvernews.ru/news/282162/" TargetMode="External"/><Relationship Id="rId109" Type="http://schemas.openxmlformats.org/officeDocument/2006/relationships/hyperlink" Target="http://bntva.ru/shkolniki-tverskoj-oblasti-poluchat-novuyu-formu/" TargetMode="External"/><Relationship Id="rId34" Type="http://schemas.openxmlformats.org/officeDocument/2006/relationships/hyperlink" Target="https://tver.mk.ru/incident/2022/02/28/igor-rudenya-stal-rukovoditelem-regionalnogo-otdeleniya-partii-edinaya-rossiya.html" TargetMode="External"/><Relationship Id="rId50" Type="http://schemas.openxmlformats.org/officeDocument/2006/relationships/hyperlink" Target="https://yakutsk.ru/news/economy/id10073-tverskaya-oblast-pobedila-vo-vserossijskoj-premii/" TargetMode="External"/><Relationship Id="rId55" Type="http://schemas.openxmlformats.org/officeDocument/2006/relationships/hyperlink" Target="https://tver.mk.ru/social/2022/02/28/tverskaya-oblast-poluchila-vserossiyskuyu-premiyu-po-turizmu.html" TargetMode="External"/><Relationship Id="rId76" Type="http://schemas.openxmlformats.org/officeDocument/2006/relationships/hyperlink" Target="https://xn----ctbbkcp3ddjc7i.xn--p1ai/dailynews/tverskaya-oblast-pobedila-vo-vserossiyskoy-premii-v-sfere-turizma/" TargetMode="External"/><Relationship Id="rId97" Type="http://schemas.openxmlformats.org/officeDocument/2006/relationships/hyperlink" Target="https://xn--80aaaggh4d0a.xn--80aaccp4ajwpkgbl4lpb.xn--p1ai/news/novosti-regiona/igor-rudenya-voshel-v-reyting-gubernatorskaya-povestka-po-itogam-rabochey-vstrechi-o-besplatnoy-shko/" TargetMode="External"/><Relationship Id="rId104" Type="http://schemas.openxmlformats.org/officeDocument/2006/relationships/hyperlink" Target="https://toptver.ru/lenta/igor-rudenja-voshel-v-rejting-gubernatorskaja-povestka-s-besplatnoj-shkolnoj-formoj/" TargetMode="External"/><Relationship Id="rId120" Type="http://schemas.openxmlformats.org/officeDocument/2006/relationships/hyperlink" Target="https://tver.mk.ru/social/2022/02/28/v-tverskoy-oblasti-gotovyatsya-k-vesennemu-polovodyu.html" TargetMode="External"/><Relationship Id="rId125" Type="http://schemas.openxmlformats.org/officeDocument/2006/relationships/hyperlink" Target="https://xn--b1afbmcjbrdg5afn.xn--80aaccp4ajwpkgbl4lpb.xn--p1ai/news/novosti-regiona/na-zasedanii-pravitelstva-tverskoy-oblasti-obsudyat-podgotovku-k-propusku-vesennego-polovodya/" TargetMode="External"/><Relationship Id="rId141" Type="http://schemas.openxmlformats.org/officeDocument/2006/relationships/hyperlink" Target="https://tass.ru/ekonomika/13905819" TargetMode="External"/><Relationship Id="rId146" Type="http://schemas.openxmlformats.org/officeDocument/2006/relationships/hyperlink" Target="https://tverigrad.ru/publication/dlja-tverskih-predprinimatelej-sohranjat-stavku-po-lgotnym-zajmam/" TargetMode="External"/><Relationship Id="rId167" Type="http://schemas.openxmlformats.org/officeDocument/2006/relationships/hyperlink" Target="https://glavny.tv/last-news/tver/v-tverskoy-oblasti-utverzhdeny-granitsy-pyati-osobo-ohranyaemyh-prirodnyh-territoriy-regionalnogo-znacheniya-ploschadyu-bolee-2-4-tys-ga/" TargetMode="External"/><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xn--80atgafdsv.xn--80aaccp4ajwpkgbl4lpb.xn--p1ai/news/novosti-regiona/tverskaya-oblast-stala-pobeditelem-vserossiyskoy-premii-v-sfere-turizma/" TargetMode="External"/><Relationship Id="rId92" Type="http://schemas.openxmlformats.org/officeDocument/2006/relationships/hyperlink" Target="https://tverlife.ru/regional/igor-rudenja-voshel-v-rejting-gubernatorskaja-povestka-po-itogam-rabochej-vstrechi-o-besplatnoj-shkolnoj-forme/" TargetMode="External"/><Relationship Id="rId162" Type="http://schemas.openxmlformats.org/officeDocument/2006/relationships/hyperlink" Target="https://xn--80adnee0afc6kza.xn--80aaccp4ajwpkgbl4lpb.xn--p1ai/news/novosti-regiona/fond-sodeystviya-predprinimatelstvu-tverskoy-oblasti-i-regionalnyy-fond-razvitiya-promyshlennosti-so/" TargetMode="External"/><Relationship Id="rId183" Type="http://schemas.openxmlformats.org/officeDocument/2006/relationships/hyperlink" Target="http://www.69rus.org/more/21788/" TargetMode="External"/><Relationship Id="rId2" Type="http://schemas.openxmlformats.org/officeDocument/2006/relationships/numbering" Target="numbering.xml"/><Relationship Id="rId29" Type="http://schemas.openxmlformats.org/officeDocument/2006/relationships/hyperlink" Target="https://xn--80aeaggbsdn1am6affp.xn--80aaccp4ajwpkgbl4lpb.xn--p1ai/news/novosti-regiona/gubernator-igor-rudenya-na-partiynoy-konferentsii-vnov-izbran-sekretarem-tverskogo-regionalnogo-otde/" TargetMode="External"/><Relationship Id="rId24" Type="http://schemas.openxmlformats.org/officeDocument/2006/relationships/hyperlink" Target="https://xn--b1aaibidbbdn6bkolfhr9u.xn--80aaccp4ajwpkgbl4lpb.xn--p1ai/news/novosti-regiona/gubernator-igor-rudenya-na-partiynoy-konferentsii-vnov-izbran-sekretarem-tverskogo-regionalnogo-otde/" TargetMode="External"/><Relationship Id="rId40" Type="http://schemas.openxmlformats.org/officeDocument/2006/relationships/hyperlink" Target="https://vedtver.ru/news/society/gubernator-igor-rudenja-na-partkonferencii-vnov-izbran-sekretarem-tverskogo-regionalnogo-otdelenija-edinoj-rossii/" TargetMode="External"/><Relationship Id="rId45" Type="http://schemas.openxmlformats.org/officeDocument/2006/relationships/hyperlink" Target="http://tver-news.net/society/2022/02/28/83825.html" TargetMode="External"/><Relationship Id="rId66" Type="http://schemas.openxmlformats.org/officeDocument/2006/relationships/hyperlink" Target="https://xn--80adnee0afc6kza.xn--80aaccp4ajwpkgbl4lpb.xn--p1ai/news/novosti-regiona/tverskaya-oblast-stala-pobeditelem-vserossiyskoy-premii-v-sfere-turizma/" TargetMode="External"/><Relationship Id="rId87" Type="http://schemas.openxmlformats.org/officeDocument/2006/relationships/hyperlink" Target="http://konzarya.ru/node/19450" TargetMode="External"/><Relationship Id="rId110" Type="http://schemas.openxmlformats.org/officeDocument/2006/relationships/hyperlink" Target="http://tver-news.net/other/2022/02/28/83775.html" TargetMode="External"/><Relationship Id="rId115" Type="http://schemas.openxmlformats.org/officeDocument/2006/relationships/hyperlink" Target="https://&#1085;&#1072;&#1096;&#1072;&#1078;&#1080;&#1079;&#1085;&#1100;.&#1090;&#1074;&#1077;&#1088;&#1089;&#1082;&#1072;&#1103;&#1086;&#1073;&#1083;&#1072;&#1089;&#1090;&#1100;.&#1088;&#1092;/news/novosti-regiona/na-zasedanii-pravitelstva-tverskoy-oblasti-obsudyat-podgotovku-k-propusku-vesennego-polovodya/" TargetMode="External"/><Relationship Id="rId131" Type="http://schemas.openxmlformats.org/officeDocument/2006/relationships/hyperlink" Target="https://&#1084;&#1086;&#1083;&#1086;&#1082;&#1086;&#1074;&#1089;&#1082;&#1080;&#1081;&#1082;&#1088;&#1072;&#1081;.&#1090;&#1074;&#1077;&#1088;&#1089;&#1082;&#1072;&#1103;&#1086;&#1073;&#1083;&#1072;&#1089;&#1090;&#1100;.&#1088;&#1092;/news/novosti-regiona/na-zasedanii-pravitelstva-tverskoy-oblasti-obsudyat-podgotovku-k-propusku-vesennego-polovodya/" TargetMode="External"/><Relationship Id="rId136" Type="http://schemas.openxmlformats.org/officeDocument/2006/relationships/hyperlink" Target="http://bzgazeta.ru/novosti/na-zasedanii-pravitelstva-tverskoj-oblasti-obsudyat-podgotovku-k-propusku-vesennego-polovodya.html" TargetMode="External"/><Relationship Id="rId157" Type="http://schemas.openxmlformats.org/officeDocument/2006/relationships/hyperlink" Target="https://xn--b1afbmcjbrdg5afn.xn--80aaccp4ajwpkgbl4lpb.xn--p1ai/news/novosti-regiona/fond-sodeystviya-predprinimatelstvu-tverskoy-oblasti-i-regionalnyy-fond-razvitiya-promyshlennosti-so/" TargetMode="External"/><Relationship Id="rId178" Type="http://schemas.openxmlformats.org/officeDocument/2006/relationships/hyperlink" Target="http://tver-news.net/other/2022/02/28/83744.html" TargetMode="External"/><Relationship Id="rId61" Type="http://schemas.openxmlformats.org/officeDocument/2006/relationships/hyperlink" Target="https://xn--b1afbmcjbrdg5afn.xn--80aaccp4ajwpkgbl4lpb.xn--p1ai/news/novosti-regiona/tverskaya-oblast-stala-pobeditelem-vserossiyskoy-premii-v-sfere-turizma/" TargetMode="External"/><Relationship Id="rId82" Type="http://schemas.openxmlformats.org/officeDocument/2006/relationships/hyperlink" Target="https://ks-region69.com/easyblog/143754-igor-rudenja-voshel-v-rejting-gubernatorskaja-povestka-2" TargetMode="External"/><Relationship Id="rId152" Type="http://schemas.openxmlformats.org/officeDocument/2006/relationships/hyperlink" Target="https://xn--80aaggfbbvdpkuqnmvfs6p.xn--80aaccp4ajwpkgbl4lpb.xn--p1ai/news/novosti-regiona/fond-sodeystviya-predprinimatelstvu-tverskoy-oblasti-i-regionalnyy-fond-razvitiya-promyshlennosti-so/" TargetMode="External"/><Relationship Id="rId173" Type="http://schemas.openxmlformats.org/officeDocument/2006/relationships/hyperlink" Target="http://www.69rus.org/more/21789/" TargetMode="External"/><Relationship Id="rId19" Type="http://schemas.openxmlformats.org/officeDocument/2006/relationships/hyperlink" Target="https://regionews.ru/novosti-tveri/sekretarem-tverskogo-regionalnogo-otdeleniya-edinoj-rossii-vnov-stal-igor-rudenya/" TargetMode="External"/><Relationship Id="rId14" Type="http://schemas.openxmlformats.org/officeDocument/2006/relationships/hyperlink" Target="https://xn-----6kcalbbrfn0iijf7msb.xn--p1ai/news/obshchestvo/igor-rudenya-snova-izbran-sekretarem-tverskogo-otdeleniya-edinoy-rossii/" TargetMode="External"/><Relationship Id="rId30" Type="http://schemas.openxmlformats.org/officeDocument/2006/relationships/hyperlink" Target="https://er.ru/activity/news/gubernator-tverskoj-oblasti-pereizbran-sekretarem-regotdeleniya-edinoj-rossii" TargetMode="External"/><Relationship Id="rId35" Type="http://schemas.openxmlformats.org/officeDocument/2006/relationships/hyperlink" Target="https://xn--80aeambocfgbf8ag0asfr.xn--80aaccp4ajwpkgbl4lpb.xn--p1ai/news/novosti-regiona/gubernator-igor-rudenya-na-partiynoy-konferentsii-vnov-izbran-sekretarem-tverskogo-regionalnogo-otde/" TargetMode="External"/><Relationship Id="rId56" Type="http://schemas.openxmlformats.org/officeDocument/2006/relationships/hyperlink" Target="https://r-zemlya.ru/guberniya/tverskaya-oblast-stala-pobeditelem-vserossijskoj-premii-v-sfere-turizma.html" TargetMode="External"/><Relationship Id="rId77" Type="http://schemas.openxmlformats.org/officeDocument/2006/relationships/hyperlink" Target="https://www.karavantver.ru/tverskaja-oblast-stala-pobeditelem-vserossijskoj-premii-v-sfere-turizma/" TargetMode="External"/><Relationship Id="rId100" Type="http://schemas.openxmlformats.org/officeDocument/2006/relationships/hyperlink" Target="https://vedtver.ru/news/politics/gubernatorskaja-povestka-igor-rudenja-v-rejtinge-po-itogam-rabochej-vstrechi-o-besplatnoj-shkolnoj-forme/" TargetMode="External"/><Relationship Id="rId105" Type="http://schemas.openxmlformats.org/officeDocument/2006/relationships/hyperlink" Target="https://leninskoeznamya.tverreg.ru/news/novosti-regiona/igor-rudenya-voshel-v-reyting-gubernatorskaya-povestka-po-itogam-rabochey-vstrechi-o-besplatnoy-shko/" TargetMode="External"/><Relationship Id="rId126" Type="http://schemas.openxmlformats.org/officeDocument/2006/relationships/hyperlink" Target="https://xn--80atgafdsv.xn--80aaccp4ajwpkgbl4lpb.xn--p1ai/news/novosti-regiona/na-zasedanii-pravitelstva-tverskoy-oblasti-obsudyat-podgotovku-k-propusku-vesennego-polovodya/" TargetMode="External"/><Relationship Id="rId147" Type="http://schemas.openxmlformats.org/officeDocument/2006/relationships/hyperlink" Target="https://xn----ctbbkcp3ddjc7i.xn--p1ai/dailynews/stavki-po-zaymam-dlya-predprinimateley-v-tverskoy-oblasti-ostanutsya-prezhnimi/" TargetMode="External"/><Relationship Id="rId168" Type="http://schemas.openxmlformats.org/officeDocument/2006/relationships/hyperlink" Target="https://ks-region69.com/news/143746-v-tverskoj-oblasti-utverzhdeny-granicy-pjati-osobo-ohranjaemyh-prirodnyh-territorij-regionalnogo-znachenija-ploshhadju-bolee-2-4-tys-ga" TargetMode="External"/><Relationship Id="rId8" Type="http://schemas.openxmlformats.org/officeDocument/2006/relationships/image" Target="media/image1.gif"/><Relationship Id="rId51" Type="http://schemas.openxmlformats.org/officeDocument/2006/relationships/hyperlink" Target="https://&#1084;&#1086;&#1083;&#1086;&#1082;&#1086;&#1074;&#1089;&#1082;&#1080;&#1081;&#1082;&#1088;&#1072;&#1081;.&#1090;&#1074;&#1077;&#1088;&#1089;&#1082;&#1072;&#1103;&#1086;&#1073;&#1083;&#1072;&#1089;&#1090;&#1100;.&#1088;&#1092;/news/novosti-regiona/tverskaya-oblast-stala-pobeditelem-vserossiyskoy-premii-v-sfere-turizma/" TargetMode="External"/><Relationship Id="rId72" Type="http://schemas.openxmlformats.org/officeDocument/2006/relationships/hyperlink" Target="https://xn--b1aaibidbbdn6bkolfhr9u.xn--80aaccp4ajwpkgbl4lpb.xn--p1ai/news/novosti-regiona/tverskaya-oblast-stala-pobeditelem-vserossiyskoy-premii-v-sfere-turizma/" TargetMode="External"/><Relationship Id="rId93" Type="http://schemas.openxmlformats.org/officeDocument/2006/relationships/hyperlink" Target="https://xn--80aeambocfgbf8ag0asfr.xn--80aaccp4ajwpkgbl4lpb.xn--p1ai/news/novosti-regiona/igor-rudenya-voshel-v-reyting-gubernatorskaya-povestka-po-itogam-rabochey-vstrechi-o-besplatnoy-shko/" TargetMode="External"/><Relationship Id="rId98" Type="http://schemas.openxmlformats.org/officeDocument/2006/relationships/hyperlink" Target="https://xn--80aaafacod0cjtobqp6g1a7c4e.xn--80aaccp4ajwpkgbl4lpb.xn--p1ai/news/novosti-regiona/igor-rudenya-voshel-v-reyting-gubernatorskaya-povestka-po-itogam-rabochey-vstrechi-o-besplatnoy-shko/" TargetMode="External"/><Relationship Id="rId121" Type="http://schemas.openxmlformats.org/officeDocument/2006/relationships/hyperlink" Target="https://r-zemlya.ru/guberniya/na-zasedanii-pravitelstva-tverskoj-oblasti-obsudyat-podgotovku-k-propusku-vesennego-polovodya.html" TargetMode="External"/><Relationship Id="rId142" Type="http://schemas.openxmlformats.org/officeDocument/2006/relationships/hyperlink" Target="https://toptver.ru/lenta/predprinimateljam-tverskoj-oblasti-sohranjat-sushhestvujushhie-stavki-po-zajmam/" TargetMode="External"/><Relationship Id="rId163" Type="http://schemas.openxmlformats.org/officeDocument/2006/relationships/hyperlink" Target="https://xn--80aeambocfgbf8ag0asfr.xn--80aaccp4ajwpkgbl4lpb.xn--p1ai/news/novosti-regiona/fond-sodeystviya-predprinimatelstvu-tverskoy-oblasti-i-regionalnyy-fond-razvitiya-promyshlennosti-so/" TargetMode="External"/><Relationship Id="rId184" Type="http://schemas.openxmlformats.org/officeDocument/2006/relationships/header" Target="header1.xml"/><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1073;&#1077;&#1083;&#1100;&#1089;&#1082;&#1072;&#1103;&#1087;&#1088;&#1072;&#1074;&#1076;&#1072;.&#1090;&#1074;&#1077;&#1088;&#1089;&#1082;&#1072;&#1103;&#1086;&#1073;&#1083;&#1072;&#1089;&#1090;&#1100;.&#1088;&#1092;/news/novosti-regiona/gubernator-igor-rudenya-na-partiynoy-konferentsii-vnov-izbran-sekretarem-tverskogo-regionalnogo-otde/" TargetMode="External"/><Relationship Id="rId46" Type="http://schemas.openxmlformats.org/officeDocument/2006/relationships/hyperlink" Target="https://tvtver.ru/news/tverskaya-oblast-poluchila-nagradu-prestizhnoj-turisticheskoj-premii/" TargetMode="External"/><Relationship Id="rId67" Type="http://schemas.openxmlformats.org/officeDocument/2006/relationships/hyperlink" Target="https://&#1085;&#1072;&#1096;&#1072;&#1078;&#1080;&#1079;&#1085;&#1100;.&#1090;&#1074;&#1077;&#1088;&#1089;&#1082;&#1072;&#1103;&#1086;&#1073;&#1083;&#1072;&#1089;&#1090;&#1100;.&#1088;&#1092;/news/novosti-regiona/tverskaya-oblast-stala-pobeditelem-vserossiyskoy-premii-v-sfere-turizma/" TargetMode="External"/><Relationship Id="rId116" Type="http://schemas.openxmlformats.org/officeDocument/2006/relationships/hyperlink" Target="https://tp.tver.ru/na-zasedanii-pravitelstva-tverskoj-oblasti-obsudjat-podgotovku-k-propusku-vesennego-polovodja/" TargetMode="External"/><Relationship Id="rId137" Type="http://schemas.openxmlformats.org/officeDocument/2006/relationships/hyperlink" Target="http://konzarya.ru/node/19452" TargetMode="External"/><Relationship Id="rId158" Type="http://schemas.openxmlformats.org/officeDocument/2006/relationships/hyperlink" Target="https://xn--b1aeca2ch.xn--80aaccp4ajwpkgbl4lpb.xn--p1ai/news/novosti-regiona/fond-sodeystviya-predprinimatelstvu-tverskoy-oblasti-i-regionalnyy-fond-razvitiya-promyshlennosti-so/" TargetMode="External"/><Relationship Id="rId20" Type="http://schemas.openxmlformats.org/officeDocument/2006/relationships/hyperlink" Target="https://xn--80aaaggh4d0a.xn--80aaccp4ajwpkgbl4lpb.xn--p1ai/news/novosti-regiona/gubernator-igor-rudenya1-na-partiynoy-konferentsii-vnov-izbran-sekretarem-tverskogo-regionalnogo-otde/" TargetMode="External"/><Relationship Id="rId41" Type="http://schemas.openxmlformats.org/officeDocument/2006/relationships/hyperlink" Target="https://tverlife.ru/regional/igor-rudenja-na-partijnoj-konferencii-vnov-izbran-sekretarem-tverskogo-regionalnogo-otdelenija-edinoj-rossii/" TargetMode="External"/><Relationship Id="rId62" Type="http://schemas.openxmlformats.org/officeDocument/2006/relationships/hyperlink" Target="https://toptver.ru/lenta/tverskaja-oblast-poluchila-premiju-russian-travel-awards/" TargetMode="External"/><Relationship Id="rId83" Type="http://schemas.openxmlformats.org/officeDocument/2006/relationships/hyperlink" Target="https://&#1084;&#1086;&#1083;&#1086;&#1082;&#1086;&#1074;&#1089;&#1082;&#1080;&#1081;&#1082;&#1088;&#1072;&#1081;.&#1090;&#1074;&#1077;&#1088;&#1089;&#1082;&#1072;&#1103;&#1086;&#1073;&#1083;&#1072;&#1089;&#1090;&#1100;.&#1088;&#1092;/news/novosti-regiona/igor-rudenya-voshel-v-reyting-gubernatorskaya-povestka-po-itogam-rabochey-vstrechi-o-besplatnoy-shko/" TargetMode="External"/><Relationship Id="rId88" Type="http://schemas.openxmlformats.org/officeDocument/2006/relationships/hyperlink" Target="https://&#1085;&#1072;&#1096;&#1072;&#1078;&#1080;&#1079;&#1085;&#1100;.&#1090;&#1074;&#1077;&#1088;&#1089;&#1082;&#1072;&#1103;&#1086;&#1073;&#1083;&#1072;&#1089;&#1090;&#1100;.&#1088;&#1092;/news/novosti-regiona/igor-rudenya-voshel-v-reyting-gubernatorskaya-povestka-po-itogam-rabochey-vstrechi-o-besplatnoy-shko/" TargetMode="External"/><Relationship Id="rId111" Type="http://schemas.openxmlformats.org/officeDocument/2006/relationships/hyperlink" Target="https://vedtver.ru/news/society/na-zasedanii-pravitelstva-tverskoj-oblasti-obsudjat-podgotovku-k-propusku-vesennego-polovodja/" TargetMode="External"/><Relationship Id="rId132" Type="http://schemas.openxmlformats.org/officeDocument/2006/relationships/hyperlink" Target="https://ks-region69.com/news/143777-k-vesennemu-polovodju-v-tverskoj-oblasti-budut-gotovy" TargetMode="External"/><Relationship Id="rId153" Type="http://schemas.openxmlformats.org/officeDocument/2006/relationships/hyperlink" Target="https://xn--b1aaibidbbdn6bkolfhr9u.xn--80aaccp4ajwpkgbl4lpb.xn--p1ai/news/novosti-regiona/fond-sodeystviya-predprinimatelstvu-tverskoy-oblasti-i-regionalnyy-fond-razvitiya-promyshlennosti-so/" TargetMode="External"/><Relationship Id="rId174" Type="http://schemas.openxmlformats.org/officeDocument/2006/relationships/hyperlink" Target="https://tver.aif.ru/sport/details/putin_nagradil_tverskuyu_lyzhnicu_natalyu_nepryaevu_ordenom_druzhby" TargetMode="External"/><Relationship Id="rId179" Type="http://schemas.openxmlformats.org/officeDocument/2006/relationships/hyperlink" Target="https://www.dairynews.ru/news/ooo-rumilkko-postroit-v-tverskoy-oblasti-molochnuyu.html" TargetMode="External"/><Relationship Id="rId15" Type="http://schemas.openxmlformats.org/officeDocument/2006/relationships/hyperlink" Target="http://konzarya.ru/node/19455" TargetMode="External"/><Relationship Id="rId36" Type="http://schemas.openxmlformats.org/officeDocument/2006/relationships/hyperlink" Target="https://www.inform69.ru/news/obschestvo/gubernator-igor-rudenya-na-partiynoy-konferentsii-vnov-izbran-sekretarem-tverskogo-regionalnogo-otdeleniya-edinoy-rossii.html" TargetMode="External"/><Relationship Id="rId57" Type="http://schemas.openxmlformats.org/officeDocument/2006/relationships/hyperlink" Target="https://&#1073;&#1077;&#1083;&#1100;&#1089;&#1082;&#1072;&#1103;&#1087;&#1088;&#1072;&#1074;&#1076;&#1072;.&#1090;&#1074;&#1077;&#1088;&#1089;&#1082;&#1072;&#1103;&#1086;&#1073;&#1083;&#1072;&#1089;&#1090;&#1100;.&#1088;&#1092;/news/novosti-regiona/tverskaya-oblast-stala-pobeditelem-vserossiyskoy-premii-v-sfere-turizma/" TargetMode="External"/><Relationship Id="rId106" Type="http://schemas.openxmlformats.org/officeDocument/2006/relationships/hyperlink" Target="http://bzgazeta.ru/novosti/igor-rudenya-voshel-v-rejting-gubernatorskaya-povestka-po-itogam-rabochej-vstrechi-o-besplatnoj-shkolnoj-forme.html" TargetMode="External"/><Relationship Id="rId127" Type="http://schemas.openxmlformats.org/officeDocument/2006/relationships/hyperlink" Target="https://xn--b1aaibidbbdn6bkolfhr9u.xn--80aaccp4ajwpkgbl4lpb.xn--p1ai/news/novosti-regiona/na-zasedanii-pravitelstva-tverskoy-oblasti-obsudyat-podgotovku-k-propusku-vesennego-polovodya/" TargetMode="External"/><Relationship Id="rId10" Type="http://schemas.openxmlformats.org/officeDocument/2006/relationships/chart" Target="charts/chart2.xml"/><Relationship Id="rId31" Type="http://schemas.openxmlformats.org/officeDocument/2006/relationships/hyperlink" Target="https://xn----ctbbkcp3ddjc7i.xn--p1ai/dailynews/igorya-rudenyu-snova-izbrali-sekretarem-tverskogo-regionalnogo-otdeleniya-edinoy-rossii/" TargetMode="External"/><Relationship Id="rId52" Type="http://schemas.openxmlformats.org/officeDocument/2006/relationships/hyperlink" Target="https://glavny.tv/last-news/tver/tverskaya-oblast-stala-pobeditelem-vserossiyskoy-premii-v-sfere-turizma/" TargetMode="External"/><Relationship Id="rId73" Type="http://schemas.openxmlformats.org/officeDocument/2006/relationships/hyperlink" Target="https://leninskoeznamya.tverreg.ru/news/novosti-regiona/tverskaya-oblast-stala-pobeditelem-vserossiyskoy-premii-v-sfere-turizma/" TargetMode="External"/><Relationship Id="rId78" Type="http://schemas.openxmlformats.org/officeDocument/2006/relationships/hyperlink" Target="https://panoramapro.ru/v-tverskoj-oblasti-protiv-koronavirusa-vakcinirovalis-svyshe-671-tysjachi-chelovek/" TargetMode="External"/><Relationship Id="rId94" Type="http://schemas.openxmlformats.org/officeDocument/2006/relationships/hyperlink" Target="https://xn--80atgafdsv.xn--80aaccp4ajwpkgbl4lpb.xn--p1ai/news/novosti-regiona/igor-rudenya-voshel-v-reyting-gubernatorskaya-povestka-po-itogam-rabochey-vstrechi-o-besplatnoy-shko/" TargetMode="External"/><Relationship Id="rId99" Type="http://schemas.openxmlformats.org/officeDocument/2006/relationships/hyperlink" Target="https://xn--b1aaibidbbdn6bkolfhr9u.xn--80aaccp4ajwpkgbl4lpb.xn--p1ai/news/novosti-regiona/igor-rudenya-voshel-v-reyting-gubernatorskaya-povestka-po-itogam-rabochey-vstrechi-o-besplatnoy-shko/" TargetMode="External"/><Relationship Id="rId101" Type="http://schemas.openxmlformats.org/officeDocument/2006/relationships/hyperlink" Target="https://kimvestnik.ru/28-02-2022/guberniya/igor-rudenya-voshel-v-rejting-gubernatorskaya-povestka-po-itogam-rabochej-vstrechi-o-besplatnoj-shkolnoj-forme.html" TargetMode="External"/><Relationship Id="rId122" Type="http://schemas.openxmlformats.org/officeDocument/2006/relationships/hyperlink" Target="https://xn--80aaaggh4d0a.xn--80aaccp4ajwpkgbl4lpb.xn--p1ai/news/novosti-regiona/na-zasedanii-pravitelstva-tverskoy-oblasti-obsudyat-podgotovku-k-propusku-vesennego-polovodya/" TargetMode="External"/><Relationship Id="rId143" Type="http://schemas.openxmlformats.org/officeDocument/2006/relationships/hyperlink" Target="https://vedtver.ru/news/economy/v-tverskoj-oblasti-prinjato-reshenie-ne-povyshat-stavki-po-zajmam-dlja-predstavitelej-biznesa/" TargetMode="External"/><Relationship Id="rId148" Type="http://schemas.openxmlformats.org/officeDocument/2006/relationships/hyperlink" Target="https://&#1073;&#1077;&#1083;&#1100;&#1089;&#1082;&#1072;&#1103;&#1087;&#1088;&#1072;&#1074;&#1076;&#1072;.&#1090;&#1074;&#1077;&#1088;&#1089;&#1082;&#1072;&#1103;&#1086;&#1073;&#1083;&#1072;&#1089;&#1090;&#1100;.&#1088;&#1092;/news/novosti-regiona/fond-sodeystviya-predprinimatelstvu-tverskoy-oblasti-i-regionalnyy-fond-razvitiya-promyshlennosti-so/" TargetMode="External"/><Relationship Id="rId164" Type="http://schemas.openxmlformats.org/officeDocument/2006/relationships/hyperlink" Target="https://leninskoeznamya.tverreg.ru/news/novosti-regiona/fond-sodeystviya-predprinimatelstvu-tverskoy-oblasti-i-regionalnyy-fond-razvitiya-promyshlennosti-so/" TargetMode="External"/><Relationship Id="rId169" Type="http://schemas.openxmlformats.org/officeDocument/2006/relationships/hyperlink" Target="http://kuvznama.ru/v-tverskoj-oblasti-utverzhdeny-granicy-pjati-osobo-ohranjaemyh-prirodnyh-territorij-regionalnogo-znachenija-ploshhadju-bolee-2-4-tys-ga.html" TargetMode="External"/><Relationship Id="rId18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www.korovainfo.ru/news/ooo-rumilkko-postroit-v-tverskoy-oblasti-molochnuyu-mega-fermu-na-5-4-tysyachi-golov/"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ova\Downloads\&#1044;&#1045;&#1053;&#1068;_28-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ova\Downloads\&#1044;&#1045;&#1053;&#1068;_28-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ova\Downloads\&#1044;&#1045;&#1053;&#1068;_28-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29328461187860527"/>
          <c:y val="9.1461899629135687E-2"/>
          <c:w val="0.38748282961635816"/>
          <c:h val="0.75069179287623888"/>
        </c:manualLayout>
      </c:layout>
      <c:doughnutChart>
        <c:varyColors val="1"/>
        <c:ser>
          <c:idx val="0"/>
          <c:order val="0"/>
          <c:dLbls>
            <c:dLbl>
              <c:idx val="0"/>
              <c:delete val="1"/>
            </c:dLbl>
            <c:dLbl>
              <c:idx val="1"/>
              <c:layout>
                <c:manualLayout>
                  <c:x val="3.6630036630036639E-2"/>
                  <c:y val="-4.7619047619047632E-3"/>
                </c:manualLayout>
              </c:layout>
              <c:showPercent val="1"/>
            </c:dLbl>
            <c:dLbl>
              <c:idx val="3"/>
              <c:layout>
                <c:manualLayout>
                  <c:x val="5.5961909485802456E-17"/>
                  <c:y val="-3.3333333333333368E-2"/>
                </c:manualLayout>
              </c:layout>
              <c:showPercent val="1"/>
            </c:dLbl>
            <c:txPr>
              <a:bodyPr rot="0" vert="horz"/>
              <a:lstStyle/>
              <a:p>
                <a:pPr algn="ctr">
                  <a:defRPr/>
                </a:pPr>
                <a:endParaRPr lang="ru-RU"/>
              </a:p>
            </c:txPr>
            <c:showPercent val="1"/>
            <c:showLeaderLines val="1"/>
          </c:dLbls>
          <c:cat>
            <c:strRef>
              <c:f>('СМИ по категориям'!$C$22,'СМИ по категориям'!$D$22,'СМИ по категориям'!$E$22,'СМИ по категориям'!$F$22,'СМИ по категориям'!$G$22,'СМИ по категориям'!$H$22,'СМИ по категориям'!$I$22)</c:f>
              <c:strCache>
                <c:ptCount val="4"/>
                <c:pt idx="0">
                  <c:v>Газеты</c:v>
                </c:pt>
                <c:pt idx="1">
                  <c:v>Информагентства</c:v>
                </c:pt>
                <c:pt idx="2">
                  <c:v>Интернет</c:v>
                </c:pt>
                <c:pt idx="3">
                  <c:v>ТВ</c:v>
                </c:pt>
              </c:strCache>
            </c:strRef>
          </c:cat>
          <c:val>
            <c:numRef>
              <c:f>('СМИ по категориям'!$C$23,'СМИ по категориям'!$D$23,'СМИ по категориям'!$E$23,'СМИ по категориям'!$F$23,'СМИ по категориям'!$G$23,'СМИ по категориям'!$H$23,'СМИ по категориям'!$I$23)</c:f>
              <c:numCache>
                <c:formatCode>General</c:formatCode>
                <c:ptCount val="4"/>
                <c:pt idx="0">
                  <c:v>0</c:v>
                </c:pt>
                <c:pt idx="1">
                  <c:v>13</c:v>
                </c:pt>
                <c:pt idx="2">
                  <c:v>183</c:v>
                </c:pt>
                <c:pt idx="3">
                  <c:v>6</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stacked"/>
        <c:ser>
          <c:idx val="0"/>
          <c:order val="0"/>
          <c:tx>
            <c:v>Федеральный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категориям'!$C$26,'СМИ по категориям'!$D$26,'СМИ по категориям'!$E$26,'СМИ по категориям'!$F$26,'СМИ по категориям'!$G$26,'СМИ по категориям'!$H$26,'СМИ по категориям'!$I$26)</c:f>
              <c:numCache>
                <c:formatCode>General</c:formatCode>
                <c:ptCount val="4"/>
                <c:pt idx="0">
                  <c:v>0</c:v>
                </c:pt>
                <c:pt idx="1">
                  <c:v>10</c:v>
                </c:pt>
                <c:pt idx="2">
                  <c:v>7</c:v>
                </c:pt>
                <c:pt idx="3">
                  <c:v>0</c:v>
                </c:pt>
              </c:numCache>
            </c:numRef>
          </c:val>
        </c:ser>
        <c:ser>
          <c:idx val="1"/>
          <c:order val="1"/>
          <c:tx>
            <c:v>Региональный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категориям'!$C$27,'СМИ по категориям'!$D$27,'СМИ по категориям'!$E$27,'СМИ по категориям'!$F$27,'СМИ по категориям'!$G$27,'СМИ по категориям'!$H$27,'СМИ по категориям'!$I$27)</c:f>
              <c:numCache>
                <c:formatCode>General</c:formatCode>
                <c:ptCount val="4"/>
                <c:pt idx="0">
                  <c:v>0</c:v>
                </c:pt>
                <c:pt idx="1">
                  <c:v>3</c:v>
                </c:pt>
                <c:pt idx="2">
                  <c:v>176</c:v>
                </c:pt>
                <c:pt idx="3">
                  <c:v>6</c:v>
                </c:pt>
              </c:numCache>
            </c:numRef>
          </c:val>
        </c:ser>
        <c:ser>
          <c:idx val="2"/>
          <c:order val="2"/>
          <c:tx>
            <c:v>Зарубежный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категориям'!$C$28,'СМИ по категориям'!$D$28,'СМИ по категориям'!$E$28,'СМИ по категориям'!$F$28,'СМИ по категориям'!$G$28,'СМИ по категориям'!$H$28,'СМИ по категориям'!$I$28)</c:f>
            </c:numRef>
          </c:val>
        </c:ser>
        <c:overlap val="100"/>
        <c:axId val="90248320"/>
        <c:axId val="90249856"/>
      </c:barChart>
      <c:catAx>
        <c:axId val="90248320"/>
        <c:scaling>
          <c:orientation val="maxMin"/>
        </c:scaling>
        <c:axPos val="l"/>
        <c:numFmt formatCode="General" sourceLinked="1"/>
        <c:tickLblPos val="low"/>
        <c:crossAx val="90249856"/>
        <c:crosses val="autoZero"/>
        <c:lblAlgn val="ctr"/>
        <c:lblOffset val="100"/>
        <c:tickLblSkip val="1"/>
      </c:catAx>
      <c:valAx>
        <c:axId val="90249856"/>
        <c:scaling>
          <c:orientation val="minMax"/>
        </c:scaling>
        <c:axPos val="t"/>
        <c:numFmt formatCode="General" sourceLinked="1"/>
        <c:majorTickMark val="in"/>
        <c:tickLblPos val="nextTo"/>
        <c:crossAx val="90248320"/>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МедиаИндексу'!$B$28:$B$82</c:f>
              <c:strCache>
                <c:ptCount val="47"/>
                <c:pt idx="0">
                  <c:v>Tverigrad.ru</c:v>
                </c:pt>
                <c:pt idx="1">
                  <c:v>ТАСС</c:v>
                </c:pt>
                <c:pt idx="2">
                  <c:v>Тверские ведомости (vedtver.ru)</c:v>
                </c:pt>
                <c:pt idx="3">
                  <c:v>Афанасий-бизнес (afanasy.biz)</c:v>
                </c:pt>
                <c:pt idx="4">
                  <c:v>ГТРК Тверь</c:v>
                </c:pt>
                <c:pt idx="5">
                  <c:v>Тверская жизнь (tverlife.ru)</c:v>
                </c:pt>
                <c:pt idx="6">
                  <c:v>Тверское информационное агентство (tvernews.ru)</c:v>
                </c:pt>
                <c:pt idx="7">
                  <c:v>Тверь (toptver.ru)</c:v>
                </c:pt>
                <c:pt idx="8">
                  <c:v>Караван Ярмарка (karavantver.ru)</c:v>
                </c:pt>
                <c:pt idx="9">
                  <c:v>TvTver.ru</c:v>
                </c:pt>
                <c:pt idx="10">
                  <c:v>Главный региональный (glavny.tv)</c:v>
                </c:pt>
                <c:pt idx="11">
                  <c:v>Новости Твери (tver-news.net)</c:v>
                </c:pt>
                <c:pt idx="12">
                  <c:v>Край справедливости (ks-region69.com)</c:v>
                </c:pt>
                <c:pt idx="13">
                  <c:v>Московский Комсомолец (tver.mk.ru)</c:v>
                </c:pt>
                <c:pt idx="14">
                  <c:v>Заря (konzarya.ru)</c:v>
                </c:pt>
                <c:pt idx="15">
                  <c:v>Официальный сайт партии Единая Россия (er.ru)</c:v>
                </c:pt>
                <c:pt idx="16">
                  <c:v>Аргументы и Факты (tver.aif.ru)</c:v>
                </c:pt>
                <c:pt idx="17">
                  <c:v>Gorodtorzhok.ru</c:v>
                </c:pt>
                <c:pt idx="18">
                  <c:v>Вся Тверь (газета-вся-тверь.рф)</c:v>
                </c:pt>
                <c:pt idx="19">
                  <c:v>Молоковский край (молоковскийкрай.тверскаяобласть.рф)</c:v>
                </c:pt>
                <c:pt idx="20">
                  <c:v>Бельская правда (бельскаяправда.тверскаяобласть.рф)</c:v>
                </c:pt>
                <c:pt idx="21">
                  <c:v>Жарковский вестник (жарковскийвестник.тверскаяобласть.рф)</c:v>
                </c:pt>
                <c:pt idx="22">
                  <c:v>Авангард (авангард.тверскаяобласть.рф)</c:v>
                </c:pt>
                <c:pt idx="23">
                  <c:v>Андреапольские вести (андреапольскиевести.тверскаяобласть.рф)</c:v>
                </c:pt>
                <c:pt idx="24">
                  <c:v>Вперед (вперед.тверскаяобласть.рф)</c:v>
                </c:pt>
                <c:pt idx="25">
                  <c:v>Вышневолоцкая правда (вышневолоцкаяправда.тверскаяобласть.рф)</c:v>
                </c:pt>
                <c:pt idx="26">
                  <c:v>Знамя (kuvznama.ru)</c:v>
                </c:pt>
                <c:pt idx="27">
                  <c:v>Коммунар (коммунар.тверскаяобласть.рф)</c:v>
                </c:pt>
                <c:pt idx="28">
                  <c:v>Комсомольская правда (tver.kp.ru)</c:v>
                </c:pt>
                <c:pt idx="29">
                  <c:v>Ленинское знамя (leninskoeznamya.tverreg.ru)</c:v>
                </c:pt>
                <c:pt idx="30">
                  <c:v>Лесной вестник (леснойвестник.тверскаяобласть.рф)</c:v>
                </c:pt>
                <c:pt idx="31">
                  <c:v>Наша жизнь (нашажизнь.тверскаяобласть.рф)</c:v>
                </c:pt>
                <c:pt idx="32">
                  <c:v>Новая жизнь (новаяжизнь.тверскаяобласть.рф)</c:v>
                </c:pt>
                <c:pt idx="33">
                  <c:v>Родная земля (r-zemlya.ru)</c:v>
                </c:pt>
                <c:pt idx="34">
                  <c:v>Сандовские вести (сандовскиевести.тверскаяобласть.рф)</c:v>
                </c:pt>
                <c:pt idx="35">
                  <c:v>Спировские известия (спировскиеизвестия.тверскаяобласть.рф)</c:v>
                </c:pt>
                <c:pt idx="36">
                  <c:v>Удомельская газета (udomelskaya-gazeta.ru)</c:v>
                </c:pt>
                <c:pt idx="37">
                  <c:v>Зубцовская жизнь (зубцовскаяжизнь.тверскаяобласть.рф)</c:v>
                </c:pt>
                <c:pt idx="38">
                  <c:v>Бежецкая жизнь (bzgazeta.ru)</c:v>
                </c:pt>
                <c:pt idx="39">
                  <c:v>НИА Тверь (69rus.org)</c:v>
                </c:pt>
                <c:pt idx="40">
                  <c:v>PANORAMA PRO (panoramapro.ru)</c:v>
                </c:pt>
                <c:pt idx="41">
                  <c:v>Кашинская газета (kashingazeta.ru)</c:v>
                </c:pt>
                <c:pt idx="42">
                  <c:v>Кимрский вестник (kimvestnik.ru)</c:v>
                </c:pt>
                <c:pt idx="43">
                  <c:v>Наша жизнь (olenino-gazeta.ru)</c:v>
                </c:pt>
                <c:pt idx="44">
                  <c:v>ТАСС # Федеральные округа России</c:v>
                </c:pt>
                <c:pt idx="45">
                  <c:v>Тверской проспект (tp.tver.ru)</c:v>
                </c:pt>
                <c:pt idx="46">
                  <c:v>Inform69.ru</c:v>
                </c:pt>
              </c:strCache>
            </c:strRef>
          </c:cat>
          <c:val>
            <c:numRef>
              <c:f>'СМИ по МедиаИндексу'!$C$28:$C$82</c:f>
              <c:numCache>
                <c:formatCode>General</c:formatCode>
                <c:ptCount val="47"/>
                <c:pt idx="0">
                  <c:v>230</c:v>
                </c:pt>
                <c:pt idx="1">
                  <c:v>170</c:v>
                </c:pt>
                <c:pt idx="2">
                  <c:v>57</c:v>
                </c:pt>
                <c:pt idx="3">
                  <c:v>52</c:v>
                </c:pt>
                <c:pt idx="4">
                  <c:v>51</c:v>
                </c:pt>
                <c:pt idx="5">
                  <c:v>49</c:v>
                </c:pt>
                <c:pt idx="6">
                  <c:v>42</c:v>
                </c:pt>
                <c:pt idx="7">
                  <c:v>28</c:v>
                </c:pt>
                <c:pt idx="8">
                  <c:v>26</c:v>
                </c:pt>
                <c:pt idx="9">
                  <c:v>24</c:v>
                </c:pt>
                <c:pt idx="10">
                  <c:v>23</c:v>
                </c:pt>
                <c:pt idx="11">
                  <c:v>20</c:v>
                </c:pt>
                <c:pt idx="12">
                  <c:v>18</c:v>
                </c:pt>
                <c:pt idx="13">
                  <c:v>18</c:v>
                </c:pt>
                <c:pt idx="14">
                  <c:v>15</c:v>
                </c:pt>
                <c:pt idx="15">
                  <c:v>14</c:v>
                </c:pt>
                <c:pt idx="16">
                  <c:v>11</c:v>
                </c:pt>
                <c:pt idx="17">
                  <c:v>8</c:v>
                </c:pt>
                <c:pt idx="18">
                  <c:v>8</c:v>
                </c:pt>
                <c:pt idx="19">
                  <c:v>7</c:v>
                </c:pt>
                <c:pt idx="20">
                  <c:v>6</c:v>
                </c:pt>
                <c:pt idx="21">
                  <c:v>6</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4</c:v>
                </c:pt>
                <c:pt idx="38">
                  <c:v>3</c:v>
                </c:pt>
                <c:pt idx="39">
                  <c:v>3</c:v>
                </c:pt>
                <c:pt idx="40">
                  <c:v>2</c:v>
                </c:pt>
                <c:pt idx="41">
                  <c:v>2</c:v>
                </c:pt>
                <c:pt idx="42">
                  <c:v>2</c:v>
                </c:pt>
                <c:pt idx="43">
                  <c:v>2</c:v>
                </c:pt>
                <c:pt idx="44">
                  <c:v>2</c:v>
                </c:pt>
                <c:pt idx="45">
                  <c:v>2</c:v>
                </c:pt>
                <c:pt idx="46">
                  <c:v>1</c:v>
                </c:pt>
              </c:numCache>
            </c:numRef>
          </c:val>
        </c:ser>
        <c:ser>
          <c:idx val="1"/>
          <c:order val="1"/>
          <c:tx>
            <c:v>Кол-во сообщений</c:v>
          </c:tx>
          <c:dLbls>
            <c:dLblPos val="inBase"/>
            <c:showVal val="1"/>
          </c:dLbls>
          <c:cat>
            <c:strRef>
              <c:f>'СМИ по МедиаИндексу'!$B$28:$B$82</c:f>
              <c:strCache>
                <c:ptCount val="47"/>
                <c:pt idx="0">
                  <c:v>Tverigrad.ru</c:v>
                </c:pt>
                <c:pt idx="1">
                  <c:v>ТАСС</c:v>
                </c:pt>
                <c:pt idx="2">
                  <c:v>Тверские ведомости (vedtver.ru)</c:v>
                </c:pt>
                <c:pt idx="3">
                  <c:v>Афанасий-бизнес (afanasy.biz)</c:v>
                </c:pt>
                <c:pt idx="4">
                  <c:v>ГТРК Тверь</c:v>
                </c:pt>
                <c:pt idx="5">
                  <c:v>Тверская жизнь (tverlife.ru)</c:v>
                </c:pt>
                <c:pt idx="6">
                  <c:v>Тверское информационное агентство (tvernews.ru)</c:v>
                </c:pt>
                <c:pt idx="7">
                  <c:v>Тверь (toptver.ru)</c:v>
                </c:pt>
                <c:pt idx="8">
                  <c:v>Караван Ярмарка (karavantver.ru)</c:v>
                </c:pt>
                <c:pt idx="9">
                  <c:v>TvTver.ru</c:v>
                </c:pt>
                <c:pt idx="10">
                  <c:v>Главный региональный (glavny.tv)</c:v>
                </c:pt>
                <c:pt idx="11">
                  <c:v>Новости Твери (tver-news.net)</c:v>
                </c:pt>
                <c:pt idx="12">
                  <c:v>Край справедливости (ks-region69.com)</c:v>
                </c:pt>
                <c:pt idx="13">
                  <c:v>Московский Комсомолец (tver.mk.ru)</c:v>
                </c:pt>
                <c:pt idx="14">
                  <c:v>Заря (konzarya.ru)</c:v>
                </c:pt>
                <c:pt idx="15">
                  <c:v>Официальный сайт партии Единая Россия (er.ru)</c:v>
                </c:pt>
                <c:pt idx="16">
                  <c:v>Аргументы и Факты (tver.aif.ru)</c:v>
                </c:pt>
                <c:pt idx="17">
                  <c:v>Gorodtorzhok.ru</c:v>
                </c:pt>
                <c:pt idx="18">
                  <c:v>Вся Тверь (газета-вся-тверь.рф)</c:v>
                </c:pt>
                <c:pt idx="19">
                  <c:v>Молоковский край (молоковскийкрай.тверскаяобласть.рф)</c:v>
                </c:pt>
                <c:pt idx="20">
                  <c:v>Бельская правда (бельскаяправда.тверскаяобласть.рф)</c:v>
                </c:pt>
                <c:pt idx="21">
                  <c:v>Жарковский вестник (жарковскийвестник.тверскаяобласть.рф)</c:v>
                </c:pt>
                <c:pt idx="22">
                  <c:v>Авангард (авангард.тверскаяобласть.рф)</c:v>
                </c:pt>
                <c:pt idx="23">
                  <c:v>Андреапольские вести (андреапольскиевести.тверскаяобласть.рф)</c:v>
                </c:pt>
                <c:pt idx="24">
                  <c:v>Вперед (вперед.тверскаяобласть.рф)</c:v>
                </c:pt>
                <c:pt idx="25">
                  <c:v>Вышневолоцкая правда (вышневолоцкаяправда.тверскаяобласть.рф)</c:v>
                </c:pt>
                <c:pt idx="26">
                  <c:v>Знамя (kuvznama.ru)</c:v>
                </c:pt>
                <c:pt idx="27">
                  <c:v>Коммунар (коммунар.тверскаяобласть.рф)</c:v>
                </c:pt>
                <c:pt idx="28">
                  <c:v>Комсомольская правда (tver.kp.ru)</c:v>
                </c:pt>
                <c:pt idx="29">
                  <c:v>Ленинское знамя (leninskoeznamya.tverreg.ru)</c:v>
                </c:pt>
                <c:pt idx="30">
                  <c:v>Лесной вестник (леснойвестник.тверскаяобласть.рф)</c:v>
                </c:pt>
                <c:pt idx="31">
                  <c:v>Наша жизнь (нашажизнь.тверскаяобласть.рф)</c:v>
                </c:pt>
                <c:pt idx="32">
                  <c:v>Новая жизнь (новаяжизнь.тверскаяобласть.рф)</c:v>
                </c:pt>
                <c:pt idx="33">
                  <c:v>Родная земля (r-zemlya.ru)</c:v>
                </c:pt>
                <c:pt idx="34">
                  <c:v>Сандовские вести (сандовскиевести.тверскаяобласть.рф)</c:v>
                </c:pt>
                <c:pt idx="35">
                  <c:v>Спировские известия (спировскиеизвестия.тверскаяобласть.рф)</c:v>
                </c:pt>
                <c:pt idx="36">
                  <c:v>Удомельская газета (udomelskaya-gazeta.ru)</c:v>
                </c:pt>
                <c:pt idx="37">
                  <c:v>Зубцовская жизнь (зубцовскаяжизнь.тверскаяобласть.рф)</c:v>
                </c:pt>
                <c:pt idx="38">
                  <c:v>Бежецкая жизнь (bzgazeta.ru)</c:v>
                </c:pt>
                <c:pt idx="39">
                  <c:v>НИА Тверь (69rus.org)</c:v>
                </c:pt>
                <c:pt idx="40">
                  <c:v>PANORAMA PRO (panoramapro.ru)</c:v>
                </c:pt>
                <c:pt idx="41">
                  <c:v>Кашинская газета (kashingazeta.ru)</c:v>
                </c:pt>
                <c:pt idx="42">
                  <c:v>Кимрский вестник (kimvestnik.ru)</c:v>
                </c:pt>
                <c:pt idx="43">
                  <c:v>Наша жизнь (olenino-gazeta.ru)</c:v>
                </c:pt>
                <c:pt idx="44">
                  <c:v>ТАСС # Федеральные округа России</c:v>
                </c:pt>
                <c:pt idx="45">
                  <c:v>Тверской проспект (tp.tver.ru)</c:v>
                </c:pt>
                <c:pt idx="46">
                  <c:v>Inform69.ru</c:v>
                </c:pt>
              </c:strCache>
            </c:strRef>
          </c:cat>
          <c:val>
            <c:numRef>
              <c:f>'СМИ по МедиаИндексу'!$D$28:$D$82</c:f>
              <c:numCache>
                <c:formatCode>General</c:formatCode>
                <c:ptCount val="47"/>
                <c:pt idx="0">
                  <c:v>5</c:v>
                </c:pt>
                <c:pt idx="1">
                  <c:v>2</c:v>
                </c:pt>
                <c:pt idx="2">
                  <c:v>6</c:v>
                </c:pt>
                <c:pt idx="3">
                  <c:v>1</c:v>
                </c:pt>
                <c:pt idx="4">
                  <c:v>6</c:v>
                </c:pt>
                <c:pt idx="5">
                  <c:v>5</c:v>
                </c:pt>
                <c:pt idx="6">
                  <c:v>2</c:v>
                </c:pt>
                <c:pt idx="7">
                  <c:v>4</c:v>
                </c:pt>
                <c:pt idx="8">
                  <c:v>3</c:v>
                </c:pt>
                <c:pt idx="9">
                  <c:v>2</c:v>
                </c:pt>
                <c:pt idx="10">
                  <c:v>4</c:v>
                </c:pt>
                <c:pt idx="11">
                  <c:v>11</c:v>
                </c:pt>
                <c:pt idx="12">
                  <c:v>6</c:v>
                </c:pt>
                <c:pt idx="13">
                  <c:v>4</c:v>
                </c:pt>
                <c:pt idx="14">
                  <c:v>4</c:v>
                </c:pt>
                <c:pt idx="15">
                  <c:v>1</c:v>
                </c:pt>
                <c:pt idx="16">
                  <c:v>3</c:v>
                </c:pt>
                <c:pt idx="17">
                  <c:v>1</c:v>
                </c:pt>
                <c:pt idx="18">
                  <c:v>1</c:v>
                </c:pt>
                <c:pt idx="19">
                  <c:v>4</c:v>
                </c:pt>
                <c:pt idx="20">
                  <c:v>5</c:v>
                </c:pt>
                <c:pt idx="21">
                  <c:v>5</c:v>
                </c:pt>
                <c:pt idx="22">
                  <c:v>5</c:v>
                </c:pt>
                <c:pt idx="23">
                  <c:v>5</c:v>
                </c:pt>
                <c:pt idx="24">
                  <c:v>5</c:v>
                </c:pt>
                <c:pt idx="25">
                  <c:v>5</c:v>
                </c:pt>
                <c:pt idx="26">
                  <c:v>5</c:v>
                </c:pt>
                <c:pt idx="27">
                  <c:v>5</c:v>
                </c:pt>
                <c:pt idx="28">
                  <c:v>1</c:v>
                </c:pt>
                <c:pt idx="29">
                  <c:v>5</c:v>
                </c:pt>
                <c:pt idx="30">
                  <c:v>5</c:v>
                </c:pt>
                <c:pt idx="31">
                  <c:v>5</c:v>
                </c:pt>
                <c:pt idx="32">
                  <c:v>5</c:v>
                </c:pt>
                <c:pt idx="33">
                  <c:v>4</c:v>
                </c:pt>
                <c:pt idx="34">
                  <c:v>5</c:v>
                </c:pt>
                <c:pt idx="35">
                  <c:v>5</c:v>
                </c:pt>
                <c:pt idx="36">
                  <c:v>4</c:v>
                </c:pt>
                <c:pt idx="37">
                  <c:v>4</c:v>
                </c:pt>
                <c:pt idx="38">
                  <c:v>3</c:v>
                </c:pt>
                <c:pt idx="39">
                  <c:v>3</c:v>
                </c:pt>
                <c:pt idx="40">
                  <c:v>2</c:v>
                </c:pt>
                <c:pt idx="41">
                  <c:v>2</c:v>
                </c:pt>
                <c:pt idx="42">
                  <c:v>2</c:v>
                </c:pt>
                <c:pt idx="43">
                  <c:v>1</c:v>
                </c:pt>
                <c:pt idx="44">
                  <c:v>2</c:v>
                </c:pt>
                <c:pt idx="45">
                  <c:v>1</c:v>
                </c:pt>
                <c:pt idx="46">
                  <c:v>1</c:v>
                </c:pt>
              </c:numCache>
            </c:numRef>
          </c:val>
        </c:ser>
        <c:axId val="90269568"/>
        <c:axId val="90271104"/>
      </c:barChart>
      <c:catAx>
        <c:axId val="90269568"/>
        <c:scaling>
          <c:orientation val="maxMin"/>
        </c:scaling>
        <c:axPos val="l"/>
        <c:numFmt formatCode="General" sourceLinked="1"/>
        <c:tickLblPos val="low"/>
        <c:crossAx val="90271104"/>
        <c:crosses val="autoZero"/>
        <c:lblAlgn val="ctr"/>
        <c:lblOffset val="100"/>
        <c:tickLblSkip val="1"/>
      </c:catAx>
      <c:valAx>
        <c:axId val="90271104"/>
        <c:scaling>
          <c:orientation val="minMax"/>
        </c:scaling>
        <c:delete val="1"/>
        <c:axPos val="t"/>
        <c:numFmt formatCode="General" sourceLinked="1"/>
        <c:majorTickMark val="in"/>
        <c:tickLblPos val="none"/>
        <c:crossAx val="90269568"/>
        <c:crosses val="autoZero"/>
        <c:crossBetween val="between"/>
      </c:valAx>
      <c:spPr>
        <a:solidFill>
          <a:srgbClr val="FFFFFF"/>
        </a:solidFill>
        <a:ln w="12700">
          <a:noFill/>
        </a:ln>
      </c:spPr>
    </c:plotArea>
    <c:legend>
      <c:legendPos val="b"/>
      <c:legendEntry>
        <c:idx val="0"/>
        <c:txPr>
          <a:bodyPr/>
          <a:lstStyle/>
          <a:p>
            <a:pPr>
              <a:defRPr b="1"/>
            </a:pPr>
            <a:endParaRPr lang="ru-RU"/>
          </a:p>
        </c:txPr>
      </c:legendEntry>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145892-AC16-462B-874A-4F0232698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6327</TotalTime>
  <Pages>10</Pages>
  <Words>6418</Words>
  <Characters>36583</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42916</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cp:lastModifiedBy>
  <cp:revision>1470</cp:revision>
  <cp:lastPrinted>2020-09-04T05:08:00Z</cp:lastPrinted>
  <dcterms:created xsi:type="dcterms:W3CDTF">2020-04-29T05:54:00Z</dcterms:created>
  <dcterms:modified xsi:type="dcterms:W3CDTF">2022-03-01T03:43:00Z</dcterms:modified>
</cp:coreProperties>
</file>