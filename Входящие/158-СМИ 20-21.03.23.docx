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6D5" w:rsidRPr="006A6F74" w:rsidRDefault="00595491" w:rsidP="00550F53">
      <w:pPr>
        <w:jc w:val="center"/>
        <w:rPr>
          <w:rFonts w:ascii="Arial" w:hAnsi="Arial" w:cs="Arial"/>
          <w:lang w:eastAsia="en-US"/>
        </w:rPr>
      </w:pPr>
      <w:r w:rsidRPr="006A6F74">
        <w:rPr>
          <w:rFonts w:ascii="Arial" w:hAnsi="Arial" w:cs="Arial"/>
          <w:noProof/>
        </w:rPr>
        <w:drawing>
          <wp:inline distT="0" distB="0" distL="0" distR="0">
            <wp:extent cx="1603468" cy="2009943"/>
            <wp:effectExtent l="0" t="0" r="0" b="9525"/>
            <wp:docPr id="23" name="Рисунок 23" descr="http://www.goldenkorona.ru/pic/arms_tver_o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oldenkorona.ru/pic/arms_tver_obl.gif"/>
                    <pic:cNvPicPr>
                      <a:picLocks noChangeAspect="1" noChangeArrowheads="1"/>
                    </pic:cNvPicPr>
                  </pic:nvPicPr>
                  <pic:blipFill>
                    <a:blip r:embed="rId8"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08368" cy="2016085"/>
                    </a:xfrm>
                    <a:prstGeom prst="rect">
                      <a:avLst/>
                    </a:prstGeom>
                    <a:noFill/>
                    <a:ln>
                      <a:noFill/>
                    </a:ln>
                  </pic:spPr>
                </pic:pic>
              </a:graphicData>
            </a:graphic>
          </wp:inline>
        </w:drawing>
      </w: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A574D8" w:rsidRDefault="00521328" w:rsidP="00A574D8">
      <w:pPr>
        <w:jc w:val="center"/>
        <w:rPr>
          <w:rFonts w:ascii="Arial" w:hAnsi="Arial" w:cs="Arial"/>
          <w:b/>
          <w:caps/>
          <w:color w:val="033F28"/>
          <w:spacing w:val="10"/>
          <w:kern w:val="28"/>
          <w:sz w:val="52"/>
          <w:szCs w:val="56"/>
          <w:lang w:eastAsia="en-US"/>
        </w:rPr>
      </w:pPr>
    </w:p>
    <w:p w:rsidR="0045472D" w:rsidRDefault="0045472D"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ежедневный</w:t>
      </w:r>
    </w:p>
    <w:p w:rsidR="00A574D8" w:rsidRDefault="00A574D8"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МОНИТОРИНГ</w:t>
      </w:r>
    </w:p>
    <w:p w:rsidR="008430CB"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СОЦИАЛЬНО-ПОЛИТИЧЕСКОЙ СИТУАЦИИ В Т</w:t>
      </w:r>
      <w:r w:rsidR="0030306F">
        <w:rPr>
          <w:rFonts w:ascii="Arial" w:hAnsi="Arial" w:cs="Arial"/>
          <w:b/>
          <w:caps/>
          <w:color w:val="033F28"/>
          <w:spacing w:val="10"/>
          <w:kern w:val="28"/>
          <w:sz w:val="52"/>
          <w:szCs w:val="56"/>
          <w:lang w:eastAsia="en-US"/>
        </w:rPr>
        <w:t>верской</w:t>
      </w:r>
      <w:r w:rsidRPr="00A574D8">
        <w:rPr>
          <w:rFonts w:ascii="Arial" w:hAnsi="Arial" w:cs="Arial"/>
          <w:b/>
          <w:caps/>
          <w:color w:val="033F28"/>
          <w:spacing w:val="10"/>
          <w:kern w:val="28"/>
          <w:sz w:val="52"/>
          <w:szCs w:val="56"/>
          <w:lang w:eastAsia="en-US"/>
        </w:rPr>
        <w:t xml:space="preserve"> ОБЛАСТИ</w:t>
      </w:r>
    </w:p>
    <w:p w:rsidR="00521328" w:rsidRPr="00A574D8"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w:t>
      </w:r>
      <w:r w:rsidRPr="0030306F">
        <w:rPr>
          <w:rFonts w:ascii="Arial" w:hAnsi="Arial" w:cs="Arial"/>
          <w:b/>
          <w:caps/>
          <w:color w:val="033F28"/>
          <w:spacing w:val="10"/>
          <w:kern w:val="28"/>
          <w:sz w:val="40"/>
          <w:szCs w:val="40"/>
          <w:lang w:eastAsia="en-US"/>
        </w:rPr>
        <w:t>ПО СООБЩЕНИЯМ СМИ</w:t>
      </w:r>
      <w:r w:rsidRPr="00A574D8">
        <w:rPr>
          <w:rFonts w:ascii="Arial" w:hAnsi="Arial" w:cs="Arial"/>
          <w:b/>
          <w:caps/>
          <w:color w:val="033F28"/>
          <w:spacing w:val="10"/>
          <w:kern w:val="28"/>
          <w:sz w:val="52"/>
          <w:szCs w:val="56"/>
          <w:lang w:eastAsia="en-US"/>
        </w:rPr>
        <w:t>)</w:t>
      </w:r>
    </w:p>
    <w:p w:rsidR="001F29D7" w:rsidRDefault="001F29D7" w:rsidP="005D6F04">
      <w:pPr>
        <w:pStyle w:val="afffff0"/>
        <w:spacing w:before="0" w:after="600"/>
        <w:jc w:val="center"/>
        <w:rPr>
          <w:rFonts w:ascii="Arial" w:hAnsi="Arial" w:cs="Arial"/>
          <w:caps w:val="0"/>
          <w:sz w:val="28"/>
          <w:szCs w:val="28"/>
          <w:lang w:val="ru-RU"/>
        </w:rPr>
      </w:pPr>
    </w:p>
    <w:p w:rsidR="008376D5" w:rsidRPr="00255E81" w:rsidRDefault="00AE3CEE" w:rsidP="005D6F04">
      <w:pPr>
        <w:pStyle w:val="afffff0"/>
        <w:spacing w:before="0" w:after="600"/>
        <w:jc w:val="center"/>
        <w:rPr>
          <w:rFonts w:ascii="Arial" w:hAnsi="Arial" w:cs="Arial"/>
          <w:b/>
          <w:caps w:val="0"/>
          <w:sz w:val="28"/>
          <w:szCs w:val="28"/>
          <w:lang w:val="ru-RU"/>
        </w:rPr>
      </w:pPr>
      <w:r>
        <w:rPr>
          <w:rFonts w:ascii="Arial" w:hAnsi="Arial" w:cs="Arial"/>
          <w:b/>
          <w:caps w:val="0"/>
          <w:sz w:val="28"/>
          <w:szCs w:val="28"/>
          <w:lang w:val="ru-RU"/>
        </w:rPr>
        <w:t>21 марта</w:t>
      </w:r>
      <w:r w:rsidR="00E55617" w:rsidRPr="00255E81">
        <w:rPr>
          <w:rFonts w:ascii="Arial" w:hAnsi="Arial" w:cs="Arial"/>
          <w:b/>
          <w:caps w:val="0"/>
          <w:sz w:val="28"/>
          <w:szCs w:val="28"/>
          <w:lang w:val="ru-RU"/>
        </w:rPr>
        <w:t xml:space="preserve"> </w:t>
      </w:r>
      <w:r w:rsidR="005D6F04" w:rsidRPr="00255E81">
        <w:rPr>
          <w:rFonts w:ascii="Arial" w:hAnsi="Arial" w:cs="Arial"/>
          <w:b/>
          <w:caps w:val="0"/>
          <w:sz w:val="28"/>
          <w:szCs w:val="28"/>
          <w:lang w:val="ru-RU"/>
        </w:rPr>
        <w:t>20</w:t>
      </w:r>
      <w:r w:rsidR="000D379C">
        <w:rPr>
          <w:rFonts w:ascii="Arial" w:hAnsi="Arial" w:cs="Arial"/>
          <w:b/>
          <w:caps w:val="0"/>
          <w:sz w:val="28"/>
          <w:szCs w:val="28"/>
          <w:lang w:val="ru-RU"/>
        </w:rPr>
        <w:t>2</w:t>
      </w:r>
      <w:r>
        <w:rPr>
          <w:rFonts w:ascii="Arial" w:hAnsi="Arial" w:cs="Arial"/>
          <w:b/>
          <w:caps w:val="0"/>
          <w:sz w:val="28"/>
          <w:szCs w:val="28"/>
          <w:lang w:val="ru-RU"/>
        </w:rPr>
        <w:t>2</w:t>
      </w:r>
      <w:r w:rsidR="005D6F04" w:rsidRPr="00255E81">
        <w:rPr>
          <w:rFonts w:ascii="Arial" w:hAnsi="Arial" w:cs="Arial"/>
          <w:b/>
          <w:caps w:val="0"/>
          <w:sz w:val="28"/>
          <w:szCs w:val="28"/>
          <w:lang w:val="ru-RU"/>
        </w:rPr>
        <w:t xml:space="preserve"> года</w:t>
      </w:r>
    </w:p>
    <w:p w:rsidR="0030306F" w:rsidRDefault="00E61A9D" w:rsidP="00595491">
      <w:pPr>
        <w:jc w:val="center"/>
        <w:rPr>
          <w:rFonts w:ascii="Arial" w:hAnsi="Arial" w:cs="Arial"/>
          <w:b/>
          <w:caps/>
          <w:color w:val="033F28"/>
          <w:spacing w:val="10"/>
          <w:kern w:val="28"/>
          <w:sz w:val="56"/>
          <w:szCs w:val="56"/>
          <w:lang w:eastAsia="en-US"/>
        </w:rPr>
      </w:pPr>
      <w:r>
        <w:rPr>
          <w:rFonts w:ascii="Arial" w:hAnsi="Arial" w:cs="Arial"/>
          <w:b/>
          <w:caps/>
          <w:color w:val="033F28"/>
          <w:spacing w:val="10"/>
          <w:kern w:val="28"/>
          <w:sz w:val="56"/>
          <w:szCs w:val="56"/>
          <w:lang w:eastAsia="en-US"/>
        </w:rPr>
        <w:t xml:space="preserve"> </w:t>
      </w:r>
    </w:p>
    <w:p w:rsidR="0030306F" w:rsidRDefault="0030306F" w:rsidP="00595491">
      <w:pPr>
        <w:jc w:val="center"/>
        <w:rPr>
          <w:rFonts w:ascii="Arial" w:hAnsi="Arial" w:cs="Arial"/>
          <w:b/>
          <w:caps/>
          <w:color w:val="033F28"/>
          <w:spacing w:val="10"/>
          <w:kern w:val="28"/>
          <w:sz w:val="56"/>
          <w:szCs w:val="56"/>
          <w:lang w:eastAsia="en-US"/>
        </w:rPr>
      </w:pPr>
    </w:p>
    <w:p w:rsidR="0030306F" w:rsidRPr="006A6F74" w:rsidRDefault="0030306F" w:rsidP="00595491">
      <w:pPr>
        <w:jc w:val="center"/>
        <w:rPr>
          <w:rFonts w:ascii="Arial" w:hAnsi="Arial" w:cs="Arial"/>
          <w:b/>
          <w:caps/>
          <w:color w:val="033F28"/>
          <w:spacing w:val="10"/>
          <w:kern w:val="28"/>
          <w:sz w:val="56"/>
          <w:szCs w:val="56"/>
          <w:lang w:eastAsia="en-US"/>
        </w:rPr>
      </w:pPr>
    </w:p>
    <w:p w:rsidR="00595491" w:rsidRDefault="00595491" w:rsidP="00595491">
      <w:pPr>
        <w:jc w:val="center"/>
        <w:rPr>
          <w:rFonts w:ascii="Arial" w:hAnsi="Arial" w:cs="Arial"/>
          <w:lang w:eastAsia="en-US"/>
        </w:rPr>
      </w:pPr>
    </w:p>
    <w:p w:rsidR="0030306F" w:rsidRDefault="0030306F" w:rsidP="00595491">
      <w:pPr>
        <w:jc w:val="center"/>
        <w:rPr>
          <w:rFonts w:ascii="Arial" w:hAnsi="Arial" w:cs="Arial"/>
          <w:lang w:eastAsia="en-US"/>
        </w:rPr>
      </w:pPr>
    </w:p>
    <w:p w:rsidR="009C1E40" w:rsidRDefault="009C1E40" w:rsidP="00595491">
      <w:pPr>
        <w:jc w:val="center"/>
        <w:rPr>
          <w:rFonts w:ascii="Arial" w:hAnsi="Arial" w:cs="Arial"/>
          <w:lang w:eastAsia="en-US"/>
        </w:rPr>
      </w:pPr>
    </w:p>
    <w:p w:rsidR="009C1E40" w:rsidRDefault="009C1E40">
      <w:pPr>
        <w:rPr>
          <w:rFonts w:ascii="Arial" w:hAnsi="Arial" w:cs="Arial"/>
          <w:lang w:eastAsia="en-US"/>
        </w:rPr>
      </w:pPr>
      <w:r>
        <w:rPr>
          <w:rFonts w:ascii="Arial" w:hAnsi="Arial" w:cs="Arial"/>
          <w:lang w:eastAsia="en-US"/>
        </w:rPr>
        <w:br w:type="page"/>
      </w:r>
    </w:p>
    <w:p w:rsidR="009C1E40" w:rsidRDefault="009C1E40" w:rsidP="00595491">
      <w:pPr>
        <w:jc w:val="center"/>
        <w:rPr>
          <w:rFonts w:ascii="Arial" w:hAnsi="Arial" w:cs="Arial"/>
          <w:lang w:eastAsia="en-US"/>
        </w:rPr>
      </w:pPr>
    </w:p>
    <w:p w:rsidR="009425BE" w:rsidRDefault="009425BE" w:rsidP="00B47179">
      <w:pPr>
        <w:jc w:val="right"/>
        <w:rPr>
          <w:rFonts w:ascii="Arial" w:hAnsi="Arial" w:cs="Arial"/>
          <w:caps/>
          <w:color w:val="033F28"/>
          <w:spacing w:val="10"/>
          <w:kern w:val="28"/>
          <w:sz w:val="24"/>
          <w:szCs w:val="24"/>
          <w:lang w:eastAsia="en-US"/>
        </w:rPr>
      </w:pP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 xml:space="preserve">МОНИТОРИНГ </w:t>
      </w:r>
      <w:proofErr w:type="gramStart"/>
      <w:r w:rsidRPr="00B47179">
        <w:rPr>
          <w:rFonts w:ascii="Arial" w:hAnsi="Arial" w:cs="Arial"/>
          <w:caps/>
          <w:color w:val="033F28"/>
          <w:spacing w:val="10"/>
          <w:kern w:val="28"/>
          <w:sz w:val="24"/>
          <w:szCs w:val="24"/>
          <w:lang w:eastAsia="en-US"/>
        </w:rPr>
        <w:t>СОЦИАЛЬНО-ПОЛИТИЧЕСКОЙ</w:t>
      </w:r>
      <w:proofErr w:type="gramEnd"/>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СИТУАЦИИ В Тверской</w:t>
      </w:r>
      <w:r>
        <w:rPr>
          <w:rFonts w:ascii="Arial" w:hAnsi="Arial" w:cs="Arial"/>
          <w:caps/>
          <w:color w:val="033F28"/>
          <w:spacing w:val="10"/>
          <w:kern w:val="28"/>
          <w:sz w:val="24"/>
          <w:szCs w:val="24"/>
          <w:lang w:eastAsia="en-US"/>
        </w:rPr>
        <w:t xml:space="preserve"> ОБЛАСТИ</w:t>
      </w:r>
    </w:p>
    <w:p w:rsidR="00B47179" w:rsidRP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(ПО СООБЩЕНИЯМ СМИ)</w:t>
      </w:r>
    </w:p>
    <w:p w:rsidR="00844808" w:rsidRPr="00B47179" w:rsidRDefault="00104CD7" w:rsidP="00104CD7">
      <w:pPr>
        <w:tabs>
          <w:tab w:val="left" w:pos="2788"/>
        </w:tabs>
        <w:rPr>
          <w:sz w:val="24"/>
          <w:szCs w:val="24"/>
        </w:rPr>
      </w:pPr>
      <w:r>
        <w:rPr>
          <w:sz w:val="24"/>
          <w:szCs w:val="24"/>
        </w:rPr>
        <w:tab/>
      </w:r>
    </w:p>
    <w:p w:rsidR="00B47179" w:rsidRDefault="00B47179">
      <w:pPr>
        <w:rPr>
          <w:sz w:val="24"/>
          <w:szCs w:val="24"/>
        </w:rPr>
      </w:pPr>
    </w:p>
    <w:p w:rsidR="00B47179" w:rsidRDefault="00B47179">
      <w:pPr>
        <w:rPr>
          <w:sz w:val="24"/>
          <w:szCs w:val="24"/>
        </w:rPr>
      </w:pPr>
    </w:p>
    <w:p w:rsidR="00B47179" w:rsidRPr="002B6E40" w:rsidRDefault="00B47179" w:rsidP="00B47179">
      <w:pPr>
        <w:spacing w:line="312" w:lineRule="auto"/>
        <w:rPr>
          <w:sz w:val="24"/>
          <w:szCs w:val="24"/>
        </w:rPr>
      </w:pPr>
    </w:p>
    <w:p w:rsidR="00B47179" w:rsidRPr="002B6E40" w:rsidRDefault="00B47179" w:rsidP="00B47179">
      <w:pPr>
        <w:jc w:val="right"/>
        <w:rPr>
          <w:rFonts w:ascii="Arial" w:hAnsi="Arial" w:cs="Arial"/>
        </w:rPr>
      </w:pPr>
    </w:p>
    <w:p w:rsidR="000D408A" w:rsidRPr="002B6E40" w:rsidRDefault="000D408A" w:rsidP="006F5F7A">
      <w:pPr>
        <w:rPr>
          <w:rFonts w:ascii="Arial" w:hAnsi="Arial" w:cs="Arial"/>
          <w:i/>
        </w:rPr>
      </w:pPr>
    </w:p>
    <w:p w:rsidR="00A1711B" w:rsidRPr="002B6E40" w:rsidRDefault="00A1711B" w:rsidP="006F5F7A">
      <w:pPr>
        <w:rPr>
          <w:rFonts w:ascii="Arial" w:hAnsi="Arial" w:cs="Arial"/>
          <w:sz w:val="2"/>
          <w:szCs w:val="2"/>
        </w:rPr>
      </w:pPr>
    </w:p>
    <w:bookmarkStart w:id="0" w:name="_1._Совокупные_количественные" w:displacedByCustomXml="next"/>
    <w:bookmarkEnd w:id="0" w:displacedByCustomXml="next"/>
    <w:bookmarkStart w:id="1" w:name="_Toc452652279" w:displacedByCustomXml="next"/>
    <w:bookmarkStart w:id="2" w:name="_Toc457918692" w:displacedByCustomXml="next"/>
    <w:bookmarkStart w:id="3" w:name="_Toc277854893" w:displacedByCustomXml="next"/>
    <w:bookmarkStart w:id="4" w:name="_Toc446609533" w:displacedByCustomXml="next"/>
    <w:sdt>
      <w:sdtPr>
        <w:rPr>
          <w:rFonts w:ascii="Arial" w:hAnsi="Arial"/>
          <w:b/>
          <w:noProof/>
          <w:color w:val="000000" w:themeColor="text1"/>
        </w:rPr>
        <w:id w:val="25424139"/>
        <w:docPartObj>
          <w:docPartGallery w:val="Table of Contents"/>
          <w:docPartUnique/>
        </w:docPartObj>
      </w:sdtPr>
      <w:sdtEndPr>
        <w:rPr>
          <w:color w:val="auto"/>
        </w:rPr>
      </w:sdtEndPr>
      <w:sdtContent>
        <w:p w:rsidR="007715D0" w:rsidRPr="008E5EBE" w:rsidRDefault="000D408A" w:rsidP="00D45430">
          <w:pPr>
            <w:spacing w:line="312" w:lineRule="auto"/>
            <w:jc w:val="both"/>
            <w:rPr>
              <w:rFonts w:ascii="Arial" w:hAnsi="Arial" w:cs="Arial"/>
              <w:color w:val="000000" w:themeColor="text1"/>
            </w:rPr>
          </w:pPr>
          <w:r w:rsidRPr="008E5EBE">
            <w:rPr>
              <w:rFonts w:ascii="Arial" w:hAnsi="Arial" w:cs="Arial"/>
              <w:b/>
              <w:bCs/>
              <w:color w:val="000000" w:themeColor="text1"/>
              <w:sz w:val="24"/>
              <w:szCs w:val="24"/>
            </w:rPr>
            <w:t>ОСВЕЩЕНИЕ В СМИ ДЕЯТЕЛЬНОСТИ И.М. РУДЕНИ</w:t>
          </w:r>
        </w:p>
        <w:p w:rsidR="00206896" w:rsidRDefault="004A02BE" w:rsidP="00206896">
          <w:pPr>
            <w:pStyle w:val="26"/>
            <w:rPr>
              <w:rFonts w:asciiTheme="minorHAnsi" w:eastAsiaTheme="minorEastAsia" w:hAnsiTheme="minorHAnsi" w:cstheme="minorBidi"/>
              <w:sz w:val="22"/>
              <w:szCs w:val="22"/>
            </w:rPr>
          </w:pPr>
          <w:r w:rsidRPr="004A02BE">
            <w:rPr>
              <w:sz w:val="22"/>
              <w:szCs w:val="22"/>
            </w:rPr>
            <w:fldChar w:fldCharType="begin"/>
          </w:r>
          <w:r w:rsidR="007715D0" w:rsidRPr="003F1B53">
            <w:rPr>
              <w:sz w:val="22"/>
              <w:szCs w:val="22"/>
            </w:rPr>
            <w:instrText xml:space="preserve"> TOC \o "1-3" \h \z \u </w:instrText>
          </w:r>
          <w:r w:rsidRPr="004A02BE">
            <w:rPr>
              <w:sz w:val="22"/>
              <w:szCs w:val="22"/>
            </w:rPr>
            <w:fldChar w:fldCharType="separate"/>
          </w:r>
          <w:hyperlink w:anchor="_Toc496394398" w:history="1">
            <w:r w:rsidR="00206896" w:rsidRPr="0063603C">
              <w:rPr>
                <w:rStyle w:val="af3"/>
                <w:kern w:val="32"/>
              </w:rPr>
              <w:t>1.</w:t>
            </w:r>
            <w:r w:rsidR="00206896">
              <w:rPr>
                <w:rFonts w:asciiTheme="minorHAnsi" w:eastAsiaTheme="minorEastAsia" w:hAnsiTheme="minorHAnsi" w:cstheme="minorBidi"/>
                <w:sz w:val="22"/>
                <w:szCs w:val="22"/>
              </w:rPr>
              <w:tab/>
            </w:r>
            <w:r w:rsidR="00206896" w:rsidRPr="0063603C">
              <w:rPr>
                <w:rStyle w:val="af3"/>
                <w:kern w:val="32"/>
              </w:rPr>
              <w:t xml:space="preserve">УПОМИНАНИЯ ПО </w:t>
            </w:r>
            <w:r w:rsidR="003B6269" w:rsidRPr="003B6269">
              <w:rPr>
                <w:rStyle w:val="af3"/>
                <w:kern w:val="32"/>
              </w:rPr>
              <w:t xml:space="preserve">КАТЕГОРИЯМ </w:t>
            </w:r>
            <w:r w:rsidR="00206896" w:rsidRPr="0063603C">
              <w:rPr>
                <w:rStyle w:val="af3"/>
                <w:kern w:val="32"/>
              </w:rPr>
              <w:t>СМИ</w:t>
            </w:r>
            <w:r w:rsidR="00206896">
              <w:rPr>
                <w:webHidden/>
              </w:rPr>
              <w:tab/>
            </w:r>
            <w:r w:rsidR="007A42D2">
              <w:rPr>
                <w:webHidden/>
              </w:rPr>
              <w:t>3</w:t>
            </w:r>
          </w:hyperlink>
        </w:p>
        <w:p w:rsidR="00206896" w:rsidRDefault="004A02BE" w:rsidP="00206896">
          <w:pPr>
            <w:pStyle w:val="26"/>
            <w:rPr>
              <w:rFonts w:asciiTheme="minorHAnsi" w:eastAsiaTheme="minorEastAsia" w:hAnsiTheme="minorHAnsi" w:cstheme="minorBidi"/>
              <w:sz w:val="22"/>
              <w:szCs w:val="22"/>
            </w:rPr>
          </w:pPr>
          <w:hyperlink w:anchor="_Toc496394401" w:history="1">
            <w:r w:rsidR="00206896" w:rsidRPr="0063603C">
              <w:rPr>
                <w:rStyle w:val="af3"/>
                <w:kern w:val="32"/>
              </w:rPr>
              <w:t>4.</w:t>
            </w:r>
            <w:r w:rsidR="00206896">
              <w:rPr>
                <w:rFonts w:asciiTheme="minorHAnsi" w:eastAsiaTheme="minorEastAsia" w:hAnsiTheme="minorHAnsi" w:cstheme="minorBidi"/>
                <w:sz w:val="22"/>
                <w:szCs w:val="22"/>
              </w:rPr>
              <w:tab/>
            </w:r>
            <w:r w:rsidR="00206896" w:rsidRPr="0063603C">
              <w:rPr>
                <w:rStyle w:val="af3"/>
                <w:kern w:val="32"/>
              </w:rPr>
              <w:t>СМИ ПО МЕДИАИНДЕКСУ И КОЛИЧЕСТВУ СООБЩЕНИЙ</w:t>
            </w:r>
            <w:r w:rsidR="00206896">
              <w:rPr>
                <w:webHidden/>
              </w:rPr>
              <w:tab/>
            </w:r>
            <w:r w:rsidR="007A42D2">
              <w:rPr>
                <w:webHidden/>
              </w:rPr>
              <w:t>4</w:t>
            </w:r>
          </w:hyperlink>
        </w:p>
        <w:p w:rsidR="00206896" w:rsidRDefault="004A02BE" w:rsidP="00206896">
          <w:pPr>
            <w:pStyle w:val="26"/>
            <w:rPr>
              <w:rFonts w:asciiTheme="minorHAnsi" w:eastAsiaTheme="minorEastAsia" w:hAnsiTheme="minorHAnsi" w:cstheme="minorBidi"/>
              <w:sz w:val="22"/>
              <w:szCs w:val="22"/>
            </w:rPr>
          </w:pPr>
          <w:hyperlink w:anchor="_Toc496394403" w:history="1">
            <w:r w:rsidR="00206896" w:rsidRPr="0063603C">
              <w:rPr>
                <w:rStyle w:val="af3"/>
                <w:kern w:val="32"/>
              </w:rPr>
              <w:t>5.</w:t>
            </w:r>
            <w:r w:rsidR="00206896">
              <w:rPr>
                <w:rFonts w:asciiTheme="minorHAnsi" w:eastAsiaTheme="minorEastAsia" w:hAnsiTheme="minorHAnsi" w:cstheme="minorBidi"/>
                <w:sz w:val="22"/>
                <w:szCs w:val="22"/>
              </w:rPr>
              <w:tab/>
            </w:r>
            <w:r w:rsidR="00206896" w:rsidRPr="0063603C">
              <w:rPr>
                <w:rStyle w:val="af3"/>
                <w:kern w:val="32"/>
              </w:rPr>
              <w:t>НАИБОЛЕЕ ЗАМЕТНЫЕ ИНФОПОВОДЫ</w:t>
            </w:r>
            <w:r w:rsidR="00206896">
              <w:rPr>
                <w:webHidden/>
              </w:rPr>
              <w:tab/>
            </w:r>
            <w:r w:rsidR="007A42D2">
              <w:rPr>
                <w:webHidden/>
              </w:rPr>
              <w:t>5</w:t>
            </w:r>
          </w:hyperlink>
        </w:p>
        <w:p w:rsidR="00206896" w:rsidRDefault="004A02BE" w:rsidP="00206896">
          <w:pPr>
            <w:pStyle w:val="26"/>
            <w:rPr>
              <w:rFonts w:asciiTheme="minorHAnsi" w:eastAsiaTheme="minorEastAsia" w:hAnsiTheme="minorHAnsi" w:cstheme="minorBidi"/>
              <w:sz w:val="22"/>
              <w:szCs w:val="22"/>
            </w:rPr>
          </w:pPr>
          <w:hyperlink w:anchor="_Toc496394404" w:history="1">
            <w:r w:rsidR="00206896" w:rsidRPr="0063603C">
              <w:rPr>
                <w:rStyle w:val="af3"/>
                <w:kern w:val="32"/>
              </w:rPr>
              <w:t>6.</w:t>
            </w:r>
            <w:r w:rsidR="00206896">
              <w:rPr>
                <w:rFonts w:asciiTheme="minorHAnsi" w:eastAsiaTheme="minorEastAsia" w:hAnsiTheme="minorHAnsi" w:cstheme="minorBidi"/>
                <w:sz w:val="22"/>
                <w:szCs w:val="22"/>
              </w:rPr>
              <w:tab/>
            </w:r>
            <w:r w:rsidR="00206896" w:rsidRPr="0063603C">
              <w:rPr>
                <w:rStyle w:val="af3"/>
                <w:kern w:val="32"/>
              </w:rPr>
              <w:t>ДАЙДЖЕСТ НАИБОЛЕЕ ЗАМЕТНЫХ СООБЩЕНИЙ СМИ</w:t>
            </w:r>
            <w:r w:rsidR="00206896">
              <w:rPr>
                <w:webHidden/>
              </w:rPr>
              <w:tab/>
            </w:r>
            <w:r w:rsidR="003B4406">
              <w:rPr>
                <w:webHidden/>
              </w:rPr>
              <w:t>6</w:t>
            </w:r>
          </w:hyperlink>
        </w:p>
        <w:p w:rsidR="007715D0" w:rsidRPr="003F1B53" w:rsidRDefault="004A02BE" w:rsidP="00206896">
          <w:pPr>
            <w:pStyle w:val="26"/>
          </w:pPr>
          <w:r w:rsidRPr="003F1B53">
            <w:fldChar w:fldCharType="end"/>
          </w:r>
        </w:p>
      </w:sdtContent>
    </w:sdt>
    <w:p w:rsidR="0062624F" w:rsidRPr="002B6E40" w:rsidRDefault="007715D0" w:rsidP="00274158">
      <w:pPr>
        <w:rPr>
          <w:rStyle w:val="113"/>
          <w:color w:val="auto"/>
        </w:rPr>
      </w:pPr>
      <w:r>
        <w:rPr>
          <w:rStyle w:val="113"/>
        </w:rPr>
        <w:br w:type="page"/>
      </w:r>
      <w:bookmarkStart w:id="5" w:name="_Toc446609537"/>
      <w:bookmarkStart w:id="6" w:name="_Toc452652284"/>
      <w:bookmarkEnd w:id="4"/>
      <w:bookmarkEnd w:id="3"/>
      <w:bookmarkEnd w:id="2"/>
      <w:bookmarkEnd w:id="1"/>
    </w:p>
    <w:p w:rsidR="0038476A" w:rsidRPr="008074A0" w:rsidRDefault="00372D52" w:rsidP="008074A0">
      <w:pPr>
        <w:pStyle w:val="2"/>
        <w:rPr>
          <w:kern w:val="32"/>
        </w:rPr>
      </w:pPr>
      <w:bookmarkStart w:id="7" w:name="_Toc496394399"/>
      <w:r w:rsidRPr="00372D52">
        <w:rPr>
          <w:rStyle w:val="113"/>
        </w:rPr>
        <w:lastRenderedPageBreak/>
        <w:t>УПОМИНАНИЯ ПО КАТЕГОРИЯМ СМИ</w:t>
      </w:r>
      <w:bookmarkEnd w:id="7"/>
    </w:p>
    <w:p w:rsidR="00510644" w:rsidRDefault="00AE3CEE" w:rsidP="007E4DB4">
      <w:pPr>
        <w:ind w:hanging="142"/>
        <w:jc w:val="center"/>
        <w:rPr>
          <w:noProof/>
        </w:rPr>
      </w:pPr>
      <w:r w:rsidRPr="00AE3CEE">
        <w:rPr>
          <w:noProof/>
        </w:rPr>
        <w:drawing>
          <wp:inline distT="0" distB="0" distL="0" distR="0">
            <wp:extent cx="2854518" cy="3124863"/>
            <wp:effectExtent l="0" t="0" r="0" b="0"/>
            <wp:docPr id="3"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10644" w:rsidRDefault="00510644" w:rsidP="007E4DB4">
      <w:pPr>
        <w:ind w:hanging="142"/>
        <w:jc w:val="center"/>
        <w:rPr>
          <w:noProof/>
        </w:rPr>
      </w:pPr>
    </w:p>
    <w:p w:rsidR="00AB3374" w:rsidRDefault="00AB3374" w:rsidP="007E4DB4">
      <w:pPr>
        <w:ind w:hanging="142"/>
        <w:jc w:val="center"/>
        <w:rPr>
          <w:noProof/>
        </w:rPr>
      </w:pPr>
    </w:p>
    <w:p w:rsidR="00AB3374" w:rsidRDefault="00744F25" w:rsidP="007E4DB4">
      <w:pPr>
        <w:ind w:hanging="142"/>
        <w:jc w:val="center"/>
        <w:rPr>
          <w:noProof/>
        </w:rPr>
      </w:pPr>
      <w:r w:rsidRPr="00744F25">
        <w:rPr>
          <w:noProof/>
        </w:rPr>
        <w:drawing>
          <wp:inline distT="0" distB="0" distL="0" distR="0">
            <wp:extent cx="6440557" cy="2663687"/>
            <wp:effectExtent l="0" t="0" r="0"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53396" w:rsidRDefault="00153396" w:rsidP="007E4DB4">
      <w:pPr>
        <w:ind w:hanging="142"/>
        <w:jc w:val="center"/>
        <w:rPr>
          <w:noProof/>
        </w:rPr>
      </w:pPr>
    </w:p>
    <w:p w:rsidR="00874153" w:rsidRDefault="00874153" w:rsidP="007E4DB4">
      <w:pPr>
        <w:ind w:hanging="142"/>
        <w:jc w:val="center"/>
        <w:rPr>
          <w:noProof/>
        </w:rPr>
      </w:pPr>
    </w:p>
    <w:p w:rsidR="00874153" w:rsidRDefault="00874153" w:rsidP="007E4DB4">
      <w:pPr>
        <w:ind w:hanging="142"/>
        <w:jc w:val="center"/>
        <w:rPr>
          <w:noProof/>
        </w:rPr>
      </w:pPr>
    </w:p>
    <w:p w:rsidR="00874153" w:rsidRDefault="00874153" w:rsidP="007E4DB4">
      <w:pPr>
        <w:ind w:hanging="142"/>
        <w:jc w:val="center"/>
        <w:rPr>
          <w:noProof/>
        </w:rPr>
      </w:pPr>
    </w:p>
    <w:p w:rsidR="00153396" w:rsidRDefault="00153396" w:rsidP="007E4DB4">
      <w:pPr>
        <w:ind w:hanging="142"/>
        <w:jc w:val="center"/>
        <w:rPr>
          <w:noProof/>
        </w:rPr>
      </w:pPr>
    </w:p>
    <w:tbl>
      <w:tblPr>
        <w:tblW w:w="4815" w:type="pct"/>
        <w:tblLayout w:type="fixed"/>
        <w:tblLook w:val="04A0"/>
      </w:tblPr>
      <w:tblGrid>
        <w:gridCol w:w="3370"/>
        <w:gridCol w:w="2550"/>
        <w:gridCol w:w="1986"/>
        <w:gridCol w:w="2267"/>
      </w:tblGrid>
      <w:tr w:rsidR="00744F25" w:rsidRPr="00E35F3F" w:rsidTr="00744F25">
        <w:trPr>
          <w:trHeight w:val="288"/>
        </w:trPr>
        <w:tc>
          <w:tcPr>
            <w:tcW w:w="165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44F25" w:rsidRDefault="00744F25" w:rsidP="00E35F3F">
            <w:pPr>
              <w:jc w:val="center"/>
              <w:rPr>
                <w:rFonts w:ascii="Arial" w:hAnsi="Arial" w:cs="Arial"/>
                <w:b/>
                <w:bCs/>
                <w:sz w:val="22"/>
                <w:szCs w:val="22"/>
              </w:rPr>
            </w:pPr>
          </w:p>
          <w:p w:rsidR="00744F25" w:rsidRDefault="00744F25" w:rsidP="00E35F3F">
            <w:pPr>
              <w:jc w:val="center"/>
              <w:rPr>
                <w:rFonts w:ascii="Arial" w:hAnsi="Arial" w:cs="Arial"/>
                <w:b/>
                <w:bCs/>
                <w:sz w:val="22"/>
                <w:szCs w:val="22"/>
              </w:rPr>
            </w:pPr>
            <w:r w:rsidRPr="00E35F3F">
              <w:rPr>
                <w:rFonts w:ascii="Arial" w:hAnsi="Arial" w:cs="Arial"/>
                <w:b/>
                <w:bCs/>
                <w:sz w:val="22"/>
                <w:szCs w:val="22"/>
              </w:rPr>
              <w:t>Категории СМИ</w:t>
            </w:r>
          </w:p>
          <w:p w:rsidR="00744F25" w:rsidRPr="00E35F3F" w:rsidRDefault="00744F25" w:rsidP="00E35F3F">
            <w:pPr>
              <w:jc w:val="center"/>
              <w:rPr>
                <w:rFonts w:ascii="Arial" w:hAnsi="Arial" w:cs="Arial"/>
                <w:b/>
                <w:bCs/>
                <w:sz w:val="22"/>
                <w:szCs w:val="22"/>
              </w:rPr>
            </w:pPr>
          </w:p>
        </w:tc>
        <w:tc>
          <w:tcPr>
            <w:tcW w:w="1253" w:type="pct"/>
            <w:tcBorders>
              <w:top w:val="single" w:sz="4" w:space="0" w:color="auto"/>
              <w:left w:val="nil"/>
              <w:bottom w:val="single" w:sz="4" w:space="0" w:color="auto"/>
              <w:right w:val="single" w:sz="4" w:space="0" w:color="auto"/>
            </w:tcBorders>
            <w:vAlign w:val="center"/>
          </w:tcPr>
          <w:p w:rsidR="00744F25" w:rsidRDefault="00744F25" w:rsidP="00972642">
            <w:pPr>
              <w:jc w:val="center"/>
              <w:rPr>
                <w:rFonts w:ascii="Arial" w:hAnsi="Arial" w:cs="Arial"/>
                <w:b/>
                <w:bCs/>
                <w:sz w:val="22"/>
                <w:szCs w:val="22"/>
              </w:rPr>
            </w:pPr>
            <w:r>
              <w:rPr>
                <w:rFonts w:ascii="Arial" w:hAnsi="Arial" w:cs="Arial"/>
                <w:b/>
                <w:bCs/>
                <w:sz w:val="22"/>
                <w:szCs w:val="22"/>
              </w:rPr>
              <w:t>Газеты</w:t>
            </w:r>
          </w:p>
        </w:tc>
        <w:tc>
          <w:tcPr>
            <w:tcW w:w="976" w:type="pct"/>
            <w:tcBorders>
              <w:top w:val="single" w:sz="4" w:space="0" w:color="auto"/>
              <w:left w:val="nil"/>
              <w:bottom w:val="single" w:sz="4" w:space="0" w:color="auto"/>
              <w:right w:val="single" w:sz="4" w:space="0" w:color="auto"/>
            </w:tcBorders>
            <w:vAlign w:val="center"/>
          </w:tcPr>
          <w:p w:rsidR="00744F25" w:rsidRDefault="00744F25" w:rsidP="00EF266D">
            <w:pPr>
              <w:jc w:val="center"/>
              <w:rPr>
                <w:rFonts w:ascii="Arial" w:hAnsi="Arial" w:cs="Arial"/>
                <w:b/>
                <w:bCs/>
                <w:sz w:val="22"/>
                <w:szCs w:val="22"/>
              </w:rPr>
            </w:pPr>
            <w:r w:rsidRPr="00363075">
              <w:rPr>
                <w:rFonts w:ascii="Arial" w:hAnsi="Arial" w:cs="Arial"/>
                <w:b/>
                <w:bCs/>
                <w:sz w:val="22"/>
                <w:szCs w:val="22"/>
              </w:rPr>
              <w:t>Интернет</w:t>
            </w:r>
          </w:p>
        </w:tc>
        <w:tc>
          <w:tcPr>
            <w:tcW w:w="1114" w:type="pct"/>
            <w:tcBorders>
              <w:top w:val="single" w:sz="4" w:space="0" w:color="auto"/>
              <w:left w:val="nil"/>
              <w:bottom w:val="single" w:sz="4" w:space="0" w:color="auto"/>
              <w:right w:val="single" w:sz="4" w:space="0" w:color="auto"/>
            </w:tcBorders>
            <w:vAlign w:val="center"/>
          </w:tcPr>
          <w:p w:rsidR="00744F25" w:rsidRDefault="00744F25" w:rsidP="00EF266D">
            <w:pPr>
              <w:jc w:val="center"/>
              <w:rPr>
                <w:rFonts w:ascii="Arial" w:hAnsi="Arial" w:cs="Arial"/>
                <w:b/>
                <w:bCs/>
                <w:sz w:val="22"/>
                <w:szCs w:val="22"/>
              </w:rPr>
            </w:pPr>
            <w:r>
              <w:rPr>
                <w:rFonts w:ascii="Arial" w:hAnsi="Arial" w:cs="Arial"/>
                <w:b/>
                <w:bCs/>
                <w:sz w:val="22"/>
                <w:szCs w:val="22"/>
              </w:rPr>
              <w:t>ТВ</w:t>
            </w:r>
          </w:p>
        </w:tc>
      </w:tr>
      <w:tr w:rsidR="00744F25" w:rsidRPr="00E35F3F" w:rsidTr="00744F25">
        <w:trPr>
          <w:trHeight w:val="750"/>
        </w:trPr>
        <w:tc>
          <w:tcPr>
            <w:tcW w:w="1656" w:type="pct"/>
            <w:tcBorders>
              <w:top w:val="nil"/>
              <w:left w:val="single" w:sz="4" w:space="0" w:color="auto"/>
              <w:bottom w:val="single" w:sz="4" w:space="0" w:color="auto"/>
              <w:right w:val="single" w:sz="4" w:space="0" w:color="auto"/>
            </w:tcBorders>
            <w:shd w:val="clear" w:color="auto" w:fill="auto"/>
            <w:vAlign w:val="center"/>
            <w:hideMark/>
          </w:tcPr>
          <w:p w:rsidR="00744F25" w:rsidRDefault="00744F25" w:rsidP="00E35F3F">
            <w:pPr>
              <w:jc w:val="center"/>
              <w:rPr>
                <w:rFonts w:ascii="Arial" w:hAnsi="Arial" w:cs="Arial"/>
                <w:sz w:val="22"/>
                <w:szCs w:val="22"/>
              </w:rPr>
            </w:pPr>
          </w:p>
          <w:p w:rsidR="00744F25" w:rsidRDefault="00744F25" w:rsidP="00E35F3F">
            <w:pPr>
              <w:jc w:val="center"/>
              <w:rPr>
                <w:rFonts w:ascii="Arial" w:hAnsi="Arial" w:cs="Arial"/>
                <w:sz w:val="22"/>
                <w:szCs w:val="22"/>
              </w:rPr>
            </w:pPr>
            <w:r w:rsidRPr="00E35F3F">
              <w:rPr>
                <w:rFonts w:ascii="Arial" w:hAnsi="Arial" w:cs="Arial"/>
                <w:sz w:val="22"/>
                <w:szCs w:val="22"/>
              </w:rPr>
              <w:t>РУДЕНЯ Игорь Михайлович (</w:t>
            </w:r>
            <w:proofErr w:type="gramStart"/>
            <w:r w:rsidRPr="00E35F3F">
              <w:rPr>
                <w:rFonts w:ascii="Arial" w:hAnsi="Arial" w:cs="Arial"/>
                <w:sz w:val="22"/>
                <w:szCs w:val="22"/>
              </w:rPr>
              <w:t>Тверская</w:t>
            </w:r>
            <w:proofErr w:type="gramEnd"/>
            <w:r w:rsidRPr="00E35F3F">
              <w:rPr>
                <w:rFonts w:ascii="Arial" w:hAnsi="Arial" w:cs="Arial"/>
                <w:sz w:val="22"/>
                <w:szCs w:val="22"/>
              </w:rPr>
              <w:t xml:space="preserve"> обл.)</w:t>
            </w:r>
          </w:p>
          <w:p w:rsidR="00744F25" w:rsidRPr="00E35F3F" w:rsidRDefault="00744F25" w:rsidP="00E35F3F">
            <w:pPr>
              <w:jc w:val="center"/>
              <w:rPr>
                <w:rFonts w:ascii="Arial" w:hAnsi="Arial" w:cs="Arial"/>
                <w:sz w:val="22"/>
                <w:szCs w:val="22"/>
              </w:rPr>
            </w:pPr>
          </w:p>
        </w:tc>
        <w:tc>
          <w:tcPr>
            <w:tcW w:w="1253" w:type="pct"/>
            <w:tcBorders>
              <w:top w:val="nil"/>
              <w:left w:val="nil"/>
              <w:bottom w:val="single" w:sz="4" w:space="0" w:color="auto"/>
              <w:right w:val="single" w:sz="4" w:space="0" w:color="auto"/>
            </w:tcBorders>
            <w:vAlign w:val="center"/>
          </w:tcPr>
          <w:p w:rsidR="00744F25" w:rsidRDefault="00744F25" w:rsidP="009620B4">
            <w:pPr>
              <w:jc w:val="center"/>
              <w:rPr>
                <w:rFonts w:ascii="Arial" w:hAnsi="Arial" w:cs="Arial"/>
                <w:sz w:val="22"/>
                <w:szCs w:val="22"/>
              </w:rPr>
            </w:pPr>
            <w:r>
              <w:rPr>
                <w:rFonts w:ascii="Arial" w:hAnsi="Arial" w:cs="Arial"/>
                <w:sz w:val="22"/>
                <w:szCs w:val="22"/>
              </w:rPr>
              <w:t>3</w:t>
            </w:r>
          </w:p>
        </w:tc>
        <w:tc>
          <w:tcPr>
            <w:tcW w:w="976" w:type="pct"/>
            <w:tcBorders>
              <w:top w:val="nil"/>
              <w:left w:val="nil"/>
              <w:bottom w:val="single" w:sz="4" w:space="0" w:color="auto"/>
              <w:right w:val="single" w:sz="4" w:space="0" w:color="auto"/>
            </w:tcBorders>
            <w:vAlign w:val="center"/>
          </w:tcPr>
          <w:p w:rsidR="00744F25" w:rsidRDefault="00744F25" w:rsidP="00AB3374">
            <w:pPr>
              <w:jc w:val="center"/>
              <w:rPr>
                <w:rFonts w:ascii="Arial" w:hAnsi="Arial" w:cs="Arial"/>
                <w:sz w:val="22"/>
                <w:szCs w:val="22"/>
              </w:rPr>
            </w:pPr>
            <w:r>
              <w:rPr>
                <w:rFonts w:ascii="Arial" w:hAnsi="Arial" w:cs="Arial"/>
                <w:sz w:val="22"/>
                <w:szCs w:val="22"/>
              </w:rPr>
              <w:t>93</w:t>
            </w:r>
          </w:p>
        </w:tc>
        <w:tc>
          <w:tcPr>
            <w:tcW w:w="1114" w:type="pct"/>
            <w:tcBorders>
              <w:top w:val="nil"/>
              <w:left w:val="nil"/>
              <w:bottom w:val="single" w:sz="4" w:space="0" w:color="auto"/>
              <w:right w:val="single" w:sz="4" w:space="0" w:color="auto"/>
            </w:tcBorders>
            <w:vAlign w:val="center"/>
          </w:tcPr>
          <w:p w:rsidR="00744F25" w:rsidRDefault="00744F25" w:rsidP="00AB3374">
            <w:pPr>
              <w:jc w:val="center"/>
              <w:rPr>
                <w:rFonts w:ascii="Arial" w:hAnsi="Arial" w:cs="Arial"/>
                <w:sz w:val="22"/>
                <w:szCs w:val="22"/>
              </w:rPr>
            </w:pPr>
            <w:r>
              <w:rPr>
                <w:rFonts w:ascii="Arial" w:hAnsi="Arial" w:cs="Arial"/>
                <w:sz w:val="22"/>
                <w:szCs w:val="22"/>
              </w:rPr>
              <w:t>3</w:t>
            </w:r>
          </w:p>
        </w:tc>
      </w:tr>
    </w:tbl>
    <w:p w:rsidR="0014127D" w:rsidRDefault="0014127D">
      <w:pPr>
        <w:rPr>
          <w:noProof/>
        </w:rPr>
      </w:pPr>
      <w:r>
        <w:rPr>
          <w:noProof/>
        </w:rPr>
        <w:br w:type="page"/>
      </w:r>
    </w:p>
    <w:p w:rsidR="00DC212E" w:rsidRPr="007715D0" w:rsidRDefault="00E12900" w:rsidP="006D2DFC">
      <w:pPr>
        <w:pStyle w:val="2"/>
        <w:rPr>
          <w:rStyle w:val="113"/>
        </w:rPr>
      </w:pPr>
      <w:bookmarkStart w:id="8" w:name="_Toc457918700"/>
      <w:bookmarkStart w:id="9" w:name="_Toc496394401"/>
      <w:bookmarkEnd w:id="5"/>
      <w:bookmarkEnd w:id="6"/>
      <w:r w:rsidRPr="007715D0">
        <w:rPr>
          <w:rStyle w:val="113"/>
        </w:rPr>
        <w:lastRenderedPageBreak/>
        <w:t>СМИ</w:t>
      </w:r>
      <w:bookmarkEnd w:id="8"/>
      <w:r w:rsidR="00D80044">
        <w:rPr>
          <w:rStyle w:val="113"/>
        </w:rPr>
        <w:t xml:space="preserve"> ПО </w:t>
      </w:r>
      <w:r w:rsidR="007D03C2" w:rsidRPr="00C20AC6">
        <w:rPr>
          <w:rStyle w:val="113"/>
        </w:rPr>
        <w:t>МЕДИАИНДЕКСУ</w:t>
      </w:r>
      <w:r w:rsidR="007D03C2">
        <w:rPr>
          <w:rStyle w:val="113"/>
        </w:rPr>
        <w:t xml:space="preserve"> И </w:t>
      </w:r>
      <w:r w:rsidR="00D80044">
        <w:rPr>
          <w:rStyle w:val="113"/>
        </w:rPr>
        <w:t>КОЛИЧЕСТВУ СО</w:t>
      </w:r>
      <w:r w:rsidR="00191640">
        <w:rPr>
          <w:rStyle w:val="113"/>
        </w:rPr>
        <w:t>О</w:t>
      </w:r>
      <w:r w:rsidR="00D80044">
        <w:rPr>
          <w:rStyle w:val="113"/>
        </w:rPr>
        <w:t>БЩЕНИЙ</w:t>
      </w:r>
      <w:bookmarkEnd w:id="9"/>
    </w:p>
    <w:p w:rsidR="005E5FE2" w:rsidRPr="00614CB8" w:rsidRDefault="005E5FE2" w:rsidP="00B85045">
      <w:pPr>
        <w:rPr>
          <w:b/>
          <w:noProof/>
          <w:sz w:val="6"/>
          <w:szCs w:val="6"/>
        </w:rPr>
      </w:pPr>
    </w:p>
    <w:tbl>
      <w:tblPr>
        <w:tblW w:w="10514" w:type="dxa"/>
        <w:jc w:val="center"/>
        <w:tblInd w:w="-377" w:type="dxa"/>
        <w:tblLook w:val="04A0"/>
      </w:tblPr>
      <w:tblGrid>
        <w:gridCol w:w="1150"/>
        <w:gridCol w:w="1524"/>
        <w:gridCol w:w="1702"/>
        <w:gridCol w:w="1443"/>
        <w:gridCol w:w="1622"/>
        <w:gridCol w:w="1533"/>
        <w:gridCol w:w="1540"/>
      </w:tblGrid>
      <w:tr w:rsidR="006343C9" w:rsidRPr="00A67B01" w:rsidTr="00AC19A1">
        <w:trPr>
          <w:trHeight w:val="628"/>
          <w:jc w:val="center"/>
        </w:trPr>
        <w:tc>
          <w:tcPr>
            <w:tcW w:w="1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 </w:t>
            </w:r>
          </w:p>
        </w:tc>
        <w:tc>
          <w:tcPr>
            <w:tcW w:w="1524"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F067CA">
            <w:pPr>
              <w:ind w:left="-142"/>
              <w:jc w:val="center"/>
              <w:outlineLvl w:val="1"/>
              <w:rPr>
                <w:rFonts w:ascii="Arial" w:hAnsi="Arial" w:cs="Arial"/>
                <w:sz w:val="22"/>
                <w:szCs w:val="22"/>
              </w:rPr>
            </w:pPr>
            <w:r w:rsidRPr="00CB269B">
              <w:rPr>
                <w:rFonts w:ascii="Arial" w:hAnsi="Arial" w:cs="Arial"/>
                <w:sz w:val="22"/>
                <w:szCs w:val="22"/>
              </w:rPr>
              <w:t>Кол-во сообщений</w:t>
            </w:r>
          </w:p>
        </w:tc>
        <w:tc>
          <w:tcPr>
            <w:tcW w:w="170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6343C9">
            <w:pPr>
              <w:jc w:val="center"/>
              <w:rPr>
                <w:rFonts w:ascii="Arial" w:hAnsi="Arial" w:cs="Arial"/>
                <w:sz w:val="22"/>
                <w:szCs w:val="22"/>
              </w:rPr>
            </w:pPr>
            <w:proofErr w:type="spellStart"/>
            <w:r w:rsidRPr="00CB269B">
              <w:rPr>
                <w:rFonts w:ascii="Arial" w:hAnsi="Arial" w:cs="Arial"/>
                <w:sz w:val="22"/>
                <w:szCs w:val="22"/>
              </w:rPr>
              <w:t>МедиаИндекс</w:t>
            </w:r>
            <w:proofErr w:type="spellEnd"/>
          </w:p>
        </w:tc>
        <w:tc>
          <w:tcPr>
            <w:tcW w:w="144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Негативные</w:t>
            </w:r>
          </w:p>
        </w:tc>
        <w:tc>
          <w:tcPr>
            <w:tcW w:w="162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Нейтральные</w:t>
            </w:r>
          </w:p>
        </w:tc>
        <w:tc>
          <w:tcPr>
            <w:tcW w:w="153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Позитивные</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Перепечатки</w:t>
            </w:r>
          </w:p>
        </w:tc>
      </w:tr>
      <w:tr w:rsidR="009B2DE0" w:rsidRPr="00A67B01" w:rsidTr="005F73F9">
        <w:trPr>
          <w:trHeight w:val="531"/>
          <w:jc w:val="center"/>
        </w:trPr>
        <w:tc>
          <w:tcPr>
            <w:tcW w:w="1150" w:type="dxa"/>
            <w:tcBorders>
              <w:top w:val="nil"/>
              <w:left w:val="single" w:sz="4" w:space="0" w:color="auto"/>
              <w:bottom w:val="single" w:sz="4" w:space="0" w:color="auto"/>
              <w:right w:val="single" w:sz="4" w:space="0" w:color="auto"/>
            </w:tcBorders>
            <w:shd w:val="clear" w:color="auto" w:fill="auto"/>
            <w:vAlign w:val="center"/>
            <w:hideMark/>
          </w:tcPr>
          <w:p w:rsidR="009B2DE0" w:rsidRPr="00A67B01" w:rsidRDefault="009B2DE0" w:rsidP="006343C9">
            <w:pPr>
              <w:jc w:val="center"/>
              <w:rPr>
                <w:rFonts w:ascii="Arial" w:hAnsi="Arial" w:cs="Arial"/>
                <w:b/>
                <w:bCs/>
                <w:sz w:val="22"/>
                <w:szCs w:val="22"/>
              </w:rPr>
            </w:pPr>
            <w:r w:rsidRPr="00A67B01">
              <w:rPr>
                <w:rFonts w:ascii="Arial" w:hAnsi="Arial" w:cs="Arial"/>
                <w:b/>
                <w:bCs/>
                <w:sz w:val="22"/>
                <w:szCs w:val="22"/>
              </w:rPr>
              <w:t>Всего</w:t>
            </w:r>
          </w:p>
        </w:tc>
        <w:tc>
          <w:tcPr>
            <w:tcW w:w="1524" w:type="dxa"/>
            <w:tcBorders>
              <w:top w:val="nil"/>
              <w:left w:val="nil"/>
              <w:bottom w:val="single" w:sz="4" w:space="0" w:color="auto"/>
              <w:right w:val="single" w:sz="4" w:space="0" w:color="auto"/>
            </w:tcBorders>
            <w:shd w:val="clear" w:color="auto" w:fill="auto"/>
            <w:vAlign w:val="center"/>
            <w:hideMark/>
          </w:tcPr>
          <w:p w:rsidR="009B2DE0" w:rsidRPr="009B2DE0" w:rsidRDefault="00744F25" w:rsidP="00D8130B">
            <w:pPr>
              <w:jc w:val="center"/>
              <w:rPr>
                <w:rFonts w:ascii="Arial" w:hAnsi="Arial" w:cs="Arial"/>
                <w:b/>
                <w:bCs/>
                <w:sz w:val="22"/>
                <w:szCs w:val="22"/>
              </w:rPr>
            </w:pPr>
            <w:r>
              <w:rPr>
                <w:rFonts w:ascii="Arial" w:hAnsi="Arial" w:cs="Arial"/>
                <w:b/>
                <w:bCs/>
                <w:sz w:val="22"/>
                <w:szCs w:val="22"/>
              </w:rPr>
              <w:t>99</w:t>
            </w:r>
          </w:p>
        </w:tc>
        <w:tc>
          <w:tcPr>
            <w:tcW w:w="1702" w:type="dxa"/>
            <w:tcBorders>
              <w:top w:val="nil"/>
              <w:left w:val="nil"/>
              <w:bottom w:val="single" w:sz="4" w:space="0" w:color="auto"/>
              <w:right w:val="single" w:sz="4" w:space="0" w:color="auto"/>
            </w:tcBorders>
            <w:shd w:val="clear" w:color="auto" w:fill="auto"/>
            <w:vAlign w:val="center"/>
            <w:hideMark/>
          </w:tcPr>
          <w:p w:rsidR="009B2DE0" w:rsidRPr="009B2DE0" w:rsidRDefault="00744F25" w:rsidP="00D8130B">
            <w:pPr>
              <w:jc w:val="center"/>
              <w:rPr>
                <w:rFonts w:ascii="Arial" w:hAnsi="Arial" w:cs="Arial"/>
                <w:b/>
                <w:bCs/>
                <w:sz w:val="22"/>
                <w:szCs w:val="22"/>
              </w:rPr>
            </w:pPr>
            <w:r>
              <w:rPr>
                <w:rFonts w:ascii="Arial" w:hAnsi="Arial" w:cs="Arial"/>
                <w:b/>
                <w:bCs/>
                <w:sz w:val="22"/>
                <w:szCs w:val="22"/>
              </w:rPr>
              <w:t>386</w:t>
            </w:r>
          </w:p>
        </w:tc>
        <w:tc>
          <w:tcPr>
            <w:tcW w:w="1443" w:type="dxa"/>
            <w:tcBorders>
              <w:top w:val="nil"/>
              <w:left w:val="nil"/>
              <w:bottom w:val="single" w:sz="4" w:space="0" w:color="auto"/>
              <w:right w:val="single" w:sz="4" w:space="0" w:color="auto"/>
            </w:tcBorders>
            <w:shd w:val="clear" w:color="auto" w:fill="auto"/>
            <w:vAlign w:val="center"/>
            <w:hideMark/>
          </w:tcPr>
          <w:p w:rsidR="009B2DE0" w:rsidRPr="00280E0C" w:rsidRDefault="00913013" w:rsidP="006343C9">
            <w:pPr>
              <w:jc w:val="center"/>
              <w:rPr>
                <w:rFonts w:ascii="Arial" w:hAnsi="Arial" w:cs="Arial"/>
                <w:b/>
                <w:bCs/>
                <w:sz w:val="22"/>
                <w:szCs w:val="22"/>
              </w:rPr>
            </w:pPr>
            <w:r>
              <w:rPr>
                <w:rFonts w:ascii="Arial" w:hAnsi="Arial" w:cs="Arial"/>
                <w:b/>
                <w:bCs/>
                <w:sz w:val="22"/>
                <w:szCs w:val="22"/>
              </w:rPr>
              <w:t>0</w:t>
            </w:r>
          </w:p>
        </w:tc>
        <w:tc>
          <w:tcPr>
            <w:tcW w:w="1622" w:type="dxa"/>
            <w:tcBorders>
              <w:top w:val="nil"/>
              <w:left w:val="nil"/>
              <w:bottom w:val="single" w:sz="4" w:space="0" w:color="auto"/>
              <w:right w:val="single" w:sz="4" w:space="0" w:color="auto"/>
            </w:tcBorders>
            <w:shd w:val="clear" w:color="auto" w:fill="auto"/>
            <w:vAlign w:val="center"/>
            <w:hideMark/>
          </w:tcPr>
          <w:p w:rsidR="009B2DE0" w:rsidRPr="00EE083F" w:rsidRDefault="00744F25" w:rsidP="00D8130B">
            <w:pPr>
              <w:jc w:val="center"/>
              <w:rPr>
                <w:rFonts w:ascii="Arial" w:hAnsi="Arial" w:cs="Arial"/>
                <w:b/>
                <w:sz w:val="22"/>
                <w:szCs w:val="22"/>
              </w:rPr>
            </w:pPr>
            <w:r>
              <w:rPr>
                <w:rFonts w:ascii="Arial" w:hAnsi="Arial" w:cs="Arial"/>
                <w:b/>
                <w:sz w:val="22"/>
                <w:szCs w:val="22"/>
              </w:rPr>
              <w:t>86</w:t>
            </w:r>
          </w:p>
        </w:tc>
        <w:tc>
          <w:tcPr>
            <w:tcW w:w="1533" w:type="dxa"/>
            <w:tcBorders>
              <w:top w:val="nil"/>
              <w:left w:val="nil"/>
              <w:bottom w:val="single" w:sz="4" w:space="0" w:color="auto"/>
              <w:right w:val="single" w:sz="4" w:space="0" w:color="auto"/>
            </w:tcBorders>
            <w:shd w:val="clear" w:color="auto" w:fill="auto"/>
            <w:vAlign w:val="center"/>
            <w:hideMark/>
          </w:tcPr>
          <w:p w:rsidR="009B2DE0" w:rsidRPr="00627E15" w:rsidRDefault="00744F25" w:rsidP="0038476A">
            <w:pPr>
              <w:jc w:val="center"/>
              <w:rPr>
                <w:rFonts w:ascii="Arial" w:hAnsi="Arial" w:cs="Arial"/>
                <w:b/>
                <w:sz w:val="22"/>
                <w:szCs w:val="22"/>
              </w:rPr>
            </w:pPr>
            <w:r>
              <w:rPr>
                <w:rFonts w:ascii="Arial" w:hAnsi="Arial" w:cs="Arial"/>
                <w:b/>
                <w:sz w:val="22"/>
                <w:szCs w:val="22"/>
              </w:rPr>
              <w:t>13</w:t>
            </w:r>
          </w:p>
        </w:tc>
        <w:tc>
          <w:tcPr>
            <w:tcW w:w="1540" w:type="dxa"/>
            <w:tcBorders>
              <w:top w:val="nil"/>
              <w:left w:val="nil"/>
              <w:bottom w:val="single" w:sz="4" w:space="0" w:color="auto"/>
              <w:right w:val="single" w:sz="4" w:space="0" w:color="auto"/>
            </w:tcBorders>
            <w:shd w:val="clear" w:color="auto" w:fill="auto"/>
            <w:vAlign w:val="center"/>
            <w:hideMark/>
          </w:tcPr>
          <w:p w:rsidR="009B2DE0" w:rsidRPr="00EE083F" w:rsidRDefault="00744F25" w:rsidP="00D8130B">
            <w:pPr>
              <w:jc w:val="center"/>
              <w:rPr>
                <w:rFonts w:ascii="Arial" w:hAnsi="Arial" w:cs="Arial"/>
                <w:b/>
                <w:bCs/>
                <w:sz w:val="22"/>
                <w:szCs w:val="22"/>
              </w:rPr>
            </w:pPr>
            <w:r>
              <w:rPr>
                <w:rFonts w:ascii="Arial" w:hAnsi="Arial" w:cs="Arial"/>
                <w:b/>
                <w:bCs/>
                <w:sz w:val="22"/>
                <w:szCs w:val="22"/>
              </w:rPr>
              <w:t>78</w:t>
            </w:r>
          </w:p>
        </w:tc>
      </w:tr>
    </w:tbl>
    <w:p w:rsidR="00EF1DF4" w:rsidRDefault="00744F25" w:rsidP="003A7EC2">
      <w:pPr>
        <w:ind w:hanging="284"/>
        <w:rPr>
          <w:noProof/>
        </w:rPr>
      </w:pPr>
      <w:r w:rsidRPr="00744F25">
        <w:rPr>
          <w:noProof/>
        </w:rPr>
        <w:drawing>
          <wp:inline distT="0" distB="0" distL="0" distR="0">
            <wp:extent cx="6774511" cy="8253454"/>
            <wp:effectExtent l="0" t="0" r="0" b="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E0743" w:rsidRDefault="00BE0743" w:rsidP="003A7EC2">
      <w:pPr>
        <w:ind w:hanging="284"/>
        <w:rPr>
          <w:noProof/>
        </w:rPr>
      </w:pPr>
    </w:p>
    <w:p w:rsidR="008E5EBE" w:rsidRPr="007715D0" w:rsidRDefault="00E122CE" w:rsidP="006D2DFC">
      <w:pPr>
        <w:pStyle w:val="2"/>
        <w:rPr>
          <w:rStyle w:val="113"/>
        </w:rPr>
      </w:pPr>
      <w:bookmarkStart w:id="10" w:name="_Toc457918699"/>
      <w:bookmarkStart w:id="11" w:name="_Toc496394403"/>
      <w:r>
        <w:rPr>
          <w:rStyle w:val="113"/>
        </w:rPr>
        <w:lastRenderedPageBreak/>
        <w:t xml:space="preserve">НАИБОЛЕЕ ЗАМЕТНЫЕ </w:t>
      </w:r>
      <w:r w:rsidR="008E5EBE" w:rsidRPr="007715D0">
        <w:rPr>
          <w:rStyle w:val="113"/>
        </w:rPr>
        <w:t>ИНФОПОВОДЫ</w:t>
      </w:r>
      <w:bookmarkEnd w:id="10"/>
      <w:bookmarkEnd w:id="11"/>
    </w:p>
    <w:p w:rsidR="00CF6BF1" w:rsidRDefault="00CF6BF1" w:rsidP="008E5EBE">
      <w:pPr>
        <w:rPr>
          <w:b/>
          <w:noProof/>
          <w:sz w:val="16"/>
          <w:szCs w:val="16"/>
        </w:rPr>
      </w:pPr>
    </w:p>
    <w:tbl>
      <w:tblPr>
        <w:tblW w:w="5098" w:type="pct"/>
        <w:tblInd w:w="-10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tblPr>
      <w:tblGrid>
        <w:gridCol w:w="426"/>
        <w:gridCol w:w="6520"/>
        <w:gridCol w:w="1261"/>
        <w:gridCol w:w="15"/>
        <w:gridCol w:w="1261"/>
        <w:gridCol w:w="1149"/>
      </w:tblGrid>
      <w:tr w:rsidR="0034428A" w:rsidRPr="00D772D2" w:rsidTr="00AB0FD9">
        <w:trPr>
          <w:trHeight w:val="584"/>
        </w:trPr>
        <w:tc>
          <w:tcPr>
            <w:tcW w:w="426" w:type="dxa"/>
            <w:shd w:val="clear" w:color="auto" w:fill="BFBFBF" w:themeFill="background1" w:themeFillShade="BF"/>
            <w:tcMar>
              <w:top w:w="40" w:type="dxa"/>
              <w:left w:w="40" w:type="dxa"/>
              <w:bottom w:w="40" w:type="dxa"/>
              <w:right w:w="40" w:type="dxa"/>
            </w:tcMar>
            <w:vAlign w:val="center"/>
          </w:tcPr>
          <w:p w:rsidR="0034428A" w:rsidRPr="00D772D2" w:rsidRDefault="0034428A" w:rsidP="00375D37">
            <w:pPr>
              <w:jc w:val="center"/>
              <w:rPr>
                <w:rFonts w:ascii="Arial" w:eastAsia="Arial" w:hAnsi="Arial" w:cs="Arial"/>
                <w:b/>
              </w:rPr>
            </w:pPr>
            <w:r w:rsidRPr="00D772D2">
              <w:rPr>
                <w:rFonts w:ascii="Arial" w:eastAsia="Arial" w:hAnsi="Arial" w:cs="Arial"/>
                <w:b/>
              </w:rPr>
              <w:t>№</w:t>
            </w:r>
          </w:p>
        </w:tc>
        <w:tc>
          <w:tcPr>
            <w:tcW w:w="6520"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Событие</w:t>
            </w:r>
          </w:p>
        </w:tc>
        <w:tc>
          <w:tcPr>
            <w:tcW w:w="1276" w:type="dxa"/>
            <w:gridSpan w:val="2"/>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Количество сообщений</w:t>
            </w:r>
          </w:p>
        </w:tc>
        <w:tc>
          <w:tcPr>
            <w:tcW w:w="1261"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Заметность события</w:t>
            </w:r>
          </w:p>
        </w:tc>
        <w:tc>
          <w:tcPr>
            <w:tcW w:w="1149"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Медиа</w:t>
            </w:r>
          </w:p>
          <w:p w:rsidR="0034428A" w:rsidRPr="00D772D2" w:rsidRDefault="0034428A" w:rsidP="00894D1F">
            <w:pPr>
              <w:jc w:val="center"/>
              <w:rPr>
                <w:rFonts w:ascii="Arial" w:eastAsia="Arial" w:hAnsi="Arial" w:cs="Arial"/>
                <w:b/>
              </w:rPr>
            </w:pPr>
            <w:r w:rsidRPr="00D772D2">
              <w:rPr>
                <w:rFonts w:ascii="Arial" w:eastAsia="Arial" w:hAnsi="Arial" w:cs="Arial"/>
                <w:b/>
              </w:rPr>
              <w:t>Индекс</w:t>
            </w:r>
          </w:p>
        </w:tc>
      </w:tr>
      <w:tr w:rsidR="00D77927"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77927" w:rsidRPr="00963A10" w:rsidRDefault="00D77927" w:rsidP="00786B56">
            <w:pPr>
              <w:pStyle w:val="ArtTabNormal"/>
              <w:rPr>
                <w:sz w:val="22"/>
                <w:szCs w:val="22"/>
              </w:rPr>
            </w:pPr>
            <w:bookmarkStart w:id="12" w:name="tabtxt_1575050_1947574732"/>
            <w:r w:rsidRPr="00963A10">
              <w:rPr>
                <w:sz w:val="22"/>
                <w:szCs w:val="22"/>
              </w:rPr>
              <w:t>1</w:t>
            </w:r>
            <w:bookmarkEnd w:id="12"/>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77927" w:rsidRPr="00963A10" w:rsidRDefault="004A02BE" w:rsidP="00786B56">
            <w:pPr>
              <w:pStyle w:val="TabHyperlink0"/>
              <w:rPr>
                <w:sz w:val="22"/>
                <w:szCs w:val="22"/>
              </w:rPr>
            </w:pPr>
            <w:hyperlink w:anchor="ant_1575050_1947574732" w:history="1">
              <w:r w:rsidR="00D77927" w:rsidRPr="00963A10">
                <w:rPr>
                  <w:sz w:val="22"/>
                  <w:szCs w:val="22"/>
                </w:rPr>
                <w:t>Губернатор Тверской области поздравил работников бытового обслуживания и жилищно-коммунального хозяйства с праздником</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77927" w:rsidRPr="00963A10" w:rsidRDefault="00D77927" w:rsidP="00D77927">
            <w:pPr>
              <w:pStyle w:val="ArtTabNormal"/>
              <w:jc w:val="center"/>
              <w:rPr>
                <w:sz w:val="22"/>
                <w:szCs w:val="22"/>
              </w:rPr>
            </w:pPr>
            <w:r w:rsidRPr="00963A10">
              <w:rPr>
                <w:sz w:val="22"/>
                <w:szCs w:val="22"/>
              </w:rPr>
              <w:t>36</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77927" w:rsidRPr="00963A10" w:rsidRDefault="00D77927" w:rsidP="00D77927">
            <w:pPr>
              <w:pStyle w:val="ArtTabNormal"/>
              <w:jc w:val="center"/>
              <w:rPr>
                <w:sz w:val="22"/>
                <w:szCs w:val="22"/>
              </w:rPr>
            </w:pPr>
            <w:r w:rsidRPr="00963A10">
              <w:rPr>
                <w:sz w:val="22"/>
                <w:szCs w:val="22"/>
              </w:rPr>
              <w:t>2,66</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77927" w:rsidRPr="00963A10" w:rsidRDefault="00D77927" w:rsidP="00D77927">
            <w:pPr>
              <w:pStyle w:val="ArtTabNormal"/>
              <w:jc w:val="center"/>
              <w:rPr>
                <w:sz w:val="22"/>
                <w:szCs w:val="22"/>
              </w:rPr>
            </w:pPr>
            <w:r w:rsidRPr="00963A10">
              <w:rPr>
                <w:sz w:val="22"/>
                <w:szCs w:val="22"/>
              </w:rPr>
              <w:t>206</w:t>
            </w:r>
          </w:p>
        </w:tc>
      </w:tr>
      <w:tr w:rsidR="00D77927"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77927" w:rsidRPr="00963A10" w:rsidRDefault="00D77927" w:rsidP="00786B56">
            <w:pPr>
              <w:pStyle w:val="ArtTabNormal"/>
              <w:rPr>
                <w:sz w:val="22"/>
                <w:szCs w:val="22"/>
              </w:rPr>
            </w:pPr>
            <w:bookmarkStart w:id="13" w:name="tabtxt_1575050_1947754150"/>
            <w:r w:rsidRPr="00963A10">
              <w:rPr>
                <w:sz w:val="22"/>
                <w:szCs w:val="22"/>
              </w:rPr>
              <w:t>2</w:t>
            </w:r>
            <w:bookmarkEnd w:id="13"/>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77927" w:rsidRPr="00963A10" w:rsidRDefault="004A02BE" w:rsidP="00786B56">
            <w:pPr>
              <w:pStyle w:val="TabHyperlink0"/>
              <w:rPr>
                <w:sz w:val="22"/>
                <w:szCs w:val="22"/>
              </w:rPr>
            </w:pPr>
            <w:hyperlink w:anchor="ant_1575050_1947754150" w:history="1">
              <w:r w:rsidR="00D77927" w:rsidRPr="00963A10">
                <w:rPr>
                  <w:sz w:val="22"/>
                  <w:szCs w:val="22"/>
                </w:rPr>
                <w:t>В Тверской области утвердили границы шести природных территорий</w:t>
              </w:r>
            </w:hyperlink>
            <w:r w:rsidR="00D77927">
              <w:rPr>
                <w:sz w:val="22"/>
                <w:szCs w:val="22"/>
              </w:rPr>
              <w:t xml:space="preserve"> </w:t>
            </w:r>
            <w:r w:rsidR="00D77927" w:rsidRPr="00D77927">
              <w:rPr>
                <w:i/>
                <w:color w:val="auto"/>
                <w:sz w:val="22"/>
                <w:szCs w:val="22"/>
                <w:u w:val="none"/>
              </w:rPr>
              <w:t>(Решение принято на заседании Президиума регионального правительства)</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77927" w:rsidRPr="00D77927" w:rsidRDefault="00D77927" w:rsidP="00D77927">
            <w:pPr>
              <w:pStyle w:val="ArtTabNormal"/>
              <w:jc w:val="center"/>
              <w:rPr>
                <w:sz w:val="22"/>
                <w:szCs w:val="22"/>
                <w:lang w:val="ru-RU"/>
              </w:rPr>
            </w:pPr>
            <w:r w:rsidRPr="00963A10">
              <w:rPr>
                <w:sz w:val="22"/>
                <w:szCs w:val="22"/>
              </w:rPr>
              <w:t>2</w:t>
            </w:r>
            <w:r>
              <w:rPr>
                <w:sz w:val="22"/>
                <w:szCs w:val="22"/>
                <w:lang w:val="ru-RU"/>
              </w:rPr>
              <w:t>6</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77927" w:rsidRPr="00963A10" w:rsidRDefault="00D77927" w:rsidP="00D77927">
            <w:pPr>
              <w:pStyle w:val="ArtTabNormal"/>
              <w:jc w:val="center"/>
              <w:rPr>
                <w:sz w:val="22"/>
                <w:szCs w:val="22"/>
              </w:rPr>
            </w:pPr>
            <w:r w:rsidRPr="00963A10">
              <w:rPr>
                <w:sz w:val="22"/>
                <w:szCs w:val="22"/>
              </w:rPr>
              <w:t>2,</w:t>
            </w:r>
            <w:r>
              <w:rPr>
                <w:sz w:val="22"/>
                <w:szCs w:val="22"/>
              </w:rPr>
              <w:t>36</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77927" w:rsidRPr="00963A10" w:rsidRDefault="00D77927" w:rsidP="00D77927">
            <w:pPr>
              <w:pStyle w:val="ArtTabNormal"/>
              <w:jc w:val="center"/>
              <w:rPr>
                <w:sz w:val="22"/>
                <w:szCs w:val="22"/>
              </w:rPr>
            </w:pPr>
            <w:r w:rsidRPr="00963A10">
              <w:rPr>
                <w:sz w:val="22"/>
                <w:szCs w:val="22"/>
              </w:rPr>
              <w:t>11</w:t>
            </w:r>
            <w:r>
              <w:rPr>
                <w:sz w:val="22"/>
                <w:szCs w:val="22"/>
              </w:rPr>
              <w:t>9</w:t>
            </w:r>
          </w:p>
        </w:tc>
      </w:tr>
      <w:tr w:rsidR="00D77927"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77927" w:rsidRPr="00963A10" w:rsidRDefault="00D77927" w:rsidP="00786B56">
            <w:pPr>
              <w:pStyle w:val="ArtTabNormal"/>
              <w:rPr>
                <w:sz w:val="22"/>
                <w:szCs w:val="22"/>
              </w:rPr>
            </w:pPr>
            <w:bookmarkStart w:id="14" w:name="tabtxt_1575050_1947619980"/>
            <w:r w:rsidRPr="00963A10">
              <w:rPr>
                <w:sz w:val="22"/>
                <w:szCs w:val="22"/>
              </w:rPr>
              <w:t>3</w:t>
            </w:r>
            <w:bookmarkEnd w:id="14"/>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77927" w:rsidRPr="00963A10" w:rsidRDefault="004A02BE" w:rsidP="00786B56">
            <w:pPr>
              <w:pStyle w:val="TabHyperlink0"/>
              <w:rPr>
                <w:sz w:val="22"/>
                <w:szCs w:val="22"/>
              </w:rPr>
            </w:pPr>
            <w:hyperlink w:anchor="ant_1575050_1947619980" w:history="1">
              <w:r w:rsidR="00D77927" w:rsidRPr="00963A10">
                <w:rPr>
                  <w:sz w:val="22"/>
                  <w:szCs w:val="22"/>
                </w:rPr>
                <w:t>В Твери отметят Всемирный день поэзии</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77927" w:rsidRPr="00963A10" w:rsidRDefault="00D77927" w:rsidP="00D77927">
            <w:pPr>
              <w:pStyle w:val="ArtTabNormal"/>
              <w:jc w:val="center"/>
              <w:rPr>
                <w:sz w:val="22"/>
                <w:szCs w:val="22"/>
              </w:rPr>
            </w:pPr>
            <w:r w:rsidRPr="00963A10">
              <w:rPr>
                <w:sz w:val="22"/>
                <w:szCs w:val="22"/>
              </w:rPr>
              <w:t>24</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77927" w:rsidRPr="00963A10" w:rsidRDefault="00D77927" w:rsidP="00D77927">
            <w:pPr>
              <w:pStyle w:val="ArtTabNormal"/>
              <w:jc w:val="center"/>
              <w:rPr>
                <w:sz w:val="22"/>
                <w:szCs w:val="22"/>
              </w:rPr>
            </w:pPr>
            <w:r w:rsidRPr="00963A10">
              <w:rPr>
                <w:sz w:val="22"/>
                <w:szCs w:val="22"/>
              </w:rPr>
              <w:t>1,06</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77927" w:rsidRPr="00963A10" w:rsidRDefault="00D77927" w:rsidP="00D77927">
            <w:pPr>
              <w:pStyle w:val="ArtTabNormal"/>
              <w:jc w:val="center"/>
              <w:rPr>
                <w:sz w:val="22"/>
                <w:szCs w:val="22"/>
              </w:rPr>
            </w:pPr>
            <w:r w:rsidRPr="00963A10">
              <w:rPr>
                <w:sz w:val="22"/>
                <w:szCs w:val="22"/>
              </w:rPr>
              <w:t>38</w:t>
            </w:r>
          </w:p>
        </w:tc>
      </w:tr>
    </w:tbl>
    <w:p w:rsidR="007817E5" w:rsidRDefault="007817E5" w:rsidP="008E5EBE">
      <w:pPr>
        <w:rPr>
          <w:b/>
          <w:noProof/>
          <w:sz w:val="22"/>
          <w:szCs w:val="22"/>
        </w:rPr>
      </w:pPr>
    </w:p>
    <w:p w:rsidR="005E40FA" w:rsidRPr="00D91238" w:rsidRDefault="008B7576" w:rsidP="00D91238">
      <w:pPr>
        <w:pStyle w:val="2"/>
        <w:rPr>
          <w:bCs w:val="0"/>
          <w:kern w:val="32"/>
          <w:sz w:val="28"/>
          <w:lang w:eastAsia="ru-RU"/>
        </w:rPr>
      </w:pPr>
      <w:bookmarkStart w:id="15" w:name="_Toc496394404"/>
      <w:r w:rsidRPr="000C1EAC">
        <w:rPr>
          <w:rStyle w:val="113"/>
          <w:szCs w:val="28"/>
        </w:rPr>
        <w:t>ДАЙДЖЕСТ НАИБОЛЕЕ ЗАМЕТНЫХ СООБЩЕНИЙ СМИ</w:t>
      </w:r>
      <w:bookmarkEnd w:id="15"/>
    </w:p>
    <w:p w:rsidR="00BC4A48" w:rsidRDefault="00BC4A48" w:rsidP="00744F25">
      <w:pPr>
        <w:rPr>
          <w:rFonts w:ascii="Arial" w:eastAsia="Arial" w:hAnsi="Arial" w:cs="Arial"/>
          <w:color w:val="000000"/>
          <w:sz w:val="22"/>
          <w:szCs w:val="22"/>
        </w:rPr>
      </w:pPr>
    </w:p>
    <w:p w:rsidR="00D77927" w:rsidRPr="00D77927" w:rsidRDefault="00D77927" w:rsidP="00D77927">
      <w:pPr>
        <w:rPr>
          <w:rFonts w:ascii="Arial" w:eastAsia="Arial" w:hAnsi="Arial" w:cs="Arial"/>
          <w:b/>
          <w:color w:val="000000"/>
          <w:sz w:val="22"/>
          <w:szCs w:val="22"/>
          <w:shd w:val="clear" w:color="auto" w:fill="FFFFFF"/>
        </w:rPr>
      </w:pPr>
      <w:r w:rsidRPr="00D77927">
        <w:rPr>
          <w:rFonts w:ascii="Arial" w:eastAsia="Arial" w:hAnsi="Arial" w:cs="Arial"/>
          <w:b/>
          <w:color w:val="000000"/>
          <w:sz w:val="22"/>
          <w:szCs w:val="22"/>
          <w:shd w:val="clear" w:color="auto" w:fill="FFFFFF"/>
        </w:rPr>
        <w:t>Tverigrad.ru, Тверь, 20 марта 2022</w:t>
      </w:r>
    </w:p>
    <w:p w:rsidR="00D77927" w:rsidRPr="00D77927" w:rsidRDefault="00D77927" w:rsidP="00D77927">
      <w:pPr>
        <w:jc w:val="both"/>
        <w:outlineLvl w:val="1"/>
        <w:rPr>
          <w:rFonts w:ascii="Arial" w:eastAsia="Arial" w:hAnsi="Arial" w:cs="Arial"/>
          <w:color w:val="000000"/>
          <w:sz w:val="22"/>
          <w:szCs w:val="22"/>
          <w:shd w:val="clear" w:color="auto" w:fill="FFFFFF"/>
        </w:rPr>
      </w:pPr>
      <w:bookmarkStart w:id="16" w:name="ant_1575050_1947574732"/>
      <w:r w:rsidRPr="00D77927">
        <w:rPr>
          <w:rFonts w:ascii="Arial" w:eastAsia="Arial" w:hAnsi="Arial" w:cs="Arial"/>
          <w:color w:val="000000"/>
          <w:sz w:val="22"/>
          <w:szCs w:val="22"/>
          <w:shd w:val="clear" w:color="auto" w:fill="FFFFFF"/>
        </w:rPr>
        <w:t>ГУБЕРНАТОР ТВЕРСКОЙ ОБЛАСТИ ПОЗДРАВИЛ РАБОТНИКОВ БЫТОВОГО ОБСЛУЖИВАНИЯ И ЖИЛИЩНО-КОММУНАЛЬНОГО ХОЗЯЙСТВА С ПРАЗДНИКОМ</w:t>
      </w:r>
      <w:bookmarkEnd w:id="16"/>
    </w:p>
    <w:p w:rsidR="00D77927" w:rsidRPr="00D77927" w:rsidRDefault="00D77927" w:rsidP="00D77927">
      <w:pPr>
        <w:jc w:val="both"/>
        <w:rPr>
          <w:rFonts w:ascii="Arial" w:eastAsia="Arial" w:hAnsi="Arial" w:cs="Arial"/>
          <w:color w:val="000000"/>
          <w:sz w:val="22"/>
          <w:szCs w:val="22"/>
          <w:shd w:val="clear" w:color="auto" w:fill="FFFFFF"/>
        </w:rPr>
      </w:pPr>
      <w:r w:rsidRPr="00D77927">
        <w:rPr>
          <w:rFonts w:ascii="Arial" w:eastAsia="Arial" w:hAnsi="Arial" w:cs="Arial"/>
          <w:color w:val="000000"/>
          <w:sz w:val="22"/>
          <w:szCs w:val="22"/>
          <w:shd w:val="clear" w:color="auto" w:fill="FFFFFF"/>
        </w:rPr>
        <w:t xml:space="preserve">С профессиональным праздником специалистов отрасли Верхневолжья поздравил губернатор </w:t>
      </w:r>
      <w:r w:rsidRPr="00D77927">
        <w:rPr>
          <w:rFonts w:ascii="Arial" w:eastAsia="Arial" w:hAnsi="Arial" w:cs="Arial"/>
          <w:color w:val="000000"/>
          <w:sz w:val="22"/>
          <w:szCs w:val="22"/>
          <w:shd w:val="clear" w:color="auto" w:fill="C0C0C0"/>
        </w:rPr>
        <w:t>Игорь Руденя</w:t>
      </w:r>
      <w:r w:rsidRPr="00D77927">
        <w:rPr>
          <w:rFonts w:ascii="Arial" w:eastAsia="Arial" w:hAnsi="Arial" w:cs="Arial"/>
          <w:color w:val="000000"/>
          <w:sz w:val="22"/>
          <w:szCs w:val="22"/>
          <w:shd w:val="clear" w:color="auto" w:fill="FFFFFF"/>
        </w:rPr>
        <w:t xml:space="preserve">... Вы предлагаете жителям широкий ассортимент услуг, обеспечиваете бесперебойную работу жилищно-коммунального хозяйства", - отмечено в поздравлении от имени </w:t>
      </w:r>
      <w:r w:rsidRPr="00D77927">
        <w:rPr>
          <w:rFonts w:ascii="Arial" w:eastAsia="Arial" w:hAnsi="Arial" w:cs="Arial"/>
          <w:color w:val="000000"/>
          <w:sz w:val="22"/>
          <w:szCs w:val="22"/>
          <w:shd w:val="clear" w:color="auto" w:fill="C0C0C0"/>
        </w:rPr>
        <w:t>Игоря Рудени</w:t>
      </w:r>
      <w:r w:rsidRPr="00D77927">
        <w:rPr>
          <w:rFonts w:ascii="Arial" w:eastAsia="Arial" w:hAnsi="Arial" w:cs="Arial"/>
          <w:color w:val="000000"/>
          <w:sz w:val="22"/>
          <w:szCs w:val="22"/>
          <w:shd w:val="clear" w:color="auto" w:fill="FFFFFF"/>
        </w:rPr>
        <w:t xml:space="preserve">... </w:t>
      </w:r>
    </w:p>
    <w:p w:rsidR="00D77927" w:rsidRPr="00D77927" w:rsidRDefault="004A02BE" w:rsidP="00D77927">
      <w:pPr>
        <w:rPr>
          <w:rFonts w:ascii="Arial" w:eastAsia="Arial" w:hAnsi="Arial" w:cs="Arial"/>
          <w:color w:val="0000FF"/>
          <w:sz w:val="22"/>
          <w:szCs w:val="22"/>
          <w:shd w:val="clear" w:color="auto" w:fill="FFFFFF"/>
        </w:rPr>
      </w:pPr>
      <w:hyperlink r:id="rId12" w:history="1">
        <w:r w:rsidR="00D77927" w:rsidRPr="00D77927">
          <w:rPr>
            <w:rFonts w:ascii="Arial" w:eastAsia="Arial" w:hAnsi="Arial" w:cs="Arial"/>
            <w:color w:val="0000FF"/>
            <w:sz w:val="22"/>
            <w:szCs w:val="22"/>
            <w:u w:val="single"/>
            <w:shd w:val="clear" w:color="auto" w:fill="FFFFFF"/>
          </w:rPr>
          <w:t>https://tverigrad.ru/publication/gubernator-tverskoj-oblasti-pozdravil-rabotnikov-bytovogo-obsluzhivanija-i-zhilishhno-kommunalnogo-hozjajstva-s-prazdnikom/</w:t>
        </w:r>
      </w:hyperlink>
    </w:p>
    <w:p w:rsidR="00D77927" w:rsidRPr="00D77927" w:rsidRDefault="00D77927" w:rsidP="00D77927">
      <w:pPr>
        <w:rPr>
          <w:rFonts w:ascii="Arial" w:eastAsia="Arial" w:hAnsi="Arial" w:cs="Arial"/>
          <w:color w:val="000000"/>
          <w:sz w:val="22"/>
          <w:szCs w:val="22"/>
          <w:u w:val="single"/>
          <w:shd w:val="clear" w:color="auto" w:fill="FFFFFF"/>
        </w:rPr>
      </w:pPr>
      <w:r w:rsidRPr="00D77927">
        <w:rPr>
          <w:rFonts w:ascii="Arial" w:eastAsia="Arial" w:hAnsi="Arial" w:cs="Arial"/>
          <w:color w:val="000000"/>
          <w:sz w:val="22"/>
          <w:szCs w:val="22"/>
          <w:u w:val="single"/>
          <w:shd w:val="clear" w:color="auto" w:fill="FFFFFF"/>
        </w:rPr>
        <w:t>Сообщения по событию:</w:t>
      </w:r>
    </w:p>
    <w:p w:rsidR="00D77927" w:rsidRPr="00D77927" w:rsidRDefault="004A02BE" w:rsidP="00D77927">
      <w:pPr>
        <w:numPr>
          <w:ilvl w:val="0"/>
          <w:numId w:val="2"/>
        </w:numPr>
        <w:ind w:left="0" w:firstLine="0"/>
        <w:rPr>
          <w:rFonts w:ascii="Arial" w:eastAsia="Arial" w:hAnsi="Arial" w:cs="Arial"/>
          <w:color w:val="0000FF"/>
          <w:sz w:val="22"/>
          <w:szCs w:val="22"/>
          <w:shd w:val="clear" w:color="auto" w:fill="FFFFFF"/>
        </w:rPr>
      </w:pPr>
      <w:hyperlink r:id="rId13" w:history="1">
        <w:r w:rsidR="00D77927" w:rsidRPr="00D77927">
          <w:rPr>
            <w:rFonts w:ascii="Arial" w:eastAsia="Arial" w:hAnsi="Arial" w:cs="Arial"/>
            <w:color w:val="0000FF"/>
            <w:sz w:val="22"/>
            <w:szCs w:val="22"/>
            <w:u w:val="single"/>
            <w:shd w:val="clear" w:color="auto" w:fill="FFFFFF"/>
          </w:rPr>
          <w:t>Знамя (</w:t>
        </w:r>
        <w:proofErr w:type="spellStart"/>
        <w:r w:rsidR="00D77927" w:rsidRPr="00D77927">
          <w:rPr>
            <w:rFonts w:ascii="Arial" w:eastAsia="Arial" w:hAnsi="Arial" w:cs="Arial"/>
            <w:color w:val="0000FF"/>
            <w:sz w:val="22"/>
            <w:szCs w:val="22"/>
            <w:u w:val="single"/>
            <w:shd w:val="clear" w:color="auto" w:fill="FFFFFF"/>
          </w:rPr>
          <w:t>kuvznama.ru</w:t>
        </w:r>
        <w:proofErr w:type="spellEnd"/>
        <w:r w:rsidR="00D77927" w:rsidRPr="00D77927">
          <w:rPr>
            <w:rFonts w:ascii="Arial" w:eastAsia="Arial" w:hAnsi="Arial" w:cs="Arial"/>
            <w:color w:val="0000FF"/>
            <w:sz w:val="22"/>
            <w:szCs w:val="22"/>
            <w:u w:val="single"/>
            <w:shd w:val="clear" w:color="auto" w:fill="FFFFFF"/>
          </w:rPr>
          <w:t>), Кувшиново, 20 марта 2022</w:t>
        </w:r>
      </w:hyperlink>
    </w:p>
    <w:p w:rsidR="00D77927" w:rsidRPr="00D77927" w:rsidRDefault="004A02BE" w:rsidP="00D77927">
      <w:pPr>
        <w:numPr>
          <w:ilvl w:val="0"/>
          <w:numId w:val="2"/>
        </w:numPr>
        <w:ind w:left="0" w:firstLine="0"/>
        <w:rPr>
          <w:rFonts w:ascii="Arial" w:eastAsia="Arial" w:hAnsi="Arial" w:cs="Arial"/>
          <w:color w:val="0000FF"/>
          <w:sz w:val="22"/>
          <w:szCs w:val="22"/>
          <w:shd w:val="clear" w:color="auto" w:fill="FFFFFF"/>
        </w:rPr>
      </w:pPr>
      <w:hyperlink r:id="rId14" w:history="1">
        <w:r w:rsidR="00D77927" w:rsidRPr="00D77927">
          <w:rPr>
            <w:rFonts w:ascii="Arial" w:eastAsia="Arial" w:hAnsi="Arial" w:cs="Arial"/>
            <w:color w:val="0000FF"/>
            <w:sz w:val="22"/>
            <w:szCs w:val="22"/>
            <w:u w:val="single"/>
            <w:shd w:val="clear" w:color="auto" w:fill="FFFFFF"/>
          </w:rPr>
          <w:t>Край справедливости (ks-region69.com), Тверь, 20 марта 2022</w:t>
        </w:r>
      </w:hyperlink>
    </w:p>
    <w:p w:rsidR="00D77927" w:rsidRPr="00D77927" w:rsidRDefault="004A02BE" w:rsidP="00D77927">
      <w:pPr>
        <w:numPr>
          <w:ilvl w:val="0"/>
          <w:numId w:val="2"/>
        </w:numPr>
        <w:ind w:left="0" w:firstLine="0"/>
        <w:rPr>
          <w:rFonts w:ascii="Arial" w:eastAsia="Arial" w:hAnsi="Arial" w:cs="Arial"/>
          <w:color w:val="0000FF"/>
          <w:sz w:val="22"/>
          <w:szCs w:val="22"/>
          <w:shd w:val="clear" w:color="auto" w:fill="FFFFFF"/>
        </w:rPr>
      </w:pPr>
      <w:hyperlink r:id="rId15" w:history="1">
        <w:r w:rsidR="00D77927" w:rsidRPr="00D77927">
          <w:rPr>
            <w:rFonts w:ascii="Arial" w:eastAsia="Arial" w:hAnsi="Arial" w:cs="Arial"/>
            <w:color w:val="0000FF"/>
            <w:sz w:val="22"/>
            <w:szCs w:val="22"/>
            <w:u w:val="single"/>
            <w:shd w:val="clear" w:color="auto" w:fill="FFFFFF"/>
          </w:rPr>
          <w:t>Зубцовская жизнь (</w:t>
        </w:r>
        <w:proofErr w:type="spellStart"/>
        <w:r w:rsidR="00D77927" w:rsidRPr="00D77927">
          <w:rPr>
            <w:rFonts w:ascii="Arial" w:eastAsia="Arial" w:hAnsi="Arial" w:cs="Arial"/>
            <w:color w:val="0000FF"/>
            <w:sz w:val="22"/>
            <w:szCs w:val="22"/>
            <w:u w:val="single"/>
            <w:shd w:val="clear" w:color="auto" w:fill="FFFFFF"/>
          </w:rPr>
          <w:t>зубцовскаяжизнь</w:t>
        </w:r>
        <w:proofErr w:type="gramStart"/>
        <w:r w:rsidR="00D77927" w:rsidRPr="00D77927">
          <w:rPr>
            <w:rFonts w:ascii="Arial" w:eastAsia="Arial" w:hAnsi="Arial" w:cs="Arial"/>
            <w:color w:val="0000FF"/>
            <w:sz w:val="22"/>
            <w:szCs w:val="22"/>
            <w:u w:val="single"/>
            <w:shd w:val="clear" w:color="auto" w:fill="FFFFFF"/>
          </w:rPr>
          <w:t>.т</w:t>
        </w:r>
        <w:proofErr w:type="gramEnd"/>
        <w:r w:rsidR="00D77927" w:rsidRPr="00D77927">
          <w:rPr>
            <w:rFonts w:ascii="Arial" w:eastAsia="Arial" w:hAnsi="Arial" w:cs="Arial"/>
            <w:color w:val="0000FF"/>
            <w:sz w:val="22"/>
            <w:szCs w:val="22"/>
            <w:u w:val="single"/>
            <w:shd w:val="clear" w:color="auto" w:fill="FFFFFF"/>
          </w:rPr>
          <w:t>верскаяобласть.рф</w:t>
        </w:r>
        <w:proofErr w:type="spellEnd"/>
        <w:r w:rsidR="00D77927" w:rsidRPr="00D77927">
          <w:rPr>
            <w:rFonts w:ascii="Arial" w:eastAsia="Arial" w:hAnsi="Arial" w:cs="Arial"/>
            <w:color w:val="0000FF"/>
            <w:sz w:val="22"/>
            <w:szCs w:val="22"/>
            <w:u w:val="single"/>
            <w:shd w:val="clear" w:color="auto" w:fill="FFFFFF"/>
          </w:rPr>
          <w:t>), Зубцов, 20 марта 2022</w:t>
        </w:r>
      </w:hyperlink>
    </w:p>
    <w:p w:rsidR="00D77927" w:rsidRPr="00D77927" w:rsidRDefault="004A02BE" w:rsidP="00D77927">
      <w:pPr>
        <w:numPr>
          <w:ilvl w:val="0"/>
          <w:numId w:val="2"/>
        </w:numPr>
        <w:ind w:left="0" w:firstLine="0"/>
        <w:rPr>
          <w:rFonts w:ascii="Arial" w:eastAsia="Arial" w:hAnsi="Arial" w:cs="Arial"/>
          <w:color w:val="0000FF"/>
          <w:sz w:val="22"/>
          <w:szCs w:val="22"/>
          <w:shd w:val="clear" w:color="auto" w:fill="FFFFFF"/>
        </w:rPr>
      </w:pPr>
      <w:hyperlink r:id="rId16" w:history="1">
        <w:r w:rsidR="00D77927" w:rsidRPr="00D77927">
          <w:rPr>
            <w:rFonts w:ascii="Arial" w:eastAsia="Arial" w:hAnsi="Arial" w:cs="Arial"/>
            <w:color w:val="0000FF"/>
            <w:sz w:val="22"/>
            <w:szCs w:val="22"/>
            <w:u w:val="single"/>
            <w:shd w:val="clear" w:color="auto" w:fill="FFFFFF"/>
          </w:rPr>
          <w:t>Молоковский край (</w:t>
        </w:r>
        <w:proofErr w:type="spellStart"/>
        <w:r w:rsidR="00D77927" w:rsidRPr="00D77927">
          <w:rPr>
            <w:rFonts w:ascii="Arial" w:eastAsia="Arial" w:hAnsi="Arial" w:cs="Arial"/>
            <w:color w:val="0000FF"/>
            <w:sz w:val="22"/>
            <w:szCs w:val="22"/>
            <w:u w:val="single"/>
            <w:shd w:val="clear" w:color="auto" w:fill="FFFFFF"/>
          </w:rPr>
          <w:t>молоковскийкрай</w:t>
        </w:r>
        <w:proofErr w:type="gramStart"/>
        <w:r w:rsidR="00D77927" w:rsidRPr="00D77927">
          <w:rPr>
            <w:rFonts w:ascii="Arial" w:eastAsia="Arial" w:hAnsi="Arial" w:cs="Arial"/>
            <w:color w:val="0000FF"/>
            <w:sz w:val="22"/>
            <w:szCs w:val="22"/>
            <w:u w:val="single"/>
            <w:shd w:val="clear" w:color="auto" w:fill="FFFFFF"/>
          </w:rPr>
          <w:t>.т</w:t>
        </w:r>
        <w:proofErr w:type="gramEnd"/>
        <w:r w:rsidR="00D77927" w:rsidRPr="00D77927">
          <w:rPr>
            <w:rFonts w:ascii="Arial" w:eastAsia="Arial" w:hAnsi="Arial" w:cs="Arial"/>
            <w:color w:val="0000FF"/>
            <w:sz w:val="22"/>
            <w:szCs w:val="22"/>
            <w:u w:val="single"/>
            <w:shd w:val="clear" w:color="auto" w:fill="FFFFFF"/>
          </w:rPr>
          <w:t>верскаяобласть.рф</w:t>
        </w:r>
        <w:proofErr w:type="spellEnd"/>
        <w:r w:rsidR="00D77927" w:rsidRPr="00D77927">
          <w:rPr>
            <w:rFonts w:ascii="Arial" w:eastAsia="Arial" w:hAnsi="Arial" w:cs="Arial"/>
            <w:color w:val="0000FF"/>
            <w:sz w:val="22"/>
            <w:szCs w:val="22"/>
            <w:u w:val="single"/>
            <w:shd w:val="clear" w:color="auto" w:fill="FFFFFF"/>
          </w:rPr>
          <w:t>), п. Молоково, 20 марта 2022</w:t>
        </w:r>
      </w:hyperlink>
    </w:p>
    <w:p w:rsidR="00D77927" w:rsidRPr="00D77927" w:rsidRDefault="004A02BE" w:rsidP="00D77927">
      <w:pPr>
        <w:numPr>
          <w:ilvl w:val="0"/>
          <w:numId w:val="2"/>
        </w:numPr>
        <w:ind w:left="0" w:firstLine="0"/>
        <w:rPr>
          <w:rFonts w:ascii="Arial" w:eastAsia="Arial" w:hAnsi="Arial" w:cs="Arial"/>
          <w:color w:val="0000FF"/>
          <w:sz w:val="22"/>
          <w:szCs w:val="22"/>
          <w:shd w:val="clear" w:color="auto" w:fill="FFFFFF"/>
        </w:rPr>
      </w:pPr>
      <w:hyperlink r:id="rId17" w:history="1">
        <w:r w:rsidR="00D77927" w:rsidRPr="00D77927">
          <w:rPr>
            <w:rFonts w:ascii="Arial" w:eastAsia="Arial" w:hAnsi="Arial" w:cs="Arial"/>
            <w:color w:val="0000FF"/>
            <w:sz w:val="22"/>
            <w:szCs w:val="22"/>
            <w:u w:val="single"/>
            <w:shd w:val="clear" w:color="auto" w:fill="FFFFFF"/>
          </w:rPr>
          <w:t>Тверские ведомости (</w:t>
        </w:r>
        <w:proofErr w:type="spellStart"/>
        <w:r w:rsidR="00D77927" w:rsidRPr="00D77927">
          <w:rPr>
            <w:rFonts w:ascii="Arial" w:eastAsia="Arial" w:hAnsi="Arial" w:cs="Arial"/>
            <w:color w:val="0000FF"/>
            <w:sz w:val="22"/>
            <w:szCs w:val="22"/>
            <w:u w:val="single"/>
            <w:shd w:val="clear" w:color="auto" w:fill="FFFFFF"/>
          </w:rPr>
          <w:t>vedtver.ru</w:t>
        </w:r>
        <w:proofErr w:type="spellEnd"/>
        <w:r w:rsidR="00D77927" w:rsidRPr="00D77927">
          <w:rPr>
            <w:rFonts w:ascii="Arial" w:eastAsia="Arial" w:hAnsi="Arial" w:cs="Arial"/>
            <w:color w:val="0000FF"/>
            <w:sz w:val="22"/>
            <w:szCs w:val="22"/>
            <w:u w:val="single"/>
            <w:shd w:val="clear" w:color="auto" w:fill="FFFFFF"/>
          </w:rPr>
          <w:t>), Тверь, 20 марта 2022</w:t>
        </w:r>
      </w:hyperlink>
    </w:p>
    <w:p w:rsidR="00D77927" w:rsidRPr="00D77927" w:rsidRDefault="004A02BE" w:rsidP="00D77927">
      <w:pPr>
        <w:numPr>
          <w:ilvl w:val="0"/>
          <w:numId w:val="2"/>
        </w:numPr>
        <w:ind w:left="0" w:firstLine="0"/>
        <w:rPr>
          <w:rFonts w:ascii="Arial" w:eastAsia="Arial" w:hAnsi="Arial" w:cs="Arial"/>
          <w:color w:val="0000FF"/>
          <w:sz w:val="22"/>
          <w:szCs w:val="22"/>
          <w:shd w:val="clear" w:color="auto" w:fill="FFFFFF"/>
        </w:rPr>
      </w:pPr>
      <w:hyperlink r:id="rId18" w:history="1">
        <w:r w:rsidR="00D77927" w:rsidRPr="00D77927">
          <w:rPr>
            <w:rFonts w:ascii="Arial" w:eastAsia="Arial" w:hAnsi="Arial" w:cs="Arial"/>
            <w:color w:val="0000FF"/>
            <w:sz w:val="22"/>
            <w:szCs w:val="22"/>
            <w:u w:val="single"/>
            <w:shd w:val="clear" w:color="auto" w:fill="FFFFFF"/>
          </w:rPr>
          <w:t>Новоторжский вестник (</w:t>
        </w:r>
        <w:proofErr w:type="spellStart"/>
        <w:r w:rsidR="00D77927" w:rsidRPr="00D77927">
          <w:rPr>
            <w:rFonts w:ascii="Arial" w:eastAsia="Arial" w:hAnsi="Arial" w:cs="Arial"/>
            <w:color w:val="0000FF"/>
            <w:sz w:val="22"/>
            <w:szCs w:val="22"/>
            <w:u w:val="single"/>
            <w:shd w:val="clear" w:color="auto" w:fill="FFFFFF"/>
          </w:rPr>
          <w:t>nvestnik.ru</w:t>
        </w:r>
        <w:proofErr w:type="spellEnd"/>
        <w:r w:rsidR="00D77927" w:rsidRPr="00D77927">
          <w:rPr>
            <w:rFonts w:ascii="Arial" w:eastAsia="Arial" w:hAnsi="Arial" w:cs="Arial"/>
            <w:color w:val="0000FF"/>
            <w:sz w:val="22"/>
            <w:szCs w:val="22"/>
            <w:u w:val="single"/>
            <w:shd w:val="clear" w:color="auto" w:fill="FFFFFF"/>
          </w:rPr>
          <w:t>), Торжок, 20 марта 2022</w:t>
        </w:r>
      </w:hyperlink>
    </w:p>
    <w:p w:rsidR="00D77927" w:rsidRPr="00D77927" w:rsidRDefault="004A02BE" w:rsidP="00D77927">
      <w:pPr>
        <w:numPr>
          <w:ilvl w:val="0"/>
          <w:numId w:val="2"/>
        </w:numPr>
        <w:ind w:left="0" w:firstLine="0"/>
        <w:rPr>
          <w:rFonts w:ascii="Arial" w:eastAsia="Arial" w:hAnsi="Arial" w:cs="Arial"/>
          <w:color w:val="0000FF"/>
          <w:sz w:val="22"/>
          <w:szCs w:val="22"/>
          <w:shd w:val="clear" w:color="auto" w:fill="FFFFFF"/>
        </w:rPr>
      </w:pPr>
      <w:hyperlink r:id="rId19" w:history="1">
        <w:r w:rsidR="00D77927" w:rsidRPr="00D77927">
          <w:rPr>
            <w:rFonts w:ascii="Arial" w:eastAsia="Arial" w:hAnsi="Arial" w:cs="Arial"/>
            <w:color w:val="0000FF"/>
            <w:sz w:val="22"/>
            <w:szCs w:val="22"/>
            <w:u w:val="single"/>
            <w:shd w:val="clear" w:color="auto" w:fill="FFFFFF"/>
          </w:rPr>
          <w:t>Новости Твери (tver-news.net), Тверь, 20 марта 2022</w:t>
        </w:r>
      </w:hyperlink>
    </w:p>
    <w:p w:rsidR="00D77927" w:rsidRPr="00D77927" w:rsidRDefault="004A02BE" w:rsidP="00D77927">
      <w:pPr>
        <w:numPr>
          <w:ilvl w:val="0"/>
          <w:numId w:val="2"/>
        </w:numPr>
        <w:ind w:left="0" w:firstLine="0"/>
        <w:rPr>
          <w:rFonts w:ascii="Arial" w:eastAsia="Arial" w:hAnsi="Arial" w:cs="Arial"/>
          <w:color w:val="0000FF"/>
          <w:sz w:val="22"/>
          <w:szCs w:val="22"/>
          <w:shd w:val="clear" w:color="auto" w:fill="FFFFFF"/>
        </w:rPr>
      </w:pPr>
      <w:hyperlink r:id="rId20" w:history="1">
        <w:proofErr w:type="spellStart"/>
        <w:proofErr w:type="gramStart"/>
        <w:r w:rsidR="00D77927" w:rsidRPr="00D77927">
          <w:rPr>
            <w:rFonts w:ascii="Arial" w:eastAsia="Arial" w:hAnsi="Arial" w:cs="Arial"/>
            <w:color w:val="0000FF"/>
            <w:sz w:val="22"/>
            <w:szCs w:val="22"/>
            <w:u w:val="single"/>
            <w:shd w:val="clear" w:color="auto" w:fill="FFFFFF"/>
          </w:rPr>
          <w:t>INFO</w:t>
        </w:r>
        <w:proofErr w:type="gramEnd"/>
        <w:r w:rsidR="00D77927" w:rsidRPr="00D77927">
          <w:rPr>
            <w:rFonts w:ascii="Arial" w:eastAsia="Arial" w:hAnsi="Arial" w:cs="Arial"/>
            <w:color w:val="0000FF"/>
            <w:sz w:val="22"/>
            <w:szCs w:val="22"/>
            <w:u w:val="single"/>
            <w:shd w:val="clear" w:color="auto" w:fill="FFFFFF"/>
          </w:rPr>
          <w:t>Тверь</w:t>
        </w:r>
        <w:proofErr w:type="spellEnd"/>
        <w:r w:rsidR="00D77927" w:rsidRPr="00D77927">
          <w:rPr>
            <w:rFonts w:ascii="Arial" w:eastAsia="Arial" w:hAnsi="Arial" w:cs="Arial"/>
            <w:color w:val="0000FF"/>
            <w:sz w:val="22"/>
            <w:szCs w:val="22"/>
            <w:u w:val="single"/>
            <w:shd w:val="clear" w:color="auto" w:fill="FFFFFF"/>
          </w:rPr>
          <w:t xml:space="preserve"> (</w:t>
        </w:r>
        <w:proofErr w:type="spellStart"/>
        <w:r w:rsidR="00D77927" w:rsidRPr="00D77927">
          <w:rPr>
            <w:rFonts w:ascii="Arial" w:eastAsia="Arial" w:hAnsi="Arial" w:cs="Arial"/>
            <w:color w:val="0000FF"/>
            <w:sz w:val="22"/>
            <w:szCs w:val="22"/>
            <w:u w:val="single"/>
            <w:shd w:val="clear" w:color="auto" w:fill="FFFFFF"/>
          </w:rPr>
          <w:t>infotver.ru</w:t>
        </w:r>
        <w:proofErr w:type="spellEnd"/>
        <w:r w:rsidR="00D77927" w:rsidRPr="00D77927">
          <w:rPr>
            <w:rFonts w:ascii="Arial" w:eastAsia="Arial" w:hAnsi="Arial" w:cs="Arial"/>
            <w:color w:val="0000FF"/>
            <w:sz w:val="22"/>
            <w:szCs w:val="22"/>
            <w:u w:val="single"/>
            <w:shd w:val="clear" w:color="auto" w:fill="FFFFFF"/>
          </w:rPr>
          <w:t>), Тверь, 20 марта 2022</w:t>
        </w:r>
      </w:hyperlink>
    </w:p>
    <w:p w:rsidR="00D77927" w:rsidRPr="00D77927" w:rsidRDefault="004A02BE" w:rsidP="00D77927">
      <w:pPr>
        <w:numPr>
          <w:ilvl w:val="0"/>
          <w:numId w:val="2"/>
        </w:numPr>
        <w:ind w:left="0" w:firstLine="0"/>
        <w:rPr>
          <w:rFonts w:ascii="Arial" w:eastAsia="Arial" w:hAnsi="Arial" w:cs="Arial"/>
          <w:color w:val="0000FF"/>
          <w:sz w:val="22"/>
          <w:szCs w:val="22"/>
          <w:shd w:val="clear" w:color="auto" w:fill="FFFFFF"/>
        </w:rPr>
      </w:pPr>
      <w:hyperlink r:id="rId21" w:history="1">
        <w:r w:rsidR="00D77927" w:rsidRPr="00D77927">
          <w:rPr>
            <w:rFonts w:ascii="Arial" w:eastAsia="Arial" w:hAnsi="Arial" w:cs="Arial"/>
            <w:color w:val="0000FF"/>
            <w:sz w:val="22"/>
            <w:szCs w:val="22"/>
            <w:u w:val="single"/>
            <w:shd w:val="clear" w:color="auto" w:fill="FFFFFF"/>
          </w:rPr>
          <w:t>Ленинское знамя (</w:t>
        </w:r>
        <w:proofErr w:type="spellStart"/>
        <w:r w:rsidR="00D77927" w:rsidRPr="00D77927">
          <w:rPr>
            <w:rFonts w:ascii="Arial" w:eastAsia="Arial" w:hAnsi="Arial" w:cs="Arial"/>
            <w:color w:val="0000FF"/>
            <w:sz w:val="22"/>
            <w:szCs w:val="22"/>
            <w:u w:val="single"/>
            <w:shd w:val="clear" w:color="auto" w:fill="FFFFFF"/>
          </w:rPr>
          <w:t>leninskoeznamya.tverreg.ru</w:t>
        </w:r>
        <w:proofErr w:type="spellEnd"/>
        <w:r w:rsidR="00D77927" w:rsidRPr="00D77927">
          <w:rPr>
            <w:rFonts w:ascii="Arial" w:eastAsia="Arial" w:hAnsi="Arial" w:cs="Arial"/>
            <w:color w:val="0000FF"/>
            <w:sz w:val="22"/>
            <w:szCs w:val="22"/>
            <w:u w:val="single"/>
            <w:shd w:val="clear" w:color="auto" w:fill="FFFFFF"/>
          </w:rPr>
          <w:t>), Тверь, 20 марта 2022</w:t>
        </w:r>
      </w:hyperlink>
    </w:p>
    <w:p w:rsidR="00D77927" w:rsidRPr="00D77927" w:rsidRDefault="004A02BE" w:rsidP="00D77927">
      <w:pPr>
        <w:numPr>
          <w:ilvl w:val="0"/>
          <w:numId w:val="2"/>
        </w:numPr>
        <w:ind w:left="0" w:firstLine="0"/>
        <w:rPr>
          <w:rFonts w:ascii="Arial" w:eastAsia="Arial" w:hAnsi="Arial" w:cs="Arial"/>
          <w:color w:val="0000FF"/>
          <w:sz w:val="22"/>
          <w:szCs w:val="22"/>
          <w:shd w:val="clear" w:color="auto" w:fill="FFFFFF"/>
        </w:rPr>
      </w:pPr>
      <w:hyperlink r:id="rId22" w:history="1">
        <w:r w:rsidR="00D77927" w:rsidRPr="00D77927">
          <w:rPr>
            <w:rFonts w:ascii="Arial" w:eastAsia="Arial" w:hAnsi="Arial" w:cs="Arial"/>
            <w:color w:val="0000FF"/>
            <w:sz w:val="22"/>
            <w:szCs w:val="22"/>
            <w:u w:val="single"/>
            <w:shd w:val="clear" w:color="auto" w:fill="FFFFFF"/>
          </w:rPr>
          <w:t>Г</w:t>
        </w:r>
        <w:proofErr w:type="gramStart"/>
        <w:r w:rsidR="00D77927" w:rsidRPr="00D77927">
          <w:rPr>
            <w:rFonts w:ascii="Arial" w:eastAsia="Arial" w:hAnsi="Arial" w:cs="Arial"/>
            <w:color w:val="0000FF"/>
            <w:sz w:val="22"/>
            <w:szCs w:val="22"/>
            <w:u w:val="single"/>
            <w:shd w:val="clear" w:color="auto" w:fill="FFFFFF"/>
          </w:rPr>
          <w:t>ТРК Тв</w:t>
        </w:r>
        <w:proofErr w:type="gramEnd"/>
        <w:r w:rsidR="00D77927" w:rsidRPr="00D77927">
          <w:rPr>
            <w:rFonts w:ascii="Arial" w:eastAsia="Arial" w:hAnsi="Arial" w:cs="Arial"/>
            <w:color w:val="0000FF"/>
            <w:sz w:val="22"/>
            <w:szCs w:val="22"/>
            <w:u w:val="single"/>
            <w:shd w:val="clear" w:color="auto" w:fill="FFFFFF"/>
          </w:rPr>
          <w:t>ерь, Тверь, 20 марта 2022</w:t>
        </w:r>
      </w:hyperlink>
    </w:p>
    <w:p w:rsidR="00D77927" w:rsidRPr="00D77927" w:rsidRDefault="004A02BE" w:rsidP="00D77927">
      <w:pPr>
        <w:numPr>
          <w:ilvl w:val="0"/>
          <w:numId w:val="2"/>
        </w:numPr>
        <w:ind w:left="0" w:firstLine="0"/>
        <w:rPr>
          <w:rFonts w:ascii="Arial" w:eastAsia="Arial" w:hAnsi="Arial" w:cs="Arial"/>
          <w:color w:val="0000FF"/>
          <w:sz w:val="22"/>
          <w:szCs w:val="22"/>
          <w:shd w:val="clear" w:color="auto" w:fill="FFFFFF"/>
        </w:rPr>
      </w:pPr>
      <w:hyperlink r:id="rId23" w:history="1">
        <w:r w:rsidR="00D77927" w:rsidRPr="00D77927">
          <w:rPr>
            <w:rFonts w:ascii="Arial" w:eastAsia="Arial" w:hAnsi="Arial" w:cs="Arial"/>
            <w:color w:val="0000FF"/>
            <w:sz w:val="22"/>
            <w:szCs w:val="22"/>
            <w:u w:val="single"/>
            <w:shd w:val="clear" w:color="auto" w:fill="FFFFFF"/>
          </w:rPr>
          <w:t>Тверь (</w:t>
        </w:r>
        <w:proofErr w:type="spellStart"/>
        <w:r w:rsidR="00D77927" w:rsidRPr="00D77927">
          <w:rPr>
            <w:rFonts w:ascii="Arial" w:eastAsia="Arial" w:hAnsi="Arial" w:cs="Arial"/>
            <w:color w:val="0000FF"/>
            <w:sz w:val="22"/>
            <w:szCs w:val="22"/>
            <w:u w:val="single"/>
            <w:shd w:val="clear" w:color="auto" w:fill="FFFFFF"/>
          </w:rPr>
          <w:t>toptver.ru</w:t>
        </w:r>
        <w:proofErr w:type="spellEnd"/>
        <w:r w:rsidR="00D77927" w:rsidRPr="00D77927">
          <w:rPr>
            <w:rFonts w:ascii="Arial" w:eastAsia="Arial" w:hAnsi="Arial" w:cs="Arial"/>
            <w:color w:val="0000FF"/>
            <w:sz w:val="22"/>
            <w:szCs w:val="22"/>
            <w:u w:val="single"/>
            <w:shd w:val="clear" w:color="auto" w:fill="FFFFFF"/>
          </w:rPr>
          <w:t>), Тверь, 20 марта 2022</w:t>
        </w:r>
      </w:hyperlink>
    </w:p>
    <w:p w:rsidR="00D77927" w:rsidRPr="00D77927" w:rsidRDefault="004A02BE" w:rsidP="00D77927">
      <w:pPr>
        <w:numPr>
          <w:ilvl w:val="0"/>
          <w:numId w:val="2"/>
        </w:numPr>
        <w:ind w:left="0" w:firstLine="0"/>
        <w:rPr>
          <w:rFonts w:ascii="Arial" w:eastAsia="Arial" w:hAnsi="Arial" w:cs="Arial"/>
          <w:color w:val="0000FF"/>
          <w:sz w:val="22"/>
          <w:szCs w:val="22"/>
          <w:shd w:val="clear" w:color="auto" w:fill="FFFFFF"/>
        </w:rPr>
      </w:pPr>
      <w:hyperlink r:id="rId24" w:history="1">
        <w:r w:rsidR="00D77927" w:rsidRPr="00D77927">
          <w:rPr>
            <w:rFonts w:ascii="Arial" w:eastAsia="Arial" w:hAnsi="Arial" w:cs="Arial"/>
            <w:color w:val="0000FF"/>
            <w:sz w:val="22"/>
            <w:szCs w:val="22"/>
            <w:u w:val="single"/>
            <w:shd w:val="clear" w:color="auto" w:fill="FFFFFF"/>
          </w:rPr>
          <w:t>Тверская жизнь (tverlife.ru), Тверь, 20 марта 2022</w:t>
        </w:r>
      </w:hyperlink>
    </w:p>
    <w:p w:rsidR="00D77927" w:rsidRPr="00D77927" w:rsidRDefault="004A02BE" w:rsidP="00D77927">
      <w:pPr>
        <w:numPr>
          <w:ilvl w:val="0"/>
          <w:numId w:val="2"/>
        </w:numPr>
        <w:ind w:left="0" w:firstLine="0"/>
        <w:rPr>
          <w:rFonts w:ascii="Arial" w:eastAsia="Arial" w:hAnsi="Arial" w:cs="Arial"/>
          <w:color w:val="0000FF"/>
          <w:sz w:val="22"/>
          <w:szCs w:val="22"/>
          <w:shd w:val="clear" w:color="auto" w:fill="FFFFFF"/>
        </w:rPr>
      </w:pPr>
      <w:hyperlink r:id="rId25" w:history="1">
        <w:r w:rsidR="00D77927" w:rsidRPr="00D77927">
          <w:rPr>
            <w:rFonts w:ascii="Arial" w:eastAsia="Arial" w:hAnsi="Arial" w:cs="Arial"/>
            <w:color w:val="0000FF"/>
            <w:sz w:val="22"/>
            <w:szCs w:val="22"/>
            <w:u w:val="single"/>
            <w:shd w:val="clear" w:color="auto" w:fill="FFFFFF"/>
          </w:rPr>
          <w:t>Московский Комсомолец (</w:t>
        </w:r>
        <w:proofErr w:type="spellStart"/>
        <w:r w:rsidR="00D77927" w:rsidRPr="00D77927">
          <w:rPr>
            <w:rFonts w:ascii="Arial" w:eastAsia="Arial" w:hAnsi="Arial" w:cs="Arial"/>
            <w:color w:val="0000FF"/>
            <w:sz w:val="22"/>
            <w:szCs w:val="22"/>
            <w:u w:val="single"/>
            <w:shd w:val="clear" w:color="auto" w:fill="FFFFFF"/>
          </w:rPr>
          <w:t>tver.mk.ru</w:t>
        </w:r>
        <w:proofErr w:type="spellEnd"/>
        <w:r w:rsidR="00D77927" w:rsidRPr="00D77927">
          <w:rPr>
            <w:rFonts w:ascii="Arial" w:eastAsia="Arial" w:hAnsi="Arial" w:cs="Arial"/>
            <w:color w:val="0000FF"/>
            <w:sz w:val="22"/>
            <w:szCs w:val="22"/>
            <w:u w:val="single"/>
            <w:shd w:val="clear" w:color="auto" w:fill="FFFFFF"/>
          </w:rPr>
          <w:t>), Тверь, 20 марта 2022</w:t>
        </w:r>
      </w:hyperlink>
    </w:p>
    <w:p w:rsidR="00D77927" w:rsidRPr="00D77927" w:rsidRDefault="004A02BE" w:rsidP="00D77927">
      <w:pPr>
        <w:numPr>
          <w:ilvl w:val="0"/>
          <w:numId w:val="2"/>
        </w:numPr>
        <w:ind w:left="0" w:firstLine="0"/>
        <w:rPr>
          <w:rFonts w:ascii="Arial" w:eastAsia="Arial" w:hAnsi="Arial" w:cs="Arial"/>
          <w:color w:val="0000FF"/>
          <w:sz w:val="22"/>
          <w:szCs w:val="22"/>
          <w:shd w:val="clear" w:color="auto" w:fill="FFFFFF"/>
        </w:rPr>
      </w:pPr>
      <w:hyperlink r:id="rId26" w:history="1">
        <w:r w:rsidR="00D77927" w:rsidRPr="00D77927">
          <w:rPr>
            <w:rFonts w:ascii="Arial" w:eastAsia="Arial" w:hAnsi="Arial" w:cs="Arial"/>
            <w:color w:val="0000FF"/>
            <w:sz w:val="22"/>
            <w:szCs w:val="22"/>
            <w:u w:val="single"/>
            <w:shd w:val="clear" w:color="auto" w:fill="FFFFFF"/>
          </w:rPr>
          <w:t>Тверские ведомости (</w:t>
        </w:r>
        <w:proofErr w:type="spellStart"/>
        <w:r w:rsidR="00D77927" w:rsidRPr="00D77927">
          <w:rPr>
            <w:rFonts w:ascii="Arial" w:eastAsia="Arial" w:hAnsi="Arial" w:cs="Arial"/>
            <w:color w:val="0000FF"/>
            <w:sz w:val="22"/>
            <w:szCs w:val="22"/>
            <w:u w:val="single"/>
            <w:shd w:val="clear" w:color="auto" w:fill="FFFFFF"/>
          </w:rPr>
          <w:t>vedtver.ru</w:t>
        </w:r>
        <w:proofErr w:type="spellEnd"/>
        <w:r w:rsidR="00D77927" w:rsidRPr="00D77927">
          <w:rPr>
            <w:rFonts w:ascii="Arial" w:eastAsia="Arial" w:hAnsi="Arial" w:cs="Arial"/>
            <w:color w:val="0000FF"/>
            <w:sz w:val="22"/>
            <w:szCs w:val="22"/>
            <w:u w:val="single"/>
            <w:shd w:val="clear" w:color="auto" w:fill="FFFFFF"/>
          </w:rPr>
          <w:t>), Тверь, 20 марта 2022</w:t>
        </w:r>
      </w:hyperlink>
    </w:p>
    <w:p w:rsidR="00D77927" w:rsidRPr="00D77927" w:rsidRDefault="004A02BE" w:rsidP="00D77927">
      <w:pPr>
        <w:numPr>
          <w:ilvl w:val="0"/>
          <w:numId w:val="2"/>
        </w:numPr>
        <w:ind w:left="0" w:firstLine="0"/>
        <w:rPr>
          <w:rFonts w:ascii="Arial" w:eastAsia="Arial" w:hAnsi="Arial" w:cs="Arial"/>
          <w:color w:val="0000FF"/>
          <w:sz w:val="22"/>
          <w:szCs w:val="22"/>
          <w:shd w:val="clear" w:color="auto" w:fill="FFFFFF"/>
        </w:rPr>
      </w:pPr>
      <w:hyperlink r:id="rId27" w:history="1">
        <w:r w:rsidR="00D77927" w:rsidRPr="00D77927">
          <w:rPr>
            <w:rFonts w:ascii="Arial" w:eastAsia="Arial" w:hAnsi="Arial" w:cs="Arial"/>
            <w:color w:val="0000FF"/>
            <w:sz w:val="22"/>
            <w:szCs w:val="22"/>
            <w:u w:val="single"/>
            <w:shd w:val="clear" w:color="auto" w:fill="FFFFFF"/>
          </w:rPr>
          <w:t>Удомельская газета (</w:t>
        </w:r>
        <w:proofErr w:type="spellStart"/>
        <w:r w:rsidR="00D77927" w:rsidRPr="00D77927">
          <w:rPr>
            <w:rFonts w:ascii="Arial" w:eastAsia="Arial" w:hAnsi="Arial" w:cs="Arial"/>
            <w:color w:val="0000FF"/>
            <w:sz w:val="22"/>
            <w:szCs w:val="22"/>
            <w:u w:val="single"/>
            <w:shd w:val="clear" w:color="auto" w:fill="FFFFFF"/>
          </w:rPr>
          <w:t>udomelskaya-gazeta.ru</w:t>
        </w:r>
        <w:proofErr w:type="spellEnd"/>
        <w:r w:rsidR="00D77927" w:rsidRPr="00D77927">
          <w:rPr>
            <w:rFonts w:ascii="Arial" w:eastAsia="Arial" w:hAnsi="Arial" w:cs="Arial"/>
            <w:color w:val="0000FF"/>
            <w:sz w:val="22"/>
            <w:szCs w:val="22"/>
            <w:u w:val="single"/>
            <w:shd w:val="clear" w:color="auto" w:fill="FFFFFF"/>
          </w:rPr>
          <w:t>), Удомля, 20 марта 2022</w:t>
        </w:r>
      </w:hyperlink>
    </w:p>
    <w:p w:rsidR="00D77927" w:rsidRPr="00D77927" w:rsidRDefault="004A02BE" w:rsidP="00D77927">
      <w:pPr>
        <w:numPr>
          <w:ilvl w:val="0"/>
          <w:numId w:val="2"/>
        </w:numPr>
        <w:ind w:left="0" w:firstLine="0"/>
        <w:rPr>
          <w:rFonts w:ascii="Arial" w:eastAsia="Arial" w:hAnsi="Arial" w:cs="Arial"/>
          <w:color w:val="0000FF"/>
          <w:sz w:val="22"/>
          <w:szCs w:val="22"/>
          <w:shd w:val="clear" w:color="auto" w:fill="FFFFFF"/>
        </w:rPr>
      </w:pPr>
      <w:hyperlink r:id="rId28" w:history="1">
        <w:r w:rsidR="00D77927" w:rsidRPr="00D77927">
          <w:rPr>
            <w:rFonts w:ascii="Arial" w:eastAsia="Arial" w:hAnsi="Arial" w:cs="Arial"/>
            <w:color w:val="0000FF"/>
            <w:sz w:val="22"/>
            <w:szCs w:val="22"/>
            <w:u w:val="single"/>
            <w:shd w:val="clear" w:color="auto" w:fill="FFFFFF"/>
          </w:rPr>
          <w:t>Наша жизнь (</w:t>
        </w:r>
        <w:proofErr w:type="spellStart"/>
        <w:r w:rsidR="00D77927" w:rsidRPr="00D77927">
          <w:rPr>
            <w:rFonts w:ascii="Arial" w:eastAsia="Arial" w:hAnsi="Arial" w:cs="Arial"/>
            <w:color w:val="0000FF"/>
            <w:sz w:val="22"/>
            <w:szCs w:val="22"/>
            <w:u w:val="single"/>
            <w:shd w:val="clear" w:color="auto" w:fill="FFFFFF"/>
          </w:rPr>
          <w:t>нашажизнь</w:t>
        </w:r>
        <w:proofErr w:type="gramStart"/>
        <w:r w:rsidR="00D77927" w:rsidRPr="00D77927">
          <w:rPr>
            <w:rFonts w:ascii="Arial" w:eastAsia="Arial" w:hAnsi="Arial" w:cs="Arial"/>
            <w:color w:val="0000FF"/>
            <w:sz w:val="22"/>
            <w:szCs w:val="22"/>
            <w:u w:val="single"/>
            <w:shd w:val="clear" w:color="auto" w:fill="FFFFFF"/>
          </w:rPr>
          <w:t>.т</w:t>
        </w:r>
        <w:proofErr w:type="gramEnd"/>
        <w:r w:rsidR="00D77927" w:rsidRPr="00D77927">
          <w:rPr>
            <w:rFonts w:ascii="Arial" w:eastAsia="Arial" w:hAnsi="Arial" w:cs="Arial"/>
            <w:color w:val="0000FF"/>
            <w:sz w:val="22"/>
            <w:szCs w:val="22"/>
            <w:u w:val="single"/>
            <w:shd w:val="clear" w:color="auto" w:fill="FFFFFF"/>
          </w:rPr>
          <w:t>верскаяобласть.рф</w:t>
        </w:r>
        <w:proofErr w:type="spellEnd"/>
        <w:r w:rsidR="00D77927" w:rsidRPr="00D77927">
          <w:rPr>
            <w:rFonts w:ascii="Arial" w:eastAsia="Arial" w:hAnsi="Arial" w:cs="Arial"/>
            <w:color w:val="0000FF"/>
            <w:sz w:val="22"/>
            <w:szCs w:val="22"/>
            <w:u w:val="single"/>
            <w:shd w:val="clear" w:color="auto" w:fill="FFFFFF"/>
          </w:rPr>
          <w:t>), Лихославль, 20 марта 2022</w:t>
        </w:r>
      </w:hyperlink>
    </w:p>
    <w:p w:rsidR="00D77927" w:rsidRPr="00D77927" w:rsidRDefault="004A02BE" w:rsidP="00D77927">
      <w:pPr>
        <w:numPr>
          <w:ilvl w:val="0"/>
          <w:numId w:val="2"/>
        </w:numPr>
        <w:ind w:left="0" w:firstLine="0"/>
        <w:rPr>
          <w:rFonts w:ascii="Arial" w:eastAsia="Arial" w:hAnsi="Arial" w:cs="Arial"/>
          <w:color w:val="0000FF"/>
          <w:sz w:val="22"/>
          <w:szCs w:val="22"/>
          <w:shd w:val="clear" w:color="auto" w:fill="FFFFFF"/>
        </w:rPr>
      </w:pPr>
      <w:hyperlink r:id="rId29" w:history="1">
        <w:r w:rsidR="00D77927" w:rsidRPr="00D77927">
          <w:rPr>
            <w:rFonts w:ascii="Arial" w:eastAsia="Arial" w:hAnsi="Arial" w:cs="Arial"/>
            <w:color w:val="0000FF"/>
            <w:sz w:val="22"/>
            <w:szCs w:val="22"/>
            <w:u w:val="single"/>
            <w:shd w:val="clear" w:color="auto" w:fill="FFFFFF"/>
          </w:rPr>
          <w:t>Заря (</w:t>
        </w:r>
        <w:proofErr w:type="spellStart"/>
        <w:r w:rsidR="00D77927" w:rsidRPr="00D77927">
          <w:rPr>
            <w:rFonts w:ascii="Arial" w:eastAsia="Arial" w:hAnsi="Arial" w:cs="Arial"/>
            <w:color w:val="0000FF"/>
            <w:sz w:val="22"/>
            <w:szCs w:val="22"/>
            <w:u w:val="single"/>
            <w:shd w:val="clear" w:color="auto" w:fill="FFFFFF"/>
          </w:rPr>
          <w:t>konzarya.ru</w:t>
        </w:r>
        <w:proofErr w:type="spellEnd"/>
        <w:r w:rsidR="00D77927" w:rsidRPr="00D77927">
          <w:rPr>
            <w:rFonts w:ascii="Arial" w:eastAsia="Arial" w:hAnsi="Arial" w:cs="Arial"/>
            <w:color w:val="0000FF"/>
            <w:sz w:val="22"/>
            <w:szCs w:val="22"/>
            <w:u w:val="single"/>
            <w:shd w:val="clear" w:color="auto" w:fill="FFFFFF"/>
          </w:rPr>
          <w:t>), Конаково, 20 марта 2022</w:t>
        </w:r>
      </w:hyperlink>
    </w:p>
    <w:p w:rsidR="00D77927" w:rsidRPr="00D77927" w:rsidRDefault="004A02BE" w:rsidP="00D77927">
      <w:pPr>
        <w:numPr>
          <w:ilvl w:val="0"/>
          <w:numId w:val="2"/>
        </w:numPr>
        <w:ind w:left="0" w:firstLine="0"/>
        <w:rPr>
          <w:rFonts w:ascii="Arial" w:eastAsia="Arial" w:hAnsi="Arial" w:cs="Arial"/>
          <w:color w:val="0000FF"/>
          <w:sz w:val="22"/>
          <w:szCs w:val="22"/>
          <w:shd w:val="clear" w:color="auto" w:fill="FFFFFF"/>
        </w:rPr>
      </w:pPr>
      <w:hyperlink r:id="rId30" w:history="1">
        <w:r w:rsidR="00D77927" w:rsidRPr="00D77927">
          <w:rPr>
            <w:rFonts w:ascii="Arial" w:eastAsia="Arial" w:hAnsi="Arial" w:cs="Arial"/>
            <w:color w:val="0000FF"/>
            <w:sz w:val="22"/>
            <w:szCs w:val="22"/>
            <w:u w:val="single"/>
            <w:shd w:val="clear" w:color="auto" w:fill="FFFFFF"/>
          </w:rPr>
          <w:t>Сандовские вести (</w:t>
        </w:r>
        <w:proofErr w:type="spellStart"/>
        <w:r w:rsidR="00D77927" w:rsidRPr="00D77927">
          <w:rPr>
            <w:rFonts w:ascii="Arial" w:eastAsia="Arial" w:hAnsi="Arial" w:cs="Arial"/>
            <w:color w:val="0000FF"/>
            <w:sz w:val="22"/>
            <w:szCs w:val="22"/>
            <w:u w:val="single"/>
            <w:shd w:val="clear" w:color="auto" w:fill="FFFFFF"/>
          </w:rPr>
          <w:t>сандовскиевести</w:t>
        </w:r>
        <w:proofErr w:type="gramStart"/>
        <w:r w:rsidR="00D77927" w:rsidRPr="00D77927">
          <w:rPr>
            <w:rFonts w:ascii="Arial" w:eastAsia="Arial" w:hAnsi="Arial" w:cs="Arial"/>
            <w:color w:val="0000FF"/>
            <w:sz w:val="22"/>
            <w:szCs w:val="22"/>
            <w:u w:val="single"/>
            <w:shd w:val="clear" w:color="auto" w:fill="FFFFFF"/>
          </w:rPr>
          <w:t>.т</w:t>
        </w:r>
        <w:proofErr w:type="gramEnd"/>
        <w:r w:rsidR="00D77927" w:rsidRPr="00D77927">
          <w:rPr>
            <w:rFonts w:ascii="Arial" w:eastAsia="Arial" w:hAnsi="Arial" w:cs="Arial"/>
            <w:color w:val="0000FF"/>
            <w:sz w:val="22"/>
            <w:szCs w:val="22"/>
            <w:u w:val="single"/>
            <w:shd w:val="clear" w:color="auto" w:fill="FFFFFF"/>
          </w:rPr>
          <w:t>верскаяобласть.рф</w:t>
        </w:r>
        <w:proofErr w:type="spellEnd"/>
        <w:r w:rsidR="00D77927" w:rsidRPr="00D77927">
          <w:rPr>
            <w:rFonts w:ascii="Arial" w:eastAsia="Arial" w:hAnsi="Arial" w:cs="Arial"/>
            <w:color w:val="0000FF"/>
            <w:sz w:val="22"/>
            <w:szCs w:val="22"/>
            <w:u w:val="single"/>
            <w:shd w:val="clear" w:color="auto" w:fill="FFFFFF"/>
          </w:rPr>
          <w:t>), п.г.т. Сандово, 20 марта 2022</w:t>
        </w:r>
      </w:hyperlink>
    </w:p>
    <w:p w:rsidR="00D77927" w:rsidRPr="00D77927" w:rsidRDefault="004A02BE" w:rsidP="00D77927">
      <w:pPr>
        <w:numPr>
          <w:ilvl w:val="0"/>
          <w:numId w:val="2"/>
        </w:numPr>
        <w:ind w:left="0" w:firstLine="0"/>
        <w:rPr>
          <w:rFonts w:ascii="Arial" w:eastAsia="Arial" w:hAnsi="Arial" w:cs="Arial"/>
          <w:color w:val="0000FF"/>
          <w:sz w:val="22"/>
          <w:szCs w:val="22"/>
          <w:shd w:val="clear" w:color="auto" w:fill="FFFFFF"/>
        </w:rPr>
      </w:pPr>
      <w:hyperlink r:id="rId31" w:history="1">
        <w:r w:rsidR="00D77927" w:rsidRPr="00D77927">
          <w:rPr>
            <w:rFonts w:ascii="Arial" w:eastAsia="Arial" w:hAnsi="Arial" w:cs="Arial"/>
            <w:color w:val="0000FF"/>
            <w:sz w:val="22"/>
            <w:szCs w:val="22"/>
            <w:u w:val="single"/>
            <w:shd w:val="clear" w:color="auto" w:fill="FFFFFF"/>
          </w:rPr>
          <w:t>Старицкий вестник (</w:t>
        </w:r>
        <w:proofErr w:type="spellStart"/>
        <w:r w:rsidR="00D77927" w:rsidRPr="00D77927">
          <w:rPr>
            <w:rFonts w:ascii="Arial" w:eastAsia="Arial" w:hAnsi="Arial" w:cs="Arial"/>
            <w:color w:val="0000FF"/>
            <w:sz w:val="22"/>
            <w:szCs w:val="22"/>
            <w:u w:val="single"/>
            <w:shd w:val="clear" w:color="auto" w:fill="FFFFFF"/>
          </w:rPr>
          <w:t>st-vestnik.ru</w:t>
        </w:r>
        <w:proofErr w:type="spellEnd"/>
        <w:r w:rsidR="00D77927" w:rsidRPr="00D77927">
          <w:rPr>
            <w:rFonts w:ascii="Arial" w:eastAsia="Arial" w:hAnsi="Arial" w:cs="Arial"/>
            <w:color w:val="0000FF"/>
            <w:sz w:val="22"/>
            <w:szCs w:val="22"/>
            <w:u w:val="single"/>
            <w:shd w:val="clear" w:color="auto" w:fill="FFFFFF"/>
          </w:rPr>
          <w:t>), Старица, 20 марта 2022</w:t>
        </w:r>
      </w:hyperlink>
    </w:p>
    <w:p w:rsidR="00D77927" w:rsidRPr="00D77927" w:rsidRDefault="004A02BE" w:rsidP="00D77927">
      <w:pPr>
        <w:numPr>
          <w:ilvl w:val="0"/>
          <w:numId w:val="2"/>
        </w:numPr>
        <w:ind w:left="0" w:firstLine="0"/>
        <w:rPr>
          <w:rFonts w:ascii="Arial" w:eastAsia="Arial" w:hAnsi="Arial" w:cs="Arial"/>
          <w:color w:val="0000FF"/>
          <w:sz w:val="22"/>
          <w:szCs w:val="22"/>
          <w:shd w:val="clear" w:color="auto" w:fill="FFFFFF"/>
        </w:rPr>
      </w:pPr>
      <w:hyperlink r:id="rId32" w:history="1">
        <w:proofErr w:type="gramStart"/>
        <w:r w:rsidR="00D77927" w:rsidRPr="00D77927">
          <w:rPr>
            <w:rFonts w:ascii="Arial" w:eastAsia="Arial" w:hAnsi="Arial" w:cs="Arial"/>
            <w:color w:val="0000FF"/>
            <w:sz w:val="22"/>
            <w:szCs w:val="22"/>
            <w:u w:val="single"/>
            <w:shd w:val="clear" w:color="auto" w:fill="FFFFFF"/>
          </w:rPr>
          <w:t>Комсомольская</w:t>
        </w:r>
        <w:proofErr w:type="gramEnd"/>
        <w:r w:rsidR="00D77927" w:rsidRPr="00D77927">
          <w:rPr>
            <w:rFonts w:ascii="Arial" w:eastAsia="Arial" w:hAnsi="Arial" w:cs="Arial"/>
            <w:color w:val="0000FF"/>
            <w:sz w:val="22"/>
            <w:szCs w:val="22"/>
            <w:u w:val="single"/>
            <w:shd w:val="clear" w:color="auto" w:fill="FFFFFF"/>
          </w:rPr>
          <w:t xml:space="preserve"> правда (</w:t>
        </w:r>
        <w:proofErr w:type="spellStart"/>
        <w:r w:rsidR="00D77927" w:rsidRPr="00D77927">
          <w:rPr>
            <w:rFonts w:ascii="Arial" w:eastAsia="Arial" w:hAnsi="Arial" w:cs="Arial"/>
            <w:color w:val="0000FF"/>
            <w:sz w:val="22"/>
            <w:szCs w:val="22"/>
            <w:u w:val="single"/>
            <w:shd w:val="clear" w:color="auto" w:fill="FFFFFF"/>
          </w:rPr>
          <w:t>tver.kp.ru</w:t>
        </w:r>
        <w:proofErr w:type="spellEnd"/>
        <w:r w:rsidR="00D77927" w:rsidRPr="00D77927">
          <w:rPr>
            <w:rFonts w:ascii="Arial" w:eastAsia="Arial" w:hAnsi="Arial" w:cs="Arial"/>
            <w:color w:val="0000FF"/>
            <w:sz w:val="22"/>
            <w:szCs w:val="22"/>
            <w:u w:val="single"/>
            <w:shd w:val="clear" w:color="auto" w:fill="FFFFFF"/>
          </w:rPr>
          <w:t>), Тверь, 20 марта 2022</w:t>
        </w:r>
      </w:hyperlink>
    </w:p>
    <w:p w:rsidR="00D77927" w:rsidRPr="00D77927" w:rsidRDefault="004A02BE" w:rsidP="00D77927">
      <w:pPr>
        <w:numPr>
          <w:ilvl w:val="0"/>
          <w:numId w:val="2"/>
        </w:numPr>
        <w:ind w:left="0" w:firstLine="0"/>
        <w:rPr>
          <w:rFonts w:ascii="Arial" w:eastAsia="Arial" w:hAnsi="Arial" w:cs="Arial"/>
          <w:color w:val="0000FF"/>
          <w:sz w:val="22"/>
          <w:szCs w:val="22"/>
          <w:shd w:val="clear" w:color="auto" w:fill="FFFFFF"/>
        </w:rPr>
      </w:pPr>
      <w:hyperlink r:id="rId33" w:history="1">
        <w:r w:rsidR="00D77927" w:rsidRPr="00D77927">
          <w:rPr>
            <w:rFonts w:ascii="Arial" w:eastAsia="Arial" w:hAnsi="Arial" w:cs="Arial"/>
            <w:color w:val="0000FF"/>
            <w:sz w:val="22"/>
            <w:szCs w:val="22"/>
            <w:u w:val="single"/>
            <w:shd w:val="clear" w:color="auto" w:fill="FFFFFF"/>
          </w:rPr>
          <w:t>Тверское информационное агентство (</w:t>
        </w:r>
        <w:proofErr w:type="spellStart"/>
        <w:r w:rsidR="00D77927" w:rsidRPr="00D77927">
          <w:rPr>
            <w:rFonts w:ascii="Arial" w:eastAsia="Arial" w:hAnsi="Arial" w:cs="Arial"/>
            <w:color w:val="0000FF"/>
            <w:sz w:val="22"/>
            <w:szCs w:val="22"/>
            <w:u w:val="single"/>
            <w:shd w:val="clear" w:color="auto" w:fill="FFFFFF"/>
          </w:rPr>
          <w:t>tvernews.ru</w:t>
        </w:r>
        <w:proofErr w:type="spellEnd"/>
        <w:r w:rsidR="00D77927" w:rsidRPr="00D77927">
          <w:rPr>
            <w:rFonts w:ascii="Arial" w:eastAsia="Arial" w:hAnsi="Arial" w:cs="Arial"/>
            <w:color w:val="0000FF"/>
            <w:sz w:val="22"/>
            <w:szCs w:val="22"/>
            <w:u w:val="single"/>
            <w:shd w:val="clear" w:color="auto" w:fill="FFFFFF"/>
          </w:rPr>
          <w:t>), Тверь, 20 марта 2022</w:t>
        </w:r>
      </w:hyperlink>
    </w:p>
    <w:p w:rsidR="00D77927" w:rsidRPr="00D77927" w:rsidRDefault="004A02BE" w:rsidP="00D77927">
      <w:pPr>
        <w:numPr>
          <w:ilvl w:val="0"/>
          <w:numId w:val="2"/>
        </w:numPr>
        <w:ind w:left="0" w:firstLine="0"/>
        <w:rPr>
          <w:rFonts w:ascii="Arial" w:eastAsia="Arial" w:hAnsi="Arial" w:cs="Arial"/>
          <w:color w:val="0000FF"/>
          <w:sz w:val="22"/>
          <w:szCs w:val="22"/>
          <w:shd w:val="clear" w:color="auto" w:fill="FFFFFF"/>
        </w:rPr>
      </w:pPr>
      <w:hyperlink r:id="rId34" w:history="1">
        <w:proofErr w:type="spellStart"/>
        <w:r w:rsidR="00D77927" w:rsidRPr="00D77927">
          <w:rPr>
            <w:rFonts w:ascii="Arial" w:eastAsia="Arial" w:hAnsi="Arial" w:cs="Arial"/>
            <w:color w:val="0000FF"/>
            <w:sz w:val="22"/>
            <w:szCs w:val="22"/>
            <w:u w:val="single"/>
            <w:shd w:val="clear" w:color="auto" w:fill="FFFFFF"/>
          </w:rPr>
          <w:t>TvTver.ru</w:t>
        </w:r>
        <w:proofErr w:type="spellEnd"/>
        <w:r w:rsidR="00D77927" w:rsidRPr="00D77927">
          <w:rPr>
            <w:rFonts w:ascii="Arial" w:eastAsia="Arial" w:hAnsi="Arial" w:cs="Arial"/>
            <w:color w:val="0000FF"/>
            <w:sz w:val="22"/>
            <w:szCs w:val="22"/>
            <w:u w:val="single"/>
            <w:shd w:val="clear" w:color="auto" w:fill="FFFFFF"/>
          </w:rPr>
          <w:t>, Тверь, 20 марта 2022</w:t>
        </w:r>
      </w:hyperlink>
    </w:p>
    <w:p w:rsidR="00D77927" w:rsidRPr="00D77927" w:rsidRDefault="004A02BE" w:rsidP="00D77927">
      <w:pPr>
        <w:numPr>
          <w:ilvl w:val="0"/>
          <w:numId w:val="2"/>
        </w:numPr>
        <w:ind w:left="0" w:firstLine="0"/>
        <w:rPr>
          <w:rFonts w:ascii="Arial" w:eastAsia="Arial" w:hAnsi="Arial" w:cs="Arial"/>
          <w:color w:val="0000FF"/>
          <w:sz w:val="22"/>
          <w:szCs w:val="22"/>
          <w:shd w:val="clear" w:color="auto" w:fill="FFFFFF"/>
        </w:rPr>
      </w:pPr>
      <w:hyperlink r:id="rId35" w:history="1">
        <w:r w:rsidR="00D77927" w:rsidRPr="00D77927">
          <w:rPr>
            <w:rFonts w:ascii="Arial" w:eastAsia="Arial" w:hAnsi="Arial" w:cs="Arial"/>
            <w:color w:val="0000FF"/>
            <w:sz w:val="22"/>
            <w:szCs w:val="22"/>
            <w:u w:val="single"/>
            <w:shd w:val="clear" w:color="auto" w:fill="FFFFFF"/>
          </w:rPr>
          <w:t>Вышневолоцкая правда (</w:t>
        </w:r>
        <w:proofErr w:type="spellStart"/>
        <w:r w:rsidR="00D77927" w:rsidRPr="00D77927">
          <w:rPr>
            <w:rFonts w:ascii="Arial" w:eastAsia="Arial" w:hAnsi="Arial" w:cs="Arial"/>
            <w:color w:val="0000FF"/>
            <w:sz w:val="22"/>
            <w:szCs w:val="22"/>
            <w:u w:val="single"/>
            <w:shd w:val="clear" w:color="auto" w:fill="FFFFFF"/>
          </w:rPr>
          <w:t>вышневолоцкаяправда</w:t>
        </w:r>
        <w:proofErr w:type="gramStart"/>
        <w:r w:rsidR="00D77927" w:rsidRPr="00D77927">
          <w:rPr>
            <w:rFonts w:ascii="Arial" w:eastAsia="Arial" w:hAnsi="Arial" w:cs="Arial"/>
            <w:color w:val="0000FF"/>
            <w:sz w:val="22"/>
            <w:szCs w:val="22"/>
            <w:u w:val="single"/>
            <w:shd w:val="clear" w:color="auto" w:fill="FFFFFF"/>
          </w:rPr>
          <w:t>.т</w:t>
        </w:r>
        <w:proofErr w:type="gramEnd"/>
        <w:r w:rsidR="00D77927" w:rsidRPr="00D77927">
          <w:rPr>
            <w:rFonts w:ascii="Arial" w:eastAsia="Arial" w:hAnsi="Arial" w:cs="Arial"/>
            <w:color w:val="0000FF"/>
            <w:sz w:val="22"/>
            <w:szCs w:val="22"/>
            <w:u w:val="single"/>
            <w:shd w:val="clear" w:color="auto" w:fill="FFFFFF"/>
          </w:rPr>
          <w:t>верскаяобласть.рф</w:t>
        </w:r>
        <w:proofErr w:type="spellEnd"/>
        <w:r w:rsidR="00D77927" w:rsidRPr="00D77927">
          <w:rPr>
            <w:rFonts w:ascii="Arial" w:eastAsia="Arial" w:hAnsi="Arial" w:cs="Arial"/>
            <w:color w:val="0000FF"/>
            <w:sz w:val="22"/>
            <w:szCs w:val="22"/>
            <w:u w:val="single"/>
            <w:shd w:val="clear" w:color="auto" w:fill="FFFFFF"/>
          </w:rPr>
          <w:t>), 20 марта 2022</w:t>
        </w:r>
      </w:hyperlink>
    </w:p>
    <w:p w:rsidR="00D77927" w:rsidRPr="00D77927" w:rsidRDefault="004A02BE" w:rsidP="00D77927">
      <w:pPr>
        <w:numPr>
          <w:ilvl w:val="0"/>
          <w:numId w:val="2"/>
        </w:numPr>
        <w:ind w:left="0" w:firstLine="0"/>
        <w:rPr>
          <w:rFonts w:ascii="Arial" w:eastAsia="Arial" w:hAnsi="Arial" w:cs="Arial"/>
          <w:color w:val="0000FF"/>
          <w:sz w:val="22"/>
          <w:szCs w:val="22"/>
          <w:shd w:val="clear" w:color="auto" w:fill="FFFFFF"/>
        </w:rPr>
      </w:pPr>
      <w:hyperlink r:id="rId36" w:history="1">
        <w:r w:rsidR="00D77927" w:rsidRPr="00D77927">
          <w:rPr>
            <w:rFonts w:ascii="Arial" w:eastAsia="Arial" w:hAnsi="Arial" w:cs="Arial"/>
            <w:color w:val="0000FF"/>
            <w:sz w:val="22"/>
            <w:szCs w:val="22"/>
            <w:u w:val="single"/>
            <w:shd w:val="clear" w:color="auto" w:fill="FFFFFF"/>
          </w:rPr>
          <w:t>Авангард (</w:t>
        </w:r>
        <w:proofErr w:type="spellStart"/>
        <w:r w:rsidR="00D77927" w:rsidRPr="00D77927">
          <w:rPr>
            <w:rFonts w:ascii="Arial" w:eastAsia="Arial" w:hAnsi="Arial" w:cs="Arial"/>
            <w:color w:val="0000FF"/>
            <w:sz w:val="22"/>
            <w:szCs w:val="22"/>
            <w:u w:val="single"/>
            <w:shd w:val="clear" w:color="auto" w:fill="FFFFFF"/>
          </w:rPr>
          <w:t>авангард</w:t>
        </w:r>
        <w:proofErr w:type="gramStart"/>
        <w:r w:rsidR="00D77927" w:rsidRPr="00D77927">
          <w:rPr>
            <w:rFonts w:ascii="Arial" w:eastAsia="Arial" w:hAnsi="Arial" w:cs="Arial"/>
            <w:color w:val="0000FF"/>
            <w:sz w:val="22"/>
            <w:szCs w:val="22"/>
            <w:u w:val="single"/>
            <w:shd w:val="clear" w:color="auto" w:fill="FFFFFF"/>
          </w:rPr>
          <w:t>.т</w:t>
        </w:r>
        <w:proofErr w:type="gramEnd"/>
        <w:r w:rsidR="00D77927" w:rsidRPr="00D77927">
          <w:rPr>
            <w:rFonts w:ascii="Arial" w:eastAsia="Arial" w:hAnsi="Arial" w:cs="Arial"/>
            <w:color w:val="0000FF"/>
            <w:sz w:val="22"/>
            <w:szCs w:val="22"/>
            <w:u w:val="single"/>
            <w:shd w:val="clear" w:color="auto" w:fill="FFFFFF"/>
          </w:rPr>
          <w:t>верскаяобласть.рф</w:t>
        </w:r>
        <w:proofErr w:type="spellEnd"/>
        <w:r w:rsidR="00D77927" w:rsidRPr="00D77927">
          <w:rPr>
            <w:rFonts w:ascii="Arial" w:eastAsia="Arial" w:hAnsi="Arial" w:cs="Arial"/>
            <w:color w:val="0000FF"/>
            <w:sz w:val="22"/>
            <w:szCs w:val="22"/>
            <w:u w:val="single"/>
            <w:shd w:val="clear" w:color="auto" w:fill="FFFFFF"/>
          </w:rPr>
          <w:t>), Западная Двина, 20 марта 2022</w:t>
        </w:r>
      </w:hyperlink>
    </w:p>
    <w:p w:rsidR="00D77927" w:rsidRPr="00D77927" w:rsidRDefault="004A02BE" w:rsidP="00D77927">
      <w:pPr>
        <w:numPr>
          <w:ilvl w:val="0"/>
          <w:numId w:val="2"/>
        </w:numPr>
        <w:ind w:left="0" w:firstLine="0"/>
        <w:rPr>
          <w:rFonts w:ascii="Arial" w:eastAsia="Arial" w:hAnsi="Arial" w:cs="Arial"/>
          <w:color w:val="0000FF"/>
          <w:sz w:val="22"/>
          <w:szCs w:val="22"/>
          <w:shd w:val="clear" w:color="auto" w:fill="FFFFFF"/>
        </w:rPr>
      </w:pPr>
      <w:hyperlink r:id="rId37" w:history="1">
        <w:r w:rsidR="00D77927" w:rsidRPr="00D77927">
          <w:rPr>
            <w:rFonts w:ascii="Arial" w:eastAsia="Arial" w:hAnsi="Arial" w:cs="Arial"/>
            <w:color w:val="0000FF"/>
            <w:sz w:val="22"/>
            <w:szCs w:val="22"/>
            <w:u w:val="single"/>
            <w:shd w:val="clear" w:color="auto" w:fill="FFFFFF"/>
          </w:rPr>
          <w:t>Андреапольские вести (</w:t>
        </w:r>
        <w:proofErr w:type="spellStart"/>
        <w:r w:rsidR="00D77927" w:rsidRPr="00D77927">
          <w:rPr>
            <w:rFonts w:ascii="Arial" w:eastAsia="Arial" w:hAnsi="Arial" w:cs="Arial"/>
            <w:color w:val="0000FF"/>
            <w:sz w:val="22"/>
            <w:szCs w:val="22"/>
            <w:u w:val="single"/>
            <w:shd w:val="clear" w:color="auto" w:fill="FFFFFF"/>
          </w:rPr>
          <w:t>андреапольскиевести</w:t>
        </w:r>
        <w:proofErr w:type="gramStart"/>
        <w:r w:rsidR="00D77927" w:rsidRPr="00D77927">
          <w:rPr>
            <w:rFonts w:ascii="Arial" w:eastAsia="Arial" w:hAnsi="Arial" w:cs="Arial"/>
            <w:color w:val="0000FF"/>
            <w:sz w:val="22"/>
            <w:szCs w:val="22"/>
            <w:u w:val="single"/>
            <w:shd w:val="clear" w:color="auto" w:fill="FFFFFF"/>
          </w:rPr>
          <w:t>.т</w:t>
        </w:r>
        <w:proofErr w:type="gramEnd"/>
        <w:r w:rsidR="00D77927" w:rsidRPr="00D77927">
          <w:rPr>
            <w:rFonts w:ascii="Arial" w:eastAsia="Arial" w:hAnsi="Arial" w:cs="Arial"/>
            <w:color w:val="0000FF"/>
            <w:sz w:val="22"/>
            <w:szCs w:val="22"/>
            <w:u w:val="single"/>
            <w:shd w:val="clear" w:color="auto" w:fill="FFFFFF"/>
          </w:rPr>
          <w:t>верскаяобласть.рф</w:t>
        </w:r>
        <w:proofErr w:type="spellEnd"/>
        <w:r w:rsidR="00D77927" w:rsidRPr="00D77927">
          <w:rPr>
            <w:rFonts w:ascii="Arial" w:eastAsia="Arial" w:hAnsi="Arial" w:cs="Arial"/>
            <w:color w:val="0000FF"/>
            <w:sz w:val="22"/>
            <w:szCs w:val="22"/>
            <w:u w:val="single"/>
            <w:shd w:val="clear" w:color="auto" w:fill="FFFFFF"/>
          </w:rPr>
          <w:t>), 20 марта 2022</w:t>
        </w:r>
      </w:hyperlink>
    </w:p>
    <w:p w:rsidR="00D77927" w:rsidRPr="00D77927" w:rsidRDefault="004A02BE" w:rsidP="00D77927">
      <w:pPr>
        <w:numPr>
          <w:ilvl w:val="0"/>
          <w:numId w:val="2"/>
        </w:numPr>
        <w:ind w:left="0" w:firstLine="0"/>
        <w:rPr>
          <w:rFonts w:ascii="Arial" w:eastAsia="Arial" w:hAnsi="Arial" w:cs="Arial"/>
          <w:color w:val="0000FF"/>
          <w:sz w:val="22"/>
          <w:szCs w:val="22"/>
          <w:shd w:val="clear" w:color="auto" w:fill="FFFFFF"/>
        </w:rPr>
      </w:pPr>
      <w:hyperlink r:id="rId38" w:history="1">
        <w:r w:rsidR="00D77927" w:rsidRPr="00D77927">
          <w:rPr>
            <w:rFonts w:ascii="Arial" w:eastAsia="Arial" w:hAnsi="Arial" w:cs="Arial"/>
            <w:color w:val="0000FF"/>
            <w:sz w:val="22"/>
            <w:szCs w:val="22"/>
            <w:u w:val="single"/>
            <w:shd w:val="clear" w:color="auto" w:fill="FFFFFF"/>
          </w:rPr>
          <w:t>Новая жизнь (</w:t>
        </w:r>
        <w:proofErr w:type="spellStart"/>
        <w:r w:rsidR="00D77927" w:rsidRPr="00D77927">
          <w:rPr>
            <w:rFonts w:ascii="Arial" w:eastAsia="Arial" w:hAnsi="Arial" w:cs="Arial"/>
            <w:color w:val="0000FF"/>
            <w:sz w:val="22"/>
            <w:szCs w:val="22"/>
            <w:u w:val="single"/>
            <w:shd w:val="clear" w:color="auto" w:fill="FFFFFF"/>
          </w:rPr>
          <w:t>новаяжизнь</w:t>
        </w:r>
        <w:proofErr w:type="gramStart"/>
        <w:r w:rsidR="00D77927" w:rsidRPr="00D77927">
          <w:rPr>
            <w:rFonts w:ascii="Arial" w:eastAsia="Arial" w:hAnsi="Arial" w:cs="Arial"/>
            <w:color w:val="0000FF"/>
            <w:sz w:val="22"/>
            <w:szCs w:val="22"/>
            <w:u w:val="single"/>
            <w:shd w:val="clear" w:color="auto" w:fill="FFFFFF"/>
          </w:rPr>
          <w:t>.т</w:t>
        </w:r>
        <w:proofErr w:type="gramEnd"/>
        <w:r w:rsidR="00D77927" w:rsidRPr="00D77927">
          <w:rPr>
            <w:rFonts w:ascii="Arial" w:eastAsia="Arial" w:hAnsi="Arial" w:cs="Arial"/>
            <w:color w:val="0000FF"/>
            <w:sz w:val="22"/>
            <w:szCs w:val="22"/>
            <w:u w:val="single"/>
            <w:shd w:val="clear" w:color="auto" w:fill="FFFFFF"/>
          </w:rPr>
          <w:t>верскаяобласть.рф</w:t>
        </w:r>
        <w:proofErr w:type="spellEnd"/>
        <w:r w:rsidR="00D77927" w:rsidRPr="00D77927">
          <w:rPr>
            <w:rFonts w:ascii="Arial" w:eastAsia="Arial" w:hAnsi="Arial" w:cs="Arial"/>
            <w:color w:val="0000FF"/>
            <w:sz w:val="22"/>
            <w:szCs w:val="22"/>
            <w:u w:val="single"/>
            <w:shd w:val="clear" w:color="auto" w:fill="FFFFFF"/>
          </w:rPr>
          <w:t>), Бологое, 20 марта 2022</w:t>
        </w:r>
      </w:hyperlink>
    </w:p>
    <w:p w:rsidR="00D77927" w:rsidRPr="00D77927" w:rsidRDefault="004A02BE" w:rsidP="00D77927">
      <w:pPr>
        <w:numPr>
          <w:ilvl w:val="0"/>
          <w:numId w:val="2"/>
        </w:numPr>
        <w:ind w:left="0" w:firstLine="0"/>
        <w:rPr>
          <w:rFonts w:ascii="Arial" w:eastAsia="Arial" w:hAnsi="Arial" w:cs="Arial"/>
          <w:color w:val="0000FF"/>
          <w:sz w:val="22"/>
          <w:szCs w:val="22"/>
          <w:shd w:val="clear" w:color="auto" w:fill="FFFFFF"/>
        </w:rPr>
      </w:pPr>
      <w:hyperlink r:id="rId39" w:history="1">
        <w:r w:rsidR="00D77927" w:rsidRPr="00D77927">
          <w:rPr>
            <w:rFonts w:ascii="Arial" w:eastAsia="Arial" w:hAnsi="Arial" w:cs="Arial"/>
            <w:color w:val="0000FF"/>
            <w:sz w:val="22"/>
            <w:szCs w:val="22"/>
            <w:u w:val="single"/>
            <w:shd w:val="clear" w:color="auto" w:fill="FFFFFF"/>
          </w:rPr>
          <w:t>Бельская правда (</w:t>
        </w:r>
        <w:proofErr w:type="spellStart"/>
        <w:r w:rsidR="00D77927" w:rsidRPr="00D77927">
          <w:rPr>
            <w:rFonts w:ascii="Arial" w:eastAsia="Arial" w:hAnsi="Arial" w:cs="Arial"/>
            <w:color w:val="0000FF"/>
            <w:sz w:val="22"/>
            <w:szCs w:val="22"/>
            <w:u w:val="single"/>
            <w:shd w:val="clear" w:color="auto" w:fill="FFFFFF"/>
          </w:rPr>
          <w:t>бельскаяправда</w:t>
        </w:r>
        <w:proofErr w:type="gramStart"/>
        <w:r w:rsidR="00D77927" w:rsidRPr="00D77927">
          <w:rPr>
            <w:rFonts w:ascii="Arial" w:eastAsia="Arial" w:hAnsi="Arial" w:cs="Arial"/>
            <w:color w:val="0000FF"/>
            <w:sz w:val="22"/>
            <w:szCs w:val="22"/>
            <w:u w:val="single"/>
            <w:shd w:val="clear" w:color="auto" w:fill="FFFFFF"/>
          </w:rPr>
          <w:t>.т</w:t>
        </w:r>
        <w:proofErr w:type="gramEnd"/>
        <w:r w:rsidR="00D77927" w:rsidRPr="00D77927">
          <w:rPr>
            <w:rFonts w:ascii="Arial" w:eastAsia="Arial" w:hAnsi="Arial" w:cs="Arial"/>
            <w:color w:val="0000FF"/>
            <w:sz w:val="22"/>
            <w:szCs w:val="22"/>
            <w:u w:val="single"/>
            <w:shd w:val="clear" w:color="auto" w:fill="FFFFFF"/>
          </w:rPr>
          <w:t>верскаяобласть.рф</w:t>
        </w:r>
        <w:proofErr w:type="spellEnd"/>
        <w:r w:rsidR="00D77927" w:rsidRPr="00D77927">
          <w:rPr>
            <w:rFonts w:ascii="Arial" w:eastAsia="Arial" w:hAnsi="Arial" w:cs="Arial"/>
            <w:color w:val="0000FF"/>
            <w:sz w:val="22"/>
            <w:szCs w:val="22"/>
            <w:u w:val="single"/>
            <w:shd w:val="clear" w:color="auto" w:fill="FFFFFF"/>
          </w:rPr>
          <w:t>), Белый, 20 марта 2022</w:t>
        </w:r>
      </w:hyperlink>
    </w:p>
    <w:p w:rsidR="00D77927" w:rsidRPr="00D77927" w:rsidRDefault="004A02BE" w:rsidP="00D77927">
      <w:pPr>
        <w:numPr>
          <w:ilvl w:val="0"/>
          <w:numId w:val="2"/>
        </w:numPr>
        <w:ind w:left="0" w:firstLine="0"/>
        <w:rPr>
          <w:rFonts w:ascii="Arial" w:eastAsia="Arial" w:hAnsi="Arial" w:cs="Arial"/>
          <w:color w:val="0000FF"/>
          <w:sz w:val="22"/>
          <w:szCs w:val="22"/>
          <w:shd w:val="clear" w:color="auto" w:fill="FFFFFF"/>
        </w:rPr>
      </w:pPr>
      <w:hyperlink r:id="rId40" w:history="1">
        <w:r w:rsidR="00D77927" w:rsidRPr="00D77927">
          <w:rPr>
            <w:rFonts w:ascii="Arial" w:eastAsia="Arial" w:hAnsi="Arial" w:cs="Arial"/>
            <w:color w:val="0000FF"/>
            <w:sz w:val="22"/>
            <w:szCs w:val="22"/>
            <w:u w:val="single"/>
            <w:shd w:val="clear" w:color="auto" w:fill="FFFFFF"/>
          </w:rPr>
          <w:t>Вперед (</w:t>
        </w:r>
        <w:proofErr w:type="spellStart"/>
        <w:r w:rsidR="00D77927" w:rsidRPr="00D77927">
          <w:rPr>
            <w:rFonts w:ascii="Arial" w:eastAsia="Arial" w:hAnsi="Arial" w:cs="Arial"/>
            <w:color w:val="0000FF"/>
            <w:sz w:val="22"/>
            <w:szCs w:val="22"/>
            <w:u w:val="single"/>
            <w:shd w:val="clear" w:color="auto" w:fill="FFFFFF"/>
          </w:rPr>
          <w:t>вперед</w:t>
        </w:r>
        <w:proofErr w:type="gramStart"/>
        <w:r w:rsidR="00D77927" w:rsidRPr="00D77927">
          <w:rPr>
            <w:rFonts w:ascii="Arial" w:eastAsia="Arial" w:hAnsi="Arial" w:cs="Arial"/>
            <w:color w:val="0000FF"/>
            <w:sz w:val="22"/>
            <w:szCs w:val="22"/>
            <w:u w:val="single"/>
            <w:shd w:val="clear" w:color="auto" w:fill="FFFFFF"/>
          </w:rPr>
          <w:t>.т</w:t>
        </w:r>
        <w:proofErr w:type="gramEnd"/>
        <w:r w:rsidR="00D77927" w:rsidRPr="00D77927">
          <w:rPr>
            <w:rFonts w:ascii="Arial" w:eastAsia="Arial" w:hAnsi="Arial" w:cs="Arial"/>
            <w:color w:val="0000FF"/>
            <w:sz w:val="22"/>
            <w:szCs w:val="22"/>
            <w:u w:val="single"/>
            <w:shd w:val="clear" w:color="auto" w:fill="FFFFFF"/>
          </w:rPr>
          <w:t>верскаяобласть.рф</w:t>
        </w:r>
        <w:proofErr w:type="spellEnd"/>
        <w:r w:rsidR="00D77927" w:rsidRPr="00D77927">
          <w:rPr>
            <w:rFonts w:ascii="Arial" w:eastAsia="Arial" w:hAnsi="Arial" w:cs="Arial"/>
            <w:color w:val="0000FF"/>
            <w:sz w:val="22"/>
            <w:szCs w:val="22"/>
            <w:u w:val="single"/>
            <w:shd w:val="clear" w:color="auto" w:fill="FFFFFF"/>
          </w:rPr>
          <w:t>), Калязин, 20 марта 2022</w:t>
        </w:r>
      </w:hyperlink>
    </w:p>
    <w:p w:rsidR="00D77927" w:rsidRPr="00D77927" w:rsidRDefault="004A02BE" w:rsidP="00D77927">
      <w:pPr>
        <w:numPr>
          <w:ilvl w:val="0"/>
          <w:numId w:val="2"/>
        </w:numPr>
        <w:ind w:left="0" w:firstLine="0"/>
        <w:rPr>
          <w:rFonts w:ascii="Arial" w:eastAsia="Arial" w:hAnsi="Arial" w:cs="Arial"/>
          <w:color w:val="0000FF"/>
          <w:sz w:val="22"/>
          <w:szCs w:val="22"/>
          <w:shd w:val="clear" w:color="auto" w:fill="FFFFFF"/>
        </w:rPr>
      </w:pPr>
      <w:hyperlink r:id="rId41" w:history="1">
        <w:r w:rsidR="00D77927" w:rsidRPr="00D77927">
          <w:rPr>
            <w:rFonts w:ascii="Arial" w:eastAsia="Arial" w:hAnsi="Arial" w:cs="Arial"/>
            <w:color w:val="0000FF"/>
            <w:sz w:val="22"/>
            <w:szCs w:val="22"/>
            <w:u w:val="single"/>
            <w:shd w:val="clear" w:color="auto" w:fill="FFFFFF"/>
          </w:rPr>
          <w:t>Спировские известия (</w:t>
        </w:r>
        <w:proofErr w:type="spellStart"/>
        <w:r w:rsidR="00D77927" w:rsidRPr="00D77927">
          <w:rPr>
            <w:rFonts w:ascii="Arial" w:eastAsia="Arial" w:hAnsi="Arial" w:cs="Arial"/>
            <w:color w:val="0000FF"/>
            <w:sz w:val="22"/>
            <w:szCs w:val="22"/>
            <w:u w:val="single"/>
            <w:shd w:val="clear" w:color="auto" w:fill="FFFFFF"/>
          </w:rPr>
          <w:t>спировскиеизвестия</w:t>
        </w:r>
        <w:proofErr w:type="gramStart"/>
        <w:r w:rsidR="00D77927" w:rsidRPr="00D77927">
          <w:rPr>
            <w:rFonts w:ascii="Arial" w:eastAsia="Arial" w:hAnsi="Arial" w:cs="Arial"/>
            <w:color w:val="0000FF"/>
            <w:sz w:val="22"/>
            <w:szCs w:val="22"/>
            <w:u w:val="single"/>
            <w:shd w:val="clear" w:color="auto" w:fill="FFFFFF"/>
          </w:rPr>
          <w:t>.т</w:t>
        </w:r>
        <w:proofErr w:type="gramEnd"/>
        <w:r w:rsidR="00D77927" w:rsidRPr="00D77927">
          <w:rPr>
            <w:rFonts w:ascii="Arial" w:eastAsia="Arial" w:hAnsi="Arial" w:cs="Arial"/>
            <w:color w:val="0000FF"/>
            <w:sz w:val="22"/>
            <w:szCs w:val="22"/>
            <w:u w:val="single"/>
            <w:shd w:val="clear" w:color="auto" w:fill="FFFFFF"/>
          </w:rPr>
          <w:t>верскаяобласть.рф</w:t>
        </w:r>
        <w:proofErr w:type="spellEnd"/>
        <w:r w:rsidR="00D77927" w:rsidRPr="00D77927">
          <w:rPr>
            <w:rFonts w:ascii="Arial" w:eastAsia="Arial" w:hAnsi="Arial" w:cs="Arial"/>
            <w:color w:val="0000FF"/>
            <w:sz w:val="22"/>
            <w:szCs w:val="22"/>
            <w:u w:val="single"/>
            <w:shd w:val="clear" w:color="auto" w:fill="FFFFFF"/>
          </w:rPr>
          <w:t>), 20 марта 2022</w:t>
        </w:r>
      </w:hyperlink>
    </w:p>
    <w:p w:rsidR="00D77927" w:rsidRPr="00D77927" w:rsidRDefault="004A02BE" w:rsidP="00D77927">
      <w:pPr>
        <w:numPr>
          <w:ilvl w:val="0"/>
          <w:numId w:val="2"/>
        </w:numPr>
        <w:ind w:left="0" w:firstLine="0"/>
        <w:rPr>
          <w:rFonts w:ascii="Arial" w:eastAsia="Arial" w:hAnsi="Arial" w:cs="Arial"/>
          <w:color w:val="0000FF"/>
          <w:sz w:val="22"/>
          <w:szCs w:val="22"/>
          <w:shd w:val="clear" w:color="auto" w:fill="FFFFFF"/>
        </w:rPr>
      </w:pPr>
      <w:hyperlink r:id="rId42" w:history="1">
        <w:r w:rsidR="00D77927" w:rsidRPr="00D77927">
          <w:rPr>
            <w:rFonts w:ascii="Arial" w:eastAsia="Arial" w:hAnsi="Arial" w:cs="Arial"/>
            <w:color w:val="0000FF"/>
            <w:sz w:val="22"/>
            <w:szCs w:val="22"/>
            <w:u w:val="single"/>
            <w:shd w:val="clear" w:color="auto" w:fill="FFFFFF"/>
          </w:rPr>
          <w:t>Бежецкая жизнь (</w:t>
        </w:r>
        <w:proofErr w:type="spellStart"/>
        <w:r w:rsidR="00D77927" w:rsidRPr="00D77927">
          <w:rPr>
            <w:rFonts w:ascii="Arial" w:eastAsia="Arial" w:hAnsi="Arial" w:cs="Arial"/>
            <w:color w:val="0000FF"/>
            <w:sz w:val="22"/>
            <w:szCs w:val="22"/>
            <w:u w:val="single"/>
            <w:shd w:val="clear" w:color="auto" w:fill="FFFFFF"/>
          </w:rPr>
          <w:t>bzgazeta.ru</w:t>
        </w:r>
        <w:proofErr w:type="spellEnd"/>
        <w:r w:rsidR="00D77927" w:rsidRPr="00D77927">
          <w:rPr>
            <w:rFonts w:ascii="Arial" w:eastAsia="Arial" w:hAnsi="Arial" w:cs="Arial"/>
            <w:color w:val="0000FF"/>
            <w:sz w:val="22"/>
            <w:szCs w:val="22"/>
            <w:u w:val="single"/>
            <w:shd w:val="clear" w:color="auto" w:fill="FFFFFF"/>
          </w:rPr>
          <w:t>), Бежецк, 20 марта 2022</w:t>
        </w:r>
      </w:hyperlink>
    </w:p>
    <w:p w:rsidR="00D77927" w:rsidRPr="00D77927" w:rsidRDefault="004A02BE" w:rsidP="00D77927">
      <w:pPr>
        <w:numPr>
          <w:ilvl w:val="0"/>
          <w:numId w:val="2"/>
        </w:numPr>
        <w:ind w:left="0" w:firstLine="0"/>
        <w:rPr>
          <w:rFonts w:ascii="Arial" w:eastAsia="Arial" w:hAnsi="Arial" w:cs="Arial"/>
          <w:color w:val="0000FF"/>
          <w:sz w:val="22"/>
          <w:szCs w:val="22"/>
          <w:shd w:val="clear" w:color="auto" w:fill="FFFFFF"/>
        </w:rPr>
      </w:pPr>
      <w:hyperlink r:id="rId43" w:history="1">
        <w:r w:rsidR="00D77927" w:rsidRPr="00D77927">
          <w:rPr>
            <w:rFonts w:ascii="Arial" w:eastAsia="Arial" w:hAnsi="Arial" w:cs="Arial"/>
            <w:color w:val="0000FF"/>
            <w:sz w:val="22"/>
            <w:szCs w:val="22"/>
            <w:u w:val="single"/>
            <w:shd w:val="clear" w:color="auto" w:fill="FFFFFF"/>
          </w:rPr>
          <w:t>Лесной вестник (</w:t>
        </w:r>
        <w:proofErr w:type="spellStart"/>
        <w:r w:rsidR="00D77927" w:rsidRPr="00D77927">
          <w:rPr>
            <w:rFonts w:ascii="Arial" w:eastAsia="Arial" w:hAnsi="Arial" w:cs="Arial"/>
            <w:color w:val="0000FF"/>
            <w:sz w:val="22"/>
            <w:szCs w:val="22"/>
            <w:u w:val="single"/>
            <w:shd w:val="clear" w:color="auto" w:fill="FFFFFF"/>
          </w:rPr>
          <w:t>леснойвестник</w:t>
        </w:r>
        <w:proofErr w:type="gramStart"/>
        <w:r w:rsidR="00D77927" w:rsidRPr="00D77927">
          <w:rPr>
            <w:rFonts w:ascii="Arial" w:eastAsia="Arial" w:hAnsi="Arial" w:cs="Arial"/>
            <w:color w:val="0000FF"/>
            <w:sz w:val="22"/>
            <w:szCs w:val="22"/>
            <w:u w:val="single"/>
            <w:shd w:val="clear" w:color="auto" w:fill="FFFFFF"/>
          </w:rPr>
          <w:t>.т</w:t>
        </w:r>
        <w:proofErr w:type="gramEnd"/>
        <w:r w:rsidR="00D77927" w:rsidRPr="00D77927">
          <w:rPr>
            <w:rFonts w:ascii="Arial" w:eastAsia="Arial" w:hAnsi="Arial" w:cs="Arial"/>
            <w:color w:val="0000FF"/>
            <w:sz w:val="22"/>
            <w:szCs w:val="22"/>
            <w:u w:val="single"/>
            <w:shd w:val="clear" w:color="auto" w:fill="FFFFFF"/>
          </w:rPr>
          <w:t>верскаяобласть.рф</w:t>
        </w:r>
        <w:proofErr w:type="spellEnd"/>
        <w:r w:rsidR="00D77927" w:rsidRPr="00D77927">
          <w:rPr>
            <w:rFonts w:ascii="Arial" w:eastAsia="Arial" w:hAnsi="Arial" w:cs="Arial"/>
            <w:color w:val="0000FF"/>
            <w:sz w:val="22"/>
            <w:szCs w:val="22"/>
            <w:u w:val="single"/>
            <w:shd w:val="clear" w:color="auto" w:fill="FFFFFF"/>
          </w:rPr>
          <w:t>), с. Лесное, 20 марта 2022</w:t>
        </w:r>
      </w:hyperlink>
    </w:p>
    <w:p w:rsidR="00D77927" w:rsidRPr="00D77927" w:rsidRDefault="004A02BE" w:rsidP="00D77927">
      <w:pPr>
        <w:numPr>
          <w:ilvl w:val="0"/>
          <w:numId w:val="2"/>
        </w:numPr>
        <w:ind w:left="0" w:firstLine="0"/>
        <w:rPr>
          <w:rFonts w:ascii="Arial" w:eastAsia="Arial" w:hAnsi="Arial" w:cs="Arial"/>
          <w:color w:val="0000FF"/>
          <w:sz w:val="22"/>
          <w:szCs w:val="22"/>
          <w:shd w:val="clear" w:color="auto" w:fill="FFFFFF"/>
        </w:rPr>
      </w:pPr>
      <w:hyperlink r:id="rId44" w:history="1">
        <w:r w:rsidR="00D77927" w:rsidRPr="00D77927">
          <w:rPr>
            <w:rFonts w:ascii="Arial" w:eastAsia="Arial" w:hAnsi="Arial" w:cs="Arial"/>
            <w:color w:val="0000FF"/>
            <w:sz w:val="22"/>
            <w:szCs w:val="22"/>
            <w:u w:val="single"/>
            <w:shd w:val="clear" w:color="auto" w:fill="FFFFFF"/>
          </w:rPr>
          <w:t>Жарковский вестник (</w:t>
        </w:r>
        <w:proofErr w:type="spellStart"/>
        <w:r w:rsidR="00D77927" w:rsidRPr="00D77927">
          <w:rPr>
            <w:rFonts w:ascii="Arial" w:eastAsia="Arial" w:hAnsi="Arial" w:cs="Arial"/>
            <w:color w:val="0000FF"/>
            <w:sz w:val="22"/>
            <w:szCs w:val="22"/>
            <w:u w:val="single"/>
            <w:shd w:val="clear" w:color="auto" w:fill="FFFFFF"/>
          </w:rPr>
          <w:t>жарковскийвестник</w:t>
        </w:r>
        <w:proofErr w:type="gramStart"/>
        <w:r w:rsidR="00D77927" w:rsidRPr="00D77927">
          <w:rPr>
            <w:rFonts w:ascii="Arial" w:eastAsia="Arial" w:hAnsi="Arial" w:cs="Arial"/>
            <w:color w:val="0000FF"/>
            <w:sz w:val="22"/>
            <w:szCs w:val="22"/>
            <w:u w:val="single"/>
            <w:shd w:val="clear" w:color="auto" w:fill="FFFFFF"/>
          </w:rPr>
          <w:t>.т</w:t>
        </w:r>
        <w:proofErr w:type="gramEnd"/>
        <w:r w:rsidR="00D77927" w:rsidRPr="00D77927">
          <w:rPr>
            <w:rFonts w:ascii="Arial" w:eastAsia="Arial" w:hAnsi="Arial" w:cs="Arial"/>
            <w:color w:val="0000FF"/>
            <w:sz w:val="22"/>
            <w:szCs w:val="22"/>
            <w:u w:val="single"/>
            <w:shd w:val="clear" w:color="auto" w:fill="FFFFFF"/>
          </w:rPr>
          <w:t>верскаяобласть.рф</w:t>
        </w:r>
        <w:proofErr w:type="spellEnd"/>
        <w:r w:rsidR="00D77927" w:rsidRPr="00D77927">
          <w:rPr>
            <w:rFonts w:ascii="Arial" w:eastAsia="Arial" w:hAnsi="Arial" w:cs="Arial"/>
            <w:color w:val="0000FF"/>
            <w:sz w:val="22"/>
            <w:szCs w:val="22"/>
            <w:u w:val="single"/>
            <w:shd w:val="clear" w:color="auto" w:fill="FFFFFF"/>
          </w:rPr>
          <w:t>), , 20 марта 2022</w:t>
        </w:r>
      </w:hyperlink>
    </w:p>
    <w:p w:rsidR="00D77927" w:rsidRPr="00D77927" w:rsidRDefault="004A02BE" w:rsidP="00D77927">
      <w:pPr>
        <w:numPr>
          <w:ilvl w:val="0"/>
          <w:numId w:val="2"/>
        </w:numPr>
        <w:ind w:left="0" w:firstLine="0"/>
        <w:rPr>
          <w:rFonts w:ascii="Arial" w:eastAsia="Arial" w:hAnsi="Arial" w:cs="Arial"/>
          <w:color w:val="0000FF"/>
          <w:sz w:val="22"/>
          <w:szCs w:val="22"/>
          <w:shd w:val="clear" w:color="auto" w:fill="FFFFFF"/>
        </w:rPr>
      </w:pPr>
      <w:hyperlink r:id="rId45" w:history="1">
        <w:r w:rsidR="00D77927" w:rsidRPr="00D77927">
          <w:rPr>
            <w:rFonts w:ascii="Arial" w:eastAsia="Arial" w:hAnsi="Arial" w:cs="Arial"/>
            <w:color w:val="0000FF"/>
            <w:sz w:val="22"/>
            <w:szCs w:val="22"/>
            <w:u w:val="single"/>
            <w:shd w:val="clear" w:color="auto" w:fill="FFFFFF"/>
          </w:rPr>
          <w:t>Коммунар (</w:t>
        </w:r>
        <w:proofErr w:type="spellStart"/>
        <w:r w:rsidR="00D77927" w:rsidRPr="00D77927">
          <w:rPr>
            <w:rFonts w:ascii="Arial" w:eastAsia="Arial" w:hAnsi="Arial" w:cs="Arial"/>
            <w:color w:val="0000FF"/>
            <w:sz w:val="22"/>
            <w:szCs w:val="22"/>
            <w:u w:val="single"/>
            <w:shd w:val="clear" w:color="auto" w:fill="FFFFFF"/>
          </w:rPr>
          <w:t>коммунар</w:t>
        </w:r>
        <w:proofErr w:type="gramStart"/>
        <w:r w:rsidR="00D77927" w:rsidRPr="00D77927">
          <w:rPr>
            <w:rFonts w:ascii="Arial" w:eastAsia="Arial" w:hAnsi="Arial" w:cs="Arial"/>
            <w:color w:val="0000FF"/>
            <w:sz w:val="22"/>
            <w:szCs w:val="22"/>
            <w:u w:val="single"/>
            <w:shd w:val="clear" w:color="auto" w:fill="FFFFFF"/>
          </w:rPr>
          <w:t>.т</w:t>
        </w:r>
        <w:proofErr w:type="gramEnd"/>
        <w:r w:rsidR="00D77927" w:rsidRPr="00D77927">
          <w:rPr>
            <w:rFonts w:ascii="Arial" w:eastAsia="Arial" w:hAnsi="Arial" w:cs="Arial"/>
            <w:color w:val="0000FF"/>
            <w:sz w:val="22"/>
            <w:szCs w:val="22"/>
            <w:u w:val="single"/>
            <w:shd w:val="clear" w:color="auto" w:fill="FFFFFF"/>
          </w:rPr>
          <w:t>верскаяобласть.рф</w:t>
        </w:r>
        <w:proofErr w:type="spellEnd"/>
        <w:r w:rsidR="00D77927" w:rsidRPr="00D77927">
          <w:rPr>
            <w:rFonts w:ascii="Arial" w:eastAsia="Arial" w:hAnsi="Arial" w:cs="Arial"/>
            <w:color w:val="0000FF"/>
            <w:sz w:val="22"/>
            <w:szCs w:val="22"/>
            <w:u w:val="single"/>
            <w:shd w:val="clear" w:color="auto" w:fill="FFFFFF"/>
          </w:rPr>
          <w:t>), п. Фирово, 20 марта 2022</w:t>
        </w:r>
      </w:hyperlink>
    </w:p>
    <w:p w:rsidR="00D77927" w:rsidRDefault="004A02BE" w:rsidP="00D77927">
      <w:pPr>
        <w:jc w:val="right"/>
        <w:rPr>
          <w:rFonts w:ascii="Arial" w:eastAsia="Arial" w:hAnsi="Arial" w:cs="Arial"/>
          <w:color w:val="0000FF"/>
          <w:sz w:val="22"/>
          <w:szCs w:val="22"/>
          <w:shd w:val="clear" w:color="auto" w:fill="FFFFFF"/>
        </w:rPr>
      </w:pPr>
      <w:hyperlink w:anchor="tabtxt_1575050_1947574732" w:history="1">
        <w:r w:rsidR="00D77927" w:rsidRPr="00D77927">
          <w:rPr>
            <w:rFonts w:ascii="Arial" w:eastAsia="Arial" w:hAnsi="Arial" w:cs="Arial"/>
            <w:color w:val="0000FF"/>
            <w:sz w:val="22"/>
            <w:szCs w:val="22"/>
            <w:u w:val="single"/>
            <w:shd w:val="clear" w:color="auto" w:fill="FFFFFF"/>
          </w:rPr>
          <w:t>К заголовкам сообщений</w:t>
        </w:r>
      </w:hyperlink>
    </w:p>
    <w:p w:rsidR="00D77927" w:rsidRPr="00D77927" w:rsidRDefault="00D77927" w:rsidP="00D77927">
      <w:pPr>
        <w:jc w:val="right"/>
        <w:rPr>
          <w:rFonts w:ascii="Arial" w:eastAsia="Arial" w:hAnsi="Arial" w:cs="Arial"/>
          <w:color w:val="0000FF"/>
          <w:sz w:val="22"/>
          <w:szCs w:val="22"/>
          <w:shd w:val="clear" w:color="auto" w:fill="FFFFFF"/>
        </w:rPr>
      </w:pPr>
    </w:p>
    <w:p w:rsidR="00D77927" w:rsidRPr="00D77927" w:rsidRDefault="00D77927" w:rsidP="00D77927">
      <w:pPr>
        <w:rPr>
          <w:rFonts w:ascii="Arial" w:eastAsia="Arial" w:hAnsi="Arial" w:cs="Arial"/>
          <w:b/>
          <w:color w:val="000000"/>
          <w:sz w:val="22"/>
          <w:szCs w:val="22"/>
          <w:shd w:val="clear" w:color="auto" w:fill="FFFFFF"/>
        </w:rPr>
      </w:pPr>
      <w:r w:rsidRPr="00D77927">
        <w:rPr>
          <w:rFonts w:ascii="Arial" w:eastAsia="Arial" w:hAnsi="Arial" w:cs="Arial"/>
          <w:b/>
          <w:color w:val="000000"/>
          <w:sz w:val="22"/>
          <w:szCs w:val="22"/>
          <w:shd w:val="clear" w:color="auto" w:fill="FFFFFF"/>
        </w:rPr>
        <w:t xml:space="preserve">ИА </w:t>
      </w:r>
      <w:proofErr w:type="spellStart"/>
      <w:r w:rsidRPr="00D77927">
        <w:rPr>
          <w:rFonts w:ascii="Arial" w:eastAsia="Arial" w:hAnsi="Arial" w:cs="Arial"/>
          <w:b/>
          <w:color w:val="000000"/>
          <w:sz w:val="22"/>
          <w:szCs w:val="22"/>
          <w:shd w:val="clear" w:color="auto" w:fill="FFFFFF"/>
        </w:rPr>
        <w:t>Regnum</w:t>
      </w:r>
      <w:proofErr w:type="spellEnd"/>
      <w:r w:rsidRPr="00D77927">
        <w:rPr>
          <w:rFonts w:ascii="Arial" w:eastAsia="Arial" w:hAnsi="Arial" w:cs="Arial"/>
          <w:b/>
          <w:color w:val="000000"/>
          <w:sz w:val="22"/>
          <w:szCs w:val="22"/>
          <w:shd w:val="clear" w:color="auto" w:fill="FFFFFF"/>
        </w:rPr>
        <w:t>, Москва, 20 марта 2022</w:t>
      </w:r>
    </w:p>
    <w:p w:rsidR="00D77927" w:rsidRPr="00D77927" w:rsidRDefault="00D77927" w:rsidP="00D77927">
      <w:pPr>
        <w:jc w:val="both"/>
        <w:outlineLvl w:val="1"/>
        <w:rPr>
          <w:rFonts w:ascii="Arial" w:eastAsia="Arial" w:hAnsi="Arial" w:cs="Arial"/>
          <w:color w:val="000000"/>
          <w:sz w:val="22"/>
          <w:szCs w:val="22"/>
          <w:shd w:val="clear" w:color="auto" w:fill="FFFFFF"/>
        </w:rPr>
      </w:pPr>
      <w:bookmarkStart w:id="17" w:name="ant_1575050_1947754150"/>
      <w:r w:rsidRPr="00D77927">
        <w:rPr>
          <w:rFonts w:ascii="Arial" w:eastAsia="Arial" w:hAnsi="Arial" w:cs="Arial"/>
          <w:color w:val="000000"/>
          <w:sz w:val="22"/>
          <w:szCs w:val="22"/>
          <w:shd w:val="clear" w:color="auto" w:fill="FFFFFF"/>
        </w:rPr>
        <w:t>В ТВЕРСКОЙ ОБЛАСТИ УТВЕРДИЛИ ГРАНИЦЫ ШЕСТИ ПРИРОДНЫХ ТЕРРИТОРИЙ</w:t>
      </w:r>
      <w:bookmarkEnd w:id="17"/>
    </w:p>
    <w:p w:rsidR="00D77927" w:rsidRPr="00D77927" w:rsidRDefault="00D77927" w:rsidP="00D77927">
      <w:pPr>
        <w:jc w:val="both"/>
        <w:rPr>
          <w:rFonts w:ascii="Arial" w:eastAsia="Arial" w:hAnsi="Arial" w:cs="Arial"/>
          <w:color w:val="000000"/>
          <w:sz w:val="22"/>
          <w:szCs w:val="22"/>
          <w:shd w:val="clear" w:color="auto" w:fill="FFFFFF"/>
        </w:rPr>
      </w:pPr>
      <w:r w:rsidRPr="00D77927">
        <w:rPr>
          <w:rFonts w:ascii="Arial" w:eastAsia="Arial" w:hAnsi="Arial" w:cs="Arial"/>
          <w:color w:val="000000"/>
          <w:sz w:val="22"/>
          <w:szCs w:val="22"/>
          <w:shd w:val="clear" w:color="auto" w:fill="FFFFFF"/>
        </w:rPr>
        <w:t xml:space="preserve">Тверь, 20 марта 2022, 15:23 - REGNUM Графическое описание месторасположения границ шести особо охраняемых природных территорий (ООПТ) регионального значения утверждено в Тверской области, сообщили в пресс-службе правительства региона 20 марта. Решение принято на заседании президиума регионального правительства, которое провел губернатор </w:t>
      </w:r>
      <w:r w:rsidRPr="00D77927">
        <w:rPr>
          <w:rFonts w:ascii="Arial" w:eastAsia="Arial" w:hAnsi="Arial" w:cs="Arial"/>
          <w:color w:val="000000"/>
          <w:sz w:val="22"/>
          <w:szCs w:val="22"/>
          <w:shd w:val="clear" w:color="auto" w:fill="C0C0C0"/>
        </w:rPr>
        <w:t>Игорь Руденя</w:t>
      </w:r>
      <w:r w:rsidRPr="00D77927">
        <w:rPr>
          <w:rFonts w:ascii="Arial" w:eastAsia="Arial" w:hAnsi="Arial" w:cs="Arial"/>
          <w:color w:val="000000"/>
          <w:sz w:val="22"/>
          <w:szCs w:val="22"/>
          <w:shd w:val="clear" w:color="auto" w:fill="FFFFFF"/>
        </w:rPr>
        <w:t xml:space="preserve">... </w:t>
      </w:r>
    </w:p>
    <w:p w:rsidR="00D77927" w:rsidRPr="00D77927" w:rsidRDefault="004A02BE" w:rsidP="00D77927">
      <w:pPr>
        <w:rPr>
          <w:rFonts w:ascii="Arial" w:eastAsia="Arial" w:hAnsi="Arial" w:cs="Arial"/>
          <w:color w:val="0000FF"/>
          <w:sz w:val="22"/>
          <w:szCs w:val="22"/>
          <w:shd w:val="clear" w:color="auto" w:fill="FFFFFF"/>
        </w:rPr>
      </w:pPr>
      <w:hyperlink r:id="rId46" w:history="1">
        <w:r w:rsidR="00D77927" w:rsidRPr="00D77927">
          <w:rPr>
            <w:rFonts w:ascii="Arial" w:eastAsia="Arial" w:hAnsi="Arial" w:cs="Arial"/>
            <w:color w:val="0000FF"/>
            <w:sz w:val="22"/>
            <w:szCs w:val="22"/>
            <w:u w:val="single"/>
            <w:shd w:val="clear" w:color="auto" w:fill="FFFFFF"/>
          </w:rPr>
          <w:t>https://regnum.ru/news/3538987.html</w:t>
        </w:r>
      </w:hyperlink>
    </w:p>
    <w:p w:rsidR="00D77927" w:rsidRPr="00D77927" w:rsidRDefault="00D77927" w:rsidP="00D77927">
      <w:pPr>
        <w:rPr>
          <w:rFonts w:ascii="Arial" w:eastAsia="Arial" w:hAnsi="Arial" w:cs="Arial"/>
          <w:color w:val="000000"/>
          <w:sz w:val="22"/>
          <w:szCs w:val="22"/>
          <w:u w:val="single"/>
          <w:shd w:val="clear" w:color="auto" w:fill="FFFFFF"/>
        </w:rPr>
      </w:pPr>
      <w:r w:rsidRPr="00D77927">
        <w:rPr>
          <w:rFonts w:ascii="Arial" w:eastAsia="Arial" w:hAnsi="Arial" w:cs="Arial"/>
          <w:color w:val="000000"/>
          <w:sz w:val="22"/>
          <w:szCs w:val="22"/>
          <w:u w:val="single"/>
          <w:shd w:val="clear" w:color="auto" w:fill="FFFFFF"/>
        </w:rPr>
        <w:t>Сообщения по событию:</w:t>
      </w:r>
    </w:p>
    <w:p w:rsidR="00D77927" w:rsidRPr="00D77927" w:rsidRDefault="004A02BE" w:rsidP="00D779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47" w:history="1">
        <w:r w:rsidR="00D77927" w:rsidRPr="00D77927">
          <w:rPr>
            <w:rFonts w:ascii="Arial" w:eastAsia="Arial" w:hAnsi="Arial" w:cs="Arial"/>
            <w:color w:val="0000FF"/>
            <w:sz w:val="22"/>
            <w:szCs w:val="22"/>
            <w:u w:val="single"/>
            <w:shd w:val="clear" w:color="auto" w:fill="FFFFFF"/>
          </w:rPr>
          <w:t>Тверская жизнь (tverlife.ru), Тверь, 20 марта 2022</w:t>
        </w:r>
      </w:hyperlink>
    </w:p>
    <w:p w:rsidR="00D77927" w:rsidRPr="00D77927" w:rsidRDefault="004A02BE" w:rsidP="00D779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48" w:history="1">
        <w:r w:rsidR="00D77927" w:rsidRPr="00D77927">
          <w:rPr>
            <w:rFonts w:ascii="Arial" w:eastAsia="Arial" w:hAnsi="Arial" w:cs="Arial"/>
            <w:color w:val="0000FF"/>
            <w:sz w:val="22"/>
            <w:szCs w:val="22"/>
            <w:u w:val="single"/>
            <w:shd w:val="clear" w:color="auto" w:fill="FFFFFF"/>
          </w:rPr>
          <w:t>Заря (</w:t>
        </w:r>
        <w:proofErr w:type="spellStart"/>
        <w:r w:rsidR="00D77927" w:rsidRPr="00D77927">
          <w:rPr>
            <w:rFonts w:ascii="Arial" w:eastAsia="Arial" w:hAnsi="Arial" w:cs="Arial"/>
            <w:color w:val="0000FF"/>
            <w:sz w:val="22"/>
            <w:szCs w:val="22"/>
            <w:u w:val="single"/>
            <w:shd w:val="clear" w:color="auto" w:fill="FFFFFF"/>
          </w:rPr>
          <w:t>konzarya.ru</w:t>
        </w:r>
        <w:proofErr w:type="spellEnd"/>
        <w:r w:rsidR="00D77927" w:rsidRPr="00D77927">
          <w:rPr>
            <w:rFonts w:ascii="Arial" w:eastAsia="Arial" w:hAnsi="Arial" w:cs="Arial"/>
            <w:color w:val="0000FF"/>
            <w:sz w:val="22"/>
            <w:szCs w:val="22"/>
            <w:u w:val="single"/>
            <w:shd w:val="clear" w:color="auto" w:fill="FFFFFF"/>
          </w:rPr>
          <w:t>), Конаково, 20 марта 2022</w:t>
        </w:r>
      </w:hyperlink>
    </w:p>
    <w:p w:rsidR="00D77927" w:rsidRPr="00D77927" w:rsidRDefault="004A02BE" w:rsidP="00D779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49" w:history="1">
        <w:proofErr w:type="gramStart"/>
        <w:r w:rsidR="00D77927" w:rsidRPr="00D77927">
          <w:rPr>
            <w:rFonts w:ascii="Arial" w:eastAsia="Arial" w:hAnsi="Arial" w:cs="Arial"/>
            <w:color w:val="0000FF"/>
            <w:sz w:val="22"/>
            <w:szCs w:val="22"/>
            <w:u w:val="single"/>
            <w:shd w:val="clear" w:color="auto" w:fill="FFFFFF"/>
          </w:rPr>
          <w:t>Комсомольская</w:t>
        </w:r>
        <w:proofErr w:type="gramEnd"/>
        <w:r w:rsidR="00D77927" w:rsidRPr="00D77927">
          <w:rPr>
            <w:rFonts w:ascii="Arial" w:eastAsia="Arial" w:hAnsi="Arial" w:cs="Arial"/>
            <w:color w:val="0000FF"/>
            <w:sz w:val="22"/>
            <w:szCs w:val="22"/>
            <w:u w:val="single"/>
            <w:shd w:val="clear" w:color="auto" w:fill="FFFFFF"/>
          </w:rPr>
          <w:t xml:space="preserve"> правда (</w:t>
        </w:r>
        <w:proofErr w:type="spellStart"/>
        <w:r w:rsidR="00D77927" w:rsidRPr="00D77927">
          <w:rPr>
            <w:rFonts w:ascii="Arial" w:eastAsia="Arial" w:hAnsi="Arial" w:cs="Arial"/>
            <w:color w:val="0000FF"/>
            <w:sz w:val="22"/>
            <w:szCs w:val="22"/>
            <w:u w:val="single"/>
            <w:shd w:val="clear" w:color="auto" w:fill="FFFFFF"/>
          </w:rPr>
          <w:t>tver.kp.ru</w:t>
        </w:r>
        <w:proofErr w:type="spellEnd"/>
        <w:r w:rsidR="00D77927" w:rsidRPr="00D77927">
          <w:rPr>
            <w:rFonts w:ascii="Arial" w:eastAsia="Arial" w:hAnsi="Arial" w:cs="Arial"/>
            <w:color w:val="0000FF"/>
            <w:sz w:val="22"/>
            <w:szCs w:val="22"/>
            <w:u w:val="single"/>
            <w:shd w:val="clear" w:color="auto" w:fill="FFFFFF"/>
          </w:rPr>
          <w:t>), Тверь, 20 марта 2022</w:t>
        </w:r>
      </w:hyperlink>
    </w:p>
    <w:p w:rsidR="00D77927" w:rsidRPr="00D77927" w:rsidRDefault="004A02BE" w:rsidP="00D779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0" w:history="1">
        <w:r w:rsidR="00D77927" w:rsidRPr="00D77927">
          <w:rPr>
            <w:rFonts w:ascii="Arial" w:eastAsia="Arial" w:hAnsi="Arial" w:cs="Arial"/>
            <w:color w:val="0000FF"/>
            <w:sz w:val="22"/>
            <w:szCs w:val="22"/>
            <w:u w:val="single"/>
            <w:shd w:val="clear" w:color="auto" w:fill="FFFFFF"/>
          </w:rPr>
          <w:t>Молоковский край (</w:t>
        </w:r>
        <w:proofErr w:type="spellStart"/>
        <w:r w:rsidR="00D77927" w:rsidRPr="00D77927">
          <w:rPr>
            <w:rFonts w:ascii="Arial" w:eastAsia="Arial" w:hAnsi="Arial" w:cs="Arial"/>
            <w:color w:val="0000FF"/>
            <w:sz w:val="22"/>
            <w:szCs w:val="22"/>
            <w:u w:val="single"/>
            <w:shd w:val="clear" w:color="auto" w:fill="FFFFFF"/>
          </w:rPr>
          <w:t>молоковскийкрай</w:t>
        </w:r>
        <w:proofErr w:type="gramStart"/>
        <w:r w:rsidR="00D77927" w:rsidRPr="00D77927">
          <w:rPr>
            <w:rFonts w:ascii="Arial" w:eastAsia="Arial" w:hAnsi="Arial" w:cs="Arial"/>
            <w:color w:val="0000FF"/>
            <w:sz w:val="22"/>
            <w:szCs w:val="22"/>
            <w:u w:val="single"/>
            <w:shd w:val="clear" w:color="auto" w:fill="FFFFFF"/>
          </w:rPr>
          <w:t>.т</w:t>
        </w:r>
        <w:proofErr w:type="gramEnd"/>
        <w:r w:rsidR="00D77927" w:rsidRPr="00D77927">
          <w:rPr>
            <w:rFonts w:ascii="Arial" w:eastAsia="Arial" w:hAnsi="Arial" w:cs="Arial"/>
            <w:color w:val="0000FF"/>
            <w:sz w:val="22"/>
            <w:szCs w:val="22"/>
            <w:u w:val="single"/>
            <w:shd w:val="clear" w:color="auto" w:fill="FFFFFF"/>
          </w:rPr>
          <w:t>верскаяобласть.рф</w:t>
        </w:r>
        <w:proofErr w:type="spellEnd"/>
        <w:r w:rsidR="00D77927" w:rsidRPr="00D77927">
          <w:rPr>
            <w:rFonts w:ascii="Arial" w:eastAsia="Arial" w:hAnsi="Arial" w:cs="Arial"/>
            <w:color w:val="0000FF"/>
            <w:sz w:val="22"/>
            <w:szCs w:val="22"/>
            <w:u w:val="single"/>
            <w:shd w:val="clear" w:color="auto" w:fill="FFFFFF"/>
          </w:rPr>
          <w:t>), п. Молоково, 20 марта 2022</w:t>
        </w:r>
      </w:hyperlink>
    </w:p>
    <w:p w:rsidR="00D77927" w:rsidRPr="00D77927" w:rsidRDefault="004A02BE" w:rsidP="00D779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1" w:history="1">
        <w:r w:rsidR="00D77927" w:rsidRPr="00D77927">
          <w:rPr>
            <w:rFonts w:ascii="Arial" w:eastAsia="Arial" w:hAnsi="Arial" w:cs="Arial"/>
            <w:color w:val="0000FF"/>
            <w:sz w:val="22"/>
            <w:szCs w:val="22"/>
            <w:u w:val="single"/>
            <w:shd w:val="clear" w:color="auto" w:fill="FFFFFF"/>
          </w:rPr>
          <w:t>ВОТ! (vot69.ru), Тверь, 20 марта 2022</w:t>
        </w:r>
      </w:hyperlink>
    </w:p>
    <w:p w:rsidR="00D77927" w:rsidRPr="00D77927" w:rsidRDefault="004A02BE" w:rsidP="00D779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2" w:history="1">
        <w:r w:rsidR="00D77927" w:rsidRPr="00D77927">
          <w:rPr>
            <w:rFonts w:ascii="Arial" w:eastAsia="Arial" w:hAnsi="Arial" w:cs="Arial"/>
            <w:color w:val="0000FF"/>
            <w:sz w:val="22"/>
            <w:szCs w:val="22"/>
            <w:u w:val="single"/>
            <w:shd w:val="clear" w:color="auto" w:fill="FFFFFF"/>
          </w:rPr>
          <w:t>Наша жизнь (</w:t>
        </w:r>
        <w:proofErr w:type="spellStart"/>
        <w:r w:rsidR="00D77927" w:rsidRPr="00D77927">
          <w:rPr>
            <w:rFonts w:ascii="Arial" w:eastAsia="Arial" w:hAnsi="Arial" w:cs="Arial"/>
            <w:color w:val="0000FF"/>
            <w:sz w:val="22"/>
            <w:szCs w:val="22"/>
            <w:u w:val="single"/>
            <w:shd w:val="clear" w:color="auto" w:fill="FFFFFF"/>
          </w:rPr>
          <w:t>нашажизнь</w:t>
        </w:r>
        <w:proofErr w:type="gramStart"/>
        <w:r w:rsidR="00D77927" w:rsidRPr="00D77927">
          <w:rPr>
            <w:rFonts w:ascii="Arial" w:eastAsia="Arial" w:hAnsi="Arial" w:cs="Arial"/>
            <w:color w:val="0000FF"/>
            <w:sz w:val="22"/>
            <w:szCs w:val="22"/>
            <w:u w:val="single"/>
            <w:shd w:val="clear" w:color="auto" w:fill="FFFFFF"/>
          </w:rPr>
          <w:t>.т</w:t>
        </w:r>
        <w:proofErr w:type="gramEnd"/>
        <w:r w:rsidR="00D77927" w:rsidRPr="00D77927">
          <w:rPr>
            <w:rFonts w:ascii="Arial" w:eastAsia="Arial" w:hAnsi="Arial" w:cs="Arial"/>
            <w:color w:val="0000FF"/>
            <w:sz w:val="22"/>
            <w:szCs w:val="22"/>
            <w:u w:val="single"/>
            <w:shd w:val="clear" w:color="auto" w:fill="FFFFFF"/>
          </w:rPr>
          <w:t>верскаяобласть.рф</w:t>
        </w:r>
        <w:proofErr w:type="spellEnd"/>
        <w:r w:rsidR="00D77927" w:rsidRPr="00D77927">
          <w:rPr>
            <w:rFonts w:ascii="Arial" w:eastAsia="Arial" w:hAnsi="Arial" w:cs="Arial"/>
            <w:color w:val="0000FF"/>
            <w:sz w:val="22"/>
            <w:szCs w:val="22"/>
            <w:u w:val="single"/>
            <w:shd w:val="clear" w:color="auto" w:fill="FFFFFF"/>
          </w:rPr>
          <w:t>), Лихославль, 20 марта 2022</w:t>
        </w:r>
      </w:hyperlink>
    </w:p>
    <w:p w:rsidR="00D77927" w:rsidRPr="00D77927" w:rsidRDefault="004A02BE" w:rsidP="00D779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3" w:history="1">
        <w:r w:rsidR="00D77927" w:rsidRPr="00D77927">
          <w:rPr>
            <w:rFonts w:ascii="Arial" w:eastAsia="Arial" w:hAnsi="Arial" w:cs="Arial"/>
            <w:color w:val="0000FF"/>
            <w:sz w:val="22"/>
            <w:szCs w:val="22"/>
            <w:u w:val="single"/>
            <w:shd w:val="clear" w:color="auto" w:fill="FFFFFF"/>
          </w:rPr>
          <w:t>Московский Комсомолец (</w:t>
        </w:r>
        <w:proofErr w:type="spellStart"/>
        <w:r w:rsidR="00D77927" w:rsidRPr="00D77927">
          <w:rPr>
            <w:rFonts w:ascii="Arial" w:eastAsia="Arial" w:hAnsi="Arial" w:cs="Arial"/>
            <w:color w:val="0000FF"/>
            <w:sz w:val="22"/>
            <w:szCs w:val="22"/>
            <w:u w:val="single"/>
            <w:shd w:val="clear" w:color="auto" w:fill="FFFFFF"/>
          </w:rPr>
          <w:t>tver.mk.ru</w:t>
        </w:r>
        <w:proofErr w:type="spellEnd"/>
        <w:r w:rsidR="00D77927" w:rsidRPr="00D77927">
          <w:rPr>
            <w:rFonts w:ascii="Arial" w:eastAsia="Arial" w:hAnsi="Arial" w:cs="Arial"/>
            <w:color w:val="0000FF"/>
            <w:sz w:val="22"/>
            <w:szCs w:val="22"/>
            <w:u w:val="single"/>
            <w:shd w:val="clear" w:color="auto" w:fill="FFFFFF"/>
          </w:rPr>
          <w:t>), Тверь, 20 марта 2022</w:t>
        </w:r>
      </w:hyperlink>
    </w:p>
    <w:p w:rsidR="00D77927" w:rsidRPr="00D77927" w:rsidRDefault="004A02BE" w:rsidP="00D779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4" w:history="1">
        <w:r w:rsidR="00D77927" w:rsidRPr="00D77927">
          <w:rPr>
            <w:rFonts w:ascii="Arial" w:eastAsia="Arial" w:hAnsi="Arial" w:cs="Arial"/>
            <w:color w:val="0000FF"/>
            <w:sz w:val="22"/>
            <w:szCs w:val="22"/>
            <w:u w:val="single"/>
            <w:shd w:val="clear" w:color="auto" w:fill="FFFFFF"/>
          </w:rPr>
          <w:t>Сандовские вести (</w:t>
        </w:r>
        <w:proofErr w:type="spellStart"/>
        <w:r w:rsidR="00D77927" w:rsidRPr="00D77927">
          <w:rPr>
            <w:rFonts w:ascii="Arial" w:eastAsia="Arial" w:hAnsi="Arial" w:cs="Arial"/>
            <w:color w:val="0000FF"/>
            <w:sz w:val="22"/>
            <w:szCs w:val="22"/>
            <w:u w:val="single"/>
            <w:shd w:val="clear" w:color="auto" w:fill="FFFFFF"/>
          </w:rPr>
          <w:t>сандовскиевести</w:t>
        </w:r>
        <w:proofErr w:type="gramStart"/>
        <w:r w:rsidR="00D77927" w:rsidRPr="00D77927">
          <w:rPr>
            <w:rFonts w:ascii="Arial" w:eastAsia="Arial" w:hAnsi="Arial" w:cs="Arial"/>
            <w:color w:val="0000FF"/>
            <w:sz w:val="22"/>
            <w:szCs w:val="22"/>
            <w:u w:val="single"/>
            <w:shd w:val="clear" w:color="auto" w:fill="FFFFFF"/>
          </w:rPr>
          <w:t>.т</w:t>
        </w:r>
        <w:proofErr w:type="gramEnd"/>
        <w:r w:rsidR="00D77927" w:rsidRPr="00D77927">
          <w:rPr>
            <w:rFonts w:ascii="Arial" w:eastAsia="Arial" w:hAnsi="Arial" w:cs="Arial"/>
            <w:color w:val="0000FF"/>
            <w:sz w:val="22"/>
            <w:szCs w:val="22"/>
            <w:u w:val="single"/>
            <w:shd w:val="clear" w:color="auto" w:fill="FFFFFF"/>
          </w:rPr>
          <w:t>верскаяобласть.рф</w:t>
        </w:r>
        <w:proofErr w:type="spellEnd"/>
        <w:r w:rsidR="00D77927" w:rsidRPr="00D77927">
          <w:rPr>
            <w:rFonts w:ascii="Arial" w:eastAsia="Arial" w:hAnsi="Arial" w:cs="Arial"/>
            <w:color w:val="0000FF"/>
            <w:sz w:val="22"/>
            <w:szCs w:val="22"/>
            <w:u w:val="single"/>
            <w:shd w:val="clear" w:color="auto" w:fill="FFFFFF"/>
          </w:rPr>
          <w:t>), п.г.т. Сандово, 20 марта 2022</w:t>
        </w:r>
      </w:hyperlink>
    </w:p>
    <w:p w:rsidR="00D77927" w:rsidRPr="00D77927" w:rsidRDefault="004A02BE" w:rsidP="00D779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5" w:history="1">
        <w:r w:rsidR="00D77927" w:rsidRPr="00D77927">
          <w:rPr>
            <w:rFonts w:ascii="Arial" w:eastAsia="Arial" w:hAnsi="Arial" w:cs="Arial"/>
            <w:color w:val="0000FF"/>
            <w:sz w:val="22"/>
            <w:szCs w:val="22"/>
            <w:u w:val="single"/>
            <w:shd w:val="clear" w:color="auto" w:fill="FFFFFF"/>
          </w:rPr>
          <w:t>Бельская правда (</w:t>
        </w:r>
        <w:proofErr w:type="spellStart"/>
        <w:r w:rsidR="00D77927" w:rsidRPr="00D77927">
          <w:rPr>
            <w:rFonts w:ascii="Arial" w:eastAsia="Arial" w:hAnsi="Arial" w:cs="Arial"/>
            <w:color w:val="0000FF"/>
            <w:sz w:val="22"/>
            <w:szCs w:val="22"/>
            <w:u w:val="single"/>
            <w:shd w:val="clear" w:color="auto" w:fill="FFFFFF"/>
          </w:rPr>
          <w:t>бельскаяправда</w:t>
        </w:r>
        <w:proofErr w:type="gramStart"/>
        <w:r w:rsidR="00D77927" w:rsidRPr="00D77927">
          <w:rPr>
            <w:rFonts w:ascii="Arial" w:eastAsia="Arial" w:hAnsi="Arial" w:cs="Arial"/>
            <w:color w:val="0000FF"/>
            <w:sz w:val="22"/>
            <w:szCs w:val="22"/>
            <w:u w:val="single"/>
            <w:shd w:val="clear" w:color="auto" w:fill="FFFFFF"/>
          </w:rPr>
          <w:t>.т</w:t>
        </w:r>
        <w:proofErr w:type="gramEnd"/>
        <w:r w:rsidR="00D77927" w:rsidRPr="00D77927">
          <w:rPr>
            <w:rFonts w:ascii="Arial" w:eastAsia="Arial" w:hAnsi="Arial" w:cs="Arial"/>
            <w:color w:val="0000FF"/>
            <w:sz w:val="22"/>
            <w:szCs w:val="22"/>
            <w:u w:val="single"/>
            <w:shd w:val="clear" w:color="auto" w:fill="FFFFFF"/>
          </w:rPr>
          <w:t>верскаяобласть.рф</w:t>
        </w:r>
        <w:proofErr w:type="spellEnd"/>
        <w:r w:rsidR="00D77927" w:rsidRPr="00D77927">
          <w:rPr>
            <w:rFonts w:ascii="Arial" w:eastAsia="Arial" w:hAnsi="Arial" w:cs="Arial"/>
            <w:color w:val="0000FF"/>
            <w:sz w:val="22"/>
            <w:szCs w:val="22"/>
            <w:u w:val="single"/>
            <w:shd w:val="clear" w:color="auto" w:fill="FFFFFF"/>
          </w:rPr>
          <w:t>), Белый, 20 марта 2022</w:t>
        </w:r>
      </w:hyperlink>
    </w:p>
    <w:p w:rsidR="00D77927" w:rsidRPr="00D77927" w:rsidRDefault="004A02BE" w:rsidP="00D779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6" w:history="1">
        <w:r w:rsidR="00D77927" w:rsidRPr="00D77927">
          <w:rPr>
            <w:rFonts w:ascii="Arial" w:eastAsia="Arial" w:hAnsi="Arial" w:cs="Arial"/>
            <w:color w:val="0000FF"/>
            <w:sz w:val="22"/>
            <w:szCs w:val="22"/>
            <w:u w:val="single"/>
            <w:shd w:val="clear" w:color="auto" w:fill="FFFFFF"/>
          </w:rPr>
          <w:t>Зубцовская жизнь (</w:t>
        </w:r>
        <w:proofErr w:type="spellStart"/>
        <w:r w:rsidR="00D77927" w:rsidRPr="00D77927">
          <w:rPr>
            <w:rFonts w:ascii="Arial" w:eastAsia="Arial" w:hAnsi="Arial" w:cs="Arial"/>
            <w:color w:val="0000FF"/>
            <w:sz w:val="22"/>
            <w:szCs w:val="22"/>
            <w:u w:val="single"/>
            <w:shd w:val="clear" w:color="auto" w:fill="FFFFFF"/>
          </w:rPr>
          <w:t>зубцовскаяжизнь</w:t>
        </w:r>
        <w:proofErr w:type="gramStart"/>
        <w:r w:rsidR="00D77927" w:rsidRPr="00D77927">
          <w:rPr>
            <w:rFonts w:ascii="Arial" w:eastAsia="Arial" w:hAnsi="Arial" w:cs="Arial"/>
            <w:color w:val="0000FF"/>
            <w:sz w:val="22"/>
            <w:szCs w:val="22"/>
            <w:u w:val="single"/>
            <w:shd w:val="clear" w:color="auto" w:fill="FFFFFF"/>
          </w:rPr>
          <w:t>.т</w:t>
        </w:r>
        <w:proofErr w:type="gramEnd"/>
        <w:r w:rsidR="00D77927" w:rsidRPr="00D77927">
          <w:rPr>
            <w:rFonts w:ascii="Arial" w:eastAsia="Arial" w:hAnsi="Arial" w:cs="Arial"/>
            <w:color w:val="0000FF"/>
            <w:sz w:val="22"/>
            <w:szCs w:val="22"/>
            <w:u w:val="single"/>
            <w:shd w:val="clear" w:color="auto" w:fill="FFFFFF"/>
          </w:rPr>
          <w:t>верскаяобласть.рф</w:t>
        </w:r>
        <w:proofErr w:type="spellEnd"/>
        <w:r w:rsidR="00D77927" w:rsidRPr="00D77927">
          <w:rPr>
            <w:rFonts w:ascii="Arial" w:eastAsia="Arial" w:hAnsi="Arial" w:cs="Arial"/>
            <w:color w:val="0000FF"/>
            <w:sz w:val="22"/>
            <w:szCs w:val="22"/>
            <w:u w:val="single"/>
            <w:shd w:val="clear" w:color="auto" w:fill="FFFFFF"/>
          </w:rPr>
          <w:t>), Зубцов, 20 марта 2022</w:t>
        </w:r>
      </w:hyperlink>
    </w:p>
    <w:p w:rsidR="00D77927" w:rsidRPr="00D77927" w:rsidRDefault="004A02BE" w:rsidP="00D779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7" w:history="1">
        <w:r w:rsidR="00D77927" w:rsidRPr="00D77927">
          <w:rPr>
            <w:rFonts w:ascii="Arial" w:eastAsia="Arial" w:hAnsi="Arial" w:cs="Arial"/>
            <w:color w:val="0000FF"/>
            <w:sz w:val="22"/>
            <w:szCs w:val="22"/>
            <w:u w:val="single"/>
            <w:shd w:val="clear" w:color="auto" w:fill="FFFFFF"/>
          </w:rPr>
          <w:t>Тверские ведомости (</w:t>
        </w:r>
        <w:proofErr w:type="spellStart"/>
        <w:r w:rsidR="00D77927" w:rsidRPr="00D77927">
          <w:rPr>
            <w:rFonts w:ascii="Arial" w:eastAsia="Arial" w:hAnsi="Arial" w:cs="Arial"/>
            <w:color w:val="0000FF"/>
            <w:sz w:val="22"/>
            <w:szCs w:val="22"/>
            <w:u w:val="single"/>
            <w:shd w:val="clear" w:color="auto" w:fill="FFFFFF"/>
          </w:rPr>
          <w:t>vedtver.ru</w:t>
        </w:r>
        <w:proofErr w:type="spellEnd"/>
        <w:r w:rsidR="00D77927" w:rsidRPr="00D77927">
          <w:rPr>
            <w:rFonts w:ascii="Arial" w:eastAsia="Arial" w:hAnsi="Arial" w:cs="Arial"/>
            <w:color w:val="0000FF"/>
            <w:sz w:val="22"/>
            <w:szCs w:val="22"/>
            <w:u w:val="single"/>
            <w:shd w:val="clear" w:color="auto" w:fill="FFFFFF"/>
          </w:rPr>
          <w:t>), Тверь, 20 марта 2022</w:t>
        </w:r>
      </w:hyperlink>
    </w:p>
    <w:p w:rsidR="00D77927" w:rsidRPr="00D77927" w:rsidRDefault="004A02BE" w:rsidP="00D779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8" w:history="1">
        <w:r w:rsidR="00D77927" w:rsidRPr="00D77927">
          <w:rPr>
            <w:rFonts w:ascii="Arial" w:eastAsia="Arial" w:hAnsi="Arial" w:cs="Arial"/>
            <w:color w:val="0000FF"/>
            <w:sz w:val="22"/>
            <w:szCs w:val="22"/>
            <w:u w:val="single"/>
            <w:shd w:val="clear" w:color="auto" w:fill="FFFFFF"/>
          </w:rPr>
          <w:t>Ленинское знамя (</w:t>
        </w:r>
        <w:proofErr w:type="spellStart"/>
        <w:r w:rsidR="00D77927" w:rsidRPr="00D77927">
          <w:rPr>
            <w:rFonts w:ascii="Arial" w:eastAsia="Arial" w:hAnsi="Arial" w:cs="Arial"/>
            <w:color w:val="0000FF"/>
            <w:sz w:val="22"/>
            <w:szCs w:val="22"/>
            <w:u w:val="single"/>
            <w:shd w:val="clear" w:color="auto" w:fill="FFFFFF"/>
          </w:rPr>
          <w:t>leninskoeznamya.tverreg.ru</w:t>
        </w:r>
        <w:proofErr w:type="spellEnd"/>
        <w:r w:rsidR="00D77927" w:rsidRPr="00D77927">
          <w:rPr>
            <w:rFonts w:ascii="Arial" w:eastAsia="Arial" w:hAnsi="Arial" w:cs="Arial"/>
            <w:color w:val="0000FF"/>
            <w:sz w:val="22"/>
            <w:szCs w:val="22"/>
            <w:u w:val="single"/>
            <w:shd w:val="clear" w:color="auto" w:fill="FFFFFF"/>
          </w:rPr>
          <w:t>), Тверь, 20 марта 2022</w:t>
        </w:r>
      </w:hyperlink>
    </w:p>
    <w:p w:rsidR="00D77927" w:rsidRPr="00D77927" w:rsidRDefault="004A02BE" w:rsidP="00D779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9" w:history="1">
        <w:r w:rsidR="00D77927" w:rsidRPr="00D77927">
          <w:rPr>
            <w:rFonts w:ascii="Arial" w:eastAsia="Arial" w:hAnsi="Arial" w:cs="Arial"/>
            <w:color w:val="0000FF"/>
            <w:sz w:val="22"/>
            <w:szCs w:val="22"/>
            <w:u w:val="single"/>
            <w:shd w:val="clear" w:color="auto" w:fill="FFFFFF"/>
          </w:rPr>
          <w:t>Г</w:t>
        </w:r>
        <w:proofErr w:type="gramStart"/>
        <w:r w:rsidR="00D77927" w:rsidRPr="00D77927">
          <w:rPr>
            <w:rFonts w:ascii="Arial" w:eastAsia="Arial" w:hAnsi="Arial" w:cs="Arial"/>
            <w:color w:val="0000FF"/>
            <w:sz w:val="22"/>
            <w:szCs w:val="22"/>
            <w:u w:val="single"/>
            <w:shd w:val="clear" w:color="auto" w:fill="FFFFFF"/>
          </w:rPr>
          <w:t>ТРК Тв</w:t>
        </w:r>
        <w:proofErr w:type="gramEnd"/>
        <w:r w:rsidR="00D77927" w:rsidRPr="00D77927">
          <w:rPr>
            <w:rFonts w:ascii="Arial" w:eastAsia="Arial" w:hAnsi="Arial" w:cs="Arial"/>
            <w:color w:val="0000FF"/>
            <w:sz w:val="22"/>
            <w:szCs w:val="22"/>
            <w:u w:val="single"/>
            <w:shd w:val="clear" w:color="auto" w:fill="FFFFFF"/>
          </w:rPr>
          <w:t>ерь, Тверь, 20 марта 2022</w:t>
        </w:r>
      </w:hyperlink>
    </w:p>
    <w:p w:rsidR="00D77927" w:rsidRPr="00D77927" w:rsidRDefault="004A02BE" w:rsidP="00D779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0" w:history="1">
        <w:r w:rsidR="00D77927" w:rsidRPr="00D77927">
          <w:rPr>
            <w:rFonts w:ascii="Arial" w:eastAsia="Arial" w:hAnsi="Arial" w:cs="Arial"/>
            <w:color w:val="0000FF"/>
            <w:sz w:val="22"/>
            <w:szCs w:val="22"/>
            <w:u w:val="single"/>
            <w:shd w:val="clear" w:color="auto" w:fill="FFFFFF"/>
          </w:rPr>
          <w:t>Жарковский вестник (</w:t>
        </w:r>
        <w:proofErr w:type="spellStart"/>
        <w:r w:rsidR="00D77927" w:rsidRPr="00D77927">
          <w:rPr>
            <w:rFonts w:ascii="Arial" w:eastAsia="Arial" w:hAnsi="Arial" w:cs="Arial"/>
            <w:color w:val="0000FF"/>
            <w:sz w:val="22"/>
            <w:szCs w:val="22"/>
            <w:u w:val="single"/>
            <w:shd w:val="clear" w:color="auto" w:fill="FFFFFF"/>
          </w:rPr>
          <w:t>жарковскийвестник</w:t>
        </w:r>
        <w:proofErr w:type="gramStart"/>
        <w:r w:rsidR="00D77927" w:rsidRPr="00D77927">
          <w:rPr>
            <w:rFonts w:ascii="Arial" w:eastAsia="Arial" w:hAnsi="Arial" w:cs="Arial"/>
            <w:color w:val="0000FF"/>
            <w:sz w:val="22"/>
            <w:szCs w:val="22"/>
            <w:u w:val="single"/>
            <w:shd w:val="clear" w:color="auto" w:fill="FFFFFF"/>
          </w:rPr>
          <w:t>.т</w:t>
        </w:r>
        <w:proofErr w:type="gramEnd"/>
        <w:r w:rsidR="00D77927" w:rsidRPr="00D77927">
          <w:rPr>
            <w:rFonts w:ascii="Arial" w:eastAsia="Arial" w:hAnsi="Arial" w:cs="Arial"/>
            <w:color w:val="0000FF"/>
            <w:sz w:val="22"/>
            <w:szCs w:val="22"/>
            <w:u w:val="single"/>
            <w:shd w:val="clear" w:color="auto" w:fill="FFFFFF"/>
          </w:rPr>
          <w:t>верскаяобласть.рф</w:t>
        </w:r>
        <w:proofErr w:type="spellEnd"/>
        <w:r w:rsidR="00D77927" w:rsidRPr="00D77927">
          <w:rPr>
            <w:rFonts w:ascii="Arial" w:eastAsia="Arial" w:hAnsi="Arial" w:cs="Arial"/>
            <w:color w:val="0000FF"/>
            <w:sz w:val="22"/>
            <w:szCs w:val="22"/>
            <w:u w:val="single"/>
            <w:shd w:val="clear" w:color="auto" w:fill="FFFFFF"/>
          </w:rPr>
          <w:t>), 20 марта 2022</w:t>
        </w:r>
      </w:hyperlink>
    </w:p>
    <w:p w:rsidR="00D77927" w:rsidRPr="00D77927" w:rsidRDefault="004A02BE" w:rsidP="00D779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1" w:history="1">
        <w:r w:rsidR="00D77927" w:rsidRPr="00D77927">
          <w:rPr>
            <w:rFonts w:ascii="Arial" w:eastAsia="Arial" w:hAnsi="Arial" w:cs="Arial"/>
            <w:color w:val="0000FF"/>
            <w:sz w:val="22"/>
            <w:szCs w:val="22"/>
            <w:u w:val="single"/>
            <w:shd w:val="clear" w:color="auto" w:fill="FFFFFF"/>
          </w:rPr>
          <w:t>Вперед (</w:t>
        </w:r>
        <w:proofErr w:type="spellStart"/>
        <w:r w:rsidR="00D77927" w:rsidRPr="00D77927">
          <w:rPr>
            <w:rFonts w:ascii="Arial" w:eastAsia="Arial" w:hAnsi="Arial" w:cs="Arial"/>
            <w:color w:val="0000FF"/>
            <w:sz w:val="22"/>
            <w:szCs w:val="22"/>
            <w:u w:val="single"/>
            <w:shd w:val="clear" w:color="auto" w:fill="FFFFFF"/>
          </w:rPr>
          <w:t>вперед</w:t>
        </w:r>
        <w:proofErr w:type="gramStart"/>
        <w:r w:rsidR="00D77927" w:rsidRPr="00D77927">
          <w:rPr>
            <w:rFonts w:ascii="Arial" w:eastAsia="Arial" w:hAnsi="Arial" w:cs="Arial"/>
            <w:color w:val="0000FF"/>
            <w:sz w:val="22"/>
            <w:szCs w:val="22"/>
            <w:u w:val="single"/>
            <w:shd w:val="clear" w:color="auto" w:fill="FFFFFF"/>
          </w:rPr>
          <w:t>.т</w:t>
        </w:r>
        <w:proofErr w:type="gramEnd"/>
        <w:r w:rsidR="00D77927" w:rsidRPr="00D77927">
          <w:rPr>
            <w:rFonts w:ascii="Arial" w:eastAsia="Arial" w:hAnsi="Arial" w:cs="Arial"/>
            <w:color w:val="0000FF"/>
            <w:sz w:val="22"/>
            <w:szCs w:val="22"/>
            <w:u w:val="single"/>
            <w:shd w:val="clear" w:color="auto" w:fill="FFFFFF"/>
          </w:rPr>
          <w:t>верскаяобласть.рф</w:t>
        </w:r>
        <w:proofErr w:type="spellEnd"/>
        <w:r w:rsidR="00D77927" w:rsidRPr="00D77927">
          <w:rPr>
            <w:rFonts w:ascii="Arial" w:eastAsia="Arial" w:hAnsi="Arial" w:cs="Arial"/>
            <w:color w:val="0000FF"/>
            <w:sz w:val="22"/>
            <w:szCs w:val="22"/>
            <w:u w:val="single"/>
            <w:shd w:val="clear" w:color="auto" w:fill="FFFFFF"/>
          </w:rPr>
          <w:t>), Калязин, 20 марта 2022</w:t>
        </w:r>
      </w:hyperlink>
    </w:p>
    <w:p w:rsidR="00D77927" w:rsidRPr="00D77927" w:rsidRDefault="004A02BE" w:rsidP="00D779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2" w:history="1">
        <w:r w:rsidR="00D77927" w:rsidRPr="00D77927">
          <w:rPr>
            <w:rFonts w:ascii="Arial" w:eastAsia="Arial" w:hAnsi="Arial" w:cs="Arial"/>
            <w:color w:val="0000FF"/>
            <w:sz w:val="22"/>
            <w:szCs w:val="22"/>
            <w:u w:val="single"/>
            <w:shd w:val="clear" w:color="auto" w:fill="FFFFFF"/>
          </w:rPr>
          <w:t>Авангард (</w:t>
        </w:r>
        <w:proofErr w:type="spellStart"/>
        <w:r w:rsidR="00D77927" w:rsidRPr="00D77927">
          <w:rPr>
            <w:rFonts w:ascii="Arial" w:eastAsia="Arial" w:hAnsi="Arial" w:cs="Arial"/>
            <w:color w:val="0000FF"/>
            <w:sz w:val="22"/>
            <w:szCs w:val="22"/>
            <w:u w:val="single"/>
            <w:shd w:val="clear" w:color="auto" w:fill="FFFFFF"/>
          </w:rPr>
          <w:t>авангард</w:t>
        </w:r>
        <w:proofErr w:type="gramStart"/>
        <w:r w:rsidR="00D77927" w:rsidRPr="00D77927">
          <w:rPr>
            <w:rFonts w:ascii="Arial" w:eastAsia="Arial" w:hAnsi="Arial" w:cs="Arial"/>
            <w:color w:val="0000FF"/>
            <w:sz w:val="22"/>
            <w:szCs w:val="22"/>
            <w:u w:val="single"/>
            <w:shd w:val="clear" w:color="auto" w:fill="FFFFFF"/>
          </w:rPr>
          <w:t>.т</w:t>
        </w:r>
        <w:proofErr w:type="gramEnd"/>
        <w:r w:rsidR="00D77927" w:rsidRPr="00D77927">
          <w:rPr>
            <w:rFonts w:ascii="Arial" w:eastAsia="Arial" w:hAnsi="Arial" w:cs="Arial"/>
            <w:color w:val="0000FF"/>
            <w:sz w:val="22"/>
            <w:szCs w:val="22"/>
            <w:u w:val="single"/>
            <w:shd w:val="clear" w:color="auto" w:fill="FFFFFF"/>
          </w:rPr>
          <w:t>верскаяобласть.рф</w:t>
        </w:r>
        <w:proofErr w:type="spellEnd"/>
        <w:r w:rsidR="00D77927" w:rsidRPr="00D77927">
          <w:rPr>
            <w:rFonts w:ascii="Arial" w:eastAsia="Arial" w:hAnsi="Arial" w:cs="Arial"/>
            <w:color w:val="0000FF"/>
            <w:sz w:val="22"/>
            <w:szCs w:val="22"/>
            <w:u w:val="single"/>
            <w:shd w:val="clear" w:color="auto" w:fill="FFFFFF"/>
          </w:rPr>
          <w:t>), Западная Двина, 20 марта 2022</w:t>
        </w:r>
      </w:hyperlink>
    </w:p>
    <w:p w:rsidR="00D77927" w:rsidRPr="00D77927" w:rsidRDefault="004A02BE" w:rsidP="00D779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3" w:history="1">
        <w:r w:rsidR="00D77927" w:rsidRPr="00D77927">
          <w:rPr>
            <w:rFonts w:ascii="Arial" w:eastAsia="Arial" w:hAnsi="Arial" w:cs="Arial"/>
            <w:color w:val="0000FF"/>
            <w:sz w:val="22"/>
            <w:szCs w:val="22"/>
            <w:u w:val="single"/>
            <w:shd w:val="clear" w:color="auto" w:fill="FFFFFF"/>
          </w:rPr>
          <w:t>Коммунар (</w:t>
        </w:r>
        <w:proofErr w:type="spellStart"/>
        <w:r w:rsidR="00D77927" w:rsidRPr="00D77927">
          <w:rPr>
            <w:rFonts w:ascii="Arial" w:eastAsia="Arial" w:hAnsi="Arial" w:cs="Arial"/>
            <w:color w:val="0000FF"/>
            <w:sz w:val="22"/>
            <w:szCs w:val="22"/>
            <w:u w:val="single"/>
            <w:shd w:val="clear" w:color="auto" w:fill="FFFFFF"/>
          </w:rPr>
          <w:t>коммунар</w:t>
        </w:r>
        <w:proofErr w:type="gramStart"/>
        <w:r w:rsidR="00D77927" w:rsidRPr="00D77927">
          <w:rPr>
            <w:rFonts w:ascii="Arial" w:eastAsia="Arial" w:hAnsi="Arial" w:cs="Arial"/>
            <w:color w:val="0000FF"/>
            <w:sz w:val="22"/>
            <w:szCs w:val="22"/>
            <w:u w:val="single"/>
            <w:shd w:val="clear" w:color="auto" w:fill="FFFFFF"/>
          </w:rPr>
          <w:t>.т</w:t>
        </w:r>
        <w:proofErr w:type="gramEnd"/>
        <w:r w:rsidR="00D77927" w:rsidRPr="00D77927">
          <w:rPr>
            <w:rFonts w:ascii="Arial" w:eastAsia="Arial" w:hAnsi="Arial" w:cs="Arial"/>
            <w:color w:val="0000FF"/>
            <w:sz w:val="22"/>
            <w:szCs w:val="22"/>
            <w:u w:val="single"/>
            <w:shd w:val="clear" w:color="auto" w:fill="FFFFFF"/>
          </w:rPr>
          <w:t>верскаяобласть.рф</w:t>
        </w:r>
        <w:proofErr w:type="spellEnd"/>
        <w:r w:rsidR="00D77927" w:rsidRPr="00D77927">
          <w:rPr>
            <w:rFonts w:ascii="Arial" w:eastAsia="Arial" w:hAnsi="Arial" w:cs="Arial"/>
            <w:color w:val="0000FF"/>
            <w:sz w:val="22"/>
            <w:szCs w:val="22"/>
            <w:u w:val="single"/>
            <w:shd w:val="clear" w:color="auto" w:fill="FFFFFF"/>
          </w:rPr>
          <w:t>), п. Фирово, 20 марта 2022</w:t>
        </w:r>
      </w:hyperlink>
    </w:p>
    <w:p w:rsidR="00D77927" w:rsidRPr="00D77927" w:rsidRDefault="004A02BE" w:rsidP="00D779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4" w:history="1">
        <w:r w:rsidR="00D77927" w:rsidRPr="00D77927">
          <w:rPr>
            <w:rFonts w:ascii="Arial" w:eastAsia="Arial" w:hAnsi="Arial" w:cs="Arial"/>
            <w:color w:val="0000FF"/>
            <w:sz w:val="22"/>
            <w:szCs w:val="22"/>
            <w:u w:val="single"/>
            <w:shd w:val="clear" w:color="auto" w:fill="FFFFFF"/>
          </w:rPr>
          <w:t>Андреапольские вести (</w:t>
        </w:r>
        <w:proofErr w:type="spellStart"/>
        <w:r w:rsidR="00D77927" w:rsidRPr="00D77927">
          <w:rPr>
            <w:rFonts w:ascii="Arial" w:eastAsia="Arial" w:hAnsi="Arial" w:cs="Arial"/>
            <w:color w:val="0000FF"/>
            <w:sz w:val="22"/>
            <w:szCs w:val="22"/>
            <w:u w:val="single"/>
            <w:shd w:val="clear" w:color="auto" w:fill="FFFFFF"/>
          </w:rPr>
          <w:t>андреапольскиевести</w:t>
        </w:r>
        <w:proofErr w:type="gramStart"/>
        <w:r w:rsidR="00D77927" w:rsidRPr="00D77927">
          <w:rPr>
            <w:rFonts w:ascii="Arial" w:eastAsia="Arial" w:hAnsi="Arial" w:cs="Arial"/>
            <w:color w:val="0000FF"/>
            <w:sz w:val="22"/>
            <w:szCs w:val="22"/>
            <w:u w:val="single"/>
            <w:shd w:val="clear" w:color="auto" w:fill="FFFFFF"/>
          </w:rPr>
          <w:t>.т</w:t>
        </w:r>
        <w:proofErr w:type="gramEnd"/>
        <w:r w:rsidR="00D77927" w:rsidRPr="00D77927">
          <w:rPr>
            <w:rFonts w:ascii="Arial" w:eastAsia="Arial" w:hAnsi="Arial" w:cs="Arial"/>
            <w:color w:val="0000FF"/>
            <w:sz w:val="22"/>
            <w:szCs w:val="22"/>
            <w:u w:val="single"/>
            <w:shd w:val="clear" w:color="auto" w:fill="FFFFFF"/>
          </w:rPr>
          <w:t>верскаяобласть.рф</w:t>
        </w:r>
        <w:proofErr w:type="spellEnd"/>
        <w:r w:rsidR="00D77927" w:rsidRPr="00D77927">
          <w:rPr>
            <w:rFonts w:ascii="Arial" w:eastAsia="Arial" w:hAnsi="Arial" w:cs="Arial"/>
            <w:color w:val="0000FF"/>
            <w:sz w:val="22"/>
            <w:szCs w:val="22"/>
            <w:u w:val="single"/>
            <w:shd w:val="clear" w:color="auto" w:fill="FFFFFF"/>
          </w:rPr>
          <w:t>), 20 марта 2022</w:t>
        </w:r>
      </w:hyperlink>
    </w:p>
    <w:p w:rsidR="00D77927" w:rsidRPr="00D77927" w:rsidRDefault="004A02BE" w:rsidP="00D779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5" w:history="1">
        <w:r w:rsidR="00D77927" w:rsidRPr="00D77927">
          <w:rPr>
            <w:rFonts w:ascii="Arial" w:eastAsia="Arial" w:hAnsi="Arial" w:cs="Arial"/>
            <w:color w:val="0000FF"/>
            <w:sz w:val="22"/>
            <w:szCs w:val="22"/>
            <w:u w:val="single"/>
            <w:shd w:val="clear" w:color="auto" w:fill="FFFFFF"/>
          </w:rPr>
          <w:t>Новая жизнь (</w:t>
        </w:r>
        <w:proofErr w:type="spellStart"/>
        <w:r w:rsidR="00D77927" w:rsidRPr="00D77927">
          <w:rPr>
            <w:rFonts w:ascii="Arial" w:eastAsia="Arial" w:hAnsi="Arial" w:cs="Arial"/>
            <w:color w:val="0000FF"/>
            <w:sz w:val="22"/>
            <w:szCs w:val="22"/>
            <w:u w:val="single"/>
            <w:shd w:val="clear" w:color="auto" w:fill="FFFFFF"/>
          </w:rPr>
          <w:t>новаяжизнь</w:t>
        </w:r>
        <w:proofErr w:type="gramStart"/>
        <w:r w:rsidR="00D77927" w:rsidRPr="00D77927">
          <w:rPr>
            <w:rFonts w:ascii="Arial" w:eastAsia="Arial" w:hAnsi="Arial" w:cs="Arial"/>
            <w:color w:val="0000FF"/>
            <w:sz w:val="22"/>
            <w:szCs w:val="22"/>
            <w:u w:val="single"/>
            <w:shd w:val="clear" w:color="auto" w:fill="FFFFFF"/>
          </w:rPr>
          <w:t>.т</w:t>
        </w:r>
        <w:proofErr w:type="gramEnd"/>
        <w:r w:rsidR="00D77927" w:rsidRPr="00D77927">
          <w:rPr>
            <w:rFonts w:ascii="Arial" w:eastAsia="Arial" w:hAnsi="Arial" w:cs="Arial"/>
            <w:color w:val="0000FF"/>
            <w:sz w:val="22"/>
            <w:szCs w:val="22"/>
            <w:u w:val="single"/>
            <w:shd w:val="clear" w:color="auto" w:fill="FFFFFF"/>
          </w:rPr>
          <w:t>верскаяобласть.рф</w:t>
        </w:r>
        <w:proofErr w:type="spellEnd"/>
        <w:r w:rsidR="00D77927" w:rsidRPr="00D77927">
          <w:rPr>
            <w:rFonts w:ascii="Arial" w:eastAsia="Arial" w:hAnsi="Arial" w:cs="Arial"/>
            <w:color w:val="0000FF"/>
            <w:sz w:val="22"/>
            <w:szCs w:val="22"/>
            <w:u w:val="single"/>
            <w:shd w:val="clear" w:color="auto" w:fill="FFFFFF"/>
          </w:rPr>
          <w:t>), Бологое, 20 марта 2022</w:t>
        </w:r>
      </w:hyperlink>
    </w:p>
    <w:p w:rsidR="00D77927" w:rsidRPr="00D77927" w:rsidRDefault="004A02BE" w:rsidP="00D779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6" w:history="1">
        <w:r w:rsidR="00D77927" w:rsidRPr="00D77927">
          <w:rPr>
            <w:rFonts w:ascii="Arial" w:eastAsia="Arial" w:hAnsi="Arial" w:cs="Arial"/>
            <w:color w:val="0000FF"/>
            <w:sz w:val="22"/>
            <w:szCs w:val="22"/>
            <w:u w:val="single"/>
            <w:shd w:val="clear" w:color="auto" w:fill="FFFFFF"/>
          </w:rPr>
          <w:t>Вышневолоцкая правда (</w:t>
        </w:r>
        <w:proofErr w:type="spellStart"/>
        <w:r w:rsidR="00D77927" w:rsidRPr="00D77927">
          <w:rPr>
            <w:rFonts w:ascii="Arial" w:eastAsia="Arial" w:hAnsi="Arial" w:cs="Arial"/>
            <w:color w:val="0000FF"/>
            <w:sz w:val="22"/>
            <w:szCs w:val="22"/>
            <w:u w:val="single"/>
            <w:shd w:val="clear" w:color="auto" w:fill="FFFFFF"/>
          </w:rPr>
          <w:t>вышневолоцкаяправда</w:t>
        </w:r>
        <w:proofErr w:type="gramStart"/>
        <w:r w:rsidR="00D77927" w:rsidRPr="00D77927">
          <w:rPr>
            <w:rFonts w:ascii="Arial" w:eastAsia="Arial" w:hAnsi="Arial" w:cs="Arial"/>
            <w:color w:val="0000FF"/>
            <w:sz w:val="22"/>
            <w:szCs w:val="22"/>
            <w:u w:val="single"/>
            <w:shd w:val="clear" w:color="auto" w:fill="FFFFFF"/>
          </w:rPr>
          <w:t>.т</w:t>
        </w:r>
        <w:proofErr w:type="gramEnd"/>
        <w:r w:rsidR="00D77927" w:rsidRPr="00D77927">
          <w:rPr>
            <w:rFonts w:ascii="Arial" w:eastAsia="Arial" w:hAnsi="Arial" w:cs="Arial"/>
            <w:color w:val="0000FF"/>
            <w:sz w:val="22"/>
            <w:szCs w:val="22"/>
            <w:u w:val="single"/>
            <w:shd w:val="clear" w:color="auto" w:fill="FFFFFF"/>
          </w:rPr>
          <w:t>верскаяобласть.рф</w:t>
        </w:r>
        <w:proofErr w:type="spellEnd"/>
        <w:r w:rsidR="00D77927" w:rsidRPr="00D77927">
          <w:rPr>
            <w:rFonts w:ascii="Arial" w:eastAsia="Arial" w:hAnsi="Arial" w:cs="Arial"/>
            <w:color w:val="0000FF"/>
            <w:sz w:val="22"/>
            <w:szCs w:val="22"/>
            <w:u w:val="single"/>
            <w:shd w:val="clear" w:color="auto" w:fill="FFFFFF"/>
          </w:rPr>
          <w:t>), 20 марта 2022</w:t>
        </w:r>
      </w:hyperlink>
    </w:p>
    <w:p w:rsidR="00D77927" w:rsidRPr="00D77927" w:rsidRDefault="004A02BE" w:rsidP="00D779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7" w:history="1">
        <w:r w:rsidR="00D77927" w:rsidRPr="00D77927">
          <w:rPr>
            <w:rFonts w:ascii="Arial" w:eastAsia="Arial" w:hAnsi="Arial" w:cs="Arial"/>
            <w:color w:val="0000FF"/>
            <w:sz w:val="22"/>
            <w:szCs w:val="22"/>
            <w:u w:val="single"/>
            <w:shd w:val="clear" w:color="auto" w:fill="FFFFFF"/>
          </w:rPr>
          <w:t>Спировские известия (</w:t>
        </w:r>
        <w:proofErr w:type="spellStart"/>
        <w:r w:rsidR="00D77927" w:rsidRPr="00D77927">
          <w:rPr>
            <w:rFonts w:ascii="Arial" w:eastAsia="Arial" w:hAnsi="Arial" w:cs="Arial"/>
            <w:color w:val="0000FF"/>
            <w:sz w:val="22"/>
            <w:szCs w:val="22"/>
            <w:u w:val="single"/>
            <w:shd w:val="clear" w:color="auto" w:fill="FFFFFF"/>
          </w:rPr>
          <w:t>спировскиеизвестия</w:t>
        </w:r>
        <w:proofErr w:type="gramStart"/>
        <w:r w:rsidR="00D77927" w:rsidRPr="00D77927">
          <w:rPr>
            <w:rFonts w:ascii="Arial" w:eastAsia="Arial" w:hAnsi="Arial" w:cs="Arial"/>
            <w:color w:val="0000FF"/>
            <w:sz w:val="22"/>
            <w:szCs w:val="22"/>
            <w:u w:val="single"/>
            <w:shd w:val="clear" w:color="auto" w:fill="FFFFFF"/>
          </w:rPr>
          <w:t>.т</w:t>
        </w:r>
        <w:proofErr w:type="gramEnd"/>
        <w:r w:rsidR="00D77927" w:rsidRPr="00D77927">
          <w:rPr>
            <w:rFonts w:ascii="Arial" w:eastAsia="Arial" w:hAnsi="Arial" w:cs="Arial"/>
            <w:color w:val="0000FF"/>
            <w:sz w:val="22"/>
            <w:szCs w:val="22"/>
            <w:u w:val="single"/>
            <w:shd w:val="clear" w:color="auto" w:fill="FFFFFF"/>
          </w:rPr>
          <w:t>верскаяобласть.рф</w:t>
        </w:r>
        <w:proofErr w:type="spellEnd"/>
        <w:r w:rsidR="00D77927" w:rsidRPr="00D77927">
          <w:rPr>
            <w:rFonts w:ascii="Arial" w:eastAsia="Arial" w:hAnsi="Arial" w:cs="Arial"/>
            <w:color w:val="0000FF"/>
            <w:sz w:val="22"/>
            <w:szCs w:val="22"/>
            <w:u w:val="single"/>
            <w:shd w:val="clear" w:color="auto" w:fill="FFFFFF"/>
          </w:rPr>
          <w:t>), п. Спирово, 20 марта 2022</w:t>
        </w:r>
      </w:hyperlink>
    </w:p>
    <w:p w:rsidR="00D77927" w:rsidRPr="00D77927" w:rsidRDefault="004A02BE" w:rsidP="00D779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8" w:history="1">
        <w:r w:rsidR="00D77927" w:rsidRPr="00D77927">
          <w:rPr>
            <w:rFonts w:ascii="Arial" w:eastAsia="Arial" w:hAnsi="Arial" w:cs="Arial"/>
            <w:color w:val="0000FF"/>
            <w:sz w:val="22"/>
            <w:szCs w:val="22"/>
            <w:u w:val="single"/>
            <w:shd w:val="clear" w:color="auto" w:fill="FFFFFF"/>
          </w:rPr>
          <w:t>Лесной вестник (</w:t>
        </w:r>
        <w:proofErr w:type="spellStart"/>
        <w:r w:rsidR="00D77927" w:rsidRPr="00D77927">
          <w:rPr>
            <w:rFonts w:ascii="Arial" w:eastAsia="Arial" w:hAnsi="Arial" w:cs="Arial"/>
            <w:color w:val="0000FF"/>
            <w:sz w:val="22"/>
            <w:szCs w:val="22"/>
            <w:u w:val="single"/>
            <w:shd w:val="clear" w:color="auto" w:fill="FFFFFF"/>
          </w:rPr>
          <w:t>леснойвестник</w:t>
        </w:r>
        <w:proofErr w:type="gramStart"/>
        <w:r w:rsidR="00D77927" w:rsidRPr="00D77927">
          <w:rPr>
            <w:rFonts w:ascii="Arial" w:eastAsia="Arial" w:hAnsi="Arial" w:cs="Arial"/>
            <w:color w:val="0000FF"/>
            <w:sz w:val="22"/>
            <w:szCs w:val="22"/>
            <w:u w:val="single"/>
            <w:shd w:val="clear" w:color="auto" w:fill="FFFFFF"/>
          </w:rPr>
          <w:t>.т</w:t>
        </w:r>
        <w:proofErr w:type="gramEnd"/>
        <w:r w:rsidR="00D77927" w:rsidRPr="00D77927">
          <w:rPr>
            <w:rFonts w:ascii="Arial" w:eastAsia="Arial" w:hAnsi="Arial" w:cs="Arial"/>
            <w:color w:val="0000FF"/>
            <w:sz w:val="22"/>
            <w:szCs w:val="22"/>
            <w:u w:val="single"/>
            <w:shd w:val="clear" w:color="auto" w:fill="FFFFFF"/>
          </w:rPr>
          <w:t>верскаяобласть.рф</w:t>
        </w:r>
        <w:proofErr w:type="spellEnd"/>
        <w:r w:rsidR="00D77927" w:rsidRPr="00D77927">
          <w:rPr>
            <w:rFonts w:ascii="Arial" w:eastAsia="Arial" w:hAnsi="Arial" w:cs="Arial"/>
            <w:color w:val="0000FF"/>
            <w:sz w:val="22"/>
            <w:szCs w:val="22"/>
            <w:u w:val="single"/>
            <w:shd w:val="clear" w:color="auto" w:fill="FFFFFF"/>
          </w:rPr>
          <w:t>), с. Лесное 20 марта 2022</w:t>
        </w:r>
      </w:hyperlink>
    </w:p>
    <w:p w:rsidR="00D77927" w:rsidRPr="00D77927" w:rsidRDefault="004A02BE" w:rsidP="00D779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9" w:history="1">
        <w:r w:rsidR="00D77927" w:rsidRPr="00D77927">
          <w:rPr>
            <w:rFonts w:ascii="Arial" w:eastAsia="Arial" w:hAnsi="Arial" w:cs="Arial"/>
            <w:color w:val="0000FF"/>
            <w:sz w:val="22"/>
            <w:szCs w:val="22"/>
            <w:u w:val="single"/>
            <w:shd w:val="clear" w:color="auto" w:fill="FFFFFF"/>
          </w:rPr>
          <w:t>Тверское информационное агентство (</w:t>
        </w:r>
        <w:proofErr w:type="spellStart"/>
        <w:r w:rsidR="00D77927" w:rsidRPr="00D77927">
          <w:rPr>
            <w:rFonts w:ascii="Arial" w:eastAsia="Arial" w:hAnsi="Arial" w:cs="Arial"/>
            <w:color w:val="0000FF"/>
            <w:sz w:val="22"/>
            <w:szCs w:val="22"/>
            <w:u w:val="single"/>
            <w:shd w:val="clear" w:color="auto" w:fill="FFFFFF"/>
          </w:rPr>
          <w:t>tvernews.ru</w:t>
        </w:r>
        <w:proofErr w:type="spellEnd"/>
        <w:r w:rsidR="00D77927" w:rsidRPr="00D77927">
          <w:rPr>
            <w:rFonts w:ascii="Arial" w:eastAsia="Arial" w:hAnsi="Arial" w:cs="Arial"/>
            <w:color w:val="0000FF"/>
            <w:sz w:val="22"/>
            <w:szCs w:val="22"/>
            <w:u w:val="single"/>
            <w:shd w:val="clear" w:color="auto" w:fill="FFFFFF"/>
          </w:rPr>
          <w:t>), Тверь, 20 марта 2022</w:t>
        </w:r>
      </w:hyperlink>
    </w:p>
    <w:p w:rsidR="00D77927" w:rsidRPr="00D77927" w:rsidRDefault="004A02BE" w:rsidP="00D779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0" w:history="1">
        <w:r w:rsidR="00D77927" w:rsidRPr="00D77927">
          <w:rPr>
            <w:rFonts w:ascii="Arial" w:eastAsia="Arial" w:hAnsi="Arial" w:cs="Arial"/>
            <w:color w:val="0000FF"/>
            <w:sz w:val="22"/>
            <w:szCs w:val="22"/>
            <w:u w:val="single"/>
            <w:shd w:val="clear" w:color="auto" w:fill="FFFFFF"/>
          </w:rPr>
          <w:t>Новости Твери (tver-news.net), Тверь, 20 марта 2022</w:t>
        </w:r>
      </w:hyperlink>
    </w:p>
    <w:p w:rsidR="00D77927" w:rsidRDefault="004A02BE" w:rsidP="00D77927">
      <w:pPr>
        <w:jc w:val="right"/>
        <w:rPr>
          <w:rFonts w:ascii="Arial" w:eastAsia="Arial" w:hAnsi="Arial" w:cs="Arial"/>
          <w:color w:val="0000FF"/>
          <w:sz w:val="22"/>
          <w:szCs w:val="22"/>
          <w:shd w:val="clear" w:color="auto" w:fill="FFFFFF"/>
        </w:rPr>
      </w:pPr>
      <w:hyperlink w:anchor="tabtxt_1575050_1947754150" w:history="1">
        <w:r w:rsidR="00D77927" w:rsidRPr="00D77927">
          <w:rPr>
            <w:rFonts w:ascii="Arial" w:eastAsia="Arial" w:hAnsi="Arial" w:cs="Arial"/>
            <w:color w:val="0000FF"/>
            <w:sz w:val="22"/>
            <w:szCs w:val="22"/>
            <w:u w:val="single"/>
            <w:shd w:val="clear" w:color="auto" w:fill="FFFFFF"/>
          </w:rPr>
          <w:t>К заголовкам сообщений</w:t>
        </w:r>
      </w:hyperlink>
    </w:p>
    <w:p w:rsidR="00D77927" w:rsidRPr="00D77927" w:rsidRDefault="00D77927" w:rsidP="00D77927">
      <w:pPr>
        <w:jc w:val="right"/>
        <w:rPr>
          <w:rFonts w:ascii="Arial" w:eastAsia="Arial" w:hAnsi="Arial" w:cs="Arial"/>
          <w:color w:val="0000FF"/>
          <w:sz w:val="22"/>
          <w:szCs w:val="22"/>
          <w:shd w:val="clear" w:color="auto" w:fill="FFFFFF"/>
        </w:rPr>
      </w:pPr>
    </w:p>
    <w:p w:rsidR="00D77927" w:rsidRPr="00D77927" w:rsidRDefault="00D77927" w:rsidP="00D77927">
      <w:pPr>
        <w:rPr>
          <w:rFonts w:ascii="Arial" w:eastAsia="Arial" w:hAnsi="Arial" w:cs="Arial"/>
          <w:b/>
          <w:color w:val="000000"/>
          <w:sz w:val="22"/>
          <w:szCs w:val="22"/>
          <w:shd w:val="clear" w:color="auto" w:fill="FFFFFF"/>
        </w:rPr>
      </w:pPr>
      <w:r w:rsidRPr="00D77927">
        <w:rPr>
          <w:rFonts w:ascii="Arial" w:eastAsia="Arial" w:hAnsi="Arial" w:cs="Arial"/>
          <w:b/>
          <w:color w:val="000000"/>
          <w:sz w:val="22"/>
          <w:szCs w:val="22"/>
          <w:shd w:val="clear" w:color="auto" w:fill="FFFFFF"/>
        </w:rPr>
        <w:t>Тверские ведомости (</w:t>
      </w:r>
      <w:proofErr w:type="spellStart"/>
      <w:r w:rsidRPr="00D77927">
        <w:rPr>
          <w:rFonts w:ascii="Arial" w:eastAsia="Arial" w:hAnsi="Arial" w:cs="Arial"/>
          <w:b/>
          <w:color w:val="000000"/>
          <w:sz w:val="22"/>
          <w:szCs w:val="22"/>
          <w:shd w:val="clear" w:color="auto" w:fill="FFFFFF"/>
        </w:rPr>
        <w:t>vedtver.ru</w:t>
      </w:r>
      <w:proofErr w:type="spellEnd"/>
      <w:r w:rsidRPr="00D77927">
        <w:rPr>
          <w:rFonts w:ascii="Arial" w:eastAsia="Arial" w:hAnsi="Arial" w:cs="Arial"/>
          <w:b/>
          <w:color w:val="000000"/>
          <w:sz w:val="22"/>
          <w:szCs w:val="22"/>
          <w:shd w:val="clear" w:color="auto" w:fill="FFFFFF"/>
        </w:rPr>
        <w:t>), Тверь, 20 марта 2022</w:t>
      </w:r>
    </w:p>
    <w:p w:rsidR="00D77927" w:rsidRPr="00D77927" w:rsidRDefault="00D77927" w:rsidP="00D77927">
      <w:pPr>
        <w:jc w:val="both"/>
        <w:outlineLvl w:val="1"/>
        <w:rPr>
          <w:rFonts w:ascii="Arial" w:eastAsia="Arial" w:hAnsi="Arial" w:cs="Arial"/>
          <w:color w:val="000000"/>
          <w:sz w:val="22"/>
          <w:szCs w:val="22"/>
          <w:shd w:val="clear" w:color="auto" w:fill="FFFFFF"/>
        </w:rPr>
      </w:pPr>
      <w:bookmarkStart w:id="18" w:name="ant_1575050_1947619980"/>
      <w:r w:rsidRPr="00D77927">
        <w:rPr>
          <w:rFonts w:ascii="Arial" w:eastAsia="Arial" w:hAnsi="Arial" w:cs="Arial"/>
          <w:color w:val="000000"/>
          <w:sz w:val="22"/>
          <w:szCs w:val="22"/>
          <w:shd w:val="clear" w:color="auto" w:fill="FFFFFF"/>
        </w:rPr>
        <w:t>В ТВЕРИ ОТМЕТЯТ ВСЕМИРНЫЙ ДЕНЬ ПОЭЗИИ</w:t>
      </w:r>
      <w:bookmarkEnd w:id="18"/>
    </w:p>
    <w:p w:rsidR="00D77927" w:rsidRPr="00D77927" w:rsidRDefault="00D77927" w:rsidP="00D77927">
      <w:pPr>
        <w:jc w:val="both"/>
        <w:rPr>
          <w:rFonts w:ascii="Arial" w:eastAsia="Arial" w:hAnsi="Arial" w:cs="Arial"/>
          <w:color w:val="000000"/>
          <w:sz w:val="22"/>
          <w:szCs w:val="22"/>
          <w:shd w:val="clear" w:color="auto" w:fill="FFFFFF"/>
        </w:rPr>
      </w:pPr>
      <w:r w:rsidRPr="00D77927">
        <w:rPr>
          <w:rFonts w:ascii="Arial" w:eastAsia="Arial" w:hAnsi="Arial" w:cs="Arial"/>
          <w:color w:val="000000"/>
          <w:sz w:val="22"/>
          <w:szCs w:val="22"/>
          <w:shd w:val="clear" w:color="auto" w:fill="FFFFFF"/>
        </w:rPr>
        <w:t xml:space="preserve">Это осмысление русской души, места России в мире, путей ее развития. Это источник вдохновения, любви и добра", - считает губернатор </w:t>
      </w:r>
      <w:r w:rsidRPr="00D77927">
        <w:rPr>
          <w:rFonts w:ascii="Arial" w:eastAsia="Arial" w:hAnsi="Arial" w:cs="Arial"/>
          <w:color w:val="000000"/>
          <w:sz w:val="22"/>
          <w:szCs w:val="22"/>
          <w:shd w:val="clear" w:color="auto" w:fill="C0C0C0"/>
        </w:rPr>
        <w:t>Игорь Руденя</w:t>
      </w:r>
      <w:r w:rsidRPr="00D77927">
        <w:rPr>
          <w:rFonts w:ascii="Arial" w:eastAsia="Arial" w:hAnsi="Arial" w:cs="Arial"/>
          <w:color w:val="000000"/>
          <w:sz w:val="22"/>
          <w:szCs w:val="22"/>
          <w:shd w:val="clear" w:color="auto" w:fill="FFFFFF"/>
        </w:rPr>
        <w:t>. Основные события пройдут в Доме поэзии Андрея Дементьева - пройдут мастер-классы от российских поэтов, членов жюри конкурса "Зеленый листок", уроки ...</w:t>
      </w:r>
    </w:p>
    <w:p w:rsidR="00D77927" w:rsidRPr="00D77927" w:rsidRDefault="004A02BE" w:rsidP="00D77927">
      <w:pPr>
        <w:rPr>
          <w:rFonts w:ascii="Arial" w:eastAsia="Arial" w:hAnsi="Arial" w:cs="Arial"/>
          <w:color w:val="0000FF"/>
          <w:sz w:val="22"/>
          <w:szCs w:val="22"/>
          <w:shd w:val="clear" w:color="auto" w:fill="FFFFFF"/>
        </w:rPr>
      </w:pPr>
      <w:hyperlink r:id="rId71" w:history="1">
        <w:r w:rsidR="00D77927" w:rsidRPr="00D77927">
          <w:rPr>
            <w:rFonts w:ascii="Arial" w:eastAsia="Arial" w:hAnsi="Arial" w:cs="Arial"/>
            <w:color w:val="0000FF"/>
            <w:sz w:val="22"/>
            <w:szCs w:val="22"/>
            <w:u w:val="single"/>
            <w:shd w:val="clear" w:color="auto" w:fill="FFFFFF"/>
          </w:rPr>
          <w:t>https://vedtver.ru/news/culture/v-tveri-otmetjat-vsemirnyj-den-pojezii/</w:t>
        </w:r>
      </w:hyperlink>
    </w:p>
    <w:p w:rsidR="00D77927" w:rsidRPr="00D77927" w:rsidRDefault="00D77927" w:rsidP="00D77927">
      <w:pPr>
        <w:rPr>
          <w:rFonts w:ascii="Arial" w:eastAsia="Arial" w:hAnsi="Arial" w:cs="Arial"/>
          <w:color w:val="000000"/>
          <w:sz w:val="22"/>
          <w:szCs w:val="22"/>
          <w:u w:val="single"/>
          <w:shd w:val="clear" w:color="auto" w:fill="FFFFFF"/>
        </w:rPr>
      </w:pPr>
      <w:r w:rsidRPr="00D77927">
        <w:rPr>
          <w:rFonts w:ascii="Arial" w:eastAsia="Arial" w:hAnsi="Arial" w:cs="Arial"/>
          <w:color w:val="000000"/>
          <w:sz w:val="22"/>
          <w:szCs w:val="22"/>
          <w:u w:val="single"/>
          <w:shd w:val="clear" w:color="auto" w:fill="FFFFFF"/>
        </w:rPr>
        <w:t>Сообщения по событию:</w:t>
      </w:r>
    </w:p>
    <w:p w:rsidR="00D77927" w:rsidRPr="00D77927" w:rsidRDefault="004A02BE" w:rsidP="00D77927">
      <w:pPr>
        <w:numPr>
          <w:ilvl w:val="0"/>
          <w:numId w:val="4"/>
        </w:numPr>
        <w:ind w:left="0" w:firstLine="0"/>
        <w:rPr>
          <w:rFonts w:ascii="Arial" w:eastAsia="Arial" w:hAnsi="Arial" w:cs="Arial"/>
          <w:color w:val="0000FF"/>
          <w:sz w:val="22"/>
          <w:szCs w:val="22"/>
          <w:shd w:val="clear" w:color="auto" w:fill="FFFFFF"/>
        </w:rPr>
      </w:pPr>
      <w:hyperlink r:id="rId72" w:history="1">
        <w:r w:rsidR="00D77927" w:rsidRPr="00D77927">
          <w:rPr>
            <w:rFonts w:ascii="Arial" w:eastAsia="Arial" w:hAnsi="Arial" w:cs="Arial"/>
            <w:color w:val="0000FF"/>
            <w:sz w:val="22"/>
            <w:szCs w:val="22"/>
            <w:u w:val="single"/>
            <w:shd w:val="clear" w:color="auto" w:fill="FFFFFF"/>
          </w:rPr>
          <w:t>Главный региональный (</w:t>
        </w:r>
        <w:proofErr w:type="spellStart"/>
        <w:r w:rsidR="00D77927" w:rsidRPr="00D77927">
          <w:rPr>
            <w:rFonts w:ascii="Arial" w:eastAsia="Arial" w:hAnsi="Arial" w:cs="Arial"/>
            <w:color w:val="0000FF"/>
            <w:sz w:val="22"/>
            <w:szCs w:val="22"/>
            <w:u w:val="single"/>
            <w:shd w:val="clear" w:color="auto" w:fill="FFFFFF"/>
          </w:rPr>
          <w:t>glavny.tv</w:t>
        </w:r>
        <w:proofErr w:type="spellEnd"/>
        <w:r w:rsidR="00D77927" w:rsidRPr="00D77927">
          <w:rPr>
            <w:rFonts w:ascii="Arial" w:eastAsia="Arial" w:hAnsi="Arial" w:cs="Arial"/>
            <w:color w:val="0000FF"/>
            <w:sz w:val="22"/>
            <w:szCs w:val="22"/>
            <w:u w:val="single"/>
            <w:shd w:val="clear" w:color="auto" w:fill="FFFFFF"/>
          </w:rPr>
          <w:t>), Смоленск, 20 марта 2022</w:t>
        </w:r>
      </w:hyperlink>
    </w:p>
    <w:p w:rsidR="00D77927" w:rsidRPr="00D77927" w:rsidRDefault="004A02BE" w:rsidP="00D77927">
      <w:pPr>
        <w:numPr>
          <w:ilvl w:val="0"/>
          <w:numId w:val="4"/>
        </w:numPr>
        <w:ind w:left="0" w:firstLine="0"/>
        <w:rPr>
          <w:rFonts w:ascii="Arial" w:eastAsia="Arial" w:hAnsi="Arial" w:cs="Arial"/>
          <w:color w:val="0000FF"/>
          <w:sz w:val="22"/>
          <w:szCs w:val="22"/>
          <w:shd w:val="clear" w:color="auto" w:fill="FFFFFF"/>
        </w:rPr>
      </w:pPr>
      <w:hyperlink r:id="rId73" w:history="1">
        <w:r w:rsidR="00D77927" w:rsidRPr="00D77927">
          <w:rPr>
            <w:rFonts w:ascii="Arial" w:eastAsia="Arial" w:hAnsi="Arial" w:cs="Arial"/>
            <w:color w:val="0000FF"/>
            <w:sz w:val="22"/>
            <w:szCs w:val="22"/>
            <w:u w:val="single"/>
            <w:shd w:val="clear" w:color="auto" w:fill="FFFFFF"/>
          </w:rPr>
          <w:t>Тверь (</w:t>
        </w:r>
        <w:proofErr w:type="spellStart"/>
        <w:r w:rsidR="00D77927" w:rsidRPr="00D77927">
          <w:rPr>
            <w:rFonts w:ascii="Arial" w:eastAsia="Arial" w:hAnsi="Arial" w:cs="Arial"/>
            <w:color w:val="0000FF"/>
            <w:sz w:val="22"/>
            <w:szCs w:val="22"/>
            <w:u w:val="single"/>
            <w:shd w:val="clear" w:color="auto" w:fill="FFFFFF"/>
          </w:rPr>
          <w:t>toptver.ru</w:t>
        </w:r>
        <w:proofErr w:type="spellEnd"/>
        <w:r w:rsidR="00D77927" w:rsidRPr="00D77927">
          <w:rPr>
            <w:rFonts w:ascii="Arial" w:eastAsia="Arial" w:hAnsi="Arial" w:cs="Arial"/>
            <w:color w:val="0000FF"/>
            <w:sz w:val="22"/>
            <w:szCs w:val="22"/>
            <w:u w:val="single"/>
            <w:shd w:val="clear" w:color="auto" w:fill="FFFFFF"/>
          </w:rPr>
          <w:t>), Тверь, 20 марта 2022</w:t>
        </w:r>
      </w:hyperlink>
    </w:p>
    <w:p w:rsidR="00D77927" w:rsidRPr="00D77927" w:rsidRDefault="004A02BE" w:rsidP="00D77927">
      <w:pPr>
        <w:numPr>
          <w:ilvl w:val="0"/>
          <w:numId w:val="4"/>
        </w:numPr>
        <w:ind w:left="0" w:firstLine="0"/>
        <w:rPr>
          <w:rFonts w:ascii="Arial" w:eastAsia="Arial" w:hAnsi="Arial" w:cs="Arial"/>
          <w:color w:val="0000FF"/>
          <w:sz w:val="22"/>
          <w:szCs w:val="22"/>
          <w:shd w:val="clear" w:color="auto" w:fill="FFFFFF"/>
        </w:rPr>
      </w:pPr>
      <w:hyperlink r:id="rId74" w:history="1">
        <w:r w:rsidR="00D77927" w:rsidRPr="00D77927">
          <w:rPr>
            <w:rFonts w:ascii="Arial" w:eastAsia="Arial" w:hAnsi="Arial" w:cs="Arial"/>
            <w:color w:val="0000FF"/>
            <w:sz w:val="22"/>
            <w:szCs w:val="22"/>
            <w:u w:val="single"/>
            <w:shd w:val="clear" w:color="auto" w:fill="FFFFFF"/>
          </w:rPr>
          <w:t>Зубцовская жизнь (</w:t>
        </w:r>
        <w:proofErr w:type="spellStart"/>
        <w:r w:rsidR="00D77927" w:rsidRPr="00D77927">
          <w:rPr>
            <w:rFonts w:ascii="Arial" w:eastAsia="Arial" w:hAnsi="Arial" w:cs="Arial"/>
            <w:color w:val="0000FF"/>
            <w:sz w:val="22"/>
            <w:szCs w:val="22"/>
            <w:u w:val="single"/>
            <w:shd w:val="clear" w:color="auto" w:fill="FFFFFF"/>
          </w:rPr>
          <w:t>зубцовскаяжизнь</w:t>
        </w:r>
        <w:proofErr w:type="gramStart"/>
        <w:r w:rsidR="00D77927" w:rsidRPr="00D77927">
          <w:rPr>
            <w:rFonts w:ascii="Arial" w:eastAsia="Arial" w:hAnsi="Arial" w:cs="Arial"/>
            <w:color w:val="0000FF"/>
            <w:sz w:val="22"/>
            <w:szCs w:val="22"/>
            <w:u w:val="single"/>
            <w:shd w:val="clear" w:color="auto" w:fill="FFFFFF"/>
          </w:rPr>
          <w:t>.т</w:t>
        </w:r>
        <w:proofErr w:type="gramEnd"/>
        <w:r w:rsidR="00D77927" w:rsidRPr="00D77927">
          <w:rPr>
            <w:rFonts w:ascii="Arial" w:eastAsia="Arial" w:hAnsi="Arial" w:cs="Arial"/>
            <w:color w:val="0000FF"/>
            <w:sz w:val="22"/>
            <w:szCs w:val="22"/>
            <w:u w:val="single"/>
            <w:shd w:val="clear" w:color="auto" w:fill="FFFFFF"/>
          </w:rPr>
          <w:t>верскаяобласть.рф</w:t>
        </w:r>
        <w:proofErr w:type="spellEnd"/>
        <w:r w:rsidR="00D77927" w:rsidRPr="00D77927">
          <w:rPr>
            <w:rFonts w:ascii="Arial" w:eastAsia="Arial" w:hAnsi="Arial" w:cs="Arial"/>
            <w:color w:val="0000FF"/>
            <w:sz w:val="22"/>
            <w:szCs w:val="22"/>
            <w:u w:val="single"/>
            <w:shd w:val="clear" w:color="auto" w:fill="FFFFFF"/>
          </w:rPr>
          <w:t>), Зубцов, 20 марта 2022</w:t>
        </w:r>
      </w:hyperlink>
    </w:p>
    <w:p w:rsidR="00D77927" w:rsidRPr="00D77927" w:rsidRDefault="004A02BE" w:rsidP="00D77927">
      <w:pPr>
        <w:numPr>
          <w:ilvl w:val="0"/>
          <w:numId w:val="4"/>
        </w:numPr>
        <w:ind w:left="0" w:firstLine="0"/>
        <w:rPr>
          <w:rFonts w:ascii="Arial" w:eastAsia="Arial" w:hAnsi="Arial" w:cs="Arial"/>
          <w:color w:val="0000FF"/>
          <w:sz w:val="22"/>
          <w:szCs w:val="22"/>
          <w:shd w:val="clear" w:color="auto" w:fill="FFFFFF"/>
        </w:rPr>
      </w:pPr>
      <w:hyperlink r:id="rId75" w:history="1">
        <w:r w:rsidR="00D77927" w:rsidRPr="00D77927">
          <w:rPr>
            <w:rFonts w:ascii="Arial" w:eastAsia="Arial" w:hAnsi="Arial" w:cs="Arial"/>
            <w:color w:val="0000FF"/>
            <w:sz w:val="22"/>
            <w:szCs w:val="22"/>
            <w:u w:val="single"/>
            <w:shd w:val="clear" w:color="auto" w:fill="FFFFFF"/>
          </w:rPr>
          <w:t>Молоковский край (</w:t>
        </w:r>
        <w:proofErr w:type="spellStart"/>
        <w:r w:rsidR="00D77927" w:rsidRPr="00D77927">
          <w:rPr>
            <w:rFonts w:ascii="Arial" w:eastAsia="Arial" w:hAnsi="Arial" w:cs="Arial"/>
            <w:color w:val="0000FF"/>
            <w:sz w:val="22"/>
            <w:szCs w:val="22"/>
            <w:u w:val="single"/>
            <w:shd w:val="clear" w:color="auto" w:fill="FFFFFF"/>
          </w:rPr>
          <w:t>молоковскийкрай</w:t>
        </w:r>
        <w:proofErr w:type="gramStart"/>
        <w:r w:rsidR="00D77927" w:rsidRPr="00D77927">
          <w:rPr>
            <w:rFonts w:ascii="Arial" w:eastAsia="Arial" w:hAnsi="Arial" w:cs="Arial"/>
            <w:color w:val="0000FF"/>
            <w:sz w:val="22"/>
            <w:szCs w:val="22"/>
            <w:u w:val="single"/>
            <w:shd w:val="clear" w:color="auto" w:fill="FFFFFF"/>
          </w:rPr>
          <w:t>.т</w:t>
        </w:r>
        <w:proofErr w:type="gramEnd"/>
        <w:r w:rsidR="00D77927" w:rsidRPr="00D77927">
          <w:rPr>
            <w:rFonts w:ascii="Arial" w:eastAsia="Arial" w:hAnsi="Arial" w:cs="Arial"/>
            <w:color w:val="0000FF"/>
            <w:sz w:val="22"/>
            <w:szCs w:val="22"/>
            <w:u w:val="single"/>
            <w:shd w:val="clear" w:color="auto" w:fill="FFFFFF"/>
          </w:rPr>
          <w:t>верскаяобласть.рф</w:t>
        </w:r>
        <w:proofErr w:type="spellEnd"/>
        <w:r w:rsidR="00D77927" w:rsidRPr="00D77927">
          <w:rPr>
            <w:rFonts w:ascii="Arial" w:eastAsia="Arial" w:hAnsi="Arial" w:cs="Arial"/>
            <w:color w:val="0000FF"/>
            <w:sz w:val="22"/>
            <w:szCs w:val="22"/>
            <w:u w:val="single"/>
            <w:shd w:val="clear" w:color="auto" w:fill="FFFFFF"/>
          </w:rPr>
          <w:t>), п. Молоково, 20 марта 2022</w:t>
        </w:r>
      </w:hyperlink>
    </w:p>
    <w:p w:rsidR="00D77927" w:rsidRPr="00D77927" w:rsidRDefault="004A02BE" w:rsidP="00D77927">
      <w:pPr>
        <w:numPr>
          <w:ilvl w:val="0"/>
          <w:numId w:val="4"/>
        </w:numPr>
        <w:ind w:left="0" w:firstLine="0"/>
        <w:rPr>
          <w:rFonts w:ascii="Arial" w:eastAsia="Arial" w:hAnsi="Arial" w:cs="Arial"/>
          <w:color w:val="0000FF"/>
          <w:sz w:val="22"/>
          <w:szCs w:val="22"/>
          <w:shd w:val="clear" w:color="auto" w:fill="FFFFFF"/>
        </w:rPr>
      </w:pPr>
      <w:hyperlink r:id="rId76" w:history="1">
        <w:r w:rsidR="00D77927" w:rsidRPr="00D77927">
          <w:rPr>
            <w:rFonts w:ascii="Arial" w:eastAsia="Arial" w:hAnsi="Arial" w:cs="Arial"/>
            <w:color w:val="0000FF"/>
            <w:sz w:val="22"/>
            <w:szCs w:val="22"/>
            <w:u w:val="single"/>
            <w:shd w:val="clear" w:color="auto" w:fill="FFFFFF"/>
          </w:rPr>
          <w:t>Наша жизнь (</w:t>
        </w:r>
        <w:proofErr w:type="spellStart"/>
        <w:r w:rsidR="00D77927" w:rsidRPr="00D77927">
          <w:rPr>
            <w:rFonts w:ascii="Arial" w:eastAsia="Arial" w:hAnsi="Arial" w:cs="Arial"/>
            <w:color w:val="0000FF"/>
            <w:sz w:val="22"/>
            <w:szCs w:val="22"/>
            <w:u w:val="single"/>
            <w:shd w:val="clear" w:color="auto" w:fill="FFFFFF"/>
          </w:rPr>
          <w:t>нашажизнь</w:t>
        </w:r>
        <w:proofErr w:type="gramStart"/>
        <w:r w:rsidR="00D77927" w:rsidRPr="00D77927">
          <w:rPr>
            <w:rFonts w:ascii="Arial" w:eastAsia="Arial" w:hAnsi="Arial" w:cs="Arial"/>
            <w:color w:val="0000FF"/>
            <w:sz w:val="22"/>
            <w:szCs w:val="22"/>
            <w:u w:val="single"/>
            <w:shd w:val="clear" w:color="auto" w:fill="FFFFFF"/>
          </w:rPr>
          <w:t>.т</w:t>
        </w:r>
        <w:proofErr w:type="gramEnd"/>
        <w:r w:rsidR="00D77927" w:rsidRPr="00D77927">
          <w:rPr>
            <w:rFonts w:ascii="Arial" w:eastAsia="Arial" w:hAnsi="Arial" w:cs="Arial"/>
            <w:color w:val="0000FF"/>
            <w:sz w:val="22"/>
            <w:szCs w:val="22"/>
            <w:u w:val="single"/>
            <w:shd w:val="clear" w:color="auto" w:fill="FFFFFF"/>
          </w:rPr>
          <w:t>верскаяобласть.рф</w:t>
        </w:r>
        <w:proofErr w:type="spellEnd"/>
        <w:r w:rsidR="00D77927" w:rsidRPr="00D77927">
          <w:rPr>
            <w:rFonts w:ascii="Arial" w:eastAsia="Arial" w:hAnsi="Arial" w:cs="Arial"/>
            <w:color w:val="0000FF"/>
            <w:sz w:val="22"/>
            <w:szCs w:val="22"/>
            <w:u w:val="single"/>
            <w:shd w:val="clear" w:color="auto" w:fill="FFFFFF"/>
          </w:rPr>
          <w:t>), Лихославль, 20 марта 2022</w:t>
        </w:r>
      </w:hyperlink>
    </w:p>
    <w:p w:rsidR="00D77927" w:rsidRPr="00D77927" w:rsidRDefault="004A02BE" w:rsidP="00D77927">
      <w:pPr>
        <w:numPr>
          <w:ilvl w:val="0"/>
          <w:numId w:val="4"/>
        </w:numPr>
        <w:ind w:left="0" w:firstLine="0"/>
        <w:rPr>
          <w:rFonts w:ascii="Arial" w:eastAsia="Arial" w:hAnsi="Arial" w:cs="Arial"/>
          <w:color w:val="0000FF"/>
          <w:sz w:val="22"/>
          <w:szCs w:val="22"/>
          <w:shd w:val="clear" w:color="auto" w:fill="FFFFFF"/>
        </w:rPr>
      </w:pPr>
      <w:hyperlink r:id="rId77" w:history="1">
        <w:r w:rsidR="00D77927" w:rsidRPr="00D77927">
          <w:rPr>
            <w:rFonts w:ascii="Arial" w:eastAsia="Arial" w:hAnsi="Arial" w:cs="Arial"/>
            <w:color w:val="0000FF"/>
            <w:sz w:val="22"/>
            <w:szCs w:val="22"/>
            <w:u w:val="single"/>
            <w:shd w:val="clear" w:color="auto" w:fill="FFFFFF"/>
          </w:rPr>
          <w:t>Бельская правда (</w:t>
        </w:r>
        <w:proofErr w:type="spellStart"/>
        <w:r w:rsidR="00D77927" w:rsidRPr="00D77927">
          <w:rPr>
            <w:rFonts w:ascii="Arial" w:eastAsia="Arial" w:hAnsi="Arial" w:cs="Arial"/>
            <w:color w:val="0000FF"/>
            <w:sz w:val="22"/>
            <w:szCs w:val="22"/>
            <w:u w:val="single"/>
            <w:shd w:val="clear" w:color="auto" w:fill="FFFFFF"/>
          </w:rPr>
          <w:t>бельскаяправда</w:t>
        </w:r>
        <w:proofErr w:type="gramStart"/>
        <w:r w:rsidR="00D77927" w:rsidRPr="00D77927">
          <w:rPr>
            <w:rFonts w:ascii="Arial" w:eastAsia="Arial" w:hAnsi="Arial" w:cs="Arial"/>
            <w:color w:val="0000FF"/>
            <w:sz w:val="22"/>
            <w:szCs w:val="22"/>
            <w:u w:val="single"/>
            <w:shd w:val="clear" w:color="auto" w:fill="FFFFFF"/>
          </w:rPr>
          <w:t>.т</w:t>
        </w:r>
        <w:proofErr w:type="gramEnd"/>
        <w:r w:rsidR="00D77927" w:rsidRPr="00D77927">
          <w:rPr>
            <w:rFonts w:ascii="Arial" w:eastAsia="Arial" w:hAnsi="Arial" w:cs="Arial"/>
            <w:color w:val="0000FF"/>
            <w:sz w:val="22"/>
            <w:szCs w:val="22"/>
            <w:u w:val="single"/>
            <w:shd w:val="clear" w:color="auto" w:fill="FFFFFF"/>
          </w:rPr>
          <w:t>верскаяобласть.рф</w:t>
        </w:r>
        <w:proofErr w:type="spellEnd"/>
        <w:r w:rsidR="00D77927" w:rsidRPr="00D77927">
          <w:rPr>
            <w:rFonts w:ascii="Arial" w:eastAsia="Arial" w:hAnsi="Arial" w:cs="Arial"/>
            <w:color w:val="0000FF"/>
            <w:sz w:val="22"/>
            <w:szCs w:val="22"/>
            <w:u w:val="single"/>
            <w:shd w:val="clear" w:color="auto" w:fill="FFFFFF"/>
          </w:rPr>
          <w:t>), Белый, 20 марта 2022</w:t>
        </w:r>
      </w:hyperlink>
    </w:p>
    <w:p w:rsidR="00D77927" w:rsidRPr="00D77927" w:rsidRDefault="004A02BE" w:rsidP="00D77927">
      <w:pPr>
        <w:numPr>
          <w:ilvl w:val="0"/>
          <w:numId w:val="4"/>
        </w:numPr>
        <w:ind w:left="0" w:firstLine="0"/>
        <w:rPr>
          <w:rFonts w:ascii="Arial" w:eastAsia="Arial" w:hAnsi="Arial" w:cs="Arial"/>
          <w:color w:val="0000FF"/>
          <w:sz w:val="22"/>
          <w:szCs w:val="22"/>
          <w:shd w:val="clear" w:color="auto" w:fill="FFFFFF"/>
        </w:rPr>
      </w:pPr>
      <w:hyperlink r:id="rId78" w:history="1">
        <w:proofErr w:type="spellStart"/>
        <w:proofErr w:type="gramStart"/>
        <w:r w:rsidR="00D77927" w:rsidRPr="00D77927">
          <w:rPr>
            <w:rFonts w:ascii="Arial" w:eastAsia="Arial" w:hAnsi="Arial" w:cs="Arial"/>
            <w:color w:val="0000FF"/>
            <w:sz w:val="22"/>
            <w:szCs w:val="22"/>
            <w:u w:val="single"/>
            <w:shd w:val="clear" w:color="auto" w:fill="FFFFFF"/>
          </w:rPr>
          <w:t>INFO</w:t>
        </w:r>
        <w:proofErr w:type="gramEnd"/>
        <w:r w:rsidR="00D77927" w:rsidRPr="00D77927">
          <w:rPr>
            <w:rFonts w:ascii="Arial" w:eastAsia="Arial" w:hAnsi="Arial" w:cs="Arial"/>
            <w:color w:val="0000FF"/>
            <w:sz w:val="22"/>
            <w:szCs w:val="22"/>
            <w:u w:val="single"/>
            <w:shd w:val="clear" w:color="auto" w:fill="FFFFFF"/>
          </w:rPr>
          <w:t>Тверь</w:t>
        </w:r>
        <w:proofErr w:type="spellEnd"/>
        <w:r w:rsidR="00D77927" w:rsidRPr="00D77927">
          <w:rPr>
            <w:rFonts w:ascii="Arial" w:eastAsia="Arial" w:hAnsi="Arial" w:cs="Arial"/>
            <w:color w:val="0000FF"/>
            <w:sz w:val="22"/>
            <w:szCs w:val="22"/>
            <w:u w:val="single"/>
            <w:shd w:val="clear" w:color="auto" w:fill="FFFFFF"/>
          </w:rPr>
          <w:t xml:space="preserve"> (</w:t>
        </w:r>
        <w:proofErr w:type="spellStart"/>
        <w:r w:rsidR="00D77927" w:rsidRPr="00D77927">
          <w:rPr>
            <w:rFonts w:ascii="Arial" w:eastAsia="Arial" w:hAnsi="Arial" w:cs="Arial"/>
            <w:color w:val="0000FF"/>
            <w:sz w:val="22"/>
            <w:szCs w:val="22"/>
            <w:u w:val="single"/>
            <w:shd w:val="clear" w:color="auto" w:fill="FFFFFF"/>
          </w:rPr>
          <w:t>infotver.ru</w:t>
        </w:r>
        <w:proofErr w:type="spellEnd"/>
        <w:r w:rsidR="00D77927" w:rsidRPr="00D77927">
          <w:rPr>
            <w:rFonts w:ascii="Arial" w:eastAsia="Arial" w:hAnsi="Arial" w:cs="Arial"/>
            <w:color w:val="0000FF"/>
            <w:sz w:val="22"/>
            <w:szCs w:val="22"/>
            <w:u w:val="single"/>
            <w:shd w:val="clear" w:color="auto" w:fill="FFFFFF"/>
          </w:rPr>
          <w:t>), Тверь, 20 марта 2022</w:t>
        </w:r>
      </w:hyperlink>
    </w:p>
    <w:p w:rsidR="00D77927" w:rsidRPr="00D77927" w:rsidRDefault="004A02BE" w:rsidP="00D77927">
      <w:pPr>
        <w:numPr>
          <w:ilvl w:val="0"/>
          <w:numId w:val="4"/>
        </w:numPr>
        <w:ind w:left="0" w:firstLine="0"/>
        <w:rPr>
          <w:rFonts w:ascii="Arial" w:eastAsia="Arial" w:hAnsi="Arial" w:cs="Arial"/>
          <w:color w:val="0000FF"/>
          <w:sz w:val="22"/>
          <w:szCs w:val="22"/>
          <w:shd w:val="clear" w:color="auto" w:fill="FFFFFF"/>
        </w:rPr>
      </w:pPr>
      <w:hyperlink r:id="rId79" w:history="1">
        <w:r w:rsidR="00D77927" w:rsidRPr="00D77927">
          <w:rPr>
            <w:rFonts w:ascii="Arial" w:eastAsia="Arial" w:hAnsi="Arial" w:cs="Arial"/>
            <w:color w:val="0000FF"/>
            <w:sz w:val="22"/>
            <w:szCs w:val="22"/>
            <w:u w:val="single"/>
            <w:shd w:val="clear" w:color="auto" w:fill="FFFFFF"/>
          </w:rPr>
          <w:t>Ленинское знамя (</w:t>
        </w:r>
        <w:proofErr w:type="spellStart"/>
        <w:r w:rsidR="00D77927" w:rsidRPr="00D77927">
          <w:rPr>
            <w:rFonts w:ascii="Arial" w:eastAsia="Arial" w:hAnsi="Arial" w:cs="Arial"/>
            <w:color w:val="0000FF"/>
            <w:sz w:val="22"/>
            <w:szCs w:val="22"/>
            <w:u w:val="single"/>
            <w:shd w:val="clear" w:color="auto" w:fill="FFFFFF"/>
          </w:rPr>
          <w:t>leninskoeznamya.tverreg.ru</w:t>
        </w:r>
        <w:proofErr w:type="spellEnd"/>
        <w:r w:rsidR="00D77927" w:rsidRPr="00D77927">
          <w:rPr>
            <w:rFonts w:ascii="Arial" w:eastAsia="Arial" w:hAnsi="Arial" w:cs="Arial"/>
            <w:color w:val="0000FF"/>
            <w:sz w:val="22"/>
            <w:szCs w:val="22"/>
            <w:u w:val="single"/>
            <w:shd w:val="clear" w:color="auto" w:fill="FFFFFF"/>
          </w:rPr>
          <w:t>), Тверь, 20 марта 2022</w:t>
        </w:r>
      </w:hyperlink>
    </w:p>
    <w:p w:rsidR="00D77927" w:rsidRPr="00D77927" w:rsidRDefault="004A02BE" w:rsidP="00D77927">
      <w:pPr>
        <w:numPr>
          <w:ilvl w:val="0"/>
          <w:numId w:val="4"/>
        </w:numPr>
        <w:ind w:left="0" w:firstLine="0"/>
        <w:rPr>
          <w:rFonts w:ascii="Arial" w:eastAsia="Arial" w:hAnsi="Arial" w:cs="Arial"/>
          <w:color w:val="0000FF"/>
          <w:sz w:val="22"/>
          <w:szCs w:val="22"/>
          <w:shd w:val="clear" w:color="auto" w:fill="FFFFFF"/>
        </w:rPr>
      </w:pPr>
      <w:hyperlink r:id="rId80" w:history="1">
        <w:r w:rsidR="00D77927" w:rsidRPr="00D77927">
          <w:rPr>
            <w:rFonts w:ascii="Arial" w:eastAsia="Arial" w:hAnsi="Arial" w:cs="Arial"/>
            <w:color w:val="0000FF"/>
            <w:sz w:val="22"/>
            <w:szCs w:val="22"/>
            <w:u w:val="single"/>
            <w:shd w:val="clear" w:color="auto" w:fill="FFFFFF"/>
          </w:rPr>
          <w:t>Г</w:t>
        </w:r>
        <w:proofErr w:type="gramStart"/>
        <w:r w:rsidR="00D77927" w:rsidRPr="00D77927">
          <w:rPr>
            <w:rFonts w:ascii="Arial" w:eastAsia="Arial" w:hAnsi="Arial" w:cs="Arial"/>
            <w:color w:val="0000FF"/>
            <w:sz w:val="22"/>
            <w:szCs w:val="22"/>
            <w:u w:val="single"/>
            <w:shd w:val="clear" w:color="auto" w:fill="FFFFFF"/>
          </w:rPr>
          <w:t>ТРК Тв</w:t>
        </w:r>
        <w:proofErr w:type="gramEnd"/>
        <w:r w:rsidR="00D77927" w:rsidRPr="00D77927">
          <w:rPr>
            <w:rFonts w:ascii="Arial" w:eastAsia="Arial" w:hAnsi="Arial" w:cs="Arial"/>
            <w:color w:val="0000FF"/>
            <w:sz w:val="22"/>
            <w:szCs w:val="22"/>
            <w:u w:val="single"/>
            <w:shd w:val="clear" w:color="auto" w:fill="FFFFFF"/>
          </w:rPr>
          <w:t>ерь, Тверь, 20 марта 2022</w:t>
        </w:r>
      </w:hyperlink>
    </w:p>
    <w:p w:rsidR="00D77927" w:rsidRPr="00D77927" w:rsidRDefault="004A02BE" w:rsidP="00D77927">
      <w:pPr>
        <w:numPr>
          <w:ilvl w:val="0"/>
          <w:numId w:val="4"/>
        </w:numPr>
        <w:ind w:left="0" w:firstLine="0"/>
        <w:rPr>
          <w:rFonts w:ascii="Arial" w:eastAsia="Arial" w:hAnsi="Arial" w:cs="Arial"/>
          <w:color w:val="0000FF"/>
          <w:sz w:val="22"/>
          <w:szCs w:val="22"/>
          <w:shd w:val="clear" w:color="auto" w:fill="FFFFFF"/>
        </w:rPr>
      </w:pPr>
      <w:hyperlink r:id="rId81" w:history="1">
        <w:proofErr w:type="gramStart"/>
        <w:r w:rsidR="00D77927" w:rsidRPr="00D77927">
          <w:rPr>
            <w:rFonts w:ascii="Arial" w:eastAsia="Arial" w:hAnsi="Arial" w:cs="Arial"/>
            <w:color w:val="0000FF"/>
            <w:sz w:val="22"/>
            <w:szCs w:val="22"/>
            <w:u w:val="single"/>
            <w:shd w:val="clear" w:color="auto" w:fill="FFFFFF"/>
          </w:rPr>
          <w:t>Комсомольская</w:t>
        </w:r>
        <w:proofErr w:type="gramEnd"/>
        <w:r w:rsidR="00D77927" w:rsidRPr="00D77927">
          <w:rPr>
            <w:rFonts w:ascii="Arial" w:eastAsia="Arial" w:hAnsi="Arial" w:cs="Arial"/>
            <w:color w:val="0000FF"/>
            <w:sz w:val="22"/>
            <w:szCs w:val="22"/>
            <w:u w:val="single"/>
            <w:shd w:val="clear" w:color="auto" w:fill="FFFFFF"/>
          </w:rPr>
          <w:t xml:space="preserve"> правда (</w:t>
        </w:r>
        <w:proofErr w:type="spellStart"/>
        <w:r w:rsidR="00D77927" w:rsidRPr="00D77927">
          <w:rPr>
            <w:rFonts w:ascii="Arial" w:eastAsia="Arial" w:hAnsi="Arial" w:cs="Arial"/>
            <w:color w:val="0000FF"/>
            <w:sz w:val="22"/>
            <w:szCs w:val="22"/>
            <w:u w:val="single"/>
            <w:shd w:val="clear" w:color="auto" w:fill="FFFFFF"/>
          </w:rPr>
          <w:t>tver.kp.ru</w:t>
        </w:r>
        <w:proofErr w:type="spellEnd"/>
        <w:r w:rsidR="00D77927" w:rsidRPr="00D77927">
          <w:rPr>
            <w:rFonts w:ascii="Arial" w:eastAsia="Arial" w:hAnsi="Arial" w:cs="Arial"/>
            <w:color w:val="0000FF"/>
            <w:sz w:val="22"/>
            <w:szCs w:val="22"/>
            <w:u w:val="single"/>
            <w:shd w:val="clear" w:color="auto" w:fill="FFFFFF"/>
          </w:rPr>
          <w:t>), Тверь, 20 марта 2022</w:t>
        </w:r>
      </w:hyperlink>
    </w:p>
    <w:p w:rsidR="00D77927" w:rsidRPr="00D77927" w:rsidRDefault="004A02BE" w:rsidP="00D77927">
      <w:pPr>
        <w:numPr>
          <w:ilvl w:val="0"/>
          <w:numId w:val="4"/>
        </w:numPr>
        <w:ind w:left="0" w:firstLine="0"/>
        <w:rPr>
          <w:rFonts w:ascii="Arial" w:eastAsia="Arial" w:hAnsi="Arial" w:cs="Arial"/>
          <w:color w:val="0000FF"/>
          <w:sz w:val="22"/>
          <w:szCs w:val="22"/>
          <w:shd w:val="clear" w:color="auto" w:fill="FFFFFF"/>
        </w:rPr>
      </w:pPr>
      <w:hyperlink r:id="rId82" w:history="1">
        <w:r w:rsidR="00D77927" w:rsidRPr="00D77927">
          <w:rPr>
            <w:rFonts w:ascii="Arial" w:eastAsia="Arial" w:hAnsi="Arial" w:cs="Arial"/>
            <w:color w:val="0000FF"/>
            <w:sz w:val="22"/>
            <w:szCs w:val="22"/>
            <w:u w:val="single"/>
            <w:shd w:val="clear" w:color="auto" w:fill="FFFFFF"/>
          </w:rPr>
          <w:t>Новая жизнь (</w:t>
        </w:r>
        <w:proofErr w:type="spellStart"/>
        <w:r w:rsidR="00D77927" w:rsidRPr="00D77927">
          <w:rPr>
            <w:rFonts w:ascii="Arial" w:eastAsia="Arial" w:hAnsi="Arial" w:cs="Arial"/>
            <w:color w:val="0000FF"/>
            <w:sz w:val="22"/>
            <w:szCs w:val="22"/>
            <w:u w:val="single"/>
            <w:shd w:val="clear" w:color="auto" w:fill="FFFFFF"/>
          </w:rPr>
          <w:t>новаяжизнь</w:t>
        </w:r>
        <w:proofErr w:type="gramStart"/>
        <w:r w:rsidR="00D77927" w:rsidRPr="00D77927">
          <w:rPr>
            <w:rFonts w:ascii="Arial" w:eastAsia="Arial" w:hAnsi="Arial" w:cs="Arial"/>
            <w:color w:val="0000FF"/>
            <w:sz w:val="22"/>
            <w:szCs w:val="22"/>
            <w:u w:val="single"/>
            <w:shd w:val="clear" w:color="auto" w:fill="FFFFFF"/>
          </w:rPr>
          <w:t>.т</w:t>
        </w:r>
        <w:proofErr w:type="gramEnd"/>
        <w:r w:rsidR="00D77927" w:rsidRPr="00D77927">
          <w:rPr>
            <w:rFonts w:ascii="Arial" w:eastAsia="Arial" w:hAnsi="Arial" w:cs="Arial"/>
            <w:color w:val="0000FF"/>
            <w:sz w:val="22"/>
            <w:szCs w:val="22"/>
            <w:u w:val="single"/>
            <w:shd w:val="clear" w:color="auto" w:fill="FFFFFF"/>
          </w:rPr>
          <w:t>верскаяобласть.рф</w:t>
        </w:r>
        <w:proofErr w:type="spellEnd"/>
        <w:r w:rsidR="00D77927" w:rsidRPr="00D77927">
          <w:rPr>
            <w:rFonts w:ascii="Arial" w:eastAsia="Arial" w:hAnsi="Arial" w:cs="Arial"/>
            <w:color w:val="0000FF"/>
            <w:sz w:val="22"/>
            <w:szCs w:val="22"/>
            <w:u w:val="single"/>
            <w:shd w:val="clear" w:color="auto" w:fill="FFFFFF"/>
          </w:rPr>
          <w:t>), Бологое, 20 марта 2022</w:t>
        </w:r>
      </w:hyperlink>
    </w:p>
    <w:p w:rsidR="00D77927" w:rsidRPr="00D77927" w:rsidRDefault="004A02BE" w:rsidP="00D77927">
      <w:pPr>
        <w:numPr>
          <w:ilvl w:val="0"/>
          <w:numId w:val="4"/>
        </w:numPr>
        <w:ind w:left="0" w:firstLine="0"/>
        <w:rPr>
          <w:rFonts w:ascii="Arial" w:eastAsia="Arial" w:hAnsi="Arial" w:cs="Arial"/>
          <w:color w:val="0000FF"/>
          <w:sz w:val="22"/>
          <w:szCs w:val="22"/>
          <w:shd w:val="clear" w:color="auto" w:fill="FFFFFF"/>
        </w:rPr>
      </w:pPr>
      <w:hyperlink r:id="rId83" w:history="1">
        <w:r w:rsidR="00D77927" w:rsidRPr="00D77927">
          <w:rPr>
            <w:rFonts w:ascii="Arial" w:eastAsia="Arial" w:hAnsi="Arial" w:cs="Arial"/>
            <w:color w:val="0000FF"/>
            <w:sz w:val="22"/>
            <w:szCs w:val="22"/>
            <w:u w:val="single"/>
            <w:shd w:val="clear" w:color="auto" w:fill="FFFFFF"/>
          </w:rPr>
          <w:t>Андреапольские вести (</w:t>
        </w:r>
        <w:proofErr w:type="spellStart"/>
        <w:r w:rsidR="00D77927" w:rsidRPr="00D77927">
          <w:rPr>
            <w:rFonts w:ascii="Arial" w:eastAsia="Arial" w:hAnsi="Arial" w:cs="Arial"/>
            <w:color w:val="0000FF"/>
            <w:sz w:val="22"/>
            <w:szCs w:val="22"/>
            <w:u w:val="single"/>
            <w:shd w:val="clear" w:color="auto" w:fill="FFFFFF"/>
          </w:rPr>
          <w:t>андреапольскиевести</w:t>
        </w:r>
        <w:proofErr w:type="gramStart"/>
        <w:r w:rsidR="00D77927" w:rsidRPr="00D77927">
          <w:rPr>
            <w:rFonts w:ascii="Arial" w:eastAsia="Arial" w:hAnsi="Arial" w:cs="Arial"/>
            <w:color w:val="0000FF"/>
            <w:sz w:val="22"/>
            <w:szCs w:val="22"/>
            <w:u w:val="single"/>
            <w:shd w:val="clear" w:color="auto" w:fill="FFFFFF"/>
          </w:rPr>
          <w:t>.т</w:t>
        </w:r>
        <w:proofErr w:type="gramEnd"/>
        <w:r w:rsidR="00D77927" w:rsidRPr="00D77927">
          <w:rPr>
            <w:rFonts w:ascii="Arial" w:eastAsia="Arial" w:hAnsi="Arial" w:cs="Arial"/>
            <w:color w:val="0000FF"/>
            <w:sz w:val="22"/>
            <w:szCs w:val="22"/>
            <w:u w:val="single"/>
            <w:shd w:val="clear" w:color="auto" w:fill="FFFFFF"/>
          </w:rPr>
          <w:t>верскаяобласть.рф</w:t>
        </w:r>
        <w:proofErr w:type="spellEnd"/>
        <w:r w:rsidR="00D77927" w:rsidRPr="00D77927">
          <w:rPr>
            <w:rFonts w:ascii="Arial" w:eastAsia="Arial" w:hAnsi="Arial" w:cs="Arial"/>
            <w:color w:val="0000FF"/>
            <w:sz w:val="22"/>
            <w:szCs w:val="22"/>
            <w:u w:val="single"/>
            <w:shd w:val="clear" w:color="auto" w:fill="FFFFFF"/>
          </w:rPr>
          <w:t>), 20 марта 2022</w:t>
        </w:r>
      </w:hyperlink>
    </w:p>
    <w:p w:rsidR="00D77927" w:rsidRPr="00D77927" w:rsidRDefault="004A02BE" w:rsidP="00D77927">
      <w:pPr>
        <w:numPr>
          <w:ilvl w:val="0"/>
          <w:numId w:val="4"/>
        </w:numPr>
        <w:ind w:left="0" w:firstLine="0"/>
        <w:rPr>
          <w:rFonts w:ascii="Arial" w:eastAsia="Arial" w:hAnsi="Arial" w:cs="Arial"/>
          <w:color w:val="0000FF"/>
          <w:sz w:val="22"/>
          <w:szCs w:val="22"/>
          <w:shd w:val="clear" w:color="auto" w:fill="FFFFFF"/>
        </w:rPr>
      </w:pPr>
      <w:hyperlink r:id="rId84" w:history="1">
        <w:r w:rsidR="00D77927" w:rsidRPr="00D77927">
          <w:rPr>
            <w:rFonts w:ascii="Arial" w:eastAsia="Arial" w:hAnsi="Arial" w:cs="Arial"/>
            <w:color w:val="0000FF"/>
            <w:sz w:val="22"/>
            <w:szCs w:val="22"/>
            <w:u w:val="single"/>
            <w:shd w:val="clear" w:color="auto" w:fill="FFFFFF"/>
          </w:rPr>
          <w:t>Авангард (</w:t>
        </w:r>
        <w:proofErr w:type="spellStart"/>
        <w:r w:rsidR="00D77927" w:rsidRPr="00D77927">
          <w:rPr>
            <w:rFonts w:ascii="Arial" w:eastAsia="Arial" w:hAnsi="Arial" w:cs="Arial"/>
            <w:color w:val="0000FF"/>
            <w:sz w:val="22"/>
            <w:szCs w:val="22"/>
            <w:u w:val="single"/>
            <w:shd w:val="clear" w:color="auto" w:fill="FFFFFF"/>
          </w:rPr>
          <w:t>авангард</w:t>
        </w:r>
        <w:proofErr w:type="gramStart"/>
        <w:r w:rsidR="00D77927" w:rsidRPr="00D77927">
          <w:rPr>
            <w:rFonts w:ascii="Arial" w:eastAsia="Arial" w:hAnsi="Arial" w:cs="Arial"/>
            <w:color w:val="0000FF"/>
            <w:sz w:val="22"/>
            <w:szCs w:val="22"/>
            <w:u w:val="single"/>
            <w:shd w:val="clear" w:color="auto" w:fill="FFFFFF"/>
          </w:rPr>
          <w:t>.т</w:t>
        </w:r>
        <w:proofErr w:type="gramEnd"/>
        <w:r w:rsidR="00D77927" w:rsidRPr="00D77927">
          <w:rPr>
            <w:rFonts w:ascii="Arial" w:eastAsia="Arial" w:hAnsi="Arial" w:cs="Arial"/>
            <w:color w:val="0000FF"/>
            <w:sz w:val="22"/>
            <w:szCs w:val="22"/>
            <w:u w:val="single"/>
            <w:shd w:val="clear" w:color="auto" w:fill="FFFFFF"/>
          </w:rPr>
          <w:t>верскаяобласть.рф</w:t>
        </w:r>
        <w:proofErr w:type="spellEnd"/>
        <w:r w:rsidR="00D77927" w:rsidRPr="00D77927">
          <w:rPr>
            <w:rFonts w:ascii="Arial" w:eastAsia="Arial" w:hAnsi="Arial" w:cs="Arial"/>
            <w:color w:val="0000FF"/>
            <w:sz w:val="22"/>
            <w:szCs w:val="22"/>
            <w:u w:val="single"/>
            <w:shd w:val="clear" w:color="auto" w:fill="FFFFFF"/>
          </w:rPr>
          <w:t>), Западная Двина, 20 марта 2022</w:t>
        </w:r>
      </w:hyperlink>
    </w:p>
    <w:p w:rsidR="00D77927" w:rsidRPr="00D77927" w:rsidRDefault="004A02BE" w:rsidP="00D77927">
      <w:pPr>
        <w:numPr>
          <w:ilvl w:val="0"/>
          <w:numId w:val="4"/>
        </w:numPr>
        <w:ind w:left="0" w:firstLine="0"/>
        <w:rPr>
          <w:rFonts w:ascii="Arial" w:eastAsia="Arial" w:hAnsi="Arial" w:cs="Arial"/>
          <w:color w:val="0000FF"/>
          <w:sz w:val="22"/>
          <w:szCs w:val="22"/>
          <w:shd w:val="clear" w:color="auto" w:fill="FFFFFF"/>
        </w:rPr>
      </w:pPr>
      <w:hyperlink r:id="rId85" w:history="1">
        <w:r w:rsidR="00D77927" w:rsidRPr="00D77927">
          <w:rPr>
            <w:rFonts w:ascii="Arial" w:eastAsia="Arial" w:hAnsi="Arial" w:cs="Arial"/>
            <w:color w:val="0000FF"/>
            <w:sz w:val="22"/>
            <w:szCs w:val="22"/>
            <w:u w:val="single"/>
            <w:shd w:val="clear" w:color="auto" w:fill="FFFFFF"/>
          </w:rPr>
          <w:t>Спировские известия (</w:t>
        </w:r>
        <w:proofErr w:type="spellStart"/>
        <w:r w:rsidR="00D77927" w:rsidRPr="00D77927">
          <w:rPr>
            <w:rFonts w:ascii="Arial" w:eastAsia="Arial" w:hAnsi="Arial" w:cs="Arial"/>
            <w:color w:val="0000FF"/>
            <w:sz w:val="22"/>
            <w:szCs w:val="22"/>
            <w:u w:val="single"/>
            <w:shd w:val="clear" w:color="auto" w:fill="FFFFFF"/>
          </w:rPr>
          <w:t>спировскиеизвестия</w:t>
        </w:r>
        <w:proofErr w:type="gramStart"/>
        <w:r w:rsidR="00D77927" w:rsidRPr="00D77927">
          <w:rPr>
            <w:rFonts w:ascii="Arial" w:eastAsia="Arial" w:hAnsi="Arial" w:cs="Arial"/>
            <w:color w:val="0000FF"/>
            <w:sz w:val="22"/>
            <w:szCs w:val="22"/>
            <w:u w:val="single"/>
            <w:shd w:val="clear" w:color="auto" w:fill="FFFFFF"/>
          </w:rPr>
          <w:t>.т</w:t>
        </w:r>
        <w:proofErr w:type="gramEnd"/>
        <w:r w:rsidR="00D77927" w:rsidRPr="00D77927">
          <w:rPr>
            <w:rFonts w:ascii="Arial" w:eastAsia="Arial" w:hAnsi="Arial" w:cs="Arial"/>
            <w:color w:val="0000FF"/>
            <w:sz w:val="22"/>
            <w:szCs w:val="22"/>
            <w:u w:val="single"/>
            <w:shd w:val="clear" w:color="auto" w:fill="FFFFFF"/>
          </w:rPr>
          <w:t>верскаяобласть.рф</w:t>
        </w:r>
        <w:proofErr w:type="spellEnd"/>
        <w:r w:rsidR="00D77927" w:rsidRPr="00D77927">
          <w:rPr>
            <w:rFonts w:ascii="Arial" w:eastAsia="Arial" w:hAnsi="Arial" w:cs="Arial"/>
            <w:color w:val="0000FF"/>
            <w:sz w:val="22"/>
            <w:szCs w:val="22"/>
            <w:u w:val="single"/>
            <w:shd w:val="clear" w:color="auto" w:fill="FFFFFF"/>
          </w:rPr>
          <w:t>), п. Спирово, 20 марта 2022</w:t>
        </w:r>
      </w:hyperlink>
    </w:p>
    <w:p w:rsidR="00D77927" w:rsidRPr="00D77927" w:rsidRDefault="004A02BE" w:rsidP="00D77927">
      <w:pPr>
        <w:numPr>
          <w:ilvl w:val="0"/>
          <w:numId w:val="4"/>
        </w:numPr>
        <w:ind w:left="0" w:firstLine="0"/>
        <w:rPr>
          <w:rFonts w:ascii="Arial" w:eastAsia="Arial" w:hAnsi="Arial" w:cs="Arial"/>
          <w:color w:val="0000FF"/>
          <w:sz w:val="22"/>
          <w:szCs w:val="22"/>
          <w:shd w:val="clear" w:color="auto" w:fill="FFFFFF"/>
        </w:rPr>
      </w:pPr>
      <w:hyperlink r:id="rId86" w:history="1">
        <w:r w:rsidR="00D77927" w:rsidRPr="00D77927">
          <w:rPr>
            <w:rFonts w:ascii="Arial" w:eastAsia="Arial" w:hAnsi="Arial" w:cs="Arial"/>
            <w:color w:val="0000FF"/>
            <w:sz w:val="22"/>
            <w:szCs w:val="22"/>
            <w:u w:val="single"/>
            <w:shd w:val="clear" w:color="auto" w:fill="FFFFFF"/>
          </w:rPr>
          <w:t>Вперед (</w:t>
        </w:r>
        <w:proofErr w:type="spellStart"/>
        <w:r w:rsidR="00D77927" w:rsidRPr="00D77927">
          <w:rPr>
            <w:rFonts w:ascii="Arial" w:eastAsia="Arial" w:hAnsi="Arial" w:cs="Arial"/>
            <w:color w:val="0000FF"/>
            <w:sz w:val="22"/>
            <w:szCs w:val="22"/>
            <w:u w:val="single"/>
            <w:shd w:val="clear" w:color="auto" w:fill="FFFFFF"/>
          </w:rPr>
          <w:t>вперед</w:t>
        </w:r>
        <w:proofErr w:type="gramStart"/>
        <w:r w:rsidR="00D77927" w:rsidRPr="00D77927">
          <w:rPr>
            <w:rFonts w:ascii="Arial" w:eastAsia="Arial" w:hAnsi="Arial" w:cs="Arial"/>
            <w:color w:val="0000FF"/>
            <w:sz w:val="22"/>
            <w:szCs w:val="22"/>
            <w:u w:val="single"/>
            <w:shd w:val="clear" w:color="auto" w:fill="FFFFFF"/>
          </w:rPr>
          <w:t>.т</w:t>
        </w:r>
        <w:proofErr w:type="gramEnd"/>
        <w:r w:rsidR="00D77927" w:rsidRPr="00D77927">
          <w:rPr>
            <w:rFonts w:ascii="Arial" w:eastAsia="Arial" w:hAnsi="Arial" w:cs="Arial"/>
            <w:color w:val="0000FF"/>
            <w:sz w:val="22"/>
            <w:szCs w:val="22"/>
            <w:u w:val="single"/>
            <w:shd w:val="clear" w:color="auto" w:fill="FFFFFF"/>
          </w:rPr>
          <w:t>верскаяобласть.рф</w:t>
        </w:r>
        <w:proofErr w:type="spellEnd"/>
        <w:r w:rsidR="00D77927" w:rsidRPr="00D77927">
          <w:rPr>
            <w:rFonts w:ascii="Arial" w:eastAsia="Arial" w:hAnsi="Arial" w:cs="Arial"/>
            <w:color w:val="0000FF"/>
            <w:sz w:val="22"/>
            <w:szCs w:val="22"/>
            <w:u w:val="single"/>
            <w:shd w:val="clear" w:color="auto" w:fill="FFFFFF"/>
          </w:rPr>
          <w:t>), Калязин, 20 марта 2022</w:t>
        </w:r>
      </w:hyperlink>
    </w:p>
    <w:p w:rsidR="00D77927" w:rsidRPr="00D77927" w:rsidRDefault="004A02BE" w:rsidP="00D77927">
      <w:pPr>
        <w:numPr>
          <w:ilvl w:val="0"/>
          <w:numId w:val="4"/>
        </w:numPr>
        <w:ind w:left="0" w:firstLine="0"/>
        <w:rPr>
          <w:rFonts w:ascii="Arial" w:eastAsia="Arial" w:hAnsi="Arial" w:cs="Arial"/>
          <w:color w:val="0000FF"/>
          <w:sz w:val="22"/>
          <w:szCs w:val="22"/>
          <w:shd w:val="clear" w:color="auto" w:fill="FFFFFF"/>
        </w:rPr>
      </w:pPr>
      <w:hyperlink r:id="rId87" w:history="1">
        <w:r w:rsidR="00D77927" w:rsidRPr="00D77927">
          <w:rPr>
            <w:rFonts w:ascii="Arial" w:eastAsia="Arial" w:hAnsi="Arial" w:cs="Arial"/>
            <w:color w:val="0000FF"/>
            <w:sz w:val="22"/>
            <w:szCs w:val="22"/>
            <w:u w:val="single"/>
            <w:shd w:val="clear" w:color="auto" w:fill="FFFFFF"/>
          </w:rPr>
          <w:t>Сандовские вести (</w:t>
        </w:r>
        <w:proofErr w:type="spellStart"/>
        <w:r w:rsidR="00D77927" w:rsidRPr="00D77927">
          <w:rPr>
            <w:rFonts w:ascii="Arial" w:eastAsia="Arial" w:hAnsi="Arial" w:cs="Arial"/>
            <w:color w:val="0000FF"/>
            <w:sz w:val="22"/>
            <w:szCs w:val="22"/>
            <w:u w:val="single"/>
            <w:shd w:val="clear" w:color="auto" w:fill="FFFFFF"/>
          </w:rPr>
          <w:t>сандовскиевести</w:t>
        </w:r>
        <w:proofErr w:type="gramStart"/>
        <w:r w:rsidR="00D77927" w:rsidRPr="00D77927">
          <w:rPr>
            <w:rFonts w:ascii="Arial" w:eastAsia="Arial" w:hAnsi="Arial" w:cs="Arial"/>
            <w:color w:val="0000FF"/>
            <w:sz w:val="22"/>
            <w:szCs w:val="22"/>
            <w:u w:val="single"/>
            <w:shd w:val="clear" w:color="auto" w:fill="FFFFFF"/>
          </w:rPr>
          <w:t>.т</w:t>
        </w:r>
        <w:proofErr w:type="gramEnd"/>
        <w:r w:rsidR="00D77927" w:rsidRPr="00D77927">
          <w:rPr>
            <w:rFonts w:ascii="Arial" w:eastAsia="Arial" w:hAnsi="Arial" w:cs="Arial"/>
            <w:color w:val="0000FF"/>
            <w:sz w:val="22"/>
            <w:szCs w:val="22"/>
            <w:u w:val="single"/>
            <w:shd w:val="clear" w:color="auto" w:fill="FFFFFF"/>
          </w:rPr>
          <w:t>верскаяобласть.рф</w:t>
        </w:r>
        <w:proofErr w:type="spellEnd"/>
        <w:r w:rsidR="00D77927" w:rsidRPr="00D77927">
          <w:rPr>
            <w:rFonts w:ascii="Arial" w:eastAsia="Arial" w:hAnsi="Arial" w:cs="Arial"/>
            <w:color w:val="0000FF"/>
            <w:sz w:val="22"/>
            <w:szCs w:val="22"/>
            <w:u w:val="single"/>
            <w:shd w:val="clear" w:color="auto" w:fill="FFFFFF"/>
          </w:rPr>
          <w:t>), п.г.т. Сандово, 20 марта 2022</w:t>
        </w:r>
      </w:hyperlink>
    </w:p>
    <w:p w:rsidR="00D77927" w:rsidRPr="00D77927" w:rsidRDefault="004A02BE" w:rsidP="00D77927">
      <w:pPr>
        <w:numPr>
          <w:ilvl w:val="0"/>
          <w:numId w:val="4"/>
        </w:numPr>
        <w:ind w:left="0" w:firstLine="0"/>
        <w:rPr>
          <w:rFonts w:ascii="Arial" w:eastAsia="Arial" w:hAnsi="Arial" w:cs="Arial"/>
          <w:color w:val="0000FF"/>
          <w:sz w:val="22"/>
          <w:szCs w:val="22"/>
          <w:shd w:val="clear" w:color="auto" w:fill="FFFFFF"/>
        </w:rPr>
      </w:pPr>
      <w:hyperlink r:id="rId88" w:history="1">
        <w:r w:rsidR="00D77927" w:rsidRPr="00D77927">
          <w:rPr>
            <w:rFonts w:ascii="Arial" w:eastAsia="Arial" w:hAnsi="Arial" w:cs="Arial"/>
            <w:color w:val="0000FF"/>
            <w:sz w:val="22"/>
            <w:szCs w:val="22"/>
            <w:u w:val="single"/>
            <w:shd w:val="clear" w:color="auto" w:fill="FFFFFF"/>
          </w:rPr>
          <w:t>Лесной вестник (</w:t>
        </w:r>
        <w:proofErr w:type="spellStart"/>
        <w:r w:rsidR="00D77927" w:rsidRPr="00D77927">
          <w:rPr>
            <w:rFonts w:ascii="Arial" w:eastAsia="Arial" w:hAnsi="Arial" w:cs="Arial"/>
            <w:color w:val="0000FF"/>
            <w:sz w:val="22"/>
            <w:szCs w:val="22"/>
            <w:u w:val="single"/>
            <w:shd w:val="clear" w:color="auto" w:fill="FFFFFF"/>
          </w:rPr>
          <w:t>леснойвестник</w:t>
        </w:r>
        <w:proofErr w:type="gramStart"/>
        <w:r w:rsidR="00D77927" w:rsidRPr="00D77927">
          <w:rPr>
            <w:rFonts w:ascii="Arial" w:eastAsia="Arial" w:hAnsi="Arial" w:cs="Arial"/>
            <w:color w:val="0000FF"/>
            <w:sz w:val="22"/>
            <w:szCs w:val="22"/>
            <w:u w:val="single"/>
            <w:shd w:val="clear" w:color="auto" w:fill="FFFFFF"/>
          </w:rPr>
          <w:t>.т</w:t>
        </w:r>
        <w:proofErr w:type="gramEnd"/>
        <w:r w:rsidR="00D77927" w:rsidRPr="00D77927">
          <w:rPr>
            <w:rFonts w:ascii="Arial" w:eastAsia="Arial" w:hAnsi="Arial" w:cs="Arial"/>
            <w:color w:val="0000FF"/>
            <w:sz w:val="22"/>
            <w:szCs w:val="22"/>
            <w:u w:val="single"/>
            <w:shd w:val="clear" w:color="auto" w:fill="FFFFFF"/>
          </w:rPr>
          <w:t>верскаяобласть.рф</w:t>
        </w:r>
        <w:proofErr w:type="spellEnd"/>
        <w:r w:rsidR="00D77927" w:rsidRPr="00D77927">
          <w:rPr>
            <w:rFonts w:ascii="Arial" w:eastAsia="Arial" w:hAnsi="Arial" w:cs="Arial"/>
            <w:color w:val="0000FF"/>
            <w:sz w:val="22"/>
            <w:szCs w:val="22"/>
            <w:u w:val="single"/>
            <w:shd w:val="clear" w:color="auto" w:fill="FFFFFF"/>
          </w:rPr>
          <w:t>), с. Лесное 20 марта 2022</w:t>
        </w:r>
      </w:hyperlink>
    </w:p>
    <w:p w:rsidR="00D77927" w:rsidRPr="00D77927" w:rsidRDefault="004A02BE" w:rsidP="00D77927">
      <w:pPr>
        <w:numPr>
          <w:ilvl w:val="0"/>
          <w:numId w:val="4"/>
        </w:numPr>
        <w:ind w:left="0" w:firstLine="0"/>
        <w:rPr>
          <w:rFonts w:ascii="Arial" w:eastAsia="Arial" w:hAnsi="Arial" w:cs="Arial"/>
          <w:color w:val="0000FF"/>
          <w:sz w:val="22"/>
          <w:szCs w:val="22"/>
          <w:shd w:val="clear" w:color="auto" w:fill="FFFFFF"/>
        </w:rPr>
      </w:pPr>
      <w:hyperlink r:id="rId89" w:history="1">
        <w:r w:rsidR="00D77927" w:rsidRPr="00D77927">
          <w:rPr>
            <w:rFonts w:ascii="Arial" w:eastAsia="Arial" w:hAnsi="Arial" w:cs="Arial"/>
            <w:color w:val="0000FF"/>
            <w:sz w:val="22"/>
            <w:szCs w:val="22"/>
            <w:u w:val="single"/>
            <w:shd w:val="clear" w:color="auto" w:fill="FFFFFF"/>
          </w:rPr>
          <w:t>Тверская жизнь (tverlife.ru), Тверь, 20 марта 2022</w:t>
        </w:r>
      </w:hyperlink>
    </w:p>
    <w:p w:rsidR="00D77927" w:rsidRPr="00D77927" w:rsidRDefault="004A02BE" w:rsidP="00D77927">
      <w:pPr>
        <w:numPr>
          <w:ilvl w:val="0"/>
          <w:numId w:val="4"/>
        </w:numPr>
        <w:ind w:left="0" w:firstLine="0"/>
        <w:rPr>
          <w:rFonts w:ascii="Arial" w:eastAsia="Arial" w:hAnsi="Arial" w:cs="Arial"/>
          <w:color w:val="0000FF"/>
          <w:sz w:val="22"/>
          <w:szCs w:val="22"/>
          <w:shd w:val="clear" w:color="auto" w:fill="FFFFFF"/>
        </w:rPr>
      </w:pPr>
      <w:hyperlink r:id="rId90" w:history="1">
        <w:r w:rsidR="00D77927" w:rsidRPr="00D77927">
          <w:rPr>
            <w:rFonts w:ascii="Arial" w:eastAsia="Arial" w:hAnsi="Arial" w:cs="Arial"/>
            <w:color w:val="0000FF"/>
            <w:sz w:val="22"/>
            <w:szCs w:val="22"/>
            <w:u w:val="single"/>
            <w:shd w:val="clear" w:color="auto" w:fill="FFFFFF"/>
          </w:rPr>
          <w:t>Жарковский вестник (</w:t>
        </w:r>
        <w:proofErr w:type="spellStart"/>
        <w:r w:rsidR="00D77927" w:rsidRPr="00D77927">
          <w:rPr>
            <w:rFonts w:ascii="Arial" w:eastAsia="Arial" w:hAnsi="Arial" w:cs="Arial"/>
            <w:color w:val="0000FF"/>
            <w:sz w:val="22"/>
            <w:szCs w:val="22"/>
            <w:u w:val="single"/>
            <w:shd w:val="clear" w:color="auto" w:fill="FFFFFF"/>
          </w:rPr>
          <w:t>жарков</w:t>
        </w:r>
        <w:r w:rsidR="00D77927">
          <w:rPr>
            <w:rFonts w:ascii="Arial" w:eastAsia="Arial" w:hAnsi="Arial" w:cs="Arial"/>
            <w:color w:val="0000FF"/>
            <w:sz w:val="22"/>
            <w:szCs w:val="22"/>
            <w:u w:val="single"/>
            <w:shd w:val="clear" w:color="auto" w:fill="FFFFFF"/>
          </w:rPr>
          <w:t>скийвестник</w:t>
        </w:r>
        <w:proofErr w:type="gramStart"/>
        <w:r w:rsidR="00D77927">
          <w:rPr>
            <w:rFonts w:ascii="Arial" w:eastAsia="Arial" w:hAnsi="Arial" w:cs="Arial"/>
            <w:color w:val="0000FF"/>
            <w:sz w:val="22"/>
            <w:szCs w:val="22"/>
            <w:u w:val="single"/>
            <w:shd w:val="clear" w:color="auto" w:fill="FFFFFF"/>
          </w:rPr>
          <w:t>.т</w:t>
        </w:r>
        <w:proofErr w:type="gramEnd"/>
        <w:r w:rsidR="00D77927">
          <w:rPr>
            <w:rFonts w:ascii="Arial" w:eastAsia="Arial" w:hAnsi="Arial" w:cs="Arial"/>
            <w:color w:val="0000FF"/>
            <w:sz w:val="22"/>
            <w:szCs w:val="22"/>
            <w:u w:val="single"/>
            <w:shd w:val="clear" w:color="auto" w:fill="FFFFFF"/>
          </w:rPr>
          <w:t>верскаяобласть.рф</w:t>
        </w:r>
        <w:proofErr w:type="spellEnd"/>
        <w:r w:rsidR="00D77927">
          <w:rPr>
            <w:rFonts w:ascii="Arial" w:eastAsia="Arial" w:hAnsi="Arial" w:cs="Arial"/>
            <w:color w:val="0000FF"/>
            <w:sz w:val="22"/>
            <w:szCs w:val="22"/>
            <w:u w:val="single"/>
            <w:shd w:val="clear" w:color="auto" w:fill="FFFFFF"/>
          </w:rPr>
          <w:t>)</w:t>
        </w:r>
        <w:r w:rsidR="00D77927" w:rsidRPr="00D77927">
          <w:rPr>
            <w:rFonts w:ascii="Arial" w:eastAsia="Arial" w:hAnsi="Arial" w:cs="Arial"/>
            <w:color w:val="0000FF"/>
            <w:sz w:val="22"/>
            <w:szCs w:val="22"/>
            <w:u w:val="single"/>
            <w:shd w:val="clear" w:color="auto" w:fill="FFFFFF"/>
          </w:rPr>
          <w:t xml:space="preserve"> , 20 марта 2022</w:t>
        </w:r>
      </w:hyperlink>
    </w:p>
    <w:p w:rsidR="00D77927" w:rsidRPr="00D77927" w:rsidRDefault="004A02BE" w:rsidP="00D77927">
      <w:pPr>
        <w:numPr>
          <w:ilvl w:val="0"/>
          <w:numId w:val="4"/>
        </w:numPr>
        <w:ind w:left="0" w:firstLine="0"/>
        <w:rPr>
          <w:rFonts w:ascii="Arial" w:eastAsia="Arial" w:hAnsi="Arial" w:cs="Arial"/>
          <w:color w:val="0000FF"/>
          <w:sz w:val="22"/>
          <w:szCs w:val="22"/>
          <w:shd w:val="clear" w:color="auto" w:fill="FFFFFF"/>
        </w:rPr>
      </w:pPr>
      <w:hyperlink r:id="rId91" w:history="1">
        <w:r w:rsidR="00D77927" w:rsidRPr="00D77927">
          <w:rPr>
            <w:rFonts w:ascii="Arial" w:eastAsia="Arial" w:hAnsi="Arial" w:cs="Arial"/>
            <w:color w:val="0000FF"/>
            <w:sz w:val="22"/>
            <w:szCs w:val="22"/>
            <w:u w:val="single"/>
            <w:shd w:val="clear" w:color="auto" w:fill="FFFFFF"/>
          </w:rPr>
          <w:t>Заря (</w:t>
        </w:r>
        <w:proofErr w:type="spellStart"/>
        <w:r w:rsidR="00D77927" w:rsidRPr="00D77927">
          <w:rPr>
            <w:rFonts w:ascii="Arial" w:eastAsia="Arial" w:hAnsi="Arial" w:cs="Arial"/>
            <w:color w:val="0000FF"/>
            <w:sz w:val="22"/>
            <w:szCs w:val="22"/>
            <w:u w:val="single"/>
            <w:shd w:val="clear" w:color="auto" w:fill="FFFFFF"/>
          </w:rPr>
          <w:t>konzarya.ru</w:t>
        </w:r>
        <w:proofErr w:type="spellEnd"/>
        <w:r w:rsidR="00D77927" w:rsidRPr="00D77927">
          <w:rPr>
            <w:rFonts w:ascii="Arial" w:eastAsia="Arial" w:hAnsi="Arial" w:cs="Arial"/>
            <w:color w:val="0000FF"/>
            <w:sz w:val="22"/>
            <w:szCs w:val="22"/>
            <w:u w:val="single"/>
            <w:shd w:val="clear" w:color="auto" w:fill="FFFFFF"/>
          </w:rPr>
          <w:t>), Конаково, 20 марта 2022</w:t>
        </w:r>
      </w:hyperlink>
    </w:p>
    <w:p w:rsidR="00D77927" w:rsidRPr="00D77927" w:rsidRDefault="004A02BE" w:rsidP="00D77927">
      <w:pPr>
        <w:numPr>
          <w:ilvl w:val="0"/>
          <w:numId w:val="4"/>
        </w:numPr>
        <w:ind w:left="0" w:firstLine="0"/>
        <w:rPr>
          <w:rFonts w:ascii="Arial" w:eastAsia="Arial" w:hAnsi="Arial" w:cs="Arial"/>
          <w:color w:val="0000FF"/>
          <w:sz w:val="22"/>
          <w:szCs w:val="22"/>
          <w:shd w:val="clear" w:color="auto" w:fill="FFFFFF"/>
        </w:rPr>
      </w:pPr>
      <w:hyperlink r:id="rId92" w:history="1">
        <w:r w:rsidR="00D77927" w:rsidRPr="00D77927">
          <w:rPr>
            <w:rFonts w:ascii="Arial" w:eastAsia="Arial" w:hAnsi="Arial" w:cs="Arial"/>
            <w:color w:val="0000FF"/>
            <w:sz w:val="22"/>
            <w:szCs w:val="22"/>
            <w:u w:val="single"/>
            <w:shd w:val="clear" w:color="auto" w:fill="FFFFFF"/>
          </w:rPr>
          <w:t>Коммунар (</w:t>
        </w:r>
        <w:proofErr w:type="spellStart"/>
        <w:r w:rsidR="00D77927" w:rsidRPr="00D77927">
          <w:rPr>
            <w:rFonts w:ascii="Arial" w:eastAsia="Arial" w:hAnsi="Arial" w:cs="Arial"/>
            <w:color w:val="0000FF"/>
            <w:sz w:val="22"/>
            <w:szCs w:val="22"/>
            <w:u w:val="single"/>
            <w:shd w:val="clear" w:color="auto" w:fill="FFFFFF"/>
          </w:rPr>
          <w:t>коммунар</w:t>
        </w:r>
        <w:proofErr w:type="gramStart"/>
        <w:r w:rsidR="00D77927" w:rsidRPr="00D77927">
          <w:rPr>
            <w:rFonts w:ascii="Arial" w:eastAsia="Arial" w:hAnsi="Arial" w:cs="Arial"/>
            <w:color w:val="0000FF"/>
            <w:sz w:val="22"/>
            <w:szCs w:val="22"/>
            <w:u w:val="single"/>
            <w:shd w:val="clear" w:color="auto" w:fill="FFFFFF"/>
          </w:rPr>
          <w:t>.т</w:t>
        </w:r>
        <w:proofErr w:type="gramEnd"/>
        <w:r w:rsidR="00D77927" w:rsidRPr="00D77927">
          <w:rPr>
            <w:rFonts w:ascii="Arial" w:eastAsia="Arial" w:hAnsi="Arial" w:cs="Arial"/>
            <w:color w:val="0000FF"/>
            <w:sz w:val="22"/>
            <w:szCs w:val="22"/>
            <w:u w:val="single"/>
            <w:shd w:val="clear" w:color="auto" w:fill="FFFFFF"/>
          </w:rPr>
          <w:t>верскаяобласть.рф</w:t>
        </w:r>
        <w:proofErr w:type="spellEnd"/>
        <w:r w:rsidR="00D77927" w:rsidRPr="00D77927">
          <w:rPr>
            <w:rFonts w:ascii="Arial" w:eastAsia="Arial" w:hAnsi="Arial" w:cs="Arial"/>
            <w:color w:val="0000FF"/>
            <w:sz w:val="22"/>
            <w:szCs w:val="22"/>
            <w:u w:val="single"/>
            <w:shd w:val="clear" w:color="auto" w:fill="FFFFFF"/>
          </w:rPr>
          <w:t>), п. Фирово, 20 марта 2022</w:t>
        </w:r>
      </w:hyperlink>
    </w:p>
    <w:p w:rsidR="00D77927" w:rsidRPr="00D77927" w:rsidRDefault="004A02BE" w:rsidP="00D77927">
      <w:pPr>
        <w:numPr>
          <w:ilvl w:val="0"/>
          <w:numId w:val="4"/>
        </w:numPr>
        <w:ind w:left="0" w:firstLine="0"/>
        <w:rPr>
          <w:rFonts w:ascii="Arial" w:eastAsia="Arial" w:hAnsi="Arial" w:cs="Arial"/>
          <w:color w:val="0000FF"/>
          <w:sz w:val="22"/>
          <w:szCs w:val="22"/>
          <w:shd w:val="clear" w:color="auto" w:fill="FFFFFF"/>
        </w:rPr>
      </w:pPr>
      <w:hyperlink r:id="rId93" w:history="1">
        <w:r w:rsidR="00D77927" w:rsidRPr="00D77927">
          <w:rPr>
            <w:rFonts w:ascii="Arial" w:eastAsia="Arial" w:hAnsi="Arial" w:cs="Arial"/>
            <w:color w:val="0000FF"/>
            <w:sz w:val="22"/>
            <w:szCs w:val="22"/>
            <w:u w:val="single"/>
            <w:shd w:val="clear" w:color="auto" w:fill="FFFFFF"/>
          </w:rPr>
          <w:t>Вышневолоцкая правда (</w:t>
        </w:r>
        <w:proofErr w:type="spellStart"/>
        <w:r w:rsidR="00D77927" w:rsidRPr="00D77927">
          <w:rPr>
            <w:rFonts w:ascii="Arial" w:eastAsia="Arial" w:hAnsi="Arial" w:cs="Arial"/>
            <w:color w:val="0000FF"/>
            <w:sz w:val="22"/>
            <w:szCs w:val="22"/>
            <w:u w:val="single"/>
            <w:shd w:val="clear" w:color="auto" w:fill="FFFFFF"/>
          </w:rPr>
          <w:t>вышневолоцкаяправда</w:t>
        </w:r>
        <w:proofErr w:type="gramStart"/>
        <w:r w:rsidR="00D77927" w:rsidRPr="00D77927">
          <w:rPr>
            <w:rFonts w:ascii="Arial" w:eastAsia="Arial" w:hAnsi="Arial" w:cs="Arial"/>
            <w:color w:val="0000FF"/>
            <w:sz w:val="22"/>
            <w:szCs w:val="22"/>
            <w:u w:val="single"/>
            <w:shd w:val="clear" w:color="auto" w:fill="FFFFFF"/>
          </w:rPr>
          <w:t>.т</w:t>
        </w:r>
        <w:proofErr w:type="gramEnd"/>
        <w:r w:rsidR="00D77927" w:rsidRPr="00D77927">
          <w:rPr>
            <w:rFonts w:ascii="Arial" w:eastAsia="Arial" w:hAnsi="Arial" w:cs="Arial"/>
            <w:color w:val="0000FF"/>
            <w:sz w:val="22"/>
            <w:szCs w:val="22"/>
            <w:u w:val="single"/>
            <w:shd w:val="clear" w:color="auto" w:fill="FFFFFF"/>
          </w:rPr>
          <w:t>верскаяобласть.рф</w:t>
        </w:r>
        <w:proofErr w:type="spellEnd"/>
        <w:r w:rsidR="00D77927" w:rsidRPr="00D77927">
          <w:rPr>
            <w:rFonts w:ascii="Arial" w:eastAsia="Arial" w:hAnsi="Arial" w:cs="Arial"/>
            <w:color w:val="0000FF"/>
            <w:sz w:val="22"/>
            <w:szCs w:val="22"/>
            <w:u w:val="single"/>
            <w:shd w:val="clear" w:color="auto" w:fill="FFFFFF"/>
          </w:rPr>
          <w:t>), 20 марта 2022</w:t>
        </w:r>
      </w:hyperlink>
    </w:p>
    <w:p w:rsidR="00D77927" w:rsidRPr="00D77927" w:rsidRDefault="004A02BE" w:rsidP="00D77927">
      <w:pPr>
        <w:numPr>
          <w:ilvl w:val="0"/>
          <w:numId w:val="4"/>
        </w:numPr>
        <w:ind w:left="0" w:firstLine="0"/>
        <w:rPr>
          <w:rFonts w:ascii="Arial" w:eastAsia="Arial" w:hAnsi="Arial" w:cs="Arial"/>
          <w:color w:val="0000FF"/>
          <w:sz w:val="22"/>
          <w:szCs w:val="22"/>
          <w:shd w:val="clear" w:color="auto" w:fill="FFFFFF"/>
        </w:rPr>
      </w:pPr>
      <w:hyperlink r:id="rId94" w:history="1">
        <w:r w:rsidR="00D77927" w:rsidRPr="00D77927">
          <w:rPr>
            <w:rFonts w:ascii="Arial" w:eastAsia="Arial" w:hAnsi="Arial" w:cs="Arial"/>
            <w:color w:val="0000FF"/>
            <w:sz w:val="22"/>
            <w:szCs w:val="22"/>
            <w:u w:val="single"/>
            <w:shd w:val="clear" w:color="auto" w:fill="FFFFFF"/>
          </w:rPr>
          <w:t>Новоторжский вестник (</w:t>
        </w:r>
        <w:proofErr w:type="spellStart"/>
        <w:r w:rsidR="00D77927" w:rsidRPr="00D77927">
          <w:rPr>
            <w:rFonts w:ascii="Arial" w:eastAsia="Arial" w:hAnsi="Arial" w:cs="Arial"/>
            <w:color w:val="0000FF"/>
            <w:sz w:val="22"/>
            <w:szCs w:val="22"/>
            <w:u w:val="single"/>
            <w:shd w:val="clear" w:color="auto" w:fill="FFFFFF"/>
          </w:rPr>
          <w:t>nvestnik.ru</w:t>
        </w:r>
        <w:proofErr w:type="spellEnd"/>
        <w:r w:rsidR="00D77927" w:rsidRPr="00D77927">
          <w:rPr>
            <w:rFonts w:ascii="Arial" w:eastAsia="Arial" w:hAnsi="Arial" w:cs="Arial"/>
            <w:color w:val="0000FF"/>
            <w:sz w:val="22"/>
            <w:szCs w:val="22"/>
            <w:u w:val="single"/>
            <w:shd w:val="clear" w:color="auto" w:fill="FFFFFF"/>
          </w:rPr>
          <w:t>), Торжок, 20 марта 2022</w:t>
        </w:r>
      </w:hyperlink>
    </w:p>
    <w:p w:rsidR="00D77927" w:rsidRPr="00D77927" w:rsidRDefault="004A02BE" w:rsidP="00D77927">
      <w:pPr>
        <w:jc w:val="right"/>
        <w:rPr>
          <w:rFonts w:ascii="Arial" w:eastAsia="Arial" w:hAnsi="Arial" w:cs="Arial"/>
          <w:color w:val="0000FF"/>
          <w:sz w:val="22"/>
          <w:szCs w:val="22"/>
          <w:shd w:val="clear" w:color="auto" w:fill="FFFFFF"/>
        </w:rPr>
      </w:pPr>
      <w:hyperlink w:anchor="tabtxt_1575050_1947619980" w:history="1">
        <w:r w:rsidR="00D77927" w:rsidRPr="00D77927">
          <w:rPr>
            <w:rFonts w:ascii="Arial" w:eastAsia="Arial" w:hAnsi="Arial" w:cs="Arial"/>
            <w:color w:val="0000FF"/>
            <w:sz w:val="22"/>
            <w:szCs w:val="22"/>
            <w:u w:val="single"/>
            <w:shd w:val="clear" w:color="auto" w:fill="FFFFFF"/>
          </w:rPr>
          <w:t>К заголовкам сообщений</w:t>
        </w:r>
      </w:hyperlink>
    </w:p>
    <w:p w:rsidR="00D77927" w:rsidRPr="00D77927" w:rsidRDefault="00D77927" w:rsidP="00D77927">
      <w:pPr>
        <w:rPr>
          <w:rFonts w:ascii="Arial" w:eastAsia="Arial" w:hAnsi="Arial" w:cs="Arial"/>
          <w:color w:val="000000"/>
          <w:sz w:val="22"/>
          <w:szCs w:val="22"/>
        </w:rPr>
      </w:pPr>
    </w:p>
    <w:p w:rsidR="00744F25" w:rsidRPr="00BC4A48" w:rsidRDefault="00744F25" w:rsidP="00744F25">
      <w:pPr>
        <w:rPr>
          <w:rFonts w:ascii="Arial" w:eastAsia="Arial" w:hAnsi="Arial" w:cs="Arial"/>
          <w:color w:val="000000"/>
          <w:sz w:val="22"/>
          <w:szCs w:val="22"/>
        </w:rPr>
      </w:pPr>
    </w:p>
    <w:sectPr w:rsidR="00744F25" w:rsidRPr="00BC4A48" w:rsidSect="00FC7548">
      <w:headerReference w:type="default" r:id="rId95"/>
      <w:footerReference w:type="even" r:id="rId96"/>
      <w:footerReference w:type="default" r:id="rId97"/>
      <w:footerReference w:type="first" r:id="rId98"/>
      <w:type w:val="continuous"/>
      <w:pgSz w:w="11906" w:h="16838" w:code="9"/>
      <w:pgMar w:top="993" w:right="424" w:bottom="709" w:left="1134" w:header="357" w:footer="56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2921" w:rsidRDefault="00672921">
      <w:r>
        <w:separator/>
      </w:r>
    </w:p>
  </w:endnote>
  <w:endnote w:type="continuationSeparator" w:id="0">
    <w:p w:rsidR="00672921" w:rsidRDefault="0067292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10006FF" w:usb1="4000205B" w:usb2="00000010" w:usb3="00000000" w:csb0="0000019F" w:csb1="00000000"/>
  </w:font>
  <w:font w:name="Times New Roman,Times,serif">
    <w:altName w:val="Times New Roman"/>
    <w:panose1 w:val="00000000000000000000"/>
    <w:charset w:val="00"/>
    <w:family w:val="auto"/>
    <w:notTrueType/>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vantGardeGothicCTT">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A48" w:rsidRPr="000A7F13" w:rsidRDefault="004A02BE">
    <w:pPr>
      <w:pStyle w:val="affa"/>
      <w:framePr w:wrap="around" w:vAnchor="text" w:hAnchor="margin" w:xAlign="right" w:y="1"/>
      <w:rPr>
        <w:rStyle w:val="affc"/>
        <w:rFonts w:ascii="Arial" w:eastAsia="Arial" w:hAnsi="Arial"/>
      </w:rPr>
    </w:pPr>
    <w:r>
      <w:rPr>
        <w:rStyle w:val="affc"/>
      </w:rPr>
      <w:fldChar w:fldCharType="begin"/>
    </w:r>
    <w:r w:rsidR="00BC4A48">
      <w:rPr>
        <w:rStyle w:val="affc"/>
      </w:rPr>
      <w:instrText xml:space="preserve">PAGE </w:instrText>
    </w:r>
    <w:r>
      <w:rPr>
        <w:rStyle w:val="affc"/>
      </w:rPr>
      <w:fldChar w:fldCharType="end"/>
    </w:r>
  </w:p>
  <w:p w:rsidR="00BC4A48" w:rsidRPr="000A7F13" w:rsidRDefault="00BC4A48">
    <w:pPr>
      <w:pStyle w:val="affa"/>
      <w:ind w:right="360"/>
      <w:rPr>
        <w:rFonts w:ascii="Arial" w:eastAsia="Arial" w:hAnsi="Aria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31830"/>
      <w:docPartObj>
        <w:docPartGallery w:val="Page Numbers (Bottom of Page)"/>
        <w:docPartUnique/>
      </w:docPartObj>
    </w:sdtPr>
    <w:sdtContent>
      <w:p w:rsidR="00BC4A48" w:rsidRPr="00B15CDA" w:rsidRDefault="004A02BE" w:rsidP="00EB666B">
        <w:pPr>
          <w:pStyle w:val="affa"/>
          <w:jc w:val="right"/>
        </w:pPr>
        <w:fldSimple w:instr=" PAGE   \* MERGEFORMAT ">
          <w:r w:rsidR="00DF0DBB">
            <w:rPr>
              <w:noProof/>
            </w:rPr>
            <w:t>7</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A48" w:rsidRDefault="00BC4A48">
    <w:pPr>
      <w:pStyle w:val="affa"/>
      <w:jc w:val="right"/>
    </w:pPr>
  </w:p>
  <w:p w:rsidR="00BC4A48" w:rsidRPr="000B1295" w:rsidRDefault="00BC4A48">
    <w:pPr>
      <w:pStyle w:val="aff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2921" w:rsidRDefault="00672921">
      <w:r>
        <w:separator/>
      </w:r>
    </w:p>
  </w:footnote>
  <w:footnote w:type="continuationSeparator" w:id="0">
    <w:p w:rsidR="00672921" w:rsidRDefault="0067292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A48" w:rsidRDefault="00BC4A48" w:rsidP="00DF7F44">
    <w:pPr>
      <w:pStyle w:val="ae"/>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FFFFFFF">
      <w:start w:val="1"/>
      <w:numFmt w:val="bullet"/>
      <w:lvlText w:val=""/>
      <w:lvlJc w:val="left"/>
      <w:pPr>
        <w:tabs>
          <w:tab w:val="num" w:pos="3054"/>
        </w:tabs>
        <w:ind w:left="3054" w:hanging="360"/>
      </w:pPr>
      <w:rPr>
        <w:rFonts w:ascii="Symbol" w:hAnsi="Symbol"/>
      </w:rPr>
    </w:lvl>
    <w:lvl w:ilvl="1" w:tplc="FFFFFFFF">
      <w:start w:val="1"/>
      <w:numFmt w:val="bullet"/>
      <w:lvlText w:val="o"/>
      <w:lvlJc w:val="left"/>
      <w:pPr>
        <w:tabs>
          <w:tab w:val="num" w:pos="3774"/>
        </w:tabs>
        <w:ind w:left="3774" w:hanging="360"/>
      </w:pPr>
      <w:rPr>
        <w:rFonts w:ascii="Courier New" w:hAnsi="Courier New"/>
      </w:rPr>
    </w:lvl>
    <w:lvl w:ilvl="2" w:tplc="FFFFFFFF">
      <w:start w:val="1"/>
      <w:numFmt w:val="bullet"/>
      <w:lvlText w:val=""/>
      <w:lvlJc w:val="left"/>
      <w:pPr>
        <w:tabs>
          <w:tab w:val="num" w:pos="4494"/>
        </w:tabs>
        <w:ind w:left="4494" w:hanging="360"/>
      </w:pPr>
      <w:rPr>
        <w:rFonts w:ascii="Wingdings" w:hAnsi="Wingdings"/>
      </w:rPr>
    </w:lvl>
    <w:lvl w:ilvl="3" w:tplc="FFFFFFFF">
      <w:start w:val="1"/>
      <w:numFmt w:val="bullet"/>
      <w:lvlText w:val=""/>
      <w:lvlJc w:val="left"/>
      <w:pPr>
        <w:tabs>
          <w:tab w:val="num" w:pos="5214"/>
        </w:tabs>
        <w:ind w:left="5214" w:hanging="360"/>
      </w:pPr>
      <w:rPr>
        <w:rFonts w:ascii="Symbol" w:hAnsi="Symbol"/>
      </w:rPr>
    </w:lvl>
    <w:lvl w:ilvl="4" w:tplc="FFFFFFFF">
      <w:start w:val="1"/>
      <w:numFmt w:val="bullet"/>
      <w:lvlText w:val="o"/>
      <w:lvlJc w:val="left"/>
      <w:pPr>
        <w:tabs>
          <w:tab w:val="num" w:pos="5934"/>
        </w:tabs>
        <w:ind w:left="5934" w:hanging="360"/>
      </w:pPr>
      <w:rPr>
        <w:rFonts w:ascii="Courier New" w:hAnsi="Courier New"/>
      </w:rPr>
    </w:lvl>
    <w:lvl w:ilvl="5" w:tplc="FFFFFFFF">
      <w:start w:val="1"/>
      <w:numFmt w:val="bullet"/>
      <w:lvlText w:val=""/>
      <w:lvlJc w:val="left"/>
      <w:pPr>
        <w:tabs>
          <w:tab w:val="num" w:pos="6654"/>
        </w:tabs>
        <w:ind w:left="6654" w:hanging="360"/>
      </w:pPr>
      <w:rPr>
        <w:rFonts w:ascii="Wingdings" w:hAnsi="Wingdings"/>
      </w:rPr>
    </w:lvl>
    <w:lvl w:ilvl="6" w:tplc="FFFFFFFF">
      <w:start w:val="1"/>
      <w:numFmt w:val="bullet"/>
      <w:lvlText w:val=""/>
      <w:lvlJc w:val="left"/>
      <w:pPr>
        <w:tabs>
          <w:tab w:val="num" w:pos="7374"/>
        </w:tabs>
        <w:ind w:left="7374" w:hanging="360"/>
      </w:pPr>
      <w:rPr>
        <w:rFonts w:ascii="Symbol" w:hAnsi="Symbol"/>
      </w:rPr>
    </w:lvl>
    <w:lvl w:ilvl="7" w:tplc="FFFFFFFF">
      <w:start w:val="1"/>
      <w:numFmt w:val="bullet"/>
      <w:lvlText w:val="o"/>
      <w:lvlJc w:val="left"/>
      <w:pPr>
        <w:tabs>
          <w:tab w:val="num" w:pos="8094"/>
        </w:tabs>
        <w:ind w:left="8094" w:hanging="360"/>
      </w:pPr>
      <w:rPr>
        <w:rFonts w:ascii="Courier New" w:hAnsi="Courier New"/>
      </w:rPr>
    </w:lvl>
    <w:lvl w:ilvl="8" w:tplc="FFFFFFFF">
      <w:start w:val="1"/>
      <w:numFmt w:val="bullet"/>
      <w:lvlText w:val=""/>
      <w:lvlJc w:val="left"/>
      <w:pPr>
        <w:tabs>
          <w:tab w:val="num" w:pos="8814"/>
        </w:tabs>
        <w:ind w:left="8814" w:hanging="360"/>
      </w:pPr>
      <w:rPr>
        <w:rFonts w:ascii="Wingdings" w:hAnsi="Wingdings"/>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0FAEE554">
      <w:start w:val="1"/>
      <w:numFmt w:val="bullet"/>
      <w:lvlText w:val=""/>
      <w:lvlJc w:val="left"/>
      <w:pPr>
        <w:tabs>
          <w:tab w:val="num" w:pos="720"/>
        </w:tabs>
        <w:ind w:left="720" w:hanging="360"/>
      </w:pPr>
      <w:rPr>
        <w:rFonts w:ascii="Symbol" w:hAnsi="Symbol"/>
      </w:rPr>
    </w:lvl>
    <w:lvl w:ilvl="1" w:tplc="790E7308">
      <w:start w:val="1"/>
      <w:numFmt w:val="bullet"/>
      <w:lvlText w:val="o"/>
      <w:lvlJc w:val="left"/>
      <w:pPr>
        <w:tabs>
          <w:tab w:val="num" w:pos="1440"/>
        </w:tabs>
        <w:ind w:left="1440" w:hanging="360"/>
      </w:pPr>
      <w:rPr>
        <w:rFonts w:ascii="Courier New" w:hAnsi="Courier New"/>
      </w:rPr>
    </w:lvl>
    <w:lvl w:ilvl="2" w:tplc="6652F362">
      <w:start w:val="1"/>
      <w:numFmt w:val="bullet"/>
      <w:lvlText w:val=""/>
      <w:lvlJc w:val="left"/>
      <w:pPr>
        <w:tabs>
          <w:tab w:val="num" w:pos="2160"/>
        </w:tabs>
        <w:ind w:left="2160" w:hanging="360"/>
      </w:pPr>
      <w:rPr>
        <w:rFonts w:ascii="Wingdings" w:hAnsi="Wingdings"/>
      </w:rPr>
    </w:lvl>
    <w:lvl w:ilvl="3" w:tplc="B97E8984">
      <w:start w:val="1"/>
      <w:numFmt w:val="bullet"/>
      <w:lvlText w:val=""/>
      <w:lvlJc w:val="left"/>
      <w:pPr>
        <w:tabs>
          <w:tab w:val="num" w:pos="2880"/>
        </w:tabs>
        <w:ind w:left="2880" w:hanging="360"/>
      </w:pPr>
      <w:rPr>
        <w:rFonts w:ascii="Symbol" w:hAnsi="Symbol"/>
      </w:rPr>
    </w:lvl>
    <w:lvl w:ilvl="4" w:tplc="33384134">
      <w:start w:val="1"/>
      <w:numFmt w:val="bullet"/>
      <w:lvlText w:val="o"/>
      <w:lvlJc w:val="left"/>
      <w:pPr>
        <w:tabs>
          <w:tab w:val="num" w:pos="3600"/>
        </w:tabs>
        <w:ind w:left="3600" w:hanging="360"/>
      </w:pPr>
      <w:rPr>
        <w:rFonts w:ascii="Courier New" w:hAnsi="Courier New"/>
      </w:rPr>
    </w:lvl>
    <w:lvl w:ilvl="5" w:tplc="E3B2AFFA">
      <w:start w:val="1"/>
      <w:numFmt w:val="bullet"/>
      <w:lvlText w:val=""/>
      <w:lvlJc w:val="left"/>
      <w:pPr>
        <w:tabs>
          <w:tab w:val="num" w:pos="4320"/>
        </w:tabs>
        <w:ind w:left="4320" w:hanging="360"/>
      </w:pPr>
      <w:rPr>
        <w:rFonts w:ascii="Wingdings" w:hAnsi="Wingdings"/>
      </w:rPr>
    </w:lvl>
    <w:lvl w:ilvl="6" w:tplc="9D60FA62">
      <w:start w:val="1"/>
      <w:numFmt w:val="bullet"/>
      <w:lvlText w:val=""/>
      <w:lvlJc w:val="left"/>
      <w:pPr>
        <w:tabs>
          <w:tab w:val="num" w:pos="5040"/>
        </w:tabs>
        <w:ind w:left="5040" w:hanging="360"/>
      </w:pPr>
      <w:rPr>
        <w:rFonts w:ascii="Symbol" w:hAnsi="Symbol"/>
      </w:rPr>
    </w:lvl>
    <w:lvl w:ilvl="7" w:tplc="3F5861E4">
      <w:start w:val="1"/>
      <w:numFmt w:val="bullet"/>
      <w:lvlText w:val="o"/>
      <w:lvlJc w:val="left"/>
      <w:pPr>
        <w:tabs>
          <w:tab w:val="num" w:pos="5760"/>
        </w:tabs>
        <w:ind w:left="5760" w:hanging="360"/>
      </w:pPr>
      <w:rPr>
        <w:rFonts w:ascii="Courier New" w:hAnsi="Courier New"/>
      </w:rPr>
    </w:lvl>
    <w:lvl w:ilvl="8" w:tplc="C9F8A916">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0640340A">
      <w:start w:val="1"/>
      <w:numFmt w:val="bullet"/>
      <w:lvlText w:val=""/>
      <w:lvlJc w:val="left"/>
      <w:pPr>
        <w:tabs>
          <w:tab w:val="num" w:pos="720"/>
        </w:tabs>
        <w:ind w:left="720" w:hanging="360"/>
      </w:pPr>
      <w:rPr>
        <w:rFonts w:ascii="Symbol" w:hAnsi="Symbol"/>
      </w:rPr>
    </w:lvl>
    <w:lvl w:ilvl="1" w:tplc="EA2E6814">
      <w:start w:val="1"/>
      <w:numFmt w:val="bullet"/>
      <w:lvlText w:val="o"/>
      <w:lvlJc w:val="left"/>
      <w:pPr>
        <w:tabs>
          <w:tab w:val="num" w:pos="1440"/>
        </w:tabs>
        <w:ind w:left="1440" w:hanging="360"/>
      </w:pPr>
      <w:rPr>
        <w:rFonts w:ascii="Courier New" w:hAnsi="Courier New"/>
      </w:rPr>
    </w:lvl>
    <w:lvl w:ilvl="2" w:tplc="4EBE4B94">
      <w:start w:val="1"/>
      <w:numFmt w:val="bullet"/>
      <w:lvlText w:val=""/>
      <w:lvlJc w:val="left"/>
      <w:pPr>
        <w:tabs>
          <w:tab w:val="num" w:pos="2160"/>
        </w:tabs>
        <w:ind w:left="2160" w:hanging="360"/>
      </w:pPr>
      <w:rPr>
        <w:rFonts w:ascii="Wingdings" w:hAnsi="Wingdings"/>
      </w:rPr>
    </w:lvl>
    <w:lvl w:ilvl="3" w:tplc="CDE0C64E">
      <w:start w:val="1"/>
      <w:numFmt w:val="bullet"/>
      <w:lvlText w:val=""/>
      <w:lvlJc w:val="left"/>
      <w:pPr>
        <w:tabs>
          <w:tab w:val="num" w:pos="2880"/>
        </w:tabs>
        <w:ind w:left="2880" w:hanging="360"/>
      </w:pPr>
      <w:rPr>
        <w:rFonts w:ascii="Symbol" w:hAnsi="Symbol"/>
      </w:rPr>
    </w:lvl>
    <w:lvl w:ilvl="4" w:tplc="342E4E28">
      <w:start w:val="1"/>
      <w:numFmt w:val="bullet"/>
      <w:lvlText w:val="o"/>
      <w:lvlJc w:val="left"/>
      <w:pPr>
        <w:tabs>
          <w:tab w:val="num" w:pos="3600"/>
        </w:tabs>
        <w:ind w:left="3600" w:hanging="360"/>
      </w:pPr>
      <w:rPr>
        <w:rFonts w:ascii="Courier New" w:hAnsi="Courier New"/>
      </w:rPr>
    </w:lvl>
    <w:lvl w:ilvl="5" w:tplc="C492CF8C">
      <w:start w:val="1"/>
      <w:numFmt w:val="bullet"/>
      <w:lvlText w:val=""/>
      <w:lvlJc w:val="left"/>
      <w:pPr>
        <w:tabs>
          <w:tab w:val="num" w:pos="4320"/>
        </w:tabs>
        <w:ind w:left="4320" w:hanging="360"/>
      </w:pPr>
      <w:rPr>
        <w:rFonts w:ascii="Wingdings" w:hAnsi="Wingdings"/>
      </w:rPr>
    </w:lvl>
    <w:lvl w:ilvl="6" w:tplc="CF964EDA">
      <w:start w:val="1"/>
      <w:numFmt w:val="bullet"/>
      <w:lvlText w:val=""/>
      <w:lvlJc w:val="left"/>
      <w:pPr>
        <w:tabs>
          <w:tab w:val="num" w:pos="5040"/>
        </w:tabs>
        <w:ind w:left="5040" w:hanging="360"/>
      </w:pPr>
      <w:rPr>
        <w:rFonts w:ascii="Symbol" w:hAnsi="Symbol"/>
      </w:rPr>
    </w:lvl>
    <w:lvl w:ilvl="7" w:tplc="551A3FE0">
      <w:start w:val="1"/>
      <w:numFmt w:val="bullet"/>
      <w:lvlText w:val="o"/>
      <w:lvlJc w:val="left"/>
      <w:pPr>
        <w:tabs>
          <w:tab w:val="num" w:pos="5760"/>
        </w:tabs>
        <w:ind w:left="5760" w:hanging="360"/>
      </w:pPr>
      <w:rPr>
        <w:rFonts w:ascii="Courier New" w:hAnsi="Courier New"/>
      </w:rPr>
    </w:lvl>
    <w:lvl w:ilvl="8" w:tplc="DE564144">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BFBE9290">
      <w:start w:val="1"/>
      <w:numFmt w:val="bullet"/>
      <w:lvlText w:val=""/>
      <w:lvlJc w:val="left"/>
      <w:pPr>
        <w:tabs>
          <w:tab w:val="num" w:pos="720"/>
        </w:tabs>
        <w:ind w:left="720" w:hanging="360"/>
      </w:pPr>
      <w:rPr>
        <w:rFonts w:ascii="Symbol" w:hAnsi="Symbol"/>
      </w:rPr>
    </w:lvl>
    <w:lvl w:ilvl="1" w:tplc="3110B8BE">
      <w:start w:val="1"/>
      <w:numFmt w:val="bullet"/>
      <w:lvlText w:val="o"/>
      <w:lvlJc w:val="left"/>
      <w:pPr>
        <w:tabs>
          <w:tab w:val="num" w:pos="1440"/>
        </w:tabs>
        <w:ind w:left="1440" w:hanging="360"/>
      </w:pPr>
      <w:rPr>
        <w:rFonts w:ascii="Courier New" w:hAnsi="Courier New"/>
      </w:rPr>
    </w:lvl>
    <w:lvl w:ilvl="2" w:tplc="E6226CB4">
      <w:start w:val="1"/>
      <w:numFmt w:val="bullet"/>
      <w:lvlText w:val=""/>
      <w:lvlJc w:val="left"/>
      <w:pPr>
        <w:tabs>
          <w:tab w:val="num" w:pos="2160"/>
        </w:tabs>
        <w:ind w:left="2160" w:hanging="360"/>
      </w:pPr>
      <w:rPr>
        <w:rFonts w:ascii="Wingdings" w:hAnsi="Wingdings"/>
      </w:rPr>
    </w:lvl>
    <w:lvl w:ilvl="3" w:tplc="CE5C212E">
      <w:start w:val="1"/>
      <w:numFmt w:val="bullet"/>
      <w:lvlText w:val=""/>
      <w:lvlJc w:val="left"/>
      <w:pPr>
        <w:tabs>
          <w:tab w:val="num" w:pos="2880"/>
        </w:tabs>
        <w:ind w:left="2880" w:hanging="360"/>
      </w:pPr>
      <w:rPr>
        <w:rFonts w:ascii="Symbol" w:hAnsi="Symbol"/>
      </w:rPr>
    </w:lvl>
    <w:lvl w:ilvl="4" w:tplc="5FF0DC86">
      <w:start w:val="1"/>
      <w:numFmt w:val="bullet"/>
      <w:lvlText w:val="o"/>
      <w:lvlJc w:val="left"/>
      <w:pPr>
        <w:tabs>
          <w:tab w:val="num" w:pos="3600"/>
        </w:tabs>
        <w:ind w:left="3600" w:hanging="360"/>
      </w:pPr>
      <w:rPr>
        <w:rFonts w:ascii="Courier New" w:hAnsi="Courier New"/>
      </w:rPr>
    </w:lvl>
    <w:lvl w:ilvl="5" w:tplc="A83CA378">
      <w:start w:val="1"/>
      <w:numFmt w:val="bullet"/>
      <w:lvlText w:val=""/>
      <w:lvlJc w:val="left"/>
      <w:pPr>
        <w:tabs>
          <w:tab w:val="num" w:pos="4320"/>
        </w:tabs>
        <w:ind w:left="4320" w:hanging="360"/>
      </w:pPr>
      <w:rPr>
        <w:rFonts w:ascii="Wingdings" w:hAnsi="Wingdings"/>
      </w:rPr>
    </w:lvl>
    <w:lvl w:ilvl="6" w:tplc="D2800BA4">
      <w:start w:val="1"/>
      <w:numFmt w:val="bullet"/>
      <w:lvlText w:val=""/>
      <w:lvlJc w:val="left"/>
      <w:pPr>
        <w:tabs>
          <w:tab w:val="num" w:pos="5040"/>
        </w:tabs>
        <w:ind w:left="5040" w:hanging="360"/>
      </w:pPr>
      <w:rPr>
        <w:rFonts w:ascii="Symbol" w:hAnsi="Symbol"/>
      </w:rPr>
    </w:lvl>
    <w:lvl w:ilvl="7" w:tplc="EE4A1A54">
      <w:start w:val="1"/>
      <w:numFmt w:val="bullet"/>
      <w:lvlText w:val="o"/>
      <w:lvlJc w:val="left"/>
      <w:pPr>
        <w:tabs>
          <w:tab w:val="num" w:pos="5760"/>
        </w:tabs>
        <w:ind w:left="5760" w:hanging="360"/>
      </w:pPr>
      <w:rPr>
        <w:rFonts w:ascii="Courier New" w:hAnsi="Courier New"/>
      </w:rPr>
    </w:lvl>
    <w:lvl w:ilvl="8" w:tplc="6B3A1180">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96220ADE">
      <w:start w:val="1"/>
      <w:numFmt w:val="bullet"/>
      <w:lvlText w:val=""/>
      <w:lvlJc w:val="left"/>
      <w:pPr>
        <w:tabs>
          <w:tab w:val="num" w:pos="720"/>
        </w:tabs>
        <w:ind w:left="720" w:hanging="360"/>
      </w:pPr>
      <w:rPr>
        <w:rFonts w:ascii="Symbol" w:hAnsi="Symbol"/>
      </w:rPr>
    </w:lvl>
    <w:lvl w:ilvl="1" w:tplc="2C3A2938">
      <w:start w:val="1"/>
      <w:numFmt w:val="bullet"/>
      <w:lvlText w:val="o"/>
      <w:lvlJc w:val="left"/>
      <w:pPr>
        <w:tabs>
          <w:tab w:val="num" w:pos="1440"/>
        </w:tabs>
        <w:ind w:left="1440" w:hanging="360"/>
      </w:pPr>
      <w:rPr>
        <w:rFonts w:ascii="Courier New" w:hAnsi="Courier New"/>
      </w:rPr>
    </w:lvl>
    <w:lvl w:ilvl="2" w:tplc="ACBC13B8">
      <w:start w:val="1"/>
      <w:numFmt w:val="bullet"/>
      <w:lvlText w:val=""/>
      <w:lvlJc w:val="left"/>
      <w:pPr>
        <w:tabs>
          <w:tab w:val="num" w:pos="2160"/>
        </w:tabs>
        <w:ind w:left="2160" w:hanging="360"/>
      </w:pPr>
      <w:rPr>
        <w:rFonts w:ascii="Wingdings" w:hAnsi="Wingdings"/>
      </w:rPr>
    </w:lvl>
    <w:lvl w:ilvl="3" w:tplc="C860A26A">
      <w:start w:val="1"/>
      <w:numFmt w:val="bullet"/>
      <w:lvlText w:val=""/>
      <w:lvlJc w:val="left"/>
      <w:pPr>
        <w:tabs>
          <w:tab w:val="num" w:pos="2880"/>
        </w:tabs>
        <w:ind w:left="2880" w:hanging="360"/>
      </w:pPr>
      <w:rPr>
        <w:rFonts w:ascii="Symbol" w:hAnsi="Symbol"/>
      </w:rPr>
    </w:lvl>
    <w:lvl w:ilvl="4" w:tplc="646AD16A">
      <w:start w:val="1"/>
      <w:numFmt w:val="bullet"/>
      <w:lvlText w:val="o"/>
      <w:lvlJc w:val="left"/>
      <w:pPr>
        <w:tabs>
          <w:tab w:val="num" w:pos="3600"/>
        </w:tabs>
        <w:ind w:left="3600" w:hanging="360"/>
      </w:pPr>
      <w:rPr>
        <w:rFonts w:ascii="Courier New" w:hAnsi="Courier New"/>
      </w:rPr>
    </w:lvl>
    <w:lvl w:ilvl="5" w:tplc="8D80D07C">
      <w:start w:val="1"/>
      <w:numFmt w:val="bullet"/>
      <w:lvlText w:val=""/>
      <w:lvlJc w:val="left"/>
      <w:pPr>
        <w:tabs>
          <w:tab w:val="num" w:pos="4320"/>
        </w:tabs>
        <w:ind w:left="4320" w:hanging="360"/>
      </w:pPr>
      <w:rPr>
        <w:rFonts w:ascii="Wingdings" w:hAnsi="Wingdings"/>
      </w:rPr>
    </w:lvl>
    <w:lvl w:ilvl="6" w:tplc="BB788D22">
      <w:start w:val="1"/>
      <w:numFmt w:val="bullet"/>
      <w:lvlText w:val=""/>
      <w:lvlJc w:val="left"/>
      <w:pPr>
        <w:tabs>
          <w:tab w:val="num" w:pos="5040"/>
        </w:tabs>
        <w:ind w:left="5040" w:hanging="360"/>
      </w:pPr>
      <w:rPr>
        <w:rFonts w:ascii="Symbol" w:hAnsi="Symbol"/>
      </w:rPr>
    </w:lvl>
    <w:lvl w:ilvl="7" w:tplc="CABE7D38">
      <w:start w:val="1"/>
      <w:numFmt w:val="bullet"/>
      <w:lvlText w:val="o"/>
      <w:lvlJc w:val="left"/>
      <w:pPr>
        <w:tabs>
          <w:tab w:val="num" w:pos="5760"/>
        </w:tabs>
        <w:ind w:left="5760" w:hanging="360"/>
      </w:pPr>
      <w:rPr>
        <w:rFonts w:ascii="Courier New" w:hAnsi="Courier New"/>
      </w:rPr>
    </w:lvl>
    <w:lvl w:ilvl="8" w:tplc="716A7D4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D890B82A">
      <w:start w:val="1"/>
      <w:numFmt w:val="bullet"/>
      <w:lvlText w:val=""/>
      <w:lvlJc w:val="left"/>
      <w:pPr>
        <w:tabs>
          <w:tab w:val="num" w:pos="720"/>
        </w:tabs>
        <w:ind w:left="720" w:hanging="360"/>
      </w:pPr>
      <w:rPr>
        <w:rFonts w:ascii="Symbol" w:hAnsi="Symbol"/>
      </w:rPr>
    </w:lvl>
    <w:lvl w:ilvl="1" w:tplc="CE28506A">
      <w:start w:val="1"/>
      <w:numFmt w:val="bullet"/>
      <w:lvlText w:val="o"/>
      <w:lvlJc w:val="left"/>
      <w:pPr>
        <w:tabs>
          <w:tab w:val="num" w:pos="1440"/>
        </w:tabs>
        <w:ind w:left="1440" w:hanging="360"/>
      </w:pPr>
      <w:rPr>
        <w:rFonts w:ascii="Courier New" w:hAnsi="Courier New"/>
      </w:rPr>
    </w:lvl>
    <w:lvl w:ilvl="2" w:tplc="484C096E">
      <w:start w:val="1"/>
      <w:numFmt w:val="bullet"/>
      <w:lvlText w:val=""/>
      <w:lvlJc w:val="left"/>
      <w:pPr>
        <w:tabs>
          <w:tab w:val="num" w:pos="2160"/>
        </w:tabs>
        <w:ind w:left="2160" w:hanging="360"/>
      </w:pPr>
      <w:rPr>
        <w:rFonts w:ascii="Wingdings" w:hAnsi="Wingdings"/>
      </w:rPr>
    </w:lvl>
    <w:lvl w:ilvl="3" w:tplc="FFB091C8">
      <w:start w:val="1"/>
      <w:numFmt w:val="bullet"/>
      <w:lvlText w:val=""/>
      <w:lvlJc w:val="left"/>
      <w:pPr>
        <w:tabs>
          <w:tab w:val="num" w:pos="2880"/>
        </w:tabs>
        <w:ind w:left="2880" w:hanging="360"/>
      </w:pPr>
      <w:rPr>
        <w:rFonts w:ascii="Symbol" w:hAnsi="Symbol"/>
      </w:rPr>
    </w:lvl>
    <w:lvl w:ilvl="4" w:tplc="0B26EDEC">
      <w:start w:val="1"/>
      <w:numFmt w:val="bullet"/>
      <w:lvlText w:val="o"/>
      <w:lvlJc w:val="left"/>
      <w:pPr>
        <w:tabs>
          <w:tab w:val="num" w:pos="3600"/>
        </w:tabs>
        <w:ind w:left="3600" w:hanging="360"/>
      </w:pPr>
      <w:rPr>
        <w:rFonts w:ascii="Courier New" w:hAnsi="Courier New"/>
      </w:rPr>
    </w:lvl>
    <w:lvl w:ilvl="5" w:tplc="2514D38E">
      <w:start w:val="1"/>
      <w:numFmt w:val="bullet"/>
      <w:lvlText w:val=""/>
      <w:lvlJc w:val="left"/>
      <w:pPr>
        <w:tabs>
          <w:tab w:val="num" w:pos="4320"/>
        </w:tabs>
        <w:ind w:left="4320" w:hanging="360"/>
      </w:pPr>
      <w:rPr>
        <w:rFonts w:ascii="Wingdings" w:hAnsi="Wingdings"/>
      </w:rPr>
    </w:lvl>
    <w:lvl w:ilvl="6" w:tplc="9BCC65F4">
      <w:start w:val="1"/>
      <w:numFmt w:val="bullet"/>
      <w:lvlText w:val=""/>
      <w:lvlJc w:val="left"/>
      <w:pPr>
        <w:tabs>
          <w:tab w:val="num" w:pos="5040"/>
        </w:tabs>
        <w:ind w:left="5040" w:hanging="360"/>
      </w:pPr>
      <w:rPr>
        <w:rFonts w:ascii="Symbol" w:hAnsi="Symbol"/>
      </w:rPr>
    </w:lvl>
    <w:lvl w:ilvl="7" w:tplc="D32CD4EA">
      <w:start w:val="1"/>
      <w:numFmt w:val="bullet"/>
      <w:lvlText w:val="o"/>
      <w:lvlJc w:val="left"/>
      <w:pPr>
        <w:tabs>
          <w:tab w:val="num" w:pos="5760"/>
        </w:tabs>
        <w:ind w:left="5760" w:hanging="360"/>
      </w:pPr>
      <w:rPr>
        <w:rFonts w:ascii="Courier New" w:hAnsi="Courier New"/>
      </w:rPr>
    </w:lvl>
    <w:lvl w:ilvl="8" w:tplc="D20A6114">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938A7F48">
      <w:start w:val="1"/>
      <w:numFmt w:val="bullet"/>
      <w:lvlText w:val=""/>
      <w:lvlJc w:val="left"/>
      <w:pPr>
        <w:tabs>
          <w:tab w:val="num" w:pos="720"/>
        </w:tabs>
        <w:ind w:left="720" w:hanging="360"/>
      </w:pPr>
      <w:rPr>
        <w:rFonts w:ascii="Symbol" w:hAnsi="Symbol"/>
      </w:rPr>
    </w:lvl>
    <w:lvl w:ilvl="1" w:tplc="4D2E675A">
      <w:start w:val="1"/>
      <w:numFmt w:val="bullet"/>
      <w:lvlText w:val="o"/>
      <w:lvlJc w:val="left"/>
      <w:pPr>
        <w:tabs>
          <w:tab w:val="num" w:pos="1440"/>
        </w:tabs>
        <w:ind w:left="1440" w:hanging="360"/>
      </w:pPr>
      <w:rPr>
        <w:rFonts w:ascii="Courier New" w:hAnsi="Courier New"/>
      </w:rPr>
    </w:lvl>
    <w:lvl w:ilvl="2" w:tplc="51049436">
      <w:start w:val="1"/>
      <w:numFmt w:val="bullet"/>
      <w:lvlText w:val=""/>
      <w:lvlJc w:val="left"/>
      <w:pPr>
        <w:tabs>
          <w:tab w:val="num" w:pos="2160"/>
        </w:tabs>
        <w:ind w:left="2160" w:hanging="360"/>
      </w:pPr>
      <w:rPr>
        <w:rFonts w:ascii="Wingdings" w:hAnsi="Wingdings"/>
      </w:rPr>
    </w:lvl>
    <w:lvl w:ilvl="3" w:tplc="7C66DB5C">
      <w:start w:val="1"/>
      <w:numFmt w:val="bullet"/>
      <w:lvlText w:val=""/>
      <w:lvlJc w:val="left"/>
      <w:pPr>
        <w:tabs>
          <w:tab w:val="num" w:pos="2880"/>
        </w:tabs>
        <w:ind w:left="2880" w:hanging="360"/>
      </w:pPr>
      <w:rPr>
        <w:rFonts w:ascii="Symbol" w:hAnsi="Symbol"/>
      </w:rPr>
    </w:lvl>
    <w:lvl w:ilvl="4" w:tplc="FF1A1F64">
      <w:start w:val="1"/>
      <w:numFmt w:val="bullet"/>
      <w:lvlText w:val="o"/>
      <w:lvlJc w:val="left"/>
      <w:pPr>
        <w:tabs>
          <w:tab w:val="num" w:pos="3600"/>
        </w:tabs>
        <w:ind w:left="3600" w:hanging="360"/>
      </w:pPr>
      <w:rPr>
        <w:rFonts w:ascii="Courier New" w:hAnsi="Courier New"/>
      </w:rPr>
    </w:lvl>
    <w:lvl w:ilvl="5" w:tplc="AC6ADC96">
      <w:start w:val="1"/>
      <w:numFmt w:val="bullet"/>
      <w:lvlText w:val=""/>
      <w:lvlJc w:val="left"/>
      <w:pPr>
        <w:tabs>
          <w:tab w:val="num" w:pos="4320"/>
        </w:tabs>
        <w:ind w:left="4320" w:hanging="360"/>
      </w:pPr>
      <w:rPr>
        <w:rFonts w:ascii="Wingdings" w:hAnsi="Wingdings"/>
      </w:rPr>
    </w:lvl>
    <w:lvl w:ilvl="6" w:tplc="E498462E">
      <w:start w:val="1"/>
      <w:numFmt w:val="bullet"/>
      <w:lvlText w:val=""/>
      <w:lvlJc w:val="left"/>
      <w:pPr>
        <w:tabs>
          <w:tab w:val="num" w:pos="5040"/>
        </w:tabs>
        <w:ind w:left="5040" w:hanging="360"/>
      </w:pPr>
      <w:rPr>
        <w:rFonts w:ascii="Symbol" w:hAnsi="Symbol"/>
      </w:rPr>
    </w:lvl>
    <w:lvl w:ilvl="7" w:tplc="AC362052">
      <w:start w:val="1"/>
      <w:numFmt w:val="bullet"/>
      <w:lvlText w:val="o"/>
      <w:lvlJc w:val="left"/>
      <w:pPr>
        <w:tabs>
          <w:tab w:val="num" w:pos="5760"/>
        </w:tabs>
        <w:ind w:left="5760" w:hanging="360"/>
      </w:pPr>
      <w:rPr>
        <w:rFonts w:ascii="Courier New" w:hAnsi="Courier New"/>
      </w:rPr>
    </w:lvl>
    <w:lvl w:ilvl="8" w:tplc="40DE0E36">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AEE87EF0">
      <w:start w:val="1"/>
      <w:numFmt w:val="bullet"/>
      <w:lvlText w:val=""/>
      <w:lvlJc w:val="left"/>
      <w:pPr>
        <w:tabs>
          <w:tab w:val="num" w:pos="720"/>
        </w:tabs>
        <w:ind w:left="720" w:hanging="360"/>
      </w:pPr>
      <w:rPr>
        <w:rFonts w:ascii="Symbol" w:hAnsi="Symbol"/>
      </w:rPr>
    </w:lvl>
    <w:lvl w:ilvl="1" w:tplc="4E04473A">
      <w:start w:val="1"/>
      <w:numFmt w:val="bullet"/>
      <w:lvlText w:val="o"/>
      <w:lvlJc w:val="left"/>
      <w:pPr>
        <w:tabs>
          <w:tab w:val="num" w:pos="1440"/>
        </w:tabs>
        <w:ind w:left="1440" w:hanging="360"/>
      </w:pPr>
      <w:rPr>
        <w:rFonts w:ascii="Courier New" w:hAnsi="Courier New"/>
      </w:rPr>
    </w:lvl>
    <w:lvl w:ilvl="2" w:tplc="11D0D55A">
      <w:start w:val="1"/>
      <w:numFmt w:val="bullet"/>
      <w:lvlText w:val=""/>
      <w:lvlJc w:val="left"/>
      <w:pPr>
        <w:tabs>
          <w:tab w:val="num" w:pos="2160"/>
        </w:tabs>
        <w:ind w:left="2160" w:hanging="360"/>
      </w:pPr>
      <w:rPr>
        <w:rFonts w:ascii="Wingdings" w:hAnsi="Wingdings"/>
      </w:rPr>
    </w:lvl>
    <w:lvl w:ilvl="3" w:tplc="87DCA7F8">
      <w:start w:val="1"/>
      <w:numFmt w:val="bullet"/>
      <w:lvlText w:val=""/>
      <w:lvlJc w:val="left"/>
      <w:pPr>
        <w:tabs>
          <w:tab w:val="num" w:pos="2880"/>
        </w:tabs>
        <w:ind w:left="2880" w:hanging="360"/>
      </w:pPr>
      <w:rPr>
        <w:rFonts w:ascii="Symbol" w:hAnsi="Symbol"/>
      </w:rPr>
    </w:lvl>
    <w:lvl w:ilvl="4" w:tplc="865E45A0">
      <w:start w:val="1"/>
      <w:numFmt w:val="bullet"/>
      <w:lvlText w:val="o"/>
      <w:lvlJc w:val="left"/>
      <w:pPr>
        <w:tabs>
          <w:tab w:val="num" w:pos="3600"/>
        </w:tabs>
        <w:ind w:left="3600" w:hanging="360"/>
      </w:pPr>
      <w:rPr>
        <w:rFonts w:ascii="Courier New" w:hAnsi="Courier New"/>
      </w:rPr>
    </w:lvl>
    <w:lvl w:ilvl="5" w:tplc="67966FC2">
      <w:start w:val="1"/>
      <w:numFmt w:val="bullet"/>
      <w:lvlText w:val=""/>
      <w:lvlJc w:val="left"/>
      <w:pPr>
        <w:tabs>
          <w:tab w:val="num" w:pos="4320"/>
        </w:tabs>
        <w:ind w:left="4320" w:hanging="360"/>
      </w:pPr>
      <w:rPr>
        <w:rFonts w:ascii="Wingdings" w:hAnsi="Wingdings"/>
      </w:rPr>
    </w:lvl>
    <w:lvl w:ilvl="6" w:tplc="BEAC5CCA">
      <w:start w:val="1"/>
      <w:numFmt w:val="bullet"/>
      <w:lvlText w:val=""/>
      <w:lvlJc w:val="left"/>
      <w:pPr>
        <w:tabs>
          <w:tab w:val="num" w:pos="5040"/>
        </w:tabs>
        <w:ind w:left="5040" w:hanging="360"/>
      </w:pPr>
      <w:rPr>
        <w:rFonts w:ascii="Symbol" w:hAnsi="Symbol"/>
      </w:rPr>
    </w:lvl>
    <w:lvl w:ilvl="7" w:tplc="10BC5FE2">
      <w:start w:val="1"/>
      <w:numFmt w:val="bullet"/>
      <w:lvlText w:val="o"/>
      <w:lvlJc w:val="left"/>
      <w:pPr>
        <w:tabs>
          <w:tab w:val="num" w:pos="5760"/>
        </w:tabs>
        <w:ind w:left="5760" w:hanging="360"/>
      </w:pPr>
      <w:rPr>
        <w:rFonts w:ascii="Courier New" w:hAnsi="Courier New"/>
      </w:rPr>
    </w:lvl>
    <w:lvl w:ilvl="8" w:tplc="F3F82FD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FDAE7EE4">
      <w:start w:val="1"/>
      <w:numFmt w:val="bullet"/>
      <w:lvlText w:val=""/>
      <w:lvlJc w:val="left"/>
      <w:pPr>
        <w:tabs>
          <w:tab w:val="num" w:pos="720"/>
        </w:tabs>
        <w:ind w:left="720" w:hanging="360"/>
      </w:pPr>
      <w:rPr>
        <w:rFonts w:ascii="Symbol" w:hAnsi="Symbol"/>
      </w:rPr>
    </w:lvl>
    <w:lvl w:ilvl="1" w:tplc="8ED4FFEC">
      <w:start w:val="1"/>
      <w:numFmt w:val="bullet"/>
      <w:lvlText w:val="o"/>
      <w:lvlJc w:val="left"/>
      <w:pPr>
        <w:tabs>
          <w:tab w:val="num" w:pos="1440"/>
        </w:tabs>
        <w:ind w:left="1440" w:hanging="360"/>
      </w:pPr>
      <w:rPr>
        <w:rFonts w:ascii="Courier New" w:hAnsi="Courier New"/>
      </w:rPr>
    </w:lvl>
    <w:lvl w:ilvl="2" w:tplc="B23AEAF6">
      <w:start w:val="1"/>
      <w:numFmt w:val="bullet"/>
      <w:lvlText w:val=""/>
      <w:lvlJc w:val="left"/>
      <w:pPr>
        <w:tabs>
          <w:tab w:val="num" w:pos="2160"/>
        </w:tabs>
        <w:ind w:left="2160" w:hanging="360"/>
      </w:pPr>
      <w:rPr>
        <w:rFonts w:ascii="Wingdings" w:hAnsi="Wingdings"/>
      </w:rPr>
    </w:lvl>
    <w:lvl w:ilvl="3" w:tplc="867CC282">
      <w:start w:val="1"/>
      <w:numFmt w:val="bullet"/>
      <w:lvlText w:val=""/>
      <w:lvlJc w:val="left"/>
      <w:pPr>
        <w:tabs>
          <w:tab w:val="num" w:pos="2880"/>
        </w:tabs>
        <w:ind w:left="2880" w:hanging="360"/>
      </w:pPr>
      <w:rPr>
        <w:rFonts w:ascii="Symbol" w:hAnsi="Symbol"/>
      </w:rPr>
    </w:lvl>
    <w:lvl w:ilvl="4" w:tplc="7EE47E28">
      <w:start w:val="1"/>
      <w:numFmt w:val="bullet"/>
      <w:lvlText w:val="o"/>
      <w:lvlJc w:val="left"/>
      <w:pPr>
        <w:tabs>
          <w:tab w:val="num" w:pos="3600"/>
        </w:tabs>
        <w:ind w:left="3600" w:hanging="360"/>
      </w:pPr>
      <w:rPr>
        <w:rFonts w:ascii="Courier New" w:hAnsi="Courier New"/>
      </w:rPr>
    </w:lvl>
    <w:lvl w:ilvl="5" w:tplc="23467AB6">
      <w:start w:val="1"/>
      <w:numFmt w:val="bullet"/>
      <w:lvlText w:val=""/>
      <w:lvlJc w:val="left"/>
      <w:pPr>
        <w:tabs>
          <w:tab w:val="num" w:pos="4320"/>
        </w:tabs>
        <w:ind w:left="4320" w:hanging="360"/>
      </w:pPr>
      <w:rPr>
        <w:rFonts w:ascii="Wingdings" w:hAnsi="Wingdings"/>
      </w:rPr>
    </w:lvl>
    <w:lvl w:ilvl="6" w:tplc="F44801E0">
      <w:start w:val="1"/>
      <w:numFmt w:val="bullet"/>
      <w:lvlText w:val=""/>
      <w:lvlJc w:val="left"/>
      <w:pPr>
        <w:tabs>
          <w:tab w:val="num" w:pos="5040"/>
        </w:tabs>
        <w:ind w:left="5040" w:hanging="360"/>
      </w:pPr>
      <w:rPr>
        <w:rFonts w:ascii="Symbol" w:hAnsi="Symbol"/>
      </w:rPr>
    </w:lvl>
    <w:lvl w:ilvl="7" w:tplc="2AD21FD8">
      <w:start w:val="1"/>
      <w:numFmt w:val="bullet"/>
      <w:lvlText w:val="o"/>
      <w:lvlJc w:val="left"/>
      <w:pPr>
        <w:tabs>
          <w:tab w:val="num" w:pos="5760"/>
        </w:tabs>
        <w:ind w:left="5760" w:hanging="360"/>
      </w:pPr>
      <w:rPr>
        <w:rFonts w:ascii="Courier New" w:hAnsi="Courier New"/>
      </w:rPr>
    </w:lvl>
    <w:lvl w:ilvl="8" w:tplc="ED987D40">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tplc="EF02B7B0">
      <w:start w:val="1"/>
      <w:numFmt w:val="bullet"/>
      <w:lvlText w:val=""/>
      <w:lvlJc w:val="left"/>
      <w:pPr>
        <w:tabs>
          <w:tab w:val="num" w:pos="720"/>
        </w:tabs>
        <w:ind w:left="720" w:hanging="360"/>
      </w:pPr>
      <w:rPr>
        <w:rFonts w:ascii="Symbol" w:hAnsi="Symbol"/>
      </w:rPr>
    </w:lvl>
    <w:lvl w:ilvl="1" w:tplc="529A496A">
      <w:start w:val="1"/>
      <w:numFmt w:val="bullet"/>
      <w:lvlText w:val="o"/>
      <w:lvlJc w:val="left"/>
      <w:pPr>
        <w:tabs>
          <w:tab w:val="num" w:pos="1440"/>
        </w:tabs>
        <w:ind w:left="1440" w:hanging="360"/>
      </w:pPr>
      <w:rPr>
        <w:rFonts w:ascii="Courier New" w:hAnsi="Courier New"/>
      </w:rPr>
    </w:lvl>
    <w:lvl w:ilvl="2" w:tplc="B93229F4">
      <w:start w:val="1"/>
      <w:numFmt w:val="bullet"/>
      <w:lvlText w:val=""/>
      <w:lvlJc w:val="left"/>
      <w:pPr>
        <w:tabs>
          <w:tab w:val="num" w:pos="2160"/>
        </w:tabs>
        <w:ind w:left="2160" w:hanging="360"/>
      </w:pPr>
      <w:rPr>
        <w:rFonts w:ascii="Wingdings" w:hAnsi="Wingdings"/>
      </w:rPr>
    </w:lvl>
    <w:lvl w:ilvl="3" w:tplc="F22C379A">
      <w:start w:val="1"/>
      <w:numFmt w:val="bullet"/>
      <w:lvlText w:val=""/>
      <w:lvlJc w:val="left"/>
      <w:pPr>
        <w:tabs>
          <w:tab w:val="num" w:pos="2880"/>
        </w:tabs>
        <w:ind w:left="2880" w:hanging="360"/>
      </w:pPr>
      <w:rPr>
        <w:rFonts w:ascii="Symbol" w:hAnsi="Symbol"/>
      </w:rPr>
    </w:lvl>
    <w:lvl w:ilvl="4" w:tplc="89D2BFC6">
      <w:start w:val="1"/>
      <w:numFmt w:val="bullet"/>
      <w:lvlText w:val="o"/>
      <w:lvlJc w:val="left"/>
      <w:pPr>
        <w:tabs>
          <w:tab w:val="num" w:pos="3600"/>
        </w:tabs>
        <w:ind w:left="3600" w:hanging="360"/>
      </w:pPr>
      <w:rPr>
        <w:rFonts w:ascii="Courier New" w:hAnsi="Courier New"/>
      </w:rPr>
    </w:lvl>
    <w:lvl w:ilvl="5" w:tplc="B4DCEB78">
      <w:start w:val="1"/>
      <w:numFmt w:val="bullet"/>
      <w:lvlText w:val=""/>
      <w:lvlJc w:val="left"/>
      <w:pPr>
        <w:tabs>
          <w:tab w:val="num" w:pos="4320"/>
        </w:tabs>
        <w:ind w:left="4320" w:hanging="360"/>
      </w:pPr>
      <w:rPr>
        <w:rFonts w:ascii="Wingdings" w:hAnsi="Wingdings"/>
      </w:rPr>
    </w:lvl>
    <w:lvl w:ilvl="6" w:tplc="D9DC49B8">
      <w:start w:val="1"/>
      <w:numFmt w:val="bullet"/>
      <w:lvlText w:val=""/>
      <w:lvlJc w:val="left"/>
      <w:pPr>
        <w:tabs>
          <w:tab w:val="num" w:pos="5040"/>
        </w:tabs>
        <w:ind w:left="5040" w:hanging="360"/>
      </w:pPr>
      <w:rPr>
        <w:rFonts w:ascii="Symbol" w:hAnsi="Symbol"/>
      </w:rPr>
    </w:lvl>
    <w:lvl w:ilvl="7" w:tplc="A08A3BBC">
      <w:start w:val="1"/>
      <w:numFmt w:val="bullet"/>
      <w:lvlText w:val="o"/>
      <w:lvlJc w:val="left"/>
      <w:pPr>
        <w:tabs>
          <w:tab w:val="num" w:pos="5760"/>
        </w:tabs>
        <w:ind w:left="5760" w:hanging="360"/>
      </w:pPr>
      <w:rPr>
        <w:rFonts w:ascii="Courier New" w:hAnsi="Courier New"/>
      </w:rPr>
    </w:lvl>
    <w:lvl w:ilvl="8" w:tplc="28FE0B7E">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tplc="14405696">
      <w:start w:val="1"/>
      <w:numFmt w:val="bullet"/>
      <w:lvlText w:val=""/>
      <w:lvlJc w:val="left"/>
      <w:pPr>
        <w:tabs>
          <w:tab w:val="num" w:pos="720"/>
        </w:tabs>
        <w:ind w:left="720" w:hanging="360"/>
      </w:pPr>
      <w:rPr>
        <w:rFonts w:ascii="Symbol" w:hAnsi="Symbol"/>
      </w:rPr>
    </w:lvl>
    <w:lvl w:ilvl="1" w:tplc="41AA8DF6">
      <w:start w:val="1"/>
      <w:numFmt w:val="bullet"/>
      <w:lvlText w:val="o"/>
      <w:lvlJc w:val="left"/>
      <w:pPr>
        <w:tabs>
          <w:tab w:val="num" w:pos="1440"/>
        </w:tabs>
        <w:ind w:left="1440" w:hanging="360"/>
      </w:pPr>
      <w:rPr>
        <w:rFonts w:ascii="Courier New" w:hAnsi="Courier New"/>
      </w:rPr>
    </w:lvl>
    <w:lvl w:ilvl="2" w:tplc="7D92ECA2">
      <w:start w:val="1"/>
      <w:numFmt w:val="bullet"/>
      <w:lvlText w:val=""/>
      <w:lvlJc w:val="left"/>
      <w:pPr>
        <w:tabs>
          <w:tab w:val="num" w:pos="2160"/>
        </w:tabs>
        <w:ind w:left="2160" w:hanging="360"/>
      </w:pPr>
      <w:rPr>
        <w:rFonts w:ascii="Wingdings" w:hAnsi="Wingdings"/>
      </w:rPr>
    </w:lvl>
    <w:lvl w:ilvl="3" w:tplc="88DCF93C">
      <w:start w:val="1"/>
      <w:numFmt w:val="bullet"/>
      <w:lvlText w:val=""/>
      <w:lvlJc w:val="left"/>
      <w:pPr>
        <w:tabs>
          <w:tab w:val="num" w:pos="2880"/>
        </w:tabs>
        <w:ind w:left="2880" w:hanging="360"/>
      </w:pPr>
      <w:rPr>
        <w:rFonts w:ascii="Symbol" w:hAnsi="Symbol"/>
      </w:rPr>
    </w:lvl>
    <w:lvl w:ilvl="4" w:tplc="1464B248">
      <w:start w:val="1"/>
      <w:numFmt w:val="bullet"/>
      <w:lvlText w:val="o"/>
      <w:lvlJc w:val="left"/>
      <w:pPr>
        <w:tabs>
          <w:tab w:val="num" w:pos="3600"/>
        </w:tabs>
        <w:ind w:left="3600" w:hanging="360"/>
      </w:pPr>
      <w:rPr>
        <w:rFonts w:ascii="Courier New" w:hAnsi="Courier New"/>
      </w:rPr>
    </w:lvl>
    <w:lvl w:ilvl="5" w:tplc="F104DCBC">
      <w:start w:val="1"/>
      <w:numFmt w:val="bullet"/>
      <w:lvlText w:val=""/>
      <w:lvlJc w:val="left"/>
      <w:pPr>
        <w:tabs>
          <w:tab w:val="num" w:pos="4320"/>
        </w:tabs>
        <w:ind w:left="4320" w:hanging="360"/>
      </w:pPr>
      <w:rPr>
        <w:rFonts w:ascii="Wingdings" w:hAnsi="Wingdings"/>
      </w:rPr>
    </w:lvl>
    <w:lvl w:ilvl="6" w:tplc="C29A04CA">
      <w:start w:val="1"/>
      <w:numFmt w:val="bullet"/>
      <w:lvlText w:val=""/>
      <w:lvlJc w:val="left"/>
      <w:pPr>
        <w:tabs>
          <w:tab w:val="num" w:pos="5040"/>
        </w:tabs>
        <w:ind w:left="5040" w:hanging="360"/>
      </w:pPr>
      <w:rPr>
        <w:rFonts w:ascii="Symbol" w:hAnsi="Symbol"/>
      </w:rPr>
    </w:lvl>
    <w:lvl w:ilvl="7" w:tplc="12302BC4">
      <w:start w:val="1"/>
      <w:numFmt w:val="bullet"/>
      <w:lvlText w:val="o"/>
      <w:lvlJc w:val="left"/>
      <w:pPr>
        <w:tabs>
          <w:tab w:val="num" w:pos="5760"/>
        </w:tabs>
        <w:ind w:left="5760" w:hanging="360"/>
      </w:pPr>
      <w:rPr>
        <w:rFonts w:ascii="Courier New" w:hAnsi="Courier New"/>
      </w:rPr>
    </w:lvl>
    <w:lvl w:ilvl="8" w:tplc="4BD8ECE2">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tplc="EAB83DAA">
      <w:start w:val="1"/>
      <w:numFmt w:val="bullet"/>
      <w:lvlText w:val=""/>
      <w:lvlJc w:val="left"/>
      <w:pPr>
        <w:tabs>
          <w:tab w:val="num" w:pos="720"/>
        </w:tabs>
        <w:ind w:left="720" w:hanging="360"/>
      </w:pPr>
      <w:rPr>
        <w:rFonts w:ascii="Symbol" w:hAnsi="Symbol"/>
      </w:rPr>
    </w:lvl>
    <w:lvl w:ilvl="1" w:tplc="F03AA2F6">
      <w:start w:val="1"/>
      <w:numFmt w:val="bullet"/>
      <w:lvlText w:val="o"/>
      <w:lvlJc w:val="left"/>
      <w:pPr>
        <w:tabs>
          <w:tab w:val="num" w:pos="1440"/>
        </w:tabs>
        <w:ind w:left="1440" w:hanging="360"/>
      </w:pPr>
      <w:rPr>
        <w:rFonts w:ascii="Courier New" w:hAnsi="Courier New"/>
      </w:rPr>
    </w:lvl>
    <w:lvl w:ilvl="2" w:tplc="28407670">
      <w:start w:val="1"/>
      <w:numFmt w:val="bullet"/>
      <w:lvlText w:val=""/>
      <w:lvlJc w:val="left"/>
      <w:pPr>
        <w:tabs>
          <w:tab w:val="num" w:pos="2160"/>
        </w:tabs>
        <w:ind w:left="2160" w:hanging="360"/>
      </w:pPr>
      <w:rPr>
        <w:rFonts w:ascii="Wingdings" w:hAnsi="Wingdings"/>
      </w:rPr>
    </w:lvl>
    <w:lvl w:ilvl="3" w:tplc="27F414CA">
      <w:start w:val="1"/>
      <w:numFmt w:val="bullet"/>
      <w:lvlText w:val=""/>
      <w:lvlJc w:val="left"/>
      <w:pPr>
        <w:tabs>
          <w:tab w:val="num" w:pos="2880"/>
        </w:tabs>
        <w:ind w:left="2880" w:hanging="360"/>
      </w:pPr>
      <w:rPr>
        <w:rFonts w:ascii="Symbol" w:hAnsi="Symbol"/>
      </w:rPr>
    </w:lvl>
    <w:lvl w:ilvl="4" w:tplc="D4764518">
      <w:start w:val="1"/>
      <w:numFmt w:val="bullet"/>
      <w:lvlText w:val="o"/>
      <w:lvlJc w:val="left"/>
      <w:pPr>
        <w:tabs>
          <w:tab w:val="num" w:pos="3600"/>
        </w:tabs>
        <w:ind w:left="3600" w:hanging="360"/>
      </w:pPr>
      <w:rPr>
        <w:rFonts w:ascii="Courier New" w:hAnsi="Courier New"/>
      </w:rPr>
    </w:lvl>
    <w:lvl w:ilvl="5" w:tplc="3F2C09C6">
      <w:start w:val="1"/>
      <w:numFmt w:val="bullet"/>
      <w:lvlText w:val=""/>
      <w:lvlJc w:val="left"/>
      <w:pPr>
        <w:tabs>
          <w:tab w:val="num" w:pos="4320"/>
        </w:tabs>
        <w:ind w:left="4320" w:hanging="360"/>
      </w:pPr>
      <w:rPr>
        <w:rFonts w:ascii="Wingdings" w:hAnsi="Wingdings"/>
      </w:rPr>
    </w:lvl>
    <w:lvl w:ilvl="6" w:tplc="54ACA40C">
      <w:start w:val="1"/>
      <w:numFmt w:val="bullet"/>
      <w:lvlText w:val=""/>
      <w:lvlJc w:val="left"/>
      <w:pPr>
        <w:tabs>
          <w:tab w:val="num" w:pos="5040"/>
        </w:tabs>
        <w:ind w:left="5040" w:hanging="360"/>
      </w:pPr>
      <w:rPr>
        <w:rFonts w:ascii="Symbol" w:hAnsi="Symbol"/>
      </w:rPr>
    </w:lvl>
    <w:lvl w:ilvl="7" w:tplc="E70A1DF8">
      <w:start w:val="1"/>
      <w:numFmt w:val="bullet"/>
      <w:lvlText w:val="o"/>
      <w:lvlJc w:val="left"/>
      <w:pPr>
        <w:tabs>
          <w:tab w:val="num" w:pos="5760"/>
        </w:tabs>
        <w:ind w:left="5760" w:hanging="360"/>
      </w:pPr>
      <w:rPr>
        <w:rFonts w:ascii="Courier New" w:hAnsi="Courier New"/>
      </w:rPr>
    </w:lvl>
    <w:lvl w:ilvl="8" w:tplc="F328F336">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tplc="2BDCDD0A">
      <w:start w:val="1"/>
      <w:numFmt w:val="bullet"/>
      <w:lvlText w:val=""/>
      <w:lvlJc w:val="left"/>
      <w:pPr>
        <w:tabs>
          <w:tab w:val="num" w:pos="720"/>
        </w:tabs>
        <w:ind w:left="720" w:hanging="360"/>
      </w:pPr>
      <w:rPr>
        <w:rFonts w:ascii="Symbol" w:hAnsi="Symbol"/>
      </w:rPr>
    </w:lvl>
    <w:lvl w:ilvl="1" w:tplc="70560DC4">
      <w:start w:val="1"/>
      <w:numFmt w:val="bullet"/>
      <w:lvlText w:val="o"/>
      <w:lvlJc w:val="left"/>
      <w:pPr>
        <w:tabs>
          <w:tab w:val="num" w:pos="1440"/>
        </w:tabs>
        <w:ind w:left="1440" w:hanging="360"/>
      </w:pPr>
      <w:rPr>
        <w:rFonts w:ascii="Courier New" w:hAnsi="Courier New"/>
      </w:rPr>
    </w:lvl>
    <w:lvl w:ilvl="2" w:tplc="7E54E084">
      <w:start w:val="1"/>
      <w:numFmt w:val="bullet"/>
      <w:lvlText w:val=""/>
      <w:lvlJc w:val="left"/>
      <w:pPr>
        <w:tabs>
          <w:tab w:val="num" w:pos="2160"/>
        </w:tabs>
        <w:ind w:left="2160" w:hanging="360"/>
      </w:pPr>
      <w:rPr>
        <w:rFonts w:ascii="Wingdings" w:hAnsi="Wingdings"/>
      </w:rPr>
    </w:lvl>
    <w:lvl w:ilvl="3" w:tplc="D45C7A98">
      <w:start w:val="1"/>
      <w:numFmt w:val="bullet"/>
      <w:lvlText w:val=""/>
      <w:lvlJc w:val="left"/>
      <w:pPr>
        <w:tabs>
          <w:tab w:val="num" w:pos="2880"/>
        </w:tabs>
        <w:ind w:left="2880" w:hanging="360"/>
      </w:pPr>
      <w:rPr>
        <w:rFonts w:ascii="Symbol" w:hAnsi="Symbol"/>
      </w:rPr>
    </w:lvl>
    <w:lvl w:ilvl="4" w:tplc="B406EFBA">
      <w:start w:val="1"/>
      <w:numFmt w:val="bullet"/>
      <w:lvlText w:val="o"/>
      <w:lvlJc w:val="left"/>
      <w:pPr>
        <w:tabs>
          <w:tab w:val="num" w:pos="3600"/>
        </w:tabs>
        <w:ind w:left="3600" w:hanging="360"/>
      </w:pPr>
      <w:rPr>
        <w:rFonts w:ascii="Courier New" w:hAnsi="Courier New"/>
      </w:rPr>
    </w:lvl>
    <w:lvl w:ilvl="5" w:tplc="6756DFA6">
      <w:start w:val="1"/>
      <w:numFmt w:val="bullet"/>
      <w:lvlText w:val=""/>
      <w:lvlJc w:val="left"/>
      <w:pPr>
        <w:tabs>
          <w:tab w:val="num" w:pos="4320"/>
        </w:tabs>
        <w:ind w:left="4320" w:hanging="360"/>
      </w:pPr>
      <w:rPr>
        <w:rFonts w:ascii="Wingdings" w:hAnsi="Wingdings"/>
      </w:rPr>
    </w:lvl>
    <w:lvl w:ilvl="6" w:tplc="82A45354">
      <w:start w:val="1"/>
      <w:numFmt w:val="bullet"/>
      <w:lvlText w:val=""/>
      <w:lvlJc w:val="left"/>
      <w:pPr>
        <w:tabs>
          <w:tab w:val="num" w:pos="5040"/>
        </w:tabs>
        <w:ind w:left="5040" w:hanging="360"/>
      </w:pPr>
      <w:rPr>
        <w:rFonts w:ascii="Symbol" w:hAnsi="Symbol"/>
      </w:rPr>
    </w:lvl>
    <w:lvl w:ilvl="7" w:tplc="3034A8D0">
      <w:start w:val="1"/>
      <w:numFmt w:val="bullet"/>
      <w:lvlText w:val="o"/>
      <w:lvlJc w:val="left"/>
      <w:pPr>
        <w:tabs>
          <w:tab w:val="num" w:pos="5760"/>
        </w:tabs>
        <w:ind w:left="5760" w:hanging="360"/>
      </w:pPr>
      <w:rPr>
        <w:rFonts w:ascii="Courier New" w:hAnsi="Courier New"/>
      </w:rPr>
    </w:lvl>
    <w:lvl w:ilvl="8" w:tplc="ADD0B4E2">
      <w:start w:val="1"/>
      <w:numFmt w:val="bullet"/>
      <w:lvlText w:val=""/>
      <w:lvlJc w:val="left"/>
      <w:pPr>
        <w:tabs>
          <w:tab w:val="num" w:pos="6480"/>
        </w:tabs>
        <w:ind w:left="6480" w:hanging="360"/>
      </w:pPr>
      <w:rPr>
        <w:rFonts w:ascii="Wingdings" w:hAnsi="Wingdings"/>
      </w:rPr>
    </w:lvl>
  </w:abstractNum>
  <w:abstractNum w:abstractNumId="16">
    <w:nsid w:val="0932059C"/>
    <w:multiLevelType w:val="hybridMultilevel"/>
    <w:tmpl w:val="B080CB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12E05E7A"/>
    <w:multiLevelType w:val="hybridMultilevel"/>
    <w:tmpl w:val="739A3B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1EEB655D"/>
    <w:multiLevelType w:val="hybridMultilevel"/>
    <w:tmpl w:val="E3280B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1F675877"/>
    <w:multiLevelType w:val="hybridMultilevel"/>
    <w:tmpl w:val="488455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2442385A"/>
    <w:multiLevelType w:val="hybridMultilevel"/>
    <w:tmpl w:val="409AA0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2DB23A57"/>
    <w:multiLevelType w:val="hybridMultilevel"/>
    <w:tmpl w:val="A2041E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35454973"/>
    <w:multiLevelType w:val="hybridMultilevel"/>
    <w:tmpl w:val="962242F6"/>
    <w:lvl w:ilvl="0" w:tplc="6A64E640">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36604A4F"/>
    <w:multiLevelType w:val="hybridMultilevel"/>
    <w:tmpl w:val="02E69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38D91CE2"/>
    <w:multiLevelType w:val="hybridMultilevel"/>
    <w:tmpl w:val="7C66FC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42D6446E"/>
    <w:multiLevelType w:val="hybridMultilevel"/>
    <w:tmpl w:val="F2D220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A861749"/>
    <w:multiLevelType w:val="hybridMultilevel"/>
    <w:tmpl w:val="E9922B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6A410915"/>
    <w:multiLevelType w:val="hybridMultilevel"/>
    <w:tmpl w:val="55E229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6BD5258D"/>
    <w:multiLevelType w:val="hybridMultilevel"/>
    <w:tmpl w:val="9E3E59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DF934F8"/>
    <w:multiLevelType w:val="hybridMultilevel"/>
    <w:tmpl w:val="AE7092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7A10170E"/>
    <w:multiLevelType w:val="hybridMultilevel"/>
    <w:tmpl w:val="6DBA09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2"/>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28"/>
  </w:num>
  <w:num w:numId="13">
    <w:abstractNumId w:val="18"/>
  </w:num>
  <w:num w:numId="14">
    <w:abstractNumId w:val="21"/>
  </w:num>
  <w:num w:numId="15">
    <w:abstractNumId w:val="26"/>
  </w:num>
  <w:num w:numId="16">
    <w:abstractNumId w:val="10"/>
  </w:num>
  <w:num w:numId="17">
    <w:abstractNumId w:val="16"/>
  </w:num>
  <w:num w:numId="18">
    <w:abstractNumId w:val="20"/>
  </w:num>
  <w:num w:numId="19">
    <w:abstractNumId w:val="25"/>
  </w:num>
  <w:num w:numId="20">
    <w:abstractNumId w:val="19"/>
  </w:num>
  <w:num w:numId="21">
    <w:abstractNumId w:val="17"/>
  </w:num>
  <w:num w:numId="22">
    <w:abstractNumId w:val="30"/>
  </w:num>
  <w:num w:numId="23">
    <w:abstractNumId w:val="23"/>
  </w:num>
  <w:num w:numId="24">
    <w:abstractNumId w:val="27"/>
  </w:num>
  <w:num w:numId="25">
    <w:abstractNumId w:val="11"/>
  </w:num>
  <w:num w:numId="26">
    <w:abstractNumId w:val="12"/>
  </w:num>
  <w:num w:numId="27">
    <w:abstractNumId w:val="13"/>
  </w:num>
  <w:num w:numId="28">
    <w:abstractNumId w:val="14"/>
  </w:num>
  <w:num w:numId="29">
    <w:abstractNumId w:val="29"/>
  </w:num>
  <w:num w:numId="30">
    <w:abstractNumId w:val="15"/>
  </w:num>
  <w:num w:numId="31">
    <w:abstractNumId w:val="24"/>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hideSpellingErrors/>
  <w:hideGrammaticalErrors/>
  <w:proofState w:spelling="clean" w:grammar="clean"/>
  <w:stylePaneFormatFilter w:val="1F04"/>
  <w:defaultTabStop w:val="708"/>
  <w:characterSpacingControl w:val="doNotCompress"/>
  <w:hdrShapeDefaults>
    <o:shapedefaults v:ext="edit" spidmax="1345538"/>
  </w:hdrShapeDefaults>
  <w:footnotePr>
    <w:footnote w:id="-1"/>
    <w:footnote w:id="0"/>
  </w:footnotePr>
  <w:endnotePr>
    <w:endnote w:id="-1"/>
    <w:endnote w:id="0"/>
  </w:endnotePr>
  <w:compat/>
  <w:rsids>
    <w:rsidRoot w:val="00835CCA"/>
    <w:rsid w:val="00000EC9"/>
    <w:rsid w:val="00001163"/>
    <w:rsid w:val="000011E2"/>
    <w:rsid w:val="000012D6"/>
    <w:rsid w:val="00001587"/>
    <w:rsid w:val="00001DD9"/>
    <w:rsid w:val="000022CA"/>
    <w:rsid w:val="00002342"/>
    <w:rsid w:val="0000255F"/>
    <w:rsid w:val="00002F2F"/>
    <w:rsid w:val="00002FE6"/>
    <w:rsid w:val="000038A7"/>
    <w:rsid w:val="000039D1"/>
    <w:rsid w:val="00003EFE"/>
    <w:rsid w:val="0000433F"/>
    <w:rsid w:val="000043B6"/>
    <w:rsid w:val="000046A4"/>
    <w:rsid w:val="000053BD"/>
    <w:rsid w:val="00005BF6"/>
    <w:rsid w:val="0000601B"/>
    <w:rsid w:val="00006298"/>
    <w:rsid w:val="00006411"/>
    <w:rsid w:val="00006E7A"/>
    <w:rsid w:val="00007977"/>
    <w:rsid w:val="00007B97"/>
    <w:rsid w:val="00010592"/>
    <w:rsid w:val="00010C3F"/>
    <w:rsid w:val="000114D1"/>
    <w:rsid w:val="00011669"/>
    <w:rsid w:val="00011D0B"/>
    <w:rsid w:val="00011DEB"/>
    <w:rsid w:val="00011F3A"/>
    <w:rsid w:val="00012623"/>
    <w:rsid w:val="000126CE"/>
    <w:rsid w:val="0001291F"/>
    <w:rsid w:val="00012C04"/>
    <w:rsid w:val="00012D23"/>
    <w:rsid w:val="000132E7"/>
    <w:rsid w:val="000132F7"/>
    <w:rsid w:val="00013303"/>
    <w:rsid w:val="00013457"/>
    <w:rsid w:val="00013B7C"/>
    <w:rsid w:val="00014A73"/>
    <w:rsid w:val="0001511F"/>
    <w:rsid w:val="00015509"/>
    <w:rsid w:val="00015905"/>
    <w:rsid w:val="00015A63"/>
    <w:rsid w:val="00015E7B"/>
    <w:rsid w:val="000161AC"/>
    <w:rsid w:val="0001651C"/>
    <w:rsid w:val="000168E6"/>
    <w:rsid w:val="00016B7A"/>
    <w:rsid w:val="00016CFC"/>
    <w:rsid w:val="000172DF"/>
    <w:rsid w:val="0001762E"/>
    <w:rsid w:val="00017924"/>
    <w:rsid w:val="00017C80"/>
    <w:rsid w:val="000202B4"/>
    <w:rsid w:val="00020503"/>
    <w:rsid w:val="0002050E"/>
    <w:rsid w:val="00020BCE"/>
    <w:rsid w:val="00020F9F"/>
    <w:rsid w:val="00021078"/>
    <w:rsid w:val="00021451"/>
    <w:rsid w:val="00021DF3"/>
    <w:rsid w:val="00022312"/>
    <w:rsid w:val="0002284A"/>
    <w:rsid w:val="00022AFF"/>
    <w:rsid w:val="0002383F"/>
    <w:rsid w:val="000238D8"/>
    <w:rsid w:val="00023BB0"/>
    <w:rsid w:val="00023EC5"/>
    <w:rsid w:val="00024B61"/>
    <w:rsid w:val="00024EBB"/>
    <w:rsid w:val="0002513A"/>
    <w:rsid w:val="00025735"/>
    <w:rsid w:val="00025955"/>
    <w:rsid w:val="00025B81"/>
    <w:rsid w:val="00025DA8"/>
    <w:rsid w:val="00025E44"/>
    <w:rsid w:val="00026717"/>
    <w:rsid w:val="000267F9"/>
    <w:rsid w:val="0002699B"/>
    <w:rsid w:val="00027999"/>
    <w:rsid w:val="00030919"/>
    <w:rsid w:val="00030C62"/>
    <w:rsid w:val="00031133"/>
    <w:rsid w:val="00031673"/>
    <w:rsid w:val="00031B8B"/>
    <w:rsid w:val="00031C6B"/>
    <w:rsid w:val="00031D59"/>
    <w:rsid w:val="00031F3F"/>
    <w:rsid w:val="00031F6C"/>
    <w:rsid w:val="00032280"/>
    <w:rsid w:val="000325FC"/>
    <w:rsid w:val="00032C52"/>
    <w:rsid w:val="00032F60"/>
    <w:rsid w:val="00033952"/>
    <w:rsid w:val="00033C30"/>
    <w:rsid w:val="0003418F"/>
    <w:rsid w:val="00034749"/>
    <w:rsid w:val="00034DB8"/>
    <w:rsid w:val="00035204"/>
    <w:rsid w:val="0003599E"/>
    <w:rsid w:val="000362E7"/>
    <w:rsid w:val="00036B5D"/>
    <w:rsid w:val="00036F3C"/>
    <w:rsid w:val="00037078"/>
    <w:rsid w:val="00037461"/>
    <w:rsid w:val="000374E2"/>
    <w:rsid w:val="00037604"/>
    <w:rsid w:val="0004111B"/>
    <w:rsid w:val="00041628"/>
    <w:rsid w:val="00041C60"/>
    <w:rsid w:val="00041CCA"/>
    <w:rsid w:val="000421E2"/>
    <w:rsid w:val="000425FB"/>
    <w:rsid w:val="00043236"/>
    <w:rsid w:val="0004330D"/>
    <w:rsid w:val="00043503"/>
    <w:rsid w:val="00043903"/>
    <w:rsid w:val="00043B0A"/>
    <w:rsid w:val="00043E64"/>
    <w:rsid w:val="00043EAD"/>
    <w:rsid w:val="000442BF"/>
    <w:rsid w:val="0004448F"/>
    <w:rsid w:val="00044574"/>
    <w:rsid w:val="00044B7E"/>
    <w:rsid w:val="00045447"/>
    <w:rsid w:val="00045D5F"/>
    <w:rsid w:val="00045F43"/>
    <w:rsid w:val="00046418"/>
    <w:rsid w:val="00046F73"/>
    <w:rsid w:val="0004734B"/>
    <w:rsid w:val="00047554"/>
    <w:rsid w:val="0004773A"/>
    <w:rsid w:val="00047CC3"/>
    <w:rsid w:val="00047D97"/>
    <w:rsid w:val="00047E7D"/>
    <w:rsid w:val="00050465"/>
    <w:rsid w:val="000504DE"/>
    <w:rsid w:val="00050B10"/>
    <w:rsid w:val="00050E84"/>
    <w:rsid w:val="000511C9"/>
    <w:rsid w:val="000512BB"/>
    <w:rsid w:val="000520EE"/>
    <w:rsid w:val="00052842"/>
    <w:rsid w:val="00052FB2"/>
    <w:rsid w:val="000536A3"/>
    <w:rsid w:val="00053B09"/>
    <w:rsid w:val="00053D4E"/>
    <w:rsid w:val="00053F09"/>
    <w:rsid w:val="00054325"/>
    <w:rsid w:val="0005483C"/>
    <w:rsid w:val="00054F14"/>
    <w:rsid w:val="00055184"/>
    <w:rsid w:val="0005594E"/>
    <w:rsid w:val="00055BFB"/>
    <w:rsid w:val="00056264"/>
    <w:rsid w:val="000565FC"/>
    <w:rsid w:val="000568AA"/>
    <w:rsid w:val="00056AC4"/>
    <w:rsid w:val="000575DE"/>
    <w:rsid w:val="000577AF"/>
    <w:rsid w:val="00057917"/>
    <w:rsid w:val="000606AF"/>
    <w:rsid w:val="00060E8D"/>
    <w:rsid w:val="000619CC"/>
    <w:rsid w:val="00061FEA"/>
    <w:rsid w:val="00062184"/>
    <w:rsid w:val="00062930"/>
    <w:rsid w:val="00063460"/>
    <w:rsid w:val="000635A6"/>
    <w:rsid w:val="00063C55"/>
    <w:rsid w:val="00063F94"/>
    <w:rsid w:val="00064122"/>
    <w:rsid w:val="000645AB"/>
    <w:rsid w:val="00064761"/>
    <w:rsid w:val="00064772"/>
    <w:rsid w:val="00065043"/>
    <w:rsid w:val="0006537D"/>
    <w:rsid w:val="00065BF4"/>
    <w:rsid w:val="00065E7D"/>
    <w:rsid w:val="00066032"/>
    <w:rsid w:val="00066496"/>
    <w:rsid w:val="00066A15"/>
    <w:rsid w:val="00066DDF"/>
    <w:rsid w:val="00067084"/>
    <w:rsid w:val="00067613"/>
    <w:rsid w:val="00067A5E"/>
    <w:rsid w:val="0007002E"/>
    <w:rsid w:val="00070140"/>
    <w:rsid w:val="0007047C"/>
    <w:rsid w:val="000704C3"/>
    <w:rsid w:val="00070500"/>
    <w:rsid w:val="00070681"/>
    <w:rsid w:val="0007083B"/>
    <w:rsid w:val="0007198C"/>
    <w:rsid w:val="00071BAB"/>
    <w:rsid w:val="0007235A"/>
    <w:rsid w:val="00072899"/>
    <w:rsid w:val="00072961"/>
    <w:rsid w:val="00072AB6"/>
    <w:rsid w:val="000736C2"/>
    <w:rsid w:val="000736CB"/>
    <w:rsid w:val="00073743"/>
    <w:rsid w:val="000737A7"/>
    <w:rsid w:val="00073A2A"/>
    <w:rsid w:val="0007524D"/>
    <w:rsid w:val="000754B5"/>
    <w:rsid w:val="000754EB"/>
    <w:rsid w:val="0007569D"/>
    <w:rsid w:val="00075D60"/>
    <w:rsid w:val="000761B2"/>
    <w:rsid w:val="000761DD"/>
    <w:rsid w:val="00076402"/>
    <w:rsid w:val="0007641C"/>
    <w:rsid w:val="0007697D"/>
    <w:rsid w:val="00076A9C"/>
    <w:rsid w:val="00076E23"/>
    <w:rsid w:val="00076E35"/>
    <w:rsid w:val="00077782"/>
    <w:rsid w:val="00077A70"/>
    <w:rsid w:val="0008016D"/>
    <w:rsid w:val="000805F4"/>
    <w:rsid w:val="00080778"/>
    <w:rsid w:val="00080F62"/>
    <w:rsid w:val="00081376"/>
    <w:rsid w:val="000818AC"/>
    <w:rsid w:val="000818D5"/>
    <w:rsid w:val="000828DF"/>
    <w:rsid w:val="000828F7"/>
    <w:rsid w:val="0008304E"/>
    <w:rsid w:val="000840D6"/>
    <w:rsid w:val="000843BD"/>
    <w:rsid w:val="0008497F"/>
    <w:rsid w:val="00084E1F"/>
    <w:rsid w:val="00084EF0"/>
    <w:rsid w:val="000850B6"/>
    <w:rsid w:val="00085378"/>
    <w:rsid w:val="00085A40"/>
    <w:rsid w:val="00085DAA"/>
    <w:rsid w:val="000862CA"/>
    <w:rsid w:val="000878B4"/>
    <w:rsid w:val="00087FE4"/>
    <w:rsid w:val="0009115D"/>
    <w:rsid w:val="00091BE1"/>
    <w:rsid w:val="0009292B"/>
    <w:rsid w:val="000939AB"/>
    <w:rsid w:val="00094028"/>
    <w:rsid w:val="00094119"/>
    <w:rsid w:val="000944B8"/>
    <w:rsid w:val="000945FF"/>
    <w:rsid w:val="000946F6"/>
    <w:rsid w:val="00094854"/>
    <w:rsid w:val="000950CF"/>
    <w:rsid w:val="00095499"/>
    <w:rsid w:val="00095DD0"/>
    <w:rsid w:val="00095EDC"/>
    <w:rsid w:val="0009616B"/>
    <w:rsid w:val="0009623A"/>
    <w:rsid w:val="000968C5"/>
    <w:rsid w:val="00097207"/>
    <w:rsid w:val="0009767F"/>
    <w:rsid w:val="0009781C"/>
    <w:rsid w:val="00097DAC"/>
    <w:rsid w:val="000A0902"/>
    <w:rsid w:val="000A0C1D"/>
    <w:rsid w:val="000A0EDF"/>
    <w:rsid w:val="000A1596"/>
    <w:rsid w:val="000A1841"/>
    <w:rsid w:val="000A1B7D"/>
    <w:rsid w:val="000A1CCA"/>
    <w:rsid w:val="000A1E86"/>
    <w:rsid w:val="000A1EC0"/>
    <w:rsid w:val="000A1F86"/>
    <w:rsid w:val="000A2188"/>
    <w:rsid w:val="000A2C42"/>
    <w:rsid w:val="000A2CC2"/>
    <w:rsid w:val="000A2E7C"/>
    <w:rsid w:val="000A35D4"/>
    <w:rsid w:val="000A367A"/>
    <w:rsid w:val="000A385E"/>
    <w:rsid w:val="000A3990"/>
    <w:rsid w:val="000A3DD8"/>
    <w:rsid w:val="000A446C"/>
    <w:rsid w:val="000A4D3F"/>
    <w:rsid w:val="000A4F63"/>
    <w:rsid w:val="000A4F90"/>
    <w:rsid w:val="000A524C"/>
    <w:rsid w:val="000A5AA7"/>
    <w:rsid w:val="000A5ACF"/>
    <w:rsid w:val="000A5EC4"/>
    <w:rsid w:val="000A5ED3"/>
    <w:rsid w:val="000A6648"/>
    <w:rsid w:val="000A66BC"/>
    <w:rsid w:val="000A6EAE"/>
    <w:rsid w:val="000A728E"/>
    <w:rsid w:val="000A7843"/>
    <w:rsid w:val="000A7959"/>
    <w:rsid w:val="000A7FBC"/>
    <w:rsid w:val="000B0977"/>
    <w:rsid w:val="000B10A7"/>
    <w:rsid w:val="000B110D"/>
    <w:rsid w:val="000B270E"/>
    <w:rsid w:val="000B2939"/>
    <w:rsid w:val="000B2D2D"/>
    <w:rsid w:val="000B2DE5"/>
    <w:rsid w:val="000B36F9"/>
    <w:rsid w:val="000B3C99"/>
    <w:rsid w:val="000B3D1B"/>
    <w:rsid w:val="000B3DB5"/>
    <w:rsid w:val="000B401E"/>
    <w:rsid w:val="000B4388"/>
    <w:rsid w:val="000B496B"/>
    <w:rsid w:val="000B49F2"/>
    <w:rsid w:val="000B4A10"/>
    <w:rsid w:val="000B57F8"/>
    <w:rsid w:val="000B5D8D"/>
    <w:rsid w:val="000B6289"/>
    <w:rsid w:val="000B632A"/>
    <w:rsid w:val="000B6575"/>
    <w:rsid w:val="000B6777"/>
    <w:rsid w:val="000B68A6"/>
    <w:rsid w:val="000B69F9"/>
    <w:rsid w:val="000B6C30"/>
    <w:rsid w:val="000B72BD"/>
    <w:rsid w:val="000B7557"/>
    <w:rsid w:val="000B75DD"/>
    <w:rsid w:val="000B7718"/>
    <w:rsid w:val="000B7CED"/>
    <w:rsid w:val="000B7E18"/>
    <w:rsid w:val="000C0247"/>
    <w:rsid w:val="000C0C13"/>
    <w:rsid w:val="000C0C7C"/>
    <w:rsid w:val="000C19FE"/>
    <w:rsid w:val="000C1BA7"/>
    <w:rsid w:val="000C1EAC"/>
    <w:rsid w:val="000C20EB"/>
    <w:rsid w:val="000C23D5"/>
    <w:rsid w:val="000C2AB4"/>
    <w:rsid w:val="000C42FA"/>
    <w:rsid w:val="000C43D2"/>
    <w:rsid w:val="000C44E5"/>
    <w:rsid w:val="000C4F45"/>
    <w:rsid w:val="000C5013"/>
    <w:rsid w:val="000C5234"/>
    <w:rsid w:val="000C54B4"/>
    <w:rsid w:val="000C56CB"/>
    <w:rsid w:val="000C6DF4"/>
    <w:rsid w:val="000C7465"/>
    <w:rsid w:val="000C75A0"/>
    <w:rsid w:val="000D162C"/>
    <w:rsid w:val="000D1B7E"/>
    <w:rsid w:val="000D253C"/>
    <w:rsid w:val="000D2C1C"/>
    <w:rsid w:val="000D362F"/>
    <w:rsid w:val="000D379C"/>
    <w:rsid w:val="000D408A"/>
    <w:rsid w:val="000D492E"/>
    <w:rsid w:val="000D4ADB"/>
    <w:rsid w:val="000D54F6"/>
    <w:rsid w:val="000D553C"/>
    <w:rsid w:val="000D5D3F"/>
    <w:rsid w:val="000D5E2F"/>
    <w:rsid w:val="000D601A"/>
    <w:rsid w:val="000D61AE"/>
    <w:rsid w:val="000D62E8"/>
    <w:rsid w:val="000D6754"/>
    <w:rsid w:val="000D6D19"/>
    <w:rsid w:val="000D700E"/>
    <w:rsid w:val="000D716A"/>
    <w:rsid w:val="000D76B2"/>
    <w:rsid w:val="000E0363"/>
    <w:rsid w:val="000E06E0"/>
    <w:rsid w:val="000E0B86"/>
    <w:rsid w:val="000E0DD6"/>
    <w:rsid w:val="000E1588"/>
    <w:rsid w:val="000E15A6"/>
    <w:rsid w:val="000E183C"/>
    <w:rsid w:val="000E2567"/>
    <w:rsid w:val="000E26BA"/>
    <w:rsid w:val="000E2FD2"/>
    <w:rsid w:val="000E32F9"/>
    <w:rsid w:val="000E369A"/>
    <w:rsid w:val="000E41CD"/>
    <w:rsid w:val="000E420E"/>
    <w:rsid w:val="000E5256"/>
    <w:rsid w:val="000E6238"/>
    <w:rsid w:val="000E74BB"/>
    <w:rsid w:val="000F026D"/>
    <w:rsid w:val="000F06BD"/>
    <w:rsid w:val="000F0833"/>
    <w:rsid w:val="000F0C0F"/>
    <w:rsid w:val="000F101A"/>
    <w:rsid w:val="000F1210"/>
    <w:rsid w:val="000F1673"/>
    <w:rsid w:val="000F1A0E"/>
    <w:rsid w:val="000F1BE3"/>
    <w:rsid w:val="000F1F98"/>
    <w:rsid w:val="000F2000"/>
    <w:rsid w:val="000F2282"/>
    <w:rsid w:val="000F2619"/>
    <w:rsid w:val="000F2629"/>
    <w:rsid w:val="000F387B"/>
    <w:rsid w:val="000F3DA7"/>
    <w:rsid w:val="000F3E98"/>
    <w:rsid w:val="000F41B7"/>
    <w:rsid w:val="000F44B5"/>
    <w:rsid w:val="000F45BE"/>
    <w:rsid w:val="000F4B39"/>
    <w:rsid w:val="000F50FF"/>
    <w:rsid w:val="000F52DC"/>
    <w:rsid w:val="000F532C"/>
    <w:rsid w:val="000F56F2"/>
    <w:rsid w:val="000F5BE1"/>
    <w:rsid w:val="000F6061"/>
    <w:rsid w:val="000F60B9"/>
    <w:rsid w:val="000F610E"/>
    <w:rsid w:val="000F6362"/>
    <w:rsid w:val="000F6431"/>
    <w:rsid w:val="000F6472"/>
    <w:rsid w:val="000F6845"/>
    <w:rsid w:val="000F6CB9"/>
    <w:rsid w:val="000F7056"/>
    <w:rsid w:val="000F7D45"/>
    <w:rsid w:val="000F7E6D"/>
    <w:rsid w:val="0010020A"/>
    <w:rsid w:val="001004B3"/>
    <w:rsid w:val="001012AF"/>
    <w:rsid w:val="0010131C"/>
    <w:rsid w:val="00102636"/>
    <w:rsid w:val="001029FD"/>
    <w:rsid w:val="00102A66"/>
    <w:rsid w:val="00102BA0"/>
    <w:rsid w:val="00102C5D"/>
    <w:rsid w:val="001033F9"/>
    <w:rsid w:val="0010378B"/>
    <w:rsid w:val="001037A5"/>
    <w:rsid w:val="00103B9A"/>
    <w:rsid w:val="001041A2"/>
    <w:rsid w:val="001047D7"/>
    <w:rsid w:val="00104B9C"/>
    <w:rsid w:val="00104CD7"/>
    <w:rsid w:val="00105401"/>
    <w:rsid w:val="001057B0"/>
    <w:rsid w:val="0010584E"/>
    <w:rsid w:val="00106334"/>
    <w:rsid w:val="001066FF"/>
    <w:rsid w:val="0010688A"/>
    <w:rsid w:val="00106B06"/>
    <w:rsid w:val="00106E8A"/>
    <w:rsid w:val="001071CF"/>
    <w:rsid w:val="001071D8"/>
    <w:rsid w:val="001074C0"/>
    <w:rsid w:val="0010790C"/>
    <w:rsid w:val="001079C2"/>
    <w:rsid w:val="00110AE9"/>
    <w:rsid w:val="0011121A"/>
    <w:rsid w:val="0011132E"/>
    <w:rsid w:val="00111360"/>
    <w:rsid w:val="00111650"/>
    <w:rsid w:val="00111E2B"/>
    <w:rsid w:val="00111E3F"/>
    <w:rsid w:val="00112A57"/>
    <w:rsid w:val="00112D91"/>
    <w:rsid w:val="0011304E"/>
    <w:rsid w:val="0011344A"/>
    <w:rsid w:val="0011413D"/>
    <w:rsid w:val="001143D7"/>
    <w:rsid w:val="001146C3"/>
    <w:rsid w:val="00114D80"/>
    <w:rsid w:val="0011500E"/>
    <w:rsid w:val="001151D3"/>
    <w:rsid w:val="001152CD"/>
    <w:rsid w:val="00115D6F"/>
    <w:rsid w:val="0011618B"/>
    <w:rsid w:val="001165A4"/>
    <w:rsid w:val="00117295"/>
    <w:rsid w:val="00117302"/>
    <w:rsid w:val="001200AF"/>
    <w:rsid w:val="001206E1"/>
    <w:rsid w:val="00120B43"/>
    <w:rsid w:val="00121243"/>
    <w:rsid w:val="0012183D"/>
    <w:rsid w:val="001220F8"/>
    <w:rsid w:val="00122FBE"/>
    <w:rsid w:val="0012366A"/>
    <w:rsid w:val="00124102"/>
    <w:rsid w:val="0012474C"/>
    <w:rsid w:val="001247E1"/>
    <w:rsid w:val="0012489E"/>
    <w:rsid w:val="001248A9"/>
    <w:rsid w:val="00124D97"/>
    <w:rsid w:val="00125257"/>
    <w:rsid w:val="0012532F"/>
    <w:rsid w:val="00126A2B"/>
    <w:rsid w:val="00126A8D"/>
    <w:rsid w:val="00126BD1"/>
    <w:rsid w:val="00127003"/>
    <w:rsid w:val="001270AB"/>
    <w:rsid w:val="0012756C"/>
    <w:rsid w:val="0012777A"/>
    <w:rsid w:val="001279AF"/>
    <w:rsid w:val="00127C45"/>
    <w:rsid w:val="00127D94"/>
    <w:rsid w:val="00127DDC"/>
    <w:rsid w:val="00127E55"/>
    <w:rsid w:val="00127FD1"/>
    <w:rsid w:val="00130563"/>
    <w:rsid w:val="00131512"/>
    <w:rsid w:val="00131ADC"/>
    <w:rsid w:val="001327FC"/>
    <w:rsid w:val="00132820"/>
    <w:rsid w:val="001329EA"/>
    <w:rsid w:val="00133685"/>
    <w:rsid w:val="00133830"/>
    <w:rsid w:val="00133C6E"/>
    <w:rsid w:val="001348D4"/>
    <w:rsid w:val="00134B66"/>
    <w:rsid w:val="00134C3A"/>
    <w:rsid w:val="00134DEF"/>
    <w:rsid w:val="001350E6"/>
    <w:rsid w:val="00135248"/>
    <w:rsid w:val="00135BF0"/>
    <w:rsid w:val="00135F67"/>
    <w:rsid w:val="00136269"/>
    <w:rsid w:val="00136D80"/>
    <w:rsid w:val="00137425"/>
    <w:rsid w:val="001374A9"/>
    <w:rsid w:val="00137B26"/>
    <w:rsid w:val="00137B5C"/>
    <w:rsid w:val="001403E9"/>
    <w:rsid w:val="00140578"/>
    <w:rsid w:val="0014066B"/>
    <w:rsid w:val="0014127D"/>
    <w:rsid w:val="00141F7B"/>
    <w:rsid w:val="001420AD"/>
    <w:rsid w:val="00142277"/>
    <w:rsid w:val="001427BA"/>
    <w:rsid w:val="00142839"/>
    <w:rsid w:val="0014284F"/>
    <w:rsid w:val="00142A0C"/>
    <w:rsid w:val="00142DCE"/>
    <w:rsid w:val="0014355B"/>
    <w:rsid w:val="001437D1"/>
    <w:rsid w:val="001441E0"/>
    <w:rsid w:val="00144210"/>
    <w:rsid w:val="001446CE"/>
    <w:rsid w:val="0014589B"/>
    <w:rsid w:val="00146113"/>
    <w:rsid w:val="001467E9"/>
    <w:rsid w:val="00146958"/>
    <w:rsid w:val="001478AE"/>
    <w:rsid w:val="001478F0"/>
    <w:rsid w:val="00147DFD"/>
    <w:rsid w:val="00147F33"/>
    <w:rsid w:val="001507F8"/>
    <w:rsid w:val="0015092F"/>
    <w:rsid w:val="00150A95"/>
    <w:rsid w:val="00150C26"/>
    <w:rsid w:val="00150C45"/>
    <w:rsid w:val="00150F2A"/>
    <w:rsid w:val="001523F5"/>
    <w:rsid w:val="00152481"/>
    <w:rsid w:val="00152543"/>
    <w:rsid w:val="00152784"/>
    <w:rsid w:val="00152BCF"/>
    <w:rsid w:val="00152E48"/>
    <w:rsid w:val="001531DB"/>
    <w:rsid w:val="00153396"/>
    <w:rsid w:val="00153399"/>
    <w:rsid w:val="00153554"/>
    <w:rsid w:val="0015379A"/>
    <w:rsid w:val="00154411"/>
    <w:rsid w:val="00154903"/>
    <w:rsid w:val="00154CF5"/>
    <w:rsid w:val="00154ED4"/>
    <w:rsid w:val="001551AB"/>
    <w:rsid w:val="0015565D"/>
    <w:rsid w:val="001559D0"/>
    <w:rsid w:val="00155AC8"/>
    <w:rsid w:val="00155B41"/>
    <w:rsid w:val="00156507"/>
    <w:rsid w:val="0015681E"/>
    <w:rsid w:val="00156850"/>
    <w:rsid w:val="00156BBE"/>
    <w:rsid w:val="00156C3A"/>
    <w:rsid w:val="00156DCA"/>
    <w:rsid w:val="001576AE"/>
    <w:rsid w:val="001579F0"/>
    <w:rsid w:val="00157A2A"/>
    <w:rsid w:val="00160AAB"/>
    <w:rsid w:val="00161770"/>
    <w:rsid w:val="00161894"/>
    <w:rsid w:val="00161A09"/>
    <w:rsid w:val="00161CA4"/>
    <w:rsid w:val="00162208"/>
    <w:rsid w:val="00162543"/>
    <w:rsid w:val="00162FC3"/>
    <w:rsid w:val="001630D7"/>
    <w:rsid w:val="001633D7"/>
    <w:rsid w:val="00164142"/>
    <w:rsid w:val="00165251"/>
    <w:rsid w:val="001655D3"/>
    <w:rsid w:val="001662FF"/>
    <w:rsid w:val="00166605"/>
    <w:rsid w:val="0016675E"/>
    <w:rsid w:val="00166827"/>
    <w:rsid w:val="0016693B"/>
    <w:rsid w:val="00166DFC"/>
    <w:rsid w:val="0016777D"/>
    <w:rsid w:val="001703A4"/>
    <w:rsid w:val="00170C0E"/>
    <w:rsid w:val="00170DF0"/>
    <w:rsid w:val="0017102E"/>
    <w:rsid w:val="0017144F"/>
    <w:rsid w:val="0017161B"/>
    <w:rsid w:val="00171DBD"/>
    <w:rsid w:val="00171FFF"/>
    <w:rsid w:val="001721A9"/>
    <w:rsid w:val="001729D0"/>
    <w:rsid w:val="00172AA5"/>
    <w:rsid w:val="00172D2B"/>
    <w:rsid w:val="001732E7"/>
    <w:rsid w:val="00173D5A"/>
    <w:rsid w:val="00173DD5"/>
    <w:rsid w:val="00174204"/>
    <w:rsid w:val="001744FD"/>
    <w:rsid w:val="001745FA"/>
    <w:rsid w:val="001755E8"/>
    <w:rsid w:val="0017560A"/>
    <w:rsid w:val="00175ABE"/>
    <w:rsid w:val="00175DB1"/>
    <w:rsid w:val="001762C1"/>
    <w:rsid w:val="001764C4"/>
    <w:rsid w:val="00176992"/>
    <w:rsid w:val="00176B98"/>
    <w:rsid w:val="00177808"/>
    <w:rsid w:val="001778DB"/>
    <w:rsid w:val="00177BC4"/>
    <w:rsid w:val="00177C71"/>
    <w:rsid w:val="00180B92"/>
    <w:rsid w:val="00180F96"/>
    <w:rsid w:val="001810C9"/>
    <w:rsid w:val="00181398"/>
    <w:rsid w:val="001820D7"/>
    <w:rsid w:val="00182714"/>
    <w:rsid w:val="001827AC"/>
    <w:rsid w:val="001828F9"/>
    <w:rsid w:val="00182BF1"/>
    <w:rsid w:val="00182C27"/>
    <w:rsid w:val="00182FC9"/>
    <w:rsid w:val="001833AF"/>
    <w:rsid w:val="00183CDE"/>
    <w:rsid w:val="00183DC4"/>
    <w:rsid w:val="00184106"/>
    <w:rsid w:val="001846DB"/>
    <w:rsid w:val="00184910"/>
    <w:rsid w:val="00184CE5"/>
    <w:rsid w:val="00184D71"/>
    <w:rsid w:val="00184EB7"/>
    <w:rsid w:val="001851BC"/>
    <w:rsid w:val="001853A0"/>
    <w:rsid w:val="00186880"/>
    <w:rsid w:val="001869AA"/>
    <w:rsid w:val="00186C5D"/>
    <w:rsid w:val="001872CF"/>
    <w:rsid w:val="00187BAA"/>
    <w:rsid w:val="001904F0"/>
    <w:rsid w:val="001912BC"/>
    <w:rsid w:val="00191640"/>
    <w:rsid w:val="001918D9"/>
    <w:rsid w:val="00191CF7"/>
    <w:rsid w:val="00192389"/>
    <w:rsid w:val="001927A1"/>
    <w:rsid w:val="00193272"/>
    <w:rsid w:val="00193565"/>
    <w:rsid w:val="00193963"/>
    <w:rsid w:val="00193FCA"/>
    <w:rsid w:val="001943E0"/>
    <w:rsid w:val="00194662"/>
    <w:rsid w:val="00195787"/>
    <w:rsid w:val="0019586B"/>
    <w:rsid w:val="0019597B"/>
    <w:rsid w:val="00195A72"/>
    <w:rsid w:val="00195E90"/>
    <w:rsid w:val="001969A4"/>
    <w:rsid w:val="00196D8A"/>
    <w:rsid w:val="00197EA6"/>
    <w:rsid w:val="001A0D69"/>
    <w:rsid w:val="001A1887"/>
    <w:rsid w:val="001A1982"/>
    <w:rsid w:val="001A1E98"/>
    <w:rsid w:val="001A200F"/>
    <w:rsid w:val="001A22A2"/>
    <w:rsid w:val="001A249D"/>
    <w:rsid w:val="001A3D1E"/>
    <w:rsid w:val="001A41A8"/>
    <w:rsid w:val="001A4759"/>
    <w:rsid w:val="001A4D50"/>
    <w:rsid w:val="001A4FBE"/>
    <w:rsid w:val="001A5D9E"/>
    <w:rsid w:val="001A611B"/>
    <w:rsid w:val="001A64F0"/>
    <w:rsid w:val="001A6BAA"/>
    <w:rsid w:val="001A73B0"/>
    <w:rsid w:val="001A74B3"/>
    <w:rsid w:val="001A7D70"/>
    <w:rsid w:val="001A7DA2"/>
    <w:rsid w:val="001B0026"/>
    <w:rsid w:val="001B030E"/>
    <w:rsid w:val="001B0856"/>
    <w:rsid w:val="001B0A7F"/>
    <w:rsid w:val="001B1115"/>
    <w:rsid w:val="001B19E4"/>
    <w:rsid w:val="001B1A0E"/>
    <w:rsid w:val="001B1AF7"/>
    <w:rsid w:val="001B1E87"/>
    <w:rsid w:val="001B21F1"/>
    <w:rsid w:val="001B27C1"/>
    <w:rsid w:val="001B2B89"/>
    <w:rsid w:val="001B2C2D"/>
    <w:rsid w:val="001B30B3"/>
    <w:rsid w:val="001B414B"/>
    <w:rsid w:val="001B44BB"/>
    <w:rsid w:val="001B46E3"/>
    <w:rsid w:val="001B4F4D"/>
    <w:rsid w:val="001B59E7"/>
    <w:rsid w:val="001B6418"/>
    <w:rsid w:val="001B669E"/>
    <w:rsid w:val="001B66FE"/>
    <w:rsid w:val="001B679D"/>
    <w:rsid w:val="001B6AE5"/>
    <w:rsid w:val="001B6D74"/>
    <w:rsid w:val="001B7220"/>
    <w:rsid w:val="001B77D4"/>
    <w:rsid w:val="001B7B59"/>
    <w:rsid w:val="001B7DD8"/>
    <w:rsid w:val="001C0A14"/>
    <w:rsid w:val="001C0A3B"/>
    <w:rsid w:val="001C0A66"/>
    <w:rsid w:val="001C0A94"/>
    <w:rsid w:val="001C0AF7"/>
    <w:rsid w:val="001C0ECE"/>
    <w:rsid w:val="001C1338"/>
    <w:rsid w:val="001C1C24"/>
    <w:rsid w:val="001C234D"/>
    <w:rsid w:val="001C294C"/>
    <w:rsid w:val="001C3184"/>
    <w:rsid w:val="001C33BE"/>
    <w:rsid w:val="001C37C3"/>
    <w:rsid w:val="001C4894"/>
    <w:rsid w:val="001C48D6"/>
    <w:rsid w:val="001C4AC0"/>
    <w:rsid w:val="001C5537"/>
    <w:rsid w:val="001C56A0"/>
    <w:rsid w:val="001C56F9"/>
    <w:rsid w:val="001C598A"/>
    <w:rsid w:val="001C61F4"/>
    <w:rsid w:val="001C6342"/>
    <w:rsid w:val="001C639C"/>
    <w:rsid w:val="001C6745"/>
    <w:rsid w:val="001C69A9"/>
    <w:rsid w:val="001C711A"/>
    <w:rsid w:val="001C7B13"/>
    <w:rsid w:val="001D0A74"/>
    <w:rsid w:val="001D137D"/>
    <w:rsid w:val="001D154E"/>
    <w:rsid w:val="001D2147"/>
    <w:rsid w:val="001D28D2"/>
    <w:rsid w:val="001D2B42"/>
    <w:rsid w:val="001D305A"/>
    <w:rsid w:val="001D324B"/>
    <w:rsid w:val="001D3A3C"/>
    <w:rsid w:val="001D40D6"/>
    <w:rsid w:val="001D46C2"/>
    <w:rsid w:val="001D4FB9"/>
    <w:rsid w:val="001D77FD"/>
    <w:rsid w:val="001D7CF6"/>
    <w:rsid w:val="001D7DC6"/>
    <w:rsid w:val="001D7ED7"/>
    <w:rsid w:val="001D7F96"/>
    <w:rsid w:val="001E030A"/>
    <w:rsid w:val="001E0589"/>
    <w:rsid w:val="001E0723"/>
    <w:rsid w:val="001E0BFA"/>
    <w:rsid w:val="001E0D26"/>
    <w:rsid w:val="001E1780"/>
    <w:rsid w:val="001E1A0F"/>
    <w:rsid w:val="001E1DC4"/>
    <w:rsid w:val="001E20E8"/>
    <w:rsid w:val="001E2247"/>
    <w:rsid w:val="001E29B1"/>
    <w:rsid w:val="001E2B1B"/>
    <w:rsid w:val="001E314F"/>
    <w:rsid w:val="001E361F"/>
    <w:rsid w:val="001E392D"/>
    <w:rsid w:val="001E4185"/>
    <w:rsid w:val="001E476A"/>
    <w:rsid w:val="001E4D2E"/>
    <w:rsid w:val="001E4EF9"/>
    <w:rsid w:val="001E5122"/>
    <w:rsid w:val="001E58D3"/>
    <w:rsid w:val="001E651A"/>
    <w:rsid w:val="001E67B4"/>
    <w:rsid w:val="001E6935"/>
    <w:rsid w:val="001E6A12"/>
    <w:rsid w:val="001E6D65"/>
    <w:rsid w:val="001E7591"/>
    <w:rsid w:val="001F0900"/>
    <w:rsid w:val="001F1507"/>
    <w:rsid w:val="001F1649"/>
    <w:rsid w:val="001F1F87"/>
    <w:rsid w:val="001F29D7"/>
    <w:rsid w:val="001F2E45"/>
    <w:rsid w:val="001F300D"/>
    <w:rsid w:val="001F35C7"/>
    <w:rsid w:val="001F4E47"/>
    <w:rsid w:val="001F55BA"/>
    <w:rsid w:val="001F55E2"/>
    <w:rsid w:val="001F5B32"/>
    <w:rsid w:val="001F5D4F"/>
    <w:rsid w:val="001F5DE7"/>
    <w:rsid w:val="001F6820"/>
    <w:rsid w:val="001F6BA6"/>
    <w:rsid w:val="001F6DCA"/>
    <w:rsid w:val="001F763F"/>
    <w:rsid w:val="001F7673"/>
    <w:rsid w:val="001F769A"/>
    <w:rsid w:val="001F76C0"/>
    <w:rsid w:val="001F7958"/>
    <w:rsid w:val="001F7DD0"/>
    <w:rsid w:val="0020021A"/>
    <w:rsid w:val="00200B01"/>
    <w:rsid w:val="00200B8E"/>
    <w:rsid w:val="00201264"/>
    <w:rsid w:val="002019FE"/>
    <w:rsid w:val="00201A45"/>
    <w:rsid w:val="00202309"/>
    <w:rsid w:val="0020258B"/>
    <w:rsid w:val="0020260E"/>
    <w:rsid w:val="00202E47"/>
    <w:rsid w:val="00203961"/>
    <w:rsid w:val="00203CB6"/>
    <w:rsid w:val="002042DA"/>
    <w:rsid w:val="00204381"/>
    <w:rsid w:val="002045FF"/>
    <w:rsid w:val="002047BA"/>
    <w:rsid w:val="0020496E"/>
    <w:rsid w:val="0020499B"/>
    <w:rsid w:val="00205F52"/>
    <w:rsid w:val="00206353"/>
    <w:rsid w:val="00206896"/>
    <w:rsid w:val="002068A3"/>
    <w:rsid w:val="00206C8D"/>
    <w:rsid w:val="00206D55"/>
    <w:rsid w:val="0020719E"/>
    <w:rsid w:val="0020767F"/>
    <w:rsid w:val="002076FE"/>
    <w:rsid w:val="00207C9D"/>
    <w:rsid w:val="00210052"/>
    <w:rsid w:val="002101E4"/>
    <w:rsid w:val="00210249"/>
    <w:rsid w:val="002104E5"/>
    <w:rsid w:val="00210E81"/>
    <w:rsid w:val="00211212"/>
    <w:rsid w:val="0021173A"/>
    <w:rsid w:val="0021233C"/>
    <w:rsid w:val="0021251E"/>
    <w:rsid w:val="00212556"/>
    <w:rsid w:val="00212764"/>
    <w:rsid w:val="00212A66"/>
    <w:rsid w:val="00213762"/>
    <w:rsid w:val="00213D4E"/>
    <w:rsid w:val="00213F5C"/>
    <w:rsid w:val="00214AF6"/>
    <w:rsid w:val="00214C26"/>
    <w:rsid w:val="00214CAC"/>
    <w:rsid w:val="00214F46"/>
    <w:rsid w:val="00215020"/>
    <w:rsid w:val="00215255"/>
    <w:rsid w:val="00216231"/>
    <w:rsid w:val="00216417"/>
    <w:rsid w:val="002171F9"/>
    <w:rsid w:val="00217242"/>
    <w:rsid w:val="00217C2C"/>
    <w:rsid w:val="00217E3D"/>
    <w:rsid w:val="0022078D"/>
    <w:rsid w:val="002208B2"/>
    <w:rsid w:val="00220A0D"/>
    <w:rsid w:val="002210EB"/>
    <w:rsid w:val="00221E9A"/>
    <w:rsid w:val="00221EAC"/>
    <w:rsid w:val="002223EA"/>
    <w:rsid w:val="002224AC"/>
    <w:rsid w:val="00222912"/>
    <w:rsid w:val="00222A59"/>
    <w:rsid w:val="00222AB5"/>
    <w:rsid w:val="00222D69"/>
    <w:rsid w:val="00222EE7"/>
    <w:rsid w:val="00222FBC"/>
    <w:rsid w:val="002232C4"/>
    <w:rsid w:val="00224726"/>
    <w:rsid w:val="00224967"/>
    <w:rsid w:val="002252DC"/>
    <w:rsid w:val="002257F4"/>
    <w:rsid w:val="002261DB"/>
    <w:rsid w:val="00226681"/>
    <w:rsid w:val="00226B85"/>
    <w:rsid w:val="00226DD7"/>
    <w:rsid w:val="00227363"/>
    <w:rsid w:val="00227516"/>
    <w:rsid w:val="002277B2"/>
    <w:rsid w:val="00227BFA"/>
    <w:rsid w:val="002301EB"/>
    <w:rsid w:val="0023036A"/>
    <w:rsid w:val="00230696"/>
    <w:rsid w:val="0023097F"/>
    <w:rsid w:val="00230F42"/>
    <w:rsid w:val="00230FEE"/>
    <w:rsid w:val="0023103D"/>
    <w:rsid w:val="00231464"/>
    <w:rsid w:val="00232346"/>
    <w:rsid w:val="0023286C"/>
    <w:rsid w:val="002328CD"/>
    <w:rsid w:val="00232D80"/>
    <w:rsid w:val="00232E2C"/>
    <w:rsid w:val="002336CE"/>
    <w:rsid w:val="00233A0A"/>
    <w:rsid w:val="00233A5C"/>
    <w:rsid w:val="00233C74"/>
    <w:rsid w:val="00235090"/>
    <w:rsid w:val="00235B5E"/>
    <w:rsid w:val="00236186"/>
    <w:rsid w:val="00236DB0"/>
    <w:rsid w:val="00236F41"/>
    <w:rsid w:val="00236F5C"/>
    <w:rsid w:val="00237008"/>
    <w:rsid w:val="0023725F"/>
    <w:rsid w:val="0023731B"/>
    <w:rsid w:val="00237995"/>
    <w:rsid w:val="00237B55"/>
    <w:rsid w:val="00237CCD"/>
    <w:rsid w:val="002414A6"/>
    <w:rsid w:val="002415A4"/>
    <w:rsid w:val="002415A8"/>
    <w:rsid w:val="002415D6"/>
    <w:rsid w:val="002418EB"/>
    <w:rsid w:val="00241C3A"/>
    <w:rsid w:val="0024201D"/>
    <w:rsid w:val="00242368"/>
    <w:rsid w:val="0024250E"/>
    <w:rsid w:val="00242525"/>
    <w:rsid w:val="00242571"/>
    <w:rsid w:val="002426D7"/>
    <w:rsid w:val="002426FA"/>
    <w:rsid w:val="00242CE6"/>
    <w:rsid w:val="00242CEE"/>
    <w:rsid w:val="00242D9B"/>
    <w:rsid w:val="00243E37"/>
    <w:rsid w:val="00244E09"/>
    <w:rsid w:val="00244F19"/>
    <w:rsid w:val="00245285"/>
    <w:rsid w:val="00245FE6"/>
    <w:rsid w:val="002464AC"/>
    <w:rsid w:val="00246843"/>
    <w:rsid w:val="00247577"/>
    <w:rsid w:val="0024771E"/>
    <w:rsid w:val="00247E37"/>
    <w:rsid w:val="00247E9E"/>
    <w:rsid w:val="00247FAC"/>
    <w:rsid w:val="002503D3"/>
    <w:rsid w:val="0025053B"/>
    <w:rsid w:val="002505B7"/>
    <w:rsid w:val="0025066C"/>
    <w:rsid w:val="00250CB8"/>
    <w:rsid w:val="00251555"/>
    <w:rsid w:val="00251EFD"/>
    <w:rsid w:val="00251F00"/>
    <w:rsid w:val="00252006"/>
    <w:rsid w:val="00252170"/>
    <w:rsid w:val="0025229B"/>
    <w:rsid w:val="00252344"/>
    <w:rsid w:val="00252450"/>
    <w:rsid w:val="002527EB"/>
    <w:rsid w:val="00252C33"/>
    <w:rsid w:val="00253151"/>
    <w:rsid w:val="00253701"/>
    <w:rsid w:val="00253BBE"/>
    <w:rsid w:val="002546F1"/>
    <w:rsid w:val="00254D87"/>
    <w:rsid w:val="00254DDA"/>
    <w:rsid w:val="002555A5"/>
    <w:rsid w:val="00255E81"/>
    <w:rsid w:val="00256496"/>
    <w:rsid w:val="00256A72"/>
    <w:rsid w:val="00256B93"/>
    <w:rsid w:val="00256D65"/>
    <w:rsid w:val="00257406"/>
    <w:rsid w:val="002574E9"/>
    <w:rsid w:val="0025784D"/>
    <w:rsid w:val="002578AA"/>
    <w:rsid w:val="00257A2B"/>
    <w:rsid w:val="002608F7"/>
    <w:rsid w:val="00260F3E"/>
    <w:rsid w:val="002610C9"/>
    <w:rsid w:val="00261837"/>
    <w:rsid w:val="00262345"/>
    <w:rsid w:val="002625FB"/>
    <w:rsid w:val="002628DC"/>
    <w:rsid w:val="00262F60"/>
    <w:rsid w:val="0026361D"/>
    <w:rsid w:val="00263B8B"/>
    <w:rsid w:val="00263D0A"/>
    <w:rsid w:val="00264258"/>
    <w:rsid w:val="00264AA1"/>
    <w:rsid w:val="00264D64"/>
    <w:rsid w:val="00265926"/>
    <w:rsid w:val="00266ECB"/>
    <w:rsid w:val="00267255"/>
    <w:rsid w:val="0026781E"/>
    <w:rsid w:val="00267BE0"/>
    <w:rsid w:val="00267F7A"/>
    <w:rsid w:val="00270306"/>
    <w:rsid w:val="0027071C"/>
    <w:rsid w:val="00270BE1"/>
    <w:rsid w:val="002712AE"/>
    <w:rsid w:val="00271658"/>
    <w:rsid w:val="002716D7"/>
    <w:rsid w:val="00271AB4"/>
    <w:rsid w:val="00272041"/>
    <w:rsid w:val="002720E7"/>
    <w:rsid w:val="002721B6"/>
    <w:rsid w:val="00272BC7"/>
    <w:rsid w:val="00272EEE"/>
    <w:rsid w:val="00272F36"/>
    <w:rsid w:val="002730DB"/>
    <w:rsid w:val="0027315A"/>
    <w:rsid w:val="002731A2"/>
    <w:rsid w:val="00273375"/>
    <w:rsid w:val="00274158"/>
    <w:rsid w:val="002746A1"/>
    <w:rsid w:val="00274849"/>
    <w:rsid w:val="00274B08"/>
    <w:rsid w:val="00274C20"/>
    <w:rsid w:val="00274EFC"/>
    <w:rsid w:val="00274F2D"/>
    <w:rsid w:val="0027522E"/>
    <w:rsid w:val="002758D8"/>
    <w:rsid w:val="002758F4"/>
    <w:rsid w:val="00275A64"/>
    <w:rsid w:val="00276035"/>
    <w:rsid w:val="0027611F"/>
    <w:rsid w:val="002767DC"/>
    <w:rsid w:val="00276A12"/>
    <w:rsid w:val="00277160"/>
    <w:rsid w:val="0027732C"/>
    <w:rsid w:val="00277D96"/>
    <w:rsid w:val="002803DB"/>
    <w:rsid w:val="002806BC"/>
    <w:rsid w:val="002807DE"/>
    <w:rsid w:val="00280E0C"/>
    <w:rsid w:val="00281767"/>
    <w:rsid w:val="002817CA"/>
    <w:rsid w:val="002823D8"/>
    <w:rsid w:val="00282455"/>
    <w:rsid w:val="0028326B"/>
    <w:rsid w:val="00283578"/>
    <w:rsid w:val="002835A3"/>
    <w:rsid w:val="00283A56"/>
    <w:rsid w:val="00284044"/>
    <w:rsid w:val="00284306"/>
    <w:rsid w:val="002843C4"/>
    <w:rsid w:val="002846F3"/>
    <w:rsid w:val="00284834"/>
    <w:rsid w:val="00285047"/>
    <w:rsid w:val="00285142"/>
    <w:rsid w:val="0028535A"/>
    <w:rsid w:val="00285659"/>
    <w:rsid w:val="002863E9"/>
    <w:rsid w:val="002865CE"/>
    <w:rsid w:val="0028680F"/>
    <w:rsid w:val="0028687B"/>
    <w:rsid w:val="002874B7"/>
    <w:rsid w:val="002879A3"/>
    <w:rsid w:val="002879FF"/>
    <w:rsid w:val="00287C71"/>
    <w:rsid w:val="00290247"/>
    <w:rsid w:val="002903C8"/>
    <w:rsid w:val="00290EBF"/>
    <w:rsid w:val="00291168"/>
    <w:rsid w:val="002919AB"/>
    <w:rsid w:val="00291A41"/>
    <w:rsid w:val="00291C79"/>
    <w:rsid w:val="00291DB3"/>
    <w:rsid w:val="00292016"/>
    <w:rsid w:val="002924CF"/>
    <w:rsid w:val="0029300C"/>
    <w:rsid w:val="002930EF"/>
    <w:rsid w:val="002930F8"/>
    <w:rsid w:val="002934F6"/>
    <w:rsid w:val="002936EE"/>
    <w:rsid w:val="00294A74"/>
    <w:rsid w:val="00294FEF"/>
    <w:rsid w:val="00295416"/>
    <w:rsid w:val="00295956"/>
    <w:rsid w:val="00296A57"/>
    <w:rsid w:val="00296B9B"/>
    <w:rsid w:val="00296C86"/>
    <w:rsid w:val="00297011"/>
    <w:rsid w:val="00297324"/>
    <w:rsid w:val="00297405"/>
    <w:rsid w:val="00297A37"/>
    <w:rsid w:val="00297AD3"/>
    <w:rsid w:val="00297F38"/>
    <w:rsid w:val="002A0052"/>
    <w:rsid w:val="002A08CA"/>
    <w:rsid w:val="002A0C1C"/>
    <w:rsid w:val="002A0CC7"/>
    <w:rsid w:val="002A102E"/>
    <w:rsid w:val="002A1280"/>
    <w:rsid w:val="002A14C6"/>
    <w:rsid w:val="002A178B"/>
    <w:rsid w:val="002A1A30"/>
    <w:rsid w:val="002A1AA1"/>
    <w:rsid w:val="002A22D9"/>
    <w:rsid w:val="002A2586"/>
    <w:rsid w:val="002A26F4"/>
    <w:rsid w:val="002A2EBD"/>
    <w:rsid w:val="002A359D"/>
    <w:rsid w:val="002A36BE"/>
    <w:rsid w:val="002A3F7A"/>
    <w:rsid w:val="002A4299"/>
    <w:rsid w:val="002A4969"/>
    <w:rsid w:val="002A4B9B"/>
    <w:rsid w:val="002A4FF5"/>
    <w:rsid w:val="002A5711"/>
    <w:rsid w:val="002A5AE2"/>
    <w:rsid w:val="002A6116"/>
    <w:rsid w:val="002A6655"/>
    <w:rsid w:val="002A665E"/>
    <w:rsid w:val="002A6DC4"/>
    <w:rsid w:val="002A7012"/>
    <w:rsid w:val="002A740E"/>
    <w:rsid w:val="002A7964"/>
    <w:rsid w:val="002A7F62"/>
    <w:rsid w:val="002B0A66"/>
    <w:rsid w:val="002B0EC2"/>
    <w:rsid w:val="002B0EC7"/>
    <w:rsid w:val="002B10D3"/>
    <w:rsid w:val="002B1130"/>
    <w:rsid w:val="002B1F0E"/>
    <w:rsid w:val="002B1F3B"/>
    <w:rsid w:val="002B3FA5"/>
    <w:rsid w:val="002B43E6"/>
    <w:rsid w:val="002B46CA"/>
    <w:rsid w:val="002B4770"/>
    <w:rsid w:val="002B4C35"/>
    <w:rsid w:val="002B4D84"/>
    <w:rsid w:val="002B52C6"/>
    <w:rsid w:val="002B6218"/>
    <w:rsid w:val="002B644C"/>
    <w:rsid w:val="002B6740"/>
    <w:rsid w:val="002B6E40"/>
    <w:rsid w:val="002B7C1F"/>
    <w:rsid w:val="002C040D"/>
    <w:rsid w:val="002C0766"/>
    <w:rsid w:val="002C0793"/>
    <w:rsid w:val="002C084E"/>
    <w:rsid w:val="002C0B34"/>
    <w:rsid w:val="002C0E77"/>
    <w:rsid w:val="002C0F0E"/>
    <w:rsid w:val="002C11CB"/>
    <w:rsid w:val="002C12D4"/>
    <w:rsid w:val="002C1800"/>
    <w:rsid w:val="002C180B"/>
    <w:rsid w:val="002C192E"/>
    <w:rsid w:val="002C22A7"/>
    <w:rsid w:val="002C28F0"/>
    <w:rsid w:val="002C295C"/>
    <w:rsid w:val="002C2A0F"/>
    <w:rsid w:val="002C2A3E"/>
    <w:rsid w:val="002C2BC0"/>
    <w:rsid w:val="002C2E9D"/>
    <w:rsid w:val="002C388C"/>
    <w:rsid w:val="002C3B29"/>
    <w:rsid w:val="002C41B6"/>
    <w:rsid w:val="002C424A"/>
    <w:rsid w:val="002C4339"/>
    <w:rsid w:val="002C43F8"/>
    <w:rsid w:val="002C442C"/>
    <w:rsid w:val="002C476E"/>
    <w:rsid w:val="002C4947"/>
    <w:rsid w:val="002C4E86"/>
    <w:rsid w:val="002C4F8D"/>
    <w:rsid w:val="002C506D"/>
    <w:rsid w:val="002C555F"/>
    <w:rsid w:val="002C574B"/>
    <w:rsid w:val="002C57D3"/>
    <w:rsid w:val="002C57EE"/>
    <w:rsid w:val="002C5AF7"/>
    <w:rsid w:val="002C63E3"/>
    <w:rsid w:val="002C6645"/>
    <w:rsid w:val="002C6806"/>
    <w:rsid w:val="002C6DB9"/>
    <w:rsid w:val="002C7994"/>
    <w:rsid w:val="002C7C69"/>
    <w:rsid w:val="002C7C78"/>
    <w:rsid w:val="002D01CE"/>
    <w:rsid w:val="002D0429"/>
    <w:rsid w:val="002D0C3F"/>
    <w:rsid w:val="002D14E4"/>
    <w:rsid w:val="002D1B24"/>
    <w:rsid w:val="002D1B2E"/>
    <w:rsid w:val="002D1BEF"/>
    <w:rsid w:val="002D1D17"/>
    <w:rsid w:val="002D2303"/>
    <w:rsid w:val="002D2306"/>
    <w:rsid w:val="002D26C1"/>
    <w:rsid w:val="002D279F"/>
    <w:rsid w:val="002D2C2B"/>
    <w:rsid w:val="002D348A"/>
    <w:rsid w:val="002D3B15"/>
    <w:rsid w:val="002D3DD1"/>
    <w:rsid w:val="002D40B3"/>
    <w:rsid w:val="002D447D"/>
    <w:rsid w:val="002D47C7"/>
    <w:rsid w:val="002D4F61"/>
    <w:rsid w:val="002D5D75"/>
    <w:rsid w:val="002D5ED2"/>
    <w:rsid w:val="002D5EDD"/>
    <w:rsid w:val="002D656F"/>
    <w:rsid w:val="002D6953"/>
    <w:rsid w:val="002D7D66"/>
    <w:rsid w:val="002D7D6F"/>
    <w:rsid w:val="002E00EF"/>
    <w:rsid w:val="002E016B"/>
    <w:rsid w:val="002E0319"/>
    <w:rsid w:val="002E0376"/>
    <w:rsid w:val="002E09C8"/>
    <w:rsid w:val="002E1749"/>
    <w:rsid w:val="002E18AD"/>
    <w:rsid w:val="002E1CAD"/>
    <w:rsid w:val="002E21AF"/>
    <w:rsid w:val="002E2370"/>
    <w:rsid w:val="002E268F"/>
    <w:rsid w:val="002E3385"/>
    <w:rsid w:val="002E35FB"/>
    <w:rsid w:val="002E3600"/>
    <w:rsid w:val="002E3CAD"/>
    <w:rsid w:val="002E3D9E"/>
    <w:rsid w:val="002E43B8"/>
    <w:rsid w:val="002E46EC"/>
    <w:rsid w:val="002E4AAB"/>
    <w:rsid w:val="002E4E1C"/>
    <w:rsid w:val="002E562A"/>
    <w:rsid w:val="002E5D0F"/>
    <w:rsid w:val="002E6043"/>
    <w:rsid w:val="002E635E"/>
    <w:rsid w:val="002E67B0"/>
    <w:rsid w:val="002E6F0E"/>
    <w:rsid w:val="002E6F84"/>
    <w:rsid w:val="002E72F9"/>
    <w:rsid w:val="002E750D"/>
    <w:rsid w:val="002E7A06"/>
    <w:rsid w:val="002E7BEF"/>
    <w:rsid w:val="002F0047"/>
    <w:rsid w:val="002F0288"/>
    <w:rsid w:val="002F0922"/>
    <w:rsid w:val="002F149E"/>
    <w:rsid w:val="002F1A4D"/>
    <w:rsid w:val="002F1AAC"/>
    <w:rsid w:val="002F1B2E"/>
    <w:rsid w:val="002F1BBE"/>
    <w:rsid w:val="002F1C92"/>
    <w:rsid w:val="002F1D75"/>
    <w:rsid w:val="002F21EB"/>
    <w:rsid w:val="002F2A0E"/>
    <w:rsid w:val="002F2BBA"/>
    <w:rsid w:val="002F2F21"/>
    <w:rsid w:val="002F35AE"/>
    <w:rsid w:val="002F3C18"/>
    <w:rsid w:val="002F3D00"/>
    <w:rsid w:val="002F4476"/>
    <w:rsid w:val="002F5328"/>
    <w:rsid w:val="002F53E1"/>
    <w:rsid w:val="002F5796"/>
    <w:rsid w:val="002F5999"/>
    <w:rsid w:val="002F5EE8"/>
    <w:rsid w:val="002F6128"/>
    <w:rsid w:val="002F65F4"/>
    <w:rsid w:val="002F66E4"/>
    <w:rsid w:val="002F6803"/>
    <w:rsid w:val="002F6AAE"/>
    <w:rsid w:val="002F7135"/>
    <w:rsid w:val="002F7691"/>
    <w:rsid w:val="002F7815"/>
    <w:rsid w:val="002F7CC4"/>
    <w:rsid w:val="00300662"/>
    <w:rsid w:val="00300C86"/>
    <w:rsid w:val="00300C89"/>
    <w:rsid w:val="00300CD9"/>
    <w:rsid w:val="003010C8"/>
    <w:rsid w:val="0030153C"/>
    <w:rsid w:val="003017B2"/>
    <w:rsid w:val="00301921"/>
    <w:rsid w:val="00301C7F"/>
    <w:rsid w:val="0030306F"/>
    <w:rsid w:val="00304AFE"/>
    <w:rsid w:val="003056CC"/>
    <w:rsid w:val="00305EE7"/>
    <w:rsid w:val="00306356"/>
    <w:rsid w:val="00306691"/>
    <w:rsid w:val="00306E72"/>
    <w:rsid w:val="00306EE0"/>
    <w:rsid w:val="00306F75"/>
    <w:rsid w:val="003076AB"/>
    <w:rsid w:val="003077CB"/>
    <w:rsid w:val="00307EFA"/>
    <w:rsid w:val="0031010E"/>
    <w:rsid w:val="00310374"/>
    <w:rsid w:val="00310D7F"/>
    <w:rsid w:val="00311268"/>
    <w:rsid w:val="00311402"/>
    <w:rsid w:val="0031143C"/>
    <w:rsid w:val="003115BD"/>
    <w:rsid w:val="00311777"/>
    <w:rsid w:val="00311F7C"/>
    <w:rsid w:val="00312731"/>
    <w:rsid w:val="003127DB"/>
    <w:rsid w:val="0031483F"/>
    <w:rsid w:val="00314C4F"/>
    <w:rsid w:val="00315064"/>
    <w:rsid w:val="00315E5E"/>
    <w:rsid w:val="00316803"/>
    <w:rsid w:val="00316F23"/>
    <w:rsid w:val="0031730F"/>
    <w:rsid w:val="0031783E"/>
    <w:rsid w:val="00317C3A"/>
    <w:rsid w:val="0032039C"/>
    <w:rsid w:val="00320744"/>
    <w:rsid w:val="00320840"/>
    <w:rsid w:val="00320C79"/>
    <w:rsid w:val="003210D9"/>
    <w:rsid w:val="00321269"/>
    <w:rsid w:val="0032133B"/>
    <w:rsid w:val="00321B3B"/>
    <w:rsid w:val="00322446"/>
    <w:rsid w:val="0032252D"/>
    <w:rsid w:val="00322837"/>
    <w:rsid w:val="00323446"/>
    <w:rsid w:val="003234C6"/>
    <w:rsid w:val="00323AE1"/>
    <w:rsid w:val="003243D6"/>
    <w:rsid w:val="0032484F"/>
    <w:rsid w:val="00324BF4"/>
    <w:rsid w:val="00325756"/>
    <w:rsid w:val="00325A87"/>
    <w:rsid w:val="00325D9A"/>
    <w:rsid w:val="0032619C"/>
    <w:rsid w:val="0032646B"/>
    <w:rsid w:val="00326621"/>
    <w:rsid w:val="0032698F"/>
    <w:rsid w:val="00326C49"/>
    <w:rsid w:val="00326FD4"/>
    <w:rsid w:val="00327939"/>
    <w:rsid w:val="00327A92"/>
    <w:rsid w:val="00327C2C"/>
    <w:rsid w:val="00327C4F"/>
    <w:rsid w:val="0033054C"/>
    <w:rsid w:val="00330654"/>
    <w:rsid w:val="003306AE"/>
    <w:rsid w:val="00330909"/>
    <w:rsid w:val="00330959"/>
    <w:rsid w:val="00330E54"/>
    <w:rsid w:val="00330FC0"/>
    <w:rsid w:val="00331592"/>
    <w:rsid w:val="0033180B"/>
    <w:rsid w:val="003318BA"/>
    <w:rsid w:val="00331B5E"/>
    <w:rsid w:val="00331BC0"/>
    <w:rsid w:val="003327A4"/>
    <w:rsid w:val="00332AA0"/>
    <w:rsid w:val="00332DCE"/>
    <w:rsid w:val="00333648"/>
    <w:rsid w:val="00333786"/>
    <w:rsid w:val="003339BB"/>
    <w:rsid w:val="00333B62"/>
    <w:rsid w:val="00333C3F"/>
    <w:rsid w:val="00333DC9"/>
    <w:rsid w:val="00333F77"/>
    <w:rsid w:val="0033455C"/>
    <w:rsid w:val="00334772"/>
    <w:rsid w:val="00334F9E"/>
    <w:rsid w:val="003350B4"/>
    <w:rsid w:val="00335162"/>
    <w:rsid w:val="00335779"/>
    <w:rsid w:val="003358E7"/>
    <w:rsid w:val="00335B56"/>
    <w:rsid w:val="00335DF3"/>
    <w:rsid w:val="00335E8E"/>
    <w:rsid w:val="0033624A"/>
    <w:rsid w:val="003365E4"/>
    <w:rsid w:val="00336801"/>
    <w:rsid w:val="0033699F"/>
    <w:rsid w:val="00336B56"/>
    <w:rsid w:val="00336C92"/>
    <w:rsid w:val="00336F3D"/>
    <w:rsid w:val="00336F6D"/>
    <w:rsid w:val="00337A1E"/>
    <w:rsid w:val="00337E2B"/>
    <w:rsid w:val="00340292"/>
    <w:rsid w:val="00340443"/>
    <w:rsid w:val="003404A6"/>
    <w:rsid w:val="00340C73"/>
    <w:rsid w:val="00340E80"/>
    <w:rsid w:val="0034105B"/>
    <w:rsid w:val="003412FA"/>
    <w:rsid w:val="00341816"/>
    <w:rsid w:val="00342721"/>
    <w:rsid w:val="003428E5"/>
    <w:rsid w:val="003431CB"/>
    <w:rsid w:val="003435DC"/>
    <w:rsid w:val="00343636"/>
    <w:rsid w:val="00343F4F"/>
    <w:rsid w:val="0034428A"/>
    <w:rsid w:val="00344506"/>
    <w:rsid w:val="00344A1D"/>
    <w:rsid w:val="00344C7D"/>
    <w:rsid w:val="00344E5C"/>
    <w:rsid w:val="00345B75"/>
    <w:rsid w:val="00346278"/>
    <w:rsid w:val="003462BB"/>
    <w:rsid w:val="003463AA"/>
    <w:rsid w:val="003464CD"/>
    <w:rsid w:val="00346565"/>
    <w:rsid w:val="00346638"/>
    <w:rsid w:val="0034694B"/>
    <w:rsid w:val="00350867"/>
    <w:rsid w:val="00350B31"/>
    <w:rsid w:val="00350DFB"/>
    <w:rsid w:val="00350E1D"/>
    <w:rsid w:val="00350E26"/>
    <w:rsid w:val="00351369"/>
    <w:rsid w:val="00351691"/>
    <w:rsid w:val="003519C1"/>
    <w:rsid w:val="00351FC1"/>
    <w:rsid w:val="0035265B"/>
    <w:rsid w:val="003527C7"/>
    <w:rsid w:val="00352A3A"/>
    <w:rsid w:val="00354203"/>
    <w:rsid w:val="00354406"/>
    <w:rsid w:val="0035456D"/>
    <w:rsid w:val="00354635"/>
    <w:rsid w:val="00354868"/>
    <w:rsid w:val="0035490F"/>
    <w:rsid w:val="0035492E"/>
    <w:rsid w:val="00354E11"/>
    <w:rsid w:val="00355556"/>
    <w:rsid w:val="003555EB"/>
    <w:rsid w:val="003555F4"/>
    <w:rsid w:val="00355A1C"/>
    <w:rsid w:val="00355F00"/>
    <w:rsid w:val="0035636F"/>
    <w:rsid w:val="00356461"/>
    <w:rsid w:val="00356C74"/>
    <w:rsid w:val="00356EB7"/>
    <w:rsid w:val="0035741C"/>
    <w:rsid w:val="00357F9E"/>
    <w:rsid w:val="0036000A"/>
    <w:rsid w:val="003604CC"/>
    <w:rsid w:val="0036059A"/>
    <w:rsid w:val="003608EE"/>
    <w:rsid w:val="00360C5A"/>
    <w:rsid w:val="003612BE"/>
    <w:rsid w:val="00361EF6"/>
    <w:rsid w:val="00361FDE"/>
    <w:rsid w:val="003620FF"/>
    <w:rsid w:val="003622A7"/>
    <w:rsid w:val="00362BA9"/>
    <w:rsid w:val="00362D3F"/>
    <w:rsid w:val="00362E65"/>
    <w:rsid w:val="00362E70"/>
    <w:rsid w:val="00363075"/>
    <w:rsid w:val="003633F4"/>
    <w:rsid w:val="00363857"/>
    <w:rsid w:val="00363C65"/>
    <w:rsid w:val="00364F2C"/>
    <w:rsid w:val="00365EFD"/>
    <w:rsid w:val="003663E4"/>
    <w:rsid w:val="003665D5"/>
    <w:rsid w:val="0036707B"/>
    <w:rsid w:val="0036793C"/>
    <w:rsid w:val="0036797E"/>
    <w:rsid w:val="00367C16"/>
    <w:rsid w:val="00367FD6"/>
    <w:rsid w:val="003705AB"/>
    <w:rsid w:val="00370FC3"/>
    <w:rsid w:val="0037103D"/>
    <w:rsid w:val="00371CDD"/>
    <w:rsid w:val="0037243F"/>
    <w:rsid w:val="00372D52"/>
    <w:rsid w:val="00372EBF"/>
    <w:rsid w:val="003736DC"/>
    <w:rsid w:val="0037390B"/>
    <w:rsid w:val="00373D96"/>
    <w:rsid w:val="00373E69"/>
    <w:rsid w:val="003740A6"/>
    <w:rsid w:val="003740FB"/>
    <w:rsid w:val="00374692"/>
    <w:rsid w:val="00374ECE"/>
    <w:rsid w:val="003752D5"/>
    <w:rsid w:val="00375D37"/>
    <w:rsid w:val="00376294"/>
    <w:rsid w:val="00376890"/>
    <w:rsid w:val="00376B2E"/>
    <w:rsid w:val="00376B2F"/>
    <w:rsid w:val="00376D91"/>
    <w:rsid w:val="00376F27"/>
    <w:rsid w:val="003772AD"/>
    <w:rsid w:val="003777D2"/>
    <w:rsid w:val="003778F9"/>
    <w:rsid w:val="003807D5"/>
    <w:rsid w:val="0038096C"/>
    <w:rsid w:val="00380B13"/>
    <w:rsid w:val="00380E76"/>
    <w:rsid w:val="00380FC2"/>
    <w:rsid w:val="003812C7"/>
    <w:rsid w:val="0038145C"/>
    <w:rsid w:val="0038177E"/>
    <w:rsid w:val="0038198F"/>
    <w:rsid w:val="00381BE2"/>
    <w:rsid w:val="00381D8B"/>
    <w:rsid w:val="00381FA3"/>
    <w:rsid w:val="003826C5"/>
    <w:rsid w:val="00382959"/>
    <w:rsid w:val="00382A0B"/>
    <w:rsid w:val="0038325D"/>
    <w:rsid w:val="00383E2C"/>
    <w:rsid w:val="003840F8"/>
    <w:rsid w:val="00384356"/>
    <w:rsid w:val="00384574"/>
    <w:rsid w:val="0038476A"/>
    <w:rsid w:val="003847FC"/>
    <w:rsid w:val="00384BC0"/>
    <w:rsid w:val="003852DB"/>
    <w:rsid w:val="003853F1"/>
    <w:rsid w:val="00385830"/>
    <w:rsid w:val="0038598E"/>
    <w:rsid w:val="00385A5A"/>
    <w:rsid w:val="00385BDA"/>
    <w:rsid w:val="00385DD0"/>
    <w:rsid w:val="003862F3"/>
    <w:rsid w:val="00386A92"/>
    <w:rsid w:val="0038735C"/>
    <w:rsid w:val="003875A8"/>
    <w:rsid w:val="00387841"/>
    <w:rsid w:val="003879E9"/>
    <w:rsid w:val="00387C7F"/>
    <w:rsid w:val="003905E3"/>
    <w:rsid w:val="00390836"/>
    <w:rsid w:val="00391479"/>
    <w:rsid w:val="00392D9E"/>
    <w:rsid w:val="00393482"/>
    <w:rsid w:val="003936B7"/>
    <w:rsid w:val="003937EB"/>
    <w:rsid w:val="0039415C"/>
    <w:rsid w:val="00394CDD"/>
    <w:rsid w:val="00394D85"/>
    <w:rsid w:val="0039507E"/>
    <w:rsid w:val="00395610"/>
    <w:rsid w:val="00395F0D"/>
    <w:rsid w:val="00396119"/>
    <w:rsid w:val="003961AE"/>
    <w:rsid w:val="003962D2"/>
    <w:rsid w:val="003964B3"/>
    <w:rsid w:val="00397205"/>
    <w:rsid w:val="0039738F"/>
    <w:rsid w:val="00397892"/>
    <w:rsid w:val="00397971"/>
    <w:rsid w:val="003A111D"/>
    <w:rsid w:val="003A1A90"/>
    <w:rsid w:val="003A1BEF"/>
    <w:rsid w:val="003A2176"/>
    <w:rsid w:val="003A25A4"/>
    <w:rsid w:val="003A276D"/>
    <w:rsid w:val="003A2851"/>
    <w:rsid w:val="003A3521"/>
    <w:rsid w:val="003A352B"/>
    <w:rsid w:val="003A35F4"/>
    <w:rsid w:val="003A3CEA"/>
    <w:rsid w:val="003A428B"/>
    <w:rsid w:val="003A52DA"/>
    <w:rsid w:val="003A533D"/>
    <w:rsid w:val="003A5B08"/>
    <w:rsid w:val="003A5C6B"/>
    <w:rsid w:val="003A5D85"/>
    <w:rsid w:val="003A5DF8"/>
    <w:rsid w:val="003A5FCF"/>
    <w:rsid w:val="003A60A3"/>
    <w:rsid w:val="003A61B3"/>
    <w:rsid w:val="003A6435"/>
    <w:rsid w:val="003A6472"/>
    <w:rsid w:val="003A6752"/>
    <w:rsid w:val="003A69E5"/>
    <w:rsid w:val="003A6A1D"/>
    <w:rsid w:val="003A6B21"/>
    <w:rsid w:val="003A6BC4"/>
    <w:rsid w:val="003A70D3"/>
    <w:rsid w:val="003A7917"/>
    <w:rsid w:val="003A799D"/>
    <w:rsid w:val="003A7EC2"/>
    <w:rsid w:val="003A7ED5"/>
    <w:rsid w:val="003B02E2"/>
    <w:rsid w:val="003B0369"/>
    <w:rsid w:val="003B042B"/>
    <w:rsid w:val="003B0E02"/>
    <w:rsid w:val="003B10B2"/>
    <w:rsid w:val="003B12E8"/>
    <w:rsid w:val="003B1939"/>
    <w:rsid w:val="003B2462"/>
    <w:rsid w:val="003B2542"/>
    <w:rsid w:val="003B3110"/>
    <w:rsid w:val="003B3776"/>
    <w:rsid w:val="003B3A26"/>
    <w:rsid w:val="003B4406"/>
    <w:rsid w:val="003B53C5"/>
    <w:rsid w:val="003B5B0B"/>
    <w:rsid w:val="003B5EE2"/>
    <w:rsid w:val="003B6091"/>
    <w:rsid w:val="003B6269"/>
    <w:rsid w:val="003B6953"/>
    <w:rsid w:val="003B6E87"/>
    <w:rsid w:val="003B7BCA"/>
    <w:rsid w:val="003C02FB"/>
    <w:rsid w:val="003C06EB"/>
    <w:rsid w:val="003C0808"/>
    <w:rsid w:val="003C178A"/>
    <w:rsid w:val="003C1E40"/>
    <w:rsid w:val="003C219C"/>
    <w:rsid w:val="003C291E"/>
    <w:rsid w:val="003C291F"/>
    <w:rsid w:val="003C30EF"/>
    <w:rsid w:val="003C3D7A"/>
    <w:rsid w:val="003C3FC2"/>
    <w:rsid w:val="003C420D"/>
    <w:rsid w:val="003C48BC"/>
    <w:rsid w:val="003C4CD5"/>
    <w:rsid w:val="003C531B"/>
    <w:rsid w:val="003C5BF1"/>
    <w:rsid w:val="003C5E66"/>
    <w:rsid w:val="003C6BAF"/>
    <w:rsid w:val="003C74DF"/>
    <w:rsid w:val="003C75BA"/>
    <w:rsid w:val="003C79EB"/>
    <w:rsid w:val="003C7FB7"/>
    <w:rsid w:val="003D011B"/>
    <w:rsid w:val="003D063C"/>
    <w:rsid w:val="003D0ACB"/>
    <w:rsid w:val="003D1017"/>
    <w:rsid w:val="003D1473"/>
    <w:rsid w:val="003D17EF"/>
    <w:rsid w:val="003D29C8"/>
    <w:rsid w:val="003D2A5E"/>
    <w:rsid w:val="003D2F5F"/>
    <w:rsid w:val="003D3106"/>
    <w:rsid w:val="003D333F"/>
    <w:rsid w:val="003D35A1"/>
    <w:rsid w:val="003D37B0"/>
    <w:rsid w:val="003D3EDD"/>
    <w:rsid w:val="003D3F48"/>
    <w:rsid w:val="003D4244"/>
    <w:rsid w:val="003D43B8"/>
    <w:rsid w:val="003D5049"/>
    <w:rsid w:val="003D5144"/>
    <w:rsid w:val="003D54D4"/>
    <w:rsid w:val="003D5537"/>
    <w:rsid w:val="003D5BC9"/>
    <w:rsid w:val="003D6BED"/>
    <w:rsid w:val="003D77B6"/>
    <w:rsid w:val="003E0651"/>
    <w:rsid w:val="003E0868"/>
    <w:rsid w:val="003E0BCA"/>
    <w:rsid w:val="003E0BD4"/>
    <w:rsid w:val="003E0C33"/>
    <w:rsid w:val="003E0D10"/>
    <w:rsid w:val="003E15D4"/>
    <w:rsid w:val="003E1823"/>
    <w:rsid w:val="003E19B4"/>
    <w:rsid w:val="003E1B41"/>
    <w:rsid w:val="003E2222"/>
    <w:rsid w:val="003E230E"/>
    <w:rsid w:val="003E2430"/>
    <w:rsid w:val="003E2BD7"/>
    <w:rsid w:val="003E2D6D"/>
    <w:rsid w:val="003E32DE"/>
    <w:rsid w:val="003E3C20"/>
    <w:rsid w:val="003E3DF2"/>
    <w:rsid w:val="003E42F3"/>
    <w:rsid w:val="003E4502"/>
    <w:rsid w:val="003E4F09"/>
    <w:rsid w:val="003E5D23"/>
    <w:rsid w:val="003E6268"/>
    <w:rsid w:val="003E6323"/>
    <w:rsid w:val="003E6AE4"/>
    <w:rsid w:val="003E6E2D"/>
    <w:rsid w:val="003E6FEE"/>
    <w:rsid w:val="003E7BFE"/>
    <w:rsid w:val="003E7D08"/>
    <w:rsid w:val="003F0069"/>
    <w:rsid w:val="003F116D"/>
    <w:rsid w:val="003F1801"/>
    <w:rsid w:val="003F18B2"/>
    <w:rsid w:val="003F1B53"/>
    <w:rsid w:val="003F1FC5"/>
    <w:rsid w:val="003F21D1"/>
    <w:rsid w:val="003F23C2"/>
    <w:rsid w:val="003F2459"/>
    <w:rsid w:val="003F27E5"/>
    <w:rsid w:val="003F2BE5"/>
    <w:rsid w:val="003F3283"/>
    <w:rsid w:val="003F40DF"/>
    <w:rsid w:val="003F4774"/>
    <w:rsid w:val="003F4B74"/>
    <w:rsid w:val="003F4C85"/>
    <w:rsid w:val="003F4D41"/>
    <w:rsid w:val="003F518A"/>
    <w:rsid w:val="003F5DAE"/>
    <w:rsid w:val="003F62FC"/>
    <w:rsid w:val="003F68DC"/>
    <w:rsid w:val="003F6E4D"/>
    <w:rsid w:val="003F6F1F"/>
    <w:rsid w:val="003F736E"/>
    <w:rsid w:val="003F79C2"/>
    <w:rsid w:val="00400188"/>
    <w:rsid w:val="0040022B"/>
    <w:rsid w:val="00400620"/>
    <w:rsid w:val="00400871"/>
    <w:rsid w:val="00400CE0"/>
    <w:rsid w:val="004017F2"/>
    <w:rsid w:val="00401FEF"/>
    <w:rsid w:val="00402056"/>
    <w:rsid w:val="0040236E"/>
    <w:rsid w:val="00402AAC"/>
    <w:rsid w:val="00402C8F"/>
    <w:rsid w:val="004034F5"/>
    <w:rsid w:val="004037EC"/>
    <w:rsid w:val="00404198"/>
    <w:rsid w:val="004044E3"/>
    <w:rsid w:val="00404ACC"/>
    <w:rsid w:val="00404E86"/>
    <w:rsid w:val="004055EA"/>
    <w:rsid w:val="00405D87"/>
    <w:rsid w:val="0040628D"/>
    <w:rsid w:val="004062BE"/>
    <w:rsid w:val="0040658C"/>
    <w:rsid w:val="00406B67"/>
    <w:rsid w:val="004074D9"/>
    <w:rsid w:val="00410099"/>
    <w:rsid w:val="0041022C"/>
    <w:rsid w:val="0041025F"/>
    <w:rsid w:val="004106B1"/>
    <w:rsid w:val="004109A6"/>
    <w:rsid w:val="00410AA9"/>
    <w:rsid w:val="00410CDB"/>
    <w:rsid w:val="00412202"/>
    <w:rsid w:val="00412E62"/>
    <w:rsid w:val="00413008"/>
    <w:rsid w:val="00414247"/>
    <w:rsid w:val="00414C93"/>
    <w:rsid w:val="00414E35"/>
    <w:rsid w:val="00415109"/>
    <w:rsid w:val="004151FC"/>
    <w:rsid w:val="0041594B"/>
    <w:rsid w:val="004167BC"/>
    <w:rsid w:val="0041700F"/>
    <w:rsid w:val="00417504"/>
    <w:rsid w:val="0041754F"/>
    <w:rsid w:val="00417C1B"/>
    <w:rsid w:val="00417DD4"/>
    <w:rsid w:val="00417F43"/>
    <w:rsid w:val="0042002F"/>
    <w:rsid w:val="0042041B"/>
    <w:rsid w:val="00420A1A"/>
    <w:rsid w:val="00420BC7"/>
    <w:rsid w:val="00420C24"/>
    <w:rsid w:val="00420E4D"/>
    <w:rsid w:val="0042136D"/>
    <w:rsid w:val="0042157E"/>
    <w:rsid w:val="00421597"/>
    <w:rsid w:val="004219CF"/>
    <w:rsid w:val="00421F17"/>
    <w:rsid w:val="004227AE"/>
    <w:rsid w:val="00423253"/>
    <w:rsid w:val="004238C9"/>
    <w:rsid w:val="00423A75"/>
    <w:rsid w:val="00423BBF"/>
    <w:rsid w:val="00423ECA"/>
    <w:rsid w:val="004242F6"/>
    <w:rsid w:val="00424366"/>
    <w:rsid w:val="00424726"/>
    <w:rsid w:val="0042588D"/>
    <w:rsid w:val="0042593A"/>
    <w:rsid w:val="004259AA"/>
    <w:rsid w:val="00425B46"/>
    <w:rsid w:val="00425EC9"/>
    <w:rsid w:val="004260F0"/>
    <w:rsid w:val="00426B85"/>
    <w:rsid w:val="00426C19"/>
    <w:rsid w:val="0042784C"/>
    <w:rsid w:val="00427A46"/>
    <w:rsid w:val="00427D0A"/>
    <w:rsid w:val="00430A0F"/>
    <w:rsid w:val="00431030"/>
    <w:rsid w:val="0043174A"/>
    <w:rsid w:val="00431884"/>
    <w:rsid w:val="00431DAC"/>
    <w:rsid w:val="00432101"/>
    <w:rsid w:val="00432216"/>
    <w:rsid w:val="004324E4"/>
    <w:rsid w:val="004326B7"/>
    <w:rsid w:val="00432A40"/>
    <w:rsid w:val="00433302"/>
    <w:rsid w:val="00433C88"/>
    <w:rsid w:val="004345B5"/>
    <w:rsid w:val="00434690"/>
    <w:rsid w:val="00434BA5"/>
    <w:rsid w:val="004352A9"/>
    <w:rsid w:val="00435FD7"/>
    <w:rsid w:val="00436116"/>
    <w:rsid w:val="00436A78"/>
    <w:rsid w:val="00436B98"/>
    <w:rsid w:val="00436E1A"/>
    <w:rsid w:val="00436EDD"/>
    <w:rsid w:val="00436EDF"/>
    <w:rsid w:val="004378C7"/>
    <w:rsid w:val="00437B92"/>
    <w:rsid w:val="0044021E"/>
    <w:rsid w:val="004411F4"/>
    <w:rsid w:val="00441310"/>
    <w:rsid w:val="00441624"/>
    <w:rsid w:val="00441FA9"/>
    <w:rsid w:val="0044273D"/>
    <w:rsid w:val="00442C19"/>
    <w:rsid w:val="004431FA"/>
    <w:rsid w:val="004432C2"/>
    <w:rsid w:val="00443DDE"/>
    <w:rsid w:val="00443EC2"/>
    <w:rsid w:val="004442D1"/>
    <w:rsid w:val="00444512"/>
    <w:rsid w:val="004446F6"/>
    <w:rsid w:val="00444749"/>
    <w:rsid w:val="00444B89"/>
    <w:rsid w:val="00445007"/>
    <w:rsid w:val="004450A4"/>
    <w:rsid w:val="00445862"/>
    <w:rsid w:val="00445A86"/>
    <w:rsid w:val="00445FF5"/>
    <w:rsid w:val="00446347"/>
    <w:rsid w:val="0044697B"/>
    <w:rsid w:val="00446C75"/>
    <w:rsid w:val="004471BE"/>
    <w:rsid w:val="00447449"/>
    <w:rsid w:val="00447460"/>
    <w:rsid w:val="0044754B"/>
    <w:rsid w:val="00447720"/>
    <w:rsid w:val="00447EE6"/>
    <w:rsid w:val="00450679"/>
    <w:rsid w:val="00450688"/>
    <w:rsid w:val="00450AEE"/>
    <w:rsid w:val="00450B16"/>
    <w:rsid w:val="00450FE6"/>
    <w:rsid w:val="00451383"/>
    <w:rsid w:val="004514F6"/>
    <w:rsid w:val="004515B2"/>
    <w:rsid w:val="00451629"/>
    <w:rsid w:val="00451861"/>
    <w:rsid w:val="00451997"/>
    <w:rsid w:val="00451DFE"/>
    <w:rsid w:val="00451E09"/>
    <w:rsid w:val="0045229E"/>
    <w:rsid w:val="00452441"/>
    <w:rsid w:val="00452ACE"/>
    <w:rsid w:val="00453258"/>
    <w:rsid w:val="00453517"/>
    <w:rsid w:val="00453C79"/>
    <w:rsid w:val="0045425B"/>
    <w:rsid w:val="0045472D"/>
    <w:rsid w:val="004547D0"/>
    <w:rsid w:val="004551BD"/>
    <w:rsid w:val="00455346"/>
    <w:rsid w:val="0045544A"/>
    <w:rsid w:val="004555B3"/>
    <w:rsid w:val="00455ACF"/>
    <w:rsid w:val="0045605B"/>
    <w:rsid w:val="00456385"/>
    <w:rsid w:val="00456716"/>
    <w:rsid w:val="004571EB"/>
    <w:rsid w:val="00457E49"/>
    <w:rsid w:val="004602A5"/>
    <w:rsid w:val="004608F1"/>
    <w:rsid w:val="00460F45"/>
    <w:rsid w:val="00461116"/>
    <w:rsid w:val="00461346"/>
    <w:rsid w:val="004616B6"/>
    <w:rsid w:val="00461AE6"/>
    <w:rsid w:val="00461E8E"/>
    <w:rsid w:val="00462818"/>
    <w:rsid w:val="00462E1D"/>
    <w:rsid w:val="00462EB1"/>
    <w:rsid w:val="00463859"/>
    <w:rsid w:val="00463E54"/>
    <w:rsid w:val="004646B4"/>
    <w:rsid w:val="00464B2F"/>
    <w:rsid w:val="00464BDA"/>
    <w:rsid w:val="00464CAE"/>
    <w:rsid w:val="00465307"/>
    <w:rsid w:val="00465505"/>
    <w:rsid w:val="00465603"/>
    <w:rsid w:val="00465AD5"/>
    <w:rsid w:val="00465F3B"/>
    <w:rsid w:val="00465FC2"/>
    <w:rsid w:val="0046626C"/>
    <w:rsid w:val="00466282"/>
    <w:rsid w:val="00467115"/>
    <w:rsid w:val="004673A5"/>
    <w:rsid w:val="00470ABC"/>
    <w:rsid w:val="00470ABF"/>
    <w:rsid w:val="00470E0C"/>
    <w:rsid w:val="00470F60"/>
    <w:rsid w:val="004710F8"/>
    <w:rsid w:val="004713E7"/>
    <w:rsid w:val="00471D25"/>
    <w:rsid w:val="0047201B"/>
    <w:rsid w:val="00472273"/>
    <w:rsid w:val="0047231D"/>
    <w:rsid w:val="004728E5"/>
    <w:rsid w:val="00472AFD"/>
    <w:rsid w:val="00472B83"/>
    <w:rsid w:val="0047310C"/>
    <w:rsid w:val="00473734"/>
    <w:rsid w:val="0047396C"/>
    <w:rsid w:val="00473AA2"/>
    <w:rsid w:val="00474122"/>
    <w:rsid w:val="00474C81"/>
    <w:rsid w:val="00474E98"/>
    <w:rsid w:val="004759C5"/>
    <w:rsid w:val="00475CA4"/>
    <w:rsid w:val="00476187"/>
    <w:rsid w:val="004771FD"/>
    <w:rsid w:val="00477650"/>
    <w:rsid w:val="00477691"/>
    <w:rsid w:val="004776E8"/>
    <w:rsid w:val="00481084"/>
    <w:rsid w:val="00481543"/>
    <w:rsid w:val="004815D3"/>
    <w:rsid w:val="00481A8C"/>
    <w:rsid w:val="00481D87"/>
    <w:rsid w:val="0048230C"/>
    <w:rsid w:val="0048264B"/>
    <w:rsid w:val="004827AA"/>
    <w:rsid w:val="00482A8E"/>
    <w:rsid w:val="00482B51"/>
    <w:rsid w:val="00482C02"/>
    <w:rsid w:val="00482CC1"/>
    <w:rsid w:val="00483045"/>
    <w:rsid w:val="004832A8"/>
    <w:rsid w:val="00483854"/>
    <w:rsid w:val="004839CA"/>
    <w:rsid w:val="00483E89"/>
    <w:rsid w:val="00483FB1"/>
    <w:rsid w:val="00484077"/>
    <w:rsid w:val="0048462C"/>
    <w:rsid w:val="004848BB"/>
    <w:rsid w:val="00484D75"/>
    <w:rsid w:val="00485987"/>
    <w:rsid w:val="00485EB3"/>
    <w:rsid w:val="00486276"/>
    <w:rsid w:val="004863C1"/>
    <w:rsid w:val="00486413"/>
    <w:rsid w:val="00486502"/>
    <w:rsid w:val="004866BC"/>
    <w:rsid w:val="00486FFC"/>
    <w:rsid w:val="00487424"/>
    <w:rsid w:val="00487AAB"/>
    <w:rsid w:val="00487AC7"/>
    <w:rsid w:val="00487E6F"/>
    <w:rsid w:val="00490220"/>
    <w:rsid w:val="004909C1"/>
    <w:rsid w:val="00491311"/>
    <w:rsid w:val="004915B9"/>
    <w:rsid w:val="004918C2"/>
    <w:rsid w:val="00491DAD"/>
    <w:rsid w:val="004924DD"/>
    <w:rsid w:val="004925D6"/>
    <w:rsid w:val="004928A8"/>
    <w:rsid w:val="00493BEC"/>
    <w:rsid w:val="00494351"/>
    <w:rsid w:val="00494457"/>
    <w:rsid w:val="00494CFB"/>
    <w:rsid w:val="0049540C"/>
    <w:rsid w:val="0049564D"/>
    <w:rsid w:val="004958FA"/>
    <w:rsid w:val="00495D5C"/>
    <w:rsid w:val="00495E5D"/>
    <w:rsid w:val="00496043"/>
    <w:rsid w:val="004962FC"/>
    <w:rsid w:val="00497156"/>
    <w:rsid w:val="004973CF"/>
    <w:rsid w:val="004975F8"/>
    <w:rsid w:val="004979F2"/>
    <w:rsid w:val="00497C55"/>
    <w:rsid w:val="00497C87"/>
    <w:rsid w:val="00497D89"/>
    <w:rsid w:val="004A02A8"/>
    <w:rsid w:val="004A02BE"/>
    <w:rsid w:val="004A0914"/>
    <w:rsid w:val="004A0929"/>
    <w:rsid w:val="004A0B56"/>
    <w:rsid w:val="004A0E28"/>
    <w:rsid w:val="004A10FA"/>
    <w:rsid w:val="004A132F"/>
    <w:rsid w:val="004A13E8"/>
    <w:rsid w:val="004A1D38"/>
    <w:rsid w:val="004A2105"/>
    <w:rsid w:val="004A2EB1"/>
    <w:rsid w:val="004A34C4"/>
    <w:rsid w:val="004A3DA7"/>
    <w:rsid w:val="004A462A"/>
    <w:rsid w:val="004A4972"/>
    <w:rsid w:val="004A5713"/>
    <w:rsid w:val="004A5CB0"/>
    <w:rsid w:val="004A602C"/>
    <w:rsid w:val="004A622B"/>
    <w:rsid w:val="004A6635"/>
    <w:rsid w:val="004A6947"/>
    <w:rsid w:val="004A6DB9"/>
    <w:rsid w:val="004A7E15"/>
    <w:rsid w:val="004A7EF7"/>
    <w:rsid w:val="004B0382"/>
    <w:rsid w:val="004B0ABF"/>
    <w:rsid w:val="004B0DA6"/>
    <w:rsid w:val="004B1C58"/>
    <w:rsid w:val="004B1C5C"/>
    <w:rsid w:val="004B2043"/>
    <w:rsid w:val="004B2235"/>
    <w:rsid w:val="004B2634"/>
    <w:rsid w:val="004B2774"/>
    <w:rsid w:val="004B2AAE"/>
    <w:rsid w:val="004B2D7E"/>
    <w:rsid w:val="004B321F"/>
    <w:rsid w:val="004B38A3"/>
    <w:rsid w:val="004B38C7"/>
    <w:rsid w:val="004B4376"/>
    <w:rsid w:val="004B4C29"/>
    <w:rsid w:val="004B50B9"/>
    <w:rsid w:val="004B51CC"/>
    <w:rsid w:val="004B546E"/>
    <w:rsid w:val="004B5744"/>
    <w:rsid w:val="004B5948"/>
    <w:rsid w:val="004B618D"/>
    <w:rsid w:val="004B64D9"/>
    <w:rsid w:val="004B6A52"/>
    <w:rsid w:val="004B6DC9"/>
    <w:rsid w:val="004B6EBE"/>
    <w:rsid w:val="004B7004"/>
    <w:rsid w:val="004B7289"/>
    <w:rsid w:val="004B7591"/>
    <w:rsid w:val="004B7B73"/>
    <w:rsid w:val="004C0009"/>
    <w:rsid w:val="004C06D4"/>
    <w:rsid w:val="004C0961"/>
    <w:rsid w:val="004C1014"/>
    <w:rsid w:val="004C114C"/>
    <w:rsid w:val="004C26AF"/>
    <w:rsid w:val="004C27E4"/>
    <w:rsid w:val="004C29E6"/>
    <w:rsid w:val="004C3102"/>
    <w:rsid w:val="004C32E1"/>
    <w:rsid w:val="004C38AF"/>
    <w:rsid w:val="004C3C90"/>
    <w:rsid w:val="004C41C4"/>
    <w:rsid w:val="004C4CE3"/>
    <w:rsid w:val="004C4EF2"/>
    <w:rsid w:val="004C5040"/>
    <w:rsid w:val="004C60B5"/>
    <w:rsid w:val="004C6365"/>
    <w:rsid w:val="004C65A1"/>
    <w:rsid w:val="004C67AE"/>
    <w:rsid w:val="004C6B72"/>
    <w:rsid w:val="004C6D14"/>
    <w:rsid w:val="004C74B5"/>
    <w:rsid w:val="004C769D"/>
    <w:rsid w:val="004C7ED6"/>
    <w:rsid w:val="004D03EB"/>
    <w:rsid w:val="004D0F94"/>
    <w:rsid w:val="004D0FBA"/>
    <w:rsid w:val="004D10C3"/>
    <w:rsid w:val="004D1361"/>
    <w:rsid w:val="004D1642"/>
    <w:rsid w:val="004D1BDA"/>
    <w:rsid w:val="004D208E"/>
    <w:rsid w:val="004D25B6"/>
    <w:rsid w:val="004D43ED"/>
    <w:rsid w:val="004D4768"/>
    <w:rsid w:val="004D4BB2"/>
    <w:rsid w:val="004D4F66"/>
    <w:rsid w:val="004D57B2"/>
    <w:rsid w:val="004D5B1A"/>
    <w:rsid w:val="004D5B4D"/>
    <w:rsid w:val="004D5F8D"/>
    <w:rsid w:val="004D61A5"/>
    <w:rsid w:val="004D6E22"/>
    <w:rsid w:val="004D71C3"/>
    <w:rsid w:val="004D7B5D"/>
    <w:rsid w:val="004D7E92"/>
    <w:rsid w:val="004E029E"/>
    <w:rsid w:val="004E0659"/>
    <w:rsid w:val="004E0814"/>
    <w:rsid w:val="004E09CC"/>
    <w:rsid w:val="004E0A0B"/>
    <w:rsid w:val="004E0DF8"/>
    <w:rsid w:val="004E12C9"/>
    <w:rsid w:val="004E130E"/>
    <w:rsid w:val="004E13B8"/>
    <w:rsid w:val="004E13C4"/>
    <w:rsid w:val="004E1A0D"/>
    <w:rsid w:val="004E1A20"/>
    <w:rsid w:val="004E1E94"/>
    <w:rsid w:val="004E3198"/>
    <w:rsid w:val="004E373E"/>
    <w:rsid w:val="004E389E"/>
    <w:rsid w:val="004E3D07"/>
    <w:rsid w:val="004E3D6A"/>
    <w:rsid w:val="004E3FA5"/>
    <w:rsid w:val="004E44B1"/>
    <w:rsid w:val="004E46CB"/>
    <w:rsid w:val="004E47DA"/>
    <w:rsid w:val="004E484A"/>
    <w:rsid w:val="004E48BB"/>
    <w:rsid w:val="004E57F2"/>
    <w:rsid w:val="004E5F0E"/>
    <w:rsid w:val="004E6A84"/>
    <w:rsid w:val="004E6DBB"/>
    <w:rsid w:val="004E6E52"/>
    <w:rsid w:val="004E74D1"/>
    <w:rsid w:val="004E7BE5"/>
    <w:rsid w:val="004E7DD3"/>
    <w:rsid w:val="004E7F8E"/>
    <w:rsid w:val="004F01E6"/>
    <w:rsid w:val="004F0851"/>
    <w:rsid w:val="004F1789"/>
    <w:rsid w:val="004F1DAF"/>
    <w:rsid w:val="004F1E14"/>
    <w:rsid w:val="004F239A"/>
    <w:rsid w:val="004F2671"/>
    <w:rsid w:val="004F2784"/>
    <w:rsid w:val="004F2862"/>
    <w:rsid w:val="004F3249"/>
    <w:rsid w:val="004F34A5"/>
    <w:rsid w:val="004F368E"/>
    <w:rsid w:val="004F3BE0"/>
    <w:rsid w:val="004F4160"/>
    <w:rsid w:val="004F45B0"/>
    <w:rsid w:val="004F485B"/>
    <w:rsid w:val="004F49BE"/>
    <w:rsid w:val="004F4A37"/>
    <w:rsid w:val="004F4B37"/>
    <w:rsid w:val="004F5679"/>
    <w:rsid w:val="004F5F7F"/>
    <w:rsid w:val="004F6739"/>
    <w:rsid w:val="004F6A82"/>
    <w:rsid w:val="004F73BF"/>
    <w:rsid w:val="004F7544"/>
    <w:rsid w:val="004F79AC"/>
    <w:rsid w:val="004F7C42"/>
    <w:rsid w:val="004F7CC4"/>
    <w:rsid w:val="004F7F5A"/>
    <w:rsid w:val="00500609"/>
    <w:rsid w:val="0050060D"/>
    <w:rsid w:val="0050064D"/>
    <w:rsid w:val="00500D50"/>
    <w:rsid w:val="00500F44"/>
    <w:rsid w:val="00501932"/>
    <w:rsid w:val="00501995"/>
    <w:rsid w:val="00501AE0"/>
    <w:rsid w:val="00501CAA"/>
    <w:rsid w:val="0050203B"/>
    <w:rsid w:val="005020CC"/>
    <w:rsid w:val="0050212E"/>
    <w:rsid w:val="005021E9"/>
    <w:rsid w:val="0050288F"/>
    <w:rsid w:val="00503A72"/>
    <w:rsid w:val="00503B63"/>
    <w:rsid w:val="00503E84"/>
    <w:rsid w:val="0050405C"/>
    <w:rsid w:val="005040E6"/>
    <w:rsid w:val="0050458F"/>
    <w:rsid w:val="00504812"/>
    <w:rsid w:val="00504F17"/>
    <w:rsid w:val="00505753"/>
    <w:rsid w:val="00505A31"/>
    <w:rsid w:val="0050605C"/>
    <w:rsid w:val="00506291"/>
    <w:rsid w:val="00506953"/>
    <w:rsid w:val="00506B4B"/>
    <w:rsid w:val="00506BFC"/>
    <w:rsid w:val="00506D45"/>
    <w:rsid w:val="00506FEC"/>
    <w:rsid w:val="005072A4"/>
    <w:rsid w:val="005077DF"/>
    <w:rsid w:val="00507FBF"/>
    <w:rsid w:val="00507FE9"/>
    <w:rsid w:val="005102AB"/>
    <w:rsid w:val="00510644"/>
    <w:rsid w:val="005107D6"/>
    <w:rsid w:val="00510E27"/>
    <w:rsid w:val="0051101D"/>
    <w:rsid w:val="005120B2"/>
    <w:rsid w:val="00512459"/>
    <w:rsid w:val="00512DF9"/>
    <w:rsid w:val="00513032"/>
    <w:rsid w:val="005135A9"/>
    <w:rsid w:val="00513E78"/>
    <w:rsid w:val="005142B1"/>
    <w:rsid w:val="00514FCE"/>
    <w:rsid w:val="005152F9"/>
    <w:rsid w:val="00515573"/>
    <w:rsid w:val="005156AD"/>
    <w:rsid w:val="005157CC"/>
    <w:rsid w:val="00515BB8"/>
    <w:rsid w:val="005162D6"/>
    <w:rsid w:val="00516BC0"/>
    <w:rsid w:val="00516D81"/>
    <w:rsid w:val="005173B4"/>
    <w:rsid w:val="00517984"/>
    <w:rsid w:val="00517CF8"/>
    <w:rsid w:val="0052019C"/>
    <w:rsid w:val="005201F4"/>
    <w:rsid w:val="00520386"/>
    <w:rsid w:val="005209E0"/>
    <w:rsid w:val="005210A6"/>
    <w:rsid w:val="005211FA"/>
    <w:rsid w:val="00521328"/>
    <w:rsid w:val="00521676"/>
    <w:rsid w:val="00521819"/>
    <w:rsid w:val="0052187C"/>
    <w:rsid w:val="00521D0F"/>
    <w:rsid w:val="00522221"/>
    <w:rsid w:val="0052244B"/>
    <w:rsid w:val="005234C8"/>
    <w:rsid w:val="0052384F"/>
    <w:rsid w:val="00523A80"/>
    <w:rsid w:val="005240E1"/>
    <w:rsid w:val="0052454D"/>
    <w:rsid w:val="00524E42"/>
    <w:rsid w:val="005251A4"/>
    <w:rsid w:val="00525550"/>
    <w:rsid w:val="0052570D"/>
    <w:rsid w:val="00525C44"/>
    <w:rsid w:val="00526E68"/>
    <w:rsid w:val="00527089"/>
    <w:rsid w:val="005273F7"/>
    <w:rsid w:val="005279FD"/>
    <w:rsid w:val="00527CD6"/>
    <w:rsid w:val="00527CE5"/>
    <w:rsid w:val="00527CF2"/>
    <w:rsid w:val="00530118"/>
    <w:rsid w:val="00530B96"/>
    <w:rsid w:val="0053100C"/>
    <w:rsid w:val="005317C8"/>
    <w:rsid w:val="00531B16"/>
    <w:rsid w:val="0053230C"/>
    <w:rsid w:val="00532789"/>
    <w:rsid w:val="00532B16"/>
    <w:rsid w:val="00532E80"/>
    <w:rsid w:val="00532F01"/>
    <w:rsid w:val="005331A3"/>
    <w:rsid w:val="0053380D"/>
    <w:rsid w:val="00533B87"/>
    <w:rsid w:val="00533C5B"/>
    <w:rsid w:val="00533D66"/>
    <w:rsid w:val="00533E90"/>
    <w:rsid w:val="0053420A"/>
    <w:rsid w:val="005342B7"/>
    <w:rsid w:val="00534375"/>
    <w:rsid w:val="0053458C"/>
    <w:rsid w:val="00534832"/>
    <w:rsid w:val="00534C3B"/>
    <w:rsid w:val="00534ED4"/>
    <w:rsid w:val="0053537F"/>
    <w:rsid w:val="00535B47"/>
    <w:rsid w:val="00536283"/>
    <w:rsid w:val="005370EF"/>
    <w:rsid w:val="0053722E"/>
    <w:rsid w:val="0053741C"/>
    <w:rsid w:val="00537EBF"/>
    <w:rsid w:val="00537F69"/>
    <w:rsid w:val="00540687"/>
    <w:rsid w:val="00540CF0"/>
    <w:rsid w:val="00541047"/>
    <w:rsid w:val="00541403"/>
    <w:rsid w:val="0054167C"/>
    <w:rsid w:val="00542437"/>
    <w:rsid w:val="00542646"/>
    <w:rsid w:val="0054271E"/>
    <w:rsid w:val="00542BA5"/>
    <w:rsid w:val="005436C7"/>
    <w:rsid w:val="00544202"/>
    <w:rsid w:val="0054490D"/>
    <w:rsid w:val="005449AD"/>
    <w:rsid w:val="00544EBA"/>
    <w:rsid w:val="00545924"/>
    <w:rsid w:val="00545E65"/>
    <w:rsid w:val="005475AD"/>
    <w:rsid w:val="00547EE9"/>
    <w:rsid w:val="00547F51"/>
    <w:rsid w:val="0055010A"/>
    <w:rsid w:val="00550DCA"/>
    <w:rsid w:val="00550F53"/>
    <w:rsid w:val="0055104E"/>
    <w:rsid w:val="0055107C"/>
    <w:rsid w:val="00551163"/>
    <w:rsid w:val="00551B6D"/>
    <w:rsid w:val="00551BAC"/>
    <w:rsid w:val="00552802"/>
    <w:rsid w:val="00552A7B"/>
    <w:rsid w:val="005533E9"/>
    <w:rsid w:val="005539BD"/>
    <w:rsid w:val="00553A5B"/>
    <w:rsid w:val="005542AB"/>
    <w:rsid w:val="005544C1"/>
    <w:rsid w:val="005548A2"/>
    <w:rsid w:val="00554F00"/>
    <w:rsid w:val="005551DC"/>
    <w:rsid w:val="005552A4"/>
    <w:rsid w:val="005560F5"/>
    <w:rsid w:val="005563C1"/>
    <w:rsid w:val="0055653C"/>
    <w:rsid w:val="00556580"/>
    <w:rsid w:val="0055675C"/>
    <w:rsid w:val="00557057"/>
    <w:rsid w:val="00557665"/>
    <w:rsid w:val="00560123"/>
    <w:rsid w:val="0056012D"/>
    <w:rsid w:val="005601FB"/>
    <w:rsid w:val="005605BD"/>
    <w:rsid w:val="00560AE0"/>
    <w:rsid w:val="00560E12"/>
    <w:rsid w:val="005610F0"/>
    <w:rsid w:val="00561520"/>
    <w:rsid w:val="005617B0"/>
    <w:rsid w:val="00562607"/>
    <w:rsid w:val="005626B6"/>
    <w:rsid w:val="0056315F"/>
    <w:rsid w:val="00563598"/>
    <w:rsid w:val="0056369D"/>
    <w:rsid w:val="00563C62"/>
    <w:rsid w:val="00563E13"/>
    <w:rsid w:val="005640A7"/>
    <w:rsid w:val="005651E7"/>
    <w:rsid w:val="005654B4"/>
    <w:rsid w:val="00566873"/>
    <w:rsid w:val="00566A02"/>
    <w:rsid w:val="00566D42"/>
    <w:rsid w:val="00567B91"/>
    <w:rsid w:val="00567FE5"/>
    <w:rsid w:val="00570E22"/>
    <w:rsid w:val="005710FA"/>
    <w:rsid w:val="00571788"/>
    <w:rsid w:val="0057191C"/>
    <w:rsid w:val="00571A21"/>
    <w:rsid w:val="005721FA"/>
    <w:rsid w:val="0057226D"/>
    <w:rsid w:val="00572523"/>
    <w:rsid w:val="00572DFE"/>
    <w:rsid w:val="005739BA"/>
    <w:rsid w:val="00573C6B"/>
    <w:rsid w:val="00573D14"/>
    <w:rsid w:val="005741FC"/>
    <w:rsid w:val="00574303"/>
    <w:rsid w:val="00574375"/>
    <w:rsid w:val="005746B6"/>
    <w:rsid w:val="0057497B"/>
    <w:rsid w:val="00574EAB"/>
    <w:rsid w:val="0057578B"/>
    <w:rsid w:val="0057715E"/>
    <w:rsid w:val="005776AB"/>
    <w:rsid w:val="0057795A"/>
    <w:rsid w:val="00577C9E"/>
    <w:rsid w:val="005801BC"/>
    <w:rsid w:val="0058025F"/>
    <w:rsid w:val="00581E18"/>
    <w:rsid w:val="00581F43"/>
    <w:rsid w:val="0058311F"/>
    <w:rsid w:val="00583466"/>
    <w:rsid w:val="00585367"/>
    <w:rsid w:val="00585752"/>
    <w:rsid w:val="0058575B"/>
    <w:rsid w:val="00585B85"/>
    <w:rsid w:val="00585D8A"/>
    <w:rsid w:val="0058665D"/>
    <w:rsid w:val="0058682F"/>
    <w:rsid w:val="00586CF0"/>
    <w:rsid w:val="0058725C"/>
    <w:rsid w:val="005874B3"/>
    <w:rsid w:val="005877E2"/>
    <w:rsid w:val="0059040B"/>
    <w:rsid w:val="005905AA"/>
    <w:rsid w:val="00590F84"/>
    <w:rsid w:val="005913DE"/>
    <w:rsid w:val="00591CF5"/>
    <w:rsid w:val="00592445"/>
    <w:rsid w:val="00592448"/>
    <w:rsid w:val="0059253B"/>
    <w:rsid w:val="0059267E"/>
    <w:rsid w:val="00592BA8"/>
    <w:rsid w:val="00592E57"/>
    <w:rsid w:val="0059393E"/>
    <w:rsid w:val="00593A7A"/>
    <w:rsid w:val="00593FF2"/>
    <w:rsid w:val="005946F1"/>
    <w:rsid w:val="00595491"/>
    <w:rsid w:val="0059671B"/>
    <w:rsid w:val="0059711E"/>
    <w:rsid w:val="0059719F"/>
    <w:rsid w:val="0059727B"/>
    <w:rsid w:val="00597281"/>
    <w:rsid w:val="00597498"/>
    <w:rsid w:val="00597501"/>
    <w:rsid w:val="00597BC3"/>
    <w:rsid w:val="005A0B94"/>
    <w:rsid w:val="005A0E3F"/>
    <w:rsid w:val="005A0F2D"/>
    <w:rsid w:val="005A1041"/>
    <w:rsid w:val="005A16C2"/>
    <w:rsid w:val="005A1D79"/>
    <w:rsid w:val="005A2301"/>
    <w:rsid w:val="005A2A74"/>
    <w:rsid w:val="005A2B4B"/>
    <w:rsid w:val="005A2D84"/>
    <w:rsid w:val="005A2EF4"/>
    <w:rsid w:val="005A311E"/>
    <w:rsid w:val="005A35D3"/>
    <w:rsid w:val="005A3FE6"/>
    <w:rsid w:val="005A4742"/>
    <w:rsid w:val="005A47DC"/>
    <w:rsid w:val="005A50EC"/>
    <w:rsid w:val="005A5232"/>
    <w:rsid w:val="005A555E"/>
    <w:rsid w:val="005A55B8"/>
    <w:rsid w:val="005A5624"/>
    <w:rsid w:val="005A587E"/>
    <w:rsid w:val="005A5A9F"/>
    <w:rsid w:val="005A5E63"/>
    <w:rsid w:val="005A5EFF"/>
    <w:rsid w:val="005A63AD"/>
    <w:rsid w:val="005A68C3"/>
    <w:rsid w:val="005A7B79"/>
    <w:rsid w:val="005A7E9E"/>
    <w:rsid w:val="005B1322"/>
    <w:rsid w:val="005B14C4"/>
    <w:rsid w:val="005B1C58"/>
    <w:rsid w:val="005B1E3A"/>
    <w:rsid w:val="005B2606"/>
    <w:rsid w:val="005B27E3"/>
    <w:rsid w:val="005B2C4F"/>
    <w:rsid w:val="005B2CB0"/>
    <w:rsid w:val="005B3E0C"/>
    <w:rsid w:val="005B4187"/>
    <w:rsid w:val="005B45E5"/>
    <w:rsid w:val="005B47AD"/>
    <w:rsid w:val="005B4904"/>
    <w:rsid w:val="005B4D7C"/>
    <w:rsid w:val="005B4EC8"/>
    <w:rsid w:val="005B62EC"/>
    <w:rsid w:val="005B6D78"/>
    <w:rsid w:val="005B6EB0"/>
    <w:rsid w:val="005B790F"/>
    <w:rsid w:val="005B7ADE"/>
    <w:rsid w:val="005B7C1C"/>
    <w:rsid w:val="005C0355"/>
    <w:rsid w:val="005C0EDD"/>
    <w:rsid w:val="005C1090"/>
    <w:rsid w:val="005C17B3"/>
    <w:rsid w:val="005C1BEE"/>
    <w:rsid w:val="005C2F27"/>
    <w:rsid w:val="005C32BD"/>
    <w:rsid w:val="005C3495"/>
    <w:rsid w:val="005C389F"/>
    <w:rsid w:val="005C3B0E"/>
    <w:rsid w:val="005C42B1"/>
    <w:rsid w:val="005C43BB"/>
    <w:rsid w:val="005C45CF"/>
    <w:rsid w:val="005C4674"/>
    <w:rsid w:val="005C46D8"/>
    <w:rsid w:val="005C5078"/>
    <w:rsid w:val="005C514A"/>
    <w:rsid w:val="005C646F"/>
    <w:rsid w:val="005C665B"/>
    <w:rsid w:val="005C69E8"/>
    <w:rsid w:val="005C73F6"/>
    <w:rsid w:val="005C74D0"/>
    <w:rsid w:val="005C7635"/>
    <w:rsid w:val="005C7E45"/>
    <w:rsid w:val="005D090D"/>
    <w:rsid w:val="005D0BE8"/>
    <w:rsid w:val="005D0CEF"/>
    <w:rsid w:val="005D1B19"/>
    <w:rsid w:val="005D1B49"/>
    <w:rsid w:val="005D1B8C"/>
    <w:rsid w:val="005D1E58"/>
    <w:rsid w:val="005D2020"/>
    <w:rsid w:val="005D2FBC"/>
    <w:rsid w:val="005D306F"/>
    <w:rsid w:val="005D3DE7"/>
    <w:rsid w:val="005D4589"/>
    <w:rsid w:val="005D5607"/>
    <w:rsid w:val="005D5861"/>
    <w:rsid w:val="005D5BE0"/>
    <w:rsid w:val="005D636C"/>
    <w:rsid w:val="005D63A0"/>
    <w:rsid w:val="005D6A6F"/>
    <w:rsid w:val="005D6F04"/>
    <w:rsid w:val="005D6F49"/>
    <w:rsid w:val="005D7266"/>
    <w:rsid w:val="005D7A23"/>
    <w:rsid w:val="005D7B83"/>
    <w:rsid w:val="005E008C"/>
    <w:rsid w:val="005E03A8"/>
    <w:rsid w:val="005E0586"/>
    <w:rsid w:val="005E064D"/>
    <w:rsid w:val="005E0F9B"/>
    <w:rsid w:val="005E170D"/>
    <w:rsid w:val="005E1B25"/>
    <w:rsid w:val="005E1C47"/>
    <w:rsid w:val="005E1D4F"/>
    <w:rsid w:val="005E2460"/>
    <w:rsid w:val="005E29D2"/>
    <w:rsid w:val="005E2A30"/>
    <w:rsid w:val="005E3B81"/>
    <w:rsid w:val="005E3CA2"/>
    <w:rsid w:val="005E40FA"/>
    <w:rsid w:val="005E41DF"/>
    <w:rsid w:val="005E4812"/>
    <w:rsid w:val="005E4BB5"/>
    <w:rsid w:val="005E4F1A"/>
    <w:rsid w:val="005E50F8"/>
    <w:rsid w:val="005E5FE2"/>
    <w:rsid w:val="005E6AA3"/>
    <w:rsid w:val="005E7336"/>
    <w:rsid w:val="005E73F0"/>
    <w:rsid w:val="005E765D"/>
    <w:rsid w:val="005E791C"/>
    <w:rsid w:val="005E79C0"/>
    <w:rsid w:val="005E7AFA"/>
    <w:rsid w:val="005E7B2B"/>
    <w:rsid w:val="005E7C7F"/>
    <w:rsid w:val="005F003E"/>
    <w:rsid w:val="005F063B"/>
    <w:rsid w:val="005F0A02"/>
    <w:rsid w:val="005F0BE1"/>
    <w:rsid w:val="005F0E02"/>
    <w:rsid w:val="005F1360"/>
    <w:rsid w:val="005F13B9"/>
    <w:rsid w:val="005F17A6"/>
    <w:rsid w:val="005F27F5"/>
    <w:rsid w:val="005F287B"/>
    <w:rsid w:val="005F297B"/>
    <w:rsid w:val="005F2A7B"/>
    <w:rsid w:val="005F2D55"/>
    <w:rsid w:val="005F3201"/>
    <w:rsid w:val="005F34C8"/>
    <w:rsid w:val="005F51D9"/>
    <w:rsid w:val="005F5237"/>
    <w:rsid w:val="005F5E07"/>
    <w:rsid w:val="005F65FA"/>
    <w:rsid w:val="005F73F9"/>
    <w:rsid w:val="005F740C"/>
    <w:rsid w:val="005F77EF"/>
    <w:rsid w:val="005F7B76"/>
    <w:rsid w:val="005F7CE5"/>
    <w:rsid w:val="006007C7"/>
    <w:rsid w:val="00600E69"/>
    <w:rsid w:val="0060126D"/>
    <w:rsid w:val="006012F7"/>
    <w:rsid w:val="00601954"/>
    <w:rsid w:val="00601957"/>
    <w:rsid w:val="00601CF9"/>
    <w:rsid w:val="00601E7A"/>
    <w:rsid w:val="00602026"/>
    <w:rsid w:val="00602227"/>
    <w:rsid w:val="0060235F"/>
    <w:rsid w:val="00602590"/>
    <w:rsid w:val="00602770"/>
    <w:rsid w:val="006029F2"/>
    <w:rsid w:val="00602D90"/>
    <w:rsid w:val="00602EEB"/>
    <w:rsid w:val="00602FF6"/>
    <w:rsid w:val="006034FD"/>
    <w:rsid w:val="00603B2D"/>
    <w:rsid w:val="00603D86"/>
    <w:rsid w:val="006045FD"/>
    <w:rsid w:val="006047C6"/>
    <w:rsid w:val="00604938"/>
    <w:rsid w:val="006051FF"/>
    <w:rsid w:val="0060523B"/>
    <w:rsid w:val="00605693"/>
    <w:rsid w:val="00605AE5"/>
    <w:rsid w:val="00605EA3"/>
    <w:rsid w:val="00605FEA"/>
    <w:rsid w:val="00606105"/>
    <w:rsid w:val="00606C48"/>
    <w:rsid w:val="00606D08"/>
    <w:rsid w:val="0060741C"/>
    <w:rsid w:val="00607429"/>
    <w:rsid w:val="006074CA"/>
    <w:rsid w:val="006076BE"/>
    <w:rsid w:val="006079B1"/>
    <w:rsid w:val="00607A55"/>
    <w:rsid w:val="00607BC0"/>
    <w:rsid w:val="00610236"/>
    <w:rsid w:val="0061036B"/>
    <w:rsid w:val="00610381"/>
    <w:rsid w:val="006104C3"/>
    <w:rsid w:val="00610B33"/>
    <w:rsid w:val="00610BEE"/>
    <w:rsid w:val="00610E36"/>
    <w:rsid w:val="00611B21"/>
    <w:rsid w:val="00611C4E"/>
    <w:rsid w:val="00612400"/>
    <w:rsid w:val="00612518"/>
    <w:rsid w:val="0061259A"/>
    <w:rsid w:val="00612696"/>
    <w:rsid w:val="00613646"/>
    <w:rsid w:val="006139D2"/>
    <w:rsid w:val="00613FE7"/>
    <w:rsid w:val="00614199"/>
    <w:rsid w:val="006144A7"/>
    <w:rsid w:val="00614A0F"/>
    <w:rsid w:val="00614C32"/>
    <w:rsid w:val="00614CB8"/>
    <w:rsid w:val="00615074"/>
    <w:rsid w:val="0061588F"/>
    <w:rsid w:val="00615AE1"/>
    <w:rsid w:val="00615B26"/>
    <w:rsid w:val="00615CEF"/>
    <w:rsid w:val="00615E6E"/>
    <w:rsid w:val="0061620A"/>
    <w:rsid w:val="00616BAB"/>
    <w:rsid w:val="00616C2A"/>
    <w:rsid w:val="00616CA3"/>
    <w:rsid w:val="006172E5"/>
    <w:rsid w:val="00617833"/>
    <w:rsid w:val="00620339"/>
    <w:rsid w:val="006203AE"/>
    <w:rsid w:val="00621256"/>
    <w:rsid w:val="006218DE"/>
    <w:rsid w:val="00623390"/>
    <w:rsid w:val="0062361B"/>
    <w:rsid w:val="00623AAA"/>
    <w:rsid w:val="00623D0D"/>
    <w:rsid w:val="0062416F"/>
    <w:rsid w:val="0062480A"/>
    <w:rsid w:val="006249AB"/>
    <w:rsid w:val="00624B46"/>
    <w:rsid w:val="0062574D"/>
    <w:rsid w:val="00625960"/>
    <w:rsid w:val="00626054"/>
    <w:rsid w:val="0062624F"/>
    <w:rsid w:val="00626588"/>
    <w:rsid w:val="006266DA"/>
    <w:rsid w:val="00626BEA"/>
    <w:rsid w:val="006277C2"/>
    <w:rsid w:val="00627E15"/>
    <w:rsid w:val="00630B8F"/>
    <w:rsid w:val="00630C37"/>
    <w:rsid w:val="006322D1"/>
    <w:rsid w:val="00632346"/>
    <w:rsid w:val="006325D7"/>
    <w:rsid w:val="00632640"/>
    <w:rsid w:val="0063307D"/>
    <w:rsid w:val="00633AED"/>
    <w:rsid w:val="00633B46"/>
    <w:rsid w:val="00633E7B"/>
    <w:rsid w:val="006342E0"/>
    <w:rsid w:val="006343C9"/>
    <w:rsid w:val="00634C7B"/>
    <w:rsid w:val="00634E4C"/>
    <w:rsid w:val="00636137"/>
    <w:rsid w:val="00636229"/>
    <w:rsid w:val="00636623"/>
    <w:rsid w:val="00636A2F"/>
    <w:rsid w:val="00636A4A"/>
    <w:rsid w:val="00636AE6"/>
    <w:rsid w:val="00637162"/>
    <w:rsid w:val="0063785D"/>
    <w:rsid w:val="00637BDD"/>
    <w:rsid w:val="00637C3B"/>
    <w:rsid w:val="00637E3E"/>
    <w:rsid w:val="00637FAF"/>
    <w:rsid w:val="00640124"/>
    <w:rsid w:val="00640255"/>
    <w:rsid w:val="006403B3"/>
    <w:rsid w:val="006404F8"/>
    <w:rsid w:val="00640B67"/>
    <w:rsid w:val="0064119B"/>
    <w:rsid w:val="00642010"/>
    <w:rsid w:val="006424CF"/>
    <w:rsid w:val="0064274A"/>
    <w:rsid w:val="0064356B"/>
    <w:rsid w:val="00643E1A"/>
    <w:rsid w:val="00644094"/>
    <w:rsid w:val="0064507B"/>
    <w:rsid w:val="0064536D"/>
    <w:rsid w:val="00645DB9"/>
    <w:rsid w:val="0064665D"/>
    <w:rsid w:val="0064694F"/>
    <w:rsid w:val="00646D74"/>
    <w:rsid w:val="00646EBE"/>
    <w:rsid w:val="00646F5A"/>
    <w:rsid w:val="0064724D"/>
    <w:rsid w:val="006473F9"/>
    <w:rsid w:val="00647AC4"/>
    <w:rsid w:val="0065033D"/>
    <w:rsid w:val="0065072D"/>
    <w:rsid w:val="00650936"/>
    <w:rsid w:val="00650D1B"/>
    <w:rsid w:val="006510BA"/>
    <w:rsid w:val="0065114C"/>
    <w:rsid w:val="00651C76"/>
    <w:rsid w:val="00651D96"/>
    <w:rsid w:val="00652159"/>
    <w:rsid w:val="006521AF"/>
    <w:rsid w:val="00652207"/>
    <w:rsid w:val="006523FB"/>
    <w:rsid w:val="0065288D"/>
    <w:rsid w:val="00653103"/>
    <w:rsid w:val="006540B6"/>
    <w:rsid w:val="00654296"/>
    <w:rsid w:val="006543E4"/>
    <w:rsid w:val="006547D2"/>
    <w:rsid w:val="0065488D"/>
    <w:rsid w:val="00654897"/>
    <w:rsid w:val="00654CFA"/>
    <w:rsid w:val="00654E34"/>
    <w:rsid w:val="006555DD"/>
    <w:rsid w:val="00655BF0"/>
    <w:rsid w:val="00655F0C"/>
    <w:rsid w:val="0065611E"/>
    <w:rsid w:val="00656466"/>
    <w:rsid w:val="00656726"/>
    <w:rsid w:val="00656C9F"/>
    <w:rsid w:val="00656EE5"/>
    <w:rsid w:val="006572BC"/>
    <w:rsid w:val="006575AE"/>
    <w:rsid w:val="0065796A"/>
    <w:rsid w:val="00660559"/>
    <w:rsid w:val="0066063C"/>
    <w:rsid w:val="00661053"/>
    <w:rsid w:val="006610CD"/>
    <w:rsid w:val="0066122F"/>
    <w:rsid w:val="006617C9"/>
    <w:rsid w:val="00661979"/>
    <w:rsid w:val="00661BEA"/>
    <w:rsid w:val="00661CA4"/>
    <w:rsid w:val="00661EA1"/>
    <w:rsid w:val="006620E1"/>
    <w:rsid w:val="006623F1"/>
    <w:rsid w:val="006629D9"/>
    <w:rsid w:val="006631D0"/>
    <w:rsid w:val="006633EB"/>
    <w:rsid w:val="006637C7"/>
    <w:rsid w:val="00663E0B"/>
    <w:rsid w:val="00663E92"/>
    <w:rsid w:val="00663ECD"/>
    <w:rsid w:val="00663F3B"/>
    <w:rsid w:val="00663F42"/>
    <w:rsid w:val="00664569"/>
    <w:rsid w:val="006646FB"/>
    <w:rsid w:val="0066480B"/>
    <w:rsid w:val="006658AA"/>
    <w:rsid w:val="00666095"/>
    <w:rsid w:val="006668D1"/>
    <w:rsid w:val="00666993"/>
    <w:rsid w:val="00666A04"/>
    <w:rsid w:val="00666BF2"/>
    <w:rsid w:val="00666F70"/>
    <w:rsid w:val="00667056"/>
    <w:rsid w:val="0066748D"/>
    <w:rsid w:val="00667905"/>
    <w:rsid w:val="00667C6B"/>
    <w:rsid w:val="00667D57"/>
    <w:rsid w:val="0067008E"/>
    <w:rsid w:val="00670470"/>
    <w:rsid w:val="00670624"/>
    <w:rsid w:val="00670640"/>
    <w:rsid w:val="00670C18"/>
    <w:rsid w:val="00670DAC"/>
    <w:rsid w:val="0067108F"/>
    <w:rsid w:val="00671B50"/>
    <w:rsid w:val="00672921"/>
    <w:rsid w:val="00672B03"/>
    <w:rsid w:val="00672CFF"/>
    <w:rsid w:val="00672D29"/>
    <w:rsid w:val="00672D9F"/>
    <w:rsid w:val="006735A4"/>
    <w:rsid w:val="00673810"/>
    <w:rsid w:val="006739E9"/>
    <w:rsid w:val="00673AD1"/>
    <w:rsid w:val="00673BD1"/>
    <w:rsid w:val="00673CEA"/>
    <w:rsid w:val="00674241"/>
    <w:rsid w:val="00674AE8"/>
    <w:rsid w:val="00676322"/>
    <w:rsid w:val="00676671"/>
    <w:rsid w:val="00676B76"/>
    <w:rsid w:val="00677073"/>
    <w:rsid w:val="006770B5"/>
    <w:rsid w:val="00677120"/>
    <w:rsid w:val="00677B97"/>
    <w:rsid w:val="00681260"/>
    <w:rsid w:val="00681CD0"/>
    <w:rsid w:val="00681D92"/>
    <w:rsid w:val="006822C3"/>
    <w:rsid w:val="0068293C"/>
    <w:rsid w:val="006832D5"/>
    <w:rsid w:val="006835EF"/>
    <w:rsid w:val="00683786"/>
    <w:rsid w:val="00683EDC"/>
    <w:rsid w:val="0068484A"/>
    <w:rsid w:val="00684A4F"/>
    <w:rsid w:val="00685A7F"/>
    <w:rsid w:val="00685F0C"/>
    <w:rsid w:val="0068673D"/>
    <w:rsid w:val="00686836"/>
    <w:rsid w:val="00686973"/>
    <w:rsid w:val="00686F5C"/>
    <w:rsid w:val="00687732"/>
    <w:rsid w:val="006879D0"/>
    <w:rsid w:val="00687BA2"/>
    <w:rsid w:val="00690587"/>
    <w:rsid w:val="00690748"/>
    <w:rsid w:val="006909C2"/>
    <w:rsid w:val="00690E5D"/>
    <w:rsid w:val="00691152"/>
    <w:rsid w:val="006916B6"/>
    <w:rsid w:val="006918DB"/>
    <w:rsid w:val="006922B2"/>
    <w:rsid w:val="006923D5"/>
    <w:rsid w:val="00692515"/>
    <w:rsid w:val="0069297A"/>
    <w:rsid w:val="006929E1"/>
    <w:rsid w:val="006929F8"/>
    <w:rsid w:val="00692A08"/>
    <w:rsid w:val="00692AB6"/>
    <w:rsid w:val="00692C68"/>
    <w:rsid w:val="00692DE5"/>
    <w:rsid w:val="00693448"/>
    <w:rsid w:val="00693832"/>
    <w:rsid w:val="0069385E"/>
    <w:rsid w:val="00693CA4"/>
    <w:rsid w:val="00693FD0"/>
    <w:rsid w:val="00694D9B"/>
    <w:rsid w:val="00695578"/>
    <w:rsid w:val="00695AE8"/>
    <w:rsid w:val="00695D84"/>
    <w:rsid w:val="00695DD7"/>
    <w:rsid w:val="00695F6D"/>
    <w:rsid w:val="00696126"/>
    <w:rsid w:val="00696342"/>
    <w:rsid w:val="00696999"/>
    <w:rsid w:val="00696A2B"/>
    <w:rsid w:val="006974D8"/>
    <w:rsid w:val="006979F2"/>
    <w:rsid w:val="00697A5A"/>
    <w:rsid w:val="00697F2B"/>
    <w:rsid w:val="006A0447"/>
    <w:rsid w:val="006A05F1"/>
    <w:rsid w:val="006A0D95"/>
    <w:rsid w:val="006A0F32"/>
    <w:rsid w:val="006A194B"/>
    <w:rsid w:val="006A1A28"/>
    <w:rsid w:val="006A1A3F"/>
    <w:rsid w:val="006A1B09"/>
    <w:rsid w:val="006A1BAE"/>
    <w:rsid w:val="006A1DAF"/>
    <w:rsid w:val="006A2849"/>
    <w:rsid w:val="006A2AE8"/>
    <w:rsid w:val="006A2B06"/>
    <w:rsid w:val="006A2B66"/>
    <w:rsid w:val="006A2D93"/>
    <w:rsid w:val="006A30CA"/>
    <w:rsid w:val="006A3666"/>
    <w:rsid w:val="006A3689"/>
    <w:rsid w:val="006A3F9C"/>
    <w:rsid w:val="006A5635"/>
    <w:rsid w:val="006A597B"/>
    <w:rsid w:val="006A5CAC"/>
    <w:rsid w:val="006A62E4"/>
    <w:rsid w:val="006A62F4"/>
    <w:rsid w:val="006A6858"/>
    <w:rsid w:val="006A6A7F"/>
    <w:rsid w:val="006A6DF8"/>
    <w:rsid w:val="006A6EC4"/>
    <w:rsid w:val="006A6F74"/>
    <w:rsid w:val="006A7239"/>
    <w:rsid w:val="006A7DC4"/>
    <w:rsid w:val="006B0765"/>
    <w:rsid w:val="006B11B5"/>
    <w:rsid w:val="006B1238"/>
    <w:rsid w:val="006B2242"/>
    <w:rsid w:val="006B2440"/>
    <w:rsid w:val="006B2943"/>
    <w:rsid w:val="006B3785"/>
    <w:rsid w:val="006B3CAE"/>
    <w:rsid w:val="006B4A3C"/>
    <w:rsid w:val="006B531A"/>
    <w:rsid w:val="006B54BA"/>
    <w:rsid w:val="006B5D4B"/>
    <w:rsid w:val="006B601F"/>
    <w:rsid w:val="006B6386"/>
    <w:rsid w:val="006B63DA"/>
    <w:rsid w:val="006B68E0"/>
    <w:rsid w:val="006B6C1F"/>
    <w:rsid w:val="006B6F4B"/>
    <w:rsid w:val="006B7197"/>
    <w:rsid w:val="006B7DEF"/>
    <w:rsid w:val="006C061A"/>
    <w:rsid w:val="006C0B26"/>
    <w:rsid w:val="006C13D0"/>
    <w:rsid w:val="006C13E6"/>
    <w:rsid w:val="006C1422"/>
    <w:rsid w:val="006C1725"/>
    <w:rsid w:val="006C1853"/>
    <w:rsid w:val="006C1A9B"/>
    <w:rsid w:val="006C1B69"/>
    <w:rsid w:val="006C1D9C"/>
    <w:rsid w:val="006C1E3C"/>
    <w:rsid w:val="006C1E5A"/>
    <w:rsid w:val="006C2122"/>
    <w:rsid w:val="006C2626"/>
    <w:rsid w:val="006C2646"/>
    <w:rsid w:val="006C2750"/>
    <w:rsid w:val="006C27CF"/>
    <w:rsid w:val="006C2A85"/>
    <w:rsid w:val="006C2C1F"/>
    <w:rsid w:val="006C2D73"/>
    <w:rsid w:val="006C2E01"/>
    <w:rsid w:val="006C3007"/>
    <w:rsid w:val="006C32A1"/>
    <w:rsid w:val="006C3424"/>
    <w:rsid w:val="006C347C"/>
    <w:rsid w:val="006C35CB"/>
    <w:rsid w:val="006C3730"/>
    <w:rsid w:val="006C3C52"/>
    <w:rsid w:val="006C4016"/>
    <w:rsid w:val="006C45A4"/>
    <w:rsid w:val="006C4785"/>
    <w:rsid w:val="006C4849"/>
    <w:rsid w:val="006C4893"/>
    <w:rsid w:val="006C48FD"/>
    <w:rsid w:val="006C4EC0"/>
    <w:rsid w:val="006C50E8"/>
    <w:rsid w:val="006C5100"/>
    <w:rsid w:val="006C54C2"/>
    <w:rsid w:val="006C5602"/>
    <w:rsid w:val="006C5B52"/>
    <w:rsid w:val="006C6082"/>
    <w:rsid w:val="006C614F"/>
    <w:rsid w:val="006C625A"/>
    <w:rsid w:val="006C638B"/>
    <w:rsid w:val="006C67A0"/>
    <w:rsid w:val="006C6A91"/>
    <w:rsid w:val="006C7387"/>
    <w:rsid w:val="006C7A9B"/>
    <w:rsid w:val="006C7B6A"/>
    <w:rsid w:val="006C7DBC"/>
    <w:rsid w:val="006C7E57"/>
    <w:rsid w:val="006C7F0E"/>
    <w:rsid w:val="006D07A0"/>
    <w:rsid w:val="006D0953"/>
    <w:rsid w:val="006D0AB0"/>
    <w:rsid w:val="006D1360"/>
    <w:rsid w:val="006D18EA"/>
    <w:rsid w:val="006D1EA8"/>
    <w:rsid w:val="006D1FF8"/>
    <w:rsid w:val="006D23C3"/>
    <w:rsid w:val="006D2AD4"/>
    <w:rsid w:val="006D2D8E"/>
    <w:rsid w:val="006D2DFC"/>
    <w:rsid w:val="006D34C7"/>
    <w:rsid w:val="006D413B"/>
    <w:rsid w:val="006D41CB"/>
    <w:rsid w:val="006D4E6B"/>
    <w:rsid w:val="006D4EC8"/>
    <w:rsid w:val="006D4F21"/>
    <w:rsid w:val="006D5787"/>
    <w:rsid w:val="006D5846"/>
    <w:rsid w:val="006D59C6"/>
    <w:rsid w:val="006D6413"/>
    <w:rsid w:val="006D6443"/>
    <w:rsid w:val="006D66A8"/>
    <w:rsid w:val="006D7AA8"/>
    <w:rsid w:val="006D7EE4"/>
    <w:rsid w:val="006E0A14"/>
    <w:rsid w:val="006E0D97"/>
    <w:rsid w:val="006E1BD2"/>
    <w:rsid w:val="006E25A0"/>
    <w:rsid w:val="006E2AE8"/>
    <w:rsid w:val="006E313A"/>
    <w:rsid w:val="006E3B50"/>
    <w:rsid w:val="006E3F5C"/>
    <w:rsid w:val="006E5033"/>
    <w:rsid w:val="006E5381"/>
    <w:rsid w:val="006E5640"/>
    <w:rsid w:val="006E5A9D"/>
    <w:rsid w:val="006E6290"/>
    <w:rsid w:val="006E6863"/>
    <w:rsid w:val="006E6CC6"/>
    <w:rsid w:val="006E7149"/>
    <w:rsid w:val="006E776D"/>
    <w:rsid w:val="006E7FA4"/>
    <w:rsid w:val="006F023D"/>
    <w:rsid w:val="006F07C5"/>
    <w:rsid w:val="006F07DB"/>
    <w:rsid w:val="006F096E"/>
    <w:rsid w:val="006F0AE3"/>
    <w:rsid w:val="006F0C0B"/>
    <w:rsid w:val="006F1144"/>
    <w:rsid w:val="006F130F"/>
    <w:rsid w:val="006F155A"/>
    <w:rsid w:val="006F1697"/>
    <w:rsid w:val="006F191A"/>
    <w:rsid w:val="006F1AD9"/>
    <w:rsid w:val="006F23F5"/>
    <w:rsid w:val="006F2E40"/>
    <w:rsid w:val="006F3E7A"/>
    <w:rsid w:val="006F3ECF"/>
    <w:rsid w:val="006F3F0D"/>
    <w:rsid w:val="006F3F11"/>
    <w:rsid w:val="006F3FAA"/>
    <w:rsid w:val="006F41C2"/>
    <w:rsid w:val="006F45F0"/>
    <w:rsid w:val="006F4C7A"/>
    <w:rsid w:val="006F5DAB"/>
    <w:rsid w:val="006F5F7A"/>
    <w:rsid w:val="006F6AC3"/>
    <w:rsid w:val="006F6B20"/>
    <w:rsid w:val="006F7023"/>
    <w:rsid w:val="006F7735"/>
    <w:rsid w:val="006F7740"/>
    <w:rsid w:val="006F793C"/>
    <w:rsid w:val="0070006D"/>
    <w:rsid w:val="007003BD"/>
    <w:rsid w:val="007003DE"/>
    <w:rsid w:val="00700B86"/>
    <w:rsid w:val="00700D70"/>
    <w:rsid w:val="00700D7F"/>
    <w:rsid w:val="00700E39"/>
    <w:rsid w:val="00701461"/>
    <w:rsid w:val="00702D76"/>
    <w:rsid w:val="0070334E"/>
    <w:rsid w:val="0070348A"/>
    <w:rsid w:val="007046E1"/>
    <w:rsid w:val="007047B3"/>
    <w:rsid w:val="0070482A"/>
    <w:rsid w:val="00704BE0"/>
    <w:rsid w:val="00704FA4"/>
    <w:rsid w:val="0070516D"/>
    <w:rsid w:val="007061FD"/>
    <w:rsid w:val="00706B45"/>
    <w:rsid w:val="00706CCB"/>
    <w:rsid w:val="00707687"/>
    <w:rsid w:val="007076FF"/>
    <w:rsid w:val="00707BFA"/>
    <w:rsid w:val="00707F56"/>
    <w:rsid w:val="007100B5"/>
    <w:rsid w:val="00710284"/>
    <w:rsid w:val="00710A01"/>
    <w:rsid w:val="00710DCF"/>
    <w:rsid w:val="0071181D"/>
    <w:rsid w:val="00711A4E"/>
    <w:rsid w:val="00711ADC"/>
    <w:rsid w:val="0071212A"/>
    <w:rsid w:val="00712523"/>
    <w:rsid w:val="00712D32"/>
    <w:rsid w:val="00712D6B"/>
    <w:rsid w:val="00712EC6"/>
    <w:rsid w:val="00713360"/>
    <w:rsid w:val="0071377C"/>
    <w:rsid w:val="007137CD"/>
    <w:rsid w:val="0071400E"/>
    <w:rsid w:val="00714607"/>
    <w:rsid w:val="00715181"/>
    <w:rsid w:val="0071598E"/>
    <w:rsid w:val="007161B3"/>
    <w:rsid w:val="007167AC"/>
    <w:rsid w:val="00716ADA"/>
    <w:rsid w:val="00716F4A"/>
    <w:rsid w:val="00717779"/>
    <w:rsid w:val="007206BD"/>
    <w:rsid w:val="007217A3"/>
    <w:rsid w:val="00721A87"/>
    <w:rsid w:val="007229FD"/>
    <w:rsid w:val="00722B49"/>
    <w:rsid w:val="00723964"/>
    <w:rsid w:val="0072444F"/>
    <w:rsid w:val="007245CC"/>
    <w:rsid w:val="007250A8"/>
    <w:rsid w:val="0072515D"/>
    <w:rsid w:val="007256B8"/>
    <w:rsid w:val="00725A88"/>
    <w:rsid w:val="00726BCC"/>
    <w:rsid w:val="007273C8"/>
    <w:rsid w:val="00727412"/>
    <w:rsid w:val="0072750C"/>
    <w:rsid w:val="00727BE4"/>
    <w:rsid w:val="00727C57"/>
    <w:rsid w:val="00727E71"/>
    <w:rsid w:val="00727EF9"/>
    <w:rsid w:val="00730065"/>
    <w:rsid w:val="007302CA"/>
    <w:rsid w:val="00730DA6"/>
    <w:rsid w:val="00730FAA"/>
    <w:rsid w:val="00731108"/>
    <w:rsid w:val="007317A9"/>
    <w:rsid w:val="007319F0"/>
    <w:rsid w:val="00731A96"/>
    <w:rsid w:val="00731B96"/>
    <w:rsid w:val="00731F8F"/>
    <w:rsid w:val="007320B8"/>
    <w:rsid w:val="00732172"/>
    <w:rsid w:val="0073266B"/>
    <w:rsid w:val="0073269A"/>
    <w:rsid w:val="00733E9A"/>
    <w:rsid w:val="0073408E"/>
    <w:rsid w:val="0073467D"/>
    <w:rsid w:val="00734777"/>
    <w:rsid w:val="00734873"/>
    <w:rsid w:val="007349F2"/>
    <w:rsid w:val="00734BE0"/>
    <w:rsid w:val="00735017"/>
    <w:rsid w:val="0073594E"/>
    <w:rsid w:val="00735CB0"/>
    <w:rsid w:val="00735DE5"/>
    <w:rsid w:val="00735FCD"/>
    <w:rsid w:val="00736EDD"/>
    <w:rsid w:val="00737002"/>
    <w:rsid w:val="007372C7"/>
    <w:rsid w:val="00737B13"/>
    <w:rsid w:val="00737BA0"/>
    <w:rsid w:val="00737E8C"/>
    <w:rsid w:val="00740949"/>
    <w:rsid w:val="00741122"/>
    <w:rsid w:val="007412A1"/>
    <w:rsid w:val="007413E3"/>
    <w:rsid w:val="0074160E"/>
    <w:rsid w:val="00741E24"/>
    <w:rsid w:val="00741FBE"/>
    <w:rsid w:val="00742BFC"/>
    <w:rsid w:val="00742D2B"/>
    <w:rsid w:val="00742E04"/>
    <w:rsid w:val="00743253"/>
    <w:rsid w:val="0074331B"/>
    <w:rsid w:val="007436ED"/>
    <w:rsid w:val="00743993"/>
    <w:rsid w:val="00743B1E"/>
    <w:rsid w:val="00743FB2"/>
    <w:rsid w:val="0074482A"/>
    <w:rsid w:val="00744AE8"/>
    <w:rsid w:val="00744F25"/>
    <w:rsid w:val="00746003"/>
    <w:rsid w:val="007461BD"/>
    <w:rsid w:val="007461D5"/>
    <w:rsid w:val="0074641C"/>
    <w:rsid w:val="007465C5"/>
    <w:rsid w:val="007467F7"/>
    <w:rsid w:val="007468EC"/>
    <w:rsid w:val="00746C43"/>
    <w:rsid w:val="00747CD8"/>
    <w:rsid w:val="007505DA"/>
    <w:rsid w:val="007506A2"/>
    <w:rsid w:val="00750D52"/>
    <w:rsid w:val="007511B4"/>
    <w:rsid w:val="00751970"/>
    <w:rsid w:val="00751ADD"/>
    <w:rsid w:val="00751B22"/>
    <w:rsid w:val="00751DBD"/>
    <w:rsid w:val="007520D5"/>
    <w:rsid w:val="00752117"/>
    <w:rsid w:val="00752152"/>
    <w:rsid w:val="0075237F"/>
    <w:rsid w:val="00752AB7"/>
    <w:rsid w:val="0075326F"/>
    <w:rsid w:val="007537D2"/>
    <w:rsid w:val="00753B17"/>
    <w:rsid w:val="00753B2D"/>
    <w:rsid w:val="007543E7"/>
    <w:rsid w:val="00754596"/>
    <w:rsid w:val="00754AA6"/>
    <w:rsid w:val="00755CC0"/>
    <w:rsid w:val="0075663B"/>
    <w:rsid w:val="00756692"/>
    <w:rsid w:val="00756A99"/>
    <w:rsid w:val="00756B18"/>
    <w:rsid w:val="00760426"/>
    <w:rsid w:val="007607F7"/>
    <w:rsid w:val="00760E3D"/>
    <w:rsid w:val="00760FBF"/>
    <w:rsid w:val="0076165E"/>
    <w:rsid w:val="0076190D"/>
    <w:rsid w:val="00761C21"/>
    <w:rsid w:val="00762164"/>
    <w:rsid w:val="00762240"/>
    <w:rsid w:val="007622F4"/>
    <w:rsid w:val="00762A59"/>
    <w:rsid w:val="00762C08"/>
    <w:rsid w:val="0076339E"/>
    <w:rsid w:val="007634BB"/>
    <w:rsid w:val="00763827"/>
    <w:rsid w:val="007640CF"/>
    <w:rsid w:val="00764335"/>
    <w:rsid w:val="00764769"/>
    <w:rsid w:val="00764B18"/>
    <w:rsid w:val="007652C1"/>
    <w:rsid w:val="0076538E"/>
    <w:rsid w:val="00765680"/>
    <w:rsid w:val="007656D7"/>
    <w:rsid w:val="00765F3E"/>
    <w:rsid w:val="007661FC"/>
    <w:rsid w:val="0076647B"/>
    <w:rsid w:val="007669C5"/>
    <w:rsid w:val="00766DEB"/>
    <w:rsid w:val="007670AF"/>
    <w:rsid w:val="00767DF0"/>
    <w:rsid w:val="00770361"/>
    <w:rsid w:val="00770606"/>
    <w:rsid w:val="00770A27"/>
    <w:rsid w:val="00770BF7"/>
    <w:rsid w:val="007715D0"/>
    <w:rsid w:val="00771AEE"/>
    <w:rsid w:val="00772039"/>
    <w:rsid w:val="007721FA"/>
    <w:rsid w:val="0077221D"/>
    <w:rsid w:val="00772419"/>
    <w:rsid w:val="0077249C"/>
    <w:rsid w:val="00772964"/>
    <w:rsid w:val="00772DE1"/>
    <w:rsid w:val="0077395B"/>
    <w:rsid w:val="007739A1"/>
    <w:rsid w:val="00773A1B"/>
    <w:rsid w:val="00773A53"/>
    <w:rsid w:val="00773C62"/>
    <w:rsid w:val="00773FE1"/>
    <w:rsid w:val="00774493"/>
    <w:rsid w:val="007744D3"/>
    <w:rsid w:val="00774749"/>
    <w:rsid w:val="007749DE"/>
    <w:rsid w:val="00774B8D"/>
    <w:rsid w:val="00774E28"/>
    <w:rsid w:val="00774E39"/>
    <w:rsid w:val="00774EC0"/>
    <w:rsid w:val="007752FF"/>
    <w:rsid w:val="007763BC"/>
    <w:rsid w:val="0077685A"/>
    <w:rsid w:val="007768D6"/>
    <w:rsid w:val="00776AB4"/>
    <w:rsid w:val="00777614"/>
    <w:rsid w:val="00777C53"/>
    <w:rsid w:val="00777F0B"/>
    <w:rsid w:val="007801E9"/>
    <w:rsid w:val="0078039D"/>
    <w:rsid w:val="0078051A"/>
    <w:rsid w:val="0078068F"/>
    <w:rsid w:val="0078129F"/>
    <w:rsid w:val="007817E5"/>
    <w:rsid w:val="0078190B"/>
    <w:rsid w:val="0078218F"/>
    <w:rsid w:val="00782759"/>
    <w:rsid w:val="007830F0"/>
    <w:rsid w:val="007831D2"/>
    <w:rsid w:val="007839D5"/>
    <w:rsid w:val="00783C39"/>
    <w:rsid w:val="007840F5"/>
    <w:rsid w:val="00784141"/>
    <w:rsid w:val="0078419C"/>
    <w:rsid w:val="00784AA0"/>
    <w:rsid w:val="00785299"/>
    <w:rsid w:val="00785488"/>
    <w:rsid w:val="0078554D"/>
    <w:rsid w:val="00785A4C"/>
    <w:rsid w:val="00785D95"/>
    <w:rsid w:val="00785F61"/>
    <w:rsid w:val="00786563"/>
    <w:rsid w:val="007868D2"/>
    <w:rsid w:val="007872F7"/>
    <w:rsid w:val="0078736E"/>
    <w:rsid w:val="007873DB"/>
    <w:rsid w:val="00790DFB"/>
    <w:rsid w:val="00790F73"/>
    <w:rsid w:val="00791083"/>
    <w:rsid w:val="007914DE"/>
    <w:rsid w:val="00791824"/>
    <w:rsid w:val="00791A5B"/>
    <w:rsid w:val="00791DC6"/>
    <w:rsid w:val="007923E9"/>
    <w:rsid w:val="00792557"/>
    <w:rsid w:val="007928A5"/>
    <w:rsid w:val="00792A43"/>
    <w:rsid w:val="00792F33"/>
    <w:rsid w:val="00792FA7"/>
    <w:rsid w:val="00793199"/>
    <w:rsid w:val="007934F8"/>
    <w:rsid w:val="00793E08"/>
    <w:rsid w:val="00794550"/>
    <w:rsid w:val="00794876"/>
    <w:rsid w:val="00795348"/>
    <w:rsid w:val="00795602"/>
    <w:rsid w:val="00795666"/>
    <w:rsid w:val="00795DF4"/>
    <w:rsid w:val="00795E58"/>
    <w:rsid w:val="00795EB7"/>
    <w:rsid w:val="007961E3"/>
    <w:rsid w:val="007968B6"/>
    <w:rsid w:val="00796DD0"/>
    <w:rsid w:val="00796F11"/>
    <w:rsid w:val="007970C1"/>
    <w:rsid w:val="00797887"/>
    <w:rsid w:val="00797CCB"/>
    <w:rsid w:val="007A0146"/>
    <w:rsid w:val="007A0DD4"/>
    <w:rsid w:val="007A14F8"/>
    <w:rsid w:val="007A1CD6"/>
    <w:rsid w:val="007A23C9"/>
    <w:rsid w:val="007A2A78"/>
    <w:rsid w:val="007A3460"/>
    <w:rsid w:val="007A39D1"/>
    <w:rsid w:val="007A3F80"/>
    <w:rsid w:val="007A4225"/>
    <w:rsid w:val="007A42D2"/>
    <w:rsid w:val="007A4392"/>
    <w:rsid w:val="007A4403"/>
    <w:rsid w:val="007A49A7"/>
    <w:rsid w:val="007A4C3F"/>
    <w:rsid w:val="007A5399"/>
    <w:rsid w:val="007A5674"/>
    <w:rsid w:val="007A5816"/>
    <w:rsid w:val="007A58CA"/>
    <w:rsid w:val="007A678F"/>
    <w:rsid w:val="007A6C14"/>
    <w:rsid w:val="007A6E3C"/>
    <w:rsid w:val="007A6ED7"/>
    <w:rsid w:val="007A70A1"/>
    <w:rsid w:val="007A778B"/>
    <w:rsid w:val="007A7B9E"/>
    <w:rsid w:val="007B0B71"/>
    <w:rsid w:val="007B106B"/>
    <w:rsid w:val="007B1881"/>
    <w:rsid w:val="007B18BA"/>
    <w:rsid w:val="007B1B33"/>
    <w:rsid w:val="007B2C3C"/>
    <w:rsid w:val="007B2DD5"/>
    <w:rsid w:val="007B3A88"/>
    <w:rsid w:val="007B4044"/>
    <w:rsid w:val="007B4894"/>
    <w:rsid w:val="007B48E2"/>
    <w:rsid w:val="007B4C84"/>
    <w:rsid w:val="007B4CD1"/>
    <w:rsid w:val="007B4F37"/>
    <w:rsid w:val="007B55B8"/>
    <w:rsid w:val="007B633B"/>
    <w:rsid w:val="007B63C2"/>
    <w:rsid w:val="007B6488"/>
    <w:rsid w:val="007B6B19"/>
    <w:rsid w:val="007B7121"/>
    <w:rsid w:val="007B72C6"/>
    <w:rsid w:val="007C0029"/>
    <w:rsid w:val="007C00FC"/>
    <w:rsid w:val="007C03BD"/>
    <w:rsid w:val="007C1326"/>
    <w:rsid w:val="007C138F"/>
    <w:rsid w:val="007C17E8"/>
    <w:rsid w:val="007C1822"/>
    <w:rsid w:val="007C19B7"/>
    <w:rsid w:val="007C2356"/>
    <w:rsid w:val="007C24C3"/>
    <w:rsid w:val="007C2725"/>
    <w:rsid w:val="007C27D7"/>
    <w:rsid w:val="007C291B"/>
    <w:rsid w:val="007C2A07"/>
    <w:rsid w:val="007C2D39"/>
    <w:rsid w:val="007C355D"/>
    <w:rsid w:val="007C3B77"/>
    <w:rsid w:val="007C3F36"/>
    <w:rsid w:val="007C481A"/>
    <w:rsid w:val="007C4B59"/>
    <w:rsid w:val="007C4C0A"/>
    <w:rsid w:val="007C5703"/>
    <w:rsid w:val="007C5A1E"/>
    <w:rsid w:val="007C5CC7"/>
    <w:rsid w:val="007C6262"/>
    <w:rsid w:val="007C6B91"/>
    <w:rsid w:val="007C73C6"/>
    <w:rsid w:val="007C75CF"/>
    <w:rsid w:val="007C765F"/>
    <w:rsid w:val="007D01BD"/>
    <w:rsid w:val="007D03C2"/>
    <w:rsid w:val="007D03FA"/>
    <w:rsid w:val="007D0601"/>
    <w:rsid w:val="007D1CFC"/>
    <w:rsid w:val="007D1F2F"/>
    <w:rsid w:val="007D268F"/>
    <w:rsid w:val="007D26FE"/>
    <w:rsid w:val="007D2C4D"/>
    <w:rsid w:val="007D3117"/>
    <w:rsid w:val="007D3470"/>
    <w:rsid w:val="007D3673"/>
    <w:rsid w:val="007D37E8"/>
    <w:rsid w:val="007D38F5"/>
    <w:rsid w:val="007D4B21"/>
    <w:rsid w:val="007D57DC"/>
    <w:rsid w:val="007D5D8F"/>
    <w:rsid w:val="007D5FB9"/>
    <w:rsid w:val="007D6051"/>
    <w:rsid w:val="007D690B"/>
    <w:rsid w:val="007D6A91"/>
    <w:rsid w:val="007D6DA0"/>
    <w:rsid w:val="007D6F85"/>
    <w:rsid w:val="007D71FF"/>
    <w:rsid w:val="007E00D0"/>
    <w:rsid w:val="007E03A2"/>
    <w:rsid w:val="007E0B16"/>
    <w:rsid w:val="007E0E6F"/>
    <w:rsid w:val="007E0FA2"/>
    <w:rsid w:val="007E1BC0"/>
    <w:rsid w:val="007E21E1"/>
    <w:rsid w:val="007E2619"/>
    <w:rsid w:val="007E31B7"/>
    <w:rsid w:val="007E3540"/>
    <w:rsid w:val="007E38E5"/>
    <w:rsid w:val="007E4236"/>
    <w:rsid w:val="007E481A"/>
    <w:rsid w:val="007E4961"/>
    <w:rsid w:val="007E4AFC"/>
    <w:rsid w:val="007E4DB4"/>
    <w:rsid w:val="007E4F94"/>
    <w:rsid w:val="007E5D9E"/>
    <w:rsid w:val="007E5E57"/>
    <w:rsid w:val="007E7394"/>
    <w:rsid w:val="007E73D6"/>
    <w:rsid w:val="007E79AA"/>
    <w:rsid w:val="007E7C0E"/>
    <w:rsid w:val="007F053E"/>
    <w:rsid w:val="007F0547"/>
    <w:rsid w:val="007F090D"/>
    <w:rsid w:val="007F1821"/>
    <w:rsid w:val="007F19CA"/>
    <w:rsid w:val="007F1C0C"/>
    <w:rsid w:val="007F23F3"/>
    <w:rsid w:val="007F28F6"/>
    <w:rsid w:val="007F2FE8"/>
    <w:rsid w:val="007F3160"/>
    <w:rsid w:val="007F328A"/>
    <w:rsid w:val="007F3C0F"/>
    <w:rsid w:val="007F4B27"/>
    <w:rsid w:val="007F52EF"/>
    <w:rsid w:val="007F582C"/>
    <w:rsid w:val="007F5A3A"/>
    <w:rsid w:val="007F5F57"/>
    <w:rsid w:val="007F6402"/>
    <w:rsid w:val="007F6824"/>
    <w:rsid w:val="007F6F73"/>
    <w:rsid w:val="007F7006"/>
    <w:rsid w:val="007F701E"/>
    <w:rsid w:val="007F7276"/>
    <w:rsid w:val="00800185"/>
    <w:rsid w:val="0080020D"/>
    <w:rsid w:val="00800431"/>
    <w:rsid w:val="00800854"/>
    <w:rsid w:val="00800A75"/>
    <w:rsid w:val="00800BA2"/>
    <w:rsid w:val="00800D6A"/>
    <w:rsid w:val="0080106D"/>
    <w:rsid w:val="008012B0"/>
    <w:rsid w:val="008016AC"/>
    <w:rsid w:val="00801D6C"/>
    <w:rsid w:val="00802DBD"/>
    <w:rsid w:val="008030E7"/>
    <w:rsid w:val="008035D5"/>
    <w:rsid w:val="00803750"/>
    <w:rsid w:val="0080376D"/>
    <w:rsid w:val="00803804"/>
    <w:rsid w:val="0080391C"/>
    <w:rsid w:val="00803949"/>
    <w:rsid w:val="0080394D"/>
    <w:rsid w:val="008041C4"/>
    <w:rsid w:val="0080478D"/>
    <w:rsid w:val="008049DD"/>
    <w:rsid w:val="00804A38"/>
    <w:rsid w:val="00804B25"/>
    <w:rsid w:val="00804D09"/>
    <w:rsid w:val="00804D33"/>
    <w:rsid w:val="008051BE"/>
    <w:rsid w:val="00805314"/>
    <w:rsid w:val="008054F6"/>
    <w:rsid w:val="00805B37"/>
    <w:rsid w:val="00805B7F"/>
    <w:rsid w:val="00805DD5"/>
    <w:rsid w:val="00806053"/>
    <w:rsid w:val="00806387"/>
    <w:rsid w:val="00806405"/>
    <w:rsid w:val="00806570"/>
    <w:rsid w:val="00806C9B"/>
    <w:rsid w:val="00806CF8"/>
    <w:rsid w:val="00806D16"/>
    <w:rsid w:val="00807082"/>
    <w:rsid w:val="0080718E"/>
    <w:rsid w:val="008074A0"/>
    <w:rsid w:val="00807511"/>
    <w:rsid w:val="008075DA"/>
    <w:rsid w:val="008079F7"/>
    <w:rsid w:val="00807CE2"/>
    <w:rsid w:val="00807FF7"/>
    <w:rsid w:val="00810819"/>
    <w:rsid w:val="00811000"/>
    <w:rsid w:val="008112D3"/>
    <w:rsid w:val="00811882"/>
    <w:rsid w:val="00811C73"/>
    <w:rsid w:val="0081214E"/>
    <w:rsid w:val="00812BD0"/>
    <w:rsid w:val="00812FAB"/>
    <w:rsid w:val="008135E3"/>
    <w:rsid w:val="008137E1"/>
    <w:rsid w:val="008144D0"/>
    <w:rsid w:val="00814BA4"/>
    <w:rsid w:val="008150B5"/>
    <w:rsid w:val="00815156"/>
    <w:rsid w:val="008155DE"/>
    <w:rsid w:val="0081609A"/>
    <w:rsid w:val="00816343"/>
    <w:rsid w:val="00816411"/>
    <w:rsid w:val="0081691D"/>
    <w:rsid w:val="00817344"/>
    <w:rsid w:val="008205DE"/>
    <w:rsid w:val="008210F1"/>
    <w:rsid w:val="00821270"/>
    <w:rsid w:val="0082154A"/>
    <w:rsid w:val="00821C9B"/>
    <w:rsid w:val="0082256E"/>
    <w:rsid w:val="00822611"/>
    <w:rsid w:val="0082284F"/>
    <w:rsid w:val="008228C4"/>
    <w:rsid w:val="008233D8"/>
    <w:rsid w:val="00823859"/>
    <w:rsid w:val="00823A87"/>
    <w:rsid w:val="00823C66"/>
    <w:rsid w:val="00823E08"/>
    <w:rsid w:val="00824684"/>
    <w:rsid w:val="00824A79"/>
    <w:rsid w:val="00824CB3"/>
    <w:rsid w:val="00824D81"/>
    <w:rsid w:val="0082645E"/>
    <w:rsid w:val="00826921"/>
    <w:rsid w:val="00826AAB"/>
    <w:rsid w:val="00826E53"/>
    <w:rsid w:val="00827733"/>
    <w:rsid w:val="00827A2C"/>
    <w:rsid w:val="00827BEA"/>
    <w:rsid w:val="0083147A"/>
    <w:rsid w:val="00831B33"/>
    <w:rsid w:val="00831B3E"/>
    <w:rsid w:val="00831BB2"/>
    <w:rsid w:val="00831FBB"/>
    <w:rsid w:val="008323E8"/>
    <w:rsid w:val="00832505"/>
    <w:rsid w:val="008329C1"/>
    <w:rsid w:val="00832E7A"/>
    <w:rsid w:val="0083308B"/>
    <w:rsid w:val="008334B2"/>
    <w:rsid w:val="00833C08"/>
    <w:rsid w:val="00833DCE"/>
    <w:rsid w:val="00833DDD"/>
    <w:rsid w:val="008344A3"/>
    <w:rsid w:val="00834CF3"/>
    <w:rsid w:val="00835242"/>
    <w:rsid w:val="0083563A"/>
    <w:rsid w:val="00835CCA"/>
    <w:rsid w:val="00836546"/>
    <w:rsid w:val="00836C9C"/>
    <w:rsid w:val="008370B3"/>
    <w:rsid w:val="008372CB"/>
    <w:rsid w:val="008376D5"/>
    <w:rsid w:val="008378A3"/>
    <w:rsid w:val="00840A10"/>
    <w:rsid w:val="00840C08"/>
    <w:rsid w:val="008418C7"/>
    <w:rsid w:val="00841942"/>
    <w:rsid w:val="00841BEC"/>
    <w:rsid w:val="00841BF3"/>
    <w:rsid w:val="008422C4"/>
    <w:rsid w:val="008427D6"/>
    <w:rsid w:val="00842B0E"/>
    <w:rsid w:val="00842C53"/>
    <w:rsid w:val="00842EB2"/>
    <w:rsid w:val="0084307B"/>
    <w:rsid w:val="008430CB"/>
    <w:rsid w:val="00843562"/>
    <w:rsid w:val="0084370A"/>
    <w:rsid w:val="00843EB1"/>
    <w:rsid w:val="00844497"/>
    <w:rsid w:val="00844808"/>
    <w:rsid w:val="00844D8A"/>
    <w:rsid w:val="00845791"/>
    <w:rsid w:val="008457DC"/>
    <w:rsid w:val="00845959"/>
    <w:rsid w:val="00845C47"/>
    <w:rsid w:val="00845FE5"/>
    <w:rsid w:val="008462E9"/>
    <w:rsid w:val="0084646F"/>
    <w:rsid w:val="00846634"/>
    <w:rsid w:val="0084696F"/>
    <w:rsid w:val="008469B7"/>
    <w:rsid w:val="00846F08"/>
    <w:rsid w:val="00846FBC"/>
    <w:rsid w:val="00847F56"/>
    <w:rsid w:val="0085011F"/>
    <w:rsid w:val="00850B3F"/>
    <w:rsid w:val="00850BB8"/>
    <w:rsid w:val="00851190"/>
    <w:rsid w:val="0085152C"/>
    <w:rsid w:val="00851C53"/>
    <w:rsid w:val="00852D5A"/>
    <w:rsid w:val="008530D8"/>
    <w:rsid w:val="008536D1"/>
    <w:rsid w:val="008539EA"/>
    <w:rsid w:val="00853AA9"/>
    <w:rsid w:val="00853CD5"/>
    <w:rsid w:val="00853EA5"/>
    <w:rsid w:val="00854461"/>
    <w:rsid w:val="00854613"/>
    <w:rsid w:val="00855161"/>
    <w:rsid w:val="0085535D"/>
    <w:rsid w:val="00855EE2"/>
    <w:rsid w:val="008560F9"/>
    <w:rsid w:val="008568AB"/>
    <w:rsid w:val="0085718E"/>
    <w:rsid w:val="00857908"/>
    <w:rsid w:val="008608A8"/>
    <w:rsid w:val="0086094F"/>
    <w:rsid w:val="00860E03"/>
    <w:rsid w:val="00861973"/>
    <w:rsid w:val="008623A1"/>
    <w:rsid w:val="008628DF"/>
    <w:rsid w:val="00862906"/>
    <w:rsid w:val="008629AF"/>
    <w:rsid w:val="00862FD6"/>
    <w:rsid w:val="00863D9B"/>
    <w:rsid w:val="008640FA"/>
    <w:rsid w:val="008649EC"/>
    <w:rsid w:val="00864CA2"/>
    <w:rsid w:val="00865023"/>
    <w:rsid w:val="008655B1"/>
    <w:rsid w:val="0086566C"/>
    <w:rsid w:val="0086637F"/>
    <w:rsid w:val="00866895"/>
    <w:rsid w:val="0086691A"/>
    <w:rsid w:val="00866DC9"/>
    <w:rsid w:val="00867267"/>
    <w:rsid w:val="00867294"/>
    <w:rsid w:val="0086797A"/>
    <w:rsid w:val="00867DD8"/>
    <w:rsid w:val="00867E18"/>
    <w:rsid w:val="008704F7"/>
    <w:rsid w:val="00870504"/>
    <w:rsid w:val="008716BF"/>
    <w:rsid w:val="0087194E"/>
    <w:rsid w:val="00871FF1"/>
    <w:rsid w:val="008725E3"/>
    <w:rsid w:val="00872A53"/>
    <w:rsid w:val="00872D11"/>
    <w:rsid w:val="00874153"/>
    <w:rsid w:val="0087469C"/>
    <w:rsid w:val="008746D0"/>
    <w:rsid w:val="00874862"/>
    <w:rsid w:val="00874CD8"/>
    <w:rsid w:val="00875474"/>
    <w:rsid w:val="00876A37"/>
    <w:rsid w:val="00876A5B"/>
    <w:rsid w:val="00876AEF"/>
    <w:rsid w:val="00877126"/>
    <w:rsid w:val="00877430"/>
    <w:rsid w:val="008777F2"/>
    <w:rsid w:val="0087788D"/>
    <w:rsid w:val="008802B1"/>
    <w:rsid w:val="008803BF"/>
    <w:rsid w:val="008804AA"/>
    <w:rsid w:val="008807F5"/>
    <w:rsid w:val="0088085C"/>
    <w:rsid w:val="00880D5F"/>
    <w:rsid w:val="00881221"/>
    <w:rsid w:val="0088138B"/>
    <w:rsid w:val="00881537"/>
    <w:rsid w:val="008820C8"/>
    <w:rsid w:val="008823AD"/>
    <w:rsid w:val="00882D7A"/>
    <w:rsid w:val="00882E6C"/>
    <w:rsid w:val="00882FBB"/>
    <w:rsid w:val="00883921"/>
    <w:rsid w:val="008842BB"/>
    <w:rsid w:val="0088486C"/>
    <w:rsid w:val="008851AC"/>
    <w:rsid w:val="008852CA"/>
    <w:rsid w:val="00885401"/>
    <w:rsid w:val="008854F1"/>
    <w:rsid w:val="0088561A"/>
    <w:rsid w:val="00885CA6"/>
    <w:rsid w:val="00885CDC"/>
    <w:rsid w:val="00885ED1"/>
    <w:rsid w:val="00885FC7"/>
    <w:rsid w:val="00886104"/>
    <w:rsid w:val="00886471"/>
    <w:rsid w:val="008866EA"/>
    <w:rsid w:val="00887A8E"/>
    <w:rsid w:val="00890139"/>
    <w:rsid w:val="00890905"/>
    <w:rsid w:val="0089095C"/>
    <w:rsid w:val="00890A1F"/>
    <w:rsid w:val="00890EC1"/>
    <w:rsid w:val="00891169"/>
    <w:rsid w:val="0089123F"/>
    <w:rsid w:val="0089153B"/>
    <w:rsid w:val="008919B3"/>
    <w:rsid w:val="00891B1C"/>
    <w:rsid w:val="00891D2C"/>
    <w:rsid w:val="00892563"/>
    <w:rsid w:val="00894378"/>
    <w:rsid w:val="008945CF"/>
    <w:rsid w:val="00894852"/>
    <w:rsid w:val="00894D1F"/>
    <w:rsid w:val="00894FCA"/>
    <w:rsid w:val="008958E1"/>
    <w:rsid w:val="00895B0A"/>
    <w:rsid w:val="00895B9A"/>
    <w:rsid w:val="00895C7F"/>
    <w:rsid w:val="00896F63"/>
    <w:rsid w:val="0089704B"/>
    <w:rsid w:val="0089799C"/>
    <w:rsid w:val="00897F57"/>
    <w:rsid w:val="008A009C"/>
    <w:rsid w:val="008A01D6"/>
    <w:rsid w:val="008A01D7"/>
    <w:rsid w:val="008A0227"/>
    <w:rsid w:val="008A08E1"/>
    <w:rsid w:val="008A0E24"/>
    <w:rsid w:val="008A1C9E"/>
    <w:rsid w:val="008A1D12"/>
    <w:rsid w:val="008A2A07"/>
    <w:rsid w:val="008A2C47"/>
    <w:rsid w:val="008A32CC"/>
    <w:rsid w:val="008A3451"/>
    <w:rsid w:val="008A3A2C"/>
    <w:rsid w:val="008A3ADB"/>
    <w:rsid w:val="008A3FFB"/>
    <w:rsid w:val="008A47B9"/>
    <w:rsid w:val="008A4FA3"/>
    <w:rsid w:val="008A5A67"/>
    <w:rsid w:val="008A5B47"/>
    <w:rsid w:val="008A5E47"/>
    <w:rsid w:val="008A6594"/>
    <w:rsid w:val="008A6707"/>
    <w:rsid w:val="008A6CC1"/>
    <w:rsid w:val="008A6E88"/>
    <w:rsid w:val="008A780D"/>
    <w:rsid w:val="008A787D"/>
    <w:rsid w:val="008A7A80"/>
    <w:rsid w:val="008A7BF5"/>
    <w:rsid w:val="008A7D45"/>
    <w:rsid w:val="008B06B1"/>
    <w:rsid w:val="008B0A12"/>
    <w:rsid w:val="008B0C06"/>
    <w:rsid w:val="008B1397"/>
    <w:rsid w:val="008B1C31"/>
    <w:rsid w:val="008B2DAB"/>
    <w:rsid w:val="008B2E82"/>
    <w:rsid w:val="008B3055"/>
    <w:rsid w:val="008B30FC"/>
    <w:rsid w:val="008B3EF1"/>
    <w:rsid w:val="008B420A"/>
    <w:rsid w:val="008B42B9"/>
    <w:rsid w:val="008B4BA7"/>
    <w:rsid w:val="008B526C"/>
    <w:rsid w:val="008B533A"/>
    <w:rsid w:val="008B59FF"/>
    <w:rsid w:val="008B621F"/>
    <w:rsid w:val="008B63C2"/>
    <w:rsid w:val="008B640A"/>
    <w:rsid w:val="008B6D47"/>
    <w:rsid w:val="008B71F9"/>
    <w:rsid w:val="008B74EB"/>
    <w:rsid w:val="008B7576"/>
    <w:rsid w:val="008B7787"/>
    <w:rsid w:val="008B7DF4"/>
    <w:rsid w:val="008B7FDF"/>
    <w:rsid w:val="008C05DF"/>
    <w:rsid w:val="008C0ACC"/>
    <w:rsid w:val="008C0C9C"/>
    <w:rsid w:val="008C0E7B"/>
    <w:rsid w:val="008C1487"/>
    <w:rsid w:val="008C1510"/>
    <w:rsid w:val="008C193E"/>
    <w:rsid w:val="008C1AEE"/>
    <w:rsid w:val="008C1D06"/>
    <w:rsid w:val="008C2571"/>
    <w:rsid w:val="008C282A"/>
    <w:rsid w:val="008C367F"/>
    <w:rsid w:val="008C36A0"/>
    <w:rsid w:val="008C3DF6"/>
    <w:rsid w:val="008C3FE6"/>
    <w:rsid w:val="008C4660"/>
    <w:rsid w:val="008C4769"/>
    <w:rsid w:val="008C4890"/>
    <w:rsid w:val="008C5B04"/>
    <w:rsid w:val="008C5B59"/>
    <w:rsid w:val="008C5DA0"/>
    <w:rsid w:val="008C5E6A"/>
    <w:rsid w:val="008C6013"/>
    <w:rsid w:val="008C6318"/>
    <w:rsid w:val="008C6363"/>
    <w:rsid w:val="008C69C0"/>
    <w:rsid w:val="008C6B03"/>
    <w:rsid w:val="008C70A8"/>
    <w:rsid w:val="008C7441"/>
    <w:rsid w:val="008C7F6A"/>
    <w:rsid w:val="008D0080"/>
    <w:rsid w:val="008D0563"/>
    <w:rsid w:val="008D0894"/>
    <w:rsid w:val="008D0DAF"/>
    <w:rsid w:val="008D1D0A"/>
    <w:rsid w:val="008D1E03"/>
    <w:rsid w:val="008D1F62"/>
    <w:rsid w:val="008D2215"/>
    <w:rsid w:val="008D22D9"/>
    <w:rsid w:val="008D2B76"/>
    <w:rsid w:val="008D38A1"/>
    <w:rsid w:val="008D3AC2"/>
    <w:rsid w:val="008D3EE3"/>
    <w:rsid w:val="008D4814"/>
    <w:rsid w:val="008D48E9"/>
    <w:rsid w:val="008D4A84"/>
    <w:rsid w:val="008D54B5"/>
    <w:rsid w:val="008D55D1"/>
    <w:rsid w:val="008D56C7"/>
    <w:rsid w:val="008D6702"/>
    <w:rsid w:val="008D6E66"/>
    <w:rsid w:val="008D7693"/>
    <w:rsid w:val="008D7791"/>
    <w:rsid w:val="008D7D88"/>
    <w:rsid w:val="008E040A"/>
    <w:rsid w:val="008E0B04"/>
    <w:rsid w:val="008E0B29"/>
    <w:rsid w:val="008E0E3A"/>
    <w:rsid w:val="008E265E"/>
    <w:rsid w:val="008E29F1"/>
    <w:rsid w:val="008E2BB0"/>
    <w:rsid w:val="008E3017"/>
    <w:rsid w:val="008E3732"/>
    <w:rsid w:val="008E3F21"/>
    <w:rsid w:val="008E4327"/>
    <w:rsid w:val="008E4A6F"/>
    <w:rsid w:val="008E4D94"/>
    <w:rsid w:val="008E4F7C"/>
    <w:rsid w:val="008E5E10"/>
    <w:rsid w:val="008E5EBE"/>
    <w:rsid w:val="008E64ED"/>
    <w:rsid w:val="008E6A5F"/>
    <w:rsid w:val="008E6BC9"/>
    <w:rsid w:val="008E6DB9"/>
    <w:rsid w:val="008E73F7"/>
    <w:rsid w:val="008E7903"/>
    <w:rsid w:val="008E7AB0"/>
    <w:rsid w:val="008E7BA0"/>
    <w:rsid w:val="008F043E"/>
    <w:rsid w:val="008F0566"/>
    <w:rsid w:val="008F0BF0"/>
    <w:rsid w:val="008F0FEE"/>
    <w:rsid w:val="008F14A5"/>
    <w:rsid w:val="008F15EC"/>
    <w:rsid w:val="008F23AB"/>
    <w:rsid w:val="008F281D"/>
    <w:rsid w:val="008F2F3A"/>
    <w:rsid w:val="008F3527"/>
    <w:rsid w:val="008F3728"/>
    <w:rsid w:val="008F374C"/>
    <w:rsid w:val="008F3A63"/>
    <w:rsid w:val="008F401E"/>
    <w:rsid w:val="008F42C6"/>
    <w:rsid w:val="008F4B0B"/>
    <w:rsid w:val="008F4C37"/>
    <w:rsid w:val="008F4C92"/>
    <w:rsid w:val="008F5257"/>
    <w:rsid w:val="008F526A"/>
    <w:rsid w:val="008F5CC1"/>
    <w:rsid w:val="008F6122"/>
    <w:rsid w:val="008F6257"/>
    <w:rsid w:val="008F665E"/>
    <w:rsid w:val="008F6F8C"/>
    <w:rsid w:val="008F7D78"/>
    <w:rsid w:val="009001A0"/>
    <w:rsid w:val="009002B1"/>
    <w:rsid w:val="00900846"/>
    <w:rsid w:val="009008DC"/>
    <w:rsid w:val="00900C0A"/>
    <w:rsid w:val="0090130E"/>
    <w:rsid w:val="009016E2"/>
    <w:rsid w:val="009019C7"/>
    <w:rsid w:val="00901C02"/>
    <w:rsid w:val="00901F38"/>
    <w:rsid w:val="009027C5"/>
    <w:rsid w:val="009033DE"/>
    <w:rsid w:val="009035A6"/>
    <w:rsid w:val="009035BB"/>
    <w:rsid w:val="00904668"/>
    <w:rsid w:val="009053E9"/>
    <w:rsid w:val="009055A3"/>
    <w:rsid w:val="0090585F"/>
    <w:rsid w:val="00905E11"/>
    <w:rsid w:val="00906116"/>
    <w:rsid w:val="00906822"/>
    <w:rsid w:val="00906884"/>
    <w:rsid w:val="009068A6"/>
    <w:rsid w:val="00906B4A"/>
    <w:rsid w:val="00906D23"/>
    <w:rsid w:val="00907414"/>
    <w:rsid w:val="00907668"/>
    <w:rsid w:val="00907850"/>
    <w:rsid w:val="009078D2"/>
    <w:rsid w:val="00910255"/>
    <w:rsid w:val="009102FB"/>
    <w:rsid w:val="009106FF"/>
    <w:rsid w:val="00910802"/>
    <w:rsid w:val="00910A18"/>
    <w:rsid w:val="0091164B"/>
    <w:rsid w:val="0091187A"/>
    <w:rsid w:val="009118C9"/>
    <w:rsid w:val="009120DA"/>
    <w:rsid w:val="00913013"/>
    <w:rsid w:val="009134F6"/>
    <w:rsid w:val="0091371F"/>
    <w:rsid w:val="00914612"/>
    <w:rsid w:val="00914728"/>
    <w:rsid w:val="00914780"/>
    <w:rsid w:val="00914FEE"/>
    <w:rsid w:val="0091518E"/>
    <w:rsid w:val="0091534D"/>
    <w:rsid w:val="00915567"/>
    <w:rsid w:val="00915757"/>
    <w:rsid w:val="009163E7"/>
    <w:rsid w:val="00916794"/>
    <w:rsid w:val="00916BDC"/>
    <w:rsid w:val="00916D04"/>
    <w:rsid w:val="00917321"/>
    <w:rsid w:val="00917E31"/>
    <w:rsid w:val="0092025A"/>
    <w:rsid w:val="00920738"/>
    <w:rsid w:val="009207DB"/>
    <w:rsid w:val="00920C26"/>
    <w:rsid w:val="009211BF"/>
    <w:rsid w:val="0092143A"/>
    <w:rsid w:val="00921588"/>
    <w:rsid w:val="00921901"/>
    <w:rsid w:val="00921923"/>
    <w:rsid w:val="00921B80"/>
    <w:rsid w:val="00921BD3"/>
    <w:rsid w:val="00921FE1"/>
    <w:rsid w:val="009222B6"/>
    <w:rsid w:val="00922E9E"/>
    <w:rsid w:val="0092300F"/>
    <w:rsid w:val="009232C9"/>
    <w:rsid w:val="00923C9F"/>
    <w:rsid w:val="00924030"/>
    <w:rsid w:val="00924829"/>
    <w:rsid w:val="00924C36"/>
    <w:rsid w:val="00924F0E"/>
    <w:rsid w:val="00925170"/>
    <w:rsid w:val="00925463"/>
    <w:rsid w:val="009254DE"/>
    <w:rsid w:val="0092596C"/>
    <w:rsid w:val="00925E96"/>
    <w:rsid w:val="0092604A"/>
    <w:rsid w:val="00926598"/>
    <w:rsid w:val="00927741"/>
    <w:rsid w:val="00927F5A"/>
    <w:rsid w:val="0093040E"/>
    <w:rsid w:val="009313F5"/>
    <w:rsid w:val="0093191F"/>
    <w:rsid w:val="00932448"/>
    <w:rsid w:val="00932472"/>
    <w:rsid w:val="0093289A"/>
    <w:rsid w:val="00932D37"/>
    <w:rsid w:val="0093322D"/>
    <w:rsid w:val="0093358F"/>
    <w:rsid w:val="00933935"/>
    <w:rsid w:val="00933A46"/>
    <w:rsid w:val="0093467A"/>
    <w:rsid w:val="00934CEE"/>
    <w:rsid w:val="00934EE2"/>
    <w:rsid w:val="009351EF"/>
    <w:rsid w:val="009356F0"/>
    <w:rsid w:val="00935A87"/>
    <w:rsid w:val="00935CFC"/>
    <w:rsid w:val="00935F01"/>
    <w:rsid w:val="00935F2D"/>
    <w:rsid w:val="00935FBA"/>
    <w:rsid w:val="00936023"/>
    <w:rsid w:val="009370C6"/>
    <w:rsid w:val="00937135"/>
    <w:rsid w:val="009371AC"/>
    <w:rsid w:val="00940013"/>
    <w:rsid w:val="0094067C"/>
    <w:rsid w:val="00940F7B"/>
    <w:rsid w:val="00941201"/>
    <w:rsid w:val="0094229F"/>
    <w:rsid w:val="009425BE"/>
    <w:rsid w:val="009425E0"/>
    <w:rsid w:val="009431A9"/>
    <w:rsid w:val="00943366"/>
    <w:rsid w:val="00944061"/>
    <w:rsid w:val="009447E4"/>
    <w:rsid w:val="00944B1C"/>
    <w:rsid w:val="00944CF6"/>
    <w:rsid w:val="00945165"/>
    <w:rsid w:val="009451D2"/>
    <w:rsid w:val="00945313"/>
    <w:rsid w:val="009453ED"/>
    <w:rsid w:val="009457F0"/>
    <w:rsid w:val="00945BF8"/>
    <w:rsid w:val="00945D63"/>
    <w:rsid w:val="00946300"/>
    <w:rsid w:val="009465BF"/>
    <w:rsid w:val="009468A3"/>
    <w:rsid w:val="00946BB6"/>
    <w:rsid w:val="009472D8"/>
    <w:rsid w:val="009475F4"/>
    <w:rsid w:val="00947D8B"/>
    <w:rsid w:val="00950136"/>
    <w:rsid w:val="00950601"/>
    <w:rsid w:val="00950968"/>
    <w:rsid w:val="00950C5E"/>
    <w:rsid w:val="00950CB1"/>
    <w:rsid w:val="0095119F"/>
    <w:rsid w:val="00951413"/>
    <w:rsid w:val="00951FB8"/>
    <w:rsid w:val="009520D0"/>
    <w:rsid w:val="0095211B"/>
    <w:rsid w:val="009526D0"/>
    <w:rsid w:val="00953062"/>
    <w:rsid w:val="00953301"/>
    <w:rsid w:val="00953803"/>
    <w:rsid w:val="00954260"/>
    <w:rsid w:val="00954AD0"/>
    <w:rsid w:val="00954E96"/>
    <w:rsid w:val="0095530A"/>
    <w:rsid w:val="009556C9"/>
    <w:rsid w:val="00956164"/>
    <w:rsid w:val="0095700C"/>
    <w:rsid w:val="00957251"/>
    <w:rsid w:val="00957293"/>
    <w:rsid w:val="00957598"/>
    <w:rsid w:val="0095786C"/>
    <w:rsid w:val="0096003B"/>
    <w:rsid w:val="00960081"/>
    <w:rsid w:val="009609B3"/>
    <w:rsid w:val="00960B70"/>
    <w:rsid w:val="00960D7D"/>
    <w:rsid w:val="00961013"/>
    <w:rsid w:val="009610A2"/>
    <w:rsid w:val="009617AD"/>
    <w:rsid w:val="00961921"/>
    <w:rsid w:val="00961941"/>
    <w:rsid w:val="00961A8F"/>
    <w:rsid w:val="009620B4"/>
    <w:rsid w:val="00962313"/>
    <w:rsid w:val="00962409"/>
    <w:rsid w:val="00962C40"/>
    <w:rsid w:val="00962CB2"/>
    <w:rsid w:val="00962D61"/>
    <w:rsid w:val="00963061"/>
    <w:rsid w:val="009630B4"/>
    <w:rsid w:val="00963A72"/>
    <w:rsid w:val="00963C22"/>
    <w:rsid w:val="00963C3E"/>
    <w:rsid w:val="009645D4"/>
    <w:rsid w:val="00964754"/>
    <w:rsid w:val="00964A82"/>
    <w:rsid w:val="00964B6D"/>
    <w:rsid w:val="00965237"/>
    <w:rsid w:val="009652B8"/>
    <w:rsid w:val="00965885"/>
    <w:rsid w:val="00966220"/>
    <w:rsid w:val="00966437"/>
    <w:rsid w:val="00966741"/>
    <w:rsid w:val="0096754C"/>
    <w:rsid w:val="00967AB8"/>
    <w:rsid w:val="00967D1C"/>
    <w:rsid w:val="0097054B"/>
    <w:rsid w:val="00970634"/>
    <w:rsid w:val="00970EE4"/>
    <w:rsid w:val="00970F33"/>
    <w:rsid w:val="00971088"/>
    <w:rsid w:val="00971156"/>
    <w:rsid w:val="00971DF5"/>
    <w:rsid w:val="009721B7"/>
    <w:rsid w:val="00972211"/>
    <w:rsid w:val="0097235A"/>
    <w:rsid w:val="00972642"/>
    <w:rsid w:val="009739F7"/>
    <w:rsid w:val="00974061"/>
    <w:rsid w:val="00974631"/>
    <w:rsid w:val="00974637"/>
    <w:rsid w:val="00974714"/>
    <w:rsid w:val="009749A2"/>
    <w:rsid w:val="009756CF"/>
    <w:rsid w:val="00975CCD"/>
    <w:rsid w:val="00976820"/>
    <w:rsid w:val="00976F35"/>
    <w:rsid w:val="00977757"/>
    <w:rsid w:val="00977C93"/>
    <w:rsid w:val="0098040B"/>
    <w:rsid w:val="00980628"/>
    <w:rsid w:val="009807E5"/>
    <w:rsid w:val="00980A6F"/>
    <w:rsid w:val="00980F1C"/>
    <w:rsid w:val="00981284"/>
    <w:rsid w:val="00981626"/>
    <w:rsid w:val="00981967"/>
    <w:rsid w:val="00981E21"/>
    <w:rsid w:val="009821AA"/>
    <w:rsid w:val="00982670"/>
    <w:rsid w:val="00982A32"/>
    <w:rsid w:val="00983677"/>
    <w:rsid w:val="00983C13"/>
    <w:rsid w:val="00984102"/>
    <w:rsid w:val="00984230"/>
    <w:rsid w:val="009845EF"/>
    <w:rsid w:val="00984721"/>
    <w:rsid w:val="009848E4"/>
    <w:rsid w:val="00984958"/>
    <w:rsid w:val="00984966"/>
    <w:rsid w:val="00984C05"/>
    <w:rsid w:val="00985289"/>
    <w:rsid w:val="009852A0"/>
    <w:rsid w:val="009853CB"/>
    <w:rsid w:val="00985BD2"/>
    <w:rsid w:val="00986090"/>
    <w:rsid w:val="00986447"/>
    <w:rsid w:val="00986BBF"/>
    <w:rsid w:val="0098705A"/>
    <w:rsid w:val="0098737B"/>
    <w:rsid w:val="009913FD"/>
    <w:rsid w:val="00991F6D"/>
    <w:rsid w:val="009926AC"/>
    <w:rsid w:val="00992879"/>
    <w:rsid w:val="00992A7D"/>
    <w:rsid w:val="00992CF4"/>
    <w:rsid w:val="00992FCE"/>
    <w:rsid w:val="0099329B"/>
    <w:rsid w:val="00993340"/>
    <w:rsid w:val="0099342B"/>
    <w:rsid w:val="009934A3"/>
    <w:rsid w:val="009938ED"/>
    <w:rsid w:val="00993915"/>
    <w:rsid w:val="00993BFB"/>
    <w:rsid w:val="0099489C"/>
    <w:rsid w:val="009948E9"/>
    <w:rsid w:val="009952F3"/>
    <w:rsid w:val="00995465"/>
    <w:rsid w:val="009956F4"/>
    <w:rsid w:val="00995B1F"/>
    <w:rsid w:val="009961CF"/>
    <w:rsid w:val="00996909"/>
    <w:rsid w:val="00996D54"/>
    <w:rsid w:val="0099731A"/>
    <w:rsid w:val="009973DE"/>
    <w:rsid w:val="00997EAB"/>
    <w:rsid w:val="009A0707"/>
    <w:rsid w:val="009A0970"/>
    <w:rsid w:val="009A0C3A"/>
    <w:rsid w:val="009A0DB6"/>
    <w:rsid w:val="009A0FB9"/>
    <w:rsid w:val="009A12E3"/>
    <w:rsid w:val="009A17F7"/>
    <w:rsid w:val="009A1C1C"/>
    <w:rsid w:val="009A2AC6"/>
    <w:rsid w:val="009A2C9C"/>
    <w:rsid w:val="009A30C2"/>
    <w:rsid w:val="009A3250"/>
    <w:rsid w:val="009A4043"/>
    <w:rsid w:val="009A4633"/>
    <w:rsid w:val="009A4AC2"/>
    <w:rsid w:val="009A5148"/>
    <w:rsid w:val="009A5581"/>
    <w:rsid w:val="009A6114"/>
    <w:rsid w:val="009A68F1"/>
    <w:rsid w:val="009A69F8"/>
    <w:rsid w:val="009A6E93"/>
    <w:rsid w:val="009A74ED"/>
    <w:rsid w:val="009A75A2"/>
    <w:rsid w:val="009A7F4C"/>
    <w:rsid w:val="009A7F66"/>
    <w:rsid w:val="009B0B58"/>
    <w:rsid w:val="009B0BEB"/>
    <w:rsid w:val="009B0DF3"/>
    <w:rsid w:val="009B108C"/>
    <w:rsid w:val="009B1406"/>
    <w:rsid w:val="009B14CA"/>
    <w:rsid w:val="009B1B75"/>
    <w:rsid w:val="009B29B0"/>
    <w:rsid w:val="009B2A74"/>
    <w:rsid w:val="009B2DE0"/>
    <w:rsid w:val="009B2EA6"/>
    <w:rsid w:val="009B3114"/>
    <w:rsid w:val="009B3158"/>
    <w:rsid w:val="009B31E9"/>
    <w:rsid w:val="009B33D1"/>
    <w:rsid w:val="009B343C"/>
    <w:rsid w:val="009B37CB"/>
    <w:rsid w:val="009B39D1"/>
    <w:rsid w:val="009B3B1A"/>
    <w:rsid w:val="009B3B7E"/>
    <w:rsid w:val="009B3BDC"/>
    <w:rsid w:val="009B3F9E"/>
    <w:rsid w:val="009B4385"/>
    <w:rsid w:val="009B484C"/>
    <w:rsid w:val="009B5434"/>
    <w:rsid w:val="009B59C8"/>
    <w:rsid w:val="009B5CE2"/>
    <w:rsid w:val="009B5D09"/>
    <w:rsid w:val="009B7DBA"/>
    <w:rsid w:val="009C06E4"/>
    <w:rsid w:val="009C0AEC"/>
    <w:rsid w:val="009C0B54"/>
    <w:rsid w:val="009C1504"/>
    <w:rsid w:val="009C163F"/>
    <w:rsid w:val="009C1928"/>
    <w:rsid w:val="009C1E40"/>
    <w:rsid w:val="009C1E7D"/>
    <w:rsid w:val="009C25C4"/>
    <w:rsid w:val="009C25CA"/>
    <w:rsid w:val="009C263C"/>
    <w:rsid w:val="009C2857"/>
    <w:rsid w:val="009C303D"/>
    <w:rsid w:val="009C3377"/>
    <w:rsid w:val="009C37CB"/>
    <w:rsid w:val="009C43E4"/>
    <w:rsid w:val="009C47F1"/>
    <w:rsid w:val="009C6594"/>
    <w:rsid w:val="009C6A6B"/>
    <w:rsid w:val="009C77A2"/>
    <w:rsid w:val="009C78A6"/>
    <w:rsid w:val="009C7918"/>
    <w:rsid w:val="009C7A33"/>
    <w:rsid w:val="009C7AF8"/>
    <w:rsid w:val="009D04A3"/>
    <w:rsid w:val="009D1739"/>
    <w:rsid w:val="009D18F6"/>
    <w:rsid w:val="009D353F"/>
    <w:rsid w:val="009D3948"/>
    <w:rsid w:val="009D3BDF"/>
    <w:rsid w:val="009D3E11"/>
    <w:rsid w:val="009D4405"/>
    <w:rsid w:val="009D45A7"/>
    <w:rsid w:val="009D4917"/>
    <w:rsid w:val="009D4A0F"/>
    <w:rsid w:val="009D4D07"/>
    <w:rsid w:val="009D4E90"/>
    <w:rsid w:val="009D4F8B"/>
    <w:rsid w:val="009D569A"/>
    <w:rsid w:val="009D5737"/>
    <w:rsid w:val="009D5D81"/>
    <w:rsid w:val="009D5E17"/>
    <w:rsid w:val="009D732C"/>
    <w:rsid w:val="009D7416"/>
    <w:rsid w:val="009D7A23"/>
    <w:rsid w:val="009D7F32"/>
    <w:rsid w:val="009E05B4"/>
    <w:rsid w:val="009E06CE"/>
    <w:rsid w:val="009E07B7"/>
    <w:rsid w:val="009E0C38"/>
    <w:rsid w:val="009E151C"/>
    <w:rsid w:val="009E1645"/>
    <w:rsid w:val="009E1CB1"/>
    <w:rsid w:val="009E2744"/>
    <w:rsid w:val="009E293D"/>
    <w:rsid w:val="009E297D"/>
    <w:rsid w:val="009E2E83"/>
    <w:rsid w:val="009E2ED1"/>
    <w:rsid w:val="009E39DB"/>
    <w:rsid w:val="009E400E"/>
    <w:rsid w:val="009E435B"/>
    <w:rsid w:val="009E46A6"/>
    <w:rsid w:val="009E47BD"/>
    <w:rsid w:val="009E4E0B"/>
    <w:rsid w:val="009E4E16"/>
    <w:rsid w:val="009E529B"/>
    <w:rsid w:val="009E55BF"/>
    <w:rsid w:val="009E5967"/>
    <w:rsid w:val="009E5AC3"/>
    <w:rsid w:val="009E63C3"/>
    <w:rsid w:val="009E65B1"/>
    <w:rsid w:val="009E6AA9"/>
    <w:rsid w:val="009E6C40"/>
    <w:rsid w:val="009E6D87"/>
    <w:rsid w:val="009E6FA9"/>
    <w:rsid w:val="009E7D57"/>
    <w:rsid w:val="009F020F"/>
    <w:rsid w:val="009F039F"/>
    <w:rsid w:val="009F103C"/>
    <w:rsid w:val="009F118E"/>
    <w:rsid w:val="009F14DF"/>
    <w:rsid w:val="009F16BC"/>
    <w:rsid w:val="009F1C83"/>
    <w:rsid w:val="009F1FD1"/>
    <w:rsid w:val="009F2118"/>
    <w:rsid w:val="009F27F5"/>
    <w:rsid w:val="009F2B1D"/>
    <w:rsid w:val="009F30DA"/>
    <w:rsid w:val="009F43EB"/>
    <w:rsid w:val="009F4501"/>
    <w:rsid w:val="009F49E5"/>
    <w:rsid w:val="009F4B13"/>
    <w:rsid w:val="009F4D8A"/>
    <w:rsid w:val="009F4DF9"/>
    <w:rsid w:val="009F4E57"/>
    <w:rsid w:val="009F50DA"/>
    <w:rsid w:val="009F5480"/>
    <w:rsid w:val="009F5DB5"/>
    <w:rsid w:val="009F5E3D"/>
    <w:rsid w:val="009F674D"/>
    <w:rsid w:val="009F6886"/>
    <w:rsid w:val="009F6AB5"/>
    <w:rsid w:val="009F6C57"/>
    <w:rsid w:val="009F6C8D"/>
    <w:rsid w:val="009F72DF"/>
    <w:rsid w:val="00A00396"/>
    <w:rsid w:val="00A008D2"/>
    <w:rsid w:val="00A00E9B"/>
    <w:rsid w:val="00A011A7"/>
    <w:rsid w:val="00A0187F"/>
    <w:rsid w:val="00A01DEA"/>
    <w:rsid w:val="00A026C7"/>
    <w:rsid w:val="00A02833"/>
    <w:rsid w:val="00A02E1C"/>
    <w:rsid w:val="00A0436F"/>
    <w:rsid w:val="00A04492"/>
    <w:rsid w:val="00A045AC"/>
    <w:rsid w:val="00A04A90"/>
    <w:rsid w:val="00A06C2E"/>
    <w:rsid w:val="00A06EFA"/>
    <w:rsid w:val="00A07184"/>
    <w:rsid w:val="00A102F1"/>
    <w:rsid w:val="00A105CB"/>
    <w:rsid w:val="00A10BA3"/>
    <w:rsid w:val="00A10F13"/>
    <w:rsid w:val="00A11F6E"/>
    <w:rsid w:val="00A120D3"/>
    <w:rsid w:val="00A137B8"/>
    <w:rsid w:val="00A13C55"/>
    <w:rsid w:val="00A13F5A"/>
    <w:rsid w:val="00A14596"/>
    <w:rsid w:val="00A1467D"/>
    <w:rsid w:val="00A146BD"/>
    <w:rsid w:val="00A14BFF"/>
    <w:rsid w:val="00A14CC4"/>
    <w:rsid w:val="00A14FBE"/>
    <w:rsid w:val="00A1592F"/>
    <w:rsid w:val="00A161DA"/>
    <w:rsid w:val="00A17093"/>
    <w:rsid w:val="00A170F1"/>
    <w:rsid w:val="00A1711B"/>
    <w:rsid w:val="00A1713E"/>
    <w:rsid w:val="00A171BF"/>
    <w:rsid w:val="00A17230"/>
    <w:rsid w:val="00A17349"/>
    <w:rsid w:val="00A1779E"/>
    <w:rsid w:val="00A203FC"/>
    <w:rsid w:val="00A208FE"/>
    <w:rsid w:val="00A20F38"/>
    <w:rsid w:val="00A2135E"/>
    <w:rsid w:val="00A219FC"/>
    <w:rsid w:val="00A21E86"/>
    <w:rsid w:val="00A22FCE"/>
    <w:rsid w:val="00A23C04"/>
    <w:rsid w:val="00A2406A"/>
    <w:rsid w:val="00A2425F"/>
    <w:rsid w:val="00A24508"/>
    <w:rsid w:val="00A249CF"/>
    <w:rsid w:val="00A24A03"/>
    <w:rsid w:val="00A252B0"/>
    <w:rsid w:val="00A25D0B"/>
    <w:rsid w:val="00A25D3B"/>
    <w:rsid w:val="00A26039"/>
    <w:rsid w:val="00A269BF"/>
    <w:rsid w:val="00A26E9D"/>
    <w:rsid w:val="00A278AC"/>
    <w:rsid w:val="00A30498"/>
    <w:rsid w:val="00A30962"/>
    <w:rsid w:val="00A30DA0"/>
    <w:rsid w:val="00A312AA"/>
    <w:rsid w:val="00A31965"/>
    <w:rsid w:val="00A31CD2"/>
    <w:rsid w:val="00A31E49"/>
    <w:rsid w:val="00A32066"/>
    <w:rsid w:val="00A34488"/>
    <w:rsid w:val="00A34539"/>
    <w:rsid w:val="00A34AD5"/>
    <w:rsid w:val="00A34C4A"/>
    <w:rsid w:val="00A350C0"/>
    <w:rsid w:val="00A3648A"/>
    <w:rsid w:val="00A36C60"/>
    <w:rsid w:val="00A36ED0"/>
    <w:rsid w:val="00A37053"/>
    <w:rsid w:val="00A370F0"/>
    <w:rsid w:val="00A37720"/>
    <w:rsid w:val="00A37966"/>
    <w:rsid w:val="00A37CBD"/>
    <w:rsid w:val="00A40FBD"/>
    <w:rsid w:val="00A41751"/>
    <w:rsid w:val="00A41981"/>
    <w:rsid w:val="00A419DF"/>
    <w:rsid w:val="00A41A6E"/>
    <w:rsid w:val="00A4217E"/>
    <w:rsid w:val="00A422D6"/>
    <w:rsid w:val="00A42383"/>
    <w:rsid w:val="00A424E4"/>
    <w:rsid w:val="00A424F6"/>
    <w:rsid w:val="00A42C71"/>
    <w:rsid w:val="00A439FE"/>
    <w:rsid w:val="00A43FC3"/>
    <w:rsid w:val="00A44830"/>
    <w:rsid w:val="00A44A69"/>
    <w:rsid w:val="00A44D03"/>
    <w:rsid w:val="00A44E6F"/>
    <w:rsid w:val="00A44E94"/>
    <w:rsid w:val="00A45EBB"/>
    <w:rsid w:val="00A46179"/>
    <w:rsid w:val="00A46D0A"/>
    <w:rsid w:val="00A47197"/>
    <w:rsid w:val="00A474FC"/>
    <w:rsid w:val="00A476B9"/>
    <w:rsid w:val="00A478F0"/>
    <w:rsid w:val="00A47980"/>
    <w:rsid w:val="00A47A76"/>
    <w:rsid w:val="00A47B50"/>
    <w:rsid w:val="00A47B64"/>
    <w:rsid w:val="00A47E12"/>
    <w:rsid w:val="00A47F90"/>
    <w:rsid w:val="00A506EB"/>
    <w:rsid w:val="00A50E2F"/>
    <w:rsid w:val="00A51592"/>
    <w:rsid w:val="00A516B2"/>
    <w:rsid w:val="00A51D41"/>
    <w:rsid w:val="00A51F48"/>
    <w:rsid w:val="00A52855"/>
    <w:rsid w:val="00A5335E"/>
    <w:rsid w:val="00A53370"/>
    <w:rsid w:val="00A53412"/>
    <w:rsid w:val="00A538FF"/>
    <w:rsid w:val="00A53D6D"/>
    <w:rsid w:val="00A55290"/>
    <w:rsid w:val="00A55422"/>
    <w:rsid w:val="00A565D2"/>
    <w:rsid w:val="00A5696A"/>
    <w:rsid w:val="00A569DD"/>
    <w:rsid w:val="00A56B02"/>
    <w:rsid w:val="00A56DE9"/>
    <w:rsid w:val="00A56E92"/>
    <w:rsid w:val="00A5705A"/>
    <w:rsid w:val="00A57069"/>
    <w:rsid w:val="00A57127"/>
    <w:rsid w:val="00A571C2"/>
    <w:rsid w:val="00A5738F"/>
    <w:rsid w:val="00A574D8"/>
    <w:rsid w:val="00A57712"/>
    <w:rsid w:val="00A57800"/>
    <w:rsid w:val="00A5791F"/>
    <w:rsid w:val="00A60660"/>
    <w:rsid w:val="00A60665"/>
    <w:rsid w:val="00A608F2"/>
    <w:rsid w:val="00A60BBE"/>
    <w:rsid w:val="00A61586"/>
    <w:rsid w:val="00A6170C"/>
    <w:rsid w:val="00A6188B"/>
    <w:rsid w:val="00A61C2A"/>
    <w:rsid w:val="00A61E09"/>
    <w:rsid w:val="00A62AA6"/>
    <w:rsid w:val="00A62C96"/>
    <w:rsid w:val="00A62F23"/>
    <w:rsid w:val="00A631EA"/>
    <w:rsid w:val="00A6369F"/>
    <w:rsid w:val="00A642F0"/>
    <w:rsid w:val="00A64507"/>
    <w:rsid w:val="00A64A01"/>
    <w:rsid w:val="00A64ED8"/>
    <w:rsid w:val="00A6548C"/>
    <w:rsid w:val="00A654E8"/>
    <w:rsid w:val="00A655FB"/>
    <w:rsid w:val="00A65C26"/>
    <w:rsid w:val="00A65E64"/>
    <w:rsid w:val="00A65F3A"/>
    <w:rsid w:val="00A66007"/>
    <w:rsid w:val="00A66635"/>
    <w:rsid w:val="00A66794"/>
    <w:rsid w:val="00A66A25"/>
    <w:rsid w:val="00A66E15"/>
    <w:rsid w:val="00A66FD0"/>
    <w:rsid w:val="00A6790C"/>
    <w:rsid w:val="00A67A95"/>
    <w:rsid w:val="00A67B01"/>
    <w:rsid w:val="00A70070"/>
    <w:rsid w:val="00A700D5"/>
    <w:rsid w:val="00A702DD"/>
    <w:rsid w:val="00A70812"/>
    <w:rsid w:val="00A70A56"/>
    <w:rsid w:val="00A70CC4"/>
    <w:rsid w:val="00A70D57"/>
    <w:rsid w:val="00A70DDE"/>
    <w:rsid w:val="00A71331"/>
    <w:rsid w:val="00A71FEF"/>
    <w:rsid w:val="00A72164"/>
    <w:rsid w:val="00A721DC"/>
    <w:rsid w:val="00A726C8"/>
    <w:rsid w:val="00A72A48"/>
    <w:rsid w:val="00A72C51"/>
    <w:rsid w:val="00A7334B"/>
    <w:rsid w:val="00A73712"/>
    <w:rsid w:val="00A73CC5"/>
    <w:rsid w:val="00A74573"/>
    <w:rsid w:val="00A74BC5"/>
    <w:rsid w:val="00A74C62"/>
    <w:rsid w:val="00A74DC2"/>
    <w:rsid w:val="00A74F74"/>
    <w:rsid w:val="00A7547B"/>
    <w:rsid w:val="00A756FA"/>
    <w:rsid w:val="00A7579A"/>
    <w:rsid w:val="00A75CDE"/>
    <w:rsid w:val="00A760FC"/>
    <w:rsid w:val="00A76623"/>
    <w:rsid w:val="00A76688"/>
    <w:rsid w:val="00A76B00"/>
    <w:rsid w:val="00A77370"/>
    <w:rsid w:val="00A77656"/>
    <w:rsid w:val="00A77697"/>
    <w:rsid w:val="00A77A6B"/>
    <w:rsid w:val="00A8000A"/>
    <w:rsid w:val="00A81719"/>
    <w:rsid w:val="00A81BD5"/>
    <w:rsid w:val="00A81F9E"/>
    <w:rsid w:val="00A8201C"/>
    <w:rsid w:val="00A8247D"/>
    <w:rsid w:val="00A824BE"/>
    <w:rsid w:val="00A82692"/>
    <w:rsid w:val="00A82808"/>
    <w:rsid w:val="00A82C51"/>
    <w:rsid w:val="00A83599"/>
    <w:rsid w:val="00A83677"/>
    <w:rsid w:val="00A839A4"/>
    <w:rsid w:val="00A83BC4"/>
    <w:rsid w:val="00A84568"/>
    <w:rsid w:val="00A846E2"/>
    <w:rsid w:val="00A84BE2"/>
    <w:rsid w:val="00A85141"/>
    <w:rsid w:val="00A85280"/>
    <w:rsid w:val="00A852F6"/>
    <w:rsid w:val="00A858AD"/>
    <w:rsid w:val="00A85A1B"/>
    <w:rsid w:val="00A85D4C"/>
    <w:rsid w:val="00A86372"/>
    <w:rsid w:val="00A8638B"/>
    <w:rsid w:val="00A865B5"/>
    <w:rsid w:val="00A86F80"/>
    <w:rsid w:val="00A871F7"/>
    <w:rsid w:val="00A872AF"/>
    <w:rsid w:val="00A87D06"/>
    <w:rsid w:val="00A906EB"/>
    <w:rsid w:val="00A90DE6"/>
    <w:rsid w:val="00A9125E"/>
    <w:rsid w:val="00A91B8B"/>
    <w:rsid w:val="00A920D8"/>
    <w:rsid w:val="00A9259D"/>
    <w:rsid w:val="00A93142"/>
    <w:rsid w:val="00A93FB9"/>
    <w:rsid w:val="00A94536"/>
    <w:rsid w:val="00A94F84"/>
    <w:rsid w:val="00A9630B"/>
    <w:rsid w:val="00A9666F"/>
    <w:rsid w:val="00A96701"/>
    <w:rsid w:val="00A96793"/>
    <w:rsid w:val="00A96910"/>
    <w:rsid w:val="00A96AF6"/>
    <w:rsid w:val="00A96C20"/>
    <w:rsid w:val="00A96C6D"/>
    <w:rsid w:val="00A97237"/>
    <w:rsid w:val="00A974ED"/>
    <w:rsid w:val="00AA0695"/>
    <w:rsid w:val="00AA06EC"/>
    <w:rsid w:val="00AA0F3F"/>
    <w:rsid w:val="00AA110F"/>
    <w:rsid w:val="00AA12D2"/>
    <w:rsid w:val="00AA136C"/>
    <w:rsid w:val="00AA13B0"/>
    <w:rsid w:val="00AA13D0"/>
    <w:rsid w:val="00AA16BD"/>
    <w:rsid w:val="00AA1991"/>
    <w:rsid w:val="00AA2178"/>
    <w:rsid w:val="00AA25B0"/>
    <w:rsid w:val="00AA2AF5"/>
    <w:rsid w:val="00AA3EF3"/>
    <w:rsid w:val="00AA4312"/>
    <w:rsid w:val="00AA4F78"/>
    <w:rsid w:val="00AA5997"/>
    <w:rsid w:val="00AA6868"/>
    <w:rsid w:val="00AA6998"/>
    <w:rsid w:val="00AA69BE"/>
    <w:rsid w:val="00AA6A3B"/>
    <w:rsid w:val="00AA7140"/>
    <w:rsid w:val="00AA796F"/>
    <w:rsid w:val="00AA7BFC"/>
    <w:rsid w:val="00AA7EC8"/>
    <w:rsid w:val="00AB0AF1"/>
    <w:rsid w:val="00AB0B05"/>
    <w:rsid w:val="00AB0FD9"/>
    <w:rsid w:val="00AB15CA"/>
    <w:rsid w:val="00AB1865"/>
    <w:rsid w:val="00AB1B37"/>
    <w:rsid w:val="00AB1DE1"/>
    <w:rsid w:val="00AB21B4"/>
    <w:rsid w:val="00AB2CC9"/>
    <w:rsid w:val="00AB2F03"/>
    <w:rsid w:val="00AB329C"/>
    <w:rsid w:val="00AB3374"/>
    <w:rsid w:val="00AB33C9"/>
    <w:rsid w:val="00AB36A2"/>
    <w:rsid w:val="00AB3819"/>
    <w:rsid w:val="00AB38DC"/>
    <w:rsid w:val="00AB38FA"/>
    <w:rsid w:val="00AB3903"/>
    <w:rsid w:val="00AB3B8B"/>
    <w:rsid w:val="00AB3D53"/>
    <w:rsid w:val="00AB46BD"/>
    <w:rsid w:val="00AB481A"/>
    <w:rsid w:val="00AB5236"/>
    <w:rsid w:val="00AB55F7"/>
    <w:rsid w:val="00AB58BD"/>
    <w:rsid w:val="00AB5FCA"/>
    <w:rsid w:val="00AB643F"/>
    <w:rsid w:val="00AB65DE"/>
    <w:rsid w:val="00AC037B"/>
    <w:rsid w:val="00AC03BB"/>
    <w:rsid w:val="00AC044C"/>
    <w:rsid w:val="00AC114D"/>
    <w:rsid w:val="00AC15F3"/>
    <w:rsid w:val="00AC19A1"/>
    <w:rsid w:val="00AC19AB"/>
    <w:rsid w:val="00AC1E2E"/>
    <w:rsid w:val="00AC20F1"/>
    <w:rsid w:val="00AC213C"/>
    <w:rsid w:val="00AC2144"/>
    <w:rsid w:val="00AC250B"/>
    <w:rsid w:val="00AC2B2F"/>
    <w:rsid w:val="00AC4223"/>
    <w:rsid w:val="00AC49D3"/>
    <w:rsid w:val="00AC5412"/>
    <w:rsid w:val="00AC56B8"/>
    <w:rsid w:val="00AC59A0"/>
    <w:rsid w:val="00AC5DB5"/>
    <w:rsid w:val="00AC5F9A"/>
    <w:rsid w:val="00AC627B"/>
    <w:rsid w:val="00AC6A67"/>
    <w:rsid w:val="00AC6F47"/>
    <w:rsid w:val="00AC7097"/>
    <w:rsid w:val="00AC762F"/>
    <w:rsid w:val="00AD0101"/>
    <w:rsid w:val="00AD08C9"/>
    <w:rsid w:val="00AD0C0F"/>
    <w:rsid w:val="00AD1385"/>
    <w:rsid w:val="00AD1CB3"/>
    <w:rsid w:val="00AD2607"/>
    <w:rsid w:val="00AD27F9"/>
    <w:rsid w:val="00AD2C3C"/>
    <w:rsid w:val="00AD2CEC"/>
    <w:rsid w:val="00AD2ED0"/>
    <w:rsid w:val="00AD3EFF"/>
    <w:rsid w:val="00AD40C1"/>
    <w:rsid w:val="00AD4459"/>
    <w:rsid w:val="00AD4993"/>
    <w:rsid w:val="00AD4BB2"/>
    <w:rsid w:val="00AD533E"/>
    <w:rsid w:val="00AD586A"/>
    <w:rsid w:val="00AD5C24"/>
    <w:rsid w:val="00AD60DB"/>
    <w:rsid w:val="00AD61C2"/>
    <w:rsid w:val="00AD6320"/>
    <w:rsid w:val="00AD6970"/>
    <w:rsid w:val="00AD757C"/>
    <w:rsid w:val="00AD7637"/>
    <w:rsid w:val="00AD7709"/>
    <w:rsid w:val="00AD7B1C"/>
    <w:rsid w:val="00AD7BA3"/>
    <w:rsid w:val="00AD7E44"/>
    <w:rsid w:val="00AD7EF0"/>
    <w:rsid w:val="00AE06AF"/>
    <w:rsid w:val="00AE084C"/>
    <w:rsid w:val="00AE0892"/>
    <w:rsid w:val="00AE0B98"/>
    <w:rsid w:val="00AE0F10"/>
    <w:rsid w:val="00AE19E8"/>
    <w:rsid w:val="00AE1BAC"/>
    <w:rsid w:val="00AE1C7B"/>
    <w:rsid w:val="00AE26EC"/>
    <w:rsid w:val="00AE2C20"/>
    <w:rsid w:val="00AE2E95"/>
    <w:rsid w:val="00AE3359"/>
    <w:rsid w:val="00AE3CEE"/>
    <w:rsid w:val="00AE3D2A"/>
    <w:rsid w:val="00AE3EAF"/>
    <w:rsid w:val="00AE413F"/>
    <w:rsid w:val="00AE42AB"/>
    <w:rsid w:val="00AE472E"/>
    <w:rsid w:val="00AE4A6C"/>
    <w:rsid w:val="00AE4B59"/>
    <w:rsid w:val="00AE52FF"/>
    <w:rsid w:val="00AE5B3A"/>
    <w:rsid w:val="00AE5B49"/>
    <w:rsid w:val="00AE5EFB"/>
    <w:rsid w:val="00AE6335"/>
    <w:rsid w:val="00AE668B"/>
    <w:rsid w:val="00AE66BF"/>
    <w:rsid w:val="00AE672F"/>
    <w:rsid w:val="00AE6BCC"/>
    <w:rsid w:val="00AE7078"/>
    <w:rsid w:val="00AE723A"/>
    <w:rsid w:val="00AE7792"/>
    <w:rsid w:val="00AF017F"/>
    <w:rsid w:val="00AF06C6"/>
    <w:rsid w:val="00AF0750"/>
    <w:rsid w:val="00AF0809"/>
    <w:rsid w:val="00AF08EF"/>
    <w:rsid w:val="00AF0F72"/>
    <w:rsid w:val="00AF10C6"/>
    <w:rsid w:val="00AF1B77"/>
    <w:rsid w:val="00AF1DCA"/>
    <w:rsid w:val="00AF20D2"/>
    <w:rsid w:val="00AF27E1"/>
    <w:rsid w:val="00AF2D1E"/>
    <w:rsid w:val="00AF2D49"/>
    <w:rsid w:val="00AF2FDE"/>
    <w:rsid w:val="00AF37AA"/>
    <w:rsid w:val="00AF3C53"/>
    <w:rsid w:val="00AF41E1"/>
    <w:rsid w:val="00AF4236"/>
    <w:rsid w:val="00AF46E5"/>
    <w:rsid w:val="00AF46EC"/>
    <w:rsid w:val="00AF47E8"/>
    <w:rsid w:val="00AF48F5"/>
    <w:rsid w:val="00AF5413"/>
    <w:rsid w:val="00AF63EC"/>
    <w:rsid w:val="00AF64F1"/>
    <w:rsid w:val="00AF6523"/>
    <w:rsid w:val="00AF6741"/>
    <w:rsid w:val="00AF68D7"/>
    <w:rsid w:val="00AF6E02"/>
    <w:rsid w:val="00AF7B69"/>
    <w:rsid w:val="00B000C2"/>
    <w:rsid w:val="00B00172"/>
    <w:rsid w:val="00B001F5"/>
    <w:rsid w:val="00B006CC"/>
    <w:rsid w:val="00B015EE"/>
    <w:rsid w:val="00B016BB"/>
    <w:rsid w:val="00B02B66"/>
    <w:rsid w:val="00B03998"/>
    <w:rsid w:val="00B04503"/>
    <w:rsid w:val="00B04650"/>
    <w:rsid w:val="00B04CE6"/>
    <w:rsid w:val="00B0525A"/>
    <w:rsid w:val="00B065E6"/>
    <w:rsid w:val="00B06C4D"/>
    <w:rsid w:val="00B07080"/>
    <w:rsid w:val="00B074F7"/>
    <w:rsid w:val="00B10C7E"/>
    <w:rsid w:val="00B10DA6"/>
    <w:rsid w:val="00B10E0A"/>
    <w:rsid w:val="00B10F98"/>
    <w:rsid w:val="00B110E4"/>
    <w:rsid w:val="00B11479"/>
    <w:rsid w:val="00B1147B"/>
    <w:rsid w:val="00B115DF"/>
    <w:rsid w:val="00B115EF"/>
    <w:rsid w:val="00B125C7"/>
    <w:rsid w:val="00B13775"/>
    <w:rsid w:val="00B13C82"/>
    <w:rsid w:val="00B1400B"/>
    <w:rsid w:val="00B142BB"/>
    <w:rsid w:val="00B1498D"/>
    <w:rsid w:val="00B15BA9"/>
    <w:rsid w:val="00B15BEC"/>
    <w:rsid w:val="00B15CDA"/>
    <w:rsid w:val="00B15E72"/>
    <w:rsid w:val="00B1636C"/>
    <w:rsid w:val="00B17177"/>
    <w:rsid w:val="00B174B6"/>
    <w:rsid w:val="00B17F2F"/>
    <w:rsid w:val="00B20993"/>
    <w:rsid w:val="00B209E1"/>
    <w:rsid w:val="00B20D3E"/>
    <w:rsid w:val="00B20F93"/>
    <w:rsid w:val="00B2112E"/>
    <w:rsid w:val="00B21216"/>
    <w:rsid w:val="00B2166F"/>
    <w:rsid w:val="00B21938"/>
    <w:rsid w:val="00B21971"/>
    <w:rsid w:val="00B21ADB"/>
    <w:rsid w:val="00B21E13"/>
    <w:rsid w:val="00B21FD9"/>
    <w:rsid w:val="00B227EA"/>
    <w:rsid w:val="00B22835"/>
    <w:rsid w:val="00B22955"/>
    <w:rsid w:val="00B22B49"/>
    <w:rsid w:val="00B22E44"/>
    <w:rsid w:val="00B23250"/>
    <w:rsid w:val="00B235CA"/>
    <w:rsid w:val="00B2388E"/>
    <w:rsid w:val="00B24370"/>
    <w:rsid w:val="00B24F19"/>
    <w:rsid w:val="00B2551D"/>
    <w:rsid w:val="00B25949"/>
    <w:rsid w:val="00B25EE4"/>
    <w:rsid w:val="00B271FA"/>
    <w:rsid w:val="00B27509"/>
    <w:rsid w:val="00B27615"/>
    <w:rsid w:val="00B278A0"/>
    <w:rsid w:val="00B27C1B"/>
    <w:rsid w:val="00B30614"/>
    <w:rsid w:val="00B30E11"/>
    <w:rsid w:val="00B3187E"/>
    <w:rsid w:val="00B31E4D"/>
    <w:rsid w:val="00B32158"/>
    <w:rsid w:val="00B32DCE"/>
    <w:rsid w:val="00B33266"/>
    <w:rsid w:val="00B33360"/>
    <w:rsid w:val="00B337F0"/>
    <w:rsid w:val="00B33F27"/>
    <w:rsid w:val="00B33F2A"/>
    <w:rsid w:val="00B35600"/>
    <w:rsid w:val="00B35925"/>
    <w:rsid w:val="00B35996"/>
    <w:rsid w:val="00B361D6"/>
    <w:rsid w:val="00B361DD"/>
    <w:rsid w:val="00B3634C"/>
    <w:rsid w:val="00B3664C"/>
    <w:rsid w:val="00B36974"/>
    <w:rsid w:val="00B37231"/>
    <w:rsid w:val="00B372AE"/>
    <w:rsid w:val="00B37614"/>
    <w:rsid w:val="00B40041"/>
    <w:rsid w:val="00B405CA"/>
    <w:rsid w:val="00B407D7"/>
    <w:rsid w:val="00B420E7"/>
    <w:rsid w:val="00B423FB"/>
    <w:rsid w:val="00B42AC3"/>
    <w:rsid w:val="00B4386D"/>
    <w:rsid w:val="00B43EC6"/>
    <w:rsid w:val="00B44123"/>
    <w:rsid w:val="00B44232"/>
    <w:rsid w:val="00B4459F"/>
    <w:rsid w:val="00B445AE"/>
    <w:rsid w:val="00B44691"/>
    <w:rsid w:val="00B447AA"/>
    <w:rsid w:val="00B44A60"/>
    <w:rsid w:val="00B44B4A"/>
    <w:rsid w:val="00B4508F"/>
    <w:rsid w:val="00B454B2"/>
    <w:rsid w:val="00B45F9D"/>
    <w:rsid w:val="00B460F8"/>
    <w:rsid w:val="00B4645C"/>
    <w:rsid w:val="00B4648E"/>
    <w:rsid w:val="00B46A36"/>
    <w:rsid w:val="00B46A5C"/>
    <w:rsid w:val="00B47179"/>
    <w:rsid w:val="00B472CE"/>
    <w:rsid w:val="00B47496"/>
    <w:rsid w:val="00B47B00"/>
    <w:rsid w:val="00B47DE5"/>
    <w:rsid w:val="00B47EB6"/>
    <w:rsid w:val="00B50228"/>
    <w:rsid w:val="00B50A4B"/>
    <w:rsid w:val="00B513D5"/>
    <w:rsid w:val="00B5165C"/>
    <w:rsid w:val="00B5169D"/>
    <w:rsid w:val="00B517A7"/>
    <w:rsid w:val="00B51E6B"/>
    <w:rsid w:val="00B51FA3"/>
    <w:rsid w:val="00B52109"/>
    <w:rsid w:val="00B522CF"/>
    <w:rsid w:val="00B526C7"/>
    <w:rsid w:val="00B53045"/>
    <w:rsid w:val="00B534DD"/>
    <w:rsid w:val="00B53B01"/>
    <w:rsid w:val="00B53CE1"/>
    <w:rsid w:val="00B5411D"/>
    <w:rsid w:val="00B5423D"/>
    <w:rsid w:val="00B54340"/>
    <w:rsid w:val="00B551E1"/>
    <w:rsid w:val="00B5585A"/>
    <w:rsid w:val="00B55A04"/>
    <w:rsid w:val="00B55DB6"/>
    <w:rsid w:val="00B5684C"/>
    <w:rsid w:val="00B56D24"/>
    <w:rsid w:val="00B574C7"/>
    <w:rsid w:val="00B577C5"/>
    <w:rsid w:val="00B60109"/>
    <w:rsid w:val="00B60993"/>
    <w:rsid w:val="00B60BE0"/>
    <w:rsid w:val="00B6113C"/>
    <w:rsid w:val="00B61DFD"/>
    <w:rsid w:val="00B6261B"/>
    <w:rsid w:val="00B626E2"/>
    <w:rsid w:val="00B62B87"/>
    <w:rsid w:val="00B62FDE"/>
    <w:rsid w:val="00B6368C"/>
    <w:rsid w:val="00B63735"/>
    <w:rsid w:val="00B63A30"/>
    <w:rsid w:val="00B640BF"/>
    <w:rsid w:val="00B642E3"/>
    <w:rsid w:val="00B6497E"/>
    <w:rsid w:val="00B64B30"/>
    <w:rsid w:val="00B64DD7"/>
    <w:rsid w:val="00B64EC1"/>
    <w:rsid w:val="00B64F4C"/>
    <w:rsid w:val="00B654B4"/>
    <w:rsid w:val="00B6695F"/>
    <w:rsid w:val="00B66964"/>
    <w:rsid w:val="00B669BB"/>
    <w:rsid w:val="00B66A30"/>
    <w:rsid w:val="00B670B7"/>
    <w:rsid w:val="00B67FAB"/>
    <w:rsid w:val="00B70092"/>
    <w:rsid w:val="00B705F9"/>
    <w:rsid w:val="00B70738"/>
    <w:rsid w:val="00B715EA"/>
    <w:rsid w:val="00B7173E"/>
    <w:rsid w:val="00B719D0"/>
    <w:rsid w:val="00B72045"/>
    <w:rsid w:val="00B72377"/>
    <w:rsid w:val="00B72382"/>
    <w:rsid w:val="00B724DE"/>
    <w:rsid w:val="00B73107"/>
    <w:rsid w:val="00B73E2B"/>
    <w:rsid w:val="00B74CD5"/>
    <w:rsid w:val="00B74E29"/>
    <w:rsid w:val="00B75230"/>
    <w:rsid w:val="00B752F0"/>
    <w:rsid w:val="00B75BF9"/>
    <w:rsid w:val="00B75D60"/>
    <w:rsid w:val="00B75E4D"/>
    <w:rsid w:val="00B76D98"/>
    <w:rsid w:val="00B77649"/>
    <w:rsid w:val="00B77857"/>
    <w:rsid w:val="00B778FF"/>
    <w:rsid w:val="00B77B88"/>
    <w:rsid w:val="00B80241"/>
    <w:rsid w:val="00B80B5B"/>
    <w:rsid w:val="00B80CAE"/>
    <w:rsid w:val="00B8104B"/>
    <w:rsid w:val="00B81744"/>
    <w:rsid w:val="00B81820"/>
    <w:rsid w:val="00B81C2D"/>
    <w:rsid w:val="00B81D11"/>
    <w:rsid w:val="00B8252B"/>
    <w:rsid w:val="00B82DBB"/>
    <w:rsid w:val="00B83625"/>
    <w:rsid w:val="00B842BE"/>
    <w:rsid w:val="00B846C7"/>
    <w:rsid w:val="00B84ABD"/>
    <w:rsid w:val="00B85045"/>
    <w:rsid w:val="00B8552A"/>
    <w:rsid w:val="00B855FC"/>
    <w:rsid w:val="00B859D0"/>
    <w:rsid w:val="00B85F2C"/>
    <w:rsid w:val="00B8679F"/>
    <w:rsid w:val="00B87518"/>
    <w:rsid w:val="00B87837"/>
    <w:rsid w:val="00B908EC"/>
    <w:rsid w:val="00B90B5C"/>
    <w:rsid w:val="00B90FDF"/>
    <w:rsid w:val="00B91251"/>
    <w:rsid w:val="00B9126F"/>
    <w:rsid w:val="00B913F3"/>
    <w:rsid w:val="00B91846"/>
    <w:rsid w:val="00B91969"/>
    <w:rsid w:val="00B91C1F"/>
    <w:rsid w:val="00B91F31"/>
    <w:rsid w:val="00B92967"/>
    <w:rsid w:val="00B92C85"/>
    <w:rsid w:val="00B92ECF"/>
    <w:rsid w:val="00B92FA6"/>
    <w:rsid w:val="00B93B4E"/>
    <w:rsid w:val="00B93CDB"/>
    <w:rsid w:val="00B93F2F"/>
    <w:rsid w:val="00B94264"/>
    <w:rsid w:val="00B942E0"/>
    <w:rsid w:val="00B94B3E"/>
    <w:rsid w:val="00B95263"/>
    <w:rsid w:val="00B958B5"/>
    <w:rsid w:val="00B958BB"/>
    <w:rsid w:val="00B96E16"/>
    <w:rsid w:val="00B97051"/>
    <w:rsid w:val="00BA08BB"/>
    <w:rsid w:val="00BA0906"/>
    <w:rsid w:val="00BA099D"/>
    <w:rsid w:val="00BA0BAA"/>
    <w:rsid w:val="00BA1376"/>
    <w:rsid w:val="00BA14F1"/>
    <w:rsid w:val="00BA1C2C"/>
    <w:rsid w:val="00BA1D8C"/>
    <w:rsid w:val="00BA1EA8"/>
    <w:rsid w:val="00BA2014"/>
    <w:rsid w:val="00BA25F5"/>
    <w:rsid w:val="00BA28B8"/>
    <w:rsid w:val="00BA30F8"/>
    <w:rsid w:val="00BA3543"/>
    <w:rsid w:val="00BA3A61"/>
    <w:rsid w:val="00BA4061"/>
    <w:rsid w:val="00BA4828"/>
    <w:rsid w:val="00BA494B"/>
    <w:rsid w:val="00BA4AF7"/>
    <w:rsid w:val="00BA562A"/>
    <w:rsid w:val="00BA56B0"/>
    <w:rsid w:val="00BA57DB"/>
    <w:rsid w:val="00BA5DEA"/>
    <w:rsid w:val="00BA5E0F"/>
    <w:rsid w:val="00BA61F5"/>
    <w:rsid w:val="00BA64E3"/>
    <w:rsid w:val="00BA68DC"/>
    <w:rsid w:val="00BA6D08"/>
    <w:rsid w:val="00BA7647"/>
    <w:rsid w:val="00BA773F"/>
    <w:rsid w:val="00BA7D65"/>
    <w:rsid w:val="00BA7E49"/>
    <w:rsid w:val="00BB02F2"/>
    <w:rsid w:val="00BB0B3B"/>
    <w:rsid w:val="00BB0E10"/>
    <w:rsid w:val="00BB12EC"/>
    <w:rsid w:val="00BB1543"/>
    <w:rsid w:val="00BB19E3"/>
    <w:rsid w:val="00BB24E7"/>
    <w:rsid w:val="00BB2B9A"/>
    <w:rsid w:val="00BB2D6F"/>
    <w:rsid w:val="00BB2DC6"/>
    <w:rsid w:val="00BB2F2B"/>
    <w:rsid w:val="00BB3071"/>
    <w:rsid w:val="00BB33B1"/>
    <w:rsid w:val="00BB3459"/>
    <w:rsid w:val="00BB3A38"/>
    <w:rsid w:val="00BB3ACD"/>
    <w:rsid w:val="00BB3B4A"/>
    <w:rsid w:val="00BB3BE7"/>
    <w:rsid w:val="00BB45B1"/>
    <w:rsid w:val="00BB49E9"/>
    <w:rsid w:val="00BB5172"/>
    <w:rsid w:val="00BB528E"/>
    <w:rsid w:val="00BB5618"/>
    <w:rsid w:val="00BB5B28"/>
    <w:rsid w:val="00BB5E65"/>
    <w:rsid w:val="00BB6B9E"/>
    <w:rsid w:val="00BB7011"/>
    <w:rsid w:val="00BB78E6"/>
    <w:rsid w:val="00BB7976"/>
    <w:rsid w:val="00BB79C8"/>
    <w:rsid w:val="00BC02ED"/>
    <w:rsid w:val="00BC05FA"/>
    <w:rsid w:val="00BC192E"/>
    <w:rsid w:val="00BC1D05"/>
    <w:rsid w:val="00BC20BC"/>
    <w:rsid w:val="00BC2726"/>
    <w:rsid w:val="00BC2A47"/>
    <w:rsid w:val="00BC369F"/>
    <w:rsid w:val="00BC3961"/>
    <w:rsid w:val="00BC3F7B"/>
    <w:rsid w:val="00BC44DB"/>
    <w:rsid w:val="00BC4587"/>
    <w:rsid w:val="00BC4A48"/>
    <w:rsid w:val="00BC4AD8"/>
    <w:rsid w:val="00BC4AE5"/>
    <w:rsid w:val="00BC5173"/>
    <w:rsid w:val="00BC5359"/>
    <w:rsid w:val="00BC549D"/>
    <w:rsid w:val="00BC5AB1"/>
    <w:rsid w:val="00BC5E00"/>
    <w:rsid w:val="00BC64CD"/>
    <w:rsid w:val="00BC6D37"/>
    <w:rsid w:val="00BC6F82"/>
    <w:rsid w:val="00BC7423"/>
    <w:rsid w:val="00BC7644"/>
    <w:rsid w:val="00BC789F"/>
    <w:rsid w:val="00BC78D3"/>
    <w:rsid w:val="00BC7F67"/>
    <w:rsid w:val="00BD044B"/>
    <w:rsid w:val="00BD08C1"/>
    <w:rsid w:val="00BD0B84"/>
    <w:rsid w:val="00BD120E"/>
    <w:rsid w:val="00BD1FBB"/>
    <w:rsid w:val="00BD236C"/>
    <w:rsid w:val="00BD2715"/>
    <w:rsid w:val="00BD2908"/>
    <w:rsid w:val="00BD34E1"/>
    <w:rsid w:val="00BD3792"/>
    <w:rsid w:val="00BD37B3"/>
    <w:rsid w:val="00BD39D7"/>
    <w:rsid w:val="00BD4201"/>
    <w:rsid w:val="00BD492E"/>
    <w:rsid w:val="00BD4D90"/>
    <w:rsid w:val="00BD501A"/>
    <w:rsid w:val="00BD660A"/>
    <w:rsid w:val="00BD674C"/>
    <w:rsid w:val="00BD6F93"/>
    <w:rsid w:val="00BD6FFC"/>
    <w:rsid w:val="00BD751F"/>
    <w:rsid w:val="00BD7922"/>
    <w:rsid w:val="00BD7953"/>
    <w:rsid w:val="00BD7AFD"/>
    <w:rsid w:val="00BE0743"/>
    <w:rsid w:val="00BE086F"/>
    <w:rsid w:val="00BE0CD8"/>
    <w:rsid w:val="00BE0D5A"/>
    <w:rsid w:val="00BE12B6"/>
    <w:rsid w:val="00BE19DB"/>
    <w:rsid w:val="00BE1AFA"/>
    <w:rsid w:val="00BE1F7B"/>
    <w:rsid w:val="00BE23A7"/>
    <w:rsid w:val="00BE2ED5"/>
    <w:rsid w:val="00BE3C85"/>
    <w:rsid w:val="00BE4621"/>
    <w:rsid w:val="00BE4C1A"/>
    <w:rsid w:val="00BE4CB5"/>
    <w:rsid w:val="00BE4D4F"/>
    <w:rsid w:val="00BE5045"/>
    <w:rsid w:val="00BE519E"/>
    <w:rsid w:val="00BE5524"/>
    <w:rsid w:val="00BE5AA1"/>
    <w:rsid w:val="00BE605B"/>
    <w:rsid w:val="00BE68D3"/>
    <w:rsid w:val="00BE6F28"/>
    <w:rsid w:val="00BE7001"/>
    <w:rsid w:val="00BE706F"/>
    <w:rsid w:val="00BF00B3"/>
    <w:rsid w:val="00BF00DA"/>
    <w:rsid w:val="00BF059C"/>
    <w:rsid w:val="00BF08E2"/>
    <w:rsid w:val="00BF0CD6"/>
    <w:rsid w:val="00BF1114"/>
    <w:rsid w:val="00BF144E"/>
    <w:rsid w:val="00BF2044"/>
    <w:rsid w:val="00BF238A"/>
    <w:rsid w:val="00BF2D23"/>
    <w:rsid w:val="00BF2ECC"/>
    <w:rsid w:val="00BF307F"/>
    <w:rsid w:val="00BF316A"/>
    <w:rsid w:val="00BF3189"/>
    <w:rsid w:val="00BF3402"/>
    <w:rsid w:val="00BF34DB"/>
    <w:rsid w:val="00BF38DE"/>
    <w:rsid w:val="00BF393A"/>
    <w:rsid w:val="00BF3FA8"/>
    <w:rsid w:val="00BF440A"/>
    <w:rsid w:val="00BF44E8"/>
    <w:rsid w:val="00BF506A"/>
    <w:rsid w:val="00BF5A26"/>
    <w:rsid w:val="00BF5FD2"/>
    <w:rsid w:val="00BF65CD"/>
    <w:rsid w:val="00BF675F"/>
    <w:rsid w:val="00BF6772"/>
    <w:rsid w:val="00BF7C0C"/>
    <w:rsid w:val="00BF7DAC"/>
    <w:rsid w:val="00C00A5F"/>
    <w:rsid w:val="00C00CCF"/>
    <w:rsid w:val="00C010EB"/>
    <w:rsid w:val="00C01CED"/>
    <w:rsid w:val="00C02446"/>
    <w:rsid w:val="00C0276F"/>
    <w:rsid w:val="00C02803"/>
    <w:rsid w:val="00C02C47"/>
    <w:rsid w:val="00C02E50"/>
    <w:rsid w:val="00C0355C"/>
    <w:rsid w:val="00C038B9"/>
    <w:rsid w:val="00C03CA2"/>
    <w:rsid w:val="00C0405D"/>
    <w:rsid w:val="00C04102"/>
    <w:rsid w:val="00C04A9A"/>
    <w:rsid w:val="00C04D73"/>
    <w:rsid w:val="00C04E55"/>
    <w:rsid w:val="00C05095"/>
    <w:rsid w:val="00C05676"/>
    <w:rsid w:val="00C05A9E"/>
    <w:rsid w:val="00C05C8D"/>
    <w:rsid w:val="00C06771"/>
    <w:rsid w:val="00C06BE5"/>
    <w:rsid w:val="00C07661"/>
    <w:rsid w:val="00C0782A"/>
    <w:rsid w:val="00C0789C"/>
    <w:rsid w:val="00C10039"/>
    <w:rsid w:val="00C10101"/>
    <w:rsid w:val="00C105F1"/>
    <w:rsid w:val="00C108FC"/>
    <w:rsid w:val="00C109F9"/>
    <w:rsid w:val="00C11567"/>
    <w:rsid w:val="00C115E4"/>
    <w:rsid w:val="00C1181C"/>
    <w:rsid w:val="00C11AB6"/>
    <w:rsid w:val="00C11F01"/>
    <w:rsid w:val="00C121E1"/>
    <w:rsid w:val="00C1226A"/>
    <w:rsid w:val="00C12D14"/>
    <w:rsid w:val="00C134E8"/>
    <w:rsid w:val="00C13C13"/>
    <w:rsid w:val="00C13DE4"/>
    <w:rsid w:val="00C14752"/>
    <w:rsid w:val="00C14A83"/>
    <w:rsid w:val="00C156BB"/>
    <w:rsid w:val="00C1574D"/>
    <w:rsid w:val="00C15AFC"/>
    <w:rsid w:val="00C15E85"/>
    <w:rsid w:val="00C16911"/>
    <w:rsid w:val="00C1726F"/>
    <w:rsid w:val="00C17734"/>
    <w:rsid w:val="00C179FD"/>
    <w:rsid w:val="00C17B1F"/>
    <w:rsid w:val="00C17FB1"/>
    <w:rsid w:val="00C20236"/>
    <w:rsid w:val="00C203CD"/>
    <w:rsid w:val="00C20878"/>
    <w:rsid w:val="00C20AC6"/>
    <w:rsid w:val="00C21025"/>
    <w:rsid w:val="00C2111E"/>
    <w:rsid w:val="00C2121B"/>
    <w:rsid w:val="00C212C4"/>
    <w:rsid w:val="00C2134B"/>
    <w:rsid w:val="00C21353"/>
    <w:rsid w:val="00C213DD"/>
    <w:rsid w:val="00C21651"/>
    <w:rsid w:val="00C2169B"/>
    <w:rsid w:val="00C21BB9"/>
    <w:rsid w:val="00C2239C"/>
    <w:rsid w:val="00C2271B"/>
    <w:rsid w:val="00C22796"/>
    <w:rsid w:val="00C22A04"/>
    <w:rsid w:val="00C23672"/>
    <w:rsid w:val="00C236D1"/>
    <w:rsid w:val="00C2382E"/>
    <w:rsid w:val="00C23AEB"/>
    <w:rsid w:val="00C24C03"/>
    <w:rsid w:val="00C2621F"/>
    <w:rsid w:val="00C264D4"/>
    <w:rsid w:val="00C2672F"/>
    <w:rsid w:val="00C26C81"/>
    <w:rsid w:val="00C2747A"/>
    <w:rsid w:val="00C300C1"/>
    <w:rsid w:val="00C301DB"/>
    <w:rsid w:val="00C302E9"/>
    <w:rsid w:val="00C30622"/>
    <w:rsid w:val="00C309C7"/>
    <w:rsid w:val="00C31E50"/>
    <w:rsid w:val="00C31FB2"/>
    <w:rsid w:val="00C32052"/>
    <w:rsid w:val="00C329B0"/>
    <w:rsid w:val="00C32C4D"/>
    <w:rsid w:val="00C337AB"/>
    <w:rsid w:val="00C33DB3"/>
    <w:rsid w:val="00C340CC"/>
    <w:rsid w:val="00C3410B"/>
    <w:rsid w:val="00C347E7"/>
    <w:rsid w:val="00C34C6D"/>
    <w:rsid w:val="00C34D6A"/>
    <w:rsid w:val="00C34DEC"/>
    <w:rsid w:val="00C34E57"/>
    <w:rsid w:val="00C35396"/>
    <w:rsid w:val="00C3627F"/>
    <w:rsid w:val="00C3633C"/>
    <w:rsid w:val="00C36569"/>
    <w:rsid w:val="00C373E9"/>
    <w:rsid w:val="00C37E18"/>
    <w:rsid w:val="00C402A4"/>
    <w:rsid w:val="00C41253"/>
    <w:rsid w:val="00C413A9"/>
    <w:rsid w:val="00C417D6"/>
    <w:rsid w:val="00C41BD8"/>
    <w:rsid w:val="00C42D0B"/>
    <w:rsid w:val="00C43017"/>
    <w:rsid w:val="00C43E85"/>
    <w:rsid w:val="00C44021"/>
    <w:rsid w:val="00C4403B"/>
    <w:rsid w:val="00C4545F"/>
    <w:rsid w:val="00C45AA2"/>
    <w:rsid w:val="00C45BBE"/>
    <w:rsid w:val="00C45D62"/>
    <w:rsid w:val="00C46AD4"/>
    <w:rsid w:val="00C46B03"/>
    <w:rsid w:val="00C46B47"/>
    <w:rsid w:val="00C46DBF"/>
    <w:rsid w:val="00C47059"/>
    <w:rsid w:val="00C4797A"/>
    <w:rsid w:val="00C47A5A"/>
    <w:rsid w:val="00C505DE"/>
    <w:rsid w:val="00C507A8"/>
    <w:rsid w:val="00C50904"/>
    <w:rsid w:val="00C510A7"/>
    <w:rsid w:val="00C51412"/>
    <w:rsid w:val="00C51837"/>
    <w:rsid w:val="00C51BD1"/>
    <w:rsid w:val="00C51E79"/>
    <w:rsid w:val="00C537E3"/>
    <w:rsid w:val="00C53D74"/>
    <w:rsid w:val="00C54647"/>
    <w:rsid w:val="00C549A4"/>
    <w:rsid w:val="00C54BAF"/>
    <w:rsid w:val="00C55036"/>
    <w:rsid w:val="00C55690"/>
    <w:rsid w:val="00C55C3E"/>
    <w:rsid w:val="00C55C9D"/>
    <w:rsid w:val="00C55DAF"/>
    <w:rsid w:val="00C55F65"/>
    <w:rsid w:val="00C5601F"/>
    <w:rsid w:val="00C5649D"/>
    <w:rsid w:val="00C56D5C"/>
    <w:rsid w:val="00C56EAD"/>
    <w:rsid w:val="00C572A2"/>
    <w:rsid w:val="00C57404"/>
    <w:rsid w:val="00C57A91"/>
    <w:rsid w:val="00C57DCA"/>
    <w:rsid w:val="00C602A9"/>
    <w:rsid w:val="00C602F1"/>
    <w:rsid w:val="00C607FC"/>
    <w:rsid w:val="00C618AA"/>
    <w:rsid w:val="00C61ACC"/>
    <w:rsid w:val="00C620CF"/>
    <w:rsid w:val="00C624AD"/>
    <w:rsid w:val="00C62644"/>
    <w:rsid w:val="00C626DE"/>
    <w:rsid w:val="00C62948"/>
    <w:rsid w:val="00C62E91"/>
    <w:rsid w:val="00C630C8"/>
    <w:rsid w:val="00C633B8"/>
    <w:rsid w:val="00C635A6"/>
    <w:rsid w:val="00C637EF"/>
    <w:rsid w:val="00C63E47"/>
    <w:rsid w:val="00C64469"/>
    <w:rsid w:val="00C64C08"/>
    <w:rsid w:val="00C64CD7"/>
    <w:rsid w:val="00C65588"/>
    <w:rsid w:val="00C65715"/>
    <w:rsid w:val="00C6588B"/>
    <w:rsid w:val="00C659BF"/>
    <w:rsid w:val="00C65B52"/>
    <w:rsid w:val="00C65D25"/>
    <w:rsid w:val="00C65D74"/>
    <w:rsid w:val="00C660E6"/>
    <w:rsid w:val="00C6675B"/>
    <w:rsid w:val="00C66C30"/>
    <w:rsid w:val="00C66D48"/>
    <w:rsid w:val="00C66F38"/>
    <w:rsid w:val="00C67056"/>
    <w:rsid w:val="00C676B2"/>
    <w:rsid w:val="00C70339"/>
    <w:rsid w:val="00C7034C"/>
    <w:rsid w:val="00C70E35"/>
    <w:rsid w:val="00C71625"/>
    <w:rsid w:val="00C71CDA"/>
    <w:rsid w:val="00C71DE5"/>
    <w:rsid w:val="00C71F43"/>
    <w:rsid w:val="00C720E3"/>
    <w:rsid w:val="00C7255A"/>
    <w:rsid w:val="00C725CB"/>
    <w:rsid w:val="00C7267C"/>
    <w:rsid w:val="00C72A51"/>
    <w:rsid w:val="00C72D87"/>
    <w:rsid w:val="00C72F00"/>
    <w:rsid w:val="00C72F19"/>
    <w:rsid w:val="00C73062"/>
    <w:rsid w:val="00C732AB"/>
    <w:rsid w:val="00C7387A"/>
    <w:rsid w:val="00C73AD5"/>
    <w:rsid w:val="00C74142"/>
    <w:rsid w:val="00C7420B"/>
    <w:rsid w:val="00C742FC"/>
    <w:rsid w:val="00C746DC"/>
    <w:rsid w:val="00C74A31"/>
    <w:rsid w:val="00C74C8A"/>
    <w:rsid w:val="00C74E27"/>
    <w:rsid w:val="00C75031"/>
    <w:rsid w:val="00C75819"/>
    <w:rsid w:val="00C7594C"/>
    <w:rsid w:val="00C75ED9"/>
    <w:rsid w:val="00C75EEB"/>
    <w:rsid w:val="00C76596"/>
    <w:rsid w:val="00C7706D"/>
    <w:rsid w:val="00C77466"/>
    <w:rsid w:val="00C776D8"/>
    <w:rsid w:val="00C777A0"/>
    <w:rsid w:val="00C77B6A"/>
    <w:rsid w:val="00C77C15"/>
    <w:rsid w:val="00C80529"/>
    <w:rsid w:val="00C80956"/>
    <w:rsid w:val="00C80A4A"/>
    <w:rsid w:val="00C810ED"/>
    <w:rsid w:val="00C81348"/>
    <w:rsid w:val="00C81ACA"/>
    <w:rsid w:val="00C81CCA"/>
    <w:rsid w:val="00C8295A"/>
    <w:rsid w:val="00C82A70"/>
    <w:rsid w:val="00C838DD"/>
    <w:rsid w:val="00C838E6"/>
    <w:rsid w:val="00C840CD"/>
    <w:rsid w:val="00C84600"/>
    <w:rsid w:val="00C84B72"/>
    <w:rsid w:val="00C84D0D"/>
    <w:rsid w:val="00C84F2F"/>
    <w:rsid w:val="00C84F5C"/>
    <w:rsid w:val="00C851EC"/>
    <w:rsid w:val="00C85446"/>
    <w:rsid w:val="00C85497"/>
    <w:rsid w:val="00C85B8E"/>
    <w:rsid w:val="00C8628F"/>
    <w:rsid w:val="00C86755"/>
    <w:rsid w:val="00C872C0"/>
    <w:rsid w:val="00C9012C"/>
    <w:rsid w:val="00C9026F"/>
    <w:rsid w:val="00C90285"/>
    <w:rsid w:val="00C902A5"/>
    <w:rsid w:val="00C903CD"/>
    <w:rsid w:val="00C90A0D"/>
    <w:rsid w:val="00C90D57"/>
    <w:rsid w:val="00C912FD"/>
    <w:rsid w:val="00C914A2"/>
    <w:rsid w:val="00C919F4"/>
    <w:rsid w:val="00C91D42"/>
    <w:rsid w:val="00C921C3"/>
    <w:rsid w:val="00C9286D"/>
    <w:rsid w:val="00C928B6"/>
    <w:rsid w:val="00C92AD6"/>
    <w:rsid w:val="00C92B8A"/>
    <w:rsid w:val="00C92D6B"/>
    <w:rsid w:val="00C9314F"/>
    <w:rsid w:val="00C933D8"/>
    <w:rsid w:val="00C936E1"/>
    <w:rsid w:val="00C93FDE"/>
    <w:rsid w:val="00C9413B"/>
    <w:rsid w:val="00C94146"/>
    <w:rsid w:val="00C942C0"/>
    <w:rsid w:val="00C94862"/>
    <w:rsid w:val="00C94960"/>
    <w:rsid w:val="00C9556E"/>
    <w:rsid w:val="00C9567D"/>
    <w:rsid w:val="00C96D5D"/>
    <w:rsid w:val="00C97257"/>
    <w:rsid w:val="00C9762F"/>
    <w:rsid w:val="00CA0127"/>
    <w:rsid w:val="00CA018A"/>
    <w:rsid w:val="00CA04C9"/>
    <w:rsid w:val="00CA091A"/>
    <w:rsid w:val="00CA15A0"/>
    <w:rsid w:val="00CA1712"/>
    <w:rsid w:val="00CA1903"/>
    <w:rsid w:val="00CA28BD"/>
    <w:rsid w:val="00CA29A8"/>
    <w:rsid w:val="00CA2C48"/>
    <w:rsid w:val="00CA2CF5"/>
    <w:rsid w:val="00CA3210"/>
    <w:rsid w:val="00CA322E"/>
    <w:rsid w:val="00CA3537"/>
    <w:rsid w:val="00CA35D5"/>
    <w:rsid w:val="00CA36EB"/>
    <w:rsid w:val="00CA37D7"/>
    <w:rsid w:val="00CA3B0B"/>
    <w:rsid w:val="00CA3B9E"/>
    <w:rsid w:val="00CA5972"/>
    <w:rsid w:val="00CA5E1C"/>
    <w:rsid w:val="00CA5E7C"/>
    <w:rsid w:val="00CA622E"/>
    <w:rsid w:val="00CA65C6"/>
    <w:rsid w:val="00CA6989"/>
    <w:rsid w:val="00CA6E7D"/>
    <w:rsid w:val="00CA704A"/>
    <w:rsid w:val="00CA7CA4"/>
    <w:rsid w:val="00CB02C2"/>
    <w:rsid w:val="00CB051F"/>
    <w:rsid w:val="00CB0C33"/>
    <w:rsid w:val="00CB0F8A"/>
    <w:rsid w:val="00CB0FA6"/>
    <w:rsid w:val="00CB1348"/>
    <w:rsid w:val="00CB134E"/>
    <w:rsid w:val="00CB1749"/>
    <w:rsid w:val="00CB1E90"/>
    <w:rsid w:val="00CB2534"/>
    <w:rsid w:val="00CB2552"/>
    <w:rsid w:val="00CB266E"/>
    <w:rsid w:val="00CB269B"/>
    <w:rsid w:val="00CB26FA"/>
    <w:rsid w:val="00CB2AA6"/>
    <w:rsid w:val="00CB2AEC"/>
    <w:rsid w:val="00CB3058"/>
    <w:rsid w:val="00CB3400"/>
    <w:rsid w:val="00CB3883"/>
    <w:rsid w:val="00CB3925"/>
    <w:rsid w:val="00CB3C00"/>
    <w:rsid w:val="00CB40B6"/>
    <w:rsid w:val="00CB43AB"/>
    <w:rsid w:val="00CB4439"/>
    <w:rsid w:val="00CB44F1"/>
    <w:rsid w:val="00CB4517"/>
    <w:rsid w:val="00CB463B"/>
    <w:rsid w:val="00CB475E"/>
    <w:rsid w:val="00CB4DB0"/>
    <w:rsid w:val="00CB4F44"/>
    <w:rsid w:val="00CB5BEF"/>
    <w:rsid w:val="00CB5CBE"/>
    <w:rsid w:val="00CB6109"/>
    <w:rsid w:val="00CB64A4"/>
    <w:rsid w:val="00CB65C2"/>
    <w:rsid w:val="00CB6763"/>
    <w:rsid w:val="00CB6BBE"/>
    <w:rsid w:val="00CC0A31"/>
    <w:rsid w:val="00CC0AA4"/>
    <w:rsid w:val="00CC0D50"/>
    <w:rsid w:val="00CC0F74"/>
    <w:rsid w:val="00CC2510"/>
    <w:rsid w:val="00CC262D"/>
    <w:rsid w:val="00CC272E"/>
    <w:rsid w:val="00CC28E3"/>
    <w:rsid w:val="00CC31B3"/>
    <w:rsid w:val="00CC345E"/>
    <w:rsid w:val="00CC3946"/>
    <w:rsid w:val="00CC3A07"/>
    <w:rsid w:val="00CC3ACA"/>
    <w:rsid w:val="00CC426C"/>
    <w:rsid w:val="00CC47D4"/>
    <w:rsid w:val="00CC551F"/>
    <w:rsid w:val="00CC64BF"/>
    <w:rsid w:val="00CC69A8"/>
    <w:rsid w:val="00CC6CAA"/>
    <w:rsid w:val="00CC6DCB"/>
    <w:rsid w:val="00CC6E4D"/>
    <w:rsid w:val="00CC6F0B"/>
    <w:rsid w:val="00CC70E0"/>
    <w:rsid w:val="00CC7416"/>
    <w:rsid w:val="00CC78D1"/>
    <w:rsid w:val="00CC794C"/>
    <w:rsid w:val="00CC7D6D"/>
    <w:rsid w:val="00CC7E22"/>
    <w:rsid w:val="00CD0A34"/>
    <w:rsid w:val="00CD0E50"/>
    <w:rsid w:val="00CD1280"/>
    <w:rsid w:val="00CD17A4"/>
    <w:rsid w:val="00CD185A"/>
    <w:rsid w:val="00CD199E"/>
    <w:rsid w:val="00CD1CC9"/>
    <w:rsid w:val="00CD29C0"/>
    <w:rsid w:val="00CD2C1E"/>
    <w:rsid w:val="00CD2EF4"/>
    <w:rsid w:val="00CD2FC5"/>
    <w:rsid w:val="00CD3165"/>
    <w:rsid w:val="00CD4905"/>
    <w:rsid w:val="00CD49A8"/>
    <w:rsid w:val="00CD4AD0"/>
    <w:rsid w:val="00CD4E0E"/>
    <w:rsid w:val="00CD4E73"/>
    <w:rsid w:val="00CD5246"/>
    <w:rsid w:val="00CD52A4"/>
    <w:rsid w:val="00CD5419"/>
    <w:rsid w:val="00CD6261"/>
    <w:rsid w:val="00CD62AE"/>
    <w:rsid w:val="00CD65EC"/>
    <w:rsid w:val="00CD6768"/>
    <w:rsid w:val="00CD6A22"/>
    <w:rsid w:val="00CD6C04"/>
    <w:rsid w:val="00CD7AA0"/>
    <w:rsid w:val="00CD7B04"/>
    <w:rsid w:val="00CE09E9"/>
    <w:rsid w:val="00CE0E74"/>
    <w:rsid w:val="00CE0FAB"/>
    <w:rsid w:val="00CE22D2"/>
    <w:rsid w:val="00CE2FA5"/>
    <w:rsid w:val="00CE3D69"/>
    <w:rsid w:val="00CE4041"/>
    <w:rsid w:val="00CE4923"/>
    <w:rsid w:val="00CE526D"/>
    <w:rsid w:val="00CE5484"/>
    <w:rsid w:val="00CE5B40"/>
    <w:rsid w:val="00CE5EBE"/>
    <w:rsid w:val="00CE65ED"/>
    <w:rsid w:val="00CE66E9"/>
    <w:rsid w:val="00CE6CD3"/>
    <w:rsid w:val="00CE731A"/>
    <w:rsid w:val="00CE7715"/>
    <w:rsid w:val="00CF03BB"/>
    <w:rsid w:val="00CF0C19"/>
    <w:rsid w:val="00CF0D60"/>
    <w:rsid w:val="00CF1B19"/>
    <w:rsid w:val="00CF21CF"/>
    <w:rsid w:val="00CF26E4"/>
    <w:rsid w:val="00CF2B85"/>
    <w:rsid w:val="00CF2BA6"/>
    <w:rsid w:val="00CF31D2"/>
    <w:rsid w:val="00CF3755"/>
    <w:rsid w:val="00CF3D58"/>
    <w:rsid w:val="00CF4250"/>
    <w:rsid w:val="00CF42FA"/>
    <w:rsid w:val="00CF43AA"/>
    <w:rsid w:val="00CF4450"/>
    <w:rsid w:val="00CF4558"/>
    <w:rsid w:val="00CF4A72"/>
    <w:rsid w:val="00CF54DA"/>
    <w:rsid w:val="00CF559E"/>
    <w:rsid w:val="00CF563F"/>
    <w:rsid w:val="00CF5824"/>
    <w:rsid w:val="00CF5B14"/>
    <w:rsid w:val="00CF5D84"/>
    <w:rsid w:val="00CF609C"/>
    <w:rsid w:val="00CF6946"/>
    <w:rsid w:val="00CF6A5D"/>
    <w:rsid w:val="00CF6BF1"/>
    <w:rsid w:val="00CF6F3E"/>
    <w:rsid w:val="00CF7BF7"/>
    <w:rsid w:val="00CF7E34"/>
    <w:rsid w:val="00CF7E4C"/>
    <w:rsid w:val="00D00583"/>
    <w:rsid w:val="00D0067A"/>
    <w:rsid w:val="00D009BC"/>
    <w:rsid w:val="00D00C4D"/>
    <w:rsid w:val="00D00CA4"/>
    <w:rsid w:val="00D01BE4"/>
    <w:rsid w:val="00D023F8"/>
    <w:rsid w:val="00D024D5"/>
    <w:rsid w:val="00D02AFE"/>
    <w:rsid w:val="00D02D13"/>
    <w:rsid w:val="00D03533"/>
    <w:rsid w:val="00D03F7A"/>
    <w:rsid w:val="00D042C3"/>
    <w:rsid w:val="00D043FE"/>
    <w:rsid w:val="00D0508F"/>
    <w:rsid w:val="00D05268"/>
    <w:rsid w:val="00D069CC"/>
    <w:rsid w:val="00D071AA"/>
    <w:rsid w:val="00D075BB"/>
    <w:rsid w:val="00D07834"/>
    <w:rsid w:val="00D1025D"/>
    <w:rsid w:val="00D10421"/>
    <w:rsid w:val="00D10AAF"/>
    <w:rsid w:val="00D10CF2"/>
    <w:rsid w:val="00D110DB"/>
    <w:rsid w:val="00D11964"/>
    <w:rsid w:val="00D11D31"/>
    <w:rsid w:val="00D12226"/>
    <w:rsid w:val="00D129C8"/>
    <w:rsid w:val="00D12D53"/>
    <w:rsid w:val="00D13002"/>
    <w:rsid w:val="00D13226"/>
    <w:rsid w:val="00D1381B"/>
    <w:rsid w:val="00D13B21"/>
    <w:rsid w:val="00D13EFA"/>
    <w:rsid w:val="00D147F0"/>
    <w:rsid w:val="00D149D4"/>
    <w:rsid w:val="00D149FF"/>
    <w:rsid w:val="00D14AC8"/>
    <w:rsid w:val="00D15014"/>
    <w:rsid w:val="00D15055"/>
    <w:rsid w:val="00D161BC"/>
    <w:rsid w:val="00D16308"/>
    <w:rsid w:val="00D16A4D"/>
    <w:rsid w:val="00D16B14"/>
    <w:rsid w:val="00D16BDE"/>
    <w:rsid w:val="00D17330"/>
    <w:rsid w:val="00D17BFF"/>
    <w:rsid w:val="00D20211"/>
    <w:rsid w:val="00D20546"/>
    <w:rsid w:val="00D209FC"/>
    <w:rsid w:val="00D2142A"/>
    <w:rsid w:val="00D2190E"/>
    <w:rsid w:val="00D21A17"/>
    <w:rsid w:val="00D21A3A"/>
    <w:rsid w:val="00D22412"/>
    <w:rsid w:val="00D2266F"/>
    <w:rsid w:val="00D22A27"/>
    <w:rsid w:val="00D23080"/>
    <w:rsid w:val="00D23358"/>
    <w:rsid w:val="00D23C15"/>
    <w:rsid w:val="00D23E2D"/>
    <w:rsid w:val="00D24186"/>
    <w:rsid w:val="00D24F91"/>
    <w:rsid w:val="00D2525E"/>
    <w:rsid w:val="00D25566"/>
    <w:rsid w:val="00D25732"/>
    <w:rsid w:val="00D25DAB"/>
    <w:rsid w:val="00D26251"/>
    <w:rsid w:val="00D2633E"/>
    <w:rsid w:val="00D2678B"/>
    <w:rsid w:val="00D273F1"/>
    <w:rsid w:val="00D27575"/>
    <w:rsid w:val="00D2763A"/>
    <w:rsid w:val="00D30096"/>
    <w:rsid w:val="00D30964"/>
    <w:rsid w:val="00D30F0E"/>
    <w:rsid w:val="00D31522"/>
    <w:rsid w:val="00D31AF2"/>
    <w:rsid w:val="00D31B4D"/>
    <w:rsid w:val="00D31E69"/>
    <w:rsid w:val="00D322E0"/>
    <w:rsid w:val="00D3246A"/>
    <w:rsid w:val="00D3246B"/>
    <w:rsid w:val="00D32A31"/>
    <w:rsid w:val="00D32AF9"/>
    <w:rsid w:val="00D33538"/>
    <w:rsid w:val="00D33BFF"/>
    <w:rsid w:val="00D33FC6"/>
    <w:rsid w:val="00D34123"/>
    <w:rsid w:val="00D342EF"/>
    <w:rsid w:val="00D34580"/>
    <w:rsid w:val="00D34F5C"/>
    <w:rsid w:val="00D355F5"/>
    <w:rsid w:val="00D36159"/>
    <w:rsid w:val="00D36329"/>
    <w:rsid w:val="00D36CFF"/>
    <w:rsid w:val="00D36E5A"/>
    <w:rsid w:val="00D370CB"/>
    <w:rsid w:val="00D376AD"/>
    <w:rsid w:val="00D37E4F"/>
    <w:rsid w:val="00D37FE2"/>
    <w:rsid w:val="00D40325"/>
    <w:rsid w:val="00D40753"/>
    <w:rsid w:val="00D407AA"/>
    <w:rsid w:val="00D40A78"/>
    <w:rsid w:val="00D40C87"/>
    <w:rsid w:val="00D40CB5"/>
    <w:rsid w:val="00D40E18"/>
    <w:rsid w:val="00D411CC"/>
    <w:rsid w:val="00D414FC"/>
    <w:rsid w:val="00D417D0"/>
    <w:rsid w:val="00D41F46"/>
    <w:rsid w:val="00D422D4"/>
    <w:rsid w:val="00D42971"/>
    <w:rsid w:val="00D429D2"/>
    <w:rsid w:val="00D4469B"/>
    <w:rsid w:val="00D45051"/>
    <w:rsid w:val="00D45430"/>
    <w:rsid w:val="00D4598A"/>
    <w:rsid w:val="00D45BB6"/>
    <w:rsid w:val="00D45F39"/>
    <w:rsid w:val="00D46889"/>
    <w:rsid w:val="00D46B34"/>
    <w:rsid w:val="00D46E2D"/>
    <w:rsid w:val="00D47400"/>
    <w:rsid w:val="00D476AE"/>
    <w:rsid w:val="00D477C1"/>
    <w:rsid w:val="00D47DF0"/>
    <w:rsid w:val="00D47F56"/>
    <w:rsid w:val="00D47F96"/>
    <w:rsid w:val="00D512B4"/>
    <w:rsid w:val="00D51571"/>
    <w:rsid w:val="00D515D5"/>
    <w:rsid w:val="00D5179C"/>
    <w:rsid w:val="00D520D0"/>
    <w:rsid w:val="00D522C0"/>
    <w:rsid w:val="00D52439"/>
    <w:rsid w:val="00D52518"/>
    <w:rsid w:val="00D52572"/>
    <w:rsid w:val="00D52A6C"/>
    <w:rsid w:val="00D52EDD"/>
    <w:rsid w:val="00D53674"/>
    <w:rsid w:val="00D53A59"/>
    <w:rsid w:val="00D54212"/>
    <w:rsid w:val="00D54271"/>
    <w:rsid w:val="00D547A5"/>
    <w:rsid w:val="00D548C1"/>
    <w:rsid w:val="00D54E8B"/>
    <w:rsid w:val="00D5594C"/>
    <w:rsid w:val="00D559AD"/>
    <w:rsid w:val="00D56413"/>
    <w:rsid w:val="00D56982"/>
    <w:rsid w:val="00D569BD"/>
    <w:rsid w:val="00D56B20"/>
    <w:rsid w:val="00D57846"/>
    <w:rsid w:val="00D57C20"/>
    <w:rsid w:val="00D57E41"/>
    <w:rsid w:val="00D57E44"/>
    <w:rsid w:val="00D57E97"/>
    <w:rsid w:val="00D60262"/>
    <w:rsid w:val="00D60598"/>
    <w:rsid w:val="00D605BF"/>
    <w:rsid w:val="00D60A8B"/>
    <w:rsid w:val="00D60DB6"/>
    <w:rsid w:val="00D61102"/>
    <w:rsid w:val="00D61559"/>
    <w:rsid w:val="00D61AEA"/>
    <w:rsid w:val="00D61F10"/>
    <w:rsid w:val="00D620B5"/>
    <w:rsid w:val="00D621BF"/>
    <w:rsid w:val="00D6248D"/>
    <w:rsid w:val="00D624C9"/>
    <w:rsid w:val="00D62822"/>
    <w:rsid w:val="00D62E04"/>
    <w:rsid w:val="00D62E11"/>
    <w:rsid w:val="00D6349F"/>
    <w:rsid w:val="00D6385E"/>
    <w:rsid w:val="00D63A7E"/>
    <w:rsid w:val="00D63B1A"/>
    <w:rsid w:val="00D63BA1"/>
    <w:rsid w:val="00D63C32"/>
    <w:rsid w:val="00D63EBD"/>
    <w:rsid w:val="00D64139"/>
    <w:rsid w:val="00D64886"/>
    <w:rsid w:val="00D64963"/>
    <w:rsid w:val="00D64A2F"/>
    <w:rsid w:val="00D64DBE"/>
    <w:rsid w:val="00D64E04"/>
    <w:rsid w:val="00D64FF6"/>
    <w:rsid w:val="00D650FF"/>
    <w:rsid w:val="00D657B9"/>
    <w:rsid w:val="00D65EBA"/>
    <w:rsid w:val="00D65F80"/>
    <w:rsid w:val="00D664D2"/>
    <w:rsid w:val="00D679B6"/>
    <w:rsid w:val="00D67B0C"/>
    <w:rsid w:val="00D67C07"/>
    <w:rsid w:val="00D700E0"/>
    <w:rsid w:val="00D7036E"/>
    <w:rsid w:val="00D70767"/>
    <w:rsid w:val="00D7096F"/>
    <w:rsid w:val="00D711D6"/>
    <w:rsid w:val="00D71874"/>
    <w:rsid w:val="00D71CA2"/>
    <w:rsid w:val="00D728B6"/>
    <w:rsid w:val="00D72BD8"/>
    <w:rsid w:val="00D734AC"/>
    <w:rsid w:val="00D73560"/>
    <w:rsid w:val="00D7457E"/>
    <w:rsid w:val="00D74F0E"/>
    <w:rsid w:val="00D74F21"/>
    <w:rsid w:val="00D758D4"/>
    <w:rsid w:val="00D75D96"/>
    <w:rsid w:val="00D75E81"/>
    <w:rsid w:val="00D7658E"/>
    <w:rsid w:val="00D76810"/>
    <w:rsid w:val="00D76C46"/>
    <w:rsid w:val="00D76E7B"/>
    <w:rsid w:val="00D76F7A"/>
    <w:rsid w:val="00D772D2"/>
    <w:rsid w:val="00D77532"/>
    <w:rsid w:val="00D77927"/>
    <w:rsid w:val="00D80044"/>
    <w:rsid w:val="00D80252"/>
    <w:rsid w:val="00D8082F"/>
    <w:rsid w:val="00D80ADD"/>
    <w:rsid w:val="00D80B98"/>
    <w:rsid w:val="00D8130B"/>
    <w:rsid w:val="00D816FE"/>
    <w:rsid w:val="00D8193F"/>
    <w:rsid w:val="00D81B96"/>
    <w:rsid w:val="00D82642"/>
    <w:rsid w:val="00D82785"/>
    <w:rsid w:val="00D829B8"/>
    <w:rsid w:val="00D82A80"/>
    <w:rsid w:val="00D82E2E"/>
    <w:rsid w:val="00D83314"/>
    <w:rsid w:val="00D83687"/>
    <w:rsid w:val="00D84498"/>
    <w:rsid w:val="00D84713"/>
    <w:rsid w:val="00D84E13"/>
    <w:rsid w:val="00D84E5A"/>
    <w:rsid w:val="00D85D1D"/>
    <w:rsid w:val="00D85EC7"/>
    <w:rsid w:val="00D86425"/>
    <w:rsid w:val="00D8698E"/>
    <w:rsid w:val="00D86B4A"/>
    <w:rsid w:val="00D86B7C"/>
    <w:rsid w:val="00D86C34"/>
    <w:rsid w:val="00D87833"/>
    <w:rsid w:val="00D87874"/>
    <w:rsid w:val="00D879F3"/>
    <w:rsid w:val="00D90004"/>
    <w:rsid w:val="00D9073C"/>
    <w:rsid w:val="00D90A8F"/>
    <w:rsid w:val="00D9111B"/>
    <w:rsid w:val="00D91238"/>
    <w:rsid w:val="00D91378"/>
    <w:rsid w:val="00D91441"/>
    <w:rsid w:val="00D91AED"/>
    <w:rsid w:val="00D9290E"/>
    <w:rsid w:val="00D92BC3"/>
    <w:rsid w:val="00D93171"/>
    <w:rsid w:val="00D933F4"/>
    <w:rsid w:val="00D93736"/>
    <w:rsid w:val="00D938A4"/>
    <w:rsid w:val="00D93AC6"/>
    <w:rsid w:val="00D93D6E"/>
    <w:rsid w:val="00D9476C"/>
    <w:rsid w:val="00D948B6"/>
    <w:rsid w:val="00D94B22"/>
    <w:rsid w:val="00D951E9"/>
    <w:rsid w:val="00D95BB3"/>
    <w:rsid w:val="00D95E7D"/>
    <w:rsid w:val="00D9634B"/>
    <w:rsid w:val="00D96630"/>
    <w:rsid w:val="00D978C1"/>
    <w:rsid w:val="00D97DB8"/>
    <w:rsid w:val="00DA049A"/>
    <w:rsid w:val="00DA04BC"/>
    <w:rsid w:val="00DA06DC"/>
    <w:rsid w:val="00DA07FD"/>
    <w:rsid w:val="00DA089F"/>
    <w:rsid w:val="00DA1335"/>
    <w:rsid w:val="00DA14BD"/>
    <w:rsid w:val="00DA1547"/>
    <w:rsid w:val="00DA1C2B"/>
    <w:rsid w:val="00DA1ED7"/>
    <w:rsid w:val="00DA255B"/>
    <w:rsid w:val="00DA30DB"/>
    <w:rsid w:val="00DA3190"/>
    <w:rsid w:val="00DA37F3"/>
    <w:rsid w:val="00DA385F"/>
    <w:rsid w:val="00DA41B1"/>
    <w:rsid w:val="00DA4696"/>
    <w:rsid w:val="00DA4785"/>
    <w:rsid w:val="00DA4A35"/>
    <w:rsid w:val="00DA4C92"/>
    <w:rsid w:val="00DA50CE"/>
    <w:rsid w:val="00DA520C"/>
    <w:rsid w:val="00DA56C4"/>
    <w:rsid w:val="00DA61D1"/>
    <w:rsid w:val="00DA684A"/>
    <w:rsid w:val="00DA6BF4"/>
    <w:rsid w:val="00DA6D95"/>
    <w:rsid w:val="00DA72FD"/>
    <w:rsid w:val="00DB004D"/>
    <w:rsid w:val="00DB0741"/>
    <w:rsid w:val="00DB0866"/>
    <w:rsid w:val="00DB1170"/>
    <w:rsid w:val="00DB1344"/>
    <w:rsid w:val="00DB199E"/>
    <w:rsid w:val="00DB1C0D"/>
    <w:rsid w:val="00DB1C81"/>
    <w:rsid w:val="00DB1F82"/>
    <w:rsid w:val="00DB21F0"/>
    <w:rsid w:val="00DB2811"/>
    <w:rsid w:val="00DB28EC"/>
    <w:rsid w:val="00DB2ACC"/>
    <w:rsid w:val="00DB32AB"/>
    <w:rsid w:val="00DB3A7B"/>
    <w:rsid w:val="00DB3D0C"/>
    <w:rsid w:val="00DB4071"/>
    <w:rsid w:val="00DB41DA"/>
    <w:rsid w:val="00DB42B3"/>
    <w:rsid w:val="00DB4607"/>
    <w:rsid w:val="00DB47C3"/>
    <w:rsid w:val="00DB4CFE"/>
    <w:rsid w:val="00DB4E5B"/>
    <w:rsid w:val="00DB4EF4"/>
    <w:rsid w:val="00DB526A"/>
    <w:rsid w:val="00DB5312"/>
    <w:rsid w:val="00DB55A5"/>
    <w:rsid w:val="00DB5A43"/>
    <w:rsid w:val="00DB608E"/>
    <w:rsid w:val="00DB6123"/>
    <w:rsid w:val="00DB63C8"/>
    <w:rsid w:val="00DB64CD"/>
    <w:rsid w:val="00DB6537"/>
    <w:rsid w:val="00DB6714"/>
    <w:rsid w:val="00DB677A"/>
    <w:rsid w:val="00DB7269"/>
    <w:rsid w:val="00DC008C"/>
    <w:rsid w:val="00DC01D2"/>
    <w:rsid w:val="00DC11E6"/>
    <w:rsid w:val="00DC15AA"/>
    <w:rsid w:val="00DC1B15"/>
    <w:rsid w:val="00DC1E12"/>
    <w:rsid w:val="00DC1EAA"/>
    <w:rsid w:val="00DC212E"/>
    <w:rsid w:val="00DC2D48"/>
    <w:rsid w:val="00DC2F50"/>
    <w:rsid w:val="00DC4C70"/>
    <w:rsid w:val="00DC538E"/>
    <w:rsid w:val="00DC58FC"/>
    <w:rsid w:val="00DC5E23"/>
    <w:rsid w:val="00DC6322"/>
    <w:rsid w:val="00DC63EC"/>
    <w:rsid w:val="00DC6D2B"/>
    <w:rsid w:val="00DC7764"/>
    <w:rsid w:val="00DC7BD3"/>
    <w:rsid w:val="00DD020E"/>
    <w:rsid w:val="00DD035C"/>
    <w:rsid w:val="00DD0425"/>
    <w:rsid w:val="00DD0923"/>
    <w:rsid w:val="00DD0C72"/>
    <w:rsid w:val="00DD13B6"/>
    <w:rsid w:val="00DD160F"/>
    <w:rsid w:val="00DD1BDE"/>
    <w:rsid w:val="00DD1CFC"/>
    <w:rsid w:val="00DD2435"/>
    <w:rsid w:val="00DD2A9A"/>
    <w:rsid w:val="00DD2D87"/>
    <w:rsid w:val="00DD36F4"/>
    <w:rsid w:val="00DD44E8"/>
    <w:rsid w:val="00DD459E"/>
    <w:rsid w:val="00DD4819"/>
    <w:rsid w:val="00DD4C9C"/>
    <w:rsid w:val="00DD4D2C"/>
    <w:rsid w:val="00DD4E2D"/>
    <w:rsid w:val="00DD53C9"/>
    <w:rsid w:val="00DD5BB7"/>
    <w:rsid w:val="00DD5F7D"/>
    <w:rsid w:val="00DD6217"/>
    <w:rsid w:val="00DD6287"/>
    <w:rsid w:val="00DD6BA6"/>
    <w:rsid w:val="00DD775F"/>
    <w:rsid w:val="00DD7A0F"/>
    <w:rsid w:val="00DD7D9E"/>
    <w:rsid w:val="00DE0001"/>
    <w:rsid w:val="00DE0656"/>
    <w:rsid w:val="00DE13BD"/>
    <w:rsid w:val="00DE1814"/>
    <w:rsid w:val="00DE1855"/>
    <w:rsid w:val="00DE2FA1"/>
    <w:rsid w:val="00DE3553"/>
    <w:rsid w:val="00DE405E"/>
    <w:rsid w:val="00DE427E"/>
    <w:rsid w:val="00DE4E6C"/>
    <w:rsid w:val="00DE56EB"/>
    <w:rsid w:val="00DE593E"/>
    <w:rsid w:val="00DE5A1A"/>
    <w:rsid w:val="00DE5DDD"/>
    <w:rsid w:val="00DE5EBA"/>
    <w:rsid w:val="00DE6B0B"/>
    <w:rsid w:val="00DE6BA1"/>
    <w:rsid w:val="00DE6EF2"/>
    <w:rsid w:val="00DE73A6"/>
    <w:rsid w:val="00DE75FB"/>
    <w:rsid w:val="00DE7B84"/>
    <w:rsid w:val="00DE7FED"/>
    <w:rsid w:val="00DF0451"/>
    <w:rsid w:val="00DF0CAB"/>
    <w:rsid w:val="00DF0DBB"/>
    <w:rsid w:val="00DF0E7E"/>
    <w:rsid w:val="00DF1633"/>
    <w:rsid w:val="00DF1DC2"/>
    <w:rsid w:val="00DF1E54"/>
    <w:rsid w:val="00DF1FDD"/>
    <w:rsid w:val="00DF2269"/>
    <w:rsid w:val="00DF266A"/>
    <w:rsid w:val="00DF2BF7"/>
    <w:rsid w:val="00DF3A09"/>
    <w:rsid w:val="00DF3FCD"/>
    <w:rsid w:val="00DF401A"/>
    <w:rsid w:val="00DF4D90"/>
    <w:rsid w:val="00DF519C"/>
    <w:rsid w:val="00DF5D63"/>
    <w:rsid w:val="00DF63F7"/>
    <w:rsid w:val="00DF6410"/>
    <w:rsid w:val="00DF65CF"/>
    <w:rsid w:val="00DF6730"/>
    <w:rsid w:val="00DF6AFE"/>
    <w:rsid w:val="00DF6C03"/>
    <w:rsid w:val="00DF71D4"/>
    <w:rsid w:val="00DF7538"/>
    <w:rsid w:val="00DF7744"/>
    <w:rsid w:val="00DF7A40"/>
    <w:rsid w:val="00DF7F44"/>
    <w:rsid w:val="00E00280"/>
    <w:rsid w:val="00E007E6"/>
    <w:rsid w:val="00E00F52"/>
    <w:rsid w:val="00E01B98"/>
    <w:rsid w:val="00E01DC0"/>
    <w:rsid w:val="00E02500"/>
    <w:rsid w:val="00E02A62"/>
    <w:rsid w:val="00E03869"/>
    <w:rsid w:val="00E03ADA"/>
    <w:rsid w:val="00E04DA2"/>
    <w:rsid w:val="00E0513F"/>
    <w:rsid w:val="00E05221"/>
    <w:rsid w:val="00E056D5"/>
    <w:rsid w:val="00E05AB7"/>
    <w:rsid w:val="00E06393"/>
    <w:rsid w:val="00E0670C"/>
    <w:rsid w:val="00E06FEA"/>
    <w:rsid w:val="00E07ED3"/>
    <w:rsid w:val="00E10380"/>
    <w:rsid w:val="00E106E0"/>
    <w:rsid w:val="00E10E3F"/>
    <w:rsid w:val="00E11A1A"/>
    <w:rsid w:val="00E122CE"/>
    <w:rsid w:val="00E1233F"/>
    <w:rsid w:val="00E12900"/>
    <w:rsid w:val="00E13069"/>
    <w:rsid w:val="00E13EDC"/>
    <w:rsid w:val="00E14520"/>
    <w:rsid w:val="00E145C8"/>
    <w:rsid w:val="00E14A83"/>
    <w:rsid w:val="00E14AA2"/>
    <w:rsid w:val="00E14B87"/>
    <w:rsid w:val="00E155C5"/>
    <w:rsid w:val="00E15B72"/>
    <w:rsid w:val="00E1621E"/>
    <w:rsid w:val="00E1743D"/>
    <w:rsid w:val="00E200F1"/>
    <w:rsid w:val="00E2099D"/>
    <w:rsid w:val="00E21012"/>
    <w:rsid w:val="00E2125F"/>
    <w:rsid w:val="00E21387"/>
    <w:rsid w:val="00E21776"/>
    <w:rsid w:val="00E21A52"/>
    <w:rsid w:val="00E21E50"/>
    <w:rsid w:val="00E23B4F"/>
    <w:rsid w:val="00E23F0E"/>
    <w:rsid w:val="00E23F9A"/>
    <w:rsid w:val="00E244E6"/>
    <w:rsid w:val="00E24950"/>
    <w:rsid w:val="00E24C52"/>
    <w:rsid w:val="00E24D96"/>
    <w:rsid w:val="00E2573D"/>
    <w:rsid w:val="00E26231"/>
    <w:rsid w:val="00E264B7"/>
    <w:rsid w:val="00E265B7"/>
    <w:rsid w:val="00E26619"/>
    <w:rsid w:val="00E26978"/>
    <w:rsid w:val="00E26E36"/>
    <w:rsid w:val="00E27079"/>
    <w:rsid w:val="00E2720A"/>
    <w:rsid w:val="00E274EF"/>
    <w:rsid w:val="00E2770C"/>
    <w:rsid w:val="00E30EB9"/>
    <w:rsid w:val="00E30FF8"/>
    <w:rsid w:val="00E3112F"/>
    <w:rsid w:val="00E31A14"/>
    <w:rsid w:val="00E31A3C"/>
    <w:rsid w:val="00E31C88"/>
    <w:rsid w:val="00E3299D"/>
    <w:rsid w:val="00E329F1"/>
    <w:rsid w:val="00E32CD4"/>
    <w:rsid w:val="00E32E03"/>
    <w:rsid w:val="00E33282"/>
    <w:rsid w:val="00E335A1"/>
    <w:rsid w:val="00E338C7"/>
    <w:rsid w:val="00E33AF5"/>
    <w:rsid w:val="00E33B04"/>
    <w:rsid w:val="00E33BBE"/>
    <w:rsid w:val="00E33CD7"/>
    <w:rsid w:val="00E34018"/>
    <w:rsid w:val="00E3421C"/>
    <w:rsid w:val="00E3436B"/>
    <w:rsid w:val="00E3439A"/>
    <w:rsid w:val="00E34A2D"/>
    <w:rsid w:val="00E3566C"/>
    <w:rsid w:val="00E35777"/>
    <w:rsid w:val="00E35806"/>
    <w:rsid w:val="00E35B8B"/>
    <w:rsid w:val="00E35F3F"/>
    <w:rsid w:val="00E360CE"/>
    <w:rsid w:val="00E3648E"/>
    <w:rsid w:val="00E3688D"/>
    <w:rsid w:val="00E3730F"/>
    <w:rsid w:val="00E40811"/>
    <w:rsid w:val="00E40BC1"/>
    <w:rsid w:val="00E410B5"/>
    <w:rsid w:val="00E4141C"/>
    <w:rsid w:val="00E41438"/>
    <w:rsid w:val="00E41B9C"/>
    <w:rsid w:val="00E41CDB"/>
    <w:rsid w:val="00E42074"/>
    <w:rsid w:val="00E426BA"/>
    <w:rsid w:val="00E42973"/>
    <w:rsid w:val="00E42A7A"/>
    <w:rsid w:val="00E42E34"/>
    <w:rsid w:val="00E42FDF"/>
    <w:rsid w:val="00E43394"/>
    <w:rsid w:val="00E43664"/>
    <w:rsid w:val="00E43B4E"/>
    <w:rsid w:val="00E43CA1"/>
    <w:rsid w:val="00E4435F"/>
    <w:rsid w:val="00E4442F"/>
    <w:rsid w:val="00E4472E"/>
    <w:rsid w:val="00E44734"/>
    <w:rsid w:val="00E44F83"/>
    <w:rsid w:val="00E44FAE"/>
    <w:rsid w:val="00E45643"/>
    <w:rsid w:val="00E4576C"/>
    <w:rsid w:val="00E45F05"/>
    <w:rsid w:val="00E4650C"/>
    <w:rsid w:val="00E467A9"/>
    <w:rsid w:val="00E46CD3"/>
    <w:rsid w:val="00E475F1"/>
    <w:rsid w:val="00E5057E"/>
    <w:rsid w:val="00E50909"/>
    <w:rsid w:val="00E51118"/>
    <w:rsid w:val="00E513C6"/>
    <w:rsid w:val="00E517FF"/>
    <w:rsid w:val="00E51E0B"/>
    <w:rsid w:val="00E52732"/>
    <w:rsid w:val="00E5274E"/>
    <w:rsid w:val="00E52952"/>
    <w:rsid w:val="00E52EE0"/>
    <w:rsid w:val="00E53042"/>
    <w:rsid w:val="00E530F0"/>
    <w:rsid w:val="00E53451"/>
    <w:rsid w:val="00E53761"/>
    <w:rsid w:val="00E54DCF"/>
    <w:rsid w:val="00E55617"/>
    <w:rsid w:val="00E559BE"/>
    <w:rsid w:val="00E55C4A"/>
    <w:rsid w:val="00E563BF"/>
    <w:rsid w:val="00E5659E"/>
    <w:rsid w:val="00E56B9B"/>
    <w:rsid w:val="00E56CB4"/>
    <w:rsid w:val="00E56E01"/>
    <w:rsid w:val="00E571A8"/>
    <w:rsid w:val="00E571C4"/>
    <w:rsid w:val="00E5778F"/>
    <w:rsid w:val="00E57ACC"/>
    <w:rsid w:val="00E603A0"/>
    <w:rsid w:val="00E6048C"/>
    <w:rsid w:val="00E6070D"/>
    <w:rsid w:val="00E60A00"/>
    <w:rsid w:val="00E60DE8"/>
    <w:rsid w:val="00E6101D"/>
    <w:rsid w:val="00E610E3"/>
    <w:rsid w:val="00E61759"/>
    <w:rsid w:val="00E61A9D"/>
    <w:rsid w:val="00E61C44"/>
    <w:rsid w:val="00E61F9B"/>
    <w:rsid w:val="00E62362"/>
    <w:rsid w:val="00E62861"/>
    <w:rsid w:val="00E62A38"/>
    <w:rsid w:val="00E62B42"/>
    <w:rsid w:val="00E62BBE"/>
    <w:rsid w:val="00E63793"/>
    <w:rsid w:val="00E63B97"/>
    <w:rsid w:val="00E63FCF"/>
    <w:rsid w:val="00E640BB"/>
    <w:rsid w:val="00E64592"/>
    <w:rsid w:val="00E64942"/>
    <w:rsid w:val="00E64BB1"/>
    <w:rsid w:val="00E64EF5"/>
    <w:rsid w:val="00E65076"/>
    <w:rsid w:val="00E651F3"/>
    <w:rsid w:val="00E65456"/>
    <w:rsid w:val="00E65A46"/>
    <w:rsid w:val="00E65C21"/>
    <w:rsid w:val="00E66611"/>
    <w:rsid w:val="00E66E17"/>
    <w:rsid w:val="00E70099"/>
    <w:rsid w:val="00E702BA"/>
    <w:rsid w:val="00E702CB"/>
    <w:rsid w:val="00E702D9"/>
    <w:rsid w:val="00E70774"/>
    <w:rsid w:val="00E708EE"/>
    <w:rsid w:val="00E71702"/>
    <w:rsid w:val="00E71A30"/>
    <w:rsid w:val="00E720DF"/>
    <w:rsid w:val="00E72238"/>
    <w:rsid w:val="00E72FA5"/>
    <w:rsid w:val="00E7305A"/>
    <w:rsid w:val="00E7308E"/>
    <w:rsid w:val="00E7312F"/>
    <w:rsid w:val="00E732BE"/>
    <w:rsid w:val="00E735A7"/>
    <w:rsid w:val="00E737E7"/>
    <w:rsid w:val="00E74983"/>
    <w:rsid w:val="00E74EB0"/>
    <w:rsid w:val="00E75302"/>
    <w:rsid w:val="00E757C3"/>
    <w:rsid w:val="00E75B4C"/>
    <w:rsid w:val="00E770D1"/>
    <w:rsid w:val="00E7723B"/>
    <w:rsid w:val="00E776D8"/>
    <w:rsid w:val="00E778B9"/>
    <w:rsid w:val="00E808AC"/>
    <w:rsid w:val="00E811A7"/>
    <w:rsid w:val="00E81821"/>
    <w:rsid w:val="00E8189A"/>
    <w:rsid w:val="00E819A7"/>
    <w:rsid w:val="00E81BEF"/>
    <w:rsid w:val="00E81C99"/>
    <w:rsid w:val="00E81EE6"/>
    <w:rsid w:val="00E81F8B"/>
    <w:rsid w:val="00E82ABD"/>
    <w:rsid w:val="00E82B12"/>
    <w:rsid w:val="00E82B39"/>
    <w:rsid w:val="00E83539"/>
    <w:rsid w:val="00E835C1"/>
    <w:rsid w:val="00E83F94"/>
    <w:rsid w:val="00E84E62"/>
    <w:rsid w:val="00E850F5"/>
    <w:rsid w:val="00E8575A"/>
    <w:rsid w:val="00E85B2C"/>
    <w:rsid w:val="00E85D94"/>
    <w:rsid w:val="00E860D8"/>
    <w:rsid w:val="00E86667"/>
    <w:rsid w:val="00E86769"/>
    <w:rsid w:val="00E86C50"/>
    <w:rsid w:val="00E86E37"/>
    <w:rsid w:val="00E87FCD"/>
    <w:rsid w:val="00E9042C"/>
    <w:rsid w:val="00E905A5"/>
    <w:rsid w:val="00E90B04"/>
    <w:rsid w:val="00E90B38"/>
    <w:rsid w:val="00E910A5"/>
    <w:rsid w:val="00E9156A"/>
    <w:rsid w:val="00E9160A"/>
    <w:rsid w:val="00E91F9B"/>
    <w:rsid w:val="00E9206B"/>
    <w:rsid w:val="00E92674"/>
    <w:rsid w:val="00E927EA"/>
    <w:rsid w:val="00E928D7"/>
    <w:rsid w:val="00E929F9"/>
    <w:rsid w:val="00E92D51"/>
    <w:rsid w:val="00E93159"/>
    <w:rsid w:val="00E93241"/>
    <w:rsid w:val="00E9386F"/>
    <w:rsid w:val="00E94357"/>
    <w:rsid w:val="00E944A5"/>
    <w:rsid w:val="00E94F7C"/>
    <w:rsid w:val="00E955D6"/>
    <w:rsid w:val="00E955F0"/>
    <w:rsid w:val="00E95624"/>
    <w:rsid w:val="00E95915"/>
    <w:rsid w:val="00E95AC8"/>
    <w:rsid w:val="00E96D87"/>
    <w:rsid w:val="00E9757F"/>
    <w:rsid w:val="00E97C22"/>
    <w:rsid w:val="00E97FBE"/>
    <w:rsid w:val="00EA0186"/>
    <w:rsid w:val="00EA01FB"/>
    <w:rsid w:val="00EA03DB"/>
    <w:rsid w:val="00EA0482"/>
    <w:rsid w:val="00EA106D"/>
    <w:rsid w:val="00EA13DF"/>
    <w:rsid w:val="00EA21BC"/>
    <w:rsid w:val="00EA2446"/>
    <w:rsid w:val="00EA2A62"/>
    <w:rsid w:val="00EA3520"/>
    <w:rsid w:val="00EA3B3B"/>
    <w:rsid w:val="00EA3B62"/>
    <w:rsid w:val="00EA42D5"/>
    <w:rsid w:val="00EA4D91"/>
    <w:rsid w:val="00EA4E94"/>
    <w:rsid w:val="00EA517F"/>
    <w:rsid w:val="00EA52EF"/>
    <w:rsid w:val="00EA533B"/>
    <w:rsid w:val="00EA5713"/>
    <w:rsid w:val="00EA5FB0"/>
    <w:rsid w:val="00EA5FEA"/>
    <w:rsid w:val="00EA637C"/>
    <w:rsid w:val="00EA6479"/>
    <w:rsid w:val="00EA674A"/>
    <w:rsid w:val="00EA71A2"/>
    <w:rsid w:val="00EA7897"/>
    <w:rsid w:val="00EA7912"/>
    <w:rsid w:val="00EA79AE"/>
    <w:rsid w:val="00EA7D63"/>
    <w:rsid w:val="00EA7E7A"/>
    <w:rsid w:val="00EA7F10"/>
    <w:rsid w:val="00EA7F57"/>
    <w:rsid w:val="00EB00EA"/>
    <w:rsid w:val="00EB084D"/>
    <w:rsid w:val="00EB0FC6"/>
    <w:rsid w:val="00EB0FF5"/>
    <w:rsid w:val="00EB10F6"/>
    <w:rsid w:val="00EB1DCF"/>
    <w:rsid w:val="00EB229C"/>
    <w:rsid w:val="00EB23D6"/>
    <w:rsid w:val="00EB273A"/>
    <w:rsid w:val="00EB30A4"/>
    <w:rsid w:val="00EB3412"/>
    <w:rsid w:val="00EB380B"/>
    <w:rsid w:val="00EB427F"/>
    <w:rsid w:val="00EB453F"/>
    <w:rsid w:val="00EB45A5"/>
    <w:rsid w:val="00EB4B95"/>
    <w:rsid w:val="00EB5493"/>
    <w:rsid w:val="00EB5651"/>
    <w:rsid w:val="00EB5A54"/>
    <w:rsid w:val="00EB5AF2"/>
    <w:rsid w:val="00EB5B5B"/>
    <w:rsid w:val="00EB5BDE"/>
    <w:rsid w:val="00EB6261"/>
    <w:rsid w:val="00EB62DC"/>
    <w:rsid w:val="00EB63D8"/>
    <w:rsid w:val="00EB6666"/>
    <w:rsid w:val="00EB666B"/>
    <w:rsid w:val="00EB66ED"/>
    <w:rsid w:val="00EB676B"/>
    <w:rsid w:val="00EB6A06"/>
    <w:rsid w:val="00EB6CA7"/>
    <w:rsid w:val="00EB725B"/>
    <w:rsid w:val="00EB7A84"/>
    <w:rsid w:val="00EB7C72"/>
    <w:rsid w:val="00EB7CAD"/>
    <w:rsid w:val="00EC01B2"/>
    <w:rsid w:val="00EC0D52"/>
    <w:rsid w:val="00EC0FB3"/>
    <w:rsid w:val="00EC13E5"/>
    <w:rsid w:val="00EC19A8"/>
    <w:rsid w:val="00EC209C"/>
    <w:rsid w:val="00EC2454"/>
    <w:rsid w:val="00EC27D7"/>
    <w:rsid w:val="00EC2897"/>
    <w:rsid w:val="00EC2A94"/>
    <w:rsid w:val="00EC3F11"/>
    <w:rsid w:val="00EC42BE"/>
    <w:rsid w:val="00EC45D9"/>
    <w:rsid w:val="00EC4BE3"/>
    <w:rsid w:val="00EC4C63"/>
    <w:rsid w:val="00EC5129"/>
    <w:rsid w:val="00EC56AC"/>
    <w:rsid w:val="00EC5966"/>
    <w:rsid w:val="00EC5DA9"/>
    <w:rsid w:val="00EC6A3D"/>
    <w:rsid w:val="00EC74BF"/>
    <w:rsid w:val="00EC79FC"/>
    <w:rsid w:val="00EC7A13"/>
    <w:rsid w:val="00EC7A2B"/>
    <w:rsid w:val="00ED0012"/>
    <w:rsid w:val="00ED0311"/>
    <w:rsid w:val="00ED0362"/>
    <w:rsid w:val="00ED03DD"/>
    <w:rsid w:val="00ED11EB"/>
    <w:rsid w:val="00ED14E1"/>
    <w:rsid w:val="00ED1643"/>
    <w:rsid w:val="00ED1705"/>
    <w:rsid w:val="00ED1B54"/>
    <w:rsid w:val="00ED2650"/>
    <w:rsid w:val="00ED273C"/>
    <w:rsid w:val="00ED2F4E"/>
    <w:rsid w:val="00ED357B"/>
    <w:rsid w:val="00ED366A"/>
    <w:rsid w:val="00ED4943"/>
    <w:rsid w:val="00ED4B77"/>
    <w:rsid w:val="00ED4F28"/>
    <w:rsid w:val="00ED548A"/>
    <w:rsid w:val="00ED59B2"/>
    <w:rsid w:val="00ED5E1B"/>
    <w:rsid w:val="00ED7474"/>
    <w:rsid w:val="00ED79B0"/>
    <w:rsid w:val="00ED7B7E"/>
    <w:rsid w:val="00EE04F4"/>
    <w:rsid w:val="00EE083F"/>
    <w:rsid w:val="00EE085F"/>
    <w:rsid w:val="00EE177D"/>
    <w:rsid w:val="00EE1CEC"/>
    <w:rsid w:val="00EE202B"/>
    <w:rsid w:val="00EE30AF"/>
    <w:rsid w:val="00EE3160"/>
    <w:rsid w:val="00EE38EE"/>
    <w:rsid w:val="00EE3947"/>
    <w:rsid w:val="00EE4245"/>
    <w:rsid w:val="00EE4380"/>
    <w:rsid w:val="00EE47E1"/>
    <w:rsid w:val="00EE4F8E"/>
    <w:rsid w:val="00EE50B9"/>
    <w:rsid w:val="00EE54D0"/>
    <w:rsid w:val="00EE5658"/>
    <w:rsid w:val="00EE56B3"/>
    <w:rsid w:val="00EE68AA"/>
    <w:rsid w:val="00EE6929"/>
    <w:rsid w:val="00EE692D"/>
    <w:rsid w:val="00EE6A99"/>
    <w:rsid w:val="00EE6C35"/>
    <w:rsid w:val="00EE7901"/>
    <w:rsid w:val="00EE79D0"/>
    <w:rsid w:val="00EF00D3"/>
    <w:rsid w:val="00EF0770"/>
    <w:rsid w:val="00EF0DFA"/>
    <w:rsid w:val="00EF0E1A"/>
    <w:rsid w:val="00EF1786"/>
    <w:rsid w:val="00EF186E"/>
    <w:rsid w:val="00EF1DF4"/>
    <w:rsid w:val="00EF1FCB"/>
    <w:rsid w:val="00EF231E"/>
    <w:rsid w:val="00EF232A"/>
    <w:rsid w:val="00EF266D"/>
    <w:rsid w:val="00EF2895"/>
    <w:rsid w:val="00EF2A4A"/>
    <w:rsid w:val="00EF2CDB"/>
    <w:rsid w:val="00EF2E4F"/>
    <w:rsid w:val="00EF2EAA"/>
    <w:rsid w:val="00EF32CC"/>
    <w:rsid w:val="00EF3E15"/>
    <w:rsid w:val="00EF3E37"/>
    <w:rsid w:val="00EF40CC"/>
    <w:rsid w:val="00EF4149"/>
    <w:rsid w:val="00EF4157"/>
    <w:rsid w:val="00EF45F7"/>
    <w:rsid w:val="00EF4A8F"/>
    <w:rsid w:val="00EF4FC7"/>
    <w:rsid w:val="00EF54B3"/>
    <w:rsid w:val="00EF589C"/>
    <w:rsid w:val="00EF6041"/>
    <w:rsid w:val="00EF6457"/>
    <w:rsid w:val="00EF697A"/>
    <w:rsid w:val="00EF70A8"/>
    <w:rsid w:val="00EF724A"/>
    <w:rsid w:val="00EF74FA"/>
    <w:rsid w:val="00EF7724"/>
    <w:rsid w:val="00EF7DAE"/>
    <w:rsid w:val="00EF7EBB"/>
    <w:rsid w:val="00EF7FE6"/>
    <w:rsid w:val="00F00E84"/>
    <w:rsid w:val="00F01170"/>
    <w:rsid w:val="00F012B7"/>
    <w:rsid w:val="00F013D9"/>
    <w:rsid w:val="00F01506"/>
    <w:rsid w:val="00F01C3B"/>
    <w:rsid w:val="00F01C69"/>
    <w:rsid w:val="00F01FB2"/>
    <w:rsid w:val="00F02ECA"/>
    <w:rsid w:val="00F02F9D"/>
    <w:rsid w:val="00F0347E"/>
    <w:rsid w:val="00F03F19"/>
    <w:rsid w:val="00F0478A"/>
    <w:rsid w:val="00F04E1A"/>
    <w:rsid w:val="00F057CC"/>
    <w:rsid w:val="00F05A03"/>
    <w:rsid w:val="00F05EBB"/>
    <w:rsid w:val="00F064FA"/>
    <w:rsid w:val="00F067CA"/>
    <w:rsid w:val="00F06A8E"/>
    <w:rsid w:val="00F06ABB"/>
    <w:rsid w:val="00F077F8"/>
    <w:rsid w:val="00F07D16"/>
    <w:rsid w:val="00F10239"/>
    <w:rsid w:val="00F10319"/>
    <w:rsid w:val="00F10572"/>
    <w:rsid w:val="00F10C8F"/>
    <w:rsid w:val="00F11576"/>
    <w:rsid w:val="00F11D06"/>
    <w:rsid w:val="00F11E09"/>
    <w:rsid w:val="00F1287B"/>
    <w:rsid w:val="00F12982"/>
    <w:rsid w:val="00F12C56"/>
    <w:rsid w:val="00F13074"/>
    <w:rsid w:val="00F130BF"/>
    <w:rsid w:val="00F133E5"/>
    <w:rsid w:val="00F133FA"/>
    <w:rsid w:val="00F1355E"/>
    <w:rsid w:val="00F136BA"/>
    <w:rsid w:val="00F13CF2"/>
    <w:rsid w:val="00F14009"/>
    <w:rsid w:val="00F145DE"/>
    <w:rsid w:val="00F1484F"/>
    <w:rsid w:val="00F1489A"/>
    <w:rsid w:val="00F14F7C"/>
    <w:rsid w:val="00F152DE"/>
    <w:rsid w:val="00F1564E"/>
    <w:rsid w:val="00F15EC1"/>
    <w:rsid w:val="00F15F9B"/>
    <w:rsid w:val="00F165D7"/>
    <w:rsid w:val="00F168D6"/>
    <w:rsid w:val="00F16ADC"/>
    <w:rsid w:val="00F16B77"/>
    <w:rsid w:val="00F16C3A"/>
    <w:rsid w:val="00F16F92"/>
    <w:rsid w:val="00F1755A"/>
    <w:rsid w:val="00F178D9"/>
    <w:rsid w:val="00F17C37"/>
    <w:rsid w:val="00F202E8"/>
    <w:rsid w:val="00F21E02"/>
    <w:rsid w:val="00F220D1"/>
    <w:rsid w:val="00F227C2"/>
    <w:rsid w:val="00F228E3"/>
    <w:rsid w:val="00F229D3"/>
    <w:rsid w:val="00F22F48"/>
    <w:rsid w:val="00F234F9"/>
    <w:rsid w:val="00F23A26"/>
    <w:rsid w:val="00F23B0E"/>
    <w:rsid w:val="00F23EED"/>
    <w:rsid w:val="00F240F9"/>
    <w:rsid w:val="00F24434"/>
    <w:rsid w:val="00F249AE"/>
    <w:rsid w:val="00F24BBA"/>
    <w:rsid w:val="00F2502E"/>
    <w:rsid w:val="00F25F5C"/>
    <w:rsid w:val="00F26493"/>
    <w:rsid w:val="00F26C51"/>
    <w:rsid w:val="00F2721D"/>
    <w:rsid w:val="00F276A4"/>
    <w:rsid w:val="00F276FE"/>
    <w:rsid w:val="00F304FD"/>
    <w:rsid w:val="00F30526"/>
    <w:rsid w:val="00F308A8"/>
    <w:rsid w:val="00F30D1C"/>
    <w:rsid w:val="00F311A3"/>
    <w:rsid w:val="00F31311"/>
    <w:rsid w:val="00F32471"/>
    <w:rsid w:val="00F32CCA"/>
    <w:rsid w:val="00F33734"/>
    <w:rsid w:val="00F3383D"/>
    <w:rsid w:val="00F338A4"/>
    <w:rsid w:val="00F33F33"/>
    <w:rsid w:val="00F347C4"/>
    <w:rsid w:val="00F34986"/>
    <w:rsid w:val="00F34CDC"/>
    <w:rsid w:val="00F3527F"/>
    <w:rsid w:val="00F355BF"/>
    <w:rsid w:val="00F355F8"/>
    <w:rsid w:val="00F358B5"/>
    <w:rsid w:val="00F35929"/>
    <w:rsid w:val="00F36734"/>
    <w:rsid w:val="00F36893"/>
    <w:rsid w:val="00F36B34"/>
    <w:rsid w:val="00F36E62"/>
    <w:rsid w:val="00F36FEB"/>
    <w:rsid w:val="00F37195"/>
    <w:rsid w:val="00F378E2"/>
    <w:rsid w:val="00F37BE5"/>
    <w:rsid w:val="00F4167F"/>
    <w:rsid w:val="00F4271F"/>
    <w:rsid w:val="00F42DD8"/>
    <w:rsid w:val="00F431CE"/>
    <w:rsid w:val="00F43F98"/>
    <w:rsid w:val="00F443C6"/>
    <w:rsid w:val="00F44736"/>
    <w:rsid w:val="00F455C1"/>
    <w:rsid w:val="00F45803"/>
    <w:rsid w:val="00F45B40"/>
    <w:rsid w:val="00F45BFF"/>
    <w:rsid w:val="00F4628F"/>
    <w:rsid w:val="00F46377"/>
    <w:rsid w:val="00F477FF"/>
    <w:rsid w:val="00F47C07"/>
    <w:rsid w:val="00F500FF"/>
    <w:rsid w:val="00F5091A"/>
    <w:rsid w:val="00F50AE2"/>
    <w:rsid w:val="00F50C5A"/>
    <w:rsid w:val="00F50CD1"/>
    <w:rsid w:val="00F50DC0"/>
    <w:rsid w:val="00F513CB"/>
    <w:rsid w:val="00F51D14"/>
    <w:rsid w:val="00F52523"/>
    <w:rsid w:val="00F52890"/>
    <w:rsid w:val="00F52B4C"/>
    <w:rsid w:val="00F52EAB"/>
    <w:rsid w:val="00F53026"/>
    <w:rsid w:val="00F531F9"/>
    <w:rsid w:val="00F5333B"/>
    <w:rsid w:val="00F538C6"/>
    <w:rsid w:val="00F53F74"/>
    <w:rsid w:val="00F54090"/>
    <w:rsid w:val="00F545FB"/>
    <w:rsid w:val="00F54DD7"/>
    <w:rsid w:val="00F55E91"/>
    <w:rsid w:val="00F55FAF"/>
    <w:rsid w:val="00F5628E"/>
    <w:rsid w:val="00F5630B"/>
    <w:rsid w:val="00F56EDE"/>
    <w:rsid w:val="00F57003"/>
    <w:rsid w:val="00F57D33"/>
    <w:rsid w:val="00F57FBD"/>
    <w:rsid w:val="00F606EC"/>
    <w:rsid w:val="00F60AFB"/>
    <w:rsid w:val="00F617CD"/>
    <w:rsid w:val="00F625B2"/>
    <w:rsid w:val="00F627EA"/>
    <w:rsid w:val="00F62A5B"/>
    <w:rsid w:val="00F62C6A"/>
    <w:rsid w:val="00F6342B"/>
    <w:rsid w:val="00F637FA"/>
    <w:rsid w:val="00F63FB2"/>
    <w:rsid w:val="00F63FDE"/>
    <w:rsid w:val="00F64108"/>
    <w:rsid w:val="00F6481D"/>
    <w:rsid w:val="00F64947"/>
    <w:rsid w:val="00F64C2E"/>
    <w:rsid w:val="00F64C69"/>
    <w:rsid w:val="00F64EE7"/>
    <w:rsid w:val="00F6654C"/>
    <w:rsid w:val="00F666CC"/>
    <w:rsid w:val="00F66EEC"/>
    <w:rsid w:val="00F67209"/>
    <w:rsid w:val="00F674AC"/>
    <w:rsid w:val="00F676FE"/>
    <w:rsid w:val="00F700F0"/>
    <w:rsid w:val="00F70604"/>
    <w:rsid w:val="00F71122"/>
    <w:rsid w:val="00F71379"/>
    <w:rsid w:val="00F716B4"/>
    <w:rsid w:val="00F723EE"/>
    <w:rsid w:val="00F734A4"/>
    <w:rsid w:val="00F73B1B"/>
    <w:rsid w:val="00F73C5E"/>
    <w:rsid w:val="00F73C94"/>
    <w:rsid w:val="00F73EB9"/>
    <w:rsid w:val="00F74274"/>
    <w:rsid w:val="00F74474"/>
    <w:rsid w:val="00F760F4"/>
    <w:rsid w:val="00F762AC"/>
    <w:rsid w:val="00F769D2"/>
    <w:rsid w:val="00F76BFE"/>
    <w:rsid w:val="00F77583"/>
    <w:rsid w:val="00F77725"/>
    <w:rsid w:val="00F8073E"/>
    <w:rsid w:val="00F80F91"/>
    <w:rsid w:val="00F814F8"/>
    <w:rsid w:val="00F81539"/>
    <w:rsid w:val="00F81673"/>
    <w:rsid w:val="00F81BD1"/>
    <w:rsid w:val="00F82A7A"/>
    <w:rsid w:val="00F82F80"/>
    <w:rsid w:val="00F83376"/>
    <w:rsid w:val="00F8381F"/>
    <w:rsid w:val="00F8391A"/>
    <w:rsid w:val="00F83B8A"/>
    <w:rsid w:val="00F83CA6"/>
    <w:rsid w:val="00F83CE6"/>
    <w:rsid w:val="00F84A95"/>
    <w:rsid w:val="00F84BE9"/>
    <w:rsid w:val="00F8540E"/>
    <w:rsid w:val="00F85609"/>
    <w:rsid w:val="00F870DA"/>
    <w:rsid w:val="00F90A45"/>
    <w:rsid w:val="00F90BBC"/>
    <w:rsid w:val="00F90C2E"/>
    <w:rsid w:val="00F90DF2"/>
    <w:rsid w:val="00F90E07"/>
    <w:rsid w:val="00F90FBE"/>
    <w:rsid w:val="00F917EC"/>
    <w:rsid w:val="00F91E8D"/>
    <w:rsid w:val="00F9258E"/>
    <w:rsid w:val="00F931A6"/>
    <w:rsid w:val="00F932F6"/>
    <w:rsid w:val="00F9332B"/>
    <w:rsid w:val="00F93BE0"/>
    <w:rsid w:val="00F93C9D"/>
    <w:rsid w:val="00F94159"/>
    <w:rsid w:val="00F94339"/>
    <w:rsid w:val="00F943BF"/>
    <w:rsid w:val="00F949E9"/>
    <w:rsid w:val="00F94F99"/>
    <w:rsid w:val="00F95588"/>
    <w:rsid w:val="00F959BA"/>
    <w:rsid w:val="00F95C45"/>
    <w:rsid w:val="00F95CFA"/>
    <w:rsid w:val="00F95E08"/>
    <w:rsid w:val="00F95F19"/>
    <w:rsid w:val="00F9750C"/>
    <w:rsid w:val="00F9783B"/>
    <w:rsid w:val="00F97BDC"/>
    <w:rsid w:val="00F97EEE"/>
    <w:rsid w:val="00FA0D56"/>
    <w:rsid w:val="00FA1A65"/>
    <w:rsid w:val="00FA1B0D"/>
    <w:rsid w:val="00FA2097"/>
    <w:rsid w:val="00FA28D0"/>
    <w:rsid w:val="00FA2A74"/>
    <w:rsid w:val="00FA2CD0"/>
    <w:rsid w:val="00FA2F42"/>
    <w:rsid w:val="00FA3EA0"/>
    <w:rsid w:val="00FA4551"/>
    <w:rsid w:val="00FA47FA"/>
    <w:rsid w:val="00FA48D5"/>
    <w:rsid w:val="00FA4C12"/>
    <w:rsid w:val="00FA51F0"/>
    <w:rsid w:val="00FA59EF"/>
    <w:rsid w:val="00FA5A1B"/>
    <w:rsid w:val="00FA5A22"/>
    <w:rsid w:val="00FA5AA8"/>
    <w:rsid w:val="00FA62FA"/>
    <w:rsid w:val="00FA6A1B"/>
    <w:rsid w:val="00FA78F4"/>
    <w:rsid w:val="00FA7D18"/>
    <w:rsid w:val="00FA7DA0"/>
    <w:rsid w:val="00FA7DC2"/>
    <w:rsid w:val="00FB062D"/>
    <w:rsid w:val="00FB0CB0"/>
    <w:rsid w:val="00FB1697"/>
    <w:rsid w:val="00FB18B9"/>
    <w:rsid w:val="00FB1B2C"/>
    <w:rsid w:val="00FB1B5F"/>
    <w:rsid w:val="00FB2164"/>
    <w:rsid w:val="00FB27AC"/>
    <w:rsid w:val="00FB2A26"/>
    <w:rsid w:val="00FB2C24"/>
    <w:rsid w:val="00FB2DB4"/>
    <w:rsid w:val="00FB2EBE"/>
    <w:rsid w:val="00FB31F5"/>
    <w:rsid w:val="00FB3336"/>
    <w:rsid w:val="00FB35BD"/>
    <w:rsid w:val="00FB3C08"/>
    <w:rsid w:val="00FB3CFE"/>
    <w:rsid w:val="00FB40A6"/>
    <w:rsid w:val="00FB45C2"/>
    <w:rsid w:val="00FB4937"/>
    <w:rsid w:val="00FB4DE8"/>
    <w:rsid w:val="00FB53EC"/>
    <w:rsid w:val="00FB6050"/>
    <w:rsid w:val="00FB6323"/>
    <w:rsid w:val="00FB7552"/>
    <w:rsid w:val="00FB794A"/>
    <w:rsid w:val="00FB7BB4"/>
    <w:rsid w:val="00FB7D40"/>
    <w:rsid w:val="00FB7DCF"/>
    <w:rsid w:val="00FC020A"/>
    <w:rsid w:val="00FC03BB"/>
    <w:rsid w:val="00FC05B1"/>
    <w:rsid w:val="00FC0810"/>
    <w:rsid w:val="00FC0EE7"/>
    <w:rsid w:val="00FC1D19"/>
    <w:rsid w:val="00FC2865"/>
    <w:rsid w:val="00FC2B31"/>
    <w:rsid w:val="00FC2EBA"/>
    <w:rsid w:val="00FC319F"/>
    <w:rsid w:val="00FC3748"/>
    <w:rsid w:val="00FC4331"/>
    <w:rsid w:val="00FC43F1"/>
    <w:rsid w:val="00FC44B5"/>
    <w:rsid w:val="00FC482B"/>
    <w:rsid w:val="00FC4A55"/>
    <w:rsid w:val="00FC4C01"/>
    <w:rsid w:val="00FC4FF5"/>
    <w:rsid w:val="00FC58AE"/>
    <w:rsid w:val="00FC59BB"/>
    <w:rsid w:val="00FC5DF9"/>
    <w:rsid w:val="00FC60D6"/>
    <w:rsid w:val="00FC6DD6"/>
    <w:rsid w:val="00FC6FF5"/>
    <w:rsid w:val="00FC7548"/>
    <w:rsid w:val="00FC776D"/>
    <w:rsid w:val="00FC7F2C"/>
    <w:rsid w:val="00FD0147"/>
    <w:rsid w:val="00FD043A"/>
    <w:rsid w:val="00FD04BF"/>
    <w:rsid w:val="00FD0620"/>
    <w:rsid w:val="00FD087D"/>
    <w:rsid w:val="00FD0BA5"/>
    <w:rsid w:val="00FD2366"/>
    <w:rsid w:val="00FD2B2B"/>
    <w:rsid w:val="00FD31E1"/>
    <w:rsid w:val="00FD3A0F"/>
    <w:rsid w:val="00FD3A55"/>
    <w:rsid w:val="00FD3F17"/>
    <w:rsid w:val="00FD436A"/>
    <w:rsid w:val="00FD447F"/>
    <w:rsid w:val="00FD45BB"/>
    <w:rsid w:val="00FD4E01"/>
    <w:rsid w:val="00FD4E90"/>
    <w:rsid w:val="00FD4F7E"/>
    <w:rsid w:val="00FD5084"/>
    <w:rsid w:val="00FD55AB"/>
    <w:rsid w:val="00FD589D"/>
    <w:rsid w:val="00FD689B"/>
    <w:rsid w:val="00FD69AC"/>
    <w:rsid w:val="00FD6DC1"/>
    <w:rsid w:val="00FD7547"/>
    <w:rsid w:val="00FD7B06"/>
    <w:rsid w:val="00FE05BF"/>
    <w:rsid w:val="00FE16CA"/>
    <w:rsid w:val="00FE2407"/>
    <w:rsid w:val="00FE28B2"/>
    <w:rsid w:val="00FE2B69"/>
    <w:rsid w:val="00FE34C3"/>
    <w:rsid w:val="00FE3660"/>
    <w:rsid w:val="00FE42E4"/>
    <w:rsid w:val="00FE4360"/>
    <w:rsid w:val="00FE4423"/>
    <w:rsid w:val="00FE4C7C"/>
    <w:rsid w:val="00FE4FAD"/>
    <w:rsid w:val="00FE5148"/>
    <w:rsid w:val="00FE51BD"/>
    <w:rsid w:val="00FE5359"/>
    <w:rsid w:val="00FE55E8"/>
    <w:rsid w:val="00FE58F0"/>
    <w:rsid w:val="00FE65EB"/>
    <w:rsid w:val="00FE669F"/>
    <w:rsid w:val="00FE671B"/>
    <w:rsid w:val="00FE6BBC"/>
    <w:rsid w:val="00FE7316"/>
    <w:rsid w:val="00FE7B6A"/>
    <w:rsid w:val="00FF0956"/>
    <w:rsid w:val="00FF0999"/>
    <w:rsid w:val="00FF0ABE"/>
    <w:rsid w:val="00FF0BBF"/>
    <w:rsid w:val="00FF0EA1"/>
    <w:rsid w:val="00FF1851"/>
    <w:rsid w:val="00FF23DE"/>
    <w:rsid w:val="00FF29A9"/>
    <w:rsid w:val="00FF29C5"/>
    <w:rsid w:val="00FF2CE4"/>
    <w:rsid w:val="00FF30D9"/>
    <w:rsid w:val="00FF33C6"/>
    <w:rsid w:val="00FF3503"/>
    <w:rsid w:val="00FF39F9"/>
    <w:rsid w:val="00FF3CEB"/>
    <w:rsid w:val="00FF3DCC"/>
    <w:rsid w:val="00FF445D"/>
    <w:rsid w:val="00FF4746"/>
    <w:rsid w:val="00FF55A0"/>
    <w:rsid w:val="00FF55EB"/>
    <w:rsid w:val="00FF5E5D"/>
    <w:rsid w:val="00FF736A"/>
    <w:rsid w:val="00FF78E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455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9" w:qFormat="1"/>
    <w:lsdException w:name="heading 8" w:qFormat="1"/>
    <w:lsdException w:name="heading 9" w:qFormat="1"/>
    <w:lsdException w:name="toc 1" w:qFormat="1"/>
    <w:lsdException w:name="toc 2" w:qFormat="1"/>
    <w:lsdException w:name="toc 3" w:qFormat="1"/>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47F"/>
  </w:style>
  <w:style w:type="paragraph" w:styleId="1">
    <w:name w:val="heading 1"/>
    <w:aliases w:val="Заголовок 1 Знак,Заголовок 1 Знак1 Знак,Заголовок 1 Знак Знак Знак,Заголовок 1 Знак1 Знак Знак Знак,Заголовок 1 Знак Знак Знак Знак Знак,Heading 1r Char Знак Char Знак Знак Знак Знак,Заголовок 1 Знак1 Знак Знак Знак Знак Знак,Заголовок 13"/>
    <w:basedOn w:val="a"/>
    <w:next w:val="a"/>
    <w:qFormat/>
    <w:rsid w:val="00752AB7"/>
    <w:pPr>
      <w:keepNext/>
      <w:spacing w:before="240" w:after="60"/>
      <w:outlineLvl w:val="0"/>
    </w:pPr>
    <w:rPr>
      <w:rFonts w:ascii="Arial" w:hAnsi="Arial" w:cs="Arial"/>
      <w:b/>
      <w:bCs/>
      <w:color w:val="003848"/>
      <w:kern w:val="32"/>
      <w:sz w:val="32"/>
      <w:szCs w:val="32"/>
    </w:rPr>
  </w:style>
  <w:style w:type="paragraph" w:styleId="2">
    <w:name w:val="heading 2"/>
    <w:aliases w:val="Полнотекст_Подзаголовок"/>
    <w:basedOn w:val="a"/>
    <w:autoRedefine/>
    <w:qFormat/>
    <w:rsid w:val="006D2DFC"/>
    <w:pPr>
      <w:numPr>
        <w:numId w:val="1"/>
      </w:numPr>
      <w:pBdr>
        <w:top w:val="single" w:sz="18" w:space="1" w:color="033F28"/>
        <w:left w:val="single" w:sz="18" w:space="4" w:color="033F28"/>
        <w:bottom w:val="single" w:sz="18" w:space="1" w:color="033F28"/>
        <w:right w:val="single" w:sz="18" w:space="4" w:color="033F28"/>
      </w:pBdr>
      <w:shd w:val="clear" w:color="auto" w:fill="033F28"/>
      <w:tabs>
        <w:tab w:val="left" w:pos="426"/>
      </w:tabs>
      <w:ind w:hanging="720"/>
      <w:outlineLvl w:val="1"/>
    </w:pPr>
    <w:rPr>
      <w:rFonts w:ascii="Arial" w:hAnsi="Arial" w:cs="Arial"/>
      <w:b/>
      <w:bCs/>
      <w:noProof/>
      <w:color w:val="FFFFFF" w:themeColor="background1"/>
      <w:sz w:val="24"/>
      <w:szCs w:val="28"/>
      <w:lang w:eastAsia="en-US"/>
    </w:rPr>
  </w:style>
  <w:style w:type="paragraph" w:styleId="3">
    <w:name w:val="heading 3"/>
    <w:basedOn w:val="a"/>
    <w:next w:val="a"/>
    <w:link w:val="31"/>
    <w:qFormat/>
    <w:rsid w:val="00752AB7"/>
    <w:pPr>
      <w:keepNext/>
      <w:spacing w:before="240" w:after="60"/>
      <w:outlineLvl w:val="2"/>
    </w:pPr>
    <w:rPr>
      <w:rFonts w:ascii="Arial" w:hAnsi="Arial" w:cs="Arial"/>
      <w:b/>
      <w:bCs/>
      <w:color w:val="003848"/>
      <w:sz w:val="26"/>
      <w:szCs w:val="26"/>
    </w:rPr>
  </w:style>
  <w:style w:type="paragraph" w:styleId="4">
    <w:name w:val="heading 4"/>
    <w:aliases w:val="Заголовок 4 Знак4,Заголовок 4 Знак Знак2,Заголовок 4 Знак1 Знак Знак Знак Знак,Заголовок 4 Знак Знак Знак Знак Знак Знак,Заголовок 4 Знак Знак Знак Знак Знак Знак Знак Знак Знак,Заголовок 4 Знак2 Знак,Заголовок 4 Знак1 Знак,Заголовок 4 Знак"/>
    <w:basedOn w:val="a"/>
    <w:next w:val="a"/>
    <w:autoRedefine/>
    <w:qFormat/>
    <w:rsid w:val="00752AB7"/>
    <w:pPr>
      <w:spacing w:after="32" w:line="264" w:lineRule="auto"/>
      <w:jc w:val="both"/>
      <w:outlineLvl w:val="3"/>
    </w:pPr>
    <w:rPr>
      <w:rFonts w:ascii="Arial" w:hAnsi="Arial" w:cs="Arial"/>
      <w:bCs/>
      <w:color w:val="999999"/>
      <w:sz w:val="16"/>
      <w:szCs w:val="16"/>
    </w:rPr>
  </w:style>
  <w:style w:type="paragraph" w:styleId="5">
    <w:name w:val="heading 5"/>
    <w:basedOn w:val="a"/>
    <w:next w:val="a"/>
    <w:qFormat/>
    <w:rsid w:val="00752AB7"/>
    <w:pPr>
      <w:spacing w:before="240" w:after="60"/>
      <w:outlineLvl w:val="4"/>
    </w:pPr>
    <w:rPr>
      <w:b/>
      <w:bCs/>
      <w:i/>
      <w:iCs/>
      <w:color w:val="003848"/>
      <w:sz w:val="26"/>
      <w:szCs w:val="26"/>
    </w:rPr>
  </w:style>
  <w:style w:type="paragraph" w:styleId="6">
    <w:name w:val="heading 6"/>
    <w:basedOn w:val="a"/>
    <w:qFormat/>
    <w:rsid w:val="00752AB7"/>
    <w:pPr>
      <w:pBdr>
        <w:bottom w:val="single" w:sz="6" w:space="0" w:color="789398"/>
      </w:pBdr>
      <w:spacing w:before="180" w:after="180" w:line="264" w:lineRule="auto"/>
      <w:outlineLvl w:val="5"/>
    </w:pPr>
    <w:rPr>
      <w:rFonts w:ascii="Arial" w:hAnsi="Arial" w:cs="Arial"/>
      <w:b/>
      <w:bCs/>
      <w:color w:val="789398"/>
    </w:rPr>
  </w:style>
  <w:style w:type="paragraph" w:styleId="7">
    <w:name w:val="heading 7"/>
    <w:basedOn w:val="a"/>
    <w:next w:val="a"/>
    <w:link w:val="70"/>
    <w:uiPriority w:val="99"/>
    <w:unhideWhenUsed/>
    <w:qFormat/>
    <w:rsid w:val="00FF29A9"/>
    <w:pPr>
      <w:spacing w:before="240" w:after="60"/>
      <w:outlineLvl w:val="6"/>
    </w:pPr>
    <w:rPr>
      <w:rFonts w:ascii="Calibri" w:hAnsi="Calibr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1">
    <w:name w:val="Заголовок 3 Знак1"/>
    <w:link w:val="3"/>
    <w:rsid w:val="000202B4"/>
    <w:rPr>
      <w:rFonts w:ascii="Arial" w:hAnsi="Arial" w:cs="Arial"/>
      <w:b/>
      <w:bCs/>
      <w:color w:val="003848"/>
      <w:sz w:val="26"/>
      <w:szCs w:val="26"/>
      <w:lang w:bidi="ar-SA"/>
    </w:rPr>
  </w:style>
  <w:style w:type="paragraph" w:customStyle="1" w:styleId="a3">
    <w:name w:val="Заголовок статьи"/>
    <w:basedOn w:val="1"/>
    <w:link w:val="a4"/>
    <w:autoRedefine/>
    <w:rsid w:val="00752AB7"/>
    <w:pPr>
      <w:spacing w:before="0" w:after="0"/>
    </w:pPr>
    <w:rPr>
      <w:caps/>
      <w:color w:val="auto"/>
      <w:kern w:val="36"/>
      <w:sz w:val="20"/>
      <w:szCs w:val="20"/>
    </w:rPr>
  </w:style>
  <w:style w:type="character" w:customStyle="1" w:styleId="a4">
    <w:name w:val="Заголовок статьи Знак"/>
    <w:link w:val="a3"/>
    <w:rsid w:val="00602026"/>
    <w:rPr>
      <w:rFonts w:ascii="Arial" w:hAnsi="Arial" w:cs="Arial"/>
      <w:b/>
      <w:bCs/>
      <w:caps/>
      <w:kern w:val="36"/>
      <w:lang w:val="ru-RU" w:eastAsia="ru-RU" w:bidi="ar-SA"/>
    </w:rPr>
  </w:style>
  <w:style w:type="paragraph" w:customStyle="1" w:styleId="a5">
    <w:name w:val="Раздел отчета"/>
    <w:basedOn w:val="a"/>
    <w:next w:val="a6"/>
    <w:autoRedefine/>
    <w:rsid w:val="00752AB7"/>
    <w:pPr>
      <w:jc w:val="center"/>
      <w:outlineLvl w:val="0"/>
    </w:pPr>
    <w:rPr>
      <w:rFonts w:ascii="Arial Narrow" w:hAnsi="Arial Narrow"/>
      <w:b/>
      <w:color w:val="000099"/>
      <w:sz w:val="32"/>
      <w:szCs w:val="32"/>
      <w:u w:val="single"/>
    </w:rPr>
  </w:style>
  <w:style w:type="paragraph" w:customStyle="1" w:styleId="a6">
    <w:name w:val="Текст статьи"/>
    <w:basedOn w:val="a"/>
    <w:link w:val="a7"/>
    <w:autoRedefine/>
    <w:rsid w:val="00752AB7"/>
    <w:pPr>
      <w:spacing w:before="120"/>
      <w:jc w:val="both"/>
    </w:pPr>
    <w:rPr>
      <w:rFonts w:ascii="Arial" w:hAnsi="Arial"/>
      <w:color w:val="003848"/>
      <w:sz w:val="24"/>
      <w:szCs w:val="24"/>
    </w:rPr>
  </w:style>
  <w:style w:type="character" w:customStyle="1" w:styleId="a7">
    <w:name w:val="Текст статьи Знак"/>
    <w:link w:val="a6"/>
    <w:rsid w:val="00835CCA"/>
    <w:rPr>
      <w:rFonts w:ascii="Arial" w:hAnsi="Arial"/>
      <w:color w:val="003848"/>
      <w:sz w:val="24"/>
      <w:szCs w:val="24"/>
      <w:lang w:val="ru-RU" w:eastAsia="ru-RU" w:bidi="ar-SA"/>
    </w:rPr>
  </w:style>
  <w:style w:type="character" w:customStyle="1" w:styleId="a8">
    <w:name w:val="Обычный Знак"/>
    <w:link w:val="20"/>
    <w:rsid w:val="00835CCA"/>
    <w:rPr>
      <w:color w:val="003848"/>
      <w:sz w:val="24"/>
      <w:szCs w:val="24"/>
      <w:lang w:val="ru-RU" w:eastAsia="ru-RU" w:bidi="ar-SA"/>
    </w:rPr>
  </w:style>
  <w:style w:type="paragraph" w:customStyle="1" w:styleId="20">
    <w:name w:val="Обычный2"/>
    <w:next w:val="a"/>
    <w:link w:val="a8"/>
    <w:rsid w:val="00835CCA"/>
    <w:rPr>
      <w:color w:val="003848"/>
      <w:sz w:val="24"/>
      <w:szCs w:val="24"/>
    </w:rPr>
  </w:style>
  <w:style w:type="paragraph" w:customStyle="1" w:styleId="a9">
    <w:name w:val="СМИ"/>
    <w:basedOn w:val="2"/>
    <w:autoRedefine/>
    <w:rsid w:val="00752AB7"/>
    <w:rPr>
      <w:iCs/>
      <w:noProof w:val="0"/>
      <w:sz w:val="20"/>
      <w:szCs w:val="20"/>
    </w:rPr>
  </w:style>
  <w:style w:type="paragraph" w:customStyle="1" w:styleId="aa">
    <w:name w:val="Дайджест"/>
    <w:basedOn w:val="a6"/>
    <w:link w:val="10"/>
    <w:autoRedefine/>
    <w:rsid w:val="00752AB7"/>
    <w:pPr>
      <w:spacing w:before="60"/>
    </w:pPr>
  </w:style>
  <w:style w:type="character" w:customStyle="1" w:styleId="10">
    <w:name w:val="Дайджест Знак1"/>
    <w:basedOn w:val="a7"/>
    <w:link w:val="aa"/>
    <w:rsid w:val="00845C47"/>
    <w:rPr>
      <w:rFonts w:ascii="Arial" w:hAnsi="Arial"/>
      <w:color w:val="003848"/>
      <w:sz w:val="24"/>
      <w:szCs w:val="24"/>
      <w:lang w:val="ru-RU" w:eastAsia="ru-RU" w:bidi="ar-SA"/>
    </w:rPr>
  </w:style>
  <w:style w:type="character" w:customStyle="1" w:styleId="ab">
    <w:name w:val="Знак"/>
    <w:rsid w:val="00752AB7"/>
    <w:rPr>
      <w:b/>
      <w:bCs/>
      <w:color w:val="003848"/>
      <w:sz w:val="28"/>
      <w:szCs w:val="28"/>
      <w:lang w:val="ru-RU" w:eastAsia="ru-RU" w:bidi="ar-SA"/>
    </w:rPr>
  </w:style>
  <w:style w:type="character" w:customStyle="1" w:styleId="ac">
    <w:name w:val="Знак Знак"/>
    <w:rsid w:val="00752AB7"/>
    <w:rPr>
      <w:rFonts w:ascii="Arial" w:hAnsi="Arial" w:cs="Arial"/>
      <w:b/>
      <w:bCs/>
      <w:color w:val="003848"/>
      <w:sz w:val="26"/>
      <w:szCs w:val="26"/>
      <w:lang w:val="ru-RU" w:eastAsia="ru-RU" w:bidi="ar-SA"/>
    </w:rPr>
  </w:style>
  <w:style w:type="character" w:customStyle="1" w:styleId="11">
    <w:name w:val="Знак1"/>
    <w:rsid w:val="00752AB7"/>
    <w:rPr>
      <w:rFonts w:ascii="Arial" w:hAnsi="Arial" w:cs="Arial"/>
      <w:color w:val="003848"/>
      <w:sz w:val="17"/>
      <w:szCs w:val="17"/>
      <w:lang w:val="ru-RU" w:eastAsia="ru-RU" w:bidi="ar-SA"/>
    </w:rPr>
  </w:style>
  <w:style w:type="paragraph" w:customStyle="1" w:styleId="aphorism">
    <w:name w:val="aphorism"/>
    <w:basedOn w:val="a"/>
    <w:rsid w:val="00752AB7"/>
    <w:pPr>
      <w:pBdr>
        <w:top w:val="single" w:sz="6" w:space="5" w:color="B6C2C6"/>
      </w:pBdr>
      <w:spacing w:before="180" w:line="264" w:lineRule="auto"/>
      <w:jc w:val="center"/>
    </w:pPr>
    <w:rPr>
      <w:rFonts w:ascii="Arial" w:hAnsi="Arial" w:cs="Arial"/>
      <w:color w:val="003E50"/>
      <w:sz w:val="19"/>
      <w:szCs w:val="19"/>
    </w:rPr>
  </w:style>
  <w:style w:type="paragraph" w:customStyle="1" w:styleId="arial">
    <w:name w:val="arial"/>
    <w:basedOn w:val="a"/>
    <w:next w:val="a"/>
    <w:rsid w:val="00752AB7"/>
    <w:rPr>
      <w:rFonts w:ascii="Arial" w:eastAsia="Arial" w:hAnsi="Arial" w:cs="Arial"/>
      <w:color w:val="003848"/>
    </w:rPr>
  </w:style>
  <w:style w:type="character" w:customStyle="1" w:styleId="arialChar">
    <w:name w:val="arial Char"/>
    <w:rsid w:val="00752AB7"/>
    <w:rPr>
      <w:rFonts w:ascii="Arial" w:hAnsi="Arial" w:cs="Arial"/>
      <w:color w:val="003848"/>
      <w:sz w:val="24"/>
      <w:szCs w:val="24"/>
      <w:lang w:val="ru-RU" w:eastAsia="ru-RU" w:bidi="ar-SA"/>
    </w:rPr>
  </w:style>
  <w:style w:type="character" w:customStyle="1" w:styleId="arial0">
    <w:name w:val="arial Знак"/>
    <w:rsid w:val="00752AB7"/>
    <w:rPr>
      <w:rFonts w:ascii="Arial" w:hAnsi="Arial" w:cs="Arial"/>
      <w:color w:val="003848"/>
      <w:sz w:val="24"/>
      <w:szCs w:val="24"/>
      <w:lang w:val="ru-RU" w:eastAsia="ru-RU" w:bidi="ar-SA"/>
    </w:rPr>
  </w:style>
  <w:style w:type="character" w:customStyle="1" w:styleId="autors">
    <w:name w:val="autors"/>
    <w:basedOn w:val="a0"/>
    <w:rsid w:val="00752AB7"/>
  </w:style>
  <w:style w:type="character" w:customStyle="1" w:styleId="autors1">
    <w:name w:val="autors1"/>
    <w:rsid w:val="00752AB7"/>
    <w:rPr>
      <w:color w:val="888888"/>
      <w:sz w:val="24"/>
      <w:szCs w:val="24"/>
    </w:rPr>
  </w:style>
  <w:style w:type="paragraph" w:customStyle="1" w:styleId="bcaption">
    <w:name w:val="bcaption"/>
    <w:basedOn w:val="a"/>
    <w:rsid w:val="00752AB7"/>
    <w:pPr>
      <w:spacing w:line="285" w:lineRule="atLeast"/>
    </w:pPr>
    <w:rPr>
      <w:rFonts w:ascii="Verdana" w:hAnsi="Verdana" w:cs="Arial"/>
      <w:color w:val="003E50"/>
      <w:sz w:val="17"/>
      <w:szCs w:val="17"/>
    </w:rPr>
  </w:style>
  <w:style w:type="character" w:customStyle="1" w:styleId="bigbadabum1">
    <w:name w:val="bigbadabum1"/>
    <w:rsid w:val="00752AB7"/>
    <w:rPr>
      <w:b/>
      <w:bCs/>
      <w:sz w:val="36"/>
      <w:szCs w:val="36"/>
    </w:rPr>
  </w:style>
  <w:style w:type="paragraph" w:customStyle="1" w:styleId="bl">
    <w:name w:val="bl"/>
    <w:basedOn w:val="a"/>
    <w:rsid w:val="00752AB7"/>
    <w:pPr>
      <w:spacing w:before="100" w:beforeAutospacing="1" w:after="100" w:afterAutospacing="1"/>
    </w:pPr>
    <w:rPr>
      <w:rFonts w:ascii="Times New Roman,Times,serif" w:hAnsi="Times New Roman,Times,serif" w:cs="Arial"/>
      <w:color w:val="3CB8B5"/>
      <w:sz w:val="16"/>
      <w:szCs w:val="16"/>
      <w:lang w:val="en-GB"/>
    </w:rPr>
  </w:style>
  <w:style w:type="paragraph" w:customStyle="1" w:styleId="border0">
    <w:name w:val="border0"/>
    <w:basedOn w:val="a"/>
    <w:rsid w:val="00752AB7"/>
    <w:pPr>
      <w:pBdr>
        <w:bottom w:val="single" w:sz="6" w:space="4" w:color="789398"/>
      </w:pBdr>
      <w:spacing w:before="180" w:line="276" w:lineRule="auto"/>
    </w:pPr>
    <w:rPr>
      <w:rFonts w:ascii="Arial" w:hAnsi="Arial" w:cs="Arial"/>
      <w:color w:val="003E50"/>
      <w:sz w:val="19"/>
      <w:szCs w:val="19"/>
    </w:rPr>
  </w:style>
  <w:style w:type="paragraph" w:customStyle="1" w:styleId="btallmap">
    <w:name w:val="btallmap"/>
    <w:basedOn w:val="a"/>
    <w:rsid w:val="00752AB7"/>
    <w:pPr>
      <w:pBdr>
        <w:top w:val="outset" w:sz="12" w:space="0" w:color="auto"/>
        <w:left w:val="outset" w:sz="12" w:space="0" w:color="auto"/>
        <w:bottom w:val="outset" w:sz="12" w:space="0" w:color="auto"/>
        <w:right w:val="outset" w:sz="12" w:space="0" w:color="auto"/>
      </w:pBdr>
      <w:shd w:val="clear" w:color="auto" w:fill="A6B7BC"/>
      <w:spacing w:before="180" w:line="276" w:lineRule="auto"/>
      <w:jc w:val="center"/>
    </w:pPr>
    <w:rPr>
      <w:rFonts w:ascii="Arial" w:hAnsi="Arial" w:cs="Arial"/>
      <w:color w:val="FFFFFF"/>
      <w:sz w:val="15"/>
      <w:szCs w:val="15"/>
    </w:rPr>
  </w:style>
  <w:style w:type="paragraph" w:customStyle="1" w:styleId="butlabel">
    <w:name w:val="but_label"/>
    <w:basedOn w:val="a"/>
    <w:rsid w:val="00752AB7"/>
    <w:pPr>
      <w:spacing w:before="72" w:after="180" w:line="276" w:lineRule="auto"/>
    </w:pPr>
    <w:rPr>
      <w:rFonts w:ascii="Arial" w:hAnsi="Arial" w:cs="Arial"/>
      <w:color w:val="003E50"/>
      <w:sz w:val="13"/>
      <w:szCs w:val="13"/>
    </w:rPr>
  </w:style>
  <w:style w:type="paragraph" w:customStyle="1" w:styleId="comment">
    <w:name w:val="comment"/>
    <w:basedOn w:val="a"/>
    <w:rsid w:val="00752AB7"/>
    <w:pPr>
      <w:spacing w:before="69" w:line="276" w:lineRule="auto"/>
      <w:ind w:right="138"/>
    </w:pPr>
    <w:rPr>
      <w:rFonts w:ascii="Arial" w:hAnsi="Arial" w:cs="Arial"/>
      <w:color w:val="879AA0"/>
      <w:sz w:val="13"/>
      <w:szCs w:val="13"/>
    </w:rPr>
  </w:style>
  <w:style w:type="character" w:customStyle="1" w:styleId="comment0">
    <w:name w:val="comment Знак"/>
    <w:rsid w:val="00752AB7"/>
    <w:rPr>
      <w:rFonts w:ascii="Arial" w:hAnsi="Arial" w:cs="Arial"/>
      <w:color w:val="879AA0"/>
      <w:sz w:val="13"/>
      <w:szCs w:val="13"/>
      <w:lang w:val="ru-RU" w:eastAsia="ru-RU" w:bidi="ar-SA"/>
    </w:rPr>
  </w:style>
  <w:style w:type="paragraph" w:customStyle="1" w:styleId="comment1">
    <w:name w:val="comment1"/>
    <w:basedOn w:val="a"/>
    <w:rsid w:val="00752AB7"/>
    <w:pPr>
      <w:spacing w:before="90" w:line="288" w:lineRule="auto"/>
      <w:ind w:right="180"/>
    </w:pPr>
    <w:rPr>
      <w:rFonts w:ascii="Arial" w:hAnsi="Arial" w:cs="Arial"/>
      <w:color w:val="879AA0"/>
      <w:sz w:val="17"/>
      <w:szCs w:val="17"/>
    </w:rPr>
  </w:style>
  <w:style w:type="character" w:customStyle="1" w:styleId="css11">
    <w:name w:val="css11"/>
    <w:rsid w:val="00752AB7"/>
    <w:rPr>
      <w:sz w:val="18"/>
      <w:szCs w:val="18"/>
    </w:rPr>
  </w:style>
  <w:style w:type="paragraph" w:customStyle="1" w:styleId="12">
    <w:name w:val="Дата1"/>
    <w:basedOn w:val="a"/>
    <w:rsid w:val="00752AB7"/>
    <w:pPr>
      <w:spacing w:before="100" w:beforeAutospacing="1" w:after="100" w:afterAutospacing="1"/>
    </w:pPr>
    <w:rPr>
      <w:color w:val="003848"/>
    </w:rPr>
  </w:style>
  <w:style w:type="paragraph" w:customStyle="1" w:styleId="dbbutton">
    <w:name w:val="db_button"/>
    <w:basedOn w:val="a"/>
    <w:rsid w:val="00752AB7"/>
    <w:pPr>
      <w:pBdr>
        <w:top w:val="single" w:sz="6" w:space="0" w:color="auto"/>
        <w:left w:val="single" w:sz="6" w:space="0" w:color="auto"/>
        <w:bottom w:val="single" w:sz="6" w:space="0" w:color="auto"/>
        <w:right w:val="single" w:sz="6" w:space="0" w:color="auto"/>
      </w:pBdr>
      <w:shd w:val="clear" w:color="auto" w:fill="FFFFFF"/>
      <w:spacing w:before="180" w:line="165" w:lineRule="atLeast"/>
    </w:pPr>
    <w:rPr>
      <w:rFonts w:ascii="Verdana" w:hAnsi="Verdana" w:cs="Arial"/>
      <w:color w:val="000000"/>
      <w:sz w:val="17"/>
      <w:szCs w:val="17"/>
    </w:rPr>
  </w:style>
  <w:style w:type="paragraph" w:customStyle="1" w:styleId="ddg">
    <w:name w:val="ddg"/>
    <w:basedOn w:val="a"/>
    <w:rsid w:val="00752AB7"/>
    <w:pPr>
      <w:shd w:val="clear" w:color="auto" w:fill="7F7F7F"/>
      <w:spacing w:before="180" w:line="276" w:lineRule="auto"/>
    </w:pPr>
    <w:rPr>
      <w:rFonts w:ascii="Arial" w:hAnsi="Arial" w:cs="Arial"/>
      <w:color w:val="003E50"/>
      <w:sz w:val="19"/>
      <w:szCs w:val="19"/>
    </w:rPr>
  </w:style>
  <w:style w:type="paragraph" w:customStyle="1" w:styleId="dg">
    <w:name w:val="dg"/>
    <w:basedOn w:val="a"/>
    <w:rsid w:val="00752AB7"/>
    <w:pPr>
      <w:shd w:val="clear" w:color="auto" w:fill="B2B2B2"/>
      <w:spacing w:before="180" w:line="276" w:lineRule="auto"/>
    </w:pPr>
    <w:rPr>
      <w:rFonts w:ascii="Arial" w:hAnsi="Arial" w:cs="Arial"/>
      <w:color w:val="003E50"/>
      <w:sz w:val="19"/>
      <w:szCs w:val="19"/>
    </w:rPr>
  </w:style>
  <w:style w:type="paragraph" w:customStyle="1" w:styleId="dgr">
    <w:name w:val="dgr"/>
    <w:basedOn w:val="a"/>
    <w:rsid w:val="00752AB7"/>
    <w:pPr>
      <w:spacing w:before="180" w:line="276" w:lineRule="auto"/>
    </w:pPr>
    <w:rPr>
      <w:rFonts w:ascii="Arial" w:hAnsi="Arial" w:cs="Arial"/>
      <w:color w:val="003848"/>
      <w:sz w:val="19"/>
      <w:szCs w:val="19"/>
    </w:rPr>
  </w:style>
  <w:style w:type="paragraph" w:customStyle="1" w:styleId="document">
    <w:name w:val="document"/>
    <w:basedOn w:val="a"/>
    <w:rsid w:val="00752AB7"/>
    <w:pPr>
      <w:spacing w:before="138" w:line="276" w:lineRule="auto"/>
    </w:pPr>
    <w:rPr>
      <w:rFonts w:ascii="Arial" w:hAnsi="Arial" w:cs="Arial"/>
      <w:color w:val="003E50"/>
      <w:sz w:val="19"/>
      <w:szCs w:val="19"/>
    </w:rPr>
  </w:style>
  <w:style w:type="character" w:customStyle="1" w:styleId="document0">
    <w:name w:val="document Знак"/>
    <w:rsid w:val="00752AB7"/>
    <w:rPr>
      <w:rFonts w:ascii="Arial" w:hAnsi="Arial" w:cs="Arial"/>
      <w:color w:val="003E50"/>
      <w:sz w:val="19"/>
      <w:szCs w:val="19"/>
      <w:lang w:val="ru-RU" w:eastAsia="ru-RU" w:bidi="ar-SA"/>
    </w:rPr>
  </w:style>
  <w:style w:type="paragraph" w:customStyle="1" w:styleId="em1">
    <w:name w:val="em1"/>
    <w:basedOn w:val="a"/>
    <w:rsid w:val="00752AB7"/>
    <w:pPr>
      <w:shd w:val="clear" w:color="auto" w:fill="A92F2F"/>
      <w:spacing w:before="180" w:line="276" w:lineRule="auto"/>
    </w:pPr>
    <w:rPr>
      <w:rFonts w:ascii="Arial" w:hAnsi="Arial" w:cs="Arial"/>
      <w:color w:val="003E50"/>
      <w:sz w:val="19"/>
      <w:szCs w:val="19"/>
    </w:rPr>
  </w:style>
  <w:style w:type="paragraph" w:customStyle="1" w:styleId="em10">
    <w:name w:val="em10"/>
    <w:basedOn w:val="a"/>
    <w:rsid w:val="00752AB7"/>
    <w:pPr>
      <w:shd w:val="clear" w:color="auto" w:fill="000000"/>
      <w:spacing w:before="180" w:line="276" w:lineRule="auto"/>
    </w:pPr>
    <w:rPr>
      <w:rFonts w:ascii="Arial" w:hAnsi="Arial" w:cs="Arial"/>
      <w:color w:val="003E50"/>
      <w:sz w:val="19"/>
      <w:szCs w:val="19"/>
    </w:rPr>
  </w:style>
  <w:style w:type="paragraph" w:customStyle="1" w:styleId="em2">
    <w:name w:val="em2"/>
    <w:basedOn w:val="a"/>
    <w:rsid w:val="00752AB7"/>
    <w:pPr>
      <w:shd w:val="clear" w:color="auto" w:fill="EA9939"/>
      <w:spacing w:before="180" w:line="276" w:lineRule="auto"/>
    </w:pPr>
    <w:rPr>
      <w:rFonts w:ascii="Arial" w:hAnsi="Arial" w:cs="Arial"/>
      <w:color w:val="003E50"/>
      <w:sz w:val="19"/>
      <w:szCs w:val="19"/>
    </w:rPr>
  </w:style>
  <w:style w:type="paragraph" w:customStyle="1" w:styleId="em3">
    <w:name w:val="em3"/>
    <w:basedOn w:val="a"/>
    <w:rsid w:val="00752AB7"/>
    <w:pPr>
      <w:shd w:val="clear" w:color="auto" w:fill="CEBD35"/>
      <w:spacing w:before="180" w:line="276" w:lineRule="auto"/>
    </w:pPr>
    <w:rPr>
      <w:rFonts w:ascii="Arial" w:hAnsi="Arial" w:cs="Arial"/>
      <w:color w:val="003E50"/>
      <w:sz w:val="19"/>
      <w:szCs w:val="19"/>
    </w:rPr>
  </w:style>
  <w:style w:type="paragraph" w:customStyle="1" w:styleId="em4">
    <w:name w:val="em4"/>
    <w:basedOn w:val="a"/>
    <w:rsid w:val="00752AB7"/>
    <w:pPr>
      <w:shd w:val="clear" w:color="auto" w:fill="3E8C24"/>
      <w:spacing w:before="180" w:line="276" w:lineRule="auto"/>
    </w:pPr>
    <w:rPr>
      <w:rFonts w:ascii="Arial" w:hAnsi="Arial" w:cs="Arial"/>
      <w:color w:val="003E50"/>
      <w:sz w:val="19"/>
      <w:szCs w:val="19"/>
    </w:rPr>
  </w:style>
  <w:style w:type="paragraph" w:customStyle="1" w:styleId="em5">
    <w:name w:val="em5"/>
    <w:basedOn w:val="a"/>
    <w:rsid w:val="00752AB7"/>
    <w:pPr>
      <w:shd w:val="clear" w:color="auto" w:fill="4AA99A"/>
      <w:spacing w:before="180" w:line="276" w:lineRule="auto"/>
    </w:pPr>
    <w:rPr>
      <w:rFonts w:ascii="Arial" w:hAnsi="Arial" w:cs="Arial"/>
      <w:color w:val="003E50"/>
      <w:sz w:val="19"/>
      <w:szCs w:val="19"/>
    </w:rPr>
  </w:style>
  <w:style w:type="paragraph" w:customStyle="1" w:styleId="em6">
    <w:name w:val="em6"/>
    <w:basedOn w:val="a"/>
    <w:rsid w:val="00752AB7"/>
    <w:pPr>
      <w:shd w:val="clear" w:color="auto" w:fill="4949BF"/>
      <w:spacing w:before="180" w:line="276" w:lineRule="auto"/>
    </w:pPr>
    <w:rPr>
      <w:rFonts w:ascii="Arial" w:hAnsi="Arial" w:cs="Arial"/>
      <w:color w:val="003E50"/>
      <w:sz w:val="19"/>
      <w:szCs w:val="19"/>
    </w:rPr>
  </w:style>
  <w:style w:type="paragraph" w:customStyle="1" w:styleId="em7">
    <w:name w:val="em7"/>
    <w:basedOn w:val="a"/>
    <w:rsid w:val="00752AB7"/>
    <w:pPr>
      <w:shd w:val="clear" w:color="auto" w:fill="BA80CE"/>
      <w:spacing w:before="180" w:line="276" w:lineRule="auto"/>
    </w:pPr>
    <w:rPr>
      <w:rFonts w:ascii="Arial" w:hAnsi="Arial" w:cs="Arial"/>
      <w:color w:val="003E50"/>
      <w:sz w:val="19"/>
      <w:szCs w:val="19"/>
    </w:rPr>
  </w:style>
  <w:style w:type="paragraph" w:customStyle="1" w:styleId="em8">
    <w:name w:val="em8"/>
    <w:basedOn w:val="a"/>
    <w:rsid w:val="00752AB7"/>
    <w:pPr>
      <w:shd w:val="clear" w:color="auto" w:fill="A94A78"/>
      <w:spacing w:before="180" w:line="276" w:lineRule="auto"/>
    </w:pPr>
    <w:rPr>
      <w:rFonts w:ascii="Arial" w:hAnsi="Arial" w:cs="Arial"/>
      <w:color w:val="003E50"/>
      <w:sz w:val="19"/>
      <w:szCs w:val="19"/>
    </w:rPr>
  </w:style>
  <w:style w:type="paragraph" w:customStyle="1" w:styleId="em9">
    <w:name w:val="em9"/>
    <w:basedOn w:val="a"/>
    <w:rsid w:val="00752AB7"/>
    <w:pPr>
      <w:shd w:val="clear" w:color="auto" w:fill="7F7F7F"/>
      <w:spacing w:before="180" w:line="276" w:lineRule="auto"/>
    </w:pPr>
    <w:rPr>
      <w:rFonts w:ascii="Arial" w:hAnsi="Arial" w:cs="Arial"/>
      <w:color w:val="003E50"/>
      <w:sz w:val="19"/>
      <w:szCs w:val="19"/>
    </w:rPr>
  </w:style>
  <w:style w:type="paragraph" w:customStyle="1" w:styleId="emb1">
    <w:name w:val="emb1"/>
    <w:basedOn w:val="a"/>
    <w:rsid w:val="00752AB7"/>
    <w:pPr>
      <w:pBdr>
        <w:left w:val="single" w:sz="6" w:space="6" w:color="B5C2C6"/>
        <w:bottom w:val="single" w:sz="6" w:space="2" w:color="B5C2C6"/>
      </w:pBdr>
      <w:shd w:val="clear" w:color="auto" w:fill="A92F2F"/>
      <w:spacing w:before="180" w:line="276" w:lineRule="auto"/>
    </w:pPr>
    <w:rPr>
      <w:rFonts w:ascii="Arial" w:hAnsi="Arial" w:cs="Arial"/>
      <w:color w:val="003E50"/>
      <w:sz w:val="19"/>
      <w:szCs w:val="19"/>
    </w:rPr>
  </w:style>
  <w:style w:type="paragraph" w:customStyle="1" w:styleId="emb10">
    <w:name w:val="emb10"/>
    <w:basedOn w:val="a"/>
    <w:rsid w:val="00752AB7"/>
    <w:pPr>
      <w:pBdr>
        <w:left w:val="single" w:sz="6" w:space="6" w:color="B5C2C6"/>
        <w:bottom w:val="single" w:sz="6" w:space="2" w:color="B5C2C6"/>
      </w:pBdr>
      <w:shd w:val="clear" w:color="auto" w:fill="000000"/>
      <w:spacing w:before="180" w:line="276" w:lineRule="auto"/>
    </w:pPr>
    <w:rPr>
      <w:rFonts w:ascii="Arial" w:hAnsi="Arial" w:cs="Arial"/>
      <w:color w:val="003E50"/>
      <w:sz w:val="19"/>
      <w:szCs w:val="19"/>
    </w:rPr>
  </w:style>
  <w:style w:type="paragraph" w:customStyle="1" w:styleId="emb11">
    <w:name w:val="emb11"/>
    <w:basedOn w:val="a"/>
    <w:rsid w:val="00752AB7"/>
    <w:pPr>
      <w:pBdr>
        <w:left w:val="single" w:sz="6" w:space="6" w:color="B5C2C6"/>
        <w:bottom w:val="single" w:sz="6" w:space="2" w:color="B5C2C6"/>
      </w:pBdr>
      <w:shd w:val="clear" w:color="auto" w:fill="C5D0D2"/>
      <w:spacing w:before="180" w:line="276" w:lineRule="auto"/>
    </w:pPr>
    <w:rPr>
      <w:rFonts w:ascii="Arial" w:hAnsi="Arial" w:cs="Arial"/>
      <w:color w:val="003E50"/>
      <w:sz w:val="19"/>
      <w:szCs w:val="19"/>
    </w:rPr>
  </w:style>
  <w:style w:type="paragraph" w:customStyle="1" w:styleId="emb12">
    <w:name w:val="emb12"/>
    <w:basedOn w:val="a"/>
    <w:rsid w:val="00752AB7"/>
    <w:pPr>
      <w:pBdr>
        <w:left w:val="single" w:sz="6" w:space="6" w:color="B5C2C6"/>
        <w:bottom w:val="single" w:sz="6" w:space="2" w:color="B5C2C6"/>
      </w:pBdr>
      <w:shd w:val="clear" w:color="auto" w:fill="003848"/>
      <w:spacing w:before="180" w:line="276" w:lineRule="auto"/>
    </w:pPr>
    <w:rPr>
      <w:rFonts w:ascii="Arial" w:hAnsi="Arial" w:cs="Arial"/>
      <w:color w:val="003E50"/>
      <w:sz w:val="19"/>
      <w:szCs w:val="19"/>
    </w:rPr>
  </w:style>
  <w:style w:type="paragraph" w:customStyle="1" w:styleId="emb13">
    <w:name w:val="emb13"/>
    <w:basedOn w:val="a"/>
    <w:rsid w:val="00752AB7"/>
    <w:pPr>
      <w:pBdr>
        <w:left w:val="single" w:sz="6" w:space="6" w:color="B5C2C6"/>
        <w:bottom w:val="single" w:sz="6" w:space="2" w:color="B5C2C6"/>
      </w:pBdr>
      <w:shd w:val="clear" w:color="auto" w:fill="EDBD2E"/>
      <w:spacing w:before="180" w:line="276" w:lineRule="auto"/>
    </w:pPr>
    <w:rPr>
      <w:rFonts w:ascii="Arial" w:hAnsi="Arial" w:cs="Arial"/>
      <w:color w:val="003E50"/>
      <w:sz w:val="19"/>
      <w:szCs w:val="19"/>
    </w:rPr>
  </w:style>
  <w:style w:type="paragraph" w:customStyle="1" w:styleId="emb2">
    <w:name w:val="emb2"/>
    <w:basedOn w:val="a"/>
    <w:rsid w:val="00752AB7"/>
    <w:pPr>
      <w:pBdr>
        <w:left w:val="single" w:sz="6" w:space="6" w:color="B5C2C6"/>
        <w:bottom w:val="single" w:sz="6" w:space="2" w:color="B5C2C6"/>
      </w:pBdr>
      <w:shd w:val="clear" w:color="auto" w:fill="EA9939"/>
      <w:spacing w:before="180" w:line="276" w:lineRule="auto"/>
    </w:pPr>
    <w:rPr>
      <w:rFonts w:ascii="Arial" w:hAnsi="Arial" w:cs="Arial"/>
      <w:color w:val="003E50"/>
      <w:sz w:val="19"/>
      <w:szCs w:val="19"/>
    </w:rPr>
  </w:style>
  <w:style w:type="paragraph" w:customStyle="1" w:styleId="emb3">
    <w:name w:val="emb3"/>
    <w:basedOn w:val="a"/>
    <w:rsid w:val="00752AB7"/>
    <w:pPr>
      <w:pBdr>
        <w:left w:val="single" w:sz="6" w:space="6" w:color="B5C2C6"/>
        <w:bottom w:val="single" w:sz="6" w:space="2" w:color="B5C2C6"/>
      </w:pBdr>
      <w:shd w:val="clear" w:color="auto" w:fill="CEBD35"/>
      <w:spacing w:before="180" w:line="276" w:lineRule="auto"/>
    </w:pPr>
    <w:rPr>
      <w:rFonts w:ascii="Arial" w:hAnsi="Arial" w:cs="Arial"/>
      <w:color w:val="003E50"/>
      <w:sz w:val="19"/>
      <w:szCs w:val="19"/>
    </w:rPr>
  </w:style>
  <w:style w:type="paragraph" w:customStyle="1" w:styleId="emb4">
    <w:name w:val="emb4"/>
    <w:basedOn w:val="a"/>
    <w:rsid w:val="00752AB7"/>
    <w:pPr>
      <w:pBdr>
        <w:left w:val="single" w:sz="6" w:space="6" w:color="B5C2C6"/>
        <w:bottom w:val="single" w:sz="6" w:space="2" w:color="B5C2C6"/>
      </w:pBdr>
      <w:shd w:val="clear" w:color="auto" w:fill="3E8C24"/>
      <w:spacing w:before="180" w:line="276" w:lineRule="auto"/>
    </w:pPr>
    <w:rPr>
      <w:rFonts w:ascii="Arial" w:hAnsi="Arial" w:cs="Arial"/>
      <w:color w:val="003E50"/>
      <w:sz w:val="19"/>
      <w:szCs w:val="19"/>
    </w:rPr>
  </w:style>
  <w:style w:type="paragraph" w:customStyle="1" w:styleId="emb5">
    <w:name w:val="emb5"/>
    <w:basedOn w:val="a"/>
    <w:rsid w:val="00752AB7"/>
    <w:pPr>
      <w:pBdr>
        <w:left w:val="single" w:sz="6" w:space="6" w:color="B5C2C6"/>
        <w:bottom w:val="single" w:sz="6" w:space="2" w:color="B5C2C6"/>
      </w:pBdr>
      <w:shd w:val="clear" w:color="auto" w:fill="4AA99A"/>
      <w:spacing w:before="180" w:line="276" w:lineRule="auto"/>
    </w:pPr>
    <w:rPr>
      <w:rFonts w:ascii="Arial" w:hAnsi="Arial" w:cs="Arial"/>
      <w:color w:val="003E50"/>
      <w:sz w:val="19"/>
      <w:szCs w:val="19"/>
    </w:rPr>
  </w:style>
  <w:style w:type="paragraph" w:customStyle="1" w:styleId="emb6">
    <w:name w:val="emb6"/>
    <w:basedOn w:val="a"/>
    <w:rsid w:val="00752AB7"/>
    <w:pPr>
      <w:pBdr>
        <w:left w:val="single" w:sz="6" w:space="6" w:color="B5C2C6"/>
        <w:bottom w:val="single" w:sz="6" w:space="2" w:color="B5C2C6"/>
      </w:pBdr>
      <w:shd w:val="clear" w:color="auto" w:fill="4949BF"/>
      <w:spacing w:before="180" w:line="276" w:lineRule="auto"/>
    </w:pPr>
    <w:rPr>
      <w:rFonts w:ascii="Arial" w:hAnsi="Arial" w:cs="Arial"/>
      <w:color w:val="003E50"/>
      <w:sz w:val="19"/>
      <w:szCs w:val="19"/>
    </w:rPr>
  </w:style>
  <w:style w:type="paragraph" w:customStyle="1" w:styleId="emb7">
    <w:name w:val="emb7"/>
    <w:basedOn w:val="a"/>
    <w:rsid w:val="00752AB7"/>
    <w:pPr>
      <w:pBdr>
        <w:left w:val="single" w:sz="6" w:space="6" w:color="B5C2C6"/>
        <w:bottom w:val="single" w:sz="6" w:space="2" w:color="B5C2C6"/>
      </w:pBdr>
      <w:shd w:val="clear" w:color="auto" w:fill="BA80CE"/>
      <w:spacing w:before="180" w:line="276" w:lineRule="auto"/>
    </w:pPr>
    <w:rPr>
      <w:rFonts w:ascii="Arial" w:hAnsi="Arial" w:cs="Arial"/>
      <w:color w:val="003E50"/>
      <w:sz w:val="19"/>
      <w:szCs w:val="19"/>
    </w:rPr>
  </w:style>
  <w:style w:type="paragraph" w:customStyle="1" w:styleId="emb8">
    <w:name w:val="emb8"/>
    <w:basedOn w:val="a"/>
    <w:rsid w:val="00752AB7"/>
    <w:pPr>
      <w:pBdr>
        <w:left w:val="single" w:sz="6" w:space="6" w:color="B5C2C6"/>
        <w:bottom w:val="single" w:sz="6" w:space="2" w:color="B5C2C6"/>
      </w:pBdr>
      <w:shd w:val="clear" w:color="auto" w:fill="A94A78"/>
      <w:spacing w:before="180" w:line="276" w:lineRule="auto"/>
    </w:pPr>
    <w:rPr>
      <w:rFonts w:ascii="Arial" w:hAnsi="Arial" w:cs="Arial"/>
      <w:color w:val="003E50"/>
      <w:sz w:val="19"/>
      <w:szCs w:val="19"/>
    </w:rPr>
  </w:style>
  <w:style w:type="paragraph" w:customStyle="1" w:styleId="emb9">
    <w:name w:val="emb9"/>
    <w:basedOn w:val="a"/>
    <w:rsid w:val="00752AB7"/>
    <w:pPr>
      <w:pBdr>
        <w:left w:val="single" w:sz="6" w:space="6" w:color="B5C2C6"/>
        <w:bottom w:val="single" w:sz="6" w:space="2" w:color="B5C2C6"/>
      </w:pBdr>
      <w:shd w:val="clear" w:color="auto" w:fill="7F7F7F"/>
      <w:spacing w:before="180" w:line="276" w:lineRule="auto"/>
    </w:pPr>
    <w:rPr>
      <w:rFonts w:ascii="Arial" w:hAnsi="Arial" w:cs="Arial"/>
      <w:color w:val="003E50"/>
      <w:sz w:val="19"/>
      <w:szCs w:val="19"/>
    </w:rPr>
  </w:style>
  <w:style w:type="paragraph" w:customStyle="1" w:styleId="embext">
    <w:name w:val="embext"/>
    <w:basedOn w:val="a"/>
    <w:rsid w:val="00752AB7"/>
    <w:pPr>
      <w:pBdr>
        <w:left w:val="single" w:sz="6" w:space="6" w:color="E5E5E5"/>
        <w:bottom w:val="single" w:sz="6" w:space="2" w:color="B5C2C6"/>
      </w:pBdr>
      <w:spacing w:before="180" w:line="276" w:lineRule="auto"/>
    </w:pPr>
    <w:rPr>
      <w:rFonts w:ascii="Arial" w:hAnsi="Arial" w:cs="Arial"/>
      <w:color w:val="003E50"/>
      <w:sz w:val="19"/>
      <w:szCs w:val="19"/>
    </w:rPr>
  </w:style>
  <w:style w:type="paragraph" w:customStyle="1" w:styleId="emn11">
    <w:name w:val="emn11"/>
    <w:basedOn w:val="a"/>
    <w:rsid w:val="00752AB7"/>
    <w:pPr>
      <w:pBdr>
        <w:left w:val="single" w:sz="6" w:space="6" w:color="B5C2C6"/>
        <w:bottom w:val="single" w:sz="6" w:space="2" w:color="B5C2C6"/>
      </w:pBdr>
      <w:shd w:val="clear" w:color="auto" w:fill="C5D0D2"/>
      <w:spacing w:before="180" w:line="276" w:lineRule="auto"/>
    </w:pPr>
    <w:rPr>
      <w:rFonts w:ascii="Arial" w:hAnsi="Arial" w:cs="Arial"/>
      <w:b/>
      <w:bCs/>
      <w:color w:val="FFFFFF"/>
      <w:sz w:val="17"/>
      <w:szCs w:val="17"/>
    </w:rPr>
  </w:style>
  <w:style w:type="paragraph" w:customStyle="1" w:styleId="emn12">
    <w:name w:val="emn12"/>
    <w:basedOn w:val="a"/>
    <w:rsid w:val="00752AB7"/>
    <w:pPr>
      <w:pBdr>
        <w:left w:val="single" w:sz="6" w:space="6" w:color="B5C2C6"/>
        <w:bottom w:val="single" w:sz="6" w:space="2" w:color="B5C2C6"/>
      </w:pBdr>
      <w:shd w:val="clear" w:color="auto" w:fill="003848"/>
      <w:spacing w:before="180" w:line="276" w:lineRule="auto"/>
    </w:pPr>
    <w:rPr>
      <w:rFonts w:ascii="Arial" w:hAnsi="Arial" w:cs="Arial"/>
      <w:b/>
      <w:bCs/>
      <w:color w:val="FFFFFF"/>
      <w:sz w:val="17"/>
      <w:szCs w:val="17"/>
    </w:rPr>
  </w:style>
  <w:style w:type="paragraph" w:customStyle="1" w:styleId="emn13">
    <w:name w:val="emn13"/>
    <w:basedOn w:val="a"/>
    <w:rsid w:val="00752AB7"/>
    <w:pPr>
      <w:pBdr>
        <w:left w:val="single" w:sz="6" w:space="6" w:color="B5C2C6"/>
        <w:bottom w:val="single" w:sz="6" w:space="2" w:color="B5C2C6"/>
      </w:pBdr>
      <w:shd w:val="clear" w:color="auto" w:fill="EDBD2E"/>
      <w:spacing w:before="180" w:line="276" w:lineRule="auto"/>
    </w:pPr>
    <w:rPr>
      <w:rFonts w:ascii="Arial" w:hAnsi="Arial" w:cs="Arial"/>
      <w:b/>
      <w:bCs/>
      <w:color w:val="FFFFFF"/>
      <w:sz w:val="17"/>
      <w:szCs w:val="17"/>
    </w:rPr>
  </w:style>
  <w:style w:type="paragraph" w:customStyle="1" w:styleId="ExportHyperlink">
    <w:name w:val="Export_Hyperlink"/>
    <w:next w:val="a"/>
    <w:rsid w:val="00935FBA"/>
    <w:pPr>
      <w:ind w:left="2460"/>
      <w:jc w:val="right"/>
    </w:pPr>
    <w:rPr>
      <w:rFonts w:ascii="Arial" w:eastAsia="Arial" w:hAnsi="Arial"/>
      <w:color w:val="0000FF"/>
      <w:u w:val="single"/>
    </w:rPr>
  </w:style>
  <w:style w:type="paragraph" w:customStyle="1" w:styleId="fselectlim">
    <w:name w:val="f_selectlim"/>
    <w:basedOn w:val="a"/>
    <w:rsid w:val="00752AB7"/>
    <w:pPr>
      <w:spacing w:before="201" w:line="276" w:lineRule="auto"/>
    </w:pPr>
    <w:rPr>
      <w:rFonts w:ascii="Arial" w:hAnsi="Arial" w:cs="Arial"/>
      <w:color w:val="003E50"/>
      <w:sz w:val="16"/>
      <w:szCs w:val="16"/>
    </w:rPr>
  </w:style>
  <w:style w:type="paragraph" w:customStyle="1" w:styleId="falsetext">
    <w:name w:val="false_text"/>
    <w:basedOn w:val="a"/>
    <w:rsid w:val="00752AB7"/>
    <w:pPr>
      <w:pBdr>
        <w:top w:val="single" w:sz="12" w:space="0" w:color="858F95"/>
        <w:left w:val="single" w:sz="12" w:space="2" w:color="858F95"/>
        <w:bottom w:val="single" w:sz="12" w:space="0" w:color="DBDEDB"/>
        <w:right w:val="single" w:sz="12" w:space="2" w:color="DBDEDB"/>
      </w:pBdr>
      <w:shd w:val="clear" w:color="auto" w:fill="FFFFFF"/>
      <w:spacing w:before="180" w:line="276" w:lineRule="auto"/>
    </w:pPr>
    <w:rPr>
      <w:rFonts w:ascii="Arial" w:hAnsi="Arial" w:cs="Arial"/>
      <w:color w:val="003E50"/>
      <w:sz w:val="16"/>
      <w:szCs w:val="16"/>
    </w:rPr>
  </w:style>
  <w:style w:type="character" w:customStyle="1" w:styleId="falsetext1">
    <w:name w:val="false_text1"/>
    <w:rsid w:val="00752AB7"/>
    <w:rPr>
      <w:rFonts w:ascii="Arial" w:hAnsi="Arial" w:cs="Arial" w:hint="default"/>
      <w:color w:val="003E50"/>
      <w:sz w:val="16"/>
      <w:szCs w:val="16"/>
      <w:bdr w:val="single" w:sz="12" w:space="0" w:color="858F95" w:frame="1"/>
      <w:shd w:val="clear" w:color="auto" w:fill="FFFFFF"/>
    </w:rPr>
  </w:style>
  <w:style w:type="paragraph" w:customStyle="1" w:styleId="g">
    <w:name w:val="g"/>
    <w:basedOn w:val="a"/>
    <w:rsid w:val="00752AB7"/>
    <w:pPr>
      <w:shd w:val="clear" w:color="auto" w:fill="C5C5C5"/>
      <w:spacing w:before="180" w:line="276" w:lineRule="auto"/>
    </w:pPr>
    <w:rPr>
      <w:rFonts w:ascii="Arial" w:hAnsi="Arial" w:cs="Arial"/>
      <w:color w:val="003E50"/>
      <w:sz w:val="19"/>
      <w:szCs w:val="19"/>
    </w:rPr>
  </w:style>
  <w:style w:type="paragraph" w:customStyle="1" w:styleId="gr">
    <w:name w:val="gr"/>
    <w:basedOn w:val="a"/>
    <w:rsid w:val="00752AB7"/>
    <w:pPr>
      <w:spacing w:before="180" w:line="276" w:lineRule="auto"/>
    </w:pPr>
    <w:rPr>
      <w:rFonts w:ascii="Arial" w:hAnsi="Arial" w:cs="Arial"/>
      <w:color w:val="003E50"/>
      <w:sz w:val="19"/>
      <w:szCs w:val="19"/>
    </w:rPr>
  </w:style>
  <w:style w:type="character" w:customStyle="1" w:styleId="h3">
    <w:name w:val="h3"/>
    <w:basedOn w:val="a0"/>
    <w:rsid w:val="00752AB7"/>
  </w:style>
  <w:style w:type="character" w:customStyle="1" w:styleId="hintlimit1">
    <w:name w:val="hintlimit_1"/>
    <w:rsid w:val="00752AB7"/>
    <w:rPr>
      <w:rFonts w:ascii="Arial" w:hAnsi="Arial" w:cs="Arial" w:hint="default"/>
      <w:b/>
      <w:bCs/>
      <w:sz w:val="17"/>
      <w:szCs w:val="17"/>
    </w:rPr>
  </w:style>
  <w:style w:type="character" w:customStyle="1" w:styleId="hintlimit2">
    <w:name w:val="hintlimit_2"/>
    <w:rsid w:val="00752AB7"/>
    <w:rPr>
      <w:rFonts w:ascii="Arial" w:hAnsi="Arial" w:cs="Arial" w:hint="default"/>
      <w:sz w:val="17"/>
      <w:szCs w:val="17"/>
    </w:rPr>
  </w:style>
  <w:style w:type="paragraph" w:customStyle="1" w:styleId="hr">
    <w:name w:val="hr"/>
    <w:basedOn w:val="a"/>
    <w:rsid w:val="00752AB7"/>
    <w:pPr>
      <w:pBdr>
        <w:bottom w:val="single" w:sz="6" w:space="0" w:color="5C818C"/>
      </w:pBdr>
      <w:spacing w:before="180" w:line="276" w:lineRule="auto"/>
    </w:pPr>
    <w:rPr>
      <w:rFonts w:ascii="Arial" w:hAnsi="Arial" w:cs="Arial"/>
      <w:color w:val="003E50"/>
      <w:sz w:val="19"/>
      <w:szCs w:val="19"/>
    </w:rPr>
  </w:style>
  <w:style w:type="paragraph" w:customStyle="1" w:styleId="hr2">
    <w:name w:val="hr2"/>
    <w:basedOn w:val="a"/>
    <w:rsid w:val="00752AB7"/>
    <w:pPr>
      <w:pBdr>
        <w:top w:val="single" w:sz="12" w:space="2" w:color="003E50"/>
        <w:bottom w:val="single" w:sz="12" w:space="2" w:color="003E50"/>
      </w:pBdr>
      <w:spacing w:before="180" w:after="45" w:line="276" w:lineRule="auto"/>
    </w:pPr>
    <w:rPr>
      <w:rFonts w:ascii="Arial" w:hAnsi="Arial" w:cs="Arial"/>
      <w:color w:val="003E50"/>
      <w:sz w:val="19"/>
      <w:szCs w:val="19"/>
    </w:rPr>
  </w:style>
  <w:style w:type="paragraph" w:customStyle="1" w:styleId="hr2exp1">
    <w:name w:val="hr2_exp1"/>
    <w:basedOn w:val="a"/>
    <w:rsid w:val="00752AB7"/>
    <w:pPr>
      <w:pBdr>
        <w:top w:val="single" w:sz="12" w:space="2" w:color="B5C2C6"/>
        <w:bottom w:val="single" w:sz="12" w:space="2" w:color="B5C2C6"/>
      </w:pBdr>
      <w:spacing w:before="180" w:after="180" w:line="276" w:lineRule="auto"/>
    </w:pPr>
    <w:rPr>
      <w:rFonts w:ascii="Arial" w:hAnsi="Arial" w:cs="Arial"/>
      <w:color w:val="879AA0"/>
      <w:sz w:val="19"/>
      <w:szCs w:val="19"/>
    </w:rPr>
  </w:style>
  <w:style w:type="paragraph" w:customStyle="1" w:styleId="htwored">
    <w:name w:val="htwored"/>
    <w:basedOn w:val="a"/>
    <w:rsid w:val="00752AB7"/>
    <w:pPr>
      <w:spacing w:after="105"/>
    </w:pPr>
    <w:rPr>
      <w:rFonts w:ascii="Times New Roman,Times,serif" w:hAnsi="Times New Roman,Times,serif" w:cs="Arial"/>
      <w:b/>
      <w:bCs/>
      <w:color w:val="000000"/>
      <w:sz w:val="32"/>
      <w:szCs w:val="32"/>
      <w:lang w:val="en-GB"/>
    </w:rPr>
  </w:style>
  <w:style w:type="character" w:customStyle="1" w:styleId="Hyperlink1">
    <w:name w:val="Hyperlink1"/>
    <w:rsid w:val="00752AB7"/>
    <w:rPr>
      <w:rFonts w:ascii="Arial CYR" w:hAnsi="Arial CYR" w:cs="Arial CYR" w:hint="default"/>
      <w:color w:val="6E6E7C"/>
      <w:u w:val="single"/>
    </w:rPr>
  </w:style>
  <w:style w:type="paragraph" w:customStyle="1" w:styleId="icon1">
    <w:name w:val="icon1"/>
    <w:basedOn w:val="a"/>
    <w:rsid w:val="00752AB7"/>
    <w:pPr>
      <w:spacing w:before="90" w:line="276" w:lineRule="auto"/>
      <w:ind w:right="180"/>
    </w:pPr>
    <w:rPr>
      <w:rFonts w:ascii="Arial" w:hAnsi="Arial" w:cs="Arial"/>
      <w:color w:val="003E50"/>
      <w:sz w:val="19"/>
      <w:szCs w:val="19"/>
    </w:rPr>
  </w:style>
  <w:style w:type="paragraph" w:customStyle="1" w:styleId="icon2">
    <w:name w:val="icon2"/>
    <w:basedOn w:val="a"/>
    <w:rsid w:val="00752AB7"/>
    <w:pPr>
      <w:spacing w:before="90" w:line="276" w:lineRule="auto"/>
      <w:ind w:right="180"/>
    </w:pPr>
    <w:rPr>
      <w:rFonts w:ascii="Arial" w:hAnsi="Arial" w:cs="Arial"/>
      <w:color w:val="003E50"/>
      <w:sz w:val="19"/>
      <w:szCs w:val="19"/>
    </w:rPr>
  </w:style>
  <w:style w:type="paragraph" w:customStyle="1" w:styleId="icon3">
    <w:name w:val="icon3"/>
    <w:basedOn w:val="a"/>
    <w:rsid w:val="00752AB7"/>
    <w:pPr>
      <w:spacing w:line="276" w:lineRule="auto"/>
      <w:ind w:right="180"/>
    </w:pPr>
    <w:rPr>
      <w:rFonts w:ascii="Arial" w:hAnsi="Arial" w:cs="Arial"/>
      <w:color w:val="003E50"/>
      <w:sz w:val="19"/>
      <w:szCs w:val="19"/>
    </w:rPr>
  </w:style>
  <w:style w:type="paragraph" w:customStyle="1" w:styleId="icon31">
    <w:name w:val="icon3_1"/>
    <w:basedOn w:val="a"/>
    <w:rsid w:val="00752AB7"/>
    <w:pPr>
      <w:spacing w:line="276" w:lineRule="auto"/>
      <w:ind w:right="180"/>
    </w:pPr>
    <w:rPr>
      <w:rFonts w:ascii="Arial" w:hAnsi="Arial" w:cs="Arial"/>
      <w:color w:val="003E50"/>
      <w:sz w:val="19"/>
      <w:szCs w:val="19"/>
    </w:rPr>
  </w:style>
  <w:style w:type="paragraph" w:customStyle="1" w:styleId="icon4">
    <w:name w:val="icon4"/>
    <w:basedOn w:val="a"/>
    <w:rsid w:val="00752AB7"/>
    <w:pPr>
      <w:spacing w:before="90" w:line="276" w:lineRule="auto"/>
      <w:ind w:right="180"/>
    </w:pPr>
    <w:rPr>
      <w:rFonts w:ascii="Arial" w:hAnsi="Arial" w:cs="Arial"/>
      <w:color w:val="003E50"/>
      <w:sz w:val="19"/>
      <w:szCs w:val="19"/>
    </w:rPr>
  </w:style>
  <w:style w:type="paragraph" w:customStyle="1" w:styleId="info">
    <w:name w:val="info"/>
    <w:basedOn w:val="a"/>
    <w:rsid w:val="00752AB7"/>
    <w:pPr>
      <w:spacing w:before="180" w:line="288" w:lineRule="auto"/>
    </w:pPr>
    <w:rPr>
      <w:rFonts w:ascii="Arial" w:hAnsi="Arial" w:cs="Arial"/>
      <w:color w:val="789398"/>
      <w:sz w:val="16"/>
      <w:szCs w:val="16"/>
    </w:rPr>
  </w:style>
  <w:style w:type="paragraph" w:customStyle="1" w:styleId="infolder">
    <w:name w:val="infolder"/>
    <w:basedOn w:val="a"/>
    <w:rsid w:val="00752AB7"/>
    <w:pPr>
      <w:spacing w:line="288" w:lineRule="auto"/>
    </w:pPr>
    <w:rPr>
      <w:rFonts w:ascii="Arial" w:hAnsi="Arial" w:cs="Arial"/>
      <w:color w:val="003E50"/>
      <w:sz w:val="16"/>
      <w:szCs w:val="16"/>
    </w:rPr>
  </w:style>
  <w:style w:type="character" w:customStyle="1" w:styleId="infolder1">
    <w:name w:val="infolder1"/>
    <w:rsid w:val="00752AB7"/>
    <w:rPr>
      <w:rFonts w:ascii="Arial" w:hAnsi="Arial" w:cs="Arial" w:hint="default"/>
      <w:sz w:val="16"/>
      <w:szCs w:val="16"/>
    </w:rPr>
  </w:style>
  <w:style w:type="paragraph" w:customStyle="1" w:styleId="lg">
    <w:name w:val="lg"/>
    <w:basedOn w:val="a"/>
    <w:rsid w:val="00752AB7"/>
    <w:pPr>
      <w:shd w:val="clear" w:color="auto" w:fill="E5E5E5"/>
      <w:spacing w:before="180" w:line="276" w:lineRule="auto"/>
    </w:pPr>
    <w:rPr>
      <w:rFonts w:ascii="Arial" w:hAnsi="Arial" w:cs="Arial"/>
      <w:color w:val="003E50"/>
      <w:sz w:val="19"/>
      <w:szCs w:val="19"/>
    </w:rPr>
  </w:style>
  <w:style w:type="paragraph" w:customStyle="1" w:styleId="lgr">
    <w:name w:val="lgr"/>
    <w:basedOn w:val="a"/>
    <w:rsid w:val="00752AB7"/>
    <w:pPr>
      <w:shd w:val="clear" w:color="auto" w:fill="B6C2C6"/>
      <w:spacing w:before="180" w:line="276" w:lineRule="auto"/>
    </w:pPr>
    <w:rPr>
      <w:rFonts w:ascii="Arial" w:hAnsi="Arial" w:cs="Arial"/>
      <w:color w:val="003E50"/>
      <w:sz w:val="19"/>
      <w:szCs w:val="19"/>
    </w:rPr>
  </w:style>
  <w:style w:type="paragraph" w:customStyle="1" w:styleId="llg">
    <w:name w:val="llg"/>
    <w:basedOn w:val="a"/>
    <w:rsid w:val="00752AB7"/>
    <w:pPr>
      <w:shd w:val="clear" w:color="auto" w:fill="F0F0F0"/>
      <w:spacing w:before="180" w:line="276" w:lineRule="auto"/>
    </w:pPr>
    <w:rPr>
      <w:rFonts w:ascii="Arial" w:hAnsi="Arial" w:cs="Arial"/>
      <w:color w:val="003E50"/>
      <w:sz w:val="19"/>
      <w:szCs w:val="19"/>
    </w:rPr>
  </w:style>
  <w:style w:type="paragraph" w:customStyle="1" w:styleId="login">
    <w:name w:val="login"/>
    <w:basedOn w:val="a"/>
    <w:rsid w:val="00752AB7"/>
    <w:pPr>
      <w:spacing w:line="276" w:lineRule="auto"/>
    </w:pPr>
    <w:rPr>
      <w:rFonts w:ascii="Arial" w:hAnsi="Arial" w:cs="Arial"/>
      <w:color w:val="879AA0"/>
      <w:sz w:val="23"/>
      <w:szCs w:val="23"/>
    </w:rPr>
  </w:style>
  <w:style w:type="paragraph" w:customStyle="1" w:styleId="myselect">
    <w:name w:val="myselect"/>
    <w:basedOn w:val="a"/>
    <w:link w:val="myselect0"/>
    <w:rsid w:val="00752AB7"/>
    <w:pPr>
      <w:pBdr>
        <w:top w:val="inset" w:sz="24" w:space="0" w:color="auto"/>
        <w:left w:val="inset" w:sz="24" w:space="0" w:color="auto"/>
        <w:bottom w:val="inset" w:sz="24" w:space="0" w:color="auto"/>
        <w:right w:val="inset" w:sz="24" w:space="0" w:color="auto"/>
      </w:pBdr>
      <w:shd w:val="clear" w:color="auto" w:fill="E5E5E5"/>
      <w:spacing w:before="180" w:line="225" w:lineRule="atLeast"/>
    </w:pPr>
    <w:rPr>
      <w:rFonts w:ascii="Trebuchet MS" w:hAnsi="Trebuchet MS" w:cs="Arial"/>
      <w:color w:val="000000"/>
      <w:sz w:val="15"/>
      <w:szCs w:val="15"/>
    </w:rPr>
  </w:style>
  <w:style w:type="character" w:customStyle="1" w:styleId="myselect0">
    <w:name w:val="myselect Знак"/>
    <w:link w:val="myselect"/>
    <w:rsid w:val="002415D6"/>
    <w:rPr>
      <w:rFonts w:ascii="Trebuchet MS" w:hAnsi="Trebuchet MS" w:cs="Arial"/>
      <w:color w:val="000000"/>
      <w:sz w:val="15"/>
      <w:szCs w:val="15"/>
      <w:lang w:bidi="ar-SA"/>
    </w:rPr>
  </w:style>
  <w:style w:type="paragraph" w:customStyle="1" w:styleId="NormalExport">
    <w:name w:val="Normal_Export"/>
    <w:basedOn w:val="document"/>
    <w:next w:val="a"/>
    <w:link w:val="NormalExport0"/>
    <w:rsid w:val="00AA796F"/>
    <w:pPr>
      <w:spacing w:before="0" w:after="120" w:line="240" w:lineRule="auto"/>
      <w:jc w:val="both"/>
    </w:pPr>
    <w:rPr>
      <w:rFonts w:eastAsia="Arial" w:cs="Times New Roman"/>
      <w:color w:val="000000"/>
      <w:sz w:val="20"/>
      <w:szCs w:val="20"/>
    </w:rPr>
  </w:style>
  <w:style w:type="character" w:customStyle="1" w:styleId="NormalExport0">
    <w:name w:val="Normal_Export Знак"/>
    <w:link w:val="NormalExport"/>
    <w:uiPriority w:val="99"/>
    <w:rsid w:val="008334B2"/>
    <w:rPr>
      <w:rFonts w:ascii="Arial" w:eastAsia="Arial" w:hAnsi="Arial" w:cs="Arial"/>
      <w:color w:val="000000"/>
    </w:rPr>
  </w:style>
  <w:style w:type="paragraph" w:customStyle="1" w:styleId="number">
    <w:name w:val="number"/>
    <w:basedOn w:val="a"/>
    <w:rsid w:val="00752AB7"/>
    <w:pPr>
      <w:spacing w:line="192" w:lineRule="auto"/>
      <w:jc w:val="center"/>
    </w:pPr>
    <w:rPr>
      <w:rFonts w:ascii="Arial" w:hAnsi="Arial" w:cs="Arial"/>
      <w:color w:val="879AA0"/>
      <w:sz w:val="13"/>
      <w:szCs w:val="13"/>
    </w:rPr>
  </w:style>
  <w:style w:type="paragraph" w:customStyle="1" w:styleId="number1">
    <w:name w:val="number1"/>
    <w:basedOn w:val="a"/>
    <w:rsid w:val="00752AB7"/>
    <w:pPr>
      <w:shd w:val="clear" w:color="auto" w:fill="003E50"/>
      <w:spacing w:line="288" w:lineRule="auto"/>
      <w:jc w:val="center"/>
    </w:pPr>
    <w:rPr>
      <w:rFonts w:ascii="Arial" w:hAnsi="Arial" w:cs="Arial"/>
      <w:b/>
      <w:bCs/>
      <w:color w:val="FFFFFF"/>
      <w:sz w:val="14"/>
      <w:szCs w:val="14"/>
    </w:rPr>
  </w:style>
  <w:style w:type="paragraph" w:customStyle="1" w:styleId="number1my">
    <w:name w:val="number1my"/>
    <w:basedOn w:val="a"/>
    <w:rsid w:val="00752AB7"/>
    <w:pPr>
      <w:shd w:val="clear" w:color="auto" w:fill="B5C2C6"/>
      <w:spacing w:line="288" w:lineRule="auto"/>
      <w:jc w:val="center"/>
    </w:pPr>
    <w:rPr>
      <w:rFonts w:ascii="Arial" w:hAnsi="Arial" w:cs="Arial"/>
      <w:b/>
      <w:bCs/>
      <w:color w:val="FFFFFF"/>
      <w:sz w:val="14"/>
      <w:szCs w:val="14"/>
    </w:rPr>
  </w:style>
  <w:style w:type="paragraph" w:customStyle="1" w:styleId="number2">
    <w:name w:val="number2"/>
    <w:basedOn w:val="a"/>
    <w:rsid w:val="00752AB7"/>
    <w:pPr>
      <w:shd w:val="clear" w:color="auto" w:fill="EDBD2E"/>
      <w:spacing w:line="288" w:lineRule="auto"/>
      <w:jc w:val="center"/>
    </w:pPr>
    <w:rPr>
      <w:rFonts w:ascii="Arial" w:hAnsi="Arial" w:cs="Arial"/>
      <w:b/>
      <w:bCs/>
      <w:color w:val="FFFFFF"/>
      <w:sz w:val="14"/>
      <w:szCs w:val="14"/>
    </w:rPr>
  </w:style>
  <w:style w:type="paragraph" w:customStyle="1" w:styleId="pager">
    <w:name w:val="pager"/>
    <w:basedOn w:val="a"/>
    <w:rsid w:val="00752AB7"/>
    <w:pPr>
      <w:spacing w:before="45" w:after="45"/>
      <w:ind w:left="45" w:right="45"/>
    </w:pPr>
    <w:rPr>
      <w:rFonts w:ascii="Arial" w:hAnsi="Arial" w:cs="Arial"/>
      <w:color w:val="879AA0"/>
      <w:sz w:val="16"/>
      <w:szCs w:val="16"/>
    </w:rPr>
  </w:style>
  <w:style w:type="paragraph" w:customStyle="1" w:styleId="pager2">
    <w:name w:val="pager2"/>
    <w:basedOn w:val="a"/>
    <w:rsid w:val="00752AB7"/>
    <w:pPr>
      <w:shd w:val="clear" w:color="auto" w:fill="5C818C"/>
      <w:spacing w:line="276" w:lineRule="auto"/>
    </w:pPr>
    <w:rPr>
      <w:rFonts w:ascii="Arial" w:hAnsi="Arial" w:cs="Arial"/>
      <w:color w:val="E5E5E5"/>
      <w:sz w:val="19"/>
      <w:szCs w:val="19"/>
    </w:rPr>
  </w:style>
  <w:style w:type="paragraph" w:customStyle="1" w:styleId="percent">
    <w:name w:val="percent"/>
    <w:basedOn w:val="a"/>
    <w:rsid w:val="00752AB7"/>
    <w:pPr>
      <w:spacing w:before="180" w:line="150" w:lineRule="atLeast"/>
      <w:ind w:right="90"/>
    </w:pPr>
    <w:rPr>
      <w:rFonts w:ascii="Verdana" w:hAnsi="Verdana" w:cs="Arial"/>
      <w:color w:val="000000"/>
      <w:sz w:val="15"/>
      <w:szCs w:val="15"/>
    </w:rPr>
  </w:style>
  <w:style w:type="paragraph" w:customStyle="1" w:styleId="piccred">
    <w:name w:val="piccred"/>
    <w:basedOn w:val="a"/>
    <w:rsid w:val="00752AB7"/>
    <w:rPr>
      <w:rFonts w:ascii="Times New Roman,Times,serif" w:hAnsi="Times New Roman,Times,serif" w:cs="Arial"/>
      <w:color w:val="808080"/>
      <w:sz w:val="16"/>
      <w:szCs w:val="16"/>
      <w:lang w:val="en-GB"/>
    </w:rPr>
  </w:style>
  <w:style w:type="paragraph" w:customStyle="1" w:styleId="picsrc">
    <w:name w:val="picsrc"/>
    <w:basedOn w:val="a"/>
    <w:rsid w:val="00752AB7"/>
    <w:rPr>
      <w:rFonts w:ascii="Times New Roman,Times,serif" w:hAnsi="Times New Roman,Times,serif" w:cs="Arial"/>
      <w:b/>
      <w:bCs/>
      <w:color w:val="808080"/>
      <w:sz w:val="16"/>
      <w:szCs w:val="16"/>
      <w:lang w:val="en-GB"/>
    </w:rPr>
  </w:style>
  <w:style w:type="paragraph" w:customStyle="1" w:styleId="plain">
    <w:name w:val="plain"/>
    <w:basedOn w:val="a"/>
    <w:rsid w:val="00752AB7"/>
    <w:pPr>
      <w:spacing w:before="180" w:line="210" w:lineRule="atLeast"/>
    </w:pPr>
    <w:rPr>
      <w:rFonts w:ascii="Verdana" w:hAnsi="Verdana" w:cs="Arial"/>
      <w:color w:val="003E50"/>
      <w:sz w:val="17"/>
      <w:szCs w:val="17"/>
    </w:rPr>
  </w:style>
  <w:style w:type="paragraph" w:customStyle="1" w:styleId="result">
    <w:name w:val="result"/>
    <w:basedOn w:val="a"/>
    <w:rsid w:val="00752AB7"/>
    <w:pPr>
      <w:spacing w:before="45" w:line="264" w:lineRule="auto"/>
    </w:pPr>
    <w:rPr>
      <w:rFonts w:ascii="Arial" w:hAnsi="Arial" w:cs="Arial"/>
      <w:color w:val="003848"/>
      <w:sz w:val="18"/>
      <w:szCs w:val="18"/>
    </w:rPr>
  </w:style>
  <w:style w:type="character" w:customStyle="1" w:styleId="righttextstyle">
    <w:name w:val="righttextstyle"/>
    <w:basedOn w:val="a0"/>
    <w:rsid w:val="00752AB7"/>
  </w:style>
  <w:style w:type="paragraph" w:customStyle="1" w:styleId="s1">
    <w:name w:val="s1"/>
    <w:basedOn w:val="a"/>
    <w:rsid w:val="00752AB7"/>
    <w:pPr>
      <w:spacing w:before="180" w:line="15" w:lineRule="atLeast"/>
    </w:pPr>
    <w:rPr>
      <w:rFonts w:ascii="Verdana" w:hAnsi="Verdana" w:cs="Arial"/>
      <w:color w:val="003E50"/>
      <w:sz w:val="3"/>
      <w:szCs w:val="3"/>
    </w:rPr>
  </w:style>
  <w:style w:type="paragraph" w:customStyle="1" w:styleId="s12">
    <w:name w:val="s12"/>
    <w:basedOn w:val="a"/>
    <w:rsid w:val="00752AB7"/>
    <w:pPr>
      <w:spacing w:before="180" w:line="165" w:lineRule="atLeast"/>
    </w:pPr>
    <w:rPr>
      <w:rFonts w:ascii="Arial" w:hAnsi="Arial" w:cs="Arial"/>
      <w:color w:val="003E50"/>
      <w:sz w:val="18"/>
      <w:szCs w:val="18"/>
    </w:rPr>
  </w:style>
  <w:style w:type="paragraph" w:customStyle="1" w:styleId="s15">
    <w:name w:val="s15"/>
    <w:basedOn w:val="a"/>
    <w:rsid w:val="00752AB7"/>
    <w:pPr>
      <w:spacing w:before="180" w:line="180" w:lineRule="atLeast"/>
    </w:pPr>
    <w:rPr>
      <w:rFonts w:ascii="Arial" w:hAnsi="Arial" w:cs="Arial"/>
      <w:color w:val="003E50"/>
      <w:sz w:val="21"/>
      <w:szCs w:val="21"/>
    </w:rPr>
  </w:style>
  <w:style w:type="paragraph" w:customStyle="1" w:styleId="s18">
    <w:name w:val="s18"/>
    <w:basedOn w:val="a"/>
    <w:rsid w:val="00752AB7"/>
    <w:pPr>
      <w:spacing w:before="180" w:line="270" w:lineRule="atLeast"/>
    </w:pPr>
    <w:rPr>
      <w:rFonts w:ascii="Arial" w:hAnsi="Arial" w:cs="Arial"/>
      <w:color w:val="003E50"/>
      <w:sz w:val="27"/>
      <w:szCs w:val="27"/>
    </w:rPr>
  </w:style>
  <w:style w:type="paragraph" w:customStyle="1" w:styleId="s26">
    <w:name w:val="s26"/>
    <w:basedOn w:val="a"/>
    <w:rsid w:val="00752AB7"/>
    <w:pPr>
      <w:spacing w:before="180" w:line="390" w:lineRule="atLeast"/>
    </w:pPr>
    <w:rPr>
      <w:rFonts w:ascii="Arial" w:hAnsi="Arial" w:cs="Arial"/>
      <w:b/>
      <w:bCs/>
      <w:color w:val="000000"/>
      <w:sz w:val="39"/>
      <w:szCs w:val="39"/>
    </w:rPr>
  </w:style>
  <w:style w:type="paragraph" w:customStyle="1" w:styleId="s3">
    <w:name w:val="s3"/>
    <w:basedOn w:val="a"/>
    <w:rsid w:val="00752AB7"/>
    <w:pPr>
      <w:spacing w:before="180" w:line="45" w:lineRule="atLeast"/>
    </w:pPr>
    <w:rPr>
      <w:rFonts w:ascii="Arial" w:hAnsi="Arial" w:cs="Arial"/>
      <w:color w:val="003E50"/>
      <w:sz w:val="5"/>
      <w:szCs w:val="5"/>
    </w:rPr>
  </w:style>
  <w:style w:type="paragraph" w:customStyle="1" w:styleId="salad">
    <w:name w:val="salad"/>
    <w:basedOn w:val="a"/>
    <w:rsid w:val="00752AB7"/>
    <w:pPr>
      <w:spacing w:before="180" w:line="276" w:lineRule="auto"/>
    </w:pPr>
    <w:rPr>
      <w:rFonts w:ascii="Arial" w:hAnsi="Arial" w:cs="Arial"/>
      <w:color w:val="C5D0D2"/>
      <w:sz w:val="19"/>
      <w:szCs w:val="19"/>
    </w:rPr>
  </w:style>
  <w:style w:type="character" w:customStyle="1" w:styleId="searchhl">
    <w:name w:val="search_hl"/>
    <w:rsid w:val="00752AB7"/>
    <w:rPr>
      <w:color w:val="FFFFFF"/>
      <w:shd w:val="clear" w:color="auto" w:fill="003848"/>
    </w:rPr>
  </w:style>
  <w:style w:type="character" w:customStyle="1" w:styleId="searchhl1">
    <w:name w:val="search_hl1"/>
    <w:rsid w:val="00752AB7"/>
    <w:rPr>
      <w:color w:val="FFFFFF"/>
      <w:shd w:val="clear" w:color="auto" w:fill="003848"/>
    </w:rPr>
  </w:style>
  <w:style w:type="paragraph" w:customStyle="1" w:styleId="select">
    <w:name w:val="select"/>
    <w:basedOn w:val="a"/>
    <w:rsid w:val="00752AB7"/>
    <w:pPr>
      <w:spacing w:before="180" w:line="180" w:lineRule="atLeast"/>
    </w:pPr>
    <w:rPr>
      <w:rFonts w:ascii="Verdana" w:hAnsi="Verdana" w:cs="Arial"/>
      <w:color w:val="000000"/>
      <w:sz w:val="17"/>
      <w:szCs w:val="17"/>
    </w:rPr>
  </w:style>
  <w:style w:type="character" w:customStyle="1" w:styleId="spanbold">
    <w:name w:val="spanbold"/>
    <w:rsid w:val="00752AB7"/>
    <w:rPr>
      <w:shd w:val="clear" w:color="auto" w:fill="F5F5ED"/>
    </w:rPr>
  </w:style>
  <w:style w:type="paragraph" w:customStyle="1" w:styleId="Style1">
    <w:name w:val="Style1"/>
    <w:basedOn w:val="a"/>
    <w:next w:val="a"/>
    <w:autoRedefine/>
    <w:rsid w:val="00752AB7"/>
    <w:pPr>
      <w:keepNext/>
      <w:spacing w:after="60"/>
      <w:jc w:val="both"/>
      <w:outlineLvl w:val="3"/>
    </w:pPr>
    <w:rPr>
      <w:rFonts w:ascii="Arial" w:hAnsi="Arial" w:cs="Arial"/>
      <w:bCs/>
      <w:color w:val="003848"/>
    </w:rPr>
  </w:style>
  <w:style w:type="paragraph" w:customStyle="1" w:styleId="Style2">
    <w:name w:val="Style2"/>
    <w:basedOn w:val="a"/>
    <w:next w:val="a"/>
    <w:autoRedefine/>
    <w:rsid w:val="00752AB7"/>
    <w:pPr>
      <w:keepNext/>
      <w:jc w:val="both"/>
      <w:outlineLvl w:val="2"/>
    </w:pPr>
    <w:rPr>
      <w:rFonts w:ascii="Arial" w:hAnsi="Arial" w:cs="Arial"/>
      <w:bCs/>
      <w:color w:val="003848"/>
    </w:rPr>
  </w:style>
  <w:style w:type="paragraph" w:customStyle="1" w:styleId="system">
    <w:name w:val="system"/>
    <w:basedOn w:val="a"/>
    <w:rsid w:val="00752AB7"/>
    <w:pPr>
      <w:spacing w:before="100" w:beforeAutospacing="1" w:after="100" w:afterAutospacing="1"/>
    </w:pPr>
  </w:style>
  <w:style w:type="paragraph" w:customStyle="1" w:styleId="TabHyperlink">
    <w:name w:val="Tab_Hyperlink"/>
    <w:next w:val="a"/>
    <w:rsid w:val="00752AB7"/>
    <w:rPr>
      <w:rFonts w:ascii="Arial" w:eastAsia="Arial" w:hAnsi="Arial"/>
      <w:color w:val="0000FF"/>
      <w:sz w:val="16"/>
      <w:u w:val="single"/>
    </w:rPr>
  </w:style>
  <w:style w:type="paragraph" w:customStyle="1" w:styleId="techinfo">
    <w:name w:val="techinfo"/>
    <w:basedOn w:val="a"/>
    <w:rsid w:val="00752AB7"/>
    <w:pPr>
      <w:spacing w:before="90" w:after="180" w:line="276" w:lineRule="auto"/>
      <w:ind w:right="180"/>
    </w:pPr>
    <w:rPr>
      <w:rFonts w:ascii="Arial" w:hAnsi="Arial" w:cs="Arial"/>
      <w:color w:val="879AA0"/>
      <w:sz w:val="13"/>
      <w:szCs w:val="13"/>
    </w:rPr>
  </w:style>
  <w:style w:type="paragraph" w:customStyle="1" w:styleId="text">
    <w:name w:val="text"/>
    <w:basedOn w:val="a"/>
    <w:rsid w:val="00752AB7"/>
    <w:rPr>
      <w:sz w:val="19"/>
      <w:szCs w:val="19"/>
    </w:rPr>
  </w:style>
  <w:style w:type="paragraph" w:customStyle="1" w:styleId="textar">
    <w:name w:val="textar"/>
    <w:basedOn w:val="a"/>
    <w:rsid w:val="00752AB7"/>
    <w:pPr>
      <w:spacing w:after="105"/>
    </w:pPr>
    <w:rPr>
      <w:rFonts w:ascii="Times New Roman,Times,serif" w:hAnsi="Times New Roman,Times,serif" w:cs="Arial"/>
      <w:color w:val="000000"/>
      <w:lang w:val="en-GB"/>
    </w:rPr>
  </w:style>
  <w:style w:type="character" w:customStyle="1" w:styleId="title2">
    <w:name w:val="title2"/>
    <w:basedOn w:val="a0"/>
    <w:rsid w:val="00752AB7"/>
  </w:style>
  <w:style w:type="paragraph" w:customStyle="1" w:styleId="ttree">
    <w:name w:val="ttree"/>
    <w:basedOn w:val="a"/>
    <w:rsid w:val="00752AB7"/>
    <w:pPr>
      <w:spacing w:before="180" w:line="210" w:lineRule="atLeast"/>
    </w:pPr>
    <w:rPr>
      <w:rFonts w:ascii="Tahoma" w:hAnsi="Tahoma" w:cs="Tahoma"/>
      <w:color w:val="003E50"/>
      <w:sz w:val="17"/>
      <w:szCs w:val="17"/>
    </w:rPr>
  </w:style>
  <w:style w:type="paragraph" w:customStyle="1" w:styleId="w">
    <w:name w:val="w"/>
    <w:basedOn w:val="a"/>
    <w:rsid w:val="00752AB7"/>
    <w:pPr>
      <w:shd w:val="clear" w:color="auto" w:fill="FFFFFF"/>
      <w:spacing w:before="180" w:line="276" w:lineRule="auto"/>
    </w:pPr>
    <w:rPr>
      <w:rFonts w:ascii="Arial" w:hAnsi="Arial" w:cs="Arial"/>
      <w:color w:val="003E50"/>
      <w:sz w:val="19"/>
      <w:szCs w:val="19"/>
    </w:rPr>
  </w:style>
  <w:style w:type="paragraph" w:customStyle="1" w:styleId="wh">
    <w:name w:val="wh"/>
    <w:basedOn w:val="a"/>
    <w:rsid w:val="00752AB7"/>
    <w:pPr>
      <w:spacing w:before="180" w:line="276" w:lineRule="auto"/>
    </w:pPr>
    <w:rPr>
      <w:rFonts w:ascii="Arial" w:hAnsi="Arial" w:cs="Arial"/>
      <w:color w:val="FFFFFF"/>
      <w:sz w:val="19"/>
      <w:szCs w:val="19"/>
    </w:rPr>
  </w:style>
  <w:style w:type="paragraph" w:customStyle="1" w:styleId="ad">
    <w:name w:val="Автор"/>
    <w:basedOn w:val="a"/>
    <w:next w:val="a"/>
    <w:rsid w:val="004A0B56"/>
    <w:pPr>
      <w:jc w:val="both"/>
    </w:pPr>
    <w:rPr>
      <w:rFonts w:ascii="Arial" w:eastAsia="Arial" w:hAnsi="Arial"/>
      <w:color w:val="000000"/>
    </w:rPr>
  </w:style>
  <w:style w:type="paragraph" w:styleId="HTML">
    <w:name w:val="HTML Address"/>
    <w:basedOn w:val="a"/>
    <w:rsid w:val="00752AB7"/>
    <w:rPr>
      <w:i/>
      <w:iCs/>
      <w:color w:val="003848"/>
    </w:rPr>
  </w:style>
  <w:style w:type="paragraph" w:styleId="ae">
    <w:name w:val="header"/>
    <w:basedOn w:val="a"/>
    <w:link w:val="af"/>
    <w:uiPriority w:val="99"/>
    <w:rsid w:val="00752AB7"/>
    <w:pPr>
      <w:tabs>
        <w:tab w:val="center" w:pos="4677"/>
        <w:tab w:val="right" w:pos="9355"/>
      </w:tabs>
    </w:pPr>
    <w:rPr>
      <w:color w:val="003848"/>
    </w:rPr>
  </w:style>
  <w:style w:type="character" w:customStyle="1" w:styleId="af">
    <w:name w:val="Верхний колонтитул Знак"/>
    <w:link w:val="ae"/>
    <w:uiPriority w:val="99"/>
    <w:rsid w:val="00D02D13"/>
    <w:rPr>
      <w:color w:val="003848"/>
    </w:rPr>
  </w:style>
  <w:style w:type="character" w:styleId="af0">
    <w:name w:val="Emphasis"/>
    <w:qFormat/>
    <w:rsid w:val="00752AB7"/>
    <w:rPr>
      <w:i/>
      <w:iCs/>
      <w:color w:val="FFFFFF"/>
    </w:rPr>
  </w:style>
  <w:style w:type="paragraph" w:customStyle="1" w:styleId="af1">
    <w:name w:val="выджеление"/>
    <w:basedOn w:val="a"/>
    <w:rsid w:val="00752AB7"/>
    <w:pPr>
      <w:jc w:val="both"/>
    </w:pPr>
    <w:rPr>
      <w:rFonts w:ascii="Arial" w:hAnsi="Arial" w:cs="Arial"/>
      <w:b/>
      <w:color w:val="0000FF"/>
    </w:rPr>
  </w:style>
  <w:style w:type="paragraph" w:customStyle="1" w:styleId="af2">
    <w:name w:val="ГазпромЗаг"/>
    <w:basedOn w:val="4"/>
    <w:autoRedefine/>
    <w:rsid w:val="00752AB7"/>
    <w:pPr>
      <w:spacing w:before="120" w:after="0"/>
    </w:pPr>
    <w:rPr>
      <w:b/>
      <w:i/>
      <w:sz w:val="22"/>
      <w:szCs w:val="22"/>
      <w:u w:val="single"/>
    </w:rPr>
  </w:style>
  <w:style w:type="character" w:styleId="af3">
    <w:name w:val="Hyperlink"/>
    <w:rsid w:val="00311268"/>
    <w:rPr>
      <w:color w:val="auto"/>
      <w:u w:val="none"/>
    </w:rPr>
  </w:style>
  <w:style w:type="paragraph" w:customStyle="1" w:styleId="af4">
    <w:name w:val="Раздел"/>
    <w:basedOn w:val="a"/>
    <w:next w:val="a"/>
    <w:rsid w:val="00427A46"/>
    <w:pPr>
      <w:keepNext/>
      <w:pBdr>
        <w:bottom w:val="single" w:sz="18" w:space="1" w:color="999999"/>
        <w:right w:val="single" w:sz="18" w:space="4" w:color="999999"/>
      </w:pBdr>
      <w:shd w:val="clear" w:color="auto" w:fill="99CCFF"/>
      <w:spacing w:before="480" w:after="120"/>
      <w:jc w:val="both"/>
      <w:outlineLvl w:val="0"/>
    </w:pPr>
    <w:rPr>
      <w:rFonts w:ascii="Arial" w:hAnsi="Arial"/>
      <w:b/>
      <w:caps/>
      <w:noProof/>
      <w:color w:val="000000"/>
      <w:kern w:val="32"/>
      <w:sz w:val="28"/>
      <w:lang w:val="en-US"/>
    </w:rPr>
  </w:style>
  <w:style w:type="character" w:customStyle="1" w:styleId="af5">
    <w:name w:val="Дайджест Знак"/>
    <w:rsid w:val="00752AB7"/>
    <w:rPr>
      <w:rFonts w:ascii="Arial" w:hAnsi="Arial"/>
      <w:szCs w:val="24"/>
      <w:lang w:val="ru-RU" w:eastAsia="ru-RU" w:bidi="ar-SA"/>
    </w:rPr>
  </w:style>
  <w:style w:type="paragraph" w:customStyle="1" w:styleId="af6">
    <w:name w:val="Дайджест_СМИ"/>
    <w:next w:val="a"/>
    <w:rsid w:val="00752AB7"/>
    <w:rPr>
      <w:rFonts w:ascii="Arial" w:eastAsia="Arial" w:hAnsi="Arial" w:cs="Arial"/>
      <w:b/>
      <w:bCs/>
      <w:szCs w:val="22"/>
    </w:rPr>
  </w:style>
  <w:style w:type="paragraph" w:customStyle="1" w:styleId="af7">
    <w:name w:val="Дата статьи"/>
    <w:basedOn w:val="3"/>
    <w:autoRedefine/>
    <w:rsid w:val="00752AB7"/>
    <w:pPr>
      <w:spacing w:before="0" w:after="0"/>
    </w:pPr>
    <w:rPr>
      <w:sz w:val="20"/>
      <w:szCs w:val="20"/>
    </w:rPr>
  </w:style>
  <w:style w:type="paragraph" w:customStyle="1" w:styleId="af8">
    <w:name w:val="Евраз В"/>
    <w:basedOn w:val="3"/>
    <w:rsid w:val="00752AB7"/>
    <w:pPr>
      <w:spacing w:before="0" w:after="0"/>
      <w:jc w:val="both"/>
    </w:pPr>
    <w:rPr>
      <w:rFonts w:ascii="Times New Roman" w:hAnsi="Times New Roman" w:cs="Times New Roman"/>
      <w:i/>
      <w:sz w:val="24"/>
      <w:szCs w:val="24"/>
    </w:rPr>
  </w:style>
  <w:style w:type="paragraph" w:customStyle="1" w:styleId="af9">
    <w:name w:val="Евраз В Знак"/>
    <w:basedOn w:val="3"/>
    <w:rsid w:val="00752AB7"/>
    <w:pPr>
      <w:spacing w:before="0" w:after="0"/>
      <w:jc w:val="both"/>
    </w:pPr>
    <w:rPr>
      <w:rFonts w:ascii="Times New Roman" w:hAnsi="Times New Roman" w:cs="Times New Roman"/>
      <w:i/>
      <w:sz w:val="24"/>
      <w:szCs w:val="24"/>
    </w:rPr>
  </w:style>
  <w:style w:type="character" w:customStyle="1" w:styleId="afa">
    <w:name w:val="Евраз В Знак Знак"/>
    <w:rsid w:val="00752AB7"/>
    <w:rPr>
      <w:b/>
      <w:bCs/>
      <w:i/>
      <w:color w:val="003848"/>
      <w:sz w:val="24"/>
      <w:szCs w:val="24"/>
      <w:lang w:val="ru-RU" w:eastAsia="ru-RU" w:bidi="ar-SA"/>
    </w:rPr>
  </w:style>
  <w:style w:type="paragraph" w:customStyle="1" w:styleId="afb">
    <w:name w:val="Евраз В Знак Знак Знак"/>
    <w:basedOn w:val="3"/>
    <w:rsid w:val="00752AB7"/>
    <w:pPr>
      <w:spacing w:before="0" w:after="0"/>
      <w:jc w:val="both"/>
    </w:pPr>
    <w:rPr>
      <w:rFonts w:ascii="Times New Roman" w:hAnsi="Times New Roman" w:cs="Times New Roman"/>
      <w:i/>
      <w:sz w:val="24"/>
      <w:szCs w:val="24"/>
    </w:rPr>
  </w:style>
  <w:style w:type="paragraph" w:customStyle="1" w:styleId="afc">
    <w:name w:val="Евраз В Знак Знак Знак Знак"/>
    <w:basedOn w:val="3"/>
    <w:rsid w:val="00752AB7"/>
    <w:pPr>
      <w:spacing w:before="0" w:after="0"/>
      <w:jc w:val="both"/>
    </w:pPr>
    <w:rPr>
      <w:i/>
      <w:sz w:val="24"/>
      <w:szCs w:val="24"/>
    </w:rPr>
  </w:style>
  <w:style w:type="character" w:customStyle="1" w:styleId="afd">
    <w:name w:val="Евраз В Знак Знак Знак Знак Знак"/>
    <w:rsid w:val="00752AB7"/>
    <w:rPr>
      <w:rFonts w:ascii="Arial" w:hAnsi="Arial" w:cs="Arial"/>
      <w:b/>
      <w:bCs/>
      <w:i/>
      <w:color w:val="003848"/>
      <w:sz w:val="24"/>
      <w:szCs w:val="24"/>
      <w:lang w:val="ru-RU" w:eastAsia="ru-RU" w:bidi="ar-SA"/>
    </w:rPr>
  </w:style>
  <w:style w:type="character" w:customStyle="1" w:styleId="13">
    <w:name w:val="Евраз В Знак Знак Знак Знак1"/>
    <w:rsid w:val="00752AB7"/>
    <w:rPr>
      <w:b/>
      <w:bCs/>
      <w:i/>
      <w:color w:val="003848"/>
      <w:sz w:val="24"/>
      <w:szCs w:val="24"/>
      <w:lang w:val="ru-RU" w:eastAsia="ru-RU" w:bidi="ar-SA"/>
    </w:rPr>
  </w:style>
  <w:style w:type="character" w:customStyle="1" w:styleId="21">
    <w:name w:val="Евраз В Знак Знак Знак Знак2"/>
    <w:rsid w:val="00752AB7"/>
    <w:rPr>
      <w:b/>
      <w:bCs/>
      <w:i/>
      <w:color w:val="003848"/>
      <w:sz w:val="24"/>
      <w:szCs w:val="24"/>
      <w:lang w:val="ru-RU" w:eastAsia="ru-RU" w:bidi="ar-SA"/>
    </w:rPr>
  </w:style>
  <w:style w:type="character" w:customStyle="1" w:styleId="30">
    <w:name w:val="Евраз В Знак Знак Знак Знак3"/>
    <w:rsid w:val="00752AB7"/>
    <w:rPr>
      <w:rFonts w:ascii="Arial" w:hAnsi="Arial" w:cs="Arial"/>
      <w:b/>
      <w:bCs/>
      <w:i/>
      <w:color w:val="003848"/>
      <w:sz w:val="24"/>
      <w:szCs w:val="24"/>
      <w:lang w:val="ru-RU" w:eastAsia="ru-RU" w:bidi="ar-SA"/>
    </w:rPr>
  </w:style>
  <w:style w:type="paragraph" w:customStyle="1" w:styleId="14">
    <w:name w:val="Евраз В Знак Знак Знак1"/>
    <w:basedOn w:val="3"/>
    <w:rsid w:val="00752AB7"/>
    <w:pPr>
      <w:spacing w:before="0" w:after="0"/>
      <w:jc w:val="both"/>
    </w:pPr>
    <w:rPr>
      <w:rFonts w:ascii="Times New Roman" w:hAnsi="Times New Roman" w:cs="Times New Roman"/>
      <w:i/>
      <w:sz w:val="24"/>
      <w:szCs w:val="24"/>
    </w:rPr>
  </w:style>
  <w:style w:type="paragraph" w:customStyle="1" w:styleId="22">
    <w:name w:val="Евраз В Знак Знак Знак2"/>
    <w:basedOn w:val="3"/>
    <w:rsid w:val="00752AB7"/>
    <w:pPr>
      <w:spacing w:before="0" w:after="0"/>
      <w:jc w:val="both"/>
    </w:pPr>
    <w:rPr>
      <w:rFonts w:ascii="Times New Roman" w:hAnsi="Times New Roman" w:cs="Times New Roman"/>
      <w:i/>
      <w:sz w:val="24"/>
      <w:szCs w:val="24"/>
    </w:rPr>
  </w:style>
  <w:style w:type="paragraph" w:customStyle="1" w:styleId="32">
    <w:name w:val="Евраз В Знак Знак Знак3"/>
    <w:basedOn w:val="3"/>
    <w:rsid w:val="00752AB7"/>
    <w:pPr>
      <w:spacing w:before="0" w:after="0"/>
      <w:jc w:val="both"/>
    </w:pPr>
    <w:rPr>
      <w:i/>
      <w:sz w:val="24"/>
      <w:szCs w:val="24"/>
    </w:rPr>
  </w:style>
  <w:style w:type="paragraph" w:customStyle="1" w:styleId="23">
    <w:name w:val="Евраз В Знак Знак2"/>
    <w:basedOn w:val="3"/>
    <w:rsid w:val="00752AB7"/>
    <w:pPr>
      <w:spacing w:before="0" w:after="0"/>
      <w:jc w:val="both"/>
    </w:pPr>
    <w:rPr>
      <w:rFonts w:ascii="Times New Roman" w:hAnsi="Times New Roman" w:cs="Times New Roman"/>
      <w:i/>
      <w:sz w:val="24"/>
      <w:szCs w:val="24"/>
    </w:rPr>
  </w:style>
  <w:style w:type="paragraph" w:customStyle="1" w:styleId="33">
    <w:name w:val="Евраз В Знак Знак3"/>
    <w:basedOn w:val="3"/>
    <w:rsid w:val="00752AB7"/>
    <w:pPr>
      <w:spacing w:before="0" w:after="0"/>
      <w:jc w:val="both"/>
    </w:pPr>
    <w:rPr>
      <w:rFonts w:ascii="Times New Roman" w:hAnsi="Times New Roman" w:cs="Times New Roman"/>
      <w:i/>
      <w:sz w:val="24"/>
      <w:szCs w:val="24"/>
    </w:rPr>
  </w:style>
  <w:style w:type="paragraph" w:customStyle="1" w:styleId="afe">
    <w:name w:val="Евраз ИСТ"/>
    <w:basedOn w:val="a"/>
    <w:autoRedefine/>
    <w:rsid w:val="00752AB7"/>
    <w:rPr>
      <w:rFonts w:ascii="Courier New" w:hAnsi="Courier New" w:cs="Courier New"/>
      <w:b/>
    </w:rPr>
  </w:style>
  <w:style w:type="paragraph" w:customStyle="1" w:styleId="15">
    <w:name w:val="Евраз1"/>
    <w:basedOn w:val="3"/>
    <w:autoRedefine/>
    <w:rsid w:val="00752AB7"/>
    <w:pPr>
      <w:spacing w:before="0" w:after="0"/>
      <w:jc w:val="both"/>
    </w:pPr>
    <w:rPr>
      <w:rFonts w:ascii="Times New Roman" w:hAnsi="Times New Roman" w:cs="Times New Roman"/>
      <w:i/>
      <w:sz w:val="24"/>
      <w:szCs w:val="24"/>
    </w:rPr>
  </w:style>
  <w:style w:type="paragraph" w:customStyle="1" w:styleId="24">
    <w:name w:val="Евраз2"/>
    <w:basedOn w:val="a"/>
    <w:autoRedefine/>
    <w:rsid w:val="00752AB7"/>
    <w:pPr>
      <w:jc w:val="both"/>
    </w:pPr>
    <w:rPr>
      <w:rFonts w:ascii="Courier New" w:hAnsi="Courier New" w:cs="Courier New"/>
      <w:b/>
    </w:rPr>
  </w:style>
  <w:style w:type="paragraph" w:customStyle="1" w:styleId="aff">
    <w:name w:val="ЕвразА"/>
    <w:basedOn w:val="4"/>
    <w:autoRedefine/>
    <w:rsid w:val="00752AB7"/>
    <w:rPr>
      <w:rFonts w:ascii="Courier New" w:hAnsi="Courier New" w:cs="Courier New"/>
      <w:sz w:val="20"/>
      <w:szCs w:val="20"/>
    </w:rPr>
  </w:style>
  <w:style w:type="paragraph" w:customStyle="1" w:styleId="aff0">
    <w:name w:val="ЕвразА Знак"/>
    <w:basedOn w:val="a"/>
    <w:rsid w:val="00752AB7"/>
    <w:pPr>
      <w:jc w:val="both"/>
    </w:pPr>
    <w:rPr>
      <w:rFonts w:ascii="Courier New" w:hAnsi="Courier New" w:cs="Courier New"/>
      <w:b/>
    </w:rPr>
  </w:style>
  <w:style w:type="paragraph" w:customStyle="1" w:styleId="aff1">
    <w:name w:val="ЕвразА Знак Знак"/>
    <w:basedOn w:val="a"/>
    <w:rsid w:val="00752AB7"/>
    <w:pPr>
      <w:jc w:val="both"/>
    </w:pPr>
    <w:rPr>
      <w:rFonts w:ascii="Courier New" w:hAnsi="Courier New" w:cs="Courier New"/>
      <w:b/>
      <w:color w:val="003848"/>
    </w:rPr>
  </w:style>
  <w:style w:type="character" w:customStyle="1" w:styleId="aff2">
    <w:name w:val="ЕвразА Знак Знак Знак"/>
    <w:rsid w:val="00752AB7"/>
    <w:rPr>
      <w:rFonts w:ascii="Courier New" w:hAnsi="Courier New" w:cs="Courier New"/>
      <w:b/>
      <w:color w:val="003848"/>
      <w:sz w:val="24"/>
      <w:szCs w:val="24"/>
      <w:lang w:val="ru-RU" w:eastAsia="ru-RU" w:bidi="ar-SA"/>
    </w:rPr>
  </w:style>
  <w:style w:type="paragraph" w:customStyle="1" w:styleId="16">
    <w:name w:val="ЕвразА1 Знак Знак"/>
    <w:basedOn w:val="aff0"/>
    <w:autoRedefine/>
    <w:rsid w:val="00752AB7"/>
    <w:pPr>
      <w:keepNext/>
      <w:spacing w:after="60"/>
      <w:outlineLvl w:val="3"/>
    </w:pPr>
    <w:rPr>
      <w:bCs/>
    </w:rPr>
  </w:style>
  <w:style w:type="paragraph" w:customStyle="1" w:styleId="17">
    <w:name w:val="ЕвразА1 Знак Знак Знак"/>
    <w:basedOn w:val="a"/>
    <w:autoRedefine/>
    <w:rsid w:val="00752AB7"/>
    <w:pPr>
      <w:jc w:val="both"/>
    </w:pPr>
    <w:rPr>
      <w:rFonts w:ascii="Arial" w:hAnsi="Arial" w:cs="Arial"/>
    </w:rPr>
  </w:style>
  <w:style w:type="paragraph" w:customStyle="1" w:styleId="18">
    <w:name w:val="ЕвразА1 Знак Знак Знак Знак"/>
    <w:basedOn w:val="aff1"/>
    <w:autoRedefine/>
    <w:rsid w:val="00752AB7"/>
    <w:pPr>
      <w:keepNext/>
      <w:spacing w:after="60"/>
      <w:outlineLvl w:val="3"/>
    </w:pPr>
    <w:rPr>
      <w:bCs/>
    </w:rPr>
  </w:style>
  <w:style w:type="character" w:customStyle="1" w:styleId="19">
    <w:name w:val="ЕвразА1 Знак Знак Знак Знак Знак"/>
    <w:rsid w:val="00752AB7"/>
    <w:rPr>
      <w:rFonts w:ascii="Courier New" w:hAnsi="Courier New" w:cs="Courier New"/>
      <w:b/>
      <w:bCs/>
      <w:color w:val="003848"/>
      <w:sz w:val="24"/>
      <w:szCs w:val="24"/>
      <w:lang w:val="ru-RU" w:eastAsia="ru-RU" w:bidi="ar-SA"/>
    </w:rPr>
  </w:style>
  <w:style w:type="character" w:customStyle="1" w:styleId="110">
    <w:name w:val="ЕвразА1 Знак Знак Знак Знак Знак1"/>
    <w:rsid w:val="00752AB7"/>
    <w:rPr>
      <w:rFonts w:ascii="Courier New" w:hAnsi="Courier New" w:cs="Courier New"/>
      <w:b/>
      <w:bCs/>
      <w:color w:val="003848"/>
      <w:sz w:val="24"/>
      <w:szCs w:val="24"/>
      <w:lang w:val="ru-RU" w:eastAsia="ru-RU" w:bidi="ar-SA"/>
    </w:rPr>
  </w:style>
  <w:style w:type="character" w:customStyle="1" w:styleId="120">
    <w:name w:val="ЕвразА1 Знак Знак Знак Знак Знак2"/>
    <w:rsid w:val="00752AB7"/>
    <w:rPr>
      <w:rFonts w:ascii="Courier New" w:hAnsi="Courier New" w:cs="Courier New"/>
      <w:b/>
      <w:bCs/>
      <w:color w:val="003848"/>
      <w:sz w:val="24"/>
      <w:szCs w:val="24"/>
      <w:lang w:val="ru-RU" w:eastAsia="ru-RU" w:bidi="ar-SA"/>
    </w:rPr>
  </w:style>
  <w:style w:type="paragraph" w:customStyle="1" w:styleId="111">
    <w:name w:val="ЕвразА1 Знак Знак Знак Знак1"/>
    <w:basedOn w:val="aff1"/>
    <w:autoRedefine/>
    <w:rsid w:val="00752AB7"/>
    <w:pPr>
      <w:keepNext/>
      <w:spacing w:after="60"/>
      <w:outlineLvl w:val="3"/>
    </w:pPr>
    <w:rPr>
      <w:bCs/>
    </w:rPr>
  </w:style>
  <w:style w:type="paragraph" w:customStyle="1" w:styleId="121">
    <w:name w:val="ЕвразА1 Знак Знак Знак Знак2"/>
    <w:basedOn w:val="aff1"/>
    <w:autoRedefine/>
    <w:rsid w:val="00752AB7"/>
    <w:pPr>
      <w:keepNext/>
      <w:spacing w:after="60"/>
      <w:outlineLvl w:val="3"/>
    </w:pPr>
    <w:rPr>
      <w:bCs/>
    </w:rPr>
  </w:style>
  <w:style w:type="character" w:customStyle="1" w:styleId="112">
    <w:name w:val="ЕвразА1 Знак Знак Знак1"/>
    <w:rsid w:val="00752AB7"/>
    <w:rPr>
      <w:rFonts w:ascii="Courier New" w:hAnsi="Courier New" w:cs="Courier New"/>
      <w:b/>
      <w:bCs/>
      <w:lang w:val="ru-RU" w:eastAsia="ru-RU" w:bidi="ar-SA"/>
    </w:rPr>
  </w:style>
  <w:style w:type="paragraph" w:customStyle="1" w:styleId="122">
    <w:name w:val="ЕвразА1 Знак Знак Знак2"/>
    <w:basedOn w:val="aff1"/>
    <w:autoRedefine/>
    <w:rsid w:val="00752AB7"/>
    <w:pPr>
      <w:keepNext/>
      <w:spacing w:after="60"/>
      <w:outlineLvl w:val="3"/>
    </w:pPr>
    <w:rPr>
      <w:bCs/>
    </w:rPr>
  </w:style>
  <w:style w:type="character" w:customStyle="1" w:styleId="123">
    <w:name w:val="ЕвразА1 Знак Знак Знак2 Знак"/>
    <w:rsid w:val="00752AB7"/>
    <w:rPr>
      <w:rFonts w:ascii="Courier New" w:hAnsi="Courier New" w:cs="Courier New"/>
      <w:b/>
      <w:bCs/>
      <w:color w:val="003848"/>
      <w:sz w:val="24"/>
      <w:szCs w:val="24"/>
      <w:lang w:val="ru-RU" w:eastAsia="ru-RU" w:bidi="ar-SA"/>
    </w:rPr>
  </w:style>
  <w:style w:type="character" w:customStyle="1" w:styleId="130">
    <w:name w:val="ЕвразА1 Знак Знак Знак3"/>
    <w:rsid w:val="00752AB7"/>
    <w:rPr>
      <w:rFonts w:ascii="Courier New" w:hAnsi="Courier New" w:cs="Courier New"/>
      <w:b/>
      <w:bCs/>
      <w:lang w:val="ru-RU" w:eastAsia="ru-RU" w:bidi="ar-SA"/>
    </w:rPr>
  </w:style>
  <w:style w:type="paragraph" w:customStyle="1" w:styleId="aff3">
    <w:name w:val="ЗАгЕвраз"/>
    <w:basedOn w:val="a"/>
    <w:autoRedefine/>
    <w:rsid w:val="00752AB7"/>
    <w:pPr>
      <w:keepNext/>
      <w:jc w:val="both"/>
      <w:outlineLvl w:val="2"/>
    </w:pPr>
    <w:rPr>
      <w:rFonts w:ascii="Arial" w:hAnsi="Arial" w:cs="Arial"/>
      <w:b/>
      <w:bCs/>
      <w:i/>
      <w:color w:val="003848"/>
    </w:rPr>
  </w:style>
  <w:style w:type="character" w:customStyle="1" w:styleId="113">
    <w:name w:val="Заголовок 1 Знак Знак Знак1"/>
    <w:aliases w:val="Заголовок 1 Знак1 Знак1 Знак Знак,Заголовок 1 Знак1 Знак Знак Знак Знак1,Заголовок 1 Знак1 Знак Знак1"/>
    <w:rsid w:val="007715D0"/>
    <w:rPr>
      <w:rFonts w:ascii="Arial" w:hAnsi="Arial" w:cs="Arial"/>
      <w:bCs/>
      <w:color w:val="FFFFFF" w:themeColor="background1"/>
      <w:kern w:val="32"/>
      <w:sz w:val="28"/>
      <w:szCs w:val="32"/>
      <w:lang w:val="ru-RU" w:eastAsia="ru-RU" w:bidi="ar-SA"/>
    </w:rPr>
  </w:style>
  <w:style w:type="character" w:customStyle="1" w:styleId="1a">
    <w:name w:val="Заголовок 1 Знак Знак"/>
    <w:aliases w:val="Заголовок 1 Знак1 Знак Знак,Заголовок 1 Знак Знак Знак Знак,Заголовок 1 Знак1 Знак Знак Знак Знак,Заголовок 1 Знак Знак Знак Знак Знак Знак,Heading 1r Char Знак Char Знак Знак Знак Знак Знак,Заголовок 1 Знак2"/>
    <w:rsid w:val="00752AB7"/>
    <w:rPr>
      <w:rFonts w:ascii="Arial" w:hAnsi="Arial" w:cs="Arial"/>
      <w:b/>
      <w:bCs/>
      <w:color w:val="003848"/>
      <w:kern w:val="32"/>
      <w:sz w:val="32"/>
      <w:szCs w:val="32"/>
      <w:lang w:val="ru-RU" w:eastAsia="ru-RU" w:bidi="ar-SA"/>
    </w:rPr>
  </w:style>
  <w:style w:type="character" w:customStyle="1" w:styleId="114">
    <w:name w:val="Заголовок 11"/>
    <w:aliases w:val="Заголовок 1 Знак1,Заголовок 1 Знак1 Знак1,Заголовок 1 Знак Знак Знак2,Заголовок 1 Знак1 Знак Знак Знак1,Заголовок 1 Знак Знак Знак Знак Знак1,Heading 1r Char Знак Char Знак Знак Знак Знак1"/>
    <w:rsid w:val="00752AB7"/>
    <w:rPr>
      <w:rFonts w:ascii="Arial" w:hAnsi="Arial" w:cs="Arial"/>
      <w:b/>
      <w:bCs/>
      <w:color w:val="003848"/>
      <w:kern w:val="32"/>
      <w:sz w:val="32"/>
      <w:szCs w:val="32"/>
      <w:lang w:val="ru-RU" w:eastAsia="ru-RU" w:bidi="ar-SA"/>
    </w:rPr>
  </w:style>
  <w:style w:type="paragraph" w:customStyle="1" w:styleId="124">
    <w:name w:val="Заголовок 12"/>
    <w:basedOn w:val="a"/>
    <w:rsid w:val="00752AB7"/>
    <w:pPr>
      <w:spacing w:after="75"/>
      <w:outlineLvl w:val="1"/>
    </w:pPr>
    <w:rPr>
      <w:rFonts w:ascii="Georgia" w:hAnsi="Georgia"/>
      <w:b/>
      <w:bCs/>
      <w:color w:val="464646"/>
      <w:kern w:val="36"/>
      <w:sz w:val="27"/>
      <w:szCs w:val="27"/>
    </w:rPr>
  </w:style>
  <w:style w:type="character" w:customStyle="1" w:styleId="25">
    <w:name w:val="Заголовок 2 Знак"/>
    <w:rsid w:val="00752AB7"/>
    <w:rPr>
      <w:rFonts w:ascii="Arial" w:hAnsi="Arial" w:cs="Arial"/>
      <w:b/>
      <w:bCs/>
      <w:noProof/>
      <w:sz w:val="28"/>
      <w:szCs w:val="28"/>
      <w:lang w:val="ru-RU" w:eastAsia="ru-RU" w:bidi="ar-SA"/>
    </w:rPr>
  </w:style>
  <w:style w:type="character" w:customStyle="1" w:styleId="34">
    <w:name w:val="Заголовок 3 Знак"/>
    <w:rsid w:val="00752AB7"/>
    <w:rPr>
      <w:rFonts w:ascii="Arial" w:hAnsi="Arial" w:cs="Arial"/>
      <w:b/>
      <w:bCs/>
      <w:color w:val="003848"/>
      <w:sz w:val="26"/>
      <w:szCs w:val="26"/>
      <w:lang w:val="ru-RU" w:eastAsia="ru-RU" w:bidi="ar-SA"/>
    </w:rPr>
  </w:style>
  <w:style w:type="character" w:customStyle="1" w:styleId="41">
    <w:name w:val="Заголовок 4 Знак Знак1"/>
    <w:aliases w:val="Заголовок 4 Знак1 Знак Знак Знак1,Заголовок 4 Знак Знак Знак Знак Знак1,Заголовок 4 Знак Знак Знак Знак Знак Знак Знак Знак1,Заголовок 4 Знак Знак Знак Знак Знак Знак Знак Знак Знак Знак Знак Знак Знак Знак1,Заголовок 4 Знак3"/>
    <w:rsid w:val="00752AB7"/>
    <w:rPr>
      <w:b/>
      <w:bCs/>
      <w:color w:val="003848"/>
      <w:sz w:val="28"/>
      <w:szCs w:val="28"/>
      <w:lang w:val="ru-RU" w:eastAsia="ru-RU" w:bidi="ar-SA"/>
    </w:rPr>
  </w:style>
  <w:style w:type="character" w:customStyle="1" w:styleId="412">
    <w:name w:val="Заголовок 4 Знак1 Знак Знак Знак2"/>
    <w:aliases w:val="Заголовок 4 Знак Знак Знак Знак Знак2,Заголовок 4 Знак Знак Знак Знак Знак Знак Знак Знак2,Заголовок 4 Знак Знак Знак Знак Знак Знак Знак Знак Знак Знак Знак Знак Знак Знак2"/>
    <w:rsid w:val="00752AB7"/>
    <w:rPr>
      <w:b/>
      <w:bCs/>
      <w:color w:val="003848"/>
      <w:sz w:val="28"/>
      <w:szCs w:val="28"/>
      <w:lang w:val="ru-RU" w:eastAsia="ru-RU" w:bidi="ar-SA"/>
    </w:rPr>
  </w:style>
  <w:style w:type="character" w:customStyle="1" w:styleId="410">
    <w:name w:val="Заголовок 4 Знак1"/>
    <w:aliases w:val="Заголовок 4 Знак Знак,Заголовок 4 Знак1 Знак Знак Знак,Заголовок 4 Знак Знак Знак Знак Знак,Заголовок 4 Знак Знак Знак Знак Знак Знак Знак Знак,Заголовок 4 Знак Знак Знак Знак Знак Знак Знак Знак Знак Знак Знак Знак Знак Знак"/>
    <w:rsid w:val="00752AB7"/>
    <w:rPr>
      <w:b/>
      <w:bCs/>
      <w:color w:val="003848"/>
      <w:sz w:val="28"/>
      <w:szCs w:val="28"/>
      <w:lang w:val="ru-RU" w:eastAsia="ru-RU" w:bidi="ar-SA"/>
    </w:rPr>
  </w:style>
  <w:style w:type="paragraph" w:customStyle="1" w:styleId="aff4">
    <w:name w:val="Заголовок Евраз"/>
    <w:basedOn w:val="3"/>
    <w:autoRedefine/>
    <w:rsid w:val="00752AB7"/>
    <w:pPr>
      <w:spacing w:before="0" w:after="0"/>
      <w:jc w:val="both"/>
    </w:pPr>
    <w:rPr>
      <w:rFonts w:ascii="Times New Roman" w:hAnsi="Times New Roman" w:cs="Times New Roman"/>
      <w:i/>
      <w:color w:val="auto"/>
      <w:sz w:val="24"/>
      <w:szCs w:val="24"/>
    </w:rPr>
  </w:style>
  <w:style w:type="paragraph" w:customStyle="1" w:styleId="Char">
    <w:name w:val="Заголовок статьи Char"/>
    <w:basedOn w:val="1"/>
    <w:autoRedefine/>
    <w:rsid w:val="00752AB7"/>
    <w:pPr>
      <w:spacing w:before="120" w:after="0"/>
    </w:pPr>
    <w:rPr>
      <w:caps/>
      <w:sz w:val="24"/>
      <w:szCs w:val="24"/>
    </w:rPr>
  </w:style>
  <w:style w:type="character" w:customStyle="1" w:styleId="CharChar">
    <w:name w:val="Заголовок статьи Char Char"/>
    <w:rsid w:val="00752AB7"/>
    <w:rPr>
      <w:rFonts w:ascii="Arial" w:hAnsi="Arial" w:cs="Arial"/>
      <w:b/>
      <w:bCs/>
      <w:caps/>
      <w:color w:val="003848"/>
      <w:kern w:val="32"/>
      <w:sz w:val="24"/>
      <w:szCs w:val="24"/>
      <w:lang w:val="ru-RU" w:eastAsia="ru-RU" w:bidi="ar-SA"/>
    </w:rPr>
  </w:style>
  <w:style w:type="paragraph" w:customStyle="1" w:styleId="aff5">
    <w:name w:val="Заголовок_второго_уровня_МиП"/>
    <w:basedOn w:val="a"/>
    <w:rsid w:val="00752AB7"/>
    <w:pPr>
      <w:spacing w:before="200" w:line="360" w:lineRule="auto"/>
      <w:outlineLvl w:val="0"/>
    </w:pPr>
    <w:rPr>
      <w:rFonts w:ascii="AvantGardeGothicCTT" w:hAnsi="AvantGardeGothicCTT" w:cs="Arial"/>
      <w:b/>
      <w:bCs/>
      <w:sz w:val="22"/>
      <w:szCs w:val="22"/>
      <w:lang w:val="en-GB"/>
    </w:rPr>
  </w:style>
  <w:style w:type="character" w:styleId="aff6">
    <w:name w:val="footnote reference"/>
    <w:semiHidden/>
    <w:rsid w:val="00752AB7"/>
    <w:rPr>
      <w:vertAlign w:val="superscript"/>
    </w:rPr>
  </w:style>
  <w:style w:type="paragraph" w:customStyle="1" w:styleId="aff7">
    <w:name w:val="ИстГазпром"/>
    <w:basedOn w:val="3"/>
    <w:autoRedefine/>
    <w:rsid w:val="00752AB7"/>
    <w:pPr>
      <w:spacing w:before="120" w:after="0"/>
    </w:pPr>
    <w:rPr>
      <w:color w:val="auto"/>
      <w:sz w:val="22"/>
      <w:szCs w:val="22"/>
    </w:rPr>
  </w:style>
  <w:style w:type="paragraph" w:customStyle="1" w:styleId="aff8">
    <w:name w:val="ИстЕвраз"/>
    <w:basedOn w:val="a"/>
    <w:autoRedefine/>
    <w:rsid w:val="00752AB7"/>
    <w:pPr>
      <w:keepNext/>
      <w:spacing w:after="60"/>
      <w:jc w:val="both"/>
      <w:outlineLvl w:val="3"/>
    </w:pPr>
    <w:rPr>
      <w:rFonts w:ascii="Arial" w:hAnsi="Arial" w:cs="Arial"/>
      <w:b/>
      <w:bCs/>
      <w:color w:val="003848"/>
    </w:rPr>
  </w:style>
  <w:style w:type="paragraph" w:customStyle="1" w:styleId="aff9">
    <w:name w:val="Источник Евраз"/>
    <w:basedOn w:val="a"/>
    <w:autoRedefine/>
    <w:rsid w:val="00752AB7"/>
    <w:pPr>
      <w:jc w:val="both"/>
    </w:pPr>
    <w:rPr>
      <w:rFonts w:ascii="Courier New" w:hAnsi="Courier New" w:cs="Courier New"/>
      <w:b/>
    </w:rPr>
  </w:style>
  <w:style w:type="paragraph" w:styleId="affa">
    <w:name w:val="footer"/>
    <w:basedOn w:val="a"/>
    <w:link w:val="affb"/>
    <w:uiPriority w:val="99"/>
    <w:rsid w:val="00752AB7"/>
    <w:pPr>
      <w:tabs>
        <w:tab w:val="center" w:pos="4677"/>
        <w:tab w:val="right" w:pos="9355"/>
      </w:tabs>
    </w:pPr>
    <w:rPr>
      <w:color w:val="003848"/>
    </w:rPr>
  </w:style>
  <w:style w:type="character" w:customStyle="1" w:styleId="affb">
    <w:name w:val="Нижний колонтитул Знак"/>
    <w:link w:val="affa"/>
    <w:uiPriority w:val="99"/>
    <w:rsid w:val="002C555F"/>
    <w:rPr>
      <w:color w:val="003848"/>
    </w:rPr>
  </w:style>
  <w:style w:type="character" w:styleId="affc">
    <w:name w:val="page number"/>
    <w:basedOn w:val="a0"/>
    <w:rsid w:val="00752AB7"/>
  </w:style>
  <w:style w:type="paragraph" w:styleId="affd">
    <w:name w:val="Normal (Web)"/>
    <w:basedOn w:val="a"/>
    <w:link w:val="1b"/>
    <w:uiPriority w:val="99"/>
    <w:rsid w:val="00752AB7"/>
    <w:pPr>
      <w:spacing w:line="288" w:lineRule="auto"/>
    </w:pPr>
    <w:rPr>
      <w:rFonts w:ascii="Arial" w:hAnsi="Arial" w:cs="Arial"/>
      <w:sz w:val="17"/>
      <w:szCs w:val="17"/>
    </w:rPr>
  </w:style>
  <w:style w:type="character" w:customStyle="1" w:styleId="1b">
    <w:name w:val="Обычный (веб) Знак1"/>
    <w:link w:val="affd"/>
    <w:rsid w:val="000202B4"/>
    <w:rPr>
      <w:rFonts w:ascii="Arial" w:hAnsi="Arial" w:cs="Arial"/>
      <w:sz w:val="17"/>
      <w:szCs w:val="17"/>
      <w:lang w:bidi="ar-SA"/>
    </w:rPr>
  </w:style>
  <w:style w:type="character" w:customStyle="1" w:styleId="affe">
    <w:name w:val="Обычный (веб) Знак"/>
    <w:rsid w:val="00752AB7"/>
    <w:rPr>
      <w:rFonts w:ascii="Arial" w:hAnsi="Arial" w:cs="Arial"/>
      <w:color w:val="003848"/>
      <w:sz w:val="17"/>
      <w:szCs w:val="17"/>
      <w:lang w:val="ru-RU" w:eastAsia="ru-RU" w:bidi="ar-SA"/>
    </w:rPr>
  </w:style>
  <w:style w:type="paragraph" w:customStyle="1" w:styleId="1c">
    <w:name w:val="Обычный (веб)1"/>
    <w:basedOn w:val="a"/>
    <w:rsid w:val="00752AB7"/>
    <w:pPr>
      <w:spacing w:before="150" w:after="240"/>
      <w:ind w:right="150" w:firstLine="225"/>
    </w:pPr>
  </w:style>
  <w:style w:type="paragraph" w:customStyle="1" w:styleId="1d">
    <w:name w:val="Обычный1"/>
    <w:basedOn w:val="a"/>
    <w:rsid w:val="00752AB7"/>
    <w:pPr>
      <w:shd w:val="clear" w:color="auto" w:fill="F5F5ED"/>
      <w:spacing w:after="240"/>
      <w:ind w:firstLine="225"/>
    </w:pPr>
  </w:style>
  <w:style w:type="paragraph" w:styleId="1e">
    <w:name w:val="toc 1"/>
    <w:basedOn w:val="a3"/>
    <w:next w:val="a"/>
    <w:autoRedefine/>
    <w:qFormat/>
    <w:rsid w:val="00D02D13"/>
    <w:pPr>
      <w:shd w:val="clear" w:color="auto" w:fill="FF0000"/>
      <w:tabs>
        <w:tab w:val="right" w:leader="dot" w:pos="9628"/>
      </w:tabs>
      <w:spacing w:before="480" w:after="180"/>
      <w:contextualSpacing/>
    </w:pPr>
    <w:rPr>
      <w:noProof/>
      <w:color w:val="FFFFFF"/>
    </w:rPr>
  </w:style>
  <w:style w:type="paragraph" w:styleId="26">
    <w:name w:val="toc 2"/>
    <w:basedOn w:val="a"/>
    <w:next w:val="a"/>
    <w:autoRedefine/>
    <w:qFormat/>
    <w:rsid w:val="00206896"/>
    <w:pPr>
      <w:shd w:val="clear" w:color="auto" w:fill="FFFFFF" w:themeFill="background1"/>
      <w:tabs>
        <w:tab w:val="left" w:pos="284"/>
        <w:tab w:val="right" w:leader="dot" w:pos="10206"/>
      </w:tabs>
      <w:spacing w:before="240" w:after="240"/>
    </w:pPr>
    <w:rPr>
      <w:rFonts w:ascii="Arial" w:hAnsi="Arial"/>
      <w:b/>
      <w:noProof/>
    </w:rPr>
  </w:style>
  <w:style w:type="paragraph" w:styleId="35">
    <w:name w:val="toc 3"/>
    <w:basedOn w:val="a"/>
    <w:next w:val="a"/>
    <w:autoRedefine/>
    <w:qFormat/>
    <w:rsid w:val="00BB49E9"/>
    <w:pPr>
      <w:tabs>
        <w:tab w:val="right" w:leader="dot" w:pos="9628"/>
      </w:tabs>
      <w:spacing w:before="240"/>
      <w:jc w:val="both"/>
    </w:pPr>
    <w:rPr>
      <w:rFonts w:ascii="Arial" w:hAnsi="Arial"/>
      <w:b/>
      <w:noProof/>
    </w:rPr>
  </w:style>
  <w:style w:type="paragraph" w:styleId="40">
    <w:name w:val="toc 4"/>
    <w:basedOn w:val="a"/>
    <w:next w:val="a"/>
    <w:autoRedefine/>
    <w:rsid w:val="00EB084D"/>
    <w:pPr>
      <w:tabs>
        <w:tab w:val="right" w:leader="dot" w:pos="9345"/>
      </w:tabs>
      <w:jc w:val="both"/>
    </w:pPr>
    <w:rPr>
      <w:rFonts w:ascii="Arial" w:hAnsi="Arial"/>
      <w:noProof/>
      <w:u w:val="single"/>
    </w:rPr>
  </w:style>
  <w:style w:type="paragraph" w:styleId="50">
    <w:name w:val="toc 5"/>
    <w:basedOn w:val="a"/>
    <w:next w:val="a"/>
    <w:autoRedefine/>
    <w:rsid w:val="00EB084D"/>
    <w:pPr>
      <w:tabs>
        <w:tab w:val="right" w:leader="dot" w:pos="9628"/>
      </w:tabs>
      <w:jc w:val="both"/>
    </w:pPr>
    <w:rPr>
      <w:rFonts w:ascii="Arial" w:hAnsi="Arial" w:cs="Arial"/>
      <w:noProof/>
    </w:rPr>
  </w:style>
  <w:style w:type="paragraph" w:styleId="60">
    <w:name w:val="toc 6"/>
    <w:basedOn w:val="a"/>
    <w:next w:val="a"/>
    <w:autoRedefine/>
    <w:uiPriority w:val="39"/>
    <w:rsid w:val="00FB27AC"/>
    <w:pPr>
      <w:spacing w:after="240"/>
      <w:ind w:left="1202"/>
      <w:jc w:val="both"/>
    </w:pPr>
    <w:rPr>
      <w:rFonts w:ascii="Arial" w:hAnsi="Arial"/>
    </w:rPr>
  </w:style>
  <w:style w:type="paragraph" w:styleId="71">
    <w:name w:val="toc 7"/>
    <w:basedOn w:val="a"/>
    <w:next w:val="a"/>
    <w:autoRedefine/>
    <w:uiPriority w:val="39"/>
    <w:rsid w:val="00752AB7"/>
    <w:pPr>
      <w:ind w:left="1440"/>
    </w:pPr>
  </w:style>
  <w:style w:type="paragraph" w:styleId="8">
    <w:name w:val="toc 8"/>
    <w:basedOn w:val="a"/>
    <w:next w:val="a"/>
    <w:autoRedefine/>
    <w:uiPriority w:val="39"/>
    <w:rsid w:val="00752AB7"/>
    <w:pPr>
      <w:ind w:left="1680"/>
    </w:pPr>
  </w:style>
  <w:style w:type="paragraph" w:styleId="9">
    <w:name w:val="toc 9"/>
    <w:basedOn w:val="a"/>
    <w:next w:val="a"/>
    <w:autoRedefine/>
    <w:uiPriority w:val="39"/>
    <w:rsid w:val="00752AB7"/>
    <w:pPr>
      <w:ind w:left="1920"/>
    </w:pPr>
  </w:style>
  <w:style w:type="paragraph" w:styleId="afff">
    <w:name w:val="Body Text"/>
    <w:basedOn w:val="a"/>
    <w:link w:val="afff0"/>
    <w:rsid w:val="00752AB7"/>
    <w:pPr>
      <w:spacing w:line="360" w:lineRule="auto"/>
    </w:pPr>
    <w:rPr>
      <w:rFonts w:ascii="Arial" w:hAnsi="Arial"/>
      <w:sz w:val="22"/>
    </w:rPr>
  </w:style>
  <w:style w:type="character" w:customStyle="1" w:styleId="afff0">
    <w:name w:val="Основной текст Знак"/>
    <w:link w:val="afff"/>
    <w:rsid w:val="00645DB9"/>
    <w:rPr>
      <w:rFonts w:ascii="Arial" w:hAnsi="Arial" w:cs="Arial"/>
      <w:sz w:val="22"/>
    </w:rPr>
  </w:style>
  <w:style w:type="paragraph" w:customStyle="1" w:styleId="afff1">
    <w:name w:val="подзаголвоок титула"/>
    <w:basedOn w:val="a"/>
    <w:rsid w:val="00752AB7"/>
    <w:pPr>
      <w:spacing w:line="280" w:lineRule="exact"/>
      <w:ind w:left="2041"/>
      <w:jc w:val="center"/>
    </w:pPr>
    <w:rPr>
      <w:rFonts w:ascii="Arial" w:hAnsi="Arial"/>
    </w:rPr>
  </w:style>
  <w:style w:type="paragraph" w:customStyle="1" w:styleId="afff2">
    <w:name w:val="Подраздел отчета"/>
    <w:basedOn w:val="a5"/>
    <w:rsid w:val="00752AB7"/>
    <w:pPr>
      <w:spacing w:before="240"/>
    </w:pPr>
    <w:rPr>
      <w:rFonts w:cs="Arial"/>
      <w:sz w:val="24"/>
    </w:rPr>
  </w:style>
  <w:style w:type="paragraph" w:customStyle="1" w:styleId="afff3">
    <w:name w:val="Полнотекст_ЗАГОЛОВОК"/>
    <w:basedOn w:val="a"/>
    <w:next w:val="a"/>
    <w:rsid w:val="004A0B56"/>
    <w:pPr>
      <w:jc w:val="both"/>
    </w:pPr>
    <w:rPr>
      <w:rFonts w:ascii="Arial" w:eastAsia="Arial" w:hAnsi="Arial" w:cs="Arial"/>
      <w:sz w:val="24"/>
      <w:szCs w:val="22"/>
    </w:rPr>
  </w:style>
  <w:style w:type="character" w:styleId="afff4">
    <w:name w:val="FollowedHyperlink"/>
    <w:rsid w:val="00752AB7"/>
    <w:rPr>
      <w:color w:val="800080"/>
      <w:u w:val="single"/>
    </w:rPr>
  </w:style>
  <w:style w:type="table" w:styleId="afff5">
    <w:name w:val="Table Grid"/>
    <w:basedOn w:val="a1"/>
    <w:rsid w:val="00752A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6">
    <w:name w:val="СМИ Знак"/>
    <w:rsid w:val="00752AB7"/>
    <w:rPr>
      <w:rFonts w:ascii="Arial" w:hAnsi="Arial" w:cs="Arial"/>
      <w:b/>
      <w:bCs/>
      <w:iCs/>
      <w:lang w:val="ru-RU" w:eastAsia="ru-RU" w:bidi="ar-SA"/>
    </w:rPr>
  </w:style>
  <w:style w:type="paragraph" w:customStyle="1" w:styleId="afff7">
    <w:name w:val="справочный"/>
    <w:basedOn w:val="a"/>
    <w:rsid w:val="00752AB7"/>
    <w:pPr>
      <w:spacing w:line="240" w:lineRule="exact"/>
      <w:ind w:left="284"/>
    </w:pPr>
    <w:rPr>
      <w:rFonts w:ascii="Arial" w:hAnsi="Arial"/>
      <w:sz w:val="18"/>
    </w:rPr>
  </w:style>
  <w:style w:type="paragraph" w:customStyle="1" w:styleId="afff8">
    <w:name w:val="справочный подзаг"/>
    <w:basedOn w:val="afff7"/>
    <w:autoRedefine/>
    <w:rsid w:val="00752AB7"/>
    <w:pPr>
      <w:spacing w:after="60"/>
      <w:ind w:left="0"/>
    </w:pPr>
    <w:rPr>
      <w:b/>
      <w:sz w:val="20"/>
    </w:rPr>
  </w:style>
  <w:style w:type="paragraph" w:styleId="HTML0">
    <w:name w:val="HTML Preformatted"/>
    <w:basedOn w:val="a"/>
    <w:rsid w:val="0075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18pt">
    <w:name w:val="Стиль Евраз В + кернинг от 18 pt"/>
    <w:basedOn w:val="af8"/>
    <w:autoRedefine/>
    <w:rsid w:val="00752AB7"/>
    <w:rPr>
      <w:iCs/>
      <w:color w:val="auto"/>
      <w:kern w:val="36"/>
    </w:rPr>
  </w:style>
  <w:style w:type="paragraph" w:customStyle="1" w:styleId="Arial3">
    <w:name w:val="Стиль ЕвразА + Arial После:  3 пт"/>
    <w:basedOn w:val="a"/>
    <w:rsid w:val="00752AB7"/>
    <w:pPr>
      <w:spacing w:after="60"/>
      <w:jc w:val="both"/>
    </w:pPr>
    <w:rPr>
      <w:rFonts w:ascii="Arial" w:hAnsi="Arial"/>
      <w:b/>
      <w:bCs/>
    </w:rPr>
  </w:style>
  <w:style w:type="paragraph" w:customStyle="1" w:styleId="40636">
    <w:name w:val="Стиль Оглавление 4 + По ширине Слева:  063 см Перед:  6 пт"/>
    <w:basedOn w:val="a"/>
    <w:next w:val="a"/>
    <w:rsid w:val="00752AB7"/>
    <w:pPr>
      <w:ind w:firstLine="357"/>
      <w:jc w:val="both"/>
    </w:pPr>
    <w:rPr>
      <w:rFonts w:ascii="Arial" w:eastAsia="Arial" w:hAnsi="Arial"/>
      <w:color w:val="000000"/>
    </w:rPr>
  </w:style>
  <w:style w:type="paragraph" w:customStyle="1" w:styleId="TimesNewRoman">
    <w:name w:val="Стиль Раздел отчета + Times New Roman"/>
    <w:basedOn w:val="a5"/>
    <w:rsid w:val="00752AB7"/>
    <w:pPr>
      <w:spacing w:before="360"/>
    </w:pPr>
    <w:rPr>
      <w:bCs/>
    </w:rPr>
  </w:style>
  <w:style w:type="paragraph" w:customStyle="1" w:styleId="1f">
    <w:name w:val="Стиль1"/>
    <w:basedOn w:val="aff1"/>
    <w:rsid w:val="00752AB7"/>
    <w:pPr>
      <w:keepNext/>
      <w:spacing w:after="60"/>
      <w:outlineLvl w:val="3"/>
    </w:pPr>
    <w:rPr>
      <w:bCs/>
    </w:rPr>
  </w:style>
  <w:style w:type="paragraph" w:customStyle="1" w:styleId="1-">
    <w:name w:val="Стиль1-источник Знак Знак Знак Знак"/>
    <w:basedOn w:val="a"/>
    <w:rsid w:val="00752AB7"/>
    <w:pPr>
      <w:keepNext/>
      <w:ind w:left="2041"/>
    </w:pPr>
    <w:rPr>
      <w:rFonts w:ascii="Arial" w:hAnsi="Arial"/>
      <w:i/>
      <w:color w:val="999999"/>
    </w:rPr>
  </w:style>
  <w:style w:type="paragraph" w:customStyle="1" w:styleId="1-0">
    <w:name w:val="Стиль1-источник Знак Знак Знак Знак Знак"/>
    <w:basedOn w:val="a"/>
    <w:rsid w:val="00752AB7"/>
    <w:pPr>
      <w:keepNext/>
      <w:ind w:left="2041"/>
    </w:pPr>
    <w:rPr>
      <w:rFonts w:ascii="Arial" w:hAnsi="Arial"/>
      <w:i/>
      <w:color w:val="999999"/>
    </w:rPr>
  </w:style>
  <w:style w:type="character" w:customStyle="1" w:styleId="1-CharCharCharCharCharCharCharCharCharCharCharCharCharCharCharCharCharCharCharCharCharCharCharCharCharCharCharCharCharCharCharCharCharCharCharCharCharCharCharCharCharCharCh">
    <w:name w:val="Стиль1-источник Знак Знак Знак Знак Знак Char Char Char Char Char Char Char Char Char Char Char Char Char Char Char Char Char Char Char Char Char Char Char Char Char Char Char Char Char Char Char Char Char Char Char Char Char Char Char Char Char Char Ch"/>
    <w:rsid w:val="00752AB7"/>
    <w:rPr>
      <w:rFonts w:ascii="Arial" w:hAnsi="Arial"/>
      <w:i/>
      <w:color w:val="999999"/>
      <w:sz w:val="24"/>
      <w:szCs w:val="24"/>
      <w:lang w:val="ru-RU" w:eastAsia="ru-RU" w:bidi="ar-SA"/>
    </w:rPr>
  </w:style>
  <w:style w:type="character" w:customStyle="1" w:styleId="1-1">
    <w:name w:val="Стиль1-источник Знак Знак Знак Знак Знак Знак"/>
    <w:rsid w:val="00752AB7"/>
    <w:rPr>
      <w:rFonts w:ascii="Arial" w:hAnsi="Arial"/>
      <w:i/>
      <w:color w:val="999999"/>
      <w:sz w:val="24"/>
      <w:szCs w:val="24"/>
      <w:lang w:val="ru-RU" w:eastAsia="ru-RU" w:bidi="ar-SA"/>
    </w:rPr>
  </w:style>
  <w:style w:type="paragraph" w:customStyle="1" w:styleId="1-2">
    <w:name w:val="Стиль1-источник Знак Знак Знак Знак Знак Знак Знак Знак Знак Знак"/>
    <w:basedOn w:val="a"/>
    <w:link w:val="1-3"/>
    <w:rsid w:val="00752AB7"/>
    <w:pPr>
      <w:keepNext/>
      <w:ind w:left="2041"/>
    </w:pPr>
    <w:rPr>
      <w:rFonts w:ascii="Arial" w:hAnsi="Arial"/>
      <w:i/>
      <w:color w:val="999999"/>
    </w:rPr>
  </w:style>
  <w:style w:type="character" w:customStyle="1" w:styleId="1-3">
    <w:name w:val="Стиль1-источник Знак Знак Знак Знак Знак Знак Знак Знак Знак Знак Знак"/>
    <w:link w:val="1-2"/>
    <w:rsid w:val="000202B4"/>
    <w:rPr>
      <w:rFonts w:ascii="Arial" w:hAnsi="Arial"/>
      <w:i/>
      <w:color w:val="999999"/>
      <w:lang w:bidi="ar-SA"/>
    </w:rPr>
  </w:style>
  <w:style w:type="paragraph" w:customStyle="1" w:styleId="1-4">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link w:val="1-5"/>
    <w:rsid w:val="00752AB7"/>
    <w:pPr>
      <w:keepNext/>
      <w:ind w:left="2041"/>
    </w:pPr>
    <w:rPr>
      <w:rFonts w:ascii="Arial" w:hAnsi="Arial"/>
      <w:i/>
      <w:color w:val="999999"/>
    </w:rPr>
  </w:style>
  <w:style w:type="character" w:customStyle="1" w:styleId="1-5">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link w:val="1-4"/>
    <w:rsid w:val="000202B4"/>
    <w:rPr>
      <w:rFonts w:ascii="Arial" w:hAnsi="Arial"/>
      <w:i/>
      <w:color w:val="999999"/>
      <w:lang w:bidi="ar-SA"/>
    </w:rPr>
  </w:style>
  <w:style w:type="paragraph" w:customStyle="1" w:styleId="1-6">
    <w:name w:val="Стиль1-МЛГ"/>
    <w:basedOn w:val="a"/>
    <w:rsid w:val="00752AB7"/>
    <w:pPr>
      <w:pBdr>
        <w:top w:val="single" w:sz="48" w:space="20" w:color="D5E1E1"/>
        <w:left w:val="single" w:sz="48" w:space="20" w:color="D5E1E1"/>
        <w:bottom w:val="single" w:sz="48" w:space="20" w:color="D5E1E1"/>
        <w:right w:val="single" w:sz="48" w:space="20" w:color="D5E1E1"/>
      </w:pBdr>
      <w:shd w:val="clear" w:color="auto" w:fill="D5E1E1"/>
      <w:ind w:left="397" w:right="284"/>
    </w:pPr>
    <w:rPr>
      <w:rFonts w:ascii="Arial" w:hAnsi="Arial"/>
      <w:color w:val="003E50"/>
    </w:rPr>
  </w:style>
  <w:style w:type="paragraph" w:customStyle="1" w:styleId="27">
    <w:name w:val="Стиль2"/>
    <w:basedOn w:val="16"/>
    <w:rsid w:val="00752AB7"/>
    <w:pPr>
      <w:outlineLvl w:val="0"/>
    </w:pPr>
  </w:style>
  <w:style w:type="paragraph" w:customStyle="1" w:styleId="36">
    <w:name w:val="Стиль3"/>
    <w:basedOn w:val="af9"/>
    <w:rsid w:val="00752AB7"/>
    <w:pPr>
      <w:outlineLvl w:val="0"/>
    </w:pPr>
    <w:rPr>
      <w:color w:val="auto"/>
    </w:rPr>
  </w:style>
  <w:style w:type="character" w:styleId="afff9">
    <w:name w:val="Strong"/>
    <w:uiPriority w:val="22"/>
    <w:qFormat/>
    <w:rsid w:val="00752AB7"/>
    <w:rPr>
      <w:b/>
      <w:bCs/>
    </w:rPr>
  </w:style>
  <w:style w:type="paragraph" w:styleId="afffa">
    <w:name w:val="Document Map"/>
    <w:basedOn w:val="a"/>
    <w:link w:val="afffb"/>
    <w:rsid w:val="00752AB7"/>
    <w:pPr>
      <w:shd w:val="clear" w:color="auto" w:fill="000080"/>
    </w:pPr>
    <w:rPr>
      <w:rFonts w:ascii="Tahoma" w:hAnsi="Tahoma" w:cs="Tahoma"/>
    </w:rPr>
  </w:style>
  <w:style w:type="paragraph" w:customStyle="1" w:styleId="afffc">
    <w:name w:val="Тезисы"/>
    <w:basedOn w:val="3"/>
    <w:rsid w:val="00752AB7"/>
    <w:pPr>
      <w:spacing w:before="0" w:after="0"/>
    </w:pPr>
    <w:rPr>
      <w:rFonts w:ascii="Times New Roman" w:hAnsi="Times New Roman" w:cs="Times New Roman"/>
      <w:color w:val="000000"/>
      <w:sz w:val="20"/>
      <w:szCs w:val="20"/>
    </w:rPr>
  </w:style>
  <w:style w:type="paragraph" w:styleId="afffd">
    <w:name w:val="Balloon Text"/>
    <w:basedOn w:val="a"/>
    <w:link w:val="afffe"/>
    <w:rsid w:val="00752AB7"/>
    <w:rPr>
      <w:rFonts w:ascii="Tahoma" w:hAnsi="Tahoma" w:cs="Tahoma"/>
      <w:sz w:val="16"/>
      <w:szCs w:val="16"/>
    </w:rPr>
  </w:style>
  <w:style w:type="paragraph" w:styleId="affff">
    <w:name w:val="footnote text"/>
    <w:basedOn w:val="a"/>
    <w:semiHidden/>
    <w:rsid w:val="00752AB7"/>
  </w:style>
  <w:style w:type="paragraph" w:customStyle="1" w:styleId="CharChar0">
    <w:name w:val="Текст статьи Char Char"/>
    <w:basedOn w:val="a"/>
    <w:autoRedefine/>
    <w:rsid w:val="00752AB7"/>
    <w:pPr>
      <w:spacing w:before="120"/>
      <w:jc w:val="both"/>
    </w:pPr>
    <w:rPr>
      <w:rFonts w:ascii="Arial" w:hAnsi="Arial" w:cs="Arial"/>
      <w:bCs/>
    </w:rPr>
  </w:style>
  <w:style w:type="character" w:customStyle="1" w:styleId="CharCharChar">
    <w:name w:val="Текст статьи Char Char Char"/>
    <w:rsid w:val="00752AB7"/>
    <w:rPr>
      <w:rFonts w:ascii="Arial" w:hAnsi="Arial" w:cs="Arial"/>
      <w:bCs/>
      <w:lang w:val="ru-RU" w:eastAsia="ru-RU" w:bidi="ar-SA"/>
    </w:rPr>
  </w:style>
  <w:style w:type="character" w:customStyle="1" w:styleId="1f0">
    <w:name w:val="Текст статьи Знак1"/>
    <w:rsid w:val="00752AB7"/>
    <w:rPr>
      <w:rFonts w:ascii="Arial" w:hAnsi="Arial"/>
      <w:lang w:val="ru-RU" w:eastAsia="ru-RU" w:bidi="ar-SA"/>
    </w:rPr>
  </w:style>
  <w:style w:type="character" w:customStyle="1" w:styleId="28">
    <w:name w:val="Текст статьи Знак2"/>
    <w:rsid w:val="00752AB7"/>
    <w:rPr>
      <w:rFonts w:ascii="Arial" w:hAnsi="Arial"/>
      <w:lang w:val="ru-RU" w:eastAsia="ru-RU" w:bidi="ar-SA"/>
    </w:rPr>
  </w:style>
  <w:style w:type="paragraph" w:customStyle="1" w:styleId="affff0">
    <w:name w:val="Тело_текста"/>
    <w:basedOn w:val="a"/>
    <w:rsid w:val="00752AB7"/>
    <w:pPr>
      <w:spacing w:before="200" w:line="360" w:lineRule="auto"/>
      <w:outlineLvl w:val="0"/>
    </w:pPr>
    <w:rPr>
      <w:rFonts w:ascii="Arial" w:hAnsi="Arial" w:cs="Arial"/>
      <w:sz w:val="22"/>
      <w:szCs w:val="22"/>
      <w:lang w:val="en-GB"/>
    </w:rPr>
  </w:style>
  <w:style w:type="paragraph" w:customStyle="1" w:styleId="affff1">
    <w:name w:val="Цитата из текста"/>
    <w:basedOn w:val="a"/>
    <w:rsid w:val="00752AB7"/>
    <w:pPr>
      <w:tabs>
        <w:tab w:val="num" w:pos="397"/>
      </w:tabs>
      <w:spacing w:after="240"/>
      <w:ind w:left="397" w:hanging="397"/>
    </w:pPr>
    <w:rPr>
      <w:rFonts w:ascii="Arial" w:hAnsi="Arial" w:cs="Arial"/>
    </w:rPr>
  </w:style>
  <w:style w:type="paragraph" w:customStyle="1" w:styleId="Char0">
    <w:name w:val="Цитата из текста Char"/>
    <w:basedOn w:val="a"/>
    <w:rsid w:val="00752AB7"/>
    <w:pPr>
      <w:tabs>
        <w:tab w:val="num" w:pos="397"/>
      </w:tabs>
      <w:spacing w:after="240"/>
      <w:ind w:left="397" w:hanging="397"/>
    </w:pPr>
    <w:rPr>
      <w:rFonts w:ascii="Arial" w:hAnsi="Arial" w:cs="Arial"/>
    </w:rPr>
  </w:style>
  <w:style w:type="paragraph" w:customStyle="1" w:styleId="affff2">
    <w:name w:val="Цитата из текста Знак"/>
    <w:basedOn w:val="a"/>
    <w:link w:val="affff3"/>
    <w:rsid w:val="00752AB7"/>
    <w:pPr>
      <w:tabs>
        <w:tab w:val="num" w:pos="2557"/>
      </w:tabs>
      <w:spacing w:after="240"/>
      <w:ind w:left="2557" w:hanging="397"/>
    </w:pPr>
    <w:rPr>
      <w:rFonts w:ascii="Arial" w:hAnsi="Arial" w:cs="Arial"/>
    </w:rPr>
  </w:style>
  <w:style w:type="character" w:customStyle="1" w:styleId="affff3">
    <w:name w:val="Цитата из текста Знак Знак"/>
    <w:link w:val="affff2"/>
    <w:rsid w:val="000202B4"/>
    <w:rPr>
      <w:rFonts w:ascii="Arial" w:hAnsi="Arial" w:cs="Arial"/>
      <w:lang w:bidi="ar-SA"/>
    </w:rPr>
  </w:style>
  <w:style w:type="paragraph" w:customStyle="1" w:styleId="affff4">
    <w:name w:val="Отчет"/>
    <w:basedOn w:val="a"/>
    <w:next w:val="a"/>
    <w:rsid w:val="00835CCA"/>
    <w:pPr>
      <w:tabs>
        <w:tab w:val="num" w:pos="360"/>
      </w:tabs>
      <w:ind w:left="360" w:hanging="360"/>
    </w:pPr>
    <w:rPr>
      <w:rFonts w:ascii="Arial" w:eastAsia="Arial" w:hAnsi="Arial" w:cs="Arial"/>
      <w:bCs/>
      <w:color w:val="003848"/>
      <w:kern w:val="32"/>
      <w:sz w:val="28"/>
      <w:szCs w:val="28"/>
    </w:rPr>
  </w:style>
  <w:style w:type="paragraph" w:customStyle="1" w:styleId="42">
    <w:name w:val="Стиль4"/>
    <w:basedOn w:val="affff4"/>
    <w:next w:val="a"/>
    <w:rsid w:val="00835CCA"/>
    <w:pPr>
      <w:tabs>
        <w:tab w:val="clear" w:pos="360"/>
      </w:tabs>
      <w:ind w:left="0" w:firstLine="0"/>
    </w:pPr>
  </w:style>
  <w:style w:type="paragraph" w:customStyle="1" w:styleId="affff5">
    <w:name w:val="Полнотекст_СМИ"/>
    <w:basedOn w:val="af6"/>
    <w:next w:val="a"/>
    <w:link w:val="affff6"/>
    <w:rsid w:val="00835CCA"/>
    <w:pPr>
      <w:spacing w:before="120"/>
      <w:jc w:val="both"/>
    </w:pPr>
    <w:rPr>
      <w:rFonts w:cs="Times New Roman"/>
    </w:rPr>
  </w:style>
  <w:style w:type="character" w:customStyle="1" w:styleId="affff6">
    <w:name w:val="Полнотекст_СМИ Знак"/>
    <w:link w:val="affff5"/>
    <w:rsid w:val="008334B2"/>
    <w:rPr>
      <w:rFonts w:ascii="Arial" w:eastAsia="Arial" w:hAnsi="Arial" w:cs="Arial"/>
      <w:b/>
      <w:bCs/>
      <w:szCs w:val="22"/>
    </w:rPr>
  </w:style>
  <w:style w:type="paragraph" w:styleId="z-">
    <w:name w:val="HTML Top of Form"/>
    <w:basedOn w:val="a"/>
    <w:next w:val="a"/>
    <w:hidden/>
    <w:rsid w:val="000202B4"/>
    <w:pPr>
      <w:pBdr>
        <w:bottom w:val="single" w:sz="6" w:space="1" w:color="auto"/>
      </w:pBdr>
      <w:jc w:val="center"/>
    </w:pPr>
    <w:rPr>
      <w:rFonts w:ascii="Arial" w:hAnsi="Arial" w:cs="Arial"/>
      <w:vanish/>
      <w:color w:val="003848"/>
      <w:sz w:val="16"/>
      <w:szCs w:val="16"/>
    </w:rPr>
  </w:style>
  <w:style w:type="paragraph" w:styleId="z-0">
    <w:name w:val="HTML Bottom of Form"/>
    <w:basedOn w:val="a"/>
    <w:next w:val="a"/>
    <w:hidden/>
    <w:rsid w:val="000202B4"/>
    <w:pPr>
      <w:pBdr>
        <w:top w:val="single" w:sz="6" w:space="1" w:color="auto"/>
      </w:pBdr>
      <w:jc w:val="center"/>
    </w:pPr>
    <w:rPr>
      <w:rFonts w:ascii="Arial" w:hAnsi="Arial" w:cs="Arial"/>
      <w:vanish/>
      <w:color w:val="003848"/>
      <w:sz w:val="16"/>
      <w:szCs w:val="16"/>
    </w:rPr>
  </w:style>
  <w:style w:type="character" w:customStyle="1" w:styleId="44">
    <w:name w:val="Заголовок 4 Знак4 Знак"/>
    <w:aliases w:val="Заголовок 4 Знак Знак2 Знак,Заголовок 4 Знак1 Знак Знак Знак Знак Знак,Заголовок 4 Знак Знак Знак Знак Знак Знак Знак Знак Знак Знак,Заголовок 4 Знак2 Знак Знак,Заголовок 4 Знак Знак3,Заголовок 4 Знак Знак Знак Знак Знак Знак Знак"/>
    <w:rsid w:val="000202B4"/>
    <w:rPr>
      <w:rFonts w:ascii="Arial" w:hAnsi="Arial" w:cs="Arial"/>
      <w:bCs/>
      <w:color w:val="999999"/>
      <w:sz w:val="16"/>
      <w:szCs w:val="16"/>
      <w:lang w:val="ru-RU" w:eastAsia="ru-RU" w:bidi="ar-SA"/>
    </w:rPr>
  </w:style>
  <w:style w:type="paragraph" w:customStyle="1" w:styleId="affff7">
    <w:name w:val="дайджест"/>
    <w:basedOn w:val="a6"/>
    <w:link w:val="affff8"/>
    <w:autoRedefine/>
    <w:rsid w:val="003905E3"/>
    <w:pPr>
      <w:spacing w:before="0"/>
    </w:pPr>
    <w:rPr>
      <w:rFonts w:eastAsia="Arial"/>
      <w:color w:val="000000"/>
      <w:sz w:val="20"/>
      <w:szCs w:val="20"/>
      <w:lang w:eastAsia="en-US"/>
    </w:rPr>
  </w:style>
  <w:style w:type="character" w:customStyle="1" w:styleId="affff8">
    <w:name w:val="дайджест Знак"/>
    <w:link w:val="affff7"/>
    <w:rsid w:val="003905E3"/>
    <w:rPr>
      <w:rFonts w:ascii="Arial" w:eastAsia="Arial" w:hAnsi="Arial" w:cs="Arial"/>
      <w:color w:val="000000"/>
      <w:lang w:eastAsia="en-US"/>
    </w:rPr>
  </w:style>
  <w:style w:type="paragraph" w:customStyle="1" w:styleId="affff9">
    <w:name w:val="Заголовок отчета"/>
    <w:basedOn w:val="a"/>
    <w:next w:val="a"/>
    <w:rsid w:val="000202B4"/>
    <w:pPr>
      <w:tabs>
        <w:tab w:val="num" w:pos="2557"/>
      </w:tabs>
      <w:ind w:left="2557" w:hanging="397"/>
    </w:pPr>
    <w:rPr>
      <w:rFonts w:ascii="Arial" w:eastAsia="Arial" w:hAnsi="Arial" w:cs="Arial"/>
      <w:bCs/>
      <w:color w:val="003848"/>
      <w:kern w:val="32"/>
      <w:sz w:val="28"/>
      <w:szCs w:val="28"/>
    </w:rPr>
  </w:style>
  <w:style w:type="paragraph" w:customStyle="1" w:styleId="affffa">
    <w:name w:val="Стиль Отчет нов"/>
    <w:basedOn w:val="affff4"/>
    <w:next w:val="a"/>
    <w:rsid w:val="000202B4"/>
    <w:pPr>
      <w:tabs>
        <w:tab w:val="clear" w:pos="360"/>
        <w:tab w:val="num" w:pos="2557"/>
      </w:tabs>
      <w:ind w:left="0" w:firstLine="0"/>
    </w:pPr>
    <w:rPr>
      <w:rFonts w:cs="Times New Roman"/>
      <w:bCs w:val="0"/>
      <w:szCs w:val="20"/>
    </w:rPr>
  </w:style>
  <w:style w:type="paragraph" w:styleId="1f1">
    <w:name w:val="index 1"/>
    <w:basedOn w:val="a"/>
    <w:next w:val="a"/>
    <w:semiHidden/>
    <w:rsid w:val="000202B4"/>
    <w:pPr>
      <w:ind w:left="240" w:hanging="240"/>
    </w:pPr>
    <w:rPr>
      <w:rFonts w:ascii="Arial" w:eastAsia="Arial" w:hAnsi="Arial"/>
      <w:color w:val="003848"/>
      <w:szCs w:val="24"/>
    </w:rPr>
  </w:style>
  <w:style w:type="paragraph" w:customStyle="1" w:styleId="field">
    <w:name w:val="field"/>
    <w:basedOn w:val="comment"/>
    <w:next w:val="a"/>
    <w:rsid w:val="000202B4"/>
    <w:pPr>
      <w:spacing w:before="0" w:line="240" w:lineRule="auto"/>
      <w:ind w:right="0"/>
      <w:jc w:val="both"/>
    </w:pPr>
    <w:rPr>
      <w:rFonts w:eastAsia="Arial"/>
      <w:b/>
      <w:color w:val="000000"/>
      <w:sz w:val="20"/>
      <w:szCs w:val="20"/>
    </w:rPr>
  </w:style>
  <w:style w:type="paragraph" w:customStyle="1" w:styleId="Z1">
    <w:name w:val="Z1"/>
    <w:basedOn w:val="a"/>
    <w:next w:val="a"/>
    <w:rsid w:val="000202B4"/>
    <w:pPr>
      <w:tabs>
        <w:tab w:val="num" w:pos="2557"/>
      </w:tabs>
      <w:ind w:left="2557" w:hanging="397"/>
    </w:pPr>
    <w:rPr>
      <w:rFonts w:ascii="Arial" w:eastAsia="Arial" w:hAnsi="Arial" w:cs="Arial"/>
      <w:b/>
      <w:bCs/>
    </w:rPr>
  </w:style>
  <w:style w:type="character" w:customStyle="1" w:styleId="CharChar1">
    <w:name w:val="Полнотекст_ЗАГОЛОВОК Char Char"/>
    <w:rsid w:val="000202B4"/>
    <w:rPr>
      <w:rFonts w:ascii="Arial" w:eastAsia="Arial" w:hAnsi="Arial" w:cs="Arial"/>
      <w:sz w:val="24"/>
      <w:szCs w:val="22"/>
      <w:lang w:val="ru-RU" w:eastAsia="ru-RU" w:bidi="ar-SA"/>
    </w:rPr>
  </w:style>
  <w:style w:type="paragraph" w:customStyle="1" w:styleId="affffb">
    <w:name w:val="Дайджест_ЗАГОЛОВОК"/>
    <w:basedOn w:val="afff3"/>
    <w:next w:val="a"/>
    <w:rsid w:val="000202B4"/>
  </w:style>
  <w:style w:type="paragraph" w:customStyle="1" w:styleId="a9904eb1-062b-45ab-a0ab-4d9fca3afd11">
    <w:name w:val="Обычный_a9904eb1-062b-45ab-a0ab-4d9fca3afd11"/>
    <w:next w:val="a"/>
    <w:rsid w:val="000202B4"/>
    <w:rPr>
      <w:color w:val="003848"/>
      <w:sz w:val="24"/>
      <w:szCs w:val="24"/>
    </w:rPr>
  </w:style>
  <w:style w:type="paragraph" w:customStyle="1" w:styleId="Charddc64c86-2556-4117-a564-ee0c3c2b4a83">
    <w:name w:val="Заголовок статьи Char_ddc64c86-2556-4117-a564-ee0c3c2b4a83"/>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a9904eb1-062b-45ab-a0ab-4d9fca3afd1193affe06-963c-4935">
    <w:name w:val="Обычный_a9904eb1-062b-45ab-a0ab-4d9fca3afd11_93affe06-963c-4935"/>
    <w:next w:val="a"/>
    <w:rsid w:val="000202B4"/>
    <w:rPr>
      <w:color w:val="003848"/>
      <w:sz w:val="24"/>
      <w:szCs w:val="24"/>
    </w:rPr>
  </w:style>
  <w:style w:type="paragraph" w:customStyle="1" w:styleId="1b7f54af-03b0-44ae-a476-068d6e5dcdf9">
    <w:name w:val="Дайджест_СМИ_1b7f54af-03b0-44ae-a476-068d6e5dcdf9"/>
    <w:next w:val="a"/>
    <w:rsid w:val="000202B4"/>
    <w:pPr>
      <w:tabs>
        <w:tab w:val="num" w:pos="360"/>
      </w:tabs>
      <w:ind w:left="360" w:hanging="360"/>
    </w:pPr>
    <w:rPr>
      <w:rFonts w:ascii="Arial" w:eastAsia="Arial" w:hAnsi="Arial" w:cs="Arial"/>
      <w:b/>
      <w:bCs/>
      <w:szCs w:val="22"/>
    </w:rPr>
  </w:style>
  <w:style w:type="paragraph" w:customStyle="1" w:styleId="43be1f02-5595-4a84-a0cb-73aed8bebb5e">
    <w:name w:val="Полнотекст_ЗАГОЛОВОК_43be1f02-5595-4a84-a0cb-73aed8bebb5e"/>
    <w:basedOn w:val="a9904eb1-062b-45ab-a0ab-4d9fca3afd1193affe06-963c-4935"/>
    <w:next w:val="a"/>
    <w:rsid w:val="000202B4"/>
    <w:pPr>
      <w:ind w:left="357"/>
      <w:jc w:val="both"/>
    </w:pPr>
    <w:rPr>
      <w:rFonts w:ascii="Arial" w:eastAsia="Arial" w:hAnsi="Arial" w:cs="Arial"/>
      <w:color w:val="auto"/>
      <w:szCs w:val="22"/>
    </w:rPr>
  </w:style>
  <w:style w:type="paragraph" w:customStyle="1" w:styleId="40636bcfa">
    <w:name w:val="Стиль Оглавление 4 + По ширине Слева:  063 см Перед:  6 пт_bcfa"/>
    <w:basedOn w:val="a9904eb1-062b-45ab-a0ab-4d9fca3afd1193affe06-963c-4935"/>
    <w:next w:val="a"/>
    <w:rsid w:val="000202B4"/>
    <w:pPr>
      <w:ind w:firstLine="357"/>
      <w:jc w:val="both"/>
    </w:pPr>
    <w:rPr>
      <w:rFonts w:ascii="Arial" w:eastAsia="Arial" w:hAnsi="Arial"/>
      <w:color w:val="000000"/>
      <w:sz w:val="20"/>
      <w:szCs w:val="20"/>
    </w:rPr>
  </w:style>
  <w:style w:type="paragraph" w:customStyle="1" w:styleId="edd420d7-a5c1-440b-8777-7e2107915c9e">
    <w:name w:val="Автор_edd420d7-a5c1-440b-8777-7e2107915c9e"/>
    <w:basedOn w:val="40636bcfa"/>
    <w:next w:val="a"/>
    <w:rsid w:val="000202B4"/>
    <w:pPr>
      <w:ind w:left="357" w:firstLine="0"/>
    </w:pPr>
  </w:style>
  <w:style w:type="paragraph" w:customStyle="1" w:styleId="document6fa661f9-e413-4164-9478-c2de2ec05aa2">
    <w:name w:val="document_6fa661f9-e413-4164-9478-c2de2ec05aa2"/>
    <w:basedOn w:val="a9904eb1-062b-45ab-a0ab-4d9fca3afd1193affe06-963c-4935"/>
    <w:next w:val="a"/>
    <w:rsid w:val="000202B4"/>
    <w:pPr>
      <w:spacing w:before="138" w:line="276" w:lineRule="auto"/>
    </w:pPr>
    <w:rPr>
      <w:rFonts w:ascii="Arial" w:eastAsia="Arial" w:hAnsi="Arial" w:cs="Arial"/>
      <w:color w:val="003E50"/>
      <w:sz w:val="19"/>
      <w:szCs w:val="19"/>
    </w:rPr>
  </w:style>
  <w:style w:type="paragraph" w:customStyle="1" w:styleId="NormalExportc145b8f3-ae03-42b4-92eb-7d3f1b5fa141">
    <w:name w:val="Normal_Export_c145b8f3-ae03-42b4-92eb-7d3f1b5fa141"/>
    <w:basedOn w:val="document6fa661f9-e413-4164-9478-c2de2ec05aa2"/>
    <w:next w:val="a"/>
    <w:rsid w:val="000202B4"/>
    <w:pPr>
      <w:spacing w:before="0" w:line="240" w:lineRule="auto"/>
      <w:jc w:val="both"/>
    </w:pPr>
    <w:rPr>
      <w:color w:val="000000"/>
      <w:sz w:val="20"/>
      <w:szCs w:val="20"/>
    </w:rPr>
  </w:style>
  <w:style w:type="paragraph" w:customStyle="1" w:styleId="b4bbed19-1b45-465b-a9bc-6d0796470611">
    <w:name w:val="Нижний колонтитул_b4bbed19-1b45-465b-a9bc-6d0796470611"/>
    <w:basedOn w:val="a9904eb1-062b-45ab-a0ab-4d9fca3afd1193affe06-963c-4935"/>
    <w:next w:val="a"/>
    <w:rsid w:val="000202B4"/>
    <w:pPr>
      <w:tabs>
        <w:tab w:val="center" w:pos="4677"/>
        <w:tab w:val="right" w:pos="9355"/>
      </w:tabs>
    </w:pPr>
  </w:style>
  <w:style w:type="character" w:customStyle="1" w:styleId="d5308825-0982-4edf-a1f0-eddc96a89cb7">
    <w:name w:val="Основной шрифт абзаца_d5308825-0982-4edf-a1f0-eddc96a89cb7"/>
    <w:rsid w:val="000202B4"/>
  </w:style>
  <w:style w:type="character" w:customStyle="1" w:styleId="7d8b4256-3489-4864-a541-beb77e3bf096">
    <w:name w:val="Номер страницы_7d8b4256-3489-4864-a541-beb77e3bf096"/>
    <w:basedOn w:val="d5308825-0982-4edf-a1f0-eddc96a89cb7"/>
    <w:rsid w:val="000202B4"/>
  </w:style>
  <w:style w:type="paragraph" w:customStyle="1" w:styleId="a18b224c-1261-4d31-a30c-061760dea8ca">
    <w:name w:val="подзаголвоок титула_a18b224c-1261-4d31-a30c-061760dea8ca"/>
    <w:basedOn w:val="a9904eb1-062b-45ab-a0ab-4d9fca3afd1193affe06-963c-4935"/>
    <w:next w:val="a"/>
    <w:rsid w:val="000202B4"/>
    <w:pPr>
      <w:spacing w:line="280" w:lineRule="exact"/>
      <w:ind w:left="2041"/>
      <w:jc w:val="center"/>
    </w:pPr>
    <w:rPr>
      <w:rFonts w:ascii="Arial" w:eastAsia="Arial" w:hAnsi="Arial"/>
      <w:color w:val="auto"/>
      <w:sz w:val="20"/>
    </w:rPr>
  </w:style>
  <w:style w:type="character" w:customStyle="1" w:styleId="5d0359fc-f950-4a00-9cca-4530d4e4c47f">
    <w:name w:val="Гиперссылка_5d0359fc-f950-4a00-9cca-4530d4e4c47f"/>
    <w:rsid w:val="000202B4"/>
    <w:rPr>
      <w:color w:val="0000FF"/>
      <w:u w:val="single"/>
    </w:rPr>
  </w:style>
  <w:style w:type="paragraph" w:customStyle="1" w:styleId="5546709e-038c-48c2-aa2c-b93ef885589f">
    <w:name w:val="Обычный_5546709e-038c-48c2-aa2c-b93ef885589f"/>
    <w:next w:val="a"/>
    <w:rsid w:val="000202B4"/>
    <w:rPr>
      <w:color w:val="003848"/>
      <w:sz w:val="24"/>
      <w:szCs w:val="24"/>
    </w:rPr>
  </w:style>
  <w:style w:type="paragraph" w:customStyle="1" w:styleId="Char51f27bfb-00c2-483a-8507-5f3ff8603dd7">
    <w:name w:val="Заголовок статьи Char_51f27bfb-00c2-483a-8507-5f3ff8603dd7"/>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5546709e-038c-48c2-aa2c-b93ef885589f4e865d77-4bc8-4212">
    <w:name w:val="Обычный_5546709e-038c-48c2-aa2c-b93ef885589f_4e865d77-4bc8-4212"/>
    <w:next w:val="a"/>
    <w:rsid w:val="000202B4"/>
    <w:rPr>
      <w:color w:val="003848"/>
      <w:sz w:val="24"/>
      <w:szCs w:val="24"/>
    </w:rPr>
  </w:style>
  <w:style w:type="paragraph" w:customStyle="1" w:styleId="f37e7efd-7a20-4148-ae6a-9551edda871c">
    <w:name w:val="Дайджест_СМИ_f37e7efd-7a20-4148-ae6a-9551edda871c"/>
    <w:next w:val="a"/>
    <w:rsid w:val="000202B4"/>
    <w:pPr>
      <w:tabs>
        <w:tab w:val="num" w:pos="360"/>
      </w:tabs>
      <w:ind w:left="360" w:hanging="360"/>
    </w:pPr>
    <w:rPr>
      <w:rFonts w:ascii="Arial" w:eastAsia="Arial" w:hAnsi="Arial" w:cs="Arial"/>
      <w:b/>
      <w:bCs/>
      <w:szCs w:val="22"/>
    </w:rPr>
  </w:style>
  <w:style w:type="paragraph" w:customStyle="1" w:styleId="16b31d53-f4bc-40be-bfd3-fadb446ae24a">
    <w:name w:val="Полнотекст_СМИ_16b31d53-f4bc-40be-bfd3-fadb446ae24a"/>
    <w:basedOn w:val="f37e7efd-7a20-4148-ae6a-9551edda871c"/>
    <w:next w:val="a"/>
    <w:rsid w:val="000202B4"/>
  </w:style>
  <w:style w:type="paragraph" w:customStyle="1" w:styleId="a341bd2d-e408-42e4-83e6-bb1757295bd7">
    <w:name w:val="Полнотекст_ЗАГОЛОВОК_a341bd2d-e408-42e4-83e6-bb1757295bd7"/>
    <w:basedOn w:val="5546709e-038c-48c2-aa2c-b93ef885589f4e865d77-4bc8-4212"/>
    <w:next w:val="a"/>
    <w:rsid w:val="000202B4"/>
    <w:pPr>
      <w:ind w:left="357"/>
      <w:jc w:val="both"/>
    </w:pPr>
    <w:rPr>
      <w:rFonts w:ascii="Arial" w:eastAsia="Arial" w:hAnsi="Arial" w:cs="Arial"/>
      <w:color w:val="auto"/>
      <w:szCs w:val="22"/>
    </w:rPr>
  </w:style>
  <w:style w:type="paragraph" w:customStyle="1" w:styleId="4063666a2">
    <w:name w:val="Стиль Оглавление 4 + По ширине Слева:  063 см Перед:  6 пт_66a2"/>
    <w:basedOn w:val="5546709e-038c-48c2-aa2c-b93ef885589f4e865d77-4bc8-4212"/>
    <w:next w:val="a"/>
    <w:rsid w:val="000202B4"/>
    <w:pPr>
      <w:ind w:firstLine="357"/>
      <w:jc w:val="both"/>
    </w:pPr>
    <w:rPr>
      <w:rFonts w:ascii="Arial" w:eastAsia="Arial" w:hAnsi="Arial"/>
      <w:color w:val="000000"/>
      <w:sz w:val="20"/>
      <w:szCs w:val="20"/>
    </w:rPr>
  </w:style>
  <w:style w:type="paragraph" w:customStyle="1" w:styleId="63a0490e-8f95-4b46-8dc6-553ad841b83c">
    <w:name w:val="Автор_63a0490e-8f95-4b46-8dc6-553ad841b83c"/>
    <w:basedOn w:val="4063666a2"/>
    <w:next w:val="a"/>
    <w:rsid w:val="000202B4"/>
    <w:pPr>
      <w:ind w:left="357" w:firstLine="0"/>
    </w:pPr>
  </w:style>
  <w:style w:type="paragraph" w:customStyle="1" w:styleId="document0137253d-c82d-4a81-a1fe-d3dea84f66cf">
    <w:name w:val="document_0137253d-c82d-4a81-a1fe-d3dea84f66cf"/>
    <w:basedOn w:val="5546709e-038c-48c2-aa2c-b93ef885589f4e865d77-4bc8-4212"/>
    <w:next w:val="a"/>
    <w:rsid w:val="000202B4"/>
    <w:pPr>
      <w:spacing w:before="138" w:line="276" w:lineRule="auto"/>
    </w:pPr>
    <w:rPr>
      <w:rFonts w:ascii="Arial" w:eastAsia="Arial" w:hAnsi="Arial" w:cs="Arial"/>
      <w:color w:val="003E50"/>
      <w:sz w:val="19"/>
      <w:szCs w:val="19"/>
    </w:rPr>
  </w:style>
  <w:style w:type="paragraph" w:customStyle="1" w:styleId="NormalExport614df78f-9eb0-4215-97c9-6bdb9e2dbbd5">
    <w:name w:val="Normal_Export_614df78f-9eb0-4215-97c9-6bdb9e2dbbd5"/>
    <w:basedOn w:val="document0137253d-c82d-4a81-a1fe-d3dea84f66cf"/>
    <w:next w:val="a"/>
    <w:rsid w:val="000202B4"/>
    <w:pPr>
      <w:spacing w:before="0" w:line="240" w:lineRule="auto"/>
      <w:jc w:val="both"/>
    </w:pPr>
    <w:rPr>
      <w:color w:val="000000"/>
      <w:sz w:val="20"/>
      <w:szCs w:val="20"/>
    </w:rPr>
  </w:style>
  <w:style w:type="paragraph" w:customStyle="1" w:styleId="ExportHyperlink868d7020-ef24-436d-b05e-79c16196b577">
    <w:name w:val="Export_Hyperlink_868d7020-ef24-436d-b05e-79c16196b577"/>
    <w:next w:val="a"/>
    <w:rsid w:val="000202B4"/>
    <w:rPr>
      <w:rFonts w:ascii="Arial" w:eastAsia="Arial" w:hAnsi="Arial"/>
      <w:color w:val="0000FF"/>
      <w:u w:val="single"/>
    </w:rPr>
  </w:style>
  <w:style w:type="paragraph" w:customStyle="1" w:styleId="5a01af2e-58f5-454c-8112-94c96cc40a15">
    <w:name w:val="Нижний колонтитул_5a01af2e-58f5-454c-8112-94c96cc40a15"/>
    <w:basedOn w:val="5546709e-038c-48c2-aa2c-b93ef885589f4e865d77-4bc8-4212"/>
    <w:next w:val="a"/>
    <w:rsid w:val="000202B4"/>
    <w:pPr>
      <w:tabs>
        <w:tab w:val="center" w:pos="4677"/>
        <w:tab w:val="right" w:pos="9355"/>
      </w:tabs>
    </w:pPr>
  </w:style>
  <w:style w:type="character" w:customStyle="1" w:styleId="a64672ea-5a76-4701-95b2-880ce208a830">
    <w:name w:val="Основной шрифт абзаца_a64672ea-5a76-4701-95b2-880ce208a830"/>
    <w:rsid w:val="000202B4"/>
  </w:style>
  <w:style w:type="character" w:customStyle="1" w:styleId="bbd82920-4b8d-4109-b9b4-ed5bf0f55a3f">
    <w:name w:val="Номер страницы_bbd82920-4b8d-4109-b9b4-ed5bf0f55a3f"/>
    <w:basedOn w:val="a64672ea-5a76-4701-95b2-880ce208a830"/>
    <w:rsid w:val="000202B4"/>
  </w:style>
  <w:style w:type="paragraph" w:customStyle="1" w:styleId="fdb3349a-3d87-49ed-9fc1-a7101fbd3f05">
    <w:name w:val="подзаголвоок титула_fdb3349a-3d87-49ed-9fc1-a7101fbd3f05"/>
    <w:basedOn w:val="5546709e-038c-48c2-aa2c-b93ef885589f4e865d77-4bc8-4212"/>
    <w:next w:val="a"/>
    <w:rsid w:val="000202B4"/>
    <w:pPr>
      <w:spacing w:line="280" w:lineRule="exact"/>
      <w:ind w:left="2041"/>
      <w:jc w:val="center"/>
    </w:pPr>
    <w:rPr>
      <w:rFonts w:ascii="Arial" w:eastAsia="Arial" w:hAnsi="Arial"/>
      <w:color w:val="auto"/>
      <w:sz w:val="20"/>
    </w:rPr>
  </w:style>
  <w:style w:type="character" w:customStyle="1" w:styleId="e76427fc-79dc-4ba6-b65c-958bb81ff24e">
    <w:name w:val="Гиперссылка_e76427fc-79dc-4ba6-b65c-958bb81ff24e"/>
    <w:rsid w:val="000202B4"/>
    <w:rPr>
      <w:color w:val="0000FF"/>
      <w:u w:val="single"/>
    </w:rPr>
  </w:style>
  <w:style w:type="paragraph" w:customStyle="1" w:styleId="e5c447f6-5ef2-41d0-8af8-40a2e1a1de1e">
    <w:name w:val="Обычный_e5c447f6-5ef2-41d0-8af8-40a2e1a1de1e"/>
    <w:next w:val="a"/>
    <w:rsid w:val="000202B4"/>
    <w:rPr>
      <w:color w:val="003848"/>
      <w:sz w:val="24"/>
      <w:szCs w:val="24"/>
    </w:rPr>
  </w:style>
  <w:style w:type="paragraph" w:customStyle="1" w:styleId="Char352957be-88de-4d78-a45f-5e3737c26264">
    <w:name w:val="Заголовок статьи Char_352957be-88de-4d78-a45f-5e3737c26264"/>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e5c447f6-5ef2-41d0-8af8-40a2e1a1de1e1f2c5278-f8e1-4ac8">
    <w:name w:val="Обычный_e5c447f6-5ef2-41d0-8af8-40a2e1a1de1e_1f2c5278-f8e1-4ac8"/>
    <w:next w:val="a"/>
    <w:rsid w:val="000202B4"/>
    <w:rPr>
      <w:color w:val="003848"/>
      <w:sz w:val="24"/>
      <w:szCs w:val="24"/>
    </w:rPr>
  </w:style>
  <w:style w:type="paragraph" w:customStyle="1" w:styleId="3f7cc285-cce5-40fc-92e6-78d48c889ed3">
    <w:name w:val="Дайджест_СМИ_3f7cc285-cce5-40fc-92e6-78d48c889ed3"/>
    <w:next w:val="a"/>
    <w:rsid w:val="000202B4"/>
    <w:pPr>
      <w:tabs>
        <w:tab w:val="num" w:pos="360"/>
      </w:tabs>
      <w:ind w:left="360" w:hanging="360"/>
    </w:pPr>
    <w:rPr>
      <w:rFonts w:ascii="Arial" w:eastAsia="Arial" w:hAnsi="Arial" w:cs="Arial"/>
      <w:b/>
      <w:bCs/>
      <w:szCs w:val="22"/>
    </w:rPr>
  </w:style>
  <w:style w:type="paragraph" w:customStyle="1" w:styleId="8bf7cf74-0a3c-4911-8a37-97393c48857b">
    <w:name w:val="Полнотекст_СМИ_8bf7cf74-0a3c-4911-8a37-97393c48857b"/>
    <w:basedOn w:val="3f7cc285-cce5-40fc-92e6-78d48c889ed3"/>
    <w:next w:val="a"/>
    <w:rsid w:val="000202B4"/>
  </w:style>
  <w:style w:type="paragraph" w:customStyle="1" w:styleId="e5726c63-a523-49f7-bef2-20954df2aafc">
    <w:name w:val="Полнотекст_ЗАГОЛОВОК_e5726c63-a523-49f7-bef2-20954df2aafc"/>
    <w:basedOn w:val="e5c447f6-5ef2-41d0-8af8-40a2e1a1de1e1f2c5278-f8e1-4ac8"/>
    <w:next w:val="a"/>
    <w:rsid w:val="000202B4"/>
    <w:pPr>
      <w:ind w:left="357"/>
      <w:jc w:val="both"/>
    </w:pPr>
    <w:rPr>
      <w:rFonts w:ascii="Arial" w:eastAsia="Arial" w:hAnsi="Arial" w:cs="Arial"/>
      <w:color w:val="auto"/>
      <w:szCs w:val="22"/>
    </w:rPr>
  </w:style>
  <w:style w:type="paragraph" w:customStyle="1" w:styleId="40636f0aa">
    <w:name w:val="Стиль Оглавление 4 + По ширине Слева:  063 см Перед:  6 пт_f0aa"/>
    <w:basedOn w:val="e5c447f6-5ef2-41d0-8af8-40a2e1a1de1e1f2c5278-f8e1-4ac8"/>
    <w:next w:val="a"/>
    <w:rsid w:val="000202B4"/>
    <w:pPr>
      <w:ind w:firstLine="357"/>
      <w:jc w:val="both"/>
    </w:pPr>
    <w:rPr>
      <w:rFonts w:ascii="Arial" w:eastAsia="Arial" w:hAnsi="Arial"/>
      <w:color w:val="000000"/>
      <w:sz w:val="20"/>
      <w:szCs w:val="20"/>
    </w:rPr>
  </w:style>
  <w:style w:type="paragraph" w:customStyle="1" w:styleId="cfe9ac3f-efe8-4db9-9dba-984ad08fd41f">
    <w:name w:val="Автор_cfe9ac3f-efe8-4db9-9dba-984ad08fd41f"/>
    <w:basedOn w:val="40636f0aa"/>
    <w:next w:val="a"/>
    <w:rsid w:val="000202B4"/>
    <w:pPr>
      <w:ind w:left="357" w:firstLine="0"/>
    </w:pPr>
  </w:style>
  <w:style w:type="paragraph" w:customStyle="1" w:styleId="documentb5feb2a4-de00-47c7-b0d5-3c408ae3bba0">
    <w:name w:val="document_b5feb2a4-de00-47c7-b0d5-3c408ae3bba0"/>
    <w:basedOn w:val="e5c447f6-5ef2-41d0-8af8-40a2e1a1de1e1f2c5278-f8e1-4ac8"/>
    <w:next w:val="a"/>
    <w:rsid w:val="000202B4"/>
    <w:pPr>
      <w:spacing w:before="138" w:line="276" w:lineRule="auto"/>
    </w:pPr>
    <w:rPr>
      <w:rFonts w:ascii="Arial" w:eastAsia="Arial" w:hAnsi="Arial" w:cs="Arial"/>
      <w:color w:val="003E50"/>
      <w:sz w:val="19"/>
      <w:szCs w:val="19"/>
    </w:rPr>
  </w:style>
  <w:style w:type="paragraph" w:customStyle="1" w:styleId="NormalExport63408155-e78b-4541-bd40-db41b4cb73a3">
    <w:name w:val="Normal_Export_63408155-e78b-4541-bd40-db41b4cb73a3"/>
    <w:basedOn w:val="documentb5feb2a4-de00-47c7-b0d5-3c408ae3bba0"/>
    <w:next w:val="a"/>
    <w:rsid w:val="000202B4"/>
    <w:pPr>
      <w:spacing w:before="0" w:line="240" w:lineRule="auto"/>
      <w:jc w:val="both"/>
    </w:pPr>
    <w:rPr>
      <w:color w:val="000000"/>
      <w:sz w:val="20"/>
      <w:szCs w:val="20"/>
    </w:rPr>
  </w:style>
  <w:style w:type="paragraph" w:customStyle="1" w:styleId="26787cc0-b83e-494e-9102-589bcc1333e8">
    <w:name w:val="Нижний колонтитул_26787cc0-b83e-494e-9102-589bcc1333e8"/>
    <w:basedOn w:val="e5c447f6-5ef2-41d0-8af8-40a2e1a1de1e1f2c5278-f8e1-4ac8"/>
    <w:next w:val="a"/>
    <w:rsid w:val="000202B4"/>
    <w:pPr>
      <w:tabs>
        <w:tab w:val="center" w:pos="4677"/>
        <w:tab w:val="right" w:pos="9355"/>
      </w:tabs>
    </w:pPr>
  </w:style>
  <w:style w:type="character" w:customStyle="1" w:styleId="3fbdc382-05a9-4340-aa2f-922b417b4bd0">
    <w:name w:val="Основной шрифт абзаца_3fbdc382-05a9-4340-aa2f-922b417b4bd0"/>
    <w:rsid w:val="000202B4"/>
  </w:style>
  <w:style w:type="character" w:customStyle="1" w:styleId="911b2b79-758c-4974-914a-f3d5bdd5e1d1">
    <w:name w:val="Номер страницы_911b2b79-758c-4974-914a-f3d5bdd5e1d1"/>
    <w:basedOn w:val="3fbdc382-05a9-4340-aa2f-922b417b4bd0"/>
    <w:rsid w:val="000202B4"/>
  </w:style>
  <w:style w:type="paragraph" w:customStyle="1" w:styleId="728d66c4-ae1e-4633-a34b-c75cbf149c5c">
    <w:name w:val="подзаголвоок титула_728d66c4-ae1e-4633-a34b-c75cbf149c5c"/>
    <w:basedOn w:val="e5c447f6-5ef2-41d0-8af8-40a2e1a1de1e1f2c5278-f8e1-4ac8"/>
    <w:next w:val="a"/>
    <w:rsid w:val="000202B4"/>
    <w:pPr>
      <w:spacing w:line="280" w:lineRule="exact"/>
      <w:ind w:left="2041"/>
      <w:jc w:val="center"/>
    </w:pPr>
    <w:rPr>
      <w:rFonts w:ascii="Arial" w:eastAsia="Arial" w:hAnsi="Arial"/>
      <w:color w:val="auto"/>
      <w:sz w:val="20"/>
    </w:rPr>
  </w:style>
  <w:style w:type="character" w:customStyle="1" w:styleId="b3129998-5521-418b-96e8-a803835049b6">
    <w:name w:val="Гиперссылка_b3129998-5521-418b-96e8-a803835049b6"/>
    <w:rsid w:val="000202B4"/>
    <w:rPr>
      <w:color w:val="0000FF"/>
      <w:u w:val="single"/>
    </w:rPr>
  </w:style>
  <w:style w:type="paragraph" w:customStyle="1" w:styleId="9382ed6b-25e9-4638-8537-17bbffece16f">
    <w:name w:val="Обычный_9382ed6b-25e9-4638-8537-17bbffece16f"/>
    <w:next w:val="a"/>
    <w:rsid w:val="000202B4"/>
    <w:rPr>
      <w:color w:val="003848"/>
      <w:sz w:val="24"/>
      <w:szCs w:val="24"/>
    </w:rPr>
  </w:style>
  <w:style w:type="paragraph" w:customStyle="1" w:styleId="Charbc7770ac-4b35-435f-aca7-1ca93f832829">
    <w:name w:val="Заголовок статьи Char_bc7770ac-4b35-435f-aca7-1ca93f832829"/>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9382ed6b-25e9-4638-8537-17bbffece16f056ee9ea-d1df-4d71">
    <w:name w:val="Обычный_9382ed6b-25e9-4638-8537-17bbffece16f_056ee9ea-d1df-4d71"/>
    <w:next w:val="a"/>
    <w:rsid w:val="000202B4"/>
    <w:rPr>
      <w:color w:val="003848"/>
      <w:sz w:val="24"/>
      <w:szCs w:val="24"/>
    </w:rPr>
  </w:style>
  <w:style w:type="paragraph" w:customStyle="1" w:styleId="6a990f1d-9883-4de2-9004-96682acb75bb">
    <w:name w:val="Дайджест_СМИ_6a990f1d-9883-4de2-9004-96682acb75bb"/>
    <w:next w:val="a"/>
    <w:rsid w:val="000202B4"/>
    <w:pPr>
      <w:tabs>
        <w:tab w:val="num" w:pos="643"/>
      </w:tabs>
      <w:ind w:left="643" w:hanging="360"/>
    </w:pPr>
    <w:rPr>
      <w:rFonts w:ascii="Arial" w:eastAsia="Arial" w:hAnsi="Arial" w:cs="Arial"/>
      <w:b/>
      <w:bCs/>
      <w:szCs w:val="22"/>
    </w:rPr>
  </w:style>
  <w:style w:type="paragraph" w:customStyle="1" w:styleId="f8d81eba-0e53-4cd9-87db-02c3df611455">
    <w:name w:val="Полнотекст_СМИ_f8d81eba-0e53-4cd9-87db-02c3df611455"/>
    <w:basedOn w:val="6a990f1d-9883-4de2-9004-96682acb75bb"/>
    <w:next w:val="a"/>
    <w:rsid w:val="000202B4"/>
    <w:pPr>
      <w:tabs>
        <w:tab w:val="clear" w:pos="643"/>
        <w:tab w:val="num" w:pos="360"/>
      </w:tabs>
      <w:ind w:left="360"/>
    </w:pPr>
  </w:style>
  <w:style w:type="paragraph" w:customStyle="1" w:styleId="3dd83a1a-7fbb-46f7-a75e-94455a3cb6e1">
    <w:name w:val="Полнотекст_ЗАГОЛОВОК_3dd83a1a-7fbb-46f7-a75e-94455a3cb6e1"/>
    <w:basedOn w:val="9382ed6b-25e9-4638-8537-17bbffece16f056ee9ea-d1df-4d71"/>
    <w:next w:val="a"/>
    <w:rsid w:val="000202B4"/>
    <w:pPr>
      <w:ind w:left="357"/>
      <w:jc w:val="both"/>
    </w:pPr>
    <w:rPr>
      <w:rFonts w:ascii="Arial" w:eastAsia="Arial" w:hAnsi="Arial" w:cs="Arial"/>
      <w:color w:val="auto"/>
      <w:szCs w:val="22"/>
    </w:rPr>
  </w:style>
  <w:style w:type="paragraph" w:customStyle="1" w:styleId="4063661fa">
    <w:name w:val="Стиль Оглавление 4 + По ширине Слева:  063 см Перед:  6 пт_61fa"/>
    <w:basedOn w:val="9382ed6b-25e9-4638-8537-17bbffece16f056ee9ea-d1df-4d71"/>
    <w:next w:val="a"/>
    <w:rsid w:val="000202B4"/>
    <w:pPr>
      <w:ind w:firstLine="357"/>
      <w:jc w:val="both"/>
    </w:pPr>
    <w:rPr>
      <w:rFonts w:ascii="Arial" w:eastAsia="Arial" w:hAnsi="Arial"/>
      <w:color w:val="000000"/>
      <w:sz w:val="20"/>
      <w:szCs w:val="20"/>
    </w:rPr>
  </w:style>
  <w:style w:type="paragraph" w:customStyle="1" w:styleId="b038bf5f-f1e8-4a05-bc9d-989f4887f1d5">
    <w:name w:val="Автор_b038bf5f-f1e8-4a05-bc9d-989f4887f1d5"/>
    <w:basedOn w:val="4063661fa"/>
    <w:next w:val="a"/>
    <w:rsid w:val="000202B4"/>
    <w:pPr>
      <w:ind w:left="357" w:firstLine="0"/>
    </w:pPr>
  </w:style>
  <w:style w:type="paragraph" w:customStyle="1" w:styleId="documente8146ffe-a8f0-49b5-9981-3803c0b78f6d">
    <w:name w:val="document_e8146ffe-a8f0-49b5-9981-3803c0b78f6d"/>
    <w:basedOn w:val="9382ed6b-25e9-4638-8537-17bbffece16f056ee9ea-d1df-4d71"/>
    <w:next w:val="a"/>
    <w:rsid w:val="000202B4"/>
    <w:pPr>
      <w:spacing w:before="138" w:line="276" w:lineRule="auto"/>
    </w:pPr>
    <w:rPr>
      <w:rFonts w:ascii="Arial" w:eastAsia="Arial" w:hAnsi="Arial" w:cs="Arial"/>
      <w:color w:val="003E50"/>
      <w:sz w:val="19"/>
      <w:szCs w:val="19"/>
    </w:rPr>
  </w:style>
  <w:style w:type="paragraph" w:customStyle="1" w:styleId="NormalExport2d74ba90-1663-463d-806b-0a2f8821a850">
    <w:name w:val="Normal_Export_2d74ba90-1663-463d-806b-0a2f8821a850"/>
    <w:basedOn w:val="documente8146ffe-a8f0-49b5-9981-3803c0b78f6d"/>
    <w:next w:val="a"/>
    <w:rsid w:val="000202B4"/>
    <w:pPr>
      <w:spacing w:before="0" w:line="240" w:lineRule="auto"/>
      <w:jc w:val="both"/>
    </w:pPr>
    <w:rPr>
      <w:color w:val="000000"/>
      <w:sz w:val="20"/>
      <w:szCs w:val="20"/>
    </w:rPr>
  </w:style>
  <w:style w:type="paragraph" w:customStyle="1" w:styleId="0419a674-affa-43af-b8e8-37c82753dd91">
    <w:name w:val="Нижний колонтитул_0419a674-affa-43af-b8e8-37c82753dd91"/>
    <w:basedOn w:val="9382ed6b-25e9-4638-8537-17bbffece16f056ee9ea-d1df-4d71"/>
    <w:next w:val="a"/>
    <w:rsid w:val="000202B4"/>
    <w:pPr>
      <w:tabs>
        <w:tab w:val="center" w:pos="4677"/>
        <w:tab w:val="right" w:pos="9355"/>
      </w:tabs>
    </w:pPr>
  </w:style>
  <w:style w:type="character" w:customStyle="1" w:styleId="2778da06-2029-41f1-b12e-89aa9e5d8b8c">
    <w:name w:val="Основной шрифт абзаца_2778da06-2029-41f1-b12e-89aa9e5d8b8c"/>
    <w:rsid w:val="000202B4"/>
  </w:style>
  <w:style w:type="character" w:customStyle="1" w:styleId="76de66ba-ca6d-47f1-abd1-567bd58a2f45">
    <w:name w:val="Номер страницы_76de66ba-ca6d-47f1-abd1-567bd58a2f45"/>
    <w:basedOn w:val="2778da06-2029-41f1-b12e-89aa9e5d8b8c"/>
    <w:rsid w:val="000202B4"/>
  </w:style>
  <w:style w:type="paragraph" w:customStyle="1" w:styleId="eacc8d93-e5a6-453f-81a8-91e2e8945dd8">
    <w:name w:val="подзаголвоок титула_eacc8d93-e5a6-453f-81a8-91e2e8945dd8"/>
    <w:basedOn w:val="9382ed6b-25e9-4638-8537-17bbffece16f056ee9ea-d1df-4d71"/>
    <w:next w:val="a"/>
    <w:rsid w:val="000202B4"/>
    <w:pPr>
      <w:spacing w:line="280" w:lineRule="exact"/>
      <w:ind w:left="2041"/>
      <w:jc w:val="center"/>
    </w:pPr>
    <w:rPr>
      <w:rFonts w:ascii="Arial" w:eastAsia="Arial" w:hAnsi="Arial"/>
      <w:color w:val="auto"/>
      <w:sz w:val="20"/>
    </w:rPr>
  </w:style>
  <w:style w:type="character" w:customStyle="1" w:styleId="57146660-556f-43ca-aa20-011b8e97994a">
    <w:name w:val="Гиперссылка_57146660-556f-43ca-aa20-011b8e97994a"/>
    <w:rsid w:val="000202B4"/>
    <w:rPr>
      <w:color w:val="0000FF"/>
      <w:u w:val="single"/>
    </w:rPr>
  </w:style>
  <w:style w:type="character" w:customStyle="1" w:styleId="affffc">
    <w:name w:val="Знак Знак Знак"/>
    <w:rsid w:val="00D31AF2"/>
    <w:rPr>
      <w:rFonts w:ascii="Arial" w:hAnsi="Arial" w:cs="Arial"/>
      <w:b/>
      <w:bCs/>
      <w:color w:val="003848"/>
      <w:sz w:val="26"/>
      <w:szCs w:val="26"/>
      <w:lang w:bidi="ar-SA"/>
    </w:rPr>
  </w:style>
  <w:style w:type="paragraph" w:customStyle="1" w:styleId="NormalExport00">
    <w:name w:val="Стиль Normal_Export + Слева:  0 см"/>
    <w:basedOn w:val="NormalExport"/>
    <w:next w:val="a"/>
    <w:rsid w:val="00D31AF2"/>
  </w:style>
  <w:style w:type="paragraph" w:customStyle="1" w:styleId="00">
    <w:name w:val="Стиль Дайджест_СМИ + Слева:  0 см Первая строка:  0 см"/>
    <w:basedOn w:val="af6"/>
    <w:next w:val="a"/>
    <w:rsid w:val="00D31AF2"/>
    <w:pPr>
      <w:spacing w:before="300"/>
    </w:pPr>
    <w:rPr>
      <w:rFonts w:eastAsia="Times New Roman" w:cs="Times New Roman"/>
      <w:szCs w:val="20"/>
    </w:rPr>
  </w:style>
  <w:style w:type="paragraph" w:customStyle="1" w:styleId="000">
    <w:name w:val="Стиль Полнотекст_СМИ + Слева:  0 см Первая строка:  0 см"/>
    <w:basedOn w:val="affff5"/>
    <w:next w:val="a"/>
    <w:rsid w:val="00D31AF2"/>
    <w:pPr>
      <w:spacing w:before="300"/>
      <w:jc w:val="left"/>
    </w:pPr>
    <w:rPr>
      <w:rFonts w:eastAsia="Times New Roman"/>
      <w:szCs w:val="20"/>
    </w:rPr>
  </w:style>
  <w:style w:type="paragraph" w:customStyle="1" w:styleId="ArtTabHeader">
    <w:name w:val="ArtTabHeader"/>
    <w:next w:val="a"/>
    <w:rsid w:val="00D31AF2"/>
    <w:rPr>
      <w:rFonts w:ascii="Arial" w:eastAsia="Arial" w:hAnsi="Arial"/>
      <w:b/>
      <w:sz w:val="16"/>
      <w:lang w:val="en-US" w:eastAsia="en-US"/>
    </w:rPr>
  </w:style>
  <w:style w:type="paragraph" w:customStyle="1" w:styleId="ArtTabNormal">
    <w:name w:val="ArtTabNormal"/>
    <w:next w:val="a"/>
    <w:rsid w:val="00D31AF2"/>
    <w:rPr>
      <w:rFonts w:ascii="Arial" w:eastAsia="Arial" w:hAnsi="Arial"/>
      <w:sz w:val="16"/>
      <w:lang w:val="en-US" w:eastAsia="en-US"/>
    </w:rPr>
  </w:style>
  <w:style w:type="paragraph" w:customStyle="1" w:styleId="affffd">
    <w:name w:val="Стиль Раздел + не полужирный снизу: (Без границ) справа: (Без гра..."/>
    <w:basedOn w:val="af4"/>
    <w:rsid w:val="00D02D13"/>
    <w:pPr>
      <w:pBdr>
        <w:bottom w:val="none" w:sz="0" w:space="0" w:color="auto"/>
        <w:right w:val="none" w:sz="0" w:space="0" w:color="auto"/>
      </w:pBdr>
      <w:shd w:val="clear" w:color="auto" w:fill="FF0000"/>
    </w:pPr>
    <w:rPr>
      <w:color w:val="FFFFFF"/>
      <w:sz w:val="24"/>
      <w:lang w:val="ru-RU"/>
    </w:rPr>
  </w:style>
  <w:style w:type="paragraph" w:customStyle="1" w:styleId="normalexport1">
    <w:name w:val="normalexport"/>
    <w:basedOn w:val="a"/>
    <w:rsid w:val="001943E0"/>
    <w:pPr>
      <w:spacing w:after="120"/>
      <w:jc w:val="both"/>
    </w:pPr>
    <w:rPr>
      <w:rFonts w:ascii="Arial" w:hAnsi="Arial" w:cs="Arial"/>
      <w:color w:val="000000"/>
    </w:rPr>
  </w:style>
  <w:style w:type="paragraph" w:customStyle="1" w:styleId="aff30">
    <w:name w:val="aff3"/>
    <w:basedOn w:val="a"/>
    <w:rsid w:val="001943E0"/>
    <w:pPr>
      <w:ind w:left="357"/>
      <w:jc w:val="both"/>
    </w:pPr>
    <w:rPr>
      <w:rFonts w:ascii="Arial" w:hAnsi="Arial" w:cs="Arial"/>
    </w:rPr>
  </w:style>
  <w:style w:type="paragraph" w:customStyle="1" w:styleId="affd0">
    <w:name w:val="affd"/>
    <w:basedOn w:val="a"/>
    <w:rsid w:val="001943E0"/>
    <w:pPr>
      <w:spacing w:before="120"/>
      <w:jc w:val="both"/>
    </w:pPr>
    <w:rPr>
      <w:rFonts w:ascii="Arial" w:hAnsi="Arial" w:cs="Arial"/>
      <w:b/>
      <w:bCs/>
    </w:rPr>
  </w:style>
  <w:style w:type="paragraph" w:customStyle="1" w:styleId="affe0">
    <w:name w:val="affe"/>
    <w:basedOn w:val="a"/>
    <w:rsid w:val="001943E0"/>
    <w:pPr>
      <w:spacing w:before="120"/>
      <w:jc w:val="both"/>
    </w:pPr>
    <w:rPr>
      <w:rFonts w:ascii="Arial" w:hAnsi="Arial" w:cs="Arial"/>
      <w:color w:val="000000"/>
    </w:rPr>
  </w:style>
  <w:style w:type="paragraph" w:customStyle="1" w:styleId="29">
    <w:name w:val="Стиль раздел 2"/>
    <w:basedOn w:val="affffd"/>
    <w:qFormat/>
    <w:rsid w:val="00876A37"/>
    <w:pPr>
      <w:shd w:val="clear" w:color="auto" w:fill="548DD4"/>
    </w:pPr>
    <w:rPr>
      <w:rFonts w:cs="Arial"/>
    </w:rPr>
  </w:style>
  <w:style w:type="paragraph" w:customStyle="1" w:styleId="new">
    <w:name w:val="Оглавление new"/>
    <w:basedOn w:val="1e"/>
    <w:qFormat/>
    <w:rsid w:val="00DD6217"/>
    <w:pPr>
      <w:shd w:val="clear" w:color="auto" w:fill="DAEEF3"/>
    </w:pPr>
  </w:style>
  <w:style w:type="paragraph" w:customStyle="1" w:styleId="100">
    <w:name w:val="Оглавление 10"/>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customStyle="1" w:styleId="115">
    <w:name w:val="Оглавление 11"/>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styleId="affffe">
    <w:name w:val="Title"/>
    <w:basedOn w:val="a"/>
    <w:next w:val="a"/>
    <w:link w:val="afffff"/>
    <w:qFormat/>
    <w:rsid w:val="002C555F"/>
    <w:pPr>
      <w:spacing w:before="720" w:after="200" w:line="276" w:lineRule="auto"/>
    </w:pPr>
    <w:rPr>
      <w:rFonts w:ascii="Calibri" w:hAnsi="Calibri"/>
      <w:caps/>
      <w:color w:val="4F81BD"/>
      <w:spacing w:val="10"/>
      <w:kern w:val="28"/>
      <w:sz w:val="52"/>
      <w:szCs w:val="52"/>
      <w:lang w:val="en-US" w:eastAsia="en-US"/>
    </w:rPr>
  </w:style>
  <w:style w:type="character" w:customStyle="1" w:styleId="afffff">
    <w:name w:val="Название Знак"/>
    <w:link w:val="affffe"/>
    <w:rsid w:val="002C555F"/>
    <w:rPr>
      <w:rFonts w:ascii="Calibri" w:hAnsi="Calibri"/>
      <w:caps/>
      <w:color w:val="4F81BD"/>
      <w:spacing w:val="10"/>
      <w:kern w:val="28"/>
      <w:sz w:val="52"/>
      <w:szCs w:val="52"/>
      <w:lang w:val="en-US" w:eastAsia="en-US"/>
    </w:rPr>
  </w:style>
  <w:style w:type="paragraph" w:styleId="afffff0">
    <w:name w:val="Subtitle"/>
    <w:basedOn w:val="a"/>
    <w:next w:val="a"/>
    <w:link w:val="afffff1"/>
    <w:qFormat/>
    <w:rsid w:val="002C555F"/>
    <w:pPr>
      <w:spacing w:before="200" w:after="1000"/>
    </w:pPr>
    <w:rPr>
      <w:rFonts w:ascii="Calibri" w:hAnsi="Calibri"/>
      <w:caps/>
      <w:color w:val="595959"/>
      <w:spacing w:val="10"/>
      <w:sz w:val="24"/>
      <w:szCs w:val="24"/>
      <w:lang w:val="en-US" w:eastAsia="en-US"/>
    </w:rPr>
  </w:style>
  <w:style w:type="character" w:customStyle="1" w:styleId="afffff1">
    <w:name w:val="Подзаголовок Знак"/>
    <w:link w:val="afffff0"/>
    <w:rsid w:val="002C555F"/>
    <w:rPr>
      <w:rFonts w:ascii="Calibri" w:hAnsi="Calibri"/>
      <w:caps/>
      <w:color w:val="595959"/>
      <w:spacing w:val="10"/>
      <w:sz w:val="24"/>
      <w:szCs w:val="24"/>
      <w:lang w:val="en-US" w:eastAsia="en-US"/>
    </w:rPr>
  </w:style>
  <w:style w:type="character" w:customStyle="1" w:styleId="1f2">
    <w:name w:val="Знак Знак1"/>
    <w:rsid w:val="00925E96"/>
    <w:rPr>
      <w:rFonts w:ascii="Arial" w:eastAsia="Arial" w:hAnsi="Arial" w:cs="Arial"/>
      <w:b/>
      <w:bCs/>
      <w:color w:val="003848"/>
      <w:sz w:val="26"/>
      <w:szCs w:val="26"/>
      <w:lang w:val="ru-RU" w:eastAsia="ru-RU" w:bidi="ar-SA"/>
    </w:rPr>
  </w:style>
  <w:style w:type="paragraph" w:customStyle="1" w:styleId="51">
    <w:name w:val="Стиль5"/>
    <w:basedOn w:val="affff7"/>
    <w:link w:val="52"/>
    <w:qFormat/>
    <w:rsid w:val="00925E96"/>
  </w:style>
  <w:style w:type="character" w:customStyle="1" w:styleId="52">
    <w:name w:val="Стиль5 Знак"/>
    <w:basedOn w:val="affff8"/>
    <w:link w:val="51"/>
    <w:rsid w:val="00925E96"/>
    <w:rPr>
      <w:rFonts w:ascii="Arial" w:eastAsia="Arial" w:hAnsi="Arial" w:cs="Arial"/>
      <w:color w:val="000000"/>
      <w:lang w:eastAsia="en-US"/>
    </w:rPr>
  </w:style>
  <w:style w:type="paragraph" w:styleId="afffff2">
    <w:name w:val="TOC Heading"/>
    <w:basedOn w:val="1"/>
    <w:next w:val="a"/>
    <w:uiPriority w:val="39"/>
    <w:qFormat/>
    <w:rsid w:val="00EB084D"/>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Reprints">
    <w:name w:val="Reprints"/>
    <w:next w:val="a"/>
    <w:rsid w:val="00986BBF"/>
    <w:pPr>
      <w:jc w:val="right"/>
    </w:pPr>
    <w:rPr>
      <w:rFonts w:ascii="Arial" w:eastAsia="Arial" w:hAnsi="Arial"/>
      <w:b/>
    </w:rPr>
  </w:style>
  <w:style w:type="paragraph" w:customStyle="1" w:styleId="2a">
    <w:name w:val="Стиль Стиль раздел 2 + не все прописные"/>
    <w:basedOn w:val="29"/>
    <w:rsid w:val="00D02D13"/>
    <w:pPr>
      <w:shd w:val="clear" w:color="auto" w:fill="FF6565"/>
    </w:pPr>
    <w:rPr>
      <w:bCs/>
      <w:caps w:val="0"/>
    </w:rPr>
  </w:style>
  <w:style w:type="table" w:styleId="72">
    <w:name w:val="Table Grid 7"/>
    <w:basedOn w:val="a1"/>
    <w:rsid w:val="00214AF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tblPr/>
      <w:tcPr>
        <w:tcBorders>
          <w:tl2br w:val="none" w:sz="0" w:space="0" w:color="auto"/>
          <w:tr2bl w:val="none" w:sz="0" w:space="0" w:color="auto"/>
        </w:tcBorders>
      </w:tcPr>
    </w:tblStylePr>
  </w:style>
  <w:style w:type="table" w:styleId="-2">
    <w:name w:val="Table Web 2"/>
    <w:basedOn w:val="a1"/>
    <w:rsid w:val="00214AF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paragraph" w:customStyle="1" w:styleId="NormalExportbad6d878-6725-43b7-a85b-d9db2be6572a">
    <w:name w:val="Normal_Export_bad6d878-6725-43b7-a85b-d9db2be6572a"/>
    <w:rsid w:val="00214AF6"/>
    <w:rPr>
      <w:rFonts w:ascii="Arial" w:eastAsia="Arial" w:hAnsi="Arial" w:cs="Arial"/>
    </w:rPr>
  </w:style>
  <w:style w:type="character" w:customStyle="1" w:styleId="title0">
    <w:name w:val="title0"/>
    <w:basedOn w:val="a0"/>
    <w:rsid w:val="00214AF6"/>
  </w:style>
  <w:style w:type="character" w:customStyle="1" w:styleId="title1">
    <w:name w:val="title1"/>
    <w:basedOn w:val="a0"/>
    <w:rsid w:val="00214AF6"/>
  </w:style>
  <w:style w:type="paragraph" w:customStyle="1" w:styleId="NormalExprt">
    <w:name w:val="Normal_Exprt"/>
    <w:basedOn w:val="a"/>
    <w:rsid w:val="00C54BAF"/>
    <w:pPr>
      <w:jc w:val="both"/>
    </w:pPr>
    <w:rPr>
      <w:rFonts w:ascii="Arial" w:eastAsia="Arial" w:hAnsi="Arial" w:cs="Arial"/>
      <w:color w:val="003848"/>
      <w:szCs w:val="24"/>
    </w:rPr>
  </w:style>
  <w:style w:type="paragraph" w:customStyle="1" w:styleId="Normal94aa5bd7-70c5-49f9-876b-57fc8c1d74a5">
    <w:name w:val="Normal_94aa5bd7-70c5-49f9-876b-57fc8c1d74a5"/>
    <w:next w:val="a"/>
    <w:rsid w:val="00C54BAF"/>
    <w:rPr>
      <w:sz w:val="24"/>
      <w:szCs w:val="24"/>
      <w:lang w:val="en-US" w:eastAsia="uk-UA"/>
    </w:rPr>
  </w:style>
  <w:style w:type="paragraph" w:customStyle="1" w:styleId="NormalExport378fc1df-5e70-4ec6-b09f-9196eb7fa271">
    <w:name w:val="Normal_Export_378fc1df-5e70-4ec6-b09f-9196eb7fa271"/>
    <w:basedOn w:val="Normal94aa5bd7-70c5-49f9-876b-57fc8c1d74a5"/>
    <w:next w:val="a"/>
    <w:rsid w:val="00C54BAF"/>
    <w:pPr>
      <w:jc w:val="both"/>
    </w:pPr>
    <w:rPr>
      <w:rFonts w:ascii="Arial" w:eastAsia="Arial" w:hAnsi="Arial" w:cs="Arial"/>
      <w:sz w:val="20"/>
    </w:rPr>
  </w:style>
  <w:style w:type="paragraph" w:customStyle="1" w:styleId="Normalce3598e5-e743-4316-8252-142844cbe379">
    <w:name w:val="Normal_ce3598e5-e743-4316-8252-142844cbe379"/>
    <w:next w:val="a"/>
    <w:rsid w:val="00C54BAF"/>
    <w:rPr>
      <w:sz w:val="24"/>
      <w:szCs w:val="24"/>
      <w:lang w:val="en-US" w:eastAsia="uk-UA"/>
    </w:rPr>
  </w:style>
  <w:style w:type="paragraph" w:customStyle="1" w:styleId="Normalcc5c60a1-0b28-4172-b533-5eedf6182852">
    <w:name w:val="Normal_cc5c60a1-0b28-4172-b533-5eedf6182852"/>
    <w:next w:val="a"/>
    <w:rsid w:val="00C54BAF"/>
    <w:rPr>
      <w:sz w:val="24"/>
      <w:szCs w:val="24"/>
      <w:lang w:val="en-US" w:eastAsia="uk-UA"/>
    </w:rPr>
  </w:style>
  <w:style w:type="paragraph" w:customStyle="1" w:styleId="Normal203c09a3-f421-4772-b56a-dcf5b243a327">
    <w:name w:val="Normal_203c09a3-f421-4772-b56a-dcf5b243a327"/>
    <w:basedOn w:val="Normalcc5c60a1-0b28-4172-b533-5eedf6182852"/>
    <w:next w:val="a"/>
    <w:rsid w:val="00C54BAF"/>
  </w:style>
  <w:style w:type="paragraph" w:customStyle="1" w:styleId="Normal498a2590-8de8-4833-90a5-25a4964012bd">
    <w:name w:val="Normal_498a2590-8de8-4833-90a5-25a4964012bd"/>
    <w:next w:val="a"/>
    <w:rsid w:val="00C54BAF"/>
    <w:rPr>
      <w:sz w:val="24"/>
      <w:szCs w:val="24"/>
      <w:lang w:val="en-US" w:eastAsia="uk-UA"/>
    </w:rPr>
  </w:style>
  <w:style w:type="paragraph" w:customStyle="1" w:styleId="Normal61cde16f-4eea-4aab-a974-9e9477e2b1a6">
    <w:name w:val="Normal_61cde16f-4eea-4aab-a974-9e9477e2b1a6"/>
    <w:next w:val="a"/>
    <w:rsid w:val="00C54BAF"/>
    <w:rPr>
      <w:sz w:val="24"/>
      <w:szCs w:val="24"/>
      <w:lang w:val="en-US" w:eastAsia="uk-UA"/>
    </w:rPr>
  </w:style>
  <w:style w:type="paragraph" w:customStyle="1" w:styleId="Normal0ccc4cc9-40bb-4e46-9b0c-cc2cfd50033f">
    <w:name w:val="Normal_0ccc4cc9-40bb-4e46-9b0c-cc2cfd50033f"/>
    <w:basedOn w:val="Normal61cde16f-4eea-4aab-a974-9e9477e2b1a6"/>
    <w:next w:val="a"/>
    <w:rsid w:val="00C54BAF"/>
  </w:style>
  <w:style w:type="paragraph" w:customStyle="1" w:styleId="Normal2f06fa6f-af55-4daa-b1e6-f6cfce4f92e6">
    <w:name w:val="Normal_2f06fa6f-af55-4daa-b1e6-f6cfce4f92e6"/>
    <w:next w:val="a"/>
    <w:rsid w:val="00C54BAF"/>
    <w:rPr>
      <w:sz w:val="24"/>
      <w:szCs w:val="24"/>
      <w:lang w:val="en-US" w:eastAsia="uk-UA"/>
    </w:rPr>
  </w:style>
  <w:style w:type="character" w:customStyle="1" w:styleId="apple-converted-space">
    <w:name w:val="apple-converted-space"/>
    <w:basedOn w:val="a0"/>
    <w:rsid w:val="00C54BAF"/>
  </w:style>
  <w:style w:type="paragraph" w:customStyle="1" w:styleId="ReprintsHeader">
    <w:name w:val="Reprints_Header"/>
    <w:basedOn w:val="a"/>
    <w:next w:val="a"/>
    <w:rsid w:val="0091534D"/>
    <w:pPr>
      <w:shd w:val="clear" w:color="auto" w:fill="FFFFFF"/>
      <w:jc w:val="right"/>
    </w:pPr>
    <w:rPr>
      <w:rFonts w:ascii="Arial" w:eastAsia="Arial" w:hAnsi="Arial" w:cs="Arial"/>
      <w:color w:val="0000FF"/>
      <w:sz w:val="18"/>
    </w:rPr>
  </w:style>
  <w:style w:type="paragraph" w:customStyle="1" w:styleId="Extra">
    <w:name w:val="Стиль Заголовок Extra++"/>
    <w:basedOn w:val="2"/>
    <w:rsid w:val="008376D5"/>
    <w:pPr>
      <w:shd w:val="clear" w:color="auto" w:fill="004493"/>
      <w:jc w:val="both"/>
    </w:pPr>
    <w:rPr>
      <w:rFonts w:ascii="Calibri" w:hAnsi="Calibri" w:cs="Times New Roman"/>
      <w:noProof w:val="0"/>
      <w:color w:val="FFFFFF"/>
      <w:spacing w:val="10"/>
      <w:szCs w:val="20"/>
      <w:lang w:val="en-US"/>
    </w:rPr>
  </w:style>
  <w:style w:type="paragraph" w:customStyle="1" w:styleId="ArialRGB0">
    <w:name w:val="Стиль Arial Другой цвет (RGB(0"/>
    <w:aliases w:val="102,102)) подчеркивание По правом..."/>
    <w:basedOn w:val="a"/>
    <w:rsid w:val="00B577C5"/>
    <w:pPr>
      <w:jc w:val="right"/>
    </w:pPr>
    <w:rPr>
      <w:rFonts w:ascii="Arial" w:hAnsi="Arial"/>
      <w:color w:val="0000FF"/>
      <w:u w:val="single"/>
    </w:rPr>
  </w:style>
  <w:style w:type="paragraph" w:customStyle="1" w:styleId="Normal0">
    <w:name w:val="Normal_0"/>
    <w:qFormat/>
    <w:rsid w:val="00A17230"/>
    <w:rPr>
      <w:rFonts w:ascii="Arial" w:eastAsia="Arial" w:hAnsi="Arial" w:cs="Arial"/>
      <w:color w:val="000000"/>
      <w:szCs w:val="24"/>
    </w:rPr>
  </w:style>
  <w:style w:type="character" w:customStyle="1" w:styleId="70">
    <w:name w:val="Заголовок 7 Знак"/>
    <w:basedOn w:val="a0"/>
    <w:link w:val="7"/>
    <w:semiHidden/>
    <w:rsid w:val="00FF29A9"/>
    <w:rPr>
      <w:rFonts w:ascii="Calibri" w:eastAsia="Times New Roman" w:hAnsi="Calibri" w:cs="Times New Roman"/>
      <w:sz w:val="24"/>
      <w:szCs w:val="24"/>
    </w:rPr>
  </w:style>
  <w:style w:type="character" w:customStyle="1" w:styleId="1f3">
    <w:name w:val="Подзаголовок Знак1"/>
    <w:basedOn w:val="a0"/>
    <w:uiPriority w:val="99"/>
    <w:locked/>
    <w:rsid w:val="00FF29A9"/>
    <w:rPr>
      <w:rFonts w:ascii="Calibri" w:eastAsia="Times New Roman" w:hAnsi="Calibri" w:cs="Times New Roman"/>
      <w:caps/>
      <w:color w:val="595959"/>
      <w:spacing w:val="10"/>
      <w:sz w:val="24"/>
      <w:szCs w:val="24"/>
      <w:lang w:val="en-US"/>
    </w:rPr>
  </w:style>
  <w:style w:type="paragraph" w:styleId="afffff3">
    <w:name w:val="List Paragraph"/>
    <w:basedOn w:val="a"/>
    <w:uiPriority w:val="34"/>
    <w:qFormat/>
    <w:rsid w:val="00D83687"/>
    <w:pPr>
      <w:ind w:left="720"/>
      <w:contextualSpacing/>
    </w:pPr>
  </w:style>
  <w:style w:type="paragraph" w:customStyle="1" w:styleId="2b">
    <w:name w:val="Стиль Заголовок 2"/>
    <w:aliases w:val="Полнотекст_Подзаголовок + 11 пт Белый"/>
    <w:basedOn w:val="2"/>
    <w:rsid w:val="000043B6"/>
    <w:pPr>
      <w:pBdr>
        <w:top w:val="single" w:sz="4" w:space="1" w:color="auto"/>
        <w:left w:val="single" w:sz="4" w:space="4" w:color="auto"/>
        <w:bottom w:val="single" w:sz="4" w:space="1" w:color="auto"/>
        <w:right w:val="single" w:sz="4" w:space="4" w:color="auto"/>
      </w:pBdr>
      <w:spacing w:line="360" w:lineRule="auto"/>
    </w:pPr>
    <w:rPr>
      <w:color w:val="FFFFFF"/>
      <w:sz w:val="22"/>
    </w:rPr>
  </w:style>
  <w:style w:type="character" w:styleId="afffff4">
    <w:name w:val="annotation reference"/>
    <w:basedOn w:val="a0"/>
    <w:semiHidden/>
    <w:unhideWhenUsed/>
    <w:rsid w:val="000043B6"/>
    <w:rPr>
      <w:sz w:val="16"/>
      <w:szCs w:val="16"/>
    </w:rPr>
  </w:style>
  <w:style w:type="paragraph" w:styleId="afffff5">
    <w:name w:val="annotation text"/>
    <w:basedOn w:val="a"/>
    <w:link w:val="afffff6"/>
    <w:semiHidden/>
    <w:unhideWhenUsed/>
    <w:rsid w:val="000043B6"/>
  </w:style>
  <w:style w:type="character" w:customStyle="1" w:styleId="afffff6">
    <w:name w:val="Текст примечания Знак"/>
    <w:basedOn w:val="a0"/>
    <w:link w:val="afffff5"/>
    <w:semiHidden/>
    <w:rsid w:val="000043B6"/>
  </w:style>
  <w:style w:type="paragraph" w:styleId="afffff7">
    <w:name w:val="annotation subject"/>
    <w:basedOn w:val="afffff5"/>
    <w:next w:val="afffff5"/>
    <w:link w:val="afffff8"/>
    <w:semiHidden/>
    <w:unhideWhenUsed/>
    <w:rsid w:val="000043B6"/>
    <w:rPr>
      <w:b/>
      <w:bCs/>
    </w:rPr>
  </w:style>
  <w:style w:type="character" w:customStyle="1" w:styleId="afffff8">
    <w:name w:val="Тема примечания Знак"/>
    <w:basedOn w:val="afffff6"/>
    <w:link w:val="afffff7"/>
    <w:semiHidden/>
    <w:rsid w:val="000043B6"/>
    <w:rPr>
      <w:b/>
      <w:bCs/>
    </w:rPr>
  </w:style>
  <w:style w:type="character" w:customStyle="1" w:styleId="articlebody">
    <w:name w:val="articlebody"/>
    <w:basedOn w:val="a0"/>
    <w:rsid w:val="008823AD"/>
  </w:style>
  <w:style w:type="character" w:customStyle="1" w:styleId="ao105276">
    <w:name w:val="ao_105276"/>
    <w:basedOn w:val="a0"/>
    <w:rsid w:val="008823AD"/>
  </w:style>
  <w:style w:type="character" w:customStyle="1" w:styleId="ao70404">
    <w:name w:val="ao_70404"/>
    <w:basedOn w:val="a0"/>
    <w:rsid w:val="008823AD"/>
  </w:style>
  <w:style w:type="character" w:customStyle="1" w:styleId="ao6935">
    <w:name w:val="ao_6935"/>
    <w:basedOn w:val="a0"/>
    <w:rsid w:val="008823AD"/>
  </w:style>
  <w:style w:type="paragraph" w:customStyle="1" w:styleId="2c">
    <w:name w:val="Стиль Оглавление 2 + Авто"/>
    <w:basedOn w:val="26"/>
    <w:rsid w:val="008B0A12"/>
    <w:rPr>
      <w:bCs/>
      <w:color w:val="000000" w:themeColor="text1"/>
    </w:rPr>
  </w:style>
  <w:style w:type="paragraph" w:customStyle="1" w:styleId="afffff9">
    <w:name w:val="Дайджест_ТЕКСТ"/>
    <w:basedOn w:val="a"/>
    <w:rsid w:val="00BA494B"/>
    <w:pPr>
      <w:jc w:val="both"/>
    </w:pPr>
    <w:rPr>
      <w:rFonts w:ascii="Arial" w:eastAsia="Arial" w:hAnsi="Arial" w:cs="Arial"/>
      <w:color w:val="000000"/>
      <w:szCs w:val="24"/>
      <w:shd w:val="clear" w:color="auto" w:fill="FFFFFF"/>
    </w:rPr>
  </w:style>
  <w:style w:type="numbering" w:customStyle="1" w:styleId="1f4">
    <w:name w:val="Нет списка1"/>
    <w:next w:val="a2"/>
    <w:uiPriority w:val="99"/>
    <w:semiHidden/>
    <w:unhideWhenUsed/>
    <w:rsid w:val="000B49F2"/>
  </w:style>
  <w:style w:type="paragraph" w:customStyle="1" w:styleId="TocStyle">
    <w:name w:val="TocStyle"/>
    <w:rsid w:val="000B49F2"/>
    <w:pPr>
      <w:spacing w:before="240" w:after="240"/>
    </w:pPr>
    <w:rPr>
      <w:rFonts w:ascii="Arial" w:eastAsia="Arial" w:hAnsi="Arial" w:cs="Arial"/>
      <w:color w:val="767171"/>
      <w:sz w:val="24"/>
      <w:shd w:val="clear" w:color="auto" w:fill="FFFFFF"/>
    </w:rPr>
  </w:style>
  <w:style w:type="paragraph" w:customStyle="1" w:styleId="reprints0">
    <w:name w:val="reprints_дайджест"/>
    <w:basedOn w:val="a"/>
    <w:rsid w:val="000B49F2"/>
    <w:pPr>
      <w:spacing w:after="120"/>
      <w:jc w:val="right"/>
    </w:pPr>
    <w:rPr>
      <w:rFonts w:ascii="Arial" w:eastAsia="Arial" w:hAnsi="Arial" w:cs="Arial"/>
      <w:color w:val="595959"/>
      <w:szCs w:val="24"/>
      <w:shd w:val="clear" w:color="auto" w:fill="FFFFFF"/>
    </w:rPr>
  </w:style>
  <w:style w:type="paragraph" w:customStyle="1" w:styleId="WarningStyle">
    <w:name w:val="WarningStyle"/>
    <w:basedOn w:val="a"/>
    <w:rsid w:val="000B49F2"/>
    <w:pPr>
      <w:spacing w:before="120" w:after="240"/>
    </w:pPr>
    <w:rPr>
      <w:rFonts w:ascii="Arial" w:eastAsia="Arial" w:hAnsi="Arial" w:cs="Arial"/>
      <w:color w:val="595959"/>
      <w:szCs w:val="24"/>
      <w:shd w:val="clear" w:color="auto" w:fill="FFFFFF"/>
    </w:rPr>
  </w:style>
  <w:style w:type="paragraph" w:customStyle="1" w:styleId="UserMsgStyle">
    <w:name w:val="UserMsgStyle"/>
    <w:basedOn w:val="a"/>
    <w:rsid w:val="000B49F2"/>
    <w:rPr>
      <w:rFonts w:ascii="Arial" w:eastAsia="Arial" w:hAnsi="Arial" w:cs="Arial"/>
      <w:color w:val="595959"/>
      <w:sz w:val="16"/>
      <w:szCs w:val="24"/>
      <w:shd w:val="clear" w:color="auto" w:fill="FFFFFF"/>
    </w:rPr>
  </w:style>
  <w:style w:type="numbering" w:customStyle="1" w:styleId="2d">
    <w:name w:val="Нет списка2"/>
    <w:next w:val="a2"/>
    <w:semiHidden/>
    <w:rsid w:val="009102FB"/>
  </w:style>
  <w:style w:type="paragraph" w:customStyle="1" w:styleId="HeaderStyle">
    <w:name w:val="HeaderStyle"/>
    <w:basedOn w:val="a"/>
    <w:rsid w:val="009102FB"/>
    <w:pPr>
      <w:jc w:val="center"/>
    </w:pPr>
    <w:rPr>
      <w:rFonts w:ascii="Arial" w:eastAsia="Arial" w:hAnsi="Arial" w:cs="Arial"/>
      <w:color w:val="000000"/>
      <w:sz w:val="28"/>
      <w:szCs w:val="24"/>
      <w:shd w:val="clear" w:color="auto" w:fill="FFFFFF"/>
    </w:rPr>
  </w:style>
  <w:style w:type="paragraph" w:customStyle="1" w:styleId="RubricHeaderStyle">
    <w:name w:val="RubricHeaderStyle"/>
    <w:basedOn w:val="a"/>
    <w:rsid w:val="009102FB"/>
    <w:pPr>
      <w:pBdr>
        <w:top w:val="single" w:sz="34" w:space="2" w:color="1B67E0"/>
        <w:left w:val="single" w:sz="34" w:space="2" w:color="1B67E0"/>
        <w:bottom w:val="single" w:sz="34" w:space="2" w:color="1B67E0"/>
        <w:right w:val="single" w:sz="34" w:space="2" w:color="1B67E0"/>
        <w:between w:val="single" w:sz="34" w:space="2" w:color="1B67E0"/>
      </w:pBdr>
      <w:shd w:val="clear" w:color="auto" w:fill="1B67E0"/>
      <w:jc w:val="center"/>
      <w:outlineLvl w:val="1"/>
    </w:pPr>
    <w:rPr>
      <w:rFonts w:ascii="Arial" w:eastAsia="Arial" w:hAnsi="Arial" w:cs="Arial"/>
      <w:color w:val="FFFFFF"/>
      <w:sz w:val="28"/>
      <w:szCs w:val="24"/>
      <w:shd w:val="clear" w:color="auto" w:fill="1B67E0"/>
    </w:rPr>
  </w:style>
  <w:style w:type="paragraph" w:customStyle="1" w:styleId="RubricSubHeaderStyle">
    <w:name w:val="RubricSubHeaderStyle"/>
    <w:basedOn w:val="a"/>
    <w:rsid w:val="009102FB"/>
    <w:pPr>
      <w:pBdr>
        <w:top w:val="single" w:sz="34" w:space="2" w:color="AFD1F0"/>
        <w:left w:val="single" w:sz="34" w:space="2" w:color="AFD1F0"/>
        <w:bottom w:val="single" w:sz="34" w:space="2" w:color="AFD1F0"/>
        <w:right w:val="single" w:sz="34" w:space="2" w:color="AFD1F0"/>
        <w:between w:val="single" w:sz="34" w:space="2" w:color="AFD1F0"/>
      </w:pBdr>
      <w:shd w:val="clear" w:color="auto" w:fill="AFD1F0"/>
      <w:outlineLvl w:val="2"/>
    </w:pPr>
    <w:rPr>
      <w:rFonts w:ascii="Arial" w:eastAsia="Arial" w:hAnsi="Arial" w:cs="Arial"/>
      <w:color w:val="FFFFFF"/>
      <w:sz w:val="24"/>
      <w:szCs w:val="24"/>
      <w:shd w:val="clear" w:color="auto" w:fill="AFD1F0"/>
    </w:rPr>
  </w:style>
  <w:style w:type="numbering" w:customStyle="1" w:styleId="37">
    <w:name w:val="Нет списка3"/>
    <w:next w:val="a2"/>
    <w:semiHidden/>
    <w:rsid w:val="007F6402"/>
  </w:style>
  <w:style w:type="numbering" w:customStyle="1" w:styleId="43">
    <w:name w:val="Нет списка4"/>
    <w:next w:val="a2"/>
    <w:semiHidden/>
    <w:rsid w:val="00735017"/>
  </w:style>
  <w:style w:type="numbering" w:customStyle="1" w:styleId="53">
    <w:name w:val="Нет списка5"/>
    <w:next w:val="a2"/>
    <w:semiHidden/>
    <w:rsid w:val="00735017"/>
  </w:style>
  <w:style w:type="character" w:customStyle="1" w:styleId="afffb">
    <w:name w:val="Схема документа Знак"/>
    <w:basedOn w:val="a0"/>
    <w:link w:val="afffa"/>
    <w:rsid w:val="000B3D1B"/>
    <w:rPr>
      <w:rFonts w:ascii="Tahoma" w:hAnsi="Tahoma" w:cs="Tahoma"/>
      <w:shd w:val="clear" w:color="auto" w:fill="000080"/>
    </w:rPr>
  </w:style>
  <w:style w:type="numbering" w:customStyle="1" w:styleId="61">
    <w:name w:val="Нет списка6"/>
    <w:next w:val="a2"/>
    <w:semiHidden/>
    <w:rsid w:val="001745FA"/>
  </w:style>
  <w:style w:type="numbering" w:customStyle="1" w:styleId="73">
    <w:name w:val="Нет списка7"/>
    <w:next w:val="a2"/>
    <w:semiHidden/>
    <w:rsid w:val="001A7DA2"/>
  </w:style>
  <w:style w:type="paragraph" w:customStyle="1" w:styleId="TabHyperlink0">
    <w:name w:val="TabHyperlink"/>
    <w:rsid w:val="001A7DA2"/>
    <w:rPr>
      <w:rFonts w:ascii="Arial" w:eastAsia="Arial" w:hAnsi="Arial" w:cs="Arial"/>
      <w:color w:val="0000FF"/>
      <w:sz w:val="16"/>
      <w:u w:val="single"/>
    </w:rPr>
  </w:style>
  <w:style w:type="paragraph" w:customStyle="1" w:styleId="UserTabMsgStyle">
    <w:name w:val="UserTabMsgStyle"/>
    <w:rsid w:val="001A7DA2"/>
    <w:rPr>
      <w:rFonts w:ascii="Arial" w:eastAsia="Arial" w:hAnsi="Arial" w:cs="Arial"/>
      <w:color w:val="595959"/>
      <w:sz w:val="14"/>
    </w:rPr>
  </w:style>
  <w:style w:type="character" w:customStyle="1" w:styleId="datepartdate">
    <w:name w:val="datepart_date"/>
    <w:basedOn w:val="a0"/>
    <w:rsid w:val="0032698F"/>
  </w:style>
  <w:style w:type="character" w:customStyle="1" w:styleId="dateparttime">
    <w:name w:val="datepart_time"/>
    <w:basedOn w:val="a0"/>
    <w:rsid w:val="0032698F"/>
  </w:style>
  <w:style w:type="character" w:customStyle="1" w:styleId="ao127800">
    <w:name w:val="ao_127800"/>
    <w:basedOn w:val="a0"/>
    <w:rsid w:val="00697A5A"/>
  </w:style>
  <w:style w:type="character" w:customStyle="1" w:styleId="ao190673">
    <w:name w:val="ao_190673"/>
    <w:basedOn w:val="a0"/>
    <w:rsid w:val="00697A5A"/>
  </w:style>
  <w:style w:type="character" w:customStyle="1" w:styleId="ao7668">
    <w:name w:val="ao_7668"/>
    <w:basedOn w:val="a0"/>
    <w:rsid w:val="00697A5A"/>
  </w:style>
  <w:style w:type="character" w:customStyle="1" w:styleId="ao13775">
    <w:name w:val="ao_13775"/>
    <w:basedOn w:val="a0"/>
    <w:rsid w:val="00697A5A"/>
  </w:style>
  <w:style w:type="character" w:customStyle="1" w:styleId="ao71161">
    <w:name w:val="ao_71161"/>
    <w:basedOn w:val="a0"/>
    <w:rsid w:val="00697A5A"/>
  </w:style>
  <w:style w:type="numbering" w:customStyle="1" w:styleId="80">
    <w:name w:val="Нет списка8"/>
    <w:next w:val="a2"/>
    <w:semiHidden/>
    <w:unhideWhenUsed/>
    <w:rsid w:val="007B6B19"/>
  </w:style>
  <w:style w:type="paragraph" w:customStyle="1" w:styleId="TocFieldsStyle">
    <w:name w:val="TocFieldsStyle"/>
    <w:basedOn w:val="a"/>
    <w:rsid w:val="007B6B19"/>
    <w:pPr>
      <w:ind w:left="240"/>
    </w:pPr>
    <w:rPr>
      <w:rFonts w:ascii="Arial" w:eastAsia="Arial" w:hAnsi="Arial" w:cs="Arial"/>
      <w:b/>
      <w:i/>
      <w:color w:val="000000"/>
      <w:sz w:val="18"/>
      <w:szCs w:val="24"/>
      <w:shd w:val="clear" w:color="auto" w:fill="FFFFFF"/>
    </w:rPr>
  </w:style>
  <w:style w:type="numbering" w:customStyle="1" w:styleId="90">
    <w:name w:val="Нет списка9"/>
    <w:next w:val="a2"/>
    <w:semiHidden/>
    <w:rsid w:val="00E45643"/>
  </w:style>
  <w:style w:type="character" w:customStyle="1" w:styleId="afffe">
    <w:name w:val="Текст выноски Знак"/>
    <w:basedOn w:val="a0"/>
    <w:link w:val="afffd"/>
    <w:rsid w:val="00E45643"/>
    <w:rPr>
      <w:rFonts w:ascii="Tahoma" w:hAnsi="Tahoma" w:cs="Tahoma"/>
      <w:sz w:val="16"/>
      <w:szCs w:val="16"/>
    </w:rPr>
  </w:style>
  <w:style w:type="numbering" w:customStyle="1" w:styleId="101">
    <w:name w:val="Нет списка10"/>
    <w:next w:val="a2"/>
    <w:uiPriority w:val="99"/>
    <w:semiHidden/>
    <w:unhideWhenUsed/>
    <w:rsid w:val="006C347C"/>
  </w:style>
  <w:style w:type="numbering" w:customStyle="1" w:styleId="116">
    <w:name w:val="Нет списка11"/>
    <w:next w:val="a2"/>
    <w:uiPriority w:val="99"/>
    <w:semiHidden/>
    <w:unhideWhenUsed/>
    <w:rsid w:val="009F72DF"/>
  </w:style>
  <w:style w:type="numbering" w:customStyle="1" w:styleId="125">
    <w:name w:val="Нет списка12"/>
    <w:next w:val="a2"/>
    <w:uiPriority w:val="99"/>
    <w:semiHidden/>
    <w:unhideWhenUsed/>
    <w:rsid w:val="00380E76"/>
  </w:style>
  <w:style w:type="numbering" w:customStyle="1" w:styleId="131">
    <w:name w:val="Нет списка13"/>
    <w:next w:val="a2"/>
    <w:uiPriority w:val="99"/>
    <w:semiHidden/>
    <w:unhideWhenUsed/>
    <w:rsid w:val="00E33BBE"/>
  </w:style>
  <w:style w:type="numbering" w:customStyle="1" w:styleId="140">
    <w:name w:val="Нет списка14"/>
    <w:next w:val="a2"/>
    <w:uiPriority w:val="99"/>
    <w:semiHidden/>
    <w:unhideWhenUsed/>
    <w:rsid w:val="00695578"/>
  </w:style>
  <w:style w:type="numbering" w:customStyle="1" w:styleId="150">
    <w:name w:val="Нет списка15"/>
    <w:next w:val="a2"/>
    <w:uiPriority w:val="99"/>
    <w:semiHidden/>
    <w:unhideWhenUsed/>
    <w:rsid w:val="00521676"/>
  </w:style>
  <w:style w:type="numbering" w:customStyle="1" w:styleId="160">
    <w:name w:val="Нет списка16"/>
    <w:next w:val="a2"/>
    <w:uiPriority w:val="99"/>
    <w:semiHidden/>
    <w:unhideWhenUsed/>
    <w:rsid w:val="00CC31B3"/>
  </w:style>
  <w:style w:type="numbering" w:customStyle="1" w:styleId="170">
    <w:name w:val="Нет списка17"/>
    <w:next w:val="a2"/>
    <w:uiPriority w:val="99"/>
    <w:semiHidden/>
    <w:unhideWhenUsed/>
    <w:rsid w:val="00166827"/>
  </w:style>
  <w:style w:type="numbering" w:customStyle="1" w:styleId="180">
    <w:name w:val="Нет списка18"/>
    <w:next w:val="a2"/>
    <w:uiPriority w:val="99"/>
    <w:semiHidden/>
    <w:unhideWhenUsed/>
    <w:rsid w:val="00AA2AF5"/>
  </w:style>
  <w:style w:type="numbering" w:customStyle="1" w:styleId="190">
    <w:name w:val="Нет списка19"/>
    <w:next w:val="a2"/>
    <w:uiPriority w:val="99"/>
    <w:semiHidden/>
    <w:unhideWhenUsed/>
    <w:rsid w:val="007161B3"/>
  </w:style>
  <w:style w:type="numbering" w:customStyle="1" w:styleId="200">
    <w:name w:val="Нет списка20"/>
    <w:next w:val="a2"/>
    <w:uiPriority w:val="99"/>
    <w:semiHidden/>
    <w:unhideWhenUsed/>
    <w:rsid w:val="00F81673"/>
  </w:style>
  <w:style w:type="numbering" w:customStyle="1" w:styleId="210">
    <w:name w:val="Нет списка21"/>
    <w:next w:val="a2"/>
    <w:uiPriority w:val="99"/>
    <w:semiHidden/>
    <w:unhideWhenUsed/>
    <w:rsid w:val="00EE56B3"/>
  </w:style>
  <w:style w:type="numbering" w:customStyle="1" w:styleId="220">
    <w:name w:val="Нет списка22"/>
    <w:next w:val="a2"/>
    <w:uiPriority w:val="99"/>
    <w:semiHidden/>
    <w:unhideWhenUsed/>
    <w:rsid w:val="00AF64F1"/>
  </w:style>
  <w:style w:type="numbering" w:customStyle="1" w:styleId="230">
    <w:name w:val="Нет списка23"/>
    <w:next w:val="a2"/>
    <w:uiPriority w:val="99"/>
    <w:semiHidden/>
    <w:unhideWhenUsed/>
    <w:rsid w:val="00654E34"/>
  </w:style>
  <w:style w:type="numbering" w:customStyle="1" w:styleId="240">
    <w:name w:val="Нет списка24"/>
    <w:next w:val="a2"/>
    <w:uiPriority w:val="99"/>
    <w:semiHidden/>
    <w:unhideWhenUsed/>
    <w:rsid w:val="00B11479"/>
  </w:style>
  <w:style w:type="numbering" w:customStyle="1" w:styleId="250">
    <w:name w:val="Нет списка25"/>
    <w:next w:val="a2"/>
    <w:uiPriority w:val="99"/>
    <w:semiHidden/>
    <w:unhideWhenUsed/>
    <w:rsid w:val="00C04102"/>
  </w:style>
  <w:style w:type="numbering" w:customStyle="1" w:styleId="260">
    <w:name w:val="Нет списка26"/>
    <w:next w:val="a2"/>
    <w:uiPriority w:val="99"/>
    <w:semiHidden/>
    <w:unhideWhenUsed/>
    <w:rsid w:val="00961921"/>
  </w:style>
  <w:style w:type="numbering" w:customStyle="1" w:styleId="270">
    <w:name w:val="Нет списка27"/>
    <w:next w:val="a2"/>
    <w:uiPriority w:val="99"/>
    <w:semiHidden/>
    <w:unhideWhenUsed/>
    <w:rsid w:val="00FB40A6"/>
  </w:style>
  <w:style w:type="numbering" w:customStyle="1" w:styleId="280">
    <w:name w:val="Нет списка28"/>
    <w:next w:val="a2"/>
    <w:uiPriority w:val="99"/>
    <w:semiHidden/>
    <w:unhideWhenUsed/>
    <w:rsid w:val="006C48FD"/>
  </w:style>
  <w:style w:type="numbering" w:customStyle="1" w:styleId="290">
    <w:name w:val="Нет списка29"/>
    <w:next w:val="a2"/>
    <w:uiPriority w:val="99"/>
    <w:semiHidden/>
    <w:unhideWhenUsed/>
    <w:rsid w:val="00585367"/>
  </w:style>
  <w:style w:type="numbering" w:customStyle="1" w:styleId="300">
    <w:name w:val="Нет списка30"/>
    <w:next w:val="a2"/>
    <w:uiPriority w:val="99"/>
    <w:semiHidden/>
    <w:unhideWhenUsed/>
    <w:rsid w:val="000843BD"/>
  </w:style>
  <w:style w:type="numbering" w:customStyle="1" w:styleId="310">
    <w:name w:val="Нет списка31"/>
    <w:next w:val="a2"/>
    <w:uiPriority w:val="99"/>
    <w:semiHidden/>
    <w:unhideWhenUsed/>
    <w:rsid w:val="006D18EA"/>
  </w:style>
  <w:style w:type="numbering" w:customStyle="1" w:styleId="320">
    <w:name w:val="Нет списка32"/>
    <w:next w:val="a2"/>
    <w:uiPriority w:val="99"/>
    <w:semiHidden/>
    <w:unhideWhenUsed/>
    <w:rsid w:val="00CA35D5"/>
  </w:style>
  <w:style w:type="numbering" w:customStyle="1" w:styleId="330">
    <w:name w:val="Нет списка33"/>
    <w:next w:val="a2"/>
    <w:uiPriority w:val="99"/>
    <w:semiHidden/>
    <w:unhideWhenUsed/>
    <w:rsid w:val="00FE671B"/>
  </w:style>
  <w:style w:type="numbering" w:customStyle="1" w:styleId="340">
    <w:name w:val="Нет списка34"/>
    <w:next w:val="a2"/>
    <w:uiPriority w:val="99"/>
    <w:semiHidden/>
    <w:unhideWhenUsed/>
    <w:rsid w:val="00F73C5E"/>
  </w:style>
  <w:style w:type="numbering" w:customStyle="1" w:styleId="350">
    <w:name w:val="Нет списка35"/>
    <w:next w:val="a2"/>
    <w:uiPriority w:val="99"/>
    <w:semiHidden/>
    <w:unhideWhenUsed/>
    <w:rsid w:val="00CF7E34"/>
  </w:style>
  <w:style w:type="numbering" w:customStyle="1" w:styleId="360">
    <w:name w:val="Нет списка36"/>
    <w:next w:val="a2"/>
    <w:uiPriority w:val="99"/>
    <w:semiHidden/>
    <w:unhideWhenUsed/>
    <w:rsid w:val="003F2459"/>
  </w:style>
  <w:style w:type="numbering" w:customStyle="1" w:styleId="370">
    <w:name w:val="Нет списка37"/>
    <w:next w:val="a2"/>
    <w:uiPriority w:val="99"/>
    <w:semiHidden/>
    <w:unhideWhenUsed/>
    <w:rsid w:val="005C69E8"/>
  </w:style>
  <w:style w:type="numbering" w:customStyle="1" w:styleId="38">
    <w:name w:val="Нет списка38"/>
    <w:next w:val="a2"/>
    <w:uiPriority w:val="99"/>
    <w:semiHidden/>
    <w:unhideWhenUsed/>
    <w:rsid w:val="00173DD5"/>
  </w:style>
  <w:style w:type="numbering" w:customStyle="1" w:styleId="39">
    <w:name w:val="Нет списка39"/>
    <w:next w:val="a2"/>
    <w:uiPriority w:val="99"/>
    <w:semiHidden/>
    <w:unhideWhenUsed/>
    <w:rsid w:val="003F5DAE"/>
  </w:style>
  <w:style w:type="numbering" w:customStyle="1" w:styleId="400">
    <w:name w:val="Нет списка40"/>
    <w:next w:val="a2"/>
    <w:uiPriority w:val="99"/>
    <w:semiHidden/>
    <w:unhideWhenUsed/>
    <w:rsid w:val="00751ADD"/>
  </w:style>
  <w:style w:type="numbering" w:customStyle="1" w:styleId="411">
    <w:name w:val="Нет списка41"/>
    <w:next w:val="a2"/>
    <w:uiPriority w:val="99"/>
    <w:semiHidden/>
    <w:unhideWhenUsed/>
    <w:rsid w:val="003E6323"/>
  </w:style>
  <w:style w:type="numbering" w:customStyle="1" w:styleId="420">
    <w:name w:val="Нет списка42"/>
    <w:next w:val="a2"/>
    <w:uiPriority w:val="99"/>
    <w:semiHidden/>
    <w:unhideWhenUsed/>
    <w:rsid w:val="00843EB1"/>
  </w:style>
  <w:style w:type="numbering" w:customStyle="1" w:styleId="430">
    <w:name w:val="Нет списка43"/>
    <w:next w:val="a2"/>
    <w:uiPriority w:val="99"/>
    <w:semiHidden/>
    <w:unhideWhenUsed/>
    <w:rsid w:val="00646EBE"/>
  </w:style>
  <w:style w:type="numbering" w:customStyle="1" w:styleId="440">
    <w:name w:val="Нет списка44"/>
    <w:next w:val="a2"/>
    <w:uiPriority w:val="99"/>
    <w:semiHidden/>
    <w:unhideWhenUsed/>
    <w:rsid w:val="00F01FB2"/>
  </w:style>
  <w:style w:type="numbering" w:customStyle="1" w:styleId="45">
    <w:name w:val="Нет списка45"/>
    <w:next w:val="a2"/>
    <w:uiPriority w:val="99"/>
    <w:semiHidden/>
    <w:unhideWhenUsed/>
    <w:rsid w:val="00CF42FA"/>
  </w:style>
  <w:style w:type="numbering" w:customStyle="1" w:styleId="46">
    <w:name w:val="Нет списка46"/>
    <w:next w:val="a2"/>
    <w:uiPriority w:val="99"/>
    <w:semiHidden/>
    <w:unhideWhenUsed/>
    <w:rsid w:val="00532789"/>
  </w:style>
  <w:style w:type="numbering" w:customStyle="1" w:styleId="47">
    <w:name w:val="Нет списка47"/>
    <w:next w:val="a2"/>
    <w:uiPriority w:val="99"/>
    <w:semiHidden/>
    <w:unhideWhenUsed/>
    <w:rsid w:val="00A91B8B"/>
  </w:style>
  <w:style w:type="numbering" w:customStyle="1" w:styleId="48">
    <w:name w:val="Нет списка48"/>
    <w:next w:val="a2"/>
    <w:uiPriority w:val="99"/>
    <w:semiHidden/>
    <w:unhideWhenUsed/>
    <w:rsid w:val="00FA3EA0"/>
  </w:style>
  <w:style w:type="numbering" w:customStyle="1" w:styleId="49">
    <w:name w:val="Нет списка49"/>
    <w:next w:val="a2"/>
    <w:uiPriority w:val="99"/>
    <w:semiHidden/>
    <w:unhideWhenUsed/>
    <w:rsid w:val="004B64D9"/>
  </w:style>
  <w:style w:type="numbering" w:customStyle="1" w:styleId="500">
    <w:name w:val="Нет списка50"/>
    <w:next w:val="a2"/>
    <w:uiPriority w:val="99"/>
    <w:semiHidden/>
    <w:unhideWhenUsed/>
    <w:rsid w:val="00A47B50"/>
  </w:style>
  <w:style w:type="numbering" w:customStyle="1" w:styleId="510">
    <w:name w:val="Нет списка51"/>
    <w:next w:val="a2"/>
    <w:uiPriority w:val="99"/>
    <w:semiHidden/>
    <w:unhideWhenUsed/>
    <w:rsid w:val="00966741"/>
  </w:style>
  <w:style w:type="numbering" w:customStyle="1" w:styleId="520">
    <w:name w:val="Нет списка52"/>
    <w:next w:val="a2"/>
    <w:uiPriority w:val="99"/>
    <w:semiHidden/>
    <w:unhideWhenUsed/>
    <w:rsid w:val="0085535D"/>
  </w:style>
  <w:style w:type="numbering" w:customStyle="1" w:styleId="530">
    <w:name w:val="Нет списка53"/>
    <w:next w:val="a2"/>
    <w:uiPriority w:val="99"/>
    <w:semiHidden/>
    <w:unhideWhenUsed/>
    <w:rsid w:val="00F07D16"/>
  </w:style>
  <w:style w:type="numbering" w:customStyle="1" w:styleId="54">
    <w:name w:val="Нет списка54"/>
    <w:next w:val="a2"/>
    <w:uiPriority w:val="99"/>
    <w:semiHidden/>
    <w:unhideWhenUsed/>
    <w:rsid w:val="00D31B4D"/>
  </w:style>
  <w:style w:type="numbering" w:customStyle="1" w:styleId="55">
    <w:name w:val="Нет списка55"/>
    <w:next w:val="a2"/>
    <w:uiPriority w:val="99"/>
    <w:semiHidden/>
    <w:unhideWhenUsed/>
    <w:rsid w:val="00483FB1"/>
  </w:style>
  <w:style w:type="numbering" w:customStyle="1" w:styleId="56">
    <w:name w:val="Нет списка56"/>
    <w:next w:val="a2"/>
    <w:uiPriority w:val="99"/>
    <w:semiHidden/>
    <w:unhideWhenUsed/>
    <w:rsid w:val="00827733"/>
  </w:style>
  <w:style w:type="numbering" w:customStyle="1" w:styleId="57">
    <w:name w:val="Нет списка57"/>
    <w:next w:val="a2"/>
    <w:uiPriority w:val="99"/>
    <w:semiHidden/>
    <w:unhideWhenUsed/>
    <w:rsid w:val="00046418"/>
  </w:style>
  <w:style w:type="numbering" w:customStyle="1" w:styleId="58">
    <w:name w:val="Нет списка58"/>
    <w:next w:val="a2"/>
    <w:uiPriority w:val="99"/>
    <w:semiHidden/>
    <w:unhideWhenUsed/>
    <w:rsid w:val="005E40FA"/>
  </w:style>
  <w:style w:type="numbering" w:customStyle="1" w:styleId="59">
    <w:name w:val="Нет списка59"/>
    <w:next w:val="a2"/>
    <w:uiPriority w:val="99"/>
    <w:semiHidden/>
    <w:unhideWhenUsed/>
    <w:rsid w:val="008F7D78"/>
  </w:style>
  <w:style w:type="numbering" w:customStyle="1" w:styleId="600">
    <w:name w:val="Нет списка60"/>
    <w:next w:val="a2"/>
    <w:uiPriority w:val="99"/>
    <w:semiHidden/>
    <w:unhideWhenUsed/>
    <w:rsid w:val="00ED03DD"/>
  </w:style>
  <w:style w:type="numbering" w:customStyle="1" w:styleId="610">
    <w:name w:val="Нет списка61"/>
    <w:next w:val="a2"/>
    <w:uiPriority w:val="99"/>
    <w:semiHidden/>
    <w:unhideWhenUsed/>
    <w:rsid w:val="00FF3CEB"/>
  </w:style>
  <w:style w:type="numbering" w:customStyle="1" w:styleId="62">
    <w:name w:val="Нет списка62"/>
    <w:next w:val="a2"/>
    <w:uiPriority w:val="99"/>
    <w:semiHidden/>
    <w:unhideWhenUsed/>
    <w:rsid w:val="00224726"/>
  </w:style>
  <w:style w:type="numbering" w:customStyle="1" w:styleId="63">
    <w:name w:val="Нет списка63"/>
    <w:next w:val="a2"/>
    <w:uiPriority w:val="99"/>
    <w:semiHidden/>
    <w:unhideWhenUsed/>
    <w:rsid w:val="001F6DCA"/>
  </w:style>
  <w:style w:type="numbering" w:customStyle="1" w:styleId="64">
    <w:name w:val="Нет списка64"/>
    <w:next w:val="a2"/>
    <w:uiPriority w:val="99"/>
    <w:semiHidden/>
    <w:unhideWhenUsed/>
    <w:rsid w:val="004446F6"/>
  </w:style>
  <w:style w:type="numbering" w:customStyle="1" w:styleId="65">
    <w:name w:val="Нет списка65"/>
    <w:next w:val="a2"/>
    <w:uiPriority w:val="99"/>
    <w:semiHidden/>
    <w:unhideWhenUsed/>
    <w:rsid w:val="009B108C"/>
  </w:style>
  <w:style w:type="numbering" w:customStyle="1" w:styleId="66">
    <w:name w:val="Нет списка66"/>
    <w:next w:val="a2"/>
    <w:uiPriority w:val="99"/>
    <w:semiHidden/>
    <w:unhideWhenUsed/>
    <w:rsid w:val="00CA6E7D"/>
  </w:style>
  <w:style w:type="numbering" w:customStyle="1" w:styleId="67">
    <w:name w:val="Нет списка67"/>
    <w:next w:val="a2"/>
    <w:uiPriority w:val="99"/>
    <w:semiHidden/>
    <w:unhideWhenUsed/>
    <w:rsid w:val="00ED0012"/>
  </w:style>
  <w:style w:type="numbering" w:customStyle="1" w:styleId="68">
    <w:name w:val="Нет списка68"/>
    <w:next w:val="a2"/>
    <w:uiPriority w:val="99"/>
    <w:semiHidden/>
    <w:unhideWhenUsed/>
    <w:rsid w:val="002503D3"/>
  </w:style>
  <w:style w:type="numbering" w:customStyle="1" w:styleId="69">
    <w:name w:val="Нет списка69"/>
    <w:next w:val="a2"/>
    <w:uiPriority w:val="99"/>
    <w:semiHidden/>
    <w:unhideWhenUsed/>
    <w:rsid w:val="006F07DB"/>
  </w:style>
  <w:style w:type="numbering" w:customStyle="1" w:styleId="700">
    <w:name w:val="Нет списка70"/>
    <w:next w:val="a2"/>
    <w:uiPriority w:val="99"/>
    <w:semiHidden/>
    <w:unhideWhenUsed/>
    <w:rsid w:val="00ED0311"/>
  </w:style>
  <w:style w:type="paragraph" w:customStyle="1" w:styleId="TocHeadersStyle">
    <w:name w:val="TocHeadersStyle"/>
    <w:basedOn w:val="a"/>
    <w:rsid w:val="00ED0311"/>
    <w:pPr>
      <w:jc w:val="both"/>
    </w:pPr>
    <w:rPr>
      <w:rFonts w:ascii="Arial" w:eastAsia="Arial" w:hAnsi="Arial" w:cs="Arial"/>
      <w:color w:val="000000"/>
      <w:sz w:val="24"/>
      <w:szCs w:val="24"/>
      <w:shd w:val="clear" w:color="auto" w:fill="FFFFFF"/>
    </w:rPr>
  </w:style>
  <w:style w:type="paragraph" w:customStyle="1" w:styleId="TocAddInfoStyle">
    <w:name w:val="TocAddInfoStyle"/>
    <w:basedOn w:val="a"/>
    <w:rsid w:val="00ED0311"/>
    <w:pPr>
      <w:jc w:val="both"/>
    </w:pPr>
    <w:rPr>
      <w:rFonts w:ascii="Arial" w:eastAsia="Arial" w:hAnsi="Arial" w:cs="Arial"/>
      <w:b/>
      <w:i/>
      <w:color w:val="000000"/>
      <w:szCs w:val="24"/>
      <w:shd w:val="clear" w:color="auto" w:fill="FFFFFF"/>
    </w:rPr>
  </w:style>
  <w:style w:type="paragraph" w:customStyle="1" w:styleId="ExportAttachment">
    <w:name w:val="Export_Attachment"/>
    <w:basedOn w:val="a"/>
    <w:rsid w:val="00ED0311"/>
    <w:rPr>
      <w:rFonts w:ascii="Arial" w:eastAsia="Arial" w:hAnsi="Arial" w:cs="Arial"/>
      <w:color w:val="0000FF"/>
      <w:szCs w:val="24"/>
      <w:shd w:val="clear" w:color="auto" w:fill="FFFFFF"/>
    </w:rPr>
  </w:style>
  <w:style w:type="numbering" w:customStyle="1" w:styleId="710">
    <w:name w:val="Нет списка71"/>
    <w:next w:val="a2"/>
    <w:uiPriority w:val="99"/>
    <w:semiHidden/>
    <w:unhideWhenUsed/>
    <w:rsid w:val="00BF3189"/>
  </w:style>
  <w:style w:type="numbering" w:customStyle="1" w:styleId="720">
    <w:name w:val="Нет списка72"/>
    <w:next w:val="a2"/>
    <w:uiPriority w:val="99"/>
    <w:semiHidden/>
    <w:unhideWhenUsed/>
    <w:rsid w:val="00CC0AA4"/>
  </w:style>
  <w:style w:type="numbering" w:customStyle="1" w:styleId="730">
    <w:name w:val="Нет списка73"/>
    <w:next w:val="a2"/>
    <w:uiPriority w:val="99"/>
    <w:semiHidden/>
    <w:unhideWhenUsed/>
    <w:rsid w:val="001E6D65"/>
  </w:style>
  <w:style w:type="numbering" w:customStyle="1" w:styleId="74">
    <w:name w:val="Нет списка74"/>
    <w:next w:val="a2"/>
    <w:uiPriority w:val="99"/>
    <w:semiHidden/>
    <w:unhideWhenUsed/>
    <w:rsid w:val="001D40D6"/>
  </w:style>
  <w:style w:type="numbering" w:customStyle="1" w:styleId="75">
    <w:name w:val="Нет списка75"/>
    <w:next w:val="a2"/>
    <w:uiPriority w:val="99"/>
    <w:semiHidden/>
    <w:unhideWhenUsed/>
    <w:rsid w:val="00C928B6"/>
  </w:style>
  <w:style w:type="numbering" w:customStyle="1" w:styleId="76">
    <w:name w:val="Нет списка76"/>
    <w:next w:val="a2"/>
    <w:uiPriority w:val="99"/>
    <w:semiHidden/>
    <w:unhideWhenUsed/>
    <w:rsid w:val="00D91238"/>
  </w:style>
  <w:style w:type="numbering" w:customStyle="1" w:styleId="77">
    <w:name w:val="Нет списка77"/>
    <w:next w:val="a2"/>
    <w:uiPriority w:val="99"/>
    <w:semiHidden/>
    <w:unhideWhenUsed/>
    <w:rsid w:val="00FA48D5"/>
  </w:style>
  <w:style w:type="numbering" w:customStyle="1" w:styleId="78">
    <w:name w:val="Нет списка78"/>
    <w:next w:val="a2"/>
    <w:uiPriority w:val="99"/>
    <w:semiHidden/>
    <w:unhideWhenUsed/>
    <w:rsid w:val="00AC044C"/>
  </w:style>
  <w:style w:type="numbering" w:customStyle="1" w:styleId="79">
    <w:name w:val="Нет списка79"/>
    <w:next w:val="a2"/>
    <w:uiPriority w:val="99"/>
    <w:semiHidden/>
    <w:unhideWhenUsed/>
    <w:rsid w:val="00B90B5C"/>
  </w:style>
  <w:style w:type="numbering" w:customStyle="1" w:styleId="800">
    <w:name w:val="Нет списка80"/>
    <w:next w:val="a2"/>
    <w:uiPriority w:val="99"/>
    <w:semiHidden/>
    <w:unhideWhenUsed/>
    <w:rsid w:val="001C1C24"/>
  </w:style>
  <w:style w:type="numbering" w:customStyle="1" w:styleId="81">
    <w:name w:val="Нет списка81"/>
    <w:next w:val="a2"/>
    <w:uiPriority w:val="99"/>
    <w:semiHidden/>
    <w:unhideWhenUsed/>
    <w:rsid w:val="00C402A4"/>
  </w:style>
  <w:style w:type="numbering" w:customStyle="1" w:styleId="82">
    <w:name w:val="Нет списка82"/>
    <w:next w:val="a2"/>
    <w:uiPriority w:val="99"/>
    <w:semiHidden/>
    <w:unhideWhenUsed/>
    <w:rsid w:val="0045605B"/>
  </w:style>
  <w:style w:type="numbering" w:customStyle="1" w:styleId="83">
    <w:name w:val="Нет списка83"/>
    <w:next w:val="a2"/>
    <w:uiPriority w:val="99"/>
    <w:semiHidden/>
    <w:unhideWhenUsed/>
    <w:rsid w:val="002721B6"/>
  </w:style>
  <w:style w:type="numbering" w:customStyle="1" w:styleId="84">
    <w:name w:val="Нет списка84"/>
    <w:next w:val="a2"/>
    <w:uiPriority w:val="99"/>
    <w:semiHidden/>
    <w:unhideWhenUsed/>
    <w:rsid w:val="007817E5"/>
  </w:style>
  <w:style w:type="numbering" w:customStyle="1" w:styleId="85">
    <w:name w:val="Нет списка85"/>
    <w:next w:val="a2"/>
    <w:uiPriority w:val="99"/>
    <w:semiHidden/>
    <w:unhideWhenUsed/>
    <w:rsid w:val="0067008E"/>
  </w:style>
  <w:style w:type="numbering" w:customStyle="1" w:styleId="86">
    <w:name w:val="Нет списка86"/>
    <w:next w:val="a2"/>
    <w:uiPriority w:val="99"/>
    <w:semiHidden/>
    <w:unhideWhenUsed/>
    <w:rsid w:val="00821C9B"/>
  </w:style>
  <w:style w:type="numbering" w:customStyle="1" w:styleId="87">
    <w:name w:val="Нет списка87"/>
    <w:next w:val="a2"/>
    <w:uiPriority w:val="99"/>
    <w:semiHidden/>
    <w:unhideWhenUsed/>
    <w:rsid w:val="009C37CB"/>
  </w:style>
  <w:style w:type="numbering" w:customStyle="1" w:styleId="88">
    <w:name w:val="Нет списка88"/>
    <w:next w:val="a2"/>
    <w:uiPriority w:val="99"/>
    <w:semiHidden/>
    <w:unhideWhenUsed/>
    <w:rsid w:val="0096754C"/>
  </w:style>
  <w:style w:type="numbering" w:customStyle="1" w:styleId="89">
    <w:name w:val="Нет списка89"/>
    <w:next w:val="a2"/>
    <w:uiPriority w:val="99"/>
    <w:semiHidden/>
    <w:unhideWhenUsed/>
    <w:rsid w:val="005721FA"/>
  </w:style>
  <w:style w:type="numbering" w:customStyle="1" w:styleId="900">
    <w:name w:val="Нет списка90"/>
    <w:next w:val="a2"/>
    <w:uiPriority w:val="99"/>
    <w:semiHidden/>
    <w:unhideWhenUsed/>
    <w:rsid w:val="00BC78D3"/>
  </w:style>
  <w:style w:type="numbering" w:customStyle="1" w:styleId="91">
    <w:name w:val="Нет списка91"/>
    <w:next w:val="a2"/>
    <w:uiPriority w:val="99"/>
    <w:semiHidden/>
    <w:unhideWhenUsed/>
    <w:rsid w:val="006D34C7"/>
  </w:style>
  <w:style w:type="numbering" w:customStyle="1" w:styleId="92">
    <w:name w:val="Нет списка92"/>
    <w:next w:val="a2"/>
    <w:uiPriority w:val="99"/>
    <w:semiHidden/>
    <w:unhideWhenUsed/>
    <w:rsid w:val="00282455"/>
  </w:style>
  <w:style w:type="numbering" w:customStyle="1" w:styleId="93">
    <w:name w:val="Нет списка93"/>
    <w:next w:val="a2"/>
    <w:uiPriority w:val="99"/>
    <w:semiHidden/>
    <w:unhideWhenUsed/>
    <w:rsid w:val="000E32F9"/>
  </w:style>
  <w:style w:type="numbering" w:customStyle="1" w:styleId="94">
    <w:name w:val="Нет списка94"/>
    <w:next w:val="a2"/>
    <w:uiPriority w:val="99"/>
    <w:semiHidden/>
    <w:unhideWhenUsed/>
    <w:rsid w:val="00BC4A48"/>
  </w:style>
</w:styles>
</file>

<file path=word/webSettings.xml><?xml version="1.0" encoding="utf-8"?>
<w:webSettings xmlns:r="http://schemas.openxmlformats.org/officeDocument/2006/relationships" xmlns:w="http://schemas.openxmlformats.org/wordprocessingml/2006/main">
  <w:divs>
    <w:div w:id="7801945">
      <w:bodyDiv w:val="1"/>
      <w:marLeft w:val="0"/>
      <w:marRight w:val="0"/>
      <w:marTop w:val="0"/>
      <w:marBottom w:val="0"/>
      <w:divBdr>
        <w:top w:val="none" w:sz="0" w:space="0" w:color="auto"/>
        <w:left w:val="none" w:sz="0" w:space="0" w:color="auto"/>
        <w:bottom w:val="none" w:sz="0" w:space="0" w:color="auto"/>
        <w:right w:val="none" w:sz="0" w:space="0" w:color="auto"/>
      </w:divBdr>
    </w:div>
    <w:div w:id="10037089">
      <w:bodyDiv w:val="1"/>
      <w:marLeft w:val="0"/>
      <w:marRight w:val="0"/>
      <w:marTop w:val="0"/>
      <w:marBottom w:val="0"/>
      <w:divBdr>
        <w:top w:val="none" w:sz="0" w:space="0" w:color="auto"/>
        <w:left w:val="none" w:sz="0" w:space="0" w:color="auto"/>
        <w:bottom w:val="none" w:sz="0" w:space="0" w:color="auto"/>
        <w:right w:val="none" w:sz="0" w:space="0" w:color="auto"/>
      </w:divBdr>
    </w:div>
    <w:div w:id="78791708">
      <w:bodyDiv w:val="1"/>
      <w:marLeft w:val="0"/>
      <w:marRight w:val="0"/>
      <w:marTop w:val="0"/>
      <w:marBottom w:val="0"/>
      <w:divBdr>
        <w:top w:val="none" w:sz="0" w:space="0" w:color="auto"/>
        <w:left w:val="none" w:sz="0" w:space="0" w:color="auto"/>
        <w:bottom w:val="none" w:sz="0" w:space="0" w:color="auto"/>
        <w:right w:val="none" w:sz="0" w:space="0" w:color="auto"/>
      </w:divBdr>
      <w:divsChild>
        <w:div w:id="1550262151">
          <w:marLeft w:val="0"/>
          <w:marRight w:val="0"/>
          <w:marTop w:val="0"/>
          <w:marBottom w:val="0"/>
          <w:divBdr>
            <w:top w:val="none" w:sz="0" w:space="0" w:color="auto"/>
            <w:left w:val="none" w:sz="0" w:space="0" w:color="auto"/>
            <w:bottom w:val="none" w:sz="0" w:space="0" w:color="auto"/>
            <w:right w:val="none" w:sz="0" w:space="0" w:color="auto"/>
          </w:divBdr>
        </w:div>
      </w:divsChild>
    </w:div>
    <w:div w:id="85423997">
      <w:bodyDiv w:val="1"/>
      <w:marLeft w:val="0"/>
      <w:marRight w:val="0"/>
      <w:marTop w:val="0"/>
      <w:marBottom w:val="0"/>
      <w:divBdr>
        <w:top w:val="none" w:sz="0" w:space="0" w:color="auto"/>
        <w:left w:val="none" w:sz="0" w:space="0" w:color="auto"/>
        <w:bottom w:val="none" w:sz="0" w:space="0" w:color="auto"/>
        <w:right w:val="none" w:sz="0" w:space="0" w:color="auto"/>
      </w:divBdr>
    </w:div>
    <w:div w:id="120803375">
      <w:bodyDiv w:val="1"/>
      <w:marLeft w:val="0"/>
      <w:marRight w:val="0"/>
      <w:marTop w:val="0"/>
      <w:marBottom w:val="0"/>
      <w:divBdr>
        <w:top w:val="none" w:sz="0" w:space="0" w:color="auto"/>
        <w:left w:val="none" w:sz="0" w:space="0" w:color="auto"/>
        <w:bottom w:val="none" w:sz="0" w:space="0" w:color="auto"/>
        <w:right w:val="none" w:sz="0" w:space="0" w:color="auto"/>
      </w:divBdr>
    </w:div>
    <w:div w:id="139270558">
      <w:bodyDiv w:val="1"/>
      <w:marLeft w:val="0"/>
      <w:marRight w:val="0"/>
      <w:marTop w:val="0"/>
      <w:marBottom w:val="0"/>
      <w:divBdr>
        <w:top w:val="none" w:sz="0" w:space="0" w:color="auto"/>
        <w:left w:val="none" w:sz="0" w:space="0" w:color="auto"/>
        <w:bottom w:val="none" w:sz="0" w:space="0" w:color="auto"/>
        <w:right w:val="none" w:sz="0" w:space="0" w:color="auto"/>
      </w:divBdr>
    </w:div>
    <w:div w:id="141580642">
      <w:bodyDiv w:val="1"/>
      <w:marLeft w:val="0"/>
      <w:marRight w:val="0"/>
      <w:marTop w:val="0"/>
      <w:marBottom w:val="0"/>
      <w:divBdr>
        <w:top w:val="none" w:sz="0" w:space="0" w:color="auto"/>
        <w:left w:val="none" w:sz="0" w:space="0" w:color="auto"/>
        <w:bottom w:val="none" w:sz="0" w:space="0" w:color="auto"/>
        <w:right w:val="none" w:sz="0" w:space="0" w:color="auto"/>
      </w:divBdr>
    </w:div>
    <w:div w:id="179508298">
      <w:bodyDiv w:val="1"/>
      <w:marLeft w:val="0"/>
      <w:marRight w:val="0"/>
      <w:marTop w:val="0"/>
      <w:marBottom w:val="0"/>
      <w:divBdr>
        <w:top w:val="none" w:sz="0" w:space="0" w:color="auto"/>
        <w:left w:val="none" w:sz="0" w:space="0" w:color="auto"/>
        <w:bottom w:val="none" w:sz="0" w:space="0" w:color="auto"/>
        <w:right w:val="none" w:sz="0" w:space="0" w:color="auto"/>
      </w:divBdr>
    </w:div>
    <w:div w:id="184028966">
      <w:bodyDiv w:val="1"/>
      <w:marLeft w:val="0"/>
      <w:marRight w:val="0"/>
      <w:marTop w:val="0"/>
      <w:marBottom w:val="0"/>
      <w:divBdr>
        <w:top w:val="none" w:sz="0" w:space="0" w:color="auto"/>
        <w:left w:val="none" w:sz="0" w:space="0" w:color="auto"/>
        <w:bottom w:val="none" w:sz="0" w:space="0" w:color="auto"/>
        <w:right w:val="none" w:sz="0" w:space="0" w:color="auto"/>
      </w:divBdr>
    </w:div>
    <w:div w:id="343216226">
      <w:bodyDiv w:val="1"/>
      <w:marLeft w:val="0"/>
      <w:marRight w:val="0"/>
      <w:marTop w:val="0"/>
      <w:marBottom w:val="0"/>
      <w:divBdr>
        <w:top w:val="none" w:sz="0" w:space="0" w:color="auto"/>
        <w:left w:val="none" w:sz="0" w:space="0" w:color="auto"/>
        <w:bottom w:val="none" w:sz="0" w:space="0" w:color="auto"/>
        <w:right w:val="none" w:sz="0" w:space="0" w:color="auto"/>
      </w:divBdr>
    </w:div>
    <w:div w:id="355469859">
      <w:bodyDiv w:val="1"/>
      <w:marLeft w:val="0"/>
      <w:marRight w:val="0"/>
      <w:marTop w:val="0"/>
      <w:marBottom w:val="0"/>
      <w:divBdr>
        <w:top w:val="none" w:sz="0" w:space="0" w:color="auto"/>
        <w:left w:val="none" w:sz="0" w:space="0" w:color="auto"/>
        <w:bottom w:val="none" w:sz="0" w:space="0" w:color="auto"/>
        <w:right w:val="none" w:sz="0" w:space="0" w:color="auto"/>
      </w:divBdr>
    </w:div>
    <w:div w:id="380131880">
      <w:bodyDiv w:val="1"/>
      <w:marLeft w:val="0"/>
      <w:marRight w:val="0"/>
      <w:marTop w:val="0"/>
      <w:marBottom w:val="0"/>
      <w:divBdr>
        <w:top w:val="none" w:sz="0" w:space="0" w:color="auto"/>
        <w:left w:val="none" w:sz="0" w:space="0" w:color="auto"/>
        <w:bottom w:val="none" w:sz="0" w:space="0" w:color="auto"/>
        <w:right w:val="none" w:sz="0" w:space="0" w:color="auto"/>
      </w:divBdr>
      <w:divsChild>
        <w:div w:id="1803032311">
          <w:marLeft w:val="0"/>
          <w:marRight w:val="0"/>
          <w:marTop w:val="0"/>
          <w:marBottom w:val="0"/>
          <w:divBdr>
            <w:top w:val="none" w:sz="0" w:space="0" w:color="auto"/>
            <w:left w:val="none" w:sz="0" w:space="0" w:color="auto"/>
            <w:bottom w:val="none" w:sz="0" w:space="0" w:color="auto"/>
            <w:right w:val="none" w:sz="0" w:space="0" w:color="auto"/>
          </w:divBdr>
        </w:div>
      </w:divsChild>
    </w:div>
    <w:div w:id="390884751">
      <w:bodyDiv w:val="1"/>
      <w:marLeft w:val="0"/>
      <w:marRight w:val="0"/>
      <w:marTop w:val="0"/>
      <w:marBottom w:val="0"/>
      <w:divBdr>
        <w:top w:val="none" w:sz="0" w:space="0" w:color="auto"/>
        <w:left w:val="none" w:sz="0" w:space="0" w:color="auto"/>
        <w:bottom w:val="none" w:sz="0" w:space="0" w:color="auto"/>
        <w:right w:val="none" w:sz="0" w:space="0" w:color="auto"/>
      </w:divBdr>
    </w:div>
    <w:div w:id="399327562">
      <w:bodyDiv w:val="1"/>
      <w:marLeft w:val="0"/>
      <w:marRight w:val="0"/>
      <w:marTop w:val="0"/>
      <w:marBottom w:val="0"/>
      <w:divBdr>
        <w:top w:val="none" w:sz="0" w:space="0" w:color="auto"/>
        <w:left w:val="none" w:sz="0" w:space="0" w:color="auto"/>
        <w:bottom w:val="none" w:sz="0" w:space="0" w:color="auto"/>
        <w:right w:val="none" w:sz="0" w:space="0" w:color="auto"/>
      </w:divBdr>
    </w:div>
    <w:div w:id="427315058">
      <w:bodyDiv w:val="1"/>
      <w:marLeft w:val="0"/>
      <w:marRight w:val="0"/>
      <w:marTop w:val="0"/>
      <w:marBottom w:val="0"/>
      <w:divBdr>
        <w:top w:val="none" w:sz="0" w:space="0" w:color="auto"/>
        <w:left w:val="none" w:sz="0" w:space="0" w:color="auto"/>
        <w:bottom w:val="none" w:sz="0" w:space="0" w:color="auto"/>
        <w:right w:val="none" w:sz="0" w:space="0" w:color="auto"/>
      </w:divBdr>
      <w:divsChild>
        <w:div w:id="394552691">
          <w:marLeft w:val="0"/>
          <w:marRight w:val="0"/>
          <w:marTop w:val="0"/>
          <w:marBottom w:val="0"/>
          <w:divBdr>
            <w:top w:val="none" w:sz="0" w:space="0" w:color="auto"/>
            <w:left w:val="none" w:sz="0" w:space="0" w:color="auto"/>
            <w:bottom w:val="none" w:sz="0" w:space="0" w:color="auto"/>
            <w:right w:val="none" w:sz="0" w:space="0" w:color="auto"/>
          </w:divBdr>
        </w:div>
      </w:divsChild>
    </w:div>
    <w:div w:id="435910720">
      <w:bodyDiv w:val="1"/>
      <w:marLeft w:val="0"/>
      <w:marRight w:val="0"/>
      <w:marTop w:val="0"/>
      <w:marBottom w:val="0"/>
      <w:divBdr>
        <w:top w:val="none" w:sz="0" w:space="0" w:color="auto"/>
        <w:left w:val="none" w:sz="0" w:space="0" w:color="auto"/>
        <w:bottom w:val="none" w:sz="0" w:space="0" w:color="auto"/>
        <w:right w:val="none" w:sz="0" w:space="0" w:color="auto"/>
      </w:divBdr>
      <w:divsChild>
        <w:div w:id="359671795">
          <w:marLeft w:val="0"/>
          <w:marRight w:val="0"/>
          <w:marTop w:val="0"/>
          <w:marBottom w:val="0"/>
          <w:divBdr>
            <w:top w:val="none" w:sz="0" w:space="0" w:color="auto"/>
            <w:left w:val="none" w:sz="0" w:space="0" w:color="auto"/>
            <w:bottom w:val="none" w:sz="0" w:space="0" w:color="auto"/>
            <w:right w:val="none" w:sz="0" w:space="0" w:color="auto"/>
          </w:divBdr>
        </w:div>
      </w:divsChild>
    </w:div>
    <w:div w:id="443620533">
      <w:bodyDiv w:val="1"/>
      <w:marLeft w:val="0"/>
      <w:marRight w:val="0"/>
      <w:marTop w:val="0"/>
      <w:marBottom w:val="0"/>
      <w:divBdr>
        <w:top w:val="none" w:sz="0" w:space="0" w:color="auto"/>
        <w:left w:val="none" w:sz="0" w:space="0" w:color="auto"/>
        <w:bottom w:val="none" w:sz="0" w:space="0" w:color="auto"/>
        <w:right w:val="none" w:sz="0" w:space="0" w:color="auto"/>
      </w:divBdr>
    </w:div>
    <w:div w:id="452947240">
      <w:bodyDiv w:val="1"/>
      <w:marLeft w:val="0"/>
      <w:marRight w:val="0"/>
      <w:marTop w:val="0"/>
      <w:marBottom w:val="0"/>
      <w:divBdr>
        <w:top w:val="none" w:sz="0" w:space="0" w:color="auto"/>
        <w:left w:val="none" w:sz="0" w:space="0" w:color="auto"/>
        <w:bottom w:val="none" w:sz="0" w:space="0" w:color="auto"/>
        <w:right w:val="none" w:sz="0" w:space="0" w:color="auto"/>
      </w:divBdr>
    </w:div>
    <w:div w:id="467360894">
      <w:bodyDiv w:val="1"/>
      <w:marLeft w:val="0"/>
      <w:marRight w:val="0"/>
      <w:marTop w:val="0"/>
      <w:marBottom w:val="0"/>
      <w:divBdr>
        <w:top w:val="none" w:sz="0" w:space="0" w:color="auto"/>
        <w:left w:val="none" w:sz="0" w:space="0" w:color="auto"/>
        <w:bottom w:val="none" w:sz="0" w:space="0" w:color="auto"/>
        <w:right w:val="none" w:sz="0" w:space="0" w:color="auto"/>
      </w:divBdr>
    </w:div>
    <w:div w:id="489761288">
      <w:bodyDiv w:val="1"/>
      <w:marLeft w:val="0"/>
      <w:marRight w:val="0"/>
      <w:marTop w:val="0"/>
      <w:marBottom w:val="0"/>
      <w:divBdr>
        <w:top w:val="none" w:sz="0" w:space="0" w:color="auto"/>
        <w:left w:val="none" w:sz="0" w:space="0" w:color="auto"/>
        <w:bottom w:val="none" w:sz="0" w:space="0" w:color="auto"/>
        <w:right w:val="none" w:sz="0" w:space="0" w:color="auto"/>
      </w:divBdr>
    </w:div>
    <w:div w:id="500243217">
      <w:bodyDiv w:val="1"/>
      <w:marLeft w:val="0"/>
      <w:marRight w:val="0"/>
      <w:marTop w:val="0"/>
      <w:marBottom w:val="0"/>
      <w:divBdr>
        <w:top w:val="none" w:sz="0" w:space="0" w:color="auto"/>
        <w:left w:val="none" w:sz="0" w:space="0" w:color="auto"/>
        <w:bottom w:val="none" w:sz="0" w:space="0" w:color="auto"/>
        <w:right w:val="none" w:sz="0" w:space="0" w:color="auto"/>
      </w:divBdr>
    </w:div>
    <w:div w:id="503479279">
      <w:bodyDiv w:val="1"/>
      <w:marLeft w:val="0"/>
      <w:marRight w:val="0"/>
      <w:marTop w:val="0"/>
      <w:marBottom w:val="0"/>
      <w:divBdr>
        <w:top w:val="none" w:sz="0" w:space="0" w:color="auto"/>
        <w:left w:val="none" w:sz="0" w:space="0" w:color="auto"/>
        <w:bottom w:val="none" w:sz="0" w:space="0" w:color="auto"/>
        <w:right w:val="none" w:sz="0" w:space="0" w:color="auto"/>
      </w:divBdr>
      <w:divsChild>
        <w:div w:id="1443960948">
          <w:marLeft w:val="0"/>
          <w:marRight w:val="0"/>
          <w:marTop w:val="0"/>
          <w:marBottom w:val="0"/>
          <w:divBdr>
            <w:top w:val="none" w:sz="0" w:space="0" w:color="auto"/>
            <w:left w:val="none" w:sz="0" w:space="0" w:color="auto"/>
            <w:bottom w:val="none" w:sz="0" w:space="0" w:color="auto"/>
            <w:right w:val="none" w:sz="0" w:space="0" w:color="auto"/>
          </w:divBdr>
        </w:div>
      </w:divsChild>
    </w:div>
    <w:div w:id="506485555">
      <w:bodyDiv w:val="1"/>
      <w:marLeft w:val="0"/>
      <w:marRight w:val="0"/>
      <w:marTop w:val="0"/>
      <w:marBottom w:val="0"/>
      <w:divBdr>
        <w:top w:val="none" w:sz="0" w:space="0" w:color="auto"/>
        <w:left w:val="none" w:sz="0" w:space="0" w:color="auto"/>
        <w:bottom w:val="none" w:sz="0" w:space="0" w:color="auto"/>
        <w:right w:val="none" w:sz="0" w:space="0" w:color="auto"/>
      </w:divBdr>
    </w:div>
    <w:div w:id="509947691">
      <w:bodyDiv w:val="1"/>
      <w:marLeft w:val="0"/>
      <w:marRight w:val="0"/>
      <w:marTop w:val="0"/>
      <w:marBottom w:val="0"/>
      <w:divBdr>
        <w:top w:val="none" w:sz="0" w:space="0" w:color="auto"/>
        <w:left w:val="none" w:sz="0" w:space="0" w:color="auto"/>
        <w:bottom w:val="none" w:sz="0" w:space="0" w:color="auto"/>
        <w:right w:val="none" w:sz="0" w:space="0" w:color="auto"/>
      </w:divBdr>
      <w:divsChild>
        <w:div w:id="665281444">
          <w:marLeft w:val="0"/>
          <w:marRight w:val="0"/>
          <w:marTop w:val="0"/>
          <w:marBottom w:val="0"/>
          <w:divBdr>
            <w:top w:val="none" w:sz="0" w:space="0" w:color="auto"/>
            <w:left w:val="none" w:sz="0" w:space="0" w:color="auto"/>
            <w:bottom w:val="none" w:sz="0" w:space="0" w:color="auto"/>
            <w:right w:val="none" w:sz="0" w:space="0" w:color="auto"/>
          </w:divBdr>
        </w:div>
      </w:divsChild>
    </w:div>
    <w:div w:id="544754722">
      <w:bodyDiv w:val="1"/>
      <w:marLeft w:val="0"/>
      <w:marRight w:val="0"/>
      <w:marTop w:val="0"/>
      <w:marBottom w:val="0"/>
      <w:divBdr>
        <w:top w:val="none" w:sz="0" w:space="0" w:color="auto"/>
        <w:left w:val="none" w:sz="0" w:space="0" w:color="auto"/>
        <w:bottom w:val="none" w:sz="0" w:space="0" w:color="auto"/>
        <w:right w:val="none" w:sz="0" w:space="0" w:color="auto"/>
      </w:divBdr>
    </w:div>
    <w:div w:id="579289892">
      <w:bodyDiv w:val="1"/>
      <w:marLeft w:val="0"/>
      <w:marRight w:val="0"/>
      <w:marTop w:val="0"/>
      <w:marBottom w:val="0"/>
      <w:divBdr>
        <w:top w:val="none" w:sz="0" w:space="0" w:color="auto"/>
        <w:left w:val="none" w:sz="0" w:space="0" w:color="auto"/>
        <w:bottom w:val="none" w:sz="0" w:space="0" w:color="auto"/>
        <w:right w:val="none" w:sz="0" w:space="0" w:color="auto"/>
      </w:divBdr>
    </w:div>
    <w:div w:id="593367683">
      <w:bodyDiv w:val="1"/>
      <w:marLeft w:val="0"/>
      <w:marRight w:val="0"/>
      <w:marTop w:val="0"/>
      <w:marBottom w:val="0"/>
      <w:divBdr>
        <w:top w:val="none" w:sz="0" w:space="0" w:color="auto"/>
        <w:left w:val="none" w:sz="0" w:space="0" w:color="auto"/>
        <w:bottom w:val="none" w:sz="0" w:space="0" w:color="auto"/>
        <w:right w:val="none" w:sz="0" w:space="0" w:color="auto"/>
      </w:divBdr>
    </w:div>
    <w:div w:id="608239762">
      <w:bodyDiv w:val="1"/>
      <w:marLeft w:val="0"/>
      <w:marRight w:val="0"/>
      <w:marTop w:val="0"/>
      <w:marBottom w:val="0"/>
      <w:divBdr>
        <w:top w:val="none" w:sz="0" w:space="0" w:color="auto"/>
        <w:left w:val="none" w:sz="0" w:space="0" w:color="auto"/>
        <w:bottom w:val="none" w:sz="0" w:space="0" w:color="auto"/>
        <w:right w:val="none" w:sz="0" w:space="0" w:color="auto"/>
      </w:divBdr>
      <w:divsChild>
        <w:div w:id="1864635631">
          <w:marLeft w:val="0"/>
          <w:marRight w:val="0"/>
          <w:marTop w:val="0"/>
          <w:marBottom w:val="0"/>
          <w:divBdr>
            <w:top w:val="none" w:sz="0" w:space="0" w:color="auto"/>
            <w:left w:val="none" w:sz="0" w:space="0" w:color="auto"/>
            <w:bottom w:val="none" w:sz="0" w:space="0" w:color="auto"/>
            <w:right w:val="none" w:sz="0" w:space="0" w:color="auto"/>
          </w:divBdr>
        </w:div>
      </w:divsChild>
    </w:div>
    <w:div w:id="651106716">
      <w:bodyDiv w:val="1"/>
      <w:marLeft w:val="0"/>
      <w:marRight w:val="0"/>
      <w:marTop w:val="0"/>
      <w:marBottom w:val="0"/>
      <w:divBdr>
        <w:top w:val="none" w:sz="0" w:space="0" w:color="auto"/>
        <w:left w:val="none" w:sz="0" w:space="0" w:color="auto"/>
        <w:bottom w:val="none" w:sz="0" w:space="0" w:color="auto"/>
        <w:right w:val="none" w:sz="0" w:space="0" w:color="auto"/>
      </w:divBdr>
      <w:divsChild>
        <w:div w:id="17632548">
          <w:marLeft w:val="0"/>
          <w:marRight w:val="0"/>
          <w:marTop w:val="0"/>
          <w:marBottom w:val="0"/>
          <w:divBdr>
            <w:top w:val="none" w:sz="0" w:space="0" w:color="auto"/>
            <w:left w:val="none" w:sz="0" w:space="0" w:color="auto"/>
            <w:bottom w:val="none" w:sz="0" w:space="0" w:color="auto"/>
            <w:right w:val="none" w:sz="0" w:space="0" w:color="auto"/>
          </w:divBdr>
        </w:div>
      </w:divsChild>
    </w:div>
    <w:div w:id="658076778">
      <w:bodyDiv w:val="1"/>
      <w:marLeft w:val="0"/>
      <w:marRight w:val="0"/>
      <w:marTop w:val="0"/>
      <w:marBottom w:val="0"/>
      <w:divBdr>
        <w:top w:val="none" w:sz="0" w:space="0" w:color="auto"/>
        <w:left w:val="none" w:sz="0" w:space="0" w:color="auto"/>
        <w:bottom w:val="none" w:sz="0" w:space="0" w:color="auto"/>
        <w:right w:val="none" w:sz="0" w:space="0" w:color="auto"/>
      </w:divBdr>
    </w:div>
    <w:div w:id="667056123">
      <w:bodyDiv w:val="1"/>
      <w:marLeft w:val="0"/>
      <w:marRight w:val="0"/>
      <w:marTop w:val="0"/>
      <w:marBottom w:val="0"/>
      <w:divBdr>
        <w:top w:val="none" w:sz="0" w:space="0" w:color="auto"/>
        <w:left w:val="none" w:sz="0" w:space="0" w:color="auto"/>
        <w:bottom w:val="none" w:sz="0" w:space="0" w:color="auto"/>
        <w:right w:val="none" w:sz="0" w:space="0" w:color="auto"/>
      </w:divBdr>
    </w:div>
    <w:div w:id="691229004">
      <w:bodyDiv w:val="1"/>
      <w:marLeft w:val="0"/>
      <w:marRight w:val="0"/>
      <w:marTop w:val="0"/>
      <w:marBottom w:val="0"/>
      <w:divBdr>
        <w:top w:val="none" w:sz="0" w:space="0" w:color="auto"/>
        <w:left w:val="none" w:sz="0" w:space="0" w:color="auto"/>
        <w:bottom w:val="none" w:sz="0" w:space="0" w:color="auto"/>
        <w:right w:val="none" w:sz="0" w:space="0" w:color="auto"/>
      </w:divBdr>
    </w:div>
    <w:div w:id="708342092">
      <w:bodyDiv w:val="1"/>
      <w:marLeft w:val="0"/>
      <w:marRight w:val="0"/>
      <w:marTop w:val="0"/>
      <w:marBottom w:val="0"/>
      <w:divBdr>
        <w:top w:val="none" w:sz="0" w:space="0" w:color="auto"/>
        <w:left w:val="none" w:sz="0" w:space="0" w:color="auto"/>
        <w:bottom w:val="none" w:sz="0" w:space="0" w:color="auto"/>
        <w:right w:val="none" w:sz="0" w:space="0" w:color="auto"/>
      </w:divBdr>
    </w:div>
    <w:div w:id="715083375">
      <w:bodyDiv w:val="1"/>
      <w:marLeft w:val="0"/>
      <w:marRight w:val="0"/>
      <w:marTop w:val="0"/>
      <w:marBottom w:val="0"/>
      <w:divBdr>
        <w:top w:val="none" w:sz="0" w:space="0" w:color="auto"/>
        <w:left w:val="none" w:sz="0" w:space="0" w:color="auto"/>
        <w:bottom w:val="none" w:sz="0" w:space="0" w:color="auto"/>
        <w:right w:val="none" w:sz="0" w:space="0" w:color="auto"/>
      </w:divBdr>
      <w:divsChild>
        <w:div w:id="253826704">
          <w:marLeft w:val="0"/>
          <w:marRight w:val="0"/>
          <w:marTop w:val="0"/>
          <w:marBottom w:val="0"/>
          <w:divBdr>
            <w:top w:val="none" w:sz="0" w:space="0" w:color="auto"/>
            <w:left w:val="none" w:sz="0" w:space="0" w:color="auto"/>
            <w:bottom w:val="none" w:sz="0" w:space="0" w:color="auto"/>
            <w:right w:val="none" w:sz="0" w:space="0" w:color="auto"/>
          </w:divBdr>
        </w:div>
      </w:divsChild>
    </w:div>
    <w:div w:id="734166842">
      <w:bodyDiv w:val="1"/>
      <w:marLeft w:val="0"/>
      <w:marRight w:val="0"/>
      <w:marTop w:val="0"/>
      <w:marBottom w:val="0"/>
      <w:divBdr>
        <w:top w:val="none" w:sz="0" w:space="0" w:color="auto"/>
        <w:left w:val="none" w:sz="0" w:space="0" w:color="auto"/>
        <w:bottom w:val="none" w:sz="0" w:space="0" w:color="auto"/>
        <w:right w:val="none" w:sz="0" w:space="0" w:color="auto"/>
      </w:divBdr>
    </w:div>
    <w:div w:id="743186816">
      <w:bodyDiv w:val="1"/>
      <w:marLeft w:val="0"/>
      <w:marRight w:val="0"/>
      <w:marTop w:val="0"/>
      <w:marBottom w:val="0"/>
      <w:divBdr>
        <w:top w:val="none" w:sz="0" w:space="0" w:color="auto"/>
        <w:left w:val="none" w:sz="0" w:space="0" w:color="auto"/>
        <w:bottom w:val="none" w:sz="0" w:space="0" w:color="auto"/>
        <w:right w:val="none" w:sz="0" w:space="0" w:color="auto"/>
      </w:divBdr>
    </w:div>
    <w:div w:id="750463764">
      <w:bodyDiv w:val="1"/>
      <w:marLeft w:val="0"/>
      <w:marRight w:val="0"/>
      <w:marTop w:val="0"/>
      <w:marBottom w:val="0"/>
      <w:divBdr>
        <w:top w:val="none" w:sz="0" w:space="0" w:color="auto"/>
        <w:left w:val="none" w:sz="0" w:space="0" w:color="auto"/>
        <w:bottom w:val="none" w:sz="0" w:space="0" w:color="auto"/>
        <w:right w:val="none" w:sz="0" w:space="0" w:color="auto"/>
      </w:divBdr>
    </w:div>
    <w:div w:id="791632972">
      <w:bodyDiv w:val="1"/>
      <w:marLeft w:val="0"/>
      <w:marRight w:val="0"/>
      <w:marTop w:val="0"/>
      <w:marBottom w:val="0"/>
      <w:divBdr>
        <w:top w:val="none" w:sz="0" w:space="0" w:color="auto"/>
        <w:left w:val="none" w:sz="0" w:space="0" w:color="auto"/>
        <w:bottom w:val="none" w:sz="0" w:space="0" w:color="auto"/>
        <w:right w:val="none" w:sz="0" w:space="0" w:color="auto"/>
      </w:divBdr>
    </w:div>
    <w:div w:id="795871773">
      <w:bodyDiv w:val="1"/>
      <w:marLeft w:val="0"/>
      <w:marRight w:val="0"/>
      <w:marTop w:val="0"/>
      <w:marBottom w:val="0"/>
      <w:divBdr>
        <w:top w:val="none" w:sz="0" w:space="0" w:color="auto"/>
        <w:left w:val="none" w:sz="0" w:space="0" w:color="auto"/>
        <w:bottom w:val="none" w:sz="0" w:space="0" w:color="auto"/>
        <w:right w:val="none" w:sz="0" w:space="0" w:color="auto"/>
      </w:divBdr>
    </w:div>
    <w:div w:id="836265904">
      <w:bodyDiv w:val="1"/>
      <w:marLeft w:val="0"/>
      <w:marRight w:val="0"/>
      <w:marTop w:val="0"/>
      <w:marBottom w:val="0"/>
      <w:divBdr>
        <w:top w:val="none" w:sz="0" w:space="0" w:color="auto"/>
        <w:left w:val="none" w:sz="0" w:space="0" w:color="auto"/>
        <w:bottom w:val="none" w:sz="0" w:space="0" w:color="auto"/>
        <w:right w:val="none" w:sz="0" w:space="0" w:color="auto"/>
      </w:divBdr>
    </w:div>
    <w:div w:id="838229353">
      <w:bodyDiv w:val="1"/>
      <w:marLeft w:val="0"/>
      <w:marRight w:val="0"/>
      <w:marTop w:val="0"/>
      <w:marBottom w:val="0"/>
      <w:divBdr>
        <w:top w:val="none" w:sz="0" w:space="0" w:color="auto"/>
        <w:left w:val="none" w:sz="0" w:space="0" w:color="auto"/>
        <w:bottom w:val="none" w:sz="0" w:space="0" w:color="auto"/>
        <w:right w:val="none" w:sz="0" w:space="0" w:color="auto"/>
      </w:divBdr>
    </w:div>
    <w:div w:id="844855172">
      <w:bodyDiv w:val="1"/>
      <w:marLeft w:val="0"/>
      <w:marRight w:val="0"/>
      <w:marTop w:val="0"/>
      <w:marBottom w:val="0"/>
      <w:divBdr>
        <w:top w:val="none" w:sz="0" w:space="0" w:color="auto"/>
        <w:left w:val="none" w:sz="0" w:space="0" w:color="auto"/>
        <w:bottom w:val="none" w:sz="0" w:space="0" w:color="auto"/>
        <w:right w:val="none" w:sz="0" w:space="0" w:color="auto"/>
      </w:divBdr>
    </w:div>
    <w:div w:id="848638863">
      <w:bodyDiv w:val="1"/>
      <w:marLeft w:val="0"/>
      <w:marRight w:val="0"/>
      <w:marTop w:val="0"/>
      <w:marBottom w:val="0"/>
      <w:divBdr>
        <w:top w:val="none" w:sz="0" w:space="0" w:color="auto"/>
        <w:left w:val="none" w:sz="0" w:space="0" w:color="auto"/>
        <w:bottom w:val="none" w:sz="0" w:space="0" w:color="auto"/>
        <w:right w:val="none" w:sz="0" w:space="0" w:color="auto"/>
      </w:divBdr>
      <w:divsChild>
        <w:div w:id="931862841">
          <w:marLeft w:val="0"/>
          <w:marRight w:val="0"/>
          <w:marTop w:val="0"/>
          <w:marBottom w:val="0"/>
          <w:divBdr>
            <w:top w:val="none" w:sz="0" w:space="0" w:color="auto"/>
            <w:left w:val="none" w:sz="0" w:space="0" w:color="auto"/>
            <w:bottom w:val="none" w:sz="0" w:space="0" w:color="auto"/>
            <w:right w:val="none" w:sz="0" w:space="0" w:color="auto"/>
          </w:divBdr>
        </w:div>
      </w:divsChild>
    </w:div>
    <w:div w:id="852033547">
      <w:bodyDiv w:val="1"/>
      <w:marLeft w:val="0"/>
      <w:marRight w:val="0"/>
      <w:marTop w:val="0"/>
      <w:marBottom w:val="0"/>
      <w:divBdr>
        <w:top w:val="none" w:sz="0" w:space="0" w:color="auto"/>
        <w:left w:val="none" w:sz="0" w:space="0" w:color="auto"/>
        <w:bottom w:val="none" w:sz="0" w:space="0" w:color="auto"/>
        <w:right w:val="none" w:sz="0" w:space="0" w:color="auto"/>
      </w:divBdr>
      <w:divsChild>
        <w:div w:id="767117435">
          <w:marLeft w:val="0"/>
          <w:marRight w:val="0"/>
          <w:marTop w:val="0"/>
          <w:marBottom w:val="0"/>
          <w:divBdr>
            <w:top w:val="none" w:sz="0" w:space="0" w:color="auto"/>
            <w:left w:val="none" w:sz="0" w:space="0" w:color="auto"/>
            <w:bottom w:val="none" w:sz="0" w:space="0" w:color="auto"/>
            <w:right w:val="none" w:sz="0" w:space="0" w:color="auto"/>
          </w:divBdr>
        </w:div>
      </w:divsChild>
    </w:div>
    <w:div w:id="854074781">
      <w:bodyDiv w:val="1"/>
      <w:marLeft w:val="0"/>
      <w:marRight w:val="0"/>
      <w:marTop w:val="0"/>
      <w:marBottom w:val="0"/>
      <w:divBdr>
        <w:top w:val="none" w:sz="0" w:space="0" w:color="auto"/>
        <w:left w:val="none" w:sz="0" w:space="0" w:color="auto"/>
        <w:bottom w:val="none" w:sz="0" w:space="0" w:color="auto"/>
        <w:right w:val="none" w:sz="0" w:space="0" w:color="auto"/>
      </w:divBdr>
    </w:div>
    <w:div w:id="874348113">
      <w:bodyDiv w:val="1"/>
      <w:marLeft w:val="0"/>
      <w:marRight w:val="0"/>
      <w:marTop w:val="0"/>
      <w:marBottom w:val="0"/>
      <w:divBdr>
        <w:top w:val="none" w:sz="0" w:space="0" w:color="auto"/>
        <w:left w:val="none" w:sz="0" w:space="0" w:color="auto"/>
        <w:bottom w:val="none" w:sz="0" w:space="0" w:color="auto"/>
        <w:right w:val="none" w:sz="0" w:space="0" w:color="auto"/>
      </w:divBdr>
      <w:divsChild>
        <w:div w:id="179903918">
          <w:marLeft w:val="0"/>
          <w:marRight w:val="0"/>
          <w:marTop w:val="0"/>
          <w:marBottom w:val="0"/>
          <w:divBdr>
            <w:top w:val="none" w:sz="0" w:space="0" w:color="auto"/>
            <w:left w:val="none" w:sz="0" w:space="0" w:color="auto"/>
            <w:bottom w:val="none" w:sz="0" w:space="0" w:color="auto"/>
            <w:right w:val="none" w:sz="0" w:space="0" w:color="auto"/>
          </w:divBdr>
        </w:div>
      </w:divsChild>
    </w:div>
    <w:div w:id="884367631">
      <w:bodyDiv w:val="1"/>
      <w:marLeft w:val="0"/>
      <w:marRight w:val="0"/>
      <w:marTop w:val="0"/>
      <w:marBottom w:val="0"/>
      <w:divBdr>
        <w:top w:val="none" w:sz="0" w:space="0" w:color="auto"/>
        <w:left w:val="none" w:sz="0" w:space="0" w:color="auto"/>
        <w:bottom w:val="none" w:sz="0" w:space="0" w:color="auto"/>
        <w:right w:val="none" w:sz="0" w:space="0" w:color="auto"/>
      </w:divBdr>
      <w:divsChild>
        <w:div w:id="636688040">
          <w:marLeft w:val="0"/>
          <w:marRight w:val="0"/>
          <w:marTop w:val="0"/>
          <w:marBottom w:val="0"/>
          <w:divBdr>
            <w:top w:val="none" w:sz="0" w:space="0" w:color="auto"/>
            <w:left w:val="none" w:sz="0" w:space="0" w:color="auto"/>
            <w:bottom w:val="none" w:sz="0" w:space="0" w:color="auto"/>
            <w:right w:val="none" w:sz="0" w:space="0" w:color="auto"/>
          </w:divBdr>
        </w:div>
      </w:divsChild>
    </w:div>
    <w:div w:id="889464726">
      <w:bodyDiv w:val="1"/>
      <w:marLeft w:val="0"/>
      <w:marRight w:val="0"/>
      <w:marTop w:val="0"/>
      <w:marBottom w:val="0"/>
      <w:divBdr>
        <w:top w:val="none" w:sz="0" w:space="0" w:color="auto"/>
        <w:left w:val="none" w:sz="0" w:space="0" w:color="auto"/>
        <w:bottom w:val="none" w:sz="0" w:space="0" w:color="auto"/>
        <w:right w:val="none" w:sz="0" w:space="0" w:color="auto"/>
      </w:divBdr>
    </w:div>
    <w:div w:id="901326553">
      <w:bodyDiv w:val="1"/>
      <w:marLeft w:val="0"/>
      <w:marRight w:val="0"/>
      <w:marTop w:val="0"/>
      <w:marBottom w:val="0"/>
      <w:divBdr>
        <w:top w:val="none" w:sz="0" w:space="0" w:color="auto"/>
        <w:left w:val="none" w:sz="0" w:space="0" w:color="auto"/>
        <w:bottom w:val="none" w:sz="0" w:space="0" w:color="auto"/>
        <w:right w:val="none" w:sz="0" w:space="0" w:color="auto"/>
      </w:divBdr>
      <w:divsChild>
        <w:div w:id="440760089">
          <w:marLeft w:val="0"/>
          <w:marRight w:val="0"/>
          <w:marTop w:val="0"/>
          <w:marBottom w:val="300"/>
          <w:divBdr>
            <w:top w:val="none" w:sz="0" w:space="0" w:color="auto"/>
            <w:left w:val="none" w:sz="0" w:space="0" w:color="auto"/>
            <w:bottom w:val="none" w:sz="0" w:space="0" w:color="auto"/>
            <w:right w:val="none" w:sz="0" w:space="0" w:color="auto"/>
          </w:divBdr>
          <w:divsChild>
            <w:div w:id="805974017">
              <w:marLeft w:val="0"/>
              <w:marRight w:val="0"/>
              <w:marTop w:val="0"/>
              <w:marBottom w:val="0"/>
              <w:divBdr>
                <w:top w:val="none" w:sz="0" w:space="0" w:color="auto"/>
                <w:left w:val="none" w:sz="0" w:space="0" w:color="auto"/>
                <w:bottom w:val="none" w:sz="0" w:space="0" w:color="auto"/>
                <w:right w:val="none" w:sz="0" w:space="0" w:color="auto"/>
              </w:divBdr>
            </w:div>
          </w:divsChild>
        </w:div>
        <w:div w:id="264853375">
          <w:marLeft w:val="0"/>
          <w:marRight w:val="225"/>
          <w:marTop w:val="0"/>
          <w:marBottom w:val="0"/>
          <w:divBdr>
            <w:top w:val="none" w:sz="0" w:space="0" w:color="auto"/>
            <w:left w:val="none" w:sz="0" w:space="0" w:color="auto"/>
            <w:bottom w:val="none" w:sz="0" w:space="0" w:color="auto"/>
            <w:right w:val="none" w:sz="0" w:space="0" w:color="auto"/>
          </w:divBdr>
          <w:divsChild>
            <w:div w:id="1091466806">
              <w:marLeft w:val="0"/>
              <w:marRight w:val="0"/>
              <w:marTop w:val="0"/>
              <w:marBottom w:val="0"/>
              <w:divBdr>
                <w:top w:val="none" w:sz="0" w:space="0" w:color="auto"/>
                <w:left w:val="none" w:sz="0" w:space="0" w:color="auto"/>
                <w:bottom w:val="none" w:sz="0" w:space="0" w:color="auto"/>
                <w:right w:val="none" w:sz="0" w:space="0" w:color="auto"/>
              </w:divBdr>
              <w:divsChild>
                <w:div w:id="937642006">
                  <w:marLeft w:val="0"/>
                  <w:marRight w:val="0"/>
                  <w:marTop w:val="0"/>
                  <w:marBottom w:val="300"/>
                  <w:divBdr>
                    <w:top w:val="none" w:sz="0" w:space="0" w:color="auto"/>
                    <w:left w:val="none" w:sz="0" w:space="0" w:color="auto"/>
                    <w:bottom w:val="none" w:sz="0" w:space="0" w:color="auto"/>
                    <w:right w:val="none" w:sz="0" w:space="0" w:color="auto"/>
                  </w:divBdr>
                </w:div>
                <w:div w:id="1811634150">
                  <w:marLeft w:val="0"/>
                  <w:marRight w:val="0"/>
                  <w:marTop w:val="0"/>
                  <w:marBottom w:val="150"/>
                  <w:divBdr>
                    <w:top w:val="none" w:sz="0" w:space="0" w:color="auto"/>
                    <w:left w:val="none" w:sz="0" w:space="0" w:color="auto"/>
                    <w:bottom w:val="none" w:sz="0" w:space="0" w:color="auto"/>
                    <w:right w:val="none" w:sz="0" w:space="0" w:color="auto"/>
                  </w:divBdr>
                  <w:divsChild>
                    <w:div w:id="2033798816">
                      <w:marLeft w:val="0"/>
                      <w:marRight w:val="0"/>
                      <w:marTop w:val="0"/>
                      <w:marBottom w:val="0"/>
                      <w:divBdr>
                        <w:top w:val="none" w:sz="0" w:space="0" w:color="auto"/>
                        <w:left w:val="none" w:sz="0" w:space="0" w:color="auto"/>
                        <w:bottom w:val="none" w:sz="0" w:space="0" w:color="auto"/>
                        <w:right w:val="none" w:sz="0" w:space="0" w:color="auto"/>
                      </w:divBdr>
                      <w:divsChild>
                        <w:div w:id="1551379972">
                          <w:marLeft w:val="0"/>
                          <w:marRight w:val="0"/>
                          <w:marTop w:val="0"/>
                          <w:marBottom w:val="0"/>
                          <w:divBdr>
                            <w:top w:val="none" w:sz="0" w:space="0" w:color="auto"/>
                            <w:left w:val="none" w:sz="0" w:space="0" w:color="auto"/>
                            <w:bottom w:val="none" w:sz="0" w:space="0" w:color="auto"/>
                            <w:right w:val="single" w:sz="6" w:space="8" w:color="777777"/>
                          </w:divBdr>
                          <w:divsChild>
                            <w:div w:id="96213772">
                              <w:marLeft w:val="0"/>
                              <w:marRight w:val="0"/>
                              <w:marTop w:val="0"/>
                              <w:marBottom w:val="150"/>
                              <w:divBdr>
                                <w:top w:val="none" w:sz="0" w:space="0" w:color="auto"/>
                                <w:left w:val="none" w:sz="0" w:space="0" w:color="auto"/>
                                <w:bottom w:val="none" w:sz="0" w:space="0" w:color="auto"/>
                                <w:right w:val="none" w:sz="0" w:space="0" w:color="auto"/>
                              </w:divBdr>
                            </w:div>
                          </w:divsChild>
                        </w:div>
                        <w:div w:id="165873412">
                          <w:marLeft w:val="0"/>
                          <w:marRight w:val="0"/>
                          <w:marTop w:val="0"/>
                          <w:marBottom w:val="0"/>
                          <w:divBdr>
                            <w:top w:val="none" w:sz="0" w:space="0" w:color="auto"/>
                            <w:left w:val="none" w:sz="0" w:space="0" w:color="auto"/>
                            <w:bottom w:val="none" w:sz="0" w:space="0" w:color="auto"/>
                            <w:right w:val="none" w:sz="0" w:space="0" w:color="auto"/>
                          </w:divBdr>
                          <w:divsChild>
                            <w:div w:id="105465177">
                              <w:marLeft w:val="0"/>
                              <w:marRight w:val="0"/>
                              <w:marTop w:val="0"/>
                              <w:marBottom w:val="0"/>
                              <w:divBdr>
                                <w:top w:val="none" w:sz="0" w:space="0" w:color="auto"/>
                                <w:left w:val="none" w:sz="0" w:space="0" w:color="auto"/>
                                <w:bottom w:val="none" w:sz="0" w:space="0" w:color="auto"/>
                                <w:right w:val="none" w:sz="0" w:space="0" w:color="auto"/>
                              </w:divBdr>
                            </w:div>
                          </w:divsChild>
                        </w:div>
                        <w:div w:id="2082366698">
                          <w:marLeft w:val="0"/>
                          <w:marRight w:val="0"/>
                          <w:marTop w:val="0"/>
                          <w:marBottom w:val="0"/>
                          <w:divBdr>
                            <w:top w:val="none" w:sz="0" w:space="0" w:color="auto"/>
                            <w:left w:val="none" w:sz="0" w:space="0" w:color="auto"/>
                            <w:bottom w:val="none" w:sz="0" w:space="0" w:color="auto"/>
                            <w:right w:val="none" w:sz="0" w:space="0" w:color="auto"/>
                          </w:divBdr>
                          <w:divsChild>
                            <w:div w:id="7749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39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17981515">
      <w:bodyDiv w:val="1"/>
      <w:marLeft w:val="0"/>
      <w:marRight w:val="0"/>
      <w:marTop w:val="0"/>
      <w:marBottom w:val="0"/>
      <w:divBdr>
        <w:top w:val="none" w:sz="0" w:space="0" w:color="auto"/>
        <w:left w:val="none" w:sz="0" w:space="0" w:color="auto"/>
        <w:bottom w:val="none" w:sz="0" w:space="0" w:color="auto"/>
        <w:right w:val="none" w:sz="0" w:space="0" w:color="auto"/>
      </w:divBdr>
    </w:div>
    <w:div w:id="947346589">
      <w:bodyDiv w:val="1"/>
      <w:marLeft w:val="0"/>
      <w:marRight w:val="0"/>
      <w:marTop w:val="0"/>
      <w:marBottom w:val="0"/>
      <w:divBdr>
        <w:top w:val="none" w:sz="0" w:space="0" w:color="auto"/>
        <w:left w:val="none" w:sz="0" w:space="0" w:color="auto"/>
        <w:bottom w:val="none" w:sz="0" w:space="0" w:color="auto"/>
        <w:right w:val="none" w:sz="0" w:space="0" w:color="auto"/>
      </w:divBdr>
    </w:div>
    <w:div w:id="961496074">
      <w:bodyDiv w:val="1"/>
      <w:marLeft w:val="0"/>
      <w:marRight w:val="0"/>
      <w:marTop w:val="0"/>
      <w:marBottom w:val="0"/>
      <w:divBdr>
        <w:top w:val="none" w:sz="0" w:space="0" w:color="auto"/>
        <w:left w:val="none" w:sz="0" w:space="0" w:color="auto"/>
        <w:bottom w:val="none" w:sz="0" w:space="0" w:color="auto"/>
        <w:right w:val="none" w:sz="0" w:space="0" w:color="auto"/>
      </w:divBdr>
    </w:div>
    <w:div w:id="963345668">
      <w:bodyDiv w:val="1"/>
      <w:marLeft w:val="0"/>
      <w:marRight w:val="0"/>
      <w:marTop w:val="0"/>
      <w:marBottom w:val="0"/>
      <w:divBdr>
        <w:top w:val="none" w:sz="0" w:space="0" w:color="auto"/>
        <w:left w:val="none" w:sz="0" w:space="0" w:color="auto"/>
        <w:bottom w:val="none" w:sz="0" w:space="0" w:color="auto"/>
        <w:right w:val="none" w:sz="0" w:space="0" w:color="auto"/>
      </w:divBdr>
      <w:divsChild>
        <w:div w:id="2052801922">
          <w:marLeft w:val="0"/>
          <w:marRight w:val="0"/>
          <w:marTop w:val="0"/>
          <w:marBottom w:val="0"/>
          <w:divBdr>
            <w:top w:val="none" w:sz="0" w:space="0" w:color="auto"/>
            <w:left w:val="none" w:sz="0" w:space="0" w:color="auto"/>
            <w:bottom w:val="none" w:sz="0" w:space="0" w:color="auto"/>
            <w:right w:val="none" w:sz="0" w:space="0" w:color="auto"/>
          </w:divBdr>
        </w:div>
      </w:divsChild>
    </w:div>
    <w:div w:id="973605816">
      <w:bodyDiv w:val="1"/>
      <w:marLeft w:val="0"/>
      <w:marRight w:val="0"/>
      <w:marTop w:val="0"/>
      <w:marBottom w:val="0"/>
      <w:divBdr>
        <w:top w:val="none" w:sz="0" w:space="0" w:color="auto"/>
        <w:left w:val="none" w:sz="0" w:space="0" w:color="auto"/>
        <w:bottom w:val="none" w:sz="0" w:space="0" w:color="auto"/>
        <w:right w:val="none" w:sz="0" w:space="0" w:color="auto"/>
      </w:divBdr>
    </w:div>
    <w:div w:id="1013385062">
      <w:bodyDiv w:val="1"/>
      <w:marLeft w:val="0"/>
      <w:marRight w:val="0"/>
      <w:marTop w:val="0"/>
      <w:marBottom w:val="0"/>
      <w:divBdr>
        <w:top w:val="none" w:sz="0" w:space="0" w:color="auto"/>
        <w:left w:val="none" w:sz="0" w:space="0" w:color="auto"/>
        <w:bottom w:val="none" w:sz="0" w:space="0" w:color="auto"/>
        <w:right w:val="none" w:sz="0" w:space="0" w:color="auto"/>
      </w:divBdr>
    </w:div>
    <w:div w:id="1049302083">
      <w:bodyDiv w:val="1"/>
      <w:marLeft w:val="0"/>
      <w:marRight w:val="0"/>
      <w:marTop w:val="0"/>
      <w:marBottom w:val="0"/>
      <w:divBdr>
        <w:top w:val="none" w:sz="0" w:space="0" w:color="auto"/>
        <w:left w:val="none" w:sz="0" w:space="0" w:color="auto"/>
        <w:bottom w:val="none" w:sz="0" w:space="0" w:color="auto"/>
        <w:right w:val="none" w:sz="0" w:space="0" w:color="auto"/>
      </w:divBdr>
    </w:div>
    <w:div w:id="1050567396">
      <w:bodyDiv w:val="1"/>
      <w:marLeft w:val="0"/>
      <w:marRight w:val="0"/>
      <w:marTop w:val="0"/>
      <w:marBottom w:val="0"/>
      <w:divBdr>
        <w:top w:val="none" w:sz="0" w:space="0" w:color="auto"/>
        <w:left w:val="none" w:sz="0" w:space="0" w:color="auto"/>
        <w:bottom w:val="none" w:sz="0" w:space="0" w:color="auto"/>
        <w:right w:val="none" w:sz="0" w:space="0" w:color="auto"/>
      </w:divBdr>
    </w:div>
    <w:div w:id="1059129402">
      <w:bodyDiv w:val="1"/>
      <w:marLeft w:val="0"/>
      <w:marRight w:val="0"/>
      <w:marTop w:val="0"/>
      <w:marBottom w:val="0"/>
      <w:divBdr>
        <w:top w:val="none" w:sz="0" w:space="0" w:color="auto"/>
        <w:left w:val="none" w:sz="0" w:space="0" w:color="auto"/>
        <w:bottom w:val="none" w:sz="0" w:space="0" w:color="auto"/>
        <w:right w:val="none" w:sz="0" w:space="0" w:color="auto"/>
      </w:divBdr>
    </w:div>
    <w:div w:id="1069770313">
      <w:bodyDiv w:val="1"/>
      <w:marLeft w:val="0"/>
      <w:marRight w:val="0"/>
      <w:marTop w:val="0"/>
      <w:marBottom w:val="0"/>
      <w:divBdr>
        <w:top w:val="none" w:sz="0" w:space="0" w:color="auto"/>
        <w:left w:val="none" w:sz="0" w:space="0" w:color="auto"/>
        <w:bottom w:val="none" w:sz="0" w:space="0" w:color="auto"/>
        <w:right w:val="none" w:sz="0" w:space="0" w:color="auto"/>
      </w:divBdr>
    </w:div>
    <w:div w:id="1114833028">
      <w:bodyDiv w:val="1"/>
      <w:marLeft w:val="0"/>
      <w:marRight w:val="0"/>
      <w:marTop w:val="0"/>
      <w:marBottom w:val="0"/>
      <w:divBdr>
        <w:top w:val="none" w:sz="0" w:space="0" w:color="auto"/>
        <w:left w:val="none" w:sz="0" w:space="0" w:color="auto"/>
        <w:bottom w:val="none" w:sz="0" w:space="0" w:color="auto"/>
        <w:right w:val="none" w:sz="0" w:space="0" w:color="auto"/>
      </w:divBdr>
    </w:div>
    <w:div w:id="1131243289">
      <w:bodyDiv w:val="1"/>
      <w:marLeft w:val="0"/>
      <w:marRight w:val="0"/>
      <w:marTop w:val="0"/>
      <w:marBottom w:val="0"/>
      <w:divBdr>
        <w:top w:val="none" w:sz="0" w:space="0" w:color="auto"/>
        <w:left w:val="none" w:sz="0" w:space="0" w:color="auto"/>
        <w:bottom w:val="none" w:sz="0" w:space="0" w:color="auto"/>
        <w:right w:val="none" w:sz="0" w:space="0" w:color="auto"/>
      </w:divBdr>
    </w:div>
    <w:div w:id="1140340548">
      <w:bodyDiv w:val="1"/>
      <w:marLeft w:val="0"/>
      <w:marRight w:val="0"/>
      <w:marTop w:val="0"/>
      <w:marBottom w:val="0"/>
      <w:divBdr>
        <w:top w:val="none" w:sz="0" w:space="0" w:color="auto"/>
        <w:left w:val="none" w:sz="0" w:space="0" w:color="auto"/>
        <w:bottom w:val="none" w:sz="0" w:space="0" w:color="auto"/>
        <w:right w:val="none" w:sz="0" w:space="0" w:color="auto"/>
      </w:divBdr>
    </w:div>
    <w:div w:id="1175269412">
      <w:bodyDiv w:val="1"/>
      <w:marLeft w:val="0"/>
      <w:marRight w:val="0"/>
      <w:marTop w:val="0"/>
      <w:marBottom w:val="0"/>
      <w:divBdr>
        <w:top w:val="none" w:sz="0" w:space="0" w:color="auto"/>
        <w:left w:val="none" w:sz="0" w:space="0" w:color="auto"/>
        <w:bottom w:val="none" w:sz="0" w:space="0" w:color="auto"/>
        <w:right w:val="none" w:sz="0" w:space="0" w:color="auto"/>
      </w:divBdr>
    </w:div>
    <w:div w:id="1177311111">
      <w:bodyDiv w:val="1"/>
      <w:marLeft w:val="0"/>
      <w:marRight w:val="0"/>
      <w:marTop w:val="0"/>
      <w:marBottom w:val="0"/>
      <w:divBdr>
        <w:top w:val="none" w:sz="0" w:space="0" w:color="auto"/>
        <w:left w:val="none" w:sz="0" w:space="0" w:color="auto"/>
        <w:bottom w:val="none" w:sz="0" w:space="0" w:color="auto"/>
        <w:right w:val="none" w:sz="0" w:space="0" w:color="auto"/>
      </w:divBdr>
    </w:div>
    <w:div w:id="1202548042">
      <w:bodyDiv w:val="1"/>
      <w:marLeft w:val="0"/>
      <w:marRight w:val="0"/>
      <w:marTop w:val="0"/>
      <w:marBottom w:val="0"/>
      <w:divBdr>
        <w:top w:val="none" w:sz="0" w:space="0" w:color="auto"/>
        <w:left w:val="none" w:sz="0" w:space="0" w:color="auto"/>
        <w:bottom w:val="none" w:sz="0" w:space="0" w:color="auto"/>
        <w:right w:val="none" w:sz="0" w:space="0" w:color="auto"/>
      </w:divBdr>
      <w:divsChild>
        <w:div w:id="2068454494">
          <w:marLeft w:val="0"/>
          <w:marRight w:val="0"/>
          <w:marTop w:val="0"/>
          <w:marBottom w:val="0"/>
          <w:divBdr>
            <w:top w:val="none" w:sz="0" w:space="0" w:color="auto"/>
            <w:left w:val="none" w:sz="0" w:space="0" w:color="auto"/>
            <w:bottom w:val="none" w:sz="0" w:space="0" w:color="auto"/>
            <w:right w:val="none" w:sz="0" w:space="0" w:color="auto"/>
          </w:divBdr>
        </w:div>
      </w:divsChild>
    </w:div>
    <w:div w:id="1240947988">
      <w:bodyDiv w:val="1"/>
      <w:marLeft w:val="0"/>
      <w:marRight w:val="0"/>
      <w:marTop w:val="0"/>
      <w:marBottom w:val="0"/>
      <w:divBdr>
        <w:top w:val="none" w:sz="0" w:space="0" w:color="auto"/>
        <w:left w:val="none" w:sz="0" w:space="0" w:color="auto"/>
        <w:bottom w:val="none" w:sz="0" w:space="0" w:color="auto"/>
        <w:right w:val="none" w:sz="0" w:space="0" w:color="auto"/>
      </w:divBdr>
    </w:div>
    <w:div w:id="1246837582">
      <w:bodyDiv w:val="1"/>
      <w:marLeft w:val="0"/>
      <w:marRight w:val="0"/>
      <w:marTop w:val="0"/>
      <w:marBottom w:val="0"/>
      <w:divBdr>
        <w:top w:val="none" w:sz="0" w:space="0" w:color="auto"/>
        <w:left w:val="none" w:sz="0" w:space="0" w:color="auto"/>
        <w:bottom w:val="none" w:sz="0" w:space="0" w:color="auto"/>
        <w:right w:val="none" w:sz="0" w:space="0" w:color="auto"/>
      </w:divBdr>
    </w:div>
    <w:div w:id="1270743467">
      <w:bodyDiv w:val="1"/>
      <w:marLeft w:val="0"/>
      <w:marRight w:val="0"/>
      <w:marTop w:val="0"/>
      <w:marBottom w:val="0"/>
      <w:divBdr>
        <w:top w:val="none" w:sz="0" w:space="0" w:color="auto"/>
        <w:left w:val="none" w:sz="0" w:space="0" w:color="auto"/>
        <w:bottom w:val="none" w:sz="0" w:space="0" w:color="auto"/>
        <w:right w:val="none" w:sz="0" w:space="0" w:color="auto"/>
      </w:divBdr>
    </w:div>
    <w:div w:id="1391542344">
      <w:bodyDiv w:val="1"/>
      <w:marLeft w:val="0"/>
      <w:marRight w:val="0"/>
      <w:marTop w:val="0"/>
      <w:marBottom w:val="0"/>
      <w:divBdr>
        <w:top w:val="none" w:sz="0" w:space="0" w:color="auto"/>
        <w:left w:val="none" w:sz="0" w:space="0" w:color="auto"/>
        <w:bottom w:val="none" w:sz="0" w:space="0" w:color="auto"/>
        <w:right w:val="none" w:sz="0" w:space="0" w:color="auto"/>
      </w:divBdr>
      <w:divsChild>
        <w:div w:id="994645886">
          <w:marLeft w:val="0"/>
          <w:marRight w:val="0"/>
          <w:marTop w:val="0"/>
          <w:marBottom w:val="0"/>
          <w:divBdr>
            <w:top w:val="none" w:sz="0" w:space="0" w:color="auto"/>
            <w:left w:val="none" w:sz="0" w:space="0" w:color="auto"/>
            <w:bottom w:val="none" w:sz="0" w:space="0" w:color="auto"/>
            <w:right w:val="none" w:sz="0" w:space="0" w:color="auto"/>
          </w:divBdr>
        </w:div>
      </w:divsChild>
    </w:div>
    <w:div w:id="1403455118">
      <w:bodyDiv w:val="1"/>
      <w:marLeft w:val="0"/>
      <w:marRight w:val="0"/>
      <w:marTop w:val="0"/>
      <w:marBottom w:val="0"/>
      <w:divBdr>
        <w:top w:val="none" w:sz="0" w:space="0" w:color="auto"/>
        <w:left w:val="none" w:sz="0" w:space="0" w:color="auto"/>
        <w:bottom w:val="none" w:sz="0" w:space="0" w:color="auto"/>
        <w:right w:val="none" w:sz="0" w:space="0" w:color="auto"/>
      </w:divBdr>
    </w:div>
    <w:div w:id="1408068624">
      <w:bodyDiv w:val="1"/>
      <w:marLeft w:val="0"/>
      <w:marRight w:val="0"/>
      <w:marTop w:val="0"/>
      <w:marBottom w:val="0"/>
      <w:divBdr>
        <w:top w:val="none" w:sz="0" w:space="0" w:color="auto"/>
        <w:left w:val="none" w:sz="0" w:space="0" w:color="auto"/>
        <w:bottom w:val="none" w:sz="0" w:space="0" w:color="auto"/>
        <w:right w:val="none" w:sz="0" w:space="0" w:color="auto"/>
      </w:divBdr>
    </w:div>
    <w:div w:id="1413501184">
      <w:bodyDiv w:val="1"/>
      <w:marLeft w:val="0"/>
      <w:marRight w:val="0"/>
      <w:marTop w:val="0"/>
      <w:marBottom w:val="0"/>
      <w:divBdr>
        <w:top w:val="none" w:sz="0" w:space="0" w:color="auto"/>
        <w:left w:val="none" w:sz="0" w:space="0" w:color="auto"/>
        <w:bottom w:val="none" w:sz="0" w:space="0" w:color="auto"/>
        <w:right w:val="none" w:sz="0" w:space="0" w:color="auto"/>
      </w:divBdr>
    </w:div>
    <w:div w:id="1422221214">
      <w:bodyDiv w:val="1"/>
      <w:marLeft w:val="0"/>
      <w:marRight w:val="0"/>
      <w:marTop w:val="0"/>
      <w:marBottom w:val="0"/>
      <w:divBdr>
        <w:top w:val="none" w:sz="0" w:space="0" w:color="auto"/>
        <w:left w:val="none" w:sz="0" w:space="0" w:color="auto"/>
        <w:bottom w:val="none" w:sz="0" w:space="0" w:color="auto"/>
        <w:right w:val="none" w:sz="0" w:space="0" w:color="auto"/>
      </w:divBdr>
    </w:div>
    <w:div w:id="1442993134">
      <w:bodyDiv w:val="1"/>
      <w:marLeft w:val="0"/>
      <w:marRight w:val="0"/>
      <w:marTop w:val="0"/>
      <w:marBottom w:val="0"/>
      <w:divBdr>
        <w:top w:val="none" w:sz="0" w:space="0" w:color="auto"/>
        <w:left w:val="none" w:sz="0" w:space="0" w:color="auto"/>
        <w:bottom w:val="none" w:sz="0" w:space="0" w:color="auto"/>
        <w:right w:val="none" w:sz="0" w:space="0" w:color="auto"/>
      </w:divBdr>
    </w:div>
    <w:div w:id="1501431104">
      <w:bodyDiv w:val="1"/>
      <w:marLeft w:val="0"/>
      <w:marRight w:val="0"/>
      <w:marTop w:val="0"/>
      <w:marBottom w:val="0"/>
      <w:divBdr>
        <w:top w:val="none" w:sz="0" w:space="0" w:color="auto"/>
        <w:left w:val="none" w:sz="0" w:space="0" w:color="auto"/>
        <w:bottom w:val="none" w:sz="0" w:space="0" w:color="auto"/>
        <w:right w:val="none" w:sz="0" w:space="0" w:color="auto"/>
      </w:divBdr>
    </w:div>
    <w:div w:id="1517377442">
      <w:bodyDiv w:val="1"/>
      <w:marLeft w:val="0"/>
      <w:marRight w:val="0"/>
      <w:marTop w:val="0"/>
      <w:marBottom w:val="0"/>
      <w:divBdr>
        <w:top w:val="none" w:sz="0" w:space="0" w:color="auto"/>
        <w:left w:val="none" w:sz="0" w:space="0" w:color="auto"/>
        <w:bottom w:val="none" w:sz="0" w:space="0" w:color="auto"/>
        <w:right w:val="none" w:sz="0" w:space="0" w:color="auto"/>
      </w:divBdr>
      <w:divsChild>
        <w:div w:id="1468282085">
          <w:marLeft w:val="0"/>
          <w:marRight w:val="0"/>
          <w:marTop w:val="0"/>
          <w:marBottom w:val="0"/>
          <w:divBdr>
            <w:top w:val="none" w:sz="0" w:space="0" w:color="auto"/>
            <w:left w:val="none" w:sz="0" w:space="0" w:color="auto"/>
            <w:bottom w:val="none" w:sz="0" w:space="0" w:color="auto"/>
            <w:right w:val="none" w:sz="0" w:space="0" w:color="auto"/>
          </w:divBdr>
        </w:div>
      </w:divsChild>
    </w:div>
    <w:div w:id="1529371627">
      <w:bodyDiv w:val="1"/>
      <w:marLeft w:val="0"/>
      <w:marRight w:val="0"/>
      <w:marTop w:val="0"/>
      <w:marBottom w:val="0"/>
      <w:divBdr>
        <w:top w:val="none" w:sz="0" w:space="0" w:color="auto"/>
        <w:left w:val="none" w:sz="0" w:space="0" w:color="auto"/>
        <w:bottom w:val="none" w:sz="0" w:space="0" w:color="auto"/>
        <w:right w:val="none" w:sz="0" w:space="0" w:color="auto"/>
      </w:divBdr>
    </w:div>
    <w:div w:id="1541090176">
      <w:bodyDiv w:val="1"/>
      <w:marLeft w:val="0"/>
      <w:marRight w:val="0"/>
      <w:marTop w:val="0"/>
      <w:marBottom w:val="0"/>
      <w:divBdr>
        <w:top w:val="none" w:sz="0" w:space="0" w:color="auto"/>
        <w:left w:val="none" w:sz="0" w:space="0" w:color="auto"/>
        <w:bottom w:val="none" w:sz="0" w:space="0" w:color="auto"/>
        <w:right w:val="none" w:sz="0" w:space="0" w:color="auto"/>
      </w:divBdr>
    </w:div>
    <w:div w:id="1588921988">
      <w:bodyDiv w:val="1"/>
      <w:marLeft w:val="0"/>
      <w:marRight w:val="0"/>
      <w:marTop w:val="0"/>
      <w:marBottom w:val="0"/>
      <w:divBdr>
        <w:top w:val="none" w:sz="0" w:space="0" w:color="auto"/>
        <w:left w:val="none" w:sz="0" w:space="0" w:color="auto"/>
        <w:bottom w:val="none" w:sz="0" w:space="0" w:color="auto"/>
        <w:right w:val="none" w:sz="0" w:space="0" w:color="auto"/>
      </w:divBdr>
      <w:divsChild>
        <w:div w:id="1172721001">
          <w:marLeft w:val="0"/>
          <w:marRight w:val="0"/>
          <w:marTop w:val="0"/>
          <w:marBottom w:val="0"/>
          <w:divBdr>
            <w:top w:val="none" w:sz="0" w:space="0" w:color="auto"/>
            <w:left w:val="none" w:sz="0" w:space="0" w:color="auto"/>
            <w:bottom w:val="none" w:sz="0" w:space="0" w:color="auto"/>
            <w:right w:val="none" w:sz="0" w:space="0" w:color="auto"/>
          </w:divBdr>
        </w:div>
      </w:divsChild>
    </w:div>
    <w:div w:id="1597903708">
      <w:bodyDiv w:val="1"/>
      <w:marLeft w:val="0"/>
      <w:marRight w:val="0"/>
      <w:marTop w:val="0"/>
      <w:marBottom w:val="0"/>
      <w:divBdr>
        <w:top w:val="none" w:sz="0" w:space="0" w:color="auto"/>
        <w:left w:val="none" w:sz="0" w:space="0" w:color="auto"/>
        <w:bottom w:val="none" w:sz="0" w:space="0" w:color="auto"/>
        <w:right w:val="none" w:sz="0" w:space="0" w:color="auto"/>
      </w:divBdr>
    </w:div>
    <w:div w:id="1659573399">
      <w:bodyDiv w:val="1"/>
      <w:marLeft w:val="0"/>
      <w:marRight w:val="0"/>
      <w:marTop w:val="0"/>
      <w:marBottom w:val="0"/>
      <w:divBdr>
        <w:top w:val="none" w:sz="0" w:space="0" w:color="auto"/>
        <w:left w:val="none" w:sz="0" w:space="0" w:color="auto"/>
        <w:bottom w:val="none" w:sz="0" w:space="0" w:color="auto"/>
        <w:right w:val="none" w:sz="0" w:space="0" w:color="auto"/>
      </w:divBdr>
      <w:divsChild>
        <w:div w:id="283388019">
          <w:marLeft w:val="0"/>
          <w:marRight w:val="0"/>
          <w:marTop w:val="0"/>
          <w:marBottom w:val="0"/>
          <w:divBdr>
            <w:top w:val="none" w:sz="0" w:space="0" w:color="auto"/>
            <w:left w:val="none" w:sz="0" w:space="0" w:color="auto"/>
            <w:bottom w:val="none" w:sz="0" w:space="0" w:color="auto"/>
            <w:right w:val="none" w:sz="0" w:space="0" w:color="auto"/>
          </w:divBdr>
        </w:div>
      </w:divsChild>
    </w:div>
    <w:div w:id="1669794918">
      <w:bodyDiv w:val="1"/>
      <w:marLeft w:val="0"/>
      <w:marRight w:val="0"/>
      <w:marTop w:val="0"/>
      <w:marBottom w:val="0"/>
      <w:divBdr>
        <w:top w:val="none" w:sz="0" w:space="0" w:color="auto"/>
        <w:left w:val="none" w:sz="0" w:space="0" w:color="auto"/>
        <w:bottom w:val="none" w:sz="0" w:space="0" w:color="auto"/>
        <w:right w:val="none" w:sz="0" w:space="0" w:color="auto"/>
      </w:divBdr>
    </w:div>
    <w:div w:id="1680741028">
      <w:bodyDiv w:val="1"/>
      <w:marLeft w:val="0"/>
      <w:marRight w:val="0"/>
      <w:marTop w:val="0"/>
      <w:marBottom w:val="0"/>
      <w:divBdr>
        <w:top w:val="none" w:sz="0" w:space="0" w:color="auto"/>
        <w:left w:val="none" w:sz="0" w:space="0" w:color="auto"/>
        <w:bottom w:val="none" w:sz="0" w:space="0" w:color="auto"/>
        <w:right w:val="none" w:sz="0" w:space="0" w:color="auto"/>
      </w:divBdr>
    </w:div>
    <w:div w:id="1691027584">
      <w:bodyDiv w:val="1"/>
      <w:marLeft w:val="0"/>
      <w:marRight w:val="0"/>
      <w:marTop w:val="0"/>
      <w:marBottom w:val="0"/>
      <w:divBdr>
        <w:top w:val="none" w:sz="0" w:space="0" w:color="auto"/>
        <w:left w:val="none" w:sz="0" w:space="0" w:color="auto"/>
        <w:bottom w:val="none" w:sz="0" w:space="0" w:color="auto"/>
        <w:right w:val="none" w:sz="0" w:space="0" w:color="auto"/>
      </w:divBdr>
    </w:div>
    <w:div w:id="1716616323">
      <w:bodyDiv w:val="1"/>
      <w:marLeft w:val="0"/>
      <w:marRight w:val="0"/>
      <w:marTop w:val="0"/>
      <w:marBottom w:val="0"/>
      <w:divBdr>
        <w:top w:val="none" w:sz="0" w:space="0" w:color="auto"/>
        <w:left w:val="none" w:sz="0" w:space="0" w:color="auto"/>
        <w:bottom w:val="none" w:sz="0" w:space="0" w:color="auto"/>
        <w:right w:val="none" w:sz="0" w:space="0" w:color="auto"/>
      </w:divBdr>
    </w:div>
    <w:div w:id="1718435415">
      <w:bodyDiv w:val="1"/>
      <w:marLeft w:val="0"/>
      <w:marRight w:val="0"/>
      <w:marTop w:val="0"/>
      <w:marBottom w:val="0"/>
      <w:divBdr>
        <w:top w:val="none" w:sz="0" w:space="0" w:color="auto"/>
        <w:left w:val="none" w:sz="0" w:space="0" w:color="auto"/>
        <w:bottom w:val="none" w:sz="0" w:space="0" w:color="auto"/>
        <w:right w:val="none" w:sz="0" w:space="0" w:color="auto"/>
      </w:divBdr>
      <w:divsChild>
        <w:div w:id="706101018">
          <w:marLeft w:val="0"/>
          <w:marRight w:val="0"/>
          <w:marTop w:val="0"/>
          <w:marBottom w:val="0"/>
          <w:divBdr>
            <w:top w:val="none" w:sz="0" w:space="0" w:color="auto"/>
            <w:left w:val="none" w:sz="0" w:space="0" w:color="auto"/>
            <w:bottom w:val="none" w:sz="0" w:space="0" w:color="auto"/>
            <w:right w:val="none" w:sz="0" w:space="0" w:color="auto"/>
          </w:divBdr>
        </w:div>
      </w:divsChild>
    </w:div>
    <w:div w:id="1735354340">
      <w:bodyDiv w:val="1"/>
      <w:marLeft w:val="0"/>
      <w:marRight w:val="0"/>
      <w:marTop w:val="0"/>
      <w:marBottom w:val="0"/>
      <w:divBdr>
        <w:top w:val="none" w:sz="0" w:space="0" w:color="auto"/>
        <w:left w:val="none" w:sz="0" w:space="0" w:color="auto"/>
        <w:bottom w:val="none" w:sz="0" w:space="0" w:color="auto"/>
        <w:right w:val="none" w:sz="0" w:space="0" w:color="auto"/>
      </w:divBdr>
    </w:div>
    <w:div w:id="1750038796">
      <w:bodyDiv w:val="1"/>
      <w:marLeft w:val="0"/>
      <w:marRight w:val="0"/>
      <w:marTop w:val="0"/>
      <w:marBottom w:val="0"/>
      <w:divBdr>
        <w:top w:val="none" w:sz="0" w:space="0" w:color="auto"/>
        <w:left w:val="none" w:sz="0" w:space="0" w:color="auto"/>
        <w:bottom w:val="none" w:sz="0" w:space="0" w:color="auto"/>
        <w:right w:val="none" w:sz="0" w:space="0" w:color="auto"/>
      </w:divBdr>
      <w:divsChild>
        <w:div w:id="356319598">
          <w:marLeft w:val="0"/>
          <w:marRight w:val="0"/>
          <w:marTop w:val="0"/>
          <w:marBottom w:val="0"/>
          <w:divBdr>
            <w:top w:val="none" w:sz="0" w:space="0" w:color="auto"/>
            <w:left w:val="none" w:sz="0" w:space="0" w:color="auto"/>
            <w:bottom w:val="none" w:sz="0" w:space="0" w:color="auto"/>
            <w:right w:val="none" w:sz="0" w:space="0" w:color="auto"/>
          </w:divBdr>
        </w:div>
      </w:divsChild>
    </w:div>
    <w:div w:id="1757088248">
      <w:bodyDiv w:val="1"/>
      <w:marLeft w:val="0"/>
      <w:marRight w:val="0"/>
      <w:marTop w:val="0"/>
      <w:marBottom w:val="0"/>
      <w:divBdr>
        <w:top w:val="none" w:sz="0" w:space="0" w:color="auto"/>
        <w:left w:val="none" w:sz="0" w:space="0" w:color="auto"/>
        <w:bottom w:val="none" w:sz="0" w:space="0" w:color="auto"/>
        <w:right w:val="none" w:sz="0" w:space="0" w:color="auto"/>
      </w:divBdr>
    </w:div>
    <w:div w:id="1790781875">
      <w:bodyDiv w:val="1"/>
      <w:marLeft w:val="0"/>
      <w:marRight w:val="0"/>
      <w:marTop w:val="0"/>
      <w:marBottom w:val="0"/>
      <w:divBdr>
        <w:top w:val="none" w:sz="0" w:space="0" w:color="auto"/>
        <w:left w:val="none" w:sz="0" w:space="0" w:color="auto"/>
        <w:bottom w:val="none" w:sz="0" w:space="0" w:color="auto"/>
        <w:right w:val="none" w:sz="0" w:space="0" w:color="auto"/>
      </w:divBdr>
    </w:div>
    <w:div w:id="1801343138">
      <w:bodyDiv w:val="1"/>
      <w:marLeft w:val="0"/>
      <w:marRight w:val="0"/>
      <w:marTop w:val="0"/>
      <w:marBottom w:val="0"/>
      <w:divBdr>
        <w:top w:val="none" w:sz="0" w:space="0" w:color="auto"/>
        <w:left w:val="none" w:sz="0" w:space="0" w:color="auto"/>
        <w:bottom w:val="none" w:sz="0" w:space="0" w:color="auto"/>
        <w:right w:val="none" w:sz="0" w:space="0" w:color="auto"/>
      </w:divBdr>
    </w:div>
    <w:div w:id="1817525479">
      <w:bodyDiv w:val="1"/>
      <w:marLeft w:val="0"/>
      <w:marRight w:val="0"/>
      <w:marTop w:val="0"/>
      <w:marBottom w:val="0"/>
      <w:divBdr>
        <w:top w:val="none" w:sz="0" w:space="0" w:color="auto"/>
        <w:left w:val="none" w:sz="0" w:space="0" w:color="auto"/>
        <w:bottom w:val="none" w:sz="0" w:space="0" w:color="auto"/>
        <w:right w:val="none" w:sz="0" w:space="0" w:color="auto"/>
      </w:divBdr>
    </w:div>
    <w:div w:id="1819497528">
      <w:bodyDiv w:val="1"/>
      <w:marLeft w:val="0"/>
      <w:marRight w:val="0"/>
      <w:marTop w:val="0"/>
      <w:marBottom w:val="0"/>
      <w:divBdr>
        <w:top w:val="none" w:sz="0" w:space="0" w:color="auto"/>
        <w:left w:val="none" w:sz="0" w:space="0" w:color="auto"/>
        <w:bottom w:val="none" w:sz="0" w:space="0" w:color="auto"/>
        <w:right w:val="none" w:sz="0" w:space="0" w:color="auto"/>
      </w:divBdr>
      <w:divsChild>
        <w:div w:id="1469859317">
          <w:marLeft w:val="0"/>
          <w:marRight w:val="0"/>
          <w:marTop w:val="0"/>
          <w:marBottom w:val="0"/>
          <w:divBdr>
            <w:top w:val="none" w:sz="0" w:space="0" w:color="auto"/>
            <w:left w:val="none" w:sz="0" w:space="0" w:color="auto"/>
            <w:bottom w:val="none" w:sz="0" w:space="0" w:color="auto"/>
            <w:right w:val="none" w:sz="0" w:space="0" w:color="auto"/>
          </w:divBdr>
        </w:div>
      </w:divsChild>
    </w:div>
    <w:div w:id="1831365178">
      <w:bodyDiv w:val="1"/>
      <w:marLeft w:val="0"/>
      <w:marRight w:val="0"/>
      <w:marTop w:val="0"/>
      <w:marBottom w:val="0"/>
      <w:divBdr>
        <w:top w:val="none" w:sz="0" w:space="0" w:color="auto"/>
        <w:left w:val="none" w:sz="0" w:space="0" w:color="auto"/>
        <w:bottom w:val="none" w:sz="0" w:space="0" w:color="auto"/>
        <w:right w:val="none" w:sz="0" w:space="0" w:color="auto"/>
      </w:divBdr>
    </w:div>
    <w:div w:id="1841457720">
      <w:bodyDiv w:val="1"/>
      <w:marLeft w:val="0"/>
      <w:marRight w:val="0"/>
      <w:marTop w:val="0"/>
      <w:marBottom w:val="0"/>
      <w:divBdr>
        <w:top w:val="none" w:sz="0" w:space="0" w:color="auto"/>
        <w:left w:val="none" w:sz="0" w:space="0" w:color="auto"/>
        <w:bottom w:val="none" w:sz="0" w:space="0" w:color="auto"/>
        <w:right w:val="none" w:sz="0" w:space="0" w:color="auto"/>
      </w:divBdr>
    </w:div>
    <w:div w:id="1867787150">
      <w:bodyDiv w:val="1"/>
      <w:marLeft w:val="0"/>
      <w:marRight w:val="0"/>
      <w:marTop w:val="0"/>
      <w:marBottom w:val="0"/>
      <w:divBdr>
        <w:top w:val="none" w:sz="0" w:space="0" w:color="auto"/>
        <w:left w:val="none" w:sz="0" w:space="0" w:color="auto"/>
        <w:bottom w:val="none" w:sz="0" w:space="0" w:color="auto"/>
        <w:right w:val="none" w:sz="0" w:space="0" w:color="auto"/>
      </w:divBdr>
      <w:divsChild>
        <w:div w:id="1036586822">
          <w:marLeft w:val="0"/>
          <w:marRight w:val="0"/>
          <w:marTop w:val="0"/>
          <w:marBottom w:val="0"/>
          <w:divBdr>
            <w:top w:val="none" w:sz="0" w:space="0" w:color="auto"/>
            <w:left w:val="none" w:sz="0" w:space="0" w:color="auto"/>
            <w:bottom w:val="none" w:sz="0" w:space="0" w:color="auto"/>
            <w:right w:val="none" w:sz="0" w:space="0" w:color="auto"/>
          </w:divBdr>
        </w:div>
      </w:divsChild>
    </w:div>
    <w:div w:id="1872259068">
      <w:bodyDiv w:val="1"/>
      <w:marLeft w:val="0"/>
      <w:marRight w:val="0"/>
      <w:marTop w:val="0"/>
      <w:marBottom w:val="0"/>
      <w:divBdr>
        <w:top w:val="none" w:sz="0" w:space="0" w:color="auto"/>
        <w:left w:val="none" w:sz="0" w:space="0" w:color="auto"/>
        <w:bottom w:val="none" w:sz="0" w:space="0" w:color="auto"/>
        <w:right w:val="none" w:sz="0" w:space="0" w:color="auto"/>
      </w:divBdr>
    </w:div>
    <w:div w:id="1969123038">
      <w:bodyDiv w:val="1"/>
      <w:marLeft w:val="0"/>
      <w:marRight w:val="0"/>
      <w:marTop w:val="0"/>
      <w:marBottom w:val="0"/>
      <w:divBdr>
        <w:top w:val="none" w:sz="0" w:space="0" w:color="auto"/>
        <w:left w:val="none" w:sz="0" w:space="0" w:color="auto"/>
        <w:bottom w:val="none" w:sz="0" w:space="0" w:color="auto"/>
        <w:right w:val="none" w:sz="0" w:space="0" w:color="auto"/>
      </w:divBdr>
    </w:div>
    <w:div w:id="2036224579">
      <w:bodyDiv w:val="1"/>
      <w:marLeft w:val="0"/>
      <w:marRight w:val="0"/>
      <w:marTop w:val="0"/>
      <w:marBottom w:val="0"/>
      <w:divBdr>
        <w:top w:val="none" w:sz="0" w:space="0" w:color="auto"/>
        <w:left w:val="none" w:sz="0" w:space="0" w:color="auto"/>
        <w:bottom w:val="none" w:sz="0" w:space="0" w:color="auto"/>
        <w:right w:val="none" w:sz="0" w:space="0" w:color="auto"/>
      </w:divBdr>
      <w:divsChild>
        <w:div w:id="1509370936">
          <w:marLeft w:val="0"/>
          <w:marRight w:val="0"/>
          <w:marTop w:val="0"/>
          <w:marBottom w:val="0"/>
          <w:divBdr>
            <w:top w:val="none" w:sz="0" w:space="0" w:color="auto"/>
            <w:left w:val="none" w:sz="0" w:space="0" w:color="auto"/>
            <w:bottom w:val="none" w:sz="0" w:space="0" w:color="auto"/>
            <w:right w:val="none" w:sz="0" w:space="0" w:color="auto"/>
          </w:divBdr>
        </w:div>
      </w:divsChild>
    </w:div>
    <w:div w:id="2104303754">
      <w:bodyDiv w:val="1"/>
      <w:marLeft w:val="0"/>
      <w:marRight w:val="0"/>
      <w:marTop w:val="0"/>
      <w:marBottom w:val="0"/>
      <w:divBdr>
        <w:top w:val="none" w:sz="0" w:space="0" w:color="auto"/>
        <w:left w:val="none" w:sz="0" w:space="0" w:color="auto"/>
        <w:bottom w:val="none" w:sz="0" w:space="0" w:color="auto"/>
        <w:right w:val="none" w:sz="0" w:space="0" w:color="auto"/>
      </w:divBdr>
    </w:div>
    <w:div w:id="212626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edtver.ru/news/society/gubernator-igor-rudenja-pozdravil-rabotnikov-bytovogo-obsluzhivanija-i-zhkh-s-professionalnym-prazdnikom/" TargetMode="External"/><Relationship Id="rId21" Type="http://schemas.openxmlformats.org/officeDocument/2006/relationships/hyperlink" Target="https://leninskoeznamya.tverreg.ru/news/novosti-regiona/pozdravlenie-gubernatora-igorya-rudeni-s-dnyem-rabotnikov-bytovogo-obsluzhivaniya-naseleniya-i-zhili/" TargetMode="External"/><Relationship Id="rId34" Type="http://schemas.openxmlformats.org/officeDocument/2006/relationships/hyperlink" Target="https://tvtver.ru/news/igor-rudenya-pozdravil-s-prazdnikom-rabotnikov-bytovogo-obsluzhivaniya-i-zhilishhno-kommunalnogo-hozyajstva-tverskoj-oblasti/" TargetMode="External"/><Relationship Id="rId42" Type="http://schemas.openxmlformats.org/officeDocument/2006/relationships/hyperlink" Target="http://bzgazeta.ru/novosti/sem-luchshix-rabotnikov-sfery-zhkx-tverskoj-oblasti-udostoeny-premij.html" TargetMode="External"/><Relationship Id="rId47" Type="http://schemas.openxmlformats.org/officeDocument/2006/relationships/hyperlink" Target="https://tverlife.ru/regional/v-tverskoj-oblasti-utverzhdeny-granicy-shesti-osobo-ohranjaemyh-prirodnyh-territorij/" TargetMode="External"/><Relationship Id="rId50" Type="http://schemas.openxmlformats.org/officeDocument/2006/relationships/hyperlink" Target="https://&#1084;&#1086;&#1083;&#1086;&#1082;&#1086;&#1074;&#1089;&#1082;&#1080;&#1081;&#1082;&#1088;&#1072;&#1081;.&#1090;&#1074;&#1077;&#1088;&#1089;&#1082;&#1072;&#1103;&#1086;&#1073;&#1083;&#1072;&#1089;&#1090;&#1100;.&#1088;&#1092;/news/novosti-regiona/v-tverskoy-oblasti-utverzhdeny-granitsy-shesti-osobo-okhranyaemykh-prirodnykh-territoriy-regionalnog/" TargetMode="External"/><Relationship Id="rId55" Type="http://schemas.openxmlformats.org/officeDocument/2006/relationships/hyperlink" Target="https://&#1073;&#1077;&#1083;&#1100;&#1089;&#1082;&#1072;&#1103;&#1087;&#1088;&#1072;&#1074;&#1076;&#1072;.&#1090;&#1074;&#1077;&#1088;&#1089;&#1082;&#1072;&#1103;&#1086;&#1073;&#1083;&#1072;&#1089;&#1090;&#1100;.&#1088;&#1092;/news/novosti-regiona/v-tverskoy-oblasti-utverzhdeny-granitsy-shesti-osobo-okhranyaemykh-prirodnykh-territoriy-regionalnog/" TargetMode="External"/><Relationship Id="rId63" Type="http://schemas.openxmlformats.org/officeDocument/2006/relationships/hyperlink" Target="https://xn--80atgafdsv.xn--80aaccp4ajwpkgbl4lpb.xn--p1ai/news/novosti-regiona/v-tverskoy-oblasti-utverzhdeny-granitsy-shesti-osobo-okhranyaemykh-prirodnykh-territoriy-regionalnog/" TargetMode="External"/><Relationship Id="rId68" Type="http://schemas.openxmlformats.org/officeDocument/2006/relationships/hyperlink" Target="https://xn--b1afbmcjbrdg5afn.xn--80aaccp4ajwpkgbl4lpb.xn--p1ai/news/novosti-regiona/v-tverskoy-oblasti-utverzhdeny-granitsy-shesti-osobo-okhranyaemykh-prirodnykh-territoriy-regionalnog/" TargetMode="External"/><Relationship Id="rId76" Type="http://schemas.openxmlformats.org/officeDocument/2006/relationships/hyperlink" Target="https://&#1085;&#1072;&#1096;&#1072;&#1078;&#1080;&#1079;&#1085;&#1100;.&#1090;&#1074;&#1077;&#1088;&#1089;&#1082;&#1072;&#1103;&#1086;&#1073;&#1083;&#1072;&#1089;&#1090;&#1100;.&#1088;&#1092;/news/novosti-regiona/v-tveri-otmetyat-vsemirnyy-den-poezii1/" TargetMode="External"/><Relationship Id="rId84" Type="http://schemas.openxmlformats.org/officeDocument/2006/relationships/hyperlink" Target="https://xn--80aaaggh4d0a.xn--80aaccp4ajwpkgbl4lpb.xn--p1ai/news/novosti-regiona/v-tveri-otmetyat-vsemirnyy-den-poezii1/" TargetMode="External"/><Relationship Id="rId89" Type="http://schemas.openxmlformats.org/officeDocument/2006/relationships/hyperlink" Target="https://tverlife.ru/regional/v-tveri-otmetjat-vsemirnyj-den-pojezii-2/" TargetMode="External"/><Relationship Id="rId97"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s://vedtver.ru/news/culture/v-tveri-otmetjat-vsemirnyj-den-pojezii/" TargetMode="External"/><Relationship Id="rId92" Type="http://schemas.openxmlformats.org/officeDocument/2006/relationships/hyperlink" Target="https://xn--80atgafdsv.xn--80aaccp4ajwpkgbl4lpb.xn--p1ai/news/novosti-regiona/v-tveri-otmetyat-vsemirnyy-den-poezii1/" TargetMode="External"/><Relationship Id="rId2" Type="http://schemas.openxmlformats.org/officeDocument/2006/relationships/numbering" Target="numbering.xml"/><Relationship Id="rId16" Type="http://schemas.openxmlformats.org/officeDocument/2006/relationships/hyperlink" Target="https://&#1084;&#1086;&#1083;&#1086;&#1082;&#1086;&#1074;&#1089;&#1082;&#1080;&#1081;&#1082;&#1088;&#1072;&#1081;.&#1090;&#1074;&#1077;&#1088;&#1089;&#1082;&#1072;&#1103;&#1086;&#1073;&#1083;&#1072;&#1089;&#1090;&#1100;.&#1088;&#1092;/news/novosti-regiona/pozdravlenie-gubernatora-igorya-rudeni-s-dnyem-rabotnikov-bytovogo-obsluzhivaniya-naseleniya-i-zhili/" TargetMode="External"/><Relationship Id="rId29" Type="http://schemas.openxmlformats.org/officeDocument/2006/relationships/hyperlink" Target="http://konzarya.ru/node/19693" TargetMode="External"/><Relationship Id="rId11" Type="http://schemas.openxmlformats.org/officeDocument/2006/relationships/chart" Target="charts/chart3.xml"/><Relationship Id="rId24" Type="http://schemas.openxmlformats.org/officeDocument/2006/relationships/hyperlink" Target="https://tverlife.ru/regional/igor-rudenja-pozdravil-rabotnikov-bytovogo-obsluzhivanija-i-zhilishhno-kommunalnogo-hozjajstva-verhnevolzhja/" TargetMode="External"/><Relationship Id="rId32" Type="http://schemas.openxmlformats.org/officeDocument/2006/relationships/hyperlink" Target="https://www.tver.kp.ru/online/news/4672027/" TargetMode="External"/><Relationship Id="rId37" Type="http://schemas.openxmlformats.org/officeDocument/2006/relationships/hyperlink" Target="https://xn--80aaggfbbvdpkuqnmvfs6p.xn--80aaccp4ajwpkgbl4lpb.xn--p1ai/news/novosti-regiona/pozdravlenie-gubernatora-igorya-rudeni-s-dnyem-rabotnikov-bytovogo-obsluzhivaniya-naseleniya-i-zhili/" TargetMode="External"/><Relationship Id="rId40" Type="http://schemas.openxmlformats.org/officeDocument/2006/relationships/hyperlink" Target="https://xn--b1aeca2ch.xn--80aaccp4ajwpkgbl4lpb.xn--p1ai/news/novosti-regiona/pozdravlenie-gubernatora-igorya-rudeni-s-dnyem-rabotnikov-bytovogo-obsluzhivaniya-naseleniya-i-zhili/" TargetMode="External"/><Relationship Id="rId45" Type="http://schemas.openxmlformats.org/officeDocument/2006/relationships/hyperlink" Target="https://xn--80atgafdsv.xn--80aaccp4ajwpkgbl4lpb.xn--p1ai/news/novosti-regiona/pozdravlenie-gubernatora-igorya-rudeni-s-dnyem-rabotnikov-bytovogo-obsluzhivaniya-naseleniya-i-zhili/" TargetMode="External"/><Relationship Id="rId53" Type="http://schemas.openxmlformats.org/officeDocument/2006/relationships/hyperlink" Target="https://tver.mk.ru/social/2022/03/20/v-tverskoy-oblasti-utverdili-granicy-shesti-osobo-okhranyaemykh-prirodnykh-territoriy.html" TargetMode="External"/><Relationship Id="rId58" Type="http://schemas.openxmlformats.org/officeDocument/2006/relationships/hyperlink" Target="https://leninskoeznamya.tverreg.ru/news/novosti-regiona/v-tverskoy-oblasti-utverzhdeny-granitsy-shesti-osobo-okhranyaemykh-prirodnykh-territoriy-regionalnog/" TargetMode="External"/><Relationship Id="rId66" Type="http://schemas.openxmlformats.org/officeDocument/2006/relationships/hyperlink" Target="https://xn--80aaafacod0cjtobqp6g1a7c4e.xn--80aaccp4ajwpkgbl4lpb.xn--p1ai/news/novosti-regiona/v-tverskoy-oblasti-utverzhdeny-granitsy-shesti-osobo-okhranyaemykh-prirodnykh-territoriy-regionalnog/" TargetMode="External"/><Relationship Id="rId74" Type="http://schemas.openxmlformats.org/officeDocument/2006/relationships/hyperlink" Target="https://xn--80abdrbegn5ad8au4b7fub.xn--80aaccp4ajwpkgbl4lpb.xn--p1ai/news/novosti-regiona/v-tveri-otmetyat-vsemirnyy-den-poezii1/" TargetMode="External"/><Relationship Id="rId79" Type="http://schemas.openxmlformats.org/officeDocument/2006/relationships/hyperlink" Target="https://leninskoeznamya.tverreg.ru/news/novosti-regiona/v-tveri-otmetyat-vsemirnyy-den-poezii1/" TargetMode="External"/><Relationship Id="rId87" Type="http://schemas.openxmlformats.org/officeDocument/2006/relationships/hyperlink" Target="https://xn--80aeaggbsdn1am6affp.xn--80aaccp4ajwpkgbl4lpb.xn--p1ai/news/novosti-regiona/v-tveri-otmetyat-vsemirnyy-den-poezii1/" TargetMode="External"/><Relationship Id="rId5" Type="http://schemas.openxmlformats.org/officeDocument/2006/relationships/webSettings" Target="webSettings.xml"/><Relationship Id="rId61" Type="http://schemas.openxmlformats.org/officeDocument/2006/relationships/hyperlink" Target="https://xn--b1aeca2ch.xn--80aaccp4ajwpkgbl4lpb.xn--p1ai/news/novosti-regiona/v-tverskoy-oblasti-utverzhdeny-granitsy-shesti-osobo-okhranyaemykh-prirodnykh-territoriy-regionalnog/" TargetMode="External"/><Relationship Id="rId82" Type="http://schemas.openxmlformats.org/officeDocument/2006/relationships/hyperlink" Target="https://xn--80adnee0afc6kza.xn--80aaccp4ajwpkgbl4lpb.xn--p1ai/news/novosti-regiona/v-tveri-otmetyat-vsemirnyy-den-poezii1/" TargetMode="External"/><Relationship Id="rId90" Type="http://schemas.openxmlformats.org/officeDocument/2006/relationships/hyperlink" Target="https://xn--80aeambocfgbf8ag0asfr.xn--80aaccp4ajwpkgbl4lpb.xn--p1ai/news/novosti-regiona/v-tveri-otmetyat-vsemirnyy-den-poezii1/" TargetMode="External"/><Relationship Id="rId95" Type="http://schemas.openxmlformats.org/officeDocument/2006/relationships/header" Target="header1.xml"/><Relationship Id="rId19" Type="http://schemas.openxmlformats.org/officeDocument/2006/relationships/hyperlink" Target="http://tver-news.net/other/2022/03/20/85535.html" TargetMode="External"/><Relationship Id="rId14" Type="http://schemas.openxmlformats.org/officeDocument/2006/relationships/hyperlink" Target="https://ks-region69.com/news/144609-igor-rudenja-pozdravil-rabotnikov-bytovogo-obsluzhivanija-i-zhilishhno-kommunalnogo-hozjajstva-verhnevolzhja-s-professionalnym-prazdnikom" TargetMode="External"/><Relationship Id="rId22" Type="http://schemas.openxmlformats.org/officeDocument/2006/relationships/hyperlink" Target="https://xn----ctbbkcp3ddjc7i.xn--p1ai/dailynews/gubernator-tverskoy-oblasti-pozdravil-rabotnikov-bytovogo-obsluzhivaniya-i-zhilishchno-kommunalnogo-/" TargetMode="External"/><Relationship Id="rId27" Type="http://schemas.openxmlformats.org/officeDocument/2006/relationships/hyperlink" Target="http://udomelskaya-gazeta.ru/news/media/2022/3/20/20-marta-den-rabotnikov-byitovogo-obsluzhivaniya-naseleniya-i-zhilischno-kommunalnogo-hozyajstva-1/" TargetMode="External"/><Relationship Id="rId30" Type="http://schemas.openxmlformats.org/officeDocument/2006/relationships/hyperlink" Target="https://xn--80aeaggbsdn1am6affp.xn--80aaccp4ajwpkgbl4lpb.xn--p1ai/news/novosti-regiona/pozdravlenie-gubernatora-igorya-rudeni-s-dnyem-rabotnikov-bytovogo-obsluzhivaniya-naseleniya-i-zhili/" TargetMode="External"/><Relationship Id="rId35" Type="http://schemas.openxmlformats.org/officeDocument/2006/relationships/hyperlink" Target="https://xn--80aaafacod0cjtobqp6g1a7c4e.xn--80aaccp4ajwpkgbl4lpb.xn--p1ai/news/novosti-regiona/pozdravlenie-gubernatora-igorya-rudeni-s-dnyem-rabotnikov-bytovogo-obsluzhivaniya-naseleniya-i-zhili/" TargetMode="External"/><Relationship Id="rId43" Type="http://schemas.openxmlformats.org/officeDocument/2006/relationships/hyperlink" Target="https://xn--b1afbmcjbrdg5afn.xn--80aaccp4ajwpkgbl4lpb.xn--p1ai/news/novosti-regiona/pozdravlenie-gubernatora-igorya-rudeni-s-dnyem-rabotnikov-bytovogo-obsluzhivaniya-naseleniya-i-zhili/" TargetMode="External"/><Relationship Id="rId48" Type="http://schemas.openxmlformats.org/officeDocument/2006/relationships/hyperlink" Target="http://konzarya.ru/node/19695" TargetMode="External"/><Relationship Id="rId56" Type="http://schemas.openxmlformats.org/officeDocument/2006/relationships/hyperlink" Target="https://xn--80abdrbegn5ad8au4b7fub.xn--80aaccp4ajwpkgbl4lpb.xn--p1ai/news/novosti-regiona/v-tverskoy-oblasti-utverzhdeny-granitsy-shesti-osobo-okhranyaemykh-prirodnykh-territoriy-regionalnog/" TargetMode="External"/><Relationship Id="rId64" Type="http://schemas.openxmlformats.org/officeDocument/2006/relationships/hyperlink" Target="https://xn--80aaggfbbvdpkuqnmvfs6p.xn--80aaccp4ajwpkgbl4lpb.xn--p1ai/news/novosti-regiona/v-tverskoy-oblasti-utverzhdeny-granitsy-shesti-osobo-okhranyaemykh-prirodnykh-territoriy-regionalnog/" TargetMode="External"/><Relationship Id="rId69" Type="http://schemas.openxmlformats.org/officeDocument/2006/relationships/hyperlink" Target="https://tvernews.ru/news/282894/" TargetMode="External"/><Relationship Id="rId77" Type="http://schemas.openxmlformats.org/officeDocument/2006/relationships/hyperlink" Target="https://&#1073;&#1077;&#1083;&#1100;&#1089;&#1082;&#1072;&#1103;&#1087;&#1088;&#1072;&#1074;&#1076;&#1072;.&#1090;&#1074;&#1077;&#1088;&#1089;&#1082;&#1072;&#1103;&#1086;&#1073;&#1083;&#1072;&#1089;&#1090;&#1100;.&#1088;&#1092;/news/novosti-regiona/v-tveri-otmetyat-vsemirnyy-den-poezii1/" TargetMode="External"/><Relationship Id="rId100" Type="http://schemas.openxmlformats.org/officeDocument/2006/relationships/theme" Target="theme/theme1.xml"/><Relationship Id="rId8" Type="http://schemas.openxmlformats.org/officeDocument/2006/relationships/image" Target="media/image1.gif"/><Relationship Id="rId51" Type="http://schemas.openxmlformats.org/officeDocument/2006/relationships/hyperlink" Target="https://vot69.ru/v-tverskoj-oblasti-utverzhdeny-granicy-shesti-osobo-ohranjaemyh-prirodnyh-territorij.html" TargetMode="External"/><Relationship Id="rId72" Type="http://schemas.openxmlformats.org/officeDocument/2006/relationships/hyperlink" Target="https://glavny.tv/last-news/tver/tver-gotovitsya-otmetit-vsemirnyy-den-poezii/" TargetMode="External"/><Relationship Id="rId80" Type="http://schemas.openxmlformats.org/officeDocument/2006/relationships/hyperlink" Target="https://xn----ctbbkcp3ddjc7i.xn--p1ai/dailynews/v-stolitse-verkhnevolzhya-otmetyat-vsemirnyy-den-poezii-/" TargetMode="External"/><Relationship Id="rId85" Type="http://schemas.openxmlformats.org/officeDocument/2006/relationships/hyperlink" Target="https://xn--b1aaibidbbdn6bkolfhr9u.xn--80aaccp4ajwpkgbl4lpb.xn--p1ai/news/novosti-regiona/v-tveri-otmetyat-vsemirnyy-den-poezii1/" TargetMode="External"/><Relationship Id="rId93" Type="http://schemas.openxmlformats.org/officeDocument/2006/relationships/hyperlink" Target="https://xn--80aaafacod0cjtobqp6g1a7c4e.xn--80aaccp4ajwpkgbl4lpb.xn--p1ai/news/novosti-regiona/v-tveri-otmetyat-vsemirnyy-den-poezii1/" TargetMode="External"/><Relationship Id="rId98" Type="http://schemas.openxmlformats.org/officeDocument/2006/relationships/footer" Target="footer3.xml"/><Relationship Id="rId3" Type="http://schemas.openxmlformats.org/officeDocument/2006/relationships/styles" Target="styles.xml"/><Relationship Id="rId12" Type="http://schemas.openxmlformats.org/officeDocument/2006/relationships/hyperlink" Target="https://tverigrad.ru/publication/gubernator-tverskoj-oblasti-pozdravil-rabotnikov-bytovogo-obsluzhivanija-i-zhilishhno-kommunalnogo-hozjajstva-s-prazdnikom/" TargetMode="External"/><Relationship Id="rId17" Type="http://schemas.openxmlformats.org/officeDocument/2006/relationships/hyperlink" Target="https://vedtver.ru/news/society/rabotniki-bytovogo-obsluzhivanija-naselenija-i-zhkh-goroda-konakovo-prinimajut-pozdravlenija/" TargetMode="External"/><Relationship Id="rId25" Type="http://schemas.openxmlformats.org/officeDocument/2006/relationships/hyperlink" Target="https://tver.mk.ru/social/2022/03/20/kommunalshhiki-tverskoy-oblasti-otmechayut-professionalnyy-prazdnik.html" TargetMode="External"/><Relationship Id="rId33" Type="http://schemas.openxmlformats.org/officeDocument/2006/relationships/hyperlink" Target="https://tvernews.ru/news/282881/" TargetMode="External"/><Relationship Id="rId38" Type="http://schemas.openxmlformats.org/officeDocument/2006/relationships/hyperlink" Target="https://xn--80adnee0afc6kza.xn--80aaccp4ajwpkgbl4lpb.xn--p1ai/news/novosti-regiona/pozdravlenie-gubernatora-igorya-rudeni-s-dnyem-rabotnikov-bytovogo-obsluzhivaniya-naseleniya-i-zhili/" TargetMode="External"/><Relationship Id="rId46" Type="http://schemas.openxmlformats.org/officeDocument/2006/relationships/hyperlink" Target="https://regnum.ru/news/3538987.html" TargetMode="External"/><Relationship Id="rId59" Type="http://schemas.openxmlformats.org/officeDocument/2006/relationships/hyperlink" Target="https://xn----ctbbkcp3ddjc7i.xn--p1ai/dailynews/v-tverskoy-oblasti-utverzhdeny-granitsy-6-osobo-okhranyaemykh-prirodnykh-territoriy/" TargetMode="External"/><Relationship Id="rId67" Type="http://schemas.openxmlformats.org/officeDocument/2006/relationships/hyperlink" Target="https://xn--b1aaibidbbdn6bkolfhr9u.xn--80aaccp4ajwpkgbl4lpb.xn--p1ai/news/novosti-regiona/v-tverskoy-oblasti-utverzhdeny-granitsy-shesti-osobo-okhranyaemykh-prirodnykh-territoriy-regionalnog/" TargetMode="External"/><Relationship Id="rId20" Type="http://schemas.openxmlformats.org/officeDocument/2006/relationships/hyperlink" Target="https://infotver.ru/?module=articles&amp;action=view&amp;id=25883" TargetMode="External"/><Relationship Id="rId41" Type="http://schemas.openxmlformats.org/officeDocument/2006/relationships/hyperlink" Target="https://xn--b1aaibidbbdn6bkolfhr9u.xn--80aaccp4ajwpkgbl4lpb.xn--p1ai/news/novosti-regiona/pozdravlenie-gubernatora-igorya-rudeni-s-dnyem-rabotnikov-bytovogo-obsluzhivaniya-naseleniya-i-zhili/" TargetMode="External"/><Relationship Id="rId54" Type="http://schemas.openxmlformats.org/officeDocument/2006/relationships/hyperlink" Target="https://xn--80aeaggbsdn1am6affp.xn--80aaccp4ajwpkgbl4lpb.xn--p1ai/news/novosti-regiona/v-tverskoy-oblasti-utverzhdeny-granitsy-shesti-osobo-okhranyaemykh-prirodnykh-territoriy-regionalnog/" TargetMode="External"/><Relationship Id="rId62" Type="http://schemas.openxmlformats.org/officeDocument/2006/relationships/hyperlink" Target="https://xn--80aaaggh4d0a.xn--80aaccp4ajwpkgbl4lpb.xn--p1ai/news/novosti-regiona/v-tverskoy-oblasti-utverzhdeny-granitsy-shesti-osobo-okhranyaemykh-prirodnykh-territoriy-regionalnog/" TargetMode="External"/><Relationship Id="rId70" Type="http://schemas.openxmlformats.org/officeDocument/2006/relationships/hyperlink" Target="http://tver-news.net/society/2022/03/20/85536.html" TargetMode="External"/><Relationship Id="rId75" Type="http://schemas.openxmlformats.org/officeDocument/2006/relationships/hyperlink" Target="https://&#1084;&#1086;&#1083;&#1086;&#1082;&#1086;&#1074;&#1089;&#1082;&#1080;&#1081;&#1082;&#1088;&#1072;&#1081;.&#1090;&#1074;&#1077;&#1088;&#1089;&#1082;&#1072;&#1103;&#1086;&#1073;&#1083;&#1072;&#1089;&#1090;&#1100;.&#1088;&#1092;/news/novosti-regiona/v-tveri-otmetyat-vsemirnyy-den-poezii1/" TargetMode="External"/><Relationship Id="rId83" Type="http://schemas.openxmlformats.org/officeDocument/2006/relationships/hyperlink" Target="https://xn--80aaggfbbvdpkuqnmvfs6p.xn--80aaccp4ajwpkgbl4lpb.xn--p1ai/news/novosti-regiona/v-tveri-otmetyat-vsemirnyy-den-poezii1/" TargetMode="External"/><Relationship Id="rId88" Type="http://schemas.openxmlformats.org/officeDocument/2006/relationships/hyperlink" Target="https://xn--b1afbmcjbrdg5afn.xn--80aaccp4ajwpkgbl4lpb.xn--p1ai/news/novosti-regiona/v-tveri-otmetyat-vsemirnyy-den-poezii1/" TargetMode="External"/><Relationship Id="rId91" Type="http://schemas.openxmlformats.org/officeDocument/2006/relationships/hyperlink" Target="http://konzarya.ru/node/19692" TargetMode="External"/><Relationship Id="rId9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xn--80abdrbegn5ad8au4b7fub.xn--80aaccp4ajwpkgbl4lpb.xn--p1ai/news/novosti-regiona/pozdravlenie-gubernatora-igorya-rudeni-s-dnyem-rabotnikov-bytovogo-obsluzhivaniya-naseleniya-i-zhili/" TargetMode="External"/><Relationship Id="rId23" Type="http://schemas.openxmlformats.org/officeDocument/2006/relationships/hyperlink" Target="https://toptver.ru/lenta/igor-rudenja-pozdravil-kommunalshhikov-tverskoj-oblasti-s-professionalnym-prazdnikom/" TargetMode="External"/><Relationship Id="rId28" Type="http://schemas.openxmlformats.org/officeDocument/2006/relationships/hyperlink" Target="https://&#1085;&#1072;&#1096;&#1072;&#1078;&#1080;&#1079;&#1085;&#1100;.&#1090;&#1074;&#1077;&#1088;&#1089;&#1082;&#1072;&#1103;&#1086;&#1073;&#1083;&#1072;&#1089;&#1090;&#1100;.&#1088;&#1092;/news/novosti-regiona/pozdravlenie-gubernatora-igorya-rudeni-s-dnyem-rabotnikov-bytovogo-obsluzhivaniya-naseleniya-i-zhili/" TargetMode="External"/><Relationship Id="rId36" Type="http://schemas.openxmlformats.org/officeDocument/2006/relationships/hyperlink" Target="https://xn--80aaaggh4d0a.xn--80aaccp4ajwpkgbl4lpb.xn--p1ai/news/novosti-regiona/pozdravlenie-gubernatora-igorya-rudeni-s-dnyem-rabotnikov-bytovogo-obsluzhivaniya-naseleniya-i-zhili/" TargetMode="External"/><Relationship Id="rId49" Type="http://schemas.openxmlformats.org/officeDocument/2006/relationships/hyperlink" Target="https://www.tver.kp.ru/online/news/4672464/" TargetMode="External"/><Relationship Id="rId57" Type="http://schemas.openxmlformats.org/officeDocument/2006/relationships/hyperlink" Target="https://vedtver.ru/news/society/v-tverskoj-oblasti-utverzhdeny-granicy-shesti-osobo-ohranjaemyh-prirodnyh-territorij/" TargetMode="External"/><Relationship Id="rId10" Type="http://schemas.openxmlformats.org/officeDocument/2006/relationships/chart" Target="charts/chart2.xml"/><Relationship Id="rId31" Type="http://schemas.openxmlformats.org/officeDocument/2006/relationships/hyperlink" Target="http://st-vestnik.ru/mestnoe-vremya/20-marta-den-rabotnikov-bytovogo-obsluzhivaniya-naseleniya-i-zhilishhno-kommunalnogo-xozyajstva.html" TargetMode="External"/><Relationship Id="rId44" Type="http://schemas.openxmlformats.org/officeDocument/2006/relationships/hyperlink" Target="https://xn--80aeambocfgbf8ag0asfr.xn--80aaccp4ajwpkgbl4lpb.xn--p1ai/news/novosti-regiona/pozdravlenie-gubernatora-igorya-rudeni-s-dnyem-rabotnikov-bytovogo-obsluzhivaniya-naseleniya-i-zhili/" TargetMode="External"/><Relationship Id="rId52" Type="http://schemas.openxmlformats.org/officeDocument/2006/relationships/hyperlink" Target="https://&#1085;&#1072;&#1096;&#1072;&#1078;&#1080;&#1079;&#1085;&#1100;.&#1090;&#1074;&#1077;&#1088;&#1089;&#1082;&#1072;&#1103;&#1086;&#1073;&#1083;&#1072;&#1089;&#1090;&#1100;.&#1088;&#1092;/news/novosti-regiona/v-tverskoy-oblasti-utverzhdeny-granitsy-shesti-osobo-okhranyaemykh-prirodnykh-territoriy-regionalnog/" TargetMode="External"/><Relationship Id="rId60" Type="http://schemas.openxmlformats.org/officeDocument/2006/relationships/hyperlink" Target="https://xn--80aeambocfgbf8ag0asfr.xn--80aaccp4ajwpkgbl4lpb.xn--p1ai/news/novosti-regiona/v-tverskoy-oblasti-utverzhdeny-granitsy-shesti-osobo-okhranyaemykh-prirodnykh-territoriy-regionalnog/" TargetMode="External"/><Relationship Id="rId65" Type="http://schemas.openxmlformats.org/officeDocument/2006/relationships/hyperlink" Target="https://xn--80adnee0afc6kza.xn--80aaccp4ajwpkgbl4lpb.xn--p1ai/news/novosti-regiona/v-tverskoy-oblasti-utverzhdeny-granitsy-shesti-osobo-okhranyaemykh-prirodnykh-territoriy-regionalnog/" TargetMode="External"/><Relationship Id="rId73" Type="http://schemas.openxmlformats.org/officeDocument/2006/relationships/hyperlink" Target="https://toptver.ru/lenta/v-tveri-otmetjat-vsemirnyj-den-pojezii/" TargetMode="External"/><Relationship Id="rId78" Type="http://schemas.openxmlformats.org/officeDocument/2006/relationships/hyperlink" Target="https://infotver.ru/?module=articles&amp;action=view&amp;id=25886" TargetMode="External"/><Relationship Id="rId81" Type="http://schemas.openxmlformats.org/officeDocument/2006/relationships/hyperlink" Target="https://www.tver.kp.ru/online/news/4672054/" TargetMode="External"/><Relationship Id="rId86" Type="http://schemas.openxmlformats.org/officeDocument/2006/relationships/hyperlink" Target="https://xn--b1aeca2ch.xn--80aaccp4ajwpkgbl4lpb.xn--p1ai/news/novosti-regiona/v-tveri-otmetyat-vsemirnyy-den-poezii1/" TargetMode="External"/><Relationship Id="rId94" Type="http://schemas.openxmlformats.org/officeDocument/2006/relationships/hyperlink" Target="http://nvestnik.ru/2022/03/&#1074;-&#1090;&#1074;&#1077;&#1088;&#1080;-&#1086;&#1090;&#1084;&#1077;&#1090;&#1103;&#1090;-&#1074;&#1089;&#1077;&#1084;&#1080;&#1088;&#1085;&#1099;&#1081;-&#1076;&#1077;&#1085;&#1100;-&#1087;&#1086;&#1101;&#1079;&#1080;&#1080;/" TargetMode="External"/><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 Id="rId13" Type="http://schemas.openxmlformats.org/officeDocument/2006/relationships/hyperlink" Target="http://kuvznama.ru/sem-luchshih-rabotnikov-sfery-zhkh-tverskoj-oblasti-udostoeny-premij.html" TargetMode="External"/><Relationship Id="rId18" Type="http://schemas.openxmlformats.org/officeDocument/2006/relationships/hyperlink" Target="http://nvestnik.ru/2022/03/&#1087;&#1086;&#1079;&#1076;&#1088;&#1072;&#1074;&#1083;&#1077;&#1085;&#1080;&#1077;-&#1075;&#1091;&#1073;&#1077;&#1088;&#1085;&#1072;&#1090;&#1086;&#1088;&#1072;-&#1080;&#1075;&#1086;&#1088;&#1103;-&#1088;&#1091;&#1076;&#1077;-33/" TargetMode="External"/><Relationship Id="rId39" Type="http://schemas.openxmlformats.org/officeDocument/2006/relationships/hyperlink" Target="https://&#1073;&#1077;&#1083;&#1100;&#1089;&#1082;&#1072;&#1103;&#1087;&#1088;&#1072;&#1074;&#1076;&#1072;.&#1090;&#1074;&#1077;&#1088;&#1089;&#1082;&#1072;&#1103;&#1086;&#1073;&#1083;&#1072;&#1089;&#1090;&#1100;.&#1088;&#1092;/news/novosti-regiona/pozdravlenie-gubernatora-igorya-rudeni-s-dnyem-rabotnikov-bytovogo-obsluzhivaniya-naseleniya-i-zhili/"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1\Downloads\&#1044;&#1045;&#1053;&#1068;_21-03-202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1\Downloads\&#1044;&#1045;&#1053;&#1068;_21-03-202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1\Downloads\&#1044;&#1045;&#1053;&#1068;_21-03-202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5.4213473315835578E-2"/>
          <c:y val="0"/>
          <c:w val="0.90046229221347363"/>
          <c:h val="0.96478102737157934"/>
        </c:manualLayout>
      </c:layout>
      <c:doughnutChart>
        <c:varyColors val="1"/>
        <c:ser>
          <c:idx val="0"/>
          <c:order val="0"/>
          <c:dLbls>
            <c:dLbl>
              <c:idx val="0"/>
              <c:layout>
                <c:manualLayout>
                  <c:x val="0"/>
                  <c:y val="-4.0641781735711278E-2"/>
                </c:manualLayout>
              </c:layout>
              <c:showPercent val="1"/>
            </c:dLbl>
            <c:dLbl>
              <c:idx val="2"/>
              <c:layout>
                <c:manualLayout>
                  <c:x val="0"/>
                  <c:y val="-5.2834316256424714E-2"/>
                </c:manualLayout>
              </c:layout>
              <c:showPercent val="1"/>
            </c:dLbl>
            <c:txPr>
              <a:bodyPr rot="0" vert="horz"/>
              <a:lstStyle/>
              <a:p>
                <a:pPr algn="ctr">
                  <a:defRPr/>
                </a:pPr>
                <a:endParaRPr lang="ru-RU"/>
              </a:p>
            </c:txPr>
            <c:showPercent val="1"/>
            <c:showLeaderLines val="1"/>
          </c:dLbls>
          <c:cat>
            <c:strRef>
              <c:f>'[ДЕНЬ_21-03-2022.xlsx]СМИ по категориям'!$C$22,'[ДЕНЬ_21-03-2022.xlsx]СМИ по категориям'!$D$22,'[ДЕНЬ_21-03-2022.xlsx]СМИ по категориям'!$E$22,'[ДЕНЬ_21-03-2022.xlsx]СМИ по категориям'!$F$22,'[ДЕНЬ_21-03-2022.xlsx]СМИ по категориям'!$G$22,'[ДЕНЬ_21-03-2022.xlsx]СМИ по категориям'!$H$22,'[ДЕНЬ_21-03-2022.xlsx]СМИ по категориям'!$I$22</c:f>
              <c:strCache>
                <c:ptCount val="3"/>
                <c:pt idx="0">
                  <c:v>Информагентства</c:v>
                </c:pt>
                <c:pt idx="1">
                  <c:v>Интернет</c:v>
                </c:pt>
                <c:pt idx="2">
                  <c:v>ТВ</c:v>
                </c:pt>
              </c:strCache>
            </c:strRef>
          </c:cat>
          <c:val>
            <c:numRef>
              <c:f>'[ДЕНЬ_21-03-2022.xlsx]СМИ по категориям'!$C$23,'[ДЕНЬ_21-03-2022.xlsx]СМИ по категориям'!$D$23,'[ДЕНЬ_21-03-2022.xlsx]СМИ по категориям'!$E$23,'[ДЕНЬ_21-03-2022.xlsx]СМИ по категориям'!$F$23,'[ДЕНЬ_21-03-2022.xlsx]СМИ по категориям'!$G$23,'[ДЕНЬ_21-03-2022.xlsx]СМИ по категориям'!$H$23,'[ДЕНЬ_21-03-2022.xlsx]СМИ по категориям'!$I$23</c:f>
              <c:numCache>
                <c:formatCode>General</c:formatCode>
                <c:ptCount val="3"/>
                <c:pt idx="0">
                  <c:v>3</c:v>
                </c:pt>
                <c:pt idx="1">
                  <c:v>93</c:v>
                </c:pt>
                <c:pt idx="2">
                  <c:v>3</c:v>
                </c:pt>
              </c:numCache>
            </c:numRef>
          </c:val>
        </c:ser>
        <c:firstSliceAng val="0"/>
        <c:holeSize val="50"/>
      </c:doughnutChart>
      <c:spPr>
        <a:solidFill>
          <a:srgbClr val="FFFFFF"/>
        </a:solidFill>
        <a:ln w="12700">
          <a:noFill/>
        </a:ln>
      </c:spPr>
    </c:plotArea>
    <c:legend>
      <c:legendPos val="b"/>
      <c:spPr>
        <a:ln>
          <a:noFill/>
        </a:ln>
      </c:spPr>
    </c:legend>
    <c:plotVisOnly val="1"/>
    <c:dispBlanksAs val="zero"/>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barChart>
        <c:barDir val="bar"/>
        <c:grouping val="stacked"/>
        <c:ser>
          <c:idx val="0"/>
          <c:order val="0"/>
          <c:tx>
            <c:v>Федеральный уровень</c:v>
          </c:tx>
          <c:cat>
            <c:strRef>
              <c:f>'[ДЕНЬ_21-03-2022.xlsx]СМИ по категориям'!$C$25,'[ДЕНЬ_21-03-2022.xlsx]СМИ по категориям'!$D$25,'[ДЕНЬ_21-03-2022.xlsx]СМИ по категориям'!$E$25,'[ДЕНЬ_21-03-2022.xlsx]СМИ по категориям'!$F$25,'[ДЕНЬ_21-03-2022.xlsx]СМИ по категориям'!$G$25,'[ДЕНЬ_21-03-2022.xlsx]СМИ по категориям'!$H$25,'[ДЕНЬ_21-03-2022.xlsx]СМИ по категориям'!$I$25</c:f>
              <c:strCache>
                <c:ptCount val="3"/>
                <c:pt idx="0">
                  <c:v>Информагентства</c:v>
                </c:pt>
                <c:pt idx="1">
                  <c:v>Интернет</c:v>
                </c:pt>
                <c:pt idx="2">
                  <c:v>ТВ</c:v>
                </c:pt>
              </c:strCache>
            </c:strRef>
          </c:cat>
          <c:val>
            <c:numRef>
              <c:f>'[ДЕНЬ_21-03-2022.xlsx]СМИ по категориям'!$C$26,'[ДЕНЬ_21-03-2022.xlsx]СМИ по категориям'!$D$26,'[ДЕНЬ_21-03-2022.xlsx]СМИ по категориям'!$E$26,'[ДЕНЬ_21-03-2022.xlsx]СМИ по категориям'!$F$26,'[ДЕНЬ_21-03-2022.xlsx]СМИ по категориям'!$G$26,'[ДЕНЬ_21-03-2022.xlsx]СМИ по категориям'!$H$26,'[ДЕНЬ_21-03-2022.xlsx]СМИ по категориям'!$I$26</c:f>
              <c:numCache>
                <c:formatCode>General</c:formatCode>
                <c:ptCount val="3"/>
                <c:pt idx="0">
                  <c:v>1</c:v>
                </c:pt>
                <c:pt idx="1">
                  <c:v>0</c:v>
                </c:pt>
                <c:pt idx="2">
                  <c:v>0</c:v>
                </c:pt>
              </c:numCache>
            </c:numRef>
          </c:val>
        </c:ser>
        <c:ser>
          <c:idx val="1"/>
          <c:order val="1"/>
          <c:tx>
            <c:v>Региональный уровень</c:v>
          </c:tx>
          <c:cat>
            <c:strRef>
              <c:f>'[ДЕНЬ_21-03-2022.xlsx]СМИ по категориям'!$C$25,'[ДЕНЬ_21-03-2022.xlsx]СМИ по категориям'!$D$25,'[ДЕНЬ_21-03-2022.xlsx]СМИ по категориям'!$E$25,'[ДЕНЬ_21-03-2022.xlsx]СМИ по категориям'!$F$25,'[ДЕНЬ_21-03-2022.xlsx]СМИ по категориям'!$G$25,'[ДЕНЬ_21-03-2022.xlsx]СМИ по категориям'!$H$25,'[ДЕНЬ_21-03-2022.xlsx]СМИ по категориям'!$I$25</c:f>
              <c:strCache>
                <c:ptCount val="3"/>
                <c:pt idx="0">
                  <c:v>Информагентства</c:v>
                </c:pt>
                <c:pt idx="1">
                  <c:v>Интернет</c:v>
                </c:pt>
                <c:pt idx="2">
                  <c:v>ТВ</c:v>
                </c:pt>
              </c:strCache>
            </c:strRef>
          </c:cat>
          <c:val>
            <c:numRef>
              <c:f>'[ДЕНЬ_21-03-2022.xlsx]СМИ по категориям'!$C$27,'[ДЕНЬ_21-03-2022.xlsx]СМИ по категориям'!$D$27,'[ДЕНЬ_21-03-2022.xlsx]СМИ по категориям'!$E$27,'[ДЕНЬ_21-03-2022.xlsx]СМИ по категориям'!$F$27,'[ДЕНЬ_21-03-2022.xlsx]СМИ по категориям'!$G$27,'[ДЕНЬ_21-03-2022.xlsx]СМИ по категориям'!$H$27,'[ДЕНЬ_21-03-2022.xlsx]СМИ по категориям'!$I$27</c:f>
              <c:numCache>
                <c:formatCode>General</c:formatCode>
                <c:ptCount val="3"/>
                <c:pt idx="0">
                  <c:v>2</c:v>
                </c:pt>
                <c:pt idx="1">
                  <c:v>93</c:v>
                </c:pt>
                <c:pt idx="2">
                  <c:v>3</c:v>
                </c:pt>
              </c:numCache>
            </c:numRef>
          </c:val>
        </c:ser>
        <c:ser>
          <c:idx val="2"/>
          <c:order val="2"/>
          <c:tx>
            <c:v>Зарубежный уровень</c:v>
          </c:tx>
          <c:cat>
            <c:strRef>
              <c:f>'[ДЕНЬ_21-03-2022.xlsx]СМИ по категориям'!$C$25,'[ДЕНЬ_21-03-2022.xlsx]СМИ по категориям'!$D$25,'[ДЕНЬ_21-03-2022.xlsx]СМИ по категориям'!$E$25,'[ДЕНЬ_21-03-2022.xlsx]СМИ по категориям'!$F$25,'[ДЕНЬ_21-03-2022.xlsx]СМИ по категориям'!$G$25,'[ДЕНЬ_21-03-2022.xlsx]СМИ по категориям'!$H$25,'[ДЕНЬ_21-03-2022.xlsx]СМИ по категориям'!$I$25</c:f>
              <c:strCache>
                <c:ptCount val="3"/>
                <c:pt idx="0">
                  <c:v>Информагентства</c:v>
                </c:pt>
                <c:pt idx="1">
                  <c:v>Интернет</c:v>
                </c:pt>
                <c:pt idx="2">
                  <c:v>ТВ</c:v>
                </c:pt>
              </c:strCache>
            </c:strRef>
          </c:cat>
          <c:val>
            <c:numRef>
              <c:f>'[ДЕНЬ_21-03-2022.xlsx]СМИ по категориям'!$C$28,'[ДЕНЬ_21-03-2022.xlsx]СМИ по категориям'!$D$28,'[ДЕНЬ_21-03-2022.xlsx]СМИ по категориям'!$E$28,'[ДЕНЬ_21-03-2022.xlsx]СМИ по категориям'!$F$28,'[ДЕНЬ_21-03-2022.xlsx]СМИ по категориям'!$G$28,'[ДЕНЬ_21-03-2022.xlsx]СМИ по категориям'!$H$28,'[ДЕНЬ_21-03-2022.xlsx]СМИ по категориям'!$I$28</c:f>
            </c:numRef>
          </c:val>
        </c:ser>
        <c:overlap val="100"/>
        <c:axId val="99213696"/>
        <c:axId val="99215232"/>
      </c:barChart>
      <c:catAx>
        <c:axId val="99213696"/>
        <c:scaling>
          <c:orientation val="maxMin"/>
        </c:scaling>
        <c:axPos val="l"/>
        <c:numFmt formatCode="General" sourceLinked="1"/>
        <c:tickLblPos val="low"/>
        <c:crossAx val="99215232"/>
        <c:crosses val="autoZero"/>
        <c:lblAlgn val="ctr"/>
        <c:lblOffset val="100"/>
        <c:tickLblSkip val="1"/>
      </c:catAx>
      <c:valAx>
        <c:axId val="99215232"/>
        <c:scaling>
          <c:orientation val="minMax"/>
        </c:scaling>
        <c:axPos val="t"/>
        <c:numFmt formatCode="General" sourceLinked="1"/>
        <c:majorTickMark val="in"/>
        <c:tickLblPos val="nextTo"/>
        <c:crossAx val="99213696"/>
        <c:crosses val="autoZero"/>
        <c:crossBetween val="between"/>
      </c:valAx>
      <c:spPr>
        <a:solidFill>
          <a:srgbClr val="FFFFFF"/>
        </a:solidFill>
        <a:ln w="12700">
          <a:noFill/>
        </a:ln>
      </c:spPr>
    </c:plotArea>
    <c:legend>
      <c:legendPos val="b"/>
      <c:spPr>
        <a:ln>
          <a:noFill/>
        </a:ln>
      </c:spPr>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0.47577352815575918"/>
          <c:y val="6.9809161033651968E-4"/>
          <c:w val="0.52421540093447361"/>
          <c:h val="0.99388308687833116"/>
        </c:manualLayout>
      </c:layout>
      <c:barChart>
        <c:barDir val="bar"/>
        <c:grouping val="clustered"/>
        <c:ser>
          <c:idx val="0"/>
          <c:order val="0"/>
          <c:tx>
            <c:v>МедиаИндекс</c:v>
          </c:tx>
          <c:dLbls>
            <c:txPr>
              <a:bodyPr rot="0" vert="horz"/>
              <a:lstStyle/>
              <a:p>
                <a:pPr algn="ctr">
                  <a:defRPr b="1"/>
                </a:pPr>
                <a:endParaRPr lang="ru-RU"/>
              </a:p>
            </c:txPr>
            <c:showVal val="1"/>
          </c:dLbls>
          <c:cat>
            <c:strRef>
              <c:f>'СМИ по МедиаИндексу'!$B$28:$B$68</c:f>
              <c:strCache>
                <c:ptCount val="36"/>
                <c:pt idx="0">
                  <c:v>Tverigrad.ru</c:v>
                </c:pt>
                <c:pt idx="1">
                  <c:v>ИА Regnum</c:v>
                </c:pt>
                <c:pt idx="2">
                  <c:v>Тверские ведомости (vedtver.ru)</c:v>
                </c:pt>
                <c:pt idx="3">
                  <c:v>Тверское информационное агентство (tvernews.ru)</c:v>
                </c:pt>
                <c:pt idx="4">
                  <c:v>Тверская жизнь (tverlife.ru)</c:v>
                </c:pt>
                <c:pt idx="5">
                  <c:v>TvTver.ru</c:v>
                </c:pt>
                <c:pt idx="6">
                  <c:v>ГТРК Тверь</c:v>
                </c:pt>
                <c:pt idx="7">
                  <c:v>Комсомольская правда (tver.kp.ru)</c:v>
                </c:pt>
                <c:pt idx="8">
                  <c:v>Тверь (toptver.ru)</c:v>
                </c:pt>
                <c:pt idx="9">
                  <c:v>Московский Комсомолец (tver.mk.ru)</c:v>
                </c:pt>
                <c:pt idx="10">
                  <c:v>Заря (konzarya.ru)</c:v>
                </c:pt>
                <c:pt idx="11">
                  <c:v>Край справедливости (ks-region69.com)</c:v>
                </c:pt>
                <c:pt idx="12">
                  <c:v>Знамя (kuvznama.ru)</c:v>
                </c:pt>
                <c:pt idx="13">
                  <c:v>Главный региональный (glavny.tv)</c:v>
                </c:pt>
                <c:pt idx="14">
                  <c:v>Авангард (авангард.тверскаяобласть.рф)</c:v>
                </c:pt>
                <c:pt idx="15">
                  <c:v>Андреапольские вести (андреапольскиевести.тверскаяобласть.рф)</c:v>
                </c:pt>
                <c:pt idx="16">
                  <c:v>Бельская правда (бельскаяправда.тверскаяобласть.рф)</c:v>
                </c:pt>
                <c:pt idx="17">
                  <c:v>Вперед (вперед.тверскаяобласть.рф)</c:v>
                </c:pt>
                <c:pt idx="18">
                  <c:v>Вышневолоцкая правда (вышневолоцкаяправда.тверскаяобласть.рф)</c:v>
                </c:pt>
                <c:pt idx="19">
                  <c:v>Жарковский вестник (жарковскийвестник.тверскаяобласть.рф)</c:v>
                </c:pt>
                <c:pt idx="20">
                  <c:v>Зубцовская жизнь (зубцовскаяжизнь.тверскаяобласть.рф)</c:v>
                </c:pt>
                <c:pt idx="21">
                  <c:v>Коммунар (коммунар.тверскаяобласть.рф)</c:v>
                </c:pt>
                <c:pt idx="22">
                  <c:v>Ленинское знамя (leninskoeznamya.tverreg.ru)</c:v>
                </c:pt>
                <c:pt idx="23">
                  <c:v>Лесной вестник (леснойвестник.тверскаяобласть.рф)</c:v>
                </c:pt>
                <c:pt idx="24">
                  <c:v>Молоковский край (молоковскийкрай.тверскаяобласть.рф)</c:v>
                </c:pt>
                <c:pt idx="25">
                  <c:v>Наша жизнь (нашажизнь.тверскаяобласть.рф)</c:v>
                </c:pt>
                <c:pt idx="26">
                  <c:v>Новая жизнь (новаяжизнь.тверскаяобласть.рф)</c:v>
                </c:pt>
                <c:pt idx="27">
                  <c:v>Сандовские вести (сандовскиевести.тверскаяобласть.рф)</c:v>
                </c:pt>
                <c:pt idx="28">
                  <c:v>Спировские известия (спировскиеизвестия.тверскаяобласть.рф)</c:v>
                </c:pt>
                <c:pt idx="29">
                  <c:v>НИА Тверь (69rus.org)</c:v>
                </c:pt>
                <c:pt idx="30">
                  <c:v>Новоторжский вестник (nvestnik.ru)</c:v>
                </c:pt>
                <c:pt idx="31">
                  <c:v>Бежецкая жизнь (bzgazeta.ru)</c:v>
                </c:pt>
                <c:pt idx="32">
                  <c:v>ВОТ! (vot69.ru)</c:v>
                </c:pt>
                <c:pt idx="33">
                  <c:v>Петербургская политика (fpp.spb.ru)</c:v>
                </c:pt>
                <c:pt idx="34">
                  <c:v>Старицкий вестник (st-vestnik.ru)</c:v>
                </c:pt>
                <c:pt idx="35">
                  <c:v>Удомельская газета (udomelskaya-gazeta.ru)</c:v>
                </c:pt>
              </c:strCache>
            </c:strRef>
          </c:cat>
          <c:val>
            <c:numRef>
              <c:f>'СМИ по МедиаИндексу'!$C$28:$C$68</c:f>
              <c:numCache>
                <c:formatCode>General</c:formatCode>
                <c:ptCount val="36"/>
                <c:pt idx="0">
                  <c:v>71</c:v>
                </c:pt>
                <c:pt idx="1">
                  <c:v>55</c:v>
                </c:pt>
                <c:pt idx="2">
                  <c:v>47</c:v>
                </c:pt>
                <c:pt idx="3">
                  <c:v>27</c:v>
                </c:pt>
                <c:pt idx="4">
                  <c:v>25</c:v>
                </c:pt>
                <c:pt idx="5">
                  <c:v>20</c:v>
                </c:pt>
                <c:pt idx="6">
                  <c:v>20</c:v>
                </c:pt>
                <c:pt idx="7">
                  <c:v>15</c:v>
                </c:pt>
                <c:pt idx="8">
                  <c:v>10</c:v>
                </c:pt>
                <c:pt idx="9">
                  <c:v>9</c:v>
                </c:pt>
                <c:pt idx="10">
                  <c:v>7</c:v>
                </c:pt>
                <c:pt idx="11">
                  <c:v>6</c:v>
                </c:pt>
                <c:pt idx="12">
                  <c:v>5</c:v>
                </c:pt>
                <c:pt idx="13">
                  <c:v>4</c:v>
                </c:pt>
                <c:pt idx="14">
                  <c:v>3</c:v>
                </c:pt>
                <c:pt idx="15">
                  <c:v>3</c:v>
                </c:pt>
                <c:pt idx="16">
                  <c:v>3</c:v>
                </c:pt>
                <c:pt idx="17">
                  <c:v>3</c:v>
                </c:pt>
                <c:pt idx="18">
                  <c:v>3</c:v>
                </c:pt>
                <c:pt idx="19">
                  <c:v>3</c:v>
                </c:pt>
                <c:pt idx="20">
                  <c:v>3</c:v>
                </c:pt>
                <c:pt idx="21">
                  <c:v>3</c:v>
                </c:pt>
                <c:pt idx="22">
                  <c:v>3</c:v>
                </c:pt>
                <c:pt idx="23">
                  <c:v>3</c:v>
                </c:pt>
                <c:pt idx="24">
                  <c:v>3</c:v>
                </c:pt>
                <c:pt idx="25">
                  <c:v>3</c:v>
                </c:pt>
                <c:pt idx="26">
                  <c:v>3</c:v>
                </c:pt>
                <c:pt idx="27">
                  <c:v>3</c:v>
                </c:pt>
                <c:pt idx="28">
                  <c:v>3</c:v>
                </c:pt>
                <c:pt idx="29">
                  <c:v>2</c:v>
                </c:pt>
                <c:pt idx="30">
                  <c:v>2</c:v>
                </c:pt>
                <c:pt idx="31">
                  <c:v>1</c:v>
                </c:pt>
                <c:pt idx="32">
                  <c:v>1</c:v>
                </c:pt>
                <c:pt idx="33">
                  <c:v>1</c:v>
                </c:pt>
                <c:pt idx="34">
                  <c:v>1</c:v>
                </c:pt>
                <c:pt idx="35">
                  <c:v>1</c:v>
                </c:pt>
              </c:numCache>
            </c:numRef>
          </c:val>
        </c:ser>
        <c:ser>
          <c:idx val="1"/>
          <c:order val="1"/>
          <c:tx>
            <c:v>Кол-во сообщений</c:v>
          </c:tx>
          <c:dLbls>
            <c:txPr>
              <a:bodyPr/>
              <a:lstStyle/>
              <a:p>
                <a:pPr>
                  <a:defRPr sz="1000"/>
                </a:pPr>
                <a:endParaRPr lang="ru-RU"/>
              </a:p>
            </c:txPr>
            <c:showVal val="1"/>
          </c:dLbls>
          <c:cat>
            <c:strRef>
              <c:f>'СМИ по МедиаИндексу'!$B$28:$B$68</c:f>
              <c:strCache>
                <c:ptCount val="36"/>
                <c:pt idx="0">
                  <c:v>Tverigrad.ru</c:v>
                </c:pt>
                <c:pt idx="1">
                  <c:v>ИА Regnum</c:v>
                </c:pt>
                <c:pt idx="2">
                  <c:v>Тверские ведомости (vedtver.ru)</c:v>
                </c:pt>
                <c:pt idx="3">
                  <c:v>Тверское информационное агентство (tvernews.ru)</c:v>
                </c:pt>
                <c:pt idx="4">
                  <c:v>Тверская жизнь (tverlife.ru)</c:v>
                </c:pt>
                <c:pt idx="5">
                  <c:v>TvTver.ru</c:v>
                </c:pt>
                <c:pt idx="6">
                  <c:v>ГТРК Тверь</c:v>
                </c:pt>
                <c:pt idx="7">
                  <c:v>Комсомольская правда (tver.kp.ru)</c:v>
                </c:pt>
                <c:pt idx="8">
                  <c:v>Тверь (toptver.ru)</c:v>
                </c:pt>
                <c:pt idx="9">
                  <c:v>Московский Комсомолец (tver.mk.ru)</c:v>
                </c:pt>
                <c:pt idx="10">
                  <c:v>Заря (konzarya.ru)</c:v>
                </c:pt>
                <c:pt idx="11">
                  <c:v>Край справедливости (ks-region69.com)</c:v>
                </c:pt>
                <c:pt idx="12">
                  <c:v>Знамя (kuvznama.ru)</c:v>
                </c:pt>
                <c:pt idx="13">
                  <c:v>Главный региональный (glavny.tv)</c:v>
                </c:pt>
                <c:pt idx="14">
                  <c:v>Авангард (авангард.тверскаяобласть.рф)</c:v>
                </c:pt>
                <c:pt idx="15">
                  <c:v>Андреапольские вести (андреапольскиевести.тверскаяобласть.рф)</c:v>
                </c:pt>
                <c:pt idx="16">
                  <c:v>Бельская правда (бельскаяправда.тверскаяобласть.рф)</c:v>
                </c:pt>
                <c:pt idx="17">
                  <c:v>Вперед (вперед.тверскаяобласть.рф)</c:v>
                </c:pt>
                <c:pt idx="18">
                  <c:v>Вышневолоцкая правда (вышневолоцкаяправда.тверскаяобласть.рф)</c:v>
                </c:pt>
                <c:pt idx="19">
                  <c:v>Жарковский вестник (жарковскийвестник.тверскаяобласть.рф)</c:v>
                </c:pt>
                <c:pt idx="20">
                  <c:v>Зубцовская жизнь (зубцовскаяжизнь.тверскаяобласть.рф)</c:v>
                </c:pt>
                <c:pt idx="21">
                  <c:v>Коммунар (коммунар.тверскаяобласть.рф)</c:v>
                </c:pt>
                <c:pt idx="22">
                  <c:v>Ленинское знамя (leninskoeznamya.tverreg.ru)</c:v>
                </c:pt>
                <c:pt idx="23">
                  <c:v>Лесной вестник (леснойвестник.тверскаяобласть.рф)</c:v>
                </c:pt>
                <c:pt idx="24">
                  <c:v>Молоковский край (молоковскийкрай.тверскаяобласть.рф)</c:v>
                </c:pt>
                <c:pt idx="25">
                  <c:v>Наша жизнь (нашажизнь.тверскаяобласть.рф)</c:v>
                </c:pt>
                <c:pt idx="26">
                  <c:v>Новая жизнь (новаяжизнь.тверскаяобласть.рф)</c:v>
                </c:pt>
                <c:pt idx="27">
                  <c:v>Сандовские вести (сандовскиевести.тверскаяобласть.рф)</c:v>
                </c:pt>
                <c:pt idx="28">
                  <c:v>Спировские известия (спировскиеизвестия.тверскаяобласть.рф)</c:v>
                </c:pt>
                <c:pt idx="29">
                  <c:v>НИА Тверь (69rus.org)</c:v>
                </c:pt>
                <c:pt idx="30">
                  <c:v>Новоторжский вестник (nvestnik.ru)</c:v>
                </c:pt>
                <c:pt idx="31">
                  <c:v>Бежецкая жизнь (bzgazeta.ru)</c:v>
                </c:pt>
                <c:pt idx="32">
                  <c:v>ВОТ! (vot69.ru)</c:v>
                </c:pt>
                <c:pt idx="33">
                  <c:v>Петербургская политика (fpp.spb.ru)</c:v>
                </c:pt>
                <c:pt idx="34">
                  <c:v>Старицкий вестник (st-vestnik.ru)</c:v>
                </c:pt>
                <c:pt idx="35">
                  <c:v>Удомельская газета (udomelskaya-gazeta.ru)</c:v>
                </c:pt>
              </c:strCache>
            </c:strRef>
          </c:cat>
          <c:val>
            <c:numRef>
              <c:f>'СМИ по МедиаИндексу'!$D$28:$D$68</c:f>
              <c:numCache>
                <c:formatCode>General</c:formatCode>
                <c:ptCount val="36"/>
                <c:pt idx="0">
                  <c:v>1</c:v>
                </c:pt>
                <c:pt idx="1">
                  <c:v>1</c:v>
                </c:pt>
                <c:pt idx="2">
                  <c:v>7</c:v>
                </c:pt>
                <c:pt idx="3">
                  <c:v>2</c:v>
                </c:pt>
                <c:pt idx="4">
                  <c:v>3</c:v>
                </c:pt>
                <c:pt idx="5">
                  <c:v>1</c:v>
                </c:pt>
                <c:pt idx="6">
                  <c:v>3</c:v>
                </c:pt>
                <c:pt idx="7">
                  <c:v>3</c:v>
                </c:pt>
                <c:pt idx="8">
                  <c:v>2</c:v>
                </c:pt>
                <c:pt idx="9">
                  <c:v>4</c:v>
                </c:pt>
                <c:pt idx="10">
                  <c:v>3</c:v>
                </c:pt>
                <c:pt idx="11">
                  <c:v>1</c:v>
                </c:pt>
                <c:pt idx="12">
                  <c:v>5</c:v>
                </c:pt>
                <c:pt idx="13">
                  <c:v>1</c:v>
                </c:pt>
                <c:pt idx="14">
                  <c:v>3</c:v>
                </c:pt>
                <c:pt idx="15">
                  <c:v>3</c:v>
                </c:pt>
                <c:pt idx="16">
                  <c:v>3</c:v>
                </c:pt>
                <c:pt idx="17">
                  <c:v>3</c:v>
                </c:pt>
                <c:pt idx="18">
                  <c:v>3</c:v>
                </c:pt>
                <c:pt idx="19">
                  <c:v>3</c:v>
                </c:pt>
                <c:pt idx="20">
                  <c:v>3</c:v>
                </c:pt>
                <c:pt idx="21">
                  <c:v>3</c:v>
                </c:pt>
                <c:pt idx="22">
                  <c:v>3</c:v>
                </c:pt>
                <c:pt idx="23">
                  <c:v>3</c:v>
                </c:pt>
                <c:pt idx="24">
                  <c:v>3</c:v>
                </c:pt>
                <c:pt idx="25">
                  <c:v>3</c:v>
                </c:pt>
                <c:pt idx="26">
                  <c:v>3</c:v>
                </c:pt>
                <c:pt idx="27">
                  <c:v>3</c:v>
                </c:pt>
                <c:pt idx="28">
                  <c:v>3</c:v>
                </c:pt>
                <c:pt idx="29">
                  <c:v>2</c:v>
                </c:pt>
                <c:pt idx="30">
                  <c:v>2</c:v>
                </c:pt>
                <c:pt idx="31">
                  <c:v>1</c:v>
                </c:pt>
                <c:pt idx="32">
                  <c:v>1</c:v>
                </c:pt>
                <c:pt idx="33">
                  <c:v>1</c:v>
                </c:pt>
                <c:pt idx="34">
                  <c:v>1</c:v>
                </c:pt>
                <c:pt idx="35">
                  <c:v>1</c:v>
                </c:pt>
              </c:numCache>
            </c:numRef>
          </c:val>
        </c:ser>
        <c:axId val="99293824"/>
        <c:axId val="99316096"/>
      </c:barChart>
      <c:catAx>
        <c:axId val="99293824"/>
        <c:scaling>
          <c:orientation val="maxMin"/>
        </c:scaling>
        <c:axPos val="l"/>
        <c:numFmt formatCode="General" sourceLinked="1"/>
        <c:tickLblPos val="low"/>
        <c:crossAx val="99316096"/>
        <c:crosses val="autoZero"/>
        <c:lblAlgn val="ctr"/>
        <c:lblOffset val="100"/>
        <c:tickLblSkip val="1"/>
      </c:catAx>
      <c:valAx>
        <c:axId val="99316096"/>
        <c:scaling>
          <c:orientation val="minMax"/>
        </c:scaling>
        <c:delete val="1"/>
        <c:axPos val="t"/>
        <c:numFmt formatCode="General" sourceLinked="1"/>
        <c:majorTickMark val="in"/>
        <c:tickLblPos val="none"/>
        <c:crossAx val="99293824"/>
        <c:crosses val="autoZero"/>
        <c:crossBetween val="between"/>
      </c:valAx>
      <c:spPr>
        <a:solidFill>
          <a:srgbClr val="FFFFFF"/>
        </a:solidFill>
        <a:ln w="12700">
          <a:noFill/>
        </a:ln>
      </c:spPr>
    </c:plotArea>
    <c:legend>
      <c:legendPos val="r"/>
      <c:legendEntry>
        <c:idx val="0"/>
        <c:txPr>
          <a:bodyPr/>
          <a:lstStyle/>
          <a:p>
            <a:pPr>
              <a:defRPr b="1"/>
            </a:pPr>
            <a:endParaRPr lang="ru-RU"/>
          </a:p>
        </c:txPr>
      </c:legendEntry>
      <c:layout>
        <c:manualLayout>
          <c:xMode val="edge"/>
          <c:yMode val="edge"/>
          <c:x val="0.77828052829200511"/>
          <c:y val="0.89628891327927862"/>
          <c:w val="0.21047142738420538"/>
          <c:h val="7.2912038226772988E-2"/>
        </c:manualLayout>
      </c:layout>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DF1ACD-8827-4C81-900A-12A1D2FD0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1306</TotalTime>
  <Pages>7</Pages>
  <Words>3001</Words>
  <Characters>17106</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МОНИТОРИНГ ФЕДЕРАЛЬНЫХ СМИ</vt:lpstr>
    </vt:vector>
  </TitlesOfParts>
  <Company>SPecialiST RePack</Company>
  <LinksUpToDate>false</LinksUpToDate>
  <CharactersWithSpaces>20067</CharactersWithSpaces>
  <SharedDoc>false</SharedDoc>
  <HLinks>
    <vt:vector size="66" baseType="variant">
      <vt:variant>
        <vt:i4>2293809</vt:i4>
      </vt:variant>
      <vt:variant>
        <vt:i4>60</vt:i4>
      </vt:variant>
      <vt:variant>
        <vt:i4>0</vt:i4>
      </vt:variant>
      <vt:variant>
        <vt:i4>5</vt:i4>
      </vt:variant>
      <vt:variant>
        <vt:lpwstr/>
      </vt:variant>
      <vt:variant>
        <vt:lpwstr>_Toc158543981#_Toc158543981</vt:lpwstr>
      </vt:variant>
      <vt:variant>
        <vt:i4>1507378</vt:i4>
      </vt:variant>
      <vt:variant>
        <vt:i4>53</vt:i4>
      </vt:variant>
      <vt:variant>
        <vt:i4>0</vt:i4>
      </vt:variant>
      <vt:variant>
        <vt:i4>5</vt:i4>
      </vt:variant>
      <vt:variant>
        <vt:lpwstr/>
      </vt:variant>
      <vt:variant>
        <vt:lpwstr>_Toc397439545</vt:lpwstr>
      </vt:variant>
      <vt:variant>
        <vt:i4>1507378</vt:i4>
      </vt:variant>
      <vt:variant>
        <vt:i4>47</vt:i4>
      </vt:variant>
      <vt:variant>
        <vt:i4>0</vt:i4>
      </vt:variant>
      <vt:variant>
        <vt:i4>5</vt:i4>
      </vt:variant>
      <vt:variant>
        <vt:lpwstr/>
      </vt:variant>
      <vt:variant>
        <vt:lpwstr>_Toc397439544</vt:lpwstr>
      </vt:variant>
      <vt:variant>
        <vt:i4>1507378</vt:i4>
      </vt:variant>
      <vt:variant>
        <vt:i4>41</vt:i4>
      </vt:variant>
      <vt:variant>
        <vt:i4>0</vt:i4>
      </vt:variant>
      <vt:variant>
        <vt:i4>5</vt:i4>
      </vt:variant>
      <vt:variant>
        <vt:lpwstr/>
      </vt:variant>
      <vt:variant>
        <vt:lpwstr>_Toc397439543</vt:lpwstr>
      </vt:variant>
      <vt:variant>
        <vt:i4>1507378</vt:i4>
      </vt:variant>
      <vt:variant>
        <vt:i4>35</vt:i4>
      </vt:variant>
      <vt:variant>
        <vt:i4>0</vt:i4>
      </vt:variant>
      <vt:variant>
        <vt:i4>5</vt:i4>
      </vt:variant>
      <vt:variant>
        <vt:lpwstr/>
      </vt:variant>
      <vt:variant>
        <vt:lpwstr>_Toc397439542</vt:lpwstr>
      </vt:variant>
      <vt:variant>
        <vt:i4>1507378</vt:i4>
      </vt:variant>
      <vt:variant>
        <vt:i4>29</vt:i4>
      </vt:variant>
      <vt:variant>
        <vt:i4>0</vt:i4>
      </vt:variant>
      <vt:variant>
        <vt:i4>5</vt:i4>
      </vt:variant>
      <vt:variant>
        <vt:lpwstr/>
      </vt:variant>
      <vt:variant>
        <vt:lpwstr>_Toc397439541</vt:lpwstr>
      </vt:variant>
      <vt:variant>
        <vt:i4>1507378</vt:i4>
      </vt:variant>
      <vt:variant>
        <vt:i4>23</vt:i4>
      </vt:variant>
      <vt:variant>
        <vt:i4>0</vt:i4>
      </vt:variant>
      <vt:variant>
        <vt:i4>5</vt:i4>
      </vt:variant>
      <vt:variant>
        <vt:lpwstr/>
      </vt:variant>
      <vt:variant>
        <vt:lpwstr>_Toc397439540</vt:lpwstr>
      </vt:variant>
      <vt:variant>
        <vt:i4>1048626</vt:i4>
      </vt:variant>
      <vt:variant>
        <vt:i4>17</vt:i4>
      </vt:variant>
      <vt:variant>
        <vt:i4>0</vt:i4>
      </vt:variant>
      <vt:variant>
        <vt:i4>5</vt:i4>
      </vt:variant>
      <vt:variant>
        <vt:lpwstr/>
      </vt:variant>
      <vt:variant>
        <vt:lpwstr>_Toc397439539</vt:lpwstr>
      </vt:variant>
      <vt:variant>
        <vt:i4>1048626</vt:i4>
      </vt:variant>
      <vt:variant>
        <vt:i4>11</vt:i4>
      </vt:variant>
      <vt:variant>
        <vt:i4>0</vt:i4>
      </vt:variant>
      <vt:variant>
        <vt:i4>5</vt:i4>
      </vt:variant>
      <vt:variant>
        <vt:lpwstr/>
      </vt:variant>
      <vt:variant>
        <vt:lpwstr>_Toc397439538</vt:lpwstr>
      </vt:variant>
      <vt:variant>
        <vt:i4>1048626</vt:i4>
      </vt:variant>
      <vt:variant>
        <vt:i4>5</vt:i4>
      </vt:variant>
      <vt:variant>
        <vt:i4>0</vt:i4>
      </vt:variant>
      <vt:variant>
        <vt:i4>5</vt:i4>
      </vt:variant>
      <vt:variant>
        <vt:lpwstr/>
      </vt:variant>
      <vt:variant>
        <vt:lpwstr>_Toc397439537</vt:lpwstr>
      </vt:variant>
      <vt:variant>
        <vt:i4>1048626</vt:i4>
      </vt:variant>
      <vt:variant>
        <vt:i4>2</vt:i4>
      </vt:variant>
      <vt:variant>
        <vt:i4>0</vt:i4>
      </vt:variant>
      <vt:variant>
        <vt:i4>5</vt:i4>
      </vt:variant>
      <vt:variant>
        <vt:lpwstr/>
      </vt:variant>
      <vt:variant>
        <vt:lpwstr>_Toc397439536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МОНИТОРИНГ ФЕДЕРАЛЬНЫХ СМИ</dc:title>
  <dc:creator>Aulitin</dc:creator>
  <cp:lastModifiedBy>Мозокина Ольга Анатольевна</cp:lastModifiedBy>
  <cp:revision>149</cp:revision>
  <cp:lastPrinted>2020-12-11T05:28:00Z</cp:lastPrinted>
  <dcterms:created xsi:type="dcterms:W3CDTF">2020-09-18T05:35:00Z</dcterms:created>
  <dcterms:modified xsi:type="dcterms:W3CDTF">2022-03-21T05:32:00Z</dcterms:modified>
</cp:coreProperties>
</file>