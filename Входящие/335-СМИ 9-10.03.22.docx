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37F3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10</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23CE0" w:rsidP="00206896">
          <w:pPr>
            <w:pStyle w:val="26"/>
            <w:rPr>
              <w:rFonts w:asciiTheme="minorHAnsi" w:eastAsiaTheme="minorEastAsia" w:hAnsiTheme="minorHAnsi" w:cstheme="minorBidi"/>
              <w:sz w:val="22"/>
              <w:szCs w:val="22"/>
            </w:rPr>
          </w:pPr>
          <w:r w:rsidRPr="00423CE0">
            <w:rPr>
              <w:sz w:val="22"/>
              <w:szCs w:val="22"/>
            </w:rPr>
            <w:fldChar w:fldCharType="begin"/>
          </w:r>
          <w:r w:rsidR="007715D0" w:rsidRPr="003F1B53">
            <w:rPr>
              <w:sz w:val="22"/>
              <w:szCs w:val="22"/>
            </w:rPr>
            <w:instrText xml:space="preserve"> TOC \o "1-3" \h \z \u </w:instrText>
          </w:r>
          <w:r w:rsidRPr="00423CE0">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23CE0"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23CE0"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23CE0"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23CE0"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A37F30" w:rsidP="007E4DB4">
      <w:pPr>
        <w:ind w:hanging="142"/>
        <w:jc w:val="center"/>
        <w:rPr>
          <w:noProof/>
        </w:rPr>
      </w:pPr>
      <w:r w:rsidRPr="00A37F30">
        <w:rPr>
          <w:noProof/>
        </w:rPr>
        <w:drawing>
          <wp:inline distT="0" distB="0" distL="0" distR="0">
            <wp:extent cx="3983604" cy="2973788"/>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A37F30" w:rsidP="007E4DB4">
      <w:pPr>
        <w:ind w:hanging="142"/>
        <w:jc w:val="center"/>
        <w:rPr>
          <w:noProof/>
        </w:rPr>
      </w:pPr>
      <w:r w:rsidRPr="00A37F30">
        <w:rPr>
          <w:noProof/>
        </w:rPr>
        <w:drawing>
          <wp:inline distT="0" distB="0" distL="0" distR="0">
            <wp:extent cx="6225871"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A37F30" w:rsidRDefault="00A37F30" w:rsidP="007E4DB4">
      <w:pPr>
        <w:ind w:hanging="142"/>
        <w:jc w:val="center"/>
        <w:rPr>
          <w:noProof/>
        </w:rPr>
      </w:pPr>
    </w:p>
    <w:p w:rsidR="006433F2" w:rsidRDefault="006433F2"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A37F30" w:rsidP="009620B4">
            <w:pPr>
              <w:jc w:val="center"/>
              <w:rPr>
                <w:rFonts w:ascii="Arial" w:hAnsi="Arial" w:cs="Arial"/>
                <w:sz w:val="22"/>
                <w:szCs w:val="22"/>
              </w:rPr>
            </w:pPr>
            <w:r>
              <w:rPr>
                <w:rFonts w:ascii="Arial" w:hAnsi="Arial" w:cs="Arial"/>
                <w:sz w:val="22"/>
                <w:szCs w:val="22"/>
              </w:rPr>
              <w:t>11</w:t>
            </w:r>
          </w:p>
        </w:tc>
        <w:tc>
          <w:tcPr>
            <w:tcW w:w="1169" w:type="pct"/>
            <w:tcBorders>
              <w:top w:val="nil"/>
              <w:left w:val="nil"/>
              <w:bottom w:val="single" w:sz="4" w:space="0" w:color="auto"/>
              <w:right w:val="single" w:sz="4" w:space="0" w:color="auto"/>
            </w:tcBorders>
            <w:vAlign w:val="center"/>
          </w:tcPr>
          <w:p w:rsidR="00EF266D" w:rsidRDefault="00AA13D4" w:rsidP="001E0723">
            <w:pPr>
              <w:jc w:val="center"/>
              <w:rPr>
                <w:rFonts w:ascii="Arial" w:hAnsi="Arial" w:cs="Arial"/>
                <w:sz w:val="22"/>
                <w:szCs w:val="22"/>
              </w:rPr>
            </w:pPr>
            <w:r>
              <w:rPr>
                <w:rFonts w:ascii="Arial" w:hAnsi="Arial" w:cs="Arial"/>
                <w:sz w:val="22"/>
                <w:szCs w:val="22"/>
              </w:rPr>
              <w:t>9</w:t>
            </w:r>
          </w:p>
        </w:tc>
        <w:tc>
          <w:tcPr>
            <w:tcW w:w="756" w:type="pct"/>
            <w:tcBorders>
              <w:top w:val="nil"/>
              <w:left w:val="nil"/>
              <w:bottom w:val="single" w:sz="4" w:space="0" w:color="auto"/>
              <w:right w:val="single" w:sz="4" w:space="0" w:color="auto"/>
            </w:tcBorders>
            <w:vAlign w:val="center"/>
          </w:tcPr>
          <w:p w:rsidR="00EF266D" w:rsidRDefault="00A37F30" w:rsidP="00AB3374">
            <w:pPr>
              <w:jc w:val="center"/>
              <w:rPr>
                <w:rFonts w:ascii="Arial" w:hAnsi="Arial" w:cs="Arial"/>
                <w:sz w:val="22"/>
                <w:szCs w:val="22"/>
              </w:rPr>
            </w:pPr>
            <w:r>
              <w:rPr>
                <w:rFonts w:ascii="Arial" w:hAnsi="Arial" w:cs="Arial"/>
                <w:sz w:val="22"/>
                <w:szCs w:val="22"/>
              </w:rPr>
              <w:t>263</w:t>
            </w:r>
          </w:p>
        </w:tc>
        <w:tc>
          <w:tcPr>
            <w:tcW w:w="756" w:type="pct"/>
            <w:tcBorders>
              <w:top w:val="nil"/>
              <w:left w:val="nil"/>
              <w:bottom w:val="single" w:sz="4" w:space="0" w:color="auto"/>
              <w:right w:val="single" w:sz="4" w:space="0" w:color="auto"/>
            </w:tcBorders>
            <w:vAlign w:val="center"/>
          </w:tcPr>
          <w:p w:rsidR="00EF266D" w:rsidRDefault="00A37F30" w:rsidP="00AB3374">
            <w:pPr>
              <w:jc w:val="center"/>
              <w:rPr>
                <w:rFonts w:ascii="Arial" w:hAnsi="Arial" w:cs="Arial"/>
                <w:sz w:val="22"/>
                <w:szCs w:val="22"/>
              </w:rPr>
            </w:pPr>
            <w:r>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A37F30" w:rsidP="00246BFD">
            <w:pPr>
              <w:jc w:val="center"/>
              <w:rPr>
                <w:rFonts w:ascii="Arial" w:hAnsi="Arial" w:cs="Arial"/>
                <w:b/>
                <w:bCs/>
                <w:sz w:val="22"/>
                <w:szCs w:val="22"/>
              </w:rPr>
            </w:pPr>
            <w:r>
              <w:rPr>
                <w:rFonts w:ascii="Arial" w:hAnsi="Arial" w:cs="Arial"/>
                <w:b/>
                <w:bCs/>
                <w:sz w:val="22"/>
                <w:szCs w:val="22"/>
              </w:rPr>
              <w:t>192</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A37F30" w:rsidP="00D8130B">
            <w:pPr>
              <w:jc w:val="center"/>
              <w:rPr>
                <w:rFonts w:ascii="Arial" w:hAnsi="Arial" w:cs="Arial"/>
                <w:b/>
                <w:bCs/>
                <w:sz w:val="22"/>
                <w:szCs w:val="22"/>
              </w:rPr>
            </w:pPr>
            <w:r>
              <w:rPr>
                <w:rFonts w:ascii="Arial" w:hAnsi="Arial" w:cs="Arial"/>
                <w:b/>
                <w:bCs/>
                <w:sz w:val="22"/>
                <w:szCs w:val="22"/>
              </w:rPr>
              <w:t>945</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A37F30" w:rsidP="00D8130B">
            <w:pPr>
              <w:jc w:val="center"/>
              <w:rPr>
                <w:rFonts w:ascii="Arial" w:hAnsi="Arial" w:cs="Arial"/>
                <w:b/>
                <w:sz w:val="22"/>
                <w:szCs w:val="22"/>
              </w:rPr>
            </w:pPr>
            <w:r>
              <w:rPr>
                <w:rFonts w:ascii="Arial" w:hAnsi="Arial" w:cs="Arial"/>
                <w:b/>
                <w:sz w:val="22"/>
                <w:szCs w:val="22"/>
              </w:rPr>
              <w:t>287</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246BFD" w:rsidP="0038476A">
            <w:pPr>
              <w:jc w:val="center"/>
              <w:rPr>
                <w:rFonts w:ascii="Arial" w:hAnsi="Arial" w:cs="Arial"/>
                <w:b/>
                <w:sz w:val="22"/>
                <w:szCs w:val="22"/>
              </w:rPr>
            </w:pPr>
            <w:r>
              <w:rPr>
                <w:rFonts w:ascii="Arial" w:hAnsi="Arial" w:cs="Arial"/>
                <w:b/>
                <w:sz w:val="22"/>
                <w:szCs w:val="22"/>
              </w:rPr>
              <w:t>5</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246BFD" w:rsidP="00D8130B">
            <w:pPr>
              <w:jc w:val="center"/>
              <w:rPr>
                <w:rFonts w:ascii="Arial" w:hAnsi="Arial" w:cs="Arial"/>
                <w:b/>
                <w:bCs/>
                <w:sz w:val="22"/>
                <w:szCs w:val="22"/>
              </w:rPr>
            </w:pPr>
            <w:r>
              <w:rPr>
                <w:rFonts w:ascii="Arial" w:hAnsi="Arial" w:cs="Arial"/>
                <w:b/>
                <w:bCs/>
                <w:sz w:val="22"/>
                <w:szCs w:val="22"/>
              </w:rPr>
              <w:t>2</w:t>
            </w:r>
            <w:r w:rsidR="00A37F30">
              <w:rPr>
                <w:rFonts w:ascii="Arial" w:hAnsi="Arial" w:cs="Arial"/>
                <w:b/>
                <w:bCs/>
                <w:sz w:val="22"/>
                <w:szCs w:val="22"/>
              </w:rPr>
              <w:t>1</w:t>
            </w:r>
            <w:r>
              <w:rPr>
                <w:rFonts w:ascii="Arial" w:hAnsi="Arial" w:cs="Arial"/>
                <w:b/>
                <w:bCs/>
                <w:sz w:val="22"/>
                <w:szCs w:val="22"/>
              </w:rPr>
              <w:t>4</w:t>
            </w:r>
          </w:p>
        </w:tc>
      </w:tr>
    </w:tbl>
    <w:p w:rsidR="00EF1DF4" w:rsidRDefault="00CC2C97" w:rsidP="003A7EC2">
      <w:pPr>
        <w:ind w:hanging="284"/>
        <w:rPr>
          <w:noProof/>
        </w:rPr>
      </w:pPr>
      <w:r w:rsidRPr="00CC2C97">
        <w:rPr>
          <w:noProof/>
        </w:rPr>
        <w:drawing>
          <wp:inline distT="0" distB="0" distL="0" distR="0">
            <wp:extent cx="6806316" cy="8237551"/>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7F30" w:rsidRDefault="00A37F30"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2" w:name="tabtxt_1575050_1938617769"/>
            <w:r w:rsidRPr="00AB0E6F">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423CE0" w:rsidP="00F75BE7">
            <w:pPr>
              <w:pStyle w:val="TabHyperlink0"/>
              <w:rPr>
                <w:sz w:val="22"/>
                <w:szCs w:val="22"/>
              </w:rPr>
            </w:pPr>
            <w:hyperlink w:anchor="ant_1575050_1938617769" w:history="1">
              <w:r w:rsidR="00634597" w:rsidRPr="00AB0E6F">
                <w:rPr>
                  <w:sz w:val="22"/>
                  <w:szCs w:val="22"/>
                </w:rPr>
                <w:t>Более 7 тонн продуктов и вещей отправили в Донбасс из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76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8,64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321</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3" w:name="tabtxt_1575050_1938086709"/>
            <w:r w:rsidRPr="00AB0E6F">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TabHyperlink0"/>
              <w:rPr>
                <w:sz w:val="22"/>
                <w:szCs w:val="22"/>
              </w:rPr>
            </w:pPr>
            <w:r w:rsidRPr="00634597">
              <w:rPr>
                <w:sz w:val="22"/>
                <w:szCs w:val="22"/>
              </w:rPr>
              <w:t>Губернатор Игорь Руденя поздравил со 101-летием участника Сталинградской битвы Арсения Михайловича Сухопарова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2,78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148</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4" w:name="tabtxt_1575050_1937838973"/>
            <w:r w:rsidRPr="00AB0E6F">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423CE0" w:rsidP="00F75BE7">
            <w:pPr>
              <w:pStyle w:val="TabHyperlink0"/>
              <w:rPr>
                <w:sz w:val="22"/>
                <w:szCs w:val="22"/>
              </w:rPr>
            </w:pPr>
            <w:hyperlink w:anchor="ant_1575050_1937838973" w:history="1">
              <w:r w:rsidR="00634597" w:rsidRPr="00AB0E6F">
                <w:rPr>
                  <w:sz w:val="22"/>
                  <w:szCs w:val="22"/>
                </w:rPr>
                <w:t>Ремесленники из Тверской области могут стать Заслуженными работниками культуры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2,44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74</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5" w:name="tabtxt_1575050_1938485457"/>
            <w:r w:rsidRPr="00AB0E6F">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TabHyperlink0"/>
              <w:rPr>
                <w:sz w:val="22"/>
                <w:szCs w:val="22"/>
              </w:rPr>
            </w:pPr>
            <w:r w:rsidRPr="00634597">
              <w:rPr>
                <w:sz w:val="22"/>
                <w:szCs w:val="22"/>
              </w:rPr>
              <w:t>В Тверской области стартовал региональный этап Всероссийского конкурса "Семья года-2022"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40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2,29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72</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6" w:name="tabtxt_1575050_1938482562"/>
            <w:r w:rsidRPr="00AB0E6F">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423CE0" w:rsidP="00F75BE7">
            <w:pPr>
              <w:pStyle w:val="TabHyperlink0"/>
              <w:rPr>
                <w:sz w:val="22"/>
                <w:szCs w:val="22"/>
              </w:rPr>
            </w:pPr>
            <w:hyperlink w:anchor="ant_1575050_1938482562" w:history="1">
              <w:r w:rsidR="00634597" w:rsidRPr="00AB0E6F">
                <w:rPr>
                  <w:sz w:val="22"/>
                  <w:szCs w:val="22"/>
                </w:rPr>
                <w:t>В День православной книги в Твери представят уникальные издания, хранящиеся в областной библиотеке им. А.М. Горького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66</w:t>
            </w:r>
          </w:p>
        </w:tc>
      </w:tr>
      <w:tr w:rsidR="0063459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F75BE7">
            <w:pPr>
              <w:pStyle w:val="ArtTabNormal"/>
              <w:rPr>
                <w:sz w:val="22"/>
                <w:szCs w:val="22"/>
              </w:rPr>
            </w:pPr>
            <w:bookmarkStart w:id="17" w:name="tabtxt_1575050_1938226580"/>
            <w:r w:rsidRPr="00AB0E6F">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423CE0" w:rsidP="00F75BE7">
            <w:pPr>
              <w:pStyle w:val="TabHyperlink0"/>
              <w:rPr>
                <w:sz w:val="22"/>
                <w:szCs w:val="22"/>
              </w:rPr>
            </w:pPr>
            <w:hyperlink w:anchor="ant_1575050_1938226580" w:history="1">
              <w:r w:rsidR="00634597" w:rsidRPr="00AB0E6F">
                <w:rPr>
                  <w:sz w:val="22"/>
                  <w:szCs w:val="22"/>
                </w:rPr>
                <w:t>В областном правительстве обсудят подготовку к пожароопасному периоду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0,959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4597" w:rsidRPr="00AB0E6F" w:rsidRDefault="00634597" w:rsidP="00634597">
            <w:pPr>
              <w:pStyle w:val="ArtTabNormal"/>
              <w:jc w:val="center"/>
              <w:rPr>
                <w:sz w:val="22"/>
                <w:szCs w:val="22"/>
              </w:rPr>
            </w:pPr>
            <w:r w:rsidRPr="00AB0E6F">
              <w:rPr>
                <w:sz w:val="22"/>
                <w:szCs w:val="22"/>
              </w:rPr>
              <w:t>50</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8" w:name="_Toc496394404"/>
      <w:r w:rsidRPr="000C1EAC">
        <w:rPr>
          <w:rStyle w:val="113"/>
          <w:szCs w:val="28"/>
        </w:rPr>
        <w:t>ДАЙДЖЕСТ НАИБОЛЕЕ ЗАМЕТНЫХ СООБЩЕНИЙ СМИ</w:t>
      </w:r>
      <w:bookmarkEnd w:id="18"/>
    </w:p>
    <w:p w:rsidR="00BC4A48" w:rsidRDefault="00BC4A48" w:rsidP="00CC2C97">
      <w:pPr>
        <w:rPr>
          <w:rFonts w:ascii="Arial" w:eastAsia="Arial" w:hAnsi="Arial" w:cs="Arial"/>
          <w:color w:val="000000"/>
          <w:sz w:val="22"/>
          <w:szCs w:val="22"/>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ТАСС, Москва, 10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19" w:name="ant_1575050_1938617769"/>
      <w:r w:rsidRPr="00634597">
        <w:rPr>
          <w:rFonts w:ascii="Arial" w:eastAsia="Arial" w:hAnsi="Arial" w:cs="Arial"/>
          <w:color w:val="000000"/>
          <w:sz w:val="22"/>
          <w:szCs w:val="22"/>
          <w:shd w:val="clear" w:color="auto" w:fill="FFFFFF"/>
        </w:rPr>
        <w:t>БОЛЕЕ 7 ТОНН ПРОДУКТОВ И ВЕЩЕЙ ОТПРАВИЛИ В ДОНБАСС ИЗ ТВЕРСКОЙ ОБЛАСТИ</w:t>
      </w:r>
      <w:bookmarkEnd w:id="19"/>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"Оказание поддержки жителям этих территорий - наш вклад в реализацию задач, поставленных президентом Российской Федерации", - приводит пресс-служба слова губернатора </w:t>
      </w:r>
      <w:r w:rsidRPr="00634597">
        <w:rPr>
          <w:rFonts w:ascii="Arial" w:eastAsia="Arial" w:hAnsi="Arial" w:cs="Arial"/>
          <w:color w:val="000000"/>
          <w:sz w:val="22"/>
          <w:szCs w:val="22"/>
          <w:shd w:val="clear" w:color="auto" w:fill="C0C0C0"/>
        </w:rPr>
        <w:t>Игоря Рудени</w:t>
      </w:r>
      <w:r w:rsidRPr="00634597">
        <w:rPr>
          <w:rFonts w:ascii="Arial" w:eastAsia="Arial" w:hAnsi="Arial" w:cs="Arial"/>
          <w:color w:val="000000"/>
          <w:sz w:val="22"/>
          <w:szCs w:val="22"/>
          <w:shd w:val="clear" w:color="auto" w:fill="FFFFFF"/>
        </w:rPr>
        <w:t xml:space="preserve">... </w:t>
      </w:r>
    </w:p>
    <w:p w:rsidR="00634597" w:rsidRPr="00634597" w:rsidRDefault="00423CE0" w:rsidP="00634597">
      <w:pPr>
        <w:rPr>
          <w:rFonts w:ascii="Arial" w:eastAsia="Arial" w:hAnsi="Arial" w:cs="Arial"/>
          <w:color w:val="0000FF"/>
          <w:sz w:val="22"/>
          <w:szCs w:val="22"/>
          <w:shd w:val="clear" w:color="auto" w:fill="FFFFFF"/>
        </w:rPr>
      </w:pPr>
      <w:hyperlink r:id="rId12" w:history="1">
        <w:r w:rsidR="00634597" w:rsidRPr="00634597">
          <w:rPr>
            <w:rFonts w:ascii="Arial" w:eastAsia="Arial" w:hAnsi="Arial" w:cs="Arial"/>
            <w:color w:val="0000FF"/>
            <w:sz w:val="22"/>
            <w:szCs w:val="22"/>
            <w:u w:val="single"/>
            <w:shd w:val="clear" w:color="auto" w:fill="FFFFFF"/>
          </w:rPr>
          <w:t>https://tass.ru/obschestvo/14017005</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634597" w:rsidP="00634597">
      <w:pPr>
        <w:numPr>
          <w:ilvl w:val="0"/>
          <w:numId w:val="2"/>
        </w:numPr>
        <w:ind w:left="0" w:firstLine="0"/>
        <w:rPr>
          <w:rFonts w:ascii="Arial" w:eastAsia="Arial" w:hAnsi="Arial" w:cs="Arial"/>
          <w:color w:val="0000FF"/>
          <w:sz w:val="22"/>
          <w:szCs w:val="22"/>
          <w:shd w:val="clear" w:color="auto" w:fill="FFFFFF"/>
        </w:rPr>
      </w:pPr>
      <w:r w:rsidRPr="00634597">
        <w:rPr>
          <w:rFonts w:ascii="Arial" w:eastAsia="Arial" w:hAnsi="Arial" w:cs="Arial"/>
          <w:color w:val="0000FF"/>
          <w:sz w:val="22"/>
          <w:szCs w:val="22"/>
          <w:shd w:val="clear" w:color="auto" w:fill="FFFFFF"/>
        </w:rPr>
        <w:t>Бежецкая жизнь, Бежецк, 10 марта 2022</w:t>
      </w:r>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3"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4"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5"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6"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7"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8" w:history="1">
        <w:r w:rsidR="00634597" w:rsidRPr="00634597">
          <w:rPr>
            <w:rFonts w:ascii="Arial" w:eastAsia="Arial" w:hAnsi="Arial" w:cs="Arial"/>
            <w:color w:val="0000FF"/>
            <w:sz w:val="22"/>
            <w:szCs w:val="22"/>
            <w:u w:val="single"/>
            <w:shd w:val="clear" w:color="auto" w:fill="FFFFFF"/>
          </w:rPr>
          <w:t>Вся Тверь (</w:t>
        </w:r>
        <w:proofErr w:type="spellStart"/>
        <w:r w:rsidR="00634597" w:rsidRPr="00634597">
          <w:rPr>
            <w:rFonts w:ascii="Arial" w:eastAsia="Arial" w:hAnsi="Arial" w:cs="Arial"/>
            <w:color w:val="0000FF"/>
            <w:sz w:val="22"/>
            <w:szCs w:val="22"/>
            <w:u w:val="single"/>
            <w:shd w:val="clear" w:color="auto" w:fill="FFFFFF"/>
          </w:rPr>
          <w:t>газета-вся-тверь</w:t>
        </w:r>
        <w:proofErr w:type="gramStart"/>
        <w:r w:rsidR="00634597" w:rsidRPr="00634597">
          <w:rPr>
            <w:rFonts w:ascii="Arial" w:eastAsia="Arial" w:hAnsi="Arial" w:cs="Arial"/>
            <w:color w:val="0000FF"/>
            <w:sz w:val="22"/>
            <w:szCs w:val="22"/>
            <w:u w:val="single"/>
            <w:shd w:val="clear" w:color="auto" w:fill="FFFFFF"/>
          </w:rPr>
          <w:t>.р</w:t>
        </w:r>
        <w:proofErr w:type="gramEnd"/>
        <w:r w:rsidR="00634597" w:rsidRPr="00634597">
          <w:rPr>
            <w:rFonts w:ascii="Arial" w:eastAsia="Arial" w:hAnsi="Arial" w:cs="Arial"/>
            <w:color w:val="0000FF"/>
            <w:sz w:val="22"/>
            <w:szCs w:val="22"/>
            <w:u w:val="single"/>
            <w:shd w:val="clear" w:color="auto" w:fill="FFFFFF"/>
          </w:rPr>
          <w:t>ф</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19" w:history="1">
        <w:r w:rsidR="00634597" w:rsidRPr="00634597">
          <w:rPr>
            <w:rFonts w:ascii="Arial" w:eastAsia="Arial" w:hAnsi="Arial" w:cs="Arial"/>
            <w:color w:val="0000FF"/>
            <w:sz w:val="22"/>
            <w:szCs w:val="22"/>
            <w:u w:val="single"/>
            <w:shd w:val="clear" w:color="auto" w:fill="FFFFFF"/>
          </w:rPr>
          <w:t>Московский Комсомолец (</w:t>
        </w:r>
        <w:proofErr w:type="spellStart"/>
        <w:r w:rsidR="00634597" w:rsidRPr="00634597">
          <w:rPr>
            <w:rFonts w:ascii="Arial" w:eastAsia="Arial" w:hAnsi="Arial" w:cs="Arial"/>
            <w:color w:val="0000FF"/>
            <w:sz w:val="22"/>
            <w:szCs w:val="22"/>
            <w:u w:val="single"/>
            <w:shd w:val="clear" w:color="auto" w:fill="FFFFFF"/>
          </w:rPr>
          <w:t>tver.mk.ru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0"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1"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2"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3"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4"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5"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6"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7"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8"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29"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0"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1"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2" w:history="1">
        <w:r w:rsidR="00634597" w:rsidRPr="00634597">
          <w:rPr>
            <w:rFonts w:ascii="Arial" w:eastAsia="Arial" w:hAnsi="Arial" w:cs="Arial"/>
            <w:color w:val="0000FF"/>
            <w:sz w:val="22"/>
            <w:szCs w:val="22"/>
            <w:u w:val="single"/>
            <w:shd w:val="clear" w:color="auto" w:fill="FFFFFF"/>
          </w:rPr>
          <w:t>Tverigrad.ru,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3" w:history="1">
        <w:r w:rsidR="00634597" w:rsidRPr="00634597">
          <w:rPr>
            <w:rFonts w:ascii="Arial" w:eastAsia="Arial" w:hAnsi="Arial" w:cs="Arial"/>
            <w:color w:val="0000FF"/>
            <w:sz w:val="22"/>
            <w:szCs w:val="22"/>
            <w:u w:val="single"/>
            <w:shd w:val="clear" w:color="auto" w:fill="FFFFFF"/>
          </w:rPr>
          <w:t>Тверские ведомости (</w:t>
        </w:r>
        <w:proofErr w:type="spellStart"/>
        <w:r w:rsidR="00634597" w:rsidRPr="00634597">
          <w:rPr>
            <w:rFonts w:ascii="Arial" w:eastAsia="Arial" w:hAnsi="Arial" w:cs="Arial"/>
            <w:color w:val="0000FF"/>
            <w:sz w:val="22"/>
            <w:szCs w:val="22"/>
            <w:u w:val="single"/>
            <w:shd w:val="clear" w:color="auto" w:fill="FFFFFF"/>
          </w:rPr>
          <w:t>vedtver.ru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4" w:history="1">
        <w:r w:rsidR="00634597" w:rsidRPr="00634597">
          <w:rPr>
            <w:rFonts w:ascii="Arial" w:eastAsia="Arial" w:hAnsi="Arial" w:cs="Arial"/>
            <w:color w:val="0000FF"/>
            <w:sz w:val="22"/>
            <w:szCs w:val="22"/>
            <w:u w:val="single"/>
            <w:shd w:val="clear" w:color="auto" w:fill="FFFFFF"/>
          </w:rPr>
          <w:t>Тверское информационное агентство (</w:t>
        </w:r>
        <w:proofErr w:type="spellStart"/>
        <w:r w:rsidR="00634597" w:rsidRPr="00634597">
          <w:rPr>
            <w:rFonts w:ascii="Arial" w:eastAsia="Arial" w:hAnsi="Arial" w:cs="Arial"/>
            <w:color w:val="0000FF"/>
            <w:sz w:val="22"/>
            <w:szCs w:val="22"/>
            <w:u w:val="single"/>
            <w:shd w:val="clear" w:color="auto" w:fill="FFFFFF"/>
          </w:rPr>
          <w:t>tvernews.ru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5" w:history="1">
        <w:r w:rsidR="00634597" w:rsidRPr="00634597">
          <w:rPr>
            <w:rFonts w:ascii="Arial" w:eastAsia="Arial" w:hAnsi="Arial" w:cs="Arial"/>
            <w:color w:val="0000FF"/>
            <w:sz w:val="22"/>
            <w:szCs w:val="22"/>
            <w:u w:val="single"/>
            <w:shd w:val="clear" w:color="auto" w:fill="FFFFFF"/>
          </w:rPr>
          <w:t>Афанасий-бизнес (</w:t>
        </w:r>
        <w:proofErr w:type="spellStart"/>
        <w:r w:rsidR="00634597" w:rsidRPr="00634597">
          <w:rPr>
            <w:rFonts w:ascii="Arial" w:eastAsia="Arial" w:hAnsi="Arial" w:cs="Arial"/>
            <w:color w:val="0000FF"/>
            <w:sz w:val="22"/>
            <w:szCs w:val="22"/>
            <w:u w:val="single"/>
            <w:shd w:val="clear" w:color="auto" w:fill="FFFFFF"/>
          </w:rPr>
          <w:t>afanasy.biz</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6" w:history="1">
        <w:r w:rsidR="00634597" w:rsidRPr="00634597">
          <w:rPr>
            <w:rFonts w:ascii="Arial" w:eastAsia="Arial" w:hAnsi="Arial" w:cs="Arial"/>
            <w:color w:val="0000FF"/>
            <w:sz w:val="22"/>
            <w:szCs w:val="22"/>
            <w:u w:val="single"/>
            <w:shd w:val="clear" w:color="auto" w:fill="FFFFFF"/>
          </w:rPr>
          <w:t>Московский Комсомолец (</w:t>
        </w:r>
        <w:proofErr w:type="spellStart"/>
        <w:r w:rsidR="00634597" w:rsidRPr="00634597">
          <w:rPr>
            <w:rFonts w:ascii="Arial" w:eastAsia="Arial" w:hAnsi="Arial" w:cs="Arial"/>
            <w:color w:val="0000FF"/>
            <w:sz w:val="22"/>
            <w:szCs w:val="22"/>
            <w:u w:val="single"/>
            <w:shd w:val="clear" w:color="auto" w:fill="FFFFFF"/>
          </w:rPr>
          <w:t>tver.mk.ru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7"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8"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39" w:history="1">
        <w:r w:rsidR="00634597" w:rsidRPr="00634597">
          <w:rPr>
            <w:rFonts w:ascii="Arial" w:eastAsia="Arial" w:hAnsi="Arial" w:cs="Arial"/>
            <w:color w:val="0000FF"/>
            <w:sz w:val="22"/>
            <w:szCs w:val="22"/>
            <w:u w:val="single"/>
            <w:shd w:val="clear" w:color="auto" w:fill="FFFFFF"/>
          </w:rPr>
          <w:t>Кашинская газета (</w:t>
        </w:r>
        <w:proofErr w:type="spellStart"/>
        <w:r w:rsidR="00634597" w:rsidRPr="00634597">
          <w:rPr>
            <w:rFonts w:ascii="Arial" w:eastAsia="Arial" w:hAnsi="Arial" w:cs="Arial"/>
            <w:color w:val="0000FF"/>
            <w:sz w:val="22"/>
            <w:szCs w:val="22"/>
            <w:u w:val="single"/>
            <w:shd w:val="clear" w:color="auto" w:fill="FFFFFF"/>
          </w:rPr>
          <w:t>kashingazeta.ru</w:t>
        </w:r>
        <w:proofErr w:type="spellEnd"/>
        <w:r w:rsidR="00634597" w:rsidRPr="00634597">
          <w:rPr>
            <w:rFonts w:ascii="Arial" w:eastAsia="Arial" w:hAnsi="Arial" w:cs="Arial"/>
            <w:color w:val="0000FF"/>
            <w:sz w:val="22"/>
            <w:szCs w:val="22"/>
            <w:u w:val="single"/>
            <w:shd w:val="clear" w:color="auto" w:fill="FFFFFF"/>
          </w:rPr>
          <w:t>), Кашин,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0" w:history="1">
        <w:r w:rsidR="00634597" w:rsidRPr="00634597">
          <w:rPr>
            <w:rFonts w:ascii="Arial" w:eastAsia="Arial" w:hAnsi="Arial" w:cs="Arial"/>
            <w:color w:val="0000FF"/>
            <w:sz w:val="22"/>
            <w:szCs w:val="22"/>
            <w:u w:val="single"/>
            <w:shd w:val="clear" w:color="auto" w:fill="FFFFFF"/>
          </w:rPr>
          <w:t>Афанасий-бизнес (</w:t>
        </w:r>
        <w:proofErr w:type="spellStart"/>
        <w:r w:rsidR="00634597" w:rsidRPr="00634597">
          <w:rPr>
            <w:rFonts w:ascii="Arial" w:eastAsia="Arial" w:hAnsi="Arial" w:cs="Arial"/>
            <w:color w:val="0000FF"/>
            <w:sz w:val="22"/>
            <w:szCs w:val="22"/>
            <w:u w:val="single"/>
            <w:shd w:val="clear" w:color="auto" w:fill="FFFFFF"/>
          </w:rPr>
          <w:t>afanasy.biz</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1"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2" w:history="1">
        <w:r w:rsidR="00634597" w:rsidRPr="00634597">
          <w:rPr>
            <w:rFonts w:ascii="Arial" w:eastAsia="Arial" w:hAnsi="Arial" w:cs="Arial"/>
            <w:color w:val="0000FF"/>
            <w:sz w:val="22"/>
            <w:szCs w:val="22"/>
            <w:u w:val="single"/>
            <w:shd w:val="clear" w:color="auto" w:fill="FFFFFF"/>
          </w:rPr>
          <w:t>Тверь (</w:t>
        </w:r>
        <w:proofErr w:type="spellStart"/>
        <w:r w:rsidR="00634597" w:rsidRPr="00634597">
          <w:rPr>
            <w:rFonts w:ascii="Arial" w:eastAsia="Arial" w:hAnsi="Arial" w:cs="Arial"/>
            <w:color w:val="0000FF"/>
            <w:sz w:val="22"/>
            <w:szCs w:val="22"/>
            <w:u w:val="single"/>
            <w:shd w:val="clear" w:color="auto" w:fill="FFFFFF"/>
          </w:rPr>
          <w:t>toptver.ru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3"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4"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5" w:history="1">
        <w:proofErr w:type="spellStart"/>
        <w:r w:rsidR="00634597" w:rsidRPr="00634597">
          <w:rPr>
            <w:rFonts w:ascii="Arial" w:eastAsia="Arial" w:hAnsi="Arial" w:cs="Arial"/>
            <w:color w:val="0000FF"/>
            <w:sz w:val="22"/>
            <w:szCs w:val="22"/>
            <w:u w:val="single"/>
            <w:shd w:val="clear" w:color="auto" w:fill="FFFFFF"/>
          </w:rPr>
          <w:t>TvTver.ru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6" w:history="1">
        <w:r w:rsidR="00634597" w:rsidRPr="00634597">
          <w:rPr>
            <w:rFonts w:ascii="Arial" w:eastAsia="Arial" w:hAnsi="Arial" w:cs="Arial"/>
            <w:color w:val="0000FF"/>
            <w:sz w:val="22"/>
            <w:szCs w:val="22"/>
            <w:u w:val="single"/>
            <w:shd w:val="clear" w:color="auto" w:fill="FFFFFF"/>
          </w:rPr>
          <w:t>Тверской проспект (</w:t>
        </w:r>
        <w:proofErr w:type="spellStart"/>
        <w:r w:rsidR="00634597" w:rsidRPr="00634597">
          <w:rPr>
            <w:rFonts w:ascii="Arial" w:eastAsia="Arial" w:hAnsi="Arial" w:cs="Arial"/>
            <w:color w:val="0000FF"/>
            <w:sz w:val="22"/>
            <w:szCs w:val="22"/>
            <w:u w:val="single"/>
            <w:shd w:val="clear" w:color="auto" w:fill="FFFFFF"/>
          </w:rPr>
          <w:t>tp.tver.ru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7" w:history="1">
        <w:r w:rsidR="00634597" w:rsidRPr="00634597">
          <w:rPr>
            <w:rFonts w:ascii="Arial" w:eastAsia="Arial" w:hAnsi="Arial" w:cs="Arial"/>
            <w:color w:val="0000FF"/>
            <w:sz w:val="22"/>
            <w:szCs w:val="22"/>
            <w:u w:val="single"/>
            <w:shd w:val="clear" w:color="auto" w:fill="FFFFFF"/>
          </w:rPr>
          <w:t>Аргументы и Факты (</w:t>
        </w:r>
        <w:proofErr w:type="spellStart"/>
        <w:r w:rsidR="00634597" w:rsidRPr="00634597">
          <w:rPr>
            <w:rFonts w:ascii="Arial" w:eastAsia="Arial" w:hAnsi="Arial" w:cs="Arial"/>
            <w:color w:val="0000FF"/>
            <w:sz w:val="22"/>
            <w:szCs w:val="22"/>
            <w:u w:val="single"/>
            <w:shd w:val="clear" w:color="auto" w:fill="FFFFFF"/>
          </w:rPr>
          <w:t>tver.aif.ru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8" w:history="1">
        <w:r w:rsidR="00634597" w:rsidRPr="00634597">
          <w:rPr>
            <w:rFonts w:ascii="Arial" w:eastAsia="Arial" w:hAnsi="Arial" w:cs="Arial"/>
            <w:color w:val="0000FF"/>
            <w:sz w:val="22"/>
            <w:szCs w:val="22"/>
            <w:u w:val="single"/>
            <w:shd w:val="clear" w:color="auto" w:fill="FFFFFF"/>
          </w:rPr>
          <w:t>Новоторжский вестник (</w:t>
        </w:r>
        <w:proofErr w:type="spellStart"/>
        <w:r w:rsidR="00634597" w:rsidRPr="00634597">
          <w:rPr>
            <w:rFonts w:ascii="Arial" w:eastAsia="Arial" w:hAnsi="Arial" w:cs="Arial"/>
            <w:color w:val="0000FF"/>
            <w:sz w:val="22"/>
            <w:szCs w:val="22"/>
            <w:u w:val="single"/>
            <w:shd w:val="clear" w:color="auto" w:fill="FFFFFF"/>
          </w:rPr>
          <w:t>nvestnik.ru</w:t>
        </w:r>
        <w:proofErr w:type="spellEnd"/>
        <w:r w:rsidR="00634597" w:rsidRPr="00634597">
          <w:rPr>
            <w:rFonts w:ascii="Arial" w:eastAsia="Arial" w:hAnsi="Arial" w:cs="Arial"/>
            <w:color w:val="0000FF"/>
            <w:sz w:val="22"/>
            <w:szCs w:val="22"/>
            <w:u w:val="single"/>
            <w:shd w:val="clear" w:color="auto" w:fill="FFFFFF"/>
          </w:rPr>
          <w:t>), Торжок,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49"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0"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1" w:history="1">
        <w:proofErr w:type="gramStart"/>
        <w:r w:rsidR="00634597" w:rsidRPr="00634597">
          <w:rPr>
            <w:rFonts w:ascii="Arial" w:eastAsia="Arial" w:hAnsi="Arial" w:cs="Arial"/>
            <w:color w:val="0000FF"/>
            <w:sz w:val="22"/>
            <w:szCs w:val="22"/>
            <w:u w:val="single"/>
            <w:shd w:val="clear" w:color="auto" w:fill="FFFFFF"/>
          </w:rPr>
          <w:t>Комсомольская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tver.kp.ru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2"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3"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4" w:history="1">
        <w:r w:rsidR="00634597" w:rsidRPr="00634597">
          <w:rPr>
            <w:rFonts w:ascii="Arial" w:eastAsia="Arial" w:hAnsi="Arial" w:cs="Arial"/>
            <w:color w:val="0000FF"/>
            <w:sz w:val="22"/>
            <w:szCs w:val="22"/>
            <w:u w:val="single"/>
            <w:shd w:val="clear" w:color="auto" w:fill="FFFFFF"/>
          </w:rPr>
          <w:t>Inform69.ru,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5"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6"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7" w:history="1">
        <w:r w:rsidR="00634597" w:rsidRPr="00634597">
          <w:rPr>
            <w:rFonts w:ascii="Arial" w:eastAsia="Arial" w:hAnsi="Arial" w:cs="Arial"/>
            <w:color w:val="0000FF"/>
            <w:sz w:val="22"/>
            <w:szCs w:val="22"/>
            <w:u w:val="single"/>
            <w:shd w:val="clear" w:color="auto" w:fill="FFFFFF"/>
          </w:rPr>
          <w:t>Московский Комсомолец (</w:t>
        </w:r>
        <w:proofErr w:type="spellStart"/>
        <w:r w:rsidR="00634597" w:rsidRPr="00634597">
          <w:rPr>
            <w:rFonts w:ascii="Arial" w:eastAsia="Arial" w:hAnsi="Arial" w:cs="Arial"/>
            <w:color w:val="0000FF"/>
            <w:sz w:val="22"/>
            <w:szCs w:val="22"/>
            <w:u w:val="single"/>
            <w:shd w:val="clear" w:color="auto" w:fill="FFFFFF"/>
          </w:rPr>
          <w:t>tver.mk.ru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8" w:history="1">
        <w:r w:rsidR="00634597" w:rsidRPr="00634597">
          <w:rPr>
            <w:rFonts w:ascii="Arial" w:eastAsia="Arial" w:hAnsi="Arial" w:cs="Arial"/>
            <w:color w:val="0000FF"/>
            <w:sz w:val="22"/>
            <w:szCs w:val="22"/>
            <w:u w:val="single"/>
            <w:shd w:val="clear" w:color="auto" w:fill="FFFFFF"/>
          </w:rPr>
          <w:t>Тверские ведомости (</w:t>
        </w:r>
        <w:proofErr w:type="spellStart"/>
        <w:r w:rsidR="00634597" w:rsidRPr="00634597">
          <w:rPr>
            <w:rFonts w:ascii="Arial" w:eastAsia="Arial" w:hAnsi="Arial" w:cs="Arial"/>
            <w:color w:val="0000FF"/>
            <w:sz w:val="22"/>
            <w:szCs w:val="22"/>
            <w:u w:val="single"/>
            <w:shd w:val="clear" w:color="auto" w:fill="FFFFFF"/>
          </w:rPr>
          <w:t>vedtver.ru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59" w:history="1">
        <w:r w:rsidR="00634597" w:rsidRPr="00634597">
          <w:rPr>
            <w:rFonts w:ascii="Arial" w:eastAsia="Arial" w:hAnsi="Arial" w:cs="Arial"/>
            <w:color w:val="0000FF"/>
            <w:sz w:val="22"/>
            <w:szCs w:val="22"/>
            <w:u w:val="single"/>
            <w:shd w:val="clear" w:color="auto" w:fill="FFFFFF"/>
          </w:rPr>
          <w:t>Бежецкая жизнь (</w:t>
        </w:r>
        <w:proofErr w:type="spellStart"/>
        <w:r w:rsidR="00634597" w:rsidRPr="00634597">
          <w:rPr>
            <w:rFonts w:ascii="Arial" w:eastAsia="Arial" w:hAnsi="Arial" w:cs="Arial"/>
            <w:color w:val="0000FF"/>
            <w:sz w:val="22"/>
            <w:szCs w:val="22"/>
            <w:u w:val="single"/>
            <w:shd w:val="clear" w:color="auto" w:fill="FFFFFF"/>
          </w:rPr>
          <w:t>bzgazeta.ru</w:t>
        </w:r>
        <w:proofErr w:type="spellEnd"/>
        <w:r w:rsidR="00634597" w:rsidRPr="00634597">
          <w:rPr>
            <w:rFonts w:ascii="Arial" w:eastAsia="Arial" w:hAnsi="Arial" w:cs="Arial"/>
            <w:color w:val="0000FF"/>
            <w:sz w:val="22"/>
            <w:szCs w:val="22"/>
            <w:u w:val="single"/>
            <w:shd w:val="clear" w:color="auto" w:fill="FFFFFF"/>
          </w:rPr>
          <w:t>), Бежецк,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0"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1"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2"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3"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4" w:history="1">
        <w:r w:rsidR="00634597" w:rsidRPr="00634597">
          <w:rPr>
            <w:rFonts w:ascii="Arial" w:eastAsia="Arial" w:hAnsi="Arial" w:cs="Arial"/>
            <w:color w:val="0000FF"/>
            <w:sz w:val="22"/>
            <w:szCs w:val="22"/>
            <w:u w:val="single"/>
            <w:shd w:val="clear" w:color="auto" w:fill="FFFFFF"/>
          </w:rPr>
          <w:t>Заря (</w:t>
        </w:r>
        <w:proofErr w:type="spellStart"/>
        <w:r w:rsidR="00634597" w:rsidRPr="00634597">
          <w:rPr>
            <w:rFonts w:ascii="Arial" w:eastAsia="Arial" w:hAnsi="Arial" w:cs="Arial"/>
            <w:color w:val="0000FF"/>
            <w:sz w:val="22"/>
            <w:szCs w:val="22"/>
            <w:u w:val="single"/>
            <w:shd w:val="clear" w:color="auto" w:fill="FFFFFF"/>
          </w:rPr>
          <w:t>konzarya.ru</w:t>
        </w:r>
        <w:proofErr w:type="spellEnd"/>
        <w:r w:rsidR="00634597" w:rsidRPr="00634597">
          <w:rPr>
            <w:rFonts w:ascii="Arial" w:eastAsia="Arial" w:hAnsi="Arial" w:cs="Arial"/>
            <w:color w:val="0000FF"/>
            <w:sz w:val="22"/>
            <w:szCs w:val="22"/>
            <w:u w:val="single"/>
            <w:shd w:val="clear" w:color="auto" w:fill="FFFFFF"/>
          </w:rPr>
          <w:t>), Конаково,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5"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6"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7" w:history="1">
        <w:r w:rsidR="00634597" w:rsidRPr="00634597">
          <w:rPr>
            <w:rFonts w:ascii="Arial" w:eastAsia="Arial" w:hAnsi="Arial" w:cs="Arial"/>
            <w:color w:val="0000FF"/>
            <w:sz w:val="22"/>
            <w:szCs w:val="22"/>
            <w:u w:val="single"/>
            <w:shd w:val="clear" w:color="auto" w:fill="FFFFFF"/>
          </w:rPr>
          <w:t>Родная земля (</w:t>
        </w:r>
        <w:proofErr w:type="spellStart"/>
        <w:r w:rsidR="00634597" w:rsidRPr="00634597">
          <w:rPr>
            <w:rFonts w:ascii="Arial" w:eastAsia="Arial" w:hAnsi="Arial" w:cs="Arial"/>
            <w:color w:val="0000FF"/>
            <w:sz w:val="22"/>
            <w:szCs w:val="22"/>
            <w:u w:val="single"/>
            <w:shd w:val="clear" w:color="auto" w:fill="FFFFFF"/>
          </w:rPr>
          <w:t>r-zemlya.ru</w:t>
        </w:r>
        <w:proofErr w:type="spellEnd"/>
        <w:r w:rsidR="00634597" w:rsidRPr="00634597">
          <w:rPr>
            <w:rFonts w:ascii="Arial" w:eastAsia="Arial" w:hAnsi="Arial" w:cs="Arial"/>
            <w:color w:val="0000FF"/>
            <w:sz w:val="22"/>
            <w:szCs w:val="22"/>
            <w:u w:val="single"/>
            <w:shd w:val="clear" w:color="auto" w:fill="FFFFFF"/>
          </w:rPr>
          <w:t>), п. Рамешки,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8" w:history="1">
        <w:r w:rsidR="00634597" w:rsidRPr="00634597">
          <w:rPr>
            <w:rFonts w:ascii="Arial" w:eastAsia="Arial" w:hAnsi="Arial" w:cs="Arial"/>
            <w:color w:val="0000FF"/>
            <w:sz w:val="22"/>
            <w:szCs w:val="22"/>
            <w:u w:val="single"/>
            <w:shd w:val="clear" w:color="auto" w:fill="FFFFFF"/>
          </w:rPr>
          <w:t>ВОТ! (vot69.ru),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69"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0" w:history="1">
        <w:r w:rsidR="00634597" w:rsidRPr="00634597">
          <w:rPr>
            <w:rFonts w:ascii="Arial" w:eastAsia="Arial" w:hAnsi="Arial" w:cs="Arial"/>
            <w:color w:val="0000FF"/>
            <w:sz w:val="22"/>
            <w:szCs w:val="22"/>
            <w:u w:val="single"/>
            <w:shd w:val="clear" w:color="auto" w:fill="FFFFFF"/>
          </w:rPr>
          <w:t>Тверское информационное агентство (</w:t>
        </w:r>
        <w:proofErr w:type="spellStart"/>
        <w:r w:rsidR="00634597" w:rsidRPr="00634597">
          <w:rPr>
            <w:rFonts w:ascii="Arial" w:eastAsia="Arial" w:hAnsi="Arial" w:cs="Arial"/>
            <w:color w:val="0000FF"/>
            <w:sz w:val="22"/>
            <w:szCs w:val="22"/>
            <w:u w:val="single"/>
            <w:shd w:val="clear" w:color="auto" w:fill="FFFFFF"/>
          </w:rPr>
          <w:t>tvernews.ru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1"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2" w:history="1">
        <w:r w:rsidR="00634597" w:rsidRPr="00634597">
          <w:rPr>
            <w:rFonts w:ascii="Arial" w:eastAsia="Arial" w:hAnsi="Arial" w:cs="Arial"/>
            <w:color w:val="0000FF"/>
            <w:sz w:val="22"/>
            <w:szCs w:val="22"/>
            <w:u w:val="single"/>
            <w:shd w:val="clear" w:color="auto" w:fill="FFFFFF"/>
          </w:rPr>
          <w:t>Tverigrad.ru,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3" w:history="1">
        <w:proofErr w:type="spellStart"/>
        <w:r w:rsidR="00634597" w:rsidRPr="00634597">
          <w:rPr>
            <w:rFonts w:ascii="Arial" w:eastAsia="Arial" w:hAnsi="Arial" w:cs="Arial"/>
            <w:color w:val="0000FF"/>
            <w:sz w:val="22"/>
            <w:szCs w:val="22"/>
            <w:u w:val="single"/>
            <w:shd w:val="clear" w:color="auto" w:fill="FFFFFF"/>
          </w:rPr>
          <w:t>Gorodskoyportal.ru</w:t>
        </w:r>
        <w:proofErr w:type="spellEnd"/>
        <w:r w:rsidR="00634597" w:rsidRPr="00634597">
          <w:rPr>
            <w:rFonts w:ascii="Arial" w:eastAsia="Arial" w:hAnsi="Arial" w:cs="Arial"/>
            <w:color w:val="0000FF"/>
            <w:sz w:val="22"/>
            <w:szCs w:val="22"/>
            <w:u w:val="single"/>
            <w:shd w:val="clear" w:color="auto" w:fill="FFFFFF"/>
          </w:rPr>
          <w:t>/</w:t>
        </w:r>
        <w:proofErr w:type="spellStart"/>
        <w:r w:rsidR="00634597" w:rsidRPr="00634597">
          <w:rPr>
            <w:rFonts w:ascii="Arial" w:eastAsia="Arial" w:hAnsi="Arial" w:cs="Arial"/>
            <w:color w:val="0000FF"/>
            <w:sz w:val="22"/>
            <w:szCs w:val="22"/>
            <w:u w:val="single"/>
            <w:shd w:val="clear" w:color="auto" w:fill="FFFFFF"/>
          </w:rPr>
          <w:t>tver</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4"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lang w:val="en-US"/>
        </w:rPr>
      </w:pPr>
      <w:hyperlink r:id="rId75" w:history="1">
        <w:r w:rsidR="00634597" w:rsidRPr="00634597">
          <w:rPr>
            <w:rFonts w:ascii="Arial" w:eastAsia="Arial" w:hAnsi="Arial" w:cs="Arial"/>
            <w:color w:val="0000FF"/>
            <w:sz w:val="22"/>
            <w:szCs w:val="22"/>
            <w:u w:val="single"/>
            <w:shd w:val="clear" w:color="auto" w:fill="FFFFFF"/>
            <w:lang w:val="en-US"/>
          </w:rPr>
          <w:t xml:space="preserve">PANORAMA PRO (panoramapro.ru), </w:t>
        </w:r>
        <w:r w:rsidR="00634597" w:rsidRPr="00634597">
          <w:rPr>
            <w:rFonts w:ascii="Arial" w:eastAsia="Arial" w:hAnsi="Arial" w:cs="Arial"/>
            <w:color w:val="0000FF"/>
            <w:sz w:val="22"/>
            <w:szCs w:val="22"/>
            <w:u w:val="single"/>
            <w:shd w:val="clear" w:color="auto" w:fill="FFFFFF"/>
          </w:rPr>
          <w:t>Тверь</w:t>
        </w:r>
        <w:r w:rsidR="00634597" w:rsidRPr="00634597">
          <w:rPr>
            <w:rFonts w:ascii="Arial" w:eastAsia="Arial" w:hAnsi="Arial" w:cs="Arial"/>
            <w:color w:val="0000FF"/>
            <w:sz w:val="22"/>
            <w:szCs w:val="22"/>
            <w:u w:val="single"/>
            <w:shd w:val="clear" w:color="auto" w:fill="FFFFFF"/>
            <w:lang w:val="en-US"/>
          </w:rPr>
          <w:t xml:space="preserve">, 9 </w:t>
        </w:r>
        <w:r w:rsidR="00634597" w:rsidRPr="00634597">
          <w:rPr>
            <w:rFonts w:ascii="Arial" w:eastAsia="Arial" w:hAnsi="Arial" w:cs="Arial"/>
            <w:color w:val="0000FF"/>
            <w:sz w:val="22"/>
            <w:szCs w:val="22"/>
            <w:u w:val="single"/>
            <w:shd w:val="clear" w:color="auto" w:fill="FFFFFF"/>
          </w:rPr>
          <w:t>марта</w:t>
        </w:r>
        <w:r w:rsidR="00634597" w:rsidRPr="00634597">
          <w:rPr>
            <w:rFonts w:ascii="Arial" w:eastAsia="Arial" w:hAnsi="Arial" w:cs="Arial"/>
            <w:color w:val="0000FF"/>
            <w:sz w:val="22"/>
            <w:szCs w:val="22"/>
            <w:u w:val="single"/>
            <w:shd w:val="clear" w:color="auto" w:fill="FFFFFF"/>
            <w:lang w:val="en-US"/>
          </w:rPr>
          <w:t xml:space="preserve">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6"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7" w:history="1">
        <w:r w:rsidR="00634597" w:rsidRPr="00634597">
          <w:rPr>
            <w:rFonts w:ascii="Arial" w:eastAsia="Arial" w:hAnsi="Arial" w:cs="Arial"/>
            <w:color w:val="0000FF"/>
            <w:sz w:val="22"/>
            <w:szCs w:val="22"/>
            <w:u w:val="single"/>
            <w:shd w:val="clear" w:color="auto" w:fill="FFFFFF"/>
          </w:rPr>
          <w:t>Край справедливости (ks-region69.com),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8" w:history="1">
        <w:r w:rsidR="00634597" w:rsidRPr="00634597">
          <w:rPr>
            <w:rFonts w:ascii="Arial" w:eastAsia="Arial" w:hAnsi="Arial" w:cs="Arial"/>
            <w:color w:val="0000FF"/>
            <w:sz w:val="22"/>
            <w:szCs w:val="22"/>
            <w:u w:val="single"/>
            <w:shd w:val="clear" w:color="auto" w:fill="FFFFFF"/>
          </w:rPr>
          <w:t>Тверь24 (tver24.com),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79" w:history="1">
        <w:r w:rsidR="00634597" w:rsidRPr="00634597">
          <w:rPr>
            <w:rFonts w:ascii="Arial" w:eastAsia="Arial" w:hAnsi="Arial" w:cs="Arial"/>
            <w:color w:val="0000FF"/>
            <w:sz w:val="22"/>
            <w:szCs w:val="22"/>
            <w:u w:val="single"/>
            <w:shd w:val="clear" w:color="auto" w:fill="FFFFFF"/>
          </w:rPr>
          <w:t>Весьегонская жизнь (</w:t>
        </w:r>
        <w:proofErr w:type="spellStart"/>
        <w:r w:rsidR="00634597" w:rsidRPr="00634597">
          <w:rPr>
            <w:rFonts w:ascii="Arial" w:eastAsia="Arial" w:hAnsi="Arial" w:cs="Arial"/>
            <w:color w:val="0000FF"/>
            <w:sz w:val="22"/>
            <w:szCs w:val="22"/>
            <w:u w:val="single"/>
            <w:shd w:val="clear" w:color="auto" w:fill="FFFFFF"/>
          </w:rPr>
          <w:t>vesyegonskaya-gisn.ru</w:t>
        </w:r>
        <w:proofErr w:type="spellEnd"/>
        <w:r w:rsidR="00634597" w:rsidRPr="00634597">
          <w:rPr>
            <w:rFonts w:ascii="Arial" w:eastAsia="Arial" w:hAnsi="Arial" w:cs="Arial"/>
            <w:color w:val="0000FF"/>
            <w:sz w:val="22"/>
            <w:szCs w:val="22"/>
            <w:u w:val="single"/>
            <w:shd w:val="clear" w:color="auto" w:fill="FFFFFF"/>
          </w:rPr>
          <w:t>), Весьегонск,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80" w:history="1">
        <w:r w:rsidR="00634597" w:rsidRPr="00634597">
          <w:rPr>
            <w:rFonts w:ascii="Arial" w:eastAsia="Arial" w:hAnsi="Arial" w:cs="Arial"/>
            <w:color w:val="0000FF"/>
            <w:sz w:val="22"/>
            <w:szCs w:val="22"/>
            <w:u w:val="single"/>
            <w:shd w:val="clear" w:color="auto" w:fill="FFFFFF"/>
          </w:rPr>
          <w:t>Знамя (</w:t>
        </w:r>
        <w:proofErr w:type="spellStart"/>
        <w:r w:rsidR="00634597" w:rsidRPr="00634597">
          <w:rPr>
            <w:rFonts w:ascii="Arial" w:eastAsia="Arial" w:hAnsi="Arial" w:cs="Arial"/>
            <w:color w:val="0000FF"/>
            <w:sz w:val="22"/>
            <w:szCs w:val="22"/>
            <w:u w:val="single"/>
            <w:shd w:val="clear" w:color="auto" w:fill="FFFFFF"/>
          </w:rPr>
          <w:t>kuvznama.ru</w:t>
        </w:r>
        <w:proofErr w:type="spellEnd"/>
        <w:r w:rsidR="00634597" w:rsidRPr="00634597">
          <w:rPr>
            <w:rFonts w:ascii="Arial" w:eastAsia="Arial" w:hAnsi="Arial" w:cs="Arial"/>
            <w:color w:val="0000FF"/>
            <w:sz w:val="22"/>
            <w:szCs w:val="22"/>
            <w:u w:val="single"/>
            <w:shd w:val="clear" w:color="auto" w:fill="FFFFFF"/>
          </w:rPr>
          <w:t>), Кувшиново,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81" w:history="1">
        <w:r w:rsidR="00634597" w:rsidRPr="00634597">
          <w:rPr>
            <w:rFonts w:ascii="Arial" w:eastAsia="Arial" w:hAnsi="Arial" w:cs="Arial"/>
            <w:color w:val="0000FF"/>
            <w:sz w:val="22"/>
            <w:szCs w:val="22"/>
            <w:u w:val="single"/>
            <w:shd w:val="clear" w:color="auto" w:fill="FFFFFF"/>
          </w:rPr>
          <w:t>Вся Тверь (</w:t>
        </w:r>
        <w:proofErr w:type="spellStart"/>
        <w:r w:rsidR="00634597" w:rsidRPr="00634597">
          <w:rPr>
            <w:rFonts w:ascii="Arial" w:eastAsia="Arial" w:hAnsi="Arial" w:cs="Arial"/>
            <w:color w:val="0000FF"/>
            <w:sz w:val="22"/>
            <w:szCs w:val="22"/>
            <w:u w:val="single"/>
            <w:shd w:val="clear" w:color="auto" w:fill="FFFFFF"/>
          </w:rPr>
          <w:t>газета-вся-тверь</w:t>
        </w:r>
        <w:proofErr w:type="gramStart"/>
        <w:r w:rsidR="00634597" w:rsidRPr="00634597">
          <w:rPr>
            <w:rFonts w:ascii="Arial" w:eastAsia="Arial" w:hAnsi="Arial" w:cs="Arial"/>
            <w:color w:val="0000FF"/>
            <w:sz w:val="22"/>
            <w:szCs w:val="22"/>
            <w:u w:val="single"/>
            <w:shd w:val="clear" w:color="auto" w:fill="FFFFFF"/>
          </w:rPr>
          <w:t>.р</w:t>
        </w:r>
        <w:proofErr w:type="gramEnd"/>
        <w:r w:rsidR="00634597" w:rsidRPr="00634597">
          <w:rPr>
            <w:rFonts w:ascii="Arial" w:eastAsia="Arial" w:hAnsi="Arial" w:cs="Arial"/>
            <w:color w:val="0000FF"/>
            <w:sz w:val="22"/>
            <w:szCs w:val="22"/>
            <w:u w:val="single"/>
            <w:shd w:val="clear" w:color="auto" w:fill="FFFFFF"/>
          </w:rPr>
          <w:t>ф</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2"/>
        </w:numPr>
        <w:ind w:left="0" w:firstLine="0"/>
        <w:rPr>
          <w:rFonts w:ascii="Arial" w:eastAsia="Arial" w:hAnsi="Arial" w:cs="Arial"/>
          <w:color w:val="0000FF"/>
          <w:sz w:val="22"/>
          <w:szCs w:val="22"/>
          <w:shd w:val="clear" w:color="auto" w:fill="FFFFFF"/>
        </w:rPr>
      </w:pPr>
      <w:hyperlink r:id="rId82"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Default="00423CE0" w:rsidP="00634597">
      <w:pPr>
        <w:jc w:val="right"/>
        <w:rPr>
          <w:rFonts w:ascii="Arial" w:eastAsia="Arial" w:hAnsi="Arial" w:cs="Arial"/>
          <w:color w:val="0000FF"/>
          <w:sz w:val="22"/>
          <w:szCs w:val="22"/>
          <w:shd w:val="clear" w:color="auto" w:fill="FFFFFF"/>
        </w:rPr>
      </w:pPr>
      <w:hyperlink w:anchor="tabtxt_1575050_1938617769"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jc w:val="right"/>
        <w:rPr>
          <w:rFonts w:ascii="Arial" w:eastAsia="Arial" w:hAnsi="Arial" w:cs="Arial"/>
          <w:color w:val="0000FF"/>
          <w:sz w:val="22"/>
          <w:szCs w:val="22"/>
          <w:shd w:val="clear" w:color="auto" w:fill="FFFFFF"/>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Tverigrad.ru, Тверь, 9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20" w:name="ant_1575050_1938086709"/>
      <w:r w:rsidRPr="00634597">
        <w:rPr>
          <w:rFonts w:ascii="Arial" w:eastAsia="Arial" w:hAnsi="Arial" w:cs="Arial"/>
          <w:color w:val="000000"/>
          <w:sz w:val="22"/>
          <w:szCs w:val="22"/>
          <w:shd w:val="clear" w:color="auto" w:fill="FFFFFF"/>
        </w:rPr>
        <w:t>В ТВЕРСКОЙ ОБЛАСТИ 101-Й ДЕНЬ РОЖДЕНИЯ ОТМЕЧАЕТ УЧАСТНИК СТАЛИНГРАДСКОЙ БИТВЫ АРСЕНИЙ СУХОПАРОВА</w:t>
      </w:r>
      <w:bookmarkEnd w:id="20"/>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Губернатор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 xml:space="preserve"> поздравил Арсения Михайловича со 101-летием... Фронтовика с днем рождения поздравил </w:t>
      </w:r>
      <w:r w:rsidRPr="00634597">
        <w:rPr>
          <w:rFonts w:ascii="Arial" w:eastAsia="Arial" w:hAnsi="Arial" w:cs="Arial"/>
          <w:color w:val="000000"/>
          <w:sz w:val="22"/>
          <w:szCs w:val="22"/>
          <w:shd w:val="clear" w:color="auto" w:fill="C0C0C0"/>
        </w:rPr>
        <w:t>губернатор Тверской области Игорь Руденя</w:t>
      </w:r>
      <w:r w:rsidRPr="00634597">
        <w:rPr>
          <w:rFonts w:ascii="Arial" w:eastAsia="Arial" w:hAnsi="Arial" w:cs="Arial"/>
          <w:color w:val="000000"/>
          <w:sz w:val="22"/>
          <w:szCs w:val="22"/>
          <w:shd w:val="clear" w:color="auto" w:fill="FFFFFF"/>
        </w:rPr>
        <w:t xml:space="preserve">... Пусть мирное небо над нашей страной, сохраненное поколением победителей, никогда не омрачается", - обратился к ветерану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w:t>
      </w:r>
    </w:p>
    <w:p w:rsidR="00634597" w:rsidRPr="00634597" w:rsidRDefault="00423CE0" w:rsidP="00634597">
      <w:pPr>
        <w:rPr>
          <w:rFonts w:ascii="Arial" w:eastAsia="Arial" w:hAnsi="Arial" w:cs="Arial"/>
          <w:color w:val="0000FF"/>
          <w:sz w:val="22"/>
          <w:szCs w:val="22"/>
          <w:shd w:val="clear" w:color="auto" w:fill="FFFFFF"/>
        </w:rPr>
      </w:pPr>
      <w:hyperlink r:id="rId83" w:history="1">
        <w:r w:rsidR="00634597" w:rsidRPr="00634597">
          <w:rPr>
            <w:rFonts w:ascii="Arial" w:eastAsia="Arial" w:hAnsi="Arial" w:cs="Arial"/>
            <w:color w:val="0000FF"/>
            <w:sz w:val="22"/>
            <w:szCs w:val="22"/>
            <w:u w:val="single"/>
            <w:shd w:val="clear" w:color="auto" w:fill="FFFFFF"/>
          </w:rPr>
          <w:t>https://tverigrad.ru/publication/v-tverskoj-oblasti-101-j-den-rozhdenija-otmechaet-uchastnik-stalingradskoj-bitvy-arsenij-suhoparova/</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proofErr w:type="spellStart"/>
        <w:proofErr w:type="gramStart"/>
        <w:r w:rsidR="00634597" w:rsidRPr="00634597">
          <w:rPr>
            <w:rFonts w:ascii="Arial" w:eastAsia="Arial" w:hAnsi="Arial" w:cs="Arial"/>
            <w:color w:val="0000FF"/>
            <w:sz w:val="22"/>
            <w:szCs w:val="22"/>
            <w:u w:val="single"/>
            <w:shd w:val="clear" w:color="auto" w:fill="FFFFFF"/>
          </w:rPr>
          <w:t>INFO</w:t>
        </w:r>
        <w:proofErr w:type="gramEnd"/>
        <w:r w:rsidR="00634597" w:rsidRPr="00634597">
          <w:rPr>
            <w:rFonts w:ascii="Arial" w:eastAsia="Arial" w:hAnsi="Arial" w:cs="Arial"/>
            <w:color w:val="0000FF"/>
            <w:sz w:val="22"/>
            <w:szCs w:val="22"/>
            <w:u w:val="single"/>
            <w:shd w:val="clear" w:color="auto" w:fill="FFFFFF"/>
          </w:rPr>
          <w:t>Тверь</w:t>
        </w:r>
        <w:proofErr w:type="spellEnd"/>
        <w:r w:rsidR="00634597" w:rsidRPr="00634597">
          <w:rPr>
            <w:rFonts w:ascii="Arial" w:eastAsia="Arial" w:hAnsi="Arial" w:cs="Arial"/>
            <w:color w:val="0000FF"/>
            <w:sz w:val="22"/>
            <w:szCs w:val="22"/>
            <w:u w:val="single"/>
            <w:shd w:val="clear" w:color="auto" w:fill="FFFFFF"/>
          </w:rPr>
          <w:t xml:space="preserve"> (</w:t>
        </w:r>
        <w:proofErr w:type="spellStart"/>
        <w:r w:rsidR="00634597" w:rsidRPr="00634597">
          <w:rPr>
            <w:rFonts w:ascii="Arial" w:eastAsia="Arial" w:hAnsi="Arial" w:cs="Arial"/>
            <w:color w:val="0000FF"/>
            <w:sz w:val="22"/>
            <w:szCs w:val="22"/>
            <w:u w:val="single"/>
            <w:shd w:val="clear" w:color="auto" w:fill="FFFFFF"/>
          </w:rPr>
          <w:t>infotver.ru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00634597" w:rsidRPr="00634597">
          <w:rPr>
            <w:rFonts w:ascii="Arial" w:eastAsia="Arial" w:hAnsi="Arial" w:cs="Arial"/>
            <w:color w:val="0000FF"/>
            <w:sz w:val="22"/>
            <w:szCs w:val="22"/>
            <w:u w:val="single"/>
            <w:shd w:val="clear" w:color="auto" w:fill="FFFFFF"/>
          </w:rPr>
          <w:t>Караван Ярмарка (karavantver.ru),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proofErr w:type="spellStart"/>
        <w:r w:rsidR="00634597" w:rsidRPr="00634597">
          <w:rPr>
            <w:rFonts w:ascii="Arial" w:eastAsia="Arial" w:hAnsi="Arial" w:cs="Arial"/>
            <w:color w:val="0000FF"/>
            <w:sz w:val="22"/>
            <w:szCs w:val="22"/>
            <w:u w:val="single"/>
            <w:shd w:val="clear" w:color="auto" w:fill="FFFFFF"/>
          </w:rPr>
          <w:t>TvTver.ru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00634597" w:rsidRPr="00634597">
          <w:rPr>
            <w:rFonts w:ascii="Arial" w:eastAsia="Arial" w:hAnsi="Arial" w:cs="Arial"/>
            <w:color w:val="0000FF"/>
            <w:sz w:val="22"/>
            <w:szCs w:val="22"/>
            <w:u w:val="single"/>
            <w:shd w:val="clear" w:color="auto" w:fill="FFFFFF"/>
          </w:rPr>
          <w:t>RuNews24 (runews24.ru), Москва,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4"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8" w:history="1">
        <w:proofErr w:type="gramStart"/>
        <w:r w:rsidR="00634597" w:rsidRPr="00634597">
          <w:rPr>
            <w:rFonts w:ascii="Arial" w:eastAsia="Arial" w:hAnsi="Arial" w:cs="Arial"/>
            <w:color w:val="0000FF"/>
            <w:sz w:val="22"/>
            <w:szCs w:val="22"/>
            <w:u w:val="single"/>
            <w:shd w:val="clear" w:color="auto" w:fill="FFFFFF"/>
          </w:rPr>
          <w:t>Комсомольская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tver.kp.ru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0"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1"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2"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3"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4"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5" w:history="1">
        <w:r w:rsidR="00634597" w:rsidRPr="00634597">
          <w:rPr>
            <w:rFonts w:ascii="Arial" w:eastAsia="Arial" w:hAnsi="Arial" w:cs="Arial"/>
            <w:color w:val="0000FF"/>
            <w:sz w:val="22"/>
            <w:szCs w:val="22"/>
            <w:u w:val="single"/>
            <w:shd w:val="clear" w:color="auto" w:fill="FFFFFF"/>
          </w:rPr>
          <w:t>Тверь (</w:t>
        </w:r>
        <w:proofErr w:type="spellStart"/>
        <w:r w:rsidR="00634597" w:rsidRPr="00634597">
          <w:rPr>
            <w:rFonts w:ascii="Arial" w:eastAsia="Arial" w:hAnsi="Arial" w:cs="Arial"/>
            <w:color w:val="0000FF"/>
            <w:sz w:val="22"/>
            <w:szCs w:val="22"/>
            <w:u w:val="single"/>
            <w:shd w:val="clear" w:color="auto" w:fill="FFFFFF"/>
          </w:rPr>
          <w:t>toptver.ru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6"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7" w:history="1">
        <w:r w:rsidR="00634597" w:rsidRPr="00634597">
          <w:rPr>
            <w:rFonts w:ascii="Arial" w:eastAsia="Arial" w:hAnsi="Arial" w:cs="Arial"/>
            <w:color w:val="0000FF"/>
            <w:sz w:val="22"/>
            <w:szCs w:val="22"/>
            <w:u w:val="single"/>
            <w:shd w:val="clear" w:color="auto" w:fill="FFFFFF"/>
          </w:rPr>
          <w:t>Тверское информационное агентство (</w:t>
        </w:r>
        <w:proofErr w:type="spellStart"/>
        <w:r w:rsidR="00634597" w:rsidRPr="00634597">
          <w:rPr>
            <w:rFonts w:ascii="Arial" w:eastAsia="Arial" w:hAnsi="Arial" w:cs="Arial"/>
            <w:color w:val="0000FF"/>
            <w:sz w:val="22"/>
            <w:szCs w:val="22"/>
            <w:u w:val="single"/>
            <w:shd w:val="clear" w:color="auto" w:fill="FFFFFF"/>
          </w:rPr>
          <w:t>tvernews.ru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8" w:history="1">
        <w:r w:rsidR="00634597" w:rsidRPr="00634597">
          <w:rPr>
            <w:rFonts w:ascii="Arial" w:eastAsia="Arial" w:hAnsi="Arial" w:cs="Arial"/>
            <w:color w:val="0000FF"/>
            <w:sz w:val="22"/>
            <w:szCs w:val="22"/>
            <w:u w:val="single"/>
            <w:shd w:val="clear" w:color="auto" w:fill="FFFFFF"/>
          </w:rPr>
          <w:t>Московский Комсомолец (</w:t>
        </w:r>
        <w:proofErr w:type="spellStart"/>
        <w:r w:rsidR="00634597" w:rsidRPr="00634597">
          <w:rPr>
            <w:rFonts w:ascii="Arial" w:eastAsia="Arial" w:hAnsi="Arial" w:cs="Arial"/>
            <w:color w:val="0000FF"/>
            <w:sz w:val="22"/>
            <w:szCs w:val="22"/>
            <w:u w:val="single"/>
            <w:shd w:val="clear" w:color="auto" w:fill="FFFFFF"/>
          </w:rPr>
          <w:t>tver.mk.ru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9"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0" w:history="1">
        <w:r w:rsidR="00634597" w:rsidRPr="00634597">
          <w:rPr>
            <w:rFonts w:ascii="Arial" w:eastAsia="Arial" w:hAnsi="Arial" w:cs="Arial"/>
            <w:color w:val="0000FF"/>
            <w:sz w:val="22"/>
            <w:szCs w:val="22"/>
            <w:u w:val="single"/>
            <w:shd w:val="clear" w:color="auto" w:fill="FFFFFF"/>
          </w:rPr>
          <w:t>Тверские ведомости (</w:t>
        </w:r>
        <w:proofErr w:type="spellStart"/>
        <w:r w:rsidR="00634597" w:rsidRPr="00634597">
          <w:rPr>
            <w:rFonts w:ascii="Arial" w:eastAsia="Arial" w:hAnsi="Arial" w:cs="Arial"/>
            <w:color w:val="0000FF"/>
            <w:sz w:val="22"/>
            <w:szCs w:val="22"/>
            <w:u w:val="single"/>
            <w:shd w:val="clear" w:color="auto" w:fill="FFFFFF"/>
          </w:rPr>
          <w:t>vedtver.ru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1"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Default="00423CE0" w:rsidP="00634597">
      <w:pPr>
        <w:jc w:val="right"/>
        <w:rPr>
          <w:rFonts w:ascii="Arial" w:eastAsia="Arial" w:hAnsi="Arial" w:cs="Arial"/>
          <w:color w:val="0000FF"/>
          <w:sz w:val="22"/>
          <w:szCs w:val="22"/>
          <w:shd w:val="clear" w:color="auto" w:fill="FFFFFF"/>
        </w:rPr>
      </w:pPr>
      <w:hyperlink w:anchor="tabtxt_1575050_1938086709"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jc w:val="right"/>
        <w:rPr>
          <w:rFonts w:ascii="Arial" w:eastAsia="Arial" w:hAnsi="Arial" w:cs="Arial"/>
          <w:color w:val="0000FF"/>
          <w:sz w:val="22"/>
          <w:szCs w:val="22"/>
          <w:shd w:val="clear" w:color="auto" w:fill="FFFFFF"/>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Tverigrad.ru, Тверь, 9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21" w:name="ant_1575050_1937838973"/>
      <w:r w:rsidRPr="00634597">
        <w:rPr>
          <w:rFonts w:ascii="Arial" w:eastAsia="Arial" w:hAnsi="Arial" w:cs="Arial"/>
          <w:color w:val="000000"/>
          <w:sz w:val="22"/>
          <w:szCs w:val="22"/>
          <w:shd w:val="clear" w:color="auto" w:fill="FFFFFF"/>
        </w:rPr>
        <w:t>РЕМЕСЛЕННИКИ ИЗ ТВЕРСКОЙ ОБЛАСТИ МОГУТ СТАТЬ ЗАСЛУЖЕННЫМИ РАБОТНИКАМИ КУЛЬТУРЫ</w:t>
      </w:r>
      <w:bookmarkEnd w:id="21"/>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Главные задачи - популяризация, сохранение и развитие народных художественных ремесел, выявление талантливых мастеров, повышение их профессионального уровня. "Поддержка народных ремесел связана с развитием туризма в регионе, - считает губернатор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 xml:space="preserve">... </w:t>
      </w:r>
    </w:p>
    <w:p w:rsidR="00634597" w:rsidRPr="00634597" w:rsidRDefault="00423CE0" w:rsidP="00634597">
      <w:pPr>
        <w:rPr>
          <w:rFonts w:ascii="Arial" w:eastAsia="Arial" w:hAnsi="Arial" w:cs="Arial"/>
          <w:color w:val="0000FF"/>
          <w:sz w:val="22"/>
          <w:szCs w:val="22"/>
          <w:shd w:val="clear" w:color="auto" w:fill="FFFFFF"/>
        </w:rPr>
      </w:pPr>
      <w:hyperlink r:id="rId112" w:history="1">
        <w:r w:rsidR="00634597" w:rsidRPr="00634597">
          <w:rPr>
            <w:rFonts w:ascii="Arial" w:eastAsia="Arial" w:hAnsi="Arial" w:cs="Arial"/>
            <w:color w:val="0000FF"/>
            <w:sz w:val="22"/>
            <w:szCs w:val="22"/>
            <w:u w:val="single"/>
            <w:shd w:val="clear" w:color="auto" w:fill="FFFFFF"/>
          </w:rPr>
          <w:t>https://tverigrad.ru/publication/remeslenniki-iz-tverskoj-oblasti-mogut-stat-zasluzhennymi-rabotnikami-kultury/</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3" w:history="1">
        <w:proofErr w:type="spellStart"/>
        <w:r w:rsidR="00634597" w:rsidRPr="00634597">
          <w:rPr>
            <w:rFonts w:ascii="Arial" w:eastAsia="Arial" w:hAnsi="Arial" w:cs="Arial"/>
            <w:color w:val="0000FF"/>
            <w:sz w:val="22"/>
            <w:szCs w:val="22"/>
            <w:u w:val="single"/>
            <w:shd w:val="clear" w:color="auto" w:fill="FFFFFF"/>
          </w:rPr>
          <w:t>KonakovoGrad.ru</w:t>
        </w:r>
        <w:proofErr w:type="spellEnd"/>
        <w:r w:rsidR="00634597" w:rsidRPr="00634597">
          <w:rPr>
            <w:rFonts w:ascii="Arial" w:eastAsia="Arial" w:hAnsi="Arial" w:cs="Arial"/>
            <w:color w:val="0000FF"/>
            <w:sz w:val="22"/>
            <w:szCs w:val="22"/>
            <w:u w:val="single"/>
            <w:shd w:val="clear" w:color="auto" w:fill="FFFFFF"/>
          </w:rPr>
          <w:t>, Конаково,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4" w:history="1">
        <w:r w:rsidR="00634597" w:rsidRPr="00634597">
          <w:rPr>
            <w:rFonts w:ascii="Arial" w:eastAsia="Arial" w:hAnsi="Arial" w:cs="Arial"/>
            <w:color w:val="0000FF"/>
            <w:sz w:val="22"/>
            <w:szCs w:val="22"/>
            <w:u w:val="single"/>
            <w:shd w:val="clear" w:color="auto" w:fill="FFFFFF"/>
          </w:rPr>
          <w:t>Край справедливости (ks-region69.com),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5"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6"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7"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8" w:history="1">
        <w:r w:rsidR="00634597" w:rsidRPr="00634597">
          <w:rPr>
            <w:rFonts w:ascii="Arial" w:eastAsia="Arial" w:hAnsi="Arial" w:cs="Arial"/>
            <w:color w:val="0000FF"/>
            <w:sz w:val="22"/>
            <w:szCs w:val="22"/>
            <w:u w:val="single"/>
            <w:shd w:val="clear" w:color="auto" w:fill="FFFFFF"/>
          </w:rPr>
          <w:t>Бежецкая жизнь (</w:t>
        </w:r>
        <w:proofErr w:type="spellStart"/>
        <w:r w:rsidR="00634597" w:rsidRPr="00634597">
          <w:rPr>
            <w:rFonts w:ascii="Arial" w:eastAsia="Arial" w:hAnsi="Arial" w:cs="Arial"/>
            <w:color w:val="0000FF"/>
            <w:sz w:val="22"/>
            <w:szCs w:val="22"/>
            <w:u w:val="single"/>
            <w:shd w:val="clear" w:color="auto" w:fill="FFFFFF"/>
          </w:rPr>
          <w:t>bzgazeta.ru</w:t>
        </w:r>
        <w:proofErr w:type="spellEnd"/>
        <w:r w:rsidR="00634597" w:rsidRPr="00634597">
          <w:rPr>
            <w:rFonts w:ascii="Arial" w:eastAsia="Arial" w:hAnsi="Arial" w:cs="Arial"/>
            <w:color w:val="0000FF"/>
            <w:sz w:val="22"/>
            <w:szCs w:val="22"/>
            <w:u w:val="single"/>
            <w:shd w:val="clear" w:color="auto" w:fill="FFFFFF"/>
          </w:rPr>
          <w:t>), Бежецк,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19" w:history="1">
        <w:r w:rsidR="00634597" w:rsidRPr="00634597">
          <w:rPr>
            <w:rFonts w:ascii="Arial" w:eastAsia="Arial" w:hAnsi="Arial" w:cs="Arial"/>
            <w:color w:val="0000FF"/>
            <w:sz w:val="22"/>
            <w:szCs w:val="22"/>
            <w:u w:val="single"/>
            <w:shd w:val="clear" w:color="auto" w:fill="FFFFFF"/>
          </w:rPr>
          <w:t>Родная земля (</w:t>
        </w:r>
        <w:proofErr w:type="spellStart"/>
        <w:r w:rsidR="00634597" w:rsidRPr="00634597">
          <w:rPr>
            <w:rFonts w:ascii="Arial" w:eastAsia="Arial" w:hAnsi="Arial" w:cs="Arial"/>
            <w:color w:val="0000FF"/>
            <w:sz w:val="22"/>
            <w:szCs w:val="22"/>
            <w:u w:val="single"/>
            <w:shd w:val="clear" w:color="auto" w:fill="FFFFFF"/>
          </w:rPr>
          <w:t>r-zemlya.ru</w:t>
        </w:r>
        <w:proofErr w:type="spellEnd"/>
        <w:r w:rsidR="00634597" w:rsidRPr="00634597">
          <w:rPr>
            <w:rFonts w:ascii="Arial" w:eastAsia="Arial" w:hAnsi="Arial" w:cs="Arial"/>
            <w:color w:val="0000FF"/>
            <w:sz w:val="22"/>
            <w:szCs w:val="22"/>
            <w:u w:val="single"/>
            <w:shd w:val="clear" w:color="auto" w:fill="FFFFFF"/>
          </w:rPr>
          <w:t>), п. Рамешки,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0" w:history="1">
        <w:r w:rsidR="00634597" w:rsidRPr="00634597">
          <w:rPr>
            <w:rFonts w:ascii="Arial" w:eastAsia="Arial" w:hAnsi="Arial" w:cs="Arial"/>
            <w:color w:val="0000FF"/>
            <w:sz w:val="22"/>
            <w:szCs w:val="22"/>
            <w:u w:val="single"/>
            <w:shd w:val="clear" w:color="auto" w:fill="FFFFFF"/>
          </w:rPr>
          <w:t>Заря (</w:t>
        </w:r>
        <w:proofErr w:type="spellStart"/>
        <w:r w:rsidR="00634597" w:rsidRPr="00634597">
          <w:rPr>
            <w:rFonts w:ascii="Arial" w:eastAsia="Arial" w:hAnsi="Arial" w:cs="Arial"/>
            <w:color w:val="0000FF"/>
            <w:sz w:val="22"/>
            <w:szCs w:val="22"/>
            <w:u w:val="single"/>
            <w:shd w:val="clear" w:color="auto" w:fill="FFFFFF"/>
          </w:rPr>
          <w:t>konzarya.ru</w:t>
        </w:r>
        <w:proofErr w:type="spellEnd"/>
        <w:r w:rsidR="00634597" w:rsidRPr="00634597">
          <w:rPr>
            <w:rFonts w:ascii="Arial" w:eastAsia="Arial" w:hAnsi="Arial" w:cs="Arial"/>
            <w:color w:val="0000FF"/>
            <w:sz w:val="22"/>
            <w:szCs w:val="22"/>
            <w:u w:val="single"/>
            <w:shd w:val="clear" w:color="auto" w:fill="FFFFFF"/>
          </w:rPr>
          <w:t>), Конаково,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1" w:history="1">
        <w:r w:rsidR="00634597" w:rsidRPr="00634597">
          <w:rPr>
            <w:rFonts w:ascii="Arial" w:eastAsia="Arial" w:hAnsi="Arial" w:cs="Arial"/>
            <w:color w:val="0000FF"/>
            <w:sz w:val="22"/>
            <w:szCs w:val="22"/>
            <w:u w:val="single"/>
            <w:shd w:val="clear" w:color="auto" w:fill="FFFFFF"/>
          </w:rPr>
          <w:t>Тверь (</w:t>
        </w:r>
        <w:proofErr w:type="spellStart"/>
        <w:r w:rsidR="00634597" w:rsidRPr="00634597">
          <w:rPr>
            <w:rFonts w:ascii="Arial" w:eastAsia="Arial" w:hAnsi="Arial" w:cs="Arial"/>
            <w:color w:val="0000FF"/>
            <w:sz w:val="22"/>
            <w:szCs w:val="22"/>
            <w:u w:val="single"/>
            <w:shd w:val="clear" w:color="auto" w:fill="FFFFFF"/>
          </w:rPr>
          <w:t>toptver.ru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2" w:history="1">
        <w:r w:rsidR="00634597" w:rsidRPr="00634597">
          <w:rPr>
            <w:rFonts w:ascii="Arial" w:eastAsia="Arial" w:hAnsi="Arial" w:cs="Arial"/>
            <w:color w:val="0000FF"/>
            <w:sz w:val="22"/>
            <w:szCs w:val="22"/>
            <w:u w:val="single"/>
            <w:shd w:val="clear" w:color="auto" w:fill="FFFFFF"/>
          </w:rPr>
          <w:t>Новоторжский вестник (</w:t>
        </w:r>
        <w:proofErr w:type="spellStart"/>
        <w:r w:rsidR="00634597" w:rsidRPr="00634597">
          <w:rPr>
            <w:rFonts w:ascii="Arial" w:eastAsia="Arial" w:hAnsi="Arial" w:cs="Arial"/>
            <w:color w:val="0000FF"/>
            <w:sz w:val="22"/>
            <w:szCs w:val="22"/>
            <w:u w:val="single"/>
            <w:shd w:val="clear" w:color="auto" w:fill="FFFFFF"/>
          </w:rPr>
          <w:t>nvestnik.ru</w:t>
        </w:r>
        <w:proofErr w:type="spellEnd"/>
        <w:r w:rsidR="00634597" w:rsidRPr="00634597">
          <w:rPr>
            <w:rFonts w:ascii="Arial" w:eastAsia="Arial" w:hAnsi="Arial" w:cs="Arial"/>
            <w:color w:val="0000FF"/>
            <w:sz w:val="22"/>
            <w:szCs w:val="22"/>
            <w:u w:val="single"/>
            <w:shd w:val="clear" w:color="auto" w:fill="FFFFFF"/>
          </w:rPr>
          <w:t>), Торжок,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3" w:history="1">
        <w:proofErr w:type="spellStart"/>
        <w:r w:rsidR="00634597" w:rsidRPr="00634597">
          <w:rPr>
            <w:rFonts w:ascii="Arial" w:eastAsia="Arial" w:hAnsi="Arial" w:cs="Arial"/>
            <w:color w:val="0000FF"/>
            <w:sz w:val="22"/>
            <w:szCs w:val="22"/>
            <w:u w:val="single"/>
            <w:shd w:val="clear" w:color="auto" w:fill="FFFFFF"/>
          </w:rPr>
          <w:t>TvTver.ru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4" w:history="1">
        <w:r w:rsidR="00634597" w:rsidRPr="00634597">
          <w:rPr>
            <w:rFonts w:ascii="Arial" w:eastAsia="Arial" w:hAnsi="Arial" w:cs="Arial"/>
            <w:color w:val="0000FF"/>
            <w:sz w:val="22"/>
            <w:szCs w:val="22"/>
            <w:u w:val="single"/>
            <w:shd w:val="clear" w:color="auto" w:fill="FFFFFF"/>
          </w:rPr>
          <w:t>Тверской проспект (</w:t>
        </w:r>
        <w:proofErr w:type="spellStart"/>
        <w:r w:rsidR="00634597" w:rsidRPr="00634597">
          <w:rPr>
            <w:rFonts w:ascii="Arial" w:eastAsia="Arial" w:hAnsi="Arial" w:cs="Arial"/>
            <w:color w:val="0000FF"/>
            <w:sz w:val="22"/>
            <w:szCs w:val="22"/>
            <w:u w:val="single"/>
            <w:shd w:val="clear" w:color="auto" w:fill="FFFFFF"/>
          </w:rPr>
          <w:t>tp.tver.ru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lang w:val="en-US"/>
        </w:rPr>
      </w:pPr>
      <w:hyperlink r:id="rId125" w:history="1">
        <w:r w:rsidR="00634597" w:rsidRPr="00634597">
          <w:rPr>
            <w:rFonts w:ascii="Arial" w:eastAsia="Arial" w:hAnsi="Arial" w:cs="Arial"/>
            <w:color w:val="0000FF"/>
            <w:sz w:val="22"/>
            <w:szCs w:val="22"/>
            <w:u w:val="single"/>
            <w:shd w:val="clear" w:color="auto" w:fill="FFFFFF"/>
            <w:lang w:val="en-US"/>
          </w:rPr>
          <w:t xml:space="preserve">PANORAMA PRO (panoramapro.ru), </w:t>
        </w:r>
        <w:r w:rsidR="00634597" w:rsidRPr="00634597">
          <w:rPr>
            <w:rFonts w:ascii="Arial" w:eastAsia="Arial" w:hAnsi="Arial" w:cs="Arial"/>
            <w:color w:val="0000FF"/>
            <w:sz w:val="22"/>
            <w:szCs w:val="22"/>
            <w:u w:val="single"/>
            <w:shd w:val="clear" w:color="auto" w:fill="FFFFFF"/>
          </w:rPr>
          <w:t>Тверь</w:t>
        </w:r>
        <w:r w:rsidR="00634597" w:rsidRPr="00634597">
          <w:rPr>
            <w:rFonts w:ascii="Arial" w:eastAsia="Arial" w:hAnsi="Arial" w:cs="Arial"/>
            <w:color w:val="0000FF"/>
            <w:sz w:val="22"/>
            <w:szCs w:val="22"/>
            <w:u w:val="single"/>
            <w:shd w:val="clear" w:color="auto" w:fill="FFFFFF"/>
            <w:lang w:val="en-US"/>
          </w:rPr>
          <w:t xml:space="preserve">, 9 </w:t>
        </w:r>
        <w:r w:rsidR="00634597" w:rsidRPr="00634597">
          <w:rPr>
            <w:rFonts w:ascii="Arial" w:eastAsia="Arial" w:hAnsi="Arial" w:cs="Arial"/>
            <w:color w:val="0000FF"/>
            <w:sz w:val="22"/>
            <w:szCs w:val="22"/>
            <w:u w:val="single"/>
            <w:shd w:val="clear" w:color="auto" w:fill="FFFFFF"/>
          </w:rPr>
          <w:t>марта</w:t>
        </w:r>
        <w:r w:rsidR="00634597" w:rsidRPr="00634597">
          <w:rPr>
            <w:rFonts w:ascii="Arial" w:eastAsia="Arial" w:hAnsi="Arial" w:cs="Arial"/>
            <w:color w:val="0000FF"/>
            <w:sz w:val="22"/>
            <w:szCs w:val="22"/>
            <w:u w:val="single"/>
            <w:shd w:val="clear" w:color="auto" w:fill="FFFFFF"/>
            <w:lang w:val="en-US"/>
          </w:rPr>
          <w:t xml:space="preserve">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6"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7"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8" w:history="1">
        <w:r w:rsidR="00634597" w:rsidRPr="00634597">
          <w:rPr>
            <w:rFonts w:ascii="Arial" w:eastAsia="Arial" w:hAnsi="Arial" w:cs="Arial"/>
            <w:color w:val="0000FF"/>
            <w:sz w:val="22"/>
            <w:szCs w:val="22"/>
            <w:u w:val="single"/>
            <w:shd w:val="clear" w:color="auto" w:fill="FFFFFF"/>
          </w:rPr>
          <w:t>Удомельская газета (</w:t>
        </w:r>
        <w:proofErr w:type="spellStart"/>
        <w:r w:rsidR="00634597" w:rsidRPr="00634597">
          <w:rPr>
            <w:rFonts w:ascii="Arial" w:eastAsia="Arial" w:hAnsi="Arial" w:cs="Arial"/>
            <w:color w:val="0000FF"/>
            <w:sz w:val="22"/>
            <w:szCs w:val="22"/>
            <w:u w:val="single"/>
            <w:shd w:val="clear" w:color="auto" w:fill="FFFFFF"/>
          </w:rPr>
          <w:t>udomelskaya-gazeta.ru</w:t>
        </w:r>
        <w:proofErr w:type="spellEnd"/>
        <w:r w:rsidR="00634597" w:rsidRPr="00634597">
          <w:rPr>
            <w:rFonts w:ascii="Arial" w:eastAsia="Arial" w:hAnsi="Arial" w:cs="Arial"/>
            <w:color w:val="0000FF"/>
            <w:sz w:val="22"/>
            <w:szCs w:val="22"/>
            <w:u w:val="single"/>
            <w:shd w:val="clear" w:color="auto" w:fill="FFFFFF"/>
          </w:rPr>
          <w:t>), Удомля,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29"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0" w:history="1">
        <w:r w:rsidR="00634597" w:rsidRPr="00634597">
          <w:rPr>
            <w:rFonts w:ascii="Arial" w:eastAsia="Arial" w:hAnsi="Arial" w:cs="Arial"/>
            <w:color w:val="0000FF"/>
            <w:sz w:val="22"/>
            <w:szCs w:val="22"/>
            <w:u w:val="single"/>
            <w:shd w:val="clear" w:color="auto" w:fill="FFFFFF"/>
          </w:rPr>
          <w:t>Тверские ведомости (</w:t>
        </w:r>
        <w:proofErr w:type="spellStart"/>
        <w:r w:rsidR="00634597" w:rsidRPr="00634597">
          <w:rPr>
            <w:rFonts w:ascii="Arial" w:eastAsia="Arial" w:hAnsi="Arial" w:cs="Arial"/>
            <w:color w:val="0000FF"/>
            <w:sz w:val="22"/>
            <w:szCs w:val="22"/>
            <w:u w:val="single"/>
            <w:shd w:val="clear" w:color="auto" w:fill="FFFFFF"/>
          </w:rPr>
          <w:t>vedtver.ru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1"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2"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3"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4"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5"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6"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7"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8"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39" w:history="1">
        <w:r w:rsidR="00634597" w:rsidRPr="00634597">
          <w:rPr>
            <w:rFonts w:ascii="Arial" w:eastAsia="Arial" w:hAnsi="Arial" w:cs="Arial"/>
            <w:color w:val="0000FF"/>
            <w:sz w:val="22"/>
            <w:szCs w:val="22"/>
            <w:u w:val="single"/>
            <w:shd w:val="clear" w:color="auto" w:fill="FFFFFF"/>
          </w:rPr>
          <w:t>Вся Тверь (</w:t>
        </w:r>
        <w:proofErr w:type="spellStart"/>
        <w:r w:rsidR="00634597" w:rsidRPr="00634597">
          <w:rPr>
            <w:rFonts w:ascii="Arial" w:eastAsia="Arial" w:hAnsi="Arial" w:cs="Arial"/>
            <w:color w:val="0000FF"/>
            <w:sz w:val="22"/>
            <w:szCs w:val="22"/>
            <w:u w:val="single"/>
            <w:shd w:val="clear" w:color="auto" w:fill="FFFFFF"/>
          </w:rPr>
          <w:t>газета-вся-тверь</w:t>
        </w:r>
        <w:proofErr w:type="gramStart"/>
        <w:r w:rsidR="00634597" w:rsidRPr="00634597">
          <w:rPr>
            <w:rFonts w:ascii="Arial" w:eastAsia="Arial" w:hAnsi="Arial" w:cs="Arial"/>
            <w:color w:val="0000FF"/>
            <w:sz w:val="22"/>
            <w:szCs w:val="22"/>
            <w:u w:val="single"/>
            <w:shd w:val="clear" w:color="auto" w:fill="FFFFFF"/>
          </w:rPr>
          <w:t>.р</w:t>
        </w:r>
        <w:proofErr w:type="gramEnd"/>
        <w:r w:rsidR="00634597" w:rsidRPr="00634597">
          <w:rPr>
            <w:rFonts w:ascii="Arial" w:eastAsia="Arial" w:hAnsi="Arial" w:cs="Arial"/>
            <w:color w:val="0000FF"/>
            <w:sz w:val="22"/>
            <w:szCs w:val="22"/>
            <w:u w:val="single"/>
            <w:shd w:val="clear" w:color="auto" w:fill="FFFFFF"/>
          </w:rPr>
          <w:t>ф</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40"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41"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42"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43"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4"/>
        </w:numPr>
        <w:ind w:left="0" w:firstLine="0"/>
        <w:rPr>
          <w:rFonts w:ascii="Arial" w:eastAsia="Arial" w:hAnsi="Arial" w:cs="Arial"/>
          <w:color w:val="0000FF"/>
          <w:sz w:val="22"/>
          <w:szCs w:val="22"/>
          <w:shd w:val="clear" w:color="auto" w:fill="FFFFFF"/>
        </w:rPr>
      </w:pPr>
      <w:hyperlink r:id="rId144"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Default="00423CE0" w:rsidP="00634597">
      <w:pPr>
        <w:jc w:val="right"/>
        <w:rPr>
          <w:rFonts w:ascii="Arial" w:eastAsia="Arial" w:hAnsi="Arial" w:cs="Arial"/>
          <w:color w:val="0000FF"/>
          <w:sz w:val="22"/>
          <w:szCs w:val="22"/>
          <w:shd w:val="clear" w:color="auto" w:fill="FFFFFF"/>
        </w:rPr>
      </w:pPr>
      <w:hyperlink w:anchor="tabtxt_1575050_1937838973"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jc w:val="right"/>
        <w:rPr>
          <w:rFonts w:ascii="Arial" w:eastAsia="Arial" w:hAnsi="Arial" w:cs="Arial"/>
          <w:color w:val="0000FF"/>
          <w:sz w:val="22"/>
          <w:szCs w:val="22"/>
          <w:shd w:val="clear" w:color="auto" w:fill="FFFFFF"/>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Афанасий-бизнес (</w:t>
      </w:r>
      <w:proofErr w:type="spellStart"/>
      <w:r w:rsidRPr="00634597">
        <w:rPr>
          <w:rFonts w:ascii="Arial" w:eastAsia="Arial" w:hAnsi="Arial" w:cs="Arial"/>
          <w:b/>
          <w:color w:val="000000"/>
          <w:sz w:val="22"/>
          <w:szCs w:val="22"/>
          <w:shd w:val="clear" w:color="auto" w:fill="FFFFFF"/>
        </w:rPr>
        <w:t>afanasy.biz</w:t>
      </w:r>
      <w:proofErr w:type="spellEnd"/>
      <w:r w:rsidRPr="00634597">
        <w:rPr>
          <w:rFonts w:ascii="Arial" w:eastAsia="Arial" w:hAnsi="Arial" w:cs="Arial"/>
          <w:b/>
          <w:color w:val="000000"/>
          <w:sz w:val="22"/>
          <w:szCs w:val="22"/>
          <w:shd w:val="clear" w:color="auto" w:fill="FFFFFF"/>
        </w:rPr>
        <w:t>), Тверь, 9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22" w:name="ant_1575050_1938485457"/>
      <w:r w:rsidRPr="00634597">
        <w:rPr>
          <w:rFonts w:ascii="Arial" w:eastAsia="Arial" w:hAnsi="Arial" w:cs="Arial"/>
          <w:color w:val="000000"/>
          <w:sz w:val="22"/>
          <w:szCs w:val="22"/>
          <w:shd w:val="clear" w:color="auto" w:fill="FFFFFF"/>
        </w:rPr>
        <w:t>В ТВЕРСКОЙ ОБЛАСТИ ВЫБЕРУТ СЕМЬЮ ГОДА</w:t>
      </w:r>
      <w:bookmarkEnd w:id="22"/>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"Семья - это основа государства и главная ценность в нашей жизни. Именно здесь формируется мировоззрение каждого человека, передаются из поколения в поколение традиции нашего народа", - считает Губернатор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 xml:space="preserve">... </w:t>
      </w:r>
    </w:p>
    <w:p w:rsidR="00634597" w:rsidRPr="00634597" w:rsidRDefault="00423CE0" w:rsidP="00634597">
      <w:pPr>
        <w:rPr>
          <w:rFonts w:ascii="Arial" w:eastAsia="Arial" w:hAnsi="Arial" w:cs="Arial"/>
          <w:color w:val="0000FF"/>
          <w:sz w:val="22"/>
          <w:szCs w:val="22"/>
          <w:shd w:val="clear" w:color="auto" w:fill="FFFFFF"/>
        </w:rPr>
      </w:pPr>
      <w:hyperlink r:id="rId145" w:history="1">
        <w:r w:rsidR="00634597" w:rsidRPr="00634597">
          <w:rPr>
            <w:rFonts w:ascii="Arial" w:eastAsia="Arial" w:hAnsi="Arial" w:cs="Arial"/>
            <w:color w:val="0000FF"/>
            <w:sz w:val="22"/>
            <w:szCs w:val="22"/>
            <w:u w:val="single"/>
            <w:shd w:val="clear" w:color="auto" w:fill="FFFFFF"/>
          </w:rPr>
          <w:t>https://www.afanasy.biz/news/society/189663</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46" w:history="1">
        <w:proofErr w:type="spellStart"/>
        <w:proofErr w:type="gramStart"/>
        <w:r w:rsidR="00634597" w:rsidRPr="00634597">
          <w:rPr>
            <w:rFonts w:ascii="Arial" w:eastAsia="Arial" w:hAnsi="Arial" w:cs="Arial"/>
            <w:color w:val="0000FF"/>
            <w:sz w:val="22"/>
            <w:szCs w:val="22"/>
            <w:u w:val="single"/>
            <w:shd w:val="clear" w:color="auto" w:fill="FFFFFF"/>
          </w:rPr>
          <w:t>INFO</w:t>
        </w:r>
        <w:proofErr w:type="gramEnd"/>
        <w:r w:rsidR="00634597" w:rsidRPr="00634597">
          <w:rPr>
            <w:rFonts w:ascii="Arial" w:eastAsia="Arial" w:hAnsi="Arial" w:cs="Arial"/>
            <w:color w:val="0000FF"/>
            <w:sz w:val="22"/>
            <w:szCs w:val="22"/>
            <w:u w:val="single"/>
            <w:shd w:val="clear" w:color="auto" w:fill="FFFFFF"/>
          </w:rPr>
          <w:t>Тверь</w:t>
        </w:r>
        <w:proofErr w:type="spellEnd"/>
        <w:r w:rsidR="00634597" w:rsidRPr="00634597">
          <w:rPr>
            <w:rFonts w:ascii="Arial" w:eastAsia="Arial" w:hAnsi="Arial" w:cs="Arial"/>
            <w:color w:val="0000FF"/>
            <w:sz w:val="22"/>
            <w:szCs w:val="22"/>
            <w:u w:val="single"/>
            <w:shd w:val="clear" w:color="auto" w:fill="FFFFFF"/>
          </w:rPr>
          <w:t xml:space="preserve"> (</w:t>
        </w:r>
        <w:proofErr w:type="spellStart"/>
        <w:r w:rsidR="00634597" w:rsidRPr="00634597">
          <w:rPr>
            <w:rFonts w:ascii="Arial" w:eastAsia="Arial" w:hAnsi="Arial" w:cs="Arial"/>
            <w:color w:val="0000FF"/>
            <w:sz w:val="22"/>
            <w:szCs w:val="22"/>
            <w:u w:val="single"/>
            <w:shd w:val="clear" w:color="auto" w:fill="FFFFFF"/>
          </w:rPr>
          <w:t>infotver.ru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47" w:history="1">
        <w:proofErr w:type="spellStart"/>
        <w:proofErr w:type="gramStart"/>
        <w:r w:rsidR="00634597" w:rsidRPr="00634597">
          <w:rPr>
            <w:rFonts w:ascii="Arial" w:eastAsia="Arial" w:hAnsi="Arial" w:cs="Arial"/>
            <w:color w:val="0000FF"/>
            <w:sz w:val="22"/>
            <w:szCs w:val="22"/>
            <w:u w:val="single"/>
            <w:shd w:val="clear" w:color="auto" w:fill="FFFFFF"/>
          </w:rPr>
          <w:t>INFO</w:t>
        </w:r>
        <w:proofErr w:type="gramEnd"/>
        <w:r w:rsidR="00634597" w:rsidRPr="00634597">
          <w:rPr>
            <w:rFonts w:ascii="Arial" w:eastAsia="Arial" w:hAnsi="Arial" w:cs="Arial"/>
            <w:color w:val="0000FF"/>
            <w:sz w:val="22"/>
            <w:szCs w:val="22"/>
            <w:u w:val="single"/>
            <w:shd w:val="clear" w:color="auto" w:fill="FFFFFF"/>
          </w:rPr>
          <w:t>Тверь</w:t>
        </w:r>
        <w:proofErr w:type="spellEnd"/>
        <w:r w:rsidR="00634597" w:rsidRPr="00634597">
          <w:rPr>
            <w:rFonts w:ascii="Arial" w:eastAsia="Arial" w:hAnsi="Arial" w:cs="Arial"/>
            <w:color w:val="0000FF"/>
            <w:sz w:val="22"/>
            <w:szCs w:val="22"/>
            <w:u w:val="single"/>
            <w:shd w:val="clear" w:color="auto" w:fill="FFFFFF"/>
          </w:rPr>
          <w:t xml:space="preserve"> (</w:t>
        </w:r>
        <w:proofErr w:type="spellStart"/>
        <w:r w:rsidR="00634597" w:rsidRPr="00634597">
          <w:rPr>
            <w:rFonts w:ascii="Arial" w:eastAsia="Arial" w:hAnsi="Arial" w:cs="Arial"/>
            <w:color w:val="0000FF"/>
            <w:sz w:val="22"/>
            <w:szCs w:val="22"/>
            <w:u w:val="single"/>
            <w:shd w:val="clear" w:color="auto" w:fill="FFFFFF"/>
          </w:rPr>
          <w:t>infotver.ru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48"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49" w:history="1">
        <w:r w:rsidR="00634597" w:rsidRPr="00634597">
          <w:rPr>
            <w:rFonts w:ascii="Arial" w:eastAsia="Arial" w:hAnsi="Arial" w:cs="Arial"/>
            <w:color w:val="0000FF"/>
            <w:sz w:val="22"/>
            <w:szCs w:val="22"/>
            <w:u w:val="single"/>
            <w:shd w:val="clear" w:color="auto" w:fill="FFFFFF"/>
          </w:rPr>
          <w:t>Аргументы и Факты (</w:t>
        </w:r>
        <w:proofErr w:type="spellStart"/>
        <w:r w:rsidR="00634597" w:rsidRPr="00634597">
          <w:rPr>
            <w:rFonts w:ascii="Arial" w:eastAsia="Arial" w:hAnsi="Arial" w:cs="Arial"/>
            <w:color w:val="0000FF"/>
            <w:sz w:val="22"/>
            <w:szCs w:val="22"/>
            <w:u w:val="single"/>
            <w:shd w:val="clear" w:color="auto" w:fill="FFFFFF"/>
          </w:rPr>
          <w:t>tver.aif.ru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0" w:history="1">
        <w:r w:rsidR="00634597" w:rsidRPr="00634597">
          <w:rPr>
            <w:rFonts w:ascii="Arial" w:eastAsia="Arial" w:hAnsi="Arial" w:cs="Arial"/>
            <w:color w:val="0000FF"/>
            <w:sz w:val="22"/>
            <w:szCs w:val="22"/>
            <w:u w:val="single"/>
            <w:shd w:val="clear" w:color="auto" w:fill="FFFFFF"/>
          </w:rPr>
          <w:t>Тверь (</w:t>
        </w:r>
        <w:proofErr w:type="spellStart"/>
        <w:r w:rsidR="00634597" w:rsidRPr="00634597">
          <w:rPr>
            <w:rFonts w:ascii="Arial" w:eastAsia="Arial" w:hAnsi="Arial" w:cs="Arial"/>
            <w:color w:val="0000FF"/>
            <w:sz w:val="22"/>
            <w:szCs w:val="22"/>
            <w:u w:val="single"/>
            <w:shd w:val="clear" w:color="auto" w:fill="FFFFFF"/>
          </w:rPr>
          <w:t>toptver.ru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1"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2"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3"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4" w:history="1">
        <w:r w:rsidR="00634597" w:rsidRPr="00634597">
          <w:rPr>
            <w:rFonts w:ascii="Arial" w:eastAsia="Arial" w:hAnsi="Arial" w:cs="Arial"/>
            <w:color w:val="0000FF"/>
            <w:sz w:val="22"/>
            <w:szCs w:val="22"/>
            <w:u w:val="single"/>
            <w:shd w:val="clear" w:color="auto" w:fill="FFFFFF"/>
          </w:rPr>
          <w:t>Край справедливости (ks-region69.com),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5" w:history="1">
        <w:proofErr w:type="gramStart"/>
        <w:r w:rsidR="00634597" w:rsidRPr="00634597">
          <w:rPr>
            <w:rFonts w:ascii="Arial" w:eastAsia="Arial" w:hAnsi="Arial" w:cs="Arial"/>
            <w:color w:val="0000FF"/>
            <w:sz w:val="22"/>
            <w:szCs w:val="22"/>
            <w:u w:val="single"/>
            <w:shd w:val="clear" w:color="auto" w:fill="FFFFFF"/>
          </w:rPr>
          <w:t>Комсомольская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tver.kp.ru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6"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7"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8"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59"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0" w:history="1">
        <w:r w:rsidR="00634597" w:rsidRPr="00634597">
          <w:rPr>
            <w:rFonts w:ascii="Arial" w:eastAsia="Arial" w:hAnsi="Arial" w:cs="Arial"/>
            <w:color w:val="0000FF"/>
            <w:sz w:val="22"/>
            <w:szCs w:val="22"/>
            <w:u w:val="single"/>
            <w:shd w:val="clear" w:color="auto" w:fill="FFFFFF"/>
          </w:rPr>
          <w:t>Новоторжский вестник (</w:t>
        </w:r>
        <w:proofErr w:type="spellStart"/>
        <w:r w:rsidR="00634597" w:rsidRPr="00634597">
          <w:rPr>
            <w:rFonts w:ascii="Arial" w:eastAsia="Arial" w:hAnsi="Arial" w:cs="Arial"/>
            <w:color w:val="0000FF"/>
            <w:sz w:val="22"/>
            <w:szCs w:val="22"/>
            <w:u w:val="single"/>
            <w:shd w:val="clear" w:color="auto" w:fill="FFFFFF"/>
          </w:rPr>
          <w:t>nvestnik.ru</w:t>
        </w:r>
        <w:proofErr w:type="spellEnd"/>
        <w:r w:rsidR="00634597" w:rsidRPr="00634597">
          <w:rPr>
            <w:rFonts w:ascii="Arial" w:eastAsia="Arial" w:hAnsi="Arial" w:cs="Arial"/>
            <w:color w:val="0000FF"/>
            <w:sz w:val="22"/>
            <w:szCs w:val="22"/>
            <w:u w:val="single"/>
            <w:shd w:val="clear" w:color="auto" w:fill="FFFFFF"/>
          </w:rPr>
          <w:t>), Торжок,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1"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2"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3" w:history="1">
        <w:r w:rsidR="00634597" w:rsidRPr="00634597">
          <w:rPr>
            <w:rFonts w:ascii="Arial" w:eastAsia="Arial" w:hAnsi="Arial" w:cs="Arial"/>
            <w:color w:val="0000FF"/>
            <w:sz w:val="22"/>
            <w:szCs w:val="22"/>
            <w:u w:val="single"/>
            <w:shd w:val="clear" w:color="auto" w:fill="FFFFFF"/>
          </w:rPr>
          <w:t>Родная земля (</w:t>
        </w:r>
        <w:proofErr w:type="spellStart"/>
        <w:r w:rsidR="00634597" w:rsidRPr="00634597">
          <w:rPr>
            <w:rFonts w:ascii="Arial" w:eastAsia="Arial" w:hAnsi="Arial" w:cs="Arial"/>
            <w:color w:val="0000FF"/>
            <w:sz w:val="22"/>
            <w:szCs w:val="22"/>
            <w:u w:val="single"/>
            <w:shd w:val="clear" w:color="auto" w:fill="FFFFFF"/>
          </w:rPr>
          <w:t>r-zemlya.ru</w:t>
        </w:r>
        <w:proofErr w:type="spellEnd"/>
        <w:r w:rsidR="00634597" w:rsidRPr="00634597">
          <w:rPr>
            <w:rFonts w:ascii="Arial" w:eastAsia="Arial" w:hAnsi="Arial" w:cs="Arial"/>
            <w:color w:val="0000FF"/>
            <w:sz w:val="22"/>
            <w:szCs w:val="22"/>
            <w:u w:val="single"/>
            <w:shd w:val="clear" w:color="auto" w:fill="FFFFFF"/>
          </w:rPr>
          <w:t>), п. Рамешки,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4"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5" w:history="1">
        <w:r w:rsidR="00634597" w:rsidRPr="00634597">
          <w:rPr>
            <w:rFonts w:ascii="Arial" w:eastAsia="Arial" w:hAnsi="Arial" w:cs="Arial"/>
            <w:color w:val="0000FF"/>
            <w:sz w:val="22"/>
            <w:szCs w:val="22"/>
            <w:u w:val="single"/>
            <w:shd w:val="clear" w:color="auto" w:fill="FFFFFF"/>
          </w:rPr>
          <w:t>Удомельская газета (</w:t>
        </w:r>
        <w:proofErr w:type="spellStart"/>
        <w:r w:rsidR="00634597" w:rsidRPr="00634597">
          <w:rPr>
            <w:rFonts w:ascii="Arial" w:eastAsia="Arial" w:hAnsi="Arial" w:cs="Arial"/>
            <w:color w:val="0000FF"/>
            <w:sz w:val="22"/>
            <w:szCs w:val="22"/>
            <w:u w:val="single"/>
            <w:shd w:val="clear" w:color="auto" w:fill="FFFFFF"/>
          </w:rPr>
          <w:t>udomelskaya-gazeta.ru</w:t>
        </w:r>
        <w:proofErr w:type="spellEnd"/>
        <w:r w:rsidR="00634597" w:rsidRPr="00634597">
          <w:rPr>
            <w:rFonts w:ascii="Arial" w:eastAsia="Arial" w:hAnsi="Arial" w:cs="Arial"/>
            <w:color w:val="0000FF"/>
            <w:sz w:val="22"/>
            <w:szCs w:val="22"/>
            <w:u w:val="single"/>
            <w:shd w:val="clear" w:color="auto" w:fill="FFFFFF"/>
          </w:rPr>
          <w:t>), Удомля,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6" w:history="1">
        <w:r w:rsidR="00634597" w:rsidRPr="00634597">
          <w:rPr>
            <w:rFonts w:ascii="Arial" w:eastAsia="Arial" w:hAnsi="Arial" w:cs="Arial"/>
            <w:color w:val="0000FF"/>
            <w:sz w:val="22"/>
            <w:szCs w:val="22"/>
            <w:u w:val="single"/>
            <w:shd w:val="clear" w:color="auto" w:fill="FFFFFF"/>
          </w:rPr>
          <w:t>Бежецкая жизнь (</w:t>
        </w:r>
        <w:proofErr w:type="spellStart"/>
        <w:r w:rsidR="00634597" w:rsidRPr="00634597">
          <w:rPr>
            <w:rFonts w:ascii="Arial" w:eastAsia="Arial" w:hAnsi="Arial" w:cs="Arial"/>
            <w:color w:val="0000FF"/>
            <w:sz w:val="22"/>
            <w:szCs w:val="22"/>
            <w:u w:val="single"/>
            <w:shd w:val="clear" w:color="auto" w:fill="FFFFFF"/>
          </w:rPr>
          <w:t>bzgazeta.ru</w:t>
        </w:r>
        <w:proofErr w:type="spellEnd"/>
        <w:r w:rsidR="00634597" w:rsidRPr="00634597">
          <w:rPr>
            <w:rFonts w:ascii="Arial" w:eastAsia="Arial" w:hAnsi="Arial" w:cs="Arial"/>
            <w:color w:val="0000FF"/>
            <w:sz w:val="22"/>
            <w:szCs w:val="22"/>
            <w:u w:val="single"/>
            <w:shd w:val="clear" w:color="auto" w:fill="FFFFFF"/>
          </w:rPr>
          <w:t>), Бежецк,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7" w:history="1">
        <w:r w:rsidR="00634597" w:rsidRPr="00634597">
          <w:rPr>
            <w:rFonts w:ascii="Arial" w:eastAsia="Arial" w:hAnsi="Arial" w:cs="Arial"/>
            <w:color w:val="0000FF"/>
            <w:sz w:val="22"/>
            <w:szCs w:val="22"/>
            <w:u w:val="single"/>
            <w:shd w:val="clear" w:color="auto" w:fill="FFFFFF"/>
          </w:rPr>
          <w:t>Тверские ведомости (</w:t>
        </w:r>
        <w:proofErr w:type="spellStart"/>
        <w:r w:rsidR="00634597" w:rsidRPr="00634597">
          <w:rPr>
            <w:rFonts w:ascii="Arial" w:eastAsia="Arial" w:hAnsi="Arial" w:cs="Arial"/>
            <w:color w:val="0000FF"/>
            <w:sz w:val="22"/>
            <w:szCs w:val="22"/>
            <w:u w:val="single"/>
            <w:shd w:val="clear" w:color="auto" w:fill="FFFFFF"/>
          </w:rPr>
          <w:t>vedtver.ru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8" w:history="1">
        <w:r w:rsidR="00634597" w:rsidRPr="00634597">
          <w:rPr>
            <w:rFonts w:ascii="Arial" w:eastAsia="Arial" w:hAnsi="Arial" w:cs="Arial"/>
            <w:color w:val="0000FF"/>
            <w:sz w:val="22"/>
            <w:szCs w:val="22"/>
            <w:u w:val="single"/>
            <w:shd w:val="clear" w:color="auto" w:fill="FFFFFF"/>
          </w:rPr>
          <w:t>Знамя (</w:t>
        </w:r>
        <w:proofErr w:type="spellStart"/>
        <w:r w:rsidR="00634597" w:rsidRPr="00634597">
          <w:rPr>
            <w:rFonts w:ascii="Arial" w:eastAsia="Arial" w:hAnsi="Arial" w:cs="Arial"/>
            <w:color w:val="0000FF"/>
            <w:sz w:val="22"/>
            <w:szCs w:val="22"/>
            <w:u w:val="single"/>
            <w:shd w:val="clear" w:color="auto" w:fill="FFFFFF"/>
          </w:rPr>
          <w:t>kuvznama.ru</w:t>
        </w:r>
        <w:proofErr w:type="spellEnd"/>
        <w:r w:rsidR="00634597" w:rsidRPr="00634597">
          <w:rPr>
            <w:rFonts w:ascii="Arial" w:eastAsia="Arial" w:hAnsi="Arial" w:cs="Arial"/>
            <w:color w:val="0000FF"/>
            <w:sz w:val="22"/>
            <w:szCs w:val="22"/>
            <w:u w:val="single"/>
            <w:shd w:val="clear" w:color="auto" w:fill="FFFFFF"/>
          </w:rPr>
          <w:t>), Кувшиново,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69"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0"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1"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2"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3"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4"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5"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6"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7" w:history="1">
        <w:r w:rsidR="00634597" w:rsidRPr="00634597">
          <w:rPr>
            <w:rFonts w:ascii="Arial" w:eastAsia="Arial" w:hAnsi="Arial" w:cs="Arial"/>
            <w:color w:val="0000FF"/>
            <w:sz w:val="22"/>
            <w:szCs w:val="22"/>
            <w:u w:val="single"/>
            <w:shd w:val="clear" w:color="auto" w:fill="FFFFFF"/>
          </w:rPr>
          <w:t>Тверской проспект (</w:t>
        </w:r>
        <w:proofErr w:type="spellStart"/>
        <w:r w:rsidR="00634597" w:rsidRPr="00634597">
          <w:rPr>
            <w:rFonts w:ascii="Arial" w:eastAsia="Arial" w:hAnsi="Arial" w:cs="Arial"/>
            <w:color w:val="0000FF"/>
            <w:sz w:val="22"/>
            <w:szCs w:val="22"/>
            <w:u w:val="single"/>
            <w:shd w:val="clear" w:color="auto" w:fill="FFFFFF"/>
          </w:rPr>
          <w:t>tp.tver.ru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8" w:history="1">
        <w:r w:rsidR="00634597" w:rsidRPr="00634597">
          <w:rPr>
            <w:rFonts w:ascii="Arial" w:eastAsia="Arial" w:hAnsi="Arial" w:cs="Arial"/>
            <w:color w:val="0000FF"/>
            <w:sz w:val="22"/>
            <w:szCs w:val="22"/>
            <w:u w:val="single"/>
            <w:shd w:val="clear" w:color="auto" w:fill="FFFFFF"/>
          </w:rPr>
          <w:t>Край справедливости (ks-region69.com),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79"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80"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81"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82"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5"/>
        </w:numPr>
        <w:ind w:left="0" w:firstLine="0"/>
        <w:rPr>
          <w:rFonts w:ascii="Arial" w:eastAsia="Arial" w:hAnsi="Arial" w:cs="Arial"/>
          <w:color w:val="0000FF"/>
          <w:sz w:val="22"/>
          <w:szCs w:val="22"/>
          <w:shd w:val="clear" w:color="auto" w:fill="FFFFFF"/>
        </w:rPr>
      </w:pPr>
      <w:hyperlink r:id="rId183" w:history="1">
        <w:r w:rsidR="00634597" w:rsidRPr="00634597">
          <w:rPr>
            <w:rFonts w:ascii="Arial" w:eastAsia="Arial" w:hAnsi="Arial" w:cs="Arial"/>
            <w:color w:val="0000FF"/>
            <w:sz w:val="22"/>
            <w:szCs w:val="22"/>
            <w:u w:val="single"/>
            <w:shd w:val="clear" w:color="auto" w:fill="FFFFFF"/>
          </w:rPr>
          <w:t>Знамя (</w:t>
        </w:r>
        <w:proofErr w:type="spellStart"/>
        <w:r w:rsidR="00634597" w:rsidRPr="00634597">
          <w:rPr>
            <w:rFonts w:ascii="Arial" w:eastAsia="Arial" w:hAnsi="Arial" w:cs="Arial"/>
            <w:color w:val="0000FF"/>
            <w:sz w:val="22"/>
            <w:szCs w:val="22"/>
            <w:u w:val="single"/>
            <w:shd w:val="clear" w:color="auto" w:fill="FFFFFF"/>
          </w:rPr>
          <w:t>kuvznama.ru</w:t>
        </w:r>
        <w:proofErr w:type="spellEnd"/>
        <w:r w:rsidR="00634597" w:rsidRPr="00634597">
          <w:rPr>
            <w:rFonts w:ascii="Arial" w:eastAsia="Arial" w:hAnsi="Arial" w:cs="Arial"/>
            <w:color w:val="0000FF"/>
            <w:sz w:val="22"/>
            <w:szCs w:val="22"/>
            <w:u w:val="single"/>
            <w:shd w:val="clear" w:color="auto" w:fill="FFFFFF"/>
          </w:rPr>
          <w:t>), Кувшиново, 9 марта 2022</w:t>
        </w:r>
      </w:hyperlink>
    </w:p>
    <w:p w:rsidR="00634597" w:rsidRDefault="00423CE0" w:rsidP="00634597">
      <w:pPr>
        <w:jc w:val="right"/>
        <w:rPr>
          <w:rFonts w:ascii="Arial" w:eastAsia="Arial" w:hAnsi="Arial" w:cs="Arial"/>
          <w:color w:val="0000FF"/>
          <w:sz w:val="22"/>
          <w:szCs w:val="22"/>
          <w:shd w:val="clear" w:color="auto" w:fill="FFFFFF"/>
        </w:rPr>
      </w:pPr>
      <w:hyperlink w:anchor="tabtxt_1575050_1938485457"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jc w:val="right"/>
        <w:rPr>
          <w:rFonts w:ascii="Arial" w:eastAsia="Arial" w:hAnsi="Arial" w:cs="Arial"/>
          <w:color w:val="0000FF"/>
          <w:sz w:val="22"/>
          <w:szCs w:val="22"/>
          <w:shd w:val="clear" w:color="auto" w:fill="FFFFFF"/>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Tverigrad.ru, Тверь, 9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23" w:name="ant_1575050_1938482562"/>
      <w:r w:rsidRPr="00634597">
        <w:rPr>
          <w:rFonts w:ascii="Arial" w:eastAsia="Arial" w:hAnsi="Arial" w:cs="Arial"/>
          <w:color w:val="000000"/>
          <w:sz w:val="22"/>
          <w:szCs w:val="22"/>
          <w:shd w:val="clear" w:color="auto" w:fill="FFFFFF"/>
        </w:rPr>
        <w:t>В ДЕНЬ ПРАВОСЛАВНОЙ КНИГИ В ТВЕРИ ПРЕДСТАВЯТ УНИКАЛЬНЫЕ ИЗДАНИЯ, ХРАНЯЩИЕСЯ В ОБЛАСТНОЙ БИБЛИОТЕКЕ ИМ. А.М. ГОРЬКОГО</w:t>
      </w:r>
      <w:bookmarkEnd w:id="23"/>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"Очень важно, что в центре внимания сегодня - актуальные вопросы приобщения к чтению молодежи, сохранения исторического наследия нашего края, сбережения непреходящих духовных и нравственных ценностей", - считает губернатор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 xml:space="preserve">... </w:t>
      </w:r>
    </w:p>
    <w:p w:rsidR="00634597" w:rsidRPr="00634597" w:rsidRDefault="00423CE0" w:rsidP="00634597">
      <w:pPr>
        <w:rPr>
          <w:rFonts w:ascii="Arial" w:eastAsia="Arial" w:hAnsi="Arial" w:cs="Arial"/>
          <w:color w:val="0000FF"/>
          <w:sz w:val="22"/>
          <w:szCs w:val="22"/>
          <w:shd w:val="clear" w:color="auto" w:fill="FFFFFF"/>
        </w:rPr>
      </w:pPr>
      <w:hyperlink r:id="rId184" w:history="1">
        <w:r w:rsidR="00634597" w:rsidRPr="00634597">
          <w:rPr>
            <w:rFonts w:ascii="Arial" w:eastAsia="Arial" w:hAnsi="Arial" w:cs="Arial"/>
            <w:color w:val="0000FF"/>
            <w:sz w:val="22"/>
            <w:szCs w:val="22"/>
            <w:u w:val="single"/>
            <w:shd w:val="clear" w:color="auto" w:fill="FFFFFF"/>
          </w:rPr>
          <w:t>https://tverigrad.ru/publication/v-den-pravoslavnoj-knigi-v-tveri-predstavjat-unikalnye-izdanija-hranjashhiesja-v-oblastnoj-biblioteke-im-a-m-gorkogo/</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85" w:history="1">
        <w:r w:rsidR="00634597" w:rsidRPr="00634597">
          <w:rPr>
            <w:rFonts w:ascii="Arial" w:eastAsia="Arial" w:hAnsi="Arial" w:cs="Arial"/>
            <w:color w:val="0000FF"/>
            <w:sz w:val="22"/>
            <w:szCs w:val="22"/>
            <w:u w:val="single"/>
            <w:shd w:val="clear" w:color="auto" w:fill="FFFFFF"/>
          </w:rPr>
          <w:t>Аргументы и Факты (</w:t>
        </w:r>
        <w:proofErr w:type="spellStart"/>
        <w:r w:rsidR="00634597" w:rsidRPr="00634597">
          <w:rPr>
            <w:rFonts w:ascii="Arial" w:eastAsia="Arial" w:hAnsi="Arial" w:cs="Arial"/>
            <w:color w:val="0000FF"/>
            <w:sz w:val="22"/>
            <w:szCs w:val="22"/>
            <w:u w:val="single"/>
            <w:shd w:val="clear" w:color="auto" w:fill="FFFFFF"/>
          </w:rPr>
          <w:t>tver.aif.ru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86" w:history="1">
        <w:proofErr w:type="spellStart"/>
        <w:proofErr w:type="gramStart"/>
        <w:r w:rsidR="00634597" w:rsidRPr="00634597">
          <w:rPr>
            <w:rFonts w:ascii="Arial" w:eastAsia="Arial" w:hAnsi="Arial" w:cs="Arial"/>
            <w:color w:val="0000FF"/>
            <w:sz w:val="22"/>
            <w:szCs w:val="22"/>
            <w:u w:val="single"/>
            <w:shd w:val="clear" w:color="auto" w:fill="FFFFFF"/>
          </w:rPr>
          <w:t>INFO</w:t>
        </w:r>
        <w:proofErr w:type="gramEnd"/>
        <w:r w:rsidR="00634597" w:rsidRPr="00634597">
          <w:rPr>
            <w:rFonts w:ascii="Arial" w:eastAsia="Arial" w:hAnsi="Arial" w:cs="Arial"/>
            <w:color w:val="0000FF"/>
            <w:sz w:val="22"/>
            <w:szCs w:val="22"/>
            <w:u w:val="single"/>
            <w:shd w:val="clear" w:color="auto" w:fill="FFFFFF"/>
          </w:rPr>
          <w:t>Тверь</w:t>
        </w:r>
        <w:proofErr w:type="spellEnd"/>
        <w:r w:rsidR="00634597" w:rsidRPr="00634597">
          <w:rPr>
            <w:rFonts w:ascii="Arial" w:eastAsia="Arial" w:hAnsi="Arial" w:cs="Arial"/>
            <w:color w:val="0000FF"/>
            <w:sz w:val="22"/>
            <w:szCs w:val="22"/>
            <w:u w:val="single"/>
            <w:shd w:val="clear" w:color="auto" w:fill="FFFFFF"/>
          </w:rPr>
          <w:t xml:space="preserve"> (</w:t>
        </w:r>
        <w:proofErr w:type="spellStart"/>
        <w:r w:rsidR="00634597" w:rsidRPr="00634597">
          <w:rPr>
            <w:rFonts w:ascii="Arial" w:eastAsia="Arial" w:hAnsi="Arial" w:cs="Arial"/>
            <w:color w:val="0000FF"/>
            <w:sz w:val="22"/>
            <w:szCs w:val="22"/>
            <w:u w:val="single"/>
            <w:shd w:val="clear" w:color="auto" w:fill="FFFFFF"/>
          </w:rPr>
          <w:t>infotver.ru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87"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88"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89"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0"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1"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2"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3"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4"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5"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6"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7"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8"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199"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0"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1"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2"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3" w:history="1">
        <w:r w:rsidR="00634597" w:rsidRPr="00634597">
          <w:rPr>
            <w:rFonts w:ascii="Arial" w:eastAsia="Arial" w:hAnsi="Arial" w:cs="Arial"/>
            <w:color w:val="0000FF"/>
            <w:sz w:val="22"/>
            <w:szCs w:val="22"/>
            <w:u w:val="single"/>
            <w:shd w:val="clear" w:color="auto" w:fill="FFFFFF"/>
          </w:rPr>
          <w:t>Афанасий-бизнес (</w:t>
        </w:r>
        <w:proofErr w:type="spellStart"/>
        <w:r w:rsidR="00634597" w:rsidRPr="00634597">
          <w:rPr>
            <w:rFonts w:ascii="Arial" w:eastAsia="Arial" w:hAnsi="Arial" w:cs="Arial"/>
            <w:color w:val="0000FF"/>
            <w:sz w:val="22"/>
            <w:szCs w:val="22"/>
            <w:u w:val="single"/>
            <w:shd w:val="clear" w:color="auto" w:fill="FFFFFF"/>
          </w:rPr>
          <w:t>afanasy.biz</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4" w:history="1">
        <w:r w:rsidR="00634597" w:rsidRPr="00634597">
          <w:rPr>
            <w:rFonts w:ascii="Arial" w:eastAsia="Arial" w:hAnsi="Arial" w:cs="Arial"/>
            <w:color w:val="0000FF"/>
            <w:sz w:val="22"/>
            <w:szCs w:val="22"/>
            <w:u w:val="single"/>
            <w:shd w:val="clear" w:color="auto" w:fill="FFFFFF"/>
          </w:rPr>
          <w:t>Заря (</w:t>
        </w:r>
        <w:proofErr w:type="spellStart"/>
        <w:r w:rsidR="00634597" w:rsidRPr="00634597">
          <w:rPr>
            <w:rFonts w:ascii="Arial" w:eastAsia="Arial" w:hAnsi="Arial" w:cs="Arial"/>
            <w:color w:val="0000FF"/>
            <w:sz w:val="22"/>
            <w:szCs w:val="22"/>
            <w:u w:val="single"/>
            <w:shd w:val="clear" w:color="auto" w:fill="FFFFFF"/>
          </w:rPr>
          <w:t>konzarya.ru</w:t>
        </w:r>
        <w:proofErr w:type="spellEnd"/>
        <w:r w:rsidR="00634597" w:rsidRPr="00634597">
          <w:rPr>
            <w:rFonts w:ascii="Arial" w:eastAsia="Arial" w:hAnsi="Arial" w:cs="Arial"/>
            <w:color w:val="0000FF"/>
            <w:sz w:val="22"/>
            <w:szCs w:val="22"/>
            <w:u w:val="single"/>
            <w:shd w:val="clear" w:color="auto" w:fill="FFFFFF"/>
          </w:rPr>
          <w:t>), Конаково,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5"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6"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7"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numPr>
          <w:ilvl w:val="0"/>
          <w:numId w:val="6"/>
        </w:numPr>
        <w:ind w:left="0" w:firstLine="0"/>
        <w:rPr>
          <w:rFonts w:ascii="Arial" w:eastAsia="Arial" w:hAnsi="Arial" w:cs="Arial"/>
          <w:color w:val="0000FF"/>
          <w:sz w:val="22"/>
          <w:szCs w:val="22"/>
          <w:shd w:val="clear" w:color="auto" w:fill="FFFFFF"/>
        </w:rPr>
      </w:pPr>
      <w:hyperlink r:id="rId208"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Default="00423CE0" w:rsidP="00634597">
      <w:pPr>
        <w:jc w:val="right"/>
        <w:rPr>
          <w:rFonts w:ascii="Arial" w:eastAsia="Arial" w:hAnsi="Arial" w:cs="Arial"/>
          <w:color w:val="0000FF"/>
          <w:sz w:val="22"/>
          <w:szCs w:val="22"/>
          <w:shd w:val="clear" w:color="auto" w:fill="FFFFFF"/>
        </w:rPr>
      </w:pPr>
      <w:hyperlink w:anchor="tabtxt_1575050_1938482562"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jc w:val="right"/>
        <w:rPr>
          <w:rFonts w:ascii="Arial" w:eastAsia="Arial" w:hAnsi="Arial" w:cs="Arial"/>
          <w:color w:val="0000FF"/>
          <w:sz w:val="22"/>
          <w:szCs w:val="22"/>
          <w:shd w:val="clear" w:color="auto" w:fill="FFFFFF"/>
        </w:rPr>
      </w:pPr>
    </w:p>
    <w:p w:rsidR="00634597" w:rsidRPr="00634597" w:rsidRDefault="00634597" w:rsidP="00634597">
      <w:pPr>
        <w:rPr>
          <w:rFonts w:ascii="Arial" w:eastAsia="Arial" w:hAnsi="Arial" w:cs="Arial"/>
          <w:b/>
          <w:color w:val="000000"/>
          <w:sz w:val="22"/>
          <w:szCs w:val="22"/>
          <w:shd w:val="clear" w:color="auto" w:fill="FFFFFF"/>
        </w:rPr>
      </w:pPr>
      <w:r w:rsidRPr="00634597">
        <w:rPr>
          <w:rFonts w:ascii="Arial" w:eastAsia="Arial" w:hAnsi="Arial" w:cs="Arial"/>
          <w:b/>
          <w:color w:val="000000"/>
          <w:sz w:val="22"/>
          <w:szCs w:val="22"/>
          <w:shd w:val="clear" w:color="auto" w:fill="FFFFFF"/>
        </w:rPr>
        <w:t>Тверские ведомости (</w:t>
      </w:r>
      <w:proofErr w:type="spellStart"/>
      <w:r w:rsidRPr="00634597">
        <w:rPr>
          <w:rFonts w:ascii="Arial" w:eastAsia="Arial" w:hAnsi="Arial" w:cs="Arial"/>
          <w:b/>
          <w:color w:val="000000"/>
          <w:sz w:val="22"/>
          <w:szCs w:val="22"/>
          <w:shd w:val="clear" w:color="auto" w:fill="FFFFFF"/>
        </w:rPr>
        <w:t>vedtver.ru</w:t>
      </w:r>
      <w:proofErr w:type="spellEnd"/>
      <w:r w:rsidRPr="00634597">
        <w:rPr>
          <w:rFonts w:ascii="Arial" w:eastAsia="Arial" w:hAnsi="Arial" w:cs="Arial"/>
          <w:b/>
          <w:color w:val="000000"/>
          <w:sz w:val="22"/>
          <w:szCs w:val="22"/>
          <w:shd w:val="clear" w:color="auto" w:fill="FFFFFF"/>
        </w:rPr>
        <w:t>), Тверь, 9 марта 2022</w:t>
      </w:r>
    </w:p>
    <w:p w:rsidR="00634597" w:rsidRPr="00634597" w:rsidRDefault="00634597" w:rsidP="00634597">
      <w:pPr>
        <w:jc w:val="both"/>
        <w:outlineLvl w:val="1"/>
        <w:rPr>
          <w:rFonts w:ascii="Arial" w:eastAsia="Arial" w:hAnsi="Arial" w:cs="Arial"/>
          <w:color w:val="000000"/>
          <w:sz w:val="22"/>
          <w:szCs w:val="22"/>
          <w:shd w:val="clear" w:color="auto" w:fill="FFFFFF"/>
        </w:rPr>
      </w:pPr>
      <w:bookmarkStart w:id="24" w:name="ant_1575050_1938226580"/>
      <w:r w:rsidRPr="00634597">
        <w:rPr>
          <w:rFonts w:ascii="Arial" w:eastAsia="Arial" w:hAnsi="Arial" w:cs="Arial"/>
          <w:color w:val="000000"/>
          <w:sz w:val="22"/>
          <w:szCs w:val="22"/>
          <w:shd w:val="clear" w:color="auto" w:fill="FFFFFF"/>
        </w:rPr>
        <w:t>В ОБЛАСТНОМ ПРАВИТЕЛЬСТВЕ ОБСУДЯТ ПОДГОТОВКУ К ПОЖАРООПАСНОМУ ПЕРИОДУ</w:t>
      </w:r>
      <w:bookmarkEnd w:id="24"/>
    </w:p>
    <w:p w:rsidR="00634597" w:rsidRPr="00634597" w:rsidRDefault="00634597" w:rsidP="00634597">
      <w:pPr>
        <w:jc w:val="both"/>
        <w:rPr>
          <w:rFonts w:ascii="Arial" w:eastAsia="Arial" w:hAnsi="Arial" w:cs="Arial"/>
          <w:color w:val="000000"/>
          <w:sz w:val="22"/>
          <w:szCs w:val="22"/>
          <w:shd w:val="clear" w:color="auto" w:fill="FFFFFF"/>
        </w:rPr>
      </w:pPr>
      <w:r w:rsidRPr="00634597">
        <w:rPr>
          <w:rFonts w:ascii="Arial" w:eastAsia="Arial" w:hAnsi="Arial" w:cs="Arial"/>
          <w:color w:val="000000"/>
          <w:sz w:val="22"/>
          <w:szCs w:val="22"/>
          <w:shd w:val="clear" w:color="auto" w:fill="FFFFFF"/>
        </w:rPr>
        <w:t xml:space="preserve">С 2018 года в Тверской области обеспечение охраны лесов, торфяных месторождений, объектов экономики и населенных пунктов в пожароопасный период осуществляется по трехлетнему плану. На заседании, которое проведет губернатор </w:t>
      </w:r>
      <w:r w:rsidRPr="00634597">
        <w:rPr>
          <w:rFonts w:ascii="Arial" w:eastAsia="Arial" w:hAnsi="Arial" w:cs="Arial"/>
          <w:color w:val="000000"/>
          <w:sz w:val="22"/>
          <w:szCs w:val="22"/>
          <w:shd w:val="clear" w:color="auto" w:fill="C0C0C0"/>
        </w:rPr>
        <w:t>Игорь Руденя</w:t>
      </w:r>
      <w:r w:rsidRPr="00634597">
        <w:rPr>
          <w:rFonts w:ascii="Arial" w:eastAsia="Arial" w:hAnsi="Arial" w:cs="Arial"/>
          <w:color w:val="000000"/>
          <w:sz w:val="22"/>
          <w:szCs w:val="22"/>
          <w:shd w:val="clear" w:color="auto" w:fill="FFFFFF"/>
        </w:rPr>
        <w:t xml:space="preserve">, рассмотрят задачи на текущий год, необходимые дополнения плана на очередной трехлетний период... </w:t>
      </w:r>
    </w:p>
    <w:p w:rsidR="00634597" w:rsidRPr="00634597" w:rsidRDefault="00423CE0" w:rsidP="00634597">
      <w:pPr>
        <w:rPr>
          <w:rFonts w:ascii="Arial" w:eastAsia="Arial" w:hAnsi="Arial" w:cs="Arial"/>
          <w:color w:val="0000FF"/>
          <w:sz w:val="22"/>
          <w:szCs w:val="22"/>
          <w:shd w:val="clear" w:color="auto" w:fill="FFFFFF"/>
        </w:rPr>
      </w:pPr>
      <w:hyperlink r:id="rId209" w:history="1">
        <w:r w:rsidR="00634597" w:rsidRPr="00634597">
          <w:rPr>
            <w:rFonts w:ascii="Arial" w:eastAsia="Arial" w:hAnsi="Arial" w:cs="Arial"/>
            <w:color w:val="0000FF"/>
            <w:sz w:val="22"/>
            <w:szCs w:val="22"/>
            <w:u w:val="single"/>
            <w:shd w:val="clear" w:color="auto" w:fill="FFFFFF"/>
          </w:rPr>
          <w:t>https://vedtver.ru/news/society/v-oblastnom-pravitelstve-obsudjat-podgotovku-k-pozharoopasnomu-periodu/</w:t>
        </w:r>
      </w:hyperlink>
    </w:p>
    <w:p w:rsidR="00634597" w:rsidRPr="00634597" w:rsidRDefault="00634597" w:rsidP="00634597">
      <w:pPr>
        <w:rPr>
          <w:rFonts w:ascii="Arial" w:eastAsia="Arial" w:hAnsi="Arial" w:cs="Arial"/>
          <w:color w:val="000000"/>
          <w:sz w:val="22"/>
          <w:szCs w:val="22"/>
          <w:u w:val="single"/>
          <w:shd w:val="clear" w:color="auto" w:fill="FFFFFF"/>
        </w:rPr>
      </w:pPr>
      <w:r w:rsidRPr="00634597">
        <w:rPr>
          <w:rFonts w:ascii="Arial" w:eastAsia="Arial" w:hAnsi="Arial" w:cs="Arial"/>
          <w:color w:val="000000"/>
          <w:sz w:val="22"/>
          <w:szCs w:val="22"/>
          <w:u w:val="single"/>
          <w:shd w:val="clear" w:color="auto" w:fill="FFFFFF"/>
        </w:rPr>
        <w:t>Сообщения по событию:</w:t>
      </w:r>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0"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1" w:history="1">
        <w:r w:rsidR="00634597" w:rsidRPr="00634597">
          <w:rPr>
            <w:rFonts w:ascii="Arial" w:eastAsia="Arial" w:hAnsi="Arial" w:cs="Arial"/>
            <w:color w:val="0000FF"/>
            <w:sz w:val="22"/>
            <w:szCs w:val="22"/>
            <w:u w:val="single"/>
            <w:shd w:val="clear" w:color="auto" w:fill="FFFFFF"/>
          </w:rPr>
          <w:t>Главный региональный (</w:t>
        </w:r>
        <w:proofErr w:type="spellStart"/>
        <w:r w:rsidR="00634597" w:rsidRPr="00634597">
          <w:rPr>
            <w:rFonts w:ascii="Arial" w:eastAsia="Arial" w:hAnsi="Arial" w:cs="Arial"/>
            <w:color w:val="0000FF"/>
            <w:sz w:val="22"/>
            <w:szCs w:val="22"/>
            <w:u w:val="single"/>
            <w:shd w:val="clear" w:color="auto" w:fill="FFFFFF"/>
          </w:rPr>
          <w:t>glavny.tv</w:t>
        </w:r>
        <w:proofErr w:type="spellEnd"/>
        <w:r w:rsidR="00634597" w:rsidRPr="00634597">
          <w:rPr>
            <w:rFonts w:ascii="Arial" w:eastAsia="Arial" w:hAnsi="Arial" w:cs="Arial"/>
            <w:color w:val="0000FF"/>
            <w:sz w:val="22"/>
            <w:szCs w:val="22"/>
            <w:u w:val="single"/>
            <w:shd w:val="clear" w:color="auto" w:fill="FFFFFF"/>
          </w:rPr>
          <w:t>), Смоленск,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2" w:history="1">
        <w:r w:rsidR="00634597" w:rsidRPr="00634597">
          <w:rPr>
            <w:rFonts w:ascii="Arial" w:eastAsia="Arial" w:hAnsi="Arial" w:cs="Arial"/>
            <w:color w:val="0000FF"/>
            <w:sz w:val="22"/>
            <w:szCs w:val="22"/>
            <w:u w:val="single"/>
            <w:shd w:val="clear" w:color="auto" w:fill="FFFFFF"/>
          </w:rPr>
          <w:t>Наша жизнь (</w:t>
        </w:r>
        <w:proofErr w:type="spellStart"/>
        <w:r w:rsidR="00634597" w:rsidRPr="00634597">
          <w:rPr>
            <w:rFonts w:ascii="Arial" w:eastAsia="Arial" w:hAnsi="Arial" w:cs="Arial"/>
            <w:color w:val="0000FF"/>
            <w:sz w:val="22"/>
            <w:szCs w:val="22"/>
            <w:u w:val="single"/>
            <w:shd w:val="clear" w:color="auto" w:fill="FFFFFF"/>
          </w:rPr>
          <w:t>нашажизнь</w:t>
        </w:r>
        <w:proofErr w:type="spellEnd"/>
        <w:r w:rsidR="00634597" w:rsidRPr="00634597">
          <w:rPr>
            <w:rFonts w:ascii="Arial" w:eastAsia="Arial" w:hAnsi="Arial" w:cs="Arial"/>
            <w:color w:val="0000FF"/>
            <w:sz w:val="22"/>
            <w:szCs w:val="22"/>
            <w:u w:val="single"/>
            <w:shd w:val="clear" w:color="auto" w:fill="FFFFFF"/>
          </w:rPr>
          <w:t>), Лихославль,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3" w:history="1">
        <w:r w:rsidR="00634597" w:rsidRPr="00634597">
          <w:rPr>
            <w:rFonts w:ascii="Arial" w:eastAsia="Arial" w:hAnsi="Arial" w:cs="Arial"/>
            <w:color w:val="0000FF"/>
            <w:sz w:val="22"/>
            <w:szCs w:val="22"/>
            <w:u w:val="single"/>
            <w:shd w:val="clear" w:color="auto" w:fill="FFFFFF"/>
          </w:rPr>
          <w:t>Сандовские вести (</w:t>
        </w:r>
        <w:proofErr w:type="spellStart"/>
        <w:r w:rsidR="00634597" w:rsidRPr="00634597">
          <w:rPr>
            <w:rFonts w:ascii="Arial" w:eastAsia="Arial" w:hAnsi="Arial" w:cs="Arial"/>
            <w:color w:val="0000FF"/>
            <w:sz w:val="22"/>
            <w:szCs w:val="22"/>
            <w:u w:val="single"/>
            <w:shd w:val="clear" w:color="auto" w:fill="FFFFFF"/>
          </w:rPr>
          <w:t>сандовскиевести</w:t>
        </w:r>
        <w:proofErr w:type="spellEnd"/>
        <w:r w:rsidR="00634597" w:rsidRPr="00634597">
          <w:rPr>
            <w:rFonts w:ascii="Arial" w:eastAsia="Arial" w:hAnsi="Arial" w:cs="Arial"/>
            <w:color w:val="0000FF"/>
            <w:sz w:val="22"/>
            <w:szCs w:val="22"/>
            <w:u w:val="single"/>
            <w:shd w:val="clear" w:color="auto" w:fill="FFFFFF"/>
          </w:rPr>
          <w:t>), п.г.т. Сандово,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4" w:history="1">
        <w:proofErr w:type="gramStart"/>
        <w:r w:rsidR="00634597" w:rsidRPr="00634597">
          <w:rPr>
            <w:rFonts w:ascii="Arial" w:eastAsia="Arial" w:hAnsi="Arial" w:cs="Arial"/>
            <w:color w:val="0000FF"/>
            <w:sz w:val="22"/>
            <w:szCs w:val="22"/>
            <w:u w:val="single"/>
            <w:shd w:val="clear" w:color="auto" w:fill="FFFFFF"/>
          </w:rPr>
          <w:t>Бельская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бельскаяправда</w:t>
        </w:r>
        <w:proofErr w:type="spellEnd"/>
        <w:r w:rsidR="00634597" w:rsidRPr="00634597">
          <w:rPr>
            <w:rFonts w:ascii="Arial" w:eastAsia="Arial" w:hAnsi="Arial" w:cs="Arial"/>
            <w:color w:val="0000FF"/>
            <w:sz w:val="22"/>
            <w:szCs w:val="22"/>
            <w:u w:val="single"/>
            <w:shd w:val="clear" w:color="auto" w:fill="FFFFFF"/>
          </w:rPr>
          <w:t>), Белый,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5" w:history="1">
        <w:r w:rsidR="00634597" w:rsidRPr="00634597">
          <w:rPr>
            <w:rFonts w:ascii="Arial" w:eastAsia="Arial" w:hAnsi="Arial" w:cs="Arial"/>
            <w:color w:val="0000FF"/>
            <w:sz w:val="22"/>
            <w:szCs w:val="22"/>
            <w:u w:val="single"/>
            <w:shd w:val="clear" w:color="auto" w:fill="FFFFFF"/>
          </w:rPr>
          <w:t>Молоковский край (</w:t>
        </w:r>
        <w:proofErr w:type="spellStart"/>
        <w:r w:rsidR="00634597" w:rsidRPr="00634597">
          <w:rPr>
            <w:rFonts w:ascii="Arial" w:eastAsia="Arial" w:hAnsi="Arial" w:cs="Arial"/>
            <w:color w:val="0000FF"/>
            <w:sz w:val="22"/>
            <w:szCs w:val="22"/>
            <w:u w:val="single"/>
            <w:shd w:val="clear" w:color="auto" w:fill="FFFFFF"/>
          </w:rPr>
          <w:t>молоковскийкрай</w:t>
        </w:r>
        <w:proofErr w:type="spellEnd"/>
        <w:r w:rsidR="00634597" w:rsidRPr="00634597">
          <w:rPr>
            <w:rFonts w:ascii="Arial" w:eastAsia="Arial" w:hAnsi="Arial" w:cs="Arial"/>
            <w:color w:val="0000FF"/>
            <w:sz w:val="22"/>
            <w:szCs w:val="22"/>
            <w:u w:val="single"/>
            <w:shd w:val="clear" w:color="auto" w:fill="FFFFFF"/>
          </w:rPr>
          <w:t>), п. Молоково,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6" w:history="1">
        <w:r w:rsidR="00634597" w:rsidRPr="00634597">
          <w:rPr>
            <w:rFonts w:ascii="Arial" w:eastAsia="Arial" w:hAnsi="Arial" w:cs="Arial"/>
            <w:color w:val="0000FF"/>
            <w:sz w:val="22"/>
            <w:szCs w:val="22"/>
            <w:u w:val="single"/>
            <w:shd w:val="clear" w:color="auto" w:fill="FFFFFF"/>
          </w:rPr>
          <w:t>Г</w:t>
        </w:r>
        <w:proofErr w:type="gramStart"/>
        <w:r w:rsidR="00634597" w:rsidRPr="00634597">
          <w:rPr>
            <w:rFonts w:ascii="Arial" w:eastAsia="Arial" w:hAnsi="Arial" w:cs="Arial"/>
            <w:color w:val="0000FF"/>
            <w:sz w:val="22"/>
            <w:szCs w:val="22"/>
            <w:u w:val="single"/>
            <w:shd w:val="clear" w:color="auto" w:fill="FFFFFF"/>
          </w:rPr>
          <w:t>ТРК Тв</w:t>
        </w:r>
        <w:proofErr w:type="gramEnd"/>
        <w:r w:rsidR="00634597" w:rsidRPr="00634597">
          <w:rPr>
            <w:rFonts w:ascii="Arial" w:eastAsia="Arial" w:hAnsi="Arial" w:cs="Arial"/>
            <w:color w:val="0000FF"/>
            <w:sz w:val="22"/>
            <w:szCs w:val="22"/>
            <w:u w:val="single"/>
            <w:shd w:val="clear" w:color="auto" w:fill="FFFFFF"/>
          </w:rPr>
          <w:t>ерь, Тверь,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7" w:history="1">
        <w:r w:rsidR="00634597" w:rsidRPr="00634597">
          <w:rPr>
            <w:rFonts w:ascii="Arial" w:eastAsia="Arial" w:hAnsi="Arial" w:cs="Arial"/>
            <w:color w:val="0000FF"/>
            <w:sz w:val="22"/>
            <w:szCs w:val="22"/>
            <w:u w:val="single"/>
            <w:shd w:val="clear" w:color="auto" w:fill="FFFFFF"/>
          </w:rPr>
          <w:t>Заря (</w:t>
        </w:r>
        <w:proofErr w:type="spellStart"/>
        <w:r w:rsidR="00634597" w:rsidRPr="00634597">
          <w:rPr>
            <w:rFonts w:ascii="Arial" w:eastAsia="Arial" w:hAnsi="Arial" w:cs="Arial"/>
            <w:color w:val="0000FF"/>
            <w:sz w:val="22"/>
            <w:szCs w:val="22"/>
            <w:u w:val="single"/>
            <w:shd w:val="clear" w:color="auto" w:fill="FFFFFF"/>
          </w:rPr>
          <w:t>konzarya.ru</w:t>
        </w:r>
        <w:proofErr w:type="spellEnd"/>
        <w:r w:rsidR="00634597" w:rsidRPr="00634597">
          <w:rPr>
            <w:rFonts w:ascii="Arial" w:eastAsia="Arial" w:hAnsi="Arial" w:cs="Arial"/>
            <w:color w:val="0000FF"/>
            <w:sz w:val="22"/>
            <w:szCs w:val="22"/>
            <w:u w:val="single"/>
            <w:shd w:val="clear" w:color="auto" w:fill="FFFFFF"/>
          </w:rPr>
          <w:t>), Конаково,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8" w:history="1">
        <w:r w:rsidR="00634597" w:rsidRPr="00634597">
          <w:rPr>
            <w:rFonts w:ascii="Arial" w:eastAsia="Arial" w:hAnsi="Arial" w:cs="Arial"/>
            <w:color w:val="0000FF"/>
            <w:sz w:val="22"/>
            <w:szCs w:val="22"/>
            <w:u w:val="single"/>
            <w:shd w:val="clear" w:color="auto" w:fill="FFFFFF"/>
          </w:rPr>
          <w:t>Родная земля (</w:t>
        </w:r>
        <w:proofErr w:type="spellStart"/>
        <w:r w:rsidR="00634597" w:rsidRPr="00634597">
          <w:rPr>
            <w:rFonts w:ascii="Arial" w:eastAsia="Arial" w:hAnsi="Arial" w:cs="Arial"/>
            <w:color w:val="0000FF"/>
            <w:sz w:val="22"/>
            <w:szCs w:val="22"/>
            <w:u w:val="single"/>
            <w:shd w:val="clear" w:color="auto" w:fill="FFFFFF"/>
          </w:rPr>
          <w:t>r-zemlya.ru</w:t>
        </w:r>
        <w:proofErr w:type="spellEnd"/>
        <w:r w:rsidR="00634597" w:rsidRPr="00634597">
          <w:rPr>
            <w:rFonts w:ascii="Arial" w:eastAsia="Arial" w:hAnsi="Arial" w:cs="Arial"/>
            <w:color w:val="0000FF"/>
            <w:sz w:val="22"/>
            <w:szCs w:val="22"/>
            <w:u w:val="single"/>
            <w:shd w:val="clear" w:color="auto" w:fill="FFFFFF"/>
          </w:rPr>
          <w:t>), п. Рамешки,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19" w:history="1">
        <w:r w:rsidR="00634597" w:rsidRPr="00634597">
          <w:rPr>
            <w:rFonts w:ascii="Arial" w:eastAsia="Arial" w:hAnsi="Arial" w:cs="Arial"/>
            <w:color w:val="0000FF"/>
            <w:sz w:val="22"/>
            <w:szCs w:val="22"/>
            <w:u w:val="single"/>
            <w:shd w:val="clear" w:color="auto" w:fill="FFFFFF"/>
          </w:rPr>
          <w:t>Спировские известия (</w:t>
        </w:r>
        <w:proofErr w:type="spellStart"/>
        <w:r w:rsidR="00634597" w:rsidRPr="00634597">
          <w:rPr>
            <w:rFonts w:ascii="Arial" w:eastAsia="Arial" w:hAnsi="Arial" w:cs="Arial"/>
            <w:color w:val="0000FF"/>
            <w:sz w:val="22"/>
            <w:szCs w:val="22"/>
            <w:u w:val="single"/>
            <w:shd w:val="clear" w:color="auto" w:fill="FFFFFF"/>
          </w:rPr>
          <w:t>спировскиеизвестия</w:t>
        </w:r>
        <w:proofErr w:type="spellEnd"/>
        <w:r w:rsidR="00634597" w:rsidRPr="00634597">
          <w:rPr>
            <w:rFonts w:ascii="Arial" w:eastAsia="Arial" w:hAnsi="Arial" w:cs="Arial"/>
            <w:color w:val="0000FF"/>
            <w:sz w:val="22"/>
            <w:szCs w:val="22"/>
            <w:u w:val="single"/>
            <w:shd w:val="clear" w:color="auto" w:fill="FFFFFF"/>
          </w:rPr>
          <w:t>), п. Спирово,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0" w:history="1">
        <w:r w:rsidR="00634597" w:rsidRPr="00634597">
          <w:rPr>
            <w:rFonts w:ascii="Arial" w:eastAsia="Arial" w:hAnsi="Arial" w:cs="Arial"/>
            <w:color w:val="0000FF"/>
            <w:sz w:val="22"/>
            <w:szCs w:val="22"/>
            <w:u w:val="single"/>
            <w:shd w:val="clear" w:color="auto" w:fill="FFFFFF"/>
          </w:rPr>
          <w:t>Коммунар (коммунар), п. Фирово,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1" w:history="1">
        <w:r w:rsidR="00634597" w:rsidRPr="00634597">
          <w:rPr>
            <w:rFonts w:ascii="Arial" w:eastAsia="Arial" w:hAnsi="Arial" w:cs="Arial"/>
            <w:color w:val="0000FF"/>
            <w:sz w:val="22"/>
            <w:szCs w:val="22"/>
            <w:u w:val="single"/>
            <w:shd w:val="clear" w:color="auto" w:fill="FFFFFF"/>
          </w:rPr>
          <w:t>Жарковский вестник (</w:t>
        </w:r>
        <w:proofErr w:type="spellStart"/>
        <w:r w:rsidR="00634597" w:rsidRPr="00634597">
          <w:rPr>
            <w:rFonts w:ascii="Arial" w:eastAsia="Arial" w:hAnsi="Arial" w:cs="Arial"/>
            <w:color w:val="0000FF"/>
            <w:sz w:val="22"/>
            <w:szCs w:val="22"/>
            <w:u w:val="single"/>
            <w:shd w:val="clear" w:color="auto" w:fill="FFFFFF"/>
          </w:rPr>
          <w:t>жарковскийвестник</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2" w:history="1">
        <w:r w:rsidR="00634597" w:rsidRPr="00634597">
          <w:rPr>
            <w:rFonts w:ascii="Arial" w:eastAsia="Arial" w:hAnsi="Arial" w:cs="Arial"/>
            <w:color w:val="0000FF"/>
            <w:sz w:val="22"/>
            <w:szCs w:val="22"/>
            <w:u w:val="single"/>
            <w:shd w:val="clear" w:color="auto" w:fill="FFFFFF"/>
          </w:rPr>
          <w:t>Авангард (авангард), Западная Двина,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3" w:history="1">
        <w:r w:rsidR="00634597" w:rsidRPr="00634597">
          <w:rPr>
            <w:rFonts w:ascii="Arial" w:eastAsia="Arial" w:hAnsi="Arial" w:cs="Arial"/>
            <w:color w:val="0000FF"/>
            <w:sz w:val="22"/>
            <w:szCs w:val="22"/>
            <w:u w:val="single"/>
            <w:shd w:val="clear" w:color="auto" w:fill="FFFFFF"/>
          </w:rPr>
          <w:t>Новая жизнь (</w:t>
        </w:r>
        <w:proofErr w:type="spellStart"/>
        <w:r w:rsidR="00634597" w:rsidRPr="00634597">
          <w:rPr>
            <w:rFonts w:ascii="Arial" w:eastAsia="Arial" w:hAnsi="Arial" w:cs="Arial"/>
            <w:color w:val="0000FF"/>
            <w:sz w:val="22"/>
            <w:szCs w:val="22"/>
            <w:u w:val="single"/>
            <w:shd w:val="clear" w:color="auto" w:fill="FFFFFF"/>
          </w:rPr>
          <w:t>новаяжизнь</w:t>
        </w:r>
        <w:proofErr w:type="spellEnd"/>
        <w:r w:rsidR="00634597" w:rsidRPr="00634597">
          <w:rPr>
            <w:rFonts w:ascii="Arial" w:eastAsia="Arial" w:hAnsi="Arial" w:cs="Arial"/>
            <w:color w:val="0000FF"/>
            <w:sz w:val="22"/>
            <w:szCs w:val="22"/>
            <w:u w:val="single"/>
            <w:shd w:val="clear" w:color="auto" w:fill="FFFFFF"/>
          </w:rPr>
          <w:t>), Бологое,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4" w:history="1">
        <w:r w:rsidR="00634597" w:rsidRPr="00634597">
          <w:rPr>
            <w:rFonts w:ascii="Arial" w:eastAsia="Arial" w:hAnsi="Arial" w:cs="Arial"/>
            <w:color w:val="0000FF"/>
            <w:sz w:val="22"/>
            <w:szCs w:val="22"/>
            <w:u w:val="single"/>
            <w:shd w:val="clear" w:color="auto" w:fill="FFFFFF"/>
          </w:rPr>
          <w:t>Андреапольские вести (</w:t>
        </w:r>
        <w:proofErr w:type="spellStart"/>
        <w:r w:rsidR="00634597" w:rsidRPr="00634597">
          <w:rPr>
            <w:rFonts w:ascii="Arial" w:eastAsia="Arial" w:hAnsi="Arial" w:cs="Arial"/>
            <w:color w:val="0000FF"/>
            <w:sz w:val="22"/>
            <w:szCs w:val="22"/>
            <w:u w:val="single"/>
            <w:shd w:val="clear" w:color="auto" w:fill="FFFFFF"/>
          </w:rPr>
          <w:t>андреапольскиевести</w:t>
        </w:r>
        <w:proofErr w:type="spellEnd"/>
        <w:r w:rsidR="00634597" w:rsidRPr="00634597">
          <w:rPr>
            <w:rFonts w:ascii="Arial" w:eastAsia="Arial" w:hAnsi="Arial" w:cs="Arial"/>
            <w:color w:val="0000FF"/>
            <w:sz w:val="22"/>
            <w:szCs w:val="22"/>
            <w:u w:val="single"/>
            <w:shd w:val="clear" w:color="auto" w:fill="FFFFFF"/>
          </w:rPr>
          <w:t>), Андреаполь,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5" w:history="1">
        <w:proofErr w:type="gramStart"/>
        <w:r w:rsidR="00634597" w:rsidRPr="00634597">
          <w:rPr>
            <w:rFonts w:ascii="Arial" w:eastAsia="Arial" w:hAnsi="Arial" w:cs="Arial"/>
            <w:color w:val="0000FF"/>
            <w:sz w:val="22"/>
            <w:szCs w:val="22"/>
            <w:u w:val="single"/>
            <w:shd w:val="clear" w:color="auto" w:fill="FFFFFF"/>
          </w:rPr>
          <w:t>Лесной</w:t>
        </w:r>
        <w:proofErr w:type="gramEnd"/>
        <w:r w:rsidR="00634597" w:rsidRPr="00634597">
          <w:rPr>
            <w:rFonts w:ascii="Arial" w:eastAsia="Arial" w:hAnsi="Arial" w:cs="Arial"/>
            <w:color w:val="0000FF"/>
            <w:sz w:val="22"/>
            <w:szCs w:val="22"/>
            <w:u w:val="single"/>
            <w:shd w:val="clear" w:color="auto" w:fill="FFFFFF"/>
          </w:rPr>
          <w:t xml:space="preserve"> вестник (</w:t>
        </w:r>
        <w:proofErr w:type="spellStart"/>
        <w:r w:rsidR="00634597" w:rsidRPr="00634597">
          <w:rPr>
            <w:rFonts w:ascii="Arial" w:eastAsia="Arial" w:hAnsi="Arial" w:cs="Arial"/>
            <w:color w:val="0000FF"/>
            <w:sz w:val="22"/>
            <w:szCs w:val="22"/>
            <w:u w:val="single"/>
            <w:shd w:val="clear" w:color="auto" w:fill="FFFFFF"/>
          </w:rPr>
          <w:t>леснойвестник</w:t>
        </w:r>
        <w:proofErr w:type="spellEnd"/>
        <w:r w:rsidR="00634597" w:rsidRPr="00634597">
          <w:rPr>
            <w:rFonts w:ascii="Arial" w:eastAsia="Arial" w:hAnsi="Arial" w:cs="Arial"/>
            <w:color w:val="0000FF"/>
            <w:sz w:val="22"/>
            <w:szCs w:val="22"/>
            <w:u w:val="single"/>
            <w:shd w:val="clear" w:color="auto" w:fill="FFFFFF"/>
          </w:rPr>
          <w:t>), с. Лесное (Тверская обл.),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6" w:history="1">
        <w:r w:rsidR="00634597" w:rsidRPr="00634597">
          <w:rPr>
            <w:rFonts w:ascii="Arial" w:eastAsia="Arial" w:hAnsi="Arial" w:cs="Arial"/>
            <w:color w:val="0000FF"/>
            <w:sz w:val="22"/>
            <w:szCs w:val="22"/>
            <w:u w:val="single"/>
            <w:shd w:val="clear" w:color="auto" w:fill="FFFFFF"/>
          </w:rPr>
          <w:t>Тверская жизнь (tverlife.ru), Тверь,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7" w:history="1">
        <w:r w:rsidR="00634597" w:rsidRPr="00634597">
          <w:rPr>
            <w:rFonts w:ascii="Arial" w:eastAsia="Arial" w:hAnsi="Arial" w:cs="Arial"/>
            <w:color w:val="0000FF"/>
            <w:sz w:val="22"/>
            <w:szCs w:val="22"/>
            <w:u w:val="single"/>
            <w:shd w:val="clear" w:color="auto" w:fill="FFFFFF"/>
          </w:rPr>
          <w:t>Зубцовская жизнь (</w:t>
        </w:r>
        <w:proofErr w:type="spellStart"/>
        <w:r w:rsidR="00634597" w:rsidRPr="00634597">
          <w:rPr>
            <w:rFonts w:ascii="Arial" w:eastAsia="Arial" w:hAnsi="Arial" w:cs="Arial"/>
            <w:color w:val="0000FF"/>
            <w:sz w:val="22"/>
            <w:szCs w:val="22"/>
            <w:u w:val="single"/>
            <w:shd w:val="clear" w:color="auto" w:fill="FFFFFF"/>
          </w:rPr>
          <w:t>зубцовскаяжизнь</w:t>
        </w:r>
        <w:proofErr w:type="spellEnd"/>
        <w:r w:rsidR="00634597" w:rsidRPr="00634597">
          <w:rPr>
            <w:rFonts w:ascii="Arial" w:eastAsia="Arial" w:hAnsi="Arial" w:cs="Arial"/>
            <w:color w:val="0000FF"/>
            <w:sz w:val="22"/>
            <w:szCs w:val="22"/>
            <w:u w:val="single"/>
            <w:shd w:val="clear" w:color="auto" w:fill="FFFFFF"/>
          </w:rPr>
          <w:t>), Зубцов,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8" w:history="1">
        <w:r w:rsidR="00634597" w:rsidRPr="00634597">
          <w:rPr>
            <w:rFonts w:ascii="Arial" w:eastAsia="Arial" w:hAnsi="Arial" w:cs="Arial"/>
            <w:color w:val="0000FF"/>
            <w:sz w:val="22"/>
            <w:szCs w:val="22"/>
            <w:u w:val="single"/>
            <w:shd w:val="clear" w:color="auto" w:fill="FFFFFF"/>
          </w:rPr>
          <w:t>Ленинское знамя (</w:t>
        </w:r>
        <w:proofErr w:type="spellStart"/>
        <w:r w:rsidR="00634597" w:rsidRPr="00634597">
          <w:rPr>
            <w:rFonts w:ascii="Arial" w:eastAsia="Arial" w:hAnsi="Arial" w:cs="Arial"/>
            <w:color w:val="0000FF"/>
            <w:sz w:val="22"/>
            <w:szCs w:val="22"/>
            <w:u w:val="single"/>
            <w:shd w:val="clear" w:color="auto" w:fill="FFFFFF"/>
          </w:rPr>
          <w:t>leninskoeznamya.tverreg.ru</w:t>
        </w:r>
        <w:proofErr w:type="spellEnd"/>
        <w:r w:rsidR="00634597" w:rsidRPr="00634597">
          <w:rPr>
            <w:rFonts w:ascii="Arial" w:eastAsia="Arial" w:hAnsi="Arial" w:cs="Arial"/>
            <w:color w:val="0000FF"/>
            <w:sz w:val="22"/>
            <w:szCs w:val="22"/>
            <w:u w:val="single"/>
            <w:shd w:val="clear" w:color="auto" w:fill="FFFFFF"/>
          </w:rPr>
          <w:t>), Тверь,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29" w:history="1">
        <w:proofErr w:type="gramStart"/>
        <w:r w:rsidR="00634597" w:rsidRPr="00634597">
          <w:rPr>
            <w:rFonts w:ascii="Arial" w:eastAsia="Arial" w:hAnsi="Arial" w:cs="Arial"/>
            <w:color w:val="0000FF"/>
            <w:sz w:val="22"/>
            <w:szCs w:val="22"/>
            <w:u w:val="single"/>
            <w:shd w:val="clear" w:color="auto" w:fill="FFFFFF"/>
          </w:rPr>
          <w:t>Вышневолоцкая</w:t>
        </w:r>
        <w:proofErr w:type="gramEnd"/>
        <w:r w:rsidR="00634597" w:rsidRPr="00634597">
          <w:rPr>
            <w:rFonts w:ascii="Arial" w:eastAsia="Arial" w:hAnsi="Arial" w:cs="Arial"/>
            <w:color w:val="0000FF"/>
            <w:sz w:val="22"/>
            <w:szCs w:val="22"/>
            <w:u w:val="single"/>
            <w:shd w:val="clear" w:color="auto" w:fill="FFFFFF"/>
          </w:rPr>
          <w:t xml:space="preserve"> правда (</w:t>
        </w:r>
        <w:proofErr w:type="spellStart"/>
        <w:r w:rsidR="00634597" w:rsidRPr="00634597">
          <w:rPr>
            <w:rFonts w:ascii="Arial" w:eastAsia="Arial" w:hAnsi="Arial" w:cs="Arial"/>
            <w:color w:val="0000FF"/>
            <w:sz w:val="22"/>
            <w:szCs w:val="22"/>
            <w:u w:val="single"/>
            <w:shd w:val="clear" w:color="auto" w:fill="FFFFFF"/>
          </w:rPr>
          <w:t>вышневолоцкаяправда</w:t>
        </w:r>
        <w:proofErr w:type="spellEnd"/>
        <w:r w:rsidR="00634597" w:rsidRPr="00634597">
          <w:rPr>
            <w:rFonts w:ascii="Arial" w:eastAsia="Arial" w:hAnsi="Arial" w:cs="Arial"/>
            <w:color w:val="0000FF"/>
            <w:sz w:val="22"/>
            <w:szCs w:val="22"/>
            <w:u w:val="single"/>
            <w:shd w:val="clear" w:color="auto" w:fill="FFFFFF"/>
          </w:rPr>
          <w:t>), п.г.т. Жарковский,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30" w:history="1">
        <w:r w:rsidR="00634597" w:rsidRPr="00634597">
          <w:rPr>
            <w:rFonts w:ascii="Arial" w:eastAsia="Arial" w:hAnsi="Arial" w:cs="Arial"/>
            <w:color w:val="0000FF"/>
            <w:sz w:val="22"/>
            <w:szCs w:val="22"/>
            <w:u w:val="single"/>
            <w:shd w:val="clear" w:color="auto" w:fill="FFFFFF"/>
          </w:rPr>
          <w:t>Вперед (вперед), Калязин, 9 марта 2022</w:t>
        </w:r>
      </w:hyperlink>
    </w:p>
    <w:p w:rsidR="00634597" w:rsidRPr="00634597" w:rsidRDefault="00423CE0" w:rsidP="00634597">
      <w:pPr>
        <w:numPr>
          <w:ilvl w:val="0"/>
          <w:numId w:val="7"/>
        </w:numPr>
        <w:ind w:left="0" w:firstLine="0"/>
        <w:rPr>
          <w:rFonts w:ascii="Arial" w:eastAsia="Arial" w:hAnsi="Arial" w:cs="Arial"/>
          <w:color w:val="0000FF"/>
          <w:sz w:val="22"/>
          <w:szCs w:val="22"/>
          <w:shd w:val="clear" w:color="auto" w:fill="FFFFFF"/>
        </w:rPr>
      </w:pPr>
      <w:hyperlink r:id="rId231" w:history="1">
        <w:r w:rsidR="00634597" w:rsidRPr="00634597">
          <w:rPr>
            <w:rFonts w:ascii="Arial" w:eastAsia="Arial" w:hAnsi="Arial" w:cs="Arial"/>
            <w:color w:val="0000FF"/>
            <w:sz w:val="22"/>
            <w:szCs w:val="22"/>
            <w:u w:val="single"/>
            <w:shd w:val="clear" w:color="auto" w:fill="FFFFFF"/>
          </w:rPr>
          <w:t>Новости Твери (tver-news.net), Тверь, 9 марта 2022</w:t>
        </w:r>
      </w:hyperlink>
    </w:p>
    <w:p w:rsidR="00634597" w:rsidRPr="00634597" w:rsidRDefault="00423CE0" w:rsidP="00634597">
      <w:pPr>
        <w:jc w:val="right"/>
        <w:rPr>
          <w:rFonts w:ascii="Arial" w:eastAsia="Arial" w:hAnsi="Arial" w:cs="Arial"/>
          <w:color w:val="0000FF"/>
          <w:sz w:val="22"/>
          <w:szCs w:val="22"/>
          <w:shd w:val="clear" w:color="auto" w:fill="FFFFFF"/>
        </w:rPr>
      </w:pPr>
      <w:hyperlink w:anchor="tabtxt_1575050_1938226580" w:history="1">
        <w:r w:rsidR="00634597" w:rsidRPr="00634597">
          <w:rPr>
            <w:rFonts w:ascii="Arial" w:eastAsia="Arial" w:hAnsi="Arial" w:cs="Arial"/>
            <w:color w:val="0000FF"/>
            <w:sz w:val="22"/>
            <w:szCs w:val="22"/>
            <w:u w:val="single"/>
            <w:shd w:val="clear" w:color="auto" w:fill="FFFFFF"/>
          </w:rPr>
          <w:t>К заголовкам сообщений</w:t>
        </w:r>
      </w:hyperlink>
    </w:p>
    <w:p w:rsidR="00634597" w:rsidRPr="00634597" w:rsidRDefault="00634597" w:rsidP="00634597">
      <w:pPr>
        <w:rPr>
          <w:rFonts w:ascii="Arial" w:eastAsia="Arial" w:hAnsi="Arial" w:cs="Arial"/>
          <w:color w:val="000000"/>
          <w:sz w:val="22"/>
          <w:szCs w:val="22"/>
        </w:rPr>
      </w:pPr>
    </w:p>
    <w:p w:rsidR="00CC2C97" w:rsidRDefault="00CC2C97" w:rsidP="00CC2C97">
      <w:pPr>
        <w:rPr>
          <w:rFonts w:ascii="Arial" w:eastAsia="Arial" w:hAnsi="Arial" w:cs="Arial"/>
          <w:color w:val="000000"/>
          <w:sz w:val="22"/>
          <w:szCs w:val="22"/>
        </w:rPr>
      </w:pPr>
    </w:p>
    <w:sectPr w:rsidR="00CC2C97" w:rsidSect="00FC7548">
      <w:headerReference w:type="default" r:id="rId232"/>
      <w:footerReference w:type="even" r:id="rId233"/>
      <w:footerReference w:type="default" r:id="rId234"/>
      <w:footerReference w:type="first" r:id="rId235"/>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8D2" w:rsidRDefault="00FF68D2">
      <w:r>
        <w:separator/>
      </w:r>
    </w:p>
  </w:endnote>
  <w:endnote w:type="continuationSeparator" w:id="0">
    <w:p w:rsidR="00FF68D2" w:rsidRDefault="00FF6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F30" w:rsidRPr="000A7F13" w:rsidRDefault="00423CE0">
    <w:pPr>
      <w:pStyle w:val="affa"/>
      <w:framePr w:wrap="around" w:vAnchor="text" w:hAnchor="margin" w:xAlign="right" w:y="1"/>
      <w:rPr>
        <w:rStyle w:val="affc"/>
        <w:rFonts w:ascii="Arial" w:eastAsia="Arial" w:hAnsi="Arial"/>
      </w:rPr>
    </w:pPr>
    <w:r>
      <w:rPr>
        <w:rStyle w:val="affc"/>
      </w:rPr>
      <w:fldChar w:fldCharType="begin"/>
    </w:r>
    <w:r w:rsidR="00A37F30">
      <w:rPr>
        <w:rStyle w:val="affc"/>
      </w:rPr>
      <w:instrText xml:space="preserve">PAGE </w:instrText>
    </w:r>
    <w:r>
      <w:rPr>
        <w:rStyle w:val="affc"/>
      </w:rPr>
      <w:fldChar w:fldCharType="end"/>
    </w:r>
  </w:p>
  <w:p w:rsidR="00A37F30" w:rsidRPr="000A7F13" w:rsidRDefault="00A37F30">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A37F30" w:rsidRPr="00B15CDA" w:rsidRDefault="00423CE0" w:rsidP="00EB666B">
        <w:pPr>
          <w:pStyle w:val="affa"/>
          <w:jc w:val="right"/>
        </w:pPr>
        <w:fldSimple w:instr=" PAGE   \* MERGEFORMAT ">
          <w:r w:rsidR="00E075DF">
            <w:rPr>
              <w:noProof/>
            </w:rPr>
            <w:t>10</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F30" w:rsidRDefault="00A37F30">
    <w:pPr>
      <w:pStyle w:val="affa"/>
      <w:jc w:val="right"/>
    </w:pPr>
  </w:p>
  <w:p w:rsidR="00A37F30" w:rsidRPr="000B1295" w:rsidRDefault="00A37F30">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8D2" w:rsidRDefault="00FF68D2">
      <w:r>
        <w:separator/>
      </w:r>
    </w:p>
  </w:footnote>
  <w:footnote w:type="continuationSeparator" w:id="0">
    <w:p w:rsidR="00FF68D2" w:rsidRDefault="00FF68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F30" w:rsidRDefault="00A37F30"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9"/>
  </w:num>
  <w:num w:numId="14">
    <w:abstractNumId w:val="22"/>
  </w:num>
  <w:num w:numId="15">
    <w:abstractNumId w:val="27"/>
  </w:num>
  <w:num w:numId="16">
    <w:abstractNumId w:val="10"/>
  </w:num>
  <w:num w:numId="17">
    <w:abstractNumId w:val="16"/>
  </w:num>
  <w:num w:numId="18">
    <w:abstractNumId w:val="21"/>
  </w:num>
  <w:num w:numId="19">
    <w:abstractNumId w:val="26"/>
  </w:num>
  <w:num w:numId="20">
    <w:abstractNumId w:val="20"/>
  </w:num>
  <w:num w:numId="21">
    <w:abstractNumId w:val="18"/>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4754"/>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CE0"/>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5DF"/>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68D2"/>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ver-news.net/other/2022/03/09/84523.html" TargetMode="External"/><Relationship Id="rId21" Type="http://schemas.openxmlformats.org/officeDocument/2006/relationships/hyperlink" Target="https://xn--80aaggfbbvdpkuqnmvfs6p.xn--80aaccp4ajwpkgbl4lpb.xn--p1ai/news/novosti-regiona/tverskaya-oblast-napravila-vtoroy-gruz-gumanitarnoy-pomoshchi-dlya-zhiteley-donbassa/" TargetMode="External"/><Relationship Id="rId42" Type="http://schemas.openxmlformats.org/officeDocument/2006/relationships/hyperlink" Target="https://toptver.ru/lenta/tverskaja-oblast-gotovit-k-otpravke-vtoroj-gruz-gumanitarnoj-pomoshhi-zhiteljam-donbassa/" TargetMode="External"/><Relationship Id="rId63" Type="http://schemas.openxmlformats.org/officeDocument/2006/relationships/hyperlink" Target="https://xn--80atgafdsv.xn--80aaccp4ajwpkgbl4lpb.xn--p1ai/news/novosti-regiona/tverskaya-oblast-gotovit-k-otpravke-vtoroy-gruz-gumanitarnoy-pomoshchi-zhitelyam-donbassa/" TargetMode="External"/><Relationship Id="rId84" Type="http://schemas.openxmlformats.org/officeDocument/2006/relationships/hyperlink" Target="https://infotver.ru/?module=articles&amp;action=view&amp;id=25339" TargetMode="External"/><Relationship Id="rId138" Type="http://schemas.openxmlformats.org/officeDocument/2006/relationships/hyperlink" Target="https://xn--80aaafacod0cjtobqp6g1a7c4e.xn--80aaccp4ajwpkgbl4lpb.xn--p1ai/news/novosti-regiona/v-tverskoy-oblasti-vyberut-narodnogo-mastera-lyubitelya/" TargetMode="External"/><Relationship Id="rId159" Type="http://schemas.openxmlformats.org/officeDocument/2006/relationships/hyperlink" Target="https://xn--b1afbmcjbrdg5afn.xn--80aaccp4ajwpkgbl4lpb.xn--p1ai/news/novosti-regiona/v-tverskoy-oblasti-startoval-regionalnyy-etap-vserossiyskogo-konkursa-semya-goda-2022/" TargetMode="External"/><Relationship Id="rId170" Type="http://schemas.openxmlformats.org/officeDocument/2006/relationships/hyperlink" Target="https://xn--b1aeca2ch.xn--80aaccp4ajwpkgbl4lpb.xn--p1ai/news/novosti-regiona/v-tverskoy-oblasti-startoval-regionalnyy-etap-vserossiyskogo-konkursa-semya-goda-2022/" TargetMode="External"/><Relationship Id="rId191" Type="http://schemas.openxmlformats.org/officeDocument/2006/relationships/hyperlink" Target="https://xn--80aaaggh4d0a.xn--80aaccp4ajwpkgbl4lpb.xn--p1ai/news/novosti-regiona/v-den-pravoslavnoy-knigi-v-tveri-predstavyat-unikalnye-izdaniya-khranyashchiesya-v-oblastnoy-bibliot/" TargetMode="External"/><Relationship Id="rId205" Type="http://schemas.openxmlformats.org/officeDocument/2006/relationships/hyperlink" Target="https://tverlife.ru/regional/v-tveri-predstavjat-unikalnye-izdanija-iz-tverskoj-gorkovki-v-den-pravoslavnoj-knigi/" TargetMode="External"/><Relationship Id="rId226" Type="http://schemas.openxmlformats.org/officeDocument/2006/relationships/hyperlink" Target="https://tverlife.ru/regional/na-zasedanii-regionalnogo-pravitelstva-obsudjat-podgotovku-k-pozharoopasnomu-periodu-v-tverskoj-oblasti/" TargetMode="External"/><Relationship Id="rId107" Type="http://schemas.openxmlformats.org/officeDocument/2006/relationships/hyperlink" Target="https://tvernews.ru/news/282463/" TargetMode="External"/><Relationship Id="rId11" Type="http://schemas.openxmlformats.org/officeDocument/2006/relationships/chart" Target="charts/chart3.xml"/><Relationship Id="rId32" Type="http://schemas.openxmlformats.org/officeDocument/2006/relationships/hyperlink" Target="https://tverigrad.ru/publication/tverskaja-oblast-napravila-vtoroj-gruz-gumanitarnoj-pomoshhi-dlja-zhitelej-donbassa/" TargetMode="External"/><Relationship Id="rId53" Type="http://schemas.openxmlformats.org/officeDocument/2006/relationships/hyperlink" Target="https://xn--80aaggfbbvdpkuqnmvfs6p.xn--80aaccp4ajwpkgbl4lpb.xn--p1ai/news/novosti-regiona/tverskaya-oblast-gotovit-k-otpravke-vtoroy-gruz-gumanitarnoy-pomoshchi-zhitelyam-donbassa/" TargetMode="External"/><Relationship Id="rId74" Type="http://schemas.openxmlformats.org/officeDocument/2006/relationships/hyperlink" Target="http://tver-news.net/politics/2022/03/09/84575.html" TargetMode="External"/><Relationship Id="rId128" Type="http://schemas.openxmlformats.org/officeDocument/2006/relationships/hyperlink" Target="http://udomelskaya-gazeta.ru/news/media/2022/3/9/v-tverskoj-oblasti-vyiberut-narodnogo-mastera-lyubitelya/" TargetMode="External"/><Relationship Id="rId149" Type="http://schemas.openxmlformats.org/officeDocument/2006/relationships/hyperlink" Target="https://tver.aif.ru/society/family/v_tverskoy_oblasti_startoval_regionalnyy_etap_konkursa_semya_goda-2022" TargetMode="External"/><Relationship Id="rId5" Type="http://schemas.openxmlformats.org/officeDocument/2006/relationships/webSettings" Target="webSettings.xml"/><Relationship Id="rId95" Type="http://schemas.openxmlformats.org/officeDocument/2006/relationships/hyperlink" Target="https://xn--80aaafacod0cjtobqp6g1a7c4e.xn--80aaccp4ajwpkgbl4lpb.xn--p1ai/news/novosti-regiona/gubernator-igor-rudenya-pozdravil-so-101-letiem-uchastnika-stalingradskoy-bitvy-arseniya-mikhaylovich/" TargetMode="External"/><Relationship Id="rId160" Type="http://schemas.openxmlformats.org/officeDocument/2006/relationships/hyperlink" Target="http://nvestnik.ru/2022/03/&#1074;-&#1090;&#1074;&#1077;&#1088;&#1089;&#1082;&#1086;&#1081;-&#1086;&#1073;&#1083;&#1072;&#1089;&#1090;&#1080;-&#1089;&#1090;&#1072;&#1088;&#1090;&#1086;&#1074;&#1072;&#1083;-&#1088;&#1077;&#1075;&#1080;&#1086;&#1085;&#1072;-2/" TargetMode="External"/><Relationship Id="rId181" Type="http://schemas.openxmlformats.org/officeDocument/2006/relationships/hyperlink" Target="http://tver-news.net/society/2022/03/09/84542.html" TargetMode="External"/><Relationship Id="rId216" Type="http://schemas.openxmlformats.org/officeDocument/2006/relationships/hyperlink" Target="https://xn----ctbbkcp3ddjc7i.xn--p1ai/dailynews/v-tverskoy-oblasti-obsudyat-podgotovku-k-pozharoopasnomu-periodu-/" TargetMode="External"/><Relationship Id="rId237" Type="http://schemas.openxmlformats.org/officeDocument/2006/relationships/theme" Target="theme/theme1.xml"/><Relationship Id="rId22" Type="http://schemas.openxmlformats.org/officeDocument/2006/relationships/hyperlink" Target="https://xn--80atgafdsv.xn--80aaccp4ajwpkgbl4lpb.xn--p1ai/news/novosti-regiona/tverskaya-oblast-napravila-vtoroy-gruz-gumanitarnoy-pomoshchi-dlya-zhiteley-donbassa/" TargetMode="External"/><Relationship Id="rId43" Type="http://schemas.openxmlformats.org/officeDocument/2006/relationships/hyperlink" Target="https://&#1085;&#1072;&#1096;&#1072;&#1078;&#1080;&#1079;&#1085;&#1100;.&#1090;&#1074;&#1077;&#1088;&#1089;&#1082;&#1072;&#1103;&#1086;&#1073;&#1083;&#1072;&#1089;&#1090;&#1100;.&#1088;&#1092;/news/novosti-regiona/tverskaya-oblast-gotovit-k-otpravke-vtoroy-gruz-gumanitarnoy-pomoshchi-zhitelyam-donbassa/" TargetMode="External"/><Relationship Id="rId64" Type="http://schemas.openxmlformats.org/officeDocument/2006/relationships/hyperlink" Target="http://konzarya.ru/node/19565" TargetMode="External"/><Relationship Id="rId118" Type="http://schemas.openxmlformats.org/officeDocument/2006/relationships/hyperlink" Target="http://bzgazeta.ru/novosti/v-tverskoj-oblasti-vyberut-narodnogo-mastera-lyubitelya.html" TargetMode="External"/><Relationship Id="rId139" Type="http://schemas.openxmlformats.org/officeDocument/2006/relationships/hyperlink" Target="https://xn-----6kcalbbrfn0iijf7msb.xn--p1ai/news/kulturnyy-sloy/v-tverskoy-oblasti-opredelyat-kto-iz-masterov-dostoin-nazyvatsya-narodnym/" TargetMode="External"/><Relationship Id="rId80" Type="http://schemas.openxmlformats.org/officeDocument/2006/relationships/hyperlink" Target="http://kuvznama.ru/tverskaja-oblast-napravila-gumanitarnuju-pomoshh-dlja-zhitelej-donbassa.html" TargetMode="External"/><Relationship Id="rId85" Type="http://schemas.openxmlformats.org/officeDocument/2006/relationships/hyperlink" Target="https://www.karavantver.ru/uchastnik-stalingradskoj-bitvy-iz-tveri-otmetil-101-j-den-rozhdenija/" TargetMode="External"/><Relationship Id="rId150" Type="http://schemas.openxmlformats.org/officeDocument/2006/relationships/hyperlink" Target="https://toptver.ru/lenta/v-tverskoj-oblasti-startoval-regionalnyj-jetap-vserossijskogo-konkursa-semja-goda-2022/" TargetMode="External"/><Relationship Id="rId155" Type="http://schemas.openxmlformats.org/officeDocument/2006/relationships/hyperlink" Target="https://www.tver.kp.ru/online/news/4658055/" TargetMode="External"/><Relationship Id="rId171" Type="http://schemas.openxmlformats.org/officeDocument/2006/relationships/hyperlink" Target="https://xn--b1aaibidbbdn6bkolfhr9u.xn--80aaccp4ajwpkgbl4lpb.xn--p1ai/news/novosti-regiona/v-tverskoy-oblasti-startoval-regionalnyy-etap-vserossiyskogo-konkursa-semya-goda-2022/" TargetMode="External"/><Relationship Id="rId176" Type="http://schemas.openxmlformats.org/officeDocument/2006/relationships/hyperlink" Target="https://xn--80adnee0afc6kza.xn--80aaccp4ajwpkgbl4lpb.xn--p1ai/news/novosti-regiona/v-tverskoy-oblasti-startoval-regionalnyy-etap-vserossiyskogo-konkursa-semya-goda-2022/" TargetMode="External"/><Relationship Id="rId192" Type="http://schemas.openxmlformats.org/officeDocument/2006/relationships/hyperlink" Target="https://xn--80adsebbbcdjwbb7ak.xn--80aaccp4ajwpkgbl4lpb.xn--p1ai/news/novosti-regiona/v-den-pravoslavnoy-knigi-v-tveri-predstavyat-unikalnye-izdaniya-khranyashchiesya-v-oblastnoy-bibliot/" TargetMode="External"/><Relationship Id="rId197" Type="http://schemas.openxmlformats.org/officeDocument/2006/relationships/hyperlink" Target="https://glavny.tv/last-news/tver/v-den-pravoslavnoy-knigi-v-tveri-predstavyat-unikalnye-izdaniya-hranyaschiesya-v-oblastnoy-biblioteke-im-a-m-gorkogo/" TargetMode="External"/><Relationship Id="rId206" Type="http://schemas.openxmlformats.org/officeDocument/2006/relationships/hyperlink" Target="https://xn----ctbbkcp3ddjc7i.xn--p1ai/dailynews/v-den-pravoslavnoy-knigi-v-tveri-pokazhut-unikalnye-izdaniya-iz-oblastnoy-biblioteki-im-a-m-gorkogo/" TargetMode="External"/><Relationship Id="rId227" Type="http://schemas.openxmlformats.org/officeDocument/2006/relationships/hyperlink" Target="https://xn--80abdrbegn5ad8au4b7fub.xn--80aaccp4ajwpkgbl4lpb.xn--p1ai/news/novosti-regiona/na-zasedanii-regionalnogo-pravitelstva-obsudyat-podgotovku-k-pozharoopasnomu-periodu-v-tverskoy-obla/" TargetMode="External"/><Relationship Id="rId201" Type="http://schemas.openxmlformats.org/officeDocument/2006/relationships/hyperlink" Target="https://leninskoeznamya.tverreg.ru/news/novosti-regiona/v-den-pravoslavnoy-knigi-v-tveri-predstavyat-unikalnye-izdaniya-khranyashchiesya-v-oblastnoy-bibliot/" TargetMode="External"/><Relationship Id="rId222" Type="http://schemas.openxmlformats.org/officeDocument/2006/relationships/hyperlink" Target="https://xn--80aaaggh4d0a.xn--80aaccp4ajwpkgbl4lpb.xn--p1ai/news/novosti-regiona/na-zasedanii-regionalnogo-pravitelstva-obsudyat-podgotovku-k-pozharoopasnomu-periodu-v-tverskoy-obla/" TargetMode="External"/><Relationship Id="rId12" Type="http://schemas.openxmlformats.org/officeDocument/2006/relationships/hyperlink" Target="https://tass.ru/obschestvo/14017005" TargetMode="External"/><Relationship Id="rId17" Type="http://schemas.openxmlformats.org/officeDocument/2006/relationships/hyperlink" Target="https://xn--80adsebbbcdjwbb7ak.xn--80aaccp4ajwpkgbl4lpb.xn--p1ai/news/novosti-regiona/tverskaya-oblast-napravila-vtoroy-gruz-gumanitarnoy-pomoshchi-dlya-zhiteley-donbassa/" TargetMode="External"/><Relationship Id="rId33" Type="http://schemas.openxmlformats.org/officeDocument/2006/relationships/hyperlink" Target="https://vedtver.ru/news/society/dlja-zhitelej-donbassa-otpravlena-gumanitarnaja-pomoshh-iz-tverskoj-oblasti/" TargetMode="External"/><Relationship Id="rId38" Type="http://schemas.openxmlformats.org/officeDocument/2006/relationships/hyperlink" Target="https://glavny.tv/last-news/tver/tverskaya-oblast-gotovit-k-otpravke-vtoroy-gruz-gumanitarnoy-pomoschi-zhitelyam-donbassa/" TargetMode="External"/><Relationship Id="rId59" Type="http://schemas.openxmlformats.org/officeDocument/2006/relationships/hyperlink" Target="http://bzgazeta.ru/novosti/tverskaya-oblast-gotovit-k-otpravke-vtoroj-gruz-gumanitarnoj-pomoshhi-zhitelyam-donbassa.html" TargetMode="External"/><Relationship Id="rId103" Type="http://schemas.openxmlformats.org/officeDocument/2006/relationships/hyperlink" Target="https://xn--80aaaggh4d0a.xn--80aaccp4ajwpkgbl4lpb.xn--p1ai/news/novosti-regiona/gubernator-igor-rudenya-pozdravil-so-101-letiem-uchastnika-stalingradskoy-bitvy-arseniya-mikhaylovich/" TargetMode="External"/><Relationship Id="rId108" Type="http://schemas.openxmlformats.org/officeDocument/2006/relationships/hyperlink" Target="https://tver.mk.ru/social/2022/03/09/101-god-ispolnilsya-frontoviku-iz-tveri-uchastvovavshemu-v-bitve-za-stalingrad.html" TargetMode="External"/><Relationship Id="rId124" Type="http://schemas.openxmlformats.org/officeDocument/2006/relationships/hyperlink" Target="https://tp.tver.ru/v-tverskoj-oblasti-vyberut-narodnogo-mastera-ljubitelja/" TargetMode="External"/><Relationship Id="rId129" Type="http://schemas.openxmlformats.org/officeDocument/2006/relationships/hyperlink" Target="https://&#1085;&#1072;&#1096;&#1072;&#1078;&#1080;&#1079;&#1085;&#1100;.&#1090;&#1074;&#1077;&#1088;&#1089;&#1082;&#1072;&#1103;&#1086;&#1073;&#1083;&#1072;&#1089;&#1090;&#1100;.&#1088;&#1092;/news/novosti-regiona/v-tverskoy-oblasti-vyberut-narodnogo-mastera-lyubitelya/" TargetMode="External"/><Relationship Id="rId54" Type="http://schemas.openxmlformats.org/officeDocument/2006/relationships/hyperlink" Target="https://www.inform69.ru/news/obschestvo/tverskaya-oblast-gotovit-k-otpravke-vtoroy-gruz-gumanitarnoy-pomoschi-zhitelyam-donbassa.html" TargetMode="External"/><Relationship Id="rId70" Type="http://schemas.openxmlformats.org/officeDocument/2006/relationships/hyperlink" Target="https://tvernews.ru/news/282472/" TargetMode="External"/><Relationship Id="rId75" Type="http://schemas.openxmlformats.org/officeDocument/2006/relationships/hyperlink" Target="https://panoramapro.ru/tverskie-predprijatija-sobrali-bolee-11-tonn-gumanitarnoj-pomoshhi/" TargetMode="External"/><Relationship Id="rId91" Type="http://schemas.openxmlformats.org/officeDocument/2006/relationships/hyperlink" Target="https://&#1085;&#1072;&#1096;&#1072;&#1078;&#1080;&#1079;&#1085;&#1100;.&#1090;&#1074;&#1077;&#1088;&#1089;&#1082;&#1072;&#1103;&#1086;&#1073;&#1083;&#1072;&#1089;&#1090;&#1100;.&#1088;&#1092;/news/novosti-regiona/gubernator-igor-rudenya-pozdravil-so-101-letiem-uchastnika-stalingradskoy-bitvy-arseniya-mikhaylovich/" TargetMode="External"/><Relationship Id="rId96" Type="http://schemas.openxmlformats.org/officeDocument/2006/relationships/hyperlink" Target="https://&#1073;&#1077;&#1083;&#1100;&#1089;&#1082;&#1072;&#1103;&#1087;&#1088;&#1072;&#1074;&#1076;&#1072;.&#1090;&#1074;&#1077;&#1088;&#1089;&#1082;&#1072;&#1103;&#1086;&#1073;&#1083;&#1072;&#1089;&#1090;&#1100;.&#1088;&#1092;/news/novosti-regiona/gubernator-igor-rudenya-pozdravil-so-101-letiem-uchastnika-stalingradskoy-bitvy-arseniya-mikhaylovich/" TargetMode="External"/><Relationship Id="rId140" Type="http://schemas.openxmlformats.org/officeDocument/2006/relationships/hyperlink" Target="https://xn--80aaggfbbvdpkuqnmvfs6p.xn--80aaccp4ajwpkgbl4lpb.xn--p1ai/news/novosti-regiona/v-tverskoy-oblasti-vyberut-narodnogo-mastera-lyubitelya/" TargetMode="External"/><Relationship Id="rId145" Type="http://schemas.openxmlformats.org/officeDocument/2006/relationships/hyperlink" Target="https://www.afanasy.biz/news/society/189663" TargetMode="External"/><Relationship Id="rId161" Type="http://schemas.openxmlformats.org/officeDocument/2006/relationships/hyperlink" Target="https://leninskoeznamya.tverreg.ru/news/novosti-regiona/v-tverskoy-oblasti-startoval-regionalnyy-etap-vserossiyskogo-konkursa-semya-goda-2022/" TargetMode="External"/><Relationship Id="rId166" Type="http://schemas.openxmlformats.org/officeDocument/2006/relationships/hyperlink" Target="http://bzgazeta.ru/novosti/v-tverskoj-oblasti-startoval-regionalnyj-etap-vserossijskogo-konkursa-semya-goda-2022.html" TargetMode="External"/><Relationship Id="rId182" Type="http://schemas.openxmlformats.org/officeDocument/2006/relationships/hyperlink" Target="http://tver-news.net/other/2022/03/09/84538.html" TargetMode="External"/><Relationship Id="rId187" Type="http://schemas.openxmlformats.org/officeDocument/2006/relationships/hyperlink" Target="https://xn--80abdrbegn5ad8au4b7fub.xn--80aaccp4ajwpkgbl4lpb.xn--p1ai/news/novosti-regiona/v-den-pravoslavnoy-knigi-v-tveri-predstavyat-unikalnye-izdaniya-khranyashchiesya-v-oblastnoy-bibliot/" TargetMode="External"/><Relationship Id="rId217" Type="http://schemas.openxmlformats.org/officeDocument/2006/relationships/hyperlink" Target="http://konzarya.ru/node/1956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1085;&#1072;&#1096;&#1072;&#1078;&#1080;&#1079;&#1085;&#1100;.&#1090;&#1074;&#1077;&#1088;&#1089;&#1082;&#1072;&#1103;&#1086;&#1073;&#1083;&#1072;&#1089;&#1090;&#1100;.&#1088;&#1092;/news/novosti-regiona/na-zasedanii-regionalnogo-pravitelstva-obsudyat-podgotovku-k-pozharoopasnomu-periodu-v-tverskoy-obla/" TargetMode="External"/><Relationship Id="rId233" Type="http://schemas.openxmlformats.org/officeDocument/2006/relationships/footer" Target="footer1.xml"/><Relationship Id="rId23" Type="http://schemas.openxmlformats.org/officeDocument/2006/relationships/hyperlink" Target="https://xn--80adnee0afc6kza.xn--80aaccp4ajwpkgbl4lpb.xn--p1ai/news/novosti-regiona/tverskaya-oblast-napravila-vtoroy-gruz-gumanitarnoy-pomoshchi-dlya-zhiteley-donbassa/" TargetMode="External"/><Relationship Id="rId28" Type="http://schemas.openxmlformats.org/officeDocument/2006/relationships/hyperlink" Target="https://xn--b1afbmcjbrdg5afn.xn--80aaccp4ajwpkgbl4lpb.xn--p1ai/news/novosti-regiona/tverskaya-oblast-napravila-vtoroy-gruz-gumanitarnoy-pomoshchi-dlya-zhiteley-donbassa/" TargetMode="External"/><Relationship Id="rId49" Type="http://schemas.openxmlformats.org/officeDocument/2006/relationships/hyperlink" Target="https://&#1073;&#1077;&#1083;&#1100;&#1089;&#1082;&#1072;&#1103;&#1087;&#1088;&#1072;&#1074;&#1076;&#1072;.&#1090;&#1074;&#1077;&#1088;&#1089;&#1082;&#1072;&#1103;&#1086;&#1073;&#1083;&#1072;&#1089;&#1090;&#1100;.&#1088;&#1092;/news/novosti-regiona/tverskaya-oblast-gotovit-k-otpravke-vtoroy-gruz-gumanitarnoy-pomoshchi-zhitelyam-donbassa/" TargetMode="External"/><Relationship Id="rId114" Type="http://schemas.openxmlformats.org/officeDocument/2006/relationships/hyperlink" Target="https://ks-region69.com/news/144115-v-tverskoj-oblasti-vyberut-narodnogo-mastera-ljubitelja" TargetMode="External"/><Relationship Id="rId119" Type="http://schemas.openxmlformats.org/officeDocument/2006/relationships/hyperlink" Target="https://r-zemlya.ru/guberniya/v-tverskoj-oblasti-vyberut-narodnogo-mastera-lyubitelya.html" TargetMode="External"/><Relationship Id="rId44" Type="http://schemas.openxmlformats.org/officeDocument/2006/relationships/hyperlink" Target="https://xn--80aeaggbsdn1am6affp.xn--80aaccp4ajwpkgbl4lpb.xn--p1ai/news/novosti-regiona/tverskaya-oblast-gotovit-k-otpravke-vtoroy-gruz-gumanitarnoy-pomoshchi-zhitelyam-donbassa/" TargetMode="External"/><Relationship Id="rId60" Type="http://schemas.openxmlformats.org/officeDocument/2006/relationships/hyperlink" Target="https://xn--80aaafacod0cjtobqp6g1a7c4e.xn--80aaccp4ajwpkgbl4lpb.xn--p1ai/news/novosti-regiona/tverskaya-oblast-gotovit-k-otpravke-vtoroy-gruz-gumanitarnoy-pomoshchi-zhitelyam-donbassa/" TargetMode="External"/><Relationship Id="rId65" Type="http://schemas.openxmlformats.org/officeDocument/2006/relationships/hyperlink" Target="https://xn--80aaaggh4d0a.xn--80aaccp4ajwpkgbl4lpb.xn--p1ai/news/novosti-regiona/tverskaya-oblast-gotovit-k-otpravke-vtoroy-gruz-gumanitarnoy-pomoshchi-zhitelyam-donbassa/" TargetMode="External"/><Relationship Id="rId81" Type="http://schemas.openxmlformats.org/officeDocument/2006/relationships/hyperlink" Target="https://xn-----6kcalbbrfn0iijf7msb.xn--p1ai/news/obshchestvo/iz-tverskoy-oblasti-otpravili-11-tonn-gumanitarnogo-gruza-v-dnr-i-lnr/" TargetMode="External"/><Relationship Id="rId86" Type="http://schemas.openxmlformats.org/officeDocument/2006/relationships/hyperlink" Target="https://tvtver.ru/news/uchastnik-stalingradskoj-bitvy-iz-tveri-arsenij-suhoparov-prazdnuet-101-yj-den-rozhdeniya/" TargetMode="External"/><Relationship Id="rId130" Type="http://schemas.openxmlformats.org/officeDocument/2006/relationships/hyperlink" Target="https://vedtver.ru/news/society/v-tverskoj-oblasti-vyberut-narodnogo-mastera-ljubitelja/" TargetMode="External"/><Relationship Id="rId135" Type="http://schemas.openxmlformats.org/officeDocument/2006/relationships/hyperlink" Target="https://xn--80aeambocfgbf8ag0asfr.xn--80aaccp4ajwpkgbl4lpb.xn--p1ai/news/novosti-regiona/v-tverskoy-oblasti-vyberut-narodnogo-mastera-lyubitelya/" TargetMode="External"/><Relationship Id="rId151" Type="http://schemas.openxmlformats.org/officeDocument/2006/relationships/hyperlink" Target="https://xn--80abdrbegn5ad8au4b7fub.xn--80aaccp4ajwpkgbl4lpb.xn--p1ai/news/novosti-regiona/v-tverskoy-oblasti-startoval-regionalnyy-etap-vserossiyskogo-konkursa-semya-goda-2022/" TargetMode="External"/><Relationship Id="rId156" Type="http://schemas.openxmlformats.org/officeDocument/2006/relationships/hyperlink" Target="http://tver-news.net/politics/2022/03/09/84587.html" TargetMode="External"/><Relationship Id="rId177" Type="http://schemas.openxmlformats.org/officeDocument/2006/relationships/hyperlink" Target="https://tp.tver.ru/semja-goda-2022-v-tverskoj-oblasti-startoval-ocherednoj-konkurs/" TargetMode="External"/><Relationship Id="rId198" Type="http://schemas.openxmlformats.org/officeDocument/2006/relationships/hyperlink" Target="https://xn--80adnee0afc6kza.xn--80aaccp4ajwpkgbl4lpb.xn--p1ai/news/novosti-regiona/v-den-pravoslavnoy-knigi-v-tveri-predstavyat-unikalnye-izdaniya-khranyashchiesya-v-oblastnoy-bibliot/" TargetMode="External"/><Relationship Id="rId172" Type="http://schemas.openxmlformats.org/officeDocument/2006/relationships/hyperlink" Target="https://xn--80atgafdsv.xn--80aaccp4ajwpkgbl4lpb.xn--p1ai/news/novosti-regiona/v-tverskoy-oblasti-startoval-regionalnyy-etap-vserossiyskogo-konkursa-semya-goda-2022/" TargetMode="External"/><Relationship Id="rId193" Type="http://schemas.openxmlformats.org/officeDocument/2006/relationships/hyperlink" Target="https://xn--80aaggfbbvdpkuqnmvfs6p.xn--80aaccp4ajwpkgbl4lpb.xn--p1ai/news/novosti-regiona/v-den-pravoslavnoy-knigi-v-tveri-predstavyat-unikalnye-izdaniya-khranyashchiesya-v-oblastnoy-bibliot/" TargetMode="External"/><Relationship Id="rId202" Type="http://schemas.openxmlformats.org/officeDocument/2006/relationships/hyperlink" Target="https://xn--80aaafacod0cjtobqp6g1a7c4e.xn--80aaccp4ajwpkgbl4lpb.xn--p1ai/news/novosti-regiona/v-den-pravoslavnoy-knigi-v-tveri-predstavyat-unikalnye-izdaniya-khranyashchiesya-v-oblastnoy-bibliot/" TargetMode="External"/><Relationship Id="rId207" Type="http://schemas.openxmlformats.org/officeDocument/2006/relationships/hyperlink" Target="http://tver-news.net/politics/2022/03/09/84581.html" TargetMode="External"/><Relationship Id="rId223" Type="http://schemas.openxmlformats.org/officeDocument/2006/relationships/hyperlink" Target="https://xn--80adnee0afc6kza.xn--80aaccp4ajwpkgbl4lpb.xn--p1ai/news/novosti-regiona/na-zasedanii-regionalnogo-pravitelstva-obsudyat-podgotovku-k-pozharoopasnomu-periodu-v-tverskoy-obla/" TargetMode="External"/><Relationship Id="rId228" Type="http://schemas.openxmlformats.org/officeDocument/2006/relationships/hyperlink" Target="https://leninskoeznamya.tverreg.ru/news/novosti-regiona/na-zasedanii-regionalnogo-pravitelstva-obsudyat-podgotovku-k-pozharoopasnomu-periodu-v-tverskoy-obla/" TargetMode="External"/><Relationship Id="rId13" Type="http://schemas.openxmlformats.org/officeDocument/2006/relationships/hyperlink" Target="https://&#1085;&#1072;&#1096;&#1072;&#1078;&#1080;&#1079;&#1085;&#1100;.&#1090;&#1074;&#1077;&#1088;&#1089;&#1082;&#1072;&#1103;&#1086;&#1073;&#1083;&#1072;&#1089;&#1090;&#1100;.&#1088;&#1092;/news/novosti-regiona/tverskaya-oblast-napravila-vtoroy-gruz-gumanitarnoy-pomoshchi-dlya-zhiteley-donbassa/" TargetMode="External"/><Relationship Id="rId18" Type="http://schemas.openxmlformats.org/officeDocument/2006/relationships/hyperlink" Target="https://xn-----6kcalbbrfn0iijf7msb.xn--p1ai/news/obshchestvo/iz-tverskoy-oblasti-dostavyat-vtoruyu-partiyu-gumanitarnoy-pomoshchi-v-dnr/" TargetMode="External"/><Relationship Id="rId39" Type="http://schemas.openxmlformats.org/officeDocument/2006/relationships/hyperlink" Target="http://kashingazeta.ru/obshhestvo/tverskaya-oblast-gotovit-k-otpravke-vtoroj-gruz-gumanitarnoj-pomoshhi-zhitelyam-donbassa.html" TargetMode="External"/><Relationship Id="rId109" Type="http://schemas.openxmlformats.org/officeDocument/2006/relationships/hyperlink" Target="https://xn----ctbbkcp3ddjc7i.xn--p1ai/dailynews/v-tverskoy-oblasti-veteran-i-uchastnik-stalingradskoy-bitvy-arseniy-sukhoparov-otmechaet-101-letie/" TargetMode="External"/><Relationship Id="rId34" Type="http://schemas.openxmlformats.org/officeDocument/2006/relationships/hyperlink" Target="https://tvernews.ru/news/282488/" TargetMode="External"/><Relationship Id="rId50" Type="http://schemas.openxmlformats.org/officeDocument/2006/relationships/hyperlink" Target="https://xn--80adsebbbcdjwbb7ak.xn--80aaccp4ajwpkgbl4lpb.xn--p1ai/news/novosti-regiona/tverskaya-oblast-gotovit-k-otpravke-vtoroy-gruz-gumanitarnoy-pomoshchi-zhitelyam-donbassa/" TargetMode="External"/><Relationship Id="rId55" Type="http://schemas.openxmlformats.org/officeDocument/2006/relationships/hyperlink" Target="https://xn--80adnee0afc6kza.xn--80aaccp4ajwpkgbl4lpb.xn--p1ai/news/novosti-regiona/tverskaya-oblast-gotovit-k-otpravke-vtoroy-gruz-gumanitarnoy-pomoshchi-zhitelyam-donbassa/" TargetMode="External"/><Relationship Id="rId76" Type="http://schemas.openxmlformats.org/officeDocument/2006/relationships/hyperlink" Target="http://tver-news.net/society/2022/03/09/84548.html" TargetMode="External"/><Relationship Id="rId97" Type="http://schemas.openxmlformats.org/officeDocument/2006/relationships/hyperlink" Target="https://xn--80atgafdsv.xn--80aaccp4ajwpkgbl4lpb.xn--p1ai/news/novosti-regiona/gubernator-igor-rudenya-pozdravil-so-101-letiem-uchastnika-stalingradskoy-bitvy-arseniya-mikhaylovich/" TargetMode="External"/><Relationship Id="rId104" Type="http://schemas.openxmlformats.org/officeDocument/2006/relationships/hyperlink" Target="https://xn--80adnee0afc6kza.xn--80aaccp4ajwpkgbl4lpb.xn--p1ai/news/novosti-regiona/gubernator-igor-rudenya-pozdravil-so-101-letiem-uchastnika-stalingradskoy-bitvy-arseniya-mikhaylovich/" TargetMode="External"/><Relationship Id="rId120" Type="http://schemas.openxmlformats.org/officeDocument/2006/relationships/hyperlink" Target="http://konzarya.ru/node/19559" TargetMode="External"/><Relationship Id="rId125" Type="http://schemas.openxmlformats.org/officeDocument/2006/relationships/hyperlink" Target="https://panoramapro.ru/v-tverskoj-oblasti-vyberut-narodnogo-mastera-ljubitelja/" TargetMode="External"/><Relationship Id="rId141" Type="http://schemas.openxmlformats.org/officeDocument/2006/relationships/hyperlink" Target="https://xn--80atgafdsv.xn--80aaccp4ajwpkgbl4lpb.xn--p1ai/news/novosti-regiona/v-tverskoy-oblasti-vyberut-narodnogo-mastera-lyubitelya/" TargetMode="External"/><Relationship Id="rId146" Type="http://schemas.openxmlformats.org/officeDocument/2006/relationships/hyperlink" Target="https://infotver.ru/?module=articles&amp;action=view&amp;id=25337" TargetMode="External"/><Relationship Id="rId167" Type="http://schemas.openxmlformats.org/officeDocument/2006/relationships/hyperlink" Target="https://vedtver.ru/news/society/v-tverskoj-oblasti-nachalsja-prijom-dokumentov-na-regionalnyj-jetap-vserossijskogo-konkursa-semja-goda-2022/" TargetMode="External"/><Relationship Id="rId188" Type="http://schemas.openxmlformats.org/officeDocument/2006/relationships/hyperlink" Target="https://&#1085;&#1072;&#1096;&#1072;&#1078;&#1080;&#1079;&#1085;&#1100;.&#1090;&#1074;&#1077;&#1088;&#1089;&#1082;&#1072;&#1103;&#1086;&#1073;&#1083;&#1072;&#1089;&#1090;&#1100;.&#1088;&#1092;/news/novosti-regiona/v-den-pravoslavnoy-knigi-v-tveri-predstavyat-unikalnye-izdaniya-khranyashchiesya-v-oblastnoy-bibliot/" TargetMode="External"/><Relationship Id="rId7" Type="http://schemas.openxmlformats.org/officeDocument/2006/relationships/endnotes" Target="endnotes.xml"/><Relationship Id="rId71" Type="http://schemas.openxmlformats.org/officeDocument/2006/relationships/hyperlink" Target="https://tverlife.ru/regional/tverskaja-oblast-gotovit-k-otpravke-vtoroj-gruz-gumanitarnoj-pomoshhi-zhiteljam-donbassa/" TargetMode="External"/><Relationship Id="rId92" Type="http://schemas.openxmlformats.org/officeDocument/2006/relationships/hyperlink" Target="https://xn--b1afbmcjbrdg5afn.xn--80aaccp4ajwpkgbl4lpb.xn--p1ai/news/novosti-regiona/gubernator-igor-rudenya-pozdravil-so-101-letiem-uchastnika-stalingradskoy-bitvy-arseniya-mikhaylovich/" TargetMode="External"/><Relationship Id="rId162" Type="http://schemas.openxmlformats.org/officeDocument/2006/relationships/hyperlink" Target="https://xn--80aaggfbbvdpkuqnmvfs6p.xn--80aaccp4ajwpkgbl4lpb.xn--p1ai/news/novosti-regiona/v-tverskoy-oblasti-startoval-regionalnyy-etap-vserossiyskogo-konkursa-semya-goda-2022/" TargetMode="External"/><Relationship Id="rId183" Type="http://schemas.openxmlformats.org/officeDocument/2006/relationships/hyperlink" Target="http://kuvznama.ru/rajony-i-okruga-tverskoj-oblasti-priglashajut-k-uchastiju-vo-vserossijskom-konkurse-goroda-dlja-detej-2022.html" TargetMode="External"/><Relationship Id="rId213" Type="http://schemas.openxmlformats.org/officeDocument/2006/relationships/hyperlink" Target="https://xn--80aeaggbsdn1am6affp.xn--80aaccp4ajwpkgbl4lpb.xn--p1ai/news/novosti-regiona/na-zasedanii-regionalnogo-pravitelstva-obsudyat-podgotovku-k-pozharoopasnomu-periodu-v-tverskoy-obla/" TargetMode="External"/><Relationship Id="rId218" Type="http://schemas.openxmlformats.org/officeDocument/2006/relationships/hyperlink" Target="https://r-zemlya.ru/guberniya/na-zasedanii-regionalnogo-pravitelstva-obsudyat-podgotovku-k-pozharoopasnomu-periodu-v-tverskoj-oblasti.html" TargetMode="External"/><Relationship Id="rId234"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xn--80aaafacod0cjtobqp6g1a7c4e.xn--80aaccp4ajwpkgbl4lpb.xn--p1ai/news/novosti-regiona/tverskaya-oblast-napravila-vtoroy-gruz-gumanitarnoy-pomoshchi-dlya-zhiteley-donbassa/" TargetMode="External"/><Relationship Id="rId24" Type="http://schemas.openxmlformats.org/officeDocument/2006/relationships/hyperlink" Target="https://xn--80aeambocfgbf8ag0asfr.xn--80aaccp4ajwpkgbl4lpb.xn--p1ai/news/novosti-regiona/tverskaya-oblast-napravila-vtoroy-gruz-gumanitarnoy-pomoshchi-dlya-zhiteley-donbassa/" TargetMode="External"/><Relationship Id="rId40" Type="http://schemas.openxmlformats.org/officeDocument/2006/relationships/hyperlink" Target="https://www.afanasy.biz/news/politics/189659" TargetMode="External"/><Relationship Id="rId45" Type="http://schemas.openxmlformats.org/officeDocument/2006/relationships/hyperlink" Target="https://tvtver.ru/news/tverskaya-oblast-gotovit-k-otpravke-vtoroj-gruz-gumanitarnoj-pomoshhi-zhitelyam-donbassa/" TargetMode="External"/><Relationship Id="rId66" Type="http://schemas.openxmlformats.org/officeDocument/2006/relationships/hyperlink" Target="https://xn--b1aaibidbbdn6bkolfhr9u.xn--80aaccp4ajwpkgbl4lpb.xn--p1ai/news/novosti-regiona/tverskaya-oblast-gotovit-k-otpravke-vtoroy-gruz-gumanitarnoy-pomoshchi-zhitelyam-donbassa/" TargetMode="External"/><Relationship Id="rId87" Type="http://schemas.openxmlformats.org/officeDocument/2006/relationships/hyperlink" Target="https://runews24.ru/tver/09/03/2022/f1edfc07e1cc3644ebee899090a6f3c8" TargetMode="External"/><Relationship Id="rId110" Type="http://schemas.openxmlformats.org/officeDocument/2006/relationships/hyperlink" Target="https://vedtver.ru/news/society/igor-rudenja-pozdravil-so-101-letiem-uchastnika-stalingradskoj-bitvy-arsenija-mihajlovicha-suhoparova/" TargetMode="External"/><Relationship Id="rId115" Type="http://schemas.openxmlformats.org/officeDocument/2006/relationships/hyperlink" Target="https://glavny.tv/last-news/tver/narodnogo-mastera-lyubitelya-vyberut-v-tverskoy-oblasti/" TargetMode="External"/><Relationship Id="rId131" Type="http://schemas.openxmlformats.org/officeDocument/2006/relationships/hyperlink" Target="https://xn--80aeaggbsdn1am6affp.xn--80aaccp4ajwpkgbl4lpb.xn--p1ai/news/novosti-regiona/v-tverskoy-oblasti-vyberut-narodnogo-mastera-lyubitelya/" TargetMode="External"/><Relationship Id="rId136" Type="http://schemas.openxmlformats.org/officeDocument/2006/relationships/hyperlink" Target="https://&#1073;&#1077;&#1083;&#1100;&#1089;&#1082;&#1072;&#1103;&#1087;&#1088;&#1072;&#1074;&#1076;&#1072;.&#1090;&#1074;&#1077;&#1088;&#1089;&#1082;&#1072;&#1103;&#1086;&#1073;&#1083;&#1072;&#1089;&#1090;&#1100;.&#1088;&#1092;/news/novosti-regiona/v-tverskoy-oblasti-vyberut-narodnogo-mastera-lyubitelya/" TargetMode="External"/><Relationship Id="rId157" Type="http://schemas.openxmlformats.org/officeDocument/2006/relationships/hyperlink" Target="https://&#1073;&#1077;&#1083;&#1100;&#1089;&#1082;&#1072;&#1103;&#1087;&#1088;&#1072;&#1074;&#1076;&#1072;.&#1090;&#1074;&#1077;&#1088;&#1089;&#1082;&#1072;&#1103;&#1086;&#1073;&#1083;&#1072;&#1089;&#1090;&#1100;.&#1088;&#1092;/news/novosti-regiona/v-tverskoy-oblasti-startoval-regionalnyy-etap-vserossiyskogo-konkursa-semya-goda-2022/" TargetMode="External"/><Relationship Id="rId178" Type="http://schemas.openxmlformats.org/officeDocument/2006/relationships/hyperlink" Target="https://ks-region69.com/bez-rubriki/144128-tverskuju-oblast-priglashajut-na-konkurs-goroda-dlja-detej-2022" TargetMode="External"/><Relationship Id="rId61" Type="http://schemas.openxmlformats.org/officeDocument/2006/relationships/hyperlink" Target="https://xn--b1aeca2ch.xn--80aaccp4ajwpkgbl4lpb.xn--p1ai/news/novosti-regiona/tverskaya-oblast-gotovit-k-otpravke-vtoroy-gruz-gumanitarnoy-pomoshchi-zhitelyam-donbassa/" TargetMode="External"/><Relationship Id="rId82" Type="http://schemas.openxmlformats.org/officeDocument/2006/relationships/hyperlink" Target="http://tver-news.net/other/2022/03/09/84502.html" TargetMode="External"/><Relationship Id="rId152" Type="http://schemas.openxmlformats.org/officeDocument/2006/relationships/hyperlink" Target="https://&#1085;&#1072;&#1096;&#1072;&#1078;&#1080;&#1079;&#1085;&#1100;.&#1090;&#1074;&#1077;&#1088;&#1089;&#1082;&#1072;&#1103;&#1086;&#1073;&#1083;&#1072;&#1089;&#1090;&#1100;.&#1088;&#1092;/news/novosti-regiona/v-tverskoy-oblasti-startoval-regionalnyy-etap-vserossiyskogo-konkursa-semya-goda-2022/" TargetMode="External"/><Relationship Id="rId173" Type="http://schemas.openxmlformats.org/officeDocument/2006/relationships/hyperlink" Target="https://xn--80aeambocfgbf8ag0asfr.xn--80aaccp4ajwpkgbl4lpb.xn--p1ai/news/novosti-regiona/v-tverskoy-oblasti-startoval-regionalnyy-etap-vserossiyskogo-konkursa-semya-goda-2022/" TargetMode="External"/><Relationship Id="rId194" Type="http://schemas.openxmlformats.org/officeDocument/2006/relationships/hyperlink" Target="https://xn--b1aaibidbbdn6bkolfhr9u.xn--80aaccp4ajwpkgbl4lpb.xn--p1ai/news/novosti-regiona/v-den-pravoslavnoy-knigi-v-tveri-predstavyat-unikalnye-izdaniya-khranyashchiesya-v-oblastnoy-bibliot/" TargetMode="External"/><Relationship Id="rId199" Type="http://schemas.openxmlformats.org/officeDocument/2006/relationships/hyperlink" Target="https://xn--b1afbmcjbrdg5afn.xn--80aaccp4ajwpkgbl4lpb.xn--p1ai/news/novosti-regiona/v-den-pravoslavnoy-knigi-v-tveri-predstavyat-unikalnye-izdaniya-khranyashchiesya-v-oblastnoy-bibliot/" TargetMode="External"/><Relationship Id="rId203" Type="http://schemas.openxmlformats.org/officeDocument/2006/relationships/hyperlink" Target="https://www.afanasy.biz/news/culture/189662" TargetMode="External"/><Relationship Id="rId208" Type="http://schemas.openxmlformats.org/officeDocument/2006/relationships/hyperlink" Target="http://tver-news.net/society/2022/03/09/84573.html" TargetMode="External"/><Relationship Id="rId229" Type="http://schemas.openxmlformats.org/officeDocument/2006/relationships/hyperlink" Target="https://xn--80aaafacod0cjtobqp6g1a7c4e.xn--80aaccp4ajwpkgbl4lpb.xn--p1ai/news/novosti-regiona/na-zasedanii-regionalnogo-pravitelstva-obsudyat-podgotovku-k-pozharoopasnomu-periodu-v-tverskoy-obla/" TargetMode="External"/><Relationship Id="rId19" Type="http://schemas.openxmlformats.org/officeDocument/2006/relationships/hyperlink" Target="https://tver.mk.ru/social/2022/03/09/iz-tverskoy-oblasti-otpravili-eshhyo-odnu-gumanitarnuyu-pomoshh-dlya-zhiteley-donbassa.html" TargetMode="External"/><Relationship Id="rId224" Type="http://schemas.openxmlformats.org/officeDocument/2006/relationships/hyperlink" Target="https://xn--80aaggfbbvdpkuqnmvfs6p.xn--80aaccp4ajwpkgbl4lpb.xn--p1ai/news/novosti-regiona/na-zasedanii-regionalnogo-pravitelstva-obsudyat-podgotovku-k-pozharoopasnomu-periodu-v-tverskoy-obla/" TargetMode="External"/><Relationship Id="rId14" Type="http://schemas.openxmlformats.org/officeDocument/2006/relationships/hyperlink" Target="https://xn--80abdrbegn5ad8au4b7fub.xn--80aaccp4ajwpkgbl4lpb.xn--p1ai/news/novosti-regiona/tverskaya-oblast-napravila-vtoroy-gruz-gumanitarnoy-pomoshchi-dlya-zhiteley-donbassa/" TargetMode="External"/><Relationship Id="rId30" Type="http://schemas.openxmlformats.org/officeDocument/2006/relationships/hyperlink" Target="https://xn--80aaaggh4d0a.xn--80aaccp4ajwpkgbl4lpb.xn--p1ai/news/novosti-regiona/tverskaya-oblast-napravila-vtoroy-gruz-gumanitarnoy-pomoshchi-dlya-zhiteley-donbassa/" TargetMode="External"/><Relationship Id="rId35" Type="http://schemas.openxmlformats.org/officeDocument/2006/relationships/hyperlink" Target="https://www.afanasy.biz/news/society/189671" TargetMode="External"/><Relationship Id="rId56" Type="http://schemas.openxmlformats.org/officeDocument/2006/relationships/hyperlink" Target="https://xn--b1afbmcjbrdg5afn.xn--80aaccp4ajwpkgbl4lpb.xn--p1ai/news/novosti-regiona/tverskaya-oblast-gotovit-k-otpravke-vtoroy-gruz-gumanitarnoy-pomoshchi-zhitelyam-donbassa/" TargetMode="External"/><Relationship Id="rId77" Type="http://schemas.openxmlformats.org/officeDocument/2006/relationships/hyperlink" Target="https://ks-region69.com/easyblog/144106-tverskaja-oblast-napravila-gumanitarnuju-pomoshh-dlja-donbassa" TargetMode="External"/><Relationship Id="rId100" Type="http://schemas.openxmlformats.org/officeDocument/2006/relationships/hyperlink" Target="https://xn--b1aaibidbbdn6bkolfhr9u.xn--80aaccp4ajwpkgbl4lpb.xn--p1ai/news/novosti-regiona/gubernator-igor-rudenya-pozdravil-so-101-letiem-uchastnika-stalingradskoy-bitvy-arseniya-mikhaylovich/" TargetMode="External"/><Relationship Id="rId105" Type="http://schemas.openxmlformats.org/officeDocument/2006/relationships/hyperlink" Target="https://toptver.ru/lenta/uchastnik-stalingradskoj-bitvy-arsenij-suhoparov-otmechaet-101-god/" TargetMode="External"/><Relationship Id="rId126" Type="http://schemas.openxmlformats.org/officeDocument/2006/relationships/hyperlink" Target="https://xn--80abdrbegn5ad8au4b7fub.xn--80aaccp4ajwpkgbl4lpb.xn--p1ai/news/novosti-regiona/v-tverskoy-oblasti-vyberut-narodnogo-mastera-lyubitelya/" TargetMode="External"/><Relationship Id="rId147" Type="http://schemas.openxmlformats.org/officeDocument/2006/relationships/hyperlink" Target="https://infotver.ru/?module=articles&amp;action=view&amp;id=25272" TargetMode="External"/><Relationship Id="rId168" Type="http://schemas.openxmlformats.org/officeDocument/2006/relationships/hyperlink" Target="http://kuvznama.ru/v-tverskoj-oblasti-startoval-regionalnyj-jetap-vserossijskogo-konkursa-semja-goda-2022.html" TargetMode="External"/><Relationship Id="rId8" Type="http://schemas.openxmlformats.org/officeDocument/2006/relationships/image" Target="media/image1.gif"/><Relationship Id="rId51" Type="http://schemas.openxmlformats.org/officeDocument/2006/relationships/hyperlink" Target="https://www.tver.kp.ru/online/news/4658003/" TargetMode="External"/><Relationship Id="rId72" Type="http://schemas.openxmlformats.org/officeDocument/2006/relationships/hyperlink" Target="https://tverigrad.ru/publication/tverskaja-oblast-gotovit-k-otpravke-vtoroj-gruz-gumanitarnoj-pomoshhi-zhiteljam-donbassa/" TargetMode="External"/><Relationship Id="rId93" Type="http://schemas.openxmlformats.org/officeDocument/2006/relationships/hyperlink" Target="https://xn--80aeaggbsdn1am6affp.xn--80aaccp4ajwpkgbl4lpb.xn--p1ai/news/novosti-regiona/gubernator-igor-rudenya-pozdravil-so-101-letiem-uchastnika-stalingradskoy-bitvy-arseniya-mikhaylovich/" TargetMode="External"/><Relationship Id="rId98" Type="http://schemas.openxmlformats.org/officeDocument/2006/relationships/hyperlink" Target="https://www.tver.kp.ru/online/news/4657729/" TargetMode="External"/><Relationship Id="rId121" Type="http://schemas.openxmlformats.org/officeDocument/2006/relationships/hyperlink" Target="https://toptver.ru/lenta/v-tverskoj-oblasti-vyberut-narodnogo-mastera-ljubitelja/" TargetMode="External"/><Relationship Id="rId142" Type="http://schemas.openxmlformats.org/officeDocument/2006/relationships/hyperlink" Target="https://xn--80adsebbbcdjwbb7ak.xn--80aaccp4ajwpkgbl4lpb.xn--p1ai/news/novosti-regiona/v-tverskoy-oblasti-vyberut-narodnogo-mastera-lyubitelya/" TargetMode="External"/><Relationship Id="rId163" Type="http://schemas.openxmlformats.org/officeDocument/2006/relationships/hyperlink" Target="https://r-zemlya.ru/semejnyj-perekrestok/v-tverskoj-oblasti-startoval-regionalnyj-etap-vserossijskogo-konkursa-semya-goda-2022.html" TargetMode="External"/><Relationship Id="rId184" Type="http://schemas.openxmlformats.org/officeDocument/2006/relationships/hyperlink" Target="https://tverigrad.ru/publication/v-den-pravoslavnoj-knigi-v-tveri-predstavjat-unikalnye-izdanija-hranjashhiesja-v-oblastnoj-biblioteke-im-a-m-gorkogo/" TargetMode="External"/><Relationship Id="rId189" Type="http://schemas.openxmlformats.org/officeDocument/2006/relationships/hyperlink" Target="https://xn--80aeaggbsdn1am6affp.xn--80aaccp4ajwpkgbl4lpb.xn--p1ai/news/novosti-regiona/v-den-pravoslavnoy-knigi-v-tveri-predstavyat-unikalnye-izdaniya-khranyashchiesya-v-oblastnoy-bibliot/" TargetMode="External"/><Relationship Id="rId219" Type="http://schemas.openxmlformats.org/officeDocument/2006/relationships/hyperlink" Target="https://xn--b1aaibidbbdn6bkolfhr9u.xn--80aaccp4ajwpkgbl4lpb.xn--p1ai/news/novosti-regiona/na-zasedanii-regionalnogo-pravitelstva-obsudyat-podgotovku-k-pozharoopasnomu-periodu-v-tverskoy-obla/" TargetMode="External"/><Relationship Id="rId3" Type="http://schemas.openxmlformats.org/officeDocument/2006/relationships/styles" Target="styles.xml"/><Relationship Id="rId214" Type="http://schemas.openxmlformats.org/officeDocument/2006/relationships/hyperlink" Target="https://&#1073;&#1077;&#1083;&#1100;&#1089;&#1082;&#1072;&#1103;&#1087;&#1088;&#1072;&#1074;&#1076;&#1072;.&#1090;&#1074;&#1077;&#1088;&#1089;&#1082;&#1072;&#1103;&#1086;&#1073;&#1083;&#1072;&#1089;&#1090;&#1100;.&#1088;&#1092;/news/novosti-regiona/na-zasedanii-regionalnogo-pravitelstva-obsudyat-podgotovku-k-pozharoopasnomu-periodu-v-tverskoy-obla/" TargetMode="External"/><Relationship Id="rId230" Type="http://schemas.openxmlformats.org/officeDocument/2006/relationships/hyperlink" Target="https://xn--b1aeca2ch.xn--80aaccp4ajwpkgbl4lpb.xn--p1ai/news/novosti-regiona/na-zasedanii-regionalnogo-pravitelstva-obsudyat-podgotovku-k-pozharoopasnomu-periodu-v-tverskoy-obla/" TargetMode="External"/><Relationship Id="rId235" Type="http://schemas.openxmlformats.org/officeDocument/2006/relationships/footer" Target="footer3.xml"/><Relationship Id="rId25" Type="http://schemas.openxmlformats.org/officeDocument/2006/relationships/hyperlink" Target="https://leninskoeznamya.tverreg.ru/news/novosti-regiona/tverskaya-oblast-napravila-vtoroy-gruz-gumanitarnoy-pomoshchi-dlya-zhiteley-donbassa/" TargetMode="External"/><Relationship Id="rId46" Type="http://schemas.openxmlformats.org/officeDocument/2006/relationships/hyperlink" Target="https://tp.tver.ru/tverskaja-oblast-gotovit-k-otpravke-vtoroj-gruz-gumanitarnoj-pomoshhi-zhiteljam-donbassa/" TargetMode="External"/><Relationship Id="rId67" Type="http://schemas.openxmlformats.org/officeDocument/2006/relationships/hyperlink" Target="https://r-zemlya.ru/guberniya/tverskaya-oblast-gotovit-k-otpravke-vtoroj-gruz-gumanitarnoj-pomoshhi-zhitelyam-donbassa.html" TargetMode="External"/><Relationship Id="rId116" Type="http://schemas.openxmlformats.org/officeDocument/2006/relationships/hyperlink" Target="https://xn----ctbbkcp3ddjc7i.xn--p1ai/dailynews/narodnogo-mastera-lyubitelya-vyberut-v-tverskoy-oblasti/" TargetMode="External"/><Relationship Id="rId137" Type="http://schemas.openxmlformats.org/officeDocument/2006/relationships/hyperlink" Target="https://leninskoeznamya.tverreg.ru/news/novosti-regiona/v-tverskoy-oblasti-vyberut-narodnogo-mastera-lyubitelya/" TargetMode="External"/><Relationship Id="rId158" Type="http://schemas.openxmlformats.org/officeDocument/2006/relationships/hyperlink" Target="https://&#1084;&#1086;&#1083;&#1086;&#1082;&#1086;&#1074;&#1089;&#1082;&#1080;&#1081;&#1082;&#1088;&#1072;&#1081;.&#1090;&#1074;&#1077;&#1088;&#1089;&#1082;&#1072;&#1103;&#1086;&#1073;&#1083;&#1072;&#1089;&#1090;&#1100;.&#1088;&#1092;/news/novosti-regiona/v-tverskoy-oblasti-startoval-regionalnyy-etap-vserossiyskogo-konkursa-semya-goda-2022/" TargetMode="External"/><Relationship Id="rId20" Type="http://schemas.openxmlformats.org/officeDocument/2006/relationships/hyperlink" Target="https://xn--b1aaibidbbdn6bkolfhr9u.xn--80aaccp4ajwpkgbl4lpb.xn--p1ai/news/novosti-regiona/tverskaya-oblast-napravila-vtoroy-gruz-gumanitarnoy-pomoshchi-dlya-zhiteley-donbassa/" TargetMode="External"/><Relationship Id="rId41" Type="http://schemas.openxmlformats.org/officeDocument/2006/relationships/hyperlink" Target="https://xn--80abdrbegn5ad8au4b7fub.xn--80aaccp4ajwpkgbl4lpb.xn--p1ai/news/novosti-regiona/tverskaya-oblast-gotovit-k-otpravke-vtoroy-gruz-gumanitarnoy-pomoshchi-zhitelyam-donbassa/" TargetMode="External"/><Relationship Id="rId62" Type="http://schemas.openxmlformats.org/officeDocument/2006/relationships/hyperlink" Target="https://leninskoeznamya.tverreg.ru/news/novosti-regiona/tverskaya-oblast-gotovit-k-otpravke-vtoroy-gruz-gumanitarnoy-pomoshchi-zhitelyam-donbassa/" TargetMode="External"/><Relationship Id="rId83" Type="http://schemas.openxmlformats.org/officeDocument/2006/relationships/hyperlink" Target="https://tverigrad.ru/publication/v-tverskoj-oblasti-101-j-den-rozhdenija-otmechaet-uchastnik-stalingradskoj-bitvy-arsenij-suhoparova/" TargetMode="External"/><Relationship Id="rId88" Type="http://schemas.openxmlformats.org/officeDocument/2006/relationships/hyperlink" Target="https://glavny.tv/last-news/tver/101-god-otmetil-uchastnik-velikoy-otechestvennoy-voyny-iz-tverskoy-oblasti/" TargetMode="External"/><Relationship Id="rId111" Type="http://schemas.openxmlformats.org/officeDocument/2006/relationships/hyperlink" Target="http://tver-news.net/society/2022/03/09/84522.html" TargetMode="External"/><Relationship Id="rId132" Type="http://schemas.openxmlformats.org/officeDocument/2006/relationships/hyperlink" Target="https://xn--80adnee0afc6kza.xn--80aaccp4ajwpkgbl4lpb.xn--p1ai/news/novosti-regiona/v-tverskoy-oblasti-vyberut-narodnogo-mastera-lyubitelya/" TargetMode="External"/><Relationship Id="rId153" Type="http://schemas.openxmlformats.org/officeDocument/2006/relationships/hyperlink" Target="https://xn--80aeaggbsdn1am6affp.xn--80aaccp4ajwpkgbl4lpb.xn--p1ai/news/novosti-regiona/v-tverskoy-oblasti-startoval-regionalnyy-etap-vserossiyskogo-konkursa-semya-goda-2022/" TargetMode="External"/><Relationship Id="rId174" Type="http://schemas.openxmlformats.org/officeDocument/2006/relationships/hyperlink" Target="https://tverlife.ru/lenta/regionalnyj-jetap-vserossijskogo-konkursa-semja-goda-2022-startoval-v-tverskoj-oblasti/" TargetMode="External"/><Relationship Id="rId179" Type="http://schemas.openxmlformats.org/officeDocument/2006/relationships/hyperlink" Target="http://tver-news.net/other/2022/03/09/84559.html" TargetMode="External"/><Relationship Id="rId195" Type="http://schemas.openxmlformats.org/officeDocument/2006/relationships/hyperlink" Target="https://xn--80atgafdsv.xn--80aaccp4ajwpkgbl4lpb.xn--p1ai/news/novosti-regiona/v-den-pravoslavnoy-knigi-v-tveri-predstavyat-unikalnye-izdaniya-khranyashchiesya-v-oblastnoy-bibliot/" TargetMode="External"/><Relationship Id="rId209" Type="http://schemas.openxmlformats.org/officeDocument/2006/relationships/hyperlink" Target="https://vedtver.ru/news/society/v-oblastnom-pravitelstve-obsudjat-podgotovku-k-pozharoopasnomu-periodu/" TargetMode="External"/><Relationship Id="rId190" Type="http://schemas.openxmlformats.org/officeDocument/2006/relationships/hyperlink" Target="https://&#1073;&#1077;&#1083;&#1100;&#1089;&#1082;&#1072;&#1103;&#1087;&#1088;&#1072;&#1074;&#1076;&#1072;.&#1090;&#1074;&#1077;&#1088;&#1089;&#1082;&#1072;&#1103;&#1086;&#1073;&#1083;&#1072;&#1089;&#1090;&#1100;.&#1088;&#1092;/news/novosti-regiona/v-den-pravoslavnoy-knigi-v-tveri-predstavyat-unikalnye-izdaniya-khranyashchiesya-v-oblastnoy-bibliot/" TargetMode="External"/><Relationship Id="rId204" Type="http://schemas.openxmlformats.org/officeDocument/2006/relationships/hyperlink" Target="http://konzarya.ru/node/19566" TargetMode="External"/><Relationship Id="rId220" Type="http://schemas.openxmlformats.org/officeDocument/2006/relationships/hyperlink" Target="https://xn--80atgafdsv.xn--80aaccp4ajwpkgbl4lpb.xn--p1ai/news/novosti-regiona/na-zasedanii-regionalnogo-pravitelstva-obsudyat-podgotovku-k-pozharoopasnomu-periodu-v-tverskoy-obla/" TargetMode="External"/><Relationship Id="rId225" Type="http://schemas.openxmlformats.org/officeDocument/2006/relationships/hyperlink" Target="https://xn--b1afbmcjbrdg5afn.xn--80aaccp4ajwpkgbl4lpb.xn--p1ai/news/novosti-regiona/na-zasedanii-regionalnogo-pravitelstva-obsudyat-podgotovku-k-pozharoopasnomu-periodu-v-tverskoy-obla/" TargetMode="External"/><Relationship Id="rId15" Type="http://schemas.openxmlformats.org/officeDocument/2006/relationships/hyperlink" Target="https://xn--80aeaggbsdn1am6affp.xn--80aaccp4ajwpkgbl4lpb.xn--p1ai/news/novosti-regiona/tverskaya-oblast-napravila-vtoroy-gruz-gumanitarnoy-pomoshchi-dlya-zhiteley-donbassa/" TargetMode="External"/><Relationship Id="rId36" Type="http://schemas.openxmlformats.org/officeDocument/2006/relationships/hyperlink" Target="https://tver.mk.ru/social/2022/03/09/mart-v-tverskoy-oblasti-nachalsya-s-patrioticheskogo-avtoprobega-i-otpravki-gumanitarnoy-kolonny.html" TargetMode="External"/><Relationship Id="rId57" Type="http://schemas.openxmlformats.org/officeDocument/2006/relationships/hyperlink" Target="https://tver.mk.ru/social/2022/03/09/v-tverskoy-oblasti-gotovyat-k-otpravke-vtoruyu-partiyu-gumanitarnogo-gruza-v-dnr-i-lnr.html" TargetMode="External"/><Relationship Id="rId106" Type="http://schemas.openxmlformats.org/officeDocument/2006/relationships/hyperlink" Target="https://tverlife.ru/regional/igor-rudenja-pozdravil-so-101-letiem-uchastnika-stalingradskoj-bitvy-arsenija-mihajlovicha-suhoparova/" TargetMode="External"/><Relationship Id="rId127" Type="http://schemas.openxmlformats.org/officeDocument/2006/relationships/hyperlink" Target="https://tverlife.ru/lenta/v-tverskoj-oblasti-vyberut-narodnogo-mastera-ljubitelja/" TargetMode="External"/><Relationship Id="rId10" Type="http://schemas.openxmlformats.org/officeDocument/2006/relationships/chart" Target="charts/chart2.xml"/><Relationship Id="rId31" Type="http://schemas.openxmlformats.org/officeDocument/2006/relationships/hyperlink" Target="https://tverlife.ru/regional/vtoroj-gruz-gumanitarnoj-pomoshhi-dlja-zhitelej-donbassa-napravili-iz-tverskoj-oblasti/" TargetMode="External"/><Relationship Id="rId52" Type="http://schemas.openxmlformats.org/officeDocument/2006/relationships/hyperlink" Target="https://xn--80aeambocfgbf8ag0asfr.xn--80aaccp4ajwpkgbl4lpb.xn--p1ai/news/novosti-regiona/tverskaya-oblast-gotovit-k-otpravke-vtoroy-gruz-gumanitarnoy-pomoshchi-zhitelyam-donbassa/" TargetMode="External"/><Relationship Id="rId73" Type="http://schemas.openxmlformats.org/officeDocument/2006/relationships/hyperlink" Target="http://gorodskoyportal.ru/tver/news/news/76723954/" TargetMode="External"/><Relationship Id="rId78" Type="http://schemas.openxmlformats.org/officeDocument/2006/relationships/hyperlink" Target="https://tver24.com/2022/03/srazhayushhemusya-donbassu-ot-tverskoj-oblasti/" TargetMode="External"/><Relationship Id="rId94" Type="http://schemas.openxmlformats.org/officeDocument/2006/relationships/hyperlink" Target="https://xn--80aaggfbbvdpkuqnmvfs6p.xn--80aaccp4ajwpkgbl4lpb.xn--p1ai/news/novosti-regiona/gubernator-igor-rudenya-pozdravil-so-101-letiem-uchastnika-stalingradskoy-bitvy-arseniya-mikhaylovich/" TargetMode="External"/><Relationship Id="rId99" Type="http://schemas.openxmlformats.org/officeDocument/2006/relationships/hyperlink" Target="https://xn--b1aeca2ch.xn--80aaccp4ajwpkgbl4lpb.xn--p1ai/news/novosti-regiona/gubernator-igor-rudenya-pozdravil-so-101-letiem-uchastnika-stalingradskoy-bitvy-arseniya-mikhaylovich/" TargetMode="External"/><Relationship Id="rId101" Type="http://schemas.openxmlformats.org/officeDocument/2006/relationships/hyperlink" Target="https://xn--80aeambocfgbf8ag0asfr.xn--80aaccp4ajwpkgbl4lpb.xn--p1ai/news/novosti-regiona/gubernator-igor-rudenya-pozdravil-so-101-letiem-uchastnika-stalingradskoy-bitvy-arseniya-mikhaylovich/" TargetMode="External"/><Relationship Id="rId122" Type="http://schemas.openxmlformats.org/officeDocument/2006/relationships/hyperlink" Target="http://nvestnik.ru/2022/03/&#1074;-&#1090;&#1074;&#1077;&#1088;&#1089;&#1082;&#1086;&#1081;-&#1086;&#1073;&#1083;&#1072;&#1089;&#1090;&#1080;-&#1074;&#1099;&#1073;&#1077;&#1088;&#1091;&#1090;-&#1085;&#1072;&#1088;&#1086;&#1076;&#1085;&#1086;&#1075;&#1086;/" TargetMode="External"/><Relationship Id="rId143" Type="http://schemas.openxmlformats.org/officeDocument/2006/relationships/hyperlink" Target="https://xn--b1aeca2ch.xn--80aaccp4ajwpkgbl4lpb.xn--p1ai/news/novosti-regiona/v-tverskoy-oblasti-vyberut-narodnogo-mastera-lyubitelya/" TargetMode="External"/><Relationship Id="rId148" Type="http://schemas.openxmlformats.org/officeDocument/2006/relationships/hyperlink" Target="https://glavny.tv/last-news/tver/v-tverskoy-oblasti-startoval-regionalnyy-etap-vserossiyskogo-konkursa-semya-goda-2022/" TargetMode="External"/><Relationship Id="rId164" Type="http://schemas.openxmlformats.org/officeDocument/2006/relationships/hyperlink" Target="https://xn----ctbbkcp3ddjc7i.xn--p1ai/dailynews/v-tverskoy-oblasti-startoval-regionalnyy-etap-vserossiyskogo-konkursa-semya-goda-2022/" TargetMode="External"/><Relationship Id="rId169" Type="http://schemas.openxmlformats.org/officeDocument/2006/relationships/hyperlink" Target="https://xn--80aaafacod0cjtobqp6g1a7c4e.xn--80aaccp4ajwpkgbl4lpb.xn--p1ai/news/novosti-regiona/v-tverskoy-oblasti-startoval-regionalnyy-etap-vserossiyskogo-konkursa-semya-goda-2022/" TargetMode="External"/><Relationship Id="rId185" Type="http://schemas.openxmlformats.org/officeDocument/2006/relationships/hyperlink" Target="https://tver.aif.ru/society/details/v_tveri_predstavyat_unikalnye_izdaniya_hranyashchiesya_v_oblastnoy_biblioteke"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tver-news.net/society/2022/03/09/84544.html" TargetMode="External"/><Relationship Id="rId210" Type="http://schemas.openxmlformats.org/officeDocument/2006/relationships/hyperlink" Target="https://glavny.tv/last-news/tver/v-tverskoy-oblasti-obsudyat-podgotovku-k-pozharoopasnomu-periodu/" TargetMode="External"/><Relationship Id="rId215" Type="http://schemas.openxmlformats.org/officeDocument/2006/relationships/hyperlink" Target="https://&#1084;&#1086;&#1083;&#1086;&#1082;&#1086;&#1074;&#1089;&#1082;&#1080;&#1081;&#1082;&#1088;&#1072;&#1081;.&#1090;&#1074;&#1077;&#1088;&#1089;&#1082;&#1072;&#1103;&#1086;&#1073;&#1083;&#1072;&#1089;&#1090;&#1100;.&#1088;&#1092;/news/novosti-regiona/na-zasedanii-regionalnogo-pravitelstva-obsudyat-podgotovku-k-pozharoopasnomu-periodu-v-tverskoy-obla/" TargetMode="External"/><Relationship Id="rId236" Type="http://schemas.openxmlformats.org/officeDocument/2006/relationships/fontTable" Target="fontTable.xml"/><Relationship Id="rId26" Type="http://schemas.openxmlformats.org/officeDocument/2006/relationships/hyperlink" Target="https://xn--b1aeca2ch.xn--80aaccp4ajwpkgbl4lpb.xn--p1ai/news/novosti-regiona/tverskaya-oblast-napravila-vtoroy-gruz-gumanitarnoy-pomoshchi-dlya-zhiteley-donbassa/" TargetMode="External"/><Relationship Id="rId231" Type="http://schemas.openxmlformats.org/officeDocument/2006/relationships/hyperlink" Target="http://tver-news.net/society/2022/03/09/84539.html" TargetMode="External"/><Relationship Id="rId47" Type="http://schemas.openxmlformats.org/officeDocument/2006/relationships/hyperlink" Target="https://tver.aif.ru/society/details/vtoroy_gruz_gumanitarnoy_pomoshchi_zhitelyam_donbassa_gotovyat_v_tverskoy_oblasti" TargetMode="External"/><Relationship Id="rId68" Type="http://schemas.openxmlformats.org/officeDocument/2006/relationships/hyperlink" Target="https://vot69.ru/tverskaja-oblast-gotovit-k-otpravke-vtoroj-gruz-gumanitarnoj-pomoshhi-zhiteljam-donbassa.html" TargetMode="External"/><Relationship Id="rId89" Type="http://schemas.openxmlformats.org/officeDocument/2006/relationships/hyperlink" Target="https://xn--80abdrbegn5ad8au4b7fub.xn--80aaccp4ajwpkgbl4lpb.xn--p1ai/news/novosti-regiona/gubernator-igor-rudenya-pozdravil-so-101-letiem-uchastnika-stalingradskoy-bitvy-arseniya-mikhaylovich/" TargetMode="External"/><Relationship Id="rId112" Type="http://schemas.openxmlformats.org/officeDocument/2006/relationships/hyperlink" Target="https://tverigrad.ru/publication/remeslenniki-iz-tverskoj-oblasti-mogut-stat-zasluzhennymi-rabotnikami-kultury/" TargetMode="External"/><Relationship Id="rId133" Type="http://schemas.openxmlformats.org/officeDocument/2006/relationships/hyperlink" Target="https://xn--b1afbmcjbrdg5afn.xn--80aaccp4ajwpkgbl4lpb.xn--p1ai/news/novosti-regiona/v-tverskoy-oblasti-vyberut-narodnogo-mastera-lyubitelya/" TargetMode="External"/><Relationship Id="rId154" Type="http://schemas.openxmlformats.org/officeDocument/2006/relationships/hyperlink" Target="https://ks-region69.com/news/144153-startoval-tverskoj-jetap-konkursa-semja-goda-2022" TargetMode="External"/><Relationship Id="rId175" Type="http://schemas.openxmlformats.org/officeDocument/2006/relationships/hyperlink" Target="https://xn--80aaaggh4d0a.xn--80aaccp4ajwpkgbl4lpb.xn--p1ai/news/novosti-regiona/v-tverskoy-oblasti-startoval-regionalnyy-etap-vserossiyskogo-konkursa-semya-goda-2022/" TargetMode="External"/><Relationship Id="rId196" Type="http://schemas.openxmlformats.org/officeDocument/2006/relationships/hyperlink" Target="https://xn--80aeambocfgbf8ag0asfr.xn--80aaccp4ajwpkgbl4lpb.xn--p1ai/news/novosti-regiona/v-den-pravoslavnoy-knigi-v-tveri-predstavyat-unikalnye-izdaniya-khranyashchiesya-v-oblastnoy-bibliot/" TargetMode="External"/><Relationship Id="rId200" Type="http://schemas.openxmlformats.org/officeDocument/2006/relationships/hyperlink" Target="https://xn--b1aeca2ch.xn--80aaccp4ajwpkgbl4lpb.xn--p1ai/news/novosti-regiona/v-den-pravoslavnoy-knigi-v-tveri-predstavyat-unikalnye-izdaniya-khranyashchiesya-v-oblastnoy-bibliot/" TargetMode="External"/><Relationship Id="rId16" Type="http://schemas.openxmlformats.org/officeDocument/2006/relationships/hyperlink" Target="https://&#1073;&#1077;&#1083;&#1100;&#1089;&#1082;&#1072;&#1103;&#1087;&#1088;&#1072;&#1074;&#1076;&#1072;.&#1090;&#1074;&#1077;&#1088;&#1089;&#1082;&#1072;&#1103;&#1086;&#1073;&#1083;&#1072;&#1089;&#1090;&#1100;.&#1088;&#1092;/news/novosti-regiona/tverskaya-oblast-napravila-vtoroy-gruz-gumanitarnoy-pomoshchi-dlya-zhiteley-donbassa/" TargetMode="External"/><Relationship Id="rId221" Type="http://schemas.openxmlformats.org/officeDocument/2006/relationships/hyperlink" Target="https://xn--80aeambocfgbf8ag0asfr.xn--80aaccp4ajwpkgbl4lpb.xn--p1ai/news/novosti-regiona/na-zasedanii-regionalnogo-pravitelstva-obsudyat-podgotovku-k-pozharoopasnomu-periodu-v-tverskoy-obla/" TargetMode="External"/><Relationship Id="rId37" Type="http://schemas.openxmlformats.org/officeDocument/2006/relationships/hyperlink" Target="http://tver-news.net/politics/2022/03/09/84592.html" TargetMode="External"/><Relationship Id="rId58" Type="http://schemas.openxmlformats.org/officeDocument/2006/relationships/hyperlink" Target="https://vedtver.ru/news/society/tverskaja-oblast-gotovit-k-otpravke-vtoroj-gruz-gumanitarnoj-pomoshhi-zhiteljam-donbassa/" TargetMode="External"/><Relationship Id="rId79" Type="http://schemas.openxmlformats.org/officeDocument/2006/relationships/hyperlink" Target="https://vesyegonskaya-gisn.ru/news/media/2022/3/9/tverskaya-oblast-napravila-gumanitarnuyu-pomosch-dlya-zhitelej-donbassa-/" TargetMode="External"/><Relationship Id="rId102" Type="http://schemas.openxmlformats.org/officeDocument/2006/relationships/hyperlink" Target="https://&#1084;&#1086;&#1083;&#1086;&#1082;&#1086;&#1074;&#1089;&#1082;&#1080;&#1081;&#1082;&#1088;&#1072;&#1081;.&#1090;&#1074;&#1077;&#1088;&#1089;&#1082;&#1072;&#1103;&#1086;&#1073;&#1083;&#1072;&#1089;&#1090;&#1100;.&#1088;&#1092;/news/novosti-regiona/gubernator-igor-rudenya-pozdravil-so-101-letiem-uchastnika-stalingradskoy-bitvy-arseniya-mikhaylovich/" TargetMode="External"/><Relationship Id="rId123" Type="http://schemas.openxmlformats.org/officeDocument/2006/relationships/hyperlink" Target="https://tvtver.ru/news/v-tverskoj-oblasti-vyberut-narodnogo-mastera-lyubitelya/" TargetMode="External"/><Relationship Id="rId144" Type="http://schemas.openxmlformats.org/officeDocument/2006/relationships/hyperlink" Target="https://xn--80aaaggh4d0a.xn--80aaccp4ajwpkgbl4lpb.xn--p1ai/news/novosti-regiona/v-tverskoy-oblasti-vyberut-narodnogo-mastera-lyubitelya/" TargetMode="External"/><Relationship Id="rId90" Type="http://schemas.openxmlformats.org/officeDocument/2006/relationships/hyperlink" Target="https://leninskoeznamya.tverreg.ru/news/novosti-regiona/gubernator-igor-rudenya-pozdravil-so-101-letiem-uchastnika-stalingradskoy-bitvy-arseniya-mikhaylovich/" TargetMode="External"/><Relationship Id="rId165" Type="http://schemas.openxmlformats.org/officeDocument/2006/relationships/hyperlink" Target="http://udomelskaya-gazeta.ru/news/media/2022/3/9/v-tverskoj-oblasti-startoval-regionalnyij-etap-vserossijskogo-konkursa-semya-goda-2022/" TargetMode="External"/><Relationship Id="rId186" Type="http://schemas.openxmlformats.org/officeDocument/2006/relationships/hyperlink" Target="https://infotver.ru/?module=articles&amp;action=view&amp;id=25336" TargetMode="External"/><Relationship Id="rId211" Type="http://schemas.openxmlformats.org/officeDocument/2006/relationships/hyperlink" Target="https://glavny.tv/last-news/tver/na-zasedanii-regionalnogo-pravitelstva-obsudyat-podgotovku-k-pozharoopasnomu-periodu-v-tverskoy-oblasti/" TargetMode="External"/><Relationship Id="rId232" Type="http://schemas.openxmlformats.org/officeDocument/2006/relationships/header" Target="header1.xml"/><Relationship Id="rId27" Type="http://schemas.openxmlformats.org/officeDocument/2006/relationships/hyperlink" Target="https://xn----ctbbkcp3ddjc7i.xn--p1ai/dailynews/iz-tverskoy-oblasti-napravili-vtoroy-gruz-gumanitarnoy-pomoshchi-dlya-zhiteley-donbassa/" TargetMode="External"/><Relationship Id="rId48" Type="http://schemas.openxmlformats.org/officeDocument/2006/relationships/hyperlink" Target="http://nvestnik.ru/2022/03/&#1090;&#1074;&#1077;&#1088;&#1089;&#1082;&#1072;&#1103;-&#1086;&#1073;&#1083;&#1072;&#1089;&#1090;&#1100;-&#1075;&#1086;&#1090;&#1086;&#1074;&#1080;&#1090;-&#1082;-&#1086;&#1090;&#1087;&#1088;&#1072;&#1074;&#1082;&#1077;-&#1074;/" TargetMode="External"/><Relationship Id="rId69" Type="http://schemas.openxmlformats.org/officeDocument/2006/relationships/hyperlink" Target="https://xn----ctbbkcp3ddjc7i.xn--p1ai/dailynews/tverskaya-oblast-gotovit-k-otpravke-vtoroy-gruz-gumanitarnoy-pomoshchi-zhitelyam-donbassa/" TargetMode="External"/><Relationship Id="rId113" Type="http://schemas.openxmlformats.org/officeDocument/2006/relationships/hyperlink" Target="https://konakovograd.ru/glavnoe/remeslenniki-konakovskogo-rajona-mogut-poborotsya-za-zvanie-narodnogo-mastera/" TargetMode="External"/><Relationship Id="rId134" Type="http://schemas.openxmlformats.org/officeDocument/2006/relationships/hyperlink" Target="https://xn--b1aaibidbbdn6bkolfhr9u.xn--80aaccp4ajwpkgbl4lpb.xn--p1ai/news/novosti-regiona/v-tverskoy-oblasti-vyberut-narodnogo-mastera-lyubitely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0-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0-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0-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324730939733036"/>
          <c:y val="0"/>
          <c:w val="0.62393625437968614"/>
          <c:h val="0.93144769403824523"/>
        </c:manualLayout>
      </c:layout>
      <c:doughnutChart>
        <c:varyColors val="1"/>
        <c:ser>
          <c:idx val="0"/>
          <c:order val="0"/>
          <c:dLbls>
            <c:dLbl>
              <c:idx val="0"/>
              <c:layout>
                <c:manualLayout>
                  <c:x val="9.5642036708468593E-3"/>
                  <c:y val="-5.551841624218002E-2"/>
                </c:manualLayout>
              </c:layout>
              <c:showPercent val="1"/>
            </c:dLbl>
            <c:txPr>
              <a:bodyPr rot="0" vert="horz"/>
              <a:lstStyle/>
              <a:p>
                <a:pPr algn="ctr">
                  <a:defRPr/>
                </a:pPr>
                <a:endParaRPr lang="ru-RU"/>
              </a:p>
            </c:txPr>
            <c:showPercent val="1"/>
            <c:showLeaderLines val="1"/>
          </c:dLbls>
          <c:cat>
            <c:strRef>
              <c:f>'[ДЕНЬ_10-03-2022.xlsx]СМИ по категориям'!$C$22,'[ДЕНЬ_10-03-2022.xlsx]СМИ по категориям'!$D$22,'[ДЕНЬ_10-03-2022.xlsx]СМИ по категориям'!$E$22,'[ДЕНЬ_10-03-2022.xlsx]СМИ по категориям'!$F$22,'[ДЕНЬ_10-03-2022.xlsx]СМИ по категориям'!$G$22,'[ДЕНЬ_10-03-2022.xlsx]СМИ по категориям'!$H$22,'[ДЕНЬ_10-03-2022.xlsx]СМИ по категориям'!$I$22</c:f>
              <c:strCache>
                <c:ptCount val="4"/>
                <c:pt idx="0">
                  <c:v>Газеты</c:v>
                </c:pt>
                <c:pt idx="1">
                  <c:v>Информагентства</c:v>
                </c:pt>
                <c:pt idx="2">
                  <c:v>Интернет</c:v>
                </c:pt>
                <c:pt idx="3">
                  <c:v>ТВ</c:v>
                </c:pt>
              </c:strCache>
            </c:strRef>
          </c:cat>
          <c:val>
            <c:numRef>
              <c:f>'[ДЕНЬ_10-03-2022.xlsx]СМИ по категориям'!$C$23,'[ДЕНЬ_10-03-2022.xlsx]СМИ по категориям'!$D$23,'[ДЕНЬ_10-03-2022.xlsx]СМИ по категориям'!$E$23,'[ДЕНЬ_10-03-2022.xlsx]СМИ по категориям'!$F$23,'[ДЕНЬ_10-03-2022.xlsx]СМИ по категориям'!$G$23,'[ДЕНЬ_10-03-2022.xlsx]СМИ по категориям'!$H$23,'[ДЕНЬ_10-03-2022.xlsx]СМИ по категориям'!$I$23</c:f>
              <c:numCache>
                <c:formatCode>General</c:formatCode>
                <c:ptCount val="4"/>
                <c:pt idx="0">
                  <c:v>11</c:v>
                </c:pt>
                <c:pt idx="1">
                  <c:v>9</c:v>
                </c:pt>
                <c:pt idx="2">
                  <c:v>263</c:v>
                </c:pt>
                <c:pt idx="3">
                  <c:v>9</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'[ДЕНЬ_10-03-2022.xlsx]СМИ по категориям'!$C$25,'[ДЕНЬ_10-03-2022.xlsx]СМИ по категориям'!$D$25,'[ДЕНЬ_10-03-2022.xlsx]СМИ по категориям'!$E$25,'[ДЕНЬ_10-03-2022.xlsx]СМИ по категориям'!$F$25,'[ДЕНЬ_10-03-2022.xlsx]СМИ по категориям'!$G$25,'[ДЕНЬ_10-03-2022.xlsx]СМИ по категориям'!$H$25,'[ДЕНЬ_10-03-2022.xlsx]СМИ по категориям'!$I$25</c:f>
              <c:strCache>
                <c:ptCount val="4"/>
                <c:pt idx="0">
                  <c:v>Газеты</c:v>
                </c:pt>
                <c:pt idx="1">
                  <c:v>Информагентства</c:v>
                </c:pt>
                <c:pt idx="2">
                  <c:v>Интернет</c:v>
                </c:pt>
                <c:pt idx="3">
                  <c:v>ТВ</c:v>
                </c:pt>
              </c:strCache>
            </c:strRef>
          </c:cat>
          <c:val>
            <c:numRef>
              <c:f>'[ДЕНЬ_10-03-2022.xlsx]СМИ по категориям'!$C$26,'[ДЕНЬ_10-03-2022.xlsx]СМИ по категориям'!$D$26,'[ДЕНЬ_10-03-2022.xlsx]СМИ по категориям'!$E$26,'[ДЕНЬ_10-03-2022.xlsx]СМИ по категориям'!$F$26,'[ДЕНЬ_10-03-2022.xlsx]СМИ по категориям'!$G$26,'[ДЕНЬ_10-03-2022.xlsx]СМИ по категориям'!$H$26,'[ДЕНЬ_10-03-2022.xlsx]СМИ по категориям'!$I$26</c:f>
              <c:numCache>
                <c:formatCode>General</c:formatCode>
                <c:ptCount val="4"/>
                <c:pt idx="0">
                  <c:v>0</c:v>
                </c:pt>
                <c:pt idx="1">
                  <c:v>5</c:v>
                </c:pt>
                <c:pt idx="2">
                  <c:v>8</c:v>
                </c:pt>
                <c:pt idx="3">
                  <c:v>0</c:v>
                </c:pt>
              </c:numCache>
            </c:numRef>
          </c:val>
        </c:ser>
        <c:ser>
          <c:idx val="1"/>
          <c:order val="1"/>
          <c:tx>
            <c:v>Региональный уровень</c:v>
          </c:tx>
          <c:cat>
            <c:strRef>
              <c:f>'[ДЕНЬ_10-03-2022.xlsx]СМИ по категориям'!$C$25,'[ДЕНЬ_10-03-2022.xlsx]СМИ по категориям'!$D$25,'[ДЕНЬ_10-03-2022.xlsx]СМИ по категориям'!$E$25,'[ДЕНЬ_10-03-2022.xlsx]СМИ по категориям'!$F$25,'[ДЕНЬ_10-03-2022.xlsx]СМИ по категориям'!$G$25,'[ДЕНЬ_10-03-2022.xlsx]СМИ по категориям'!$H$25,'[ДЕНЬ_10-03-2022.xlsx]СМИ по категориям'!$I$25</c:f>
              <c:strCache>
                <c:ptCount val="4"/>
                <c:pt idx="0">
                  <c:v>Газеты</c:v>
                </c:pt>
                <c:pt idx="1">
                  <c:v>Информагентства</c:v>
                </c:pt>
                <c:pt idx="2">
                  <c:v>Интернет</c:v>
                </c:pt>
                <c:pt idx="3">
                  <c:v>ТВ</c:v>
                </c:pt>
              </c:strCache>
            </c:strRef>
          </c:cat>
          <c:val>
            <c:numRef>
              <c:f>'[ДЕНЬ_10-03-2022.xlsx]СМИ по категориям'!$C$27,'[ДЕНЬ_10-03-2022.xlsx]СМИ по категориям'!$D$27,'[ДЕНЬ_10-03-2022.xlsx]СМИ по категориям'!$E$27,'[ДЕНЬ_10-03-2022.xlsx]СМИ по категориям'!$F$27,'[ДЕНЬ_10-03-2022.xlsx]СМИ по категориям'!$G$27,'[ДЕНЬ_10-03-2022.xlsx]СМИ по категориям'!$H$27,'[ДЕНЬ_10-03-2022.xlsx]СМИ по категориям'!$I$27</c:f>
              <c:numCache>
                <c:formatCode>General</c:formatCode>
                <c:ptCount val="4"/>
                <c:pt idx="0">
                  <c:v>11</c:v>
                </c:pt>
                <c:pt idx="1">
                  <c:v>4</c:v>
                </c:pt>
                <c:pt idx="2">
                  <c:v>255</c:v>
                </c:pt>
                <c:pt idx="3">
                  <c:v>9</c:v>
                </c:pt>
              </c:numCache>
            </c:numRef>
          </c:val>
        </c:ser>
        <c:ser>
          <c:idx val="2"/>
          <c:order val="2"/>
          <c:tx>
            <c:v>Зарубежный уровень</c:v>
          </c:tx>
          <c:cat>
            <c:strRef>
              <c:f>'[ДЕНЬ_10-03-2022.xlsx]СМИ по категориям'!$C$25,'[ДЕНЬ_10-03-2022.xlsx]СМИ по категориям'!$D$25,'[ДЕНЬ_10-03-2022.xlsx]СМИ по категориям'!$E$25,'[ДЕНЬ_10-03-2022.xlsx]СМИ по категориям'!$F$25,'[ДЕНЬ_10-03-2022.xlsx]СМИ по категориям'!$G$25,'[ДЕНЬ_10-03-2022.xlsx]СМИ по категориям'!$H$25,'[ДЕНЬ_10-03-2022.xlsx]СМИ по категориям'!$I$25</c:f>
              <c:strCache>
                <c:ptCount val="4"/>
                <c:pt idx="0">
                  <c:v>Газеты</c:v>
                </c:pt>
                <c:pt idx="1">
                  <c:v>Информагентства</c:v>
                </c:pt>
                <c:pt idx="2">
                  <c:v>Интернет</c:v>
                </c:pt>
                <c:pt idx="3">
                  <c:v>ТВ</c:v>
                </c:pt>
              </c:strCache>
            </c:strRef>
          </c:cat>
          <c:val>
            <c:numRef>
              <c:f>'[ДЕНЬ_10-03-2022.xlsx]СМИ по категориям'!$C$28,'[ДЕНЬ_10-03-2022.xlsx]СМИ по категориям'!$D$28,'[ДЕНЬ_10-03-2022.xlsx]СМИ по категориям'!$E$28,'[ДЕНЬ_10-03-2022.xlsx]СМИ по категориям'!$F$28,'[ДЕНЬ_10-03-2022.xlsx]СМИ по категориям'!$G$28,'[ДЕНЬ_10-03-2022.xlsx]СМИ по категориям'!$H$28,'[ДЕНЬ_10-03-2022.xlsx]СМИ по категориям'!$I$28</c:f>
            </c:numRef>
          </c:val>
        </c:ser>
        <c:overlap val="100"/>
        <c:axId val="75872896"/>
        <c:axId val="75886976"/>
      </c:barChart>
      <c:catAx>
        <c:axId val="75872896"/>
        <c:scaling>
          <c:orientation val="maxMin"/>
        </c:scaling>
        <c:axPos val="l"/>
        <c:numFmt formatCode="General" sourceLinked="1"/>
        <c:tickLblPos val="low"/>
        <c:crossAx val="75886976"/>
        <c:crosses val="autoZero"/>
        <c:lblAlgn val="ctr"/>
        <c:lblOffset val="100"/>
        <c:tickLblSkip val="1"/>
      </c:catAx>
      <c:valAx>
        <c:axId val="75886976"/>
        <c:scaling>
          <c:orientation val="minMax"/>
        </c:scaling>
        <c:axPos val="t"/>
        <c:numFmt formatCode="General" sourceLinked="1"/>
        <c:majorTickMark val="in"/>
        <c:tickLblPos val="nextTo"/>
        <c:crossAx val="75872896"/>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8465234349977288"/>
          <c:y val="6.6948295676712601E-3"/>
          <c:w val="0.51534765650022751"/>
          <c:h val="0.9835270215625978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МедиаИндексу'!$B$28:$B$94</c:f>
              <c:strCache>
                <c:ptCount val="51"/>
                <c:pt idx="0">
                  <c:v>Tverigrad.ru</c:v>
                </c:pt>
                <c:pt idx="1">
                  <c:v>Тверские ведомости (vedtver.ru)</c:v>
                </c:pt>
                <c:pt idx="2">
                  <c:v>Афанасий-бизнес (afanasy.biz)</c:v>
                </c:pt>
                <c:pt idx="3">
                  <c:v>Тверская жизнь (tverlife.ru)</c:v>
                </c:pt>
                <c:pt idx="4">
                  <c:v>Главный региональный (glavny.tv)</c:v>
                </c:pt>
                <c:pt idx="5">
                  <c:v>Караван Ярмарка (karavantver.ru)</c:v>
                </c:pt>
                <c:pt idx="6">
                  <c:v>ГТРК Тверь</c:v>
                </c:pt>
                <c:pt idx="7">
                  <c:v>ТАСС</c:v>
                </c:pt>
                <c:pt idx="8">
                  <c:v>TvTver.ru</c:v>
                </c:pt>
                <c:pt idx="9">
                  <c:v>Тверское информационное агентство (tvernews.ru)</c:v>
                </c:pt>
                <c:pt idx="10">
                  <c:v>Новости Твери (tver-news.net)</c:v>
                </c:pt>
                <c:pt idx="11">
                  <c:v>Московский Комсомолец (tver.mk.ru)</c:v>
                </c:pt>
                <c:pt idx="12">
                  <c:v>Край справедливости (ks-region69.com)</c:v>
                </c:pt>
                <c:pt idx="13">
                  <c:v>Аргументы и Факты (tver.aif.ru)</c:v>
                </c:pt>
                <c:pt idx="14">
                  <c:v>Тверь (toptver.ru)</c:v>
                </c:pt>
                <c:pt idx="15">
                  <c:v>Заря (konzarya.ru)</c:v>
                </c:pt>
                <c:pt idx="16">
                  <c:v>Комсомольская правда (tver.kp.ru)</c:v>
                </c:pt>
                <c:pt idx="17">
                  <c:v>Вся Тверь (газета-вся-тверь.рф)</c:v>
                </c:pt>
                <c:pt idx="18">
                  <c:v>Молоковский край (молоковскийкрай.тверскаяобласть.рф)</c:v>
                </c:pt>
                <c:pt idx="19">
                  <c:v>Бежецкая жизнь</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Родная земля (r-zemlya.ru)</c:v>
                </c:pt>
                <c:pt idx="35">
                  <c:v>INFOТверь (infotver.ru)</c:v>
                </c:pt>
                <c:pt idx="36">
                  <c:v>Знамя (kuvznama.ru)</c:v>
                </c:pt>
                <c:pt idx="37">
                  <c:v>Новоторжский вестник (nvestnik.ru)</c:v>
                </c:pt>
                <c:pt idx="38">
                  <c:v>Тверской проспект (tp.tver.ru)</c:v>
                </c:pt>
                <c:pt idx="39">
                  <c:v>Бежецкая жизнь (bzgazeta.ru)</c:v>
                </c:pt>
                <c:pt idx="40">
                  <c:v>НИА Тверь (69rus.org)</c:v>
                </c:pt>
                <c:pt idx="41">
                  <c:v>Ржевская правда</c:v>
                </c:pt>
                <c:pt idx="42">
                  <c:v>Ржевские новости (rzhevnews.ru)</c:v>
                </c:pt>
                <c:pt idx="43">
                  <c:v>НИА Федерация (nia-rf.ru)</c:v>
                </c:pt>
                <c:pt idx="44">
                  <c:v>Удомельская газета (udomelskaya-gazeta.ru)</c:v>
                </c:pt>
                <c:pt idx="45">
                  <c:v>Inform69.ru</c:v>
                </c:pt>
                <c:pt idx="46">
                  <c:v>Весьегонская жизнь (vesyegonskaya-gisn.ru)</c:v>
                </c:pt>
                <c:pt idx="47">
                  <c:v>ВОТ! (vot69.ru)</c:v>
                </c:pt>
                <c:pt idx="48">
                  <c:v>Кашинская газета (kashingazeta.ru)</c:v>
                </c:pt>
                <c:pt idx="49">
                  <c:v>Конаковский район (konakovoregion.ru)</c:v>
                </c:pt>
                <c:pt idx="50">
                  <c:v>Смена+ (smenaplus.ru)</c:v>
                </c:pt>
              </c:strCache>
            </c:strRef>
          </c:cat>
          <c:val>
            <c:numRef>
              <c:f>'СМИ по МедиаИндексу'!$C$28:$C$94</c:f>
              <c:numCache>
                <c:formatCode>General</c:formatCode>
                <c:ptCount val="51"/>
                <c:pt idx="0">
                  <c:v>230</c:v>
                </c:pt>
                <c:pt idx="1">
                  <c:v>75</c:v>
                </c:pt>
                <c:pt idx="2">
                  <c:v>58</c:v>
                </c:pt>
                <c:pt idx="3">
                  <c:v>51</c:v>
                </c:pt>
                <c:pt idx="4">
                  <c:v>43</c:v>
                </c:pt>
                <c:pt idx="5">
                  <c:v>41</c:v>
                </c:pt>
                <c:pt idx="6">
                  <c:v>39</c:v>
                </c:pt>
                <c:pt idx="7">
                  <c:v>36</c:v>
                </c:pt>
                <c:pt idx="8">
                  <c:v>31</c:v>
                </c:pt>
                <c:pt idx="9">
                  <c:v>30</c:v>
                </c:pt>
                <c:pt idx="10">
                  <c:v>19</c:v>
                </c:pt>
                <c:pt idx="11">
                  <c:v>16</c:v>
                </c:pt>
                <c:pt idx="12">
                  <c:v>15</c:v>
                </c:pt>
                <c:pt idx="13">
                  <c:v>12</c:v>
                </c:pt>
                <c:pt idx="14">
                  <c:v>12</c:v>
                </c:pt>
                <c:pt idx="15">
                  <c:v>11</c:v>
                </c:pt>
                <c:pt idx="16">
                  <c:v>10</c:v>
                </c:pt>
                <c:pt idx="17">
                  <c:v>9</c:v>
                </c:pt>
                <c:pt idx="18">
                  <c:v>9</c:v>
                </c:pt>
                <c:pt idx="19">
                  <c:v>8</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6</c:v>
                </c:pt>
                <c:pt idx="35">
                  <c:v>5</c:v>
                </c:pt>
                <c:pt idx="36">
                  <c:v>5</c:v>
                </c:pt>
                <c:pt idx="37">
                  <c:v>4</c:v>
                </c:pt>
                <c:pt idx="38">
                  <c:v>4</c:v>
                </c:pt>
                <c:pt idx="39">
                  <c:v>3</c:v>
                </c:pt>
                <c:pt idx="40">
                  <c:v>3</c:v>
                </c:pt>
                <c:pt idx="41">
                  <c:v>3</c:v>
                </c:pt>
                <c:pt idx="42">
                  <c:v>3</c:v>
                </c:pt>
                <c:pt idx="43">
                  <c:v>2</c:v>
                </c:pt>
                <c:pt idx="44">
                  <c:v>2</c:v>
                </c:pt>
                <c:pt idx="45">
                  <c:v>1</c:v>
                </c:pt>
                <c:pt idx="46">
                  <c:v>1</c:v>
                </c:pt>
                <c:pt idx="47">
                  <c:v>1</c:v>
                </c:pt>
                <c:pt idx="48">
                  <c:v>1</c:v>
                </c:pt>
                <c:pt idx="49">
                  <c:v>1</c:v>
                </c:pt>
                <c:pt idx="50">
                  <c:v>1</c:v>
                </c:pt>
              </c:numCache>
            </c:numRef>
          </c:val>
        </c:ser>
        <c:ser>
          <c:idx val="1"/>
          <c:order val="1"/>
          <c:tx>
            <c:v>Кол-во сообщений</c:v>
          </c:tx>
          <c:dLbls>
            <c:txPr>
              <a:bodyPr/>
              <a:lstStyle/>
              <a:p>
                <a:pPr>
                  <a:defRPr sz="1000"/>
                </a:pPr>
                <a:endParaRPr lang="ru-RU"/>
              </a:p>
            </c:txPr>
            <c:showVal val="1"/>
          </c:dLbls>
          <c:cat>
            <c:strRef>
              <c:f>'СМИ по МедиаИндексу'!$B$28:$B$94</c:f>
              <c:strCache>
                <c:ptCount val="51"/>
                <c:pt idx="0">
                  <c:v>Tverigrad.ru</c:v>
                </c:pt>
                <c:pt idx="1">
                  <c:v>Тверские ведомости (vedtver.ru)</c:v>
                </c:pt>
                <c:pt idx="2">
                  <c:v>Афанасий-бизнес (afanasy.biz)</c:v>
                </c:pt>
                <c:pt idx="3">
                  <c:v>Тверская жизнь (tverlife.ru)</c:v>
                </c:pt>
                <c:pt idx="4">
                  <c:v>Главный региональный (glavny.tv)</c:v>
                </c:pt>
                <c:pt idx="5">
                  <c:v>Караван Ярмарка (karavantver.ru)</c:v>
                </c:pt>
                <c:pt idx="6">
                  <c:v>ГТРК Тверь</c:v>
                </c:pt>
                <c:pt idx="7">
                  <c:v>ТАСС</c:v>
                </c:pt>
                <c:pt idx="8">
                  <c:v>TvTver.ru</c:v>
                </c:pt>
                <c:pt idx="9">
                  <c:v>Тверское информационное агентство (tvernews.ru)</c:v>
                </c:pt>
                <c:pt idx="10">
                  <c:v>Новости Твери (tver-news.net)</c:v>
                </c:pt>
                <c:pt idx="11">
                  <c:v>Московский Комсомолец (tver.mk.ru)</c:v>
                </c:pt>
                <c:pt idx="12">
                  <c:v>Край справедливости (ks-region69.com)</c:v>
                </c:pt>
                <c:pt idx="13">
                  <c:v>Аргументы и Факты (tver.aif.ru)</c:v>
                </c:pt>
                <c:pt idx="14">
                  <c:v>Тверь (toptver.ru)</c:v>
                </c:pt>
                <c:pt idx="15">
                  <c:v>Заря (konzarya.ru)</c:v>
                </c:pt>
                <c:pt idx="16">
                  <c:v>Комсомольская правда (tver.kp.ru)</c:v>
                </c:pt>
                <c:pt idx="17">
                  <c:v>Вся Тверь (газета-вся-тверь.рф)</c:v>
                </c:pt>
                <c:pt idx="18">
                  <c:v>Молоковский край (молоковскийкрай.тверскаяобласть.рф)</c:v>
                </c:pt>
                <c:pt idx="19">
                  <c:v>Бежецкая жизнь</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Родная земля (r-zemlya.ru)</c:v>
                </c:pt>
                <c:pt idx="35">
                  <c:v>INFOТверь (infotver.ru)</c:v>
                </c:pt>
                <c:pt idx="36">
                  <c:v>Знамя (kuvznama.ru)</c:v>
                </c:pt>
                <c:pt idx="37">
                  <c:v>Новоторжский вестник (nvestnik.ru)</c:v>
                </c:pt>
                <c:pt idx="38">
                  <c:v>Тверской проспект (tp.tver.ru)</c:v>
                </c:pt>
                <c:pt idx="39">
                  <c:v>Бежецкая жизнь (bzgazeta.ru)</c:v>
                </c:pt>
                <c:pt idx="40">
                  <c:v>НИА Тверь (69rus.org)</c:v>
                </c:pt>
                <c:pt idx="41">
                  <c:v>Ржевская правда</c:v>
                </c:pt>
                <c:pt idx="42">
                  <c:v>Ржевские новости (rzhevnews.ru)</c:v>
                </c:pt>
                <c:pt idx="43">
                  <c:v>НИА Федерация (nia-rf.ru)</c:v>
                </c:pt>
                <c:pt idx="44">
                  <c:v>Удомельская газета (udomelskaya-gazeta.ru)</c:v>
                </c:pt>
                <c:pt idx="45">
                  <c:v>Inform69.ru</c:v>
                </c:pt>
                <c:pt idx="46">
                  <c:v>Весьегонская жизнь (vesyegonskaya-gisn.ru)</c:v>
                </c:pt>
                <c:pt idx="47">
                  <c:v>ВОТ! (vot69.ru)</c:v>
                </c:pt>
                <c:pt idx="48">
                  <c:v>Кашинская газета (kashingazeta.ru)</c:v>
                </c:pt>
                <c:pt idx="49">
                  <c:v>Конаковский район (konakovoregion.ru)</c:v>
                </c:pt>
                <c:pt idx="50">
                  <c:v>Смена+ (smenaplus.ru)</c:v>
                </c:pt>
              </c:strCache>
            </c:strRef>
          </c:cat>
          <c:val>
            <c:numRef>
              <c:f>'СМИ по МедиаИндексу'!$D$28:$D$94</c:f>
              <c:numCache>
                <c:formatCode>General</c:formatCode>
                <c:ptCount val="51"/>
                <c:pt idx="0">
                  <c:v>8</c:v>
                </c:pt>
                <c:pt idx="1">
                  <c:v>12</c:v>
                </c:pt>
                <c:pt idx="2">
                  <c:v>4</c:v>
                </c:pt>
                <c:pt idx="3">
                  <c:v>9</c:v>
                </c:pt>
                <c:pt idx="4">
                  <c:v>7</c:v>
                </c:pt>
                <c:pt idx="5">
                  <c:v>7</c:v>
                </c:pt>
                <c:pt idx="6">
                  <c:v>9</c:v>
                </c:pt>
                <c:pt idx="7">
                  <c:v>1</c:v>
                </c:pt>
                <c:pt idx="8">
                  <c:v>3</c:v>
                </c:pt>
                <c:pt idx="9">
                  <c:v>3</c:v>
                </c:pt>
                <c:pt idx="10">
                  <c:v>17</c:v>
                </c:pt>
                <c:pt idx="11">
                  <c:v>6</c:v>
                </c:pt>
                <c:pt idx="12">
                  <c:v>7</c:v>
                </c:pt>
                <c:pt idx="13">
                  <c:v>3</c:v>
                </c:pt>
                <c:pt idx="14">
                  <c:v>4</c:v>
                </c:pt>
                <c:pt idx="15">
                  <c:v>5</c:v>
                </c:pt>
                <c:pt idx="16">
                  <c:v>3</c:v>
                </c:pt>
                <c:pt idx="17">
                  <c:v>3</c:v>
                </c:pt>
                <c:pt idx="18">
                  <c:v>7</c:v>
                </c:pt>
                <c:pt idx="19">
                  <c:v>8</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4</c:v>
                </c:pt>
                <c:pt idx="35">
                  <c:v>5</c:v>
                </c:pt>
                <c:pt idx="36">
                  <c:v>5</c:v>
                </c:pt>
                <c:pt idx="37">
                  <c:v>3</c:v>
                </c:pt>
                <c:pt idx="38">
                  <c:v>3</c:v>
                </c:pt>
                <c:pt idx="39">
                  <c:v>3</c:v>
                </c:pt>
                <c:pt idx="40">
                  <c:v>3</c:v>
                </c:pt>
                <c:pt idx="41">
                  <c:v>3</c:v>
                </c:pt>
                <c:pt idx="42">
                  <c:v>2</c:v>
                </c:pt>
                <c:pt idx="43">
                  <c:v>2</c:v>
                </c:pt>
                <c:pt idx="44">
                  <c:v>2</c:v>
                </c:pt>
                <c:pt idx="45">
                  <c:v>1</c:v>
                </c:pt>
                <c:pt idx="46">
                  <c:v>1</c:v>
                </c:pt>
                <c:pt idx="47">
                  <c:v>1</c:v>
                </c:pt>
                <c:pt idx="48">
                  <c:v>1</c:v>
                </c:pt>
                <c:pt idx="49">
                  <c:v>1</c:v>
                </c:pt>
                <c:pt idx="50">
                  <c:v>1</c:v>
                </c:pt>
              </c:numCache>
            </c:numRef>
          </c:val>
        </c:ser>
        <c:axId val="83474304"/>
        <c:axId val="83483648"/>
      </c:barChart>
      <c:catAx>
        <c:axId val="83474304"/>
        <c:scaling>
          <c:orientation val="maxMin"/>
        </c:scaling>
        <c:axPos val="l"/>
        <c:numFmt formatCode="General" sourceLinked="1"/>
        <c:tickLblPos val="low"/>
        <c:crossAx val="83483648"/>
        <c:crosses val="autoZero"/>
        <c:lblAlgn val="ctr"/>
        <c:lblOffset val="100"/>
        <c:tickLblSkip val="1"/>
      </c:catAx>
      <c:valAx>
        <c:axId val="83483648"/>
        <c:scaling>
          <c:orientation val="minMax"/>
        </c:scaling>
        <c:delete val="1"/>
        <c:axPos val="t"/>
        <c:numFmt formatCode="General" sourceLinked="1"/>
        <c:majorTickMark val="in"/>
        <c:tickLblPos val="none"/>
        <c:crossAx val="8347430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31659358748562"/>
          <c:y val="0.91446523365985855"/>
          <c:w val="0.20948792268827954"/>
          <c:h val="7.7600976309585276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0585A-72EE-4ADD-8A93-F90FDC25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10</Pages>
  <Words>7227</Words>
  <Characters>41198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48329</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155</cp:revision>
  <cp:lastPrinted>2020-12-11T05:28:00Z</cp:lastPrinted>
  <dcterms:created xsi:type="dcterms:W3CDTF">2020-09-18T05:35:00Z</dcterms:created>
  <dcterms:modified xsi:type="dcterms:W3CDTF">2022-03-10T05:24:00Z</dcterms:modified>
</cp:coreProperties>
</file>