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ежедневный</w:t>
      </w:r>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633E8A"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lang w:val="ru-RU"/>
        </w:rPr>
        <w:t>2</w:t>
      </w:r>
      <w:r w:rsidR="004F1087">
        <w:rPr>
          <w:rFonts w:ascii="Arial" w:hAnsi="Arial" w:cs="Arial"/>
          <w:b/>
          <w:caps w:val="0"/>
          <w:sz w:val="28"/>
          <w:szCs w:val="28"/>
          <w:lang w:val="ru-RU"/>
        </w:rPr>
        <w:t>8</w:t>
      </w:r>
      <w:r w:rsidR="00AB3374">
        <w:rPr>
          <w:rFonts w:ascii="Arial" w:hAnsi="Arial" w:cs="Arial"/>
          <w:b/>
          <w:caps w:val="0"/>
          <w:sz w:val="28"/>
          <w:szCs w:val="28"/>
          <w:lang w:val="ru-RU"/>
        </w:rPr>
        <w:t xml:space="preserve"> </w:t>
      </w:r>
      <w:r w:rsidR="00200D97">
        <w:rPr>
          <w:rFonts w:ascii="Arial" w:hAnsi="Arial" w:cs="Arial"/>
          <w:b/>
          <w:caps w:val="0"/>
          <w:sz w:val="28"/>
          <w:szCs w:val="28"/>
          <w:lang w:val="ru-RU"/>
        </w:rPr>
        <w:t>февра</w:t>
      </w:r>
      <w:r w:rsidR="00AB3374">
        <w:rPr>
          <w:rFonts w:ascii="Arial" w:hAnsi="Arial" w:cs="Arial"/>
          <w:b/>
          <w:caps w:val="0"/>
          <w:sz w:val="28"/>
          <w:szCs w:val="28"/>
          <w:lang w:val="ru-RU"/>
        </w:rPr>
        <w:t>ля</w:t>
      </w:r>
      <w:r w:rsidR="00E55617" w:rsidRPr="00255E81">
        <w:rPr>
          <w:rFonts w:ascii="Arial" w:hAnsi="Arial" w:cs="Arial"/>
          <w:b/>
          <w:caps w:val="0"/>
          <w:sz w:val="28"/>
          <w:szCs w:val="28"/>
          <w:lang w:val="ru-RU"/>
        </w:rPr>
        <w:t xml:space="preserve">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sidR="00200D97">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E61A9D" w:rsidP="00595491">
      <w:pPr>
        <w:jc w:val="center"/>
        <w:rPr>
          <w:rFonts w:ascii="Arial" w:hAnsi="Arial" w:cs="Arial"/>
          <w:b/>
          <w:caps/>
          <w:color w:val="033F28"/>
          <w:spacing w:val="10"/>
          <w:kern w:val="28"/>
          <w:sz w:val="56"/>
          <w:szCs w:val="56"/>
          <w:lang w:eastAsia="en-US"/>
        </w:rPr>
      </w:pPr>
      <w:r>
        <w:rPr>
          <w:rFonts w:ascii="Arial" w:hAnsi="Arial" w:cs="Arial"/>
          <w:b/>
          <w:caps/>
          <w:color w:val="033F28"/>
          <w:spacing w:val="10"/>
          <w:kern w:val="28"/>
          <w:sz w:val="56"/>
          <w:szCs w:val="56"/>
          <w:lang w:eastAsia="en-US"/>
        </w:rPr>
        <w:t xml:space="preserve"> </w:t>
      </w: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 xml:space="preserve">МОНИТОРИНГ </w:t>
      </w:r>
      <w:proofErr w:type="gramStart"/>
      <w:r w:rsidRPr="00B47179">
        <w:rPr>
          <w:rFonts w:ascii="Arial" w:hAnsi="Arial" w:cs="Arial"/>
          <w:caps/>
          <w:color w:val="033F28"/>
          <w:spacing w:val="10"/>
          <w:kern w:val="28"/>
          <w:sz w:val="24"/>
          <w:szCs w:val="24"/>
          <w:lang w:eastAsia="en-US"/>
        </w:rPr>
        <w:t>СОЦИАЛЬНО-ПОЛИТИЧЕСКОЙ</w:t>
      </w:r>
      <w:proofErr w:type="gramEnd"/>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46609533" w:displacedByCustomXml="next"/>
    <w:bookmarkStart w:id="2" w:name="_Toc277854893" w:displacedByCustomXml="next"/>
    <w:bookmarkStart w:id="3" w:name="_Toc457918692" w:displacedByCustomXml="next"/>
    <w:bookmarkStart w:id="4" w:name="_Toc452652279"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415904" w:rsidP="00206896">
          <w:pPr>
            <w:pStyle w:val="26"/>
            <w:rPr>
              <w:rFonts w:asciiTheme="minorHAnsi" w:eastAsiaTheme="minorEastAsia" w:hAnsiTheme="minorHAnsi" w:cstheme="minorBidi"/>
              <w:sz w:val="22"/>
              <w:szCs w:val="22"/>
            </w:rPr>
          </w:pPr>
          <w:r w:rsidRPr="00415904">
            <w:rPr>
              <w:sz w:val="22"/>
              <w:szCs w:val="22"/>
            </w:rPr>
            <w:fldChar w:fldCharType="begin"/>
          </w:r>
          <w:r w:rsidR="007715D0" w:rsidRPr="003F1B53">
            <w:rPr>
              <w:sz w:val="22"/>
              <w:szCs w:val="22"/>
            </w:rPr>
            <w:instrText xml:space="preserve"> TOC \o "1-3" \h \z \u </w:instrText>
          </w:r>
          <w:r w:rsidRPr="00415904">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7A42D2">
              <w:rPr>
                <w:webHidden/>
              </w:rPr>
              <w:t>3</w:t>
            </w:r>
          </w:hyperlink>
        </w:p>
        <w:p w:rsidR="00206896" w:rsidRDefault="00415904" w:rsidP="00206896">
          <w:pPr>
            <w:pStyle w:val="26"/>
            <w:rPr>
              <w:rFonts w:asciiTheme="minorHAnsi" w:eastAsiaTheme="minorEastAsia" w:hAnsiTheme="minorHAnsi" w:cstheme="minorBidi"/>
              <w:sz w:val="22"/>
              <w:szCs w:val="22"/>
            </w:rPr>
          </w:pPr>
          <w:hyperlink w:anchor="_Toc496394401" w:history="1">
            <w:r w:rsidR="00206896" w:rsidRPr="0063603C">
              <w:rPr>
                <w:rStyle w:val="af3"/>
                <w:kern w:val="32"/>
              </w:rPr>
              <w:t>4.</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7A42D2">
              <w:rPr>
                <w:webHidden/>
              </w:rPr>
              <w:t>4</w:t>
            </w:r>
          </w:hyperlink>
        </w:p>
        <w:p w:rsidR="00206896" w:rsidRDefault="00415904" w:rsidP="00206896">
          <w:pPr>
            <w:pStyle w:val="26"/>
            <w:rPr>
              <w:rFonts w:asciiTheme="minorHAnsi" w:eastAsiaTheme="minorEastAsia" w:hAnsiTheme="minorHAnsi" w:cstheme="minorBidi"/>
              <w:sz w:val="22"/>
              <w:szCs w:val="22"/>
            </w:rPr>
          </w:pPr>
          <w:hyperlink w:anchor="_Toc496394403" w:history="1">
            <w:r w:rsidR="00206896" w:rsidRPr="0063603C">
              <w:rPr>
                <w:rStyle w:val="af3"/>
                <w:kern w:val="32"/>
              </w:rPr>
              <w:t>5.</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r w:rsidR="007A42D2">
              <w:rPr>
                <w:webHidden/>
              </w:rPr>
              <w:t>5</w:t>
            </w:r>
          </w:hyperlink>
        </w:p>
        <w:p w:rsidR="00206896" w:rsidRDefault="00415904" w:rsidP="00206896">
          <w:pPr>
            <w:pStyle w:val="26"/>
            <w:rPr>
              <w:rFonts w:asciiTheme="minorHAnsi" w:eastAsiaTheme="minorEastAsia" w:hAnsiTheme="minorHAnsi" w:cstheme="minorBidi"/>
              <w:sz w:val="22"/>
              <w:szCs w:val="22"/>
            </w:rPr>
          </w:pPr>
          <w:hyperlink w:anchor="_Toc496394404" w:history="1">
            <w:r w:rsidR="00206896" w:rsidRPr="0063603C">
              <w:rPr>
                <w:rStyle w:val="af3"/>
                <w:kern w:val="32"/>
              </w:rPr>
              <w:t>6.</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r w:rsidR="003B4406">
              <w:rPr>
                <w:webHidden/>
              </w:rPr>
              <w:t>6</w:t>
            </w:r>
          </w:hyperlink>
        </w:p>
        <w:p w:rsidR="007715D0" w:rsidRPr="003F1B53" w:rsidRDefault="00415904" w:rsidP="00206896">
          <w:pPr>
            <w:pStyle w:val="26"/>
          </w:pPr>
          <w:r w:rsidRPr="003F1B53">
            <w:fldChar w:fldCharType="end"/>
          </w:r>
        </w:p>
      </w:sdtContent>
    </w:sdt>
    <w:p w:rsidR="0062624F" w:rsidRPr="002B6E40" w:rsidRDefault="007715D0" w:rsidP="00274158">
      <w:pPr>
        <w:rPr>
          <w:rStyle w:val="113"/>
          <w:color w:val="auto"/>
        </w:rPr>
      </w:pPr>
      <w:r>
        <w:rPr>
          <w:rStyle w:val="113"/>
        </w:rPr>
        <w:br w:type="page"/>
      </w:r>
      <w:bookmarkStart w:id="5" w:name="_Toc446609537"/>
      <w:bookmarkStart w:id="6" w:name="_Toc452652284"/>
      <w:bookmarkEnd w:id="4"/>
      <w:bookmarkEnd w:id="3"/>
      <w:bookmarkEnd w:id="2"/>
      <w:bookmarkEnd w:id="1"/>
    </w:p>
    <w:p w:rsidR="0038476A" w:rsidRPr="008074A0" w:rsidRDefault="00372D52" w:rsidP="008074A0">
      <w:pPr>
        <w:pStyle w:val="2"/>
        <w:rPr>
          <w:kern w:val="32"/>
        </w:rPr>
      </w:pPr>
      <w:bookmarkStart w:id="7" w:name="_Toc496394399"/>
      <w:r w:rsidRPr="00372D52">
        <w:rPr>
          <w:rStyle w:val="113"/>
        </w:rPr>
        <w:lastRenderedPageBreak/>
        <w:t>УПОМИНАНИЯ ПО КАТЕГОРИЯМ СМИ</w:t>
      </w:r>
      <w:bookmarkEnd w:id="7"/>
    </w:p>
    <w:p w:rsidR="00510644" w:rsidRDefault="004F1087" w:rsidP="007E4DB4">
      <w:pPr>
        <w:ind w:hanging="142"/>
        <w:jc w:val="center"/>
        <w:rPr>
          <w:noProof/>
        </w:rPr>
      </w:pPr>
      <w:r w:rsidRPr="004F1087">
        <w:rPr>
          <w:noProof/>
        </w:rPr>
        <w:drawing>
          <wp:inline distT="0" distB="0" distL="0" distR="0">
            <wp:extent cx="2878373" cy="3299791"/>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C64F7" w:rsidRDefault="009C64F7" w:rsidP="007E4DB4">
      <w:pPr>
        <w:ind w:hanging="142"/>
        <w:jc w:val="center"/>
        <w:rPr>
          <w:noProof/>
        </w:rPr>
      </w:pPr>
    </w:p>
    <w:p w:rsidR="009C64F7" w:rsidRDefault="009C64F7" w:rsidP="007E4DB4">
      <w:pPr>
        <w:ind w:hanging="142"/>
        <w:jc w:val="center"/>
        <w:rPr>
          <w:noProof/>
        </w:rPr>
      </w:pPr>
    </w:p>
    <w:p w:rsidR="00A32970" w:rsidRDefault="00A32970" w:rsidP="007E4DB4">
      <w:pPr>
        <w:ind w:hanging="142"/>
        <w:jc w:val="center"/>
        <w:rPr>
          <w:noProof/>
        </w:rPr>
      </w:pPr>
    </w:p>
    <w:p w:rsidR="00A32970" w:rsidRDefault="00A32970" w:rsidP="007E4DB4">
      <w:pPr>
        <w:ind w:hanging="142"/>
        <w:jc w:val="center"/>
        <w:rPr>
          <w:noProof/>
        </w:rPr>
      </w:pPr>
    </w:p>
    <w:p w:rsidR="00510644" w:rsidRDefault="00510644" w:rsidP="007E4DB4">
      <w:pPr>
        <w:ind w:hanging="142"/>
        <w:jc w:val="center"/>
        <w:rPr>
          <w:noProof/>
        </w:rPr>
      </w:pPr>
    </w:p>
    <w:p w:rsidR="00AB3374" w:rsidRDefault="004F1087" w:rsidP="007E4DB4">
      <w:pPr>
        <w:ind w:hanging="142"/>
        <w:jc w:val="center"/>
        <w:rPr>
          <w:noProof/>
        </w:rPr>
      </w:pPr>
      <w:r w:rsidRPr="004F1087">
        <w:rPr>
          <w:noProof/>
        </w:rPr>
        <w:drawing>
          <wp:inline distT="0" distB="0" distL="0" distR="0">
            <wp:extent cx="5876014" cy="2663686"/>
            <wp:effectExtent l="0" t="0" r="0" b="0"/>
            <wp:docPr id="5"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B3374" w:rsidRDefault="00AB3374" w:rsidP="007E4DB4">
      <w:pPr>
        <w:ind w:hanging="142"/>
        <w:jc w:val="center"/>
        <w:rPr>
          <w:noProof/>
        </w:rPr>
      </w:pPr>
    </w:p>
    <w:p w:rsidR="009C64F7" w:rsidRDefault="009C64F7"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153396" w:rsidRDefault="00153396" w:rsidP="007E4DB4">
      <w:pPr>
        <w:ind w:hanging="142"/>
        <w:jc w:val="center"/>
        <w:rPr>
          <w:noProof/>
        </w:rPr>
      </w:pPr>
    </w:p>
    <w:tbl>
      <w:tblPr>
        <w:tblW w:w="4681" w:type="pct"/>
        <w:tblLayout w:type="fixed"/>
        <w:tblLook w:val="04A0"/>
      </w:tblPr>
      <w:tblGrid>
        <w:gridCol w:w="3371"/>
        <w:gridCol w:w="2413"/>
        <w:gridCol w:w="2122"/>
        <w:gridCol w:w="1984"/>
      </w:tblGrid>
      <w:tr w:rsidR="00633E8A" w:rsidRPr="00E35F3F" w:rsidTr="00633E8A">
        <w:trPr>
          <w:trHeight w:val="288"/>
        </w:trPr>
        <w:tc>
          <w:tcPr>
            <w:tcW w:w="170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3E8A" w:rsidRDefault="00633E8A" w:rsidP="00E35F3F">
            <w:pPr>
              <w:jc w:val="center"/>
              <w:rPr>
                <w:rFonts w:ascii="Arial" w:hAnsi="Arial" w:cs="Arial"/>
                <w:b/>
                <w:bCs/>
                <w:sz w:val="22"/>
                <w:szCs w:val="22"/>
              </w:rPr>
            </w:pPr>
          </w:p>
          <w:p w:rsidR="00633E8A" w:rsidRDefault="00633E8A" w:rsidP="00E35F3F">
            <w:pPr>
              <w:jc w:val="center"/>
              <w:rPr>
                <w:rFonts w:ascii="Arial" w:hAnsi="Arial" w:cs="Arial"/>
                <w:b/>
                <w:bCs/>
                <w:sz w:val="22"/>
                <w:szCs w:val="22"/>
              </w:rPr>
            </w:pPr>
            <w:r w:rsidRPr="00E35F3F">
              <w:rPr>
                <w:rFonts w:ascii="Arial" w:hAnsi="Arial" w:cs="Arial"/>
                <w:b/>
                <w:bCs/>
                <w:sz w:val="22"/>
                <w:szCs w:val="22"/>
              </w:rPr>
              <w:t>Категории СМИ</w:t>
            </w:r>
          </w:p>
          <w:p w:rsidR="00633E8A" w:rsidRPr="00E35F3F" w:rsidRDefault="00633E8A" w:rsidP="00E35F3F">
            <w:pPr>
              <w:jc w:val="center"/>
              <w:rPr>
                <w:rFonts w:ascii="Arial" w:hAnsi="Arial" w:cs="Arial"/>
                <w:b/>
                <w:bCs/>
                <w:sz w:val="22"/>
                <w:szCs w:val="22"/>
              </w:rPr>
            </w:pPr>
          </w:p>
        </w:tc>
        <w:tc>
          <w:tcPr>
            <w:tcW w:w="1220" w:type="pct"/>
            <w:tcBorders>
              <w:top w:val="single" w:sz="4" w:space="0" w:color="auto"/>
              <w:left w:val="nil"/>
              <w:bottom w:val="single" w:sz="4" w:space="0" w:color="auto"/>
              <w:right w:val="single" w:sz="4" w:space="0" w:color="auto"/>
            </w:tcBorders>
            <w:vAlign w:val="center"/>
          </w:tcPr>
          <w:p w:rsidR="00633E8A" w:rsidRDefault="00633E8A" w:rsidP="00972642">
            <w:pPr>
              <w:jc w:val="center"/>
              <w:rPr>
                <w:rFonts w:ascii="Arial" w:hAnsi="Arial" w:cs="Arial"/>
                <w:b/>
                <w:bCs/>
                <w:sz w:val="22"/>
                <w:szCs w:val="22"/>
              </w:rPr>
            </w:pPr>
            <w:r>
              <w:rPr>
                <w:rFonts w:ascii="Arial" w:hAnsi="Arial" w:cs="Arial"/>
                <w:b/>
                <w:bCs/>
                <w:sz w:val="22"/>
                <w:szCs w:val="22"/>
              </w:rPr>
              <w:t>Информагентства</w:t>
            </w:r>
          </w:p>
        </w:tc>
        <w:tc>
          <w:tcPr>
            <w:tcW w:w="1073" w:type="pct"/>
            <w:tcBorders>
              <w:top w:val="single" w:sz="4" w:space="0" w:color="auto"/>
              <w:left w:val="nil"/>
              <w:bottom w:val="single" w:sz="4" w:space="0" w:color="auto"/>
              <w:right w:val="single" w:sz="4" w:space="0" w:color="auto"/>
            </w:tcBorders>
            <w:vAlign w:val="center"/>
          </w:tcPr>
          <w:p w:rsidR="00633E8A" w:rsidRDefault="00633E8A" w:rsidP="00EF266D">
            <w:pPr>
              <w:jc w:val="center"/>
              <w:rPr>
                <w:rFonts w:ascii="Arial" w:hAnsi="Arial" w:cs="Arial"/>
                <w:b/>
                <w:bCs/>
                <w:sz w:val="22"/>
                <w:szCs w:val="22"/>
              </w:rPr>
            </w:pPr>
            <w:r w:rsidRPr="00363075">
              <w:rPr>
                <w:rFonts w:ascii="Arial" w:hAnsi="Arial" w:cs="Arial"/>
                <w:b/>
                <w:bCs/>
                <w:sz w:val="22"/>
                <w:szCs w:val="22"/>
              </w:rPr>
              <w:t>Интернет</w:t>
            </w:r>
          </w:p>
        </w:tc>
        <w:tc>
          <w:tcPr>
            <w:tcW w:w="1004" w:type="pct"/>
            <w:tcBorders>
              <w:top w:val="single" w:sz="4" w:space="0" w:color="auto"/>
              <w:left w:val="nil"/>
              <w:bottom w:val="single" w:sz="4" w:space="0" w:color="auto"/>
              <w:right w:val="single" w:sz="4" w:space="0" w:color="auto"/>
            </w:tcBorders>
            <w:vAlign w:val="center"/>
          </w:tcPr>
          <w:p w:rsidR="00633E8A" w:rsidRDefault="00633E8A" w:rsidP="00EF266D">
            <w:pPr>
              <w:jc w:val="center"/>
              <w:rPr>
                <w:rFonts w:ascii="Arial" w:hAnsi="Arial" w:cs="Arial"/>
                <w:b/>
                <w:bCs/>
                <w:sz w:val="22"/>
                <w:szCs w:val="22"/>
              </w:rPr>
            </w:pPr>
            <w:r>
              <w:rPr>
                <w:rFonts w:ascii="Arial" w:hAnsi="Arial" w:cs="Arial"/>
                <w:b/>
                <w:bCs/>
                <w:sz w:val="22"/>
                <w:szCs w:val="22"/>
              </w:rPr>
              <w:t>ТВ</w:t>
            </w:r>
          </w:p>
        </w:tc>
      </w:tr>
      <w:tr w:rsidR="00633E8A" w:rsidRPr="00E35F3F" w:rsidTr="00633E8A">
        <w:trPr>
          <w:trHeight w:val="750"/>
        </w:trPr>
        <w:tc>
          <w:tcPr>
            <w:tcW w:w="1704" w:type="pct"/>
            <w:tcBorders>
              <w:top w:val="nil"/>
              <w:left w:val="single" w:sz="4" w:space="0" w:color="auto"/>
              <w:bottom w:val="single" w:sz="4" w:space="0" w:color="auto"/>
              <w:right w:val="single" w:sz="4" w:space="0" w:color="auto"/>
            </w:tcBorders>
            <w:shd w:val="clear" w:color="auto" w:fill="auto"/>
            <w:vAlign w:val="center"/>
            <w:hideMark/>
          </w:tcPr>
          <w:p w:rsidR="00633E8A" w:rsidRDefault="00633E8A" w:rsidP="00E35F3F">
            <w:pPr>
              <w:jc w:val="center"/>
              <w:rPr>
                <w:rFonts w:ascii="Arial" w:hAnsi="Arial" w:cs="Arial"/>
                <w:sz w:val="22"/>
                <w:szCs w:val="22"/>
              </w:rPr>
            </w:pPr>
          </w:p>
          <w:p w:rsidR="00633E8A" w:rsidRDefault="00633E8A" w:rsidP="00E35F3F">
            <w:pPr>
              <w:jc w:val="center"/>
              <w:rPr>
                <w:rFonts w:ascii="Arial" w:hAnsi="Arial" w:cs="Arial"/>
                <w:sz w:val="22"/>
                <w:szCs w:val="22"/>
              </w:rPr>
            </w:pPr>
            <w:r w:rsidRPr="00E35F3F">
              <w:rPr>
                <w:rFonts w:ascii="Arial" w:hAnsi="Arial" w:cs="Arial"/>
                <w:sz w:val="22"/>
                <w:szCs w:val="22"/>
              </w:rPr>
              <w:t>РУДЕНЯ Игорь Михайлович (</w:t>
            </w:r>
            <w:proofErr w:type="gramStart"/>
            <w:r w:rsidRPr="00E35F3F">
              <w:rPr>
                <w:rFonts w:ascii="Arial" w:hAnsi="Arial" w:cs="Arial"/>
                <w:sz w:val="22"/>
                <w:szCs w:val="22"/>
              </w:rPr>
              <w:t>Тверская</w:t>
            </w:r>
            <w:proofErr w:type="gramEnd"/>
            <w:r w:rsidRPr="00E35F3F">
              <w:rPr>
                <w:rFonts w:ascii="Arial" w:hAnsi="Arial" w:cs="Arial"/>
                <w:sz w:val="22"/>
                <w:szCs w:val="22"/>
              </w:rPr>
              <w:t xml:space="preserve"> обл.)</w:t>
            </w:r>
          </w:p>
          <w:p w:rsidR="00633E8A" w:rsidRPr="00E35F3F" w:rsidRDefault="00633E8A" w:rsidP="00E35F3F">
            <w:pPr>
              <w:jc w:val="center"/>
              <w:rPr>
                <w:rFonts w:ascii="Arial" w:hAnsi="Arial" w:cs="Arial"/>
                <w:sz w:val="22"/>
                <w:szCs w:val="22"/>
              </w:rPr>
            </w:pPr>
          </w:p>
        </w:tc>
        <w:tc>
          <w:tcPr>
            <w:tcW w:w="1220" w:type="pct"/>
            <w:tcBorders>
              <w:top w:val="nil"/>
              <w:left w:val="nil"/>
              <w:bottom w:val="single" w:sz="4" w:space="0" w:color="auto"/>
              <w:right w:val="single" w:sz="4" w:space="0" w:color="auto"/>
            </w:tcBorders>
            <w:vAlign w:val="center"/>
          </w:tcPr>
          <w:p w:rsidR="00633E8A" w:rsidRDefault="00633E8A" w:rsidP="001E0723">
            <w:pPr>
              <w:jc w:val="center"/>
              <w:rPr>
                <w:rFonts w:ascii="Arial" w:hAnsi="Arial" w:cs="Arial"/>
                <w:sz w:val="22"/>
                <w:szCs w:val="22"/>
              </w:rPr>
            </w:pPr>
            <w:r>
              <w:rPr>
                <w:rFonts w:ascii="Arial" w:hAnsi="Arial" w:cs="Arial"/>
                <w:sz w:val="22"/>
                <w:szCs w:val="22"/>
              </w:rPr>
              <w:t>1</w:t>
            </w:r>
          </w:p>
        </w:tc>
        <w:tc>
          <w:tcPr>
            <w:tcW w:w="1073" w:type="pct"/>
            <w:tcBorders>
              <w:top w:val="nil"/>
              <w:left w:val="nil"/>
              <w:bottom w:val="single" w:sz="4" w:space="0" w:color="auto"/>
              <w:right w:val="single" w:sz="4" w:space="0" w:color="auto"/>
            </w:tcBorders>
            <w:vAlign w:val="center"/>
          </w:tcPr>
          <w:p w:rsidR="00633E8A" w:rsidRDefault="004F1087" w:rsidP="00633E8A">
            <w:pPr>
              <w:jc w:val="center"/>
              <w:rPr>
                <w:rFonts w:ascii="Arial" w:hAnsi="Arial" w:cs="Arial"/>
                <w:sz w:val="22"/>
                <w:szCs w:val="22"/>
              </w:rPr>
            </w:pPr>
            <w:r>
              <w:rPr>
                <w:rFonts w:ascii="Arial" w:hAnsi="Arial" w:cs="Arial"/>
                <w:sz w:val="22"/>
                <w:szCs w:val="22"/>
              </w:rPr>
              <w:t>61</w:t>
            </w:r>
          </w:p>
        </w:tc>
        <w:tc>
          <w:tcPr>
            <w:tcW w:w="1004" w:type="pct"/>
            <w:tcBorders>
              <w:top w:val="nil"/>
              <w:left w:val="nil"/>
              <w:bottom w:val="single" w:sz="4" w:space="0" w:color="auto"/>
              <w:right w:val="single" w:sz="4" w:space="0" w:color="auto"/>
            </w:tcBorders>
            <w:vAlign w:val="center"/>
          </w:tcPr>
          <w:p w:rsidR="00633E8A" w:rsidRDefault="004F1087" w:rsidP="00AB3374">
            <w:pPr>
              <w:jc w:val="center"/>
              <w:rPr>
                <w:rFonts w:ascii="Arial" w:hAnsi="Arial" w:cs="Arial"/>
                <w:sz w:val="22"/>
                <w:szCs w:val="22"/>
              </w:rPr>
            </w:pPr>
            <w:r>
              <w:rPr>
                <w:rFonts w:ascii="Arial" w:hAnsi="Arial" w:cs="Arial"/>
                <w:sz w:val="22"/>
                <w:szCs w:val="22"/>
              </w:rPr>
              <w:t>2</w:t>
            </w:r>
          </w:p>
        </w:tc>
      </w:tr>
    </w:tbl>
    <w:p w:rsidR="0014127D" w:rsidRDefault="0014127D">
      <w:pPr>
        <w:rPr>
          <w:noProof/>
        </w:rPr>
      </w:pPr>
      <w:r>
        <w:rPr>
          <w:noProof/>
        </w:rPr>
        <w:br w:type="page"/>
      </w:r>
    </w:p>
    <w:p w:rsidR="00DC212E" w:rsidRPr="007715D0" w:rsidRDefault="00E12900" w:rsidP="006D2DFC">
      <w:pPr>
        <w:pStyle w:val="2"/>
        <w:rPr>
          <w:rStyle w:val="113"/>
        </w:rPr>
      </w:pPr>
      <w:bookmarkStart w:id="8" w:name="_Toc457918700"/>
      <w:bookmarkStart w:id="9" w:name="_Toc496394401"/>
      <w:bookmarkEnd w:id="5"/>
      <w:bookmarkEnd w:id="6"/>
      <w:r w:rsidRPr="007715D0">
        <w:rPr>
          <w:rStyle w:val="113"/>
        </w:rPr>
        <w:lastRenderedPageBreak/>
        <w:t>СМИ</w:t>
      </w:r>
      <w:bookmarkEnd w:id="8"/>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9"/>
    </w:p>
    <w:p w:rsidR="005E5FE2" w:rsidRPr="00614CB8" w:rsidRDefault="005E5FE2" w:rsidP="00B85045">
      <w:pPr>
        <w:rPr>
          <w:b/>
          <w:noProof/>
          <w:sz w:val="6"/>
          <w:szCs w:val="6"/>
        </w:rPr>
      </w:pPr>
    </w:p>
    <w:tbl>
      <w:tblPr>
        <w:tblW w:w="10514" w:type="dxa"/>
        <w:jc w:val="center"/>
        <w:tblInd w:w="-377" w:type="dxa"/>
        <w:tblLook w:val="04A0"/>
      </w:tblPr>
      <w:tblGrid>
        <w:gridCol w:w="1150"/>
        <w:gridCol w:w="1524"/>
        <w:gridCol w:w="1702"/>
        <w:gridCol w:w="1443"/>
        <w:gridCol w:w="1622"/>
        <w:gridCol w:w="1533"/>
        <w:gridCol w:w="1540"/>
      </w:tblGrid>
      <w:tr w:rsidR="006343C9" w:rsidRPr="00A67B01" w:rsidTr="00AC19A1">
        <w:trPr>
          <w:trHeight w:val="628"/>
          <w:jc w:val="center"/>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 </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F067CA">
            <w:pPr>
              <w:ind w:left="-142"/>
              <w:jc w:val="center"/>
              <w:outlineLvl w:val="1"/>
              <w:rPr>
                <w:rFonts w:ascii="Arial" w:hAnsi="Arial" w:cs="Arial"/>
                <w:sz w:val="22"/>
                <w:szCs w:val="22"/>
              </w:rPr>
            </w:pPr>
            <w:r w:rsidRPr="00CB269B">
              <w:rPr>
                <w:rFonts w:ascii="Arial" w:hAnsi="Arial" w:cs="Arial"/>
                <w:sz w:val="22"/>
                <w:szCs w:val="22"/>
              </w:rPr>
              <w:t>Кол-во сообщений</w:t>
            </w:r>
          </w:p>
        </w:tc>
        <w:tc>
          <w:tcPr>
            <w:tcW w:w="170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6343C9">
            <w:pPr>
              <w:jc w:val="center"/>
              <w:rPr>
                <w:rFonts w:ascii="Arial" w:hAnsi="Arial" w:cs="Arial"/>
                <w:sz w:val="22"/>
                <w:szCs w:val="22"/>
              </w:rPr>
            </w:pPr>
            <w:proofErr w:type="spellStart"/>
            <w:r w:rsidRPr="00CB269B">
              <w:rPr>
                <w:rFonts w:ascii="Arial" w:hAnsi="Arial" w:cs="Arial"/>
                <w:sz w:val="22"/>
                <w:szCs w:val="22"/>
              </w:rPr>
              <w:t>МедиаИндекс</w:t>
            </w:r>
            <w:proofErr w:type="spellEnd"/>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Негативные</w:t>
            </w:r>
          </w:p>
        </w:tc>
        <w:tc>
          <w:tcPr>
            <w:tcW w:w="162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Нейтральные</w:t>
            </w:r>
          </w:p>
        </w:tc>
        <w:tc>
          <w:tcPr>
            <w:tcW w:w="153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Позитивные</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Перепечатки</w:t>
            </w:r>
          </w:p>
        </w:tc>
      </w:tr>
      <w:tr w:rsidR="009B2DE0" w:rsidRPr="00A67B01" w:rsidTr="005F73F9">
        <w:trPr>
          <w:trHeight w:val="531"/>
          <w:jc w:val="center"/>
        </w:trPr>
        <w:tc>
          <w:tcPr>
            <w:tcW w:w="1150" w:type="dxa"/>
            <w:tcBorders>
              <w:top w:val="nil"/>
              <w:left w:val="single" w:sz="4" w:space="0" w:color="auto"/>
              <w:bottom w:val="single" w:sz="4" w:space="0" w:color="auto"/>
              <w:right w:val="single" w:sz="4" w:space="0" w:color="auto"/>
            </w:tcBorders>
            <w:shd w:val="clear" w:color="auto" w:fill="auto"/>
            <w:vAlign w:val="center"/>
            <w:hideMark/>
          </w:tcPr>
          <w:p w:rsidR="009B2DE0" w:rsidRPr="00A67B01" w:rsidRDefault="009B2DE0" w:rsidP="006343C9">
            <w:pPr>
              <w:jc w:val="center"/>
              <w:rPr>
                <w:rFonts w:ascii="Arial" w:hAnsi="Arial" w:cs="Arial"/>
                <w:b/>
                <w:bCs/>
                <w:sz w:val="22"/>
                <w:szCs w:val="22"/>
              </w:rPr>
            </w:pPr>
            <w:r w:rsidRPr="00A67B01">
              <w:rPr>
                <w:rFonts w:ascii="Arial" w:hAnsi="Arial" w:cs="Arial"/>
                <w:b/>
                <w:bCs/>
                <w:sz w:val="22"/>
                <w:szCs w:val="22"/>
              </w:rPr>
              <w:t>Всего</w:t>
            </w:r>
          </w:p>
        </w:tc>
        <w:tc>
          <w:tcPr>
            <w:tcW w:w="1524" w:type="dxa"/>
            <w:tcBorders>
              <w:top w:val="nil"/>
              <w:left w:val="nil"/>
              <w:bottom w:val="single" w:sz="4" w:space="0" w:color="auto"/>
              <w:right w:val="single" w:sz="4" w:space="0" w:color="auto"/>
            </w:tcBorders>
            <w:shd w:val="clear" w:color="auto" w:fill="auto"/>
            <w:vAlign w:val="center"/>
            <w:hideMark/>
          </w:tcPr>
          <w:p w:rsidR="009B2DE0" w:rsidRPr="009B2DE0" w:rsidRDefault="004F1087" w:rsidP="00D8130B">
            <w:pPr>
              <w:jc w:val="center"/>
              <w:rPr>
                <w:rFonts w:ascii="Arial" w:hAnsi="Arial" w:cs="Arial"/>
                <w:b/>
                <w:bCs/>
                <w:sz w:val="22"/>
                <w:szCs w:val="22"/>
              </w:rPr>
            </w:pPr>
            <w:r>
              <w:rPr>
                <w:rFonts w:ascii="Arial" w:hAnsi="Arial" w:cs="Arial"/>
                <w:b/>
                <w:bCs/>
                <w:sz w:val="22"/>
                <w:szCs w:val="22"/>
              </w:rPr>
              <w:t>64</w:t>
            </w:r>
          </w:p>
        </w:tc>
        <w:tc>
          <w:tcPr>
            <w:tcW w:w="1702" w:type="dxa"/>
            <w:tcBorders>
              <w:top w:val="nil"/>
              <w:left w:val="nil"/>
              <w:bottom w:val="single" w:sz="4" w:space="0" w:color="auto"/>
              <w:right w:val="single" w:sz="4" w:space="0" w:color="auto"/>
            </w:tcBorders>
            <w:shd w:val="clear" w:color="auto" w:fill="auto"/>
            <w:vAlign w:val="center"/>
            <w:hideMark/>
          </w:tcPr>
          <w:p w:rsidR="009B2DE0" w:rsidRPr="009B2DE0" w:rsidRDefault="004F1087" w:rsidP="00A32970">
            <w:pPr>
              <w:jc w:val="center"/>
              <w:rPr>
                <w:rFonts w:ascii="Arial" w:hAnsi="Arial" w:cs="Arial"/>
                <w:b/>
                <w:bCs/>
                <w:sz w:val="22"/>
                <w:szCs w:val="22"/>
              </w:rPr>
            </w:pPr>
            <w:r>
              <w:rPr>
                <w:rFonts w:ascii="Arial" w:hAnsi="Arial" w:cs="Arial"/>
                <w:b/>
                <w:bCs/>
                <w:sz w:val="22"/>
                <w:szCs w:val="22"/>
              </w:rPr>
              <w:t>2</w:t>
            </w:r>
            <w:r w:rsidR="00A32970">
              <w:rPr>
                <w:rFonts w:ascii="Arial" w:hAnsi="Arial" w:cs="Arial"/>
                <w:b/>
                <w:bCs/>
                <w:sz w:val="22"/>
                <w:szCs w:val="22"/>
              </w:rPr>
              <w:t>7</w:t>
            </w:r>
            <w:r>
              <w:rPr>
                <w:rFonts w:ascii="Arial" w:hAnsi="Arial" w:cs="Arial"/>
                <w:b/>
                <w:bCs/>
                <w:sz w:val="22"/>
                <w:szCs w:val="22"/>
              </w:rPr>
              <w:t>3</w:t>
            </w:r>
          </w:p>
        </w:tc>
        <w:tc>
          <w:tcPr>
            <w:tcW w:w="1443" w:type="dxa"/>
            <w:tcBorders>
              <w:top w:val="nil"/>
              <w:left w:val="nil"/>
              <w:bottom w:val="single" w:sz="4" w:space="0" w:color="auto"/>
              <w:right w:val="single" w:sz="4" w:space="0" w:color="auto"/>
            </w:tcBorders>
            <w:shd w:val="clear" w:color="auto" w:fill="auto"/>
            <w:vAlign w:val="center"/>
            <w:hideMark/>
          </w:tcPr>
          <w:p w:rsidR="009B2DE0" w:rsidRPr="00280E0C" w:rsidRDefault="00913013" w:rsidP="006343C9">
            <w:pPr>
              <w:jc w:val="center"/>
              <w:rPr>
                <w:rFonts w:ascii="Arial" w:hAnsi="Arial" w:cs="Arial"/>
                <w:b/>
                <w:bCs/>
                <w:sz w:val="22"/>
                <w:szCs w:val="22"/>
              </w:rPr>
            </w:pPr>
            <w:r>
              <w:rPr>
                <w:rFonts w:ascii="Arial" w:hAnsi="Arial" w:cs="Arial"/>
                <w:b/>
                <w:bCs/>
                <w:sz w:val="22"/>
                <w:szCs w:val="22"/>
              </w:rPr>
              <w:t>0</w:t>
            </w:r>
          </w:p>
        </w:tc>
        <w:tc>
          <w:tcPr>
            <w:tcW w:w="1622" w:type="dxa"/>
            <w:tcBorders>
              <w:top w:val="nil"/>
              <w:left w:val="nil"/>
              <w:bottom w:val="single" w:sz="4" w:space="0" w:color="auto"/>
              <w:right w:val="single" w:sz="4" w:space="0" w:color="auto"/>
            </w:tcBorders>
            <w:shd w:val="clear" w:color="auto" w:fill="auto"/>
            <w:vAlign w:val="center"/>
            <w:hideMark/>
          </w:tcPr>
          <w:p w:rsidR="009B2DE0" w:rsidRPr="00EE083F" w:rsidRDefault="004F1087" w:rsidP="00D8130B">
            <w:pPr>
              <w:jc w:val="center"/>
              <w:rPr>
                <w:rFonts w:ascii="Arial" w:hAnsi="Arial" w:cs="Arial"/>
                <w:b/>
                <w:sz w:val="22"/>
                <w:szCs w:val="22"/>
              </w:rPr>
            </w:pPr>
            <w:r>
              <w:rPr>
                <w:rFonts w:ascii="Arial" w:hAnsi="Arial" w:cs="Arial"/>
                <w:b/>
                <w:sz w:val="22"/>
                <w:szCs w:val="22"/>
              </w:rPr>
              <w:t>64</w:t>
            </w:r>
          </w:p>
        </w:tc>
        <w:tc>
          <w:tcPr>
            <w:tcW w:w="1533" w:type="dxa"/>
            <w:tcBorders>
              <w:top w:val="nil"/>
              <w:left w:val="nil"/>
              <w:bottom w:val="single" w:sz="4" w:space="0" w:color="auto"/>
              <w:right w:val="single" w:sz="4" w:space="0" w:color="auto"/>
            </w:tcBorders>
            <w:shd w:val="clear" w:color="auto" w:fill="auto"/>
            <w:vAlign w:val="center"/>
            <w:hideMark/>
          </w:tcPr>
          <w:p w:rsidR="009B2DE0" w:rsidRPr="00627E15" w:rsidRDefault="004F1087" w:rsidP="0038476A">
            <w:pPr>
              <w:jc w:val="center"/>
              <w:rPr>
                <w:rFonts w:ascii="Arial" w:hAnsi="Arial" w:cs="Arial"/>
                <w:b/>
                <w:sz w:val="22"/>
                <w:szCs w:val="22"/>
              </w:rPr>
            </w:pPr>
            <w:r>
              <w:rPr>
                <w:rFonts w:ascii="Arial" w:hAnsi="Arial" w:cs="Arial"/>
                <w:b/>
                <w:sz w:val="22"/>
                <w:szCs w:val="22"/>
              </w:rPr>
              <w:t>0</w:t>
            </w:r>
          </w:p>
        </w:tc>
        <w:tc>
          <w:tcPr>
            <w:tcW w:w="1540" w:type="dxa"/>
            <w:tcBorders>
              <w:top w:val="nil"/>
              <w:left w:val="nil"/>
              <w:bottom w:val="single" w:sz="4" w:space="0" w:color="auto"/>
              <w:right w:val="single" w:sz="4" w:space="0" w:color="auto"/>
            </w:tcBorders>
            <w:shd w:val="clear" w:color="auto" w:fill="auto"/>
            <w:vAlign w:val="center"/>
            <w:hideMark/>
          </w:tcPr>
          <w:p w:rsidR="009B2DE0" w:rsidRPr="00EE083F" w:rsidRDefault="004F1087" w:rsidP="00A32970">
            <w:pPr>
              <w:jc w:val="center"/>
              <w:rPr>
                <w:rFonts w:ascii="Arial" w:hAnsi="Arial" w:cs="Arial"/>
                <w:b/>
                <w:bCs/>
                <w:sz w:val="22"/>
                <w:szCs w:val="22"/>
              </w:rPr>
            </w:pPr>
            <w:r>
              <w:rPr>
                <w:rFonts w:ascii="Arial" w:hAnsi="Arial" w:cs="Arial"/>
                <w:b/>
                <w:bCs/>
                <w:sz w:val="22"/>
                <w:szCs w:val="22"/>
              </w:rPr>
              <w:t>51</w:t>
            </w:r>
          </w:p>
        </w:tc>
      </w:tr>
    </w:tbl>
    <w:p w:rsidR="00EF1DF4" w:rsidRDefault="004F1087" w:rsidP="003A7EC2">
      <w:pPr>
        <w:ind w:hanging="284"/>
        <w:rPr>
          <w:noProof/>
        </w:rPr>
      </w:pPr>
      <w:r w:rsidRPr="004F1087">
        <w:rPr>
          <w:noProof/>
        </w:rPr>
        <w:drawing>
          <wp:inline distT="0" distB="0" distL="0" distR="0">
            <wp:extent cx="6790414" cy="8094428"/>
            <wp:effectExtent l="0" t="0" r="0"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C64F7" w:rsidRDefault="009C64F7" w:rsidP="00F353A6">
      <w:pPr>
        <w:rPr>
          <w:noProof/>
        </w:rPr>
      </w:pPr>
    </w:p>
    <w:p w:rsidR="00BE0743" w:rsidRDefault="00BE0743" w:rsidP="003A7EC2">
      <w:pPr>
        <w:ind w:hanging="284"/>
        <w:rPr>
          <w:noProof/>
        </w:rPr>
      </w:pPr>
    </w:p>
    <w:p w:rsidR="008E5EBE" w:rsidRPr="007715D0" w:rsidRDefault="00E122CE" w:rsidP="006D2DFC">
      <w:pPr>
        <w:pStyle w:val="2"/>
        <w:rPr>
          <w:rStyle w:val="113"/>
        </w:rPr>
      </w:pPr>
      <w:bookmarkStart w:id="10" w:name="_Toc457918699"/>
      <w:bookmarkStart w:id="11" w:name="_Toc496394403"/>
      <w:r>
        <w:rPr>
          <w:rStyle w:val="113"/>
        </w:rPr>
        <w:lastRenderedPageBreak/>
        <w:t xml:space="preserve">НАИБОЛЕЕ ЗАМЕТНЫЕ </w:t>
      </w:r>
      <w:r w:rsidR="008E5EBE" w:rsidRPr="007715D0">
        <w:rPr>
          <w:rStyle w:val="113"/>
        </w:rPr>
        <w:t>ИНФОПОВОДЫ</w:t>
      </w:r>
      <w:bookmarkEnd w:id="10"/>
      <w:bookmarkEnd w:id="11"/>
    </w:p>
    <w:p w:rsidR="00CF6BF1" w:rsidRDefault="00CF6BF1" w:rsidP="008E5EBE">
      <w:pPr>
        <w:rPr>
          <w:b/>
          <w:noProof/>
          <w:sz w:val="16"/>
          <w:szCs w:val="16"/>
        </w:rPr>
      </w:pPr>
    </w:p>
    <w:tbl>
      <w:tblPr>
        <w:tblW w:w="5098"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426"/>
        <w:gridCol w:w="6520"/>
        <w:gridCol w:w="1261"/>
        <w:gridCol w:w="15"/>
        <w:gridCol w:w="1261"/>
        <w:gridCol w:w="1149"/>
      </w:tblGrid>
      <w:tr w:rsidR="0034428A" w:rsidRPr="00D772D2" w:rsidTr="00AB0FD9">
        <w:trPr>
          <w:trHeight w:val="584"/>
        </w:trPr>
        <w:tc>
          <w:tcPr>
            <w:tcW w:w="426" w:type="dxa"/>
            <w:shd w:val="clear" w:color="auto" w:fill="BFBFBF" w:themeFill="background1" w:themeFillShade="BF"/>
            <w:tcMar>
              <w:top w:w="40" w:type="dxa"/>
              <w:left w:w="40" w:type="dxa"/>
              <w:bottom w:w="40" w:type="dxa"/>
              <w:right w:w="40" w:type="dxa"/>
            </w:tcMar>
            <w:vAlign w:val="center"/>
          </w:tcPr>
          <w:p w:rsidR="0034428A" w:rsidRPr="00D772D2" w:rsidRDefault="0034428A" w:rsidP="00375D37">
            <w:pPr>
              <w:jc w:val="center"/>
              <w:rPr>
                <w:rFonts w:ascii="Arial" w:eastAsia="Arial" w:hAnsi="Arial" w:cs="Arial"/>
                <w:b/>
              </w:rPr>
            </w:pPr>
            <w:r w:rsidRPr="00D772D2">
              <w:rPr>
                <w:rFonts w:ascii="Arial" w:eastAsia="Arial" w:hAnsi="Arial" w:cs="Arial"/>
                <w:b/>
              </w:rPr>
              <w:t>№</w:t>
            </w:r>
          </w:p>
        </w:tc>
        <w:tc>
          <w:tcPr>
            <w:tcW w:w="6520"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Событие</w:t>
            </w:r>
          </w:p>
        </w:tc>
        <w:tc>
          <w:tcPr>
            <w:tcW w:w="1276" w:type="dxa"/>
            <w:gridSpan w:val="2"/>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Количество сообщений</w:t>
            </w:r>
          </w:p>
        </w:tc>
        <w:tc>
          <w:tcPr>
            <w:tcW w:w="1261"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Заметность события</w:t>
            </w:r>
          </w:p>
        </w:tc>
        <w:tc>
          <w:tcPr>
            <w:tcW w:w="1149"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Медиа</w:t>
            </w:r>
          </w:p>
          <w:p w:rsidR="0034428A" w:rsidRPr="00D772D2" w:rsidRDefault="0034428A" w:rsidP="00894D1F">
            <w:pPr>
              <w:jc w:val="center"/>
              <w:rPr>
                <w:rFonts w:ascii="Arial" w:eastAsia="Arial" w:hAnsi="Arial" w:cs="Arial"/>
                <w:b/>
              </w:rPr>
            </w:pPr>
            <w:r w:rsidRPr="00D772D2">
              <w:rPr>
                <w:rFonts w:ascii="Arial" w:eastAsia="Arial" w:hAnsi="Arial" w:cs="Arial"/>
                <w:b/>
              </w:rPr>
              <w:t>Индекс</w:t>
            </w:r>
          </w:p>
        </w:tc>
      </w:tr>
      <w:tr w:rsidR="00F353A6" w:rsidRPr="00A11F6E" w:rsidTr="00AB0FD9">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353A6" w:rsidRPr="00505A27" w:rsidRDefault="00F353A6" w:rsidP="00D06C53">
            <w:pPr>
              <w:pStyle w:val="ArtTabNormal"/>
              <w:rPr>
                <w:sz w:val="22"/>
                <w:szCs w:val="22"/>
              </w:rPr>
            </w:pPr>
            <w:bookmarkStart w:id="12" w:name="tabtxt_1575050_1929622783"/>
            <w:r w:rsidRPr="00505A27">
              <w:rPr>
                <w:sz w:val="22"/>
                <w:szCs w:val="22"/>
              </w:rPr>
              <w:t>1</w:t>
            </w:r>
            <w:bookmarkEnd w:id="12"/>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353A6" w:rsidRPr="00505A27" w:rsidRDefault="00415904" w:rsidP="00D06C53">
            <w:pPr>
              <w:pStyle w:val="TabHyperlink0"/>
              <w:rPr>
                <w:sz w:val="22"/>
                <w:szCs w:val="22"/>
              </w:rPr>
            </w:pPr>
            <w:hyperlink w:anchor="ant_1575050_1929622783" w:history="1">
              <w:r w:rsidR="00F353A6" w:rsidRPr="00505A27">
                <w:rPr>
                  <w:sz w:val="22"/>
                  <w:szCs w:val="22"/>
                </w:rPr>
                <w:t>Герою Социалистического Труда Евгению Алексеевичу Яковлеву исполнилось 85 лет</w:t>
              </w:r>
            </w:hyperlink>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353A6" w:rsidRPr="00505A27" w:rsidRDefault="00F353A6" w:rsidP="00F353A6">
            <w:pPr>
              <w:pStyle w:val="ArtTabNormal"/>
              <w:jc w:val="center"/>
              <w:rPr>
                <w:sz w:val="22"/>
                <w:szCs w:val="22"/>
              </w:rPr>
            </w:pPr>
            <w:r w:rsidRPr="00505A27">
              <w:rPr>
                <w:sz w:val="22"/>
                <w:szCs w:val="22"/>
              </w:rPr>
              <w:t>28</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353A6" w:rsidRPr="00505A27" w:rsidRDefault="00F353A6" w:rsidP="00F353A6">
            <w:pPr>
              <w:pStyle w:val="ArtTabNormal"/>
              <w:jc w:val="center"/>
              <w:rPr>
                <w:sz w:val="22"/>
                <w:szCs w:val="22"/>
              </w:rPr>
            </w:pPr>
            <w:r w:rsidRPr="00505A27">
              <w:rPr>
                <w:sz w:val="22"/>
                <w:szCs w:val="22"/>
              </w:rPr>
              <w:t>2,46</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353A6" w:rsidRPr="00505A27" w:rsidRDefault="00F353A6" w:rsidP="00F353A6">
            <w:pPr>
              <w:pStyle w:val="ArtTabNormal"/>
              <w:jc w:val="center"/>
              <w:rPr>
                <w:sz w:val="22"/>
                <w:szCs w:val="22"/>
              </w:rPr>
            </w:pPr>
            <w:r w:rsidRPr="00505A27">
              <w:rPr>
                <w:sz w:val="22"/>
                <w:szCs w:val="22"/>
              </w:rPr>
              <w:t>144</w:t>
            </w:r>
          </w:p>
        </w:tc>
      </w:tr>
      <w:tr w:rsidR="00F353A6"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353A6" w:rsidRPr="00505A27" w:rsidRDefault="00F353A6" w:rsidP="00D06C53">
            <w:pPr>
              <w:pStyle w:val="ArtTabNormal"/>
              <w:rPr>
                <w:sz w:val="22"/>
                <w:szCs w:val="22"/>
              </w:rPr>
            </w:pPr>
            <w:bookmarkStart w:id="13" w:name="tabtxt_1575050_1929568691"/>
            <w:r w:rsidRPr="00505A27">
              <w:rPr>
                <w:sz w:val="22"/>
                <w:szCs w:val="22"/>
              </w:rPr>
              <w:t>2</w:t>
            </w:r>
            <w:bookmarkEnd w:id="13"/>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353A6" w:rsidRPr="00505A27" w:rsidRDefault="00415904" w:rsidP="00D06C53">
            <w:pPr>
              <w:pStyle w:val="TabHyperlink0"/>
              <w:rPr>
                <w:sz w:val="22"/>
                <w:szCs w:val="22"/>
              </w:rPr>
            </w:pPr>
            <w:hyperlink w:anchor="ant_1575050_1929568691" w:history="1">
              <w:r w:rsidR="00F353A6" w:rsidRPr="00505A27">
                <w:rPr>
                  <w:sz w:val="22"/>
                  <w:szCs w:val="22"/>
                </w:rPr>
                <w:t>Границы особо охраняемых природных территорий утвердили в Тверской области</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353A6" w:rsidRPr="00505A27" w:rsidRDefault="00F353A6" w:rsidP="00F353A6">
            <w:pPr>
              <w:pStyle w:val="ArtTabNormal"/>
              <w:jc w:val="center"/>
              <w:rPr>
                <w:sz w:val="22"/>
                <w:szCs w:val="22"/>
              </w:rPr>
            </w:pPr>
            <w:r w:rsidRPr="00505A27">
              <w:rPr>
                <w:sz w:val="22"/>
                <w:szCs w:val="22"/>
              </w:rPr>
              <w:t>27</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353A6" w:rsidRPr="00505A27" w:rsidRDefault="00F353A6" w:rsidP="00F353A6">
            <w:pPr>
              <w:pStyle w:val="ArtTabNormal"/>
              <w:jc w:val="center"/>
              <w:rPr>
                <w:sz w:val="22"/>
                <w:szCs w:val="22"/>
              </w:rPr>
            </w:pPr>
            <w:r w:rsidRPr="00505A27">
              <w:rPr>
                <w:sz w:val="22"/>
                <w:szCs w:val="22"/>
              </w:rPr>
              <w:t>2,36</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353A6" w:rsidRPr="00505A27" w:rsidRDefault="00F353A6" w:rsidP="00F353A6">
            <w:pPr>
              <w:pStyle w:val="ArtTabNormal"/>
              <w:jc w:val="center"/>
              <w:rPr>
                <w:sz w:val="22"/>
                <w:szCs w:val="22"/>
              </w:rPr>
            </w:pPr>
            <w:r w:rsidRPr="00505A27">
              <w:rPr>
                <w:sz w:val="22"/>
                <w:szCs w:val="22"/>
              </w:rPr>
              <w:t>104</w:t>
            </w:r>
          </w:p>
        </w:tc>
      </w:tr>
    </w:tbl>
    <w:p w:rsidR="007817E5" w:rsidRDefault="007817E5" w:rsidP="008E5EBE">
      <w:pPr>
        <w:rPr>
          <w:b/>
          <w:noProof/>
          <w:sz w:val="22"/>
          <w:szCs w:val="22"/>
        </w:rPr>
      </w:pPr>
    </w:p>
    <w:p w:rsidR="005E40FA" w:rsidRPr="00D91238" w:rsidRDefault="008B7576" w:rsidP="00D91238">
      <w:pPr>
        <w:pStyle w:val="2"/>
        <w:rPr>
          <w:bCs w:val="0"/>
          <w:kern w:val="32"/>
          <w:sz w:val="28"/>
          <w:lang w:eastAsia="ru-RU"/>
        </w:rPr>
      </w:pPr>
      <w:bookmarkStart w:id="14" w:name="_Toc496394404"/>
      <w:r w:rsidRPr="000C1EAC">
        <w:rPr>
          <w:rStyle w:val="113"/>
          <w:szCs w:val="28"/>
        </w:rPr>
        <w:t>ДАЙДЖЕСТ НАИБОЛЕЕ ЗАМЕТНЫХ СООБЩЕНИЙ СМИ</w:t>
      </w:r>
      <w:bookmarkEnd w:id="14"/>
    </w:p>
    <w:p w:rsidR="00BC4A48" w:rsidRDefault="00BC4A48" w:rsidP="004E3985">
      <w:pPr>
        <w:rPr>
          <w:rFonts w:ascii="Arial" w:eastAsia="Arial" w:hAnsi="Arial" w:cs="Arial"/>
          <w:color w:val="000000"/>
          <w:sz w:val="22"/>
          <w:szCs w:val="22"/>
        </w:rPr>
      </w:pPr>
    </w:p>
    <w:p w:rsidR="00F353A6" w:rsidRPr="00F353A6" w:rsidRDefault="00F353A6" w:rsidP="00F353A6">
      <w:pPr>
        <w:rPr>
          <w:rFonts w:ascii="Arial" w:eastAsia="Arial" w:hAnsi="Arial" w:cs="Arial"/>
          <w:b/>
          <w:color w:val="000000"/>
          <w:sz w:val="22"/>
          <w:szCs w:val="22"/>
          <w:shd w:val="clear" w:color="auto" w:fill="FFFFFF"/>
        </w:rPr>
      </w:pPr>
      <w:r w:rsidRPr="00F353A6">
        <w:rPr>
          <w:rFonts w:ascii="Arial" w:eastAsia="Arial" w:hAnsi="Arial" w:cs="Arial"/>
          <w:b/>
          <w:color w:val="000000"/>
          <w:sz w:val="22"/>
          <w:szCs w:val="22"/>
          <w:shd w:val="clear" w:color="auto" w:fill="FFFFFF"/>
        </w:rPr>
        <w:t>Tverigrad.ru, Тверь, 27 февраля 2022</w:t>
      </w:r>
    </w:p>
    <w:p w:rsidR="00F353A6" w:rsidRPr="00F353A6" w:rsidRDefault="00F353A6" w:rsidP="00F353A6">
      <w:pPr>
        <w:jc w:val="both"/>
        <w:outlineLvl w:val="1"/>
        <w:rPr>
          <w:rFonts w:ascii="Arial" w:eastAsia="Arial" w:hAnsi="Arial" w:cs="Arial"/>
          <w:color w:val="000000"/>
          <w:sz w:val="22"/>
          <w:szCs w:val="22"/>
          <w:shd w:val="clear" w:color="auto" w:fill="FFFFFF"/>
        </w:rPr>
      </w:pPr>
      <w:bookmarkStart w:id="15" w:name="ant_1575050_1929622783"/>
      <w:r w:rsidRPr="00F353A6">
        <w:rPr>
          <w:rFonts w:ascii="Arial" w:eastAsia="Arial" w:hAnsi="Arial" w:cs="Arial"/>
          <w:color w:val="000000"/>
          <w:sz w:val="22"/>
          <w:szCs w:val="22"/>
          <w:shd w:val="clear" w:color="auto" w:fill="FFFFFF"/>
        </w:rPr>
        <w:t>ГЕРОЮ СОЦИАЛИСТИЧЕСКОГО ТРУДА ЕВГЕНИЮ АЛЕКСЕЕВИЧУ ЯКОВЛЕВУ ИСПОЛНИЛОСЬ 85 ЛЕТ</w:t>
      </w:r>
      <w:bookmarkEnd w:id="15"/>
    </w:p>
    <w:p w:rsidR="00F353A6" w:rsidRPr="00F353A6" w:rsidRDefault="00F353A6" w:rsidP="00F353A6">
      <w:pPr>
        <w:jc w:val="both"/>
        <w:rPr>
          <w:rFonts w:ascii="Arial" w:eastAsia="Arial" w:hAnsi="Arial" w:cs="Arial"/>
          <w:color w:val="000000"/>
          <w:sz w:val="22"/>
          <w:szCs w:val="22"/>
          <w:shd w:val="clear" w:color="auto" w:fill="FFFFFF"/>
        </w:rPr>
      </w:pPr>
      <w:r w:rsidRPr="00F353A6">
        <w:rPr>
          <w:rFonts w:ascii="Arial" w:eastAsia="Arial" w:hAnsi="Arial" w:cs="Arial"/>
          <w:color w:val="000000"/>
          <w:sz w:val="22"/>
          <w:szCs w:val="22"/>
          <w:shd w:val="clear" w:color="auto" w:fill="FFFFFF"/>
        </w:rPr>
        <w:t xml:space="preserve">Виновника торжества поздравил с юбилеем Губернатор </w:t>
      </w:r>
      <w:r w:rsidRPr="00F353A6">
        <w:rPr>
          <w:rFonts w:ascii="Arial" w:eastAsia="Arial" w:hAnsi="Arial" w:cs="Arial"/>
          <w:color w:val="000000"/>
          <w:sz w:val="22"/>
          <w:szCs w:val="22"/>
          <w:shd w:val="clear" w:color="auto" w:fill="C0C0C0"/>
        </w:rPr>
        <w:t>Игорь Руденя</w:t>
      </w:r>
      <w:r w:rsidRPr="00F353A6">
        <w:rPr>
          <w:rFonts w:ascii="Arial" w:eastAsia="Arial" w:hAnsi="Arial" w:cs="Arial"/>
          <w:color w:val="000000"/>
          <w:sz w:val="22"/>
          <w:szCs w:val="22"/>
          <w:shd w:val="clear" w:color="auto" w:fill="FFFFFF"/>
        </w:rPr>
        <w:t xml:space="preserve">... С юбилеем Евгения Алексеевича поздравил </w:t>
      </w:r>
      <w:r w:rsidRPr="00F353A6">
        <w:rPr>
          <w:rFonts w:ascii="Arial" w:eastAsia="Arial" w:hAnsi="Arial" w:cs="Arial"/>
          <w:color w:val="000000"/>
          <w:sz w:val="22"/>
          <w:szCs w:val="22"/>
          <w:shd w:val="clear" w:color="auto" w:fill="C0C0C0"/>
        </w:rPr>
        <w:t>Губернатор Тверской области Игорь Руденя</w:t>
      </w:r>
      <w:r w:rsidRPr="00F353A6">
        <w:rPr>
          <w:rFonts w:ascii="Arial" w:eastAsia="Arial" w:hAnsi="Arial" w:cs="Arial"/>
          <w:color w:val="000000"/>
          <w:sz w:val="22"/>
          <w:szCs w:val="22"/>
          <w:shd w:val="clear" w:color="auto" w:fill="FFFFFF"/>
        </w:rPr>
        <w:t xml:space="preserve">... Зарождает энтузиазм в нашей молодежи,  - отметил в поздравлении </w:t>
      </w:r>
      <w:r w:rsidRPr="00F353A6">
        <w:rPr>
          <w:rFonts w:ascii="Arial" w:eastAsia="Arial" w:hAnsi="Arial" w:cs="Arial"/>
          <w:color w:val="000000"/>
          <w:sz w:val="22"/>
          <w:szCs w:val="22"/>
          <w:shd w:val="clear" w:color="auto" w:fill="C0C0C0"/>
        </w:rPr>
        <w:t>Игорь Руденя</w:t>
      </w:r>
      <w:r w:rsidRPr="00F353A6">
        <w:rPr>
          <w:rFonts w:ascii="Arial" w:eastAsia="Arial" w:hAnsi="Arial" w:cs="Arial"/>
          <w:color w:val="000000"/>
          <w:sz w:val="22"/>
          <w:szCs w:val="22"/>
          <w:shd w:val="clear" w:color="auto" w:fill="FFFFFF"/>
        </w:rPr>
        <w:t xml:space="preserve">... </w:t>
      </w:r>
    </w:p>
    <w:p w:rsidR="00F353A6" w:rsidRPr="00F353A6" w:rsidRDefault="00415904" w:rsidP="00F353A6">
      <w:pPr>
        <w:rPr>
          <w:rFonts w:ascii="Arial" w:eastAsia="Arial" w:hAnsi="Arial" w:cs="Arial"/>
          <w:color w:val="0000FF"/>
          <w:sz w:val="22"/>
          <w:szCs w:val="22"/>
          <w:shd w:val="clear" w:color="auto" w:fill="FFFFFF"/>
        </w:rPr>
      </w:pPr>
      <w:hyperlink r:id="rId12" w:history="1">
        <w:r w:rsidR="00F353A6" w:rsidRPr="00F353A6">
          <w:rPr>
            <w:rFonts w:ascii="Arial" w:eastAsia="Arial" w:hAnsi="Arial" w:cs="Arial"/>
            <w:color w:val="0000FF"/>
            <w:sz w:val="22"/>
            <w:szCs w:val="22"/>
            <w:u w:val="single"/>
            <w:shd w:val="clear" w:color="auto" w:fill="FFFFFF"/>
          </w:rPr>
          <w:t>https://tverigrad.ru/publication/geroju-socialisticheskogo-truda-evgeniju-alekseevichu-jakovlevu-ispolnilos-85-let/</w:t>
        </w:r>
      </w:hyperlink>
    </w:p>
    <w:p w:rsidR="00F353A6" w:rsidRPr="00F353A6" w:rsidRDefault="00F353A6" w:rsidP="00F353A6">
      <w:pPr>
        <w:rPr>
          <w:rFonts w:ascii="Arial" w:eastAsia="Arial" w:hAnsi="Arial" w:cs="Arial"/>
          <w:color w:val="000000"/>
          <w:sz w:val="22"/>
          <w:szCs w:val="22"/>
          <w:u w:val="single"/>
          <w:shd w:val="clear" w:color="auto" w:fill="FFFFFF"/>
        </w:rPr>
      </w:pPr>
      <w:r w:rsidRPr="00F353A6">
        <w:rPr>
          <w:rFonts w:ascii="Arial" w:eastAsia="Arial" w:hAnsi="Arial" w:cs="Arial"/>
          <w:color w:val="000000"/>
          <w:sz w:val="22"/>
          <w:szCs w:val="22"/>
          <w:u w:val="single"/>
          <w:shd w:val="clear" w:color="auto" w:fill="FFFFFF"/>
        </w:rPr>
        <w:t>Сообщения по событию:</w:t>
      </w:r>
    </w:p>
    <w:p w:rsidR="00F353A6" w:rsidRPr="00F353A6" w:rsidRDefault="00415904" w:rsidP="00F353A6">
      <w:pPr>
        <w:numPr>
          <w:ilvl w:val="0"/>
          <w:numId w:val="2"/>
        </w:numPr>
        <w:ind w:left="0" w:firstLine="0"/>
        <w:rPr>
          <w:rFonts w:ascii="Arial" w:eastAsia="Arial" w:hAnsi="Arial" w:cs="Arial"/>
          <w:color w:val="0000FF"/>
          <w:sz w:val="22"/>
          <w:szCs w:val="22"/>
          <w:shd w:val="clear" w:color="auto" w:fill="FFFFFF"/>
        </w:rPr>
      </w:pPr>
      <w:hyperlink r:id="rId13" w:history="1">
        <w:proofErr w:type="gramStart"/>
        <w:r w:rsidR="00F353A6" w:rsidRPr="00F353A6">
          <w:rPr>
            <w:rFonts w:ascii="Arial" w:eastAsia="Arial" w:hAnsi="Arial" w:cs="Arial"/>
            <w:color w:val="0000FF"/>
            <w:sz w:val="22"/>
            <w:szCs w:val="22"/>
            <w:u w:val="single"/>
            <w:shd w:val="clear" w:color="auto" w:fill="FFFFFF"/>
          </w:rPr>
          <w:t>Комсомольская</w:t>
        </w:r>
        <w:proofErr w:type="gramEnd"/>
        <w:r w:rsidR="00F353A6" w:rsidRPr="00F353A6">
          <w:rPr>
            <w:rFonts w:ascii="Arial" w:eastAsia="Arial" w:hAnsi="Arial" w:cs="Arial"/>
            <w:color w:val="0000FF"/>
            <w:sz w:val="22"/>
            <w:szCs w:val="22"/>
            <w:u w:val="single"/>
            <w:shd w:val="clear" w:color="auto" w:fill="FFFFFF"/>
          </w:rPr>
          <w:t xml:space="preserve"> правда (</w:t>
        </w:r>
        <w:proofErr w:type="spellStart"/>
        <w:r w:rsidR="00F353A6" w:rsidRPr="00F353A6">
          <w:rPr>
            <w:rFonts w:ascii="Arial" w:eastAsia="Arial" w:hAnsi="Arial" w:cs="Arial"/>
            <w:color w:val="0000FF"/>
            <w:sz w:val="22"/>
            <w:szCs w:val="22"/>
            <w:u w:val="single"/>
            <w:shd w:val="clear" w:color="auto" w:fill="FFFFFF"/>
          </w:rPr>
          <w:t>tver.kp.ru</w:t>
        </w:r>
        <w:proofErr w:type="spellEnd"/>
        <w:r w:rsidR="00F353A6" w:rsidRPr="00F353A6">
          <w:rPr>
            <w:rFonts w:ascii="Arial" w:eastAsia="Arial" w:hAnsi="Arial" w:cs="Arial"/>
            <w:color w:val="0000FF"/>
            <w:sz w:val="22"/>
            <w:szCs w:val="22"/>
            <w:u w:val="single"/>
            <w:shd w:val="clear" w:color="auto" w:fill="FFFFFF"/>
          </w:rPr>
          <w:t>), Тверь, 27 февраля 2022</w:t>
        </w:r>
      </w:hyperlink>
    </w:p>
    <w:p w:rsidR="00F353A6" w:rsidRPr="00F353A6" w:rsidRDefault="00415904" w:rsidP="00F353A6">
      <w:pPr>
        <w:numPr>
          <w:ilvl w:val="0"/>
          <w:numId w:val="2"/>
        </w:numPr>
        <w:ind w:left="0" w:firstLine="0"/>
        <w:rPr>
          <w:rFonts w:ascii="Arial" w:eastAsia="Arial" w:hAnsi="Arial" w:cs="Arial"/>
          <w:color w:val="0000FF"/>
          <w:sz w:val="22"/>
          <w:szCs w:val="22"/>
          <w:shd w:val="clear" w:color="auto" w:fill="FFFFFF"/>
        </w:rPr>
      </w:pPr>
      <w:hyperlink r:id="rId14" w:history="1">
        <w:proofErr w:type="spellStart"/>
        <w:r w:rsidR="00F353A6" w:rsidRPr="00F353A6">
          <w:rPr>
            <w:rFonts w:ascii="Arial" w:eastAsia="Arial" w:hAnsi="Arial" w:cs="Arial"/>
            <w:color w:val="0000FF"/>
            <w:sz w:val="22"/>
            <w:szCs w:val="22"/>
            <w:u w:val="single"/>
            <w:shd w:val="clear" w:color="auto" w:fill="FFFFFF"/>
          </w:rPr>
          <w:t>TvTver.ru</w:t>
        </w:r>
        <w:proofErr w:type="spellEnd"/>
        <w:r w:rsidR="00F353A6" w:rsidRPr="00F353A6">
          <w:rPr>
            <w:rFonts w:ascii="Arial" w:eastAsia="Arial" w:hAnsi="Arial" w:cs="Arial"/>
            <w:color w:val="0000FF"/>
            <w:sz w:val="22"/>
            <w:szCs w:val="22"/>
            <w:u w:val="single"/>
            <w:shd w:val="clear" w:color="auto" w:fill="FFFFFF"/>
          </w:rPr>
          <w:t>, Тверь, 27 февраля 2022</w:t>
        </w:r>
      </w:hyperlink>
    </w:p>
    <w:p w:rsidR="00F353A6" w:rsidRPr="00F353A6" w:rsidRDefault="00415904" w:rsidP="00F353A6">
      <w:pPr>
        <w:numPr>
          <w:ilvl w:val="0"/>
          <w:numId w:val="2"/>
        </w:numPr>
        <w:ind w:left="0" w:firstLine="0"/>
        <w:rPr>
          <w:rFonts w:ascii="Arial" w:eastAsia="Arial" w:hAnsi="Arial" w:cs="Arial"/>
          <w:color w:val="0000FF"/>
          <w:sz w:val="22"/>
          <w:szCs w:val="22"/>
          <w:shd w:val="clear" w:color="auto" w:fill="FFFFFF"/>
        </w:rPr>
      </w:pPr>
      <w:hyperlink r:id="rId15" w:history="1">
        <w:r w:rsidR="00F353A6" w:rsidRPr="00F353A6">
          <w:rPr>
            <w:rFonts w:ascii="Arial" w:eastAsia="Arial" w:hAnsi="Arial" w:cs="Arial"/>
            <w:color w:val="0000FF"/>
            <w:sz w:val="22"/>
            <w:szCs w:val="22"/>
            <w:u w:val="single"/>
            <w:shd w:val="clear" w:color="auto" w:fill="FFFFFF"/>
          </w:rPr>
          <w:t>Московский Комсомолец (</w:t>
        </w:r>
        <w:proofErr w:type="spellStart"/>
        <w:r w:rsidR="00F353A6" w:rsidRPr="00F353A6">
          <w:rPr>
            <w:rFonts w:ascii="Arial" w:eastAsia="Arial" w:hAnsi="Arial" w:cs="Arial"/>
            <w:color w:val="0000FF"/>
            <w:sz w:val="22"/>
            <w:szCs w:val="22"/>
            <w:u w:val="single"/>
            <w:shd w:val="clear" w:color="auto" w:fill="FFFFFF"/>
          </w:rPr>
          <w:t>tver.mk.ru</w:t>
        </w:r>
        <w:proofErr w:type="spellEnd"/>
        <w:r w:rsidR="00F353A6" w:rsidRPr="00F353A6">
          <w:rPr>
            <w:rFonts w:ascii="Arial" w:eastAsia="Arial" w:hAnsi="Arial" w:cs="Arial"/>
            <w:color w:val="0000FF"/>
            <w:sz w:val="22"/>
            <w:szCs w:val="22"/>
            <w:u w:val="single"/>
            <w:shd w:val="clear" w:color="auto" w:fill="FFFFFF"/>
          </w:rPr>
          <w:t>), Тверь, 27 февраля 2022</w:t>
        </w:r>
      </w:hyperlink>
    </w:p>
    <w:p w:rsidR="00F353A6" w:rsidRPr="00F353A6" w:rsidRDefault="00415904" w:rsidP="00F353A6">
      <w:pPr>
        <w:numPr>
          <w:ilvl w:val="0"/>
          <w:numId w:val="2"/>
        </w:numPr>
        <w:ind w:left="0" w:firstLine="0"/>
        <w:rPr>
          <w:rFonts w:ascii="Arial" w:eastAsia="Arial" w:hAnsi="Arial" w:cs="Arial"/>
          <w:color w:val="0000FF"/>
          <w:sz w:val="22"/>
          <w:szCs w:val="22"/>
          <w:shd w:val="clear" w:color="auto" w:fill="FFFFFF"/>
        </w:rPr>
      </w:pPr>
      <w:hyperlink r:id="rId16" w:history="1">
        <w:r w:rsidR="00F353A6" w:rsidRPr="00F353A6">
          <w:rPr>
            <w:rFonts w:ascii="Arial" w:eastAsia="Arial" w:hAnsi="Arial" w:cs="Arial"/>
            <w:color w:val="0000FF"/>
            <w:sz w:val="22"/>
            <w:szCs w:val="22"/>
            <w:u w:val="single"/>
            <w:shd w:val="clear" w:color="auto" w:fill="FFFFFF"/>
          </w:rPr>
          <w:t>Бельская правда (</w:t>
        </w:r>
        <w:proofErr w:type="spellStart"/>
        <w:r w:rsidR="00F353A6" w:rsidRPr="00F353A6">
          <w:rPr>
            <w:rFonts w:ascii="Arial" w:eastAsia="Arial" w:hAnsi="Arial" w:cs="Arial"/>
            <w:color w:val="0000FF"/>
            <w:sz w:val="22"/>
            <w:szCs w:val="22"/>
            <w:u w:val="single"/>
            <w:shd w:val="clear" w:color="auto" w:fill="FFFFFF"/>
          </w:rPr>
          <w:t>бельскаяправда</w:t>
        </w:r>
        <w:proofErr w:type="gramStart"/>
        <w:r w:rsidR="00F353A6" w:rsidRPr="00F353A6">
          <w:rPr>
            <w:rFonts w:ascii="Arial" w:eastAsia="Arial" w:hAnsi="Arial" w:cs="Arial"/>
            <w:color w:val="0000FF"/>
            <w:sz w:val="22"/>
            <w:szCs w:val="22"/>
            <w:u w:val="single"/>
            <w:shd w:val="clear" w:color="auto" w:fill="FFFFFF"/>
          </w:rPr>
          <w:t>.т</w:t>
        </w:r>
        <w:proofErr w:type="gramEnd"/>
        <w:r w:rsidR="00F353A6" w:rsidRPr="00F353A6">
          <w:rPr>
            <w:rFonts w:ascii="Arial" w:eastAsia="Arial" w:hAnsi="Arial" w:cs="Arial"/>
            <w:color w:val="0000FF"/>
            <w:sz w:val="22"/>
            <w:szCs w:val="22"/>
            <w:u w:val="single"/>
            <w:shd w:val="clear" w:color="auto" w:fill="FFFFFF"/>
          </w:rPr>
          <w:t>верскаяобласть.рф</w:t>
        </w:r>
        <w:proofErr w:type="spellEnd"/>
        <w:r w:rsidR="00F353A6" w:rsidRPr="00F353A6">
          <w:rPr>
            <w:rFonts w:ascii="Arial" w:eastAsia="Arial" w:hAnsi="Arial" w:cs="Arial"/>
            <w:color w:val="0000FF"/>
            <w:sz w:val="22"/>
            <w:szCs w:val="22"/>
            <w:u w:val="single"/>
            <w:shd w:val="clear" w:color="auto" w:fill="FFFFFF"/>
          </w:rPr>
          <w:t>), Белый, 27 февраля 2022</w:t>
        </w:r>
      </w:hyperlink>
    </w:p>
    <w:p w:rsidR="00F353A6" w:rsidRPr="00F353A6" w:rsidRDefault="00415904" w:rsidP="00F353A6">
      <w:pPr>
        <w:numPr>
          <w:ilvl w:val="0"/>
          <w:numId w:val="2"/>
        </w:numPr>
        <w:ind w:left="0" w:firstLine="0"/>
        <w:rPr>
          <w:rFonts w:ascii="Arial" w:eastAsia="Arial" w:hAnsi="Arial" w:cs="Arial"/>
          <w:color w:val="0000FF"/>
          <w:sz w:val="22"/>
          <w:szCs w:val="22"/>
          <w:shd w:val="clear" w:color="auto" w:fill="FFFFFF"/>
        </w:rPr>
      </w:pPr>
      <w:hyperlink r:id="rId17" w:history="1">
        <w:r w:rsidR="00F353A6" w:rsidRPr="00F353A6">
          <w:rPr>
            <w:rFonts w:ascii="Arial" w:eastAsia="Arial" w:hAnsi="Arial" w:cs="Arial"/>
            <w:color w:val="0000FF"/>
            <w:sz w:val="22"/>
            <w:szCs w:val="22"/>
            <w:u w:val="single"/>
            <w:shd w:val="clear" w:color="auto" w:fill="FFFFFF"/>
          </w:rPr>
          <w:t>Сандовские вести (</w:t>
        </w:r>
        <w:proofErr w:type="spellStart"/>
        <w:r w:rsidR="00F353A6" w:rsidRPr="00F353A6">
          <w:rPr>
            <w:rFonts w:ascii="Arial" w:eastAsia="Arial" w:hAnsi="Arial" w:cs="Arial"/>
            <w:color w:val="0000FF"/>
            <w:sz w:val="22"/>
            <w:szCs w:val="22"/>
            <w:u w:val="single"/>
            <w:shd w:val="clear" w:color="auto" w:fill="FFFFFF"/>
          </w:rPr>
          <w:t>сандовскиевести</w:t>
        </w:r>
        <w:proofErr w:type="gramStart"/>
        <w:r w:rsidR="00F353A6" w:rsidRPr="00F353A6">
          <w:rPr>
            <w:rFonts w:ascii="Arial" w:eastAsia="Arial" w:hAnsi="Arial" w:cs="Arial"/>
            <w:color w:val="0000FF"/>
            <w:sz w:val="22"/>
            <w:szCs w:val="22"/>
            <w:u w:val="single"/>
            <w:shd w:val="clear" w:color="auto" w:fill="FFFFFF"/>
          </w:rPr>
          <w:t>.т</w:t>
        </w:r>
        <w:proofErr w:type="gramEnd"/>
        <w:r w:rsidR="00F353A6" w:rsidRPr="00F353A6">
          <w:rPr>
            <w:rFonts w:ascii="Arial" w:eastAsia="Arial" w:hAnsi="Arial" w:cs="Arial"/>
            <w:color w:val="0000FF"/>
            <w:sz w:val="22"/>
            <w:szCs w:val="22"/>
            <w:u w:val="single"/>
            <w:shd w:val="clear" w:color="auto" w:fill="FFFFFF"/>
          </w:rPr>
          <w:t>верскаяобласть.рф</w:t>
        </w:r>
        <w:proofErr w:type="spellEnd"/>
        <w:r w:rsidR="00F353A6" w:rsidRPr="00F353A6">
          <w:rPr>
            <w:rFonts w:ascii="Arial" w:eastAsia="Arial" w:hAnsi="Arial" w:cs="Arial"/>
            <w:color w:val="0000FF"/>
            <w:sz w:val="22"/>
            <w:szCs w:val="22"/>
            <w:u w:val="single"/>
            <w:shd w:val="clear" w:color="auto" w:fill="FFFFFF"/>
          </w:rPr>
          <w:t>), п.г.т. Сандово, 27 февраля 2022</w:t>
        </w:r>
      </w:hyperlink>
    </w:p>
    <w:p w:rsidR="00F353A6" w:rsidRPr="00F353A6" w:rsidRDefault="00415904" w:rsidP="00F353A6">
      <w:pPr>
        <w:numPr>
          <w:ilvl w:val="0"/>
          <w:numId w:val="2"/>
        </w:numPr>
        <w:ind w:left="0" w:firstLine="0"/>
        <w:rPr>
          <w:rFonts w:ascii="Arial" w:eastAsia="Arial" w:hAnsi="Arial" w:cs="Arial"/>
          <w:color w:val="0000FF"/>
          <w:sz w:val="22"/>
          <w:szCs w:val="22"/>
          <w:shd w:val="clear" w:color="auto" w:fill="FFFFFF"/>
        </w:rPr>
      </w:pPr>
      <w:hyperlink r:id="rId18" w:history="1">
        <w:r w:rsidR="00F353A6" w:rsidRPr="00F353A6">
          <w:rPr>
            <w:rFonts w:ascii="Arial" w:eastAsia="Arial" w:hAnsi="Arial" w:cs="Arial"/>
            <w:color w:val="0000FF"/>
            <w:sz w:val="22"/>
            <w:szCs w:val="22"/>
            <w:u w:val="single"/>
            <w:shd w:val="clear" w:color="auto" w:fill="FFFFFF"/>
          </w:rPr>
          <w:t>Тверь (</w:t>
        </w:r>
        <w:proofErr w:type="spellStart"/>
        <w:r w:rsidR="00F353A6" w:rsidRPr="00F353A6">
          <w:rPr>
            <w:rFonts w:ascii="Arial" w:eastAsia="Arial" w:hAnsi="Arial" w:cs="Arial"/>
            <w:color w:val="0000FF"/>
            <w:sz w:val="22"/>
            <w:szCs w:val="22"/>
            <w:u w:val="single"/>
            <w:shd w:val="clear" w:color="auto" w:fill="FFFFFF"/>
          </w:rPr>
          <w:t>toptver.ru</w:t>
        </w:r>
        <w:proofErr w:type="spellEnd"/>
        <w:r w:rsidR="00F353A6" w:rsidRPr="00F353A6">
          <w:rPr>
            <w:rFonts w:ascii="Arial" w:eastAsia="Arial" w:hAnsi="Arial" w:cs="Arial"/>
            <w:color w:val="0000FF"/>
            <w:sz w:val="22"/>
            <w:szCs w:val="22"/>
            <w:u w:val="single"/>
            <w:shd w:val="clear" w:color="auto" w:fill="FFFFFF"/>
          </w:rPr>
          <w:t>), Тверь, 27 февраля 2022</w:t>
        </w:r>
      </w:hyperlink>
    </w:p>
    <w:p w:rsidR="00F353A6" w:rsidRPr="00F353A6" w:rsidRDefault="00415904" w:rsidP="00F353A6">
      <w:pPr>
        <w:numPr>
          <w:ilvl w:val="0"/>
          <w:numId w:val="2"/>
        </w:numPr>
        <w:ind w:left="0" w:firstLine="0"/>
        <w:rPr>
          <w:rFonts w:ascii="Arial" w:eastAsia="Arial" w:hAnsi="Arial" w:cs="Arial"/>
          <w:color w:val="0000FF"/>
          <w:sz w:val="22"/>
          <w:szCs w:val="22"/>
          <w:shd w:val="clear" w:color="auto" w:fill="FFFFFF"/>
        </w:rPr>
      </w:pPr>
      <w:hyperlink r:id="rId19" w:history="1">
        <w:r w:rsidR="00F353A6" w:rsidRPr="00F353A6">
          <w:rPr>
            <w:rFonts w:ascii="Arial" w:eastAsia="Arial" w:hAnsi="Arial" w:cs="Arial"/>
            <w:color w:val="0000FF"/>
            <w:sz w:val="22"/>
            <w:szCs w:val="22"/>
            <w:u w:val="single"/>
            <w:shd w:val="clear" w:color="auto" w:fill="FFFFFF"/>
          </w:rPr>
          <w:t>Наша жизнь (</w:t>
        </w:r>
        <w:proofErr w:type="spellStart"/>
        <w:r w:rsidR="00F353A6" w:rsidRPr="00F353A6">
          <w:rPr>
            <w:rFonts w:ascii="Arial" w:eastAsia="Arial" w:hAnsi="Arial" w:cs="Arial"/>
            <w:color w:val="0000FF"/>
            <w:sz w:val="22"/>
            <w:szCs w:val="22"/>
            <w:u w:val="single"/>
            <w:shd w:val="clear" w:color="auto" w:fill="FFFFFF"/>
          </w:rPr>
          <w:t>нашажизнь</w:t>
        </w:r>
        <w:proofErr w:type="gramStart"/>
        <w:r w:rsidR="00F353A6" w:rsidRPr="00F353A6">
          <w:rPr>
            <w:rFonts w:ascii="Arial" w:eastAsia="Arial" w:hAnsi="Arial" w:cs="Arial"/>
            <w:color w:val="0000FF"/>
            <w:sz w:val="22"/>
            <w:szCs w:val="22"/>
            <w:u w:val="single"/>
            <w:shd w:val="clear" w:color="auto" w:fill="FFFFFF"/>
          </w:rPr>
          <w:t>.т</w:t>
        </w:r>
        <w:proofErr w:type="gramEnd"/>
        <w:r w:rsidR="00F353A6" w:rsidRPr="00F353A6">
          <w:rPr>
            <w:rFonts w:ascii="Arial" w:eastAsia="Arial" w:hAnsi="Arial" w:cs="Arial"/>
            <w:color w:val="0000FF"/>
            <w:sz w:val="22"/>
            <w:szCs w:val="22"/>
            <w:u w:val="single"/>
            <w:shd w:val="clear" w:color="auto" w:fill="FFFFFF"/>
          </w:rPr>
          <w:t>верскаяобласть.рф</w:t>
        </w:r>
        <w:proofErr w:type="spellEnd"/>
        <w:r w:rsidR="00F353A6" w:rsidRPr="00F353A6">
          <w:rPr>
            <w:rFonts w:ascii="Arial" w:eastAsia="Arial" w:hAnsi="Arial" w:cs="Arial"/>
            <w:color w:val="0000FF"/>
            <w:sz w:val="22"/>
            <w:szCs w:val="22"/>
            <w:u w:val="single"/>
            <w:shd w:val="clear" w:color="auto" w:fill="FFFFFF"/>
          </w:rPr>
          <w:t>), Лихославль, 27 февраля 2022</w:t>
        </w:r>
      </w:hyperlink>
    </w:p>
    <w:p w:rsidR="00F353A6" w:rsidRPr="00F353A6" w:rsidRDefault="00415904" w:rsidP="00F353A6">
      <w:pPr>
        <w:numPr>
          <w:ilvl w:val="0"/>
          <w:numId w:val="2"/>
        </w:numPr>
        <w:ind w:left="0" w:firstLine="0"/>
        <w:rPr>
          <w:rFonts w:ascii="Arial" w:eastAsia="Arial" w:hAnsi="Arial" w:cs="Arial"/>
          <w:color w:val="0000FF"/>
          <w:sz w:val="22"/>
          <w:szCs w:val="22"/>
          <w:shd w:val="clear" w:color="auto" w:fill="FFFFFF"/>
        </w:rPr>
      </w:pPr>
      <w:hyperlink r:id="rId20" w:history="1">
        <w:r w:rsidR="00F353A6" w:rsidRPr="00F353A6">
          <w:rPr>
            <w:rFonts w:ascii="Arial" w:eastAsia="Arial" w:hAnsi="Arial" w:cs="Arial"/>
            <w:color w:val="0000FF"/>
            <w:sz w:val="22"/>
            <w:szCs w:val="22"/>
            <w:u w:val="single"/>
            <w:shd w:val="clear" w:color="auto" w:fill="FFFFFF"/>
          </w:rPr>
          <w:t>Тверское информационное агентство (</w:t>
        </w:r>
        <w:proofErr w:type="spellStart"/>
        <w:r w:rsidR="00F353A6" w:rsidRPr="00F353A6">
          <w:rPr>
            <w:rFonts w:ascii="Arial" w:eastAsia="Arial" w:hAnsi="Arial" w:cs="Arial"/>
            <w:color w:val="0000FF"/>
            <w:sz w:val="22"/>
            <w:szCs w:val="22"/>
            <w:u w:val="single"/>
            <w:shd w:val="clear" w:color="auto" w:fill="FFFFFF"/>
          </w:rPr>
          <w:t>tvernews.ru</w:t>
        </w:r>
        <w:proofErr w:type="spellEnd"/>
        <w:r w:rsidR="00F353A6" w:rsidRPr="00F353A6">
          <w:rPr>
            <w:rFonts w:ascii="Arial" w:eastAsia="Arial" w:hAnsi="Arial" w:cs="Arial"/>
            <w:color w:val="0000FF"/>
            <w:sz w:val="22"/>
            <w:szCs w:val="22"/>
            <w:u w:val="single"/>
            <w:shd w:val="clear" w:color="auto" w:fill="FFFFFF"/>
          </w:rPr>
          <w:t>), Тверь, 27 февраля 2022</w:t>
        </w:r>
      </w:hyperlink>
    </w:p>
    <w:p w:rsidR="00F353A6" w:rsidRPr="00F353A6" w:rsidRDefault="00415904" w:rsidP="00F353A6">
      <w:pPr>
        <w:numPr>
          <w:ilvl w:val="0"/>
          <w:numId w:val="2"/>
        </w:numPr>
        <w:ind w:left="0" w:firstLine="0"/>
        <w:rPr>
          <w:rFonts w:ascii="Arial" w:eastAsia="Arial" w:hAnsi="Arial" w:cs="Arial"/>
          <w:color w:val="0000FF"/>
          <w:sz w:val="22"/>
          <w:szCs w:val="22"/>
          <w:shd w:val="clear" w:color="auto" w:fill="FFFFFF"/>
        </w:rPr>
      </w:pPr>
      <w:hyperlink r:id="rId21" w:history="1">
        <w:r w:rsidR="00F353A6" w:rsidRPr="00F353A6">
          <w:rPr>
            <w:rFonts w:ascii="Arial" w:eastAsia="Arial" w:hAnsi="Arial" w:cs="Arial"/>
            <w:color w:val="0000FF"/>
            <w:sz w:val="22"/>
            <w:szCs w:val="22"/>
            <w:u w:val="single"/>
            <w:shd w:val="clear" w:color="auto" w:fill="FFFFFF"/>
          </w:rPr>
          <w:t>Зубцовская жизнь (</w:t>
        </w:r>
        <w:proofErr w:type="spellStart"/>
        <w:r w:rsidR="00F353A6" w:rsidRPr="00F353A6">
          <w:rPr>
            <w:rFonts w:ascii="Arial" w:eastAsia="Arial" w:hAnsi="Arial" w:cs="Arial"/>
            <w:color w:val="0000FF"/>
            <w:sz w:val="22"/>
            <w:szCs w:val="22"/>
            <w:u w:val="single"/>
            <w:shd w:val="clear" w:color="auto" w:fill="FFFFFF"/>
          </w:rPr>
          <w:t>зубцовскаяжизнь</w:t>
        </w:r>
        <w:proofErr w:type="gramStart"/>
        <w:r w:rsidR="00F353A6" w:rsidRPr="00F353A6">
          <w:rPr>
            <w:rFonts w:ascii="Arial" w:eastAsia="Arial" w:hAnsi="Arial" w:cs="Arial"/>
            <w:color w:val="0000FF"/>
            <w:sz w:val="22"/>
            <w:szCs w:val="22"/>
            <w:u w:val="single"/>
            <w:shd w:val="clear" w:color="auto" w:fill="FFFFFF"/>
          </w:rPr>
          <w:t>.т</w:t>
        </w:r>
        <w:proofErr w:type="gramEnd"/>
        <w:r w:rsidR="00F353A6" w:rsidRPr="00F353A6">
          <w:rPr>
            <w:rFonts w:ascii="Arial" w:eastAsia="Arial" w:hAnsi="Arial" w:cs="Arial"/>
            <w:color w:val="0000FF"/>
            <w:sz w:val="22"/>
            <w:szCs w:val="22"/>
            <w:u w:val="single"/>
            <w:shd w:val="clear" w:color="auto" w:fill="FFFFFF"/>
          </w:rPr>
          <w:t>верскаяобласть.рф</w:t>
        </w:r>
        <w:proofErr w:type="spellEnd"/>
        <w:r w:rsidR="00F353A6" w:rsidRPr="00F353A6">
          <w:rPr>
            <w:rFonts w:ascii="Arial" w:eastAsia="Arial" w:hAnsi="Arial" w:cs="Arial"/>
            <w:color w:val="0000FF"/>
            <w:sz w:val="22"/>
            <w:szCs w:val="22"/>
            <w:u w:val="single"/>
            <w:shd w:val="clear" w:color="auto" w:fill="FFFFFF"/>
          </w:rPr>
          <w:t>), Зубцов, 27 февраля 2022</w:t>
        </w:r>
      </w:hyperlink>
    </w:p>
    <w:p w:rsidR="00F353A6" w:rsidRPr="00F353A6" w:rsidRDefault="00415904" w:rsidP="00F353A6">
      <w:pPr>
        <w:numPr>
          <w:ilvl w:val="0"/>
          <w:numId w:val="2"/>
        </w:numPr>
        <w:ind w:left="0" w:firstLine="0"/>
        <w:rPr>
          <w:rFonts w:ascii="Arial" w:eastAsia="Arial" w:hAnsi="Arial" w:cs="Arial"/>
          <w:color w:val="0000FF"/>
          <w:sz w:val="22"/>
          <w:szCs w:val="22"/>
          <w:shd w:val="clear" w:color="auto" w:fill="FFFFFF"/>
        </w:rPr>
      </w:pPr>
      <w:hyperlink r:id="rId22" w:history="1">
        <w:r w:rsidR="00F353A6" w:rsidRPr="00F353A6">
          <w:rPr>
            <w:rFonts w:ascii="Arial" w:eastAsia="Arial" w:hAnsi="Arial" w:cs="Arial"/>
            <w:color w:val="0000FF"/>
            <w:sz w:val="22"/>
            <w:szCs w:val="22"/>
            <w:u w:val="single"/>
            <w:shd w:val="clear" w:color="auto" w:fill="FFFFFF"/>
          </w:rPr>
          <w:t>Спировские известия (</w:t>
        </w:r>
        <w:proofErr w:type="spellStart"/>
        <w:r w:rsidR="00F353A6" w:rsidRPr="00F353A6">
          <w:rPr>
            <w:rFonts w:ascii="Arial" w:eastAsia="Arial" w:hAnsi="Arial" w:cs="Arial"/>
            <w:color w:val="0000FF"/>
            <w:sz w:val="22"/>
            <w:szCs w:val="22"/>
            <w:u w:val="single"/>
            <w:shd w:val="clear" w:color="auto" w:fill="FFFFFF"/>
          </w:rPr>
          <w:t>спировскиеизвестия</w:t>
        </w:r>
        <w:proofErr w:type="gramStart"/>
        <w:r w:rsidR="00F353A6" w:rsidRPr="00F353A6">
          <w:rPr>
            <w:rFonts w:ascii="Arial" w:eastAsia="Arial" w:hAnsi="Arial" w:cs="Arial"/>
            <w:color w:val="0000FF"/>
            <w:sz w:val="22"/>
            <w:szCs w:val="22"/>
            <w:u w:val="single"/>
            <w:shd w:val="clear" w:color="auto" w:fill="FFFFFF"/>
          </w:rPr>
          <w:t>.т</w:t>
        </w:r>
        <w:proofErr w:type="gramEnd"/>
        <w:r w:rsidR="00F353A6" w:rsidRPr="00F353A6">
          <w:rPr>
            <w:rFonts w:ascii="Arial" w:eastAsia="Arial" w:hAnsi="Arial" w:cs="Arial"/>
            <w:color w:val="0000FF"/>
            <w:sz w:val="22"/>
            <w:szCs w:val="22"/>
            <w:u w:val="single"/>
            <w:shd w:val="clear" w:color="auto" w:fill="FFFFFF"/>
          </w:rPr>
          <w:t>верскаяобласть.рф</w:t>
        </w:r>
        <w:proofErr w:type="spellEnd"/>
        <w:r w:rsidR="00F353A6" w:rsidRPr="00F353A6">
          <w:rPr>
            <w:rFonts w:ascii="Arial" w:eastAsia="Arial" w:hAnsi="Arial" w:cs="Arial"/>
            <w:color w:val="0000FF"/>
            <w:sz w:val="22"/>
            <w:szCs w:val="22"/>
            <w:u w:val="single"/>
            <w:shd w:val="clear" w:color="auto" w:fill="FFFFFF"/>
          </w:rPr>
          <w:t>), 27 февраля 2022</w:t>
        </w:r>
      </w:hyperlink>
    </w:p>
    <w:p w:rsidR="00F353A6" w:rsidRPr="00F353A6" w:rsidRDefault="00415904" w:rsidP="00F353A6">
      <w:pPr>
        <w:numPr>
          <w:ilvl w:val="0"/>
          <w:numId w:val="2"/>
        </w:numPr>
        <w:ind w:left="0" w:firstLine="0"/>
        <w:rPr>
          <w:rFonts w:ascii="Arial" w:eastAsia="Arial" w:hAnsi="Arial" w:cs="Arial"/>
          <w:color w:val="0000FF"/>
          <w:sz w:val="22"/>
          <w:szCs w:val="22"/>
          <w:shd w:val="clear" w:color="auto" w:fill="FFFFFF"/>
        </w:rPr>
      </w:pPr>
      <w:hyperlink r:id="rId23" w:history="1">
        <w:r w:rsidR="00F353A6" w:rsidRPr="00F353A6">
          <w:rPr>
            <w:rFonts w:ascii="Arial" w:eastAsia="Arial" w:hAnsi="Arial" w:cs="Arial"/>
            <w:color w:val="0000FF"/>
            <w:sz w:val="22"/>
            <w:szCs w:val="22"/>
            <w:u w:val="single"/>
            <w:shd w:val="clear" w:color="auto" w:fill="FFFFFF"/>
          </w:rPr>
          <w:t>Вышневолоцкая правда (</w:t>
        </w:r>
        <w:proofErr w:type="spellStart"/>
        <w:r w:rsidR="00F353A6" w:rsidRPr="00F353A6">
          <w:rPr>
            <w:rFonts w:ascii="Arial" w:eastAsia="Arial" w:hAnsi="Arial" w:cs="Arial"/>
            <w:color w:val="0000FF"/>
            <w:sz w:val="22"/>
            <w:szCs w:val="22"/>
            <w:u w:val="single"/>
            <w:shd w:val="clear" w:color="auto" w:fill="FFFFFF"/>
          </w:rPr>
          <w:t>вышневолоцкаяправда</w:t>
        </w:r>
        <w:proofErr w:type="gramStart"/>
        <w:r w:rsidR="00F353A6" w:rsidRPr="00F353A6">
          <w:rPr>
            <w:rFonts w:ascii="Arial" w:eastAsia="Arial" w:hAnsi="Arial" w:cs="Arial"/>
            <w:color w:val="0000FF"/>
            <w:sz w:val="22"/>
            <w:szCs w:val="22"/>
            <w:u w:val="single"/>
            <w:shd w:val="clear" w:color="auto" w:fill="FFFFFF"/>
          </w:rPr>
          <w:t>.т</w:t>
        </w:r>
        <w:proofErr w:type="gramEnd"/>
        <w:r w:rsidR="00F353A6" w:rsidRPr="00F353A6">
          <w:rPr>
            <w:rFonts w:ascii="Arial" w:eastAsia="Arial" w:hAnsi="Arial" w:cs="Arial"/>
            <w:color w:val="0000FF"/>
            <w:sz w:val="22"/>
            <w:szCs w:val="22"/>
            <w:u w:val="single"/>
            <w:shd w:val="clear" w:color="auto" w:fill="FFFFFF"/>
          </w:rPr>
          <w:t>верскаяобласть.рф</w:t>
        </w:r>
        <w:proofErr w:type="spellEnd"/>
        <w:r w:rsidR="00F353A6" w:rsidRPr="00F353A6">
          <w:rPr>
            <w:rFonts w:ascii="Arial" w:eastAsia="Arial" w:hAnsi="Arial" w:cs="Arial"/>
            <w:color w:val="0000FF"/>
            <w:sz w:val="22"/>
            <w:szCs w:val="22"/>
            <w:u w:val="single"/>
            <w:shd w:val="clear" w:color="auto" w:fill="FFFFFF"/>
          </w:rPr>
          <w:t>), 27 февраля 2022</w:t>
        </w:r>
      </w:hyperlink>
    </w:p>
    <w:p w:rsidR="00F353A6" w:rsidRPr="00F353A6" w:rsidRDefault="00415904" w:rsidP="00F353A6">
      <w:pPr>
        <w:numPr>
          <w:ilvl w:val="0"/>
          <w:numId w:val="2"/>
        </w:numPr>
        <w:ind w:left="0" w:firstLine="0"/>
        <w:rPr>
          <w:rFonts w:ascii="Arial" w:eastAsia="Arial" w:hAnsi="Arial" w:cs="Arial"/>
          <w:color w:val="0000FF"/>
          <w:sz w:val="22"/>
          <w:szCs w:val="22"/>
          <w:shd w:val="clear" w:color="auto" w:fill="FFFFFF"/>
        </w:rPr>
      </w:pPr>
      <w:hyperlink r:id="rId24" w:history="1">
        <w:r w:rsidR="00F353A6" w:rsidRPr="00F353A6">
          <w:rPr>
            <w:rFonts w:ascii="Arial" w:eastAsia="Arial" w:hAnsi="Arial" w:cs="Arial"/>
            <w:color w:val="0000FF"/>
            <w:sz w:val="22"/>
            <w:szCs w:val="22"/>
            <w:u w:val="single"/>
            <w:shd w:val="clear" w:color="auto" w:fill="FFFFFF"/>
          </w:rPr>
          <w:t>Вперед (</w:t>
        </w:r>
        <w:proofErr w:type="spellStart"/>
        <w:r w:rsidR="00F353A6" w:rsidRPr="00F353A6">
          <w:rPr>
            <w:rFonts w:ascii="Arial" w:eastAsia="Arial" w:hAnsi="Arial" w:cs="Arial"/>
            <w:color w:val="0000FF"/>
            <w:sz w:val="22"/>
            <w:szCs w:val="22"/>
            <w:u w:val="single"/>
            <w:shd w:val="clear" w:color="auto" w:fill="FFFFFF"/>
          </w:rPr>
          <w:t>вперед</w:t>
        </w:r>
        <w:proofErr w:type="gramStart"/>
        <w:r w:rsidR="00F353A6" w:rsidRPr="00F353A6">
          <w:rPr>
            <w:rFonts w:ascii="Arial" w:eastAsia="Arial" w:hAnsi="Arial" w:cs="Arial"/>
            <w:color w:val="0000FF"/>
            <w:sz w:val="22"/>
            <w:szCs w:val="22"/>
            <w:u w:val="single"/>
            <w:shd w:val="clear" w:color="auto" w:fill="FFFFFF"/>
          </w:rPr>
          <w:t>.т</w:t>
        </w:r>
        <w:proofErr w:type="gramEnd"/>
        <w:r w:rsidR="00F353A6" w:rsidRPr="00F353A6">
          <w:rPr>
            <w:rFonts w:ascii="Arial" w:eastAsia="Arial" w:hAnsi="Arial" w:cs="Arial"/>
            <w:color w:val="0000FF"/>
            <w:sz w:val="22"/>
            <w:szCs w:val="22"/>
            <w:u w:val="single"/>
            <w:shd w:val="clear" w:color="auto" w:fill="FFFFFF"/>
          </w:rPr>
          <w:t>верскаяобласть.рф</w:t>
        </w:r>
        <w:proofErr w:type="spellEnd"/>
        <w:r w:rsidR="00F353A6" w:rsidRPr="00F353A6">
          <w:rPr>
            <w:rFonts w:ascii="Arial" w:eastAsia="Arial" w:hAnsi="Arial" w:cs="Arial"/>
            <w:color w:val="0000FF"/>
            <w:sz w:val="22"/>
            <w:szCs w:val="22"/>
            <w:u w:val="single"/>
            <w:shd w:val="clear" w:color="auto" w:fill="FFFFFF"/>
          </w:rPr>
          <w:t>), Калязин, 27 февраля 2022</w:t>
        </w:r>
      </w:hyperlink>
    </w:p>
    <w:p w:rsidR="00F353A6" w:rsidRPr="00F353A6" w:rsidRDefault="00415904" w:rsidP="00F353A6">
      <w:pPr>
        <w:numPr>
          <w:ilvl w:val="0"/>
          <w:numId w:val="2"/>
        </w:numPr>
        <w:ind w:left="0" w:firstLine="0"/>
        <w:rPr>
          <w:rFonts w:ascii="Arial" w:eastAsia="Arial" w:hAnsi="Arial" w:cs="Arial"/>
          <w:color w:val="0000FF"/>
          <w:sz w:val="22"/>
          <w:szCs w:val="22"/>
          <w:shd w:val="clear" w:color="auto" w:fill="FFFFFF"/>
        </w:rPr>
      </w:pPr>
      <w:hyperlink r:id="rId25" w:history="1">
        <w:r w:rsidR="00F353A6" w:rsidRPr="00F353A6">
          <w:rPr>
            <w:rFonts w:ascii="Arial" w:eastAsia="Arial" w:hAnsi="Arial" w:cs="Arial"/>
            <w:color w:val="0000FF"/>
            <w:sz w:val="22"/>
            <w:szCs w:val="22"/>
            <w:u w:val="single"/>
            <w:shd w:val="clear" w:color="auto" w:fill="FFFFFF"/>
          </w:rPr>
          <w:t>Андреапольские вести (</w:t>
        </w:r>
        <w:proofErr w:type="spellStart"/>
        <w:r w:rsidR="00F353A6" w:rsidRPr="00F353A6">
          <w:rPr>
            <w:rFonts w:ascii="Arial" w:eastAsia="Arial" w:hAnsi="Arial" w:cs="Arial"/>
            <w:color w:val="0000FF"/>
            <w:sz w:val="22"/>
            <w:szCs w:val="22"/>
            <w:u w:val="single"/>
            <w:shd w:val="clear" w:color="auto" w:fill="FFFFFF"/>
          </w:rPr>
          <w:t>андреапольскиевести</w:t>
        </w:r>
        <w:proofErr w:type="gramStart"/>
        <w:r w:rsidR="00F353A6" w:rsidRPr="00F353A6">
          <w:rPr>
            <w:rFonts w:ascii="Arial" w:eastAsia="Arial" w:hAnsi="Arial" w:cs="Arial"/>
            <w:color w:val="0000FF"/>
            <w:sz w:val="22"/>
            <w:szCs w:val="22"/>
            <w:u w:val="single"/>
            <w:shd w:val="clear" w:color="auto" w:fill="FFFFFF"/>
          </w:rPr>
          <w:t>.т</w:t>
        </w:r>
        <w:proofErr w:type="gramEnd"/>
        <w:r w:rsidR="00F353A6" w:rsidRPr="00F353A6">
          <w:rPr>
            <w:rFonts w:ascii="Arial" w:eastAsia="Arial" w:hAnsi="Arial" w:cs="Arial"/>
            <w:color w:val="0000FF"/>
            <w:sz w:val="22"/>
            <w:szCs w:val="22"/>
            <w:u w:val="single"/>
            <w:shd w:val="clear" w:color="auto" w:fill="FFFFFF"/>
          </w:rPr>
          <w:t>верскаяобласть.рф</w:t>
        </w:r>
        <w:proofErr w:type="spellEnd"/>
        <w:r w:rsidR="00F353A6" w:rsidRPr="00F353A6">
          <w:rPr>
            <w:rFonts w:ascii="Arial" w:eastAsia="Arial" w:hAnsi="Arial" w:cs="Arial"/>
            <w:color w:val="0000FF"/>
            <w:sz w:val="22"/>
            <w:szCs w:val="22"/>
            <w:u w:val="single"/>
            <w:shd w:val="clear" w:color="auto" w:fill="FFFFFF"/>
          </w:rPr>
          <w:t>), 27 февраля 2022</w:t>
        </w:r>
      </w:hyperlink>
    </w:p>
    <w:p w:rsidR="00F353A6" w:rsidRPr="00F353A6" w:rsidRDefault="00415904" w:rsidP="00F353A6">
      <w:pPr>
        <w:numPr>
          <w:ilvl w:val="0"/>
          <w:numId w:val="2"/>
        </w:numPr>
        <w:ind w:left="0" w:firstLine="0"/>
        <w:rPr>
          <w:rFonts w:ascii="Arial" w:eastAsia="Arial" w:hAnsi="Arial" w:cs="Arial"/>
          <w:color w:val="0000FF"/>
          <w:sz w:val="22"/>
          <w:szCs w:val="22"/>
          <w:shd w:val="clear" w:color="auto" w:fill="FFFFFF"/>
        </w:rPr>
      </w:pPr>
      <w:hyperlink r:id="rId26" w:history="1">
        <w:r w:rsidR="00F353A6" w:rsidRPr="00F353A6">
          <w:rPr>
            <w:rFonts w:ascii="Arial" w:eastAsia="Arial" w:hAnsi="Arial" w:cs="Arial"/>
            <w:color w:val="0000FF"/>
            <w:sz w:val="22"/>
            <w:szCs w:val="22"/>
            <w:u w:val="single"/>
            <w:shd w:val="clear" w:color="auto" w:fill="FFFFFF"/>
          </w:rPr>
          <w:t>Новая жизнь (</w:t>
        </w:r>
        <w:proofErr w:type="spellStart"/>
        <w:r w:rsidR="00F353A6" w:rsidRPr="00F353A6">
          <w:rPr>
            <w:rFonts w:ascii="Arial" w:eastAsia="Arial" w:hAnsi="Arial" w:cs="Arial"/>
            <w:color w:val="0000FF"/>
            <w:sz w:val="22"/>
            <w:szCs w:val="22"/>
            <w:u w:val="single"/>
            <w:shd w:val="clear" w:color="auto" w:fill="FFFFFF"/>
          </w:rPr>
          <w:t>новаяжизнь</w:t>
        </w:r>
        <w:proofErr w:type="gramStart"/>
        <w:r w:rsidR="00F353A6" w:rsidRPr="00F353A6">
          <w:rPr>
            <w:rFonts w:ascii="Arial" w:eastAsia="Arial" w:hAnsi="Arial" w:cs="Arial"/>
            <w:color w:val="0000FF"/>
            <w:sz w:val="22"/>
            <w:szCs w:val="22"/>
            <w:u w:val="single"/>
            <w:shd w:val="clear" w:color="auto" w:fill="FFFFFF"/>
          </w:rPr>
          <w:t>.т</w:t>
        </w:r>
        <w:proofErr w:type="gramEnd"/>
        <w:r w:rsidR="00F353A6" w:rsidRPr="00F353A6">
          <w:rPr>
            <w:rFonts w:ascii="Arial" w:eastAsia="Arial" w:hAnsi="Arial" w:cs="Arial"/>
            <w:color w:val="0000FF"/>
            <w:sz w:val="22"/>
            <w:szCs w:val="22"/>
            <w:u w:val="single"/>
            <w:shd w:val="clear" w:color="auto" w:fill="FFFFFF"/>
          </w:rPr>
          <w:t>верскаяобласть.рф</w:t>
        </w:r>
        <w:proofErr w:type="spellEnd"/>
        <w:r w:rsidR="00F353A6" w:rsidRPr="00F353A6">
          <w:rPr>
            <w:rFonts w:ascii="Arial" w:eastAsia="Arial" w:hAnsi="Arial" w:cs="Arial"/>
            <w:color w:val="0000FF"/>
            <w:sz w:val="22"/>
            <w:szCs w:val="22"/>
            <w:u w:val="single"/>
            <w:shd w:val="clear" w:color="auto" w:fill="FFFFFF"/>
          </w:rPr>
          <w:t>), Бологое, 27 февраля 2022</w:t>
        </w:r>
      </w:hyperlink>
    </w:p>
    <w:p w:rsidR="00F353A6" w:rsidRPr="00F353A6" w:rsidRDefault="00415904" w:rsidP="00F353A6">
      <w:pPr>
        <w:numPr>
          <w:ilvl w:val="0"/>
          <w:numId w:val="2"/>
        </w:numPr>
        <w:ind w:left="0" w:firstLine="0"/>
        <w:rPr>
          <w:rFonts w:ascii="Arial" w:eastAsia="Arial" w:hAnsi="Arial" w:cs="Arial"/>
          <w:color w:val="0000FF"/>
          <w:sz w:val="22"/>
          <w:szCs w:val="22"/>
          <w:shd w:val="clear" w:color="auto" w:fill="FFFFFF"/>
        </w:rPr>
      </w:pPr>
      <w:hyperlink r:id="rId27" w:history="1">
        <w:r w:rsidR="00F353A6" w:rsidRPr="00F353A6">
          <w:rPr>
            <w:rFonts w:ascii="Arial" w:eastAsia="Arial" w:hAnsi="Arial" w:cs="Arial"/>
            <w:color w:val="0000FF"/>
            <w:sz w:val="22"/>
            <w:szCs w:val="22"/>
            <w:u w:val="single"/>
            <w:shd w:val="clear" w:color="auto" w:fill="FFFFFF"/>
          </w:rPr>
          <w:t>Тверская жизнь (tverlife.ru), Тверь, 27 февраля 2022</w:t>
        </w:r>
      </w:hyperlink>
    </w:p>
    <w:p w:rsidR="00F353A6" w:rsidRPr="00F353A6" w:rsidRDefault="00415904" w:rsidP="00F353A6">
      <w:pPr>
        <w:numPr>
          <w:ilvl w:val="0"/>
          <w:numId w:val="2"/>
        </w:numPr>
        <w:ind w:left="0" w:firstLine="0"/>
        <w:rPr>
          <w:rFonts w:ascii="Arial" w:eastAsia="Arial" w:hAnsi="Arial" w:cs="Arial"/>
          <w:color w:val="0000FF"/>
          <w:sz w:val="22"/>
          <w:szCs w:val="22"/>
          <w:shd w:val="clear" w:color="auto" w:fill="FFFFFF"/>
        </w:rPr>
      </w:pPr>
      <w:hyperlink r:id="rId28" w:history="1">
        <w:r w:rsidR="00F353A6" w:rsidRPr="00F353A6">
          <w:rPr>
            <w:rFonts w:ascii="Arial" w:eastAsia="Arial" w:hAnsi="Arial" w:cs="Arial"/>
            <w:color w:val="0000FF"/>
            <w:sz w:val="22"/>
            <w:szCs w:val="22"/>
            <w:u w:val="single"/>
            <w:shd w:val="clear" w:color="auto" w:fill="FFFFFF"/>
          </w:rPr>
          <w:t>Жарковский вестник (</w:t>
        </w:r>
        <w:proofErr w:type="spellStart"/>
        <w:r w:rsidR="00F353A6" w:rsidRPr="00F353A6">
          <w:rPr>
            <w:rFonts w:ascii="Arial" w:eastAsia="Arial" w:hAnsi="Arial" w:cs="Arial"/>
            <w:color w:val="0000FF"/>
            <w:sz w:val="22"/>
            <w:szCs w:val="22"/>
            <w:u w:val="single"/>
            <w:shd w:val="clear" w:color="auto" w:fill="FFFFFF"/>
          </w:rPr>
          <w:t>жарковскийвестник</w:t>
        </w:r>
        <w:proofErr w:type="gramStart"/>
        <w:r w:rsidR="00F353A6" w:rsidRPr="00F353A6">
          <w:rPr>
            <w:rFonts w:ascii="Arial" w:eastAsia="Arial" w:hAnsi="Arial" w:cs="Arial"/>
            <w:color w:val="0000FF"/>
            <w:sz w:val="22"/>
            <w:szCs w:val="22"/>
            <w:u w:val="single"/>
            <w:shd w:val="clear" w:color="auto" w:fill="FFFFFF"/>
          </w:rPr>
          <w:t>.т</w:t>
        </w:r>
        <w:proofErr w:type="gramEnd"/>
        <w:r w:rsidR="00F353A6" w:rsidRPr="00F353A6">
          <w:rPr>
            <w:rFonts w:ascii="Arial" w:eastAsia="Arial" w:hAnsi="Arial" w:cs="Arial"/>
            <w:color w:val="0000FF"/>
            <w:sz w:val="22"/>
            <w:szCs w:val="22"/>
            <w:u w:val="single"/>
            <w:shd w:val="clear" w:color="auto" w:fill="FFFFFF"/>
          </w:rPr>
          <w:t>верскаяобласть.рф</w:t>
        </w:r>
        <w:proofErr w:type="spellEnd"/>
        <w:r w:rsidR="00F353A6" w:rsidRPr="00F353A6">
          <w:rPr>
            <w:rFonts w:ascii="Arial" w:eastAsia="Arial" w:hAnsi="Arial" w:cs="Arial"/>
            <w:color w:val="0000FF"/>
            <w:sz w:val="22"/>
            <w:szCs w:val="22"/>
            <w:u w:val="single"/>
            <w:shd w:val="clear" w:color="auto" w:fill="FFFFFF"/>
          </w:rPr>
          <w:t>), 27 февраля 2022</w:t>
        </w:r>
      </w:hyperlink>
    </w:p>
    <w:p w:rsidR="00F353A6" w:rsidRPr="00F353A6" w:rsidRDefault="00415904" w:rsidP="00F353A6">
      <w:pPr>
        <w:numPr>
          <w:ilvl w:val="0"/>
          <w:numId w:val="2"/>
        </w:numPr>
        <w:ind w:left="0" w:firstLine="0"/>
        <w:rPr>
          <w:rFonts w:ascii="Arial" w:eastAsia="Arial" w:hAnsi="Arial" w:cs="Arial"/>
          <w:color w:val="0000FF"/>
          <w:sz w:val="22"/>
          <w:szCs w:val="22"/>
          <w:shd w:val="clear" w:color="auto" w:fill="FFFFFF"/>
        </w:rPr>
      </w:pPr>
      <w:hyperlink r:id="rId29" w:history="1">
        <w:r w:rsidR="00F353A6" w:rsidRPr="00F353A6">
          <w:rPr>
            <w:rFonts w:ascii="Arial" w:eastAsia="Arial" w:hAnsi="Arial" w:cs="Arial"/>
            <w:color w:val="0000FF"/>
            <w:sz w:val="22"/>
            <w:szCs w:val="22"/>
            <w:u w:val="single"/>
            <w:shd w:val="clear" w:color="auto" w:fill="FFFFFF"/>
          </w:rPr>
          <w:t>Лесной вестник (</w:t>
        </w:r>
        <w:proofErr w:type="spellStart"/>
        <w:r w:rsidR="00F353A6" w:rsidRPr="00F353A6">
          <w:rPr>
            <w:rFonts w:ascii="Arial" w:eastAsia="Arial" w:hAnsi="Arial" w:cs="Arial"/>
            <w:color w:val="0000FF"/>
            <w:sz w:val="22"/>
            <w:szCs w:val="22"/>
            <w:u w:val="single"/>
            <w:shd w:val="clear" w:color="auto" w:fill="FFFFFF"/>
          </w:rPr>
          <w:t>леснойвестник</w:t>
        </w:r>
        <w:proofErr w:type="gramStart"/>
        <w:r w:rsidR="00F353A6" w:rsidRPr="00F353A6">
          <w:rPr>
            <w:rFonts w:ascii="Arial" w:eastAsia="Arial" w:hAnsi="Arial" w:cs="Arial"/>
            <w:color w:val="0000FF"/>
            <w:sz w:val="22"/>
            <w:szCs w:val="22"/>
            <w:u w:val="single"/>
            <w:shd w:val="clear" w:color="auto" w:fill="FFFFFF"/>
          </w:rPr>
          <w:t>.т</w:t>
        </w:r>
        <w:proofErr w:type="gramEnd"/>
        <w:r w:rsidR="00F353A6" w:rsidRPr="00F353A6">
          <w:rPr>
            <w:rFonts w:ascii="Arial" w:eastAsia="Arial" w:hAnsi="Arial" w:cs="Arial"/>
            <w:color w:val="0000FF"/>
            <w:sz w:val="22"/>
            <w:szCs w:val="22"/>
            <w:u w:val="single"/>
            <w:shd w:val="clear" w:color="auto" w:fill="FFFFFF"/>
          </w:rPr>
          <w:t>верскаяобласть.рф</w:t>
        </w:r>
        <w:proofErr w:type="spellEnd"/>
        <w:r w:rsidR="00F353A6" w:rsidRPr="00F353A6">
          <w:rPr>
            <w:rFonts w:ascii="Arial" w:eastAsia="Arial" w:hAnsi="Arial" w:cs="Arial"/>
            <w:color w:val="0000FF"/>
            <w:sz w:val="22"/>
            <w:szCs w:val="22"/>
            <w:u w:val="single"/>
            <w:shd w:val="clear" w:color="auto" w:fill="FFFFFF"/>
          </w:rPr>
          <w:t>), с. Лесное 27 февраля 2022</w:t>
        </w:r>
      </w:hyperlink>
    </w:p>
    <w:p w:rsidR="00F353A6" w:rsidRPr="00F353A6" w:rsidRDefault="00415904" w:rsidP="00F353A6">
      <w:pPr>
        <w:numPr>
          <w:ilvl w:val="0"/>
          <w:numId w:val="2"/>
        </w:numPr>
        <w:ind w:left="0" w:firstLine="0"/>
        <w:rPr>
          <w:rFonts w:ascii="Arial" w:eastAsia="Arial" w:hAnsi="Arial" w:cs="Arial"/>
          <w:color w:val="0000FF"/>
          <w:sz w:val="22"/>
          <w:szCs w:val="22"/>
          <w:shd w:val="clear" w:color="auto" w:fill="FFFFFF"/>
        </w:rPr>
      </w:pPr>
      <w:hyperlink r:id="rId30" w:history="1">
        <w:r w:rsidR="00F353A6" w:rsidRPr="00F353A6">
          <w:rPr>
            <w:rFonts w:ascii="Arial" w:eastAsia="Arial" w:hAnsi="Arial" w:cs="Arial"/>
            <w:color w:val="0000FF"/>
            <w:sz w:val="22"/>
            <w:szCs w:val="22"/>
            <w:u w:val="single"/>
            <w:shd w:val="clear" w:color="auto" w:fill="FFFFFF"/>
          </w:rPr>
          <w:t>Коммунар (</w:t>
        </w:r>
        <w:proofErr w:type="spellStart"/>
        <w:r w:rsidR="00F353A6" w:rsidRPr="00F353A6">
          <w:rPr>
            <w:rFonts w:ascii="Arial" w:eastAsia="Arial" w:hAnsi="Arial" w:cs="Arial"/>
            <w:color w:val="0000FF"/>
            <w:sz w:val="22"/>
            <w:szCs w:val="22"/>
            <w:u w:val="single"/>
            <w:shd w:val="clear" w:color="auto" w:fill="FFFFFF"/>
          </w:rPr>
          <w:t>коммунар</w:t>
        </w:r>
        <w:proofErr w:type="gramStart"/>
        <w:r w:rsidR="00F353A6" w:rsidRPr="00F353A6">
          <w:rPr>
            <w:rFonts w:ascii="Arial" w:eastAsia="Arial" w:hAnsi="Arial" w:cs="Arial"/>
            <w:color w:val="0000FF"/>
            <w:sz w:val="22"/>
            <w:szCs w:val="22"/>
            <w:u w:val="single"/>
            <w:shd w:val="clear" w:color="auto" w:fill="FFFFFF"/>
          </w:rPr>
          <w:t>.т</w:t>
        </w:r>
        <w:proofErr w:type="gramEnd"/>
        <w:r w:rsidR="00F353A6" w:rsidRPr="00F353A6">
          <w:rPr>
            <w:rFonts w:ascii="Arial" w:eastAsia="Arial" w:hAnsi="Arial" w:cs="Arial"/>
            <w:color w:val="0000FF"/>
            <w:sz w:val="22"/>
            <w:szCs w:val="22"/>
            <w:u w:val="single"/>
            <w:shd w:val="clear" w:color="auto" w:fill="FFFFFF"/>
          </w:rPr>
          <w:t>верскаяобласть.рф</w:t>
        </w:r>
        <w:proofErr w:type="spellEnd"/>
        <w:r w:rsidR="00F353A6" w:rsidRPr="00F353A6">
          <w:rPr>
            <w:rFonts w:ascii="Arial" w:eastAsia="Arial" w:hAnsi="Arial" w:cs="Arial"/>
            <w:color w:val="0000FF"/>
            <w:sz w:val="22"/>
            <w:szCs w:val="22"/>
            <w:u w:val="single"/>
            <w:shd w:val="clear" w:color="auto" w:fill="FFFFFF"/>
          </w:rPr>
          <w:t>), п. Фирово, 27 февраля 2022</w:t>
        </w:r>
      </w:hyperlink>
    </w:p>
    <w:p w:rsidR="00F353A6" w:rsidRPr="00F353A6" w:rsidRDefault="00415904" w:rsidP="00F353A6">
      <w:pPr>
        <w:numPr>
          <w:ilvl w:val="0"/>
          <w:numId w:val="2"/>
        </w:numPr>
        <w:ind w:left="0" w:firstLine="0"/>
        <w:rPr>
          <w:rFonts w:ascii="Arial" w:eastAsia="Arial" w:hAnsi="Arial" w:cs="Arial"/>
          <w:color w:val="0000FF"/>
          <w:sz w:val="22"/>
          <w:szCs w:val="22"/>
          <w:shd w:val="clear" w:color="auto" w:fill="FFFFFF"/>
        </w:rPr>
      </w:pPr>
      <w:hyperlink r:id="rId31" w:history="1">
        <w:r w:rsidR="00F353A6" w:rsidRPr="00F353A6">
          <w:rPr>
            <w:rFonts w:ascii="Arial" w:eastAsia="Arial" w:hAnsi="Arial" w:cs="Arial"/>
            <w:color w:val="0000FF"/>
            <w:sz w:val="22"/>
            <w:szCs w:val="22"/>
            <w:u w:val="single"/>
            <w:shd w:val="clear" w:color="auto" w:fill="FFFFFF"/>
          </w:rPr>
          <w:t>Ленинское знамя (</w:t>
        </w:r>
        <w:proofErr w:type="spellStart"/>
        <w:r w:rsidR="00F353A6" w:rsidRPr="00F353A6">
          <w:rPr>
            <w:rFonts w:ascii="Arial" w:eastAsia="Arial" w:hAnsi="Arial" w:cs="Arial"/>
            <w:color w:val="0000FF"/>
            <w:sz w:val="22"/>
            <w:szCs w:val="22"/>
            <w:u w:val="single"/>
            <w:shd w:val="clear" w:color="auto" w:fill="FFFFFF"/>
          </w:rPr>
          <w:t>leninskoeznamya.tverreg.ru</w:t>
        </w:r>
        <w:proofErr w:type="spellEnd"/>
        <w:r w:rsidR="00F353A6" w:rsidRPr="00F353A6">
          <w:rPr>
            <w:rFonts w:ascii="Arial" w:eastAsia="Arial" w:hAnsi="Arial" w:cs="Arial"/>
            <w:color w:val="0000FF"/>
            <w:sz w:val="22"/>
            <w:szCs w:val="22"/>
            <w:u w:val="single"/>
            <w:shd w:val="clear" w:color="auto" w:fill="FFFFFF"/>
          </w:rPr>
          <w:t>), Тверь, 27 февраля 2022</w:t>
        </w:r>
      </w:hyperlink>
    </w:p>
    <w:p w:rsidR="00F353A6" w:rsidRPr="00F353A6" w:rsidRDefault="00415904" w:rsidP="00F353A6">
      <w:pPr>
        <w:numPr>
          <w:ilvl w:val="0"/>
          <w:numId w:val="2"/>
        </w:numPr>
        <w:ind w:left="0" w:firstLine="0"/>
        <w:rPr>
          <w:rFonts w:ascii="Arial" w:eastAsia="Arial" w:hAnsi="Arial" w:cs="Arial"/>
          <w:color w:val="0000FF"/>
          <w:sz w:val="22"/>
          <w:szCs w:val="22"/>
          <w:shd w:val="clear" w:color="auto" w:fill="FFFFFF"/>
        </w:rPr>
      </w:pPr>
      <w:hyperlink r:id="rId32" w:history="1">
        <w:r w:rsidR="00F353A6" w:rsidRPr="00F353A6">
          <w:rPr>
            <w:rFonts w:ascii="Arial" w:eastAsia="Arial" w:hAnsi="Arial" w:cs="Arial"/>
            <w:color w:val="0000FF"/>
            <w:sz w:val="22"/>
            <w:szCs w:val="22"/>
            <w:u w:val="single"/>
            <w:shd w:val="clear" w:color="auto" w:fill="FFFFFF"/>
          </w:rPr>
          <w:t>Молоковский край (</w:t>
        </w:r>
        <w:proofErr w:type="spellStart"/>
        <w:r w:rsidR="00F353A6" w:rsidRPr="00F353A6">
          <w:rPr>
            <w:rFonts w:ascii="Arial" w:eastAsia="Arial" w:hAnsi="Arial" w:cs="Arial"/>
            <w:color w:val="0000FF"/>
            <w:sz w:val="22"/>
            <w:szCs w:val="22"/>
            <w:u w:val="single"/>
            <w:shd w:val="clear" w:color="auto" w:fill="FFFFFF"/>
          </w:rPr>
          <w:t>молоковскийкрай</w:t>
        </w:r>
        <w:proofErr w:type="gramStart"/>
        <w:r w:rsidR="00F353A6" w:rsidRPr="00F353A6">
          <w:rPr>
            <w:rFonts w:ascii="Arial" w:eastAsia="Arial" w:hAnsi="Arial" w:cs="Arial"/>
            <w:color w:val="0000FF"/>
            <w:sz w:val="22"/>
            <w:szCs w:val="22"/>
            <w:u w:val="single"/>
            <w:shd w:val="clear" w:color="auto" w:fill="FFFFFF"/>
          </w:rPr>
          <w:t>.т</w:t>
        </w:r>
        <w:proofErr w:type="gramEnd"/>
        <w:r w:rsidR="00F353A6" w:rsidRPr="00F353A6">
          <w:rPr>
            <w:rFonts w:ascii="Arial" w:eastAsia="Arial" w:hAnsi="Arial" w:cs="Arial"/>
            <w:color w:val="0000FF"/>
            <w:sz w:val="22"/>
            <w:szCs w:val="22"/>
            <w:u w:val="single"/>
            <w:shd w:val="clear" w:color="auto" w:fill="FFFFFF"/>
          </w:rPr>
          <w:t>верскаяобласть.рф</w:t>
        </w:r>
        <w:proofErr w:type="spellEnd"/>
        <w:r w:rsidR="00F353A6" w:rsidRPr="00F353A6">
          <w:rPr>
            <w:rFonts w:ascii="Arial" w:eastAsia="Arial" w:hAnsi="Arial" w:cs="Arial"/>
            <w:color w:val="0000FF"/>
            <w:sz w:val="22"/>
            <w:szCs w:val="22"/>
            <w:u w:val="single"/>
            <w:shd w:val="clear" w:color="auto" w:fill="FFFFFF"/>
          </w:rPr>
          <w:t>), п. Молоково, 27 февраля 2022</w:t>
        </w:r>
      </w:hyperlink>
    </w:p>
    <w:p w:rsidR="00F353A6" w:rsidRPr="00F353A6" w:rsidRDefault="00415904" w:rsidP="00F353A6">
      <w:pPr>
        <w:numPr>
          <w:ilvl w:val="0"/>
          <w:numId w:val="2"/>
        </w:numPr>
        <w:ind w:left="0" w:firstLine="0"/>
        <w:rPr>
          <w:rFonts w:ascii="Arial" w:eastAsia="Arial" w:hAnsi="Arial" w:cs="Arial"/>
          <w:color w:val="0000FF"/>
          <w:sz w:val="22"/>
          <w:szCs w:val="22"/>
          <w:shd w:val="clear" w:color="auto" w:fill="FFFFFF"/>
        </w:rPr>
      </w:pPr>
      <w:hyperlink r:id="rId33" w:history="1">
        <w:r w:rsidR="00F353A6" w:rsidRPr="00F353A6">
          <w:rPr>
            <w:rFonts w:ascii="Arial" w:eastAsia="Arial" w:hAnsi="Arial" w:cs="Arial"/>
            <w:color w:val="0000FF"/>
            <w:sz w:val="22"/>
            <w:szCs w:val="22"/>
            <w:u w:val="single"/>
            <w:shd w:val="clear" w:color="auto" w:fill="FFFFFF"/>
          </w:rPr>
          <w:t>Авангард (</w:t>
        </w:r>
        <w:proofErr w:type="spellStart"/>
        <w:r w:rsidR="00F353A6" w:rsidRPr="00F353A6">
          <w:rPr>
            <w:rFonts w:ascii="Arial" w:eastAsia="Arial" w:hAnsi="Arial" w:cs="Arial"/>
            <w:color w:val="0000FF"/>
            <w:sz w:val="22"/>
            <w:szCs w:val="22"/>
            <w:u w:val="single"/>
            <w:shd w:val="clear" w:color="auto" w:fill="FFFFFF"/>
          </w:rPr>
          <w:t>авангард</w:t>
        </w:r>
        <w:proofErr w:type="gramStart"/>
        <w:r w:rsidR="00F353A6" w:rsidRPr="00F353A6">
          <w:rPr>
            <w:rFonts w:ascii="Arial" w:eastAsia="Arial" w:hAnsi="Arial" w:cs="Arial"/>
            <w:color w:val="0000FF"/>
            <w:sz w:val="22"/>
            <w:szCs w:val="22"/>
            <w:u w:val="single"/>
            <w:shd w:val="clear" w:color="auto" w:fill="FFFFFF"/>
          </w:rPr>
          <w:t>.т</w:t>
        </w:r>
        <w:proofErr w:type="gramEnd"/>
        <w:r w:rsidR="00F353A6" w:rsidRPr="00F353A6">
          <w:rPr>
            <w:rFonts w:ascii="Arial" w:eastAsia="Arial" w:hAnsi="Arial" w:cs="Arial"/>
            <w:color w:val="0000FF"/>
            <w:sz w:val="22"/>
            <w:szCs w:val="22"/>
            <w:u w:val="single"/>
            <w:shd w:val="clear" w:color="auto" w:fill="FFFFFF"/>
          </w:rPr>
          <w:t>верскаяобласть.рф</w:t>
        </w:r>
        <w:proofErr w:type="spellEnd"/>
        <w:r w:rsidR="00F353A6" w:rsidRPr="00F353A6">
          <w:rPr>
            <w:rFonts w:ascii="Arial" w:eastAsia="Arial" w:hAnsi="Arial" w:cs="Arial"/>
            <w:color w:val="0000FF"/>
            <w:sz w:val="22"/>
            <w:szCs w:val="22"/>
            <w:u w:val="single"/>
            <w:shd w:val="clear" w:color="auto" w:fill="FFFFFF"/>
          </w:rPr>
          <w:t>), Западная Двина, 27 февраля 2022</w:t>
        </w:r>
      </w:hyperlink>
    </w:p>
    <w:p w:rsidR="00F353A6" w:rsidRPr="00F353A6" w:rsidRDefault="00415904" w:rsidP="00F353A6">
      <w:pPr>
        <w:numPr>
          <w:ilvl w:val="0"/>
          <w:numId w:val="2"/>
        </w:numPr>
        <w:ind w:left="0" w:firstLine="0"/>
        <w:rPr>
          <w:rFonts w:ascii="Arial" w:eastAsia="Arial" w:hAnsi="Arial" w:cs="Arial"/>
          <w:color w:val="0000FF"/>
          <w:sz w:val="22"/>
          <w:szCs w:val="22"/>
          <w:shd w:val="clear" w:color="auto" w:fill="FFFFFF"/>
        </w:rPr>
      </w:pPr>
      <w:hyperlink r:id="rId34" w:history="1">
        <w:r w:rsidR="00F353A6" w:rsidRPr="00F353A6">
          <w:rPr>
            <w:rFonts w:ascii="Arial" w:eastAsia="Arial" w:hAnsi="Arial" w:cs="Arial"/>
            <w:color w:val="0000FF"/>
            <w:sz w:val="22"/>
            <w:szCs w:val="22"/>
            <w:u w:val="single"/>
            <w:shd w:val="clear" w:color="auto" w:fill="FFFFFF"/>
          </w:rPr>
          <w:t>Г</w:t>
        </w:r>
        <w:proofErr w:type="gramStart"/>
        <w:r w:rsidR="00F353A6" w:rsidRPr="00F353A6">
          <w:rPr>
            <w:rFonts w:ascii="Arial" w:eastAsia="Arial" w:hAnsi="Arial" w:cs="Arial"/>
            <w:color w:val="0000FF"/>
            <w:sz w:val="22"/>
            <w:szCs w:val="22"/>
            <w:u w:val="single"/>
            <w:shd w:val="clear" w:color="auto" w:fill="FFFFFF"/>
          </w:rPr>
          <w:t>ТРК Тв</w:t>
        </w:r>
        <w:proofErr w:type="gramEnd"/>
        <w:r w:rsidR="00F353A6" w:rsidRPr="00F353A6">
          <w:rPr>
            <w:rFonts w:ascii="Arial" w:eastAsia="Arial" w:hAnsi="Arial" w:cs="Arial"/>
            <w:color w:val="0000FF"/>
            <w:sz w:val="22"/>
            <w:szCs w:val="22"/>
            <w:u w:val="single"/>
            <w:shd w:val="clear" w:color="auto" w:fill="FFFFFF"/>
          </w:rPr>
          <w:t>ерь, Тверь, 27 февраля 2022</w:t>
        </w:r>
      </w:hyperlink>
    </w:p>
    <w:p w:rsidR="00F353A6" w:rsidRPr="00F353A6" w:rsidRDefault="00415904" w:rsidP="00F353A6">
      <w:pPr>
        <w:numPr>
          <w:ilvl w:val="0"/>
          <w:numId w:val="2"/>
        </w:numPr>
        <w:ind w:left="0" w:firstLine="0"/>
        <w:rPr>
          <w:rFonts w:ascii="Arial" w:eastAsia="Arial" w:hAnsi="Arial" w:cs="Arial"/>
          <w:color w:val="0000FF"/>
          <w:sz w:val="22"/>
          <w:szCs w:val="22"/>
          <w:shd w:val="clear" w:color="auto" w:fill="FFFFFF"/>
        </w:rPr>
      </w:pPr>
      <w:hyperlink r:id="rId35" w:history="1">
        <w:r w:rsidR="00F353A6" w:rsidRPr="00F353A6">
          <w:rPr>
            <w:rFonts w:ascii="Arial" w:eastAsia="Arial" w:hAnsi="Arial" w:cs="Arial"/>
            <w:color w:val="0000FF"/>
            <w:sz w:val="22"/>
            <w:szCs w:val="22"/>
            <w:u w:val="single"/>
            <w:shd w:val="clear" w:color="auto" w:fill="FFFFFF"/>
          </w:rPr>
          <w:t>Тверские ведомости (</w:t>
        </w:r>
        <w:proofErr w:type="spellStart"/>
        <w:r w:rsidR="00F353A6" w:rsidRPr="00F353A6">
          <w:rPr>
            <w:rFonts w:ascii="Arial" w:eastAsia="Arial" w:hAnsi="Arial" w:cs="Arial"/>
            <w:color w:val="0000FF"/>
            <w:sz w:val="22"/>
            <w:szCs w:val="22"/>
            <w:u w:val="single"/>
            <w:shd w:val="clear" w:color="auto" w:fill="FFFFFF"/>
          </w:rPr>
          <w:t>vedtver.ru</w:t>
        </w:r>
        <w:proofErr w:type="spellEnd"/>
        <w:r w:rsidR="00F353A6" w:rsidRPr="00F353A6">
          <w:rPr>
            <w:rFonts w:ascii="Arial" w:eastAsia="Arial" w:hAnsi="Arial" w:cs="Arial"/>
            <w:color w:val="0000FF"/>
            <w:sz w:val="22"/>
            <w:szCs w:val="22"/>
            <w:u w:val="single"/>
            <w:shd w:val="clear" w:color="auto" w:fill="FFFFFF"/>
          </w:rPr>
          <w:t>), Тверь, 27 февраля 2022</w:t>
        </w:r>
      </w:hyperlink>
    </w:p>
    <w:p w:rsidR="00F353A6" w:rsidRPr="00F353A6" w:rsidRDefault="00415904" w:rsidP="00F353A6">
      <w:pPr>
        <w:numPr>
          <w:ilvl w:val="0"/>
          <w:numId w:val="2"/>
        </w:numPr>
        <w:ind w:left="0" w:firstLine="0"/>
        <w:rPr>
          <w:rFonts w:ascii="Arial" w:eastAsia="Arial" w:hAnsi="Arial" w:cs="Arial"/>
          <w:color w:val="0000FF"/>
          <w:sz w:val="22"/>
          <w:szCs w:val="22"/>
          <w:shd w:val="clear" w:color="auto" w:fill="FFFFFF"/>
        </w:rPr>
      </w:pPr>
      <w:hyperlink r:id="rId36" w:history="1">
        <w:r w:rsidR="00F353A6" w:rsidRPr="00F353A6">
          <w:rPr>
            <w:rFonts w:ascii="Arial" w:eastAsia="Arial" w:hAnsi="Arial" w:cs="Arial"/>
            <w:color w:val="0000FF"/>
            <w:sz w:val="22"/>
            <w:szCs w:val="22"/>
            <w:u w:val="single"/>
            <w:shd w:val="clear" w:color="auto" w:fill="FFFFFF"/>
          </w:rPr>
          <w:t>Заря (</w:t>
        </w:r>
        <w:proofErr w:type="spellStart"/>
        <w:r w:rsidR="00F353A6" w:rsidRPr="00F353A6">
          <w:rPr>
            <w:rFonts w:ascii="Arial" w:eastAsia="Arial" w:hAnsi="Arial" w:cs="Arial"/>
            <w:color w:val="0000FF"/>
            <w:sz w:val="22"/>
            <w:szCs w:val="22"/>
            <w:u w:val="single"/>
            <w:shd w:val="clear" w:color="auto" w:fill="FFFFFF"/>
          </w:rPr>
          <w:t>konzarya.ru</w:t>
        </w:r>
        <w:proofErr w:type="spellEnd"/>
        <w:r w:rsidR="00F353A6" w:rsidRPr="00F353A6">
          <w:rPr>
            <w:rFonts w:ascii="Arial" w:eastAsia="Arial" w:hAnsi="Arial" w:cs="Arial"/>
            <w:color w:val="0000FF"/>
            <w:sz w:val="22"/>
            <w:szCs w:val="22"/>
            <w:u w:val="single"/>
            <w:shd w:val="clear" w:color="auto" w:fill="FFFFFF"/>
          </w:rPr>
          <w:t>), Конаково, 27 февраля 2022</w:t>
        </w:r>
      </w:hyperlink>
    </w:p>
    <w:p w:rsidR="00F353A6" w:rsidRPr="00F353A6" w:rsidRDefault="00415904" w:rsidP="00F353A6">
      <w:pPr>
        <w:numPr>
          <w:ilvl w:val="0"/>
          <w:numId w:val="2"/>
        </w:numPr>
        <w:ind w:left="0" w:firstLine="0"/>
        <w:rPr>
          <w:rFonts w:ascii="Arial" w:eastAsia="Arial" w:hAnsi="Arial" w:cs="Arial"/>
          <w:color w:val="0000FF"/>
          <w:sz w:val="22"/>
          <w:szCs w:val="22"/>
          <w:shd w:val="clear" w:color="auto" w:fill="FFFFFF"/>
        </w:rPr>
      </w:pPr>
      <w:hyperlink r:id="rId37" w:history="1">
        <w:r w:rsidR="00F353A6" w:rsidRPr="00F353A6">
          <w:rPr>
            <w:rFonts w:ascii="Arial" w:eastAsia="Arial" w:hAnsi="Arial" w:cs="Arial"/>
            <w:color w:val="0000FF"/>
            <w:sz w:val="22"/>
            <w:szCs w:val="22"/>
            <w:u w:val="single"/>
            <w:shd w:val="clear" w:color="auto" w:fill="FFFFFF"/>
          </w:rPr>
          <w:t>Новости Твери (tver-news.net), Тверь, 27 февраля 2022</w:t>
        </w:r>
      </w:hyperlink>
    </w:p>
    <w:p w:rsidR="00F353A6" w:rsidRDefault="00415904" w:rsidP="00F353A6">
      <w:pPr>
        <w:jc w:val="right"/>
        <w:rPr>
          <w:rFonts w:ascii="Arial" w:eastAsia="Arial" w:hAnsi="Arial" w:cs="Arial"/>
          <w:color w:val="0000FF"/>
          <w:sz w:val="22"/>
          <w:szCs w:val="22"/>
          <w:shd w:val="clear" w:color="auto" w:fill="FFFFFF"/>
        </w:rPr>
      </w:pPr>
      <w:hyperlink w:anchor="tabtxt_1575050_1929622783" w:history="1">
        <w:r w:rsidR="00F353A6" w:rsidRPr="00F353A6">
          <w:rPr>
            <w:rFonts w:ascii="Arial" w:eastAsia="Arial" w:hAnsi="Arial" w:cs="Arial"/>
            <w:color w:val="0000FF"/>
            <w:sz w:val="22"/>
            <w:szCs w:val="22"/>
            <w:u w:val="single"/>
            <w:shd w:val="clear" w:color="auto" w:fill="FFFFFF"/>
          </w:rPr>
          <w:t>К заголовкам сообщений</w:t>
        </w:r>
      </w:hyperlink>
    </w:p>
    <w:p w:rsidR="00F353A6" w:rsidRPr="00F353A6" w:rsidRDefault="00F353A6" w:rsidP="00F353A6">
      <w:pPr>
        <w:jc w:val="right"/>
        <w:rPr>
          <w:rFonts w:ascii="Arial" w:eastAsia="Arial" w:hAnsi="Arial" w:cs="Arial"/>
          <w:color w:val="0000FF"/>
          <w:sz w:val="22"/>
          <w:szCs w:val="22"/>
          <w:shd w:val="clear" w:color="auto" w:fill="FFFFFF"/>
        </w:rPr>
      </w:pPr>
    </w:p>
    <w:p w:rsidR="00F353A6" w:rsidRPr="00F353A6" w:rsidRDefault="00F353A6" w:rsidP="00F353A6">
      <w:pPr>
        <w:rPr>
          <w:rFonts w:ascii="Arial" w:eastAsia="Arial" w:hAnsi="Arial" w:cs="Arial"/>
          <w:b/>
          <w:color w:val="000000"/>
          <w:sz w:val="22"/>
          <w:szCs w:val="22"/>
          <w:shd w:val="clear" w:color="auto" w:fill="FFFFFF"/>
        </w:rPr>
      </w:pPr>
      <w:proofErr w:type="spellStart"/>
      <w:r w:rsidRPr="00F353A6">
        <w:rPr>
          <w:rFonts w:ascii="Arial" w:eastAsia="Arial" w:hAnsi="Arial" w:cs="Arial"/>
          <w:b/>
          <w:color w:val="000000"/>
          <w:sz w:val="22"/>
          <w:szCs w:val="22"/>
          <w:shd w:val="clear" w:color="auto" w:fill="FFFFFF"/>
        </w:rPr>
        <w:t>Вести.ru</w:t>
      </w:r>
      <w:proofErr w:type="spellEnd"/>
      <w:r w:rsidRPr="00F353A6">
        <w:rPr>
          <w:rFonts w:ascii="Arial" w:eastAsia="Arial" w:hAnsi="Arial" w:cs="Arial"/>
          <w:b/>
          <w:color w:val="000000"/>
          <w:sz w:val="22"/>
          <w:szCs w:val="22"/>
          <w:shd w:val="clear" w:color="auto" w:fill="FFFFFF"/>
        </w:rPr>
        <w:t>, Москва, 27 февраля 2022</w:t>
      </w:r>
    </w:p>
    <w:p w:rsidR="00F353A6" w:rsidRPr="00F353A6" w:rsidRDefault="00F353A6" w:rsidP="00F353A6">
      <w:pPr>
        <w:jc w:val="both"/>
        <w:outlineLvl w:val="1"/>
        <w:rPr>
          <w:rFonts w:ascii="Arial" w:eastAsia="Arial" w:hAnsi="Arial" w:cs="Arial"/>
          <w:color w:val="000000"/>
          <w:sz w:val="22"/>
          <w:szCs w:val="22"/>
          <w:shd w:val="clear" w:color="auto" w:fill="FFFFFF"/>
        </w:rPr>
      </w:pPr>
      <w:bookmarkStart w:id="16" w:name="ant_1575050_1929568691"/>
      <w:r w:rsidRPr="00F353A6">
        <w:rPr>
          <w:rFonts w:ascii="Arial" w:eastAsia="Arial" w:hAnsi="Arial" w:cs="Arial"/>
          <w:color w:val="000000"/>
          <w:sz w:val="22"/>
          <w:szCs w:val="22"/>
          <w:shd w:val="clear" w:color="auto" w:fill="FFFFFF"/>
        </w:rPr>
        <w:t>ГРАНИЦЫ ОСОБО ОХРАНЯЕМЫХ ПРИРОДНЫХ ТЕРРИТОРИЙ УТВЕРДИЛИ В ТВЕРСКОЙ ОБЛАСТИ</w:t>
      </w:r>
      <w:bookmarkEnd w:id="16"/>
    </w:p>
    <w:p w:rsidR="00F353A6" w:rsidRPr="00F353A6" w:rsidRDefault="00F353A6" w:rsidP="00F353A6">
      <w:pPr>
        <w:jc w:val="both"/>
        <w:rPr>
          <w:rFonts w:ascii="Arial" w:eastAsia="Arial" w:hAnsi="Arial" w:cs="Arial"/>
          <w:color w:val="000000"/>
          <w:sz w:val="22"/>
          <w:szCs w:val="22"/>
          <w:shd w:val="clear" w:color="auto" w:fill="FFFFFF"/>
        </w:rPr>
      </w:pPr>
      <w:r w:rsidRPr="00F353A6">
        <w:rPr>
          <w:rFonts w:ascii="Arial" w:eastAsia="Arial" w:hAnsi="Arial" w:cs="Arial"/>
          <w:color w:val="000000"/>
          <w:sz w:val="22"/>
          <w:szCs w:val="22"/>
          <w:shd w:val="clear" w:color="auto" w:fill="C0C0C0"/>
        </w:rPr>
        <w:t>Губернатор Тверской области Игорь Руденя</w:t>
      </w:r>
      <w:r w:rsidRPr="00F353A6">
        <w:rPr>
          <w:rFonts w:ascii="Arial" w:eastAsia="Arial" w:hAnsi="Arial" w:cs="Arial"/>
          <w:color w:val="000000"/>
          <w:sz w:val="22"/>
          <w:szCs w:val="22"/>
          <w:shd w:val="clear" w:color="auto" w:fill="FFFFFF"/>
        </w:rPr>
        <w:t xml:space="preserve"> провел заседание президиума регионального правительства, на котором было утверждено графическое описание месторасположения границ 5 особо охраняемых природных территорий (ООПТ) регионального значения... </w:t>
      </w:r>
    </w:p>
    <w:p w:rsidR="00F353A6" w:rsidRPr="00F353A6" w:rsidRDefault="00415904" w:rsidP="00F353A6">
      <w:pPr>
        <w:rPr>
          <w:rFonts w:ascii="Arial" w:eastAsia="Arial" w:hAnsi="Arial" w:cs="Arial"/>
          <w:color w:val="0000FF"/>
          <w:sz w:val="22"/>
          <w:szCs w:val="22"/>
          <w:shd w:val="clear" w:color="auto" w:fill="FFFFFF"/>
        </w:rPr>
      </w:pPr>
      <w:hyperlink r:id="rId38" w:history="1">
        <w:r w:rsidR="00F353A6" w:rsidRPr="00F353A6">
          <w:rPr>
            <w:rFonts w:ascii="Arial" w:eastAsia="Arial" w:hAnsi="Arial" w:cs="Arial"/>
            <w:color w:val="0000FF"/>
            <w:sz w:val="22"/>
            <w:szCs w:val="22"/>
            <w:u w:val="single"/>
            <w:shd w:val="clear" w:color="auto" w:fill="FFFFFF"/>
          </w:rPr>
          <w:t>https://www.vesti.ru/article/2682765</w:t>
        </w:r>
      </w:hyperlink>
    </w:p>
    <w:p w:rsidR="00F353A6" w:rsidRPr="00F353A6" w:rsidRDefault="00F353A6" w:rsidP="00F353A6">
      <w:pPr>
        <w:rPr>
          <w:rFonts w:ascii="Arial" w:eastAsia="Arial" w:hAnsi="Arial" w:cs="Arial"/>
          <w:color w:val="000000"/>
          <w:sz w:val="22"/>
          <w:szCs w:val="22"/>
          <w:u w:val="single"/>
          <w:shd w:val="clear" w:color="auto" w:fill="FFFFFF"/>
        </w:rPr>
      </w:pPr>
      <w:r w:rsidRPr="00F353A6">
        <w:rPr>
          <w:rFonts w:ascii="Arial" w:eastAsia="Arial" w:hAnsi="Arial" w:cs="Arial"/>
          <w:color w:val="000000"/>
          <w:sz w:val="22"/>
          <w:szCs w:val="22"/>
          <w:u w:val="single"/>
          <w:shd w:val="clear" w:color="auto" w:fill="FFFFFF"/>
        </w:rPr>
        <w:lastRenderedPageBreak/>
        <w:t>Сообщения по событию:</w:t>
      </w:r>
    </w:p>
    <w:p w:rsidR="00F353A6" w:rsidRPr="00F353A6" w:rsidRDefault="00415904" w:rsidP="00F353A6">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39" w:history="1">
        <w:r w:rsidR="00F353A6" w:rsidRPr="00F353A6">
          <w:rPr>
            <w:rFonts w:ascii="Arial" w:eastAsia="Arial" w:hAnsi="Arial" w:cs="Arial"/>
            <w:color w:val="0000FF"/>
            <w:sz w:val="22"/>
            <w:szCs w:val="22"/>
            <w:u w:val="single"/>
            <w:shd w:val="clear" w:color="auto" w:fill="FFFFFF"/>
          </w:rPr>
          <w:t>Заря (</w:t>
        </w:r>
        <w:proofErr w:type="spellStart"/>
        <w:r w:rsidR="00F353A6" w:rsidRPr="00F353A6">
          <w:rPr>
            <w:rFonts w:ascii="Arial" w:eastAsia="Arial" w:hAnsi="Arial" w:cs="Arial"/>
            <w:color w:val="0000FF"/>
            <w:sz w:val="22"/>
            <w:szCs w:val="22"/>
            <w:u w:val="single"/>
            <w:shd w:val="clear" w:color="auto" w:fill="FFFFFF"/>
          </w:rPr>
          <w:t>konzarya.ru</w:t>
        </w:r>
        <w:proofErr w:type="spellEnd"/>
        <w:r w:rsidR="00F353A6" w:rsidRPr="00F353A6">
          <w:rPr>
            <w:rFonts w:ascii="Arial" w:eastAsia="Arial" w:hAnsi="Arial" w:cs="Arial"/>
            <w:color w:val="0000FF"/>
            <w:sz w:val="22"/>
            <w:szCs w:val="22"/>
            <w:u w:val="single"/>
            <w:shd w:val="clear" w:color="auto" w:fill="FFFFFF"/>
          </w:rPr>
          <w:t>), Конаково, 27 февраля 2022</w:t>
        </w:r>
      </w:hyperlink>
    </w:p>
    <w:p w:rsidR="00F353A6" w:rsidRPr="00F353A6" w:rsidRDefault="00415904" w:rsidP="00F353A6">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40" w:history="1">
        <w:r w:rsidR="00F353A6" w:rsidRPr="00F353A6">
          <w:rPr>
            <w:rFonts w:ascii="Arial" w:eastAsia="Arial" w:hAnsi="Arial" w:cs="Arial"/>
            <w:color w:val="0000FF"/>
            <w:sz w:val="22"/>
            <w:szCs w:val="22"/>
            <w:u w:val="single"/>
            <w:shd w:val="clear" w:color="auto" w:fill="FFFFFF"/>
          </w:rPr>
          <w:t>Inform69.ru, Тверь, 27 февраля 2022</w:t>
        </w:r>
      </w:hyperlink>
    </w:p>
    <w:p w:rsidR="00F353A6" w:rsidRPr="00F353A6" w:rsidRDefault="00415904" w:rsidP="00F353A6">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41" w:history="1">
        <w:r w:rsidR="00F353A6" w:rsidRPr="00F353A6">
          <w:rPr>
            <w:rFonts w:ascii="Arial" w:eastAsia="Arial" w:hAnsi="Arial" w:cs="Arial"/>
            <w:color w:val="0000FF"/>
            <w:sz w:val="22"/>
            <w:szCs w:val="22"/>
            <w:u w:val="single"/>
            <w:shd w:val="clear" w:color="auto" w:fill="FFFFFF"/>
          </w:rPr>
          <w:t>Смотрим (</w:t>
        </w:r>
        <w:proofErr w:type="spellStart"/>
        <w:r w:rsidR="00F353A6" w:rsidRPr="00F353A6">
          <w:rPr>
            <w:rFonts w:ascii="Arial" w:eastAsia="Arial" w:hAnsi="Arial" w:cs="Arial"/>
            <w:color w:val="0000FF"/>
            <w:sz w:val="22"/>
            <w:szCs w:val="22"/>
            <w:u w:val="single"/>
            <w:shd w:val="clear" w:color="auto" w:fill="FFFFFF"/>
          </w:rPr>
          <w:t>smotrim.ru</w:t>
        </w:r>
        <w:proofErr w:type="spellEnd"/>
        <w:r w:rsidR="00F353A6" w:rsidRPr="00F353A6">
          <w:rPr>
            <w:rFonts w:ascii="Arial" w:eastAsia="Arial" w:hAnsi="Arial" w:cs="Arial"/>
            <w:color w:val="0000FF"/>
            <w:sz w:val="22"/>
            <w:szCs w:val="22"/>
            <w:u w:val="single"/>
            <w:shd w:val="clear" w:color="auto" w:fill="FFFFFF"/>
          </w:rPr>
          <w:t>), Москва, 27 февраля 2022</w:t>
        </w:r>
      </w:hyperlink>
    </w:p>
    <w:p w:rsidR="00F353A6" w:rsidRPr="00F353A6" w:rsidRDefault="00415904" w:rsidP="00F353A6">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42" w:history="1">
        <w:r w:rsidR="00F353A6" w:rsidRPr="00F353A6">
          <w:rPr>
            <w:rFonts w:ascii="Arial" w:eastAsia="Arial" w:hAnsi="Arial" w:cs="Arial"/>
            <w:color w:val="0000FF"/>
            <w:sz w:val="22"/>
            <w:szCs w:val="22"/>
            <w:u w:val="single"/>
            <w:shd w:val="clear" w:color="auto" w:fill="FFFFFF"/>
          </w:rPr>
          <w:t>Тверская жизнь (tverlife.ru), Тверь, 27 февраля 2022</w:t>
        </w:r>
      </w:hyperlink>
    </w:p>
    <w:p w:rsidR="00F353A6" w:rsidRPr="00F353A6" w:rsidRDefault="00415904" w:rsidP="00F353A6">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43" w:history="1">
        <w:r w:rsidR="00F353A6" w:rsidRPr="00F353A6">
          <w:rPr>
            <w:rFonts w:ascii="Arial" w:eastAsia="Arial" w:hAnsi="Arial" w:cs="Arial"/>
            <w:color w:val="0000FF"/>
            <w:sz w:val="22"/>
            <w:szCs w:val="22"/>
            <w:u w:val="single"/>
            <w:shd w:val="clear" w:color="auto" w:fill="FFFFFF"/>
          </w:rPr>
          <w:t>Tverigrad.ru, Тверь, 27 февраля 2022</w:t>
        </w:r>
      </w:hyperlink>
    </w:p>
    <w:p w:rsidR="00F353A6" w:rsidRPr="00F353A6" w:rsidRDefault="00415904" w:rsidP="00F353A6">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44" w:history="1">
        <w:r w:rsidR="00F353A6" w:rsidRPr="00F353A6">
          <w:rPr>
            <w:rFonts w:ascii="Arial" w:eastAsia="Arial" w:hAnsi="Arial" w:cs="Arial"/>
            <w:color w:val="0000FF"/>
            <w:sz w:val="22"/>
            <w:szCs w:val="22"/>
            <w:u w:val="single"/>
            <w:shd w:val="clear" w:color="auto" w:fill="FFFFFF"/>
          </w:rPr>
          <w:t>ВОТ! (vot69.ru), Тверь, 27 февраля 2022</w:t>
        </w:r>
      </w:hyperlink>
    </w:p>
    <w:p w:rsidR="00F353A6" w:rsidRPr="00F353A6" w:rsidRDefault="00415904" w:rsidP="00F353A6">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45" w:history="1">
        <w:r w:rsidR="00F353A6" w:rsidRPr="00F353A6">
          <w:rPr>
            <w:rFonts w:ascii="Arial" w:eastAsia="Arial" w:hAnsi="Arial" w:cs="Arial"/>
            <w:color w:val="0000FF"/>
            <w:sz w:val="22"/>
            <w:szCs w:val="22"/>
            <w:u w:val="single"/>
            <w:shd w:val="clear" w:color="auto" w:fill="FFFFFF"/>
          </w:rPr>
          <w:t>Зубцовская жизнь (</w:t>
        </w:r>
        <w:proofErr w:type="spellStart"/>
        <w:r w:rsidR="00F353A6" w:rsidRPr="00F353A6">
          <w:rPr>
            <w:rFonts w:ascii="Arial" w:eastAsia="Arial" w:hAnsi="Arial" w:cs="Arial"/>
            <w:color w:val="0000FF"/>
            <w:sz w:val="22"/>
            <w:szCs w:val="22"/>
            <w:u w:val="single"/>
            <w:shd w:val="clear" w:color="auto" w:fill="FFFFFF"/>
          </w:rPr>
          <w:t>зубцовскаяжизнь</w:t>
        </w:r>
        <w:proofErr w:type="gramStart"/>
        <w:r w:rsidR="00F353A6" w:rsidRPr="00F353A6">
          <w:rPr>
            <w:rFonts w:ascii="Arial" w:eastAsia="Arial" w:hAnsi="Arial" w:cs="Arial"/>
            <w:color w:val="0000FF"/>
            <w:sz w:val="22"/>
            <w:szCs w:val="22"/>
            <w:u w:val="single"/>
            <w:shd w:val="clear" w:color="auto" w:fill="FFFFFF"/>
          </w:rPr>
          <w:t>.т</w:t>
        </w:r>
        <w:proofErr w:type="gramEnd"/>
        <w:r w:rsidR="00F353A6" w:rsidRPr="00F353A6">
          <w:rPr>
            <w:rFonts w:ascii="Arial" w:eastAsia="Arial" w:hAnsi="Arial" w:cs="Arial"/>
            <w:color w:val="0000FF"/>
            <w:sz w:val="22"/>
            <w:szCs w:val="22"/>
            <w:u w:val="single"/>
            <w:shd w:val="clear" w:color="auto" w:fill="FFFFFF"/>
          </w:rPr>
          <w:t>верскаяобласть.рф</w:t>
        </w:r>
        <w:proofErr w:type="spellEnd"/>
        <w:r w:rsidR="00F353A6" w:rsidRPr="00F353A6">
          <w:rPr>
            <w:rFonts w:ascii="Arial" w:eastAsia="Arial" w:hAnsi="Arial" w:cs="Arial"/>
            <w:color w:val="0000FF"/>
            <w:sz w:val="22"/>
            <w:szCs w:val="22"/>
            <w:u w:val="single"/>
            <w:shd w:val="clear" w:color="auto" w:fill="FFFFFF"/>
          </w:rPr>
          <w:t>), Зубцов, 27 февраля 2022</w:t>
        </w:r>
      </w:hyperlink>
    </w:p>
    <w:p w:rsidR="00F353A6" w:rsidRPr="00F353A6" w:rsidRDefault="00415904" w:rsidP="00F353A6">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46" w:history="1">
        <w:r w:rsidR="00F353A6" w:rsidRPr="00F353A6">
          <w:rPr>
            <w:rFonts w:ascii="Arial" w:eastAsia="Arial" w:hAnsi="Arial" w:cs="Arial"/>
            <w:color w:val="0000FF"/>
            <w:sz w:val="22"/>
            <w:szCs w:val="22"/>
            <w:u w:val="single"/>
            <w:shd w:val="clear" w:color="auto" w:fill="FFFFFF"/>
          </w:rPr>
          <w:t>Выбор Народа (vybor-naroda.org), Москва, 27 февраля 2022</w:t>
        </w:r>
      </w:hyperlink>
    </w:p>
    <w:p w:rsidR="00F353A6" w:rsidRPr="00F353A6" w:rsidRDefault="00415904" w:rsidP="00F353A6">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47" w:history="1">
        <w:r w:rsidR="00F353A6" w:rsidRPr="00F353A6">
          <w:rPr>
            <w:rFonts w:ascii="Arial" w:eastAsia="Arial" w:hAnsi="Arial" w:cs="Arial"/>
            <w:color w:val="0000FF"/>
            <w:sz w:val="22"/>
            <w:szCs w:val="22"/>
            <w:u w:val="single"/>
            <w:shd w:val="clear" w:color="auto" w:fill="FFFFFF"/>
          </w:rPr>
          <w:t>Ленинское знамя (</w:t>
        </w:r>
        <w:proofErr w:type="spellStart"/>
        <w:r w:rsidR="00F353A6" w:rsidRPr="00F353A6">
          <w:rPr>
            <w:rFonts w:ascii="Arial" w:eastAsia="Arial" w:hAnsi="Arial" w:cs="Arial"/>
            <w:color w:val="0000FF"/>
            <w:sz w:val="22"/>
            <w:szCs w:val="22"/>
            <w:u w:val="single"/>
            <w:shd w:val="clear" w:color="auto" w:fill="FFFFFF"/>
          </w:rPr>
          <w:t>leninskoeznamya.tverreg.ru</w:t>
        </w:r>
        <w:proofErr w:type="spellEnd"/>
        <w:r w:rsidR="00F353A6" w:rsidRPr="00F353A6">
          <w:rPr>
            <w:rFonts w:ascii="Arial" w:eastAsia="Arial" w:hAnsi="Arial" w:cs="Arial"/>
            <w:color w:val="0000FF"/>
            <w:sz w:val="22"/>
            <w:szCs w:val="22"/>
            <w:u w:val="single"/>
            <w:shd w:val="clear" w:color="auto" w:fill="FFFFFF"/>
          </w:rPr>
          <w:t>), Тверь, 27 февраля 2022</w:t>
        </w:r>
      </w:hyperlink>
    </w:p>
    <w:p w:rsidR="00F353A6" w:rsidRPr="00F353A6" w:rsidRDefault="00415904" w:rsidP="00F353A6">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48" w:history="1">
        <w:r w:rsidR="00F353A6" w:rsidRPr="00F353A6">
          <w:rPr>
            <w:rFonts w:ascii="Arial" w:eastAsia="Arial" w:hAnsi="Arial" w:cs="Arial"/>
            <w:color w:val="0000FF"/>
            <w:sz w:val="22"/>
            <w:szCs w:val="22"/>
            <w:u w:val="single"/>
            <w:shd w:val="clear" w:color="auto" w:fill="FFFFFF"/>
          </w:rPr>
          <w:t>Молоковский край (</w:t>
        </w:r>
        <w:proofErr w:type="spellStart"/>
        <w:r w:rsidR="00F353A6" w:rsidRPr="00F353A6">
          <w:rPr>
            <w:rFonts w:ascii="Arial" w:eastAsia="Arial" w:hAnsi="Arial" w:cs="Arial"/>
            <w:color w:val="0000FF"/>
            <w:sz w:val="22"/>
            <w:szCs w:val="22"/>
            <w:u w:val="single"/>
            <w:shd w:val="clear" w:color="auto" w:fill="FFFFFF"/>
          </w:rPr>
          <w:t>молоковскийкрай</w:t>
        </w:r>
        <w:proofErr w:type="gramStart"/>
        <w:r w:rsidR="00F353A6" w:rsidRPr="00F353A6">
          <w:rPr>
            <w:rFonts w:ascii="Arial" w:eastAsia="Arial" w:hAnsi="Arial" w:cs="Arial"/>
            <w:color w:val="0000FF"/>
            <w:sz w:val="22"/>
            <w:szCs w:val="22"/>
            <w:u w:val="single"/>
            <w:shd w:val="clear" w:color="auto" w:fill="FFFFFF"/>
          </w:rPr>
          <w:t>.т</w:t>
        </w:r>
        <w:proofErr w:type="gramEnd"/>
        <w:r w:rsidR="00F353A6" w:rsidRPr="00F353A6">
          <w:rPr>
            <w:rFonts w:ascii="Arial" w:eastAsia="Arial" w:hAnsi="Arial" w:cs="Arial"/>
            <w:color w:val="0000FF"/>
            <w:sz w:val="22"/>
            <w:szCs w:val="22"/>
            <w:u w:val="single"/>
            <w:shd w:val="clear" w:color="auto" w:fill="FFFFFF"/>
          </w:rPr>
          <w:t>верскаяобласть.рф</w:t>
        </w:r>
        <w:proofErr w:type="spellEnd"/>
        <w:r w:rsidR="00F353A6" w:rsidRPr="00F353A6">
          <w:rPr>
            <w:rFonts w:ascii="Arial" w:eastAsia="Arial" w:hAnsi="Arial" w:cs="Arial"/>
            <w:color w:val="0000FF"/>
            <w:sz w:val="22"/>
            <w:szCs w:val="22"/>
            <w:u w:val="single"/>
            <w:shd w:val="clear" w:color="auto" w:fill="FFFFFF"/>
          </w:rPr>
          <w:t>), п. Молоково, 27 февраля 2022</w:t>
        </w:r>
      </w:hyperlink>
    </w:p>
    <w:p w:rsidR="00F353A6" w:rsidRPr="00F353A6" w:rsidRDefault="00415904" w:rsidP="00F353A6">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49" w:history="1">
        <w:r w:rsidR="00F353A6" w:rsidRPr="00F353A6">
          <w:rPr>
            <w:rFonts w:ascii="Arial" w:eastAsia="Arial" w:hAnsi="Arial" w:cs="Arial"/>
            <w:color w:val="0000FF"/>
            <w:sz w:val="22"/>
            <w:szCs w:val="22"/>
            <w:u w:val="single"/>
            <w:shd w:val="clear" w:color="auto" w:fill="FFFFFF"/>
          </w:rPr>
          <w:t>Бельская правда (</w:t>
        </w:r>
        <w:proofErr w:type="spellStart"/>
        <w:r w:rsidR="00F353A6" w:rsidRPr="00F353A6">
          <w:rPr>
            <w:rFonts w:ascii="Arial" w:eastAsia="Arial" w:hAnsi="Arial" w:cs="Arial"/>
            <w:color w:val="0000FF"/>
            <w:sz w:val="22"/>
            <w:szCs w:val="22"/>
            <w:u w:val="single"/>
            <w:shd w:val="clear" w:color="auto" w:fill="FFFFFF"/>
          </w:rPr>
          <w:t>бельскаяправда</w:t>
        </w:r>
        <w:proofErr w:type="gramStart"/>
        <w:r w:rsidR="00F353A6" w:rsidRPr="00F353A6">
          <w:rPr>
            <w:rFonts w:ascii="Arial" w:eastAsia="Arial" w:hAnsi="Arial" w:cs="Arial"/>
            <w:color w:val="0000FF"/>
            <w:sz w:val="22"/>
            <w:szCs w:val="22"/>
            <w:u w:val="single"/>
            <w:shd w:val="clear" w:color="auto" w:fill="FFFFFF"/>
          </w:rPr>
          <w:t>.т</w:t>
        </w:r>
        <w:proofErr w:type="gramEnd"/>
        <w:r w:rsidR="00F353A6" w:rsidRPr="00F353A6">
          <w:rPr>
            <w:rFonts w:ascii="Arial" w:eastAsia="Arial" w:hAnsi="Arial" w:cs="Arial"/>
            <w:color w:val="0000FF"/>
            <w:sz w:val="22"/>
            <w:szCs w:val="22"/>
            <w:u w:val="single"/>
            <w:shd w:val="clear" w:color="auto" w:fill="FFFFFF"/>
          </w:rPr>
          <w:t>верскаяобласть.рф</w:t>
        </w:r>
        <w:proofErr w:type="spellEnd"/>
        <w:r w:rsidR="00F353A6" w:rsidRPr="00F353A6">
          <w:rPr>
            <w:rFonts w:ascii="Arial" w:eastAsia="Arial" w:hAnsi="Arial" w:cs="Arial"/>
            <w:color w:val="0000FF"/>
            <w:sz w:val="22"/>
            <w:szCs w:val="22"/>
            <w:u w:val="single"/>
            <w:shd w:val="clear" w:color="auto" w:fill="FFFFFF"/>
          </w:rPr>
          <w:t>), Белый, 27 февраля 2022</w:t>
        </w:r>
      </w:hyperlink>
    </w:p>
    <w:p w:rsidR="00F353A6" w:rsidRPr="00F353A6" w:rsidRDefault="00415904" w:rsidP="00F353A6">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0" w:history="1">
        <w:r w:rsidR="00F353A6" w:rsidRPr="00F353A6">
          <w:rPr>
            <w:rFonts w:ascii="Arial" w:eastAsia="Arial" w:hAnsi="Arial" w:cs="Arial"/>
            <w:color w:val="0000FF"/>
            <w:sz w:val="22"/>
            <w:szCs w:val="22"/>
            <w:u w:val="single"/>
            <w:shd w:val="clear" w:color="auto" w:fill="FFFFFF"/>
          </w:rPr>
          <w:t>Вперед (</w:t>
        </w:r>
        <w:proofErr w:type="spellStart"/>
        <w:r w:rsidR="00F353A6" w:rsidRPr="00F353A6">
          <w:rPr>
            <w:rFonts w:ascii="Arial" w:eastAsia="Arial" w:hAnsi="Arial" w:cs="Arial"/>
            <w:color w:val="0000FF"/>
            <w:sz w:val="22"/>
            <w:szCs w:val="22"/>
            <w:u w:val="single"/>
            <w:shd w:val="clear" w:color="auto" w:fill="FFFFFF"/>
          </w:rPr>
          <w:t>вперед</w:t>
        </w:r>
        <w:proofErr w:type="gramStart"/>
        <w:r w:rsidR="00F353A6" w:rsidRPr="00F353A6">
          <w:rPr>
            <w:rFonts w:ascii="Arial" w:eastAsia="Arial" w:hAnsi="Arial" w:cs="Arial"/>
            <w:color w:val="0000FF"/>
            <w:sz w:val="22"/>
            <w:szCs w:val="22"/>
            <w:u w:val="single"/>
            <w:shd w:val="clear" w:color="auto" w:fill="FFFFFF"/>
          </w:rPr>
          <w:t>.т</w:t>
        </w:r>
        <w:proofErr w:type="gramEnd"/>
        <w:r w:rsidR="00F353A6" w:rsidRPr="00F353A6">
          <w:rPr>
            <w:rFonts w:ascii="Arial" w:eastAsia="Arial" w:hAnsi="Arial" w:cs="Arial"/>
            <w:color w:val="0000FF"/>
            <w:sz w:val="22"/>
            <w:szCs w:val="22"/>
            <w:u w:val="single"/>
            <w:shd w:val="clear" w:color="auto" w:fill="FFFFFF"/>
          </w:rPr>
          <w:t>верскаяобласть.рф</w:t>
        </w:r>
        <w:proofErr w:type="spellEnd"/>
        <w:r w:rsidR="00F353A6" w:rsidRPr="00F353A6">
          <w:rPr>
            <w:rFonts w:ascii="Arial" w:eastAsia="Arial" w:hAnsi="Arial" w:cs="Arial"/>
            <w:color w:val="0000FF"/>
            <w:sz w:val="22"/>
            <w:szCs w:val="22"/>
            <w:u w:val="single"/>
            <w:shd w:val="clear" w:color="auto" w:fill="FFFFFF"/>
          </w:rPr>
          <w:t>), Калязин, 27 февраля 2022</w:t>
        </w:r>
      </w:hyperlink>
    </w:p>
    <w:p w:rsidR="00F353A6" w:rsidRPr="00F353A6" w:rsidRDefault="00415904" w:rsidP="00F353A6">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1" w:history="1">
        <w:r w:rsidR="00F353A6" w:rsidRPr="00F353A6">
          <w:rPr>
            <w:rFonts w:ascii="Arial" w:eastAsia="Arial" w:hAnsi="Arial" w:cs="Arial"/>
            <w:color w:val="0000FF"/>
            <w:sz w:val="22"/>
            <w:szCs w:val="22"/>
            <w:u w:val="single"/>
            <w:shd w:val="clear" w:color="auto" w:fill="FFFFFF"/>
          </w:rPr>
          <w:t>Вышневолоцкая правда (</w:t>
        </w:r>
        <w:proofErr w:type="spellStart"/>
        <w:r w:rsidR="00F353A6" w:rsidRPr="00F353A6">
          <w:rPr>
            <w:rFonts w:ascii="Arial" w:eastAsia="Arial" w:hAnsi="Arial" w:cs="Arial"/>
            <w:color w:val="0000FF"/>
            <w:sz w:val="22"/>
            <w:szCs w:val="22"/>
            <w:u w:val="single"/>
            <w:shd w:val="clear" w:color="auto" w:fill="FFFFFF"/>
          </w:rPr>
          <w:t>вышневолоцкаяправда</w:t>
        </w:r>
        <w:proofErr w:type="gramStart"/>
        <w:r w:rsidR="00F353A6" w:rsidRPr="00F353A6">
          <w:rPr>
            <w:rFonts w:ascii="Arial" w:eastAsia="Arial" w:hAnsi="Arial" w:cs="Arial"/>
            <w:color w:val="0000FF"/>
            <w:sz w:val="22"/>
            <w:szCs w:val="22"/>
            <w:u w:val="single"/>
            <w:shd w:val="clear" w:color="auto" w:fill="FFFFFF"/>
          </w:rPr>
          <w:t>.т</w:t>
        </w:r>
        <w:proofErr w:type="gramEnd"/>
        <w:r w:rsidR="00F353A6" w:rsidRPr="00F353A6">
          <w:rPr>
            <w:rFonts w:ascii="Arial" w:eastAsia="Arial" w:hAnsi="Arial" w:cs="Arial"/>
            <w:color w:val="0000FF"/>
            <w:sz w:val="22"/>
            <w:szCs w:val="22"/>
            <w:u w:val="single"/>
            <w:shd w:val="clear" w:color="auto" w:fill="FFFFFF"/>
          </w:rPr>
          <w:t>верскаяобласть.рф</w:t>
        </w:r>
        <w:proofErr w:type="spellEnd"/>
        <w:r w:rsidR="00F353A6" w:rsidRPr="00F353A6">
          <w:rPr>
            <w:rFonts w:ascii="Arial" w:eastAsia="Arial" w:hAnsi="Arial" w:cs="Arial"/>
            <w:color w:val="0000FF"/>
            <w:sz w:val="22"/>
            <w:szCs w:val="22"/>
            <w:u w:val="single"/>
            <w:shd w:val="clear" w:color="auto" w:fill="FFFFFF"/>
          </w:rPr>
          <w:t>), 27 февраля 2022</w:t>
        </w:r>
      </w:hyperlink>
    </w:p>
    <w:p w:rsidR="00F353A6" w:rsidRPr="00F353A6" w:rsidRDefault="00415904" w:rsidP="00F353A6">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2" w:history="1">
        <w:r w:rsidR="00F353A6" w:rsidRPr="00F353A6">
          <w:rPr>
            <w:rFonts w:ascii="Arial" w:eastAsia="Arial" w:hAnsi="Arial" w:cs="Arial"/>
            <w:color w:val="0000FF"/>
            <w:sz w:val="22"/>
            <w:szCs w:val="22"/>
            <w:u w:val="single"/>
            <w:shd w:val="clear" w:color="auto" w:fill="FFFFFF"/>
          </w:rPr>
          <w:t>Новая жизнь (</w:t>
        </w:r>
        <w:proofErr w:type="spellStart"/>
        <w:r w:rsidR="00F353A6" w:rsidRPr="00F353A6">
          <w:rPr>
            <w:rFonts w:ascii="Arial" w:eastAsia="Arial" w:hAnsi="Arial" w:cs="Arial"/>
            <w:color w:val="0000FF"/>
            <w:sz w:val="22"/>
            <w:szCs w:val="22"/>
            <w:u w:val="single"/>
            <w:shd w:val="clear" w:color="auto" w:fill="FFFFFF"/>
          </w:rPr>
          <w:t>новаяжизнь</w:t>
        </w:r>
        <w:proofErr w:type="gramStart"/>
        <w:r w:rsidR="00F353A6" w:rsidRPr="00F353A6">
          <w:rPr>
            <w:rFonts w:ascii="Arial" w:eastAsia="Arial" w:hAnsi="Arial" w:cs="Arial"/>
            <w:color w:val="0000FF"/>
            <w:sz w:val="22"/>
            <w:szCs w:val="22"/>
            <w:u w:val="single"/>
            <w:shd w:val="clear" w:color="auto" w:fill="FFFFFF"/>
          </w:rPr>
          <w:t>.т</w:t>
        </w:r>
        <w:proofErr w:type="gramEnd"/>
        <w:r w:rsidR="00F353A6" w:rsidRPr="00F353A6">
          <w:rPr>
            <w:rFonts w:ascii="Arial" w:eastAsia="Arial" w:hAnsi="Arial" w:cs="Arial"/>
            <w:color w:val="0000FF"/>
            <w:sz w:val="22"/>
            <w:szCs w:val="22"/>
            <w:u w:val="single"/>
            <w:shd w:val="clear" w:color="auto" w:fill="FFFFFF"/>
          </w:rPr>
          <w:t>верскаяобласть.рф</w:t>
        </w:r>
        <w:proofErr w:type="spellEnd"/>
        <w:r w:rsidR="00F353A6" w:rsidRPr="00F353A6">
          <w:rPr>
            <w:rFonts w:ascii="Arial" w:eastAsia="Arial" w:hAnsi="Arial" w:cs="Arial"/>
            <w:color w:val="0000FF"/>
            <w:sz w:val="22"/>
            <w:szCs w:val="22"/>
            <w:u w:val="single"/>
            <w:shd w:val="clear" w:color="auto" w:fill="FFFFFF"/>
          </w:rPr>
          <w:t>), Бологое, 27 февраля 2022</w:t>
        </w:r>
      </w:hyperlink>
    </w:p>
    <w:p w:rsidR="00F353A6" w:rsidRPr="00F353A6" w:rsidRDefault="00415904" w:rsidP="00F353A6">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3" w:history="1">
        <w:r w:rsidR="00F353A6" w:rsidRPr="00F353A6">
          <w:rPr>
            <w:rFonts w:ascii="Arial" w:eastAsia="Arial" w:hAnsi="Arial" w:cs="Arial"/>
            <w:color w:val="0000FF"/>
            <w:sz w:val="22"/>
            <w:szCs w:val="22"/>
            <w:u w:val="single"/>
            <w:shd w:val="clear" w:color="auto" w:fill="FFFFFF"/>
          </w:rPr>
          <w:t>Сандовские вести (</w:t>
        </w:r>
        <w:proofErr w:type="spellStart"/>
        <w:r w:rsidR="00F353A6" w:rsidRPr="00F353A6">
          <w:rPr>
            <w:rFonts w:ascii="Arial" w:eastAsia="Arial" w:hAnsi="Arial" w:cs="Arial"/>
            <w:color w:val="0000FF"/>
            <w:sz w:val="22"/>
            <w:szCs w:val="22"/>
            <w:u w:val="single"/>
            <w:shd w:val="clear" w:color="auto" w:fill="FFFFFF"/>
          </w:rPr>
          <w:t>сандовскиевести</w:t>
        </w:r>
        <w:proofErr w:type="gramStart"/>
        <w:r w:rsidR="00F353A6" w:rsidRPr="00F353A6">
          <w:rPr>
            <w:rFonts w:ascii="Arial" w:eastAsia="Arial" w:hAnsi="Arial" w:cs="Arial"/>
            <w:color w:val="0000FF"/>
            <w:sz w:val="22"/>
            <w:szCs w:val="22"/>
            <w:u w:val="single"/>
            <w:shd w:val="clear" w:color="auto" w:fill="FFFFFF"/>
          </w:rPr>
          <w:t>.т</w:t>
        </w:r>
        <w:proofErr w:type="gramEnd"/>
        <w:r w:rsidR="00F353A6" w:rsidRPr="00F353A6">
          <w:rPr>
            <w:rFonts w:ascii="Arial" w:eastAsia="Arial" w:hAnsi="Arial" w:cs="Arial"/>
            <w:color w:val="0000FF"/>
            <w:sz w:val="22"/>
            <w:szCs w:val="22"/>
            <w:u w:val="single"/>
            <w:shd w:val="clear" w:color="auto" w:fill="FFFFFF"/>
          </w:rPr>
          <w:t>верскаяобласть.рф</w:t>
        </w:r>
        <w:proofErr w:type="spellEnd"/>
        <w:r w:rsidR="00F353A6" w:rsidRPr="00F353A6">
          <w:rPr>
            <w:rFonts w:ascii="Arial" w:eastAsia="Arial" w:hAnsi="Arial" w:cs="Arial"/>
            <w:color w:val="0000FF"/>
            <w:sz w:val="22"/>
            <w:szCs w:val="22"/>
            <w:u w:val="single"/>
            <w:shd w:val="clear" w:color="auto" w:fill="FFFFFF"/>
          </w:rPr>
          <w:t>), п.г.т. Сандово, 27 февраля 2022</w:t>
        </w:r>
      </w:hyperlink>
    </w:p>
    <w:p w:rsidR="00F353A6" w:rsidRPr="00F353A6" w:rsidRDefault="00415904" w:rsidP="00F353A6">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4" w:history="1">
        <w:r w:rsidR="00F353A6" w:rsidRPr="00F353A6">
          <w:rPr>
            <w:rFonts w:ascii="Arial" w:eastAsia="Arial" w:hAnsi="Arial" w:cs="Arial"/>
            <w:color w:val="0000FF"/>
            <w:sz w:val="22"/>
            <w:szCs w:val="22"/>
            <w:u w:val="single"/>
            <w:shd w:val="clear" w:color="auto" w:fill="FFFFFF"/>
          </w:rPr>
          <w:t>Жарковский вестник (</w:t>
        </w:r>
        <w:proofErr w:type="spellStart"/>
        <w:r w:rsidR="00F353A6" w:rsidRPr="00F353A6">
          <w:rPr>
            <w:rFonts w:ascii="Arial" w:eastAsia="Arial" w:hAnsi="Arial" w:cs="Arial"/>
            <w:color w:val="0000FF"/>
            <w:sz w:val="22"/>
            <w:szCs w:val="22"/>
            <w:u w:val="single"/>
            <w:shd w:val="clear" w:color="auto" w:fill="FFFFFF"/>
          </w:rPr>
          <w:t>жарковскийвестник</w:t>
        </w:r>
        <w:proofErr w:type="gramStart"/>
        <w:r w:rsidR="00F353A6" w:rsidRPr="00F353A6">
          <w:rPr>
            <w:rFonts w:ascii="Arial" w:eastAsia="Arial" w:hAnsi="Arial" w:cs="Arial"/>
            <w:color w:val="0000FF"/>
            <w:sz w:val="22"/>
            <w:szCs w:val="22"/>
            <w:u w:val="single"/>
            <w:shd w:val="clear" w:color="auto" w:fill="FFFFFF"/>
          </w:rPr>
          <w:t>.т</w:t>
        </w:r>
        <w:proofErr w:type="gramEnd"/>
        <w:r w:rsidR="00F353A6" w:rsidRPr="00F353A6">
          <w:rPr>
            <w:rFonts w:ascii="Arial" w:eastAsia="Arial" w:hAnsi="Arial" w:cs="Arial"/>
            <w:color w:val="0000FF"/>
            <w:sz w:val="22"/>
            <w:szCs w:val="22"/>
            <w:u w:val="single"/>
            <w:shd w:val="clear" w:color="auto" w:fill="FFFFFF"/>
          </w:rPr>
          <w:t>верскаяобласть.рф</w:t>
        </w:r>
        <w:proofErr w:type="spellEnd"/>
        <w:r w:rsidR="00F353A6" w:rsidRPr="00F353A6">
          <w:rPr>
            <w:rFonts w:ascii="Arial" w:eastAsia="Arial" w:hAnsi="Arial" w:cs="Arial"/>
            <w:color w:val="0000FF"/>
            <w:sz w:val="22"/>
            <w:szCs w:val="22"/>
            <w:u w:val="single"/>
            <w:shd w:val="clear" w:color="auto" w:fill="FFFFFF"/>
          </w:rPr>
          <w:t>), 27 февраля 2022</w:t>
        </w:r>
      </w:hyperlink>
    </w:p>
    <w:p w:rsidR="00F353A6" w:rsidRPr="00F353A6" w:rsidRDefault="00415904" w:rsidP="00F353A6">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5" w:history="1">
        <w:r w:rsidR="00F353A6" w:rsidRPr="00F353A6">
          <w:rPr>
            <w:rFonts w:ascii="Arial" w:eastAsia="Arial" w:hAnsi="Arial" w:cs="Arial"/>
            <w:color w:val="0000FF"/>
            <w:sz w:val="22"/>
            <w:szCs w:val="22"/>
            <w:u w:val="single"/>
            <w:shd w:val="clear" w:color="auto" w:fill="FFFFFF"/>
          </w:rPr>
          <w:t>Лесной вестник (</w:t>
        </w:r>
        <w:proofErr w:type="spellStart"/>
        <w:r w:rsidR="00F353A6" w:rsidRPr="00F353A6">
          <w:rPr>
            <w:rFonts w:ascii="Arial" w:eastAsia="Arial" w:hAnsi="Arial" w:cs="Arial"/>
            <w:color w:val="0000FF"/>
            <w:sz w:val="22"/>
            <w:szCs w:val="22"/>
            <w:u w:val="single"/>
            <w:shd w:val="clear" w:color="auto" w:fill="FFFFFF"/>
          </w:rPr>
          <w:t>леснойвестник</w:t>
        </w:r>
        <w:proofErr w:type="gramStart"/>
        <w:r w:rsidR="00F353A6" w:rsidRPr="00F353A6">
          <w:rPr>
            <w:rFonts w:ascii="Arial" w:eastAsia="Arial" w:hAnsi="Arial" w:cs="Arial"/>
            <w:color w:val="0000FF"/>
            <w:sz w:val="22"/>
            <w:szCs w:val="22"/>
            <w:u w:val="single"/>
            <w:shd w:val="clear" w:color="auto" w:fill="FFFFFF"/>
          </w:rPr>
          <w:t>.т</w:t>
        </w:r>
        <w:proofErr w:type="gramEnd"/>
        <w:r w:rsidR="00F353A6" w:rsidRPr="00F353A6">
          <w:rPr>
            <w:rFonts w:ascii="Arial" w:eastAsia="Arial" w:hAnsi="Arial" w:cs="Arial"/>
            <w:color w:val="0000FF"/>
            <w:sz w:val="22"/>
            <w:szCs w:val="22"/>
            <w:u w:val="single"/>
            <w:shd w:val="clear" w:color="auto" w:fill="FFFFFF"/>
          </w:rPr>
          <w:t>верскаяобласть.рф</w:t>
        </w:r>
        <w:proofErr w:type="spellEnd"/>
        <w:r w:rsidR="00F353A6" w:rsidRPr="00F353A6">
          <w:rPr>
            <w:rFonts w:ascii="Arial" w:eastAsia="Arial" w:hAnsi="Arial" w:cs="Arial"/>
            <w:color w:val="0000FF"/>
            <w:sz w:val="22"/>
            <w:szCs w:val="22"/>
            <w:u w:val="single"/>
            <w:shd w:val="clear" w:color="auto" w:fill="FFFFFF"/>
          </w:rPr>
          <w:t>), 27 февраля 2022</w:t>
        </w:r>
      </w:hyperlink>
    </w:p>
    <w:p w:rsidR="00F353A6" w:rsidRPr="00F353A6" w:rsidRDefault="00415904" w:rsidP="00F353A6">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6" w:history="1">
        <w:r w:rsidR="00F353A6" w:rsidRPr="00F353A6">
          <w:rPr>
            <w:rFonts w:ascii="Arial" w:eastAsia="Arial" w:hAnsi="Arial" w:cs="Arial"/>
            <w:color w:val="0000FF"/>
            <w:sz w:val="22"/>
            <w:szCs w:val="22"/>
            <w:u w:val="single"/>
            <w:shd w:val="clear" w:color="auto" w:fill="FFFFFF"/>
          </w:rPr>
          <w:t>Коммунар (</w:t>
        </w:r>
        <w:proofErr w:type="spellStart"/>
        <w:r w:rsidR="00F353A6" w:rsidRPr="00F353A6">
          <w:rPr>
            <w:rFonts w:ascii="Arial" w:eastAsia="Arial" w:hAnsi="Arial" w:cs="Arial"/>
            <w:color w:val="0000FF"/>
            <w:sz w:val="22"/>
            <w:szCs w:val="22"/>
            <w:u w:val="single"/>
            <w:shd w:val="clear" w:color="auto" w:fill="FFFFFF"/>
          </w:rPr>
          <w:t>коммунар</w:t>
        </w:r>
        <w:proofErr w:type="gramStart"/>
        <w:r w:rsidR="00F353A6" w:rsidRPr="00F353A6">
          <w:rPr>
            <w:rFonts w:ascii="Arial" w:eastAsia="Arial" w:hAnsi="Arial" w:cs="Arial"/>
            <w:color w:val="0000FF"/>
            <w:sz w:val="22"/>
            <w:szCs w:val="22"/>
            <w:u w:val="single"/>
            <w:shd w:val="clear" w:color="auto" w:fill="FFFFFF"/>
          </w:rPr>
          <w:t>.т</w:t>
        </w:r>
        <w:proofErr w:type="gramEnd"/>
        <w:r w:rsidR="00F353A6" w:rsidRPr="00F353A6">
          <w:rPr>
            <w:rFonts w:ascii="Arial" w:eastAsia="Arial" w:hAnsi="Arial" w:cs="Arial"/>
            <w:color w:val="0000FF"/>
            <w:sz w:val="22"/>
            <w:szCs w:val="22"/>
            <w:u w:val="single"/>
            <w:shd w:val="clear" w:color="auto" w:fill="FFFFFF"/>
          </w:rPr>
          <w:t>верскаяобласть.рф</w:t>
        </w:r>
        <w:proofErr w:type="spellEnd"/>
        <w:r w:rsidR="00F353A6" w:rsidRPr="00F353A6">
          <w:rPr>
            <w:rFonts w:ascii="Arial" w:eastAsia="Arial" w:hAnsi="Arial" w:cs="Arial"/>
            <w:color w:val="0000FF"/>
            <w:sz w:val="22"/>
            <w:szCs w:val="22"/>
            <w:u w:val="single"/>
            <w:shd w:val="clear" w:color="auto" w:fill="FFFFFF"/>
          </w:rPr>
          <w:t>), п. Фирово, 27 февраля 2022</w:t>
        </w:r>
      </w:hyperlink>
    </w:p>
    <w:p w:rsidR="00F353A6" w:rsidRPr="00F353A6" w:rsidRDefault="00415904" w:rsidP="00F353A6">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7" w:history="1">
        <w:r w:rsidR="00F353A6" w:rsidRPr="00F353A6">
          <w:rPr>
            <w:rFonts w:ascii="Arial" w:eastAsia="Arial" w:hAnsi="Arial" w:cs="Arial"/>
            <w:color w:val="0000FF"/>
            <w:sz w:val="22"/>
            <w:szCs w:val="22"/>
            <w:u w:val="single"/>
            <w:shd w:val="clear" w:color="auto" w:fill="FFFFFF"/>
          </w:rPr>
          <w:t>Авангард (</w:t>
        </w:r>
        <w:proofErr w:type="spellStart"/>
        <w:r w:rsidR="00F353A6" w:rsidRPr="00F353A6">
          <w:rPr>
            <w:rFonts w:ascii="Arial" w:eastAsia="Arial" w:hAnsi="Arial" w:cs="Arial"/>
            <w:color w:val="0000FF"/>
            <w:sz w:val="22"/>
            <w:szCs w:val="22"/>
            <w:u w:val="single"/>
            <w:shd w:val="clear" w:color="auto" w:fill="FFFFFF"/>
          </w:rPr>
          <w:t>авангард</w:t>
        </w:r>
        <w:proofErr w:type="gramStart"/>
        <w:r w:rsidR="00F353A6" w:rsidRPr="00F353A6">
          <w:rPr>
            <w:rFonts w:ascii="Arial" w:eastAsia="Arial" w:hAnsi="Arial" w:cs="Arial"/>
            <w:color w:val="0000FF"/>
            <w:sz w:val="22"/>
            <w:szCs w:val="22"/>
            <w:u w:val="single"/>
            <w:shd w:val="clear" w:color="auto" w:fill="FFFFFF"/>
          </w:rPr>
          <w:t>.т</w:t>
        </w:r>
        <w:proofErr w:type="gramEnd"/>
        <w:r w:rsidR="00F353A6" w:rsidRPr="00F353A6">
          <w:rPr>
            <w:rFonts w:ascii="Arial" w:eastAsia="Arial" w:hAnsi="Arial" w:cs="Arial"/>
            <w:color w:val="0000FF"/>
            <w:sz w:val="22"/>
            <w:szCs w:val="22"/>
            <w:u w:val="single"/>
            <w:shd w:val="clear" w:color="auto" w:fill="FFFFFF"/>
          </w:rPr>
          <w:t>верскаяобласть.рф</w:t>
        </w:r>
        <w:proofErr w:type="spellEnd"/>
        <w:r w:rsidR="00F353A6" w:rsidRPr="00F353A6">
          <w:rPr>
            <w:rFonts w:ascii="Arial" w:eastAsia="Arial" w:hAnsi="Arial" w:cs="Arial"/>
            <w:color w:val="0000FF"/>
            <w:sz w:val="22"/>
            <w:szCs w:val="22"/>
            <w:u w:val="single"/>
            <w:shd w:val="clear" w:color="auto" w:fill="FFFFFF"/>
          </w:rPr>
          <w:t>), Западная Двина, 27 февраля 2022</w:t>
        </w:r>
      </w:hyperlink>
    </w:p>
    <w:p w:rsidR="00F353A6" w:rsidRPr="00F353A6" w:rsidRDefault="00415904" w:rsidP="00F353A6">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8" w:history="1">
        <w:r w:rsidR="00F353A6" w:rsidRPr="00F353A6">
          <w:rPr>
            <w:rFonts w:ascii="Arial" w:eastAsia="Arial" w:hAnsi="Arial" w:cs="Arial"/>
            <w:color w:val="0000FF"/>
            <w:sz w:val="22"/>
            <w:szCs w:val="22"/>
            <w:u w:val="single"/>
            <w:shd w:val="clear" w:color="auto" w:fill="FFFFFF"/>
          </w:rPr>
          <w:t>Спировские известия (</w:t>
        </w:r>
        <w:proofErr w:type="spellStart"/>
        <w:r w:rsidR="00F353A6" w:rsidRPr="00F353A6">
          <w:rPr>
            <w:rFonts w:ascii="Arial" w:eastAsia="Arial" w:hAnsi="Arial" w:cs="Arial"/>
            <w:color w:val="0000FF"/>
            <w:sz w:val="22"/>
            <w:szCs w:val="22"/>
            <w:u w:val="single"/>
            <w:shd w:val="clear" w:color="auto" w:fill="FFFFFF"/>
          </w:rPr>
          <w:t>спировскиеизвестия</w:t>
        </w:r>
        <w:proofErr w:type="gramStart"/>
        <w:r w:rsidR="00F353A6" w:rsidRPr="00F353A6">
          <w:rPr>
            <w:rFonts w:ascii="Arial" w:eastAsia="Arial" w:hAnsi="Arial" w:cs="Arial"/>
            <w:color w:val="0000FF"/>
            <w:sz w:val="22"/>
            <w:szCs w:val="22"/>
            <w:u w:val="single"/>
            <w:shd w:val="clear" w:color="auto" w:fill="FFFFFF"/>
          </w:rPr>
          <w:t>.т</w:t>
        </w:r>
        <w:proofErr w:type="gramEnd"/>
        <w:r w:rsidR="00F353A6" w:rsidRPr="00F353A6">
          <w:rPr>
            <w:rFonts w:ascii="Arial" w:eastAsia="Arial" w:hAnsi="Arial" w:cs="Arial"/>
            <w:color w:val="0000FF"/>
            <w:sz w:val="22"/>
            <w:szCs w:val="22"/>
            <w:u w:val="single"/>
            <w:shd w:val="clear" w:color="auto" w:fill="FFFFFF"/>
          </w:rPr>
          <w:t>верскаяобласть.рф</w:t>
        </w:r>
        <w:proofErr w:type="spellEnd"/>
        <w:r w:rsidR="00F353A6" w:rsidRPr="00F353A6">
          <w:rPr>
            <w:rFonts w:ascii="Arial" w:eastAsia="Arial" w:hAnsi="Arial" w:cs="Arial"/>
            <w:color w:val="0000FF"/>
            <w:sz w:val="22"/>
            <w:szCs w:val="22"/>
            <w:u w:val="single"/>
            <w:shd w:val="clear" w:color="auto" w:fill="FFFFFF"/>
          </w:rPr>
          <w:t>), 27 февраля 2022</w:t>
        </w:r>
      </w:hyperlink>
    </w:p>
    <w:p w:rsidR="00F353A6" w:rsidRPr="00F353A6" w:rsidRDefault="00415904" w:rsidP="00F353A6">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9" w:history="1">
        <w:r w:rsidR="00F353A6" w:rsidRPr="00F353A6">
          <w:rPr>
            <w:rFonts w:ascii="Arial" w:eastAsia="Arial" w:hAnsi="Arial" w:cs="Arial"/>
            <w:color w:val="0000FF"/>
            <w:sz w:val="22"/>
            <w:szCs w:val="22"/>
            <w:u w:val="single"/>
            <w:shd w:val="clear" w:color="auto" w:fill="FFFFFF"/>
          </w:rPr>
          <w:t>Наша жизнь (</w:t>
        </w:r>
        <w:proofErr w:type="spellStart"/>
        <w:r w:rsidR="00F353A6" w:rsidRPr="00F353A6">
          <w:rPr>
            <w:rFonts w:ascii="Arial" w:eastAsia="Arial" w:hAnsi="Arial" w:cs="Arial"/>
            <w:color w:val="0000FF"/>
            <w:sz w:val="22"/>
            <w:szCs w:val="22"/>
            <w:u w:val="single"/>
            <w:shd w:val="clear" w:color="auto" w:fill="FFFFFF"/>
          </w:rPr>
          <w:t>нашажизнь</w:t>
        </w:r>
        <w:proofErr w:type="gramStart"/>
        <w:r w:rsidR="00F353A6" w:rsidRPr="00F353A6">
          <w:rPr>
            <w:rFonts w:ascii="Arial" w:eastAsia="Arial" w:hAnsi="Arial" w:cs="Arial"/>
            <w:color w:val="0000FF"/>
            <w:sz w:val="22"/>
            <w:szCs w:val="22"/>
            <w:u w:val="single"/>
            <w:shd w:val="clear" w:color="auto" w:fill="FFFFFF"/>
          </w:rPr>
          <w:t>.т</w:t>
        </w:r>
        <w:proofErr w:type="gramEnd"/>
        <w:r w:rsidR="00F353A6" w:rsidRPr="00F353A6">
          <w:rPr>
            <w:rFonts w:ascii="Arial" w:eastAsia="Arial" w:hAnsi="Arial" w:cs="Arial"/>
            <w:color w:val="0000FF"/>
            <w:sz w:val="22"/>
            <w:szCs w:val="22"/>
            <w:u w:val="single"/>
            <w:shd w:val="clear" w:color="auto" w:fill="FFFFFF"/>
          </w:rPr>
          <w:t>верскаяобласть.рф</w:t>
        </w:r>
        <w:proofErr w:type="spellEnd"/>
        <w:r w:rsidR="00F353A6" w:rsidRPr="00F353A6">
          <w:rPr>
            <w:rFonts w:ascii="Arial" w:eastAsia="Arial" w:hAnsi="Arial" w:cs="Arial"/>
            <w:color w:val="0000FF"/>
            <w:sz w:val="22"/>
            <w:szCs w:val="22"/>
            <w:u w:val="single"/>
            <w:shd w:val="clear" w:color="auto" w:fill="FFFFFF"/>
          </w:rPr>
          <w:t>), Лихославль, 27 февраля 2022</w:t>
        </w:r>
      </w:hyperlink>
    </w:p>
    <w:p w:rsidR="00F353A6" w:rsidRPr="00F353A6" w:rsidRDefault="00415904" w:rsidP="00F353A6">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0" w:history="1">
        <w:r w:rsidR="00F353A6" w:rsidRPr="00F353A6">
          <w:rPr>
            <w:rFonts w:ascii="Arial" w:eastAsia="Arial" w:hAnsi="Arial" w:cs="Arial"/>
            <w:color w:val="0000FF"/>
            <w:sz w:val="22"/>
            <w:szCs w:val="22"/>
            <w:u w:val="single"/>
            <w:shd w:val="clear" w:color="auto" w:fill="FFFFFF"/>
          </w:rPr>
          <w:t>Тверские ведомости (</w:t>
        </w:r>
        <w:proofErr w:type="spellStart"/>
        <w:r w:rsidR="00F353A6" w:rsidRPr="00F353A6">
          <w:rPr>
            <w:rFonts w:ascii="Arial" w:eastAsia="Arial" w:hAnsi="Arial" w:cs="Arial"/>
            <w:color w:val="0000FF"/>
            <w:sz w:val="22"/>
            <w:szCs w:val="22"/>
            <w:u w:val="single"/>
            <w:shd w:val="clear" w:color="auto" w:fill="FFFFFF"/>
          </w:rPr>
          <w:t>vedtver.ru</w:t>
        </w:r>
        <w:proofErr w:type="spellEnd"/>
        <w:r w:rsidR="00F353A6" w:rsidRPr="00F353A6">
          <w:rPr>
            <w:rFonts w:ascii="Arial" w:eastAsia="Arial" w:hAnsi="Arial" w:cs="Arial"/>
            <w:color w:val="0000FF"/>
            <w:sz w:val="22"/>
            <w:szCs w:val="22"/>
            <w:u w:val="single"/>
            <w:shd w:val="clear" w:color="auto" w:fill="FFFFFF"/>
          </w:rPr>
          <w:t>), Тверь, 27 февраля 2022</w:t>
        </w:r>
      </w:hyperlink>
    </w:p>
    <w:p w:rsidR="00F353A6" w:rsidRPr="00F353A6" w:rsidRDefault="00415904" w:rsidP="00F353A6">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1" w:history="1">
        <w:r w:rsidR="00F353A6" w:rsidRPr="00F353A6">
          <w:rPr>
            <w:rFonts w:ascii="Arial" w:eastAsia="Arial" w:hAnsi="Arial" w:cs="Arial"/>
            <w:color w:val="0000FF"/>
            <w:sz w:val="22"/>
            <w:szCs w:val="22"/>
            <w:u w:val="single"/>
            <w:shd w:val="clear" w:color="auto" w:fill="FFFFFF"/>
          </w:rPr>
          <w:t>Андреапольские вести (</w:t>
        </w:r>
        <w:proofErr w:type="spellStart"/>
        <w:r w:rsidR="00F353A6" w:rsidRPr="00F353A6">
          <w:rPr>
            <w:rFonts w:ascii="Arial" w:eastAsia="Arial" w:hAnsi="Arial" w:cs="Arial"/>
            <w:color w:val="0000FF"/>
            <w:sz w:val="22"/>
            <w:szCs w:val="22"/>
            <w:u w:val="single"/>
            <w:shd w:val="clear" w:color="auto" w:fill="FFFFFF"/>
          </w:rPr>
          <w:t>андреапольскиевести</w:t>
        </w:r>
        <w:proofErr w:type="gramStart"/>
        <w:r w:rsidR="00F353A6" w:rsidRPr="00F353A6">
          <w:rPr>
            <w:rFonts w:ascii="Arial" w:eastAsia="Arial" w:hAnsi="Arial" w:cs="Arial"/>
            <w:color w:val="0000FF"/>
            <w:sz w:val="22"/>
            <w:szCs w:val="22"/>
            <w:u w:val="single"/>
            <w:shd w:val="clear" w:color="auto" w:fill="FFFFFF"/>
          </w:rPr>
          <w:t>.т</w:t>
        </w:r>
        <w:proofErr w:type="gramEnd"/>
        <w:r w:rsidR="00F353A6" w:rsidRPr="00F353A6">
          <w:rPr>
            <w:rFonts w:ascii="Arial" w:eastAsia="Arial" w:hAnsi="Arial" w:cs="Arial"/>
            <w:color w:val="0000FF"/>
            <w:sz w:val="22"/>
            <w:szCs w:val="22"/>
            <w:u w:val="single"/>
            <w:shd w:val="clear" w:color="auto" w:fill="FFFFFF"/>
          </w:rPr>
          <w:t>верскаяобласть.рф</w:t>
        </w:r>
        <w:proofErr w:type="spellEnd"/>
        <w:r w:rsidR="00F353A6" w:rsidRPr="00F353A6">
          <w:rPr>
            <w:rFonts w:ascii="Arial" w:eastAsia="Arial" w:hAnsi="Arial" w:cs="Arial"/>
            <w:color w:val="0000FF"/>
            <w:sz w:val="22"/>
            <w:szCs w:val="22"/>
            <w:u w:val="single"/>
            <w:shd w:val="clear" w:color="auto" w:fill="FFFFFF"/>
          </w:rPr>
          <w:t>), , 27 февраля 2022</w:t>
        </w:r>
      </w:hyperlink>
    </w:p>
    <w:p w:rsidR="00F353A6" w:rsidRPr="00F353A6" w:rsidRDefault="00415904" w:rsidP="00F353A6">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2" w:history="1">
        <w:r w:rsidR="00F353A6" w:rsidRPr="00F353A6">
          <w:rPr>
            <w:rFonts w:ascii="Arial" w:eastAsia="Arial" w:hAnsi="Arial" w:cs="Arial"/>
            <w:color w:val="0000FF"/>
            <w:sz w:val="22"/>
            <w:szCs w:val="22"/>
            <w:u w:val="single"/>
            <w:shd w:val="clear" w:color="auto" w:fill="FFFFFF"/>
          </w:rPr>
          <w:t>Г</w:t>
        </w:r>
        <w:proofErr w:type="gramStart"/>
        <w:r w:rsidR="00F353A6" w:rsidRPr="00F353A6">
          <w:rPr>
            <w:rFonts w:ascii="Arial" w:eastAsia="Arial" w:hAnsi="Arial" w:cs="Arial"/>
            <w:color w:val="0000FF"/>
            <w:sz w:val="22"/>
            <w:szCs w:val="22"/>
            <w:u w:val="single"/>
            <w:shd w:val="clear" w:color="auto" w:fill="FFFFFF"/>
          </w:rPr>
          <w:t>ТРК Тв</w:t>
        </w:r>
        <w:proofErr w:type="gramEnd"/>
        <w:r w:rsidR="00F353A6" w:rsidRPr="00F353A6">
          <w:rPr>
            <w:rFonts w:ascii="Arial" w:eastAsia="Arial" w:hAnsi="Arial" w:cs="Arial"/>
            <w:color w:val="0000FF"/>
            <w:sz w:val="22"/>
            <w:szCs w:val="22"/>
            <w:u w:val="single"/>
            <w:shd w:val="clear" w:color="auto" w:fill="FFFFFF"/>
          </w:rPr>
          <w:t>ерь, Тверь, 27 февраля 2022</w:t>
        </w:r>
      </w:hyperlink>
    </w:p>
    <w:p w:rsidR="00F353A6" w:rsidRPr="00F353A6" w:rsidRDefault="00415904" w:rsidP="00F353A6">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3" w:history="1">
        <w:r w:rsidR="00F353A6" w:rsidRPr="00F353A6">
          <w:rPr>
            <w:rFonts w:ascii="Arial" w:eastAsia="Arial" w:hAnsi="Arial" w:cs="Arial"/>
            <w:color w:val="0000FF"/>
            <w:sz w:val="22"/>
            <w:szCs w:val="22"/>
            <w:u w:val="single"/>
            <w:shd w:val="clear" w:color="auto" w:fill="FFFFFF"/>
          </w:rPr>
          <w:t>Новости Твери (tver-news.net), Тверь, 27 февраля 2022</w:t>
        </w:r>
      </w:hyperlink>
    </w:p>
    <w:p w:rsidR="00F353A6" w:rsidRPr="00F353A6" w:rsidRDefault="00415904" w:rsidP="00F353A6">
      <w:pPr>
        <w:jc w:val="right"/>
        <w:rPr>
          <w:rFonts w:ascii="Arial" w:eastAsia="Arial" w:hAnsi="Arial" w:cs="Arial"/>
          <w:color w:val="0000FF"/>
          <w:sz w:val="22"/>
          <w:szCs w:val="22"/>
          <w:shd w:val="clear" w:color="auto" w:fill="FFFFFF"/>
        </w:rPr>
      </w:pPr>
      <w:hyperlink w:anchor="tabtxt_1575050_1929568691" w:history="1">
        <w:r w:rsidR="00F353A6" w:rsidRPr="00F353A6">
          <w:rPr>
            <w:rFonts w:ascii="Arial" w:eastAsia="Arial" w:hAnsi="Arial" w:cs="Arial"/>
            <w:color w:val="0000FF"/>
            <w:sz w:val="22"/>
            <w:szCs w:val="22"/>
            <w:u w:val="single"/>
            <w:shd w:val="clear" w:color="auto" w:fill="FFFFFF"/>
          </w:rPr>
          <w:t>К заголовкам сообщений</w:t>
        </w:r>
      </w:hyperlink>
    </w:p>
    <w:p w:rsidR="00F353A6" w:rsidRPr="00F353A6" w:rsidRDefault="00F353A6" w:rsidP="00F353A6">
      <w:pPr>
        <w:rPr>
          <w:rFonts w:ascii="Arial" w:eastAsia="Arial" w:hAnsi="Arial" w:cs="Arial"/>
          <w:color w:val="000000"/>
          <w:sz w:val="22"/>
          <w:szCs w:val="22"/>
        </w:rPr>
      </w:pPr>
    </w:p>
    <w:p w:rsidR="00F353A6" w:rsidRDefault="00F353A6" w:rsidP="004E3985">
      <w:pPr>
        <w:rPr>
          <w:rFonts w:ascii="Arial" w:eastAsia="Arial" w:hAnsi="Arial" w:cs="Arial"/>
          <w:color w:val="000000"/>
          <w:sz w:val="22"/>
          <w:szCs w:val="22"/>
        </w:rPr>
      </w:pPr>
    </w:p>
    <w:sectPr w:rsidR="00F353A6" w:rsidSect="00FC7548">
      <w:headerReference w:type="default" r:id="rId64"/>
      <w:footerReference w:type="even" r:id="rId65"/>
      <w:footerReference w:type="default" r:id="rId66"/>
      <w:footerReference w:type="first" r:id="rId67"/>
      <w:type w:val="continuous"/>
      <w:pgSz w:w="11906" w:h="16838" w:code="9"/>
      <w:pgMar w:top="993" w:right="424" w:bottom="709" w:left="1134" w:header="357" w:footer="56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3801" w:rsidRDefault="00D03801">
      <w:r>
        <w:separator/>
      </w:r>
    </w:p>
  </w:endnote>
  <w:endnote w:type="continuationSeparator" w:id="0">
    <w:p w:rsidR="00D03801" w:rsidRDefault="00D0380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087" w:rsidRPr="000A7F13" w:rsidRDefault="00415904">
    <w:pPr>
      <w:pStyle w:val="affa"/>
      <w:framePr w:wrap="around" w:vAnchor="text" w:hAnchor="margin" w:xAlign="right" w:y="1"/>
      <w:rPr>
        <w:rStyle w:val="affc"/>
        <w:rFonts w:ascii="Arial" w:eastAsia="Arial" w:hAnsi="Arial"/>
      </w:rPr>
    </w:pPr>
    <w:r>
      <w:rPr>
        <w:rStyle w:val="affc"/>
      </w:rPr>
      <w:fldChar w:fldCharType="begin"/>
    </w:r>
    <w:r w:rsidR="004F1087">
      <w:rPr>
        <w:rStyle w:val="affc"/>
      </w:rPr>
      <w:instrText xml:space="preserve">PAGE </w:instrText>
    </w:r>
    <w:r>
      <w:rPr>
        <w:rStyle w:val="affc"/>
      </w:rPr>
      <w:fldChar w:fldCharType="end"/>
    </w:r>
  </w:p>
  <w:p w:rsidR="004F1087" w:rsidRPr="000A7F13" w:rsidRDefault="004F1087">
    <w:pPr>
      <w:pStyle w:val="affa"/>
      <w:ind w:right="360"/>
      <w:rPr>
        <w:rFonts w:ascii="Arial" w:eastAsia="Arial" w:hAnsi="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31830"/>
      <w:docPartObj>
        <w:docPartGallery w:val="Page Numbers (Bottom of Page)"/>
        <w:docPartUnique/>
      </w:docPartObj>
    </w:sdtPr>
    <w:sdtContent>
      <w:p w:rsidR="004F1087" w:rsidRPr="00B15CDA" w:rsidRDefault="00415904" w:rsidP="00EB666B">
        <w:pPr>
          <w:pStyle w:val="affa"/>
          <w:jc w:val="right"/>
        </w:pPr>
        <w:fldSimple w:instr=" PAGE   \* MERGEFORMAT ">
          <w:r w:rsidR="00791EE7">
            <w:rPr>
              <w:noProof/>
            </w:rPr>
            <w:t>6</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087" w:rsidRDefault="004F1087">
    <w:pPr>
      <w:pStyle w:val="affa"/>
      <w:jc w:val="right"/>
    </w:pPr>
  </w:p>
  <w:p w:rsidR="004F1087" w:rsidRPr="000B1295" w:rsidRDefault="004F1087">
    <w:pPr>
      <w:pStyle w:val="aff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3801" w:rsidRDefault="00D03801">
      <w:r>
        <w:separator/>
      </w:r>
    </w:p>
  </w:footnote>
  <w:footnote w:type="continuationSeparator" w:id="0">
    <w:p w:rsidR="00D03801" w:rsidRDefault="00D038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087" w:rsidRDefault="004F1087" w:rsidP="00DF7F44">
    <w:pPr>
      <w:pStyle w:val="a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0FAEE554">
      <w:start w:val="1"/>
      <w:numFmt w:val="bullet"/>
      <w:lvlText w:val=""/>
      <w:lvlJc w:val="left"/>
      <w:pPr>
        <w:tabs>
          <w:tab w:val="num" w:pos="720"/>
        </w:tabs>
        <w:ind w:left="720" w:hanging="360"/>
      </w:pPr>
      <w:rPr>
        <w:rFonts w:ascii="Symbol" w:hAnsi="Symbol"/>
      </w:rPr>
    </w:lvl>
    <w:lvl w:ilvl="1" w:tplc="790E7308">
      <w:start w:val="1"/>
      <w:numFmt w:val="bullet"/>
      <w:lvlText w:val="o"/>
      <w:lvlJc w:val="left"/>
      <w:pPr>
        <w:tabs>
          <w:tab w:val="num" w:pos="1440"/>
        </w:tabs>
        <w:ind w:left="1440" w:hanging="360"/>
      </w:pPr>
      <w:rPr>
        <w:rFonts w:ascii="Courier New" w:hAnsi="Courier New"/>
      </w:rPr>
    </w:lvl>
    <w:lvl w:ilvl="2" w:tplc="6652F362">
      <w:start w:val="1"/>
      <w:numFmt w:val="bullet"/>
      <w:lvlText w:val=""/>
      <w:lvlJc w:val="left"/>
      <w:pPr>
        <w:tabs>
          <w:tab w:val="num" w:pos="2160"/>
        </w:tabs>
        <w:ind w:left="2160" w:hanging="360"/>
      </w:pPr>
      <w:rPr>
        <w:rFonts w:ascii="Wingdings" w:hAnsi="Wingdings"/>
      </w:rPr>
    </w:lvl>
    <w:lvl w:ilvl="3" w:tplc="B97E8984">
      <w:start w:val="1"/>
      <w:numFmt w:val="bullet"/>
      <w:lvlText w:val=""/>
      <w:lvlJc w:val="left"/>
      <w:pPr>
        <w:tabs>
          <w:tab w:val="num" w:pos="2880"/>
        </w:tabs>
        <w:ind w:left="2880" w:hanging="360"/>
      </w:pPr>
      <w:rPr>
        <w:rFonts w:ascii="Symbol" w:hAnsi="Symbol"/>
      </w:rPr>
    </w:lvl>
    <w:lvl w:ilvl="4" w:tplc="33384134">
      <w:start w:val="1"/>
      <w:numFmt w:val="bullet"/>
      <w:lvlText w:val="o"/>
      <w:lvlJc w:val="left"/>
      <w:pPr>
        <w:tabs>
          <w:tab w:val="num" w:pos="3600"/>
        </w:tabs>
        <w:ind w:left="3600" w:hanging="360"/>
      </w:pPr>
      <w:rPr>
        <w:rFonts w:ascii="Courier New" w:hAnsi="Courier New"/>
      </w:rPr>
    </w:lvl>
    <w:lvl w:ilvl="5" w:tplc="E3B2AFFA">
      <w:start w:val="1"/>
      <w:numFmt w:val="bullet"/>
      <w:lvlText w:val=""/>
      <w:lvlJc w:val="left"/>
      <w:pPr>
        <w:tabs>
          <w:tab w:val="num" w:pos="4320"/>
        </w:tabs>
        <w:ind w:left="4320" w:hanging="360"/>
      </w:pPr>
      <w:rPr>
        <w:rFonts w:ascii="Wingdings" w:hAnsi="Wingdings"/>
      </w:rPr>
    </w:lvl>
    <w:lvl w:ilvl="6" w:tplc="9D60FA62">
      <w:start w:val="1"/>
      <w:numFmt w:val="bullet"/>
      <w:lvlText w:val=""/>
      <w:lvlJc w:val="left"/>
      <w:pPr>
        <w:tabs>
          <w:tab w:val="num" w:pos="5040"/>
        </w:tabs>
        <w:ind w:left="5040" w:hanging="360"/>
      </w:pPr>
      <w:rPr>
        <w:rFonts w:ascii="Symbol" w:hAnsi="Symbol"/>
      </w:rPr>
    </w:lvl>
    <w:lvl w:ilvl="7" w:tplc="3F5861E4">
      <w:start w:val="1"/>
      <w:numFmt w:val="bullet"/>
      <w:lvlText w:val="o"/>
      <w:lvlJc w:val="left"/>
      <w:pPr>
        <w:tabs>
          <w:tab w:val="num" w:pos="5760"/>
        </w:tabs>
        <w:ind w:left="5760" w:hanging="360"/>
      </w:pPr>
      <w:rPr>
        <w:rFonts w:ascii="Courier New" w:hAnsi="Courier New"/>
      </w:rPr>
    </w:lvl>
    <w:lvl w:ilvl="8" w:tplc="C9F8A916">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0640340A">
      <w:start w:val="1"/>
      <w:numFmt w:val="bullet"/>
      <w:lvlText w:val=""/>
      <w:lvlJc w:val="left"/>
      <w:pPr>
        <w:tabs>
          <w:tab w:val="num" w:pos="720"/>
        </w:tabs>
        <w:ind w:left="720" w:hanging="360"/>
      </w:pPr>
      <w:rPr>
        <w:rFonts w:ascii="Symbol" w:hAnsi="Symbol"/>
      </w:rPr>
    </w:lvl>
    <w:lvl w:ilvl="1" w:tplc="EA2E6814">
      <w:start w:val="1"/>
      <w:numFmt w:val="bullet"/>
      <w:lvlText w:val="o"/>
      <w:lvlJc w:val="left"/>
      <w:pPr>
        <w:tabs>
          <w:tab w:val="num" w:pos="1440"/>
        </w:tabs>
        <w:ind w:left="1440" w:hanging="360"/>
      </w:pPr>
      <w:rPr>
        <w:rFonts w:ascii="Courier New" w:hAnsi="Courier New"/>
      </w:rPr>
    </w:lvl>
    <w:lvl w:ilvl="2" w:tplc="4EBE4B94">
      <w:start w:val="1"/>
      <w:numFmt w:val="bullet"/>
      <w:lvlText w:val=""/>
      <w:lvlJc w:val="left"/>
      <w:pPr>
        <w:tabs>
          <w:tab w:val="num" w:pos="2160"/>
        </w:tabs>
        <w:ind w:left="2160" w:hanging="360"/>
      </w:pPr>
      <w:rPr>
        <w:rFonts w:ascii="Wingdings" w:hAnsi="Wingdings"/>
      </w:rPr>
    </w:lvl>
    <w:lvl w:ilvl="3" w:tplc="CDE0C64E">
      <w:start w:val="1"/>
      <w:numFmt w:val="bullet"/>
      <w:lvlText w:val=""/>
      <w:lvlJc w:val="left"/>
      <w:pPr>
        <w:tabs>
          <w:tab w:val="num" w:pos="2880"/>
        </w:tabs>
        <w:ind w:left="2880" w:hanging="360"/>
      </w:pPr>
      <w:rPr>
        <w:rFonts w:ascii="Symbol" w:hAnsi="Symbol"/>
      </w:rPr>
    </w:lvl>
    <w:lvl w:ilvl="4" w:tplc="342E4E28">
      <w:start w:val="1"/>
      <w:numFmt w:val="bullet"/>
      <w:lvlText w:val="o"/>
      <w:lvlJc w:val="left"/>
      <w:pPr>
        <w:tabs>
          <w:tab w:val="num" w:pos="3600"/>
        </w:tabs>
        <w:ind w:left="3600" w:hanging="360"/>
      </w:pPr>
      <w:rPr>
        <w:rFonts w:ascii="Courier New" w:hAnsi="Courier New"/>
      </w:rPr>
    </w:lvl>
    <w:lvl w:ilvl="5" w:tplc="C492CF8C">
      <w:start w:val="1"/>
      <w:numFmt w:val="bullet"/>
      <w:lvlText w:val=""/>
      <w:lvlJc w:val="left"/>
      <w:pPr>
        <w:tabs>
          <w:tab w:val="num" w:pos="4320"/>
        </w:tabs>
        <w:ind w:left="4320" w:hanging="360"/>
      </w:pPr>
      <w:rPr>
        <w:rFonts w:ascii="Wingdings" w:hAnsi="Wingdings"/>
      </w:rPr>
    </w:lvl>
    <w:lvl w:ilvl="6" w:tplc="CF964EDA">
      <w:start w:val="1"/>
      <w:numFmt w:val="bullet"/>
      <w:lvlText w:val=""/>
      <w:lvlJc w:val="left"/>
      <w:pPr>
        <w:tabs>
          <w:tab w:val="num" w:pos="5040"/>
        </w:tabs>
        <w:ind w:left="5040" w:hanging="360"/>
      </w:pPr>
      <w:rPr>
        <w:rFonts w:ascii="Symbol" w:hAnsi="Symbol"/>
      </w:rPr>
    </w:lvl>
    <w:lvl w:ilvl="7" w:tplc="551A3FE0">
      <w:start w:val="1"/>
      <w:numFmt w:val="bullet"/>
      <w:lvlText w:val="o"/>
      <w:lvlJc w:val="left"/>
      <w:pPr>
        <w:tabs>
          <w:tab w:val="num" w:pos="5760"/>
        </w:tabs>
        <w:ind w:left="5760" w:hanging="360"/>
      </w:pPr>
      <w:rPr>
        <w:rFonts w:ascii="Courier New" w:hAnsi="Courier New"/>
      </w:rPr>
    </w:lvl>
    <w:lvl w:ilvl="8" w:tplc="DE564144">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BFBE9290">
      <w:start w:val="1"/>
      <w:numFmt w:val="bullet"/>
      <w:lvlText w:val=""/>
      <w:lvlJc w:val="left"/>
      <w:pPr>
        <w:tabs>
          <w:tab w:val="num" w:pos="720"/>
        </w:tabs>
        <w:ind w:left="720" w:hanging="360"/>
      </w:pPr>
      <w:rPr>
        <w:rFonts w:ascii="Symbol" w:hAnsi="Symbol"/>
      </w:rPr>
    </w:lvl>
    <w:lvl w:ilvl="1" w:tplc="3110B8BE">
      <w:start w:val="1"/>
      <w:numFmt w:val="bullet"/>
      <w:lvlText w:val="o"/>
      <w:lvlJc w:val="left"/>
      <w:pPr>
        <w:tabs>
          <w:tab w:val="num" w:pos="1440"/>
        </w:tabs>
        <w:ind w:left="1440" w:hanging="360"/>
      </w:pPr>
      <w:rPr>
        <w:rFonts w:ascii="Courier New" w:hAnsi="Courier New"/>
      </w:rPr>
    </w:lvl>
    <w:lvl w:ilvl="2" w:tplc="E6226CB4">
      <w:start w:val="1"/>
      <w:numFmt w:val="bullet"/>
      <w:lvlText w:val=""/>
      <w:lvlJc w:val="left"/>
      <w:pPr>
        <w:tabs>
          <w:tab w:val="num" w:pos="2160"/>
        </w:tabs>
        <w:ind w:left="2160" w:hanging="360"/>
      </w:pPr>
      <w:rPr>
        <w:rFonts w:ascii="Wingdings" w:hAnsi="Wingdings"/>
      </w:rPr>
    </w:lvl>
    <w:lvl w:ilvl="3" w:tplc="CE5C212E">
      <w:start w:val="1"/>
      <w:numFmt w:val="bullet"/>
      <w:lvlText w:val=""/>
      <w:lvlJc w:val="left"/>
      <w:pPr>
        <w:tabs>
          <w:tab w:val="num" w:pos="2880"/>
        </w:tabs>
        <w:ind w:left="2880" w:hanging="360"/>
      </w:pPr>
      <w:rPr>
        <w:rFonts w:ascii="Symbol" w:hAnsi="Symbol"/>
      </w:rPr>
    </w:lvl>
    <w:lvl w:ilvl="4" w:tplc="5FF0DC86">
      <w:start w:val="1"/>
      <w:numFmt w:val="bullet"/>
      <w:lvlText w:val="o"/>
      <w:lvlJc w:val="left"/>
      <w:pPr>
        <w:tabs>
          <w:tab w:val="num" w:pos="3600"/>
        </w:tabs>
        <w:ind w:left="3600" w:hanging="360"/>
      </w:pPr>
      <w:rPr>
        <w:rFonts w:ascii="Courier New" w:hAnsi="Courier New"/>
      </w:rPr>
    </w:lvl>
    <w:lvl w:ilvl="5" w:tplc="A83CA378">
      <w:start w:val="1"/>
      <w:numFmt w:val="bullet"/>
      <w:lvlText w:val=""/>
      <w:lvlJc w:val="left"/>
      <w:pPr>
        <w:tabs>
          <w:tab w:val="num" w:pos="4320"/>
        </w:tabs>
        <w:ind w:left="4320" w:hanging="360"/>
      </w:pPr>
      <w:rPr>
        <w:rFonts w:ascii="Wingdings" w:hAnsi="Wingdings"/>
      </w:rPr>
    </w:lvl>
    <w:lvl w:ilvl="6" w:tplc="D2800BA4">
      <w:start w:val="1"/>
      <w:numFmt w:val="bullet"/>
      <w:lvlText w:val=""/>
      <w:lvlJc w:val="left"/>
      <w:pPr>
        <w:tabs>
          <w:tab w:val="num" w:pos="5040"/>
        </w:tabs>
        <w:ind w:left="5040" w:hanging="360"/>
      </w:pPr>
      <w:rPr>
        <w:rFonts w:ascii="Symbol" w:hAnsi="Symbol"/>
      </w:rPr>
    </w:lvl>
    <w:lvl w:ilvl="7" w:tplc="EE4A1A54">
      <w:start w:val="1"/>
      <w:numFmt w:val="bullet"/>
      <w:lvlText w:val="o"/>
      <w:lvlJc w:val="left"/>
      <w:pPr>
        <w:tabs>
          <w:tab w:val="num" w:pos="5760"/>
        </w:tabs>
        <w:ind w:left="5760" w:hanging="360"/>
      </w:pPr>
      <w:rPr>
        <w:rFonts w:ascii="Courier New" w:hAnsi="Courier New"/>
      </w:rPr>
    </w:lvl>
    <w:lvl w:ilvl="8" w:tplc="6B3A118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96220ADE">
      <w:start w:val="1"/>
      <w:numFmt w:val="bullet"/>
      <w:lvlText w:val=""/>
      <w:lvlJc w:val="left"/>
      <w:pPr>
        <w:tabs>
          <w:tab w:val="num" w:pos="720"/>
        </w:tabs>
        <w:ind w:left="720" w:hanging="360"/>
      </w:pPr>
      <w:rPr>
        <w:rFonts w:ascii="Symbol" w:hAnsi="Symbol"/>
      </w:rPr>
    </w:lvl>
    <w:lvl w:ilvl="1" w:tplc="2C3A2938">
      <w:start w:val="1"/>
      <w:numFmt w:val="bullet"/>
      <w:lvlText w:val="o"/>
      <w:lvlJc w:val="left"/>
      <w:pPr>
        <w:tabs>
          <w:tab w:val="num" w:pos="1440"/>
        </w:tabs>
        <w:ind w:left="1440" w:hanging="360"/>
      </w:pPr>
      <w:rPr>
        <w:rFonts w:ascii="Courier New" w:hAnsi="Courier New"/>
      </w:rPr>
    </w:lvl>
    <w:lvl w:ilvl="2" w:tplc="ACBC13B8">
      <w:start w:val="1"/>
      <w:numFmt w:val="bullet"/>
      <w:lvlText w:val=""/>
      <w:lvlJc w:val="left"/>
      <w:pPr>
        <w:tabs>
          <w:tab w:val="num" w:pos="2160"/>
        </w:tabs>
        <w:ind w:left="2160" w:hanging="360"/>
      </w:pPr>
      <w:rPr>
        <w:rFonts w:ascii="Wingdings" w:hAnsi="Wingdings"/>
      </w:rPr>
    </w:lvl>
    <w:lvl w:ilvl="3" w:tplc="C860A26A">
      <w:start w:val="1"/>
      <w:numFmt w:val="bullet"/>
      <w:lvlText w:val=""/>
      <w:lvlJc w:val="left"/>
      <w:pPr>
        <w:tabs>
          <w:tab w:val="num" w:pos="2880"/>
        </w:tabs>
        <w:ind w:left="2880" w:hanging="360"/>
      </w:pPr>
      <w:rPr>
        <w:rFonts w:ascii="Symbol" w:hAnsi="Symbol"/>
      </w:rPr>
    </w:lvl>
    <w:lvl w:ilvl="4" w:tplc="646AD16A">
      <w:start w:val="1"/>
      <w:numFmt w:val="bullet"/>
      <w:lvlText w:val="o"/>
      <w:lvlJc w:val="left"/>
      <w:pPr>
        <w:tabs>
          <w:tab w:val="num" w:pos="3600"/>
        </w:tabs>
        <w:ind w:left="3600" w:hanging="360"/>
      </w:pPr>
      <w:rPr>
        <w:rFonts w:ascii="Courier New" w:hAnsi="Courier New"/>
      </w:rPr>
    </w:lvl>
    <w:lvl w:ilvl="5" w:tplc="8D80D07C">
      <w:start w:val="1"/>
      <w:numFmt w:val="bullet"/>
      <w:lvlText w:val=""/>
      <w:lvlJc w:val="left"/>
      <w:pPr>
        <w:tabs>
          <w:tab w:val="num" w:pos="4320"/>
        </w:tabs>
        <w:ind w:left="4320" w:hanging="360"/>
      </w:pPr>
      <w:rPr>
        <w:rFonts w:ascii="Wingdings" w:hAnsi="Wingdings"/>
      </w:rPr>
    </w:lvl>
    <w:lvl w:ilvl="6" w:tplc="BB788D22">
      <w:start w:val="1"/>
      <w:numFmt w:val="bullet"/>
      <w:lvlText w:val=""/>
      <w:lvlJc w:val="left"/>
      <w:pPr>
        <w:tabs>
          <w:tab w:val="num" w:pos="5040"/>
        </w:tabs>
        <w:ind w:left="5040" w:hanging="360"/>
      </w:pPr>
      <w:rPr>
        <w:rFonts w:ascii="Symbol" w:hAnsi="Symbol"/>
      </w:rPr>
    </w:lvl>
    <w:lvl w:ilvl="7" w:tplc="CABE7D38">
      <w:start w:val="1"/>
      <w:numFmt w:val="bullet"/>
      <w:lvlText w:val="o"/>
      <w:lvlJc w:val="left"/>
      <w:pPr>
        <w:tabs>
          <w:tab w:val="num" w:pos="5760"/>
        </w:tabs>
        <w:ind w:left="5760" w:hanging="360"/>
      </w:pPr>
      <w:rPr>
        <w:rFonts w:ascii="Courier New" w:hAnsi="Courier New"/>
      </w:rPr>
    </w:lvl>
    <w:lvl w:ilvl="8" w:tplc="716A7D4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D890B82A">
      <w:start w:val="1"/>
      <w:numFmt w:val="bullet"/>
      <w:lvlText w:val=""/>
      <w:lvlJc w:val="left"/>
      <w:pPr>
        <w:tabs>
          <w:tab w:val="num" w:pos="720"/>
        </w:tabs>
        <w:ind w:left="720" w:hanging="360"/>
      </w:pPr>
      <w:rPr>
        <w:rFonts w:ascii="Symbol" w:hAnsi="Symbol"/>
      </w:rPr>
    </w:lvl>
    <w:lvl w:ilvl="1" w:tplc="CE28506A">
      <w:start w:val="1"/>
      <w:numFmt w:val="bullet"/>
      <w:lvlText w:val="o"/>
      <w:lvlJc w:val="left"/>
      <w:pPr>
        <w:tabs>
          <w:tab w:val="num" w:pos="1440"/>
        </w:tabs>
        <w:ind w:left="1440" w:hanging="360"/>
      </w:pPr>
      <w:rPr>
        <w:rFonts w:ascii="Courier New" w:hAnsi="Courier New"/>
      </w:rPr>
    </w:lvl>
    <w:lvl w:ilvl="2" w:tplc="484C096E">
      <w:start w:val="1"/>
      <w:numFmt w:val="bullet"/>
      <w:lvlText w:val=""/>
      <w:lvlJc w:val="left"/>
      <w:pPr>
        <w:tabs>
          <w:tab w:val="num" w:pos="2160"/>
        </w:tabs>
        <w:ind w:left="2160" w:hanging="360"/>
      </w:pPr>
      <w:rPr>
        <w:rFonts w:ascii="Wingdings" w:hAnsi="Wingdings"/>
      </w:rPr>
    </w:lvl>
    <w:lvl w:ilvl="3" w:tplc="FFB091C8">
      <w:start w:val="1"/>
      <w:numFmt w:val="bullet"/>
      <w:lvlText w:val=""/>
      <w:lvlJc w:val="left"/>
      <w:pPr>
        <w:tabs>
          <w:tab w:val="num" w:pos="2880"/>
        </w:tabs>
        <w:ind w:left="2880" w:hanging="360"/>
      </w:pPr>
      <w:rPr>
        <w:rFonts w:ascii="Symbol" w:hAnsi="Symbol"/>
      </w:rPr>
    </w:lvl>
    <w:lvl w:ilvl="4" w:tplc="0B26EDEC">
      <w:start w:val="1"/>
      <w:numFmt w:val="bullet"/>
      <w:lvlText w:val="o"/>
      <w:lvlJc w:val="left"/>
      <w:pPr>
        <w:tabs>
          <w:tab w:val="num" w:pos="3600"/>
        </w:tabs>
        <w:ind w:left="3600" w:hanging="360"/>
      </w:pPr>
      <w:rPr>
        <w:rFonts w:ascii="Courier New" w:hAnsi="Courier New"/>
      </w:rPr>
    </w:lvl>
    <w:lvl w:ilvl="5" w:tplc="2514D38E">
      <w:start w:val="1"/>
      <w:numFmt w:val="bullet"/>
      <w:lvlText w:val=""/>
      <w:lvlJc w:val="left"/>
      <w:pPr>
        <w:tabs>
          <w:tab w:val="num" w:pos="4320"/>
        </w:tabs>
        <w:ind w:left="4320" w:hanging="360"/>
      </w:pPr>
      <w:rPr>
        <w:rFonts w:ascii="Wingdings" w:hAnsi="Wingdings"/>
      </w:rPr>
    </w:lvl>
    <w:lvl w:ilvl="6" w:tplc="9BCC65F4">
      <w:start w:val="1"/>
      <w:numFmt w:val="bullet"/>
      <w:lvlText w:val=""/>
      <w:lvlJc w:val="left"/>
      <w:pPr>
        <w:tabs>
          <w:tab w:val="num" w:pos="5040"/>
        </w:tabs>
        <w:ind w:left="5040" w:hanging="360"/>
      </w:pPr>
      <w:rPr>
        <w:rFonts w:ascii="Symbol" w:hAnsi="Symbol"/>
      </w:rPr>
    </w:lvl>
    <w:lvl w:ilvl="7" w:tplc="D32CD4EA">
      <w:start w:val="1"/>
      <w:numFmt w:val="bullet"/>
      <w:lvlText w:val="o"/>
      <w:lvlJc w:val="left"/>
      <w:pPr>
        <w:tabs>
          <w:tab w:val="num" w:pos="5760"/>
        </w:tabs>
        <w:ind w:left="5760" w:hanging="360"/>
      </w:pPr>
      <w:rPr>
        <w:rFonts w:ascii="Courier New" w:hAnsi="Courier New"/>
      </w:rPr>
    </w:lvl>
    <w:lvl w:ilvl="8" w:tplc="D20A6114">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938A7F48">
      <w:start w:val="1"/>
      <w:numFmt w:val="bullet"/>
      <w:lvlText w:val=""/>
      <w:lvlJc w:val="left"/>
      <w:pPr>
        <w:tabs>
          <w:tab w:val="num" w:pos="720"/>
        </w:tabs>
        <w:ind w:left="720" w:hanging="360"/>
      </w:pPr>
      <w:rPr>
        <w:rFonts w:ascii="Symbol" w:hAnsi="Symbol"/>
      </w:rPr>
    </w:lvl>
    <w:lvl w:ilvl="1" w:tplc="4D2E675A">
      <w:start w:val="1"/>
      <w:numFmt w:val="bullet"/>
      <w:lvlText w:val="o"/>
      <w:lvlJc w:val="left"/>
      <w:pPr>
        <w:tabs>
          <w:tab w:val="num" w:pos="1440"/>
        </w:tabs>
        <w:ind w:left="1440" w:hanging="360"/>
      </w:pPr>
      <w:rPr>
        <w:rFonts w:ascii="Courier New" w:hAnsi="Courier New"/>
      </w:rPr>
    </w:lvl>
    <w:lvl w:ilvl="2" w:tplc="51049436">
      <w:start w:val="1"/>
      <w:numFmt w:val="bullet"/>
      <w:lvlText w:val=""/>
      <w:lvlJc w:val="left"/>
      <w:pPr>
        <w:tabs>
          <w:tab w:val="num" w:pos="2160"/>
        </w:tabs>
        <w:ind w:left="2160" w:hanging="360"/>
      </w:pPr>
      <w:rPr>
        <w:rFonts w:ascii="Wingdings" w:hAnsi="Wingdings"/>
      </w:rPr>
    </w:lvl>
    <w:lvl w:ilvl="3" w:tplc="7C66DB5C">
      <w:start w:val="1"/>
      <w:numFmt w:val="bullet"/>
      <w:lvlText w:val=""/>
      <w:lvlJc w:val="left"/>
      <w:pPr>
        <w:tabs>
          <w:tab w:val="num" w:pos="2880"/>
        </w:tabs>
        <w:ind w:left="2880" w:hanging="360"/>
      </w:pPr>
      <w:rPr>
        <w:rFonts w:ascii="Symbol" w:hAnsi="Symbol"/>
      </w:rPr>
    </w:lvl>
    <w:lvl w:ilvl="4" w:tplc="FF1A1F64">
      <w:start w:val="1"/>
      <w:numFmt w:val="bullet"/>
      <w:lvlText w:val="o"/>
      <w:lvlJc w:val="left"/>
      <w:pPr>
        <w:tabs>
          <w:tab w:val="num" w:pos="3600"/>
        </w:tabs>
        <w:ind w:left="3600" w:hanging="360"/>
      </w:pPr>
      <w:rPr>
        <w:rFonts w:ascii="Courier New" w:hAnsi="Courier New"/>
      </w:rPr>
    </w:lvl>
    <w:lvl w:ilvl="5" w:tplc="AC6ADC96">
      <w:start w:val="1"/>
      <w:numFmt w:val="bullet"/>
      <w:lvlText w:val=""/>
      <w:lvlJc w:val="left"/>
      <w:pPr>
        <w:tabs>
          <w:tab w:val="num" w:pos="4320"/>
        </w:tabs>
        <w:ind w:left="4320" w:hanging="360"/>
      </w:pPr>
      <w:rPr>
        <w:rFonts w:ascii="Wingdings" w:hAnsi="Wingdings"/>
      </w:rPr>
    </w:lvl>
    <w:lvl w:ilvl="6" w:tplc="E498462E">
      <w:start w:val="1"/>
      <w:numFmt w:val="bullet"/>
      <w:lvlText w:val=""/>
      <w:lvlJc w:val="left"/>
      <w:pPr>
        <w:tabs>
          <w:tab w:val="num" w:pos="5040"/>
        </w:tabs>
        <w:ind w:left="5040" w:hanging="360"/>
      </w:pPr>
      <w:rPr>
        <w:rFonts w:ascii="Symbol" w:hAnsi="Symbol"/>
      </w:rPr>
    </w:lvl>
    <w:lvl w:ilvl="7" w:tplc="AC362052">
      <w:start w:val="1"/>
      <w:numFmt w:val="bullet"/>
      <w:lvlText w:val="o"/>
      <w:lvlJc w:val="left"/>
      <w:pPr>
        <w:tabs>
          <w:tab w:val="num" w:pos="5760"/>
        </w:tabs>
        <w:ind w:left="5760" w:hanging="360"/>
      </w:pPr>
      <w:rPr>
        <w:rFonts w:ascii="Courier New" w:hAnsi="Courier New"/>
      </w:rPr>
    </w:lvl>
    <w:lvl w:ilvl="8" w:tplc="40DE0E36">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AEE87EF0">
      <w:start w:val="1"/>
      <w:numFmt w:val="bullet"/>
      <w:lvlText w:val=""/>
      <w:lvlJc w:val="left"/>
      <w:pPr>
        <w:tabs>
          <w:tab w:val="num" w:pos="720"/>
        </w:tabs>
        <w:ind w:left="720" w:hanging="360"/>
      </w:pPr>
      <w:rPr>
        <w:rFonts w:ascii="Symbol" w:hAnsi="Symbol"/>
      </w:rPr>
    </w:lvl>
    <w:lvl w:ilvl="1" w:tplc="4E04473A">
      <w:start w:val="1"/>
      <w:numFmt w:val="bullet"/>
      <w:lvlText w:val="o"/>
      <w:lvlJc w:val="left"/>
      <w:pPr>
        <w:tabs>
          <w:tab w:val="num" w:pos="1440"/>
        </w:tabs>
        <w:ind w:left="1440" w:hanging="360"/>
      </w:pPr>
      <w:rPr>
        <w:rFonts w:ascii="Courier New" w:hAnsi="Courier New"/>
      </w:rPr>
    </w:lvl>
    <w:lvl w:ilvl="2" w:tplc="11D0D55A">
      <w:start w:val="1"/>
      <w:numFmt w:val="bullet"/>
      <w:lvlText w:val=""/>
      <w:lvlJc w:val="left"/>
      <w:pPr>
        <w:tabs>
          <w:tab w:val="num" w:pos="2160"/>
        </w:tabs>
        <w:ind w:left="2160" w:hanging="360"/>
      </w:pPr>
      <w:rPr>
        <w:rFonts w:ascii="Wingdings" w:hAnsi="Wingdings"/>
      </w:rPr>
    </w:lvl>
    <w:lvl w:ilvl="3" w:tplc="87DCA7F8">
      <w:start w:val="1"/>
      <w:numFmt w:val="bullet"/>
      <w:lvlText w:val=""/>
      <w:lvlJc w:val="left"/>
      <w:pPr>
        <w:tabs>
          <w:tab w:val="num" w:pos="2880"/>
        </w:tabs>
        <w:ind w:left="2880" w:hanging="360"/>
      </w:pPr>
      <w:rPr>
        <w:rFonts w:ascii="Symbol" w:hAnsi="Symbol"/>
      </w:rPr>
    </w:lvl>
    <w:lvl w:ilvl="4" w:tplc="865E45A0">
      <w:start w:val="1"/>
      <w:numFmt w:val="bullet"/>
      <w:lvlText w:val="o"/>
      <w:lvlJc w:val="left"/>
      <w:pPr>
        <w:tabs>
          <w:tab w:val="num" w:pos="3600"/>
        </w:tabs>
        <w:ind w:left="3600" w:hanging="360"/>
      </w:pPr>
      <w:rPr>
        <w:rFonts w:ascii="Courier New" w:hAnsi="Courier New"/>
      </w:rPr>
    </w:lvl>
    <w:lvl w:ilvl="5" w:tplc="67966FC2">
      <w:start w:val="1"/>
      <w:numFmt w:val="bullet"/>
      <w:lvlText w:val=""/>
      <w:lvlJc w:val="left"/>
      <w:pPr>
        <w:tabs>
          <w:tab w:val="num" w:pos="4320"/>
        </w:tabs>
        <w:ind w:left="4320" w:hanging="360"/>
      </w:pPr>
      <w:rPr>
        <w:rFonts w:ascii="Wingdings" w:hAnsi="Wingdings"/>
      </w:rPr>
    </w:lvl>
    <w:lvl w:ilvl="6" w:tplc="BEAC5CCA">
      <w:start w:val="1"/>
      <w:numFmt w:val="bullet"/>
      <w:lvlText w:val=""/>
      <w:lvlJc w:val="left"/>
      <w:pPr>
        <w:tabs>
          <w:tab w:val="num" w:pos="5040"/>
        </w:tabs>
        <w:ind w:left="5040" w:hanging="360"/>
      </w:pPr>
      <w:rPr>
        <w:rFonts w:ascii="Symbol" w:hAnsi="Symbol"/>
      </w:rPr>
    </w:lvl>
    <w:lvl w:ilvl="7" w:tplc="10BC5FE2">
      <w:start w:val="1"/>
      <w:numFmt w:val="bullet"/>
      <w:lvlText w:val="o"/>
      <w:lvlJc w:val="left"/>
      <w:pPr>
        <w:tabs>
          <w:tab w:val="num" w:pos="5760"/>
        </w:tabs>
        <w:ind w:left="5760" w:hanging="360"/>
      </w:pPr>
      <w:rPr>
        <w:rFonts w:ascii="Courier New" w:hAnsi="Courier New"/>
      </w:rPr>
    </w:lvl>
    <w:lvl w:ilvl="8" w:tplc="F3F82FD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FDAE7EE4">
      <w:start w:val="1"/>
      <w:numFmt w:val="bullet"/>
      <w:lvlText w:val=""/>
      <w:lvlJc w:val="left"/>
      <w:pPr>
        <w:tabs>
          <w:tab w:val="num" w:pos="720"/>
        </w:tabs>
        <w:ind w:left="720" w:hanging="360"/>
      </w:pPr>
      <w:rPr>
        <w:rFonts w:ascii="Symbol" w:hAnsi="Symbol"/>
      </w:rPr>
    </w:lvl>
    <w:lvl w:ilvl="1" w:tplc="8ED4FFEC">
      <w:start w:val="1"/>
      <w:numFmt w:val="bullet"/>
      <w:lvlText w:val="o"/>
      <w:lvlJc w:val="left"/>
      <w:pPr>
        <w:tabs>
          <w:tab w:val="num" w:pos="1440"/>
        </w:tabs>
        <w:ind w:left="1440" w:hanging="360"/>
      </w:pPr>
      <w:rPr>
        <w:rFonts w:ascii="Courier New" w:hAnsi="Courier New"/>
      </w:rPr>
    </w:lvl>
    <w:lvl w:ilvl="2" w:tplc="B23AEAF6">
      <w:start w:val="1"/>
      <w:numFmt w:val="bullet"/>
      <w:lvlText w:val=""/>
      <w:lvlJc w:val="left"/>
      <w:pPr>
        <w:tabs>
          <w:tab w:val="num" w:pos="2160"/>
        </w:tabs>
        <w:ind w:left="2160" w:hanging="360"/>
      </w:pPr>
      <w:rPr>
        <w:rFonts w:ascii="Wingdings" w:hAnsi="Wingdings"/>
      </w:rPr>
    </w:lvl>
    <w:lvl w:ilvl="3" w:tplc="867CC282">
      <w:start w:val="1"/>
      <w:numFmt w:val="bullet"/>
      <w:lvlText w:val=""/>
      <w:lvlJc w:val="left"/>
      <w:pPr>
        <w:tabs>
          <w:tab w:val="num" w:pos="2880"/>
        </w:tabs>
        <w:ind w:left="2880" w:hanging="360"/>
      </w:pPr>
      <w:rPr>
        <w:rFonts w:ascii="Symbol" w:hAnsi="Symbol"/>
      </w:rPr>
    </w:lvl>
    <w:lvl w:ilvl="4" w:tplc="7EE47E28">
      <w:start w:val="1"/>
      <w:numFmt w:val="bullet"/>
      <w:lvlText w:val="o"/>
      <w:lvlJc w:val="left"/>
      <w:pPr>
        <w:tabs>
          <w:tab w:val="num" w:pos="3600"/>
        </w:tabs>
        <w:ind w:left="3600" w:hanging="360"/>
      </w:pPr>
      <w:rPr>
        <w:rFonts w:ascii="Courier New" w:hAnsi="Courier New"/>
      </w:rPr>
    </w:lvl>
    <w:lvl w:ilvl="5" w:tplc="23467AB6">
      <w:start w:val="1"/>
      <w:numFmt w:val="bullet"/>
      <w:lvlText w:val=""/>
      <w:lvlJc w:val="left"/>
      <w:pPr>
        <w:tabs>
          <w:tab w:val="num" w:pos="4320"/>
        </w:tabs>
        <w:ind w:left="4320" w:hanging="360"/>
      </w:pPr>
      <w:rPr>
        <w:rFonts w:ascii="Wingdings" w:hAnsi="Wingdings"/>
      </w:rPr>
    </w:lvl>
    <w:lvl w:ilvl="6" w:tplc="F44801E0">
      <w:start w:val="1"/>
      <w:numFmt w:val="bullet"/>
      <w:lvlText w:val=""/>
      <w:lvlJc w:val="left"/>
      <w:pPr>
        <w:tabs>
          <w:tab w:val="num" w:pos="5040"/>
        </w:tabs>
        <w:ind w:left="5040" w:hanging="360"/>
      </w:pPr>
      <w:rPr>
        <w:rFonts w:ascii="Symbol" w:hAnsi="Symbol"/>
      </w:rPr>
    </w:lvl>
    <w:lvl w:ilvl="7" w:tplc="2AD21FD8">
      <w:start w:val="1"/>
      <w:numFmt w:val="bullet"/>
      <w:lvlText w:val="o"/>
      <w:lvlJc w:val="left"/>
      <w:pPr>
        <w:tabs>
          <w:tab w:val="num" w:pos="5760"/>
        </w:tabs>
        <w:ind w:left="5760" w:hanging="360"/>
      </w:pPr>
      <w:rPr>
        <w:rFonts w:ascii="Courier New" w:hAnsi="Courier New"/>
      </w:rPr>
    </w:lvl>
    <w:lvl w:ilvl="8" w:tplc="ED987D40">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EF02B7B0">
      <w:start w:val="1"/>
      <w:numFmt w:val="bullet"/>
      <w:lvlText w:val=""/>
      <w:lvlJc w:val="left"/>
      <w:pPr>
        <w:tabs>
          <w:tab w:val="num" w:pos="720"/>
        </w:tabs>
        <w:ind w:left="720" w:hanging="360"/>
      </w:pPr>
      <w:rPr>
        <w:rFonts w:ascii="Symbol" w:hAnsi="Symbol"/>
      </w:rPr>
    </w:lvl>
    <w:lvl w:ilvl="1" w:tplc="529A496A">
      <w:start w:val="1"/>
      <w:numFmt w:val="bullet"/>
      <w:lvlText w:val="o"/>
      <w:lvlJc w:val="left"/>
      <w:pPr>
        <w:tabs>
          <w:tab w:val="num" w:pos="1440"/>
        </w:tabs>
        <w:ind w:left="1440" w:hanging="360"/>
      </w:pPr>
      <w:rPr>
        <w:rFonts w:ascii="Courier New" w:hAnsi="Courier New"/>
      </w:rPr>
    </w:lvl>
    <w:lvl w:ilvl="2" w:tplc="B93229F4">
      <w:start w:val="1"/>
      <w:numFmt w:val="bullet"/>
      <w:lvlText w:val=""/>
      <w:lvlJc w:val="left"/>
      <w:pPr>
        <w:tabs>
          <w:tab w:val="num" w:pos="2160"/>
        </w:tabs>
        <w:ind w:left="2160" w:hanging="360"/>
      </w:pPr>
      <w:rPr>
        <w:rFonts w:ascii="Wingdings" w:hAnsi="Wingdings"/>
      </w:rPr>
    </w:lvl>
    <w:lvl w:ilvl="3" w:tplc="F22C379A">
      <w:start w:val="1"/>
      <w:numFmt w:val="bullet"/>
      <w:lvlText w:val=""/>
      <w:lvlJc w:val="left"/>
      <w:pPr>
        <w:tabs>
          <w:tab w:val="num" w:pos="2880"/>
        </w:tabs>
        <w:ind w:left="2880" w:hanging="360"/>
      </w:pPr>
      <w:rPr>
        <w:rFonts w:ascii="Symbol" w:hAnsi="Symbol"/>
      </w:rPr>
    </w:lvl>
    <w:lvl w:ilvl="4" w:tplc="89D2BFC6">
      <w:start w:val="1"/>
      <w:numFmt w:val="bullet"/>
      <w:lvlText w:val="o"/>
      <w:lvlJc w:val="left"/>
      <w:pPr>
        <w:tabs>
          <w:tab w:val="num" w:pos="3600"/>
        </w:tabs>
        <w:ind w:left="3600" w:hanging="360"/>
      </w:pPr>
      <w:rPr>
        <w:rFonts w:ascii="Courier New" w:hAnsi="Courier New"/>
      </w:rPr>
    </w:lvl>
    <w:lvl w:ilvl="5" w:tplc="B4DCEB78">
      <w:start w:val="1"/>
      <w:numFmt w:val="bullet"/>
      <w:lvlText w:val=""/>
      <w:lvlJc w:val="left"/>
      <w:pPr>
        <w:tabs>
          <w:tab w:val="num" w:pos="4320"/>
        </w:tabs>
        <w:ind w:left="4320" w:hanging="360"/>
      </w:pPr>
      <w:rPr>
        <w:rFonts w:ascii="Wingdings" w:hAnsi="Wingdings"/>
      </w:rPr>
    </w:lvl>
    <w:lvl w:ilvl="6" w:tplc="D9DC49B8">
      <w:start w:val="1"/>
      <w:numFmt w:val="bullet"/>
      <w:lvlText w:val=""/>
      <w:lvlJc w:val="left"/>
      <w:pPr>
        <w:tabs>
          <w:tab w:val="num" w:pos="5040"/>
        </w:tabs>
        <w:ind w:left="5040" w:hanging="360"/>
      </w:pPr>
      <w:rPr>
        <w:rFonts w:ascii="Symbol" w:hAnsi="Symbol"/>
      </w:rPr>
    </w:lvl>
    <w:lvl w:ilvl="7" w:tplc="A08A3BBC">
      <w:start w:val="1"/>
      <w:numFmt w:val="bullet"/>
      <w:lvlText w:val="o"/>
      <w:lvlJc w:val="left"/>
      <w:pPr>
        <w:tabs>
          <w:tab w:val="num" w:pos="5760"/>
        </w:tabs>
        <w:ind w:left="5760" w:hanging="360"/>
      </w:pPr>
      <w:rPr>
        <w:rFonts w:ascii="Courier New" w:hAnsi="Courier New"/>
      </w:rPr>
    </w:lvl>
    <w:lvl w:ilvl="8" w:tplc="28FE0B7E">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14405696">
      <w:start w:val="1"/>
      <w:numFmt w:val="bullet"/>
      <w:lvlText w:val=""/>
      <w:lvlJc w:val="left"/>
      <w:pPr>
        <w:tabs>
          <w:tab w:val="num" w:pos="720"/>
        </w:tabs>
        <w:ind w:left="720" w:hanging="360"/>
      </w:pPr>
      <w:rPr>
        <w:rFonts w:ascii="Symbol" w:hAnsi="Symbol"/>
      </w:rPr>
    </w:lvl>
    <w:lvl w:ilvl="1" w:tplc="41AA8DF6">
      <w:start w:val="1"/>
      <w:numFmt w:val="bullet"/>
      <w:lvlText w:val="o"/>
      <w:lvlJc w:val="left"/>
      <w:pPr>
        <w:tabs>
          <w:tab w:val="num" w:pos="1440"/>
        </w:tabs>
        <w:ind w:left="1440" w:hanging="360"/>
      </w:pPr>
      <w:rPr>
        <w:rFonts w:ascii="Courier New" w:hAnsi="Courier New"/>
      </w:rPr>
    </w:lvl>
    <w:lvl w:ilvl="2" w:tplc="7D92ECA2">
      <w:start w:val="1"/>
      <w:numFmt w:val="bullet"/>
      <w:lvlText w:val=""/>
      <w:lvlJc w:val="left"/>
      <w:pPr>
        <w:tabs>
          <w:tab w:val="num" w:pos="2160"/>
        </w:tabs>
        <w:ind w:left="2160" w:hanging="360"/>
      </w:pPr>
      <w:rPr>
        <w:rFonts w:ascii="Wingdings" w:hAnsi="Wingdings"/>
      </w:rPr>
    </w:lvl>
    <w:lvl w:ilvl="3" w:tplc="88DCF93C">
      <w:start w:val="1"/>
      <w:numFmt w:val="bullet"/>
      <w:lvlText w:val=""/>
      <w:lvlJc w:val="left"/>
      <w:pPr>
        <w:tabs>
          <w:tab w:val="num" w:pos="2880"/>
        </w:tabs>
        <w:ind w:left="2880" w:hanging="360"/>
      </w:pPr>
      <w:rPr>
        <w:rFonts w:ascii="Symbol" w:hAnsi="Symbol"/>
      </w:rPr>
    </w:lvl>
    <w:lvl w:ilvl="4" w:tplc="1464B248">
      <w:start w:val="1"/>
      <w:numFmt w:val="bullet"/>
      <w:lvlText w:val="o"/>
      <w:lvlJc w:val="left"/>
      <w:pPr>
        <w:tabs>
          <w:tab w:val="num" w:pos="3600"/>
        </w:tabs>
        <w:ind w:left="3600" w:hanging="360"/>
      </w:pPr>
      <w:rPr>
        <w:rFonts w:ascii="Courier New" w:hAnsi="Courier New"/>
      </w:rPr>
    </w:lvl>
    <w:lvl w:ilvl="5" w:tplc="F104DCBC">
      <w:start w:val="1"/>
      <w:numFmt w:val="bullet"/>
      <w:lvlText w:val=""/>
      <w:lvlJc w:val="left"/>
      <w:pPr>
        <w:tabs>
          <w:tab w:val="num" w:pos="4320"/>
        </w:tabs>
        <w:ind w:left="4320" w:hanging="360"/>
      </w:pPr>
      <w:rPr>
        <w:rFonts w:ascii="Wingdings" w:hAnsi="Wingdings"/>
      </w:rPr>
    </w:lvl>
    <w:lvl w:ilvl="6" w:tplc="C29A04CA">
      <w:start w:val="1"/>
      <w:numFmt w:val="bullet"/>
      <w:lvlText w:val=""/>
      <w:lvlJc w:val="left"/>
      <w:pPr>
        <w:tabs>
          <w:tab w:val="num" w:pos="5040"/>
        </w:tabs>
        <w:ind w:left="5040" w:hanging="360"/>
      </w:pPr>
      <w:rPr>
        <w:rFonts w:ascii="Symbol" w:hAnsi="Symbol"/>
      </w:rPr>
    </w:lvl>
    <w:lvl w:ilvl="7" w:tplc="12302BC4">
      <w:start w:val="1"/>
      <w:numFmt w:val="bullet"/>
      <w:lvlText w:val="o"/>
      <w:lvlJc w:val="left"/>
      <w:pPr>
        <w:tabs>
          <w:tab w:val="num" w:pos="5760"/>
        </w:tabs>
        <w:ind w:left="5760" w:hanging="360"/>
      </w:pPr>
      <w:rPr>
        <w:rFonts w:ascii="Courier New" w:hAnsi="Courier New"/>
      </w:rPr>
    </w:lvl>
    <w:lvl w:ilvl="8" w:tplc="4BD8ECE2">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EAB83DAA">
      <w:start w:val="1"/>
      <w:numFmt w:val="bullet"/>
      <w:lvlText w:val=""/>
      <w:lvlJc w:val="left"/>
      <w:pPr>
        <w:tabs>
          <w:tab w:val="num" w:pos="720"/>
        </w:tabs>
        <w:ind w:left="720" w:hanging="360"/>
      </w:pPr>
      <w:rPr>
        <w:rFonts w:ascii="Symbol" w:hAnsi="Symbol"/>
      </w:rPr>
    </w:lvl>
    <w:lvl w:ilvl="1" w:tplc="F03AA2F6">
      <w:start w:val="1"/>
      <w:numFmt w:val="bullet"/>
      <w:lvlText w:val="o"/>
      <w:lvlJc w:val="left"/>
      <w:pPr>
        <w:tabs>
          <w:tab w:val="num" w:pos="1440"/>
        </w:tabs>
        <w:ind w:left="1440" w:hanging="360"/>
      </w:pPr>
      <w:rPr>
        <w:rFonts w:ascii="Courier New" w:hAnsi="Courier New"/>
      </w:rPr>
    </w:lvl>
    <w:lvl w:ilvl="2" w:tplc="28407670">
      <w:start w:val="1"/>
      <w:numFmt w:val="bullet"/>
      <w:lvlText w:val=""/>
      <w:lvlJc w:val="left"/>
      <w:pPr>
        <w:tabs>
          <w:tab w:val="num" w:pos="2160"/>
        </w:tabs>
        <w:ind w:left="2160" w:hanging="360"/>
      </w:pPr>
      <w:rPr>
        <w:rFonts w:ascii="Wingdings" w:hAnsi="Wingdings"/>
      </w:rPr>
    </w:lvl>
    <w:lvl w:ilvl="3" w:tplc="27F414CA">
      <w:start w:val="1"/>
      <w:numFmt w:val="bullet"/>
      <w:lvlText w:val=""/>
      <w:lvlJc w:val="left"/>
      <w:pPr>
        <w:tabs>
          <w:tab w:val="num" w:pos="2880"/>
        </w:tabs>
        <w:ind w:left="2880" w:hanging="360"/>
      </w:pPr>
      <w:rPr>
        <w:rFonts w:ascii="Symbol" w:hAnsi="Symbol"/>
      </w:rPr>
    </w:lvl>
    <w:lvl w:ilvl="4" w:tplc="D4764518">
      <w:start w:val="1"/>
      <w:numFmt w:val="bullet"/>
      <w:lvlText w:val="o"/>
      <w:lvlJc w:val="left"/>
      <w:pPr>
        <w:tabs>
          <w:tab w:val="num" w:pos="3600"/>
        </w:tabs>
        <w:ind w:left="3600" w:hanging="360"/>
      </w:pPr>
      <w:rPr>
        <w:rFonts w:ascii="Courier New" w:hAnsi="Courier New"/>
      </w:rPr>
    </w:lvl>
    <w:lvl w:ilvl="5" w:tplc="3F2C09C6">
      <w:start w:val="1"/>
      <w:numFmt w:val="bullet"/>
      <w:lvlText w:val=""/>
      <w:lvlJc w:val="left"/>
      <w:pPr>
        <w:tabs>
          <w:tab w:val="num" w:pos="4320"/>
        </w:tabs>
        <w:ind w:left="4320" w:hanging="360"/>
      </w:pPr>
      <w:rPr>
        <w:rFonts w:ascii="Wingdings" w:hAnsi="Wingdings"/>
      </w:rPr>
    </w:lvl>
    <w:lvl w:ilvl="6" w:tplc="54ACA40C">
      <w:start w:val="1"/>
      <w:numFmt w:val="bullet"/>
      <w:lvlText w:val=""/>
      <w:lvlJc w:val="left"/>
      <w:pPr>
        <w:tabs>
          <w:tab w:val="num" w:pos="5040"/>
        </w:tabs>
        <w:ind w:left="5040" w:hanging="360"/>
      </w:pPr>
      <w:rPr>
        <w:rFonts w:ascii="Symbol" w:hAnsi="Symbol"/>
      </w:rPr>
    </w:lvl>
    <w:lvl w:ilvl="7" w:tplc="E70A1DF8">
      <w:start w:val="1"/>
      <w:numFmt w:val="bullet"/>
      <w:lvlText w:val="o"/>
      <w:lvlJc w:val="left"/>
      <w:pPr>
        <w:tabs>
          <w:tab w:val="num" w:pos="5760"/>
        </w:tabs>
        <w:ind w:left="5760" w:hanging="360"/>
      </w:pPr>
      <w:rPr>
        <w:rFonts w:ascii="Courier New" w:hAnsi="Courier New"/>
      </w:rPr>
    </w:lvl>
    <w:lvl w:ilvl="8" w:tplc="F328F336">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2BDCDD0A">
      <w:start w:val="1"/>
      <w:numFmt w:val="bullet"/>
      <w:lvlText w:val=""/>
      <w:lvlJc w:val="left"/>
      <w:pPr>
        <w:tabs>
          <w:tab w:val="num" w:pos="720"/>
        </w:tabs>
        <w:ind w:left="720" w:hanging="360"/>
      </w:pPr>
      <w:rPr>
        <w:rFonts w:ascii="Symbol" w:hAnsi="Symbol"/>
      </w:rPr>
    </w:lvl>
    <w:lvl w:ilvl="1" w:tplc="70560DC4">
      <w:start w:val="1"/>
      <w:numFmt w:val="bullet"/>
      <w:lvlText w:val="o"/>
      <w:lvlJc w:val="left"/>
      <w:pPr>
        <w:tabs>
          <w:tab w:val="num" w:pos="1440"/>
        </w:tabs>
        <w:ind w:left="1440" w:hanging="360"/>
      </w:pPr>
      <w:rPr>
        <w:rFonts w:ascii="Courier New" w:hAnsi="Courier New"/>
      </w:rPr>
    </w:lvl>
    <w:lvl w:ilvl="2" w:tplc="7E54E084">
      <w:start w:val="1"/>
      <w:numFmt w:val="bullet"/>
      <w:lvlText w:val=""/>
      <w:lvlJc w:val="left"/>
      <w:pPr>
        <w:tabs>
          <w:tab w:val="num" w:pos="2160"/>
        </w:tabs>
        <w:ind w:left="2160" w:hanging="360"/>
      </w:pPr>
      <w:rPr>
        <w:rFonts w:ascii="Wingdings" w:hAnsi="Wingdings"/>
      </w:rPr>
    </w:lvl>
    <w:lvl w:ilvl="3" w:tplc="D45C7A98">
      <w:start w:val="1"/>
      <w:numFmt w:val="bullet"/>
      <w:lvlText w:val=""/>
      <w:lvlJc w:val="left"/>
      <w:pPr>
        <w:tabs>
          <w:tab w:val="num" w:pos="2880"/>
        </w:tabs>
        <w:ind w:left="2880" w:hanging="360"/>
      </w:pPr>
      <w:rPr>
        <w:rFonts w:ascii="Symbol" w:hAnsi="Symbol"/>
      </w:rPr>
    </w:lvl>
    <w:lvl w:ilvl="4" w:tplc="B406EFBA">
      <w:start w:val="1"/>
      <w:numFmt w:val="bullet"/>
      <w:lvlText w:val="o"/>
      <w:lvlJc w:val="left"/>
      <w:pPr>
        <w:tabs>
          <w:tab w:val="num" w:pos="3600"/>
        </w:tabs>
        <w:ind w:left="3600" w:hanging="360"/>
      </w:pPr>
      <w:rPr>
        <w:rFonts w:ascii="Courier New" w:hAnsi="Courier New"/>
      </w:rPr>
    </w:lvl>
    <w:lvl w:ilvl="5" w:tplc="6756DFA6">
      <w:start w:val="1"/>
      <w:numFmt w:val="bullet"/>
      <w:lvlText w:val=""/>
      <w:lvlJc w:val="left"/>
      <w:pPr>
        <w:tabs>
          <w:tab w:val="num" w:pos="4320"/>
        </w:tabs>
        <w:ind w:left="4320" w:hanging="360"/>
      </w:pPr>
      <w:rPr>
        <w:rFonts w:ascii="Wingdings" w:hAnsi="Wingdings"/>
      </w:rPr>
    </w:lvl>
    <w:lvl w:ilvl="6" w:tplc="82A45354">
      <w:start w:val="1"/>
      <w:numFmt w:val="bullet"/>
      <w:lvlText w:val=""/>
      <w:lvlJc w:val="left"/>
      <w:pPr>
        <w:tabs>
          <w:tab w:val="num" w:pos="5040"/>
        </w:tabs>
        <w:ind w:left="5040" w:hanging="360"/>
      </w:pPr>
      <w:rPr>
        <w:rFonts w:ascii="Symbol" w:hAnsi="Symbol"/>
      </w:rPr>
    </w:lvl>
    <w:lvl w:ilvl="7" w:tplc="3034A8D0">
      <w:start w:val="1"/>
      <w:numFmt w:val="bullet"/>
      <w:lvlText w:val="o"/>
      <w:lvlJc w:val="left"/>
      <w:pPr>
        <w:tabs>
          <w:tab w:val="num" w:pos="5760"/>
        </w:tabs>
        <w:ind w:left="5760" w:hanging="360"/>
      </w:pPr>
      <w:rPr>
        <w:rFonts w:ascii="Courier New" w:hAnsi="Courier New"/>
      </w:rPr>
    </w:lvl>
    <w:lvl w:ilvl="8" w:tplc="ADD0B4E2">
      <w:start w:val="1"/>
      <w:numFmt w:val="bullet"/>
      <w:lvlText w:val=""/>
      <w:lvlJc w:val="left"/>
      <w:pPr>
        <w:tabs>
          <w:tab w:val="num" w:pos="6480"/>
        </w:tabs>
        <w:ind w:left="6480" w:hanging="360"/>
      </w:pPr>
      <w:rPr>
        <w:rFonts w:ascii="Wingdings" w:hAnsi="Wingdings"/>
      </w:rPr>
    </w:lvl>
  </w:abstractNum>
  <w:abstractNum w:abstractNumId="16">
    <w:nsid w:val="0932059C"/>
    <w:multiLevelType w:val="hybridMultilevel"/>
    <w:tmpl w:val="B080C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12E05E7A"/>
    <w:multiLevelType w:val="hybridMultilevel"/>
    <w:tmpl w:val="739A3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EEB655D"/>
    <w:multiLevelType w:val="hybridMultilevel"/>
    <w:tmpl w:val="E3280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F675877"/>
    <w:multiLevelType w:val="hybridMultilevel"/>
    <w:tmpl w:val="48845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442385A"/>
    <w:multiLevelType w:val="hybridMultilevel"/>
    <w:tmpl w:val="409AA0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DB23A57"/>
    <w:multiLevelType w:val="hybridMultilevel"/>
    <w:tmpl w:val="A2041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35454973"/>
    <w:multiLevelType w:val="hybridMultilevel"/>
    <w:tmpl w:val="962242F6"/>
    <w:lvl w:ilvl="0" w:tplc="6A64E640">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6604A4F"/>
    <w:multiLevelType w:val="hybridMultilevel"/>
    <w:tmpl w:val="02E69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8D91CE2"/>
    <w:multiLevelType w:val="hybridMultilevel"/>
    <w:tmpl w:val="7C66F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2D6446E"/>
    <w:multiLevelType w:val="hybridMultilevel"/>
    <w:tmpl w:val="F2D22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A861749"/>
    <w:multiLevelType w:val="hybridMultilevel"/>
    <w:tmpl w:val="E9922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A410915"/>
    <w:multiLevelType w:val="hybridMultilevel"/>
    <w:tmpl w:val="55E229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BD5258D"/>
    <w:multiLevelType w:val="hybridMultilevel"/>
    <w:tmpl w:val="9E3E5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DF934F8"/>
    <w:multiLevelType w:val="hybridMultilevel"/>
    <w:tmpl w:val="AE709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A10170E"/>
    <w:multiLevelType w:val="hybridMultilevel"/>
    <w:tmpl w:val="6DBA09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28"/>
  </w:num>
  <w:num w:numId="13">
    <w:abstractNumId w:val="18"/>
  </w:num>
  <w:num w:numId="14">
    <w:abstractNumId w:val="21"/>
  </w:num>
  <w:num w:numId="15">
    <w:abstractNumId w:val="26"/>
  </w:num>
  <w:num w:numId="16">
    <w:abstractNumId w:val="10"/>
  </w:num>
  <w:num w:numId="17">
    <w:abstractNumId w:val="16"/>
  </w:num>
  <w:num w:numId="18">
    <w:abstractNumId w:val="20"/>
  </w:num>
  <w:num w:numId="19">
    <w:abstractNumId w:val="25"/>
  </w:num>
  <w:num w:numId="20">
    <w:abstractNumId w:val="19"/>
  </w:num>
  <w:num w:numId="21">
    <w:abstractNumId w:val="17"/>
  </w:num>
  <w:num w:numId="22">
    <w:abstractNumId w:val="30"/>
  </w:num>
  <w:num w:numId="23">
    <w:abstractNumId w:val="23"/>
  </w:num>
  <w:num w:numId="24">
    <w:abstractNumId w:val="27"/>
  </w:num>
  <w:num w:numId="25">
    <w:abstractNumId w:val="11"/>
  </w:num>
  <w:num w:numId="26">
    <w:abstractNumId w:val="12"/>
  </w:num>
  <w:num w:numId="27">
    <w:abstractNumId w:val="13"/>
  </w:num>
  <w:num w:numId="28">
    <w:abstractNumId w:val="14"/>
  </w:num>
  <w:num w:numId="29">
    <w:abstractNumId w:val="29"/>
  </w:num>
  <w:num w:numId="30">
    <w:abstractNumId w:val="15"/>
  </w:num>
  <w:num w:numId="31">
    <w:abstractNumId w:val="24"/>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hideSpellingErrors/>
  <w:hideGrammaticalErrors/>
  <w:proofState w:spelling="clean" w:grammar="clean"/>
  <w:stylePaneFormatFilter w:val="1F04"/>
  <w:defaultTabStop w:val="708"/>
  <w:characterSpacingControl w:val="doNotCompress"/>
  <w:hdrShapeDefaults>
    <o:shapedefaults v:ext="edit" spidmax="1359874"/>
  </w:hdrShapeDefaults>
  <w:footnotePr>
    <w:footnote w:id="-1"/>
    <w:footnote w:id="0"/>
  </w:footnotePr>
  <w:endnotePr>
    <w:endnote w:id="-1"/>
    <w:endnote w:id="0"/>
  </w:endnotePr>
  <w:compat/>
  <w:rsids>
    <w:rsidRoot w:val="00835CCA"/>
    <w:rsid w:val="00000EC9"/>
    <w:rsid w:val="00001163"/>
    <w:rsid w:val="000011E2"/>
    <w:rsid w:val="000012D6"/>
    <w:rsid w:val="00001587"/>
    <w:rsid w:val="00001DD9"/>
    <w:rsid w:val="000022CA"/>
    <w:rsid w:val="00002342"/>
    <w:rsid w:val="0000255F"/>
    <w:rsid w:val="00002F2F"/>
    <w:rsid w:val="00002FE6"/>
    <w:rsid w:val="000038A7"/>
    <w:rsid w:val="000039D1"/>
    <w:rsid w:val="00003EFE"/>
    <w:rsid w:val="0000433F"/>
    <w:rsid w:val="000043B6"/>
    <w:rsid w:val="000046A4"/>
    <w:rsid w:val="000053BD"/>
    <w:rsid w:val="00005BF6"/>
    <w:rsid w:val="0000601B"/>
    <w:rsid w:val="00006298"/>
    <w:rsid w:val="00006411"/>
    <w:rsid w:val="00006E7A"/>
    <w:rsid w:val="00007977"/>
    <w:rsid w:val="00007B97"/>
    <w:rsid w:val="00010592"/>
    <w:rsid w:val="00010C3F"/>
    <w:rsid w:val="000114D1"/>
    <w:rsid w:val="00011669"/>
    <w:rsid w:val="00011D0B"/>
    <w:rsid w:val="00011DEB"/>
    <w:rsid w:val="00011F3A"/>
    <w:rsid w:val="00012623"/>
    <w:rsid w:val="000126CE"/>
    <w:rsid w:val="0001291F"/>
    <w:rsid w:val="00012C04"/>
    <w:rsid w:val="00012D23"/>
    <w:rsid w:val="000132E7"/>
    <w:rsid w:val="000132F7"/>
    <w:rsid w:val="00013303"/>
    <w:rsid w:val="00013457"/>
    <w:rsid w:val="00013B7C"/>
    <w:rsid w:val="00014A73"/>
    <w:rsid w:val="0001511F"/>
    <w:rsid w:val="00015509"/>
    <w:rsid w:val="00015905"/>
    <w:rsid w:val="00015A63"/>
    <w:rsid w:val="00015E7B"/>
    <w:rsid w:val="000161AC"/>
    <w:rsid w:val="0001651C"/>
    <w:rsid w:val="000168E6"/>
    <w:rsid w:val="00016B7A"/>
    <w:rsid w:val="00016CFC"/>
    <w:rsid w:val="000172DF"/>
    <w:rsid w:val="0001762E"/>
    <w:rsid w:val="00017924"/>
    <w:rsid w:val="00017C80"/>
    <w:rsid w:val="000202B4"/>
    <w:rsid w:val="00020503"/>
    <w:rsid w:val="0002050E"/>
    <w:rsid w:val="00020BCE"/>
    <w:rsid w:val="00020F9F"/>
    <w:rsid w:val="00021078"/>
    <w:rsid w:val="00021451"/>
    <w:rsid w:val="00021DF3"/>
    <w:rsid w:val="00022312"/>
    <w:rsid w:val="0002284A"/>
    <w:rsid w:val="00022AFF"/>
    <w:rsid w:val="0002383F"/>
    <w:rsid w:val="000238D8"/>
    <w:rsid w:val="00023BB0"/>
    <w:rsid w:val="00023EC5"/>
    <w:rsid w:val="00024B61"/>
    <w:rsid w:val="00024EBB"/>
    <w:rsid w:val="0002513A"/>
    <w:rsid w:val="00025735"/>
    <w:rsid w:val="00025955"/>
    <w:rsid w:val="00025B81"/>
    <w:rsid w:val="00025DA8"/>
    <w:rsid w:val="00025E44"/>
    <w:rsid w:val="00026717"/>
    <w:rsid w:val="000267F9"/>
    <w:rsid w:val="0002699B"/>
    <w:rsid w:val="00027999"/>
    <w:rsid w:val="00030919"/>
    <w:rsid w:val="00030C62"/>
    <w:rsid w:val="00031133"/>
    <w:rsid w:val="00031673"/>
    <w:rsid w:val="00031B8B"/>
    <w:rsid w:val="00031C6B"/>
    <w:rsid w:val="00031D59"/>
    <w:rsid w:val="00031F3F"/>
    <w:rsid w:val="00031F6C"/>
    <w:rsid w:val="00032280"/>
    <w:rsid w:val="000325FC"/>
    <w:rsid w:val="00032C52"/>
    <w:rsid w:val="00032F60"/>
    <w:rsid w:val="00033952"/>
    <w:rsid w:val="00033C30"/>
    <w:rsid w:val="0003418F"/>
    <w:rsid w:val="00034749"/>
    <w:rsid w:val="00034DB8"/>
    <w:rsid w:val="00035204"/>
    <w:rsid w:val="0003599E"/>
    <w:rsid w:val="000362E7"/>
    <w:rsid w:val="00036B5D"/>
    <w:rsid w:val="00036F3C"/>
    <w:rsid w:val="00037078"/>
    <w:rsid w:val="00037461"/>
    <w:rsid w:val="000374E2"/>
    <w:rsid w:val="00037604"/>
    <w:rsid w:val="0004111B"/>
    <w:rsid w:val="00041628"/>
    <w:rsid w:val="00041C60"/>
    <w:rsid w:val="00041CCA"/>
    <w:rsid w:val="000421E2"/>
    <w:rsid w:val="000425FB"/>
    <w:rsid w:val="00043236"/>
    <w:rsid w:val="0004330D"/>
    <w:rsid w:val="00043503"/>
    <w:rsid w:val="00043903"/>
    <w:rsid w:val="00043B0A"/>
    <w:rsid w:val="00043E64"/>
    <w:rsid w:val="00043EAD"/>
    <w:rsid w:val="000442BF"/>
    <w:rsid w:val="0004448F"/>
    <w:rsid w:val="00044574"/>
    <w:rsid w:val="00044B7E"/>
    <w:rsid w:val="00045447"/>
    <w:rsid w:val="00045D5F"/>
    <w:rsid w:val="00045F43"/>
    <w:rsid w:val="00046418"/>
    <w:rsid w:val="00046F73"/>
    <w:rsid w:val="0004734B"/>
    <w:rsid w:val="00047554"/>
    <w:rsid w:val="0004773A"/>
    <w:rsid w:val="00047CC3"/>
    <w:rsid w:val="00047D97"/>
    <w:rsid w:val="00047E7D"/>
    <w:rsid w:val="00050465"/>
    <w:rsid w:val="000504DE"/>
    <w:rsid w:val="00050B10"/>
    <w:rsid w:val="00050E84"/>
    <w:rsid w:val="000511C9"/>
    <w:rsid w:val="000512BB"/>
    <w:rsid w:val="000520EE"/>
    <w:rsid w:val="00052842"/>
    <w:rsid w:val="00052FB2"/>
    <w:rsid w:val="000536A3"/>
    <w:rsid w:val="00053B09"/>
    <w:rsid w:val="00053D4E"/>
    <w:rsid w:val="00053F09"/>
    <w:rsid w:val="00054325"/>
    <w:rsid w:val="0005483C"/>
    <w:rsid w:val="00054F14"/>
    <w:rsid w:val="00055184"/>
    <w:rsid w:val="0005594E"/>
    <w:rsid w:val="00055BFB"/>
    <w:rsid w:val="00056264"/>
    <w:rsid w:val="000565FC"/>
    <w:rsid w:val="000568AA"/>
    <w:rsid w:val="00056AC4"/>
    <w:rsid w:val="000575DE"/>
    <w:rsid w:val="000577AF"/>
    <w:rsid w:val="00057917"/>
    <w:rsid w:val="000606AF"/>
    <w:rsid w:val="00060E8D"/>
    <w:rsid w:val="000619CC"/>
    <w:rsid w:val="00061FEA"/>
    <w:rsid w:val="00062184"/>
    <w:rsid w:val="00062930"/>
    <w:rsid w:val="00063460"/>
    <w:rsid w:val="000635A6"/>
    <w:rsid w:val="00063C55"/>
    <w:rsid w:val="00063F94"/>
    <w:rsid w:val="00064122"/>
    <w:rsid w:val="000645AB"/>
    <w:rsid w:val="00064761"/>
    <w:rsid w:val="00064772"/>
    <w:rsid w:val="00065043"/>
    <w:rsid w:val="0006537D"/>
    <w:rsid w:val="00065BF4"/>
    <w:rsid w:val="00065E7D"/>
    <w:rsid w:val="00066032"/>
    <w:rsid w:val="00066496"/>
    <w:rsid w:val="00066A15"/>
    <w:rsid w:val="00066DDF"/>
    <w:rsid w:val="00067084"/>
    <w:rsid w:val="00067613"/>
    <w:rsid w:val="00067A5E"/>
    <w:rsid w:val="0007002E"/>
    <w:rsid w:val="00070140"/>
    <w:rsid w:val="0007047C"/>
    <w:rsid w:val="000704C3"/>
    <w:rsid w:val="00070500"/>
    <w:rsid w:val="00070681"/>
    <w:rsid w:val="0007083B"/>
    <w:rsid w:val="0007198C"/>
    <w:rsid w:val="00071BAB"/>
    <w:rsid w:val="0007235A"/>
    <w:rsid w:val="00072899"/>
    <w:rsid w:val="00072961"/>
    <w:rsid w:val="00072AB6"/>
    <w:rsid w:val="000736C2"/>
    <w:rsid w:val="000736CB"/>
    <w:rsid w:val="00073743"/>
    <w:rsid w:val="000737A7"/>
    <w:rsid w:val="00073A2A"/>
    <w:rsid w:val="0007524D"/>
    <w:rsid w:val="000754B5"/>
    <w:rsid w:val="000754EB"/>
    <w:rsid w:val="0007569D"/>
    <w:rsid w:val="00075D60"/>
    <w:rsid w:val="000761B2"/>
    <w:rsid w:val="000761DD"/>
    <w:rsid w:val="00076402"/>
    <w:rsid w:val="0007641C"/>
    <w:rsid w:val="0007697D"/>
    <w:rsid w:val="00076A9C"/>
    <w:rsid w:val="00076E23"/>
    <w:rsid w:val="00076E35"/>
    <w:rsid w:val="00077782"/>
    <w:rsid w:val="00077A70"/>
    <w:rsid w:val="0008016D"/>
    <w:rsid w:val="000805F4"/>
    <w:rsid w:val="00080778"/>
    <w:rsid w:val="00080F62"/>
    <w:rsid w:val="00081376"/>
    <w:rsid w:val="000818AC"/>
    <w:rsid w:val="000818D5"/>
    <w:rsid w:val="000828DF"/>
    <w:rsid w:val="000828F7"/>
    <w:rsid w:val="0008304E"/>
    <w:rsid w:val="000840D6"/>
    <w:rsid w:val="000843BD"/>
    <w:rsid w:val="0008497F"/>
    <w:rsid w:val="00084E1F"/>
    <w:rsid w:val="00084EF0"/>
    <w:rsid w:val="000850B6"/>
    <w:rsid w:val="00085378"/>
    <w:rsid w:val="00085A40"/>
    <w:rsid w:val="00085DAA"/>
    <w:rsid w:val="000862CA"/>
    <w:rsid w:val="000878B4"/>
    <w:rsid w:val="000879A4"/>
    <w:rsid w:val="00087FE4"/>
    <w:rsid w:val="0009115D"/>
    <w:rsid w:val="00091BE1"/>
    <w:rsid w:val="0009292B"/>
    <w:rsid w:val="000939AB"/>
    <w:rsid w:val="00094028"/>
    <w:rsid w:val="00094119"/>
    <w:rsid w:val="000944B8"/>
    <w:rsid w:val="000945FF"/>
    <w:rsid w:val="000946F6"/>
    <w:rsid w:val="00094854"/>
    <w:rsid w:val="000950CF"/>
    <w:rsid w:val="00095499"/>
    <w:rsid w:val="00095DD0"/>
    <w:rsid w:val="00095EDC"/>
    <w:rsid w:val="0009616B"/>
    <w:rsid w:val="0009623A"/>
    <w:rsid w:val="000968C5"/>
    <w:rsid w:val="00097207"/>
    <w:rsid w:val="0009767F"/>
    <w:rsid w:val="0009781C"/>
    <w:rsid w:val="00097DAC"/>
    <w:rsid w:val="000A0902"/>
    <w:rsid w:val="000A0C1D"/>
    <w:rsid w:val="000A0EDF"/>
    <w:rsid w:val="000A1596"/>
    <w:rsid w:val="000A1841"/>
    <w:rsid w:val="000A1B7D"/>
    <w:rsid w:val="000A1CCA"/>
    <w:rsid w:val="000A1E86"/>
    <w:rsid w:val="000A1EC0"/>
    <w:rsid w:val="000A1F86"/>
    <w:rsid w:val="000A2188"/>
    <w:rsid w:val="000A2C42"/>
    <w:rsid w:val="000A2CC2"/>
    <w:rsid w:val="000A2E7C"/>
    <w:rsid w:val="000A35D4"/>
    <w:rsid w:val="000A367A"/>
    <w:rsid w:val="000A385E"/>
    <w:rsid w:val="000A3990"/>
    <w:rsid w:val="000A3DD8"/>
    <w:rsid w:val="000A446C"/>
    <w:rsid w:val="000A4D3F"/>
    <w:rsid w:val="000A4F63"/>
    <w:rsid w:val="000A4F90"/>
    <w:rsid w:val="000A524C"/>
    <w:rsid w:val="000A5AA7"/>
    <w:rsid w:val="000A5ACF"/>
    <w:rsid w:val="000A5EC4"/>
    <w:rsid w:val="000A5ED3"/>
    <w:rsid w:val="000A6648"/>
    <w:rsid w:val="000A66BC"/>
    <w:rsid w:val="000A6EAE"/>
    <w:rsid w:val="000A728E"/>
    <w:rsid w:val="000A7843"/>
    <w:rsid w:val="000A7959"/>
    <w:rsid w:val="000A7FBC"/>
    <w:rsid w:val="000B0977"/>
    <w:rsid w:val="000B10A7"/>
    <w:rsid w:val="000B110D"/>
    <w:rsid w:val="000B270E"/>
    <w:rsid w:val="000B2939"/>
    <w:rsid w:val="000B2D2D"/>
    <w:rsid w:val="000B2DE5"/>
    <w:rsid w:val="000B36F9"/>
    <w:rsid w:val="000B3C99"/>
    <w:rsid w:val="000B3D1B"/>
    <w:rsid w:val="000B3DB5"/>
    <w:rsid w:val="000B401E"/>
    <w:rsid w:val="000B4388"/>
    <w:rsid w:val="000B496B"/>
    <w:rsid w:val="000B49F2"/>
    <w:rsid w:val="000B4A10"/>
    <w:rsid w:val="000B57F8"/>
    <w:rsid w:val="000B5D8D"/>
    <w:rsid w:val="000B6289"/>
    <w:rsid w:val="000B632A"/>
    <w:rsid w:val="000B6575"/>
    <w:rsid w:val="000B6777"/>
    <w:rsid w:val="000B68A6"/>
    <w:rsid w:val="000B69F9"/>
    <w:rsid w:val="000B6C30"/>
    <w:rsid w:val="000B72BD"/>
    <w:rsid w:val="000B7557"/>
    <w:rsid w:val="000B75DD"/>
    <w:rsid w:val="000B7718"/>
    <w:rsid w:val="000B7CED"/>
    <w:rsid w:val="000B7E18"/>
    <w:rsid w:val="000C0247"/>
    <w:rsid w:val="000C0C13"/>
    <w:rsid w:val="000C0C7C"/>
    <w:rsid w:val="000C19FE"/>
    <w:rsid w:val="000C1BA7"/>
    <w:rsid w:val="000C1EAC"/>
    <w:rsid w:val="000C20EB"/>
    <w:rsid w:val="000C23D5"/>
    <w:rsid w:val="000C2AB4"/>
    <w:rsid w:val="000C42FA"/>
    <w:rsid w:val="000C43D2"/>
    <w:rsid w:val="000C44E5"/>
    <w:rsid w:val="000C4F45"/>
    <w:rsid w:val="000C5013"/>
    <w:rsid w:val="000C5234"/>
    <w:rsid w:val="000C54B4"/>
    <w:rsid w:val="000C56CB"/>
    <w:rsid w:val="000C6DF4"/>
    <w:rsid w:val="000C7465"/>
    <w:rsid w:val="000C75A0"/>
    <w:rsid w:val="000D162C"/>
    <w:rsid w:val="000D1B7E"/>
    <w:rsid w:val="000D253C"/>
    <w:rsid w:val="000D2C1C"/>
    <w:rsid w:val="000D362F"/>
    <w:rsid w:val="000D379C"/>
    <w:rsid w:val="000D408A"/>
    <w:rsid w:val="000D492E"/>
    <w:rsid w:val="000D4ADB"/>
    <w:rsid w:val="000D54F6"/>
    <w:rsid w:val="000D553C"/>
    <w:rsid w:val="000D5D3F"/>
    <w:rsid w:val="000D5E2F"/>
    <w:rsid w:val="000D601A"/>
    <w:rsid w:val="000D61AE"/>
    <w:rsid w:val="000D62E8"/>
    <w:rsid w:val="000D6754"/>
    <w:rsid w:val="000D6D19"/>
    <w:rsid w:val="000D700E"/>
    <w:rsid w:val="000D716A"/>
    <w:rsid w:val="000D76B2"/>
    <w:rsid w:val="000E0363"/>
    <w:rsid w:val="000E06E0"/>
    <w:rsid w:val="000E0B86"/>
    <w:rsid w:val="000E0DD6"/>
    <w:rsid w:val="000E1588"/>
    <w:rsid w:val="000E15A6"/>
    <w:rsid w:val="000E183C"/>
    <w:rsid w:val="000E2567"/>
    <w:rsid w:val="000E26BA"/>
    <w:rsid w:val="000E2FD2"/>
    <w:rsid w:val="000E32F9"/>
    <w:rsid w:val="000E369A"/>
    <w:rsid w:val="000E41CD"/>
    <w:rsid w:val="000E420E"/>
    <w:rsid w:val="000E5256"/>
    <w:rsid w:val="000E6238"/>
    <w:rsid w:val="000E74BB"/>
    <w:rsid w:val="000F026D"/>
    <w:rsid w:val="000F06BD"/>
    <w:rsid w:val="000F0833"/>
    <w:rsid w:val="000F0C0F"/>
    <w:rsid w:val="000F101A"/>
    <w:rsid w:val="000F1210"/>
    <w:rsid w:val="000F1673"/>
    <w:rsid w:val="000F1A0E"/>
    <w:rsid w:val="000F1BE3"/>
    <w:rsid w:val="000F1F98"/>
    <w:rsid w:val="000F2000"/>
    <w:rsid w:val="000F2282"/>
    <w:rsid w:val="000F2619"/>
    <w:rsid w:val="000F2629"/>
    <w:rsid w:val="000F387B"/>
    <w:rsid w:val="000F3DA7"/>
    <w:rsid w:val="000F3E98"/>
    <w:rsid w:val="000F41B7"/>
    <w:rsid w:val="000F44B5"/>
    <w:rsid w:val="000F45BE"/>
    <w:rsid w:val="000F4B39"/>
    <w:rsid w:val="000F50FF"/>
    <w:rsid w:val="000F52DC"/>
    <w:rsid w:val="000F532C"/>
    <w:rsid w:val="000F56F2"/>
    <w:rsid w:val="000F5BE1"/>
    <w:rsid w:val="000F6061"/>
    <w:rsid w:val="000F60B9"/>
    <w:rsid w:val="000F610E"/>
    <w:rsid w:val="000F6362"/>
    <w:rsid w:val="000F6431"/>
    <w:rsid w:val="000F6472"/>
    <w:rsid w:val="000F6845"/>
    <w:rsid w:val="000F6CB9"/>
    <w:rsid w:val="000F7056"/>
    <w:rsid w:val="000F7D45"/>
    <w:rsid w:val="000F7E6D"/>
    <w:rsid w:val="0010020A"/>
    <w:rsid w:val="001004B3"/>
    <w:rsid w:val="001012AF"/>
    <w:rsid w:val="0010131C"/>
    <w:rsid w:val="00102636"/>
    <w:rsid w:val="001029FD"/>
    <w:rsid w:val="00102A66"/>
    <w:rsid w:val="00102BA0"/>
    <w:rsid w:val="00102C5D"/>
    <w:rsid w:val="001033F9"/>
    <w:rsid w:val="0010378B"/>
    <w:rsid w:val="001037A5"/>
    <w:rsid w:val="00103B9A"/>
    <w:rsid w:val="001041A2"/>
    <w:rsid w:val="001047D7"/>
    <w:rsid w:val="00104B9C"/>
    <w:rsid w:val="00104CD7"/>
    <w:rsid w:val="00105401"/>
    <w:rsid w:val="001057B0"/>
    <w:rsid w:val="0010584E"/>
    <w:rsid w:val="00106334"/>
    <w:rsid w:val="001066FF"/>
    <w:rsid w:val="0010688A"/>
    <w:rsid w:val="00106B06"/>
    <w:rsid w:val="00106E8A"/>
    <w:rsid w:val="001071CF"/>
    <w:rsid w:val="001071D8"/>
    <w:rsid w:val="001074C0"/>
    <w:rsid w:val="0010790C"/>
    <w:rsid w:val="001079C2"/>
    <w:rsid w:val="00110AE9"/>
    <w:rsid w:val="0011121A"/>
    <w:rsid w:val="0011132E"/>
    <w:rsid w:val="00111360"/>
    <w:rsid w:val="00111650"/>
    <w:rsid w:val="00111E2B"/>
    <w:rsid w:val="00111E3F"/>
    <w:rsid w:val="00112A57"/>
    <w:rsid w:val="00112D91"/>
    <w:rsid w:val="0011304E"/>
    <w:rsid w:val="0011344A"/>
    <w:rsid w:val="0011413D"/>
    <w:rsid w:val="001143D7"/>
    <w:rsid w:val="001146C3"/>
    <w:rsid w:val="00114D80"/>
    <w:rsid w:val="0011500E"/>
    <w:rsid w:val="001151D3"/>
    <w:rsid w:val="001152CD"/>
    <w:rsid w:val="00115D6F"/>
    <w:rsid w:val="0011618B"/>
    <w:rsid w:val="001165A4"/>
    <w:rsid w:val="00117295"/>
    <w:rsid w:val="00117302"/>
    <w:rsid w:val="001200AF"/>
    <w:rsid w:val="001206E1"/>
    <w:rsid w:val="00120B43"/>
    <w:rsid w:val="00121243"/>
    <w:rsid w:val="0012183D"/>
    <w:rsid w:val="001220F8"/>
    <w:rsid w:val="00122FBE"/>
    <w:rsid w:val="0012366A"/>
    <w:rsid w:val="00124102"/>
    <w:rsid w:val="0012474C"/>
    <w:rsid w:val="001247E1"/>
    <w:rsid w:val="0012489E"/>
    <w:rsid w:val="001248A9"/>
    <w:rsid w:val="00124D97"/>
    <w:rsid w:val="00125257"/>
    <w:rsid w:val="0012532F"/>
    <w:rsid w:val="00126A2B"/>
    <w:rsid w:val="00126A8D"/>
    <w:rsid w:val="00126BD1"/>
    <w:rsid w:val="00127003"/>
    <w:rsid w:val="001270AB"/>
    <w:rsid w:val="0012756C"/>
    <w:rsid w:val="0012777A"/>
    <w:rsid w:val="001279AF"/>
    <w:rsid w:val="00127C45"/>
    <w:rsid w:val="00127D94"/>
    <w:rsid w:val="00127DDC"/>
    <w:rsid w:val="00127E55"/>
    <w:rsid w:val="00127FD1"/>
    <w:rsid w:val="00130563"/>
    <w:rsid w:val="00131512"/>
    <w:rsid w:val="00131ADC"/>
    <w:rsid w:val="001327FC"/>
    <w:rsid w:val="00132820"/>
    <w:rsid w:val="001329EA"/>
    <w:rsid w:val="00133685"/>
    <w:rsid w:val="00133830"/>
    <w:rsid w:val="00133C6E"/>
    <w:rsid w:val="001348D4"/>
    <w:rsid w:val="00134B66"/>
    <w:rsid w:val="00134C3A"/>
    <w:rsid w:val="00134DEF"/>
    <w:rsid w:val="001350E6"/>
    <w:rsid w:val="00135248"/>
    <w:rsid w:val="00135BF0"/>
    <w:rsid w:val="00135F67"/>
    <w:rsid w:val="00136269"/>
    <w:rsid w:val="00136D80"/>
    <w:rsid w:val="00137425"/>
    <w:rsid w:val="001374A9"/>
    <w:rsid w:val="00137B26"/>
    <w:rsid w:val="00137B5C"/>
    <w:rsid w:val="001403E9"/>
    <w:rsid w:val="00140578"/>
    <w:rsid w:val="0014066B"/>
    <w:rsid w:val="0014127D"/>
    <w:rsid w:val="00141F7B"/>
    <w:rsid w:val="001420AD"/>
    <w:rsid w:val="00142277"/>
    <w:rsid w:val="001427BA"/>
    <w:rsid w:val="00142839"/>
    <w:rsid w:val="0014284F"/>
    <w:rsid w:val="00142A0C"/>
    <w:rsid w:val="00142DCE"/>
    <w:rsid w:val="0014355B"/>
    <w:rsid w:val="001437D1"/>
    <w:rsid w:val="001441E0"/>
    <w:rsid w:val="00144210"/>
    <w:rsid w:val="001446CE"/>
    <w:rsid w:val="0014589B"/>
    <w:rsid w:val="00146113"/>
    <w:rsid w:val="001467E9"/>
    <w:rsid w:val="00146958"/>
    <w:rsid w:val="001478AE"/>
    <w:rsid w:val="001478F0"/>
    <w:rsid w:val="00147DFD"/>
    <w:rsid w:val="00147F33"/>
    <w:rsid w:val="001507F8"/>
    <w:rsid w:val="0015092F"/>
    <w:rsid w:val="00150A95"/>
    <w:rsid w:val="00150C26"/>
    <w:rsid w:val="00150C45"/>
    <w:rsid w:val="00150F2A"/>
    <w:rsid w:val="001523F5"/>
    <w:rsid w:val="00152481"/>
    <w:rsid w:val="00152543"/>
    <w:rsid w:val="00152784"/>
    <w:rsid w:val="00152BCF"/>
    <w:rsid w:val="00152E48"/>
    <w:rsid w:val="001531DB"/>
    <w:rsid w:val="00153396"/>
    <w:rsid w:val="00153399"/>
    <w:rsid w:val="00153554"/>
    <w:rsid w:val="0015379A"/>
    <w:rsid w:val="00154411"/>
    <w:rsid w:val="00154903"/>
    <w:rsid w:val="00154CF5"/>
    <w:rsid w:val="00154ED4"/>
    <w:rsid w:val="001551AB"/>
    <w:rsid w:val="0015565D"/>
    <w:rsid w:val="001559D0"/>
    <w:rsid w:val="00155AC8"/>
    <w:rsid w:val="00155B41"/>
    <w:rsid w:val="00156507"/>
    <w:rsid w:val="0015681E"/>
    <w:rsid w:val="00156850"/>
    <w:rsid w:val="00156BBE"/>
    <w:rsid w:val="00156C3A"/>
    <w:rsid w:val="00156DCA"/>
    <w:rsid w:val="001576AE"/>
    <w:rsid w:val="001579F0"/>
    <w:rsid w:val="00157A2A"/>
    <w:rsid w:val="00160AAB"/>
    <w:rsid w:val="00161770"/>
    <w:rsid w:val="00161894"/>
    <w:rsid w:val="00161A09"/>
    <w:rsid w:val="00161CA4"/>
    <w:rsid w:val="00162208"/>
    <w:rsid w:val="00162543"/>
    <w:rsid w:val="00162FC3"/>
    <w:rsid w:val="001630D7"/>
    <w:rsid w:val="001633D7"/>
    <w:rsid w:val="00164142"/>
    <w:rsid w:val="00165251"/>
    <w:rsid w:val="001655D3"/>
    <w:rsid w:val="001662FF"/>
    <w:rsid w:val="00166605"/>
    <w:rsid w:val="0016675E"/>
    <w:rsid w:val="00166827"/>
    <w:rsid w:val="0016693B"/>
    <w:rsid w:val="00166DFC"/>
    <w:rsid w:val="0016777D"/>
    <w:rsid w:val="001703A4"/>
    <w:rsid w:val="00170C0E"/>
    <w:rsid w:val="00170DF0"/>
    <w:rsid w:val="0017102E"/>
    <w:rsid w:val="0017144F"/>
    <w:rsid w:val="0017161B"/>
    <w:rsid w:val="00171DBD"/>
    <w:rsid w:val="00171FFF"/>
    <w:rsid w:val="001721A9"/>
    <w:rsid w:val="001729D0"/>
    <w:rsid w:val="00172AA5"/>
    <w:rsid w:val="00172D2B"/>
    <w:rsid w:val="001732E7"/>
    <w:rsid w:val="00173D5A"/>
    <w:rsid w:val="00173DD5"/>
    <w:rsid w:val="00174204"/>
    <w:rsid w:val="001744FD"/>
    <w:rsid w:val="001745FA"/>
    <w:rsid w:val="001755E8"/>
    <w:rsid w:val="0017560A"/>
    <w:rsid w:val="00175ABE"/>
    <w:rsid w:val="00175DB1"/>
    <w:rsid w:val="001762C1"/>
    <w:rsid w:val="001764C4"/>
    <w:rsid w:val="00176992"/>
    <w:rsid w:val="00176B98"/>
    <w:rsid w:val="00177808"/>
    <w:rsid w:val="001778DB"/>
    <w:rsid w:val="00177BC4"/>
    <w:rsid w:val="00177C71"/>
    <w:rsid w:val="00180B92"/>
    <w:rsid w:val="00180F96"/>
    <w:rsid w:val="001810C9"/>
    <w:rsid w:val="00181398"/>
    <w:rsid w:val="001820D7"/>
    <w:rsid w:val="00182714"/>
    <w:rsid w:val="001827AC"/>
    <w:rsid w:val="001828F9"/>
    <w:rsid w:val="00182BF1"/>
    <w:rsid w:val="00182C27"/>
    <w:rsid w:val="00182FC9"/>
    <w:rsid w:val="001833AF"/>
    <w:rsid w:val="00183CDE"/>
    <w:rsid w:val="00183DC4"/>
    <w:rsid w:val="00184106"/>
    <w:rsid w:val="001846DB"/>
    <w:rsid w:val="00184910"/>
    <w:rsid w:val="00184CE5"/>
    <w:rsid w:val="00184D71"/>
    <w:rsid w:val="00184EB7"/>
    <w:rsid w:val="001851BC"/>
    <w:rsid w:val="001853A0"/>
    <w:rsid w:val="00186880"/>
    <w:rsid w:val="001869AA"/>
    <w:rsid w:val="00186C5D"/>
    <w:rsid w:val="001872CF"/>
    <w:rsid w:val="00187BAA"/>
    <w:rsid w:val="001904F0"/>
    <w:rsid w:val="001912BC"/>
    <w:rsid w:val="00191640"/>
    <w:rsid w:val="001918D9"/>
    <w:rsid w:val="00191CF7"/>
    <w:rsid w:val="00192389"/>
    <w:rsid w:val="001927A1"/>
    <w:rsid w:val="00193272"/>
    <w:rsid w:val="00193565"/>
    <w:rsid w:val="00193963"/>
    <w:rsid w:val="00193FCA"/>
    <w:rsid w:val="001943E0"/>
    <w:rsid w:val="00194662"/>
    <w:rsid w:val="00195787"/>
    <w:rsid w:val="0019586B"/>
    <w:rsid w:val="0019597B"/>
    <w:rsid w:val="00195A72"/>
    <w:rsid w:val="00195E90"/>
    <w:rsid w:val="001969A4"/>
    <w:rsid w:val="00196D8A"/>
    <w:rsid w:val="00197EA6"/>
    <w:rsid w:val="001A0D69"/>
    <w:rsid w:val="001A1887"/>
    <w:rsid w:val="001A1982"/>
    <w:rsid w:val="001A1E98"/>
    <w:rsid w:val="001A200F"/>
    <w:rsid w:val="001A22A2"/>
    <w:rsid w:val="001A249D"/>
    <w:rsid w:val="001A3D1E"/>
    <w:rsid w:val="001A41A8"/>
    <w:rsid w:val="001A4759"/>
    <w:rsid w:val="001A4D50"/>
    <w:rsid w:val="001A4FBE"/>
    <w:rsid w:val="001A5D9E"/>
    <w:rsid w:val="001A611B"/>
    <w:rsid w:val="001A64F0"/>
    <w:rsid w:val="001A6BAA"/>
    <w:rsid w:val="001A73B0"/>
    <w:rsid w:val="001A74B3"/>
    <w:rsid w:val="001A7D70"/>
    <w:rsid w:val="001A7DA2"/>
    <w:rsid w:val="001B0026"/>
    <w:rsid w:val="001B030E"/>
    <w:rsid w:val="001B0856"/>
    <w:rsid w:val="001B0A7F"/>
    <w:rsid w:val="001B1115"/>
    <w:rsid w:val="001B19E4"/>
    <w:rsid w:val="001B1A0E"/>
    <w:rsid w:val="001B1AF7"/>
    <w:rsid w:val="001B1E87"/>
    <w:rsid w:val="001B21F1"/>
    <w:rsid w:val="001B27C1"/>
    <w:rsid w:val="001B2B89"/>
    <w:rsid w:val="001B2C2D"/>
    <w:rsid w:val="001B30B3"/>
    <w:rsid w:val="001B414B"/>
    <w:rsid w:val="001B44BB"/>
    <w:rsid w:val="001B46E3"/>
    <w:rsid w:val="001B4F4D"/>
    <w:rsid w:val="001B59E7"/>
    <w:rsid w:val="001B6418"/>
    <w:rsid w:val="001B669E"/>
    <w:rsid w:val="001B66FE"/>
    <w:rsid w:val="001B679D"/>
    <w:rsid w:val="001B6AE5"/>
    <w:rsid w:val="001B6D74"/>
    <w:rsid w:val="001B7220"/>
    <w:rsid w:val="001B77D4"/>
    <w:rsid w:val="001B7B59"/>
    <w:rsid w:val="001B7DD8"/>
    <w:rsid w:val="001C0A14"/>
    <w:rsid w:val="001C0A3B"/>
    <w:rsid w:val="001C0A66"/>
    <w:rsid w:val="001C0A94"/>
    <w:rsid w:val="001C0AF7"/>
    <w:rsid w:val="001C0ECE"/>
    <w:rsid w:val="001C1338"/>
    <w:rsid w:val="001C1C24"/>
    <w:rsid w:val="001C234D"/>
    <w:rsid w:val="001C294C"/>
    <w:rsid w:val="001C3184"/>
    <w:rsid w:val="001C33BE"/>
    <w:rsid w:val="001C37C3"/>
    <w:rsid w:val="001C4894"/>
    <w:rsid w:val="001C48D6"/>
    <w:rsid w:val="001C4AC0"/>
    <w:rsid w:val="001C5537"/>
    <w:rsid w:val="001C56A0"/>
    <w:rsid w:val="001C56F9"/>
    <w:rsid w:val="001C598A"/>
    <w:rsid w:val="001C61F4"/>
    <w:rsid w:val="001C6342"/>
    <w:rsid w:val="001C639C"/>
    <w:rsid w:val="001C6745"/>
    <w:rsid w:val="001C69A9"/>
    <w:rsid w:val="001C6B87"/>
    <w:rsid w:val="001C711A"/>
    <w:rsid w:val="001C7B13"/>
    <w:rsid w:val="001D0A74"/>
    <w:rsid w:val="001D137D"/>
    <w:rsid w:val="001D154E"/>
    <w:rsid w:val="001D2147"/>
    <w:rsid w:val="001D28D2"/>
    <w:rsid w:val="001D2B42"/>
    <w:rsid w:val="001D305A"/>
    <w:rsid w:val="001D324B"/>
    <w:rsid w:val="001D3A3C"/>
    <w:rsid w:val="001D40D6"/>
    <w:rsid w:val="001D46C2"/>
    <w:rsid w:val="001D4FB9"/>
    <w:rsid w:val="001D77FD"/>
    <w:rsid w:val="001D7CF6"/>
    <w:rsid w:val="001D7DC6"/>
    <w:rsid w:val="001D7ED7"/>
    <w:rsid w:val="001D7F96"/>
    <w:rsid w:val="001E030A"/>
    <w:rsid w:val="001E0589"/>
    <w:rsid w:val="001E0723"/>
    <w:rsid w:val="001E0BFA"/>
    <w:rsid w:val="001E0D26"/>
    <w:rsid w:val="001E1780"/>
    <w:rsid w:val="001E1A0F"/>
    <w:rsid w:val="001E1DC4"/>
    <w:rsid w:val="001E20E8"/>
    <w:rsid w:val="001E2247"/>
    <w:rsid w:val="001E29B1"/>
    <w:rsid w:val="001E2B1B"/>
    <w:rsid w:val="001E314F"/>
    <w:rsid w:val="001E361F"/>
    <w:rsid w:val="001E392D"/>
    <w:rsid w:val="001E4185"/>
    <w:rsid w:val="001E476A"/>
    <w:rsid w:val="001E4D2E"/>
    <w:rsid w:val="001E4EF9"/>
    <w:rsid w:val="001E5122"/>
    <w:rsid w:val="001E58D3"/>
    <w:rsid w:val="001E651A"/>
    <w:rsid w:val="001E67B4"/>
    <w:rsid w:val="001E6935"/>
    <w:rsid w:val="001E6A12"/>
    <w:rsid w:val="001E6D65"/>
    <w:rsid w:val="001E7591"/>
    <w:rsid w:val="001F0861"/>
    <w:rsid w:val="001F0900"/>
    <w:rsid w:val="001F1507"/>
    <w:rsid w:val="001F1649"/>
    <w:rsid w:val="001F1F87"/>
    <w:rsid w:val="001F29D7"/>
    <w:rsid w:val="001F2E45"/>
    <w:rsid w:val="001F300D"/>
    <w:rsid w:val="001F35C7"/>
    <w:rsid w:val="001F4E47"/>
    <w:rsid w:val="001F55BA"/>
    <w:rsid w:val="001F55E2"/>
    <w:rsid w:val="001F5B32"/>
    <w:rsid w:val="001F5D4F"/>
    <w:rsid w:val="001F5DE7"/>
    <w:rsid w:val="001F6820"/>
    <w:rsid w:val="001F6BA6"/>
    <w:rsid w:val="001F6DCA"/>
    <w:rsid w:val="001F763F"/>
    <w:rsid w:val="001F7673"/>
    <w:rsid w:val="001F769A"/>
    <w:rsid w:val="001F76C0"/>
    <w:rsid w:val="001F7958"/>
    <w:rsid w:val="001F7DD0"/>
    <w:rsid w:val="0020021A"/>
    <w:rsid w:val="00200B01"/>
    <w:rsid w:val="00200B8E"/>
    <w:rsid w:val="00200D97"/>
    <w:rsid w:val="00201264"/>
    <w:rsid w:val="002019FE"/>
    <w:rsid w:val="00201A45"/>
    <w:rsid w:val="00202309"/>
    <w:rsid w:val="0020258B"/>
    <w:rsid w:val="0020260E"/>
    <w:rsid w:val="00202E47"/>
    <w:rsid w:val="00203961"/>
    <w:rsid w:val="00203CB6"/>
    <w:rsid w:val="002042DA"/>
    <w:rsid w:val="00204381"/>
    <w:rsid w:val="002045FF"/>
    <w:rsid w:val="002047BA"/>
    <w:rsid w:val="0020496E"/>
    <w:rsid w:val="0020499B"/>
    <w:rsid w:val="00205F52"/>
    <w:rsid w:val="00206353"/>
    <w:rsid w:val="00206896"/>
    <w:rsid w:val="002068A3"/>
    <w:rsid w:val="00206C8D"/>
    <w:rsid w:val="00206D55"/>
    <w:rsid w:val="0020719E"/>
    <w:rsid w:val="0020767F"/>
    <w:rsid w:val="002076FE"/>
    <w:rsid w:val="00207C9D"/>
    <w:rsid w:val="00210052"/>
    <w:rsid w:val="002101E4"/>
    <w:rsid w:val="00210249"/>
    <w:rsid w:val="002104E5"/>
    <w:rsid w:val="00210E81"/>
    <w:rsid w:val="00211212"/>
    <w:rsid w:val="0021173A"/>
    <w:rsid w:val="0021233C"/>
    <w:rsid w:val="0021251E"/>
    <w:rsid w:val="00212556"/>
    <w:rsid w:val="00212764"/>
    <w:rsid w:val="00212A66"/>
    <w:rsid w:val="00213762"/>
    <w:rsid w:val="00213D4E"/>
    <w:rsid w:val="00213F5C"/>
    <w:rsid w:val="00214AF6"/>
    <w:rsid w:val="00214C26"/>
    <w:rsid w:val="00214CAC"/>
    <w:rsid w:val="00214F46"/>
    <w:rsid w:val="00215020"/>
    <w:rsid w:val="00215255"/>
    <w:rsid w:val="00216231"/>
    <w:rsid w:val="00216417"/>
    <w:rsid w:val="002171F9"/>
    <w:rsid w:val="00217242"/>
    <w:rsid w:val="00217C2C"/>
    <w:rsid w:val="00217E3D"/>
    <w:rsid w:val="0022078D"/>
    <w:rsid w:val="002208B2"/>
    <w:rsid w:val="00220A0D"/>
    <w:rsid w:val="002210EB"/>
    <w:rsid w:val="00221E9A"/>
    <w:rsid w:val="00221EAC"/>
    <w:rsid w:val="002223EA"/>
    <w:rsid w:val="002224AC"/>
    <w:rsid w:val="00222912"/>
    <w:rsid w:val="00222A59"/>
    <w:rsid w:val="00222AB5"/>
    <w:rsid w:val="00222D69"/>
    <w:rsid w:val="00222EE7"/>
    <w:rsid w:val="00222FBC"/>
    <w:rsid w:val="002232C4"/>
    <w:rsid w:val="00224726"/>
    <w:rsid w:val="00224967"/>
    <w:rsid w:val="002252DC"/>
    <w:rsid w:val="002257F4"/>
    <w:rsid w:val="002261DB"/>
    <w:rsid w:val="00226681"/>
    <w:rsid w:val="00226B85"/>
    <w:rsid w:val="00226DD7"/>
    <w:rsid w:val="00227363"/>
    <w:rsid w:val="00227516"/>
    <w:rsid w:val="002277B2"/>
    <w:rsid w:val="00227BFA"/>
    <w:rsid w:val="002301EB"/>
    <w:rsid w:val="0023036A"/>
    <w:rsid w:val="00230696"/>
    <w:rsid w:val="0023097F"/>
    <w:rsid w:val="00230F42"/>
    <w:rsid w:val="00230FEE"/>
    <w:rsid w:val="0023103D"/>
    <w:rsid w:val="00231464"/>
    <w:rsid w:val="00232346"/>
    <w:rsid w:val="0023286C"/>
    <w:rsid w:val="002328CD"/>
    <w:rsid w:val="00232D80"/>
    <w:rsid w:val="00232E2C"/>
    <w:rsid w:val="002336CE"/>
    <w:rsid w:val="00233A0A"/>
    <w:rsid w:val="00233A5C"/>
    <w:rsid w:val="00233C74"/>
    <w:rsid w:val="00235090"/>
    <w:rsid w:val="00235B5E"/>
    <w:rsid w:val="00236186"/>
    <w:rsid w:val="00236DB0"/>
    <w:rsid w:val="00236F41"/>
    <w:rsid w:val="00236F5C"/>
    <w:rsid w:val="00237008"/>
    <w:rsid w:val="0023725F"/>
    <w:rsid w:val="0023731B"/>
    <w:rsid w:val="00237995"/>
    <w:rsid w:val="00237B55"/>
    <w:rsid w:val="00237CCD"/>
    <w:rsid w:val="002414A6"/>
    <w:rsid w:val="002415A4"/>
    <w:rsid w:val="002415A8"/>
    <w:rsid w:val="002415D6"/>
    <w:rsid w:val="002418EB"/>
    <w:rsid w:val="00241C3A"/>
    <w:rsid w:val="0024201D"/>
    <w:rsid w:val="00242368"/>
    <w:rsid w:val="0024250E"/>
    <w:rsid w:val="00242525"/>
    <w:rsid w:val="00242571"/>
    <w:rsid w:val="002426D7"/>
    <w:rsid w:val="002426FA"/>
    <w:rsid w:val="00242CE6"/>
    <w:rsid w:val="00242CEE"/>
    <w:rsid w:val="00242D9B"/>
    <w:rsid w:val="00243E37"/>
    <w:rsid w:val="00244E09"/>
    <w:rsid w:val="00244F19"/>
    <w:rsid w:val="00245285"/>
    <w:rsid w:val="00245FE6"/>
    <w:rsid w:val="002464AC"/>
    <w:rsid w:val="00246843"/>
    <w:rsid w:val="00247577"/>
    <w:rsid w:val="0024771E"/>
    <w:rsid w:val="00247E37"/>
    <w:rsid w:val="00247E9E"/>
    <w:rsid w:val="00247FAC"/>
    <w:rsid w:val="002503D3"/>
    <w:rsid w:val="0025053B"/>
    <w:rsid w:val="002505B7"/>
    <w:rsid w:val="0025066C"/>
    <w:rsid w:val="00250CB8"/>
    <w:rsid w:val="00251555"/>
    <w:rsid w:val="00251EFD"/>
    <w:rsid w:val="00251F00"/>
    <w:rsid w:val="00252006"/>
    <w:rsid w:val="00252170"/>
    <w:rsid w:val="0025229B"/>
    <w:rsid w:val="00252344"/>
    <w:rsid w:val="00252450"/>
    <w:rsid w:val="002527EB"/>
    <w:rsid w:val="00252C33"/>
    <w:rsid w:val="00253151"/>
    <w:rsid w:val="00253701"/>
    <w:rsid w:val="00253BBE"/>
    <w:rsid w:val="002546F1"/>
    <w:rsid w:val="00254D87"/>
    <w:rsid w:val="00254DDA"/>
    <w:rsid w:val="002555A5"/>
    <w:rsid w:val="00255E81"/>
    <w:rsid w:val="00256496"/>
    <w:rsid w:val="00256A72"/>
    <w:rsid w:val="00256B93"/>
    <w:rsid w:val="00256D65"/>
    <w:rsid w:val="00257406"/>
    <w:rsid w:val="002574E9"/>
    <w:rsid w:val="0025784D"/>
    <w:rsid w:val="002578AA"/>
    <w:rsid w:val="00257A2B"/>
    <w:rsid w:val="002608F7"/>
    <w:rsid w:val="00260F3E"/>
    <w:rsid w:val="002610C9"/>
    <w:rsid w:val="00261837"/>
    <w:rsid w:val="00262345"/>
    <w:rsid w:val="002625FB"/>
    <w:rsid w:val="002628DC"/>
    <w:rsid w:val="00262F60"/>
    <w:rsid w:val="0026361D"/>
    <w:rsid w:val="00263B8B"/>
    <w:rsid w:val="00263D0A"/>
    <w:rsid w:val="00264258"/>
    <w:rsid w:val="00264AA1"/>
    <w:rsid w:val="00264D64"/>
    <w:rsid w:val="00265926"/>
    <w:rsid w:val="00266ECB"/>
    <w:rsid w:val="00267255"/>
    <w:rsid w:val="0026781E"/>
    <w:rsid w:val="00267BE0"/>
    <w:rsid w:val="00267F7A"/>
    <w:rsid w:val="00270306"/>
    <w:rsid w:val="0027071C"/>
    <w:rsid w:val="00270BE1"/>
    <w:rsid w:val="002712AE"/>
    <w:rsid w:val="00271658"/>
    <w:rsid w:val="002716D7"/>
    <w:rsid w:val="00271AB4"/>
    <w:rsid w:val="00272041"/>
    <w:rsid w:val="002720E7"/>
    <w:rsid w:val="002721B6"/>
    <w:rsid w:val="00272BC7"/>
    <w:rsid w:val="00272EEE"/>
    <w:rsid w:val="00272F36"/>
    <w:rsid w:val="002730DB"/>
    <w:rsid w:val="0027315A"/>
    <w:rsid w:val="002731A2"/>
    <w:rsid w:val="00273375"/>
    <w:rsid w:val="00274158"/>
    <w:rsid w:val="002746A1"/>
    <w:rsid w:val="00274849"/>
    <w:rsid w:val="00274B08"/>
    <w:rsid w:val="00274C20"/>
    <w:rsid w:val="00274EFC"/>
    <w:rsid w:val="00274F2D"/>
    <w:rsid w:val="0027522E"/>
    <w:rsid w:val="002758D8"/>
    <w:rsid w:val="002758F4"/>
    <w:rsid w:val="00275A64"/>
    <w:rsid w:val="00276035"/>
    <w:rsid w:val="0027611F"/>
    <w:rsid w:val="002767DC"/>
    <w:rsid w:val="00276A12"/>
    <w:rsid w:val="00277160"/>
    <w:rsid w:val="0027732C"/>
    <w:rsid w:val="00277D96"/>
    <w:rsid w:val="002803DB"/>
    <w:rsid w:val="002806BC"/>
    <w:rsid w:val="002807DE"/>
    <w:rsid w:val="00280E0C"/>
    <w:rsid w:val="00281767"/>
    <w:rsid w:val="002817CA"/>
    <w:rsid w:val="002823D8"/>
    <w:rsid w:val="00282455"/>
    <w:rsid w:val="0028326B"/>
    <w:rsid w:val="00283578"/>
    <w:rsid w:val="002835A3"/>
    <w:rsid w:val="00283A56"/>
    <w:rsid w:val="00284044"/>
    <w:rsid w:val="00284306"/>
    <w:rsid w:val="002843C4"/>
    <w:rsid w:val="002846F3"/>
    <w:rsid w:val="00284834"/>
    <w:rsid w:val="00285047"/>
    <w:rsid w:val="00285142"/>
    <w:rsid w:val="0028535A"/>
    <w:rsid w:val="00285659"/>
    <w:rsid w:val="002863E9"/>
    <w:rsid w:val="002865CE"/>
    <w:rsid w:val="0028680F"/>
    <w:rsid w:val="0028687B"/>
    <w:rsid w:val="002874B7"/>
    <w:rsid w:val="002879A3"/>
    <w:rsid w:val="002879FF"/>
    <w:rsid w:val="00287C71"/>
    <w:rsid w:val="00290247"/>
    <w:rsid w:val="002903C8"/>
    <w:rsid w:val="00290EBF"/>
    <w:rsid w:val="00291168"/>
    <w:rsid w:val="002919AB"/>
    <w:rsid w:val="00291A41"/>
    <w:rsid w:val="00291C79"/>
    <w:rsid w:val="00291DB3"/>
    <w:rsid w:val="00292016"/>
    <w:rsid w:val="002924CF"/>
    <w:rsid w:val="0029300C"/>
    <w:rsid w:val="002930EF"/>
    <w:rsid w:val="002930F8"/>
    <w:rsid w:val="002934F6"/>
    <w:rsid w:val="002936EE"/>
    <w:rsid w:val="00294A74"/>
    <w:rsid w:val="00294FEF"/>
    <w:rsid w:val="00295416"/>
    <w:rsid w:val="00295956"/>
    <w:rsid w:val="00296A57"/>
    <w:rsid w:val="00296B9B"/>
    <w:rsid w:val="00296C86"/>
    <w:rsid w:val="00297011"/>
    <w:rsid w:val="00297324"/>
    <w:rsid w:val="00297405"/>
    <w:rsid w:val="00297A37"/>
    <w:rsid w:val="00297AD3"/>
    <w:rsid w:val="00297F38"/>
    <w:rsid w:val="002A0052"/>
    <w:rsid w:val="002A08CA"/>
    <w:rsid w:val="002A0C1C"/>
    <w:rsid w:val="002A0CC7"/>
    <w:rsid w:val="002A102E"/>
    <w:rsid w:val="002A1280"/>
    <w:rsid w:val="002A14C6"/>
    <w:rsid w:val="002A178B"/>
    <w:rsid w:val="002A1A30"/>
    <w:rsid w:val="002A1AA1"/>
    <w:rsid w:val="002A22D9"/>
    <w:rsid w:val="002A2586"/>
    <w:rsid w:val="002A26F4"/>
    <w:rsid w:val="002A2EBD"/>
    <w:rsid w:val="002A359D"/>
    <w:rsid w:val="002A36BE"/>
    <w:rsid w:val="002A3F7A"/>
    <w:rsid w:val="002A4299"/>
    <w:rsid w:val="002A4969"/>
    <w:rsid w:val="002A4B9B"/>
    <w:rsid w:val="002A4FF5"/>
    <w:rsid w:val="002A5711"/>
    <w:rsid w:val="002A5AE2"/>
    <w:rsid w:val="002A6116"/>
    <w:rsid w:val="002A6655"/>
    <w:rsid w:val="002A665E"/>
    <w:rsid w:val="002A6DC4"/>
    <w:rsid w:val="002A7012"/>
    <w:rsid w:val="002A740E"/>
    <w:rsid w:val="002A7964"/>
    <w:rsid w:val="002A7F62"/>
    <w:rsid w:val="002B0A66"/>
    <w:rsid w:val="002B0EC2"/>
    <w:rsid w:val="002B0EC7"/>
    <w:rsid w:val="002B10D3"/>
    <w:rsid w:val="002B1130"/>
    <w:rsid w:val="002B1F0E"/>
    <w:rsid w:val="002B1F3B"/>
    <w:rsid w:val="002B3FA5"/>
    <w:rsid w:val="002B43E6"/>
    <w:rsid w:val="002B46CA"/>
    <w:rsid w:val="002B4770"/>
    <w:rsid w:val="002B4C35"/>
    <w:rsid w:val="002B4D84"/>
    <w:rsid w:val="002B52C6"/>
    <w:rsid w:val="002B6218"/>
    <w:rsid w:val="002B644C"/>
    <w:rsid w:val="002B6740"/>
    <w:rsid w:val="002B6E40"/>
    <w:rsid w:val="002B7C1F"/>
    <w:rsid w:val="002C040D"/>
    <w:rsid w:val="002C0766"/>
    <w:rsid w:val="002C0793"/>
    <w:rsid w:val="002C084E"/>
    <w:rsid w:val="002C0B34"/>
    <w:rsid w:val="002C0E77"/>
    <w:rsid w:val="002C0F0E"/>
    <w:rsid w:val="002C11CB"/>
    <w:rsid w:val="002C12D4"/>
    <w:rsid w:val="002C1800"/>
    <w:rsid w:val="002C180B"/>
    <w:rsid w:val="002C192E"/>
    <w:rsid w:val="002C22A7"/>
    <w:rsid w:val="002C2582"/>
    <w:rsid w:val="002C28F0"/>
    <w:rsid w:val="002C295C"/>
    <w:rsid w:val="002C2A0F"/>
    <w:rsid w:val="002C2A3E"/>
    <w:rsid w:val="002C2BC0"/>
    <w:rsid w:val="002C2E9D"/>
    <w:rsid w:val="002C388C"/>
    <w:rsid w:val="002C3B29"/>
    <w:rsid w:val="002C41B6"/>
    <w:rsid w:val="002C424A"/>
    <w:rsid w:val="002C4339"/>
    <w:rsid w:val="002C43F8"/>
    <w:rsid w:val="002C442C"/>
    <w:rsid w:val="002C476E"/>
    <w:rsid w:val="002C4947"/>
    <w:rsid w:val="002C4E86"/>
    <w:rsid w:val="002C4F8D"/>
    <w:rsid w:val="002C506D"/>
    <w:rsid w:val="002C555F"/>
    <w:rsid w:val="002C574B"/>
    <w:rsid w:val="002C57D3"/>
    <w:rsid w:val="002C57EE"/>
    <w:rsid w:val="002C5AF7"/>
    <w:rsid w:val="002C63E3"/>
    <w:rsid w:val="002C6645"/>
    <w:rsid w:val="002C6806"/>
    <w:rsid w:val="002C6DB9"/>
    <w:rsid w:val="002C7994"/>
    <w:rsid w:val="002C7C69"/>
    <w:rsid w:val="002C7C78"/>
    <w:rsid w:val="002D01CE"/>
    <w:rsid w:val="002D0429"/>
    <w:rsid w:val="002D0C3F"/>
    <w:rsid w:val="002D14E4"/>
    <w:rsid w:val="002D1B24"/>
    <w:rsid w:val="002D1B2E"/>
    <w:rsid w:val="002D1BEF"/>
    <w:rsid w:val="002D1D17"/>
    <w:rsid w:val="002D2303"/>
    <w:rsid w:val="002D2306"/>
    <w:rsid w:val="002D26C1"/>
    <w:rsid w:val="002D279F"/>
    <w:rsid w:val="002D2C2B"/>
    <w:rsid w:val="002D348A"/>
    <w:rsid w:val="002D3B15"/>
    <w:rsid w:val="002D3DD1"/>
    <w:rsid w:val="002D40B3"/>
    <w:rsid w:val="002D447D"/>
    <w:rsid w:val="002D47C7"/>
    <w:rsid w:val="002D4F61"/>
    <w:rsid w:val="002D5D75"/>
    <w:rsid w:val="002D5ED2"/>
    <w:rsid w:val="002D5EDD"/>
    <w:rsid w:val="002D656F"/>
    <w:rsid w:val="002D6953"/>
    <w:rsid w:val="002D7D66"/>
    <w:rsid w:val="002D7D6F"/>
    <w:rsid w:val="002E00EF"/>
    <w:rsid w:val="002E016B"/>
    <w:rsid w:val="002E0319"/>
    <w:rsid w:val="002E0376"/>
    <w:rsid w:val="002E09C8"/>
    <w:rsid w:val="002E1749"/>
    <w:rsid w:val="002E18AD"/>
    <w:rsid w:val="002E1CAD"/>
    <w:rsid w:val="002E21AF"/>
    <w:rsid w:val="002E2370"/>
    <w:rsid w:val="002E268F"/>
    <w:rsid w:val="002E3385"/>
    <w:rsid w:val="002E35FB"/>
    <w:rsid w:val="002E3600"/>
    <w:rsid w:val="002E3CAD"/>
    <w:rsid w:val="002E3D9E"/>
    <w:rsid w:val="002E43B8"/>
    <w:rsid w:val="002E46EC"/>
    <w:rsid w:val="002E4AAB"/>
    <w:rsid w:val="002E4E1C"/>
    <w:rsid w:val="002E562A"/>
    <w:rsid w:val="002E5D0F"/>
    <w:rsid w:val="002E6043"/>
    <w:rsid w:val="002E635E"/>
    <w:rsid w:val="002E67B0"/>
    <w:rsid w:val="002E6F0E"/>
    <w:rsid w:val="002E6F84"/>
    <w:rsid w:val="002E72F9"/>
    <w:rsid w:val="002E750D"/>
    <w:rsid w:val="002E7A06"/>
    <w:rsid w:val="002E7BEF"/>
    <w:rsid w:val="002F0047"/>
    <w:rsid w:val="002F0288"/>
    <w:rsid w:val="002F0922"/>
    <w:rsid w:val="002F149E"/>
    <w:rsid w:val="002F1A4D"/>
    <w:rsid w:val="002F1AAC"/>
    <w:rsid w:val="002F1B2E"/>
    <w:rsid w:val="002F1BBE"/>
    <w:rsid w:val="002F1C92"/>
    <w:rsid w:val="002F1D75"/>
    <w:rsid w:val="002F21EB"/>
    <w:rsid w:val="002F2A0E"/>
    <w:rsid w:val="002F2BBA"/>
    <w:rsid w:val="002F2F21"/>
    <w:rsid w:val="002F35AE"/>
    <w:rsid w:val="002F3C18"/>
    <w:rsid w:val="002F3D00"/>
    <w:rsid w:val="002F4476"/>
    <w:rsid w:val="002F5328"/>
    <w:rsid w:val="002F53E1"/>
    <w:rsid w:val="002F5796"/>
    <w:rsid w:val="002F5999"/>
    <w:rsid w:val="002F5EE8"/>
    <w:rsid w:val="002F6128"/>
    <w:rsid w:val="002F65F4"/>
    <w:rsid w:val="002F66E4"/>
    <w:rsid w:val="002F6803"/>
    <w:rsid w:val="002F6AAE"/>
    <w:rsid w:val="002F7135"/>
    <w:rsid w:val="002F7691"/>
    <w:rsid w:val="002F7815"/>
    <w:rsid w:val="002F7CC4"/>
    <w:rsid w:val="00300662"/>
    <w:rsid w:val="00300C86"/>
    <w:rsid w:val="00300C89"/>
    <w:rsid w:val="00300CD9"/>
    <w:rsid w:val="003010C8"/>
    <w:rsid w:val="0030153C"/>
    <w:rsid w:val="003017B2"/>
    <w:rsid w:val="00301921"/>
    <w:rsid w:val="00301C7F"/>
    <w:rsid w:val="0030306F"/>
    <w:rsid w:val="00304AFE"/>
    <w:rsid w:val="003056CC"/>
    <w:rsid w:val="00305EE7"/>
    <w:rsid w:val="00306356"/>
    <w:rsid w:val="00306691"/>
    <w:rsid w:val="00306E72"/>
    <w:rsid w:val="00306EE0"/>
    <w:rsid w:val="00306F75"/>
    <w:rsid w:val="003076AB"/>
    <w:rsid w:val="003077CB"/>
    <w:rsid w:val="00307EFA"/>
    <w:rsid w:val="0031010E"/>
    <w:rsid w:val="00310374"/>
    <w:rsid w:val="00310D7F"/>
    <w:rsid w:val="00311268"/>
    <w:rsid w:val="00311402"/>
    <w:rsid w:val="0031143C"/>
    <w:rsid w:val="003115BD"/>
    <w:rsid w:val="00311777"/>
    <w:rsid w:val="00311F7C"/>
    <w:rsid w:val="00312731"/>
    <w:rsid w:val="003127DB"/>
    <w:rsid w:val="0031483F"/>
    <w:rsid w:val="00314C4F"/>
    <w:rsid w:val="00315064"/>
    <w:rsid w:val="00315E5E"/>
    <w:rsid w:val="00316803"/>
    <w:rsid w:val="00316F23"/>
    <w:rsid w:val="0031730F"/>
    <w:rsid w:val="0031783E"/>
    <w:rsid w:val="00317C3A"/>
    <w:rsid w:val="0032039C"/>
    <w:rsid w:val="00320744"/>
    <w:rsid w:val="00320840"/>
    <w:rsid w:val="00320C79"/>
    <w:rsid w:val="003210D9"/>
    <w:rsid w:val="00321269"/>
    <w:rsid w:val="0032133B"/>
    <w:rsid w:val="00321B3B"/>
    <w:rsid w:val="00322446"/>
    <w:rsid w:val="0032252D"/>
    <w:rsid w:val="00322837"/>
    <w:rsid w:val="00323446"/>
    <w:rsid w:val="003234C6"/>
    <w:rsid w:val="00323AE1"/>
    <w:rsid w:val="003243D6"/>
    <w:rsid w:val="0032484F"/>
    <w:rsid w:val="00324BF4"/>
    <w:rsid w:val="00325756"/>
    <w:rsid w:val="00325A87"/>
    <w:rsid w:val="00325D9A"/>
    <w:rsid w:val="0032619C"/>
    <w:rsid w:val="0032646B"/>
    <w:rsid w:val="00326621"/>
    <w:rsid w:val="0032698F"/>
    <w:rsid w:val="00326C49"/>
    <w:rsid w:val="00326FD4"/>
    <w:rsid w:val="00327939"/>
    <w:rsid w:val="00327A92"/>
    <w:rsid w:val="00327C2C"/>
    <w:rsid w:val="00327C4F"/>
    <w:rsid w:val="0033054C"/>
    <w:rsid w:val="00330654"/>
    <w:rsid w:val="003306AE"/>
    <w:rsid w:val="00330909"/>
    <w:rsid w:val="00330959"/>
    <w:rsid w:val="00330E54"/>
    <w:rsid w:val="00330FC0"/>
    <w:rsid w:val="00331592"/>
    <w:rsid w:val="0033180B"/>
    <w:rsid w:val="003318BA"/>
    <w:rsid w:val="00331B5E"/>
    <w:rsid w:val="00331BC0"/>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8E7"/>
    <w:rsid w:val="00335B56"/>
    <w:rsid w:val="00335DF3"/>
    <w:rsid w:val="00335E8E"/>
    <w:rsid w:val="0033624A"/>
    <w:rsid w:val="003365E4"/>
    <w:rsid w:val="00336801"/>
    <w:rsid w:val="0033699F"/>
    <w:rsid w:val="00336B56"/>
    <w:rsid w:val="00336C92"/>
    <w:rsid w:val="00336F3D"/>
    <w:rsid w:val="00336F6D"/>
    <w:rsid w:val="00337A1E"/>
    <w:rsid w:val="00337E2B"/>
    <w:rsid w:val="00340292"/>
    <w:rsid w:val="00340443"/>
    <w:rsid w:val="003404A6"/>
    <w:rsid w:val="00340C73"/>
    <w:rsid w:val="00340E80"/>
    <w:rsid w:val="0034105B"/>
    <w:rsid w:val="003412FA"/>
    <w:rsid w:val="00341816"/>
    <w:rsid w:val="00342721"/>
    <w:rsid w:val="003428E5"/>
    <w:rsid w:val="003431CB"/>
    <w:rsid w:val="003435DC"/>
    <w:rsid w:val="00343636"/>
    <w:rsid w:val="00343F4F"/>
    <w:rsid w:val="0034428A"/>
    <w:rsid w:val="00344506"/>
    <w:rsid w:val="00344A1D"/>
    <w:rsid w:val="00344C7D"/>
    <w:rsid w:val="00344E5C"/>
    <w:rsid w:val="00345B75"/>
    <w:rsid w:val="00346278"/>
    <w:rsid w:val="003462BB"/>
    <w:rsid w:val="003463AA"/>
    <w:rsid w:val="003464CD"/>
    <w:rsid w:val="00346565"/>
    <w:rsid w:val="00346638"/>
    <w:rsid w:val="0034694B"/>
    <w:rsid w:val="00350867"/>
    <w:rsid w:val="00350B31"/>
    <w:rsid w:val="00350DFB"/>
    <w:rsid w:val="00350E1D"/>
    <w:rsid w:val="00350E26"/>
    <w:rsid w:val="00351369"/>
    <w:rsid w:val="00351691"/>
    <w:rsid w:val="003519C1"/>
    <w:rsid w:val="00351FC1"/>
    <w:rsid w:val="0035265B"/>
    <w:rsid w:val="003527C7"/>
    <w:rsid w:val="00352A3A"/>
    <w:rsid w:val="00354203"/>
    <w:rsid w:val="00354406"/>
    <w:rsid w:val="0035456D"/>
    <w:rsid w:val="00354635"/>
    <w:rsid w:val="00354868"/>
    <w:rsid w:val="0035490F"/>
    <w:rsid w:val="0035492E"/>
    <w:rsid w:val="00354E11"/>
    <w:rsid w:val="00355556"/>
    <w:rsid w:val="003555EB"/>
    <w:rsid w:val="003555F4"/>
    <w:rsid w:val="00355A1C"/>
    <w:rsid w:val="00355F00"/>
    <w:rsid w:val="0035636F"/>
    <w:rsid w:val="00356461"/>
    <w:rsid w:val="00356C74"/>
    <w:rsid w:val="00356EB7"/>
    <w:rsid w:val="0035741C"/>
    <w:rsid w:val="00357F9E"/>
    <w:rsid w:val="0036000A"/>
    <w:rsid w:val="003604CC"/>
    <w:rsid w:val="0036059A"/>
    <w:rsid w:val="003608EE"/>
    <w:rsid w:val="00360C5A"/>
    <w:rsid w:val="003612BE"/>
    <w:rsid w:val="00361EF6"/>
    <w:rsid w:val="00361FDE"/>
    <w:rsid w:val="003620FF"/>
    <w:rsid w:val="003622A7"/>
    <w:rsid w:val="00362BA9"/>
    <w:rsid w:val="00362D3F"/>
    <w:rsid w:val="00362E65"/>
    <w:rsid w:val="00362E70"/>
    <w:rsid w:val="00363075"/>
    <w:rsid w:val="003633F4"/>
    <w:rsid w:val="00363857"/>
    <w:rsid w:val="00363C65"/>
    <w:rsid w:val="00364F2C"/>
    <w:rsid w:val="00365EFD"/>
    <w:rsid w:val="003663E4"/>
    <w:rsid w:val="003665D5"/>
    <w:rsid w:val="0036707B"/>
    <w:rsid w:val="0036793C"/>
    <w:rsid w:val="0036797E"/>
    <w:rsid w:val="00367C16"/>
    <w:rsid w:val="00367FD6"/>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2D5"/>
    <w:rsid w:val="00375D37"/>
    <w:rsid w:val="00376294"/>
    <w:rsid w:val="00376890"/>
    <w:rsid w:val="00376B2E"/>
    <w:rsid w:val="00376B2F"/>
    <w:rsid w:val="00376D91"/>
    <w:rsid w:val="00376F27"/>
    <w:rsid w:val="003772AD"/>
    <w:rsid w:val="003777D2"/>
    <w:rsid w:val="003778F9"/>
    <w:rsid w:val="003807D5"/>
    <w:rsid w:val="0038096C"/>
    <w:rsid w:val="00380B13"/>
    <w:rsid w:val="00380E76"/>
    <w:rsid w:val="00380FC2"/>
    <w:rsid w:val="003812C7"/>
    <w:rsid w:val="0038145C"/>
    <w:rsid w:val="0038177E"/>
    <w:rsid w:val="0038198F"/>
    <w:rsid w:val="00381BE2"/>
    <w:rsid w:val="00381D8B"/>
    <w:rsid w:val="00381FA3"/>
    <w:rsid w:val="003826C5"/>
    <w:rsid w:val="00382959"/>
    <w:rsid w:val="00382A0B"/>
    <w:rsid w:val="0038325D"/>
    <w:rsid w:val="00383E2C"/>
    <w:rsid w:val="003840F8"/>
    <w:rsid w:val="00384356"/>
    <w:rsid w:val="00384574"/>
    <w:rsid w:val="0038476A"/>
    <w:rsid w:val="003847FC"/>
    <w:rsid w:val="00384BC0"/>
    <w:rsid w:val="003852DB"/>
    <w:rsid w:val="003853F1"/>
    <w:rsid w:val="00385830"/>
    <w:rsid w:val="0038598E"/>
    <w:rsid w:val="00385A5A"/>
    <w:rsid w:val="00385BDA"/>
    <w:rsid w:val="00385DD0"/>
    <w:rsid w:val="003862F3"/>
    <w:rsid w:val="00386A92"/>
    <w:rsid w:val="0038735C"/>
    <w:rsid w:val="003875A8"/>
    <w:rsid w:val="00387841"/>
    <w:rsid w:val="003879E9"/>
    <w:rsid w:val="00387C7F"/>
    <w:rsid w:val="003905E3"/>
    <w:rsid w:val="00390836"/>
    <w:rsid w:val="00391479"/>
    <w:rsid w:val="00392D9E"/>
    <w:rsid w:val="00393482"/>
    <w:rsid w:val="003936B7"/>
    <w:rsid w:val="003937EB"/>
    <w:rsid w:val="0039415C"/>
    <w:rsid w:val="00394CDD"/>
    <w:rsid w:val="00394D85"/>
    <w:rsid w:val="0039507E"/>
    <w:rsid w:val="00395610"/>
    <w:rsid w:val="00395F0D"/>
    <w:rsid w:val="00396119"/>
    <w:rsid w:val="003961AE"/>
    <w:rsid w:val="003962D2"/>
    <w:rsid w:val="003964B3"/>
    <w:rsid w:val="00397205"/>
    <w:rsid w:val="0039738F"/>
    <w:rsid w:val="00397892"/>
    <w:rsid w:val="00397971"/>
    <w:rsid w:val="003A111D"/>
    <w:rsid w:val="003A1A90"/>
    <w:rsid w:val="003A1BEF"/>
    <w:rsid w:val="003A2176"/>
    <w:rsid w:val="003A25A4"/>
    <w:rsid w:val="003A276D"/>
    <w:rsid w:val="003A2851"/>
    <w:rsid w:val="003A3521"/>
    <w:rsid w:val="003A352B"/>
    <w:rsid w:val="003A35F4"/>
    <w:rsid w:val="003A3CEA"/>
    <w:rsid w:val="003A428B"/>
    <w:rsid w:val="003A52DA"/>
    <w:rsid w:val="003A533D"/>
    <w:rsid w:val="003A5B08"/>
    <w:rsid w:val="003A5C6B"/>
    <w:rsid w:val="003A5D85"/>
    <w:rsid w:val="003A5DF8"/>
    <w:rsid w:val="003A5FCF"/>
    <w:rsid w:val="003A60A3"/>
    <w:rsid w:val="003A61B3"/>
    <w:rsid w:val="003A6435"/>
    <w:rsid w:val="003A6472"/>
    <w:rsid w:val="003A6752"/>
    <w:rsid w:val="003A69E5"/>
    <w:rsid w:val="003A6A1D"/>
    <w:rsid w:val="003A6B21"/>
    <w:rsid w:val="003A6BC4"/>
    <w:rsid w:val="003A70D3"/>
    <w:rsid w:val="003A7917"/>
    <w:rsid w:val="003A799D"/>
    <w:rsid w:val="003A7EC2"/>
    <w:rsid w:val="003A7ED5"/>
    <w:rsid w:val="003B02E2"/>
    <w:rsid w:val="003B0369"/>
    <w:rsid w:val="003B042B"/>
    <w:rsid w:val="003B0E02"/>
    <w:rsid w:val="003B10B2"/>
    <w:rsid w:val="003B12E8"/>
    <w:rsid w:val="003B1939"/>
    <w:rsid w:val="003B2462"/>
    <w:rsid w:val="003B2542"/>
    <w:rsid w:val="003B3110"/>
    <w:rsid w:val="003B3776"/>
    <w:rsid w:val="003B3A26"/>
    <w:rsid w:val="003B4406"/>
    <w:rsid w:val="003B53C5"/>
    <w:rsid w:val="003B5B0B"/>
    <w:rsid w:val="003B5EE2"/>
    <w:rsid w:val="003B6091"/>
    <w:rsid w:val="003B6269"/>
    <w:rsid w:val="003B6953"/>
    <w:rsid w:val="003B6E87"/>
    <w:rsid w:val="003B7BCA"/>
    <w:rsid w:val="003C02FB"/>
    <w:rsid w:val="003C06EB"/>
    <w:rsid w:val="003C0808"/>
    <w:rsid w:val="003C178A"/>
    <w:rsid w:val="003C1E40"/>
    <w:rsid w:val="003C219C"/>
    <w:rsid w:val="003C291E"/>
    <w:rsid w:val="003C291F"/>
    <w:rsid w:val="003C30EF"/>
    <w:rsid w:val="003C3D7A"/>
    <w:rsid w:val="003C3FC2"/>
    <w:rsid w:val="003C420D"/>
    <w:rsid w:val="003C48BC"/>
    <w:rsid w:val="003C4CD5"/>
    <w:rsid w:val="003C531B"/>
    <w:rsid w:val="003C5BF1"/>
    <w:rsid w:val="003C5E66"/>
    <w:rsid w:val="003C6BAF"/>
    <w:rsid w:val="003C74DF"/>
    <w:rsid w:val="003C75BA"/>
    <w:rsid w:val="003C79EB"/>
    <w:rsid w:val="003C7FB7"/>
    <w:rsid w:val="003D011B"/>
    <w:rsid w:val="003D063C"/>
    <w:rsid w:val="003D0ACB"/>
    <w:rsid w:val="003D1017"/>
    <w:rsid w:val="003D1438"/>
    <w:rsid w:val="003D1473"/>
    <w:rsid w:val="003D17EF"/>
    <w:rsid w:val="003D29C8"/>
    <w:rsid w:val="003D2A5E"/>
    <w:rsid w:val="003D2F5F"/>
    <w:rsid w:val="003D3106"/>
    <w:rsid w:val="003D333F"/>
    <w:rsid w:val="003D35A1"/>
    <w:rsid w:val="003D37B0"/>
    <w:rsid w:val="003D3EDD"/>
    <w:rsid w:val="003D3F48"/>
    <w:rsid w:val="003D4244"/>
    <w:rsid w:val="003D43B8"/>
    <w:rsid w:val="003D5049"/>
    <w:rsid w:val="003D5144"/>
    <w:rsid w:val="003D54D4"/>
    <w:rsid w:val="003D5537"/>
    <w:rsid w:val="003D5BC9"/>
    <w:rsid w:val="003D6BED"/>
    <w:rsid w:val="003D77B6"/>
    <w:rsid w:val="003E0651"/>
    <w:rsid w:val="003E0868"/>
    <w:rsid w:val="003E0BCA"/>
    <w:rsid w:val="003E0BD4"/>
    <w:rsid w:val="003E0C33"/>
    <w:rsid w:val="003E0D10"/>
    <w:rsid w:val="003E15D4"/>
    <w:rsid w:val="003E1823"/>
    <w:rsid w:val="003E19B4"/>
    <w:rsid w:val="003E1B41"/>
    <w:rsid w:val="003E2222"/>
    <w:rsid w:val="003E230E"/>
    <w:rsid w:val="003E2430"/>
    <w:rsid w:val="003E2BD7"/>
    <w:rsid w:val="003E2D6D"/>
    <w:rsid w:val="003E32DE"/>
    <w:rsid w:val="003E3C20"/>
    <w:rsid w:val="003E3DF2"/>
    <w:rsid w:val="003E42F3"/>
    <w:rsid w:val="003E4502"/>
    <w:rsid w:val="003E4F09"/>
    <w:rsid w:val="003E5D23"/>
    <w:rsid w:val="003E6268"/>
    <w:rsid w:val="003E6323"/>
    <w:rsid w:val="003E6AE4"/>
    <w:rsid w:val="003E6E2D"/>
    <w:rsid w:val="003E6FEE"/>
    <w:rsid w:val="003E7BFE"/>
    <w:rsid w:val="003E7D08"/>
    <w:rsid w:val="003F0069"/>
    <w:rsid w:val="003F116D"/>
    <w:rsid w:val="003F1801"/>
    <w:rsid w:val="003F18B2"/>
    <w:rsid w:val="003F1B53"/>
    <w:rsid w:val="003F1FC5"/>
    <w:rsid w:val="003F21D1"/>
    <w:rsid w:val="003F23C2"/>
    <w:rsid w:val="003F2459"/>
    <w:rsid w:val="003F27E5"/>
    <w:rsid w:val="003F2BE5"/>
    <w:rsid w:val="003F3283"/>
    <w:rsid w:val="003F40DF"/>
    <w:rsid w:val="003F4774"/>
    <w:rsid w:val="003F4B74"/>
    <w:rsid w:val="003F4C85"/>
    <w:rsid w:val="003F4D41"/>
    <w:rsid w:val="003F518A"/>
    <w:rsid w:val="003F5DAE"/>
    <w:rsid w:val="003F62FC"/>
    <w:rsid w:val="003F68DC"/>
    <w:rsid w:val="003F6E4D"/>
    <w:rsid w:val="003F6F1F"/>
    <w:rsid w:val="003F736E"/>
    <w:rsid w:val="003F79C2"/>
    <w:rsid w:val="00400188"/>
    <w:rsid w:val="0040022B"/>
    <w:rsid w:val="00400620"/>
    <w:rsid w:val="00400871"/>
    <w:rsid w:val="00400CE0"/>
    <w:rsid w:val="004017F2"/>
    <w:rsid w:val="00401FEF"/>
    <w:rsid w:val="00402056"/>
    <w:rsid w:val="0040236E"/>
    <w:rsid w:val="00402AAC"/>
    <w:rsid w:val="00402C8F"/>
    <w:rsid w:val="004034F5"/>
    <w:rsid w:val="004037EC"/>
    <w:rsid w:val="00404198"/>
    <w:rsid w:val="004044E3"/>
    <w:rsid w:val="00404ACC"/>
    <w:rsid w:val="00404E86"/>
    <w:rsid w:val="004055EA"/>
    <w:rsid w:val="00405D87"/>
    <w:rsid w:val="0040628D"/>
    <w:rsid w:val="004062BE"/>
    <w:rsid w:val="0040658C"/>
    <w:rsid w:val="00406B67"/>
    <w:rsid w:val="004074D9"/>
    <w:rsid w:val="00410099"/>
    <w:rsid w:val="0041022C"/>
    <w:rsid w:val="0041025F"/>
    <w:rsid w:val="004106B1"/>
    <w:rsid w:val="004109A6"/>
    <w:rsid w:val="00410AA9"/>
    <w:rsid w:val="00410CDB"/>
    <w:rsid w:val="00412202"/>
    <w:rsid w:val="00412E62"/>
    <w:rsid w:val="00413008"/>
    <w:rsid w:val="00414247"/>
    <w:rsid w:val="00414C93"/>
    <w:rsid w:val="00414E35"/>
    <w:rsid w:val="00415109"/>
    <w:rsid w:val="004151FC"/>
    <w:rsid w:val="00415904"/>
    <w:rsid w:val="0041594B"/>
    <w:rsid w:val="004167BC"/>
    <w:rsid w:val="0041700F"/>
    <w:rsid w:val="00417504"/>
    <w:rsid w:val="0041754F"/>
    <w:rsid w:val="00417C1B"/>
    <w:rsid w:val="00417DD4"/>
    <w:rsid w:val="00417F43"/>
    <w:rsid w:val="0042002F"/>
    <w:rsid w:val="0042041B"/>
    <w:rsid w:val="00420A1A"/>
    <w:rsid w:val="00420BC7"/>
    <w:rsid w:val="00420C24"/>
    <w:rsid w:val="00420E4D"/>
    <w:rsid w:val="0042136D"/>
    <w:rsid w:val="0042157E"/>
    <w:rsid w:val="00421597"/>
    <w:rsid w:val="004219CF"/>
    <w:rsid w:val="00421F17"/>
    <w:rsid w:val="004227AE"/>
    <w:rsid w:val="00423253"/>
    <w:rsid w:val="004238C9"/>
    <w:rsid w:val="00423A75"/>
    <w:rsid w:val="00423BBF"/>
    <w:rsid w:val="00423ECA"/>
    <w:rsid w:val="004242F6"/>
    <w:rsid w:val="00424366"/>
    <w:rsid w:val="00424726"/>
    <w:rsid w:val="0042588D"/>
    <w:rsid w:val="0042593A"/>
    <w:rsid w:val="004259AA"/>
    <w:rsid w:val="00425B46"/>
    <w:rsid w:val="00425EC9"/>
    <w:rsid w:val="004260F0"/>
    <w:rsid w:val="00426B85"/>
    <w:rsid w:val="00426C19"/>
    <w:rsid w:val="0042784C"/>
    <w:rsid w:val="00427A46"/>
    <w:rsid w:val="00427D0A"/>
    <w:rsid w:val="00430A0F"/>
    <w:rsid w:val="00431030"/>
    <w:rsid w:val="0043174A"/>
    <w:rsid w:val="00431884"/>
    <w:rsid w:val="00431DAC"/>
    <w:rsid w:val="00432101"/>
    <w:rsid w:val="00432216"/>
    <w:rsid w:val="004324E4"/>
    <w:rsid w:val="004326B7"/>
    <w:rsid w:val="00432A40"/>
    <w:rsid w:val="00433302"/>
    <w:rsid w:val="00433C88"/>
    <w:rsid w:val="004345B5"/>
    <w:rsid w:val="00434690"/>
    <w:rsid w:val="00434BA5"/>
    <w:rsid w:val="004352A9"/>
    <w:rsid w:val="00435FD7"/>
    <w:rsid w:val="00436116"/>
    <w:rsid w:val="00436A78"/>
    <w:rsid w:val="00436B98"/>
    <w:rsid w:val="00436E1A"/>
    <w:rsid w:val="00436EDD"/>
    <w:rsid w:val="00436EDF"/>
    <w:rsid w:val="004378C7"/>
    <w:rsid w:val="00437B92"/>
    <w:rsid w:val="0044021E"/>
    <w:rsid w:val="004411F4"/>
    <w:rsid w:val="00441310"/>
    <w:rsid w:val="00441624"/>
    <w:rsid w:val="00441FA9"/>
    <w:rsid w:val="0044273D"/>
    <w:rsid w:val="00442C19"/>
    <w:rsid w:val="004431FA"/>
    <w:rsid w:val="004432C2"/>
    <w:rsid w:val="00443DDE"/>
    <w:rsid w:val="00443EC2"/>
    <w:rsid w:val="004442D1"/>
    <w:rsid w:val="00444512"/>
    <w:rsid w:val="004446F6"/>
    <w:rsid w:val="00444749"/>
    <w:rsid w:val="00444B89"/>
    <w:rsid w:val="00445007"/>
    <w:rsid w:val="004450A4"/>
    <w:rsid w:val="00445862"/>
    <w:rsid w:val="00445A86"/>
    <w:rsid w:val="00445FF5"/>
    <w:rsid w:val="00446347"/>
    <w:rsid w:val="0044697B"/>
    <w:rsid w:val="00446C75"/>
    <w:rsid w:val="004471BE"/>
    <w:rsid w:val="00447449"/>
    <w:rsid w:val="00447460"/>
    <w:rsid w:val="0044754B"/>
    <w:rsid w:val="00447720"/>
    <w:rsid w:val="00447EE6"/>
    <w:rsid w:val="00450679"/>
    <w:rsid w:val="00450688"/>
    <w:rsid w:val="00450AEE"/>
    <w:rsid w:val="00450B16"/>
    <w:rsid w:val="00450FE6"/>
    <w:rsid w:val="00451383"/>
    <w:rsid w:val="004514F6"/>
    <w:rsid w:val="004515B2"/>
    <w:rsid w:val="00451629"/>
    <w:rsid w:val="00451861"/>
    <w:rsid w:val="00451997"/>
    <w:rsid w:val="00451DFE"/>
    <w:rsid w:val="00451E09"/>
    <w:rsid w:val="0045229E"/>
    <w:rsid w:val="00452441"/>
    <w:rsid w:val="00452ACE"/>
    <w:rsid w:val="00453258"/>
    <w:rsid w:val="00453517"/>
    <w:rsid w:val="00453C79"/>
    <w:rsid w:val="0045425B"/>
    <w:rsid w:val="0045472D"/>
    <w:rsid w:val="004547D0"/>
    <w:rsid w:val="004551BD"/>
    <w:rsid w:val="00455346"/>
    <w:rsid w:val="0045544A"/>
    <w:rsid w:val="004555B3"/>
    <w:rsid w:val="00455ACF"/>
    <w:rsid w:val="0045605B"/>
    <w:rsid w:val="00456385"/>
    <w:rsid w:val="00456716"/>
    <w:rsid w:val="004571EB"/>
    <w:rsid w:val="00457E49"/>
    <w:rsid w:val="004602A5"/>
    <w:rsid w:val="004608F1"/>
    <w:rsid w:val="00460F45"/>
    <w:rsid w:val="00461116"/>
    <w:rsid w:val="00461346"/>
    <w:rsid w:val="004616B6"/>
    <w:rsid w:val="00461AE6"/>
    <w:rsid w:val="00461E8E"/>
    <w:rsid w:val="00462818"/>
    <w:rsid w:val="00462E1D"/>
    <w:rsid w:val="00462EB1"/>
    <w:rsid w:val="00463859"/>
    <w:rsid w:val="00463E54"/>
    <w:rsid w:val="004646B4"/>
    <w:rsid w:val="00464B2F"/>
    <w:rsid w:val="00464BDA"/>
    <w:rsid w:val="00464CAE"/>
    <w:rsid w:val="00465307"/>
    <w:rsid w:val="00465505"/>
    <w:rsid w:val="00465603"/>
    <w:rsid w:val="00465AD5"/>
    <w:rsid w:val="00465F3B"/>
    <w:rsid w:val="00465FC2"/>
    <w:rsid w:val="0046626C"/>
    <w:rsid w:val="00466282"/>
    <w:rsid w:val="00467115"/>
    <w:rsid w:val="004673A5"/>
    <w:rsid w:val="00470ABC"/>
    <w:rsid w:val="00470ABF"/>
    <w:rsid w:val="00470E0C"/>
    <w:rsid w:val="00470F60"/>
    <w:rsid w:val="004710F8"/>
    <w:rsid w:val="004713E7"/>
    <w:rsid w:val="00471D25"/>
    <w:rsid w:val="0047201B"/>
    <w:rsid w:val="00472273"/>
    <w:rsid w:val="0047231D"/>
    <w:rsid w:val="004728E5"/>
    <w:rsid w:val="00472AFD"/>
    <w:rsid w:val="00472B83"/>
    <w:rsid w:val="0047310C"/>
    <w:rsid w:val="00473734"/>
    <w:rsid w:val="0047396C"/>
    <w:rsid w:val="00473AA2"/>
    <w:rsid w:val="00474122"/>
    <w:rsid w:val="00474C81"/>
    <w:rsid w:val="00474E98"/>
    <w:rsid w:val="004759C5"/>
    <w:rsid w:val="00475CA4"/>
    <w:rsid w:val="00476187"/>
    <w:rsid w:val="004771FD"/>
    <w:rsid w:val="00477650"/>
    <w:rsid w:val="00477691"/>
    <w:rsid w:val="004776E8"/>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854"/>
    <w:rsid w:val="004839CA"/>
    <w:rsid w:val="00483E89"/>
    <w:rsid w:val="00483FB1"/>
    <w:rsid w:val="00484077"/>
    <w:rsid w:val="00484289"/>
    <w:rsid w:val="0048462C"/>
    <w:rsid w:val="004848BB"/>
    <w:rsid w:val="00484D75"/>
    <w:rsid w:val="00485987"/>
    <w:rsid w:val="00485EB3"/>
    <w:rsid w:val="00486276"/>
    <w:rsid w:val="004863C1"/>
    <w:rsid w:val="00486413"/>
    <w:rsid w:val="00486502"/>
    <w:rsid w:val="004866BC"/>
    <w:rsid w:val="00486FFC"/>
    <w:rsid w:val="00487424"/>
    <w:rsid w:val="00487AAB"/>
    <w:rsid w:val="00487AC7"/>
    <w:rsid w:val="00487E6F"/>
    <w:rsid w:val="00490220"/>
    <w:rsid w:val="004909C1"/>
    <w:rsid w:val="00491311"/>
    <w:rsid w:val="004915B9"/>
    <w:rsid w:val="004918C2"/>
    <w:rsid w:val="00491DAD"/>
    <w:rsid w:val="004924DD"/>
    <w:rsid w:val="004925D6"/>
    <w:rsid w:val="004928A8"/>
    <w:rsid w:val="00493BEC"/>
    <w:rsid w:val="00494351"/>
    <w:rsid w:val="00494457"/>
    <w:rsid w:val="00494CFB"/>
    <w:rsid w:val="0049540C"/>
    <w:rsid w:val="0049564D"/>
    <w:rsid w:val="004958FA"/>
    <w:rsid w:val="00495D5C"/>
    <w:rsid w:val="00495E5D"/>
    <w:rsid w:val="00496043"/>
    <w:rsid w:val="004962FC"/>
    <w:rsid w:val="00497156"/>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2105"/>
    <w:rsid w:val="004A2EB1"/>
    <w:rsid w:val="004A34C4"/>
    <w:rsid w:val="004A3DA7"/>
    <w:rsid w:val="004A462A"/>
    <w:rsid w:val="004A4972"/>
    <w:rsid w:val="004A5713"/>
    <w:rsid w:val="004A5CB0"/>
    <w:rsid w:val="004A602C"/>
    <w:rsid w:val="004A622B"/>
    <w:rsid w:val="004A6635"/>
    <w:rsid w:val="004A6947"/>
    <w:rsid w:val="004A6DB9"/>
    <w:rsid w:val="004A7E15"/>
    <w:rsid w:val="004A7EF7"/>
    <w:rsid w:val="004B0382"/>
    <w:rsid w:val="004B0ABF"/>
    <w:rsid w:val="004B0DA6"/>
    <w:rsid w:val="004B1C58"/>
    <w:rsid w:val="004B1C5C"/>
    <w:rsid w:val="004B2043"/>
    <w:rsid w:val="004B2235"/>
    <w:rsid w:val="004B2634"/>
    <w:rsid w:val="004B2774"/>
    <w:rsid w:val="004B2AAE"/>
    <w:rsid w:val="004B2D7E"/>
    <w:rsid w:val="004B321F"/>
    <w:rsid w:val="004B38A3"/>
    <w:rsid w:val="004B38C7"/>
    <w:rsid w:val="004B4376"/>
    <w:rsid w:val="004B4C29"/>
    <w:rsid w:val="004B50B9"/>
    <w:rsid w:val="004B51CC"/>
    <w:rsid w:val="004B546E"/>
    <w:rsid w:val="004B5744"/>
    <w:rsid w:val="004B5948"/>
    <w:rsid w:val="004B618D"/>
    <w:rsid w:val="004B64D9"/>
    <w:rsid w:val="004B6A52"/>
    <w:rsid w:val="004B6DC9"/>
    <w:rsid w:val="004B6EBE"/>
    <w:rsid w:val="004B7004"/>
    <w:rsid w:val="004B7289"/>
    <w:rsid w:val="004B7591"/>
    <w:rsid w:val="004B7B73"/>
    <w:rsid w:val="004C0009"/>
    <w:rsid w:val="004C06D4"/>
    <w:rsid w:val="004C0961"/>
    <w:rsid w:val="004C1014"/>
    <w:rsid w:val="004C114C"/>
    <w:rsid w:val="004C26AF"/>
    <w:rsid w:val="004C27E4"/>
    <w:rsid w:val="004C29E6"/>
    <w:rsid w:val="004C3102"/>
    <w:rsid w:val="004C32E1"/>
    <w:rsid w:val="004C38AF"/>
    <w:rsid w:val="004C3C90"/>
    <w:rsid w:val="004C41C4"/>
    <w:rsid w:val="004C4CE3"/>
    <w:rsid w:val="004C4EF2"/>
    <w:rsid w:val="004C5040"/>
    <w:rsid w:val="004C60B5"/>
    <w:rsid w:val="004C6365"/>
    <w:rsid w:val="004C65A1"/>
    <w:rsid w:val="004C67AE"/>
    <w:rsid w:val="004C6B72"/>
    <w:rsid w:val="004C6D14"/>
    <w:rsid w:val="004C74B5"/>
    <w:rsid w:val="004C769D"/>
    <w:rsid w:val="004C7ED6"/>
    <w:rsid w:val="004D03EB"/>
    <w:rsid w:val="004D0F94"/>
    <w:rsid w:val="004D0FBA"/>
    <w:rsid w:val="004D10C3"/>
    <w:rsid w:val="004D1361"/>
    <w:rsid w:val="004D1642"/>
    <w:rsid w:val="004D1BDA"/>
    <w:rsid w:val="004D208E"/>
    <w:rsid w:val="004D25B6"/>
    <w:rsid w:val="004D43ED"/>
    <w:rsid w:val="004D4768"/>
    <w:rsid w:val="004D4BB2"/>
    <w:rsid w:val="004D4F66"/>
    <w:rsid w:val="004D57B2"/>
    <w:rsid w:val="004D5B1A"/>
    <w:rsid w:val="004D5B4D"/>
    <w:rsid w:val="004D5F8D"/>
    <w:rsid w:val="004D61A5"/>
    <w:rsid w:val="004D6E22"/>
    <w:rsid w:val="004D71C3"/>
    <w:rsid w:val="004D7B5D"/>
    <w:rsid w:val="004D7E92"/>
    <w:rsid w:val="004E029E"/>
    <w:rsid w:val="004E0659"/>
    <w:rsid w:val="004E0814"/>
    <w:rsid w:val="004E09CC"/>
    <w:rsid w:val="004E0A0B"/>
    <w:rsid w:val="004E0DF8"/>
    <w:rsid w:val="004E12C9"/>
    <w:rsid w:val="004E130E"/>
    <w:rsid w:val="004E13B8"/>
    <w:rsid w:val="004E13C4"/>
    <w:rsid w:val="004E1A0D"/>
    <w:rsid w:val="004E1A20"/>
    <w:rsid w:val="004E1E94"/>
    <w:rsid w:val="004E3198"/>
    <w:rsid w:val="004E373E"/>
    <w:rsid w:val="004E389E"/>
    <w:rsid w:val="004E3985"/>
    <w:rsid w:val="004E3D07"/>
    <w:rsid w:val="004E3D6A"/>
    <w:rsid w:val="004E3FA5"/>
    <w:rsid w:val="004E44B1"/>
    <w:rsid w:val="004E46CB"/>
    <w:rsid w:val="004E47DA"/>
    <w:rsid w:val="004E484A"/>
    <w:rsid w:val="004E48BB"/>
    <w:rsid w:val="004E57F2"/>
    <w:rsid w:val="004E5F0E"/>
    <w:rsid w:val="004E6A84"/>
    <w:rsid w:val="004E6DBB"/>
    <w:rsid w:val="004E6E52"/>
    <w:rsid w:val="004E74D1"/>
    <w:rsid w:val="004E7BE5"/>
    <w:rsid w:val="004E7DD3"/>
    <w:rsid w:val="004E7F8E"/>
    <w:rsid w:val="004F01E6"/>
    <w:rsid w:val="004F0851"/>
    <w:rsid w:val="004F1087"/>
    <w:rsid w:val="004F1789"/>
    <w:rsid w:val="004F1DAF"/>
    <w:rsid w:val="004F1E14"/>
    <w:rsid w:val="004F239A"/>
    <w:rsid w:val="004F2671"/>
    <w:rsid w:val="004F2784"/>
    <w:rsid w:val="004F2862"/>
    <w:rsid w:val="004F3249"/>
    <w:rsid w:val="004F34A5"/>
    <w:rsid w:val="004F368E"/>
    <w:rsid w:val="004F3BE0"/>
    <w:rsid w:val="004F4160"/>
    <w:rsid w:val="004F45B0"/>
    <w:rsid w:val="004F485B"/>
    <w:rsid w:val="004F49BE"/>
    <w:rsid w:val="004F4A37"/>
    <w:rsid w:val="004F4B37"/>
    <w:rsid w:val="004F5679"/>
    <w:rsid w:val="004F5F7F"/>
    <w:rsid w:val="004F6739"/>
    <w:rsid w:val="004F6A82"/>
    <w:rsid w:val="004F73BF"/>
    <w:rsid w:val="004F7544"/>
    <w:rsid w:val="004F79AC"/>
    <w:rsid w:val="004F7C42"/>
    <w:rsid w:val="004F7CC4"/>
    <w:rsid w:val="004F7F5A"/>
    <w:rsid w:val="00500609"/>
    <w:rsid w:val="0050060D"/>
    <w:rsid w:val="0050064D"/>
    <w:rsid w:val="00500D50"/>
    <w:rsid w:val="00500F44"/>
    <w:rsid w:val="00501932"/>
    <w:rsid w:val="00501995"/>
    <w:rsid w:val="00501AE0"/>
    <w:rsid w:val="00501CAA"/>
    <w:rsid w:val="0050203B"/>
    <w:rsid w:val="005020CC"/>
    <w:rsid w:val="0050212E"/>
    <w:rsid w:val="005021E9"/>
    <w:rsid w:val="0050288F"/>
    <w:rsid w:val="00503A72"/>
    <w:rsid w:val="00503B63"/>
    <w:rsid w:val="00503E84"/>
    <w:rsid w:val="0050405C"/>
    <w:rsid w:val="005040E6"/>
    <w:rsid w:val="0050458F"/>
    <w:rsid w:val="00504812"/>
    <w:rsid w:val="00504F17"/>
    <w:rsid w:val="00505753"/>
    <w:rsid w:val="00505A31"/>
    <w:rsid w:val="0050605C"/>
    <w:rsid w:val="00506291"/>
    <w:rsid w:val="00506953"/>
    <w:rsid w:val="00506B4B"/>
    <w:rsid w:val="00506BFC"/>
    <w:rsid w:val="00506D45"/>
    <w:rsid w:val="00506FEC"/>
    <w:rsid w:val="005072A4"/>
    <w:rsid w:val="005077DF"/>
    <w:rsid w:val="00507FBF"/>
    <w:rsid w:val="00507FE9"/>
    <w:rsid w:val="005102AB"/>
    <w:rsid w:val="00510644"/>
    <w:rsid w:val="005107D6"/>
    <w:rsid w:val="00510E27"/>
    <w:rsid w:val="0051101D"/>
    <w:rsid w:val="005120B2"/>
    <w:rsid w:val="00512459"/>
    <w:rsid w:val="00512DF9"/>
    <w:rsid w:val="00513032"/>
    <w:rsid w:val="005135A9"/>
    <w:rsid w:val="00513E78"/>
    <w:rsid w:val="005142B1"/>
    <w:rsid w:val="00514FCE"/>
    <w:rsid w:val="005152F9"/>
    <w:rsid w:val="00515573"/>
    <w:rsid w:val="005156AD"/>
    <w:rsid w:val="005157CC"/>
    <w:rsid w:val="00515AC1"/>
    <w:rsid w:val="00515BB8"/>
    <w:rsid w:val="005162D6"/>
    <w:rsid w:val="00516BC0"/>
    <w:rsid w:val="00516D81"/>
    <w:rsid w:val="005173B4"/>
    <w:rsid w:val="00517984"/>
    <w:rsid w:val="00517CF8"/>
    <w:rsid w:val="0052019C"/>
    <w:rsid w:val="005201F4"/>
    <w:rsid w:val="00520386"/>
    <w:rsid w:val="005209E0"/>
    <w:rsid w:val="005210A6"/>
    <w:rsid w:val="005211FA"/>
    <w:rsid w:val="00521328"/>
    <w:rsid w:val="00521676"/>
    <w:rsid w:val="00521819"/>
    <w:rsid w:val="0052187C"/>
    <w:rsid w:val="00521D0F"/>
    <w:rsid w:val="00522221"/>
    <w:rsid w:val="0052244B"/>
    <w:rsid w:val="005234C8"/>
    <w:rsid w:val="0052384F"/>
    <w:rsid w:val="00523A80"/>
    <w:rsid w:val="005240E1"/>
    <w:rsid w:val="0052454D"/>
    <w:rsid w:val="00524E42"/>
    <w:rsid w:val="005251A4"/>
    <w:rsid w:val="00525550"/>
    <w:rsid w:val="0052570D"/>
    <w:rsid w:val="00525C44"/>
    <w:rsid w:val="00526E68"/>
    <w:rsid w:val="00527089"/>
    <w:rsid w:val="005273F7"/>
    <w:rsid w:val="005279FD"/>
    <w:rsid w:val="00527CD6"/>
    <w:rsid w:val="00527CE5"/>
    <w:rsid w:val="00527CF2"/>
    <w:rsid w:val="00530118"/>
    <w:rsid w:val="00530B96"/>
    <w:rsid w:val="0053100C"/>
    <w:rsid w:val="005317C8"/>
    <w:rsid w:val="00531B16"/>
    <w:rsid w:val="0053230C"/>
    <w:rsid w:val="00532789"/>
    <w:rsid w:val="00532B16"/>
    <w:rsid w:val="00532E80"/>
    <w:rsid w:val="00532F01"/>
    <w:rsid w:val="005331A3"/>
    <w:rsid w:val="0053380D"/>
    <w:rsid w:val="00533B87"/>
    <w:rsid w:val="00533C5B"/>
    <w:rsid w:val="00533D66"/>
    <w:rsid w:val="00533E90"/>
    <w:rsid w:val="0053420A"/>
    <w:rsid w:val="005342B7"/>
    <w:rsid w:val="00534375"/>
    <w:rsid w:val="0053458C"/>
    <w:rsid w:val="00534832"/>
    <w:rsid w:val="00534C3B"/>
    <w:rsid w:val="00534ED4"/>
    <w:rsid w:val="0053537F"/>
    <w:rsid w:val="00535B47"/>
    <w:rsid w:val="00536283"/>
    <w:rsid w:val="005370EF"/>
    <w:rsid w:val="0053722E"/>
    <w:rsid w:val="0053741C"/>
    <w:rsid w:val="00537EBF"/>
    <w:rsid w:val="00537F69"/>
    <w:rsid w:val="00540687"/>
    <w:rsid w:val="00540CF0"/>
    <w:rsid w:val="00541047"/>
    <w:rsid w:val="00541403"/>
    <w:rsid w:val="0054167C"/>
    <w:rsid w:val="00542437"/>
    <w:rsid w:val="00542646"/>
    <w:rsid w:val="0054271E"/>
    <w:rsid w:val="00542BA5"/>
    <w:rsid w:val="005436C7"/>
    <w:rsid w:val="00544202"/>
    <w:rsid w:val="0054490D"/>
    <w:rsid w:val="005449AD"/>
    <w:rsid w:val="00544EBA"/>
    <w:rsid w:val="00545924"/>
    <w:rsid w:val="00545E65"/>
    <w:rsid w:val="005475AD"/>
    <w:rsid w:val="00547EE9"/>
    <w:rsid w:val="00547F51"/>
    <w:rsid w:val="0055010A"/>
    <w:rsid w:val="00550DCA"/>
    <w:rsid w:val="00550F53"/>
    <w:rsid w:val="0055104E"/>
    <w:rsid w:val="0055107C"/>
    <w:rsid w:val="00551163"/>
    <w:rsid w:val="00551B6D"/>
    <w:rsid w:val="00551BAC"/>
    <w:rsid w:val="00552802"/>
    <w:rsid w:val="00552A7B"/>
    <w:rsid w:val="00552FEA"/>
    <w:rsid w:val="005533E9"/>
    <w:rsid w:val="005539BD"/>
    <w:rsid w:val="00553A5B"/>
    <w:rsid w:val="005542AB"/>
    <w:rsid w:val="005544C1"/>
    <w:rsid w:val="005548A2"/>
    <w:rsid w:val="00554F00"/>
    <w:rsid w:val="005551DC"/>
    <w:rsid w:val="005552A4"/>
    <w:rsid w:val="005560F5"/>
    <w:rsid w:val="005563C1"/>
    <w:rsid w:val="0055653C"/>
    <w:rsid w:val="00556580"/>
    <w:rsid w:val="0055675C"/>
    <w:rsid w:val="00557057"/>
    <w:rsid w:val="00557665"/>
    <w:rsid w:val="00560123"/>
    <w:rsid w:val="0056012D"/>
    <w:rsid w:val="005601FB"/>
    <w:rsid w:val="005605BD"/>
    <w:rsid w:val="00560AE0"/>
    <w:rsid w:val="00560E12"/>
    <w:rsid w:val="005610F0"/>
    <w:rsid w:val="00561520"/>
    <w:rsid w:val="005617B0"/>
    <w:rsid w:val="00562607"/>
    <w:rsid w:val="005626B6"/>
    <w:rsid w:val="0056315F"/>
    <w:rsid w:val="00563598"/>
    <w:rsid w:val="0056369D"/>
    <w:rsid w:val="00563C62"/>
    <w:rsid w:val="00563E13"/>
    <w:rsid w:val="005640A7"/>
    <w:rsid w:val="005651E7"/>
    <w:rsid w:val="005654B4"/>
    <w:rsid w:val="00566873"/>
    <w:rsid w:val="00566A02"/>
    <w:rsid w:val="00566D42"/>
    <w:rsid w:val="00567B91"/>
    <w:rsid w:val="00567FE5"/>
    <w:rsid w:val="00570E22"/>
    <w:rsid w:val="005710FA"/>
    <w:rsid w:val="00571788"/>
    <w:rsid w:val="0057191C"/>
    <w:rsid w:val="00571A21"/>
    <w:rsid w:val="005721FA"/>
    <w:rsid w:val="0057226D"/>
    <w:rsid w:val="00572523"/>
    <w:rsid w:val="00572DFE"/>
    <w:rsid w:val="005739BA"/>
    <w:rsid w:val="00573C6B"/>
    <w:rsid w:val="00573D14"/>
    <w:rsid w:val="005741FC"/>
    <w:rsid w:val="00574303"/>
    <w:rsid w:val="00574375"/>
    <w:rsid w:val="005746B6"/>
    <w:rsid w:val="0057497B"/>
    <w:rsid w:val="00574EAB"/>
    <w:rsid w:val="0057578B"/>
    <w:rsid w:val="0057715E"/>
    <w:rsid w:val="005776AB"/>
    <w:rsid w:val="0057795A"/>
    <w:rsid w:val="00577C9E"/>
    <w:rsid w:val="005801BC"/>
    <w:rsid w:val="0058025F"/>
    <w:rsid w:val="00581E18"/>
    <w:rsid w:val="00581F43"/>
    <w:rsid w:val="0058311F"/>
    <w:rsid w:val="00583466"/>
    <w:rsid w:val="00585367"/>
    <w:rsid w:val="00585752"/>
    <w:rsid w:val="0058575B"/>
    <w:rsid w:val="00585B85"/>
    <w:rsid w:val="00585D8A"/>
    <w:rsid w:val="0058665D"/>
    <w:rsid w:val="0058682F"/>
    <w:rsid w:val="00586CF0"/>
    <w:rsid w:val="0058725C"/>
    <w:rsid w:val="005874B3"/>
    <w:rsid w:val="005877E2"/>
    <w:rsid w:val="0059040B"/>
    <w:rsid w:val="005905AA"/>
    <w:rsid w:val="00590F84"/>
    <w:rsid w:val="005913DE"/>
    <w:rsid w:val="00591CF5"/>
    <w:rsid w:val="00592445"/>
    <w:rsid w:val="00592448"/>
    <w:rsid w:val="0059253B"/>
    <w:rsid w:val="0059267E"/>
    <w:rsid w:val="00592BA8"/>
    <w:rsid w:val="00592E57"/>
    <w:rsid w:val="0059393E"/>
    <w:rsid w:val="00593A7A"/>
    <w:rsid w:val="00593FF2"/>
    <w:rsid w:val="005946F1"/>
    <w:rsid w:val="00595491"/>
    <w:rsid w:val="0059671B"/>
    <w:rsid w:val="0059711E"/>
    <w:rsid w:val="0059719F"/>
    <w:rsid w:val="0059727B"/>
    <w:rsid w:val="00597281"/>
    <w:rsid w:val="00597498"/>
    <w:rsid w:val="00597501"/>
    <w:rsid w:val="00597BC3"/>
    <w:rsid w:val="005A0B94"/>
    <w:rsid w:val="005A0E3F"/>
    <w:rsid w:val="005A0F2D"/>
    <w:rsid w:val="005A1041"/>
    <w:rsid w:val="005A16C2"/>
    <w:rsid w:val="005A1D79"/>
    <w:rsid w:val="005A2301"/>
    <w:rsid w:val="005A2A74"/>
    <w:rsid w:val="005A2B4B"/>
    <w:rsid w:val="005A2D84"/>
    <w:rsid w:val="005A2EF4"/>
    <w:rsid w:val="005A311E"/>
    <w:rsid w:val="005A35D3"/>
    <w:rsid w:val="005A3FE6"/>
    <w:rsid w:val="005A4742"/>
    <w:rsid w:val="005A47DC"/>
    <w:rsid w:val="005A50EC"/>
    <w:rsid w:val="005A5232"/>
    <w:rsid w:val="005A555E"/>
    <w:rsid w:val="005A55B8"/>
    <w:rsid w:val="005A5624"/>
    <w:rsid w:val="005A587E"/>
    <w:rsid w:val="005A5A9F"/>
    <w:rsid w:val="005A5E63"/>
    <w:rsid w:val="005A5EFF"/>
    <w:rsid w:val="005A63AD"/>
    <w:rsid w:val="005A68C3"/>
    <w:rsid w:val="005A7B79"/>
    <w:rsid w:val="005A7E9E"/>
    <w:rsid w:val="005B1322"/>
    <w:rsid w:val="005B14C4"/>
    <w:rsid w:val="005B1C58"/>
    <w:rsid w:val="005B1E3A"/>
    <w:rsid w:val="005B2606"/>
    <w:rsid w:val="005B27E3"/>
    <w:rsid w:val="005B2C4F"/>
    <w:rsid w:val="005B2CB0"/>
    <w:rsid w:val="005B3E0C"/>
    <w:rsid w:val="005B4187"/>
    <w:rsid w:val="005B45E5"/>
    <w:rsid w:val="005B47AD"/>
    <w:rsid w:val="005B4904"/>
    <w:rsid w:val="005B4D7C"/>
    <w:rsid w:val="005B4EC8"/>
    <w:rsid w:val="005B62EC"/>
    <w:rsid w:val="005B6D78"/>
    <w:rsid w:val="005B6EB0"/>
    <w:rsid w:val="005B790F"/>
    <w:rsid w:val="005B7ADE"/>
    <w:rsid w:val="005B7C1C"/>
    <w:rsid w:val="005C0355"/>
    <w:rsid w:val="005C0EDD"/>
    <w:rsid w:val="005C1090"/>
    <w:rsid w:val="005C17B3"/>
    <w:rsid w:val="005C1BEE"/>
    <w:rsid w:val="005C2F27"/>
    <w:rsid w:val="005C32BD"/>
    <w:rsid w:val="005C3495"/>
    <w:rsid w:val="005C389F"/>
    <w:rsid w:val="005C3B0E"/>
    <w:rsid w:val="005C42B1"/>
    <w:rsid w:val="005C43BB"/>
    <w:rsid w:val="005C45CF"/>
    <w:rsid w:val="005C4674"/>
    <w:rsid w:val="005C46D8"/>
    <w:rsid w:val="005C5078"/>
    <w:rsid w:val="005C514A"/>
    <w:rsid w:val="005C646F"/>
    <w:rsid w:val="005C665B"/>
    <w:rsid w:val="005C69E8"/>
    <w:rsid w:val="005C73F6"/>
    <w:rsid w:val="005C74D0"/>
    <w:rsid w:val="005C7635"/>
    <w:rsid w:val="005C7E45"/>
    <w:rsid w:val="005D090D"/>
    <w:rsid w:val="005D0BE8"/>
    <w:rsid w:val="005D0CEF"/>
    <w:rsid w:val="005D1B19"/>
    <w:rsid w:val="005D1B49"/>
    <w:rsid w:val="005D1B8C"/>
    <w:rsid w:val="005D1E58"/>
    <w:rsid w:val="005D2020"/>
    <w:rsid w:val="005D2FBC"/>
    <w:rsid w:val="005D306F"/>
    <w:rsid w:val="005D3DE7"/>
    <w:rsid w:val="005D4589"/>
    <w:rsid w:val="005D5607"/>
    <w:rsid w:val="005D5861"/>
    <w:rsid w:val="005D5BE0"/>
    <w:rsid w:val="005D636C"/>
    <w:rsid w:val="005D63A0"/>
    <w:rsid w:val="005D6A6F"/>
    <w:rsid w:val="005D6F04"/>
    <w:rsid w:val="005D6F49"/>
    <w:rsid w:val="005D7266"/>
    <w:rsid w:val="005D7A23"/>
    <w:rsid w:val="005D7B83"/>
    <w:rsid w:val="005E008C"/>
    <w:rsid w:val="005E03A8"/>
    <w:rsid w:val="005E0586"/>
    <w:rsid w:val="005E064D"/>
    <w:rsid w:val="005E0F9B"/>
    <w:rsid w:val="005E170D"/>
    <w:rsid w:val="005E1B25"/>
    <w:rsid w:val="005E1C47"/>
    <w:rsid w:val="005E1D4F"/>
    <w:rsid w:val="005E2460"/>
    <w:rsid w:val="005E29D2"/>
    <w:rsid w:val="005E2A30"/>
    <w:rsid w:val="005E3B81"/>
    <w:rsid w:val="005E3CA2"/>
    <w:rsid w:val="005E40FA"/>
    <w:rsid w:val="005E41DF"/>
    <w:rsid w:val="005E4812"/>
    <w:rsid w:val="005E4BB5"/>
    <w:rsid w:val="005E4F1A"/>
    <w:rsid w:val="005E50F8"/>
    <w:rsid w:val="005E5FE2"/>
    <w:rsid w:val="005E6AA3"/>
    <w:rsid w:val="005E7336"/>
    <w:rsid w:val="005E73F0"/>
    <w:rsid w:val="005E765D"/>
    <w:rsid w:val="005E791C"/>
    <w:rsid w:val="005E79C0"/>
    <w:rsid w:val="005E7AFA"/>
    <w:rsid w:val="005E7B2B"/>
    <w:rsid w:val="005E7C7F"/>
    <w:rsid w:val="005F003E"/>
    <w:rsid w:val="005F063B"/>
    <w:rsid w:val="005F0A02"/>
    <w:rsid w:val="005F0BE1"/>
    <w:rsid w:val="005F0E02"/>
    <w:rsid w:val="005F1360"/>
    <w:rsid w:val="005F13B9"/>
    <w:rsid w:val="005F17A6"/>
    <w:rsid w:val="005F27F5"/>
    <w:rsid w:val="005F287B"/>
    <w:rsid w:val="005F297B"/>
    <w:rsid w:val="005F2A7B"/>
    <w:rsid w:val="005F2D55"/>
    <w:rsid w:val="005F3201"/>
    <w:rsid w:val="005F34C8"/>
    <w:rsid w:val="005F51D9"/>
    <w:rsid w:val="005F5237"/>
    <w:rsid w:val="005F5E07"/>
    <w:rsid w:val="005F65FA"/>
    <w:rsid w:val="005F73F9"/>
    <w:rsid w:val="005F740C"/>
    <w:rsid w:val="005F77EF"/>
    <w:rsid w:val="005F7B76"/>
    <w:rsid w:val="005F7CE5"/>
    <w:rsid w:val="006007C7"/>
    <w:rsid w:val="00600E69"/>
    <w:rsid w:val="0060126D"/>
    <w:rsid w:val="006012F7"/>
    <w:rsid w:val="00601954"/>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5FD"/>
    <w:rsid w:val="006047C6"/>
    <w:rsid w:val="00604938"/>
    <w:rsid w:val="006051FF"/>
    <w:rsid w:val="0060523B"/>
    <w:rsid w:val="00605693"/>
    <w:rsid w:val="00605AE5"/>
    <w:rsid w:val="00605EA3"/>
    <w:rsid w:val="00605FEA"/>
    <w:rsid w:val="00606105"/>
    <w:rsid w:val="00606C48"/>
    <w:rsid w:val="00606D08"/>
    <w:rsid w:val="0060741C"/>
    <w:rsid w:val="00607429"/>
    <w:rsid w:val="006074CA"/>
    <w:rsid w:val="006076BE"/>
    <w:rsid w:val="006079B1"/>
    <w:rsid w:val="00607A55"/>
    <w:rsid w:val="00607BC0"/>
    <w:rsid w:val="00610236"/>
    <w:rsid w:val="0061036B"/>
    <w:rsid w:val="00610381"/>
    <w:rsid w:val="006104C3"/>
    <w:rsid w:val="00610B33"/>
    <w:rsid w:val="00610BEE"/>
    <w:rsid w:val="00610E36"/>
    <w:rsid w:val="00611B21"/>
    <w:rsid w:val="00611C4E"/>
    <w:rsid w:val="00612400"/>
    <w:rsid w:val="00612518"/>
    <w:rsid w:val="0061259A"/>
    <w:rsid w:val="00612696"/>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20A"/>
    <w:rsid w:val="00616BAB"/>
    <w:rsid w:val="00616C2A"/>
    <w:rsid w:val="00616CA3"/>
    <w:rsid w:val="006172E5"/>
    <w:rsid w:val="00617833"/>
    <w:rsid w:val="00620339"/>
    <w:rsid w:val="006203AE"/>
    <w:rsid w:val="00621256"/>
    <w:rsid w:val="006218DE"/>
    <w:rsid w:val="00623390"/>
    <w:rsid w:val="0062361B"/>
    <w:rsid w:val="00623AAA"/>
    <w:rsid w:val="00623D0D"/>
    <w:rsid w:val="0062416F"/>
    <w:rsid w:val="0062480A"/>
    <w:rsid w:val="006249AB"/>
    <w:rsid w:val="00624B46"/>
    <w:rsid w:val="0062574D"/>
    <w:rsid w:val="00625960"/>
    <w:rsid w:val="00626054"/>
    <w:rsid w:val="0062624F"/>
    <w:rsid w:val="00626588"/>
    <w:rsid w:val="006266DA"/>
    <w:rsid w:val="00626BEA"/>
    <w:rsid w:val="006277C2"/>
    <w:rsid w:val="00627E15"/>
    <w:rsid w:val="00630B8F"/>
    <w:rsid w:val="00630C37"/>
    <w:rsid w:val="006322D1"/>
    <w:rsid w:val="00632346"/>
    <w:rsid w:val="006325D7"/>
    <w:rsid w:val="00632640"/>
    <w:rsid w:val="0063307D"/>
    <w:rsid w:val="00633AED"/>
    <w:rsid w:val="00633B46"/>
    <w:rsid w:val="00633E7B"/>
    <w:rsid w:val="00633E8A"/>
    <w:rsid w:val="006342E0"/>
    <w:rsid w:val="006343C9"/>
    <w:rsid w:val="00634C7B"/>
    <w:rsid w:val="00634E4C"/>
    <w:rsid w:val="00636137"/>
    <w:rsid w:val="00636229"/>
    <w:rsid w:val="00636623"/>
    <w:rsid w:val="00636A2F"/>
    <w:rsid w:val="00636A4A"/>
    <w:rsid w:val="00636AE6"/>
    <w:rsid w:val="00637162"/>
    <w:rsid w:val="0063785D"/>
    <w:rsid w:val="00637BDD"/>
    <w:rsid w:val="00637C3B"/>
    <w:rsid w:val="00637E3E"/>
    <w:rsid w:val="00637FAF"/>
    <w:rsid w:val="00640124"/>
    <w:rsid w:val="00640255"/>
    <w:rsid w:val="006403B3"/>
    <w:rsid w:val="006404F8"/>
    <w:rsid w:val="00640B67"/>
    <w:rsid w:val="0064119B"/>
    <w:rsid w:val="00642010"/>
    <w:rsid w:val="006424CF"/>
    <w:rsid w:val="0064274A"/>
    <w:rsid w:val="0064356B"/>
    <w:rsid w:val="00643E1A"/>
    <w:rsid w:val="00644094"/>
    <w:rsid w:val="0064507B"/>
    <w:rsid w:val="0064536D"/>
    <w:rsid w:val="00645DB9"/>
    <w:rsid w:val="0064665D"/>
    <w:rsid w:val="0064694F"/>
    <w:rsid w:val="00646D74"/>
    <w:rsid w:val="00646EBE"/>
    <w:rsid w:val="00646F5A"/>
    <w:rsid w:val="0064724D"/>
    <w:rsid w:val="006473F9"/>
    <w:rsid w:val="00647AC4"/>
    <w:rsid w:val="0065033D"/>
    <w:rsid w:val="0065072D"/>
    <w:rsid w:val="00650936"/>
    <w:rsid w:val="00650D1B"/>
    <w:rsid w:val="006510BA"/>
    <w:rsid w:val="0065114C"/>
    <w:rsid w:val="00651C76"/>
    <w:rsid w:val="00651D96"/>
    <w:rsid w:val="00652159"/>
    <w:rsid w:val="006521AF"/>
    <w:rsid w:val="00652207"/>
    <w:rsid w:val="006523FB"/>
    <w:rsid w:val="0065288D"/>
    <w:rsid w:val="00653103"/>
    <w:rsid w:val="006540B6"/>
    <w:rsid w:val="00654296"/>
    <w:rsid w:val="006543E4"/>
    <w:rsid w:val="006547D2"/>
    <w:rsid w:val="0065488D"/>
    <w:rsid w:val="00654897"/>
    <w:rsid w:val="00654CFA"/>
    <w:rsid w:val="00654E34"/>
    <w:rsid w:val="006555DD"/>
    <w:rsid w:val="00655BF0"/>
    <w:rsid w:val="00655F0C"/>
    <w:rsid w:val="0065611E"/>
    <w:rsid w:val="00656466"/>
    <w:rsid w:val="00656726"/>
    <w:rsid w:val="00656C9F"/>
    <w:rsid w:val="00656EE5"/>
    <w:rsid w:val="006572BC"/>
    <w:rsid w:val="006575AE"/>
    <w:rsid w:val="0065796A"/>
    <w:rsid w:val="00660559"/>
    <w:rsid w:val="0066063C"/>
    <w:rsid w:val="00661053"/>
    <w:rsid w:val="006610CD"/>
    <w:rsid w:val="0066122F"/>
    <w:rsid w:val="006617C9"/>
    <w:rsid w:val="00661979"/>
    <w:rsid w:val="00661BEA"/>
    <w:rsid w:val="00661CA4"/>
    <w:rsid w:val="00661EA1"/>
    <w:rsid w:val="006620E1"/>
    <w:rsid w:val="006623F1"/>
    <w:rsid w:val="006629D9"/>
    <w:rsid w:val="006631D0"/>
    <w:rsid w:val="006633EB"/>
    <w:rsid w:val="006637C7"/>
    <w:rsid w:val="00663E0B"/>
    <w:rsid w:val="00663E92"/>
    <w:rsid w:val="00663ECD"/>
    <w:rsid w:val="00663F3B"/>
    <w:rsid w:val="00663F42"/>
    <w:rsid w:val="00664569"/>
    <w:rsid w:val="006646FB"/>
    <w:rsid w:val="0066480B"/>
    <w:rsid w:val="006658AA"/>
    <w:rsid w:val="00666095"/>
    <w:rsid w:val="006668D1"/>
    <w:rsid w:val="00666993"/>
    <w:rsid w:val="00666A04"/>
    <w:rsid w:val="00666BF2"/>
    <w:rsid w:val="00666F70"/>
    <w:rsid w:val="00667056"/>
    <w:rsid w:val="0066748D"/>
    <w:rsid w:val="00667905"/>
    <w:rsid w:val="00667C6B"/>
    <w:rsid w:val="00667D57"/>
    <w:rsid w:val="0067008E"/>
    <w:rsid w:val="00670470"/>
    <w:rsid w:val="00670624"/>
    <w:rsid w:val="00670640"/>
    <w:rsid w:val="00670C18"/>
    <w:rsid w:val="00670DAC"/>
    <w:rsid w:val="0067108F"/>
    <w:rsid w:val="00671B50"/>
    <w:rsid w:val="00672B03"/>
    <w:rsid w:val="00672CFF"/>
    <w:rsid w:val="00672D29"/>
    <w:rsid w:val="00672D9F"/>
    <w:rsid w:val="006735A4"/>
    <w:rsid w:val="00673810"/>
    <w:rsid w:val="006739E9"/>
    <w:rsid w:val="00673AD1"/>
    <w:rsid w:val="00673BD1"/>
    <w:rsid w:val="00673CEA"/>
    <w:rsid w:val="00674241"/>
    <w:rsid w:val="00674AE8"/>
    <w:rsid w:val="00676322"/>
    <w:rsid w:val="00676671"/>
    <w:rsid w:val="00676B76"/>
    <w:rsid w:val="00677073"/>
    <w:rsid w:val="006770B5"/>
    <w:rsid w:val="00677120"/>
    <w:rsid w:val="00677B97"/>
    <w:rsid w:val="00681260"/>
    <w:rsid w:val="00681AB9"/>
    <w:rsid w:val="00681CD0"/>
    <w:rsid w:val="00681D92"/>
    <w:rsid w:val="006822C3"/>
    <w:rsid w:val="0068293C"/>
    <w:rsid w:val="006832D5"/>
    <w:rsid w:val="006835EF"/>
    <w:rsid w:val="00683786"/>
    <w:rsid w:val="00683EDC"/>
    <w:rsid w:val="0068484A"/>
    <w:rsid w:val="00684A4F"/>
    <w:rsid w:val="00685A7F"/>
    <w:rsid w:val="00685F0C"/>
    <w:rsid w:val="0068673D"/>
    <w:rsid w:val="00686836"/>
    <w:rsid w:val="00686973"/>
    <w:rsid w:val="00686F5C"/>
    <w:rsid w:val="00687732"/>
    <w:rsid w:val="006879D0"/>
    <w:rsid w:val="00687BA2"/>
    <w:rsid w:val="00690587"/>
    <w:rsid w:val="00690748"/>
    <w:rsid w:val="006909C2"/>
    <w:rsid w:val="00690E5D"/>
    <w:rsid w:val="00691152"/>
    <w:rsid w:val="006916B6"/>
    <w:rsid w:val="006918DB"/>
    <w:rsid w:val="006922B2"/>
    <w:rsid w:val="006923D5"/>
    <w:rsid w:val="00692515"/>
    <w:rsid w:val="0069297A"/>
    <w:rsid w:val="006929E1"/>
    <w:rsid w:val="006929F8"/>
    <w:rsid w:val="00692A08"/>
    <w:rsid w:val="00692AB6"/>
    <w:rsid w:val="00692C68"/>
    <w:rsid w:val="00692DE5"/>
    <w:rsid w:val="00693448"/>
    <w:rsid w:val="00693832"/>
    <w:rsid w:val="0069385E"/>
    <w:rsid w:val="00693CA4"/>
    <w:rsid w:val="00693FD0"/>
    <w:rsid w:val="00694D9B"/>
    <w:rsid w:val="00695578"/>
    <w:rsid w:val="00695AE8"/>
    <w:rsid w:val="00695D84"/>
    <w:rsid w:val="00695DD7"/>
    <w:rsid w:val="00695F6D"/>
    <w:rsid w:val="00696126"/>
    <w:rsid w:val="00696342"/>
    <w:rsid w:val="00696999"/>
    <w:rsid w:val="00696A2B"/>
    <w:rsid w:val="00696B61"/>
    <w:rsid w:val="006974D8"/>
    <w:rsid w:val="006979F2"/>
    <w:rsid w:val="00697A5A"/>
    <w:rsid w:val="00697F2B"/>
    <w:rsid w:val="006A0447"/>
    <w:rsid w:val="006A05F1"/>
    <w:rsid w:val="006A0D95"/>
    <w:rsid w:val="006A0F32"/>
    <w:rsid w:val="006A194B"/>
    <w:rsid w:val="006A1A28"/>
    <w:rsid w:val="006A1A3F"/>
    <w:rsid w:val="006A1B09"/>
    <w:rsid w:val="006A1BAE"/>
    <w:rsid w:val="006A1DAF"/>
    <w:rsid w:val="006A2849"/>
    <w:rsid w:val="006A2AE8"/>
    <w:rsid w:val="006A2B06"/>
    <w:rsid w:val="006A2B66"/>
    <w:rsid w:val="006A2D93"/>
    <w:rsid w:val="006A30CA"/>
    <w:rsid w:val="006A3666"/>
    <w:rsid w:val="006A3689"/>
    <w:rsid w:val="006A3F9C"/>
    <w:rsid w:val="006A5635"/>
    <w:rsid w:val="006A597B"/>
    <w:rsid w:val="006A5CAC"/>
    <w:rsid w:val="006A62E4"/>
    <w:rsid w:val="006A62F4"/>
    <w:rsid w:val="006A6858"/>
    <w:rsid w:val="006A6A7F"/>
    <w:rsid w:val="006A6DF8"/>
    <w:rsid w:val="006A6EC4"/>
    <w:rsid w:val="006A6F74"/>
    <w:rsid w:val="006A7239"/>
    <w:rsid w:val="006A7DC4"/>
    <w:rsid w:val="006B0765"/>
    <w:rsid w:val="006B11B5"/>
    <w:rsid w:val="006B1238"/>
    <w:rsid w:val="006B2242"/>
    <w:rsid w:val="006B2440"/>
    <w:rsid w:val="006B2943"/>
    <w:rsid w:val="006B3785"/>
    <w:rsid w:val="006B3CAE"/>
    <w:rsid w:val="006B4A3C"/>
    <w:rsid w:val="006B531A"/>
    <w:rsid w:val="006B54BA"/>
    <w:rsid w:val="006B5D4B"/>
    <w:rsid w:val="006B601F"/>
    <w:rsid w:val="006B6386"/>
    <w:rsid w:val="006B63DA"/>
    <w:rsid w:val="006B68E0"/>
    <w:rsid w:val="006B6C1F"/>
    <w:rsid w:val="006B6F4B"/>
    <w:rsid w:val="006B7197"/>
    <w:rsid w:val="006B7DEF"/>
    <w:rsid w:val="006C061A"/>
    <w:rsid w:val="006C0B26"/>
    <w:rsid w:val="006C13D0"/>
    <w:rsid w:val="006C13E6"/>
    <w:rsid w:val="006C1422"/>
    <w:rsid w:val="006C1725"/>
    <w:rsid w:val="006C1853"/>
    <w:rsid w:val="006C1A9B"/>
    <w:rsid w:val="006C1B69"/>
    <w:rsid w:val="006C1D9C"/>
    <w:rsid w:val="006C1E3C"/>
    <w:rsid w:val="006C1E5A"/>
    <w:rsid w:val="006C2122"/>
    <w:rsid w:val="006C2626"/>
    <w:rsid w:val="006C2646"/>
    <w:rsid w:val="006C2750"/>
    <w:rsid w:val="006C27CF"/>
    <w:rsid w:val="006C2A85"/>
    <w:rsid w:val="006C2C1F"/>
    <w:rsid w:val="006C2D73"/>
    <w:rsid w:val="006C2E01"/>
    <w:rsid w:val="006C3007"/>
    <w:rsid w:val="006C32A1"/>
    <w:rsid w:val="006C3424"/>
    <w:rsid w:val="006C347C"/>
    <w:rsid w:val="006C35CB"/>
    <w:rsid w:val="006C3730"/>
    <w:rsid w:val="006C3C52"/>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A9B"/>
    <w:rsid w:val="006C7B6A"/>
    <w:rsid w:val="006C7DBC"/>
    <w:rsid w:val="006C7E57"/>
    <w:rsid w:val="006C7F0E"/>
    <w:rsid w:val="006D07A0"/>
    <w:rsid w:val="006D0953"/>
    <w:rsid w:val="006D0AB0"/>
    <w:rsid w:val="006D1360"/>
    <w:rsid w:val="006D18EA"/>
    <w:rsid w:val="006D1EA8"/>
    <w:rsid w:val="006D1FF8"/>
    <w:rsid w:val="006D23C3"/>
    <w:rsid w:val="006D2AD4"/>
    <w:rsid w:val="006D2D8E"/>
    <w:rsid w:val="006D2DFC"/>
    <w:rsid w:val="006D34C7"/>
    <w:rsid w:val="006D413B"/>
    <w:rsid w:val="006D41CB"/>
    <w:rsid w:val="006D4E6B"/>
    <w:rsid w:val="006D4EC8"/>
    <w:rsid w:val="006D4F21"/>
    <w:rsid w:val="006D5787"/>
    <w:rsid w:val="006D5846"/>
    <w:rsid w:val="006D59C6"/>
    <w:rsid w:val="006D6413"/>
    <w:rsid w:val="006D6443"/>
    <w:rsid w:val="006D66A8"/>
    <w:rsid w:val="006D7AA8"/>
    <w:rsid w:val="006D7EE4"/>
    <w:rsid w:val="006E0A14"/>
    <w:rsid w:val="006E0D97"/>
    <w:rsid w:val="006E1BD2"/>
    <w:rsid w:val="006E25A0"/>
    <w:rsid w:val="006E2AE8"/>
    <w:rsid w:val="006E313A"/>
    <w:rsid w:val="006E3B50"/>
    <w:rsid w:val="006E3F5C"/>
    <w:rsid w:val="006E5033"/>
    <w:rsid w:val="006E5381"/>
    <w:rsid w:val="006E5640"/>
    <w:rsid w:val="006E5A9D"/>
    <w:rsid w:val="006E6290"/>
    <w:rsid w:val="006E6863"/>
    <w:rsid w:val="006E6CC6"/>
    <w:rsid w:val="006E7149"/>
    <w:rsid w:val="006E776D"/>
    <w:rsid w:val="006E7FA4"/>
    <w:rsid w:val="006F023D"/>
    <w:rsid w:val="006F07C5"/>
    <w:rsid w:val="006F07DB"/>
    <w:rsid w:val="006F096E"/>
    <w:rsid w:val="006F0AE3"/>
    <w:rsid w:val="006F0C0B"/>
    <w:rsid w:val="006F1144"/>
    <w:rsid w:val="006F130F"/>
    <w:rsid w:val="006F155A"/>
    <w:rsid w:val="006F1697"/>
    <w:rsid w:val="006F191A"/>
    <w:rsid w:val="006F1AD9"/>
    <w:rsid w:val="006F23F5"/>
    <w:rsid w:val="006F2E40"/>
    <w:rsid w:val="006F3E7A"/>
    <w:rsid w:val="006F3ECF"/>
    <w:rsid w:val="006F3F0D"/>
    <w:rsid w:val="006F3F11"/>
    <w:rsid w:val="006F3FAA"/>
    <w:rsid w:val="006F41C2"/>
    <w:rsid w:val="006F45F0"/>
    <w:rsid w:val="006F4C7A"/>
    <w:rsid w:val="006F5DAB"/>
    <w:rsid w:val="006F5F7A"/>
    <w:rsid w:val="006F6AC3"/>
    <w:rsid w:val="006F6B20"/>
    <w:rsid w:val="006F7023"/>
    <w:rsid w:val="006F7735"/>
    <w:rsid w:val="006F7740"/>
    <w:rsid w:val="006F793C"/>
    <w:rsid w:val="0070006D"/>
    <w:rsid w:val="007003BD"/>
    <w:rsid w:val="007003DE"/>
    <w:rsid w:val="00700B86"/>
    <w:rsid w:val="00700D70"/>
    <w:rsid w:val="00700D7F"/>
    <w:rsid w:val="00700E39"/>
    <w:rsid w:val="00701461"/>
    <w:rsid w:val="00702D76"/>
    <w:rsid w:val="0070334E"/>
    <w:rsid w:val="0070348A"/>
    <w:rsid w:val="007046E1"/>
    <w:rsid w:val="007047B3"/>
    <w:rsid w:val="0070482A"/>
    <w:rsid w:val="00704BE0"/>
    <w:rsid w:val="00704FA4"/>
    <w:rsid w:val="0070516D"/>
    <w:rsid w:val="007061FD"/>
    <w:rsid w:val="00706B45"/>
    <w:rsid w:val="00706CCB"/>
    <w:rsid w:val="00707687"/>
    <w:rsid w:val="007076FF"/>
    <w:rsid w:val="00707BFA"/>
    <w:rsid w:val="00707F56"/>
    <w:rsid w:val="007100B5"/>
    <w:rsid w:val="00710284"/>
    <w:rsid w:val="00710A01"/>
    <w:rsid w:val="00710DCF"/>
    <w:rsid w:val="0071181D"/>
    <w:rsid w:val="00711A4E"/>
    <w:rsid w:val="00711ADC"/>
    <w:rsid w:val="0071212A"/>
    <w:rsid w:val="00712523"/>
    <w:rsid w:val="00712D32"/>
    <w:rsid w:val="00712D6B"/>
    <w:rsid w:val="00712EC6"/>
    <w:rsid w:val="00713360"/>
    <w:rsid w:val="0071377C"/>
    <w:rsid w:val="007137CD"/>
    <w:rsid w:val="0071400E"/>
    <w:rsid w:val="00714607"/>
    <w:rsid w:val="00715181"/>
    <w:rsid w:val="0071598E"/>
    <w:rsid w:val="007161B3"/>
    <w:rsid w:val="007167AC"/>
    <w:rsid w:val="00716ADA"/>
    <w:rsid w:val="00716F4A"/>
    <w:rsid w:val="00717779"/>
    <w:rsid w:val="007206BD"/>
    <w:rsid w:val="007217A3"/>
    <w:rsid w:val="00721A87"/>
    <w:rsid w:val="007229FD"/>
    <w:rsid w:val="00722B49"/>
    <w:rsid w:val="00723964"/>
    <w:rsid w:val="0072444F"/>
    <w:rsid w:val="007245CC"/>
    <w:rsid w:val="007250A8"/>
    <w:rsid w:val="0072515D"/>
    <w:rsid w:val="007256B8"/>
    <w:rsid w:val="00725A88"/>
    <w:rsid w:val="00726BCC"/>
    <w:rsid w:val="007273C8"/>
    <w:rsid w:val="00727412"/>
    <w:rsid w:val="0072750C"/>
    <w:rsid w:val="00727BE4"/>
    <w:rsid w:val="00727C57"/>
    <w:rsid w:val="00727E71"/>
    <w:rsid w:val="00727EF9"/>
    <w:rsid w:val="00730065"/>
    <w:rsid w:val="007302CA"/>
    <w:rsid w:val="00730DA6"/>
    <w:rsid w:val="00730FAA"/>
    <w:rsid w:val="00731108"/>
    <w:rsid w:val="007317A9"/>
    <w:rsid w:val="007319F0"/>
    <w:rsid w:val="00731A96"/>
    <w:rsid w:val="00731B96"/>
    <w:rsid w:val="00731F8F"/>
    <w:rsid w:val="007320B8"/>
    <w:rsid w:val="00732172"/>
    <w:rsid w:val="0073266B"/>
    <w:rsid w:val="0073269A"/>
    <w:rsid w:val="00733E9A"/>
    <w:rsid w:val="0073408E"/>
    <w:rsid w:val="0073467D"/>
    <w:rsid w:val="00734777"/>
    <w:rsid w:val="00734873"/>
    <w:rsid w:val="007349F2"/>
    <w:rsid w:val="00734BE0"/>
    <w:rsid w:val="00735017"/>
    <w:rsid w:val="0073594E"/>
    <w:rsid w:val="00735CB0"/>
    <w:rsid w:val="00735DE5"/>
    <w:rsid w:val="00735FCD"/>
    <w:rsid w:val="00736EDD"/>
    <w:rsid w:val="00737002"/>
    <w:rsid w:val="007372C7"/>
    <w:rsid w:val="00737B13"/>
    <w:rsid w:val="00737BA0"/>
    <w:rsid w:val="00737E8C"/>
    <w:rsid w:val="00740949"/>
    <w:rsid w:val="00741122"/>
    <w:rsid w:val="007412A1"/>
    <w:rsid w:val="007413E3"/>
    <w:rsid w:val="0074160E"/>
    <w:rsid w:val="00741E24"/>
    <w:rsid w:val="00741FBE"/>
    <w:rsid w:val="00742BFC"/>
    <w:rsid w:val="00742D2B"/>
    <w:rsid w:val="00742E04"/>
    <w:rsid w:val="00743253"/>
    <w:rsid w:val="0074331B"/>
    <w:rsid w:val="007436ED"/>
    <w:rsid w:val="00743993"/>
    <w:rsid w:val="00743B1E"/>
    <w:rsid w:val="00743FB2"/>
    <w:rsid w:val="0074482A"/>
    <w:rsid w:val="00744AE8"/>
    <w:rsid w:val="00746003"/>
    <w:rsid w:val="007461BD"/>
    <w:rsid w:val="007461D5"/>
    <w:rsid w:val="0074641C"/>
    <w:rsid w:val="007465C5"/>
    <w:rsid w:val="007467F7"/>
    <w:rsid w:val="007468EC"/>
    <w:rsid w:val="00746C43"/>
    <w:rsid w:val="00747CD8"/>
    <w:rsid w:val="007505DA"/>
    <w:rsid w:val="007506A2"/>
    <w:rsid w:val="00750D52"/>
    <w:rsid w:val="007511B4"/>
    <w:rsid w:val="00751970"/>
    <w:rsid w:val="00751ADD"/>
    <w:rsid w:val="00751B22"/>
    <w:rsid w:val="00751DBD"/>
    <w:rsid w:val="007520D5"/>
    <w:rsid w:val="00752117"/>
    <w:rsid w:val="00752152"/>
    <w:rsid w:val="0075237F"/>
    <w:rsid w:val="00752AB7"/>
    <w:rsid w:val="0075326F"/>
    <w:rsid w:val="007537D2"/>
    <w:rsid w:val="00753B17"/>
    <w:rsid w:val="00753B2D"/>
    <w:rsid w:val="007543E7"/>
    <w:rsid w:val="00754596"/>
    <w:rsid w:val="00754AA6"/>
    <w:rsid w:val="00755CC0"/>
    <w:rsid w:val="0075663B"/>
    <w:rsid w:val="00756692"/>
    <w:rsid w:val="00756A99"/>
    <w:rsid w:val="00756B18"/>
    <w:rsid w:val="00760426"/>
    <w:rsid w:val="007607F7"/>
    <w:rsid w:val="00760E3D"/>
    <w:rsid w:val="00760FBF"/>
    <w:rsid w:val="0076165E"/>
    <w:rsid w:val="0076190D"/>
    <w:rsid w:val="00761C21"/>
    <w:rsid w:val="00762164"/>
    <w:rsid w:val="00762240"/>
    <w:rsid w:val="007622F4"/>
    <w:rsid w:val="00762A59"/>
    <w:rsid w:val="00762C08"/>
    <w:rsid w:val="0076339E"/>
    <w:rsid w:val="007634BB"/>
    <w:rsid w:val="00763827"/>
    <w:rsid w:val="007640CF"/>
    <w:rsid w:val="00764335"/>
    <w:rsid w:val="00764769"/>
    <w:rsid w:val="00764B18"/>
    <w:rsid w:val="007652C1"/>
    <w:rsid w:val="0076538E"/>
    <w:rsid w:val="00765680"/>
    <w:rsid w:val="007656D7"/>
    <w:rsid w:val="00765F3E"/>
    <w:rsid w:val="007661FC"/>
    <w:rsid w:val="0076647B"/>
    <w:rsid w:val="007669C5"/>
    <w:rsid w:val="00766DEB"/>
    <w:rsid w:val="007670AF"/>
    <w:rsid w:val="00767DF0"/>
    <w:rsid w:val="00770361"/>
    <w:rsid w:val="00770606"/>
    <w:rsid w:val="00770A27"/>
    <w:rsid w:val="00770BF7"/>
    <w:rsid w:val="007715D0"/>
    <w:rsid w:val="00771AEE"/>
    <w:rsid w:val="00772039"/>
    <w:rsid w:val="007721FA"/>
    <w:rsid w:val="0077221D"/>
    <w:rsid w:val="00772419"/>
    <w:rsid w:val="0077249C"/>
    <w:rsid w:val="00772964"/>
    <w:rsid w:val="00772DE1"/>
    <w:rsid w:val="0077395B"/>
    <w:rsid w:val="007739A1"/>
    <w:rsid w:val="00773A1B"/>
    <w:rsid w:val="00773A53"/>
    <w:rsid w:val="00773C62"/>
    <w:rsid w:val="00773FE1"/>
    <w:rsid w:val="00774493"/>
    <w:rsid w:val="007744D3"/>
    <w:rsid w:val="00774749"/>
    <w:rsid w:val="007749DE"/>
    <w:rsid w:val="00774B8D"/>
    <w:rsid w:val="00774E28"/>
    <w:rsid w:val="00774E39"/>
    <w:rsid w:val="00774EC0"/>
    <w:rsid w:val="007752FF"/>
    <w:rsid w:val="007763BC"/>
    <w:rsid w:val="0077685A"/>
    <w:rsid w:val="007768D6"/>
    <w:rsid w:val="00776AB4"/>
    <w:rsid w:val="00777614"/>
    <w:rsid w:val="00777C53"/>
    <w:rsid w:val="00777F0B"/>
    <w:rsid w:val="007801E9"/>
    <w:rsid w:val="0078039D"/>
    <w:rsid w:val="0078051A"/>
    <w:rsid w:val="0078068F"/>
    <w:rsid w:val="0078129F"/>
    <w:rsid w:val="007817E5"/>
    <w:rsid w:val="0078190B"/>
    <w:rsid w:val="0078218F"/>
    <w:rsid w:val="00782759"/>
    <w:rsid w:val="007830F0"/>
    <w:rsid w:val="007831D2"/>
    <w:rsid w:val="007839D5"/>
    <w:rsid w:val="00783C39"/>
    <w:rsid w:val="007840F5"/>
    <w:rsid w:val="00784141"/>
    <w:rsid w:val="0078419C"/>
    <w:rsid w:val="00784AA0"/>
    <w:rsid w:val="00785299"/>
    <w:rsid w:val="00785488"/>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1EE7"/>
    <w:rsid w:val="007923E9"/>
    <w:rsid w:val="00792557"/>
    <w:rsid w:val="007928A5"/>
    <w:rsid w:val="00792A43"/>
    <w:rsid w:val="00792F33"/>
    <w:rsid w:val="00792FA7"/>
    <w:rsid w:val="00793199"/>
    <w:rsid w:val="007934F8"/>
    <w:rsid w:val="00793E08"/>
    <w:rsid w:val="00794550"/>
    <w:rsid w:val="00794876"/>
    <w:rsid w:val="00795348"/>
    <w:rsid w:val="00795602"/>
    <w:rsid w:val="00795666"/>
    <w:rsid w:val="00795DF4"/>
    <w:rsid w:val="00795E58"/>
    <w:rsid w:val="00795EB7"/>
    <w:rsid w:val="007961E3"/>
    <w:rsid w:val="007968B6"/>
    <w:rsid w:val="00796DD0"/>
    <w:rsid w:val="00796DDA"/>
    <w:rsid w:val="00796F11"/>
    <w:rsid w:val="007970C1"/>
    <w:rsid w:val="00797887"/>
    <w:rsid w:val="00797CCB"/>
    <w:rsid w:val="007A0146"/>
    <w:rsid w:val="007A0DD4"/>
    <w:rsid w:val="007A14F8"/>
    <w:rsid w:val="007A1CD6"/>
    <w:rsid w:val="007A23C9"/>
    <w:rsid w:val="007A2A78"/>
    <w:rsid w:val="007A3460"/>
    <w:rsid w:val="007A39D1"/>
    <w:rsid w:val="007A3F80"/>
    <w:rsid w:val="007A4225"/>
    <w:rsid w:val="007A42D2"/>
    <w:rsid w:val="007A4392"/>
    <w:rsid w:val="007A4403"/>
    <w:rsid w:val="007A49A7"/>
    <w:rsid w:val="007A4C3F"/>
    <w:rsid w:val="007A5399"/>
    <w:rsid w:val="007A5674"/>
    <w:rsid w:val="007A5816"/>
    <w:rsid w:val="007A58CA"/>
    <w:rsid w:val="007A678F"/>
    <w:rsid w:val="007A6C14"/>
    <w:rsid w:val="007A6E3C"/>
    <w:rsid w:val="007A6ED7"/>
    <w:rsid w:val="007A70A1"/>
    <w:rsid w:val="007A778B"/>
    <w:rsid w:val="007A7B9E"/>
    <w:rsid w:val="007B0B71"/>
    <w:rsid w:val="007B106B"/>
    <w:rsid w:val="007B1881"/>
    <w:rsid w:val="007B18BA"/>
    <w:rsid w:val="007B1B33"/>
    <w:rsid w:val="007B2C3C"/>
    <w:rsid w:val="007B2DD5"/>
    <w:rsid w:val="007B3A88"/>
    <w:rsid w:val="007B4044"/>
    <w:rsid w:val="007B4894"/>
    <w:rsid w:val="007B48E2"/>
    <w:rsid w:val="007B4C84"/>
    <w:rsid w:val="007B4CD1"/>
    <w:rsid w:val="007B4F37"/>
    <w:rsid w:val="007B55B8"/>
    <w:rsid w:val="007B633B"/>
    <w:rsid w:val="007B63C2"/>
    <w:rsid w:val="007B6488"/>
    <w:rsid w:val="007B6B19"/>
    <w:rsid w:val="007B7121"/>
    <w:rsid w:val="007B72C6"/>
    <w:rsid w:val="007C0029"/>
    <w:rsid w:val="007C00FC"/>
    <w:rsid w:val="007C03BD"/>
    <w:rsid w:val="007C1326"/>
    <w:rsid w:val="007C138F"/>
    <w:rsid w:val="007C17E8"/>
    <w:rsid w:val="007C1822"/>
    <w:rsid w:val="007C19B7"/>
    <w:rsid w:val="007C2356"/>
    <w:rsid w:val="007C24C3"/>
    <w:rsid w:val="007C2725"/>
    <w:rsid w:val="007C27D7"/>
    <w:rsid w:val="007C291B"/>
    <w:rsid w:val="007C2A07"/>
    <w:rsid w:val="007C2D39"/>
    <w:rsid w:val="007C355D"/>
    <w:rsid w:val="007C3B77"/>
    <w:rsid w:val="007C3F36"/>
    <w:rsid w:val="007C481A"/>
    <w:rsid w:val="007C4B59"/>
    <w:rsid w:val="007C4C0A"/>
    <w:rsid w:val="007C5703"/>
    <w:rsid w:val="007C5A1E"/>
    <w:rsid w:val="007C5CC7"/>
    <w:rsid w:val="007C6262"/>
    <w:rsid w:val="007C6B91"/>
    <w:rsid w:val="007C73C6"/>
    <w:rsid w:val="007C75CF"/>
    <w:rsid w:val="007C765F"/>
    <w:rsid w:val="007D01BD"/>
    <w:rsid w:val="007D03C2"/>
    <w:rsid w:val="007D03FA"/>
    <w:rsid w:val="007D0601"/>
    <w:rsid w:val="007D1CFC"/>
    <w:rsid w:val="007D1F2F"/>
    <w:rsid w:val="007D268F"/>
    <w:rsid w:val="007D26FE"/>
    <w:rsid w:val="007D2C4D"/>
    <w:rsid w:val="007D3117"/>
    <w:rsid w:val="007D3470"/>
    <w:rsid w:val="007D3673"/>
    <w:rsid w:val="007D37E8"/>
    <w:rsid w:val="007D38F5"/>
    <w:rsid w:val="007D4B21"/>
    <w:rsid w:val="007D57DC"/>
    <w:rsid w:val="007D5D8F"/>
    <w:rsid w:val="007D5FB9"/>
    <w:rsid w:val="007D6051"/>
    <w:rsid w:val="007D690B"/>
    <w:rsid w:val="007D6A91"/>
    <w:rsid w:val="007D6DA0"/>
    <w:rsid w:val="007D6F85"/>
    <w:rsid w:val="007D71FF"/>
    <w:rsid w:val="007E00D0"/>
    <w:rsid w:val="007E03A2"/>
    <w:rsid w:val="007E0B16"/>
    <w:rsid w:val="007E0E6F"/>
    <w:rsid w:val="007E0FA2"/>
    <w:rsid w:val="007E1BC0"/>
    <w:rsid w:val="007E21E1"/>
    <w:rsid w:val="007E2619"/>
    <w:rsid w:val="007E31B7"/>
    <w:rsid w:val="007E3540"/>
    <w:rsid w:val="007E38E5"/>
    <w:rsid w:val="007E4236"/>
    <w:rsid w:val="007E481A"/>
    <w:rsid w:val="007E4961"/>
    <w:rsid w:val="007E4AFC"/>
    <w:rsid w:val="007E4DB4"/>
    <w:rsid w:val="007E4F94"/>
    <w:rsid w:val="007E5D9E"/>
    <w:rsid w:val="007E5E57"/>
    <w:rsid w:val="007E7394"/>
    <w:rsid w:val="007E73D6"/>
    <w:rsid w:val="007E79AA"/>
    <w:rsid w:val="007E7C0E"/>
    <w:rsid w:val="007F053E"/>
    <w:rsid w:val="007F0547"/>
    <w:rsid w:val="007F090D"/>
    <w:rsid w:val="007F1821"/>
    <w:rsid w:val="007F19CA"/>
    <w:rsid w:val="007F1C0C"/>
    <w:rsid w:val="007F23F3"/>
    <w:rsid w:val="007F28F6"/>
    <w:rsid w:val="007F2FE8"/>
    <w:rsid w:val="007F3160"/>
    <w:rsid w:val="007F328A"/>
    <w:rsid w:val="007F3C0F"/>
    <w:rsid w:val="007F4B27"/>
    <w:rsid w:val="007F52EF"/>
    <w:rsid w:val="007F582C"/>
    <w:rsid w:val="007F5A3A"/>
    <w:rsid w:val="007F5F57"/>
    <w:rsid w:val="007F6402"/>
    <w:rsid w:val="007F6824"/>
    <w:rsid w:val="007F6F73"/>
    <w:rsid w:val="007F7006"/>
    <w:rsid w:val="007F701E"/>
    <w:rsid w:val="007F7276"/>
    <w:rsid w:val="00800185"/>
    <w:rsid w:val="0080020D"/>
    <w:rsid w:val="00800431"/>
    <w:rsid w:val="00800854"/>
    <w:rsid w:val="00800A75"/>
    <w:rsid w:val="00800BA2"/>
    <w:rsid w:val="00800D6A"/>
    <w:rsid w:val="0080106D"/>
    <w:rsid w:val="008012B0"/>
    <w:rsid w:val="008016AC"/>
    <w:rsid w:val="00801D6C"/>
    <w:rsid w:val="00802DBD"/>
    <w:rsid w:val="008030E7"/>
    <w:rsid w:val="008035D5"/>
    <w:rsid w:val="00803750"/>
    <w:rsid w:val="0080376D"/>
    <w:rsid w:val="00803804"/>
    <w:rsid w:val="0080391C"/>
    <w:rsid w:val="00803949"/>
    <w:rsid w:val="0080394D"/>
    <w:rsid w:val="008041C4"/>
    <w:rsid w:val="0080478D"/>
    <w:rsid w:val="008049DD"/>
    <w:rsid w:val="00804A38"/>
    <w:rsid w:val="00804B25"/>
    <w:rsid w:val="00804D09"/>
    <w:rsid w:val="00804D33"/>
    <w:rsid w:val="008051BE"/>
    <w:rsid w:val="00805314"/>
    <w:rsid w:val="008054F6"/>
    <w:rsid w:val="00805B37"/>
    <w:rsid w:val="00805B7F"/>
    <w:rsid w:val="00805DD5"/>
    <w:rsid w:val="00806053"/>
    <w:rsid w:val="00806387"/>
    <w:rsid w:val="00806405"/>
    <w:rsid w:val="00806570"/>
    <w:rsid w:val="00806C9B"/>
    <w:rsid w:val="00806CF8"/>
    <w:rsid w:val="00806D16"/>
    <w:rsid w:val="00807082"/>
    <w:rsid w:val="0080718E"/>
    <w:rsid w:val="008074A0"/>
    <w:rsid w:val="00807511"/>
    <w:rsid w:val="008075DA"/>
    <w:rsid w:val="008079F7"/>
    <w:rsid w:val="00807CE2"/>
    <w:rsid w:val="00807FF7"/>
    <w:rsid w:val="00810819"/>
    <w:rsid w:val="00811000"/>
    <w:rsid w:val="008112D3"/>
    <w:rsid w:val="00811882"/>
    <w:rsid w:val="00811C73"/>
    <w:rsid w:val="0081214E"/>
    <w:rsid w:val="00812BD0"/>
    <w:rsid w:val="00812FAB"/>
    <w:rsid w:val="008135E3"/>
    <w:rsid w:val="008137E1"/>
    <w:rsid w:val="008144D0"/>
    <w:rsid w:val="00814BA4"/>
    <w:rsid w:val="008150B5"/>
    <w:rsid w:val="00815156"/>
    <w:rsid w:val="008155DE"/>
    <w:rsid w:val="0081609A"/>
    <w:rsid w:val="00816343"/>
    <w:rsid w:val="00816411"/>
    <w:rsid w:val="0081691D"/>
    <w:rsid w:val="00817344"/>
    <w:rsid w:val="008205DE"/>
    <w:rsid w:val="008210F1"/>
    <w:rsid w:val="00821270"/>
    <w:rsid w:val="0082154A"/>
    <w:rsid w:val="00821C9B"/>
    <w:rsid w:val="0082256E"/>
    <w:rsid w:val="00822611"/>
    <w:rsid w:val="0082284F"/>
    <w:rsid w:val="008228C4"/>
    <w:rsid w:val="008233D8"/>
    <w:rsid w:val="00823859"/>
    <w:rsid w:val="00823A87"/>
    <w:rsid w:val="00823C66"/>
    <w:rsid w:val="00823E08"/>
    <w:rsid w:val="00824684"/>
    <w:rsid w:val="00824A79"/>
    <w:rsid w:val="00824CB3"/>
    <w:rsid w:val="00824D81"/>
    <w:rsid w:val="0082645E"/>
    <w:rsid w:val="00826921"/>
    <w:rsid w:val="00826AAB"/>
    <w:rsid w:val="00826E53"/>
    <w:rsid w:val="00827733"/>
    <w:rsid w:val="00827A2C"/>
    <w:rsid w:val="00827BEA"/>
    <w:rsid w:val="0083147A"/>
    <w:rsid w:val="00831B33"/>
    <w:rsid w:val="00831B3E"/>
    <w:rsid w:val="00831BB2"/>
    <w:rsid w:val="00831FBB"/>
    <w:rsid w:val="008323E8"/>
    <w:rsid w:val="00832505"/>
    <w:rsid w:val="008329C1"/>
    <w:rsid w:val="00832E7A"/>
    <w:rsid w:val="0083308B"/>
    <w:rsid w:val="008334B2"/>
    <w:rsid w:val="00833C08"/>
    <w:rsid w:val="00833DCE"/>
    <w:rsid w:val="00833DDD"/>
    <w:rsid w:val="008344A3"/>
    <w:rsid w:val="00834CF3"/>
    <w:rsid w:val="00835242"/>
    <w:rsid w:val="0083563A"/>
    <w:rsid w:val="00835CCA"/>
    <w:rsid w:val="00836546"/>
    <w:rsid w:val="00836C9C"/>
    <w:rsid w:val="008370B3"/>
    <w:rsid w:val="008372CB"/>
    <w:rsid w:val="008376D5"/>
    <w:rsid w:val="008378A3"/>
    <w:rsid w:val="00840A10"/>
    <w:rsid w:val="00840C08"/>
    <w:rsid w:val="008418C7"/>
    <w:rsid w:val="00841942"/>
    <w:rsid w:val="00841BEC"/>
    <w:rsid w:val="00841BF3"/>
    <w:rsid w:val="008422C4"/>
    <w:rsid w:val="008427D6"/>
    <w:rsid w:val="00842B0E"/>
    <w:rsid w:val="00842C53"/>
    <w:rsid w:val="00842EB2"/>
    <w:rsid w:val="0084307B"/>
    <w:rsid w:val="008430CB"/>
    <w:rsid w:val="00843562"/>
    <w:rsid w:val="0084370A"/>
    <w:rsid w:val="00843EB1"/>
    <w:rsid w:val="00844497"/>
    <w:rsid w:val="00844808"/>
    <w:rsid w:val="00844D8A"/>
    <w:rsid w:val="00845791"/>
    <w:rsid w:val="008457DC"/>
    <w:rsid w:val="00845959"/>
    <w:rsid w:val="00845C47"/>
    <w:rsid w:val="00845FE5"/>
    <w:rsid w:val="008462E9"/>
    <w:rsid w:val="0084646F"/>
    <w:rsid w:val="00846634"/>
    <w:rsid w:val="0084696F"/>
    <w:rsid w:val="008469B7"/>
    <w:rsid w:val="00846F08"/>
    <w:rsid w:val="00846FBC"/>
    <w:rsid w:val="00847F56"/>
    <w:rsid w:val="0085011F"/>
    <w:rsid w:val="00850B3F"/>
    <w:rsid w:val="00850BB8"/>
    <w:rsid w:val="00851190"/>
    <w:rsid w:val="0085152C"/>
    <w:rsid w:val="00851C53"/>
    <w:rsid w:val="00852D5A"/>
    <w:rsid w:val="008530D8"/>
    <w:rsid w:val="008536D1"/>
    <w:rsid w:val="008539EA"/>
    <w:rsid w:val="00853AA9"/>
    <w:rsid w:val="00853CD5"/>
    <w:rsid w:val="00853EA5"/>
    <w:rsid w:val="00854461"/>
    <w:rsid w:val="00854613"/>
    <w:rsid w:val="00855161"/>
    <w:rsid w:val="0085535D"/>
    <w:rsid w:val="00855EE2"/>
    <w:rsid w:val="008560F9"/>
    <w:rsid w:val="00856891"/>
    <w:rsid w:val="008568AB"/>
    <w:rsid w:val="0085718E"/>
    <w:rsid w:val="00857908"/>
    <w:rsid w:val="008608A8"/>
    <w:rsid w:val="0086094F"/>
    <w:rsid w:val="00860E03"/>
    <w:rsid w:val="00861973"/>
    <w:rsid w:val="008623A1"/>
    <w:rsid w:val="008628DF"/>
    <w:rsid w:val="00862906"/>
    <w:rsid w:val="008629AF"/>
    <w:rsid w:val="00862FD6"/>
    <w:rsid w:val="00863D9B"/>
    <w:rsid w:val="008640FA"/>
    <w:rsid w:val="008649EC"/>
    <w:rsid w:val="00864CA2"/>
    <w:rsid w:val="00865023"/>
    <w:rsid w:val="008655B1"/>
    <w:rsid w:val="0086566C"/>
    <w:rsid w:val="0086637F"/>
    <w:rsid w:val="00866895"/>
    <w:rsid w:val="0086691A"/>
    <w:rsid w:val="00866DC9"/>
    <w:rsid w:val="00867267"/>
    <w:rsid w:val="00867294"/>
    <w:rsid w:val="0086797A"/>
    <w:rsid w:val="00867DD8"/>
    <w:rsid w:val="00867E18"/>
    <w:rsid w:val="008704F7"/>
    <w:rsid w:val="00870504"/>
    <w:rsid w:val="008716BF"/>
    <w:rsid w:val="0087194E"/>
    <w:rsid w:val="00871FF1"/>
    <w:rsid w:val="008725E3"/>
    <w:rsid w:val="00872A53"/>
    <w:rsid w:val="00872D11"/>
    <w:rsid w:val="00874153"/>
    <w:rsid w:val="0087469C"/>
    <w:rsid w:val="008746D0"/>
    <w:rsid w:val="00874862"/>
    <w:rsid w:val="00874CD8"/>
    <w:rsid w:val="00875474"/>
    <w:rsid w:val="00876A37"/>
    <w:rsid w:val="00876A5B"/>
    <w:rsid w:val="00876AEF"/>
    <w:rsid w:val="00877126"/>
    <w:rsid w:val="00877430"/>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2FBB"/>
    <w:rsid w:val="00883921"/>
    <w:rsid w:val="008842BB"/>
    <w:rsid w:val="0088486C"/>
    <w:rsid w:val="008851AC"/>
    <w:rsid w:val="008852CA"/>
    <w:rsid w:val="00885401"/>
    <w:rsid w:val="008854F1"/>
    <w:rsid w:val="0088561A"/>
    <w:rsid w:val="00885CA6"/>
    <w:rsid w:val="00885CDC"/>
    <w:rsid w:val="00885ED1"/>
    <w:rsid w:val="00885FC7"/>
    <w:rsid w:val="00886104"/>
    <w:rsid w:val="00886471"/>
    <w:rsid w:val="008866EA"/>
    <w:rsid w:val="00887A8E"/>
    <w:rsid w:val="00887FD8"/>
    <w:rsid w:val="00890139"/>
    <w:rsid w:val="00890905"/>
    <w:rsid w:val="0089095C"/>
    <w:rsid w:val="00890A1F"/>
    <w:rsid w:val="00890EC1"/>
    <w:rsid w:val="00891169"/>
    <w:rsid w:val="0089123F"/>
    <w:rsid w:val="0089153B"/>
    <w:rsid w:val="008919B3"/>
    <w:rsid w:val="00891B1C"/>
    <w:rsid w:val="00891D2C"/>
    <w:rsid w:val="00892563"/>
    <w:rsid w:val="00894378"/>
    <w:rsid w:val="008945CF"/>
    <w:rsid w:val="00894852"/>
    <w:rsid w:val="00894D1F"/>
    <w:rsid w:val="00894FCA"/>
    <w:rsid w:val="008958E1"/>
    <w:rsid w:val="00895B0A"/>
    <w:rsid w:val="00895B9A"/>
    <w:rsid w:val="00895C7F"/>
    <w:rsid w:val="00896F63"/>
    <w:rsid w:val="0089704B"/>
    <w:rsid w:val="0089799C"/>
    <w:rsid w:val="00897F57"/>
    <w:rsid w:val="008A009C"/>
    <w:rsid w:val="008A01D6"/>
    <w:rsid w:val="008A01D7"/>
    <w:rsid w:val="008A0227"/>
    <w:rsid w:val="008A08E1"/>
    <w:rsid w:val="008A0E24"/>
    <w:rsid w:val="008A1C9E"/>
    <w:rsid w:val="008A1D12"/>
    <w:rsid w:val="008A2A07"/>
    <w:rsid w:val="008A2C47"/>
    <w:rsid w:val="008A32CC"/>
    <w:rsid w:val="008A3451"/>
    <w:rsid w:val="008A3A2C"/>
    <w:rsid w:val="008A3ADB"/>
    <w:rsid w:val="008A3FFB"/>
    <w:rsid w:val="008A47B9"/>
    <w:rsid w:val="008A4FA3"/>
    <w:rsid w:val="008A5A67"/>
    <w:rsid w:val="008A5B47"/>
    <w:rsid w:val="008A5E47"/>
    <w:rsid w:val="008A6594"/>
    <w:rsid w:val="008A6707"/>
    <w:rsid w:val="008A6CC1"/>
    <w:rsid w:val="008A6E88"/>
    <w:rsid w:val="008A780D"/>
    <w:rsid w:val="008A787D"/>
    <w:rsid w:val="008A7A80"/>
    <w:rsid w:val="008A7BF5"/>
    <w:rsid w:val="008A7D45"/>
    <w:rsid w:val="008B06B1"/>
    <w:rsid w:val="008B0A12"/>
    <w:rsid w:val="008B0C06"/>
    <w:rsid w:val="008B1397"/>
    <w:rsid w:val="008B1C31"/>
    <w:rsid w:val="008B2DAB"/>
    <w:rsid w:val="008B2E82"/>
    <w:rsid w:val="008B3055"/>
    <w:rsid w:val="008B30FC"/>
    <w:rsid w:val="008B3EF1"/>
    <w:rsid w:val="008B420A"/>
    <w:rsid w:val="008B42B9"/>
    <w:rsid w:val="008B4BA7"/>
    <w:rsid w:val="008B526C"/>
    <w:rsid w:val="008B533A"/>
    <w:rsid w:val="008B59FF"/>
    <w:rsid w:val="008B621F"/>
    <w:rsid w:val="008B63C2"/>
    <w:rsid w:val="008B640A"/>
    <w:rsid w:val="008B6D47"/>
    <w:rsid w:val="008B71F9"/>
    <w:rsid w:val="008B74EB"/>
    <w:rsid w:val="008B7576"/>
    <w:rsid w:val="008B7787"/>
    <w:rsid w:val="008B7DF4"/>
    <w:rsid w:val="008B7FDF"/>
    <w:rsid w:val="008C05DF"/>
    <w:rsid w:val="008C0ACC"/>
    <w:rsid w:val="008C0C9C"/>
    <w:rsid w:val="008C0E7B"/>
    <w:rsid w:val="008C1487"/>
    <w:rsid w:val="008C1510"/>
    <w:rsid w:val="008C193E"/>
    <w:rsid w:val="008C1AEE"/>
    <w:rsid w:val="008C1D06"/>
    <w:rsid w:val="008C2571"/>
    <w:rsid w:val="008C282A"/>
    <w:rsid w:val="008C367F"/>
    <w:rsid w:val="008C36A0"/>
    <w:rsid w:val="008C3DF6"/>
    <w:rsid w:val="008C3FE6"/>
    <w:rsid w:val="008C4660"/>
    <w:rsid w:val="008C4769"/>
    <w:rsid w:val="008C4890"/>
    <w:rsid w:val="008C5B04"/>
    <w:rsid w:val="008C5B59"/>
    <w:rsid w:val="008C5DA0"/>
    <w:rsid w:val="008C5E6A"/>
    <w:rsid w:val="008C6013"/>
    <w:rsid w:val="008C6318"/>
    <w:rsid w:val="008C6363"/>
    <w:rsid w:val="008C69C0"/>
    <w:rsid w:val="008C6B03"/>
    <w:rsid w:val="008C70A8"/>
    <w:rsid w:val="008C7441"/>
    <w:rsid w:val="008C7F6A"/>
    <w:rsid w:val="008D0080"/>
    <w:rsid w:val="008D0563"/>
    <w:rsid w:val="008D0894"/>
    <w:rsid w:val="008D0DAF"/>
    <w:rsid w:val="008D1D0A"/>
    <w:rsid w:val="008D1E03"/>
    <w:rsid w:val="008D1F62"/>
    <w:rsid w:val="008D2215"/>
    <w:rsid w:val="008D22D9"/>
    <w:rsid w:val="008D2B76"/>
    <w:rsid w:val="008D38A1"/>
    <w:rsid w:val="008D3AC2"/>
    <w:rsid w:val="008D3EE3"/>
    <w:rsid w:val="008D4814"/>
    <w:rsid w:val="008D48E9"/>
    <w:rsid w:val="008D4A84"/>
    <w:rsid w:val="008D54B5"/>
    <w:rsid w:val="008D55D1"/>
    <w:rsid w:val="008D56C7"/>
    <w:rsid w:val="008D6702"/>
    <w:rsid w:val="008D6E66"/>
    <w:rsid w:val="008D7693"/>
    <w:rsid w:val="008D7791"/>
    <w:rsid w:val="008D7D88"/>
    <w:rsid w:val="008E040A"/>
    <w:rsid w:val="008E0B04"/>
    <w:rsid w:val="008E0B29"/>
    <w:rsid w:val="008E0E3A"/>
    <w:rsid w:val="008E265E"/>
    <w:rsid w:val="008E29F1"/>
    <w:rsid w:val="008E2BB0"/>
    <w:rsid w:val="008E3017"/>
    <w:rsid w:val="008E3732"/>
    <w:rsid w:val="008E3F21"/>
    <w:rsid w:val="008E4327"/>
    <w:rsid w:val="008E4A6F"/>
    <w:rsid w:val="008E4D94"/>
    <w:rsid w:val="008E4F7C"/>
    <w:rsid w:val="008E5E10"/>
    <w:rsid w:val="008E5EBE"/>
    <w:rsid w:val="008E64ED"/>
    <w:rsid w:val="008E6A5F"/>
    <w:rsid w:val="008E6BC9"/>
    <w:rsid w:val="008E6DB9"/>
    <w:rsid w:val="008E73F7"/>
    <w:rsid w:val="008E7903"/>
    <w:rsid w:val="008E7AB0"/>
    <w:rsid w:val="008E7BA0"/>
    <w:rsid w:val="008F043E"/>
    <w:rsid w:val="008F0566"/>
    <w:rsid w:val="008F0BF0"/>
    <w:rsid w:val="008F0FEE"/>
    <w:rsid w:val="008F14A5"/>
    <w:rsid w:val="008F15EC"/>
    <w:rsid w:val="008F23AB"/>
    <w:rsid w:val="008F281D"/>
    <w:rsid w:val="008F2F3A"/>
    <w:rsid w:val="008F3527"/>
    <w:rsid w:val="008F3728"/>
    <w:rsid w:val="008F374C"/>
    <w:rsid w:val="008F3A63"/>
    <w:rsid w:val="008F401E"/>
    <w:rsid w:val="008F42C6"/>
    <w:rsid w:val="008F4B0B"/>
    <w:rsid w:val="008F4C37"/>
    <w:rsid w:val="008F4C92"/>
    <w:rsid w:val="008F5257"/>
    <w:rsid w:val="008F526A"/>
    <w:rsid w:val="008F5CC1"/>
    <w:rsid w:val="008F6122"/>
    <w:rsid w:val="008F6257"/>
    <w:rsid w:val="008F665E"/>
    <w:rsid w:val="008F6F8C"/>
    <w:rsid w:val="008F7D78"/>
    <w:rsid w:val="009001A0"/>
    <w:rsid w:val="009002B1"/>
    <w:rsid w:val="00900846"/>
    <w:rsid w:val="009008DC"/>
    <w:rsid w:val="00900C0A"/>
    <w:rsid w:val="0090130E"/>
    <w:rsid w:val="009016E2"/>
    <w:rsid w:val="009019C7"/>
    <w:rsid w:val="00901C02"/>
    <w:rsid w:val="00901F38"/>
    <w:rsid w:val="009027C5"/>
    <w:rsid w:val="009033DE"/>
    <w:rsid w:val="009035A6"/>
    <w:rsid w:val="009035BB"/>
    <w:rsid w:val="00904668"/>
    <w:rsid w:val="009053E9"/>
    <w:rsid w:val="009055A3"/>
    <w:rsid w:val="0090585F"/>
    <w:rsid w:val="00905E11"/>
    <w:rsid w:val="00906116"/>
    <w:rsid w:val="00906822"/>
    <w:rsid w:val="00906884"/>
    <w:rsid w:val="009068A6"/>
    <w:rsid w:val="00906B4A"/>
    <w:rsid w:val="00906D23"/>
    <w:rsid w:val="00907414"/>
    <w:rsid w:val="00907668"/>
    <w:rsid w:val="00907850"/>
    <w:rsid w:val="009078D2"/>
    <w:rsid w:val="00910255"/>
    <w:rsid w:val="009102FB"/>
    <w:rsid w:val="009106FF"/>
    <w:rsid w:val="00910802"/>
    <w:rsid w:val="00910A18"/>
    <w:rsid w:val="0091164B"/>
    <w:rsid w:val="0091187A"/>
    <w:rsid w:val="009118C9"/>
    <w:rsid w:val="009120DA"/>
    <w:rsid w:val="00913013"/>
    <w:rsid w:val="009134F6"/>
    <w:rsid w:val="0091371F"/>
    <w:rsid w:val="00914612"/>
    <w:rsid w:val="00914728"/>
    <w:rsid w:val="00914780"/>
    <w:rsid w:val="00914FEE"/>
    <w:rsid w:val="0091518E"/>
    <w:rsid w:val="0091534D"/>
    <w:rsid w:val="00915567"/>
    <w:rsid w:val="00915757"/>
    <w:rsid w:val="009163E7"/>
    <w:rsid w:val="00916794"/>
    <w:rsid w:val="00916BDC"/>
    <w:rsid w:val="00916D04"/>
    <w:rsid w:val="00917321"/>
    <w:rsid w:val="00917E31"/>
    <w:rsid w:val="0092025A"/>
    <w:rsid w:val="00920738"/>
    <w:rsid w:val="009207DB"/>
    <w:rsid w:val="00920C26"/>
    <w:rsid w:val="009211BF"/>
    <w:rsid w:val="0092143A"/>
    <w:rsid w:val="00921588"/>
    <w:rsid w:val="00921901"/>
    <w:rsid w:val="00921923"/>
    <w:rsid w:val="00921B80"/>
    <w:rsid w:val="00921BD3"/>
    <w:rsid w:val="00921FE1"/>
    <w:rsid w:val="009222B6"/>
    <w:rsid w:val="00922E9E"/>
    <w:rsid w:val="0092300F"/>
    <w:rsid w:val="009232C9"/>
    <w:rsid w:val="00923C9F"/>
    <w:rsid w:val="00924030"/>
    <w:rsid w:val="00924829"/>
    <w:rsid w:val="00924C36"/>
    <w:rsid w:val="00924F0E"/>
    <w:rsid w:val="00925170"/>
    <w:rsid w:val="00925463"/>
    <w:rsid w:val="009254DE"/>
    <w:rsid w:val="0092596C"/>
    <w:rsid w:val="00925E96"/>
    <w:rsid w:val="0092604A"/>
    <w:rsid w:val="00926598"/>
    <w:rsid w:val="00927741"/>
    <w:rsid w:val="00927F5A"/>
    <w:rsid w:val="0093040E"/>
    <w:rsid w:val="009313F5"/>
    <w:rsid w:val="0093191F"/>
    <w:rsid w:val="00932448"/>
    <w:rsid w:val="00932472"/>
    <w:rsid w:val="0093289A"/>
    <w:rsid w:val="00932D37"/>
    <w:rsid w:val="0093322D"/>
    <w:rsid w:val="0093358F"/>
    <w:rsid w:val="00933935"/>
    <w:rsid w:val="00933A46"/>
    <w:rsid w:val="0093467A"/>
    <w:rsid w:val="00934CEE"/>
    <w:rsid w:val="00934EE2"/>
    <w:rsid w:val="009351EF"/>
    <w:rsid w:val="009356F0"/>
    <w:rsid w:val="00935A87"/>
    <w:rsid w:val="00935CFC"/>
    <w:rsid w:val="00935F01"/>
    <w:rsid w:val="00935F2D"/>
    <w:rsid w:val="00935FBA"/>
    <w:rsid w:val="00936023"/>
    <w:rsid w:val="009370C6"/>
    <w:rsid w:val="00937135"/>
    <w:rsid w:val="009371AC"/>
    <w:rsid w:val="00940013"/>
    <w:rsid w:val="0094067C"/>
    <w:rsid w:val="00940F7B"/>
    <w:rsid w:val="00941201"/>
    <w:rsid w:val="0094229F"/>
    <w:rsid w:val="009425BE"/>
    <w:rsid w:val="009425E0"/>
    <w:rsid w:val="009431A9"/>
    <w:rsid w:val="00943366"/>
    <w:rsid w:val="00944061"/>
    <w:rsid w:val="009447E4"/>
    <w:rsid w:val="00944B1C"/>
    <w:rsid w:val="00944CF6"/>
    <w:rsid w:val="00945165"/>
    <w:rsid w:val="009451D2"/>
    <w:rsid w:val="00945313"/>
    <w:rsid w:val="009453ED"/>
    <w:rsid w:val="009457F0"/>
    <w:rsid w:val="00945BF8"/>
    <w:rsid w:val="00945D63"/>
    <w:rsid w:val="00946300"/>
    <w:rsid w:val="009465BF"/>
    <w:rsid w:val="009468A3"/>
    <w:rsid w:val="00946BB6"/>
    <w:rsid w:val="009472D8"/>
    <w:rsid w:val="009475F4"/>
    <w:rsid w:val="00947D8B"/>
    <w:rsid w:val="00950136"/>
    <w:rsid w:val="00950601"/>
    <w:rsid w:val="00950968"/>
    <w:rsid w:val="00950C5E"/>
    <w:rsid w:val="00950CB1"/>
    <w:rsid w:val="0095119F"/>
    <w:rsid w:val="00951413"/>
    <w:rsid w:val="00951FB8"/>
    <w:rsid w:val="009520D0"/>
    <w:rsid w:val="0095211B"/>
    <w:rsid w:val="009526D0"/>
    <w:rsid w:val="00953062"/>
    <w:rsid w:val="00953301"/>
    <w:rsid w:val="00953803"/>
    <w:rsid w:val="00954260"/>
    <w:rsid w:val="00954AD0"/>
    <w:rsid w:val="00954E96"/>
    <w:rsid w:val="0095530A"/>
    <w:rsid w:val="009556C9"/>
    <w:rsid w:val="00956164"/>
    <w:rsid w:val="0095700C"/>
    <w:rsid w:val="00957251"/>
    <w:rsid w:val="00957293"/>
    <w:rsid w:val="00957598"/>
    <w:rsid w:val="0095786C"/>
    <w:rsid w:val="0096003B"/>
    <w:rsid w:val="00960081"/>
    <w:rsid w:val="009609B3"/>
    <w:rsid w:val="00960B70"/>
    <w:rsid w:val="00960D7D"/>
    <w:rsid w:val="00961013"/>
    <w:rsid w:val="009610A2"/>
    <w:rsid w:val="009617AD"/>
    <w:rsid w:val="00961921"/>
    <w:rsid w:val="00961941"/>
    <w:rsid w:val="00961A8F"/>
    <w:rsid w:val="009620B4"/>
    <w:rsid w:val="00962313"/>
    <w:rsid w:val="00962409"/>
    <w:rsid w:val="00962C40"/>
    <w:rsid w:val="00962CB2"/>
    <w:rsid w:val="00962D61"/>
    <w:rsid w:val="00963061"/>
    <w:rsid w:val="009630B4"/>
    <w:rsid w:val="00963A72"/>
    <w:rsid w:val="00963C22"/>
    <w:rsid w:val="00963C3E"/>
    <w:rsid w:val="009645D4"/>
    <w:rsid w:val="00964754"/>
    <w:rsid w:val="00964A82"/>
    <w:rsid w:val="00964B6D"/>
    <w:rsid w:val="00965237"/>
    <w:rsid w:val="009652B8"/>
    <w:rsid w:val="00965885"/>
    <w:rsid w:val="00966220"/>
    <w:rsid w:val="00966437"/>
    <w:rsid w:val="00966741"/>
    <w:rsid w:val="0096754C"/>
    <w:rsid w:val="00967AB8"/>
    <w:rsid w:val="00967D1C"/>
    <w:rsid w:val="0097054B"/>
    <w:rsid w:val="00970634"/>
    <w:rsid w:val="00970EE4"/>
    <w:rsid w:val="00970F33"/>
    <w:rsid w:val="00971088"/>
    <w:rsid w:val="00971156"/>
    <w:rsid w:val="00971DF5"/>
    <w:rsid w:val="009721B7"/>
    <w:rsid w:val="00972211"/>
    <w:rsid w:val="0097235A"/>
    <w:rsid w:val="00972642"/>
    <w:rsid w:val="009739F7"/>
    <w:rsid w:val="00974061"/>
    <w:rsid w:val="00974631"/>
    <w:rsid w:val="00974637"/>
    <w:rsid w:val="00974714"/>
    <w:rsid w:val="009749A2"/>
    <w:rsid w:val="009756CF"/>
    <w:rsid w:val="00975CCD"/>
    <w:rsid w:val="00976820"/>
    <w:rsid w:val="00976F35"/>
    <w:rsid w:val="00977757"/>
    <w:rsid w:val="00977C93"/>
    <w:rsid w:val="0098040B"/>
    <w:rsid w:val="00980628"/>
    <w:rsid w:val="009807E5"/>
    <w:rsid w:val="00980A6F"/>
    <w:rsid w:val="00980F1C"/>
    <w:rsid w:val="00981284"/>
    <w:rsid w:val="00981626"/>
    <w:rsid w:val="00981967"/>
    <w:rsid w:val="00981E21"/>
    <w:rsid w:val="009821AA"/>
    <w:rsid w:val="00982670"/>
    <w:rsid w:val="00982A32"/>
    <w:rsid w:val="00983677"/>
    <w:rsid w:val="00983C13"/>
    <w:rsid w:val="00984102"/>
    <w:rsid w:val="00984230"/>
    <w:rsid w:val="009845EF"/>
    <w:rsid w:val="00984721"/>
    <w:rsid w:val="009848E4"/>
    <w:rsid w:val="00984958"/>
    <w:rsid w:val="00984966"/>
    <w:rsid w:val="00984C05"/>
    <w:rsid w:val="00985289"/>
    <w:rsid w:val="009852A0"/>
    <w:rsid w:val="009853CB"/>
    <w:rsid w:val="00985BD2"/>
    <w:rsid w:val="00986090"/>
    <w:rsid w:val="00986447"/>
    <w:rsid w:val="00986BBF"/>
    <w:rsid w:val="0098705A"/>
    <w:rsid w:val="0098737B"/>
    <w:rsid w:val="009913FD"/>
    <w:rsid w:val="00991F6D"/>
    <w:rsid w:val="009926AC"/>
    <w:rsid w:val="00992879"/>
    <w:rsid w:val="00992A7D"/>
    <w:rsid w:val="00992CF4"/>
    <w:rsid w:val="00992FCE"/>
    <w:rsid w:val="0099329B"/>
    <w:rsid w:val="00993340"/>
    <w:rsid w:val="0099342B"/>
    <w:rsid w:val="009934A3"/>
    <w:rsid w:val="009938ED"/>
    <w:rsid w:val="00993915"/>
    <w:rsid w:val="00993BFB"/>
    <w:rsid w:val="0099489C"/>
    <w:rsid w:val="009948E9"/>
    <w:rsid w:val="009952F3"/>
    <w:rsid w:val="00995465"/>
    <w:rsid w:val="009956F4"/>
    <w:rsid w:val="00995B1F"/>
    <w:rsid w:val="009961CF"/>
    <w:rsid w:val="00996909"/>
    <w:rsid w:val="00996D54"/>
    <w:rsid w:val="0099731A"/>
    <w:rsid w:val="009973DE"/>
    <w:rsid w:val="00997EAB"/>
    <w:rsid w:val="009A0707"/>
    <w:rsid w:val="009A0970"/>
    <w:rsid w:val="009A0C3A"/>
    <w:rsid w:val="009A0DB6"/>
    <w:rsid w:val="009A0FB9"/>
    <w:rsid w:val="009A12E3"/>
    <w:rsid w:val="009A17F7"/>
    <w:rsid w:val="009A1C1C"/>
    <w:rsid w:val="009A2AC6"/>
    <w:rsid w:val="009A2C9C"/>
    <w:rsid w:val="009A30C2"/>
    <w:rsid w:val="009A3250"/>
    <w:rsid w:val="009A4043"/>
    <w:rsid w:val="009A4633"/>
    <w:rsid w:val="009A4AC2"/>
    <w:rsid w:val="009A5148"/>
    <w:rsid w:val="009A5581"/>
    <w:rsid w:val="009A6114"/>
    <w:rsid w:val="009A68F1"/>
    <w:rsid w:val="009A69F8"/>
    <w:rsid w:val="009A6E93"/>
    <w:rsid w:val="009A74ED"/>
    <w:rsid w:val="009A75A2"/>
    <w:rsid w:val="009A7F4C"/>
    <w:rsid w:val="009A7F66"/>
    <w:rsid w:val="009B0B58"/>
    <w:rsid w:val="009B0BEB"/>
    <w:rsid w:val="009B0DF3"/>
    <w:rsid w:val="009B108C"/>
    <w:rsid w:val="009B1406"/>
    <w:rsid w:val="009B14CA"/>
    <w:rsid w:val="009B1B75"/>
    <w:rsid w:val="009B29B0"/>
    <w:rsid w:val="009B2A74"/>
    <w:rsid w:val="009B2DE0"/>
    <w:rsid w:val="009B2EA6"/>
    <w:rsid w:val="009B3114"/>
    <w:rsid w:val="009B3158"/>
    <w:rsid w:val="009B31E9"/>
    <w:rsid w:val="009B33D1"/>
    <w:rsid w:val="009B343C"/>
    <w:rsid w:val="009B37CB"/>
    <w:rsid w:val="009B39D1"/>
    <w:rsid w:val="009B3B1A"/>
    <w:rsid w:val="009B3B7E"/>
    <w:rsid w:val="009B3BDC"/>
    <w:rsid w:val="009B3F9E"/>
    <w:rsid w:val="009B4385"/>
    <w:rsid w:val="009B484C"/>
    <w:rsid w:val="009B5434"/>
    <w:rsid w:val="009B59C8"/>
    <w:rsid w:val="009B5CE2"/>
    <w:rsid w:val="009B5D09"/>
    <w:rsid w:val="009B7DBA"/>
    <w:rsid w:val="009C06E4"/>
    <w:rsid w:val="009C0AEC"/>
    <w:rsid w:val="009C0B54"/>
    <w:rsid w:val="009C1504"/>
    <w:rsid w:val="009C163F"/>
    <w:rsid w:val="009C1928"/>
    <w:rsid w:val="009C1E40"/>
    <w:rsid w:val="009C1E7D"/>
    <w:rsid w:val="009C25C4"/>
    <w:rsid w:val="009C25CA"/>
    <w:rsid w:val="009C263C"/>
    <w:rsid w:val="009C2857"/>
    <w:rsid w:val="009C303D"/>
    <w:rsid w:val="009C3377"/>
    <w:rsid w:val="009C37CB"/>
    <w:rsid w:val="009C43E4"/>
    <w:rsid w:val="009C47F1"/>
    <w:rsid w:val="009C64F7"/>
    <w:rsid w:val="009C6594"/>
    <w:rsid w:val="009C6A6B"/>
    <w:rsid w:val="009C77A2"/>
    <w:rsid w:val="009C78A6"/>
    <w:rsid w:val="009C7918"/>
    <w:rsid w:val="009C7A33"/>
    <w:rsid w:val="009C7AF8"/>
    <w:rsid w:val="009D04A3"/>
    <w:rsid w:val="009D1739"/>
    <w:rsid w:val="009D18F6"/>
    <w:rsid w:val="009D353F"/>
    <w:rsid w:val="009D3948"/>
    <w:rsid w:val="009D3BDF"/>
    <w:rsid w:val="009D3E11"/>
    <w:rsid w:val="009D4405"/>
    <w:rsid w:val="009D45A7"/>
    <w:rsid w:val="009D4917"/>
    <w:rsid w:val="009D4A0F"/>
    <w:rsid w:val="009D4D07"/>
    <w:rsid w:val="009D4E90"/>
    <w:rsid w:val="009D4F8B"/>
    <w:rsid w:val="009D569A"/>
    <w:rsid w:val="009D5737"/>
    <w:rsid w:val="009D5D81"/>
    <w:rsid w:val="009D5E17"/>
    <w:rsid w:val="009D732C"/>
    <w:rsid w:val="009D7416"/>
    <w:rsid w:val="009D7A23"/>
    <w:rsid w:val="009D7F32"/>
    <w:rsid w:val="009E05B4"/>
    <w:rsid w:val="009E06CE"/>
    <w:rsid w:val="009E07B7"/>
    <w:rsid w:val="009E0C38"/>
    <w:rsid w:val="009E151C"/>
    <w:rsid w:val="009E1645"/>
    <w:rsid w:val="009E1CB1"/>
    <w:rsid w:val="009E2744"/>
    <w:rsid w:val="009E293D"/>
    <w:rsid w:val="009E297D"/>
    <w:rsid w:val="009E2E83"/>
    <w:rsid w:val="009E2ED1"/>
    <w:rsid w:val="009E39DB"/>
    <w:rsid w:val="009E400E"/>
    <w:rsid w:val="009E435B"/>
    <w:rsid w:val="009E46A6"/>
    <w:rsid w:val="009E47BD"/>
    <w:rsid w:val="009E4E0B"/>
    <w:rsid w:val="009E4E16"/>
    <w:rsid w:val="009E529B"/>
    <w:rsid w:val="009E55BF"/>
    <w:rsid w:val="009E5967"/>
    <w:rsid w:val="009E5AC3"/>
    <w:rsid w:val="009E63C3"/>
    <w:rsid w:val="009E65B1"/>
    <w:rsid w:val="009E6AA9"/>
    <w:rsid w:val="009E6C40"/>
    <w:rsid w:val="009E6D87"/>
    <w:rsid w:val="009E6FA9"/>
    <w:rsid w:val="009E7D57"/>
    <w:rsid w:val="009F020F"/>
    <w:rsid w:val="009F039F"/>
    <w:rsid w:val="009F103C"/>
    <w:rsid w:val="009F118E"/>
    <w:rsid w:val="009F14DF"/>
    <w:rsid w:val="009F16BC"/>
    <w:rsid w:val="009F1C83"/>
    <w:rsid w:val="009F1FD1"/>
    <w:rsid w:val="009F2118"/>
    <w:rsid w:val="009F27F5"/>
    <w:rsid w:val="009F2B1D"/>
    <w:rsid w:val="009F30DA"/>
    <w:rsid w:val="009F43EB"/>
    <w:rsid w:val="009F4501"/>
    <w:rsid w:val="009F49E5"/>
    <w:rsid w:val="009F4B13"/>
    <w:rsid w:val="009F4D8A"/>
    <w:rsid w:val="009F4DF9"/>
    <w:rsid w:val="009F4E57"/>
    <w:rsid w:val="009F50DA"/>
    <w:rsid w:val="009F5480"/>
    <w:rsid w:val="009F5DB5"/>
    <w:rsid w:val="009F5E3D"/>
    <w:rsid w:val="009F674D"/>
    <w:rsid w:val="009F6886"/>
    <w:rsid w:val="009F6AB5"/>
    <w:rsid w:val="009F6C57"/>
    <w:rsid w:val="009F6C8D"/>
    <w:rsid w:val="009F72DF"/>
    <w:rsid w:val="00A00396"/>
    <w:rsid w:val="00A008D2"/>
    <w:rsid w:val="00A00E9B"/>
    <w:rsid w:val="00A011A7"/>
    <w:rsid w:val="00A0187F"/>
    <w:rsid w:val="00A01DEA"/>
    <w:rsid w:val="00A026C7"/>
    <w:rsid w:val="00A02833"/>
    <w:rsid w:val="00A02E1C"/>
    <w:rsid w:val="00A0436F"/>
    <w:rsid w:val="00A04492"/>
    <w:rsid w:val="00A045AC"/>
    <w:rsid w:val="00A04A90"/>
    <w:rsid w:val="00A06C2E"/>
    <w:rsid w:val="00A06EFA"/>
    <w:rsid w:val="00A07184"/>
    <w:rsid w:val="00A102F1"/>
    <w:rsid w:val="00A105CB"/>
    <w:rsid w:val="00A10BA3"/>
    <w:rsid w:val="00A10F13"/>
    <w:rsid w:val="00A11F6E"/>
    <w:rsid w:val="00A120D3"/>
    <w:rsid w:val="00A137B8"/>
    <w:rsid w:val="00A13C55"/>
    <w:rsid w:val="00A13F5A"/>
    <w:rsid w:val="00A14596"/>
    <w:rsid w:val="00A1467D"/>
    <w:rsid w:val="00A146BD"/>
    <w:rsid w:val="00A14BFF"/>
    <w:rsid w:val="00A14CC4"/>
    <w:rsid w:val="00A14FBE"/>
    <w:rsid w:val="00A1592F"/>
    <w:rsid w:val="00A161DA"/>
    <w:rsid w:val="00A17093"/>
    <w:rsid w:val="00A170F1"/>
    <w:rsid w:val="00A1711B"/>
    <w:rsid w:val="00A1713E"/>
    <w:rsid w:val="00A171BF"/>
    <w:rsid w:val="00A17230"/>
    <w:rsid w:val="00A17349"/>
    <w:rsid w:val="00A1779E"/>
    <w:rsid w:val="00A203FC"/>
    <w:rsid w:val="00A208FE"/>
    <w:rsid w:val="00A20F38"/>
    <w:rsid w:val="00A2135E"/>
    <w:rsid w:val="00A219FC"/>
    <w:rsid w:val="00A21E86"/>
    <w:rsid w:val="00A22F9A"/>
    <w:rsid w:val="00A22FCE"/>
    <w:rsid w:val="00A23C04"/>
    <w:rsid w:val="00A2406A"/>
    <w:rsid w:val="00A2425F"/>
    <w:rsid w:val="00A24508"/>
    <w:rsid w:val="00A249CF"/>
    <w:rsid w:val="00A24A03"/>
    <w:rsid w:val="00A252B0"/>
    <w:rsid w:val="00A25D0B"/>
    <w:rsid w:val="00A25D3B"/>
    <w:rsid w:val="00A26039"/>
    <w:rsid w:val="00A269BF"/>
    <w:rsid w:val="00A26E9D"/>
    <w:rsid w:val="00A278AC"/>
    <w:rsid w:val="00A30498"/>
    <w:rsid w:val="00A30962"/>
    <w:rsid w:val="00A30DA0"/>
    <w:rsid w:val="00A312AA"/>
    <w:rsid w:val="00A31965"/>
    <w:rsid w:val="00A31CD2"/>
    <w:rsid w:val="00A31E49"/>
    <w:rsid w:val="00A32066"/>
    <w:rsid w:val="00A32970"/>
    <w:rsid w:val="00A34488"/>
    <w:rsid w:val="00A34539"/>
    <w:rsid w:val="00A34AD5"/>
    <w:rsid w:val="00A34C4A"/>
    <w:rsid w:val="00A350C0"/>
    <w:rsid w:val="00A3648A"/>
    <w:rsid w:val="00A36C60"/>
    <w:rsid w:val="00A36ED0"/>
    <w:rsid w:val="00A37053"/>
    <w:rsid w:val="00A370F0"/>
    <w:rsid w:val="00A37720"/>
    <w:rsid w:val="00A37966"/>
    <w:rsid w:val="00A37CBD"/>
    <w:rsid w:val="00A40FBD"/>
    <w:rsid w:val="00A41751"/>
    <w:rsid w:val="00A41981"/>
    <w:rsid w:val="00A419DF"/>
    <w:rsid w:val="00A41A6E"/>
    <w:rsid w:val="00A4217E"/>
    <w:rsid w:val="00A422D6"/>
    <w:rsid w:val="00A42383"/>
    <w:rsid w:val="00A424E4"/>
    <w:rsid w:val="00A424F6"/>
    <w:rsid w:val="00A42C71"/>
    <w:rsid w:val="00A439FE"/>
    <w:rsid w:val="00A43FC3"/>
    <w:rsid w:val="00A44830"/>
    <w:rsid w:val="00A44A69"/>
    <w:rsid w:val="00A44D03"/>
    <w:rsid w:val="00A44E6F"/>
    <w:rsid w:val="00A44E94"/>
    <w:rsid w:val="00A45EBB"/>
    <w:rsid w:val="00A46179"/>
    <w:rsid w:val="00A46D0A"/>
    <w:rsid w:val="00A47197"/>
    <w:rsid w:val="00A474FC"/>
    <w:rsid w:val="00A476B9"/>
    <w:rsid w:val="00A478F0"/>
    <w:rsid w:val="00A47980"/>
    <w:rsid w:val="00A47A76"/>
    <w:rsid w:val="00A47B50"/>
    <w:rsid w:val="00A47B64"/>
    <w:rsid w:val="00A47E12"/>
    <w:rsid w:val="00A47F90"/>
    <w:rsid w:val="00A506EB"/>
    <w:rsid w:val="00A50E2F"/>
    <w:rsid w:val="00A51592"/>
    <w:rsid w:val="00A516B2"/>
    <w:rsid w:val="00A51D41"/>
    <w:rsid w:val="00A51F48"/>
    <w:rsid w:val="00A52855"/>
    <w:rsid w:val="00A5335E"/>
    <w:rsid w:val="00A53370"/>
    <w:rsid w:val="00A53412"/>
    <w:rsid w:val="00A538FF"/>
    <w:rsid w:val="00A53D6D"/>
    <w:rsid w:val="00A55290"/>
    <w:rsid w:val="00A55422"/>
    <w:rsid w:val="00A565D2"/>
    <w:rsid w:val="00A5696A"/>
    <w:rsid w:val="00A569DD"/>
    <w:rsid w:val="00A56B02"/>
    <w:rsid w:val="00A56DE9"/>
    <w:rsid w:val="00A56E92"/>
    <w:rsid w:val="00A5705A"/>
    <w:rsid w:val="00A57069"/>
    <w:rsid w:val="00A57127"/>
    <w:rsid w:val="00A571C2"/>
    <w:rsid w:val="00A5738F"/>
    <w:rsid w:val="00A574D8"/>
    <w:rsid w:val="00A57712"/>
    <w:rsid w:val="00A57800"/>
    <w:rsid w:val="00A5791F"/>
    <w:rsid w:val="00A60660"/>
    <w:rsid w:val="00A60665"/>
    <w:rsid w:val="00A608F2"/>
    <w:rsid w:val="00A60BBE"/>
    <w:rsid w:val="00A61586"/>
    <w:rsid w:val="00A6170C"/>
    <w:rsid w:val="00A6188B"/>
    <w:rsid w:val="00A61C2A"/>
    <w:rsid w:val="00A61E09"/>
    <w:rsid w:val="00A62AA6"/>
    <w:rsid w:val="00A62C96"/>
    <w:rsid w:val="00A62F23"/>
    <w:rsid w:val="00A631EA"/>
    <w:rsid w:val="00A6369F"/>
    <w:rsid w:val="00A642F0"/>
    <w:rsid w:val="00A64507"/>
    <w:rsid w:val="00A64A01"/>
    <w:rsid w:val="00A64ED8"/>
    <w:rsid w:val="00A6548C"/>
    <w:rsid w:val="00A654E8"/>
    <w:rsid w:val="00A655FB"/>
    <w:rsid w:val="00A65C26"/>
    <w:rsid w:val="00A65E64"/>
    <w:rsid w:val="00A65F3A"/>
    <w:rsid w:val="00A66007"/>
    <w:rsid w:val="00A66635"/>
    <w:rsid w:val="00A66794"/>
    <w:rsid w:val="00A66A25"/>
    <w:rsid w:val="00A66E15"/>
    <w:rsid w:val="00A66FD0"/>
    <w:rsid w:val="00A6790C"/>
    <w:rsid w:val="00A67A95"/>
    <w:rsid w:val="00A67B01"/>
    <w:rsid w:val="00A70070"/>
    <w:rsid w:val="00A700D5"/>
    <w:rsid w:val="00A702DD"/>
    <w:rsid w:val="00A70812"/>
    <w:rsid w:val="00A70A56"/>
    <w:rsid w:val="00A70CC4"/>
    <w:rsid w:val="00A70D57"/>
    <w:rsid w:val="00A70DDE"/>
    <w:rsid w:val="00A71331"/>
    <w:rsid w:val="00A71FEF"/>
    <w:rsid w:val="00A72164"/>
    <w:rsid w:val="00A721DC"/>
    <w:rsid w:val="00A726C8"/>
    <w:rsid w:val="00A72A48"/>
    <w:rsid w:val="00A72C51"/>
    <w:rsid w:val="00A7334B"/>
    <w:rsid w:val="00A73712"/>
    <w:rsid w:val="00A73CC5"/>
    <w:rsid w:val="00A74573"/>
    <w:rsid w:val="00A74BC5"/>
    <w:rsid w:val="00A74C62"/>
    <w:rsid w:val="00A74DC2"/>
    <w:rsid w:val="00A74F74"/>
    <w:rsid w:val="00A7547B"/>
    <w:rsid w:val="00A756FA"/>
    <w:rsid w:val="00A7579A"/>
    <w:rsid w:val="00A75CDE"/>
    <w:rsid w:val="00A760FC"/>
    <w:rsid w:val="00A76623"/>
    <w:rsid w:val="00A76688"/>
    <w:rsid w:val="00A76B00"/>
    <w:rsid w:val="00A77370"/>
    <w:rsid w:val="00A77656"/>
    <w:rsid w:val="00A77697"/>
    <w:rsid w:val="00A77A6B"/>
    <w:rsid w:val="00A8000A"/>
    <w:rsid w:val="00A81719"/>
    <w:rsid w:val="00A81BD5"/>
    <w:rsid w:val="00A81F9E"/>
    <w:rsid w:val="00A8201C"/>
    <w:rsid w:val="00A8247D"/>
    <w:rsid w:val="00A824BE"/>
    <w:rsid w:val="00A82692"/>
    <w:rsid w:val="00A82808"/>
    <w:rsid w:val="00A82C51"/>
    <w:rsid w:val="00A83599"/>
    <w:rsid w:val="00A83677"/>
    <w:rsid w:val="00A839A4"/>
    <w:rsid w:val="00A83BC4"/>
    <w:rsid w:val="00A84568"/>
    <w:rsid w:val="00A846E2"/>
    <w:rsid w:val="00A84BE2"/>
    <w:rsid w:val="00A85141"/>
    <w:rsid w:val="00A85280"/>
    <w:rsid w:val="00A852F6"/>
    <w:rsid w:val="00A858AD"/>
    <w:rsid w:val="00A85A1B"/>
    <w:rsid w:val="00A85D4C"/>
    <w:rsid w:val="00A86372"/>
    <w:rsid w:val="00A8638B"/>
    <w:rsid w:val="00A865B5"/>
    <w:rsid w:val="00A86F80"/>
    <w:rsid w:val="00A871F7"/>
    <w:rsid w:val="00A872AF"/>
    <w:rsid w:val="00A87D06"/>
    <w:rsid w:val="00A906EB"/>
    <w:rsid w:val="00A90DE6"/>
    <w:rsid w:val="00A9125E"/>
    <w:rsid w:val="00A91B8B"/>
    <w:rsid w:val="00A920D8"/>
    <w:rsid w:val="00A9259D"/>
    <w:rsid w:val="00A93142"/>
    <w:rsid w:val="00A93FB9"/>
    <w:rsid w:val="00A94536"/>
    <w:rsid w:val="00A94F84"/>
    <w:rsid w:val="00A9630B"/>
    <w:rsid w:val="00A9666F"/>
    <w:rsid w:val="00A96701"/>
    <w:rsid w:val="00A96793"/>
    <w:rsid w:val="00A96910"/>
    <w:rsid w:val="00A96AF6"/>
    <w:rsid w:val="00A96C20"/>
    <w:rsid w:val="00A96C6D"/>
    <w:rsid w:val="00A97237"/>
    <w:rsid w:val="00A974ED"/>
    <w:rsid w:val="00AA0695"/>
    <w:rsid w:val="00AA06EC"/>
    <w:rsid w:val="00AA0F3F"/>
    <w:rsid w:val="00AA110F"/>
    <w:rsid w:val="00AA12D2"/>
    <w:rsid w:val="00AA136C"/>
    <w:rsid w:val="00AA13B0"/>
    <w:rsid w:val="00AA13D0"/>
    <w:rsid w:val="00AA16BD"/>
    <w:rsid w:val="00AA1991"/>
    <w:rsid w:val="00AA2178"/>
    <w:rsid w:val="00AA25B0"/>
    <w:rsid w:val="00AA2AF5"/>
    <w:rsid w:val="00AA3EF3"/>
    <w:rsid w:val="00AA4312"/>
    <w:rsid w:val="00AA4F78"/>
    <w:rsid w:val="00AA5997"/>
    <w:rsid w:val="00AA6868"/>
    <w:rsid w:val="00AA6998"/>
    <w:rsid w:val="00AA69BE"/>
    <w:rsid w:val="00AA6A3B"/>
    <w:rsid w:val="00AA7140"/>
    <w:rsid w:val="00AA796F"/>
    <w:rsid w:val="00AA7BFC"/>
    <w:rsid w:val="00AA7EC8"/>
    <w:rsid w:val="00AB0AF1"/>
    <w:rsid w:val="00AB0B05"/>
    <w:rsid w:val="00AB0FD9"/>
    <w:rsid w:val="00AB15CA"/>
    <w:rsid w:val="00AB1865"/>
    <w:rsid w:val="00AB1B37"/>
    <w:rsid w:val="00AB1DE1"/>
    <w:rsid w:val="00AB21B4"/>
    <w:rsid w:val="00AB2CC9"/>
    <w:rsid w:val="00AB2F03"/>
    <w:rsid w:val="00AB329C"/>
    <w:rsid w:val="00AB3374"/>
    <w:rsid w:val="00AB33C9"/>
    <w:rsid w:val="00AB36A2"/>
    <w:rsid w:val="00AB3819"/>
    <w:rsid w:val="00AB38DC"/>
    <w:rsid w:val="00AB38FA"/>
    <w:rsid w:val="00AB3903"/>
    <w:rsid w:val="00AB3B8B"/>
    <w:rsid w:val="00AB3D53"/>
    <w:rsid w:val="00AB46BD"/>
    <w:rsid w:val="00AB481A"/>
    <w:rsid w:val="00AB5236"/>
    <w:rsid w:val="00AB55F7"/>
    <w:rsid w:val="00AB58BD"/>
    <w:rsid w:val="00AB5AD4"/>
    <w:rsid w:val="00AB5FCA"/>
    <w:rsid w:val="00AB643F"/>
    <w:rsid w:val="00AB65DE"/>
    <w:rsid w:val="00AC037B"/>
    <w:rsid w:val="00AC03BB"/>
    <w:rsid w:val="00AC044C"/>
    <w:rsid w:val="00AC114D"/>
    <w:rsid w:val="00AC15F3"/>
    <w:rsid w:val="00AC19A1"/>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A67"/>
    <w:rsid w:val="00AC6F47"/>
    <w:rsid w:val="00AC7097"/>
    <w:rsid w:val="00AC762F"/>
    <w:rsid w:val="00AD0101"/>
    <w:rsid w:val="00AD08C9"/>
    <w:rsid w:val="00AD0C0F"/>
    <w:rsid w:val="00AD1385"/>
    <w:rsid w:val="00AD1CB3"/>
    <w:rsid w:val="00AD2607"/>
    <w:rsid w:val="00AD27F9"/>
    <w:rsid w:val="00AD2C3C"/>
    <w:rsid w:val="00AD2CEC"/>
    <w:rsid w:val="00AD2ED0"/>
    <w:rsid w:val="00AD3EFF"/>
    <w:rsid w:val="00AD40C1"/>
    <w:rsid w:val="00AD4459"/>
    <w:rsid w:val="00AD4993"/>
    <w:rsid w:val="00AD4BB2"/>
    <w:rsid w:val="00AD533E"/>
    <w:rsid w:val="00AD586A"/>
    <w:rsid w:val="00AD5C24"/>
    <w:rsid w:val="00AD60DB"/>
    <w:rsid w:val="00AD61C2"/>
    <w:rsid w:val="00AD6320"/>
    <w:rsid w:val="00AD6970"/>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C20"/>
    <w:rsid w:val="00AE2E95"/>
    <w:rsid w:val="00AE3359"/>
    <w:rsid w:val="00AE3D2A"/>
    <w:rsid w:val="00AE3EAF"/>
    <w:rsid w:val="00AE413F"/>
    <w:rsid w:val="00AE42AB"/>
    <w:rsid w:val="00AE472E"/>
    <w:rsid w:val="00AE4A6C"/>
    <w:rsid w:val="00AE4B59"/>
    <w:rsid w:val="00AE52FF"/>
    <w:rsid w:val="00AE5B3A"/>
    <w:rsid w:val="00AE5B49"/>
    <w:rsid w:val="00AE5EFB"/>
    <w:rsid w:val="00AE6335"/>
    <w:rsid w:val="00AE668B"/>
    <w:rsid w:val="00AE66BF"/>
    <w:rsid w:val="00AE672F"/>
    <w:rsid w:val="00AE6BCC"/>
    <w:rsid w:val="00AE7078"/>
    <w:rsid w:val="00AE723A"/>
    <w:rsid w:val="00AE7792"/>
    <w:rsid w:val="00AF017F"/>
    <w:rsid w:val="00AF06C6"/>
    <w:rsid w:val="00AF0750"/>
    <w:rsid w:val="00AF0809"/>
    <w:rsid w:val="00AF08EF"/>
    <w:rsid w:val="00AF0F72"/>
    <w:rsid w:val="00AF10C6"/>
    <w:rsid w:val="00AF1B77"/>
    <w:rsid w:val="00AF1DCA"/>
    <w:rsid w:val="00AF20D2"/>
    <w:rsid w:val="00AF27E1"/>
    <w:rsid w:val="00AF2D1E"/>
    <w:rsid w:val="00AF2D49"/>
    <w:rsid w:val="00AF2FDE"/>
    <w:rsid w:val="00AF37AA"/>
    <w:rsid w:val="00AF3C53"/>
    <w:rsid w:val="00AF41E1"/>
    <w:rsid w:val="00AF4236"/>
    <w:rsid w:val="00AF46E5"/>
    <w:rsid w:val="00AF46EC"/>
    <w:rsid w:val="00AF47E8"/>
    <w:rsid w:val="00AF48F5"/>
    <w:rsid w:val="00AF5413"/>
    <w:rsid w:val="00AF63EC"/>
    <w:rsid w:val="00AF64F1"/>
    <w:rsid w:val="00AF6523"/>
    <w:rsid w:val="00AF6741"/>
    <w:rsid w:val="00AF68D7"/>
    <w:rsid w:val="00AF6E02"/>
    <w:rsid w:val="00AF7B69"/>
    <w:rsid w:val="00B000C2"/>
    <w:rsid w:val="00B00172"/>
    <w:rsid w:val="00B001F5"/>
    <w:rsid w:val="00B006CC"/>
    <w:rsid w:val="00B015EE"/>
    <w:rsid w:val="00B016BB"/>
    <w:rsid w:val="00B02B66"/>
    <w:rsid w:val="00B03998"/>
    <w:rsid w:val="00B04503"/>
    <w:rsid w:val="00B04650"/>
    <w:rsid w:val="00B04CE6"/>
    <w:rsid w:val="00B0525A"/>
    <w:rsid w:val="00B065E6"/>
    <w:rsid w:val="00B06C4D"/>
    <w:rsid w:val="00B07080"/>
    <w:rsid w:val="00B074F7"/>
    <w:rsid w:val="00B10C7E"/>
    <w:rsid w:val="00B10DA6"/>
    <w:rsid w:val="00B10E0A"/>
    <w:rsid w:val="00B10F98"/>
    <w:rsid w:val="00B110E4"/>
    <w:rsid w:val="00B11479"/>
    <w:rsid w:val="00B1147B"/>
    <w:rsid w:val="00B115DF"/>
    <w:rsid w:val="00B115EF"/>
    <w:rsid w:val="00B125C7"/>
    <w:rsid w:val="00B13775"/>
    <w:rsid w:val="00B13C82"/>
    <w:rsid w:val="00B1400B"/>
    <w:rsid w:val="00B142BB"/>
    <w:rsid w:val="00B1498D"/>
    <w:rsid w:val="00B15BA9"/>
    <w:rsid w:val="00B15BEC"/>
    <w:rsid w:val="00B15CDA"/>
    <w:rsid w:val="00B15E72"/>
    <w:rsid w:val="00B1636C"/>
    <w:rsid w:val="00B17177"/>
    <w:rsid w:val="00B174B6"/>
    <w:rsid w:val="00B17F2F"/>
    <w:rsid w:val="00B20993"/>
    <w:rsid w:val="00B209E1"/>
    <w:rsid w:val="00B20D3E"/>
    <w:rsid w:val="00B20F93"/>
    <w:rsid w:val="00B2112E"/>
    <w:rsid w:val="00B21216"/>
    <w:rsid w:val="00B2166F"/>
    <w:rsid w:val="00B21938"/>
    <w:rsid w:val="00B21971"/>
    <w:rsid w:val="00B21ADB"/>
    <w:rsid w:val="00B21E13"/>
    <w:rsid w:val="00B21FD9"/>
    <w:rsid w:val="00B227EA"/>
    <w:rsid w:val="00B22835"/>
    <w:rsid w:val="00B22955"/>
    <w:rsid w:val="00B22B49"/>
    <w:rsid w:val="00B22E44"/>
    <w:rsid w:val="00B23250"/>
    <w:rsid w:val="00B235CA"/>
    <w:rsid w:val="00B2388E"/>
    <w:rsid w:val="00B24370"/>
    <w:rsid w:val="00B24F19"/>
    <w:rsid w:val="00B2551D"/>
    <w:rsid w:val="00B25949"/>
    <w:rsid w:val="00B25EE4"/>
    <w:rsid w:val="00B271FA"/>
    <w:rsid w:val="00B27509"/>
    <w:rsid w:val="00B27615"/>
    <w:rsid w:val="00B278A0"/>
    <w:rsid w:val="00B27C1B"/>
    <w:rsid w:val="00B30614"/>
    <w:rsid w:val="00B30E11"/>
    <w:rsid w:val="00B3187E"/>
    <w:rsid w:val="00B31E4D"/>
    <w:rsid w:val="00B32158"/>
    <w:rsid w:val="00B32DCE"/>
    <w:rsid w:val="00B33266"/>
    <w:rsid w:val="00B33360"/>
    <w:rsid w:val="00B337F0"/>
    <w:rsid w:val="00B33F27"/>
    <w:rsid w:val="00B33F2A"/>
    <w:rsid w:val="00B35600"/>
    <w:rsid w:val="00B35925"/>
    <w:rsid w:val="00B35996"/>
    <w:rsid w:val="00B361D6"/>
    <w:rsid w:val="00B361DD"/>
    <w:rsid w:val="00B3634C"/>
    <w:rsid w:val="00B3664C"/>
    <w:rsid w:val="00B36974"/>
    <w:rsid w:val="00B37231"/>
    <w:rsid w:val="00B372AE"/>
    <w:rsid w:val="00B37614"/>
    <w:rsid w:val="00B40041"/>
    <w:rsid w:val="00B405CA"/>
    <w:rsid w:val="00B407D7"/>
    <w:rsid w:val="00B420E7"/>
    <w:rsid w:val="00B423FB"/>
    <w:rsid w:val="00B42AC3"/>
    <w:rsid w:val="00B4386D"/>
    <w:rsid w:val="00B43EC6"/>
    <w:rsid w:val="00B44123"/>
    <w:rsid w:val="00B44232"/>
    <w:rsid w:val="00B4459F"/>
    <w:rsid w:val="00B445AE"/>
    <w:rsid w:val="00B44691"/>
    <w:rsid w:val="00B447AA"/>
    <w:rsid w:val="00B44A60"/>
    <w:rsid w:val="00B44B4A"/>
    <w:rsid w:val="00B4508F"/>
    <w:rsid w:val="00B454B2"/>
    <w:rsid w:val="00B45F9D"/>
    <w:rsid w:val="00B460F8"/>
    <w:rsid w:val="00B4645C"/>
    <w:rsid w:val="00B4648E"/>
    <w:rsid w:val="00B46A36"/>
    <w:rsid w:val="00B46A5C"/>
    <w:rsid w:val="00B47179"/>
    <w:rsid w:val="00B472CE"/>
    <w:rsid w:val="00B47496"/>
    <w:rsid w:val="00B47B00"/>
    <w:rsid w:val="00B47DE5"/>
    <w:rsid w:val="00B47EB6"/>
    <w:rsid w:val="00B50228"/>
    <w:rsid w:val="00B50A4B"/>
    <w:rsid w:val="00B513D5"/>
    <w:rsid w:val="00B5165C"/>
    <w:rsid w:val="00B5169D"/>
    <w:rsid w:val="00B517A7"/>
    <w:rsid w:val="00B51E6B"/>
    <w:rsid w:val="00B51FA3"/>
    <w:rsid w:val="00B52109"/>
    <w:rsid w:val="00B522CF"/>
    <w:rsid w:val="00B526C7"/>
    <w:rsid w:val="00B52B8E"/>
    <w:rsid w:val="00B53045"/>
    <w:rsid w:val="00B534DD"/>
    <w:rsid w:val="00B53B01"/>
    <w:rsid w:val="00B53CE1"/>
    <w:rsid w:val="00B5411D"/>
    <w:rsid w:val="00B5423D"/>
    <w:rsid w:val="00B54340"/>
    <w:rsid w:val="00B551E1"/>
    <w:rsid w:val="00B5585A"/>
    <w:rsid w:val="00B55A04"/>
    <w:rsid w:val="00B55DB6"/>
    <w:rsid w:val="00B5684C"/>
    <w:rsid w:val="00B56D24"/>
    <w:rsid w:val="00B574C7"/>
    <w:rsid w:val="00B577C5"/>
    <w:rsid w:val="00B60109"/>
    <w:rsid w:val="00B60993"/>
    <w:rsid w:val="00B60BE0"/>
    <w:rsid w:val="00B6113C"/>
    <w:rsid w:val="00B61DFD"/>
    <w:rsid w:val="00B6261B"/>
    <w:rsid w:val="00B626E2"/>
    <w:rsid w:val="00B62B87"/>
    <w:rsid w:val="00B62FDE"/>
    <w:rsid w:val="00B6368C"/>
    <w:rsid w:val="00B63735"/>
    <w:rsid w:val="00B63A30"/>
    <w:rsid w:val="00B640BF"/>
    <w:rsid w:val="00B642E3"/>
    <w:rsid w:val="00B6497E"/>
    <w:rsid w:val="00B64B30"/>
    <w:rsid w:val="00B64DD7"/>
    <w:rsid w:val="00B64EC1"/>
    <w:rsid w:val="00B64F4C"/>
    <w:rsid w:val="00B654B4"/>
    <w:rsid w:val="00B6695F"/>
    <w:rsid w:val="00B66964"/>
    <w:rsid w:val="00B669BB"/>
    <w:rsid w:val="00B66A30"/>
    <w:rsid w:val="00B670B7"/>
    <w:rsid w:val="00B67FAB"/>
    <w:rsid w:val="00B70092"/>
    <w:rsid w:val="00B705F9"/>
    <w:rsid w:val="00B70738"/>
    <w:rsid w:val="00B715EA"/>
    <w:rsid w:val="00B7173E"/>
    <w:rsid w:val="00B719D0"/>
    <w:rsid w:val="00B72045"/>
    <w:rsid w:val="00B72377"/>
    <w:rsid w:val="00B72382"/>
    <w:rsid w:val="00B724DE"/>
    <w:rsid w:val="00B73107"/>
    <w:rsid w:val="00B73E2B"/>
    <w:rsid w:val="00B74CD5"/>
    <w:rsid w:val="00B74E29"/>
    <w:rsid w:val="00B75230"/>
    <w:rsid w:val="00B752F0"/>
    <w:rsid w:val="00B75BF9"/>
    <w:rsid w:val="00B75D60"/>
    <w:rsid w:val="00B75E4D"/>
    <w:rsid w:val="00B76D98"/>
    <w:rsid w:val="00B77649"/>
    <w:rsid w:val="00B77857"/>
    <w:rsid w:val="00B778FF"/>
    <w:rsid w:val="00B77B88"/>
    <w:rsid w:val="00B80241"/>
    <w:rsid w:val="00B80B5B"/>
    <w:rsid w:val="00B80CAE"/>
    <w:rsid w:val="00B8104B"/>
    <w:rsid w:val="00B81744"/>
    <w:rsid w:val="00B81820"/>
    <w:rsid w:val="00B81C2D"/>
    <w:rsid w:val="00B81D11"/>
    <w:rsid w:val="00B8252B"/>
    <w:rsid w:val="00B82DBB"/>
    <w:rsid w:val="00B83625"/>
    <w:rsid w:val="00B842BE"/>
    <w:rsid w:val="00B846C7"/>
    <w:rsid w:val="00B84ABD"/>
    <w:rsid w:val="00B85045"/>
    <w:rsid w:val="00B8552A"/>
    <w:rsid w:val="00B855FC"/>
    <w:rsid w:val="00B859D0"/>
    <w:rsid w:val="00B85F2C"/>
    <w:rsid w:val="00B8679F"/>
    <w:rsid w:val="00B87518"/>
    <w:rsid w:val="00B87837"/>
    <w:rsid w:val="00B908EC"/>
    <w:rsid w:val="00B90B5C"/>
    <w:rsid w:val="00B90FDF"/>
    <w:rsid w:val="00B91251"/>
    <w:rsid w:val="00B9126F"/>
    <w:rsid w:val="00B913F3"/>
    <w:rsid w:val="00B91846"/>
    <w:rsid w:val="00B91969"/>
    <w:rsid w:val="00B91C1F"/>
    <w:rsid w:val="00B91F31"/>
    <w:rsid w:val="00B92967"/>
    <w:rsid w:val="00B92C85"/>
    <w:rsid w:val="00B92ECF"/>
    <w:rsid w:val="00B92FA6"/>
    <w:rsid w:val="00B93B4E"/>
    <w:rsid w:val="00B93CDB"/>
    <w:rsid w:val="00B93F2F"/>
    <w:rsid w:val="00B94264"/>
    <w:rsid w:val="00B942E0"/>
    <w:rsid w:val="00B94B3E"/>
    <w:rsid w:val="00B95263"/>
    <w:rsid w:val="00B958B5"/>
    <w:rsid w:val="00B958BB"/>
    <w:rsid w:val="00B96E16"/>
    <w:rsid w:val="00B97051"/>
    <w:rsid w:val="00BA08BB"/>
    <w:rsid w:val="00BA0906"/>
    <w:rsid w:val="00BA099D"/>
    <w:rsid w:val="00BA0BAA"/>
    <w:rsid w:val="00BA1376"/>
    <w:rsid w:val="00BA14F1"/>
    <w:rsid w:val="00BA1C2C"/>
    <w:rsid w:val="00BA1D8C"/>
    <w:rsid w:val="00BA1EA8"/>
    <w:rsid w:val="00BA2014"/>
    <w:rsid w:val="00BA25F5"/>
    <w:rsid w:val="00BA28B8"/>
    <w:rsid w:val="00BA30F8"/>
    <w:rsid w:val="00BA3543"/>
    <w:rsid w:val="00BA3A61"/>
    <w:rsid w:val="00BA4061"/>
    <w:rsid w:val="00BA4828"/>
    <w:rsid w:val="00BA494B"/>
    <w:rsid w:val="00BA4AF7"/>
    <w:rsid w:val="00BA562A"/>
    <w:rsid w:val="00BA56B0"/>
    <w:rsid w:val="00BA57DB"/>
    <w:rsid w:val="00BA5DEA"/>
    <w:rsid w:val="00BA5E0F"/>
    <w:rsid w:val="00BA61F5"/>
    <w:rsid w:val="00BA64E3"/>
    <w:rsid w:val="00BA68DC"/>
    <w:rsid w:val="00BA6D08"/>
    <w:rsid w:val="00BA7647"/>
    <w:rsid w:val="00BA773F"/>
    <w:rsid w:val="00BA7D65"/>
    <w:rsid w:val="00BA7E49"/>
    <w:rsid w:val="00BB02F2"/>
    <w:rsid w:val="00BB0B3B"/>
    <w:rsid w:val="00BB0E10"/>
    <w:rsid w:val="00BB12EC"/>
    <w:rsid w:val="00BB1543"/>
    <w:rsid w:val="00BB19E3"/>
    <w:rsid w:val="00BB24E7"/>
    <w:rsid w:val="00BB2B9A"/>
    <w:rsid w:val="00BB2D6F"/>
    <w:rsid w:val="00BB2DC6"/>
    <w:rsid w:val="00BB2F2B"/>
    <w:rsid w:val="00BB3071"/>
    <w:rsid w:val="00BB33B1"/>
    <w:rsid w:val="00BB3459"/>
    <w:rsid w:val="00BB3A38"/>
    <w:rsid w:val="00BB3ACD"/>
    <w:rsid w:val="00BB3B4A"/>
    <w:rsid w:val="00BB3BE7"/>
    <w:rsid w:val="00BB45B1"/>
    <w:rsid w:val="00BB49E9"/>
    <w:rsid w:val="00BB5172"/>
    <w:rsid w:val="00BB528E"/>
    <w:rsid w:val="00BB5618"/>
    <w:rsid w:val="00BB5B28"/>
    <w:rsid w:val="00BB5E65"/>
    <w:rsid w:val="00BB6B9E"/>
    <w:rsid w:val="00BB7011"/>
    <w:rsid w:val="00BB78E6"/>
    <w:rsid w:val="00BB7976"/>
    <w:rsid w:val="00BB79C8"/>
    <w:rsid w:val="00BC02ED"/>
    <w:rsid w:val="00BC05FA"/>
    <w:rsid w:val="00BC192E"/>
    <w:rsid w:val="00BC1D05"/>
    <w:rsid w:val="00BC20BC"/>
    <w:rsid w:val="00BC2726"/>
    <w:rsid w:val="00BC2A47"/>
    <w:rsid w:val="00BC369F"/>
    <w:rsid w:val="00BC3961"/>
    <w:rsid w:val="00BC3F7B"/>
    <w:rsid w:val="00BC44DB"/>
    <w:rsid w:val="00BC4587"/>
    <w:rsid w:val="00BC4A48"/>
    <w:rsid w:val="00BC4AD8"/>
    <w:rsid w:val="00BC4AE5"/>
    <w:rsid w:val="00BC5173"/>
    <w:rsid w:val="00BC5359"/>
    <w:rsid w:val="00BC549D"/>
    <w:rsid w:val="00BC5AB1"/>
    <w:rsid w:val="00BC5E00"/>
    <w:rsid w:val="00BC64CD"/>
    <w:rsid w:val="00BC6D37"/>
    <w:rsid w:val="00BC6F82"/>
    <w:rsid w:val="00BC7423"/>
    <w:rsid w:val="00BC7644"/>
    <w:rsid w:val="00BC789F"/>
    <w:rsid w:val="00BC78D3"/>
    <w:rsid w:val="00BC7F67"/>
    <w:rsid w:val="00BD044B"/>
    <w:rsid w:val="00BD08C1"/>
    <w:rsid w:val="00BD0B84"/>
    <w:rsid w:val="00BD120E"/>
    <w:rsid w:val="00BD1FBB"/>
    <w:rsid w:val="00BD236C"/>
    <w:rsid w:val="00BD2715"/>
    <w:rsid w:val="00BD2908"/>
    <w:rsid w:val="00BD34E1"/>
    <w:rsid w:val="00BD3792"/>
    <w:rsid w:val="00BD37B3"/>
    <w:rsid w:val="00BD39D7"/>
    <w:rsid w:val="00BD4201"/>
    <w:rsid w:val="00BD492E"/>
    <w:rsid w:val="00BD4D90"/>
    <w:rsid w:val="00BD501A"/>
    <w:rsid w:val="00BD660A"/>
    <w:rsid w:val="00BD674C"/>
    <w:rsid w:val="00BD6F93"/>
    <w:rsid w:val="00BD6FFC"/>
    <w:rsid w:val="00BD751F"/>
    <w:rsid w:val="00BD7922"/>
    <w:rsid w:val="00BD7953"/>
    <w:rsid w:val="00BD7AFD"/>
    <w:rsid w:val="00BE0743"/>
    <w:rsid w:val="00BE086F"/>
    <w:rsid w:val="00BE0CD8"/>
    <w:rsid w:val="00BE0D5A"/>
    <w:rsid w:val="00BE12B6"/>
    <w:rsid w:val="00BE19DB"/>
    <w:rsid w:val="00BE1AFA"/>
    <w:rsid w:val="00BE1F7B"/>
    <w:rsid w:val="00BE23A7"/>
    <w:rsid w:val="00BE2ED5"/>
    <w:rsid w:val="00BE3C85"/>
    <w:rsid w:val="00BE4621"/>
    <w:rsid w:val="00BE4C1A"/>
    <w:rsid w:val="00BE4CB5"/>
    <w:rsid w:val="00BE4D4F"/>
    <w:rsid w:val="00BE5045"/>
    <w:rsid w:val="00BE519E"/>
    <w:rsid w:val="00BE5524"/>
    <w:rsid w:val="00BE5AA1"/>
    <w:rsid w:val="00BE605B"/>
    <w:rsid w:val="00BE68D3"/>
    <w:rsid w:val="00BE6F28"/>
    <w:rsid w:val="00BE7001"/>
    <w:rsid w:val="00BE706F"/>
    <w:rsid w:val="00BF00B3"/>
    <w:rsid w:val="00BF00DA"/>
    <w:rsid w:val="00BF059C"/>
    <w:rsid w:val="00BF08E2"/>
    <w:rsid w:val="00BF0CD6"/>
    <w:rsid w:val="00BF1114"/>
    <w:rsid w:val="00BF144E"/>
    <w:rsid w:val="00BF2044"/>
    <w:rsid w:val="00BF238A"/>
    <w:rsid w:val="00BF2D23"/>
    <w:rsid w:val="00BF2ECC"/>
    <w:rsid w:val="00BF307F"/>
    <w:rsid w:val="00BF316A"/>
    <w:rsid w:val="00BF3189"/>
    <w:rsid w:val="00BF3402"/>
    <w:rsid w:val="00BF34DB"/>
    <w:rsid w:val="00BF38DE"/>
    <w:rsid w:val="00BF393A"/>
    <w:rsid w:val="00BF3FA8"/>
    <w:rsid w:val="00BF440A"/>
    <w:rsid w:val="00BF44E8"/>
    <w:rsid w:val="00BF506A"/>
    <w:rsid w:val="00BF5A26"/>
    <w:rsid w:val="00BF5FD2"/>
    <w:rsid w:val="00BF65CD"/>
    <w:rsid w:val="00BF675F"/>
    <w:rsid w:val="00BF6772"/>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05D"/>
    <w:rsid w:val="00C04102"/>
    <w:rsid w:val="00C04A9A"/>
    <w:rsid w:val="00C04D73"/>
    <w:rsid w:val="00C04E55"/>
    <w:rsid w:val="00C05095"/>
    <w:rsid w:val="00C05676"/>
    <w:rsid w:val="00C05A9E"/>
    <w:rsid w:val="00C05C8D"/>
    <w:rsid w:val="00C06771"/>
    <w:rsid w:val="00C06BE5"/>
    <w:rsid w:val="00C07661"/>
    <w:rsid w:val="00C0782A"/>
    <w:rsid w:val="00C0789C"/>
    <w:rsid w:val="00C10039"/>
    <w:rsid w:val="00C10101"/>
    <w:rsid w:val="00C105F1"/>
    <w:rsid w:val="00C108FC"/>
    <w:rsid w:val="00C109F9"/>
    <w:rsid w:val="00C11567"/>
    <w:rsid w:val="00C115E4"/>
    <w:rsid w:val="00C1181C"/>
    <w:rsid w:val="00C11AB6"/>
    <w:rsid w:val="00C11F01"/>
    <w:rsid w:val="00C121E1"/>
    <w:rsid w:val="00C1226A"/>
    <w:rsid w:val="00C12D14"/>
    <w:rsid w:val="00C134E8"/>
    <w:rsid w:val="00C13C13"/>
    <w:rsid w:val="00C13DE4"/>
    <w:rsid w:val="00C14752"/>
    <w:rsid w:val="00C14A83"/>
    <w:rsid w:val="00C156BB"/>
    <w:rsid w:val="00C1574D"/>
    <w:rsid w:val="00C15AFC"/>
    <w:rsid w:val="00C15E85"/>
    <w:rsid w:val="00C16911"/>
    <w:rsid w:val="00C1726F"/>
    <w:rsid w:val="00C17734"/>
    <w:rsid w:val="00C179FD"/>
    <w:rsid w:val="00C17B1F"/>
    <w:rsid w:val="00C17FB1"/>
    <w:rsid w:val="00C20236"/>
    <w:rsid w:val="00C203CD"/>
    <w:rsid w:val="00C20878"/>
    <w:rsid w:val="00C20AC6"/>
    <w:rsid w:val="00C21025"/>
    <w:rsid w:val="00C2111E"/>
    <w:rsid w:val="00C2121B"/>
    <w:rsid w:val="00C212C4"/>
    <w:rsid w:val="00C2134B"/>
    <w:rsid w:val="00C21353"/>
    <w:rsid w:val="00C213DD"/>
    <w:rsid w:val="00C21651"/>
    <w:rsid w:val="00C2169B"/>
    <w:rsid w:val="00C21BB9"/>
    <w:rsid w:val="00C2239C"/>
    <w:rsid w:val="00C2271B"/>
    <w:rsid w:val="00C22796"/>
    <w:rsid w:val="00C22A04"/>
    <w:rsid w:val="00C23672"/>
    <w:rsid w:val="00C236D1"/>
    <w:rsid w:val="00C2382E"/>
    <w:rsid w:val="00C23AEB"/>
    <w:rsid w:val="00C24C03"/>
    <w:rsid w:val="00C2621F"/>
    <w:rsid w:val="00C264D4"/>
    <w:rsid w:val="00C2672F"/>
    <w:rsid w:val="00C26C81"/>
    <w:rsid w:val="00C2747A"/>
    <w:rsid w:val="00C300C1"/>
    <w:rsid w:val="00C301DB"/>
    <w:rsid w:val="00C302E9"/>
    <w:rsid w:val="00C30622"/>
    <w:rsid w:val="00C309C7"/>
    <w:rsid w:val="00C31E50"/>
    <w:rsid w:val="00C31FB2"/>
    <w:rsid w:val="00C32052"/>
    <w:rsid w:val="00C329B0"/>
    <w:rsid w:val="00C32C4D"/>
    <w:rsid w:val="00C337AB"/>
    <w:rsid w:val="00C33DB3"/>
    <w:rsid w:val="00C340CC"/>
    <w:rsid w:val="00C3410B"/>
    <w:rsid w:val="00C347E7"/>
    <w:rsid w:val="00C34C6D"/>
    <w:rsid w:val="00C34D6A"/>
    <w:rsid w:val="00C34DEC"/>
    <w:rsid w:val="00C34E57"/>
    <w:rsid w:val="00C35396"/>
    <w:rsid w:val="00C3627F"/>
    <w:rsid w:val="00C3633C"/>
    <w:rsid w:val="00C36569"/>
    <w:rsid w:val="00C373E9"/>
    <w:rsid w:val="00C37E18"/>
    <w:rsid w:val="00C402A4"/>
    <w:rsid w:val="00C41253"/>
    <w:rsid w:val="00C413A9"/>
    <w:rsid w:val="00C417D6"/>
    <w:rsid w:val="00C41BD8"/>
    <w:rsid w:val="00C42D0B"/>
    <w:rsid w:val="00C43017"/>
    <w:rsid w:val="00C43E85"/>
    <w:rsid w:val="00C44021"/>
    <w:rsid w:val="00C4403B"/>
    <w:rsid w:val="00C4545F"/>
    <w:rsid w:val="00C45AA2"/>
    <w:rsid w:val="00C45BBE"/>
    <w:rsid w:val="00C45D62"/>
    <w:rsid w:val="00C46AD4"/>
    <w:rsid w:val="00C46B03"/>
    <w:rsid w:val="00C46B47"/>
    <w:rsid w:val="00C46DBF"/>
    <w:rsid w:val="00C47059"/>
    <w:rsid w:val="00C4797A"/>
    <w:rsid w:val="00C47A5A"/>
    <w:rsid w:val="00C505DE"/>
    <w:rsid w:val="00C507A8"/>
    <w:rsid w:val="00C50904"/>
    <w:rsid w:val="00C510A7"/>
    <w:rsid w:val="00C51412"/>
    <w:rsid w:val="00C51837"/>
    <w:rsid w:val="00C51BD1"/>
    <w:rsid w:val="00C51E79"/>
    <w:rsid w:val="00C537E3"/>
    <w:rsid w:val="00C53D74"/>
    <w:rsid w:val="00C54647"/>
    <w:rsid w:val="00C549A4"/>
    <w:rsid w:val="00C54BAF"/>
    <w:rsid w:val="00C55036"/>
    <w:rsid w:val="00C55690"/>
    <w:rsid w:val="00C55C3E"/>
    <w:rsid w:val="00C55C9D"/>
    <w:rsid w:val="00C55DAF"/>
    <w:rsid w:val="00C55F65"/>
    <w:rsid w:val="00C5601F"/>
    <w:rsid w:val="00C5649D"/>
    <w:rsid w:val="00C56D5C"/>
    <w:rsid w:val="00C56EAD"/>
    <w:rsid w:val="00C572A2"/>
    <w:rsid w:val="00C57404"/>
    <w:rsid w:val="00C57A91"/>
    <w:rsid w:val="00C57DCA"/>
    <w:rsid w:val="00C602A9"/>
    <w:rsid w:val="00C602F1"/>
    <w:rsid w:val="00C607FC"/>
    <w:rsid w:val="00C618AA"/>
    <w:rsid w:val="00C61ACC"/>
    <w:rsid w:val="00C620CF"/>
    <w:rsid w:val="00C624AD"/>
    <w:rsid w:val="00C62644"/>
    <w:rsid w:val="00C626DE"/>
    <w:rsid w:val="00C62948"/>
    <w:rsid w:val="00C62E91"/>
    <w:rsid w:val="00C630C8"/>
    <w:rsid w:val="00C633B8"/>
    <w:rsid w:val="00C635A6"/>
    <w:rsid w:val="00C637EF"/>
    <w:rsid w:val="00C63E47"/>
    <w:rsid w:val="00C64469"/>
    <w:rsid w:val="00C64C08"/>
    <w:rsid w:val="00C64CD7"/>
    <w:rsid w:val="00C65588"/>
    <w:rsid w:val="00C65715"/>
    <w:rsid w:val="00C6588B"/>
    <w:rsid w:val="00C659BF"/>
    <w:rsid w:val="00C65B52"/>
    <w:rsid w:val="00C65D25"/>
    <w:rsid w:val="00C65D74"/>
    <w:rsid w:val="00C660E6"/>
    <w:rsid w:val="00C665EA"/>
    <w:rsid w:val="00C6675B"/>
    <w:rsid w:val="00C66C30"/>
    <w:rsid w:val="00C66D48"/>
    <w:rsid w:val="00C66F38"/>
    <w:rsid w:val="00C67056"/>
    <w:rsid w:val="00C676B2"/>
    <w:rsid w:val="00C70339"/>
    <w:rsid w:val="00C7034C"/>
    <w:rsid w:val="00C70E35"/>
    <w:rsid w:val="00C71625"/>
    <w:rsid w:val="00C71CDA"/>
    <w:rsid w:val="00C71DE5"/>
    <w:rsid w:val="00C71F43"/>
    <w:rsid w:val="00C720E3"/>
    <w:rsid w:val="00C7255A"/>
    <w:rsid w:val="00C725CB"/>
    <w:rsid w:val="00C7267C"/>
    <w:rsid w:val="00C72A51"/>
    <w:rsid w:val="00C72D87"/>
    <w:rsid w:val="00C72F00"/>
    <w:rsid w:val="00C72F19"/>
    <w:rsid w:val="00C73062"/>
    <w:rsid w:val="00C732AB"/>
    <w:rsid w:val="00C7387A"/>
    <w:rsid w:val="00C73AD5"/>
    <w:rsid w:val="00C74142"/>
    <w:rsid w:val="00C7420B"/>
    <w:rsid w:val="00C742FC"/>
    <w:rsid w:val="00C746DC"/>
    <w:rsid w:val="00C74A31"/>
    <w:rsid w:val="00C74C8A"/>
    <w:rsid w:val="00C74E27"/>
    <w:rsid w:val="00C75031"/>
    <w:rsid w:val="00C75819"/>
    <w:rsid w:val="00C7594C"/>
    <w:rsid w:val="00C75ED9"/>
    <w:rsid w:val="00C75EEB"/>
    <w:rsid w:val="00C76596"/>
    <w:rsid w:val="00C7706D"/>
    <w:rsid w:val="00C77466"/>
    <w:rsid w:val="00C776D8"/>
    <w:rsid w:val="00C777A0"/>
    <w:rsid w:val="00C77B6A"/>
    <w:rsid w:val="00C77C15"/>
    <w:rsid w:val="00C80529"/>
    <w:rsid w:val="00C80956"/>
    <w:rsid w:val="00C80A4A"/>
    <w:rsid w:val="00C810ED"/>
    <w:rsid w:val="00C81348"/>
    <w:rsid w:val="00C81ACA"/>
    <w:rsid w:val="00C81CCA"/>
    <w:rsid w:val="00C8295A"/>
    <w:rsid w:val="00C82A70"/>
    <w:rsid w:val="00C838DD"/>
    <w:rsid w:val="00C838E6"/>
    <w:rsid w:val="00C840CD"/>
    <w:rsid w:val="00C84600"/>
    <w:rsid w:val="00C84B72"/>
    <w:rsid w:val="00C84D0D"/>
    <w:rsid w:val="00C84F2F"/>
    <w:rsid w:val="00C84F5C"/>
    <w:rsid w:val="00C851EC"/>
    <w:rsid w:val="00C85446"/>
    <w:rsid w:val="00C85497"/>
    <w:rsid w:val="00C85B8E"/>
    <w:rsid w:val="00C8628F"/>
    <w:rsid w:val="00C86755"/>
    <w:rsid w:val="00C872C0"/>
    <w:rsid w:val="00C9012C"/>
    <w:rsid w:val="00C9026F"/>
    <w:rsid w:val="00C90285"/>
    <w:rsid w:val="00C902A5"/>
    <w:rsid w:val="00C903CD"/>
    <w:rsid w:val="00C90A0D"/>
    <w:rsid w:val="00C90D57"/>
    <w:rsid w:val="00C912FD"/>
    <w:rsid w:val="00C914A2"/>
    <w:rsid w:val="00C919F4"/>
    <w:rsid w:val="00C91D42"/>
    <w:rsid w:val="00C921C3"/>
    <w:rsid w:val="00C9286D"/>
    <w:rsid w:val="00C928B6"/>
    <w:rsid w:val="00C92AD6"/>
    <w:rsid w:val="00C92B8A"/>
    <w:rsid w:val="00C92D6B"/>
    <w:rsid w:val="00C9314F"/>
    <w:rsid w:val="00C933D8"/>
    <w:rsid w:val="00C93FDE"/>
    <w:rsid w:val="00C9413B"/>
    <w:rsid w:val="00C94146"/>
    <w:rsid w:val="00C942C0"/>
    <w:rsid w:val="00C94862"/>
    <w:rsid w:val="00C9556E"/>
    <w:rsid w:val="00C9567D"/>
    <w:rsid w:val="00C96D5D"/>
    <w:rsid w:val="00C97257"/>
    <w:rsid w:val="00C9762F"/>
    <w:rsid w:val="00CA0127"/>
    <w:rsid w:val="00CA018A"/>
    <w:rsid w:val="00CA04C9"/>
    <w:rsid w:val="00CA091A"/>
    <w:rsid w:val="00CA15A0"/>
    <w:rsid w:val="00CA1712"/>
    <w:rsid w:val="00CA1903"/>
    <w:rsid w:val="00CA28BD"/>
    <w:rsid w:val="00CA29A8"/>
    <w:rsid w:val="00CA2C48"/>
    <w:rsid w:val="00CA2CF5"/>
    <w:rsid w:val="00CA3210"/>
    <w:rsid w:val="00CA322E"/>
    <w:rsid w:val="00CA3537"/>
    <w:rsid w:val="00CA35D5"/>
    <w:rsid w:val="00CA36EB"/>
    <w:rsid w:val="00CA37D7"/>
    <w:rsid w:val="00CA3B0B"/>
    <w:rsid w:val="00CA3B9E"/>
    <w:rsid w:val="00CA5972"/>
    <w:rsid w:val="00CA5E1C"/>
    <w:rsid w:val="00CA5E7C"/>
    <w:rsid w:val="00CA622E"/>
    <w:rsid w:val="00CA65C6"/>
    <w:rsid w:val="00CA6989"/>
    <w:rsid w:val="00CA6E7D"/>
    <w:rsid w:val="00CA704A"/>
    <w:rsid w:val="00CA7CA4"/>
    <w:rsid w:val="00CB02C2"/>
    <w:rsid w:val="00CB051F"/>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AB"/>
    <w:rsid w:val="00CB4439"/>
    <w:rsid w:val="00CB44F1"/>
    <w:rsid w:val="00CB4517"/>
    <w:rsid w:val="00CB463B"/>
    <w:rsid w:val="00CB475E"/>
    <w:rsid w:val="00CB4DB0"/>
    <w:rsid w:val="00CB4F44"/>
    <w:rsid w:val="00CB5BEF"/>
    <w:rsid w:val="00CB5CBE"/>
    <w:rsid w:val="00CB6109"/>
    <w:rsid w:val="00CB64A4"/>
    <w:rsid w:val="00CB65C2"/>
    <w:rsid w:val="00CB6763"/>
    <w:rsid w:val="00CB6BBE"/>
    <w:rsid w:val="00CC0A31"/>
    <w:rsid w:val="00CC0AA4"/>
    <w:rsid w:val="00CC0D50"/>
    <w:rsid w:val="00CC0F74"/>
    <w:rsid w:val="00CC2510"/>
    <w:rsid w:val="00CC262D"/>
    <w:rsid w:val="00CC272E"/>
    <w:rsid w:val="00CC28E3"/>
    <w:rsid w:val="00CC31B3"/>
    <w:rsid w:val="00CC345E"/>
    <w:rsid w:val="00CC3946"/>
    <w:rsid w:val="00CC3A07"/>
    <w:rsid w:val="00CC3ACA"/>
    <w:rsid w:val="00CC426C"/>
    <w:rsid w:val="00CC47D4"/>
    <w:rsid w:val="00CC551F"/>
    <w:rsid w:val="00CC64BF"/>
    <w:rsid w:val="00CC69A8"/>
    <w:rsid w:val="00CC6CAA"/>
    <w:rsid w:val="00CC6DCB"/>
    <w:rsid w:val="00CC6E4D"/>
    <w:rsid w:val="00CC6F0B"/>
    <w:rsid w:val="00CC70E0"/>
    <w:rsid w:val="00CC7416"/>
    <w:rsid w:val="00CC78D1"/>
    <w:rsid w:val="00CC794C"/>
    <w:rsid w:val="00CC7D6D"/>
    <w:rsid w:val="00CC7E22"/>
    <w:rsid w:val="00CD0A34"/>
    <w:rsid w:val="00CD0E50"/>
    <w:rsid w:val="00CD1280"/>
    <w:rsid w:val="00CD17A4"/>
    <w:rsid w:val="00CD185A"/>
    <w:rsid w:val="00CD199E"/>
    <w:rsid w:val="00CD1CC9"/>
    <w:rsid w:val="00CD29C0"/>
    <w:rsid w:val="00CD2C1E"/>
    <w:rsid w:val="00CD2EF4"/>
    <w:rsid w:val="00CD2FC5"/>
    <w:rsid w:val="00CD3165"/>
    <w:rsid w:val="00CD4905"/>
    <w:rsid w:val="00CD49A8"/>
    <w:rsid w:val="00CD4AD0"/>
    <w:rsid w:val="00CD4E0E"/>
    <w:rsid w:val="00CD4E73"/>
    <w:rsid w:val="00CD5246"/>
    <w:rsid w:val="00CD52A4"/>
    <w:rsid w:val="00CD5419"/>
    <w:rsid w:val="00CD6261"/>
    <w:rsid w:val="00CD62AE"/>
    <w:rsid w:val="00CD65EC"/>
    <w:rsid w:val="00CD6768"/>
    <w:rsid w:val="00CD6A22"/>
    <w:rsid w:val="00CD6C04"/>
    <w:rsid w:val="00CD7AA0"/>
    <w:rsid w:val="00CD7B04"/>
    <w:rsid w:val="00CE09E9"/>
    <w:rsid w:val="00CE0E74"/>
    <w:rsid w:val="00CE0FAB"/>
    <w:rsid w:val="00CE22D2"/>
    <w:rsid w:val="00CE2FA5"/>
    <w:rsid w:val="00CE3D69"/>
    <w:rsid w:val="00CE4041"/>
    <w:rsid w:val="00CE4923"/>
    <w:rsid w:val="00CE526D"/>
    <w:rsid w:val="00CE5484"/>
    <w:rsid w:val="00CE5B40"/>
    <w:rsid w:val="00CE5EBE"/>
    <w:rsid w:val="00CE65ED"/>
    <w:rsid w:val="00CE66E9"/>
    <w:rsid w:val="00CE6CD3"/>
    <w:rsid w:val="00CE731A"/>
    <w:rsid w:val="00CE7715"/>
    <w:rsid w:val="00CF03BB"/>
    <w:rsid w:val="00CF0C19"/>
    <w:rsid w:val="00CF0D60"/>
    <w:rsid w:val="00CF1B19"/>
    <w:rsid w:val="00CF21CF"/>
    <w:rsid w:val="00CF26E4"/>
    <w:rsid w:val="00CF2B85"/>
    <w:rsid w:val="00CF2BA6"/>
    <w:rsid w:val="00CF31D2"/>
    <w:rsid w:val="00CF3755"/>
    <w:rsid w:val="00CF3D58"/>
    <w:rsid w:val="00CF4250"/>
    <w:rsid w:val="00CF42FA"/>
    <w:rsid w:val="00CF43AA"/>
    <w:rsid w:val="00CF4450"/>
    <w:rsid w:val="00CF4558"/>
    <w:rsid w:val="00CF4A72"/>
    <w:rsid w:val="00CF54DA"/>
    <w:rsid w:val="00CF559E"/>
    <w:rsid w:val="00CF563F"/>
    <w:rsid w:val="00CF5824"/>
    <w:rsid w:val="00CF5B14"/>
    <w:rsid w:val="00CF5D84"/>
    <w:rsid w:val="00CF609C"/>
    <w:rsid w:val="00CF6946"/>
    <w:rsid w:val="00CF6A5D"/>
    <w:rsid w:val="00CF6BF1"/>
    <w:rsid w:val="00CF6F3E"/>
    <w:rsid w:val="00CF7BF7"/>
    <w:rsid w:val="00CF7E34"/>
    <w:rsid w:val="00CF7E4C"/>
    <w:rsid w:val="00D00583"/>
    <w:rsid w:val="00D0067A"/>
    <w:rsid w:val="00D009BC"/>
    <w:rsid w:val="00D00C4D"/>
    <w:rsid w:val="00D00CA4"/>
    <w:rsid w:val="00D01BE4"/>
    <w:rsid w:val="00D023F8"/>
    <w:rsid w:val="00D024D5"/>
    <w:rsid w:val="00D02AFE"/>
    <w:rsid w:val="00D02D13"/>
    <w:rsid w:val="00D03533"/>
    <w:rsid w:val="00D03801"/>
    <w:rsid w:val="00D03F7A"/>
    <w:rsid w:val="00D042C3"/>
    <w:rsid w:val="00D043FE"/>
    <w:rsid w:val="00D0508F"/>
    <w:rsid w:val="00D05268"/>
    <w:rsid w:val="00D069CC"/>
    <w:rsid w:val="00D071AA"/>
    <w:rsid w:val="00D075BB"/>
    <w:rsid w:val="00D07834"/>
    <w:rsid w:val="00D1025D"/>
    <w:rsid w:val="00D10421"/>
    <w:rsid w:val="00D10AAF"/>
    <w:rsid w:val="00D10CF2"/>
    <w:rsid w:val="00D110DB"/>
    <w:rsid w:val="00D11964"/>
    <w:rsid w:val="00D11D31"/>
    <w:rsid w:val="00D12226"/>
    <w:rsid w:val="00D129C8"/>
    <w:rsid w:val="00D12D53"/>
    <w:rsid w:val="00D13002"/>
    <w:rsid w:val="00D13226"/>
    <w:rsid w:val="00D1381B"/>
    <w:rsid w:val="00D13B21"/>
    <w:rsid w:val="00D13EFA"/>
    <w:rsid w:val="00D147F0"/>
    <w:rsid w:val="00D149D4"/>
    <w:rsid w:val="00D149FF"/>
    <w:rsid w:val="00D14AC8"/>
    <w:rsid w:val="00D15014"/>
    <w:rsid w:val="00D15055"/>
    <w:rsid w:val="00D161BC"/>
    <w:rsid w:val="00D16308"/>
    <w:rsid w:val="00D16A4D"/>
    <w:rsid w:val="00D16B14"/>
    <w:rsid w:val="00D16BDE"/>
    <w:rsid w:val="00D17330"/>
    <w:rsid w:val="00D17BFF"/>
    <w:rsid w:val="00D20211"/>
    <w:rsid w:val="00D20546"/>
    <w:rsid w:val="00D209FC"/>
    <w:rsid w:val="00D2142A"/>
    <w:rsid w:val="00D2190E"/>
    <w:rsid w:val="00D21A17"/>
    <w:rsid w:val="00D21A3A"/>
    <w:rsid w:val="00D22412"/>
    <w:rsid w:val="00D2266F"/>
    <w:rsid w:val="00D22A27"/>
    <w:rsid w:val="00D23080"/>
    <w:rsid w:val="00D23358"/>
    <w:rsid w:val="00D23C15"/>
    <w:rsid w:val="00D23E2D"/>
    <w:rsid w:val="00D24186"/>
    <w:rsid w:val="00D24F91"/>
    <w:rsid w:val="00D2525E"/>
    <w:rsid w:val="00D25566"/>
    <w:rsid w:val="00D25732"/>
    <w:rsid w:val="00D25DAB"/>
    <w:rsid w:val="00D26251"/>
    <w:rsid w:val="00D2633E"/>
    <w:rsid w:val="00D2678B"/>
    <w:rsid w:val="00D273F1"/>
    <w:rsid w:val="00D27575"/>
    <w:rsid w:val="00D2763A"/>
    <w:rsid w:val="00D30096"/>
    <w:rsid w:val="00D30964"/>
    <w:rsid w:val="00D30F0E"/>
    <w:rsid w:val="00D31522"/>
    <w:rsid w:val="00D31AF2"/>
    <w:rsid w:val="00D31B4D"/>
    <w:rsid w:val="00D31E69"/>
    <w:rsid w:val="00D322E0"/>
    <w:rsid w:val="00D3246A"/>
    <w:rsid w:val="00D3246B"/>
    <w:rsid w:val="00D32A31"/>
    <w:rsid w:val="00D32AF9"/>
    <w:rsid w:val="00D33538"/>
    <w:rsid w:val="00D33BFF"/>
    <w:rsid w:val="00D33FC6"/>
    <w:rsid w:val="00D34123"/>
    <w:rsid w:val="00D342EF"/>
    <w:rsid w:val="00D34580"/>
    <w:rsid w:val="00D34F5C"/>
    <w:rsid w:val="00D355F5"/>
    <w:rsid w:val="00D36159"/>
    <w:rsid w:val="00D36329"/>
    <w:rsid w:val="00D36CFF"/>
    <w:rsid w:val="00D36E5A"/>
    <w:rsid w:val="00D370CB"/>
    <w:rsid w:val="00D376AD"/>
    <w:rsid w:val="00D37E4F"/>
    <w:rsid w:val="00D37FE2"/>
    <w:rsid w:val="00D40325"/>
    <w:rsid w:val="00D40753"/>
    <w:rsid w:val="00D407AA"/>
    <w:rsid w:val="00D40A78"/>
    <w:rsid w:val="00D40C87"/>
    <w:rsid w:val="00D40CB5"/>
    <w:rsid w:val="00D40E18"/>
    <w:rsid w:val="00D411CC"/>
    <w:rsid w:val="00D414FC"/>
    <w:rsid w:val="00D417D0"/>
    <w:rsid w:val="00D41F46"/>
    <w:rsid w:val="00D422D4"/>
    <w:rsid w:val="00D42971"/>
    <w:rsid w:val="00D429D2"/>
    <w:rsid w:val="00D4469B"/>
    <w:rsid w:val="00D45051"/>
    <w:rsid w:val="00D45430"/>
    <w:rsid w:val="00D4598A"/>
    <w:rsid w:val="00D45BB6"/>
    <w:rsid w:val="00D45F39"/>
    <w:rsid w:val="00D46889"/>
    <w:rsid w:val="00D46B34"/>
    <w:rsid w:val="00D46E2D"/>
    <w:rsid w:val="00D47400"/>
    <w:rsid w:val="00D476AE"/>
    <w:rsid w:val="00D477C1"/>
    <w:rsid w:val="00D47DF0"/>
    <w:rsid w:val="00D47F56"/>
    <w:rsid w:val="00D47F96"/>
    <w:rsid w:val="00D512B4"/>
    <w:rsid w:val="00D51571"/>
    <w:rsid w:val="00D515D5"/>
    <w:rsid w:val="00D5179C"/>
    <w:rsid w:val="00D520D0"/>
    <w:rsid w:val="00D522C0"/>
    <w:rsid w:val="00D52439"/>
    <w:rsid w:val="00D52518"/>
    <w:rsid w:val="00D52572"/>
    <w:rsid w:val="00D52A6C"/>
    <w:rsid w:val="00D52EDD"/>
    <w:rsid w:val="00D53674"/>
    <w:rsid w:val="00D53A59"/>
    <w:rsid w:val="00D54212"/>
    <w:rsid w:val="00D54271"/>
    <w:rsid w:val="00D547A5"/>
    <w:rsid w:val="00D548C1"/>
    <w:rsid w:val="00D54E8B"/>
    <w:rsid w:val="00D5594C"/>
    <w:rsid w:val="00D559AD"/>
    <w:rsid w:val="00D56413"/>
    <w:rsid w:val="00D56982"/>
    <w:rsid w:val="00D569BD"/>
    <w:rsid w:val="00D56B20"/>
    <w:rsid w:val="00D57846"/>
    <w:rsid w:val="00D57C20"/>
    <w:rsid w:val="00D57E41"/>
    <w:rsid w:val="00D57E44"/>
    <w:rsid w:val="00D57E97"/>
    <w:rsid w:val="00D60262"/>
    <w:rsid w:val="00D60598"/>
    <w:rsid w:val="00D605BF"/>
    <w:rsid w:val="00D60A8B"/>
    <w:rsid w:val="00D60DB6"/>
    <w:rsid w:val="00D61102"/>
    <w:rsid w:val="00D61559"/>
    <w:rsid w:val="00D61AEA"/>
    <w:rsid w:val="00D61F10"/>
    <w:rsid w:val="00D620B5"/>
    <w:rsid w:val="00D621BF"/>
    <w:rsid w:val="00D6248D"/>
    <w:rsid w:val="00D624C9"/>
    <w:rsid w:val="00D62822"/>
    <w:rsid w:val="00D62E04"/>
    <w:rsid w:val="00D62E11"/>
    <w:rsid w:val="00D6349F"/>
    <w:rsid w:val="00D6385E"/>
    <w:rsid w:val="00D63A7E"/>
    <w:rsid w:val="00D63B1A"/>
    <w:rsid w:val="00D63BA1"/>
    <w:rsid w:val="00D63C32"/>
    <w:rsid w:val="00D63EBD"/>
    <w:rsid w:val="00D64139"/>
    <w:rsid w:val="00D64886"/>
    <w:rsid w:val="00D64963"/>
    <w:rsid w:val="00D64A2F"/>
    <w:rsid w:val="00D64DBE"/>
    <w:rsid w:val="00D64E04"/>
    <w:rsid w:val="00D64FF6"/>
    <w:rsid w:val="00D650FF"/>
    <w:rsid w:val="00D657B9"/>
    <w:rsid w:val="00D65EBA"/>
    <w:rsid w:val="00D65F80"/>
    <w:rsid w:val="00D664D2"/>
    <w:rsid w:val="00D679B6"/>
    <w:rsid w:val="00D67B0C"/>
    <w:rsid w:val="00D67C07"/>
    <w:rsid w:val="00D700E0"/>
    <w:rsid w:val="00D7036E"/>
    <w:rsid w:val="00D70767"/>
    <w:rsid w:val="00D7096F"/>
    <w:rsid w:val="00D711D6"/>
    <w:rsid w:val="00D71874"/>
    <w:rsid w:val="00D71CA2"/>
    <w:rsid w:val="00D728B6"/>
    <w:rsid w:val="00D72BD8"/>
    <w:rsid w:val="00D734AC"/>
    <w:rsid w:val="00D73560"/>
    <w:rsid w:val="00D7457E"/>
    <w:rsid w:val="00D74F0E"/>
    <w:rsid w:val="00D74F21"/>
    <w:rsid w:val="00D758D4"/>
    <w:rsid w:val="00D75D96"/>
    <w:rsid w:val="00D75E81"/>
    <w:rsid w:val="00D7658E"/>
    <w:rsid w:val="00D76810"/>
    <w:rsid w:val="00D76C46"/>
    <w:rsid w:val="00D76E7B"/>
    <w:rsid w:val="00D76F7A"/>
    <w:rsid w:val="00D772D2"/>
    <w:rsid w:val="00D77532"/>
    <w:rsid w:val="00D80044"/>
    <w:rsid w:val="00D80252"/>
    <w:rsid w:val="00D8082F"/>
    <w:rsid w:val="00D80ADD"/>
    <w:rsid w:val="00D80B98"/>
    <w:rsid w:val="00D8130B"/>
    <w:rsid w:val="00D816FE"/>
    <w:rsid w:val="00D8193F"/>
    <w:rsid w:val="00D81B96"/>
    <w:rsid w:val="00D82642"/>
    <w:rsid w:val="00D82785"/>
    <w:rsid w:val="00D829B8"/>
    <w:rsid w:val="00D82A80"/>
    <w:rsid w:val="00D82E2E"/>
    <w:rsid w:val="00D83314"/>
    <w:rsid w:val="00D83687"/>
    <w:rsid w:val="00D84498"/>
    <w:rsid w:val="00D84713"/>
    <w:rsid w:val="00D84E13"/>
    <w:rsid w:val="00D84E5A"/>
    <w:rsid w:val="00D85D1D"/>
    <w:rsid w:val="00D85EC7"/>
    <w:rsid w:val="00D86425"/>
    <w:rsid w:val="00D8698E"/>
    <w:rsid w:val="00D86B4A"/>
    <w:rsid w:val="00D86B7C"/>
    <w:rsid w:val="00D86C34"/>
    <w:rsid w:val="00D87833"/>
    <w:rsid w:val="00D87874"/>
    <w:rsid w:val="00D879F3"/>
    <w:rsid w:val="00D90004"/>
    <w:rsid w:val="00D9073C"/>
    <w:rsid w:val="00D90A8F"/>
    <w:rsid w:val="00D9111B"/>
    <w:rsid w:val="00D91238"/>
    <w:rsid w:val="00D91378"/>
    <w:rsid w:val="00D91441"/>
    <w:rsid w:val="00D91AED"/>
    <w:rsid w:val="00D9290E"/>
    <w:rsid w:val="00D92BC3"/>
    <w:rsid w:val="00D93171"/>
    <w:rsid w:val="00D933F4"/>
    <w:rsid w:val="00D93736"/>
    <w:rsid w:val="00D938A4"/>
    <w:rsid w:val="00D93AC6"/>
    <w:rsid w:val="00D93D6E"/>
    <w:rsid w:val="00D9476C"/>
    <w:rsid w:val="00D948B6"/>
    <w:rsid w:val="00D94B22"/>
    <w:rsid w:val="00D951E9"/>
    <w:rsid w:val="00D95BB3"/>
    <w:rsid w:val="00D95E7D"/>
    <w:rsid w:val="00D9634B"/>
    <w:rsid w:val="00D96630"/>
    <w:rsid w:val="00D978C1"/>
    <w:rsid w:val="00D97DB8"/>
    <w:rsid w:val="00DA049A"/>
    <w:rsid w:val="00DA04BC"/>
    <w:rsid w:val="00DA06DC"/>
    <w:rsid w:val="00DA07FD"/>
    <w:rsid w:val="00DA089F"/>
    <w:rsid w:val="00DA1335"/>
    <w:rsid w:val="00DA14BD"/>
    <w:rsid w:val="00DA1547"/>
    <w:rsid w:val="00DA1C2B"/>
    <w:rsid w:val="00DA1ED7"/>
    <w:rsid w:val="00DA255B"/>
    <w:rsid w:val="00DA30DB"/>
    <w:rsid w:val="00DA3190"/>
    <w:rsid w:val="00DA37F3"/>
    <w:rsid w:val="00DA385F"/>
    <w:rsid w:val="00DA41B1"/>
    <w:rsid w:val="00DA4696"/>
    <w:rsid w:val="00DA4785"/>
    <w:rsid w:val="00DA4A35"/>
    <w:rsid w:val="00DA4C92"/>
    <w:rsid w:val="00DA50CE"/>
    <w:rsid w:val="00DA520C"/>
    <w:rsid w:val="00DA56C4"/>
    <w:rsid w:val="00DA61D1"/>
    <w:rsid w:val="00DA684A"/>
    <w:rsid w:val="00DA6BF4"/>
    <w:rsid w:val="00DA6D95"/>
    <w:rsid w:val="00DA72FD"/>
    <w:rsid w:val="00DB004D"/>
    <w:rsid w:val="00DB0741"/>
    <w:rsid w:val="00DB0866"/>
    <w:rsid w:val="00DB1170"/>
    <w:rsid w:val="00DB1344"/>
    <w:rsid w:val="00DB199E"/>
    <w:rsid w:val="00DB1C0D"/>
    <w:rsid w:val="00DB1C81"/>
    <w:rsid w:val="00DB1F82"/>
    <w:rsid w:val="00DB21F0"/>
    <w:rsid w:val="00DB2811"/>
    <w:rsid w:val="00DB28EC"/>
    <w:rsid w:val="00DB2ACC"/>
    <w:rsid w:val="00DB32AB"/>
    <w:rsid w:val="00DB3A7B"/>
    <w:rsid w:val="00DB3D0C"/>
    <w:rsid w:val="00DB4071"/>
    <w:rsid w:val="00DB41DA"/>
    <w:rsid w:val="00DB42B3"/>
    <w:rsid w:val="00DB4607"/>
    <w:rsid w:val="00DB47C3"/>
    <w:rsid w:val="00DB4CFE"/>
    <w:rsid w:val="00DB4E5B"/>
    <w:rsid w:val="00DB4EF4"/>
    <w:rsid w:val="00DB526A"/>
    <w:rsid w:val="00DB5312"/>
    <w:rsid w:val="00DB55A5"/>
    <w:rsid w:val="00DB5A43"/>
    <w:rsid w:val="00DB608E"/>
    <w:rsid w:val="00DB6123"/>
    <w:rsid w:val="00DB63C8"/>
    <w:rsid w:val="00DB64CD"/>
    <w:rsid w:val="00DB6537"/>
    <w:rsid w:val="00DB6714"/>
    <w:rsid w:val="00DB677A"/>
    <w:rsid w:val="00DB7269"/>
    <w:rsid w:val="00DC008C"/>
    <w:rsid w:val="00DC01D2"/>
    <w:rsid w:val="00DC11E6"/>
    <w:rsid w:val="00DC15AA"/>
    <w:rsid w:val="00DC1B15"/>
    <w:rsid w:val="00DC1E12"/>
    <w:rsid w:val="00DC1EAA"/>
    <w:rsid w:val="00DC212E"/>
    <w:rsid w:val="00DC2D48"/>
    <w:rsid w:val="00DC2F50"/>
    <w:rsid w:val="00DC4C70"/>
    <w:rsid w:val="00DC538E"/>
    <w:rsid w:val="00DC58FC"/>
    <w:rsid w:val="00DC5E23"/>
    <w:rsid w:val="00DC6322"/>
    <w:rsid w:val="00DC63EC"/>
    <w:rsid w:val="00DC6D2B"/>
    <w:rsid w:val="00DC7764"/>
    <w:rsid w:val="00DC7BD3"/>
    <w:rsid w:val="00DD020E"/>
    <w:rsid w:val="00DD035C"/>
    <w:rsid w:val="00DD0425"/>
    <w:rsid w:val="00DD0923"/>
    <w:rsid w:val="00DD0C72"/>
    <w:rsid w:val="00DD13B6"/>
    <w:rsid w:val="00DD160F"/>
    <w:rsid w:val="00DD1BDE"/>
    <w:rsid w:val="00DD1CFC"/>
    <w:rsid w:val="00DD1E6C"/>
    <w:rsid w:val="00DD2435"/>
    <w:rsid w:val="00DD2A9A"/>
    <w:rsid w:val="00DD2D87"/>
    <w:rsid w:val="00DD36F4"/>
    <w:rsid w:val="00DD44E8"/>
    <w:rsid w:val="00DD459E"/>
    <w:rsid w:val="00DD4819"/>
    <w:rsid w:val="00DD4C9C"/>
    <w:rsid w:val="00DD4D2C"/>
    <w:rsid w:val="00DD4E2D"/>
    <w:rsid w:val="00DD53C9"/>
    <w:rsid w:val="00DD5BB7"/>
    <w:rsid w:val="00DD5F7D"/>
    <w:rsid w:val="00DD6217"/>
    <w:rsid w:val="00DD6287"/>
    <w:rsid w:val="00DD6BA6"/>
    <w:rsid w:val="00DD775F"/>
    <w:rsid w:val="00DD7A0F"/>
    <w:rsid w:val="00DD7D9E"/>
    <w:rsid w:val="00DE0001"/>
    <w:rsid w:val="00DE03BD"/>
    <w:rsid w:val="00DE0656"/>
    <w:rsid w:val="00DE13BD"/>
    <w:rsid w:val="00DE1814"/>
    <w:rsid w:val="00DE1855"/>
    <w:rsid w:val="00DE2FA1"/>
    <w:rsid w:val="00DE3553"/>
    <w:rsid w:val="00DE405E"/>
    <w:rsid w:val="00DE427E"/>
    <w:rsid w:val="00DE4E6C"/>
    <w:rsid w:val="00DE56EB"/>
    <w:rsid w:val="00DE593E"/>
    <w:rsid w:val="00DE5A1A"/>
    <w:rsid w:val="00DE5DDD"/>
    <w:rsid w:val="00DE5EBA"/>
    <w:rsid w:val="00DE6B0B"/>
    <w:rsid w:val="00DE6BA1"/>
    <w:rsid w:val="00DE6EF2"/>
    <w:rsid w:val="00DE73A6"/>
    <w:rsid w:val="00DE75FB"/>
    <w:rsid w:val="00DE7B84"/>
    <w:rsid w:val="00DE7FED"/>
    <w:rsid w:val="00DF0451"/>
    <w:rsid w:val="00DF0CAB"/>
    <w:rsid w:val="00DF0E7E"/>
    <w:rsid w:val="00DF1633"/>
    <w:rsid w:val="00DF1DC2"/>
    <w:rsid w:val="00DF1E54"/>
    <w:rsid w:val="00DF1FDD"/>
    <w:rsid w:val="00DF2269"/>
    <w:rsid w:val="00DF266A"/>
    <w:rsid w:val="00DF2BF7"/>
    <w:rsid w:val="00DF3A09"/>
    <w:rsid w:val="00DF3FCD"/>
    <w:rsid w:val="00DF401A"/>
    <w:rsid w:val="00DF4D90"/>
    <w:rsid w:val="00DF519C"/>
    <w:rsid w:val="00DF5D63"/>
    <w:rsid w:val="00DF63F7"/>
    <w:rsid w:val="00DF6410"/>
    <w:rsid w:val="00DF65CF"/>
    <w:rsid w:val="00DF6730"/>
    <w:rsid w:val="00DF6AFE"/>
    <w:rsid w:val="00DF6C03"/>
    <w:rsid w:val="00DF71D4"/>
    <w:rsid w:val="00DF7538"/>
    <w:rsid w:val="00DF7744"/>
    <w:rsid w:val="00DF7A40"/>
    <w:rsid w:val="00DF7F44"/>
    <w:rsid w:val="00E00280"/>
    <w:rsid w:val="00E007E6"/>
    <w:rsid w:val="00E00F52"/>
    <w:rsid w:val="00E01B98"/>
    <w:rsid w:val="00E01DC0"/>
    <w:rsid w:val="00E02500"/>
    <w:rsid w:val="00E02A62"/>
    <w:rsid w:val="00E03869"/>
    <w:rsid w:val="00E03ADA"/>
    <w:rsid w:val="00E04DA2"/>
    <w:rsid w:val="00E0513F"/>
    <w:rsid w:val="00E05221"/>
    <w:rsid w:val="00E056D5"/>
    <w:rsid w:val="00E05AB7"/>
    <w:rsid w:val="00E06393"/>
    <w:rsid w:val="00E0670C"/>
    <w:rsid w:val="00E06FEA"/>
    <w:rsid w:val="00E07ED3"/>
    <w:rsid w:val="00E10380"/>
    <w:rsid w:val="00E106E0"/>
    <w:rsid w:val="00E10E3F"/>
    <w:rsid w:val="00E11A1A"/>
    <w:rsid w:val="00E122CE"/>
    <w:rsid w:val="00E1233F"/>
    <w:rsid w:val="00E12900"/>
    <w:rsid w:val="00E13069"/>
    <w:rsid w:val="00E13EDC"/>
    <w:rsid w:val="00E14520"/>
    <w:rsid w:val="00E145C8"/>
    <w:rsid w:val="00E14A83"/>
    <w:rsid w:val="00E14AA2"/>
    <w:rsid w:val="00E14B87"/>
    <w:rsid w:val="00E155C5"/>
    <w:rsid w:val="00E15B72"/>
    <w:rsid w:val="00E1621E"/>
    <w:rsid w:val="00E1743D"/>
    <w:rsid w:val="00E200F1"/>
    <w:rsid w:val="00E2099D"/>
    <w:rsid w:val="00E21012"/>
    <w:rsid w:val="00E2125F"/>
    <w:rsid w:val="00E21387"/>
    <w:rsid w:val="00E21776"/>
    <w:rsid w:val="00E21A52"/>
    <w:rsid w:val="00E21E50"/>
    <w:rsid w:val="00E23B4F"/>
    <w:rsid w:val="00E23F0E"/>
    <w:rsid w:val="00E23F9A"/>
    <w:rsid w:val="00E244E6"/>
    <w:rsid w:val="00E24950"/>
    <w:rsid w:val="00E24C52"/>
    <w:rsid w:val="00E24D96"/>
    <w:rsid w:val="00E2573D"/>
    <w:rsid w:val="00E26231"/>
    <w:rsid w:val="00E264B7"/>
    <w:rsid w:val="00E265B7"/>
    <w:rsid w:val="00E26619"/>
    <w:rsid w:val="00E26978"/>
    <w:rsid w:val="00E26C33"/>
    <w:rsid w:val="00E26E36"/>
    <w:rsid w:val="00E27079"/>
    <w:rsid w:val="00E2720A"/>
    <w:rsid w:val="00E274EF"/>
    <w:rsid w:val="00E2770C"/>
    <w:rsid w:val="00E30EB9"/>
    <w:rsid w:val="00E30FF8"/>
    <w:rsid w:val="00E3112F"/>
    <w:rsid w:val="00E31A14"/>
    <w:rsid w:val="00E31A3C"/>
    <w:rsid w:val="00E31C88"/>
    <w:rsid w:val="00E3299D"/>
    <w:rsid w:val="00E329F1"/>
    <w:rsid w:val="00E32CD4"/>
    <w:rsid w:val="00E32E03"/>
    <w:rsid w:val="00E33282"/>
    <w:rsid w:val="00E335A1"/>
    <w:rsid w:val="00E338C7"/>
    <w:rsid w:val="00E33AF5"/>
    <w:rsid w:val="00E33B04"/>
    <w:rsid w:val="00E33BBE"/>
    <w:rsid w:val="00E33CD7"/>
    <w:rsid w:val="00E34018"/>
    <w:rsid w:val="00E3421C"/>
    <w:rsid w:val="00E3436B"/>
    <w:rsid w:val="00E3439A"/>
    <w:rsid w:val="00E34A2D"/>
    <w:rsid w:val="00E3566C"/>
    <w:rsid w:val="00E35777"/>
    <w:rsid w:val="00E35806"/>
    <w:rsid w:val="00E35B8B"/>
    <w:rsid w:val="00E35F3F"/>
    <w:rsid w:val="00E360CE"/>
    <w:rsid w:val="00E3648E"/>
    <w:rsid w:val="00E3688D"/>
    <w:rsid w:val="00E3730F"/>
    <w:rsid w:val="00E40811"/>
    <w:rsid w:val="00E40BC1"/>
    <w:rsid w:val="00E410B5"/>
    <w:rsid w:val="00E4141C"/>
    <w:rsid w:val="00E41438"/>
    <w:rsid w:val="00E41B9C"/>
    <w:rsid w:val="00E41CDB"/>
    <w:rsid w:val="00E42074"/>
    <w:rsid w:val="00E426BA"/>
    <w:rsid w:val="00E42973"/>
    <w:rsid w:val="00E42A7A"/>
    <w:rsid w:val="00E42E34"/>
    <w:rsid w:val="00E42FDF"/>
    <w:rsid w:val="00E43394"/>
    <w:rsid w:val="00E43664"/>
    <w:rsid w:val="00E43B4E"/>
    <w:rsid w:val="00E43CA1"/>
    <w:rsid w:val="00E4435F"/>
    <w:rsid w:val="00E4442F"/>
    <w:rsid w:val="00E4472E"/>
    <w:rsid w:val="00E44734"/>
    <w:rsid w:val="00E44F83"/>
    <w:rsid w:val="00E44FAE"/>
    <w:rsid w:val="00E45643"/>
    <w:rsid w:val="00E4576C"/>
    <w:rsid w:val="00E45F05"/>
    <w:rsid w:val="00E4650C"/>
    <w:rsid w:val="00E467A9"/>
    <w:rsid w:val="00E46CD3"/>
    <w:rsid w:val="00E475F1"/>
    <w:rsid w:val="00E5057E"/>
    <w:rsid w:val="00E50909"/>
    <w:rsid w:val="00E51118"/>
    <w:rsid w:val="00E513C6"/>
    <w:rsid w:val="00E517FF"/>
    <w:rsid w:val="00E51E0B"/>
    <w:rsid w:val="00E52732"/>
    <w:rsid w:val="00E5274E"/>
    <w:rsid w:val="00E52952"/>
    <w:rsid w:val="00E52EE0"/>
    <w:rsid w:val="00E53042"/>
    <w:rsid w:val="00E530F0"/>
    <w:rsid w:val="00E53451"/>
    <w:rsid w:val="00E53761"/>
    <w:rsid w:val="00E54DCF"/>
    <w:rsid w:val="00E55617"/>
    <w:rsid w:val="00E559BE"/>
    <w:rsid w:val="00E55C4A"/>
    <w:rsid w:val="00E563BF"/>
    <w:rsid w:val="00E5659E"/>
    <w:rsid w:val="00E56B9B"/>
    <w:rsid w:val="00E56CB4"/>
    <w:rsid w:val="00E56E01"/>
    <w:rsid w:val="00E571A8"/>
    <w:rsid w:val="00E571C4"/>
    <w:rsid w:val="00E5778F"/>
    <w:rsid w:val="00E57ACC"/>
    <w:rsid w:val="00E603A0"/>
    <w:rsid w:val="00E6048C"/>
    <w:rsid w:val="00E6070D"/>
    <w:rsid w:val="00E60A00"/>
    <w:rsid w:val="00E60DE8"/>
    <w:rsid w:val="00E6101D"/>
    <w:rsid w:val="00E610E3"/>
    <w:rsid w:val="00E61759"/>
    <w:rsid w:val="00E61A9D"/>
    <w:rsid w:val="00E61C44"/>
    <w:rsid w:val="00E61F9B"/>
    <w:rsid w:val="00E62362"/>
    <w:rsid w:val="00E62861"/>
    <w:rsid w:val="00E62A38"/>
    <w:rsid w:val="00E62B42"/>
    <w:rsid w:val="00E62BBE"/>
    <w:rsid w:val="00E63793"/>
    <w:rsid w:val="00E63B97"/>
    <w:rsid w:val="00E63FCF"/>
    <w:rsid w:val="00E640BB"/>
    <w:rsid w:val="00E64592"/>
    <w:rsid w:val="00E64942"/>
    <w:rsid w:val="00E64BB1"/>
    <w:rsid w:val="00E64EF5"/>
    <w:rsid w:val="00E65076"/>
    <w:rsid w:val="00E651F3"/>
    <w:rsid w:val="00E65456"/>
    <w:rsid w:val="00E65A46"/>
    <w:rsid w:val="00E65C21"/>
    <w:rsid w:val="00E66611"/>
    <w:rsid w:val="00E66E17"/>
    <w:rsid w:val="00E70099"/>
    <w:rsid w:val="00E702BA"/>
    <w:rsid w:val="00E702CB"/>
    <w:rsid w:val="00E702D9"/>
    <w:rsid w:val="00E70774"/>
    <w:rsid w:val="00E708EE"/>
    <w:rsid w:val="00E71702"/>
    <w:rsid w:val="00E71A30"/>
    <w:rsid w:val="00E720DF"/>
    <w:rsid w:val="00E72238"/>
    <w:rsid w:val="00E72FA5"/>
    <w:rsid w:val="00E7305A"/>
    <w:rsid w:val="00E7308E"/>
    <w:rsid w:val="00E7312F"/>
    <w:rsid w:val="00E732BE"/>
    <w:rsid w:val="00E735A7"/>
    <w:rsid w:val="00E737E7"/>
    <w:rsid w:val="00E74983"/>
    <w:rsid w:val="00E74EB0"/>
    <w:rsid w:val="00E75302"/>
    <w:rsid w:val="00E757C3"/>
    <w:rsid w:val="00E75B4C"/>
    <w:rsid w:val="00E770D1"/>
    <w:rsid w:val="00E7723B"/>
    <w:rsid w:val="00E776D8"/>
    <w:rsid w:val="00E778B9"/>
    <w:rsid w:val="00E808AC"/>
    <w:rsid w:val="00E811A7"/>
    <w:rsid w:val="00E81821"/>
    <w:rsid w:val="00E8189A"/>
    <w:rsid w:val="00E819A7"/>
    <w:rsid w:val="00E81BEF"/>
    <w:rsid w:val="00E81C99"/>
    <w:rsid w:val="00E81EE6"/>
    <w:rsid w:val="00E81F8B"/>
    <w:rsid w:val="00E82ABD"/>
    <w:rsid w:val="00E82B12"/>
    <w:rsid w:val="00E82B39"/>
    <w:rsid w:val="00E83539"/>
    <w:rsid w:val="00E835C1"/>
    <w:rsid w:val="00E83F94"/>
    <w:rsid w:val="00E84E62"/>
    <w:rsid w:val="00E850F5"/>
    <w:rsid w:val="00E8575A"/>
    <w:rsid w:val="00E85B2C"/>
    <w:rsid w:val="00E85D94"/>
    <w:rsid w:val="00E860D8"/>
    <w:rsid w:val="00E86667"/>
    <w:rsid w:val="00E86769"/>
    <w:rsid w:val="00E86C50"/>
    <w:rsid w:val="00E86E37"/>
    <w:rsid w:val="00E87FCD"/>
    <w:rsid w:val="00E9042C"/>
    <w:rsid w:val="00E905A5"/>
    <w:rsid w:val="00E90B04"/>
    <w:rsid w:val="00E90B38"/>
    <w:rsid w:val="00E910A5"/>
    <w:rsid w:val="00E9156A"/>
    <w:rsid w:val="00E9160A"/>
    <w:rsid w:val="00E91F9B"/>
    <w:rsid w:val="00E9206B"/>
    <w:rsid w:val="00E92674"/>
    <w:rsid w:val="00E927EA"/>
    <w:rsid w:val="00E928D7"/>
    <w:rsid w:val="00E929F9"/>
    <w:rsid w:val="00E92D51"/>
    <w:rsid w:val="00E93159"/>
    <w:rsid w:val="00E93241"/>
    <w:rsid w:val="00E9386F"/>
    <w:rsid w:val="00E94357"/>
    <w:rsid w:val="00E944A5"/>
    <w:rsid w:val="00E94F7C"/>
    <w:rsid w:val="00E955D6"/>
    <w:rsid w:val="00E955F0"/>
    <w:rsid w:val="00E95624"/>
    <w:rsid w:val="00E95915"/>
    <w:rsid w:val="00E95AC8"/>
    <w:rsid w:val="00E96D87"/>
    <w:rsid w:val="00E9757F"/>
    <w:rsid w:val="00E97C22"/>
    <w:rsid w:val="00E97FBE"/>
    <w:rsid w:val="00EA0186"/>
    <w:rsid w:val="00EA01FB"/>
    <w:rsid w:val="00EA03DB"/>
    <w:rsid w:val="00EA0482"/>
    <w:rsid w:val="00EA106D"/>
    <w:rsid w:val="00EA13DF"/>
    <w:rsid w:val="00EA21BC"/>
    <w:rsid w:val="00EA2446"/>
    <w:rsid w:val="00EA2A62"/>
    <w:rsid w:val="00EA3520"/>
    <w:rsid w:val="00EA3B3B"/>
    <w:rsid w:val="00EA3B62"/>
    <w:rsid w:val="00EA42D5"/>
    <w:rsid w:val="00EA4D91"/>
    <w:rsid w:val="00EA4E94"/>
    <w:rsid w:val="00EA517F"/>
    <w:rsid w:val="00EA52EF"/>
    <w:rsid w:val="00EA533B"/>
    <w:rsid w:val="00EA5713"/>
    <w:rsid w:val="00EA5FB0"/>
    <w:rsid w:val="00EA5FEA"/>
    <w:rsid w:val="00EA637C"/>
    <w:rsid w:val="00EA6479"/>
    <w:rsid w:val="00EA674A"/>
    <w:rsid w:val="00EA71A2"/>
    <w:rsid w:val="00EA7897"/>
    <w:rsid w:val="00EA7912"/>
    <w:rsid w:val="00EA79AE"/>
    <w:rsid w:val="00EA7D63"/>
    <w:rsid w:val="00EA7E7A"/>
    <w:rsid w:val="00EA7F10"/>
    <w:rsid w:val="00EA7F57"/>
    <w:rsid w:val="00EB00EA"/>
    <w:rsid w:val="00EB084D"/>
    <w:rsid w:val="00EB0FC6"/>
    <w:rsid w:val="00EB0FF5"/>
    <w:rsid w:val="00EB10F6"/>
    <w:rsid w:val="00EB1DCF"/>
    <w:rsid w:val="00EB229C"/>
    <w:rsid w:val="00EB23D6"/>
    <w:rsid w:val="00EB273A"/>
    <w:rsid w:val="00EB30A4"/>
    <w:rsid w:val="00EB3412"/>
    <w:rsid w:val="00EB380B"/>
    <w:rsid w:val="00EB427F"/>
    <w:rsid w:val="00EB453F"/>
    <w:rsid w:val="00EB45A5"/>
    <w:rsid w:val="00EB4B95"/>
    <w:rsid w:val="00EB5493"/>
    <w:rsid w:val="00EB5651"/>
    <w:rsid w:val="00EB5A54"/>
    <w:rsid w:val="00EB5AF2"/>
    <w:rsid w:val="00EB5B5B"/>
    <w:rsid w:val="00EB5BDE"/>
    <w:rsid w:val="00EB6261"/>
    <w:rsid w:val="00EB62DC"/>
    <w:rsid w:val="00EB63D8"/>
    <w:rsid w:val="00EB6666"/>
    <w:rsid w:val="00EB666B"/>
    <w:rsid w:val="00EB66ED"/>
    <w:rsid w:val="00EB676B"/>
    <w:rsid w:val="00EB6A06"/>
    <w:rsid w:val="00EB6CA7"/>
    <w:rsid w:val="00EB725B"/>
    <w:rsid w:val="00EB7A84"/>
    <w:rsid w:val="00EB7C72"/>
    <w:rsid w:val="00EB7CAD"/>
    <w:rsid w:val="00EC01B2"/>
    <w:rsid w:val="00EC0D52"/>
    <w:rsid w:val="00EC0FB3"/>
    <w:rsid w:val="00EC13E5"/>
    <w:rsid w:val="00EC19A8"/>
    <w:rsid w:val="00EC209C"/>
    <w:rsid w:val="00EC2454"/>
    <w:rsid w:val="00EC27D7"/>
    <w:rsid w:val="00EC2897"/>
    <w:rsid w:val="00EC2A94"/>
    <w:rsid w:val="00EC3F11"/>
    <w:rsid w:val="00EC42BE"/>
    <w:rsid w:val="00EC45D9"/>
    <w:rsid w:val="00EC4BE3"/>
    <w:rsid w:val="00EC4C63"/>
    <w:rsid w:val="00EC5129"/>
    <w:rsid w:val="00EC56AC"/>
    <w:rsid w:val="00EC5966"/>
    <w:rsid w:val="00EC5DA9"/>
    <w:rsid w:val="00EC6A3D"/>
    <w:rsid w:val="00EC74BF"/>
    <w:rsid w:val="00EC79FC"/>
    <w:rsid w:val="00EC7A13"/>
    <w:rsid w:val="00EC7A2B"/>
    <w:rsid w:val="00ED0012"/>
    <w:rsid w:val="00ED0311"/>
    <w:rsid w:val="00ED0362"/>
    <w:rsid w:val="00ED03DD"/>
    <w:rsid w:val="00ED11EB"/>
    <w:rsid w:val="00ED14E1"/>
    <w:rsid w:val="00ED1643"/>
    <w:rsid w:val="00ED1705"/>
    <w:rsid w:val="00ED1B54"/>
    <w:rsid w:val="00ED2650"/>
    <w:rsid w:val="00ED273C"/>
    <w:rsid w:val="00ED2F4E"/>
    <w:rsid w:val="00ED357B"/>
    <w:rsid w:val="00ED366A"/>
    <w:rsid w:val="00ED4943"/>
    <w:rsid w:val="00ED4B77"/>
    <w:rsid w:val="00ED4F28"/>
    <w:rsid w:val="00ED548A"/>
    <w:rsid w:val="00ED59B2"/>
    <w:rsid w:val="00ED5E1B"/>
    <w:rsid w:val="00ED7474"/>
    <w:rsid w:val="00ED79B0"/>
    <w:rsid w:val="00ED7B7E"/>
    <w:rsid w:val="00EE04F4"/>
    <w:rsid w:val="00EE083F"/>
    <w:rsid w:val="00EE085F"/>
    <w:rsid w:val="00EE177D"/>
    <w:rsid w:val="00EE1CEC"/>
    <w:rsid w:val="00EE202B"/>
    <w:rsid w:val="00EE30AF"/>
    <w:rsid w:val="00EE3160"/>
    <w:rsid w:val="00EE38EE"/>
    <w:rsid w:val="00EE3947"/>
    <w:rsid w:val="00EE4245"/>
    <w:rsid w:val="00EE4380"/>
    <w:rsid w:val="00EE47E1"/>
    <w:rsid w:val="00EE4F8E"/>
    <w:rsid w:val="00EE50B9"/>
    <w:rsid w:val="00EE54D0"/>
    <w:rsid w:val="00EE5658"/>
    <w:rsid w:val="00EE56B3"/>
    <w:rsid w:val="00EE68AA"/>
    <w:rsid w:val="00EE6929"/>
    <w:rsid w:val="00EE692D"/>
    <w:rsid w:val="00EE6A99"/>
    <w:rsid w:val="00EE6C35"/>
    <w:rsid w:val="00EE7901"/>
    <w:rsid w:val="00EE79D0"/>
    <w:rsid w:val="00EF00D3"/>
    <w:rsid w:val="00EF0770"/>
    <w:rsid w:val="00EF0DFA"/>
    <w:rsid w:val="00EF0E1A"/>
    <w:rsid w:val="00EF1786"/>
    <w:rsid w:val="00EF186E"/>
    <w:rsid w:val="00EF1DF4"/>
    <w:rsid w:val="00EF1FCB"/>
    <w:rsid w:val="00EF231E"/>
    <w:rsid w:val="00EF232A"/>
    <w:rsid w:val="00EF266D"/>
    <w:rsid w:val="00EF2895"/>
    <w:rsid w:val="00EF2A4A"/>
    <w:rsid w:val="00EF2CDB"/>
    <w:rsid w:val="00EF2E4F"/>
    <w:rsid w:val="00EF2EAA"/>
    <w:rsid w:val="00EF32CC"/>
    <w:rsid w:val="00EF3E15"/>
    <w:rsid w:val="00EF3E37"/>
    <w:rsid w:val="00EF40CC"/>
    <w:rsid w:val="00EF4149"/>
    <w:rsid w:val="00EF4157"/>
    <w:rsid w:val="00EF45F7"/>
    <w:rsid w:val="00EF4A8F"/>
    <w:rsid w:val="00EF4FC7"/>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C3B"/>
    <w:rsid w:val="00F01C69"/>
    <w:rsid w:val="00F01FB2"/>
    <w:rsid w:val="00F02ECA"/>
    <w:rsid w:val="00F02F9D"/>
    <w:rsid w:val="00F0347E"/>
    <w:rsid w:val="00F03F19"/>
    <w:rsid w:val="00F0478A"/>
    <w:rsid w:val="00F04E1A"/>
    <w:rsid w:val="00F057CC"/>
    <w:rsid w:val="00F05A03"/>
    <w:rsid w:val="00F05EBB"/>
    <w:rsid w:val="00F064FA"/>
    <w:rsid w:val="00F067CA"/>
    <w:rsid w:val="00F06A8E"/>
    <w:rsid w:val="00F06ABB"/>
    <w:rsid w:val="00F077F8"/>
    <w:rsid w:val="00F07D16"/>
    <w:rsid w:val="00F10239"/>
    <w:rsid w:val="00F10319"/>
    <w:rsid w:val="00F10572"/>
    <w:rsid w:val="00F10C8F"/>
    <w:rsid w:val="00F11576"/>
    <w:rsid w:val="00F11D06"/>
    <w:rsid w:val="00F11E09"/>
    <w:rsid w:val="00F1287B"/>
    <w:rsid w:val="00F12982"/>
    <w:rsid w:val="00F12C56"/>
    <w:rsid w:val="00F13074"/>
    <w:rsid w:val="00F130BF"/>
    <w:rsid w:val="00F133E5"/>
    <w:rsid w:val="00F133FA"/>
    <w:rsid w:val="00F1355E"/>
    <w:rsid w:val="00F136BA"/>
    <w:rsid w:val="00F13CF2"/>
    <w:rsid w:val="00F14009"/>
    <w:rsid w:val="00F145DE"/>
    <w:rsid w:val="00F1484F"/>
    <w:rsid w:val="00F1489A"/>
    <w:rsid w:val="00F14F7C"/>
    <w:rsid w:val="00F152DE"/>
    <w:rsid w:val="00F1564E"/>
    <w:rsid w:val="00F15EC1"/>
    <w:rsid w:val="00F15F9B"/>
    <w:rsid w:val="00F165D7"/>
    <w:rsid w:val="00F168D6"/>
    <w:rsid w:val="00F16ADC"/>
    <w:rsid w:val="00F16B77"/>
    <w:rsid w:val="00F16C3A"/>
    <w:rsid w:val="00F16F92"/>
    <w:rsid w:val="00F1755A"/>
    <w:rsid w:val="00F178D9"/>
    <w:rsid w:val="00F17C37"/>
    <w:rsid w:val="00F202E8"/>
    <w:rsid w:val="00F21E02"/>
    <w:rsid w:val="00F220D1"/>
    <w:rsid w:val="00F227C2"/>
    <w:rsid w:val="00F228E3"/>
    <w:rsid w:val="00F229D3"/>
    <w:rsid w:val="00F22F48"/>
    <w:rsid w:val="00F234F9"/>
    <w:rsid w:val="00F23A26"/>
    <w:rsid w:val="00F23B0E"/>
    <w:rsid w:val="00F23EED"/>
    <w:rsid w:val="00F240F9"/>
    <w:rsid w:val="00F24434"/>
    <w:rsid w:val="00F249AE"/>
    <w:rsid w:val="00F24BBA"/>
    <w:rsid w:val="00F2502E"/>
    <w:rsid w:val="00F25F5C"/>
    <w:rsid w:val="00F26493"/>
    <w:rsid w:val="00F26C51"/>
    <w:rsid w:val="00F2721D"/>
    <w:rsid w:val="00F276A4"/>
    <w:rsid w:val="00F276FE"/>
    <w:rsid w:val="00F304FD"/>
    <w:rsid w:val="00F30526"/>
    <w:rsid w:val="00F308A8"/>
    <w:rsid w:val="00F30D1C"/>
    <w:rsid w:val="00F311A3"/>
    <w:rsid w:val="00F31311"/>
    <w:rsid w:val="00F32471"/>
    <w:rsid w:val="00F32CCA"/>
    <w:rsid w:val="00F33734"/>
    <w:rsid w:val="00F3383D"/>
    <w:rsid w:val="00F338A4"/>
    <w:rsid w:val="00F33F33"/>
    <w:rsid w:val="00F347C4"/>
    <w:rsid w:val="00F34986"/>
    <w:rsid w:val="00F34CDC"/>
    <w:rsid w:val="00F3527F"/>
    <w:rsid w:val="00F353A6"/>
    <w:rsid w:val="00F355BF"/>
    <w:rsid w:val="00F355F8"/>
    <w:rsid w:val="00F358B5"/>
    <w:rsid w:val="00F35929"/>
    <w:rsid w:val="00F36734"/>
    <w:rsid w:val="00F36893"/>
    <w:rsid w:val="00F36B34"/>
    <w:rsid w:val="00F36E62"/>
    <w:rsid w:val="00F36FEB"/>
    <w:rsid w:val="00F37195"/>
    <w:rsid w:val="00F378E2"/>
    <w:rsid w:val="00F37BE5"/>
    <w:rsid w:val="00F4167F"/>
    <w:rsid w:val="00F4271F"/>
    <w:rsid w:val="00F42DD8"/>
    <w:rsid w:val="00F431CE"/>
    <w:rsid w:val="00F43F98"/>
    <w:rsid w:val="00F443C6"/>
    <w:rsid w:val="00F44736"/>
    <w:rsid w:val="00F455C1"/>
    <w:rsid w:val="00F45803"/>
    <w:rsid w:val="00F45B40"/>
    <w:rsid w:val="00F45BFF"/>
    <w:rsid w:val="00F4628F"/>
    <w:rsid w:val="00F46377"/>
    <w:rsid w:val="00F477FF"/>
    <w:rsid w:val="00F47C07"/>
    <w:rsid w:val="00F500FF"/>
    <w:rsid w:val="00F5091A"/>
    <w:rsid w:val="00F50AE2"/>
    <w:rsid w:val="00F50C5A"/>
    <w:rsid w:val="00F50CD1"/>
    <w:rsid w:val="00F50DC0"/>
    <w:rsid w:val="00F513CB"/>
    <w:rsid w:val="00F51D14"/>
    <w:rsid w:val="00F52523"/>
    <w:rsid w:val="00F52890"/>
    <w:rsid w:val="00F52B4C"/>
    <w:rsid w:val="00F52EAB"/>
    <w:rsid w:val="00F53026"/>
    <w:rsid w:val="00F531F9"/>
    <w:rsid w:val="00F5333B"/>
    <w:rsid w:val="00F538C6"/>
    <w:rsid w:val="00F53F74"/>
    <w:rsid w:val="00F54090"/>
    <w:rsid w:val="00F545FB"/>
    <w:rsid w:val="00F54DD7"/>
    <w:rsid w:val="00F55E91"/>
    <w:rsid w:val="00F55FAF"/>
    <w:rsid w:val="00F5628E"/>
    <w:rsid w:val="00F5630B"/>
    <w:rsid w:val="00F56EDE"/>
    <w:rsid w:val="00F57003"/>
    <w:rsid w:val="00F57D33"/>
    <w:rsid w:val="00F57FBD"/>
    <w:rsid w:val="00F606EC"/>
    <w:rsid w:val="00F60AFB"/>
    <w:rsid w:val="00F617CD"/>
    <w:rsid w:val="00F625B2"/>
    <w:rsid w:val="00F627EA"/>
    <w:rsid w:val="00F62A5B"/>
    <w:rsid w:val="00F62C6A"/>
    <w:rsid w:val="00F6342B"/>
    <w:rsid w:val="00F637FA"/>
    <w:rsid w:val="00F63FB2"/>
    <w:rsid w:val="00F63FDE"/>
    <w:rsid w:val="00F64108"/>
    <w:rsid w:val="00F6481D"/>
    <w:rsid w:val="00F64947"/>
    <w:rsid w:val="00F64C2E"/>
    <w:rsid w:val="00F64C69"/>
    <w:rsid w:val="00F64EE7"/>
    <w:rsid w:val="00F6654C"/>
    <w:rsid w:val="00F666CC"/>
    <w:rsid w:val="00F66EEC"/>
    <w:rsid w:val="00F67209"/>
    <w:rsid w:val="00F674AC"/>
    <w:rsid w:val="00F676FE"/>
    <w:rsid w:val="00F700F0"/>
    <w:rsid w:val="00F70604"/>
    <w:rsid w:val="00F71122"/>
    <w:rsid w:val="00F71379"/>
    <w:rsid w:val="00F716B4"/>
    <w:rsid w:val="00F723EE"/>
    <w:rsid w:val="00F734A4"/>
    <w:rsid w:val="00F73B1B"/>
    <w:rsid w:val="00F73C5E"/>
    <w:rsid w:val="00F73C94"/>
    <w:rsid w:val="00F73EB9"/>
    <w:rsid w:val="00F74274"/>
    <w:rsid w:val="00F74474"/>
    <w:rsid w:val="00F760F4"/>
    <w:rsid w:val="00F762AC"/>
    <w:rsid w:val="00F769D2"/>
    <w:rsid w:val="00F76BFE"/>
    <w:rsid w:val="00F77583"/>
    <w:rsid w:val="00F77725"/>
    <w:rsid w:val="00F8073E"/>
    <w:rsid w:val="00F80F91"/>
    <w:rsid w:val="00F814F8"/>
    <w:rsid w:val="00F81539"/>
    <w:rsid w:val="00F81673"/>
    <w:rsid w:val="00F81BD1"/>
    <w:rsid w:val="00F82A7A"/>
    <w:rsid w:val="00F82F80"/>
    <w:rsid w:val="00F83376"/>
    <w:rsid w:val="00F8381F"/>
    <w:rsid w:val="00F8391A"/>
    <w:rsid w:val="00F83B8A"/>
    <w:rsid w:val="00F83CA6"/>
    <w:rsid w:val="00F83CE6"/>
    <w:rsid w:val="00F84A95"/>
    <w:rsid w:val="00F84BE9"/>
    <w:rsid w:val="00F8540E"/>
    <w:rsid w:val="00F85609"/>
    <w:rsid w:val="00F870DA"/>
    <w:rsid w:val="00F90A45"/>
    <w:rsid w:val="00F90BBC"/>
    <w:rsid w:val="00F90C2E"/>
    <w:rsid w:val="00F90DF2"/>
    <w:rsid w:val="00F90E07"/>
    <w:rsid w:val="00F90FBE"/>
    <w:rsid w:val="00F917EC"/>
    <w:rsid w:val="00F91E8D"/>
    <w:rsid w:val="00F9258E"/>
    <w:rsid w:val="00F931A6"/>
    <w:rsid w:val="00F932F6"/>
    <w:rsid w:val="00F9332B"/>
    <w:rsid w:val="00F93BE0"/>
    <w:rsid w:val="00F93C9D"/>
    <w:rsid w:val="00F94159"/>
    <w:rsid w:val="00F94339"/>
    <w:rsid w:val="00F943BF"/>
    <w:rsid w:val="00F949E9"/>
    <w:rsid w:val="00F94F99"/>
    <w:rsid w:val="00F95588"/>
    <w:rsid w:val="00F959BA"/>
    <w:rsid w:val="00F95C45"/>
    <w:rsid w:val="00F95CFA"/>
    <w:rsid w:val="00F95E08"/>
    <w:rsid w:val="00F95F19"/>
    <w:rsid w:val="00F9750C"/>
    <w:rsid w:val="00F9783B"/>
    <w:rsid w:val="00F97BDC"/>
    <w:rsid w:val="00F97EEE"/>
    <w:rsid w:val="00FA0D56"/>
    <w:rsid w:val="00FA1A65"/>
    <w:rsid w:val="00FA1B0D"/>
    <w:rsid w:val="00FA2097"/>
    <w:rsid w:val="00FA28D0"/>
    <w:rsid w:val="00FA2A74"/>
    <w:rsid w:val="00FA2CD0"/>
    <w:rsid w:val="00FA2F42"/>
    <w:rsid w:val="00FA3EA0"/>
    <w:rsid w:val="00FA4551"/>
    <w:rsid w:val="00FA47FA"/>
    <w:rsid w:val="00FA48D5"/>
    <w:rsid w:val="00FA4C12"/>
    <w:rsid w:val="00FA51F0"/>
    <w:rsid w:val="00FA59EF"/>
    <w:rsid w:val="00FA5A1B"/>
    <w:rsid w:val="00FA5A22"/>
    <w:rsid w:val="00FA5AA8"/>
    <w:rsid w:val="00FA62FA"/>
    <w:rsid w:val="00FA6A1B"/>
    <w:rsid w:val="00FA78F4"/>
    <w:rsid w:val="00FA7D18"/>
    <w:rsid w:val="00FA7DA0"/>
    <w:rsid w:val="00FA7DC2"/>
    <w:rsid w:val="00FB062D"/>
    <w:rsid w:val="00FB0CB0"/>
    <w:rsid w:val="00FB1697"/>
    <w:rsid w:val="00FB18B9"/>
    <w:rsid w:val="00FB1B2C"/>
    <w:rsid w:val="00FB1B5F"/>
    <w:rsid w:val="00FB2164"/>
    <w:rsid w:val="00FB27AC"/>
    <w:rsid w:val="00FB2A26"/>
    <w:rsid w:val="00FB2C24"/>
    <w:rsid w:val="00FB2DB4"/>
    <w:rsid w:val="00FB2EBE"/>
    <w:rsid w:val="00FB31F5"/>
    <w:rsid w:val="00FB3336"/>
    <w:rsid w:val="00FB35BD"/>
    <w:rsid w:val="00FB3C08"/>
    <w:rsid w:val="00FB3CFE"/>
    <w:rsid w:val="00FB40A6"/>
    <w:rsid w:val="00FB45C2"/>
    <w:rsid w:val="00FB4937"/>
    <w:rsid w:val="00FB4DE8"/>
    <w:rsid w:val="00FB53EC"/>
    <w:rsid w:val="00FB6050"/>
    <w:rsid w:val="00FB6323"/>
    <w:rsid w:val="00FB7552"/>
    <w:rsid w:val="00FB794A"/>
    <w:rsid w:val="00FB7BB4"/>
    <w:rsid w:val="00FB7D40"/>
    <w:rsid w:val="00FB7DCF"/>
    <w:rsid w:val="00FC020A"/>
    <w:rsid w:val="00FC03BB"/>
    <w:rsid w:val="00FC05B1"/>
    <w:rsid w:val="00FC0810"/>
    <w:rsid w:val="00FC0EE7"/>
    <w:rsid w:val="00FC1D19"/>
    <w:rsid w:val="00FC2865"/>
    <w:rsid w:val="00FC2B31"/>
    <w:rsid w:val="00FC2EBA"/>
    <w:rsid w:val="00FC319F"/>
    <w:rsid w:val="00FC3748"/>
    <w:rsid w:val="00FC4331"/>
    <w:rsid w:val="00FC43F1"/>
    <w:rsid w:val="00FC44B5"/>
    <w:rsid w:val="00FC482B"/>
    <w:rsid w:val="00FC4A55"/>
    <w:rsid w:val="00FC4C01"/>
    <w:rsid w:val="00FC4FF5"/>
    <w:rsid w:val="00FC58AE"/>
    <w:rsid w:val="00FC59BB"/>
    <w:rsid w:val="00FC5DF9"/>
    <w:rsid w:val="00FC60D6"/>
    <w:rsid w:val="00FC6DD6"/>
    <w:rsid w:val="00FC6FF5"/>
    <w:rsid w:val="00FC7548"/>
    <w:rsid w:val="00FC776D"/>
    <w:rsid w:val="00FC7F2C"/>
    <w:rsid w:val="00FD0147"/>
    <w:rsid w:val="00FD043A"/>
    <w:rsid w:val="00FD04BF"/>
    <w:rsid w:val="00FD0620"/>
    <w:rsid w:val="00FD087D"/>
    <w:rsid w:val="00FD0BA5"/>
    <w:rsid w:val="00FD2366"/>
    <w:rsid w:val="00FD2B2B"/>
    <w:rsid w:val="00FD31E1"/>
    <w:rsid w:val="00FD3A0F"/>
    <w:rsid w:val="00FD3A55"/>
    <w:rsid w:val="00FD3F17"/>
    <w:rsid w:val="00FD436A"/>
    <w:rsid w:val="00FD447F"/>
    <w:rsid w:val="00FD45BB"/>
    <w:rsid w:val="00FD4E01"/>
    <w:rsid w:val="00FD4E90"/>
    <w:rsid w:val="00FD4F7E"/>
    <w:rsid w:val="00FD5084"/>
    <w:rsid w:val="00FD55AB"/>
    <w:rsid w:val="00FD589D"/>
    <w:rsid w:val="00FD689B"/>
    <w:rsid w:val="00FD69AC"/>
    <w:rsid w:val="00FD6DC1"/>
    <w:rsid w:val="00FD7547"/>
    <w:rsid w:val="00FD7B06"/>
    <w:rsid w:val="00FE05BF"/>
    <w:rsid w:val="00FE16CA"/>
    <w:rsid w:val="00FE2407"/>
    <w:rsid w:val="00FE28B2"/>
    <w:rsid w:val="00FE2B69"/>
    <w:rsid w:val="00FE34C3"/>
    <w:rsid w:val="00FE3660"/>
    <w:rsid w:val="00FE42E4"/>
    <w:rsid w:val="00FE4360"/>
    <w:rsid w:val="00FE4423"/>
    <w:rsid w:val="00FE4C7C"/>
    <w:rsid w:val="00FE4FAD"/>
    <w:rsid w:val="00FE5148"/>
    <w:rsid w:val="00FE51BD"/>
    <w:rsid w:val="00FE5359"/>
    <w:rsid w:val="00FE55E8"/>
    <w:rsid w:val="00FE58F0"/>
    <w:rsid w:val="00FE65EB"/>
    <w:rsid w:val="00FE669F"/>
    <w:rsid w:val="00FE671B"/>
    <w:rsid w:val="00FE6BBC"/>
    <w:rsid w:val="00FE7316"/>
    <w:rsid w:val="00FE7B6A"/>
    <w:rsid w:val="00FF0956"/>
    <w:rsid w:val="00FF0999"/>
    <w:rsid w:val="00FF0ABE"/>
    <w:rsid w:val="00FF0BBF"/>
    <w:rsid w:val="00FF0EA1"/>
    <w:rsid w:val="00FF1851"/>
    <w:rsid w:val="00FF23DE"/>
    <w:rsid w:val="00FF29A9"/>
    <w:rsid w:val="00FF29C5"/>
    <w:rsid w:val="00FF2CE4"/>
    <w:rsid w:val="00FF30D9"/>
    <w:rsid w:val="00FF33C6"/>
    <w:rsid w:val="00FF3503"/>
    <w:rsid w:val="00FF39F9"/>
    <w:rsid w:val="00FF3CEB"/>
    <w:rsid w:val="00FF3DCC"/>
    <w:rsid w:val="00FF445D"/>
    <w:rsid w:val="00FF4746"/>
    <w:rsid w:val="00FF55A0"/>
    <w:rsid w:val="00FF55EB"/>
    <w:rsid w:val="00FF5E5D"/>
    <w:rsid w:val="00FF736A"/>
    <w:rsid w:val="00FF78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598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6D2DFC"/>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426"/>
      </w:tabs>
      <w:ind w:hanging="72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CF42FA"/>
  </w:style>
  <w:style w:type="numbering" w:customStyle="1" w:styleId="46">
    <w:name w:val="Нет списка46"/>
    <w:next w:val="a2"/>
    <w:uiPriority w:val="99"/>
    <w:semiHidden/>
    <w:unhideWhenUsed/>
    <w:rsid w:val="00532789"/>
  </w:style>
  <w:style w:type="numbering" w:customStyle="1" w:styleId="47">
    <w:name w:val="Нет списка47"/>
    <w:next w:val="a2"/>
    <w:uiPriority w:val="99"/>
    <w:semiHidden/>
    <w:unhideWhenUsed/>
    <w:rsid w:val="00A91B8B"/>
  </w:style>
  <w:style w:type="numbering" w:customStyle="1" w:styleId="48">
    <w:name w:val="Нет списка48"/>
    <w:next w:val="a2"/>
    <w:uiPriority w:val="99"/>
    <w:semiHidden/>
    <w:unhideWhenUsed/>
    <w:rsid w:val="00FA3EA0"/>
  </w:style>
  <w:style w:type="numbering" w:customStyle="1" w:styleId="49">
    <w:name w:val="Нет списка49"/>
    <w:next w:val="a2"/>
    <w:uiPriority w:val="99"/>
    <w:semiHidden/>
    <w:unhideWhenUsed/>
    <w:rsid w:val="004B64D9"/>
  </w:style>
  <w:style w:type="numbering" w:customStyle="1" w:styleId="500">
    <w:name w:val="Нет списка50"/>
    <w:next w:val="a2"/>
    <w:uiPriority w:val="99"/>
    <w:semiHidden/>
    <w:unhideWhenUsed/>
    <w:rsid w:val="00A47B50"/>
  </w:style>
  <w:style w:type="numbering" w:customStyle="1" w:styleId="510">
    <w:name w:val="Нет списка51"/>
    <w:next w:val="a2"/>
    <w:uiPriority w:val="99"/>
    <w:semiHidden/>
    <w:unhideWhenUsed/>
    <w:rsid w:val="00966741"/>
  </w:style>
  <w:style w:type="numbering" w:customStyle="1" w:styleId="520">
    <w:name w:val="Нет списка52"/>
    <w:next w:val="a2"/>
    <w:uiPriority w:val="99"/>
    <w:semiHidden/>
    <w:unhideWhenUsed/>
    <w:rsid w:val="0085535D"/>
  </w:style>
  <w:style w:type="numbering" w:customStyle="1" w:styleId="530">
    <w:name w:val="Нет списка53"/>
    <w:next w:val="a2"/>
    <w:uiPriority w:val="99"/>
    <w:semiHidden/>
    <w:unhideWhenUsed/>
    <w:rsid w:val="00F07D16"/>
  </w:style>
  <w:style w:type="numbering" w:customStyle="1" w:styleId="54">
    <w:name w:val="Нет списка54"/>
    <w:next w:val="a2"/>
    <w:uiPriority w:val="99"/>
    <w:semiHidden/>
    <w:unhideWhenUsed/>
    <w:rsid w:val="00D31B4D"/>
  </w:style>
  <w:style w:type="numbering" w:customStyle="1" w:styleId="55">
    <w:name w:val="Нет списка55"/>
    <w:next w:val="a2"/>
    <w:uiPriority w:val="99"/>
    <w:semiHidden/>
    <w:unhideWhenUsed/>
    <w:rsid w:val="00483FB1"/>
  </w:style>
  <w:style w:type="numbering" w:customStyle="1" w:styleId="56">
    <w:name w:val="Нет списка56"/>
    <w:next w:val="a2"/>
    <w:uiPriority w:val="99"/>
    <w:semiHidden/>
    <w:unhideWhenUsed/>
    <w:rsid w:val="00827733"/>
  </w:style>
  <w:style w:type="numbering" w:customStyle="1" w:styleId="57">
    <w:name w:val="Нет списка57"/>
    <w:next w:val="a2"/>
    <w:uiPriority w:val="99"/>
    <w:semiHidden/>
    <w:unhideWhenUsed/>
    <w:rsid w:val="00046418"/>
  </w:style>
  <w:style w:type="numbering" w:customStyle="1" w:styleId="58">
    <w:name w:val="Нет списка58"/>
    <w:next w:val="a2"/>
    <w:uiPriority w:val="99"/>
    <w:semiHidden/>
    <w:unhideWhenUsed/>
    <w:rsid w:val="005E40FA"/>
  </w:style>
  <w:style w:type="numbering" w:customStyle="1" w:styleId="59">
    <w:name w:val="Нет списка59"/>
    <w:next w:val="a2"/>
    <w:uiPriority w:val="99"/>
    <w:semiHidden/>
    <w:unhideWhenUsed/>
    <w:rsid w:val="008F7D78"/>
  </w:style>
  <w:style w:type="numbering" w:customStyle="1" w:styleId="600">
    <w:name w:val="Нет списка60"/>
    <w:next w:val="a2"/>
    <w:uiPriority w:val="99"/>
    <w:semiHidden/>
    <w:unhideWhenUsed/>
    <w:rsid w:val="00ED03DD"/>
  </w:style>
  <w:style w:type="numbering" w:customStyle="1" w:styleId="610">
    <w:name w:val="Нет списка61"/>
    <w:next w:val="a2"/>
    <w:uiPriority w:val="99"/>
    <w:semiHidden/>
    <w:unhideWhenUsed/>
    <w:rsid w:val="00FF3CEB"/>
  </w:style>
  <w:style w:type="numbering" w:customStyle="1" w:styleId="62">
    <w:name w:val="Нет списка62"/>
    <w:next w:val="a2"/>
    <w:uiPriority w:val="99"/>
    <w:semiHidden/>
    <w:unhideWhenUsed/>
    <w:rsid w:val="00224726"/>
  </w:style>
  <w:style w:type="numbering" w:customStyle="1" w:styleId="63">
    <w:name w:val="Нет списка63"/>
    <w:next w:val="a2"/>
    <w:uiPriority w:val="99"/>
    <w:semiHidden/>
    <w:unhideWhenUsed/>
    <w:rsid w:val="001F6DCA"/>
  </w:style>
  <w:style w:type="numbering" w:customStyle="1" w:styleId="64">
    <w:name w:val="Нет списка64"/>
    <w:next w:val="a2"/>
    <w:uiPriority w:val="99"/>
    <w:semiHidden/>
    <w:unhideWhenUsed/>
    <w:rsid w:val="004446F6"/>
  </w:style>
  <w:style w:type="numbering" w:customStyle="1" w:styleId="65">
    <w:name w:val="Нет списка65"/>
    <w:next w:val="a2"/>
    <w:uiPriority w:val="99"/>
    <w:semiHidden/>
    <w:unhideWhenUsed/>
    <w:rsid w:val="009B108C"/>
  </w:style>
  <w:style w:type="numbering" w:customStyle="1" w:styleId="66">
    <w:name w:val="Нет списка66"/>
    <w:next w:val="a2"/>
    <w:uiPriority w:val="99"/>
    <w:semiHidden/>
    <w:unhideWhenUsed/>
    <w:rsid w:val="00CA6E7D"/>
  </w:style>
  <w:style w:type="numbering" w:customStyle="1" w:styleId="67">
    <w:name w:val="Нет списка67"/>
    <w:next w:val="a2"/>
    <w:uiPriority w:val="99"/>
    <w:semiHidden/>
    <w:unhideWhenUsed/>
    <w:rsid w:val="00ED0012"/>
  </w:style>
  <w:style w:type="numbering" w:customStyle="1" w:styleId="68">
    <w:name w:val="Нет списка68"/>
    <w:next w:val="a2"/>
    <w:uiPriority w:val="99"/>
    <w:semiHidden/>
    <w:unhideWhenUsed/>
    <w:rsid w:val="002503D3"/>
  </w:style>
  <w:style w:type="numbering" w:customStyle="1" w:styleId="69">
    <w:name w:val="Нет списка69"/>
    <w:next w:val="a2"/>
    <w:uiPriority w:val="99"/>
    <w:semiHidden/>
    <w:unhideWhenUsed/>
    <w:rsid w:val="006F07DB"/>
  </w:style>
  <w:style w:type="numbering" w:customStyle="1" w:styleId="700">
    <w:name w:val="Нет списка70"/>
    <w:next w:val="a2"/>
    <w:uiPriority w:val="99"/>
    <w:semiHidden/>
    <w:unhideWhenUsed/>
    <w:rsid w:val="00ED0311"/>
  </w:style>
  <w:style w:type="paragraph" w:customStyle="1" w:styleId="TocHeadersStyle">
    <w:name w:val="TocHeadersStyle"/>
    <w:basedOn w:val="a"/>
    <w:rsid w:val="00ED0311"/>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ED0311"/>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ED0311"/>
    <w:rPr>
      <w:rFonts w:ascii="Arial" w:eastAsia="Arial" w:hAnsi="Arial" w:cs="Arial"/>
      <w:color w:val="0000FF"/>
      <w:szCs w:val="24"/>
      <w:shd w:val="clear" w:color="auto" w:fill="FFFFFF"/>
    </w:rPr>
  </w:style>
  <w:style w:type="numbering" w:customStyle="1" w:styleId="710">
    <w:name w:val="Нет списка71"/>
    <w:next w:val="a2"/>
    <w:uiPriority w:val="99"/>
    <w:semiHidden/>
    <w:unhideWhenUsed/>
    <w:rsid w:val="00BF3189"/>
  </w:style>
  <w:style w:type="numbering" w:customStyle="1" w:styleId="720">
    <w:name w:val="Нет списка72"/>
    <w:next w:val="a2"/>
    <w:uiPriority w:val="99"/>
    <w:semiHidden/>
    <w:unhideWhenUsed/>
    <w:rsid w:val="00CC0AA4"/>
  </w:style>
  <w:style w:type="numbering" w:customStyle="1" w:styleId="730">
    <w:name w:val="Нет списка73"/>
    <w:next w:val="a2"/>
    <w:uiPriority w:val="99"/>
    <w:semiHidden/>
    <w:unhideWhenUsed/>
    <w:rsid w:val="001E6D65"/>
  </w:style>
  <w:style w:type="numbering" w:customStyle="1" w:styleId="74">
    <w:name w:val="Нет списка74"/>
    <w:next w:val="a2"/>
    <w:uiPriority w:val="99"/>
    <w:semiHidden/>
    <w:unhideWhenUsed/>
    <w:rsid w:val="001D40D6"/>
  </w:style>
  <w:style w:type="numbering" w:customStyle="1" w:styleId="75">
    <w:name w:val="Нет списка75"/>
    <w:next w:val="a2"/>
    <w:uiPriority w:val="99"/>
    <w:semiHidden/>
    <w:unhideWhenUsed/>
    <w:rsid w:val="00C928B6"/>
  </w:style>
  <w:style w:type="numbering" w:customStyle="1" w:styleId="76">
    <w:name w:val="Нет списка76"/>
    <w:next w:val="a2"/>
    <w:uiPriority w:val="99"/>
    <w:semiHidden/>
    <w:unhideWhenUsed/>
    <w:rsid w:val="00D91238"/>
  </w:style>
  <w:style w:type="numbering" w:customStyle="1" w:styleId="77">
    <w:name w:val="Нет списка77"/>
    <w:next w:val="a2"/>
    <w:uiPriority w:val="99"/>
    <w:semiHidden/>
    <w:unhideWhenUsed/>
    <w:rsid w:val="00FA48D5"/>
  </w:style>
  <w:style w:type="numbering" w:customStyle="1" w:styleId="78">
    <w:name w:val="Нет списка78"/>
    <w:next w:val="a2"/>
    <w:uiPriority w:val="99"/>
    <w:semiHidden/>
    <w:unhideWhenUsed/>
    <w:rsid w:val="00AC044C"/>
  </w:style>
  <w:style w:type="numbering" w:customStyle="1" w:styleId="79">
    <w:name w:val="Нет списка79"/>
    <w:next w:val="a2"/>
    <w:uiPriority w:val="99"/>
    <w:semiHidden/>
    <w:unhideWhenUsed/>
    <w:rsid w:val="00B90B5C"/>
  </w:style>
  <w:style w:type="numbering" w:customStyle="1" w:styleId="800">
    <w:name w:val="Нет списка80"/>
    <w:next w:val="a2"/>
    <w:uiPriority w:val="99"/>
    <w:semiHidden/>
    <w:unhideWhenUsed/>
    <w:rsid w:val="001C1C24"/>
  </w:style>
  <w:style w:type="numbering" w:customStyle="1" w:styleId="81">
    <w:name w:val="Нет списка81"/>
    <w:next w:val="a2"/>
    <w:uiPriority w:val="99"/>
    <w:semiHidden/>
    <w:unhideWhenUsed/>
    <w:rsid w:val="00C402A4"/>
  </w:style>
  <w:style w:type="numbering" w:customStyle="1" w:styleId="82">
    <w:name w:val="Нет списка82"/>
    <w:next w:val="a2"/>
    <w:uiPriority w:val="99"/>
    <w:semiHidden/>
    <w:unhideWhenUsed/>
    <w:rsid w:val="0045605B"/>
  </w:style>
  <w:style w:type="numbering" w:customStyle="1" w:styleId="83">
    <w:name w:val="Нет списка83"/>
    <w:next w:val="a2"/>
    <w:uiPriority w:val="99"/>
    <w:semiHidden/>
    <w:unhideWhenUsed/>
    <w:rsid w:val="002721B6"/>
  </w:style>
  <w:style w:type="numbering" w:customStyle="1" w:styleId="84">
    <w:name w:val="Нет списка84"/>
    <w:next w:val="a2"/>
    <w:uiPriority w:val="99"/>
    <w:semiHidden/>
    <w:unhideWhenUsed/>
    <w:rsid w:val="007817E5"/>
  </w:style>
  <w:style w:type="numbering" w:customStyle="1" w:styleId="85">
    <w:name w:val="Нет списка85"/>
    <w:next w:val="a2"/>
    <w:uiPriority w:val="99"/>
    <w:semiHidden/>
    <w:unhideWhenUsed/>
    <w:rsid w:val="0067008E"/>
  </w:style>
  <w:style w:type="numbering" w:customStyle="1" w:styleId="86">
    <w:name w:val="Нет списка86"/>
    <w:next w:val="a2"/>
    <w:uiPriority w:val="99"/>
    <w:semiHidden/>
    <w:unhideWhenUsed/>
    <w:rsid w:val="00821C9B"/>
  </w:style>
  <w:style w:type="numbering" w:customStyle="1" w:styleId="87">
    <w:name w:val="Нет списка87"/>
    <w:next w:val="a2"/>
    <w:uiPriority w:val="99"/>
    <w:semiHidden/>
    <w:unhideWhenUsed/>
    <w:rsid w:val="009C37CB"/>
  </w:style>
  <w:style w:type="numbering" w:customStyle="1" w:styleId="88">
    <w:name w:val="Нет списка88"/>
    <w:next w:val="a2"/>
    <w:uiPriority w:val="99"/>
    <w:semiHidden/>
    <w:unhideWhenUsed/>
    <w:rsid w:val="0096754C"/>
  </w:style>
  <w:style w:type="numbering" w:customStyle="1" w:styleId="89">
    <w:name w:val="Нет списка89"/>
    <w:next w:val="a2"/>
    <w:uiPriority w:val="99"/>
    <w:semiHidden/>
    <w:unhideWhenUsed/>
    <w:rsid w:val="005721FA"/>
  </w:style>
  <w:style w:type="numbering" w:customStyle="1" w:styleId="900">
    <w:name w:val="Нет списка90"/>
    <w:next w:val="a2"/>
    <w:uiPriority w:val="99"/>
    <w:semiHidden/>
    <w:unhideWhenUsed/>
    <w:rsid w:val="00BC78D3"/>
  </w:style>
  <w:style w:type="numbering" w:customStyle="1" w:styleId="91">
    <w:name w:val="Нет списка91"/>
    <w:next w:val="a2"/>
    <w:uiPriority w:val="99"/>
    <w:semiHidden/>
    <w:unhideWhenUsed/>
    <w:rsid w:val="006D34C7"/>
  </w:style>
  <w:style w:type="numbering" w:customStyle="1" w:styleId="92">
    <w:name w:val="Нет списка92"/>
    <w:next w:val="a2"/>
    <w:uiPriority w:val="99"/>
    <w:semiHidden/>
    <w:unhideWhenUsed/>
    <w:rsid w:val="00282455"/>
  </w:style>
  <w:style w:type="numbering" w:customStyle="1" w:styleId="93">
    <w:name w:val="Нет списка93"/>
    <w:next w:val="a2"/>
    <w:uiPriority w:val="99"/>
    <w:semiHidden/>
    <w:unhideWhenUsed/>
    <w:rsid w:val="000E32F9"/>
  </w:style>
  <w:style w:type="numbering" w:customStyle="1" w:styleId="94">
    <w:name w:val="Нет списка94"/>
    <w:next w:val="a2"/>
    <w:uiPriority w:val="99"/>
    <w:semiHidden/>
    <w:unhideWhenUsed/>
    <w:rsid w:val="00BC4A48"/>
  </w:style>
  <w:style w:type="numbering" w:customStyle="1" w:styleId="95">
    <w:name w:val="Нет списка95"/>
    <w:next w:val="a2"/>
    <w:uiPriority w:val="99"/>
    <w:semiHidden/>
    <w:unhideWhenUsed/>
    <w:rsid w:val="00484289"/>
  </w:style>
  <w:style w:type="numbering" w:customStyle="1" w:styleId="96">
    <w:name w:val="Нет списка96"/>
    <w:next w:val="a2"/>
    <w:uiPriority w:val="99"/>
    <w:semiHidden/>
    <w:unhideWhenUsed/>
    <w:rsid w:val="00DE03BD"/>
  </w:style>
  <w:style w:type="numbering" w:customStyle="1" w:styleId="97">
    <w:name w:val="Нет списка97"/>
    <w:next w:val="a2"/>
    <w:uiPriority w:val="99"/>
    <w:semiHidden/>
    <w:unhideWhenUsed/>
    <w:rsid w:val="00DD1E6C"/>
  </w:style>
</w:styles>
</file>

<file path=word/webSettings.xml><?xml version="1.0" encoding="utf-8"?>
<w:webSettings xmlns:r="http://schemas.openxmlformats.org/officeDocument/2006/relationships" xmlns:w="http://schemas.openxmlformats.org/wordprocessingml/2006/main">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80131880">
      <w:bodyDiv w:val="1"/>
      <w:marLeft w:val="0"/>
      <w:marRight w:val="0"/>
      <w:marTop w:val="0"/>
      <w:marBottom w:val="0"/>
      <w:divBdr>
        <w:top w:val="none" w:sz="0" w:space="0" w:color="auto"/>
        <w:left w:val="none" w:sz="0" w:space="0" w:color="auto"/>
        <w:bottom w:val="none" w:sz="0" w:space="0" w:color="auto"/>
        <w:right w:val="none" w:sz="0" w:space="0" w:color="auto"/>
      </w:divBdr>
      <w:divsChild>
        <w:div w:id="1803032311">
          <w:marLeft w:val="0"/>
          <w:marRight w:val="0"/>
          <w:marTop w:val="0"/>
          <w:marBottom w:val="0"/>
          <w:divBdr>
            <w:top w:val="none" w:sz="0" w:space="0" w:color="auto"/>
            <w:left w:val="none" w:sz="0" w:space="0" w:color="auto"/>
            <w:bottom w:val="none" w:sz="0" w:space="0" w:color="auto"/>
            <w:right w:val="none" w:sz="0" w:space="0" w:color="auto"/>
          </w:divBdr>
        </w:div>
      </w:divsChild>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795871773">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66791842">
      <w:bodyDiv w:val="1"/>
      <w:marLeft w:val="0"/>
      <w:marRight w:val="0"/>
      <w:marTop w:val="0"/>
      <w:marBottom w:val="0"/>
      <w:divBdr>
        <w:top w:val="none" w:sz="0" w:space="0" w:color="auto"/>
        <w:left w:val="none" w:sz="0" w:space="0" w:color="auto"/>
        <w:bottom w:val="none" w:sz="0" w:space="0" w:color="auto"/>
        <w:right w:val="none" w:sz="0" w:space="0" w:color="auto"/>
      </w:divBdr>
      <w:divsChild>
        <w:div w:id="97995509">
          <w:marLeft w:val="0"/>
          <w:marRight w:val="0"/>
          <w:marTop w:val="0"/>
          <w:marBottom w:val="0"/>
          <w:divBdr>
            <w:top w:val="none" w:sz="0" w:space="0" w:color="auto"/>
            <w:left w:val="none" w:sz="0" w:space="0" w:color="auto"/>
            <w:bottom w:val="none" w:sz="0" w:space="0" w:color="auto"/>
            <w:right w:val="none" w:sz="0" w:space="0" w:color="auto"/>
          </w:divBdr>
        </w:div>
      </w:divsChild>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5269412">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06547338">
      <w:bodyDiv w:val="1"/>
      <w:marLeft w:val="0"/>
      <w:marRight w:val="0"/>
      <w:marTop w:val="0"/>
      <w:marBottom w:val="0"/>
      <w:divBdr>
        <w:top w:val="none" w:sz="0" w:space="0" w:color="auto"/>
        <w:left w:val="none" w:sz="0" w:space="0" w:color="auto"/>
        <w:bottom w:val="none" w:sz="0" w:space="0" w:color="auto"/>
        <w:right w:val="none" w:sz="0" w:space="0" w:color="auto"/>
      </w:divBdr>
      <w:divsChild>
        <w:div w:id="1302341313">
          <w:marLeft w:val="0"/>
          <w:marRight w:val="0"/>
          <w:marTop w:val="0"/>
          <w:marBottom w:val="0"/>
          <w:divBdr>
            <w:top w:val="none" w:sz="0" w:space="0" w:color="auto"/>
            <w:left w:val="none" w:sz="0" w:space="0" w:color="auto"/>
            <w:bottom w:val="none" w:sz="0" w:space="0" w:color="auto"/>
            <w:right w:val="none" w:sz="0" w:space="0" w:color="auto"/>
          </w:divBdr>
        </w:div>
      </w:divsChild>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ver.kp.ru/online/news/4645847/" TargetMode="External"/><Relationship Id="rId18" Type="http://schemas.openxmlformats.org/officeDocument/2006/relationships/hyperlink" Target="https://toptver.ru/lenta/igor-rudenja-pozdravil-geroja-truda-s-jubileem/" TargetMode="External"/><Relationship Id="rId26" Type="http://schemas.openxmlformats.org/officeDocument/2006/relationships/hyperlink" Target="https://xn--80adnee0afc6kza.xn--80aaccp4ajwpkgbl4lpb.xn--p1ai/news/novosti-regiona/gubernator-igor-rudenya-pozdravil-s-85-letiem-geroya-sotsialisticheskogo-truda-evgeniya-alekseevicha/" TargetMode="External"/><Relationship Id="rId39" Type="http://schemas.openxmlformats.org/officeDocument/2006/relationships/hyperlink" Target="http://konzarya.ru/node/19447" TargetMode="External"/><Relationship Id="rId21" Type="http://schemas.openxmlformats.org/officeDocument/2006/relationships/hyperlink" Target="https://xn--80abdrbegn5ad8au4b7fub.xn--80aaccp4ajwpkgbl4lpb.xn--p1ai/news/novosti-regiona/gubernator-igor-rudenya-pozdravil-s-85-letiem-geroya-sotsialisticheskogo-truda-evgeniya-alekseevicha/" TargetMode="External"/><Relationship Id="rId34" Type="http://schemas.openxmlformats.org/officeDocument/2006/relationships/hyperlink" Target="https://xn----ctbbkcp3ddjc7i.xn--p1ai/dailynews/geroy-sotsialisticheskogo-truda-evgeniy-alekseevich-yakovlev-otmechaet-85-letie/" TargetMode="External"/><Relationship Id="rId42" Type="http://schemas.openxmlformats.org/officeDocument/2006/relationships/hyperlink" Target="https://tverlife.ru/regional/v-tverskoj-oblasti-utverzhdeny-granicy-pjati-osobo-ohranjaemyh-prirodnyh-territorij-regionalnogo-znachenija/" TargetMode="External"/><Relationship Id="rId47" Type="http://schemas.openxmlformats.org/officeDocument/2006/relationships/hyperlink" Target="https://leninskoeznamya.tverreg.ru/news/novosti-regiona/v-tverskoy-oblasti-utverzhdeny-granitsy-pyati-osobo-okhranyaemykh-prirodnykh-territoriy-regionalnogo/" TargetMode="External"/><Relationship Id="rId50" Type="http://schemas.openxmlformats.org/officeDocument/2006/relationships/hyperlink" Target="https://xn--b1aeca2ch.xn--80aaccp4ajwpkgbl4lpb.xn--p1ai/news/novosti-regiona/v-tverskoy-oblasti-utverzhdeny-granitsy-pyati-osobo-okhranyaemykh-prirodnykh-territoriy-regionalnogo/" TargetMode="External"/><Relationship Id="rId55" Type="http://schemas.openxmlformats.org/officeDocument/2006/relationships/hyperlink" Target="https://xn--b1afbmcjbrdg5afn.xn--80aaccp4ajwpkgbl4lpb.xn--p1ai/news/novosti-regiona/v-tverskoy-oblasti-utverzhdeny-granitsy-pyati-osobo-okhranyaemykh-prirodnykh-territoriy-regionalnogo/" TargetMode="External"/><Relationship Id="rId63" Type="http://schemas.openxmlformats.org/officeDocument/2006/relationships/hyperlink" Target="http://tver-news.net/society/2022/02/27/83719.html"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1073;&#1077;&#1083;&#1100;&#1089;&#1082;&#1072;&#1103;&#1087;&#1088;&#1072;&#1074;&#1076;&#1072;.&#1090;&#1074;&#1077;&#1088;&#1089;&#1082;&#1072;&#1103;&#1086;&#1073;&#1083;&#1072;&#1089;&#1090;&#1100;.&#1088;&#1092;/news/novosti-regiona/gubernator-igor-rudenya-pozdravil-s-85-letiem-geroya-sotsialisticheskogo-truda-evgeniya-alekseevicha/" TargetMode="External"/><Relationship Id="rId29" Type="http://schemas.openxmlformats.org/officeDocument/2006/relationships/hyperlink" Target="https://xn--b1afbmcjbrdg5afn.xn--80aaccp4ajwpkgbl4lpb.xn--p1ai/news/novosti-regiona/gubernator-igor-rudenya-pozdravil-s-85-letiem-geroya-sotsialisticheskogo-truda-evgeniya-alekseevich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hyperlink" Target="https://xn--b1aeca2ch.xn--80aaccp4ajwpkgbl4lpb.xn--p1ai/news/novosti-regiona/gubernator-igor-rudenya-pozdravil-s-85-letiem-geroya-sotsialisticheskogo-truda-evgeniya-alekseevicha/" TargetMode="External"/><Relationship Id="rId32" Type="http://schemas.openxmlformats.org/officeDocument/2006/relationships/hyperlink" Target="https://&#1084;&#1086;&#1083;&#1086;&#1082;&#1086;&#1074;&#1089;&#1082;&#1080;&#1081;&#1082;&#1088;&#1072;&#1081;.&#1090;&#1074;&#1077;&#1088;&#1089;&#1082;&#1072;&#1103;&#1086;&#1073;&#1083;&#1072;&#1089;&#1090;&#1100;.&#1088;&#1092;/news/novosti-regiona/gubernator-igor-rudenya-pozdravil-s-85-letiem-geroya-sotsialisticheskogo-truda-evgeniya-alekseevicha/" TargetMode="External"/><Relationship Id="rId37" Type="http://schemas.openxmlformats.org/officeDocument/2006/relationships/hyperlink" Target="http://tver-news.net/society/2022/02/27/83718.html" TargetMode="External"/><Relationship Id="rId40" Type="http://schemas.openxmlformats.org/officeDocument/2006/relationships/hyperlink" Target="https://www.inform69.ru/news/obschestvo/v-tverskoy-oblasti-utverzhdeny-granitsy-pyati-osobo-ohranyaemyh-prirodnyh-territoriy-regionalnogo-znacheniya-ploschadyu-bolee-24-tys-ga.html" TargetMode="External"/><Relationship Id="rId45" Type="http://schemas.openxmlformats.org/officeDocument/2006/relationships/hyperlink" Target="https://xn--80abdrbegn5ad8au4b7fub.xn--80aaccp4ajwpkgbl4lpb.xn--p1ai/news/novosti-regiona/v-tverskoy-oblasti-utverzhdeny-granitsy-pyati-osobo-okhranyaemykh-prirodnykh-territoriy-regionalnogo/" TargetMode="External"/><Relationship Id="rId53" Type="http://schemas.openxmlformats.org/officeDocument/2006/relationships/hyperlink" Target="https://xn--80aeaggbsdn1am6affp.xn--80aaccp4ajwpkgbl4lpb.xn--p1ai/news/novosti-regiona/v-tverskoy-oblasti-utverzhdeny-granitsy-pyati-osobo-okhranyaemykh-prirodnykh-territoriy-regionalnogo/" TargetMode="External"/><Relationship Id="rId58" Type="http://schemas.openxmlformats.org/officeDocument/2006/relationships/hyperlink" Target="https://xn--b1aaibidbbdn6bkolfhr9u.xn--80aaccp4ajwpkgbl4lpb.xn--p1ai/news/novosti-regiona/v-tverskoy-oblasti-utverzhdeny-granitsy-pyati-osobo-okhranyaemykh-prirodnykh-territoriy-regionalnogo/" TargetMode="External"/><Relationship Id="rId66"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tver.mk.ru/social/2022/02/27/geroy-socialisticheskogo-truda-iz-tverskoy-oblasti-otmetil-svoy-85yy-yubiley.html" TargetMode="External"/><Relationship Id="rId23" Type="http://schemas.openxmlformats.org/officeDocument/2006/relationships/hyperlink" Target="https://xn--80aaafacod0cjtobqp6g1a7c4e.xn--80aaccp4ajwpkgbl4lpb.xn--p1ai/news/novosti-regiona/gubernator-igor-rudenya-pozdravil-s-85-letiem-geroya-sotsialisticheskogo-truda-evgeniya-alekseevicha/" TargetMode="External"/><Relationship Id="rId28" Type="http://schemas.openxmlformats.org/officeDocument/2006/relationships/hyperlink" Target="https://xn--80aeambocfgbf8ag0asfr.xn--80aaccp4ajwpkgbl4lpb.xn--p1ai/news/novosti-regiona/gubernator-igor-rudenya-pozdravil-s-85-letiem-geroya-sotsialisticheskogo-truda-evgeniya-alekseevicha/" TargetMode="External"/><Relationship Id="rId36" Type="http://schemas.openxmlformats.org/officeDocument/2006/relationships/hyperlink" Target="http://konzarya.ru/node/19446" TargetMode="External"/><Relationship Id="rId49" Type="http://schemas.openxmlformats.org/officeDocument/2006/relationships/hyperlink" Target="https://&#1073;&#1077;&#1083;&#1100;&#1089;&#1082;&#1072;&#1103;&#1087;&#1088;&#1072;&#1074;&#1076;&#1072;.&#1090;&#1074;&#1077;&#1088;&#1089;&#1082;&#1072;&#1103;&#1086;&#1073;&#1083;&#1072;&#1089;&#1090;&#1100;.&#1088;&#1092;/news/novosti-regiona/v-tverskoy-oblasti-utverzhdeny-granitsy-pyati-osobo-okhranyaemykh-prirodnykh-territoriy-regionalnogo/" TargetMode="External"/><Relationship Id="rId57" Type="http://schemas.openxmlformats.org/officeDocument/2006/relationships/hyperlink" Target="https://xn--80aaaggh4d0a.xn--80aaccp4ajwpkgbl4lpb.xn--p1ai/news/novosti-regiona/v-tverskoy-oblasti-utverzhdeny-granitsy-pyati-osobo-okhranyaemykh-prirodnykh-territoriy-regionalnogo/" TargetMode="External"/><Relationship Id="rId61" Type="http://schemas.openxmlformats.org/officeDocument/2006/relationships/hyperlink" Target="https://xn--80aaggfbbvdpkuqnmvfs6p.xn--80aaccp4ajwpkgbl4lpb.xn--p1ai/news/novosti-regiona/v-tverskoy-oblasti-utverzhdeny-granitsy-pyati-osobo-okhranyaemykh-prirodnykh-territoriy-regionalnogo/" TargetMode="External"/><Relationship Id="rId10" Type="http://schemas.openxmlformats.org/officeDocument/2006/relationships/chart" Target="charts/chart2.xml"/><Relationship Id="rId19" Type="http://schemas.openxmlformats.org/officeDocument/2006/relationships/hyperlink" Target="https://&#1085;&#1072;&#1096;&#1072;&#1078;&#1080;&#1079;&#1085;&#1100;.&#1090;&#1074;&#1077;&#1088;&#1089;&#1082;&#1072;&#1103;&#1086;&#1073;&#1083;&#1072;&#1089;&#1090;&#1100;.&#1088;&#1092;/news/novosti-regiona/gubernator-igor-rudenya-pozdravil-s-85-letiem-geroya-sotsialisticheskogo-truda-evgeniya-alekseevicha/" TargetMode="External"/><Relationship Id="rId31" Type="http://schemas.openxmlformats.org/officeDocument/2006/relationships/hyperlink" Target="https://leninskoeznamya.tverreg.ru/news/novosti-regiona/gubernator-igor-rudenya-pozdravil-s-85-letiem-geroya-sotsialisticheskogo-truda-evgeniya-alekseevicha/" TargetMode="External"/><Relationship Id="rId44" Type="http://schemas.openxmlformats.org/officeDocument/2006/relationships/hyperlink" Target="https://vot69.ru/v-tverskoj-oblasti-utverzhdeny-granicy-pjati-osobo-ohranjaemyh-prirodnyh-territorij.html" TargetMode="External"/><Relationship Id="rId52" Type="http://schemas.openxmlformats.org/officeDocument/2006/relationships/hyperlink" Target="https://xn--80adnee0afc6kza.xn--80aaccp4ajwpkgbl4lpb.xn--p1ai/news/novosti-regiona/v-tverskoy-oblasti-utverzhdeny-granitsy-pyati-osobo-okhranyaemykh-prirodnykh-territoriy-regionalnogo/" TargetMode="External"/><Relationship Id="rId60" Type="http://schemas.openxmlformats.org/officeDocument/2006/relationships/hyperlink" Target="https://vedtver.ru/news/society/v-tverskoj-oblasti-utverzhdeny-granicy-pjati-osobo-ohranjaemyh-prirodnyh-territorij-regionalnogo-znachenija/"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tvtver.ru/news/geroj-sotstruda-iz-tverskoj-oblasti-otmechaet-85-letie/" TargetMode="External"/><Relationship Id="rId22" Type="http://schemas.openxmlformats.org/officeDocument/2006/relationships/hyperlink" Target="https://xn--b1aaibidbbdn6bkolfhr9u.xn--80aaccp4ajwpkgbl4lpb.xn--p1ai/news/novosti-regiona/gubernator-igor-rudenya-pozdravil-s-85-letiem-geroya-sotsialisticheskogo-truda-evgeniya-alekseevicha/" TargetMode="External"/><Relationship Id="rId27" Type="http://schemas.openxmlformats.org/officeDocument/2006/relationships/hyperlink" Target="https://tverlife.ru/regional/igor-rudenja-pozdravil-s-jubileem-geroja-socialisticheskogo-truda-evgenija-alekseevicha-jakovleva/" TargetMode="External"/><Relationship Id="rId30" Type="http://schemas.openxmlformats.org/officeDocument/2006/relationships/hyperlink" Target="https://xn--80atgafdsv.xn--80aaccp4ajwpkgbl4lpb.xn--p1ai/news/novosti-regiona/gubernator-igor-rudenya-pozdravil-s-85-letiem-geroya-sotsialisticheskogo-truda-evgeniya-alekseevicha/" TargetMode="External"/><Relationship Id="rId35" Type="http://schemas.openxmlformats.org/officeDocument/2006/relationships/hyperlink" Target="https://vedtver.ru/news/society/gubernator-igor-rudenja-pozdravil-s-85-letiem-geroja-socialisticheskogo-truda-evgenija-alekseevicha-jakovleva/" TargetMode="External"/><Relationship Id="rId43" Type="http://schemas.openxmlformats.org/officeDocument/2006/relationships/hyperlink" Target="https://tverigrad.ru/publication/v-tverskoj-oblasti-utverzhdeny-granicy-pjati-osobo-ohranjaemyh-prirodnyh-territorij/" TargetMode="External"/><Relationship Id="rId48" Type="http://schemas.openxmlformats.org/officeDocument/2006/relationships/hyperlink" Target="https://&#1084;&#1086;&#1083;&#1086;&#1082;&#1086;&#1074;&#1089;&#1082;&#1080;&#1081;&#1082;&#1088;&#1072;&#1081;.&#1090;&#1074;&#1077;&#1088;&#1089;&#1082;&#1072;&#1103;&#1086;&#1073;&#1083;&#1072;&#1089;&#1090;&#1100;.&#1088;&#1092;/news/novosti-regiona/v-tverskoy-oblasti-utverzhdeny-granitsy-pyati-osobo-okhranyaemykh-prirodnykh-territoriy-regionalnogo/" TargetMode="External"/><Relationship Id="rId56" Type="http://schemas.openxmlformats.org/officeDocument/2006/relationships/hyperlink" Target="https://xn--80atgafdsv.xn--80aaccp4ajwpkgbl4lpb.xn--p1ai/news/novosti-regiona/v-tverskoy-oblasti-utverzhdeny-granitsy-pyati-osobo-okhranyaemykh-prirodnykh-territoriy-regionalnogo/" TargetMode="External"/><Relationship Id="rId64" Type="http://schemas.openxmlformats.org/officeDocument/2006/relationships/header" Target="header1.xml"/><Relationship Id="rId69" Type="http://schemas.openxmlformats.org/officeDocument/2006/relationships/theme" Target="theme/theme1.xml"/><Relationship Id="rId8" Type="http://schemas.openxmlformats.org/officeDocument/2006/relationships/image" Target="media/image1.gif"/><Relationship Id="rId51" Type="http://schemas.openxmlformats.org/officeDocument/2006/relationships/hyperlink" Target="https://xn--80aaafacod0cjtobqp6g1a7c4e.xn--80aaccp4ajwpkgbl4lpb.xn--p1ai/news/novosti-regiona/v-tverskoy-oblasti-utverzhdeny-granitsy-pyati-osobo-okhranyaemykh-prirodnykh-territoriy-regionalnogo/" TargetMode="External"/><Relationship Id="rId3" Type="http://schemas.openxmlformats.org/officeDocument/2006/relationships/styles" Target="styles.xml"/><Relationship Id="rId12" Type="http://schemas.openxmlformats.org/officeDocument/2006/relationships/hyperlink" Target="https://tverigrad.ru/publication/geroju-socialisticheskogo-truda-evgeniju-alekseevichu-jakovlevu-ispolnilos-85-let/" TargetMode="External"/><Relationship Id="rId17" Type="http://schemas.openxmlformats.org/officeDocument/2006/relationships/hyperlink" Target="https://xn--80aeaggbsdn1am6affp.xn--80aaccp4ajwpkgbl4lpb.xn--p1ai/news/novosti-regiona/gubernator-igor-rudenya-pozdravil-s-85-letiem-geroya-sotsialisticheskogo-truda-evgeniya-alekseevicha/" TargetMode="External"/><Relationship Id="rId25" Type="http://schemas.openxmlformats.org/officeDocument/2006/relationships/hyperlink" Target="https://xn--80aaggfbbvdpkuqnmvfs6p.xn--80aaccp4ajwpkgbl4lpb.xn--p1ai/news/novosti-regiona/gubernator-igor-rudenya-pozdravil-s-85-letiem-geroya-sotsialisticheskogo-truda-evgeniya-alekseevicha/" TargetMode="External"/><Relationship Id="rId33" Type="http://schemas.openxmlformats.org/officeDocument/2006/relationships/hyperlink" Target="https://xn--80aaaggh4d0a.xn--80aaccp4ajwpkgbl4lpb.xn--p1ai/news/novosti-regiona/gubernator-igor-rudenya-pozdravil-s-85-letiem-geroya-sotsialisticheskogo-truda-evgeniya-alekseevicha/" TargetMode="External"/><Relationship Id="rId38" Type="http://schemas.openxmlformats.org/officeDocument/2006/relationships/hyperlink" Target="https://www.vesti.ru/article/2682765" TargetMode="External"/><Relationship Id="rId46" Type="http://schemas.openxmlformats.org/officeDocument/2006/relationships/hyperlink" Target="http://vybor-naroda.org/lentanovostey/214125-utverzhdeny-granicy-pjati-oopt-tverskoj-oblasti.html" TargetMode="External"/><Relationship Id="rId59" Type="http://schemas.openxmlformats.org/officeDocument/2006/relationships/hyperlink" Target="https://&#1085;&#1072;&#1096;&#1072;&#1078;&#1080;&#1079;&#1085;&#1100;.&#1090;&#1074;&#1077;&#1088;&#1089;&#1082;&#1072;&#1103;&#1086;&#1073;&#1083;&#1072;&#1089;&#1090;&#1100;.&#1088;&#1092;/news/novosti-regiona/v-tverskoy-oblasti-utverzhdeny-granitsy-pyati-osobo-okhranyaemykh-prirodnykh-territoriy-regionalnogo/" TargetMode="External"/><Relationship Id="rId67" Type="http://schemas.openxmlformats.org/officeDocument/2006/relationships/footer" Target="footer3.xml"/><Relationship Id="rId20" Type="http://schemas.openxmlformats.org/officeDocument/2006/relationships/hyperlink" Target="https://tvernews.ru/news/282127/" TargetMode="External"/><Relationship Id="rId41" Type="http://schemas.openxmlformats.org/officeDocument/2006/relationships/hyperlink" Target="https://smotrim.ru/article/2682765" TargetMode="External"/><Relationship Id="rId54" Type="http://schemas.openxmlformats.org/officeDocument/2006/relationships/hyperlink" Target="https://xn--80aeambocfgbf8ag0asfr.xn--80aaccp4ajwpkgbl4lpb.xn--p1ai/news/novosti-regiona/v-tverskoy-oblasti-utverzhdeny-granitsy-pyati-osobo-okhranyaemykh-prirodnykh-territoriy-regionalnogo/" TargetMode="External"/><Relationship Id="rId62" Type="http://schemas.openxmlformats.org/officeDocument/2006/relationships/hyperlink" Target="https://xn----ctbbkcp3ddjc7i.xn--p1ai/dailynews/v-tverskoy-oblasti-utverzhdeny-granitsy-5-osobo-okhranyaemykh-prirodnykh-territoriy/"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1\Downloads\&#1044;&#1045;&#1053;&#1068;_28-02-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1\Downloads\&#1044;&#1045;&#1053;&#1068;_28-02-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Downloads\&#1044;&#1045;&#1053;&#1068;_28-02-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6.1583401456308841E-2"/>
          <c:y val="7.5651154876172466E-2"/>
          <c:w val="0.86800889954980864"/>
          <c:h val="0.89231196100487453"/>
        </c:manualLayout>
      </c:layout>
      <c:doughnutChart>
        <c:varyColors val="1"/>
        <c:ser>
          <c:idx val="0"/>
          <c:order val="0"/>
          <c:dLbls>
            <c:dLbl>
              <c:idx val="2"/>
              <c:layout>
                <c:manualLayout>
                  <c:x val="0"/>
                  <c:y val="-5.4406597825082538E-2"/>
                </c:manualLayout>
              </c:layout>
              <c:showPercent val="1"/>
            </c:dLbl>
            <c:txPr>
              <a:bodyPr rot="0" vert="horz"/>
              <a:lstStyle/>
              <a:p>
                <a:pPr algn="ctr">
                  <a:defRPr/>
                </a:pPr>
                <a:endParaRPr lang="ru-RU"/>
              </a:p>
            </c:txPr>
            <c:showPercent val="1"/>
            <c:showLeaderLines val="1"/>
          </c:dLbls>
          <c:cat>
            <c:strRef>
              <c:f>'[ДЕНЬ_28-02-2022.xlsx]СМИ по категориям'!$C$22,'[ДЕНЬ_28-02-2022.xlsx]СМИ по категориям'!$D$22,'[ДЕНЬ_28-02-2022.xlsx]СМИ по категориям'!$E$22,'[ДЕНЬ_28-02-2022.xlsx]СМИ по категориям'!$F$22,'[ДЕНЬ_28-02-2022.xlsx]СМИ по категориям'!$G$22,'[ДЕНЬ_28-02-2022.xlsx]СМИ по категориям'!$H$22,'[ДЕНЬ_28-02-2022.xlsx]СМИ по категориям'!$I$22</c:f>
              <c:strCache>
                <c:ptCount val="3"/>
                <c:pt idx="0">
                  <c:v>Информагентства</c:v>
                </c:pt>
                <c:pt idx="1">
                  <c:v>Интернет</c:v>
                </c:pt>
                <c:pt idx="2">
                  <c:v>ТВ</c:v>
                </c:pt>
              </c:strCache>
            </c:strRef>
          </c:cat>
          <c:val>
            <c:numRef>
              <c:f>'[ДЕНЬ_28-02-2022.xlsx]СМИ по категориям'!$C$23,'[ДЕНЬ_28-02-2022.xlsx]СМИ по категориям'!$D$23,'[ДЕНЬ_28-02-2022.xlsx]СМИ по категориям'!$E$23,'[ДЕНЬ_28-02-2022.xlsx]СМИ по категориям'!$F$23,'[ДЕНЬ_28-02-2022.xlsx]СМИ по категориям'!$G$23,'[ДЕНЬ_28-02-2022.xlsx]СМИ по категориям'!$H$23,'[ДЕНЬ_28-02-2022.xlsx]СМИ по категориям'!$I$23</c:f>
              <c:numCache>
                <c:formatCode>General</c:formatCode>
                <c:ptCount val="3"/>
                <c:pt idx="0">
                  <c:v>1</c:v>
                </c:pt>
                <c:pt idx="1">
                  <c:v>61</c:v>
                </c:pt>
                <c:pt idx="2">
                  <c:v>2</c:v>
                </c:pt>
              </c:numCache>
            </c:numRef>
          </c:val>
        </c:ser>
        <c:firstSliceAng val="0"/>
        <c:holeSize val="50"/>
      </c:doughnutChart>
      <c:spPr>
        <a:solidFill>
          <a:srgbClr val="FFFFFF"/>
        </a:solidFill>
        <a:ln w="12700">
          <a:noFill/>
        </a:ln>
      </c:spPr>
    </c:plotArea>
    <c:legend>
      <c:legendPos val="b"/>
      <c:spPr>
        <a:ln>
          <a:noFill/>
        </a:ln>
      </c:spPr>
    </c:legend>
    <c:plotVisOnly val="1"/>
    <c:dispBlanksAs val="zero"/>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barChart>
        <c:barDir val="bar"/>
        <c:grouping val="stacked"/>
        <c:ser>
          <c:idx val="0"/>
          <c:order val="0"/>
          <c:tx>
            <c:v>Федеральный уровень</c:v>
          </c:tx>
          <c:cat>
            <c:strRef>
              <c:f>'[ДЕНЬ_28-02-2022.xlsx]СМИ по категориям'!$C$25,'[ДЕНЬ_28-02-2022.xlsx]СМИ по категориям'!$D$25,'[ДЕНЬ_28-02-2022.xlsx]СМИ по категориям'!$E$25,'[ДЕНЬ_28-02-2022.xlsx]СМИ по категориям'!$F$25,'[ДЕНЬ_28-02-2022.xlsx]СМИ по категориям'!$G$25,'[ДЕНЬ_28-02-2022.xlsx]СМИ по категориям'!$H$25,'[ДЕНЬ_28-02-2022.xlsx]СМИ по категориям'!$I$25</c:f>
              <c:strCache>
                <c:ptCount val="3"/>
                <c:pt idx="0">
                  <c:v>Информагентства</c:v>
                </c:pt>
                <c:pt idx="1">
                  <c:v>Интернет</c:v>
                </c:pt>
                <c:pt idx="2">
                  <c:v>ТВ</c:v>
                </c:pt>
              </c:strCache>
            </c:strRef>
          </c:cat>
          <c:val>
            <c:numRef>
              <c:f>'[ДЕНЬ_28-02-2022.xlsx]СМИ по категориям'!$C$26,'[ДЕНЬ_28-02-2022.xlsx]СМИ по категориям'!$D$26,'[ДЕНЬ_28-02-2022.xlsx]СМИ по категориям'!$E$26,'[ДЕНЬ_28-02-2022.xlsx]СМИ по категориям'!$F$26,'[ДЕНЬ_28-02-2022.xlsx]СМИ по категориям'!$G$26,'[ДЕНЬ_28-02-2022.xlsx]СМИ по категориям'!$H$26,'[ДЕНЬ_28-02-2022.xlsx]СМИ по категориям'!$I$26</c:f>
              <c:numCache>
                <c:formatCode>General</c:formatCode>
                <c:ptCount val="3"/>
                <c:pt idx="0">
                  <c:v>0</c:v>
                </c:pt>
                <c:pt idx="1">
                  <c:v>4</c:v>
                </c:pt>
                <c:pt idx="2">
                  <c:v>0</c:v>
                </c:pt>
              </c:numCache>
            </c:numRef>
          </c:val>
        </c:ser>
        <c:ser>
          <c:idx val="1"/>
          <c:order val="1"/>
          <c:tx>
            <c:v>Региональный уровень</c:v>
          </c:tx>
          <c:cat>
            <c:strRef>
              <c:f>'[ДЕНЬ_28-02-2022.xlsx]СМИ по категориям'!$C$25,'[ДЕНЬ_28-02-2022.xlsx]СМИ по категориям'!$D$25,'[ДЕНЬ_28-02-2022.xlsx]СМИ по категориям'!$E$25,'[ДЕНЬ_28-02-2022.xlsx]СМИ по категориям'!$F$25,'[ДЕНЬ_28-02-2022.xlsx]СМИ по категориям'!$G$25,'[ДЕНЬ_28-02-2022.xlsx]СМИ по категориям'!$H$25,'[ДЕНЬ_28-02-2022.xlsx]СМИ по категориям'!$I$25</c:f>
              <c:strCache>
                <c:ptCount val="3"/>
                <c:pt idx="0">
                  <c:v>Информагентства</c:v>
                </c:pt>
                <c:pt idx="1">
                  <c:v>Интернет</c:v>
                </c:pt>
                <c:pt idx="2">
                  <c:v>ТВ</c:v>
                </c:pt>
              </c:strCache>
            </c:strRef>
          </c:cat>
          <c:val>
            <c:numRef>
              <c:f>'[ДЕНЬ_28-02-2022.xlsx]СМИ по категориям'!$C$27,'[ДЕНЬ_28-02-2022.xlsx]СМИ по категориям'!$D$27,'[ДЕНЬ_28-02-2022.xlsx]СМИ по категориям'!$E$27,'[ДЕНЬ_28-02-2022.xlsx]СМИ по категориям'!$F$27,'[ДЕНЬ_28-02-2022.xlsx]СМИ по категориям'!$G$27,'[ДЕНЬ_28-02-2022.xlsx]СМИ по категориям'!$H$27,'[ДЕНЬ_28-02-2022.xlsx]СМИ по категориям'!$I$27</c:f>
              <c:numCache>
                <c:formatCode>General</c:formatCode>
                <c:ptCount val="3"/>
                <c:pt idx="0">
                  <c:v>1</c:v>
                </c:pt>
                <c:pt idx="1">
                  <c:v>57</c:v>
                </c:pt>
                <c:pt idx="2">
                  <c:v>2</c:v>
                </c:pt>
              </c:numCache>
            </c:numRef>
          </c:val>
        </c:ser>
        <c:ser>
          <c:idx val="2"/>
          <c:order val="2"/>
          <c:tx>
            <c:v>Зарубежный уровень</c:v>
          </c:tx>
          <c:cat>
            <c:strRef>
              <c:f>'[ДЕНЬ_28-02-2022.xlsx]СМИ по категориям'!$C$25,'[ДЕНЬ_28-02-2022.xlsx]СМИ по категориям'!$D$25,'[ДЕНЬ_28-02-2022.xlsx]СМИ по категориям'!$E$25,'[ДЕНЬ_28-02-2022.xlsx]СМИ по категориям'!$F$25,'[ДЕНЬ_28-02-2022.xlsx]СМИ по категориям'!$G$25,'[ДЕНЬ_28-02-2022.xlsx]СМИ по категориям'!$H$25,'[ДЕНЬ_28-02-2022.xlsx]СМИ по категориям'!$I$25</c:f>
              <c:strCache>
                <c:ptCount val="3"/>
                <c:pt idx="0">
                  <c:v>Информагентства</c:v>
                </c:pt>
                <c:pt idx="1">
                  <c:v>Интернет</c:v>
                </c:pt>
                <c:pt idx="2">
                  <c:v>ТВ</c:v>
                </c:pt>
              </c:strCache>
            </c:strRef>
          </c:cat>
          <c:val>
            <c:numRef>
              <c:f>'[ДЕНЬ_28-02-2022.xlsx]СМИ по категориям'!$C$28,'[ДЕНЬ_28-02-2022.xlsx]СМИ по категориям'!$D$28,'[ДЕНЬ_28-02-2022.xlsx]СМИ по категориям'!$E$28,'[ДЕНЬ_28-02-2022.xlsx]СМИ по категориям'!$F$28,'[ДЕНЬ_28-02-2022.xlsx]СМИ по категориям'!$G$28,'[ДЕНЬ_28-02-2022.xlsx]СМИ по категориям'!$H$28,'[ДЕНЬ_28-02-2022.xlsx]СМИ по категориям'!$I$28</c:f>
            </c:numRef>
          </c:val>
        </c:ser>
        <c:overlap val="100"/>
        <c:axId val="83457536"/>
        <c:axId val="83459072"/>
      </c:barChart>
      <c:catAx>
        <c:axId val="83457536"/>
        <c:scaling>
          <c:orientation val="maxMin"/>
        </c:scaling>
        <c:axPos val="l"/>
        <c:numFmt formatCode="General" sourceLinked="1"/>
        <c:tickLblPos val="low"/>
        <c:crossAx val="83459072"/>
        <c:crosses val="autoZero"/>
        <c:lblAlgn val="ctr"/>
        <c:lblOffset val="100"/>
        <c:tickLblSkip val="1"/>
      </c:catAx>
      <c:valAx>
        <c:axId val="83459072"/>
        <c:scaling>
          <c:orientation val="minMax"/>
        </c:scaling>
        <c:axPos val="t"/>
        <c:numFmt formatCode="General" sourceLinked="1"/>
        <c:majorTickMark val="in"/>
        <c:tickLblPos val="nextTo"/>
        <c:crossAx val="83457536"/>
        <c:crosses val="autoZero"/>
        <c:crossBetween val="between"/>
      </c:valAx>
      <c:spPr>
        <a:solidFill>
          <a:srgbClr val="FFFFFF"/>
        </a:solidFill>
        <a:ln w="12700">
          <a:noFill/>
        </a:ln>
      </c:spPr>
    </c:plotArea>
    <c:legend>
      <c:legendPos val="b"/>
      <c:spPr>
        <a:ln>
          <a:noFill/>
        </a:ln>
      </c:spPr>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47465927703377142"/>
          <c:y val="5.6043490658018108E-3"/>
          <c:w val="0.52534072296622858"/>
          <c:h val="0.98094627563553605"/>
        </c:manualLayout>
      </c:layout>
      <c:barChart>
        <c:barDir val="bar"/>
        <c:grouping val="clustered"/>
        <c:ser>
          <c:idx val="0"/>
          <c:order val="0"/>
          <c:tx>
            <c:v>МедиаИндекс</c:v>
          </c:tx>
          <c:dLbls>
            <c:txPr>
              <a:bodyPr rot="0" vert="horz"/>
              <a:lstStyle/>
              <a:p>
                <a:pPr algn="ctr">
                  <a:defRPr b="1"/>
                </a:pPr>
                <a:endParaRPr lang="ru-RU"/>
              </a:p>
            </c:txPr>
            <c:showVal val="1"/>
          </c:dLbls>
          <c:cat>
            <c:strRef>
              <c:f>'СМИ по МедиаИндексу'!$B$28:$B$64</c:f>
              <c:strCache>
                <c:ptCount val="30"/>
                <c:pt idx="0">
                  <c:v>Tverigrad.ru</c:v>
                </c:pt>
                <c:pt idx="1">
                  <c:v>Вести.ru</c:v>
                </c:pt>
                <c:pt idx="2">
                  <c:v>Тверские ведомости (vedtver.ru)</c:v>
                </c:pt>
                <c:pt idx="3">
                  <c:v>Тверская жизнь (tverlife.ru)</c:v>
                </c:pt>
                <c:pt idx="4">
                  <c:v>ГТРК Тверь</c:v>
                </c:pt>
                <c:pt idx="5">
                  <c:v>TvTver.ru</c:v>
                </c:pt>
                <c:pt idx="6">
                  <c:v>Тверь (toptver.ru)</c:v>
                </c:pt>
                <c:pt idx="7">
                  <c:v>Агентство информационных сообщений (vg-news.ru)</c:v>
                </c:pt>
                <c:pt idx="8">
                  <c:v>Заря (konzarya.ru)</c:v>
                </c:pt>
                <c:pt idx="9">
                  <c:v>Тверское информационное агентство (tvernews.ru)</c:v>
                </c:pt>
                <c:pt idx="10">
                  <c:v>Комсомольская правда (tver.kp.ru)</c:v>
                </c:pt>
                <c:pt idx="11">
                  <c:v>Молоковский край (молоковскийкрай.тверскаяобласть.рф)</c:v>
                </c:pt>
                <c:pt idx="12">
                  <c:v>Новости Твери (tver-news.net)</c:v>
                </c:pt>
                <c:pt idx="13">
                  <c:v>Авангард (авангард.тверскаяобласть.рф)</c:v>
                </c:pt>
                <c:pt idx="14">
                  <c:v>Андреапольские вести (андреапольскиевести.тверскаяобласть.рф)</c:v>
                </c:pt>
                <c:pt idx="15">
                  <c:v>Бельская правда (бельскаяправда.тверскаяобласть.рф)</c:v>
                </c:pt>
                <c:pt idx="16">
                  <c:v>Вперед (вперед.тверскаяобласть.рф)</c:v>
                </c:pt>
                <c:pt idx="17">
                  <c:v>Вышневолоцкая правда (вышневолоцкаяправда.тверскаяобласть.рф)</c:v>
                </c:pt>
                <c:pt idx="18">
                  <c:v>Жарковский вестник (жарковскийвестник.тверскаяобласть.рф)</c:v>
                </c:pt>
                <c:pt idx="19">
                  <c:v>Зубцовская жизнь (зубцовскаяжизнь.тверскаяобласть.рф)</c:v>
                </c:pt>
                <c:pt idx="20">
                  <c:v>Коммунар (коммунар.тверскаяобласть.рф)</c:v>
                </c:pt>
                <c:pt idx="21">
                  <c:v>Ленинское знамя (leninskoeznamya.tverreg.ru)</c:v>
                </c:pt>
                <c:pt idx="22">
                  <c:v>Лесной вестник (леснойвестник.тверскаяобласть.рф)</c:v>
                </c:pt>
                <c:pt idx="23">
                  <c:v>Московский Комсомолец (tver.mk.ru)</c:v>
                </c:pt>
                <c:pt idx="24">
                  <c:v>Наша жизнь (нашажизнь.тверскаяобласть.рф)</c:v>
                </c:pt>
                <c:pt idx="25">
                  <c:v>Новая жизнь (новаяжизнь.тверскаяобласть.рф)</c:v>
                </c:pt>
                <c:pt idx="26">
                  <c:v>Сандовские вести (сандовскиевести.тверскаяобласть.рф)</c:v>
                </c:pt>
                <c:pt idx="27">
                  <c:v>Спировские известия (спировскиеизвестия.тверскаяобласть.рф)</c:v>
                </c:pt>
                <c:pt idx="28">
                  <c:v>Inform69.ru</c:v>
                </c:pt>
                <c:pt idx="29">
                  <c:v>ВОТ! (vot69.ru)</c:v>
                </c:pt>
              </c:strCache>
            </c:strRef>
          </c:cat>
          <c:val>
            <c:numRef>
              <c:f>'СМИ по МедиаИндексу'!$C$28:$C$64</c:f>
              <c:numCache>
                <c:formatCode>General</c:formatCode>
                <c:ptCount val="30"/>
                <c:pt idx="0">
                  <c:v>73</c:v>
                </c:pt>
                <c:pt idx="1">
                  <c:v>43</c:v>
                </c:pt>
                <c:pt idx="2">
                  <c:v>32</c:v>
                </c:pt>
                <c:pt idx="3">
                  <c:v>23</c:v>
                </c:pt>
                <c:pt idx="4">
                  <c:v>13</c:v>
                </c:pt>
                <c:pt idx="5">
                  <c:v>12</c:v>
                </c:pt>
                <c:pt idx="6">
                  <c:v>8</c:v>
                </c:pt>
                <c:pt idx="7">
                  <c:v>7</c:v>
                </c:pt>
                <c:pt idx="8">
                  <c:v>6</c:v>
                </c:pt>
                <c:pt idx="9">
                  <c:v>5</c:v>
                </c:pt>
                <c:pt idx="10">
                  <c:v>4</c:v>
                </c:pt>
                <c:pt idx="11">
                  <c:v>3</c:v>
                </c:pt>
                <c:pt idx="12">
                  <c:v>3</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1</c:v>
                </c:pt>
                <c:pt idx="29">
                  <c:v>1</c:v>
                </c:pt>
              </c:numCache>
            </c:numRef>
          </c:val>
        </c:ser>
        <c:ser>
          <c:idx val="1"/>
          <c:order val="1"/>
          <c:tx>
            <c:v>Кол-во сообщений</c:v>
          </c:tx>
          <c:dLbls>
            <c:showVal val="1"/>
          </c:dLbls>
          <c:cat>
            <c:strRef>
              <c:f>'СМИ по МедиаИндексу'!$B$28:$B$64</c:f>
              <c:strCache>
                <c:ptCount val="30"/>
                <c:pt idx="0">
                  <c:v>Tverigrad.ru</c:v>
                </c:pt>
                <c:pt idx="1">
                  <c:v>Вести.ru</c:v>
                </c:pt>
                <c:pt idx="2">
                  <c:v>Тверские ведомости (vedtver.ru)</c:v>
                </c:pt>
                <c:pt idx="3">
                  <c:v>Тверская жизнь (tverlife.ru)</c:v>
                </c:pt>
                <c:pt idx="4">
                  <c:v>ГТРК Тверь</c:v>
                </c:pt>
                <c:pt idx="5">
                  <c:v>TvTver.ru</c:v>
                </c:pt>
                <c:pt idx="6">
                  <c:v>Тверь (toptver.ru)</c:v>
                </c:pt>
                <c:pt idx="7">
                  <c:v>Агентство информационных сообщений (vg-news.ru)</c:v>
                </c:pt>
                <c:pt idx="8">
                  <c:v>Заря (konzarya.ru)</c:v>
                </c:pt>
                <c:pt idx="9">
                  <c:v>Тверское информационное агентство (tvernews.ru)</c:v>
                </c:pt>
                <c:pt idx="10">
                  <c:v>Комсомольская правда (tver.kp.ru)</c:v>
                </c:pt>
                <c:pt idx="11">
                  <c:v>Молоковский край (молоковскийкрай.тверскаяобласть.рф)</c:v>
                </c:pt>
                <c:pt idx="12">
                  <c:v>Новости Твери (tver-news.net)</c:v>
                </c:pt>
                <c:pt idx="13">
                  <c:v>Авангард (авангард.тверскаяобласть.рф)</c:v>
                </c:pt>
                <c:pt idx="14">
                  <c:v>Андреапольские вести (андреапольскиевести.тверскаяобласть.рф)</c:v>
                </c:pt>
                <c:pt idx="15">
                  <c:v>Бельская правда (бельскаяправда.тверскаяобласть.рф)</c:v>
                </c:pt>
                <c:pt idx="16">
                  <c:v>Вперед (вперед.тверскаяобласть.рф)</c:v>
                </c:pt>
                <c:pt idx="17">
                  <c:v>Вышневолоцкая правда (вышневолоцкаяправда.тверскаяобласть.рф)</c:v>
                </c:pt>
                <c:pt idx="18">
                  <c:v>Жарковский вестник (жарковскийвестник.тверскаяобласть.рф)</c:v>
                </c:pt>
                <c:pt idx="19">
                  <c:v>Зубцовская жизнь (зубцовскаяжизнь.тверскаяобласть.рф)</c:v>
                </c:pt>
                <c:pt idx="20">
                  <c:v>Коммунар (коммунар.тверскаяобласть.рф)</c:v>
                </c:pt>
                <c:pt idx="21">
                  <c:v>Ленинское знамя (leninskoeznamya.tverreg.ru)</c:v>
                </c:pt>
                <c:pt idx="22">
                  <c:v>Лесной вестник (леснойвестник.тверскаяобласть.рф)</c:v>
                </c:pt>
                <c:pt idx="23">
                  <c:v>Московский Комсомолец (tver.mk.ru)</c:v>
                </c:pt>
                <c:pt idx="24">
                  <c:v>Наша жизнь (нашажизнь.тверскаяобласть.рф)</c:v>
                </c:pt>
                <c:pt idx="25">
                  <c:v>Новая жизнь (новаяжизнь.тверскаяобласть.рф)</c:v>
                </c:pt>
                <c:pt idx="26">
                  <c:v>Сандовские вести (сандовскиевести.тверскаяобласть.рф)</c:v>
                </c:pt>
                <c:pt idx="27">
                  <c:v>Спировские известия (спировскиеизвестия.тверскаяобласть.рф)</c:v>
                </c:pt>
                <c:pt idx="28">
                  <c:v>Inform69.ru</c:v>
                </c:pt>
                <c:pt idx="29">
                  <c:v>ВОТ! (vot69.ru)</c:v>
                </c:pt>
              </c:strCache>
            </c:strRef>
          </c:cat>
          <c:val>
            <c:numRef>
              <c:f>'СМИ по МедиаИндексу'!$D$28:$D$64</c:f>
              <c:numCache>
                <c:formatCode>General</c:formatCode>
                <c:ptCount val="30"/>
                <c:pt idx="0">
                  <c:v>2</c:v>
                </c:pt>
                <c:pt idx="1">
                  <c:v>1</c:v>
                </c:pt>
                <c:pt idx="2">
                  <c:v>5</c:v>
                </c:pt>
                <c:pt idx="3">
                  <c:v>3</c:v>
                </c:pt>
                <c:pt idx="4">
                  <c:v>2</c:v>
                </c:pt>
                <c:pt idx="5">
                  <c:v>1</c:v>
                </c:pt>
                <c:pt idx="6">
                  <c:v>1</c:v>
                </c:pt>
                <c:pt idx="7">
                  <c:v>1</c:v>
                </c:pt>
                <c:pt idx="8">
                  <c:v>2</c:v>
                </c:pt>
                <c:pt idx="9">
                  <c:v>1</c:v>
                </c:pt>
                <c:pt idx="10">
                  <c:v>2</c:v>
                </c:pt>
                <c:pt idx="11">
                  <c:v>2</c:v>
                </c:pt>
                <c:pt idx="12">
                  <c:v>2</c:v>
                </c:pt>
                <c:pt idx="13">
                  <c:v>2</c:v>
                </c:pt>
                <c:pt idx="14">
                  <c:v>2</c:v>
                </c:pt>
                <c:pt idx="15">
                  <c:v>2</c:v>
                </c:pt>
                <c:pt idx="16">
                  <c:v>2</c:v>
                </c:pt>
                <c:pt idx="17">
                  <c:v>2</c:v>
                </c:pt>
                <c:pt idx="18">
                  <c:v>2</c:v>
                </c:pt>
                <c:pt idx="19">
                  <c:v>2</c:v>
                </c:pt>
                <c:pt idx="20">
                  <c:v>2</c:v>
                </c:pt>
                <c:pt idx="21">
                  <c:v>2</c:v>
                </c:pt>
                <c:pt idx="22">
                  <c:v>2</c:v>
                </c:pt>
                <c:pt idx="23">
                  <c:v>1</c:v>
                </c:pt>
                <c:pt idx="24">
                  <c:v>2</c:v>
                </c:pt>
                <c:pt idx="25">
                  <c:v>2</c:v>
                </c:pt>
                <c:pt idx="26">
                  <c:v>2</c:v>
                </c:pt>
                <c:pt idx="27">
                  <c:v>2</c:v>
                </c:pt>
                <c:pt idx="28">
                  <c:v>1</c:v>
                </c:pt>
                <c:pt idx="29">
                  <c:v>1</c:v>
                </c:pt>
              </c:numCache>
            </c:numRef>
          </c:val>
        </c:ser>
        <c:axId val="83920384"/>
        <c:axId val="93676288"/>
      </c:barChart>
      <c:catAx>
        <c:axId val="83920384"/>
        <c:scaling>
          <c:orientation val="maxMin"/>
        </c:scaling>
        <c:axPos val="l"/>
        <c:numFmt formatCode="General" sourceLinked="1"/>
        <c:tickLblPos val="low"/>
        <c:crossAx val="93676288"/>
        <c:crosses val="autoZero"/>
        <c:lblAlgn val="ctr"/>
        <c:lblOffset val="100"/>
        <c:tickLblSkip val="1"/>
      </c:catAx>
      <c:valAx>
        <c:axId val="93676288"/>
        <c:scaling>
          <c:orientation val="minMax"/>
        </c:scaling>
        <c:delete val="1"/>
        <c:axPos val="t"/>
        <c:numFmt formatCode="General" sourceLinked="1"/>
        <c:majorTickMark val="in"/>
        <c:tickLblPos val="none"/>
        <c:crossAx val="83920384"/>
        <c:crosses val="autoZero"/>
        <c:crossBetween val="between"/>
      </c:valAx>
      <c:spPr>
        <a:solidFill>
          <a:srgbClr val="FFFFFF"/>
        </a:solidFill>
        <a:ln w="12700">
          <a:noFill/>
        </a:ln>
      </c:spPr>
    </c:plotArea>
    <c:legend>
      <c:legendPos val="r"/>
      <c:legendEntry>
        <c:idx val="0"/>
        <c:txPr>
          <a:bodyPr/>
          <a:lstStyle/>
          <a:p>
            <a:pPr>
              <a:defRPr b="1"/>
            </a:pPr>
            <a:endParaRPr lang="ru-RU"/>
          </a:p>
        </c:txPr>
      </c:legendEntry>
      <c:layout>
        <c:manualLayout>
          <c:xMode val="edge"/>
          <c:yMode val="edge"/>
          <c:x val="0.77879979041042335"/>
          <c:y val="0.89669004406488073"/>
          <c:w val="0.2099785079378077"/>
          <c:h val="8.5249013271845739E-2"/>
        </c:manualLayout>
      </c:layout>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850A95-1D87-4527-B49A-D61EF8A5E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1386</TotalTime>
  <Pages>1</Pages>
  <Words>2042</Words>
  <Characters>11643</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13658</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Мозокина Ольга Анатольевна</cp:lastModifiedBy>
  <cp:revision>161</cp:revision>
  <cp:lastPrinted>2022-02-28T05:37:00Z</cp:lastPrinted>
  <dcterms:created xsi:type="dcterms:W3CDTF">2020-09-18T05:35:00Z</dcterms:created>
  <dcterms:modified xsi:type="dcterms:W3CDTF">2022-02-28T05:37:00Z</dcterms:modified>
</cp:coreProperties>
</file>