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6D0D5C"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rPr>
        <w:t>30</w:t>
      </w:r>
      <w:r w:rsidR="002D19A7">
        <w:rPr>
          <w:rFonts w:ascii="Arial" w:hAnsi="Arial" w:cs="Arial"/>
          <w:b/>
          <w:caps w:val="0"/>
          <w:sz w:val="28"/>
          <w:szCs w:val="28"/>
          <w:lang w:val="ru-RU"/>
        </w:rPr>
        <w:t xml:space="preserve"> </w:t>
      </w:r>
      <w:r w:rsidR="00A3232C">
        <w:rPr>
          <w:rFonts w:ascii="Arial" w:hAnsi="Arial" w:cs="Arial"/>
          <w:b/>
          <w:caps w:val="0"/>
          <w:sz w:val="28"/>
          <w:szCs w:val="28"/>
          <w:lang w:val="ru-RU"/>
        </w:rPr>
        <w:t>января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A64D3D" w:rsidP="00206896">
          <w:pPr>
            <w:pStyle w:val="26"/>
            <w:rPr>
              <w:rFonts w:asciiTheme="minorHAnsi" w:eastAsiaTheme="minorEastAsia" w:hAnsiTheme="minorHAnsi" w:cstheme="minorBidi"/>
              <w:sz w:val="22"/>
              <w:szCs w:val="22"/>
            </w:rPr>
          </w:pPr>
          <w:r w:rsidRPr="00A64D3D">
            <w:rPr>
              <w:sz w:val="22"/>
              <w:szCs w:val="22"/>
            </w:rPr>
            <w:fldChar w:fldCharType="begin"/>
          </w:r>
          <w:r w:rsidR="007715D0" w:rsidRPr="003F1B53">
            <w:rPr>
              <w:sz w:val="22"/>
              <w:szCs w:val="22"/>
            </w:rPr>
            <w:instrText xml:space="preserve"> TOC \o "1-3" \h \z \u </w:instrText>
          </w:r>
          <w:r w:rsidRPr="00A64D3D">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A64D3D"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A64D3D"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B425E6" w:rsidRPr="00837525">
            <w:rPr>
              <w:color w:val="FFFFFF" w:themeColor="background1"/>
            </w:rPr>
            <w:t>4</w:t>
          </w:r>
          <w:r w:rsidR="00837525">
            <w:t>5</w:t>
          </w:r>
        </w:p>
        <w:p w:rsidR="00206896" w:rsidRPr="006343DC" w:rsidRDefault="00A64D3D"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2526C2">
            <w:t>5</w:t>
          </w:r>
        </w:p>
        <w:p w:rsidR="007715D0" w:rsidRPr="003F1B53" w:rsidRDefault="00A64D3D"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3F7262" w:rsidP="007E4DB4">
      <w:pPr>
        <w:ind w:hanging="142"/>
        <w:jc w:val="center"/>
        <w:rPr>
          <w:noProof/>
        </w:rPr>
      </w:pPr>
      <w:r w:rsidRPr="003F7262">
        <w:rPr>
          <w:noProof/>
        </w:rPr>
        <w:drawing>
          <wp:inline distT="0" distB="0" distL="0" distR="0">
            <wp:extent cx="5547360" cy="32385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214BEE" w:rsidP="007E4DB4">
      <w:pPr>
        <w:ind w:hanging="142"/>
        <w:jc w:val="center"/>
        <w:rPr>
          <w:noProof/>
        </w:rPr>
      </w:pPr>
    </w:p>
    <w:p w:rsidR="00214BEE" w:rsidRDefault="00214BEE" w:rsidP="007E4DB4">
      <w:pPr>
        <w:ind w:hanging="142"/>
        <w:jc w:val="center"/>
        <w:rPr>
          <w:noProof/>
        </w:rPr>
      </w:pPr>
    </w:p>
    <w:p w:rsidR="001C2AC8" w:rsidRDefault="003F7262" w:rsidP="007E4DB4">
      <w:pPr>
        <w:ind w:hanging="142"/>
        <w:jc w:val="center"/>
        <w:rPr>
          <w:noProof/>
        </w:rPr>
      </w:pPr>
      <w:r w:rsidRPr="003F7262">
        <w:rPr>
          <w:noProof/>
        </w:rPr>
        <w:drawing>
          <wp:inline distT="0" distB="0" distL="0" distR="0">
            <wp:extent cx="6004560" cy="26670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950DAF"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sidRPr="00E35F3F">
              <w:rPr>
                <w:rFonts w:ascii="Arial" w:hAnsi="Arial" w:cs="Arial"/>
                <w:b/>
                <w:bCs/>
                <w:sz w:val="22"/>
                <w:szCs w:val="22"/>
              </w:rPr>
              <w:t xml:space="preserve">Информагентства </w:t>
            </w:r>
          </w:p>
        </w:tc>
        <w:tc>
          <w:tcPr>
            <w:tcW w:w="1418" w:type="dxa"/>
            <w:tcBorders>
              <w:top w:val="single" w:sz="4" w:space="0" w:color="auto"/>
              <w:left w:val="nil"/>
              <w:bottom w:val="single" w:sz="4" w:space="0" w:color="auto"/>
              <w:right w:val="single" w:sz="4" w:space="0" w:color="auto"/>
            </w:tcBorders>
            <w:vAlign w:val="center"/>
          </w:tcPr>
          <w:p w:rsidR="00950DAF" w:rsidRPr="00E35F3F" w:rsidRDefault="00950DAF" w:rsidP="000168E6">
            <w:pPr>
              <w:jc w:val="center"/>
              <w:rPr>
                <w:rFonts w:ascii="Arial" w:hAnsi="Arial" w:cs="Arial"/>
                <w:b/>
                <w:bCs/>
                <w:sz w:val="22"/>
                <w:szCs w:val="22"/>
              </w:rPr>
            </w:pPr>
            <w:r w:rsidRPr="00E35F3F">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950DAF" w:rsidRDefault="00950DAF"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950DAF" w:rsidRDefault="00950DAF" w:rsidP="00652159">
            <w:pPr>
              <w:jc w:val="center"/>
              <w:rPr>
                <w:rFonts w:ascii="Arial" w:hAnsi="Arial" w:cs="Arial"/>
                <w:b/>
                <w:bCs/>
                <w:sz w:val="22"/>
                <w:szCs w:val="22"/>
              </w:rPr>
            </w:pPr>
            <w:r>
              <w:rPr>
                <w:rFonts w:ascii="Arial" w:hAnsi="Arial" w:cs="Arial"/>
                <w:b/>
                <w:bCs/>
                <w:sz w:val="22"/>
                <w:szCs w:val="22"/>
              </w:rPr>
              <w:t>ТВ</w:t>
            </w:r>
          </w:p>
        </w:tc>
      </w:tr>
      <w:tr w:rsidR="00950DAF"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950DAF" w:rsidRPr="00E35F3F" w:rsidRDefault="00950DAF" w:rsidP="007A1C0C">
            <w:pPr>
              <w:jc w:val="center"/>
              <w:rPr>
                <w:rFonts w:ascii="Arial" w:hAnsi="Arial" w:cs="Arial"/>
                <w:sz w:val="22"/>
                <w:szCs w:val="22"/>
              </w:rPr>
            </w:pPr>
            <w:r w:rsidRPr="00E35F3F">
              <w:rPr>
                <w:rFonts w:ascii="Arial" w:hAnsi="Arial" w:cs="Arial"/>
                <w:sz w:val="22"/>
                <w:szCs w:val="22"/>
              </w:rPr>
              <w:t>РУДЕНЯ Игорь Михайлович (Тверская обл.)</w:t>
            </w:r>
          </w:p>
        </w:tc>
        <w:tc>
          <w:tcPr>
            <w:tcW w:w="2268" w:type="dxa"/>
            <w:tcBorders>
              <w:top w:val="nil"/>
              <w:left w:val="single" w:sz="4" w:space="0" w:color="auto"/>
              <w:bottom w:val="single" w:sz="4" w:space="0" w:color="auto"/>
              <w:right w:val="single" w:sz="4" w:space="0" w:color="auto"/>
            </w:tcBorders>
            <w:vAlign w:val="center"/>
          </w:tcPr>
          <w:p w:rsidR="00950DAF" w:rsidRDefault="003F7262" w:rsidP="00467115">
            <w:pPr>
              <w:jc w:val="center"/>
              <w:rPr>
                <w:rFonts w:ascii="Arial" w:hAnsi="Arial" w:cs="Arial"/>
                <w:sz w:val="22"/>
                <w:szCs w:val="22"/>
              </w:rPr>
            </w:pPr>
            <w:r>
              <w:rPr>
                <w:rFonts w:ascii="Arial" w:hAnsi="Arial" w:cs="Arial"/>
                <w:sz w:val="22"/>
                <w:szCs w:val="22"/>
              </w:rPr>
              <w:t>2</w:t>
            </w:r>
          </w:p>
        </w:tc>
        <w:tc>
          <w:tcPr>
            <w:tcW w:w="1418" w:type="dxa"/>
            <w:tcBorders>
              <w:top w:val="nil"/>
              <w:left w:val="nil"/>
              <w:bottom w:val="single" w:sz="4" w:space="0" w:color="auto"/>
              <w:right w:val="single" w:sz="4" w:space="0" w:color="auto"/>
            </w:tcBorders>
            <w:vAlign w:val="center"/>
          </w:tcPr>
          <w:p w:rsidR="00950DAF" w:rsidRPr="00BC772E" w:rsidRDefault="003F7262" w:rsidP="00617253">
            <w:pPr>
              <w:jc w:val="center"/>
              <w:rPr>
                <w:rFonts w:ascii="Arial" w:hAnsi="Arial" w:cs="Arial"/>
                <w:sz w:val="22"/>
                <w:szCs w:val="22"/>
              </w:rPr>
            </w:pPr>
            <w:r>
              <w:rPr>
                <w:rFonts w:ascii="Arial" w:hAnsi="Arial" w:cs="Arial"/>
                <w:sz w:val="22"/>
                <w:szCs w:val="22"/>
              </w:rPr>
              <w:t>66</w:t>
            </w:r>
          </w:p>
        </w:tc>
        <w:tc>
          <w:tcPr>
            <w:tcW w:w="1560" w:type="dxa"/>
            <w:tcBorders>
              <w:top w:val="single" w:sz="4" w:space="0" w:color="auto"/>
              <w:left w:val="nil"/>
              <w:bottom w:val="single" w:sz="4" w:space="0" w:color="auto"/>
              <w:right w:val="single" w:sz="4" w:space="0" w:color="auto"/>
            </w:tcBorders>
            <w:vAlign w:val="center"/>
          </w:tcPr>
          <w:p w:rsidR="00950DAF" w:rsidRDefault="003F7262"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950DAF" w:rsidRDefault="003F7262" w:rsidP="003959F1">
            <w:pPr>
              <w:jc w:val="center"/>
              <w:rPr>
                <w:rFonts w:ascii="Arial" w:hAnsi="Arial" w:cs="Arial"/>
                <w:sz w:val="22"/>
                <w:szCs w:val="22"/>
              </w:rPr>
            </w:pPr>
            <w:r>
              <w:rPr>
                <w:rFonts w:ascii="Arial" w:hAnsi="Arial" w:cs="Arial"/>
                <w:sz w:val="22"/>
                <w:szCs w:val="22"/>
              </w:rPr>
              <w:t>3</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E35F3F"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E35F3F" w:rsidRPr="00A67B01" w:rsidRDefault="00E35F3F"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E35F3F" w:rsidRPr="00257CB9" w:rsidRDefault="00FB2574" w:rsidP="008E3C9B">
            <w:pPr>
              <w:jc w:val="center"/>
              <w:rPr>
                <w:rFonts w:ascii="Arial" w:hAnsi="Arial" w:cs="Arial"/>
                <w:b/>
                <w:bCs/>
                <w:sz w:val="22"/>
                <w:szCs w:val="22"/>
              </w:rPr>
            </w:pPr>
            <w:r>
              <w:rPr>
                <w:rFonts w:ascii="Arial" w:hAnsi="Arial" w:cs="Arial"/>
                <w:b/>
                <w:bCs/>
                <w:sz w:val="22"/>
                <w:szCs w:val="22"/>
              </w:rPr>
              <w:t>71</w:t>
            </w:r>
          </w:p>
        </w:tc>
        <w:tc>
          <w:tcPr>
            <w:tcW w:w="1733" w:type="dxa"/>
            <w:tcBorders>
              <w:top w:val="nil"/>
              <w:left w:val="nil"/>
              <w:bottom w:val="single" w:sz="4" w:space="0" w:color="auto"/>
              <w:right w:val="single" w:sz="4" w:space="0" w:color="auto"/>
            </w:tcBorders>
            <w:shd w:val="clear" w:color="auto" w:fill="auto"/>
            <w:vAlign w:val="center"/>
            <w:hideMark/>
          </w:tcPr>
          <w:p w:rsidR="00E35F3F" w:rsidRPr="00203061" w:rsidRDefault="00FB2574" w:rsidP="00A90362">
            <w:pPr>
              <w:jc w:val="center"/>
              <w:rPr>
                <w:rFonts w:ascii="Arial" w:hAnsi="Arial" w:cs="Arial"/>
                <w:b/>
                <w:bCs/>
                <w:sz w:val="22"/>
                <w:szCs w:val="22"/>
              </w:rPr>
            </w:pPr>
            <w:r>
              <w:rPr>
                <w:rFonts w:ascii="Arial" w:hAnsi="Arial" w:cs="Arial"/>
                <w:b/>
                <w:bCs/>
                <w:sz w:val="22"/>
                <w:szCs w:val="22"/>
              </w:rPr>
              <w:t>366</w:t>
            </w:r>
          </w:p>
        </w:tc>
        <w:tc>
          <w:tcPr>
            <w:tcW w:w="1443" w:type="dxa"/>
            <w:tcBorders>
              <w:top w:val="nil"/>
              <w:left w:val="nil"/>
              <w:bottom w:val="single" w:sz="4" w:space="0" w:color="auto"/>
              <w:right w:val="single" w:sz="4" w:space="0" w:color="auto"/>
            </w:tcBorders>
            <w:shd w:val="clear" w:color="auto" w:fill="auto"/>
            <w:vAlign w:val="center"/>
            <w:hideMark/>
          </w:tcPr>
          <w:p w:rsidR="00E35F3F" w:rsidRPr="00280E0C" w:rsidRDefault="00CB5377"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E35F3F" w:rsidRPr="00257CB9" w:rsidRDefault="00FB2574" w:rsidP="008E3C9B">
            <w:pPr>
              <w:jc w:val="center"/>
              <w:rPr>
                <w:rFonts w:ascii="Arial" w:hAnsi="Arial" w:cs="Arial"/>
                <w:b/>
                <w:sz w:val="22"/>
                <w:szCs w:val="22"/>
              </w:rPr>
            </w:pPr>
            <w:r>
              <w:rPr>
                <w:rFonts w:ascii="Arial" w:hAnsi="Arial" w:cs="Arial"/>
                <w:b/>
                <w:sz w:val="22"/>
                <w:szCs w:val="22"/>
              </w:rPr>
              <w:t>60</w:t>
            </w:r>
          </w:p>
        </w:tc>
        <w:tc>
          <w:tcPr>
            <w:tcW w:w="1463" w:type="dxa"/>
            <w:tcBorders>
              <w:top w:val="nil"/>
              <w:left w:val="nil"/>
              <w:bottom w:val="single" w:sz="4" w:space="0" w:color="auto"/>
              <w:right w:val="single" w:sz="4" w:space="0" w:color="auto"/>
            </w:tcBorders>
            <w:shd w:val="clear" w:color="auto" w:fill="auto"/>
            <w:vAlign w:val="center"/>
            <w:hideMark/>
          </w:tcPr>
          <w:p w:rsidR="00E35F3F" w:rsidRPr="00627E15" w:rsidRDefault="00FB2574" w:rsidP="008E3C9B">
            <w:pPr>
              <w:jc w:val="center"/>
              <w:rPr>
                <w:rFonts w:ascii="Arial" w:hAnsi="Arial" w:cs="Arial"/>
                <w:b/>
                <w:sz w:val="22"/>
                <w:szCs w:val="22"/>
              </w:rPr>
            </w:pPr>
            <w:r>
              <w:rPr>
                <w:rFonts w:ascii="Arial" w:hAnsi="Arial" w:cs="Arial"/>
                <w:b/>
                <w:sz w:val="22"/>
                <w:szCs w:val="22"/>
              </w:rPr>
              <w:t>11</w:t>
            </w:r>
          </w:p>
        </w:tc>
        <w:tc>
          <w:tcPr>
            <w:tcW w:w="1540" w:type="dxa"/>
            <w:tcBorders>
              <w:top w:val="nil"/>
              <w:left w:val="nil"/>
              <w:bottom w:val="single" w:sz="4" w:space="0" w:color="auto"/>
              <w:right w:val="single" w:sz="4" w:space="0" w:color="auto"/>
            </w:tcBorders>
            <w:shd w:val="clear" w:color="auto" w:fill="auto"/>
            <w:vAlign w:val="center"/>
            <w:hideMark/>
          </w:tcPr>
          <w:p w:rsidR="00E35F3F" w:rsidRPr="00EE083F" w:rsidRDefault="00FB2574" w:rsidP="008E3C9B">
            <w:pPr>
              <w:jc w:val="center"/>
              <w:rPr>
                <w:rFonts w:ascii="Arial" w:hAnsi="Arial" w:cs="Arial"/>
                <w:b/>
                <w:bCs/>
                <w:sz w:val="22"/>
                <w:szCs w:val="22"/>
              </w:rPr>
            </w:pPr>
            <w:r>
              <w:rPr>
                <w:rFonts w:ascii="Arial" w:hAnsi="Arial" w:cs="Arial"/>
                <w:b/>
                <w:bCs/>
                <w:sz w:val="22"/>
                <w:szCs w:val="22"/>
              </w:rPr>
              <w:t>52</w:t>
            </w:r>
          </w:p>
        </w:tc>
      </w:tr>
    </w:tbl>
    <w:p w:rsidR="003B1B37" w:rsidRDefault="005357FB" w:rsidP="008E3C9B">
      <w:pPr>
        <w:rPr>
          <w:noProof/>
        </w:rPr>
      </w:pPr>
      <w:r w:rsidRPr="005357FB">
        <w:rPr>
          <w:noProof/>
        </w:rPr>
        <w:drawing>
          <wp:inline distT="0" distB="0" distL="0" distR="0">
            <wp:extent cx="6697980" cy="839724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proofErr w:type="spellStart"/>
            <w:r w:rsidRPr="00D772D2">
              <w:rPr>
                <w:rFonts w:ascii="Arial" w:eastAsia="Arial" w:hAnsi="Arial" w:cs="Arial"/>
                <w:b/>
              </w:rPr>
              <w:t>Медиа</w:t>
            </w:r>
            <w:proofErr w:type="spellEnd"/>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913244"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ArtTabNormal"/>
              <w:jc w:val="center"/>
              <w:rPr>
                <w:rFonts w:cs="Arial"/>
                <w:sz w:val="22"/>
                <w:szCs w:val="22"/>
              </w:rPr>
            </w:pPr>
            <w:bookmarkStart w:id="12" w:name="tabtxt_1575050_1904524765"/>
            <w:r w:rsidRPr="006E655A">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TabHyperlink0"/>
              <w:rPr>
                <w:sz w:val="22"/>
                <w:szCs w:val="22"/>
              </w:rPr>
            </w:pPr>
            <w:hyperlink w:anchor="ant_1575050_1904524765" w:history="1">
              <w:r w:rsidRPr="006E655A">
                <w:rPr>
                  <w:sz w:val="22"/>
                  <w:szCs w:val="22"/>
                </w:rPr>
                <w:t xml:space="preserve">Игорь </w:t>
              </w:r>
              <w:proofErr w:type="spellStart"/>
              <w:r w:rsidRPr="006E655A">
                <w:rPr>
                  <w:sz w:val="22"/>
                  <w:szCs w:val="22"/>
                </w:rPr>
                <w:t>Руденя</w:t>
              </w:r>
              <w:proofErr w:type="spellEnd"/>
              <w:r w:rsidRPr="006E655A">
                <w:rPr>
                  <w:sz w:val="22"/>
                  <w:szCs w:val="22"/>
                </w:rPr>
                <w:t xml:space="preserve"> поздравил жителей Тверской области с Днем образования региона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36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3,87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246</w:t>
            </w:r>
          </w:p>
        </w:tc>
      </w:tr>
      <w:tr w:rsidR="00913244"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ArtTabNormal"/>
              <w:jc w:val="center"/>
              <w:rPr>
                <w:rFonts w:cs="Arial"/>
                <w:sz w:val="22"/>
                <w:szCs w:val="22"/>
              </w:rPr>
            </w:pPr>
            <w:bookmarkStart w:id="13" w:name="tabtxt_1575050_1904773319"/>
            <w:r w:rsidRPr="006E655A">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Default="00913244" w:rsidP="003520BD">
            <w:pPr>
              <w:pStyle w:val="TabHyperlink0"/>
              <w:rPr>
                <w:sz w:val="22"/>
                <w:szCs w:val="22"/>
              </w:rPr>
            </w:pPr>
            <w:hyperlink w:anchor="ant_1575050_1904773319" w:history="1">
              <w:r w:rsidRPr="006E655A">
                <w:rPr>
                  <w:sz w:val="22"/>
                  <w:szCs w:val="22"/>
                </w:rPr>
                <w:t xml:space="preserve">Молодежь </w:t>
              </w:r>
              <w:proofErr w:type="spellStart"/>
              <w:r w:rsidRPr="006E655A">
                <w:rPr>
                  <w:sz w:val="22"/>
                  <w:szCs w:val="22"/>
                </w:rPr>
                <w:t>Верхневолжья</w:t>
              </w:r>
              <w:proofErr w:type="spellEnd"/>
              <w:r w:rsidRPr="006E655A">
                <w:rPr>
                  <w:sz w:val="22"/>
                  <w:szCs w:val="22"/>
                </w:rPr>
                <w:t xml:space="preserve"> может представить свои проекты на всероссийский конкурс</w:t>
              </w:r>
            </w:hyperlink>
          </w:p>
          <w:p w:rsidR="009F182B" w:rsidRPr="009F182B" w:rsidRDefault="009F182B" w:rsidP="003520BD">
            <w:pPr>
              <w:pStyle w:val="TabHyperlink0"/>
              <w:rPr>
                <w:color w:val="auto"/>
                <w:sz w:val="22"/>
                <w:szCs w:val="22"/>
                <w:u w:val="none"/>
              </w:rPr>
            </w:pPr>
            <w:r w:rsidRPr="009F182B">
              <w:rPr>
                <w:color w:val="auto"/>
                <w:sz w:val="22"/>
                <w:szCs w:val="22"/>
                <w:u w:val="none"/>
              </w:rPr>
              <w:t xml:space="preserve">"Для нашего региона создание современных парков и набережных, площадей и скверов, обустройство дворов многоквартирных домов является важным вкладом в повышение качества жизни в наших городах, в создание условий для демографического развития территорий", - считает губернатор Игорь </w:t>
            </w:r>
            <w:proofErr w:type="spellStart"/>
            <w:r w:rsidRPr="009F182B">
              <w:rPr>
                <w:color w:val="auto"/>
                <w:sz w:val="22"/>
                <w:szCs w:val="22"/>
                <w:u w:val="none"/>
              </w:rPr>
              <w:t>Руденя</w:t>
            </w:r>
            <w:proofErr w:type="spellEnd"/>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17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0,69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28</w:t>
            </w:r>
          </w:p>
        </w:tc>
      </w:tr>
      <w:tr w:rsidR="00913244"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ArtTabNormal"/>
              <w:jc w:val="center"/>
              <w:rPr>
                <w:rFonts w:cs="Arial"/>
                <w:sz w:val="22"/>
                <w:szCs w:val="22"/>
              </w:rPr>
            </w:pPr>
            <w:bookmarkStart w:id="14" w:name="tabtxt_1575050_1904526988"/>
            <w:r w:rsidRPr="006E655A">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Default="00913244" w:rsidP="003520BD">
            <w:pPr>
              <w:pStyle w:val="TabHyperlink0"/>
              <w:rPr>
                <w:sz w:val="22"/>
                <w:szCs w:val="22"/>
              </w:rPr>
            </w:pPr>
            <w:hyperlink w:anchor="ant_1575050_1904526988" w:history="1">
              <w:r w:rsidRPr="006E655A">
                <w:rPr>
                  <w:sz w:val="22"/>
                  <w:szCs w:val="22"/>
                </w:rPr>
                <w:t xml:space="preserve">В </w:t>
              </w:r>
              <w:proofErr w:type="spellStart"/>
              <w:r w:rsidRPr="006E655A">
                <w:rPr>
                  <w:sz w:val="22"/>
                  <w:szCs w:val="22"/>
                </w:rPr>
                <w:t>Торжокском</w:t>
              </w:r>
              <w:proofErr w:type="spellEnd"/>
              <w:r w:rsidRPr="006E655A">
                <w:rPr>
                  <w:sz w:val="22"/>
                  <w:szCs w:val="22"/>
                </w:rPr>
                <w:t xml:space="preserve"> р</w:t>
              </w:r>
              <w:r w:rsidRPr="006E655A">
                <w:rPr>
                  <w:sz w:val="22"/>
                  <w:szCs w:val="22"/>
                </w:rPr>
                <w:t>а</w:t>
              </w:r>
              <w:r w:rsidRPr="006E655A">
                <w:rPr>
                  <w:sz w:val="22"/>
                  <w:szCs w:val="22"/>
                </w:rPr>
                <w:t>йоне в 2022 году отремонтируют мост через реку Тьма</w:t>
              </w:r>
            </w:hyperlink>
          </w:p>
          <w:p w:rsidR="009F182B" w:rsidRPr="009F182B" w:rsidRDefault="009F182B" w:rsidP="003520BD">
            <w:pPr>
              <w:pStyle w:val="TabHyperlink0"/>
              <w:rPr>
                <w:color w:val="auto"/>
                <w:sz w:val="22"/>
                <w:szCs w:val="22"/>
                <w:u w:val="none"/>
              </w:rPr>
            </w:pPr>
            <w:r w:rsidRPr="009F182B">
              <w:rPr>
                <w:color w:val="auto"/>
                <w:sz w:val="22"/>
                <w:szCs w:val="22"/>
                <w:u w:val="none"/>
              </w:rPr>
              <w:t xml:space="preserve">Как отметил Игорь </w:t>
            </w:r>
            <w:proofErr w:type="spellStart"/>
            <w:r w:rsidRPr="009F182B">
              <w:rPr>
                <w:color w:val="auto"/>
                <w:sz w:val="22"/>
                <w:szCs w:val="22"/>
                <w:u w:val="none"/>
              </w:rPr>
              <w:t>Руденя</w:t>
            </w:r>
            <w:proofErr w:type="spellEnd"/>
            <w:r w:rsidRPr="009F182B">
              <w:rPr>
                <w:color w:val="auto"/>
                <w:sz w:val="22"/>
                <w:szCs w:val="22"/>
                <w:u w:val="none"/>
              </w:rPr>
              <w:t>, объект включен в Программу дорожных работ на региональных и межмуниципальных дорогах в 2022 - 2025 годах</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0,75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47</w:t>
            </w:r>
          </w:p>
        </w:tc>
      </w:tr>
      <w:tr w:rsidR="00913244" w:rsidRPr="000606AF" w:rsidTr="00B6342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ArtTabNormal"/>
              <w:jc w:val="center"/>
              <w:rPr>
                <w:rFonts w:cs="Arial"/>
                <w:sz w:val="22"/>
                <w:szCs w:val="22"/>
              </w:rPr>
            </w:pPr>
            <w:bookmarkStart w:id="15" w:name="tabtxt_1575050_1904765381"/>
            <w:r w:rsidRPr="006E655A">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913244" w:rsidRPr="006E655A" w:rsidRDefault="00913244" w:rsidP="003520BD">
            <w:pPr>
              <w:pStyle w:val="TabHyperlink0"/>
              <w:rPr>
                <w:sz w:val="22"/>
                <w:szCs w:val="22"/>
              </w:rPr>
            </w:pPr>
            <w:hyperlink w:anchor="ant_1575050_1904765381" w:history="1">
              <w:r w:rsidRPr="006E655A">
                <w:rPr>
                  <w:sz w:val="22"/>
                  <w:szCs w:val="22"/>
                </w:rPr>
                <w:t>Инвестици</w:t>
              </w:r>
              <w:r w:rsidRPr="006E655A">
                <w:rPr>
                  <w:sz w:val="22"/>
                  <w:szCs w:val="22"/>
                </w:rPr>
                <w:t>о</w:t>
              </w:r>
              <w:r w:rsidRPr="006E655A">
                <w:rPr>
                  <w:sz w:val="22"/>
                  <w:szCs w:val="22"/>
                </w:rPr>
                <w:t>нные возможности Тверской области: 2022-й обещать стать годом комплексного развития</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0,14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913244" w:rsidRPr="006E655A" w:rsidRDefault="00913244" w:rsidP="003520BD">
            <w:pPr>
              <w:pStyle w:val="ArtTabNormal"/>
              <w:jc w:val="center"/>
              <w:rPr>
                <w:rFonts w:cs="Arial"/>
                <w:sz w:val="22"/>
                <w:szCs w:val="22"/>
              </w:rPr>
            </w:pPr>
            <w:r w:rsidRPr="006E655A">
              <w:rPr>
                <w:rFonts w:cs="Arial"/>
                <w:sz w:val="22"/>
                <w:szCs w:val="22"/>
              </w:rPr>
              <w:t>5</w:t>
            </w:r>
          </w:p>
        </w:tc>
      </w:tr>
    </w:tbl>
    <w:p w:rsidR="00D25B21" w:rsidRDefault="00D25B21" w:rsidP="008E5EBE">
      <w:pPr>
        <w:rPr>
          <w:b/>
          <w:noProof/>
          <w:sz w:val="16"/>
          <w:szCs w:val="16"/>
        </w:rPr>
      </w:pPr>
    </w:p>
    <w:p w:rsidR="00D25B21" w:rsidRDefault="00D25B21" w:rsidP="008E5EBE">
      <w:pPr>
        <w:rPr>
          <w:b/>
          <w:noProof/>
          <w:sz w:val="16"/>
          <w:szCs w:val="16"/>
        </w:rPr>
      </w:pPr>
    </w:p>
    <w:p w:rsidR="00D25B21" w:rsidRDefault="00D25B21"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9F182B">
      <w:pPr>
        <w:tabs>
          <w:tab w:val="left" w:pos="0"/>
        </w:tabs>
        <w:ind w:left="-142" w:right="-1"/>
        <w:rPr>
          <w:rFonts w:ascii="Arial" w:eastAsia="Arial" w:hAnsi="Arial" w:cs="Arial"/>
          <w:color w:val="000000"/>
          <w:sz w:val="22"/>
          <w:szCs w:val="22"/>
          <w:shd w:val="clear" w:color="auto" w:fill="FFFFFF"/>
        </w:rPr>
      </w:pPr>
    </w:p>
    <w:p w:rsidR="009F182B" w:rsidRPr="009F182B" w:rsidRDefault="009F182B" w:rsidP="009F182B">
      <w:pPr>
        <w:tabs>
          <w:tab w:val="left" w:pos="142"/>
        </w:tabs>
        <w:ind w:left="-142" w:right="-1"/>
        <w:rPr>
          <w:rFonts w:ascii="Arial" w:eastAsia="Arial" w:hAnsi="Arial" w:cs="Arial"/>
          <w:b/>
          <w:color w:val="000000"/>
          <w:sz w:val="22"/>
          <w:szCs w:val="22"/>
          <w:shd w:val="clear" w:color="auto" w:fill="FFFFFF"/>
        </w:rPr>
      </w:pPr>
      <w:proofErr w:type="spellStart"/>
      <w:r w:rsidRPr="009F182B">
        <w:rPr>
          <w:rFonts w:ascii="Arial" w:eastAsia="Arial" w:hAnsi="Arial" w:cs="Arial"/>
          <w:b/>
          <w:color w:val="000000"/>
          <w:sz w:val="22"/>
          <w:szCs w:val="22"/>
          <w:shd w:val="clear" w:color="auto" w:fill="FFFFFF"/>
        </w:rPr>
        <w:t>Tverigrad.ru</w:t>
      </w:r>
      <w:proofErr w:type="spellEnd"/>
      <w:r w:rsidRPr="009F182B">
        <w:rPr>
          <w:rFonts w:ascii="Arial" w:eastAsia="Arial" w:hAnsi="Arial" w:cs="Arial"/>
          <w:b/>
          <w:color w:val="000000"/>
          <w:sz w:val="22"/>
          <w:szCs w:val="22"/>
          <w:shd w:val="clear" w:color="auto" w:fill="FFFFFF"/>
        </w:rPr>
        <w:t>, Тверь, 29 января 2022</w:t>
      </w:r>
    </w:p>
    <w:p w:rsidR="009F182B" w:rsidRPr="009F182B" w:rsidRDefault="009F182B" w:rsidP="009F182B">
      <w:pPr>
        <w:tabs>
          <w:tab w:val="left" w:pos="142"/>
        </w:tabs>
        <w:ind w:left="-142" w:right="-1"/>
        <w:jc w:val="both"/>
        <w:outlineLvl w:val="1"/>
        <w:rPr>
          <w:rFonts w:ascii="Arial" w:eastAsia="Arial" w:hAnsi="Arial" w:cs="Arial"/>
          <w:color w:val="000000"/>
          <w:sz w:val="22"/>
          <w:szCs w:val="22"/>
          <w:shd w:val="clear" w:color="auto" w:fill="FFFFFF"/>
        </w:rPr>
      </w:pPr>
      <w:bookmarkStart w:id="16" w:name="ant_1575050_1904524765"/>
      <w:r w:rsidRPr="009F182B">
        <w:rPr>
          <w:rFonts w:ascii="Arial" w:eastAsia="Arial" w:hAnsi="Arial" w:cs="Arial"/>
          <w:color w:val="000000"/>
          <w:sz w:val="22"/>
          <w:szCs w:val="22"/>
          <w:shd w:val="clear" w:color="auto" w:fill="FFFFFF"/>
        </w:rPr>
        <w:t>ИГОРЬ РУДЕНЯ ПОЗДРАВИЛ ЖИТЕЛЕЙ ТВЕРСКОЙ ОБЛАСТИ С ДНЕМ ОБРАЗОВАНИЯ РЕГИОНА</w:t>
      </w:r>
      <w:bookmarkEnd w:id="16"/>
    </w:p>
    <w:p w:rsidR="009F182B" w:rsidRPr="009F182B" w:rsidRDefault="009F182B" w:rsidP="009F182B">
      <w:pPr>
        <w:tabs>
          <w:tab w:val="left" w:pos="142"/>
        </w:tabs>
        <w:ind w:left="-142" w:right="-1"/>
        <w:jc w:val="both"/>
        <w:rPr>
          <w:rFonts w:ascii="Arial" w:eastAsia="Arial" w:hAnsi="Arial" w:cs="Arial"/>
          <w:color w:val="000000"/>
          <w:sz w:val="22"/>
          <w:szCs w:val="22"/>
          <w:shd w:val="clear" w:color="auto" w:fill="FFFFFF"/>
        </w:rPr>
      </w:pPr>
      <w:r w:rsidRPr="009F182B">
        <w:rPr>
          <w:rFonts w:ascii="Arial" w:eastAsia="Arial" w:hAnsi="Arial" w:cs="Arial"/>
          <w:color w:val="000000"/>
          <w:sz w:val="22"/>
          <w:szCs w:val="22"/>
          <w:shd w:val="clear" w:color="auto" w:fill="FFFFFF"/>
        </w:rPr>
        <w:t xml:space="preserve">Жителей </w:t>
      </w:r>
      <w:proofErr w:type="spellStart"/>
      <w:r w:rsidRPr="009F182B">
        <w:rPr>
          <w:rFonts w:ascii="Arial" w:eastAsia="Arial" w:hAnsi="Arial" w:cs="Arial"/>
          <w:color w:val="000000"/>
          <w:sz w:val="22"/>
          <w:szCs w:val="22"/>
          <w:shd w:val="clear" w:color="auto" w:fill="FFFFFF"/>
        </w:rPr>
        <w:t>Верхневолжья</w:t>
      </w:r>
      <w:proofErr w:type="spellEnd"/>
      <w:r w:rsidRPr="009F182B">
        <w:rPr>
          <w:rFonts w:ascii="Arial" w:eastAsia="Arial" w:hAnsi="Arial" w:cs="Arial"/>
          <w:color w:val="000000"/>
          <w:sz w:val="22"/>
          <w:szCs w:val="22"/>
          <w:shd w:val="clear" w:color="auto" w:fill="FFFFFF"/>
        </w:rPr>
        <w:t xml:space="preserve"> с этой датой поздравил губернатор </w:t>
      </w:r>
      <w:r w:rsidRPr="009F182B">
        <w:rPr>
          <w:rFonts w:ascii="Arial" w:eastAsia="Arial" w:hAnsi="Arial" w:cs="Arial"/>
          <w:color w:val="000000"/>
          <w:sz w:val="22"/>
          <w:szCs w:val="22"/>
          <w:shd w:val="clear" w:color="auto" w:fill="C0C0C0"/>
        </w:rPr>
        <w:t xml:space="preserve">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 - Этот праздник объединяет нас чувством искренней, глубокой любви к тверскому краю, уважением к его выдающейся многовековой истории, благодарностью людям, которые своим самоотверженным трудом развивали наш регион, сформировали ...</w:t>
      </w:r>
    </w:p>
    <w:p w:rsidR="009F182B" w:rsidRPr="009F182B" w:rsidRDefault="009F182B" w:rsidP="009F182B">
      <w:pPr>
        <w:tabs>
          <w:tab w:val="left" w:pos="142"/>
        </w:tabs>
        <w:ind w:left="-142" w:right="-1"/>
        <w:rPr>
          <w:rFonts w:ascii="Arial" w:eastAsia="Arial" w:hAnsi="Arial" w:cs="Arial"/>
          <w:color w:val="0000FF"/>
          <w:sz w:val="22"/>
          <w:szCs w:val="22"/>
          <w:shd w:val="clear" w:color="auto" w:fill="FFFFFF"/>
        </w:rPr>
      </w:pPr>
      <w:hyperlink r:id="rId12" w:history="1">
        <w:r w:rsidRPr="009F182B">
          <w:rPr>
            <w:rFonts w:ascii="Arial" w:eastAsia="Arial" w:hAnsi="Arial" w:cs="Arial"/>
            <w:color w:val="0000FF"/>
            <w:sz w:val="22"/>
            <w:szCs w:val="22"/>
            <w:u w:val="single"/>
            <w:shd w:val="clear" w:color="auto" w:fill="FFFFFF"/>
          </w:rPr>
          <w:t>https://tverigrad.ru/publication/igor-rudenja-pozdravil-zhitelej-tverskoj-oblasti-s-dnjom-obrazovanija-regiona/</w:t>
        </w:r>
      </w:hyperlink>
    </w:p>
    <w:p w:rsidR="009F182B" w:rsidRPr="009F182B" w:rsidRDefault="009F182B" w:rsidP="009F182B">
      <w:pPr>
        <w:tabs>
          <w:tab w:val="left" w:pos="142"/>
        </w:tabs>
        <w:ind w:left="-142" w:right="-1"/>
        <w:rPr>
          <w:rFonts w:ascii="Arial" w:eastAsia="Arial" w:hAnsi="Arial" w:cs="Arial"/>
          <w:color w:val="000000"/>
          <w:sz w:val="22"/>
          <w:szCs w:val="22"/>
          <w:u w:val="single"/>
          <w:shd w:val="clear" w:color="auto" w:fill="FFFFFF"/>
        </w:rPr>
      </w:pPr>
      <w:r w:rsidRPr="009F182B">
        <w:rPr>
          <w:rFonts w:ascii="Arial" w:eastAsia="Arial" w:hAnsi="Arial" w:cs="Arial"/>
          <w:color w:val="000000"/>
          <w:sz w:val="22"/>
          <w:szCs w:val="22"/>
          <w:u w:val="single"/>
          <w:shd w:val="clear" w:color="auto" w:fill="FFFFFF"/>
        </w:rPr>
        <w:t>Сообщения по событию:</w:t>
      </w:r>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3" w:history="1">
        <w:r w:rsidRPr="009F182B">
          <w:rPr>
            <w:rFonts w:ascii="Arial" w:eastAsia="Arial" w:hAnsi="Arial" w:cs="Arial"/>
            <w:color w:val="0000FF"/>
            <w:sz w:val="22"/>
            <w:szCs w:val="22"/>
            <w:u w:val="single"/>
            <w:shd w:val="clear" w:color="auto" w:fill="FFFFFF"/>
          </w:rPr>
          <w:t>Главный региональный (</w:t>
        </w:r>
        <w:proofErr w:type="spellStart"/>
        <w:r w:rsidRPr="009F182B">
          <w:rPr>
            <w:rFonts w:ascii="Arial" w:eastAsia="Arial" w:hAnsi="Arial" w:cs="Arial"/>
            <w:color w:val="0000FF"/>
            <w:sz w:val="22"/>
            <w:szCs w:val="22"/>
            <w:u w:val="single"/>
            <w:shd w:val="clear" w:color="auto" w:fill="FFFFFF"/>
          </w:rPr>
          <w:t>glavny.tv</w:t>
        </w:r>
        <w:proofErr w:type="spellEnd"/>
        <w:r w:rsidRPr="009F182B">
          <w:rPr>
            <w:rFonts w:ascii="Arial" w:eastAsia="Arial" w:hAnsi="Arial" w:cs="Arial"/>
            <w:color w:val="0000FF"/>
            <w:sz w:val="22"/>
            <w:szCs w:val="22"/>
            <w:u w:val="single"/>
            <w:shd w:val="clear" w:color="auto" w:fill="FFFFFF"/>
          </w:rPr>
          <w:t>), Смоленск,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4" w:history="1">
        <w:r w:rsidRPr="009F182B">
          <w:rPr>
            <w:rFonts w:ascii="Arial" w:eastAsia="Arial" w:hAnsi="Arial" w:cs="Arial"/>
            <w:color w:val="0000FF"/>
            <w:sz w:val="22"/>
            <w:szCs w:val="22"/>
            <w:u w:val="single"/>
            <w:shd w:val="clear" w:color="auto" w:fill="FFFFFF"/>
          </w:rPr>
          <w:t>Вся Тверь (</w:t>
        </w:r>
        <w:proofErr w:type="spellStart"/>
        <w:r w:rsidRPr="009F182B">
          <w:rPr>
            <w:rFonts w:ascii="Arial" w:eastAsia="Arial" w:hAnsi="Arial" w:cs="Arial"/>
            <w:color w:val="0000FF"/>
            <w:sz w:val="22"/>
            <w:szCs w:val="22"/>
            <w:u w:val="single"/>
            <w:shd w:val="clear" w:color="auto" w:fill="FFFFFF"/>
          </w:rPr>
          <w:t>газета-вся-тверь.рф</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5" w:history="1">
        <w:r w:rsidRPr="009F182B">
          <w:rPr>
            <w:rFonts w:ascii="Arial" w:eastAsia="Arial" w:hAnsi="Arial" w:cs="Arial"/>
            <w:color w:val="0000FF"/>
            <w:sz w:val="22"/>
            <w:szCs w:val="22"/>
            <w:u w:val="single"/>
            <w:shd w:val="clear" w:color="auto" w:fill="FFFFFF"/>
          </w:rPr>
          <w:t>ВОТ! (vot69.ru),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6" w:history="1">
        <w:r w:rsidRPr="009F182B">
          <w:rPr>
            <w:rFonts w:ascii="Arial" w:eastAsia="Arial" w:hAnsi="Arial" w:cs="Arial"/>
            <w:color w:val="0000FF"/>
            <w:sz w:val="22"/>
            <w:szCs w:val="22"/>
            <w:u w:val="single"/>
            <w:shd w:val="clear" w:color="auto" w:fill="FFFFFF"/>
          </w:rPr>
          <w:t>Афанасий-бизнес (</w:t>
        </w:r>
        <w:proofErr w:type="spellStart"/>
        <w:r w:rsidRPr="009F182B">
          <w:rPr>
            <w:rFonts w:ascii="Arial" w:eastAsia="Arial" w:hAnsi="Arial" w:cs="Arial"/>
            <w:color w:val="0000FF"/>
            <w:sz w:val="22"/>
            <w:szCs w:val="22"/>
            <w:u w:val="single"/>
            <w:shd w:val="clear" w:color="auto" w:fill="FFFFFF"/>
          </w:rPr>
          <w:t>afanasy.biz</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7" w:history="1">
        <w:r w:rsidRPr="009F182B">
          <w:rPr>
            <w:rFonts w:ascii="Arial" w:eastAsia="Arial" w:hAnsi="Arial" w:cs="Arial"/>
            <w:color w:val="0000FF"/>
            <w:sz w:val="22"/>
            <w:szCs w:val="22"/>
            <w:u w:val="single"/>
            <w:shd w:val="clear" w:color="auto" w:fill="FFFFFF"/>
          </w:rPr>
          <w:t>Комсомольская правда (</w:t>
        </w:r>
        <w:proofErr w:type="spellStart"/>
        <w:r w:rsidRPr="009F182B">
          <w:rPr>
            <w:rFonts w:ascii="Arial" w:eastAsia="Arial" w:hAnsi="Arial" w:cs="Arial"/>
            <w:color w:val="0000FF"/>
            <w:sz w:val="22"/>
            <w:szCs w:val="22"/>
            <w:u w:val="single"/>
            <w:shd w:val="clear" w:color="auto" w:fill="FFFFFF"/>
          </w:rPr>
          <w:t>tver.kp.ru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8" w:history="1">
        <w:r w:rsidRPr="009F182B">
          <w:rPr>
            <w:rFonts w:ascii="Arial" w:eastAsia="Arial" w:hAnsi="Arial" w:cs="Arial"/>
            <w:color w:val="0000FF"/>
            <w:sz w:val="22"/>
            <w:szCs w:val="22"/>
            <w:u w:val="single"/>
            <w:shd w:val="clear" w:color="auto" w:fill="FFFFFF"/>
          </w:rPr>
          <w:t>Аргументы и Факты (</w:t>
        </w:r>
        <w:proofErr w:type="spellStart"/>
        <w:r w:rsidRPr="009F182B">
          <w:rPr>
            <w:rFonts w:ascii="Arial" w:eastAsia="Arial" w:hAnsi="Arial" w:cs="Arial"/>
            <w:color w:val="0000FF"/>
            <w:sz w:val="22"/>
            <w:szCs w:val="22"/>
            <w:u w:val="single"/>
            <w:shd w:val="clear" w:color="auto" w:fill="FFFFFF"/>
          </w:rPr>
          <w:t>tver.aif.ru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19" w:history="1">
        <w:proofErr w:type="spellStart"/>
        <w:r w:rsidRPr="009F182B">
          <w:rPr>
            <w:rFonts w:ascii="Arial" w:eastAsia="Arial" w:hAnsi="Arial" w:cs="Arial"/>
            <w:color w:val="0000FF"/>
            <w:sz w:val="22"/>
            <w:szCs w:val="22"/>
            <w:u w:val="single"/>
            <w:shd w:val="clear" w:color="auto" w:fill="FFFFFF"/>
          </w:rPr>
          <w:t>TvTver.ru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0" w:history="1">
        <w:proofErr w:type="spellStart"/>
        <w:r w:rsidRPr="009F182B">
          <w:rPr>
            <w:rFonts w:ascii="Arial" w:eastAsia="Arial" w:hAnsi="Arial" w:cs="Arial"/>
            <w:color w:val="0000FF"/>
            <w:sz w:val="22"/>
            <w:szCs w:val="22"/>
            <w:u w:val="single"/>
            <w:shd w:val="clear" w:color="auto" w:fill="FFFFFF"/>
          </w:rPr>
          <w:t>Gorodskoyportal.ru</w:t>
        </w:r>
        <w:proofErr w:type="spellEnd"/>
        <w:r w:rsidRPr="009F182B">
          <w:rPr>
            <w:rFonts w:ascii="Arial" w:eastAsia="Arial" w:hAnsi="Arial" w:cs="Arial"/>
            <w:color w:val="0000FF"/>
            <w:sz w:val="22"/>
            <w:szCs w:val="22"/>
            <w:u w:val="single"/>
            <w:shd w:val="clear" w:color="auto" w:fill="FFFFFF"/>
          </w:rPr>
          <w:t>/</w:t>
        </w:r>
        <w:proofErr w:type="spellStart"/>
        <w:r w:rsidRPr="009F182B">
          <w:rPr>
            <w:rFonts w:ascii="Arial" w:eastAsia="Arial" w:hAnsi="Arial" w:cs="Arial"/>
            <w:color w:val="0000FF"/>
            <w:sz w:val="22"/>
            <w:szCs w:val="22"/>
            <w:u w:val="single"/>
            <w:shd w:val="clear" w:color="auto" w:fill="FFFFFF"/>
          </w:rPr>
          <w:t>tver</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1" w:history="1">
        <w:r w:rsidRPr="009F182B">
          <w:rPr>
            <w:rFonts w:ascii="Arial" w:eastAsia="Arial" w:hAnsi="Arial" w:cs="Arial"/>
            <w:color w:val="0000FF"/>
            <w:sz w:val="22"/>
            <w:szCs w:val="22"/>
            <w:u w:val="single"/>
            <w:shd w:val="clear" w:color="auto" w:fill="FFFFFF"/>
          </w:rPr>
          <w:t>Караван Ярмарка (</w:t>
        </w:r>
        <w:proofErr w:type="spellStart"/>
        <w:r w:rsidRPr="009F182B">
          <w:rPr>
            <w:rFonts w:ascii="Arial" w:eastAsia="Arial" w:hAnsi="Arial" w:cs="Arial"/>
            <w:color w:val="0000FF"/>
            <w:sz w:val="22"/>
            <w:szCs w:val="22"/>
            <w:u w:val="single"/>
            <w:shd w:val="clear" w:color="auto" w:fill="FFFFFF"/>
          </w:rPr>
          <w:t>karavantver.ru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2" w:history="1">
        <w:r w:rsidRPr="009F182B">
          <w:rPr>
            <w:rFonts w:ascii="Arial" w:eastAsia="Arial" w:hAnsi="Arial" w:cs="Arial"/>
            <w:color w:val="0000FF"/>
            <w:sz w:val="22"/>
            <w:szCs w:val="22"/>
            <w:u w:val="single"/>
            <w:shd w:val="clear" w:color="auto" w:fill="FFFFFF"/>
          </w:rPr>
          <w:t>Бельская правда (</w:t>
        </w:r>
        <w:proofErr w:type="spellStart"/>
        <w:r w:rsidRPr="009F182B">
          <w:rPr>
            <w:rFonts w:ascii="Arial" w:eastAsia="Arial" w:hAnsi="Arial" w:cs="Arial"/>
            <w:color w:val="0000FF"/>
            <w:sz w:val="22"/>
            <w:szCs w:val="22"/>
            <w:u w:val="single"/>
            <w:shd w:val="clear" w:color="auto" w:fill="FFFFFF"/>
          </w:rPr>
          <w:t>бельскаяправда.тверскаяобласть.рф</w:t>
        </w:r>
        <w:proofErr w:type="spellEnd"/>
        <w:r w:rsidRPr="009F182B">
          <w:rPr>
            <w:rFonts w:ascii="Arial" w:eastAsia="Arial" w:hAnsi="Arial" w:cs="Arial"/>
            <w:color w:val="0000FF"/>
            <w:sz w:val="22"/>
            <w:szCs w:val="22"/>
            <w:u w:val="single"/>
            <w:shd w:val="clear" w:color="auto" w:fill="FFFFFF"/>
          </w:rPr>
          <w:t>), Белый,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3" w:history="1">
        <w:r w:rsidRPr="009F182B">
          <w:rPr>
            <w:rFonts w:ascii="Arial" w:eastAsia="Arial" w:hAnsi="Arial" w:cs="Arial"/>
            <w:color w:val="0000FF"/>
            <w:sz w:val="22"/>
            <w:szCs w:val="22"/>
            <w:u w:val="single"/>
            <w:shd w:val="clear" w:color="auto" w:fill="FFFFFF"/>
          </w:rPr>
          <w:t>ГТРК Тверь,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4" w:history="1">
        <w:r w:rsidRPr="009F182B">
          <w:rPr>
            <w:rFonts w:ascii="Arial" w:eastAsia="Arial" w:hAnsi="Arial" w:cs="Arial"/>
            <w:color w:val="0000FF"/>
            <w:sz w:val="22"/>
            <w:szCs w:val="22"/>
            <w:u w:val="single"/>
            <w:shd w:val="clear" w:color="auto" w:fill="FFFFFF"/>
          </w:rPr>
          <w:t>Парламентская газета (</w:t>
        </w:r>
        <w:proofErr w:type="spellStart"/>
        <w:r w:rsidRPr="009F182B">
          <w:rPr>
            <w:rFonts w:ascii="Arial" w:eastAsia="Arial" w:hAnsi="Arial" w:cs="Arial"/>
            <w:color w:val="0000FF"/>
            <w:sz w:val="22"/>
            <w:szCs w:val="22"/>
            <w:u w:val="single"/>
            <w:shd w:val="clear" w:color="auto" w:fill="FFFFFF"/>
          </w:rPr>
          <w:t>pnp.ru</w:t>
        </w:r>
        <w:proofErr w:type="spellEnd"/>
        <w:r w:rsidRPr="009F182B">
          <w:rPr>
            <w:rFonts w:ascii="Arial" w:eastAsia="Arial" w:hAnsi="Arial" w:cs="Arial"/>
            <w:color w:val="0000FF"/>
            <w:sz w:val="22"/>
            <w:szCs w:val="22"/>
            <w:u w:val="single"/>
            <w:shd w:val="clear" w:color="auto" w:fill="FFFFFF"/>
          </w:rPr>
          <w:t>), Москва,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5" w:history="1">
        <w:r w:rsidRPr="009F182B">
          <w:rPr>
            <w:rFonts w:ascii="Arial" w:eastAsia="Arial" w:hAnsi="Arial" w:cs="Arial"/>
            <w:color w:val="0000FF"/>
            <w:sz w:val="22"/>
            <w:szCs w:val="22"/>
            <w:u w:val="single"/>
            <w:shd w:val="clear" w:color="auto" w:fill="FFFFFF"/>
          </w:rPr>
          <w:t>Тверь (</w:t>
        </w:r>
        <w:proofErr w:type="spellStart"/>
        <w:r w:rsidRPr="009F182B">
          <w:rPr>
            <w:rFonts w:ascii="Arial" w:eastAsia="Arial" w:hAnsi="Arial" w:cs="Arial"/>
            <w:color w:val="0000FF"/>
            <w:sz w:val="22"/>
            <w:szCs w:val="22"/>
            <w:u w:val="single"/>
            <w:shd w:val="clear" w:color="auto" w:fill="FFFFFF"/>
          </w:rPr>
          <w:t>toptver.ru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6" w:history="1">
        <w:r w:rsidRPr="009F182B">
          <w:rPr>
            <w:rFonts w:ascii="Arial" w:eastAsia="Arial" w:hAnsi="Arial" w:cs="Arial"/>
            <w:color w:val="0000FF"/>
            <w:sz w:val="22"/>
            <w:szCs w:val="22"/>
            <w:u w:val="single"/>
            <w:shd w:val="clear" w:color="auto" w:fill="FFFFFF"/>
          </w:rPr>
          <w:t>Тверская жизнь (</w:t>
        </w:r>
        <w:proofErr w:type="spellStart"/>
        <w:r w:rsidRPr="009F182B">
          <w:rPr>
            <w:rFonts w:ascii="Arial" w:eastAsia="Arial" w:hAnsi="Arial" w:cs="Arial"/>
            <w:color w:val="0000FF"/>
            <w:sz w:val="22"/>
            <w:szCs w:val="22"/>
            <w:u w:val="single"/>
            <w:shd w:val="clear" w:color="auto" w:fill="FFFFFF"/>
          </w:rPr>
          <w:t>tverlife.ru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7" w:history="1">
        <w:proofErr w:type="spellStart"/>
        <w:r w:rsidRPr="009F182B">
          <w:rPr>
            <w:rFonts w:ascii="Arial" w:eastAsia="Arial" w:hAnsi="Arial" w:cs="Arial"/>
            <w:color w:val="0000FF"/>
            <w:sz w:val="22"/>
            <w:szCs w:val="22"/>
            <w:u w:val="single"/>
            <w:shd w:val="clear" w:color="auto" w:fill="FFFFFF"/>
          </w:rPr>
          <w:t>Молоковский</w:t>
        </w:r>
        <w:proofErr w:type="spellEnd"/>
        <w:r w:rsidRPr="009F182B">
          <w:rPr>
            <w:rFonts w:ascii="Arial" w:eastAsia="Arial" w:hAnsi="Arial" w:cs="Arial"/>
            <w:color w:val="0000FF"/>
            <w:sz w:val="22"/>
            <w:szCs w:val="22"/>
            <w:u w:val="single"/>
            <w:shd w:val="clear" w:color="auto" w:fill="FFFFFF"/>
          </w:rPr>
          <w:t xml:space="preserve"> край (</w:t>
        </w:r>
        <w:proofErr w:type="spellStart"/>
        <w:r w:rsidRPr="009F182B">
          <w:rPr>
            <w:rFonts w:ascii="Arial" w:eastAsia="Arial" w:hAnsi="Arial" w:cs="Arial"/>
            <w:color w:val="0000FF"/>
            <w:sz w:val="22"/>
            <w:szCs w:val="22"/>
            <w:u w:val="single"/>
            <w:shd w:val="clear" w:color="auto" w:fill="FFFFFF"/>
          </w:rPr>
          <w:t>молоковскийкрай.тверскаяобласть.рф</w:t>
        </w:r>
        <w:proofErr w:type="spellEnd"/>
        <w:r w:rsidRPr="009F182B">
          <w:rPr>
            <w:rFonts w:ascii="Arial" w:eastAsia="Arial" w:hAnsi="Arial" w:cs="Arial"/>
            <w:color w:val="0000FF"/>
            <w:sz w:val="22"/>
            <w:szCs w:val="22"/>
            <w:u w:val="single"/>
            <w:shd w:val="clear" w:color="auto" w:fill="FFFFFF"/>
          </w:rPr>
          <w:t>), п. Молоково,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8" w:history="1">
        <w:r w:rsidRPr="009F182B">
          <w:rPr>
            <w:rFonts w:ascii="Arial" w:eastAsia="Arial" w:hAnsi="Arial" w:cs="Arial"/>
            <w:color w:val="0000FF"/>
            <w:sz w:val="22"/>
            <w:szCs w:val="22"/>
            <w:u w:val="single"/>
            <w:shd w:val="clear" w:color="auto" w:fill="FFFFFF"/>
          </w:rPr>
          <w:t>Знамя (</w:t>
        </w:r>
        <w:proofErr w:type="spellStart"/>
        <w:r w:rsidRPr="009F182B">
          <w:rPr>
            <w:rFonts w:ascii="Arial" w:eastAsia="Arial" w:hAnsi="Arial" w:cs="Arial"/>
            <w:color w:val="0000FF"/>
            <w:sz w:val="22"/>
            <w:szCs w:val="22"/>
            <w:u w:val="single"/>
            <w:shd w:val="clear" w:color="auto" w:fill="FFFFFF"/>
          </w:rPr>
          <w:t>kuvznama.ru</w:t>
        </w:r>
        <w:proofErr w:type="spellEnd"/>
        <w:r w:rsidRPr="009F182B">
          <w:rPr>
            <w:rFonts w:ascii="Arial" w:eastAsia="Arial" w:hAnsi="Arial" w:cs="Arial"/>
            <w:color w:val="0000FF"/>
            <w:sz w:val="22"/>
            <w:szCs w:val="22"/>
            <w:u w:val="single"/>
            <w:shd w:val="clear" w:color="auto" w:fill="FFFFFF"/>
          </w:rPr>
          <w:t>), Кувшиново,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29" w:history="1">
        <w:r w:rsidRPr="009F182B">
          <w:rPr>
            <w:rFonts w:ascii="Arial" w:eastAsia="Arial" w:hAnsi="Arial" w:cs="Arial"/>
            <w:color w:val="0000FF"/>
            <w:sz w:val="22"/>
            <w:szCs w:val="22"/>
            <w:u w:val="single"/>
            <w:shd w:val="clear" w:color="auto" w:fill="FFFFFF"/>
          </w:rPr>
          <w:t>Тверское информационное агентство (</w:t>
        </w:r>
        <w:proofErr w:type="spellStart"/>
        <w:r w:rsidRPr="009F182B">
          <w:rPr>
            <w:rFonts w:ascii="Arial" w:eastAsia="Arial" w:hAnsi="Arial" w:cs="Arial"/>
            <w:color w:val="0000FF"/>
            <w:sz w:val="22"/>
            <w:szCs w:val="22"/>
            <w:u w:val="single"/>
            <w:shd w:val="clear" w:color="auto" w:fill="FFFFFF"/>
          </w:rPr>
          <w:t>tvernews.ru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0" w:history="1">
        <w:r w:rsidRPr="009F182B">
          <w:rPr>
            <w:rFonts w:ascii="Arial" w:eastAsia="Arial" w:hAnsi="Arial" w:cs="Arial"/>
            <w:color w:val="0000FF"/>
            <w:sz w:val="22"/>
            <w:szCs w:val="22"/>
            <w:u w:val="single"/>
            <w:shd w:val="clear" w:color="auto" w:fill="FFFFFF"/>
          </w:rPr>
          <w:t>Московский Комсомолец (</w:t>
        </w:r>
        <w:proofErr w:type="spellStart"/>
        <w:r w:rsidRPr="009F182B">
          <w:rPr>
            <w:rFonts w:ascii="Arial" w:eastAsia="Arial" w:hAnsi="Arial" w:cs="Arial"/>
            <w:color w:val="0000FF"/>
            <w:sz w:val="22"/>
            <w:szCs w:val="22"/>
            <w:u w:val="single"/>
            <w:shd w:val="clear" w:color="auto" w:fill="FFFFFF"/>
          </w:rPr>
          <w:t>tver.mk.ru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1" w:history="1">
        <w:r w:rsidRPr="009F182B">
          <w:rPr>
            <w:rFonts w:ascii="Arial" w:eastAsia="Arial" w:hAnsi="Arial" w:cs="Arial"/>
            <w:color w:val="0000FF"/>
            <w:sz w:val="22"/>
            <w:szCs w:val="22"/>
            <w:u w:val="single"/>
            <w:shd w:val="clear" w:color="auto" w:fill="FFFFFF"/>
          </w:rPr>
          <w:t>Наша жизнь (</w:t>
        </w:r>
        <w:proofErr w:type="spellStart"/>
        <w:r w:rsidRPr="009F182B">
          <w:rPr>
            <w:rFonts w:ascii="Arial" w:eastAsia="Arial" w:hAnsi="Arial" w:cs="Arial"/>
            <w:color w:val="0000FF"/>
            <w:sz w:val="22"/>
            <w:szCs w:val="22"/>
            <w:u w:val="single"/>
            <w:shd w:val="clear" w:color="auto" w:fill="FFFFFF"/>
          </w:rPr>
          <w:t>нашажизнь.тверскаяобласть.рф</w:t>
        </w:r>
        <w:proofErr w:type="spellEnd"/>
        <w:r w:rsidRPr="009F182B">
          <w:rPr>
            <w:rFonts w:ascii="Arial" w:eastAsia="Arial" w:hAnsi="Arial" w:cs="Arial"/>
            <w:color w:val="0000FF"/>
            <w:sz w:val="22"/>
            <w:szCs w:val="22"/>
            <w:u w:val="single"/>
            <w:shd w:val="clear" w:color="auto" w:fill="FFFFFF"/>
          </w:rPr>
          <w:t>), Лихославль,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2" w:history="1">
        <w:r w:rsidRPr="009F182B">
          <w:rPr>
            <w:rFonts w:ascii="Arial" w:eastAsia="Arial" w:hAnsi="Arial" w:cs="Arial"/>
            <w:color w:val="0000FF"/>
            <w:sz w:val="22"/>
            <w:szCs w:val="22"/>
            <w:u w:val="single"/>
            <w:shd w:val="clear" w:color="auto" w:fill="FFFFFF"/>
          </w:rPr>
          <w:t>Заря (</w:t>
        </w:r>
        <w:proofErr w:type="spellStart"/>
        <w:r w:rsidRPr="009F182B">
          <w:rPr>
            <w:rFonts w:ascii="Arial" w:eastAsia="Arial" w:hAnsi="Arial" w:cs="Arial"/>
            <w:color w:val="0000FF"/>
            <w:sz w:val="22"/>
            <w:szCs w:val="22"/>
            <w:u w:val="single"/>
            <w:shd w:val="clear" w:color="auto" w:fill="FFFFFF"/>
          </w:rPr>
          <w:t>konzarya.ru</w:t>
        </w:r>
        <w:proofErr w:type="spellEnd"/>
        <w:r w:rsidRPr="009F182B">
          <w:rPr>
            <w:rFonts w:ascii="Arial" w:eastAsia="Arial" w:hAnsi="Arial" w:cs="Arial"/>
            <w:color w:val="0000FF"/>
            <w:sz w:val="22"/>
            <w:szCs w:val="22"/>
            <w:u w:val="single"/>
            <w:shd w:val="clear" w:color="auto" w:fill="FFFFFF"/>
          </w:rPr>
          <w:t>), Конаково,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3" w:history="1">
        <w:r w:rsidRPr="009F182B">
          <w:rPr>
            <w:rFonts w:ascii="Arial" w:eastAsia="Arial" w:hAnsi="Arial" w:cs="Arial"/>
            <w:color w:val="0000FF"/>
            <w:sz w:val="22"/>
            <w:szCs w:val="22"/>
            <w:u w:val="single"/>
            <w:shd w:val="clear" w:color="auto" w:fill="FFFFFF"/>
          </w:rPr>
          <w:t>Тверские ведомости (</w:t>
        </w:r>
        <w:proofErr w:type="spellStart"/>
        <w:r w:rsidRPr="009F182B">
          <w:rPr>
            <w:rFonts w:ascii="Arial" w:eastAsia="Arial" w:hAnsi="Arial" w:cs="Arial"/>
            <w:color w:val="0000FF"/>
            <w:sz w:val="22"/>
            <w:szCs w:val="22"/>
            <w:u w:val="single"/>
            <w:shd w:val="clear" w:color="auto" w:fill="FFFFFF"/>
          </w:rPr>
          <w:t>vedtver.ru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4" w:history="1">
        <w:r w:rsidRPr="009F182B">
          <w:rPr>
            <w:rFonts w:ascii="Arial" w:eastAsia="Arial" w:hAnsi="Arial" w:cs="Arial"/>
            <w:color w:val="0000FF"/>
            <w:sz w:val="22"/>
            <w:szCs w:val="22"/>
            <w:u w:val="single"/>
            <w:shd w:val="clear" w:color="auto" w:fill="FFFFFF"/>
          </w:rPr>
          <w:t>Старицкий вестник (</w:t>
        </w:r>
        <w:proofErr w:type="spellStart"/>
        <w:r w:rsidRPr="009F182B">
          <w:rPr>
            <w:rFonts w:ascii="Arial" w:eastAsia="Arial" w:hAnsi="Arial" w:cs="Arial"/>
            <w:color w:val="0000FF"/>
            <w:sz w:val="22"/>
            <w:szCs w:val="22"/>
            <w:u w:val="single"/>
            <w:shd w:val="clear" w:color="auto" w:fill="FFFFFF"/>
          </w:rPr>
          <w:t>st-vestnik.ru</w:t>
        </w:r>
        <w:proofErr w:type="spellEnd"/>
        <w:r w:rsidRPr="009F182B">
          <w:rPr>
            <w:rFonts w:ascii="Arial" w:eastAsia="Arial" w:hAnsi="Arial" w:cs="Arial"/>
            <w:color w:val="0000FF"/>
            <w:sz w:val="22"/>
            <w:szCs w:val="22"/>
            <w:u w:val="single"/>
            <w:shd w:val="clear" w:color="auto" w:fill="FFFFFF"/>
          </w:rPr>
          <w:t>), Старица,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5" w:history="1">
        <w:proofErr w:type="spellStart"/>
        <w:r w:rsidRPr="009F182B">
          <w:rPr>
            <w:rFonts w:ascii="Arial" w:eastAsia="Arial" w:hAnsi="Arial" w:cs="Arial"/>
            <w:color w:val="0000FF"/>
            <w:sz w:val="22"/>
            <w:szCs w:val="22"/>
            <w:u w:val="single"/>
            <w:shd w:val="clear" w:color="auto" w:fill="FFFFFF"/>
          </w:rPr>
          <w:t>Зубцовская</w:t>
        </w:r>
        <w:proofErr w:type="spellEnd"/>
        <w:r w:rsidRPr="009F182B">
          <w:rPr>
            <w:rFonts w:ascii="Arial" w:eastAsia="Arial" w:hAnsi="Arial" w:cs="Arial"/>
            <w:color w:val="0000FF"/>
            <w:sz w:val="22"/>
            <w:szCs w:val="22"/>
            <w:u w:val="single"/>
            <w:shd w:val="clear" w:color="auto" w:fill="FFFFFF"/>
          </w:rPr>
          <w:t xml:space="preserve"> жизнь (</w:t>
        </w:r>
        <w:proofErr w:type="spellStart"/>
        <w:r w:rsidRPr="009F182B">
          <w:rPr>
            <w:rFonts w:ascii="Arial" w:eastAsia="Arial" w:hAnsi="Arial" w:cs="Arial"/>
            <w:color w:val="0000FF"/>
            <w:sz w:val="22"/>
            <w:szCs w:val="22"/>
            <w:u w:val="single"/>
            <w:shd w:val="clear" w:color="auto" w:fill="FFFFFF"/>
          </w:rPr>
          <w:t>зубцовскаяжизнь.тверскаяобласть.рф</w:t>
        </w:r>
        <w:proofErr w:type="spellEnd"/>
        <w:r w:rsidRPr="009F182B">
          <w:rPr>
            <w:rFonts w:ascii="Arial" w:eastAsia="Arial" w:hAnsi="Arial" w:cs="Arial"/>
            <w:color w:val="0000FF"/>
            <w:sz w:val="22"/>
            <w:szCs w:val="22"/>
            <w:u w:val="single"/>
            <w:shd w:val="clear" w:color="auto" w:fill="FFFFFF"/>
          </w:rPr>
          <w:t>), Зубцов,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6" w:history="1">
        <w:proofErr w:type="spellStart"/>
        <w:r w:rsidRPr="009F182B">
          <w:rPr>
            <w:rFonts w:ascii="Arial" w:eastAsia="Arial" w:hAnsi="Arial" w:cs="Arial"/>
            <w:color w:val="0000FF"/>
            <w:sz w:val="22"/>
            <w:szCs w:val="22"/>
            <w:u w:val="single"/>
            <w:shd w:val="clear" w:color="auto" w:fill="FFFFFF"/>
          </w:rPr>
          <w:t>Сандовские</w:t>
        </w:r>
        <w:proofErr w:type="spellEnd"/>
        <w:r w:rsidRPr="009F182B">
          <w:rPr>
            <w:rFonts w:ascii="Arial" w:eastAsia="Arial" w:hAnsi="Arial" w:cs="Arial"/>
            <w:color w:val="0000FF"/>
            <w:sz w:val="22"/>
            <w:szCs w:val="22"/>
            <w:u w:val="single"/>
            <w:shd w:val="clear" w:color="auto" w:fill="FFFFFF"/>
          </w:rPr>
          <w:t xml:space="preserve"> вести (</w:t>
        </w:r>
        <w:proofErr w:type="spellStart"/>
        <w:r w:rsidRPr="009F182B">
          <w:rPr>
            <w:rFonts w:ascii="Arial" w:eastAsia="Arial" w:hAnsi="Arial" w:cs="Arial"/>
            <w:color w:val="0000FF"/>
            <w:sz w:val="22"/>
            <w:szCs w:val="22"/>
            <w:u w:val="single"/>
            <w:shd w:val="clear" w:color="auto" w:fill="FFFFFF"/>
          </w:rPr>
          <w:t>сандовскиевести.тверскаяобласть.рф</w:t>
        </w:r>
        <w:proofErr w:type="spellEnd"/>
        <w:r w:rsidRPr="009F182B">
          <w:rPr>
            <w:rFonts w:ascii="Arial" w:eastAsia="Arial" w:hAnsi="Arial" w:cs="Arial"/>
            <w:color w:val="0000FF"/>
            <w:sz w:val="22"/>
            <w:szCs w:val="22"/>
            <w:u w:val="single"/>
            <w:shd w:val="clear" w:color="auto" w:fill="FFFFFF"/>
          </w:rPr>
          <w:t>), п.г.т. Сандово,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7" w:history="1">
        <w:r w:rsidRPr="009F182B">
          <w:rPr>
            <w:rFonts w:ascii="Arial" w:eastAsia="Arial" w:hAnsi="Arial" w:cs="Arial"/>
            <w:color w:val="0000FF"/>
            <w:sz w:val="22"/>
            <w:szCs w:val="22"/>
            <w:u w:val="single"/>
            <w:shd w:val="clear" w:color="auto" w:fill="FFFFFF"/>
          </w:rPr>
          <w:t>Ленинское знамя (</w:t>
        </w:r>
        <w:proofErr w:type="spellStart"/>
        <w:r w:rsidRPr="009F182B">
          <w:rPr>
            <w:rFonts w:ascii="Arial" w:eastAsia="Arial" w:hAnsi="Arial" w:cs="Arial"/>
            <w:color w:val="0000FF"/>
            <w:sz w:val="22"/>
            <w:szCs w:val="22"/>
            <w:u w:val="single"/>
            <w:shd w:val="clear" w:color="auto" w:fill="FFFFFF"/>
          </w:rPr>
          <w:t>leninskoeznamya.tverreg.ru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8" w:history="1">
        <w:proofErr w:type="spellStart"/>
        <w:r w:rsidRPr="009F182B">
          <w:rPr>
            <w:rFonts w:ascii="Arial" w:eastAsia="Arial" w:hAnsi="Arial" w:cs="Arial"/>
            <w:color w:val="0000FF"/>
            <w:sz w:val="22"/>
            <w:szCs w:val="22"/>
            <w:u w:val="single"/>
            <w:shd w:val="clear" w:color="auto" w:fill="FFFFFF"/>
          </w:rPr>
          <w:t>Удомельская</w:t>
        </w:r>
        <w:proofErr w:type="spellEnd"/>
        <w:r w:rsidRPr="009F182B">
          <w:rPr>
            <w:rFonts w:ascii="Arial" w:eastAsia="Arial" w:hAnsi="Arial" w:cs="Arial"/>
            <w:color w:val="0000FF"/>
            <w:sz w:val="22"/>
            <w:szCs w:val="22"/>
            <w:u w:val="single"/>
            <w:shd w:val="clear" w:color="auto" w:fill="FFFFFF"/>
          </w:rPr>
          <w:t xml:space="preserve"> газета (</w:t>
        </w:r>
        <w:proofErr w:type="spellStart"/>
        <w:r w:rsidRPr="009F182B">
          <w:rPr>
            <w:rFonts w:ascii="Arial" w:eastAsia="Arial" w:hAnsi="Arial" w:cs="Arial"/>
            <w:color w:val="0000FF"/>
            <w:sz w:val="22"/>
            <w:szCs w:val="22"/>
            <w:u w:val="single"/>
            <w:shd w:val="clear" w:color="auto" w:fill="FFFFFF"/>
          </w:rPr>
          <w:t>udomelskaya-gazeta.ru</w:t>
        </w:r>
        <w:proofErr w:type="spellEnd"/>
        <w:r w:rsidRPr="009F182B">
          <w:rPr>
            <w:rFonts w:ascii="Arial" w:eastAsia="Arial" w:hAnsi="Arial" w:cs="Arial"/>
            <w:color w:val="0000FF"/>
            <w:sz w:val="22"/>
            <w:szCs w:val="22"/>
            <w:u w:val="single"/>
            <w:shd w:val="clear" w:color="auto" w:fill="FFFFFF"/>
          </w:rPr>
          <w:t>), Удомля,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39" w:history="1">
        <w:r w:rsidRPr="009F182B">
          <w:rPr>
            <w:rFonts w:ascii="Arial" w:eastAsia="Arial" w:hAnsi="Arial" w:cs="Arial"/>
            <w:color w:val="0000FF"/>
            <w:sz w:val="22"/>
            <w:szCs w:val="22"/>
            <w:u w:val="single"/>
            <w:shd w:val="clear" w:color="auto" w:fill="FFFFFF"/>
          </w:rPr>
          <w:t>Жарковский вестник (</w:t>
        </w:r>
        <w:proofErr w:type="spellStart"/>
        <w:r w:rsidRPr="009F182B">
          <w:rPr>
            <w:rFonts w:ascii="Arial" w:eastAsia="Arial" w:hAnsi="Arial" w:cs="Arial"/>
            <w:color w:val="0000FF"/>
            <w:sz w:val="22"/>
            <w:szCs w:val="22"/>
            <w:u w:val="single"/>
            <w:shd w:val="clear" w:color="auto" w:fill="FFFFFF"/>
          </w:rPr>
          <w:t>жарковскийвестник.тверскаяобласть.рф</w:t>
        </w:r>
        <w:proofErr w:type="spellEnd"/>
        <w:r w:rsidRPr="009F182B">
          <w:rPr>
            <w:rFonts w:ascii="Arial" w:eastAsia="Arial" w:hAnsi="Arial" w:cs="Arial"/>
            <w:color w:val="0000FF"/>
            <w:sz w:val="22"/>
            <w:szCs w:val="22"/>
            <w:u w:val="single"/>
            <w:shd w:val="clear" w:color="auto" w:fill="FFFFFF"/>
          </w:rPr>
          <w:t>), п.г.т. Жарковский,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0" w:history="1">
        <w:r w:rsidRPr="009F182B">
          <w:rPr>
            <w:rFonts w:ascii="Arial" w:eastAsia="Arial" w:hAnsi="Arial" w:cs="Arial"/>
            <w:color w:val="0000FF"/>
            <w:sz w:val="22"/>
            <w:szCs w:val="22"/>
            <w:u w:val="single"/>
            <w:shd w:val="clear" w:color="auto" w:fill="FFFFFF"/>
          </w:rPr>
          <w:t>Лесной вестник (</w:t>
        </w:r>
        <w:proofErr w:type="spellStart"/>
        <w:r w:rsidRPr="009F182B">
          <w:rPr>
            <w:rFonts w:ascii="Arial" w:eastAsia="Arial" w:hAnsi="Arial" w:cs="Arial"/>
            <w:color w:val="0000FF"/>
            <w:sz w:val="22"/>
            <w:szCs w:val="22"/>
            <w:u w:val="single"/>
            <w:shd w:val="clear" w:color="auto" w:fill="FFFFFF"/>
          </w:rPr>
          <w:t>леснойвестник.тверскаяобласть.рф</w:t>
        </w:r>
        <w:proofErr w:type="spellEnd"/>
        <w:r w:rsidRPr="009F182B">
          <w:rPr>
            <w:rFonts w:ascii="Arial" w:eastAsia="Arial" w:hAnsi="Arial" w:cs="Arial"/>
            <w:color w:val="0000FF"/>
            <w:sz w:val="22"/>
            <w:szCs w:val="22"/>
            <w:u w:val="single"/>
            <w:shd w:val="clear" w:color="auto" w:fill="FFFFFF"/>
          </w:rPr>
          <w:t>), с. Лесное (Тверская обл.),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1" w:history="1">
        <w:proofErr w:type="spellStart"/>
        <w:r w:rsidRPr="009F182B">
          <w:rPr>
            <w:rFonts w:ascii="Arial" w:eastAsia="Arial" w:hAnsi="Arial" w:cs="Arial"/>
            <w:color w:val="0000FF"/>
            <w:sz w:val="22"/>
            <w:szCs w:val="22"/>
            <w:u w:val="single"/>
            <w:shd w:val="clear" w:color="auto" w:fill="FFFFFF"/>
          </w:rPr>
          <w:t>Вышневолоцкая</w:t>
        </w:r>
        <w:proofErr w:type="spellEnd"/>
        <w:r w:rsidRPr="009F182B">
          <w:rPr>
            <w:rFonts w:ascii="Arial" w:eastAsia="Arial" w:hAnsi="Arial" w:cs="Arial"/>
            <w:color w:val="0000FF"/>
            <w:sz w:val="22"/>
            <w:szCs w:val="22"/>
            <w:u w:val="single"/>
            <w:shd w:val="clear" w:color="auto" w:fill="FFFFFF"/>
          </w:rPr>
          <w:t xml:space="preserve"> правда (</w:t>
        </w:r>
        <w:proofErr w:type="spellStart"/>
        <w:r w:rsidRPr="009F182B">
          <w:rPr>
            <w:rFonts w:ascii="Arial" w:eastAsia="Arial" w:hAnsi="Arial" w:cs="Arial"/>
            <w:color w:val="0000FF"/>
            <w:sz w:val="22"/>
            <w:szCs w:val="22"/>
            <w:u w:val="single"/>
            <w:shd w:val="clear" w:color="auto" w:fill="FFFFFF"/>
          </w:rPr>
          <w:t>вышневолоцкаяправда.тверскаяобласть.рф</w:t>
        </w:r>
        <w:proofErr w:type="spellEnd"/>
        <w:r w:rsidRPr="009F182B">
          <w:rPr>
            <w:rFonts w:ascii="Arial" w:eastAsia="Arial" w:hAnsi="Arial" w:cs="Arial"/>
            <w:color w:val="0000FF"/>
            <w:sz w:val="22"/>
            <w:szCs w:val="22"/>
            <w:u w:val="single"/>
            <w:shd w:val="clear" w:color="auto" w:fill="FFFFFF"/>
          </w:rPr>
          <w:t>), п.г.т. Жарковский,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2" w:history="1">
        <w:r w:rsidRPr="009F182B">
          <w:rPr>
            <w:rFonts w:ascii="Arial" w:eastAsia="Arial" w:hAnsi="Arial" w:cs="Arial"/>
            <w:color w:val="0000FF"/>
            <w:sz w:val="22"/>
            <w:szCs w:val="22"/>
            <w:u w:val="single"/>
            <w:shd w:val="clear" w:color="auto" w:fill="FFFFFF"/>
          </w:rPr>
          <w:t>Авангард (</w:t>
        </w:r>
        <w:proofErr w:type="spellStart"/>
        <w:r w:rsidRPr="009F182B">
          <w:rPr>
            <w:rFonts w:ascii="Arial" w:eastAsia="Arial" w:hAnsi="Arial" w:cs="Arial"/>
            <w:color w:val="0000FF"/>
            <w:sz w:val="22"/>
            <w:szCs w:val="22"/>
            <w:u w:val="single"/>
            <w:shd w:val="clear" w:color="auto" w:fill="FFFFFF"/>
          </w:rPr>
          <w:t>авангард.тверскаяобласть.рф</w:t>
        </w:r>
        <w:proofErr w:type="spellEnd"/>
        <w:r w:rsidRPr="009F182B">
          <w:rPr>
            <w:rFonts w:ascii="Arial" w:eastAsia="Arial" w:hAnsi="Arial" w:cs="Arial"/>
            <w:color w:val="0000FF"/>
            <w:sz w:val="22"/>
            <w:szCs w:val="22"/>
            <w:u w:val="single"/>
            <w:shd w:val="clear" w:color="auto" w:fill="FFFFFF"/>
          </w:rPr>
          <w:t>), Западная Двина,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3" w:history="1">
        <w:proofErr w:type="spellStart"/>
        <w:r w:rsidRPr="009F182B">
          <w:rPr>
            <w:rFonts w:ascii="Arial" w:eastAsia="Arial" w:hAnsi="Arial" w:cs="Arial"/>
            <w:color w:val="0000FF"/>
            <w:sz w:val="22"/>
            <w:szCs w:val="22"/>
            <w:u w:val="single"/>
            <w:shd w:val="clear" w:color="auto" w:fill="FFFFFF"/>
          </w:rPr>
          <w:t>Андреапольские</w:t>
        </w:r>
        <w:proofErr w:type="spellEnd"/>
        <w:r w:rsidRPr="009F182B">
          <w:rPr>
            <w:rFonts w:ascii="Arial" w:eastAsia="Arial" w:hAnsi="Arial" w:cs="Arial"/>
            <w:color w:val="0000FF"/>
            <w:sz w:val="22"/>
            <w:szCs w:val="22"/>
            <w:u w:val="single"/>
            <w:shd w:val="clear" w:color="auto" w:fill="FFFFFF"/>
          </w:rPr>
          <w:t xml:space="preserve"> вести (</w:t>
        </w:r>
        <w:proofErr w:type="spellStart"/>
        <w:r w:rsidRPr="009F182B">
          <w:rPr>
            <w:rFonts w:ascii="Arial" w:eastAsia="Arial" w:hAnsi="Arial" w:cs="Arial"/>
            <w:color w:val="0000FF"/>
            <w:sz w:val="22"/>
            <w:szCs w:val="22"/>
            <w:u w:val="single"/>
            <w:shd w:val="clear" w:color="auto" w:fill="FFFFFF"/>
          </w:rPr>
          <w:t>андреапольскиевести.тверскаяобласть.рф</w:t>
        </w:r>
        <w:proofErr w:type="spellEnd"/>
        <w:r w:rsidRPr="009F182B">
          <w:rPr>
            <w:rFonts w:ascii="Arial" w:eastAsia="Arial" w:hAnsi="Arial" w:cs="Arial"/>
            <w:color w:val="0000FF"/>
            <w:sz w:val="22"/>
            <w:szCs w:val="22"/>
            <w:u w:val="single"/>
            <w:shd w:val="clear" w:color="auto" w:fill="FFFFFF"/>
          </w:rPr>
          <w:t xml:space="preserve">), </w:t>
        </w:r>
        <w:proofErr w:type="spellStart"/>
        <w:r w:rsidRPr="009F182B">
          <w:rPr>
            <w:rFonts w:ascii="Arial" w:eastAsia="Arial" w:hAnsi="Arial" w:cs="Arial"/>
            <w:color w:val="0000FF"/>
            <w:sz w:val="22"/>
            <w:szCs w:val="22"/>
            <w:u w:val="single"/>
            <w:shd w:val="clear" w:color="auto" w:fill="FFFFFF"/>
          </w:rPr>
          <w:t>Андреаполь</w:t>
        </w:r>
        <w:proofErr w:type="spellEnd"/>
        <w:r w:rsidRPr="009F182B">
          <w:rPr>
            <w:rFonts w:ascii="Arial" w:eastAsia="Arial" w:hAnsi="Arial" w:cs="Arial"/>
            <w:color w:val="0000FF"/>
            <w:sz w:val="22"/>
            <w:szCs w:val="22"/>
            <w:u w:val="single"/>
            <w:shd w:val="clear" w:color="auto" w:fill="FFFFFF"/>
          </w:rPr>
          <w:t>,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4" w:history="1">
        <w:proofErr w:type="spellStart"/>
        <w:r w:rsidRPr="009F182B">
          <w:rPr>
            <w:rFonts w:ascii="Arial" w:eastAsia="Arial" w:hAnsi="Arial" w:cs="Arial"/>
            <w:color w:val="0000FF"/>
            <w:sz w:val="22"/>
            <w:szCs w:val="22"/>
            <w:u w:val="single"/>
            <w:shd w:val="clear" w:color="auto" w:fill="FFFFFF"/>
          </w:rPr>
          <w:t>Спировские</w:t>
        </w:r>
        <w:proofErr w:type="spellEnd"/>
        <w:r w:rsidRPr="009F182B">
          <w:rPr>
            <w:rFonts w:ascii="Arial" w:eastAsia="Arial" w:hAnsi="Arial" w:cs="Arial"/>
            <w:color w:val="0000FF"/>
            <w:sz w:val="22"/>
            <w:szCs w:val="22"/>
            <w:u w:val="single"/>
            <w:shd w:val="clear" w:color="auto" w:fill="FFFFFF"/>
          </w:rPr>
          <w:t xml:space="preserve"> известия (</w:t>
        </w:r>
        <w:proofErr w:type="spellStart"/>
        <w:r w:rsidRPr="009F182B">
          <w:rPr>
            <w:rFonts w:ascii="Arial" w:eastAsia="Arial" w:hAnsi="Arial" w:cs="Arial"/>
            <w:color w:val="0000FF"/>
            <w:sz w:val="22"/>
            <w:szCs w:val="22"/>
            <w:u w:val="single"/>
            <w:shd w:val="clear" w:color="auto" w:fill="FFFFFF"/>
          </w:rPr>
          <w:t>спировскиеизвестия.тверскаяобласть.рф</w:t>
        </w:r>
        <w:proofErr w:type="spellEnd"/>
        <w:r w:rsidRPr="009F182B">
          <w:rPr>
            <w:rFonts w:ascii="Arial" w:eastAsia="Arial" w:hAnsi="Arial" w:cs="Arial"/>
            <w:color w:val="0000FF"/>
            <w:sz w:val="22"/>
            <w:szCs w:val="22"/>
            <w:u w:val="single"/>
            <w:shd w:val="clear" w:color="auto" w:fill="FFFFFF"/>
          </w:rPr>
          <w:t>), п. Спирово,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5" w:history="1">
        <w:r w:rsidRPr="009F182B">
          <w:rPr>
            <w:rFonts w:ascii="Arial" w:eastAsia="Arial" w:hAnsi="Arial" w:cs="Arial"/>
            <w:color w:val="0000FF"/>
            <w:sz w:val="22"/>
            <w:szCs w:val="22"/>
            <w:u w:val="single"/>
            <w:shd w:val="clear" w:color="auto" w:fill="FFFFFF"/>
          </w:rPr>
          <w:t>Коммунар (</w:t>
        </w:r>
        <w:proofErr w:type="spellStart"/>
        <w:r w:rsidRPr="009F182B">
          <w:rPr>
            <w:rFonts w:ascii="Arial" w:eastAsia="Arial" w:hAnsi="Arial" w:cs="Arial"/>
            <w:color w:val="0000FF"/>
            <w:sz w:val="22"/>
            <w:szCs w:val="22"/>
            <w:u w:val="single"/>
            <w:shd w:val="clear" w:color="auto" w:fill="FFFFFF"/>
          </w:rPr>
          <w:t>коммунар.тверскаяобласть.рф</w:t>
        </w:r>
        <w:proofErr w:type="spellEnd"/>
        <w:r w:rsidRPr="009F182B">
          <w:rPr>
            <w:rFonts w:ascii="Arial" w:eastAsia="Arial" w:hAnsi="Arial" w:cs="Arial"/>
            <w:color w:val="0000FF"/>
            <w:sz w:val="22"/>
            <w:szCs w:val="22"/>
            <w:u w:val="single"/>
            <w:shd w:val="clear" w:color="auto" w:fill="FFFFFF"/>
          </w:rPr>
          <w:t>), п. Фирово,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6" w:history="1">
        <w:r w:rsidRPr="009F182B">
          <w:rPr>
            <w:rFonts w:ascii="Arial" w:eastAsia="Arial" w:hAnsi="Arial" w:cs="Arial"/>
            <w:color w:val="0000FF"/>
            <w:sz w:val="22"/>
            <w:szCs w:val="22"/>
            <w:u w:val="single"/>
            <w:shd w:val="clear" w:color="auto" w:fill="FFFFFF"/>
          </w:rPr>
          <w:t>Вперед (</w:t>
        </w:r>
        <w:proofErr w:type="spellStart"/>
        <w:r w:rsidRPr="009F182B">
          <w:rPr>
            <w:rFonts w:ascii="Arial" w:eastAsia="Arial" w:hAnsi="Arial" w:cs="Arial"/>
            <w:color w:val="0000FF"/>
            <w:sz w:val="22"/>
            <w:szCs w:val="22"/>
            <w:u w:val="single"/>
            <w:shd w:val="clear" w:color="auto" w:fill="FFFFFF"/>
          </w:rPr>
          <w:t>вперед.тверскаяобласть.рф</w:t>
        </w:r>
        <w:proofErr w:type="spellEnd"/>
        <w:r w:rsidRPr="009F182B">
          <w:rPr>
            <w:rFonts w:ascii="Arial" w:eastAsia="Arial" w:hAnsi="Arial" w:cs="Arial"/>
            <w:color w:val="0000FF"/>
            <w:sz w:val="22"/>
            <w:szCs w:val="22"/>
            <w:u w:val="single"/>
            <w:shd w:val="clear" w:color="auto" w:fill="FFFFFF"/>
          </w:rPr>
          <w:t>), Калязин, 29 января 2022</w:t>
        </w:r>
      </w:hyperlink>
    </w:p>
    <w:p w:rsidR="009F182B" w:rsidRPr="009F182B" w:rsidRDefault="009F182B" w:rsidP="009F182B">
      <w:pPr>
        <w:numPr>
          <w:ilvl w:val="0"/>
          <w:numId w:val="2"/>
        </w:numPr>
        <w:tabs>
          <w:tab w:val="left" w:pos="142"/>
        </w:tabs>
        <w:ind w:left="-142" w:right="-1" w:firstLine="0"/>
        <w:rPr>
          <w:rFonts w:ascii="Arial" w:eastAsia="Arial" w:hAnsi="Arial" w:cs="Arial"/>
          <w:color w:val="0000FF"/>
          <w:sz w:val="22"/>
          <w:szCs w:val="22"/>
          <w:shd w:val="clear" w:color="auto" w:fill="FFFFFF"/>
        </w:rPr>
      </w:pPr>
      <w:hyperlink r:id="rId47" w:history="1">
        <w:r w:rsidRPr="009F182B">
          <w:rPr>
            <w:rFonts w:ascii="Arial" w:eastAsia="Arial" w:hAnsi="Arial" w:cs="Arial"/>
            <w:color w:val="0000FF"/>
            <w:sz w:val="22"/>
            <w:szCs w:val="22"/>
            <w:u w:val="single"/>
            <w:shd w:val="clear" w:color="auto" w:fill="FFFFFF"/>
          </w:rPr>
          <w:t>Новая жизнь (</w:t>
        </w:r>
        <w:proofErr w:type="spellStart"/>
        <w:r w:rsidRPr="009F182B">
          <w:rPr>
            <w:rFonts w:ascii="Arial" w:eastAsia="Arial" w:hAnsi="Arial" w:cs="Arial"/>
            <w:color w:val="0000FF"/>
            <w:sz w:val="22"/>
            <w:szCs w:val="22"/>
            <w:u w:val="single"/>
            <w:shd w:val="clear" w:color="auto" w:fill="FFFFFF"/>
          </w:rPr>
          <w:t>новаяжизнь.тверскаяобласть.рф</w:t>
        </w:r>
        <w:proofErr w:type="spellEnd"/>
        <w:r w:rsidRPr="009F182B">
          <w:rPr>
            <w:rFonts w:ascii="Arial" w:eastAsia="Arial" w:hAnsi="Arial" w:cs="Arial"/>
            <w:color w:val="0000FF"/>
            <w:sz w:val="22"/>
            <w:szCs w:val="22"/>
            <w:u w:val="single"/>
            <w:shd w:val="clear" w:color="auto" w:fill="FFFFFF"/>
          </w:rPr>
          <w:t>), Бологое, 29 января 2022</w:t>
        </w:r>
      </w:hyperlink>
    </w:p>
    <w:p w:rsidR="009F182B" w:rsidRPr="009F182B" w:rsidRDefault="009F182B" w:rsidP="009F182B">
      <w:pPr>
        <w:tabs>
          <w:tab w:val="left" w:pos="142"/>
        </w:tabs>
        <w:ind w:left="-142" w:right="-1"/>
        <w:jc w:val="right"/>
        <w:rPr>
          <w:rFonts w:ascii="Arial" w:eastAsia="Arial" w:hAnsi="Arial" w:cs="Arial"/>
          <w:color w:val="0000FF"/>
          <w:sz w:val="22"/>
          <w:szCs w:val="22"/>
          <w:shd w:val="clear" w:color="auto" w:fill="FFFFFF"/>
        </w:rPr>
      </w:pPr>
      <w:hyperlink w:anchor="tabtxt_1575050_1904524765" w:history="1">
        <w:r w:rsidRPr="009F182B">
          <w:rPr>
            <w:rFonts w:ascii="Arial" w:eastAsia="Arial" w:hAnsi="Arial" w:cs="Arial"/>
            <w:color w:val="0000FF"/>
            <w:sz w:val="22"/>
            <w:szCs w:val="22"/>
            <w:u w:val="single"/>
            <w:shd w:val="clear" w:color="auto" w:fill="FFFFFF"/>
          </w:rPr>
          <w:t>К заголовкам сообщений</w:t>
        </w:r>
      </w:hyperlink>
    </w:p>
    <w:p w:rsidR="009F182B" w:rsidRDefault="009F182B" w:rsidP="009F182B">
      <w:pPr>
        <w:tabs>
          <w:tab w:val="left" w:pos="142"/>
        </w:tabs>
        <w:ind w:left="-142" w:right="-1"/>
        <w:rPr>
          <w:rFonts w:ascii="Arial" w:eastAsia="Arial" w:hAnsi="Arial" w:cs="Arial"/>
          <w:b/>
          <w:color w:val="000000"/>
          <w:sz w:val="22"/>
          <w:szCs w:val="22"/>
          <w:shd w:val="clear" w:color="auto" w:fill="FFFFFF"/>
        </w:rPr>
      </w:pPr>
    </w:p>
    <w:p w:rsidR="009F182B" w:rsidRPr="009F182B" w:rsidRDefault="009F182B" w:rsidP="009F182B">
      <w:pPr>
        <w:tabs>
          <w:tab w:val="left" w:pos="142"/>
        </w:tabs>
        <w:ind w:left="-142" w:right="-1"/>
        <w:rPr>
          <w:rFonts w:ascii="Arial" w:eastAsia="Arial" w:hAnsi="Arial" w:cs="Arial"/>
          <w:b/>
          <w:color w:val="000000"/>
          <w:sz w:val="22"/>
          <w:szCs w:val="22"/>
          <w:shd w:val="clear" w:color="auto" w:fill="FFFFFF"/>
        </w:rPr>
      </w:pPr>
      <w:r w:rsidRPr="009F182B">
        <w:rPr>
          <w:rFonts w:ascii="Arial" w:eastAsia="Arial" w:hAnsi="Arial" w:cs="Arial"/>
          <w:b/>
          <w:color w:val="000000"/>
          <w:sz w:val="22"/>
          <w:szCs w:val="22"/>
          <w:shd w:val="clear" w:color="auto" w:fill="FFFFFF"/>
        </w:rPr>
        <w:t>Тверская жизнь (</w:t>
      </w:r>
      <w:proofErr w:type="spellStart"/>
      <w:r w:rsidRPr="009F182B">
        <w:rPr>
          <w:rFonts w:ascii="Arial" w:eastAsia="Arial" w:hAnsi="Arial" w:cs="Arial"/>
          <w:b/>
          <w:color w:val="000000"/>
          <w:sz w:val="22"/>
          <w:szCs w:val="22"/>
          <w:shd w:val="clear" w:color="auto" w:fill="FFFFFF"/>
        </w:rPr>
        <w:t>tverlife.ru</w:t>
      </w:r>
      <w:proofErr w:type="spellEnd"/>
      <w:r w:rsidRPr="009F182B">
        <w:rPr>
          <w:rFonts w:ascii="Arial" w:eastAsia="Arial" w:hAnsi="Arial" w:cs="Arial"/>
          <w:b/>
          <w:color w:val="000000"/>
          <w:sz w:val="22"/>
          <w:szCs w:val="22"/>
          <w:shd w:val="clear" w:color="auto" w:fill="FFFFFF"/>
        </w:rPr>
        <w:t>), Тверь, 29 января 2022</w:t>
      </w:r>
    </w:p>
    <w:p w:rsidR="009F182B" w:rsidRPr="009F182B" w:rsidRDefault="009F182B" w:rsidP="009F182B">
      <w:pPr>
        <w:tabs>
          <w:tab w:val="left" w:pos="142"/>
        </w:tabs>
        <w:ind w:left="-142" w:right="-1"/>
        <w:jc w:val="both"/>
        <w:outlineLvl w:val="1"/>
        <w:rPr>
          <w:rFonts w:ascii="Arial" w:eastAsia="Arial" w:hAnsi="Arial" w:cs="Arial"/>
          <w:color w:val="000000"/>
          <w:sz w:val="22"/>
          <w:szCs w:val="22"/>
          <w:shd w:val="clear" w:color="auto" w:fill="FFFFFF"/>
        </w:rPr>
      </w:pPr>
      <w:bookmarkStart w:id="17" w:name="ant_1575050_1904773319"/>
      <w:r w:rsidRPr="009F182B">
        <w:rPr>
          <w:rFonts w:ascii="Arial" w:eastAsia="Arial" w:hAnsi="Arial" w:cs="Arial"/>
          <w:color w:val="000000"/>
          <w:sz w:val="22"/>
          <w:szCs w:val="22"/>
          <w:shd w:val="clear" w:color="auto" w:fill="FFFFFF"/>
        </w:rPr>
        <w:t>МОЛОДЕЖЬ ВЕРХНЕВОЛЖЬЯ МОЖЕТ ПРЕДСТАВИТЬ СВОИ ПРОЕКТЫ НА ВСЕРОССИЙСКИЙ КОНКУРС</w:t>
      </w:r>
      <w:bookmarkEnd w:id="17"/>
    </w:p>
    <w:p w:rsidR="009F182B" w:rsidRPr="009F182B" w:rsidRDefault="009F182B" w:rsidP="009F182B">
      <w:pPr>
        <w:tabs>
          <w:tab w:val="left" w:pos="142"/>
        </w:tabs>
        <w:ind w:left="-142" w:right="-1"/>
        <w:jc w:val="both"/>
        <w:rPr>
          <w:rFonts w:ascii="Arial" w:eastAsia="Arial" w:hAnsi="Arial" w:cs="Arial"/>
          <w:color w:val="000000"/>
          <w:sz w:val="22"/>
          <w:szCs w:val="22"/>
          <w:shd w:val="clear" w:color="auto" w:fill="FFFFFF"/>
        </w:rPr>
      </w:pPr>
      <w:r w:rsidRPr="009F182B">
        <w:rPr>
          <w:rFonts w:ascii="Arial" w:eastAsia="Arial" w:hAnsi="Arial" w:cs="Arial"/>
          <w:color w:val="000000"/>
          <w:sz w:val="22"/>
          <w:szCs w:val="22"/>
          <w:shd w:val="clear" w:color="auto" w:fill="FFFFFF"/>
        </w:rPr>
        <w:t xml:space="preserve">"Для нашего региона создание современных парков и набережных, площадей и скверов, обустройство дворов многоквартирных домов является важным вкладом в повышение качества жизни в наших городах, в создание условий для демографического развития территорий", - считает губернатор </w:t>
      </w:r>
      <w:r w:rsidRPr="009F182B">
        <w:rPr>
          <w:rFonts w:ascii="Arial" w:eastAsia="Arial" w:hAnsi="Arial" w:cs="Arial"/>
          <w:color w:val="000000"/>
          <w:sz w:val="22"/>
          <w:szCs w:val="22"/>
          <w:shd w:val="clear" w:color="auto" w:fill="C0C0C0"/>
        </w:rPr>
        <w:t xml:space="preserve">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 xml:space="preserve">... </w:t>
      </w:r>
    </w:p>
    <w:p w:rsidR="009F182B" w:rsidRPr="009F182B" w:rsidRDefault="009F182B" w:rsidP="009F182B">
      <w:pPr>
        <w:tabs>
          <w:tab w:val="left" w:pos="142"/>
        </w:tabs>
        <w:ind w:left="-142" w:right="-1"/>
        <w:rPr>
          <w:rFonts w:ascii="Arial" w:eastAsia="Arial" w:hAnsi="Arial" w:cs="Arial"/>
          <w:color w:val="0000FF"/>
          <w:sz w:val="22"/>
          <w:szCs w:val="22"/>
          <w:shd w:val="clear" w:color="auto" w:fill="FFFFFF"/>
        </w:rPr>
      </w:pPr>
      <w:hyperlink r:id="rId48" w:history="1">
        <w:r w:rsidRPr="009F182B">
          <w:rPr>
            <w:rFonts w:ascii="Arial" w:eastAsia="Arial" w:hAnsi="Arial" w:cs="Arial"/>
            <w:color w:val="0000FF"/>
            <w:sz w:val="22"/>
            <w:szCs w:val="22"/>
            <w:u w:val="single"/>
            <w:shd w:val="clear" w:color="auto" w:fill="FFFFFF"/>
          </w:rPr>
          <w:t>https://tverlife.ru/regional/molodezh-verhnevolzhja-mozhet-predstavit-svoi-proekty-na-vserossijskij-konkurs/</w:t>
        </w:r>
      </w:hyperlink>
    </w:p>
    <w:p w:rsidR="009F182B" w:rsidRPr="009F182B" w:rsidRDefault="009F182B" w:rsidP="009F182B">
      <w:pPr>
        <w:tabs>
          <w:tab w:val="left" w:pos="142"/>
        </w:tabs>
        <w:ind w:left="-142" w:right="-1"/>
        <w:rPr>
          <w:rFonts w:ascii="Arial" w:eastAsia="Arial" w:hAnsi="Arial" w:cs="Arial"/>
          <w:color w:val="000000"/>
          <w:sz w:val="22"/>
          <w:szCs w:val="22"/>
          <w:u w:val="single"/>
          <w:shd w:val="clear" w:color="auto" w:fill="FFFFFF"/>
        </w:rPr>
      </w:pPr>
      <w:r w:rsidRPr="009F182B">
        <w:rPr>
          <w:rFonts w:ascii="Arial" w:eastAsia="Arial" w:hAnsi="Arial" w:cs="Arial"/>
          <w:color w:val="000000"/>
          <w:sz w:val="22"/>
          <w:szCs w:val="22"/>
          <w:u w:val="single"/>
          <w:shd w:val="clear" w:color="auto" w:fill="FFFFFF"/>
        </w:rPr>
        <w:t>Сообщения по событию:</w:t>
      </w:r>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49" w:history="1">
        <w:r w:rsidRPr="009F182B">
          <w:rPr>
            <w:rFonts w:ascii="Arial" w:eastAsia="Arial" w:hAnsi="Arial" w:cs="Arial"/>
            <w:color w:val="0000FF"/>
            <w:sz w:val="22"/>
            <w:szCs w:val="22"/>
            <w:u w:val="single"/>
            <w:shd w:val="clear" w:color="auto" w:fill="FFFFFF"/>
          </w:rPr>
          <w:t>Главный региональный (</w:t>
        </w:r>
        <w:proofErr w:type="spellStart"/>
        <w:r w:rsidRPr="009F182B">
          <w:rPr>
            <w:rFonts w:ascii="Arial" w:eastAsia="Arial" w:hAnsi="Arial" w:cs="Arial"/>
            <w:color w:val="0000FF"/>
            <w:sz w:val="22"/>
            <w:szCs w:val="22"/>
            <w:u w:val="single"/>
            <w:shd w:val="clear" w:color="auto" w:fill="FFFFFF"/>
          </w:rPr>
          <w:t>glavny.tv</w:t>
        </w:r>
        <w:proofErr w:type="spellEnd"/>
        <w:r w:rsidRPr="009F182B">
          <w:rPr>
            <w:rFonts w:ascii="Arial" w:eastAsia="Arial" w:hAnsi="Arial" w:cs="Arial"/>
            <w:color w:val="0000FF"/>
            <w:sz w:val="22"/>
            <w:szCs w:val="22"/>
            <w:u w:val="single"/>
            <w:shd w:val="clear" w:color="auto" w:fill="FFFFFF"/>
          </w:rPr>
          <w:t>), Смоленск,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0" w:history="1">
        <w:r w:rsidRPr="009F182B">
          <w:rPr>
            <w:rFonts w:ascii="Arial" w:eastAsia="Arial" w:hAnsi="Arial" w:cs="Arial"/>
            <w:color w:val="0000FF"/>
            <w:sz w:val="22"/>
            <w:szCs w:val="22"/>
            <w:u w:val="single"/>
            <w:shd w:val="clear" w:color="auto" w:fill="FFFFFF"/>
          </w:rPr>
          <w:t>Бельская правда (</w:t>
        </w:r>
        <w:proofErr w:type="spellStart"/>
        <w:r w:rsidRPr="009F182B">
          <w:rPr>
            <w:rFonts w:ascii="Arial" w:eastAsia="Arial" w:hAnsi="Arial" w:cs="Arial"/>
            <w:color w:val="0000FF"/>
            <w:sz w:val="22"/>
            <w:szCs w:val="22"/>
            <w:u w:val="single"/>
            <w:shd w:val="clear" w:color="auto" w:fill="FFFFFF"/>
          </w:rPr>
          <w:t>бельскаяправда.тверскаяобласть.рф</w:t>
        </w:r>
        <w:proofErr w:type="spellEnd"/>
        <w:r w:rsidRPr="009F182B">
          <w:rPr>
            <w:rFonts w:ascii="Arial" w:eastAsia="Arial" w:hAnsi="Arial" w:cs="Arial"/>
            <w:color w:val="0000FF"/>
            <w:sz w:val="22"/>
            <w:szCs w:val="22"/>
            <w:u w:val="single"/>
            <w:shd w:val="clear" w:color="auto" w:fill="FFFFFF"/>
          </w:rPr>
          <w:t>), Белый,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1" w:history="1">
        <w:proofErr w:type="spellStart"/>
        <w:r w:rsidRPr="009F182B">
          <w:rPr>
            <w:rFonts w:ascii="Arial" w:eastAsia="Arial" w:hAnsi="Arial" w:cs="Arial"/>
            <w:color w:val="0000FF"/>
            <w:sz w:val="22"/>
            <w:szCs w:val="22"/>
            <w:u w:val="single"/>
            <w:shd w:val="clear" w:color="auto" w:fill="FFFFFF"/>
          </w:rPr>
          <w:t>Молоковский</w:t>
        </w:r>
        <w:proofErr w:type="spellEnd"/>
        <w:r w:rsidRPr="009F182B">
          <w:rPr>
            <w:rFonts w:ascii="Arial" w:eastAsia="Arial" w:hAnsi="Arial" w:cs="Arial"/>
            <w:color w:val="0000FF"/>
            <w:sz w:val="22"/>
            <w:szCs w:val="22"/>
            <w:u w:val="single"/>
            <w:shd w:val="clear" w:color="auto" w:fill="FFFFFF"/>
          </w:rPr>
          <w:t xml:space="preserve"> край (</w:t>
        </w:r>
        <w:proofErr w:type="spellStart"/>
        <w:r w:rsidRPr="009F182B">
          <w:rPr>
            <w:rFonts w:ascii="Arial" w:eastAsia="Arial" w:hAnsi="Arial" w:cs="Arial"/>
            <w:color w:val="0000FF"/>
            <w:sz w:val="22"/>
            <w:szCs w:val="22"/>
            <w:u w:val="single"/>
            <w:shd w:val="clear" w:color="auto" w:fill="FFFFFF"/>
          </w:rPr>
          <w:t>молоковскийкрай.тверскаяобласть.рф</w:t>
        </w:r>
        <w:proofErr w:type="spellEnd"/>
        <w:r w:rsidRPr="009F182B">
          <w:rPr>
            <w:rFonts w:ascii="Arial" w:eastAsia="Arial" w:hAnsi="Arial" w:cs="Arial"/>
            <w:color w:val="0000FF"/>
            <w:sz w:val="22"/>
            <w:szCs w:val="22"/>
            <w:u w:val="single"/>
            <w:shd w:val="clear" w:color="auto" w:fill="FFFFFF"/>
          </w:rPr>
          <w:t>), п. Молоково,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2" w:history="1">
        <w:r w:rsidRPr="009F182B">
          <w:rPr>
            <w:rFonts w:ascii="Arial" w:eastAsia="Arial" w:hAnsi="Arial" w:cs="Arial"/>
            <w:color w:val="0000FF"/>
            <w:sz w:val="22"/>
            <w:szCs w:val="22"/>
            <w:u w:val="single"/>
            <w:shd w:val="clear" w:color="auto" w:fill="FFFFFF"/>
          </w:rPr>
          <w:t>Наша жизнь (</w:t>
        </w:r>
        <w:proofErr w:type="spellStart"/>
        <w:r w:rsidRPr="009F182B">
          <w:rPr>
            <w:rFonts w:ascii="Arial" w:eastAsia="Arial" w:hAnsi="Arial" w:cs="Arial"/>
            <w:color w:val="0000FF"/>
            <w:sz w:val="22"/>
            <w:szCs w:val="22"/>
            <w:u w:val="single"/>
            <w:shd w:val="clear" w:color="auto" w:fill="FFFFFF"/>
          </w:rPr>
          <w:t>нашажизнь.тверскаяобласть.рф</w:t>
        </w:r>
        <w:proofErr w:type="spellEnd"/>
        <w:r w:rsidRPr="009F182B">
          <w:rPr>
            <w:rFonts w:ascii="Arial" w:eastAsia="Arial" w:hAnsi="Arial" w:cs="Arial"/>
            <w:color w:val="0000FF"/>
            <w:sz w:val="22"/>
            <w:szCs w:val="22"/>
            <w:u w:val="single"/>
            <w:shd w:val="clear" w:color="auto" w:fill="FFFFFF"/>
          </w:rPr>
          <w:t>), Лихославль,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3" w:history="1">
        <w:proofErr w:type="spellStart"/>
        <w:r w:rsidRPr="009F182B">
          <w:rPr>
            <w:rFonts w:ascii="Arial" w:eastAsia="Arial" w:hAnsi="Arial" w:cs="Arial"/>
            <w:color w:val="0000FF"/>
            <w:sz w:val="22"/>
            <w:szCs w:val="22"/>
            <w:u w:val="single"/>
            <w:shd w:val="clear" w:color="auto" w:fill="FFFFFF"/>
          </w:rPr>
          <w:t>Зубцовская</w:t>
        </w:r>
        <w:proofErr w:type="spellEnd"/>
        <w:r w:rsidRPr="009F182B">
          <w:rPr>
            <w:rFonts w:ascii="Arial" w:eastAsia="Arial" w:hAnsi="Arial" w:cs="Arial"/>
            <w:color w:val="0000FF"/>
            <w:sz w:val="22"/>
            <w:szCs w:val="22"/>
            <w:u w:val="single"/>
            <w:shd w:val="clear" w:color="auto" w:fill="FFFFFF"/>
          </w:rPr>
          <w:t xml:space="preserve"> жизнь (</w:t>
        </w:r>
        <w:proofErr w:type="spellStart"/>
        <w:r w:rsidRPr="009F182B">
          <w:rPr>
            <w:rFonts w:ascii="Arial" w:eastAsia="Arial" w:hAnsi="Arial" w:cs="Arial"/>
            <w:color w:val="0000FF"/>
            <w:sz w:val="22"/>
            <w:szCs w:val="22"/>
            <w:u w:val="single"/>
            <w:shd w:val="clear" w:color="auto" w:fill="FFFFFF"/>
          </w:rPr>
          <w:t>зубцовскаяжизнь.тверскаяобласть.рф</w:t>
        </w:r>
        <w:proofErr w:type="spellEnd"/>
        <w:r w:rsidRPr="009F182B">
          <w:rPr>
            <w:rFonts w:ascii="Arial" w:eastAsia="Arial" w:hAnsi="Arial" w:cs="Arial"/>
            <w:color w:val="0000FF"/>
            <w:sz w:val="22"/>
            <w:szCs w:val="22"/>
            <w:u w:val="single"/>
            <w:shd w:val="clear" w:color="auto" w:fill="FFFFFF"/>
          </w:rPr>
          <w:t>), Зубцов,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4" w:history="1">
        <w:proofErr w:type="spellStart"/>
        <w:r w:rsidRPr="009F182B">
          <w:rPr>
            <w:rFonts w:ascii="Arial" w:eastAsia="Arial" w:hAnsi="Arial" w:cs="Arial"/>
            <w:color w:val="0000FF"/>
            <w:sz w:val="22"/>
            <w:szCs w:val="22"/>
            <w:u w:val="single"/>
            <w:shd w:val="clear" w:color="auto" w:fill="FFFFFF"/>
          </w:rPr>
          <w:t>Сандовские</w:t>
        </w:r>
        <w:proofErr w:type="spellEnd"/>
        <w:r w:rsidRPr="009F182B">
          <w:rPr>
            <w:rFonts w:ascii="Arial" w:eastAsia="Arial" w:hAnsi="Arial" w:cs="Arial"/>
            <w:color w:val="0000FF"/>
            <w:sz w:val="22"/>
            <w:szCs w:val="22"/>
            <w:u w:val="single"/>
            <w:shd w:val="clear" w:color="auto" w:fill="FFFFFF"/>
          </w:rPr>
          <w:t xml:space="preserve"> вести (</w:t>
        </w:r>
        <w:proofErr w:type="spellStart"/>
        <w:r w:rsidRPr="009F182B">
          <w:rPr>
            <w:rFonts w:ascii="Arial" w:eastAsia="Arial" w:hAnsi="Arial" w:cs="Arial"/>
            <w:color w:val="0000FF"/>
            <w:sz w:val="22"/>
            <w:szCs w:val="22"/>
            <w:u w:val="single"/>
            <w:shd w:val="clear" w:color="auto" w:fill="FFFFFF"/>
          </w:rPr>
          <w:t>сандовскиевести.тверскаяобласть.рф</w:t>
        </w:r>
        <w:proofErr w:type="spellEnd"/>
        <w:r w:rsidRPr="009F182B">
          <w:rPr>
            <w:rFonts w:ascii="Arial" w:eastAsia="Arial" w:hAnsi="Arial" w:cs="Arial"/>
            <w:color w:val="0000FF"/>
            <w:sz w:val="22"/>
            <w:szCs w:val="22"/>
            <w:u w:val="single"/>
            <w:shd w:val="clear" w:color="auto" w:fill="FFFFFF"/>
          </w:rPr>
          <w:t>), п.г.т. Сандово,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5" w:history="1">
        <w:proofErr w:type="spellStart"/>
        <w:r w:rsidRPr="009F182B">
          <w:rPr>
            <w:rFonts w:ascii="Arial" w:eastAsia="Arial" w:hAnsi="Arial" w:cs="Arial"/>
            <w:color w:val="0000FF"/>
            <w:sz w:val="22"/>
            <w:szCs w:val="22"/>
            <w:u w:val="single"/>
            <w:shd w:val="clear" w:color="auto" w:fill="FFFFFF"/>
          </w:rPr>
          <w:t>Вышневолоцкая</w:t>
        </w:r>
        <w:proofErr w:type="spellEnd"/>
        <w:r w:rsidRPr="009F182B">
          <w:rPr>
            <w:rFonts w:ascii="Arial" w:eastAsia="Arial" w:hAnsi="Arial" w:cs="Arial"/>
            <w:color w:val="0000FF"/>
            <w:sz w:val="22"/>
            <w:szCs w:val="22"/>
            <w:u w:val="single"/>
            <w:shd w:val="clear" w:color="auto" w:fill="FFFFFF"/>
          </w:rPr>
          <w:t xml:space="preserve"> правда (</w:t>
        </w:r>
        <w:proofErr w:type="spellStart"/>
        <w:r w:rsidRPr="009F182B">
          <w:rPr>
            <w:rFonts w:ascii="Arial" w:eastAsia="Arial" w:hAnsi="Arial" w:cs="Arial"/>
            <w:color w:val="0000FF"/>
            <w:sz w:val="22"/>
            <w:szCs w:val="22"/>
            <w:u w:val="single"/>
            <w:shd w:val="clear" w:color="auto" w:fill="FFFFFF"/>
          </w:rPr>
          <w:t>вышневолоцкаяправда.тверскаяобласть.рф</w:t>
        </w:r>
        <w:proofErr w:type="spellEnd"/>
        <w:r w:rsidRPr="009F182B">
          <w:rPr>
            <w:rFonts w:ascii="Arial" w:eastAsia="Arial" w:hAnsi="Arial" w:cs="Arial"/>
            <w:color w:val="0000FF"/>
            <w:sz w:val="22"/>
            <w:szCs w:val="22"/>
            <w:u w:val="single"/>
            <w:shd w:val="clear" w:color="auto" w:fill="FFFFFF"/>
          </w:rPr>
          <w:t>), п.г.т. Жарковский,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6" w:history="1">
        <w:r w:rsidRPr="009F182B">
          <w:rPr>
            <w:rFonts w:ascii="Arial" w:eastAsia="Arial" w:hAnsi="Arial" w:cs="Arial"/>
            <w:color w:val="0000FF"/>
            <w:sz w:val="22"/>
            <w:szCs w:val="22"/>
            <w:u w:val="single"/>
            <w:shd w:val="clear" w:color="auto" w:fill="FFFFFF"/>
          </w:rPr>
          <w:t>ГТРК Тверь, Тверь,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7" w:history="1">
        <w:r w:rsidRPr="009F182B">
          <w:rPr>
            <w:rFonts w:ascii="Arial" w:eastAsia="Arial" w:hAnsi="Arial" w:cs="Arial"/>
            <w:color w:val="0000FF"/>
            <w:sz w:val="22"/>
            <w:szCs w:val="22"/>
            <w:u w:val="single"/>
            <w:shd w:val="clear" w:color="auto" w:fill="FFFFFF"/>
          </w:rPr>
          <w:t>Ленинское знамя (</w:t>
        </w:r>
        <w:proofErr w:type="spellStart"/>
        <w:r w:rsidRPr="009F182B">
          <w:rPr>
            <w:rFonts w:ascii="Arial" w:eastAsia="Arial" w:hAnsi="Arial" w:cs="Arial"/>
            <w:color w:val="0000FF"/>
            <w:sz w:val="22"/>
            <w:szCs w:val="22"/>
            <w:u w:val="single"/>
            <w:shd w:val="clear" w:color="auto" w:fill="FFFFFF"/>
          </w:rPr>
          <w:t>leninskoeznamya.tverreg.ru</w:t>
        </w:r>
        <w:proofErr w:type="spellEnd"/>
        <w:r w:rsidRPr="009F182B">
          <w:rPr>
            <w:rFonts w:ascii="Arial" w:eastAsia="Arial" w:hAnsi="Arial" w:cs="Arial"/>
            <w:color w:val="0000FF"/>
            <w:sz w:val="22"/>
            <w:szCs w:val="22"/>
            <w:u w:val="single"/>
            <w:shd w:val="clear" w:color="auto" w:fill="FFFFFF"/>
          </w:rPr>
          <w:t>), Тверь,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8" w:history="1">
        <w:r w:rsidRPr="009F182B">
          <w:rPr>
            <w:rFonts w:ascii="Arial" w:eastAsia="Arial" w:hAnsi="Arial" w:cs="Arial"/>
            <w:color w:val="0000FF"/>
            <w:sz w:val="22"/>
            <w:szCs w:val="22"/>
            <w:u w:val="single"/>
            <w:shd w:val="clear" w:color="auto" w:fill="FFFFFF"/>
          </w:rPr>
          <w:t>Вперед (</w:t>
        </w:r>
        <w:proofErr w:type="spellStart"/>
        <w:r w:rsidRPr="009F182B">
          <w:rPr>
            <w:rFonts w:ascii="Arial" w:eastAsia="Arial" w:hAnsi="Arial" w:cs="Arial"/>
            <w:color w:val="0000FF"/>
            <w:sz w:val="22"/>
            <w:szCs w:val="22"/>
            <w:u w:val="single"/>
            <w:shd w:val="clear" w:color="auto" w:fill="FFFFFF"/>
          </w:rPr>
          <w:t>вперед.тверскаяобласть.рф</w:t>
        </w:r>
        <w:proofErr w:type="spellEnd"/>
        <w:r w:rsidRPr="009F182B">
          <w:rPr>
            <w:rFonts w:ascii="Arial" w:eastAsia="Arial" w:hAnsi="Arial" w:cs="Arial"/>
            <w:color w:val="0000FF"/>
            <w:sz w:val="22"/>
            <w:szCs w:val="22"/>
            <w:u w:val="single"/>
            <w:shd w:val="clear" w:color="auto" w:fill="FFFFFF"/>
          </w:rPr>
          <w:t>), Калязин,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59" w:history="1">
        <w:proofErr w:type="spellStart"/>
        <w:r w:rsidRPr="009F182B">
          <w:rPr>
            <w:rFonts w:ascii="Arial" w:eastAsia="Arial" w:hAnsi="Arial" w:cs="Arial"/>
            <w:color w:val="0000FF"/>
            <w:sz w:val="22"/>
            <w:szCs w:val="22"/>
            <w:u w:val="single"/>
            <w:shd w:val="clear" w:color="auto" w:fill="FFFFFF"/>
          </w:rPr>
          <w:t>Андреапольские</w:t>
        </w:r>
        <w:proofErr w:type="spellEnd"/>
        <w:r w:rsidRPr="009F182B">
          <w:rPr>
            <w:rFonts w:ascii="Arial" w:eastAsia="Arial" w:hAnsi="Arial" w:cs="Arial"/>
            <w:color w:val="0000FF"/>
            <w:sz w:val="22"/>
            <w:szCs w:val="22"/>
            <w:u w:val="single"/>
            <w:shd w:val="clear" w:color="auto" w:fill="FFFFFF"/>
          </w:rPr>
          <w:t xml:space="preserve"> вести (</w:t>
        </w:r>
        <w:proofErr w:type="spellStart"/>
        <w:r w:rsidRPr="009F182B">
          <w:rPr>
            <w:rFonts w:ascii="Arial" w:eastAsia="Arial" w:hAnsi="Arial" w:cs="Arial"/>
            <w:color w:val="0000FF"/>
            <w:sz w:val="22"/>
            <w:szCs w:val="22"/>
            <w:u w:val="single"/>
            <w:shd w:val="clear" w:color="auto" w:fill="FFFFFF"/>
          </w:rPr>
          <w:t>андреапольскиевести.тверскаяобласть.рф</w:t>
        </w:r>
        <w:proofErr w:type="spellEnd"/>
        <w:r w:rsidRPr="009F182B">
          <w:rPr>
            <w:rFonts w:ascii="Arial" w:eastAsia="Arial" w:hAnsi="Arial" w:cs="Arial"/>
            <w:color w:val="0000FF"/>
            <w:sz w:val="22"/>
            <w:szCs w:val="22"/>
            <w:u w:val="single"/>
            <w:shd w:val="clear" w:color="auto" w:fill="FFFFFF"/>
          </w:rPr>
          <w:t xml:space="preserve">), </w:t>
        </w:r>
        <w:proofErr w:type="spellStart"/>
        <w:r w:rsidRPr="009F182B">
          <w:rPr>
            <w:rFonts w:ascii="Arial" w:eastAsia="Arial" w:hAnsi="Arial" w:cs="Arial"/>
            <w:color w:val="0000FF"/>
            <w:sz w:val="22"/>
            <w:szCs w:val="22"/>
            <w:u w:val="single"/>
            <w:shd w:val="clear" w:color="auto" w:fill="FFFFFF"/>
          </w:rPr>
          <w:t>Андреаполь</w:t>
        </w:r>
        <w:proofErr w:type="spellEnd"/>
        <w:r w:rsidRPr="009F182B">
          <w:rPr>
            <w:rFonts w:ascii="Arial" w:eastAsia="Arial" w:hAnsi="Arial" w:cs="Arial"/>
            <w:color w:val="0000FF"/>
            <w:sz w:val="22"/>
            <w:szCs w:val="22"/>
            <w:u w:val="single"/>
            <w:shd w:val="clear" w:color="auto" w:fill="FFFFFF"/>
          </w:rPr>
          <w:t>,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60" w:history="1">
        <w:r w:rsidRPr="009F182B">
          <w:rPr>
            <w:rFonts w:ascii="Arial" w:eastAsia="Arial" w:hAnsi="Arial" w:cs="Arial"/>
            <w:color w:val="0000FF"/>
            <w:sz w:val="22"/>
            <w:szCs w:val="22"/>
            <w:u w:val="single"/>
            <w:shd w:val="clear" w:color="auto" w:fill="FFFFFF"/>
          </w:rPr>
          <w:t>Лесной вестник (</w:t>
        </w:r>
        <w:proofErr w:type="spellStart"/>
        <w:r w:rsidRPr="009F182B">
          <w:rPr>
            <w:rFonts w:ascii="Arial" w:eastAsia="Arial" w:hAnsi="Arial" w:cs="Arial"/>
            <w:color w:val="0000FF"/>
            <w:sz w:val="22"/>
            <w:szCs w:val="22"/>
            <w:u w:val="single"/>
            <w:shd w:val="clear" w:color="auto" w:fill="FFFFFF"/>
          </w:rPr>
          <w:t>леснойвестник.тверскаяобласть.рф</w:t>
        </w:r>
        <w:proofErr w:type="spellEnd"/>
        <w:r w:rsidRPr="009F182B">
          <w:rPr>
            <w:rFonts w:ascii="Arial" w:eastAsia="Arial" w:hAnsi="Arial" w:cs="Arial"/>
            <w:color w:val="0000FF"/>
            <w:sz w:val="22"/>
            <w:szCs w:val="22"/>
            <w:u w:val="single"/>
            <w:shd w:val="clear" w:color="auto" w:fill="FFFFFF"/>
          </w:rPr>
          <w:t>), с. Лесное (Тверская обл.),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61" w:history="1">
        <w:r w:rsidRPr="009F182B">
          <w:rPr>
            <w:rFonts w:ascii="Arial" w:eastAsia="Arial" w:hAnsi="Arial" w:cs="Arial"/>
            <w:color w:val="0000FF"/>
            <w:sz w:val="22"/>
            <w:szCs w:val="22"/>
            <w:u w:val="single"/>
            <w:shd w:val="clear" w:color="auto" w:fill="FFFFFF"/>
          </w:rPr>
          <w:t>Коммунар (</w:t>
        </w:r>
        <w:proofErr w:type="spellStart"/>
        <w:r w:rsidRPr="009F182B">
          <w:rPr>
            <w:rFonts w:ascii="Arial" w:eastAsia="Arial" w:hAnsi="Arial" w:cs="Arial"/>
            <w:color w:val="0000FF"/>
            <w:sz w:val="22"/>
            <w:szCs w:val="22"/>
            <w:u w:val="single"/>
            <w:shd w:val="clear" w:color="auto" w:fill="FFFFFF"/>
          </w:rPr>
          <w:t>коммунар.тверскаяобласть.рф</w:t>
        </w:r>
        <w:proofErr w:type="spellEnd"/>
        <w:r w:rsidRPr="009F182B">
          <w:rPr>
            <w:rFonts w:ascii="Arial" w:eastAsia="Arial" w:hAnsi="Arial" w:cs="Arial"/>
            <w:color w:val="0000FF"/>
            <w:sz w:val="22"/>
            <w:szCs w:val="22"/>
            <w:u w:val="single"/>
            <w:shd w:val="clear" w:color="auto" w:fill="FFFFFF"/>
          </w:rPr>
          <w:t>), п. Фирово,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62" w:history="1">
        <w:proofErr w:type="spellStart"/>
        <w:r w:rsidRPr="009F182B">
          <w:rPr>
            <w:rFonts w:ascii="Arial" w:eastAsia="Arial" w:hAnsi="Arial" w:cs="Arial"/>
            <w:color w:val="0000FF"/>
            <w:sz w:val="22"/>
            <w:szCs w:val="22"/>
            <w:u w:val="single"/>
            <w:shd w:val="clear" w:color="auto" w:fill="FFFFFF"/>
          </w:rPr>
          <w:t>Спировские</w:t>
        </w:r>
        <w:proofErr w:type="spellEnd"/>
        <w:r w:rsidRPr="009F182B">
          <w:rPr>
            <w:rFonts w:ascii="Arial" w:eastAsia="Arial" w:hAnsi="Arial" w:cs="Arial"/>
            <w:color w:val="0000FF"/>
            <w:sz w:val="22"/>
            <w:szCs w:val="22"/>
            <w:u w:val="single"/>
            <w:shd w:val="clear" w:color="auto" w:fill="FFFFFF"/>
          </w:rPr>
          <w:t xml:space="preserve"> известия (</w:t>
        </w:r>
        <w:proofErr w:type="spellStart"/>
        <w:r w:rsidRPr="009F182B">
          <w:rPr>
            <w:rFonts w:ascii="Arial" w:eastAsia="Arial" w:hAnsi="Arial" w:cs="Arial"/>
            <w:color w:val="0000FF"/>
            <w:sz w:val="22"/>
            <w:szCs w:val="22"/>
            <w:u w:val="single"/>
            <w:shd w:val="clear" w:color="auto" w:fill="FFFFFF"/>
          </w:rPr>
          <w:t>спировскиеизвестия.тверскаяобласть.рф</w:t>
        </w:r>
        <w:proofErr w:type="spellEnd"/>
        <w:r w:rsidRPr="009F182B">
          <w:rPr>
            <w:rFonts w:ascii="Arial" w:eastAsia="Arial" w:hAnsi="Arial" w:cs="Arial"/>
            <w:color w:val="0000FF"/>
            <w:sz w:val="22"/>
            <w:szCs w:val="22"/>
            <w:u w:val="single"/>
            <w:shd w:val="clear" w:color="auto" w:fill="FFFFFF"/>
          </w:rPr>
          <w:t>), п. Спирово,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63" w:history="1">
        <w:r w:rsidRPr="009F182B">
          <w:rPr>
            <w:rFonts w:ascii="Arial" w:eastAsia="Arial" w:hAnsi="Arial" w:cs="Arial"/>
            <w:color w:val="0000FF"/>
            <w:sz w:val="22"/>
            <w:szCs w:val="22"/>
            <w:u w:val="single"/>
            <w:shd w:val="clear" w:color="auto" w:fill="FFFFFF"/>
          </w:rPr>
          <w:t>Новая жизнь (</w:t>
        </w:r>
        <w:proofErr w:type="spellStart"/>
        <w:r w:rsidRPr="009F182B">
          <w:rPr>
            <w:rFonts w:ascii="Arial" w:eastAsia="Arial" w:hAnsi="Arial" w:cs="Arial"/>
            <w:color w:val="0000FF"/>
            <w:sz w:val="22"/>
            <w:szCs w:val="22"/>
            <w:u w:val="single"/>
            <w:shd w:val="clear" w:color="auto" w:fill="FFFFFF"/>
          </w:rPr>
          <w:t>новаяжизнь.тверскаяобласть.рф</w:t>
        </w:r>
        <w:proofErr w:type="spellEnd"/>
        <w:r w:rsidRPr="009F182B">
          <w:rPr>
            <w:rFonts w:ascii="Arial" w:eastAsia="Arial" w:hAnsi="Arial" w:cs="Arial"/>
            <w:color w:val="0000FF"/>
            <w:sz w:val="22"/>
            <w:szCs w:val="22"/>
            <w:u w:val="single"/>
            <w:shd w:val="clear" w:color="auto" w:fill="FFFFFF"/>
          </w:rPr>
          <w:t>), Бологое, 29 января 2022</w:t>
        </w:r>
      </w:hyperlink>
    </w:p>
    <w:p w:rsidR="009F182B" w:rsidRPr="009F182B" w:rsidRDefault="009F182B" w:rsidP="009F182B">
      <w:pPr>
        <w:numPr>
          <w:ilvl w:val="0"/>
          <w:numId w:val="3"/>
        </w:numPr>
        <w:tabs>
          <w:tab w:val="clear" w:pos="3054"/>
          <w:tab w:val="left" w:pos="142"/>
          <w:tab w:val="num" w:pos="720"/>
        </w:tabs>
        <w:ind w:left="-142" w:right="-1" w:firstLine="0"/>
        <w:rPr>
          <w:rFonts w:ascii="Arial" w:eastAsia="Arial" w:hAnsi="Arial" w:cs="Arial"/>
          <w:color w:val="0000FF"/>
          <w:sz w:val="22"/>
          <w:szCs w:val="22"/>
          <w:shd w:val="clear" w:color="auto" w:fill="FFFFFF"/>
        </w:rPr>
      </w:pPr>
      <w:hyperlink r:id="rId64" w:history="1">
        <w:r w:rsidRPr="009F182B">
          <w:rPr>
            <w:rFonts w:ascii="Arial" w:eastAsia="Arial" w:hAnsi="Arial" w:cs="Arial"/>
            <w:color w:val="0000FF"/>
            <w:sz w:val="22"/>
            <w:szCs w:val="22"/>
            <w:u w:val="single"/>
            <w:shd w:val="clear" w:color="auto" w:fill="FFFFFF"/>
          </w:rPr>
          <w:t>Жарковский вестник (</w:t>
        </w:r>
        <w:proofErr w:type="spellStart"/>
        <w:r w:rsidRPr="009F182B">
          <w:rPr>
            <w:rFonts w:ascii="Arial" w:eastAsia="Arial" w:hAnsi="Arial" w:cs="Arial"/>
            <w:color w:val="0000FF"/>
            <w:sz w:val="22"/>
            <w:szCs w:val="22"/>
            <w:u w:val="single"/>
            <w:shd w:val="clear" w:color="auto" w:fill="FFFFFF"/>
          </w:rPr>
          <w:t>жарковскийвестник.тверскаяобласть.рф</w:t>
        </w:r>
        <w:proofErr w:type="spellEnd"/>
        <w:r w:rsidRPr="009F182B">
          <w:rPr>
            <w:rFonts w:ascii="Arial" w:eastAsia="Arial" w:hAnsi="Arial" w:cs="Arial"/>
            <w:color w:val="0000FF"/>
            <w:sz w:val="22"/>
            <w:szCs w:val="22"/>
            <w:u w:val="single"/>
            <w:shd w:val="clear" w:color="auto" w:fill="FFFFFF"/>
          </w:rPr>
          <w:t>), п.г.т. Жарковский, 29 января 2022</w:t>
        </w:r>
      </w:hyperlink>
    </w:p>
    <w:p w:rsidR="009F182B" w:rsidRPr="009F182B" w:rsidRDefault="009F182B" w:rsidP="009F182B">
      <w:pPr>
        <w:tabs>
          <w:tab w:val="left" w:pos="142"/>
        </w:tabs>
        <w:ind w:left="-142" w:right="-1"/>
        <w:jc w:val="right"/>
        <w:rPr>
          <w:rFonts w:ascii="Arial" w:eastAsia="Arial" w:hAnsi="Arial" w:cs="Arial"/>
          <w:color w:val="0000FF"/>
          <w:sz w:val="22"/>
          <w:szCs w:val="22"/>
          <w:shd w:val="clear" w:color="auto" w:fill="FFFFFF"/>
        </w:rPr>
      </w:pPr>
      <w:hyperlink w:anchor="tabtxt_1575050_1904773319" w:history="1">
        <w:r w:rsidRPr="009F182B">
          <w:rPr>
            <w:rFonts w:ascii="Arial" w:eastAsia="Arial" w:hAnsi="Arial" w:cs="Arial"/>
            <w:color w:val="0000FF"/>
            <w:sz w:val="22"/>
            <w:szCs w:val="22"/>
            <w:u w:val="single"/>
            <w:shd w:val="clear" w:color="auto" w:fill="FFFFFF"/>
          </w:rPr>
          <w:t>К заголовкам сообщений</w:t>
        </w:r>
      </w:hyperlink>
    </w:p>
    <w:p w:rsidR="009F182B" w:rsidRDefault="009F182B" w:rsidP="009F182B">
      <w:pPr>
        <w:tabs>
          <w:tab w:val="left" w:pos="142"/>
        </w:tabs>
        <w:ind w:left="-142" w:right="-1"/>
        <w:rPr>
          <w:rFonts w:ascii="Arial" w:eastAsia="Arial" w:hAnsi="Arial" w:cs="Arial"/>
          <w:b/>
          <w:color w:val="000000"/>
          <w:sz w:val="22"/>
          <w:szCs w:val="22"/>
          <w:shd w:val="clear" w:color="auto" w:fill="FFFFFF"/>
        </w:rPr>
      </w:pPr>
    </w:p>
    <w:p w:rsidR="009F182B" w:rsidRPr="009F182B" w:rsidRDefault="009F182B" w:rsidP="009F182B">
      <w:pPr>
        <w:tabs>
          <w:tab w:val="left" w:pos="142"/>
        </w:tabs>
        <w:ind w:left="-142" w:right="-1"/>
        <w:rPr>
          <w:rFonts w:ascii="Arial" w:eastAsia="Arial" w:hAnsi="Arial" w:cs="Arial"/>
          <w:b/>
          <w:color w:val="000000"/>
          <w:sz w:val="22"/>
          <w:szCs w:val="22"/>
          <w:shd w:val="clear" w:color="auto" w:fill="FFFFFF"/>
        </w:rPr>
      </w:pPr>
      <w:r w:rsidRPr="009F182B">
        <w:rPr>
          <w:rFonts w:ascii="Arial" w:eastAsia="Arial" w:hAnsi="Arial" w:cs="Arial"/>
          <w:b/>
          <w:color w:val="000000"/>
          <w:sz w:val="22"/>
          <w:szCs w:val="22"/>
          <w:shd w:val="clear" w:color="auto" w:fill="FFFFFF"/>
        </w:rPr>
        <w:t>Тверское информационное агентство (</w:t>
      </w:r>
      <w:proofErr w:type="spellStart"/>
      <w:r w:rsidRPr="009F182B">
        <w:rPr>
          <w:rFonts w:ascii="Arial" w:eastAsia="Arial" w:hAnsi="Arial" w:cs="Arial"/>
          <w:b/>
          <w:color w:val="000000"/>
          <w:sz w:val="22"/>
          <w:szCs w:val="22"/>
          <w:shd w:val="clear" w:color="auto" w:fill="FFFFFF"/>
        </w:rPr>
        <w:t>tvernews.ru</w:t>
      </w:r>
      <w:proofErr w:type="spellEnd"/>
      <w:r w:rsidRPr="009F182B">
        <w:rPr>
          <w:rFonts w:ascii="Arial" w:eastAsia="Arial" w:hAnsi="Arial" w:cs="Arial"/>
          <w:b/>
          <w:color w:val="000000"/>
          <w:sz w:val="22"/>
          <w:szCs w:val="22"/>
          <w:shd w:val="clear" w:color="auto" w:fill="FFFFFF"/>
        </w:rPr>
        <w:t>), Тверь, 29 января 2022</w:t>
      </w:r>
    </w:p>
    <w:p w:rsidR="009F182B" w:rsidRPr="009F182B" w:rsidRDefault="009F182B" w:rsidP="009F182B">
      <w:pPr>
        <w:tabs>
          <w:tab w:val="left" w:pos="142"/>
        </w:tabs>
        <w:ind w:left="-142" w:right="-1"/>
        <w:jc w:val="both"/>
        <w:outlineLvl w:val="1"/>
        <w:rPr>
          <w:rFonts w:ascii="Arial" w:eastAsia="Arial" w:hAnsi="Arial" w:cs="Arial"/>
          <w:color w:val="000000"/>
          <w:sz w:val="22"/>
          <w:szCs w:val="22"/>
          <w:shd w:val="clear" w:color="auto" w:fill="FFFFFF"/>
        </w:rPr>
      </w:pPr>
      <w:bookmarkStart w:id="18" w:name="ant_1575050_1904526988"/>
      <w:r w:rsidRPr="009F182B">
        <w:rPr>
          <w:rFonts w:ascii="Arial" w:eastAsia="Arial" w:hAnsi="Arial" w:cs="Arial"/>
          <w:color w:val="000000"/>
          <w:sz w:val="22"/>
          <w:szCs w:val="22"/>
          <w:shd w:val="clear" w:color="auto" w:fill="FFFFFF"/>
        </w:rPr>
        <w:t>В ТОРЖОКСКОМ РАЙОНЕ В 2022 ГОДУ ОТРЕМОНТИРУЮТ МОСТ ЧЕРЕЗ РЕКУ ТЬМА</w:t>
      </w:r>
      <w:bookmarkEnd w:id="18"/>
    </w:p>
    <w:p w:rsidR="009F182B" w:rsidRPr="009F182B" w:rsidRDefault="009F182B" w:rsidP="009F182B">
      <w:pPr>
        <w:tabs>
          <w:tab w:val="left" w:pos="142"/>
        </w:tabs>
        <w:ind w:left="-142" w:right="-1"/>
        <w:jc w:val="both"/>
        <w:rPr>
          <w:rFonts w:ascii="Arial" w:eastAsia="Arial" w:hAnsi="Arial" w:cs="Arial"/>
          <w:color w:val="000000"/>
          <w:sz w:val="22"/>
          <w:szCs w:val="22"/>
          <w:shd w:val="clear" w:color="auto" w:fill="FFFFFF"/>
        </w:rPr>
      </w:pPr>
      <w:r w:rsidRPr="009F182B">
        <w:rPr>
          <w:rFonts w:ascii="Arial" w:eastAsia="Arial" w:hAnsi="Arial" w:cs="Arial"/>
          <w:color w:val="000000"/>
          <w:sz w:val="22"/>
          <w:szCs w:val="22"/>
          <w:shd w:val="clear" w:color="auto" w:fill="FFFFFF"/>
        </w:rPr>
        <w:t xml:space="preserve">Как отметил </w:t>
      </w:r>
      <w:r w:rsidRPr="009F182B">
        <w:rPr>
          <w:rFonts w:ascii="Arial" w:eastAsia="Arial" w:hAnsi="Arial" w:cs="Arial"/>
          <w:color w:val="000000"/>
          <w:sz w:val="22"/>
          <w:szCs w:val="22"/>
          <w:shd w:val="clear" w:color="auto" w:fill="C0C0C0"/>
        </w:rPr>
        <w:t xml:space="preserve">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 xml:space="preserve">, объект включен в Программу дорожных работ на региональных и межмуниципальных дорогах в 2022 - 2025 годах... Перед ремонтом моста будет возведен временный объезд, по которому будет организовано движение автомобильного транспорта, но с ограничениями по весу для </w:t>
      </w:r>
      <w:proofErr w:type="spellStart"/>
      <w:r w:rsidRPr="009F182B">
        <w:rPr>
          <w:rFonts w:ascii="Arial" w:eastAsia="Arial" w:hAnsi="Arial" w:cs="Arial"/>
          <w:color w:val="000000"/>
          <w:sz w:val="22"/>
          <w:szCs w:val="22"/>
          <w:shd w:val="clear" w:color="auto" w:fill="FFFFFF"/>
        </w:rPr>
        <w:t>большегрузов</w:t>
      </w:r>
      <w:proofErr w:type="spellEnd"/>
      <w:r w:rsidRPr="009F182B">
        <w:rPr>
          <w:rFonts w:ascii="Arial" w:eastAsia="Arial" w:hAnsi="Arial" w:cs="Arial"/>
          <w:color w:val="000000"/>
          <w:sz w:val="22"/>
          <w:szCs w:val="22"/>
          <w:shd w:val="clear" w:color="auto" w:fill="FFFFFF"/>
        </w:rPr>
        <w:t xml:space="preserve"> ", - рассказал </w:t>
      </w:r>
      <w:r w:rsidRPr="009F182B">
        <w:rPr>
          <w:rFonts w:ascii="Arial" w:eastAsia="Arial" w:hAnsi="Arial" w:cs="Arial"/>
          <w:color w:val="000000"/>
          <w:sz w:val="22"/>
          <w:szCs w:val="22"/>
          <w:shd w:val="clear" w:color="auto" w:fill="C0C0C0"/>
        </w:rPr>
        <w:t xml:space="preserve">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 xml:space="preserve">... </w:t>
      </w:r>
    </w:p>
    <w:p w:rsidR="009F182B" w:rsidRPr="009F182B" w:rsidRDefault="009F182B" w:rsidP="009F182B">
      <w:pPr>
        <w:tabs>
          <w:tab w:val="left" w:pos="142"/>
        </w:tabs>
        <w:ind w:left="-142" w:right="-1"/>
        <w:rPr>
          <w:rFonts w:ascii="Arial" w:eastAsia="Arial" w:hAnsi="Arial" w:cs="Arial"/>
          <w:color w:val="0000FF"/>
          <w:sz w:val="22"/>
          <w:szCs w:val="22"/>
          <w:shd w:val="clear" w:color="auto" w:fill="FFFFFF"/>
        </w:rPr>
      </w:pPr>
      <w:hyperlink r:id="rId65" w:history="1">
        <w:r w:rsidRPr="009F182B">
          <w:rPr>
            <w:rFonts w:ascii="Arial" w:eastAsia="Arial" w:hAnsi="Arial" w:cs="Arial"/>
            <w:color w:val="0000FF"/>
            <w:sz w:val="22"/>
            <w:szCs w:val="22"/>
            <w:u w:val="single"/>
            <w:shd w:val="clear" w:color="auto" w:fill="FFFFFF"/>
          </w:rPr>
          <w:t>https://tvernews.ru/news/281037/</w:t>
        </w:r>
      </w:hyperlink>
    </w:p>
    <w:p w:rsidR="009F182B" w:rsidRPr="009F182B" w:rsidRDefault="009F182B" w:rsidP="009F182B">
      <w:pPr>
        <w:tabs>
          <w:tab w:val="left" w:pos="142"/>
        </w:tabs>
        <w:ind w:left="-142" w:right="-1"/>
        <w:rPr>
          <w:rFonts w:ascii="Arial" w:eastAsia="Arial" w:hAnsi="Arial" w:cs="Arial"/>
          <w:color w:val="000000"/>
          <w:sz w:val="22"/>
          <w:szCs w:val="22"/>
          <w:u w:val="single"/>
          <w:shd w:val="clear" w:color="auto" w:fill="FFFFFF"/>
        </w:rPr>
      </w:pPr>
      <w:r w:rsidRPr="009F182B">
        <w:rPr>
          <w:rFonts w:ascii="Arial" w:eastAsia="Arial" w:hAnsi="Arial" w:cs="Arial"/>
          <w:color w:val="000000"/>
          <w:sz w:val="22"/>
          <w:szCs w:val="22"/>
          <w:u w:val="single"/>
          <w:shd w:val="clear" w:color="auto" w:fill="FFFFFF"/>
        </w:rPr>
        <w:t>Сообщения по событию:</w:t>
      </w:r>
    </w:p>
    <w:p w:rsidR="009F182B" w:rsidRPr="009F182B" w:rsidRDefault="009F182B" w:rsidP="009F182B">
      <w:pPr>
        <w:numPr>
          <w:ilvl w:val="0"/>
          <w:numId w:val="4"/>
        </w:numPr>
        <w:tabs>
          <w:tab w:val="left" w:pos="142"/>
        </w:tabs>
        <w:ind w:left="-142" w:right="-1" w:firstLine="0"/>
        <w:rPr>
          <w:rFonts w:ascii="Arial" w:eastAsia="Arial" w:hAnsi="Arial" w:cs="Arial"/>
          <w:color w:val="0000FF"/>
          <w:sz w:val="22"/>
          <w:szCs w:val="22"/>
          <w:shd w:val="clear" w:color="auto" w:fill="FFFFFF"/>
        </w:rPr>
      </w:pPr>
      <w:hyperlink r:id="rId66" w:history="1">
        <w:r w:rsidRPr="009F182B">
          <w:rPr>
            <w:rFonts w:ascii="Arial" w:eastAsia="Arial" w:hAnsi="Arial" w:cs="Arial"/>
            <w:color w:val="0000FF"/>
            <w:sz w:val="22"/>
            <w:szCs w:val="22"/>
            <w:u w:val="single"/>
            <w:shd w:val="clear" w:color="auto" w:fill="FFFFFF"/>
          </w:rPr>
          <w:t>Inform69.ru, Тверь, 29 января 2022</w:t>
        </w:r>
      </w:hyperlink>
    </w:p>
    <w:p w:rsidR="009F182B" w:rsidRPr="009F182B" w:rsidRDefault="009F182B" w:rsidP="009F182B">
      <w:pPr>
        <w:numPr>
          <w:ilvl w:val="0"/>
          <w:numId w:val="4"/>
        </w:numPr>
        <w:tabs>
          <w:tab w:val="left" w:pos="142"/>
        </w:tabs>
        <w:ind w:left="-142" w:right="-1" w:firstLine="0"/>
        <w:rPr>
          <w:rFonts w:ascii="Arial" w:eastAsia="Arial" w:hAnsi="Arial" w:cs="Arial"/>
          <w:color w:val="0000FF"/>
          <w:sz w:val="22"/>
          <w:szCs w:val="22"/>
          <w:shd w:val="clear" w:color="auto" w:fill="FFFFFF"/>
        </w:rPr>
      </w:pPr>
      <w:hyperlink r:id="rId67" w:history="1">
        <w:proofErr w:type="spellStart"/>
        <w:r w:rsidRPr="009F182B">
          <w:rPr>
            <w:rFonts w:ascii="Arial" w:eastAsia="Arial" w:hAnsi="Arial" w:cs="Arial"/>
            <w:color w:val="0000FF"/>
            <w:sz w:val="22"/>
            <w:szCs w:val="22"/>
            <w:u w:val="single"/>
            <w:shd w:val="clear" w:color="auto" w:fill="FFFFFF"/>
          </w:rPr>
          <w:t>АвтоТрансИнфо</w:t>
        </w:r>
        <w:proofErr w:type="spellEnd"/>
        <w:r w:rsidRPr="009F182B">
          <w:rPr>
            <w:rFonts w:ascii="Arial" w:eastAsia="Arial" w:hAnsi="Arial" w:cs="Arial"/>
            <w:color w:val="0000FF"/>
            <w:sz w:val="22"/>
            <w:szCs w:val="22"/>
            <w:u w:val="single"/>
            <w:shd w:val="clear" w:color="auto" w:fill="FFFFFF"/>
          </w:rPr>
          <w:t xml:space="preserve"> (</w:t>
        </w:r>
        <w:proofErr w:type="spellStart"/>
        <w:r w:rsidRPr="009F182B">
          <w:rPr>
            <w:rFonts w:ascii="Arial" w:eastAsia="Arial" w:hAnsi="Arial" w:cs="Arial"/>
            <w:color w:val="0000FF"/>
            <w:sz w:val="22"/>
            <w:szCs w:val="22"/>
            <w:u w:val="single"/>
            <w:shd w:val="clear" w:color="auto" w:fill="FFFFFF"/>
          </w:rPr>
          <w:t>ati.su</w:t>
        </w:r>
        <w:proofErr w:type="spellEnd"/>
        <w:r w:rsidRPr="009F182B">
          <w:rPr>
            <w:rFonts w:ascii="Arial" w:eastAsia="Arial" w:hAnsi="Arial" w:cs="Arial"/>
            <w:color w:val="0000FF"/>
            <w:sz w:val="22"/>
            <w:szCs w:val="22"/>
            <w:u w:val="single"/>
            <w:shd w:val="clear" w:color="auto" w:fill="FFFFFF"/>
          </w:rPr>
          <w:t>), Санкт-Петербург, 29 января 2022</w:t>
        </w:r>
      </w:hyperlink>
    </w:p>
    <w:p w:rsidR="009F182B" w:rsidRPr="009F182B" w:rsidRDefault="009F182B" w:rsidP="009F182B">
      <w:pPr>
        <w:numPr>
          <w:ilvl w:val="0"/>
          <w:numId w:val="4"/>
        </w:numPr>
        <w:tabs>
          <w:tab w:val="left" w:pos="142"/>
        </w:tabs>
        <w:ind w:left="-142" w:right="-1" w:firstLine="0"/>
        <w:rPr>
          <w:rFonts w:ascii="Arial" w:eastAsia="Arial" w:hAnsi="Arial" w:cs="Arial"/>
          <w:color w:val="0000FF"/>
          <w:sz w:val="22"/>
          <w:szCs w:val="22"/>
          <w:shd w:val="clear" w:color="auto" w:fill="FFFFFF"/>
        </w:rPr>
      </w:pPr>
      <w:hyperlink r:id="rId68" w:history="1">
        <w:r w:rsidRPr="009F182B">
          <w:rPr>
            <w:rFonts w:ascii="Arial" w:eastAsia="Arial" w:hAnsi="Arial" w:cs="Arial"/>
            <w:color w:val="0000FF"/>
            <w:sz w:val="22"/>
            <w:szCs w:val="22"/>
            <w:u w:val="single"/>
            <w:shd w:val="clear" w:color="auto" w:fill="FFFFFF"/>
          </w:rPr>
          <w:t>ГТРК Тверь, Тверь, 29 января 2022</w:t>
        </w:r>
      </w:hyperlink>
    </w:p>
    <w:p w:rsidR="009F182B" w:rsidRPr="009F182B" w:rsidRDefault="009F182B" w:rsidP="009F182B">
      <w:pPr>
        <w:numPr>
          <w:ilvl w:val="0"/>
          <w:numId w:val="4"/>
        </w:numPr>
        <w:tabs>
          <w:tab w:val="left" w:pos="142"/>
        </w:tabs>
        <w:ind w:left="-142" w:right="-1" w:firstLine="0"/>
        <w:rPr>
          <w:rFonts w:ascii="Arial" w:eastAsia="Arial" w:hAnsi="Arial" w:cs="Arial"/>
          <w:color w:val="0000FF"/>
          <w:sz w:val="22"/>
          <w:szCs w:val="22"/>
          <w:shd w:val="clear" w:color="auto" w:fill="FFFFFF"/>
        </w:rPr>
      </w:pPr>
      <w:hyperlink r:id="rId69" w:history="1">
        <w:proofErr w:type="spellStart"/>
        <w:r w:rsidRPr="009F182B">
          <w:rPr>
            <w:rFonts w:ascii="Arial" w:eastAsia="Arial" w:hAnsi="Arial" w:cs="Arial"/>
            <w:color w:val="0000FF"/>
            <w:sz w:val="22"/>
            <w:szCs w:val="22"/>
            <w:u w:val="single"/>
            <w:shd w:val="clear" w:color="auto" w:fill="FFFFFF"/>
          </w:rPr>
          <w:t>Gorodtorzhok.ru</w:t>
        </w:r>
        <w:proofErr w:type="spellEnd"/>
        <w:r w:rsidRPr="009F182B">
          <w:rPr>
            <w:rFonts w:ascii="Arial" w:eastAsia="Arial" w:hAnsi="Arial" w:cs="Arial"/>
            <w:color w:val="0000FF"/>
            <w:sz w:val="22"/>
            <w:szCs w:val="22"/>
            <w:u w:val="single"/>
            <w:shd w:val="clear" w:color="auto" w:fill="FFFFFF"/>
          </w:rPr>
          <w:t>, Торжок, 29 января 2022</w:t>
        </w:r>
      </w:hyperlink>
    </w:p>
    <w:p w:rsidR="009F182B" w:rsidRPr="009F182B" w:rsidRDefault="009F182B" w:rsidP="009F182B">
      <w:pPr>
        <w:tabs>
          <w:tab w:val="left" w:pos="142"/>
        </w:tabs>
        <w:ind w:left="-142" w:right="-1"/>
        <w:jc w:val="right"/>
        <w:rPr>
          <w:rFonts w:ascii="Arial" w:eastAsia="Arial" w:hAnsi="Arial" w:cs="Arial"/>
          <w:color w:val="0000FF"/>
          <w:sz w:val="22"/>
          <w:szCs w:val="22"/>
          <w:shd w:val="clear" w:color="auto" w:fill="FFFFFF"/>
        </w:rPr>
      </w:pPr>
      <w:hyperlink w:anchor="tabtxt_1575050_1904526988" w:history="1">
        <w:r w:rsidRPr="009F182B">
          <w:rPr>
            <w:rFonts w:ascii="Arial" w:eastAsia="Arial" w:hAnsi="Arial" w:cs="Arial"/>
            <w:color w:val="0000FF"/>
            <w:sz w:val="22"/>
            <w:szCs w:val="22"/>
            <w:u w:val="single"/>
            <w:shd w:val="clear" w:color="auto" w:fill="FFFFFF"/>
          </w:rPr>
          <w:t>К загол</w:t>
        </w:r>
        <w:r w:rsidRPr="009F182B">
          <w:rPr>
            <w:rFonts w:ascii="Arial" w:eastAsia="Arial" w:hAnsi="Arial" w:cs="Arial"/>
            <w:color w:val="0000FF"/>
            <w:sz w:val="22"/>
            <w:szCs w:val="22"/>
            <w:u w:val="single"/>
            <w:shd w:val="clear" w:color="auto" w:fill="FFFFFF"/>
          </w:rPr>
          <w:t>о</w:t>
        </w:r>
        <w:r w:rsidRPr="009F182B">
          <w:rPr>
            <w:rFonts w:ascii="Arial" w:eastAsia="Arial" w:hAnsi="Arial" w:cs="Arial"/>
            <w:color w:val="0000FF"/>
            <w:sz w:val="22"/>
            <w:szCs w:val="22"/>
            <w:u w:val="single"/>
            <w:shd w:val="clear" w:color="auto" w:fill="FFFFFF"/>
          </w:rPr>
          <w:t>вкам сообщений</w:t>
        </w:r>
      </w:hyperlink>
    </w:p>
    <w:p w:rsidR="009F182B" w:rsidRDefault="009F182B" w:rsidP="009F182B">
      <w:pPr>
        <w:tabs>
          <w:tab w:val="left" w:pos="142"/>
        </w:tabs>
        <w:ind w:left="-142" w:right="-1"/>
        <w:rPr>
          <w:rFonts w:ascii="Arial" w:eastAsia="Arial" w:hAnsi="Arial" w:cs="Arial"/>
          <w:b/>
          <w:color w:val="000000"/>
          <w:sz w:val="22"/>
          <w:szCs w:val="22"/>
          <w:shd w:val="clear" w:color="auto" w:fill="FFFFFF"/>
        </w:rPr>
      </w:pPr>
    </w:p>
    <w:p w:rsidR="009F182B" w:rsidRPr="009F182B" w:rsidRDefault="009F182B" w:rsidP="009F182B">
      <w:pPr>
        <w:tabs>
          <w:tab w:val="left" w:pos="142"/>
        </w:tabs>
        <w:ind w:left="-142" w:right="-1"/>
        <w:rPr>
          <w:rFonts w:ascii="Arial" w:eastAsia="Arial" w:hAnsi="Arial" w:cs="Arial"/>
          <w:b/>
          <w:color w:val="000000"/>
          <w:sz w:val="22"/>
          <w:szCs w:val="22"/>
          <w:shd w:val="clear" w:color="auto" w:fill="FFFFFF"/>
        </w:rPr>
      </w:pPr>
      <w:proofErr w:type="spellStart"/>
      <w:r w:rsidRPr="009F182B">
        <w:rPr>
          <w:rFonts w:ascii="Arial" w:eastAsia="Arial" w:hAnsi="Arial" w:cs="Arial"/>
          <w:b/>
          <w:color w:val="000000"/>
          <w:sz w:val="22"/>
          <w:szCs w:val="22"/>
          <w:shd w:val="clear" w:color="auto" w:fill="FFFFFF"/>
        </w:rPr>
        <w:t>Рамблер</w:t>
      </w:r>
      <w:proofErr w:type="spellEnd"/>
      <w:r w:rsidRPr="009F182B">
        <w:rPr>
          <w:rFonts w:ascii="Arial" w:eastAsia="Arial" w:hAnsi="Arial" w:cs="Arial"/>
          <w:b/>
          <w:color w:val="000000"/>
          <w:sz w:val="22"/>
          <w:szCs w:val="22"/>
          <w:shd w:val="clear" w:color="auto" w:fill="FFFFFF"/>
        </w:rPr>
        <w:t>/финансы (</w:t>
      </w:r>
      <w:proofErr w:type="spellStart"/>
      <w:r w:rsidRPr="009F182B">
        <w:rPr>
          <w:rFonts w:ascii="Arial" w:eastAsia="Arial" w:hAnsi="Arial" w:cs="Arial"/>
          <w:b/>
          <w:color w:val="000000"/>
          <w:sz w:val="22"/>
          <w:szCs w:val="22"/>
          <w:shd w:val="clear" w:color="auto" w:fill="FFFFFF"/>
        </w:rPr>
        <w:t>finance.rambler.ru</w:t>
      </w:r>
      <w:proofErr w:type="spellEnd"/>
      <w:r w:rsidRPr="009F182B">
        <w:rPr>
          <w:rFonts w:ascii="Arial" w:eastAsia="Arial" w:hAnsi="Arial" w:cs="Arial"/>
          <w:b/>
          <w:color w:val="000000"/>
          <w:sz w:val="22"/>
          <w:szCs w:val="22"/>
          <w:shd w:val="clear" w:color="auto" w:fill="FFFFFF"/>
        </w:rPr>
        <w:t>), Москва, 29 января 2022</w:t>
      </w:r>
    </w:p>
    <w:p w:rsidR="009F182B" w:rsidRPr="009F182B" w:rsidRDefault="009F182B" w:rsidP="009F182B">
      <w:pPr>
        <w:tabs>
          <w:tab w:val="left" w:pos="142"/>
        </w:tabs>
        <w:ind w:left="-142" w:right="-1"/>
        <w:jc w:val="both"/>
        <w:outlineLvl w:val="1"/>
        <w:rPr>
          <w:rFonts w:ascii="Arial" w:eastAsia="Arial" w:hAnsi="Arial" w:cs="Arial"/>
          <w:color w:val="000000"/>
          <w:sz w:val="22"/>
          <w:szCs w:val="22"/>
          <w:shd w:val="clear" w:color="auto" w:fill="FFFFFF"/>
        </w:rPr>
      </w:pPr>
      <w:bookmarkStart w:id="19" w:name="ant_1575050_1904765381"/>
      <w:r w:rsidRPr="009F182B">
        <w:rPr>
          <w:rFonts w:ascii="Arial" w:eastAsia="Arial" w:hAnsi="Arial" w:cs="Arial"/>
          <w:color w:val="000000"/>
          <w:sz w:val="22"/>
          <w:szCs w:val="22"/>
          <w:shd w:val="clear" w:color="auto" w:fill="FFFFFF"/>
        </w:rPr>
        <w:t>ИНВЕСТИЦИОННЫЕ ВОЗМОЖНОСТИ ТВЕРСКОЙ ОБЛАСТИ: 2022-Й ОБЕЩАТЬ СТАТЬ ГОДОМ КОМПЛЕКСНОГО РАЗВИТИЯ</w:t>
      </w:r>
      <w:bookmarkEnd w:id="19"/>
    </w:p>
    <w:p w:rsidR="009F182B" w:rsidRPr="009F182B" w:rsidRDefault="009F182B" w:rsidP="009F182B">
      <w:pPr>
        <w:tabs>
          <w:tab w:val="left" w:pos="142"/>
        </w:tabs>
        <w:ind w:left="-142" w:right="-1"/>
        <w:jc w:val="both"/>
        <w:rPr>
          <w:rFonts w:ascii="Arial" w:eastAsia="Arial" w:hAnsi="Arial" w:cs="Arial"/>
          <w:color w:val="000000"/>
          <w:sz w:val="22"/>
          <w:szCs w:val="22"/>
          <w:shd w:val="clear" w:color="auto" w:fill="FFFFFF"/>
        </w:rPr>
      </w:pPr>
      <w:r w:rsidRPr="009F182B">
        <w:rPr>
          <w:rFonts w:ascii="Arial" w:eastAsia="Arial" w:hAnsi="Arial" w:cs="Arial"/>
          <w:color w:val="000000"/>
          <w:sz w:val="22"/>
          <w:szCs w:val="22"/>
          <w:shd w:val="clear" w:color="auto" w:fill="FFFFFF"/>
        </w:rPr>
        <w:t xml:space="preserve">Как неоднократно отмечал губернатор </w:t>
      </w:r>
      <w:r w:rsidRPr="009F182B">
        <w:rPr>
          <w:rFonts w:ascii="Arial" w:eastAsia="Arial" w:hAnsi="Arial" w:cs="Arial"/>
          <w:color w:val="000000"/>
          <w:sz w:val="22"/>
          <w:szCs w:val="22"/>
          <w:shd w:val="clear" w:color="auto" w:fill="C0C0C0"/>
        </w:rPr>
        <w:t xml:space="preserve">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 xml:space="preserve">, она позволит увеличить инвестиционную привлекательность территорий... Это хороший проект, который даст новые, интересные рабочие места, обеспечит развитие региона, - подчеркнул </w:t>
      </w:r>
      <w:r w:rsidRPr="009F182B">
        <w:rPr>
          <w:rFonts w:ascii="Arial" w:eastAsia="Arial" w:hAnsi="Arial" w:cs="Arial"/>
          <w:color w:val="000000"/>
          <w:sz w:val="22"/>
          <w:szCs w:val="22"/>
          <w:shd w:val="clear" w:color="auto" w:fill="C0C0C0"/>
        </w:rPr>
        <w:t xml:space="preserve">губернатор Тверской области Игорь </w:t>
      </w:r>
      <w:proofErr w:type="spellStart"/>
      <w:r w:rsidRPr="009F182B">
        <w:rPr>
          <w:rFonts w:ascii="Arial" w:eastAsia="Arial" w:hAnsi="Arial" w:cs="Arial"/>
          <w:color w:val="000000"/>
          <w:sz w:val="22"/>
          <w:szCs w:val="22"/>
          <w:shd w:val="clear" w:color="auto" w:fill="C0C0C0"/>
        </w:rPr>
        <w:t>Руденя</w:t>
      </w:r>
      <w:proofErr w:type="spellEnd"/>
      <w:r w:rsidRPr="009F182B">
        <w:rPr>
          <w:rFonts w:ascii="Arial" w:eastAsia="Arial" w:hAnsi="Arial" w:cs="Arial"/>
          <w:color w:val="000000"/>
          <w:sz w:val="22"/>
          <w:szCs w:val="22"/>
          <w:shd w:val="clear" w:color="auto" w:fill="FFFFFF"/>
        </w:rPr>
        <w:t>...</w:t>
      </w:r>
    </w:p>
    <w:p w:rsidR="009F182B" w:rsidRPr="009F182B" w:rsidRDefault="009F182B" w:rsidP="009F182B">
      <w:pPr>
        <w:tabs>
          <w:tab w:val="left" w:pos="142"/>
        </w:tabs>
        <w:ind w:left="-142" w:right="-1"/>
        <w:rPr>
          <w:rFonts w:ascii="Arial" w:eastAsia="Arial" w:hAnsi="Arial" w:cs="Arial"/>
          <w:color w:val="0000FF"/>
          <w:sz w:val="22"/>
          <w:szCs w:val="22"/>
          <w:shd w:val="clear" w:color="auto" w:fill="FFFFFF"/>
        </w:rPr>
      </w:pPr>
      <w:hyperlink r:id="rId70" w:history="1">
        <w:r w:rsidRPr="009F182B">
          <w:rPr>
            <w:rFonts w:ascii="Arial" w:eastAsia="Arial" w:hAnsi="Arial" w:cs="Arial"/>
            <w:color w:val="0000FF"/>
            <w:sz w:val="22"/>
            <w:szCs w:val="22"/>
            <w:u w:val="single"/>
            <w:shd w:val="clear" w:color="auto" w:fill="FFFFFF"/>
          </w:rPr>
          <w:t>https://finance.rambler.ru/economics/48023721-investitsionnye-vozmozhnosti-tverskoy-oblasti-2022-y-obeschat-stat-godom-kompleksnogo-razvitiya/</w:t>
        </w:r>
      </w:hyperlink>
    </w:p>
    <w:p w:rsidR="009F182B" w:rsidRPr="009F182B" w:rsidRDefault="009F182B" w:rsidP="009F182B">
      <w:pPr>
        <w:tabs>
          <w:tab w:val="left" w:pos="142"/>
        </w:tabs>
        <w:ind w:left="-142" w:right="-1"/>
        <w:rPr>
          <w:rFonts w:ascii="Arial" w:eastAsia="Arial" w:hAnsi="Arial" w:cs="Arial"/>
          <w:color w:val="000000"/>
          <w:sz w:val="22"/>
          <w:szCs w:val="22"/>
          <w:u w:val="single"/>
          <w:shd w:val="clear" w:color="auto" w:fill="FFFFFF"/>
        </w:rPr>
      </w:pPr>
      <w:r w:rsidRPr="009F182B">
        <w:rPr>
          <w:rFonts w:ascii="Arial" w:eastAsia="Arial" w:hAnsi="Arial" w:cs="Arial"/>
          <w:color w:val="000000"/>
          <w:sz w:val="22"/>
          <w:szCs w:val="22"/>
          <w:u w:val="single"/>
          <w:shd w:val="clear" w:color="auto" w:fill="FFFFFF"/>
        </w:rPr>
        <w:t>Сообщения по событию:</w:t>
      </w:r>
    </w:p>
    <w:p w:rsidR="009F182B" w:rsidRPr="009F182B" w:rsidRDefault="009F182B" w:rsidP="009F182B">
      <w:pPr>
        <w:numPr>
          <w:ilvl w:val="0"/>
          <w:numId w:val="5"/>
        </w:numPr>
        <w:tabs>
          <w:tab w:val="left" w:pos="142"/>
        </w:tabs>
        <w:ind w:left="-142" w:right="-1" w:firstLine="0"/>
        <w:rPr>
          <w:rFonts w:ascii="Arial" w:eastAsia="Arial" w:hAnsi="Arial" w:cs="Arial"/>
          <w:color w:val="0000FF"/>
          <w:sz w:val="22"/>
          <w:szCs w:val="22"/>
          <w:shd w:val="clear" w:color="auto" w:fill="FFFFFF"/>
          <w:lang w:val="en-US"/>
        </w:rPr>
      </w:pPr>
      <w:hyperlink r:id="rId71" w:history="1">
        <w:r w:rsidRPr="009F182B">
          <w:rPr>
            <w:rFonts w:ascii="Arial" w:eastAsia="Arial" w:hAnsi="Arial" w:cs="Arial"/>
            <w:color w:val="0000FF"/>
            <w:sz w:val="22"/>
            <w:szCs w:val="22"/>
            <w:u w:val="single"/>
            <w:shd w:val="clear" w:color="auto" w:fill="FFFFFF"/>
            <w:lang w:val="en-US"/>
          </w:rPr>
          <w:t xml:space="preserve">RuNews24 (runews24.ru), </w:t>
        </w:r>
        <w:r w:rsidRPr="009F182B">
          <w:rPr>
            <w:rFonts w:ascii="Arial" w:eastAsia="Arial" w:hAnsi="Arial" w:cs="Arial"/>
            <w:color w:val="0000FF"/>
            <w:sz w:val="22"/>
            <w:szCs w:val="22"/>
            <w:u w:val="single"/>
            <w:shd w:val="clear" w:color="auto" w:fill="FFFFFF"/>
          </w:rPr>
          <w:t>Москва</w:t>
        </w:r>
        <w:r w:rsidRPr="009F182B">
          <w:rPr>
            <w:rFonts w:ascii="Arial" w:eastAsia="Arial" w:hAnsi="Arial" w:cs="Arial"/>
            <w:color w:val="0000FF"/>
            <w:sz w:val="22"/>
            <w:szCs w:val="22"/>
            <w:u w:val="single"/>
            <w:shd w:val="clear" w:color="auto" w:fill="FFFFFF"/>
            <w:lang w:val="en-US"/>
          </w:rPr>
          <w:t xml:space="preserve">, 29 </w:t>
        </w:r>
        <w:r w:rsidRPr="009F182B">
          <w:rPr>
            <w:rFonts w:ascii="Arial" w:eastAsia="Arial" w:hAnsi="Arial" w:cs="Arial"/>
            <w:color w:val="0000FF"/>
            <w:sz w:val="22"/>
            <w:szCs w:val="22"/>
            <w:u w:val="single"/>
            <w:shd w:val="clear" w:color="auto" w:fill="FFFFFF"/>
          </w:rPr>
          <w:t>января</w:t>
        </w:r>
        <w:r w:rsidRPr="009F182B">
          <w:rPr>
            <w:rFonts w:ascii="Arial" w:eastAsia="Arial" w:hAnsi="Arial" w:cs="Arial"/>
            <w:color w:val="0000FF"/>
            <w:sz w:val="22"/>
            <w:szCs w:val="22"/>
            <w:u w:val="single"/>
            <w:shd w:val="clear" w:color="auto" w:fill="FFFFFF"/>
            <w:lang w:val="en-US"/>
          </w:rPr>
          <w:t xml:space="preserve"> 2022</w:t>
        </w:r>
      </w:hyperlink>
    </w:p>
    <w:p w:rsidR="00C557A7" w:rsidRPr="009F182B" w:rsidRDefault="009F182B" w:rsidP="009F182B">
      <w:pPr>
        <w:tabs>
          <w:tab w:val="left" w:pos="142"/>
        </w:tabs>
        <w:ind w:left="-142" w:right="-1"/>
        <w:jc w:val="right"/>
        <w:rPr>
          <w:rFonts w:ascii="Arial" w:eastAsia="Arial" w:hAnsi="Arial" w:cs="Arial"/>
          <w:color w:val="0000FF"/>
          <w:sz w:val="22"/>
          <w:szCs w:val="22"/>
          <w:shd w:val="clear" w:color="auto" w:fill="FFFFFF"/>
        </w:rPr>
      </w:pPr>
      <w:hyperlink w:anchor="tabtxt_1575050_1904765381" w:history="1">
        <w:r w:rsidRPr="009F182B">
          <w:rPr>
            <w:rFonts w:ascii="Arial" w:eastAsia="Arial" w:hAnsi="Arial" w:cs="Arial"/>
            <w:color w:val="0000FF"/>
            <w:sz w:val="22"/>
            <w:szCs w:val="22"/>
            <w:u w:val="single"/>
            <w:shd w:val="clear" w:color="auto" w:fill="FFFFFF"/>
          </w:rPr>
          <w:t>К заголовкам сообщений</w:t>
        </w:r>
      </w:hyperlink>
    </w:p>
    <w:sectPr w:rsidR="00C557A7" w:rsidRPr="009F182B" w:rsidSect="008E3C9B">
      <w:headerReference w:type="default" r:id="rId72"/>
      <w:footerReference w:type="even" r:id="rId73"/>
      <w:footerReference w:type="default" r:id="rId74"/>
      <w:footerReference w:type="first" r:id="rId75"/>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577" w:rsidRDefault="00DD3577">
      <w:r>
        <w:separator/>
      </w:r>
    </w:p>
  </w:endnote>
  <w:endnote w:type="continuationSeparator" w:id="0">
    <w:p w:rsidR="00DD3577" w:rsidRDefault="00DD35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A64D3D">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A64D3D" w:rsidP="00EB666B">
        <w:pPr>
          <w:pStyle w:val="affa"/>
          <w:jc w:val="right"/>
        </w:pPr>
        <w:fldSimple w:instr=" PAGE   \* MERGEFORMAT ">
          <w:r w:rsidR="009F182B">
            <w:rPr>
              <w:noProof/>
            </w:rPr>
            <w:t>7</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577" w:rsidRDefault="00DD3577">
      <w:r>
        <w:separator/>
      </w:r>
    </w:p>
  </w:footnote>
  <w:footnote w:type="continuationSeparator" w:id="0">
    <w:p w:rsidR="00DD3577" w:rsidRDefault="00DD3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1F04"/>
  <w:defaultTabStop w:val="708"/>
  <w:drawingGridHorizontalSpacing w:val="100"/>
  <w:displayHorizontalDrawingGridEvery w:val="2"/>
  <w:characterSpacingControl w:val="doNotCompress"/>
  <w:hdrShapeDefaults>
    <o:shapedefaults v:ext="edit" spidmax="1720322"/>
  </w:hdrShapeDefaults>
  <w:footnotePr>
    <w:footnote w:id="-1"/>
    <w:footnote w:id="0"/>
  </w:footnotePr>
  <w:endnotePr>
    <w:endnote w:id="-1"/>
    <w:endnote w:id="0"/>
  </w:endnotePr>
  <w:compat/>
  <w:rsids>
    <w:rsidRoot w:val="00835CCA"/>
    <w:rsid w:val="00000281"/>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C86"/>
    <w:rsid w:val="00300C89"/>
    <w:rsid w:val="00300CD9"/>
    <w:rsid w:val="003010C8"/>
    <w:rsid w:val="0030153C"/>
    <w:rsid w:val="003017B2"/>
    <w:rsid w:val="00301921"/>
    <w:rsid w:val="00301C7F"/>
    <w:rsid w:val="00301D4C"/>
    <w:rsid w:val="0030306F"/>
    <w:rsid w:val="0030364D"/>
    <w:rsid w:val="003056CC"/>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73A"/>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70ABC"/>
    <w:rsid w:val="00470ABF"/>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B0C"/>
    <w:rsid w:val="00557057"/>
    <w:rsid w:val="00557665"/>
    <w:rsid w:val="005576EC"/>
    <w:rsid w:val="00557A45"/>
    <w:rsid w:val="00560123"/>
    <w:rsid w:val="0056012D"/>
    <w:rsid w:val="005601FB"/>
    <w:rsid w:val="0056045E"/>
    <w:rsid w:val="005605BD"/>
    <w:rsid w:val="00560AE0"/>
    <w:rsid w:val="00560E12"/>
    <w:rsid w:val="005610F0"/>
    <w:rsid w:val="005613BA"/>
    <w:rsid w:val="005614A4"/>
    <w:rsid w:val="00561520"/>
    <w:rsid w:val="005617B0"/>
    <w:rsid w:val="00561826"/>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71B"/>
    <w:rsid w:val="0059711E"/>
    <w:rsid w:val="0059719F"/>
    <w:rsid w:val="0059727B"/>
    <w:rsid w:val="00597281"/>
    <w:rsid w:val="00597498"/>
    <w:rsid w:val="00597501"/>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F90"/>
    <w:rsid w:val="00B908EC"/>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FE"/>
    <w:rsid w:val="00D02D13"/>
    <w:rsid w:val="00D03533"/>
    <w:rsid w:val="00D041A1"/>
    <w:rsid w:val="00D042C3"/>
    <w:rsid w:val="00D043FE"/>
    <w:rsid w:val="00D045EF"/>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avny.tv/last-news/tver/gubernator-igor-rudenya-pozdravil-zhiteley-regiona-s-dnem-obrazovaniya-kalininskoy-oblasti/" TargetMode="External"/><Relationship Id="rId18" Type="http://schemas.openxmlformats.org/officeDocument/2006/relationships/hyperlink" Target="https://tver.aif.ru/society/details/29_yanvarya_otmechaetsya_87-ya_godovshchina_obrazovaniya_kalininskoy_oblasti" TargetMode="External"/><Relationship Id="rId26" Type="http://schemas.openxmlformats.org/officeDocument/2006/relationships/hyperlink" Target="https://tverlife.ru/regional/igor-rudenja-pozdravil-zhitelej-verhnevolzhja-s-87-letiem-obrazovanija-kalininskoj-oblasti/" TargetMode="External"/><Relationship Id="rId39" Type="http://schemas.openxmlformats.org/officeDocument/2006/relationships/hyperlink" Target="https://xn--80aeambocfgbf8ag0asfr.xn--80aaccp4ajwpkgbl4lpb.xn--p1ai/news/novosti-regiona/pozdravlenie-gubernatora-igorya-rudeni-s-dnyem-obr1azovaniya-kalininskoy-oblasti/" TargetMode="External"/><Relationship Id="rId21" Type="http://schemas.openxmlformats.org/officeDocument/2006/relationships/hyperlink" Target="https://www.karavantver.ru/87-let-so-dnja-obrazovanija-kalininskoj-oblasti/" TargetMode="External"/><Relationship Id="rId34" Type="http://schemas.openxmlformats.org/officeDocument/2006/relationships/hyperlink" Target="http://st-vestnik.ru/mestnoe-vremya/29-yanvarya-den-obrazovaniya-kalininskoj-oblasti-3.html" TargetMode="External"/><Relationship Id="rId42" Type="http://schemas.openxmlformats.org/officeDocument/2006/relationships/hyperlink" Target="https://xn--80aaaggh4d0a.xn--80aaccp4ajwpkgbl4lpb.xn--p1ai/news/novosti-regiona/pozdravlenie-gubernatora-igorya-rudeni-s-dnyem-obr1azovaniya-kalininskoy-oblasti/" TargetMode="External"/><Relationship Id="rId47" Type="http://schemas.openxmlformats.org/officeDocument/2006/relationships/hyperlink" Target="https://xn--80adnee0afc6kza.xn--80aaccp4ajwpkgbl4lpb.xn--p1ai/news/novosti-regiona/pozdravlenie-gubernatora-igorya-rudeni-s-dnyem-obr1azovaniya-kalininskoy-oblasti/" TargetMode="External"/><Relationship Id="rId50" Type="http://schemas.openxmlformats.org/officeDocument/2006/relationships/hyperlink" Target="https://&#1073;&#1077;&#1083;&#1100;&#1089;&#1082;&#1072;&#1103;&#1087;&#1088;&#1072;&#1074;&#1076;&#1072;.&#1090;&#1074;&#1077;&#1088;&#1089;&#1082;&#1072;&#1103;&#1086;&#1073;&#1083;&#1072;&#1089;&#1090;&#1100;.&#1088;&#1092;/news/novosti-regiona/molodezh-verkhnevolzhya-mozhet-predstavit-svoi-proekty-na-vserossiyskiy-konkurs-idei-preobrazhayushch/" TargetMode="External"/><Relationship Id="rId55" Type="http://schemas.openxmlformats.org/officeDocument/2006/relationships/hyperlink" Target="https://xn--80aaafacod0cjtobqp6g1a7c4e.xn--80aaccp4ajwpkgbl4lpb.xn--p1ai/news/novosti-regiona/molodezh-verkhnevolzhya-mozhet-predstavit-svoi-proekty-na-vserossiyskiy-konkurs-idei-preobrazhayushch/" TargetMode="External"/><Relationship Id="rId63" Type="http://schemas.openxmlformats.org/officeDocument/2006/relationships/hyperlink" Target="https://xn--80adnee0afc6kza.xn--80aaccp4ajwpkgbl4lpb.xn--p1ai/news/novosti-regiona/molodezh-verkhnevolzhya-mozhet-predstavit-svoi-proekty-na-vserossiyskiy-konkurs-idei-preobrazhayushch/" TargetMode="External"/><Relationship Id="rId68" Type="http://schemas.openxmlformats.org/officeDocument/2006/relationships/hyperlink" Target="https://&#1074;&#1077;&#1089;&#1090;&#1080;-&#1090;&#1074;&#1077;&#1088;&#1100;.&#1088;&#1092;/dailynews/v-torzhokskom-rayone-tverskoy-oblasti-v-2022-godu-otremontiruyut-most-cherez-reku-tma/"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news24.ru/tver/29/01/2022/999948ffa0ff10d6e4d4c08db796b1f6" TargetMode="External"/><Relationship Id="rId2" Type="http://schemas.openxmlformats.org/officeDocument/2006/relationships/numbering" Target="numbering.xml"/><Relationship Id="rId16" Type="http://schemas.openxmlformats.org/officeDocument/2006/relationships/hyperlink" Target="https://www.afanasy.biz/news/politics/188045" TargetMode="External"/><Relationship Id="rId29" Type="http://schemas.openxmlformats.org/officeDocument/2006/relationships/hyperlink" Target="https://tvernews.ru/news/281035/" TargetMode="External"/><Relationship Id="rId11" Type="http://schemas.openxmlformats.org/officeDocument/2006/relationships/chart" Target="charts/chart3.xml"/><Relationship Id="rId24" Type="http://schemas.openxmlformats.org/officeDocument/2006/relationships/hyperlink" Target="https://www.pnp.ru/social/matvienko-pozdravila-zhiteley-tverskoy-oblasti-s-dnyom-obrazovaniya-regiona.html" TargetMode="External"/><Relationship Id="rId32" Type="http://schemas.openxmlformats.org/officeDocument/2006/relationships/hyperlink" Target="http://konzarya.ru/node/19133" TargetMode="External"/><Relationship Id="rId37" Type="http://schemas.openxmlformats.org/officeDocument/2006/relationships/hyperlink" Target="https://leninskoeznamya.tverreg.ru/news/novosti-regiona/pozdravlenie-gubernatora-igorya-rudeni-s-dnyem-obr1azovaniya-kalininskoy-oblasti/" TargetMode="External"/><Relationship Id="rId40" Type="http://schemas.openxmlformats.org/officeDocument/2006/relationships/hyperlink" Target="https://xn--b1afbmcjbrdg5afn.xn--80aaccp4ajwpkgbl4lpb.xn--p1ai/news/novosti-regiona/pozdravlenie-gubernatora-igorya-rudeni-s-dnyem-obr1azovaniya-kalininskoy-oblasti/" TargetMode="External"/><Relationship Id="rId45" Type="http://schemas.openxmlformats.org/officeDocument/2006/relationships/hyperlink" Target="https://xn--80atgafdsv.xn--80aaccp4ajwpkgbl4lpb.xn--p1ai/news/novosti-regiona/pozdravlenie-gubernatora-igorya-rudeni-s-dnyem-obr1azovaniya-kalininskoy-oblasti/" TargetMode="External"/><Relationship Id="rId53" Type="http://schemas.openxmlformats.org/officeDocument/2006/relationships/hyperlink" Target="https://xn--80abdrbegn5ad8au4b7fub.xn--80aaccp4ajwpkgbl4lpb.xn--p1ai/news/novosti-regiona/molodezh-verkhnevolzhya-mozhet-predstavit-svoi-proekty-na-vserossiyskiy-konkurs-idei-preobrazhayushch/" TargetMode="External"/><Relationship Id="rId58" Type="http://schemas.openxmlformats.org/officeDocument/2006/relationships/hyperlink" Target="https://xn--b1aeca2ch.xn--80aaccp4ajwpkgbl4lpb.xn--p1ai/news/novosti-regiona/molodezh-verkhnevolzhya-mozhet-predstavit-svoi-proekty-na-vserossiyskiy-konkurs-idei-preobrazhayushch/" TargetMode="External"/><Relationship Id="rId66" Type="http://schemas.openxmlformats.org/officeDocument/2006/relationships/hyperlink" Target="https://www.inform69.ru/news/obschestvo/v-torzhoxkom-rayone-tverskoy-oblasti-v-2022-godu-otremontiruyut-most-cherez-reku-tma.html"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ot69.ru/zhitelej-verhnevolzhja-pozdravili-s-godovshhinoj-obrazovanija-oblasti.html" TargetMode="External"/><Relationship Id="rId23" Type="http://schemas.openxmlformats.org/officeDocument/2006/relationships/hyperlink" Target="https://&#1074;&#1077;&#1089;&#1090;&#1080;-&#1090;&#1074;&#1077;&#1088;&#1100;.&#1088;&#1092;/dailynews/kalininskoy-oblasti-ispolnilos-87-let/" TargetMode="External"/><Relationship Id="rId28" Type="http://schemas.openxmlformats.org/officeDocument/2006/relationships/hyperlink" Target="http://kuvznama.ru/29-janvarja-den-obrazovanija-kalininskoj-oblasti.html" TargetMode="External"/><Relationship Id="rId36" Type="http://schemas.openxmlformats.org/officeDocument/2006/relationships/hyperlink" Target="https://xn--80aeaggbsdn1am6affp.xn--80aaccp4ajwpkgbl4lpb.xn--p1ai/news/novosti-regiona/pozdravlenie-gubernatora-igorya-rudeni-s-dnyem-obr1azovaniya-kalininskoy-oblasti/" TargetMode="External"/><Relationship Id="rId49" Type="http://schemas.openxmlformats.org/officeDocument/2006/relationships/hyperlink" Target="https://glavny.tv/last-news/tver/tverskaya-molodezh-verhnevolzhya-mozhet-predstavit-svoi-proekty-na-konkurs-idei-preobrazhayuschie-goroda/" TargetMode="External"/><Relationship Id="rId57" Type="http://schemas.openxmlformats.org/officeDocument/2006/relationships/hyperlink" Target="https://leninskoeznamya.tverreg.ru/news/novosti-regiona/molodezh-verkhnevolzhya-mozhet-predstavit-svoi-proekty-na-vserossiyskiy-konkurs-idei-preobrazhayushch/" TargetMode="External"/><Relationship Id="rId61" Type="http://schemas.openxmlformats.org/officeDocument/2006/relationships/hyperlink" Target="https://xn--80atgafdsv.xn--80aaccp4ajwpkgbl4lpb.xn--p1ai/news/novosti-regiona/molodezh-verkhnevolzhya-mozhet-predstavit-svoi-proekty-na-vserossiyskiy-konkurs-idei-preobrazhayushch/" TargetMode="External"/><Relationship Id="rId10" Type="http://schemas.openxmlformats.org/officeDocument/2006/relationships/chart" Target="charts/chart2.xml"/><Relationship Id="rId19" Type="http://schemas.openxmlformats.org/officeDocument/2006/relationships/hyperlink" Target="https://tvtver.ru/news/igor-rudenya-pozdravil-zhitelej-tverskoj-oblasti-s-87-j-godovshhinoj-obrazovaniya-regiona/" TargetMode="External"/><Relationship Id="rId31" Type="http://schemas.openxmlformats.org/officeDocument/2006/relationships/hyperlink" Target="https://&#1085;&#1072;&#1096;&#1072;&#1078;&#1080;&#1079;&#1085;&#1100;.&#1090;&#1074;&#1077;&#1088;&#1089;&#1082;&#1072;&#1103;&#1086;&#1073;&#1083;&#1072;&#1089;&#1090;&#1100;.&#1088;&#1092;/news/novosti-regiona/pozdravlenie-gubernatora-igorya-rudeni-s-dnyem-obr1azovaniya-kalininskoy-oblasti/" TargetMode="External"/><Relationship Id="rId44" Type="http://schemas.openxmlformats.org/officeDocument/2006/relationships/hyperlink" Target="https://xn--b1aaibidbbdn6bkolfhr9u.xn--80aaccp4ajwpkgbl4lpb.xn--p1ai/news/novosti-regiona/pozdravlenie-gubernatora-igorya-rudeni-s-dnyem-obr1azovaniya-kalininskoy-oblasti/" TargetMode="External"/><Relationship Id="rId52" Type="http://schemas.openxmlformats.org/officeDocument/2006/relationships/hyperlink" Target="https://&#1085;&#1072;&#1096;&#1072;&#1078;&#1080;&#1079;&#1085;&#1100;.&#1090;&#1074;&#1077;&#1088;&#1089;&#1082;&#1072;&#1103;&#1086;&#1073;&#1083;&#1072;&#1089;&#1090;&#1100;.&#1088;&#1092;/news/novosti-regiona/molodezh-verkhnevolzhya-mozhet-predstavit-svoi-proekty-na-vserossiyskiy-konkurs-idei-preobrazhayushch/" TargetMode="External"/><Relationship Id="rId60" Type="http://schemas.openxmlformats.org/officeDocument/2006/relationships/hyperlink" Target="https://xn--b1afbmcjbrdg5afn.xn--80aaccp4ajwpkgbl4lpb.xn--p1ai/news/novosti-regiona/molodezh-verkhnevolzhya-mozhet-predstavit-svoi-proekty-na-vserossiyskiy-konkurs-idei-preobrazhayushch/" TargetMode="External"/><Relationship Id="rId65" Type="http://schemas.openxmlformats.org/officeDocument/2006/relationships/hyperlink" Target="https://tvernews.ru/news/281037/"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xn-----6kcalbbrfn0iijf7msb.xn--p1ai/news/obshchestvo/v-tverskoy-oblasti-otmetili-87-let-sozdaniya-regiona/" TargetMode="External"/><Relationship Id="rId22" Type="http://schemas.openxmlformats.org/officeDocument/2006/relationships/hyperlink" Target="https://&#1073;&#1077;&#1083;&#1100;&#1089;&#1082;&#1072;&#1103;&#1087;&#1088;&#1072;&#1074;&#1076;&#1072;.&#1090;&#1074;&#1077;&#1088;&#1089;&#1082;&#1072;&#1103;&#1086;&#1073;&#1083;&#1072;&#1089;&#1090;&#1100;.&#1088;&#1092;/news/novosti-regiona/pozdravlenie-gubernatora-igorya-rudeni-s-dnyem-obr1azovaniya-kalininskoy-oblasti/" TargetMode="External"/><Relationship Id="rId27" Type="http://schemas.openxmlformats.org/officeDocument/2006/relationships/hyperlink" Target="https://&#1084;&#1086;&#1083;&#1086;&#1082;&#1086;&#1074;&#1089;&#1082;&#1080;&#1081;&#1082;&#1088;&#1072;&#1081;.&#1090;&#1074;&#1077;&#1088;&#1089;&#1082;&#1072;&#1103;&#1086;&#1073;&#1083;&#1072;&#1089;&#1090;&#1100;.&#1088;&#1092;/news/novosti-regiona/pozdravlenie-gubernatora-igorya-rudeni-s-dnyem-obr1azovaniya-kalininskoy-oblasti/" TargetMode="External"/><Relationship Id="rId30" Type="http://schemas.openxmlformats.org/officeDocument/2006/relationships/hyperlink" Target="https://tver.mk.ru/social/2022/01/29/gubernator-igor-rudenya-pozdravil-zhiteley-verkhnevolzhya-s-87letiem-obrazovaniya-kalininskoy-oblasti.html" TargetMode="External"/><Relationship Id="rId35" Type="http://schemas.openxmlformats.org/officeDocument/2006/relationships/hyperlink" Target="https://xn--80abdrbegn5ad8au4b7fub.xn--80aaccp4ajwpkgbl4lpb.xn--p1ai/news/novosti-regiona/pozdravlenie-gubernatora-igorya-rudeni-s-dnyem-obr1azovaniya-kalininskoy-oblasti/" TargetMode="External"/><Relationship Id="rId43" Type="http://schemas.openxmlformats.org/officeDocument/2006/relationships/hyperlink" Target="https://xn--80aaggfbbvdpkuqnmvfs6p.xn--80aaccp4ajwpkgbl4lpb.xn--p1ai/news/novosti-regiona/pozdravlenie-gubernatora-igorya-rudeni-s-dnyem-obr1azovaniya-kalininskoy-oblasti/" TargetMode="External"/><Relationship Id="rId48" Type="http://schemas.openxmlformats.org/officeDocument/2006/relationships/hyperlink" Target="https://tverlife.ru/regional/molodezh-verhnevolzhja-mozhet-predstavit-svoi-proekty-na-vserossijskij-konkurs/" TargetMode="External"/><Relationship Id="rId56" Type="http://schemas.openxmlformats.org/officeDocument/2006/relationships/hyperlink" Target="https://&#1074;&#1077;&#1089;&#1090;&#1080;-&#1090;&#1074;&#1077;&#1088;&#1100;.&#1088;&#1092;/dailynews/molodezh-verkhnevolzhya-mozhet-predstavit-svoi-proekty-na-vserossiyskiy-konkurs-idei-preobrazhayushch/" TargetMode="External"/><Relationship Id="rId64" Type="http://schemas.openxmlformats.org/officeDocument/2006/relationships/hyperlink" Target="https://xn--80aeambocfgbf8ag0asfr.xn--80aaccp4ajwpkgbl4lpb.xn--p1ai/news/novosti-regiona/molodezh-verkhnevolzhya-mozhet-predstavit-svoi-proekty-na-vserossiyskiy-konkurs-idei-preobrazhayushch/" TargetMode="External"/><Relationship Id="rId69" Type="http://schemas.openxmlformats.org/officeDocument/2006/relationships/hyperlink" Target="https://www.gorodtorzhok.ru/news/obshestvo/v-torzhoxkom-rayone-v-tekuschem-godu-otremontiruyut-most-cherez-reku-tma.html" TargetMode="External"/><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1084;&#1086;&#1083;&#1086;&#1082;&#1086;&#1074;&#1089;&#1082;&#1080;&#1081;&#1082;&#1088;&#1072;&#1081;.&#1090;&#1074;&#1077;&#1088;&#1089;&#1082;&#1072;&#1103;&#1086;&#1073;&#1083;&#1072;&#1089;&#1090;&#1100;.&#1088;&#1092;/news/novosti-regiona/molodezh-verkhnevolzhya-mozhet-predstavit-svoi-proekty-na-vserossiyskiy-konkurs-idei-preobrazhayushch/"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tverigrad.ru/publication/igor-rudenja-pozdravil-zhitelej-tverskoj-oblasti-s-dnjom-obrazovanija-regiona/" TargetMode="External"/><Relationship Id="rId17" Type="http://schemas.openxmlformats.org/officeDocument/2006/relationships/hyperlink" Target="https://www.tver.kp.ru/online/news/4608693/" TargetMode="External"/><Relationship Id="rId25" Type="http://schemas.openxmlformats.org/officeDocument/2006/relationships/hyperlink" Target="https://toptver.ru/lenta/gubernator-igor-rudenja-pozdravil-zhitelej-s-dnjom-obrazovanija-kalininskoj-oblasti/" TargetMode="External"/><Relationship Id="rId33" Type="http://schemas.openxmlformats.org/officeDocument/2006/relationships/hyperlink" Target="https://vedtver.ru/news/society/pozdravlenie-gubernatora-igorja-rudeni-s-dnjom-obrazovanija-kalininskoj-oblasti/" TargetMode="External"/><Relationship Id="rId38" Type="http://schemas.openxmlformats.org/officeDocument/2006/relationships/hyperlink" Target="http://udomelskaya-gazeta.ru/news/media/2022/1/29/uvazhaemyie-zhiteli-tverskoj-oblasti-serdechno-pozdravlyayu-vas-s-87-j-godovschinoj-obrazovaniya/" TargetMode="External"/><Relationship Id="rId46" Type="http://schemas.openxmlformats.org/officeDocument/2006/relationships/hyperlink" Target="https://xn--b1aeca2ch.xn--80aaccp4ajwpkgbl4lpb.xn--p1ai/news/novosti-regiona/pozdravlenie-gubernatora-igorya-rudeni-s-dnyem-obr1azovaniya-kalininskoy-oblasti/" TargetMode="External"/><Relationship Id="rId59" Type="http://schemas.openxmlformats.org/officeDocument/2006/relationships/hyperlink" Target="https://xn--80aaggfbbvdpkuqnmvfs6p.xn--80aaccp4ajwpkgbl4lpb.xn--p1ai/news/novosti-regiona/molodezh-verkhnevolzhya-mozhet-predstavit-svoi-proekty-na-vserossiyskiy-konkurs-idei-preobrazhayushch/" TargetMode="External"/><Relationship Id="rId67" Type="http://schemas.openxmlformats.org/officeDocument/2006/relationships/hyperlink" Target="https://news.ati.su/news/2022/01/29/pod-torzhkom-otremontirujut-most-cherez-reku-tma-192507/" TargetMode="External"/><Relationship Id="rId20" Type="http://schemas.openxmlformats.org/officeDocument/2006/relationships/hyperlink" Target="http://gorodskoyportal.ru/tver/news/news/75879094/" TargetMode="External"/><Relationship Id="rId41" Type="http://schemas.openxmlformats.org/officeDocument/2006/relationships/hyperlink" Target="https://xn--80aaafacod0cjtobqp6g1a7c4e.xn--80aaccp4ajwpkgbl4lpb.xn--p1ai/news/novosti-regiona/pozdravlenie-gubernatora-igorya-rudeni-s-dnyem-obr1azovaniya-kalininskoy-oblasti/" TargetMode="External"/><Relationship Id="rId54" Type="http://schemas.openxmlformats.org/officeDocument/2006/relationships/hyperlink" Target="https://xn--80aeaggbsdn1am6affp.xn--80aaccp4ajwpkgbl4lpb.xn--p1ai/news/novosti-regiona/molodezh-verkhnevolzhya-mozhet-predstavit-svoi-proekty-na-vserossiyskiy-konkurs-idei-preobrazhayushch/" TargetMode="External"/><Relationship Id="rId62" Type="http://schemas.openxmlformats.org/officeDocument/2006/relationships/hyperlink" Target="https://xn--b1aaibidbbdn6bkolfhr9u.xn--80aaccp4ajwpkgbl4lpb.xn--p1ai/news/novosti-regiona/molodezh-verkhnevolzhya-mozhet-predstavit-svoi-proekty-na-vserossiyskiy-konkurs-idei-preobrazhayushch/" TargetMode="External"/><Relationship Id="rId70" Type="http://schemas.openxmlformats.org/officeDocument/2006/relationships/hyperlink" Target="https://finance.rambler.ru/economics/48023721-investitsionnye-vozmozhnosti-tverskoy-oblasti-2022-y-obeschat-stat-godom-kompleksnogo-razvitiya/"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ova\Downloads\&#1044;&#1045;&#1053;&#1068;_29-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ova\Downloads\&#1044;&#1045;&#1053;&#1068;_29-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ova\Downloads\&#1044;&#1045;&#1053;&#1068;_29-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26879704940728555"/>
          <c:y val="5.6576501466728407E-2"/>
          <c:w val="0.45782732687260252"/>
          <c:h val="0.78423127991354025"/>
        </c:manualLayout>
      </c:layout>
      <c:doughnutChart>
        <c:varyColors val="1"/>
        <c:ser>
          <c:idx val="0"/>
          <c:order val="0"/>
          <c:dLbls>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2</c:v>
                </c:pt>
                <c:pt idx="1">
                  <c:v>66</c:v>
                </c:pt>
                <c:pt idx="2">
                  <c:v>3</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0</c:v>
                </c:pt>
                <c:pt idx="1">
                  <c:v>3</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2</c:v>
                </c:pt>
                <c:pt idx="1">
                  <c:v>63</c:v>
                </c:pt>
                <c:pt idx="2">
                  <c:v>3</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Ref>
          </c:val>
        </c:ser>
        <c:overlap val="100"/>
        <c:axId val="100856960"/>
        <c:axId val="100858496"/>
      </c:barChart>
      <c:catAx>
        <c:axId val="100856960"/>
        <c:scaling>
          <c:orientation val="maxMin"/>
        </c:scaling>
        <c:axPos val="l"/>
        <c:numFmt formatCode="General" sourceLinked="1"/>
        <c:tickLblPos val="low"/>
        <c:crossAx val="100858496"/>
        <c:crosses val="autoZero"/>
        <c:lblAlgn val="ctr"/>
        <c:lblOffset val="100"/>
        <c:tickLblSkip val="1"/>
      </c:catAx>
      <c:valAx>
        <c:axId val="100858496"/>
        <c:scaling>
          <c:orientation val="minMax"/>
        </c:scaling>
        <c:axPos val="t"/>
        <c:numFmt formatCode="General" sourceLinked="1"/>
        <c:majorTickMark val="in"/>
        <c:tickLblPos val="nextTo"/>
        <c:crossAx val="100856960"/>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МедиаИндексу'!$B$28:$B$72</c:f>
              <c:strCache>
                <c:ptCount val="40"/>
                <c:pt idx="0">
                  <c:v>Tverigrad.ru</c:v>
                </c:pt>
                <c:pt idx="1">
                  <c:v>Тверское информационное агентство (tvernews.ru)</c:v>
                </c:pt>
                <c:pt idx="2">
                  <c:v>ГТРК Тверь</c:v>
                </c:pt>
                <c:pt idx="3">
                  <c:v>Тверская жизнь (tverlife.ru)</c:v>
                </c:pt>
                <c:pt idx="4">
                  <c:v>Аргументы и Факты (tver.aif.ru)</c:v>
                </c:pt>
                <c:pt idx="5">
                  <c:v>TvTver.ru</c:v>
                </c:pt>
                <c:pt idx="6">
                  <c:v>Главный региональный (glavny.tv)</c:v>
                </c:pt>
                <c:pt idx="7">
                  <c:v>Тверские ведомости (vedtver.ru)</c:v>
                </c:pt>
                <c:pt idx="8">
                  <c:v>7x7 (7x7-journal.ru)</c:v>
                </c:pt>
                <c:pt idx="9">
                  <c:v>Афанасий-бизнес (afanasy.biz)</c:v>
                </c:pt>
                <c:pt idx="10">
                  <c:v>Караван Ярмарка (karavantver.ru)</c:v>
                </c:pt>
                <c:pt idx="11">
                  <c:v>Тверь (toptver.ru)</c:v>
                </c:pt>
                <c:pt idx="12">
                  <c:v>Gorodtorzhok.ru</c:v>
                </c:pt>
                <c:pt idx="13">
                  <c:v>Парламентская газета (pnp.ru)</c:v>
                </c:pt>
                <c:pt idx="14">
                  <c:v>Московский Комсомолец (tver.mk.ru)</c:v>
                </c:pt>
                <c:pt idx="15">
                  <c:v>Вся Тверь (газета-вся-тверь.рф)</c:v>
                </c:pt>
                <c:pt idx="16">
                  <c:v>Заря (konzarya.ru)</c:v>
                </c:pt>
                <c:pt idx="17">
                  <c:v>Inform69.ru</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Коммунар (коммунар.тверскаяобласть.рф)</c:v>
                </c:pt>
                <c:pt idx="26">
                  <c:v>Комсомольская правда (tver.kp.ru)</c:v>
                </c:pt>
                <c:pt idx="27">
                  <c:v>Ленинское знамя (leninskoeznamya.tverreg.ru)</c:v>
                </c:pt>
                <c:pt idx="28">
                  <c:v>Лесной вестник (леснойвестник.тверскаяобласть.рф)</c:v>
                </c:pt>
                <c:pt idx="29">
                  <c:v>Молоковский край (молоковскийкрай.тверскаяобласть.рф)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Vladimirskysobor.ru</c:v>
                </c:pt>
                <c:pt idx="35">
                  <c:v>Volochek.life</c:v>
                </c:pt>
                <c:pt idx="36">
                  <c:v>ВОТ! (vot69.ru)</c:v>
                </c:pt>
                <c:pt idx="37">
                  <c:v>Знамя (kuvznama.ru)</c:v>
                </c:pt>
                <c:pt idx="38">
                  <c:v>Старицкий вестник (st-vestnik.ru)</c:v>
                </c:pt>
                <c:pt idx="39">
                  <c:v>Удомельская газета (udomelskaya-gazeta.ru)</c:v>
                </c:pt>
              </c:strCache>
            </c:strRef>
          </c:cat>
          <c:val>
            <c:numRef>
              <c:f>'СМИ по МедиаИндексу'!$C$28:$C$72</c:f>
              <c:numCache>
                <c:formatCode>General</c:formatCode>
                <c:ptCount val="40"/>
                <c:pt idx="0">
                  <c:v>76</c:v>
                </c:pt>
                <c:pt idx="1">
                  <c:v>37</c:v>
                </c:pt>
                <c:pt idx="2">
                  <c:v>25</c:v>
                </c:pt>
                <c:pt idx="3">
                  <c:v>22</c:v>
                </c:pt>
                <c:pt idx="4">
                  <c:v>21</c:v>
                </c:pt>
                <c:pt idx="5">
                  <c:v>18</c:v>
                </c:pt>
                <c:pt idx="6">
                  <c:v>18</c:v>
                </c:pt>
                <c:pt idx="7">
                  <c:v>18</c:v>
                </c:pt>
                <c:pt idx="8">
                  <c:v>12</c:v>
                </c:pt>
                <c:pt idx="9">
                  <c:v>11</c:v>
                </c:pt>
                <c:pt idx="10">
                  <c:v>11</c:v>
                </c:pt>
                <c:pt idx="11">
                  <c:v>11</c:v>
                </c:pt>
                <c:pt idx="12">
                  <c:v>10</c:v>
                </c:pt>
                <c:pt idx="13">
                  <c:v>9</c:v>
                </c:pt>
                <c:pt idx="14">
                  <c:v>7</c:v>
                </c:pt>
                <c:pt idx="15">
                  <c:v>6</c:v>
                </c:pt>
                <c:pt idx="16">
                  <c:v>5</c:v>
                </c:pt>
                <c:pt idx="17">
                  <c:v>3</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1</c:v>
                </c:pt>
                <c:pt idx="35">
                  <c:v>1</c:v>
                </c:pt>
                <c:pt idx="36">
                  <c:v>1</c:v>
                </c:pt>
                <c:pt idx="37">
                  <c:v>1</c:v>
                </c:pt>
                <c:pt idx="38">
                  <c:v>1</c:v>
                </c:pt>
                <c:pt idx="39">
                  <c:v>1</c:v>
                </c:pt>
              </c:numCache>
            </c:numRef>
          </c:val>
        </c:ser>
        <c:ser>
          <c:idx val="1"/>
          <c:order val="1"/>
          <c:tx>
            <c:v>Кол-во сообщений</c:v>
          </c:tx>
          <c:dLbls>
            <c:dLblPos val="inBase"/>
            <c:showVal val="1"/>
          </c:dLbls>
          <c:cat>
            <c:strRef>
              <c:f>'СМИ по МедиаИндексу'!$B$28:$B$72</c:f>
              <c:strCache>
                <c:ptCount val="40"/>
                <c:pt idx="0">
                  <c:v>Tverigrad.ru</c:v>
                </c:pt>
                <c:pt idx="1">
                  <c:v>Тверское информационное агентство (tvernews.ru)</c:v>
                </c:pt>
                <c:pt idx="2">
                  <c:v>ГТРК Тверь</c:v>
                </c:pt>
                <c:pt idx="3">
                  <c:v>Тверская жизнь (tverlife.ru)</c:v>
                </c:pt>
                <c:pt idx="4">
                  <c:v>Аргументы и Факты (tver.aif.ru)</c:v>
                </c:pt>
                <c:pt idx="5">
                  <c:v>TvTver.ru</c:v>
                </c:pt>
                <c:pt idx="6">
                  <c:v>Главный региональный (glavny.tv)</c:v>
                </c:pt>
                <c:pt idx="7">
                  <c:v>Тверские ведомости (vedtver.ru)</c:v>
                </c:pt>
                <c:pt idx="8">
                  <c:v>7x7 (7x7-journal.ru)</c:v>
                </c:pt>
                <c:pt idx="9">
                  <c:v>Афанасий-бизнес (afanasy.biz)</c:v>
                </c:pt>
                <c:pt idx="10">
                  <c:v>Караван Ярмарка (karavantver.ru)</c:v>
                </c:pt>
                <c:pt idx="11">
                  <c:v>Тверь (toptver.ru)</c:v>
                </c:pt>
                <c:pt idx="12">
                  <c:v>Gorodtorzhok.ru</c:v>
                </c:pt>
                <c:pt idx="13">
                  <c:v>Парламентская газета (pnp.ru)</c:v>
                </c:pt>
                <c:pt idx="14">
                  <c:v>Московский Комсомолец (tver.mk.ru)</c:v>
                </c:pt>
                <c:pt idx="15">
                  <c:v>Вся Тверь (газета-вся-тверь.рф)</c:v>
                </c:pt>
                <c:pt idx="16">
                  <c:v>Заря (konzarya.ru)</c:v>
                </c:pt>
                <c:pt idx="17">
                  <c:v>Inform69.ru</c:v>
                </c:pt>
                <c:pt idx="18">
                  <c:v>Авангард (авангард.тверскаяобласть.рф)</c:v>
                </c:pt>
                <c:pt idx="19">
                  <c:v>Андреапольские вести (андреапольскиевести.тверскаяобласть.рф)</c:v>
                </c:pt>
                <c:pt idx="20">
                  <c:v>Бельская правда (бельскаяправда.тверскаяобласть.рф)</c:v>
                </c:pt>
                <c:pt idx="21">
                  <c:v>Вперед (вперед.тверскаяобласть.рф)</c:v>
                </c:pt>
                <c:pt idx="22">
                  <c:v>Вышневолоцкая правда (вышневолоцкаяправда.тверскаяобласть.рф)</c:v>
                </c:pt>
                <c:pt idx="23">
                  <c:v>Жарковский вестник (жарковскийвестник.тверскаяобласть.рф)</c:v>
                </c:pt>
                <c:pt idx="24">
                  <c:v>Зубцовская жизнь (зубцовскаяжизнь.тверскаяобласть.рф)</c:v>
                </c:pt>
                <c:pt idx="25">
                  <c:v>Коммунар (коммунар.тверскаяобласть.рф)</c:v>
                </c:pt>
                <c:pt idx="26">
                  <c:v>Комсомольская правда (tver.kp.ru)</c:v>
                </c:pt>
                <c:pt idx="27">
                  <c:v>Ленинское знамя (leninskoeznamya.tverreg.ru)</c:v>
                </c:pt>
                <c:pt idx="28">
                  <c:v>Лесной вестник (леснойвестник.тверскаяобласть.рф)</c:v>
                </c:pt>
                <c:pt idx="29">
                  <c:v>Молоковский край (молоковскийкрай.тверскаяобласть.рф)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Vladimirskysobor.ru</c:v>
                </c:pt>
                <c:pt idx="35">
                  <c:v>Volochek.life</c:v>
                </c:pt>
                <c:pt idx="36">
                  <c:v>ВОТ! (vot69.ru)</c:v>
                </c:pt>
                <c:pt idx="37">
                  <c:v>Знамя (kuvznama.ru)</c:v>
                </c:pt>
                <c:pt idx="38">
                  <c:v>Старицкий вестник (st-vestnik.ru)</c:v>
                </c:pt>
                <c:pt idx="39">
                  <c:v>Удомельская газета (udomelskaya-gazeta.ru)</c:v>
                </c:pt>
              </c:strCache>
            </c:strRef>
          </c:cat>
          <c:val>
            <c:numRef>
              <c:f>'СМИ по МедиаИндексу'!$D$28:$D$72</c:f>
              <c:numCache>
                <c:formatCode>General</c:formatCode>
                <c:ptCount val="40"/>
                <c:pt idx="0">
                  <c:v>1</c:v>
                </c:pt>
                <c:pt idx="1">
                  <c:v>2</c:v>
                </c:pt>
                <c:pt idx="2">
                  <c:v>3</c:v>
                </c:pt>
                <c:pt idx="3">
                  <c:v>3</c:v>
                </c:pt>
                <c:pt idx="4">
                  <c:v>2</c:v>
                </c:pt>
                <c:pt idx="5">
                  <c:v>1</c:v>
                </c:pt>
                <c:pt idx="6">
                  <c:v>2</c:v>
                </c:pt>
                <c:pt idx="7">
                  <c:v>2</c:v>
                </c:pt>
                <c:pt idx="8">
                  <c:v>1</c:v>
                </c:pt>
                <c:pt idx="9">
                  <c:v>1</c:v>
                </c:pt>
                <c:pt idx="10">
                  <c:v>1</c:v>
                </c:pt>
                <c:pt idx="11">
                  <c:v>3</c:v>
                </c:pt>
                <c:pt idx="12">
                  <c:v>1</c:v>
                </c:pt>
                <c:pt idx="13">
                  <c:v>1</c:v>
                </c:pt>
                <c:pt idx="14">
                  <c:v>1</c:v>
                </c:pt>
                <c:pt idx="15">
                  <c:v>2</c:v>
                </c:pt>
                <c:pt idx="16">
                  <c:v>1</c:v>
                </c:pt>
                <c:pt idx="17">
                  <c:v>1</c:v>
                </c:pt>
                <c:pt idx="18">
                  <c:v>2</c:v>
                </c:pt>
                <c:pt idx="19">
                  <c:v>2</c:v>
                </c:pt>
                <c:pt idx="20">
                  <c:v>2</c:v>
                </c:pt>
                <c:pt idx="21">
                  <c:v>2</c:v>
                </c:pt>
                <c:pt idx="22">
                  <c:v>2</c:v>
                </c:pt>
                <c:pt idx="23">
                  <c:v>2</c:v>
                </c:pt>
                <c:pt idx="24">
                  <c:v>2</c:v>
                </c:pt>
                <c:pt idx="25">
                  <c:v>2</c:v>
                </c:pt>
                <c:pt idx="26">
                  <c:v>1</c:v>
                </c:pt>
                <c:pt idx="27">
                  <c:v>2</c:v>
                </c:pt>
                <c:pt idx="28">
                  <c:v>2</c:v>
                </c:pt>
                <c:pt idx="29">
                  <c:v>2</c:v>
                </c:pt>
                <c:pt idx="30">
                  <c:v>2</c:v>
                </c:pt>
                <c:pt idx="31">
                  <c:v>2</c:v>
                </c:pt>
                <c:pt idx="32">
                  <c:v>2</c:v>
                </c:pt>
                <c:pt idx="33">
                  <c:v>2</c:v>
                </c:pt>
                <c:pt idx="34">
                  <c:v>1</c:v>
                </c:pt>
                <c:pt idx="35">
                  <c:v>1</c:v>
                </c:pt>
                <c:pt idx="36">
                  <c:v>1</c:v>
                </c:pt>
                <c:pt idx="37">
                  <c:v>1</c:v>
                </c:pt>
                <c:pt idx="38">
                  <c:v>1</c:v>
                </c:pt>
                <c:pt idx="39">
                  <c:v>1</c:v>
                </c:pt>
              </c:numCache>
            </c:numRef>
          </c:val>
        </c:ser>
        <c:axId val="104304000"/>
        <c:axId val="104372096"/>
      </c:barChart>
      <c:catAx>
        <c:axId val="104304000"/>
        <c:scaling>
          <c:orientation val="maxMin"/>
        </c:scaling>
        <c:axPos val="l"/>
        <c:numFmt formatCode="General" sourceLinked="1"/>
        <c:tickLblPos val="low"/>
        <c:crossAx val="104372096"/>
        <c:crosses val="autoZero"/>
        <c:lblAlgn val="ctr"/>
        <c:lblOffset val="100"/>
        <c:tickLblSkip val="1"/>
      </c:catAx>
      <c:valAx>
        <c:axId val="104372096"/>
        <c:scaling>
          <c:orientation val="minMax"/>
        </c:scaling>
        <c:delete val="1"/>
        <c:axPos val="t"/>
        <c:numFmt formatCode="General" sourceLinked="1"/>
        <c:majorTickMark val="in"/>
        <c:tickLblPos val="none"/>
        <c:crossAx val="104304000"/>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8D3BF-4D3B-4F9C-91A5-41DA54F8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7</Pages>
  <Words>2547</Words>
  <Characters>14519</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17032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cp:lastModifiedBy>
  <cp:revision>1408</cp:revision>
  <cp:lastPrinted>2020-09-04T05:08:00Z</cp:lastPrinted>
  <dcterms:created xsi:type="dcterms:W3CDTF">2020-04-29T05:54:00Z</dcterms:created>
  <dcterms:modified xsi:type="dcterms:W3CDTF">2022-01-29T20:43:00Z</dcterms:modified>
</cp:coreProperties>
</file>