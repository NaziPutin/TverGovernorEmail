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9C2A11"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22</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0D04FB" w:rsidP="00206896">
          <w:pPr>
            <w:pStyle w:val="26"/>
            <w:rPr>
              <w:rFonts w:asciiTheme="minorHAnsi" w:eastAsiaTheme="minorEastAsia" w:hAnsiTheme="minorHAnsi" w:cstheme="minorBidi"/>
              <w:sz w:val="22"/>
              <w:szCs w:val="22"/>
            </w:rPr>
          </w:pPr>
          <w:r w:rsidRPr="000D04FB">
            <w:rPr>
              <w:sz w:val="22"/>
              <w:szCs w:val="22"/>
            </w:rPr>
            <w:fldChar w:fldCharType="begin"/>
          </w:r>
          <w:r w:rsidR="007715D0" w:rsidRPr="003F1B53">
            <w:rPr>
              <w:sz w:val="22"/>
              <w:szCs w:val="22"/>
            </w:rPr>
            <w:instrText xml:space="preserve"> TOC \o "1-3" \h \z \u </w:instrText>
          </w:r>
          <w:r w:rsidRPr="000D04FB">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0D04FB"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0D04FB"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0D04FB"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0D04F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6433F2" w:rsidRDefault="009C2A11" w:rsidP="007E4DB4">
      <w:pPr>
        <w:ind w:hanging="142"/>
        <w:jc w:val="center"/>
        <w:rPr>
          <w:noProof/>
        </w:rPr>
      </w:pPr>
      <w:r w:rsidRPr="009C2A11">
        <w:rPr>
          <w:noProof/>
        </w:rPr>
        <w:drawing>
          <wp:inline distT="0" distB="0" distL="0" distR="0">
            <wp:extent cx="4055165" cy="2973788"/>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9C2A11" w:rsidRDefault="009C2A11" w:rsidP="007E4DB4">
      <w:pPr>
        <w:ind w:hanging="142"/>
        <w:jc w:val="center"/>
        <w:rPr>
          <w:noProof/>
        </w:rPr>
      </w:pPr>
    </w:p>
    <w:p w:rsidR="009C2A11" w:rsidRDefault="009C2A11" w:rsidP="007E4DB4">
      <w:pPr>
        <w:ind w:hanging="142"/>
        <w:jc w:val="center"/>
        <w:rPr>
          <w:noProof/>
        </w:rPr>
      </w:pPr>
      <w:r w:rsidRPr="009C2A11">
        <w:rPr>
          <w:noProof/>
        </w:rPr>
        <w:drawing>
          <wp:inline distT="0" distB="0" distL="0" distR="0">
            <wp:extent cx="6440556"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F30" w:rsidRDefault="00A37F30" w:rsidP="007E4DB4">
      <w:pPr>
        <w:ind w:hanging="142"/>
        <w:jc w:val="center"/>
        <w:rPr>
          <w:noProof/>
        </w:rPr>
      </w:pPr>
    </w:p>
    <w:p w:rsidR="00A37F30" w:rsidRDefault="00A37F30" w:rsidP="007E4DB4">
      <w:pPr>
        <w:ind w:hanging="142"/>
        <w:jc w:val="center"/>
        <w:rPr>
          <w:noProof/>
        </w:rPr>
      </w:pPr>
    </w:p>
    <w:p w:rsidR="006433F2" w:rsidRDefault="006433F2"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1"/>
        <w:gridCol w:w="1413"/>
        <w:gridCol w:w="2271"/>
        <w:gridCol w:w="1702"/>
        <w:gridCol w:w="1558"/>
      </w:tblGrid>
      <w:tr w:rsidR="00EF266D" w:rsidRPr="00E35F3F" w:rsidTr="002E1C35">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01"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825"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2E1C35">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9C2A11" w:rsidP="009620B4">
            <w:pPr>
              <w:jc w:val="center"/>
              <w:rPr>
                <w:rFonts w:ascii="Arial" w:hAnsi="Arial" w:cs="Arial"/>
                <w:sz w:val="22"/>
                <w:szCs w:val="22"/>
              </w:rPr>
            </w:pPr>
            <w:r>
              <w:rPr>
                <w:rFonts w:ascii="Arial" w:hAnsi="Arial" w:cs="Arial"/>
                <w:sz w:val="22"/>
                <w:szCs w:val="22"/>
              </w:rPr>
              <w:t>1</w:t>
            </w:r>
          </w:p>
        </w:tc>
        <w:tc>
          <w:tcPr>
            <w:tcW w:w="1101" w:type="pct"/>
            <w:tcBorders>
              <w:top w:val="nil"/>
              <w:left w:val="nil"/>
              <w:bottom w:val="single" w:sz="4" w:space="0" w:color="auto"/>
              <w:right w:val="single" w:sz="4" w:space="0" w:color="auto"/>
            </w:tcBorders>
            <w:vAlign w:val="center"/>
          </w:tcPr>
          <w:p w:rsidR="00EF266D" w:rsidRDefault="009C2A11" w:rsidP="001E0723">
            <w:pPr>
              <w:jc w:val="center"/>
              <w:rPr>
                <w:rFonts w:ascii="Arial" w:hAnsi="Arial" w:cs="Arial"/>
                <w:sz w:val="22"/>
                <w:szCs w:val="22"/>
              </w:rPr>
            </w:pPr>
            <w:r>
              <w:rPr>
                <w:rFonts w:ascii="Arial" w:hAnsi="Arial" w:cs="Arial"/>
                <w:sz w:val="22"/>
                <w:szCs w:val="22"/>
              </w:rPr>
              <w:t>5</w:t>
            </w:r>
          </w:p>
        </w:tc>
        <w:tc>
          <w:tcPr>
            <w:tcW w:w="825" w:type="pct"/>
            <w:tcBorders>
              <w:top w:val="nil"/>
              <w:left w:val="nil"/>
              <w:bottom w:val="single" w:sz="4" w:space="0" w:color="auto"/>
              <w:right w:val="single" w:sz="4" w:space="0" w:color="auto"/>
            </w:tcBorders>
            <w:vAlign w:val="center"/>
          </w:tcPr>
          <w:p w:rsidR="00EF266D" w:rsidRDefault="009C2A11" w:rsidP="00AB3374">
            <w:pPr>
              <w:jc w:val="center"/>
              <w:rPr>
                <w:rFonts w:ascii="Arial" w:hAnsi="Arial" w:cs="Arial"/>
                <w:sz w:val="22"/>
                <w:szCs w:val="22"/>
              </w:rPr>
            </w:pPr>
            <w:r>
              <w:rPr>
                <w:rFonts w:ascii="Arial" w:hAnsi="Arial" w:cs="Arial"/>
                <w:sz w:val="22"/>
                <w:szCs w:val="22"/>
              </w:rPr>
              <w:t>244</w:t>
            </w:r>
          </w:p>
        </w:tc>
        <w:tc>
          <w:tcPr>
            <w:tcW w:w="756" w:type="pct"/>
            <w:tcBorders>
              <w:top w:val="nil"/>
              <w:left w:val="nil"/>
              <w:bottom w:val="single" w:sz="4" w:space="0" w:color="auto"/>
              <w:right w:val="single" w:sz="4" w:space="0" w:color="auto"/>
            </w:tcBorders>
            <w:vAlign w:val="center"/>
          </w:tcPr>
          <w:p w:rsidR="00EF266D" w:rsidRDefault="009C2A11" w:rsidP="00AB3374">
            <w:pPr>
              <w:jc w:val="center"/>
              <w:rPr>
                <w:rFonts w:ascii="Arial" w:hAnsi="Arial" w:cs="Arial"/>
                <w:sz w:val="22"/>
                <w:szCs w:val="22"/>
              </w:rPr>
            </w:pPr>
            <w:r>
              <w:rPr>
                <w:rFonts w:ascii="Arial" w:hAnsi="Arial" w:cs="Arial"/>
                <w:sz w:val="22"/>
                <w:szCs w:val="22"/>
              </w:rPr>
              <w:t>9</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9C2A11" w:rsidP="00246BFD">
            <w:pPr>
              <w:jc w:val="center"/>
              <w:rPr>
                <w:rFonts w:ascii="Arial" w:hAnsi="Arial" w:cs="Arial"/>
                <w:b/>
                <w:bCs/>
                <w:sz w:val="22"/>
                <w:szCs w:val="22"/>
              </w:rPr>
            </w:pPr>
            <w:r>
              <w:rPr>
                <w:rFonts w:ascii="Arial" w:hAnsi="Arial" w:cs="Arial"/>
                <w:b/>
                <w:bCs/>
                <w:sz w:val="22"/>
                <w:szCs w:val="22"/>
              </w:rPr>
              <w:t>259</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9C2A11" w:rsidP="00D8130B">
            <w:pPr>
              <w:jc w:val="center"/>
              <w:rPr>
                <w:rFonts w:ascii="Arial" w:hAnsi="Arial" w:cs="Arial"/>
                <w:b/>
                <w:bCs/>
                <w:sz w:val="22"/>
                <w:szCs w:val="22"/>
              </w:rPr>
            </w:pPr>
            <w:r>
              <w:rPr>
                <w:rFonts w:ascii="Arial" w:hAnsi="Arial" w:cs="Arial"/>
                <w:b/>
                <w:bCs/>
                <w:sz w:val="22"/>
                <w:szCs w:val="22"/>
              </w:rPr>
              <w:t>714</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9C2A11" w:rsidP="00D8130B">
            <w:pPr>
              <w:jc w:val="center"/>
              <w:rPr>
                <w:rFonts w:ascii="Arial" w:hAnsi="Arial" w:cs="Arial"/>
                <w:b/>
                <w:sz w:val="22"/>
                <w:szCs w:val="22"/>
              </w:rPr>
            </w:pPr>
            <w:r>
              <w:rPr>
                <w:rFonts w:ascii="Arial" w:hAnsi="Arial" w:cs="Arial"/>
                <w:b/>
                <w:sz w:val="22"/>
                <w:szCs w:val="22"/>
              </w:rPr>
              <w:t>258</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9C2A11" w:rsidP="0038476A">
            <w:pPr>
              <w:jc w:val="center"/>
              <w:rPr>
                <w:rFonts w:ascii="Arial" w:hAnsi="Arial" w:cs="Arial"/>
                <w:b/>
                <w:sz w:val="22"/>
                <w:szCs w:val="22"/>
              </w:rPr>
            </w:pPr>
            <w:r>
              <w:rPr>
                <w:rFonts w:ascii="Arial" w:hAnsi="Arial" w:cs="Arial"/>
                <w:b/>
                <w:sz w:val="22"/>
                <w:szCs w:val="22"/>
              </w:rPr>
              <w:t>1</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9C2A11" w:rsidP="00D8130B">
            <w:pPr>
              <w:jc w:val="center"/>
              <w:rPr>
                <w:rFonts w:ascii="Arial" w:hAnsi="Arial" w:cs="Arial"/>
                <w:b/>
                <w:bCs/>
                <w:sz w:val="22"/>
                <w:szCs w:val="22"/>
              </w:rPr>
            </w:pPr>
            <w:r>
              <w:rPr>
                <w:rFonts w:ascii="Arial" w:hAnsi="Arial" w:cs="Arial"/>
                <w:b/>
                <w:bCs/>
                <w:sz w:val="22"/>
                <w:szCs w:val="22"/>
              </w:rPr>
              <w:t>215</w:t>
            </w:r>
          </w:p>
        </w:tc>
      </w:tr>
    </w:tbl>
    <w:p w:rsidR="00EF1DF4" w:rsidRDefault="009C2A11" w:rsidP="003A7EC2">
      <w:pPr>
        <w:ind w:hanging="284"/>
        <w:rPr>
          <w:noProof/>
        </w:rPr>
      </w:pPr>
      <w:r w:rsidRPr="009C2A11">
        <w:rPr>
          <w:noProof/>
        </w:rPr>
        <w:drawing>
          <wp:inline distT="0" distB="0" distL="0" distR="0">
            <wp:extent cx="6806316" cy="8253454"/>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2A11" w:rsidRDefault="009C2A11"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2" w:name="tabtxt_1575050_1948237104"/>
            <w:r w:rsidRPr="00DD5976">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0D04FB" w:rsidP="00BA6DCA">
            <w:pPr>
              <w:pStyle w:val="TabHyperlink0"/>
              <w:rPr>
                <w:sz w:val="22"/>
                <w:szCs w:val="22"/>
              </w:rPr>
            </w:pPr>
            <w:hyperlink w:anchor="ant_1575050_1948237104" w:history="1">
              <w:r w:rsidR="00BA6DCA" w:rsidRPr="00DD5976">
                <w:rPr>
                  <w:sz w:val="22"/>
                  <w:szCs w:val="22"/>
                </w:rPr>
                <w:t xml:space="preserve">Губернатор поздравил литераторов Тверской области </w:t>
              </w:r>
              <w:proofErr w:type="gramStart"/>
              <w:r w:rsidR="00BA6DCA" w:rsidRPr="00DD5976">
                <w:rPr>
                  <w:sz w:val="22"/>
                  <w:szCs w:val="22"/>
                </w:rPr>
                <w:t>со</w:t>
              </w:r>
              <w:proofErr w:type="gramEnd"/>
              <w:r w:rsidR="00BA6DCA" w:rsidRPr="00DD5976">
                <w:rPr>
                  <w:sz w:val="22"/>
                  <w:szCs w:val="22"/>
                </w:rPr>
                <w:t xml:space="preserve"> Всемирным днем поэзии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3,11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132</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3" w:name="tabtxt_1575050_1948890563"/>
            <w:r w:rsidRPr="00DD5976">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B49E1" w:rsidRPr="002B49E1" w:rsidRDefault="002B49E1" w:rsidP="002B49E1">
            <w:pPr>
              <w:pStyle w:val="TabHyperlink0"/>
              <w:rPr>
                <w:sz w:val="22"/>
                <w:szCs w:val="22"/>
              </w:rPr>
            </w:pPr>
            <w:r w:rsidRPr="002B49E1">
              <w:rPr>
                <w:sz w:val="22"/>
                <w:szCs w:val="22"/>
              </w:rPr>
              <w:t>В столице Верхневолжья в День поэзии прошло вручение II Всероссийской премии имени Андрея Дементьева</w:t>
            </w:r>
          </w:p>
          <w:p w:rsidR="00BA6DCA" w:rsidRPr="002B49E1" w:rsidRDefault="002B49E1" w:rsidP="002B49E1">
            <w:pPr>
              <w:pStyle w:val="TabHyperlink0"/>
              <w:rPr>
                <w:i/>
                <w:color w:val="auto"/>
                <w:sz w:val="22"/>
                <w:szCs w:val="22"/>
                <w:u w:val="none"/>
              </w:rPr>
            </w:pPr>
            <w:r w:rsidRPr="002B49E1">
              <w:rPr>
                <w:i/>
                <w:color w:val="auto"/>
                <w:sz w:val="22"/>
                <w:szCs w:val="22"/>
                <w:u w:val="none"/>
              </w:rPr>
              <w:t>(Приветственный адрес организаторам, участникам и гостям торжественной церемонии направил Игорь Руденя)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14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3,06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89</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4" w:name="tabtxt_1575050_1948323044"/>
            <w:r w:rsidRPr="00DD5976">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0D04FB" w:rsidP="00BA6DCA">
            <w:pPr>
              <w:pStyle w:val="TabHyperlink0"/>
              <w:rPr>
                <w:sz w:val="22"/>
                <w:szCs w:val="22"/>
              </w:rPr>
            </w:pPr>
            <w:hyperlink w:anchor="ant_1575050_1948323044" w:history="1">
              <w:r w:rsidR="00BA6DCA" w:rsidRPr="00DD5976">
                <w:rPr>
                  <w:sz w:val="22"/>
                  <w:szCs w:val="22"/>
                </w:rPr>
                <w:t>В 2022 году в больницы Тверской области придут работать более 50 молодых специалистов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42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3,03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92</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5" w:name="tabtxt_1575050_1948323051"/>
            <w:r w:rsidRPr="00DD5976">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0D04FB" w:rsidP="00BA6DCA">
            <w:pPr>
              <w:pStyle w:val="TabHyperlink0"/>
              <w:rPr>
                <w:sz w:val="22"/>
                <w:szCs w:val="22"/>
              </w:rPr>
            </w:pPr>
            <w:hyperlink w:anchor="ant_1575050_1948323051" w:history="1">
              <w:r w:rsidR="00BA6DCA" w:rsidRPr="00DD5976">
                <w:rPr>
                  <w:sz w:val="22"/>
                  <w:szCs w:val="22"/>
                </w:rPr>
                <w:t xml:space="preserve">В Тверской области заключено почти 5 тысяч договоров с собственниками домовладений по </w:t>
              </w:r>
              <w:proofErr w:type="gramStart"/>
              <w:r w:rsidR="00BA6DCA" w:rsidRPr="00DD5976">
                <w:rPr>
                  <w:sz w:val="22"/>
                  <w:szCs w:val="22"/>
                </w:rPr>
                <w:t>бесплатной</w:t>
              </w:r>
              <w:proofErr w:type="gramEnd"/>
              <w:r w:rsidR="00BA6DCA" w:rsidRPr="00DD5976">
                <w:rPr>
                  <w:sz w:val="22"/>
                  <w:szCs w:val="22"/>
                </w:rPr>
                <w:t xml:space="preserve"> догазификации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2,56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58</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6" w:name="tabtxt_1575050_1948467219"/>
            <w:r w:rsidRPr="00DD5976">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2B49E1" w:rsidP="002B49E1">
            <w:pPr>
              <w:pStyle w:val="TabHyperlink0"/>
              <w:rPr>
                <w:sz w:val="22"/>
                <w:szCs w:val="22"/>
              </w:rPr>
            </w:pPr>
            <w:r w:rsidRPr="002B49E1">
              <w:rPr>
                <w:sz w:val="22"/>
                <w:szCs w:val="22"/>
              </w:rPr>
              <w:t>В Тверской области работодатели предлагают более 15 тысяч вакансий</w:t>
            </w:r>
            <w:r w:rsidRPr="00DD5976">
              <w:rPr>
                <w:sz w:val="22"/>
                <w:szCs w:val="22"/>
              </w:rPr>
              <w:t xml:space="preserve">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47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2,32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69</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7" w:name="tabtxt_1575050_1948441119"/>
            <w:r w:rsidRPr="00DD5976">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2B49E1" w:rsidP="00BA6DCA">
            <w:pPr>
              <w:pStyle w:val="TabHyperlink0"/>
              <w:rPr>
                <w:sz w:val="22"/>
                <w:szCs w:val="22"/>
              </w:rPr>
            </w:pPr>
            <w:r w:rsidRPr="002B49E1">
              <w:rPr>
                <w:sz w:val="22"/>
                <w:szCs w:val="22"/>
              </w:rPr>
              <w:t>Игорь Руденя провел совещание по вопросам деятельности Правительства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1,58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111</w:t>
            </w:r>
          </w:p>
        </w:tc>
      </w:tr>
      <w:tr w:rsidR="00BA6DCA"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rPr>
                <w:sz w:val="22"/>
                <w:szCs w:val="22"/>
              </w:rPr>
            </w:pPr>
            <w:bookmarkStart w:id="18" w:name="tabtxt_1575050_1948834063"/>
            <w:r w:rsidRPr="00DD5976">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0D04FB" w:rsidP="00BA6DCA">
            <w:pPr>
              <w:pStyle w:val="TabHyperlink0"/>
              <w:rPr>
                <w:sz w:val="22"/>
                <w:szCs w:val="22"/>
              </w:rPr>
            </w:pPr>
            <w:hyperlink w:anchor="ant_1575050_1948834063" w:history="1">
              <w:r w:rsidR="00BA6DCA" w:rsidRPr="00DD5976">
                <w:rPr>
                  <w:sz w:val="22"/>
                  <w:szCs w:val="22"/>
                </w:rPr>
                <w:t>На заседании регионального правительства обсудят Стратегию духовно-нравственного воспитания детей</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0,74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BA6DCA" w:rsidRPr="00DD5976" w:rsidRDefault="00BA6DCA" w:rsidP="00BA6DCA">
            <w:pPr>
              <w:pStyle w:val="ArtTabNormal"/>
              <w:jc w:val="center"/>
              <w:rPr>
                <w:sz w:val="22"/>
                <w:szCs w:val="22"/>
              </w:rPr>
            </w:pPr>
            <w:r w:rsidRPr="00DD5976">
              <w:rPr>
                <w:sz w:val="22"/>
                <w:szCs w:val="22"/>
              </w:rPr>
              <w:t>47</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19" w:name="_Toc496394404"/>
      <w:r w:rsidRPr="000C1EAC">
        <w:rPr>
          <w:rStyle w:val="113"/>
          <w:szCs w:val="28"/>
        </w:rPr>
        <w:t>ДАЙДЖЕСТ НАИБОЛЕЕ ЗАМЕТНЫХ СООБЩЕНИЙ СМИ</w:t>
      </w:r>
      <w:bookmarkEnd w:id="19"/>
    </w:p>
    <w:p w:rsidR="00BC4A48" w:rsidRDefault="00BC4A48" w:rsidP="009C2A11">
      <w:pPr>
        <w:rPr>
          <w:rFonts w:ascii="Arial" w:eastAsia="Arial" w:hAnsi="Arial" w:cs="Arial"/>
          <w:color w:val="000000"/>
          <w:sz w:val="22"/>
          <w:szCs w:val="22"/>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Tverigrad.ru,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0" w:name="ant_1575050_1948237104"/>
      <w:r w:rsidRPr="00BA6DCA">
        <w:rPr>
          <w:rFonts w:ascii="Arial" w:eastAsia="Arial" w:hAnsi="Arial" w:cs="Arial"/>
          <w:color w:val="000000"/>
          <w:sz w:val="22"/>
          <w:szCs w:val="22"/>
          <w:shd w:val="clear" w:color="auto" w:fill="FFFFFF"/>
        </w:rPr>
        <w:t>ГУБЕРНАТОР ПОЗДРАВИЛ ЛИТЕРАТОРОВ ТВЕРСКОЙ ОБЛАСТИ СО ВСЕМИРНЫМ ДНЕМ ПОЭЗИИ</w:t>
      </w:r>
      <w:bookmarkEnd w:id="20"/>
    </w:p>
    <w:p w:rsidR="00BA6DCA" w:rsidRPr="00BA6DCA" w:rsidRDefault="00BA6DCA" w:rsidP="00BA6DCA">
      <w:pPr>
        <w:jc w:val="both"/>
        <w:rPr>
          <w:rFonts w:ascii="Arial" w:eastAsia="Arial" w:hAnsi="Arial" w:cs="Arial"/>
          <w:color w:val="000000"/>
          <w:sz w:val="22"/>
          <w:szCs w:val="22"/>
          <w:shd w:val="clear" w:color="auto" w:fill="FFFFFF"/>
        </w:rPr>
      </w:pPr>
      <w:r w:rsidRPr="00BA6DCA">
        <w:rPr>
          <w:rFonts w:ascii="Arial" w:eastAsia="Arial" w:hAnsi="Arial" w:cs="Arial"/>
          <w:color w:val="000000"/>
          <w:sz w:val="22"/>
          <w:szCs w:val="22"/>
          <w:shd w:val="clear" w:color="auto" w:fill="FFFFFF"/>
        </w:rPr>
        <w:t xml:space="preserve">С праздником художественного руководителя Дома поэзии Анну Пугач и коллектив учреждения поздравил </w:t>
      </w:r>
      <w:r w:rsidRPr="00BA6DCA">
        <w:rPr>
          <w:rFonts w:ascii="Arial" w:eastAsia="Arial" w:hAnsi="Arial" w:cs="Arial"/>
          <w:color w:val="000000"/>
          <w:sz w:val="22"/>
          <w:szCs w:val="22"/>
          <w:shd w:val="clear" w:color="auto" w:fill="C0C0C0"/>
        </w:rPr>
        <w:t>губернатор Тверской области Игорь Руденя</w:t>
      </w:r>
      <w:r w:rsidRPr="00BA6DCA">
        <w:rPr>
          <w:rFonts w:ascii="Arial" w:eastAsia="Arial" w:hAnsi="Arial" w:cs="Arial"/>
          <w:color w:val="000000"/>
          <w:sz w:val="22"/>
          <w:szCs w:val="22"/>
          <w:shd w:val="clear" w:color="auto" w:fill="FFFFFF"/>
        </w:rPr>
        <w:t xml:space="preserve">... И в произведениях, и в общественной деятельности отразилась его любовь к малой Родине, искренняя забота о судьбе тверского края",   - отмечено в поздравлении от имени Игоря </w:t>
      </w:r>
      <w:r w:rsidRPr="00BA6DCA">
        <w:rPr>
          <w:rFonts w:ascii="Arial" w:eastAsia="Arial" w:hAnsi="Arial" w:cs="Arial"/>
          <w:color w:val="000000"/>
          <w:sz w:val="22"/>
          <w:szCs w:val="22"/>
          <w:shd w:val="clear" w:color="auto" w:fill="C0C0C0"/>
        </w:rPr>
        <w:t>Руденя</w:t>
      </w:r>
      <w:r w:rsidRPr="00BA6DCA">
        <w:rPr>
          <w:rFonts w:ascii="Arial" w:eastAsia="Arial" w:hAnsi="Arial" w:cs="Arial"/>
          <w:color w:val="000000"/>
          <w:sz w:val="22"/>
          <w:szCs w:val="22"/>
          <w:shd w:val="clear" w:color="auto" w:fill="FFFFFF"/>
        </w:rPr>
        <w:t xml:space="preserve">... </w:t>
      </w:r>
    </w:p>
    <w:p w:rsidR="00BA6DCA" w:rsidRPr="00BA6DCA" w:rsidRDefault="000D04FB" w:rsidP="00BA6DCA">
      <w:pPr>
        <w:rPr>
          <w:rFonts w:ascii="Arial" w:eastAsia="Arial" w:hAnsi="Arial" w:cs="Arial"/>
          <w:color w:val="0000FF"/>
          <w:sz w:val="22"/>
          <w:szCs w:val="22"/>
          <w:shd w:val="clear" w:color="auto" w:fill="FFFFFF"/>
        </w:rPr>
      </w:pPr>
      <w:hyperlink r:id="rId12" w:history="1">
        <w:r w:rsidR="00BA6DCA" w:rsidRPr="00BA6DCA">
          <w:rPr>
            <w:rFonts w:ascii="Arial" w:eastAsia="Arial" w:hAnsi="Arial" w:cs="Arial"/>
            <w:color w:val="0000FF"/>
            <w:sz w:val="22"/>
            <w:szCs w:val="22"/>
            <w:u w:val="single"/>
            <w:shd w:val="clear" w:color="auto" w:fill="FFFFFF"/>
          </w:rPr>
          <w:t>https://tverigrad.ru/publication/gubernator-pozdravil-literatorov-tverskoj-oblasti-so-vsemirnym-dnjom-pojezii/</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3" w:history="1">
        <w:proofErr w:type="gramStart"/>
        <w:r w:rsidR="00BA6DCA" w:rsidRPr="00BA6DCA">
          <w:rPr>
            <w:rFonts w:ascii="Arial" w:eastAsia="Arial" w:hAnsi="Arial" w:cs="Arial"/>
            <w:color w:val="0000FF"/>
            <w:sz w:val="22"/>
            <w:szCs w:val="22"/>
            <w:u w:val="single"/>
            <w:shd w:val="clear" w:color="auto" w:fill="FFFFFF"/>
          </w:rPr>
          <w:t>Комсомольская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tver.kp.ru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4"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5"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6"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7"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8" w:history="1">
        <w:r w:rsidR="00BA6DCA" w:rsidRPr="00BA6DCA">
          <w:rPr>
            <w:rFonts w:ascii="Arial" w:eastAsia="Arial" w:hAnsi="Arial" w:cs="Arial"/>
            <w:color w:val="0000FF"/>
            <w:sz w:val="22"/>
            <w:szCs w:val="22"/>
            <w:u w:val="single"/>
            <w:shd w:val="clear" w:color="auto" w:fill="FFFFFF"/>
          </w:rPr>
          <w:t>Кашинская газета (</w:t>
        </w:r>
        <w:proofErr w:type="spellStart"/>
        <w:r w:rsidR="00BA6DCA" w:rsidRPr="00BA6DCA">
          <w:rPr>
            <w:rFonts w:ascii="Arial" w:eastAsia="Arial" w:hAnsi="Arial" w:cs="Arial"/>
            <w:color w:val="0000FF"/>
            <w:sz w:val="22"/>
            <w:szCs w:val="22"/>
            <w:u w:val="single"/>
            <w:shd w:val="clear" w:color="auto" w:fill="FFFFFF"/>
          </w:rPr>
          <w:t>kashingazeta.ru</w:t>
        </w:r>
        <w:proofErr w:type="spellEnd"/>
        <w:r w:rsidR="00BA6DCA" w:rsidRPr="00BA6DCA">
          <w:rPr>
            <w:rFonts w:ascii="Arial" w:eastAsia="Arial" w:hAnsi="Arial" w:cs="Arial"/>
            <w:color w:val="0000FF"/>
            <w:sz w:val="22"/>
            <w:szCs w:val="22"/>
            <w:u w:val="single"/>
            <w:shd w:val="clear" w:color="auto" w:fill="FFFFFF"/>
          </w:rPr>
          <w:t>), Кашин,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19"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0"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1"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2"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3"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4"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5"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6"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7" w:history="1">
        <w:proofErr w:type="gramStart"/>
        <w:r w:rsidR="00BA6DCA" w:rsidRPr="00BA6DCA">
          <w:rPr>
            <w:rFonts w:ascii="Arial" w:eastAsia="Arial" w:hAnsi="Arial" w:cs="Arial"/>
            <w:color w:val="0000FF"/>
            <w:sz w:val="22"/>
            <w:szCs w:val="22"/>
            <w:u w:val="single"/>
            <w:shd w:val="clear" w:color="auto" w:fill="FFFFFF"/>
          </w:rPr>
          <w:t>Комсомольская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tver.kp.ru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8" w:history="1">
        <w:r w:rsidR="00BA6DCA" w:rsidRPr="00BA6DCA">
          <w:rPr>
            <w:rFonts w:ascii="Arial" w:eastAsia="Arial" w:hAnsi="Arial" w:cs="Arial"/>
            <w:color w:val="0000FF"/>
            <w:sz w:val="22"/>
            <w:szCs w:val="22"/>
            <w:u w:val="single"/>
            <w:shd w:val="clear" w:color="auto" w:fill="FFFFFF"/>
          </w:rPr>
          <w:t>Бежецкая жизнь (</w:t>
        </w:r>
        <w:proofErr w:type="spellStart"/>
        <w:r w:rsidR="00BA6DCA" w:rsidRPr="00BA6DCA">
          <w:rPr>
            <w:rFonts w:ascii="Arial" w:eastAsia="Arial" w:hAnsi="Arial" w:cs="Arial"/>
            <w:color w:val="0000FF"/>
            <w:sz w:val="22"/>
            <w:szCs w:val="22"/>
            <w:u w:val="single"/>
            <w:shd w:val="clear" w:color="auto" w:fill="FFFFFF"/>
          </w:rPr>
          <w:t>bzgazeta.ru</w:t>
        </w:r>
        <w:proofErr w:type="spellEnd"/>
        <w:r w:rsidR="00BA6DCA" w:rsidRPr="00BA6DCA">
          <w:rPr>
            <w:rFonts w:ascii="Arial" w:eastAsia="Arial" w:hAnsi="Arial" w:cs="Arial"/>
            <w:color w:val="0000FF"/>
            <w:sz w:val="22"/>
            <w:szCs w:val="22"/>
            <w:u w:val="single"/>
            <w:shd w:val="clear" w:color="auto" w:fill="FFFFFF"/>
          </w:rPr>
          <w:t>), Бежецк,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29" w:history="1">
        <w:r w:rsidR="00BA6DCA" w:rsidRPr="00BA6DCA">
          <w:rPr>
            <w:rFonts w:ascii="Arial" w:eastAsia="Arial" w:hAnsi="Arial" w:cs="Arial"/>
            <w:color w:val="0000FF"/>
            <w:sz w:val="22"/>
            <w:szCs w:val="22"/>
            <w:u w:val="single"/>
            <w:shd w:val="clear" w:color="auto" w:fill="FFFFFF"/>
          </w:rPr>
          <w:t>Дни Озёрного (</w:t>
        </w:r>
        <w:proofErr w:type="spellStart"/>
        <w:r w:rsidR="00BA6DCA" w:rsidRPr="00BA6DCA">
          <w:rPr>
            <w:rFonts w:ascii="Arial" w:eastAsia="Arial" w:hAnsi="Arial" w:cs="Arial"/>
            <w:color w:val="0000FF"/>
            <w:sz w:val="22"/>
            <w:szCs w:val="22"/>
            <w:u w:val="single"/>
            <w:shd w:val="clear" w:color="auto" w:fill="FFFFFF"/>
          </w:rPr>
          <w:t>dnioz.ru</w:t>
        </w:r>
        <w:proofErr w:type="spellEnd"/>
        <w:r w:rsidR="00BA6DCA" w:rsidRPr="00BA6DCA">
          <w:rPr>
            <w:rFonts w:ascii="Arial" w:eastAsia="Arial" w:hAnsi="Arial" w:cs="Arial"/>
            <w:color w:val="0000FF"/>
            <w:sz w:val="22"/>
            <w:szCs w:val="22"/>
            <w:u w:val="single"/>
            <w:shd w:val="clear" w:color="auto" w:fill="FFFFFF"/>
          </w:rPr>
          <w:t xml:space="preserve">), п.г.т. </w:t>
        </w:r>
        <w:proofErr w:type="gramStart"/>
        <w:r w:rsidR="00BA6DCA" w:rsidRPr="00BA6DCA">
          <w:rPr>
            <w:rFonts w:ascii="Arial" w:eastAsia="Arial" w:hAnsi="Arial" w:cs="Arial"/>
            <w:color w:val="0000FF"/>
            <w:sz w:val="22"/>
            <w:szCs w:val="22"/>
            <w:u w:val="single"/>
            <w:shd w:val="clear" w:color="auto" w:fill="FFFFFF"/>
          </w:rPr>
          <w:t>Озерный</w:t>
        </w:r>
        <w:proofErr w:type="gramEnd"/>
        <w:r w:rsidR="00BA6DCA" w:rsidRPr="00BA6DCA">
          <w:rPr>
            <w:rFonts w:ascii="Arial" w:eastAsia="Arial" w:hAnsi="Arial" w:cs="Arial"/>
            <w:color w:val="0000FF"/>
            <w:sz w:val="22"/>
            <w:szCs w:val="22"/>
            <w:u w:val="single"/>
            <w:shd w:val="clear" w:color="auto" w:fill="FFFFFF"/>
          </w:rPr>
          <w:t>,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0" w:history="1">
        <w:proofErr w:type="gramStart"/>
        <w:r w:rsidR="00BA6DCA" w:rsidRPr="00BA6DCA">
          <w:rPr>
            <w:rFonts w:ascii="Arial" w:eastAsia="Arial" w:hAnsi="Arial" w:cs="Arial"/>
            <w:color w:val="0000FF"/>
            <w:sz w:val="22"/>
            <w:szCs w:val="22"/>
            <w:u w:val="single"/>
            <w:shd w:val="clear" w:color="auto" w:fill="FFFFFF"/>
          </w:rPr>
          <w:t>Кимрский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kimvestnik.ru</w:t>
        </w:r>
        <w:proofErr w:type="spellEnd"/>
        <w:r w:rsidR="00BA6DCA" w:rsidRPr="00BA6DCA">
          <w:rPr>
            <w:rFonts w:ascii="Arial" w:eastAsia="Arial" w:hAnsi="Arial" w:cs="Arial"/>
            <w:color w:val="0000FF"/>
            <w:sz w:val="22"/>
            <w:szCs w:val="22"/>
            <w:u w:val="single"/>
            <w:shd w:val="clear" w:color="auto" w:fill="FFFFFF"/>
          </w:rPr>
          <w:t>), Кимры,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1" w:history="1">
        <w:r w:rsidR="00BA6DCA" w:rsidRPr="00BA6DCA">
          <w:rPr>
            <w:rFonts w:ascii="Arial" w:eastAsia="Arial" w:hAnsi="Arial" w:cs="Arial"/>
            <w:color w:val="0000FF"/>
            <w:sz w:val="22"/>
            <w:szCs w:val="22"/>
            <w:u w:val="single"/>
            <w:shd w:val="clear" w:color="auto" w:fill="FFFFFF"/>
          </w:rPr>
          <w:t>Заря (</w:t>
        </w:r>
        <w:proofErr w:type="spellStart"/>
        <w:r w:rsidR="00BA6DCA" w:rsidRPr="00BA6DCA">
          <w:rPr>
            <w:rFonts w:ascii="Arial" w:eastAsia="Arial" w:hAnsi="Arial" w:cs="Arial"/>
            <w:color w:val="0000FF"/>
            <w:sz w:val="22"/>
            <w:szCs w:val="22"/>
            <w:u w:val="single"/>
            <w:shd w:val="clear" w:color="auto" w:fill="FFFFFF"/>
          </w:rPr>
          <w:t>konzarya.ru</w:t>
        </w:r>
        <w:proofErr w:type="spellEnd"/>
        <w:r w:rsidR="00BA6DCA" w:rsidRPr="00BA6DCA">
          <w:rPr>
            <w:rFonts w:ascii="Arial" w:eastAsia="Arial" w:hAnsi="Arial" w:cs="Arial"/>
            <w:color w:val="0000FF"/>
            <w:sz w:val="22"/>
            <w:szCs w:val="22"/>
            <w:u w:val="single"/>
            <w:shd w:val="clear" w:color="auto" w:fill="FFFFFF"/>
          </w:rPr>
          <w:t>), Конаково,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2" w:history="1">
        <w:r w:rsidR="00BA6DCA" w:rsidRPr="00BA6DCA">
          <w:rPr>
            <w:rFonts w:ascii="Arial" w:eastAsia="Arial" w:hAnsi="Arial" w:cs="Arial"/>
            <w:color w:val="0000FF"/>
            <w:sz w:val="22"/>
            <w:szCs w:val="22"/>
            <w:u w:val="single"/>
            <w:shd w:val="clear" w:color="auto" w:fill="FFFFFF"/>
          </w:rPr>
          <w:t>Удомельская газета (</w:t>
        </w:r>
        <w:proofErr w:type="spellStart"/>
        <w:r w:rsidR="00BA6DCA" w:rsidRPr="00BA6DCA">
          <w:rPr>
            <w:rFonts w:ascii="Arial" w:eastAsia="Arial" w:hAnsi="Arial" w:cs="Arial"/>
            <w:color w:val="0000FF"/>
            <w:sz w:val="22"/>
            <w:szCs w:val="22"/>
            <w:u w:val="single"/>
            <w:shd w:val="clear" w:color="auto" w:fill="FFFFFF"/>
          </w:rPr>
          <w:t>udomelskaya-gazeta.ru</w:t>
        </w:r>
        <w:proofErr w:type="spellEnd"/>
        <w:r w:rsidR="00BA6DCA" w:rsidRPr="00BA6DCA">
          <w:rPr>
            <w:rFonts w:ascii="Arial" w:eastAsia="Arial" w:hAnsi="Arial" w:cs="Arial"/>
            <w:color w:val="0000FF"/>
            <w:sz w:val="22"/>
            <w:szCs w:val="22"/>
            <w:u w:val="single"/>
            <w:shd w:val="clear" w:color="auto" w:fill="FFFFFF"/>
          </w:rPr>
          <w:t>), Удомля,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3" w:history="1">
        <w:r w:rsidR="00BA6DCA" w:rsidRPr="00BA6DCA">
          <w:rPr>
            <w:rFonts w:ascii="Arial" w:eastAsia="Arial" w:hAnsi="Arial" w:cs="Arial"/>
            <w:color w:val="0000FF"/>
            <w:sz w:val="22"/>
            <w:szCs w:val="22"/>
            <w:u w:val="single"/>
            <w:shd w:val="clear" w:color="auto" w:fill="FFFFFF"/>
          </w:rPr>
          <w:t>Тверское информационное агентство (</w:t>
        </w:r>
        <w:proofErr w:type="spellStart"/>
        <w:r w:rsidR="00BA6DCA" w:rsidRPr="00BA6DCA">
          <w:rPr>
            <w:rFonts w:ascii="Arial" w:eastAsia="Arial" w:hAnsi="Arial" w:cs="Arial"/>
            <w:color w:val="0000FF"/>
            <w:sz w:val="22"/>
            <w:szCs w:val="22"/>
            <w:u w:val="single"/>
            <w:shd w:val="clear" w:color="auto" w:fill="FFFFFF"/>
          </w:rPr>
          <w:t>tvernews.ru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lang w:val="en-US"/>
        </w:rPr>
      </w:pPr>
      <w:hyperlink r:id="rId34" w:history="1">
        <w:r w:rsidR="00BA6DCA" w:rsidRPr="00BA6DCA">
          <w:rPr>
            <w:rFonts w:ascii="Arial" w:eastAsia="Arial" w:hAnsi="Arial" w:cs="Arial"/>
            <w:color w:val="0000FF"/>
            <w:sz w:val="22"/>
            <w:szCs w:val="22"/>
            <w:u w:val="single"/>
            <w:shd w:val="clear" w:color="auto" w:fill="FFFFFF"/>
            <w:lang w:val="en-US"/>
          </w:rPr>
          <w:t xml:space="preserve">PANORAMA PRO (panoramapro.ru), </w:t>
        </w:r>
        <w:r w:rsidR="00BA6DCA" w:rsidRPr="00BA6DCA">
          <w:rPr>
            <w:rFonts w:ascii="Arial" w:eastAsia="Arial" w:hAnsi="Arial" w:cs="Arial"/>
            <w:color w:val="0000FF"/>
            <w:sz w:val="22"/>
            <w:szCs w:val="22"/>
            <w:u w:val="single"/>
            <w:shd w:val="clear" w:color="auto" w:fill="FFFFFF"/>
          </w:rPr>
          <w:t>Тверь</w:t>
        </w:r>
        <w:r w:rsidR="00BA6DCA" w:rsidRPr="00BA6DCA">
          <w:rPr>
            <w:rFonts w:ascii="Arial" w:eastAsia="Arial" w:hAnsi="Arial" w:cs="Arial"/>
            <w:color w:val="0000FF"/>
            <w:sz w:val="22"/>
            <w:szCs w:val="22"/>
            <w:u w:val="single"/>
            <w:shd w:val="clear" w:color="auto" w:fill="FFFFFF"/>
            <w:lang w:val="en-US"/>
          </w:rPr>
          <w:t xml:space="preserve">, 21 </w:t>
        </w:r>
        <w:r w:rsidR="00BA6DCA" w:rsidRPr="00BA6DCA">
          <w:rPr>
            <w:rFonts w:ascii="Arial" w:eastAsia="Arial" w:hAnsi="Arial" w:cs="Arial"/>
            <w:color w:val="0000FF"/>
            <w:sz w:val="22"/>
            <w:szCs w:val="22"/>
            <w:u w:val="single"/>
            <w:shd w:val="clear" w:color="auto" w:fill="FFFFFF"/>
          </w:rPr>
          <w:t>марта</w:t>
        </w:r>
        <w:r w:rsidR="00BA6DCA" w:rsidRPr="00BA6DCA">
          <w:rPr>
            <w:rFonts w:ascii="Arial" w:eastAsia="Arial" w:hAnsi="Arial" w:cs="Arial"/>
            <w:color w:val="0000FF"/>
            <w:sz w:val="22"/>
            <w:szCs w:val="22"/>
            <w:u w:val="single"/>
            <w:shd w:val="clear" w:color="auto" w:fill="FFFFFF"/>
            <w:lang w:val="en-US"/>
          </w:rPr>
          <w:t xml:space="preserve">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5" w:history="1">
        <w:r w:rsidR="00BA6DCA" w:rsidRPr="00BA6DCA">
          <w:rPr>
            <w:rFonts w:ascii="Arial" w:eastAsia="Arial" w:hAnsi="Arial" w:cs="Arial"/>
            <w:color w:val="0000FF"/>
            <w:sz w:val="22"/>
            <w:szCs w:val="22"/>
            <w:u w:val="single"/>
            <w:shd w:val="clear" w:color="auto" w:fill="FFFFFF"/>
          </w:rPr>
          <w:t>Тверь (</w:t>
        </w:r>
        <w:proofErr w:type="spellStart"/>
        <w:r w:rsidR="00BA6DCA" w:rsidRPr="00BA6DCA">
          <w:rPr>
            <w:rFonts w:ascii="Arial" w:eastAsia="Arial" w:hAnsi="Arial" w:cs="Arial"/>
            <w:color w:val="0000FF"/>
            <w:sz w:val="22"/>
            <w:szCs w:val="22"/>
            <w:u w:val="single"/>
            <w:shd w:val="clear" w:color="auto" w:fill="FFFFFF"/>
          </w:rPr>
          <w:t>toptver.ru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6"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7"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8" w:history="1">
        <w:r w:rsidR="00BA6DCA" w:rsidRPr="00BA6DCA">
          <w:rPr>
            <w:rFonts w:ascii="Arial" w:eastAsia="Arial" w:hAnsi="Arial" w:cs="Arial"/>
            <w:color w:val="0000FF"/>
            <w:sz w:val="22"/>
            <w:szCs w:val="22"/>
            <w:u w:val="single"/>
            <w:shd w:val="clear" w:color="auto" w:fill="FFFFFF"/>
          </w:rPr>
          <w:t>Главный региональный (</w:t>
        </w:r>
        <w:proofErr w:type="spellStart"/>
        <w:r w:rsidR="00BA6DCA" w:rsidRPr="00BA6DCA">
          <w:rPr>
            <w:rFonts w:ascii="Arial" w:eastAsia="Arial" w:hAnsi="Arial" w:cs="Arial"/>
            <w:color w:val="0000FF"/>
            <w:sz w:val="22"/>
            <w:szCs w:val="22"/>
            <w:u w:val="single"/>
            <w:shd w:val="clear" w:color="auto" w:fill="FFFFFF"/>
          </w:rPr>
          <w:t>glavny.tv</w:t>
        </w:r>
        <w:proofErr w:type="spellEnd"/>
        <w:r w:rsidR="00BA6DCA" w:rsidRPr="00BA6DCA">
          <w:rPr>
            <w:rFonts w:ascii="Arial" w:eastAsia="Arial" w:hAnsi="Arial" w:cs="Arial"/>
            <w:color w:val="0000FF"/>
            <w:sz w:val="22"/>
            <w:szCs w:val="22"/>
            <w:u w:val="single"/>
            <w:shd w:val="clear" w:color="auto" w:fill="FFFFFF"/>
          </w:rPr>
          <w:t>), Смоленск,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39" w:history="1">
        <w:proofErr w:type="spellStart"/>
        <w:r w:rsidR="00BA6DCA" w:rsidRPr="00BA6DCA">
          <w:rPr>
            <w:rFonts w:ascii="Arial" w:eastAsia="Arial" w:hAnsi="Arial" w:cs="Arial"/>
            <w:color w:val="0000FF"/>
            <w:sz w:val="22"/>
            <w:szCs w:val="22"/>
            <w:u w:val="single"/>
            <w:shd w:val="clear" w:color="auto" w:fill="FFFFFF"/>
          </w:rPr>
          <w:t>TvTver.ru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40" w:history="1">
        <w:r w:rsidR="00BA6DCA" w:rsidRPr="00BA6DCA">
          <w:rPr>
            <w:rFonts w:ascii="Arial" w:eastAsia="Arial" w:hAnsi="Arial" w:cs="Arial"/>
            <w:color w:val="0000FF"/>
            <w:sz w:val="22"/>
            <w:szCs w:val="22"/>
            <w:u w:val="single"/>
            <w:shd w:val="clear" w:color="auto" w:fill="FFFFFF"/>
          </w:rPr>
          <w:t>Знамя (</w:t>
        </w:r>
        <w:proofErr w:type="spellStart"/>
        <w:r w:rsidR="00BA6DCA" w:rsidRPr="00BA6DCA">
          <w:rPr>
            <w:rFonts w:ascii="Arial" w:eastAsia="Arial" w:hAnsi="Arial" w:cs="Arial"/>
            <w:color w:val="0000FF"/>
            <w:sz w:val="22"/>
            <w:szCs w:val="22"/>
            <w:u w:val="single"/>
            <w:shd w:val="clear" w:color="auto" w:fill="FFFFFF"/>
          </w:rPr>
          <w:t>kuvznama.ru</w:t>
        </w:r>
        <w:proofErr w:type="spellEnd"/>
        <w:r w:rsidR="00BA6DCA" w:rsidRPr="00BA6DCA">
          <w:rPr>
            <w:rFonts w:ascii="Arial" w:eastAsia="Arial" w:hAnsi="Arial" w:cs="Arial"/>
            <w:color w:val="0000FF"/>
            <w:sz w:val="22"/>
            <w:szCs w:val="22"/>
            <w:u w:val="single"/>
            <w:shd w:val="clear" w:color="auto" w:fill="FFFFFF"/>
          </w:rPr>
          <w:t>), Кувшиново,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41" w:history="1">
        <w:r w:rsidR="00BA6DCA" w:rsidRPr="00BA6DCA">
          <w:rPr>
            <w:rFonts w:ascii="Arial" w:eastAsia="Arial" w:hAnsi="Arial" w:cs="Arial"/>
            <w:color w:val="0000FF"/>
            <w:sz w:val="22"/>
            <w:szCs w:val="22"/>
            <w:u w:val="single"/>
            <w:shd w:val="clear" w:color="auto" w:fill="FFFFFF"/>
          </w:rPr>
          <w:t>Край справедливости (ks-region69.com),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42"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43"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44"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Pr="00BA6DCA" w:rsidRDefault="000D04FB" w:rsidP="00BA6DCA">
      <w:pPr>
        <w:numPr>
          <w:ilvl w:val="0"/>
          <w:numId w:val="2"/>
        </w:numPr>
        <w:ind w:left="0" w:firstLine="0"/>
        <w:rPr>
          <w:rFonts w:ascii="Arial" w:eastAsia="Arial" w:hAnsi="Arial" w:cs="Arial"/>
          <w:color w:val="0000FF"/>
          <w:sz w:val="22"/>
          <w:szCs w:val="22"/>
          <w:shd w:val="clear" w:color="auto" w:fill="FFFFFF"/>
        </w:rPr>
      </w:pPr>
      <w:hyperlink r:id="rId45"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Default="000D04FB" w:rsidP="00BA6DCA">
      <w:pPr>
        <w:jc w:val="right"/>
        <w:rPr>
          <w:rFonts w:ascii="Arial" w:eastAsia="Arial" w:hAnsi="Arial" w:cs="Arial"/>
          <w:color w:val="0000FF"/>
          <w:sz w:val="22"/>
          <w:szCs w:val="22"/>
          <w:shd w:val="clear" w:color="auto" w:fill="FFFFFF"/>
        </w:rPr>
      </w:pPr>
      <w:hyperlink w:anchor="tabtxt_1575050_1948237104"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2B49E1" w:rsidRPr="00BA6DCA" w:rsidRDefault="002B49E1" w:rsidP="00BA6DCA">
      <w:pPr>
        <w:jc w:val="right"/>
        <w:rPr>
          <w:rFonts w:ascii="Arial" w:eastAsia="Arial" w:hAnsi="Arial" w:cs="Arial"/>
          <w:color w:val="0000FF"/>
          <w:sz w:val="22"/>
          <w:szCs w:val="22"/>
          <w:shd w:val="clear" w:color="auto" w:fill="FFFFFF"/>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Tverigrad.ru,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1" w:name="ant_1575050_1948890563"/>
      <w:r w:rsidRPr="00BA6DCA">
        <w:rPr>
          <w:rFonts w:ascii="Arial" w:eastAsia="Arial" w:hAnsi="Arial" w:cs="Arial"/>
          <w:color w:val="000000"/>
          <w:sz w:val="22"/>
          <w:szCs w:val="22"/>
          <w:shd w:val="clear" w:color="auto" w:fill="FFFFFF"/>
        </w:rPr>
        <w:t>19-ЛЕТНЯЯ СТУДЕНТКА ТВЕРСКОГО ГОСУНИВЕРСИТЕТА СТАЛА ЛАУРЕАТОМ ПРЕМИИ ИМЕНИ АНДРЕЯ ДЕМЕНТЬЕВА</w:t>
      </w:r>
      <w:bookmarkEnd w:id="21"/>
    </w:p>
    <w:p w:rsidR="00BA6DCA" w:rsidRPr="00BA6DCA" w:rsidRDefault="00BA6DCA" w:rsidP="00BA6DCA">
      <w:pPr>
        <w:jc w:val="both"/>
        <w:rPr>
          <w:rFonts w:ascii="Arial" w:eastAsia="Arial" w:hAnsi="Arial" w:cs="Arial"/>
          <w:color w:val="000000"/>
          <w:sz w:val="22"/>
          <w:szCs w:val="22"/>
          <w:shd w:val="clear" w:color="auto" w:fill="FFFFFF"/>
        </w:rPr>
      </w:pPr>
      <w:r w:rsidRPr="00BA6DCA">
        <w:rPr>
          <w:rFonts w:ascii="Arial" w:eastAsia="Arial" w:hAnsi="Arial" w:cs="Arial"/>
          <w:color w:val="000000"/>
          <w:sz w:val="22"/>
          <w:szCs w:val="22"/>
          <w:shd w:val="clear" w:color="auto" w:fill="FFFFFF"/>
        </w:rPr>
        <w:t xml:space="preserve">Приветственный адрес организаторам, участникам и гостям торжественной церемонии направил </w:t>
      </w:r>
      <w:r w:rsidRPr="00BA6DCA">
        <w:rPr>
          <w:rFonts w:ascii="Arial" w:eastAsia="Arial" w:hAnsi="Arial" w:cs="Arial"/>
          <w:color w:val="000000"/>
          <w:sz w:val="22"/>
          <w:szCs w:val="22"/>
          <w:shd w:val="clear" w:color="auto" w:fill="C0C0C0"/>
        </w:rPr>
        <w:t>губернатор Тверской области Игорь Руденя</w:t>
      </w:r>
      <w:r w:rsidRPr="00BA6DCA">
        <w:rPr>
          <w:rFonts w:ascii="Arial" w:eastAsia="Arial" w:hAnsi="Arial" w:cs="Arial"/>
          <w:color w:val="000000"/>
          <w:sz w:val="22"/>
          <w:szCs w:val="22"/>
          <w:shd w:val="clear" w:color="auto" w:fill="FFFFFF"/>
        </w:rPr>
        <w:t xml:space="preserve">... Современные поэты приняли эстафету сохранения и преумножения культурных и нравственных традиций Верхневолжья, великого наследия поэтической России,   - отмечено в приветственном адресе от имени </w:t>
      </w:r>
      <w:r w:rsidRPr="00BA6DCA">
        <w:rPr>
          <w:rFonts w:ascii="Arial" w:eastAsia="Arial" w:hAnsi="Arial" w:cs="Arial"/>
          <w:color w:val="000000"/>
          <w:sz w:val="22"/>
          <w:szCs w:val="22"/>
          <w:shd w:val="clear" w:color="auto" w:fill="C0C0C0"/>
        </w:rPr>
        <w:t>Игоря Рудени</w:t>
      </w:r>
      <w:r w:rsidRPr="00BA6DCA">
        <w:rPr>
          <w:rFonts w:ascii="Arial" w:eastAsia="Arial" w:hAnsi="Arial" w:cs="Arial"/>
          <w:color w:val="000000"/>
          <w:sz w:val="22"/>
          <w:szCs w:val="22"/>
          <w:shd w:val="clear" w:color="auto" w:fill="FFFFFF"/>
        </w:rPr>
        <w:t xml:space="preserve">... </w:t>
      </w:r>
    </w:p>
    <w:p w:rsidR="00BA6DCA" w:rsidRPr="00BA6DCA" w:rsidRDefault="000D04FB" w:rsidP="00BA6DCA">
      <w:pPr>
        <w:rPr>
          <w:rFonts w:ascii="Arial" w:eastAsia="Arial" w:hAnsi="Arial" w:cs="Arial"/>
          <w:color w:val="0000FF"/>
          <w:sz w:val="22"/>
          <w:szCs w:val="22"/>
          <w:shd w:val="clear" w:color="auto" w:fill="FFFFFF"/>
        </w:rPr>
      </w:pPr>
      <w:hyperlink r:id="rId46" w:history="1">
        <w:r w:rsidR="00BA6DCA" w:rsidRPr="00BA6DCA">
          <w:rPr>
            <w:rFonts w:ascii="Arial" w:eastAsia="Arial" w:hAnsi="Arial" w:cs="Arial"/>
            <w:color w:val="0000FF"/>
            <w:sz w:val="22"/>
            <w:szCs w:val="22"/>
            <w:u w:val="single"/>
            <w:shd w:val="clear" w:color="auto" w:fill="FFFFFF"/>
          </w:rPr>
          <w:t>https://tverigrad.ru/publication/19-letnjaja-studentka-tverskogo-gosuniversiteta-stala-laureatom-premii-imeni-andreja-dementeva/</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7" w:history="1">
        <w:proofErr w:type="spellStart"/>
        <w:r w:rsidR="00BA6DCA" w:rsidRPr="00BA6DCA">
          <w:rPr>
            <w:rFonts w:ascii="Arial" w:eastAsia="Arial" w:hAnsi="Arial" w:cs="Arial"/>
            <w:color w:val="0000FF"/>
            <w:sz w:val="22"/>
            <w:szCs w:val="22"/>
            <w:u w:val="single"/>
            <w:shd w:val="clear" w:color="auto" w:fill="FFFFFF"/>
          </w:rPr>
          <w:t>TvTver.ru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8"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49" w:history="1">
        <w:r w:rsidR="00BA6DCA" w:rsidRPr="00BA6DCA">
          <w:rPr>
            <w:rFonts w:ascii="Arial" w:eastAsia="Arial" w:hAnsi="Arial" w:cs="Arial"/>
            <w:color w:val="0000FF"/>
            <w:sz w:val="22"/>
            <w:szCs w:val="22"/>
            <w:u w:val="single"/>
            <w:shd w:val="clear" w:color="auto" w:fill="FFFFFF"/>
          </w:rPr>
          <w:t>Аргументы и Факты (</w:t>
        </w:r>
        <w:proofErr w:type="spellStart"/>
        <w:r w:rsidR="00BA6DCA" w:rsidRPr="00BA6DCA">
          <w:rPr>
            <w:rFonts w:ascii="Arial" w:eastAsia="Arial" w:hAnsi="Arial" w:cs="Arial"/>
            <w:color w:val="0000FF"/>
            <w:sz w:val="22"/>
            <w:szCs w:val="22"/>
            <w:u w:val="single"/>
            <w:shd w:val="clear" w:color="auto" w:fill="FFFFFF"/>
          </w:rPr>
          <w:t>tver.aif.ru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0" w:history="1">
        <w:proofErr w:type="gramStart"/>
        <w:r w:rsidR="00BA6DCA" w:rsidRPr="00BA6DCA">
          <w:rPr>
            <w:rFonts w:ascii="Arial" w:eastAsia="Arial" w:hAnsi="Arial" w:cs="Arial"/>
            <w:color w:val="0000FF"/>
            <w:sz w:val="22"/>
            <w:szCs w:val="22"/>
            <w:u w:val="single"/>
            <w:shd w:val="clear" w:color="auto" w:fill="FFFFFF"/>
          </w:rPr>
          <w:t>Комсомольская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tver.kp.ru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00BA6DCA" w:rsidRPr="00BA6DCA">
          <w:rPr>
            <w:rFonts w:ascii="Arial" w:eastAsia="Arial" w:hAnsi="Arial" w:cs="Arial"/>
            <w:color w:val="0000FF"/>
            <w:sz w:val="22"/>
            <w:szCs w:val="22"/>
            <w:u w:val="single"/>
            <w:shd w:val="clear" w:color="auto" w:fill="FFFFFF"/>
          </w:rPr>
          <w:t>Тверь (</w:t>
        </w:r>
        <w:proofErr w:type="spellStart"/>
        <w:r w:rsidR="00BA6DCA" w:rsidRPr="00BA6DCA">
          <w:rPr>
            <w:rFonts w:ascii="Arial" w:eastAsia="Arial" w:hAnsi="Arial" w:cs="Arial"/>
            <w:color w:val="0000FF"/>
            <w:sz w:val="22"/>
            <w:szCs w:val="22"/>
            <w:u w:val="single"/>
            <w:shd w:val="clear" w:color="auto" w:fill="FFFFFF"/>
          </w:rPr>
          <w:t>toptver.ru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00BA6DCA" w:rsidRPr="00BA6DCA">
          <w:rPr>
            <w:rFonts w:ascii="Arial" w:eastAsia="Arial" w:hAnsi="Arial" w:cs="Arial"/>
            <w:color w:val="0000FF"/>
            <w:sz w:val="22"/>
            <w:szCs w:val="22"/>
            <w:u w:val="single"/>
            <w:shd w:val="clear" w:color="auto" w:fill="FFFFFF"/>
          </w:rPr>
          <w:t>Тверское информационное агентство (</w:t>
        </w:r>
        <w:proofErr w:type="spellStart"/>
        <w:r w:rsidR="00BA6DCA" w:rsidRPr="00BA6DCA">
          <w:rPr>
            <w:rFonts w:ascii="Arial" w:eastAsia="Arial" w:hAnsi="Arial" w:cs="Arial"/>
            <w:color w:val="0000FF"/>
            <w:sz w:val="22"/>
            <w:szCs w:val="22"/>
            <w:u w:val="single"/>
            <w:shd w:val="clear" w:color="auto" w:fill="FFFFFF"/>
          </w:rPr>
          <w:t>tvernews.ru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00BA6DCA" w:rsidRPr="00BA6DCA">
          <w:rPr>
            <w:rFonts w:ascii="Arial" w:eastAsia="Arial" w:hAnsi="Arial" w:cs="Arial"/>
            <w:color w:val="0000FF"/>
            <w:sz w:val="22"/>
            <w:szCs w:val="22"/>
            <w:u w:val="single"/>
            <w:shd w:val="clear" w:color="auto" w:fill="FFFFFF"/>
          </w:rPr>
          <w:t>Афанасий-бизнес (</w:t>
        </w:r>
        <w:proofErr w:type="spellStart"/>
        <w:r w:rsidR="00BA6DCA" w:rsidRPr="00BA6DCA">
          <w:rPr>
            <w:rFonts w:ascii="Arial" w:eastAsia="Arial" w:hAnsi="Arial" w:cs="Arial"/>
            <w:color w:val="0000FF"/>
            <w:sz w:val="22"/>
            <w:szCs w:val="22"/>
            <w:u w:val="single"/>
            <w:shd w:val="clear" w:color="auto" w:fill="FFFFFF"/>
          </w:rPr>
          <w:t>afanasy.biz</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Pr="00BA6DCA" w:rsidRDefault="000D04FB" w:rsidP="00BA6DCA">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Default="000D04FB" w:rsidP="00BA6DCA">
      <w:pPr>
        <w:jc w:val="right"/>
        <w:rPr>
          <w:rFonts w:ascii="Arial" w:eastAsia="Arial" w:hAnsi="Arial" w:cs="Arial"/>
          <w:color w:val="0000FF"/>
          <w:sz w:val="22"/>
          <w:szCs w:val="22"/>
          <w:shd w:val="clear" w:color="auto" w:fill="FFFFFF"/>
        </w:rPr>
      </w:pPr>
      <w:hyperlink w:anchor="tabtxt_1575050_1948890563"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2B49E1" w:rsidRPr="00BA6DCA" w:rsidRDefault="002B49E1" w:rsidP="00BA6DCA">
      <w:pPr>
        <w:jc w:val="right"/>
        <w:rPr>
          <w:rFonts w:ascii="Arial" w:eastAsia="Arial" w:hAnsi="Arial" w:cs="Arial"/>
          <w:color w:val="0000FF"/>
          <w:sz w:val="22"/>
          <w:szCs w:val="22"/>
          <w:shd w:val="clear" w:color="auto" w:fill="FFFFFF"/>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Tverigrad.ru,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2" w:name="ant_1575050_1948323044"/>
      <w:r w:rsidRPr="00BA6DCA">
        <w:rPr>
          <w:rFonts w:ascii="Arial" w:eastAsia="Arial" w:hAnsi="Arial" w:cs="Arial"/>
          <w:color w:val="000000"/>
          <w:sz w:val="22"/>
          <w:szCs w:val="22"/>
          <w:shd w:val="clear" w:color="auto" w:fill="FFFFFF"/>
        </w:rPr>
        <w:t>В 2022 ГОДУ В БОЛЬНИЦЫ ТВЕРСКОЙ ОБЛАСТИ ПРИДУТ РАБОТАТЬ БОЛЕЕ 50 МОЛОДЫХ СПЕЦИАЛИСТОВ</w:t>
      </w:r>
      <w:bookmarkEnd w:id="22"/>
    </w:p>
    <w:p w:rsidR="00BA6DCA" w:rsidRPr="00BA6DCA" w:rsidRDefault="00BA6DCA" w:rsidP="00BA6DCA">
      <w:pPr>
        <w:jc w:val="both"/>
        <w:rPr>
          <w:rFonts w:ascii="Arial" w:eastAsia="Arial" w:hAnsi="Arial" w:cs="Arial"/>
          <w:color w:val="000000"/>
          <w:sz w:val="22"/>
          <w:szCs w:val="22"/>
          <w:shd w:val="clear" w:color="auto" w:fill="FFFFFF"/>
        </w:rPr>
      </w:pPr>
      <w:r w:rsidRPr="00BA6DCA">
        <w:rPr>
          <w:rFonts w:ascii="Arial" w:eastAsia="Arial" w:hAnsi="Arial" w:cs="Arial"/>
          <w:color w:val="000000"/>
          <w:sz w:val="22"/>
          <w:szCs w:val="22"/>
          <w:shd w:val="clear" w:color="auto" w:fill="FFFFFF"/>
        </w:rPr>
        <w:t xml:space="preserve">- Для Тверской области формирование современной, эффективной и доступной системы медицинской помощи населению на всей территории региона является приоритетом в социальной политике,  - считает губернатор </w:t>
      </w:r>
      <w:r w:rsidRPr="00BA6DCA">
        <w:rPr>
          <w:rFonts w:ascii="Arial" w:eastAsia="Arial" w:hAnsi="Arial" w:cs="Arial"/>
          <w:color w:val="000000"/>
          <w:sz w:val="22"/>
          <w:szCs w:val="22"/>
          <w:shd w:val="clear" w:color="auto" w:fill="C0C0C0"/>
        </w:rPr>
        <w:t>Игорь Руденя</w:t>
      </w:r>
      <w:r w:rsidRPr="00BA6DCA">
        <w:rPr>
          <w:rFonts w:ascii="Arial" w:eastAsia="Arial" w:hAnsi="Arial" w:cs="Arial"/>
          <w:color w:val="000000"/>
          <w:sz w:val="22"/>
          <w:szCs w:val="22"/>
          <w:shd w:val="clear" w:color="auto" w:fill="FFFFFF"/>
        </w:rPr>
        <w:t xml:space="preserve">... </w:t>
      </w:r>
    </w:p>
    <w:p w:rsidR="00BA6DCA" w:rsidRPr="00BA6DCA" w:rsidRDefault="000D04FB" w:rsidP="00BA6DCA">
      <w:pPr>
        <w:rPr>
          <w:rFonts w:ascii="Arial" w:eastAsia="Arial" w:hAnsi="Arial" w:cs="Arial"/>
          <w:color w:val="0000FF"/>
          <w:sz w:val="22"/>
          <w:szCs w:val="22"/>
          <w:shd w:val="clear" w:color="auto" w:fill="FFFFFF"/>
        </w:rPr>
      </w:pPr>
      <w:hyperlink r:id="rId58" w:history="1">
        <w:r w:rsidR="00BA6DCA" w:rsidRPr="00BA6DCA">
          <w:rPr>
            <w:rFonts w:ascii="Arial" w:eastAsia="Arial" w:hAnsi="Arial" w:cs="Arial"/>
            <w:color w:val="0000FF"/>
            <w:sz w:val="22"/>
            <w:szCs w:val="22"/>
            <w:u w:val="single"/>
            <w:shd w:val="clear" w:color="auto" w:fill="FFFFFF"/>
          </w:rPr>
          <w:t>https://tverigrad.ru/publication/v-2022-godu-v-bolnicy-tverskoj-oblasti-pridut-rabotat-bolee-50-molodyh-specialistov/</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59"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0"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1" w:history="1">
        <w:r w:rsidR="00BA6DCA" w:rsidRPr="00BA6DCA">
          <w:rPr>
            <w:rFonts w:ascii="Arial" w:eastAsia="Arial" w:hAnsi="Arial" w:cs="Arial"/>
            <w:color w:val="0000FF"/>
            <w:sz w:val="22"/>
            <w:szCs w:val="22"/>
            <w:u w:val="single"/>
            <w:shd w:val="clear" w:color="auto" w:fill="FFFFFF"/>
          </w:rPr>
          <w:t>Молоковский край (</w:t>
        </w:r>
        <w:proofErr w:type="spellStart"/>
        <w:r w:rsidR="00BA6DCA" w:rsidRPr="00BA6DCA">
          <w:rPr>
            <w:rFonts w:ascii="Arial" w:eastAsia="Arial" w:hAnsi="Arial" w:cs="Arial"/>
            <w:color w:val="0000FF"/>
            <w:sz w:val="22"/>
            <w:szCs w:val="22"/>
            <w:u w:val="single"/>
            <w:shd w:val="clear" w:color="auto" w:fill="FFFFFF"/>
          </w:rPr>
          <w:t>молоковскийкрай</w:t>
        </w:r>
        <w:proofErr w:type="spellEnd"/>
        <w:r w:rsidR="00BA6DCA" w:rsidRPr="00BA6DCA">
          <w:rPr>
            <w:rFonts w:ascii="Arial" w:eastAsia="Arial" w:hAnsi="Arial" w:cs="Arial"/>
            <w:color w:val="0000FF"/>
            <w:sz w:val="22"/>
            <w:szCs w:val="22"/>
            <w:u w:val="single"/>
            <w:shd w:val="clear" w:color="auto" w:fill="FFFFFF"/>
          </w:rPr>
          <w:t>), п. Молоково,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2"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3"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4"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5" w:history="1">
        <w:r w:rsidR="00BA6DCA" w:rsidRPr="00BA6DCA">
          <w:rPr>
            <w:rFonts w:ascii="Arial" w:eastAsia="Arial" w:hAnsi="Arial" w:cs="Arial"/>
            <w:color w:val="0000FF"/>
            <w:sz w:val="22"/>
            <w:szCs w:val="22"/>
            <w:u w:val="single"/>
            <w:shd w:val="clear" w:color="auto" w:fill="FFFFFF"/>
          </w:rPr>
          <w:t>Наша жизнь (</w:t>
        </w:r>
        <w:proofErr w:type="spellStart"/>
        <w:r w:rsidR="00BA6DCA" w:rsidRPr="00BA6DCA">
          <w:rPr>
            <w:rFonts w:ascii="Arial" w:eastAsia="Arial" w:hAnsi="Arial" w:cs="Arial"/>
            <w:color w:val="0000FF"/>
            <w:sz w:val="22"/>
            <w:szCs w:val="22"/>
            <w:u w:val="single"/>
            <w:shd w:val="clear" w:color="auto" w:fill="FFFFFF"/>
          </w:rPr>
          <w:t>нашажизнь</w:t>
        </w:r>
        <w:proofErr w:type="spellEnd"/>
        <w:r w:rsidR="00BA6DCA" w:rsidRPr="00BA6DCA">
          <w:rPr>
            <w:rFonts w:ascii="Arial" w:eastAsia="Arial" w:hAnsi="Arial" w:cs="Arial"/>
            <w:color w:val="0000FF"/>
            <w:sz w:val="22"/>
            <w:szCs w:val="22"/>
            <w:u w:val="single"/>
            <w:shd w:val="clear" w:color="auto" w:fill="FFFFFF"/>
          </w:rPr>
          <w:t>), Лихославль,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6" w:history="1">
        <w:r w:rsidR="00BA6DCA" w:rsidRPr="00BA6DCA">
          <w:rPr>
            <w:rFonts w:ascii="Arial" w:eastAsia="Arial" w:hAnsi="Arial" w:cs="Arial"/>
            <w:color w:val="0000FF"/>
            <w:sz w:val="22"/>
            <w:szCs w:val="22"/>
            <w:u w:val="single"/>
            <w:shd w:val="clear" w:color="auto" w:fill="FFFFFF"/>
          </w:rPr>
          <w:t>Ленинское знамя (</w:t>
        </w:r>
        <w:proofErr w:type="spellStart"/>
        <w:r w:rsidR="00BA6DCA" w:rsidRPr="00BA6DCA">
          <w:rPr>
            <w:rFonts w:ascii="Arial" w:eastAsia="Arial" w:hAnsi="Arial" w:cs="Arial"/>
            <w:color w:val="0000FF"/>
            <w:sz w:val="22"/>
            <w:szCs w:val="22"/>
            <w:u w:val="single"/>
            <w:shd w:val="clear" w:color="auto" w:fill="FFFFFF"/>
          </w:rPr>
          <w:t>leninskoeznamya.tverreg.ru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7"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8"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69"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0"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1"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2" w:history="1">
        <w:r w:rsidR="00BA6DCA" w:rsidRPr="00BA6DCA">
          <w:rPr>
            <w:rFonts w:ascii="Arial" w:eastAsia="Arial" w:hAnsi="Arial" w:cs="Arial"/>
            <w:color w:val="0000FF"/>
            <w:sz w:val="22"/>
            <w:szCs w:val="22"/>
            <w:u w:val="single"/>
            <w:shd w:val="clear" w:color="auto" w:fill="FFFFFF"/>
          </w:rPr>
          <w:t>Кашинская газета (</w:t>
        </w:r>
        <w:proofErr w:type="spellStart"/>
        <w:r w:rsidR="00BA6DCA" w:rsidRPr="00BA6DCA">
          <w:rPr>
            <w:rFonts w:ascii="Arial" w:eastAsia="Arial" w:hAnsi="Arial" w:cs="Arial"/>
            <w:color w:val="0000FF"/>
            <w:sz w:val="22"/>
            <w:szCs w:val="22"/>
            <w:u w:val="single"/>
            <w:shd w:val="clear" w:color="auto" w:fill="FFFFFF"/>
          </w:rPr>
          <w:t>kashingazeta.ru</w:t>
        </w:r>
        <w:proofErr w:type="spellEnd"/>
        <w:r w:rsidR="00BA6DCA" w:rsidRPr="00BA6DCA">
          <w:rPr>
            <w:rFonts w:ascii="Arial" w:eastAsia="Arial" w:hAnsi="Arial" w:cs="Arial"/>
            <w:color w:val="0000FF"/>
            <w:sz w:val="22"/>
            <w:szCs w:val="22"/>
            <w:u w:val="single"/>
            <w:shd w:val="clear" w:color="auto" w:fill="FFFFFF"/>
          </w:rPr>
          <w:t>), Кашин,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3"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4"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5" w:history="1">
        <w:proofErr w:type="gramStart"/>
        <w:r w:rsidR="00BA6DCA" w:rsidRPr="00BA6DCA">
          <w:rPr>
            <w:rFonts w:ascii="Arial" w:eastAsia="Arial" w:hAnsi="Arial" w:cs="Arial"/>
            <w:color w:val="0000FF"/>
            <w:sz w:val="22"/>
            <w:szCs w:val="22"/>
            <w:u w:val="single"/>
            <w:shd w:val="clear" w:color="auto" w:fill="FFFFFF"/>
          </w:rPr>
          <w:t>Комсомольская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tver.kp.ru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6" w:history="1">
        <w:r w:rsidR="00BA6DCA" w:rsidRPr="00BA6DCA">
          <w:rPr>
            <w:rFonts w:ascii="Arial" w:eastAsia="Arial" w:hAnsi="Arial" w:cs="Arial"/>
            <w:color w:val="0000FF"/>
            <w:sz w:val="22"/>
            <w:szCs w:val="22"/>
            <w:u w:val="single"/>
            <w:shd w:val="clear" w:color="auto" w:fill="FFFFFF"/>
          </w:rPr>
          <w:t>Тверь (</w:t>
        </w:r>
        <w:proofErr w:type="spellStart"/>
        <w:r w:rsidR="00BA6DCA" w:rsidRPr="00BA6DCA">
          <w:rPr>
            <w:rFonts w:ascii="Arial" w:eastAsia="Arial" w:hAnsi="Arial" w:cs="Arial"/>
            <w:color w:val="0000FF"/>
            <w:sz w:val="22"/>
            <w:szCs w:val="22"/>
            <w:u w:val="single"/>
            <w:shd w:val="clear" w:color="auto" w:fill="FFFFFF"/>
          </w:rPr>
          <w:t>toptver.ru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7" w:history="1">
        <w:r w:rsidR="00BA6DCA" w:rsidRPr="00BA6DCA">
          <w:rPr>
            <w:rFonts w:ascii="Arial" w:eastAsia="Arial" w:hAnsi="Arial" w:cs="Arial"/>
            <w:color w:val="0000FF"/>
            <w:sz w:val="22"/>
            <w:szCs w:val="22"/>
            <w:u w:val="single"/>
            <w:shd w:val="clear" w:color="auto" w:fill="FFFFFF"/>
          </w:rPr>
          <w:t>Главный региональный (</w:t>
        </w:r>
        <w:proofErr w:type="spellStart"/>
        <w:r w:rsidR="00BA6DCA" w:rsidRPr="00BA6DCA">
          <w:rPr>
            <w:rFonts w:ascii="Arial" w:eastAsia="Arial" w:hAnsi="Arial" w:cs="Arial"/>
            <w:color w:val="0000FF"/>
            <w:sz w:val="22"/>
            <w:szCs w:val="22"/>
            <w:u w:val="single"/>
            <w:shd w:val="clear" w:color="auto" w:fill="FFFFFF"/>
          </w:rPr>
          <w:t>glavny.tv</w:t>
        </w:r>
        <w:proofErr w:type="spellEnd"/>
        <w:r w:rsidR="00BA6DCA" w:rsidRPr="00BA6DCA">
          <w:rPr>
            <w:rFonts w:ascii="Arial" w:eastAsia="Arial" w:hAnsi="Arial" w:cs="Arial"/>
            <w:color w:val="0000FF"/>
            <w:sz w:val="22"/>
            <w:szCs w:val="22"/>
            <w:u w:val="single"/>
            <w:shd w:val="clear" w:color="auto" w:fill="FFFFFF"/>
          </w:rPr>
          <w:t>), Смоленск,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8" w:history="1">
        <w:r w:rsidR="00BA6DCA" w:rsidRPr="00BA6DCA">
          <w:rPr>
            <w:rFonts w:ascii="Arial" w:eastAsia="Arial" w:hAnsi="Arial" w:cs="Arial"/>
            <w:color w:val="0000FF"/>
            <w:sz w:val="22"/>
            <w:szCs w:val="22"/>
            <w:u w:val="single"/>
            <w:shd w:val="clear" w:color="auto" w:fill="FFFFFF"/>
          </w:rPr>
          <w:t>Тверской проспект (</w:t>
        </w:r>
        <w:proofErr w:type="spellStart"/>
        <w:r w:rsidR="00BA6DCA" w:rsidRPr="00BA6DCA">
          <w:rPr>
            <w:rFonts w:ascii="Arial" w:eastAsia="Arial" w:hAnsi="Arial" w:cs="Arial"/>
            <w:color w:val="0000FF"/>
            <w:sz w:val="22"/>
            <w:szCs w:val="22"/>
            <w:u w:val="single"/>
            <w:shd w:val="clear" w:color="auto" w:fill="FFFFFF"/>
          </w:rPr>
          <w:t>tp.tver.ru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79" w:history="1">
        <w:r w:rsidR="00BA6DCA" w:rsidRPr="00BA6DCA">
          <w:rPr>
            <w:rFonts w:ascii="Arial" w:eastAsia="Arial" w:hAnsi="Arial" w:cs="Arial"/>
            <w:color w:val="0000FF"/>
            <w:sz w:val="22"/>
            <w:szCs w:val="22"/>
            <w:u w:val="single"/>
            <w:shd w:val="clear" w:color="auto" w:fill="FFFFFF"/>
          </w:rPr>
          <w:t>Бежецкая жизнь (</w:t>
        </w:r>
        <w:proofErr w:type="spellStart"/>
        <w:r w:rsidR="00BA6DCA" w:rsidRPr="00BA6DCA">
          <w:rPr>
            <w:rFonts w:ascii="Arial" w:eastAsia="Arial" w:hAnsi="Arial" w:cs="Arial"/>
            <w:color w:val="0000FF"/>
            <w:sz w:val="22"/>
            <w:szCs w:val="22"/>
            <w:u w:val="single"/>
            <w:shd w:val="clear" w:color="auto" w:fill="FFFFFF"/>
          </w:rPr>
          <w:t>bzgazeta.ru</w:t>
        </w:r>
        <w:proofErr w:type="spellEnd"/>
        <w:r w:rsidR="00BA6DCA" w:rsidRPr="00BA6DCA">
          <w:rPr>
            <w:rFonts w:ascii="Arial" w:eastAsia="Arial" w:hAnsi="Arial" w:cs="Arial"/>
            <w:color w:val="0000FF"/>
            <w:sz w:val="22"/>
            <w:szCs w:val="22"/>
            <w:u w:val="single"/>
            <w:shd w:val="clear" w:color="auto" w:fill="FFFFFF"/>
          </w:rPr>
          <w:t>), Бежецк,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0" w:history="1">
        <w:proofErr w:type="spellStart"/>
        <w:proofErr w:type="gramStart"/>
        <w:r w:rsidR="00BA6DCA" w:rsidRPr="00BA6DCA">
          <w:rPr>
            <w:rFonts w:ascii="Arial" w:eastAsia="Arial" w:hAnsi="Arial" w:cs="Arial"/>
            <w:color w:val="0000FF"/>
            <w:sz w:val="22"/>
            <w:szCs w:val="22"/>
            <w:u w:val="single"/>
            <w:shd w:val="clear" w:color="auto" w:fill="FFFFFF"/>
          </w:rPr>
          <w:t>INFO</w:t>
        </w:r>
        <w:proofErr w:type="gramEnd"/>
        <w:r w:rsidR="00BA6DCA" w:rsidRPr="00BA6DCA">
          <w:rPr>
            <w:rFonts w:ascii="Arial" w:eastAsia="Arial" w:hAnsi="Arial" w:cs="Arial"/>
            <w:color w:val="0000FF"/>
            <w:sz w:val="22"/>
            <w:szCs w:val="22"/>
            <w:u w:val="single"/>
            <w:shd w:val="clear" w:color="auto" w:fill="FFFFFF"/>
          </w:rPr>
          <w:t>Тверь</w:t>
        </w:r>
        <w:proofErr w:type="spellEnd"/>
        <w:r w:rsidR="00BA6DCA" w:rsidRPr="00BA6DCA">
          <w:rPr>
            <w:rFonts w:ascii="Arial" w:eastAsia="Arial" w:hAnsi="Arial" w:cs="Arial"/>
            <w:color w:val="0000FF"/>
            <w:sz w:val="22"/>
            <w:szCs w:val="22"/>
            <w:u w:val="single"/>
            <w:shd w:val="clear" w:color="auto" w:fill="FFFFFF"/>
          </w:rPr>
          <w:t xml:space="preserve"> (</w:t>
        </w:r>
        <w:proofErr w:type="spellStart"/>
        <w:r w:rsidR="00BA6DCA" w:rsidRPr="00BA6DCA">
          <w:rPr>
            <w:rFonts w:ascii="Arial" w:eastAsia="Arial" w:hAnsi="Arial" w:cs="Arial"/>
            <w:color w:val="0000FF"/>
            <w:sz w:val="22"/>
            <w:szCs w:val="22"/>
            <w:u w:val="single"/>
            <w:shd w:val="clear" w:color="auto" w:fill="FFFFFF"/>
          </w:rPr>
          <w:t>infotver.ru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1" w:history="1">
        <w:r w:rsidR="00BA6DCA" w:rsidRPr="00BA6DCA">
          <w:rPr>
            <w:rFonts w:ascii="Arial" w:eastAsia="Arial" w:hAnsi="Arial" w:cs="Arial"/>
            <w:color w:val="0000FF"/>
            <w:sz w:val="22"/>
            <w:szCs w:val="22"/>
            <w:u w:val="single"/>
            <w:shd w:val="clear" w:color="auto" w:fill="FFFFFF"/>
          </w:rPr>
          <w:t>Родная земля (</w:t>
        </w:r>
        <w:proofErr w:type="spellStart"/>
        <w:r w:rsidR="00BA6DCA" w:rsidRPr="00BA6DCA">
          <w:rPr>
            <w:rFonts w:ascii="Arial" w:eastAsia="Arial" w:hAnsi="Arial" w:cs="Arial"/>
            <w:color w:val="0000FF"/>
            <w:sz w:val="22"/>
            <w:szCs w:val="22"/>
            <w:u w:val="single"/>
            <w:shd w:val="clear" w:color="auto" w:fill="FFFFFF"/>
          </w:rPr>
          <w:t>r-zemlya.ru</w:t>
        </w:r>
        <w:proofErr w:type="spellEnd"/>
        <w:r w:rsidR="00BA6DCA" w:rsidRPr="00BA6DCA">
          <w:rPr>
            <w:rFonts w:ascii="Arial" w:eastAsia="Arial" w:hAnsi="Arial" w:cs="Arial"/>
            <w:color w:val="0000FF"/>
            <w:sz w:val="22"/>
            <w:szCs w:val="22"/>
            <w:u w:val="single"/>
            <w:shd w:val="clear" w:color="auto" w:fill="FFFFFF"/>
          </w:rPr>
          <w:t>), п. Рамешки,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2" w:history="1">
        <w:r w:rsidR="00BA6DCA" w:rsidRPr="00BA6DCA">
          <w:rPr>
            <w:rFonts w:ascii="Arial" w:eastAsia="Arial" w:hAnsi="Arial" w:cs="Arial"/>
            <w:color w:val="0000FF"/>
            <w:sz w:val="22"/>
            <w:szCs w:val="22"/>
            <w:u w:val="single"/>
            <w:shd w:val="clear" w:color="auto" w:fill="FFFFFF"/>
          </w:rPr>
          <w:t>Знамя (</w:t>
        </w:r>
        <w:proofErr w:type="spellStart"/>
        <w:r w:rsidR="00BA6DCA" w:rsidRPr="00BA6DCA">
          <w:rPr>
            <w:rFonts w:ascii="Arial" w:eastAsia="Arial" w:hAnsi="Arial" w:cs="Arial"/>
            <w:color w:val="0000FF"/>
            <w:sz w:val="22"/>
            <w:szCs w:val="22"/>
            <w:u w:val="single"/>
            <w:shd w:val="clear" w:color="auto" w:fill="FFFFFF"/>
          </w:rPr>
          <w:t>kuvznama.ru</w:t>
        </w:r>
        <w:proofErr w:type="spellEnd"/>
        <w:r w:rsidR="00BA6DCA" w:rsidRPr="00BA6DCA">
          <w:rPr>
            <w:rFonts w:ascii="Arial" w:eastAsia="Arial" w:hAnsi="Arial" w:cs="Arial"/>
            <w:color w:val="0000FF"/>
            <w:sz w:val="22"/>
            <w:szCs w:val="22"/>
            <w:u w:val="single"/>
            <w:shd w:val="clear" w:color="auto" w:fill="FFFFFF"/>
          </w:rPr>
          <w:t>), Кувшиново,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3" w:history="1">
        <w:r w:rsidR="00BA6DCA" w:rsidRPr="00BA6DCA">
          <w:rPr>
            <w:rFonts w:ascii="Arial" w:eastAsia="Arial" w:hAnsi="Arial" w:cs="Arial"/>
            <w:color w:val="0000FF"/>
            <w:sz w:val="22"/>
            <w:szCs w:val="22"/>
            <w:u w:val="single"/>
            <w:shd w:val="clear" w:color="auto" w:fill="FFFFFF"/>
          </w:rPr>
          <w:t>Удомельская газета (</w:t>
        </w:r>
        <w:proofErr w:type="spellStart"/>
        <w:r w:rsidR="00BA6DCA" w:rsidRPr="00BA6DCA">
          <w:rPr>
            <w:rFonts w:ascii="Arial" w:eastAsia="Arial" w:hAnsi="Arial" w:cs="Arial"/>
            <w:color w:val="0000FF"/>
            <w:sz w:val="22"/>
            <w:szCs w:val="22"/>
            <w:u w:val="single"/>
            <w:shd w:val="clear" w:color="auto" w:fill="FFFFFF"/>
          </w:rPr>
          <w:t>udomelskaya-gazeta.ru</w:t>
        </w:r>
        <w:proofErr w:type="spellEnd"/>
        <w:r w:rsidR="00BA6DCA" w:rsidRPr="00BA6DCA">
          <w:rPr>
            <w:rFonts w:ascii="Arial" w:eastAsia="Arial" w:hAnsi="Arial" w:cs="Arial"/>
            <w:color w:val="0000FF"/>
            <w:sz w:val="22"/>
            <w:szCs w:val="22"/>
            <w:u w:val="single"/>
            <w:shd w:val="clear" w:color="auto" w:fill="FFFFFF"/>
          </w:rPr>
          <w:t>), Удомля,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4" w:history="1">
        <w:r w:rsidR="00BA6DCA" w:rsidRPr="00BA6DCA">
          <w:rPr>
            <w:rFonts w:ascii="Arial" w:eastAsia="Arial" w:hAnsi="Arial" w:cs="Arial"/>
            <w:color w:val="0000FF"/>
            <w:sz w:val="22"/>
            <w:szCs w:val="22"/>
            <w:u w:val="single"/>
            <w:shd w:val="clear" w:color="auto" w:fill="FFFFFF"/>
          </w:rPr>
          <w:t>Дни Озёрного (</w:t>
        </w:r>
        <w:proofErr w:type="spellStart"/>
        <w:r w:rsidR="00BA6DCA" w:rsidRPr="00BA6DCA">
          <w:rPr>
            <w:rFonts w:ascii="Arial" w:eastAsia="Arial" w:hAnsi="Arial" w:cs="Arial"/>
            <w:color w:val="0000FF"/>
            <w:sz w:val="22"/>
            <w:szCs w:val="22"/>
            <w:u w:val="single"/>
            <w:shd w:val="clear" w:color="auto" w:fill="FFFFFF"/>
          </w:rPr>
          <w:t>dnioz.ru</w:t>
        </w:r>
        <w:proofErr w:type="spellEnd"/>
        <w:r w:rsidR="00BA6DCA" w:rsidRPr="00BA6DCA">
          <w:rPr>
            <w:rFonts w:ascii="Arial" w:eastAsia="Arial" w:hAnsi="Arial" w:cs="Arial"/>
            <w:color w:val="0000FF"/>
            <w:sz w:val="22"/>
            <w:szCs w:val="22"/>
            <w:u w:val="single"/>
            <w:shd w:val="clear" w:color="auto" w:fill="FFFFFF"/>
          </w:rPr>
          <w:t xml:space="preserve">), п.г.т. </w:t>
        </w:r>
        <w:proofErr w:type="gramStart"/>
        <w:r w:rsidR="00BA6DCA" w:rsidRPr="00BA6DCA">
          <w:rPr>
            <w:rFonts w:ascii="Arial" w:eastAsia="Arial" w:hAnsi="Arial" w:cs="Arial"/>
            <w:color w:val="0000FF"/>
            <w:sz w:val="22"/>
            <w:szCs w:val="22"/>
            <w:u w:val="single"/>
            <w:shd w:val="clear" w:color="auto" w:fill="FFFFFF"/>
          </w:rPr>
          <w:t>Озерный</w:t>
        </w:r>
        <w:proofErr w:type="gramEnd"/>
        <w:r w:rsidR="00BA6DCA" w:rsidRPr="00BA6DCA">
          <w:rPr>
            <w:rFonts w:ascii="Arial" w:eastAsia="Arial" w:hAnsi="Arial" w:cs="Arial"/>
            <w:color w:val="0000FF"/>
            <w:sz w:val="22"/>
            <w:szCs w:val="22"/>
            <w:u w:val="single"/>
            <w:shd w:val="clear" w:color="auto" w:fill="FFFFFF"/>
          </w:rPr>
          <w:t>,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5" w:history="1">
        <w:r w:rsidR="00BA6DCA" w:rsidRPr="00BA6DCA">
          <w:rPr>
            <w:rFonts w:ascii="Arial" w:eastAsia="Arial" w:hAnsi="Arial" w:cs="Arial"/>
            <w:color w:val="0000FF"/>
            <w:sz w:val="22"/>
            <w:szCs w:val="22"/>
            <w:u w:val="single"/>
            <w:shd w:val="clear" w:color="auto" w:fill="FFFFFF"/>
          </w:rPr>
          <w:t>Заря (</w:t>
        </w:r>
        <w:proofErr w:type="spellStart"/>
        <w:r w:rsidR="00BA6DCA" w:rsidRPr="00BA6DCA">
          <w:rPr>
            <w:rFonts w:ascii="Arial" w:eastAsia="Arial" w:hAnsi="Arial" w:cs="Arial"/>
            <w:color w:val="0000FF"/>
            <w:sz w:val="22"/>
            <w:szCs w:val="22"/>
            <w:u w:val="single"/>
            <w:shd w:val="clear" w:color="auto" w:fill="FFFFFF"/>
          </w:rPr>
          <w:t>konzarya.ru</w:t>
        </w:r>
        <w:proofErr w:type="spellEnd"/>
        <w:r w:rsidR="00BA6DCA" w:rsidRPr="00BA6DCA">
          <w:rPr>
            <w:rFonts w:ascii="Arial" w:eastAsia="Arial" w:hAnsi="Arial" w:cs="Arial"/>
            <w:color w:val="0000FF"/>
            <w:sz w:val="22"/>
            <w:szCs w:val="22"/>
            <w:u w:val="single"/>
            <w:shd w:val="clear" w:color="auto" w:fill="FFFFFF"/>
          </w:rPr>
          <w:t>), Конаково,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6" w:history="1">
        <w:proofErr w:type="gramStart"/>
        <w:r w:rsidR="00BA6DCA" w:rsidRPr="00BA6DCA">
          <w:rPr>
            <w:rFonts w:ascii="Arial" w:eastAsia="Arial" w:hAnsi="Arial" w:cs="Arial"/>
            <w:color w:val="0000FF"/>
            <w:sz w:val="22"/>
            <w:szCs w:val="22"/>
            <w:u w:val="single"/>
            <w:shd w:val="clear" w:color="auto" w:fill="FFFFFF"/>
          </w:rPr>
          <w:t>Кимрский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kimvestnik.ru</w:t>
        </w:r>
        <w:proofErr w:type="spellEnd"/>
        <w:r w:rsidR="00BA6DCA" w:rsidRPr="00BA6DCA">
          <w:rPr>
            <w:rFonts w:ascii="Arial" w:eastAsia="Arial" w:hAnsi="Arial" w:cs="Arial"/>
            <w:color w:val="0000FF"/>
            <w:sz w:val="22"/>
            <w:szCs w:val="22"/>
            <w:u w:val="single"/>
            <w:shd w:val="clear" w:color="auto" w:fill="FFFFFF"/>
          </w:rPr>
          <w:t>), Кимры,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7"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8"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89"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lang w:val="en-US"/>
        </w:rPr>
      </w:pPr>
      <w:hyperlink r:id="rId90" w:history="1">
        <w:r w:rsidR="00BA6DCA" w:rsidRPr="00BA6DCA">
          <w:rPr>
            <w:rFonts w:ascii="Arial" w:eastAsia="Arial" w:hAnsi="Arial" w:cs="Arial"/>
            <w:color w:val="0000FF"/>
            <w:sz w:val="22"/>
            <w:szCs w:val="22"/>
            <w:u w:val="single"/>
            <w:shd w:val="clear" w:color="auto" w:fill="FFFFFF"/>
            <w:lang w:val="en-US"/>
          </w:rPr>
          <w:t xml:space="preserve">PANORAMA PRO (panoramapro.ru), </w:t>
        </w:r>
        <w:r w:rsidR="00BA6DCA" w:rsidRPr="00BA6DCA">
          <w:rPr>
            <w:rFonts w:ascii="Arial" w:eastAsia="Arial" w:hAnsi="Arial" w:cs="Arial"/>
            <w:color w:val="0000FF"/>
            <w:sz w:val="22"/>
            <w:szCs w:val="22"/>
            <w:u w:val="single"/>
            <w:shd w:val="clear" w:color="auto" w:fill="FFFFFF"/>
          </w:rPr>
          <w:t>Тверь</w:t>
        </w:r>
        <w:r w:rsidR="00BA6DCA" w:rsidRPr="00BA6DCA">
          <w:rPr>
            <w:rFonts w:ascii="Arial" w:eastAsia="Arial" w:hAnsi="Arial" w:cs="Arial"/>
            <w:color w:val="0000FF"/>
            <w:sz w:val="22"/>
            <w:szCs w:val="22"/>
            <w:u w:val="single"/>
            <w:shd w:val="clear" w:color="auto" w:fill="FFFFFF"/>
            <w:lang w:val="en-US"/>
          </w:rPr>
          <w:t xml:space="preserve">, 21 </w:t>
        </w:r>
        <w:r w:rsidR="00BA6DCA" w:rsidRPr="00BA6DCA">
          <w:rPr>
            <w:rFonts w:ascii="Arial" w:eastAsia="Arial" w:hAnsi="Arial" w:cs="Arial"/>
            <w:color w:val="0000FF"/>
            <w:sz w:val="22"/>
            <w:szCs w:val="22"/>
            <w:u w:val="single"/>
            <w:shd w:val="clear" w:color="auto" w:fill="FFFFFF"/>
          </w:rPr>
          <w:t>марта</w:t>
        </w:r>
        <w:r w:rsidR="00BA6DCA" w:rsidRPr="00BA6DCA">
          <w:rPr>
            <w:rFonts w:ascii="Arial" w:eastAsia="Arial" w:hAnsi="Arial" w:cs="Arial"/>
            <w:color w:val="0000FF"/>
            <w:sz w:val="22"/>
            <w:szCs w:val="22"/>
            <w:u w:val="single"/>
            <w:shd w:val="clear" w:color="auto" w:fill="FFFFFF"/>
            <w:lang w:val="en-US"/>
          </w:rPr>
          <w:t xml:space="preserve">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91" w:history="1">
        <w:r w:rsidR="00BA6DCA" w:rsidRPr="00BA6DCA">
          <w:rPr>
            <w:rFonts w:ascii="Arial" w:eastAsia="Arial" w:hAnsi="Arial" w:cs="Arial"/>
            <w:color w:val="0000FF"/>
            <w:sz w:val="22"/>
            <w:szCs w:val="22"/>
            <w:u w:val="single"/>
            <w:shd w:val="clear" w:color="auto" w:fill="FFFFFF"/>
          </w:rPr>
          <w:t>Аргументы и Факты (</w:t>
        </w:r>
        <w:proofErr w:type="spellStart"/>
        <w:r w:rsidR="00BA6DCA" w:rsidRPr="00BA6DCA">
          <w:rPr>
            <w:rFonts w:ascii="Arial" w:eastAsia="Arial" w:hAnsi="Arial" w:cs="Arial"/>
            <w:color w:val="0000FF"/>
            <w:sz w:val="22"/>
            <w:szCs w:val="22"/>
            <w:u w:val="single"/>
            <w:shd w:val="clear" w:color="auto" w:fill="FFFFFF"/>
          </w:rPr>
          <w:t>tver.aif.ru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92" w:history="1">
        <w:proofErr w:type="spellStart"/>
        <w:r w:rsidR="00BA6DCA" w:rsidRPr="00BA6DCA">
          <w:rPr>
            <w:rFonts w:ascii="Arial" w:eastAsia="Arial" w:hAnsi="Arial" w:cs="Arial"/>
            <w:color w:val="0000FF"/>
            <w:sz w:val="22"/>
            <w:szCs w:val="22"/>
            <w:u w:val="single"/>
            <w:shd w:val="clear" w:color="auto" w:fill="FFFFFF"/>
          </w:rPr>
          <w:t>TvTver.ru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93" w:history="1">
        <w:r w:rsidR="00BA6DCA" w:rsidRPr="00BA6DCA">
          <w:rPr>
            <w:rFonts w:ascii="Arial" w:eastAsia="Arial" w:hAnsi="Arial" w:cs="Arial"/>
            <w:color w:val="0000FF"/>
            <w:sz w:val="22"/>
            <w:szCs w:val="22"/>
            <w:u w:val="single"/>
            <w:shd w:val="clear" w:color="auto" w:fill="FFFFFF"/>
          </w:rPr>
          <w:t>НИА Тверь (69rus.org),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94" w:history="1">
        <w:r w:rsidR="00BA6DCA" w:rsidRPr="00BA6DCA">
          <w:rPr>
            <w:rFonts w:ascii="Arial" w:eastAsia="Arial" w:hAnsi="Arial" w:cs="Arial"/>
            <w:color w:val="0000FF"/>
            <w:sz w:val="22"/>
            <w:szCs w:val="22"/>
            <w:u w:val="single"/>
            <w:shd w:val="clear" w:color="auto" w:fill="FFFFFF"/>
          </w:rPr>
          <w:t>Афанасий-бизнес (</w:t>
        </w:r>
        <w:proofErr w:type="spellStart"/>
        <w:r w:rsidR="00BA6DCA" w:rsidRPr="00BA6DCA">
          <w:rPr>
            <w:rFonts w:ascii="Arial" w:eastAsia="Arial" w:hAnsi="Arial" w:cs="Arial"/>
            <w:color w:val="0000FF"/>
            <w:sz w:val="22"/>
            <w:szCs w:val="22"/>
            <w:u w:val="single"/>
            <w:shd w:val="clear" w:color="auto" w:fill="FFFFFF"/>
          </w:rPr>
          <w:t>afanasy.biz</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95"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Pr="00BA6DCA" w:rsidRDefault="000D04FB" w:rsidP="00BA6DCA">
      <w:pPr>
        <w:numPr>
          <w:ilvl w:val="0"/>
          <w:numId w:val="4"/>
        </w:numPr>
        <w:ind w:left="0" w:firstLine="0"/>
        <w:rPr>
          <w:rFonts w:ascii="Arial" w:eastAsia="Arial" w:hAnsi="Arial" w:cs="Arial"/>
          <w:color w:val="0000FF"/>
          <w:sz w:val="22"/>
          <w:szCs w:val="22"/>
          <w:shd w:val="clear" w:color="auto" w:fill="FFFFFF"/>
        </w:rPr>
      </w:pPr>
      <w:hyperlink r:id="rId96"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Default="000D04FB" w:rsidP="00BA6DCA">
      <w:pPr>
        <w:jc w:val="right"/>
        <w:rPr>
          <w:rFonts w:ascii="Arial" w:eastAsia="Arial" w:hAnsi="Arial" w:cs="Arial"/>
          <w:color w:val="0000FF"/>
          <w:sz w:val="22"/>
          <w:szCs w:val="22"/>
          <w:shd w:val="clear" w:color="auto" w:fill="FFFFFF"/>
        </w:rPr>
      </w:pPr>
      <w:hyperlink w:anchor="tabtxt_1575050_1948323044"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2B49E1" w:rsidRPr="00BA6DCA" w:rsidRDefault="002B49E1" w:rsidP="00BA6DCA">
      <w:pPr>
        <w:jc w:val="right"/>
        <w:rPr>
          <w:rFonts w:ascii="Arial" w:eastAsia="Arial" w:hAnsi="Arial" w:cs="Arial"/>
          <w:color w:val="0000FF"/>
          <w:sz w:val="22"/>
          <w:szCs w:val="22"/>
          <w:shd w:val="clear" w:color="auto" w:fill="FFFFFF"/>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Tverigrad.ru,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3" w:name="ant_1575050_1948323051"/>
      <w:r w:rsidRPr="00BA6DCA">
        <w:rPr>
          <w:rFonts w:ascii="Arial" w:eastAsia="Arial" w:hAnsi="Arial" w:cs="Arial"/>
          <w:color w:val="000000"/>
          <w:sz w:val="22"/>
          <w:szCs w:val="22"/>
          <w:shd w:val="clear" w:color="auto" w:fill="FFFFFF"/>
        </w:rPr>
        <w:t xml:space="preserve">В ТВЕРСКОЙ ОБЛАСТИ ЗАКЛЮЧЕНО ПОЧТИ 5 ТЫСЯЧ ДОГОВОРОВ С СОБСТВЕННИКАМИ ДОМОВЛАДЕНИЙ </w:t>
      </w:r>
      <w:proofErr w:type="gramStart"/>
      <w:r w:rsidRPr="00BA6DCA">
        <w:rPr>
          <w:rFonts w:ascii="Arial" w:eastAsia="Arial" w:hAnsi="Arial" w:cs="Arial"/>
          <w:color w:val="000000"/>
          <w:sz w:val="22"/>
          <w:szCs w:val="22"/>
          <w:shd w:val="clear" w:color="auto" w:fill="FFFFFF"/>
        </w:rPr>
        <w:t>ПО</w:t>
      </w:r>
      <w:proofErr w:type="gramEnd"/>
      <w:r w:rsidRPr="00BA6DCA">
        <w:rPr>
          <w:rFonts w:ascii="Arial" w:eastAsia="Arial" w:hAnsi="Arial" w:cs="Arial"/>
          <w:color w:val="000000"/>
          <w:sz w:val="22"/>
          <w:szCs w:val="22"/>
          <w:shd w:val="clear" w:color="auto" w:fill="FFFFFF"/>
        </w:rPr>
        <w:t xml:space="preserve"> БЕСПЛАТНОЙ ДОГАЗИФИКАЦИИ</w:t>
      </w:r>
      <w:bookmarkEnd w:id="23"/>
    </w:p>
    <w:p w:rsidR="00BA6DCA" w:rsidRPr="00BA6DCA" w:rsidRDefault="00BA6DCA" w:rsidP="00BA6DCA">
      <w:pPr>
        <w:jc w:val="both"/>
        <w:rPr>
          <w:rFonts w:ascii="Arial" w:eastAsia="Arial" w:hAnsi="Arial" w:cs="Arial"/>
          <w:color w:val="000000"/>
          <w:sz w:val="22"/>
          <w:szCs w:val="22"/>
          <w:shd w:val="clear" w:color="auto" w:fill="FFFFFF"/>
        </w:rPr>
      </w:pPr>
      <w:r w:rsidRPr="00BA6DCA">
        <w:rPr>
          <w:rFonts w:ascii="Arial" w:eastAsia="Arial" w:hAnsi="Arial" w:cs="Arial"/>
          <w:color w:val="000000"/>
          <w:sz w:val="22"/>
          <w:szCs w:val="22"/>
          <w:shd w:val="clear" w:color="auto" w:fill="FFFFFF"/>
        </w:rPr>
        <w:t xml:space="preserve">...телефону:  + 7 (4822) 52-03-23 с понедельника по пятницу с 8.30 до 17.30.  Предложение бесплатно подводить газ к границам домовладений была озвучена партией "Единая Россия" и поддержана Президентом Владимиром Путиным после того, как Губернатор </w:t>
      </w:r>
      <w:r w:rsidRPr="00BA6DCA">
        <w:rPr>
          <w:rFonts w:ascii="Arial" w:eastAsia="Arial" w:hAnsi="Arial" w:cs="Arial"/>
          <w:color w:val="000000"/>
          <w:sz w:val="22"/>
          <w:szCs w:val="22"/>
          <w:shd w:val="clear" w:color="auto" w:fill="C0C0C0"/>
        </w:rPr>
        <w:t>Игорь Руденя</w:t>
      </w:r>
      <w:r w:rsidRPr="00BA6DCA">
        <w:rPr>
          <w:rFonts w:ascii="Arial" w:eastAsia="Arial" w:hAnsi="Arial" w:cs="Arial"/>
          <w:color w:val="000000"/>
          <w:sz w:val="22"/>
          <w:szCs w:val="22"/>
          <w:shd w:val="clear" w:color="auto" w:fill="FFFFFF"/>
        </w:rPr>
        <w:t xml:space="preserve"> ...</w:t>
      </w:r>
    </w:p>
    <w:p w:rsidR="00BA6DCA" w:rsidRPr="00BA6DCA" w:rsidRDefault="000D04FB" w:rsidP="00BA6DCA">
      <w:pPr>
        <w:rPr>
          <w:rFonts w:ascii="Arial" w:eastAsia="Arial" w:hAnsi="Arial" w:cs="Arial"/>
          <w:color w:val="0000FF"/>
          <w:sz w:val="22"/>
          <w:szCs w:val="22"/>
          <w:shd w:val="clear" w:color="auto" w:fill="FFFFFF"/>
        </w:rPr>
      </w:pPr>
      <w:hyperlink r:id="rId97" w:history="1">
        <w:r w:rsidR="00BA6DCA" w:rsidRPr="00BA6DCA">
          <w:rPr>
            <w:rFonts w:ascii="Arial" w:eastAsia="Arial" w:hAnsi="Arial" w:cs="Arial"/>
            <w:color w:val="0000FF"/>
            <w:sz w:val="22"/>
            <w:szCs w:val="22"/>
            <w:u w:val="single"/>
            <w:shd w:val="clear" w:color="auto" w:fill="FFFFFF"/>
          </w:rPr>
          <w:t>https://tverigrad.ru/publication/v-tverskoj-oblasti-zakljucheno-pochti-5-tysjach-dogovorov-s-sobstvennikami-domovladenij-po-besplatnoj-dogazifikacii/</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98"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99" w:history="1">
        <w:r w:rsidR="00BA6DCA" w:rsidRPr="00BA6DCA">
          <w:rPr>
            <w:rFonts w:ascii="Arial" w:eastAsia="Arial" w:hAnsi="Arial" w:cs="Arial"/>
            <w:color w:val="0000FF"/>
            <w:sz w:val="22"/>
            <w:szCs w:val="22"/>
            <w:u w:val="single"/>
            <w:shd w:val="clear" w:color="auto" w:fill="FFFFFF"/>
          </w:rPr>
          <w:t>Главный региональный (</w:t>
        </w:r>
        <w:proofErr w:type="spellStart"/>
        <w:r w:rsidR="00BA6DCA" w:rsidRPr="00BA6DCA">
          <w:rPr>
            <w:rFonts w:ascii="Arial" w:eastAsia="Arial" w:hAnsi="Arial" w:cs="Arial"/>
            <w:color w:val="0000FF"/>
            <w:sz w:val="22"/>
            <w:szCs w:val="22"/>
            <w:u w:val="single"/>
            <w:shd w:val="clear" w:color="auto" w:fill="FFFFFF"/>
          </w:rPr>
          <w:t>glavny.tv</w:t>
        </w:r>
        <w:proofErr w:type="spellEnd"/>
        <w:r w:rsidR="00BA6DCA" w:rsidRPr="00BA6DCA">
          <w:rPr>
            <w:rFonts w:ascii="Arial" w:eastAsia="Arial" w:hAnsi="Arial" w:cs="Arial"/>
            <w:color w:val="0000FF"/>
            <w:sz w:val="22"/>
            <w:szCs w:val="22"/>
            <w:u w:val="single"/>
            <w:shd w:val="clear" w:color="auto" w:fill="FFFFFF"/>
          </w:rPr>
          <w:t>), Смоленск,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0"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1"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2" w:history="1">
        <w:r w:rsidR="00BA6DCA" w:rsidRPr="00BA6DCA">
          <w:rPr>
            <w:rFonts w:ascii="Arial" w:eastAsia="Arial" w:hAnsi="Arial" w:cs="Arial"/>
            <w:color w:val="0000FF"/>
            <w:sz w:val="22"/>
            <w:szCs w:val="22"/>
            <w:u w:val="single"/>
            <w:shd w:val="clear" w:color="auto" w:fill="FFFFFF"/>
          </w:rPr>
          <w:t>Молоковский край (</w:t>
        </w:r>
        <w:proofErr w:type="spellStart"/>
        <w:r w:rsidR="00BA6DCA" w:rsidRPr="00BA6DCA">
          <w:rPr>
            <w:rFonts w:ascii="Arial" w:eastAsia="Arial" w:hAnsi="Arial" w:cs="Arial"/>
            <w:color w:val="0000FF"/>
            <w:sz w:val="22"/>
            <w:szCs w:val="22"/>
            <w:u w:val="single"/>
            <w:shd w:val="clear" w:color="auto" w:fill="FFFFFF"/>
          </w:rPr>
          <w:t>молоковскийкрай</w:t>
        </w:r>
        <w:proofErr w:type="spellEnd"/>
        <w:r w:rsidR="00BA6DCA" w:rsidRPr="00BA6DCA">
          <w:rPr>
            <w:rFonts w:ascii="Arial" w:eastAsia="Arial" w:hAnsi="Arial" w:cs="Arial"/>
            <w:color w:val="0000FF"/>
            <w:sz w:val="22"/>
            <w:szCs w:val="22"/>
            <w:u w:val="single"/>
            <w:shd w:val="clear" w:color="auto" w:fill="FFFFFF"/>
          </w:rPr>
          <w:t>), п. Молоково,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3"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4" w:history="1">
        <w:r w:rsidR="00BA6DCA" w:rsidRPr="00BA6DCA">
          <w:rPr>
            <w:rFonts w:ascii="Arial" w:eastAsia="Arial" w:hAnsi="Arial" w:cs="Arial"/>
            <w:color w:val="0000FF"/>
            <w:sz w:val="22"/>
            <w:szCs w:val="22"/>
            <w:u w:val="single"/>
            <w:shd w:val="clear" w:color="auto" w:fill="FFFFFF"/>
          </w:rPr>
          <w:t>Наша жизнь (</w:t>
        </w:r>
        <w:proofErr w:type="spellStart"/>
        <w:r w:rsidR="00BA6DCA" w:rsidRPr="00BA6DCA">
          <w:rPr>
            <w:rFonts w:ascii="Arial" w:eastAsia="Arial" w:hAnsi="Arial" w:cs="Arial"/>
            <w:color w:val="0000FF"/>
            <w:sz w:val="22"/>
            <w:szCs w:val="22"/>
            <w:u w:val="single"/>
            <w:shd w:val="clear" w:color="auto" w:fill="FFFFFF"/>
          </w:rPr>
          <w:t>нашажизнь</w:t>
        </w:r>
        <w:proofErr w:type="spellEnd"/>
        <w:r w:rsidR="00BA6DCA" w:rsidRPr="00BA6DCA">
          <w:rPr>
            <w:rFonts w:ascii="Arial" w:eastAsia="Arial" w:hAnsi="Arial" w:cs="Arial"/>
            <w:color w:val="0000FF"/>
            <w:sz w:val="22"/>
            <w:szCs w:val="22"/>
            <w:u w:val="single"/>
            <w:shd w:val="clear" w:color="auto" w:fill="FFFFFF"/>
          </w:rPr>
          <w:t>), Лихославль,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5" w:history="1">
        <w:r w:rsidR="00BA6DCA" w:rsidRPr="00BA6DCA">
          <w:rPr>
            <w:rFonts w:ascii="Arial" w:eastAsia="Arial" w:hAnsi="Arial" w:cs="Arial"/>
            <w:color w:val="0000FF"/>
            <w:sz w:val="22"/>
            <w:szCs w:val="22"/>
            <w:u w:val="single"/>
            <w:shd w:val="clear" w:color="auto" w:fill="FFFFFF"/>
          </w:rPr>
          <w:t>Ленинское знамя (</w:t>
        </w:r>
        <w:proofErr w:type="spellStart"/>
        <w:r w:rsidR="00BA6DCA" w:rsidRPr="00BA6DCA">
          <w:rPr>
            <w:rFonts w:ascii="Arial" w:eastAsia="Arial" w:hAnsi="Arial" w:cs="Arial"/>
            <w:color w:val="0000FF"/>
            <w:sz w:val="22"/>
            <w:szCs w:val="22"/>
            <w:u w:val="single"/>
            <w:shd w:val="clear" w:color="auto" w:fill="FFFFFF"/>
          </w:rPr>
          <w:t>leninskoeznamya.tverreg.ru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6"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7"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8"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09"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0"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1"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2"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3"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4"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lang w:val="en-US"/>
        </w:rPr>
      </w:pPr>
      <w:hyperlink r:id="rId115" w:history="1">
        <w:r w:rsidR="00BA6DCA" w:rsidRPr="00BA6DCA">
          <w:rPr>
            <w:rFonts w:ascii="Arial" w:eastAsia="Arial" w:hAnsi="Arial" w:cs="Arial"/>
            <w:color w:val="0000FF"/>
            <w:sz w:val="22"/>
            <w:szCs w:val="22"/>
            <w:u w:val="single"/>
            <w:shd w:val="clear" w:color="auto" w:fill="FFFFFF"/>
            <w:lang w:val="en-US"/>
          </w:rPr>
          <w:t xml:space="preserve">PANORAMA PRO (panoramapro.ru), </w:t>
        </w:r>
        <w:r w:rsidR="00BA6DCA" w:rsidRPr="00BA6DCA">
          <w:rPr>
            <w:rFonts w:ascii="Arial" w:eastAsia="Arial" w:hAnsi="Arial" w:cs="Arial"/>
            <w:color w:val="0000FF"/>
            <w:sz w:val="22"/>
            <w:szCs w:val="22"/>
            <w:u w:val="single"/>
            <w:shd w:val="clear" w:color="auto" w:fill="FFFFFF"/>
          </w:rPr>
          <w:t>Тверь</w:t>
        </w:r>
        <w:r w:rsidR="00BA6DCA" w:rsidRPr="00BA6DCA">
          <w:rPr>
            <w:rFonts w:ascii="Arial" w:eastAsia="Arial" w:hAnsi="Arial" w:cs="Arial"/>
            <w:color w:val="0000FF"/>
            <w:sz w:val="22"/>
            <w:szCs w:val="22"/>
            <w:u w:val="single"/>
            <w:shd w:val="clear" w:color="auto" w:fill="FFFFFF"/>
            <w:lang w:val="en-US"/>
          </w:rPr>
          <w:t xml:space="preserve">, 21 </w:t>
        </w:r>
        <w:r w:rsidR="00BA6DCA" w:rsidRPr="00BA6DCA">
          <w:rPr>
            <w:rFonts w:ascii="Arial" w:eastAsia="Arial" w:hAnsi="Arial" w:cs="Arial"/>
            <w:color w:val="0000FF"/>
            <w:sz w:val="22"/>
            <w:szCs w:val="22"/>
            <w:u w:val="single"/>
            <w:shd w:val="clear" w:color="auto" w:fill="FFFFFF"/>
          </w:rPr>
          <w:t>марта</w:t>
        </w:r>
        <w:r w:rsidR="00BA6DCA" w:rsidRPr="00BA6DCA">
          <w:rPr>
            <w:rFonts w:ascii="Arial" w:eastAsia="Arial" w:hAnsi="Arial" w:cs="Arial"/>
            <w:color w:val="0000FF"/>
            <w:sz w:val="22"/>
            <w:szCs w:val="22"/>
            <w:u w:val="single"/>
            <w:shd w:val="clear" w:color="auto" w:fill="FFFFFF"/>
            <w:lang w:val="en-US"/>
          </w:rPr>
          <w:t xml:space="preserve">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6" w:history="1">
        <w:r w:rsidR="00BA6DCA" w:rsidRPr="00BA6DCA">
          <w:rPr>
            <w:rFonts w:ascii="Arial" w:eastAsia="Arial" w:hAnsi="Arial" w:cs="Arial"/>
            <w:color w:val="0000FF"/>
            <w:sz w:val="22"/>
            <w:szCs w:val="22"/>
            <w:u w:val="single"/>
            <w:shd w:val="clear" w:color="auto" w:fill="FFFFFF"/>
          </w:rPr>
          <w:t>Заря (</w:t>
        </w:r>
        <w:proofErr w:type="spellStart"/>
        <w:r w:rsidR="00BA6DCA" w:rsidRPr="00BA6DCA">
          <w:rPr>
            <w:rFonts w:ascii="Arial" w:eastAsia="Arial" w:hAnsi="Arial" w:cs="Arial"/>
            <w:color w:val="0000FF"/>
            <w:sz w:val="22"/>
            <w:szCs w:val="22"/>
            <w:u w:val="single"/>
            <w:shd w:val="clear" w:color="auto" w:fill="FFFFFF"/>
          </w:rPr>
          <w:t>konzarya.ru</w:t>
        </w:r>
        <w:proofErr w:type="spellEnd"/>
        <w:r w:rsidR="00BA6DCA" w:rsidRPr="00BA6DCA">
          <w:rPr>
            <w:rFonts w:ascii="Arial" w:eastAsia="Arial" w:hAnsi="Arial" w:cs="Arial"/>
            <w:color w:val="0000FF"/>
            <w:sz w:val="22"/>
            <w:szCs w:val="22"/>
            <w:u w:val="single"/>
            <w:shd w:val="clear" w:color="auto" w:fill="FFFFFF"/>
          </w:rPr>
          <w:t>), Конаково,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7"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8" w:history="1">
        <w:r w:rsidR="00BA6DCA" w:rsidRPr="00BA6DCA">
          <w:rPr>
            <w:rFonts w:ascii="Arial" w:eastAsia="Arial" w:hAnsi="Arial" w:cs="Arial"/>
            <w:color w:val="0000FF"/>
            <w:sz w:val="22"/>
            <w:szCs w:val="22"/>
            <w:u w:val="single"/>
            <w:shd w:val="clear" w:color="auto" w:fill="FFFFFF"/>
          </w:rPr>
          <w:t>Родная земля (</w:t>
        </w:r>
        <w:proofErr w:type="spellStart"/>
        <w:r w:rsidR="00BA6DCA" w:rsidRPr="00BA6DCA">
          <w:rPr>
            <w:rFonts w:ascii="Arial" w:eastAsia="Arial" w:hAnsi="Arial" w:cs="Arial"/>
            <w:color w:val="0000FF"/>
            <w:sz w:val="22"/>
            <w:szCs w:val="22"/>
            <w:u w:val="single"/>
            <w:shd w:val="clear" w:color="auto" w:fill="FFFFFF"/>
          </w:rPr>
          <w:t>r-zemlya.ru</w:t>
        </w:r>
        <w:proofErr w:type="spellEnd"/>
        <w:r w:rsidR="00BA6DCA" w:rsidRPr="00BA6DCA">
          <w:rPr>
            <w:rFonts w:ascii="Arial" w:eastAsia="Arial" w:hAnsi="Arial" w:cs="Arial"/>
            <w:color w:val="0000FF"/>
            <w:sz w:val="22"/>
            <w:szCs w:val="22"/>
            <w:u w:val="single"/>
            <w:shd w:val="clear" w:color="auto" w:fill="FFFFFF"/>
          </w:rPr>
          <w:t>), п. Рамешки,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19" w:history="1">
        <w:r w:rsidR="00BA6DCA" w:rsidRPr="00BA6DCA">
          <w:rPr>
            <w:rFonts w:ascii="Arial" w:eastAsia="Arial" w:hAnsi="Arial" w:cs="Arial"/>
            <w:color w:val="0000FF"/>
            <w:sz w:val="22"/>
            <w:szCs w:val="22"/>
            <w:u w:val="single"/>
            <w:shd w:val="clear" w:color="auto" w:fill="FFFFFF"/>
          </w:rPr>
          <w:t>Тверь (</w:t>
        </w:r>
        <w:proofErr w:type="spellStart"/>
        <w:r w:rsidR="00BA6DCA" w:rsidRPr="00BA6DCA">
          <w:rPr>
            <w:rFonts w:ascii="Arial" w:eastAsia="Arial" w:hAnsi="Arial" w:cs="Arial"/>
            <w:color w:val="0000FF"/>
            <w:sz w:val="22"/>
            <w:szCs w:val="22"/>
            <w:u w:val="single"/>
            <w:shd w:val="clear" w:color="auto" w:fill="FFFFFF"/>
          </w:rPr>
          <w:t>toptver.ru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20"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21"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22" w:history="1">
        <w:r w:rsidR="00BA6DCA" w:rsidRPr="00BA6DCA">
          <w:rPr>
            <w:rFonts w:ascii="Arial" w:eastAsia="Arial" w:hAnsi="Arial" w:cs="Arial"/>
            <w:color w:val="0000FF"/>
            <w:sz w:val="22"/>
            <w:szCs w:val="22"/>
            <w:u w:val="single"/>
            <w:shd w:val="clear" w:color="auto" w:fill="FFFFFF"/>
          </w:rPr>
          <w:t>Тверское информационное агентство (</w:t>
        </w:r>
        <w:proofErr w:type="spellStart"/>
        <w:r w:rsidR="00BA6DCA" w:rsidRPr="00BA6DCA">
          <w:rPr>
            <w:rFonts w:ascii="Arial" w:eastAsia="Arial" w:hAnsi="Arial" w:cs="Arial"/>
            <w:color w:val="0000FF"/>
            <w:sz w:val="22"/>
            <w:szCs w:val="22"/>
            <w:u w:val="single"/>
            <w:shd w:val="clear" w:color="auto" w:fill="FFFFFF"/>
          </w:rPr>
          <w:t>tvernews.ru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5"/>
        </w:numPr>
        <w:ind w:left="0" w:firstLine="0"/>
        <w:rPr>
          <w:rFonts w:ascii="Arial" w:eastAsia="Arial" w:hAnsi="Arial" w:cs="Arial"/>
          <w:color w:val="0000FF"/>
          <w:sz w:val="22"/>
          <w:szCs w:val="22"/>
          <w:shd w:val="clear" w:color="auto" w:fill="FFFFFF"/>
        </w:rPr>
      </w:pPr>
      <w:hyperlink r:id="rId123"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Default="000D04FB" w:rsidP="00BA6DCA">
      <w:pPr>
        <w:jc w:val="right"/>
        <w:rPr>
          <w:rFonts w:ascii="Arial" w:eastAsia="Arial" w:hAnsi="Arial" w:cs="Arial"/>
          <w:color w:val="0000FF"/>
          <w:sz w:val="22"/>
          <w:szCs w:val="22"/>
          <w:shd w:val="clear" w:color="auto" w:fill="FFFFFF"/>
        </w:rPr>
      </w:pPr>
      <w:hyperlink w:anchor="tabtxt_1575050_1948323051"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2B49E1" w:rsidRPr="00BA6DCA" w:rsidRDefault="002B49E1" w:rsidP="00BA6DCA">
      <w:pPr>
        <w:jc w:val="right"/>
        <w:rPr>
          <w:rFonts w:ascii="Arial" w:eastAsia="Arial" w:hAnsi="Arial" w:cs="Arial"/>
          <w:color w:val="0000FF"/>
          <w:sz w:val="22"/>
          <w:szCs w:val="22"/>
          <w:shd w:val="clear" w:color="auto" w:fill="FFFFFF"/>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Tverigrad.ru,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4" w:name="ant_1575050_1948467219"/>
      <w:r w:rsidRPr="00BA6DCA">
        <w:rPr>
          <w:rFonts w:ascii="Arial" w:eastAsia="Arial" w:hAnsi="Arial" w:cs="Arial"/>
          <w:color w:val="000000"/>
          <w:sz w:val="22"/>
          <w:szCs w:val="22"/>
          <w:shd w:val="clear" w:color="auto" w:fill="FFFFFF"/>
        </w:rPr>
        <w:t>НАЗВАНЫ САМЫЕ ВОСТРЕБОВАННЫЕ В ТВЕРСКОЙ ОБЛАСТИ ПРОФЕССИИ</w:t>
      </w:r>
      <w:bookmarkEnd w:id="24"/>
    </w:p>
    <w:p w:rsidR="00BA6DCA" w:rsidRPr="00BA6DCA" w:rsidRDefault="00BA6DCA" w:rsidP="00BA6DCA">
      <w:pPr>
        <w:jc w:val="both"/>
        <w:rPr>
          <w:rFonts w:ascii="Arial" w:eastAsia="Arial" w:hAnsi="Arial" w:cs="Arial"/>
          <w:color w:val="000000"/>
          <w:sz w:val="22"/>
          <w:szCs w:val="22"/>
          <w:shd w:val="clear" w:color="auto" w:fill="FFFFFF"/>
        </w:rPr>
      </w:pPr>
      <w:proofErr w:type="gramStart"/>
      <w:r w:rsidRPr="00BA6DCA">
        <w:rPr>
          <w:rFonts w:ascii="Arial" w:eastAsia="Arial" w:hAnsi="Arial" w:cs="Arial"/>
          <w:color w:val="000000"/>
          <w:sz w:val="22"/>
          <w:szCs w:val="22"/>
          <w:shd w:val="clear" w:color="auto" w:fill="FFFFFF"/>
        </w:rPr>
        <w:t>В образовании - учителя и воспитатели, в сфере транспорта - водители, машинисты, в строительстве - бетонщики, маляры, штукатуры.</w:t>
      </w:r>
      <w:proofErr w:type="gramEnd"/>
      <w:r w:rsidRPr="00BA6DCA">
        <w:rPr>
          <w:rFonts w:ascii="Arial" w:eastAsia="Arial" w:hAnsi="Arial" w:cs="Arial"/>
          <w:color w:val="000000"/>
          <w:sz w:val="22"/>
          <w:szCs w:val="22"/>
          <w:shd w:val="clear" w:color="auto" w:fill="FFFFFF"/>
        </w:rPr>
        <w:t xml:space="preserve"> Трудоустройство коренных жителей Тверской области на местные предприятия обозначено губернатором </w:t>
      </w:r>
      <w:r w:rsidRPr="00BA6DCA">
        <w:rPr>
          <w:rFonts w:ascii="Arial" w:eastAsia="Arial" w:hAnsi="Arial" w:cs="Arial"/>
          <w:color w:val="000000"/>
          <w:sz w:val="22"/>
          <w:szCs w:val="22"/>
          <w:shd w:val="clear" w:color="auto" w:fill="C0C0C0"/>
        </w:rPr>
        <w:t>Игорем Руденей</w:t>
      </w:r>
      <w:r w:rsidRPr="00BA6DCA">
        <w:rPr>
          <w:rFonts w:ascii="Arial" w:eastAsia="Arial" w:hAnsi="Arial" w:cs="Arial"/>
          <w:color w:val="000000"/>
          <w:sz w:val="22"/>
          <w:szCs w:val="22"/>
          <w:shd w:val="clear" w:color="auto" w:fill="FFFFFF"/>
        </w:rPr>
        <w:t xml:space="preserve"> в числе региональных приоритетов... </w:t>
      </w:r>
    </w:p>
    <w:p w:rsidR="00BA6DCA" w:rsidRPr="00BA6DCA" w:rsidRDefault="000D04FB" w:rsidP="00BA6DCA">
      <w:pPr>
        <w:rPr>
          <w:rFonts w:ascii="Arial" w:eastAsia="Arial" w:hAnsi="Arial" w:cs="Arial"/>
          <w:color w:val="0000FF"/>
          <w:sz w:val="22"/>
          <w:szCs w:val="22"/>
          <w:shd w:val="clear" w:color="auto" w:fill="FFFFFF"/>
        </w:rPr>
      </w:pPr>
      <w:hyperlink r:id="rId124" w:history="1">
        <w:r w:rsidR="00BA6DCA" w:rsidRPr="00BA6DCA">
          <w:rPr>
            <w:rFonts w:ascii="Arial" w:eastAsia="Arial" w:hAnsi="Arial" w:cs="Arial"/>
            <w:color w:val="0000FF"/>
            <w:sz w:val="22"/>
            <w:szCs w:val="22"/>
            <w:u w:val="single"/>
            <w:shd w:val="clear" w:color="auto" w:fill="FFFFFF"/>
          </w:rPr>
          <w:t>https://tverigrad.ru/publication/nazvany-samye-vostrebovannye-v-tverskoj-oblasti-professii/</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25" w:history="1">
        <w:r w:rsidR="00BA6DCA" w:rsidRPr="00BA6DCA">
          <w:rPr>
            <w:rFonts w:ascii="Arial" w:eastAsia="Arial" w:hAnsi="Arial" w:cs="Arial"/>
            <w:color w:val="0000FF"/>
            <w:sz w:val="22"/>
            <w:szCs w:val="22"/>
            <w:u w:val="single"/>
            <w:shd w:val="clear" w:color="auto" w:fill="FFFFFF"/>
          </w:rPr>
          <w:t>Вся Тверь (</w:t>
        </w:r>
        <w:proofErr w:type="spellStart"/>
        <w:r w:rsidR="00BA6DCA" w:rsidRPr="00BA6DCA">
          <w:rPr>
            <w:rFonts w:ascii="Arial" w:eastAsia="Arial" w:hAnsi="Arial" w:cs="Arial"/>
            <w:color w:val="0000FF"/>
            <w:sz w:val="22"/>
            <w:szCs w:val="22"/>
            <w:u w:val="single"/>
            <w:shd w:val="clear" w:color="auto" w:fill="FFFFFF"/>
          </w:rPr>
          <w:t>газета-вся-тверь</w:t>
        </w:r>
        <w:proofErr w:type="gramStart"/>
        <w:r w:rsidR="00BA6DCA" w:rsidRPr="00BA6DCA">
          <w:rPr>
            <w:rFonts w:ascii="Arial" w:eastAsia="Arial" w:hAnsi="Arial" w:cs="Arial"/>
            <w:color w:val="0000FF"/>
            <w:sz w:val="22"/>
            <w:szCs w:val="22"/>
            <w:u w:val="single"/>
            <w:shd w:val="clear" w:color="auto" w:fill="FFFFFF"/>
          </w:rPr>
          <w:t>.р</w:t>
        </w:r>
        <w:proofErr w:type="gramEnd"/>
        <w:r w:rsidR="00BA6DCA" w:rsidRPr="00BA6DCA">
          <w:rPr>
            <w:rFonts w:ascii="Arial" w:eastAsia="Arial" w:hAnsi="Arial" w:cs="Arial"/>
            <w:color w:val="0000FF"/>
            <w:sz w:val="22"/>
            <w:szCs w:val="22"/>
            <w:u w:val="single"/>
            <w:shd w:val="clear" w:color="auto" w:fill="FFFFFF"/>
          </w:rPr>
          <w:t>ф</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26" w:history="1">
        <w:r w:rsidR="00BA6DCA" w:rsidRPr="00BA6DCA">
          <w:rPr>
            <w:rFonts w:ascii="Arial" w:eastAsia="Arial" w:hAnsi="Arial" w:cs="Arial"/>
            <w:color w:val="0000FF"/>
            <w:sz w:val="22"/>
            <w:szCs w:val="22"/>
            <w:u w:val="single"/>
            <w:shd w:val="clear" w:color="auto" w:fill="FFFFFF"/>
          </w:rPr>
          <w:t>Аргументы и Факты (</w:t>
        </w:r>
        <w:proofErr w:type="spellStart"/>
        <w:r w:rsidR="00BA6DCA" w:rsidRPr="00BA6DCA">
          <w:rPr>
            <w:rFonts w:ascii="Arial" w:eastAsia="Arial" w:hAnsi="Arial" w:cs="Arial"/>
            <w:color w:val="0000FF"/>
            <w:sz w:val="22"/>
            <w:szCs w:val="22"/>
            <w:u w:val="single"/>
            <w:shd w:val="clear" w:color="auto" w:fill="FFFFFF"/>
          </w:rPr>
          <w:t>tver.aif.ru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27" w:history="1">
        <w:r w:rsidR="00BA6DCA" w:rsidRPr="00BA6DCA">
          <w:rPr>
            <w:rFonts w:ascii="Arial" w:eastAsia="Arial" w:hAnsi="Arial" w:cs="Arial"/>
            <w:color w:val="0000FF"/>
            <w:sz w:val="22"/>
            <w:szCs w:val="22"/>
            <w:u w:val="single"/>
            <w:shd w:val="clear" w:color="auto" w:fill="FFFFFF"/>
          </w:rPr>
          <w:t>Край справедливости (ks-region69.com),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28" w:history="1">
        <w:r w:rsidR="00BA6DCA" w:rsidRPr="00BA6DCA">
          <w:rPr>
            <w:rFonts w:ascii="Arial" w:eastAsia="Arial" w:hAnsi="Arial" w:cs="Arial"/>
            <w:color w:val="0000FF"/>
            <w:sz w:val="22"/>
            <w:szCs w:val="22"/>
            <w:u w:val="single"/>
            <w:shd w:val="clear" w:color="auto" w:fill="FFFFFF"/>
          </w:rPr>
          <w:t>Московский Комсомолец (</w:t>
        </w:r>
        <w:proofErr w:type="spellStart"/>
        <w:r w:rsidR="00BA6DCA" w:rsidRPr="00BA6DCA">
          <w:rPr>
            <w:rFonts w:ascii="Arial" w:eastAsia="Arial" w:hAnsi="Arial" w:cs="Arial"/>
            <w:color w:val="0000FF"/>
            <w:sz w:val="22"/>
            <w:szCs w:val="22"/>
            <w:u w:val="single"/>
            <w:shd w:val="clear" w:color="auto" w:fill="FFFFFF"/>
          </w:rPr>
          <w:t>tver.mk.ru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29"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0"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1"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2" w:history="1">
        <w:r w:rsidR="00BA6DCA" w:rsidRPr="00BA6DCA">
          <w:rPr>
            <w:rFonts w:ascii="Arial" w:eastAsia="Arial" w:hAnsi="Arial" w:cs="Arial"/>
            <w:color w:val="0000FF"/>
            <w:sz w:val="22"/>
            <w:szCs w:val="22"/>
            <w:u w:val="single"/>
            <w:shd w:val="clear" w:color="auto" w:fill="FFFFFF"/>
          </w:rPr>
          <w:t>Молоковский край (</w:t>
        </w:r>
        <w:proofErr w:type="spellStart"/>
        <w:r w:rsidR="00BA6DCA" w:rsidRPr="00BA6DCA">
          <w:rPr>
            <w:rFonts w:ascii="Arial" w:eastAsia="Arial" w:hAnsi="Arial" w:cs="Arial"/>
            <w:color w:val="0000FF"/>
            <w:sz w:val="22"/>
            <w:szCs w:val="22"/>
            <w:u w:val="single"/>
            <w:shd w:val="clear" w:color="auto" w:fill="FFFFFF"/>
          </w:rPr>
          <w:t>молоковскийкрай</w:t>
        </w:r>
        <w:proofErr w:type="spellEnd"/>
        <w:r w:rsidR="00BA6DCA" w:rsidRPr="00BA6DCA">
          <w:rPr>
            <w:rFonts w:ascii="Arial" w:eastAsia="Arial" w:hAnsi="Arial" w:cs="Arial"/>
            <w:color w:val="0000FF"/>
            <w:sz w:val="22"/>
            <w:szCs w:val="22"/>
            <w:u w:val="single"/>
            <w:shd w:val="clear" w:color="auto" w:fill="FFFFFF"/>
          </w:rPr>
          <w:t>), п. Молоково,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3"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4" w:history="1">
        <w:r w:rsidR="00BA6DCA" w:rsidRPr="00BA6DCA">
          <w:rPr>
            <w:rFonts w:ascii="Arial" w:eastAsia="Arial" w:hAnsi="Arial" w:cs="Arial"/>
            <w:color w:val="0000FF"/>
            <w:sz w:val="22"/>
            <w:szCs w:val="22"/>
            <w:u w:val="single"/>
            <w:shd w:val="clear" w:color="auto" w:fill="FFFFFF"/>
          </w:rPr>
          <w:t>Наша жизнь (</w:t>
        </w:r>
        <w:proofErr w:type="spellStart"/>
        <w:r w:rsidR="00BA6DCA" w:rsidRPr="00BA6DCA">
          <w:rPr>
            <w:rFonts w:ascii="Arial" w:eastAsia="Arial" w:hAnsi="Arial" w:cs="Arial"/>
            <w:color w:val="0000FF"/>
            <w:sz w:val="22"/>
            <w:szCs w:val="22"/>
            <w:u w:val="single"/>
            <w:shd w:val="clear" w:color="auto" w:fill="FFFFFF"/>
          </w:rPr>
          <w:t>нашажизнь</w:t>
        </w:r>
        <w:proofErr w:type="spellEnd"/>
        <w:r w:rsidR="00BA6DCA" w:rsidRPr="00BA6DCA">
          <w:rPr>
            <w:rFonts w:ascii="Arial" w:eastAsia="Arial" w:hAnsi="Arial" w:cs="Arial"/>
            <w:color w:val="0000FF"/>
            <w:sz w:val="22"/>
            <w:szCs w:val="22"/>
            <w:u w:val="single"/>
            <w:shd w:val="clear" w:color="auto" w:fill="FFFFFF"/>
          </w:rPr>
          <w:t>), Лихославль,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5"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6"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7" w:history="1">
        <w:r w:rsidR="00BA6DCA" w:rsidRPr="00BA6DCA">
          <w:rPr>
            <w:rFonts w:ascii="Arial" w:eastAsia="Arial" w:hAnsi="Arial" w:cs="Arial"/>
            <w:color w:val="0000FF"/>
            <w:sz w:val="22"/>
            <w:szCs w:val="22"/>
            <w:u w:val="single"/>
            <w:shd w:val="clear" w:color="auto" w:fill="FFFFFF"/>
          </w:rPr>
          <w:t>Ленинское знамя (</w:t>
        </w:r>
        <w:proofErr w:type="spellStart"/>
        <w:r w:rsidR="00BA6DCA" w:rsidRPr="00BA6DCA">
          <w:rPr>
            <w:rFonts w:ascii="Arial" w:eastAsia="Arial" w:hAnsi="Arial" w:cs="Arial"/>
            <w:color w:val="0000FF"/>
            <w:sz w:val="22"/>
            <w:szCs w:val="22"/>
            <w:u w:val="single"/>
            <w:shd w:val="clear" w:color="auto" w:fill="FFFFFF"/>
          </w:rPr>
          <w:t>leninskoeznamya.tverreg.ru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8"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39"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0"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1"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2"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3" w:history="1">
        <w:r w:rsidR="00BA6DCA" w:rsidRPr="00BA6DCA">
          <w:rPr>
            <w:rFonts w:ascii="Arial" w:eastAsia="Arial" w:hAnsi="Arial" w:cs="Arial"/>
            <w:color w:val="0000FF"/>
            <w:sz w:val="22"/>
            <w:szCs w:val="22"/>
            <w:u w:val="single"/>
            <w:shd w:val="clear" w:color="auto" w:fill="FFFFFF"/>
          </w:rPr>
          <w:t>Заря (</w:t>
        </w:r>
        <w:proofErr w:type="spellStart"/>
        <w:r w:rsidR="00BA6DCA" w:rsidRPr="00BA6DCA">
          <w:rPr>
            <w:rFonts w:ascii="Arial" w:eastAsia="Arial" w:hAnsi="Arial" w:cs="Arial"/>
            <w:color w:val="0000FF"/>
            <w:sz w:val="22"/>
            <w:szCs w:val="22"/>
            <w:u w:val="single"/>
            <w:shd w:val="clear" w:color="auto" w:fill="FFFFFF"/>
          </w:rPr>
          <w:t>konzarya.ru</w:t>
        </w:r>
        <w:proofErr w:type="spellEnd"/>
        <w:r w:rsidR="00BA6DCA" w:rsidRPr="00BA6DCA">
          <w:rPr>
            <w:rFonts w:ascii="Arial" w:eastAsia="Arial" w:hAnsi="Arial" w:cs="Arial"/>
            <w:color w:val="0000FF"/>
            <w:sz w:val="22"/>
            <w:szCs w:val="22"/>
            <w:u w:val="single"/>
            <w:shd w:val="clear" w:color="auto" w:fill="FFFFFF"/>
          </w:rPr>
          <w:t>), Конаково,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4"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5"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6" w:history="1">
        <w:r w:rsidR="00BA6DCA" w:rsidRPr="00BA6DCA">
          <w:rPr>
            <w:rFonts w:ascii="Arial" w:eastAsia="Arial" w:hAnsi="Arial" w:cs="Arial"/>
            <w:color w:val="0000FF"/>
            <w:sz w:val="22"/>
            <w:szCs w:val="22"/>
            <w:u w:val="single"/>
            <w:shd w:val="clear" w:color="auto" w:fill="FFFFFF"/>
          </w:rPr>
          <w:t>Тверь (</w:t>
        </w:r>
        <w:proofErr w:type="spellStart"/>
        <w:r w:rsidR="00BA6DCA" w:rsidRPr="00BA6DCA">
          <w:rPr>
            <w:rFonts w:ascii="Arial" w:eastAsia="Arial" w:hAnsi="Arial" w:cs="Arial"/>
            <w:color w:val="0000FF"/>
            <w:sz w:val="22"/>
            <w:szCs w:val="22"/>
            <w:u w:val="single"/>
            <w:shd w:val="clear" w:color="auto" w:fill="FFFFFF"/>
          </w:rPr>
          <w:t>toptver.ru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7"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8"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49" w:history="1">
        <w:r w:rsidR="00BA6DCA" w:rsidRPr="00BA6DCA">
          <w:rPr>
            <w:rFonts w:ascii="Arial" w:eastAsia="Arial" w:hAnsi="Arial" w:cs="Arial"/>
            <w:color w:val="0000FF"/>
            <w:sz w:val="22"/>
            <w:szCs w:val="22"/>
            <w:u w:val="single"/>
            <w:shd w:val="clear" w:color="auto" w:fill="FFFFFF"/>
          </w:rPr>
          <w:t>Главный региональный (</w:t>
        </w:r>
        <w:proofErr w:type="spellStart"/>
        <w:r w:rsidR="00BA6DCA" w:rsidRPr="00BA6DCA">
          <w:rPr>
            <w:rFonts w:ascii="Arial" w:eastAsia="Arial" w:hAnsi="Arial" w:cs="Arial"/>
            <w:color w:val="0000FF"/>
            <w:sz w:val="22"/>
            <w:szCs w:val="22"/>
            <w:u w:val="single"/>
            <w:shd w:val="clear" w:color="auto" w:fill="FFFFFF"/>
          </w:rPr>
          <w:t>glavny.tv</w:t>
        </w:r>
        <w:proofErr w:type="spellEnd"/>
        <w:r w:rsidR="00BA6DCA" w:rsidRPr="00BA6DCA">
          <w:rPr>
            <w:rFonts w:ascii="Arial" w:eastAsia="Arial" w:hAnsi="Arial" w:cs="Arial"/>
            <w:color w:val="0000FF"/>
            <w:sz w:val="22"/>
            <w:szCs w:val="22"/>
            <w:u w:val="single"/>
            <w:shd w:val="clear" w:color="auto" w:fill="FFFFFF"/>
          </w:rPr>
          <w:t>), Смоленск,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0"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1"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2"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3"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4" w:history="1">
        <w:r w:rsidR="00BA6DCA" w:rsidRPr="00BA6DCA">
          <w:rPr>
            <w:rFonts w:ascii="Arial" w:eastAsia="Arial" w:hAnsi="Arial" w:cs="Arial"/>
            <w:color w:val="0000FF"/>
            <w:sz w:val="22"/>
            <w:szCs w:val="22"/>
            <w:u w:val="single"/>
            <w:shd w:val="clear" w:color="auto" w:fill="FFFFFF"/>
          </w:rPr>
          <w:t>Бежецкая жизнь (</w:t>
        </w:r>
        <w:proofErr w:type="spellStart"/>
        <w:r w:rsidR="00BA6DCA" w:rsidRPr="00BA6DCA">
          <w:rPr>
            <w:rFonts w:ascii="Arial" w:eastAsia="Arial" w:hAnsi="Arial" w:cs="Arial"/>
            <w:color w:val="0000FF"/>
            <w:sz w:val="22"/>
            <w:szCs w:val="22"/>
            <w:u w:val="single"/>
            <w:shd w:val="clear" w:color="auto" w:fill="FFFFFF"/>
          </w:rPr>
          <w:t>bzgazeta.ru</w:t>
        </w:r>
        <w:proofErr w:type="spellEnd"/>
        <w:r w:rsidR="00BA6DCA" w:rsidRPr="00BA6DCA">
          <w:rPr>
            <w:rFonts w:ascii="Arial" w:eastAsia="Arial" w:hAnsi="Arial" w:cs="Arial"/>
            <w:color w:val="0000FF"/>
            <w:sz w:val="22"/>
            <w:szCs w:val="22"/>
            <w:u w:val="single"/>
            <w:shd w:val="clear" w:color="auto" w:fill="FFFFFF"/>
          </w:rPr>
          <w:t>), Бежецк,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5" w:history="1">
        <w:r w:rsidR="00BA6DCA" w:rsidRPr="00BA6DCA">
          <w:rPr>
            <w:rFonts w:ascii="Arial" w:eastAsia="Arial" w:hAnsi="Arial" w:cs="Arial"/>
            <w:color w:val="0000FF"/>
            <w:sz w:val="22"/>
            <w:szCs w:val="22"/>
            <w:u w:val="single"/>
            <w:shd w:val="clear" w:color="auto" w:fill="FFFFFF"/>
          </w:rPr>
          <w:t>Inform69.ru,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6" w:history="1">
        <w:proofErr w:type="spellStart"/>
        <w:r w:rsidR="00BA6DCA" w:rsidRPr="00BA6DCA">
          <w:rPr>
            <w:rFonts w:ascii="Arial" w:eastAsia="Arial" w:hAnsi="Arial" w:cs="Arial"/>
            <w:color w:val="0000FF"/>
            <w:sz w:val="22"/>
            <w:szCs w:val="22"/>
            <w:u w:val="single"/>
            <w:shd w:val="clear" w:color="auto" w:fill="FFFFFF"/>
          </w:rPr>
          <w:t>TvTver.ru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7" w:history="1">
        <w:r w:rsidR="00BA6DCA" w:rsidRPr="00BA6DCA">
          <w:rPr>
            <w:rFonts w:ascii="Arial" w:eastAsia="Arial" w:hAnsi="Arial" w:cs="Arial"/>
            <w:color w:val="0000FF"/>
            <w:sz w:val="22"/>
            <w:szCs w:val="22"/>
            <w:u w:val="single"/>
            <w:shd w:val="clear" w:color="auto" w:fill="FFFFFF"/>
          </w:rPr>
          <w:t>Удомельская газета (</w:t>
        </w:r>
        <w:proofErr w:type="spellStart"/>
        <w:r w:rsidR="00BA6DCA" w:rsidRPr="00BA6DCA">
          <w:rPr>
            <w:rFonts w:ascii="Arial" w:eastAsia="Arial" w:hAnsi="Arial" w:cs="Arial"/>
            <w:color w:val="0000FF"/>
            <w:sz w:val="22"/>
            <w:szCs w:val="22"/>
            <w:u w:val="single"/>
            <w:shd w:val="clear" w:color="auto" w:fill="FFFFFF"/>
          </w:rPr>
          <w:t>udomelskaya-gazeta.ru</w:t>
        </w:r>
        <w:proofErr w:type="spellEnd"/>
        <w:r w:rsidR="00BA6DCA" w:rsidRPr="00BA6DCA">
          <w:rPr>
            <w:rFonts w:ascii="Arial" w:eastAsia="Arial" w:hAnsi="Arial" w:cs="Arial"/>
            <w:color w:val="0000FF"/>
            <w:sz w:val="22"/>
            <w:szCs w:val="22"/>
            <w:u w:val="single"/>
            <w:shd w:val="clear" w:color="auto" w:fill="FFFFFF"/>
          </w:rPr>
          <w:t>), Удомля,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8" w:history="1">
        <w:r w:rsidR="00BA6DCA" w:rsidRPr="00BA6DCA">
          <w:rPr>
            <w:rFonts w:ascii="Arial" w:eastAsia="Arial" w:hAnsi="Arial" w:cs="Arial"/>
            <w:color w:val="0000FF"/>
            <w:sz w:val="22"/>
            <w:szCs w:val="22"/>
            <w:u w:val="single"/>
            <w:shd w:val="clear" w:color="auto" w:fill="FFFFFF"/>
          </w:rPr>
          <w:t>Ленинское знамя (</w:t>
        </w:r>
        <w:proofErr w:type="spellStart"/>
        <w:r w:rsidR="00BA6DCA" w:rsidRPr="00BA6DCA">
          <w:rPr>
            <w:rFonts w:ascii="Arial" w:eastAsia="Arial" w:hAnsi="Arial" w:cs="Arial"/>
            <w:color w:val="0000FF"/>
            <w:sz w:val="22"/>
            <w:szCs w:val="22"/>
            <w:u w:val="single"/>
            <w:shd w:val="clear" w:color="auto" w:fill="FFFFFF"/>
          </w:rPr>
          <w:t>leninskoeznamya.tverreg.ru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59" w:history="1">
        <w:r w:rsidR="00BA6DCA" w:rsidRPr="00BA6DCA">
          <w:rPr>
            <w:rFonts w:ascii="Arial" w:eastAsia="Arial" w:hAnsi="Arial" w:cs="Arial"/>
            <w:color w:val="0000FF"/>
            <w:sz w:val="22"/>
            <w:szCs w:val="22"/>
            <w:u w:val="single"/>
            <w:shd w:val="clear" w:color="auto" w:fill="FFFFFF"/>
          </w:rPr>
          <w:t>Молоковский край (</w:t>
        </w:r>
        <w:proofErr w:type="spellStart"/>
        <w:r w:rsidR="00BA6DCA" w:rsidRPr="00BA6DCA">
          <w:rPr>
            <w:rFonts w:ascii="Arial" w:eastAsia="Arial" w:hAnsi="Arial" w:cs="Arial"/>
            <w:color w:val="0000FF"/>
            <w:sz w:val="22"/>
            <w:szCs w:val="22"/>
            <w:u w:val="single"/>
            <w:shd w:val="clear" w:color="auto" w:fill="FFFFFF"/>
          </w:rPr>
          <w:t>молоковскийкрай</w:t>
        </w:r>
        <w:proofErr w:type="spellEnd"/>
        <w:r w:rsidR="00BA6DCA" w:rsidRPr="00BA6DCA">
          <w:rPr>
            <w:rFonts w:ascii="Arial" w:eastAsia="Arial" w:hAnsi="Arial" w:cs="Arial"/>
            <w:color w:val="0000FF"/>
            <w:sz w:val="22"/>
            <w:szCs w:val="22"/>
            <w:u w:val="single"/>
            <w:shd w:val="clear" w:color="auto" w:fill="FFFFFF"/>
          </w:rPr>
          <w:t>), п. Молоково,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0"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1"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2"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3"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4"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5" w:history="1">
        <w:r w:rsidR="00BA6DCA" w:rsidRPr="00BA6DCA">
          <w:rPr>
            <w:rFonts w:ascii="Arial" w:eastAsia="Arial" w:hAnsi="Arial" w:cs="Arial"/>
            <w:color w:val="0000FF"/>
            <w:sz w:val="22"/>
            <w:szCs w:val="22"/>
            <w:u w:val="single"/>
            <w:shd w:val="clear" w:color="auto" w:fill="FFFFFF"/>
          </w:rPr>
          <w:t>Наша жизнь (</w:t>
        </w:r>
        <w:proofErr w:type="spellStart"/>
        <w:r w:rsidR="00BA6DCA" w:rsidRPr="00BA6DCA">
          <w:rPr>
            <w:rFonts w:ascii="Arial" w:eastAsia="Arial" w:hAnsi="Arial" w:cs="Arial"/>
            <w:color w:val="0000FF"/>
            <w:sz w:val="22"/>
            <w:szCs w:val="22"/>
            <w:u w:val="single"/>
            <w:shd w:val="clear" w:color="auto" w:fill="FFFFFF"/>
          </w:rPr>
          <w:t>нашажизнь</w:t>
        </w:r>
        <w:proofErr w:type="spellEnd"/>
        <w:r w:rsidR="00BA6DCA" w:rsidRPr="00BA6DCA">
          <w:rPr>
            <w:rFonts w:ascii="Arial" w:eastAsia="Arial" w:hAnsi="Arial" w:cs="Arial"/>
            <w:color w:val="0000FF"/>
            <w:sz w:val="22"/>
            <w:szCs w:val="22"/>
            <w:u w:val="single"/>
            <w:shd w:val="clear" w:color="auto" w:fill="FFFFFF"/>
          </w:rPr>
          <w:t>), Лихославль,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6"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7"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8"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6"/>
        </w:numPr>
        <w:ind w:left="0" w:firstLine="0"/>
        <w:rPr>
          <w:rFonts w:ascii="Arial" w:eastAsia="Arial" w:hAnsi="Arial" w:cs="Arial"/>
          <w:color w:val="0000FF"/>
          <w:sz w:val="22"/>
          <w:szCs w:val="22"/>
          <w:shd w:val="clear" w:color="auto" w:fill="FFFFFF"/>
        </w:rPr>
      </w:pPr>
      <w:hyperlink r:id="rId169"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Default="000D04FB" w:rsidP="00BA6DCA">
      <w:pPr>
        <w:jc w:val="right"/>
        <w:rPr>
          <w:rFonts w:ascii="Arial" w:eastAsia="Arial" w:hAnsi="Arial" w:cs="Arial"/>
          <w:color w:val="0000FF"/>
          <w:sz w:val="22"/>
          <w:szCs w:val="22"/>
          <w:shd w:val="clear" w:color="auto" w:fill="FFFFFF"/>
        </w:rPr>
      </w:pPr>
      <w:hyperlink w:anchor="tabtxt_1575050_1948467219"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2B49E1" w:rsidRPr="00BA6DCA" w:rsidRDefault="002B49E1" w:rsidP="00BA6DCA">
      <w:pPr>
        <w:jc w:val="right"/>
        <w:rPr>
          <w:rFonts w:ascii="Arial" w:eastAsia="Arial" w:hAnsi="Arial" w:cs="Arial"/>
          <w:color w:val="0000FF"/>
          <w:sz w:val="22"/>
          <w:szCs w:val="22"/>
          <w:shd w:val="clear" w:color="auto" w:fill="FFFFFF"/>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Tverigrad.ru,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5" w:name="ant_1575050_1948441119"/>
      <w:r w:rsidRPr="00BA6DCA">
        <w:rPr>
          <w:rFonts w:ascii="Arial" w:eastAsia="Arial" w:hAnsi="Arial" w:cs="Arial"/>
          <w:color w:val="000000"/>
          <w:sz w:val="22"/>
          <w:szCs w:val="22"/>
          <w:shd w:val="clear" w:color="auto" w:fill="FFFFFF"/>
        </w:rPr>
        <w:t>В ПРАВИТЕЛЬСТВЕ ТВЕРСКОЙ ОБЛАСТИ ОБСУДИЛИ ВОПРОСЫ ПОДДЕРЖКИ МНОГОДЕТНЫХ СЕМЕЙ</w:t>
      </w:r>
      <w:bookmarkEnd w:id="25"/>
    </w:p>
    <w:p w:rsidR="00BA6DCA" w:rsidRPr="00BA6DCA" w:rsidRDefault="00BA6DCA" w:rsidP="00BA6DCA">
      <w:pPr>
        <w:jc w:val="both"/>
        <w:rPr>
          <w:rFonts w:ascii="Arial" w:eastAsia="Arial" w:hAnsi="Arial" w:cs="Arial"/>
          <w:color w:val="000000"/>
          <w:sz w:val="22"/>
          <w:szCs w:val="22"/>
          <w:shd w:val="clear" w:color="auto" w:fill="FFFFFF"/>
        </w:rPr>
      </w:pPr>
      <w:r w:rsidRPr="00BA6DCA">
        <w:rPr>
          <w:rFonts w:ascii="Arial" w:eastAsia="Arial" w:hAnsi="Arial" w:cs="Arial"/>
          <w:color w:val="000000"/>
          <w:sz w:val="22"/>
          <w:szCs w:val="22"/>
          <w:shd w:val="clear" w:color="auto" w:fill="C0C0C0"/>
        </w:rPr>
        <w:t>Игорь Руденя</w:t>
      </w:r>
      <w:r w:rsidRPr="00BA6DCA">
        <w:rPr>
          <w:rFonts w:ascii="Arial" w:eastAsia="Arial" w:hAnsi="Arial" w:cs="Arial"/>
          <w:color w:val="000000"/>
          <w:sz w:val="22"/>
          <w:szCs w:val="22"/>
          <w:shd w:val="clear" w:color="auto" w:fill="FFFFFF"/>
        </w:rPr>
        <w:t xml:space="preserve"> провел совещание по вопросам деятельности Правительства Тверской области... 21 марта губернатор </w:t>
      </w:r>
      <w:r w:rsidRPr="00BA6DCA">
        <w:rPr>
          <w:rFonts w:ascii="Arial" w:eastAsia="Arial" w:hAnsi="Arial" w:cs="Arial"/>
          <w:color w:val="000000"/>
          <w:sz w:val="22"/>
          <w:szCs w:val="22"/>
          <w:shd w:val="clear" w:color="auto" w:fill="C0C0C0"/>
        </w:rPr>
        <w:t>Игорь Руденя</w:t>
      </w:r>
      <w:r w:rsidRPr="00BA6DCA">
        <w:rPr>
          <w:rFonts w:ascii="Arial" w:eastAsia="Arial" w:hAnsi="Arial" w:cs="Arial"/>
          <w:color w:val="000000"/>
          <w:sz w:val="22"/>
          <w:szCs w:val="22"/>
          <w:shd w:val="clear" w:color="auto" w:fill="FFFFFF"/>
        </w:rPr>
        <w:t xml:space="preserve"> провел совещание по вопросам деятельности правительства Тверской области... </w:t>
      </w:r>
    </w:p>
    <w:p w:rsidR="00BA6DCA" w:rsidRPr="00BA6DCA" w:rsidRDefault="000D04FB" w:rsidP="00BA6DCA">
      <w:pPr>
        <w:rPr>
          <w:rFonts w:ascii="Arial" w:eastAsia="Arial" w:hAnsi="Arial" w:cs="Arial"/>
          <w:color w:val="0000FF"/>
          <w:sz w:val="22"/>
          <w:szCs w:val="22"/>
          <w:shd w:val="clear" w:color="auto" w:fill="FFFFFF"/>
        </w:rPr>
      </w:pPr>
      <w:hyperlink r:id="rId170" w:history="1">
        <w:r w:rsidR="00BA6DCA" w:rsidRPr="00BA6DCA">
          <w:rPr>
            <w:rFonts w:ascii="Arial" w:eastAsia="Arial" w:hAnsi="Arial" w:cs="Arial"/>
            <w:color w:val="0000FF"/>
            <w:sz w:val="22"/>
            <w:szCs w:val="22"/>
            <w:u w:val="single"/>
            <w:shd w:val="clear" w:color="auto" w:fill="FFFFFF"/>
          </w:rPr>
          <w:t>https://tverigrad.ru/publication/v-pravitelstve-tverskoj-oblasti-obsudili-voprosy-podderzhki-mnogodetnyh-semej/</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1" w:history="1">
        <w:r w:rsidR="00BA6DCA" w:rsidRPr="00BA6DCA">
          <w:rPr>
            <w:rFonts w:ascii="Arial" w:eastAsia="Arial" w:hAnsi="Arial" w:cs="Arial"/>
            <w:color w:val="0000FF"/>
            <w:sz w:val="22"/>
            <w:szCs w:val="22"/>
            <w:u w:val="single"/>
            <w:shd w:val="clear" w:color="auto" w:fill="FFFFFF"/>
          </w:rPr>
          <w:t>Кашинская газета (</w:t>
        </w:r>
        <w:proofErr w:type="spellStart"/>
        <w:r w:rsidR="00BA6DCA" w:rsidRPr="00BA6DCA">
          <w:rPr>
            <w:rFonts w:ascii="Arial" w:eastAsia="Arial" w:hAnsi="Arial" w:cs="Arial"/>
            <w:color w:val="0000FF"/>
            <w:sz w:val="22"/>
            <w:szCs w:val="22"/>
            <w:u w:val="single"/>
            <w:shd w:val="clear" w:color="auto" w:fill="FFFFFF"/>
          </w:rPr>
          <w:t>kashingazeta.ru</w:t>
        </w:r>
        <w:proofErr w:type="spellEnd"/>
        <w:r w:rsidR="00BA6DCA" w:rsidRPr="00BA6DCA">
          <w:rPr>
            <w:rFonts w:ascii="Arial" w:eastAsia="Arial" w:hAnsi="Arial" w:cs="Arial"/>
            <w:color w:val="0000FF"/>
            <w:sz w:val="22"/>
            <w:szCs w:val="22"/>
            <w:u w:val="single"/>
            <w:shd w:val="clear" w:color="auto" w:fill="FFFFFF"/>
          </w:rPr>
          <w:t>), Кашин,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2"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3"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4"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5" w:history="1">
        <w:r w:rsidR="00BA6DCA" w:rsidRPr="00BA6DCA">
          <w:rPr>
            <w:rFonts w:ascii="Arial" w:eastAsia="Arial" w:hAnsi="Arial" w:cs="Arial"/>
            <w:color w:val="0000FF"/>
            <w:sz w:val="22"/>
            <w:szCs w:val="22"/>
            <w:u w:val="single"/>
            <w:shd w:val="clear" w:color="auto" w:fill="FFFFFF"/>
          </w:rPr>
          <w:t>Московский Комсомолец (</w:t>
        </w:r>
        <w:proofErr w:type="spellStart"/>
        <w:r w:rsidR="00BA6DCA" w:rsidRPr="00BA6DCA">
          <w:rPr>
            <w:rFonts w:ascii="Arial" w:eastAsia="Arial" w:hAnsi="Arial" w:cs="Arial"/>
            <w:color w:val="0000FF"/>
            <w:sz w:val="22"/>
            <w:szCs w:val="22"/>
            <w:u w:val="single"/>
            <w:shd w:val="clear" w:color="auto" w:fill="FFFFFF"/>
          </w:rPr>
          <w:t>tver.mk.ru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6" w:history="1">
        <w:r w:rsidR="00BA6DCA" w:rsidRPr="00BA6DCA">
          <w:rPr>
            <w:rFonts w:ascii="Arial" w:eastAsia="Arial" w:hAnsi="Arial" w:cs="Arial"/>
            <w:color w:val="0000FF"/>
            <w:sz w:val="22"/>
            <w:szCs w:val="22"/>
            <w:u w:val="single"/>
            <w:shd w:val="clear" w:color="auto" w:fill="FFFFFF"/>
          </w:rPr>
          <w:t>Молоковский край (</w:t>
        </w:r>
        <w:proofErr w:type="spellStart"/>
        <w:r w:rsidR="00BA6DCA" w:rsidRPr="00BA6DCA">
          <w:rPr>
            <w:rFonts w:ascii="Arial" w:eastAsia="Arial" w:hAnsi="Arial" w:cs="Arial"/>
            <w:color w:val="0000FF"/>
            <w:sz w:val="22"/>
            <w:szCs w:val="22"/>
            <w:u w:val="single"/>
            <w:shd w:val="clear" w:color="auto" w:fill="FFFFFF"/>
          </w:rPr>
          <w:t>молоковскийкрай</w:t>
        </w:r>
        <w:proofErr w:type="spellEnd"/>
        <w:r w:rsidR="00BA6DCA" w:rsidRPr="00BA6DCA">
          <w:rPr>
            <w:rFonts w:ascii="Arial" w:eastAsia="Arial" w:hAnsi="Arial" w:cs="Arial"/>
            <w:color w:val="0000FF"/>
            <w:sz w:val="22"/>
            <w:szCs w:val="22"/>
            <w:u w:val="single"/>
            <w:shd w:val="clear" w:color="auto" w:fill="FFFFFF"/>
          </w:rPr>
          <w:t>), п. Молоково,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7"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8"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79" w:history="1">
        <w:r w:rsidR="00BA6DCA" w:rsidRPr="00BA6DCA">
          <w:rPr>
            <w:rFonts w:ascii="Arial" w:eastAsia="Arial" w:hAnsi="Arial" w:cs="Arial"/>
            <w:color w:val="0000FF"/>
            <w:sz w:val="22"/>
            <w:szCs w:val="22"/>
            <w:u w:val="single"/>
            <w:shd w:val="clear" w:color="auto" w:fill="FFFFFF"/>
          </w:rPr>
          <w:t>Наша жизнь (</w:t>
        </w:r>
        <w:proofErr w:type="spellStart"/>
        <w:r w:rsidR="00BA6DCA" w:rsidRPr="00BA6DCA">
          <w:rPr>
            <w:rFonts w:ascii="Arial" w:eastAsia="Arial" w:hAnsi="Arial" w:cs="Arial"/>
            <w:color w:val="0000FF"/>
            <w:sz w:val="22"/>
            <w:szCs w:val="22"/>
            <w:u w:val="single"/>
            <w:shd w:val="clear" w:color="auto" w:fill="FFFFFF"/>
          </w:rPr>
          <w:t>нашажизнь</w:t>
        </w:r>
        <w:proofErr w:type="spellEnd"/>
        <w:r w:rsidR="00BA6DCA" w:rsidRPr="00BA6DCA">
          <w:rPr>
            <w:rFonts w:ascii="Arial" w:eastAsia="Arial" w:hAnsi="Arial" w:cs="Arial"/>
            <w:color w:val="0000FF"/>
            <w:sz w:val="22"/>
            <w:szCs w:val="22"/>
            <w:u w:val="single"/>
            <w:shd w:val="clear" w:color="auto" w:fill="FFFFFF"/>
          </w:rPr>
          <w:t>), Лихославль,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0" w:history="1">
        <w:r w:rsidR="00BA6DCA" w:rsidRPr="00BA6DCA">
          <w:rPr>
            <w:rFonts w:ascii="Arial" w:eastAsia="Arial" w:hAnsi="Arial" w:cs="Arial"/>
            <w:color w:val="0000FF"/>
            <w:sz w:val="22"/>
            <w:szCs w:val="22"/>
            <w:u w:val="single"/>
            <w:shd w:val="clear" w:color="auto" w:fill="FFFFFF"/>
          </w:rPr>
          <w:t>Ленинское знамя (</w:t>
        </w:r>
        <w:proofErr w:type="spellStart"/>
        <w:r w:rsidR="00BA6DCA" w:rsidRPr="00BA6DCA">
          <w:rPr>
            <w:rFonts w:ascii="Arial" w:eastAsia="Arial" w:hAnsi="Arial" w:cs="Arial"/>
            <w:color w:val="0000FF"/>
            <w:sz w:val="22"/>
            <w:szCs w:val="22"/>
            <w:u w:val="single"/>
            <w:shd w:val="clear" w:color="auto" w:fill="FFFFFF"/>
          </w:rPr>
          <w:t>leninskoeznamya.tverreg.ru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1"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2"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3"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4"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5"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6"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7"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8" w:history="1">
        <w:r w:rsidR="00BA6DCA" w:rsidRPr="00BA6DCA">
          <w:rPr>
            <w:rFonts w:ascii="Arial" w:eastAsia="Arial" w:hAnsi="Arial" w:cs="Arial"/>
            <w:color w:val="0000FF"/>
            <w:sz w:val="22"/>
            <w:szCs w:val="22"/>
            <w:u w:val="single"/>
            <w:shd w:val="clear" w:color="auto" w:fill="FFFFFF"/>
          </w:rPr>
          <w:t>Знамя (</w:t>
        </w:r>
        <w:proofErr w:type="spellStart"/>
        <w:r w:rsidR="00BA6DCA" w:rsidRPr="00BA6DCA">
          <w:rPr>
            <w:rFonts w:ascii="Arial" w:eastAsia="Arial" w:hAnsi="Arial" w:cs="Arial"/>
            <w:color w:val="0000FF"/>
            <w:sz w:val="22"/>
            <w:szCs w:val="22"/>
            <w:u w:val="single"/>
            <w:shd w:val="clear" w:color="auto" w:fill="FFFFFF"/>
          </w:rPr>
          <w:t>kuvznama.ru</w:t>
        </w:r>
        <w:proofErr w:type="spellEnd"/>
        <w:r w:rsidR="00BA6DCA" w:rsidRPr="00BA6DCA">
          <w:rPr>
            <w:rFonts w:ascii="Arial" w:eastAsia="Arial" w:hAnsi="Arial" w:cs="Arial"/>
            <w:color w:val="0000FF"/>
            <w:sz w:val="22"/>
            <w:szCs w:val="22"/>
            <w:u w:val="single"/>
            <w:shd w:val="clear" w:color="auto" w:fill="FFFFFF"/>
          </w:rPr>
          <w:t>), Кувшиново,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89" w:history="1">
        <w:r w:rsidR="00BA6DCA" w:rsidRPr="00BA6DCA">
          <w:rPr>
            <w:rFonts w:ascii="Arial" w:eastAsia="Arial" w:hAnsi="Arial" w:cs="Arial"/>
            <w:color w:val="0000FF"/>
            <w:sz w:val="22"/>
            <w:szCs w:val="22"/>
            <w:u w:val="single"/>
            <w:shd w:val="clear" w:color="auto" w:fill="FFFFFF"/>
          </w:rPr>
          <w:t>Родная земля (</w:t>
        </w:r>
        <w:proofErr w:type="spellStart"/>
        <w:r w:rsidR="00BA6DCA" w:rsidRPr="00BA6DCA">
          <w:rPr>
            <w:rFonts w:ascii="Arial" w:eastAsia="Arial" w:hAnsi="Arial" w:cs="Arial"/>
            <w:color w:val="0000FF"/>
            <w:sz w:val="22"/>
            <w:szCs w:val="22"/>
            <w:u w:val="single"/>
            <w:shd w:val="clear" w:color="auto" w:fill="FFFFFF"/>
          </w:rPr>
          <w:t>r-zemlya.ru</w:t>
        </w:r>
        <w:proofErr w:type="spellEnd"/>
        <w:r w:rsidR="00BA6DCA" w:rsidRPr="00BA6DCA">
          <w:rPr>
            <w:rFonts w:ascii="Arial" w:eastAsia="Arial" w:hAnsi="Arial" w:cs="Arial"/>
            <w:color w:val="0000FF"/>
            <w:sz w:val="22"/>
            <w:szCs w:val="22"/>
            <w:u w:val="single"/>
            <w:shd w:val="clear" w:color="auto" w:fill="FFFFFF"/>
          </w:rPr>
          <w:t>), п. Рамешки,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0" w:history="1">
        <w:r w:rsidR="00BA6DCA" w:rsidRPr="00BA6DCA">
          <w:rPr>
            <w:rFonts w:ascii="Arial" w:eastAsia="Arial" w:hAnsi="Arial" w:cs="Arial"/>
            <w:color w:val="0000FF"/>
            <w:sz w:val="22"/>
            <w:szCs w:val="22"/>
            <w:u w:val="single"/>
            <w:shd w:val="clear" w:color="auto" w:fill="FFFFFF"/>
          </w:rPr>
          <w:t>БНТВ (</w:t>
        </w:r>
        <w:proofErr w:type="spellStart"/>
        <w:r w:rsidR="00BA6DCA" w:rsidRPr="00BA6DCA">
          <w:rPr>
            <w:rFonts w:ascii="Arial" w:eastAsia="Arial" w:hAnsi="Arial" w:cs="Arial"/>
            <w:color w:val="0000FF"/>
            <w:sz w:val="22"/>
            <w:szCs w:val="22"/>
            <w:u w:val="single"/>
            <w:shd w:val="clear" w:color="auto" w:fill="FFFFFF"/>
          </w:rPr>
          <w:t>bntva.ru</w:t>
        </w:r>
        <w:proofErr w:type="spellEnd"/>
        <w:r w:rsidR="00BA6DCA" w:rsidRPr="00BA6DCA">
          <w:rPr>
            <w:rFonts w:ascii="Arial" w:eastAsia="Arial" w:hAnsi="Arial" w:cs="Arial"/>
            <w:color w:val="0000FF"/>
            <w:sz w:val="22"/>
            <w:szCs w:val="22"/>
            <w:u w:val="single"/>
            <w:shd w:val="clear" w:color="auto" w:fill="FFFFFF"/>
          </w:rPr>
          <w:t>), Бежецк,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1"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2"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3" w:history="1">
        <w:r w:rsidR="00BA6DCA" w:rsidRPr="00BA6DCA">
          <w:rPr>
            <w:rFonts w:ascii="Arial" w:eastAsia="Arial" w:hAnsi="Arial" w:cs="Arial"/>
            <w:color w:val="0000FF"/>
            <w:sz w:val="22"/>
            <w:szCs w:val="22"/>
            <w:u w:val="single"/>
            <w:shd w:val="clear" w:color="auto" w:fill="FFFFFF"/>
          </w:rPr>
          <w:t>Бежецкая жизнь (</w:t>
        </w:r>
        <w:proofErr w:type="spellStart"/>
        <w:r w:rsidR="00BA6DCA" w:rsidRPr="00BA6DCA">
          <w:rPr>
            <w:rFonts w:ascii="Arial" w:eastAsia="Arial" w:hAnsi="Arial" w:cs="Arial"/>
            <w:color w:val="0000FF"/>
            <w:sz w:val="22"/>
            <w:szCs w:val="22"/>
            <w:u w:val="single"/>
            <w:shd w:val="clear" w:color="auto" w:fill="FFFFFF"/>
          </w:rPr>
          <w:t>bzgazeta.ru</w:t>
        </w:r>
        <w:proofErr w:type="spellEnd"/>
        <w:r w:rsidR="00BA6DCA" w:rsidRPr="00BA6DCA">
          <w:rPr>
            <w:rFonts w:ascii="Arial" w:eastAsia="Arial" w:hAnsi="Arial" w:cs="Arial"/>
            <w:color w:val="0000FF"/>
            <w:sz w:val="22"/>
            <w:szCs w:val="22"/>
            <w:u w:val="single"/>
            <w:shd w:val="clear" w:color="auto" w:fill="FFFFFF"/>
          </w:rPr>
          <w:t>), Бежецк,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4" w:history="1">
        <w:r w:rsidR="00BA6DCA" w:rsidRPr="00BA6DCA">
          <w:rPr>
            <w:rFonts w:ascii="Arial" w:eastAsia="Arial" w:hAnsi="Arial" w:cs="Arial"/>
            <w:color w:val="0000FF"/>
            <w:sz w:val="22"/>
            <w:szCs w:val="22"/>
            <w:u w:val="single"/>
            <w:shd w:val="clear" w:color="auto" w:fill="FFFFFF"/>
          </w:rPr>
          <w:t>Заря (</w:t>
        </w:r>
        <w:proofErr w:type="spellStart"/>
        <w:r w:rsidR="00BA6DCA" w:rsidRPr="00BA6DCA">
          <w:rPr>
            <w:rFonts w:ascii="Arial" w:eastAsia="Arial" w:hAnsi="Arial" w:cs="Arial"/>
            <w:color w:val="0000FF"/>
            <w:sz w:val="22"/>
            <w:szCs w:val="22"/>
            <w:u w:val="single"/>
            <w:shd w:val="clear" w:color="auto" w:fill="FFFFFF"/>
          </w:rPr>
          <w:t>konzarya.ru</w:t>
        </w:r>
        <w:proofErr w:type="spellEnd"/>
        <w:r w:rsidR="00BA6DCA" w:rsidRPr="00BA6DCA">
          <w:rPr>
            <w:rFonts w:ascii="Arial" w:eastAsia="Arial" w:hAnsi="Arial" w:cs="Arial"/>
            <w:color w:val="0000FF"/>
            <w:sz w:val="22"/>
            <w:szCs w:val="22"/>
            <w:u w:val="single"/>
            <w:shd w:val="clear" w:color="auto" w:fill="FFFFFF"/>
          </w:rPr>
          <w:t>), Конаково,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5" w:history="1">
        <w:r w:rsidR="00BA6DCA" w:rsidRPr="00BA6DCA">
          <w:rPr>
            <w:rFonts w:ascii="Arial" w:eastAsia="Arial" w:hAnsi="Arial" w:cs="Arial"/>
            <w:color w:val="0000FF"/>
            <w:sz w:val="22"/>
            <w:szCs w:val="22"/>
            <w:u w:val="single"/>
            <w:shd w:val="clear" w:color="auto" w:fill="FFFFFF"/>
          </w:rPr>
          <w:t>ВОТ! (vot69.ru),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6" w:history="1">
        <w:r w:rsidR="00BA6DCA" w:rsidRPr="00BA6DCA">
          <w:rPr>
            <w:rFonts w:ascii="Arial" w:eastAsia="Arial" w:hAnsi="Arial" w:cs="Arial"/>
            <w:color w:val="0000FF"/>
            <w:sz w:val="22"/>
            <w:szCs w:val="22"/>
            <w:u w:val="single"/>
            <w:shd w:val="clear" w:color="auto" w:fill="FFFFFF"/>
          </w:rPr>
          <w:t>Тверские ведомости (</w:t>
        </w:r>
        <w:proofErr w:type="spellStart"/>
        <w:r w:rsidR="00BA6DCA" w:rsidRPr="00BA6DCA">
          <w:rPr>
            <w:rFonts w:ascii="Arial" w:eastAsia="Arial" w:hAnsi="Arial" w:cs="Arial"/>
            <w:color w:val="0000FF"/>
            <w:sz w:val="22"/>
            <w:szCs w:val="22"/>
            <w:u w:val="single"/>
            <w:shd w:val="clear" w:color="auto" w:fill="FFFFFF"/>
          </w:rPr>
          <w:t>vedtver.ru</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7" w:history="1">
        <w:r w:rsidR="00BA6DCA" w:rsidRPr="00BA6DCA">
          <w:rPr>
            <w:rFonts w:ascii="Arial" w:eastAsia="Arial" w:hAnsi="Arial" w:cs="Arial"/>
            <w:color w:val="0000FF"/>
            <w:sz w:val="22"/>
            <w:szCs w:val="22"/>
            <w:u w:val="single"/>
            <w:shd w:val="clear" w:color="auto" w:fill="FFFFFF"/>
          </w:rPr>
          <w:t>Край справедливости (ks-region69.com),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8" w:history="1">
        <w:r w:rsidR="00BA6DCA" w:rsidRPr="00BA6DCA">
          <w:rPr>
            <w:rFonts w:ascii="Arial" w:eastAsia="Arial" w:hAnsi="Arial" w:cs="Arial"/>
            <w:color w:val="0000FF"/>
            <w:sz w:val="22"/>
            <w:szCs w:val="22"/>
            <w:u w:val="single"/>
            <w:shd w:val="clear" w:color="auto" w:fill="FFFFFF"/>
          </w:rPr>
          <w:t>Афанасий-бизнес (</w:t>
        </w:r>
        <w:proofErr w:type="spellStart"/>
        <w:r w:rsidR="00BA6DCA" w:rsidRPr="00BA6DCA">
          <w:rPr>
            <w:rFonts w:ascii="Arial" w:eastAsia="Arial" w:hAnsi="Arial" w:cs="Arial"/>
            <w:color w:val="0000FF"/>
            <w:sz w:val="22"/>
            <w:szCs w:val="22"/>
            <w:u w:val="single"/>
            <w:shd w:val="clear" w:color="auto" w:fill="FFFFFF"/>
          </w:rPr>
          <w:t>afanasy.biz</w:t>
        </w:r>
        <w:proofErr w:type="spellEnd"/>
        <w:r w:rsidR="00BA6DCA" w:rsidRPr="00BA6DCA">
          <w:rPr>
            <w:rFonts w:ascii="Arial" w:eastAsia="Arial" w:hAnsi="Arial" w:cs="Arial"/>
            <w:color w:val="0000FF"/>
            <w:sz w:val="22"/>
            <w:szCs w:val="22"/>
            <w:u w:val="single"/>
            <w:shd w:val="clear" w:color="auto" w:fill="FFFFFF"/>
          </w:rPr>
          <w:t>),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199"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Pr="00BA6DCA" w:rsidRDefault="000D04FB" w:rsidP="00BA6DCA">
      <w:pPr>
        <w:numPr>
          <w:ilvl w:val="0"/>
          <w:numId w:val="7"/>
        </w:numPr>
        <w:ind w:left="0" w:firstLine="0"/>
        <w:rPr>
          <w:rFonts w:ascii="Arial" w:eastAsia="Arial" w:hAnsi="Arial" w:cs="Arial"/>
          <w:color w:val="0000FF"/>
          <w:sz w:val="22"/>
          <w:szCs w:val="22"/>
          <w:shd w:val="clear" w:color="auto" w:fill="FFFFFF"/>
        </w:rPr>
      </w:pPr>
      <w:hyperlink r:id="rId200"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Default="000D04FB" w:rsidP="00BA6DCA">
      <w:pPr>
        <w:jc w:val="right"/>
        <w:rPr>
          <w:rFonts w:ascii="Arial" w:eastAsia="Arial" w:hAnsi="Arial" w:cs="Arial"/>
          <w:color w:val="0000FF"/>
          <w:sz w:val="22"/>
          <w:szCs w:val="22"/>
          <w:shd w:val="clear" w:color="auto" w:fill="FFFFFF"/>
        </w:rPr>
      </w:pPr>
      <w:hyperlink w:anchor="tabtxt_1575050_1948441119"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2B49E1" w:rsidRPr="00BA6DCA" w:rsidRDefault="002B49E1" w:rsidP="00BA6DCA">
      <w:pPr>
        <w:jc w:val="right"/>
        <w:rPr>
          <w:rFonts w:ascii="Arial" w:eastAsia="Arial" w:hAnsi="Arial" w:cs="Arial"/>
          <w:color w:val="0000FF"/>
          <w:sz w:val="22"/>
          <w:szCs w:val="22"/>
          <w:shd w:val="clear" w:color="auto" w:fill="FFFFFF"/>
        </w:rPr>
      </w:pPr>
    </w:p>
    <w:p w:rsidR="00BA6DCA" w:rsidRPr="00BA6DCA" w:rsidRDefault="00BA6DCA" w:rsidP="00BA6DCA">
      <w:pPr>
        <w:rPr>
          <w:rFonts w:ascii="Arial" w:eastAsia="Arial" w:hAnsi="Arial" w:cs="Arial"/>
          <w:b/>
          <w:color w:val="000000"/>
          <w:sz w:val="22"/>
          <w:szCs w:val="22"/>
          <w:shd w:val="clear" w:color="auto" w:fill="FFFFFF"/>
        </w:rPr>
      </w:pPr>
      <w:r w:rsidRPr="00BA6DCA">
        <w:rPr>
          <w:rFonts w:ascii="Arial" w:eastAsia="Arial" w:hAnsi="Arial" w:cs="Arial"/>
          <w:b/>
          <w:color w:val="000000"/>
          <w:sz w:val="22"/>
          <w:szCs w:val="22"/>
          <w:shd w:val="clear" w:color="auto" w:fill="FFFFFF"/>
        </w:rPr>
        <w:t>Тверские ведомости (</w:t>
      </w:r>
      <w:proofErr w:type="spellStart"/>
      <w:r w:rsidRPr="00BA6DCA">
        <w:rPr>
          <w:rFonts w:ascii="Arial" w:eastAsia="Arial" w:hAnsi="Arial" w:cs="Arial"/>
          <w:b/>
          <w:color w:val="000000"/>
          <w:sz w:val="22"/>
          <w:szCs w:val="22"/>
          <w:shd w:val="clear" w:color="auto" w:fill="FFFFFF"/>
        </w:rPr>
        <w:t>vedtver.ru</w:t>
      </w:r>
      <w:proofErr w:type="spellEnd"/>
      <w:r w:rsidRPr="00BA6DCA">
        <w:rPr>
          <w:rFonts w:ascii="Arial" w:eastAsia="Arial" w:hAnsi="Arial" w:cs="Arial"/>
          <w:b/>
          <w:color w:val="000000"/>
          <w:sz w:val="22"/>
          <w:szCs w:val="22"/>
          <w:shd w:val="clear" w:color="auto" w:fill="FFFFFF"/>
        </w:rPr>
        <w:t>), Тверь, 21 марта 2022</w:t>
      </w:r>
    </w:p>
    <w:p w:rsidR="00BA6DCA" w:rsidRPr="00BA6DCA" w:rsidRDefault="00BA6DCA" w:rsidP="00BA6DCA">
      <w:pPr>
        <w:jc w:val="both"/>
        <w:outlineLvl w:val="1"/>
        <w:rPr>
          <w:rFonts w:ascii="Arial" w:eastAsia="Arial" w:hAnsi="Arial" w:cs="Arial"/>
          <w:color w:val="000000"/>
          <w:sz w:val="22"/>
          <w:szCs w:val="22"/>
          <w:shd w:val="clear" w:color="auto" w:fill="FFFFFF"/>
        </w:rPr>
      </w:pPr>
      <w:bookmarkStart w:id="26" w:name="ant_1575050_1948834063"/>
      <w:r w:rsidRPr="00BA6DCA">
        <w:rPr>
          <w:rFonts w:ascii="Arial" w:eastAsia="Arial" w:hAnsi="Arial" w:cs="Arial"/>
          <w:color w:val="000000"/>
          <w:sz w:val="22"/>
          <w:szCs w:val="22"/>
          <w:shd w:val="clear" w:color="auto" w:fill="FFFFFF"/>
        </w:rPr>
        <w:t>НА ЗАСЕДАНИИ РЕГИОНАЛЬНОГО ПРАВИТЕЛЬСТВА ОБСУДЯТ СТРАТЕГИЮ ДУХОВНО-НРАВСТВЕННОГО ВОСПИТАНИЯ ДЕТЕЙ</w:t>
      </w:r>
      <w:bookmarkEnd w:id="26"/>
    </w:p>
    <w:p w:rsidR="00BA6DCA" w:rsidRPr="00BA6DCA" w:rsidRDefault="00BA6DCA" w:rsidP="00BA6DCA">
      <w:pPr>
        <w:jc w:val="both"/>
        <w:rPr>
          <w:rFonts w:ascii="Arial" w:eastAsia="Arial" w:hAnsi="Arial" w:cs="Arial"/>
          <w:color w:val="000000"/>
          <w:sz w:val="22"/>
          <w:szCs w:val="22"/>
          <w:shd w:val="clear" w:color="auto" w:fill="FFFFFF"/>
        </w:rPr>
      </w:pPr>
      <w:r w:rsidRPr="00BA6DCA">
        <w:rPr>
          <w:rFonts w:ascii="Arial" w:eastAsia="Arial" w:hAnsi="Arial" w:cs="Arial"/>
          <w:color w:val="000000"/>
          <w:sz w:val="22"/>
          <w:szCs w:val="22"/>
          <w:shd w:val="clear" w:color="auto" w:fill="FFFFFF"/>
        </w:rPr>
        <w:lastRenderedPageBreak/>
        <w:t xml:space="preserve">Итоги выполнения Стратегии духовно-нравственного воспитания детей в Тверской области в 2021 году и задачи на ближайшие три года рассмотрят завтра, 22 марта, на заседании регионального правительства под руководством губернатора </w:t>
      </w:r>
      <w:r w:rsidRPr="00BA6DCA">
        <w:rPr>
          <w:rFonts w:ascii="Arial" w:eastAsia="Arial" w:hAnsi="Arial" w:cs="Arial"/>
          <w:color w:val="000000"/>
          <w:sz w:val="22"/>
          <w:szCs w:val="22"/>
          <w:shd w:val="clear" w:color="auto" w:fill="C0C0C0"/>
        </w:rPr>
        <w:t>Игоря Рудени</w:t>
      </w:r>
      <w:r w:rsidRPr="00BA6DCA">
        <w:rPr>
          <w:rFonts w:ascii="Arial" w:eastAsia="Arial" w:hAnsi="Arial" w:cs="Arial"/>
          <w:color w:val="000000"/>
          <w:sz w:val="22"/>
          <w:szCs w:val="22"/>
          <w:shd w:val="clear" w:color="auto" w:fill="FFFFFF"/>
        </w:rPr>
        <w:t xml:space="preserve">... </w:t>
      </w:r>
    </w:p>
    <w:p w:rsidR="00BA6DCA" w:rsidRPr="00BA6DCA" w:rsidRDefault="000D04FB" w:rsidP="00BA6DCA">
      <w:pPr>
        <w:rPr>
          <w:rFonts w:ascii="Arial" w:eastAsia="Arial" w:hAnsi="Arial" w:cs="Arial"/>
          <w:color w:val="0000FF"/>
          <w:sz w:val="22"/>
          <w:szCs w:val="22"/>
          <w:shd w:val="clear" w:color="auto" w:fill="FFFFFF"/>
        </w:rPr>
      </w:pPr>
      <w:hyperlink r:id="rId201" w:history="1">
        <w:r w:rsidR="00BA6DCA" w:rsidRPr="00BA6DCA">
          <w:rPr>
            <w:rFonts w:ascii="Arial" w:eastAsia="Arial" w:hAnsi="Arial" w:cs="Arial"/>
            <w:color w:val="0000FF"/>
            <w:sz w:val="22"/>
            <w:szCs w:val="22"/>
            <w:u w:val="single"/>
            <w:shd w:val="clear" w:color="auto" w:fill="FFFFFF"/>
          </w:rPr>
          <w:t>https://vedtver.ru/news/society/na-zasedanii-regionalnogo-pravitelstva-obsudjat-strategiju-uhovno-nravstvennogo-vospitanija-detej/</w:t>
        </w:r>
      </w:hyperlink>
    </w:p>
    <w:p w:rsidR="00BA6DCA" w:rsidRPr="002B49E1" w:rsidRDefault="00BA6DCA" w:rsidP="00BA6DCA">
      <w:pPr>
        <w:rPr>
          <w:rFonts w:ascii="Arial" w:eastAsia="Arial" w:hAnsi="Arial" w:cs="Arial"/>
          <w:color w:val="000000"/>
          <w:sz w:val="22"/>
          <w:szCs w:val="22"/>
          <w:u w:val="single"/>
          <w:shd w:val="clear" w:color="auto" w:fill="FFFFFF"/>
        </w:rPr>
      </w:pPr>
      <w:r w:rsidRPr="00BA6DCA">
        <w:rPr>
          <w:rFonts w:ascii="Arial" w:eastAsia="Arial" w:hAnsi="Arial" w:cs="Arial"/>
          <w:color w:val="000000"/>
          <w:sz w:val="22"/>
          <w:szCs w:val="22"/>
          <w:u w:val="single"/>
          <w:shd w:val="clear" w:color="auto" w:fill="FFFFFF"/>
        </w:rPr>
        <w:t>Сообщения по событию:</w:t>
      </w:r>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2" w:history="1">
        <w:r w:rsidR="00BA6DCA" w:rsidRPr="00BA6DCA">
          <w:rPr>
            <w:rFonts w:ascii="Arial" w:eastAsia="Arial" w:hAnsi="Arial" w:cs="Arial"/>
            <w:color w:val="0000FF"/>
            <w:sz w:val="22"/>
            <w:szCs w:val="22"/>
            <w:u w:val="single"/>
            <w:shd w:val="clear" w:color="auto" w:fill="FFFFFF"/>
          </w:rPr>
          <w:t>Главный региональный (</w:t>
        </w:r>
        <w:proofErr w:type="spellStart"/>
        <w:r w:rsidR="00BA6DCA" w:rsidRPr="00BA6DCA">
          <w:rPr>
            <w:rFonts w:ascii="Arial" w:eastAsia="Arial" w:hAnsi="Arial" w:cs="Arial"/>
            <w:color w:val="0000FF"/>
            <w:sz w:val="22"/>
            <w:szCs w:val="22"/>
            <w:u w:val="single"/>
            <w:shd w:val="clear" w:color="auto" w:fill="FFFFFF"/>
          </w:rPr>
          <w:t>glavny.tv</w:t>
        </w:r>
        <w:proofErr w:type="spellEnd"/>
        <w:r w:rsidR="00BA6DCA" w:rsidRPr="00BA6DCA">
          <w:rPr>
            <w:rFonts w:ascii="Arial" w:eastAsia="Arial" w:hAnsi="Arial" w:cs="Arial"/>
            <w:color w:val="0000FF"/>
            <w:sz w:val="22"/>
            <w:szCs w:val="22"/>
            <w:u w:val="single"/>
            <w:shd w:val="clear" w:color="auto" w:fill="FFFFFF"/>
          </w:rPr>
          <w:t>), Смоленск,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3" w:history="1">
        <w:r w:rsidR="00BA6DCA" w:rsidRPr="00BA6DCA">
          <w:rPr>
            <w:rFonts w:ascii="Arial" w:eastAsia="Arial" w:hAnsi="Arial" w:cs="Arial"/>
            <w:color w:val="0000FF"/>
            <w:sz w:val="22"/>
            <w:szCs w:val="22"/>
            <w:u w:val="single"/>
            <w:shd w:val="clear" w:color="auto" w:fill="FFFFFF"/>
          </w:rPr>
          <w:t>Сандовские вести (</w:t>
        </w:r>
        <w:proofErr w:type="spellStart"/>
        <w:r w:rsidR="00BA6DCA" w:rsidRPr="00BA6DCA">
          <w:rPr>
            <w:rFonts w:ascii="Arial" w:eastAsia="Arial" w:hAnsi="Arial" w:cs="Arial"/>
            <w:color w:val="0000FF"/>
            <w:sz w:val="22"/>
            <w:szCs w:val="22"/>
            <w:u w:val="single"/>
            <w:shd w:val="clear" w:color="auto" w:fill="FFFFFF"/>
          </w:rPr>
          <w:t>сандовскиевести</w:t>
        </w:r>
        <w:proofErr w:type="spellEnd"/>
        <w:r w:rsidR="00BA6DCA" w:rsidRPr="00BA6DCA">
          <w:rPr>
            <w:rFonts w:ascii="Arial" w:eastAsia="Arial" w:hAnsi="Arial" w:cs="Arial"/>
            <w:color w:val="0000FF"/>
            <w:sz w:val="22"/>
            <w:szCs w:val="22"/>
            <w:u w:val="single"/>
            <w:shd w:val="clear" w:color="auto" w:fill="FFFFFF"/>
          </w:rPr>
          <w:t>), п.г.т. Сандово,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4" w:history="1">
        <w:proofErr w:type="gramStart"/>
        <w:r w:rsidR="00BA6DCA" w:rsidRPr="00BA6DCA">
          <w:rPr>
            <w:rFonts w:ascii="Arial" w:eastAsia="Arial" w:hAnsi="Arial" w:cs="Arial"/>
            <w:color w:val="0000FF"/>
            <w:sz w:val="22"/>
            <w:szCs w:val="22"/>
            <w:u w:val="single"/>
            <w:shd w:val="clear" w:color="auto" w:fill="FFFFFF"/>
          </w:rPr>
          <w:t>Бельская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бельскаяправда</w:t>
        </w:r>
        <w:proofErr w:type="spellEnd"/>
        <w:r w:rsidR="00BA6DCA" w:rsidRPr="00BA6DCA">
          <w:rPr>
            <w:rFonts w:ascii="Arial" w:eastAsia="Arial" w:hAnsi="Arial" w:cs="Arial"/>
            <w:color w:val="0000FF"/>
            <w:sz w:val="22"/>
            <w:szCs w:val="22"/>
            <w:u w:val="single"/>
            <w:shd w:val="clear" w:color="auto" w:fill="FFFFFF"/>
          </w:rPr>
          <w:t>), Белый,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5" w:history="1">
        <w:r w:rsidR="00BA6DCA" w:rsidRPr="00BA6DCA">
          <w:rPr>
            <w:rFonts w:ascii="Arial" w:eastAsia="Arial" w:hAnsi="Arial" w:cs="Arial"/>
            <w:color w:val="0000FF"/>
            <w:sz w:val="22"/>
            <w:szCs w:val="22"/>
            <w:u w:val="single"/>
            <w:shd w:val="clear" w:color="auto" w:fill="FFFFFF"/>
          </w:rPr>
          <w:t>Зубцовская жизнь (</w:t>
        </w:r>
        <w:proofErr w:type="spellStart"/>
        <w:r w:rsidR="00BA6DCA" w:rsidRPr="00BA6DCA">
          <w:rPr>
            <w:rFonts w:ascii="Arial" w:eastAsia="Arial" w:hAnsi="Arial" w:cs="Arial"/>
            <w:color w:val="0000FF"/>
            <w:sz w:val="22"/>
            <w:szCs w:val="22"/>
            <w:u w:val="single"/>
            <w:shd w:val="clear" w:color="auto" w:fill="FFFFFF"/>
          </w:rPr>
          <w:t>зубцовскаяжизнь</w:t>
        </w:r>
        <w:proofErr w:type="spellEnd"/>
        <w:r w:rsidR="00BA6DCA" w:rsidRPr="00BA6DCA">
          <w:rPr>
            <w:rFonts w:ascii="Arial" w:eastAsia="Arial" w:hAnsi="Arial" w:cs="Arial"/>
            <w:color w:val="0000FF"/>
            <w:sz w:val="22"/>
            <w:szCs w:val="22"/>
            <w:u w:val="single"/>
            <w:shd w:val="clear" w:color="auto" w:fill="FFFFFF"/>
          </w:rPr>
          <w:t>), Зубцов,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6" w:history="1">
        <w:r w:rsidR="00BA6DCA" w:rsidRPr="00BA6DCA">
          <w:rPr>
            <w:rFonts w:ascii="Arial" w:eastAsia="Arial" w:hAnsi="Arial" w:cs="Arial"/>
            <w:color w:val="0000FF"/>
            <w:sz w:val="22"/>
            <w:szCs w:val="22"/>
            <w:u w:val="single"/>
            <w:shd w:val="clear" w:color="auto" w:fill="FFFFFF"/>
          </w:rPr>
          <w:t>Молоковский край (</w:t>
        </w:r>
        <w:proofErr w:type="spellStart"/>
        <w:r w:rsidR="00BA6DCA" w:rsidRPr="00BA6DCA">
          <w:rPr>
            <w:rFonts w:ascii="Arial" w:eastAsia="Arial" w:hAnsi="Arial" w:cs="Arial"/>
            <w:color w:val="0000FF"/>
            <w:sz w:val="22"/>
            <w:szCs w:val="22"/>
            <w:u w:val="single"/>
            <w:shd w:val="clear" w:color="auto" w:fill="FFFFFF"/>
          </w:rPr>
          <w:t>молоковскийкрай</w:t>
        </w:r>
        <w:proofErr w:type="spellEnd"/>
        <w:r w:rsidR="00BA6DCA" w:rsidRPr="00BA6DCA">
          <w:rPr>
            <w:rFonts w:ascii="Arial" w:eastAsia="Arial" w:hAnsi="Arial" w:cs="Arial"/>
            <w:color w:val="0000FF"/>
            <w:sz w:val="22"/>
            <w:szCs w:val="22"/>
            <w:u w:val="single"/>
            <w:shd w:val="clear" w:color="auto" w:fill="FFFFFF"/>
          </w:rPr>
          <w:t>), п. Молоково,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7" w:history="1">
        <w:r w:rsidR="00BA6DCA" w:rsidRPr="00BA6DCA">
          <w:rPr>
            <w:rFonts w:ascii="Arial" w:eastAsia="Arial" w:hAnsi="Arial" w:cs="Arial"/>
            <w:color w:val="0000FF"/>
            <w:sz w:val="22"/>
            <w:szCs w:val="22"/>
            <w:u w:val="single"/>
            <w:shd w:val="clear" w:color="auto" w:fill="FFFFFF"/>
          </w:rPr>
          <w:t>Жарковский вестник (</w:t>
        </w:r>
        <w:proofErr w:type="spellStart"/>
        <w:r w:rsidR="00BA6DCA" w:rsidRPr="00BA6DCA">
          <w:rPr>
            <w:rFonts w:ascii="Arial" w:eastAsia="Arial" w:hAnsi="Arial" w:cs="Arial"/>
            <w:color w:val="0000FF"/>
            <w:sz w:val="22"/>
            <w:szCs w:val="22"/>
            <w:u w:val="single"/>
            <w:shd w:val="clear" w:color="auto" w:fill="FFFFFF"/>
          </w:rPr>
          <w:t>жарковскийвестник</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8" w:history="1">
        <w:r w:rsidR="00BA6DCA" w:rsidRPr="00BA6DCA">
          <w:rPr>
            <w:rFonts w:ascii="Arial" w:eastAsia="Arial" w:hAnsi="Arial" w:cs="Arial"/>
            <w:color w:val="0000FF"/>
            <w:sz w:val="22"/>
            <w:szCs w:val="22"/>
            <w:u w:val="single"/>
            <w:shd w:val="clear" w:color="auto" w:fill="FFFFFF"/>
          </w:rPr>
          <w:t>Коммунар (коммунар), п. Фирово,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09" w:history="1">
        <w:r w:rsidR="00BA6DCA" w:rsidRPr="00BA6DCA">
          <w:rPr>
            <w:rFonts w:ascii="Arial" w:eastAsia="Arial" w:hAnsi="Arial" w:cs="Arial"/>
            <w:color w:val="0000FF"/>
            <w:sz w:val="22"/>
            <w:szCs w:val="22"/>
            <w:u w:val="single"/>
            <w:shd w:val="clear" w:color="auto" w:fill="FFFFFF"/>
          </w:rPr>
          <w:t>Наша жизнь (</w:t>
        </w:r>
        <w:proofErr w:type="spellStart"/>
        <w:r w:rsidR="00BA6DCA" w:rsidRPr="00BA6DCA">
          <w:rPr>
            <w:rFonts w:ascii="Arial" w:eastAsia="Arial" w:hAnsi="Arial" w:cs="Arial"/>
            <w:color w:val="0000FF"/>
            <w:sz w:val="22"/>
            <w:szCs w:val="22"/>
            <w:u w:val="single"/>
            <w:shd w:val="clear" w:color="auto" w:fill="FFFFFF"/>
          </w:rPr>
          <w:t>нашажизнь</w:t>
        </w:r>
        <w:proofErr w:type="spellEnd"/>
        <w:r w:rsidR="00BA6DCA" w:rsidRPr="00BA6DCA">
          <w:rPr>
            <w:rFonts w:ascii="Arial" w:eastAsia="Arial" w:hAnsi="Arial" w:cs="Arial"/>
            <w:color w:val="0000FF"/>
            <w:sz w:val="22"/>
            <w:szCs w:val="22"/>
            <w:u w:val="single"/>
            <w:shd w:val="clear" w:color="auto" w:fill="FFFFFF"/>
          </w:rPr>
          <w:t>), Лихославль,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lang w:val="en-US"/>
        </w:rPr>
      </w:pPr>
      <w:hyperlink r:id="rId210" w:history="1">
        <w:r w:rsidR="00BA6DCA" w:rsidRPr="00BA6DCA">
          <w:rPr>
            <w:rFonts w:ascii="Arial" w:eastAsia="Arial" w:hAnsi="Arial" w:cs="Arial"/>
            <w:color w:val="0000FF"/>
            <w:sz w:val="22"/>
            <w:szCs w:val="22"/>
            <w:u w:val="single"/>
            <w:shd w:val="clear" w:color="auto" w:fill="FFFFFF"/>
            <w:lang w:val="en-US"/>
          </w:rPr>
          <w:t xml:space="preserve">PANORAMA PRO (panoramapro.ru), </w:t>
        </w:r>
        <w:r w:rsidR="00BA6DCA" w:rsidRPr="00BA6DCA">
          <w:rPr>
            <w:rFonts w:ascii="Arial" w:eastAsia="Arial" w:hAnsi="Arial" w:cs="Arial"/>
            <w:color w:val="0000FF"/>
            <w:sz w:val="22"/>
            <w:szCs w:val="22"/>
            <w:u w:val="single"/>
            <w:shd w:val="clear" w:color="auto" w:fill="FFFFFF"/>
          </w:rPr>
          <w:t>Тверь</w:t>
        </w:r>
        <w:r w:rsidR="00BA6DCA" w:rsidRPr="00BA6DCA">
          <w:rPr>
            <w:rFonts w:ascii="Arial" w:eastAsia="Arial" w:hAnsi="Arial" w:cs="Arial"/>
            <w:color w:val="0000FF"/>
            <w:sz w:val="22"/>
            <w:szCs w:val="22"/>
            <w:u w:val="single"/>
            <w:shd w:val="clear" w:color="auto" w:fill="FFFFFF"/>
            <w:lang w:val="en-US"/>
          </w:rPr>
          <w:t xml:space="preserve">, 21 </w:t>
        </w:r>
        <w:r w:rsidR="00BA6DCA" w:rsidRPr="00BA6DCA">
          <w:rPr>
            <w:rFonts w:ascii="Arial" w:eastAsia="Arial" w:hAnsi="Arial" w:cs="Arial"/>
            <w:color w:val="0000FF"/>
            <w:sz w:val="22"/>
            <w:szCs w:val="22"/>
            <w:u w:val="single"/>
            <w:shd w:val="clear" w:color="auto" w:fill="FFFFFF"/>
          </w:rPr>
          <w:t>марта</w:t>
        </w:r>
        <w:r w:rsidR="00BA6DCA" w:rsidRPr="00BA6DCA">
          <w:rPr>
            <w:rFonts w:ascii="Arial" w:eastAsia="Arial" w:hAnsi="Arial" w:cs="Arial"/>
            <w:color w:val="0000FF"/>
            <w:sz w:val="22"/>
            <w:szCs w:val="22"/>
            <w:u w:val="single"/>
            <w:shd w:val="clear" w:color="auto" w:fill="FFFFFF"/>
            <w:lang w:val="en-US"/>
          </w:rPr>
          <w:t xml:space="preserve">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lang w:val="en-US"/>
        </w:rPr>
      </w:pPr>
      <w:hyperlink r:id="rId211" w:history="1">
        <w:r w:rsidR="00BA6DCA" w:rsidRPr="00BA6DCA">
          <w:rPr>
            <w:rFonts w:ascii="Arial" w:eastAsia="Arial" w:hAnsi="Arial" w:cs="Arial"/>
            <w:color w:val="0000FF"/>
            <w:sz w:val="22"/>
            <w:szCs w:val="22"/>
            <w:u w:val="single"/>
            <w:shd w:val="clear" w:color="auto" w:fill="FFFFFF"/>
          </w:rPr>
          <w:t>Ленинское</w:t>
        </w:r>
        <w:r w:rsidR="00BA6DCA" w:rsidRPr="00BA6DCA">
          <w:rPr>
            <w:rFonts w:ascii="Arial" w:eastAsia="Arial" w:hAnsi="Arial" w:cs="Arial"/>
            <w:color w:val="0000FF"/>
            <w:sz w:val="22"/>
            <w:szCs w:val="22"/>
            <w:u w:val="single"/>
            <w:shd w:val="clear" w:color="auto" w:fill="FFFFFF"/>
            <w:lang w:val="en-US"/>
          </w:rPr>
          <w:t xml:space="preserve"> </w:t>
        </w:r>
        <w:r w:rsidR="00BA6DCA" w:rsidRPr="00BA6DCA">
          <w:rPr>
            <w:rFonts w:ascii="Arial" w:eastAsia="Arial" w:hAnsi="Arial" w:cs="Arial"/>
            <w:color w:val="0000FF"/>
            <w:sz w:val="22"/>
            <w:szCs w:val="22"/>
            <w:u w:val="single"/>
            <w:shd w:val="clear" w:color="auto" w:fill="FFFFFF"/>
          </w:rPr>
          <w:t>знамя</w:t>
        </w:r>
        <w:r w:rsidR="00BA6DCA" w:rsidRPr="00BA6DCA">
          <w:rPr>
            <w:rFonts w:ascii="Arial" w:eastAsia="Arial" w:hAnsi="Arial" w:cs="Arial"/>
            <w:color w:val="0000FF"/>
            <w:sz w:val="22"/>
            <w:szCs w:val="22"/>
            <w:u w:val="single"/>
            <w:shd w:val="clear" w:color="auto" w:fill="FFFFFF"/>
            <w:lang w:val="en-US"/>
          </w:rPr>
          <w:t xml:space="preserve"> (leninskoeznamya.tverreg.ru), </w:t>
        </w:r>
        <w:r w:rsidR="00BA6DCA" w:rsidRPr="00BA6DCA">
          <w:rPr>
            <w:rFonts w:ascii="Arial" w:eastAsia="Arial" w:hAnsi="Arial" w:cs="Arial"/>
            <w:color w:val="0000FF"/>
            <w:sz w:val="22"/>
            <w:szCs w:val="22"/>
            <w:u w:val="single"/>
            <w:shd w:val="clear" w:color="auto" w:fill="FFFFFF"/>
          </w:rPr>
          <w:t>Тверь</w:t>
        </w:r>
        <w:r w:rsidR="00BA6DCA" w:rsidRPr="00BA6DCA">
          <w:rPr>
            <w:rFonts w:ascii="Arial" w:eastAsia="Arial" w:hAnsi="Arial" w:cs="Arial"/>
            <w:color w:val="0000FF"/>
            <w:sz w:val="22"/>
            <w:szCs w:val="22"/>
            <w:u w:val="single"/>
            <w:shd w:val="clear" w:color="auto" w:fill="FFFFFF"/>
            <w:lang w:val="en-US"/>
          </w:rPr>
          <w:t xml:space="preserve">, 21 </w:t>
        </w:r>
        <w:r w:rsidR="00BA6DCA" w:rsidRPr="00BA6DCA">
          <w:rPr>
            <w:rFonts w:ascii="Arial" w:eastAsia="Arial" w:hAnsi="Arial" w:cs="Arial"/>
            <w:color w:val="0000FF"/>
            <w:sz w:val="22"/>
            <w:szCs w:val="22"/>
            <w:u w:val="single"/>
            <w:shd w:val="clear" w:color="auto" w:fill="FFFFFF"/>
          </w:rPr>
          <w:t>марта</w:t>
        </w:r>
        <w:r w:rsidR="00BA6DCA" w:rsidRPr="00BA6DCA">
          <w:rPr>
            <w:rFonts w:ascii="Arial" w:eastAsia="Arial" w:hAnsi="Arial" w:cs="Arial"/>
            <w:color w:val="0000FF"/>
            <w:sz w:val="22"/>
            <w:szCs w:val="22"/>
            <w:u w:val="single"/>
            <w:shd w:val="clear" w:color="auto" w:fill="FFFFFF"/>
            <w:lang w:val="en-US"/>
          </w:rPr>
          <w:t xml:space="preserve">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2" w:history="1">
        <w:r w:rsidR="00BA6DCA" w:rsidRPr="00BA6DCA">
          <w:rPr>
            <w:rFonts w:ascii="Arial" w:eastAsia="Arial" w:hAnsi="Arial" w:cs="Arial"/>
            <w:color w:val="0000FF"/>
            <w:sz w:val="22"/>
            <w:szCs w:val="22"/>
            <w:u w:val="single"/>
            <w:shd w:val="clear" w:color="auto" w:fill="FFFFFF"/>
          </w:rPr>
          <w:t>Спировские известия (</w:t>
        </w:r>
        <w:proofErr w:type="spellStart"/>
        <w:r w:rsidR="00BA6DCA" w:rsidRPr="00BA6DCA">
          <w:rPr>
            <w:rFonts w:ascii="Arial" w:eastAsia="Arial" w:hAnsi="Arial" w:cs="Arial"/>
            <w:color w:val="0000FF"/>
            <w:sz w:val="22"/>
            <w:szCs w:val="22"/>
            <w:u w:val="single"/>
            <w:shd w:val="clear" w:color="auto" w:fill="FFFFFF"/>
          </w:rPr>
          <w:t>спировскиеизвестия</w:t>
        </w:r>
        <w:proofErr w:type="spellEnd"/>
        <w:r w:rsidR="00BA6DCA" w:rsidRPr="00BA6DCA">
          <w:rPr>
            <w:rFonts w:ascii="Arial" w:eastAsia="Arial" w:hAnsi="Arial" w:cs="Arial"/>
            <w:color w:val="0000FF"/>
            <w:sz w:val="22"/>
            <w:szCs w:val="22"/>
            <w:u w:val="single"/>
            <w:shd w:val="clear" w:color="auto" w:fill="FFFFFF"/>
          </w:rPr>
          <w:t>), п. Спирово,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3" w:history="1">
        <w:r w:rsidR="00BA6DCA" w:rsidRPr="00BA6DCA">
          <w:rPr>
            <w:rFonts w:ascii="Arial" w:eastAsia="Arial" w:hAnsi="Arial" w:cs="Arial"/>
            <w:color w:val="0000FF"/>
            <w:sz w:val="22"/>
            <w:szCs w:val="22"/>
            <w:u w:val="single"/>
            <w:shd w:val="clear" w:color="auto" w:fill="FFFFFF"/>
          </w:rPr>
          <w:t>Новая жизнь (</w:t>
        </w:r>
        <w:proofErr w:type="spellStart"/>
        <w:r w:rsidR="00BA6DCA" w:rsidRPr="00BA6DCA">
          <w:rPr>
            <w:rFonts w:ascii="Arial" w:eastAsia="Arial" w:hAnsi="Arial" w:cs="Arial"/>
            <w:color w:val="0000FF"/>
            <w:sz w:val="22"/>
            <w:szCs w:val="22"/>
            <w:u w:val="single"/>
            <w:shd w:val="clear" w:color="auto" w:fill="FFFFFF"/>
          </w:rPr>
          <w:t>новаяжизнь</w:t>
        </w:r>
        <w:proofErr w:type="spellEnd"/>
        <w:r w:rsidR="00BA6DCA" w:rsidRPr="00BA6DCA">
          <w:rPr>
            <w:rFonts w:ascii="Arial" w:eastAsia="Arial" w:hAnsi="Arial" w:cs="Arial"/>
            <w:color w:val="0000FF"/>
            <w:sz w:val="22"/>
            <w:szCs w:val="22"/>
            <w:u w:val="single"/>
            <w:shd w:val="clear" w:color="auto" w:fill="FFFFFF"/>
          </w:rPr>
          <w:t>), Бологое,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4" w:history="1">
        <w:r w:rsidR="00BA6DCA" w:rsidRPr="00BA6DCA">
          <w:rPr>
            <w:rFonts w:ascii="Arial" w:eastAsia="Arial" w:hAnsi="Arial" w:cs="Arial"/>
            <w:color w:val="0000FF"/>
            <w:sz w:val="22"/>
            <w:szCs w:val="22"/>
            <w:u w:val="single"/>
            <w:shd w:val="clear" w:color="auto" w:fill="FFFFFF"/>
          </w:rPr>
          <w:t>Г</w:t>
        </w:r>
        <w:proofErr w:type="gramStart"/>
        <w:r w:rsidR="00BA6DCA" w:rsidRPr="00BA6DCA">
          <w:rPr>
            <w:rFonts w:ascii="Arial" w:eastAsia="Arial" w:hAnsi="Arial" w:cs="Arial"/>
            <w:color w:val="0000FF"/>
            <w:sz w:val="22"/>
            <w:szCs w:val="22"/>
            <w:u w:val="single"/>
            <w:shd w:val="clear" w:color="auto" w:fill="FFFFFF"/>
          </w:rPr>
          <w:t>ТРК Тв</w:t>
        </w:r>
        <w:proofErr w:type="gramEnd"/>
        <w:r w:rsidR="00BA6DCA" w:rsidRPr="00BA6DCA">
          <w:rPr>
            <w:rFonts w:ascii="Arial" w:eastAsia="Arial" w:hAnsi="Arial" w:cs="Arial"/>
            <w:color w:val="0000FF"/>
            <w:sz w:val="22"/>
            <w:szCs w:val="22"/>
            <w:u w:val="single"/>
            <w:shd w:val="clear" w:color="auto" w:fill="FFFFFF"/>
          </w:rPr>
          <w:t>ерь, Тверь,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5" w:history="1">
        <w:proofErr w:type="gramStart"/>
        <w:r w:rsidR="00BA6DCA" w:rsidRPr="00BA6DCA">
          <w:rPr>
            <w:rFonts w:ascii="Arial" w:eastAsia="Arial" w:hAnsi="Arial" w:cs="Arial"/>
            <w:color w:val="0000FF"/>
            <w:sz w:val="22"/>
            <w:szCs w:val="22"/>
            <w:u w:val="single"/>
            <w:shd w:val="clear" w:color="auto" w:fill="FFFFFF"/>
          </w:rPr>
          <w:t>Лесной</w:t>
        </w:r>
        <w:proofErr w:type="gramEnd"/>
        <w:r w:rsidR="00BA6DCA" w:rsidRPr="00BA6DCA">
          <w:rPr>
            <w:rFonts w:ascii="Arial" w:eastAsia="Arial" w:hAnsi="Arial" w:cs="Arial"/>
            <w:color w:val="0000FF"/>
            <w:sz w:val="22"/>
            <w:szCs w:val="22"/>
            <w:u w:val="single"/>
            <w:shd w:val="clear" w:color="auto" w:fill="FFFFFF"/>
          </w:rPr>
          <w:t xml:space="preserve"> вестник (</w:t>
        </w:r>
        <w:proofErr w:type="spellStart"/>
        <w:r w:rsidR="00BA6DCA" w:rsidRPr="00BA6DCA">
          <w:rPr>
            <w:rFonts w:ascii="Arial" w:eastAsia="Arial" w:hAnsi="Arial" w:cs="Arial"/>
            <w:color w:val="0000FF"/>
            <w:sz w:val="22"/>
            <w:szCs w:val="22"/>
            <w:u w:val="single"/>
            <w:shd w:val="clear" w:color="auto" w:fill="FFFFFF"/>
          </w:rPr>
          <w:t>леснойвестник</w:t>
        </w:r>
        <w:proofErr w:type="spellEnd"/>
        <w:r w:rsidR="00BA6DCA" w:rsidRPr="00BA6DCA">
          <w:rPr>
            <w:rFonts w:ascii="Arial" w:eastAsia="Arial" w:hAnsi="Arial" w:cs="Arial"/>
            <w:color w:val="0000FF"/>
            <w:sz w:val="22"/>
            <w:szCs w:val="22"/>
            <w:u w:val="single"/>
            <w:shd w:val="clear" w:color="auto" w:fill="FFFFFF"/>
          </w:rPr>
          <w:t>), с. Лесное (Тверская обл.),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6" w:history="1">
        <w:r w:rsidR="00BA6DCA" w:rsidRPr="00BA6DCA">
          <w:rPr>
            <w:rFonts w:ascii="Arial" w:eastAsia="Arial" w:hAnsi="Arial" w:cs="Arial"/>
            <w:color w:val="0000FF"/>
            <w:sz w:val="22"/>
            <w:szCs w:val="22"/>
            <w:u w:val="single"/>
            <w:shd w:val="clear" w:color="auto" w:fill="FFFFFF"/>
          </w:rPr>
          <w:t>Авангард (авангард), Западная Двина,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7" w:history="1">
        <w:r w:rsidR="00BA6DCA" w:rsidRPr="00BA6DCA">
          <w:rPr>
            <w:rFonts w:ascii="Arial" w:eastAsia="Arial" w:hAnsi="Arial" w:cs="Arial"/>
            <w:color w:val="0000FF"/>
            <w:sz w:val="22"/>
            <w:szCs w:val="22"/>
            <w:u w:val="single"/>
            <w:shd w:val="clear" w:color="auto" w:fill="FFFFFF"/>
          </w:rPr>
          <w:t>Вперед (вперед), Калязин,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8" w:history="1">
        <w:r w:rsidR="00BA6DCA" w:rsidRPr="00BA6DCA">
          <w:rPr>
            <w:rFonts w:ascii="Arial" w:eastAsia="Arial" w:hAnsi="Arial" w:cs="Arial"/>
            <w:color w:val="0000FF"/>
            <w:sz w:val="22"/>
            <w:szCs w:val="22"/>
            <w:u w:val="single"/>
            <w:shd w:val="clear" w:color="auto" w:fill="FFFFFF"/>
          </w:rPr>
          <w:t>Андреапольские вести (</w:t>
        </w:r>
        <w:proofErr w:type="spellStart"/>
        <w:r w:rsidR="00BA6DCA" w:rsidRPr="00BA6DCA">
          <w:rPr>
            <w:rFonts w:ascii="Arial" w:eastAsia="Arial" w:hAnsi="Arial" w:cs="Arial"/>
            <w:color w:val="0000FF"/>
            <w:sz w:val="22"/>
            <w:szCs w:val="22"/>
            <w:u w:val="single"/>
            <w:shd w:val="clear" w:color="auto" w:fill="FFFFFF"/>
          </w:rPr>
          <w:t>андреапольскиевести</w:t>
        </w:r>
        <w:proofErr w:type="spellEnd"/>
        <w:r w:rsidR="00BA6DCA" w:rsidRPr="00BA6DCA">
          <w:rPr>
            <w:rFonts w:ascii="Arial" w:eastAsia="Arial" w:hAnsi="Arial" w:cs="Arial"/>
            <w:color w:val="0000FF"/>
            <w:sz w:val="22"/>
            <w:szCs w:val="22"/>
            <w:u w:val="single"/>
            <w:shd w:val="clear" w:color="auto" w:fill="FFFFFF"/>
          </w:rPr>
          <w:t>), Андреаполь,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19" w:history="1">
        <w:proofErr w:type="gramStart"/>
        <w:r w:rsidR="00BA6DCA" w:rsidRPr="00BA6DCA">
          <w:rPr>
            <w:rFonts w:ascii="Arial" w:eastAsia="Arial" w:hAnsi="Arial" w:cs="Arial"/>
            <w:color w:val="0000FF"/>
            <w:sz w:val="22"/>
            <w:szCs w:val="22"/>
            <w:u w:val="single"/>
            <w:shd w:val="clear" w:color="auto" w:fill="FFFFFF"/>
          </w:rPr>
          <w:t>Вышневолоцкая</w:t>
        </w:r>
        <w:proofErr w:type="gramEnd"/>
        <w:r w:rsidR="00BA6DCA" w:rsidRPr="00BA6DCA">
          <w:rPr>
            <w:rFonts w:ascii="Arial" w:eastAsia="Arial" w:hAnsi="Arial" w:cs="Arial"/>
            <w:color w:val="0000FF"/>
            <w:sz w:val="22"/>
            <w:szCs w:val="22"/>
            <w:u w:val="single"/>
            <w:shd w:val="clear" w:color="auto" w:fill="FFFFFF"/>
          </w:rPr>
          <w:t xml:space="preserve"> правда (</w:t>
        </w:r>
        <w:proofErr w:type="spellStart"/>
        <w:r w:rsidR="00BA6DCA" w:rsidRPr="00BA6DCA">
          <w:rPr>
            <w:rFonts w:ascii="Arial" w:eastAsia="Arial" w:hAnsi="Arial" w:cs="Arial"/>
            <w:color w:val="0000FF"/>
            <w:sz w:val="22"/>
            <w:szCs w:val="22"/>
            <w:u w:val="single"/>
            <w:shd w:val="clear" w:color="auto" w:fill="FFFFFF"/>
          </w:rPr>
          <w:t>вышневолоцкаяправда</w:t>
        </w:r>
        <w:proofErr w:type="spellEnd"/>
        <w:r w:rsidR="00BA6DCA" w:rsidRPr="00BA6DCA">
          <w:rPr>
            <w:rFonts w:ascii="Arial" w:eastAsia="Arial" w:hAnsi="Arial" w:cs="Arial"/>
            <w:color w:val="0000FF"/>
            <w:sz w:val="22"/>
            <w:szCs w:val="22"/>
            <w:u w:val="single"/>
            <w:shd w:val="clear" w:color="auto" w:fill="FFFFFF"/>
          </w:rPr>
          <w:t>), п.г.т. Жарковский,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20" w:history="1">
        <w:r w:rsidR="00BA6DCA" w:rsidRPr="00BA6DCA">
          <w:rPr>
            <w:rFonts w:ascii="Arial" w:eastAsia="Arial" w:hAnsi="Arial" w:cs="Arial"/>
            <w:color w:val="0000FF"/>
            <w:sz w:val="22"/>
            <w:szCs w:val="22"/>
            <w:u w:val="single"/>
            <w:shd w:val="clear" w:color="auto" w:fill="FFFFFF"/>
          </w:rPr>
          <w:t>Тверская жизнь (tverlife.ru), Тверь,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21" w:history="1">
        <w:r w:rsidR="00BA6DCA" w:rsidRPr="00BA6DCA">
          <w:rPr>
            <w:rFonts w:ascii="Arial" w:eastAsia="Arial" w:hAnsi="Arial" w:cs="Arial"/>
            <w:color w:val="0000FF"/>
            <w:sz w:val="22"/>
            <w:szCs w:val="22"/>
            <w:u w:val="single"/>
            <w:shd w:val="clear" w:color="auto" w:fill="FFFFFF"/>
          </w:rPr>
          <w:t>Родная земля (</w:t>
        </w:r>
        <w:proofErr w:type="spellStart"/>
        <w:r w:rsidR="00BA6DCA" w:rsidRPr="00BA6DCA">
          <w:rPr>
            <w:rFonts w:ascii="Arial" w:eastAsia="Arial" w:hAnsi="Arial" w:cs="Arial"/>
            <w:color w:val="0000FF"/>
            <w:sz w:val="22"/>
            <w:szCs w:val="22"/>
            <w:u w:val="single"/>
            <w:shd w:val="clear" w:color="auto" w:fill="FFFFFF"/>
          </w:rPr>
          <w:t>r-zemlya.ru</w:t>
        </w:r>
        <w:proofErr w:type="spellEnd"/>
        <w:r w:rsidR="00BA6DCA" w:rsidRPr="00BA6DCA">
          <w:rPr>
            <w:rFonts w:ascii="Arial" w:eastAsia="Arial" w:hAnsi="Arial" w:cs="Arial"/>
            <w:color w:val="0000FF"/>
            <w:sz w:val="22"/>
            <w:szCs w:val="22"/>
            <w:u w:val="single"/>
            <w:shd w:val="clear" w:color="auto" w:fill="FFFFFF"/>
          </w:rPr>
          <w:t>), п. Рамешки,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22" w:history="1">
        <w:r w:rsidR="00BA6DCA" w:rsidRPr="00BA6DCA">
          <w:rPr>
            <w:rFonts w:ascii="Arial" w:eastAsia="Arial" w:hAnsi="Arial" w:cs="Arial"/>
            <w:color w:val="0000FF"/>
            <w:sz w:val="22"/>
            <w:szCs w:val="22"/>
            <w:u w:val="single"/>
            <w:shd w:val="clear" w:color="auto" w:fill="FFFFFF"/>
          </w:rPr>
          <w:t>Заря (</w:t>
        </w:r>
        <w:proofErr w:type="spellStart"/>
        <w:r w:rsidR="00BA6DCA" w:rsidRPr="00BA6DCA">
          <w:rPr>
            <w:rFonts w:ascii="Arial" w:eastAsia="Arial" w:hAnsi="Arial" w:cs="Arial"/>
            <w:color w:val="0000FF"/>
            <w:sz w:val="22"/>
            <w:szCs w:val="22"/>
            <w:u w:val="single"/>
            <w:shd w:val="clear" w:color="auto" w:fill="FFFFFF"/>
          </w:rPr>
          <w:t>konzarya.ru</w:t>
        </w:r>
        <w:proofErr w:type="spellEnd"/>
        <w:r w:rsidR="00BA6DCA" w:rsidRPr="00BA6DCA">
          <w:rPr>
            <w:rFonts w:ascii="Arial" w:eastAsia="Arial" w:hAnsi="Arial" w:cs="Arial"/>
            <w:color w:val="0000FF"/>
            <w:sz w:val="22"/>
            <w:szCs w:val="22"/>
            <w:u w:val="single"/>
            <w:shd w:val="clear" w:color="auto" w:fill="FFFFFF"/>
          </w:rPr>
          <w:t>), Конаково, 21 марта 2022</w:t>
        </w:r>
      </w:hyperlink>
    </w:p>
    <w:p w:rsidR="00BA6DCA" w:rsidRPr="00BA6DCA" w:rsidRDefault="000D04FB" w:rsidP="00BA6DCA">
      <w:pPr>
        <w:numPr>
          <w:ilvl w:val="0"/>
          <w:numId w:val="8"/>
        </w:numPr>
        <w:ind w:left="0" w:firstLine="0"/>
        <w:rPr>
          <w:rFonts w:ascii="Arial" w:eastAsia="Arial" w:hAnsi="Arial" w:cs="Arial"/>
          <w:color w:val="0000FF"/>
          <w:sz w:val="22"/>
          <w:szCs w:val="22"/>
          <w:shd w:val="clear" w:color="auto" w:fill="FFFFFF"/>
        </w:rPr>
      </w:pPr>
      <w:hyperlink r:id="rId223" w:history="1">
        <w:r w:rsidR="00BA6DCA" w:rsidRPr="00BA6DCA">
          <w:rPr>
            <w:rFonts w:ascii="Arial" w:eastAsia="Arial" w:hAnsi="Arial" w:cs="Arial"/>
            <w:color w:val="0000FF"/>
            <w:sz w:val="22"/>
            <w:szCs w:val="22"/>
            <w:u w:val="single"/>
            <w:shd w:val="clear" w:color="auto" w:fill="FFFFFF"/>
          </w:rPr>
          <w:t>Новости Твери (tver-news.net), Тверь, 21 марта 2022</w:t>
        </w:r>
      </w:hyperlink>
    </w:p>
    <w:p w:rsidR="00BA6DCA" w:rsidRPr="00BA6DCA" w:rsidRDefault="000D04FB" w:rsidP="00BA6DCA">
      <w:pPr>
        <w:jc w:val="right"/>
        <w:rPr>
          <w:rFonts w:ascii="Arial" w:eastAsia="Arial" w:hAnsi="Arial" w:cs="Arial"/>
          <w:color w:val="0000FF"/>
          <w:sz w:val="22"/>
          <w:szCs w:val="22"/>
          <w:shd w:val="clear" w:color="auto" w:fill="FFFFFF"/>
        </w:rPr>
      </w:pPr>
      <w:hyperlink w:anchor="tabtxt_1575050_1948834063" w:history="1">
        <w:r w:rsidR="00BA6DCA" w:rsidRPr="00BA6DCA">
          <w:rPr>
            <w:rFonts w:ascii="Arial" w:eastAsia="Arial" w:hAnsi="Arial" w:cs="Arial"/>
            <w:color w:val="0000FF"/>
            <w:sz w:val="22"/>
            <w:szCs w:val="22"/>
            <w:u w:val="single"/>
            <w:shd w:val="clear" w:color="auto" w:fill="FFFFFF"/>
          </w:rPr>
          <w:t>К заголовкам сообщений</w:t>
        </w:r>
      </w:hyperlink>
    </w:p>
    <w:p w:rsidR="00BA6DCA" w:rsidRPr="00BA6DCA" w:rsidRDefault="00BA6DCA" w:rsidP="00BA6DCA">
      <w:pPr>
        <w:rPr>
          <w:rFonts w:ascii="Arial" w:eastAsia="Arial" w:hAnsi="Arial" w:cs="Arial"/>
          <w:color w:val="000000"/>
          <w:sz w:val="22"/>
          <w:szCs w:val="22"/>
        </w:rPr>
      </w:pPr>
    </w:p>
    <w:p w:rsidR="009C2A11" w:rsidRDefault="009C2A11" w:rsidP="009C2A11">
      <w:pPr>
        <w:rPr>
          <w:rFonts w:ascii="Arial" w:eastAsia="Arial" w:hAnsi="Arial" w:cs="Arial"/>
          <w:color w:val="000000"/>
          <w:sz w:val="22"/>
          <w:szCs w:val="22"/>
        </w:rPr>
      </w:pPr>
    </w:p>
    <w:sectPr w:rsidR="009C2A11" w:rsidSect="00FC7548">
      <w:headerReference w:type="default" r:id="rId224"/>
      <w:footerReference w:type="even" r:id="rId225"/>
      <w:footerReference w:type="default" r:id="rId226"/>
      <w:footerReference w:type="first" r:id="rId227"/>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33B" w:rsidRDefault="00EB033B">
      <w:r>
        <w:separator/>
      </w:r>
    </w:p>
  </w:endnote>
  <w:endnote w:type="continuationSeparator" w:id="0">
    <w:p w:rsidR="00EB033B" w:rsidRDefault="00EB03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DCA" w:rsidRPr="000A7F13" w:rsidRDefault="000D04FB">
    <w:pPr>
      <w:pStyle w:val="affa"/>
      <w:framePr w:wrap="around" w:vAnchor="text" w:hAnchor="margin" w:xAlign="right" w:y="1"/>
      <w:rPr>
        <w:rStyle w:val="affc"/>
        <w:rFonts w:ascii="Arial" w:eastAsia="Arial" w:hAnsi="Arial"/>
      </w:rPr>
    </w:pPr>
    <w:r>
      <w:rPr>
        <w:rStyle w:val="affc"/>
      </w:rPr>
      <w:fldChar w:fldCharType="begin"/>
    </w:r>
    <w:r w:rsidR="00BA6DCA">
      <w:rPr>
        <w:rStyle w:val="affc"/>
      </w:rPr>
      <w:instrText xml:space="preserve">PAGE </w:instrText>
    </w:r>
    <w:r>
      <w:rPr>
        <w:rStyle w:val="affc"/>
      </w:rPr>
      <w:fldChar w:fldCharType="end"/>
    </w:r>
  </w:p>
  <w:p w:rsidR="00BA6DCA" w:rsidRPr="000A7F13" w:rsidRDefault="00BA6DCA">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A6DCA" w:rsidRPr="00B15CDA" w:rsidRDefault="000D04FB" w:rsidP="00EB666B">
        <w:pPr>
          <w:pStyle w:val="affa"/>
          <w:jc w:val="right"/>
        </w:pPr>
        <w:fldSimple w:instr=" PAGE   \* MERGEFORMAT ">
          <w:r w:rsidR="00FB3CEC">
            <w:rPr>
              <w:noProof/>
            </w:rPr>
            <w:t>10</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DCA" w:rsidRDefault="00BA6DCA">
    <w:pPr>
      <w:pStyle w:val="affa"/>
      <w:jc w:val="right"/>
    </w:pPr>
  </w:p>
  <w:p w:rsidR="00BA6DCA" w:rsidRPr="000B1295" w:rsidRDefault="00BA6DCA">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33B" w:rsidRDefault="00EB033B">
      <w:r>
        <w:separator/>
      </w:r>
    </w:p>
  </w:footnote>
  <w:footnote w:type="continuationSeparator" w:id="0">
    <w:p w:rsidR="00EB033B" w:rsidRDefault="00EB0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DCA" w:rsidRDefault="00BA6DCA"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1FF51A0"/>
    <w:multiLevelType w:val="hybridMultilevel"/>
    <w:tmpl w:val="6B68C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2"/>
  </w:num>
  <w:num w:numId="15">
    <w:abstractNumId w:val="28"/>
  </w:num>
  <w:num w:numId="16">
    <w:abstractNumId w:val="10"/>
  </w:num>
  <w:num w:numId="17">
    <w:abstractNumId w:val="16"/>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17"/>
  </w:num>
  <w:num w:numId="33">
    <w:abstractNumId w:val="2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60898"/>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7B3"/>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04FB"/>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7F5"/>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9E1"/>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35"/>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597"/>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282C"/>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923"/>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64D"/>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2A11"/>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37F30"/>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71"/>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70A"/>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6DCA"/>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55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2C97"/>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BE"/>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37"/>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33B"/>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295"/>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505"/>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EC"/>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634597"/>
  </w:style>
  <w:style w:type="numbering" w:customStyle="1" w:styleId="97">
    <w:name w:val="Нет списка97"/>
    <w:next w:val="a2"/>
    <w:uiPriority w:val="99"/>
    <w:semiHidden/>
    <w:unhideWhenUsed/>
    <w:rsid w:val="00AA270A"/>
  </w:style>
  <w:style w:type="numbering" w:customStyle="1" w:styleId="98">
    <w:name w:val="Нет списка98"/>
    <w:next w:val="a2"/>
    <w:uiPriority w:val="99"/>
    <w:semiHidden/>
    <w:unhideWhenUsed/>
    <w:rsid w:val="00BA6DCA"/>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verlife.ru/regional/v-tverskoj-oblasti-4-909-dogovorov-s-sobstvennikami-domovladenij-po-besplatnoj-dogazifikacii/" TargetMode="External"/><Relationship Id="rId21" Type="http://schemas.openxmlformats.org/officeDocument/2006/relationships/hyperlink" Target="https://xn--80aeaggbsdn1am6affp.xn--80aaccp4ajwpkgbl4lpb.xn--p1ai/news/novosti-regiona/gubernator-igor-rudenya-pozdravil-so-vsemirnym-dnyem-poezii-kollektiv-doma-poezii-vsekh-tseniteley-p/" TargetMode="External"/><Relationship Id="rId42" Type="http://schemas.openxmlformats.org/officeDocument/2006/relationships/hyperlink" Target="https://tverlife.ru/regional/v-tveri-otmetjat-vsemirnyj-den-pojezii-3/" TargetMode="External"/><Relationship Id="rId63" Type="http://schemas.openxmlformats.org/officeDocument/2006/relationships/hyperlink" Target="https://xn--80aeambocfgbf8ag0asfr.xn--80aaccp4ajwpkgbl4lpb.xn--p1ai/news/novosti-regiona/v-2022-godu-v-tsentralnye-rayonnye-bolnitsy-tverskoy-oblasti-budut-trudoustroeny-bolee-50-vrachey-ts/" TargetMode="External"/><Relationship Id="rId84" Type="http://schemas.openxmlformats.org/officeDocument/2006/relationships/hyperlink" Target="https://www.dnioz.ru/v-2022-godu-v-tsentralnye-rayonnye-bolnitsy-tverskoy-oblasti-budut-trudoustroeny-bolee-50-vrachey-tselevikov/" TargetMode="External"/><Relationship Id="rId138" Type="http://schemas.openxmlformats.org/officeDocument/2006/relationships/hyperlink" Target="https://xn--b1aeca2ch.xn--80aaccp4ajwpkgbl4lpb.xn--p1ai/news/novosti-regiona/rabotodateli-tverskoy-oblasti-predlagayut-bolee-15-tysyach-vakansiy/" TargetMode="External"/><Relationship Id="rId159" Type="http://schemas.openxmlformats.org/officeDocument/2006/relationships/hyperlink" Target="https://&#1084;&#1086;&#1083;&#1086;&#1082;&#1086;&#1074;&#1089;&#1082;&#1080;&#1081;&#1082;&#1088;&#1072;&#1081;.&#1090;&#1074;&#1077;&#1088;&#1089;&#1082;&#1072;&#1103;&#1086;&#1073;&#1083;&#1072;&#1089;&#1090;&#1100;.&#1088;&#1092;/news/novosti-regiona/v-tverskoy-oblasti-rabotodateli-predlagayut-bolee-15-tysyach-vakansiy/" TargetMode="External"/><Relationship Id="rId170" Type="http://schemas.openxmlformats.org/officeDocument/2006/relationships/hyperlink" Target="https://tverigrad.ru/publication/v-pravitelstve-tverskoj-oblasti-obsudili-voprosy-podderzhki-mnogodetnyh-semej/" TargetMode="External"/><Relationship Id="rId191" Type="http://schemas.openxmlformats.org/officeDocument/2006/relationships/hyperlink" Target="https://tverlife.ru/regional/igor-rudenja-provel-soveshhanie-po-voprosam-dejatelnosti-pravitelstva-tverskoj-oblasti-2/" TargetMode="External"/><Relationship Id="rId205" Type="http://schemas.openxmlformats.org/officeDocument/2006/relationships/hyperlink" Target="https://xn--80abdrbegn5ad8au4b7fub.xn--80aaccp4ajwpkgbl4lpb.xn--p1ai/news/novosti-regiona/na-zasedanii-regionalnogo-pravitelstva-obsudyat-realizatsiyu-v-tverskoy-oblasti-strategii-dukhovno-n/" TargetMode="External"/><Relationship Id="rId226" Type="http://schemas.openxmlformats.org/officeDocument/2006/relationships/footer" Target="footer2.xml"/><Relationship Id="rId107" Type="http://schemas.openxmlformats.org/officeDocument/2006/relationships/hyperlink" Target="https://xn--80aaggfbbvdpkuqnmvfs6p.xn--80aaccp4ajwpkgbl4lpb.xn--p1ai/news/novosti-regiona/v-tverskoy-oblasti-zaklyucheno-bolee-4900-dogovorov-s-sobstvennikami-domovladeniy-po-besplatnoy-doga/" TargetMode="External"/><Relationship Id="rId11" Type="http://schemas.openxmlformats.org/officeDocument/2006/relationships/chart" Target="charts/chart3.xml"/><Relationship Id="rId32" Type="http://schemas.openxmlformats.org/officeDocument/2006/relationships/hyperlink" Target="http://udomelskaya-gazeta.ru/news/media/2022/3/21/gubernator-igor-rudenya-pozdravil-so-vsemirnyim-dnyom-poezii-kollektiv-doma-poezii-vseh-tsenitelej/" TargetMode="External"/><Relationship Id="rId53" Type="http://schemas.openxmlformats.org/officeDocument/2006/relationships/hyperlink" Target="https://vedtver.ru/news/culture/v-den-pojezii-v-tveri-sostojalos-vruchenie-ii-vserossijskoj-premii-imeni-andreja-dementeva/" TargetMode="External"/><Relationship Id="rId74" Type="http://schemas.openxmlformats.org/officeDocument/2006/relationships/hyperlink" Target="https://xn--80aeaggbsdn1am6affp.xn--80aaccp4ajwpkgbl4lpb.xn--p1ai/news/novosti-regiona/v-2022-godu-v-tsentralnye-rayonnye-bolnitsy-tverskoy-oblasti-budut-trudoustroeny-bolee-50-vrachey-ts/" TargetMode="External"/><Relationship Id="rId128" Type="http://schemas.openxmlformats.org/officeDocument/2006/relationships/hyperlink" Target="https://tver.mk.ru/social/2022/03/21/dlya-zhiteley-tverskoy-oblasti-dostupno-bolshe-15-tysyach-vakansiy.html" TargetMode="External"/><Relationship Id="rId149" Type="http://schemas.openxmlformats.org/officeDocument/2006/relationships/hyperlink" Target="https://glavny.tv/last-news/tver/rabotodateli-tverskoy-oblasti-predlagayut-bolee-15-tysyach-vakansiy/" TargetMode="External"/><Relationship Id="rId5" Type="http://schemas.openxmlformats.org/officeDocument/2006/relationships/webSettings" Target="webSettings.xml"/><Relationship Id="rId95" Type="http://schemas.openxmlformats.org/officeDocument/2006/relationships/hyperlink" Target="http://tver-news.net/politics/2022/03/21/85569.html" TargetMode="External"/><Relationship Id="rId160" Type="http://schemas.openxmlformats.org/officeDocument/2006/relationships/hyperlink" Target="https://xn--80adnee0afc6kza.xn--80aaccp4ajwpkgbl4lpb.xn--p1ai/news/novosti-regiona/v-tverskoy-oblasti-rabotodateli-predlagayut-bolee-15-tysyach-vakansiy/" TargetMode="External"/><Relationship Id="rId181" Type="http://schemas.openxmlformats.org/officeDocument/2006/relationships/hyperlink" Target="https://xn--b1aaibidbbdn6bkolfhr9u.xn--80aaccp4ajwpkgbl4lpb.xn--p1ai/news/novosti-regiona/igor-rudenya-provel-soveshchanie-po-voprosam-deyatelnost=i-pravitelstva-tverskoy-oblasti/" TargetMode="External"/><Relationship Id="rId216" Type="http://schemas.openxmlformats.org/officeDocument/2006/relationships/hyperlink" Target="https://xn--80aaaggh4d0a.xn--80aaccp4ajwpkgbl4lpb.xn--p1ai/news/novosti-regiona/na-zasedanii-regionalnogo-pravitelstva-obsudyat-realizatsiyu-v-tverskoy-oblasti-strategii-dukhovno-n/" TargetMode="External"/><Relationship Id="rId22" Type="http://schemas.openxmlformats.org/officeDocument/2006/relationships/hyperlink" Target="https://&#1073;&#1077;&#1083;&#1100;&#1089;&#1082;&#1072;&#1103;&#1087;&#1088;&#1072;&#1074;&#1076;&#1072;.&#1090;&#1074;&#1077;&#1088;&#1089;&#1082;&#1072;&#1103;&#1086;&#1073;&#1083;&#1072;&#1089;&#1090;&#1100;.&#1088;&#1092;/news/novosti-regiona/gubernator-igor-rudenya-pozdravil-so-vsemirnym-dnyem-poezii-kollektiv-doma-poezii-vsekh-tseniteley-p/" TargetMode="External"/><Relationship Id="rId27" Type="http://schemas.openxmlformats.org/officeDocument/2006/relationships/hyperlink" Target="https://www.tver.kp.ru/online/news/4673716/" TargetMode="External"/><Relationship Id="rId43" Type="http://schemas.openxmlformats.org/officeDocument/2006/relationships/hyperlink" Target="https://vedtver.ru/news/society/21-marta-tver-prisoedinilas-v-vsemirnomu-dnju-pojezii/" TargetMode="External"/><Relationship Id="rId48" Type="http://schemas.openxmlformats.org/officeDocument/2006/relationships/hyperlink" Target="https://xn----ctbbkcp3ddjc7i.xn--p1ai/dailynews/v-tveri-v-den-poezii-vruchili-ii-vserossiyskuyu-premiyu-imeni-andreya-dementeva/" TargetMode="External"/><Relationship Id="rId64" Type="http://schemas.openxmlformats.org/officeDocument/2006/relationships/hyperlink" Target="https://xn--80atgafdsv.xn--80aaccp4ajwpkgbl4lpb.xn--p1ai/news/novosti-regiona/v-2022-godu-v-tsentralnye-rayonnye-bolnitsy-tverskoy-oblasti-budut-trudoustroeny-bolee-50-vrachey-ts/" TargetMode="External"/><Relationship Id="rId69" Type="http://schemas.openxmlformats.org/officeDocument/2006/relationships/hyperlink" Target="https://xn--80aaaggh4d0a.xn--80aaccp4ajwpkgbl4lpb.xn--p1ai/news/novosti-regiona/v-2022-godu-v-tsentralnye-rayonnye-bolnitsy-tverskoy-oblasti-budut-trudoustroeny-bolee-50-vrachey-ts/" TargetMode="External"/><Relationship Id="rId113" Type="http://schemas.openxmlformats.org/officeDocument/2006/relationships/hyperlink" Target="https://xn--80aeaggbsdn1am6affp.xn--80aaccp4ajwpkgbl4lpb.xn--p1ai/news/novosti-regiona/v-tverskoy-oblasti-zaklyucheno-bolee-4900-dogovorov-s-sobstvennikami-domovladeniy-po-besplatnoy-doga/" TargetMode="External"/><Relationship Id="rId118" Type="http://schemas.openxmlformats.org/officeDocument/2006/relationships/hyperlink" Target="https://r-zemlya.ru/zhkx/v-tverskoj-oblasti-zaklyucheno-bolee-4900-dogovorov-s-sobstvennikami-domovladenij-po-besplatnoj-dogazifikacii.html" TargetMode="External"/><Relationship Id="rId134" Type="http://schemas.openxmlformats.org/officeDocument/2006/relationships/hyperlink" Target="https://&#1085;&#1072;&#1096;&#1072;&#1078;&#1080;&#1079;&#1085;&#1100;.&#1090;&#1074;&#1077;&#1088;&#1089;&#1082;&#1072;&#1103;&#1086;&#1073;&#1083;&#1072;&#1089;&#1090;&#1100;.&#1088;&#1092;/news/novosti-regiona/rabotodateli-tverskoy-oblasti-predlagayut-bolee-15-tysyach-vakansiy/" TargetMode="External"/><Relationship Id="rId139" Type="http://schemas.openxmlformats.org/officeDocument/2006/relationships/hyperlink" Target="https://xn--80aaaggh4d0a.xn--80aaccp4ajwpkgbl4lpb.xn--p1ai/news/novosti-regiona/rabotodateli-tverskoy-oblasti-predlagayut-bolee-15-tysyach-vakansiy/" TargetMode="External"/><Relationship Id="rId80" Type="http://schemas.openxmlformats.org/officeDocument/2006/relationships/hyperlink" Target="https://infotver.ru/?module=articles&amp;action=view&amp;id=25918" TargetMode="External"/><Relationship Id="rId85" Type="http://schemas.openxmlformats.org/officeDocument/2006/relationships/hyperlink" Target="http://konzarya.ru/node/19700" TargetMode="External"/><Relationship Id="rId150" Type="http://schemas.openxmlformats.org/officeDocument/2006/relationships/hyperlink" Target="https://&#1073;&#1077;&#1083;&#1100;&#1089;&#1082;&#1072;&#1103;&#1087;&#1088;&#1072;&#1074;&#1076;&#1072;.&#1090;&#1074;&#1077;&#1088;&#1089;&#1082;&#1072;&#1103;&#1086;&#1073;&#1083;&#1072;&#1089;&#1090;&#1100;.&#1088;&#1092;/news/novosti-regiona/v-tverskoy-oblasti-rabotodateli-predlagayut-bolee-15-tysyach-vakansiy/" TargetMode="External"/><Relationship Id="rId155" Type="http://schemas.openxmlformats.org/officeDocument/2006/relationships/hyperlink" Target="https://www.inform69.ru/news/obschestvo/rabotodateli-tverskoy-oblasti-predlagayut-bolee-15-tysyach-vakansiy.html" TargetMode="External"/><Relationship Id="rId171" Type="http://schemas.openxmlformats.org/officeDocument/2006/relationships/hyperlink" Target="http://kashingazeta.ru/politika/igor-rudenya-provel-soveshhanie-po-voprosam-deyatelnosti-pravitelstva-tverskoj-oblasti-4.html" TargetMode="External"/><Relationship Id="rId176" Type="http://schemas.openxmlformats.org/officeDocument/2006/relationships/hyperlink" Target="https://&#1084;&#1086;&#1083;&#1086;&#1082;&#1086;&#1074;&#1089;&#1082;&#1080;&#1081;&#1082;&#1088;&#1072;&#1081;.&#1090;&#1074;&#1077;&#1088;&#1089;&#1082;&#1072;&#1103;&#1086;&#1073;&#1083;&#1072;&#1089;&#1090;&#1100;.&#1088;&#1092;/news/novosti-regiona/igor-rudenya-provel-soveshchanie-po-voprosam-deyatelnost=i-pravitelstva-tverskoy-oblasti/" TargetMode="External"/><Relationship Id="rId192" Type="http://schemas.openxmlformats.org/officeDocument/2006/relationships/hyperlink" Target="https://xn----ctbbkcp3ddjc7i.xn--p1ai/dailynews/igor-rudenya-obsudil-voprosy-podderzhki-mnogodetnykh-semey-i-tsenoobrazovaniya-s-pravitelstvom-tvers/" TargetMode="External"/><Relationship Id="rId197" Type="http://schemas.openxmlformats.org/officeDocument/2006/relationships/hyperlink" Target="https://ks-region69.com/easyblog/144672-igor-rudenja-provel-soveshhanie-po-voprosam-dejatelnosti-pravitelstva-tverskoj-oblasti-8" TargetMode="External"/><Relationship Id="rId206" Type="http://schemas.openxmlformats.org/officeDocument/2006/relationships/hyperlink" Target="https://&#1084;&#1086;&#1083;&#1086;&#1082;&#1086;&#1074;&#1089;&#1082;&#1080;&#1081;&#1082;&#1088;&#1072;&#1081;.&#1090;&#1074;&#1077;&#1088;&#1089;&#1082;&#1072;&#1103;&#1086;&#1073;&#1083;&#1072;&#1089;&#1090;&#1100;.&#1088;&#1092;/news/novosti-regiona/na-zasedanii-regionalnogo-pravitelstva-obsudyat-realizatsiyu-v-tverskoy-oblasti-strategii-dukhovno-n/" TargetMode="External"/><Relationship Id="rId227" Type="http://schemas.openxmlformats.org/officeDocument/2006/relationships/footer" Target="footer3.xml"/><Relationship Id="rId201" Type="http://schemas.openxmlformats.org/officeDocument/2006/relationships/hyperlink" Target="https://vedtver.ru/news/society/na-zasedanii-regionalnogo-pravitelstva-obsudjat-strategiju-uhovno-nravstvennogo-vospitanija-detej/" TargetMode="External"/><Relationship Id="rId222" Type="http://schemas.openxmlformats.org/officeDocument/2006/relationships/hyperlink" Target="http://konzarya.ru/node/19706" TargetMode="External"/><Relationship Id="rId12" Type="http://schemas.openxmlformats.org/officeDocument/2006/relationships/hyperlink" Target="https://tverigrad.ru/publication/gubernator-pozdravil-literatorov-tverskoj-oblasti-so-vsemirnym-dnjom-pojezii/" TargetMode="External"/><Relationship Id="rId17" Type="http://schemas.openxmlformats.org/officeDocument/2006/relationships/hyperlink" Target="https://xn--80aeambocfgbf8ag0asfr.xn--80aaccp4ajwpkgbl4lpb.xn--p1ai/news/novosti-regiona/gubernator-igor-rudenya-pozdravil-so-vsemirnym-dnyem-poezii-kollektiv-doma-poezii-vsekh-tseniteley-p/" TargetMode="External"/><Relationship Id="rId33" Type="http://schemas.openxmlformats.org/officeDocument/2006/relationships/hyperlink" Target="https://tvernews.ru/news/282917/" TargetMode="External"/><Relationship Id="rId38" Type="http://schemas.openxmlformats.org/officeDocument/2006/relationships/hyperlink" Target="https://glavny.tv/last-news/tver/gubernator-igor-rudenya-pozdravil-kollektiv-edinstvennogo-v-rossii-doma-poezii/" TargetMode="External"/><Relationship Id="rId59" Type="http://schemas.openxmlformats.org/officeDocument/2006/relationships/hyperlink" Target="https://&#1073;&#1077;&#1083;&#1100;&#1089;&#1082;&#1072;&#1103;&#1087;&#1088;&#1072;&#1074;&#1076;&#1072;.&#1090;&#1074;&#1077;&#1088;&#1089;&#1082;&#1072;&#1103;&#1086;&#1073;&#1083;&#1072;&#1089;&#1090;&#1100;.&#1088;&#1092;/news/novosti-regiona/v-2022-godu-v-tsentralnye-rayonnye-bolnitsy-tverskoy-oblasti-budut-trudoustroeny-bolee-50-vrachey-ts/" TargetMode="External"/><Relationship Id="rId103" Type="http://schemas.openxmlformats.org/officeDocument/2006/relationships/hyperlink" Target="https://xn--80atgafdsv.xn--80aaccp4ajwpkgbl4lpb.xn--p1ai/news/novosti-regiona/v-tverskoy-oblasti-zaklyucheno-bolee-4900-dogovorov-s-sobstvennikami-domovladeniy-po-besplatnoy-doga/" TargetMode="External"/><Relationship Id="rId108" Type="http://schemas.openxmlformats.org/officeDocument/2006/relationships/hyperlink" Target="https://xn--80aaaggh4d0a.xn--80aaccp4ajwpkgbl4lpb.xn--p1ai/news/novosti-regiona/v-tverskoy-oblasti-zaklyucheno-bolee-4900-dogovorov-s-sobstvennikami-domovladeniy-po-besplatnoy-doga/" TargetMode="External"/><Relationship Id="rId124" Type="http://schemas.openxmlformats.org/officeDocument/2006/relationships/hyperlink" Target="https://tverigrad.ru/publication/nazvany-samye-vostrebovannye-v-tverskoj-oblasti-professii/" TargetMode="External"/><Relationship Id="rId129" Type="http://schemas.openxmlformats.org/officeDocument/2006/relationships/hyperlink" Target="https://xn--80aeaggbsdn1am6affp.xn--80aaccp4ajwpkgbl4lpb.xn--p1ai/news/novosti-regiona/rabotodateli-tverskoy-oblasti-predlagayut-bolee-15-tysyach-vakansiy/" TargetMode="External"/><Relationship Id="rId54" Type="http://schemas.openxmlformats.org/officeDocument/2006/relationships/hyperlink" Target="https://www.afanasy.biz/news/culture/190204" TargetMode="External"/><Relationship Id="rId70" Type="http://schemas.openxmlformats.org/officeDocument/2006/relationships/hyperlink" Target="https://xn--b1aeca2ch.xn--80aaccp4ajwpkgbl4lpb.xn--p1ai/news/novosti-regiona/v-2022-godu-v-tsentralnye-rayonnye-bolnitsy-tverskoy-oblasti-budut-trudoustroeny-bolee-50-vrachey-ts/" TargetMode="External"/><Relationship Id="rId75" Type="http://schemas.openxmlformats.org/officeDocument/2006/relationships/hyperlink" Target="https://www.tver.kp.ru/online/news/4673769/" TargetMode="External"/><Relationship Id="rId91" Type="http://schemas.openxmlformats.org/officeDocument/2006/relationships/hyperlink" Target="https://tver.aif.ru/health/med/34_terapevta_i_18_pediatrov_otpravyatsya_na_rabotu_v_crb_tverskoy_oblasti" TargetMode="External"/><Relationship Id="rId96" Type="http://schemas.openxmlformats.org/officeDocument/2006/relationships/hyperlink" Target="http://tver-news.net/society/2022/03/21/85566.html" TargetMode="External"/><Relationship Id="rId140" Type="http://schemas.openxmlformats.org/officeDocument/2006/relationships/hyperlink" Target="https://xn--b1afbmcjbrdg5afn.xn--80aaccp4ajwpkgbl4lpb.xn--p1ai/news/novosti-regiona/rabotodateli-tverskoy-oblasti-predlagayut-bolee-15-tysyach-vakansiy/" TargetMode="External"/><Relationship Id="rId145" Type="http://schemas.openxmlformats.org/officeDocument/2006/relationships/hyperlink" Target="https://xn--80aeambocfgbf8ag0asfr.xn--80aaccp4ajwpkgbl4lpb.xn--p1ai/news/novosti-regiona/rabotodateli-tverskoy-oblasti-predlagayut-bolee-15-tysyach-vakansiy/" TargetMode="External"/><Relationship Id="rId161" Type="http://schemas.openxmlformats.org/officeDocument/2006/relationships/hyperlink" Target="https://xn--b1aaibidbbdn6bkolfhr9u.xn--80aaccp4ajwpkgbl4lpb.xn--p1ai/news/novosti-regiona/v-tverskoy-oblasti-rabotodateli-predlagayut-bolee-15-tysyach-vakansiy/" TargetMode="External"/><Relationship Id="rId166" Type="http://schemas.openxmlformats.org/officeDocument/2006/relationships/hyperlink" Target="https://xn--b1afbmcjbrdg5afn.xn--80aaccp4ajwpkgbl4lpb.xn--p1ai/news/novosti-regiona/v-tverskoy-oblasti-rabotodateli-predlagayut-bolee-15-tysyach-vakansiy/" TargetMode="External"/><Relationship Id="rId182" Type="http://schemas.openxmlformats.org/officeDocument/2006/relationships/hyperlink" Target="https://xn--80adnee0afc6kza.xn--80aaccp4ajwpkgbl4lpb.xn--p1ai/news/novosti-regiona/igor-rudenya-provel-soveshchanie-po-voprosam-deyatelnost=i-pravitelstva-tverskoy-oblasti/" TargetMode="External"/><Relationship Id="rId187" Type="http://schemas.openxmlformats.org/officeDocument/2006/relationships/hyperlink" Target="https://xn--80aaafacod0cjtobqp6g1a7c4e.xn--80aaccp4ajwpkgbl4lpb.xn--p1ai/news/novosti-regiona/igor-rudenya-provel-soveshchanie-po-voprosam-deyatelnost=i-pravitelstva-tverskoy-oblasti/" TargetMode="External"/><Relationship Id="rId217" Type="http://schemas.openxmlformats.org/officeDocument/2006/relationships/hyperlink" Target="https://xn--b1aeca2ch.xn--80aaccp4ajwpkgbl4lpb.xn--p1ai/news/novosti-regiona/na-zasedanii-regionalnogo-pravitelstva-obsudyat-realizatsiyu-v-tverskoy-oblasti-strategii-dukhovn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b1aaibidbbdn6bkolfhr9u.xn--80aaccp4ajwpkgbl4lpb.xn--p1ai/news/novosti-regiona/na-zasedanii-regionalnogo-pravitelstva-obsudyat-realizatsiyu-v-tverskoy-oblasti-strategii-dukhovno-n/" TargetMode="External"/><Relationship Id="rId23" Type="http://schemas.openxmlformats.org/officeDocument/2006/relationships/hyperlink" Target="https://xn--80atgafdsv.xn--80aaccp4ajwpkgbl4lpb.xn--p1ai/news/novosti-regiona/gubernator-igor-rudenya-pozdravil-so-vsemirnym-dnyem-poezii-kollektiv-doma-poezii-vsekh-tseniteley-p/" TargetMode="External"/><Relationship Id="rId28" Type="http://schemas.openxmlformats.org/officeDocument/2006/relationships/hyperlink" Target="http://bzgazeta.ru/novosti/gubernator-igor-rudenya-pozdravil-so-vsemirnym-dnyom-poezii-kollektiv-doma-poezii-vsex-cenitelej-poeticheskogo-tvorchestva.html" TargetMode="External"/><Relationship Id="rId49" Type="http://schemas.openxmlformats.org/officeDocument/2006/relationships/hyperlink" Target="https://tver.aif.ru/society/details/v_tverskom_teatre_dramy_proshlo_vruchenie_premii_imeni_andreya_dementeva" TargetMode="External"/><Relationship Id="rId114" Type="http://schemas.openxmlformats.org/officeDocument/2006/relationships/hyperlink" Target="https://xn--80aeambocfgbf8ag0asfr.xn--80aaccp4ajwpkgbl4lpb.xn--p1ai/news/novosti-regiona/v-tverskoy-oblasti-zaklyucheno-bolee-4900-dogovorov-s-sobstvennikami-domovladeniy-po-besplatnoy-doga/" TargetMode="External"/><Relationship Id="rId119" Type="http://schemas.openxmlformats.org/officeDocument/2006/relationships/hyperlink" Target="https://toptver.ru/lenta/bolshe-4900-dogovorov-po-besplatnoj-dogazifikacii-zakljucheno-v-tverskoj-oblasti/" TargetMode="External"/><Relationship Id="rId44" Type="http://schemas.openxmlformats.org/officeDocument/2006/relationships/hyperlink" Target="http://tver-news.net/society/2022/03/21/85561.html" TargetMode="External"/><Relationship Id="rId60" Type="http://schemas.openxmlformats.org/officeDocument/2006/relationships/hyperlink" Target="https://xn--80abdrbegn5ad8au4b7fub.xn--80aaccp4ajwpkgbl4lpb.xn--p1ai/news/novosti-regiona/v-2022-godu-v-tsentralnye-rayonnye-bolnitsy-tverskoy-oblasti-budut-trudoustroeny-bolee-50-vrachey-ts/" TargetMode="External"/><Relationship Id="rId65" Type="http://schemas.openxmlformats.org/officeDocument/2006/relationships/hyperlink" Target="https://&#1085;&#1072;&#1096;&#1072;&#1078;&#1080;&#1079;&#1085;&#1100;.&#1090;&#1074;&#1077;&#1088;&#1089;&#1082;&#1072;&#1103;&#1086;&#1073;&#1083;&#1072;&#1089;&#1090;&#1100;.&#1088;&#1092;/news/novosti-regiona/v-2022-godu-v-tsentralnye-rayonnye-bolnitsy-tverskoy-oblasti-budut-trudoustroeny-bolee-50-vrachey-ts/" TargetMode="External"/><Relationship Id="rId81" Type="http://schemas.openxmlformats.org/officeDocument/2006/relationships/hyperlink" Target="https://r-zemlya.ru/guberniya/v-2022-godu-v-centralnye-rajonnye-bolnicy-tverskoj-oblasti-budut-trudoustroeny-bolee-50-vrachej-celevikov.html" TargetMode="External"/><Relationship Id="rId86" Type="http://schemas.openxmlformats.org/officeDocument/2006/relationships/hyperlink" Target="https://kimvestnik.ru/21-03-2022/guberniya/v-2022-godu-v-tsentralnye-rajonnye-bolnitsy-tverskoj-oblasti-budut-trudoustroeny-bolee-50-vrachej-tselevikov.html" TargetMode="External"/><Relationship Id="rId130" Type="http://schemas.openxmlformats.org/officeDocument/2006/relationships/hyperlink" Target="https://&#1073;&#1077;&#1083;&#1100;&#1089;&#1082;&#1072;&#1103;&#1087;&#1088;&#1072;&#1074;&#1076;&#1072;.&#1090;&#1074;&#1077;&#1088;&#1089;&#1082;&#1072;&#1103;&#1086;&#1073;&#1083;&#1072;&#1089;&#1090;&#1100;.&#1088;&#1092;/news/novosti-regiona/rabotodateli-tverskoy-oblasti-predlagayut-bolee-15-tysyach-vakansiy/" TargetMode="External"/><Relationship Id="rId135" Type="http://schemas.openxmlformats.org/officeDocument/2006/relationships/hyperlink" Target="https://xn--80atgafdsv.xn--80aaccp4ajwpkgbl4lpb.xn--p1ai/news/novosti-regiona/rabotodateli-tverskoy-oblasti-predlagayut-bolee-15-tysyach-vakansiy/" TargetMode="External"/><Relationship Id="rId151" Type="http://schemas.openxmlformats.org/officeDocument/2006/relationships/hyperlink" Target="https://xn--80abdrbegn5ad8au4b7fub.xn--80aaccp4ajwpkgbl4lpb.xn--p1ai/news/novosti-regiona/v-tverskoy-oblasti-rabotodateli-predlagayut-bolee-15-tysyach-vakansiy/" TargetMode="External"/><Relationship Id="rId156" Type="http://schemas.openxmlformats.org/officeDocument/2006/relationships/hyperlink" Target="https://tvtver.ru/news/rabotodateli-tverskoj-oblasti-predlagayut-bolee-15-tysyach-vakansij/" TargetMode="External"/><Relationship Id="rId177" Type="http://schemas.openxmlformats.org/officeDocument/2006/relationships/hyperlink" Target="https://xn--80aeambocfgbf8ag0asfr.xn--80aaccp4ajwpkgbl4lpb.xn--p1ai/news/novosti-regiona/igor-rudenya-provel-soveshchanie-po-voprosam-deyatelnost=i-pravitelstva-tverskoy-oblasti/" TargetMode="External"/><Relationship Id="rId198" Type="http://schemas.openxmlformats.org/officeDocument/2006/relationships/hyperlink" Target="https://www.afanasy.biz/news/politics/190184" TargetMode="External"/><Relationship Id="rId172" Type="http://schemas.openxmlformats.org/officeDocument/2006/relationships/hyperlink" Target="https://xn--80aeaggbsdn1am6affp.xn--80aaccp4ajwpkgbl4lpb.xn--p1ai/news/novosti-regiona/igor-rudenya-provel-soveshchanie-po-voprosam-deyatelnost=i-pravitelstva-tverskoy-oblasti/" TargetMode="External"/><Relationship Id="rId193" Type="http://schemas.openxmlformats.org/officeDocument/2006/relationships/hyperlink" Target="http://bzgazeta.ru/novosti/igor-rudenya-provel-soveshhanie-po-voprosam-deyatelnosti-pravitelstva-tverskoj-oblasti-4.html" TargetMode="External"/><Relationship Id="rId202" Type="http://schemas.openxmlformats.org/officeDocument/2006/relationships/hyperlink" Target="https://glavny.tv/last-news/tver/v-tverskoy-oblasti-obsudyat-strategiyu-duhovno-nravstvennogo-vospitaniya-detey/" TargetMode="External"/><Relationship Id="rId207" Type="http://schemas.openxmlformats.org/officeDocument/2006/relationships/hyperlink" Target="https://xn--80aeambocfgbf8ag0asfr.xn--80aaccp4ajwpkgbl4lpb.xn--p1ai/news/novosti-regiona/na-zasedanii-regionalnogo-pravitelstva-obsudyat-realizatsiyu-v-tverskoy-oblasti-strategii-dukhovno-n/" TargetMode="External"/><Relationship Id="rId223" Type="http://schemas.openxmlformats.org/officeDocument/2006/relationships/hyperlink" Target="http://tver-news.net/society/2022/03/21/85622.html" TargetMode="External"/><Relationship Id="rId228" Type="http://schemas.openxmlformats.org/officeDocument/2006/relationships/fontTable" Target="fontTable.xml"/><Relationship Id="rId13" Type="http://schemas.openxmlformats.org/officeDocument/2006/relationships/hyperlink" Target="https://www.tver.kp.ru/daily/27378/4561478/" TargetMode="External"/><Relationship Id="rId18" Type="http://schemas.openxmlformats.org/officeDocument/2006/relationships/hyperlink" Target="http://kashingazeta.ru/kultura/gubernator-igor-rudenya-pozdravil-so-vsemirnym-dnyom-poezii-kollektiv-doma-poezii-vsex-cenitelej-poeticheskogo-tvorchestva.html" TargetMode="External"/><Relationship Id="rId39" Type="http://schemas.openxmlformats.org/officeDocument/2006/relationships/hyperlink" Target="https://tvtver.ru/news/v-tveri-otmechayut-vsemirnyj-den-poezii-2/" TargetMode="External"/><Relationship Id="rId109" Type="http://schemas.openxmlformats.org/officeDocument/2006/relationships/hyperlink" Target="https://xn--b1aeca2ch.xn--80aaccp4ajwpkgbl4lpb.xn--p1ai/news/novosti-regiona/v-tverskoy-oblasti-zaklyucheno-bolee-4900-dogovorov-s-sobstvennikami-domovladeniy-po-besplatnoy-doga/" TargetMode="External"/><Relationship Id="rId34" Type="http://schemas.openxmlformats.org/officeDocument/2006/relationships/hyperlink" Target="https://panoramapro.ru/gubernator-igor-rudenja-pozdravil-so-vsemirnym-dnjom-pojezii-kollektiv-doma-pojezii/" TargetMode="External"/><Relationship Id="rId50" Type="http://schemas.openxmlformats.org/officeDocument/2006/relationships/hyperlink" Target="https://www.tver.kp.ru/online/news/4674172/" TargetMode="External"/><Relationship Id="rId55" Type="http://schemas.openxmlformats.org/officeDocument/2006/relationships/hyperlink" Target="https://tverlife.ru/regional/v-stolice-verhnevolzhja-v-den-pojezii-proshlo-vruchenie-ii-vserossijskoj-premii-imeni-andreja-dementeva/" TargetMode="External"/><Relationship Id="rId76" Type="http://schemas.openxmlformats.org/officeDocument/2006/relationships/hyperlink" Target="https://toptver.ru/lenta/bolshe-50-vrachej-celevikov-nachnut-rabotat-v-centralnyh-rajonnyh-bolnicah-tverskoj-oblasti/" TargetMode="External"/><Relationship Id="rId97" Type="http://schemas.openxmlformats.org/officeDocument/2006/relationships/hyperlink" Target="https://tverigrad.ru/publication/v-tverskoj-oblasti-zakljucheno-pochti-5-tysjach-dogovorov-s-sobstvennikami-domovladenij-po-besplatnoj-dogazifikacii/" TargetMode="External"/><Relationship Id="rId104" Type="http://schemas.openxmlformats.org/officeDocument/2006/relationships/hyperlink" Target="https://&#1085;&#1072;&#1096;&#1072;&#1078;&#1080;&#1079;&#1085;&#1100;.&#1090;&#1074;&#1077;&#1088;&#1089;&#1082;&#1072;&#1103;&#1086;&#1073;&#1083;&#1072;&#1089;&#1090;&#1100;.&#1088;&#1092;/news/novosti-regiona/v-tverskoy-oblasti-zaklyucheno-bolee-4900-dogovorov-s-sobstvennikami-domovladeniy-po-besplatnoy-doga/" TargetMode="External"/><Relationship Id="rId120" Type="http://schemas.openxmlformats.org/officeDocument/2006/relationships/hyperlink" Target="https://xn----ctbbkcp3ddjc7i.xn--p1ai/dailynews/v-tverskoy-oblasti-zaklyuchili-bolee-4900-dogovorov-po-besplatnoy-dogazifikatsii/" TargetMode="External"/><Relationship Id="rId125" Type="http://schemas.openxmlformats.org/officeDocument/2006/relationships/hyperlink" Target="https://xn-----6kcalbbrfn0iijf7msb.xn--p1ai/news/obshchestvo/v-tverskoy-oblasti-na-rynke-truda-predstavleno-15-tysyach-vakansiy/" TargetMode="External"/><Relationship Id="rId141" Type="http://schemas.openxmlformats.org/officeDocument/2006/relationships/hyperlink" Target="https://xn--b1aaibidbbdn6bkolfhr9u.xn--80aaccp4ajwpkgbl4lpb.xn--p1ai/news/novosti-regiona/rabotodateli-tverskoy-oblasti-predlagayut-bolee-15-tysyach-vakansiy/" TargetMode="External"/><Relationship Id="rId146" Type="http://schemas.openxmlformats.org/officeDocument/2006/relationships/hyperlink" Target="https://toptver.ru/lenta/v-tverskoj-oblasti-rabotodateli-predlagajut-bolshe-15-tysjach-vakansij/" TargetMode="External"/><Relationship Id="rId167" Type="http://schemas.openxmlformats.org/officeDocument/2006/relationships/hyperlink" Target="https://xn--b1aeca2ch.xn--80aaccp4ajwpkgbl4lpb.xn--p1ai/news/novosti-regiona/v-tverskoy-oblasti-rabotodateli-predlagayut-bolee-15-tysyach-vakansiy/" TargetMode="External"/><Relationship Id="rId188" Type="http://schemas.openxmlformats.org/officeDocument/2006/relationships/hyperlink" Target="http://kuvznama.ru/igor-rudenja-provel-soveshhanie-po-voprosam-dejatelnosti-pravitelstva-tverskoj-oblasti-6.html" TargetMode="External"/><Relationship Id="rId7" Type="http://schemas.openxmlformats.org/officeDocument/2006/relationships/endnotes" Target="endnotes.xml"/><Relationship Id="rId71" Type="http://schemas.openxmlformats.org/officeDocument/2006/relationships/hyperlink" Target="https://xn--80aaafacod0cjtobqp6g1a7c4e.xn--80aaccp4ajwpkgbl4lpb.xn--p1ai/news/novosti-regiona/v-2022-godu-v-tsentralnye-rayonnye-bolnitsy-tverskoy-oblasti-budut-trudoustroeny-bolee-50-vrachey-ts/" TargetMode="External"/><Relationship Id="rId92" Type="http://schemas.openxmlformats.org/officeDocument/2006/relationships/hyperlink" Target="https://tvtver.ru/news/bolee-50-molodyh-vrachej-tselevikov-budut-trudoustroeny-v-bolnitsy-tverskoj-oblasti/" TargetMode="External"/><Relationship Id="rId162" Type="http://schemas.openxmlformats.org/officeDocument/2006/relationships/hyperlink" Target="https://xn--80aaggfbbvdpkuqnmvfs6p.xn--80aaccp4ajwpkgbl4lpb.xn--p1ai/news/novosti-regiona/v-tverskoy-oblasti-rabotodateli-predlagayut-bolee-15-tysyach-vakansiy/" TargetMode="External"/><Relationship Id="rId183" Type="http://schemas.openxmlformats.org/officeDocument/2006/relationships/hyperlink" Target="https://xn--b1afbmcjbrdg5afn.xn--80aaccp4ajwpkgbl4lpb.xn--p1ai/news/novosti-regiona/igor-rudenya-provel-soveshchanie-po-voprosam-deyatelnost=i-pravitelstva-tverskoy-oblasti/" TargetMode="External"/><Relationship Id="rId213" Type="http://schemas.openxmlformats.org/officeDocument/2006/relationships/hyperlink" Target="https://xn--80adnee0afc6kza.xn--80aaccp4ajwpkgbl4lpb.xn--p1ai/news/novosti-regiona/na-zasedanii-regionalnogo-pravitelstva-obsudyat-realizatsiyu-v-tverskoy-oblasti-strategii-dukhovno-n/" TargetMode="External"/><Relationship Id="rId218" Type="http://schemas.openxmlformats.org/officeDocument/2006/relationships/hyperlink" Target="https://xn--80aaggfbbvdpkuqnmvfs6p.xn--80aaccp4ajwpkgbl4lpb.xn--p1ai/news/novosti-regiona/na-zasedanii-regionalnogo-pravitelstva-obsudyat-realizatsiyu-v-tverskoy-oblasti-strategii-dukhovno-n/" TargetMode="External"/><Relationship Id="rId2" Type="http://schemas.openxmlformats.org/officeDocument/2006/relationships/numbering" Target="numbering.xml"/><Relationship Id="rId29" Type="http://schemas.openxmlformats.org/officeDocument/2006/relationships/hyperlink" Target="https://www.dnioz.ru/gubernator-igor-rudenya-pozdravil-so-vsemirnym-dnyom-poezii-kollektiv-doma-poezii-vseh-tseniteley-poeticheskogo-tvorchestva/" TargetMode="External"/><Relationship Id="rId24" Type="http://schemas.openxmlformats.org/officeDocument/2006/relationships/hyperlink" Target="https://xn--b1aaibidbbdn6bkolfhr9u.xn--80aaccp4ajwpkgbl4lpb.xn--p1ai/news/novosti-regiona/gubernator-igor-rudenya-pozdravil-so-vsemirnym-dnyem-poezii-kollektiv-doma-poezii-vsekh-tseniteley-p/" TargetMode="External"/><Relationship Id="rId40" Type="http://schemas.openxmlformats.org/officeDocument/2006/relationships/hyperlink" Target="http://kuvznama.ru/v-tveri-otmetjat-vsemirnyj-den-pojezii.html" TargetMode="External"/><Relationship Id="rId45" Type="http://schemas.openxmlformats.org/officeDocument/2006/relationships/hyperlink" Target="http://tver-news.net/other/2022/03/21/85557.html" TargetMode="External"/><Relationship Id="rId66" Type="http://schemas.openxmlformats.org/officeDocument/2006/relationships/hyperlink" Target="https://leninskoeznamya.tverreg.ru/news/novosti-regiona/v-2022-godu-v-tsentralnye-rayonnye-bolnitsy-tverskoy-oblasti-budut-trudoustroeny-bolee-50-vrachey-ts/" TargetMode="External"/><Relationship Id="rId87" Type="http://schemas.openxmlformats.org/officeDocument/2006/relationships/hyperlink" Target="https://xn----ctbbkcp3ddjc7i.xn--p1ai/dailynews/v-etom-godu-tsrb-tverskoy-oblasti-trudoustroyat-bolee-50-vrachey-tselevikov/" TargetMode="External"/><Relationship Id="rId110" Type="http://schemas.openxmlformats.org/officeDocument/2006/relationships/hyperlink" Target="https://xn--80aaafacod0cjtobqp6g1a7c4e.xn--80aaccp4ajwpkgbl4lpb.xn--p1ai/news/novosti-regiona/v-tverskoy-oblasti-zaklyucheno-bolee-4900-dogovorov-s-sobstvennikami-domovladeniy-po-besplatnoy-doga/" TargetMode="External"/><Relationship Id="rId115" Type="http://schemas.openxmlformats.org/officeDocument/2006/relationships/hyperlink" Target="https://panoramapro.ru/v-tverskoj-oblasti-zakljucheno-bolee-4900-dogovorov-s-sobstvennikami-domovladenij-po-besplatnoj-dogazifikacii/" TargetMode="External"/><Relationship Id="rId131" Type="http://schemas.openxmlformats.org/officeDocument/2006/relationships/hyperlink" Target="https://xn--80abdrbegn5ad8au4b7fub.xn--80aaccp4ajwpkgbl4lpb.xn--p1ai/news/novosti-regiona/rabotodateli-tverskoy-oblasti-predlagayut-bolee-15-tysyach-vakansiy/" TargetMode="External"/><Relationship Id="rId136" Type="http://schemas.openxmlformats.org/officeDocument/2006/relationships/hyperlink" Target="https://xn--80adnee0afc6kza.xn--80aaccp4ajwpkgbl4lpb.xn--p1ai/news/novosti-regiona/rabotodateli-tverskoy-oblasti-predlagayut-bolee-15-tysyach-vakansiy/" TargetMode="External"/><Relationship Id="rId157" Type="http://schemas.openxmlformats.org/officeDocument/2006/relationships/hyperlink" Target="http://udomelskaya-gazeta.ru/news/media/2022/3/21/v-tverskoj-oblasti-rabotodateli-predlagayut-bolee-15-tyisyach-vakansij/" TargetMode="External"/><Relationship Id="rId178" Type="http://schemas.openxmlformats.org/officeDocument/2006/relationships/hyperlink" Target="https://xn--80atgafdsv.xn--80aaccp4ajwpkgbl4lpb.xn--p1ai/news/novosti-regiona/igor-rudenya-provel-soveshchanie-po-voprosam-deyatelnost=i-pravitelstva-tverskoy-oblasti/" TargetMode="External"/><Relationship Id="rId61" Type="http://schemas.openxmlformats.org/officeDocument/2006/relationships/hyperlink" Target="https://&#1084;&#1086;&#1083;&#1086;&#1082;&#1086;&#1074;&#1089;&#1082;&#1080;&#1081;&#1082;&#1088;&#1072;&#1081;.&#1090;&#1074;&#1077;&#1088;&#1089;&#1082;&#1072;&#1103;&#1086;&#1073;&#1083;&#1072;&#1089;&#1090;&#1100;.&#1088;&#1092;/news/novosti-regiona/v-2022-godu-v-tsentralnye-rayonnye-bolnitsy-tverskoy-oblasti-budut-trudoustroeny-bolee-50-vrachey-ts/" TargetMode="External"/><Relationship Id="rId82" Type="http://schemas.openxmlformats.org/officeDocument/2006/relationships/hyperlink" Target="http://kuvznama.ru/v-2022-godu-v-centralnye-rajonnye-bolnicy-tverskoj-oblasti-budut-trudoustroeny-bolee-50-vrachej-celevikov.html" TargetMode="External"/><Relationship Id="rId152" Type="http://schemas.openxmlformats.org/officeDocument/2006/relationships/hyperlink" Target="https://xn----ctbbkcp3ddjc7i.xn--p1ai/dailynews/zhitelyam-tverskoy-oblasti-predlagayut-bolee-15-tysyach-vakansiy/" TargetMode="External"/><Relationship Id="rId173" Type="http://schemas.openxmlformats.org/officeDocument/2006/relationships/hyperlink" Target="https://&#1073;&#1077;&#1083;&#1100;&#1089;&#1082;&#1072;&#1103;&#1087;&#1088;&#1072;&#1074;&#1076;&#1072;.&#1090;&#1074;&#1077;&#1088;&#1089;&#1082;&#1072;&#1103;&#1086;&#1073;&#1083;&#1072;&#1089;&#1090;&#1100;.&#1088;&#1092;/news/novosti-regiona/igor-rudenya-provel-soveshchanie-po-voprosam-deyatelnost=i-pravitelstva-tverskoy-oblasti/" TargetMode="External"/><Relationship Id="rId194" Type="http://schemas.openxmlformats.org/officeDocument/2006/relationships/hyperlink" Target="http://konzarya.ru/node/19705" TargetMode="External"/><Relationship Id="rId199" Type="http://schemas.openxmlformats.org/officeDocument/2006/relationships/hyperlink" Target="http://tver-news.net/politics/2022/03/21/85614.html" TargetMode="External"/><Relationship Id="rId203" Type="http://schemas.openxmlformats.org/officeDocument/2006/relationships/hyperlink" Target="https://xn--80aeaggbsdn1am6affp.xn--80aaccp4ajwpkgbl4lpb.xn--p1ai/news/novosti-regiona/na-zasedanii-regionalnogo-pravitelstva-obsudyat-realizatsiyu-v-tverskoy-oblasti-strategii-dukhovno-n/" TargetMode="External"/><Relationship Id="rId208" Type="http://schemas.openxmlformats.org/officeDocument/2006/relationships/hyperlink" Target="https://xn--80atgafdsv.xn--80aaccp4ajwpkgbl4lpb.xn--p1ai/news/novosti-regiona/na-zasedanii-regionalnogo-pravitelstva-obsudyat-realizatsiyu-v-tverskoy-oblasti-strategii-dukhovno-n/" TargetMode="External"/><Relationship Id="rId229" Type="http://schemas.openxmlformats.org/officeDocument/2006/relationships/theme" Target="theme/theme1.xml"/><Relationship Id="rId19" Type="http://schemas.openxmlformats.org/officeDocument/2006/relationships/hyperlink" Target="https://xn--b1aeca2ch.xn--80aaccp4ajwpkgbl4lpb.xn--p1ai/news/novosti-regiona/gubernator-igor-rudenya-pozdravil-so-vsemirnym-dnyem-poezii-kollektiv-doma-poezii-vsekh-tseniteley-p/" TargetMode="External"/><Relationship Id="rId224" Type="http://schemas.openxmlformats.org/officeDocument/2006/relationships/header" Target="header1.xml"/><Relationship Id="rId14" Type="http://schemas.openxmlformats.org/officeDocument/2006/relationships/hyperlink" Target="https://xn--80adnee0afc6kza.xn--80aaccp4ajwpkgbl4lpb.xn--p1ai/news/novosti-regiona/gubernator-igor-rudenya-pozdravil-so-vsemirnym-dnyem-poezii-kollektiv-doma-poezii-vsekh-tseniteley-p/" TargetMode="External"/><Relationship Id="rId30" Type="http://schemas.openxmlformats.org/officeDocument/2006/relationships/hyperlink" Target="https://kimvestnik.ru/21-03-2022/guberniya/gubernator-igor-rudenya-pozdravil-so-vsemirnym-dnyom-poezii-kollektiv-doma-poezii-vseh-tsenitelej-poeticheskogo-tvorchestva.html" TargetMode="External"/><Relationship Id="rId35" Type="http://schemas.openxmlformats.org/officeDocument/2006/relationships/hyperlink" Target="https://toptver.ru/lenta/gubernator-igor-rudenja-pozdravil-so-vsemirnym-dnjom-pojezii/" TargetMode="External"/><Relationship Id="rId56" Type="http://schemas.openxmlformats.org/officeDocument/2006/relationships/hyperlink" Target="http://tver-news.net/society/2022/03/21/85653.html" TargetMode="External"/><Relationship Id="rId77" Type="http://schemas.openxmlformats.org/officeDocument/2006/relationships/hyperlink" Target="https://glavny.tv/last-news/tver/v-2022-godu-v-tsentralnye-rayonnye-bolnitsy-tverskoy-oblasti-budut-trudoustroeny-bolee-50-vrachey-tselevikov/" TargetMode="External"/><Relationship Id="rId100" Type="http://schemas.openxmlformats.org/officeDocument/2006/relationships/hyperlink" Target="https://&#1073;&#1077;&#1083;&#1100;&#1089;&#1082;&#1072;&#1103;&#1087;&#1088;&#1072;&#1074;&#1076;&#1072;.&#1090;&#1074;&#1077;&#1088;&#1089;&#1082;&#1072;&#1103;&#1086;&#1073;&#1083;&#1072;&#1089;&#1090;&#1100;.&#1088;&#1092;/news/novosti-regiona/v-tverskoy-oblasti-zaklyucheno-bolee-4900-dogovorov-s-sobstvennikami-domovladeniy-po-besplatnoy-doga/" TargetMode="External"/><Relationship Id="rId105" Type="http://schemas.openxmlformats.org/officeDocument/2006/relationships/hyperlink" Target="https://leninskoeznamya.tverreg.ru/news/novosti-regiona/v-tverskoy-oblasti-zaklyucheno-bolee-4900-dogovorov-s-sobstvennikami-domovladeniy-po-besplatnoy-doga/" TargetMode="External"/><Relationship Id="rId126" Type="http://schemas.openxmlformats.org/officeDocument/2006/relationships/hyperlink" Target="https://tver.aif.ru/society/details/rabotodateli_soobshchili_o_samyh_vostrebovannyh_professiyah_v_tverskoy_oblasti" TargetMode="External"/><Relationship Id="rId147" Type="http://schemas.openxmlformats.org/officeDocument/2006/relationships/hyperlink" Target="https://tverlife.ru/regional/bolshe-15-tysjach-vakansij-predlagajut-rabotodateli-v-tverskoj-oblasti/" TargetMode="External"/><Relationship Id="rId168" Type="http://schemas.openxmlformats.org/officeDocument/2006/relationships/hyperlink" Target="https://xn--80atgafdsv.xn--80aaccp4ajwpkgbl4lpb.xn--p1ai/news/novosti-regiona/v-tverskoy-oblasti-rabotodateli-predlagayut-bolee-15-tysyach-vakansiy/" TargetMode="External"/><Relationship Id="rId8" Type="http://schemas.openxmlformats.org/officeDocument/2006/relationships/image" Target="media/image1.gif"/><Relationship Id="rId51" Type="http://schemas.openxmlformats.org/officeDocument/2006/relationships/hyperlink" Target="https://toptver.ru/lenta/v-tveri-vruchili-ii-vserossijskuju-premiju-imeni-andreja-dementeva/" TargetMode="External"/><Relationship Id="rId72" Type="http://schemas.openxmlformats.org/officeDocument/2006/relationships/hyperlink" Target="http://kashingazeta.ru/medicina/v-2022-godu-v-centralnye-rajonnye-bolnicy-tverskoj-oblasti-budut-trudoustroeny-bolee-50-vrachej-celevikov.html" TargetMode="External"/><Relationship Id="rId93" Type="http://schemas.openxmlformats.org/officeDocument/2006/relationships/hyperlink" Target="http://www.69rus.org/more/21856/" TargetMode="External"/><Relationship Id="rId98" Type="http://schemas.openxmlformats.org/officeDocument/2006/relationships/hyperlink" Target="https://vedtver.ru/news/society/v-tverskoj-oblasti-zakljucheno-4909-dogovor-na-besplatnuju-dogazifikaciju/" TargetMode="External"/><Relationship Id="rId121" Type="http://schemas.openxmlformats.org/officeDocument/2006/relationships/hyperlink" Target="https://vedtver.ru/news/society/pochti-5000-zhitelej-tverskoj-oblasti-zakljuchili-dogovora-na-besplatnuju-dogazifikaciju-domov/" TargetMode="External"/><Relationship Id="rId142" Type="http://schemas.openxmlformats.org/officeDocument/2006/relationships/hyperlink" Target="https://xn--80aaggfbbvdpkuqnmvfs6p.xn--80aaccp4ajwpkgbl4lpb.xn--p1ai/news/novosti-regiona/rabotodateli-tverskoy-oblasti-predlagayut-bolee-15-tysyach-vakansiy/" TargetMode="External"/><Relationship Id="rId163" Type="http://schemas.openxmlformats.org/officeDocument/2006/relationships/hyperlink" Target="https://xn--80aaafacod0cjtobqp6g1a7c4e.xn--80aaccp4ajwpkgbl4lpb.xn--p1ai/news/novosti-regiona/v-tverskoy-oblasti-rabotodateli-predlagayut-bolee-15-tysyach-vakansiy/" TargetMode="External"/><Relationship Id="rId184" Type="http://schemas.openxmlformats.org/officeDocument/2006/relationships/hyperlink" Target="https://xn--80aaaggh4d0a.xn--80aaccp4ajwpkgbl4lpb.xn--p1ai/news/novosti-regiona/igor-rudenya-provel-soveshchanie-po-voprosam-deyatelnost=i-pravitelstva-tverskoy-oblasti/" TargetMode="External"/><Relationship Id="rId189" Type="http://schemas.openxmlformats.org/officeDocument/2006/relationships/hyperlink" Target="https://r-zemlya.ru/guberniya/igor-rudenya-provel-soveshhanie-po-voprosam-deyatelnosti-pravitelstva-tverskoj-oblasti-7.html" TargetMode="External"/><Relationship Id="rId219" Type="http://schemas.openxmlformats.org/officeDocument/2006/relationships/hyperlink" Target="https://xn--80aaafacod0cjtobqp6g1a7c4e.xn--80aaccp4ajwpkgbl4lpb.xn--p1ai/news/novosti-regiona/na-zasedanii-regionalnogo-pravitelstva-obsudyat-realizatsiyu-v-tverskoy-oblasti-strategii-dukhovno-n/" TargetMode="External"/><Relationship Id="rId3" Type="http://schemas.openxmlformats.org/officeDocument/2006/relationships/styles" Target="styles.xml"/><Relationship Id="rId214" Type="http://schemas.openxmlformats.org/officeDocument/2006/relationships/hyperlink" Target="https://xn----ctbbkcp3ddjc7i.xn--p1ai/dailynews/v-pravitelstve-tverskoy-oblasti-obsudyat-realizatsiyu-v-regione-strategii-dukhovno-nravstvennogo-vos/" TargetMode="External"/><Relationship Id="rId25" Type="http://schemas.openxmlformats.org/officeDocument/2006/relationships/hyperlink" Target="https://xn--80abdrbegn5ad8au4b7fub.xn--80aaccp4ajwpkgbl4lpb.xn--p1ai/news/novosti-regiona/gubernator-igor-rudenya-pozdravil-so-vsemirnym-dnyem-poezii-kollektiv-doma-poezii-vsekh-tseniteley-p/" TargetMode="External"/><Relationship Id="rId46" Type="http://schemas.openxmlformats.org/officeDocument/2006/relationships/hyperlink" Target="https://tverigrad.ru/publication/19-letnjaja-studentka-tverskogo-gosuniversiteta-stala-laureatom-premii-imeni-andreja-dementeva/" TargetMode="External"/><Relationship Id="rId67" Type="http://schemas.openxmlformats.org/officeDocument/2006/relationships/hyperlink" Target="https://xn--b1aaibidbbdn6bkolfhr9u.xn--80aaccp4ajwpkgbl4lpb.xn--p1ai/news/novosti-regiona/v-2022-godu-v-tsentralnye-rayonnye-bolnitsy-tverskoy-oblasti-budut-trudoustroeny-bolee-50-vrachey-ts/" TargetMode="External"/><Relationship Id="rId116" Type="http://schemas.openxmlformats.org/officeDocument/2006/relationships/hyperlink" Target="http://konzarya.ru/node/19704" TargetMode="External"/><Relationship Id="rId137" Type="http://schemas.openxmlformats.org/officeDocument/2006/relationships/hyperlink" Target="https://leninskoeznamya.tverreg.ru/news/novosti-regiona/rabotodateli-tverskoy-oblasti-predlagayut-bolee-15-tysyach-vakansiy/" TargetMode="External"/><Relationship Id="rId158" Type="http://schemas.openxmlformats.org/officeDocument/2006/relationships/hyperlink" Target="https://leninskoeznamya.tverreg.ru/news/novosti-regiona/v-tverskoy-oblasti-rabotodateli-predlagayut-bolee-15-tysyach-vakansiy/" TargetMode="External"/><Relationship Id="rId20" Type="http://schemas.openxmlformats.org/officeDocument/2006/relationships/hyperlink" Target="https://xn--80aaaggh4d0a.xn--80aaccp4ajwpkgbl4lpb.xn--p1ai/news/novosti-regiona/gubernator-igor-rudenya-pozdravil-so-vsemirnym-dnyem-poezii-kollektiv-doma-poezii-vsekh-tseniteley-p/" TargetMode="External"/><Relationship Id="rId41" Type="http://schemas.openxmlformats.org/officeDocument/2006/relationships/hyperlink" Target="https://ks-region69.com/news/144620-v-tveri-v-uchrezhdenijah-kultury-otmetjat-vsemirnyj-den-pojezii" TargetMode="External"/><Relationship Id="rId62" Type="http://schemas.openxmlformats.org/officeDocument/2006/relationships/hyperlink" Target="https://xn--80adnee0afc6kza.xn--80aaccp4ajwpkgbl4lpb.xn--p1ai/news/novosti-regiona/v-2022-godu-v-tsentralnye-rayonnye-bolnitsy-tverskoy-oblasti-budut-trudoustroeny-bolee-50-vrachey-ts/" TargetMode="External"/><Relationship Id="rId83" Type="http://schemas.openxmlformats.org/officeDocument/2006/relationships/hyperlink" Target="http://udomelskaya-gazeta.ru/news/media/2022/3/21/v-2022-godu-v-tsentralnyie-rajonnyie-bolnitsyi-tverskoj-oblasti-budut-trudoustroenyi-bolee-50-vrachej/" TargetMode="External"/><Relationship Id="rId88" Type="http://schemas.openxmlformats.org/officeDocument/2006/relationships/hyperlink" Target="https://tverlife.ru/regional/v-rajonnye-bolnicy-tverskoj-oblasti-trudoustrojat-bolshe-50-vrachej-celevikov/" TargetMode="External"/><Relationship Id="rId111" Type="http://schemas.openxmlformats.org/officeDocument/2006/relationships/hyperlink" Target="https://xn--b1afbmcjbrdg5afn.xn--80aaccp4ajwpkgbl4lpb.xn--p1ai/news/novosti-regiona/v-tverskoy-oblasti-zaklyucheno-bolee-4900-dogovorov-s-sobstvennikami-domovladeniy-po-besplatnoy-doga/" TargetMode="External"/><Relationship Id="rId132" Type="http://schemas.openxmlformats.org/officeDocument/2006/relationships/hyperlink" Target="https://&#1084;&#1086;&#1083;&#1086;&#1082;&#1086;&#1074;&#1089;&#1082;&#1080;&#1081;&#1082;&#1088;&#1072;&#1081;.&#1090;&#1074;&#1077;&#1088;&#1089;&#1082;&#1072;&#1103;&#1086;&#1073;&#1083;&#1072;&#1089;&#1090;&#1100;.&#1088;&#1092;/news/novosti-regiona/rabotodateli-tverskoy-oblasti-predlagayut-bolee-15-tysyach-vakansiy/" TargetMode="External"/><Relationship Id="rId153" Type="http://schemas.openxmlformats.org/officeDocument/2006/relationships/hyperlink" Target="https://vedtver.ru/news/society/v-tverskoj-oblasti-rabotodateli-predlagajut-bolshe-15-tysjach-vakansij/" TargetMode="External"/><Relationship Id="rId174" Type="http://schemas.openxmlformats.org/officeDocument/2006/relationships/hyperlink" Target="https://xn--80abdrbegn5ad8au4b7fub.xn--80aaccp4ajwpkgbl4lpb.xn--p1ai/news/novosti-regiona/igor-rudenya-provel-soveshchanie-po-voprosam-deyatelnost=i-pravitelstva-tverskoy-oblasti/" TargetMode="External"/><Relationship Id="rId179" Type="http://schemas.openxmlformats.org/officeDocument/2006/relationships/hyperlink" Target="https://&#1085;&#1072;&#1096;&#1072;&#1078;&#1080;&#1079;&#1085;&#1100;.&#1090;&#1074;&#1077;&#1088;&#1089;&#1082;&#1072;&#1103;&#1086;&#1073;&#1083;&#1072;&#1089;&#1090;&#1100;.&#1088;&#1092;/news/novosti-regiona/igor-rudenya-provel-soveshchanie-po-voprosam-deyatelnost=i-pravitelstva-tverskoy-oblasti/" TargetMode="External"/><Relationship Id="rId195" Type="http://schemas.openxmlformats.org/officeDocument/2006/relationships/hyperlink" Target="https://vot69.ru/igor-rudenja-provel-soveshhanie-po-voprosam-dejatelnosti-pravitelstva-tverskoj-oblasti.html" TargetMode="External"/><Relationship Id="rId209" Type="http://schemas.openxmlformats.org/officeDocument/2006/relationships/hyperlink" Target="https://&#1085;&#1072;&#1096;&#1072;&#1078;&#1080;&#1079;&#1085;&#1100;.&#1090;&#1074;&#1077;&#1088;&#1089;&#1082;&#1072;&#1103;&#1086;&#1073;&#1083;&#1072;&#1089;&#1090;&#1100;.&#1088;&#1092;/news/novosti-regiona/na-zasedanii-regionalnogo-pravitelstva-obsudyat-realizatsiyu-v-tverskoy-oblasti-strategii-dukhovno-n/" TargetMode="External"/><Relationship Id="rId190" Type="http://schemas.openxmlformats.org/officeDocument/2006/relationships/hyperlink" Target="http://bntva.ru/igor-rudenya-provel-soveshhanie-po-voprosam-deyatelnosti-pravitelstva-tverskoj-oblasti/" TargetMode="External"/><Relationship Id="rId204" Type="http://schemas.openxmlformats.org/officeDocument/2006/relationships/hyperlink" Target="https://&#1073;&#1077;&#1083;&#1100;&#1089;&#1082;&#1072;&#1103;&#1087;&#1088;&#1072;&#1074;&#1076;&#1072;.&#1090;&#1074;&#1077;&#1088;&#1089;&#1082;&#1072;&#1103;&#1086;&#1073;&#1083;&#1072;&#1089;&#1090;&#1100;.&#1088;&#1092;/news/novosti-regiona/na-zasedanii-regionalnogo-pravitelstva-obsudyat-realizatsiyu-v-tverskoy-oblasti-strategii-dukhovno-n/" TargetMode="External"/><Relationship Id="rId220" Type="http://schemas.openxmlformats.org/officeDocument/2006/relationships/hyperlink" Target="https://tverlife.ru/regional/strategiju-duhovno-nravstvennogo-vospitanija-detej-v-tverskoj-oblasti-obsudjat-na-zasedanii-v-pravitelstve/" TargetMode="External"/><Relationship Id="rId225" Type="http://schemas.openxmlformats.org/officeDocument/2006/relationships/footer" Target="footer1.xml"/><Relationship Id="rId15" Type="http://schemas.openxmlformats.org/officeDocument/2006/relationships/hyperlink" Target="https://xn--80aaafacod0cjtobqp6g1a7c4e.xn--80aaccp4ajwpkgbl4lpb.xn--p1ai/news/novosti-regiona/gubernator-igor-rudenya-pozdravil-so-vsemirnym-dnyem-poezii-kollektiv-doma-poezii-vsekh-tseniteley-p/" TargetMode="External"/><Relationship Id="rId36" Type="http://schemas.openxmlformats.org/officeDocument/2006/relationships/hyperlink" Target="https://tverlife.ru/regional/igor-rudenja-pozdravil-kollektiv-doma-pojezii-so-vsemirnym-dnjom-pojezii/" TargetMode="External"/><Relationship Id="rId57" Type="http://schemas.openxmlformats.org/officeDocument/2006/relationships/hyperlink" Target="http://tver-news.net/politics/2022/03/21/85652.html" TargetMode="External"/><Relationship Id="rId106" Type="http://schemas.openxmlformats.org/officeDocument/2006/relationships/hyperlink" Target="https://xn--b1aaibidbbdn6bkolfhr9u.xn--80aaccp4ajwpkgbl4lpb.xn--p1ai/news/novosti-regiona/v-tverskoy-oblasti-zaklyucheno-bolee-4900-dogovorov-s-sobstvennikami-domovladeniy-po-besplatnoy-doga/" TargetMode="External"/><Relationship Id="rId127" Type="http://schemas.openxmlformats.org/officeDocument/2006/relationships/hyperlink" Target="https://ks-region69.com/news/144630-v-tverskoj-oblasti-rabotodateli-predlagajut-15-tysjach-vakansij" TargetMode="External"/><Relationship Id="rId10" Type="http://schemas.openxmlformats.org/officeDocument/2006/relationships/chart" Target="charts/chart2.xml"/><Relationship Id="rId31" Type="http://schemas.openxmlformats.org/officeDocument/2006/relationships/hyperlink" Target="http://konzarya.ru/node/19699" TargetMode="External"/><Relationship Id="rId52" Type="http://schemas.openxmlformats.org/officeDocument/2006/relationships/hyperlink" Target="https://tvernews.ru/news/282952/" TargetMode="External"/><Relationship Id="rId73" Type="http://schemas.openxmlformats.org/officeDocument/2006/relationships/hyperlink" Target="https://xn--b1afbmcjbrdg5afn.xn--80aaccp4ajwpkgbl4lpb.xn--p1ai/news/novosti-regiona/v-2022-godu-v-tsentralnye-rayonnye-bolnitsy-tverskoy-oblasti-budut-trudoustroeny-bolee-50-vrachey-ts/" TargetMode="External"/><Relationship Id="rId78" Type="http://schemas.openxmlformats.org/officeDocument/2006/relationships/hyperlink" Target="https://tp.tver.ru/v-2022-godu-v-centralnye-rajonnye-bolnicy-tverskoj-oblasti-budut-trudoustroeny-bolee-50-vrachej-celevikov/" TargetMode="External"/><Relationship Id="rId94" Type="http://schemas.openxmlformats.org/officeDocument/2006/relationships/hyperlink" Target="https://www.afanasy.biz/news/health/190165" TargetMode="External"/><Relationship Id="rId99" Type="http://schemas.openxmlformats.org/officeDocument/2006/relationships/hyperlink" Target="https://glavny.tv/last-news/tver/v-tverskoy-oblasti-zaklyucheno-pochti-5-tysyach-dogovorov-s-hozyaevami-domovladeniy-po-besplatnoy-dogazifikatsii/" TargetMode="External"/><Relationship Id="rId101" Type="http://schemas.openxmlformats.org/officeDocument/2006/relationships/hyperlink" Target="https://xn--80abdrbegn5ad8au4b7fub.xn--80aaccp4ajwpkgbl4lpb.xn--p1ai/news/novosti-regiona/v-tverskoy-oblasti-zaklyucheno-bolee-4900-dogovorov-s-sobstvennikami-domovladeniy-po-besplatnoy-doga/" TargetMode="External"/><Relationship Id="rId122" Type="http://schemas.openxmlformats.org/officeDocument/2006/relationships/hyperlink" Target="https://tvernews.ru/news/282913/" TargetMode="External"/><Relationship Id="rId143" Type="http://schemas.openxmlformats.org/officeDocument/2006/relationships/hyperlink" Target="http://konzarya.ru/node/19697" TargetMode="External"/><Relationship Id="rId148" Type="http://schemas.openxmlformats.org/officeDocument/2006/relationships/hyperlink" Target="https://xn--80aeaggbsdn1am6affp.xn--80aaccp4ajwpkgbl4lpb.xn--p1ai/news/novosti-regiona/v-tverskoy-oblasti-rabotodateli-predlagayut-bolee-15-tysyach-vakansiy/" TargetMode="External"/><Relationship Id="rId164" Type="http://schemas.openxmlformats.org/officeDocument/2006/relationships/hyperlink" Target="https://xn--80aeambocfgbf8ag0asfr.xn--80aaccp4ajwpkgbl4lpb.xn--p1ai/news/novosti-regiona/v-tverskoy-oblasti-rabotodateli-predlagayut-bolee-15-tysyach-vakansiy/" TargetMode="External"/><Relationship Id="rId169" Type="http://schemas.openxmlformats.org/officeDocument/2006/relationships/hyperlink" Target="https://xn--80aaaggh4d0a.xn--80aaccp4ajwpkgbl4lpb.xn--p1ai/news/novosti-regiona/v-tverskoy-oblasti-rabotodateli-predlagayut-bolee-15-tysyach-vakansiy/" TargetMode="External"/><Relationship Id="rId185" Type="http://schemas.openxmlformats.org/officeDocument/2006/relationships/hyperlink" Target="https://xn--b1aeca2ch.xn--80aaccp4ajwpkgbl4lpb.xn--p1ai/news/novosti-regiona/igor-rudenya-provel-soveshchanie-po-voprosam-deyatelnost=i-pravitelstva-tverskoy-oblasti/"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leninskoeznamya.tverreg.ru/news/novosti-regiona/igor-rudenya-provel-soveshchanie-po-voprosam-deyatelnost=i-pravitelstva-tverskoy-oblasti/" TargetMode="External"/><Relationship Id="rId210" Type="http://schemas.openxmlformats.org/officeDocument/2006/relationships/hyperlink" Target="https://panoramapro.ru/v-pravitelstve-tverskoj-oblasti-obsudjat-strategii-duhovno-nravstvennogo-vospitanija-detej/" TargetMode="External"/><Relationship Id="rId215" Type="http://schemas.openxmlformats.org/officeDocument/2006/relationships/hyperlink" Target="https://xn--b1afbmcjbrdg5afn.xn--80aaccp4ajwpkgbl4lpb.xn--p1ai/news/novosti-regiona/na-zasedanii-regionalnogo-pravitelstva-obsudyat-realizatsiyu-v-tverskoy-oblasti-strategii-dukhovno-n/" TargetMode="External"/><Relationship Id="rId26" Type="http://schemas.openxmlformats.org/officeDocument/2006/relationships/hyperlink" Target="https://xn--80aaggfbbvdpkuqnmvfs6p.xn--80aaccp4ajwpkgbl4lpb.xn--p1ai/news/novosti-regiona/gubernator-igor-rudenya-pozdravil-so-vsemirnym-dnyem-poezii-kollektiv-doma-poezii-vsekh-tseniteley-p/" TargetMode="External"/><Relationship Id="rId47" Type="http://schemas.openxmlformats.org/officeDocument/2006/relationships/hyperlink" Target="https://tvtver.ru/news/v-tveri-vruchili-premii-imeni-andreya-dementeva-pobeditelyam-vserossijskogo-konkursa/" TargetMode="External"/><Relationship Id="rId68" Type="http://schemas.openxmlformats.org/officeDocument/2006/relationships/hyperlink" Target="https://xn--80aaggfbbvdpkuqnmvfs6p.xn--80aaccp4ajwpkgbl4lpb.xn--p1ai/news/novosti-regiona/v-2022-godu-v-tsentralnye-rayonnye-bolnitsy-tverskoy-oblasti-budut-trudoustroeny-bolee-50-vrachey-ts/" TargetMode="External"/><Relationship Id="rId89" Type="http://schemas.openxmlformats.org/officeDocument/2006/relationships/hyperlink" Target="https://vedtver.ru/news/society/v-rajonnyh-bolnicah-tverskoj-oblasti-grjadut-kadrovye-izmenenija/" TargetMode="External"/><Relationship Id="rId112" Type="http://schemas.openxmlformats.org/officeDocument/2006/relationships/hyperlink" Target="https://xn--80adnee0afc6kza.xn--80aaccp4ajwpkgbl4lpb.xn--p1ai/news/novosti-regiona/v-tverskoy-oblasti-zaklyucheno-bolee-4900-dogovorov-s-sobstvennikami-domovladeniy-po-besplatnoy-doga/" TargetMode="External"/><Relationship Id="rId133" Type="http://schemas.openxmlformats.org/officeDocument/2006/relationships/hyperlink" Target="http://tver-news.net/other/2022/03/21/85607.html" TargetMode="External"/><Relationship Id="rId154" Type="http://schemas.openxmlformats.org/officeDocument/2006/relationships/hyperlink" Target="http://bzgazeta.ru/novosti/v-tverskoj-oblasti-rabotodateli-predlagayut-bolee-15-tysyach-vakansij.html" TargetMode="External"/><Relationship Id="rId175" Type="http://schemas.openxmlformats.org/officeDocument/2006/relationships/hyperlink" Target="https://tver.mk.ru/social/2022/03/21/v-tverskoy-oblasti-proshlo-soveshhanie-po-voprosam-deyatelnosti-pravitelstva.html" TargetMode="External"/><Relationship Id="rId196" Type="http://schemas.openxmlformats.org/officeDocument/2006/relationships/hyperlink" Target="https://vedtver.ru/news/economy/igor-rudenja-provel-soveshhanie-po-voprosam-dejatelnosti-pravitelstva-tverskoj-oblasti-4/" TargetMode="External"/><Relationship Id="rId200" Type="http://schemas.openxmlformats.org/officeDocument/2006/relationships/hyperlink" Target="http://tver-news.net/society/2022/03/21/85610.html" TargetMode="External"/><Relationship Id="rId16" Type="http://schemas.openxmlformats.org/officeDocument/2006/relationships/hyperlink" Target="https://xn--b1afbmcjbrdg5afn.xn--80aaccp4ajwpkgbl4lpb.xn--p1ai/news/novosti-regiona/gubernator-igor-rudenya-pozdravil-so-vsemirnym-dnyem-poezii-kollektiv-doma-poezii-vsekh-tseniteley-p/" TargetMode="External"/><Relationship Id="rId221" Type="http://schemas.openxmlformats.org/officeDocument/2006/relationships/hyperlink" Target="https://r-zemlya.ru/guberniya/na-zasedanii-regionalnogo-pravitelstva-obsudyat-realizaciyu-v-tverskoj-oblasti-strategii-duxovno-nravstvennogo-vospitaniya-detej.html" TargetMode="External"/><Relationship Id="rId37" Type="http://schemas.openxmlformats.org/officeDocument/2006/relationships/hyperlink" Target="https://xn----ctbbkcp3ddjc7i.xn--p1ai/dailynews/igor-rudenya-pozdravil-so-vsemirnym-dnyem-poezii-kollektiv-doma-poezii-andreya-dementeva/" TargetMode="External"/><Relationship Id="rId58" Type="http://schemas.openxmlformats.org/officeDocument/2006/relationships/hyperlink" Target="https://tverigrad.ru/publication/v-2022-godu-v-bolnicy-tverskoj-oblasti-pridut-rabotat-bolee-50-molodyh-specialistov/" TargetMode="External"/><Relationship Id="rId79" Type="http://schemas.openxmlformats.org/officeDocument/2006/relationships/hyperlink" Target="http://bzgazeta.ru/novosti/v-2022-godu-v-centralnye-rajonnye-bolnicy-tverskoj-oblasti-budut-trudoustroeny-bolee-50-vrachej-celevikov.html" TargetMode="External"/><Relationship Id="rId102" Type="http://schemas.openxmlformats.org/officeDocument/2006/relationships/hyperlink" Target="https://&#1084;&#1086;&#1083;&#1086;&#1082;&#1086;&#1074;&#1089;&#1082;&#1080;&#1081;&#1082;&#1088;&#1072;&#1081;.&#1090;&#1074;&#1077;&#1088;&#1089;&#1082;&#1072;&#1103;&#1086;&#1073;&#1083;&#1072;&#1089;&#1090;&#1100;.&#1088;&#1092;/news/novosti-regiona/v-tverskoy-oblasti-zaklyucheno-bolee-4900-dogovorov-s-sobstvennikami-domovladeniy-po-besplatnoy-doga/" TargetMode="External"/><Relationship Id="rId123" Type="http://schemas.openxmlformats.org/officeDocument/2006/relationships/hyperlink" Target="http://tver-news.net/society/2022/03/21/85578.html" TargetMode="External"/><Relationship Id="rId144" Type="http://schemas.openxmlformats.org/officeDocument/2006/relationships/hyperlink" Target="https://xn--80aaafacod0cjtobqp6g1a7c4e.xn--80aaccp4ajwpkgbl4lpb.xn--p1ai/news/novosti-regiona/rabotodateli-tverskoy-oblasti-predlagayut-bolee-15-tysyach-vakansiy/" TargetMode="External"/><Relationship Id="rId90" Type="http://schemas.openxmlformats.org/officeDocument/2006/relationships/hyperlink" Target="https://panoramapro.ru/v-2022-godu-v-bolnicy-tverskoj-oblasti-budut-trudoustroeny-bolee-50-vrachej-celevikov/" TargetMode="External"/><Relationship Id="rId165" Type="http://schemas.openxmlformats.org/officeDocument/2006/relationships/hyperlink" Target="https://&#1085;&#1072;&#1096;&#1072;&#1078;&#1080;&#1079;&#1085;&#1100;.&#1090;&#1074;&#1077;&#1088;&#1089;&#1082;&#1072;&#1103;&#1086;&#1073;&#1083;&#1072;&#1089;&#1090;&#1100;.&#1088;&#1092;/news/novosti-regiona/v-tverskoy-oblasti-rabotodateli-predlagayut-bolee-15-tysyach-vakansiy/" TargetMode="External"/><Relationship Id="rId186" Type="http://schemas.openxmlformats.org/officeDocument/2006/relationships/hyperlink" Target="https://xn--80aaggfbbvdpkuqnmvfs6p.xn--80aaccp4ajwpkgbl4lpb.xn--p1ai/news/novosti-regiona/igor-rudenya-provel-soveshchanie-po-voprosam-deyatelnost=i-pravitelstva-tverskoy-oblasti/" TargetMode="External"/><Relationship Id="rId211" Type="http://schemas.openxmlformats.org/officeDocument/2006/relationships/hyperlink" Target="https://leninskoeznamya.tverreg.ru/news/novosti-regiona/na-zasedanii-regionalnogo-pravitelstva-obsudyat-realizatsiyu-v-tverskoy-oblasti-strategii-dukhovn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2-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2-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2-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9858538809409398"/>
          <c:y val="0"/>
          <c:w val="0.61534903207521663"/>
          <c:h val="0.93620959880014998"/>
        </c:manualLayout>
      </c:layout>
      <c:doughnutChart>
        <c:varyColors val="1"/>
        <c:ser>
          <c:idx val="0"/>
          <c:order val="0"/>
          <c:dLbls>
            <c:dLbl>
              <c:idx val="1"/>
              <c:layout>
                <c:manualLayout>
                  <c:x val="1.5659042233793198E-2"/>
                  <c:y val="-5.3688135344830017E-2"/>
                </c:manualLayout>
              </c:layout>
              <c:showPercent val="1"/>
            </c:dLbl>
            <c:dLbl>
              <c:idx val="3"/>
              <c:layout>
                <c:manualLayout>
                  <c:x val="-9.3954253402759261E-3"/>
                  <c:y val="-5.8162146623565857E-2"/>
                </c:manualLayout>
              </c:layout>
              <c:showPercent val="1"/>
            </c:dLbl>
            <c:txPr>
              <a:bodyPr rot="0" vert="horz"/>
              <a:lstStyle/>
              <a:p>
                <a:pPr algn="ctr">
                  <a:defRPr/>
                </a:pPr>
                <a:endParaRPr lang="ru-RU"/>
              </a:p>
            </c:txPr>
            <c:showPercent val="1"/>
            <c:showLeaderLines val="1"/>
          </c:dLbls>
          <c:cat>
            <c:strRef>
              <c:f>'[ДЕНЬ_22-03-2022.xlsx]СМИ по категориям'!$C$22,'[ДЕНЬ_22-03-2022.xlsx]СМИ по категориям'!$D$22,'[ДЕНЬ_22-03-2022.xlsx]СМИ по категориям'!$E$22,'[ДЕНЬ_22-03-2022.xlsx]СМИ по категориям'!$F$22,'[ДЕНЬ_22-03-2022.xlsx]СМИ по категориям'!$G$22,'[ДЕНЬ_22-03-2022.xlsx]СМИ по категориям'!$H$22,'[ДЕНЬ_22-03-2022.xlsx]СМИ по категориям'!$I$22</c:f>
              <c:strCache>
                <c:ptCount val="4"/>
                <c:pt idx="0">
                  <c:v>Газеты</c:v>
                </c:pt>
                <c:pt idx="1">
                  <c:v>Информагентства</c:v>
                </c:pt>
                <c:pt idx="2">
                  <c:v>Интернет</c:v>
                </c:pt>
                <c:pt idx="3">
                  <c:v>ТВ</c:v>
                </c:pt>
              </c:strCache>
            </c:strRef>
          </c:cat>
          <c:val>
            <c:numRef>
              <c:f>'[ДЕНЬ_22-03-2022.xlsx]СМИ по категориям'!$C$23,'[ДЕНЬ_22-03-2022.xlsx]СМИ по категориям'!$D$23,'[ДЕНЬ_22-03-2022.xlsx]СМИ по категориям'!$E$23,'[ДЕНЬ_22-03-2022.xlsx]СМИ по категориям'!$F$23,'[ДЕНЬ_22-03-2022.xlsx]СМИ по категориям'!$G$23,'[ДЕНЬ_22-03-2022.xlsx]СМИ по категориям'!$H$23,'[ДЕНЬ_22-03-2022.xlsx]СМИ по категориям'!$I$23</c:f>
              <c:numCache>
                <c:formatCode>General</c:formatCode>
                <c:ptCount val="4"/>
                <c:pt idx="0">
                  <c:v>1</c:v>
                </c:pt>
                <c:pt idx="1">
                  <c:v>5</c:v>
                </c:pt>
                <c:pt idx="2">
                  <c:v>244</c:v>
                </c:pt>
                <c:pt idx="3">
                  <c:v>9</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'[ДЕНЬ_22-03-2022.xlsx]СМИ по категориям'!$C$25,'[ДЕНЬ_22-03-2022.xlsx]СМИ по категориям'!$D$25,'[ДЕНЬ_22-03-2022.xlsx]СМИ по категориям'!$E$25,'[ДЕНЬ_22-03-2022.xlsx]СМИ по категориям'!$F$25,'[ДЕНЬ_22-03-2022.xlsx]СМИ по категориям'!$G$25,'[ДЕНЬ_22-03-2022.xlsx]СМИ по категориям'!$H$25,'[ДЕНЬ_22-03-2022.xlsx]СМИ по категориям'!$I$25</c:f>
              <c:strCache>
                <c:ptCount val="4"/>
                <c:pt idx="0">
                  <c:v>Газеты</c:v>
                </c:pt>
                <c:pt idx="1">
                  <c:v>Информагентства</c:v>
                </c:pt>
                <c:pt idx="2">
                  <c:v>Интернет</c:v>
                </c:pt>
                <c:pt idx="3">
                  <c:v>ТВ</c:v>
                </c:pt>
              </c:strCache>
            </c:strRef>
          </c:cat>
          <c:val>
            <c:numRef>
              <c:f>'[ДЕНЬ_22-03-2022.xlsx]СМИ по категориям'!$C$26,'[ДЕНЬ_22-03-2022.xlsx]СМИ по категориям'!$D$26,'[ДЕНЬ_22-03-2022.xlsx]СМИ по категориям'!$E$26,'[ДЕНЬ_22-03-2022.xlsx]СМИ по категориям'!$F$26,'[ДЕНЬ_22-03-2022.xlsx]СМИ по категориям'!$G$26,'[ДЕНЬ_22-03-2022.xlsx]СМИ по категориям'!$H$26,'[ДЕНЬ_22-03-2022.xlsx]СМИ по категориям'!$I$26</c:f>
              <c:numCache>
                <c:formatCode>General</c:formatCode>
                <c:ptCount val="4"/>
                <c:pt idx="0">
                  <c:v>0</c:v>
                </c:pt>
                <c:pt idx="1">
                  <c:v>2</c:v>
                </c:pt>
                <c:pt idx="2">
                  <c:v>3</c:v>
                </c:pt>
                <c:pt idx="3">
                  <c:v>0</c:v>
                </c:pt>
              </c:numCache>
            </c:numRef>
          </c:val>
        </c:ser>
        <c:ser>
          <c:idx val="1"/>
          <c:order val="1"/>
          <c:tx>
            <c:v>Региональный уровень</c:v>
          </c:tx>
          <c:cat>
            <c:strRef>
              <c:f>'[ДЕНЬ_22-03-2022.xlsx]СМИ по категориям'!$C$25,'[ДЕНЬ_22-03-2022.xlsx]СМИ по категориям'!$D$25,'[ДЕНЬ_22-03-2022.xlsx]СМИ по категориям'!$E$25,'[ДЕНЬ_22-03-2022.xlsx]СМИ по категориям'!$F$25,'[ДЕНЬ_22-03-2022.xlsx]СМИ по категориям'!$G$25,'[ДЕНЬ_22-03-2022.xlsx]СМИ по категориям'!$H$25,'[ДЕНЬ_22-03-2022.xlsx]СМИ по категориям'!$I$25</c:f>
              <c:strCache>
                <c:ptCount val="4"/>
                <c:pt idx="0">
                  <c:v>Газеты</c:v>
                </c:pt>
                <c:pt idx="1">
                  <c:v>Информагентства</c:v>
                </c:pt>
                <c:pt idx="2">
                  <c:v>Интернет</c:v>
                </c:pt>
                <c:pt idx="3">
                  <c:v>ТВ</c:v>
                </c:pt>
              </c:strCache>
            </c:strRef>
          </c:cat>
          <c:val>
            <c:numRef>
              <c:f>'[ДЕНЬ_22-03-2022.xlsx]СМИ по категориям'!$C$27,'[ДЕНЬ_22-03-2022.xlsx]СМИ по категориям'!$D$27,'[ДЕНЬ_22-03-2022.xlsx]СМИ по категориям'!$E$27,'[ДЕНЬ_22-03-2022.xlsx]СМИ по категориям'!$F$27,'[ДЕНЬ_22-03-2022.xlsx]СМИ по категориям'!$G$27,'[ДЕНЬ_22-03-2022.xlsx]СМИ по категориям'!$H$27,'[ДЕНЬ_22-03-2022.xlsx]СМИ по категориям'!$I$27</c:f>
              <c:numCache>
                <c:formatCode>General</c:formatCode>
                <c:ptCount val="4"/>
                <c:pt idx="0">
                  <c:v>1</c:v>
                </c:pt>
                <c:pt idx="1">
                  <c:v>3</c:v>
                </c:pt>
                <c:pt idx="2">
                  <c:v>241</c:v>
                </c:pt>
                <c:pt idx="3">
                  <c:v>9</c:v>
                </c:pt>
              </c:numCache>
            </c:numRef>
          </c:val>
        </c:ser>
        <c:ser>
          <c:idx val="2"/>
          <c:order val="2"/>
          <c:tx>
            <c:v>Зарубежный уровень</c:v>
          </c:tx>
          <c:cat>
            <c:strRef>
              <c:f>'[ДЕНЬ_22-03-2022.xlsx]СМИ по категориям'!$C$25,'[ДЕНЬ_22-03-2022.xlsx]СМИ по категориям'!$D$25,'[ДЕНЬ_22-03-2022.xlsx]СМИ по категориям'!$E$25,'[ДЕНЬ_22-03-2022.xlsx]СМИ по категориям'!$F$25,'[ДЕНЬ_22-03-2022.xlsx]СМИ по категориям'!$G$25,'[ДЕНЬ_22-03-2022.xlsx]СМИ по категориям'!$H$25,'[ДЕНЬ_22-03-2022.xlsx]СМИ по категориям'!$I$25</c:f>
              <c:strCache>
                <c:ptCount val="4"/>
                <c:pt idx="0">
                  <c:v>Газеты</c:v>
                </c:pt>
                <c:pt idx="1">
                  <c:v>Информагентства</c:v>
                </c:pt>
                <c:pt idx="2">
                  <c:v>Интернет</c:v>
                </c:pt>
                <c:pt idx="3">
                  <c:v>ТВ</c:v>
                </c:pt>
              </c:strCache>
            </c:strRef>
          </c:cat>
          <c:val>
            <c:numRef>
              <c:f>'[ДЕНЬ_22-03-2022.xlsx]СМИ по категориям'!$C$28,'[ДЕНЬ_22-03-2022.xlsx]СМИ по категориям'!$D$28,'[ДЕНЬ_22-03-2022.xlsx]СМИ по категориям'!$E$28,'[ДЕНЬ_22-03-2022.xlsx]СМИ по категориям'!$F$28,'[ДЕНЬ_22-03-2022.xlsx]СМИ по категориям'!$G$28,'[ДЕНЬ_22-03-2022.xlsx]СМИ по категориям'!$H$28,'[ДЕНЬ_22-03-2022.xlsx]СМИ по категориям'!$I$28</c:f>
            </c:numRef>
          </c:val>
        </c:ser>
        <c:overlap val="100"/>
        <c:axId val="157371392"/>
        <c:axId val="159761152"/>
      </c:barChart>
      <c:catAx>
        <c:axId val="157371392"/>
        <c:scaling>
          <c:orientation val="maxMin"/>
        </c:scaling>
        <c:axPos val="l"/>
        <c:numFmt formatCode="General" sourceLinked="1"/>
        <c:tickLblPos val="low"/>
        <c:crossAx val="159761152"/>
        <c:crosses val="autoZero"/>
        <c:lblAlgn val="ctr"/>
        <c:lblOffset val="100"/>
        <c:tickLblSkip val="1"/>
      </c:catAx>
      <c:valAx>
        <c:axId val="159761152"/>
        <c:scaling>
          <c:orientation val="minMax"/>
        </c:scaling>
        <c:axPos val="t"/>
        <c:numFmt formatCode="General" sourceLinked="1"/>
        <c:majorTickMark val="in"/>
        <c:tickLblPos val="nextTo"/>
        <c:crossAx val="15737139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355030239559842"/>
          <c:y val="6.5863334308278781E-4"/>
          <c:w val="0.52644969760440208"/>
          <c:h val="0.99868273331383461"/>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МедиаИндексу'!$B$28:$B$85</c:f>
              <c:strCache>
                <c:ptCount val="45"/>
                <c:pt idx="0">
                  <c:v>Tverigrad.ru</c:v>
                </c:pt>
                <c:pt idx="1">
                  <c:v>Тверские ведомости (vedtver.ru)</c:v>
                </c:pt>
                <c:pt idx="2">
                  <c:v>Тверская жизнь (tverlife.ru)</c:v>
                </c:pt>
                <c:pt idx="3">
                  <c:v>ГТРК Тверь</c:v>
                </c:pt>
                <c:pt idx="4">
                  <c:v>Тверское информационное агентство (tvernews.ru)</c:v>
                </c:pt>
                <c:pt idx="5">
                  <c:v>Афанасий-бизнес (afanasy.biz)</c:v>
                </c:pt>
                <c:pt idx="6">
                  <c:v>Главный региональный (glavny.tv)</c:v>
                </c:pt>
                <c:pt idx="7">
                  <c:v>TvTver.ru</c:v>
                </c:pt>
                <c:pt idx="8">
                  <c:v>Новости Твери (tver-news.net)</c:v>
                </c:pt>
                <c:pt idx="9">
                  <c:v>Тверь (toptver.ru)</c:v>
                </c:pt>
                <c:pt idx="10">
                  <c:v>Аргументы и Факты (tver.aif.ru)</c:v>
                </c:pt>
                <c:pt idx="11">
                  <c:v>Край справедливости (ks-region69.com)</c:v>
                </c:pt>
                <c:pt idx="12">
                  <c:v>Заря (konzarya.ru)</c:v>
                </c:pt>
                <c:pt idx="13">
                  <c:v>PANORAMA PRO (panoramapro.ru)</c:v>
                </c:pt>
                <c:pt idx="14">
                  <c:v>Комсомольская правда (tver.kp.ru)</c:v>
                </c:pt>
                <c:pt idx="15">
                  <c:v>Авангард (авангард.тверскаяобласть.рф)</c:v>
                </c:pt>
                <c:pt idx="16">
                  <c:v>Андреапольские вести (андреапольскиевести.тверскаяобласть.рф)</c:v>
                </c:pt>
                <c:pt idx="17">
                  <c:v>Бельская правда (бельскаяправда.тверскаяобласть.рф)</c:v>
                </c:pt>
                <c:pt idx="18">
                  <c:v>Вперед (вперед.тверскаяобласть.рф)</c:v>
                </c:pt>
                <c:pt idx="19">
                  <c:v>Вышневолоцкая правда (вышневолоцкаяправда.тверскаяобласть.рф)</c:v>
                </c:pt>
                <c:pt idx="20">
                  <c:v>Жарковский вестник (жарковскийвестник.тверскаяобласть.рф)</c:v>
                </c:pt>
                <c:pt idx="21">
                  <c:v>Зубцовская жизнь (зубцовскаяжизнь.тверскаяобласть.рф)</c:v>
                </c:pt>
                <c:pt idx="22">
                  <c:v>Коммунар (коммунар.тверскаяобласть.рф)</c:v>
                </c:pt>
                <c:pt idx="23">
                  <c:v>Лесной вестник (леснойвестник.тверскаяобласть.рф)</c:v>
                </c:pt>
                <c:pt idx="24">
                  <c:v>Московский Комсомолец (tver.mk.ru)</c:v>
                </c:pt>
                <c:pt idx="25">
                  <c:v>Новая жизнь (новаяжизнь.тверскаяобласть.рф)</c:v>
                </c:pt>
                <c:pt idx="26">
                  <c:v>Сандовские вести (сандовскиевести.тверскаяобласть.рф)</c:v>
                </c:pt>
                <c:pt idx="27">
                  <c:v>Спировские известия (спировскиеизвестия.тверскаяобласть.рф)</c:v>
                </c:pt>
                <c:pt idx="28">
                  <c:v>Караван Ярмарка (karavantver.ru)</c:v>
                </c:pt>
                <c:pt idx="29">
                  <c:v>Ленинское знамя (leninskoeznamya.tverreg.ru)</c:v>
                </c:pt>
                <c:pt idx="30">
                  <c:v>Молоковский край (молоковскийкрай.тверскаяобласть.рф)</c:v>
                </c:pt>
                <c:pt idx="31">
                  <c:v>Наша жизнь (нашажизнь.тверскаяобласть.рф)</c:v>
                </c:pt>
                <c:pt idx="32">
                  <c:v>Бежецкая жизнь (bzgazeta.ru)</c:v>
                </c:pt>
                <c:pt idx="33">
                  <c:v>Знамя (kuvznama.ru)</c:v>
                </c:pt>
                <c:pt idx="34">
                  <c:v>Родная земля (r-zemlya.ru)</c:v>
                </c:pt>
                <c:pt idx="35">
                  <c:v>Дни Озёрного (dnioz.ru)</c:v>
                </c:pt>
                <c:pt idx="36">
                  <c:v>Кашинская газета (kashingazeta.ru)</c:v>
                </c:pt>
                <c:pt idx="37">
                  <c:v>Комсомольская правда # Тверь</c:v>
                </c:pt>
                <c:pt idx="38">
                  <c:v>Удомельская газета (udomelskaya-gazeta.ru)</c:v>
                </c:pt>
                <c:pt idx="39">
                  <c:v>Вся Тверь (газета-вся-тверь.рф)</c:v>
                </c:pt>
                <c:pt idx="40">
                  <c:v>Кимрский вестник (kimvestnik.ru)</c:v>
                </c:pt>
                <c:pt idx="41">
                  <c:v>Наша жизнь (olenino-gazeta.ru)</c:v>
                </c:pt>
                <c:pt idx="42">
                  <c:v>Смена+ (smenaplus.ru)</c:v>
                </c:pt>
                <c:pt idx="43">
                  <c:v>Тверской проспект (tp.tver.ru)</c:v>
                </c:pt>
                <c:pt idx="44">
                  <c:v>ВОТ! (vot69.ru)</c:v>
                </c:pt>
              </c:strCache>
            </c:strRef>
          </c:cat>
          <c:val>
            <c:numRef>
              <c:f>'СМИ по МедиаИндексу'!$C$28:$C$85</c:f>
              <c:numCache>
                <c:formatCode>General</c:formatCode>
                <c:ptCount val="45"/>
                <c:pt idx="0">
                  <c:v>147</c:v>
                </c:pt>
                <c:pt idx="1">
                  <c:v>57</c:v>
                </c:pt>
                <c:pt idx="2">
                  <c:v>50</c:v>
                </c:pt>
                <c:pt idx="3">
                  <c:v>47</c:v>
                </c:pt>
                <c:pt idx="4">
                  <c:v>47</c:v>
                </c:pt>
                <c:pt idx="5">
                  <c:v>42</c:v>
                </c:pt>
                <c:pt idx="6">
                  <c:v>34</c:v>
                </c:pt>
                <c:pt idx="7">
                  <c:v>18</c:v>
                </c:pt>
                <c:pt idx="8">
                  <c:v>18</c:v>
                </c:pt>
                <c:pt idx="9">
                  <c:v>17</c:v>
                </c:pt>
                <c:pt idx="10">
                  <c:v>16</c:v>
                </c:pt>
                <c:pt idx="11">
                  <c:v>13</c:v>
                </c:pt>
                <c:pt idx="12">
                  <c:v>12</c:v>
                </c:pt>
                <c:pt idx="13">
                  <c:v>10</c:v>
                </c:pt>
                <c:pt idx="14">
                  <c:v>8</c:v>
                </c:pt>
                <c:pt idx="15">
                  <c:v>7</c:v>
                </c:pt>
                <c:pt idx="16">
                  <c:v>7</c:v>
                </c:pt>
                <c:pt idx="17">
                  <c:v>7</c:v>
                </c:pt>
                <c:pt idx="18">
                  <c:v>7</c:v>
                </c:pt>
                <c:pt idx="19">
                  <c:v>7</c:v>
                </c:pt>
                <c:pt idx="20">
                  <c:v>7</c:v>
                </c:pt>
                <c:pt idx="21">
                  <c:v>7</c:v>
                </c:pt>
                <c:pt idx="22">
                  <c:v>7</c:v>
                </c:pt>
                <c:pt idx="23">
                  <c:v>7</c:v>
                </c:pt>
                <c:pt idx="24">
                  <c:v>7</c:v>
                </c:pt>
                <c:pt idx="25">
                  <c:v>7</c:v>
                </c:pt>
                <c:pt idx="26">
                  <c:v>7</c:v>
                </c:pt>
                <c:pt idx="27">
                  <c:v>7</c:v>
                </c:pt>
                <c:pt idx="28">
                  <c:v>6</c:v>
                </c:pt>
                <c:pt idx="29">
                  <c:v>6</c:v>
                </c:pt>
                <c:pt idx="30">
                  <c:v>6</c:v>
                </c:pt>
                <c:pt idx="31">
                  <c:v>6</c:v>
                </c:pt>
                <c:pt idx="32">
                  <c:v>5</c:v>
                </c:pt>
                <c:pt idx="33">
                  <c:v>4</c:v>
                </c:pt>
                <c:pt idx="34">
                  <c:v>4</c:v>
                </c:pt>
                <c:pt idx="35">
                  <c:v>3</c:v>
                </c:pt>
                <c:pt idx="36">
                  <c:v>3</c:v>
                </c:pt>
                <c:pt idx="37">
                  <c:v>3</c:v>
                </c:pt>
                <c:pt idx="38">
                  <c:v>3</c:v>
                </c:pt>
                <c:pt idx="39">
                  <c:v>2</c:v>
                </c:pt>
                <c:pt idx="40">
                  <c:v>2</c:v>
                </c:pt>
                <c:pt idx="41">
                  <c:v>2</c:v>
                </c:pt>
                <c:pt idx="42">
                  <c:v>2</c:v>
                </c:pt>
                <c:pt idx="43">
                  <c:v>2</c:v>
                </c:pt>
                <c:pt idx="44">
                  <c:v>1</c:v>
                </c:pt>
              </c:numCache>
            </c:numRef>
          </c:val>
        </c:ser>
        <c:ser>
          <c:idx val="1"/>
          <c:order val="1"/>
          <c:tx>
            <c:v>Кол-во сообщений</c:v>
          </c:tx>
          <c:dLbls>
            <c:txPr>
              <a:bodyPr/>
              <a:lstStyle/>
              <a:p>
                <a:pPr>
                  <a:defRPr sz="1000"/>
                </a:pPr>
                <a:endParaRPr lang="ru-RU"/>
              </a:p>
            </c:txPr>
            <c:dLblPos val="inEnd"/>
            <c:showVal val="1"/>
          </c:dLbls>
          <c:cat>
            <c:strRef>
              <c:f>'СМИ по МедиаИндексу'!$B$28:$B$85</c:f>
              <c:strCache>
                <c:ptCount val="45"/>
                <c:pt idx="0">
                  <c:v>Tverigrad.ru</c:v>
                </c:pt>
                <c:pt idx="1">
                  <c:v>Тверские ведомости (vedtver.ru)</c:v>
                </c:pt>
                <c:pt idx="2">
                  <c:v>Тверская жизнь (tverlife.ru)</c:v>
                </c:pt>
                <c:pt idx="3">
                  <c:v>ГТРК Тверь</c:v>
                </c:pt>
                <c:pt idx="4">
                  <c:v>Тверское информационное агентство (tvernews.ru)</c:v>
                </c:pt>
                <c:pt idx="5">
                  <c:v>Афанасий-бизнес (afanasy.biz)</c:v>
                </c:pt>
                <c:pt idx="6">
                  <c:v>Главный региональный (glavny.tv)</c:v>
                </c:pt>
                <c:pt idx="7">
                  <c:v>TvTver.ru</c:v>
                </c:pt>
                <c:pt idx="8">
                  <c:v>Новости Твери (tver-news.net)</c:v>
                </c:pt>
                <c:pt idx="9">
                  <c:v>Тверь (toptver.ru)</c:v>
                </c:pt>
                <c:pt idx="10">
                  <c:v>Аргументы и Факты (tver.aif.ru)</c:v>
                </c:pt>
                <c:pt idx="11">
                  <c:v>Край справедливости (ks-region69.com)</c:v>
                </c:pt>
                <c:pt idx="12">
                  <c:v>Заря (konzarya.ru)</c:v>
                </c:pt>
                <c:pt idx="13">
                  <c:v>PANORAMA PRO (panoramapro.ru)</c:v>
                </c:pt>
                <c:pt idx="14">
                  <c:v>Комсомольская правда (tver.kp.ru)</c:v>
                </c:pt>
                <c:pt idx="15">
                  <c:v>Авангард (авангард.тверскаяобласть.рф)</c:v>
                </c:pt>
                <c:pt idx="16">
                  <c:v>Андреапольские вести (андреапольскиевести.тверскаяобласть.рф)</c:v>
                </c:pt>
                <c:pt idx="17">
                  <c:v>Бельская правда (бельскаяправда.тверскаяобласть.рф)</c:v>
                </c:pt>
                <c:pt idx="18">
                  <c:v>Вперед (вперед.тверскаяобласть.рф)</c:v>
                </c:pt>
                <c:pt idx="19">
                  <c:v>Вышневолоцкая правда (вышневолоцкаяправда.тверскаяобласть.рф)</c:v>
                </c:pt>
                <c:pt idx="20">
                  <c:v>Жарковский вестник (жарковскийвестник.тверскаяобласть.рф)</c:v>
                </c:pt>
                <c:pt idx="21">
                  <c:v>Зубцовская жизнь (зубцовскаяжизнь.тверскаяобласть.рф)</c:v>
                </c:pt>
                <c:pt idx="22">
                  <c:v>Коммунар (коммунар.тверскаяобласть.рф)</c:v>
                </c:pt>
                <c:pt idx="23">
                  <c:v>Лесной вестник (леснойвестник.тверскаяобласть.рф)</c:v>
                </c:pt>
                <c:pt idx="24">
                  <c:v>Московский Комсомолец (tver.mk.ru)</c:v>
                </c:pt>
                <c:pt idx="25">
                  <c:v>Новая жизнь (новаяжизнь.тверскаяобласть.рф)</c:v>
                </c:pt>
                <c:pt idx="26">
                  <c:v>Сандовские вести (сандовскиевести.тверскаяобласть.рф)</c:v>
                </c:pt>
                <c:pt idx="27">
                  <c:v>Спировские известия (спировскиеизвестия.тверскаяобласть.рф)</c:v>
                </c:pt>
                <c:pt idx="28">
                  <c:v>Караван Ярмарка (karavantver.ru)</c:v>
                </c:pt>
                <c:pt idx="29">
                  <c:v>Ленинское знамя (leninskoeznamya.tverreg.ru)</c:v>
                </c:pt>
                <c:pt idx="30">
                  <c:v>Молоковский край (молоковскийкрай.тверскаяобласть.рф)</c:v>
                </c:pt>
                <c:pt idx="31">
                  <c:v>Наша жизнь (нашажизнь.тверскаяобласть.рф)</c:v>
                </c:pt>
                <c:pt idx="32">
                  <c:v>Бежецкая жизнь (bzgazeta.ru)</c:v>
                </c:pt>
                <c:pt idx="33">
                  <c:v>Знамя (kuvznama.ru)</c:v>
                </c:pt>
                <c:pt idx="34">
                  <c:v>Родная земля (r-zemlya.ru)</c:v>
                </c:pt>
                <c:pt idx="35">
                  <c:v>Дни Озёрного (dnioz.ru)</c:v>
                </c:pt>
                <c:pt idx="36">
                  <c:v>Кашинская газета (kashingazeta.ru)</c:v>
                </c:pt>
                <c:pt idx="37">
                  <c:v>Комсомольская правда # Тверь</c:v>
                </c:pt>
                <c:pt idx="38">
                  <c:v>Удомельская газета (udomelskaya-gazeta.ru)</c:v>
                </c:pt>
                <c:pt idx="39">
                  <c:v>Вся Тверь (газета-вся-тверь.рф)</c:v>
                </c:pt>
                <c:pt idx="40">
                  <c:v>Кимрский вестник (kimvestnik.ru)</c:v>
                </c:pt>
                <c:pt idx="41">
                  <c:v>Наша жизнь (olenino-gazeta.ru)</c:v>
                </c:pt>
                <c:pt idx="42">
                  <c:v>Смена+ (smenaplus.ru)</c:v>
                </c:pt>
                <c:pt idx="43">
                  <c:v>Тверской проспект (tp.tver.ru)</c:v>
                </c:pt>
                <c:pt idx="44">
                  <c:v>ВОТ! (vot69.ru)</c:v>
                </c:pt>
              </c:strCache>
            </c:strRef>
          </c:cat>
          <c:val>
            <c:numRef>
              <c:f>'СМИ по МедиаИндексу'!$D$28:$D$85</c:f>
              <c:numCache>
                <c:formatCode>General</c:formatCode>
                <c:ptCount val="45"/>
                <c:pt idx="0">
                  <c:v>8</c:v>
                </c:pt>
                <c:pt idx="1">
                  <c:v>10</c:v>
                </c:pt>
                <c:pt idx="2">
                  <c:v>9</c:v>
                </c:pt>
                <c:pt idx="3">
                  <c:v>9</c:v>
                </c:pt>
                <c:pt idx="4">
                  <c:v>3</c:v>
                </c:pt>
                <c:pt idx="5">
                  <c:v>3</c:v>
                </c:pt>
                <c:pt idx="6">
                  <c:v>6</c:v>
                </c:pt>
                <c:pt idx="7">
                  <c:v>4</c:v>
                </c:pt>
                <c:pt idx="8">
                  <c:v>15</c:v>
                </c:pt>
                <c:pt idx="9">
                  <c:v>5</c:v>
                </c:pt>
                <c:pt idx="10">
                  <c:v>4</c:v>
                </c:pt>
                <c:pt idx="11">
                  <c:v>6</c:v>
                </c:pt>
                <c:pt idx="12">
                  <c:v>7</c:v>
                </c:pt>
                <c:pt idx="13">
                  <c:v>4</c:v>
                </c:pt>
                <c:pt idx="14">
                  <c:v>4</c:v>
                </c:pt>
                <c:pt idx="15">
                  <c:v>7</c:v>
                </c:pt>
                <c:pt idx="16">
                  <c:v>7</c:v>
                </c:pt>
                <c:pt idx="17">
                  <c:v>7</c:v>
                </c:pt>
                <c:pt idx="18">
                  <c:v>7</c:v>
                </c:pt>
                <c:pt idx="19">
                  <c:v>7</c:v>
                </c:pt>
                <c:pt idx="20">
                  <c:v>7</c:v>
                </c:pt>
                <c:pt idx="21">
                  <c:v>7</c:v>
                </c:pt>
                <c:pt idx="22">
                  <c:v>7</c:v>
                </c:pt>
                <c:pt idx="23">
                  <c:v>7</c:v>
                </c:pt>
                <c:pt idx="24">
                  <c:v>4</c:v>
                </c:pt>
                <c:pt idx="25">
                  <c:v>7</c:v>
                </c:pt>
                <c:pt idx="26">
                  <c:v>7</c:v>
                </c:pt>
                <c:pt idx="27">
                  <c:v>7</c:v>
                </c:pt>
                <c:pt idx="28">
                  <c:v>1</c:v>
                </c:pt>
                <c:pt idx="29">
                  <c:v>6</c:v>
                </c:pt>
                <c:pt idx="30">
                  <c:v>6</c:v>
                </c:pt>
                <c:pt idx="31">
                  <c:v>6</c:v>
                </c:pt>
                <c:pt idx="32">
                  <c:v>5</c:v>
                </c:pt>
                <c:pt idx="33">
                  <c:v>4</c:v>
                </c:pt>
                <c:pt idx="34">
                  <c:v>4</c:v>
                </c:pt>
                <c:pt idx="35">
                  <c:v>2</c:v>
                </c:pt>
                <c:pt idx="36">
                  <c:v>3</c:v>
                </c:pt>
                <c:pt idx="37">
                  <c:v>1</c:v>
                </c:pt>
                <c:pt idx="38">
                  <c:v>3</c:v>
                </c:pt>
                <c:pt idx="39">
                  <c:v>1</c:v>
                </c:pt>
                <c:pt idx="40">
                  <c:v>2</c:v>
                </c:pt>
                <c:pt idx="41">
                  <c:v>1</c:v>
                </c:pt>
                <c:pt idx="42">
                  <c:v>2</c:v>
                </c:pt>
                <c:pt idx="43">
                  <c:v>2</c:v>
                </c:pt>
                <c:pt idx="44">
                  <c:v>1</c:v>
                </c:pt>
              </c:numCache>
            </c:numRef>
          </c:val>
        </c:ser>
        <c:axId val="158864896"/>
        <c:axId val="158866432"/>
      </c:barChart>
      <c:catAx>
        <c:axId val="158864896"/>
        <c:scaling>
          <c:orientation val="maxMin"/>
        </c:scaling>
        <c:axPos val="l"/>
        <c:numFmt formatCode="General" sourceLinked="1"/>
        <c:tickLblPos val="low"/>
        <c:crossAx val="158866432"/>
        <c:crosses val="autoZero"/>
        <c:lblAlgn val="ctr"/>
        <c:lblOffset val="100"/>
        <c:tickLblSkip val="1"/>
      </c:catAx>
      <c:valAx>
        <c:axId val="158866432"/>
        <c:scaling>
          <c:orientation val="minMax"/>
        </c:scaling>
        <c:delete val="1"/>
        <c:axPos val="t"/>
        <c:numFmt formatCode="General" sourceLinked="1"/>
        <c:majorTickMark val="in"/>
        <c:tickLblPos val="none"/>
        <c:crossAx val="158864896"/>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31659358748562"/>
          <c:y val="0.90443419203644926"/>
          <c:w val="0.20948792268827954"/>
          <c:h val="6.8218954149377925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C5B63C-55E8-4F24-A876-30433399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10</Pages>
  <Words>7293</Words>
  <Characters>41575</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48771</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158</cp:revision>
  <cp:lastPrinted>2020-12-11T05:28:00Z</cp:lastPrinted>
  <dcterms:created xsi:type="dcterms:W3CDTF">2020-09-18T05:35:00Z</dcterms:created>
  <dcterms:modified xsi:type="dcterms:W3CDTF">2022-03-22T05:38:00Z</dcterms:modified>
</cp:coreProperties>
</file>