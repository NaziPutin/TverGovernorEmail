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A47687"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19</w:t>
      </w:r>
      <w:r w:rsidR="00C842B4">
        <w:rPr>
          <w:rFonts w:ascii="Arial" w:hAnsi="Arial" w:cs="Arial"/>
          <w:b/>
          <w:caps w:val="0"/>
          <w:sz w:val="28"/>
          <w:szCs w:val="28"/>
          <w:lang w:val="ru-RU"/>
        </w:rPr>
        <w:t xml:space="preserve"> </w:t>
      </w:r>
      <w:r w:rsidR="006425FF">
        <w:rPr>
          <w:rFonts w:ascii="Arial" w:hAnsi="Arial" w:cs="Arial"/>
          <w:b/>
          <w:caps w:val="0"/>
          <w:sz w:val="28"/>
          <w:szCs w:val="28"/>
          <w:lang w:val="ru-RU"/>
        </w:rPr>
        <w:t>феврал</w:t>
      </w:r>
      <w:r w:rsidR="00387F1E">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25FF">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30306F" w:rsidP="00595491">
      <w:pPr>
        <w:jc w:val="center"/>
        <w:rPr>
          <w:rFonts w:ascii="Arial" w:hAnsi="Arial" w:cs="Arial"/>
          <w:b/>
          <w:caps/>
          <w:color w:val="033F28"/>
          <w:spacing w:val="10"/>
          <w:kern w:val="28"/>
          <w:sz w:val="56"/>
          <w:szCs w:val="56"/>
          <w:lang w:eastAsia="en-US"/>
        </w:rPr>
      </w:pP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1665FB" w:rsidP="00206896">
          <w:pPr>
            <w:pStyle w:val="26"/>
            <w:rPr>
              <w:rFonts w:asciiTheme="minorHAnsi" w:eastAsiaTheme="minorEastAsia" w:hAnsiTheme="minorHAnsi" w:cstheme="minorBidi"/>
              <w:sz w:val="22"/>
              <w:szCs w:val="22"/>
            </w:rPr>
          </w:pPr>
          <w:r w:rsidRPr="003F1B53">
            <w:rPr>
              <w:sz w:val="22"/>
              <w:szCs w:val="22"/>
            </w:rPr>
            <w:fldChar w:fldCharType="begin"/>
          </w:r>
          <w:r w:rsidR="007715D0" w:rsidRPr="003F1B53">
            <w:rPr>
              <w:sz w:val="22"/>
              <w:szCs w:val="22"/>
            </w:rPr>
            <w:instrText xml:space="preserve"> TOC \o "1-3" \h \z \u </w:instrText>
          </w:r>
          <w:r w:rsidRPr="003F1B53">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911C59">
              <w:rPr>
                <w:webHidden/>
                <w:lang w:val="en-US"/>
              </w:rPr>
              <w:t>3</w:t>
            </w:r>
          </w:hyperlink>
        </w:p>
        <w:p w:rsidR="00206896" w:rsidRDefault="00B578BC"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911C59">
              <w:rPr>
                <w:webHidden/>
                <w:lang w:val="en-US"/>
              </w:rPr>
              <w:t>4</w:t>
            </w:r>
          </w:hyperlink>
        </w:p>
        <w:p w:rsidR="00206896" w:rsidRDefault="00B578BC"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ED7DE9">
              <w:rPr>
                <w:webHidden/>
              </w:rPr>
              <w:t>5</w:t>
            </w:r>
          </w:hyperlink>
        </w:p>
        <w:p w:rsidR="00206896" w:rsidRDefault="00B578BC"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357A7">
              <w:rPr>
                <w:webHidden/>
                <w:lang w:val="en-US"/>
              </w:rPr>
              <w:t>6</w:t>
            </w:r>
          </w:hyperlink>
        </w:p>
        <w:p w:rsidR="007715D0" w:rsidRPr="003F1B53" w:rsidRDefault="001665FB"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2B6E40" w:rsidRPr="007715D0" w:rsidRDefault="00372D52" w:rsidP="00CF04ED">
      <w:pPr>
        <w:pStyle w:val="2"/>
        <w:rPr>
          <w:rStyle w:val="113"/>
        </w:rPr>
      </w:pPr>
      <w:bookmarkStart w:id="7" w:name="_Toc496394399"/>
      <w:r w:rsidRPr="00372D52">
        <w:rPr>
          <w:rStyle w:val="113"/>
        </w:rPr>
        <w:lastRenderedPageBreak/>
        <w:t>УПОМИНАНИЯ ПО КАТЕГОРИЯМ СМИ</w:t>
      </w:r>
      <w:bookmarkEnd w:id="7"/>
    </w:p>
    <w:p w:rsidR="007511B4" w:rsidRDefault="007511B4" w:rsidP="007E4DB4">
      <w:pPr>
        <w:ind w:hanging="142"/>
        <w:jc w:val="center"/>
        <w:rPr>
          <w:noProof/>
          <w:sz w:val="22"/>
          <w:szCs w:val="22"/>
          <w:lang w:val="en-US"/>
        </w:rPr>
      </w:pPr>
    </w:p>
    <w:p w:rsidR="00CF04ED" w:rsidRDefault="00CF04ED" w:rsidP="007E4DB4">
      <w:pPr>
        <w:ind w:hanging="142"/>
        <w:jc w:val="center"/>
        <w:rPr>
          <w:noProof/>
          <w:sz w:val="22"/>
          <w:szCs w:val="22"/>
          <w:lang w:val="en-US"/>
        </w:rPr>
      </w:pPr>
    </w:p>
    <w:p w:rsidR="00CF04ED" w:rsidRPr="00CF04ED" w:rsidRDefault="00CF04ED" w:rsidP="007E4DB4">
      <w:pPr>
        <w:ind w:hanging="142"/>
        <w:jc w:val="center"/>
        <w:rPr>
          <w:noProof/>
          <w:sz w:val="22"/>
          <w:szCs w:val="22"/>
          <w:lang w:val="en-US"/>
        </w:rPr>
      </w:pPr>
      <w:r>
        <w:rPr>
          <w:noProof/>
        </w:rPr>
        <w:drawing>
          <wp:inline distT="0" distB="0" distL="0" distR="0" wp14:anchorId="315495AA" wp14:editId="14FE6264">
            <wp:extent cx="5909481" cy="3016155"/>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21353" w:rsidRDefault="00C21353" w:rsidP="007E4DB4">
      <w:pPr>
        <w:ind w:hanging="142"/>
        <w:jc w:val="center"/>
        <w:rPr>
          <w:noProof/>
        </w:rPr>
      </w:pPr>
    </w:p>
    <w:p w:rsidR="00A47E12" w:rsidRDefault="00A47E12" w:rsidP="007E4DB4">
      <w:pPr>
        <w:ind w:hanging="142"/>
        <w:jc w:val="center"/>
        <w:rPr>
          <w:noProof/>
        </w:rPr>
      </w:pPr>
    </w:p>
    <w:p w:rsidR="006B4A3C" w:rsidRDefault="006B4A3C" w:rsidP="007E4DB4">
      <w:pPr>
        <w:ind w:hanging="142"/>
        <w:jc w:val="center"/>
        <w:rPr>
          <w:noProof/>
        </w:rPr>
      </w:pPr>
    </w:p>
    <w:p w:rsidR="006B4A3C" w:rsidRDefault="006B4A3C" w:rsidP="007E4DB4">
      <w:pPr>
        <w:ind w:hanging="142"/>
        <w:jc w:val="center"/>
        <w:rPr>
          <w:noProof/>
        </w:rPr>
      </w:pPr>
    </w:p>
    <w:p w:rsidR="00A47E12" w:rsidRDefault="00A47E12" w:rsidP="007E4DB4">
      <w:pPr>
        <w:ind w:hanging="142"/>
        <w:jc w:val="center"/>
        <w:rPr>
          <w:noProof/>
        </w:rPr>
      </w:pPr>
    </w:p>
    <w:p w:rsidR="00E67C76" w:rsidRDefault="00CF04ED" w:rsidP="007E4DB4">
      <w:pPr>
        <w:ind w:hanging="142"/>
        <w:jc w:val="center"/>
        <w:rPr>
          <w:noProof/>
        </w:rPr>
      </w:pPr>
      <w:r>
        <w:rPr>
          <w:noProof/>
        </w:rPr>
        <w:drawing>
          <wp:inline distT="0" distB="0" distL="0" distR="0" wp14:anchorId="7E1162AD" wp14:editId="7C038A91">
            <wp:extent cx="6114197" cy="2825086"/>
            <wp:effectExtent l="0" t="0" r="127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67C76" w:rsidRDefault="00E67C76" w:rsidP="007E4DB4">
      <w:pPr>
        <w:ind w:hanging="142"/>
        <w:jc w:val="center"/>
        <w:rPr>
          <w:noProof/>
        </w:rPr>
      </w:pPr>
    </w:p>
    <w:p w:rsidR="00C212C4" w:rsidRDefault="00C212C4" w:rsidP="007E4DB4">
      <w:pPr>
        <w:ind w:hanging="142"/>
        <w:jc w:val="center"/>
        <w:rPr>
          <w:noProof/>
        </w:rPr>
      </w:pPr>
    </w:p>
    <w:p w:rsidR="00E955F0" w:rsidRDefault="00E955F0" w:rsidP="007E4DB4">
      <w:pPr>
        <w:ind w:hanging="142"/>
        <w:jc w:val="center"/>
        <w:rPr>
          <w:noProof/>
        </w:rPr>
      </w:pPr>
    </w:p>
    <w:p w:rsidR="00C74A31" w:rsidRDefault="00C74A31" w:rsidP="007E4DB4">
      <w:pPr>
        <w:ind w:hanging="142"/>
        <w:jc w:val="center"/>
        <w:rPr>
          <w:noProof/>
        </w:rPr>
      </w:pPr>
    </w:p>
    <w:p w:rsidR="00C74A31" w:rsidRDefault="00C74A31" w:rsidP="007E4DB4">
      <w:pPr>
        <w:ind w:hanging="142"/>
        <w:jc w:val="center"/>
        <w:rPr>
          <w:noProof/>
        </w:rPr>
      </w:pPr>
    </w:p>
    <w:p w:rsidR="00C56D5C" w:rsidRDefault="00C56D5C" w:rsidP="007E4DB4">
      <w:pPr>
        <w:ind w:hanging="142"/>
        <w:jc w:val="center"/>
        <w:rPr>
          <w:noProof/>
        </w:rPr>
      </w:pPr>
    </w:p>
    <w:tbl>
      <w:tblPr>
        <w:tblW w:w="10353" w:type="dxa"/>
        <w:tblInd w:w="103" w:type="dxa"/>
        <w:tblLayout w:type="fixed"/>
        <w:tblLook w:val="04A0" w:firstRow="1" w:lastRow="0" w:firstColumn="1" w:lastColumn="0" w:noHBand="0" w:noVBand="1"/>
      </w:tblPr>
      <w:tblGrid>
        <w:gridCol w:w="5392"/>
        <w:gridCol w:w="2551"/>
        <w:gridCol w:w="851"/>
        <w:gridCol w:w="1559"/>
      </w:tblGrid>
      <w:tr w:rsidR="00CF04ED" w:rsidRPr="000A0902" w:rsidTr="00CF04ED">
        <w:trPr>
          <w:trHeight w:val="587"/>
        </w:trPr>
        <w:tc>
          <w:tcPr>
            <w:tcW w:w="53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04ED" w:rsidRPr="000A0902" w:rsidRDefault="00CF04ED" w:rsidP="00AE084C">
            <w:pPr>
              <w:jc w:val="center"/>
              <w:rPr>
                <w:rFonts w:ascii="Arial" w:hAnsi="Arial" w:cs="Arial"/>
                <w:b/>
                <w:bCs/>
                <w:sz w:val="22"/>
                <w:szCs w:val="22"/>
              </w:rPr>
            </w:pPr>
            <w:r w:rsidRPr="000A0902">
              <w:rPr>
                <w:rFonts w:ascii="Arial" w:hAnsi="Arial" w:cs="Arial"/>
                <w:b/>
                <w:bCs/>
                <w:sz w:val="22"/>
                <w:szCs w:val="22"/>
              </w:rPr>
              <w:t>Категории СМИ</w:t>
            </w:r>
          </w:p>
        </w:tc>
        <w:tc>
          <w:tcPr>
            <w:tcW w:w="2551" w:type="dxa"/>
            <w:tcBorders>
              <w:top w:val="single" w:sz="4" w:space="0" w:color="auto"/>
              <w:left w:val="single" w:sz="4" w:space="0" w:color="auto"/>
              <w:bottom w:val="single" w:sz="4" w:space="0" w:color="auto"/>
              <w:right w:val="single" w:sz="4" w:space="0" w:color="auto"/>
            </w:tcBorders>
            <w:vAlign w:val="center"/>
          </w:tcPr>
          <w:p w:rsidR="00CF04ED" w:rsidRPr="000A0902" w:rsidRDefault="00CF04ED" w:rsidP="000939AB">
            <w:pPr>
              <w:ind w:left="-108" w:right="-108"/>
              <w:jc w:val="center"/>
              <w:rPr>
                <w:rFonts w:ascii="Arial" w:hAnsi="Arial" w:cs="Arial"/>
                <w:b/>
                <w:bCs/>
                <w:sz w:val="22"/>
                <w:szCs w:val="22"/>
              </w:rPr>
            </w:pPr>
            <w:r>
              <w:rPr>
                <w:rFonts w:ascii="Arial" w:hAnsi="Arial" w:cs="Arial"/>
                <w:b/>
                <w:bCs/>
                <w:sz w:val="22"/>
                <w:szCs w:val="22"/>
              </w:rPr>
              <w:t>Информагентства</w:t>
            </w:r>
          </w:p>
        </w:tc>
        <w:tc>
          <w:tcPr>
            <w:tcW w:w="851" w:type="dxa"/>
            <w:tcBorders>
              <w:top w:val="single" w:sz="4" w:space="0" w:color="auto"/>
              <w:left w:val="single" w:sz="4" w:space="0" w:color="auto"/>
              <w:bottom w:val="single" w:sz="4" w:space="0" w:color="auto"/>
              <w:right w:val="single" w:sz="4" w:space="0" w:color="auto"/>
            </w:tcBorders>
            <w:vAlign w:val="center"/>
          </w:tcPr>
          <w:p w:rsidR="00CF04ED" w:rsidRPr="000A0902" w:rsidRDefault="00CF04ED" w:rsidP="000939AB">
            <w:pPr>
              <w:jc w:val="center"/>
              <w:rPr>
                <w:rFonts w:ascii="Arial" w:hAnsi="Arial" w:cs="Arial"/>
                <w:b/>
                <w:bCs/>
                <w:sz w:val="22"/>
                <w:szCs w:val="22"/>
              </w:rPr>
            </w:pPr>
            <w:r>
              <w:rPr>
                <w:rFonts w:ascii="Arial" w:hAnsi="Arial" w:cs="Arial"/>
                <w:b/>
                <w:bCs/>
                <w:sz w:val="22"/>
                <w:szCs w:val="22"/>
              </w:rPr>
              <w:t>ТВ</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04ED" w:rsidRPr="000A0902" w:rsidRDefault="00CF04ED" w:rsidP="00EC45D9">
            <w:pPr>
              <w:jc w:val="center"/>
              <w:rPr>
                <w:rFonts w:ascii="Arial" w:hAnsi="Arial" w:cs="Arial"/>
                <w:b/>
                <w:bCs/>
                <w:sz w:val="22"/>
                <w:szCs w:val="22"/>
              </w:rPr>
            </w:pPr>
            <w:r w:rsidRPr="000A0902">
              <w:rPr>
                <w:rFonts w:ascii="Arial" w:hAnsi="Arial" w:cs="Arial"/>
                <w:b/>
                <w:bCs/>
                <w:sz w:val="22"/>
                <w:szCs w:val="22"/>
              </w:rPr>
              <w:t>Интернет</w:t>
            </w:r>
          </w:p>
        </w:tc>
      </w:tr>
      <w:tr w:rsidR="00CF04ED" w:rsidRPr="000A0902" w:rsidTr="00CF04ED">
        <w:trPr>
          <w:trHeight w:val="850"/>
        </w:trPr>
        <w:tc>
          <w:tcPr>
            <w:tcW w:w="5392" w:type="dxa"/>
            <w:tcBorders>
              <w:top w:val="nil"/>
              <w:left w:val="single" w:sz="4" w:space="0" w:color="auto"/>
              <w:bottom w:val="single" w:sz="4" w:space="0" w:color="auto"/>
              <w:right w:val="single" w:sz="4" w:space="0" w:color="auto"/>
            </w:tcBorders>
            <w:shd w:val="clear" w:color="auto" w:fill="auto"/>
            <w:vAlign w:val="center"/>
            <w:hideMark/>
          </w:tcPr>
          <w:p w:rsidR="00CF04ED" w:rsidRPr="000A0902" w:rsidRDefault="00CF04ED" w:rsidP="00AE084C">
            <w:pPr>
              <w:jc w:val="center"/>
              <w:rPr>
                <w:rFonts w:ascii="Arial" w:hAnsi="Arial" w:cs="Arial"/>
                <w:sz w:val="22"/>
                <w:szCs w:val="22"/>
              </w:rPr>
            </w:pPr>
            <w:r w:rsidRPr="000A0902">
              <w:rPr>
                <w:rFonts w:ascii="Arial" w:hAnsi="Arial" w:cs="Arial"/>
                <w:sz w:val="22"/>
                <w:szCs w:val="22"/>
              </w:rPr>
              <w:t>РУДЕНЯ Игорь Михайлович (</w:t>
            </w:r>
            <w:proofErr w:type="gramStart"/>
            <w:r w:rsidRPr="000A0902">
              <w:rPr>
                <w:rFonts w:ascii="Arial" w:hAnsi="Arial" w:cs="Arial"/>
                <w:sz w:val="22"/>
                <w:szCs w:val="22"/>
              </w:rPr>
              <w:t>Тверская</w:t>
            </w:r>
            <w:proofErr w:type="gramEnd"/>
            <w:r w:rsidRPr="000A0902">
              <w:rPr>
                <w:rFonts w:ascii="Arial" w:hAnsi="Arial" w:cs="Arial"/>
                <w:sz w:val="22"/>
                <w:szCs w:val="22"/>
              </w:rPr>
              <w:t xml:space="preserve"> обл.) </w:t>
            </w:r>
          </w:p>
        </w:tc>
        <w:tc>
          <w:tcPr>
            <w:tcW w:w="2551" w:type="dxa"/>
            <w:tcBorders>
              <w:top w:val="single" w:sz="4" w:space="0" w:color="auto"/>
              <w:left w:val="single" w:sz="4" w:space="0" w:color="auto"/>
              <w:bottom w:val="single" w:sz="4" w:space="0" w:color="auto"/>
              <w:right w:val="single" w:sz="4" w:space="0" w:color="auto"/>
            </w:tcBorders>
            <w:vAlign w:val="center"/>
          </w:tcPr>
          <w:p w:rsidR="00CF04ED" w:rsidRPr="00CF04ED" w:rsidRDefault="00CF04ED" w:rsidP="000939AB">
            <w:pPr>
              <w:ind w:left="-108" w:right="-108"/>
              <w:jc w:val="center"/>
              <w:rPr>
                <w:rFonts w:ascii="Arial" w:hAnsi="Arial" w:cs="Arial"/>
                <w:sz w:val="22"/>
                <w:szCs w:val="22"/>
                <w:lang w:val="en-US"/>
              </w:rPr>
            </w:pPr>
            <w:r>
              <w:rPr>
                <w:rFonts w:ascii="Arial" w:hAnsi="Arial" w:cs="Arial"/>
                <w:sz w:val="22"/>
                <w:szCs w:val="22"/>
                <w:lang w:val="en-US"/>
              </w:rPr>
              <w:t>16</w:t>
            </w:r>
          </w:p>
        </w:tc>
        <w:tc>
          <w:tcPr>
            <w:tcW w:w="851" w:type="dxa"/>
            <w:tcBorders>
              <w:top w:val="single" w:sz="4" w:space="0" w:color="auto"/>
              <w:left w:val="single" w:sz="4" w:space="0" w:color="auto"/>
              <w:bottom w:val="single" w:sz="4" w:space="0" w:color="auto"/>
              <w:right w:val="single" w:sz="4" w:space="0" w:color="auto"/>
            </w:tcBorders>
            <w:vAlign w:val="center"/>
          </w:tcPr>
          <w:p w:rsidR="00CF04ED" w:rsidRPr="00CF04ED" w:rsidRDefault="00CF04ED" w:rsidP="000939AB">
            <w:pPr>
              <w:jc w:val="center"/>
              <w:rPr>
                <w:rFonts w:ascii="Arial" w:hAnsi="Arial" w:cs="Arial"/>
                <w:sz w:val="22"/>
                <w:szCs w:val="22"/>
                <w:lang w:val="en-US"/>
              </w:rPr>
            </w:pPr>
            <w:r>
              <w:rPr>
                <w:rFonts w:ascii="Arial" w:hAnsi="Arial" w:cs="Arial"/>
                <w:sz w:val="22"/>
                <w:szCs w:val="22"/>
                <w:lang w:val="en-US"/>
              </w:rPr>
              <w:t>15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04ED" w:rsidRPr="00CF04ED" w:rsidRDefault="00CF04ED" w:rsidP="00A534CD">
            <w:pPr>
              <w:jc w:val="center"/>
              <w:rPr>
                <w:rFonts w:ascii="Arial" w:hAnsi="Arial" w:cs="Arial"/>
                <w:sz w:val="22"/>
                <w:szCs w:val="22"/>
                <w:lang w:val="en-US"/>
              </w:rPr>
            </w:pPr>
            <w:r>
              <w:rPr>
                <w:rFonts w:ascii="Arial" w:hAnsi="Arial" w:cs="Arial"/>
                <w:sz w:val="22"/>
                <w:szCs w:val="22"/>
                <w:lang w:val="en-US"/>
              </w:rPr>
              <w:t>40</w:t>
            </w:r>
            <w:r w:rsidR="00A534CD">
              <w:rPr>
                <w:rFonts w:ascii="Arial" w:hAnsi="Arial" w:cs="Arial"/>
                <w:sz w:val="22"/>
                <w:szCs w:val="22"/>
                <w:lang w:val="en-US"/>
              </w:rPr>
              <w:t>8</w:t>
            </w:r>
            <w:bookmarkStart w:id="8" w:name="_GoBack"/>
            <w:bookmarkEnd w:id="8"/>
          </w:p>
        </w:tc>
      </w:tr>
    </w:tbl>
    <w:p w:rsidR="0014127D" w:rsidRDefault="0014127D">
      <w:pPr>
        <w:rPr>
          <w:noProof/>
        </w:rPr>
      </w:pPr>
      <w:r>
        <w:rPr>
          <w:noProof/>
        </w:rPr>
        <w:br w:type="page"/>
      </w:r>
    </w:p>
    <w:p w:rsidR="00DC212E" w:rsidRPr="00CF04ED" w:rsidRDefault="00E12900" w:rsidP="00CF04ED">
      <w:pPr>
        <w:pStyle w:val="2"/>
        <w:rPr>
          <w:rStyle w:val="113"/>
        </w:rPr>
      </w:pPr>
      <w:bookmarkStart w:id="9" w:name="_Toc457918700"/>
      <w:bookmarkStart w:id="10" w:name="_Toc496394401"/>
      <w:bookmarkEnd w:id="5"/>
      <w:bookmarkEnd w:id="6"/>
      <w:r w:rsidRPr="00CF04ED">
        <w:rPr>
          <w:rStyle w:val="113"/>
        </w:rPr>
        <w:lastRenderedPageBreak/>
        <w:t>СМИ</w:t>
      </w:r>
      <w:bookmarkEnd w:id="9"/>
      <w:r w:rsidR="00D80044" w:rsidRPr="00CF04ED">
        <w:rPr>
          <w:rStyle w:val="113"/>
        </w:rPr>
        <w:t xml:space="preserve"> ПО </w:t>
      </w:r>
      <w:r w:rsidR="007D03C2" w:rsidRPr="00CF04ED">
        <w:rPr>
          <w:rStyle w:val="113"/>
        </w:rPr>
        <w:t xml:space="preserve">МЕДИАИНДЕКСУ И </w:t>
      </w:r>
      <w:r w:rsidR="00D80044" w:rsidRPr="00CF04ED">
        <w:rPr>
          <w:rStyle w:val="113"/>
        </w:rPr>
        <w:t>КОЛИЧЕСТВУ СО</w:t>
      </w:r>
      <w:r w:rsidR="00191640" w:rsidRPr="00CF04ED">
        <w:rPr>
          <w:rStyle w:val="113"/>
        </w:rPr>
        <w:t>О</w:t>
      </w:r>
      <w:r w:rsidR="00D80044" w:rsidRPr="00CF04ED">
        <w:rPr>
          <w:rStyle w:val="113"/>
        </w:rPr>
        <w:t>БЩЕНИЙ</w:t>
      </w:r>
      <w:bookmarkEnd w:id="10"/>
    </w:p>
    <w:p w:rsidR="005E5FE2" w:rsidRPr="00CF04ED" w:rsidRDefault="005E5FE2" w:rsidP="00B85045">
      <w:pPr>
        <w:rPr>
          <w:rFonts w:ascii="Arial" w:hAnsi="Arial" w:cs="Arial"/>
          <w:noProof/>
          <w:sz w:val="22"/>
          <w:szCs w:val="22"/>
        </w:rPr>
      </w:pPr>
    </w:p>
    <w:tbl>
      <w:tblPr>
        <w:tblW w:w="10593" w:type="dxa"/>
        <w:jc w:val="center"/>
        <w:tblInd w:w="-242" w:type="dxa"/>
        <w:tblLook w:val="04A0" w:firstRow="1" w:lastRow="0" w:firstColumn="1" w:lastColumn="0" w:noHBand="0" w:noVBand="1"/>
      </w:tblPr>
      <w:tblGrid>
        <w:gridCol w:w="1100"/>
        <w:gridCol w:w="1609"/>
        <w:gridCol w:w="1722"/>
        <w:gridCol w:w="1443"/>
        <w:gridCol w:w="1625"/>
        <w:gridCol w:w="1554"/>
        <w:gridCol w:w="1540"/>
      </w:tblGrid>
      <w:tr w:rsidR="006343C9" w:rsidRPr="00A67B01" w:rsidTr="00EA637C">
        <w:trPr>
          <w:trHeight w:val="628"/>
          <w:jc w:val="center"/>
        </w:trPr>
        <w:tc>
          <w:tcPr>
            <w:tcW w:w="1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609"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CB3400" w:rsidRPr="00A67B01" w:rsidTr="00EA637C">
        <w:trPr>
          <w:trHeight w:val="452"/>
          <w:jc w:val="center"/>
        </w:trPr>
        <w:tc>
          <w:tcPr>
            <w:tcW w:w="1100" w:type="dxa"/>
            <w:tcBorders>
              <w:top w:val="nil"/>
              <w:left w:val="single" w:sz="4" w:space="0" w:color="auto"/>
              <w:bottom w:val="single" w:sz="4" w:space="0" w:color="auto"/>
              <w:right w:val="single" w:sz="4" w:space="0" w:color="auto"/>
            </w:tcBorders>
            <w:shd w:val="clear" w:color="auto" w:fill="auto"/>
            <w:vAlign w:val="center"/>
            <w:hideMark/>
          </w:tcPr>
          <w:p w:rsidR="00CB3400" w:rsidRPr="00A67B01" w:rsidRDefault="00CB3400" w:rsidP="006343C9">
            <w:pPr>
              <w:jc w:val="center"/>
              <w:rPr>
                <w:rFonts w:ascii="Arial" w:hAnsi="Arial" w:cs="Arial"/>
                <w:b/>
                <w:bCs/>
                <w:sz w:val="22"/>
                <w:szCs w:val="22"/>
              </w:rPr>
            </w:pPr>
            <w:r w:rsidRPr="00A67B01">
              <w:rPr>
                <w:rFonts w:ascii="Arial" w:hAnsi="Arial" w:cs="Arial"/>
                <w:b/>
                <w:bCs/>
                <w:sz w:val="22"/>
                <w:szCs w:val="22"/>
              </w:rPr>
              <w:t>Всего</w:t>
            </w:r>
          </w:p>
        </w:tc>
        <w:tc>
          <w:tcPr>
            <w:tcW w:w="1609" w:type="dxa"/>
            <w:tcBorders>
              <w:top w:val="nil"/>
              <w:left w:val="nil"/>
              <w:bottom w:val="single" w:sz="4" w:space="0" w:color="auto"/>
              <w:right w:val="single" w:sz="4" w:space="0" w:color="auto"/>
            </w:tcBorders>
            <w:shd w:val="clear" w:color="auto" w:fill="auto"/>
            <w:vAlign w:val="center"/>
            <w:hideMark/>
          </w:tcPr>
          <w:p w:rsidR="00CB3400" w:rsidRPr="00CF04ED" w:rsidRDefault="00CF04ED" w:rsidP="00A534CD">
            <w:pPr>
              <w:jc w:val="center"/>
              <w:rPr>
                <w:rFonts w:ascii="Arial" w:hAnsi="Arial" w:cs="Arial"/>
                <w:b/>
                <w:bCs/>
                <w:sz w:val="22"/>
                <w:szCs w:val="22"/>
                <w:lang w:val="en-US"/>
              </w:rPr>
            </w:pPr>
            <w:r>
              <w:rPr>
                <w:rFonts w:ascii="Arial" w:hAnsi="Arial" w:cs="Arial"/>
                <w:b/>
                <w:bCs/>
                <w:sz w:val="22"/>
                <w:szCs w:val="22"/>
                <w:lang w:val="en-US"/>
              </w:rPr>
              <w:t>43</w:t>
            </w:r>
            <w:r w:rsidR="00A534CD">
              <w:rPr>
                <w:rFonts w:ascii="Arial" w:hAnsi="Arial" w:cs="Arial"/>
                <w:b/>
                <w:bCs/>
                <w:sz w:val="22"/>
                <w:szCs w:val="22"/>
                <w:lang w:val="en-US"/>
              </w:rPr>
              <w:t>9</w:t>
            </w:r>
          </w:p>
        </w:tc>
        <w:tc>
          <w:tcPr>
            <w:tcW w:w="1722" w:type="dxa"/>
            <w:tcBorders>
              <w:top w:val="nil"/>
              <w:left w:val="nil"/>
              <w:bottom w:val="single" w:sz="4" w:space="0" w:color="auto"/>
              <w:right w:val="single" w:sz="4" w:space="0" w:color="auto"/>
            </w:tcBorders>
            <w:shd w:val="clear" w:color="auto" w:fill="auto"/>
            <w:vAlign w:val="center"/>
            <w:hideMark/>
          </w:tcPr>
          <w:p w:rsidR="00CB3400" w:rsidRPr="00CF04ED" w:rsidRDefault="00CF04ED" w:rsidP="00A534CD">
            <w:pPr>
              <w:jc w:val="center"/>
              <w:rPr>
                <w:rFonts w:ascii="Arial" w:hAnsi="Arial" w:cs="Arial"/>
                <w:b/>
                <w:bCs/>
                <w:sz w:val="22"/>
                <w:szCs w:val="22"/>
                <w:lang w:val="en-US"/>
              </w:rPr>
            </w:pPr>
            <w:r>
              <w:rPr>
                <w:rFonts w:ascii="Arial" w:hAnsi="Arial" w:cs="Arial"/>
                <w:b/>
                <w:bCs/>
                <w:sz w:val="22"/>
                <w:szCs w:val="22"/>
                <w:lang w:val="en-US"/>
              </w:rPr>
              <w:t>25</w:t>
            </w:r>
            <w:r w:rsidR="00A534CD">
              <w:rPr>
                <w:rFonts w:ascii="Arial" w:hAnsi="Arial" w:cs="Arial"/>
                <w:b/>
                <w:bCs/>
                <w:sz w:val="22"/>
                <w:szCs w:val="22"/>
                <w:lang w:val="en-US"/>
              </w:rPr>
              <w:t>30</w:t>
            </w:r>
          </w:p>
        </w:tc>
        <w:tc>
          <w:tcPr>
            <w:tcW w:w="1443" w:type="dxa"/>
            <w:tcBorders>
              <w:top w:val="nil"/>
              <w:left w:val="nil"/>
              <w:bottom w:val="single" w:sz="4" w:space="0" w:color="auto"/>
              <w:right w:val="single" w:sz="4" w:space="0" w:color="auto"/>
            </w:tcBorders>
            <w:shd w:val="clear" w:color="auto" w:fill="auto"/>
            <w:vAlign w:val="center"/>
            <w:hideMark/>
          </w:tcPr>
          <w:p w:rsidR="00CB3400" w:rsidRPr="00280E0C" w:rsidRDefault="00280E0C" w:rsidP="006343C9">
            <w:pPr>
              <w:jc w:val="center"/>
              <w:rPr>
                <w:rFonts w:ascii="Arial" w:hAnsi="Arial" w:cs="Arial"/>
                <w:b/>
                <w:bCs/>
                <w:sz w:val="22"/>
                <w:szCs w:val="22"/>
              </w:rPr>
            </w:pPr>
            <w:r>
              <w:rPr>
                <w:rFonts w:ascii="Arial" w:hAnsi="Arial" w:cs="Arial"/>
                <w:b/>
                <w:bCs/>
                <w:sz w:val="22"/>
                <w:szCs w:val="22"/>
              </w:rPr>
              <w:t>0</w:t>
            </w:r>
          </w:p>
        </w:tc>
        <w:tc>
          <w:tcPr>
            <w:tcW w:w="1625" w:type="dxa"/>
            <w:tcBorders>
              <w:top w:val="nil"/>
              <w:left w:val="nil"/>
              <w:bottom w:val="single" w:sz="4" w:space="0" w:color="auto"/>
              <w:right w:val="single" w:sz="4" w:space="0" w:color="auto"/>
            </w:tcBorders>
            <w:shd w:val="clear" w:color="auto" w:fill="auto"/>
            <w:vAlign w:val="center"/>
            <w:hideMark/>
          </w:tcPr>
          <w:p w:rsidR="00CB3400" w:rsidRPr="00CF04ED" w:rsidRDefault="00CF04ED" w:rsidP="00A534CD">
            <w:pPr>
              <w:jc w:val="center"/>
              <w:rPr>
                <w:rFonts w:ascii="Arial" w:hAnsi="Arial" w:cs="Arial"/>
                <w:b/>
                <w:sz w:val="22"/>
                <w:szCs w:val="22"/>
                <w:lang w:val="en-US"/>
              </w:rPr>
            </w:pPr>
            <w:r>
              <w:rPr>
                <w:rFonts w:ascii="Arial" w:hAnsi="Arial" w:cs="Arial"/>
                <w:b/>
                <w:sz w:val="22"/>
                <w:szCs w:val="22"/>
                <w:lang w:val="en-US"/>
              </w:rPr>
              <w:t>4</w:t>
            </w:r>
            <w:r w:rsidR="00A534CD">
              <w:rPr>
                <w:rFonts w:ascii="Arial" w:hAnsi="Arial" w:cs="Arial"/>
                <w:b/>
                <w:sz w:val="22"/>
                <w:szCs w:val="22"/>
                <w:lang w:val="en-US"/>
              </w:rPr>
              <w:t>22</w:t>
            </w:r>
          </w:p>
        </w:tc>
        <w:tc>
          <w:tcPr>
            <w:tcW w:w="1554" w:type="dxa"/>
            <w:tcBorders>
              <w:top w:val="nil"/>
              <w:left w:val="nil"/>
              <w:bottom w:val="single" w:sz="4" w:space="0" w:color="auto"/>
              <w:right w:val="single" w:sz="4" w:space="0" w:color="auto"/>
            </w:tcBorders>
            <w:shd w:val="clear" w:color="auto" w:fill="auto"/>
            <w:vAlign w:val="center"/>
            <w:hideMark/>
          </w:tcPr>
          <w:p w:rsidR="00CB3400" w:rsidRPr="00CF04ED" w:rsidRDefault="00CF04ED" w:rsidP="00472B83">
            <w:pPr>
              <w:jc w:val="center"/>
              <w:rPr>
                <w:rFonts w:ascii="Arial" w:hAnsi="Arial" w:cs="Arial"/>
                <w:b/>
                <w:sz w:val="22"/>
                <w:szCs w:val="22"/>
                <w:lang w:val="en-US"/>
              </w:rPr>
            </w:pPr>
            <w:r>
              <w:rPr>
                <w:rFonts w:ascii="Arial" w:hAnsi="Arial" w:cs="Arial"/>
                <w:b/>
                <w:sz w:val="22"/>
                <w:szCs w:val="22"/>
                <w:lang w:val="en-US"/>
              </w:rPr>
              <w:t>17</w:t>
            </w:r>
          </w:p>
        </w:tc>
        <w:tc>
          <w:tcPr>
            <w:tcW w:w="1540" w:type="dxa"/>
            <w:tcBorders>
              <w:top w:val="nil"/>
              <w:left w:val="nil"/>
              <w:bottom w:val="single" w:sz="4" w:space="0" w:color="auto"/>
              <w:right w:val="single" w:sz="4" w:space="0" w:color="auto"/>
            </w:tcBorders>
            <w:shd w:val="clear" w:color="auto" w:fill="auto"/>
            <w:vAlign w:val="center"/>
            <w:hideMark/>
          </w:tcPr>
          <w:p w:rsidR="00CB3400" w:rsidRPr="00CF04ED" w:rsidRDefault="00CF04ED" w:rsidP="00A534CD">
            <w:pPr>
              <w:jc w:val="center"/>
              <w:rPr>
                <w:rFonts w:ascii="Arial" w:hAnsi="Arial" w:cs="Arial"/>
                <w:b/>
                <w:bCs/>
                <w:sz w:val="22"/>
                <w:szCs w:val="22"/>
                <w:lang w:val="en-US"/>
              </w:rPr>
            </w:pPr>
            <w:r>
              <w:rPr>
                <w:rFonts w:ascii="Arial" w:hAnsi="Arial" w:cs="Arial"/>
                <w:b/>
                <w:bCs/>
                <w:sz w:val="22"/>
                <w:szCs w:val="22"/>
                <w:lang w:val="en-US"/>
              </w:rPr>
              <w:t>3</w:t>
            </w:r>
            <w:r w:rsidR="00A534CD">
              <w:rPr>
                <w:rFonts w:ascii="Arial" w:hAnsi="Arial" w:cs="Arial"/>
                <w:b/>
                <w:bCs/>
                <w:sz w:val="22"/>
                <w:szCs w:val="22"/>
                <w:lang w:val="en-US"/>
              </w:rPr>
              <w:t>44</w:t>
            </w:r>
          </w:p>
        </w:tc>
      </w:tr>
    </w:tbl>
    <w:p w:rsidR="00597BC3" w:rsidRDefault="00597BC3" w:rsidP="00760426">
      <w:pPr>
        <w:ind w:hanging="284"/>
        <w:rPr>
          <w:noProof/>
        </w:rPr>
      </w:pPr>
    </w:p>
    <w:p w:rsidR="00BC1936" w:rsidRDefault="00BC1936" w:rsidP="00760426">
      <w:pPr>
        <w:ind w:hanging="284"/>
        <w:rPr>
          <w:noProof/>
        </w:rPr>
      </w:pPr>
      <w:r>
        <w:rPr>
          <w:noProof/>
        </w:rPr>
        <w:drawing>
          <wp:inline distT="0" distB="0" distL="0" distR="0" wp14:anchorId="59333B1B" wp14:editId="1D6F5001">
            <wp:extent cx="6878472" cy="8079475"/>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BC3" w:rsidRDefault="00597BC3" w:rsidP="00597BC3">
      <w:pPr>
        <w:rPr>
          <w:noProof/>
        </w:rPr>
      </w:pPr>
      <w:r>
        <w:rPr>
          <w:noProof/>
        </w:rPr>
        <w:br w:type="page"/>
      </w:r>
    </w:p>
    <w:p w:rsidR="008E5EBE" w:rsidRPr="007715D0" w:rsidRDefault="00E122CE" w:rsidP="00CF04ED">
      <w:pPr>
        <w:pStyle w:val="2"/>
        <w:rPr>
          <w:rStyle w:val="113"/>
        </w:rPr>
      </w:pPr>
      <w:bookmarkStart w:id="11" w:name="_Toc457918699"/>
      <w:bookmarkStart w:id="12" w:name="_Toc496394403"/>
      <w:r>
        <w:rPr>
          <w:rStyle w:val="113"/>
        </w:rPr>
        <w:lastRenderedPageBreak/>
        <w:t xml:space="preserve">НАИБОЛЕЕ ЗАМЕТНЫЕ </w:t>
      </w:r>
      <w:r w:rsidR="008E5EBE" w:rsidRPr="007715D0">
        <w:rPr>
          <w:rStyle w:val="113"/>
        </w:rPr>
        <w:t>ИНФОПОВОДЫ</w:t>
      </w:r>
      <w:bookmarkEnd w:id="11"/>
      <w:bookmarkEnd w:id="12"/>
    </w:p>
    <w:p w:rsidR="00CF6BF1" w:rsidRDefault="00CF6BF1" w:rsidP="008E5EBE">
      <w:pPr>
        <w:rPr>
          <w:rFonts w:ascii="Arial" w:hAnsi="Arial" w:cs="Arial"/>
          <w:noProof/>
          <w:sz w:val="22"/>
          <w:szCs w:val="22"/>
        </w:rPr>
      </w:pPr>
    </w:p>
    <w:p w:rsidR="002626E9" w:rsidRDefault="002626E9" w:rsidP="008E5EBE">
      <w:pPr>
        <w:rPr>
          <w:rFonts w:ascii="Arial" w:hAnsi="Arial" w:cs="Arial"/>
          <w:noProof/>
          <w:sz w:val="22"/>
          <w:szCs w:val="22"/>
        </w:rPr>
      </w:pPr>
    </w:p>
    <w:p w:rsidR="002626E9" w:rsidRPr="002626E9" w:rsidRDefault="002626E9" w:rsidP="008E5EBE">
      <w:pPr>
        <w:rPr>
          <w:rFonts w:ascii="Arial" w:hAnsi="Arial" w:cs="Arial"/>
          <w:noProof/>
          <w:sz w:val="22"/>
          <w:szCs w:val="22"/>
        </w:rPr>
      </w:pPr>
    </w:p>
    <w:tbl>
      <w:tblPr>
        <w:tblW w:w="5097"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40"/>
        <w:gridCol w:w="6552"/>
        <w:gridCol w:w="1326"/>
        <w:gridCol w:w="1293"/>
        <w:gridCol w:w="1163"/>
      </w:tblGrid>
      <w:tr w:rsidR="0034428A" w:rsidRPr="00D772D2" w:rsidTr="00BD39D7">
        <w:tc>
          <w:tcPr>
            <w:tcW w:w="440"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52"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326"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63"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2B08B4" w:rsidRPr="002B08B4" w:rsidTr="002626E9">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13" w:name="tabtxt_1575050_1921491640"/>
            <w:r w:rsidRPr="002B08B4">
              <w:rPr>
                <w:rFonts w:cs="Arial"/>
                <w:sz w:val="22"/>
                <w:szCs w:val="22"/>
              </w:rPr>
              <w:t>1</w:t>
            </w:r>
            <w:bookmarkEnd w:id="13"/>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Default="00B578BC" w:rsidP="0045146B">
            <w:pPr>
              <w:pStyle w:val="TabHyperlink0"/>
              <w:jc w:val="both"/>
              <w:rPr>
                <w:sz w:val="22"/>
                <w:szCs w:val="22"/>
              </w:rPr>
            </w:pPr>
            <w:hyperlink w:anchor="ant_1575050_1921491640" w:history="1">
              <w:r w:rsidR="002B08B4" w:rsidRPr="002B08B4">
                <w:rPr>
                  <w:sz w:val="22"/>
                  <w:szCs w:val="22"/>
                </w:rPr>
                <w:t xml:space="preserve">В </w:t>
              </w:r>
              <w:proofErr w:type="spellStart"/>
              <w:r w:rsidR="002B08B4" w:rsidRPr="002B08B4">
                <w:rPr>
                  <w:sz w:val="22"/>
                  <w:szCs w:val="22"/>
                </w:rPr>
                <w:t>Верхневолжье</w:t>
              </w:r>
              <w:proofErr w:type="spellEnd"/>
              <w:r w:rsidR="002B08B4" w:rsidRPr="002B08B4">
                <w:rPr>
                  <w:sz w:val="22"/>
                  <w:szCs w:val="22"/>
                </w:rPr>
                <w:t xml:space="preserve"> увеличено число центров для больных </w:t>
              </w:r>
              <w:proofErr w:type="spellStart"/>
              <w:r w:rsidR="002B08B4" w:rsidRPr="002B08B4">
                <w:rPr>
                  <w:sz w:val="22"/>
                  <w:szCs w:val="22"/>
                </w:rPr>
                <w:t>коронавирусом</w:t>
              </w:r>
              <w:proofErr w:type="spellEnd"/>
            </w:hyperlink>
          </w:p>
          <w:p w:rsidR="0045146B" w:rsidRPr="0045146B" w:rsidRDefault="0045146B" w:rsidP="0045146B">
            <w:pPr>
              <w:pStyle w:val="afffff3"/>
              <w:numPr>
                <w:ilvl w:val="0"/>
                <w:numId w:val="48"/>
              </w:numPr>
              <w:ind w:left="371"/>
              <w:jc w:val="both"/>
              <w:rPr>
                <w:rFonts w:ascii="Arial" w:hAnsi="Arial" w:cs="Arial"/>
                <w:noProof/>
                <w:sz w:val="22"/>
                <w:szCs w:val="22"/>
              </w:rPr>
            </w:pPr>
            <w:r w:rsidRPr="0045146B">
              <w:rPr>
                <w:rFonts w:ascii="Arial" w:hAnsi="Arial" w:cs="Arial"/>
                <w:noProof/>
                <w:sz w:val="22"/>
                <w:szCs w:val="22"/>
              </w:rPr>
              <w:t>Губернатор Игорь Руденя ответил на актуальные вопросы в прямом эфире телеканала "Россия 24" Тверь</w:t>
            </w:r>
          </w:p>
          <w:p w:rsidR="0045146B" w:rsidRPr="0045146B" w:rsidRDefault="0045146B" w:rsidP="0045146B">
            <w:pPr>
              <w:pStyle w:val="afffff3"/>
              <w:numPr>
                <w:ilvl w:val="0"/>
                <w:numId w:val="48"/>
              </w:numPr>
              <w:ind w:left="371"/>
              <w:jc w:val="both"/>
              <w:rPr>
                <w:rFonts w:ascii="Arial" w:hAnsi="Arial" w:cs="Arial"/>
                <w:noProof/>
                <w:sz w:val="22"/>
                <w:szCs w:val="22"/>
              </w:rPr>
            </w:pPr>
            <w:r w:rsidRPr="0045146B">
              <w:rPr>
                <w:rFonts w:ascii="Arial" w:hAnsi="Arial" w:cs="Arial"/>
                <w:noProof/>
                <w:sz w:val="22"/>
                <w:szCs w:val="22"/>
              </w:rPr>
              <w:t>Игорь Руденя провел заседание оперативного штаба по предупреждению завоза и распространения коронавирусной инфекции</w:t>
            </w:r>
          </w:p>
          <w:p w:rsidR="0045146B" w:rsidRPr="0045146B" w:rsidRDefault="0045146B" w:rsidP="0045146B">
            <w:pPr>
              <w:pStyle w:val="afffff3"/>
              <w:numPr>
                <w:ilvl w:val="0"/>
                <w:numId w:val="48"/>
              </w:numPr>
              <w:ind w:left="371"/>
              <w:jc w:val="both"/>
              <w:rPr>
                <w:rFonts w:ascii="Arial" w:hAnsi="Arial" w:cs="Arial"/>
                <w:noProof/>
                <w:sz w:val="22"/>
                <w:szCs w:val="22"/>
              </w:rPr>
            </w:pPr>
            <w:r w:rsidRPr="0045146B">
              <w:rPr>
                <w:rFonts w:ascii="Arial" w:hAnsi="Arial" w:cs="Arial"/>
                <w:noProof/>
                <w:sz w:val="22"/>
                <w:szCs w:val="22"/>
              </w:rPr>
              <w:t>В Правительстве Тверской области обсудили эпидемиологическую ситуацию в регионе</w:t>
            </w:r>
          </w:p>
          <w:p w:rsidR="0045146B" w:rsidRPr="002B08B4" w:rsidRDefault="0045146B" w:rsidP="0045146B">
            <w:pPr>
              <w:pStyle w:val="afffff3"/>
              <w:numPr>
                <w:ilvl w:val="0"/>
                <w:numId w:val="48"/>
              </w:numPr>
              <w:ind w:left="371"/>
              <w:jc w:val="both"/>
              <w:rPr>
                <w:sz w:val="22"/>
                <w:szCs w:val="22"/>
              </w:rPr>
            </w:pPr>
            <w:r w:rsidRPr="0045146B">
              <w:rPr>
                <w:rFonts w:ascii="Arial" w:hAnsi="Arial" w:cs="Arial"/>
                <w:noProof/>
                <w:sz w:val="22"/>
                <w:szCs w:val="22"/>
              </w:rPr>
              <w:t>В Тверской области продолжается снижение ежедневной заболеваемости коронавирусной инфекцией</w:t>
            </w:r>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B08B4" w:rsidRPr="002B08B4" w:rsidRDefault="002B08B4" w:rsidP="002626E9">
            <w:pPr>
              <w:pStyle w:val="ArtTabNormal"/>
              <w:jc w:val="center"/>
              <w:rPr>
                <w:rFonts w:cs="Arial"/>
                <w:sz w:val="22"/>
                <w:szCs w:val="22"/>
              </w:rPr>
            </w:pPr>
            <w:r w:rsidRPr="002B08B4">
              <w:rPr>
                <w:rFonts w:cs="Arial"/>
                <w:sz w:val="22"/>
                <w:szCs w:val="22"/>
              </w:rPr>
              <w:t>80</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B08B4" w:rsidRPr="002B08B4" w:rsidRDefault="002B08B4" w:rsidP="002626E9">
            <w:pPr>
              <w:pStyle w:val="ArtTabNormal"/>
              <w:jc w:val="center"/>
              <w:rPr>
                <w:rFonts w:cs="Arial"/>
                <w:sz w:val="22"/>
                <w:szCs w:val="22"/>
              </w:rPr>
            </w:pPr>
            <w:r w:rsidRPr="002B08B4">
              <w:rPr>
                <w:rFonts w:cs="Arial"/>
                <w:sz w:val="22"/>
                <w:szCs w:val="22"/>
              </w:rPr>
              <w:t>13,67</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B08B4" w:rsidRPr="002B08B4" w:rsidRDefault="002B08B4" w:rsidP="002626E9">
            <w:pPr>
              <w:pStyle w:val="ArtTabNormal"/>
              <w:jc w:val="center"/>
              <w:rPr>
                <w:rFonts w:cs="Arial"/>
                <w:sz w:val="22"/>
                <w:szCs w:val="22"/>
              </w:rPr>
            </w:pPr>
            <w:r w:rsidRPr="002B08B4">
              <w:rPr>
                <w:rFonts w:cs="Arial"/>
                <w:sz w:val="22"/>
                <w:szCs w:val="22"/>
              </w:rPr>
              <w:t>760</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14" w:name="tabtxt_1575050_1921707218"/>
            <w:r w:rsidRPr="002B08B4">
              <w:rPr>
                <w:rFonts w:cs="Arial"/>
                <w:sz w:val="22"/>
                <w:szCs w:val="22"/>
              </w:rPr>
              <w:t>2</w:t>
            </w:r>
            <w:bookmarkEnd w:id="14"/>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Default="00B578BC" w:rsidP="0045146B">
            <w:pPr>
              <w:pStyle w:val="TabHyperlink0"/>
              <w:jc w:val="both"/>
              <w:rPr>
                <w:sz w:val="22"/>
                <w:szCs w:val="22"/>
              </w:rPr>
            </w:pPr>
            <w:hyperlink w:anchor="ant_1575050_1921707218" w:history="1">
              <w:r w:rsidR="0045146B" w:rsidRPr="0045146B">
                <w:rPr>
                  <w:sz w:val="22"/>
                  <w:szCs w:val="22"/>
                </w:rPr>
                <w:t xml:space="preserve">Губернатор Игорь </w:t>
              </w:r>
              <w:proofErr w:type="spellStart"/>
              <w:r w:rsidR="0045146B" w:rsidRPr="0045146B">
                <w:rPr>
                  <w:sz w:val="22"/>
                  <w:szCs w:val="22"/>
                </w:rPr>
                <w:t>Руденя</w:t>
              </w:r>
              <w:proofErr w:type="spellEnd"/>
              <w:r w:rsidR="0045146B" w:rsidRPr="0045146B">
                <w:rPr>
                  <w:sz w:val="22"/>
                  <w:szCs w:val="22"/>
                </w:rPr>
                <w:t xml:space="preserve"> поздравил сотрудников Центра обработки вызовов 112 с пятилетием службы</w:t>
              </w:r>
              <w:r w:rsidR="0045146B" w:rsidRPr="002B08B4">
                <w:rPr>
                  <w:sz w:val="22"/>
                  <w:szCs w:val="22"/>
                </w:rPr>
                <w:t xml:space="preserve"> </w:t>
              </w:r>
            </w:hyperlink>
          </w:p>
          <w:p w:rsidR="0045146B" w:rsidRPr="002B08B4" w:rsidRDefault="0045146B" w:rsidP="0045146B">
            <w:pPr>
              <w:pStyle w:val="afffff3"/>
              <w:numPr>
                <w:ilvl w:val="0"/>
                <w:numId w:val="48"/>
              </w:numPr>
              <w:ind w:left="371"/>
              <w:jc w:val="both"/>
              <w:rPr>
                <w:sz w:val="22"/>
                <w:szCs w:val="22"/>
              </w:rPr>
            </w:pPr>
            <w:r w:rsidRPr="0045146B">
              <w:rPr>
                <w:rFonts w:ascii="Arial" w:hAnsi="Arial" w:cs="Arial"/>
                <w:noProof/>
                <w:sz w:val="22"/>
                <w:szCs w:val="22"/>
              </w:rPr>
              <w:t>Служба 112 в Тверской области в прошлом году обработала более 1 млн вызовов</w:t>
            </w:r>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61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10,32</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475</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15" w:name="tabtxt_1575050_1921645875"/>
            <w:r w:rsidRPr="002B08B4">
              <w:rPr>
                <w:rFonts w:cs="Arial"/>
                <w:sz w:val="22"/>
                <w:szCs w:val="22"/>
              </w:rPr>
              <w:t>3</w:t>
            </w:r>
            <w:bookmarkEnd w:id="15"/>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Default="00B578BC" w:rsidP="0045146B">
            <w:pPr>
              <w:pStyle w:val="TabHyperlink0"/>
              <w:jc w:val="both"/>
              <w:rPr>
                <w:sz w:val="22"/>
                <w:szCs w:val="22"/>
              </w:rPr>
            </w:pPr>
            <w:hyperlink w:anchor="ant_1575050_1921645875" w:history="1">
              <w:r w:rsidR="002B08B4" w:rsidRPr="002B08B4">
                <w:rPr>
                  <w:sz w:val="22"/>
                  <w:szCs w:val="22"/>
                </w:rPr>
                <w:t>В Тверской области расширен состав подарочного набора для новорожденных</w:t>
              </w:r>
            </w:hyperlink>
          </w:p>
          <w:p w:rsidR="0045146B" w:rsidRPr="002B08B4" w:rsidRDefault="0045146B" w:rsidP="0045146B">
            <w:pPr>
              <w:pStyle w:val="afffff3"/>
              <w:numPr>
                <w:ilvl w:val="0"/>
                <w:numId w:val="48"/>
              </w:numPr>
              <w:ind w:left="371"/>
              <w:jc w:val="both"/>
              <w:rPr>
                <w:sz w:val="22"/>
                <w:szCs w:val="22"/>
              </w:rPr>
            </w:pPr>
            <w:r w:rsidRPr="0045146B">
              <w:rPr>
                <w:rFonts w:ascii="Arial" w:hAnsi="Arial" w:cs="Arial"/>
                <w:noProof/>
                <w:sz w:val="22"/>
                <w:szCs w:val="22"/>
              </w:rPr>
              <w:t>Льготой по транспортному налогу за год воспользовались 2160 многодетных семей Тверской области</w:t>
            </w:r>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51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6,89</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262</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16" w:name="tabtxt_1575050_1921431986"/>
            <w:r w:rsidRPr="002B08B4">
              <w:rPr>
                <w:rFonts w:cs="Arial"/>
                <w:sz w:val="22"/>
                <w:szCs w:val="22"/>
              </w:rPr>
              <w:t>4</w:t>
            </w:r>
            <w:bookmarkEnd w:id="16"/>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B578BC" w:rsidP="0045146B">
            <w:pPr>
              <w:pStyle w:val="TabHyperlink0"/>
              <w:jc w:val="both"/>
              <w:rPr>
                <w:sz w:val="22"/>
                <w:szCs w:val="22"/>
              </w:rPr>
            </w:pPr>
            <w:hyperlink w:anchor="ant_1575050_1921431986" w:history="1">
              <w:r w:rsidR="002B08B4" w:rsidRPr="002B08B4">
                <w:rPr>
                  <w:sz w:val="22"/>
                  <w:szCs w:val="22"/>
                </w:rPr>
                <w:t>В Тверской области до 2035 года создадут 19 тысяч рабочих мест</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9</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3,62</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211</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17" w:name="tabtxt_1575050_1921868683"/>
            <w:r w:rsidRPr="002B08B4">
              <w:rPr>
                <w:rFonts w:cs="Arial"/>
                <w:sz w:val="22"/>
                <w:szCs w:val="22"/>
              </w:rPr>
              <w:t>5</w:t>
            </w:r>
            <w:bookmarkEnd w:id="17"/>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45146B" w:rsidRPr="002B08B4" w:rsidRDefault="00B578BC" w:rsidP="0045146B">
            <w:pPr>
              <w:pStyle w:val="TabHyperlink0"/>
              <w:jc w:val="both"/>
              <w:rPr>
                <w:sz w:val="22"/>
                <w:szCs w:val="22"/>
              </w:rPr>
            </w:pPr>
            <w:hyperlink w:anchor="ant_1575050_1921868683" w:history="1">
              <w:r w:rsidR="002B08B4" w:rsidRPr="002B08B4">
                <w:rPr>
                  <w:sz w:val="22"/>
                  <w:szCs w:val="22"/>
                </w:rPr>
                <w:t>В Тверской области появится новый цех по производству коммунальной техники</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26</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2,41</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146</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18" w:name="tabtxt_1575050_1921875664"/>
            <w:r w:rsidRPr="002B08B4">
              <w:rPr>
                <w:rFonts w:cs="Arial"/>
                <w:sz w:val="22"/>
                <w:szCs w:val="22"/>
              </w:rPr>
              <w:t>6</w:t>
            </w:r>
            <w:bookmarkEnd w:id="18"/>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B578BC" w:rsidP="0045146B">
            <w:pPr>
              <w:pStyle w:val="TabHyperlink0"/>
              <w:jc w:val="both"/>
              <w:rPr>
                <w:sz w:val="22"/>
                <w:szCs w:val="22"/>
              </w:rPr>
            </w:pPr>
            <w:hyperlink w:anchor="ant_1575050_1921875664" w:history="1">
              <w:r w:rsidR="002B08B4" w:rsidRPr="002B08B4">
                <w:rPr>
                  <w:sz w:val="22"/>
                  <w:szCs w:val="22"/>
                </w:rPr>
                <w:t>В Тверской области создадут 4 школьных "</w:t>
              </w:r>
              <w:proofErr w:type="spellStart"/>
              <w:r w:rsidR="002B08B4" w:rsidRPr="002B08B4">
                <w:rPr>
                  <w:sz w:val="22"/>
                  <w:szCs w:val="22"/>
                </w:rPr>
                <w:t>Кванториума</w:t>
              </w:r>
              <w:proofErr w:type="spellEnd"/>
              <w:r w:rsidR="002B08B4" w:rsidRPr="002B08B4">
                <w:rPr>
                  <w:sz w:val="22"/>
                  <w:szCs w:val="22"/>
                </w:rPr>
                <w:t>"</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24</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2,25</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105</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19" w:name="tabtxt_1575050_1922008624"/>
            <w:r w:rsidRPr="002B08B4">
              <w:rPr>
                <w:rFonts w:cs="Arial"/>
                <w:sz w:val="22"/>
                <w:szCs w:val="22"/>
              </w:rPr>
              <w:t>7</w:t>
            </w:r>
            <w:bookmarkEnd w:id="19"/>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B578BC" w:rsidP="0045146B">
            <w:pPr>
              <w:pStyle w:val="TabHyperlink0"/>
              <w:jc w:val="both"/>
              <w:rPr>
                <w:sz w:val="22"/>
                <w:szCs w:val="22"/>
              </w:rPr>
            </w:pPr>
            <w:hyperlink w:anchor="ant_1575050_1922008624" w:history="1">
              <w:r w:rsidR="002B08B4" w:rsidRPr="002B08B4">
                <w:rPr>
                  <w:sz w:val="22"/>
                  <w:szCs w:val="22"/>
                </w:rPr>
                <w:t xml:space="preserve">В Тверской области на выплаты сотрудникам скорых направят дополнительно 167 </w:t>
              </w:r>
              <w:proofErr w:type="gramStart"/>
              <w:r w:rsidR="002B08B4" w:rsidRPr="002B08B4">
                <w:rPr>
                  <w:sz w:val="22"/>
                  <w:szCs w:val="22"/>
                </w:rPr>
                <w:t>млн</w:t>
              </w:r>
              <w:proofErr w:type="gramEnd"/>
              <w:r w:rsidR="002B08B4" w:rsidRPr="002B08B4">
                <w:rPr>
                  <w:sz w:val="22"/>
                  <w:szCs w:val="22"/>
                </w:rPr>
                <w:t xml:space="preserve"> рублей</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2,23</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124</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20" w:name="tabtxt_1575050_1921895378"/>
            <w:r w:rsidRPr="002B08B4">
              <w:rPr>
                <w:rFonts w:cs="Arial"/>
                <w:sz w:val="22"/>
                <w:szCs w:val="22"/>
              </w:rPr>
              <w:t>8</w:t>
            </w:r>
            <w:bookmarkEnd w:id="20"/>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B578BC" w:rsidP="0045146B">
            <w:pPr>
              <w:pStyle w:val="TabHyperlink0"/>
              <w:jc w:val="both"/>
              <w:rPr>
                <w:sz w:val="22"/>
                <w:szCs w:val="22"/>
              </w:rPr>
            </w:pPr>
            <w:hyperlink w:anchor="ant_1575050_1921895378" w:history="1">
              <w:r w:rsidR="002B08B4" w:rsidRPr="002B08B4">
                <w:rPr>
                  <w:sz w:val="22"/>
                  <w:szCs w:val="22"/>
                </w:rPr>
                <w:t xml:space="preserve">В Тверской области на региональных дорогах ведут </w:t>
              </w:r>
              <w:proofErr w:type="spellStart"/>
              <w:r w:rsidR="002B08B4" w:rsidRPr="002B08B4">
                <w:rPr>
                  <w:sz w:val="22"/>
                  <w:szCs w:val="22"/>
                </w:rPr>
                <w:t>противопаводковые</w:t>
              </w:r>
              <w:proofErr w:type="spellEnd"/>
              <w:r w:rsidR="002B08B4" w:rsidRPr="002B08B4">
                <w:rPr>
                  <w:sz w:val="22"/>
                  <w:szCs w:val="22"/>
                </w:rPr>
                <w:t xml:space="preserve"> работы</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2,22</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50</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21" w:name="tabtxt_1575050_1921384808"/>
            <w:r w:rsidRPr="002B08B4">
              <w:rPr>
                <w:rFonts w:cs="Arial"/>
                <w:sz w:val="22"/>
                <w:szCs w:val="22"/>
              </w:rPr>
              <w:t>9</w:t>
            </w:r>
            <w:bookmarkEnd w:id="21"/>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B578BC" w:rsidP="0045146B">
            <w:pPr>
              <w:pStyle w:val="TabHyperlink0"/>
              <w:jc w:val="both"/>
              <w:rPr>
                <w:sz w:val="22"/>
                <w:szCs w:val="22"/>
              </w:rPr>
            </w:pPr>
            <w:hyperlink w:anchor="ant_1575050_1921384808" w:history="1">
              <w:r w:rsidR="002B08B4" w:rsidRPr="002B08B4">
                <w:rPr>
                  <w:sz w:val="22"/>
                  <w:szCs w:val="22"/>
                </w:rPr>
                <w:t xml:space="preserve">Игорь </w:t>
              </w:r>
              <w:proofErr w:type="spellStart"/>
              <w:r w:rsidR="002B08B4" w:rsidRPr="002B08B4">
                <w:rPr>
                  <w:sz w:val="22"/>
                  <w:szCs w:val="22"/>
                </w:rPr>
                <w:t>Руденя</w:t>
              </w:r>
              <w:proofErr w:type="spellEnd"/>
              <w:r w:rsidR="002B08B4" w:rsidRPr="002B08B4">
                <w:rPr>
                  <w:sz w:val="22"/>
                  <w:szCs w:val="22"/>
                </w:rPr>
                <w:t xml:space="preserve"> обсудил с представителями Республики Сенегал перспективы сотрудничества с Тверской областью в различных отраслях </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13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2,02</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131</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22" w:name="tabtxt_1575050_1921493829"/>
            <w:r w:rsidRPr="002B08B4">
              <w:rPr>
                <w:rFonts w:cs="Arial"/>
                <w:sz w:val="22"/>
                <w:szCs w:val="22"/>
              </w:rPr>
              <w:t>10</w:t>
            </w:r>
            <w:bookmarkEnd w:id="22"/>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B578BC" w:rsidP="0045146B">
            <w:pPr>
              <w:pStyle w:val="TabHyperlink0"/>
              <w:jc w:val="both"/>
              <w:rPr>
                <w:sz w:val="22"/>
                <w:szCs w:val="22"/>
              </w:rPr>
            </w:pPr>
            <w:hyperlink w:anchor="ant_1575050_1921493829" w:history="1">
              <w:r w:rsidR="002B08B4" w:rsidRPr="002B08B4">
                <w:rPr>
                  <w:sz w:val="22"/>
                  <w:szCs w:val="22"/>
                </w:rPr>
                <w:t xml:space="preserve">В Тверской области выделят субсидии на поддержку </w:t>
              </w:r>
              <w:proofErr w:type="spellStart"/>
              <w:r w:rsidR="002B08B4" w:rsidRPr="002B08B4">
                <w:rPr>
                  <w:sz w:val="22"/>
                  <w:szCs w:val="22"/>
                </w:rPr>
                <w:t>сельхозтоваропроизводителей</w:t>
              </w:r>
              <w:proofErr w:type="spellEnd"/>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30</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1,51</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61</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23" w:name="tabtxt_1575050_1921632745"/>
            <w:r w:rsidRPr="002B08B4">
              <w:rPr>
                <w:rFonts w:cs="Arial"/>
                <w:sz w:val="22"/>
                <w:szCs w:val="22"/>
              </w:rPr>
              <w:t>11</w:t>
            </w:r>
            <w:bookmarkEnd w:id="23"/>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B578BC" w:rsidP="0045146B">
            <w:pPr>
              <w:pStyle w:val="TabHyperlink0"/>
              <w:jc w:val="both"/>
              <w:rPr>
                <w:sz w:val="22"/>
                <w:szCs w:val="22"/>
              </w:rPr>
            </w:pPr>
            <w:hyperlink w:anchor="ant_1575050_1921632745" w:history="1">
              <w:r w:rsidR="002B08B4" w:rsidRPr="002B08B4">
                <w:rPr>
                  <w:sz w:val="22"/>
                  <w:szCs w:val="22"/>
                </w:rPr>
                <w:t xml:space="preserve">Во Всемирный День экскурсовода в Тверской области пройдет дискуссионный форум </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1,21</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41</w:t>
            </w:r>
          </w:p>
        </w:tc>
      </w:tr>
      <w:tr w:rsidR="002B08B4" w:rsidRPr="002B08B4" w:rsidTr="0045146B">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45146B">
            <w:pPr>
              <w:pStyle w:val="ArtTabNormal"/>
              <w:jc w:val="center"/>
              <w:rPr>
                <w:rFonts w:cs="Arial"/>
                <w:sz w:val="22"/>
                <w:szCs w:val="22"/>
              </w:rPr>
            </w:pPr>
            <w:bookmarkStart w:id="24" w:name="tabtxt_1575050_1921999136"/>
            <w:r w:rsidRPr="002B08B4">
              <w:rPr>
                <w:rFonts w:cs="Arial"/>
                <w:sz w:val="22"/>
                <w:szCs w:val="22"/>
              </w:rPr>
              <w:t>12</w:t>
            </w:r>
            <w:bookmarkEnd w:id="24"/>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B578BC" w:rsidP="0045146B">
            <w:pPr>
              <w:pStyle w:val="TabHyperlink0"/>
              <w:jc w:val="both"/>
              <w:rPr>
                <w:sz w:val="22"/>
                <w:szCs w:val="22"/>
              </w:rPr>
            </w:pPr>
            <w:hyperlink w:anchor="ant_1575050_1921999136" w:history="1">
              <w:r w:rsidR="002B08B4" w:rsidRPr="002B08B4">
                <w:rPr>
                  <w:sz w:val="22"/>
                  <w:szCs w:val="22"/>
                </w:rPr>
                <w:t>В Тверском суворовском военном училище прошло торжественное мероприятие, посвященное Дню защитника Отечества</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20</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0,72</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B08B4" w:rsidRPr="002B08B4" w:rsidRDefault="002B08B4" w:rsidP="002B08B4">
            <w:pPr>
              <w:pStyle w:val="ArtTabNormal"/>
              <w:jc w:val="center"/>
              <w:rPr>
                <w:rFonts w:cs="Arial"/>
                <w:sz w:val="22"/>
                <w:szCs w:val="22"/>
              </w:rPr>
            </w:pPr>
            <w:r w:rsidRPr="002B08B4">
              <w:rPr>
                <w:rFonts w:cs="Arial"/>
                <w:sz w:val="22"/>
                <w:szCs w:val="22"/>
              </w:rPr>
              <w:t>45</w:t>
            </w:r>
          </w:p>
        </w:tc>
      </w:tr>
    </w:tbl>
    <w:p w:rsidR="008C53C6" w:rsidRPr="0045146B" w:rsidRDefault="008C53C6" w:rsidP="008C53C6">
      <w:pPr>
        <w:rPr>
          <w:rFonts w:ascii="Arial" w:hAnsi="Arial" w:cs="Arial"/>
          <w:noProof/>
          <w:sz w:val="22"/>
          <w:szCs w:val="22"/>
        </w:rPr>
      </w:pPr>
    </w:p>
    <w:p w:rsidR="00012D23" w:rsidRDefault="00012D23" w:rsidP="008E5EBE">
      <w:pPr>
        <w:rPr>
          <w:rFonts w:ascii="Arial" w:hAnsi="Arial" w:cs="Arial"/>
          <w:noProof/>
          <w:sz w:val="22"/>
          <w:szCs w:val="22"/>
        </w:rPr>
      </w:pPr>
    </w:p>
    <w:p w:rsidR="002626E9" w:rsidRDefault="002626E9" w:rsidP="008E5EBE">
      <w:pPr>
        <w:rPr>
          <w:rFonts w:ascii="Arial" w:hAnsi="Arial" w:cs="Arial"/>
          <w:noProof/>
          <w:sz w:val="22"/>
          <w:szCs w:val="22"/>
        </w:rPr>
      </w:pPr>
    </w:p>
    <w:p w:rsidR="002626E9" w:rsidRDefault="002626E9" w:rsidP="008E5EBE">
      <w:pPr>
        <w:rPr>
          <w:rFonts w:ascii="Arial" w:hAnsi="Arial" w:cs="Arial"/>
          <w:noProof/>
          <w:sz w:val="22"/>
          <w:szCs w:val="22"/>
        </w:rPr>
      </w:pPr>
    </w:p>
    <w:p w:rsidR="002626E9" w:rsidRPr="0045146B" w:rsidRDefault="002626E9" w:rsidP="008E5EBE">
      <w:pPr>
        <w:rPr>
          <w:rFonts w:ascii="Arial" w:hAnsi="Arial" w:cs="Arial"/>
          <w:noProof/>
          <w:sz w:val="22"/>
          <w:szCs w:val="22"/>
        </w:rPr>
      </w:pPr>
    </w:p>
    <w:p w:rsidR="008B7576" w:rsidRPr="000C1EAC" w:rsidRDefault="008B7576" w:rsidP="00CF04ED">
      <w:pPr>
        <w:pStyle w:val="2"/>
        <w:rPr>
          <w:rStyle w:val="113"/>
          <w:szCs w:val="28"/>
        </w:rPr>
      </w:pPr>
      <w:bookmarkStart w:id="25" w:name="_Toc496394404"/>
      <w:r w:rsidRPr="000C1EAC">
        <w:rPr>
          <w:rStyle w:val="113"/>
          <w:szCs w:val="28"/>
        </w:rPr>
        <w:lastRenderedPageBreak/>
        <w:t>ДАЙДЖЕСТ НАИБОЛЕЕ ЗАМЕТНЫХ СООБЩЕНИЙ СМИ</w:t>
      </w:r>
      <w:bookmarkEnd w:id="25"/>
    </w:p>
    <w:p w:rsidR="000619CC" w:rsidRPr="002B08B4" w:rsidRDefault="000619CC" w:rsidP="002B08B4">
      <w:pPr>
        <w:tabs>
          <w:tab w:val="left" w:pos="142"/>
        </w:tabs>
        <w:ind w:left="-142" w:right="-143"/>
        <w:rPr>
          <w:rFonts w:ascii="Arial" w:hAnsi="Arial" w:cs="Arial"/>
          <w:sz w:val="22"/>
          <w:szCs w:val="22"/>
        </w:rPr>
      </w:pPr>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РИА Новости, Москва,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26" w:name="ant_1575050_1921491640"/>
      <w:r w:rsidRPr="002B08B4">
        <w:rPr>
          <w:rFonts w:ascii="Arial" w:eastAsia="Arial" w:hAnsi="Arial" w:cs="Arial"/>
          <w:color w:val="000000"/>
          <w:sz w:val="22"/>
          <w:szCs w:val="22"/>
          <w:shd w:val="clear" w:color="auto" w:fill="FFFFFF"/>
        </w:rPr>
        <w:t>В ВЕРХНЕВОЛЖЬЕ УВЕЛИЧЕНО ЧИСЛО ЦЕНТРОВ ДЛЯ БОЛЬНЫХ КОРОНАВИРУСОМ</w:t>
      </w:r>
      <w:bookmarkEnd w:id="26"/>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В Тверской области увеличено число амбулаторных центров для больных </w:t>
      </w:r>
      <w:proofErr w:type="spellStart"/>
      <w:r w:rsidRPr="002B08B4">
        <w:rPr>
          <w:rFonts w:ascii="Arial" w:eastAsia="Arial" w:hAnsi="Arial" w:cs="Arial"/>
          <w:color w:val="000000"/>
          <w:sz w:val="22"/>
          <w:szCs w:val="22"/>
          <w:shd w:val="clear" w:color="auto" w:fill="FFFFFF"/>
        </w:rPr>
        <w:t>коронавирусом</w:t>
      </w:r>
      <w:proofErr w:type="spellEnd"/>
      <w:r w:rsidRPr="002B08B4">
        <w:rPr>
          <w:rFonts w:ascii="Arial" w:eastAsia="Arial" w:hAnsi="Arial" w:cs="Arial"/>
          <w:color w:val="000000"/>
          <w:sz w:val="22"/>
          <w:szCs w:val="22"/>
          <w:shd w:val="clear" w:color="auto" w:fill="FFFFFF"/>
        </w:rPr>
        <w:t xml:space="preserve">, сообщил губернатор региона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в прямом эфире телеканала "Россия 24" Тверь... Сейчас мы видим, что те, кто вакцинировался, болеют всего 3-4 дня, а в реанимации порядка 90% пациентов - граждане, кто не сделал прививку", - сказал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w:t>
      </w:r>
    </w:p>
    <w:p w:rsidR="002B08B4" w:rsidRPr="002B08B4" w:rsidRDefault="00B578BC" w:rsidP="002B08B4">
      <w:pPr>
        <w:rPr>
          <w:rFonts w:ascii="Arial" w:eastAsia="Arial" w:hAnsi="Arial" w:cs="Arial"/>
          <w:color w:val="0000FF"/>
          <w:sz w:val="22"/>
          <w:szCs w:val="22"/>
          <w:shd w:val="clear" w:color="auto" w:fill="FFFFFF"/>
        </w:rPr>
      </w:pPr>
      <w:hyperlink r:id="rId13" w:history="1">
        <w:r w:rsidR="002B08B4" w:rsidRPr="002B08B4">
          <w:rPr>
            <w:rFonts w:ascii="Arial" w:eastAsia="Arial" w:hAnsi="Arial" w:cs="Arial"/>
            <w:color w:val="0000FF"/>
            <w:sz w:val="22"/>
            <w:szCs w:val="22"/>
            <w:u w:val="single"/>
            <w:shd w:val="clear" w:color="auto" w:fill="FFFFFF"/>
          </w:rPr>
          <w:t>https://ria.ru/20220218/verkhnevolzhe-1773509182.html</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ED7DE9" w:rsidRPr="002B08B4" w:rsidRDefault="00B578BC" w:rsidP="00ED7DE9">
      <w:pPr>
        <w:numPr>
          <w:ilvl w:val="0"/>
          <w:numId w:val="2"/>
        </w:numPr>
        <w:rPr>
          <w:rFonts w:ascii="Arial" w:eastAsia="Arial" w:hAnsi="Arial" w:cs="Arial"/>
          <w:color w:val="0000FF"/>
          <w:sz w:val="22"/>
          <w:szCs w:val="22"/>
          <w:shd w:val="clear" w:color="auto" w:fill="FFFFFF"/>
        </w:rPr>
      </w:pPr>
      <w:hyperlink r:id="rId14" w:history="1">
        <w:r w:rsidR="00ED7DE9" w:rsidRPr="002B08B4">
          <w:rPr>
            <w:rFonts w:ascii="Arial" w:eastAsia="Arial" w:hAnsi="Arial" w:cs="Arial"/>
            <w:color w:val="0000FF"/>
            <w:sz w:val="22"/>
            <w:szCs w:val="22"/>
            <w:u w:val="single"/>
            <w:shd w:val="clear" w:color="auto" w:fill="FFFFFF"/>
          </w:rPr>
          <w:t>РИА Новости, Москва, 18 февраля 2022</w:t>
        </w:r>
      </w:hyperlink>
    </w:p>
    <w:p w:rsidR="00ED7DE9" w:rsidRPr="002B08B4" w:rsidRDefault="00B578BC" w:rsidP="00ED7DE9">
      <w:pPr>
        <w:numPr>
          <w:ilvl w:val="0"/>
          <w:numId w:val="2"/>
        </w:numPr>
        <w:rPr>
          <w:rFonts w:ascii="Arial" w:eastAsia="Arial" w:hAnsi="Arial" w:cs="Arial"/>
          <w:color w:val="0000FF"/>
          <w:sz w:val="22"/>
          <w:szCs w:val="22"/>
          <w:shd w:val="clear" w:color="auto" w:fill="FFFFFF"/>
          <w:lang w:val="en-US"/>
        </w:rPr>
      </w:pPr>
      <w:hyperlink r:id="rId15" w:history="1">
        <w:r w:rsidR="00ED7DE9" w:rsidRPr="002B08B4">
          <w:rPr>
            <w:rFonts w:ascii="Arial" w:eastAsia="Arial" w:hAnsi="Arial" w:cs="Arial"/>
            <w:color w:val="0000FF"/>
            <w:sz w:val="22"/>
            <w:szCs w:val="22"/>
            <w:u w:val="single"/>
            <w:shd w:val="clear" w:color="auto" w:fill="FFFFFF"/>
            <w:lang w:val="en-US"/>
          </w:rPr>
          <w:t xml:space="preserve">RuNews24 (runews24.ru), </w:t>
        </w:r>
        <w:r w:rsidR="00ED7DE9" w:rsidRPr="002B08B4">
          <w:rPr>
            <w:rFonts w:ascii="Arial" w:eastAsia="Arial" w:hAnsi="Arial" w:cs="Arial"/>
            <w:color w:val="0000FF"/>
            <w:sz w:val="22"/>
            <w:szCs w:val="22"/>
            <w:u w:val="single"/>
            <w:shd w:val="clear" w:color="auto" w:fill="FFFFFF"/>
          </w:rPr>
          <w:t>Москва</w:t>
        </w:r>
        <w:r w:rsidR="00ED7DE9" w:rsidRPr="002B08B4">
          <w:rPr>
            <w:rFonts w:ascii="Arial" w:eastAsia="Arial" w:hAnsi="Arial" w:cs="Arial"/>
            <w:color w:val="0000FF"/>
            <w:sz w:val="22"/>
            <w:szCs w:val="22"/>
            <w:u w:val="single"/>
            <w:shd w:val="clear" w:color="auto" w:fill="FFFFFF"/>
            <w:lang w:val="en-US"/>
          </w:rPr>
          <w:t xml:space="preserve">, 18 </w:t>
        </w:r>
        <w:r w:rsidR="00ED7DE9" w:rsidRPr="002B08B4">
          <w:rPr>
            <w:rFonts w:ascii="Arial" w:eastAsia="Arial" w:hAnsi="Arial" w:cs="Arial"/>
            <w:color w:val="0000FF"/>
            <w:sz w:val="22"/>
            <w:szCs w:val="22"/>
            <w:u w:val="single"/>
            <w:shd w:val="clear" w:color="auto" w:fill="FFFFFF"/>
          </w:rPr>
          <w:t>февраля</w:t>
        </w:r>
        <w:r w:rsidR="00ED7DE9" w:rsidRPr="002B08B4">
          <w:rPr>
            <w:rFonts w:ascii="Arial" w:eastAsia="Arial" w:hAnsi="Arial" w:cs="Arial"/>
            <w:color w:val="0000FF"/>
            <w:sz w:val="22"/>
            <w:szCs w:val="22"/>
            <w:u w:val="single"/>
            <w:shd w:val="clear" w:color="auto" w:fill="FFFFFF"/>
            <w:lang w:val="en-US"/>
          </w:rPr>
          <w:t xml:space="preserve"> 2022</w:t>
        </w:r>
      </w:hyperlink>
    </w:p>
    <w:p w:rsidR="002626E9" w:rsidRPr="002B08B4" w:rsidRDefault="00B578BC" w:rsidP="002626E9">
      <w:pPr>
        <w:numPr>
          <w:ilvl w:val="0"/>
          <w:numId w:val="2"/>
        </w:numPr>
        <w:rPr>
          <w:rFonts w:ascii="Arial" w:eastAsia="Arial" w:hAnsi="Arial" w:cs="Arial"/>
          <w:color w:val="0000FF"/>
          <w:sz w:val="22"/>
          <w:szCs w:val="22"/>
          <w:shd w:val="clear" w:color="auto" w:fill="FFFFFF"/>
        </w:rPr>
      </w:pPr>
      <w:hyperlink r:id="rId16" w:history="1">
        <w:r w:rsidR="002626E9" w:rsidRPr="002B08B4">
          <w:rPr>
            <w:rFonts w:ascii="Arial" w:eastAsia="Arial" w:hAnsi="Arial" w:cs="Arial"/>
            <w:color w:val="0000FF"/>
            <w:sz w:val="22"/>
            <w:szCs w:val="22"/>
            <w:u w:val="single"/>
            <w:shd w:val="clear" w:color="auto" w:fill="FFFFFF"/>
          </w:rPr>
          <w:t>Tverigrad.ru, Тверь, 18 февраля 2022</w:t>
        </w:r>
      </w:hyperlink>
    </w:p>
    <w:p w:rsidR="002626E9" w:rsidRPr="002B08B4" w:rsidRDefault="00B578BC" w:rsidP="002626E9">
      <w:pPr>
        <w:numPr>
          <w:ilvl w:val="0"/>
          <w:numId w:val="2"/>
        </w:numPr>
        <w:rPr>
          <w:rFonts w:ascii="Arial" w:eastAsia="Arial" w:hAnsi="Arial" w:cs="Arial"/>
          <w:color w:val="0000FF"/>
          <w:sz w:val="22"/>
          <w:szCs w:val="22"/>
          <w:shd w:val="clear" w:color="auto" w:fill="FFFFFF"/>
        </w:rPr>
      </w:pPr>
      <w:hyperlink r:id="rId17" w:history="1">
        <w:r w:rsidR="002626E9" w:rsidRPr="002B08B4">
          <w:rPr>
            <w:rFonts w:ascii="Arial" w:eastAsia="Arial" w:hAnsi="Arial" w:cs="Arial"/>
            <w:color w:val="0000FF"/>
            <w:sz w:val="22"/>
            <w:szCs w:val="22"/>
            <w:u w:val="single"/>
            <w:shd w:val="clear" w:color="auto" w:fill="FFFFFF"/>
          </w:rPr>
          <w:t>Tverigrad.ru, Тверь, 18 февраля 2022</w:t>
        </w:r>
      </w:hyperlink>
    </w:p>
    <w:p w:rsidR="002626E9" w:rsidRPr="002B08B4" w:rsidRDefault="00B578BC" w:rsidP="002626E9">
      <w:pPr>
        <w:numPr>
          <w:ilvl w:val="0"/>
          <w:numId w:val="2"/>
        </w:numPr>
        <w:rPr>
          <w:rFonts w:ascii="Arial" w:eastAsia="Arial" w:hAnsi="Arial" w:cs="Arial"/>
          <w:color w:val="0000FF"/>
          <w:sz w:val="22"/>
          <w:szCs w:val="22"/>
          <w:shd w:val="clear" w:color="auto" w:fill="FFFFFF"/>
        </w:rPr>
      </w:pPr>
      <w:hyperlink r:id="rId18"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626E9" w:rsidRPr="002B08B4" w:rsidRDefault="00B578BC" w:rsidP="002626E9">
      <w:pPr>
        <w:numPr>
          <w:ilvl w:val="0"/>
          <w:numId w:val="2"/>
        </w:numPr>
        <w:rPr>
          <w:rFonts w:ascii="Arial" w:eastAsia="Arial" w:hAnsi="Arial" w:cs="Arial"/>
          <w:color w:val="0000FF"/>
          <w:sz w:val="22"/>
          <w:szCs w:val="22"/>
          <w:shd w:val="clear" w:color="auto" w:fill="FFFFFF"/>
        </w:rPr>
      </w:pPr>
      <w:hyperlink r:id="rId19"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626E9" w:rsidRPr="002B08B4" w:rsidRDefault="00B578BC" w:rsidP="002626E9">
      <w:pPr>
        <w:numPr>
          <w:ilvl w:val="0"/>
          <w:numId w:val="2"/>
        </w:numPr>
        <w:rPr>
          <w:rFonts w:ascii="Arial" w:eastAsia="Arial" w:hAnsi="Arial" w:cs="Arial"/>
          <w:color w:val="0000FF"/>
          <w:sz w:val="22"/>
          <w:szCs w:val="22"/>
          <w:shd w:val="clear" w:color="auto" w:fill="FFFFFF"/>
        </w:rPr>
      </w:pPr>
      <w:hyperlink r:id="rId20"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626E9" w:rsidRPr="002B08B4" w:rsidRDefault="00B578BC" w:rsidP="002626E9">
      <w:pPr>
        <w:numPr>
          <w:ilvl w:val="0"/>
          <w:numId w:val="2"/>
        </w:numPr>
        <w:rPr>
          <w:rFonts w:ascii="Arial" w:eastAsia="Arial" w:hAnsi="Arial" w:cs="Arial"/>
          <w:color w:val="0000FF"/>
          <w:sz w:val="22"/>
          <w:szCs w:val="22"/>
          <w:shd w:val="clear" w:color="auto" w:fill="FFFFFF"/>
        </w:rPr>
      </w:pPr>
      <w:hyperlink r:id="rId21" w:history="1">
        <w:r w:rsidR="002626E9" w:rsidRPr="002B08B4">
          <w:rPr>
            <w:rFonts w:ascii="Arial" w:eastAsia="Arial" w:hAnsi="Arial" w:cs="Arial"/>
            <w:color w:val="0000FF"/>
            <w:sz w:val="22"/>
            <w:szCs w:val="22"/>
            <w:u w:val="single"/>
            <w:shd w:val="clear" w:color="auto" w:fill="FFFFFF"/>
          </w:rPr>
          <w:t>Тверское информационное агентство (tvernews.ru), Тверь, 18 февраля 2022</w:t>
        </w:r>
      </w:hyperlink>
    </w:p>
    <w:p w:rsidR="002626E9" w:rsidRPr="002626E9" w:rsidRDefault="00B578BC" w:rsidP="002626E9">
      <w:pPr>
        <w:numPr>
          <w:ilvl w:val="0"/>
          <w:numId w:val="2"/>
        </w:numPr>
        <w:rPr>
          <w:rFonts w:ascii="Arial" w:eastAsia="Arial" w:hAnsi="Arial" w:cs="Arial"/>
          <w:color w:val="0000FF"/>
          <w:sz w:val="22"/>
          <w:szCs w:val="22"/>
          <w:shd w:val="clear" w:color="auto" w:fill="FFFFFF"/>
        </w:rPr>
      </w:pPr>
      <w:hyperlink r:id="rId22" w:history="1">
        <w:r w:rsidR="002626E9" w:rsidRPr="002B08B4">
          <w:rPr>
            <w:rFonts w:ascii="Arial" w:eastAsia="Arial" w:hAnsi="Arial" w:cs="Arial"/>
            <w:color w:val="0000FF"/>
            <w:sz w:val="22"/>
            <w:szCs w:val="22"/>
            <w:u w:val="single"/>
            <w:shd w:val="clear" w:color="auto" w:fill="FFFFFF"/>
          </w:rPr>
          <w:t>Тверское информационное агентство (tvernews.ru), Тверь, 18 февраля 2022</w:t>
        </w:r>
      </w:hyperlink>
    </w:p>
    <w:p w:rsidR="002626E9" w:rsidRPr="002B08B4" w:rsidRDefault="00B578BC" w:rsidP="002626E9">
      <w:pPr>
        <w:numPr>
          <w:ilvl w:val="0"/>
          <w:numId w:val="2"/>
        </w:numPr>
        <w:rPr>
          <w:rFonts w:ascii="Arial" w:eastAsia="Arial" w:hAnsi="Arial" w:cs="Arial"/>
          <w:color w:val="0000FF"/>
          <w:sz w:val="22"/>
          <w:szCs w:val="22"/>
          <w:shd w:val="clear" w:color="auto" w:fill="FFFFFF"/>
        </w:rPr>
      </w:pPr>
      <w:hyperlink r:id="rId23" w:history="1">
        <w:r w:rsidR="002626E9" w:rsidRPr="002B08B4">
          <w:rPr>
            <w:rFonts w:ascii="Arial" w:eastAsia="Arial" w:hAnsi="Arial" w:cs="Arial"/>
            <w:color w:val="0000FF"/>
            <w:sz w:val="22"/>
            <w:szCs w:val="22"/>
            <w:u w:val="single"/>
            <w:shd w:val="clear" w:color="auto" w:fill="FFFFFF"/>
          </w:rPr>
          <w:t>Аргументы и Факты (tver.aif.ru), Тверь, 18 февраля 2022</w:t>
        </w:r>
      </w:hyperlink>
    </w:p>
    <w:p w:rsidR="002626E9" w:rsidRPr="002B08B4" w:rsidRDefault="00B578BC" w:rsidP="002626E9">
      <w:pPr>
        <w:numPr>
          <w:ilvl w:val="0"/>
          <w:numId w:val="2"/>
        </w:numPr>
        <w:rPr>
          <w:rFonts w:ascii="Arial" w:eastAsia="Arial" w:hAnsi="Arial" w:cs="Arial"/>
          <w:color w:val="0000FF"/>
          <w:sz w:val="22"/>
          <w:szCs w:val="22"/>
          <w:shd w:val="clear" w:color="auto" w:fill="FFFFFF"/>
        </w:rPr>
      </w:pPr>
      <w:hyperlink r:id="rId24" w:history="1">
        <w:r w:rsidR="002626E9" w:rsidRPr="002B08B4">
          <w:rPr>
            <w:rFonts w:ascii="Arial" w:eastAsia="Arial" w:hAnsi="Arial" w:cs="Arial"/>
            <w:color w:val="0000FF"/>
            <w:sz w:val="22"/>
            <w:szCs w:val="22"/>
            <w:u w:val="single"/>
            <w:shd w:val="clear" w:color="auto" w:fill="FFFFFF"/>
          </w:rPr>
          <w:t>Афанасий-бизнес (afanasy.biz), Тверь, 18 февраля 2022</w:t>
        </w:r>
      </w:hyperlink>
    </w:p>
    <w:p w:rsidR="002626E9" w:rsidRPr="002B08B4" w:rsidRDefault="00B578BC" w:rsidP="002626E9">
      <w:pPr>
        <w:numPr>
          <w:ilvl w:val="0"/>
          <w:numId w:val="2"/>
        </w:numPr>
        <w:rPr>
          <w:rFonts w:ascii="Arial" w:eastAsia="Arial" w:hAnsi="Arial" w:cs="Arial"/>
          <w:color w:val="0000FF"/>
          <w:sz w:val="22"/>
          <w:szCs w:val="22"/>
          <w:shd w:val="clear" w:color="auto" w:fill="FFFFFF"/>
        </w:rPr>
      </w:pPr>
      <w:hyperlink r:id="rId25" w:history="1">
        <w:r w:rsidR="002626E9" w:rsidRPr="002B08B4">
          <w:rPr>
            <w:rFonts w:ascii="Arial" w:eastAsia="Arial" w:hAnsi="Arial" w:cs="Arial"/>
            <w:color w:val="0000FF"/>
            <w:sz w:val="22"/>
            <w:szCs w:val="22"/>
            <w:u w:val="single"/>
            <w:shd w:val="clear" w:color="auto" w:fill="FFFFFF"/>
          </w:rPr>
          <w:t>Московский Комсомолец (tver.mk.ru),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26" w:history="1">
        <w:proofErr w:type="spellStart"/>
        <w:r w:rsidR="002B08B4" w:rsidRPr="002B08B4">
          <w:rPr>
            <w:rFonts w:ascii="Arial" w:eastAsia="Arial" w:hAnsi="Arial" w:cs="Arial"/>
            <w:color w:val="0000FF"/>
            <w:sz w:val="22"/>
            <w:szCs w:val="22"/>
            <w:u w:val="single"/>
            <w:shd w:val="clear" w:color="auto" w:fill="FFFFFF"/>
          </w:rPr>
          <w:t>Зубцовская</w:t>
        </w:r>
        <w:proofErr w:type="spellEnd"/>
        <w:r w:rsidR="002B08B4" w:rsidRPr="002B08B4">
          <w:rPr>
            <w:rFonts w:ascii="Arial" w:eastAsia="Arial" w:hAnsi="Arial" w:cs="Arial"/>
            <w:color w:val="0000FF"/>
            <w:sz w:val="22"/>
            <w:szCs w:val="22"/>
            <w:u w:val="single"/>
            <w:shd w:val="clear" w:color="auto" w:fill="FFFFFF"/>
          </w:rPr>
          <w:t xml:space="preserve"> жизнь (</w:t>
        </w:r>
        <w:proofErr w:type="spellStart"/>
        <w:r w:rsidR="002B08B4" w:rsidRPr="002B08B4">
          <w:rPr>
            <w:rFonts w:ascii="Arial" w:eastAsia="Arial" w:hAnsi="Arial" w:cs="Arial"/>
            <w:color w:val="0000FF"/>
            <w:sz w:val="22"/>
            <w:szCs w:val="22"/>
            <w:u w:val="single"/>
            <w:shd w:val="clear" w:color="auto" w:fill="FFFFFF"/>
          </w:rPr>
          <w:t>зубцовскаяжизнь</w:t>
        </w:r>
        <w:proofErr w:type="spellEnd"/>
        <w:r w:rsidR="002B08B4" w:rsidRPr="002B08B4">
          <w:rPr>
            <w:rFonts w:ascii="Arial" w:eastAsia="Arial" w:hAnsi="Arial" w:cs="Arial"/>
            <w:color w:val="0000FF"/>
            <w:sz w:val="22"/>
            <w:szCs w:val="22"/>
            <w:u w:val="single"/>
            <w:shd w:val="clear" w:color="auto" w:fill="FFFFFF"/>
          </w:rPr>
          <w:t>), Зубцов,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27" w:history="1">
        <w:r w:rsidR="002B08B4" w:rsidRPr="002B08B4">
          <w:rPr>
            <w:rFonts w:ascii="Arial" w:eastAsia="Arial" w:hAnsi="Arial" w:cs="Arial"/>
            <w:color w:val="0000FF"/>
            <w:sz w:val="22"/>
            <w:szCs w:val="22"/>
            <w:u w:val="single"/>
            <w:shd w:val="clear" w:color="auto" w:fill="FFFFFF"/>
          </w:rPr>
          <w:t>Ленинское знамя (leninskoeznamya.tverreg.ru),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28" w:history="1">
        <w:r w:rsidR="002B08B4" w:rsidRPr="002B08B4">
          <w:rPr>
            <w:rFonts w:ascii="Arial" w:eastAsia="Arial" w:hAnsi="Arial" w:cs="Arial"/>
            <w:color w:val="0000FF"/>
            <w:sz w:val="22"/>
            <w:szCs w:val="22"/>
            <w:u w:val="single"/>
            <w:shd w:val="clear" w:color="auto" w:fill="FFFFFF"/>
          </w:rPr>
          <w:t>Вперед (вперед), Калязин,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29" w:history="1">
        <w:r w:rsidR="002B08B4" w:rsidRPr="002B08B4">
          <w:rPr>
            <w:rFonts w:ascii="Arial" w:eastAsia="Arial" w:hAnsi="Arial" w:cs="Arial"/>
            <w:color w:val="0000FF"/>
            <w:sz w:val="22"/>
            <w:szCs w:val="22"/>
            <w:u w:val="single"/>
            <w:shd w:val="clear" w:color="auto" w:fill="FFFFFF"/>
          </w:rPr>
          <w:t>Глас Народа (glasnarod.ru), Саратов,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30" w:history="1">
        <w:proofErr w:type="gramStart"/>
        <w:r w:rsidR="002B08B4" w:rsidRPr="002B08B4">
          <w:rPr>
            <w:rFonts w:ascii="Arial" w:eastAsia="Arial" w:hAnsi="Arial" w:cs="Arial"/>
            <w:color w:val="0000FF"/>
            <w:sz w:val="22"/>
            <w:szCs w:val="22"/>
            <w:u w:val="single"/>
            <w:shd w:val="clear" w:color="auto" w:fill="FFFFFF"/>
          </w:rPr>
          <w:t>Бельская</w:t>
        </w:r>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бельскаяправда</w:t>
        </w:r>
        <w:proofErr w:type="spellEnd"/>
        <w:r w:rsidR="002B08B4" w:rsidRPr="002B08B4">
          <w:rPr>
            <w:rFonts w:ascii="Arial" w:eastAsia="Arial" w:hAnsi="Arial" w:cs="Arial"/>
            <w:color w:val="0000FF"/>
            <w:sz w:val="22"/>
            <w:szCs w:val="22"/>
            <w:u w:val="single"/>
            <w:shd w:val="clear" w:color="auto" w:fill="FFFFFF"/>
          </w:rPr>
          <w:t>), Белый,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31" w:history="1">
        <w:proofErr w:type="spellStart"/>
        <w:proofErr w:type="gramStart"/>
        <w:r w:rsidR="002B08B4" w:rsidRPr="002B08B4">
          <w:rPr>
            <w:rFonts w:ascii="Arial" w:eastAsia="Arial" w:hAnsi="Arial" w:cs="Arial"/>
            <w:color w:val="0000FF"/>
            <w:sz w:val="22"/>
            <w:szCs w:val="22"/>
            <w:u w:val="single"/>
            <w:shd w:val="clear" w:color="auto" w:fill="FFFFFF"/>
          </w:rPr>
          <w:t>Вышневолоцкая</w:t>
        </w:r>
        <w:proofErr w:type="spellEnd"/>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вышневолоцкаяправда</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32" w:history="1">
        <w:proofErr w:type="spellStart"/>
        <w:r w:rsidR="002B08B4" w:rsidRPr="002B08B4">
          <w:rPr>
            <w:rFonts w:ascii="Arial" w:eastAsia="Arial" w:hAnsi="Arial" w:cs="Arial"/>
            <w:color w:val="0000FF"/>
            <w:sz w:val="22"/>
            <w:szCs w:val="22"/>
            <w:u w:val="single"/>
            <w:shd w:val="clear" w:color="auto" w:fill="FFFFFF"/>
          </w:rPr>
          <w:t>Андреапольские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андреапольскиевести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Андреаполь</w:t>
        </w:r>
        <w:proofErr w:type="spellEnd"/>
        <w:r w:rsidR="002B08B4" w:rsidRPr="002B08B4">
          <w:rPr>
            <w:rFonts w:ascii="Arial" w:eastAsia="Arial" w:hAnsi="Arial" w:cs="Arial"/>
            <w:color w:val="0000FF"/>
            <w:sz w:val="22"/>
            <w:szCs w:val="22"/>
            <w:u w:val="single"/>
            <w:shd w:val="clear" w:color="auto" w:fill="FFFFFF"/>
          </w:rPr>
          <w:t>,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33" w:history="1">
        <w:r w:rsidR="002B08B4" w:rsidRPr="002B08B4">
          <w:rPr>
            <w:rFonts w:ascii="Arial" w:eastAsia="Arial" w:hAnsi="Arial" w:cs="Arial"/>
            <w:color w:val="0000FF"/>
            <w:sz w:val="22"/>
            <w:szCs w:val="22"/>
            <w:u w:val="single"/>
            <w:shd w:val="clear" w:color="auto" w:fill="FFFFFF"/>
          </w:rPr>
          <w:t>Новая жизнь (</w:t>
        </w:r>
        <w:proofErr w:type="spellStart"/>
        <w:r w:rsidR="002B08B4" w:rsidRPr="002B08B4">
          <w:rPr>
            <w:rFonts w:ascii="Arial" w:eastAsia="Arial" w:hAnsi="Arial" w:cs="Arial"/>
            <w:color w:val="0000FF"/>
            <w:sz w:val="22"/>
            <w:szCs w:val="22"/>
            <w:u w:val="single"/>
            <w:shd w:val="clear" w:color="auto" w:fill="FFFFFF"/>
          </w:rPr>
          <w:t>новаяжизнь</w:t>
        </w:r>
        <w:proofErr w:type="spellEnd"/>
        <w:r w:rsidR="002B08B4" w:rsidRPr="002B08B4">
          <w:rPr>
            <w:rFonts w:ascii="Arial" w:eastAsia="Arial" w:hAnsi="Arial" w:cs="Arial"/>
            <w:color w:val="0000FF"/>
            <w:sz w:val="22"/>
            <w:szCs w:val="22"/>
            <w:u w:val="single"/>
            <w:shd w:val="clear" w:color="auto" w:fill="FFFFFF"/>
          </w:rPr>
          <w:t>), Бологое,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34" w:history="1">
        <w:proofErr w:type="spellStart"/>
        <w:r w:rsidR="002B08B4" w:rsidRPr="002B08B4">
          <w:rPr>
            <w:rFonts w:ascii="Arial" w:eastAsia="Arial" w:hAnsi="Arial" w:cs="Arial"/>
            <w:color w:val="0000FF"/>
            <w:sz w:val="22"/>
            <w:szCs w:val="22"/>
            <w:u w:val="single"/>
            <w:shd w:val="clear" w:color="auto" w:fill="FFFFFF"/>
          </w:rPr>
          <w:t>Сандовские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сандовскиевести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Сандово,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35" w:history="1">
        <w:r w:rsidR="002B08B4" w:rsidRPr="002B08B4">
          <w:rPr>
            <w:rFonts w:ascii="Arial" w:eastAsia="Arial" w:hAnsi="Arial" w:cs="Arial"/>
            <w:color w:val="0000FF"/>
            <w:sz w:val="22"/>
            <w:szCs w:val="22"/>
            <w:u w:val="single"/>
            <w:shd w:val="clear" w:color="auto" w:fill="FFFFFF"/>
          </w:rPr>
          <w:t>Авангард (авангард), Западная Двина,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36" w:history="1">
        <w:r w:rsidR="002B08B4" w:rsidRPr="002B08B4">
          <w:rPr>
            <w:rFonts w:ascii="Arial" w:eastAsia="Arial" w:hAnsi="Arial" w:cs="Arial"/>
            <w:color w:val="0000FF"/>
            <w:sz w:val="22"/>
            <w:szCs w:val="22"/>
            <w:u w:val="single"/>
            <w:shd w:val="clear" w:color="auto" w:fill="FFFFFF"/>
          </w:rPr>
          <w:t>Коммунар (коммунар), п. Фирово,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37" w:history="1">
        <w:r w:rsidR="002B08B4" w:rsidRPr="002B08B4">
          <w:rPr>
            <w:rFonts w:ascii="Arial" w:eastAsia="Arial" w:hAnsi="Arial" w:cs="Arial"/>
            <w:color w:val="0000FF"/>
            <w:sz w:val="22"/>
            <w:szCs w:val="22"/>
            <w:u w:val="single"/>
            <w:shd w:val="clear" w:color="auto" w:fill="FFFFFF"/>
          </w:rPr>
          <w:t>Лесной вестник (</w:t>
        </w:r>
        <w:proofErr w:type="spellStart"/>
        <w:r w:rsidR="002B08B4" w:rsidRPr="002B08B4">
          <w:rPr>
            <w:rFonts w:ascii="Arial" w:eastAsia="Arial" w:hAnsi="Arial" w:cs="Arial"/>
            <w:color w:val="0000FF"/>
            <w:sz w:val="22"/>
            <w:szCs w:val="22"/>
            <w:u w:val="single"/>
            <w:shd w:val="clear" w:color="auto" w:fill="FFFFFF"/>
          </w:rPr>
          <w:t>леснойвестник</w:t>
        </w:r>
        <w:proofErr w:type="spellEnd"/>
        <w:r w:rsidR="002B08B4" w:rsidRPr="002B08B4">
          <w:rPr>
            <w:rFonts w:ascii="Arial" w:eastAsia="Arial" w:hAnsi="Arial" w:cs="Arial"/>
            <w:color w:val="0000FF"/>
            <w:sz w:val="22"/>
            <w:szCs w:val="22"/>
            <w:u w:val="single"/>
            <w:shd w:val="clear" w:color="auto" w:fill="FFFFFF"/>
          </w:rPr>
          <w:t xml:space="preserve">), с. </w:t>
        </w:r>
        <w:proofErr w:type="gramStart"/>
        <w:r w:rsidR="002B08B4" w:rsidRPr="002B08B4">
          <w:rPr>
            <w:rFonts w:ascii="Arial" w:eastAsia="Arial" w:hAnsi="Arial" w:cs="Arial"/>
            <w:color w:val="0000FF"/>
            <w:sz w:val="22"/>
            <w:szCs w:val="22"/>
            <w:u w:val="single"/>
            <w:shd w:val="clear" w:color="auto" w:fill="FFFFFF"/>
          </w:rPr>
          <w:t>Лесное</w:t>
        </w:r>
        <w:proofErr w:type="gramEnd"/>
        <w:r w:rsidR="002B08B4" w:rsidRPr="002B08B4">
          <w:rPr>
            <w:rFonts w:ascii="Arial" w:eastAsia="Arial" w:hAnsi="Arial" w:cs="Arial"/>
            <w:color w:val="0000FF"/>
            <w:sz w:val="22"/>
            <w:szCs w:val="22"/>
            <w:u w:val="single"/>
            <w:shd w:val="clear" w:color="auto" w:fill="FFFFFF"/>
          </w:rPr>
          <w:t xml:space="preserve"> (Тверская обл.),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38" w:history="1">
        <w:r w:rsidR="002B08B4" w:rsidRPr="002B08B4">
          <w:rPr>
            <w:rFonts w:ascii="Arial" w:eastAsia="Arial" w:hAnsi="Arial" w:cs="Arial"/>
            <w:color w:val="0000FF"/>
            <w:sz w:val="22"/>
            <w:szCs w:val="22"/>
            <w:u w:val="single"/>
            <w:shd w:val="clear" w:color="auto" w:fill="FFFFFF"/>
          </w:rPr>
          <w:t>Жарковский вестник (</w:t>
        </w:r>
        <w:proofErr w:type="spellStart"/>
        <w:r w:rsidR="002B08B4" w:rsidRPr="002B08B4">
          <w:rPr>
            <w:rFonts w:ascii="Arial" w:eastAsia="Arial" w:hAnsi="Arial" w:cs="Arial"/>
            <w:color w:val="0000FF"/>
            <w:sz w:val="22"/>
            <w:szCs w:val="22"/>
            <w:u w:val="single"/>
            <w:shd w:val="clear" w:color="auto" w:fill="FFFFFF"/>
          </w:rPr>
          <w:t>жарковскийвестник</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39" w:history="1">
        <w:proofErr w:type="spellStart"/>
        <w:r w:rsidR="002B08B4" w:rsidRPr="002B08B4">
          <w:rPr>
            <w:rFonts w:ascii="Arial" w:eastAsia="Arial" w:hAnsi="Arial" w:cs="Arial"/>
            <w:color w:val="0000FF"/>
            <w:sz w:val="22"/>
            <w:szCs w:val="22"/>
            <w:u w:val="single"/>
            <w:shd w:val="clear" w:color="auto" w:fill="FFFFFF"/>
          </w:rPr>
          <w:t>Спировские</w:t>
        </w:r>
        <w:proofErr w:type="spellEnd"/>
        <w:r w:rsidR="002B08B4" w:rsidRPr="002B08B4">
          <w:rPr>
            <w:rFonts w:ascii="Arial" w:eastAsia="Arial" w:hAnsi="Arial" w:cs="Arial"/>
            <w:color w:val="0000FF"/>
            <w:sz w:val="22"/>
            <w:szCs w:val="22"/>
            <w:u w:val="single"/>
            <w:shd w:val="clear" w:color="auto" w:fill="FFFFFF"/>
          </w:rPr>
          <w:t xml:space="preserve"> известия (</w:t>
        </w:r>
        <w:proofErr w:type="spellStart"/>
        <w:r w:rsidR="002B08B4" w:rsidRPr="002B08B4">
          <w:rPr>
            <w:rFonts w:ascii="Arial" w:eastAsia="Arial" w:hAnsi="Arial" w:cs="Arial"/>
            <w:color w:val="0000FF"/>
            <w:sz w:val="22"/>
            <w:szCs w:val="22"/>
            <w:u w:val="single"/>
            <w:shd w:val="clear" w:color="auto" w:fill="FFFFFF"/>
          </w:rPr>
          <w:t>спировскиеизвестия</w:t>
        </w:r>
        <w:proofErr w:type="spellEnd"/>
        <w:r w:rsidR="002B08B4" w:rsidRPr="002B08B4">
          <w:rPr>
            <w:rFonts w:ascii="Arial" w:eastAsia="Arial" w:hAnsi="Arial" w:cs="Arial"/>
            <w:color w:val="0000FF"/>
            <w:sz w:val="22"/>
            <w:szCs w:val="22"/>
            <w:u w:val="single"/>
            <w:shd w:val="clear" w:color="auto" w:fill="FFFFFF"/>
          </w:rPr>
          <w:t>), п. Спирово,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40" w:history="1">
        <w:r w:rsidR="002B08B4" w:rsidRPr="002B08B4">
          <w:rPr>
            <w:rFonts w:ascii="Arial" w:eastAsia="Arial" w:hAnsi="Arial" w:cs="Arial"/>
            <w:color w:val="0000FF"/>
            <w:sz w:val="22"/>
            <w:szCs w:val="22"/>
            <w:u w:val="single"/>
            <w:shd w:val="clear" w:color="auto" w:fill="FFFFFF"/>
          </w:rPr>
          <w:t>Тверь (toptver.ru),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41"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42"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43" w:history="1">
        <w:r w:rsidR="002B08B4" w:rsidRPr="002B08B4">
          <w:rPr>
            <w:rFonts w:ascii="Arial" w:eastAsia="Arial" w:hAnsi="Arial" w:cs="Arial"/>
            <w:color w:val="0000FF"/>
            <w:sz w:val="22"/>
            <w:szCs w:val="22"/>
            <w:u w:val="single"/>
            <w:shd w:val="clear" w:color="auto" w:fill="FFFFFF"/>
          </w:rPr>
          <w:t>Gorodskoyportal.ru/</w:t>
        </w:r>
        <w:proofErr w:type="spellStart"/>
        <w:r w:rsidR="002B08B4" w:rsidRPr="002B08B4">
          <w:rPr>
            <w:rFonts w:ascii="Arial" w:eastAsia="Arial" w:hAnsi="Arial" w:cs="Arial"/>
            <w:color w:val="0000FF"/>
            <w:sz w:val="22"/>
            <w:szCs w:val="22"/>
            <w:u w:val="single"/>
            <w:shd w:val="clear" w:color="auto" w:fill="FFFFFF"/>
          </w:rPr>
          <w:t>tver</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44"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45"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46"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47"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48"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49" w:history="1">
        <w:proofErr w:type="spellStart"/>
        <w:r w:rsidR="002B08B4" w:rsidRPr="002B08B4">
          <w:rPr>
            <w:rFonts w:ascii="Arial" w:eastAsia="Arial" w:hAnsi="Arial" w:cs="Arial"/>
            <w:color w:val="0000FF"/>
            <w:sz w:val="22"/>
            <w:szCs w:val="22"/>
            <w:u w:val="single"/>
            <w:shd w:val="clear" w:color="auto" w:fill="FFFFFF"/>
          </w:rPr>
          <w:t>Стопкоронавирус</w:t>
        </w:r>
        <w:proofErr w:type="gramStart"/>
        <w:r w:rsidR="002B08B4" w:rsidRPr="002B08B4">
          <w:rPr>
            <w:rFonts w:ascii="Arial" w:eastAsia="Arial" w:hAnsi="Arial" w:cs="Arial"/>
            <w:color w:val="0000FF"/>
            <w:sz w:val="22"/>
            <w:szCs w:val="22"/>
            <w:u w:val="single"/>
            <w:shd w:val="clear" w:color="auto" w:fill="FFFFFF"/>
          </w:rPr>
          <w:t>.р</w:t>
        </w:r>
        <w:proofErr w:type="gramEnd"/>
        <w:r w:rsidR="002B08B4" w:rsidRPr="002B08B4">
          <w:rPr>
            <w:rFonts w:ascii="Arial" w:eastAsia="Arial" w:hAnsi="Arial" w:cs="Arial"/>
            <w:color w:val="0000FF"/>
            <w:sz w:val="22"/>
            <w:szCs w:val="22"/>
            <w:u w:val="single"/>
            <w:shd w:val="clear" w:color="auto" w:fill="FFFFFF"/>
          </w:rPr>
          <w:t>ф</w:t>
        </w:r>
        <w:proofErr w:type="spellEnd"/>
        <w:r w:rsidR="002B08B4" w:rsidRPr="002B08B4">
          <w:rPr>
            <w:rFonts w:ascii="Arial" w:eastAsia="Arial" w:hAnsi="Arial" w:cs="Arial"/>
            <w:color w:val="0000FF"/>
            <w:sz w:val="22"/>
            <w:szCs w:val="22"/>
            <w:u w:val="single"/>
            <w:shd w:val="clear" w:color="auto" w:fill="FFFFFF"/>
          </w:rPr>
          <w:t>, Москва,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lang w:val="en-US"/>
        </w:rPr>
      </w:pPr>
      <w:hyperlink r:id="rId50" w:history="1">
        <w:r w:rsidR="002B08B4" w:rsidRPr="002B08B4">
          <w:rPr>
            <w:rFonts w:ascii="Arial" w:eastAsia="Arial" w:hAnsi="Arial" w:cs="Arial"/>
            <w:color w:val="0000FF"/>
            <w:sz w:val="22"/>
            <w:szCs w:val="22"/>
            <w:u w:val="single"/>
            <w:shd w:val="clear" w:color="auto" w:fill="FFFFFF"/>
            <w:lang w:val="en-US"/>
          </w:rPr>
          <w:t xml:space="preserve">RuNews24 (runews24.ru), </w:t>
        </w:r>
        <w:r w:rsidR="002B08B4" w:rsidRPr="002B08B4">
          <w:rPr>
            <w:rFonts w:ascii="Arial" w:eastAsia="Arial" w:hAnsi="Arial" w:cs="Arial"/>
            <w:color w:val="0000FF"/>
            <w:sz w:val="22"/>
            <w:szCs w:val="22"/>
            <w:u w:val="single"/>
            <w:shd w:val="clear" w:color="auto" w:fill="FFFFFF"/>
          </w:rPr>
          <w:t>Москва</w:t>
        </w:r>
        <w:r w:rsidR="002B08B4" w:rsidRPr="002B08B4">
          <w:rPr>
            <w:rFonts w:ascii="Arial" w:eastAsia="Arial" w:hAnsi="Arial" w:cs="Arial"/>
            <w:color w:val="0000FF"/>
            <w:sz w:val="22"/>
            <w:szCs w:val="22"/>
            <w:u w:val="single"/>
            <w:shd w:val="clear" w:color="auto" w:fill="FFFFFF"/>
            <w:lang w:val="en-US"/>
          </w:rPr>
          <w:t xml:space="preserve">, 18 </w:t>
        </w:r>
        <w:r w:rsidR="002B08B4" w:rsidRPr="002B08B4">
          <w:rPr>
            <w:rFonts w:ascii="Arial" w:eastAsia="Arial" w:hAnsi="Arial" w:cs="Arial"/>
            <w:color w:val="0000FF"/>
            <w:sz w:val="22"/>
            <w:szCs w:val="22"/>
            <w:u w:val="single"/>
            <w:shd w:val="clear" w:color="auto" w:fill="FFFFFF"/>
          </w:rPr>
          <w:t>февраля</w:t>
        </w:r>
        <w:r w:rsidR="002B08B4" w:rsidRPr="002B08B4">
          <w:rPr>
            <w:rFonts w:ascii="Arial" w:eastAsia="Arial" w:hAnsi="Arial" w:cs="Arial"/>
            <w:color w:val="0000FF"/>
            <w:sz w:val="22"/>
            <w:szCs w:val="22"/>
            <w:u w:val="single"/>
            <w:shd w:val="clear" w:color="auto" w:fill="FFFFFF"/>
            <w:lang w:val="en-US"/>
          </w:rPr>
          <w:t xml:space="preserve">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51" w:history="1">
        <w:proofErr w:type="spellStart"/>
        <w:r w:rsidR="002B08B4" w:rsidRPr="002B08B4">
          <w:rPr>
            <w:rFonts w:ascii="Arial" w:eastAsia="Arial" w:hAnsi="Arial" w:cs="Arial"/>
            <w:color w:val="0000FF"/>
            <w:sz w:val="22"/>
            <w:szCs w:val="22"/>
            <w:u w:val="single"/>
            <w:shd w:val="clear" w:color="auto" w:fill="FFFFFF"/>
          </w:rPr>
          <w:t>Кашинская</w:t>
        </w:r>
        <w:proofErr w:type="spellEnd"/>
        <w:r w:rsidR="002B08B4" w:rsidRPr="002B08B4">
          <w:rPr>
            <w:rFonts w:ascii="Arial" w:eastAsia="Arial" w:hAnsi="Arial" w:cs="Arial"/>
            <w:color w:val="0000FF"/>
            <w:sz w:val="22"/>
            <w:szCs w:val="22"/>
            <w:u w:val="single"/>
            <w:shd w:val="clear" w:color="auto" w:fill="FFFFFF"/>
          </w:rPr>
          <w:t xml:space="preserve"> газета (kashingazeta.ru), Кашин,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lang w:val="en-US"/>
        </w:rPr>
      </w:pPr>
      <w:hyperlink r:id="rId52" w:history="1">
        <w:r w:rsidR="002B08B4" w:rsidRPr="002B08B4">
          <w:rPr>
            <w:rFonts w:ascii="Arial" w:eastAsia="Arial" w:hAnsi="Arial" w:cs="Arial"/>
            <w:color w:val="0000FF"/>
            <w:sz w:val="22"/>
            <w:szCs w:val="22"/>
            <w:u w:val="single"/>
            <w:shd w:val="clear" w:color="auto" w:fill="FFFFFF"/>
            <w:lang w:val="en-US"/>
          </w:rPr>
          <w:t xml:space="preserve">RuNews24 (runews24.ru), </w:t>
        </w:r>
        <w:r w:rsidR="002B08B4" w:rsidRPr="002B08B4">
          <w:rPr>
            <w:rFonts w:ascii="Arial" w:eastAsia="Arial" w:hAnsi="Arial" w:cs="Arial"/>
            <w:color w:val="0000FF"/>
            <w:sz w:val="22"/>
            <w:szCs w:val="22"/>
            <w:u w:val="single"/>
            <w:shd w:val="clear" w:color="auto" w:fill="FFFFFF"/>
          </w:rPr>
          <w:t>Москва</w:t>
        </w:r>
        <w:r w:rsidR="002B08B4" w:rsidRPr="002B08B4">
          <w:rPr>
            <w:rFonts w:ascii="Arial" w:eastAsia="Arial" w:hAnsi="Arial" w:cs="Arial"/>
            <w:color w:val="0000FF"/>
            <w:sz w:val="22"/>
            <w:szCs w:val="22"/>
            <w:u w:val="single"/>
            <w:shd w:val="clear" w:color="auto" w:fill="FFFFFF"/>
            <w:lang w:val="en-US"/>
          </w:rPr>
          <w:t xml:space="preserve">, 18 </w:t>
        </w:r>
        <w:r w:rsidR="002B08B4" w:rsidRPr="002B08B4">
          <w:rPr>
            <w:rFonts w:ascii="Arial" w:eastAsia="Arial" w:hAnsi="Arial" w:cs="Arial"/>
            <w:color w:val="0000FF"/>
            <w:sz w:val="22"/>
            <w:szCs w:val="22"/>
            <w:u w:val="single"/>
            <w:shd w:val="clear" w:color="auto" w:fill="FFFFFF"/>
          </w:rPr>
          <w:t>февраля</w:t>
        </w:r>
        <w:r w:rsidR="002B08B4" w:rsidRPr="002B08B4">
          <w:rPr>
            <w:rFonts w:ascii="Arial" w:eastAsia="Arial" w:hAnsi="Arial" w:cs="Arial"/>
            <w:color w:val="0000FF"/>
            <w:sz w:val="22"/>
            <w:szCs w:val="22"/>
            <w:u w:val="single"/>
            <w:shd w:val="clear" w:color="auto" w:fill="FFFFFF"/>
            <w:lang w:val="en-US"/>
          </w:rPr>
          <w:t xml:space="preserve">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53" w:history="1">
        <w:r w:rsidR="002B08B4" w:rsidRPr="002B08B4">
          <w:rPr>
            <w:rFonts w:ascii="Arial" w:eastAsia="Arial" w:hAnsi="Arial" w:cs="Arial"/>
            <w:color w:val="0000FF"/>
            <w:sz w:val="22"/>
            <w:szCs w:val="22"/>
            <w:u w:val="single"/>
            <w:shd w:val="clear" w:color="auto" w:fill="FFFFFF"/>
          </w:rPr>
          <w:t>Караван Ярмарка (karavantver.ru),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54" w:history="1">
        <w:r w:rsidR="002B08B4" w:rsidRPr="002B08B4">
          <w:rPr>
            <w:rFonts w:ascii="Arial" w:eastAsia="Arial" w:hAnsi="Arial" w:cs="Arial"/>
            <w:color w:val="0000FF"/>
            <w:sz w:val="22"/>
            <w:szCs w:val="22"/>
            <w:u w:val="single"/>
            <w:shd w:val="clear" w:color="auto" w:fill="FFFFFF"/>
          </w:rPr>
          <w:t>Караван Ярмарка (karavantver.ru),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55" w:history="1">
        <w:r w:rsidR="002B08B4" w:rsidRPr="002B08B4">
          <w:rPr>
            <w:rFonts w:ascii="Arial" w:eastAsia="Arial" w:hAnsi="Arial" w:cs="Arial"/>
            <w:color w:val="0000FF"/>
            <w:sz w:val="22"/>
            <w:szCs w:val="22"/>
            <w:u w:val="single"/>
            <w:shd w:val="clear" w:color="auto" w:fill="FFFFFF"/>
          </w:rPr>
          <w:t>Rzhevgrad.ru,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56" w:history="1">
        <w:r w:rsidR="002B08B4" w:rsidRPr="002B08B4">
          <w:rPr>
            <w:rFonts w:ascii="Arial" w:eastAsia="Arial" w:hAnsi="Arial" w:cs="Arial"/>
            <w:color w:val="0000FF"/>
            <w:sz w:val="22"/>
            <w:szCs w:val="22"/>
            <w:u w:val="single"/>
            <w:shd w:val="clear" w:color="auto" w:fill="FFFFFF"/>
          </w:rPr>
          <w:t>Бизнес и Территория (biz-terr.ru),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57" w:history="1">
        <w:r w:rsidR="002B08B4" w:rsidRPr="002B08B4">
          <w:rPr>
            <w:rFonts w:ascii="Arial" w:eastAsia="Arial" w:hAnsi="Arial" w:cs="Arial"/>
            <w:color w:val="0000FF"/>
            <w:sz w:val="22"/>
            <w:szCs w:val="22"/>
            <w:u w:val="single"/>
            <w:shd w:val="clear" w:color="auto" w:fill="FFFFFF"/>
          </w:rPr>
          <w:t>Край справедливости (ks-region69.com),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58" w:history="1">
        <w:r w:rsidR="002B08B4" w:rsidRPr="002B08B4">
          <w:rPr>
            <w:rFonts w:ascii="Arial" w:eastAsia="Arial" w:hAnsi="Arial" w:cs="Arial"/>
            <w:color w:val="0000FF"/>
            <w:sz w:val="22"/>
            <w:szCs w:val="22"/>
            <w:u w:val="single"/>
            <w:shd w:val="clear" w:color="auto" w:fill="FFFFFF"/>
          </w:rPr>
          <w:t>Медицинское Обозрение (m-oboz.ru), Москва,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59" w:history="1">
        <w:r w:rsidR="002B08B4" w:rsidRPr="002B08B4">
          <w:rPr>
            <w:rFonts w:ascii="Arial" w:eastAsia="Arial" w:hAnsi="Arial" w:cs="Arial"/>
            <w:color w:val="0000FF"/>
            <w:sz w:val="22"/>
            <w:szCs w:val="22"/>
            <w:u w:val="single"/>
            <w:shd w:val="clear" w:color="auto" w:fill="FFFFFF"/>
          </w:rPr>
          <w:t>Gorodskoyportal.ru/</w:t>
        </w:r>
        <w:proofErr w:type="spellStart"/>
        <w:r w:rsidR="002B08B4" w:rsidRPr="002B08B4">
          <w:rPr>
            <w:rFonts w:ascii="Arial" w:eastAsia="Arial" w:hAnsi="Arial" w:cs="Arial"/>
            <w:color w:val="0000FF"/>
            <w:sz w:val="22"/>
            <w:szCs w:val="22"/>
            <w:u w:val="single"/>
            <w:shd w:val="clear" w:color="auto" w:fill="FFFFFF"/>
          </w:rPr>
          <w:t>tver</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60" w:history="1">
        <w:proofErr w:type="spellStart"/>
        <w:r w:rsidR="002B08B4" w:rsidRPr="002B08B4">
          <w:rPr>
            <w:rFonts w:ascii="Arial" w:eastAsia="Arial" w:hAnsi="Arial" w:cs="Arial"/>
            <w:color w:val="0000FF"/>
            <w:sz w:val="22"/>
            <w:szCs w:val="22"/>
            <w:u w:val="single"/>
            <w:shd w:val="clear" w:color="auto" w:fill="FFFFFF"/>
          </w:rPr>
          <w:t>Volochek.life</w:t>
        </w:r>
        <w:proofErr w:type="spellEnd"/>
        <w:r w:rsidR="002B08B4" w:rsidRPr="002B08B4">
          <w:rPr>
            <w:rFonts w:ascii="Arial" w:eastAsia="Arial" w:hAnsi="Arial" w:cs="Arial"/>
            <w:color w:val="0000FF"/>
            <w:sz w:val="22"/>
            <w:szCs w:val="22"/>
            <w:u w:val="single"/>
            <w:shd w:val="clear" w:color="auto" w:fill="FFFFFF"/>
          </w:rPr>
          <w:t>, Вышний Волочек,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61"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62" w:history="1">
        <w:r w:rsidR="002B08B4" w:rsidRPr="002B08B4">
          <w:rPr>
            <w:rFonts w:ascii="Arial" w:eastAsia="Arial" w:hAnsi="Arial" w:cs="Arial"/>
            <w:color w:val="0000FF"/>
            <w:sz w:val="22"/>
            <w:szCs w:val="22"/>
            <w:u w:val="single"/>
            <w:shd w:val="clear" w:color="auto" w:fill="FFFFFF"/>
          </w:rPr>
          <w:t>Корреспондент (korrespondents.ru), Москва,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63" w:history="1">
        <w:proofErr w:type="spellStart"/>
        <w:r w:rsidR="002B08B4" w:rsidRPr="002B08B4">
          <w:rPr>
            <w:rFonts w:ascii="Arial" w:eastAsia="Arial" w:hAnsi="Arial" w:cs="Arial"/>
            <w:color w:val="0000FF"/>
            <w:sz w:val="22"/>
            <w:szCs w:val="22"/>
            <w:u w:val="single"/>
            <w:shd w:val="clear" w:color="auto" w:fill="FFFFFF"/>
          </w:rPr>
          <w:t>РегиоН</w:t>
        </w:r>
        <w:proofErr w:type="spellEnd"/>
        <w:r w:rsidR="002B08B4" w:rsidRPr="002B08B4">
          <w:rPr>
            <w:rFonts w:ascii="Arial" w:eastAsia="Arial" w:hAnsi="Arial" w:cs="Arial"/>
            <w:color w:val="0000FF"/>
            <w:sz w:val="22"/>
            <w:szCs w:val="22"/>
            <w:u w:val="single"/>
            <w:shd w:val="clear" w:color="auto" w:fill="FFFFFF"/>
          </w:rPr>
          <w:t xml:space="preserve"> (regionews.ru), Москва,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lang w:val="en-US"/>
        </w:rPr>
      </w:pPr>
      <w:hyperlink r:id="rId64" w:history="1">
        <w:r w:rsidR="002B08B4" w:rsidRPr="002B08B4">
          <w:rPr>
            <w:rFonts w:ascii="Arial" w:eastAsia="Arial" w:hAnsi="Arial" w:cs="Arial"/>
            <w:color w:val="0000FF"/>
            <w:sz w:val="22"/>
            <w:szCs w:val="22"/>
            <w:u w:val="single"/>
            <w:shd w:val="clear" w:color="auto" w:fill="FFFFFF"/>
            <w:lang w:val="en-US"/>
          </w:rPr>
          <w:t xml:space="preserve">PANORAMA PRO (panoramapro.ru), </w:t>
        </w:r>
        <w:r w:rsidR="002B08B4" w:rsidRPr="002B08B4">
          <w:rPr>
            <w:rFonts w:ascii="Arial" w:eastAsia="Arial" w:hAnsi="Arial" w:cs="Arial"/>
            <w:color w:val="0000FF"/>
            <w:sz w:val="22"/>
            <w:szCs w:val="22"/>
            <w:u w:val="single"/>
            <w:shd w:val="clear" w:color="auto" w:fill="FFFFFF"/>
          </w:rPr>
          <w:t>Тверь</w:t>
        </w:r>
        <w:r w:rsidR="002B08B4" w:rsidRPr="002B08B4">
          <w:rPr>
            <w:rFonts w:ascii="Arial" w:eastAsia="Arial" w:hAnsi="Arial" w:cs="Arial"/>
            <w:color w:val="0000FF"/>
            <w:sz w:val="22"/>
            <w:szCs w:val="22"/>
            <w:u w:val="single"/>
            <w:shd w:val="clear" w:color="auto" w:fill="FFFFFF"/>
            <w:lang w:val="en-US"/>
          </w:rPr>
          <w:t xml:space="preserve">, 18 </w:t>
        </w:r>
        <w:r w:rsidR="002B08B4" w:rsidRPr="002B08B4">
          <w:rPr>
            <w:rFonts w:ascii="Arial" w:eastAsia="Arial" w:hAnsi="Arial" w:cs="Arial"/>
            <w:color w:val="0000FF"/>
            <w:sz w:val="22"/>
            <w:szCs w:val="22"/>
            <w:u w:val="single"/>
            <w:shd w:val="clear" w:color="auto" w:fill="FFFFFF"/>
          </w:rPr>
          <w:t>февраля</w:t>
        </w:r>
        <w:r w:rsidR="002B08B4" w:rsidRPr="002B08B4">
          <w:rPr>
            <w:rFonts w:ascii="Arial" w:eastAsia="Arial" w:hAnsi="Arial" w:cs="Arial"/>
            <w:color w:val="0000FF"/>
            <w:sz w:val="22"/>
            <w:szCs w:val="22"/>
            <w:u w:val="single"/>
            <w:shd w:val="clear" w:color="auto" w:fill="FFFFFF"/>
            <w:lang w:val="en-US"/>
          </w:rPr>
          <w:t xml:space="preserve">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lang w:val="en-US"/>
        </w:rPr>
      </w:pPr>
      <w:hyperlink r:id="rId65" w:history="1">
        <w:r w:rsidR="002B08B4" w:rsidRPr="002B08B4">
          <w:rPr>
            <w:rFonts w:ascii="Arial" w:eastAsia="Arial" w:hAnsi="Arial" w:cs="Arial"/>
            <w:color w:val="0000FF"/>
            <w:sz w:val="22"/>
            <w:szCs w:val="22"/>
            <w:u w:val="single"/>
            <w:shd w:val="clear" w:color="auto" w:fill="FFFFFF"/>
          </w:rPr>
          <w:t>Яндекс</w:t>
        </w:r>
        <w:proofErr w:type="gramStart"/>
        <w:r w:rsidR="002B08B4" w:rsidRPr="002B08B4">
          <w:rPr>
            <w:rFonts w:ascii="Arial" w:eastAsia="Arial" w:hAnsi="Arial" w:cs="Arial"/>
            <w:color w:val="0000FF"/>
            <w:sz w:val="22"/>
            <w:szCs w:val="22"/>
            <w:u w:val="single"/>
            <w:shd w:val="clear" w:color="auto" w:fill="FFFFFF"/>
            <w:lang w:val="en-US"/>
          </w:rPr>
          <w:t>.</w:t>
        </w:r>
        <w:r w:rsidR="002B08B4" w:rsidRPr="002B08B4">
          <w:rPr>
            <w:rFonts w:ascii="Arial" w:eastAsia="Arial" w:hAnsi="Arial" w:cs="Arial"/>
            <w:color w:val="0000FF"/>
            <w:sz w:val="22"/>
            <w:szCs w:val="22"/>
            <w:u w:val="single"/>
            <w:shd w:val="clear" w:color="auto" w:fill="FFFFFF"/>
          </w:rPr>
          <w:t>Н</w:t>
        </w:r>
        <w:proofErr w:type="gramEnd"/>
        <w:r w:rsidR="002B08B4" w:rsidRPr="002B08B4">
          <w:rPr>
            <w:rFonts w:ascii="Arial" w:eastAsia="Arial" w:hAnsi="Arial" w:cs="Arial"/>
            <w:color w:val="0000FF"/>
            <w:sz w:val="22"/>
            <w:szCs w:val="22"/>
            <w:u w:val="single"/>
            <w:shd w:val="clear" w:color="auto" w:fill="FFFFFF"/>
          </w:rPr>
          <w:t>овости</w:t>
        </w:r>
        <w:r w:rsidR="002B08B4" w:rsidRPr="002B08B4">
          <w:rPr>
            <w:rFonts w:ascii="Arial" w:eastAsia="Arial" w:hAnsi="Arial" w:cs="Arial"/>
            <w:color w:val="0000FF"/>
            <w:sz w:val="22"/>
            <w:szCs w:val="22"/>
            <w:u w:val="single"/>
            <w:shd w:val="clear" w:color="auto" w:fill="FFFFFF"/>
            <w:lang w:val="en-US"/>
          </w:rPr>
          <w:t xml:space="preserve"> (yandex.ru/news), </w:t>
        </w:r>
        <w:r w:rsidR="002B08B4" w:rsidRPr="002B08B4">
          <w:rPr>
            <w:rFonts w:ascii="Arial" w:eastAsia="Arial" w:hAnsi="Arial" w:cs="Arial"/>
            <w:color w:val="0000FF"/>
            <w:sz w:val="22"/>
            <w:szCs w:val="22"/>
            <w:u w:val="single"/>
            <w:shd w:val="clear" w:color="auto" w:fill="FFFFFF"/>
          </w:rPr>
          <w:t>Москва</w:t>
        </w:r>
        <w:r w:rsidR="002B08B4" w:rsidRPr="002B08B4">
          <w:rPr>
            <w:rFonts w:ascii="Arial" w:eastAsia="Arial" w:hAnsi="Arial" w:cs="Arial"/>
            <w:color w:val="0000FF"/>
            <w:sz w:val="22"/>
            <w:szCs w:val="22"/>
            <w:u w:val="single"/>
            <w:shd w:val="clear" w:color="auto" w:fill="FFFFFF"/>
            <w:lang w:val="en-US"/>
          </w:rPr>
          <w:t xml:space="preserve">, 18 </w:t>
        </w:r>
        <w:r w:rsidR="002B08B4" w:rsidRPr="002B08B4">
          <w:rPr>
            <w:rFonts w:ascii="Arial" w:eastAsia="Arial" w:hAnsi="Arial" w:cs="Arial"/>
            <w:color w:val="0000FF"/>
            <w:sz w:val="22"/>
            <w:szCs w:val="22"/>
            <w:u w:val="single"/>
            <w:shd w:val="clear" w:color="auto" w:fill="FFFFFF"/>
          </w:rPr>
          <w:t>февраля</w:t>
        </w:r>
        <w:r w:rsidR="002B08B4" w:rsidRPr="002B08B4">
          <w:rPr>
            <w:rFonts w:ascii="Arial" w:eastAsia="Arial" w:hAnsi="Arial" w:cs="Arial"/>
            <w:color w:val="0000FF"/>
            <w:sz w:val="22"/>
            <w:szCs w:val="22"/>
            <w:u w:val="single"/>
            <w:shd w:val="clear" w:color="auto" w:fill="FFFFFF"/>
            <w:lang w:val="en-US"/>
          </w:rPr>
          <w:t xml:space="preserve">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66" w:history="1">
        <w:r w:rsidR="002B08B4" w:rsidRPr="002B08B4">
          <w:rPr>
            <w:rFonts w:ascii="Arial" w:eastAsia="Arial" w:hAnsi="Arial" w:cs="Arial"/>
            <w:color w:val="0000FF"/>
            <w:sz w:val="22"/>
            <w:szCs w:val="22"/>
            <w:u w:val="single"/>
            <w:shd w:val="clear" w:color="auto" w:fill="FFFFFF"/>
          </w:rPr>
          <w:t>Главный региональный (glavny.tv), Смоленск,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67" w:history="1">
        <w:proofErr w:type="spellStart"/>
        <w:r w:rsidR="002B08B4" w:rsidRPr="002B08B4">
          <w:rPr>
            <w:rFonts w:ascii="Arial" w:eastAsia="Arial" w:hAnsi="Arial" w:cs="Arial"/>
            <w:color w:val="0000FF"/>
            <w:sz w:val="22"/>
            <w:szCs w:val="22"/>
            <w:u w:val="single"/>
            <w:shd w:val="clear" w:color="auto" w:fill="FFFFFF"/>
          </w:rPr>
          <w:t>Бежецкая</w:t>
        </w:r>
        <w:proofErr w:type="spellEnd"/>
        <w:r w:rsidR="002B08B4" w:rsidRPr="002B08B4">
          <w:rPr>
            <w:rFonts w:ascii="Arial" w:eastAsia="Arial" w:hAnsi="Arial" w:cs="Arial"/>
            <w:color w:val="0000FF"/>
            <w:sz w:val="22"/>
            <w:szCs w:val="22"/>
            <w:u w:val="single"/>
            <w:shd w:val="clear" w:color="auto" w:fill="FFFFFF"/>
          </w:rPr>
          <w:t xml:space="preserve"> жизнь (bzgazeta.ru), Бежецк,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68" w:history="1">
        <w:r w:rsidR="002B08B4" w:rsidRPr="002B08B4">
          <w:rPr>
            <w:rFonts w:ascii="Arial" w:eastAsia="Arial" w:hAnsi="Arial" w:cs="Arial"/>
            <w:color w:val="0000FF"/>
            <w:sz w:val="22"/>
            <w:szCs w:val="22"/>
            <w:u w:val="single"/>
            <w:shd w:val="clear" w:color="auto" w:fill="FFFFFF"/>
          </w:rPr>
          <w:t>Главный региональный (glavny.tv), Смоленск,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69" w:history="1">
        <w:proofErr w:type="gramStart"/>
        <w:r w:rsidR="002B08B4" w:rsidRPr="002B08B4">
          <w:rPr>
            <w:rFonts w:ascii="Arial" w:eastAsia="Arial" w:hAnsi="Arial" w:cs="Arial"/>
            <w:color w:val="0000FF"/>
            <w:sz w:val="22"/>
            <w:szCs w:val="22"/>
            <w:u w:val="single"/>
            <w:shd w:val="clear" w:color="auto" w:fill="FFFFFF"/>
          </w:rPr>
          <w:t>Верхневолжская</w:t>
        </w:r>
        <w:proofErr w:type="gramEnd"/>
        <w:r w:rsidR="002B08B4" w:rsidRPr="002B08B4">
          <w:rPr>
            <w:rFonts w:ascii="Arial" w:eastAsia="Arial" w:hAnsi="Arial" w:cs="Arial"/>
            <w:color w:val="0000FF"/>
            <w:sz w:val="22"/>
            <w:szCs w:val="22"/>
            <w:u w:val="single"/>
            <w:shd w:val="clear" w:color="auto" w:fill="FFFFFF"/>
          </w:rPr>
          <w:t xml:space="preserve"> правда (vvpravda.ru), п. Селижарово,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70" w:history="1">
        <w:r w:rsidR="002B08B4" w:rsidRPr="002B08B4">
          <w:rPr>
            <w:rFonts w:ascii="Arial" w:eastAsia="Arial" w:hAnsi="Arial" w:cs="Arial"/>
            <w:color w:val="0000FF"/>
            <w:sz w:val="22"/>
            <w:szCs w:val="22"/>
            <w:u w:val="single"/>
            <w:shd w:val="clear" w:color="auto" w:fill="FFFFFF"/>
          </w:rPr>
          <w:t>Старицкий вестник (st-vestnik.ru), Старица,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71" w:history="1">
        <w:proofErr w:type="spellStart"/>
        <w:r w:rsidR="002B08B4" w:rsidRPr="002B08B4">
          <w:rPr>
            <w:rFonts w:ascii="Arial" w:eastAsia="Arial" w:hAnsi="Arial" w:cs="Arial"/>
            <w:color w:val="0000FF"/>
            <w:sz w:val="22"/>
            <w:szCs w:val="22"/>
            <w:u w:val="single"/>
            <w:shd w:val="clear" w:color="auto" w:fill="FFFFFF"/>
          </w:rPr>
          <w:t>Удомельская</w:t>
        </w:r>
        <w:proofErr w:type="spellEnd"/>
        <w:r w:rsidR="002B08B4" w:rsidRPr="002B08B4">
          <w:rPr>
            <w:rFonts w:ascii="Arial" w:eastAsia="Arial" w:hAnsi="Arial" w:cs="Arial"/>
            <w:color w:val="0000FF"/>
            <w:sz w:val="22"/>
            <w:szCs w:val="22"/>
            <w:u w:val="single"/>
            <w:shd w:val="clear" w:color="auto" w:fill="FFFFFF"/>
          </w:rPr>
          <w:t xml:space="preserve"> газета (udomelskaya-gazeta.ru), Удомля,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72" w:history="1">
        <w:r w:rsidR="002B08B4" w:rsidRPr="002B08B4">
          <w:rPr>
            <w:rFonts w:ascii="Arial" w:eastAsia="Arial" w:hAnsi="Arial" w:cs="Arial"/>
            <w:color w:val="0000FF"/>
            <w:sz w:val="22"/>
            <w:szCs w:val="22"/>
            <w:u w:val="single"/>
            <w:shd w:val="clear" w:color="auto" w:fill="FFFFFF"/>
          </w:rPr>
          <w:t>БНТВ (bntva.ru), Бежецк,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73" w:history="1">
        <w:r w:rsidR="002B08B4" w:rsidRPr="002B08B4">
          <w:rPr>
            <w:rFonts w:ascii="Arial" w:eastAsia="Arial" w:hAnsi="Arial" w:cs="Arial"/>
            <w:color w:val="0000FF"/>
            <w:sz w:val="22"/>
            <w:szCs w:val="22"/>
            <w:u w:val="single"/>
            <w:shd w:val="clear" w:color="auto" w:fill="FFFFFF"/>
          </w:rPr>
          <w:t>Кимрский вестник (kimvestnik.ru), Кимры,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74" w:history="1">
        <w:r w:rsidR="002B08B4" w:rsidRPr="002B08B4">
          <w:rPr>
            <w:rFonts w:ascii="Arial" w:eastAsia="Arial" w:hAnsi="Arial" w:cs="Arial"/>
            <w:color w:val="0000FF"/>
            <w:sz w:val="22"/>
            <w:szCs w:val="22"/>
            <w:u w:val="single"/>
            <w:shd w:val="clear" w:color="auto" w:fill="FFFFFF"/>
          </w:rPr>
          <w:t>Кимрский вестник (kimvestnik.ru), Кимры,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75" w:history="1">
        <w:r w:rsidR="002B08B4" w:rsidRPr="002B08B4">
          <w:rPr>
            <w:rFonts w:ascii="Arial" w:eastAsia="Arial" w:hAnsi="Arial" w:cs="Arial"/>
            <w:color w:val="0000FF"/>
            <w:sz w:val="22"/>
            <w:szCs w:val="22"/>
            <w:u w:val="single"/>
            <w:shd w:val="clear" w:color="auto" w:fill="FFFFFF"/>
          </w:rPr>
          <w:t>Кимрский вестник (kimvestnik.ru), Кимры,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76"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77"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78"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79"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80" w:history="1">
        <w:r w:rsidR="002B08B4" w:rsidRPr="002B08B4">
          <w:rPr>
            <w:rFonts w:ascii="Arial" w:eastAsia="Arial" w:hAnsi="Arial" w:cs="Arial"/>
            <w:color w:val="0000FF"/>
            <w:sz w:val="22"/>
            <w:szCs w:val="22"/>
            <w:u w:val="single"/>
            <w:shd w:val="clear" w:color="auto" w:fill="FFFFFF"/>
          </w:rPr>
          <w:t>Родная земля (r-zemlya.ru), п. Рамешки,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81"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82" w:history="1">
        <w:r w:rsidR="002B08B4" w:rsidRPr="002B08B4">
          <w:rPr>
            <w:rFonts w:ascii="Arial" w:eastAsia="Arial" w:hAnsi="Arial" w:cs="Arial"/>
            <w:color w:val="0000FF"/>
            <w:sz w:val="22"/>
            <w:szCs w:val="22"/>
            <w:u w:val="single"/>
            <w:shd w:val="clear" w:color="auto" w:fill="FFFFFF"/>
          </w:rPr>
          <w:t>Тверское информационное агентство (tvernews.ru),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83" w:history="1">
        <w:r w:rsidR="002B08B4" w:rsidRPr="002B08B4">
          <w:rPr>
            <w:rFonts w:ascii="Arial" w:eastAsia="Arial" w:hAnsi="Arial" w:cs="Arial"/>
            <w:color w:val="0000FF"/>
            <w:sz w:val="22"/>
            <w:szCs w:val="22"/>
            <w:u w:val="single"/>
            <w:shd w:val="clear" w:color="auto" w:fill="FFFFFF"/>
          </w:rPr>
          <w:t>Родная земля (r-zemlya.ru), п. Рамешки,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84" w:history="1">
        <w:r w:rsidR="002B08B4" w:rsidRPr="002B08B4">
          <w:rPr>
            <w:rFonts w:ascii="Arial" w:eastAsia="Arial" w:hAnsi="Arial" w:cs="Arial"/>
            <w:color w:val="0000FF"/>
            <w:sz w:val="22"/>
            <w:szCs w:val="22"/>
            <w:u w:val="single"/>
            <w:shd w:val="clear" w:color="auto" w:fill="FFFFFF"/>
          </w:rPr>
          <w:t>Родная земля (r-zemlya.ru), п. Рамешки,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85"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86" w:history="1">
        <w:r w:rsidR="002B08B4" w:rsidRPr="002B08B4">
          <w:rPr>
            <w:rFonts w:ascii="Arial" w:eastAsia="Arial" w:hAnsi="Arial" w:cs="Arial"/>
            <w:color w:val="0000FF"/>
            <w:sz w:val="22"/>
            <w:szCs w:val="22"/>
            <w:u w:val="single"/>
            <w:shd w:val="clear" w:color="auto" w:fill="FFFFFF"/>
          </w:rPr>
          <w:t>Караван Ярмарка (karavantver.ru),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87"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88"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89" w:history="1">
        <w:proofErr w:type="spellStart"/>
        <w:r w:rsidR="002B08B4" w:rsidRPr="002B08B4">
          <w:rPr>
            <w:rFonts w:ascii="Arial" w:eastAsia="Arial" w:hAnsi="Arial" w:cs="Arial"/>
            <w:color w:val="0000FF"/>
            <w:sz w:val="22"/>
            <w:szCs w:val="22"/>
            <w:u w:val="single"/>
            <w:shd w:val="clear" w:color="auto" w:fill="FFFFFF"/>
          </w:rPr>
          <w:t>Удомельская</w:t>
        </w:r>
        <w:proofErr w:type="spellEnd"/>
        <w:r w:rsidR="002B08B4" w:rsidRPr="002B08B4">
          <w:rPr>
            <w:rFonts w:ascii="Arial" w:eastAsia="Arial" w:hAnsi="Arial" w:cs="Arial"/>
            <w:color w:val="0000FF"/>
            <w:sz w:val="22"/>
            <w:szCs w:val="22"/>
            <w:u w:val="single"/>
            <w:shd w:val="clear" w:color="auto" w:fill="FFFFFF"/>
          </w:rPr>
          <w:t xml:space="preserve"> газета (udomelskaya-gazeta.ru), Удомля,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90" w:history="1">
        <w:r w:rsidR="002B08B4" w:rsidRPr="002B08B4">
          <w:rPr>
            <w:rFonts w:ascii="Arial" w:eastAsia="Arial" w:hAnsi="Arial" w:cs="Arial"/>
            <w:color w:val="0000FF"/>
            <w:sz w:val="22"/>
            <w:szCs w:val="22"/>
            <w:u w:val="single"/>
            <w:shd w:val="clear" w:color="auto" w:fill="FFFFFF"/>
          </w:rPr>
          <w:t>Inform69.ru, Тверь,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91"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2"/>
        </w:numPr>
        <w:rPr>
          <w:rFonts w:ascii="Arial" w:eastAsia="Arial" w:hAnsi="Arial" w:cs="Arial"/>
          <w:color w:val="0000FF"/>
          <w:sz w:val="22"/>
          <w:szCs w:val="22"/>
          <w:shd w:val="clear" w:color="auto" w:fill="FFFFFF"/>
        </w:rPr>
      </w:pPr>
      <w:hyperlink r:id="rId92" w:history="1">
        <w:proofErr w:type="spellStart"/>
        <w:r w:rsidR="002B08B4" w:rsidRPr="002B08B4">
          <w:rPr>
            <w:rFonts w:ascii="Arial" w:eastAsia="Arial" w:hAnsi="Arial" w:cs="Arial"/>
            <w:color w:val="0000FF"/>
            <w:sz w:val="22"/>
            <w:szCs w:val="22"/>
            <w:u w:val="single"/>
            <w:shd w:val="clear" w:color="auto" w:fill="FFFFFF"/>
          </w:rPr>
          <w:t>Удомельская</w:t>
        </w:r>
        <w:proofErr w:type="spellEnd"/>
        <w:r w:rsidR="002B08B4" w:rsidRPr="002B08B4">
          <w:rPr>
            <w:rFonts w:ascii="Arial" w:eastAsia="Arial" w:hAnsi="Arial" w:cs="Arial"/>
            <w:color w:val="0000FF"/>
            <w:sz w:val="22"/>
            <w:szCs w:val="22"/>
            <w:u w:val="single"/>
            <w:shd w:val="clear" w:color="auto" w:fill="FFFFFF"/>
          </w:rPr>
          <w:t xml:space="preserve"> газета (udomelskaya-gazeta.ru), Удомля,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491640"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РИА Новости, Москва,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27" w:name="ant_1575050_1921707218"/>
      <w:r w:rsidRPr="002B08B4">
        <w:rPr>
          <w:rFonts w:ascii="Arial" w:eastAsia="Arial" w:hAnsi="Arial" w:cs="Arial"/>
          <w:color w:val="000000"/>
          <w:sz w:val="22"/>
          <w:szCs w:val="22"/>
          <w:shd w:val="clear" w:color="auto" w:fill="FFFFFF"/>
        </w:rPr>
        <w:t xml:space="preserve">СЛУЖБА 112 В ТВЕРСКОЙ ОБЛАСТИ В ПРОШЛОМ ГОДУ ОБРАБОТАЛА БОЛЕЕ 1 </w:t>
      </w:r>
      <w:proofErr w:type="gramStart"/>
      <w:r w:rsidRPr="002B08B4">
        <w:rPr>
          <w:rFonts w:ascii="Arial" w:eastAsia="Arial" w:hAnsi="Arial" w:cs="Arial"/>
          <w:color w:val="000000"/>
          <w:sz w:val="22"/>
          <w:szCs w:val="22"/>
          <w:shd w:val="clear" w:color="auto" w:fill="FFFFFF"/>
        </w:rPr>
        <w:t>МЛН</w:t>
      </w:r>
      <w:proofErr w:type="gramEnd"/>
      <w:r w:rsidRPr="002B08B4">
        <w:rPr>
          <w:rFonts w:ascii="Arial" w:eastAsia="Arial" w:hAnsi="Arial" w:cs="Arial"/>
          <w:color w:val="000000"/>
          <w:sz w:val="22"/>
          <w:szCs w:val="22"/>
          <w:shd w:val="clear" w:color="auto" w:fill="FFFFFF"/>
        </w:rPr>
        <w:t xml:space="preserve"> ВЫЗОВОВ</w:t>
      </w:r>
      <w:bookmarkEnd w:id="27"/>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В пятницу губернатор области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принял участие в торжественном мероприятии, посвященном пятилетию со дня открытия центра обработки вызовов (Система-112) в Твери... Благодаря вам служба 112 работает без сбоев", - обратился к сотрудникам центра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w:t>
      </w:r>
    </w:p>
    <w:p w:rsidR="002B08B4" w:rsidRPr="002B08B4" w:rsidRDefault="00B578BC" w:rsidP="002B08B4">
      <w:pPr>
        <w:rPr>
          <w:rFonts w:ascii="Arial" w:eastAsia="Arial" w:hAnsi="Arial" w:cs="Arial"/>
          <w:color w:val="0000FF"/>
          <w:sz w:val="22"/>
          <w:szCs w:val="22"/>
          <w:shd w:val="clear" w:color="auto" w:fill="FFFFFF"/>
        </w:rPr>
      </w:pPr>
      <w:hyperlink r:id="rId93" w:history="1">
        <w:r w:rsidR="002B08B4" w:rsidRPr="002B08B4">
          <w:rPr>
            <w:rFonts w:ascii="Arial" w:eastAsia="Arial" w:hAnsi="Arial" w:cs="Arial"/>
            <w:color w:val="0000FF"/>
            <w:sz w:val="22"/>
            <w:szCs w:val="22"/>
            <w:u w:val="single"/>
            <w:shd w:val="clear" w:color="auto" w:fill="FFFFFF"/>
          </w:rPr>
          <w:t>https://ria.ru/20220218/vyzovy-1773572446.html</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2626E9" w:rsidRPr="002B08B4" w:rsidRDefault="00B578BC" w:rsidP="002626E9">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94" w:history="1">
        <w:r w:rsidR="002626E9" w:rsidRPr="002B08B4">
          <w:rPr>
            <w:rFonts w:ascii="Arial" w:eastAsia="Arial" w:hAnsi="Arial" w:cs="Arial"/>
            <w:color w:val="0000FF"/>
            <w:sz w:val="22"/>
            <w:szCs w:val="22"/>
            <w:u w:val="single"/>
            <w:shd w:val="clear" w:color="auto" w:fill="FFFFFF"/>
          </w:rPr>
          <w:t>Tverigrad.ru, Тверь, 18 февраля 2022</w:t>
        </w:r>
      </w:hyperlink>
    </w:p>
    <w:p w:rsidR="002626E9" w:rsidRPr="002B08B4" w:rsidRDefault="00B578BC" w:rsidP="002626E9">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95" w:history="1">
        <w:r w:rsidR="002626E9" w:rsidRPr="002B08B4">
          <w:rPr>
            <w:rFonts w:ascii="Arial" w:eastAsia="Arial" w:hAnsi="Arial" w:cs="Arial"/>
            <w:color w:val="0000FF"/>
            <w:sz w:val="22"/>
            <w:szCs w:val="22"/>
            <w:u w:val="single"/>
            <w:shd w:val="clear" w:color="auto" w:fill="FFFFFF"/>
          </w:rPr>
          <w:t>Тверское информационное агентство (tvernews.ru), Тверь, 18 февраля 2022</w:t>
        </w:r>
      </w:hyperlink>
    </w:p>
    <w:p w:rsidR="002626E9" w:rsidRPr="002B08B4" w:rsidRDefault="00B578BC" w:rsidP="002626E9">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96" w:history="1">
        <w:r w:rsidR="002626E9" w:rsidRPr="002B08B4">
          <w:rPr>
            <w:rFonts w:ascii="Arial" w:eastAsia="Arial" w:hAnsi="Arial" w:cs="Arial"/>
            <w:color w:val="0000FF"/>
            <w:sz w:val="22"/>
            <w:szCs w:val="22"/>
            <w:u w:val="single"/>
            <w:shd w:val="clear" w:color="auto" w:fill="FFFFFF"/>
          </w:rPr>
          <w:t>Афанасий-бизнес (afanasy.biz), Тверь, 18 февраля 2022</w:t>
        </w:r>
      </w:hyperlink>
    </w:p>
    <w:p w:rsidR="002626E9" w:rsidRPr="002B08B4" w:rsidRDefault="00B578BC" w:rsidP="002626E9">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97"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626E9" w:rsidRPr="002B08B4" w:rsidRDefault="00B578BC" w:rsidP="002626E9">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98" w:history="1">
        <w:r w:rsidR="002626E9" w:rsidRPr="002B08B4">
          <w:rPr>
            <w:rFonts w:ascii="Arial" w:eastAsia="Arial" w:hAnsi="Arial" w:cs="Arial"/>
            <w:color w:val="0000FF"/>
            <w:sz w:val="22"/>
            <w:szCs w:val="22"/>
            <w:u w:val="single"/>
            <w:shd w:val="clear" w:color="auto" w:fill="FFFFFF"/>
          </w:rPr>
          <w:t>Аргументы и Факты (tver.aif.ru), Тверь, 18 февраля 2022</w:t>
        </w:r>
      </w:hyperlink>
    </w:p>
    <w:p w:rsidR="002626E9" w:rsidRPr="002626E9" w:rsidRDefault="00B578BC" w:rsidP="002626E9">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99" w:history="1">
        <w:r w:rsidR="002626E9" w:rsidRPr="002B08B4">
          <w:rPr>
            <w:rFonts w:ascii="Arial" w:eastAsia="Arial" w:hAnsi="Arial" w:cs="Arial"/>
            <w:color w:val="0000FF"/>
            <w:sz w:val="22"/>
            <w:szCs w:val="22"/>
            <w:u w:val="single"/>
            <w:shd w:val="clear" w:color="auto" w:fill="FFFFFF"/>
          </w:rPr>
          <w:t>Московский Комсомолец (tver.mk.ru), Тверь, 18 февраля 2022</w:t>
        </w:r>
      </w:hyperlink>
    </w:p>
    <w:p w:rsidR="002B08B4" w:rsidRPr="002B08B4" w:rsidRDefault="00B578BC" w:rsidP="002626E9">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00" w:history="1">
        <w:r w:rsidR="002B08B4" w:rsidRPr="002B08B4">
          <w:rPr>
            <w:rFonts w:ascii="Arial" w:eastAsia="Arial" w:hAnsi="Arial" w:cs="Arial"/>
            <w:color w:val="0000FF"/>
            <w:sz w:val="22"/>
            <w:szCs w:val="22"/>
            <w:u w:val="single"/>
            <w:shd w:val="clear" w:color="auto" w:fill="FFFFFF"/>
          </w:rPr>
          <w:t>Тверской проспект (tp.tver.ru),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01"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02"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03"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04"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05"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06"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07"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08"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09"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0"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1"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2"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3"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4" w:history="1">
        <w:r w:rsidR="002B08B4" w:rsidRPr="002B08B4">
          <w:rPr>
            <w:rFonts w:ascii="Arial" w:eastAsia="Arial" w:hAnsi="Arial" w:cs="Arial"/>
            <w:color w:val="0000FF"/>
            <w:sz w:val="22"/>
            <w:szCs w:val="22"/>
            <w:u w:val="single"/>
            <w:shd w:val="clear" w:color="auto" w:fill="FFFFFF"/>
          </w:rPr>
          <w:t>Вся Тверь (газета-вся-</w:t>
        </w:r>
        <w:proofErr w:type="spellStart"/>
        <w:r w:rsidR="002B08B4" w:rsidRPr="002B08B4">
          <w:rPr>
            <w:rFonts w:ascii="Arial" w:eastAsia="Arial" w:hAnsi="Arial" w:cs="Arial"/>
            <w:color w:val="0000FF"/>
            <w:sz w:val="22"/>
            <w:szCs w:val="22"/>
            <w:u w:val="single"/>
            <w:shd w:val="clear" w:color="auto" w:fill="FFFFFF"/>
          </w:rPr>
          <w:t>тверь</w:t>
        </w:r>
        <w:proofErr w:type="gramStart"/>
        <w:r w:rsidR="002B08B4" w:rsidRPr="002B08B4">
          <w:rPr>
            <w:rFonts w:ascii="Arial" w:eastAsia="Arial" w:hAnsi="Arial" w:cs="Arial"/>
            <w:color w:val="0000FF"/>
            <w:sz w:val="22"/>
            <w:szCs w:val="22"/>
            <w:u w:val="single"/>
            <w:shd w:val="clear" w:color="auto" w:fill="FFFFFF"/>
          </w:rPr>
          <w:t>.р</w:t>
        </w:r>
        <w:proofErr w:type="gramEnd"/>
        <w:r w:rsidR="002B08B4" w:rsidRPr="002B08B4">
          <w:rPr>
            <w:rFonts w:ascii="Arial" w:eastAsia="Arial" w:hAnsi="Arial" w:cs="Arial"/>
            <w:color w:val="0000FF"/>
            <w:sz w:val="22"/>
            <w:szCs w:val="22"/>
            <w:u w:val="single"/>
            <w:shd w:val="clear" w:color="auto" w:fill="FFFFFF"/>
          </w:rPr>
          <w:t>ф</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5" w:history="1">
        <w:r w:rsidR="002B08B4" w:rsidRPr="002B08B4">
          <w:rPr>
            <w:rFonts w:ascii="Arial" w:eastAsia="Arial" w:hAnsi="Arial" w:cs="Arial"/>
            <w:color w:val="0000FF"/>
            <w:sz w:val="22"/>
            <w:szCs w:val="22"/>
            <w:u w:val="single"/>
            <w:shd w:val="clear" w:color="auto" w:fill="FFFFFF"/>
          </w:rPr>
          <w:t>Тверской проспект (tp.tver.ru),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6" w:history="1">
        <w:r w:rsidR="002B08B4" w:rsidRPr="002B08B4">
          <w:rPr>
            <w:rFonts w:ascii="Arial" w:eastAsia="Arial" w:hAnsi="Arial" w:cs="Arial"/>
            <w:color w:val="0000FF"/>
            <w:sz w:val="22"/>
            <w:szCs w:val="22"/>
            <w:u w:val="single"/>
            <w:shd w:val="clear" w:color="auto" w:fill="FFFFFF"/>
          </w:rPr>
          <w:t>Караван Ярмарка (karavantver.ru),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7" w:history="1">
        <w:proofErr w:type="spellStart"/>
        <w:r w:rsidR="002B08B4" w:rsidRPr="002B08B4">
          <w:rPr>
            <w:rFonts w:ascii="Arial" w:eastAsia="Arial" w:hAnsi="Arial" w:cs="Arial"/>
            <w:color w:val="0000FF"/>
            <w:sz w:val="22"/>
            <w:szCs w:val="22"/>
            <w:u w:val="single"/>
            <w:shd w:val="clear" w:color="auto" w:fill="FFFFFF"/>
          </w:rPr>
          <w:t>Новоторжский</w:t>
        </w:r>
        <w:proofErr w:type="spellEnd"/>
        <w:r w:rsidR="002B08B4" w:rsidRPr="002B08B4">
          <w:rPr>
            <w:rFonts w:ascii="Arial" w:eastAsia="Arial" w:hAnsi="Arial" w:cs="Arial"/>
            <w:color w:val="0000FF"/>
            <w:sz w:val="22"/>
            <w:szCs w:val="22"/>
            <w:u w:val="single"/>
            <w:shd w:val="clear" w:color="auto" w:fill="FFFFFF"/>
          </w:rPr>
          <w:t xml:space="preserve"> вестник (nvestnik.ru), Торжок,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8" w:history="1">
        <w:proofErr w:type="spellStart"/>
        <w:r w:rsidR="002B08B4" w:rsidRPr="002B08B4">
          <w:rPr>
            <w:rFonts w:ascii="Arial" w:eastAsia="Arial" w:hAnsi="Arial" w:cs="Arial"/>
            <w:color w:val="0000FF"/>
            <w:sz w:val="22"/>
            <w:szCs w:val="22"/>
            <w:u w:val="single"/>
            <w:shd w:val="clear" w:color="auto" w:fill="FFFFFF"/>
          </w:rPr>
          <w:t>Зубцовская</w:t>
        </w:r>
        <w:proofErr w:type="spellEnd"/>
        <w:r w:rsidR="002B08B4" w:rsidRPr="002B08B4">
          <w:rPr>
            <w:rFonts w:ascii="Arial" w:eastAsia="Arial" w:hAnsi="Arial" w:cs="Arial"/>
            <w:color w:val="0000FF"/>
            <w:sz w:val="22"/>
            <w:szCs w:val="22"/>
            <w:u w:val="single"/>
            <w:shd w:val="clear" w:color="auto" w:fill="FFFFFF"/>
          </w:rPr>
          <w:t xml:space="preserve"> жизнь (</w:t>
        </w:r>
        <w:proofErr w:type="spellStart"/>
        <w:r w:rsidR="002B08B4" w:rsidRPr="002B08B4">
          <w:rPr>
            <w:rFonts w:ascii="Arial" w:eastAsia="Arial" w:hAnsi="Arial" w:cs="Arial"/>
            <w:color w:val="0000FF"/>
            <w:sz w:val="22"/>
            <w:szCs w:val="22"/>
            <w:u w:val="single"/>
            <w:shd w:val="clear" w:color="auto" w:fill="FFFFFF"/>
          </w:rPr>
          <w:t>зубцовскаяжизнь</w:t>
        </w:r>
        <w:proofErr w:type="spellEnd"/>
        <w:r w:rsidR="002B08B4" w:rsidRPr="002B08B4">
          <w:rPr>
            <w:rFonts w:ascii="Arial" w:eastAsia="Arial" w:hAnsi="Arial" w:cs="Arial"/>
            <w:color w:val="0000FF"/>
            <w:sz w:val="22"/>
            <w:szCs w:val="22"/>
            <w:u w:val="single"/>
            <w:shd w:val="clear" w:color="auto" w:fill="FFFFFF"/>
          </w:rPr>
          <w:t>), Зубцов,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9" w:history="1">
        <w:r w:rsidR="002B08B4" w:rsidRPr="002B08B4">
          <w:rPr>
            <w:rFonts w:ascii="Arial" w:eastAsia="Arial" w:hAnsi="Arial" w:cs="Arial"/>
            <w:color w:val="0000FF"/>
            <w:sz w:val="22"/>
            <w:szCs w:val="22"/>
            <w:u w:val="single"/>
            <w:shd w:val="clear" w:color="auto" w:fill="FFFFFF"/>
          </w:rPr>
          <w:t>ВОТ! (vot69.ru),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0" w:history="1">
        <w:proofErr w:type="gramStart"/>
        <w:r w:rsidR="002B08B4" w:rsidRPr="002B08B4">
          <w:rPr>
            <w:rFonts w:ascii="Arial" w:eastAsia="Arial" w:hAnsi="Arial" w:cs="Arial"/>
            <w:color w:val="0000FF"/>
            <w:sz w:val="22"/>
            <w:szCs w:val="22"/>
            <w:u w:val="single"/>
            <w:shd w:val="clear" w:color="auto" w:fill="FFFFFF"/>
          </w:rPr>
          <w:t>Бельская</w:t>
        </w:r>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бельскаяправда</w:t>
        </w:r>
        <w:proofErr w:type="spellEnd"/>
        <w:r w:rsidR="002B08B4" w:rsidRPr="002B08B4">
          <w:rPr>
            <w:rFonts w:ascii="Arial" w:eastAsia="Arial" w:hAnsi="Arial" w:cs="Arial"/>
            <w:color w:val="0000FF"/>
            <w:sz w:val="22"/>
            <w:szCs w:val="22"/>
            <w:u w:val="single"/>
            <w:shd w:val="clear" w:color="auto" w:fill="FFFFFF"/>
          </w:rPr>
          <w:t>), Белый,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1" w:history="1">
        <w:r w:rsidR="002B08B4" w:rsidRPr="002B08B4">
          <w:rPr>
            <w:rFonts w:ascii="Arial" w:eastAsia="Arial" w:hAnsi="Arial" w:cs="Arial"/>
            <w:color w:val="0000FF"/>
            <w:sz w:val="22"/>
            <w:szCs w:val="22"/>
            <w:u w:val="single"/>
            <w:shd w:val="clear" w:color="auto" w:fill="FFFFFF"/>
          </w:rPr>
          <w:t>Ленинское знамя (leninskoeznamya.tverreg.ru),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2" w:history="1">
        <w:proofErr w:type="spellStart"/>
        <w:r w:rsidR="002B08B4" w:rsidRPr="002B08B4">
          <w:rPr>
            <w:rFonts w:ascii="Arial" w:eastAsia="Arial" w:hAnsi="Arial" w:cs="Arial"/>
            <w:color w:val="0000FF"/>
            <w:sz w:val="22"/>
            <w:szCs w:val="22"/>
            <w:u w:val="single"/>
            <w:shd w:val="clear" w:color="auto" w:fill="FFFFFF"/>
          </w:rPr>
          <w:t>Сандовские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сандовскиевести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Сандово,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3"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4" w:history="1">
        <w:r w:rsidR="002B08B4" w:rsidRPr="002B08B4">
          <w:rPr>
            <w:rFonts w:ascii="Arial" w:eastAsia="Arial" w:hAnsi="Arial" w:cs="Arial"/>
            <w:color w:val="0000FF"/>
            <w:sz w:val="22"/>
            <w:szCs w:val="22"/>
            <w:u w:val="single"/>
            <w:shd w:val="clear" w:color="auto" w:fill="FFFFFF"/>
          </w:rPr>
          <w:t>Gorodskoyportal.ru/</w:t>
        </w:r>
        <w:proofErr w:type="spellStart"/>
        <w:r w:rsidR="002B08B4" w:rsidRPr="002B08B4">
          <w:rPr>
            <w:rFonts w:ascii="Arial" w:eastAsia="Arial" w:hAnsi="Arial" w:cs="Arial"/>
            <w:color w:val="0000FF"/>
            <w:sz w:val="22"/>
            <w:szCs w:val="22"/>
            <w:u w:val="single"/>
            <w:shd w:val="clear" w:color="auto" w:fill="FFFFFF"/>
          </w:rPr>
          <w:t>tver</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5" w:history="1">
        <w:r w:rsidR="002B08B4" w:rsidRPr="002B08B4">
          <w:rPr>
            <w:rFonts w:ascii="Arial" w:eastAsia="Arial" w:hAnsi="Arial" w:cs="Arial"/>
            <w:color w:val="0000FF"/>
            <w:sz w:val="22"/>
            <w:szCs w:val="22"/>
            <w:u w:val="single"/>
            <w:shd w:val="clear" w:color="auto" w:fill="FFFFFF"/>
          </w:rPr>
          <w:t>Родная земля (r-zemlya.ru), п. Рамешки,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6" w:history="1">
        <w:r w:rsidR="002B08B4" w:rsidRPr="002B08B4">
          <w:rPr>
            <w:rFonts w:ascii="Arial" w:eastAsia="Arial" w:hAnsi="Arial" w:cs="Arial"/>
            <w:color w:val="0000FF"/>
            <w:sz w:val="22"/>
            <w:szCs w:val="22"/>
            <w:u w:val="single"/>
            <w:shd w:val="clear" w:color="auto" w:fill="FFFFFF"/>
          </w:rPr>
          <w:t>Край справедливости (ks-region69.com),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7" w:history="1">
        <w:r w:rsidR="002B08B4" w:rsidRPr="002B08B4">
          <w:rPr>
            <w:rFonts w:ascii="Arial" w:eastAsia="Arial" w:hAnsi="Arial" w:cs="Arial"/>
            <w:color w:val="0000FF"/>
            <w:sz w:val="22"/>
            <w:szCs w:val="22"/>
            <w:u w:val="single"/>
            <w:shd w:val="clear" w:color="auto" w:fill="FFFFFF"/>
          </w:rPr>
          <w:t>Наша жизнь (</w:t>
        </w:r>
        <w:proofErr w:type="spellStart"/>
        <w:r w:rsidR="002B08B4" w:rsidRPr="002B08B4">
          <w:rPr>
            <w:rFonts w:ascii="Arial" w:eastAsia="Arial" w:hAnsi="Arial" w:cs="Arial"/>
            <w:color w:val="0000FF"/>
            <w:sz w:val="22"/>
            <w:szCs w:val="22"/>
            <w:u w:val="single"/>
            <w:shd w:val="clear" w:color="auto" w:fill="FFFFFF"/>
          </w:rPr>
          <w:t>нашажизнь</w:t>
        </w:r>
        <w:proofErr w:type="spellEnd"/>
        <w:r w:rsidR="002B08B4" w:rsidRPr="002B08B4">
          <w:rPr>
            <w:rFonts w:ascii="Arial" w:eastAsia="Arial" w:hAnsi="Arial" w:cs="Arial"/>
            <w:color w:val="0000FF"/>
            <w:sz w:val="22"/>
            <w:szCs w:val="22"/>
            <w:u w:val="single"/>
            <w:shd w:val="clear" w:color="auto" w:fill="FFFFFF"/>
          </w:rPr>
          <w:t>), Лихославль,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8" w:history="1">
        <w:proofErr w:type="spellStart"/>
        <w:r w:rsidR="002B08B4" w:rsidRPr="002B08B4">
          <w:rPr>
            <w:rFonts w:ascii="Arial" w:eastAsia="Arial" w:hAnsi="Arial" w:cs="Arial"/>
            <w:color w:val="0000FF"/>
            <w:sz w:val="22"/>
            <w:szCs w:val="22"/>
            <w:u w:val="single"/>
            <w:shd w:val="clear" w:color="auto" w:fill="FFFFFF"/>
          </w:rPr>
          <w:t>Бежецкая</w:t>
        </w:r>
        <w:proofErr w:type="spellEnd"/>
        <w:r w:rsidR="002B08B4" w:rsidRPr="002B08B4">
          <w:rPr>
            <w:rFonts w:ascii="Arial" w:eastAsia="Arial" w:hAnsi="Arial" w:cs="Arial"/>
            <w:color w:val="0000FF"/>
            <w:sz w:val="22"/>
            <w:szCs w:val="22"/>
            <w:u w:val="single"/>
            <w:shd w:val="clear" w:color="auto" w:fill="FFFFFF"/>
          </w:rPr>
          <w:t xml:space="preserve"> жизнь (bzgazeta.ru), Бежецк,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9" w:history="1">
        <w:r w:rsidR="002B08B4" w:rsidRPr="002B08B4">
          <w:rPr>
            <w:rFonts w:ascii="Arial" w:eastAsia="Arial" w:hAnsi="Arial" w:cs="Arial"/>
            <w:color w:val="0000FF"/>
            <w:sz w:val="22"/>
            <w:szCs w:val="22"/>
            <w:u w:val="single"/>
            <w:shd w:val="clear" w:color="auto" w:fill="FFFFFF"/>
          </w:rPr>
          <w:t>Жарковский вестник (</w:t>
        </w:r>
        <w:proofErr w:type="spellStart"/>
        <w:r w:rsidR="002B08B4" w:rsidRPr="002B08B4">
          <w:rPr>
            <w:rFonts w:ascii="Arial" w:eastAsia="Arial" w:hAnsi="Arial" w:cs="Arial"/>
            <w:color w:val="0000FF"/>
            <w:sz w:val="22"/>
            <w:szCs w:val="22"/>
            <w:u w:val="single"/>
            <w:shd w:val="clear" w:color="auto" w:fill="FFFFFF"/>
          </w:rPr>
          <w:t>жарковскийвестник</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0" w:history="1">
        <w:proofErr w:type="spellStart"/>
        <w:r w:rsidR="002B08B4" w:rsidRPr="002B08B4">
          <w:rPr>
            <w:rFonts w:ascii="Arial" w:eastAsia="Arial" w:hAnsi="Arial" w:cs="Arial"/>
            <w:color w:val="0000FF"/>
            <w:sz w:val="22"/>
            <w:szCs w:val="22"/>
            <w:u w:val="single"/>
            <w:shd w:val="clear" w:color="auto" w:fill="FFFFFF"/>
          </w:rPr>
          <w:t>Молоковский</w:t>
        </w:r>
        <w:proofErr w:type="spellEnd"/>
        <w:r w:rsidR="002B08B4" w:rsidRPr="002B08B4">
          <w:rPr>
            <w:rFonts w:ascii="Arial" w:eastAsia="Arial" w:hAnsi="Arial" w:cs="Arial"/>
            <w:color w:val="0000FF"/>
            <w:sz w:val="22"/>
            <w:szCs w:val="22"/>
            <w:u w:val="single"/>
            <w:shd w:val="clear" w:color="auto" w:fill="FFFFFF"/>
          </w:rPr>
          <w:t xml:space="preserve"> край (</w:t>
        </w:r>
        <w:proofErr w:type="spellStart"/>
        <w:r w:rsidR="002B08B4" w:rsidRPr="002B08B4">
          <w:rPr>
            <w:rFonts w:ascii="Arial" w:eastAsia="Arial" w:hAnsi="Arial" w:cs="Arial"/>
            <w:color w:val="0000FF"/>
            <w:sz w:val="22"/>
            <w:szCs w:val="22"/>
            <w:u w:val="single"/>
            <w:shd w:val="clear" w:color="auto" w:fill="FFFFFF"/>
          </w:rPr>
          <w:t>молоковскийкрай</w:t>
        </w:r>
        <w:proofErr w:type="spellEnd"/>
        <w:r w:rsidR="002B08B4" w:rsidRPr="002B08B4">
          <w:rPr>
            <w:rFonts w:ascii="Arial" w:eastAsia="Arial" w:hAnsi="Arial" w:cs="Arial"/>
            <w:color w:val="0000FF"/>
            <w:sz w:val="22"/>
            <w:szCs w:val="22"/>
            <w:u w:val="single"/>
            <w:shd w:val="clear" w:color="auto" w:fill="FFFFFF"/>
          </w:rPr>
          <w:t>), п. Молоково,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1" w:history="1">
        <w:proofErr w:type="spellStart"/>
        <w:r w:rsidR="002B08B4" w:rsidRPr="002B08B4">
          <w:rPr>
            <w:rFonts w:ascii="Arial" w:eastAsia="Arial" w:hAnsi="Arial" w:cs="Arial"/>
            <w:color w:val="0000FF"/>
            <w:sz w:val="22"/>
            <w:szCs w:val="22"/>
            <w:u w:val="single"/>
            <w:shd w:val="clear" w:color="auto" w:fill="FFFFFF"/>
          </w:rPr>
          <w:t>Андреапольские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андреапольскиевести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Андреаполь</w:t>
        </w:r>
        <w:proofErr w:type="spellEnd"/>
        <w:r w:rsidR="002B08B4" w:rsidRPr="002B08B4">
          <w:rPr>
            <w:rFonts w:ascii="Arial" w:eastAsia="Arial" w:hAnsi="Arial" w:cs="Arial"/>
            <w:color w:val="0000FF"/>
            <w:sz w:val="22"/>
            <w:szCs w:val="22"/>
            <w:u w:val="single"/>
            <w:shd w:val="clear" w:color="auto" w:fill="FFFFFF"/>
          </w:rPr>
          <w:t>,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2" w:history="1">
        <w:r w:rsidR="002B08B4" w:rsidRPr="002B08B4">
          <w:rPr>
            <w:rFonts w:ascii="Arial" w:eastAsia="Arial" w:hAnsi="Arial" w:cs="Arial"/>
            <w:color w:val="0000FF"/>
            <w:sz w:val="22"/>
            <w:szCs w:val="22"/>
            <w:u w:val="single"/>
            <w:shd w:val="clear" w:color="auto" w:fill="FFFFFF"/>
          </w:rPr>
          <w:t>Новая жизнь (</w:t>
        </w:r>
        <w:proofErr w:type="spellStart"/>
        <w:r w:rsidR="002B08B4" w:rsidRPr="002B08B4">
          <w:rPr>
            <w:rFonts w:ascii="Arial" w:eastAsia="Arial" w:hAnsi="Arial" w:cs="Arial"/>
            <w:color w:val="0000FF"/>
            <w:sz w:val="22"/>
            <w:szCs w:val="22"/>
            <w:u w:val="single"/>
            <w:shd w:val="clear" w:color="auto" w:fill="FFFFFF"/>
          </w:rPr>
          <w:t>новаяжизнь</w:t>
        </w:r>
        <w:proofErr w:type="spellEnd"/>
        <w:r w:rsidR="002B08B4" w:rsidRPr="002B08B4">
          <w:rPr>
            <w:rFonts w:ascii="Arial" w:eastAsia="Arial" w:hAnsi="Arial" w:cs="Arial"/>
            <w:color w:val="0000FF"/>
            <w:sz w:val="22"/>
            <w:szCs w:val="22"/>
            <w:u w:val="single"/>
            <w:shd w:val="clear" w:color="auto" w:fill="FFFFFF"/>
          </w:rPr>
          <w:t>), Бологое,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3" w:history="1">
        <w:r w:rsidR="002B08B4" w:rsidRPr="002B08B4">
          <w:rPr>
            <w:rFonts w:ascii="Arial" w:eastAsia="Arial" w:hAnsi="Arial" w:cs="Arial"/>
            <w:color w:val="0000FF"/>
            <w:sz w:val="22"/>
            <w:szCs w:val="22"/>
            <w:u w:val="single"/>
            <w:shd w:val="clear" w:color="auto" w:fill="FFFFFF"/>
          </w:rPr>
          <w:t>TvTver.ru,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4"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5" w:history="1">
        <w:r w:rsidR="002B08B4" w:rsidRPr="002B08B4">
          <w:rPr>
            <w:rFonts w:ascii="Arial" w:eastAsia="Arial" w:hAnsi="Arial" w:cs="Arial"/>
            <w:color w:val="0000FF"/>
            <w:sz w:val="22"/>
            <w:szCs w:val="22"/>
            <w:u w:val="single"/>
            <w:shd w:val="clear" w:color="auto" w:fill="FFFFFF"/>
          </w:rPr>
          <w:t>Тверь (toptver.ru),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6" w:history="1">
        <w:r w:rsidR="002B08B4" w:rsidRPr="002B08B4">
          <w:rPr>
            <w:rFonts w:ascii="Arial" w:eastAsia="Arial" w:hAnsi="Arial" w:cs="Arial"/>
            <w:color w:val="0000FF"/>
            <w:sz w:val="22"/>
            <w:szCs w:val="22"/>
            <w:u w:val="single"/>
            <w:shd w:val="clear" w:color="auto" w:fill="FFFFFF"/>
          </w:rPr>
          <w:t>Авангард (авангард), Западная Двина,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7" w:history="1">
        <w:proofErr w:type="spellStart"/>
        <w:r w:rsidR="002B08B4" w:rsidRPr="002B08B4">
          <w:rPr>
            <w:rFonts w:ascii="Arial" w:eastAsia="Arial" w:hAnsi="Arial" w:cs="Arial"/>
            <w:color w:val="0000FF"/>
            <w:sz w:val="22"/>
            <w:szCs w:val="22"/>
            <w:u w:val="single"/>
            <w:shd w:val="clear" w:color="auto" w:fill="FFFFFF"/>
          </w:rPr>
          <w:t>Спировские</w:t>
        </w:r>
        <w:proofErr w:type="spellEnd"/>
        <w:r w:rsidR="002B08B4" w:rsidRPr="002B08B4">
          <w:rPr>
            <w:rFonts w:ascii="Arial" w:eastAsia="Arial" w:hAnsi="Arial" w:cs="Arial"/>
            <w:color w:val="0000FF"/>
            <w:sz w:val="22"/>
            <w:szCs w:val="22"/>
            <w:u w:val="single"/>
            <w:shd w:val="clear" w:color="auto" w:fill="FFFFFF"/>
          </w:rPr>
          <w:t xml:space="preserve"> известия (</w:t>
        </w:r>
        <w:proofErr w:type="spellStart"/>
        <w:r w:rsidR="002B08B4" w:rsidRPr="002B08B4">
          <w:rPr>
            <w:rFonts w:ascii="Arial" w:eastAsia="Arial" w:hAnsi="Arial" w:cs="Arial"/>
            <w:color w:val="0000FF"/>
            <w:sz w:val="22"/>
            <w:szCs w:val="22"/>
            <w:u w:val="single"/>
            <w:shd w:val="clear" w:color="auto" w:fill="FFFFFF"/>
          </w:rPr>
          <w:t>спировскиеизвестия</w:t>
        </w:r>
        <w:proofErr w:type="spellEnd"/>
        <w:r w:rsidR="002B08B4" w:rsidRPr="002B08B4">
          <w:rPr>
            <w:rFonts w:ascii="Arial" w:eastAsia="Arial" w:hAnsi="Arial" w:cs="Arial"/>
            <w:color w:val="0000FF"/>
            <w:sz w:val="22"/>
            <w:szCs w:val="22"/>
            <w:u w:val="single"/>
            <w:shd w:val="clear" w:color="auto" w:fill="FFFFFF"/>
          </w:rPr>
          <w:t>), п. Спирово,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8" w:history="1">
        <w:proofErr w:type="spellStart"/>
        <w:r w:rsidR="002B08B4" w:rsidRPr="002B08B4">
          <w:rPr>
            <w:rFonts w:ascii="Arial" w:eastAsia="Arial" w:hAnsi="Arial" w:cs="Arial"/>
            <w:color w:val="0000FF"/>
            <w:sz w:val="22"/>
            <w:szCs w:val="22"/>
            <w:u w:val="single"/>
            <w:shd w:val="clear" w:color="auto" w:fill="FFFFFF"/>
          </w:rPr>
          <w:t>Удомельская</w:t>
        </w:r>
        <w:proofErr w:type="spellEnd"/>
        <w:r w:rsidR="002B08B4" w:rsidRPr="002B08B4">
          <w:rPr>
            <w:rFonts w:ascii="Arial" w:eastAsia="Arial" w:hAnsi="Arial" w:cs="Arial"/>
            <w:color w:val="0000FF"/>
            <w:sz w:val="22"/>
            <w:szCs w:val="22"/>
            <w:u w:val="single"/>
            <w:shd w:val="clear" w:color="auto" w:fill="FFFFFF"/>
          </w:rPr>
          <w:t xml:space="preserve"> газета (udomelskaya-gazeta.ru), Удомля,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9" w:history="1">
        <w:r w:rsidR="002B08B4" w:rsidRPr="002B08B4">
          <w:rPr>
            <w:rFonts w:ascii="Arial" w:eastAsia="Arial" w:hAnsi="Arial" w:cs="Arial"/>
            <w:color w:val="0000FF"/>
            <w:sz w:val="22"/>
            <w:szCs w:val="22"/>
            <w:u w:val="single"/>
            <w:shd w:val="clear" w:color="auto" w:fill="FFFFFF"/>
          </w:rPr>
          <w:t>Московский Комсомолец (tver.mk.ru),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0" w:history="1">
        <w:r w:rsidR="002B08B4" w:rsidRPr="002B08B4">
          <w:rPr>
            <w:rFonts w:ascii="Arial" w:eastAsia="Arial" w:hAnsi="Arial" w:cs="Arial"/>
            <w:color w:val="0000FF"/>
            <w:sz w:val="22"/>
            <w:szCs w:val="22"/>
            <w:u w:val="single"/>
            <w:shd w:val="clear" w:color="auto" w:fill="FFFFFF"/>
          </w:rPr>
          <w:t>Вперед (вперед), Калязин,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1"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2" w:history="1">
        <w:r w:rsidR="002B08B4" w:rsidRPr="002B08B4">
          <w:rPr>
            <w:rFonts w:ascii="Arial" w:eastAsia="Arial" w:hAnsi="Arial" w:cs="Arial"/>
            <w:color w:val="0000FF"/>
            <w:sz w:val="22"/>
            <w:szCs w:val="22"/>
            <w:u w:val="single"/>
            <w:shd w:val="clear" w:color="auto" w:fill="FFFFFF"/>
          </w:rPr>
          <w:t>Коммунар (коммунар), п. Фирово,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3" w:history="1">
        <w:proofErr w:type="gramStart"/>
        <w:r w:rsidR="002B08B4" w:rsidRPr="002B08B4">
          <w:rPr>
            <w:rFonts w:ascii="Arial" w:eastAsia="Arial" w:hAnsi="Arial" w:cs="Arial"/>
            <w:color w:val="0000FF"/>
            <w:sz w:val="22"/>
            <w:szCs w:val="22"/>
            <w:u w:val="single"/>
            <w:shd w:val="clear" w:color="auto" w:fill="FFFFFF"/>
          </w:rPr>
          <w:t>Комсомольская</w:t>
        </w:r>
        <w:proofErr w:type="gramEnd"/>
        <w:r w:rsidR="002B08B4" w:rsidRPr="002B08B4">
          <w:rPr>
            <w:rFonts w:ascii="Arial" w:eastAsia="Arial" w:hAnsi="Arial" w:cs="Arial"/>
            <w:color w:val="0000FF"/>
            <w:sz w:val="22"/>
            <w:szCs w:val="22"/>
            <w:u w:val="single"/>
            <w:shd w:val="clear" w:color="auto" w:fill="FFFFFF"/>
          </w:rPr>
          <w:t xml:space="preserve"> правда (tver.kp.ru),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4" w:history="1">
        <w:r w:rsidR="002B08B4" w:rsidRPr="002B08B4">
          <w:rPr>
            <w:rFonts w:ascii="Arial" w:eastAsia="Arial" w:hAnsi="Arial" w:cs="Arial"/>
            <w:color w:val="0000FF"/>
            <w:sz w:val="22"/>
            <w:szCs w:val="22"/>
            <w:u w:val="single"/>
            <w:shd w:val="clear" w:color="auto" w:fill="FFFFFF"/>
          </w:rPr>
          <w:t>Лесной вестник (</w:t>
        </w:r>
        <w:proofErr w:type="spellStart"/>
        <w:r w:rsidR="002B08B4" w:rsidRPr="002B08B4">
          <w:rPr>
            <w:rFonts w:ascii="Arial" w:eastAsia="Arial" w:hAnsi="Arial" w:cs="Arial"/>
            <w:color w:val="0000FF"/>
            <w:sz w:val="22"/>
            <w:szCs w:val="22"/>
            <w:u w:val="single"/>
            <w:shd w:val="clear" w:color="auto" w:fill="FFFFFF"/>
          </w:rPr>
          <w:t>леснойвестник</w:t>
        </w:r>
        <w:proofErr w:type="spellEnd"/>
        <w:r w:rsidR="002B08B4" w:rsidRPr="002B08B4">
          <w:rPr>
            <w:rFonts w:ascii="Arial" w:eastAsia="Arial" w:hAnsi="Arial" w:cs="Arial"/>
            <w:color w:val="0000FF"/>
            <w:sz w:val="22"/>
            <w:szCs w:val="22"/>
            <w:u w:val="single"/>
            <w:shd w:val="clear" w:color="auto" w:fill="FFFFFF"/>
          </w:rPr>
          <w:t xml:space="preserve">), с. </w:t>
        </w:r>
        <w:proofErr w:type="gramStart"/>
        <w:r w:rsidR="002B08B4" w:rsidRPr="002B08B4">
          <w:rPr>
            <w:rFonts w:ascii="Arial" w:eastAsia="Arial" w:hAnsi="Arial" w:cs="Arial"/>
            <w:color w:val="0000FF"/>
            <w:sz w:val="22"/>
            <w:szCs w:val="22"/>
            <w:u w:val="single"/>
            <w:shd w:val="clear" w:color="auto" w:fill="FFFFFF"/>
          </w:rPr>
          <w:t>Лесное</w:t>
        </w:r>
        <w:proofErr w:type="gramEnd"/>
        <w:r w:rsidR="002B08B4" w:rsidRPr="002B08B4">
          <w:rPr>
            <w:rFonts w:ascii="Arial" w:eastAsia="Arial" w:hAnsi="Arial" w:cs="Arial"/>
            <w:color w:val="0000FF"/>
            <w:sz w:val="22"/>
            <w:szCs w:val="22"/>
            <w:u w:val="single"/>
            <w:shd w:val="clear" w:color="auto" w:fill="FFFFFF"/>
          </w:rPr>
          <w:t xml:space="preserve"> (Тверская обл.),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5" w:history="1">
        <w:proofErr w:type="spellStart"/>
        <w:proofErr w:type="gramStart"/>
        <w:r w:rsidR="002B08B4" w:rsidRPr="002B08B4">
          <w:rPr>
            <w:rFonts w:ascii="Arial" w:eastAsia="Arial" w:hAnsi="Arial" w:cs="Arial"/>
            <w:color w:val="0000FF"/>
            <w:sz w:val="22"/>
            <w:szCs w:val="22"/>
            <w:u w:val="single"/>
            <w:shd w:val="clear" w:color="auto" w:fill="FFFFFF"/>
          </w:rPr>
          <w:t>Вышневолоцкая</w:t>
        </w:r>
        <w:proofErr w:type="spellEnd"/>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вышневолоцкаяправда</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6"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7" w:history="1">
        <w:proofErr w:type="spellStart"/>
        <w:proofErr w:type="gramStart"/>
        <w:r w:rsidR="002B08B4" w:rsidRPr="002B08B4">
          <w:rPr>
            <w:rFonts w:ascii="Arial" w:eastAsia="Arial" w:hAnsi="Arial" w:cs="Arial"/>
            <w:color w:val="0000FF"/>
            <w:sz w:val="22"/>
            <w:szCs w:val="22"/>
            <w:u w:val="single"/>
            <w:shd w:val="clear" w:color="auto" w:fill="FFFFFF"/>
          </w:rPr>
          <w:t>INFO</w:t>
        </w:r>
        <w:proofErr w:type="gramEnd"/>
        <w:r w:rsidR="002B08B4" w:rsidRPr="002B08B4">
          <w:rPr>
            <w:rFonts w:ascii="Arial" w:eastAsia="Arial" w:hAnsi="Arial" w:cs="Arial"/>
            <w:color w:val="0000FF"/>
            <w:sz w:val="22"/>
            <w:szCs w:val="22"/>
            <w:u w:val="single"/>
            <w:shd w:val="clear" w:color="auto" w:fill="FFFFFF"/>
          </w:rPr>
          <w:t>Тверь</w:t>
        </w:r>
        <w:proofErr w:type="spellEnd"/>
        <w:r w:rsidR="002B08B4" w:rsidRPr="002B08B4">
          <w:rPr>
            <w:rFonts w:ascii="Arial" w:eastAsia="Arial" w:hAnsi="Arial" w:cs="Arial"/>
            <w:color w:val="0000FF"/>
            <w:sz w:val="22"/>
            <w:szCs w:val="22"/>
            <w:u w:val="single"/>
            <w:shd w:val="clear" w:color="auto" w:fill="FFFFFF"/>
          </w:rPr>
          <w:t xml:space="preserve"> (infotver.ru),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8" w:history="1">
        <w:proofErr w:type="spellStart"/>
        <w:r w:rsidR="002B08B4" w:rsidRPr="002B08B4">
          <w:rPr>
            <w:rFonts w:ascii="Arial" w:eastAsia="Arial" w:hAnsi="Arial" w:cs="Arial"/>
            <w:color w:val="0000FF"/>
            <w:sz w:val="22"/>
            <w:szCs w:val="22"/>
            <w:u w:val="single"/>
            <w:shd w:val="clear" w:color="auto" w:fill="FFFFFF"/>
          </w:rPr>
          <w:t>Новоторжский</w:t>
        </w:r>
        <w:proofErr w:type="spellEnd"/>
        <w:r w:rsidR="002B08B4" w:rsidRPr="002B08B4">
          <w:rPr>
            <w:rFonts w:ascii="Arial" w:eastAsia="Arial" w:hAnsi="Arial" w:cs="Arial"/>
            <w:color w:val="0000FF"/>
            <w:sz w:val="22"/>
            <w:szCs w:val="22"/>
            <w:u w:val="single"/>
            <w:shd w:val="clear" w:color="auto" w:fill="FFFFFF"/>
          </w:rPr>
          <w:t xml:space="preserve"> вестник (nvestnik.ru), Торжок,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9"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0"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1"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2"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3"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707218"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РИА Новости, Москва,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28" w:name="ant_1575050_1921645875"/>
      <w:r w:rsidRPr="002B08B4">
        <w:rPr>
          <w:rFonts w:ascii="Arial" w:eastAsia="Arial" w:hAnsi="Arial" w:cs="Arial"/>
          <w:color w:val="000000"/>
          <w:sz w:val="22"/>
          <w:szCs w:val="22"/>
          <w:shd w:val="clear" w:color="auto" w:fill="FFFFFF"/>
        </w:rPr>
        <w:t>В ТВЕРСКОЙ ОБЛАСТИ РАСШИРЕН СОСТАВ ПОДАРОЧНОГО НАБОРА ДЛЯ НОВОРОЖДЕННЫХ</w:t>
      </w:r>
      <w:bookmarkEnd w:id="28"/>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В него входят постельные принадлежности, одежда, средства гигиены и другие предметы, необходимые для ухода за младенцем. В пресс-службе напомнили, что подарочные наборы для новорожденных появились в регионе в начале октября 2019 года по инициативе губернатора </w:t>
      </w:r>
      <w:r w:rsidRPr="002B08B4">
        <w:rPr>
          <w:rFonts w:ascii="Arial" w:eastAsia="Arial" w:hAnsi="Arial" w:cs="Arial"/>
          <w:color w:val="000000"/>
          <w:sz w:val="22"/>
          <w:szCs w:val="22"/>
          <w:shd w:val="clear" w:color="auto" w:fill="C0C0C0"/>
        </w:rPr>
        <w:t xml:space="preserve">Игоря </w:t>
      </w:r>
      <w:proofErr w:type="spellStart"/>
      <w:r w:rsidRPr="002B08B4">
        <w:rPr>
          <w:rFonts w:ascii="Arial" w:eastAsia="Arial" w:hAnsi="Arial" w:cs="Arial"/>
          <w:color w:val="000000"/>
          <w:sz w:val="22"/>
          <w:szCs w:val="22"/>
          <w:shd w:val="clear" w:color="auto" w:fill="C0C0C0"/>
        </w:rPr>
        <w:t>Рудени</w:t>
      </w:r>
      <w:proofErr w:type="spellEnd"/>
      <w:r w:rsidRPr="002B08B4">
        <w:rPr>
          <w:rFonts w:ascii="Arial" w:eastAsia="Arial" w:hAnsi="Arial" w:cs="Arial"/>
          <w:color w:val="000000"/>
          <w:sz w:val="22"/>
          <w:szCs w:val="22"/>
          <w:shd w:val="clear" w:color="auto" w:fill="FFFFFF"/>
        </w:rPr>
        <w:t xml:space="preserve">... </w:t>
      </w:r>
    </w:p>
    <w:p w:rsidR="002B08B4" w:rsidRPr="002B08B4" w:rsidRDefault="00B578BC" w:rsidP="002B08B4">
      <w:pPr>
        <w:rPr>
          <w:rFonts w:ascii="Arial" w:eastAsia="Arial" w:hAnsi="Arial" w:cs="Arial"/>
          <w:color w:val="0000FF"/>
          <w:sz w:val="22"/>
          <w:szCs w:val="22"/>
          <w:shd w:val="clear" w:color="auto" w:fill="FFFFFF"/>
        </w:rPr>
      </w:pPr>
      <w:hyperlink r:id="rId154" w:history="1">
        <w:r w:rsidR="002B08B4" w:rsidRPr="002B08B4">
          <w:rPr>
            <w:rFonts w:ascii="Arial" w:eastAsia="Arial" w:hAnsi="Arial" w:cs="Arial"/>
            <w:color w:val="0000FF"/>
            <w:sz w:val="22"/>
            <w:szCs w:val="22"/>
            <w:u w:val="single"/>
            <w:shd w:val="clear" w:color="auto" w:fill="FFFFFF"/>
          </w:rPr>
          <w:t>https://ria.ru/20220218/nabor-1773556789.html</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2626E9" w:rsidRPr="002B08B4" w:rsidRDefault="00B578BC" w:rsidP="002626E9">
      <w:pPr>
        <w:numPr>
          <w:ilvl w:val="0"/>
          <w:numId w:val="4"/>
        </w:numPr>
        <w:rPr>
          <w:rFonts w:ascii="Arial" w:eastAsia="Arial" w:hAnsi="Arial" w:cs="Arial"/>
          <w:color w:val="0000FF"/>
          <w:sz w:val="22"/>
          <w:szCs w:val="22"/>
          <w:shd w:val="clear" w:color="auto" w:fill="FFFFFF"/>
        </w:rPr>
      </w:pPr>
      <w:hyperlink r:id="rId155" w:history="1">
        <w:r w:rsidR="002626E9" w:rsidRPr="002B08B4">
          <w:rPr>
            <w:rFonts w:ascii="Arial" w:eastAsia="Arial" w:hAnsi="Arial" w:cs="Arial"/>
            <w:color w:val="0000FF"/>
            <w:sz w:val="22"/>
            <w:szCs w:val="22"/>
            <w:u w:val="single"/>
            <w:shd w:val="clear" w:color="auto" w:fill="FFFFFF"/>
          </w:rPr>
          <w:t>Tverigrad.ru, Тверь, 18 февраля 2022</w:t>
        </w:r>
      </w:hyperlink>
    </w:p>
    <w:p w:rsidR="002626E9" w:rsidRPr="002B08B4" w:rsidRDefault="00B578BC" w:rsidP="002626E9">
      <w:pPr>
        <w:numPr>
          <w:ilvl w:val="0"/>
          <w:numId w:val="4"/>
        </w:numPr>
        <w:rPr>
          <w:rFonts w:ascii="Arial" w:eastAsia="Arial" w:hAnsi="Arial" w:cs="Arial"/>
          <w:color w:val="0000FF"/>
          <w:sz w:val="22"/>
          <w:szCs w:val="22"/>
          <w:shd w:val="clear" w:color="auto" w:fill="FFFFFF"/>
        </w:rPr>
      </w:pPr>
      <w:hyperlink r:id="rId156"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626E9" w:rsidRPr="002B08B4" w:rsidRDefault="00B578BC" w:rsidP="002626E9">
      <w:pPr>
        <w:numPr>
          <w:ilvl w:val="0"/>
          <w:numId w:val="4"/>
        </w:numPr>
        <w:rPr>
          <w:rFonts w:ascii="Arial" w:eastAsia="Arial" w:hAnsi="Arial" w:cs="Arial"/>
          <w:color w:val="0000FF"/>
          <w:sz w:val="22"/>
          <w:szCs w:val="22"/>
          <w:shd w:val="clear" w:color="auto" w:fill="FFFFFF"/>
        </w:rPr>
      </w:pPr>
      <w:hyperlink r:id="rId157" w:history="1">
        <w:r w:rsidR="002626E9" w:rsidRPr="002B08B4">
          <w:rPr>
            <w:rFonts w:ascii="Arial" w:eastAsia="Arial" w:hAnsi="Arial" w:cs="Arial"/>
            <w:color w:val="0000FF"/>
            <w:sz w:val="22"/>
            <w:szCs w:val="22"/>
            <w:u w:val="single"/>
            <w:shd w:val="clear" w:color="auto" w:fill="FFFFFF"/>
          </w:rPr>
          <w:t>Афанасий-бизнес (afanasy.biz), Тверь, 18 февраля 2022</w:t>
        </w:r>
      </w:hyperlink>
    </w:p>
    <w:p w:rsidR="002626E9" w:rsidRPr="002B08B4" w:rsidRDefault="00B578BC" w:rsidP="002626E9">
      <w:pPr>
        <w:numPr>
          <w:ilvl w:val="0"/>
          <w:numId w:val="4"/>
        </w:numPr>
        <w:rPr>
          <w:rFonts w:ascii="Arial" w:eastAsia="Arial" w:hAnsi="Arial" w:cs="Arial"/>
          <w:color w:val="0000FF"/>
          <w:sz w:val="22"/>
          <w:szCs w:val="22"/>
          <w:shd w:val="clear" w:color="auto" w:fill="FFFFFF"/>
        </w:rPr>
      </w:pPr>
      <w:hyperlink r:id="rId158" w:history="1">
        <w:proofErr w:type="gramStart"/>
        <w:r w:rsidR="002626E9" w:rsidRPr="002B08B4">
          <w:rPr>
            <w:rFonts w:ascii="Arial" w:eastAsia="Arial" w:hAnsi="Arial" w:cs="Arial"/>
            <w:color w:val="0000FF"/>
            <w:sz w:val="22"/>
            <w:szCs w:val="22"/>
            <w:u w:val="single"/>
            <w:shd w:val="clear" w:color="auto" w:fill="FFFFFF"/>
          </w:rPr>
          <w:t>Комсомольская</w:t>
        </w:r>
        <w:proofErr w:type="gramEnd"/>
        <w:r w:rsidR="002626E9" w:rsidRPr="002B08B4">
          <w:rPr>
            <w:rFonts w:ascii="Arial" w:eastAsia="Arial" w:hAnsi="Arial" w:cs="Arial"/>
            <w:color w:val="0000FF"/>
            <w:sz w:val="22"/>
            <w:szCs w:val="22"/>
            <w:u w:val="single"/>
            <w:shd w:val="clear" w:color="auto" w:fill="FFFFFF"/>
          </w:rPr>
          <w:t xml:space="preserve"> правда (tver.kp.ru), Тверь, 18 февраля 2022</w:t>
        </w:r>
      </w:hyperlink>
    </w:p>
    <w:p w:rsidR="002626E9" w:rsidRPr="002B08B4" w:rsidRDefault="00B578BC" w:rsidP="002626E9">
      <w:pPr>
        <w:numPr>
          <w:ilvl w:val="0"/>
          <w:numId w:val="4"/>
        </w:numPr>
        <w:rPr>
          <w:rFonts w:ascii="Arial" w:eastAsia="Arial" w:hAnsi="Arial" w:cs="Arial"/>
          <w:color w:val="0000FF"/>
          <w:sz w:val="22"/>
          <w:szCs w:val="22"/>
          <w:shd w:val="clear" w:color="auto" w:fill="FFFFFF"/>
        </w:rPr>
      </w:pPr>
      <w:hyperlink r:id="rId159" w:history="1">
        <w:r w:rsidR="002626E9" w:rsidRPr="002B08B4">
          <w:rPr>
            <w:rFonts w:ascii="Arial" w:eastAsia="Arial" w:hAnsi="Arial" w:cs="Arial"/>
            <w:color w:val="0000FF"/>
            <w:sz w:val="22"/>
            <w:szCs w:val="22"/>
            <w:u w:val="single"/>
            <w:shd w:val="clear" w:color="auto" w:fill="FFFFFF"/>
          </w:rPr>
          <w:t>Тверской проспект (tp.tver.ru),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60" w:history="1">
        <w:r w:rsidR="002B08B4" w:rsidRPr="002B08B4">
          <w:rPr>
            <w:rFonts w:ascii="Arial" w:eastAsia="Arial" w:hAnsi="Arial" w:cs="Arial"/>
            <w:color w:val="0000FF"/>
            <w:sz w:val="22"/>
            <w:szCs w:val="22"/>
            <w:u w:val="single"/>
            <w:shd w:val="clear" w:color="auto" w:fill="FFFFFF"/>
          </w:rPr>
          <w:t>Тверская Губерния (tgnews.ru),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61" w:history="1">
        <w:r w:rsidR="002B08B4" w:rsidRPr="002B08B4">
          <w:rPr>
            <w:rFonts w:ascii="Arial" w:eastAsia="Arial" w:hAnsi="Arial" w:cs="Arial"/>
            <w:color w:val="0000FF"/>
            <w:sz w:val="22"/>
            <w:szCs w:val="22"/>
            <w:u w:val="single"/>
            <w:shd w:val="clear" w:color="auto" w:fill="FFFFFF"/>
          </w:rPr>
          <w:t>ВОТ! (vot69.ru),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62"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63" w:history="1">
        <w:r w:rsidR="002B08B4" w:rsidRPr="002B08B4">
          <w:rPr>
            <w:rFonts w:ascii="Arial" w:eastAsia="Arial" w:hAnsi="Arial" w:cs="Arial"/>
            <w:color w:val="0000FF"/>
            <w:sz w:val="22"/>
            <w:szCs w:val="22"/>
            <w:u w:val="single"/>
            <w:shd w:val="clear" w:color="auto" w:fill="FFFFFF"/>
          </w:rPr>
          <w:t>TvTver.ru,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64" w:history="1">
        <w:proofErr w:type="spellStart"/>
        <w:r w:rsidR="002B08B4" w:rsidRPr="002B08B4">
          <w:rPr>
            <w:rFonts w:ascii="Arial" w:eastAsia="Arial" w:hAnsi="Arial" w:cs="Arial"/>
            <w:color w:val="0000FF"/>
            <w:sz w:val="22"/>
            <w:szCs w:val="22"/>
            <w:u w:val="single"/>
            <w:shd w:val="clear" w:color="auto" w:fill="FFFFFF"/>
          </w:rPr>
          <w:t>РегиоН</w:t>
        </w:r>
        <w:proofErr w:type="spellEnd"/>
        <w:r w:rsidR="002B08B4" w:rsidRPr="002B08B4">
          <w:rPr>
            <w:rFonts w:ascii="Arial" w:eastAsia="Arial" w:hAnsi="Arial" w:cs="Arial"/>
            <w:color w:val="0000FF"/>
            <w:sz w:val="22"/>
            <w:szCs w:val="22"/>
            <w:u w:val="single"/>
            <w:shd w:val="clear" w:color="auto" w:fill="FFFFFF"/>
          </w:rPr>
          <w:t xml:space="preserve"> (regionews.ru), Москва,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65" w:history="1">
        <w:r w:rsidR="002B08B4" w:rsidRPr="002B08B4">
          <w:rPr>
            <w:rFonts w:ascii="Arial" w:eastAsia="Arial" w:hAnsi="Arial" w:cs="Arial"/>
            <w:color w:val="0000FF"/>
            <w:sz w:val="22"/>
            <w:szCs w:val="22"/>
            <w:u w:val="single"/>
            <w:shd w:val="clear" w:color="auto" w:fill="FFFFFF"/>
          </w:rPr>
          <w:t>Gorodskoyportal.ru/</w:t>
        </w:r>
        <w:proofErr w:type="spellStart"/>
        <w:r w:rsidR="002B08B4" w:rsidRPr="002B08B4">
          <w:rPr>
            <w:rFonts w:ascii="Arial" w:eastAsia="Arial" w:hAnsi="Arial" w:cs="Arial"/>
            <w:color w:val="0000FF"/>
            <w:sz w:val="22"/>
            <w:szCs w:val="22"/>
            <w:u w:val="single"/>
            <w:shd w:val="clear" w:color="auto" w:fill="FFFFFF"/>
          </w:rPr>
          <w:t>tver</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66" w:history="1">
        <w:r w:rsidR="002B08B4" w:rsidRPr="002B08B4">
          <w:rPr>
            <w:rFonts w:ascii="Arial" w:eastAsia="Arial" w:hAnsi="Arial" w:cs="Arial"/>
            <w:color w:val="0000FF"/>
            <w:sz w:val="22"/>
            <w:szCs w:val="22"/>
            <w:u w:val="single"/>
            <w:shd w:val="clear" w:color="auto" w:fill="FFFFFF"/>
          </w:rPr>
          <w:t>Край справедливости (ks-region69.com),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67" w:history="1">
        <w:r w:rsidR="002B08B4" w:rsidRPr="002B08B4">
          <w:rPr>
            <w:rFonts w:ascii="Arial" w:eastAsia="Arial" w:hAnsi="Arial" w:cs="Arial"/>
            <w:color w:val="0000FF"/>
            <w:sz w:val="22"/>
            <w:szCs w:val="22"/>
            <w:u w:val="single"/>
            <w:shd w:val="clear" w:color="auto" w:fill="FFFFFF"/>
          </w:rPr>
          <w:t>Край справедливости (ks-region69.com),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68" w:history="1">
        <w:r w:rsidR="002B08B4" w:rsidRPr="002B08B4">
          <w:rPr>
            <w:rFonts w:ascii="Arial" w:eastAsia="Arial" w:hAnsi="Arial" w:cs="Arial"/>
            <w:color w:val="0000FF"/>
            <w:sz w:val="22"/>
            <w:szCs w:val="22"/>
            <w:u w:val="single"/>
            <w:shd w:val="clear" w:color="auto" w:fill="FFFFFF"/>
          </w:rPr>
          <w:t>Главный региональный (glavny.tv), Смоленск,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69" w:history="1">
        <w:r w:rsidR="002B08B4" w:rsidRPr="002B08B4">
          <w:rPr>
            <w:rFonts w:ascii="Arial" w:eastAsia="Arial" w:hAnsi="Arial" w:cs="Arial"/>
            <w:color w:val="0000FF"/>
            <w:sz w:val="22"/>
            <w:szCs w:val="22"/>
            <w:u w:val="single"/>
            <w:shd w:val="clear" w:color="auto" w:fill="FFFFFF"/>
          </w:rPr>
          <w:t>Тверь (toptver.ru),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70"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71"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72"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73" w:history="1">
        <w:proofErr w:type="spellStart"/>
        <w:r w:rsidR="002B08B4" w:rsidRPr="002B08B4">
          <w:rPr>
            <w:rFonts w:ascii="Arial" w:eastAsia="Arial" w:hAnsi="Arial" w:cs="Arial"/>
            <w:color w:val="0000FF"/>
            <w:sz w:val="22"/>
            <w:szCs w:val="22"/>
            <w:u w:val="single"/>
            <w:shd w:val="clear" w:color="auto" w:fill="FFFFFF"/>
          </w:rPr>
          <w:t>Бежецкая</w:t>
        </w:r>
        <w:proofErr w:type="spellEnd"/>
        <w:r w:rsidR="002B08B4" w:rsidRPr="002B08B4">
          <w:rPr>
            <w:rFonts w:ascii="Arial" w:eastAsia="Arial" w:hAnsi="Arial" w:cs="Arial"/>
            <w:color w:val="0000FF"/>
            <w:sz w:val="22"/>
            <w:szCs w:val="22"/>
            <w:u w:val="single"/>
            <w:shd w:val="clear" w:color="auto" w:fill="FFFFFF"/>
          </w:rPr>
          <w:t xml:space="preserve"> жизнь (bzgazeta.ru), Бежецк,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74" w:history="1">
        <w:r w:rsidR="002B08B4" w:rsidRPr="002B08B4">
          <w:rPr>
            <w:rFonts w:ascii="Arial" w:eastAsia="Arial" w:hAnsi="Arial" w:cs="Arial"/>
            <w:color w:val="0000FF"/>
            <w:sz w:val="22"/>
            <w:szCs w:val="22"/>
            <w:u w:val="single"/>
            <w:shd w:val="clear" w:color="auto" w:fill="FFFFFF"/>
          </w:rPr>
          <w:t>БНТВ (bntva.ru), Бежецк,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75" w:history="1">
        <w:proofErr w:type="spellStart"/>
        <w:r w:rsidR="002B08B4" w:rsidRPr="002B08B4">
          <w:rPr>
            <w:rFonts w:ascii="Arial" w:eastAsia="Arial" w:hAnsi="Arial" w:cs="Arial"/>
            <w:color w:val="0000FF"/>
            <w:sz w:val="22"/>
            <w:szCs w:val="22"/>
            <w:u w:val="single"/>
            <w:shd w:val="clear" w:color="auto" w:fill="FFFFFF"/>
          </w:rPr>
          <w:t>Бежецкая</w:t>
        </w:r>
        <w:proofErr w:type="spellEnd"/>
        <w:r w:rsidR="002B08B4" w:rsidRPr="002B08B4">
          <w:rPr>
            <w:rFonts w:ascii="Arial" w:eastAsia="Arial" w:hAnsi="Arial" w:cs="Arial"/>
            <w:color w:val="0000FF"/>
            <w:sz w:val="22"/>
            <w:szCs w:val="22"/>
            <w:u w:val="single"/>
            <w:shd w:val="clear" w:color="auto" w:fill="FFFFFF"/>
          </w:rPr>
          <w:t xml:space="preserve"> жизнь (bzgazeta.ru), Бежецк,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76" w:history="1">
        <w:proofErr w:type="spellStart"/>
        <w:r w:rsidR="002B08B4" w:rsidRPr="002B08B4">
          <w:rPr>
            <w:rFonts w:ascii="Arial" w:eastAsia="Arial" w:hAnsi="Arial" w:cs="Arial"/>
            <w:color w:val="0000FF"/>
            <w:sz w:val="22"/>
            <w:szCs w:val="22"/>
            <w:u w:val="single"/>
            <w:shd w:val="clear" w:color="auto" w:fill="FFFFFF"/>
          </w:rPr>
          <w:t>Зубцовская</w:t>
        </w:r>
        <w:proofErr w:type="spellEnd"/>
        <w:r w:rsidR="002B08B4" w:rsidRPr="002B08B4">
          <w:rPr>
            <w:rFonts w:ascii="Arial" w:eastAsia="Arial" w:hAnsi="Arial" w:cs="Arial"/>
            <w:color w:val="0000FF"/>
            <w:sz w:val="22"/>
            <w:szCs w:val="22"/>
            <w:u w:val="single"/>
            <w:shd w:val="clear" w:color="auto" w:fill="FFFFFF"/>
          </w:rPr>
          <w:t xml:space="preserve"> жизнь (</w:t>
        </w:r>
        <w:proofErr w:type="spellStart"/>
        <w:r w:rsidR="002B08B4" w:rsidRPr="002B08B4">
          <w:rPr>
            <w:rFonts w:ascii="Arial" w:eastAsia="Arial" w:hAnsi="Arial" w:cs="Arial"/>
            <w:color w:val="0000FF"/>
            <w:sz w:val="22"/>
            <w:szCs w:val="22"/>
            <w:u w:val="single"/>
            <w:shd w:val="clear" w:color="auto" w:fill="FFFFFF"/>
          </w:rPr>
          <w:t>зубцовскаяжизнь</w:t>
        </w:r>
        <w:proofErr w:type="spellEnd"/>
        <w:r w:rsidR="002B08B4" w:rsidRPr="002B08B4">
          <w:rPr>
            <w:rFonts w:ascii="Arial" w:eastAsia="Arial" w:hAnsi="Arial" w:cs="Arial"/>
            <w:color w:val="0000FF"/>
            <w:sz w:val="22"/>
            <w:szCs w:val="22"/>
            <w:u w:val="single"/>
            <w:shd w:val="clear" w:color="auto" w:fill="FFFFFF"/>
          </w:rPr>
          <w:t>), Зубцов,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77"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78" w:history="1">
        <w:proofErr w:type="spellStart"/>
        <w:r w:rsidR="002B08B4" w:rsidRPr="002B08B4">
          <w:rPr>
            <w:rFonts w:ascii="Arial" w:eastAsia="Arial" w:hAnsi="Arial" w:cs="Arial"/>
            <w:color w:val="0000FF"/>
            <w:sz w:val="22"/>
            <w:szCs w:val="22"/>
            <w:u w:val="single"/>
            <w:shd w:val="clear" w:color="auto" w:fill="FFFFFF"/>
          </w:rPr>
          <w:t>Удомельская</w:t>
        </w:r>
        <w:proofErr w:type="spellEnd"/>
        <w:r w:rsidR="002B08B4" w:rsidRPr="002B08B4">
          <w:rPr>
            <w:rFonts w:ascii="Arial" w:eastAsia="Arial" w:hAnsi="Arial" w:cs="Arial"/>
            <w:color w:val="0000FF"/>
            <w:sz w:val="22"/>
            <w:szCs w:val="22"/>
            <w:u w:val="single"/>
            <w:shd w:val="clear" w:color="auto" w:fill="FFFFFF"/>
          </w:rPr>
          <w:t xml:space="preserve"> газета (udomelskaya-gazeta.ru), Удомля,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79" w:history="1">
        <w:r w:rsidR="002B08B4" w:rsidRPr="002B08B4">
          <w:rPr>
            <w:rFonts w:ascii="Arial" w:eastAsia="Arial" w:hAnsi="Arial" w:cs="Arial"/>
            <w:color w:val="0000FF"/>
            <w:sz w:val="22"/>
            <w:szCs w:val="22"/>
            <w:u w:val="single"/>
            <w:shd w:val="clear" w:color="auto" w:fill="FFFFFF"/>
          </w:rPr>
          <w:t>Родная земля (r-zemlya.ru), п. Рамешки,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80" w:history="1">
        <w:proofErr w:type="gramStart"/>
        <w:r w:rsidR="002B08B4" w:rsidRPr="002B08B4">
          <w:rPr>
            <w:rFonts w:ascii="Arial" w:eastAsia="Arial" w:hAnsi="Arial" w:cs="Arial"/>
            <w:color w:val="0000FF"/>
            <w:sz w:val="22"/>
            <w:szCs w:val="22"/>
            <w:u w:val="single"/>
            <w:shd w:val="clear" w:color="auto" w:fill="FFFFFF"/>
          </w:rPr>
          <w:t>Бельская</w:t>
        </w:r>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бельскаяправда</w:t>
        </w:r>
        <w:proofErr w:type="spellEnd"/>
        <w:r w:rsidR="002B08B4" w:rsidRPr="002B08B4">
          <w:rPr>
            <w:rFonts w:ascii="Arial" w:eastAsia="Arial" w:hAnsi="Arial" w:cs="Arial"/>
            <w:color w:val="0000FF"/>
            <w:sz w:val="22"/>
            <w:szCs w:val="22"/>
            <w:u w:val="single"/>
            <w:shd w:val="clear" w:color="auto" w:fill="FFFFFF"/>
          </w:rPr>
          <w:t>), Белый,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81" w:history="1">
        <w:proofErr w:type="spellStart"/>
        <w:r w:rsidR="002B08B4" w:rsidRPr="002B08B4">
          <w:rPr>
            <w:rFonts w:ascii="Arial" w:eastAsia="Arial" w:hAnsi="Arial" w:cs="Arial"/>
            <w:color w:val="0000FF"/>
            <w:sz w:val="22"/>
            <w:szCs w:val="22"/>
            <w:u w:val="single"/>
            <w:shd w:val="clear" w:color="auto" w:fill="FFFFFF"/>
          </w:rPr>
          <w:t>Сандовские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сандовскиевести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Сандово,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82" w:history="1">
        <w:r w:rsidR="002B08B4" w:rsidRPr="002B08B4">
          <w:rPr>
            <w:rFonts w:ascii="Arial" w:eastAsia="Arial" w:hAnsi="Arial" w:cs="Arial"/>
            <w:color w:val="0000FF"/>
            <w:sz w:val="22"/>
            <w:szCs w:val="22"/>
            <w:u w:val="single"/>
            <w:shd w:val="clear" w:color="auto" w:fill="FFFFFF"/>
          </w:rPr>
          <w:t>Кимрский вестник (kimvestnik.ru), Кимры,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lang w:val="en-US"/>
        </w:rPr>
      </w:pPr>
      <w:hyperlink r:id="rId183" w:history="1">
        <w:r w:rsidR="002B08B4" w:rsidRPr="002B08B4">
          <w:rPr>
            <w:rFonts w:ascii="Arial" w:eastAsia="Arial" w:hAnsi="Arial" w:cs="Arial"/>
            <w:color w:val="0000FF"/>
            <w:sz w:val="22"/>
            <w:szCs w:val="22"/>
            <w:u w:val="single"/>
            <w:shd w:val="clear" w:color="auto" w:fill="FFFFFF"/>
            <w:lang w:val="en-US"/>
          </w:rPr>
          <w:t xml:space="preserve">PANORAMA PRO (panoramapro.ru), </w:t>
        </w:r>
        <w:r w:rsidR="002B08B4" w:rsidRPr="002B08B4">
          <w:rPr>
            <w:rFonts w:ascii="Arial" w:eastAsia="Arial" w:hAnsi="Arial" w:cs="Arial"/>
            <w:color w:val="0000FF"/>
            <w:sz w:val="22"/>
            <w:szCs w:val="22"/>
            <w:u w:val="single"/>
            <w:shd w:val="clear" w:color="auto" w:fill="FFFFFF"/>
          </w:rPr>
          <w:t>Тверь</w:t>
        </w:r>
        <w:r w:rsidR="002B08B4" w:rsidRPr="002B08B4">
          <w:rPr>
            <w:rFonts w:ascii="Arial" w:eastAsia="Arial" w:hAnsi="Arial" w:cs="Arial"/>
            <w:color w:val="0000FF"/>
            <w:sz w:val="22"/>
            <w:szCs w:val="22"/>
            <w:u w:val="single"/>
            <w:shd w:val="clear" w:color="auto" w:fill="FFFFFF"/>
            <w:lang w:val="en-US"/>
          </w:rPr>
          <w:t xml:space="preserve">, 18 </w:t>
        </w:r>
        <w:r w:rsidR="002B08B4" w:rsidRPr="002B08B4">
          <w:rPr>
            <w:rFonts w:ascii="Arial" w:eastAsia="Arial" w:hAnsi="Arial" w:cs="Arial"/>
            <w:color w:val="0000FF"/>
            <w:sz w:val="22"/>
            <w:szCs w:val="22"/>
            <w:u w:val="single"/>
            <w:shd w:val="clear" w:color="auto" w:fill="FFFFFF"/>
          </w:rPr>
          <w:t>февраля</w:t>
        </w:r>
        <w:r w:rsidR="002B08B4" w:rsidRPr="002B08B4">
          <w:rPr>
            <w:rFonts w:ascii="Arial" w:eastAsia="Arial" w:hAnsi="Arial" w:cs="Arial"/>
            <w:color w:val="0000FF"/>
            <w:sz w:val="22"/>
            <w:szCs w:val="22"/>
            <w:u w:val="single"/>
            <w:shd w:val="clear" w:color="auto" w:fill="FFFFFF"/>
            <w:lang w:val="en-US"/>
          </w:rPr>
          <w:t xml:space="preserve">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84" w:history="1">
        <w:r w:rsidR="002B08B4" w:rsidRPr="002B08B4">
          <w:rPr>
            <w:rFonts w:ascii="Arial" w:eastAsia="Arial" w:hAnsi="Arial" w:cs="Arial"/>
            <w:color w:val="0000FF"/>
            <w:sz w:val="22"/>
            <w:szCs w:val="22"/>
            <w:u w:val="single"/>
            <w:shd w:val="clear" w:color="auto" w:fill="FFFFFF"/>
          </w:rPr>
          <w:t>Наша жизнь (</w:t>
        </w:r>
        <w:proofErr w:type="spellStart"/>
        <w:r w:rsidR="002B08B4" w:rsidRPr="002B08B4">
          <w:rPr>
            <w:rFonts w:ascii="Arial" w:eastAsia="Arial" w:hAnsi="Arial" w:cs="Arial"/>
            <w:color w:val="0000FF"/>
            <w:sz w:val="22"/>
            <w:szCs w:val="22"/>
            <w:u w:val="single"/>
            <w:shd w:val="clear" w:color="auto" w:fill="FFFFFF"/>
          </w:rPr>
          <w:t>нашажизнь</w:t>
        </w:r>
        <w:proofErr w:type="spellEnd"/>
        <w:r w:rsidR="002B08B4" w:rsidRPr="002B08B4">
          <w:rPr>
            <w:rFonts w:ascii="Arial" w:eastAsia="Arial" w:hAnsi="Arial" w:cs="Arial"/>
            <w:color w:val="0000FF"/>
            <w:sz w:val="22"/>
            <w:szCs w:val="22"/>
            <w:u w:val="single"/>
            <w:shd w:val="clear" w:color="auto" w:fill="FFFFFF"/>
          </w:rPr>
          <w:t>), Лихославль,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85"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86" w:history="1">
        <w:proofErr w:type="spellStart"/>
        <w:r w:rsidR="002B08B4" w:rsidRPr="002B08B4">
          <w:rPr>
            <w:rFonts w:ascii="Arial" w:eastAsia="Arial" w:hAnsi="Arial" w:cs="Arial"/>
            <w:color w:val="0000FF"/>
            <w:sz w:val="22"/>
            <w:szCs w:val="22"/>
            <w:u w:val="single"/>
            <w:shd w:val="clear" w:color="auto" w:fill="FFFFFF"/>
          </w:rPr>
          <w:t>Молоковский</w:t>
        </w:r>
        <w:proofErr w:type="spellEnd"/>
        <w:r w:rsidR="002B08B4" w:rsidRPr="002B08B4">
          <w:rPr>
            <w:rFonts w:ascii="Arial" w:eastAsia="Arial" w:hAnsi="Arial" w:cs="Arial"/>
            <w:color w:val="0000FF"/>
            <w:sz w:val="22"/>
            <w:szCs w:val="22"/>
            <w:u w:val="single"/>
            <w:shd w:val="clear" w:color="auto" w:fill="FFFFFF"/>
          </w:rPr>
          <w:t xml:space="preserve"> край (</w:t>
        </w:r>
        <w:proofErr w:type="spellStart"/>
        <w:r w:rsidR="002B08B4" w:rsidRPr="002B08B4">
          <w:rPr>
            <w:rFonts w:ascii="Arial" w:eastAsia="Arial" w:hAnsi="Arial" w:cs="Arial"/>
            <w:color w:val="0000FF"/>
            <w:sz w:val="22"/>
            <w:szCs w:val="22"/>
            <w:u w:val="single"/>
            <w:shd w:val="clear" w:color="auto" w:fill="FFFFFF"/>
          </w:rPr>
          <w:t>молоковскийкрай</w:t>
        </w:r>
        <w:proofErr w:type="spellEnd"/>
        <w:r w:rsidR="002B08B4" w:rsidRPr="002B08B4">
          <w:rPr>
            <w:rFonts w:ascii="Arial" w:eastAsia="Arial" w:hAnsi="Arial" w:cs="Arial"/>
            <w:color w:val="0000FF"/>
            <w:sz w:val="22"/>
            <w:szCs w:val="22"/>
            <w:u w:val="single"/>
            <w:shd w:val="clear" w:color="auto" w:fill="FFFFFF"/>
          </w:rPr>
          <w:t>), п. Молоково,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87"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88" w:history="1">
        <w:r w:rsidR="002B08B4" w:rsidRPr="002B08B4">
          <w:rPr>
            <w:rFonts w:ascii="Arial" w:eastAsia="Arial" w:hAnsi="Arial" w:cs="Arial"/>
            <w:color w:val="0000FF"/>
            <w:sz w:val="22"/>
            <w:szCs w:val="22"/>
            <w:u w:val="single"/>
            <w:shd w:val="clear" w:color="auto" w:fill="FFFFFF"/>
          </w:rPr>
          <w:t>Тверское информационное агентство (tvernews.ru),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89"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90"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91" w:history="1">
        <w:r w:rsidR="002B08B4" w:rsidRPr="002B08B4">
          <w:rPr>
            <w:rFonts w:ascii="Arial" w:eastAsia="Arial" w:hAnsi="Arial" w:cs="Arial"/>
            <w:color w:val="0000FF"/>
            <w:sz w:val="22"/>
            <w:szCs w:val="22"/>
            <w:u w:val="single"/>
            <w:shd w:val="clear" w:color="auto" w:fill="FFFFFF"/>
          </w:rPr>
          <w:t>Г</w:t>
        </w:r>
        <w:proofErr w:type="gramStart"/>
        <w:r w:rsidR="002B08B4" w:rsidRPr="002B08B4">
          <w:rPr>
            <w:rFonts w:ascii="Arial" w:eastAsia="Arial" w:hAnsi="Arial" w:cs="Arial"/>
            <w:color w:val="0000FF"/>
            <w:sz w:val="22"/>
            <w:szCs w:val="22"/>
            <w:u w:val="single"/>
            <w:shd w:val="clear" w:color="auto" w:fill="FFFFFF"/>
          </w:rPr>
          <w:t>ТРК Тв</w:t>
        </w:r>
        <w:proofErr w:type="gramEnd"/>
        <w:r w:rsidR="002B08B4" w:rsidRPr="002B08B4">
          <w:rPr>
            <w:rFonts w:ascii="Arial" w:eastAsia="Arial" w:hAnsi="Arial" w:cs="Arial"/>
            <w:color w:val="0000FF"/>
            <w:sz w:val="22"/>
            <w:szCs w:val="22"/>
            <w:u w:val="single"/>
            <w:shd w:val="clear" w:color="auto" w:fill="FFFFFF"/>
          </w:rPr>
          <w:t>ерь,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92" w:history="1">
        <w:proofErr w:type="spellStart"/>
        <w:r w:rsidR="002B08B4" w:rsidRPr="002B08B4">
          <w:rPr>
            <w:rFonts w:ascii="Arial" w:eastAsia="Arial" w:hAnsi="Arial" w:cs="Arial"/>
            <w:color w:val="0000FF"/>
            <w:sz w:val="22"/>
            <w:szCs w:val="22"/>
            <w:u w:val="single"/>
            <w:shd w:val="clear" w:color="auto" w:fill="FFFFFF"/>
          </w:rPr>
          <w:t>Удомельская</w:t>
        </w:r>
        <w:proofErr w:type="spellEnd"/>
        <w:r w:rsidR="002B08B4" w:rsidRPr="002B08B4">
          <w:rPr>
            <w:rFonts w:ascii="Arial" w:eastAsia="Arial" w:hAnsi="Arial" w:cs="Arial"/>
            <w:color w:val="0000FF"/>
            <w:sz w:val="22"/>
            <w:szCs w:val="22"/>
            <w:u w:val="single"/>
            <w:shd w:val="clear" w:color="auto" w:fill="FFFFFF"/>
          </w:rPr>
          <w:t xml:space="preserve"> газета (udomelskaya-gazeta.ru), Удомля,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93" w:history="1">
        <w:r w:rsidR="002B08B4" w:rsidRPr="002B08B4">
          <w:rPr>
            <w:rFonts w:ascii="Arial" w:eastAsia="Arial" w:hAnsi="Arial" w:cs="Arial"/>
            <w:color w:val="0000FF"/>
            <w:sz w:val="22"/>
            <w:szCs w:val="22"/>
            <w:u w:val="single"/>
            <w:shd w:val="clear" w:color="auto" w:fill="FFFFFF"/>
          </w:rPr>
          <w:t>Ленинское знамя (leninskoeznamya.tverreg.ru),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94" w:history="1">
        <w:r w:rsidR="002B08B4" w:rsidRPr="002B08B4">
          <w:rPr>
            <w:rFonts w:ascii="Arial" w:eastAsia="Arial" w:hAnsi="Arial" w:cs="Arial"/>
            <w:color w:val="0000FF"/>
            <w:sz w:val="22"/>
            <w:szCs w:val="22"/>
            <w:u w:val="single"/>
            <w:shd w:val="clear" w:color="auto" w:fill="FFFFFF"/>
          </w:rPr>
          <w:t>Лесной вестник (</w:t>
        </w:r>
        <w:proofErr w:type="spellStart"/>
        <w:r w:rsidR="002B08B4" w:rsidRPr="002B08B4">
          <w:rPr>
            <w:rFonts w:ascii="Arial" w:eastAsia="Arial" w:hAnsi="Arial" w:cs="Arial"/>
            <w:color w:val="0000FF"/>
            <w:sz w:val="22"/>
            <w:szCs w:val="22"/>
            <w:u w:val="single"/>
            <w:shd w:val="clear" w:color="auto" w:fill="FFFFFF"/>
          </w:rPr>
          <w:t>леснойвестник</w:t>
        </w:r>
        <w:proofErr w:type="spellEnd"/>
        <w:r w:rsidR="002B08B4" w:rsidRPr="002B08B4">
          <w:rPr>
            <w:rFonts w:ascii="Arial" w:eastAsia="Arial" w:hAnsi="Arial" w:cs="Arial"/>
            <w:color w:val="0000FF"/>
            <w:sz w:val="22"/>
            <w:szCs w:val="22"/>
            <w:u w:val="single"/>
            <w:shd w:val="clear" w:color="auto" w:fill="FFFFFF"/>
          </w:rPr>
          <w:t xml:space="preserve">), с. </w:t>
        </w:r>
        <w:proofErr w:type="gramStart"/>
        <w:r w:rsidR="002B08B4" w:rsidRPr="002B08B4">
          <w:rPr>
            <w:rFonts w:ascii="Arial" w:eastAsia="Arial" w:hAnsi="Arial" w:cs="Arial"/>
            <w:color w:val="0000FF"/>
            <w:sz w:val="22"/>
            <w:szCs w:val="22"/>
            <w:u w:val="single"/>
            <w:shd w:val="clear" w:color="auto" w:fill="FFFFFF"/>
          </w:rPr>
          <w:t>Лесное</w:t>
        </w:r>
        <w:proofErr w:type="gramEnd"/>
        <w:r w:rsidR="002B08B4" w:rsidRPr="002B08B4">
          <w:rPr>
            <w:rFonts w:ascii="Arial" w:eastAsia="Arial" w:hAnsi="Arial" w:cs="Arial"/>
            <w:color w:val="0000FF"/>
            <w:sz w:val="22"/>
            <w:szCs w:val="22"/>
            <w:u w:val="single"/>
            <w:shd w:val="clear" w:color="auto" w:fill="FFFFFF"/>
          </w:rPr>
          <w:t xml:space="preserve"> (Тверская обл.),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95"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96" w:history="1">
        <w:r w:rsidR="002B08B4" w:rsidRPr="002B08B4">
          <w:rPr>
            <w:rFonts w:ascii="Arial" w:eastAsia="Arial" w:hAnsi="Arial" w:cs="Arial"/>
            <w:color w:val="0000FF"/>
            <w:sz w:val="22"/>
            <w:szCs w:val="22"/>
            <w:u w:val="single"/>
            <w:shd w:val="clear" w:color="auto" w:fill="FFFFFF"/>
          </w:rPr>
          <w:t>Жарковский вестник (</w:t>
        </w:r>
        <w:proofErr w:type="spellStart"/>
        <w:r w:rsidR="002B08B4" w:rsidRPr="002B08B4">
          <w:rPr>
            <w:rFonts w:ascii="Arial" w:eastAsia="Arial" w:hAnsi="Arial" w:cs="Arial"/>
            <w:color w:val="0000FF"/>
            <w:sz w:val="22"/>
            <w:szCs w:val="22"/>
            <w:u w:val="single"/>
            <w:shd w:val="clear" w:color="auto" w:fill="FFFFFF"/>
          </w:rPr>
          <w:t>жарковскийвестник</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97" w:history="1">
        <w:proofErr w:type="spellStart"/>
        <w:r w:rsidR="002B08B4" w:rsidRPr="002B08B4">
          <w:rPr>
            <w:rFonts w:ascii="Arial" w:eastAsia="Arial" w:hAnsi="Arial" w:cs="Arial"/>
            <w:color w:val="0000FF"/>
            <w:sz w:val="22"/>
            <w:szCs w:val="22"/>
            <w:u w:val="single"/>
            <w:shd w:val="clear" w:color="auto" w:fill="FFFFFF"/>
          </w:rPr>
          <w:t>Андреапольские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андреапольскиевести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Андреаполь</w:t>
        </w:r>
        <w:proofErr w:type="spellEnd"/>
        <w:r w:rsidR="002B08B4" w:rsidRPr="002B08B4">
          <w:rPr>
            <w:rFonts w:ascii="Arial" w:eastAsia="Arial" w:hAnsi="Arial" w:cs="Arial"/>
            <w:color w:val="0000FF"/>
            <w:sz w:val="22"/>
            <w:szCs w:val="22"/>
            <w:u w:val="single"/>
            <w:shd w:val="clear" w:color="auto" w:fill="FFFFFF"/>
          </w:rPr>
          <w:t>,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98" w:history="1">
        <w:r w:rsidR="002B08B4" w:rsidRPr="002B08B4">
          <w:rPr>
            <w:rFonts w:ascii="Arial" w:eastAsia="Arial" w:hAnsi="Arial" w:cs="Arial"/>
            <w:color w:val="0000FF"/>
            <w:sz w:val="22"/>
            <w:szCs w:val="22"/>
            <w:u w:val="single"/>
            <w:shd w:val="clear" w:color="auto" w:fill="FFFFFF"/>
          </w:rPr>
          <w:t>Авангард (авангард), Западная Двина,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199" w:history="1">
        <w:proofErr w:type="spellStart"/>
        <w:r w:rsidR="002B08B4" w:rsidRPr="002B08B4">
          <w:rPr>
            <w:rFonts w:ascii="Arial" w:eastAsia="Arial" w:hAnsi="Arial" w:cs="Arial"/>
            <w:color w:val="0000FF"/>
            <w:sz w:val="22"/>
            <w:szCs w:val="22"/>
            <w:u w:val="single"/>
            <w:shd w:val="clear" w:color="auto" w:fill="FFFFFF"/>
          </w:rPr>
          <w:t>Спировские</w:t>
        </w:r>
        <w:proofErr w:type="spellEnd"/>
        <w:r w:rsidR="002B08B4" w:rsidRPr="002B08B4">
          <w:rPr>
            <w:rFonts w:ascii="Arial" w:eastAsia="Arial" w:hAnsi="Arial" w:cs="Arial"/>
            <w:color w:val="0000FF"/>
            <w:sz w:val="22"/>
            <w:szCs w:val="22"/>
            <w:u w:val="single"/>
            <w:shd w:val="clear" w:color="auto" w:fill="FFFFFF"/>
          </w:rPr>
          <w:t xml:space="preserve"> известия (</w:t>
        </w:r>
        <w:proofErr w:type="spellStart"/>
        <w:r w:rsidR="002B08B4" w:rsidRPr="002B08B4">
          <w:rPr>
            <w:rFonts w:ascii="Arial" w:eastAsia="Arial" w:hAnsi="Arial" w:cs="Arial"/>
            <w:color w:val="0000FF"/>
            <w:sz w:val="22"/>
            <w:szCs w:val="22"/>
            <w:u w:val="single"/>
            <w:shd w:val="clear" w:color="auto" w:fill="FFFFFF"/>
          </w:rPr>
          <w:t>спировскиеизвестия</w:t>
        </w:r>
        <w:proofErr w:type="spellEnd"/>
        <w:r w:rsidR="002B08B4" w:rsidRPr="002B08B4">
          <w:rPr>
            <w:rFonts w:ascii="Arial" w:eastAsia="Arial" w:hAnsi="Arial" w:cs="Arial"/>
            <w:color w:val="0000FF"/>
            <w:sz w:val="22"/>
            <w:szCs w:val="22"/>
            <w:u w:val="single"/>
            <w:shd w:val="clear" w:color="auto" w:fill="FFFFFF"/>
          </w:rPr>
          <w:t>), п. Спирово,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200" w:history="1">
        <w:proofErr w:type="spellStart"/>
        <w:proofErr w:type="gramStart"/>
        <w:r w:rsidR="002B08B4" w:rsidRPr="002B08B4">
          <w:rPr>
            <w:rFonts w:ascii="Arial" w:eastAsia="Arial" w:hAnsi="Arial" w:cs="Arial"/>
            <w:color w:val="0000FF"/>
            <w:sz w:val="22"/>
            <w:szCs w:val="22"/>
            <w:u w:val="single"/>
            <w:shd w:val="clear" w:color="auto" w:fill="FFFFFF"/>
          </w:rPr>
          <w:t>Вышневолоцкая</w:t>
        </w:r>
        <w:proofErr w:type="spellEnd"/>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вышневолоцкаяправда</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201" w:history="1">
        <w:r w:rsidR="002B08B4" w:rsidRPr="002B08B4">
          <w:rPr>
            <w:rFonts w:ascii="Arial" w:eastAsia="Arial" w:hAnsi="Arial" w:cs="Arial"/>
            <w:color w:val="0000FF"/>
            <w:sz w:val="22"/>
            <w:szCs w:val="22"/>
            <w:u w:val="single"/>
            <w:shd w:val="clear" w:color="auto" w:fill="FFFFFF"/>
          </w:rPr>
          <w:t>Новая жизнь (</w:t>
        </w:r>
        <w:proofErr w:type="spellStart"/>
        <w:r w:rsidR="002B08B4" w:rsidRPr="002B08B4">
          <w:rPr>
            <w:rFonts w:ascii="Arial" w:eastAsia="Arial" w:hAnsi="Arial" w:cs="Arial"/>
            <w:color w:val="0000FF"/>
            <w:sz w:val="22"/>
            <w:szCs w:val="22"/>
            <w:u w:val="single"/>
            <w:shd w:val="clear" w:color="auto" w:fill="FFFFFF"/>
          </w:rPr>
          <w:t>новаяжизнь</w:t>
        </w:r>
        <w:proofErr w:type="spellEnd"/>
        <w:r w:rsidR="002B08B4" w:rsidRPr="002B08B4">
          <w:rPr>
            <w:rFonts w:ascii="Arial" w:eastAsia="Arial" w:hAnsi="Arial" w:cs="Arial"/>
            <w:color w:val="0000FF"/>
            <w:sz w:val="22"/>
            <w:szCs w:val="22"/>
            <w:u w:val="single"/>
            <w:shd w:val="clear" w:color="auto" w:fill="FFFFFF"/>
          </w:rPr>
          <w:t>), Бологое,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202" w:history="1">
        <w:r w:rsidR="002B08B4" w:rsidRPr="002B08B4">
          <w:rPr>
            <w:rFonts w:ascii="Arial" w:eastAsia="Arial" w:hAnsi="Arial" w:cs="Arial"/>
            <w:color w:val="0000FF"/>
            <w:sz w:val="22"/>
            <w:szCs w:val="22"/>
            <w:u w:val="single"/>
            <w:shd w:val="clear" w:color="auto" w:fill="FFFFFF"/>
          </w:rPr>
          <w:t>Вперед (вперед), Калязин,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203" w:history="1">
        <w:r w:rsidR="002B08B4" w:rsidRPr="002B08B4">
          <w:rPr>
            <w:rFonts w:ascii="Arial" w:eastAsia="Arial" w:hAnsi="Arial" w:cs="Arial"/>
            <w:color w:val="0000FF"/>
            <w:sz w:val="22"/>
            <w:szCs w:val="22"/>
            <w:u w:val="single"/>
            <w:shd w:val="clear" w:color="auto" w:fill="FFFFFF"/>
          </w:rPr>
          <w:t>Коммунар (коммунар), п. Фирово, 18 февраля 2022</w:t>
        </w:r>
      </w:hyperlink>
    </w:p>
    <w:p w:rsidR="002B08B4" w:rsidRPr="002B08B4" w:rsidRDefault="00B578BC" w:rsidP="002B08B4">
      <w:pPr>
        <w:numPr>
          <w:ilvl w:val="0"/>
          <w:numId w:val="4"/>
        </w:numPr>
        <w:rPr>
          <w:rFonts w:ascii="Arial" w:eastAsia="Arial" w:hAnsi="Arial" w:cs="Arial"/>
          <w:color w:val="0000FF"/>
          <w:sz w:val="22"/>
          <w:szCs w:val="22"/>
          <w:shd w:val="clear" w:color="auto" w:fill="FFFFFF"/>
        </w:rPr>
      </w:pPr>
      <w:hyperlink r:id="rId204" w:history="1">
        <w:r w:rsidR="002B08B4" w:rsidRPr="002B08B4">
          <w:rPr>
            <w:rFonts w:ascii="Arial" w:eastAsia="Arial" w:hAnsi="Arial" w:cs="Arial"/>
            <w:color w:val="0000FF"/>
            <w:sz w:val="22"/>
            <w:szCs w:val="22"/>
            <w:u w:val="single"/>
            <w:shd w:val="clear" w:color="auto" w:fill="FFFFFF"/>
          </w:rPr>
          <w:t>НИА Тверь (69rus.org), Тверь,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645875"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РИА Новости, Москва,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29" w:name="ant_1575050_1921431986"/>
      <w:r w:rsidRPr="002B08B4">
        <w:rPr>
          <w:rFonts w:ascii="Arial" w:eastAsia="Arial" w:hAnsi="Arial" w:cs="Arial"/>
          <w:color w:val="000000"/>
          <w:sz w:val="22"/>
          <w:szCs w:val="22"/>
          <w:shd w:val="clear" w:color="auto" w:fill="FFFFFF"/>
        </w:rPr>
        <w:t>В ТВЕРСКОЙ ОБЛАСТИ ДО 2035 ГОДА СОЗДАДУТ 19 ТЫСЯЧ РАБОЧИХ МЕСТ</w:t>
      </w:r>
      <w:bookmarkEnd w:id="29"/>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В Тверской области до 2035 года создадут 19 тысяч рабочих мест, сообщил губернатор региона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Кроме того, это возможность для молодежи после окончания учебных заведений пойти работать по специальности в своем родном регионе", - сказал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выступая в телеэфире... </w:t>
      </w:r>
    </w:p>
    <w:p w:rsidR="002B08B4" w:rsidRPr="002B08B4" w:rsidRDefault="00B578BC" w:rsidP="002B08B4">
      <w:pPr>
        <w:rPr>
          <w:rFonts w:ascii="Arial" w:eastAsia="Arial" w:hAnsi="Arial" w:cs="Arial"/>
          <w:color w:val="0000FF"/>
          <w:sz w:val="22"/>
          <w:szCs w:val="22"/>
          <w:shd w:val="clear" w:color="auto" w:fill="FFFFFF"/>
        </w:rPr>
      </w:pPr>
      <w:hyperlink r:id="rId205" w:history="1">
        <w:r w:rsidR="002B08B4" w:rsidRPr="002B08B4">
          <w:rPr>
            <w:rFonts w:ascii="Arial" w:eastAsia="Arial" w:hAnsi="Arial" w:cs="Arial"/>
            <w:color w:val="0000FF"/>
            <w:sz w:val="22"/>
            <w:szCs w:val="22"/>
            <w:u w:val="single"/>
            <w:shd w:val="clear" w:color="auto" w:fill="FFFFFF"/>
          </w:rPr>
          <w:t>https://ria.ru/20220218/rudenya-1773494021.html</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lastRenderedPageBreak/>
        <w:t>Сообщения по событию:</w:t>
      </w:r>
    </w:p>
    <w:p w:rsidR="002626E9" w:rsidRPr="002B08B4" w:rsidRDefault="00B578BC" w:rsidP="002626E9">
      <w:pPr>
        <w:numPr>
          <w:ilvl w:val="0"/>
          <w:numId w:val="5"/>
        </w:numPr>
        <w:rPr>
          <w:rFonts w:ascii="Arial" w:eastAsia="Arial" w:hAnsi="Arial" w:cs="Arial"/>
          <w:color w:val="0000FF"/>
          <w:sz w:val="22"/>
          <w:szCs w:val="22"/>
          <w:shd w:val="clear" w:color="auto" w:fill="FFFFFF"/>
        </w:rPr>
      </w:pPr>
      <w:hyperlink r:id="rId206" w:history="1">
        <w:r w:rsidR="002626E9" w:rsidRPr="002B08B4">
          <w:rPr>
            <w:rFonts w:ascii="Arial" w:eastAsia="Arial" w:hAnsi="Arial" w:cs="Arial"/>
            <w:color w:val="0000FF"/>
            <w:sz w:val="22"/>
            <w:szCs w:val="22"/>
            <w:u w:val="single"/>
            <w:shd w:val="clear" w:color="auto" w:fill="FFFFFF"/>
          </w:rPr>
          <w:t>Главный региональный (glavny.tv), Смоленск, 18 февраля 2022</w:t>
        </w:r>
      </w:hyperlink>
    </w:p>
    <w:p w:rsidR="002B08B4" w:rsidRPr="002B08B4" w:rsidRDefault="00B578BC" w:rsidP="002B08B4">
      <w:pPr>
        <w:numPr>
          <w:ilvl w:val="0"/>
          <w:numId w:val="5"/>
        </w:numPr>
        <w:rPr>
          <w:rFonts w:ascii="Arial" w:eastAsia="Arial" w:hAnsi="Arial" w:cs="Arial"/>
          <w:color w:val="0000FF"/>
          <w:sz w:val="22"/>
          <w:szCs w:val="22"/>
          <w:shd w:val="clear" w:color="auto" w:fill="FFFFFF"/>
        </w:rPr>
      </w:pPr>
      <w:hyperlink r:id="rId207" w:history="1">
        <w:proofErr w:type="spellStart"/>
        <w:r w:rsidR="002B08B4" w:rsidRPr="002B08B4">
          <w:rPr>
            <w:rFonts w:ascii="Arial" w:eastAsia="Arial" w:hAnsi="Arial" w:cs="Arial"/>
            <w:color w:val="0000FF"/>
            <w:sz w:val="22"/>
            <w:szCs w:val="22"/>
            <w:u w:val="single"/>
            <w:shd w:val="clear" w:color="auto" w:fill="FFFFFF"/>
          </w:rPr>
          <w:t>Кашинская</w:t>
        </w:r>
        <w:proofErr w:type="spellEnd"/>
        <w:r w:rsidR="002B08B4" w:rsidRPr="002B08B4">
          <w:rPr>
            <w:rFonts w:ascii="Arial" w:eastAsia="Arial" w:hAnsi="Arial" w:cs="Arial"/>
            <w:color w:val="0000FF"/>
            <w:sz w:val="22"/>
            <w:szCs w:val="22"/>
            <w:u w:val="single"/>
            <w:shd w:val="clear" w:color="auto" w:fill="FFFFFF"/>
          </w:rPr>
          <w:t xml:space="preserve"> газета (kashingazeta.ru), Кашин, 18 февраля 2022</w:t>
        </w:r>
      </w:hyperlink>
    </w:p>
    <w:p w:rsidR="002B08B4" w:rsidRPr="002B08B4" w:rsidRDefault="00B578BC" w:rsidP="002B08B4">
      <w:pPr>
        <w:numPr>
          <w:ilvl w:val="0"/>
          <w:numId w:val="5"/>
        </w:numPr>
        <w:rPr>
          <w:rFonts w:ascii="Arial" w:eastAsia="Arial" w:hAnsi="Arial" w:cs="Arial"/>
          <w:color w:val="0000FF"/>
          <w:sz w:val="22"/>
          <w:szCs w:val="22"/>
          <w:shd w:val="clear" w:color="auto" w:fill="FFFFFF"/>
        </w:rPr>
      </w:pPr>
      <w:hyperlink r:id="rId208" w:history="1">
        <w:r w:rsidR="002B08B4" w:rsidRPr="002B08B4">
          <w:rPr>
            <w:rFonts w:ascii="Arial" w:eastAsia="Arial" w:hAnsi="Arial" w:cs="Arial"/>
            <w:color w:val="0000FF"/>
            <w:sz w:val="22"/>
            <w:szCs w:val="22"/>
            <w:u w:val="single"/>
            <w:shd w:val="clear" w:color="auto" w:fill="FFFFFF"/>
          </w:rPr>
          <w:t>Край справедливости (ks-region69.com), Тверь, 18 февраля 2022</w:t>
        </w:r>
      </w:hyperlink>
    </w:p>
    <w:p w:rsidR="002B08B4" w:rsidRPr="002B08B4" w:rsidRDefault="00B578BC" w:rsidP="002B08B4">
      <w:pPr>
        <w:numPr>
          <w:ilvl w:val="0"/>
          <w:numId w:val="5"/>
        </w:numPr>
        <w:rPr>
          <w:rFonts w:ascii="Arial" w:eastAsia="Arial" w:hAnsi="Arial" w:cs="Arial"/>
          <w:color w:val="0000FF"/>
          <w:sz w:val="22"/>
          <w:szCs w:val="22"/>
          <w:shd w:val="clear" w:color="auto" w:fill="FFFFFF"/>
        </w:rPr>
      </w:pPr>
      <w:hyperlink r:id="rId209"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5"/>
        </w:numPr>
        <w:rPr>
          <w:rFonts w:ascii="Arial" w:eastAsia="Arial" w:hAnsi="Arial" w:cs="Arial"/>
          <w:color w:val="0000FF"/>
          <w:sz w:val="22"/>
          <w:szCs w:val="22"/>
          <w:shd w:val="clear" w:color="auto" w:fill="FFFFFF"/>
        </w:rPr>
      </w:pPr>
      <w:hyperlink r:id="rId210" w:history="1">
        <w:r w:rsidR="002B08B4" w:rsidRPr="002B08B4">
          <w:rPr>
            <w:rFonts w:ascii="Arial" w:eastAsia="Arial" w:hAnsi="Arial" w:cs="Arial"/>
            <w:color w:val="0000FF"/>
            <w:sz w:val="22"/>
            <w:szCs w:val="22"/>
            <w:u w:val="single"/>
            <w:shd w:val="clear" w:color="auto" w:fill="FFFFFF"/>
          </w:rPr>
          <w:t>Кимрский вестник (kimvestnik.ru), Кимры, 18 февраля 2022</w:t>
        </w:r>
      </w:hyperlink>
    </w:p>
    <w:p w:rsidR="002B08B4" w:rsidRPr="002B08B4" w:rsidRDefault="00B578BC" w:rsidP="002B08B4">
      <w:pPr>
        <w:numPr>
          <w:ilvl w:val="0"/>
          <w:numId w:val="5"/>
        </w:numPr>
        <w:rPr>
          <w:rFonts w:ascii="Arial" w:eastAsia="Arial" w:hAnsi="Arial" w:cs="Arial"/>
          <w:color w:val="0000FF"/>
          <w:sz w:val="22"/>
          <w:szCs w:val="22"/>
          <w:shd w:val="clear" w:color="auto" w:fill="FFFFFF"/>
        </w:rPr>
      </w:pPr>
      <w:hyperlink r:id="rId211"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5"/>
        </w:numPr>
        <w:rPr>
          <w:rFonts w:ascii="Arial" w:eastAsia="Arial" w:hAnsi="Arial" w:cs="Arial"/>
          <w:color w:val="0000FF"/>
          <w:sz w:val="22"/>
          <w:szCs w:val="22"/>
          <w:shd w:val="clear" w:color="auto" w:fill="FFFFFF"/>
        </w:rPr>
      </w:pPr>
      <w:hyperlink r:id="rId212" w:history="1">
        <w:r w:rsidR="002B08B4" w:rsidRPr="002B08B4">
          <w:rPr>
            <w:rFonts w:ascii="Arial" w:eastAsia="Arial" w:hAnsi="Arial" w:cs="Arial"/>
            <w:color w:val="0000FF"/>
            <w:sz w:val="22"/>
            <w:szCs w:val="22"/>
            <w:u w:val="single"/>
            <w:shd w:val="clear" w:color="auto" w:fill="FFFFFF"/>
          </w:rPr>
          <w:t>Родная земля (r-zemlya.ru), п. Рамешки, 18 февраля 2022</w:t>
        </w:r>
      </w:hyperlink>
    </w:p>
    <w:p w:rsidR="002B08B4" w:rsidRPr="002B08B4" w:rsidRDefault="00B578BC" w:rsidP="002B08B4">
      <w:pPr>
        <w:numPr>
          <w:ilvl w:val="0"/>
          <w:numId w:val="5"/>
        </w:numPr>
        <w:rPr>
          <w:rFonts w:ascii="Arial" w:eastAsia="Arial" w:hAnsi="Arial" w:cs="Arial"/>
          <w:color w:val="0000FF"/>
          <w:sz w:val="22"/>
          <w:szCs w:val="22"/>
          <w:shd w:val="clear" w:color="auto" w:fill="FFFFFF"/>
        </w:rPr>
      </w:pPr>
      <w:hyperlink r:id="rId213"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431986"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Tverigrad.ru, Тверь,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30" w:name="ant_1575050_1921868683"/>
      <w:r w:rsidRPr="002B08B4">
        <w:rPr>
          <w:rFonts w:ascii="Arial" w:eastAsia="Arial" w:hAnsi="Arial" w:cs="Arial"/>
          <w:color w:val="000000"/>
          <w:sz w:val="22"/>
          <w:szCs w:val="22"/>
          <w:shd w:val="clear" w:color="auto" w:fill="FFFFFF"/>
        </w:rPr>
        <w:t>В ТВЕРСКОЙ ОБЛАСТИ ПОЯВИТСЯ НОВЫЙ ЦЕХ ПО ПРОИЗВОДСТВУ КОММУНАЛЬНОЙ ТЕХНИКИ</w:t>
      </w:r>
      <w:bookmarkEnd w:id="30"/>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18 февраля в Твери прошло заседание президиума регионального правительства, которое провел губернатор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"Одной из ключевых задач в инвестиционной политике </w:t>
      </w:r>
      <w:proofErr w:type="spellStart"/>
      <w:r w:rsidRPr="002B08B4">
        <w:rPr>
          <w:rFonts w:ascii="Arial" w:eastAsia="Arial" w:hAnsi="Arial" w:cs="Arial"/>
          <w:color w:val="000000"/>
          <w:sz w:val="22"/>
          <w:szCs w:val="22"/>
          <w:shd w:val="clear" w:color="auto" w:fill="FFFFFF"/>
        </w:rPr>
        <w:t>Верхневолжья</w:t>
      </w:r>
      <w:proofErr w:type="spellEnd"/>
      <w:r w:rsidRPr="002B08B4">
        <w:rPr>
          <w:rFonts w:ascii="Arial" w:eastAsia="Arial" w:hAnsi="Arial" w:cs="Arial"/>
          <w:color w:val="000000"/>
          <w:sz w:val="22"/>
          <w:szCs w:val="22"/>
          <w:shd w:val="clear" w:color="auto" w:fill="FFFFFF"/>
        </w:rPr>
        <w:t xml:space="preserve"> является создание новых и развитие действующих производств, ввод рабочих мест для жителей региона", - подчеркнул губернатор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w:t>
      </w:r>
    </w:p>
    <w:p w:rsidR="002B08B4" w:rsidRPr="002B08B4" w:rsidRDefault="00B578BC" w:rsidP="002B08B4">
      <w:pPr>
        <w:rPr>
          <w:rFonts w:ascii="Arial" w:eastAsia="Arial" w:hAnsi="Arial" w:cs="Arial"/>
          <w:color w:val="0000FF"/>
          <w:sz w:val="22"/>
          <w:szCs w:val="22"/>
          <w:shd w:val="clear" w:color="auto" w:fill="FFFFFF"/>
        </w:rPr>
      </w:pPr>
      <w:hyperlink r:id="rId214" w:history="1">
        <w:r w:rsidR="002B08B4" w:rsidRPr="002B08B4">
          <w:rPr>
            <w:rFonts w:ascii="Arial" w:eastAsia="Arial" w:hAnsi="Arial" w:cs="Arial"/>
            <w:color w:val="0000FF"/>
            <w:sz w:val="22"/>
            <w:szCs w:val="22"/>
            <w:u w:val="single"/>
            <w:shd w:val="clear" w:color="auto" w:fill="FFFFFF"/>
          </w:rPr>
          <w:t>https://tverigrad.ru/publication/v-tverskoj-oblasti-pojavitsja-novyj-ceh-po-proizvodstvu-kommunalnoj-tehniki/</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2626E9" w:rsidRPr="002B08B4" w:rsidRDefault="00B578BC" w:rsidP="002626E9">
      <w:pPr>
        <w:numPr>
          <w:ilvl w:val="0"/>
          <w:numId w:val="6"/>
        </w:numPr>
        <w:rPr>
          <w:rFonts w:ascii="Arial" w:eastAsia="Arial" w:hAnsi="Arial" w:cs="Arial"/>
          <w:color w:val="0000FF"/>
          <w:sz w:val="22"/>
          <w:szCs w:val="22"/>
          <w:shd w:val="clear" w:color="auto" w:fill="FFFFFF"/>
        </w:rPr>
      </w:pPr>
      <w:hyperlink r:id="rId215"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626E9" w:rsidRPr="002B08B4" w:rsidRDefault="00B578BC" w:rsidP="002626E9">
      <w:pPr>
        <w:numPr>
          <w:ilvl w:val="0"/>
          <w:numId w:val="6"/>
        </w:numPr>
        <w:rPr>
          <w:rFonts w:ascii="Arial" w:eastAsia="Arial" w:hAnsi="Arial" w:cs="Arial"/>
          <w:color w:val="0000FF"/>
          <w:sz w:val="22"/>
          <w:szCs w:val="22"/>
          <w:shd w:val="clear" w:color="auto" w:fill="FFFFFF"/>
        </w:rPr>
      </w:pPr>
      <w:hyperlink r:id="rId216" w:history="1">
        <w:r w:rsidR="002626E9" w:rsidRPr="002B08B4">
          <w:rPr>
            <w:rFonts w:ascii="Arial" w:eastAsia="Arial" w:hAnsi="Arial" w:cs="Arial"/>
            <w:color w:val="0000FF"/>
            <w:sz w:val="22"/>
            <w:szCs w:val="22"/>
            <w:u w:val="single"/>
            <w:shd w:val="clear" w:color="auto" w:fill="FFFFFF"/>
          </w:rPr>
          <w:t>Афанасий-бизнес (afanasy.biz), Тверь, 18 февраля 2022</w:t>
        </w:r>
      </w:hyperlink>
    </w:p>
    <w:p w:rsidR="002626E9" w:rsidRPr="002B08B4" w:rsidRDefault="00B578BC" w:rsidP="002626E9">
      <w:pPr>
        <w:numPr>
          <w:ilvl w:val="0"/>
          <w:numId w:val="6"/>
        </w:numPr>
        <w:rPr>
          <w:rFonts w:ascii="Arial" w:eastAsia="Arial" w:hAnsi="Arial" w:cs="Arial"/>
          <w:color w:val="0000FF"/>
          <w:sz w:val="22"/>
          <w:szCs w:val="22"/>
          <w:shd w:val="clear" w:color="auto" w:fill="FFFFFF"/>
        </w:rPr>
      </w:pPr>
      <w:hyperlink r:id="rId217" w:history="1">
        <w:proofErr w:type="gramStart"/>
        <w:r w:rsidR="002626E9" w:rsidRPr="002B08B4">
          <w:rPr>
            <w:rFonts w:ascii="Arial" w:eastAsia="Arial" w:hAnsi="Arial" w:cs="Arial"/>
            <w:color w:val="0000FF"/>
            <w:sz w:val="22"/>
            <w:szCs w:val="22"/>
            <w:u w:val="single"/>
            <w:shd w:val="clear" w:color="auto" w:fill="FFFFFF"/>
          </w:rPr>
          <w:t>Комсомольская</w:t>
        </w:r>
        <w:proofErr w:type="gramEnd"/>
        <w:r w:rsidR="002626E9" w:rsidRPr="002B08B4">
          <w:rPr>
            <w:rFonts w:ascii="Arial" w:eastAsia="Arial" w:hAnsi="Arial" w:cs="Arial"/>
            <w:color w:val="0000FF"/>
            <w:sz w:val="22"/>
            <w:szCs w:val="22"/>
            <w:u w:val="single"/>
            <w:shd w:val="clear" w:color="auto" w:fill="FFFFFF"/>
          </w:rPr>
          <w:t xml:space="preserve"> правда (tver.kp.ru), Тверь, 18 февраля 2022</w:t>
        </w:r>
      </w:hyperlink>
    </w:p>
    <w:p w:rsidR="002626E9" w:rsidRPr="002B08B4" w:rsidRDefault="00B578BC" w:rsidP="002626E9">
      <w:pPr>
        <w:numPr>
          <w:ilvl w:val="0"/>
          <w:numId w:val="6"/>
        </w:numPr>
        <w:rPr>
          <w:rFonts w:ascii="Arial" w:eastAsia="Arial" w:hAnsi="Arial" w:cs="Arial"/>
          <w:color w:val="0000FF"/>
          <w:sz w:val="22"/>
          <w:szCs w:val="22"/>
          <w:shd w:val="clear" w:color="auto" w:fill="FFFFFF"/>
        </w:rPr>
      </w:pPr>
      <w:hyperlink r:id="rId218" w:history="1">
        <w:r w:rsidR="002626E9" w:rsidRPr="002B08B4">
          <w:rPr>
            <w:rFonts w:ascii="Arial" w:eastAsia="Arial" w:hAnsi="Arial" w:cs="Arial"/>
            <w:color w:val="0000FF"/>
            <w:sz w:val="22"/>
            <w:szCs w:val="22"/>
            <w:u w:val="single"/>
            <w:shd w:val="clear" w:color="auto" w:fill="FFFFFF"/>
          </w:rPr>
          <w:t>Главный региональный (glavny.tv), Смоленск, 18 февраля 2022</w:t>
        </w:r>
      </w:hyperlink>
    </w:p>
    <w:p w:rsidR="002626E9" w:rsidRPr="002B08B4" w:rsidRDefault="00B578BC" w:rsidP="002626E9">
      <w:pPr>
        <w:numPr>
          <w:ilvl w:val="0"/>
          <w:numId w:val="6"/>
        </w:numPr>
        <w:rPr>
          <w:rFonts w:ascii="Arial" w:eastAsia="Arial" w:hAnsi="Arial" w:cs="Arial"/>
          <w:color w:val="0000FF"/>
          <w:sz w:val="22"/>
          <w:szCs w:val="22"/>
          <w:shd w:val="clear" w:color="auto" w:fill="FFFFFF"/>
        </w:rPr>
      </w:pPr>
      <w:hyperlink r:id="rId219" w:history="1">
        <w:r w:rsidR="002626E9" w:rsidRPr="002B08B4">
          <w:rPr>
            <w:rFonts w:ascii="Arial" w:eastAsia="Arial" w:hAnsi="Arial" w:cs="Arial"/>
            <w:color w:val="0000FF"/>
            <w:sz w:val="22"/>
            <w:szCs w:val="22"/>
            <w:u w:val="single"/>
            <w:shd w:val="clear" w:color="auto" w:fill="FFFFFF"/>
          </w:rPr>
          <w:t>TvTver.ru, Тверь,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20"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21" w:history="1">
        <w:proofErr w:type="spellStart"/>
        <w:r w:rsidR="002B08B4" w:rsidRPr="002B08B4">
          <w:rPr>
            <w:rFonts w:ascii="Arial" w:eastAsia="Arial" w:hAnsi="Arial" w:cs="Arial"/>
            <w:color w:val="0000FF"/>
            <w:sz w:val="22"/>
            <w:szCs w:val="22"/>
            <w:u w:val="single"/>
            <w:shd w:val="clear" w:color="auto" w:fill="FFFFFF"/>
          </w:rPr>
          <w:t>Зубцовская</w:t>
        </w:r>
        <w:proofErr w:type="spellEnd"/>
        <w:r w:rsidR="002B08B4" w:rsidRPr="002B08B4">
          <w:rPr>
            <w:rFonts w:ascii="Arial" w:eastAsia="Arial" w:hAnsi="Arial" w:cs="Arial"/>
            <w:color w:val="0000FF"/>
            <w:sz w:val="22"/>
            <w:szCs w:val="22"/>
            <w:u w:val="single"/>
            <w:shd w:val="clear" w:color="auto" w:fill="FFFFFF"/>
          </w:rPr>
          <w:t xml:space="preserve"> жизнь (</w:t>
        </w:r>
        <w:proofErr w:type="spellStart"/>
        <w:r w:rsidR="002B08B4" w:rsidRPr="002B08B4">
          <w:rPr>
            <w:rFonts w:ascii="Arial" w:eastAsia="Arial" w:hAnsi="Arial" w:cs="Arial"/>
            <w:color w:val="0000FF"/>
            <w:sz w:val="22"/>
            <w:szCs w:val="22"/>
            <w:u w:val="single"/>
            <w:shd w:val="clear" w:color="auto" w:fill="FFFFFF"/>
          </w:rPr>
          <w:t>зубцовскаяжизнь</w:t>
        </w:r>
        <w:proofErr w:type="spellEnd"/>
        <w:r w:rsidR="002B08B4" w:rsidRPr="002B08B4">
          <w:rPr>
            <w:rFonts w:ascii="Arial" w:eastAsia="Arial" w:hAnsi="Arial" w:cs="Arial"/>
            <w:color w:val="0000FF"/>
            <w:sz w:val="22"/>
            <w:szCs w:val="22"/>
            <w:u w:val="single"/>
            <w:shd w:val="clear" w:color="auto" w:fill="FFFFFF"/>
          </w:rPr>
          <w:t>), Зубцов,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22" w:history="1">
        <w:proofErr w:type="gramStart"/>
        <w:r w:rsidR="002B08B4" w:rsidRPr="002B08B4">
          <w:rPr>
            <w:rFonts w:ascii="Arial" w:eastAsia="Arial" w:hAnsi="Arial" w:cs="Arial"/>
            <w:color w:val="0000FF"/>
            <w:sz w:val="22"/>
            <w:szCs w:val="22"/>
            <w:u w:val="single"/>
            <w:shd w:val="clear" w:color="auto" w:fill="FFFFFF"/>
          </w:rPr>
          <w:t>Бельская</w:t>
        </w:r>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бельскаяправда</w:t>
        </w:r>
        <w:proofErr w:type="spellEnd"/>
        <w:r w:rsidR="002B08B4" w:rsidRPr="002B08B4">
          <w:rPr>
            <w:rFonts w:ascii="Arial" w:eastAsia="Arial" w:hAnsi="Arial" w:cs="Arial"/>
            <w:color w:val="0000FF"/>
            <w:sz w:val="22"/>
            <w:szCs w:val="22"/>
            <w:u w:val="single"/>
            <w:shd w:val="clear" w:color="auto" w:fill="FFFFFF"/>
          </w:rPr>
          <w:t>), Белый,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23" w:history="1">
        <w:proofErr w:type="spellStart"/>
        <w:r w:rsidR="002B08B4" w:rsidRPr="002B08B4">
          <w:rPr>
            <w:rFonts w:ascii="Arial" w:eastAsia="Arial" w:hAnsi="Arial" w:cs="Arial"/>
            <w:color w:val="0000FF"/>
            <w:sz w:val="22"/>
            <w:szCs w:val="22"/>
            <w:u w:val="single"/>
            <w:shd w:val="clear" w:color="auto" w:fill="FFFFFF"/>
          </w:rPr>
          <w:t>Сандовские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сандовскиевести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Сандово,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24" w:history="1">
        <w:r w:rsidR="002B08B4" w:rsidRPr="002B08B4">
          <w:rPr>
            <w:rFonts w:ascii="Arial" w:eastAsia="Arial" w:hAnsi="Arial" w:cs="Arial"/>
            <w:color w:val="0000FF"/>
            <w:sz w:val="22"/>
            <w:szCs w:val="22"/>
            <w:u w:val="single"/>
            <w:shd w:val="clear" w:color="auto" w:fill="FFFFFF"/>
          </w:rPr>
          <w:t>Наша жизнь (</w:t>
        </w:r>
        <w:proofErr w:type="spellStart"/>
        <w:r w:rsidR="002B08B4" w:rsidRPr="002B08B4">
          <w:rPr>
            <w:rFonts w:ascii="Arial" w:eastAsia="Arial" w:hAnsi="Arial" w:cs="Arial"/>
            <w:color w:val="0000FF"/>
            <w:sz w:val="22"/>
            <w:szCs w:val="22"/>
            <w:u w:val="single"/>
            <w:shd w:val="clear" w:color="auto" w:fill="FFFFFF"/>
          </w:rPr>
          <w:t>нашажизнь</w:t>
        </w:r>
        <w:proofErr w:type="spellEnd"/>
        <w:r w:rsidR="002B08B4" w:rsidRPr="002B08B4">
          <w:rPr>
            <w:rFonts w:ascii="Arial" w:eastAsia="Arial" w:hAnsi="Arial" w:cs="Arial"/>
            <w:color w:val="0000FF"/>
            <w:sz w:val="22"/>
            <w:szCs w:val="22"/>
            <w:u w:val="single"/>
            <w:shd w:val="clear" w:color="auto" w:fill="FFFFFF"/>
          </w:rPr>
          <w:t>), Лихославль,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25" w:history="1">
        <w:proofErr w:type="spellStart"/>
        <w:r w:rsidR="002B08B4" w:rsidRPr="002B08B4">
          <w:rPr>
            <w:rFonts w:ascii="Arial" w:eastAsia="Arial" w:hAnsi="Arial" w:cs="Arial"/>
            <w:color w:val="0000FF"/>
            <w:sz w:val="22"/>
            <w:szCs w:val="22"/>
            <w:u w:val="single"/>
            <w:shd w:val="clear" w:color="auto" w:fill="FFFFFF"/>
          </w:rPr>
          <w:t>Молоковский</w:t>
        </w:r>
        <w:proofErr w:type="spellEnd"/>
        <w:r w:rsidR="002B08B4" w:rsidRPr="002B08B4">
          <w:rPr>
            <w:rFonts w:ascii="Arial" w:eastAsia="Arial" w:hAnsi="Arial" w:cs="Arial"/>
            <w:color w:val="0000FF"/>
            <w:sz w:val="22"/>
            <w:szCs w:val="22"/>
            <w:u w:val="single"/>
            <w:shd w:val="clear" w:color="auto" w:fill="FFFFFF"/>
          </w:rPr>
          <w:t xml:space="preserve"> край (</w:t>
        </w:r>
        <w:proofErr w:type="spellStart"/>
        <w:r w:rsidR="002B08B4" w:rsidRPr="002B08B4">
          <w:rPr>
            <w:rFonts w:ascii="Arial" w:eastAsia="Arial" w:hAnsi="Arial" w:cs="Arial"/>
            <w:color w:val="0000FF"/>
            <w:sz w:val="22"/>
            <w:szCs w:val="22"/>
            <w:u w:val="single"/>
            <w:shd w:val="clear" w:color="auto" w:fill="FFFFFF"/>
          </w:rPr>
          <w:t>молоковскийкрай</w:t>
        </w:r>
        <w:proofErr w:type="spellEnd"/>
        <w:r w:rsidR="002B08B4" w:rsidRPr="002B08B4">
          <w:rPr>
            <w:rFonts w:ascii="Arial" w:eastAsia="Arial" w:hAnsi="Arial" w:cs="Arial"/>
            <w:color w:val="0000FF"/>
            <w:sz w:val="22"/>
            <w:szCs w:val="22"/>
            <w:u w:val="single"/>
            <w:shd w:val="clear" w:color="auto" w:fill="FFFFFF"/>
          </w:rPr>
          <w:t>), п. Молоково,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26" w:history="1">
        <w:r w:rsidR="002B08B4" w:rsidRPr="002B08B4">
          <w:rPr>
            <w:rFonts w:ascii="Arial" w:eastAsia="Arial" w:hAnsi="Arial" w:cs="Arial"/>
            <w:color w:val="0000FF"/>
            <w:sz w:val="22"/>
            <w:szCs w:val="22"/>
            <w:u w:val="single"/>
            <w:shd w:val="clear" w:color="auto" w:fill="FFFFFF"/>
          </w:rPr>
          <w:t>Коммунар (коммунар), п. Фирово,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27" w:history="1">
        <w:r w:rsidR="002B08B4" w:rsidRPr="002B08B4">
          <w:rPr>
            <w:rFonts w:ascii="Arial" w:eastAsia="Arial" w:hAnsi="Arial" w:cs="Arial"/>
            <w:color w:val="0000FF"/>
            <w:sz w:val="22"/>
            <w:szCs w:val="22"/>
            <w:u w:val="single"/>
            <w:shd w:val="clear" w:color="auto" w:fill="FFFFFF"/>
          </w:rPr>
          <w:t>Лесной вестник (</w:t>
        </w:r>
        <w:proofErr w:type="spellStart"/>
        <w:r w:rsidR="002B08B4" w:rsidRPr="002B08B4">
          <w:rPr>
            <w:rFonts w:ascii="Arial" w:eastAsia="Arial" w:hAnsi="Arial" w:cs="Arial"/>
            <w:color w:val="0000FF"/>
            <w:sz w:val="22"/>
            <w:szCs w:val="22"/>
            <w:u w:val="single"/>
            <w:shd w:val="clear" w:color="auto" w:fill="FFFFFF"/>
          </w:rPr>
          <w:t>леснойвестник</w:t>
        </w:r>
        <w:proofErr w:type="spellEnd"/>
        <w:r w:rsidR="002B08B4" w:rsidRPr="002B08B4">
          <w:rPr>
            <w:rFonts w:ascii="Arial" w:eastAsia="Arial" w:hAnsi="Arial" w:cs="Arial"/>
            <w:color w:val="0000FF"/>
            <w:sz w:val="22"/>
            <w:szCs w:val="22"/>
            <w:u w:val="single"/>
            <w:shd w:val="clear" w:color="auto" w:fill="FFFFFF"/>
          </w:rPr>
          <w:t xml:space="preserve">), с. </w:t>
        </w:r>
        <w:proofErr w:type="gramStart"/>
        <w:r w:rsidR="002B08B4" w:rsidRPr="002B08B4">
          <w:rPr>
            <w:rFonts w:ascii="Arial" w:eastAsia="Arial" w:hAnsi="Arial" w:cs="Arial"/>
            <w:color w:val="0000FF"/>
            <w:sz w:val="22"/>
            <w:szCs w:val="22"/>
            <w:u w:val="single"/>
            <w:shd w:val="clear" w:color="auto" w:fill="FFFFFF"/>
          </w:rPr>
          <w:t>Лесное</w:t>
        </w:r>
        <w:proofErr w:type="gramEnd"/>
        <w:r w:rsidR="002B08B4" w:rsidRPr="002B08B4">
          <w:rPr>
            <w:rFonts w:ascii="Arial" w:eastAsia="Arial" w:hAnsi="Arial" w:cs="Arial"/>
            <w:color w:val="0000FF"/>
            <w:sz w:val="22"/>
            <w:szCs w:val="22"/>
            <w:u w:val="single"/>
            <w:shd w:val="clear" w:color="auto" w:fill="FFFFFF"/>
          </w:rPr>
          <w:t xml:space="preserve"> (Тверская обл.),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28" w:history="1">
        <w:proofErr w:type="spellStart"/>
        <w:proofErr w:type="gramStart"/>
        <w:r w:rsidR="002B08B4" w:rsidRPr="002B08B4">
          <w:rPr>
            <w:rFonts w:ascii="Arial" w:eastAsia="Arial" w:hAnsi="Arial" w:cs="Arial"/>
            <w:color w:val="0000FF"/>
            <w:sz w:val="22"/>
            <w:szCs w:val="22"/>
            <w:u w:val="single"/>
            <w:shd w:val="clear" w:color="auto" w:fill="FFFFFF"/>
          </w:rPr>
          <w:t>Вышневолоцкая</w:t>
        </w:r>
        <w:proofErr w:type="spellEnd"/>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вышневолоцкаяправда</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29" w:history="1">
        <w:r w:rsidR="002B08B4" w:rsidRPr="002B08B4">
          <w:rPr>
            <w:rFonts w:ascii="Arial" w:eastAsia="Arial" w:hAnsi="Arial" w:cs="Arial"/>
            <w:color w:val="0000FF"/>
            <w:sz w:val="22"/>
            <w:szCs w:val="22"/>
            <w:u w:val="single"/>
            <w:shd w:val="clear" w:color="auto" w:fill="FFFFFF"/>
          </w:rPr>
          <w:t>Вперед (вперед), Калязин,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30" w:history="1">
        <w:proofErr w:type="spellStart"/>
        <w:r w:rsidR="002B08B4" w:rsidRPr="002B08B4">
          <w:rPr>
            <w:rFonts w:ascii="Arial" w:eastAsia="Arial" w:hAnsi="Arial" w:cs="Arial"/>
            <w:color w:val="0000FF"/>
            <w:sz w:val="22"/>
            <w:szCs w:val="22"/>
            <w:u w:val="single"/>
            <w:shd w:val="clear" w:color="auto" w:fill="FFFFFF"/>
          </w:rPr>
          <w:t>Спировские</w:t>
        </w:r>
        <w:proofErr w:type="spellEnd"/>
        <w:r w:rsidR="002B08B4" w:rsidRPr="002B08B4">
          <w:rPr>
            <w:rFonts w:ascii="Arial" w:eastAsia="Arial" w:hAnsi="Arial" w:cs="Arial"/>
            <w:color w:val="0000FF"/>
            <w:sz w:val="22"/>
            <w:szCs w:val="22"/>
            <w:u w:val="single"/>
            <w:shd w:val="clear" w:color="auto" w:fill="FFFFFF"/>
          </w:rPr>
          <w:t xml:space="preserve"> известия (</w:t>
        </w:r>
        <w:proofErr w:type="spellStart"/>
        <w:r w:rsidR="002B08B4" w:rsidRPr="002B08B4">
          <w:rPr>
            <w:rFonts w:ascii="Arial" w:eastAsia="Arial" w:hAnsi="Arial" w:cs="Arial"/>
            <w:color w:val="0000FF"/>
            <w:sz w:val="22"/>
            <w:szCs w:val="22"/>
            <w:u w:val="single"/>
            <w:shd w:val="clear" w:color="auto" w:fill="FFFFFF"/>
          </w:rPr>
          <w:t>спировскиеизвестия</w:t>
        </w:r>
        <w:proofErr w:type="spellEnd"/>
        <w:r w:rsidR="002B08B4" w:rsidRPr="002B08B4">
          <w:rPr>
            <w:rFonts w:ascii="Arial" w:eastAsia="Arial" w:hAnsi="Arial" w:cs="Arial"/>
            <w:color w:val="0000FF"/>
            <w:sz w:val="22"/>
            <w:szCs w:val="22"/>
            <w:u w:val="single"/>
            <w:shd w:val="clear" w:color="auto" w:fill="FFFFFF"/>
          </w:rPr>
          <w:t>), п. Спирово,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31" w:history="1">
        <w:r w:rsidR="002B08B4" w:rsidRPr="002B08B4">
          <w:rPr>
            <w:rFonts w:ascii="Arial" w:eastAsia="Arial" w:hAnsi="Arial" w:cs="Arial"/>
            <w:color w:val="0000FF"/>
            <w:sz w:val="22"/>
            <w:szCs w:val="22"/>
            <w:u w:val="single"/>
            <w:shd w:val="clear" w:color="auto" w:fill="FFFFFF"/>
          </w:rPr>
          <w:t>Жарковский вестник (</w:t>
        </w:r>
        <w:proofErr w:type="spellStart"/>
        <w:r w:rsidR="002B08B4" w:rsidRPr="002B08B4">
          <w:rPr>
            <w:rFonts w:ascii="Arial" w:eastAsia="Arial" w:hAnsi="Arial" w:cs="Arial"/>
            <w:color w:val="0000FF"/>
            <w:sz w:val="22"/>
            <w:szCs w:val="22"/>
            <w:u w:val="single"/>
            <w:shd w:val="clear" w:color="auto" w:fill="FFFFFF"/>
          </w:rPr>
          <w:t>жарковскийвестник</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32" w:history="1">
        <w:proofErr w:type="spellStart"/>
        <w:r w:rsidR="002B08B4" w:rsidRPr="002B08B4">
          <w:rPr>
            <w:rFonts w:ascii="Arial" w:eastAsia="Arial" w:hAnsi="Arial" w:cs="Arial"/>
            <w:color w:val="0000FF"/>
            <w:sz w:val="22"/>
            <w:szCs w:val="22"/>
            <w:u w:val="single"/>
            <w:shd w:val="clear" w:color="auto" w:fill="FFFFFF"/>
          </w:rPr>
          <w:t>Андреапольские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андреапольскиевести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Андреаполь</w:t>
        </w:r>
        <w:proofErr w:type="spellEnd"/>
        <w:r w:rsidR="002B08B4" w:rsidRPr="002B08B4">
          <w:rPr>
            <w:rFonts w:ascii="Arial" w:eastAsia="Arial" w:hAnsi="Arial" w:cs="Arial"/>
            <w:color w:val="0000FF"/>
            <w:sz w:val="22"/>
            <w:szCs w:val="22"/>
            <w:u w:val="single"/>
            <w:shd w:val="clear" w:color="auto" w:fill="FFFFFF"/>
          </w:rPr>
          <w:t>,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33" w:history="1">
        <w:r w:rsidR="002B08B4" w:rsidRPr="002B08B4">
          <w:rPr>
            <w:rFonts w:ascii="Arial" w:eastAsia="Arial" w:hAnsi="Arial" w:cs="Arial"/>
            <w:color w:val="0000FF"/>
            <w:sz w:val="22"/>
            <w:szCs w:val="22"/>
            <w:u w:val="single"/>
            <w:shd w:val="clear" w:color="auto" w:fill="FFFFFF"/>
          </w:rPr>
          <w:t>Ленинское знамя (leninskoeznamya.tverreg.ru), Тверь,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34" w:history="1">
        <w:r w:rsidR="002B08B4" w:rsidRPr="002B08B4">
          <w:rPr>
            <w:rFonts w:ascii="Arial" w:eastAsia="Arial" w:hAnsi="Arial" w:cs="Arial"/>
            <w:color w:val="0000FF"/>
            <w:sz w:val="22"/>
            <w:szCs w:val="22"/>
            <w:u w:val="single"/>
            <w:shd w:val="clear" w:color="auto" w:fill="FFFFFF"/>
          </w:rPr>
          <w:t>Новая жизнь (</w:t>
        </w:r>
        <w:proofErr w:type="spellStart"/>
        <w:r w:rsidR="002B08B4" w:rsidRPr="002B08B4">
          <w:rPr>
            <w:rFonts w:ascii="Arial" w:eastAsia="Arial" w:hAnsi="Arial" w:cs="Arial"/>
            <w:color w:val="0000FF"/>
            <w:sz w:val="22"/>
            <w:szCs w:val="22"/>
            <w:u w:val="single"/>
            <w:shd w:val="clear" w:color="auto" w:fill="FFFFFF"/>
          </w:rPr>
          <w:t>новаяжизнь</w:t>
        </w:r>
        <w:proofErr w:type="spellEnd"/>
        <w:r w:rsidR="002B08B4" w:rsidRPr="002B08B4">
          <w:rPr>
            <w:rFonts w:ascii="Arial" w:eastAsia="Arial" w:hAnsi="Arial" w:cs="Arial"/>
            <w:color w:val="0000FF"/>
            <w:sz w:val="22"/>
            <w:szCs w:val="22"/>
            <w:u w:val="single"/>
            <w:shd w:val="clear" w:color="auto" w:fill="FFFFFF"/>
          </w:rPr>
          <w:t>), Бологое,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35" w:history="1">
        <w:r w:rsidR="002B08B4" w:rsidRPr="002B08B4">
          <w:rPr>
            <w:rFonts w:ascii="Arial" w:eastAsia="Arial" w:hAnsi="Arial" w:cs="Arial"/>
            <w:color w:val="0000FF"/>
            <w:sz w:val="22"/>
            <w:szCs w:val="22"/>
            <w:u w:val="single"/>
            <w:shd w:val="clear" w:color="auto" w:fill="FFFFFF"/>
          </w:rPr>
          <w:t>Авангард (авангард), Западная Двина,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36" w:history="1">
        <w:r w:rsidR="002B08B4" w:rsidRPr="002B08B4">
          <w:rPr>
            <w:rFonts w:ascii="Arial" w:eastAsia="Arial" w:hAnsi="Arial" w:cs="Arial"/>
            <w:color w:val="0000FF"/>
            <w:sz w:val="22"/>
            <w:szCs w:val="22"/>
            <w:u w:val="single"/>
            <w:shd w:val="clear" w:color="auto" w:fill="FFFFFF"/>
          </w:rPr>
          <w:t>Gorodskoyportal.ru/</w:t>
        </w:r>
        <w:proofErr w:type="spellStart"/>
        <w:r w:rsidR="002B08B4" w:rsidRPr="002B08B4">
          <w:rPr>
            <w:rFonts w:ascii="Arial" w:eastAsia="Arial" w:hAnsi="Arial" w:cs="Arial"/>
            <w:color w:val="0000FF"/>
            <w:sz w:val="22"/>
            <w:szCs w:val="22"/>
            <w:u w:val="single"/>
            <w:shd w:val="clear" w:color="auto" w:fill="FFFFFF"/>
          </w:rPr>
          <w:t>tver</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37"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38" w:history="1">
        <w:r w:rsidR="002B08B4" w:rsidRPr="002B08B4">
          <w:rPr>
            <w:rFonts w:ascii="Arial" w:eastAsia="Arial" w:hAnsi="Arial" w:cs="Arial"/>
            <w:color w:val="0000FF"/>
            <w:sz w:val="22"/>
            <w:szCs w:val="22"/>
            <w:u w:val="single"/>
            <w:shd w:val="clear" w:color="auto" w:fill="FFFFFF"/>
          </w:rPr>
          <w:t>Главный региональный (glavny.tv), Смоленск, 18 февраля 2022</w:t>
        </w:r>
      </w:hyperlink>
    </w:p>
    <w:p w:rsidR="002B08B4" w:rsidRPr="002B08B4" w:rsidRDefault="00B578BC" w:rsidP="002B08B4">
      <w:pPr>
        <w:numPr>
          <w:ilvl w:val="0"/>
          <w:numId w:val="6"/>
        </w:numPr>
        <w:rPr>
          <w:rFonts w:ascii="Arial" w:eastAsia="Arial" w:hAnsi="Arial" w:cs="Arial"/>
          <w:color w:val="0000FF"/>
          <w:sz w:val="22"/>
          <w:szCs w:val="22"/>
          <w:shd w:val="clear" w:color="auto" w:fill="FFFFFF"/>
        </w:rPr>
      </w:pPr>
      <w:hyperlink r:id="rId239"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868683"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Tverigrad.ru, Тверь,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31" w:name="ant_1575050_1921875664"/>
      <w:r w:rsidRPr="002B08B4">
        <w:rPr>
          <w:rFonts w:ascii="Arial" w:eastAsia="Arial" w:hAnsi="Arial" w:cs="Arial"/>
          <w:color w:val="000000"/>
          <w:sz w:val="22"/>
          <w:szCs w:val="22"/>
          <w:shd w:val="clear" w:color="auto" w:fill="FFFFFF"/>
        </w:rPr>
        <w:t>В ТВЕРСКОЙ ОБЛАСТИ СОЗДАДУТ 4 ШКОЛЬНЫХ "КВАНТОРИУМА"</w:t>
      </w:r>
      <w:bookmarkEnd w:id="31"/>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Тема обсуждалась на заседании Президиума Правительства Тверской области, которое 18 февраля провел губернатор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Наша задача - обеспечить образование детей в современном формате и в городах, и в сельской местности", - считает Губернатор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w:t>
      </w:r>
    </w:p>
    <w:p w:rsidR="002B08B4" w:rsidRPr="002B08B4" w:rsidRDefault="00B578BC" w:rsidP="002B08B4">
      <w:pPr>
        <w:rPr>
          <w:rFonts w:ascii="Arial" w:eastAsia="Arial" w:hAnsi="Arial" w:cs="Arial"/>
          <w:color w:val="0000FF"/>
          <w:sz w:val="22"/>
          <w:szCs w:val="22"/>
          <w:shd w:val="clear" w:color="auto" w:fill="FFFFFF"/>
        </w:rPr>
      </w:pPr>
      <w:hyperlink r:id="rId240" w:history="1">
        <w:r w:rsidR="002B08B4" w:rsidRPr="002B08B4">
          <w:rPr>
            <w:rFonts w:ascii="Arial" w:eastAsia="Arial" w:hAnsi="Arial" w:cs="Arial"/>
            <w:color w:val="0000FF"/>
            <w:sz w:val="22"/>
            <w:szCs w:val="22"/>
            <w:u w:val="single"/>
            <w:shd w:val="clear" w:color="auto" w:fill="FFFFFF"/>
          </w:rPr>
          <w:t>https://tverigrad.ru/publication/v-tverskoj-oblasti-sozdadut-4-shkolnyh-kvantoriuma/</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2626E9" w:rsidRPr="002B08B4" w:rsidRDefault="00B578BC" w:rsidP="002626E9">
      <w:pPr>
        <w:numPr>
          <w:ilvl w:val="0"/>
          <w:numId w:val="7"/>
        </w:numPr>
        <w:rPr>
          <w:rFonts w:ascii="Arial" w:eastAsia="Arial" w:hAnsi="Arial" w:cs="Arial"/>
          <w:color w:val="0000FF"/>
          <w:sz w:val="22"/>
          <w:szCs w:val="22"/>
          <w:shd w:val="clear" w:color="auto" w:fill="FFFFFF"/>
        </w:rPr>
      </w:pPr>
      <w:hyperlink r:id="rId241"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626E9" w:rsidRPr="002B08B4" w:rsidRDefault="00B578BC" w:rsidP="002626E9">
      <w:pPr>
        <w:numPr>
          <w:ilvl w:val="0"/>
          <w:numId w:val="7"/>
        </w:numPr>
        <w:rPr>
          <w:rFonts w:ascii="Arial" w:eastAsia="Arial" w:hAnsi="Arial" w:cs="Arial"/>
          <w:color w:val="0000FF"/>
          <w:sz w:val="22"/>
          <w:szCs w:val="22"/>
          <w:shd w:val="clear" w:color="auto" w:fill="FFFFFF"/>
        </w:rPr>
      </w:pPr>
      <w:hyperlink r:id="rId242" w:history="1">
        <w:proofErr w:type="gramStart"/>
        <w:r w:rsidR="002626E9" w:rsidRPr="002B08B4">
          <w:rPr>
            <w:rFonts w:ascii="Arial" w:eastAsia="Arial" w:hAnsi="Arial" w:cs="Arial"/>
            <w:color w:val="0000FF"/>
            <w:sz w:val="22"/>
            <w:szCs w:val="22"/>
            <w:u w:val="single"/>
            <w:shd w:val="clear" w:color="auto" w:fill="FFFFFF"/>
          </w:rPr>
          <w:t>Комсомольская</w:t>
        </w:r>
        <w:proofErr w:type="gramEnd"/>
        <w:r w:rsidR="002626E9" w:rsidRPr="002B08B4">
          <w:rPr>
            <w:rFonts w:ascii="Arial" w:eastAsia="Arial" w:hAnsi="Arial" w:cs="Arial"/>
            <w:color w:val="0000FF"/>
            <w:sz w:val="22"/>
            <w:szCs w:val="22"/>
            <w:u w:val="single"/>
            <w:shd w:val="clear" w:color="auto" w:fill="FFFFFF"/>
          </w:rPr>
          <w:t xml:space="preserve"> правда (tver.kp.ru), Тверь, 18 февраля 2022</w:t>
        </w:r>
      </w:hyperlink>
    </w:p>
    <w:p w:rsidR="002626E9" w:rsidRPr="002B08B4" w:rsidRDefault="00B578BC" w:rsidP="002626E9">
      <w:pPr>
        <w:numPr>
          <w:ilvl w:val="0"/>
          <w:numId w:val="7"/>
        </w:numPr>
        <w:rPr>
          <w:rFonts w:ascii="Arial" w:eastAsia="Arial" w:hAnsi="Arial" w:cs="Arial"/>
          <w:color w:val="0000FF"/>
          <w:sz w:val="22"/>
          <w:szCs w:val="22"/>
          <w:shd w:val="clear" w:color="auto" w:fill="FFFFFF"/>
        </w:rPr>
      </w:pPr>
      <w:hyperlink r:id="rId243" w:history="1">
        <w:r w:rsidR="002626E9" w:rsidRPr="002B08B4">
          <w:rPr>
            <w:rFonts w:ascii="Arial" w:eastAsia="Arial" w:hAnsi="Arial" w:cs="Arial"/>
            <w:color w:val="0000FF"/>
            <w:sz w:val="22"/>
            <w:szCs w:val="22"/>
            <w:u w:val="single"/>
            <w:shd w:val="clear" w:color="auto" w:fill="FFFFFF"/>
          </w:rPr>
          <w:t>Тверское информационное агентство (tvernews.ru), Тверь,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44" w:history="1">
        <w:r w:rsidR="002B08B4" w:rsidRPr="002B08B4">
          <w:rPr>
            <w:rFonts w:ascii="Arial" w:eastAsia="Arial" w:hAnsi="Arial" w:cs="Arial"/>
            <w:color w:val="0000FF"/>
            <w:sz w:val="22"/>
            <w:szCs w:val="22"/>
            <w:u w:val="single"/>
            <w:shd w:val="clear" w:color="auto" w:fill="FFFFFF"/>
          </w:rPr>
          <w:t>TvTver.ru, Тверь,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45"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46" w:history="1">
        <w:proofErr w:type="spellStart"/>
        <w:r w:rsidR="002B08B4" w:rsidRPr="002B08B4">
          <w:rPr>
            <w:rFonts w:ascii="Arial" w:eastAsia="Arial" w:hAnsi="Arial" w:cs="Arial"/>
            <w:color w:val="0000FF"/>
            <w:sz w:val="22"/>
            <w:szCs w:val="22"/>
            <w:u w:val="single"/>
            <w:shd w:val="clear" w:color="auto" w:fill="FFFFFF"/>
          </w:rPr>
          <w:t>Зубцовская</w:t>
        </w:r>
        <w:proofErr w:type="spellEnd"/>
        <w:r w:rsidR="002B08B4" w:rsidRPr="002B08B4">
          <w:rPr>
            <w:rFonts w:ascii="Arial" w:eastAsia="Arial" w:hAnsi="Arial" w:cs="Arial"/>
            <w:color w:val="0000FF"/>
            <w:sz w:val="22"/>
            <w:szCs w:val="22"/>
            <w:u w:val="single"/>
            <w:shd w:val="clear" w:color="auto" w:fill="FFFFFF"/>
          </w:rPr>
          <w:t xml:space="preserve"> жизнь (</w:t>
        </w:r>
        <w:proofErr w:type="spellStart"/>
        <w:r w:rsidR="002B08B4" w:rsidRPr="002B08B4">
          <w:rPr>
            <w:rFonts w:ascii="Arial" w:eastAsia="Arial" w:hAnsi="Arial" w:cs="Arial"/>
            <w:color w:val="0000FF"/>
            <w:sz w:val="22"/>
            <w:szCs w:val="22"/>
            <w:u w:val="single"/>
            <w:shd w:val="clear" w:color="auto" w:fill="FFFFFF"/>
          </w:rPr>
          <w:t>зубцовскаяжизнь</w:t>
        </w:r>
        <w:proofErr w:type="spellEnd"/>
        <w:r w:rsidR="002B08B4" w:rsidRPr="002B08B4">
          <w:rPr>
            <w:rFonts w:ascii="Arial" w:eastAsia="Arial" w:hAnsi="Arial" w:cs="Arial"/>
            <w:color w:val="0000FF"/>
            <w:sz w:val="22"/>
            <w:szCs w:val="22"/>
            <w:u w:val="single"/>
            <w:shd w:val="clear" w:color="auto" w:fill="FFFFFF"/>
          </w:rPr>
          <w:t>), Зубцов,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47" w:history="1">
        <w:r w:rsidR="002B08B4" w:rsidRPr="002B08B4">
          <w:rPr>
            <w:rFonts w:ascii="Arial" w:eastAsia="Arial" w:hAnsi="Arial" w:cs="Arial"/>
            <w:color w:val="0000FF"/>
            <w:sz w:val="22"/>
            <w:szCs w:val="22"/>
            <w:u w:val="single"/>
            <w:shd w:val="clear" w:color="auto" w:fill="FFFFFF"/>
          </w:rPr>
          <w:t>Ленинское знамя (leninskoeznamya.tverreg.ru), Тверь,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48" w:history="1">
        <w:proofErr w:type="gramStart"/>
        <w:r w:rsidR="002B08B4" w:rsidRPr="002B08B4">
          <w:rPr>
            <w:rFonts w:ascii="Arial" w:eastAsia="Arial" w:hAnsi="Arial" w:cs="Arial"/>
            <w:color w:val="0000FF"/>
            <w:sz w:val="22"/>
            <w:szCs w:val="22"/>
            <w:u w:val="single"/>
            <w:shd w:val="clear" w:color="auto" w:fill="FFFFFF"/>
          </w:rPr>
          <w:t>Бельская</w:t>
        </w:r>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бельскаяправда</w:t>
        </w:r>
        <w:proofErr w:type="spellEnd"/>
        <w:r w:rsidR="002B08B4" w:rsidRPr="002B08B4">
          <w:rPr>
            <w:rFonts w:ascii="Arial" w:eastAsia="Arial" w:hAnsi="Arial" w:cs="Arial"/>
            <w:color w:val="0000FF"/>
            <w:sz w:val="22"/>
            <w:szCs w:val="22"/>
            <w:u w:val="single"/>
            <w:shd w:val="clear" w:color="auto" w:fill="FFFFFF"/>
          </w:rPr>
          <w:t>), Белый,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49" w:history="1">
        <w:proofErr w:type="spellStart"/>
        <w:r w:rsidR="002B08B4" w:rsidRPr="002B08B4">
          <w:rPr>
            <w:rFonts w:ascii="Arial" w:eastAsia="Arial" w:hAnsi="Arial" w:cs="Arial"/>
            <w:color w:val="0000FF"/>
            <w:sz w:val="22"/>
            <w:szCs w:val="22"/>
            <w:u w:val="single"/>
            <w:shd w:val="clear" w:color="auto" w:fill="FFFFFF"/>
          </w:rPr>
          <w:t>Сандовские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сандовскиевести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Сандово,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50" w:history="1">
        <w:r w:rsidR="002B08B4" w:rsidRPr="002B08B4">
          <w:rPr>
            <w:rFonts w:ascii="Arial" w:eastAsia="Arial" w:hAnsi="Arial" w:cs="Arial"/>
            <w:color w:val="0000FF"/>
            <w:sz w:val="22"/>
            <w:szCs w:val="22"/>
            <w:u w:val="single"/>
            <w:shd w:val="clear" w:color="auto" w:fill="FFFFFF"/>
          </w:rPr>
          <w:t>Жарковский вестник (</w:t>
        </w:r>
        <w:proofErr w:type="spellStart"/>
        <w:r w:rsidR="002B08B4" w:rsidRPr="002B08B4">
          <w:rPr>
            <w:rFonts w:ascii="Arial" w:eastAsia="Arial" w:hAnsi="Arial" w:cs="Arial"/>
            <w:color w:val="0000FF"/>
            <w:sz w:val="22"/>
            <w:szCs w:val="22"/>
            <w:u w:val="single"/>
            <w:shd w:val="clear" w:color="auto" w:fill="FFFFFF"/>
          </w:rPr>
          <w:t>жарковскийвестник</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51" w:history="1">
        <w:proofErr w:type="spellStart"/>
        <w:r w:rsidR="002B08B4" w:rsidRPr="002B08B4">
          <w:rPr>
            <w:rFonts w:ascii="Arial" w:eastAsia="Arial" w:hAnsi="Arial" w:cs="Arial"/>
            <w:color w:val="0000FF"/>
            <w:sz w:val="22"/>
            <w:szCs w:val="22"/>
            <w:u w:val="single"/>
            <w:shd w:val="clear" w:color="auto" w:fill="FFFFFF"/>
          </w:rPr>
          <w:t>Андреапольские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андреапольскиевести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Андреаполь</w:t>
        </w:r>
        <w:proofErr w:type="spellEnd"/>
        <w:r w:rsidR="002B08B4" w:rsidRPr="002B08B4">
          <w:rPr>
            <w:rFonts w:ascii="Arial" w:eastAsia="Arial" w:hAnsi="Arial" w:cs="Arial"/>
            <w:color w:val="0000FF"/>
            <w:sz w:val="22"/>
            <w:szCs w:val="22"/>
            <w:u w:val="single"/>
            <w:shd w:val="clear" w:color="auto" w:fill="FFFFFF"/>
          </w:rPr>
          <w:t>,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52" w:history="1">
        <w:r w:rsidR="002B08B4" w:rsidRPr="002B08B4">
          <w:rPr>
            <w:rFonts w:ascii="Arial" w:eastAsia="Arial" w:hAnsi="Arial" w:cs="Arial"/>
            <w:color w:val="0000FF"/>
            <w:sz w:val="22"/>
            <w:szCs w:val="22"/>
            <w:u w:val="single"/>
            <w:shd w:val="clear" w:color="auto" w:fill="FFFFFF"/>
          </w:rPr>
          <w:t>Новая жизнь (</w:t>
        </w:r>
        <w:proofErr w:type="spellStart"/>
        <w:r w:rsidR="002B08B4" w:rsidRPr="002B08B4">
          <w:rPr>
            <w:rFonts w:ascii="Arial" w:eastAsia="Arial" w:hAnsi="Arial" w:cs="Arial"/>
            <w:color w:val="0000FF"/>
            <w:sz w:val="22"/>
            <w:szCs w:val="22"/>
            <w:u w:val="single"/>
            <w:shd w:val="clear" w:color="auto" w:fill="FFFFFF"/>
          </w:rPr>
          <w:t>новаяжизнь</w:t>
        </w:r>
        <w:proofErr w:type="spellEnd"/>
        <w:r w:rsidR="002B08B4" w:rsidRPr="002B08B4">
          <w:rPr>
            <w:rFonts w:ascii="Arial" w:eastAsia="Arial" w:hAnsi="Arial" w:cs="Arial"/>
            <w:color w:val="0000FF"/>
            <w:sz w:val="22"/>
            <w:szCs w:val="22"/>
            <w:u w:val="single"/>
            <w:shd w:val="clear" w:color="auto" w:fill="FFFFFF"/>
          </w:rPr>
          <w:t>), Бологое,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53" w:history="1">
        <w:r w:rsidR="002B08B4" w:rsidRPr="002B08B4">
          <w:rPr>
            <w:rFonts w:ascii="Arial" w:eastAsia="Arial" w:hAnsi="Arial" w:cs="Arial"/>
            <w:color w:val="0000FF"/>
            <w:sz w:val="22"/>
            <w:szCs w:val="22"/>
            <w:u w:val="single"/>
            <w:shd w:val="clear" w:color="auto" w:fill="FFFFFF"/>
          </w:rPr>
          <w:t>Авангард (авангард), Западная Двина,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54" w:history="1">
        <w:r w:rsidR="002B08B4" w:rsidRPr="002B08B4">
          <w:rPr>
            <w:rFonts w:ascii="Arial" w:eastAsia="Arial" w:hAnsi="Arial" w:cs="Arial"/>
            <w:color w:val="0000FF"/>
            <w:sz w:val="22"/>
            <w:szCs w:val="22"/>
            <w:u w:val="single"/>
            <w:shd w:val="clear" w:color="auto" w:fill="FFFFFF"/>
          </w:rPr>
          <w:t>Наша жизнь (</w:t>
        </w:r>
        <w:proofErr w:type="spellStart"/>
        <w:r w:rsidR="002B08B4" w:rsidRPr="002B08B4">
          <w:rPr>
            <w:rFonts w:ascii="Arial" w:eastAsia="Arial" w:hAnsi="Arial" w:cs="Arial"/>
            <w:color w:val="0000FF"/>
            <w:sz w:val="22"/>
            <w:szCs w:val="22"/>
            <w:u w:val="single"/>
            <w:shd w:val="clear" w:color="auto" w:fill="FFFFFF"/>
          </w:rPr>
          <w:t>нашажизнь</w:t>
        </w:r>
        <w:proofErr w:type="spellEnd"/>
        <w:r w:rsidR="002B08B4" w:rsidRPr="002B08B4">
          <w:rPr>
            <w:rFonts w:ascii="Arial" w:eastAsia="Arial" w:hAnsi="Arial" w:cs="Arial"/>
            <w:color w:val="0000FF"/>
            <w:sz w:val="22"/>
            <w:szCs w:val="22"/>
            <w:u w:val="single"/>
            <w:shd w:val="clear" w:color="auto" w:fill="FFFFFF"/>
          </w:rPr>
          <w:t>), Лихославль,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55"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56" w:history="1">
        <w:proofErr w:type="spellStart"/>
        <w:r w:rsidR="002B08B4" w:rsidRPr="002B08B4">
          <w:rPr>
            <w:rFonts w:ascii="Arial" w:eastAsia="Arial" w:hAnsi="Arial" w:cs="Arial"/>
            <w:color w:val="0000FF"/>
            <w:sz w:val="22"/>
            <w:szCs w:val="22"/>
            <w:u w:val="single"/>
            <w:shd w:val="clear" w:color="auto" w:fill="FFFFFF"/>
          </w:rPr>
          <w:t>Молоковский</w:t>
        </w:r>
        <w:proofErr w:type="spellEnd"/>
        <w:r w:rsidR="002B08B4" w:rsidRPr="002B08B4">
          <w:rPr>
            <w:rFonts w:ascii="Arial" w:eastAsia="Arial" w:hAnsi="Arial" w:cs="Arial"/>
            <w:color w:val="0000FF"/>
            <w:sz w:val="22"/>
            <w:szCs w:val="22"/>
            <w:u w:val="single"/>
            <w:shd w:val="clear" w:color="auto" w:fill="FFFFFF"/>
          </w:rPr>
          <w:t xml:space="preserve"> край (</w:t>
        </w:r>
        <w:proofErr w:type="spellStart"/>
        <w:r w:rsidR="002B08B4" w:rsidRPr="002B08B4">
          <w:rPr>
            <w:rFonts w:ascii="Arial" w:eastAsia="Arial" w:hAnsi="Arial" w:cs="Arial"/>
            <w:color w:val="0000FF"/>
            <w:sz w:val="22"/>
            <w:szCs w:val="22"/>
            <w:u w:val="single"/>
            <w:shd w:val="clear" w:color="auto" w:fill="FFFFFF"/>
          </w:rPr>
          <w:t>молоковскийкрай</w:t>
        </w:r>
        <w:proofErr w:type="spellEnd"/>
        <w:r w:rsidR="002B08B4" w:rsidRPr="002B08B4">
          <w:rPr>
            <w:rFonts w:ascii="Arial" w:eastAsia="Arial" w:hAnsi="Arial" w:cs="Arial"/>
            <w:color w:val="0000FF"/>
            <w:sz w:val="22"/>
            <w:szCs w:val="22"/>
            <w:u w:val="single"/>
            <w:shd w:val="clear" w:color="auto" w:fill="FFFFFF"/>
          </w:rPr>
          <w:t>), п. Молоково,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57" w:history="1">
        <w:r w:rsidR="002B08B4" w:rsidRPr="002B08B4">
          <w:rPr>
            <w:rFonts w:ascii="Arial" w:eastAsia="Arial" w:hAnsi="Arial" w:cs="Arial"/>
            <w:color w:val="0000FF"/>
            <w:sz w:val="22"/>
            <w:szCs w:val="22"/>
            <w:u w:val="single"/>
            <w:shd w:val="clear" w:color="auto" w:fill="FFFFFF"/>
          </w:rPr>
          <w:t>Коммунар (коммунар), п. Фирово,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58" w:history="1">
        <w:r w:rsidR="002B08B4" w:rsidRPr="002B08B4">
          <w:rPr>
            <w:rFonts w:ascii="Arial" w:eastAsia="Arial" w:hAnsi="Arial" w:cs="Arial"/>
            <w:color w:val="0000FF"/>
            <w:sz w:val="22"/>
            <w:szCs w:val="22"/>
            <w:u w:val="single"/>
            <w:shd w:val="clear" w:color="auto" w:fill="FFFFFF"/>
          </w:rPr>
          <w:t>Лесной вестник (</w:t>
        </w:r>
        <w:proofErr w:type="spellStart"/>
        <w:r w:rsidR="002B08B4" w:rsidRPr="002B08B4">
          <w:rPr>
            <w:rFonts w:ascii="Arial" w:eastAsia="Arial" w:hAnsi="Arial" w:cs="Arial"/>
            <w:color w:val="0000FF"/>
            <w:sz w:val="22"/>
            <w:szCs w:val="22"/>
            <w:u w:val="single"/>
            <w:shd w:val="clear" w:color="auto" w:fill="FFFFFF"/>
          </w:rPr>
          <w:t>леснойвестник</w:t>
        </w:r>
        <w:proofErr w:type="spellEnd"/>
        <w:r w:rsidR="002B08B4" w:rsidRPr="002B08B4">
          <w:rPr>
            <w:rFonts w:ascii="Arial" w:eastAsia="Arial" w:hAnsi="Arial" w:cs="Arial"/>
            <w:color w:val="0000FF"/>
            <w:sz w:val="22"/>
            <w:szCs w:val="22"/>
            <w:u w:val="single"/>
            <w:shd w:val="clear" w:color="auto" w:fill="FFFFFF"/>
          </w:rPr>
          <w:t xml:space="preserve">), с. </w:t>
        </w:r>
        <w:proofErr w:type="gramStart"/>
        <w:r w:rsidR="002B08B4" w:rsidRPr="002B08B4">
          <w:rPr>
            <w:rFonts w:ascii="Arial" w:eastAsia="Arial" w:hAnsi="Arial" w:cs="Arial"/>
            <w:color w:val="0000FF"/>
            <w:sz w:val="22"/>
            <w:szCs w:val="22"/>
            <w:u w:val="single"/>
            <w:shd w:val="clear" w:color="auto" w:fill="FFFFFF"/>
          </w:rPr>
          <w:t>Лесное</w:t>
        </w:r>
        <w:proofErr w:type="gramEnd"/>
        <w:r w:rsidR="002B08B4" w:rsidRPr="002B08B4">
          <w:rPr>
            <w:rFonts w:ascii="Arial" w:eastAsia="Arial" w:hAnsi="Arial" w:cs="Arial"/>
            <w:color w:val="0000FF"/>
            <w:sz w:val="22"/>
            <w:szCs w:val="22"/>
            <w:u w:val="single"/>
            <w:shd w:val="clear" w:color="auto" w:fill="FFFFFF"/>
          </w:rPr>
          <w:t xml:space="preserve"> (Тверская обл.),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59" w:history="1">
        <w:r w:rsidR="002B08B4" w:rsidRPr="002B08B4">
          <w:rPr>
            <w:rFonts w:ascii="Arial" w:eastAsia="Arial" w:hAnsi="Arial" w:cs="Arial"/>
            <w:color w:val="0000FF"/>
            <w:sz w:val="22"/>
            <w:szCs w:val="22"/>
            <w:u w:val="single"/>
            <w:shd w:val="clear" w:color="auto" w:fill="FFFFFF"/>
          </w:rPr>
          <w:t>Gorodskoyportal.ru/</w:t>
        </w:r>
        <w:proofErr w:type="spellStart"/>
        <w:r w:rsidR="002B08B4" w:rsidRPr="002B08B4">
          <w:rPr>
            <w:rFonts w:ascii="Arial" w:eastAsia="Arial" w:hAnsi="Arial" w:cs="Arial"/>
            <w:color w:val="0000FF"/>
            <w:sz w:val="22"/>
            <w:szCs w:val="22"/>
            <w:u w:val="single"/>
            <w:shd w:val="clear" w:color="auto" w:fill="FFFFFF"/>
          </w:rPr>
          <w:t>tver</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60" w:history="1">
        <w:proofErr w:type="spellStart"/>
        <w:proofErr w:type="gramStart"/>
        <w:r w:rsidR="002B08B4" w:rsidRPr="002B08B4">
          <w:rPr>
            <w:rFonts w:ascii="Arial" w:eastAsia="Arial" w:hAnsi="Arial" w:cs="Arial"/>
            <w:color w:val="0000FF"/>
            <w:sz w:val="22"/>
            <w:szCs w:val="22"/>
            <w:u w:val="single"/>
            <w:shd w:val="clear" w:color="auto" w:fill="FFFFFF"/>
          </w:rPr>
          <w:t>Вышневолоцкая</w:t>
        </w:r>
        <w:proofErr w:type="spellEnd"/>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вышневолоцкаяправда</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61" w:history="1">
        <w:r w:rsidR="002B08B4" w:rsidRPr="002B08B4">
          <w:rPr>
            <w:rFonts w:ascii="Arial" w:eastAsia="Arial" w:hAnsi="Arial" w:cs="Arial"/>
            <w:color w:val="0000FF"/>
            <w:sz w:val="22"/>
            <w:szCs w:val="22"/>
            <w:u w:val="single"/>
            <w:shd w:val="clear" w:color="auto" w:fill="FFFFFF"/>
          </w:rPr>
          <w:t>Вперед (вперед), Калязин,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62" w:history="1">
        <w:proofErr w:type="spellStart"/>
        <w:r w:rsidR="002B08B4" w:rsidRPr="002B08B4">
          <w:rPr>
            <w:rFonts w:ascii="Arial" w:eastAsia="Arial" w:hAnsi="Arial" w:cs="Arial"/>
            <w:color w:val="0000FF"/>
            <w:sz w:val="22"/>
            <w:szCs w:val="22"/>
            <w:u w:val="single"/>
            <w:shd w:val="clear" w:color="auto" w:fill="FFFFFF"/>
          </w:rPr>
          <w:t>Спировские</w:t>
        </w:r>
        <w:proofErr w:type="spellEnd"/>
        <w:r w:rsidR="002B08B4" w:rsidRPr="002B08B4">
          <w:rPr>
            <w:rFonts w:ascii="Arial" w:eastAsia="Arial" w:hAnsi="Arial" w:cs="Arial"/>
            <w:color w:val="0000FF"/>
            <w:sz w:val="22"/>
            <w:szCs w:val="22"/>
            <w:u w:val="single"/>
            <w:shd w:val="clear" w:color="auto" w:fill="FFFFFF"/>
          </w:rPr>
          <w:t xml:space="preserve"> известия (</w:t>
        </w:r>
        <w:proofErr w:type="spellStart"/>
        <w:r w:rsidR="002B08B4" w:rsidRPr="002B08B4">
          <w:rPr>
            <w:rFonts w:ascii="Arial" w:eastAsia="Arial" w:hAnsi="Arial" w:cs="Arial"/>
            <w:color w:val="0000FF"/>
            <w:sz w:val="22"/>
            <w:szCs w:val="22"/>
            <w:u w:val="single"/>
            <w:shd w:val="clear" w:color="auto" w:fill="FFFFFF"/>
          </w:rPr>
          <w:t>спировскиеизвестия</w:t>
        </w:r>
        <w:proofErr w:type="spellEnd"/>
        <w:r w:rsidR="002B08B4" w:rsidRPr="002B08B4">
          <w:rPr>
            <w:rFonts w:ascii="Arial" w:eastAsia="Arial" w:hAnsi="Arial" w:cs="Arial"/>
            <w:color w:val="0000FF"/>
            <w:sz w:val="22"/>
            <w:szCs w:val="22"/>
            <w:u w:val="single"/>
            <w:shd w:val="clear" w:color="auto" w:fill="FFFFFF"/>
          </w:rPr>
          <w:t>), п. Спирово, 18 февраля 2022</w:t>
        </w:r>
      </w:hyperlink>
    </w:p>
    <w:p w:rsidR="002B08B4" w:rsidRPr="002B08B4" w:rsidRDefault="00B578BC" w:rsidP="002B08B4">
      <w:pPr>
        <w:numPr>
          <w:ilvl w:val="0"/>
          <w:numId w:val="7"/>
        </w:numPr>
        <w:rPr>
          <w:rFonts w:ascii="Arial" w:eastAsia="Arial" w:hAnsi="Arial" w:cs="Arial"/>
          <w:color w:val="0000FF"/>
          <w:sz w:val="22"/>
          <w:szCs w:val="22"/>
          <w:shd w:val="clear" w:color="auto" w:fill="FFFFFF"/>
        </w:rPr>
      </w:pPr>
      <w:hyperlink r:id="rId263"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875664"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Tverigrad.ru, Тверь,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32" w:name="ant_1575050_1922008624"/>
      <w:r w:rsidRPr="002B08B4">
        <w:rPr>
          <w:rFonts w:ascii="Arial" w:eastAsia="Arial" w:hAnsi="Arial" w:cs="Arial"/>
          <w:color w:val="000000"/>
          <w:sz w:val="22"/>
          <w:szCs w:val="22"/>
          <w:shd w:val="clear" w:color="auto" w:fill="FFFFFF"/>
        </w:rPr>
        <w:t xml:space="preserve">В ТВЕРСКОЙ ОБЛАСТИ НА ВЫПЛАТЫ СОТРУДНИКАМ СКОРЫХ НАПРАВЯТ ДОПОЛНИТЕЛЬНО 167 </w:t>
      </w:r>
      <w:proofErr w:type="gramStart"/>
      <w:r w:rsidRPr="002B08B4">
        <w:rPr>
          <w:rFonts w:ascii="Arial" w:eastAsia="Arial" w:hAnsi="Arial" w:cs="Arial"/>
          <w:color w:val="000000"/>
          <w:sz w:val="22"/>
          <w:szCs w:val="22"/>
          <w:shd w:val="clear" w:color="auto" w:fill="FFFFFF"/>
        </w:rPr>
        <w:t>МЛН</w:t>
      </w:r>
      <w:proofErr w:type="gramEnd"/>
      <w:r w:rsidRPr="002B08B4">
        <w:rPr>
          <w:rFonts w:ascii="Arial" w:eastAsia="Arial" w:hAnsi="Arial" w:cs="Arial"/>
          <w:color w:val="000000"/>
          <w:sz w:val="22"/>
          <w:szCs w:val="22"/>
          <w:shd w:val="clear" w:color="auto" w:fill="FFFFFF"/>
        </w:rPr>
        <w:t xml:space="preserve"> РУБЛЕЙ</w:t>
      </w:r>
      <w:bookmarkEnd w:id="32"/>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18 февраля губернатор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провел заседание Бюджетной комиссии Тверской области... Кроме укрепления материально-технической базы службы необходима также хорошая система мотивации сотрудников,  - отметил на заседании губернатор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w:t>
      </w:r>
    </w:p>
    <w:p w:rsidR="002B08B4" w:rsidRPr="002B08B4" w:rsidRDefault="00B578BC" w:rsidP="002B08B4">
      <w:pPr>
        <w:rPr>
          <w:rFonts w:ascii="Arial" w:eastAsia="Arial" w:hAnsi="Arial" w:cs="Arial"/>
          <w:color w:val="0000FF"/>
          <w:sz w:val="22"/>
          <w:szCs w:val="22"/>
          <w:shd w:val="clear" w:color="auto" w:fill="FFFFFF"/>
        </w:rPr>
      </w:pPr>
      <w:hyperlink r:id="rId264" w:history="1">
        <w:r w:rsidR="002B08B4" w:rsidRPr="002B08B4">
          <w:rPr>
            <w:rFonts w:ascii="Arial" w:eastAsia="Arial" w:hAnsi="Arial" w:cs="Arial"/>
            <w:color w:val="0000FF"/>
            <w:sz w:val="22"/>
            <w:szCs w:val="22"/>
            <w:u w:val="single"/>
            <w:shd w:val="clear" w:color="auto" w:fill="FFFFFF"/>
          </w:rPr>
          <w:t>https://tverigrad.ru/publication/v-tverskoj-oblasti-na-vyplaty-sotrudnikam-skoryh-napravjat-dopolnitelno-167-mln-rublej/</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2626E9" w:rsidRPr="002B08B4" w:rsidRDefault="00B578BC" w:rsidP="002626E9">
      <w:pPr>
        <w:numPr>
          <w:ilvl w:val="0"/>
          <w:numId w:val="8"/>
        </w:numPr>
        <w:rPr>
          <w:rFonts w:ascii="Arial" w:eastAsia="Arial" w:hAnsi="Arial" w:cs="Arial"/>
          <w:color w:val="0000FF"/>
          <w:sz w:val="22"/>
          <w:szCs w:val="22"/>
          <w:shd w:val="clear" w:color="auto" w:fill="FFFFFF"/>
        </w:rPr>
      </w:pPr>
      <w:hyperlink r:id="rId265"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626E9" w:rsidRPr="002B08B4" w:rsidRDefault="00B578BC" w:rsidP="002626E9">
      <w:pPr>
        <w:numPr>
          <w:ilvl w:val="0"/>
          <w:numId w:val="8"/>
        </w:numPr>
        <w:rPr>
          <w:rFonts w:ascii="Arial" w:eastAsia="Arial" w:hAnsi="Arial" w:cs="Arial"/>
          <w:color w:val="0000FF"/>
          <w:sz w:val="22"/>
          <w:szCs w:val="22"/>
          <w:shd w:val="clear" w:color="auto" w:fill="FFFFFF"/>
        </w:rPr>
      </w:pPr>
      <w:hyperlink r:id="rId266" w:history="1">
        <w:r w:rsidR="002626E9" w:rsidRPr="002B08B4">
          <w:rPr>
            <w:rFonts w:ascii="Arial" w:eastAsia="Arial" w:hAnsi="Arial" w:cs="Arial"/>
            <w:color w:val="0000FF"/>
            <w:sz w:val="22"/>
            <w:szCs w:val="22"/>
            <w:u w:val="single"/>
            <w:shd w:val="clear" w:color="auto" w:fill="FFFFFF"/>
          </w:rPr>
          <w:t>Тверское информационное агентство (tvernews.ru), Тверь, 18 февраля 2022</w:t>
        </w:r>
      </w:hyperlink>
    </w:p>
    <w:p w:rsidR="002626E9" w:rsidRPr="002B08B4" w:rsidRDefault="00B578BC" w:rsidP="002626E9">
      <w:pPr>
        <w:numPr>
          <w:ilvl w:val="0"/>
          <w:numId w:val="8"/>
        </w:numPr>
        <w:rPr>
          <w:rFonts w:ascii="Arial" w:eastAsia="Arial" w:hAnsi="Arial" w:cs="Arial"/>
          <w:color w:val="0000FF"/>
          <w:sz w:val="22"/>
          <w:szCs w:val="22"/>
          <w:shd w:val="clear" w:color="auto" w:fill="FFFFFF"/>
        </w:rPr>
      </w:pPr>
      <w:hyperlink r:id="rId267" w:history="1">
        <w:r w:rsidR="002626E9" w:rsidRPr="002B08B4">
          <w:rPr>
            <w:rFonts w:ascii="Arial" w:eastAsia="Arial" w:hAnsi="Arial" w:cs="Arial"/>
            <w:color w:val="0000FF"/>
            <w:sz w:val="22"/>
            <w:szCs w:val="22"/>
            <w:u w:val="single"/>
            <w:shd w:val="clear" w:color="auto" w:fill="FFFFFF"/>
          </w:rPr>
          <w:t>Московский Комсомолец (tver.mk.ru), Тверь, 18 февраля 2022</w:t>
        </w:r>
      </w:hyperlink>
    </w:p>
    <w:p w:rsidR="002626E9" w:rsidRPr="002B08B4" w:rsidRDefault="00B578BC" w:rsidP="002626E9">
      <w:pPr>
        <w:numPr>
          <w:ilvl w:val="0"/>
          <w:numId w:val="8"/>
        </w:numPr>
        <w:rPr>
          <w:rFonts w:ascii="Arial" w:eastAsia="Arial" w:hAnsi="Arial" w:cs="Arial"/>
          <w:color w:val="0000FF"/>
          <w:sz w:val="22"/>
          <w:szCs w:val="22"/>
          <w:shd w:val="clear" w:color="auto" w:fill="FFFFFF"/>
        </w:rPr>
      </w:pPr>
      <w:hyperlink r:id="rId268" w:history="1">
        <w:r w:rsidR="002626E9" w:rsidRPr="002B08B4">
          <w:rPr>
            <w:rFonts w:ascii="Arial" w:eastAsia="Arial" w:hAnsi="Arial" w:cs="Arial"/>
            <w:color w:val="0000FF"/>
            <w:sz w:val="22"/>
            <w:szCs w:val="22"/>
            <w:u w:val="single"/>
            <w:shd w:val="clear" w:color="auto" w:fill="FFFFFF"/>
          </w:rPr>
          <w:t>Афанасий-бизнес (afanasy.biz), Тверь, 18 февраля 2022</w:t>
        </w:r>
      </w:hyperlink>
    </w:p>
    <w:p w:rsidR="002626E9" w:rsidRPr="002B08B4" w:rsidRDefault="00B578BC" w:rsidP="002626E9">
      <w:pPr>
        <w:numPr>
          <w:ilvl w:val="0"/>
          <w:numId w:val="8"/>
        </w:numPr>
        <w:rPr>
          <w:rFonts w:ascii="Arial" w:eastAsia="Arial" w:hAnsi="Arial" w:cs="Arial"/>
          <w:color w:val="0000FF"/>
          <w:sz w:val="22"/>
          <w:szCs w:val="22"/>
          <w:shd w:val="clear" w:color="auto" w:fill="FFFFFF"/>
        </w:rPr>
      </w:pPr>
      <w:hyperlink r:id="rId269" w:history="1">
        <w:r w:rsidR="002626E9" w:rsidRPr="002B08B4">
          <w:rPr>
            <w:rFonts w:ascii="Arial" w:eastAsia="Arial" w:hAnsi="Arial" w:cs="Arial"/>
            <w:color w:val="0000FF"/>
            <w:sz w:val="22"/>
            <w:szCs w:val="22"/>
            <w:u w:val="single"/>
            <w:shd w:val="clear" w:color="auto" w:fill="FFFFFF"/>
          </w:rPr>
          <w:t>Тверь (toptver.ru), Тверь, 18 февраля 2022</w:t>
        </w:r>
      </w:hyperlink>
    </w:p>
    <w:p w:rsidR="002626E9" w:rsidRPr="002626E9" w:rsidRDefault="00B578BC" w:rsidP="002626E9">
      <w:pPr>
        <w:numPr>
          <w:ilvl w:val="0"/>
          <w:numId w:val="8"/>
        </w:numPr>
        <w:rPr>
          <w:rFonts w:ascii="Arial" w:eastAsia="Arial" w:hAnsi="Arial" w:cs="Arial"/>
          <w:color w:val="0000FF"/>
          <w:sz w:val="22"/>
          <w:szCs w:val="22"/>
          <w:shd w:val="clear" w:color="auto" w:fill="FFFFFF"/>
        </w:rPr>
      </w:pPr>
      <w:hyperlink r:id="rId270" w:history="1">
        <w:proofErr w:type="gramStart"/>
        <w:r w:rsidR="002626E9" w:rsidRPr="002B08B4">
          <w:rPr>
            <w:rFonts w:ascii="Arial" w:eastAsia="Arial" w:hAnsi="Arial" w:cs="Arial"/>
            <w:color w:val="0000FF"/>
            <w:sz w:val="22"/>
            <w:szCs w:val="22"/>
            <w:u w:val="single"/>
            <w:shd w:val="clear" w:color="auto" w:fill="FFFFFF"/>
          </w:rPr>
          <w:t>Комсомольская</w:t>
        </w:r>
        <w:proofErr w:type="gramEnd"/>
        <w:r w:rsidR="002626E9" w:rsidRPr="002B08B4">
          <w:rPr>
            <w:rFonts w:ascii="Arial" w:eastAsia="Arial" w:hAnsi="Arial" w:cs="Arial"/>
            <w:color w:val="0000FF"/>
            <w:sz w:val="22"/>
            <w:szCs w:val="22"/>
            <w:u w:val="single"/>
            <w:shd w:val="clear" w:color="auto" w:fill="FFFFFF"/>
          </w:rPr>
          <w:t xml:space="preserve"> правда (tver.kp.ru), Тверь, 18 февраля 2022</w:t>
        </w:r>
      </w:hyperlink>
    </w:p>
    <w:p w:rsidR="002B08B4" w:rsidRPr="002B08B4" w:rsidRDefault="00B578BC" w:rsidP="002626E9">
      <w:pPr>
        <w:numPr>
          <w:ilvl w:val="0"/>
          <w:numId w:val="8"/>
        </w:numPr>
        <w:rPr>
          <w:rFonts w:ascii="Arial" w:eastAsia="Arial" w:hAnsi="Arial" w:cs="Arial"/>
          <w:color w:val="0000FF"/>
          <w:sz w:val="22"/>
          <w:szCs w:val="22"/>
          <w:shd w:val="clear" w:color="auto" w:fill="FFFFFF"/>
        </w:rPr>
      </w:pPr>
      <w:hyperlink r:id="rId271" w:history="1">
        <w:proofErr w:type="spellStart"/>
        <w:r w:rsidR="002B08B4" w:rsidRPr="002B08B4">
          <w:rPr>
            <w:rFonts w:ascii="Arial" w:eastAsia="Arial" w:hAnsi="Arial" w:cs="Arial"/>
            <w:color w:val="0000FF"/>
            <w:sz w:val="22"/>
            <w:szCs w:val="22"/>
            <w:u w:val="single"/>
            <w:shd w:val="clear" w:color="auto" w:fill="FFFFFF"/>
          </w:rPr>
          <w:t>Зубцовская</w:t>
        </w:r>
        <w:proofErr w:type="spellEnd"/>
        <w:r w:rsidR="002B08B4" w:rsidRPr="002B08B4">
          <w:rPr>
            <w:rFonts w:ascii="Arial" w:eastAsia="Arial" w:hAnsi="Arial" w:cs="Arial"/>
            <w:color w:val="0000FF"/>
            <w:sz w:val="22"/>
            <w:szCs w:val="22"/>
            <w:u w:val="single"/>
            <w:shd w:val="clear" w:color="auto" w:fill="FFFFFF"/>
          </w:rPr>
          <w:t xml:space="preserve"> жизнь (</w:t>
        </w:r>
        <w:proofErr w:type="spellStart"/>
        <w:r w:rsidR="002B08B4" w:rsidRPr="002B08B4">
          <w:rPr>
            <w:rFonts w:ascii="Arial" w:eastAsia="Arial" w:hAnsi="Arial" w:cs="Arial"/>
            <w:color w:val="0000FF"/>
            <w:sz w:val="22"/>
            <w:szCs w:val="22"/>
            <w:u w:val="single"/>
            <w:shd w:val="clear" w:color="auto" w:fill="FFFFFF"/>
          </w:rPr>
          <w:t>зубцовскаяжизнь</w:t>
        </w:r>
        <w:proofErr w:type="spellEnd"/>
        <w:r w:rsidR="002B08B4" w:rsidRPr="002B08B4">
          <w:rPr>
            <w:rFonts w:ascii="Arial" w:eastAsia="Arial" w:hAnsi="Arial" w:cs="Arial"/>
            <w:color w:val="0000FF"/>
            <w:sz w:val="22"/>
            <w:szCs w:val="22"/>
            <w:u w:val="single"/>
            <w:shd w:val="clear" w:color="auto" w:fill="FFFFFF"/>
          </w:rPr>
          <w:t>), Зубцов,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72" w:history="1">
        <w:r w:rsidR="002B08B4" w:rsidRPr="002B08B4">
          <w:rPr>
            <w:rFonts w:ascii="Arial" w:eastAsia="Arial" w:hAnsi="Arial" w:cs="Arial"/>
            <w:color w:val="0000FF"/>
            <w:sz w:val="22"/>
            <w:szCs w:val="22"/>
            <w:u w:val="single"/>
            <w:shd w:val="clear" w:color="auto" w:fill="FFFFFF"/>
          </w:rPr>
          <w:t>Ленинское знамя (leninskoeznamya.tverreg.ru), Тверь,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73" w:history="1">
        <w:r w:rsidR="002B08B4" w:rsidRPr="002B08B4">
          <w:rPr>
            <w:rFonts w:ascii="Arial" w:eastAsia="Arial" w:hAnsi="Arial" w:cs="Arial"/>
            <w:color w:val="0000FF"/>
            <w:sz w:val="22"/>
            <w:szCs w:val="22"/>
            <w:u w:val="single"/>
            <w:shd w:val="clear" w:color="auto" w:fill="FFFFFF"/>
          </w:rPr>
          <w:t>Вперед (вперед), Калязин,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74" w:history="1">
        <w:proofErr w:type="gramStart"/>
        <w:r w:rsidR="002B08B4" w:rsidRPr="002B08B4">
          <w:rPr>
            <w:rFonts w:ascii="Arial" w:eastAsia="Arial" w:hAnsi="Arial" w:cs="Arial"/>
            <w:color w:val="0000FF"/>
            <w:sz w:val="22"/>
            <w:szCs w:val="22"/>
            <w:u w:val="single"/>
            <w:shd w:val="clear" w:color="auto" w:fill="FFFFFF"/>
          </w:rPr>
          <w:t>Бельская</w:t>
        </w:r>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бельскаяправда</w:t>
        </w:r>
        <w:proofErr w:type="spellEnd"/>
        <w:r w:rsidR="002B08B4" w:rsidRPr="002B08B4">
          <w:rPr>
            <w:rFonts w:ascii="Arial" w:eastAsia="Arial" w:hAnsi="Arial" w:cs="Arial"/>
            <w:color w:val="0000FF"/>
            <w:sz w:val="22"/>
            <w:szCs w:val="22"/>
            <w:u w:val="single"/>
            <w:shd w:val="clear" w:color="auto" w:fill="FFFFFF"/>
          </w:rPr>
          <w:t>), Белый,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75" w:history="1">
        <w:proofErr w:type="spellStart"/>
        <w:r w:rsidR="002B08B4" w:rsidRPr="002B08B4">
          <w:rPr>
            <w:rFonts w:ascii="Arial" w:eastAsia="Arial" w:hAnsi="Arial" w:cs="Arial"/>
            <w:color w:val="0000FF"/>
            <w:sz w:val="22"/>
            <w:szCs w:val="22"/>
            <w:u w:val="single"/>
            <w:shd w:val="clear" w:color="auto" w:fill="FFFFFF"/>
          </w:rPr>
          <w:t>Андреапольские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андреапольскиевести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Андреаполь</w:t>
        </w:r>
        <w:proofErr w:type="spellEnd"/>
        <w:r w:rsidR="002B08B4" w:rsidRPr="002B08B4">
          <w:rPr>
            <w:rFonts w:ascii="Arial" w:eastAsia="Arial" w:hAnsi="Arial" w:cs="Arial"/>
            <w:color w:val="0000FF"/>
            <w:sz w:val="22"/>
            <w:szCs w:val="22"/>
            <w:u w:val="single"/>
            <w:shd w:val="clear" w:color="auto" w:fill="FFFFFF"/>
          </w:rPr>
          <w:t>,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76" w:history="1">
        <w:r w:rsidR="002B08B4" w:rsidRPr="002B08B4">
          <w:rPr>
            <w:rFonts w:ascii="Arial" w:eastAsia="Arial" w:hAnsi="Arial" w:cs="Arial"/>
            <w:color w:val="0000FF"/>
            <w:sz w:val="22"/>
            <w:szCs w:val="22"/>
            <w:u w:val="single"/>
            <w:shd w:val="clear" w:color="auto" w:fill="FFFFFF"/>
          </w:rPr>
          <w:t>Новая жизнь (</w:t>
        </w:r>
        <w:proofErr w:type="spellStart"/>
        <w:r w:rsidR="002B08B4" w:rsidRPr="002B08B4">
          <w:rPr>
            <w:rFonts w:ascii="Arial" w:eastAsia="Arial" w:hAnsi="Arial" w:cs="Arial"/>
            <w:color w:val="0000FF"/>
            <w:sz w:val="22"/>
            <w:szCs w:val="22"/>
            <w:u w:val="single"/>
            <w:shd w:val="clear" w:color="auto" w:fill="FFFFFF"/>
          </w:rPr>
          <w:t>новаяжизнь</w:t>
        </w:r>
        <w:proofErr w:type="spellEnd"/>
        <w:r w:rsidR="002B08B4" w:rsidRPr="002B08B4">
          <w:rPr>
            <w:rFonts w:ascii="Arial" w:eastAsia="Arial" w:hAnsi="Arial" w:cs="Arial"/>
            <w:color w:val="0000FF"/>
            <w:sz w:val="22"/>
            <w:szCs w:val="22"/>
            <w:u w:val="single"/>
            <w:shd w:val="clear" w:color="auto" w:fill="FFFFFF"/>
          </w:rPr>
          <w:t>), Бологое,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77" w:history="1">
        <w:proofErr w:type="spellStart"/>
        <w:r w:rsidR="002B08B4" w:rsidRPr="002B08B4">
          <w:rPr>
            <w:rFonts w:ascii="Arial" w:eastAsia="Arial" w:hAnsi="Arial" w:cs="Arial"/>
            <w:color w:val="0000FF"/>
            <w:sz w:val="22"/>
            <w:szCs w:val="22"/>
            <w:u w:val="single"/>
            <w:shd w:val="clear" w:color="auto" w:fill="FFFFFF"/>
          </w:rPr>
          <w:t>Сандовские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сандовскиевести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Сандово,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78" w:history="1">
        <w:r w:rsidR="002B08B4" w:rsidRPr="002B08B4">
          <w:rPr>
            <w:rFonts w:ascii="Arial" w:eastAsia="Arial" w:hAnsi="Arial" w:cs="Arial"/>
            <w:color w:val="0000FF"/>
            <w:sz w:val="22"/>
            <w:szCs w:val="22"/>
            <w:u w:val="single"/>
            <w:shd w:val="clear" w:color="auto" w:fill="FFFFFF"/>
          </w:rPr>
          <w:t>Авангард (авангард), Западная Двина,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79" w:history="1">
        <w:r w:rsidR="002B08B4" w:rsidRPr="002B08B4">
          <w:rPr>
            <w:rFonts w:ascii="Arial" w:eastAsia="Arial" w:hAnsi="Arial" w:cs="Arial"/>
            <w:color w:val="0000FF"/>
            <w:sz w:val="22"/>
            <w:szCs w:val="22"/>
            <w:u w:val="single"/>
            <w:shd w:val="clear" w:color="auto" w:fill="FFFFFF"/>
          </w:rPr>
          <w:t>Коммунар (коммунар), п. Фирово,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80" w:history="1">
        <w:r w:rsidR="002B08B4" w:rsidRPr="002B08B4">
          <w:rPr>
            <w:rFonts w:ascii="Arial" w:eastAsia="Arial" w:hAnsi="Arial" w:cs="Arial"/>
            <w:color w:val="0000FF"/>
            <w:sz w:val="22"/>
            <w:szCs w:val="22"/>
            <w:u w:val="single"/>
            <w:shd w:val="clear" w:color="auto" w:fill="FFFFFF"/>
          </w:rPr>
          <w:t>Лесной вестник (</w:t>
        </w:r>
        <w:proofErr w:type="spellStart"/>
        <w:r w:rsidR="002B08B4" w:rsidRPr="002B08B4">
          <w:rPr>
            <w:rFonts w:ascii="Arial" w:eastAsia="Arial" w:hAnsi="Arial" w:cs="Arial"/>
            <w:color w:val="0000FF"/>
            <w:sz w:val="22"/>
            <w:szCs w:val="22"/>
            <w:u w:val="single"/>
            <w:shd w:val="clear" w:color="auto" w:fill="FFFFFF"/>
          </w:rPr>
          <w:t>леснойвестник</w:t>
        </w:r>
        <w:proofErr w:type="spellEnd"/>
        <w:r w:rsidR="002B08B4" w:rsidRPr="002B08B4">
          <w:rPr>
            <w:rFonts w:ascii="Arial" w:eastAsia="Arial" w:hAnsi="Arial" w:cs="Arial"/>
            <w:color w:val="0000FF"/>
            <w:sz w:val="22"/>
            <w:szCs w:val="22"/>
            <w:u w:val="single"/>
            <w:shd w:val="clear" w:color="auto" w:fill="FFFFFF"/>
          </w:rPr>
          <w:t xml:space="preserve">), с. </w:t>
        </w:r>
        <w:proofErr w:type="gramStart"/>
        <w:r w:rsidR="002B08B4" w:rsidRPr="002B08B4">
          <w:rPr>
            <w:rFonts w:ascii="Arial" w:eastAsia="Arial" w:hAnsi="Arial" w:cs="Arial"/>
            <w:color w:val="0000FF"/>
            <w:sz w:val="22"/>
            <w:szCs w:val="22"/>
            <w:u w:val="single"/>
            <w:shd w:val="clear" w:color="auto" w:fill="FFFFFF"/>
          </w:rPr>
          <w:t>Лесное</w:t>
        </w:r>
        <w:proofErr w:type="gramEnd"/>
        <w:r w:rsidR="002B08B4" w:rsidRPr="002B08B4">
          <w:rPr>
            <w:rFonts w:ascii="Arial" w:eastAsia="Arial" w:hAnsi="Arial" w:cs="Arial"/>
            <w:color w:val="0000FF"/>
            <w:sz w:val="22"/>
            <w:szCs w:val="22"/>
            <w:u w:val="single"/>
            <w:shd w:val="clear" w:color="auto" w:fill="FFFFFF"/>
          </w:rPr>
          <w:t xml:space="preserve"> (Тверская обл.),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81" w:history="1">
        <w:r w:rsidR="002B08B4" w:rsidRPr="002B08B4">
          <w:rPr>
            <w:rFonts w:ascii="Arial" w:eastAsia="Arial" w:hAnsi="Arial" w:cs="Arial"/>
            <w:color w:val="0000FF"/>
            <w:sz w:val="22"/>
            <w:szCs w:val="22"/>
            <w:u w:val="single"/>
            <w:shd w:val="clear" w:color="auto" w:fill="FFFFFF"/>
          </w:rPr>
          <w:t>Жарковский вестник (</w:t>
        </w:r>
        <w:proofErr w:type="spellStart"/>
        <w:r w:rsidR="002B08B4" w:rsidRPr="002B08B4">
          <w:rPr>
            <w:rFonts w:ascii="Arial" w:eastAsia="Arial" w:hAnsi="Arial" w:cs="Arial"/>
            <w:color w:val="0000FF"/>
            <w:sz w:val="22"/>
            <w:szCs w:val="22"/>
            <w:u w:val="single"/>
            <w:shd w:val="clear" w:color="auto" w:fill="FFFFFF"/>
          </w:rPr>
          <w:t>жарковскийвестник</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82" w:history="1">
        <w:proofErr w:type="spellStart"/>
        <w:r w:rsidR="002B08B4" w:rsidRPr="002B08B4">
          <w:rPr>
            <w:rFonts w:ascii="Arial" w:eastAsia="Arial" w:hAnsi="Arial" w:cs="Arial"/>
            <w:color w:val="0000FF"/>
            <w:sz w:val="22"/>
            <w:szCs w:val="22"/>
            <w:u w:val="single"/>
            <w:shd w:val="clear" w:color="auto" w:fill="FFFFFF"/>
          </w:rPr>
          <w:t>Спировские</w:t>
        </w:r>
        <w:proofErr w:type="spellEnd"/>
        <w:r w:rsidR="002B08B4" w:rsidRPr="002B08B4">
          <w:rPr>
            <w:rFonts w:ascii="Arial" w:eastAsia="Arial" w:hAnsi="Arial" w:cs="Arial"/>
            <w:color w:val="0000FF"/>
            <w:sz w:val="22"/>
            <w:szCs w:val="22"/>
            <w:u w:val="single"/>
            <w:shd w:val="clear" w:color="auto" w:fill="FFFFFF"/>
          </w:rPr>
          <w:t xml:space="preserve"> известия (</w:t>
        </w:r>
        <w:proofErr w:type="spellStart"/>
        <w:r w:rsidR="002B08B4" w:rsidRPr="002B08B4">
          <w:rPr>
            <w:rFonts w:ascii="Arial" w:eastAsia="Arial" w:hAnsi="Arial" w:cs="Arial"/>
            <w:color w:val="0000FF"/>
            <w:sz w:val="22"/>
            <w:szCs w:val="22"/>
            <w:u w:val="single"/>
            <w:shd w:val="clear" w:color="auto" w:fill="FFFFFF"/>
          </w:rPr>
          <w:t>спировскиеизвестия</w:t>
        </w:r>
        <w:proofErr w:type="spellEnd"/>
        <w:r w:rsidR="002B08B4" w:rsidRPr="002B08B4">
          <w:rPr>
            <w:rFonts w:ascii="Arial" w:eastAsia="Arial" w:hAnsi="Arial" w:cs="Arial"/>
            <w:color w:val="0000FF"/>
            <w:sz w:val="22"/>
            <w:szCs w:val="22"/>
            <w:u w:val="single"/>
            <w:shd w:val="clear" w:color="auto" w:fill="FFFFFF"/>
          </w:rPr>
          <w:t>), п. Спирово,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83" w:history="1">
        <w:proofErr w:type="spellStart"/>
        <w:proofErr w:type="gramStart"/>
        <w:r w:rsidR="002B08B4" w:rsidRPr="002B08B4">
          <w:rPr>
            <w:rFonts w:ascii="Arial" w:eastAsia="Arial" w:hAnsi="Arial" w:cs="Arial"/>
            <w:color w:val="0000FF"/>
            <w:sz w:val="22"/>
            <w:szCs w:val="22"/>
            <w:u w:val="single"/>
            <w:shd w:val="clear" w:color="auto" w:fill="FFFFFF"/>
          </w:rPr>
          <w:t>Вышневолоцкая</w:t>
        </w:r>
        <w:proofErr w:type="spellEnd"/>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вышневолоцкаяправда</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84"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85" w:history="1">
        <w:r w:rsidR="002B08B4" w:rsidRPr="002B08B4">
          <w:rPr>
            <w:rFonts w:ascii="Arial" w:eastAsia="Arial" w:hAnsi="Arial" w:cs="Arial"/>
            <w:color w:val="0000FF"/>
            <w:sz w:val="22"/>
            <w:szCs w:val="22"/>
            <w:u w:val="single"/>
            <w:shd w:val="clear" w:color="auto" w:fill="FFFFFF"/>
          </w:rPr>
          <w:t>Gorodskoyportal.ru/</w:t>
        </w:r>
        <w:proofErr w:type="spellStart"/>
        <w:r w:rsidR="002B08B4" w:rsidRPr="002B08B4">
          <w:rPr>
            <w:rFonts w:ascii="Arial" w:eastAsia="Arial" w:hAnsi="Arial" w:cs="Arial"/>
            <w:color w:val="0000FF"/>
            <w:sz w:val="22"/>
            <w:szCs w:val="22"/>
            <w:u w:val="single"/>
            <w:shd w:val="clear" w:color="auto" w:fill="FFFFFF"/>
          </w:rPr>
          <w:t>tver</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86"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87"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8"/>
        </w:numPr>
        <w:rPr>
          <w:rFonts w:ascii="Arial" w:eastAsia="Arial" w:hAnsi="Arial" w:cs="Arial"/>
          <w:color w:val="0000FF"/>
          <w:sz w:val="22"/>
          <w:szCs w:val="22"/>
          <w:shd w:val="clear" w:color="auto" w:fill="FFFFFF"/>
        </w:rPr>
      </w:pPr>
      <w:hyperlink r:id="rId288"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2008624"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Tverigrad.ru, Тверь,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33" w:name="ant_1575050_1921895378"/>
      <w:r w:rsidRPr="002B08B4">
        <w:rPr>
          <w:rFonts w:ascii="Arial" w:eastAsia="Arial" w:hAnsi="Arial" w:cs="Arial"/>
          <w:color w:val="000000"/>
          <w:sz w:val="22"/>
          <w:szCs w:val="22"/>
          <w:shd w:val="clear" w:color="auto" w:fill="FFFFFF"/>
        </w:rPr>
        <w:t>В ТВЕРСКОЙ ОБЛАСТИ НА РЕГИОНАЛЬНЫХ ДОРОГАХ ВЕДУТ ПРОТИВОПАВОДКОВЫЕ РАБОТЫ</w:t>
      </w:r>
      <w:bookmarkEnd w:id="33"/>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По поручению губернатора Тверской области </w:t>
      </w:r>
      <w:r w:rsidRPr="002B08B4">
        <w:rPr>
          <w:rFonts w:ascii="Arial" w:eastAsia="Arial" w:hAnsi="Arial" w:cs="Arial"/>
          <w:color w:val="000000"/>
          <w:sz w:val="22"/>
          <w:szCs w:val="22"/>
          <w:shd w:val="clear" w:color="auto" w:fill="C0C0C0"/>
        </w:rPr>
        <w:t xml:space="preserve">Игоря </w:t>
      </w:r>
      <w:proofErr w:type="spellStart"/>
      <w:r w:rsidRPr="002B08B4">
        <w:rPr>
          <w:rFonts w:ascii="Arial" w:eastAsia="Arial" w:hAnsi="Arial" w:cs="Arial"/>
          <w:color w:val="000000"/>
          <w:sz w:val="22"/>
          <w:szCs w:val="22"/>
          <w:shd w:val="clear" w:color="auto" w:fill="C0C0C0"/>
        </w:rPr>
        <w:t>Рудени</w:t>
      </w:r>
      <w:proofErr w:type="spellEnd"/>
      <w:r w:rsidRPr="002B08B4">
        <w:rPr>
          <w:rFonts w:ascii="Arial" w:eastAsia="Arial" w:hAnsi="Arial" w:cs="Arial"/>
          <w:color w:val="000000"/>
          <w:sz w:val="22"/>
          <w:szCs w:val="22"/>
          <w:shd w:val="clear" w:color="auto" w:fill="FFFFFF"/>
        </w:rPr>
        <w:t xml:space="preserve"> главы муниципалитетов вместе с руководителями региональных министерств и ведомств, а также федеральных структур, </w:t>
      </w:r>
      <w:r w:rsidRPr="002B08B4">
        <w:rPr>
          <w:rFonts w:ascii="Arial" w:eastAsia="Arial" w:hAnsi="Arial" w:cs="Arial"/>
          <w:color w:val="000000"/>
          <w:sz w:val="22"/>
          <w:szCs w:val="22"/>
          <w:shd w:val="clear" w:color="auto" w:fill="FFFFFF"/>
        </w:rPr>
        <w:lastRenderedPageBreak/>
        <w:t xml:space="preserve">организовали контроль и осмотр тех мест, которые пропускают воду накануне и в период половодья... </w:t>
      </w:r>
    </w:p>
    <w:p w:rsidR="002B08B4" w:rsidRPr="002B08B4" w:rsidRDefault="00B578BC" w:rsidP="002B08B4">
      <w:pPr>
        <w:rPr>
          <w:rFonts w:ascii="Arial" w:eastAsia="Arial" w:hAnsi="Arial" w:cs="Arial"/>
          <w:color w:val="0000FF"/>
          <w:sz w:val="22"/>
          <w:szCs w:val="22"/>
          <w:shd w:val="clear" w:color="auto" w:fill="FFFFFF"/>
        </w:rPr>
      </w:pPr>
      <w:hyperlink r:id="rId289" w:history="1">
        <w:r w:rsidR="002B08B4" w:rsidRPr="002B08B4">
          <w:rPr>
            <w:rFonts w:ascii="Arial" w:eastAsia="Arial" w:hAnsi="Arial" w:cs="Arial"/>
            <w:color w:val="0000FF"/>
            <w:sz w:val="22"/>
            <w:szCs w:val="22"/>
            <w:u w:val="single"/>
            <w:shd w:val="clear" w:color="auto" w:fill="FFFFFF"/>
          </w:rPr>
          <w:t>https://tverigrad.ru/publication/v-tverskoj-oblasti-na-regionalnyh-dorogah-vedut-protivopavodkovye-raboty/</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2626E9" w:rsidRPr="002B08B4" w:rsidRDefault="00B578BC" w:rsidP="002626E9">
      <w:pPr>
        <w:numPr>
          <w:ilvl w:val="0"/>
          <w:numId w:val="10"/>
        </w:numPr>
        <w:rPr>
          <w:rFonts w:ascii="Arial" w:eastAsia="Arial" w:hAnsi="Arial" w:cs="Arial"/>
          <w:color w:val="0000FF"/>
          <w:sz w:val="22"/>
          <w:szCs w:val="22"/>
          <w:shd w:val="clear" w:color="auto" w:fill="FFFFFF"/>
        </w:rPr>
      </w:pPr>
      <w:hyperlink r:id="rId290"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626E9" w:rsidRPr="002B08B4" w:rsidRDefault="00B578BC" w:rsidP="002626E9">
      <w:pPr>
        <w:numPr>
          <w:ilvl w:val="0"/>
          <w:numId w:val="10"/>
        </w:numPr>
        <w:rPr>
          <w:rFonts w:ascii="Arial" w:eastAsia="Arial" w:hAnsi="Arial" w:cs="Arial"/>
          <w:color w:val="0000FF"/>
          <w:sz w:val="22"/>
          <w:szCs w:val="22"/>
          <w:shd w:val="clear" w:color="auto" w:fill="FFFFFF"/>
        </w:rPr>
      </w:pPr>
      <w:hyperlink r:id="rId291" w:history="1">
        <w:r w:rsidR="002626E9" w:rsidRPr="002B08B4">
          <w:rPr>
            <w:rFonts w:ascii="Arial" w:eastAsia="Arial" w:hAnsi="Arial" w:cs="Arial"/>
            <w:color w:val="0000FF"/>
            <w:sz w:val="22"/>
            <w:szCs w:val="22"/>
            <w:u w:val="single"/>
            <w:shd w:val="clear" w:color="auto" w:fill="FFFFFF"/>
          </w:rPr>
          <w:t>Тверское информационное агентство (tvernews.ru), Тверь, 18 февраля 2022</w:t>
        </w:r>
      </w:hyperlink>
    </w:p>
    <w:p w:rsidR="002626E9" w:rsidRPr="002B08B4" w:rsidRDefault="00B578BC" w:rsidP="002626E9">
      <w:pPr>
        <w:numPr>
          <w:ilvl w:val="0"/>
          <w:numId w:val="10"/>
        </w:numPr>
        <w:rPr>
          <w:rFonts w:ascii="Arial" w:eastAsia="Arial" w:hAnsi="Arial" w:cs="Arial"/>
          <w:color w:val="0000FF"/>
          <w:sz w:val="22"/>
          <w:szCs w:val="22"/>
          <w:shd w:val="clear" w:color="auto" w:fill="FFFFFF"/>
        </w:rPr>
      </w:pPr>
      <w:hyperlink r:id="rId292" w:history="1">
        <w:r w:rsidR="002626E9" w:rsidRPr="002B08B4">
          <w:rPr>
            <w:rFonts w:ascii="Arial" w:eastAsia="Arial" w:hAnsi="Arial" w:cs="Arial"/>
            <w:color w:val="0000FF"/>
            <w:sz w:val="22"/>
            <w:szCs w:val="22"/>
            <w:u w:val="single"/>
            <w:shd w:val="clear" w:color="auto" w:fill="FFFFFF"/>
          </w:rPr>
          <w:t>Аргументы и Факты (tver.aif.ru), Тверь, 18 февраля 2022</w:t>
        </w:r>
      </w:hyperlink>
    </w:p>
    <w:p w:rsidR="002626E9" w:rsidRPr="002B08B4" w:rsidRDefault="00B578BC" w:rsidP="002626E9">
      <w:pPr>
        <w:numPr>
          <w:ilvl w:val="0"/>
          <w:numId w:val="10"/>
        </w:numPr>
        <w:rPr>
          <w:rFonts w:ascii="Arial" w:eastAsia="Arial" w:hAnsi="Arial" w:cs="Arial"/>
          <w:color w:val="0000FF"/>
          <w:sz w:val="22"/>
          <w:szCs w:val="22"/>
          <w:shd w:val="clear" w:color="auto" w:fill="FFFFFF"/>
        </w:rPr>
      </w:pPr>
      <w:hyperlink r:id="rId293" w:history="1">
        <w:r w:rsidR="002626E9" w:rsidRPr="002B08B4">
          <w:rPr>
            <w:rFonts w:ascii="Arial" w:eastAsia="Arial" w:hAnsi="Arial" w:cs="Arial"/>
            <w:color w:val="0000FF"/>
            <w:sz w:val="22"/>
            <w:szCs w:val="22"/>
            <w:u w:val="single"/>
            <w:shd w:val="clear" w:color="auto" w:fill="FFFFFF"/>
          </w:rPr>
          <w:t>Московский Комсомолец (tver.mk.ru), Тверь,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294" w:history="1">
        <w:r w:rsidR="002B08B4" w:rsidRPr="002B08B4">
          <w:rPr>
            <w:rFonts w:ascii="Arial" w:eastAsia="Arial" w:hAnsi="Arial" w:cs="Arial"/>
            <w:color w:val="0000FF"/>
            <w:sz w:val="22"/>
            <w:szCs w:val="22"/>
            <w:u w:val="single"/>
            <w:shd w:val="clear" w:color="auto" w:fill="FFFFFF"/>
          </w:rPr>
          <w:t>Тверские ведомости (vedtver.ru), Тверь,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295"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296" w:history="1">
        <w:proofErr w:type="spellStart"/>
        <w:r w:rsidR="002B08B4" w:rsidRPr="002B08B4">
          <w:rPr>
            <w:rFonts w:ascii="Arial" w:eastAsia="Arial" w:hAnsi="Arial" w:cs="Arial"/>
            <w:color w:val="0000FF"/>
            <w:sz w:val="22"/>
            <w:szCs w:val="22"/>
            <w:u w:val="single"/>
            <w:shd w:val="clear" w:color="auto" w:fill="FFFFFF"/>
          </w:rPr>
          <w:t>Зубцовская</w:t>
        </w:r>
        <w:proofErr w:type="spellEnd"/>
        <w:r w:rsidR="002B08B4" w:rsidRPr="002B08B4">
          <w:rPr>
            <w:rFonts w:ascii="Arial" w:eastAsia="Arial" w:hAnsi="Arial" w:cs="Arial"/>
            <w:color w:val="0000FF"/>
            <w:sz w:val="22"/>
            <w:szCs w:val="22"/>
            <w:u w:val="single"/>
            <w:shd w:val="clear" w:color="auto" w:fill="FFFFFF"/>
          </w:rPr>
          <w:t xml:space="preserve"> жизнь (</w:t>
        </w:r>
        <w:proofErr w:type="spellStart"/>
        <w:r w:rsidR="002B08B4" w:rsidRPr="002B08B4">
          <w:rPr>
            <w:rFonts w:ascii="Arial" w:eastAsia="Arial" w:hAnsi="Arial" w:cs="Arial"/>
            <w:color w:val="0000FF"/>
            <w:sz w:val="22"/>
            <w:szCs w:val="22"/>
            <w:u w:val="single"/>
            <w:shd w:val="clear" w:color="auto" w:fill="FFFFFF"/>
          </w:rPr>
          <w:t>зубцовскаяжизнь</w:t>
        </w:r>
        <w:proofErr w:type="spellEnd"/>
        <w:r w:rsidR="002B08B4" w:rsidRPr="002B08B4">
          <w:rPr>
            <w:rFonts w:ascii="Arial" w:eastAsia="Arial" w:hAnsi="Arial" w:cs="Arial"/>
            <w:color w:val="0000FF"/>
            <w:sz w:val="22"/>
            <w:szCs w:val="22"/>
            <w:u w:val="single"/>
            <w:shd w:val="clear" w:color="auto" w:fill="FFFFFF"/>
          </w:rPr>
          <w:t>), Зубцов,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297" w:history="1">
        <w:r w:rsidR="002B08B4" w:rsidRPr="002B08B4">
          <w:rPr>
            <w:rFonts w:ascii="Arial" w:eastAsia="Arial" w:hAnsi="Arial" w:cs="Arial"/>
            <w:color w:val="0000FF"/>
            <w:sz w:val="22"/>
            <w:szCs w:val="22"/>
            <w:u w:val="single"/>
            <w:shd w:val="clear" w:color="auto" w:fill="FFFFFF"/>
          </w:rPr>
          <w:t>Ленинское знамя (leninskoeznamya.tverreg.ru), Тверь,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298" w:history="1">
        <w:proofErr w:type="gramStart"/>
        <w:r w:rsidR="002B08B4" w:rsidRPr="002B08B4">
          <w:rPr>
            <w:rFonts w:ascii="Arial" w:eastAsia="Arial" w:hAnsi="Arial" w:cs="Arial"/>
            <w:color w:val="0000FF"/>
            <w:sz w:val="22"/>
            <w:szCs w:val="22"/>
            <w:u w:val="single"/>
            <w:shd w:val="clear" w:color="auto" w:fill="FFFFFF"/>
          </w:rPr>
          <w:t>Бельская</w:t>
        </w:r>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бельскаяправда</w:t>
        </w:r>
        <w:proofErr w:type="spellEnd"/>
        <w:r w:rsidR="002B08B4" w:rsidRPr="002B08B4">
          <w:rPr>
            <w:rFonts w:ascii="Arial" w:eastAsia="Arial" w:hAnsi="Arial" w:cs="Arial"/>
            <w:color w:val="0000FF"/>
            <w:sz w:val="22"/>
            <w:szCs w:val="22"/>
            <w:u w:val="single"/>
            <w:shd w:val="clear" w:color="auto" w:fill="FFFFFF"/>
          </w:rPr>
          <w:t>), Белый,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299" w:history="1">
        <w:proofErr w:type="spellStart"/>
        <w:r w:rsidR="002B08B4" w:rsidRPr="002B08B4">
          <w:rPr>
            <w:rFonts w:ascii="Arial" w:eastAsia="Arial" w:hAnsi="Arial" w:cs="Arial"/>
            <w:color w:val="0000FF"/>
            <w:sz w:val="22"/>
            <w:szCs w:val="22"/>
            <w:u w:val="single"/>
            <w:shd w:val="clear" w:color="auto" w:fill="FFFFFF"/>
          </w:rPr>
          <w:t>Сандовские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сандовскиевести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Сандово,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00" w:history="1">
        <w:proofErr w:type="spellStart"/>
        <w:r w:rsidR="002B08B4" w:rsidRPr="002B08B4">
          <w:rPr>
            <w:rFonts w:ascii="Arial" w:eastAsia="Arial" w:hAnsi="Arial" w:cs="Arial"/>
            <w:color w:val="0000FF"/>
            <w:sz w:val="22"/>
            <w:szCs w:val="22"/>
            <w:u w:val="single"/>
            <w:shd w:val="clear" w:color="auto" w:fill="FFFFFF"/>
          </w:rPr>
          <w:t>Андреапольские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андреапольскиевести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Андреаполь</w:t>
        </w:r>
        <w:proofErr w:type="spellEnd"/>
        <w:r w:rsidR="002B08B4" w:rsidRPr="002B08B4">
          <w:rPr>
            <w:rFonts w:ascii="Arial" w:eastAsia="Arial" w:hAnsi="Arial" w:cs="Arial"/>
            <w:color w:val="0000FF"/>
            <w:sz w:val="22"/>
            <w:szCs w:val="22"/>
            <w:u w:val="single"/>
            <w:shd w:val="clear" w:color="auto" w:fill="FFFFFF"/>
          </w:rPr>
          <w:t>,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01" w:history="1">
        <w:r w:rsidR="002B08B4" w:rsidRPr="002B08B4">
          <w:rPr>
            <w:rFonts w:ascii="Arial" w:eastAsia="Arial" w:hAnsi="Arial" w:cs="Arial"/>
            <w:color w:val="0000FF"/>
            <w:sz w:val="22"/>
            <w:szCs w:val="22"/>
            <w:u w:val="single"/>
            <w:shd w:val="clear" w:color="auto" w:fill="FFFFFF"/>
          </w:rPr>
          <w:t>Gorodskoyportal.ru/</w:t>
        </w:r>
        <w:proofErr w:type="spellStart"/>
        <w:r w:rsidR="002B08B4" w:rsidRPr="002B08B4">
          <w:rPr>
            <w:rFonts w:ascii="Arial" w:eastAsia="Arial" w:hAnsi="Arial" w:cs="Arial"/>
            <w:color w:val="0000FF"/>
            <w:sz w:val="22"/>
            <w:szCs w:val="22"/>
            <w:u w:val="single"/>
            <w:shd w:val="clear" w:color="auto" w:fill="FFFFFF"/>
          </w:rPr>
          <w:t>tver</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02" w:history="1">
        <w:r w:rsidR="002B08B4" w:rsidRPr="002B08B4">
          <w:rPr>
            <w:rFonts w:ascii="Arial" w:eastAsia="Arial" w:hAnsi="Arial" w:cs="Arial"/>
            <w:color w:val="0000FF"/>
            <w:sz w:val="22"/>
            <w:szCs w:val="22"/>
            <w:u w:val="single"/>
            <w:shd w:val="clear" w:color="auto" w:fill="FFFFFF"/>
          </w:rPr>
          <w:t>Новая жизнь (</w:t>
        </w:r>
        <w:proofErr w:type="spellStart"/>
        <w:r w:rsidR="002B08B4" w:rsidRPr="002B08B4">
          <w:rPr>
            <w:rFonts w:ascii="Arial" w:eastAsia="Arial" w:hAnsi="Arial" w:cs="Arial"/>
            <w:color w:val="0000FF"/>
            <w:sz w:val="22"/>
            <w:szCs w:val="22"/>
            <w:u w:val="single"/>
            <w:shd w:val="clear" w:color="auto" w:fill="FFFFFF"/>
          </w:rPr>
          <w:t>новаяжизнь</w:t>
        </w:r>
        <w:proofErr w:type="spellEnd"/>
        <w:r w:rsidR="002B08B4" w:rsidRPr="002B08B4">
          <w:rPr>
            <w:rFonts w:ascii="Arial" w:eastAsia="Arial" w:hAnsi="Arial" w:cs="Arial"/>
            <w:color w:val="0000FF"/>
            <w:sz w:val="22"/>
            <w:szCs w:val="22"/>
            <w:u w:val="single"/>
            <w:shd w:val="clear" w:color="auto" w:fill="FFFFFF"/>
          </w:rPr>
          <w:t>), Бологое,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03" w:history="1">
        <w:r w:rsidR="002B08B4" w:rsidRPr="002B08B4">
          <w:rPr>
            <w:rFonts w:ascii="Arial" w:eastAsia="Arial" w:hAnsi="Arial" w:cs="Arial"/>
            <w:color w:val="0000FF"/>
            <w:sz w:val="22"/>
            <w:szCs w:val="22"/>
            <w:u w:val="single"/>
            <w:shd w:val="clear" w:color="auto" w:fill="FFFFFF"/>
          </w:rPr>
          <w:t>Авангард (авангард), Западная Двина,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04" w:history="1">
        <w:r w:rsidR="002B08B4" w:rsidRPr="002B08B4">
          <w:rPr>
            <w:rFonts w:ascii="Arial" w:eastAsia="Arial" w:hAnsi="Arial" w:cs="Arial"/>
            <w:color w:val="0000FF"/>
            <w:sz w:val="22"/>
            <w:szCs w:val="22"/>
            <w:u w:val="single"/>
            <w:shd w:val="clear" w:color="auto" w:fill="FFFFFF"/>
          </w:rPr>
          <w:t>Наша жизнь (</w:t>
        </w:r>
        <w:proofErr w:type="spellStart"/>
        <w:r w:rsidR="002B08B4" w:rsidRPr="002B08B4">
          <w:rPr>
            <w:rFonts w:ascii="Arial" w:eastAsia="Arial" w:hAnsi="Arial" w:cs="Arial"/>
            <w:color w:val="0000FF"/>
            <w:sz w:val="22"/>
            <w:szCs w:val="22"/>
            <w:u w:val="single"/>
            <w:shd w:val="clear" w:color="auto" w:fill="FFFFFF"/>
          </w:rPr>
          <w:t>нашажизнь</w:t>
        </w:r>
        <w:proofErr w:type="spellEnd"/>
        <w:r w:rsidR="002B08B4" w:rsidRPr="002B08B4">
          <w:rPr>
            <w:rFonts w:ascii="Arial" w:eastAsia="Arial" w:hAnsi="Arial" w:cs="Arial"/>
            <w:color w:val="0000FF"/>
            <w:sz w:val="22"/>
            <w:szCs w:val="22"/>
            <w:u w:val="single"/>
            <w:shd w:val="clear" w:color="auto" w:fill="FFFFFF"/>
          </w:rPr>
          <w:t>), Лихославль,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05" w:history="1">
        <w:proofErr w:type="spellStart"/>
        <w:r w:rsidR="002B08B4" w:rsidRPr="002B08B4">
          <w:rPr>
            <w:rFonts w:ascii="Arial" w:eastAsia="Arial" w:hAnsi="Arial" w:cs="Arial"/>
            <w:color w:val="0000FF"/>
            <w:sz w:val="22"/>
            <w:szCs w:val="22"/>
            <w:u w:val="single"/>
            <w:shd w:val="clear" w:color="auto" w:fill="FFFFFF"/>
          </w:rPr>
          <w:t>Молоковский</w:t>
        </w:r>
        <w:proofErr w:type="spellEnd"/>
        <w:r w:rsidR="002B08B4" w:rsidRPr="002B08B4">
          <w:rPr>
            <w:rFonts w:ascii="Arial" w:eastAsia="Arial" w:hAnsi="Arial" w:cs="Arial"/>
            <w:color w:val="0000FF"/>
            <w:sz w:val="22"/>
            <w:szCs w:val="22"/>
            <w:u w:val="single"/>
            <w:shd w:val="clear" w:color="auto" w:fill="FFFFFF"/>
          </w:rPr>
          <w:t xml:space="preserve"> край (</w:t>
        </w:r>
        <w:proofErr w:type="spellStart"/>
        <w:r w:rsidR="002B08B4" w:rsidRPr="002B08B4">
          <w:rPr>
            <w:rFonts w:ascii="Arial" w:eastAsia="Arial" w:hAnsi="Arial" w:cs="Arial"/>
            <w:color w:val="0000FF"/>
            <w:sz w:val="22"/>
            <w:szCs w:val="22"/>
            <w:u w:val="single"/>
            <w:shd w:val="clear" w:color="auto" w:fill="FFFFFF"/>
          </w:rPr>
          <w:t>молоковскийкрай</w:t>
        </w:r>
        <w:proofErr w:type="spellEnd"/>
        <w:r w:rsidR="002B08B4" w:rsidRPr="002B08B4">
          <w:rPr>
            <w:rFonts w:ascii="Arial" w:eastAsia="Arial" w:hAnsi="Arial" w:cs="Arial"/>
            <w:color w:val="0000FF"/>
            <w:sz w:val="22"/>
            <w:szCs w:val="22"/>
            <w:u w:val="single"/>
            <w:shd w:val="clear" w:color="auto" w:fill="FFFFFF"/>
          </w:rPr>
          <w:t>), п. Молоково,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06" w:history="1">
        <w:r w:rsidR="002B08B4" w:rsidRPr="002B08B4">
          <w:rPr>
            <w:rFonts w:ascii="Arial" w:eastAsia="Arial" w:hAnsi="Arial" w:cs="Arial"/>
            <w:color w:val="0000FF"/>
            <w:sz w:val="22"/>
            <w:szCs w:val="22"/>
            <w:u w:val="single"/>
            <w:shd w:val="clear" w:color="auto" w:fill="FFFFFF"/>
          </w:rPr>
          <w:t>Коммунар (коммунар), п. Фирово,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07" w:history="1">
        <w:r w:rsidR="002B08B4" w:rsidRPr="002B08B4">
          <w:rPr>
            <w:rFonts w:ascii="Arial" w:eastAsia="Arial" w:hAnsi="Arial" w:cs="Arial"/>
            <w:color w:val="0000FF"/>
            <w:sz w:val="22"/>
            <w:szCs w:val="22"/>
            <w:u w:val="single"/>
            <w:shd w:val="clear" w:color="auto" w:fill="FFFFFF"/>
          </w:rPr>
          <w:t>Лесной вестник (</w:t>
        </w:r>
        <w:proofErr w:type="spellStart"/>
        <w:r w:rsidR="002B08B4" w:rsidRPr="002B08B4">
          <w:rPr>
            <w:rFonts w:ascii="Arial" w:eastAsia="Arial" w:hAnsi="Arial" w:cs="Arial"/>
            <w:color w:val="0000FF"/>
            <w:sz w:val="22"/>
            <w:szCs w:val="22"/>
            <w:u w:val="single"/>
            <w:shd w:val="clear" w:color="auto" w:fill="FFFFFF"/>
          </w:rPr>
          <w:t>леснойвестник</w:t>
        </w:r>
        <w:proofErr w:type="spellEnd"/>
        <w:r w:rsidR="002B08B4" w:rsidRPr="002B08B4">
          <w:rPr>
            <w:rFonts w:ascii="Arial" w:eastAsia="Arial" w:hAnsi="Arial" w:cs="Arial"/>
            <w:color w:val="0000FF"/>
            <w:sz w:val="22"/>
            <w:szCs w:val="22"/>
            <w:u w:val="single"/>
            <w:shd w:val="clear" w:color="auto" w:fill="FFFFFF"/>
          </w:rPr>
          <w:t xml:space="preserve">), с. </w:t>
        </w:r>
        <w:proofErr w:type="gramStart"/>
        <w:r w:rsidR="002B08B4" w:rsidRPr="002B08B4">
          <w:rPr>
            <w:rFonts w:ascii="Arial" w:eastAsia="Arial" w:hAnsi="Arial" w:cs="Arial"/>
            <w:color w:val="0000FF"/>
            <w:sz w:val="22"/>
            <w:szCs w:val="22"/>
            <w:u w:val="single"/>
            <w:shd w:val="clear" w:color="auto" w:fill="FFFFFF"/>
          </w:rPr>
          <w:t>Лесное</w:t>
        </w:r>
        <w:proofErr w:type="gramEnd"/>
        <w:r w:rsidR="002B08B4" w:rsidRPr="002B08B4">
          <w:rPr>
            <w:rFonts w:ascii="Arial" w:eastAsia="Arial" w:hAnsi="Arial" w:cs="Arial"/>
            <w:color w:val="0000FF"/>
            <w:sz w:val="22"/>
            <w:szCs w:val="22"/>
            <w:u w:val="single"/>
            <w:shd w:val="clear" w:color="auto" w:fill="FFFFFF"/>
          </w:rPr>
          <w:t xml:space="preserve"> (Тверская обл.),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08" w:history="1">
        <w:proofErr w:type="spellStart"/>
        <w:proofErr w:type="gramStart"/>
        <w:r w:rsidR="002B08B4" w:rsidRPr="002B08B4">
          <w:rPr>
            <w:rFonts w:ascii="Arial" w:eastAsia="Arial" w:hAnsi="Arial" w:cs="Arial"/>
            <w:color w:val="0000FF"/>
            <w:sz w:val="22"/>
            <w:szCs w:val="22"/>
            <w:u w:val="single"/>
            <w:shd w:val="clear" w:color="auto" w:fill="FFFFFF"/>
          </w:rPr>
          <w:t>Вышневолоцкая</w:t>
        </w:r>
        <w:proofErr w:type="spellEnd"/>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вышневолоцкаяправда</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09" w:history="1">
        <w:r w:rsidR="002B08B4" w:rsidRPr="002B08B4">
          <w:rPr>
            <w:rFonts w:ascii="Arial" w:eastAsia="Arial" w:hAnsi="Arial" w:cs="Arial"/>
            <w:color w:val="0000FF"/>
            <w:sz w:val="22"/>
            <w:szCs w:val="22"/>
            <w:u w:val="single"/>
            <w:shd w:val="clear" w:color="auto" w:fill="FFFFFF"/>
          </w:rPr>
          <w:t>Вперед (вперед), Калязин,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10" w:history="1">
        <w:proofErr w:type="spellStart"/>
        <w:r w:rsidR="002B08B4" w:rsidRPr="002B08B4">
          <w:rPr>
            <w:rFonts w:ascii="Arial" w:eastAsia="Arial" w:hAnsi="Arial" w:cs="Arial"/>
            <w:color w:val="0000FF"/>
            <w:sz w:val="22"/>
            <w:szCs w:val="22"/>
            <w:u w:val="single"/>
            <w:shd w:val="clear" w:color="auto" w:fill="FFFFFF"/>
          </w:rPr>
          <w:t>Спировские</w:t>
        </w:r>
        <w:proofErr w:type="spellEnd"/>
        <w:r w:rsidR="002B08B4" w:rsidRPr="002B08B4">
          <w:rPr>
            <w:rFonts w:ascii="Arial" w:eastAsia="Arial" w:hAnsi="Arial" w:cs="Arial"/>
            <w:color w:val="0000FF"/>
            <w:sz w:val="22"/>
            <w:szCs w:val="22"/>
            <w:u w:val="single"/>
            <w:shd w:val="clear" w:color="auto" w:fill="FFFFFF"/>
          </w:rPr>
          <w:t xml:space="preserve"> известия (</w:t>
        </w:r>
        <w:proofErr w:type="spellStart"/>
        <w:r w:rsidR="002B08B4" w:rsidRPr="002B08B4">
          <w:rPr>
            <w:rFonts w:ascii="Arial" w:eastAsia="Arial" w:hAnsi="Arial" w:cs="Arial"/>
            <w:color w:val="0000FF"/>
            <w:sz w:val="22"/>
            <w:szCs w:val="22"/>
            <w:u w:val="single"/>
            <w:shd w:val="clear" w:color="auto" w:fill="FFFFFF"/>
          </w:rPr>
          <w:t>спировскиеизвестия</w:t>
        </w:r>
        <w:proofErr w:type="spellEnd"/>
        <w:r w:rsidR="002B08B4" w:rsidRPr="002B08B4">
          <w:rPr>
            <w:rFonts w:ascii="Arial" w:eastAsia="Arial" w:hAnsi="Arial" w:cs="Arial"/>
            <w:color w:val="0000FF"/>
            <w:sz w:val="22"/>
            <w:szCs w:val="22"/>
            <w:u w:val="single"/>
            <w:shd w:val="clear" w:color="auto" w:fill="FFFFFF"/>
          </w:rPr>
          <w:t>), п. Спирово,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11" w:history="1">
        <w:r w:rsidR="002B08B4" w:rsidRPr="002B08B4">
          <w:rPr>
            <w:rFonts w:ascii="Arial" w:eastAsia="Arial" w:hAnsi="Arial" w:cs="Arial"/>
            <w:color w:val="0000FF"/>
            <w:sz w:val="22"/>
            <w:szCs w:val="22"/>
            <w:u w:val="single"/>
            <w:shd w:val="clear" w:color="auto" w:fill="FFFFFF"/>
          </w:rPr>
          <w:t>Жарковский вестник (</w:t>
        </w:r>
        <w:proofErr w:type="spellStart"/>
        <w:r w:rsidR="002B08B4" w:rsidRPr="002B08B4">
          <w:rPr>
            <w:rFonts w:ascii="Arial" w:eastAsia="Arial" w:hAnsi="Arial" w:cs="Arial"/>
            <w:color w:val="0000FF"/>
            <w:sz w:val="22"/>
            <w:szCs w:val="22"/>
            <w:u w:val="single"/>
            <w:shd w:val="clear" w:color="auto" w:fill="FFFFFF"/>
          </w:rPr>
          <w:t>жарковскийвестник</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12"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10"/>
        </w:numPr>
        <w:rPr>
          <w:rFonts w:ascii="Arial" w:eastAsia="Arial" w:hAnsi="Arial" w:cs="Arial"/>
          <w:color w:val="0000FF"/>
          <w:sz w:val="22"/>
          <w:szCs w:val="22"/>
          <w:shd w:val="clear" w:color="auto" w:fill="FFFFFF"/>
        </w:rPr>
      </w:pPr>
      <w:hyperlink r:id="rId313"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895378"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Tverigrad.ru, Тверь,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34" w:name="ant_1575050_1921384808"/>
      <w:r w:rsidRPr="002B08B4">
        <w:rPr>
          <w:rFonts w:ascii="Arial" w:eastAsia="Arial" w:hAnsi="Arial" w:cs="Arial"/>
          <w:color w:val="000000"/>
          <w:sz w:val="22"/>
          <w:szCs w:val="22"/>
          <w:shd w:val="clear" w:color="auto" w:fill="FFFFFF"/>
        </w:rPr>
        <w:t>СЕНЕГАЛ ЗАИНТЕРЕСОВАЛСЯ СВЕТИЛЬНИКАМИ ИЗ ТВЕРСКОЙ ОБЛАСТИ</w:t>
      </w:r>
      <w:bookmarkEnd w:id="34"/>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обсудил с представителями Республики Сенегал перспективы сотрудничества с Тверской областью в различных отраслях... 17 февраля </w:t>
      </w:r>
      <w:r w:rsidRPr="002B08B4">
        <w:rPr>
          <w:rFonts w:ascii="Arial" w:eastAsia="Arial" w:hAnsi="Arial" w:cs="Arial"/>
          <w:color w:val="000000"/>
          <w:sz w:val="22"/>
          <w:szCs w:val="22"/>
          <w:shd w:val="clear" w:color="auto" w:fill="C0C0C0"/>
        </w:rPr>
        <w:t xml:space="preserve">губернатор Тверской области 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провел встречу с Министром инфраструктуры, дорожного транспорта и развития Республики Сенегал </w:t>
      </w:r>
      <w:proofErr w:type="spellStart"/>
      <w:r w:rsidRPr="002B08B4">
        <w:rPr>
          <w:rFonts w:ascii="Arial" w:eastAsia="Arial" w:hAnsi="Arial" w:cs="Arial"/>
          <w:color w:val="000000"/>
          <w:sz w:val="22"/>
          <w:szCs w:val="22"/>
          <w:shd w:val="clear" w:color="auto" w:fill="FFFFFF"/>
        </w:rPr>
        <w:t>Амадом</w:t>
      </w:r>
      <w:proofErr w:type="spellEnd"/>
      <w:r w:rsidRPr="002B08B4">
        <w:rPr>
          <w:rFonts w:ascii="Arial" w:eastAsia="Arial" w:hAnsi="Arial" w:cs="Arial"/>
          <w:color w:val="000000"/>
          <w:sz w:val="22"/>
          <w:szCs w:val="22"/>
          <w:shd w:val="clear" w:color="auto" w:fill="FFFFFF"/>
        </w:rPr>
        <w:t xml:space="preserve"> Мансуром ...</w:t>
      </w:r>
    </w:p>
    <w:p w:rsidR="002B08B4" w:rsidRPr="002B08B4" w:rsidRDefault="00B578BC" w:rsidP="002B08B4">
      <w:pPr>
        <w:rPr>
          <w:rFonts w:ascii="Arial" w:eastAsia="Arial" w:hAnsi="Arial" w:cs="Arial"/>
          <w:color w:val="0000FF"/>
          <w:sz w:val="22"/>
          <w:szCs w:val="22"/>
          <w:shd w:val="clear" w:color="auto" w:fill="FFFFFF"/>
        </w:rPr>
      </w:pPr>
      <w:hyperlink r:id="rId314" w:history="1">
        <w:r w:rsidR="002B08B4" w:rsidRPr="002B08B4">
          <w:rPr>
            <w:rFonts w:ascii="Arial" w:eastAsia="Arial" w:hAnsi="Arial" w:cs="Arial"/>
            <w:color w:val="0000FF"/>
            <w:sz w:val="22"/>
            <w:szCs w:val="22"/>
            <w:u w:val="single"/>
            <w:shd w:val="clear" w:color="auto" w:fill="FFFFFF"/>
          </w:rPr>
          <w:t>https://tverigrad.ru/publication/senegal-zainteresovalsja-svetilnikami-iz-tverskoj-oblasti/</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2626E9" w:rsidRPr="002B08B4" w:rsidRDefault="00B578BC" w:rsidP="002626E9">
      <w:pPr>
        <w:numPr>
          <w:ilvl w:val="0"/>
          <w:numId w:val="11"/>
        </w:numPr>
        <w:rPr>
          <w:rFonts w:ascii="Arial" w:eastAsia="Arial" w:hAnsi="Arial" w:cs="Arial"/>
          <w:color w:val="0000FF"/>
          <w:sz w:val="22"/>
          <w:szCs w:val="22"/>
          <w:shd w:val="clear" w:color="auto" w:fill="FFFFFF"/>
        </w:rPr>
      </w:pPr>
      <w:hyperlink r:id="rId315" w:history="1">
        <w:r w:rsidR="002626E9" w:rsidRPr="002B08B4">
          <w:rPr>
            <w:rFonts w:ascii="Arial" w:eastAsia="Arial" w:hAnsi="Arial" w:cs="Arial"/>
            <w:color w:val="0000FF"/>
            <w:sz w:val="22"/>
            <w:szCs w:val="22"/>
            <w:u w:val="single"/>
            <w:shd w:val="clear" w:color="auto" w:fill="FFFFFF"/>
          </w:rPr>
          <w:t>Аргументы и Факты (tver.aif.ru), Тверь, 18 февраля 2022</w:t>
        </w:r>
      </w:hyperlink>
    </w:p>
    <w:p w:rsidR="002626E9" w:rsidRPr="002B08B4" w:rsidRDefault="00B578BC" w:rsidP="002626E9">
      <w:pPr>
        <w:numPr>
          <w:ilvl w:val="0"/>
          <w:numId w:val="11"/>
        </w:numPr>
        <w:rPr>
          <w:rFonts w:ascii="Arial" w:eastAsia="Arial" w:hAnsi="Arial" w:cs="Arial"/>
          <w:color w:val="0000FF"/>
          <w:sz w:val="22"/>
          <w:szCs w:val="22"/>
          <w:shd w:val="clear" w:color="auto" w:fill="FFFFFF"/>
        </w:rPr>
      </w:pPr>
      <w:hyperlink r:id="rId316" w:history="1">
        <w:r w:rsidR="002626E9" w:rsidRPr="002B08B4">
          <w:rPr>
            <w:rFonts w:ascii="Arial" w:eastAsia="Arial" w:hAnsi="Arial" w:cs="Arial"/>
            <w:color w:val="0000FF"/>
            <w:sz w:val="22"/>
            <w:szCs w:val="22"/>
            <w:u w:val="single"/>
            <w:shd w:val="clear" w:color="auto" w:fill="FFFFFF"/>
          </w:rPr>
          <w:t>TvTver.ru, Тверь, 18 февраля 2022</w:t>
        </w:r>
      </w:hyperlink>
    </w:p>
    <w:p w:rsidR="002B08B4" w:rsidRPr="002B08B4" w:rsidRDefault="00B578BC" w:rsidP="002B08B4">
      <w:pPr>
        <w:numPr>
          <w:ilvl w:val="0"/>
          <w:numId w:val="11"/>
        </w:numPr>
        <w:rPr>
          <w:rFonts w:ascii="Arial" w:eastAsia="Arial" w:hAnsi="Arial" w:cs="Arial"/>
          <w:color w:val="0000FF"/>
          <w:sz w:val="22"/>
          <w:szCs w:val="22"/>
          <w:shd w:val="clear" w:color="auto" w:fill="FFFFFF"/>
        </w:rPr>
      </w:pPr>
      <w:hyperlink r:id="rId317" w:history="1">
        <w:proofErr w:type="gramStart"/>
        <w:r w:rsidR="002B08B4" w:rsidRPr="002B08B4">
          <w:rPr>
            <w:rFonts w:ascii="Arial" w:eastAsia="Arial" w:hAnsi="Arial" w:cs="Arial"/>
            <w:color w:val="0000FF"/>
            <w:sz w:val="22"/>
            <w:szCs w:val="22"/>
            <w:u w:val="single"/>
            <w:shd w:val="clear" w:color="auto" w:fill="FFFFFF"/>
          </w:rPr>
          <w:t>МСК</w:t>
        </w:r>
        <w:proofErr w:type="gramEnd"/>
        <w:r w:rsidR="002B08B4" w:rsidRPr="002B08B4">
          <w:rPr>
            <w:rFonts w:ascii="Arial" w:eastAsia="Arial" w:hAnsi="Arial" w:cs="Arial"/>
            <w:color w:val="0000FF"/>
            <w:sz w:val="22"/>
            <w:szCs w:val="22"/>
            <w:u w:val="single"/>
            <w:shd w:val="clear" w:color="auto" w:fill="FFFFFF"/>
          </w:rPr>
          <w:t xml:space="preserve"> БЛ ГРУПП (bl-g.ru), Москва, 18 февраля 2022</w:t>
        </w:r>
      </w:hyperlink>
    </w:p>
    <w:p w:rsidR="002B08B4" w:rsidRPr="002B08B4" w:rsidRDefault="00B578BC" w:rsidP="002B08B4">
      <w:pPr>
        <w:numPr>
          <w:ilvl w:val="0"/>
          <w:numId w:val="11"/>
        </w:numPr>
        <w:rPr>
          <w:rFonts w:ascii="Arial" w:eastAsia="Arial" w:hAnsi="Arial" w:cs="Arial"/>
          <w:color w:val="0000FF"/>
          <w:sz w:val="22"/>
          <w:szCs w:val="22"/>
          <w:shd w:val="clear" w:color="auto" w:fill="FFFFFF"/>
        </w:rPr>
      </w:pPr>
      <w:hyperlink r:id="rId318" w:history="1">
        <w:r w:rsidR="002B08B4" w:rsidRPr="002B08B4">
          <w:rPr>
            <w:rFonts w:ascii="Arial" w:eastAsia="Arial" w:hAnsi="Arial" w:cs="Arial"/>
            <w:color w:val="0000FF"/>
            <w:sz w:val="22"/>
            <w:szCs w:val="22"/>
            <w:u w:val="single"/>
            <w:shd w:val="clear" w:color="auto" w:fill="FFFFFF"/>
          </w:rPr>
          <w:t>Вся Тверь (газета-вся-</w:t>
        </w:r>
        <w:proofErr w:type="spellStart"/>
        <w:r w:rsidR="002B08B4" w:rsidRPr="002B08B4">
          <w:rPr>
            <w:rFonts w:ascii="Arial" w:eastAsia="Arial" w:hAnsi="Arial" w:cs="Arial"/>
            <w:color w:val="0000FF"/>
            <w:sz w:val="22"/>
            <w:szCs w:val="22"/>
            <w:u w:val="single"/>
            <w:shd w:val="clear" w:color="auto" w:fill="FFFFFF"/>
          </w:rPr>
          <w:t>тверь</w:t>
        </w:r>
        <w:proofErr w:type="gramStart"/>
        <w:r w:rsidR="002B08B4" w:rsidRPr="002B08B4">
          <w:rPr>
            <w:rFonts w:ascii="Arial" w:eastAsia="Arial" w:hAnsi="Arial" w:cs="Arial"/>
            <w:color w:val="0000FF"/>
            <w:sz w:val="22"/>
            <w:szCs w:val="22"/>
            <w:u w:val="single"/>
            <w:shd w:val="clear" w:color="auto" w:fill="FFFFFF"/>
          </w:rPr>
          <w:t>.р</w:t>
        </w:r>
        <w:proofErr w:type="gramEnd"/>
        <w:r w:rsidR="002B08B4" w:rsidRPr="002B08B4">
          <w:rPr>
            <w:rFonts w:ascii="Arial" w:eastAsia="Arial" w:hAnsi="Arial" w:cs="Arial"/>
            <w:color w:val="0000FF"/>
            <w:sz w:val="22"/>
            <w:szCs w:val="22"/>
            <w:u w:val="single"/>
            <w:shd w:val="clear" w:color="auto" w:fill="FFFFFF"/>
          </w:rPr>
          <w:t>ф</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11"/>
        </w:numPr>
        <w:rPr>
          <w:rFonts w:ascii="Arial" w:eastAsia="Arial" w:hAnsi="Arial" w:cs="Arial"/>
          <w:color w:val="0000FF"/>
          <w:sz w:val="22"/>
          <w:szCs w:val="22"/>
          <w:shd w:val="clear" w:color="auto" w:fill="FFFFFF"/>
        </w:rPr>
      </w:pPr>
      <w:hyperlink r:id="rId319" w:history="1">
        <w:proofErr w:type="spellStart"/>
        <w:r w:rsidR="002B08B4" w:rsidRPr="002B08B4">
          <w:rPr>
            <w:rFonts w:ascii="Arial" w:eastAsia="Arial" w:hAnsi="Arial" w:cs="Arial"/>
            <w:color w:val="0000FF"/>
            <w:sz w:val="22"/>
            <w:szCs w:val="22"/>
            <w:u w:val="single"/>
            <w:shd w:val="clear" w:color="auto" w:fill="FFFFFF"/>
          </w:rPr>
          <w:t>Кашинская</w:t>
        </w:r>
        <w:proofErr w:type="spellEnd"/>
        <w:r w:rsidR="002B08B4" w:rsidRPr="002B08B4">
          <w:rPr>
            <w:rFonts w:ascii="Arial" w:eastAsia="Arial" w:hAnsi="Arial" w:cs="Arial"/>
            <w:color w:val="0000FF"/>
            <w:sz w:val="22"/>
            <w:szCs w:val="22"/>
            <w:u w:val="single"/>
            <w:shd w:val="clear" w:color="auto" w:fill="FFFFFF"/>
          </w:rPr>
          <w:t xml:space="preserve"> газета (kashingazeta.ru), Кашин, 18 февраля 2022</w:t>
        </w:r>
      </w:hyperlink>
    </w:p>
    <w:p w:rsidR="002B08B4" w:rsidRPr="002B08B4" w:rsidRDefault="00B578BC" w:rsidP="002B08B4">
      <w:pPr>
        <w:numPr>
          <w:ilvl w:val="0"/>
          <w:numId w:val="11"/>
        </w:numPr>
        <w:rPr>
          <w:rFonts w:ascii="Arial" w:eastAsia="Arial" w:hAnsi="Arial" w:cs="Arial"/>
          <w:color w:val="0000FF"/>
          <w:sz w:val="22"/>
          <w:szCs w:val="22"/>
          <w:shd w:val="clear" w:color="auto" w:fill="FFFFFF"/>
        </w:rPr>
      </w:pPr>
      <w:hyperlink r:id="rId320" w:history="1">
        <w:r w:rsidR="002B08B4" w:rsidRPr="002B08B4">
          <w:rPr>
            <w:rFonts w:ascii="Arial" w:eastAsia="Arial" w:hAnsi="Arial" w:cs="Arial"/>
            <w:color w:val="0000FF"/>
            <w:sz w:val="22"/>
            <w:szCs w:val="22"/>
            <w:u w:val="single"/>
            <w:shd w:val="clear" w:color="auto" w:fill="FFFFFF"/>
          </w:rPr>
          <w:t>Край справедливости (ks-region69.com), Тверь, 18 февраля 2022</w:t>
        </w:r>
      </w:hyperlink>
    </w:p>
    <w:p w:rsidR="002B08B4" w:rsidRPr="002B08B4" w:rsidRDefault="00B578BC" w:rsidP="002B08B4">
      <w:pPr>
        <w:numPr>
          <w:ilvl w:val="0"/>
          <w:numId w:val="11"/>
        </w:numPr>
        <w:rPr>
          <w:rFonts w:ascii="Arial" w:eastAsia="Arial" w:hAnsi="Arial" w:cs="Arial"/>
          <w:color w:val="0000FF"/>
          <w:sz w:val="22"/>
          <w:szCs w:val="22"/>
          <w:shd w:val="clear" w:color="auto" w:fill="FFFFFF"/>
        </w:rPr>
      </w:pPr>
      <w:hyperlink r:id="rId321"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11"/>
        </w:numPr>
        <w:rPr>
          <w:rFonts w:ascii="Arial" w:eastAsia="Arial" w:hAnsi="Arial" w:cs="Arial"/>
          <w:color w:val="0000FF"/>
          <w:sz w:val="22"/>
          <w:szCs w:val="22"/>
          <w:shd w:val="clear" w:color="auto" w:fill="FFFFFF"/>
        </w:rPr>
      </w:pPr>
      <w:hyperlink r:id="rId322" w:history="1">
        <w:r w:rsidR="002B08B4" w:rsidRPr="002B08B4">
          <w:rPr>
            <w:rFonts w:ascii="Arial" w:eastAsia="Arial" w:hAnsi="Arial" w:cs="Arial"/>
            <w:color w:val="0000FF"/>
            <w:sz w:val="22"/>
            <w:szCs w:val="22"/>
            <w:u w:val="single"/>
            <w:shd w:val="clear" w:color="auto" w:fill="FFFFFF"/>
          </w:rPr>
          <w:t>Gorodskoyportal.ru/</w:t>
        </w:r>
        <w:proofErr w:type="spellStart"/>
        <w:r w:rsidR="002B08B4" w:rsidRPr="002B08B4">
          <w:rPr>
            <w:rFonts w:ascii="Arial" w:eastAsia="Arial" w:hAnsi="Arial" w:cs="Arial"/>
            <w:color w:val="0000FF"/>
            <w:sz w:val="22"/>
            <w:szCs w:val="22"/>
            <w:u w:val="single"/>
            <w:shd w:val="clear" w:color="auto" w:fill="FFFFFF"/>
          </w:rPr>
          <w:t>tver</w:t>
        </w:r>
        <w:proofErr w:type="spellEnd"/>
        <w:r w:rsidR="002B08B4" w:rsidRPr="002B08B4">
          <w:rPr>
            <w:rFonts w:ascii="Arial" w:eastAsia="Arial" w:hAnsi="Arial" w:cs="Arial"/>
            <w:color w:val="0000FF"/>
            <w:sz w:val="22"/>
            <w:szCs w:val="22"/>
            <w:u w:val="single"/>
            <w:shd w:val="clear" w:color="auto" w:fill="FFFFFF"/>
          </w:rPr>
          <w:t>, Тверь, 18 февраля 2022</w:t>
        </w:r>
      </w:hyperlink>
    </w:p>
    <w:p w:rsidR="002B08B4" w:rsidRPr="002B08B4" w:rsidRDefault="00B578BC" w:rsidP="002B08B4">
      <w:pPr>
        <w:numPr>
          <w:ilvl w:val="0"/>
          <w:numId w:val="11"/>
        </w:numPr>
        <w:rPr>
          <w:rFonts w:ascii="Arial" w:eastAsia="Arial" w:hAnsi="Arial" w:cs="Arial"/>
          <w:color w:val="0000FF"/>
          <w:sz w:val="22"/>
          <w:szCs w:val="22"/>
          <w:shd w:val="clear" w:color="auto" w:fill="FFFFFF"/>
        </w:rPr>
      </w:pPr>
      <w:hyperlink r:id="rId323" w:history="1">
        <w:r w:rsidR="002B08B4" w:rsidRPr="002B08B4">
          <w:rPr>
            <w:rFonts w:ascii="Arial" w:eastAsia="Arial" w:hAnsi="Arial" w:cs="Arial"/>
            <w:color w:val="0000FF"/>
            <w:sz w:val="22"/>
            <w:szCs w:val="22"/>
            <w:u w:val="single"/>
            <w:shd w:val="clear" w:color="auto" w:fill="FFFFFF"/>
          </w:rPr>
          <w:t>Родная земля (r-zemlya.ru), п. Рамешки, 18 февраля 2022</w:t>
        </w:r>
      </w:hyperlink>
    </w:p>
    <w:p w:rsidR="002B08B4" w:rsidRPr="002B08B4" w:rsidRDefault="00B578BC" w:rsidP="002B08B4">
      <w:pPr>
        <w:numPr>
          <w:ilvl w:val="0"/>
          <w:numId w:val="11"/>
        </w:numPr>
        <w:rPr>
          <w:rFonts w:ascii="Arial" w:eastAsia="Arial" w:hAnsi="Arial" w:cs="Arial"/>
          <w:color w:val="0000FF"/>
          <w:sz w:val="22"/>
          <w:szCs w:val="22"/>
          <w:shd w:val="clear" w:color="auto" w:fill="FFFFFF"/>
        </w:rPr>
      </w:pPr>
      <w:hyperlink r:id="rId324" w:history="1">
        <w:r w:rsidR="002B08B4" w:rsidRPr="002B08B4">
          <w:rPr>
            <w:rFonts w:ascii="Arial" w:eastAsia="Arial" w:hAnsi="Arial" w:cs="Arial"/>
            <w:color w:val="0000FF"/>
            <w:sz w:val="22"/>
            <w:szCs w:val="22"/>
            <w:u w:val="single"/>
            <w:shd w:val="clear" w:color="auto" w:fill="FFFFFF"/>
          </w:rPr>
          <w:t>Караван Ярмарка (karavantver.ru), Тверь, 18 февраля 2022</w:t>
        </w:r>
      </w:hyperlink>
    </w:p>
    <w:p w:rsidR="002B08B4" w:rsidRPr="002B08B4" w:rsidRDefault="00B578BC" w:rsidP="002B08B4">
      <w:pPr>
        <w:numPr>
          <w:ilvl w:val="0"/>
          <w:numId w:val="11"/>
        </w:numPr>
        <w:rPr>
          <w:rFonts w:ascii="Arial" w:eastAsia="Arial" w:hAnsi="Arial" w:cs="Arial"/>
          <w:color w:val="0000FF"/>
          <w:sz w:val="22"/>
          <w:szCs w:val="22"/>
          <w:shd w:val="clear" w:color="auto" w:fill="FFFFFF"/>
        </w:rPr>
      </w:pPr>
      <w:hyperlink r:id="rId325"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11"/>
        </w:numPr>
        <w:rPr>
          <w:rFonts w:ascii="Arial" w:eastAsia="Arial" w:hAnsi="Arial" w:cs="Arial"/>
          <w:color w:val="0000FF"/>
          <w:sz w:val="22"/>
          <w:szCs w:val="22"/>
          <w:shd w:val="clear" w:color="auto" w:fill="FFFFFF"/>
        </w:rPr>
      </w:pPr>
      <w:hyperlink r:id="rId326"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384808"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Тверские ведомости (vedtver.ru), Тверь,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35" w:name="ant_1575050_1921493829"/>
      <w:r w:rsidRPr="002B08B4">
        <w:rPr>
          <w:rFonts w:ascii="Arial" w:eastAsia="Arial" w:hAnsi="Arial" w:cs="Arial"/>
          <w:color w:val="000000"/>
          <w:sz w:val="22"/>
          <w:szCs w:val="22"/>
          <w:shd w:val="clear" w:color="auto" w:fill="FFFFFF"/>
        </w:rPr>
        <w:t>В ТВЕРСКОЙ ОБЛАСТИ ВЫДЕЛЯТ СУБСИДИИ НА ПОДДЕРЖКУ СЕЛЬХОЗТОВАРОПРОИЗВОДИТЕЛЕЙ</w:t>
      </w:r>
      <w:bookmarkEnd w:id="35"/>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Решение принято на заседании Правительства Тверской области под руководством губернатора </w:t>
      </w:r>
      <w:r w:rsidRPr="002B08B4">
        <w:rPr>
          <w:rFonts w:ascii="Arial" w:eastAsia="Arial" w:hAnsi="Arial" w:cs="Arial"/>
          <w:color w:val="000000"/>
          <w:sz w:val="22"/>
          <w:szCs w:val="22"/>
          <w:shd w:val="clear" w:color="auto" w:fill="C0C0C0"/>
        </w:rPr>
        <w:t xml:space="preserve">Игоря </w:t>
      </w:r>
      <w:proofErr w:type="spellStart"/>
      <w:r w:rsidRPr="002B08B4">
        <w:rPr>
          <w:rFonts w:ascii="Arial" w:eastAsia="Arial" w:hAnsi="Arial" w:cs="Arial"/>
          <w:color w:val="000000"/>
          <w:sz w:val="22"/>
          <w:szCs w:val="22"/>
          <w:shd w:val="clear" w:color="auto" w:fill="C0C0C0"/>
        </w:rPr>
        <w:t>Рудени</w:t>
      </w:r>
      <w:proofErr w:type="spellEnd"/>
      <w:r w:rsidRPr="002B08B4">
        <w:rPr>
          <w:rFonts w:ascii="Arial" w:eastAsia="Arial" w:hAnsi="Arial" w:cs="Arial"/>
          <w:color w:val="000000"/>
          <w:sz w:val="22"/>
          <w:szCs w:val="22"/>
          <w:shd w:val="clear" w:color="auto" w:fill="FFFFFF"/>
        </w:rPr>
        <w:t xml:space="preserve">... Это необходимо, чтобы село развивалось, чтобы люди оставались здесь жить и работать", - считает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w:t>
      </w:r>
    </w:p>
    <w:p w:rsidR="002B08B4" w:rsidRPr="002B08B4" w:rsidRDefault="00B578BC" w:rsidP="002B08B4">
      <w:pPr>
        <w:rPr>
          <w:rFonts w:ascii="Arial" w:eastAsia="Arial" w:hAnsi="Arial" w:cs="Arial"/>
          <w:color w:val="0000FF"/>
          <w:sz w:val="22"/>
          <w:szCs w:val="22"/>
          <w:shd w:val="clear" w:color="auto" w:fill="FFFFFF"/>
        </w:rPr>
      </w:pPr>
      <w:hyperlink r:id="rId327" w:history="1">
        <w:r w:rsidR="002B08B4" w:rsidRPr="002B08B4">
          <w:rPr>
            <w:rFonts w:ascii="Arial" w:eastAsia="Arial" w:hAnsi="Arial" w:cs="Arial"/>
            <w:color w:val="0000FF"/>
            <w:sz w:val="22"/>
            <w:szCs w:val="22"/>
            <w:u w:val="single"/>
            <w:shd w:val="clear" w:color="auto" w:fill="FFFFFF"/>
          </w:rPr>
          <w:t>https://vedtver.ru/news/society/v-tverskoj-oblasti-vydeljat-subsidii-na-podderzhku-selhoztovaroproizvoditelej/</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2626E9" w:rsidRPr="002B08B4" w:rsidRDefault="00B578BC" w:rsidP="002626E9">
      <w:pPr>
        <w:numPr>
          <w:ilvl w:val="0"/>
          <w:numId w:val="14"/>
        </w:numPr>
        <w:rPr>
          <w:rFonts w:ascii="Arial" w:eastAsia="Arial" w:hAnsi="Arial" w:cs="Arial"/>
          <w:color w:val="0000FF"/>
          <w:sz w:val="22"/>
          <w:szCs w:val="22"/>
          <w:shd w:val="clear" w:color="auto" w:fill="FFFFFF"/>
        </w:rPr>
      </w:pPr>
      <w:hyperlink r:id="rId328"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626E9" w:rsidRPr="002B08B4" w:rsidRDefault="00B578BC" w:rsidP="002626E9">
      <w:pPr>
        <w:numPr>
          <w:ilvl w:val="0"/>
          <w:numId w:val="14"/>
        </w:numPr>
        <w:rPr>
          <w:rFonts w:ascii="Arial" w:eastAsia="Arial" w:hAnsi="Arial" w:cs="Arial"/>
          <w:color w:val="0000FF"/>
          <w:sz w:val="22"/>
          <w:szCs w:val="22"/>
          <w:shd w:val="clear" w:color="auto" w:fill="FFFFFF"/>
        </w:rPr>
      </w:pPr>
      <w:hyperlink r:id="rId329" w:history="1">
        <w:proofErr w:type="gramStart"/>
        <w:r w:rsidR="002626E9" w:rsidRPr="002B08B4">
          <w:rPr>
            <w:rFonts w:ascii="Arial" w:eastAsia="Arial" w:hAnsi="Arial" w:cs="Arial"/>
            <w:color w:val="0000FF"/>
            <w:sz w:val="22"/>
            <w:szCs w:val="22"/>
            <w:u w:val="single"/>
            <w:shd w:val="clear" w:color="auto" w:fill="FFFFFF"/>
          </w:rPr>
          <w:t>Комсомольская</w:t>
        </w:r>
        <w:proofErr w:type="gramEnd"/>
        <w:r w:rsidR="002626E9" w:rsidRPr="002B08B4">
          <w:rPr>
            <w:rFonts w:ascii="Arial" w:eastAsia="Arial" w:hAnsi="Arial" w:cs="Arial"/>
            <w:color w:val="0000FF"/>
            <w:sz w:val="22"/>
            <w:szCs w:val="22"/>
            <w:u w:val="single"/>
            <w:shd w:val="clear" w:color="auto" w:fill="FFFFFF"/>
          </w:rPr>
          <w:t xml:space="preserve"> правда (tver.kp.ru), Тверь,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30" w:history="1">
        <w:r w:rsidR="002B08B4" w:rsidRPr="002B08B4">
          <w:rPr>
            <w:rFonts w:ascii="Arial" w:eastAsia="Arial" w:hAnsi="Arial" w:cs="Arial"/>
            <w:color w:val="0000FF"/>
            <w:sz w:val="22"/>
            <w:szCs w:val="22"/>
            <w:u w:val="single"/>
            <w:shd w:val="clear" w:color="auto" w:fill="FFFFFF"/>
          </w:rPr>
          <w:t>Караван Ярмарка (karavantver.ru), Тверь,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31" w:history="1">
        <w:r w:rsidR="002B08B4" w:rsidRPr="002B08B4">
          <w:rPr>
            <w:rFonts w:ascii="Arial" w:eastAsia="Arial" w:hAnsi="Arial" w:cs="Arial"/>
            <w:color w:val="0000FF"/>
            <w:sz w:val="22"/>
            <w:szCs w:val="22"/>
            <w:u w:val="single"/>
            <w:shd w:val="clear" w:color="auto" w:fill="FFFFFF"/>
          </w:rPr>
          <w:t>Край справедливости (ks-region69.com), Тверь,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32" w:history="1">
        <w:proofErr w:type="spellStart"/>
        <w:r w:rsidR="002B08B4" w:rsidRPr="002B08B4">
          <w:rPr>
            <w:rFonts w:ascii="Arial" w:eastAsia="Arial" w:hAnsi="Arial" w:cs="Arial"/>
            <w:color w:val="0000FF"/>
            <w:sz w:val="22"/>
            <w:szCs w:val="22"/>
            <w:u w:val="single"/>
            <w:shd w:val="clear" w:color="auto" w:fill="FFFFFF"/>
          </w:rPr>
          <w:t>Кашинская</w:t>
        </w:r>
        <w:proofErr w:type="spellEnd"/>
        <w:r w:rsidR="002B08B4" w:rsidRPr="002B08B4">
          <w:rPr>
            <w:rFonts w:ascii="Arial" w:eastAsia="Arial" w:hAnsi="Arial" w:cs="Arial"/>
            <w:color w:val="0000FF"/>
            <w:sz w:val="22"/>
            <w:szCs w:val="22"/>
            <w:u w:val="single"/>
            <w:shd w:val="clear" w:color="auto" w:fill="FFFFFF"/>
          </w:rPr>
          <w:t xml:space="preserve"> газета (kashingazeta.ru), Кашин,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33" w:history="1">
        <w:r w:rsidR="002B08B4" w:rsidRPr="002B08B4">
          <w:rPr>
            <w:rFonts w:ascii="Arial" w:eastAsia="Arial" w:hAnsi="Arial" w:cs="Arial"/>
            <w:color w:val="0000FF"/>
            <w:sz w:val="22"/>
            <w:szCs w:val="22"/>
            <w:u w:val="single"/>
            <w:shd w:val="clear" w:color="auto" w:fill="FFFFFF"/>
          </w:rPr>
          <w:t>TvTver.ru, Тверь,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34" w:history="1">
        <w:proofErr w:type="spellStart"/>
        <w:r w:rsidR="002B08B4" w:rsidRPr="002B08B4">
          <w:rPr>
            <w:rFonts w:ascii="Arial" w:eastAsia="Arial" w:hAnsi="Arial" w:cs="Arial"/>
            <w:color w:val="0000FF"/>
            <w:sz w:val="22"/>
            <w:szCs w:val="22"/>
            <w:u w:val="single"/>
            <w:shd w:val="clear" w:color="auto" w:fill="FFFFFF"/>
          </w:rPr>
          <w:t>Зубцовская</w:t>
        </w:r>
        <w:proofErr w:type="spellEnd"/>
        <w:r w:rsidR="002B08B4" w:rsidRPr="002B08B4">
          <w:rPr>
            <w:rFonts w:ascii="Arial" w:eastAsia="Arial" w:hAnsi="Arial" w:cs="Arial"/>
            <w:color w:val="0000FF"/>
            <w:sz w:val="22"/>
            <w:szCs w:val="22"/>
            <w:u w:val="single"/>
            <w:shd w:val="clear" w:color="auto" w:fill="FFFFFF"/>
          </w:rPr>
          <w:t xml:space="preserve"> жизнь (</w:t>
        </w:r>
        <w:proofErr w:type="spellStart"/>
        <w:r w:rsidR="002B08B4" w:rsidRPr="002B08B4">
          <w:rPr>
            <w:rFonts w:ascii="Arial" w:eastAsia="Arial" w:hAnsi="Arial" w:cs="Arial"/>
            <w:color w:val="0000FF"/>
            <w:sz w:val="22"/>
            <w:szCs w:val="22"/>
            <w:u w:val="single"/>
            <w:shd w:val="clear" w:color="auto" w:fill="FFFFFF"/>
          </w:rPr>
          <w:t>зубцовскаяжизнь</w:t>
        </w:r>
        <w:proofErr w:type="spellEnd"/>
        <w:r w:rsidR="002B08B4" w:rsidRPr="002B08B4">
          <w:rPr>
            <w:rFonts w:ascii="Arial" w:eastAsia="Arial" w:hAnsi="Arial" w:cs="Arial"/>
            <w:color w:val="0000FF"/>
            <w:sz w:val="22"/>
            <w:szCs w:val="22"/>
            <w:u w:val="single"/>
            <w:shd w:val="clear" w:color="auto" w:fill="FFFFFF"/>
          </w:rPr>
          <w:t>), Зубцов,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35" w:history="1">
        <w:proofErr w:type="gramStart"/>
        <w:r w:rsidR="002B08B4" w:rsidRPr="002B08B4">
          <w:rPr>
            <w:rFonts w:ascii="Arial" w:eastAsia="Arial" w:hAnsi="Arial" w:cs="Arial"/>
            <w:color w:val="0000FF"/>
            <w:sz w:val="22"/>
            <w:szCs w:val="22"/>
            <w:u w:val="single"/>
            <w:shd w:val="clear" w:color="auto" w:fill="FFFFFF"/>
          </w:rPr>
          <w:t>Бельская</w:t>
        </w:r>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бельскаяправда</w:t>
        </w:r>
        <w:proofErr w:type="spellEnd"/>
        <w:r w:rsidR="002B08B4" w:rsidRPr="002B08B4">
          <w:rPr>
            <w:rFonts w:ascii="Arial" w:eastAsia="Arial" w:hAnsi="Arial" w:cs="Arial"/>
            <w:color w:val="0000FF"/>
            <w:sz w:val="22"/>
            <w:szCs w:val="22"/>
            <w:u w:val="single"/>
            <w:shd w:val="clear" w:color="auto" w:fill="FFFFFF"/>
          </w:rPr>
          <w:t>), Белый,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36" w:history="1">
        <w:proofErr w:type="spellStart"/>
        <w:r w:rsidR="002B08B4" w:rsidRPr="002B08B4">
          <w:rPr>
            <w:rFonts w:ascii="Arial" w:eastAsia="Arial" w:hAnsi="Arial" w:cs="Arial"/>
            <w:color w:val="0000FF"/>
            <w:sz w:val="22"/>
            <w:szCs w:val="22"/>
            <w:u w:val="single"/>
            <w:shd w:val="clear" w:color="auto" w:fill="FFFFFF"/>
          </w:rPr>
          <w:t>Сандовские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сандовскиевести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Сандово,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37" w:history="1">
        <w:r w:rsidR="002B08B4" w:rsidRPr="002B08B4">
          <w:rPr>
            <w:rFonts w:ascii="Arial" w:eastAsia="Arial" w:hAnsi="Arial" w:cs="Arial"/>
            <w:color w:val="0000FF"/>
            <w:sz w:val="22"/>
            <w:szCs w:val="22"/>
            <w:u w:val="single"/>
            <w:shd w:val="clear" w:color="auto" w:fill="FFFFFF"/>
          </w:rPr>
          <w:t>Главный региональный (glavny.tv), Смоленск,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38" w:history="1">
        <w:r w:rsidR="002B08B4" w:rsidRPr="002B08B4">
          <w:rPr>
            <w:rFonts w:ascii="Arial" w:eastAsia="Arial" w:hAnsi="Arial" w:cs="Arial"/>
            <w:color w:val="0000FF"/>
            <w:sz w:val="22"/>
            <w:szCs w:val="22"/>
            <w:u w:val="single"/>
            <w:shd w:val="clear" w:color="auto" w:fill="FFFFFF"/>
          </w:rPr>
          <w:t>Наша жизнь (</w:t>
        </w:r>
        <w:proofErr w:type="spellStart"/>
        <w:r w:rsidR="002B08B4" w:rsidRPr="002B08B4">
          <w:rPr>
            <w:rFonts w:ascii="Arial" w:eastAsia="Arial" w:hAnsi="Arial" w:cs="Arial"/>
            <w:color w:val="0000FF"/>
            <w:sz w:val="22"/>
            <w:szCs w:val="22"/>
            <w:u w:val="single"/>
            <w:shd w:val="clear" w:color="auto" w:fill="FFFFFF"/>
          </w:rPr>
          <w:t>нашажизнь</w:t>
        </w:r>
        <w:proofErr w:type="spellEnd"/>
        <w:r w:rsidR="002B08B4" w:rsidRPr="002B08B4">
          <w:rPr>
            <w:rFonts w:ascii="Arial" w:eastAsia="Arial" w:hAnsi="Arial" w:cs="Arial"/>
            <w:color w:val="0000FF"/>
            <w:sz w:val="22"/>
            <w:szCs w:val="22"/>
            <w:u w:val="single"/>
            <w:shd w:val="clear" w:color="auto" w:fill="FFFFFF"/>
          </w:rPr>
          <w:t>), Лихославль,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39"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40" w:history="1">
        <w:proofErr w:type="spellStart"/>
        <w:r w:rsidR="002B08B4" w:rsidRPr="002B08B4">
          <w:rPr>
            <w:rFonts w:ascii="Arial" w:eastAsia="Arial" w:hAnsi="Arial" w:cs="Arial"/>
            <w:color w:val="0000FF"/>
            <w:sz w:val="22"/>
            <w:szCs w:val="22"/>
            <w:u w:val="single"/>
            <w:shd w:val="clear" w:color="auto" w:fill="FFFFFF"/>
          </w:rPr>
          <w:t>Молоковский</w:t>
        </w:r>
        <w:proofErr w:type="spellEnd"/>
        <w:r w:rsidR="002B08B4" w:rsidRPr="002B08B4">
          <w:rPr>
            <w:rFonts w:ascii="Arial" w:eastAsia="Arial" w:hAnsi="Arial" w:cs="Arial"/>
            <w:color w:val="0000FF"/>
            <w:sz w:val="22"/>
            <w:szCs w:val="22"/>
            <w:u w:val="single"/>
            <w:shd w:val="clear" w:color="auto" w:fill="FFFFFF"/>
          </w:rPr>
          <w:t xml:space="preserve"> край (</w:t>
        </w:r>
        <w:proofErr w:type="spellStart"/>
        <w:r w:rsidR="002B08B4" w:rsidRPr="002B08B4">
          <w:rPr>
            <w:rFonts w:ascii="Arial" w:eastAsia="Arial" w:hAnsi="Arial" w:cs="Arial"/>
            <w:color w:val="0000FF"/>
            <w:sz w:val="22"/>
            <w:szCs w:val="22"/>
            <w:u w:val="single"/>
            <w:shd w:val="clear" w:color="auto" w:fill="FFFFFF"/>
          </w:rPr>
          <w:t>молоковскийкрай</w:t>
        </w:r>
        <w:proofErr w:type="spellEnd"/>
        <w:r w:rsidR="002B08B4" w:rsidRPr="002B08B4">
          <w:rPr>
            <w:rFonts w:ascii="Arial" w:eastAsia="Arial" w:hAnsi="Arial" w:cs="Arial"/>
            <w:color w:val="0000FF"/>
            <w:sz w:val="22"/>
            <w:szCs w:val="22"/>
            <w:u w:val="single"/>
            <w:shd w:val="clear" w:color="auto" w:fill="FFFFFF"/>
          </w:rPr>
          <w:t>), п. Молоково,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41" w:history="1">
        <w:r w:rsidR="002B08B4" w:rsidRPr="002B08B4">
          <w:rPr>
            <w:rFonts w:ascii="Arial" w:eastAsia="Arial" w:hAnsi="Arial" w:cs="Arial"/>
            <w:color w:val="0000FF"/>
            <w:sz w:val="22"/>
            <w:szCs w:val="22"/>
            <w:u w:val="single"/>
            <w:shd w:val="clear" w:color="auto" w:fill="FFFFFF"/>
          </w:rPr>
          <w:t>ВОТ! (vot69.ru), Тверь,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42" w:history="1">
        <w:r w:rsidR="002B08B4" w:rsidRPr="002B08B4">
          <w:rPr>
            <w:rFonts w:ascii="Arial" w:eastAsia="Arial" w:hAnsi="Arial" w:cs="Arial"/>
            <w:color w:val="0000FF"/>
            <w:sz w:val="22"/>
            <w:szCs w:val="22"/>
            <w:u w:val="single"/>
            <w:shd w:val="clear" w:color="auto" w:fill="FFFFFF"/>
          </w:rPr>
          <w:t>Жарковский вестник (</w:t>
        </w:r>
        <w:proofErr w:type="spellStart"/>
        <w:r w:rsidR="002B08B4" w:rsidRPr="002B08B4">
          <w:rPr>
            <w:rFonts w:ascii="Arial" w:eastAsia="Arial" w:hAnsi="Arial" w:cs="Arial"/>
            <w:color w:val="0000FF"/>
            <w:sz w:val="22"/>
            <w:szCs w:val="22"/>
            <w:u w:val="single"/>
            <w:shd w:val="clear" w:color="auto" w:fill="FFFFFF"/>
          </w:rPr>
          <w:t>жарковскийвестник</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43"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44" w:history="1">
        <w:r w:rsidR="002B08B4" w:rsidRPr="002B08B4">
          <w:rPr>
            <w:rFonts w:ascii="Arial" w:eastAsia="Arial" w:hAnsi="Arial" w:cs="Arial"/>
            <w:color w:val="0000FF"/>
            <w:sz w:val="22"/>
            <w:szCs w:val="22"/>
            <w:u w:val="single"/>
            <w:shd w:val="clear" w:color="auto" w:fill="FFFFFF"/>
          </w:rPr>
          <w:t>Лесной вестник (</w:t>
        </w:r>
        <w:proofErr w:type="spellStart"/>
        <w:r w:rsidR="002B08B4" w:rsidRPr="002B08B4">
          <w:rPr>
            <w:rFonts w:ascii="Arial" w:eastAsia="Arial" w:hAnsi="Arial" w:cs="Arial"/>
            <w:color w:val="0000FF"/>
            <w:sz w:val="22"/>
            <w:szCs w:val="22"/>
            <w:u w:val="single"/>
            <w:shd w:val="clear" w:color="auto" w:fill="FFFFFF"/>
          </w:rPr>
          <w:t>леснойвестник</w:t>
        </w:r>
        <w:proofErr w:type="spellEnd"/>
        <w:r w:rsidR="002B08B4" w:rsidRPr="002B08B4">
          <w:rPr>
            <w:rFonts w:ascii="Arial" w:eastAsia="Arial" w:hAnsi="Arial" w:cs="Arial"/>
            <w:color w:val="0000FF"/>
            <w:sz w:val="22"/>
            <w:szCs w:val="22"/>
            <w:u w:val="single"/>
            <w:shd w:val="clear" w:color="auto" w:fill="FFFFFF"/>
          </w:rPr>
          <w:t xml:space="preserve">), с. </w:t>
        </w:r>
        <w:proofErr w:type="gramStart"/>
        <w:r w:rsidR="002B08B4" w:rsidRPr="002B08B4">
          <w:rPr>
            <w:rFonts w:ascii="Arial" w:eastAsia="Arial" w:hAnsi="Arial" w:cs="Arial"/>
            <w:color w:val="0000FF"/>
            <w:sz w:val="22"/>
            <w:szCs w:val="22"/>
            <w:u w:val="single"/>
            <w:shd w:val="clear" w:color="auto" w:fill="FFFFFF"/>
          </w:rPr>
          <w:t>Лесное</w:t>
        </w:r>
        <w:proofErr w:type="gramEnd"/>
        <w:r w:rsidR="002B08B4" w:rsidRPr="002B08B4">
          <w:rPr>
            <w:rFonts w:ascii="Arial" w:eastAsia="Arial" w:hAnsi="Arial" w:cs="Arial"/>
            <w:color w:val="0000FF"/>
            <w:sz w:val="22"/>
            <w:szCs w:val="22"/>
            <w:u w:val="single"/>
            <w:shd w:val="clear" w:color="auto" w:fill="FFFFFF"/>
          </w:rPr>
          <w:t xml:space="preserve"> (Тверская обл.),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45" w:history="1">
        <w:r w:rsidR="002B08B4" w:rsidRPr="002B08B4">
          <w:rPr>
            <w:rFonts w:ascii="Arial" w:eastAsia="Arial" w:hAnsi="Arial" w:cs="Arial"/>
            <w:color w:val="0000FF"/>
            <w:sz w:val="22"/>
            <w:szCs w:val="22"/>
            <w:u w:val="single"/>
            <w:shd w:val="clear" w:color="auto" w:fill="FFFFFF"/>
          </w:rPr>
          <w:t>Ленинское знамя (leninskoeznamya.tverreg.ru), Тверь,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46" w:history="1">
        <w:proofErr w:type="spellStart"/>
        <w:r w:rsidR="002B08B4" w:rsidRPr="002B08B4">
          <w:rPr>
            <w:rFonts w:ascii="Arial" w:eastAsia="Arial" w:hAnsi="Arial" w:cs="Arial"/>
            <w:color w:val="0000FF"/>
            <w:sz w:val="22"/>
            <w:szCs w:val="22"/>
            <w:u w:val="single"/>
            <w:shd w:val="clear" w:color="auto" w:fill="FFFFFF"/>
          </w:rPr>
          <w:t>Андреапольские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андреапольскиевести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Андреаполь</w:t>
        </w:r>
        <w:proofErr w:type="spellEnd"/>
        <w:r w:rsidR="002B08B4" w:rsidRPr="002B08B4">
          <w:rPr>
            <w:rFonts w:ascii="Arial" w:eastAsia="Arial" w:hAnsi="Arial" w:cs="Arial"/>
            <w:color w:val="0000FF"/>
            <w:sz w:val="22"/>
            <w:szCs w:val="22"/>
            <w:u w:val="single"/>
            <w:shd w:val="clear" w:color="auto" w:fill="FFFFFF"/>
          </w:rPr>
          <w:t>,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47" w:history="1">
        <w:r w:rsidR="002B08B4" w:rsidRPr="002B08B4">
          <w:rPr>
            <w:rFonts w:ascii="Arial" w:eastAsia="Arial" w:hAnsi="Arial" w:cs="Arial"/>
            <w:color w:val="0000FF"/>
            <w:sz w:val="22"/>
            <w:szCs w:val="22"/>
            <w:u w:val="single"/>
            <w:shd w:val="clear" w:color="auto" w:fill="FFFFFF"/>
          </w:rPr>
          <w:t>Авангард (авангард), Западная Двина,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48" w:history="1">
        <w:r w:rsidR="002B08B4" w:rsidRPr="002B08B4">
          <w:rPr>
            <w:rFonts w:ascii="Arial" w:eastAsia="Arial" w:hAnsi="Arial" w:cs="Arial"/>
            <w:color w:val="0000FF"/>
            <w:sz w:val="22"/>
            <w:szCs w:val="22"/>
            <w:u w:val="single"/>
            <w:shd w:val="clear" w:color="auto" w:fill="FFFFFF"/>
          </w:rPr>
          <w:t>Новая жизнь (</w:t>
        </w:r>
        <w:proofErr w:type="spellStart"/>
        <w:r w:rsidR="002B08B4" w:rsidRPr="002B08B4">
          <w:rPr>
            <w:rFonts w:ascii="Arial" w:eastAsia="Arial" w:hAnsi="Arial" w:cs="Arial"/>
            <w:color w:val="0000FF"/>
            <w:sz w:val="22"/>
            <w:szCs w:val="22"/>
            <w:u w:val="single"/>
            <w:shd w:val="clear" w:color="auto" w:fill="FFFFFF"/>
          </w:rPr>
          <w:t>новаяжизнь</w:t>
        </w:r>
        <w:proofErr w:type="spellEnd"/>
        <w:r w:rsidR="002B08B4" w:rsidRPr="002B08B4">
          <w:rPr>
            <w:rFonts w:ascii="Arial" w:eastAsia="Arial" w:hAnsi="Arial" w:cs="Arial"/>
            <w:color w:val="0000FF"/>
            <w:sz w:val="22"/>
            <w:szCs w:val="22"/>
            <w:u w:val="single"/>
            <w:shd w:val="clear" w:color="auto" w:fill="FFFFFF"/>
          </w:rPr>
          <w:t>), Бологое,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49" w:history="1">
        <w:proofErr w:type="spellStart"/>
        <w:r w:rsidR="002B08B4" w:rsidRPr="002B08B4">
          <w:rPr>
            <w:rFonts w:ascii="Arial" w:eastAsia="Arial" w:hAnsi="Arial" w:cs="Arial"/>
            <w:color w:val="0000FF"/>
            <w:sz w:val="22"/>
            <w:szCs w:val="22"/>
            <w:u w:val="single"/>
            <w:shd w:val="clear" w:color="auto" w:fill="FFFFFF"/>
          </w:rPr>
          <w:t>Спировские</w:t>
        </w:r>
        <w:proofErr w:type="spellEnd"/>
        <w:r w:rsidR="002B08B4" w:rsidRPr="002B08B4">
          <w:rPr>
            <w:rFonts w:ascii="Arial" w:eastAsia="Arial" w:hAnsi="Arial" w:cs="Arial"/>
            <w:color w:val="0000FF"/>
            <w:sz w:val="22"/>
            <w:szCs w:val="22"/>
            <w:u w:val="single"/>
            <w:shd w:val="clear" w:color="auto" w:fill="FFFFFF"/>
          </w:rPr>
          <w:t xml:space="preserve"> известия (</w:t>
        </w:r>
        <w:proofErr w:type="spellStart"/>
        <w:r w:rsidR="002B08B4" w:rsidRPr="002B08B4">
          <w:rPr>
            <w:rFonts w:ascii="Arial" w:eastAsia="Arial" w:hAnsi="Arial" w:cs="Arial"/>
            <w:color w:val="0000FF"/>
            <w:sz w:val="22"/>
            <w:szCs w:val="22"/>
            <w:u w:val="single"/>
            <w:shd w:val="clear" w:color="auto" w:fill="FFFFFF"/>
          </w:rPr>
          <w:t>спировскиеизвестия</w:t>
        </w:r>
        <w:proofErr w:type="spellEnd"/>
        <w:r w:rsidR="002B08B4" w:rsidRPr="002B08B4">
          <w:rPr>
            <w:rFonts w:ascii="Arial" w:eastAsia="Arial" w:hAnsi="Arial" w:cs="Arial"/>
            <w:color w:val="0000FF"/>
            <w:sz w:val="22"/>
            <w:szCs w:val="22"/>
            <w:u w:val="single"/>
            <w:shd w:val="clear" w:color="auto" w:fill="FFFFFF"/>
          </w:rPr>
          <w:t>), п. Спирово,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50" w:history="1">
        <w:r w:rsidR="002B08B4" w:rsidRPr="002B08B4">
          <w:rPr>
            <w:rFonts w:ascii="Arial" w:eastAsia="Arial" w:hAnsi="Arial" w:cs="Arial"/>
            <w:color w:val="0000FF"/>
            <w:sz w:val="22"/>
            <w:szCs w:val="22"/>
            <w:u w:val="single"/>
            <w:shd w:val="clear" w:color="auto" w:fill="FFFFFF"/>
          </w:rPr>
          <w:t>Вперед (вперед), Калязин,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51" w:history="1">
        <w:proofErr w:type="spellStart"/>
        <w:r w:rsidR="002B08B4" w:rsidRPr="002B08B4">
          <w:rPr>
            <w:rFonts w:ascii="Arial" w:eastAsia="Arial" w:hAnsi="Arial" w:cs="Arial"/>
            <w:color w:val="0000FF"/>
            <w:sz w:val="22"/>
            <w:szCs w:val="22"/>
            <w:u w:val="single"/>
            <w:shd w:val="clear" w:color="auto" w:fill="FFFFFF"/>
          </w:rPr>
          <w:t>Бежецкая</w:t>
        </w:r>
        <w:proofErr w:type="spellEnd"/>
        <w:r w:rsidR="002B08B4" w:rsidRPr="002B08B4">
          <w:rPr>
            <w:rFonts w:ascii="Arial" w:eastAsia="Arial" w:hAnsi="Arial" w:cs="Arial"/>
            <w:color w:val="0000FF"/>
            <w:sz w:val="22"/>
            <w:szCs w:val="22"/>
            <w:u w:val="single"/>
            <w:shd w:val="clear" w:color="auto" w:fill="FFFFFF"/>
          </w:rPr>
          <w:t xml:space="preserve"> жизнь (bzgazeta.ru), Бежецк,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52" w:history="1">
        <w:proofErr w:type="spellStart"/>
        <w:proofErr w:type="gramStart"/>
        <w:r w:rsidR="002B08B4" w:rsidRPr="002B08B4">
          <w:rPr>
            <w:rFonts w:ascii="Arial" w:eastAsia="Arial" w:hAnsi="Arial" w:cs="Arial"/>
            <w:color w:val="0000FF"/>
            <w:sz w:val="22"/>
            <w:szCs w:val="22"/>
            <w:u w:val="single"/>
            <w:shd w:val="clear" w:color="auto" w:fill="FFFFFF"/>
          </w:rPr>
          <w:t>Вышневолоцкая</w:t>
        </w:r>
        <w:proofErr w:type="spellEnd"/>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вышневолоцкаяправда</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53" w:history="1">
        <w:r w:rsidR="002B08B4" w:rsidRPr="002B08B4">
          <w:rPr>
            <w:rFonts w:ascii="Arial" w:eastAsia="Arial" w:hAnsi="Arial" w:cs="Arial"/>
            <w:color w:val="0000FF"/>
            <w:sz w:val="22"/>
            <w:szCs w:val="22"/>
            <w:u w:val="single"/>
            <w:shd w:val="clear" w:color="auto" w:fill="FFFFFF"/>
          </w:rPr>
          <w:t>Коммунар (коммунар), п. Фирово,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54"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55" w:history="1">
        <w:proofErr w:type="spellStart"/>
        <w:r w:rsidR="002B08B4" w:rsidRPr="002B08B4">
          <w:rPr>
            <w:rFonts w:ascii="Arial" w:eastAsia="Arial" w:hAnsi="Arial" w:cs="Arial"/>
            <w:color w:val="0000FF"/>
            <w:sz w:val="22"/>
            <w:szCs w:val="22"/>
            <w:u w:val="single"/>
            <w:shd w:val="clear" w:color="auto" w:fill="FFFFFF"/>
          </w:rPr>
          <w:t>Удомельская</w:t>
        </w:r>
        <w:proofErr w:type="spellEnd"/>
        <w:r w:rsidR="002B08B4" w:rsidRPr="002B08B4">
          <w:rPr>
            <w:rFonts w:ascii="Arial" w:eastAsia="Arial" w:hAnsi="Arial" w:cs="Arial"/>
            <w:color w:val="0000FF"/>
            <w:sz w:val="22"/>
            <w:szCs w:val="22"/>
            <w:u w:val="single"/>
            <w:shd w:val="clear" w:color="auto" w:fill="FFFFFF"/>
          </w:rPr>
          <w:t xml:space="preserve"> газета (udomelskaya-gazeta.ru), Удомля, 18 февраля 2022</w:t>
        </w:r>
      </w:hyperlink>
    </w:p>
    <w:p w:rsidR="002B08B4" w:rsidRPr="002B08B4" w:rsidRDefault="00B578BC" w:rsidP="002B08B4">
      <w:pPr>
        <w:numPr>
          <w:ilvl w:val="0"/>
          <w:numId w:val="14"/>
        </w:numPr>
        <w:rPr>
          <w:rFonts w:ascii="Arial" w:eastAsia="Arial" w:hAnsi="Arial" w:cs="Arial"/>
          <w:color w:val="0000FF"/>
          <w:sz w:val="22"/>
          <w:szCs w:val="22"/>
          <w:shd w:val="clear" w:color="auto" w:fill="FFFFFF"/>
        </w:rPr>
      </w:pPr>
      <w:hyperlink r:id="rId356"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493829"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Тверские ведомости (vedtver.ru), Тверь,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36" w:name="ant_1575050_1921632745"/>
      <w:r w:rsidRPr="002B08B4">
        <w:rPr>
          <w:rFonts w:ascii="Arial" w:eastAsia="Arial" w:hAnsi="Arial" w:cs="Arial"/>
          <w:color w:val="000000"/>
          <w:sz w:val="22"/>
          <w:szCs w:val="22"/>
          <w:shd w:val="clear" w:color="auto" w:fill="FFFFFF"/>
        </w:rPr>
        <w:t>НА ФОРУМЕ В БЕЖЕЦКЕ ОБСУДЯТ НОВЫЕ ТРЕНДЫ В СФЕРЕ ТУРИНДУСТРИИ</w:t>
      </w:r>
      <w:bookmarkEnd w:id="36"/>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На дискуссионной площадке будет открыт диалог о развитии туристических брендов в Бежецке. По мнению губернатора </w:t>
      </w:r>
      <w:r w:rsidRPr="002B08B4">
        <w:rPr>
          <w:rFonts w:ascii="Arial" w:eastAsia="Arial" w:hAnsi="Arial" w:cs="Arial"/>
          <w:color w:val="000000"/>
          <w:sz w:val="22"/>
          <w:szCs w:val="22"/>
          <w:shd w:val="clear" w:color="auto" w:fill="C0C0C0"/>
        </w:rPr>
        <w:t xml:space="preserve">Игоря </w:t>
      </w:r>
      <w:proofErr w:type="spellStart"/>
      <w:r w:rsidRPr="002B08B4">
        <w:rPr>
          <w:rFonts w:ascii="Arial" w:eastAsia="Arial" w:hAnsi="Arial" w:cs="Arial"/>
          <w:color w:val="000000"/>
          <w:sz w:val="22"/>
          <w:szCs w:val="22"/>
          <w:shd w:val="clear" w:color="auto" w:fill="C0C0C0"/>
        </w:rPr>
        <w:t>Рудени</w:t>
      </w:r>
      <w:proofErr w:type="spellEnd"/>
      <w:r w:rsidRPr="002B08B4">
        <w:rPr>
          <w:rFonts w:ascii="Arial" w:eastAsia="Arial" w:hAnsi="Arial" w:cs="Arial"/>
          <w:color w:val="000000"/>
          <w:sz w:val="22"/>
          <w:szCs w:val="22"/>
          <w:shd w:val="clear" w:color="auto" w:fill="FFFFFF"/>
        </w:rPr>
        <w:t xml:space="preserve">, сегодня туризм является одним из драйверов экономики </w:t>
      </w:r>
      <w:proofErr w:type="spellStart"/>
      <w:r w:rsidRPr="002B08B4">
        <w:rPr>
          <w:rFonts w:ascii="Arial" w:eastAsia="Arial" w:hAnsi="Arial" w:cs="Arial"/>
          <w:color w:val="000000"/>
          <w:sz w:val="22"/>
          <w:szCs w:val="22"/>
          <w:shd w:val="clear" w:color="auto" w:fill="FFFFFF"/>
        </w:rPr>
        <w:t>Верхневолжья</w:t>
      </w:r>
      <w:proofErr w:type="spellEnd"/>
      <w:r w:rsidRPr="002B08B4">
        <w:rPr>
          <w:rFonts w:ascii="Arial" w:eastAsia="Arial" w:hAnsi="Arial" w:cs="Arial"/>
          <w:color w:val="000000"/>
          <w:sz w:val="22"/>
          <w:szCs w:val="22"/>
          <w:shd w:val="clear" w:color="auto" w:fill="FFFFFF"/>
        </w:rPr>
        <w:t xml:space="preserve">... </w:t>
      </w:r>
    </w:p>
    <w:p w:rsidR="002B08B4" w:rsidRPr="002B08B4" w:rsidRDefault="00B578BC" w:rsidP="002B08B4">
      <w:pPr>
        <w:rPr>
          <w:rFonts w:ascii="Arial" w:eastAsia="Arial" w:hAnsi="Arial" w:cs="Arial"/>
          <w:color w:val="0000FF"/>
          <w:sz w:val="22"/>
          <w:szCs w:val="22"/>
          <w:shd w:val="clear" w:color="auto" w:fill="FFFFFF"/>
        </w:rPr>
      </w:pPr>
      <w:hyperlink r:id="rId357" w:history="1">
        <w:r w:rsidR="002B08B4" w:rsidRPr="002B08B4">
          <w:rPr>
            <w:rFonts w:ascii="Arial" w:eastAsia="Arial" w:hAnsi="Arial" w:cs="Arial"/>
            <w:color w:val="0000FF"/>
            <w:sz w:val="22"/>
            <w:szCs w:val="22"/>
            <w:u w:val="single"/>
            <w:shd w:val="clear" w:color="auto" w:fill="FFFFFF"/>
          </w:rPr>
          <w:t>https://vedtver.ru/news/society/na-forume-v-bezhecke-obsudjat-novye-trendy-v-sfere-turindustrii/</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2626E9" w:rsidRPr="002B08B4" w:rsidRDefault="00B578BC" w:rsidP="002626E9">
      <w:pPr>
        <w:numPr>
          <w:ilvl w:val="0"/>
          <w:numId w:val="18"/>
        </w:numPr>
        <w:rPr>
          <w:rFonts w:ascii="Arial" w:eastAsia="Arial" w:hAnsi="Arial" w:cs="Arial"/>
          <w:color w:val="0000FF"/>
          <w:sz w:val="22"/>
          <w:szCs w:val="22"/>
          <w:shd w:val="clear" w:color="auto" w:fill="FFFFFF"/>
        </w:rPr>
      </w:pPr>
      <w:hyperlink r:id="rId358" w:history="1">
        <w:r w:rsidR="002626E9" w:rsidRPr="002B08B4">
          <w:rPr>
            <w:rFonts w:ascii="Arial" w:eastAsia="Arial" w:hAnsi="Arial" w:cs="Arial"/>
            <w:color w:val="0000FF"/>
            <w:sz w:val="22"/>
            <w:szCs w:val="22"/>
            <w:u w:val="single"/>
            <w:shd w:val="clear" w:color="auto" w:fill="FFFFFF"/>
          </w:rPr>
          <w:t>Г</w:t>
        </w:r>
        <w:proofErr w:type="gramStart"/>
        <w:r w:rsidR="002626E9" w:rsidRPr="002B08B4">
          <w:rPr>
            <w:rFonts w:ascii="Arial" w:eastAsia="Arial" w:hAnsi="Arial" w:cs="Arial"/>
            <w:color w:val="0000FF"/>
            <w:sz w:val="22"/>
            <w:szCs w:val="22"/>
            <w:u w:val="single"/>
            <w:shd w:val="clear" w:color="auto" w:fill="FFFFFF"/>
          </w:rPr>
          <w:t>ТРК Тв</w:t>
        </w:r>
        <w:proofErr w:type="gramEnd"/>
        <w:r w:rsidR="002626E9" w:rsidRPr="002B08B4">
          <w:rPr>
            <w:rFonts w:ascii="Arial" w:eastAsia="Arial" w:hAnsi="Arial" w:cs="Arial"/>
            <w:color w:val="0000FF"/>
            <w:sz w:val="22"/>
            <w:szCs w:val="22"/>
            <w:u w:val="single"/>
            <w:shd w:val="clear" w:color="auto" w:fill="FFFFFF"/>
          </w:rPr>
          <w:t>ерь, Тверь,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59" w:history="1">
        <w:proofErr w:type="spellStart"/>
        <w:r w:rsidR="002B08B4" w:rsidRPr="002B08B4">
          <w:rPr>
            <w:rFonts w:ascii="Arial" w:eastAsia="Arial" w:hAnsi="Arial" w:cs="Arial"/>
            <w:color w:val="0000FF"/>
            <w:sz w:val="22"/>
            <w:szCs w:val="22"/>
            <w:u w:val="single"/>
            <w:shd w:val="clear" w:color="auto" w:fill="FFFFFF"/>
          </w:rPr>
          <w:t>Молоковский</w:t>
        </w:r>
        <w:proofErr w:type="spellEnd"/>
        <w:r w:rsidR="002B08B4" w:rsidRPr="002B08B4">
          <w:rPr>
            <w:rFonts w:ascii="Arial" w:eastAsia="Arial" w:hAnsi="Arial" w:cs="Arial"/>
            <w:color w:val="0000FF"/>
            <w:sz w:val="22"/>
            <w:szCs w:val="22"/>
            <w:u w:val="single"/>
            <w:shd w:val="clear" w:color="auto" w:fill="FFFFFF"/>
          </w:rPr>
          <w:t xml:space="preserve"> край (</w:t>
        </w:r>
        <w:proofErr w:type="spellStart"/>
        <w:r w:rsidR="002B08B4" w:rsidRPr="002B08B4">
          <w:rPr>
            <w:rFonts w:ascii="Arial" w:eastAsia="Arial" w:hAnsi="Arial" w:cs="Arial"/>
            <w:color w:val="0000FF"/>
            <w:sz w:val="22"/>
            <w:szCs w:val="22"/>
            <w:u w:val="single"/>
            <w:shd w:val="clear" w:color="auto" w:fill="FFFFFF"/>
          </w:rPr>
          <w:t>молоковскийкрай</w:t>
        </w:r>
        <w:proofErr w:type="spellEnd"/>
        <w:r w:rsidR="002B08B4" w:rsidRPr="002B08B4">
          <w:rPr>
            <w:rFonts w:ascii="Arial" w:eastAsia="Arial" w:hAnsi="Arial" w:cs="Arial"/>
            <w:color w:val="0000FF"/>
            <w:sz w:val="22"/>
            <w:szCs w:val="22"/>
            <w:u w:val="single"/>
            <w:shd w:val="clear" w:color="auto" w:fill="FFFFFF"/>
          </w:rPr>
          <w:t>), п. Молоково,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60" w:history="1">
        <w:r w:rsidR="002B08B4" w:rsidRPr="002B08B4">
          <w:rPr>
            <w:rFonts w:ascii="Arial" w:eastAsia="Arial" w:hAnsi="Arial" w:cs="Arial"/>
            <w:color w:val="0000FF"/>
            <w:sz w:val="22"/>
            <w:szCs w:val="22"/>
            <w:u w:val="single"/>
            <w:shd w:val="clear" w:color="auto" w:fill="FFFFFF"/>
          </w:rPr>
          <w:t>Главный региональный (glavny.tv), Смоленск,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61" w:history="1">
        <w:proofErr w:type="spellStart"/>
        <w:r w:rsidR="002B08B4" w:rsidRPr="002B08B4">
          <w:rPr>
            <w:rFonts w:ascii="Arial" w:eastAsia="Arial" w:hAnsi="Arial" w:cs="Arial"/>
            <w:color w:val="0000FF"/>
            <w:sz w:val="22"/>
            <w:szCs w:val="22"/>
            <w:u w:val="single"/>
            <w:shd w:val="clear" w:color="auto" w:fill="FFFFFF"/>
          </w:rPr>
          <w:t>Зубцовская</w:t>
        </w:r>
        <w:proofErr w:type="spellEnd"/>
        <w:r w:rsidR="002B08B4" w:rsidRPr="002B08B4">
          <w:rPr>
            <w:rFonts w:ascii="Arial" w:eastAsia="Arial" w:hAnsi="Arial" w:cs="Arial"/>
            <w:color w:val="0000FF"/>
            <w:sz w:val="22"/>
            <w:szCs w:val="22"/>
            <w:u w:val="single"/>
            <w:shd w:val="clear" w:color="auto" w:fill="FFFFFF"/>
          </w:rPr>
          <w:t xml:space="preserve"> жизнь (</w:t>
        </w:r>
        <w:proofErr w:type="spellStart"/>
        <w:r w:rsidR="002B08B4" w:rsidRPr="002B08B4">
          <w:rPr>
            <w:rFonts w:ascii="Arial" w:eastAsia="Arial" w:hAnsi="Arial" w:cs="Arial"/>
            <w:color w:val="0000FF"/>
            <w:sz w:val="22"/>
            <w:szCs w:val="22"/>
            <w:u w:val="single"/>
            <w:shd w:val="clear" w:color="auto" w:fill="FFFFFF"/>
          </w:rPr>
          <w:t>зубцовскаяжизнь</w:t>
        </w:r>
        <w:proofErr w:type="spellEnd"/>
        <w:r w:rsidR="002B08B4" w:rsidRPr="002B08B4">
          <w:rPr>
            <w:rFonts w:ascii="Arial" w:eastAsia="Arial" w:hAnsi="Arial" w:cs="Arial"/>
            <w:color w:val="0000FF"/>
            <w:sz w:val="22"/>
            <w:szCs w:val="22"/>
            <w:u w:val="single"/>
            <w:shd w:val="clear" w:color="auto" w:fill="FFFFFF"/>
          </w:rPr>
          <w:t>), Зубцов,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62" w:history="1">
        <w:r w:rsidR="002B08B4" w:rsidRPr="002B08B4">
          <w:rPr>
            <w:rFonts w:ascii="Arial" w:eastAsia="Arial" w:hAnsi="Arial" w:cs="Arial"/>
            <w:color w:val="0000FF"/>
            <w:sz w:val="22"/>
            <w:szCs w:val="22"/>
            <w:u w:val="single"/>
            <w:shd w:val="clear" w:color="auto" w:fill="FFFFFF"/>
          </w:rPr>
          <w:t>Жарковский вестник (</w:t>
        </w:r>
        <w:proofErr w:type="spellStart"/>
        <w:r w:rsidR="002B08B4" w:rsidRPr="002B08B4">
          <w:rPr>
            <w:rFonts w:ascii="Arial" w:eastAsia="Arial" w:hAnsi="Arial" w:cs="Arial"/>
            <w:color w:val="0000FF"/>
            <w:sz w:val="22"/>
            <w:szCs w:val="22"/>
            <w:u w:val="single"/>
            <w:shd w:val="clear" w:color="auto" w:fill="FFFFFF"/>
          </w:rPr>
          <w:t>жарковскийвестник</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63" w:history="1">
        <w:proofErr w:type="spellStart"/>
        <w:r w:rsidR="002B08B4" w:rsidRPr="002B08B4">
          <w:rPr>
            <w:rFonts w:ascii="Arial" w:eastAsia="Arial" w:hAnsi="Arial" w:cs="Arial"/>
            <w:color w:val="0000FF"/>
            <w:sz w:val="22"/>
            <w:szCs w:val="22"/>
            <w:u w:val="single"/>
            <w:shd w:val="clear" w:color="auto" w:fill="FFFFFF"/>
          </w:rPr>
          <w:t>Андреапольские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андреапольскиевести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Андреаполь</w:t>
        </w:r>
        <w:proofErr w:type="spellEnd"/>
        <w:r w:rsidR="002B08B4" w:rsidRPr="002B08B4">
          <w:rPr>
            <w:rFonts w:ascii="Arial" w:eastAsia="Arial" w:hAnsi="Arial" w:cs="Arial"/>
            <w:color w:val="0000FF"/>
            <w:sz w:val="22"/>
            <w:szCs w:val="22"/>
            <w:u w:val="single"/>
            <w:shd w:val="clear" w:color="auto" w:fill="FFFFFF"/>
          </w:rPr>
          <w:t>,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64" w:history="1">
        <w:r w:rsidR="002B08B4" w:rsidRPr="002B08B4">
          <w:rPr>
            <w:rFonts w:ascii="Arial" w:eastAsia="Arial" w:hAnsi="Arial" w:cs="Arial"/>
            <w:color w:val="0000FF"/>
            <w:sz w:val="22"/>
            <w:szCs w:val="22"/>
            <w:u w:val="single"/>
            <w:shd w:val="clear" w:color="auto" w:fill="FFFFFF"/>
          </w:rPr>
          <w:t>Новая жизнь (</w:t>
        </w:r>
        <w:proofErr w:type="spellStart"/>
        <w:r w:rsidR="002B08B4" w:rsidRPr="002B08B4">
          <w:rPr>
            <w:rFonts w:ascii="Arial" w:eastAsia="Arial" w:hAnsi="Arial" w:cs="Arial"/>
            <w:color w:val="0000FF"/>
            <w:sz w:val="22"/>
            <w:szCs w:val="22"/>
            <w:u w:val="single"/>
            <w:shd w:val="clear" w:color="auto" w:fill="FFFFFF"/>
          </w:rPr>
          <w:t>новаяжизнь</w:t>
        </w:r>
        <w:proofErr w:type="spellEnd"/>
        <w:r w:rsidR="002B08B4" w:rsidRPr="002B08B4">
          <w:rPr>
            <w:rFonts w:ascii="Arial" w:eastAsia="Arial" w:hAnsi="Arial" w:cs="Arial"/>
            <w:color w:val="0000FF"/>
            <w:sz w:val="22"/>
            <w:szCs w:val="22"/>
            <w:u w:val="single"/>
            <w:shd w:val="clear" w:color="auto" w:fill="FFFFFF"/>
          </w:rPr>
          <w:t>), Бологое,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65" w:history="1">
        <w:r w:rsidR="002B08B4" w:rsidRPr="002B08B4">
          <w:rPr>
            <w:rFonts w:ascii="Arial" w:eastAsia="Arial" w:hAnsi="Arial" w:cs="Arial"/>
            <w:color w:val="0000FF"/>
            <w:sz w:val="22"/>
            <w:szCs w:val="22"/>
            <w:u w:val="single"/>
            <w:shd w:val="clear" w:color="auto" w:fill="FFFFFF"/>
          </w:rPr>
          <w:t>Авангард (авангард), Западная Двина,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66" w:history="1">
        <w:proofErr w:type="spellStart"/>
        <w:r w:rsidR="002B08B4" w:rsidRPr="002B08B4">
          <w:rPr>
            <w:rFonts w:ascii="Arial" w:eastAsia="Arial" w:hAnsi="Arial" w:cs="Arial"/>
            <w:color w:val="0000FF"/>
            <w:sz w:val="22"/>
            <w:szCs w:val="22"/>
            <w:u w:val="single"/>
            <w:shd w:val="clear" w:color="auto" w:fill="FFFFFF"/>
          </w:rPr>
          <w:t>Спировские</w:t>
        </w:r>
        <w:proofErr w:type="spellEnd"/>
        <w:r w:rsidR="002B08B4" w:rsidRPr="002B08B4">
          <w:rPr>
            <w:rFonts w:ascii="Arial" w:eastAsia="Arial" w:hAnsi="Arial" w:cs="Arial"/>
            <w:color w:val="0000FF"/>
            <w:sz w:val="22"/>
            <w:szCs w:val="22"/>
            <w:u w:val="single"/>
            <w:shd w:val="clear" w:color="auto" w:fill="FFFFFF"/>
          </w:rPr>
          <w:t xml:space="preserve"> известия (</w:t>
        </w:r>
        <w:proofErr w:type="spellStart"/>
        <w:r w:rsidR="002B08B4" w:rsidRPr="002B08B4">
          <w:rPr>
            <w:rFonts w:ascii="Arial" w:eastAsia="Arial" w:hAnsi="Arial" w:cs="Arial"/>
            <w:color w:val="0000FF"/>
            <w:sz w:val="22"/>
            <w:szCs w:val="22"/>
            <w:u w:val="single"/>
            <w:shd w:val="clear" w:color="auto" w:fill="FFFFFF"/>
          </w:rPr>
          <w:t>спировскиеизвестия</w:t>
        </w:r>
        <w:proofErr w:type="spellEnd"/>
        <w:r w:rsidR="002B08B4" w:rsidRPr="002B08B4">
          <w:rPr>
            <w:rFonts w:ascii="Arial" w:eastAsia="Arial" w:hAnsi="Arial" w:cs="Arial"/>
            <w:color w:val="0000FF"/>
            <w:sz w:val="22"/>
            <w:szCs w:val="22"/>
            <w:u w:val="single"/>
            <w:shd w:val="clear" w:color="auto" w:fill="FFFFFF"/>
          </w:rPr>
          <w:t>), п. Спирово,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67" w:history="1">
        <w:proofErr w:type="gramStart"/>
        <w:r w:rsidR="002B08B4" w:rsidRPr="002B08B4">
          <w:rPr>
            <w:rFonts w:ascii="Arial" w:eastAsia="Arial" w:hAnsi="Arial" w:cs="Arial"/>
            <w:color w:val="0000FF"/>
            <w:sz w:val="22"/>
            <w:szCs w:val="22"/>
            <w:u w:val="single"/>
            <w:shd w:val="clear" w:color="auto" w:fill="FFFFFF"/>
          </w:rPr>
          <w:t>Бельская</w:t>
        </w:r>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бельскаяправда</w:t>
        </w:r>
        <w:proofErr w:type="spellEnd"/>
        <w:r w:rsidR="002B08B4" w:rsidRPr="002B08B4">
          <w:rPr>
            <w:rFonts w:ascii="Arial" w:eastAsia="Arial" w:hAnsi="Arial" w:cs="Arial"/>
            <w:color w:val="0000FF"/>
            <w:sz w:val="22"/>
            <w:szCs w:val="22"/>
            <w:u w:val="single"/>
            <w:shd w:val="clear" w:color="auto" w:fill="FFFFFF"/>
          </w:rPr>
          <w:t>), Белый,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68" w:history="1">
        <w:proofErr w:type="spellStart"/>
        <w:r w:rsidR="002B08B4" w:rsidRPr="002B08B4">
          <w:rPr>
            <w:rFonts w:ascii="Arial" w:eastAsia="Arial" w:hAnsi="Arial" w:cs="Arial"/>
            <w:color w:val="0000FF"/>
            <w:sz w:val="22"/>
            <w:szCs w:val="22"/>
            <w:u w:val="single"/>
            <w:shd w:val="clear" w:color="auto" w:fill="FFFFFF"/>
          </w:rPr>
          <w:t>Сандовские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сандовскиевести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Сандово,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69" w:history="1">
        <w:r w:rsidR="002B08B4" w:rsidRPr="002B08B4">
          <w:rPr>
            <w:rFonts w:ascii="Arial" w:eastAsia="Arial" w:hAnsi="Arial" w:cs="Arial"/>
            <w:color w:val="0000FF"/>
            <w:sz w:val="22"/>
            <w:szCs w:val="22"/>
            <w:u w:val="single"/>
            <w:shd w:val="clear" w:color="auto" w:fill="FFFFFF"/>
          </w:rPr>
          <w:t>Ленинское знамя (leninskoeznamya.tverreg.ru), Тверь,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70" w:history="1">
        <w:r w:rsidR="002B08B4" w:rsidRPr="002B08B4">
          <w:rPr>
            <w:rFonts w:ascii="Arial" w:eastAsia="Arial" w:hAnsi="Arial" w:cs="Arial"/>
            <w:color w:val="0000FF"/>
            <w:sz w:val="22"/>
            <w:szCs w:val="22"/>
            <w:u w:val="single"/>
            <w:shd w:val="clear" w:color="auto" w:fill="FFFFFF"/>
          </w:rPr>
          <w:t>Вперед (вперед), Калязин,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71" w:history="1">
        <w:r w:rsidR="002B08B4" w:rsidRPr="002B08B4">
          <w:rPr>
            <w:rFonts w:ascii="Arial" w:eastAsia="Arial" w:hAnsi="Arial" w:cs="Arial"/>
            <w:color w:val="0000FF"/>
            <w:sz w:val="22"/>
            <w:szCs w:val="22"/>
            <w:u w:val="single"/>
            <w:shd w:val="clear" w:color="auto" w:fill="FFFFFF"/>
          </w:rPr>
          <w:t>Коммунар (коммунар), п. Фирово,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72" w:history="1">
        <w:r w:rsidR="002B08B4" w:rsidRPr="002B08B4">
          <w:rPr>
            <w:rFonts w:ascii="Arial" w:eastAsia="Arial" w:hAnsi="Arial" w:cs="Arial"/>
            <w:color w:val="0000FF"/>
            <w:sz w:val="22"/>
            <w:szCs w:val="22"/>
            <w:u w:val="single"/>
            <w:shd w:val="clear" w:color="auto" w:fill="FFFFFF"/>
          </w:rPr>
          <w:t>Знамя (kuvznama.ru), Кувшиново,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73" w:history="1">
        <w:r w:rsidR="002B08B4" w:rsidRPr="002B08B4">
          <w:rPr>
            <w:rFonts w:ascii="Arial" w:eastAsia="Arial" w:hAnsi="Arial" w:cs="Arial"/>
            <w:color w:val="0000FF"/>
            <w:sz w:val="22"/>
            <w:szCs w:val="22"/>
            <w:u w:val="single"/>
            <w:shd w:val="clear" w:color="auto" w:fill="FFFFFF"/>
          </w:rPr>
          <w:t>Родная земля (r-zemlya.ru), п. Рамешки,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74" w:history="1">
        <w:r w:rsidR="002B08B4" w:rsidRPr="002B08B4">
          <w:rPr>
            <w:rFonts w:ascii="Arial" w:eastAsia="Arial" w:hAnsi="Arial" w:cs="Arial"/>
            <w:color w:val="0000FF"/>
            <w:sz w:val="22"/>
            <w:szCs w:val="22"/>
            <w:u w:val="single"/>
            <w:shd w:val="clear" w:color="auto" w:fill="FFFFFF"/>
          </w:rPr>
          <w:t>Лесной вестник (</w:t>
        </w:r>
        <w:proofErr w:type="spellStart"/>
        <w:r w:rsidR="002B08B4" w:rsidRPr="002B08B4">
          <w:rPr>
            <w:rFonts w:ascii="Arial" w:eastAsia="Arial" w:hAnsi="Arial" w:cs="Arial"/>
            <w:color w:val="0000FF"/>
            <w:sz w:val="22"/>
            <w:szCs w:val="22"/>
            <w:u w:val="single"/>
            <w:shd w:val="clear" w:color="auto" w:fill="FFFFFF"/>
          </w:rPr>
          <w:t>леснойвестник</w:t>
        </w:r>
        <w:proofErr w:type="spellEnd"/>
        <w:r w:rsidR="002B08B4" w:rsidRPr="002B08B4">
          <w:rPr>
            <w:rFonts w:ascii="Arial" w:eastAsia="Arial" w:hAnsi="Arial" w:cs="Arial"/>
            <w:color w:val="0000FF"/>
            <w:sz w:val="22"/>
            <w:szCs w:val="22"/>
            <w:u w:val="single"/>
            <w:shd w:val="clear" w:color="auto" w:fill="FFFFFF"/>
          </w:rPr>
          <w:t xml:space="preserve">), с. </w:t>
        </w:r>
        <w:proofErr w:type="gramStart"/>
        <w:r w:rsidR="002B08B4" w:rsidRPr="002B08B4">
          <w:rPr>
            <w:rFonts w:ascii="Arial" w:eastAsia="Arial" w:hAnsi="Arial" w:cs="Arial"/>
            <w:color w:val="0000FF"/>
            <w:sz w:val="22"/>
            <w:szCs w:val="22"/>
            <w:u w:val="single"/>
            <w:shd w:val="clear" w:color="auto" w:fill="FFFFFF"/>
          </w:rPr>
          <w:t>Лесное</w:t>
        </w:r>
        <w:proofErr w:type="gramEnd"/>
        <w:r w:rsidR="002B08B4" w:rsidRPr="002B08B4">
          <w:rPr>
            <w:rFonts w:ascii="Arial" w:eastAsia="Arial" w:hAnsi="Arial" w:cs="Arial"/>
            <w:color w:val="0000FF"/>
            <w:sz w:val="22"/>
            <w:szCs w:val="22"/>
            <w:u w:val="single"/>
            <w:shd w:val="clear" w:color="auto" w:fill="FFFFFF"/>
          </w:rPr>
          <w:t xml:space="preserve"> (Тверская обл.),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75" w:history="1">
        <w:proofErr w:type="spellStart"/>
        <w:proofErr w:type="gramStart"/>
        <w:r w:rsidR="002B08B4" w:rsidRPr="002B08B4">
          <w:rPr>
            <w:rFonts w:ascii="Arial" w:eastAsia="Arial" w:hAnsi="Arial" w:cs="Arial"/>
            <w:color w:val="0000FF"/>
            <w:sz w:val="22"/>
            <w:szCs w:val="22"/>
            <w:u w:val="single"/>
            <w:shd w:val="clear" w:color="auto" w:fill="FFFFFF"/>
          </w:rPr>
          <w:t>Вышневолоцкая</w:t>
        </w:r>
        <w:proofErr w:type="spellEnd"/>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вышневолоцкаяправда</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76"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77"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78" w:history="1">
        <w:r w:rsidR="002B08B4" w:rsidRPr="002B08B4">
          <w:rPr>
            <w:rFonts w:ascii="Arial" w:eastAsia="Arial" w:hAnsi="Arial" w:cs="Arial"/>
            <w:color w:val="0000FF"/>
            <w:sz w:val="22"/>
            <w:szCs w:val="22"/>
            <w:u w:val="single"/>
            <w:shd w:val="clear" w:color="auto" w:fill="FFFFFF"/>
          </w:rPr>
          <w:t>Наша жизнь (</w:t>
        </w:r>
        <w:proofErr w:type="spellStart"/>
        <w:r w:rsidR="002B08B4" w:rsidRPr="002B08B4">
          <w:rPr>
            <w:rFonts w:ascii="Arial" w:eastAsia="Arial" w:hAnsi="Arial" w:cs="Arial"/>
            <w:color w:val="0000FF"/>
            <w:sz w:val="22"/>
            <w:szCs w:val="22"/>
            <w:u w:val="single"/>
            <w:shd w:val="clear" w:color="auto" w:fill="FFFFFF"/>
          </w:rPr>
          <w:t>нашажизнь</w:t>
        </w:r>
        <w:proofErr w:type="spellEnd"/>
        <w:r w:rsidR="002B08B4" w:rsidRPr="002B08B4">
          <w:rPr>
            <w:rFonts w:ascii="Arial" w:eastAsia="Arial" w:hAnsi="Arial" w:cs="Arial"/>
            <w:color w:val="0000FF"/>
            <w:sz w:val="22"/>
            <w:szCs w:val="22"/>
            <w:u w:val="single"/>
            <w:shd w:val="clear" w:color="auto" w:fill="FFFFFF"/>
          </w:rPr>
          <w:t>), Лихославль,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79" w:history="1">
        <w:proofErr w:type="spellStart"/>
        <w:r w:rsidR="002B08B4" w:rsidRPr="002B08B4">
          <w:rPr>
            <w:rFonts w:ascii="Arial" w:eastAsia="Arial" w:hAnsi="Arial" w:cs="Arial"/>
            <w:color w:val="0000FF"/>
            <w:sz w:val="22"/>
            <w:szCs w:val="22"/>
            <w:u w:val="single"/>
            <w:shd w:val="clear" w:color="auto" w:fill="FFFFFF"/>
          </w:rPr>
          <w:t>Бежецкая</w:t>
        </w:r>
        <w:proofErr w:type="spellEnd"/>
        <w:r w:rsidR="002B08B4" w:rsidRPr="002B08B4">
          <w:rPr>
            <w:rFonts w:ascii="Arial" w:eastAsia="Arial" w:hAnsi="Arial" w:cs="Arial"/>
            <w:color w:val="0000FF"/>
            <w:sz w:val="22"/>
            <w:szCs w:val="22"/>
            <w:u w:val="single"/>
            <w:shd w:val="clear" w:color="auto" w:fill="FFFFFF"/>
          </w:rPr>
          <w:t xml:space="preserve"> жизнь (bzgazeta.ru), Бежецк,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80"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18"/>
        </w:numPr>
        <w:rPr>
          <w:rFonts w:ascii="Arial" w:eastAsia="Arial" w:hAnsi="Arial" w:cs="Arial"/>
          <w:color w:val="0000FF"/>
          <w:sz w:val="22"/>
          <w:szCs w:val="22"/>
          <w:shd w:val="clear" w:color="auto" w:fill="FFFFFF"/>
        </w:rPr>
      </w:pPr>
      <w:hyperlink r:id="rId381"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632745"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b/>
          <w:color w:val="000000"/>
          <w:sz w:val="22"/>
          <w:szCs w:val="22"/>
          <w:shd w:val="clear" w:color="auto" w:fill="FFFFFF"/>
        </w:rPr>
      </w:pPr>
      <w:r w:rsidRPr="002B08B4">
        <w:rPr>
          <w:rFonts w:ascii="Arial" w:eastAsia="Arial" w:hAnsi="Arial" w:cs="Arial"/>
          <w:b/>
          <w:color w:val="000000"/>
          <w:sz w:val="22"/>
          <w:szCs w:val="22"/>
          <w:shd w:val="clear" w:color="auto" w:fill="FFFFFF"/>
        </w:rPr>
        <w:t>Тверские ведомости (vedtver.ru), Тверь, 18 февраля 2022</w:t>
      </w:r>
    </w:p>
    <w:p w:rsidR="002B08B4" w:rsidRPr="002B08B4" w:rsidRDefault="002B08B4" w:rsidP="002B08B4">
      <w:pPr>
        <w:jc w:val="both"/>
        <w:outlineLvl w:val="1"/>
        <w:rPr>
          <w:rFonts w:ascii="Arial" w:eastAsia="Arial" w:hAnsi="Arial" w:cs="Arial"/>
          <w:color w:val="000000"/>
          <w:sz w:val="22"/>
          <w:szCs w:val="22"/>
          <w:shd w:val="clear" w:color="auto" w:fill="FFFFFF"/>
        </w:rPr>
      </w:pPr>
      <w:bookmarkStart w:id="37" w:name="ant_1575050_1921999136"/>
      <w:r w:rsidRPr="002B08B4">
        <w:rPr>
          <w:rFonts w:ascii="Arial" w:eastAsia="Arial" w:hAnsi="Arial" w:cs="Arial"/>
          <w:color w:val="000000"/>
          <w:sz w:val="22"/>
          <w:szCs w:val="22"/>
          <w:shd w:val="clear" w:color="auto" w:fill="FFFFFF"/>
        </w:rPr>
        <w:t>В ТВЕРСКОМ СУВОРОВСКОМ ВОЕННОМ УЧИЛИЩЕ ПРОШЛО ТОРЖЕСТВЕННОЕ МЕРОПРИЯТИЕ, ПОСВЯЩЕННОЕ ДНЮ ЗАЩИТНИКА ОТЕЧЕСТВА</w:t>
      </w:r>
      <w:bookmarkEnd w:id="37"/>
    </w:p>
    <w:p w:rsidR="002B08B4" w:rsidRPr="002B08B4" w:rsidRDefault="002B08B4" w:rsidP="002B08B4">
      <w:pPr>
        <w:jc w:val="both"/>
        <w:rPr>
          <w:rFonts w:ascii="Arial" w:eastAsia="Arial" w:hAnsi="Arial" w:cs="Arial"/>
          <w:color w:val="000000"/>
          <w:sz w:val="22"/>
          <w:szCs w:val="22"/>
          <w:shd w:val="clear" w:color="auto" w:fill="FFFFFF"/>
        </w:rPr>
      </w:pPr>
      <w:r w:rsidRPr="002B08B4">
        <w:rPr>
          <w:rFonts w:ascii="Arial" w:eastAsia="Arial" w:hAnsi="Arial" w:cs="Arial"/>
          <w:color w:val="000000"/>
          <w:sz w:val="22"/>
          <w:szCs w:val="22"/>
          <w:shd w:val="clear" w:color="auto" w:fill="FFFFFF"/>
        </w:rPr>
        <w:t xml:space="preserve">Командному и преподавательскому составу, ветеранам, воспитанникам и выпускникам учреждения направил приветствие губернатор </w:t>
      </w:r>
      <w:r w:rsidRPr="002B08B4">
        <w:rPr>
          <w:rFonts w:ascii="Arial" w:eastAsia="Arial" w:hAnsi="Arial" w:cs="Arial"/>
          <w:color w:val="000000"/>
          <w:sz w:val="22"/>
          <w:szCs w:val="22"/>
          <w:shd w:val="clear" w:color="auto" w:fill="C0C0C0"/>
        </w:rPr>
        <w:t xml:space="preserve">Игорь </w:t>
      </w:r>
      <w:proofErr w:type="spellStart"/>
      <w:r w:rsidRPr="002B08B4">
        <w:rPr>
          <w:rFonts w:ascii="Arial" w:eastAsia="Arial" w:hAnsi="Arial" w:cs="Arial"/>
          <w:color w:val="000000"/>
          <w:sz w:val="22"/>
          <w:szCs w:val="22"/>
          <w:shd w:val="clear" w:color="auto" w:fill="C0C0C0"/>
        </w:rPr>
        <w:t>Руденя</w:t>
      </w:r>
      <w:proofErr w:type="spellEnd"/>
      <w:r w:rsidRPr="002B08B4">
        <w:rPr>
          <w:rFonts w:ascii="Arial" w:eastAsia="Arial" w:hAnsi="Arial" w:cs="Arial"/>
          <w:color w:val="000000"/>
          <w:sz w:val="22"/>
          <w:szCs w:val="22"/>
          <w:shd w:val="clear" w:color="auto" w:fill="FFFFFF"/>
        </w:rPr>
        <w:t xml:space="preserve">... Пусть для вас, как и для ваших предшественников, надежной опорой в жизни будет любовь к Родине ", - говорится в приветствии от губернатора </w:t>
      </w:r>
      <w:r w:rsidRPr="002B08B4">
        <w:rPr>
          <w:rFonts w:ascii="Arial" w:eastAsia="Arial" w:hAnsi="Arial" w:cs="Arial"/>
          <w:color w:val="000000"/>
          <w:sz w:val="22"/>
          <w:szCs w:val="22"/>
          <w:shd w:val="clear" w:color="auto" w:fill="C0C0C0"/>
        </w:rPr>
        <w:t xml:space="preserve">Игоря </w:t>
      </w:r>
      <w:proofErr w:type="spellStart"/>
      <w:r w:rsidRPr="002B08B4">
        <w:rPr>
          <w:rFonts w:ascii="Arial" w:eastAsia="Arial" w:hAnsi="Arial" w:cs="Arial"/>
          <w:color w:val="000000"/>
          <w:sz w:val="22"/>
          <w:szCs w:val="22"/>
          <w:shd w:val="clear" w:color="auto" w:fill="C0C0C0"/>
        </w:rPr>
        <w:t>Рудени</w:t>
      </w:r>
      <w:proofErr w:type="spellEnd"/>
      <w:r w:rsidRPr="002B08B4">
        <w:rPr>
          <w:rFonts w:ascii="Arial" w:eastAsia="Arial" w:hAnsi="Arial" w:cs="Arial"/>
          <w:color w:val="000000"/>
          <w:sz w:val="22"/>
          <w:szCs w:val="22"/>
          <w:shd w:val="clear" w:color="auto" w:fill="FFFFFF"/>
        </w:rPr>
        <w:t xml:space="preserve">... </w:t>
      </w:r>
    </w:p>
    <w:p w:rsidR="002B08B4" w:rsidRPr="002B08B4" w:rsidRDefault="00B578BC" w:rsidP="002B08B4">
      <w:pPr>
        <w:rPr>
          <w:rFonts w:ascii="Arial" w:eastAsia="Arial" w:hAnsi="Arial" w:cs="Arial"/>
          <w:color w:val="0000FF"/>
          <w:sz w:val="22"/>
          <w:szCs w:val="22"/>
          <w:shd w:val="clear" w:color="auto" w:fill="FFFFFF"/>
        </w:rPr>
      </w:pPr>
      <w:hyperlink r:id="rId382" w:history="1">
        <w:r w:rsidR="002B08B4" w:rsidRPr="002B08B4">
          <w:rPr>
            <w:rFonts w:ascii="Arial" w:eastAsia="Arial" w:hAnsi="Arial" w:cs="Arial"/>
            <w:color w:val="0000FF"/>
            <w:sz w:val="22"/>
            <w:szCs w:val="22"/>
            <w:u w:val="single"/>
            <w:shd w:val="clear" w:color="auto" w:fill="FFFFFF"/>
          </w:rPr>
          <w:t>https://vedtver.ru/news/society/v-tverskom-suvorovskom-voennom-uchilishhe-proshlo-torzhestvennoe-meroprijatie-posvjashhennoe-dnju-zashhitnika-otechestva/</w:t>
        </w:r>
      </w:hyperlink>
    </w:p>
    <w:p w:rsidR="002B08B4" w:rsidRPr="002B08B4" w:rsidRDefault="002B08B4" w:rsidP="002B08B4">
      <w:pPr>
        <w:rPr>
          <w:rFonts w:ascii="Arial" w:eastAsia="Arial" w:hAnsi="Arial" w:cs="Arial"/>
          <w:color w:val="000000"/>
          <w:sz w:val="22"/>
          <w:szCs w:val="22"/>
          <w:u w:val="single"/>
          <w:shd w:val="clear" w:color="auto" w:fill="FFFFFF"/>
        </w:rPr>
      </w:pPr>
      <w:r w:rsidRPr="002B08B4">
        <w:rPr>
          <w:rFonts w:ascii="Arial" w:eastAsia="Arial" w:hAnsi="Arial" w:cs="Arial"/>
          <w:color w:val="000000"/>
          <w:sz w:val="22"/>
          <w:szCs w:val="22"/>
          <w:u w:val="single"/>
          <w:shd w:val="clear" w:color="auto" w:fill="FFFFFF"/>
        </w:rPr>
        <w:t>Сообщения по событию:</w:t>
      </w:r>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83" w:history="1">
        <w:r w:rsidR="002B08B4" w:rsidRPr="002B08B4">
          <w:rPr>
            <w:rFonts w:ascii="Arial" w:eastAsia="Arial" w:hAnsi="Arial" w:cs="Arial"/>
            <w:color w:val="0000FF"/>
            <w:sz w:val="22"/>
            <w:szCs w:val="22"/>
            <w:u w:val="single"/>
            <w:shd w:val="clear" w:color="auto" w:fill="FFFFFF"/>
          </w:rPr>
          <w:t>Г</w:t>
        </w:r>
        <w:proofErr w:type="gramStart"/>
        <w:r w:rsidR="002B08B4" w:rsidRPr="002B08B4">
          <w:rPr>
            <w:rFonts w:ascii="Arial" w:eastAsia="Arial" w:hAnsi="Arial" w:cs="Arial"/>
            <w:color w:val="0000FF"/>
            <w:sz w:val="22"/>
            <w:szCs w:val="22"/>
            <w:u w:val="single"/>
            <w:shd w:val="clear" w:color="auto" w:fill="FFFFFF"/>
          </w:rPr>
          <w:t>ТРК Тв</w:t>
        </w:r>
        <w:proofErr w:type="gramEnd"/>
        <w:r w:rsidR="002B08B4" w:rsidRPr="002B08B4">
          <w:rPr>
            <w:rFonts w:ascii="Arial" w:eastAsia="Arial" w:hAnsi="Arial" w:cs="Arial"/>
            <w:color w:val="0000FF"/>
            <w:sz w:val="22"/>
            <w:szCs w:val="22"/>
            <w:u w:val="single"/>
            <w:shd w:val="clear" w:color="auto" w:fill="FFFFFF"/>
          </w:rPr>
          <w:t>ерь, Тверь,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84" w:history="1">
        <w:proofErr w:type="spellStart"/>
        <w:r w:rsidR="002B08B4" w:rsidRPr="002B08B4">
          <w:rPr>
            <w:rFonts w:ascii="Arial" w:eastAsia="Arial" w:hAnsi="Arial" w:cs="Arial"/>
            <w:color w:val="0000FF"/>
            <w:sz w:val="22"/>
            <w:szCs w:val="22"/>
            <w:u w:val="single"/>
            <w:shd w:val="clear" w:color="auto" w:fill="FFFFFF"/>
          </w:rPr>
          <w:t>Зубцовская</w:t>
        </w:r>
        <w:proofErr w:type="spellEnd"/>
        <w:r w:rsidR="002B08B4" w:rsidRPr="002B08B4">
          <w:rPr>
            <w:rFonts w:ascii="Arial" w:eastAsia="Arial" w:hAnsi="Arial" w:cs="Arial"/>
            <w:color w:val="0000FF"/>
            <w:sz w:val="22"/>
            <w:szCs w:val="22"/>
            <w:u w:val="single"/>
            <w:shd w:val="clear" w:color="auto" w:fill="FFFFFF"/>
          </w:rPr>
          <w:t xml:space="preserve"> жизнь (</w:t>
        </w:r>
        <w:proofErr w:type="spellStart"/>
        <w:r w:rsidR="002B08B4" w:rsidRPr="002B08B4">
          <w:rPr>
            <w:rFonts w:ascii="Arial" w:eastAsia="Arial" w:hAnsi="Arial" w:cs="Arial"/>
            <w:color w:val="0000FF"/>
            <w:sz w:val="22"/>
            <w:szCs w:val="22"/>
            <w:u w:val="single"/>
            <w:shd w:val="clear" w:color="auto" w:fill="FFFFFF"/>
          </w:rPr>
          <w:t>зубцовскаяжизнь</w:t>
        </w:r>
        <w:proofErr w:type="spellEnd"/>
        <w:r w:rsidR="002B08B4" w:rsidRPr="002B08B4">
          <w:rPr>
            <w:rFonts w:ascii="Arial" w:eastAsia="Arial" w:hAnsi="Arial" w:cs="Arial"/>
            <w:color w:val="0000FF"/>
            <w:sz w:val="22"/>
            <w:szCs w:val="22"/>
            <w:u w:val="single"/>
            <w:shd w:val="clear" w:color="auto" w:fill="FFFFFF"/>
          </w:rPr>
          <w:t>), Зубцов,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85" w:history="1">
        <w:proofErr w:type="gramStart"/>
        <w:r w:rsidR="002B08B4" w:rsidRPr="002B08B4">
          <w:rPr>
            <w:rFonts w:ascii="Arial" w:eastAsia="Arial" w:hAnsi="Arial" w:cs="Arial"/>
            <w:color w:val="0000FF"/>
            <w:sz w:val="22"/>
            <w:szCs w:val="22"/>
            <w:u w:val="single"/>
            <w:shd w:val="clear" w:color="auto" w:fill="FFFFFF"/>
          </w:rPr>
          <w:t>Бельская</w:t>
        </w:r>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бельскаяправда</w:t>
        </w:r>
        <w:proofErr w:type="spellEnd"/>
        <w:r w:rsidR="002B08B4" w:rsidRPr="002B08B4">
          <w:rPr>
            <w:rFonts w:ascii="Arial" w:eastAsia="Arial" w:hAnsi="Arial" w:cs="Arial"/>
            <w:color w:val="0000FF"/>
            <w:sz w:val="22"/>
            <w:szCs w:val="22"/>
            <w:u w:val="single"/>
            <w:shd w:val="clear" w:color="auto" w:fill="FFFFFF"/>
          </w:rPr>
          <w:t>), Белый,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86" w:history="1">
        <w:proofErr w:type="spellStart"/>
        <w:r w:rsidR="002B08B4" w:rsidRPr="002B08B4">
          <w:rPr>
            <w:rFonts w:ascii="Arial" w:eastAsia="Arial" w:hAnsi="Arial" w:cs="Arial"/>
            <w:color w:val="0000FF"/>
            <w:sz w:val="22"/>
            <w:szCs w:val="22"/>
            <w:u w:val="single"/>
            <w:shd w:val="clear" w:color="auto" w:fill="FFFFFF"/>
          </w:rPr>
          <w:t>Сандовские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сандовскиевести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Сандово,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87" w:history="1">
        <w:r w:rsidR="002B08B4" w:rsidRPr="002B08B4">
          <w:rPr>
            <w:rFonts w:ascii="Arial" w:eastAsia="Arial" w:hAnsi="Arial" w:cs="Arial"/>
            <w:color w:val="0000FF"/>
            <w:sz w:val="22"/>
            <w:szCs w:val="22"/>
            <w:u w:val="single"/>
            <w:shd w:val="clear" w:color="auto" w:fill="FFFFFF"/>
          </w:rPr>
          <w:t>Наша жизнь (</w:t>
        </w:r>
        <w:proofErr w:type="spellStart"/>
        <w:r w:rsidR="002B08B4" w:rsidRPr="002B08B4">
          <w:rPr>
            <w:rFonts w:ascii="Arial" w:eastAsia="Arial" w:hAnsi="Arial" w:cs="Arial"/>
            <w:color w:val="0000FF"/>
            <w:sz w:val="22"/>
            <w:szCs w:val="22"/>
            <w:u w:val="single"/>
            <w:shd w:val="clear" w:color="auto" w:fill="FFFFFF"/>
          </w:rPr>
          <w:t>нашажизнь</w:t>
        </w:r>
        <w:proofErr w:type="spellEnd"/>
        <w:r w:rsidR="002B08B4" w:rsidRPr="002B08B4">
          <w:rPr>
            <w:rFonts w:ascii="Arial" w:eastAsia="Arial" w:hAnsi="Arial" w:cs="Arial"/>
            <w:color w:val="0000FF"/>
            <w:sz w:val="22"/>
            <w:szCs w:val="22"/>
            <w:u w:val="single"/>
            <w:shd w:val="clear" w:color="auto" w:fill="FFFFFF"/>
          </w:rPr>
          <w:t>), Лихославль,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88" w:history="1">
        <w:proofErr w:type="spellStart"/>
        <w:r w:rsidR="002B08B4" w:rsidRPr="002B08B4">
          <w:rPr>
            <w:rFonts w:ascii="Arial" w:eastAsia="Arial" w:hAnsi="Arial" w:cs="Arial"/>
            <w:color w:val="0000FF"/>
            <w:sz w:val="22"/>
            <w:szCs w:val="22"/>
            <w:u w:val="single"/>
            <w:shd w:val="clear" w:color="auto" w:fill="FFFFFF"/>
          </w:rPr>
          <w:t>Молоковский</w:t>
        </w:r>
        <w:proofErr w:type="spellEnd"/>
        <w:r w:rsidR="002B08B4" w:rsidRPr="002B08B4">
          <w:rPr>
            <w:rFonts w:ascii="Arial" w:eastAsia="Arial" w:hAnsi="Arial" w:cs="Arial"/>
            <w:color w:val="0000FF"/>
            <w:sz w:val="22"/>
            <w:szCs w:val="22"/>
            <w:u w:val="single"/>
            <w:shd w:val="clear" w:color="auto" w:fill="FFFFFF"/>
          </w:rPr>
          <w:t xml:space="preserve"> край (</w:t>
        </w:r>
        <w:proofErr w:type="spellStart"/>
        <w:r w:rsidR="002B08B4" w:rsidRPr="002B08B4">
          <w:rPr>
            <w:rFonts w:ascii="Arial" w:eastAsia="Arial" w:hAnsi="Arial" w:cs="Arial"/>
            <w:color w:val="0000FF"/>
            <w:sz w:val="22"/>
            <w:szCs w:val="22"/>
            <w:u w:val="single"/>
            <w:shd w:val="clear" w:color="auto" w:fill="FFFFFF"/>
          </w:rPr>
          <w:t>молоковскийкрай</w:t>
        </w:r>
        <w:proofErr w:type="spellEnd"/>
        <w:r w:rsidR="002B08B4" w:rsidRPr="002B08B4">
          <w:rPr>
            <w:rFonts w:ascii="Arial" w:eastAsia="Arial" w:hAnsi="Arial" w:cs="Arial"/>
            <w:color w:val="0000FF"/>
            <w:sz w:val="22"/>
            <w:szCs w:val="22"/>
            <w:u w:val="single"/>
            <w:shd w:val="clear" w:color="auto" w:fill="FFFFFF"/>
          </w:rPr>
          <w:t>), п. Молоково,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89" w:history="1">
        <w:r w:rsidR="002B08B4" w:rsidRPr="002B08B4">
          <w:rPr>
            <w:rFonts w:ascii="Arial" w:eastAsia="Arial" w:hAnsi="Arial" w:cs="Arial"/>
            <w:color w:val="0000FF"/>
            <w:sz w:val="22"/>
            <w:szCs w:val="22"/>
            <w:u w:val="single"/>
            <w:shd w:val="clear" w:color="auto" w:fill="FFFFFF"/>
          </w:rPr>
          <w:t>Жарковский вестник (</w:t>
        </w:r>
        <w:proofErr w:type="spellStart"/>
        <w:r w:rsidR="002B08B4" w:rsidRPr="002B08B4">
          <w:rPr>
            <w:rFonts w:ascii="Arial" w:eastAsia="Arial" w:hAnsi="Arial" w:cs="Arial"/>
            <w:color w:val="0000FF"/>
            <w:sz w:val="22"/>
            <w:szCs w:val="22"/>
            <w:u w:val="single"/>
            <w:shd w:val="clear" w:color="auto" w:fill="FFFFFF"/>
          </w:rPr>
          <w:t>жарковскийвестник</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90" w:history="1">
        <w:r w:rsidR="002B08B4" w:rsidRPr="002B08B4">
          <w:rPr>
            <w:rFonts w:ascii="Arial" w:eastAsia="Arial" w:hAnsi="Arial" w:cs="Arial"/>
            <w:color w:val="0000FF"/>
            <w:sz w:val="22"/>
            <w:szCs w:val="22"/>
            <w:u w:val="single"/>
            <w:shd w:val="clear" w:color="auto" w:fill="FFFFFF"/>
          </w:rPr>
          <w:t>Заря (konzarya.ru), Конаково,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91" w:history="1">
        <w:r w:rsidR="002B08B4" w:rsidRPr="002B08B4">
          <w:rPr>
            <w:rFonts w:ascii="Arial" w:eastAsia="Arial" w:hAnsi="Arial" w:cs="Arial"/>
            <w:color w:val="0000FF"/>
            <w:sz w:val="22"/>
            <w:szCs w:val="22"/>
            <w:u w:val="single"/>
            <w:shd w:val="clear" w:color="auto" w:fill="FFFFFF"/>
          </w:rPr>
          <w:t>Ленинское знамя (leninskoeznamya.tverreg.ru), Тверь,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92" w:history="1">
        <w:r w:rsidR="002B08B4" w:rsidRPr="002B08B4">
          <w:rPr>
            <w:rFonts w:ascii="Arial" w:eastAsia="Arial" w:hAnsi="Arial" w:cs="Arial"/>
            <w:color w:val="0000FF"/>
            <w:sz w:val="22"/>
            <w:szCs w:val="22"/>
            <w:u w:val="single"/>
            <w:shd w:val="clear" w:color="auto" w:fill="FFFFFF"/>
          </w:rPr>
          <w:t>Лесной вестник (</w:t>
        </w:r>
        <w:proofErr w:type="spellStart"/>
        <w:r w:rsidR="002B08B4" w:rsidRPr="002B08B4">
          <w:rPr>
            <w:rFonts w:ascii="Arial" w:eastAsia="Arial" w:hAnsi="Arial" w:cs="Arial"/>
            <w:color w:val="0000FF"/>
            <w:sz w:val="22"/>
            <w:szCs w:val="22"/>
            <w:u w:val="single"/>
            <w:shd w:val="clear" w:color="auto" w:fill="FFFFFF"/>
          </w:rPr>
          <w:t>леснойвестник</w:t>
        </w:r>
        <w:proofErr w:type="spellEnd"/>
        <w:r w:rsidR="002B08B4" w:rsidRPr="002B08B4">
          <w:rPr>
            <w:rFonts w:ascii="Arial" w:eastAsia="Arial" w:hAnsi="Arial" w:cs="Arial"/>
            <w:color w:val="0000FF"/>
            <w:sz w:val="22"/>
            <w:szCs w:val="22"/>
            <w:u w:val="single"/>
            <w:shd w:val="clear" w:color="auto" w:fill="FFFFFF"/>
          </w:rPr>
          <w:t xml:space="preserve">), с. </w:t>
        </w:r>
        <w:proofErr w:type="gramStart"/>
        <w:r w:rsidR="002B08B4" w:rsidRPr="002B08B4">
          <w:rPr>
            <w:rFonts w:ascii="Arial" w:eastAsia="Arial" w:hAnsi="Arial" w:cs="Arial"/>
            <w:color w:val="0000FF"/>
            <w:sz w:val="22"/>
            <w:szCs w:val="22"/>
            <w:u w:val="single"/>
            <w:shd w:val="clear" w:color="auto" w:fill="FFFFFF"/>
          </w:rPr>
          <w:t>Лесное</w:t>
        </w:r>
        <w:proofErr w:type="gramEnd"/>
        <w:r w:rsidR="002B08B4" w:rsidRPr="002B08B4">
          <w:rPr>
            <w:rFonts w:ascii="Arial" w:eastAsia="Arial" w:hAnsi="Arial" w:cs="Arial"/>
            <w:color w:val="0000FF"/>
            <w:sz w:val="22"/>
            <w:szCs w:val="22"/>
            <w:u w:val="single"/>
            <w:shd w:val="clear" w:color="auto" w:fill="FFFFFF"/>
          </w:rPr>
          <w:t xml:space="preserve"> (Тверская обл.),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93" w:history="1">
        <w:r w:rsidR="002B08B4" w:rsidRPr="002B08B4">
          <w:rPr>
            <w:rFonts w:ascii="Arial" w:eastAsia="Arial" w:hAnsi="Arial" w:cs="Arial"/>
            <w:color w:val="0000FF"/>
            <w:sz w:val="22"/>
            <w:szCs w:val="22"/>
            <w:u w:val="single"/>
            <w:shd w:val="clear" w:color="auto" w:fill="FFFFFF"/>
          </w:rPr>
          <w:t>Коммунар (коммунар), п. Фирово,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94" w:history="1">
        <w:r w:rsidR="002B08B4" w:rsidRPr="002B08B4">
          <w:rPr>
            <w:rFonts w:ascii="Arial" w:eastAsia="Arial" w:hAnsi="Arial" w:cs="Arial"/>
            <w:color w:val="0000FF"/>
            <w:sz w:val="22"/>
            <w:szCs w:val="22"/>
            <w:u w:val="single"/>
            <w:shd w:val="clear" w:color="auto" w:fill="FFFFFF"/>
          </w:rPr>
          <w:t>Вперед (вперед), Калязин,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95" w:history="1">
        <w:proofErr w:type="spellStart"/>
        <w:r w:rsidR="002B08B4" w:rsidRPr="002B08B4">
          <w:rPr>
            <w:rFonts w:ascii="Arial" w:eastAsia="Arial" w:hAnsi="Arial" w:cs="Arial"/>
            <w:color w:val="0000FF"/>
            <w:sz w:val="22"/>
            <w:szCs w:val="22"/>
            <w:u w:val="single"/>
            <w:shd w:val="clear" w:color="auto" w:fill="FFFFFF"/>
          </w:rPr>
          <w:t>Спировские</w:t>
        </w:r>
        <w:proofErr w:type="spellEnd"/>
        <w:r w:rsidR="002B08B4" w:rsidRPr="002B08B4">
          <w:rPr>
            <w:rFonts w:ascii="Arial" w:eastAsia="Arial" w:hAnsi="Arial" w:cs="Arial"/>
            <w:color w:val="0000FF"/>
            <w:sz w:val="22"/>
            <w:szCs w:val="22"/>
            <w:u w:val="single"/>
            <w:shd w:val="clear" w:color="auto" w:fill="FFFFFF"/>
          </w:rPr>
          <w:t xml:space="preserve"> известия (</w:t>
        </w:r>
        <w:proofErr w:type="spellStart"/>
        <w:r w:rsidR="002B08B4" w:rsidRPr="002B08B4">
          <w:rPr>
            <w:rFonts w:ascii="Arial" w:eastAsia="Arial" w:hAnsi="Arial" w:cs="Arial"/>
            <w:color w:val="0000FF"/>
            <w:sz w:val="22"/>
            <w:szCs w:val="22"/>
            <w:u w:val="single"/>
            <w:shd w:val="clear" w:color="auto" w:fill="FFFFFF"/>
          </w:rPr>
          <w:t>спировскиеизвестия</w:t>
        </w:r>
        <w:proofErr w:type="spellEnd"/>
        <w:r w:rsidR="002B08B4" w:rsidRPr="002B08B4">
          <w:rPr>
            <w:rFonts w:ascii="Arial" w:eastAsia="Arial" w:hAnsi="Arial" w:cs="Arial"/>
            <w:color w:val="0000FF"/>
            <w:sz w:val="22"/>
            <w:szCs w:val="22"/>
            <w:u w:val="single"/>
            <w:shd w:val="clear" w:color="auto" w:fill="FFFFFF"/>
          </w:rPr>
          <w:t>), п. Спирово,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96" w:history="1">
        <w:proofErr w:type="spellStart"/>
        <w:proofErr w:type="gramStart"/>
        <w:r w:rsidR="002B08B4" w:rsidRPr="002B08B4">
          <w:rPr>
            <w:rFonts w:ascii="Arial" w:eastAsia="Arial" w:hAnsi="Arial" w:cs="Arial"/>
            <w:color w:val="0000FF"/>
            <w:sz w:val="22"/>
            <w:szCs w:val="22"/>
            <w:u w:val="single"/>
            <w:shd w:val="clear" w:color="auto" w:fill="FFFFFF"/>
          </w:rPr>
          <w:t>Вышневолоцкая</w:t>
        </w:r>
        <w:proofErr w:type="spellEnd"/>
        <w:proofErr w:type="gramEnd"/>
        <w:r w:rsidR="002B08B4" w:rsidRPr="002B08B4">
          <w:rPr>
            <w:rFonts w:ascii="Arial" w:eastAsia="Arial" w:hAnsi="Arial" w:cs="Arial"/>
            <w:color w:val="0000FF"/>
            <w:sz w:val="22"/>
            <w:szCs w:val="22"/>
            <w:u w:val="single"/>
            <w:shd w:val="clear" w:color="auto" w:fill="FFFFFF"/>
          </w:rPr>
          <w:t xml:space="preserve"> правда (</w:t>
        </w:r>
        <w:proofErr w:type="spellStart"/>
        <w:r w:rsidR="002B08B4" w:rsidRPr="002B08B4">
          <w:rPr>
            <w:rFonts w:ascii="Arial" w:eastAsia="Arial" w:hAnsi="Arial" w:cs="Arial"/>
            <w:color w:val="0000FF"/>
            <w:sz w:val="22"/>
            <w:szCs w:val="22"/>
            <w:u w:val="single"/>
            <w:shd w:val="clear" w:color="auto" w:fill="FFFFFF"/>
          </w:rPr>
          <w:t>вышневолоцкаяправда</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п.г.т</w:t>
        </w:r>
        <w:proofErr w:type="spellEnd"/>
        <w:r w:rsidR="002B08B4" w:rsidRPr="002B08B4">
          <w:rPr>
            <w:rFonts w:ascii="Arial" w:eastAsia="Arial" w:hAnsi="Arial" w:cs="Arial"/>
            <w:color w:val="0000FF"/>
            <w:sz w:val="22"/>
            <w:szCs w:val="22"/>
            <w:u w:val="single"/>
            <w:shd w:val="clear" w:color="auto" w:fill="FFFFFF"/>
          </w:rPr>
          <w:t>. Жарковский,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97" w:history="1">
        <w:proofErr w:type="spellStart"/>
        <w:r w:rsidR="002B08B4" w:rsidRPr="002B08B4">
          <w:rPr>
            <w:rFonts w:ascii="Arial" w:eastAsia="Arial" w:hAnsi="Arial" w:cs="Arial"/>
            <w:color w:val="0000FF"/>
            <w:sz w:val="22"/>
            <w:szCs w:val="22"/>
            <w:u w:val="single"/>
            <w:shd w:val="clear" w:color="auto" w:fill="FFFFFF"/>
          </w:rPr>
          <w:t>Андреапольские</w:t>
        </w:r>
        <w:proofErr w:type="spellEnd"/>
        <w:r w:rsidR="002B08B4" w:rsidRPr="002B08B4">
          <w:rPr>
            <w:rFonts w:ascii="Arial" w:eastAsia="Arial" w:hAnsi="Arial" w:cs="Arial"/>
            <w:color w:val="0000FF"/>
            <w:sz w:val="22"/>
            <w:szCs w:val="22"/>
            <w:u w:val="single"/>
            <w:shd w:val="clear" w:color="auto" w:fill="FFFFFF"/>
          </w:rPr>
          <w:t xml:space="preserve"> вести (</w:t>
        </w:r>
        <w:proofErr w:type="spellStart"/>
        <w:r w:rsidR="002B08B4" w:rsidRPr="002B08B4">
          <w:rPr>
            <w:rFonts w:ascii="Arial" w:eastAsia="Arial" w:hAnsi="Arial" w:cs="Arial"/>
            <w:color w:val="0000FF"/>
            <w:sz w:val="22"/>
            <w:szCs w:val="22"/>
            <w:u w:val="single"/>
            <w:shd w:val="clear" w:color="auto" w:fill="FFFFFF"/>
          </w:rPr>
          <w:t>андреапольскиевести</w:t>
        </w:r>
        <w:proofErr w:type="spellEnd"/>
        <w:r w:rsidR="002B08B4" w:rsidRPr="002B08B4">
          <w:rPr>
            <w:rFonts w:ascii="Arial" w:eastAsia="Arial" w:hAnsi="Arial" w:cs="Arial"/>
            <w:color w:val="0000FF"/>
            <w:sz w:val="22"/>
            <w:szCs w:val="22"/>
            <w:u w:val="single"/>
            <w:shd w:val="clear" w:color="auto" w:fill="FFFFFF"/>
          </w:rPr>
          <w:t xml:space="preserve">), </w:t>
        </w:r>
        <w:proofErr w:type="spellStart"/>
        <w:r w:rsidR="002B08B4" w:rsidRPr="002B08B4">
          <w:rPr>
            <w:rFonts w:ascii="Arial" w:eastAsia="Arial" w:hAnsi="Arial" w:cs="Arial"/>
            <w:color w:val="0000FF"/>
            <w:sz w:val="22"/>
            <w:szCs w:val="22"/>
            <w:u w:val="single"/>
            <w:shd w:val="clear" w:color="auto" w:fill="FFFFFF"/>
          </w:rPr>
          <w:t>Андреаполь</w:t>
        </w:r>
        <w:proofErr w:type="spellEnd"/>
        <w:r w:rsidR="002B08B4" w:rsidRPr="002B08B4">
          <w:rPr>
            <w:rFonts w:ascii="Arial" w:eastAsia="Arial" w:hAnsi="Arial" w:cs="Arial"/>
            <w:color w:val="0000FF"/>
            <w:sz w:val="22"/>
            <w:szCs w:val="22"/>
            <w:u w:val="single"/>
            <w:shd w:val="clear" w:color="auto" w:fill="FFFFFF"/>
          </w:rPr>
          <w:t>,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98" w:history="1">
        <w:r w:rsidR="002B08B4" w:rsidRPr="002B08B4">
          <w:rPr>
            <w:rFonts w:ascii="Arial" w:eastAsia="Arial" w:hAnsi="Arial" w:cs="Arial"/>
            <w:color w:val="0000FF"/>
            <w:sz w:val="22"/>
            <w:szCs w:val="22"/>
            <w:u w:val="single"/>
            <w:shd w:val="clear" w:color="auto" w:fill="FFFFFF"/>
          </w:rPr>
          <w:t>Новая жизнь (</w:t>
        </w:r>
        <w:proofErr w:type="spellStart"/>
        <w:r w:rsidR="002B08B4" w:rsidRPr="002B08B4">
          <w:rPr>
            <w:rFonts w:ascii="Arial" w:eastAsia="Arial" w:hAnsi="Arial" w:cs="Arial"/>
            <w:color w:val="0000FF"/>
            <w:sz w:val="22"/>
            <w:szCs w:val="22"/>
            <w:u w:val="single"/>
            <w:shd w:val="clear" w:color="auto" w:fill="FFFFFF"/>
          </w:rPr>
          <w:t>новаяжизнь</w:t>
        </w:r>
        <w:proofErr w:type="spellEnd"/>
        <w:r w:rsidR="002B08B4" w:rsidRPr="002B08B4">
          <w:rPr>
            <w:rFonts w:ascii="Arial" w:eastAsia="Arial" w:hAnsi="Arial" w:cs="Arial"/>
            <w:color w:val="0000FF"/>
            <w:sz w:val="22"/>
            <w:szCs w:val="22"/>
            <w:u w:val="single"/>
            <w:shd w:val="clear" w:color="auto" w:fill="FFFFFF"/>
          </w:rPr>
          <w:t>), Бологое,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399" w:history="1">
        <w:r w:rsidR="002B08B4" w:rsidRPr="002B08B4">
          <w:rPr>
            <w:rFonts w:ascii="Arial" w:eastAsia="Arial" w:hAnsi="Arial" w:cs="Arial"/>
            <w:color w:val="0000FF"/>
            <w:sz w:val="22"/>
            <w:szCs w:val="22"/>
            <w:u w:val="single"/>
            <w:shd w:val="clear" w:color="auto" w:fill="FFFFFF"/>
          </w:rPr>
          <w:t>Авангард (авангард), Западная Двина,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400" w:history="1">
        <w:r w:rsidR="002B08B4" w:rsidRPr="002B08B4">
          <w:rPr>
            <w:rFonts w:ascii="Arial" w:eastAsia="Arial" w:hAnsi="Arial" w:cs="Arial"/>
            <w:color w:val="0000FF"/>
            <w:sz w:val="22"/>
            <w:szCs w:val="22"/>
            <w:u w:val="single"/>
            <w:shd w:val="clear" w:color="auto" w:fill="FFFFFF"/>
          </w:rPr>
          <w:t>Тверская жизнь (tverlife.ru), Тверь, 18 февраля 2022</w:t>
        </w:r>
      </w:hyperlink>
    </w:p>
    <w:p w:rsidR="002B08B4" w:rsidRPr="002B08B4" w:rsidRDefault="00B578BC" w:rsidP="002B08B4">
      <w:pPr>
        <w:numPr>
          <w:ilvl w:val="0"/>
          <w:numId w:val="19"/>
        </w:numPr>
        <w:rPr>
          <w:rFonts w:ascii="Arial" w:eastAsia="Arial" w:hAnsi="Arial" w:cs="Arial"/>
          <w:color w:val="0000FF"/>
          <w:sz w:val="22"/>
          <w:szCs w:val="22"/>
          <w:shd w:val="clear" w:color="auto" w:fill="FFFFFF"/>
        </w:rPr>
      </w:pPr>
      <w:hyperlink r:id="rId401" w:history="1">
        <w:r w:rsidR="002B08B4" w:rsidRPr="002B08B4">
          <w:rPr>
            <w:rFonts w:ascii="Arial" w:eastAsia="Arial" w:hAnsi="Arial" w:cs="Arial"/>
            <w:color w:val="0000FF"/>
            <w:sz w:val="22"/>
            <w:szCs w:val="22"/>
            <w:u w:val="single"/>
            <w:shd w:val="clear" w:color="auto" w:fill="FFFFFF"/>
          </w:rPr>
          <w:t>Новости Твери (tver-news.net), Тверь, 18 февраля 2022</w:t>
        </w:r>
      </w:hyperlink>
    </w:p>
    <w:p w:rsidR="002B08B4" w:rsidRPr="002B08B4" w:rsidRDefault="00B578BC" w:rsidP="002B08B4">
      <w:pPr>
        <w:jc w:val="right"/>
        <w:rPr>
          <w:rFonts w:ascii="Arial" w:eastAsia="Arial" w:hAnsi="Arial" w:cs="Arial"/>
          <w:color w:val="0000FF"/>
          <w:sz w:val="22"/>
          <w:szCs w:val="22"/>
          <w:shd w:val="clear" w:color="auto" w:fill="FFFFFF"/>
        </w:rPr>
      </w:pPr>
      <w:hyperlink w:anchor="tabtxt_1575050_1921999136" w:history="1">
        <w:r w:rsidR="002B08B4" w:rsidRPr="002B08B4">
          <w:rPr>
            <w:rFonts w:ascii="Arial" w:eastAsia="Arial" w:hAnsi="Arial" w:cs="Arial"/>
            <w:color w:val="0000FF"/>
            <w:sz w:val="22"/>
            <w:szCs w:val="22"/>
            <w:u w:val="single"/>
            <w:shd w:val="clear" w:color="auto" w:fill="FFFFFF"/>
          </w:rPr>
          <w:t>К заголовкам сообщений</w:t>
        </w:r>
      </w:hyperlink>
    </w:p>
    <w:p w:rsidR="002B08B4" w:rsidRPr="002B08B4" w:rsidRDefault="002B08B4" w:rsidP="002B08B4">
      <w:pPr>
        <w:rPr>
          <w:rFonts w:ascii="Arial" w:eastAsia="Arial" w:hAnsi="Arial" w:cs="Arial"/>
          <w:color w:val="000000"/>
          <w:szCs w:val="24"/>
        </w:rPr>
      </w:pPr>
    </w:p>
    <w:p w:rsidR="00D11964" w:rsidRPr="00A37966" w:rsidRDefault="00D11964" w:rsidP="002B08B4">
      <w:pPr>
        <w:tabs>
          <w:tab w:val="left" w:pos="142"/>
        </w:tabs>
        <w:ind w:left="-142" w:right="-143"/>
        <w:rPr>
          <w:rFonts w:ascii="Arial" w:eastAsia="Arial" w:hAnsi="Arial" w:cs="Arial"/>
          <w:color w:val="0000FF"/>
          <w:sz w:val="22"/>
          <w:szCs w:val="22"/>
          <w:shd w:val="clear" w:color="auto" w:fill="FFFFFF"/>
        </w:rPr>
      </w:pPr>
    </w:p>
    <w:sectPr w:rsidR="00D11964" w:rsidRPr="00A37966" w:rsidSect="00F30D1C">
      <w:headerReference w:type="default" r:id="rId402"/>
      <w:footerReference w:type="even" r:id="rId403"/>
      <w:footerReference w:type="default" r:id="rId404"/>
      <w:footerReference w:type="first" r:id="rId405"/>
      <w:type w:val="continuous"/>
      <w:pgSz w:w="11906" w:h="16838" w:code="9"/>
      <w:pgMar w:top="993" w:right="424" w:bottom="709" w:left="993" w:header="357" w:footer="5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8BC" w:rsidRDefault="00B578BC">
      <w:r>
        <w:separator/>
      </w:r>
    </w:p>
  </w:endnote>
  <w:endnote w:type="continuationSeparator" w:id="0">
    <w:p w:rsidR="00B578BC" w:rsidRDefault="00B57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8B4" w:rsidRPr="000A7F13" w:rsidRDefault="002B08B4">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2B08B4" w:rsidRPr="000A7F13" w:rsidRDefault="002B08B4">
    <w:pPr>
      <w:pStyle w:val="affa"/>
      <w:ind w:right="360"/>
      <w:rPr>
        <w:rFonts w:ascii="Arial" w:eastAsia="Arial" w:hAnsi="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31830"/>
      <w:docPartObj>
        <w:docPartGallery w:val="Page Numbers (Bottom of Page)"/>
        <w:docPartUnique/>
      </w:docPartObj>
    </w:sdtPr>
    <w:sdtEndPr/>
    <w:sdtContent>
      <w:p w:rsidR="002B08B4" w:rsidRPr="00B15CDA" w:rsidRDefault="002B08B4" w:rsidP="00EB666B">
        <w:pPr>
          <w:pStyle w:val="affa"/>
          <w:jc w:val="right"/>
        </w:pPr>
        <w:r>
          <w:fldChar w:fldCharType="begin"/>
        </w:r>
        <w:r>
          <w:instrText xml:space="preserve"> PAGE   \* MERGEFORMAT </w:instrText>
        </w:r>
        <w:r>
          <w:fldChar w:fldCharType="separate"/>
        </w:r>
        <w:r w:rsidR="00A534CD">
          <w:rPr>
            <w:noProof/>
          </w:rPr>
          <w:t>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8B4" w:rsidRDefault="002B08B4">
    <w:pPr>
      <w:pStyle w:val="affa"/>
      <w:jc w:val="right"/>
    </w:pPr>
  </w:p>
  <w:p w:rsidR="002B08B4" w:rsidRPr="000B1295" w:rsidRDefault="002B08B4">
    <w:pPr>
      <w:pStyle w:val="af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8BC" w:rsidRDefault="00B578BC">
      <w:r>
        <w:separator/>
      </w:r>
    </w:p>
  </w:footnote>
  <w:footnote w:type="continuationSeparator" w:id="0">
    <w:p w:rsidR="00B578BC" w:rsidRDefault="00B578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8B4" w:rsidRDefault="002B08B4" w:rsidP="00DF7F44">
    <w:pPr>
      <w:pStyle w:val="a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D36C59C0">
      <w:start w:val="1"/>
      <w:numFmt w:val="bullet"/>
      <w:lvlText w:val=""/>
      <w:lvlJc w:val="left"/>
      <w:pPr>
        <w:tabs>
          <w:tab w:val="num" w:pos="720"/>
        </w:tabs>
        <w:ind w:left="720" w:hanging="360"/>
      </w:pPr>
      <w:rPr>
        <w:rFonts w:ascii="Symbol" w:hAnsi="Symbol"/>
      </w:rPr>
    </w:lvl>
    <w:lvl w:ilvl="1" w:tplc="707CAC24">
      <w:start w:val="1"/>
      <w:numFmt w:val="bullet"/>
      <w:lvlText w:val="o"/>
      <w:lvlJc w:val="left"/>
      <w:pPr>
        <w:tabs>
          <w:tab w:val="num" w:pos="1440"/>
        </w:tabs>
        <w:ind w:left="1440" w:hanging="360"/>
      </w:pPr>
      <w:rPr>
        <w:rFonts w:ascii="Courier New" w:hAnsi="Courier New"/>
      </w:rPr>
    </w:lvl>
    <w:lvl w:ilvl="2" w:tplc="4D507CFA">
      <w:start w:val="1"/>
      <w:numFmt w:val="bullet"/>
      <w:lvlText w:val=""/>
      <w:lvlJc w:val="left"/>
      <w:pPr>
        <w:tabs>
          <w:tab w:val="num" w:pos="2160"/>
        </w:tabs>
        <w:ind w:left="2160" w:hanging="360"/>
      </w:pPr>
      <w:rPr>
        <w:rFonts w:ascii="Wingdings" w:hAnsi="Wingdings"/>
      </w:rPr>
    </w:lvl>
    <w:lvl w:ilvl="3" w:tplc="FBEAEBE0">
      <w:start w:val="1"/>
      <w:numFmt w:val="bullet"/>
      <w:lvlText w:val=""/>
      <w:lvlJc w:val="left"/>
      <w:pPr>
        <w:tabs>
          <w:tab w:val="num" w:pos="2880"/>
        </w:tabs>
        <w:ind w:left="2880" w:hanging="360"/>
      </w:pPr>
      <w:rPr>
        <w:rFonts w:ascii="Symbol" w:hAnsi="Symbol"/>
      </w:rPr>
    </w:lvl>
    <w:lvl w:ilvl="4" w:tplc="B0DA08A8">
      <w:start w:val="1"/>
      <w:numFmt w:val="bullet"/>
      <w:lvlText w:val="o"/>
      <w:lvlJc w:val="left"/>
      <w:pPr>
        <w:tabs>
          <w:tab w:val="num" w:pos="3600"/>
        </w:tabs>
        <w:ind w:left="3600" w:hanging="360"/>
      </w:pPr>
      <w:rPr>
        <w:rFonts w:ascii="Courier New" w:hAnsi="Courier New"/>
      </w:rPr>
    </w:lvl>
    <w:lvl w:ilvl="5" w:tplc="747644D4">
      <w:start w:val="1"/>
      <w:numFmt w:val="bullet"/>
      <w:lvlText w:val=""/>
      <w:lvlJc w:val="left"/>
      <w:pPr>
        <w:tabs>
          <w:tab w:val="num" w:pos="4320"/>
        </w:tabs>
        <w:ind w:left="4320" w:hanging="360"/>
      </w:pPr>
      <w:rPr>
        <w:rFonts w:ascii="Wingdings" w:hAnsi="Wingdings"/>
      </w:rPr>
    </w:lvl>
    <w:lvl w:ilvl="6" w:tplc="F250A556">
      <w:start w:val="1"/>
      <w:numFmt w:val="bullet"/>
      <w:lvlText w:val=""/>
      <w:lvlJc w:val="left"/>
      <w:pPr>
        <w:tabs>
          <w:tab w:val="num" w:pos="5040"/>
        </w:tabs>
        <w:ind w:left="5040" w:hanging="360"/>
      </w:pPr>
      <w:rPr>
        <w:rFonts w:ascii="Symbol" w:hAnsi="Symbol"/>
      </w:rPr>
    </w:lvl>
    <w:lvl w:ilvl="7" w:tplc="61B6E35C">
      <w:start w:val="1"/>
      <w:numFmt w:val="bullet"/>
      <w:lvlText w:val="o"/>
      <w:lvlJc w:val="left"/>
      <w:pPr>
        <w:tabs>
          <w:tab w:val="num" w:pos="5760"/>
        </w:tabs>
        <w:ind w:left="5760" w:hanging="360"/>
      </w:pPr>
      <w:rPr>
        <w:rFonts w:ascii="Courier New" w:hAnsi="Courier New"/>
      </w:rPr>
    </w:lvl>
    <w:lvl w:ilvl="8" w:tplc="DECA8ADA">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6908CA40">
      <w:start w:val="1"/>
      <w:numFmt w:val="bullet"/>
      <w:lvlText w:val=""/>
      <w:lvlJc w:val="left"/>
      <w:pPr>
        <w:tabs>
          <w:tab w:val="num" w:pos="720"/>
        </w:tabs>
        <w:ind w:left="720" w:hanging="360"/>
      </w:pPr>
      <w:rPr>
        <w:rFonts w:ascii="Symbol" w:hAnsi="Symbol"/>
      </w:rPr>
    </w:lvl>
    <w:lvl w:ilvl="1" w:tplc="B13E2712">
      <w:start w:val="1"/>
      <w:numFmt w:val="bullet"/>
      <w:lvlText w:val="o"/>
      <w:lvlJc w:val="left"/>
      <w:pPr>
        <w:tabs>
          <w:tab w:val="num" w:pos="1440"/>
        </w:tabs>
        <w:ind w:left="1440" w:hanging="360"/>
      </w:pPr>
      <w:rPr>
        <w:rFonts w:ascii="Courier New" w:hAnsi="Courier New"/>
      </w:rPr>
    </w:lvl>
    <w:lvl w:ilvl="2" w:tplc="5CB85570">
      <w:start w:val="1"/>
      <w:numFmt w:val="bullet"/>
      <w:lvlText w:val=""/>
      <w:lvlJc w:val="left"/>
      <w:pPr>
        <w:tabs>
          <w:tab w:val="num" w:pos="2160"/>
        </w:tabs>
        <w:ind w:left="2160" w:hanging="360"/>
      </w:pPr>
      <w:rPr>
        <w:rFonts w:ascii="Wingdings" w:hAnsi="Wingdings"/>
      </w:rPr>
    </w:lvl>
    <w:lvl w:ilvl="3" w:tplc="0024C8DC">
      <w:start w:val="1"/>
      <w:numFmt w:val="bullet"/>
      <w:lvlText w:val=""/>
      <w:lvlJc w:val="left"/>
      <w:pPr>
        <w:tabs>
          <w:tab w:val="num" w:pos="2880"/>
        </w:tabs>
        <w:ind w:left="2880" w:hanging="360"/>
      </w:pPr>
      <w:rPr>
        <w:rFonts w:ascii="Symbol" w:hAnsi="Symbol"/>
      </w:rPr>
    </w:lvl>
    <w:lvl w:ilvl="4" w:tplc="48381106">
      <w:start w:val="1"/>
      <w:numFmt w:val="bullet"/>
      <w:lvlText w:val="o"/>
      <w:lvlJc w:val="left"/>
      <w:pPr>
        <w:tabs>
          <w:tab w:val="num" w:pos="3600"/>
        </w:tabs>
        <w:ind w:left="3600" w:hanging="360"/>
      </w:pPr>
      <w:rPr>
        <w:rFonts w:ascii="Courier New" w:hAnsi="Courier New"/>
      </w:rPr>
    </w:lvl>
    <w:lvl w:ilvl="5" w:tplc="97E807E2">
      <w:start w:val="1"/>
      <w:numFmt w:val="bullet"/>
      <w:lvlText w:val=""/>
      <w:lvlJc w:val="left"/>
      <w:pPr>
        <w:tabs>
          <w:tab w:val="num" w:pos="4320"/>
        </w:tabs>
        <w:ind w:left="4320" w:hanging="360"/>
      </w:pPr>
      <w:rPr>
        <w:rFonts w:ascii="Wingdings" w:hAnsi="Wingdings"/>
      </w:rPr>
    </w:lvl>
    <w:lvl w:ilvl="6" w:tplc="A3CC62FE">
      <w:start w:val="1"/>
      <w:numFmt w:val="bullet"/>
      <w:lvlText w:val=""/>
      <w:lvlJc w:val="left"/>
      <w:pPr>
        <w:tabs>
          <w:tab w:val="num" w:pos="5040"/>
        </w:tabs>
        <w:ind w:left="5040" w:hanging="360"/>
      </w:pPr>
      <w:rPr>
        <w:rFonts w:ascii="Symbol" w:hAnsi="Symbol"/>
      </w:rPr>
    </w:lvl>
    <w:lvl w:ilvl="7" w:tplc="3EF6BBD2">
      <w:start w:val="1"/>
      <w:numFmt w:val="bullet"/>
      <w:lvlText w:val="o"/>
      <w:lvlJc w:val="left"/>
      <w:pPr>
        <w:tabs>
          <w:tab w:val="num" w:pos="5760"/>
        </w:tabs>
        <w:ind w:left="5760" w:hanging="360"/>
      </w:pPr>
      <w:rPr>
        <w:rFonts w:ascii="Courier New" w:hAnsi="Courier New"/>
      </w:rPr>
    </w:lvl>
    <w:lvl w:ilvl="8" w:tplc="20F0F990">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1921B28">
      <w:start w:val="1"/>
      <w:numFmt w:val="bullet"/>
      <w:lvlText w:val=""/>
      <w:lvlJc w:val="left"/>
      <w:pPr>
        <w:tabs>
          <w:tab w:val="num" w:pos="720"/>
        </w:tabs>
        <w:ind w:left="720" w:hanging="360"/>
      </w:pPr>
      <w:rPr>
        <w:rFonts w:ascii="Symbol" w:hAnsi="Symbol"/>
      </w:rPr>
    </w:lvl>
    <w:lvl w:ilvl="1" w:tplc="29948BDE">
      <w:start w:val="1"/>
      <w:numFmt w:val="bullet"/>
      <w:lvlText w:val="o"/>
      <w:lvlJc w:val="left"/>
      <w:pPr>
        <w:tabs>
          <w:tab w:val="num" w:pos="1440"/>
        </w:tabs>
        <w:ind w:left="1440" w:hanging="360"/>
      </w:pPr>
      <w:rPr>
        <w:rFonts w:ascii="Courier New" w:hAnsi="Courier New"/>
      </w:rPr>
    </w:lvl>
    <w:lvl w:ilvl="2" w:tplc="38C2F1DC">
      <w:start w:val="1"/>
      <w:numFmt w:val="bullet"/>
      <w:lvlText w:val=""/>
      <w:lvlJc w:val="left"/>
      <w:pPr>
        <w:tabs>
          <w:tab w:val="num" w:pos="2160"/>
        </w:tabs>
        <w:ind w:left="2160" w:hanging="360"/>
      </w:pPr>
      <w:rPr>
        <w:rFonts w:ascii="Wingdings" w:hAnsi="Wingdings"/>
      </w:rPr>
    </w:lvl>
    <w:lvl w:ilvl="3" w:tplc="1B76FBEE">
      <w:start w:val="1"/>
      <w:numFmt w:val="bullet"/>
      <w:lvlText w:val=""/>
      <w:lvlJc w:val="left"/>
      <w:pPr>
        <w:tabs>
          <w:tab w:val="num" w:pos="2880"/>
        </w:tabs>
        <w:ind w:left="2880" w:hanging="360"/>
      </w:pPr>
      <w:rPr>
        <w:rFonts w:ascii="Symbol" w:hAnsi="Symbol"/>
      </w:rPr>
    </w:lvl>
    <w:lvl w:ilvl="4" w:tplc="90A804E8">
      <w:start w:val="1"/>
      <w:numFmt w:val="bullet"/>
      <w:lvlText w:val="o"/>
      <w:lvlJc w:val="left"/>
      <w:pPr>
        <w:tabs>
          <w:tab w:val="num" w:pos="3600"/>
        </w:tabs>
        <w:ind w:left="3600" w:hanging="360"/>
      </w:pPr>
      <w:rPr>
        <w:rFonts w:ascii="Courier New" w:hAnsi="Courier New"/>
      </w:rPr>
    </w:lvl>
    <w:lvl w:ilvl="5" w:tplc="98C06700">
      <w:start w:val="1"/>
      <w:numFmt w:val="bullet"/>
      <w:lvlText w:val=""/>
      <w:lvlJc w:val="left"/>
      <w:pPr>
        <w:tabs>
          <w:tab w:val="num" w:pos="4320"/>
        </w:tabs>
        <w:ind w:left="4320" w:hanging="360"/>
      </w:pPr>
      <w:rPr>
        <w:rFonts w:ascii="Wingdings" w:hAnsi="Wingdings"/>
      </w:rPr>
    </w:lvl>
    <w:lvl w:ilvl="6" w:tplc="EEEED21C">
      <w:start w:val="1"/>
      <w:numFmt w:val="bullet"/>
      <w:lvlText w:val=""/>
      <w:lvlJc w:val="left"/>
      <w:pPr>
        <w:tabs>
          <w:tab w:val="num" w:pos="5040"/>
        </w:tabs>
        <w:ind w:left="5040" w:hanging="360"/>
      </w:pPr>
      <w:rPr>
        <w:rFonts w:ascii="Symbol" w:hAnsi="Symbol"/>
      </w:rPr>
    </w:lvl>
    <w:lvl w:ilvl="7" w:tplc="22E892E2">
      <w:start w:val="1"/>
      <w:numFmt w:val="bullet"/>
      <w:lvlText w:val="o"/>
      <w:lvlJc w:val="left"/>
      <w:pPr>
        <w:tabs>
          <w:tab w:val="num" w:pos="5760"/>
        </w:tabs>
        <w:ind w:left="5760" w:hanging="360"/>
      </w:pPr>
      <w:rPr>
        <w:rFonts w:ascii="Courier New" w:hAnsi="Courier New"/>
      </w:rPr>
    </w:lvl>
    <w:lvl w:ilvl="8" w:tplc="6D666464">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8258052E">
      <w:start w:val="1"/>
      <w:numFmt w:val="bullet"/>
      <w:lvlText w:val=""/>
      <w:lvlJc w:val="left"/>
      <w:pPr>
        <w:tabs>
          <w:tab w:val="num" w:pos="720"/>
        </w:tabs>
        <w:ind w:left="720" w:hanging="360"/>
      </w:pPr>
      <w:rPr>
        <w:rFonts w:ascii="Symbol" w:hAnsi="Symbol"/>
      </w:rPr>
    </w:lvl>
    <w:lvl w:ilvl="1" w:tplc="2D7EAE8C">
      <w:start w:val="1"/>
      <w:numFmt w:val="bullet"/>
      <w:lvlText w:val="o"/>
      <w:lvlJc w:val="left"/>
      <w:pPr>
        <w:tabs>
          <w:tab w:val="num" w:pos="1440"/>
        </w:tabs>
        <w:ind w:left="1440" w:hanging="360"/>
      </w:pPr>
      <w:rPr>
        <w:rFonts w:ascii="Courier New" w:hAnsi="Courier New"/>
      </w:rPr>
    </w:lvl>
    <w:lvl w:ilvl="2" w:tplc="AC9A2FD8">
      <w:start w:val="1"/>
      <w:numFmt w:val="bullet"/>
      <w:lvlText w:val=""/>
      <w:lvlJc w:val="left"/>
      <w:pPr>
        <w:tabs>
          <w:tab w:val="num" w:pos="2160"/>
        </w:tabs>
        <w:ind w:left="2160" w:hanging="360"/>
      </w:pPr>
      <w:rPr>
        <w:rFonts w:ascii="Wingdings" w:hAnsi="Wingdings"/>
      </w:rPr>
    </w:lvl>
    <w:lvl w:ilvl="3" w:tplc="B7BAD93A">
      <w:start w:val="1"/>
      <w:numFmt w:val="bullet"/>
      <w:lvlText w:val=""/>
      <w:lvlJc w:val="left"/>
      <w:pPr>
        <w:tabs>
          <w:tab w:val="num" w:pos="2880"/>
        </w:tabs>
        <w:ind w:left="2880" w:hanging="360"/>
      </w:pPr>
      <w:rPr>
        <w:rFonts w:ascii="Symbol" w:hAnsi="Symbol"/>
      </w:rPr>
    </w:lvl>
    <w:lvl w:ilvl="4" w:tplc="FF16A4BE">
      <w:start w:val="1"/>
      <w:numFmt w:val="bullet"/>
      <w:lvlText w:val="o"/>
      <w:lvlJc w:val="left"/>
      <w:pPr>
        <w:tabs>
          <w:tab w:val="num" w:pos="3600"/>
        </w:tabs>
        <w:ind w:left="3600" w:hanging="360"/>
      </w:pPr>
      <w:rPr>
        <w:rFonts w:ascii="Courier New" w:hAnsi="Courier New"/>
      </w:rPr>
    </w:lvl>
    <w:lvl w:ilvl="5" w:tplc="BD3AF61C">
      <w:start w:val="1"/>
      <w:numFmt w:val="bullet"/>
      <w:lvlText w:val=""/>
      <w:lvlJc w:val="left"/>
      <w:pPr>
        <w:tabs>
          <w:tab w:val="num" w:pos="4320"/>
        </w:tabs>
        <w:ind w:left="4320" w:hanging="360"/>
      </w:pPr>
      <w:rPr>
        <w:rFonts w:ascii="Wingdings" w:hAnsi="Wingdings"/>
      </w:rPr>
    </w:lvl>
    <w:lvl w:ilvl="6" w:tplc="4BAC5E1C">
      <w:start w:val="1"/>
      <w:numFmt w:val="bullet"/>
      <w:lvlText w:val=""/>
      <w:lvlJc w:val="left"/>
      <w:pPr>
        <w:tabs>
          <w:tab w:val="num" w:pos="5040"/>
        </w:tabs>
        <w:ind w:left="5040" w:hanging="360"/>
      </w:pPr>
      <w:rPr>
        <w:rFonts w:ascii="Symbol" w:hAnsi="Symbol"/>
      </w:rPr>
    </w:lvl>
    <w:lvl w:ilvl="7" w:tplc="EB968998">
      <w:start w:val="1"/>
      <w:numFmt w:val="bullet"/>
      <w:lvlText w:val="o"/>
      <w:lvlJc w:val="left"/>
      <w:pPr>
        <w:tabs>
          <w:tab w:val="num" w:pos="5760"/>
        </w:tabs>
        <w:ind w:left="5760" w:hanging="360"/>
      </w:pPr>
      <w:rPr>
        <w:rFonts w:ascii="Courier New" w:hAnsi="Courier New"/>
      </w:rPr>
    </w:lvl>
    <w:lvl w:ilvl="8" w:tplc="31F62A06">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E1D67974">
      <w:start w:val="1"/>
      <w:numFmt w:val="bullet"/>
      <w:lvlText w:val=""/>
      <w:lvlJc w:val="left"/>
      <w:pPr>
        <w:tabs>
          <w:tab w:val="num" w:pos="720"/>
        </w:tabs>
        <w:ind w:left="720" w:hanging="360"/>
      </w:pPr>
      <w:rPr>
        <w:rFonts w:ascii="Symbol" w:hAnsi="Symbol"/>
      </w:rPr>
    </w:lvl>
    <w:lvl w:ilvl="1" w:tplc="F642F82E">
      <w:start w:val="1"/>
      <w:numFmt w:val="bullet"/>
      <w:lvlText w:val="o"/>
      <w:lvlJc w:val="left"/>
      <w:pPr>
        <w:tabs>
          <w:tab w:val="num" w:pos="1440"/>
        </w:tabs>
        <w:ind w:left="1440" w:hanging="360"/>
      </w:pPr>
      <w:rPr>
        <w:rFonts w:ascii="Courier New" w:hAnsi="Courier New"/>
      </w:rPr>
    </w:lvl>
    <w:lvl w:ilvl="2" w:tplc="9E5E0C4A">
      <w:start w:val="1"/>
      <w:numFmt w:val="bullet"/>
      <w:lvlText w:val=""/>
      <w:lvlJc w:val="left"/>
      <w:pPr>
        <w:tabs>
          <w:tab w:val="num" w:pos="2160"/>
        </w:tabs>
        <w:ind w:left="2160" w:hanging="360"/>
      </w:pPr>
      <w:rPr>
        <w:rFonts w:ascii="Wingdings" w:hAnsi="Wingdings"/>
      </w:rPr>
    </w:lvl>
    <w:lvl w:ilvl="3" w:tplc="E72068EA">
      <w:start w:val="1"/>
      <w:numFmt w:val="bullet"/>
      <w:lvlText w:val=""/>
      <w:lvlJc w:val="left"/>
      <w:pPr>
        <w:tabs>
          <w:tab w:val="num" w:pos="2880"/>
        </w:tabs>
        <w:ind w:left="2880" w:hanging="360"/>
      </w:pPr>
      <w:rPr>
        <w:rFonts w:ascii="Symbol" w:hAnsi="Symbol"/>
      </w:rPr>
    </w:lvl>
    <w:lvl w:ilvl="4" w:tplc="78C6CBB2">
      <w:start w:val="1"/>
      <w:numFmt w:val="bullet"/>
      <w:lvlText w:val="o"/>
      <w:lvlJc w:val="left"/>
      <w:pPr>
        <w:tabs>
          <w:tab w:val="num" w:pos="3600"/>
        </w:tabs>
        <w:ind w:left="3600" w:hanging="360"/>
      </w:pPr>
      <w:rPr>
        <w:rFonts w:ascii="Courier New" w:hAnsi="Courier New"/>
      </w:rPr>
    </w:lvl>
    <w:lvl w:ilvl="5" w:tplc="102A852A">
      <w:start w:val="1"/>
      <w:numFmt w:val="bullet"/>
      <w:lvlText w:val=""/>
      <w:lvlJc w:val="left"/>
      <w:pPr>
        <w:tabs>
          <w:tab w:val="num" w:pos="4320"/>
        </w:tabs>
        <w:ind w:left="4320" w:hanging="360"/>
      </w:pPr>
      <w:rPr>
        <w:rFonts w:ascii="Wingdings" w:hAnsi="Wingdings"/>
      </w:rPr>
    </w:lvl>
    <w:lvl w:ilvl="6" w:tplc="17FEA8C6">
      <w:start w:val="1"/>
      <w:numFmt w:val="bullet"/>
      <w:lvlText w:val=""/>
      <w:lvlJc w:val="left"/>
      <w:pPr>
        <w:tabs>
          <w:tab w:val="num" w:pos="5040"/>
        </w:tabs>
        <w:ind w:left="5040" w:hanging="360"/>
      </w:pPr>
      <w:rPr>
        <w:rFonts w:ascii="Symbol" w:hAnsi="Symbol"/>
      </w:rPr>
    </w:lvl>
    <w:lvl w:ilvl="7" w:tplc="2F16B512">
      <w:start w:val="1"/>
      <w:numFmt w:val="bullet"/>
      <w:lvlText w:val="o"/>
      <w:lvlJc w:val="left"/>
      <w:pPr>
        <w:tabs>
          <w:tab w:val="num" w:pos="5760"/>
        </w:tabs>
        <w:ind w:left="5760" w:hanging="360"/>
      </w:pPr>
      <w:rPr>
        <w:rFonts w:ascii="Courier New" w:hAnsi="Courier New"/>
      </w:rPr>
    </w:lvl>
    <w:lvl w:ilvl="8" w:tplc="E89C443A">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C82CB882">
      <w:start w:val="1"/>
      <w:numFmt w:val="bullet"/>
      <w:lvlText w:val=""/>
      <w:lvlJc w:val="left"/>
      <w:pPr>
        <w:tabs>
          <w:tab w:val="num" w:pos="720"/>
        </w:tabs>
        <w:ind w:left="720" w:hanging="360"/>
      </w:pPr>
      <w:rPr>
        <w:rFonts w:ascii="Symbol" w:hAnsi="Symbol"/>
      </w:rPr>
    </w:lvl>
    <w:lvl w:ilvl="1" w:tplc="00285384">
      <w:start w:val="1"/>
      <w:numFmt w:val="bullet"/>
      <w:lvlText w:val="o"/>
      <w:lvlJc w:val="left"/>
      <w:pPr>
        <w:tabs>
          <w:tab w:val="num" w:pos="1440"/>
        </w:tabs>
        <w:ind w:left="1440" w:hanging="360"/>
      </w:pPr>
      <w:rPr>
        <w:rFonts w:ascii="Courier New" w:hAnsi="Courier New"/>
      </w:rPr>
    </w:lvl>
    <w:lvl w:ilvl="2" w:tplc="4DAACC84">
      <w:start w:val="1"/>
      <w:numFmt w:val="bullet"/>
      <w:lvlText w:val=""/>
      <w:lvlJc w:val="left"/>
      <w:pPr>
        <w:tabs>
          <w:tab w:val="num" w:pos="2160"/>
        </w:tabs>
        <w:ind w:left="2160" w:hanging="360"/>
      </w:pPr>
      <w:rPr>
        <w:rFonts w:ascii="Wingdings" w:hAnsi="Wingdings"/>
      </w:rPr>
    </w:lvl>
    <w:lvl w:ilvl="3" w:tplc="5E5A395E">
      <w:start w:val="1"/>
      <w:numFmt w:val="bullet"/>
      <w:lvlText w:val=""/>
      <w:lvlJc w:val="left"/>
      <w:pPr>
        <w:tabs>
          <w:tab w:val="num" w:pos="2880"/>
        </w:tabs>
        <w:ind w:left="2880" w:hanging="360"/>
      </w:pPr>
      <w:rPr>
        <w:rFonts w:ascii="Symbol" w:hAnsi="Symbol"/>
      </w:rPr>
    </w:lvl>
    <w:lvl w:ilvl="4" w:tplc="2AA0C128">
      <w:start w:val="1"/>
      <w:numFmt w:val="bullet"/>
      <w:lvlText w:val="o"/>
      <w:lvlJc w:val="left"/>
      <w:pPr>
        <w:tabs>
          <w:tab w:val="num" w:pos="3600"/>
        </w:tabs>
        <w:ind w:left="3600" w:hanging="360"/>
      </w:pPr>
      <w:rPr>
        <w:rFonts w:ascii="Courier New" w:hAnsi="Courier New"/>
      </w:rPr>
    </w:lvl>
    <w:lvl w:ilvl="5" w:tplc="C218BA24">
      <w:start w:val="1"/>
      <w:numFmt w:val="bullet"/>
      <w:lvlText w:val=""/>
      <w:lvlJc w:val="left"/>
      <w:pPr>
        <w:tabs>
          <w:tab w:val="num" w:pos="4320"/>
        </w:tabs>
        <w:ind w:left="4320" w:hanging="360"/>
      </w:pPr>
      <w:rPr>
        <w:rFonts w:ascii="Wingdings" w:hAnsi="Wingdings"/>
      </w:rPr>
    </w:lvl>
    <w:lvl w:ilvl="6" w:tplc="A8C4F530">
      <w:start w:val="1"/>
      <w:numFmt w:val="bullet"/>
      <w:lvlText w:val=""/>
      <w:lvlJc w:val="left"/>
      <w:pPr>
        <w:tabs>
          <w:tab w:val="num" w:pos="5040"/>
        </w:tabs>
        <w:ind w:left="5040" w:hanging="360"/>
      </w:pPr>
      <w:rPr>
        <w:rFonts w:ascii="Symbol" w:hAnsi="Symbol"/>
      </w:rPr>
    </w:lvl>
    <w:lvl w:ilvl="7" w:tplc="BE241B38">
      <w:start w:val="1"/>
      <w:numFmt w:val="bullet"/>
      <w:lvlText w:val="o"/>
      <w:lvlJc w:val="left"/>
      <w:pPr>
        <w:tabs>
          <w:tab w:val="num" w:pos="5760"/>
        </w:tabs>
        <w:ind w:left="5760" w:hanging="360"/>
      </w:pPr>
      <w:rPr>
        <w:rFonts w:ascii="Courier New" w:hAnsi="Courier New"/>
      </w:rPr>
    </w:lvl>
    <w:lvl w:ilvl="8" w:tplc="AD7E687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65A61B10">
      <w:start w:val="1"/>
      <w:numFmt w:val="bullet"/>
      <w:lvlText w:val=""/>
      <w:lvlJc w:val="left"/>
      <w:pPr>
        <w:tabs>
          <w:tab w:val="num" w:pos="720"/>
        </w:tabs>
        <w:ind w:left="720" w:hanging="360"/>
      </w:pPr>
      <w:rPr>
        <w:rFonts w:ascii="Symbol" w:hAnsi="Symbol"/>
      </w:rPr>
    </w:lvl>
    <w:lvl w:ilvl="1" w:tplc="9A509572">
      <w:start w:val="1"/>
      <w:numFmt w:val="bullet"/>
      <w:lvlText w:val="o"/>
      <w:lvlJc w:val="left"/>
      <w:pPr>
        <w:tabs>
          <w:tab w:val="num" w:pos="1440"/>
        </w:tabs>
        <w:ind w:left="1440" w:hanging="360"/>
      </w:pPr>
      <w:rPr>
        <w:rFonts w:ascii="Courier New" w:hAnsi="Courier New"/>
      </w:rPr>
    </w:lvl>
    <w:lvl w:ilvl="2" w:tplc="DD8AAEEC">
      <w:start w:val="1"/>
      <w:numFmt w:val="bullet"/>
      <w:lvlText w:val=""/>
      <w:lvlJc w:val="left"/>
      <w:pPr>
        <w:tabs>
          <w:tab w:val="num" w:pos="2160"/>
        </w:tabs>
        <w:ind w:left="2160" w:hanging="360"/>
      </w:pPr>
      <w:rPr>
        <w:rFonts w:ascii="Wingdings" w:hAnsi="Wingdings"/>
      </w:rPr>
    </w:lvl>
    <w:lvl w:ilvl="3" w:tplc="3AB23BDC">
      <w:start w:val="1"/>
      <w:numFmt w:val="bullet"/>
      <w:lvlText w:val=""/>
      <w:lvlJc w:val="left"/>
      <w:pPr>
        <w:tabs>
          <w:tab w:val="num" w:pos="2880"/>
        </w:tabs>
        <w:ind w:left="2880" w:hanging="360"/>
      </w:pPr>
      <w:rPr>
        <w:rFonts w:ascii="Symbol" w:hAnsi="Symbol"/>
      </w:rPr>
    </w:lvl>
    <w:lvl w:ilvl="4" w:tplc="D9402E66">
      <w:start w:val="1"/>
      <w:numFmt w:val="bullet"/>
      <w:lvlText w:val="o"/>
      <w:lvlJc w:val="left"/>
      <w:pPr>
        <w:tabs>
          <w:tab w:val="num" w:pos="3600"/>
        </w:tabs>
        <w:ind w:left="3600" w:hanging="360"/>
      </w:pPr>
      <w:rPr>
        <w:rFonts w:ascii="Courier New" w:hAnsi="Courier New"/>
      </w:rPr>
    </w:lvl>
    <w:lvl w:ilvl="5" w:tplc="82FC5D74">
      <w:start w:val="1"/>
      <w:numFmt w:val="bullet"/>
      <w:lvlText w:val=""/>
      <w:lvlJc w:val="left"/>
      <w:pPr>
        <w:tabs>
          <w:tab w:val="num" w:pos="4320"/>
        </w:tabs>
        <w:ind w:left="4320" w:hanging="360"/>
      </w:pPr>
      <w:rPr>
        <w:rFonts w:ascii="Wingdings" w:hAnsi="Wingdings"/>
      </w:rPr>
    </w:lvl>
    <w:lvl w:ilvl="6" w:tplc="C5829CF4">
      <w:start w:val="1"/>
      <w:numFmt w:val="bullet"/>
      <w:lvlText w:val=""/>
      <w:lvlJc w:val="left"/>
      <w:pPr>
        <w:tabs>
          <w:tab w:val="num" w:pos="5040"/>
        </w:tabs>
        <w:ind w:left="5040" w:hanging="360"/>
      </w:pPr>
      <w:rPr>
        <w:rFonts w:ascii="Symbol" w:hAnsi="Symbol"/>
      </w:rPr>
    </w:lvl>
    <w:lvl w:ilvl="7" w:tplc="B7CED418">
      <w:start w:val="1"/>
      <w:numFmt w:val="bullet"/>
      <w:lvlText w:val="o"/>
      <w:lvlJc w:val="left"/>
      <w:pPr>
        <w:tabs>
          <w:tab w:val="num" w:pos="5760"/>
        </w:tabs>
        <w:ind w:left="5760" w:hanging="360"/>
      </w:pPr>
      <w:rPr>
        <w:rFonts w:ascii="Courier New" w:hAnsi="Courier New"/>
      </w:rPr>
    </w:lvl>
    <w:lvl w:ilvl="8" w:tplc="5B72AD76">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C90E993E">
      <w:start w:val="1"/>
      <w:numFmt w:val="bullet"/>
      <w:lvlText w:val=""/>
      <w:lvlJc w:val="left"/>
      <w:pPr>
        <w:tabs>
          <w:tab w:val="num" w:pos="720"/>
        </w:tabs>
        <w:ind w:left="720" w:hanging="360"/>
      </w:pPr>
      <w:rPr>
        <w:rFonts w:ascii="Symbol" w:hAnsi="Symbol"/>
      </w:rPr>
    </w:lvl>
    <w:lvl w:ilvl="1" w:tplc="44DAC38A">
      <w:start w:val="1"/>
      <w:numFmt w:val="bullet"/>
      <w:lvlText w:val="o"/>
      <w:lvlJc w:val="left"/>
      <w:pPr>
        <w:tabs>
          <w:tab w:val="num" w:pos="1440"/>
        </w:tabs>
        <w:ind w:left="1440" w:hanging="360"/>
      </w:pPr>
      <w:rPr>
        <w:rFonts w:ascii="Courier New" w:hAnsi="Courier New"/>
      </w:rPr>
    </w:lvl>
    <w:lvl w:ilvl="2" w:tplc="15D4B1DE">
      <w:start w:val="1"/>
      <w:numFmt w:val="bullet"/>
      <w:lvlText w:val=""/>
      <w:lvlJc w:val="left"/>
      <w:pPr>
        <w:tabs>
          <w:tab w:val="num" w:pos="2160"/>
        </w:tabs>
        <w:ind w:left="2160" w:hanging="360"/>
      </w:pPr>
      <w:rPr>
        <w:rFonts w:ascii="Wingdings" w:hAnsi="Wingdings"/>
      </w:rPr>
    </w:lvl>
    <w:lvl w:ilvl="3" w:tplc="396E8E26">
      <w:start w:val="1"/>
      <w:numFmt w:val="bullet"/>
      <w:lvlText w:val=""/>
      <w:lvlJc w:val="left"/>
      <w:pPr>
        <w:tabs>
          <w:tab w:val="num" w:pos="2880"/>
        </w:tabs>
        <w:ind w:left="2880" w:hanging="360"/>
      </w:pPr>
      <w:rPr>
        <w:rFonts w:ascii="Symbol" w:hAnsi="Symbol"/>
      </w:rPr>
    </w:lvl>
    <w:lvl w:ilvl="4" w:tplc="F2F2C01A">
      <w:start w:val="1"/>
      <w:numFmt w:val="bullet"/>
      <w:lvlText w:val="o"/>
      <w:lvlJc w:val="left"/>
      <w:pPr>
        <w:tabs>
          <w:tab w:val="num" w:pos="3600"/>
        </w:tabs>
        <w:ind w:left="3600" w:hanging="360"/>
      </w:pPr>
      <w:rPr>
        <w:rFonts w:ascii="Courier New" w:hAnsi="Courier New"/>
      </w:rPr>
    </w:lvl>
    <w:lvl w:ilvl="5" w:tplc="2102C27E">
      <w:start w:val="1"/>
      <w:numFmt w:val="bullet"/>
      <w:lvlText w:val=""/>
      <w:lvlJc w:val="left"/>
      <w:pPr>
        <w:tabs>
          <w:tab w:val="num" w:pos="4320"/>
        </w:tabs>
        <w:ind w:left="4320" w:hanging="360"/>
      </w:pPr>
      <w:rPr>
        <w:rFonts w:ascii="Wingdings" w:hAnsi="Wingdings"/>
      </w:rPr>
    </w:lvl>
    <w:lvl w:ilvl="6" w:tplc="F4BEA72E">
      <w:start w:val="1"/>
      <w:numFmt w:val="bullet"/>
      <w:lvlText w:val=""/>
      <w:lvlJc w:val="left"/>
      <w:pPr>
        <w:tabs>
          <w:tab w:val="num" w:pos="5040"/>
        </w:tabs>
        <w:ind w:left="5040" w:hanging="360"/>
      </w:pPr>
      <w:rPr>
        <w:rFonts w:ascii="Symbol" w:hAnsi="Symbol"/>
      </w:rPr>
    </w:lvl>
    <w:lvl w:ilvl="7" w:tplc="12A0CF6A">
      <w:start w:val="1"/>
      <w:numFmt w:val="bullet"/>
      <w:lvlText w:val="o"/>
      <w:lvlJc w:val="left"/>
      <w:pPr>
        <w:tabs>
          <w:tab w:val="num" w:pos="5760"/>
        </w:tabs>
        <w:ind w:left="5760" w:hanging="360"/>
      </w:pPr>
      <w:rPr>
        <w:rFonts w:ascii="Courier New" w:hAnsi="Courier New"/>
      </w:rPr>
    </w:lvl>
    <w:lvl w:ilvl="8" w:tplc="CA34AEFE">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EAC2C124">
      <w:start w:val="1"/>
      <w:numFmt w:val="bullet"/>
      <w:lvlText w:val=""/>
      <w:lvlJc w:val="left"/>
      <w:pPr>
        <w:tabs>
          <w:tab w:val="num" w:pos="720"/>
        </w:tabs>
        <w:ind w:left="720" w:hanging="360"/>
      </w:pPr>
      <w:rPr>
        <w:rFonts w:ascii="Symbol" w:hAnsi="Symbol"/>
      </w:rPr>
    </w:lvl>
    <w:lvl w:ilvl="1" w:tplc="28AE0172">
      <w:start w:val="1"/>
      <w:numFmt w:val="bullet"/>
      <w:lvlText w:val="o"/>
      <w:lvlJc w:val="left"/>
      <w:pPr>
        <w:tabs>
          <w:tab w:val="num" w:pos="1440"/>
        </w:tabs>
        <w:ind w:left="1440" w:hanging="360"/>
      </w:pPr>
      <w:rPr>
        <w:rFonts w:ascii="Courier New" w:hAnsi="Courier New"/>
      </w:rPr>
    </w:lvl>
    <w:lvl w:ilvl="2" w:tplc="F132B400">
      <w:start w:val="1"/>
      <w:numFmt w:val="bullet"/>
      <w:lvlText w:val=""/>
      <w:lvlJc w:val="left"/>
      <w:pPr>
        <w:tabs>
          <w:tab w:val="num" w:pos="2160"/>
        </w:tabs>
        <w:ind w:left="2160" w:hanging="360"/>
      </w:pPr>
      <w:rPr>
        <w:rFonts w:ascii="Wingdings" w:hAnsi="Wingdings"/>
      </w:rPr>
    </w:lvl>
    <w:lvl w:ilvl="3" w:tplc="14A45EEE">
      <w:start w:val="1"/>
      <w:numFmt w:val="bullet"/>
      <w:lvlText w:val=""/>
      <w:lvlJc w:val="left"/>
      <w:pPr>
        <w:tabs>
          <w:tab w:val="num" w:pos="2880"/>
        </w:tabs>
        <w:ind w:left="2880" w:hanging="360"/>
      </w:pPr>
      <w:rPr>
        <w:rFonts w:ascii="Symbol" w:hAnsi="Symbol"/>
      </w:rPr>
    </w:lvl>
    <w:lvl w:ilvl="4" w:tplc="30A481CA">
      <w:start w:val="1"/>
      <w:numFmt w:val="bullet"/>
      <w:lvlText w:val="o"/>
      <w:lvlJc w:val="left"/>
      <w:pPr>
        <w:tabs>
          <w:tab w:val="num" w:pos="3600"/>
        </w:tabs>
        <w:ind w:left="3600" w:hanging="360"/>
      </w:pPr>
      <w:rPr>
        <w:rFonts w:ascii="Courier New" w:hAnsi="Courier New"/>
      </w:rPr>
    </w:lvl>
    <w:lvl w:ilvl="5" w:tplc="812282A6">
      <w:start w:val="1"/>
      <w:numFmt w:val="bullet"/>
      <w:lvlText w:val=""/>
      <w:lvlJc w:val="left"/>
      <w:pPr>
        <w:tabs>
          <w:tab w:val="num" w:pos="4320"/>
        </w:tabs>
        <w:ind w:left="4320" w:hanging="360"/>
      </w:pPr>
      <w:rPr>
        <w:rFonts w:ascii="Wingdings" w:hAnsi="Wingdings"/>
      </w:rPr>
    </w:lvl>
    <w:lvl w:ilvl="6" w:tplc="8D98AB82">
      <w:start w:val="1"/>
      <w:numFmt w:val="bullet"/>
      <w:lvlText w:val=""/>
      <w:lvlJc w:val="left"/>
      <w:pPr>
        <w:tabs>
          <w:tab w:val="num" w:pos="5040"/>
        </w:tabs>
        <w:ind w:left="5040" w:hanging="360"/>
      </w:pPr>
      <w:rPr>
        <w:rFonts w:ascii="Symbol" w:hAnsi="Symbol"/>
      </w:rPr>
    </w:lvl>
    <w:lvl w:ilvl="7" w:tplc="2ECA52B6">
      <w:start w:val="1"/>
      <w:numFmt w:val="bullet"/>
      <w:lvlText w:val="o"/>
      <w:lvlJc w:val="left"/>
      <w:pPr>
        <w:tabs>
          <w:tab w:val="num" w:pos="5760"/>
        </w:tabs>
        <w:ind w:left="5760" w:hanging="360"/>
      </w:pPr>
      <w:rPr>
        <w:rFonts w:ascii="Courier New" w:hAnsi="Courier New"/>
      </w:rPr>
    </w:lvl>
    <w:lvl w:ilvl="8" w:tplc="87E273CA">
      <w:start w:val="1"/>
      <w:numFmt w:val="bullet"/>
      <w:lvlText w:val=""/>
      <w:lvlJc w:val="left"/>
      <w:pPr>
        <w:tabs>
          <w:tab w:val="num" w:pos="6480"/>
        </w:tabs>
        <w:ind w:left="6480" w:hanging="360"/>
      </w:pPr>
      <w:rPr>
        <w:rFonts w:ascii="Wingdings" w:hAnsi="Wingdings"/>
      </w:rPr>
    </w:lvl>
  </w:abstractNum>
  <w:abstractNum w:abstractNumId="16">
    <w:nsid w:val="06865FBD"/>
    <w:multiLevelType w:val="hybridMultilevel"/>
    <w:tmpl w:val="517A3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AB735FA"/>
    <w:multiLevelType w:val="hybridMultilevel"/>
    <w:tmpl w:val="11764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4F81CC3"/>
    <w:multiLevelType w:val="hybridMultilevel"/>
    <w:tmpl w:val="36060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9B85355"/>
    <w:multiLevelType w:val="hybridMultilevel"/>
    <w:tmpl w:val="7BAAA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CD79A0"/>
    <w:multiLevelType w:val="hybridMultilevel"/>
    <w:tmpl w:val="A3185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53103C3"/>
    <w:multiLevelType w:val="hybridMultilevel"/>
    <w:tmpl w:val="0CB83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59F7F60"/>
    <w:multiLevelType w:val="hybridMultilevel"/>
    <w:tmpl w:val="BA46B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BB03130"/>
    <w:multiLevelType w:val="hybridMultilevel"/>
    <w:tmpl w:val="67A82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D1530CD"/>
    <w:multiLevelType w:val="hybridMultilevel"/>
    <w:tmpl w:val="C6E86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1C9382F"/>
    <w:multiLevelType w:val="hybridMultilevel"/>
    <w:tmpl w:val="2BB050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323D0EA0"/>
    <w:multiLevelType w:val="hybridMultilevel"/>
    <w:tmpl w:val="76285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2EE18FF"/>
    <w:multiLevelType w:val="hybridMultilevel"/>
    <w:tmpl w:val="56C8C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42E1320"/>
    <w:multiLevelType w:val="hybridMultilevel"/>
    <w:tmpl w:val="D0607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4F962EF"/>
    <w:multiLevelType w:val="hybridMultilevel"/>
    <w:tmpl w:val="6CCE9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5454973"/>
    <w:multiLevelType w:val="hybridMultilevel"/>
    <w:tmpl w:val="56A45EB4"/>
    <w:lvl w:ilvl="0" w:tplc="99EC5F6E">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36C862F3"/>
    <w:multiLevelType w:val="hybridMultilevel"/>
    <w:tmpl w:val="C66A6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98C6834"/>
    <w:multiLevelType w:val="hybridMultilevel"/>
    <w:tmpl w:val="D4149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3A452CDF"/>
    <w:multiLevelType w:val="hybridMultilevel"/>
    <w:tmpl w:val="3704E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C0603D6"/>
    <w:multiLevelType w:val="hybridMultilevel"/>
    <w:tmpl w:val="A58C5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3DDF5607"/>
    <w:multiLevelType w:val="hybridMultilevel"/>
    <w:tmpl w:val="3D900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9423A66"/>
    <w:multiLevelType w:val="hybridMultilevel"/>
    <w:tmpl w:val="2CD20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9B7277E"/>
    <w:multiLevelType w:val="hybridMultilevel"/>
    <w:tmpl w:val="9656E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B570B52"/>
    <w:multiLevelType w:val="hybridMultilevel"/>
    <w:tmpl w:val="E458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8CA78E5"/>
    <w:multiLevelType w:val="hybridMultilevel"/>
    <w:tmpl w:val="6DB64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C17377E"/>
    <w:multiLevelType w:val="hybridMultilevel"/>
    <w:tmpl w:val="35A8E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5CCF2CBD"/>
    <w:multiLevelType w:val="hybridMultilevel"/>
    <w:tmpl w:val="FC0C0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42B1569"/>
    <w:multiLevelType w:val="hybridMultilevel"/>
    <w:tmpl w:val="0D525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44A2D22"/>
    <w:multiLevelType w:val="hybridMultilevel"/>
    <w:tmpl w:val="56AC7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6952302C"/>
    <w:multiLevelType w:val="hybridMultilevel"/>
    <w:tmpl w:val="8FC06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B30386C"/>
    <w:multiLevelType w:val="hybridMultilevel"/>
    <w:tmpl w:val="85C68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CA92CA8"/>
    <w:multiLevelType w:val="hybridMultilevel"/>
    <w:tmpl w:val="DF3CBA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E985811"/>
    <w:multiLevelType w:val="hybridMultilevel"/>
    <w:tmpl w:val="B28A0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33"/>
  </w:num>
  <w:num w:numId="10">
    <w:abstractNumId w:val="7"/>
  </w:num>
  <w:num w:numId="11">
    <w:abstractNumId w:val="8"/>
  </w:num>
  <w:num w:numId="12">
    <w:abstractNumId w:val="31"/>
  </w:num>
  <w:num w:numId="13">
    <w:abstractNumId w:val="21"/>
  </w:num>
  <w:num w:numId="14">
    <w:abstractNumId w:val="9"/>
  </w:num>
  <w:num w:numId="15">
    <w:abstractNumId w:val="39"/>
  </w:num>
  <w:num w:numId="16">
    <w:abstractNumId w:val="29"/>
  </w:num>
  <w:num w:numId="17">
    <w:abstractNumId w:val="38"/>
  </w:num>
  <w:num w:numId="18">
    <w:abstractNumId w:val="10"/>
  </w:num>
  <w:num w:numId="19">
    <w:abstractNumId w:val="11"/>
  </w:num>
  <w:num w:numId="20">
    <w:abstractNumId w:val="12"/>
  </w:num>
  <w:num w:numId="21">
    <w:abstractNumId w:val="13"/>
  </w:num>
  <w:num w:numId="22">
    <w:abstractNumId w:val="14"/>
  </w:num>
  <w:num w:numId="23">
    <w:abstractNumId w:val="15"/>
  </w:num>
  <w:num w:numId="24">
    <w:abstractNumId w:val="20"/>
  </w:num>
  <w:num w:numId="25">
    <w:abstractNumId w:val="37"/>
  </w:num>
  <w:num w:numId="26">
    <w:abstractNumId w:val="40"/>
  </w:num>
  <w:num w:numId="27">
    <w:abstractNumId w:val="46"/>
  </w:num>
  <w:num w:numId="28">
    <w:abstractNumId w:val="34"/>
  </w:num>
  <w:num w:numId="29">
    <w:abstractNumId w:val="27"/>
  </w:num>
  <w:num w:numId="30">
    <w:abstractNumId w:val="36"/>
  </w:num>
  <w:num w:numId="31">
    <w:abstractNumId w:val="44"/>
  </w:num>
  <w:num w:numId="32">
    <w:abstractNumId w:val="23"/>
  </w:num>
  <w:num w:numId="33">
    <w:abstractNumId w:val="47"/>
  </w:num>
  <w:num w:numId="34">
    <w:abstractNumId w:val="35"/>
  </w:num>
  <w:num w:numId="35">
    <w:abstractNumId w:val="26"/>
  </w:num>
  <w:num w:numId="36">
    <w:abstractNumId w:val="25"/>
  </w:num>
  <w:num w:numId="37">
    <w:abstractNumId w:val="32"/>
  </w:num>
  <w:num w:numId="38">
    <w:abstractNumId w:val="45"/>
  </w:num>
  <w:num w:numId="39">
    <w:abstractNumId w:val="19"/>
  </w:num>
  <w:num w:numId="40">
    <w:abstractNumId w:val="41"/>
  </w:num>
  <w:num w:numId="41">
    <w:abstractNumId w:val="18"/>
  </w:num>
  <w:num w:numId="42">
    <w:abstractNumId w:val="17"/>
  </w:num>
  <w:num w:numId="43">
    <w:abstractNumId w:val="16"/>
  </w:num>
  <w:num w:numId="44">
    <w:abstractNumId w:val="42"/>
  </w:num>
  <w:num w:numId="45">
    <w:abstractNumId w:val="24"/>
  </w:num>
  <w:num w:numId="46">
    <w:abstractNumId w:val="22"/>
  </w:num>
  <w:num w:numId="47">
    <w:abstractNumId w:val="28"/>
  </w:num>
  <w:num w:numId="48">
    <w:abstractNumId w:val="4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SpellingErrors/>
  <w:hideGrammatical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CCA"/>
    <w:rsid w:val="00000EC9"/>
    <w:rsid w:val="00001163"/>
    <w:rsid w:val="000011E2"/>
    <w:rsid w:val="000012D6"/>
    <w:rsid w:val="00001587"/>
    <w:rsid w:val="00001DD9"/>
    <w:rsid w:val="000022CA"/>
    <w:rsid w:val="00002342"/>
    <w:rsid w:val="0000255F"/>
    <w:rsid w:val="00002F2F"/>
    <w:rsid w:val="000038A7"/>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669"/>
    <w:rsid w:val="00011D0B"/>
    <w:rsid w:val="00011DEB"/>
    <w:rsid w:val="00011F3A"/>
    <w:rsid w:val="00012623"/>
    <w:rsid w:val="000126CE"/>
    <w:rsid w:val="0001291F"/>
    <w:rsid w:val="00012C04"/>
    <w:rsid w:val="00012D23"/>
    <w:rsid w:val="000132E7"/>
    <w:rsid w:val="000132F7"/>
    <w:rsid w:val="00013303"/>
    <w:rsid w:val="00013B7C"/>
    <w:rsid w:val="00014A73"/>
    <w:rsid w:val="0001511F"/>
    <w:rsid w:val="00015509"/>
    <w:rsid w:val="00015905"/>
    <w:rsid w:val="00015A63"/>
    <w:rsid w:val="00015E7B"/>
    <w:rsid w:val="000161AC"/>
    <w:rsid w:val="0001651C"/>
    <w:rsid w:val="00016B7A"/>
    <w:rsid w:val="00016CFC"/>
    <w:rsid w:val="000172DF"/>
    <w:rsid w:val="0001762E"/>
    <w:rsid w:val="00017924"/>
    <w:rsid w:val="00017C80"/>
    <w:rsid w:val="000202B4"/>
    <w:rsid w:val="00020503"/>
    <w:rsid w:val="0002050E"/>
    <w:rsid w:val="00020BCE"/>
    <w:rsid w:val="00020F9F"/>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7078"/>
    <w:rsid w:val="00037461"/>
    <w:rsid w:val="000374E2"/>
    <w:rsid w:val="00037604"/>
    <w:rsid w:val="0004111B"/>
    <w:rsid w:val="00041628"/>
    <w:rsid w:val="00041C60"/>
    <w:rsid w:val="00041CCA"/>
    <w:rsid w:val="000421E2"/>
    <w:rsid w:val="000425FB"/>
    <w:rsid w:val="00043236"/>
    <w:rsid w:val="0004330D"/>
    <w:rsid w:val="00043903"/>
    <w:rsid w:val="00043B0A"/>
    <w:rsid w:val="00043E64"/>
    <w:rsid w:val="00044574"/>
    <w:rsid w:val="00044B7E"/>
    <w:rsid w:val="00045447"/>
    <w:rsid w:val="00045D5F"/>
    <w:rsid w:val="00045F43"/>
    <w:rsid w:val="00046F73"/>
    <w:rsid w:val="0004734B"/>
    <w:rsid w:val="00047554"/>
    <w:rsid w:val="0004773A"/>
    <w:rsid w:val="00047D97"/>
    <w:rsid w:val="00047E7D"/>
    <w:rsid w:val="00050465"/>
    <w:rsid w:val="000504DE"/>
    <w:rsid w:val="00050B10"/>
    <w:rsid w:val="00050E84"/>
    <w:rsid w:val="000511C9"/>
    <w:rsid w:val="00052842"/>
    <w:rsid w:val="00052FB2"/>
    <w:rsid w:val="00053B09"/>
    <w:rsid w:val="00053D4E"/>
    <w:rsid w:val="00053F09"/>
    <w:rsid w:val="00054325"/>
    <w:rsid w:val="0005483C"/>
    <w:rsid w:val="00054F14"/>
    <w:rsid w:val="0005594E"/>
    <w:rsid w:val="00055BFB"/>
    <w:rsid w:val="00056264"/>
    <w:rsid w:val="000565FC"/>
    <w:rsid w:val="000568AA"/>
    <w:rsid w:val="00056AC4"/>
    <w:rsid w:val="000575DE"/>
    <w:rsid w:val="00057917"/>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83B"/>
    <w:rsid w:val="0007198C"/>
    <w:rsid w:val="00071BAB"/>
    <w:rsid w:val="0007235A"/>
    <w:rsid w:val="00072899"/>
    <w:rsid w:val="00072961"/>
    <w:rsid w:val="000736C2"/>
    <w:rsid w:val="000736CB"/>
    <w:rsid w:val="00073743"/>
    <w:rsid w:val="000737A7"/>
    <w:rsid w:val="0007524D"/>
    <w:rsid w:val="000754B5"/>
    <w:rsid w:val="000754EB"/>
    <w:rsid w:val="00075D60"/>
    <w:rsid w:val="000761B2"/>
    <w:rsid w:val="000761DD"/>
    <w:rsid w:val="00076402"/>
    <w:rsid w:val="0007641C"/>
    <w:rsid w:val="0007697D"/>
    <w:rsid w:val="00076A9C"/>
    <w:rsid w:val="00076E35"/>
    <w:rsid w:val="00077782"/>
    <w:rsid w:val="00077A70"/>
    <w:rsid w:val="0008016D"/>
    <w:rsid w:val="000805F4"/>
    <w:rsid w:val="00080778"/>
    <w:rsid w:val="00080F62"/>
    <w:rsid w:val="00081376"/>
    <w:rsid w:val="000818AC"/>
    <w:rsid w:val="000818D5"/>
    <w:rsid w:val="000828DF"/>
    <w:rsid w:val="000828F7"/>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DAC"/>
    <w:rsid w:val="000A0902"/>
    <w:rsid w:val="000A0C1D"/>
    <w:rsid w:val="000A0EDF"/>
    <w:rsid w:val="000A1596"/>
    <w:rsid w:val="000A1841"/>
    <w:rsid w:val="000A1CCA"/>
    <w:rsid w:val="000A1E86"/>
    <w:rsid w:val="000A1EC0"/>
    <w:rsid w:val="000A1F86"/>
    <w:rsid w:val="000A2188"/>
    <w:rsid w:val="000A2C4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8A6"/>
    <w:rsid w:val="000B69F9"/>
    <w:rsid w:val="000B72BD"/>
    <w:rsid w:val="000B7557"/>
    <w:rsid w:val="000B75DD"/>
    <w:rsid w:val="000B7CED"/>
    <w:rsid w:val="000B7E18"/>
    <w:rsid w:val="000C0247"/>
    <w:rsid w:val="000C0C13"/>
    <w:rsid w:val="000C19FE"/>
    <w:rsid w:val="000C1BA7"/>
    <w:rsid w:val="000C1EAC"/>
    <w:rsid w:val="000C20EB"/>
    <w:rsid w:val="000C23D5"/>
    <w:rsid w:val="000C2AB4"/>
    <w:rsid w:val="000C42FA"/>
    <w:rsid w:val="000C43D2"/>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DE"/>
    <w:rsid w:val="000D700E"/>
    <w:rsid w:val="000D716A"/>
    <w:rsid w:val="000D76B2"/>
    <w:rsid w:val="000E0363"/>
    <w:rsid w:val="000E06E0"/>
    <w:rsid w:val="000E0B86"/>
    <w:rsid w:val="000E0DD6"/>
    <w:rsid w:val="000E1588"/>
    <w:rsid w:val="000E15A6"/>
    <w:rsid w:val="000E183C"/>
    <w:rsid w:val="000E2567"/>
    <w:rsid w:val="000E26BA"/>
    <w:rsid w:val="000E369A"/>
    <w:rsid w:val="000E41CD"/>
    <w:rsid w:val="000E420E"/>
    <w:rsid w:val="000E5256"/>
    <w:rsid w:val="000E6238"/>
    <w:rsid w:val="000E74BB"/>
    <w:rsid w:val="000F026D"/>
    <w:rsid w:val="000F06BD"/>
    <w:rsid w:val="000F101A"/>
    <w:rsid w:val="000F1210"/>
    <w:rsid w:val="000F1A0E"/>
    <w:rsid w:val="000F1F98"/>
    <w:rsid w:val="000F2000"/>
    <w:rsid w:val="000F2282"/>
    <w:rsid w:val="000F2619"/>
    <w:rsid w:val="000F2629"/>
    <w:rsid w:val="000F3DA7"/>
    <w:rsid w:val="000F3E98"/>
    <w:rsid w:val="000F41B7"/>
    <w:rsid w:val="000F44B5"/>
    <w:rsid w:val="000F45BE"/>
    <w:rsid w:val="000F4B39"/>
    <w:rsid w:val="000F52DC"/>
    <w:rsid w:val="000F56F2"/>
    <w:rsid w:val="000F6061"/>
    <w:rsid w:val="000F60B9"/>
    <w:rsid w:val="000F610E"/>
    <w:rsid w:val="000F6362"/>
    <w:rsid w:val="000F6431"/>
    <w:rsid w:val="000F6472"/>
    <w:rsid w:val="000F6CB9"/>
    <w:rsid w:val="000F7056"/>
    <w:rsid w:val="000F7D45"/>
    <w:rsid w:val="000F7E6D"/>
    <w:rsid w:val="001004B3"/>
    <w:rsid w:val="001012AF"/>
    <w:rsid w:val="0010131C"/>
    <w:rsid w:val="00102636"/>
    <w:rsid w:val="001029FD"/>
    <w:rsid w:val="00102A66"/>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E2B"/>
    <w:rsid w:val="00111E3F"/>
    <w:rsid w:val="00112A57"/>
    <w:rsid w:val="00112D91"/>
    <w:rsid w:val="0011304E"/>
    <w:rsid w:val="0011344A"/>
    <w:rsid w:val="0011413D"/>
    <w:rsid w:val="001143D7"/>
    <w:rsid w:val="001146C3"/>
    <w:rsid w:val="00114D80"/>
    <w:rsid w:val="0011500E"/>
    <w:rsid w:val="001151D3"/>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6A2B"/>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F67"/>
    <w:rsid w:val="00136269"/>
    <w:rsid w:val="00136D80"/>
    <w:rsid w:val="00137425"/>
    <w:rsid w:val="001374A9"/>
    <w:rsid w:val="00137B26"/>
    <w:rsid w:val="00137B5C"/>
    <w:rsid w:val="001403E9"/>
    <w:rsid w:val="00140578"/>
    <w:rsid w:val="0014066B"/>
    <w:rsid w:val="0014127D"/>
    <w:rsid w:val="00141647"/>
    <w:rsid w:val="00141F7B"/>
    <w:rsid w:val="001420AD"/>
    <w:rsid w:val="001427BA"/>
    <w:rsid w:val="0014284F"/>
    <w:rsid w:val="00142A0C"/>
    <w:rsid w:val="00142DCE"/>
    <w:rsid w:val="0014355B"/>
    <w:rsid w:val="001441E0"/>
    <w:rsid w:val="00144210"/>
    <w:rsid w:val="001446CE"/>
    <w:rsid w:val="0014589B"/>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31DB"/>
    <w:rsid w:val="00153399"/>
    <w:rsid w:val="00153554"/>
    <w:rsid w:val="0015379A"/>
    <w:rsid w:val="00154411"/>
    <w:rsid w:val="00154903"/>
    <w:rsid w:val="00154CF5"/>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5251"/>
    <w:rsid w:val="001655D3"/>
    <w:rsid w:val="001662FF"/>
    <w:rsid w:val="001665FB"/>
    <w:rsid w:val="00166605"/>
    <w:rsid w:val="0016675E"/>
    <w:rsid w:val="00166827"/>
    <w:rsid w:val="0016693B"/>
    <w:rsid w:val="00166DFC"/>
    <w:rsid w:val="0016777D"/>
    <w:rsid w:val="001703A4"/>
    <w:rsid w:val="00170C0E"/>
    <w:rsid w:val="00170DF0"/>
    <w:rsid w:val="0017102E"/>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C71"/>
    <w:rsid w:val="00180B92"/>
    <w:rsid w:val="00180F96"/>
    <w:rsid w:val="001810C9"/>
    <w:rsid w:val="00181398"/>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C5D"/>
    <w:rsid w:val="001872CF"/>
    <w:rsid w:val="00187BAA"/>
    <w:rsid w:val="001904F0"/>
    <w:rsid w:val="001912BC"/>
    <w:rsid w:val="00191640"/>
    <w:rsid w:val="001918D9"/>
    <w:rsid w:val="00191CF7"/>
    <w:rsid w:val="00192389"/>
    <w:rsid w:val="00193272"/>
    <w:rsid w:val="00193565"/>
    <w:rsid w:val="00193963"/>
    <w:rsid w:val="00193FCA"/>
    <w:rsid w:val="001943E0"/>
    <w:rsid w:val="00194662"/>
    <w:rsid w:val="001949A6"/>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A0E"/>
    <w:rsid w:val="001B1AF7"/>
    <w:rsid w:val="001B1E87"/>
    <w:rsid w:val="001B21F1"/>
    <w:rsid w:val="001B27C1"/>
    <w:rsid w:val="001B2B89"/>
    <w:rsid w:val="001B2C2D"/>
    <w:rsid w:val="001B30B3"/>
    <w:rsid w:val="001B44BB"/>
    <w:rsid w:val="001B46E3"/>
    <w:rsid w:val="001B4F4D"/>
    <w:rsid w:val="001B59E7"/>
    <w:rsid w:val="001B6418"/>
    <w:rsid w:val="001B669E"/>
    <w:rsid w:val="001B66FE"/>
    <w:rsid w:val="001B679D"/>
    <w:rsid w:val="001B6AE5"/>
    <w:rsid w:val="001B6D74"/>
    <w:rsid w:val="001B77D4"/>
    <w:rsid w:val="001B7B59"/>
    <w:rsid w:val="001B7DD8"/>
    <w:rsid w:val="001C0A14"/>
    <w:rsid w:val="001C0A66"/>
    <w:rsid w:val="001C0AF7"/>
    <w:rsid w:val="001C0ECE"/>
    <w:rsid w:val="001C1338"/>
    <w:rsid w:val="001C234D"/>
    <w:rsid w:val="001C294C"/>
    <w:rsid w:val="001C3184"/>
    <w:rsid w:val="001C33BE"/>
    <w:rsid w:val="001C37C3"/>
    <w:rsid w:val="001C4894"/>
    <w:rsid w:val="001C4AC0"/>
    <w:rsid w:val="001C5537"/>
    <w:rsid w:val="001C56A0"/>
    <w:rsid w:val="001C56F9"/>
    <w:rsid w:val="001C598A"/>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46C2"/>
    <w:rsid w:val="001D4FB9"/>
    <w:rsid w:val="001D77FD"/>
    <w:rsid w:val="001D7CF6"/>
    <w:rsid w:val="001D7DC6"/>
    <w:rsid w:val="001D7ED7"/>
    <w:rsid w:val="001D7F96"/>
    <w:rsid w:val="001E030A"/>
    <w:rsid w:val="001E0589"/>
    <w:rsid w:val="001E0BFA"/>
    <w:rsid w:val="001E0D26"/>
    <w:rsid w:val="001E1780"/>
    <w:rsid w:val="001E1A0F"/>
    <w:rsid w:val="001E1DC4"/>
    <w:rsid w:val="001E20E8"/>
    <w:rsid w:val="001E2247"/>
    <w:rsid w:val="001E29B1"/>
    <w:rsid w:val="001E361F"/>
    <w:rsid w:val="001E392D"/>
    <w:rsid w:val="001E476A"/>
    <w:rsid w:val="001E4D2E"/>
    <w:rsid w:val="001E4EF9"/>
    <w:rsid w:val="001E5122"/>
    <w:rsid w:val="001E58D3"/>
    <w:rsid w:val="001E651A"/>
    <w:rsid w:val="001E67B4"/>
    <w:rsid w:val="001E6935"/>
    <w:rsid w:val="001E6A12"/>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7673"/>
    <w:rsid w:val="001F769A"/>
    <w:rsid w:val="001F76C0"/>
    <w:rsid w:val="001F7958"/>
    <w:rsid w:val="001F7DD0"/>
    <w:rsid w:val="0020021A"/>
    <w:rsid w:val="00200B01"/>
    <w:rsid w:val="00200B8E"/>
    <w:rsid w:val="00201264"/>
    <w:rsid w:val="00201A45"/>
    <w:rsid w:val="00202309"/>
    <w:rsid w:val="0020258B"/>
    <w:rsid w:val="00202E47"/>
    <w:rsid w:val="00203961"/>
    <w:rsid w:val="00203CB6"/>
    <w:rsid w:val="00204381"/>
    <w:rsid w:val="002045FF"/>
    <w:rsid w:val="002047BA"/>
    <w:rsid w:val="0020496E"/>
    <w:rsid w:val="0020499B"/>
    <w:rsid w:val="00205F52"/>
    <w:rsid w:val="00206353"/>
    <w:rsid w:val="00206896"/>
    <w:rsid w:val="002068A3"/>
    <w:rsid w:val="00206C8D"/>
    <w:rsid w:val="00206D55"/>
    <w:rsid w:val="0020719E"/>
    <w:rsid w:val="0020767F"/>
    <w:rsid w:val="00207C9D"/>
    <w:rsid w:val="00210052"/>
    <w:rsid w:val="00210249"/>
    <w:rsid w:val="002104E5"/>
    <w:rsid w:val="00210E81"/>
    <w:rsid w:val="0021173A"/>
    <w:rsid w:val="0021233C"/>
    <w:rsid w:val="0021251E"/>
    <w:rsid w:val="00212556"/>
    <w:rsid w:val="00212764"/>
    <w:rsid w:val="00212A66"/>
    <w:rsid w:val="00213762"/>
    <w:rsid w:val="00213D4E"/>
    <w:rsid w:val="00213F5C"/>
    <w:rsid w:val="00214AF6"/>
    <w:rsid w:val="00214C26"/>
    <w:rsid w:val="00214CAC"/>
    <w:rsid w:val="00215020"/>
    <w:rsid w:val="00215255"/>
    <w:rsid w:val="00216231"/>
    <w:rsid w:val="002171F9"/>
    <w:rsid w:val="00217242"/>
    <w:rsid w:val="00217C2C"/>
    <w:rsid w:val="00217E3D"/>
    <w:rsid w:val="00220A0D"/>
    <w:rsid w:val="002210EB"/>
    <w:rsid w:val="00221E9A"/>
    <w:rsid w:val="00221EAC"/>
    <w:rsid w:val="002224AC"/>
    <w:rsid w:val="00222912"/>
    <w:rsid w:val="00222A59"/>
    <w:rsid w:val="00222AB5"/>
    <w:rsid w:val="00222D69"/>
    <w:rsid w:val="00222EE7"/>
    <w:rsid w:val="00222FBC"/>
    <w:rsid w:val="002232C4"/>
    <w:rsid w:val="00224967"/>
    <w:rsid w:val="002252DC"/>
    <w:rsid w:val="002257F4"/>
    <w:rsid w:val="002261DB"/>
    <w:rsid w:val="00226681"/>
    <w:rsid w:val="00226B85"/>
    <w:rsid w:val="00226DD7"/>
    <w:rsid w:val="00227516"/>
    <w:rsid w:val="002277B2"/>
    <w:rsid w:val="00227BFA"/>
    <w:rsid w:val="002301EB"/>
    <w:rsid w:val="0023036A"/>
    <w:rsid w:val="00230696"/>
    <w:rsid w:val="00230FEE"/>
    <w:rsid w:val="0023103D"/>
    <w:rsid w:val="00231464"/>
    <w:rsid w:val="00232346"/>
    <w:rsid w:val="0023286C"/>
    <w:rsid w:val="002328CD"/>
    <w:rsid w:val="00232D80"/>
    <w:rsid w:val="00232E2C"/>
    <w:rsid w:val="002336CE"/>
    <w:rsid w:val="00233A0A"/>
    <w:rsid w:val="00233C74"/>
    <w:rsid w:val="00235090"/>
    <w:rsid w:val="00236186"/>
    <w:rsid w:val="00236DB0"/>
    <w:rsid w:val="00236F41"/>
    <w:rsid w:val="00236F5C"/>
    <w:rsid w:val="00237008"/>
    <w:rsid w:val="0023725F"/>
    <w:rsid w:val="0023731B"/>
    <w:rsid w:val="00237995"/>
    <w:rsid w:val="00237B55"/>
    <w:rsid w:val="00237CCD"/>
    <w:rsid w:val="002414A6"/>
    <w:rsid w:val="002415A8"/>
    <w:rsid w:val="002415D6"/>
    <w:rsid w:val="002418EB"/>
    <w:rsid w:val="00241C3A"/>
    <w:rsid w:val="0024201D"/>
    <w:rsid w:val="00242368"/>
    <w:rsid w:val="0024250E"/>
    <w:rsid w:val="00242525"/>
    <w:rsid w:val="002426FA"/>
    <w:rsid w:val="00242CE6"/>
    <w:rsid w:val="00242D9B"/>
    <w:rsid w:val="00243E37"/>
    <w:rsid w:val="00244E09"/>
    <w:rsid w:val="00244F19"/>
    <w:rsid w:val="00245285"/>
    <w:rsid w:val="002464AC"/>
    <w:rsid w:val="00246843"/>
    <w:rsid w:val="00247577"/>
    <w:rsid w:val="0024771E"/>
    <w:rsid w:val="00247E37"/>
    <w:rsid w:val="00247E9E"/>
    <w:rsid w:val="00247FAC"/>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BBE"/>
    <w:rsid w:val="00254D87"/>
    <w:rsid w:val="00254DDA"/>
    <w:rsid w:val="002555A5"/>
    <w:rsid w:val="00255E81"/>
    <w:rsid w:val="00256A72"/>
    <w:rsid w:val="00256B93"/>
    <w:rsid w:val="00256D65"/>
    <w:rsid w:val="00257406"/>
    <w:rsid w:val="002574E9"/>
    <w:rsid w:val="0025784D"/>
    <w:rsid w:val="002578AA"/>
    <w:rsid w:val="00257A2B"/>
    <w:rsid w:val="002608F7"/>
    <w:rsid w:val="00260F3E"/>
    <w:rsid w:val="002610C9"/>
    <w:rsid w:val="00261837"/>
    <w:rsid w:val="002625FB"/>
    <w:rsid w:val="002626E9"/>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AB4"/>
    <w:rsid w:val="002720E7"/>
    <w:rsid w:val="00272BC7"/>
    <w:rsid w:val="00272EEE"/>
    <w:rsid w:val="00272F36"/>
    <w:rsid w:val="002730DB"/>
    <w:rsid w:val="0027315A"/>
    <w:rsid w:val="002731A2"/>
    <w:rsid w:val="00273375"/>
    <w:rsid w:val="00274158"/>
    <w:rsid w:val="002746A1"/>
    <w:rsid w:val="00274849"/>
    <w:rsid w:val="00274B08"/>
    <w:rsid w:val="00274C20"/>
    <w:rsid w:val="00274EFC"/>
    <w:rsid w:val="0027522E"/>
    <w:rsid w:val="002758D8"/>
    <w:rsid w:val="002758F4"/>
    <w:rsid w:val="00275A64"/>
    <w:rsid w:val="00276035"/>
    <w:rsid w:val="0027611F"/>
    <w:rsid w:val="002767DC"/>
    <w:rsid w:val="00276A12"/>
    <w:rsid w:val="00277160"/>
    <w:rsid w:val="0027732C"/>
    <w:rsid w:val="002803DB"/>
    <w:rsid w:val="002806BC"/>
    <w:rsid w:val="00280E0C"/>
    <w:rsid w:val="00281767"/>
    <w:rsid w:val="002817CA"/>
    <w:rsid w:val="002823D8"/>
    <w:rsid w:val="0028326B"/>
    <w:rsid w:val="00283578"/>
    <w:rsid w:val="002835A3"/>
    <w:rsid w:val="00283A56"/>
    <w:rsid w:val="00284044"/>
    <w:rsid w:val="00284834"/>
    <w:rsid w:val="00285142"/>
    <w:rsid w:val="0028535A"/>
    <w:rsid w:val="00285659"/>
    <w:rsid w:val="002863E9"/>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1DF"/>
    <w:rsid w:val="00294A74"/>
    <w:rsid w:val="00294FEF"/>
    <w:rsid w:val="00295416"/>
    <w:rsid w:val="00295956"/>
    <w:rsid w:val="00296A57"/>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2586"/>
    <w:rsid w:val="002A26F4"/>
    <w:rsid w:val="002A2EBD"/>
    <w:rsid w:val="002A359D"/>
    <w:rsid w:val="002A3F7A"/>
    <w:rsid w:val="002A4299"/>
    <w:rsid w:val="002A4969"/>
    <w:rsid w:val="002A4B9B"/>
    <w:rsid w:val="002A4FF5"/>
    <w:rsid w:val="002A5AE2"/>
    <w:rsid w:val="002A6116"/>
    <w:rsid w:val="002A6655"/>
    <w:rsid w:val="002A665E"/>
    <w:rsid w:val="002A6DC4"/>
    <w:rsid w:val="002A740E"/>
    <w:rsid w:val="002A7964"/>
    <w:rsid w:val="002B08B4"/>
    <w:rsid w:val="002B0A66"/>
    <w:rsid w:val="002B0D04"/>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84E"/>
    <w:rsid w:val="002C0B34"/>
    <w:rsid w:val="002C0E77"/>
    <w:rsid w:val="002C0F0E"/>
    <w:rsid w:val="002C11CB"/>
    <w:rsid w:val="002C12D4"/>
    <w:rsid w:val="002C1800"/>
    <w:rsid w:val="002C180B"/>
    <w:rsid w:val="002C192E"/>
    <w:rsid w:val="002C22A7"/>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D17"/>
    <w:rsid w:val="002D2303"/>
    <w:rsid w:val="002D2306"/>
    <w:rsid w:val="002D26C1"/>
    <w:rsid w:val="002D279F"/>
    <w:rsid w:val="002D2C2B"/>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76"/>
    <w:rsid w:val="002E09C8"/>
    <w:rsid w:val="002E1749"/>
    <w:rsid w:val="002E18AD"/>
    <w:rsid w:val="002E1CAD"/>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CC4"/>
    <w:rsid w:val="00300662"/>
    <w:rsid w:val="00300C86"/>
    <w:rsid w:val="00300C89"/>
    <w:rsid w:val="00300CD9"/>
    <w:rsid w:val="003010C8"/>
    <w:rsid w:val="0030153C"/>
    <w:rsid w:val="003017B2"/>
    <w:rsid w:val="00301921"/>
    <w:rsid w:val="00301C7F"/>
    <w:rsid w:val="0030306F"/>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5756"/>
    <w:rsid w:val="00325A87"/>
    <w:rsid w:val="00325D9A"/>
    <w:rsid w:val="0032619C"/>
    <w:rsid w:val="0032646B"/>
    <w:rsid w:val="0032698F"/>
    <w:rsid w:val="00326C49"/>
    <w:rsid w:val="00326FD4"/>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7A7"/>
    <w:rsid w:val="003358E7"/>
    <w:rsid w:val="00335B56"/>
    <w:rsid w:val="00335DF3"/>
    <w:rsid w:val="00335E8E"/>
    <w:rsid w:val="0033624A"/>
    <w:rsid w:val="003365E4"/>
    <w:rsid w:val="00336801"/>
    <w:rsid w:val="0033699F"/>
    <w:rsid w:val="00336B56"/>
    <w:rsid w:val="00336C92"/>
    <w:rsid w:val="00336F3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5B75"/>
    <w:rsid w:val="00346278"/>
    <w:rsid w:val="003462BB"/>
    <w:rsid w:val="003464CD"/>
    <w:rsid w:val="00346638"/>
    <w:rsid w:val="0034694B"/>
    <w:rsid w:val="00350867"/>
    <w:rsid w:val="00350B31"/>
    <w:rsid w:val="00350E1D"/>
    <w:rsid w:val="00351369"/>
    <w:rsid w:val="00351691"/>
    <w:rsid w:val="003519C1"/>
    <w:rsid w:val="00351FC1"/>
    <w:rsid w:val="0035265B"/>
    <w:rsid w:val="003527C7"/>
    <w:rsid w:val="00352A3A"/>
    <w:rsid w:val="00354406"/>
    <w:rsid w:val="0035456D"/>
    <w:rsid w:val="00354635"/>
    <w:rsid w:val="00354868"/>
    <w:rsid w:val="0035490F"/>
    <w:rsid w:val="0035492E"/>
    <w:rsid w:val="00354E11"/>
    <w:rsid w:val="00355556"/>
    <w:rsid w:val="003555EB"/>
    <w:rsid w:val="003555F4"/>
    <w:rsid w:val="00355A1C"/>
    <w:rsid w:val="00355F00"/>
    <w:rsid w:val="0035636F"/>
    <w:rsid w:val="00356C74"/>
    <w:rsid w:val="00356EB7"/>
    <w:rsid w:val="0035741C"/>
    <w:rsid w:val="00357F9E"/>
    <w:rsid w:val="0036000A"/>
    <w:rsid w:val="003604CC"/>
    <w:rsid w:val="0036059A"/>
    <w:rsid w:val="003608EE"/>
    <w:rsid w:val="00360C5A"/>
    <w:rsid w:val="003612BE"/>
    <w:rsid w:val="00361EF6"/>
    <w:rsid w:val="00361FDE"/>
    <w:rsid w:val="003620FF"/>
    <w:rsid w:val="00362BA9"/>
    <w:rsid w:val="00362D3F"/>
    <w:rsid w:val="00362E70"/>
    <w:rsid w:val="003633F4"/>
    <w:rsid w:val="00363857"/>
    <w:rsid w:val="00363C65"/>
    <w:rsid w:val="00364F2C"/>
    <w:rsid w:val="003663E4"/>
    <w:rsid w:val="003665D5"/>
    <w:rsid w:val="0036707B"/>
    <w:rsid w:val="0036797E"/>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12C7"/>
    <w:rsid w:val="0038145C"/>
    <w:rsid w:val="0038177E"/>
    <w:rsid w:val="00381BE2"/>
    <w:rsid w:val="00381D8B"/>
    <w:rsid w:val="00381FA3"/>
    <w:rsid w:val="003826C5"/>
    <w:rsid w:val="00382959"/>
    <w:rsid w:val="00382A0B"/>
    <w:rsid w:val="0038325D"/>
    <w:rsid w:val="00383E2C"/>
    <w:rsid w:val="003840F8"/>
    <w:rsid w:val="00384356"/>
    <w:rsid w:val="00384574"/>
    <w:rsid w:val="003847FC"/>
    <w:rsid w:val="00384BC0"/>
    <w:rsid w:val="003853F1"/>
    <w:rsid w:val="00385830"/>
    <w:rsid w:val="0038598E"/>
    <w:rsid w:val="00385A5A"/>
    <w:rsid w:val="00385BDA"/>
    <w:rsid w:val="00385DD0"/>
    <w:rsid w:val="003862F3"/>
    <w:rsid w:val="00386A92"/>
    <w:rsid w:val="0038735C"/>
    <w:rsid w:val="003875A8"/>
    <w:rsid w:val="00387841"/>
    <w:rsid w:val="003879E9"/>
    <w:rsid w:val="00387C7F"/>
    <w:rsid w:val="00387F1E"/>
    <w:rsid w:val="003905E3"/>
    <w:rsid w:val="00390836"/>
    <w:rsid w:val="00391479"/>
    <w:rsid w:val="00392D9E"/>
    <w:rsid w:val="00393482"/>
    <w:rsid w:val="003936B7"/>
    <w:rsid w:val="003937EB"/>
    <w:rsid w:val="003941AB"/>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BEF"/>
    <w:rsid w:val="003A2176"/>
    <w:rsid w:val="003A25A4"/>
    <w:rsid w:val="003A276D"/>
    <w:rsid w:val="003A3521"/>
    <w:rsid w:val="003A352B"/>
    <w:rsid w:val="003A35F4"/>
    <w:rsid w:val="003A3CEA"/>
    <w:rsid w:val="003A428B"/>
    <w:rsid w:val="003A52DA"/>
    <w:rsid w:val="003A533D"/>
    <w:rsid w:val="003A5B08"/>
    <w:rsid w:val="003A5C6B"/>
    <w:rsid w:val="003A5DF8"/>
    <w:rsid w:val="003A60A3"/>
    <w:rsid w:val="003A61B3"/>
    <w:rsid w:val="003A6472"/>
    <w:rsid w:val="003A6752"/>
    <w:rsid w:val="003A69E5"/>
    <w:rsid w:val="003A6A1D"/>
    <w:rsid w:val="003A6B21"/>
    <w:rsid w:val="003A6BC4"/>
    <w:rsid w:val="003A7917"/>
    <w:rsid w:val="003A799D"/>
    <w:rsid w:val="003A7ED5"/>
    <w:rsid w:val="003B02E2"/>
    <w:rsid w:val="003B0369"/>
    <w:rsid w:val="003B042B"/>
    <w:rsid w:val="003B0E02"/>
    <w:rsid w:val="003B10B2"/>
    <w:rsid w:val="003B1939"/>
    <w:rsid w:val="003B2462"/>
    <w:rsid w:val="003B2542"/>
    <w:rsid w:val="003B3110"/>
    <w:rsid w:val="003B3776"/>
    <w:rsid w:val="003B3A26"/>
    <w:rsid w:val="003B53C5"/>
    <w:rsid w:val="003B5B0B"/>
    <w:rsid w:val="003B5EE2"/>
    <w:rsid w:val="003B6091"/>
    <w:rsid w:val="003B6269"/>
    <w:rsid w:val="003B6953"/>
    <w:rsid w:val="003B6E87"/>
    <w:rsid w:val="003C02FB"/>
    <w:rsid w:val="003C06EB"/>
    <w:rsid w:val="003C178A"/>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22B"/>
    <w:rsid w:val="00400620"/>
    <w:rsid w:val="00400871"/>
    <w:rsid w:val="00400CE0"/>
    <w:rsid w:val="004017F2"/>
    <w:rsid w:val="00401A67"/>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CDB"/>
    <w:rsid w:val="00412202"/>
    <w:rsid w:val="00412E62"/>
    <w:rsid w:val="00413008"/>
    <w:rsid w:val="00414247"/>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9CF"/>
    <w:rsid w:val="004227AE"/>
    <w:rsid w:val="00423253"/>
    <w:rsid w:val="00423A75"/>
    <w:rsid w:val="00423BBF"/>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2101"/>
    <w:rsid w:val="00432216"/>
    <w:rsid w:val="00432465"/>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624"/>
    <w:rsid w:val="00441FA9"/>
    <w:rsid w:val="0044273D"/>
    <w:rsid w:val="00442C19"/>
    <w:rsid w:val="004431FA"/>
    <w:rsid w:val="004432C2"/>
    <w:rsid w:val="00443DDE"/>
    <w:rsid w:val="00443EC2"/>
    <w:rsid w:val="004442D1"/>
    <w:rsid w:val="00444512"/>
    <w:rsid w:val="00444749"/>
    <w:rsid w:val="00444B89"/>
    <w:rsid w:val="00445007"/>
    <w:rsid w:val="004450A4"/>
    <w:rsid w:val="00445862"/>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1383"/>
    <w:rsid w:val="0045146B"/>
    <w:rsid w:val="004514F6"/>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6385"/>
    <w:rsid w:val="00456716"/>
    <w:rsid w:val="004571EB"/>
    <w:rsid w:val="00457E49"/>
    <w:rsid w:val="004602A5"/>
    <w:rsid w:val="004608F1"/>
    <w:rsid w:val="00460F45"/>
    <w:rsid w:val="00461346"/>
    <w:rsid w:val="004616B6"/>
    <w:rsid w:val="00461AE6"/>
    <w:rsid w:val="00461E8E"/>
    <w:rsid w:val="00463859"/>
    <w:rsid w:val="00463E54"/>
    <w:rsid w:val="004646B4"/>
    <w:rsid w:val="00464BDA"/>
    <w:rsid w:val="00464CAE"/>
    <w:rsid w:val="00465307"/>
    <w:rsid w:val="00465505"/>
    <w:rsid w:val="00465603"/>
    <w:rsid w:val="00465AD5"/>
    <w:rsid w:val="00465F3B"/>
    <w:rsid w:val="00465FC2"/>
    <w:rsid w:val="0046626C"/>
    <w:rsid w:val="00466282"/>
    <w:rsid w:val="004673A5"/>
    <w:rsid w:val="00470ABC"/>
    <w:rsid w:val="00470ABF"/>
    <w:rsid w:val="004710F8"/>
    <w:rsid w:val="004713E7"/>
    <w:rsid w:val="00471D25"/>
    <w:rsid w:val="0047201B"/>
    <w:rsid w:val="00472273"/>
    <w:rsid w:val="0047231D"/>
    <w:rsid w:val="004728E5"/>
    <w:rsid w:val="00472AFD"/>
    <w:rsid w:val="00472B83"/>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E89"/>
    <w:rsid w:val="00484077"/>
    <w:rsid w:val="0048462C"/>
    <w:rsid w:val="004848BB"/>
    <w:rsid w:val="00484D75"/>
    <w:rsid w:val="00485EB3"/>
    <w:rsid w:val="00486276"/>
    <w:rsid w:val="004863C1"/>
    <w:rsid w:val="00486413"/>
    <w:rsid w:val="00486502"/>
    <w:rsid w:val="00486FFC"/>
    <w:rsid w:val="00487424"/>
    <w:rsid w:val="00487AAB"/>
    <w:rsid w:val="00487AC7"/>
    <w:rsid w:val="00487E6F"/>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6043"/>
    <w:rsid w:val="004962FC"/>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CB0"/>
    <w:rsid w:val="004A602C"/>
    <w:rsid w:val="004A622B"/>
    <w:rsid w:val="004A6947"/>
    <w:rsid w:val="004A6DB9"/>
    <w:rsid w:val="004A7E15"/>
    <w:rsid w:val="004A7EF7"/>
    <w:rsid w:val="004B0382"/>
    <w:rsid w:val="004B0ABF"/>
    <w:rsid w:val="004B0DA6"/>
    <w:rsid w:val="004B1C5C"/>
    <w:rsid w:val="004B2043"/>
    <w:rsid w:val="004B2235"/>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A52"/>
    <w:rsid w:val="004B6DC9"/>
    <w:rsid w:val="004B6EBE"/>
    <w:rsid w:val="004B7004"/>
    <w:rsid w:val="004B7289"/>
    <w:rsid w:val="004B7591"/>
    <w:rsid w:val="004C0009"/>
    <w:rsid w:val="004C06D4"/>
    <w:rsid w:val="004C0961"/>
    <w:rsid w:val="004C1014"/>
    <w:rsid w:val="004C114C"/>
    <w:rsid w:val="004C26AF"/>
    <w:rsid w:val="004C27E4"/>
    <w:rsid w:val="004C3102"/>
    <w:rsid w:val="004C32E1"/>
    <w:rsid w:val="004C38AF"/>
    <w:rsid w:val="004C3C90"/>
    <w:rsid w:val="004C4CE3"/>
    <w:rsid w:val="004C4EF2"/>
    <w:rsid w:val="004C5040"/>
    <w:rsid w:val="004C6365"/>
    <w:rsid w:val="004C67AE"/>
    <w:rsid w:val="004C6B72"/>
    <w:rsid w:val="004C6D14"/>
    <w:rsid w:val="004C74B5"/>
    <w:rsid w:val="004C769D"/>
    <w:rsid w:val="004C7ED6"/>
    <w:rsid w:val="004D03EB"/>
    <w:rsid w:val="004D0F94"/>
    <w:rsid w:val="004D0FBA"/>
    <w:rsid w:val="004D10C3"/>
    <w:rsid w:val="004D1361"/>
    <w:rsid w:val="004D1642"/>
    <w:rsid w:val="004D1BDA"/>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3249"/>
    <w:rsid w:val="004F34A5"/>
    <w:rsid w:val="004F368E"/>
    <w:rsid w:val="004F3BE0"/>
    <w:rsid w:val="004F4160"/>
    <w:rsid w:val="004F485B"/>
    <w:rsid w:val="004F49BE"/>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B4B"/>
    <w:rsid w:val="00506BFC"/>
    <w:rsid w:val="00506D45"/>
    <w:rsid w:val="00506FEC"/>
    <w:rsid w:val="005072A4"/>
    <w:rsid w:val="005077DF"/>
    <w:rsid w:val="00507FBF"/>
    <w:rsid w:val="00507FE9"/>
    <w:rsid w:val="005102AB"/>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CD6"/>
    <w:rsid w:val="00527CE5"/>
    <w:rsid w:val="00530118"/>
    <w:rsid w:val="00530B96"/>
    <w:rsid w:val="0053100C"/>
    <w:rsid w:val="005317C8"/>
    <w:rsid w:val="0053230C"/>
    <w:rsid w:val="00532B16"/>
    <w:rsid w:val="00532E80"/>
    <w:rsid w:val="00532F01"/>
    <w:rsid w:val="005331A3"/>
    <w:rsid w:val="00533B87"/>
    <w:rsid w:val="00533C5B"/>
    <w:rsid w:val="00533D66"/>
    <w:rsid w:val="00533E90"/>
    <w:rsid w:val="0053420A"/>
    <w:rsid w:val="00534375"/>
    <w:rsid w:val="0053458C"/>
    <w:rsid w:val="00534832"/>
    <w:rsid w:val="00534ED4"/>
    <w:rsid w:val="0053537F"/>
    <w:rsid w:val="00535B47"/>
    <w:rsid w:val="00536283"/>
    <w:rsid w:val="0053741C"/>
    <w:rsid w:val="00537F69"/>
    <w:rsid w:val="00540687"/>
    <w:rsid w:val="00540CF0"/>
    <w:rsid w:val="00541047"/>
    <w:rsid w:val="00541403"/>
    <w:rsid w:val="0054167C"/>
    <w:rsid w:val="00542437"/>
    <w:rsid w:val="00542646"/>
    <w:rsid w:val="00542BA5"/>
    <w:rsid w:val="005436C7"/>
    <w:rsid w:val="00544202"/>
    <w:rsid w:val="005449AD"/>
    <w:rsid w:val="00544EBA"/>
    <w:rsid w:val="00545924"/>
    <w:rsid w:val="00545E65"/>
    <w:rsid w:val="005475AD"/>
    <w:rsid w:val="00547EE9"/>
    <w:rsid w:val="00547F51"/>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4B4"/>
    <w:rsid w:val="00566873"/>
    <w:rsid w:val="00566A02"/>
    <w:rsid w:val="00566D42"/>
    <w:rsid w:val="00567B91"/>
    <w:rsid w:val="00567FE5"/>
    <w:rsid w:val="00570E22"/>
    <w:rsid w:val="005710FA"/>
    <w:rsid w:val="00571788"/>
    <w:rsid w:val="00571A21"/>
    <w:rsid w:val="0057226D"/>
    <w:rsid w:val="00572523"/>
    <w:rsid w:val="00572DFE"/>
    <w:rsid w:val="005739BA"/>
    <w:rsid w:val="00573C6B"/>
    <w:rsid w:val="00573D14"/>
    <w:rsid w:val="005741FC"/>
    <w:rsid w:val="00574303"/>
    <w:rsid w:val="00574375"/>
    <w:rsid w:val="005746B6"/>
    <w:rsid w:val="0057497B"/>
    <w:rsid w:val="00574EAB"/>
    <w:rsid w:val="0057578B"/>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CF0"/>
    <w:rsid w:val="0058725C"/>
    <w:rsid w:val="005874B3"/>
    <w:rsid w:val="005877E2"/>
    <w:rsid w:val="0059040B"/>
    <w:rsid w:val="00590F84"/>
    <w:rsid w:val="005913DE"/>
    <w:rsid w:val="00591CF5"/>
    <w:rsid w:val="00592448"/>
    <w:rsid w:val="0059253B"/>
    <w:rsid w:val="0059267E"/>
    <w:rsid w:val="00592E57"/>
    <w:rsid w:val="0059393E"/>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D79"/>
    <w:rsid w:val="005A2301"/>
    <w:rsid w:val="005A2A74"/>
    <w:rsid w:val="005A2B4B"/>
    <w:rsid w:val="005A2EF4"/>
    <w:rsid w:val="005A311E"/>
    <w:rsid w:val="005A35D3"/>
    <w:rsid w:val="005A3FE6"/>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7E3"/>
    <w:rsid w:val="005B2C4F"/>
    <w:rsid w:val="005B2CB0"/>
    <w:rsid w:val="005B3E0C"/>
    <w:rsid w:val="005B4187"/>
    <w:rsid w:val="005B45E5"/>
    <w:rsid w:val="005B47AD"/>
    <w:rsid w:val="005B4D7C"/>
    <w:rsid w:val="005B4EC8"/>
    <w:rsid w:val="005B62EC"/>
    <w:rsid w:val="005B6D78"/>
    <w:rsid w:val="005B6EB0"/>
    <w:rsid w:val="005B790F"/>
    <w:rsid w:val="005B7ADE"/>
    <w:rsid w:val="005B7C1C"/>
    <w:rsid w:val="005C0355"/>
    <w:rsid w:val="005C0D6D"/>
    <w:rsid w:val="005C0EDD"/>
    <w:rsid w:val="005C1090"/>
    <w:rsid w:val="005C17B3"/>
    <w:rsid w:val="005C1BEE"/>
    <w:rsid w:val="005C2F27"/>
    <w:rsid w:val="005C32BD"/>
    <w:rsid w:val="005C3495"/>
    <w:rsid w:val="005C3B0E"/>
    <w:rsid w:val="005C42B1"/>
    <w:rsid w:val="005C43BB"/>
    <w:rsid w:val="005C45CF"/>
    <w:rsid w:val="005C4674"/>
    <w:rsid w:val="005C46D8"/>
    <w:rsid w:val="005C5078"/>
    <w:rsid w:val="005C514A"/>
    <w:rsid w:val="005C665B"/>
    <w:rsid w:val="005C69E8"/>
    <w:rsid w:val="005C74D0"/>
    <w:rsid w:val="005C7635"/>
    <w:rsid w:val="005D0BE8"/>
    <w:rsid w:val="005D0CEF"/>
    <w:rsid w:val="005D1B19"/>
    <w:rsid w:val="005D1B49"/>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F9B"/>
    <w:rsid w:val="005E170D"/>
    <w:rsid w:val="005E1B25"/>
    <w:rsid w:val="005E1C47"/>
    <w:rsid w:val="005E1D4F"/>
    <w:rsid w:val="005E2460"/>
    <w:rsid w:val="005E29D2"/>
    <w:rsid w:val="005E2A30"/>
    <w:rsid w:val="005E3CA2"/>
    <w:rsid w:val="005E41DF"/>
    <w:rsid w:val="005E43FE"/>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63B"/>
    <w:rsid w:val="005F0A02"/>
    <w:rsid w:val="005F0BE1"/>
    <w:rsid w:val="005F0E02"/>
    <w:rsid w:val="005F1360"/>
    <w:rsid w:val="005F13B9"/>
    <w:rsid w:val="005F17A6"/>
    <w:rsid w:val="005F27F5"/>
    <w:rsid w:val="005F287B"/>
    <w:rsid w:val="005F297B"/>
    <w:rsid w:val="005F3201"/>
    <w:rsid w:val="005F51D9"/>
    <w:rsid w:val="005F5E07"/>
    <w:rsid w:val="005F65FA"/>
    <w:rsid w:val="005F740C"/>
    <w:rsid w:val="005F77EF"/>
    <w:rsid w:val="005F7B76"/>
    <w:rsid w:val="005F7CE5"/>
    <w:rsid w:val="006007C7"/>
    <w:rsid w:val="00600E69"/>
    <w:rsid w:val="0060126D"/>
    <w:rsid w:val="006012F7"/>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04"/>
    <w:rsid w:val="0061036B"/>
    <w:rsid w:val="006104C3"/>
    <w:rsid w:val="00610B33"/>
    <w:rsid w:val="00610E36"/>
    <w:rsid w:val="00611B21"/>
    <w:rsid w:val="00611C4E"/>
    <w:rsid w:val="00612518"/>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608"/>
    <w:rsid w:val="00640B67"/>
    <w:rsid w:val="0064119B"/>
    <w:rsid w:val="006424CF"/>
    <w:rsid w:val="006425FF"/>
    <w:rsid w:val="0064274A"/>
    <w:rsid w:val="0064356B"/>
    <w:rsid w:val="00643E1A"/>
    <w:rsid w:val="00644094"/>
    <w:rsid w:val="0064507B"/>
    <w:rsid w:val="0064536D"/>
    <w:rsid w:val="00645DB9"/>
    <w:rsid w:val="0064665D"/>
    <w:rsid w:val="0064694F"/>
    <w:rsid w:val="00646EBE"/>
    <w:rsid w:val="00646F5A"/>
    <w:rsid w:val="0064724D"/>
    <w:rsid w:val="006473F9"/>
    <w:rsid w:val="00647AC4"/>
    <w:rsid w:val="0065033D"/>
    <w:rsid w:val="0065072D"/>
    <w:rsid w:val="00650D1B"/>
    <w:rsid w:val="006510BA"/>
    <w:rsid w:val="0065114C"/>
    <w:rsid w:val="00651C76"/>
    <w:rsid w:val="00651D96"/>
    <w:rsid w:val="006521AF"/>
    <w:rsid w:val="00652207"/>
    <w:rsid w:val="006523FB"/>
    <w:rsid w:val="006540B6"/>
    <w:rsid w:val="00654296"/>
    <w:rsid w:val="006547D2"/>
    <w:rsid w:val="0065488D"/>
    <w:rsid w:val="00654897"/>
    <w:rsid w:val="00654CFA"/>
    <w:rsid w:val="00654E34"/>
    <w:rsid w:val="006555DD"/>
    <w:rsid w:val="00655BF0"/>
    <w:rsid w:val="00655F0C"/>
    <w:rsid w:val="0065611E"/>
    <w:rsid w:val="00656466"/>
    <w:rsid w:val="00656726"/>
    <w:rsid w:val="00656C9F"/>
    <w:rsid w:val="00656EE5"/>
    <w:rsid w:val="006575AE"/>
    <w:rsid w:val="00660559"/>
    <w:rsid w:val="0066063C"/>
    <w:rsid w:val="00661053"/>
    <w:rsid w:val="006610CD"/>
    <w:rsid w:val="0066122F"/>
    <w:rsid w:val="006617C9"/>
    <w:rsid w:val="00661979"/>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58AA"/>
    <w:rsid w:val="00666095"/>
    <w:rsid w:val="006668D1"/>
    <w:rsid w:val="00666993"/>
    <w:rsid w:val="00666A04"/>
    <w:rsid w:val="00666F70"/>
    <w:rsid w:val="00667056"/>
    <w:rsid w:val="0066748D"/>
    <w:rsid w:val="00667905"/>
    <w:rsid w:val="00667C6B"/>
    <w:rsid w:val="00667D57"/>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4241"/>
    <w:rsid w:val="00674AE8"/>
    <w:rsid w:val="00676322"/>
    <w:rsid w:val="00676671"/>
    <w:rsid w:val="00676B76"/>
    <w:rsid w:val="006770B5"/>
    <w:rsid w:val="00677120"/>
    <w:rsid w:val="00677B97"/>
    <w:rsid w:val="00681260"/>
    <w:rsid w:val="00681CD0"/>
    <w:rsid w:val="00681D92"/>
    <w:rsid w:val="006822C3"/>
    <w:rsid w:val="0068293C"/>
    <w:rsid w:val="006832D5"/>
    <w:rsid w:val="006835EF"/>
    <w:rsid w:val="00683786"/>
    <w:rsid w:val="00683EDC"/>
    <w:rsid w:val="0068484A"/>
    <w:rsid w:val="00685A7F"/>
    <w:rsid w:val="00685F0C"/>
    <w:rsid w:val="0068673D"/>
    <w:rsid w:val="00686836"/>
    <w:rsid w:val="00686973"/>
    <w:rsid w:val="00686DC6"/>
    <w:rsid w:val="00687732"/>
    <w:rsid w:val="00687BA2"/>
    <w:rsid w:val="00690587"/>
    <w:rsid w:val="00690748"/>
    <w:rsid w:val="006909C2"/>
    <w:rsid w:val="00690E5D"/>
    <w:rsid w:val="00691152"/>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DF8"/>
    <w:rsid w:val="006A6EC4"/>
    <w:rsid w:val="006A6F74"/>
    <w:rsid w:val="006A7239"/>
    <w:rsid w:val="006A7DC4"/>
    <w:rsid w:val="006B0765"/>
    <w:rsid w:val="006B11B5"/>
    <w:rsid w:val="006B1238"/>
    <w:rsid w:val="006B2242"/>
    <w:rsid w:val="006B2440"/>
    <w:rsid w:val="006B2943"/>
    <w:rsid w:val="006B3785"/>
    <w:rsid w:val="006B4A3C"/>
    <w:rsid w:val="006B531A"/>
    <w:rsid w:val="006B54BA"/>
    <w:rsid w:val="006B5D4B"/>
    <w:rsid w:val="006B601F"/>
    <w:rsid w:val="006B6386"/>
    <w:rsid w:val="006B63DA"/>
    <w:rsid w:val="006B68E0"/>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B6A"/>
    <w:rsid w:val="006C7E57"/>
    <w:rsid w:val="006C7F0E"/>
    <w:rsid w:val="006D07A0"/>
    <w:rsid w:val="006D0953"/>
    <w:rsid w:val="006D1360"/>
    <w:rsid w:val="006D18EA"/>
    <w:rsid w:val="006D23C3"/>
    <w:rsid w:val="006D2AD4"/>
    <w:rsid w:val="006D2D8E"/>
    <w:rsid w:val="006D413B"/>
    <w:rsid w:val="006D41CB"/>
    <w:rsid w:val="006D4E6B"/>
    <w:rsid w:val="006D4EC8"/>
    <w:rsid w:val="006D4F21"/>
    <w:rsid w:val="006D5787"/>
    <w:rsid w:val="006D5846"/>
    <w:rsid w:val="006D59C6"/>
    <w:rsid w:val="006D6413"/>
    <w:rsid w:val="006D6443"/>
    <w:rsid w:val="006D66A8"/>
    <w:rsid w:val="006D7AA8"/>
    <w:rsid w:val="006E0A14"/>
    <w:rsid w:val="006E0C62"/>
    <w:rsid w:val="006E0D97"/>
    <w:rsid w:val="006E1BD2"/>
    <w:rsid w:val="006E25A0"/>
    <w:rsid w:val="006E2AE8"/>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96E"/>
    <w:rsid w:val="006F0AE3"/>
    <w:rsid w:val="006F0C0B"/>
    <w:rsid w:val="006F130F"/>
    <w:rsid w:val="006F155A"/>
    <w:rsid w:val="006F1697"/>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E39"/>
    <w:rsid w:val="00701461"/>
    <w:rsid w:val="00703237"/>
    <w:rsid w:val="0070334E"/>
    <w:rsid w:val="0070348A"/>
    <w:rsid w:val="007046E1"/>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61B3"/>
    <w:rsid w:val="007167AC"/>
    <w:rsid w:val="00716F4A"/>
    <w:rsid w:val="007206BD"/>
    <w:rsid w:val="007217A3"/>
    <w:rsid w:val="00721A87"/>
    <w:rsid w:val="007229FD"/>
    <w:rsid w:val="00722B49"/>
    <w:rsid w:val="00723964"/>
    <w:rsid w:val="007245CC"/>
    <w:rsid w:val="007250A8"/>
    <w:rsid w:val="0072515D"/>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EEA"/>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2C7"/>
    <w:rsid w:val="00737B13"/>
    <w:rsid w:val="00737E8C"/>
    <w:rsid w:val="00740949"/>
    <w:rsid w:val="00741122"/>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7CD8"/>
    <w:rsid w:val="007505DA"/>
    <w:rsid w:val="007506A2"/>
    <w:rsid w:val="00750D52"/>
    <w:rsid w:val="007511B4"/>
    <w:rsid w:val="00751970"/>
    <w:rsid w:val="00751ADD"/>
    <w:rsid w:val="00751B22"/>
    <w:rsid w:val="00751DBD"/>
    <w:rsid w:val="00752117"/>
    <w:rsid w:val="00752152"/>
    <w:rsid w:val="0075237F"/>
    <w:rsid w:val="00752AB7"/>
    <w:rsid w:val="0075326F"/>
    <w:rsid w:val="007537D2"/>
    <w:rsid w:val="00753B17"/>
    <w:rsid w:val="00753B2D"/>
    <w:rsid w:val="007543E7"/>
    <w:rsid w:val="00754AA6"/>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4BB"/>
    <w:rsid w:val="007640CF"/>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DE1"/>
    <w:rsid w:val="0077395B"/>
    <w:rsid w:val="007739A1"/>
    <w:rsid w:val="00773A1B"/>
    <w:rsid w:val="00773A53"/>
    <w:rsid w:val="00773C62"/>
    <w:rsid w:val="00773FE1"/>
    <w:rsid w:val="007744D3"/>
    <w:rsid w:val="00774749"/>
    <w:rsid w:val="007749DE"/>
    <w:rsid w:val="00774B8D"/>
    <w:rsid w:val="00774E28"/>
    <w:rsid w:val="00774E39"/>
    <w:rsid w:val="00774EC0"/>
    <w:rsid w:val="007763BC"/>
    <w:rsid w:val="0077685A"/>
    <w:rsid w:val="007768D6"/>
    <w:rsid w:val="00776AB4"/>
    <w:rsid w:val="00777614"/>
    <w:rsid w:val="00777C53"/>
    <w:rsid w:val="00777F0B"/>
    <w:rsid w:val="007801E9"/>
    <w:rsid w:val="0078039D"/>
    <w:rsid w:val="0078051A"/>
    <w:rsid w:val="0078068F"/>
    <w:rsid w:val="0078129F"/>
    <w:rsid w:val="0078190B"/>
    <w:rsid w:val="00782759"/>
    <w:rsid w:val="007830F0"/>
    <w:rsid w:val="007831D2"/>
    <w:rsid w:val="007839D5"/>
    <w:rsid w:val="00783C39"/>
    <w:rsid w:val="0078419C"/>
    <w:rsid w:val="00784AA0"/>
    <w:rsid w:val="00785299"/>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887"/>
    <w:rsid w:val="007A0146"/>
    <w:rsid w:val="007A0DD4"/>
    <w:rsid w:val="007A14F8"/>
    <w:rsid w:val="007A23C9"/>
    <w:rsid w:val="007A2A78"/>
    <w:rsid w:val="007A39D1"/>
    <w:rsid w:val="007A3F80"/>
    <w:rsid w:val="007A4225"/>
    <w:rsid w:val="007A4392"/>
    <w:rsid w:val="007A4403"/>
    <w:rsid w:val="007A49A7"/>
    <w:rsid w:val="007A4C3F"/>
    <w:rsid w:val="007A5399"/>
    <w:rsid w:val="007A5674"/>
    <w:rsid w:val="007A5816"/>
    <w:rsid w:val="007A58CA"/>
    <w:rsid w:val="007A678F"/>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24C3"/>
    <w:rsid w:val="007C2725"/>
    <w:rsid w:val="007C27D7"/>
    <w:rsid w:val="007C291B"/>
    <w:rsid w:val="007C2A07"/>
    <w:rsid w:val="007C2D39"/>
    <w:rsid w:val="007C3F36"/>
    <w:rsid w:val="007C4B59"/>
    <w:rsid w:val="007C4C0A"/>
    <w:rsid w:val="007C5703"/>
    <w:rsid w:val="007C5A1E"/>
    <w:rsid w:val="007C5CC7"/>
    <w:rsid w:val="007C73C6"/>
    <w:rsid w:val="007C75CF"/>
    <w:rsid w:val="007C765F"/>
    <w:rsid w:val="007D03C2"/>
    <w:rsid w:val="007D1CFC"/>
    <w:rsid w:val="007D1F2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B16"/>
    <w:rsid w:val="007E0E6F"/>
    <w:rsid w:val="007E0FA2"/>
    <w:rsid w:val="007E1BC0"/>
    <w:rsid w:val="007E21E1"/>
    <w:rsid w:val="007E2619"/>
    <w:rsid w:val="007E31B7"/>
    <w:rsid w:val="007E3540"/>
    <w:rsid w:val="007E4236"/>
    <w:rsid w:val="007E481A"/>
    <w:rsid w:val="007E4961"/>
    <w:rsid w:val="007E4AFC"/>
    <w:rsid w:val="007E4DB4"/>
    <w:rsid w:val="007E5D9E"/>
    <w:rsid w:val="007E5E57"/>
    <w:rsid w:val="007E7394"/>
    <w:rsid w:val="007E79AA"/>
    <w:rsid w:val="007E7C0E"/>
    <w:rsid w:val="007F053E"/>
    <w:rsid w:val="007F0547"/>
    <w:rsid w:val="007F090D"/>
    <w:rsid w:val="007F19CA"/>
    <w:rsid w:val="007F1C0C"/>
    <w:rsid w:val="007F23F3"/>
    <w:rsid w:val="007F28F6"/>
    <w:rsid w:val="007F2FE8"/>
    <w:rsid w:val="007F3160"/>
    <w:rsid w:val="007F328A"/>
    <w:rsid w:val="007F3C0F"/>
    <w:rsid w:val="007F52EF"/>
    <w:rsid w:val="007F582C"/>
    <w:rsid w:val="007F5A3A"/>
    <w:rsid w:val="007F5F57"/>
    <w:rsid w:val="007F6402"/>
    <w:rsid w:val="007F6824"/>
    <w:rsid w:val="007F6F73"/>
    <w:rsid w:val="007F7006"/>
    <w:rsid w:val="007F701E"/>
    <w:rsid w:val="00800185"/>
    <w:rsid w:val="0080020D"/>
    <w:rsid w:val="00800431"/>
    <w:rsid w:val="00800854"/>
    <w:rsid w:val="00800A75"/>
    <w:rsid w:val="00800BA2"/>
    <w:rsid w:val="00800D6A"/>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7"/>
    <w:rsid w:val="00810819"/>
    <w:rsid w:val="00811000"/>
    <w:rsid w:val="008112D3"/>
    <w:rsid w:val="00811882"/>
    <w:rsid w:val="00812BD0"/>
    <w:rsid w:val="00812FAB"/>
    <w:rsid w:val="008135E3"/>
    <w:rsid w:val="008137E1"/>
    <w:rsid w:val="008144D0"/>
    <w:rsid w:val="00814BA4"/>
    <w:rsid w:val="008150B5"/>
    <w:rsid w:val="00815156"/>
    <w:rsid w:val="008155DE"/>
    <w:rsid w:val="0081609A"/>
    <w:rsid w:val="00816343"/>
    <w:rsid w:val="00816411"/>
    <w:rsid w:val="0081691D"/>
    <w:rsid w:val="008205DE"/>
    <w:rsid w:val="008210F1"/>
    <w:rsid w:val="00821270"/>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BEA"/>
    <w:rsid w:val="0083147A"/>
    <w:rsid w:val="00831B33"/>
    <w:rsid w:val="00831BB2"/>
    <w:rsid w:val="00831FBB"/>
    <w:rsid w:val="008323E8"/>
    <w:rsid w:val="00832505"/>
    <w:rsid w:val="008329C1"/>
    <w:rsid w:val="00832E7A"/>
    <w:rsid w:val="0083308B"/>
    <w:rsid w:val="008334B2"/>
    <w:rsid w:val="00833C08"/>
    <w:rsid w:val="00833DCE"/>
    <w:rsid w:val="008344A3"/>
    <w:rsid w:val="00834CF3"/>
    <w:rsid w:val="00835242"/>
    <w:rsid w:val="00835CCA"/>
    <w:rsid w:val="00836546"/>
    <w:rsid w:val="00836C9C"/>
    <w:rsid w:val="008370B3"/>
    <w:rsid w:val="008372CB"/>
    <w:rsid w:val="008376D5"/>
    <w:rsid w:val="008378A3"/>
    <w:rsid w:val="00840A10"/>
    <w:rsid w:val="00840C08"/>
    <w:rsid w:val="00841942"/>
    <w:rsid w:val="00841BEC"/>
    <w:rsid w:val="00841BF3"/>
    <w:rsid w:val="008422C4"/>
    <w:rsid w:val="008427D6"/>
    <w:rsid w:val="00842B0E"/>
    <w:rsid w:val="00842C53"/>
    <w:rsid w:val="00842EB2"/>
    <w:rsid w:val="0084307B"/>
    <w:rsid w:val="008430CB"/>
    <w:rsid w:val="00843562"/>
    <w:rsid w:val="0084370A"/>
    <w:rsid w:val="00843EB1"/>
    <w:rsid w:val="00844808"/>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30D8"/>
    <w:rsid w:val="008539EA"/>
    <w:rsid w:val="00853AA9"/>
    <w:rsid w:val="00853CD5"/>
    <w:rsid w:val="00854461"/>
    <w:rsid w:val="00854613"/>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9EC"/>
    <w:rsid w:val="00864CA2"/>
    <w:rsid w:val="00865023"/>
    <w:rsid w:val="0086566C"/>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469C"/>
    <w:rsid w:val="008746D0"/>
    <w:rsid w:val="00874862"/>
    <w:rsid w:val="00874CD8"/>
    <w:rsid w:val="00875474"/>
    <w:rsid w:val="00876A37"/>
    <w:rsid w:val="00876A5B"/>
    <w:rsid w:val="00876AEF"/>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3921"/>
    <w:rsid w:val="0088486C"/>
    <w:rsid w:val="008851AC"/>
    <w:rsid w:val="008852CA"/>
    <w:rsid w:val="00885401"/>
    <w:rsid w:val="008854F1"/>
    <w:rsid w:val="0088561A"/>
    <w:rsid w:val="00885CA6"/>
    <w:rsid w:val="00885CDC"/>
    <w:rsid w:val="00885ED1"/>
    <w:rsid w:val="00885FC7"/>
    <w:rsid w:val="00886104"/>
    <w:rsid w:val="00886471"/>
    <w:rsid w:val="00887A8E"/>
    <w:rsid w:val="00890139"/>
    <w:rsid w:val="0089095C"/>
    <w:rsid w:val="00890A1F"/>
    <w:rsid w:val="00891169"/>
    <w:rsid w:val="0089123F"/>
    <w:rsid w:val="0089153B"/>
    <w:rsid w:val="008919B3"/>
    <w:rsid w:val="00891B1C"/>
    <w:rsid w:val="00891D2C"/>
    <w:rsid w:val="00892563"/>
    <w:rsid w:val="00892E96"/>
    <w:rsid w:val="00894378"/>
    <w:rsid w:val="008945CF"/>
    <w:rsid w:val="00894852"/>
    <w:rsid w:val="00894D1F"/>
    <w:rsid w:val="00894FCA"/>
    <w:rsid w:val="008958E1"/>
    <w:rsid w:val="00895B0A"/>
    <w:rsid w:val="00895B9A"/>
    <w:rsid w:val="00895C7F"/>
    <w:rsid w:val="00896F63"/>
    <w:rsid w:val="0089704B"/>
    <w:rsid w:val="0089799C"/>
    <w:rsid w:val="00897F57"/>
    <w:rsid w:val="008A01D6"/>
    <w:rsid w:val="008A01D7"/>
    <w:rsid w:val="008A0227"/>
    <w:rsid w:val="008A08E1"/>
    <w:rsid w:val="008A0E24"/>
    <w:rsid w:val="008A1C9E"/>
    <w:rsid w:val="008A1D12"/>
    <w:rsid w:val="008A2C47"/>
    <w:rsid w:val="008A32CC"/>
    <w:rsid w:val="008A3451"/>
    <w:rsid w:val="008A3A2C"/>
    <w:rsid w:val="008A3ADB"/>
    <w:rsid w:val="008A3FFB"/>
    <w:rsid w:val="008A47B9"/>
    <w:rsid w:val="008A4FA3"/>
    <w:rsid w:val="008A5B47"/>
    <w:rsid w:val="008A6594"/>
    <w:rsid w:val="008A6707"/>
    <w:rsid w:val="008A6CC1"/>
    <w:rsid w:val="008A780D"/>
    <w:rsid w:val="008A787D"/>
    <w:rsid w:val="008A7A80"/>
    <w:rsid w:val="008A7BF5"/>
    <w:rsid w:val="008A7D45"/>
    <w:rsid w:val="008B06B1"/>
    <w:rsid w:val="008B0A12"/>
    <w:rsid w:val="008B0C06"/>
    <w:rsid w:val="008B1397"/>
    <w:rsid w:val="008B1C31"/>
    <w:rsid w:val="008B2DAB"/>
    <w:rsid w:val="008B2E82"/>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36A0"/>
    <w:rsid w:val="008C3DF6"/>
    <w:rsid w:val="008C3FE6"/>
    <w:rsid w:val="008C4660"/>
    <w:rsid w:val="008C4769"/>
    <w:rsid w:val="008C4890"/>
    <w:rsid w:val="008C53C6"/>
    <w:rsid w:val="008C5B04"/>
    <w:rsid w:val="008C5B59"/>
    <w:rsid w:val="008C5DA0"/>
    <w:rsid w:val="008C5E6A"/>
    <w:rsid w:val="008C6013"/>
    <w:rsid w:val="008C6318"/>
    <w:rsid w:val="008C6363"/>
    <w:rsid w:val="008C6B03"/>
    <w:rsid w:val="008C70A8"/>
    <w:rsid w:val="008C7441"/>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3017"/>
    <w:rsid w:val="008E3F21"/>
    <w:rsid w:val="008E4327"/>
    <w:rsid w:val="008E4A6F"/>
    <w:rsid w:val="008E4D94"/>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81D"/>
    <w:rsid w:val="008F2F3A"/>
    <w:rsid w:val="008F3527"/>
    <w:rsid w:val="008F3728"/>
    <w:rsid w:val="008F374C"/>
    <w:rsid w:val="008F3A63"/>
    <w:rsid w:val="008F401E"/>
    <w:rsid w:val="008F4B0B"/>
    <w:rsid w:val="008F4C92"/>
    <w:rsid w:val="008F5257"/>
    <w:rsid w:val="008F526A"/>
    <w:rsid w:val="008F5CC1"/>
    <w:rsid w:val="008F6122"/>
    <w:rsid w:val="008F6257"/>
    <w:rsid w:val="008F665E"/>
    <w:rsid w:val="008F6F8C"/>
    <w:rsid w:val="009001A0"/>
    <w:rsid w:val="009002B1"/>
    <w:rsid w:val="00900846"/>
    <w:rsid w:val="009008DC"/>
    <w:rsid w:val="00900C0A"/>
    <w:rsid w:val="009016E2"/>
    <w:rsid w:val="009019C7"/>
    <w:rsid w:val="00901C02"/>
    <w:rsid w:val="00901F38"/>
    <w:rsid w:val="009027C5"/>
    <w:rsid w:val="009033DE"/>
    <w:rsid w:val="009035A6"/>
    <w:rsid w:val="009035BB"/>
    <w:rsid w:val="00904668"/>
    <w:rsid w:val="009053E9"/>
    <w:rsid w:val="0090585F"/>
    <w:rsid w:val="00905E11"/>
    <w:rsid w:val="00906116"/>
    <w:rsid w:val="00906822"/>
    <w:rsid w:val="00906884"/>
    <w:rsid w:val="009068A6"/>
    <w:rsid w:val="00906B4A"/>
    <w:rsid w:val="009073DD"/>
    <w:rsid w:val="00907414"/>
    <w:rsid w:val="00907668"/>
    <w:rsid w:val="00907850"/>
    <w:rsid w:val="009078D2"/>
    <w:rsid w:val="00910255"/>
    <w:rsid w:val="009102FB"/>
    <w:rsid w:val="009106FF"/>
    <w:rsid w:val="00910802"/>
    <w:rsid w:val="00910A18"/>
    <w:rsid w:val="0091164B"/>
    <w:rsid w:val="0091187A"/>
    <w:rsid w:val="009118C9"/>
    <w:rsid w:val="00911C59"/>
    <w:rsid w:val="009120DA"/>
    <w:rsid w:val="009134F6"/>
    <w:rsid w:val="0091371F"/>
    <w:rsid w:val="00914612"/>
    <w:rsid w:val="00914728"/>
    <w:rsid w:val="00914780"/>
    <w:rsid w:val="00914FEE"/>
    <w:rsid w:val="0091518E"/>
    <w:rsid w:val="0091534D"/>
    <w:rsid w:val="00915567"/>
    <w:rsid w:val="00915757"/>
    <w:rsid w:val="009163E7"/>
    <w:rsid w:val="00916BDC"/>
    <w:rsid w:val="00916D04"/>
    <w:rsid w:val="00917321"/>
    <w:rsid w:val="0092025A"/>
    <w:rsid w:val="00920738"/>
    <w:rsid w:val="00920C26"/>
    <w:rsid w:val="009211BF"/>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935"/>
    <w:rsid w:val="00933A46"/>
    <w:rsid w:val="0093467A"/>
    <w:rsid w:val="00934CEE"/>
    <w:rsid w:val="00934EE2"/>
    <w:rsid w:val="009356F0"/>
    <w:rsid w:val="00935A87"/>
    <w:rsid w:val="00935CFC"/>
    <w:rsid w:val="00935F01"/>
    <w:rsid w:val="00935FBA"/>
    <w:rsid w:val="00936023"/>
    <w:rsid w:val="009370C6"/>
    <w:rsid w:val="00937135"/>
    <w:rsid w:val="009371AC"/>
    <w:rsid w:val="00940013"/>
    <w:rsid w:val="0094067C"/>
    <w:rsid w:val="00940F7B"/>
    <w:rsid w:val="00941201"/>
    <w:rsid w:val="0094229F"/>
    <w:rsid w:val="009425BE"/>
    <w:rsid w:val="009425E0"/>
    <w:rsid w:val="00943366"/>
    <w:rsid w:val="00944061"/>
    <w:rsid w:val="009447E4"/>
    <w:rsid w:val="00944B1C"/>
    <w:rsid w:val="00944CF6"/>
    <w:rsid w:val="009453ED"/>
    <w:rsid w:val="009457F0"/>
    <w:rsid w:val="00945BF8"/>
    <w:rsid w:val="00945D63"/>
    <w:rsid w:val="00946300"/>
    <w:rsid w:val="009465BF"/>
    <w:rsid w:val="009468A3"/>
    <w:rsid w:val="00946BB6"/>
    <w:rsid w:val="009472D8"/>
    <w:rsid w:val="009475F4"/>
    <w:rsid w:val="00947D8B"/>
    <w:rsid w:val="00950136"/>
    <w:rsid w:val="00950968"/>
    <w:rsid w:val="00950C5E"/>
    <w:rsid w:val="00950CB1"/>
    <w:rsid w:val="0095119F"/>
    <w:rsid w:val="00951413"/>
    <w:rsid w:val="00951FB8"/>
    <w:rsid w:val="009520D0"/>
    <w:rsid w:val="0095211B"/>
    <w:rsid w:val="009526D0"/>
    <w:rsid w:val="00953062"/>
    <w:rsid w:val="00953301"/>
    <w:rsid w:val="00953803"/>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409"/>
    <w:rsid w:val="00962C40"/>
    <w:rsid w:val="00962CB2"/>
    <w:rsid w:val="00962D61"/>
    <w:rsid w:val="00963061"/>
    <w:rsid w:val="00963A72"/>
    <w:rsid w:val="00963C22"/>
    <w:rsid w:val="00963C3E"/>
    <w:rsid w:val="009645D4"/>
    <w:rsid w:val="00964754"/>
    <w:rsid w:val="00964A82"/>
    <w:rsid w:val="00964B6D"/>
    <w:rsid w:val="00965237"/>
    <w:rsid w:val="009652B8"/>
    <w:rsid w:val="00965885"/>
    <w:rsid w:val="00966437"/>
    <w:rsid w:val="00967AB8"/>
    <w:rsid w:val="00967D1C"/>
    <w:rsid w:val="0097054B"/>
    <w:rsid w:val="00970634"/>
    <w:rsid w:val="00970EE4"/>
    <w:rsid w:val="00971088"/>
    <w:rsid w:val="00971156"/>
    <w:rsid w:val="00971DF5"/>
    <w:rsid w:val="009721B7"/>
    <w:rsid w:val="0097235A"/>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958"/>
    <w:rsid w:val="00984966"/>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BFB"/>
    <w:rsid w:val="0099489C"/>
    <w:rsid w:val="009948E9"/>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B0B58"/>
    <w:rsid w:val="009B0BEB"/>
    <w:rsid w:val="009B0DF3"/>
    <w:rsid w:val="009B14CA"/>
    <w:rsid w:val="009B1B75"/>
    <w:rsid w:val="009B29B0"/>
    <w:rsid w:val="009B2EA6"/>
    <w:rsid w:val="009B3114"/>
    <w:rsid w:val="009B3158"/>
    <w:rsid w:val="009B31E9"/>
    <w:rsid w:val="009B33D1"/>
    <w:rsid w:val="009B343C"/>
    <w:rsid w:val="009B37CB"/>
    <w:rsid w:val="009B3B7E"/>
    <w:rsid w:val="009B3BDC"/>
    <w:rsid w:val="009B3F9E"/>
    <w:rsid w:val="009B4385"/>
    <w:rsid w:val="009B484C"/>
    <w:rsid w:val="009B5434"/>
    <w:rsid w:val="009B5D09"/>
    <w:rsid w:val="009B7DBA"/>
    <w:rsid w:val="009C06E4"/>
    <w:rsid w:val="009C1504"/>
    <w:rsid w:val="009C163F"/>
    <w:rsid w:val="009C1928"/>
    <w:rsid w:val="009C1E40"/>
    <w:rsid w:val="009C1E7D"/>
    <w:rsid w:val="009C25C4"/>
    <w:rsid w:val="009C25CA"/>
    <w:rsid w:val="009C263C"/>
    <w:rsid w:val="009C2857"/>
    <w:rsid w:val="009C3377"/>
    <w:rsid w:val="009C43E4"/>
    <w:rsid w:val="009C47F1"/>
    <w:rsid w:val="009C6594"/>
    <w:rsid w:val="009C6A6B"/>
    <w:rsid w:val="009C77A2"/>
    <w:rsid w:val="009C78A6"/>
    <w:rsid w:val="009C7918"/>
    <w:rsid w:val="009C7A33"/>
    <w:rsid w:val="009C7AF8"/>
    <w:rsid w:val="009D04A3"/>
    <w:rsid w:val="009D1739"/>
    <w:rsid w:val="009D18F6"/>
    <w:rsid w:val="009D3948"/>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6CE"/>
    <w:rsid w:val="009E07B7"/>
    <w:rsid w:val="009E0C38"/>
    <w:rsid w:val="009E151C"/>
    <w:rsid w:val="009E1645"/>
    <w:rsid w:val="009E1CB1"/>
    <w:rsid w:val="009E2744"/>
    <w:rsid w:val="009E293D"/>
    <w:rsid w:val="009E297D"/>
    <w:rsid w:val="009E2E83"/>
    <w:rsid w:val="009E39DB"/>
    <w:rsid w:val="009E400E"/>
    <w:rsid w:val="009E435B"/>
    <w:rsid w:val="009E46A6"/>
    <w:rsid w:val="009E47BD"/>
    <w:rsid w:val="009E4E0B"/>
    <w:rsid w:val="009E4E16"/>
    <w:rsid w:val="009E529B"/>
    <w:rsid w:val="009E55BF"/>
    <w:rsid w:val="009E5967"/>
    <w:rsid w:val="009E5AC3"/>
    <w:rsid w:val="009E63C3"/>
    <w:rsid w:val="009E65B1"/>
    <w:rsid w:val="009E6C40"/>
    <w:rsid w:val="009E6FA9"/>
    <w:rsid w:val="009E7D57"/>
    <w:rsid w:val="009F020F"/>
    <w:rsid w:val="009F039F"/>
    <w:rsid w:val="009F103C"/>
    <w:rsid w:val="009F118E"/>
    <w:rsid w:val="009F14DF"/>
    <w:rsid w:val="009F16BC"/>
    <w:rsid w:val="009F1C83"/>
    <w:rsid w:val="009F1FD1"/>
    <w:rsid w:val="009F2118"/>
    <w:rsid w:val="009F2B1D"/>
    <w:rsid w:val="009F30DA"/>
    <w:rsid w:val="009F43EB"/>
    <w:rsid w:val="009F4501"/>
    <w:rsid w:val="009F49E5"/>
    <w:rsid w:val="009F4B13"/>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20D3"/>
    <w:rsid w:val="00A137B8"/>
    <w:rsid w:val="00A13C55"/>
    <w:rsid w:val="00A13F5A"/>
    <w:rsid w:val="00A14596"/>
    <w:rsid w:val="00A1467D"/>
    <w:rsid w:val="00A146BD"/>
    <w:rsid w:val="00A14BFF"/>
    <w:rsid w:val="00A1592F"/>
    <w:rsid w:val="00A161DA"/>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30498"/>
    <w:rsid w:val="00A30962"/>
    <w:rsid w:val="00A30DA0"/>
    <w:rsid w:val="00A31965"/>
    <w:rsid w:val="00A31CD2"/>
    <w:rsid w:val="00A31E49"/>
    <w:rsid w:val="00A32066"/>
    <w:rsid w:val="00A33388"/>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D0A"/>
    <w:rsid w:val="00A47197"/>
    <w:rsid w:val="00A474FC"/>
    <w:rsid w:val="00A47687"/>
    <w:rsid w:val="00A476B9"/>
    <w:rsid w:val="00A478F0"/>
    <w:rsid w:val="00A47980"/>
    <w:rsid w:val="00A47A76"/>
    <w:rsid w:val="00A47B64"/>
    <w:rsid w:val="00A47E12"/>
    <w:rsid w:val="00A47F90"/>
    <w:rsid w:val="00A506EB"/>
    <w:rsid w:val="00A50E2F"/>
    <w:rsid w:val="00A51592"/>
    <w:rsid w:val="00A516B2"/>
    <w:rsid w:val="00A51F48"/>
    <w:rsid w:val="00A52855"/>
    <w:rsid w:val="00A5335E"/>
    <w:rsid w:val="00A53412"/>
    <w:rsid w:val="00A534CD"/>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60660"/>
    <w:rsid w:val="00A60665"/>
    <w:rsid w:val="00A608F2"/>
    <w:rsid w:val="00A60BBE"/>
    <w:rsid w:val="00A6170C"/>
    <w:rsid w:val="00A6188B"/>
    <w:rsid w:val="00A61E09"/>
    <w:rsid w:val="00A62AA6"/>
    <w:rsid w:val="00A62C96"/>
    <w:rsid w:val="00A62F23"/>
    <w:rsid w:val="00A631EA"/>
    <w:rsid w:val="00A6369F"/>
    <w:rsid w:val="00A642F0"/>
    <w:rsid w:val="00A64507"/>
    <w:rsid w:val="00A64A01"/>
    <w:rsid w:val="00A64ED8"/>
    <w:rsid w:val="00A654E8"/>
    <w:rsid w:val="00A655FB"/>
    <w:rsid w:val="00A65C26"/>
    <w:rsid w:val="00A65E64"/>
    <w:rsid w:val="00A65F3A"/>
    <w:rsid w:val="00A66007"/>
    <w:rsid w:val="00A66635"/>
    <w:rsid w:val="00A66A25"/>
    <w:rsid w:val="00A66E15"/>
    <w:rsid w:val="00A66FD0"/>
    <w:rsid w:val="00A6790C"/>
    <w:rsid w:val="00A67A95"/>
    <w:rsid w:val="00A67B01"/>
    <w:rsid w:val="00A70070"/>
    <w:rsid w:val="00A700D5"/>
    <w:rsid w:val="00A702DD"/>
    <w:rsid w:val="00A70812"/>
    <w:rsid w:val="00A70A56"/>
    <w:rsid w:val="00A70CC4"/>
    <w:rsid w:val="00A70D57"/>
    <w:rsid w:val="00A71331"/>
    <w:rsid w:val="00A71FEF"/>
    <w:rsid w:val="00A72164"/>
    <w:rsid w:val="00A721DC"/>
    <w:rsid w:val="00A726C8"/>
    <w:rsid w:val="00A72A48"/>
    <w:rsid w:val="00A72C51"/>
    <w:rsid w:val="00A7334B"/>
    <w:rsid w:val="00A73712"/>
    <w:rsid w:val="00A73CC5"/>
    <w:rsid w:val="00A74573"/>
    <w:rsid w:val="00A74BC5"/>
    <w:rsid w:val="00A74DC2"/>
    <w:rsid w:val="00A74F74"/>
    <w:rsid w:val="00A7547B"/>
    <w:rsid w:val="00A756FA"/>
    <w:rsid w:val="00A7579A"/>
    <w:rsid w:val="00A75CDE"/>
    <w:rsid w:val="00A760FC"/>
    <w:rsid w:val="00A76623"/>
    <w:rsid w:val="00A76688"/>
    <w:rsid w:val="00A76B00"/>
    <w:rsid w:val="00A77370"/>
    <w:rsid w:val="00A77656"/>
    <w:rsid w:val="00A77697"/>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BE2"/>
    <w:rsid w:val="00A85141"/>
    <w:rsid w:val="00A85280"/>
    <w:rsid w:val="00A852F6"/>
    <w:rsid w:val="00A858AD"/>
    <w:rsid w:val="00A85A1B"/>
    <w:rsid w:val="00A85D4C"/>
    <w:rsid w:val="00A86372"/>
    <w:rsid w:val="00A8638B"/>
    <w:rsid w:val="00A865B5"/>
    <w:rsid w:val="00A86F80"/>
    <w:rsid w:val="00A871F7"/>
    <w:rsid w:val="00A87D06"/>
    <w:rsid w:val="00A906EB"/>
    <w:rsid w:val="00A90DE6"/>
    <w:rsid w:val="00A9125E"/>
    <w:rsid w:val="00A920D8"/>
    <w:rsid w:val="00A9259D"/>
    <w:rsid w:val="00A93142"/>
    <w:rsid w:val="00A93FB9"/>
    <w:rsid w:val="00A9666F"/>
    <w:rsid w:val="00A96701"/>
    <w:rsid w:val="00A96793"/>
    <w:rsid w:val="00A96910"/>
    <w:rsid w:val="00A96AF6"/>
    <w:rsid w:val="00A96C20"/>
    <w:rsid w:val="00A97237"/>
    <w:rsid w:val="00A974ED"/>
    <w:rsid w:val="00AA0695"/>
    <w:rsid w:val="00AA06EC"/>
    <w:rsid w:val="00AA0F3F"/>
    <w:rsid w:val="00AA110F"/>
    <w:rsid w:val="00AA136C"/>
    <w:rsid w:val="00AA13B0"/>
    <w:rsid w:val="00AA13D0"/>
    <w:rsid w:val="00AA16BD"/>
    <w:rsid w:val="00AA1991"/>
    <w:rsid w:val="00AA2178"/>
    <w:rsid w:val="00AA25B0"/>
    <w:rsid w:val="00AA2AF5"/>
    <w:rsid w:val="00AA3EF3"/>
    <w:rsid w:val="00AA4312"/>
    <w:rsid w:val="00AA4F78"/>
    <w:rsid w:val="00AA5997"/>
    <w:rsid w:val="00AA6998"/>
    <w:rsid w:val="00AA69BE"/>
    <w:rsid w:val="00AA6A3B"/>
    <w:rsid w:val="00AA7140"/>
    <w:rsid w:val="00AA796F"/>
    <w:rsid w:val="00AA7BFC"/>
    <w:rsid w:val="00AA7EC8"/>
    <w:rsid w:val="00AB0AF1"/>
    <w:rsid w:val="00AB0B05"/>
    <w:rsid w:val="00AB15CA"/>
    <w:rsid w:val="00AB1865"/>
    <w:rsid w:val="00AB1B37"/>
    <w:rsid w:val="00AB1DE1"/>
    <w:rsid w:val="00AB21B4"/>
    <w:rsid w:val="00AB2CC9"/>
    <w:rsid w:val="00AB2F03"/>
    <w:rsid w:val="00AB329C"/>
    <w:rsid w:val="00AB33C9"/>
    <w:rsid w:val="00AB36A2"/>
    <w:rsid w:val="00AB3819"/>
    <w:rsid w:val="00AB38DC"/>
    <w:rsid w:val="00AB38FA"/>
    <w:rsid w:val="00AB3B8B"/>
    <w:rsid w:val="00AB46BD"/>
    <w:rsid w:val="00AB481A"/>
    <w:rsid w:val="00AB5236"/>
    <w:rsid w:val="00AB55F7"/>
    <w:rsid w:val="00AB58BD"/>
    <w:rsid w:val="00AB5FCA"/>
    <w:rsid w:val="00AB643F"/>
    <w:rsid w:val="00AB65DE"/>
    <w:rsid w:val="00AC037B"/>
    <w:rsid w:val="00AC03BB"/>
    <w:rsid w:val="00AC15F3"/>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C77B3"/>
    <w:rsid w:val="00AD0101"/>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1C2"/>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49"/>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F5"/>
    <w:rsid w:val="00B006CC"/>
    <w:rsid w:val="00B015EE"/>
    <w:rsid w:val="00B016BB"/>
    <w:rsid w:val="00B02B66"/>
    <w:rsid w:val="00B04503"/>
    <w:rsid w:val="00B0525A"/>
    <w:rsid w:val="00B065E6"/>
    <w:rsid w:val="00B06C4D"/>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98D"/>
    <w:rsid w:val="00B15BA9"/>
    <w:rsid w:val="00B15BEC"/>
    <w:rsid w:val="00B15CDA"/>
    <w:rsid w:val="00B15E72"/>
    <w:rsid w:val="00B1636C"/>
    <w:rsid w:val="00B174B6"/>
    <w:rsid w:val="00B17F2F"/>
    <w:rsid w:val="00B20993"/>
    <w:rsid w:val="00B209E1"/>
    <w:rsid w:val="00B20D3E"/>
    <w:rsid w:val="00B20F93"/>
    <w:rsid w:val="00B2112E"/>
    <w:rsid w:val="00B2166F"/>
    <w:rsid w:val="00B21938"/>
    <w:rsid w:val="00B21971"/>
    <w:rsid w:val="00B21ADB"/>
    <w:rsid w:val="00B21E13"/>
    <w:rsid w:val="00B21FD9"/>
    <w:rsid w:val="00B227EA"/>
    <w:rsid w:val="00B22835"/>
    <w:rsid w:val="00B22B49"/>
    <w:rsid w:val="00B22E44"/>
    <w:rsid w:val="00B23250"/>
    <w:rsid w:val="00B235CA"/>
    <w:rsid w:val="00B2388E"/>
    <w:rsid w:val="00B24370"/>
    <w:rsid w:val="00B24F19"/>
    <w:rsid w:val="00B2551D"/>
    <w:rsid w:val="00B25949"/>
    <w:rsid w:val="00B25EE4"/>
    <w:rsid w:val="00B271FA"/>
    <w:rsid w:val="00B27509"/>
    <w:rsid w:val="00B27615"/>
    <w:rsid w:val="00B27C1B"/>
    <w:rsid w:val="00B30614"/>
    <w:rsid w:val="00B30E11"/>
    <w:rsid w:val="00B3187E"/>
    <w:rsid w:val="00B31E4D"/>
    <w:rsid w:val="00B32158"/>
    <w:rsid w:val="00B32DCE"/>
    <w:rsid w:val="00B33266"/>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508F"/>
    <w:rsid w:val="00B454B2"/>
    <w:rsid w:val="00B4645C"/>
    <w:rsid w:val="00B4648E"/>
    <w:rsid w:val="00B46A5C"/>
    <w:rsid w:val="00B47179"/>
    <w:rsid w:val="00B472CE"/>
    <w:rsid w:val="00B47496"/>
    <w:rsid w:val="00B47B00"/>
    <w:rsid w:val="00B47EB6"/>
    <w:rsid w:val="00B50228"/>
    <w:rsid w:val="00B50A4B"/>
    <w:rsid w:val="00B513D5"/>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578BC"/>
    <w:rsid w:val="00B60109"/>
    <w:rsid w:val="00B60993"/>
    <w:rsid w:val="00B60BE0"/>
    <w:rsid w:val="00B6113C"/>
    <w:rsid w:val="00B61DFD"/>
    <w:rsid w:val="00B6261B"/>
    <w:rsid w:val="00B626E2"/>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9D0"/>
    <w:rsid w:val="00B72045"/>
    <w:rsid w:val="00B72377"/>
    <w:rsid w:val="00B72382"/>
    <w:rsid w:val="00B73107"/>
    <w:rsid w:val="00B73E2B"/>
    <w:rsid w:val="00B74CD5"/>
    <w:rsid w:val="00B74E29"/>
    <w:rsid w:val="00B75230"/>
    <w:rsid w:val="00B752F0"/>
    <w:rsid w:val="00B75BF9"/>
    <w:rsid w:val="00B75D60"/>
    <w:rsid w:val="00B75E4D"/>
    <w:rsid w:val="00B76D98"/>
    <w:rsid w:val="00B77649"/>
    <w:rsid w:val="00B77857"/>
    <w:rsid w:val="00B77B88"/>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FDF"/>
    <w:rsid w:val="00B91251"/>
    <w:rsid w:val="00B9126F"/>
    <w:rsid w:val="00B913F3"/>
    <w:rsid w:val="00B91846"/>
    <w:rsid w:val="00B91969"/>
    <w:rsid w:val="00B91C1F"/>
    <w:rsid w:val="00B91F31"/>
    <w:rsid w:val="00B92967"/>
    <w:rsid w:val="00B92C85"/>
    <w:rsid w:val="00B92ECF"/>
    <w:rsid w:val="00B93B4E"/>
    <w:rsid w:val="00B93CDB"/>
    <w:rsid w:val="00B93F2F"/>
    <w:rsid w:val="00B94264"/>
    <w:rsid w:val="00B942E0"/>
    <w:rsid w:val="00B94B3E"/>
    <w:rsid w:val="00B95263"/>
    <w:rsid w:val="00B958B5"/>
    <w:rsid w:val="00B958BB"/>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94B"/>
    <w:rsid w:val="00BA4AF7"/>
    <w:rsid w:val="00BA562A"/>
    <w:rsid w:val="00BA56B0"/>
    <w:rsid w:val="00BA57DB"/>
    <w:rsid w:val="00BA5DEA"/>
    <w:rsid w:val="00BA5E0F"/>
    <w:rsid w:val="00BA64E3"/>
    <w:rsid w:val="00BA6D08"/>
    <w:rsid w:val="00BA7647"/>
    <w:rsid w:val="00BA773F"/>
    <w:rsid w:val="00BA7D65"/>
    <w:rsid w:val="00BA7E49"/>
    <w:rsid w:val="00BB02F2"/>
    <w:rsid w:val="00BB0B3B"/>
    <w:rsid w:val="00BB0E10"/>
    <w:rsid w:val="00BB12EC"/>
    <w:rsid w:val="00BB1543"/>
    <w:rsid w:val="00BB19E3"/>
    <w:rsid w:val="00BB200F"/>
    <w:rsid w:val="00BB24E7"/>
    <w:rsid w:val="00BB2B9A"/>
    <w:rsid w:val="00BB2D6F"/>
    <w:rsid w:val="00BB2DC6"/>
    <w:rsid w:val="00BB2F2B"/>
    <w:rsid w:val="00BB3071"/>
    <w:rsid w:val="00BB33B1"/>
    <w:rsid w:val="00BB3459"/>
    <w:rsid w:val="00BB3A38"/>
    <w:rsid w:val="00BB3ACD"/>
    <w:rsid w:val="00BB3B4A"/>
    <w:rsid w:val="00BB3BE7"/>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936"/>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AB1"/>
    <w:rsid w:val="00BC5E00"/>
    <w:rsid w:val="00BC64CD"/>
    <w:rsid w:val="00BC6D37"/>
    <w:rsid w:val="00BC6F82"/>
    <w:rsid w:val="00BC7644"/>
    <w:rsid w:val="00BC789F"/>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86F"/>
    <w:rsid w:val="00BE0CD8"/>
    <w:rsid w:val="00BE0D5A"/>
    <w:rsid w:val="00BE12B6"/>
    <w:rsid w:val="00BE19DB"/>
    <w:rsid w:val="00BE1AFA"/>
    <w:rsid w:val="00BE23A7"/>
    <w:rsid w:val="00BE3C85"/>
    <w:rsid w:val="00BE4621"/>
    <w:rsid w:val="00BE4C1A"/>
    <w:rsid w:val="00BE4CB5"/>
    <w:rsid w:val="00BE4D4F"/>
    <w:rsid w:val="00BE5045"/>
    <w:rsid w:val="00BE519E"/>
    <w:rsid w:val="00BE5AA1"/>
    <w:rsid w:val="00BE68D3"/>
    <w:rsid w:val="00BE6F28"/>
    <w:rsid w:val="00BE7001"/>
    <w:rsid w:val="00BE706F"/>
    <w:rsid w:val="00BF00B3"/>
    <w:rsid w:val="00BF00DA"/>
    <w:rsid w:val="00BF059C"/>
    <w:rsid w:val="00BF0CD6"/>
    <w:rsid w:val="00BF1114"/>
    <w:rsid w:val="00BF144E"/>
    <w:rsid w:val="00BF2044"/>
    <w:rsid w:val="00BF238A"/>
    <w:rsid w:val="00BF2D23"/>
    <w:rsid w:val="00BF2ECC"/>
    <w:rsid w:val="00BF316A"/>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A9A"/>
    <w:rsid w:val="00C04D73"/>
    <w:rsid w:val="00C04E55"/>
    <w:rsid w:val="00C05095"/>
    <w:rsid w:val="00C05A9E"/>
    <w:rsid w:val="00C05C8D"/>
    <w:rsid w:val="00C06771"/>
    <w:rsid w:val="00C06BE5"/>
    <w:rsid w:val="00C0782A"/>
    <w:rsid w:val="00C0789C"/>
    <w:rsid w:val="00C10039"/>
    <w:rsid w:val="00C10101"/>
    <w:rsid w:val="00C105F1"/>
    <w:rsid w:val="00C108FC"/>
    <w:rsid w:val="00C109F9"/>
    <w:rsid w:val="00C115E4"/>
    <w:rsid w:val="00C1181C"/>
    <w:rsid w:val="00C11AB6"/>
    <w:rsid w:val="00C11F01"/>
    <w:rsid w:val="00C121E1"/>
    <w:rsid w:val="00C1226A"/>
    <w:rsid w:val="00C12D14"/>
    <w:rsid w:val="00C134E8"/>
    <w:rsid w:val="00C13DE4"/>
    <w:rsid w:val="00C14752"/>
    <w:rsid w:val="00C14A83"/>
    <w:rsid w:val="00C1574D"/>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BB9"/>
    <w:rsid w:val="00C2239C"/>
    <w:rsid w:val="00C2271B"/>
    <w:rsid w:val="00C22796"/>
    <w:rsid w:val="00C22A04"/>
    <w:rsid w:val="00C23672"/>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10B"/>
    <w:rsid w:val="00C34C6D"/>
    <w:rsid w:val="00C34D6A"/>
    <w:rsid w:val="00C34DEC"/>
    <w:rsid w:val="00C35396"/>
    <w:rsid w:val="00C3627F"/>
    <w:rsid w:val="00C3633C"/>
    <w:rsid w:val="00C36569"/>
    <w:rsid w:val="00C373E9"/>
    <w:rsid w:val="00C37E18"/>
    <w:rsid w:val="00C41253"/>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A5A"/>
    <w:rsid w:val="00C505DE"/>
    <w:rsid w:val="00C507A8"/>
    <w:rsid w:val="00C50904"/>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4AD"/>
    <w:rsid w:val="00C62644"/>
    <w:rsid w:val="00C62948"/>
    <w:rsid w:val="00C62E91"/>
    <w:rsid w:val="00C630C8"/>
    <w:rsid w:val="00C633B8"/>
    <w:rsid w:val="00C635A6"/>
    <w:rsid w:val="00C637EF"/>
    <w:rsid w:val="00C63E47"/>
    <w:rsid w:val="00C64469"/>
    <w:rsid w:val="00C64CD7"/>
    <w:rsid w:val="00C65588"/>
    <w:rsid w:val="00C6588B"/>
    <w:rsid w:val="00C65B52"/>
    <w:rsid w:val="00C65D25"/>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6DC"/>
    <w:rsid w:val="00C74A31"/>
    <w:rsid w:val="00C74C8A"/>
    <w:rsid w:val="00C74E27"/>
    <w:rsid w:val="00C75031"/>
    <w:rsid w:val="00C75819"/>
    <w:rsid w:val="00C7594C"/>
    <w:rsid w:val="00C75ED9"/>
    <w:rsid w:val="00C75EEB"/>
    <w:rsid w:val="00C76596"/>
    <w:rsid w:val="00C7706D"/>
    <w:rsid w:val="00C77466"/>
    <w:rsid w:val="00C776D8"/>
    <w:rsid w:val="00C77B6A"/>
    <w:rsid w:val="00C77C15"/>
    <w:rsid w:val="00C80529"/>
    <w:rsid w:val="00C80956"/>
    <w:rsid w:val="00C80A4A"/>
    <w:rsid w:val="00C810ED"/>
    <w:rsid w:val="00C81ACA"/>
    <w:rsid w:val="00C8295A"/>
    <w:rsid w:val="00C838DD"/>
    <w:rsid w:val="00C838E6"/>
    <w:rsid w:val="00C840CD"/>
    <w:rsid w:val="00C842B4"/>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FDE"/>
    <w:rsid w:val="00C9413B"/>
    <w:rsid w:val="00C94146"/>
    <w:rsid w:val="00C942C0"/>
    <w:rsid w:val="00C94862"/>
    <w:rsid w:val="00C9556E"/>
    <w:rsid w:val="00C9567D"/>
    <w:rsid w:val="00C96D5D"/>
    <w:rsid w:val="00C97257"/>
    <w:rsid w:val="00C9762F"/>
    <w:rsid w:val="00CA0127"/>
    <w:rsid w:val="00CA018A"/>
    <w:rsid w:val="00CA04C9"/>
    <w:rsid w:val="00CA0F90"/>
    <w:rsid w:val="00CA15A0"/>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622E"/>
    <w:rsid w:val="00CA65C6"/>
    <w:rsid w:val="00CA6989"/>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33"/>
    <w:rsid w:val="00CB43AB"/>
    <w:rsid w:val="00CB4439"/>
    <w:rsid w:val="00CB44F1"/>
    <w:rsid w:val="00CB4517"/>
    <w:rsid w:val="00CB463B"/>
    <w:rsid w:val="00CB4DB0"/>
    <w:rsid w:val="00CB4F44"/>
    <w:rsid w:val="00CB5CBE"/>
    <w:rsid w:val="00CB6109"/>
    <w:rsid w:val="00CB64A4"/>
    <w:rsid w:val="00CB65C2"/>
    <w:rsid w:val="00CB6763"/>
    <w:rsid w:val="00CB6BBE"/>
    <w:rsid w:val="00CC0A31"/>
    <w:rsid w:val="00CC0D50"/>
    <w:rsid w:val="00CC2510"/>
    <w:rsid w:val="00CC262D"/>
    <w:rsid w:val="00CC272E"/>
    <w:rsid w:val="00CC31B3"/>
    <w:rsid w:val="00CC345E"/>
    <w:rsid w:val="00CC3946"/>
    <w:rsid w:val="00CC3A07"/>
    <w:rsid w:val="00CC3ACA"/>
    <w:rsid w:val="00CC426C"/>
    <w:rsid w:val="00CC47D4"/>
    <w:rsid w:val="00CC551F"/>
    <w:rsid w:val="00CC64BF"/>
    <w:rsid w:val="00CC69A8"/>
    <w:rsid w:val="00CC6DCB"/>
    <w:rsid w:val="00CC6E4D"/>
    <w:rsid w:val="00CC6F0B"/>
    <w:rsid w:val="00CC70E0"/>
    <w:rsid w:val="00CC78D1"/>
    <w:rsid w:val="00CC794C"/>
    <w:rsid w:val="00CC7D6D"/>
    <w:rsid w:val="00CC7E22"/>
    <w:rsid w:val="00CD0A34"/>
    <w:rsid w:val="00CD0E50"/>
    <w:rsid w:val="00CD17A4"/>
    <w:rsid w:val="00CD185A"/>
    <w:rsid w:val="00CD199E"/>
    <w:rsid w:val="00CD1CC9"/>
    <w:rsid w:val="00CD29C0"/>
    <w:rsid w:val="00CD2C1E"/>
    <w:rsid w:val="00CD2EF4"/>
    <w:rsid w:val="00CD2FC5"/>
    <w:rsid w:val="00CD3165"/>
    <w:rsid w:val="00CD4905"/>
    <w:rsid w:val="00CD4AD0"/>
    <w:rsid w:val="00CD4E0E"/>
    <w:rsid w:val="00CD4E73"/>
    <w:rsid w:val="00CD52A4"/>
    <w:rsid w:val="00CD5419"/>
    <w:rsid w:val="00CD6261"/>
    <w:rsid w:val="00CD62AE"/>
    <w:rsid w:val="00CD65EC"/>
    <w:rsid w:val="00CD6768"/>
    <w:rsid w:val="00CD6A22"/>
    <w:rsid w:val="00CD6C04"/>
    <w:rsid w:val="00CD7AA0"/>
    <w:rsid w:val="00CD7B04"/>
    <w:rsid w:val="00CE0E74"/>
    <w:rsid w:val="00CE0FAB"/>
    <w:rsid w:val="00CE22D2"/>
    <w:rsid w:val="00CE2FA5"/>
    <w:rsid w:val="00CE3D69"/>
    <w:rsid w:val="00CE4923"/>
    <w:rsid w:val="00CE526D"/>
    <w:rsid w:val="00CE5484"/>
    <w:rsid w:val="00CE5B40"/>
    <w:rsid w:val="00CE5EBE"/>
    <w:rsid w:val="00CE65ED"/>
    <w:rsid w:val="00CE6CD3"/>
    <w:rsid w:val="00CE731A"/>
    <w:rsid w:val="00CE7715"/>
    <w:rsid w:val="00CF03BB"/>
    <w:rsid w:val="00CF04ED"/>
    <w:rsid w:val="00CF0C19"/>
    <w:rsid w:val="00CF1B19"/>
    <w:rsid w:val="00CF21CF"/>
    <w:rsid w:val="00CF2B85"/>
    <w:rsid w:val="00CF2BA6"/>
    <w:rsid w:val="00CF3755"/>
    <w:rsid w:val="00CF3D58"/>
    <w:rsid w:val="00CF4250"/>
    <w:rsid w:val="00CF43AA"/>
    <w:rsid w:val="00CF4450"/>
    <w:rsid w:val="00CF4558"/>
    <w:rsid w:val="00CF559E"/>
    <w:rsid w:val="00CF563F"/>
    <w:rsid w:val="00CF5824"/>
    <w:rsid w:val="00CF5B14"/>
    <w:rsid w:val="00CF5D84"/>
    <w:rsid w:val="00CF609C"/>
    <w:rsid w:val="00CF6946"/>
    <w:rsid w:val="00CF6A5D"/>
    <w:rsid w:val="00CF6BF1"/>
    <w:rsid w:val="00CF6F3E"/>
    <w:rsid w:val="00CF7BF7"/>
    <w:rsid w:val="00CF7E34"/>
    <w:rsid w:val="00CF7E4C"/>
    <w:rsid w:val="00D0067A"/>
    <w:rsid w:val="00D009BC"/>
    <w:rsid w:val="00D00C4D"/>
    <w:rsid w:val="00D01BE4"/>
    <w:rsid w:val="00D023F8"/>
    <w:rsid w:val="00D024D5"/>
    <w:rsid w:val="00D02AFE"/>
    <w:rsid w:val="00D02D13"/>
    <w:rsid w:val="00D03533"/>
    <w:rsid w:val="00D042C3"/>
    <w:rsid w:val="00D04365"/>
    <w:rsid w:val="00D043FE"/>
    <w:rsid w:val="00D0508F"/>
    <w:rsid w:val="00D05268"/>
    <w:rsid w:val="00D069CC"/>
    <w:rsid w:val="00D071AA"/>
    <w:rsid w:val="00D075BB"/>
    <w:rsid w:val="00D07834"/>
    <w:rsid w:val="00D1025D"/>
    <w:rsid w:val="00D10AAF"/>
    <w:rsid w:val="00D10CF2"/>
    <w:rsid w:val="00D110DB"/>
    <w:rsid w:val="00D11964"/>
    <w:rsid w:val="00D11D31"/>
    <w:rsid w:val="00D12226"/>
    <w:rsid w:val="00D129C8"/>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142A"/>
    <w:rsid w:val="00D2190E"/>
    <w:rsid w:val="00D21A17"/>
    <w:rsid w:val="00D21A3A"/>
    <w:rsid w:val="00D22412"/>
    <w:rsid w:val="00D2266F"/>
    <w:rsid w:val="00D23080"/>
    <w:rsid w:val="00D23358"/>
    <w:rsid w:val="00D23E2D"/>
    <w:rsid w:val="00D24F91"/>
    <w:rsid w:val="00D2525E"/>
    <w:rsid w:val="00D25566"/>
    <w:rsid w:val="00D25732"/>
    <w:rsid w:val="00D25DAB"/>
    <w:rsid w:val="00D26251"/>
    <w:rsid w:val="00D2633E"/>
    <w:rsid w:val="00D2678B"/>
    <w:rsid w:val="00D273F1"/>
    <w:rsid w:val="00D27575"/>
    <w:rsid w:val="00D30096"/>
    <w:rsid w:val="00D30964"/>
    <w:rsid w:val="00D30F0E"/>
    <w:rsid w:val="00D31522"/>
    <w:rsid w:val="00D31AF2"/>
    <w:rsid w:val="00D31E69"/>
    <w:rsid w:val="00D322E0"/>
    <w:rsid w:val="00D3246A"/>
    <w:rsid w:val="00D3246B"/>
    <w:rsid w:val="00D32A31"/>
    <w:rsid w:val="00D32AF9"/>
    <w:rsid w:val="00D33538"/>
    <w:rsid w:val="00D33673"/>
    <w:rsid w:val="00D33BFF"/>
    <w:rsid w:val="00D33FC6"/>
    <w:rsid w:val="00D342EF"/>
    <w:rsid w:val="00D34580"/>
    <w:rsid w:val="00D355F5"/>
    <w:rsid w:val="00D35DA2"/>
    <w:rsid w:val="00D3615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F46"/>
    <w:rsid w:val="00D422D4"/>
    <w:rsid w:val="00D42971"/>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571"/>
    <w:rsid w:val="00D515D5"/>
    <w:rsid w:val="00D5179C"/>
    <w:rsid w:val="00D520D0"/>
    <w:rsid w:val="00D522C0"/>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48D"/>
    <w:rsid w:val="00D62822"/>
    <w:rsid w:val="00D62E04"/>
    <w:rsid w:val="00D62E11"/>
    <w:rsid w:val="00D6385E"/>
    <w:rsid w:val="00D63A7E"/>
    <w:rsid w:val="00D63B1A"/>
    <w:rsid w:val="00D63BA1"/>
    <w:rsid w:val="00D63C32"/>
    <w:rsid w:val="00D63EBD"/>
    <w:rsid w:val="00D64139"/>
    <w:rsid w:val="00D64886"/>
    <w:rsid w:val="00D64963"/>
    <w:rsid w:val="00D64A2F"/>
    <w:rsid w:val="00D64DBE"/>
    <w:rsid w:val="00D64FF6"/>
    <w:rsid w:val="00D650FF"/>
    <w:rsid w:val="00D657B9"/>
    <w:rsid w:val="00D65EBA"/>
    <w:rsid w:val="00D65F80"/>
    <w:rsid w:val="00D664D2"/>
    <w:rsid w:val="00D679B6"/>
    <w:rsid w:val="00D67B0C"/>
    <w:rsid w:val="00D67C07"/>
    <w:rsid w:val="00D700E0"/>
    <w:rsid w:val="00D7036E"/>
    <w:rsid w:val="00D70767"/>
    <w:rsid w:val="00D711D6"/>
    <w:rsid w:val="00D71874"/>
    <w:rsid w:val="00D71CA2"/>
    <w:rsid w:val="00D728B6"/>
    <w:rsid w:val="00D72BD8"/>
    <w:rsid w:val="00D734AC"/>
    <w:rsid w:val="00D73560"/>
    <w:rsid w:val="00D7457E"/>
    <w:rsid w:val="00D74F0E"/>
    <w:rsid w:val="00D74F21"/>
    <w:rsid w:val="00D758D4"/>
    <w:rsid w:val="00D75D96"/>
    <w:rsid w:val="00D75E81"/>
    <w:rsid w:val="00D76810"/>
    <w:rsid w:val="00D76C46"/>
    <w:rsid w:val="00D76E7B"/>
    <w:rsid w:val="00D76F7A"/>
    <w:rsid w:val="00D772D2"/>
    <w:rsid w:val="00D77532"/>
    <w:rsid w:val="00D80044"/>
    <w:rsid w:val="00D80252"/>
    <w:rsid w:val="00D8082F"/>
    <w:rsid w:val="00D80B98"/>
    <w:rsid w:val="00D816FE"/>
    <w:rsid w:val="00D8193F"/>
    <w:rsid w:val="00D81B96"/>
    <w:rsid w:val="00D82785"/>
    <w:rsid w:val="00D82A80"/>
    <w:rsid w:val="00D82E2E"/>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90004"/>
    <w:rsid w:val="00D9073C"/>
    <w:rsid w:val="00D90A8F"/>
    <w:rsid w:val="00D9111B"/>
    <w:rsid w:val="00D91378"/>
    <w:rsid w:val="00D91441"/>
    <w:rsid w:val="00D9290E"/>
    <w:rsid w:val="00D92BC3"/>
    <w:rsid w:val="00D93171"/>
    <w:rsid w:val="00D933F4"/>
    <w:rsid w:val="00D93736"/>
    <w:rsid w:val="00D938A4"/>
    <w:rsid w:val="00D93D6E"/>
    <w:rsid w:val="00D9476C"/>
    <w:rsid w:val="00D948B6"/>
    <w:rsid w:val="00D94B22"/>
    <w:rsid w:val="00D95BB3"/>
    <w:rsid w:val="00D95E7D"/>
    <w:rsid w:val="00D9634B"/>
    <w:rsid w:val="00D96630"/>
    <w:rsid w:val="00D978C1"/>
    <w:rsid w:val="00D97DB8"/>
    <w:rsid w:val="00DA049A"/>
    <w:rsid w:val="00DA04BC"/>
    <w:rsid w:val="00DA06DC"/>
    <w:rsid w:val="00DA07FD"/>
    <w:rsid w:val="00DA1335"/>
    <w:rsid w:val="00DA14BD"/>
    <w:rsid w:val="00DA1547"/>
    <w:rsid w:val="00DA1C2B"/>
    <w:rsid w:val="00DA1ED7"/>
    <w:rsid w:val="00DA30DB"/>
    <w:rsid w:val="00DA3190"/>
    <w:rsid w:val="00DA37F3"/>
    <w:rsid w:val="00DA385F"/>
    <w:rsid w:val="00DA41B1"/>
    <w:rsid w:val="00DA4696"/>
    <w:rsid w:val="00DA4785"/>
    <w:rsid w:val="00DA4A35"/>
    <w:rsid w:val="00DA4C92"/>
    <w:rsid w:val="00DA50CE"/>
    <w:rsid w:val="00DA520C"/>
    <w:rsid w:val="00DA61D1"/>
    <w:rsid w:val="00DA684A"/>
    <w:rsid w:val="00DA6BF4"/>
    <w:rsid w:val="00DA6D95"/>
    <w:rsid w:val="00DA72FD"/>
    <w:rsid w:val="00DB004D"/>
    <w:rsid w:val="00DB0741"/>
    <w:rsid w:val="00DB1170"/>
    <w:rsid w:val="00DB1344"/>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A43"/>
    <w:rsid w:val="00DB6123"/>
    <w:rsid w:val="00DB63C8"/>
    <w:rsid w:val="00DB64CD"/>
    <w:rsid w:val="00DB6537"/>
    <w:rsid w:val="00DB6714"/>
    <w:rsid w:val="00DB677A"/>
    <w:rsid w:val="00DB7269"/>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C9C"/>
    <w:rsid w:val="00DD4D2C"/>
    <w:rsid w:val="00DD4E2D"/>
    <w:rsid w:val="00DD53C9"/>
    <w:rsid w:val="00DD55B6"/>
    <w:rsid w:val="00DD5BB7"/>
    <w:rsid w:val="00DD5F7D"/>
    <w:rsid w:val="00DD6217"/>
    <w:rsid w:val="00DD6287"/>
    <w:rsid w:val="00DD6BA6"/>
    <w:rsid w:val="00DD7A0F"/>
    <w:rsid w:val="00DD7D9E"/>
    <w:rsid w:val="00DE0001"/>
    <w:rsid w:val="00DE0656"/>
    <w:rsid w:val="00DE13BD"/>
    <w:rsid w:val="00DE1814"/>
    <w:rsid w:val="00DE1855"/>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D90"/>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A2"/>
    <w:rsid w:val="00E14B87"/>
    <w:rsid w:val="00E155C5"/>
    <w:rsid w:val="00E15B72"/>
    <w:rsid w:val="00E1621E"/>
    <w:rsid w:val="00E200F1"/>
    <w:rsid w:val="00E2099D"/>
    <w:rsid w:val="00E21012"/>
    <w:rsid w:val="00E2125F"/>
    <w:rsid w:val="00E21387"/>
    <w:rsid w:val="00E21776"/>
    <w:rsid w:val="00E21E50"/>
    <w:rsid w:val="00E23F0E"/>
    <w:rsid w:val="00E23F9A"/>
    <w:rsid w:val="00E244E6"/>
    <w:rsid w:val="00E24950"/>
    <w:rsid w:val="00E24C52"/>
    <w:rsid w:val="00E24D96"/>
    <w:rsid w:val="00E2573D"/>
    <w:rsid w:val="00E264B7"/>
    <w:rsid w:val="00E265B7"/>
    <w:rsid w:val="00E26619"/>
    <w:rsid w:val="00E26978"/>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60CE"/>
    <w:rsid w:val="00E3648E"/>
    <w:rsid w:val="00E3688D"/>
    <w:rsid w:val="00E3730F"/>
    <w:rsid w:val="00E40811"/>
    <w:rsid w:val="00E40BC1"/>
    <w:rsid w:val="00E410B5"/>
    <w:rsid w:val="00E4141C"/>
    <w:rsid w:val="00E41438"/>
    <w:rsid w:val="00E41CDB"/>
    <w:rsid w:val="00E42074"/>
    <w:rsid w:val="00E426BA"/>
    <w:rsid w:val="00E42973"/>
    <w:rsid w:val="00E42A7A"/>
    <w:rsid w:val="00E42E34"/>
    <w:rsid w:val="00E43394"/>
    <w:rsid w:val="00E43B4E"/>
    <w:rsid w:val="00E4435F"/>
    <w:rsid w:val="00E4442F"/>
    <w:rsid w:val="00E4472E"/>
    <w:rsid w:val="00E44734"/>
    <w:rsid w:val="00E44F83"/>
    <w:rsid w:val="00E44FAE"/>
    <w:rsid w:val="00E45643"/>
    <w:rsid w:val="00E4576C"/>
    <w:rsid w:val="00E45F05"/>
    <w:rsid w:val="00E467A9"/>
    <w:rsid w:val="00E46CD3"/>
    <w:rsid w:val="00E475F1"/>
    <w:rsid w:val="00E50909"/>
    <w:rsid w:val="00E51118"/>
    <w:rsid w:val="00E513C6"/>
    <w:rsid w:val="00E517FF"/>
    <w:rsid w:val="00E51E0B"/>
    <w:rsid w:val="00E52732"/>
    <w:rsid w:val="00E5274E"/>
    <w:rsid w:val="00E52952"/>
    <w:rsid w:val="00E52EE0"/>
    <w:rsid w:val="00E53042"/>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603A0"/>
    <w:rsid w:val="00E6048C"/>
    <w:rsid w:val="00E6070D"/>
    <w:rsid w:val="00E60A00"/>
    <w:rsid w:val="00E60DE8"/>
    <w:rsid w:val="00E6101D"/>
    <w:rsid w:val="00E610E3"/>
    <w:rsid w:val="00E61759"/>
    <w:rsid w:val="00E61C44"/>
    <w:rsid w:val="00E61F9B"/>
    <w:rsid w:val="00E62362"/>
    <w:rsid w:val="00E62861"/>
    <w:rsid w:val="00E62A38"/>
    <w:rsid w:val="00E62B42"/>
    <w:rsid w:val="00E62BBE"/>
    <w:rsid w:val="00E63793"/>
    <w:rsid w:val="00E63FCF"/>
    <w:rsid w:val="00E640BB"/>
    <w:rsid w:val="00E64592"/>
    <w:rsid w:val="00E64942"/>
    <w:rsid w:val="00E64BB1"/>
    <w:rsid w:val="00E64EF5"/>
    <w:rsid w:val="00E65076"/>
    <w:rsid w:val="00E65456"/>
    <w:rsid w:val="00E65A46"/>
    <w:rsid w:val="00E65C21"/>
    <w:rsid w:val="00E66611"/>
    <w:rsid w:val="00E67C76"/>
    <w:rsid w:val="00E70099"/>
    <w:rsid w:val="00E702BA"/>
    <w:rsid w:val="00E702CB"/>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5302"/>
    <w:rsid w:val="00E757C3"/>
    <w:rsid w:val="00E770D1"/>
    <w:rsid w:val="00E776D8"/>
    <w:rsid w:val="00E778B9"/>
    <w:rsid w:val="00E808AC"/>
    <w:rsid w:val="00E811A7"/>
    <w:rsid w:val="00E81821"/>
    <w:rsid w:val="00E8189A"/>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8D7"/>
    <w:rsid w:val="00E92D51"/>
    <w:rsid w:val="00E93159"/>
    <w:rsid w:val="00E9386F"/>
    <w:rsid w:val="00E94357"/>
    <w:rsid w:val="00E944A5"/>
    <w:rsid w:val="00E94F7C"/>
    <w:rsid w:val="00E955D6"/>
    <w:rsid w:val="00E955F0"/>
    <w:rsid w:val="00E95624"/>
    <w:rsid w:val="00E95915"/>
    <w:rsid w:val="00E95AC8"/>
    <w:rsid w:val="00E9757F"/>
    <w:rsid w:val="00E97C22"/>
    <w:rsid w:val="00E97FBE"/>
    <w:rsid w:val="00EA0186"/>
    <w:rsid w:val="00EA01FB"/>
    <w:rsid w:val="00EA03DB"/>
    <w:rsid w:val="00EA0482"/>
    <w:rsid w:val="00EA106D"/>
    <w:rsid w:val="00EA13DF"/>
    <w:rsid w:val="00EA21BC"/>
    <w:rsid w:val="00EA3B3B"/>
    <w:rsid w:val="00EA3B62"/>
    <w:rsid w:val="00EA42D5"/>
    <w:rsid w:val="00EA4E94"/>
    <w:rsid w:val="00EA517F"/>
    <w:rsid w:val="00EA52EF"/>
    <w:rsid w:val="00EA533B"/>
    <w:rsid w:val="00EA5713"/>
    <w:rsid w:val="00EA5FEA"/>
    <w:rsid w:val="00EA637C"/>
    <w:rsid w:val="00EA6479"/>
    <w:rsid w:val="00EA674A"/>
    <w:rsid w:val="00EA71A2"/>
    <w:rsid w:val="00EA7897"/>
    <w:rsid w:val="00EA7912"/>
    <w:rsid w:val="00EA7D63"/>
    <w:rsid w:val="00EA7E7A"/>
    <w:rsid w:val="00EA7F10"/>
    <w:rsid w:val="00EA7F57"/>
    <w:rsid w:val="00EB00EA"/>
    <w:rsid w:val="00EB084D"/>
    <w:rsid w:val="00EB0FC6"/>
    <w:rsid w:val="00EB0FF5"/>
    <w:rsid w:val="00EB1DCF"/>
    <w:rsid w:val="00EB229C"/>
    <w:rsid w:val="00EB23D6"/>
    <w:rsid w:val="00EB273A"/>
    <w:rsid w:val="00EB30A4"/>
    <w:rsid w:val="00EB380B"/>
    <w:rsid w:val="00EB427F"/>
    <w:rsid w:val="00EB453F"/>
    <w:rsid w:val="00EB45A5"/>
    <w:rsid w:val="00EB4B95"/>
    <w:rsid w:val="00EB5493"/>
    <w:rsid w:val="00EB5A54"/>
    <w:rsid w:val="00EB5AF2"/>
    <w:rsid w:val="00EB5B5B"/>
    <w:rsid w:val="00EB5BDE"/>
    <w:rsid w:val="00EB6261"/>
    <w:rsid w:val="00EB62DC"/>
    <w:rsid w:val="00EB63D8"/>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5D9"/>
    <w:rsid w:val="00EC4BE3"/>
    <w:rsid w:val="00EC5129"/>
    <w:rsid w:val="00EC56AC"/>
    <w:rsid w:val="00EC5966"/>
    <w:rsid w:val="00EC5DA9"/>
    <w:rsid w:val="00EC6A3D"/>
    <w:rsid w:val="00EC74BF"/>
    <w:rsid w:val="00EC79FC"/>
    <w:rsid w:val="00EC7A13"/>
    <w:rsid w:val="00EC7A2B"/>
    <w:rsid w:val="00ED0362"/>
    <w:rsid w:val="00ED11EB"/>
    <w:rsid w:val="00ED14E1"/>
    <w:rsid w:val="00ED1643"/>
    <w:rsid w:val="00ED1705"/>
    <w:rsid w:val="00ED2650"/>
    <w:rsid w:val="00ED2F4E"/>
    <w:rsid w:val="00ED357B"/>
    <w:rsid w:val="00ED366A"/>
    <w:rsid w:val="00ED4943"/>
    <w:rsid w:val="00ED4B77"/>
    <w:rsid w:val="00ED4F28"/>
    <w:rsid w:val="00ED548A"/>
    <w:rsid w:val="00ED59B2"/>
    <w:rsid w:val="00ED79B0"/>
    <w:rsid w:val="00ED7B7E"/>
    <w:rsid w:val="00ED7DE9"/>
    <w:rsid w:val="00EE04F4"/>
    <w:rsid w:val="00EE083F"/>
    <w:rsid w:val="00EE085F"/>
    <w:rsid w:val="00EE177D"/>
    <w:rsid w:val="00EE1CEC"/>
    <w:rsid w:val="00EE202B"/>
    <w:rsid w:val="00EE30AF"/>
    <w:rsid w:val="00EE3160"/>
    <w:rsid w:val="00EE3947"/>
    <w:rsid w:val="00EE4245"/>
    <w:rsid w:val="00EE4380"/>
    <w:rsid w:val="00EE47E1"/>
    <w:rsid w:val="00EE4F8E"/>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86E"/>
    <w:rsid w:val="00EF1FCB"/>
    <w:rsid w:val="00EF231E"/>
    <w:rsid w:val="00EF232A"/>
    <w:rsid w:val="00EF2895"/>
    <w:rsid w:val="00EF2A4A"/>
    <w:rsid w:val="00EF2CDB"/>
    <w:rsid w:val="00EF2E4F"/>
    <w:rsid w:val="00EF2EAA"/>
    <w:rsid w:val="00EF3E15"/>
    <w:rsid w:val="00EF3E37"/>
    <w:rsid w:val="00EF40CC"/>
    <w:rsid w:val="00EF4149"/>
    <w:rsid w:val="00EF45F7"/>
    <w:rsid w:val="00EF4A8F"/>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F19"/>
    <w:rsid w:val="00F0478A"/>
    <w:rsid w:val="00F04E1A"/>
    <w:rsid w:val="00F057CC"/>
    <w:rsid w:val="00F05A03"/>
    <w:rsid w:val="00F05EBB"/>
    <w:rsid w:val="00F064FA"/>
    <w:rsid w:val="00F067CA"/>
    <w:rsid w:val="00F06A8E"/>
    <w:rsid w:val="00F06ABB"/>
    <w:rsid w:val="00F077F8"/>
    <w:rsid w:val="00F10239"/>
    <w:rsid w:val="00F10319"/>
    <w:rsid w:val="00F10572"/>
    <w:rsid w:val="00F10C8F"/>
    <w:rsid w:val="00F11D06"/>
    <w:rsid w:val="00F11E09"/>
    <w:rsid w:val="00F1287B"/>
    <w:rsid w:val="00F12982"/>
    <w:rsid w:val="00F12C56"/>
    <w:rsid w:val="00F13074"/>
    <w:rsid w:val="00F130BF"/>
    <w:rsid w:val="00F133E5"/>
    <w:rsid w:val="00F1355E"/>
    <w:rsid w:val="00F136BA"/>
    <w:rsid w:val="00F13CF2"/>
    <w:rsid w:val="00F14009"/>
    <w:rsid w:val="00F145DE"/>
    <w:rsid w:val="00F1484F"/>
    <w:rsid w:val="00F14F7C"/>
    <w:rsid w:val="00F152DE"/>
    <w:rsid w:val="00F1564E"/>
    <w:rsid w:val="00F15EC1"/>
    <w:rsid w:val="00F165D7"/>
    <w:rsid w:val="00F16ADC"/>
    <w:rsid w:val="00F16B77"/>
    <w:rsid w:val="00F16C3A"/>
    <w:rsid w:val="00F16F92"/>
    <w:rsid w:val="00F1755A"/>
    <w:rsid w:val="00F178D9"/>
    <w:rsid w:val="00F17C37"/>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43C6"/>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5ED9"/>
    <w:rsid w:val="00F6654C"/>
    <w:rsid w:val="00F666C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14F8"/>
    <w:rsid w:val="00F81539"/>
    <w:rsid w:val="00F81673"/>
    <w:rsid w:val="00F81BD1"/>
    <w:rsid w:val="00F82A7A"/>
    <w:rsid w:val="00F83376"/>
    <w:rsid w:val="00F8391A"/>
    <w:rsid w:val="00F83B8A"/>
    <w:rsid w:val="00F83CA6"/>
    <w:rsid w:val="00F83CE6"/>
    <w:rsid w:val="00F8540E"/>
    <w:rsid w:val="00F85609"/>
    <w:rsid w:val="00F870DA"/>
    <w:rsid w:val="00F90A45"/>
    <w:rsid w:val="00F90BBC"/>
    <w:rsid w:val="00F90C2E"/>
    <w:rsid w:val="00F90DF2"/>
    <w:rsid w:val="00F90E07"/>
    <w:rsid w:val="00F90FBE"/>
    <w:rsid w:val="00F917EC"/>
    <w:rsid w:val="00F91E8D"/>
    <w:rsid w:val="00F9258E"/>
    <w:rsid w:val="00F932F6"/>
    <w:rsid w:val="00F9332B"/>
    <w:rsid w:val="00F93BE0"/>
    <w:rsid w:val="00F93C9D"/>
    <w:rsid w:val="00F94159"/>
    <w:rsid w:val="00F94339"/>
    <w:rsid w:val="00F949E9"/>
    <w:rsid w:val="00F94F99"/>
    <w:rsid w:val="00F95588"/>
    <w:rsid w:val="00F959BA"/>
    <w:rsid w:val="00F95C45"/>
    <w:rsid w:val="00F95CFA"/>
    <w:rsid w:val="00F95E08"/>
    <w:rsid w:val="00F95F19"/>
    <w:rsid w:val="00F9783B"/>
    <w:rsid w:val="00F97BDC"/>
    <w:rsid w:val="00FA1A65"/>
    <w:rsid w:val="00FA1B0D"/>
    <w:rsid w:val="00FA2097"/>
    <w:rsid w:val="00FA28D0"/>
    <w:rsid w:val="00FA2A74"/>
    <w:rsid w:val="00FA2CD0"/>
    <w:rsid w:val="00FA2F42"/>
    <w:rsid w:val="00FA39FB"/>
    <w:rsid w:val="00FA4551"/>
    <w:rsid w:val="00FA47FA"/>
    <w:rsid w:val="00FA4C12"/>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B2C"/>
    <w:rsid w:val="00FB2164"/>
    <w:rsid w:val="00FB27AC"/>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7552"/>
    <w:rsid w:val="00FB794A"/>
    <w:rsid w:val="00FB7BB4"/>
    <w:rsid w:val="00FB7DCF"/>
    <w:rsid w:val="00FC020A"/>
    <w:rsid w:val="00FC05B1"/>
    <w:rsid w:val="00FC0EE7"/>
    <w:rsid w:val="00FC2865"/>
    <w:rsid w:val="00FC2B31"/>
    <w:rsid w:val="00FC2EBA"/>
    <w:rsid w:val="00FC319F"/>
    <w:rsid w:val="00FC3748"/>
    <w:rsid w:val="00FC4331"/>
    <w:rsid w:val="00FC43F1"/>
    <w:rsid w:val="00FC44B5"/>
    <w:rsid w:val="00FC4A55"/>
    <w:rsid w:val="00FC4C01"/>
    <w:rsid w:val="00FC58AE"/>
    <w:rsid w:val="00FC5DF9"/>
    <w:rsid w:val="00FC6DD6"/>
    <w:rsid w:val="00FC6FF5"/>
    <w:rsid w:val="00FC776D"/>
    <w:rsid w:val="00FC7F2C"/>
    <w:rsid w:val="00FD0147"/>
    <w:rsid w:val="00FD043A"/>
    <w:rsid w:val="00FD04BF"/>
    <w:rsid w:val="00FD0620"/>
    <w:rsid w:val="00FD087D"/>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B06"/>
    <w:rsid w:val="00FE2407"/>
    <w:rsid w:val="00FE3660"/>
    <w:rsid w:val="00FE4360"/>
    <w:rsid w:val="00FE4423"/>
    <w:rsid w:val="00FE4C7C"/>
    <w:rsid w:val="00FE5148"/>
    <w:rsid w:val="00FE51BD"/>
    <w:rsid w:val="00FE5359"/>
    <w:rsid w:val="00FE55E8"/>
    <w:rsid w:val="00FE58F0"/>
    <w:rsid w:val="00FE65EB"/>
    <w:rsid w:val="00FE669F"/>
    <w:rsid w:val="00FE671B"/>
    <w:rsid w:val="00FE6BBC"/>
    <w:rsid w:val="00FE7316"/>
    <w:rsid w:val="00FE7B6A"/>
    <w:rsid w:val="00FF0956"/>
    <w:rsid w:val="00FF0ABE"/>
    <w:rsid w:val="00FF0BBF"/>
    <w:rsid w:val="00FF23DE"/>
    <w:rsid w:val="00FF29A9"/>
    <w:rsid w:val="00FF29C5"/>
    <w:rsid w:val="00FF2CE4"/>
    <w:rsid w:val="00FF30D9"/>
    <w:rsid w:val="00FF33C6"/>
    <w:rsid w:val="00FF3503"/>
    <w:rsid w:val="00FF39F9"/>
    <w:rsid w:val="00FF3DCC"/>
    <w:rsid w:val="00FF445D"/>
    <w:rsid w:val="00FF4746"/>
    <w:rsid w:val="00FF55A0"/>
    <w:rsid w:val="00FF55EB"/>
    <w:rsid w:val="00FF5E5D"/>
    <w:rsid w:val="00FF736A"/>
    <w:rsid w:val="00FF7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CF04ED"/>
    <w:pPr>
      <w:numPr>
        <w:numId w:val="1"/>
      </w:numPr>
      <w:pBdr>
        <w:top w:val="single" w:sz="18" w:space="1" w:color="033F28"/>
        <w:left w:val="single" w:sz="18" w:space="4" w:color="033F28"/>
        <w:bottom w:val="single" w:sz="18" w:space="1" w:color="033F28"/>
        <w:right w:val="single" w:sz="18" w:space="0" w:color="033F28"/>
      </w:pBdr>
      <w:shd w:val="clear" w:color="auto" w:fill="033F28"/>
      <w:tabs>
        <w:tab w:val="left" w:pos="426"/>
      </w:tabs>
      <w:ind w:left="0"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2B08B4"/>
  </w:style>
  <w:style w:type="paragraph" w:customStyle="1" w:styleId="TocHeadersStyle">
    <w:name w:val="TocHeadersStyle"/>
    <w:basedOn w:val="a"/>
    <w:rsid w:val="002B08B4"/>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2B08B4"/>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2B08B4"/>
    <w:rPr>
      <w:rFonts w:ascii="Arial" w:eastAsia="Arial" w:hAnsi="Arial" w:cs="Arial"/>
      <w:color w:val="0000FF"/>
      <w:szCs w:val="24"/>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CF04ED"/>
    <w:pPr>
      <w:numPr>
        <w:numId w:val="1"/>
      </w:numPr>
      <w:pBdr>
        <w:top w:val="single" w:sz="18" w:space="1" w:color="033F28"/>
        <w:left w:val="single" w:sz="18" w:space="4" w:color="033F28"/>
        <w:bottom w:val="single" w:sz="18" w:space="1" w:color="033F28"/>
        <w:right w:val="single" w:sz="18" w:space="0" w:color="033F28"/>
      </w:pBdr>
      <w:shd w:val="clear" w:color="auto" w:fill="033F28"/>
      <w:tabs>
        <w:tab w:val="left" w:pos="426"/>
      </w:tabs>
      <w:ind w:left="0"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2B08B4"/>
  </w:style>
  <w:style w:type="paragraph" w:customStyle="1" w:styleId="TocHeadersStyle">
    <w:name w:val="TocHeadersStyle"/>
    <w:basedOn w:val="a"/>
    <w:rsid w:val="002B08B4"/>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2B08B4"/>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2B08B4"/>
    <w:rPr>
      <w:rFonts w:ascii="Arial" w:eastAsia="Arial" w:hAnsi="Arial" w:cs="Arial"/>
      <w:color w:val="0000FF"/>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nvestnik.ru/2022/02/&#1075;&#1091;&#1073;&#1077;&#1088;&#1085;&#1072;&#1090;&#1086;&#1088;-&#1080;&#1075;&#1086;&#1088;&#1100;-&#1088;&#1091;&#1076;&#1077;&#1085;&#1103;-&#1087;&#1086;&#1079;&#1076;&#1088;&#1072;&#1074;&#1080;&#1083;-&#1089;&#1086;-2/" TargetMode="External"/><Relationship Id="rId299" Type="http://schemas.openxmlformats.org/officeDocument/2006/relationships/hyperlink" Target="https://xn--80aeaggbsdn1am6affp.xn--80aaccp4ajwpkgbl4lpb.xn--p1ai/news/novosti-regiona/na-regionalnykh-dorogakh-tverskoy-oblasti-vedutsya-protivopavodkovye-meropriyatiya/" TargetMode="External"/><Relationship Id="rId21" Type="http://schemas.openxmlformats.org/officeDocument/2006/relationships/hyperlink" Target="https://tvernews.ru/news/281830/" TargetMode="External"/><Relationship Id="rId63" Type="http://schemas.openxmlformats.org/officeDocument/2006/relationships/hyperlink" Target="https://regionews.ru/novosti-tveri/tverskoj-gubernator-ne-isklyuchil-otkrytiya-v-rzheve-dvorcza-brakosochetaniya/" TargetMode="External"/><Relationship Id="rId159" Type="http://schemas.openxmlformats.org/officeDocument/2006/relationships/hyperlink" Target="https://tp.tver.ru/lgotoj-po-transportnomu-nalogu-za-god-vospolzovalis-2160-mnogodetnyh-semej-tverskoj-oblasti/" TargetMode="External"/><Relationship Id="rId324" Type="http://schemas.openxmlformats.org/officeDocument/2006/relationships/hyperlink" Target="https://www.karavantver.ru/180973-2/" TargetMode="External"/><Relationship Id="rId366" Type="http://schemas.openxmlformats.org/officeDocument/2006/relationships/hyperlink" Target="https://xn--b1aaibidbbdn6bkolfhr9u.xn--80aaccp4ajwpkgbl4lpb.xn--p1ai/news/novosti-regiona/vo-vsemirnyy-den-ekskursovoda-v-tverskoy-oblasti-proydyet-diskussionnyy-forum/" TargetMode="External"/><Relationship Id="rId170" Type="http://schemas.openxmlformats.org/officeDocument/2006/relationships/hyperlink" Target="http://tver-news.net/other/2022/02/18/83028.html" TargetMode="External"/><Relationship Id="rId226" Type="http://schemas.openxmlformats.org/officeDocument/2006/relationships/hyperlink" Target="https://xn--80atgafdsv.xn--80aaccp4ajwpkgbl4lpb.xn--p1ai/news/novosti-regiona/v-tverskoy-oblasti-otkroyut-novoe-proizvodstvo-kommunalnoy-tekhniki/" TargetMode="External"/><Relationship Id="rId268" Type="http://schemas.openxmlformats.org/officeDocument/2006/relationships/hyperlink" Target="https://www.afanasy.biz/news/society/188931" TargetMode="External"/><Relationship Id="rId32" Type="http://schemas.openxmlformats.org/officeDocument/2006/relationships/hyperlink" Target="https://xn--80aaggfbbvdpkuqnmvfs6p.xn--80aaccp4ajwpkgbl4lpb.xn--p1ai/news/novosti-regiona/igor-rudenya-provel-zasedanie-operativnogo1-shtaba-po-preduprezhdeniyu-zavoza-i-rasprostraneniya-koro/" TargetMode="External"/><Relationship Id="rId74" Type="http://schemas.openxmlformats.org/officeDocument/2006/relationships/hyperlink" Target="https://kimvestnik.ru/18-02-2022/guberniya/novoe-zdanie-dvortsa-brakosochetaniya-vo-rzheve-mobilnye-otryady-pozharotusheniya-zhiteli-regiona-obratilis-k-gubernatoru-po-voprosam-aktualnym-dlya-territorij.html" TargetMode="External"/><Relationship Id="rId128" Type="http://schemas.openxmlformats.org/officeDocument/2006/relationships/hyperlink" Target="http://bzgazeta.ru/novosti/gubernator-igor-rudenya-pozdravil-sotrudnikov-centra-obrabotki-vyzovov-112-s-pyatiletiem-sluzhby.html" TargetMode="External"/><Relationship Id="rId335" Type="http://schemas.openxmlformats.org/officeDocument/2006/relationships/hyperlink" Target="https://&#1073;&#1077;&#1083;&#1100;&#1089;&#1082;&#1072;&#1103;&#1087;&#1088;&#1072;&#1074;&#1076;&#1072;.&#1090;&#1074;&#1077;&#1088;&#1089;&#1082;&#1072;&#1103;&#1086;&#1073;&#1083;&#1072;&#1089;&#1090;&#1100;.&#1088;&#1092;/news/novosti-regiona/v-tverskoy-oblasti-napravyat-dopolnitelnye-sredstva-na-podderzhku-selkhoztovaroproizvoditeley/" TargetMode="External"/><Relationship Id="rId377" Type="http://schemas.openxmlformats.org/officeDocument/2006/relationships/hyperlink" Target="https://tverlife.ru/regional/vsemirnyj-den-jekskursovoda-otmetjat-v-tverskoj-oblasti/" TargetMode="External"/><Relationship Id="rId5" Type="http://schemas.openxmlformats.org/officeDocument/2006/relationships/settings" Target="settings.xml"/><Relationship Id="rId181" Type="http://schemas.openxmlformats.org/officeDocument/2006/relationships/hyperlink" Target="https://xn--80aeaggbsdn1am6affp.xn--80aaccp4ajwpkgbl4lpb.xn--p1ai/news/novosti-regiona/lgotoy-po-transportnomu-nalogu-za-god-vospolzovalis-2160-mnogodetnykh-semey-tverskoy-oblasti/" TargetMode="External"/><Relationship Id="rId237" Type="http://schemas.openxmlformats.org/officeDocument/2006/relationships/hyperlink" Target="https://tverlife.ru/regional/novoe-proizvodstvo-kommunalnoj-tehniki-otkroetsja-v-tverskoj-oblasti/" TargetMode="External"/><Relationship Id="rId402" Type="http://schemas.openxmlformats.org/officeDocument/2006/relationships/header" Target="header1.xml"/><Relationship Id="rId279" Type="http://schemas.openxmlformats.org/officeDocument/2006/relationships/hyperlink" Target="https://xn--80atgafdsv.xn--80aaccp4ajwpkgbl4lpb.xn--p1ai/news/novosti-regiona/na-povyshenie-zarabotnoy-platy-sotrudnikov-vyezdnykh-brigad-skoroy-pomoshchi-tverskoy-oblasti-naprav/" TargetMode="External"/><Relationship Id="rId43" Type="http://schemas.openxmlformats.org/officeDocument/2006/relationships/hyperlink" Target="http://gorodskoyportal.ru/tver/news/news/76336214/" TargetMode="External"/><Relationship Id="rId139" Type="http://schemas.openxmlformats.org/officeDocument/2006/relationships/hyperlink" Target="https://tver.mk.ru/social/2022/02/18/sistema-112-v-tverskoy-oblasti-otmetila-pyatiletniy-yubiley.html" TargetMode="External"/><Relationship Id="rId290" Type="http://schemas.openxmlformats.org/officeDocument/2006/relationships/hyperlink" Target="https://xn----ctbbkcp3ddjc7i.xn--p1ai/dailynews/na-dorogakh-tverskoy-oblasti-vedutsya-protivopavodkovye-meropriyatiya/" TargetMode="External"/><Relationship Id="rId304" Type="http://schemas.openxmlformats.org/officeDocument/2006/relationships/hyperlink" Target="https://&#1085;&#1072;&#1096;&#1072;&#1078;&#1080;&#1079;&#1085;&#1100;.&#1090;&#1074;&#1077;&#1088;&#1089;&#1082;&#1072;&#1103;&#1086;&#1073;&#1083;&#1072;&#1089;&#1090;&#1100;.&#1088;&#1092;/news/novosti-regiona/na-regionalnykh-dorogakh-tverskoy-oblasti-vedutsya-protivopavodkovye-meropriyatiya/" TargetMode="External"/><Relationship Id="rId346" Type="http://schemas.openxmlformats.org/officeDocument/2006/relationships/hyperlink" Target="https://xn--80aaggfbbvdpkuqnmvfs6p.xn--80aaccp4ajwpkgbl4lpb.xn--p1ai/news/novosti-regiona/v-tverskoy-oblasti-napravyat-dopolnitelnye-sredstva-na-podderzhku-selkhoztovaroproizvoditeley/" TargetMode="External"/><Relationship Id="rId388" Type="http://schemas.openxmlformats.org/officeDocument/2006/relationships/hyperlink" Target="https://&#1084;&#1086;&#1083;&#1086;&#1082;&#1086;&#1074;&#1089;&#1082;&#1080;&#1081;&#1082;&#1088;&#1072;&#1081;.&#1090;&#1074;&#1077;&#1088;&#1089;&#1082;&#1072;&#1103;&#1086;&#1073;&#1083;&#1072;&#1089;&#1090;&#1100;.&#1088;&#1092;/news/novosti-regiona/v-tverskom-suvorovskom-voennom-uchilishche-proshlo-torzhestvennoe-meropriyatie-posvyashchennoe-dnyu-/" TargetMode="External"/><Relationship Id="rId85" Type="http://schemas.openxmlformats.org/officeDocument/2006/relationships/hyperlink" Target="http://konzarya.ru/node/19333" TargetMode="External"/><Relationship Id="rId150" Type="http://schemas.openxmlformats.org/officeDocument/2006/relationships/hyperlink" Target="https://vedtver.ru/news/opinions/aleksej-kasejan-ot-professionalizma-rabotnikov-sluzhby-112-zavisjat-zhizni-i-zdorove-ljudej/" TargetMode="External"/><Relationship Id="rId192" Type="http://schemas.openxmlformats.org/officeDocument/2006/relationships/hyperlink" Target="http://udomelskaya-gazeta.ru/news/media/2022/2/18/lgotoj-po-transportnomu-nalogu-za-god-vospolzovalis-2160-mnogodetnyih-semej-tverskoj-oblasti/" TargetMode="External"/><Relationship Id="rId206" Type="http://schemas.openxmlformats.org/officeDocument/2006/relationships/hyperlink" Target="https://glavny.tv/last-news/tver/do-2035-goda-v-tverskoy-oblasti-planiruetsya-sozdat-19-tysyach-novyh-rabochih-mest/" TargetMode="External"/><Relationship Id="rId248" Type="http://schemas.openxmlformats.org/officeDocument/2006/relationships/hyperlink" Target="https://&#1073;&#1077;&#1083;&#1100;&#1089;&#1082;&#1072;&#1103;&#1087;&#1088;&#1072;&#1074;&#1076;&#1072;.&#1090;&#1074;&#1077;&#1088;&#1089;&#1082;&#1072;&#1103;&#1086;&#1073;&#1083;&#1072;&#1089;&#1090;&#1100;.&#1088;&#1092;/news/novosti-regiona/v-tverskoy-oblasti-sozdadut-4-shkolnykh-kvantoriuma/" TargetMode="External"/><Relationship Id="rId12" Type="http://schemas.openxmlformats.org/officeDocument/2006/relationships/chart" Target="charts/chart3.xml"/><Relationship Id="rId108" Type="http://schemas.openxmlformats.org/officeDocument/2006/relationships/hyperlink" Target="https://vedtver.ru/news/opinions/maksim-sulman-vazhno-chto-na-112-okazhut-psihologicheskuju-podderzhku/" TargetMode="External"/><Relationship Id="rId315" Type="http://schemas.openxmlformats.org/officeDocument/2006/relationships/hyperlink" Target="https://tver.aif.ru/society/details/predstaviteli_respubliki_senegal_posetili_tverskuyu_oblast_s_vazhnoy_celyu" TargetMode="External"/><Relationship Id="rId357" Type="http://schemas.openxmlformats.org/officeDocument/2006/relationships/hyperlink" Target="https://vedtver.ru/news/society/na-forume-v-bezhecke-obsudjat-novye-trendy-v-sfere-turindustrii/" TargetMode="External"/><Relationship Id="rId54" Type="http://schemas.openxmlformats.org/officeDocument/2006/relationships/hyperlink" Target="https://www.karavantver.ru/tverskoj-gubernator-ne-iskljuchil-otkrytija-v-rzheve-dvorca-brakosochetanija/" TargetMode="External"/><Relationship Id="rId96" Type="http://schemas.openxmlformats.org/officeDocument/2006/relationships/hyperlink" Target="https://www.afanasy.biz/news/health/188900" TargetMode="External"/><Relationship Id="rId161" Type="http://schemas.openxmlformats.org/officeDocument/2006/relationships/hyperlink" Target="https://vot69.ru/zhiteljam-verhnevolzhja-rasskazali-o-lgote-djal-transportnogo-naloga.html" TargetMode="External"/><Relationship Id="rId217" Type="http://schemas.openxmlformats.org/officeDocument/2006/relationships/hyperlink" Target="https://www.tver.kp.ru/online/news/4635569/" TargetMode="External"/><Relationship Id="rId399" Type="http://schemas.openxmlformats.org/officeDocument/2006/relationships/hyperlink" Target="https://xn--80aaaggh4d0a.xn--80aaccp4ajwpkgbl4lpb.xn--p1ai/news/novosti-regiona/v-tverskom-suvorovskom-voennom-uchilishche-proshlo-torzhestvennoe-meropriyatie-posvyashchennoe-dnyu-/" TargetMode="External"/><Relationship Id="rId259" Type="http://schemas.openxmlformats.org/officeDocument/2006/relationships/hyperlink" Target="http://gorodskoyportal.ru/tver/news/news/76333576/" TargetMode="External"/><Relationship Id="rId23" Type="http://schemas.openxmlformats.org/officeDocument/2006/relationships/hyperlink" Target="https://tver.aif.ru/society/details/gubernator_novaya_razvyazka_vklyuchena_v_proekt_zapadnogo_mosta_v_tveri" TargetMode="External"/><Relationship Id="rId119" Type="http://schemas.openxmlformats.org/officeDocument/2006/relationships/hyperlink" Target="https://vot69.ru/v-tverskoj-oblasti-s-pjatiletiem-pozdravljajut-sluzhbu-priema-jekstrennyh-zvonkov.html" TargetMode="External"/><Relationship Id="rId270" Type="http://schemas.openxmlformats.org/officeDocument/2006/relationships/hyperlink" Target="https://www.tver.kp.ru/online/news/4635575/" TargetMode="External"/><Relationship Id="rId326" Type="http://schemas.openxmlformats.org/officeDocument/2006/relationships/hyperlink" Target="http://konzarya.ru/node/19328" TargetMode="External"/><Relationship Id="rId65" Type="http://schemas.openxmlformats.org/officeDocument/2006/relationships/hyperlink" Target="https://yandex.ru/news/story/link--story?persistent_id=179629512" TargetMode="External"/><Relationship Id="rId130" Type="http://schemas.openxmlformats.org/officeDocument/2006/relationships/hyperlink" Target="https://&#1084;&#1086;&#1083;&#1086;&#1082;&#1086;&#1074;&#1089;&#1082;&#1080;&#1081;&#1082;&#1088;&#1072;&#1081;.&#1090;&#1074;&#1077;&#1088;&#1089;&#1082;&#1072;&#1103;&#1086;&#1073;&#1083;&#1072;&#1089;&#1090;&#1100;.&#1088;&#1092;/news/novosti-regiona/gubernator-igor-rudenya-pozdravil-sotrudnikov-tsentra-obrabotki-vyzovov-112-s-pyatiletiem-sluzhby/" TargetMode="External"/><Relationship Id="rId368" Type="http://schemas.openxmlformats.org/officeDocument/2006/relationships/hyperlink" Target="https://xn--80aeaggbsdn1am6affp.xn--80aaccp4ajwpkgbl4lpb.xn--p1ai/news/novosti-regiona/vo-vsemirnyy-den-ekskursovoda-v-tverskoy-oblasti-proydyet-diskussionnyy-forum/" TargetMode="External"/><Relationship Id="rId172" Type="http://schemas.openxmlformats.org/officeDocument/2006/relationships/hyperlink" Target="http://tver-news.net/other/2022/02/18/83022.html" TargetMode="External"/><Relationship Id="rId228" Type="http://schemas.openxmlformats.org/officeDocument/2006/relationships/hyperlink" Target="https://xn--80aaafacod0cjtobqp6g1a7c4e.xn--80aaccp4ajwpkgbl4lpb.xn--p1ai/news/novosti-regiona/v-tverskoy-oblasti-otkroyut-novoe-proizvodstvo-kommunalnoy-tekhniki/" TargetMode="External"/><Relationship Id="rId281" Type="http://schemas.openxmlformats.org/officeDocument/2006/relationships/hyperlink" Target="https://xn--80aeambocfgbf8ag0asfr.xn--80aaccp4ajwpkgbl4lpb.xn--p1ai/news/novosti-regiona/na-povyshenie-zarabotnoy-platy-sotrudnikov-vyezdnykh-brigad-skoroy-pomoshchi-tverskoy-oblasti-naprav/" TargetMode="External"/><Relationship Id="rId337" Type="http://schemas.openxmlformats.org/officeDocument/2006/relationships/hyperlink" Target="https://glavny.tv/last-news/tver/v-tverskoy-oblasti-napravyat-dopolnitelnye-sredstva-na-podderzhku-selhoztovaroproizvoditeley/" TargetMode="External"/><Relationship Id="rId34" Type="http://schemas.openxmlformats.org/officeDocument/2006/relationships/hyperlink" Target="https://xn--80aeaggbsdn1am6affp.xn--80aaccp4ajwpkgbl4lpb.xn--p1ai/news/novosti-regiona/igor-rudenya-provel-zasedanie-operativnogo1-shtaba-po-preduprezhdeniyu-zavoza-i-rasprostraneniya-koro/" TargetMode="External"/><Relationship Id="rId76" Type="http://schemas.openxmlformats.org/officeDocument/2006/relationships/hyperlink" Target="http://kuvznama.ru/igor-rudenja-v-prjamom-jefire-telekanala-rossija-24-tver-rasskazal-o-kljuchevyh-proektah-v-jekonomike-i-razvitii-infrastruktury-regiona.html" TargetMode="External"/><Relationship Id="rId141" Type="http://schemas.openxmlformats.org/officeDocument/2006/relationships/hyperlink" Target="https://vedtver.ru/news/society/gubernator-igor-rudenja-pozdravil-sotrudnikov-centra-obrabotki-vyzovov-112-s-pjatiletiem-sluzhby/" TargetMode="External"/><Relationship Id="rId379" Type="http://schemas.openxmlformats.org/officeDocument/2006/relationships/hyperlink" Target="http://bzgazeta.ru/novosti/vo-vsemirnyj-den-ekskursovoda-v-tverskoj-oblasti-projdyot-diskussionnyj-forum.html" TargetMode="External"/><Relationship Id="rId7" Type="http://schemas.openxmlformats.org/officeDocument/2006/relationships/footnotes" Target="footnotes.xml"/><Relationship Id="rId183" Type="http://schemas.openxmlformats.org/officeDocument/2006/relationships/hyperlink" Target="https://panoramapro.ru/v-tverskoj-oblasti-rasshirjajut-sostav-podarochnogo-nabora-dlja-novorozhdennyh/" TargetMode="External"/><Relationship Id="rId239" Type="http://schemas.openxmlformats.org/officeDocument/2006/relationships/hyperlink" Target="http://tver-news.net/politics/2022/02/18/83053.html" TargetMode="External"/><Relationship Id="rId390" Type="http://schemas.openxmlformats.org/officeDocument/2006/relationships/hyperlink" Target="http://konzarya.ru/node/19364" TargetMode="External"/><Relationship Id="rId404" Type="http://schemas.openxmlformats.org/officeDocument/2006/relationships/footer" Target="footer2.xml"/><Relationship Id="rId250" Type="http://schemas.openxmlformats.org/officeDocument/2006/relationships/hyperlink" Target="https://xn--80aeambocfgbf8ag0asfr.xn--80aaccp4ajwpkgbl4lpb.xn--p1ai/news/novosti-regiona/v-tverskoy-oblasti-sozdadut-4-shkolnykh-kvantoriuma/" TargetMode="External"/><Relationship Id="rId292" Type="http://schemas.openxmlformats.org/officeDocument/2006/relationships/hyperlink" Target="https://tver.aif.ru/society/details/na_78_dorogah_tverskoy_oblasti_vedutsya_protivopavodkovye_raboty" TargetMode="External"/><Relationship Id="rId306" Type="http://schemas.openxmlformats.org/officeDocument/2006/relationships/hyperlink" Target="https://xn--80atgafdsv.xn--80aaccp4ajwpkgbl4lpb.xn--p1ai/news/novosti-regiona/na-regionalnykh-dorogakh-tverskoy-oblasti-vedutsya-protivopavodkovye-meropriyatiya/" TargetMode="External"/><Relationship Id="rId45" Type="http://schemas.openxmlformats.org/officeDocument/2006/relationships/hyperlink" Target="https://tverlife.ru/lenta/lechat-po-novomu-kak-sistema-zdravoohranenija-spravljaetsja-s-novym-shtammom-koronavirusa/" TargetMode="External"/><Relationship Id="rId87" Type="http://schemas.openxmlformats.org/officeDocument/2006/relationships/hyperlink" Target="http://konzarya.ru/node/19331" TargetMode="External"/><Relationship Id="rId110" Type="http://schemas.openxmlformats.org/officeDocument/2006/relationships/hyperlink" Target="https://vedtver.ru/news/opinions/artur-babushkin-vystroena-polnocennaja-sistema-priema-signalov-sos-ot-vseh-grazhdan-nashego-regiona/" TargetMode="External"/><Relationship Id="rId348" Type="http://schemas.openxmlformats.org/officeDocument/2006/relationships/hyperlink" Target="https://xn--80adnee0afc6kza.xn--80aaccp4ajwpkgbl4lpb.xn--p1ai/news/novosti-regiona/v-tverskoy-oblasti-napravyat-dopolnitelnye-sredstva-na-podderzhku-selkhoztovaroproizvoditeley/" TargetMode="External"/><Relationship Id="rId152" Type="http://schemas.openxmlformats.org/officeDocument/2006/relationships/hyperlink" Target="http://tver-news.net/incident/2022/02/18/83003.html" TargetMode="External"/><Relationship Id="rId194" Type="http://schemas.openxmlformats.org/officeDocument/2006/relationships/hyperlink" Target="https://xn--b1afbmcjbrdg5afn.xn--80aaccp4ajwpkgbl4lpb.xn--p1ai/news/novosti-regiona/lgotoy-po-transportnomu-nalogu-za-god-vospolzovalis-2160-mnogodetnykh-semey-tverskoy-oblasti/" TargetMode="External"/><Relationship Id="rId208" Type="http://schemas.openxmlformats.org/officeDocument/2006/relationships/hyperlink" Target="https://ks-region69.com/news/143453-v-tverskoj-oblasti-pojavitsja-19-tysjach-novyh-rabochih-mest" TargetMode="External"/><Relationship Id="rId261" Type="http://schemas.openxmlformats.org/officeDocument/2006/relationships/hyperlink" Target="https://xn--b1aeca2ch.xn--80aaccp4ajwpkgbl4lpb.xn--p1ai/news/novosti-regiona/v-tverskoy-oblasti-sozdadut-4-shkolnykh-kvantoriuma/" TargetMode="External"/><Relationship Id="rId14" Type="http://schemas.openxmlformats.org/officeDocument/2006/relationships/hyperlink" Target="https://ria.ru/20220218/transport-1773504399.html" TargetMode="External"/><Relationship Id="rId56" Type="http://schemas.openxmlformats.org/officeDocument/2006/relationships/hyperlink" Target="https://biz-terr.ru/gubernator-igor-rudenja-poobeshhal-sohranit-zheleznodorozhnyj-vokzal/" TargetMode="External"/><Relationship Id="rId317" Type="http://schemas.openxmlformats.org/officeDocument/2006/relationships/hyperlink" Target="https://bl-g.ru/about/press_center/5406/" TargetMode="External"/><Relationship Id="rId359" Type="http://schemas.openxmlformats.org/officeDocument/2006/relationships/hyperlink" Target="https://&#1084;&#1086;&#1083;&#1086;&#1082;&#1086;&#1074;&#1089;&#1082;&#1080;&#1081;&#1082;&#1088;&#1072;&#1081;.&#1090;&#1074;&#1077;&#1088;&#1089;&#1082;&#1072;&#1103;&#1086;&#1073;&#1083;&#1072;&#1089;&#1090;&#1100;.&#1088;&#1092;/news/novosti-regiona/vo-vsemirnyy-den-ekskursovoda-v-tverskoy-oblasti-proydyet-diskussionnyy-forum/" TargetMode="External"/><Relationship Id="rId98" Type="http://schemas.openxmlformats.org/officeDocument/2006/relationships/hyperlink" Target="https://tver.aif.ru/society/details/sotrudniki_centra_obrabotki_vyzovov_112_prinyali_svyshe_1_mln_vyzovov_v_tveri" TargetMode="External"/><Relationship Id="rId121" Type="http://schemas.openxmlformats.org/officeDocument/2006/relationships/hyperlink" Target="https://leninskoeznamya.tverreg.ru/news/novosti-regiona/gubernator-igor-rudenya-pozdra1vil-sotrudnikov-tsentra-obrabotki-vyzovov-112-s-pyatiletiem-sluzhby/" TargetMode="External"/><Relationship Id="rId163" Type="http://schemas.openxmlformats.org/officeDocument/2006/relationships/hyperlink" Target="https://tvtver.ru/news/v-tverskoj-oblasti-sushhestvenno-rasshiren-sostav-podarkov-dlya-novorozhdennyh/" TargetMode="External"/><Relationship Id="rId219" Type="http://schemas.openxmlformats.org/officeDocument/2006/relationships/hyperlink" Target="https://tvtver.ru/news/v-tverskoj-oblasti-predostavyat-uchastok-dlya-stroitelstva-tseha-po-proizvodstvu-kommunalnoj-tehniki/" TargetMode="External"/><Relationship Id="rId370" Type="http://schemas.openxmlformats.org/officeDocument/2006/relationships/hyperlink" Target="https://xn--b1aeca2ch.xn--80aaccp4ajwpkgbl4lpb.xn--p1ai/news/novosti-regiona/vo-vsemirnyy-den-ekskursovoda-v-tverskoy-oblasti-proydyet-diskussionnyy-forum/" TargetMode="External"/><Relationship Id="rId230" Type="http://schemas.openxmlformats.org/officeDocument/2006/relationships/hyperlink" Target="https://xn--b1aaibidbbdn6bkolfhr9u.xn--80aaccp4ajwpkgbl4lpb.xn--p1ai/news/novosti-regiona/v-tverskoy-oblasti-otkroyut-novoe-proizvodstvo-kommunalnoy-tekhniki/" TargetMode="External"/><Relationship Id="rId25" Type="http://schemas.openxmlformats.org/officeDocument/2006/relationships/hyperlink" Target="https://tver.mk.ru/social/2022/02/18/v-tveri-proshlo-zasedanie-operativnogo-shtaba-po-covid19.html" TargetMode="External"/><Relationship Id="rId67" Type="http://schemas.openxmlformats.org/officeDocument/2006/relationships/hyperlink" Target="http://bzgazeta.ru/novosti/igor-rudenya-v-pryamom-efire-telekanala-rossiya-24-tver-rasskazal-o-klyuchevyx-proektax-v-ekonomike-i-razvitii-infrastruktury-regiona.html" TargetMode="External"/><Relationship Id="rId272" Type="http://schemas.openxmlformats.org/officeDocument/2006/relationships/hyperlink" Target="https://leninskoeznamya.tverreg.ru/news/novosti-regiona/na-povyshenie-zarabotnoy-platy-sotrudnikov-vyezdnykh-brigad-skoroy-pomoshchi-tverskoy-oblasti-naprav/" TargetMode="External"/><Relationship Id="rId328" Type="http://schemas.openxmlformats.org/officeDocument/2006/relationships/hyperlink" Target="https://xn----ctbbkcp3ddjc7i.xn--p1ai/dailynews/selkhozpredpriyatiya-tverskoy-oblasti-poluchat-dopolnitelnuyu-podderzhku/" TargetMode="External"/><Relationship Id="rId132" Type="http://schemas.openxmlformats.org/officeDocument/2006/relationships/hyperlink" Target="https://xn--80adnee0afc6kza.xn--80aaccp4ajwpkgbl4lpb.xn--p1ai/news/novosti-regiona/gubernator-igor-rudenya-pozdra1vil-sotrudnikov-tsentra-obrabotki-vyzovov-112-s-pyatiletiem-sluzhby/" TargetMode="External"/><Relationship Id="rId174" Type="http://schemas.openxmlformats.org/officeDocument/2006/relationships/hyperlink" Target="http://bntva.ru/v-nabor-dlya-novorozhdennogo-dobavili-novye-predmety/" TargetMode="External"/><Relationship Id="rId381" Type="http://schemas.openxmlformats.org/officeDocument/2006/relationships/hyperlink" Target="http://tver-news.net/society/2022/02/18/83007.html" TargetMode="External"/><Relationship Id="rId241" Type="http://schemas.openxmlformats.org/officeDocument/2006/relationships/hyperlink" Target="https://xn----ctbbkcp3ddjc7i.xn--p1ai/dailynews/v-tverskoy-oblasti-sozdadut-chetyre-shkolnykh-kvantoriuma/" TargetMode="External"/><Relationship Id="rId36" Type="http://schemas.openxmlformats.org/officeDocument/2006/relationships/hyperlink" Target="https://xn--80atgafdsv.xn--80aaccp4ajwpkgbl4lpb.xn--p1ai/news/novosti-regiona/igor-rudenya-provel-zasedanie-operativnogo1-shtaba-po-preduprezhdeniyu-zavoza-i-rasprostraneniya-koro/" TargetMode="External"/><Relationship Id="rId283" Type="http://schemas.openxmlformats.org/officeDocument/2006/relationships/hyperlink" Target="https://xn--80aaafacod0cjtobqp6g1a7c4e.xn--80aaccp4ajwpkgbl4lpb.xn--p1ai/news/novosti-regiona/na-povyshenie-zarabotnoy-platy-sotrudnikov-vyezdnykh-brigad-skoroy-pomoshchi-tverskoy-oblasti-naprav/" TargetMode="External"/><Relationship Id="rId339" Type="http://schemas.openxmlformats.org/officeDocument/2006/relationships/hyperlink" Target="http://tver-news.net/other/2022/02/18/83035.html" TargetMode="External"/><Relationship Id="rId78" Type="http://schemas.openxmlformats.org/officeDocument/2006/relationships/hyperlink" Target="http://kuvznama.ru/novoe-zdanie-dvorca-brakosochetanija-vo-rzheve-mobilnye-otrjady-pozharotushenija-zhiteli-regiona-obratilis-k-gubernatoru-po-voprosam-aktualnym-dlja-territorij.html" TargetMode="External"/><Relationship Id="rId101" Type="http://schemas.openxmlformats.org/officeDocument/2006/relationships/hyperlink" Target="https://vedtver.ru/news/society/gubernator-tverskoy-oblasti-posetil-centr-obrabotki-vizovov-v-tveri/" TargetMode="External"/><Relationship Id="rId143" Type="http://schemas.openxmlformats.org/officeDocument/2006/relationships/hyperlink" Target="https://www.tver.kp.ru/online/news/4634739/" TargetMode="External"/><Relationship Id="rId185" Type="http://schemas.openxmlformats.org/officeDocument/2006/relationships/hyperlink" Target="http://kuvznama.ru/lgotoj-po-transportnomu-nalogu-za-god-vospolzovalis-2160-mnogodetnyh-semej-tverskoj-oblasti.html" TargetMode="External"/><Relationship Id="rId350" Type="http://schemas.openxmlformats.org/officeDocument/2006/relationships/hyperlink" Target="https://xn--b1aeca2ch.xn--80aaccp4ajwpkgbl4lpb.xn--p1ai/news/novosti-regiona/v-tverskoy-oblasti-napravyat-dopolnitelnye-sredstva-na-podderzhku-selkhoztovaroproizvoditeley/" TargetMode="External"/><Relationship Id="rId406" Type="http://schemas.openxmlformats.org/officeDocument/2006/relationships/fontTable" Target="fontTable.xml"/><Relationship Id="rId9" Type="http://schemas.openxmlformats.org/officeDocument/2006/relationships/image" Target="media/image1.gif"/><Relationship Id="rId210" Type="http://schemas.openxmlformats.org/officeDocument/2006/relationships/hyperlink" Target="https://kimvestnik.ru/18-02-2022/guberniya/do-2035-goda-v-tverskoj-oblasti-planiruetsya-sozdat-19-tysyach-novyh-rabochih-mest.html" TargetMode="External"/><Relationship Id="rId392" Type="http://schemas.openxmlformats.org/officeDocument/2006/relationships/hyperlink" Target="https://xn--b1afbmcjbrdg5afn.xn--80aaccp4ajwpkgbl4lpb.xn--p1ai/news/novosti-regiona/v-tverskom-suvorovskom-voennom-uchilishche-proshlo-torzhestvennoe-meropriyatie-posvyashchennoe-dnyu-/" TargetMode="External"/><Relationship Id="rId252" Type="http://schemas.openxmlformats.org/officeDocument/2006/relationships/hyperlink" Target="https://xn--80adnee0afc6kza.xn--80aaccp4ajwpkgbl4lpb.xn--p1ai/news/novosti-regiona/v-tverskoy-oblasti-sozdadut-4-shkolnykh-kvantoriuma/" TargetMode="External"/><Relationship Id="rId294" Type="http://schemas.openxmlformats.org/officeDocument/2006/relationships/hyperlink" Target="https://vedtver.ru/news/society/na-regionalnyh-dorogah-tverskoj-oblasti-vedutsja-protivopavodkovye-meroprijatija/" TargetMode="External"/><Relationship Id="rId308" Type="http://schemas.openxmlformats.org/officeDocument/2006/relationships/hyperlink" Target="https://xn--80aaafacod0cjtobqp6g1a7c4e.xn--80aaccp4ajwpkgbl4lpb.xn--p1ai/news/novosti-regiona/na-regionalnykh-dorogakh-tverskoy-oblasti-vedutsya-protivopavodkovye-meropriyatiya/" TargetMode="External"/><Relationship Id="rId47" Type="http://schemas.openxmlformats.org/officeDocument/2006/relationships/hyperlink" Target="http://tver-news.net/politics/2022/02/18/83071.html" TargetMode="External"/><Relationship Id="rId89" Type="http://schemas.openxmlformats.org/officeDocument/2006/relationships/hyperlink" Target="http://udomelskaya-gazeta.ru/news/media/2022/2/18/gubernator-igor-rudenya-otvetil-na-aktualnyie-voprosyi-v-pryamom-efire-telekanala-rossiya-24-tver-2/" TargetMode="External"/><Relationship Id="rId112" Type="http://schemas.openxmlformats.org/officeDocument/2006/relationships/hyperlink" Target="https://tverlife.ru/regional/aleksandr-slepyshev-edinaja-sluzhba-112-pomogaet-luchshe-orientirovatsja-v-slozhnyh-situacijah/" TargetMode="External"/><Relationship Id="rId154" Type="http://schemas.openxmlformats.org/officeDocument/2006/relationships/hyperlink" Target="https://ria.ru/20220218/nabor-1773556789.html" TargetMode="External"/><Relationship Id="rId361" Type="http://schemas.openxmlformats.org/officeDocument/2006/relationships/hyperlink" Target="https://xn--80abdrbegn5ad8au4b7fub.xn--80aaccp4ajwpkgbl4lpb.xn--p1ai/news/novosti-regiona/vo-vsemirnyy-den-ekskursovoda-v-tverskoy-oblasti-proydyet-diskussionnyy-forum/" TargetMode="External"/><Relationship Id="rId196" Type="http://schemas.openxmlformats.org/officeDocument/2006/relationships/hyperlink" Target="https://xn--80aeambocfgbf8ag0asfr.xn--80aaccp4ajwpkgbl4lpb.xn--p1ai/news/novosti-regiona/lgotoy-po-transportnomu-nalogu-za-god-vospolzovalis-2160-mnogodetnykh-semey-tverskoy-oblasti/" TargetMode="External"/><Relationship Id="rId16" Type="http://schemas.openxmlformats.org/officeDocument/2006/relationships/hyperlink" Target="https://tverigrad.ru/publication/v-tveri-postrojat-novyj-most-cherez-oktjabrskuju-zheleznuju-dorogu/" TargetMode="External"/><Relationship Id="rId221" Type="http://schemas.openxmlformats.org/officeDocument/2006/relationships/hyperlink" Target="https://xn--80abdrbegn5ad8au4b7fub.xn--80aaccp4ajwpkgbl4lpb.xn--p1ai/news/novosti-regiona/v-tverskoy-oblasti-otkroyut-novoe-proizvodstvo-kommunalnoy-tekhniki/" TargetMode="External"/><Relationship Id="rId263" Type="http://schemas.openxmlformats.org/officeDocument/2006/relationships/hyperlink" Target="http://tver-news.net/society/2022/02/18/83060.html" TargetMode="External"/><Relationship Id="rId319" Type="http://schemas.openxmlformats.org/officeDocument/2006/relationships/hyperlink" Target="http://kashingazeta.ru/politika/igor-rudenya-obsudil-s-predstavitelyami-respubliki-senegal-perspektivy-sotrudnichestva-s-tverskoj-oblastyu-v-razlichnyx-otraslyax.html" TargetMode="External"/><Relationship Id="rId58" Type="http://schemas.openxmlformats.org/officeDocument/2006/relationships/hyperlink" Target="http://m-oboz.ru/v-verkhnevolzhe-uvelicheno-chislo-tsentrov-dlya-bolnykh-koronavirusom-44366.html" TargetMode="External"/><Relationship Id="rId123" Type="http://schemas.openxmlformats.org/officeDocument/2006/relationships/hyperlink" Target="http://kuvznama.ru/gubernator-igor-rudenja-pozdravil-sotrudnikov-centra-obrabotki-vyzovov-112-s-pjatiletiem-sluzhby.html" TargetMode="External"/><Relationship Id="rId330" Type="http://schemas.openxmlformats.org/officeDocument/2006/relationships/hyperlink" Target="https://www.karavantver.ru/v-tverskoj-oblasti-podderzhat-selskoe-hozjajstvo/" TargetMode="External"/><Relationship Id="rId165" Type="http://schemas.openxmlformats.org/officeDocument/2006/relationships/hyperlink" Target="http://gorodskoyportal.ru/tver/news/news/76328414/" TargetMode="External"/><Relationship Id="rId372" Type="http://schemas.openxmlformats.org/officeDocument/2006/relationships/hyperlink" Target="http://kuvznama.ru/vo-vsemirnyj-den-jekskursovoda-v-tverskoj-oblasti-projdjot-diskussionnyj-forum.html" TargetMode="External"/><Relationship Id="rId211" Type="http://schemas.openxmlformats.org/officeDocument/2006/relationships/hyperlink" Target="http://kuvznama.ru/do-2035-goda-v-tverskoj-oblasti-planiruetsja-sozdat-19-tysjach-novyh-rabochih-mest.html" TargetMode="External"/><Relationship Id="rId232" Type="http://schemas.openxmlformats.org/officeDocument/2006/relationships/hyperlink" Target="https://xn--80aaggfbbvdpkuqnmvfs6p.xn--80aaccp4ajwpkgbl4lpb.xn--p1ai/news/novosti-regiona/v-tverskoy-oblasti-otkroyut-novoe-proizvodstvo-kommunalnoy-tekhniki/" TargetMode="External"/><Relationship Id="rId253" Type="http://schemas.openxmlformats.org/officeDocument/2006/relationships/hyperlink" Target="https://xn--80aaaggh4d0a.xn--80aaccp4ajwpkgbl4lpb.xn--p1ai/news/novosti-regiona/v-tverskoy-oblasti-sozdadut-4-shkolnykh-kvantoriuma/" TargetMode="External"/><Relationship Id="rId274" Type="http://schemas.openxmlformats.org/officeDocument/2006/relationships/hyperlink" Target="https://&#1073;&#1077;&#1083;&#1100;&#1089;&#1082;&#1072;&#1103;&#1087;&#1088;&#1072;&#1074;&#1076;&#1072;.&#1090;&#1074;&#1077;&#1088;&#1089;&#1082;&#1072;&#1103;&#1086;&#1073;&#1083;&#1072;&#1089;&#1090;&#1100;.&#1088;&#1092;/news/novosti-regiona/na-povyshenie-zarabotnoy-platy-sotrudnikov-vyezdnykh-brigad-skoroy-pomoshchi-tverskoy-oblasti-naprav/" TargetMode="External"/><Relationship Id="rId295" Type="http://schemas.openxmlformats.org/officeDocument/2006/relationships/hyperlink" Target="http://konzarya.ru/node/19363" TargetMode="External"/><Relationship Id="rId309" Type="http://schemas.openxmlformats.org/officeDocument/2006/relationships/hyperlink" Target="https://xn--b1aeca2ch.xn--80aaccp4ajwpkgbl4lpb.xn--p1ai/news/novosti-regiona/na-regionalnykh-dorogakh-tverskoy-oblasti-vedutsya-protivopavodkovye-meropriyatiya/" TargetMode="External"/><Relationship Id="rId27" Type="http://schemas.openxmlformats.org/officeDocument/2006/relationships/hyperlink" Target="https://leninskoeznamya.tverreg.ru/news/novosti-regiona/igor-rudenya-provel-zasedanie-operativnogo1-shtaba-po-preduprezhdeniyu-zavoza-i-rasprostraneniya-koro/" TargetMode="External"/><Relationship Id="rId48" Type="http://schemas.openxmlformats.org/officeDocument/2006/relationships/hyperlink" Target="http://tver-news.net/society/2022/02/18/83070.html" TargetMode="External"/><Relationship Id="rId69" Type="http://schemas.openxmlformats.org/officeDocument/2006/relationships/hyperlink" Target="http://vvpravda.ru/2022/02/&#1080;&#1090;&#1086;&#1075;&#1086;&#1074;&#1099;&#1081;-&#1086;&#1090;&#1095;&#1105;&#1090;-&#1075;&#1091;&#1073;&#1077;&#1088;&#1085;&#1072;&#1090;&#1086;&#1088;&#1072;-&#1090;&#1074;&#1077;&#1088;&#1089;&#1082;&#1086;&#1081;/" TargetMode="External"/><Relationship Id="rId113" Type="http://schemas.openxmlformats.org/officeDocument/2006/relationships/hyperlink" Target="https://vedtver.ru/news/opinions/elena-hohlova-blagodarja-edinoj-sisteme-mozhno-chetko-koordinirovat-dejstvija-i-zadejstvovat-oblastnye-resursy/" TargetMode="External"/><Relationship Id="rId134" Type="http://schemas.openxmlformats.org/officeDocument/2006/relationships/hyperlink" Target="http://konzarya.ru/node/19362" TargetMode="External"/><Relationship Id="rId320" Type="http://schemas.openxmlformats.org/officeDocument/2006/relationships/hyperlink" Target="https://ks-region69.com/easyblog/143437-tverskaja-oblast-budet-sotrudnichat-s-respublikoj-senegal" TargetMode="External"/><Relationship Id="rId80" Type="http://schemas.openxmlformats.org/officeDocument/2006/relationships/hyperlink" Target="https://r-zemlya.ru/novosti/gubernator-igor-rudenya-otvetil-na-aktualnye-voprosy-v-pryamom-efire-telekanala-rossiya-24-tver-2.html" TargetMode="External"/><Relationship Id="rId155" Type="http://schemas.openxmlformats.org/officeDocument/2006/relationships/hyperlink" Target="https://tverigrad.ru/publication/v-tverskoj-oblasti-rasshirjajut-sostav-podarochnogo-nabora-dlja-novorozhdennyh-s-uchetom-mnenija-zhitelej/" TargetMode="External"/><Relationship Id="rId176" Type="http://schemas.openxmlformats.org/officeDocument/2006/relationships/hyperlink" Target="https://xn--80abdrbegn5ad8au4b7fub.xn--80aaccp4ajwpkgbl4lpb.xn--p1ai/news/novosti-regiona/lgotoy-po-transportnomu-nalogu-za-god-vospolzovalis-2160-mnogodetnykh-semey-tverskoy-oblasti/" TargetMode="External"/><Relationship Id="rId197" Type="http://schemas.openxmlformats.org/officeDocument/2006/relationships/hyperlink" Target="https://xn--80aaggfbbvdpkuqnmvfs6p.xn--80aaccp4ajwpkgbl4lpb.xn--p1ai/news/novosti-regiona/lgotoy-po-transportnomu-nalogu-za-god-vospolzovalis-2160-mnogodetnykh-semey-tverskoy-oblasti/" TargetMode="External"/><Relationship Id="rId341" Type="http://schemas.openxmlformats.org/officeDocument/2006/relationships/hyperlink" Target="https://vot69.ru/v-tverskoj-oblasti-rasskazali-o-podderzhke-agrariev.html" TargetMode="External"/><Relationship Id="rId362" Type="http://schemas.openxmlformats.org/officeDocument/2006/relationships/hyperlink" Target="https://xn--80aeambocfgbf8ag0asfr.xn--80aaccp4ajwpkgbl4lpb.xn--p1ai/news/novosti-regiona/vo-vsemirnyy-den-ekskursovoda-v-tverskoy-oblasti-proydyet-diskussionnyy-forum/" TargetMode="External"/><Relationship Id="rId383" Type="http://schemas.openxmlformats.org/officeDocument/2006/relationships/hyperlink" Target="https://xn----ctbbkcp3ddjc7i.xn--p1ai/dailynews/v-tverskom-suvorovskom-uchilishche-proshlo-torzhestvennoe-meropriyatie-posvyashchennoe-23-fevralya/" TargetMode="External"/><Relationship Id="rId201" Type="http://schemas.openxmlformats.org/officeDocument/2006/relationships/hyperlink" Target="https://xn--80adnee0afc6kza.xn--80aaccp4ajwpkgbl4lpb.xn--p1ai/news/novosti-regiona/lgotoy-po-transportnomu-nalogu-za-god-vospolzovalis-2160-mnogodetnykh-semey-tverskoy-oblasti/" TargetMode="External"/><Relationship Id="rId222" Type="http://schemas.openxmlformats.org/officeDocument/2006/relationships/hyperlink" Target="https://&#1073;&#1077;&#1083;&#1100;&#1089;&#1082;&#1072;&#1103;&#1087;&#1088;&#1072;&#1074;&#1076;&#1072;.&#1090;&#1074;&#1077;&#1088;&#1089;&#1082;&#1072;&#1103;&#1086;&#1073;&#1083;&#1072;&#1089;&#1090;&#1100;.&#1088;&#1092;/news/novosti-regiona/v-tverskoy-oblasti-otkroyut-novoe-proizvodstvo-kommunalnoy-tekhniki/" TargetMode="External"/><Relationship Id="rId243" Type="http://schemas.openxmlformats.org/officeDocument/2006/relationships/hyperlink" Target="https://tvernews.ru/news/281822/" TargetMode="External"/><Relationship Id="rId264" Type="http://schemas.openxmlformats.org/officeDocument/2006/relationships/hyperlink" Target="https://tverigrad.ru/publication/v-tverskoj-oblasti-na-vyplaty-sotrudnikam-skoryh-napravjat-dopolnitelno-167-mln-rublej/" TargetMode="External"/><Relationship Id="rId285" Type="http://schemas.openxmlformats.org/officeDocument/2006/relationships/hyperlink" Target="http://gorodskoyportal.ru/tver/news/news/76336215/" TargetMode="External"/><Relationship Id="rId17" Type="http://schemas.openxmlformats.org/officeDocument/2006/relationships/hyperlink" Target="https://tverigrad.ru/publication/70-vseh-bolnyh-koronavirusom-v-tverskoj-oblasti-zarazheny-omikronom/" TargetMode="External"/><Relationship Id="rId38" Type="http://schemas.openxmlformats.org/officeDocument/2006/relationships/hyperlink" Target="https://xn--80aeambocfgbf8ag0asfr.xn--80aaccp4ajwpkgbl4lpb.xn--p1ai/news/novosti-regiona/igor-rudenya-provel-zasedanie-operativnogo1-shtaba-po-preduprezhdeniyu-zavoza-i-rasprostraneniya-koro/" TargetMode="External"/><Relationship Id="rId59" Type="http://schemas.openxmlformats.org/officeDocument/2006/relationships/hyperlink" Target="http://gorodskoyportal.ru/tver/news/news/76324415/" TargetMode="External"/><Relationship Id="rId103" Type="http://schemas.openxmlformats.org/officeDocument/2006/relationships/hyperlink" Target="https://vedtver.ru/news/opinions/vladislav-shorikov-sluzhba-112-nadezhnoe-plecho-dlja-zhitelej-verhnevolzhja/" TargetMode="External"/><Relationship Id="rId124" Type="http://schemas.openxmlformats.org/officeDocument/2006/relationships/hyperlink" Target="http://gorodskoyportal.ru/tver/news/news/76325955/" TargetMode="External"/><Relationship Id="rId310" Type="http://schemas.openxmlformats.org/officeDocument/2006/relationships/hyperlink" Target="https://xn--b1aaibidbbdn6bkolfhr9u.xn--80aaccp4ajwpkgbl4lpb.xn--p1ai/news/novosti-regiona/na-regionalnykh-dorogakh-tverskoy-oblasti-vedutsya-protivopavodkovye-meropriyatiya/" TargetMode="External"/><Relationship Id="rId70" Type="http://schemas.openxmlformats.org/officeDocument/2006/relationships/hyperlink" Target="http://st-vestnik.ru/mestnoe-vremya/gubernator-igor-rudenya-otvetil-na-aktualnye-voprosy-v-pryamom-efire-telekanala-rossiya-24-tver-3.html" TargetMode="External"/><Relationship Id="rId91" Type="http://schemas.openxmlformats.org/officeDocument/2006/relationships/hyperlink" Target="http://konzarya.ru/node/19329" TargetMode="External"/><Relationship Id="rId145" Type="http://schemas.openxmlformats.org/officeDocument/2006/relationships/hyperlink" Target="https://xn--80aaafacod0cjtobqp6g1a7c4e.xn--80aaccp4ajwpkgbl4lpb.xn--p1ai/news/novosti-regiona/gubernator-igor-rudenya-pozdravil-sotrudnikov-tsentra-obrabotki-vyzovov-112-s-pyatiletiem-sluzhby/" TargetMode="External"/><Relationship Id="rId166" Type="http://schemas.openxmlformats.org/officeDocument/2006/relationships/hyperlink" Target="https://ks-region69.com/news/143455-v-tverskoj-oblasti-rasshirjajut-sostav-nabora-dlja-novorozhdennyh" TargetMode="External"/><Relationship Id="rId187" Type="http://schemas.openxmlformats.org/officeDocument/2006/relationships/hyperlink" Target="https://tverlife.ru/regional/v-tverskoj-oblasti-po-prosbe-zhitelej-rasshirjat-sostav-podarochnogo-nabora-dlja-novorozhdennyh/" TargetMode="External"/><Relationship Id="rId331" Type="http://schemas.openxmlformats.org/officeDocument/2006/relationships/hyperlink" Target="https://ks-region69.com/news/143460-selhozproizvoditeli-tverskoj-oblasti-poluchat-podderzhku" TargetMode="External"/><Relationship Id="rId352" Type="http://schemas.openxmlformats.org/officeDocument/2006/relationships/hyperlink" Target="https://xn--80aaafacod0cjtobqp6g1a7c4e.xn--80aaccp4ajwpkgbl4lpb.xn--p1ai/news/novosti-regiona/v-tverskoy-oblasti-napravyat-dopolnitelnye-sredstva-na-podderzhku-selkhoztovaroproizvoditeley/" TargetMode="External"/><Relationship Id="rId373" Type="http://schemas.openxmlformats.org/officeDocument/2006/relationships/hyperlink" Target="https://r-zemlya.ru/guberniya/vo-vsemirnyj-den-ekskursovoda-v-tverskoj-oblasti-projdyot-diskussionnyj-forum.html" TargetMode="External"/><Relationship Id="rId394" Type="http://schemas.openxmlformats.org/officeDocument/2006/relationships/hyperlink" Target="https://xn--b1aeca2ch.xn--80aaccp4ajwpkgbl4lpb.xn--p1ai/news/novosti-regiona/v-tverskom-suvorovskom-voennom-uchilishche-proshlo-torzhestvennoe-meropriyatie-posvyashchennoe-dnyu-/" TargetMode="External"/><Relationship Id="rId1" Type="http://schemas.openxmlformats.org/officeDocument/2006/relationships/customXml" Target="../customXml/item1.xml"/><Relationship Id="rId212" Type="http://schemas.openxmlformats.org/officeDocument/2006/relationships/hyperlink" Target="https://r-zemlya.ru/guberniya/do-2035-goda-v-tverskoj-oblasti-planiruetsya-sozdat-19-tysyach-novyx-rabochix-mest.html" TargetMode="External"/><Relationship Id="rId233" Type="http://schemas.openxmlformats.org/officeDocument/2006/relationships/hyperlink" Target="https://leninskoeznamya.tverreg.ru/news/novosti-regiona/v-tverskoy-oblasti-otkroyut-novoe-proizvodstvo-kommunalnoy-tekhniki/" TargetMode="External"/><Relationship Id="rId254" Type="http://schemas.openxmlformats.org/officeDocument/2006/relationships/hyperlink" Target="https://&#1085;&#1072;&#1096;&#1072;&#1078;&#1080;&#1079;&#1085;&#1100;.&#1090;&#1074;&#1077;&#1088;&#1089;&#1082;&#1072;&#1103;&#1086;&#1073;&#1083;&#1072;&#1089;&#1090;&#1100;.&#1088;&#1092;/news/novosti-regiona/v-tverskoy-oblasti-sozdadut-4-shkolnykh-kvantoriuma/" TargetMode="External"/><Relationship Id="rId28" Type="http://schemas.openxmlformats.org/officeDocument/2006/relationships/hyperlink" Target="https://xn--b1aeca2ch.xn--80aaccp4ajwpkgbl4lpb.xn--p1ai/news/novosti-regiona/igor-rudenya-provel-zasedanie-operativnogo1-shtaba-po-preduprezhdeniyu-zavoza-i-rasprostraneniya-koro/" TargetMode="External"/><Relationship Id="rId49" Type="http://schemas.openxmlformats.org/officeDocument/2006/relationships/hyperlink" Target="https://xn--80aesfpebagmfblc0a.xn--p1ai/news/20220218-1251.html" TargetMode="External"/><Relationship Id="rId114" Type="http://schemas.openxmlformats.org/officeDocument/2006/relationships/hyperlink" Target="https://xn-----6kcalbbrfn0iijf7msb.xn--p1ai/news/obshchestvo/igor-rudenya-pozdravil-s-pyatiletiem-tsentr-obrabotki-vyzovov-skoroy-112/" TargetMode="External"/><Relationship Id="rId275" Type="http://schemas.openxmlformats.org/officeDocument/2006/relationships/hyperlink" Target="https://xn--80aaggfbbvdpkuqnmvfs6p.xn--80aaccp4ajwpkgbl4lpb.xn--p1ai/news/novosti-regiona/na-povyshenie-zarabotnoy-platy-sotrudnikov-vyezdnykh-brigad-skoroy-pomoshchi-tverskoy-oblasti-naprav/" TargetMode="External"/><Relationship Id="rId296" Type="http://schemas.openxmlformats.org/officeDocument/2006/relationships/hyperlink" Target="https://xn--80abdrbegn5ad8au4b7fub.xn--80aaccp4ajwpkgbl4lpb.xn--p1ai/news/novosti-regiona/na-regionalnykh-dorogakh-tverskoy-oblasti-vedutsya-protivopavodkovye-meropriyatiya/" TargetMode="External"/><Relationship Id="rId300" Type="http://schemas.openxmlformats.org/officeDocument/2006/relationships/hyperlink" Target="https://xn--80aaggfbbvdpkuqnmvfs6p.xn--80aaccp4ajwpkgbl4lpb.xn--p1ai/news/novosti-regiona/na-regionalnykh-dorogakh-tverskoy-oblasti-vedutsya-protivopavodkovye-meropriyatiya/" TargetMode="External"/><Relationship Id="rId60" Type="http://schemas.openxmlformats.org/officeDocument/2006/relationships/hyperlink" Target="https://volochek.life/news/obschestvo/v-vyshnem-volochke-planiruetsya-vnedrenie-novyh-sinih-avtobusov" TargetMode="External"/><Relationship Id="rId81" Type="http://schemas.openxmlformats.org/officeDocument/2006/relationships/hyperlink" Target="http://tver-news.net/other/2022/02/18/83008.html" TargetMode="External"/><Relationship Id="rId135" Type="http://schemas.openxmlformats.org/officeDocument/2006/relationships/hyperlink" Target="https://toptver.ru/lenta/gubernator-igor-rudenja-pozdravil-sotrudnikov-centra-obrabotki-vyzovov-112-s-pjatiletiem-sluzhby/" TargetMode="External"/><Relationship Id="rId156" Type="http://schemas.openxmlformats.org/officeDocument/2006/relationships/hyperlink" Target="https://xn----ctbbkcp3ddjc7i.xn--p1ai/dailynews/v-tverskoy-oblasti-rasshiryat-sostav-podarochnogo-nabora-dlya-novorozhdennykh-/" TargetMode="External"/><Relationship Id="rId177" Type="http://schemas.openxmlformats.org/officeDocument/2006/relationships/hyperlink" Target="http://konzarya.ru/node/19335" TargetMode="External"/><Relationship Id="rId198" Type="http://schemas.openxmlformats.org/officeDocument/2006/relationships/hyperlink" Target="https://xn--80aaaggh4d0a.xn--80aaccp4ajwpkgbl4lpb.xn--p1ai/news/novosti-regiona/lgotoy-po-transportnomu-nalogu-za-god-vospolzovalis-2160-mnogodetnykh-semey-tverskoy-oblasti/" TargetMode="External"/><Relationship Id="rId321" Type="http://schemas.openxmlformats.org/officeDocument/2006/relationships/hyperlink" Target="http://kuvznama.ru/igor-rudenja-obsudil-s-predstaviteljami-respubliki-senegal-perspektivy-sotrudnichestva-s-tverskoj-oblastju-v-razlichnyh-otrasljah.html" TargetMode="External"/><Relationship Id="rId342" Type="http://schemas.openxmlformats.org/officeDocument/2006/relationships/hyperlink" Target="https://xn--80aeambocfgbf8ag0asfr.xn--80aaccp4ajwpkgbl4lpb.xn--p1ai/news/novosti-regiona/v-tverskoy-oblasti-napravyat-dopolnitelnye-sredstva-na-podderzhku-selkhoztovaroproizvoditeley/" TargetMode="External"/><Relationship Id="rId363" Type="http://schemas.openxmlformats.org/officeDocument/2006/relationships/hyperlink" Target="https://xn--80aaggfbbvdpkuqnmvfs6p.xn--80aaccp4ajwpkgbl4lpb.xn--p1ai/news/novosti-regiona/vo-vsemirnyy-den-ekskursovoda-v-tverskoy-oblasti-proydyet-diskussionnyy-forum/" TargetMode="External"/><Relationship Id="rId384" Type="http://schemas.openxmlformats.org/officeDocument/2006/relationships/hyperlink" Target="https://xn--80abdrbegn5ad8au4b7fub.xn--80aaccp4ajwpkgbl4lpb.xn--p1ai/news/novosti-regiona/v-tverskom-suvorovskom-voennom-uchilishche-proshlo-torzhestvennoe-meropriyatie-posvyashchennoe-dnyu-/" TargetMode="External"/><Relationship Id="rId202" Type="http://schemas.openxmlformats.org/officeDocument/2006/relationships/hyperlink" Target="https://xn--b1aeca2ch.xn--80aaccp4ajwpkgbl4lpb.xn--p1ai/news/novosti-regiona/lgotoy-po-transportnomu-nalogu-za-god-vospolzovalis-2160-mnogodetnykh-semey-tverskoy-oblasti/" TargetMode="External"/><Relationship Id="rId223" Type="http://schemas.openxmlformats.org/officeDocument/2006/relationships/hyperlink" Target="https://xn--80aeaggbsdn1am6affp.xn--80aaccp4ajwpkgbl4lpb.xn--p1ai/news/novosti-regiona/v-tverskoy-oblasti-otkroyut-novoe-proizvodstvo-kommunalnoy-tekhniki/" TargetMode="External"/><Relationship Id="rId244" Type="http://schemas.openxmlformats.org/officeDocument/2006/relationships/hyperlink" Target="https://tvtver.ru/news/4-novyh-shkolnyh-kvatoriuma-v-tverskoj-oblasti-sozdadut-za-21-4-mln-rublej/" TargetMode="External"/><Relationship Id="rId18" Type="http://schemas.openxmlformats.org/officeDocument/2006/relationships/hyperlink" Target="https://xn----ctbbkcp3ddjc7i.xn--p1ai/dailynews/igor-rudenya-obsudil-epidemiologicheskuyu-situatsiyu-v-regione-na-zasedanii-opershtaba/" TargetMode="External"/><Relationship Id="rId39" Type="http://schemas.openxmlformats.org/officeDocument/2006/relationships/hyperlink" Target="https://xn--b1aaibidbbdn6bkolfhr9u.xn--80aaccp4ajwpkgbl4lpb.xn--p1ai/news/novosti-regiona/igor-rudenya-provel-zasedanie-operativnogo1-shtaba-po-preduprezhdeniyu-zavoza-i-rasprostraneniya-koro/" TargetMode="External"/><Relationship Id="rId265" Type="http://schemas.openxmlformats.org/officeDocument/2006/relationships/hyperlink" Target="https://xn----ctbbkcp3ddjc7i.xn--p1ai/dailynews/v-tverskoy-oblasti-167-mln-poydut-na-povyshenie-zarplat-vyezdnym-brigadam-skoroy-/" TargetMode="External"/><Relationship Id="rId286" Type="http://schemas.openxmlformats.org/officeDocument/2006/relationships/hyperlink" Target="http://konzarya.ru/node/19366" TargetMode="External"/><Relationship Id="rId50" Type="http://schemas.openxmlformats.org/officeDocument/2006/relationships/hyperlink" Target="https://runews24.ru/tver/18/02/2022/436766fc6fa1f1910de295d507e98b6a" TargetMode="External"/><Relationship Id="rId104" Type="http://schemas.openxmlformats.org/officeDocument/2006/relationships/hyperlink" Target="https://tverlife.ru/regional/aleksej-semenov-sistema-112-pomogaet-ne-tolko-grazhdanam-no-i-operativnym-sluzhbam/" TargetMode="External"/><Relationship Id="rId125" Type="http://schemas.openxmlformats.org/officeDocument/2006/relationships/hyperlink" Target="https://r-zemlya.ru/guberniya/gubernator-igor-rudenya-pozdravil-sotrudnikov-centra-obrabotki-vyzovov-112-s-pyatiletiem-sluzhby.html" TargetMode="External"/><Relationship Id="rId146" Type="http://schemas.openxmlformats.org/officeDocument/2006/relationships/hyperlink" Target="https://tverlife.ru/regional/igor-rudenja-pozdravil-sotrudnikov-centra-obrabotki-vyzovov-112-s-jubileem-sluzhby/" TargetMode="External"/><Relationship Id="rId167" Type="http://schemas.openxmlformats.org/officeDocument/2006/relationships/hyperlink" Target="https://ks-region69.com/news/143454-lgotoj-po-transportnomu-nalogu-za-god-vospolzovalis-2160-mnogodetnyh-semej-tverskoj-oblasti" TargetMode="External"/><Relationship Id="rId188" Type="http://schemas.openxmlformats.org/officeDocument/2006/relationships/hyperlink" Target="https://tvernews.ru/news/281792/" TargetMode="External"/><Relationship Id="rId311" Type="http://schemas.openxmlformats.org/officeDocument/2006/relationships/hyperlink" Target="https://xn--80aeambocfgbf8ag0asfr.xn--80aaccp4ajwpkgbl4lpb.xn--p1ai/news/novosti-regiona/na-regionalnykh-dorogakh-tverskoy-oblasti-vedutsya-protivopavodkovye-meropriyatiya/" TargetMode="External"/><Relationship Id="rId332" Type="http://schemas.openxmlformats.org/officeDocument/2006/relationships/hyperlink" Target="http://kashingazeta.ru/politika/v-tverskoj-oblasti-napravyat-dopolnitelnye-sredstva-na-podderzhku-selxoztovaroproizvoditelej.html" TargetMode="External"/><Relationship Id="rId353" Type="http://schemas.openxmlformats.org/officeDocument/2006/relationships/hyperlink" Target="https://xn--80atgafdsv.xn--80aaccp4ajwpkgbl4lpb.xn--p1ai/news/novosti-regiona/v-tverskoy-oblasti-napravyat-dopolnitelnye-sredstva-na-podderzhku-selkhoztovaroproizvoditeley/" TargetMode="External"/><Relationship Id="rId374" Type="http://schemas.openxmlformats.org/officeDocument/2006/relationships/hyperlink" Target="https://xn--b1afbmcjbrdg5afn.xn--80aaccp4ajwpkgbl4lpb.xn--p1ai/news/novosti-regiona/vo-vsemirnyy-den-ekskursovoda-v-tverskoy-oblasti-proydyet-diskussionnyy-forum/" TargetMode="External"/><Relationship Id="rId395" Type="http://schemas.openxmlformats.org/officeDocument/2006/relationships/hyperlink" Target="https://xn--b1aaibidbbdn6bkolfhr9u.xn--80aaccp4ajwpkgbl4lpb.xn--p1ai/news/novosti-regiona/v-tverskom-suvorovskom-voennom-uchilishche-proshlo-torzhestvennoe-meropriyatie-posvyashchennoe-dnyu-/" TargetMode="External"/><Relationship Id="rId71" Type="http://schemas.openxmlformats.org/officeDocument/2006/relationships/hyperlink" Target="http://udomelskaya-gazeta.ru/news/media/2022/2/18/igor-rudenya-v-pryamom-efire-telekanala-rossiya-24-tver-rasskazal-o-klyuchevyih-proektah-v-ekonomike/" TargetMode="External"/><Relationship Id="rId92" Type="http://schemas.openxmlformats.org/officeDocument/2006/relationships/hyperlink" Target="http://udomelskaya-gazeta.ru/news/media/2022/2/18/v-tverskoj-oblasti-prodolzhaetsya-snizhenie-ezhednevnoj-zabolevaemosti-koronavirusnoj-infektsiej/" TargetMode="External"/><Relationship Id="rId213" Type="http://schemas.openxmlformats.org/officeDocument/2006/relationships/hyperlink" Target="http://konzarya.ru/node/19332" TargetMode="External"/><Relationship Id="rId234" Type="http://schemas.openxmlformats.org/officeDocument/2006/relationships/hyperlink" Target="https://xn--80adnee0afc6kza.xn--80aaccp4ajwpkgbl4lpb.xn--p1ai/news/novosti-regiona/v-tverskoy-oblasti-otkroyut-novoe-proizvodstvo-kommunalnoy-tekhniki/" TargetMode="External"/><Relationship Id="rId2" Type="http://schemas.openxmlformats.org/officeDocument/2006/relationships/numbering" Target="numbering.xml"/><Relationship Id="rId29" Type="http://schemas.openxmlformats.org/officeDocument/2006/relationships/hyperlink" Target="https://glasnarod.ru/novosti-regionov/tverskaya-oblast/igor-rudenya-provel-zasedanie-operativnogo-shtaba-po-preduprezhdeniju-zavoza-i-rasprostraneniya-koronavirusnoj-infekcii/" TargetMode="External"/><Relationship Id="rId255" Type="http://schemas.openxmlformats.org/officeDocument/2006/relationships/hyperlink" Target="https://tverlife.ru/regional/v-tverskoj-oblasti-pojavitsja-eshhe-chetyre-shkolnyh-kvantoriuma/" TargetMode="External"/><Relationship Id="rId276" Type="http://schemas.openxmlformats.org/officeDocument/2006/relationships/hyperlink" Target="https://xn--80adnee0afc6kza.xn--80aaccp4ajwpkgbl4lpb.xn--p1ai/news/novosti-regiona/na-povyshenie-zarabotnoy-platy-sotrudnikov-vyezdnykh-brigad-skoroy-pomoshchi-tverskoy-oblasti-naprav/" TargetMode="External"/><Relationship Id="rId297" Type="http://schemas.openxmlformats.org/officeDocument/2006/relationships/hyperlink" Target="https://leninskoeznamya.tverreg.ru/news/novosti-regiona/na-regionalnykh-dorogakh-tverskoy-oblasti-vedutsya-protivopavodkovye-meropriyatiya/" TargetMode="External"/><Relationship Id="rId40" Type="http://schemas.openxmlformats.org/officeDocument/2006/relationships/hyperlink" Target="https://toptver.ru/lenta/stalo-izvestno-kakimi-shtammami-kovida-zarazhajutsja-zhiteli-tverskoj-oblasti/" TargetMode="External"/><Relationship Id="rId115" Type="http://schemas.openxmlformats.org/officeDocument/2006/relationships/hyperlink" Target="https://tp.tver.ru/gubernator-igor-rudenja-pozdravil-sotrudnikov-centra-obrabotki-vyzovov-112-s-pjatiletiem-sluzhby/" TargetMode="External"/><Relationship Id="rId136" Type="http://schemas.openxmlformats.org/officeDocument/2006/relationships/hyperlink" Target="https://xn--80aaaggh4d0a.xn--80aaccp4ajwpkgbl4lpb.xn--p1ai/news/novosti-regiona/gubernator-igor-rudenya-pozdra1vil-sotrudnikov-tsentra-obrabotki-vyzovov-112-s-pyatiletiem-sluzhby/" TargetMode="External"/><Relationship Id="rId157" Type="http://schemas.openxmlformats.org/officeDocument/2006/relationships/hyperlink" Target="https://www.afanasy.biz/news/economy/188929" TargetMode="External"/><Relationship Id="rId178" Type="http://schemas.openxmlformats.org/officeDocument/2006/relationships/hyperlink" Target="http://udomelskaya-gazeta.ru/news/media/2022/2/18/v-tverskoj-oblasti-rasshiryayut-sostav-podarochnogo-nabora-dlya-novorozhdennyih-s-uchetom-mneniya-zhitelej/" TargetMode="External"/><Relationship Id="rId301" Type="http://schemas.openxmlformats.org/officeDocument/2006/relationships/hyperlink" Target="http://gorodskoyportal.ru/tver/news/news/76333574/" TargetMode="External"/><Relationship Id="rId322" Type="http://schemas.openxmlformats.org/officeDocument/2006/relationships/hyperlink" Target="http://gorodskoyportal.ru/tver/news/news/76321055/" TargetMode="External"/><Relationship Id="rId343" Type="http://schemas.openxmlformats.org/officeDocument/2006/relationships/hyperlink" Target="http://kuvznama.ru/v-tverskoj-oblasti-napravjat-dopolnitelnye-sredstva-na-podderzhku-selhoztovaroproizvoditelej.html" TargetMode="External"/><Relationship Id="rId364" Type="http://schemas.openxmlformats.org/officeDocument/2006/relationships/hyperlink" Target="https://xn--80adnee0afc6kza.xn--80aaccp4ajwpkgbl4lpb.xn--p1ai/news/novosti-regiona/vo-vsemirnyy-den-ekskursovoda-v-tverskoy-oblasti-proydyet-diskussionnyy-forum/" TargetMode="External"/><Relationship Id="rId61" Type="http://schemas.openxmlformats.org/officeDocument/2006/relationships/hyperlink" Target="https://vedtver.ru/news/proisshestviya/koronavirus-v-tverskoj-oblasti-18-fevralja-novye-dannye-po-statistike/" TargetMode="External"/><Relationship Id="rId82" Type="http://schemas.openxmlformats.org/officeDocument/2006/relationships/hyperlink" Target="https://tvernews.ru/news/281786/" TargetMode="External"/><Relationship Id="rId199" Type="http://schemas.openxmlformats.org/officeDocument/2006/relationships/hyperlink" Target="https://xn--b1aaibidbbdn6bkolfhr9u.xn--80aaccp4ajwpkgbl4lpb.xn--p1ai/news/novosti-regiona/lgotoy-po-transportnomu-nalogu-za-god-vospolzovalis-2160-mnogodetnykh-semey-tverskoy-oblasti/" TargetMode="External"/><Relationship Id="rId203" Type="http://schemas.openxmlformats.org/officeDocument/2006/relationships/hyperlink" Target="https://xn--80atgafdsv.xn--80aaccp4ajwpkgbl4lpb.xn--p1ai/news/novosti-regiona/lgotoy-po-transportnomu-nalogu-za-god-vospolzovalis-2160-mnogodetnykh-semey-tverskoy-oblasti/" TargetMode="External"/><Relationship Id="rId385" Type="http://schemas.openxmlformats.org/officeDocument/2006/relationships/hyperlink" Target="https://&#1073;&#1077;&#1083;&#1100;&#1089;&#1082;&#1072;&#1103;&#1087;&#1088;&#1072;&#1074;&#1076;&#1072;.&#1090;&#1074;&#1077;&#1088;&#1089;&#1082;&#1072;&#1103;&#1086;&#1073;&#1083;&#1072;&#1089;&#1090;&#1100;.&#1088;&#1092;/news/novosti-regiona/v-tverskom-suvorovskom-voennom-uchilishche-proshlo-torzhestvennoe-meropriyatie-posvyashchennoe-dnyu-/" TargetMode="External"/><Relationship Id="rId19" Type="http://schemas.openxmlformats.org/officeDocument/2006/relationships/hyperlink" Target="https://xn----ctbbkcp3ddjc7i.xn--p1ai/dailynews/igor-rudenya-rasskazal-o-modernizatsii-zheleznodorozhnogo-vokzala-v-tveri/" TargetMode="External"/><Relationship Id="rId224" Type="http://schemas.openxmlformats.org/officeDocument/2006/relationships/hyperlink" Target="https://&#1085;&#1072;&#1096;&#1072;&#1078;&#1080;&#1079;&#1085;&#1100;.&#1090;&#1074;&#1077;&#1088;&#1089;&#1082;&#1072;&#1103;&#1086;&#1073;&#1083;&#1072;&#1089;&#1090;&#1100;.&#1088;&#1092;/news/novosti-regiona/v-tverskoy-oblasti-otkroyut-novoe-proizvodstvo-kommunalnoy-tekhniki/" TargetMode="External"/><Relationship Id="rId245" Type="http://schemas.openxmlformats.org/officeDocument/2006/relationships/hyperlink" Target="http://konzarya.ru/node/19367" TargetMode="External"/><Relationship Id="rId266" Type="http://schemas.openxmlformats.org/officeDocument/2006/relationships/hyperlink" Target="https://tvernews.ru/news/281829/" TargetMode="External"/><Relationship Id="rId287" Type="http://schemas.openxmlformats.org/officeDocument/2006/relationships/hyperlink" Target="http://tver-news.net/politics/2022/02/18/83073.html" TargetMode="External"/><Relationship Id="rId30" Type="http://schemas.openxmlformats.org/officeDocument/2006/relationships/hyperlink" Target="https://&#1073;&#1077;&#1083;&#1100;&#1089;&#1082;&#1072;&#1103;&#1087;&#1088;&#1072;&#1074;&#1076;&#1072;.&#1090;&#1074;&#1077;&#1088;&#1089;&#1082;&#1072;&#1103;&#1086;&#1073;&#1083;&#1072;&#1089;&#1090;&#1100;.&#1088;&#1092;/news/novosti-regiona/igor-rudenya-provel-zasedanie-operativnogo1-shtaba-po-preduprezhdeniyu-zavoza-i-rasprostraneniya-koro/" TargetMode="External"/><Relationship Id="rId105" Type="http://schemas.openxmlformats.org/officeDocument/2006/relationships/hyperlink" Target="https://tverlife.ru/regional/vera-verba-krajne-vazhno-napravit-k-mestu-proisshestvija-nuzhnye-sluzhby/" TargetMode="External"/><Relationship Id="rId126" Type="http://schemas.openxmlformats.org/officeDocument/2006/relationships/hyperlink" Target="https://ks-region69.com/news/143449-sluzhba-112-v-tveri-otmetila-pjatiletnij-jubilej" TargetMode="External"/><Relationship Id="rId147" Type="http://schemas.openxmlformats.org/officeDocument/2006/relationships/hyperlink" Target="https://infotver.ru/?module=articles&amp;action=view&amp;id=25020" TargetMode="External"/><Relationship Id="rId168" Type="http://schemas.openxmlformats.org/officeDocument/2006/relationships/hyperlink" Target="https://glavny.tv/last-news/tver/lgotoy-po-transportnomu-nalogu-za-god-vospolzovalis-bolee-2-tysyach-mnogodetnyh-semey-tverskoy-oblasti/" TargetMode="External"/><Relationship Id="rId312" Type="http://schemas.openxmlformats.org/officeDocument/2006/relationships/hyperlink" Target="https://tverlife.ru/regional/na-regionalnyh-dorogah-tverskoj-oblasti-vedutsja-protivopavodkovye-meroprijatija/" TargetMode="External"/><Relationship Id="rId333" Type="http://schemas.openxmlformats.org/officeDocument/2006/relationships/hyperlink" Target="https://tvtver.ru/news/tverskie-agrarii-poluchat-dopolnitelnuyu-podderzhku/" TargetMode="External"/><Relationship Id="rId354" Type="http://schemas.openxmlformats.org/officeDocument/2006/relationships/hyperlink" Target="http://konzarya.ru/node/19338" TargetMode="External"/><Relationship Id="rId51" Type="http://schemas.openxmlformats.org/officeDocument/2006/relationships/hyperlink" Target="http://kashingazeta.ru/obshhestvo/gubernator-igor-rudenya-otvetil-na-aktualnye-voprosy-v-pryamom-efire-telekanala-rossiya-24-tver-3.html" TargetMode="External"/><Relationship Id="rId72" Type="http://schemas.openxmlformats.org/officeDocument/2006/relationships/hyperlink" Target="http://bntva.ru/igor-rudenya-v-pryamom-efire-otvetil-na-aktualnye-voprosy/" TargetMode="External"/><Relationship Id="rId93" Type="http://schemas.openxmlformats.org/officeDocument/2006/relationships/hyperlink" Target="https://ria.ru/20220218/vyzovy-1773572446.html" TargetMode="External"/><Relationship Id="rId189" Type="http://schemas.openxmlformats.org/officeDocument/2006/relationships/hyperlink" Target="http://konzarya.ru/node/19334" TargetMode="External"/><Relationship Id="rId375" Type="http://schemas.openxmlformats.org/officeDocument/2006/relationships/hyperlink" Target="https://xn--80aaafacod0cjtobqp6g1a7c4e.xn--80aaccp4ajwpkgbl4lpb.xn--p1ai/news/novosti-regiona/vo-vsemirnyy-den-ekskursovoda-v-tverskoy-oblasti-proydyet-diskussionnyy-forum/" TargetMode="External"/><Relationship Id="rId396" Type="http://schemas.openxmlformats.org/officeDocument/2006/relationships/hyperlink" Target="https://xn--80aaafacod0cjtobqp6g1a7c4e.xn--80aaccp4ajwpkgbl4lpb.xn--p1ai/news/novosti-regiona/v-tverskom-suvorovskom-voennom-uchilishche-proshlo-torzhestvennoe-meropriyatie-posvyashchennoe-dnyu-/" TargetMode="External"/><Relationship Id="rId3" Type="http://schemas.openxmlformats.org/officeDocument/2006/relationships/styles" Target="styles.xml"/><Relationship Id="rId214" Type="http://schemas.openxmlformats.org/officeDocument/2006/relationships/hyperlink" Target="https://tverigrad.ru/publication/v-tverskoj-oblasti-pojavitsja-novyj-ceh-po-proizvodstvu-kommunalnoj-tehniki/" TargetMode="External"/><Relationship Id="rId235" Type="http://schemas.openxmlformats.org/officeDocument/2006/relationships/hyperlink" Target="https://xn--80aaaggh4d0a.xn--80aaccp4ajwpkgbl4lpb.xn--p1ai/news/novosti-regiona/v-tverskoy-oblasti-otkroyut-novoe-proizvodstvo-kommunalnoy-tekhniki/" TargetMode="External"/><Relationship Id="rId256" Type="http://schemas.openxmlformats.org/officeDocument/2006/relationships/hyperlink" Target="https://&#1084;&#1086;&#1083;&#1086;&#1082;&#1086;&#1074;&#1089;&#1082;&#1080;&#1081;&#1082;&#1088;&#1072;&#1081;.&#1090;&#1074;&#1077;&#1088;&#1089;&#1082;&#1072;&#1103;&#1086;&#1073;&#1083;&#1072;&#1089;&#1090;&#1100;.&#1088;&#1092;/news/novosti-regiona/v-tverskoy-oblasti-sozdadut-4-shkolnykh-kvantoriuma/" TargetMode="External"/><Relationship Id="rId277" Type="http://schemas.openxmlformats.org/officeDocument/2006/relationships/hyperlink" Target="https://xn--80aeaggbsdn1am6affp.xn--80aaccp4ajwpkgbl4lpb.xn--p1ai/news/novosti-regiona/na-povyshenie-zarabotnoy-platy-sotrudnikov-vyezdnykh-brigad-skoroy-pomoshchi-tverskoy-oblasti-naprav/" TargetMode="External"/><Relationship Id="rId298" Type="http://schemas.openxmlformats.org/officeDocument/2006/relationships/hyperlink" Target="https://&#1073;&#1077;&#1083;&#1100;&#1089;&#1082;&#1072;&#1103;&#1087;&#1088;&#1072;&#1074;&#1076;&#1072;.&#1090;&#1074;&#1077;&#1088;&#1089;&#1082;&#1072;&#1103;&#1086;&#1073;&#1083;&#1072;&#1089;&#1090;&#1100;.&#1088;&#1092;/news/novosti-regiona/na-regionalnykh-dorogakh-tverskoy-oblasti-vedutsya-protivopavodkovye-meropriyatiya/" TargetMode="External"/><Relationship Id="rId400" Type="http://schemas.openxmlformats.org/officeDocument/2006/relationships/hyperlink" Target="https://tverlife.ru/regional/v-tverskom-suvorovskom-uchilishhe-proshlo-meroprijatie-posvjashhennoe-dnju-zashhitnika-otechestva/" TargetMode="External"/><Relationship Id="rId116" Type="http://schemas.openxmlformats.org/officeDocument/2006/relationships/hyperlink" Target="https://www.karavantver.ru/centru-obrabotki-vyzovov-112-v-tverskoj-oblasti-ispolnilos-5-let/" TargetMode="External"/><Relationship Id="rId137" Type="http://schemas.openxmlformats.org/officeDocument/2006/relationships/hyperlink" Target="https://xn--b1aaibidbbdn6bkolfhr9u.xn--80aaccp4ajwpkgbl4lpb.xn--p1ai/news/novosti-regiona/gubernator-igor-rudenya-pozdravil-sotrudnikov-tsentra-obrabotki-vyzovov-112-s-pyatiletiem-sluzhby/" TargetMode="External"/><Relationship Id="rId158" Type="http://schemas.openxmlformats.org/officeDocument/2006/relationships/hyperlink" Target="https://www.tver.kp.ru/online/news/4634551/" TargetMode="External"/><Relationship Id="rId302" Type="http://schemas.openxmlformats.org/officeDocument/2006/relationships/hyperlink" Target="https://xn--80adnee0afc6kza.xn--80aaccp4ajwpkgbl4lpb.xn--p1ai/news/novosti-regiona/na-regionalnykh-dorogakh-tverskoy-oblasti-vedutsya-protivopavodkovye-meropriyatiya/" TargetMode="External"/><Relationship Id="rId323" Type="http://schemas.openxmlformats.org/officeDocument/2006/relationships/hyperlink" Target="https://r-zemlya.ru/guberniya/igor-rudenya-obsudil-s-predstavitelyami-respubliki-senegal-perspektivy-sotrudnichestva-s-tverskoj-oblastyu-v-razlichnyx-otraslyax.html" TargetMode="External"/><Relationship Id="rId344" Type="http://schemas.openxmlformats.org/officeDocument/2006/relationships/hyperlink" Target="https://xn--b1afbmcjbrdg5afn.xn--80aaccp4ajwpkgbl4lpb.xn--p1ai/news/novosti-regiona/v-tverskoy-oblasti-napravyat-dopolnitelnye-sredstva-na-podderzhku-selkhoztovaroproizvoditeley/" TargetMode="External"/><Relationship Id="rId20" Type="http://schemas.openxmlformats.org/officeDocument/2006/relationships/hyperlink" Target="https://xn----ctbbkcp3ddjc7i.xn--p1ai/dailynews/koronavirusom-zaboleli-eshche-1-352-zhiteley-tverskoy-oblasti-/" TargetMode="External"/><Relationship Id="rId41" Type="http://schemas.openxmlformats.org/officeDocument/2006/relationships/hyperlink" Target="https://vedtver.ru/news/society/v-tverskoj-oblasti-stabiliziruetsja-jepidsituacija/" TargetMode="External"/><Relationship Id="rId62" Type="http://schemas.openxmlformats.org/officeDocument/2006/relationships/hyperlink" Target="https://korrespondents.ru/natalja-neprjaeva-stanet-katalizatorom-razvitija-lyzhnogo-sporta-v-tverskoj-oblasti/" TargetMode="External"/><Relationship Id="rId83" Type="http://schemas.openxmlformats.org/officeDocument/2006/relationships/hyperlink" Target="https://r-zemlya.ru/guberniya/novoe-zdanie-dvorca-brakosochetaniya-vo-rzheve-mobilnye-otryady-pozharotusheniya-zhiteli-regiona-obratilis-k-gubernatoru-po-voprosam-aktualnym-dlya-territorij.html" TargetMode="External"/><Relationship Id="rId179" Type="http://schemas.openxmlformats.org/officeDocument/2006/relationships/hyperlink" Target="https://r-zemlya.ru/guberniya/v-tverskoj-oblasti-rasshiryayut-sostav-podarochnogo-nabora-dlya-novorozhdennyx-s-uchetom-mneniya-zhitelej.html" TargetMode="External"/><Relationship Id="rId365" Type="http://schemas.openxmlformats.org/officeDocument/2006/relationships/hyperlink" Target="https://xn--80aaaggh4d0a.xn--80aaccp4ajwpkgbl4lpb.xn--p1ai/news/novosti-regiona/vo-vsemirnyy-den-ekskursovoda-v-tverskoy-oblasti-proydyet-diskussionnyy-forum/" TargetMode="External"/><Relationship Id="rId386" Type="http://schemas.openxmlformats.org/officeDocument/2006/relationships/hyperlink" Target="https://xn--80aeaggbsdn1am6affp.xn--80aaccp4ajwpkgbl4lpb.xn--p1ai/news/novosti-regiona/v-tverskom-suvorovskom-voennom-uchilishche-proshlo-torzhestvennoe-meropriyatie-posvyashchennoe-dnyu-/" TargetMode="External"/><Relationship Id="rId190" Type="http://schemas.openxmlformats.org/officeDocument/2006/relationships/hyperlink" Target="https://tverlife.ru/regional/bolshe-2000-mnogodetnyh-semej-tverskoj-oblasti-vospolzovalis-lgotoj-po-transportnomu-nalogu/" TargetMode="External"/><Relationship Id="rId204" Type="http://schemas.openxmlformats.org/officeDocument/2006/relationships/hyperlink" Target="http://www.69rus.org/more/21764/" TargetMode="External"/><Relationship Id="rId225" Type="http://schemas.openxmlformats.org/officeDocument/2006/relationships/hyperlink" Target="https://&#1084;&#1086;&#1083;&#1086;&#1082;&#1086;&#1074;&#1089;&#1082;&#1080;&#1081;&#1082;&#1088;&#1072;&#1081;.&#1090;&#1074;&#1077;&#1088;&#1089;&#1082;&#1072;&#1103;&#1086;&#1073;&#1083;&#1072;&#1089;&#1090;&#1100;.&#1088;&#1092;/news/novosti-regiona/v-tverskoy-oblasti-otkroyut-novoe-proizvodstvo-kommunalnoy-tekhniki/" TargetMode="External"/><Relationship Id="rId246" Type="http://schemas.openxmlformats.org/officeDocument/2006/relationships/hyperlink" Target="https://xn--80abdrbegn5ad8au4b7fub.xn--80aaccp4ajwpkgbl4lpb.xn--p1ai/news/novosti-regiona/v-tverskoy-oblasti-sozdadut-4-shkolnykh-kvantoriuma/" TargetMode="External"/><Relationship Id="rId267" Type="http://schemas.openxmlformats.org/officeDocument/2006/relationships/hyperlink" Target="https://tver.mk.ru/social/2022/02/18/v-tverskoy-oblasti-167-millionov-rubley-napravyat-na-vyplaty-medikam-skorykh.html" TargetMode="External"/><Relationship Id="rId288" Type="http://schemas.openxmlformats.org/officeDocument/2006/relationships/hyperlink" Target="http://tver-news.net/society/2022/02/18/83069.html" TargetMode="External"/><Relationship Id="rId106" Type="http://schemas.openxmlformats.org/officeDocument/2006/relationships/hyperlink" Target="https://vedtver.ru/news/opinions/vera-verba-krajne-vazhno-napravit-k-mestu-proisshestvija-nuzhnye-sluzhby/" TargetMode="External"/><Relationship Id="rId127" Type="http://schemas.openxmlformats.org/officeDocument/2006/relationships/hyperlink" Target="https://&#1085;&#1072;&#1096;&#1072;&#1078;&#1080;&#1079;&#1085;&#1100;.&#1090;&#1074;&#1077;&#1088;&#1089;&#1082;&#1072;&#1103;&#1086;&#1073;&#1083;&#1072;&#1089;&#1090;&#1100;.&#1088;&#1092;/news/novosti-regiona/gubernator-igor-rudenya-pozdra1vil-sotrudnikov-tsentra-obrabotki-vyzovov-112-s-pyatiletiem-sluzhby/" TargetMode="External"/><Relationship Id="rId313" Type="http://schemas.openxmlformats.org/officeDocument/2006/relationships/hyperlink" Target="http://tver-news.net/society/2022/02/18/83054.html" TargetMode="External"/><Relationship Id="rId10" Type="http://schemas.openxmlformats.org/officeDocument/2006/relationships/chart" Target="charts/chart1.xml"/><Relationship Id="rId31" Type="http://schemas.openxmlformats.org/officeDocument/2006/relationships/hyperlink" Target="https://xn--80aaafacod0cjtobqp6g1a7c4e.xn--80aaccp4ajwpkgbl4lpb.xn--p1ai/news/novosti-regiona/igor-rudenya-provel-zasedanie-operativnogo1-shtaba-po-preduprezhdeniyu-zavoza-i-rasprostraneniya-koro/" TargetMode="External"/><Relationship Id="rId52" Type="http://schemas.openxmlformats.org/officeDocument/2006/relationships/hyperlink" Target="https://runews24.ru/tver/18/02/2022/240193a3fb9484d74e3f918c957fc0f7" TargetMode="External"/><Relationship Id="rId73" Type="http://schemas.openxmlformats.org/officeDocument/2006/relationships/hyperlink" Target="https://kimvestnik.ru/18-02-2022/guberniya/igor-rudenya-v-pryamom-efire-telekanala-rossiya-24-tver-rasskazal-o-klyuchevyh-proektah-v-ekonomike-i-razvitii-infrastruktury-regiona.html" TargetMode="External"/><Relationship Id="rId94" Type="http://schemas.openxmlformats.org/officeDocument/2006/relationships/hyperlink" Target="https://tverigrad.ru/publication/zhiteli-tverskoj-oblasti-smogut-otslezhivat-skoruju-pomoshh-v-mobilnom-prilozhenii/" TargetMode="External"/><Relationship Id="rId148" Type="http://schemas.openxmlformats.org/officeDocument/2006/relationships/hyperlink" Target="http://nvestnik.ru/2022/02/&#1080;&#1085;&#1092;&#1086;&#1088;&#1084;&#1072;&#1094;&#1080;&#1103;-&#1086;&#1087;&#1077;&#1088;&#1072;&#1090;&#1080;&#1074;&#1085;&#1086;&#1075;&#1086;-&#1096;&#1090;&#1072;&#1073;&#1072;-&#1087;&#1086;-&#1087;&#1088;&#1077;-185/" TargetMode="External"/><Relationship Id="rId169" Type="http://schemas.openxmlformats.org/officeDocument/2006/relationships/hyperlink" Target="https://toptver.ru/lenta/v-podarok-dlja-novorozhdennyh-v-tverskoj-oblasti-dobavili-devjat-predmetov/" TargetMode="External"/><Relationship Id="rId334" Type="http://schemas.openxmlformats.org/officeDocument/2006/relationships/hyperlink" Target="https://xn--80abdrbegn5ad8au4b7fub.xn--80aaccp4ajwpkgbl4lpb.xn--p1ai/news/novosti-regiona/v-tverskoy-oblasti-napravyat-dopolnitelnye-sredstva-na-podderzhku-selkhoztovaroproizvoditeley/" TargetMode="External"/><Relationship Id="rId355" Type="http://schemas.openxmlformats.org/officeDocument/2006/relationships/hyperlink" Target="http://udomelskaya-gazeta.ru/news/media/2022/2/18/v-tverskoj-oblasti-napravyat-dopolnitelnyie-sredstva-na-podderzhku-selhoztovaroproizvoditelej/" TargetMode="External"/><Relationship Id="rId376" Type="http://schemas.openxmlformats.org/officeDocument/2006/relationships/hyperlink" Target="https://tverlife.ru/regional/vo-vsemirnyj-den-jekskursovoda-otmetjat-v-tverskoj-oblasti/" TargetMode="External"/><Relationship Id="rId397" Type="http://schemas.openxmlformats.org/officeDocument/2006/relationships/hyperlink" Target="https://xn--80aaggfbbvdpkuqnmvfs6p.xn--80aaccp4ajwpkgbl4lpb.xn--p1ai/news/novosti-regiona/v-tverskom-suvorovskom-voennom-uchilishche-proshlo-torzhestvennoe-meropriyatie-posvyashchennoe-dnyu-/" TargetMode="External"/><Relationship Id="rId4" Type="http://schemas.microsoft.com/office/2007/relationships/stylesWithEffects" Target="stylesWithEffects.xml"/><Relationship Id="rId180" Type="http://schemas.openxmlformats.org/officeDocument/2006/relationships/hyperlink" Target="https://&#1073;&#1077;&#1083;&#1100;&#1089;&#1082;&#1072;&#1103;&#1087;&#1088;&#1072;&#1074;&#1076;&#1072;.&#1090;&#1074;&#1077;&#1088;&#1089;&#1082;&#1072;&#1103;&#1086;&#1073;&#1083;&#1072;&#1089;&#1090;&#1100;.&#1088;&#1092;/news/novosti-regiona/lgotoy-po-transportnomu-nalogu-za-god-vospolzovalis-2160-mnogodetnykh-semey-tverskoy-oblasti/" TargetMode="External"/><Relationship Id="rId215" Type="http://schemas.openxmlformats.org/officeDocument/2006/relationships/hyperlink" Target="https://xn----ctbbkcp3ddjc7i.xn--p1ai/dailynews/v-tverskoy-oblasti-novyy-tsekh-dlya-proizvodstva-kommunalnoy-tekhniki/" TargetMode="External"/><Relationship Id="rId236" Type="http://schemas.openxmlformats.org/officeDocument/2006/relationships/hyperlink" Target="http://gorodskoyportal.ru/tver/news/news/76332996/" TargetMode="External"/><Relationship Id="rId257" Type="http://schemas.openxmlformats.org/officeDocument/2006/relationships/hyperlink" Target="https://xn--80atgafdsv.xn--80aaccp4ajwpkgbl4lpb.xn--p1ai/news/novosti-regiona/v-tverskoy-oblasti-sozdadut-4-shkolnykh-kvantoriuma/" TargetMode="External"/><Relationship Id="rId278" Type="http://schemas.openxmlformats.org/officeDocument/2006/relationships/hyperlink" Target="https://xn--80aaaggh4d0a.xn--80aaccp4ajwpkgbl4lpb.xn--p1ai/news/novosti-regiona/na-povyshenie-zarabotnoy-platy-sotrudnikov-vyezdnykh-brigad-skoroy-pomoshchi-tverskoy-oblasti-naprav/" TargetMode="External"/><Relationship Id="rId401" Type="http://schemas.openxmlformats.org/officeDocument/2006/relationships/hyperlink" Target="http://tver-news.net/society/2022/02/18/83067.html" TargetMode="External"/><Relationship Id="rId303" Type="http://schemas.openxmlformats.org/officeDocument/2006/relationships/hyperlink" Target="https://xn--80aaaggh4d0a.xn--80aaccp4ajwpkgbl4lpb.xn--p1ai/news/novosti-regiona/na-regionalnykh-dorogakh-tverskoy-oblasti-vedutsya-protivopavodkovye-meropriyatiya/" TargetMode="External"/><Relationship Id="rId42" Type="http://schemas.openxmlformats.org/officeDocument/2006/relationships/hyperlink" Target="https://tverlife.ru/regional/v-pravitelstve-tverskoj-oblasti-obsudili-jepidemiologicheskuju-situaciju-v-regione/" TargetMode="External"/><Relationship Id="rId84" Type="http://schemas.openxmlformats.org/officeDocument/2006/relationships/hyperlink" Target="https://r-zemlya.ru/guberniya/v-tverskoj-oblasti-prodolzhaetsya-snizhenie-ezhednevnoj-zabolevaemosti-koronavirusnoj-infekciej.html" TargetMode="External"/><Relationship Id="rId138" Type="http://schemas.openxmlformats.org/officeDocument/2006/relationships/hyperlink" Target="http://udomelskaya-gazeta.ru/news/media/2022/2/18/gubernator-igor-rudenya-pozdravil-sotrudnikov-tsentra-obrabotki-vyizovov-112-s-pyatiletiem-sluzhbyi/" TargetMode="External"/><Relationship Id="rId345" Type="http://schemas.openxmlformats.org/officeDocument/2006/relationships/hyperlink" Target="https://leninskoeznamya.tverreg.ru/news/novosti-regiona/v-tverskoy-oblasti-napravyat-dopolnitelnye-sredstva-na-podderzhku-selkhoztovaroproizvoditeley/" TargetMode="External"/><Relationship Id="rId387" Type="http://schemas.openxmlformats.org/officeDocument/2006/relationships/hyperlink" Target="https://&#1085;&#1072;&#1096;&#1072;&#1078;&#1080;&#1079;&#1085;&#1100;.&#1090;&#1074;&#1077;&#1088;&#1089;&#1082;&#1072;&#1103;&#1086;&#1073;&#1083;&#1072;&#1089;&#1090;&#1100;.&#1088;&#1092;/news/novosti-regiona/v-tverskom-suvorovskom-voennom-uchilishche-proshlo-torzhestvennoe-meropriyatie-posvyashchennoe-dnyu-/" TargetMode="External"/><Relationship Id="rId191" Type="http://schemas.openxmlformats.org/officeDocument/2006/relationships/hyperlink" Target="https://xn----ctbbkcp3ddjc7i.xn--p1ai/dailynews/v-tverskoy-oblasti-bolee-2-tysyach-mnogodetnykh-semey-vospolzovalis-lgotoy-po-transportnomu-nalogu/" TargetMode="External"/><Relationship Id="rId205" Type="http://schemas.openxmlformats.org/officeDocument/2006/relationships/hyperlink" Target="https://ria.ru/20220218/rudenya-1773494021.html" TargetMode="External"/><Relationship Id="rId247" Type="http://schemas.openxmlformats.org/officeDocument/2006/relationships/hyperlink" Target="https://leninskoeznamya.tverreg.ru/news/novosti-regiona/v-tverskoy-oblasti-sozdadut-4-shkolnykh-kvantoriuma/" TargetMode="External"/><Relationship Id="rId107" Type="http://schemas.openxmlformats.org/officeDocument/2006/relationships/hyperlink" Target="https://vedtver.ru/news/opinions/aleksej-semenov-sistema-112-pomogaet-ne-tolko-grazhdanam-no-i-operativnym-sluzhbam/" TargetMode="External"/><Relationship Id="rId289" Type="http://schemas.openxmlformats.org/officeDocument/2006/relationships/hyperlink" Target="https://tverigrad.ru/publication/v-tverskoj-oblasti-na-regionalnyh-dorogah-vedut-protivopavodkovye-raboty/" TargetMode="External"/><Relationship Id="rId11" Type="http://schemas.openxmlformats.org/officeDocument/2006/relationships/chart" Target="charts/chart2.xml"/><Relationship Id="rId53" Type="http://schemas.openxmlformats.org/officeDocument/2006/relationships/hyperlink" Target="https://www.karavantver.ru/gubernator-igor-rudenja-poobeshhal-sohranit-zheleznodorozhnyj-vokzal/" TargetMode="External"/><Relationship Id="rId149" Type="http://schemas.openxmlformats.org/officeDocument/2006/relationships/hyperlink" Target="https://tverlife.ru/regional/aleksej-kasejan-ot-professionalizma-rabotnikov-sluzhby-112-zavisjat-zhizni-i-zdorove-ljudej/" TargetMode="External"/><Relationship Id="rId314" Type="http://schemas.openxmlformats.org/officeDocument/2006/relationships/hyperlink" Target="https://tverigrad.ru/publication/senegal-zainteresovalsja-svetilnikami-iz-tverskoj-oblasti/" TargetMode="External"/><Relationship Id="rId356" Type="http://schemas.openxmlformats.org/officeDocument/2006/relationships/hyperlink" Target="https://tverlife.ru/regional/na-podderzhku-selskogo-hozjajstva-tverskoj-oblasti-napravjat-dopolnitelnye-sredstva/" TargetMode="External"/><Relationship Id="rId398" Type="http://schemas.openxmlformats.org/officeDocument/2006/relationships/hyperlink" Target="https://xn--80adnee0afc6kza.xn--80aaccp4ajwpkgbl4lpb.xn--p1ai/news/novosti-regiona/v-tverskom-suvorovskom-voennom-uchilishche-proshlo-torzhestvennoe-meropriyatie-posvyashchennoe-dnyu-/" TargetMode="External"/><Relationship Id="rId95" Type="http://schemas.openxmlformats.org/officeDocument/2006/relationships/hyperlink" Target="https://tvernews.ru/news/281801/" TargetMode="External"/><Relationship Id="rId160" Type="http://schemas.openxmlformats.org/officeDocument/2006/relationships/hyperlink" Target="https://tgnews.ru/articles/novosti/v-tverskoy-oblasti-rasshiryayut-sostav-podarochnogo-nabora-dlya-novorogdennyh-s-uchetom-mneniya-giteley" TargetMode="External"/><Relationship Id="rId216" Type="http://schemas.openxmlformats.org/officeDocument/2006/relationships/hyperlink" Target="https://www.afanasy.biz/news/economy/188925" TargetMode="External"/><Relationship Id="rId258" Type="http://schemas.openxmlformats.org/officeDocument/2006/relationships/hyperlink" Target="https://xn--b1afbmcjbrdg5afn.xn--80aaccp4ajwpkgbl4lpb.xn--p1ai/news/novosti-regiona/v-tverskoy-oblasti-sozdadut-4-shkolnykh-kvantoriuma/" TargetMode="External"/><Relationship Id="rId22" Type="http://schemas.openxmlformats.org/officeDocument/2006/relationships/hyperlink" Target="https://tvernews.ru/news/281789/" TargetMode="External"/><Relationship Id="rId64" Type="http://schemas.openxmlformats.org/officeDocument/2006/relationships/hyperlink" Target="https://panoramapro.ru/novoe-zdanie-dvorca-brakosochetanija-vo-rzheve-mobilnye-otrjady-pozharotushenija-zhiteli-regiona-obratilis-k-gubernatoru-po-voprosam-aktualnym-dlja-territorij/" TargetMode="External"/><Relationship Id="rId118" Type="http://schemas.openxmlformats.org/officeDocument/2006/relationships/hyperlink" Target="https://xn--80abdrbegn5ad8au4b7fub.xn--80aaccp4ajwpkgbl4lpb.xn--p1ai/news/novosti-regiona/gubernator-igor-rudenya-pozdravil-sotrudnikov-tsentra-obrabotki-vyzovov-112-s-pyatiletiem-sluzhby/" TargetMode="External"/><Relationship Id="rId325" Type="http://schemas.openxmlformats.org/officeDocument/2006/relationships/hyperlink" Target="http://tver-news.net/other/2022/02/18/82999.html" TargetMode="External"/><Relationship Id="rId367" Type="http://schemas.openxmlformats.org/officeDocument/2006/relationships/hyperlink" Target="https://&#1073;&#1077;&#1083;&#1100;&#1089;&#1082;&#1072;&#1103;&#1087;&#1088;&#1072;&#1074;&#1076;&#1072;.&#1090;&#1074;&#1077;&#1088;&#1089;&#1082;&#1072;&#1103;&#1086;&#1073;&#1083;&#1072;&#1089;&#1090;&#1100;.&#1088;&#1092;/news/novosti-regiona/vo-vsemirnyy-den-ekskursovoda-v-tverskoy-oblasti-proydyet-diskussionnyy-forum/" TargetMode="External"/><Relationship Id="rId171" Type="http://schemas.openxmlformats.org/officeDocument/2006/relationships/hyperlink" Target="http://kuvznama.ru/v-tverskoj-oblasti-rasshirjajut-sostav-podarochnogo-nabora-dlja-novorozhdennyh-s-uchetom-mnenija-zhitelej.html" TargetMode="External"/><Relationship Id="rId227" Type="http://schemas.openxmlformats.org/officeDocument/2006/relationships/hyperlink" Target="https://xn--b1afbmcjbrdg5afn.xn--80aaccp4ajwpkgbl4lpb.xn--p1ai/news/novosti-regiona/v-tverskoy-oblasti-otkroyut-novoe-proizvodstvo-kommunalnoy-tekhniki/" TargetMode="External"/><Relationship Id="rId269" Type="http://schemas.openxmlformats.org/officeDocument/2006/relationships/hyperlink" Target="https://toptver.ru/society/na-zarplaty-medikam-v-tverskoj-oblasti-vydeljat-167-millionov-rublej/" TargetMode="External"/><Relationship Id="rId33" Type="http://schemas.openxmlformats.org/officeDocument/2006/relationships/hyperlink" Target="https://xn--80adnee0afc6kza.xn--80aaccp4ajwpkgbl4lpb.xn--p1ai/news/novosti-regiona/igor-rudenya-provel-zasedanie-operativnogo1-shtaba-po-preduprezhdeniyu-zavoza-i-rasprostraneniya-koro/" TargetMode="External"/><Relationship Id="rId129" Type="http://schemas.openxmlformats.org/officeDocument/2006/relationships/hyperlink" Target="https://xn--80aeambocfgbf8ag0asfr.xn--80aaccp4ajwpkgbl4lpb.xn--p1ai/news/novosti-regiona/gubernator-igor-rudenya-pozdravil-sotrudnikov-tsentra-obrabotki-vyzovov-112-s-pyatiletiem-sluzhby/" TargetMode="External"/><Relationship Id="rId280" Type="http://schemas.openxmlformats.org/officeDocument/2006/relationships/hyperlink" Target="https://xn--b1afbmcjbrdg5afn.xn--80aaccp4ajwpkgbl4lpb.xn--p1ai/news/novosti-regiona/na-povyshenie-zarabotnoy-platy-sotrudnikov-vyezdnykh-brigad-skoroy-pomoshchi-tverskoy-oblasti-naprav/" TargetMode="External"/><Relationship Id="rId336" Type="http://schemas.openxmlformats.org/officeDocument/2006/relationships/hyperlink" Target="https://xn--80aeaggbsdn1am6affp.xn--80aaccp4ajwpkgbl4lpb.xn--p1ai/news/novosti-regiona/v-tverskoy-oblasti-napravyat-dopolnitelnye-sredstva-na-podderzhku-selkhoztovaroproizvoditeley/" TargetMode="External"/><Relationship Id="rId75" Type="http://schemas.openxmlformats.org/officeDocument/2006/relationships/hyperlink" Target="https://kimvestnik.ru/18-02-2022/guberniya/v-tverskoj-oblasti-prodolzhaetsya-snizhenie-ezhednevnoj-zabolevaemosti-koronavirusnoj-infektsiej.html" TargetMode="External"/><Relationship Id="rId140" Type="http://schemas.openxmlformats.org/officeDocument/2006/relationships/hyperlink" Target="https://xn--b1aeca2ch.xn--80aaccp4ajwpkgbl4lpb.xn--p1ai/news/novosti-regiona/gubernator-igor-rudenya-pozdravil-sotrudnikov-tsentra-obrabotki-vyzovov-112-s-pyatiletiem-sluzhby/" TargetMode="External"/><Relationship Id="rId182" Type="http://schemas.openxmlformats.org/officeDocument/2006/relationships/hyperlink" Target="https://kimvestnik.ru/18-02-2022/guberniya/v-tverskoj-oblasti-rasshiryayut-sostav-podarochnogo-nabora-dlya-novorozhdennyh-s-uchetom-mneniya-zhitelej.html" TargetMode="External"/><Relationship Id="rId378" Type="http://schemas.openxmlformats.org/officeDocument/2006/relationships/hyperlink" Target="https://&#1085;&#1072;&#1096;&#1072;&#1078;&#1080;&#1079;&#1085;&#1100;.&#1090;&#1074;&#1077;&#1088;&#1089;&#1082;&#1072;&#1103;&#1086;&#1073;&#1083;&#1072;&#1089;&#1090;&#1100;.&#1088;&#1092;/news/novosti-regiona/vo-vsemirnyy-den-ekskursovoda-v-tverskoy-oblasti-proydyet-diskussionnyy-forum/" TargetMode="External"/><Relationship Id="rId403" Type="http://schemas.openxmlformats.org/officeDocument/2006/relationships/footer" Target="footer1.xml"/><Relationship Id="rId6" Type="http://schemas.openxmlformats.org/officeDocument/2006/relationships/webSettings" Target="webSettings.xml"/><Relationship Id="rId238" Type="http://schemas.openxmlformats.org/officeDocument/2006/relationships/hyperlink" Target="https://glavny.tv/last-news/tver/v-tverskoy-oblasti-otkroyut-novoe-proizvodstvo-kommunalnoy-tehniki/" TargetMode="External"/><Relationship Id="rId291" Type="http://schemas.openxmlformats.org/officeDocument/2006/relationships/hyperlink" Target="https://tvernews.ru/news/281820/" TargetMode="External"/><Relationship Id="rId305" Type="http://schemas.openxmlformats.org/officeDocument/2006/relationships/hyperlink" Target="https://&#1084;&#1086;&#1083;&#1086;&#1082;&#1086;&#1074;&#1089;&#1082;&#1080;&#1081;&#1082;&#1088;&#1072;&#1081;.&#1090;&#1074;&#1077;&#1088;&#1089;&#1082;&#1072;&#1103;&#1086;&#1073;&#1083;&#1072;&#1089;&#1090;&#1100;.&#1088;&#1092;/news/novosti-regiona/na-regionalnykh-dorogakh-tverskoy-oblasti-vedutsya-protivopavodkovye-meropriyatiya/" TargetMode="External"/><Relationship Id="rId347" Type="http://schemas.openxmlformats.org/officeDocument/2006/relationships/hyperlink" Target="https://xn--80aaaggh4d0a.xn--80aaccp4ajwpkgbl4lpb.xn--p1ai/news/novosti-regiona/v-tverskoy-oblasti-napravyat-dopolnitelnye-sredstva-na-podderzhku-selkhoztovaroproizvoditeley/" TargetMode="External"/><Relationship Id="rId44" Type="http://schemas.openxmlformats.org/officeDocument/2006/relationships/hyperlink" Target="http://konzarya.ru/node/19365" TargetMode="External"/><Relationship Id="rId86" Type="http://schemas.openxmlformats.org/officeDocument/2006/relationships/hyperlink" Target="https://www.karavantver.ru/gubernator-v-tverskoj-oblasti-ezhednevnaja-zabolevaemost-koronavirusom-snizhaetsja/" TargetMode="External"/><Relationship Id="rId151" Type="http://schemas.openxmlformats.org/officeDocument/2006/relationships/hyperlink" Target="http://tver-news.net/other/2022/02/18/83013.html" TargetMode="External"/><Relationship Id="rId389" Type="http://schemas.openxmlformats.org/officeDocument/2006/relationships/hyperlink" Target="https://xn--80aeambocfgbf8ag0asfr.xn--80aaccp4ajwpkgbl4lpb.xn--p1ai/news/novosti-regiona/v-tverskom-suvorovskom-voennom-uchilishche-proshlo-torzhestvennoe-meropriyatie-posvyashchennoe-dnyu-/" TargetMode="External"/><Relationship Id="rId193" Type="http://schemas.openxmlformats.org/officeDocument/2006/relationships/hyperlink" Target="https://leninskoeznamya.tverreg.ru/news/novosti-regiona/lgotoy-po-transportnomu-nalogu-za-god-vospolzovalis-2160-mnogodetnykh-semey-tverskoy-oblasti/" TargetMode="External"/><Relationship Id="rId207" Type="http://schemas.openxmlformats.org/officeDocument/2006/relationships/hyperlink" Target="http://kashingazeta.ru/obshhestvo/do-2035-goda-v-tverskoj-oblasti-planiruetsya-sozdat-19-tysyach-novyx-rabochix-mest.html" TargetMode="External"/><Relationship Id="rId249" Type="http://schemas.openxmlformats.org/officeDocument/2006/relationships/hyperlink" Target="https://xn--80aeaggbsdn1am6affp.xn--80aaccp4ajwpkgbl4lpb.xn--p1ai/news/novosti-regiona/v-tverskoy-oblasti-sozdadut-4-shkolnykh-kvantoriuma/" TargetMode="External"/><Relationship Id="rId13" Type="http://schemas.openxmlformats.org/officeDocument/2006/relationships/hyperlink" Target="https://ria.ru/20220218/verkhnevolzhe-1773509182.html" TargetMode="External"/><Relationship Id="rId109" Type="http://schemas.openxmlformats.org/officeDocument/2006/relationships/hyperlink" Target="https://vedtver.ru/news/opinions/aleksandr-slepyshev-edinaja-sluzhba-112-pomogaet-luchshe-orientirovatsja-v-slozhnyh-situacijah/" TargetMode="External"/><Relationship Id="rId260" Type="http://schemas.openxmlformats.org/officeDocument/2006/relationships/hyperlink" Target="https://xn--80aaafacod0cjtobqp6g1a7c4e.xn--80aaccp4ajwpkgbl4lpb.xn--p1ai/news/novosti-regiona/v-tverskoy-oblasti-sozdadut-4-shkolnykh-kvantoriuma/" TargetMode="External"/><Relationship Id="rId316" Type="http://schemas.openxmlformats.org/officeDocument/2006/relationships/hyperlink" Target="https://tvtver.ru/news/gubernator-tverskoj-oblasti-obsudil-sfery-sotrudnichestva-s-ministrom-iz-senegala/" TargetMode="External"/><Relationship Id="rId55" Type="http://schemas.openxmlformats.org/officeDocument/2006/relationships/hyperlink" Target="https://rzhevgrad.ru/news/novoe-zdanie-dvortsa-brakosochetaniya-vo-rzheve-mobilnye-otryady-pozharotusheniya-zhiteli-regiona-obratilis-k-gubernatoru-po-voprosam-aktualnym-dlya-territorij/" TargetMode="External"/><Relationship Id="rId97" Type="http://schemas.openxmlformats.org/officeDocument/2006/relationships/hyperlink" Target="https://xn----ctbbkcp3ddjc7i.xn--p1ai/dailynews/igor-rudenya-pozdravil-sotrudnikov-sluzhby-112-s-pyatiletiem-/" TargetMode="External"/><Relationship Id="rId120" Type="http://schemas.openxmlformats.org/officeDocument/2006/relationships/hyperlink" Target="https://&#1073;&#1077;&#1083;&#1100;&#1089;&#1082;&#1072;&#1103;&#1087;&#1088;&#1072;&#1074;&#1076;&#1072;.&#1090;&#1074;&#1077;&#1088;&#1089;&#1082;&#1072;&#1103;&#1086;&#1073;&#1083;&#1072;&#1089;&#1090;&#1100;.&#1088;&#1092;/news/novosti-regiona/gubernator-igor-rudenya-pozdravil-sotrudnikov-tsentra-obrabotki-vyzovov-112-s-pyatiletiem-sluzhby/" TargetMode="External"/><Relationship Id="rId358" Type="http://schemas.openxmlformats.org/officeDocument/2006/relationships/hyperlink" Target="https://xn----ctbbkcp3ddjc7i.xn--p1ai/dailynews/v-tverskoy-oblasti-obsudyat-novye-trendy-v-sfere-turindustrii/" TargetMode="External"/><Relationship Id="rId162" Type="http://schemas.openxmlformats.org/officeDocument/2006/relationships/hyperlink" Target="http://tver-news.net/politics/2022/02/18/83063.html" TargetMode="External"/><Relationship Id="rId218" Type="http://schemas.openxmlformats.org/officeDocument/2006/relationships/hyperlink" Target="https://glavny.tv/last-news/tver/v-tverskoy-oblasti-otkroyut-novoe-proizvodstvo-kommunalnoy-tehniki-2/" TargetMode="External"/><Relationship Id="rId271" Type="http://schemas.openxmlformats.org/officeDocument/2006/relationships/hyperlink" Target="https://xn--80abdrbegn5ad8au4b7fub.xn--80aaccp4ajwpkgbl4lpb.xn--p1ai/news/novosti-regiona/na-povyshenie-zarabotnoy-platy-sotrudnikov-vyezdnykh-brigad-skoroy-pomoshchi-tverskoy-oblasti-naprav/" TargetMode="External"/><Relationship Id="rId24" Type="http://schemas.openxmlformats.org/officeDocument/2006/relationships/hyperlink" Target="https://www.afanasy.biz/news/health/188930" TargetMode="External"/><Relationship Id="rId66" Type="http://schemas.openxmlformats.org/officeDocument/2006/relationships/hyperlink" Target="https://glavny.tv/last-news/tver/novaya-transportnaya-model-budet-vnedrena-v-bologom-vyshnem-volochke-i-torzhke/" TargetMode="External"/><Relationship Id="rId131" Type="http://schemas.openxmlformats.org/officeDocument/2006/relationships/hyperlink" Target="https://xn--80aaggfbbvdpkuqnmvfs6p.xn--80aaccp4ajwpkgbl4lpb.xn--p1ai/news/novosti-regiona/gubernator-igor-rudenya-pozdra1vil-sotrudnikov-tsentra-obrabotki-vyzovov-112-s-pyatiletiem-sluzhby/" TargetMode="External"/><Relationship Id="rId327" Type="http://schemas.openxmlformats.org/officeDocument/2006/relationships/hyperlink" Target="https://vedtver.ru/news/society/v-tverskoj-oblasti-vydeljat-subsidii-na-podderzhku-selhoztovaroproizvoditelej/" TargetMode="External"/><Relationship Id="rId369" Type="http://schemas.openxmlformats.org/officeDocument/2006/relationships/hyperlink" Target="https://leninskoeznamya.tverreg.ru/news/novosti-regiona/vo-vsemirnyy-den-ekskursovoda-v-tverskoy-oblasti-proydyet-diskussionnyy-forum/" TargetMode="External"/><Relationship Id="rId173" Type="http://schemas.openxmlformats.org/officeDocument/2006/relationships/hyperlink" Target="http://bzgazeta.ru/novosti/lgotoj-po-transportnomu-nalogu-za-god-vospolzovalis-2160-mnogodetnyx-semej-tverskoj-oblasti.html" TargetMode="External"/><Relationship Id="rId229" Type="http://schemas.openxmlformats.org/officeDocument/2006/relationships/hyperlink" Target="https://xn--b1aeca2ch.xn--80aaccp4ajwpkgbl4lpb.xn--p1ai/news/novosti-regiona/v-tverskoy-oblasti-otkroyut-novoe-proizvodstvo-kommunalnoy-tekhniki/" TargetMode="External"/><Relationship Id="rId380" Type="http://schemas.openxmlformats.org/officeDocument/2006/relationships/hyperlink" Target="http://konzarya.ru/node/19361" TargetMode="External"/><Relationship Id="rId240" Type="http://schemas.openxmlformats.org/officeDocument/2006/relationships/hyperlink" Target="https://tverigrad.ru/publication/v-tverskoj-oblasti-sozdadut-4-shkolnyh-kvantoriuma/" TargetMode="External"/><Relationship Id="rId35" Type="http://schemas.openxmlformats.org/officeDocument/2006/relationships/hyperlink" Target="https://xn--80aaaggh4d0a.xn--80aaccp4ajwpkgbl4lpb.xn--p1ai/news/novosti-regiona/igor-rudenya-provel-zasedanie-operativnogo1-shtaba-po-preduprezhdeniyu-zavoza-i-rasprostraneniya-koro/" TargetMode="External"/><Relationship Id="rId77" Type="http://schemas.openxmlformats.org/officeDocument/2006/relationships/hyperlink" Target="http://kuvznama.ru/novaja-transportnaja-model-budet-vnedrena-v-bologom-vyshnem-volochke-i-torzhke.html" TargetMode="External"/><Relationship Id="rId100" Type="http://schemas.openxmlformats.org/officeDocument/2006/relationships/hyperlink" Target="https://tp.tver.ru/igor-rudenja-prinjal-uchastie-v-torzhestvennom-meroprijatii-posvjashhennom-5-letiju-centra-obrabotki-vyzovov/" TargetMode="External"/><Relationship Id="rId282" Type="http://schemas.openxmlformats.org/officeDocument/2006/relationships/hyperlink" Target="https://xn--b1aaibidbbdn6bkolfhr9u.xn--80aaccp4ajwpkgbl4lpb.xn--p1ai/news/novosti-regiona/na-povyshenie-zarabotnoy-platy-sotrudnikov-vyezdnykh-brigad-skoroy-pomoshchi-tverskoy-oblasti-naprav/" TargetMode="External"/><Relationship Id="rId338" Type="http://schemas.openxmlformats.org/officeDocument/2006/relationships/hyperlink" Target="https://&#1085;&#1072;&#1096;&#1072;&#1078;&#1080;&#1079;&#1085;&#1100;.&#1090;&#1074;&#1077;&#1088;&#1089;&#1082;&#1072;&#1103;&#1086;&#1073;&#1083;&#1072;&#1089;&#1090;&#1100;.&#1088;&#1092;/news/novosti-regiona/v-tverskoy-oblasti-napravyat-dopolnitelnye-sredstva-na-podderzhku-selkhoztovaroproizvoditeley/" TargetMode="External"/><Relationship Id="rId8" Type="http://schemas.openxmlformats.org/officeDocument/2006/relationships/endnotes" Target="endnotes.xml"/><Relationship Id="rId142" Type="http://schemas.openxmlformats.org/officeDocument/2006/relationships/hyperlink" Target="https://xn--80atgafdsv.xn--80aaccp4ajwpkgbl4lpb.xn--p1ai/news/novosti-regiona/gubernator-igor-rudenya-pozdravil-sotrudnikov-tsentra-obrabotki-vyzovov-112-s-pyatiletiem-sluzhby/" TargetMode="External"/><Relationship Id="rId184" Type="http://schemas.openxmlformats.org/officeDocument/2006/relationships/hyperlink" Target="https://&#1085;&#1072;&#1096;&#1072;&#1078;&#1080;&#1079;&#1085;&#1100;.&#1090;&#1074;&#1077;&#1088;&#1089;&#1082;&#1072;&#1103;&#1086;&#1073;&#1083;&#1072;&#1089;&#1090;&#1100;.&#1088;&#1092;/news/novosti-regiona/lgotoy-po-transportnomu-nalogu-za-god-vospolzovalis-2160-mnogodetnykh-semey-tverskoy-oblasti/" TargetMode="External"/><Relationship Id="rId391" Type="http://schemas.openxmlformats.org/officeDocument/2006/relationships/hyperlink" Target="https://leninskoeznamya.tverreg.ru/news/novosti-regiona/v-tverskom-suvorovskom-voennom-uchilishche-proshlo-torzhestvennoe-meropriyatie-posvyashchennoe-dnyu-/" TargetMode="External"/><Relationship Id="rId405" Type="http://schemas.openxmlformats.org/officeDocument/2006/relationships/footer" Target="footer3.xml"/><Relationship Id="rId251" Type="http://schemas.openxmlformats.org/officeDocument/2006/relationships/hyperlink" Target="https://xn--80aaggfbbvdpkuqnmvfs6p.xn--80aaccp4ajwpkgbl4lpb.xn--p1ai/news/novosti-regiona/v-tverskoy-oblasti-sozdadut-4-shkolnykh-kvantoriuma/" TargetMode="External"/><Relationship Id="rId46" Type="http://schemas.openxmlformats.org/officeDocument/2006/relationships/hyperlink" Target="http://tver-news.net/society/2022/02/18/83072.html" TargetMode="External"/><Relationship Id="rId293" Type="http://schemas.openxmlformats.org/officeDocument/2006/relationships/hyperlink" Target="https://tver.mk.ru/social/2022/02/18/na-regionalnykh-dorogakh-tverskoy-oblasti-nachalis-protivopavodkovye-meropriyatiya.html" TargetMode="External"/><Relationship Id="rId307" Type="http://schemas.openxmlformats.org/officeDocument/2006/relationships/hyperlink" Target="https://xn--b1afbmcjbrdg5afn.xn--80aaccp4ajwpkgbl4lpb.xn--p1ai/news/novosti-regiona/na-regionalnykh-dorogakh-tverskoy-oblasti-vedutsya-protivopavodkovye-meropriyatiya/" TargetMode="External"/><Relationship Id="rId349" Type="http://schemas.openxmlformats.org/officeDocument/2006/relationships/hyperlink" Target="https://xn--b1aaibidbbdn6bkolfhr9u.xn--80aaccp4ajwpkgbl4lpb.xn--p1ai/news/novosti-regiona/v-tverskoy-oblasti-napravyat-dopolnitelnye-sredstva-na-podderzhku-selkhoztovaroproizvoditeley/" TargetMode="External"/><Relationship Id="rId88" Type="http://schemas.openxmlformats.org/officeDocument/2006/relationships/hyperlink" Target="http://konzarya.ru/node/19330" TargetMode="External"/><Relationship Id="rId111" Type="http://schemas.openxmlformats.org/officeDocument/2006/relationships/hyperlink" Target="https://tverlife.ru/regional/maksim-sulman-vazhno-chto-na-112-okazhut-psihologicheskuju-podderzhku/" TargetMode="External"/><Relationship Id="rId153" Type="http://schemas.openxmlformats.org/officeDocument/2006/relationships/hyperlink" Target="http://tver-news.net/society/2022/02/18/82993.html" TargetMode="External"/><Relationship Id="rId195" Type="http://schemas.openxmlformats.org/officeDocument/2006/relationships/hyperlink" Target="https://vedtver.ru/news/society/lgotoj-po-transportnomu-nalogu-v-tverskoj-oblasti-vospolzovalis-bolshe-2-tysyach-semej/" TargetMode="External"/><Relationship Id="rId209" Type="http://schemas.openxmlformats.org/officeDocument/2006/relationships/hyperlink" Target="http://tver-news.net/other/2022/02/18/83017.html" TargetMode="External"/><Relationship Id="rId360" Type="http://schemas.openxmlformats.org/officeDocument/2006/relationships/hyperlink" Target="https://glavny.tv/last-news/tver/vo-vsemirnyy-den-ekskursovoda-v-tverskoy-oblasti-proydet-diskussionnyy-forum/" TargetMode="External"/><Relationship Id="rId220" Type="http://schemas.openxmlformats.org/officeDocument/2006/relationships/hyperlink" Target="http://konzarya.ru/node/19368" TargetMode="External"/><Relationship Id="rId15" Type="http://schemas.openxmlformats.org/officeDocument/2006/relationships/hyperlink" Target="https://runews24.ru/tver/18/02/2022/71eb28s7d5b63f2b098336a6b09a3db7" TargetMode="External"/><Relationship Id="rId57" Type="http://schemas.openxmlformats.org/officeDocument/2006/relationships/hyperlink" Target="https://ks-region69.com/news/143440-v-tverskoj-oblasti-snizhaetsja-zabolevaemosti-koronavirusom" TargetMode="External"/><Relationship Id="rId262" Type="http://schemas.openxmlformats.org/officeDocument/2006/relationships/hyperlink" Target="https://xn--b1aaibidbbdn6bkolfhr9u.xn--80aaccp4ajwpkgbl4lpb.xn--p1ai/news/novosti-regiona/v-tverskoy-oblasti-sozdadut-4-shkolnykh-kvantoriuma/" TargetMode="External"/><Relationship Id="rId318" Type="http://schemas.openxmlformats.org/officeDocument/2006/relationships/hyperlink" Target="https://xn-----6kcalbbrfn0iijf7msb.xn--p1ai/news/obshchestvo/tverskaya-oblast-planiruet-postavlyat-elektrolampochki-v-senegal/" TargetMode="External"/><Relationship Id="rId99" Type="http://schemas.openxmlformats.org/officeDocument/2006/relationships/hyperlink" Target="https://tver.mk.ru/social/2022/02/18/silnoe-zveno-112-spasitelnyy-nomer-otprazdnoval-pyatiletie-v-tverskoy-oblasti.html" TargetMode="External"/><Relationship Id="rId122" Type="http://schemas.openxmlformats.org/officeDocument/2006/relationships/hyperlink" Target="https://xn--80aeaggbsdn1am6affp.xn--80aaccp4ajwpkgbl4lpb.xn--p1ai/news/novosti-regiona/gubernator-igor-rudenya-pozdravil-sotrudnikov-tsentra-obrabotki-vyzovov-112-s-pyatiletiem-sluzhby/" TargetMode="External"/><Relationship Id="rId164" Type="http://schemas.openxmlformats.org/officeDocument/2006/relationships/hyperlink" Target="https://regionews.ru/novosti-tveri/v-tverskoj-oblasti-rasshiryayut-sostav-podarochnogo-nabora-dlya-novorozhdennyh-s-uchetom-mneniya-zhitelej/" TargetMode="External"/><Relationship Id="rId371" Type="http://schemas.openxmlformats.org/officeDocument/2006/relationships/hyperlink" Target="https://xn--80atgafdsv.xn--80aaccp4ajwpkgbl4lpb.xn--p1ai/news/novosti-regiona/vo-vsemirnyy-den-ekskursovoda-v-tverskoy-oblasti-proydyet-diskussionnyy-forum/" TargetMode="External"/><Relationship Id="rId26" Type="http://schemas.openxmlformats.org/officeDocument/2006/relationships/hyperlink" Target="https://xn--80abdrbegn5ad8au4b7fub.xn--80aaccp4ajwpkgbl4lpb.xn--p1ai/news/novosti-regiona/igor-rudenya-provel-zasedanie-operativnogo1-shtaba-po-preduprezhdeniyu-zavoza-i-rasprostraneniya-koro/" TargetMode="External"/><Relationship Id="rId231" Type="http://schemas.openxmlformats.org/officeDocument/2006/relationships/hyperlink" Target="https://xn--80aeambocfgbf8ag0asfr.xn--80aaccp4ajwpkgbl4lpb.xn--p1ai/news/novosti-regiona/v-tverskoy-oblasti-otkroyut-novoe-proizvodstvo-kommunalnoy-tekhniki/" TargetMode="External"/><Relationship Id="rId273" Type="http://schemas.openxmlformats.org/officeDocument/2006/relationships/hyperlink" Target="https://xn--b1aeca2ch.xn--80aaccp4ajwpkgbl4lpb.xn--p1ai/news/novosti-regiona/na-povyshenie-zarabotnoy-platy-sotrudnikov-vyezdnykh-brigad-skoroy-pomoshchi-tverskoy-oblasti-naprav/" TargetMode="External"/><Relationship Id="rId329" Type="http://schemas.openxmlformats.org/officeDocument/2006/relationships/hyperlink" Target="https://www.tver.kp.ru/online/news/4634864/" TargetMode="External"/><Relationship Id="rId68" Type="http://schemas.openxmlformats.org/officeDocument/2006/relationships/hyperlink" Target="https://glavny.tv/last-news/tver/v-tverskoy-oblasti-prodolzhaetsya-snizhenie-ezhednevnoy-zabolevaemosti-koronavirusnoy-infektsiey/" TargetMode="External"/><Relationship Id="rId133" Type="http://schemas.openxmlformats.org/officeDocument/2006/relationships/hyperlink" Target="https://tvtver.ru/news/v-tverskoj-oblasti-tsentr-obrabotki-vyzovov-112-prazdnuet-pyatiletnij-yubilej/" TargetMode="External"/><Relationship Id="rId175" Type="http://schemas.openxmlformats.org/officeDocument/2006/relationships/hyperlink" Target="http://bzgazeta.ru/novosti/v-tverskoj-oblasti-rasshiryayut-sostav-podarochnogo-nabora-dlya-novorozhdennyx-s-uchetom-mneniya-zhitelej.html" TargetMode="External"/><Relationship Id="rId340" Type="http://schemas.openxmlformats.org/officeDocument/2006/relationships/hyperlink" Target="https://&#1084;&#1086;&#1083;&#1086;&#1082;&#1086;&#1074;&#1089;&#1082;&#1080;&#1081;&#1082;&#1088;&#1072;&#1081;.&#1090;&#1074;&#1077;&#1088;&#1089;&#1082;&#1072;&#1103;&#1086;&#1073;&#1083;&#1072;&#1089;&#1090;&#1100;.&#1088;&#1092;/news/novosti-regiona/v-tverskoy-oblasti-napravyat-dopolnitelnye-sredstva-na-podderzhku-selkhoztovaroproizvoditeley/" TargetMode="External"/><Relationship Id="rId200" Type="http://schemas.openxmlformats.org/officeDocument/2006/relationships/hyperlink" Target="https://xn--80aaafacod0cjtobqp6g1a7c4e.xn--80aaccp4ajwpkgbl4lpb.xn--p1ai/news/novosti-regiona/lgotoy-po-transportnomu-nalogu-za-god-vospolzovalis-2160-mnogodetnykh-semey-tverskoy-oblasti/" TargetMode="External"/><Relationship Id="rId382" Type="http://schemas.openxmlformats.org/officeDocument/2006/relationships/hyperlink" Target="https://vedtver.ru/news/society/v-tverskom-suvorovskom-voennom-uchilishhe-proshlo-torzhestvennoe-meroprijatie-posvjashhennoe-dnju-zashhitnika-otechestva/" TargetMode="External"/><Relationship Id="rId242" Type="http://schemas.openxmlformats.org/officeDocument/2006/relationships/hyperlink" Target="https://www.tver.kp.ru/online/news/4635548/" TargetMode="External"/><Relationship Id="rId284" Type="http://schemas.openxmlformats.org/officeDocument/2006/relationships/hyperlink" Target="https://tverlife.ru/regional/na-stimulirujushhie-vyplaty-medikam-iz-bjudzheta-tverskoj-oblasti-vydelili-167-mln-rublej/" TargetMode="External"/><Relationship Id="rId37" Type="http://schemas.openxmlformats.org/officeDocument/2006/relationships/hyperlink" Target="https://xn--b1afbmcjbrdg5afn.xn--80aaccp4ajwpkgbl4lpb.xn--p1ai/news/novosti-regiona/igor-rudenya-provel-zasedanie-operativnogo1-shtaba-po-preduprezhdeniyu-zavoza-i-rasprostraneniya-koro/" TargetMode="External"/><Relationship Id="rId79" Type="http://schemas.openxmlformats.org/officeDocument/2006/relationships/hyperlink" Target="http://kuvznama.ru/v-tverskoj-oblasti-prodolzhaetsja-snizhenie-ezhednevnoj-zabolevaemosti-koronavirusnoj-infekciej.html" TargetMode="External"/><Relationship Id="rId102" Type="http://schemas.openxmlformats.org/officeDocument/2006/relationships/hyperlink" Target="https://tverlife.ru/regional/vladislav-shorikov-sluzhba-112-nadezhnoe-plecho-dlja-zhitelej-verhnevolzhja/" TargetMode="External"/><Relationship Id="rId144" Type="http://schemas.openxmlformats.org/officeDocument/2006/relationships/hyperlink" Target="https://xn--b1afbmcjbrdg5afn.xn--80aaccp4ajwpkgbl4lpb.xn--p1ai/news/novosti-regiona/gubernator-igor-rudenya-pozdravil-sotrudnikov-tsentra-obrabotki-vyzovov-112-s-pyatiletiem-sluzhby/" TargetMode="External"/><Relationship Id="rId90" Type="http://schemas.openxmlformats.org/officeDocument/2006/relationships/hyperlink" Target="https://www.inform69.ru/news/obschestvo/igor-rudenya-v-pryamom-efire-telekanala-rossiya-24-tver-rasskazal-o-klyuchevyh-proektah-v-ekonomike-i-razvitii-infrastruktury-regiona.html" TargetMode="External"/><Relationship Id="rId186" Type="http://schemas.openxmlformats.org/officeDocument/2006/relationships/hyperlink" Target="https://&#1084;&#1086;&#1083;&#1086;&#1082;&#1086;&#1074;&#1089;&#1082;&#1080;&#1081;&#1082;&#1088;&#1072;&#1081;.&#1090;&#1074;&#1077;&#1088;&#1089;&#1082;&#1072;&#1103;&#1086;&#1073;&#1083;&#1072;&#1089;&#1090;&#1100;.&#1088;&#1092;/news/novosti-regiona/lgotoy-po-transportnomu-nalogu-za-god-vospolzovalis-2160-mnogodetnykh-semey-tverskoy-oblasti/" TargetMode="External"/><Relationship Id="rId351" Type="http://schemas.openxmlformats.org/officeDocument/2006/relationships/hyperlink" Target="http://bzgazeta.ru/novosti/v-tverskoj-oblasti-napravyat-dopolnitelnye-sredstva-na-podderzhku-selxoztovaroproizvoditelej.html" TargetMode="External"/><Relationship Id="rId393" Type="http://schemas.openxmlformats.org/officeDocument/2006/relationships/hyperlink" Target="https://xn--80atgafdsv.xn--80aaccp4ajwpkgbl4lpb.xn--p1ai/news/novosti-regiona/v-tverskom-suvorovskom-voennom-uchilishche-proshlo-torzhestvennoe-meropriyatie-posvyashchennoe-dnyu-/" TargetMode="External"/><Relationship Id="rId40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omepc\Downloads\&#1044;&#1045;&#1053;&#1068;_19-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omepc\Downloads\&#1044;&#1045;&#1053;&#1068;_19-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omepc\Downloads\&#1044;&#1045;&#1053;&#1068;_19-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Lbls>
            <c:txPr>
              <a:bodyPr rot="0" vert="horz"/>
              <a:lstStyle/>
              <a:p>
                <a:pPr algn="ctr">
                  <a:defRPr/>
                </a:pPr>
                <a:endParaRPr lang="ru-RU"/>
              </a:p>
            </c:txPr>
            <c:showLegendKey val="0"/>
            <c:showVal val="0"/>
            <c:showCatName val="0"/>
            <c:showSerName val="0"/>
            <c:showPercent val="1"/>
            <c:showBubbleSize val="0"/>
            <c:showLeaderLines val="1"/>
          </c:dLbls>
          <c:cat>
            <c:strRef>
              <c:f>'[ДЕНЬ_19-02-2022.xlsx]СМИ по категориям'!$C$22;'[ДЕНЬ_19-02-2022.xlsx]СМИ по категориям'!$D$22;'[ДЕНЬ_19-02-2022.xlsx]СМИ по категориям'!$E$22;'[ДЕНЬ_19-02-2022.xlsx]СМИ по категориям'!$F$22;'[ДЕНЬ_19-02-2022.xlsx]СМИ по категориям'!$G$22;'[ДЕНЬ_19-02-2022.xlsx]СМИ по категориям'!$H$22;'[ДЕНЬ_19-02-2022.xlsx]СМИ по категориям'!$I$22</c:f>
              <c:strCache>
                <c:ptCount val="3"/>
                <c:pt idx="0">
                  <c:v>Информагентства</c:v>
                </c:pt>
                <c:pt idx="1">
                  <c:v>Интернет</c:v>
                </c:pt>
                <c:pt idx="2">
                  <c:v>ТВ</c:v>
                </c:pt>
              </c:strCache>
            </c:strRef>
          </c:cat>
          <c:val>
            <c:numRef>
              <c:f>'[ДЕНЬ_19-02-2022.xlsx]СМИ по категориям'!$C$23;'[ДЕНЬ_19-02-2022.xlsx]СМИ по категориям'!$D$23;'[ДЕНЬ_19-02-2022.xlsx]СМИ по категориям'!$E$23;'[ДЕНЬ_19-02-2022.xlsx]СМИ по категориям'!$F$23;'[ДЕНЬ_19-02-2022.xlsx]СМИ по категориям'!$G$23;'[ДЕНЬ_19-02-2022.xlsx]СМИ по категориям'!$H$23;'[ДЕНЬ_19-02-2022.xlsx]СМИ по категориям'!$I$23</c:f>
              <c:numCache>
                <c:formatCode>General</c:formatCode>
                <c:ptCount val="3"/>
                <c:pt idx="0">
                  <c:v>16</c:v>
                </c:pt>
                <c:pt idx="1">
                  <c:v>402</c:v>
                </c:pt>
                <c:pt idx="2">
                  <c:v>15</c:v>
                </c:pt>
              </c:numCache>
            </c:numRef>
          </c:val>
        </c:ser>
        <c:dLbls>
          <c:showLegendKey val="0"/>
          <c:showVal val="0"/>
          <c:showCatName val="0"/>
          <c:showSerName val="0"/>
          <c:showPercent val="0"/>
          <c:showBubbleSize val="0"/>
          <c:showLeaderLines val="1"/>
        </c:dLbls>
        <c:firstSliceAng val="0"/>
        <c:holeSize val="50"/>
      </c:doughnutChart>
      <c:spPr>
        <a:solidFill>
          <a:srgbClr val="FFFFFF"/>
        </a:solidFill>
        <a:ln w="12700">
          <a:noFill/>
        </a:ln>
      </c:spPr>
    </c:plotArea>
    <c:legend>
      <c:legendPos val="b"/>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Федеральный уровень</c:v>
          </c:tx>
          <c:invertIfNegative val="0"/>
          <c:cat>
            <c:strRef>
              <c:f>'[ДЕНЬ_19-02-2022.xlsx]СМИ по категориям'!$C$25;'[ДЕНЬ_19-02-2022.xlsx]СМИ по категориям'!$D$25;'[ДЕНЬ_19-02-2022.xlsx]СМИ по категориям'!$E$25;'[ДЕНЬ_19-02-2022.xlsx]СМИ по категориям'!$F$25;'[ДЕНЬ_19-02-2022.xlsx]СМИ по категориям'!$G$25;'[ДЕНЬ_19-02-2022.xlsx]СМИ по категориям'!$H$25;'[ДЕНЬ_19-02-2022.xlsx]СМИ по категориям'!$I$25</c:f>
              <c:strCache>
                <c:ptCount val="3"/>
                <c:pt idx="0">
                  <c:v>Информагентства</c:v>
                </c:pt>
                <c:pt idx="1">
                  <c:v>Интернет</c:v>
                </c:pt>
                <c:pt idx="2">
                  <c:v>ТВ</c:v>
                </c:pt>
              </c:strCache>
            </c:strRef>
          </c:cat>
          <c:val>
            <c:numRef>
              <c:f>'[ДЕНЬ_19-02-2022.xlsx]СМИ по категориям'!$C$26;'[ДЕНЬ_19-02-2022.xlsx]СМИ по категориям'!$D$26;'[ДЕНЬ_19-02-2022.xlsx]СМИ по категориям'!$E$26;'[ДЕНЬ_19-02-2022.xlsx]СМИ по категориям'!$F$26;'[ДЕНЬ_19-02-2022.xlsx]СМИ по категориям'!$G$26;'[ДЕНЬ_19-02-2022.xlsx]СМИ по категориям'!$H$26;'[ДЕНЬ_19-02-2022.xlsx]СМИ по категориям'!$I$26</c:f>
              <c:numCache>
                <c:formatCode>General</c:formatCode>
                <c:ptCount val="3"/>
                <c:pt idx="0">
                  <c:v>8</c:v>
                </c:pt>
                <c:pt idx="1">
                  <c:v>16</c:v>
                </c:pt>
                <c:pt idx="2">
                  <c:v>0</c:v>
                </c:pt>
              </c:numCache>
            </c:numRef>
          </c:val>
        </c:ser>
        <c:ser>
          <c:idx val="1"/>
          <c:order val="1"/>
          <c:tx>
            <c:v>Региональный уровень</c:v>
          </c:tx>
          <c:invertIfNegative val="0"/>
          <c:cat>
            <c:strRef>
              <c:f>'[ДЕНЬ_19-02-2022.xlsx]СМИ по категориям'!$C$25;'[ДЕНЬ_19-02-2022.xlsx]СМИ по категориям'!$D$25;'[ДЕНЬ_19-02-2022.xlsx]СМИ по категориям'!$E$25;'[ДЕНЬ_19-02-2022.xlsx]СМИ по категориям'!$F$25;'[ДЕНЬ_19-02-2022.xlsx]СМИ по категориям'!$G$25;'[ДЕНЬ_19-02-2022.xlsx]СМИ по категориям'!$H$25;'[ДЕНЬ_19-02-2022.xlsx]СМИ по категориям'!$I$25</c:f>
              <c:strCache>
                <c:ptCount val="3"/>
                <c:pt idx="0">
                  <c:v>Информагентства</c:v>
                </c:pt>
                <c:pt idx="1">
                  <c:v>Интернет</c:v>
                </c:pt>
                <c:pt idx="2">
                  <c:v>ТВ</c:v>
                </c:pt>
              </c:strCache>
            </c:strRef>
          </c:cat>
          <c:val>
            <c:numRef>
              <c:f>'[ДЕНЬ_19-02-2022.xlsx]СМИ по категориям'!$C$27;'[ДЕНЬ_19-02-2022.xlsx]СМИ по категориям'!$D$27;'[ДЕНЬ_19-02-2022.xlsx]СМИ по категориям'!$E$27;'[ДЕНЬ_19-02-2022.xlsx]СМИ по категориям'!$F$27;'[ДЕНЬ_19-02-2022.xlsx]СМИ по категориям'!$G$27;'[ДЕНЬ_19-02-2022.xlsx]СМИ по категориям'!$H$27;'[ДЕНЬ_19-02-2022.xlsx]СМИ по категориям'!$I$27</c:f>
              <c:numCache>
                <c:formatCode>General</c:formatCode>
                <c:ptCount val="3"/>
                <c:pt idx="0">
                  <c:v>8</c:v>
                </c:pt>
                <c:pt idx="1">
                  <c:v>386</c:v>
                </c:pt>
                <c:pt idx="2">
                  <c:v>15</c:v>
                </c:pt>
              </c:numCache>
            </c:numRef>
          </c:val>
        </c:ser>
        <c:ser>
          <c:idx val="2"/>
          <c:order val="2"/>
          <c:tx>
            <c:v>Зарубежный уровень</c:v>
          </c:tx>
          <c:invertIfNegative val="0"/>
          <c:cat>
            <c:strRef>
              <c:f>'[ДЕНЬ_19-02-2022.xlsx]СМИ по категориям'!$C$25;'[ДЕНЬ_19-02-2022.xlsx]СМИ по категориям'!$D$25;'[ДЕНЬ_19-02-2022.xlsx]СМИ по категориям'!$E$25;'[ДЕНЬ_19-02-2022.xlsx]СМИ по категориям'!$F$25;'[ДЕНЬ_19-02-2022.xlsx]СМИ по категориям'!$G$25;'[ДЕНЬ_19-02-2022.xlsx]СМИ по категориям'!$H$25;'[ДЕНЬ_19-02-2022.xlsx]СМИ по категориям'!$I$25</c:f>
              <c:strCache>
                <c:ptCount val="3"/>
                <c:pt idx="0">
                  <c:v>Информагентства</c:v>
                </c:pt>
                <c:pt idx="1">
                  <c:v>Интернет</c:v>
                </c:pt>
                <c:pt idx="2">
                  <c:v>ТВ</c:v>
                </c:pt>
              </c:strCache>
            </c:strRef>
          </c:cat>
          <c:val>
            <c:numRef>
              <c:f>'[ДЕНЬ_19-02-2022.xlsx]СМИ по категориям'!$C$28;'[ДЕНЬ_19-02-2022.xlsx]СМИ по категориям'!$D$28;'[ДЕНЬ_19-02-2022.xlsx]СМИ по категориям'!$E$28;'[ДЕНЬ_19-02-2022.xlsx]СМИ по категориям'!$F$28;'[ДЕНЬ_19-02-2022.xlsx]СМИ по категориям'!$G$28;'[ДЕНЬ_19-02-2022.xlsx]СМИ по категориям'!$H$28;'[ДЕНЬ_19-02-2022.xlsx]СМИ по категориям'!$I$28</c:f>
              <c:numCache>
                <c:formatCode>General</c:formatCode>
                <c:ptCount val="3"/>
                <c:pt idx="0">
                  <c:v>0</c:v>
                </c:pt>
                <c:pt idx="1">
                  <c:v>0</c:v>
                </c:pt>
                <c:pt idx="2">
                  <c:v>0</c:v>
                </c:pt>
              </c:numCache>
            </c:numRef>
          </c:val>
        </c:ser>
        <c:dLbls>
          <c:showLegendKey val="0"/>
          <c:showVal val="0"/>
          <c:showCatName val="0"/>
          <c:showSerName val="0"/>
          <c:showPercent val="0"/>
          <c:showBubbleSize val="0"/>
        </c:dLbls>
        <c:gapWidth val="150"/>
        <c:overlap val="100"/>
        <c:axId val="194174976"/>
        <c:axId val="197497344"/>
      </c:barChart>
      <c:catAx>
        <c:axId val="194174976"/>
        <c:scaling>
          <c:orientation val="maxMin"/>
        </c:scaling>
        <c:delete val="0"/>
        <c:axPos val="l"/>
        <c:numFmt formatCode="General" sourceLinked="1"/>
        <c:majorTickMark val="out"/>
        <c:minorTickMark val="none"/>
        <c:tickLblPos val="low"/>
        <c:crossAx val="197497344"/>
        <c:crosses val="autoZero"/>
        <c:auto val="0"/>
        <c:lblAlgn val="ctr"/>
        <c:lblOffset val="100"/>
        <c:tickLblSkip val="1"/>
        <c:noMultiLvlLbl val="0"/>
      </c:catAx>
      <c:valAx>
        <c:axId val="197497344"/>
        <c:scaling>
          <c:orientation val="minMax"/>
        </c:scaling>
        <c:delete val="0"/>
        <c:axPos val="t"/>
        <c:numFmt formatCode="General" sourceLinked="1"/>
        <c:majorTickMark val="in"/>
        <c:minorTickMark val="none"/>
        <c:tickLblPos val="nextTo"/>
        <c:crossAx val="194174976"/>
        <c:crosses val="autoZero"/>
        <c:crossBetween val="between"/>
      </c:valAx>
      <c:spPr>
        <a:solidFill>
          <a:srgbClr val="FFFFFF"/>
        </a:solidFill>
        <a:ln w="12700">
          <a:noFill/>
        </a:ln>
      </c:spPr>
    </c:plotArea>
    <c:legend>
      <c:legendPos val="b"/>
      <c:legendEntry>
        <c:idx val="2"/>
        <c:delete val="1"/>
      </c:legendEntry>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60986320799154226"/>
          <c:y val="1.2778130998702194E-2"/>
          <c:w val="0.34394034023835518"/>
          <c:h val="0.96702630178504922"/>
        </c:manualLayout>
      </c:layout>
      <c:barChart>
        <c:barDir val="bar"/>
        <c:grouping val="clustered"/>
        <c:varyColors val="0"/>
        <c:ser>
          <c:idx val="0"/>
          <c:order val="0"/>
          <c:tx>
            <c:v>Медиаиндекс</c:v>
          </c:tx>
          <c:invertIfNegative val="0"/>
          <c:dLbls>
            <c:txPr>
              <a:bodyPr rot="0" vert="horz"/>
              <a:lstStyle/>
              <a:p>
                <a:pPr algn="ctr">
                  <a:defRPr b="1"/>
                </a:pPr>
                <a:endParaRPr lang="ru-RU"/>
              </a:p>
            </c:txPr>
            <c:showLegendKey val="0"/>
            <c:showVal val="1"/>
            <c:showCatName val="0"/>
            <c:showSerName val="0"/>
            <c:showPercent val="0"/>
            <c:showBubbleSize val="0"/>
            <c:showLeaderLines val="0"/>
          </c:dLbls>
          <c:cat>
            <c:strRef>
              <c:f>'[ДЕНЬ_19-02-2022.xlsx]СМИ по МедиаИндексу'!$B$28:$B$75</c:f>
              <c:strCache>
                <c:ptCount val="48"/>
                <c:pt idx="0">
                  <c:v>РИА Новости</c:v>
                </c:pt>
                <c:pt idx="1">
                  <c:v>Tverigrad.ru</c:v>
                </c:pt>
                <c:pt idx="2">
                  <c:v>Тверская жизнь (tverlife.ru)</c:v>
                </c:pt>
                <c:pt idx="3">
                  <c:v>Тверские ведомости (vedtver.ru)</c:v>
                </c:pt>
                <c:pt idx="4">
                  <c:v>Тверское информационное агентство (tvernews.ru)</c:v>
                </c:pt>
                <c:pt idx="5">
                  <c:v>Афанасий-бизнес (afanasy.biz)</c:v>
                </c:pt>
                <c:pt idx="6">
                  <c:v>ГТРК Тверь</c:v>
                </c:pt>
                <c:pt idx="7">
                  <c:v>Главный региональный (glavny.tv)</c:v>
                </c:pt>
                <c:pt idx="8">
                  <c:v>Заря (konzarya.ru)</c:v>
                </c:pt>
                <c:pt idx="9">
                  <c:v>Караван Ярмарка (karavantver.ru)</c:v>
                </c:pt>
                <c:pt idx="10">
                  <c:v>TvTver.ru</c:v>
                </c:pt>
                <c:pt idx="11">
                  <c:v>Аргументы и Факты (tver.aif.ru)</c:v>
                </c:pt>
                <c:pt idx="12">
                  <c:v>Край справедливости (ks-region69.com)</c:v>
                </c:pt>
                <c:pt idx="13">
                  <c:v>Тверь (toptver.ru)</c:v>
                </c:pt>
                <c:pt idx="14">
                  <c:v>Московский Комсомолец (tver.mk.ru)</c:v>
                </c:pt>
                <c:pt idx="15">
                  <c:v>Новости Твери (tver-news.net)</c:v>
                </c:pt>
                <c:pt idx="16">
                  <c:v>Комсомольская правда (tver.kp.ru)</c:v>
                </c:pt>
                <c:pt idx="17">
                  <c:v>Родная земля (r-zemlya.ru)</c:v>
                </c:pt>
                <c:pt idx="18">
                  <c:v>7x7 (7x7-journal.ru)</c:v>
                </c:pt>
                <c:pt idx="19">
                  <c:v>Знамя (kuvznama.ru)</c:v>
                </c:pt>
                <c:pt idx="20">
                  <c:v>Бельская правда (бельскаяправда.тверскаяобласть.рф)</c:v>
                </c:pt>
                <c:pt idx="21">
                  <c:v>Вся Тверь (газета-вся-тверь.рф)</c:v>
                </c:pt>
                <c:pt idx="22">
                  <c:v>Молоковский край (молоковскийкрай.тверскаяобласть.рф)</c:v>
                </c:pt>
                <c:pt idx="23">
                  <c:v>Авангард (авангард.тверскаяобласть.рф)</c:v>
                </c:pt>
                <c:pt idx="24">
                  <c:v>Андреапольские вести (андреапольскиевести.тверскаяобласть.рф)</c:v>
                </c:pt>
                <c:pt idx="25">
                  <c:v>Вперед (вперед.тверскаяобласть.рф)</c:v>
                </c:pt>
                <c:pt idx="26">
                  <c:v>Вышневолоцкая правда (вышневолоцкаяправда.тверскаяобласть.рф)</c:v>
                </c:pt>
                <c:pt idx="27">
                  <c:v>Жарковский вестник (жарковскийвестник.тверскаяобласть.рф)</c:v>
                </c:pt>
                <c:pt idx="28">
                  <c:v>Зубцовская жизнь (зубцовскаяжизнь.тверскаяобласть.рф)</c:v>
                </c:pt>
                <c:pt idx="29">
                  <c:v>Коммунар (коммунар.тверскаяобласть.рф)</c:v>
                </c:pt>
                <c:pt idx="30">
                  <c:v>Ленинское знамя (leninskoeznamya.tverreg.ru)</c:v>
                </c:pt>
                <c:pt idx="31">
                  <c:v>Лесной вестник (леснойвестник.тверскаяобласть.рф)</c:v>
                </c:pt>
                <c:pt idx="32">
                  <c:v>Новая жизнь (новаяжизнь.тверскаяобласть.рф)</c:v>
                </c:pt>
                <c:pt idx="33">
                  <c:v>Сандовские вести (сандовскиевести.тверскаяобласть.рф)</c:v>
                </c:pt>
                <c:pt idx="34">
                  <c:v>Спировские известия (спировскиеизвестия.тверскаяобласть.рф)</c:v>
                </c:pt>
                <c:pt idx="35">
                  <c:v>PANORAMA PRO (panoramapro.ru)</c:v>
                </c:pt>
                <c:pt idx="36">
                  <c:v>Удомельская газета (udomelskaya-gazeta.ru)</c:v>
                </c:pt>
                <c:pt idx="37">
                  <c:v>Наша жизнь (нашажизнь.тверскаяобласть.рф)</c:v>
                </c:pt>
                <c:pt idx="38">
                  <c:v>Бежецкая жизнь (bzgazeta.ru)</c:v>
                </c:pt>
                <c:pt idx="39">
                  <c:v>Кимрский вестник (kimvestnik.ru)</c:v>
                </c:pt>
                <c:pt idx="40">
                  <c:v>Тверской проспект (tp.tver.ru)</c:v>
                </c:pt>
                <c:pt idx="41">
                  <c:v>Кашинская газета (kashingazeta.ru)</c:v>
                </c:pt>
                <c:pt idx="42">
                  <c:v>Новоторжский вестник (nvestnik.ru)</c:v>
                </c:pt>
                <c:pt idx="43">
                  <c:v>Inform69.ru</c:v>
                </c:pt>
                <c:pt idx="44">
                  <c:v>ВОТ! (vot69.ru)</c:v>
                </c:pt>
                <c:pt idx="45">
                  <c:v>Кимры Сегодня (kimrypress.ru)</c:v>
                </c:pt>
                <c:pt idx="46">
                  <c:v>Старицкий вестник (st-vestnik.ru)</c:v>
                </c:pt>
                <c:pt idx="47">
                  <c:v>Верхневолжская правда (vvpravda.ru)</c:v>
                </c:pt>
              </c:strCache>
            </c:strRef>
          </c:cat>
          <c:val>
            <c:numRef>
              <c:f>'[ДЕНЬ_19-02-2022.xlsx]СМИ по МедиаИндексу'!$C$28:$C$75</c:f>
              <c:numCache>
                <c:formatCode>General</c:formatCode>
                <c:ptCount val="48"/>
                <c:pt idx="0">
                  <c:v>644</c:v>
                </c:pt>
                <c:pt idx="1">
                  <c:v>388</c:v>
                </c:pt>
                <c:pt idx="2">
                  <c:v>177</c:v>
                </c:pt>
                <c:pt idx="3">
                  <c:v>175</c:v>
                </c:pt>
                <c:pt idx="4">
                  <c:v>123</c:v>
                </c:pt>
                <c:pt idx="5">
                  <c:v>102</c:v>
                </c:pt>
                <c:pt idx="6">
                  <c:v>101</c:v>
                </c:pt>
                <c:pt idx="7">
                  <c:v>89</c:v>
                </c:pt>
                <c:pt idx="8">
                  <c:v>72</c:v>
                </c:pt>
                <c:pt idx="9">
                  <c:v>66</c:v>
                </c:pt>
                <c:pt idx="10">
                  <c:v>64</c:v>
                </c:pt>
                <c:pt idx="11">
                  <c:v>42</c:v>
                </c:pt>
                <c:pt idx="12">
                  <c:v>40</c:v>
                </c:pt>
                <c:pt idx="13">
                  <c:v>36</c:v>
                </c:pt>
                <c:pt idx="14">
                  <c:v>29</c:v>
                </c:pt>
                <c:pt idx="15">
                  <c:v>28</c:v>
                </c:pt>
                <c:pt idx="16">
                  <c:v>26</c:v>
                </c:pt>
                <c:pt idx="17">
                  <c:v>17</c:v>
                </c:pt>
                <c:pt idx="18">
                  <c:v>13</c:v>
                </c:pt>
                <c:pt idx="19">
                  <c:v>12</c:v>
                </c:pt>
                <c:pt idx="20">
                  <c:v>11</c:v>
                </c:pt>
                <c:pt idx="21">
                  <c:v>11</c:v>
                </c:pt>
                <c:pt idx="22">
                  <c:v>11</c:v>
                </c:pt>
                <c:pt idx="23">
                  <c:v>10</c:v>
                </c:pt>
                <c:pt idx="24">
                  <c:v>10</c:v>
                </c:pt>
                <c:pt idx="25">
                  <c:v>10</c:v>
                </c:pt>
                <c:pt idx="26">
                  <c:v>10</c:v>
                </c:pt>
                <c:pt idx="27">
                  <c:v>10</c:v>
                </c:pt>
                <c:pt idx="28">
                  <c:v>10</c:v>
                </c:pt>
                <c:pt idx="29">
                  <c:v>10</c:v>
                </c:pt>
                <c:pt idx="30">
                  <c:v>10</c:v>
                </c:pt>
                <c:pt idx="31">
                  <c:v>10</c:v>
                </c:pt>
                <c:pt idx="32">
                  <c:v>10</c:v>
                </c:pt>
                <c:pt idx="33">
                  <c:v>10</c:v>
                </c:pt>
                <c:pt idx="34">
                  <c:v>10</c:v>
                </c:pt>
                <c:pt idx="35">
                  <c:v>9</c:v>
                </c:pt>
                <c:pt idx="36">
                  <c:v>9</c:v>
                </c:pt>
                <c:pt idx="37">
                  <c:v>8</c:v>
                </c:pt>
                <c:pt idx="38">
                  <c:v>6</c:v>
                </c:pt>
                <c:pt idx="39">
                  <c:v>6</c:v>
                </c:pt>
                <c:pt idx="40">
                  <c:v>6</c:v>
                </c:pt>
                <c:pt idx="41">
                  <c:v>4</c:v>
                </c:pt>
                <c:pt idx="42">
                  <c:v>4</c:v>
                </c:pt>
                <c:pt idx="43">
                  <c:v>3</c:v>
                </c:pt>
                <c:pt idx="44">
                  <c:v>3</c:v>
                </c:pt>
                <c:pt idx="45">
                  <c:v>2</c:v>
                </c:pt>
                <c:pt idx="46">
                  <c:v>2</c:v>
                </c:pt>
                <c:pt idx="47">
                  <c:v>1</c:v>
                </c:pt>
              </c:numCache>
            </c:numRef>
          </c:val>
        </c:ser>
        <c:ser>
          <c:idx val="1"/>
          <c:order val="1"/>
          <c:tx>
            <c:v>Код-во сообщений</c:v>
          </c:tx>
          <c:invertIfNegative val="0"/>
          <c:dLbls>
            <c:dLblPos val="inBase"/>
            <c:showLegendKey val="0"/>
            <c:showVal val="1"/>
            <c:showCatName val="0"/>
            <c:showSerName val="0"/>
            <c:showPercent val="0"/>
            <c:showBubbleSize val="0"/>
            <c:showLeaderLines val="0"/>
          </c:dLbls>
          <c:cat>
            <c:strRef>
              <c:f>'[ДЕНЬ_19-02-2022.xlsx]СМИ по МедиаИндексу'!$B$28:$B$75</c:f>
              <c:strCache>
                <c:ptCount val="48"/>
                <c:pt idx="0">
                  <c:v>РИА Новости</c:v>
                </c:pt>
                <c:pt idx="1">
                  <c:v>Tverigrad.ru</c:v>
                </c:pt>
                <c:pt idx="2">
                  <c:v>Тверская жизнь (tverlife.ru)</c:v>
                </c:pt>
                <c:pt idx="3">
                  <c:v>Тверские ведомости (vedtver.ru)</c:v>
                </c:pt>
                <c:pt idx="4">
                  <c:v>Тверское информационное агентство (tvernews.ru)</c:v>
                </c:pt>
                <c:pt idx="5">
                  <c:v>Афанасий-бизнес (afanasy.biz)</c:v>
                </c:pt>
                <c:pt idx="6">
                  <c:v>ГТРК Тверь</c:v>
                </c:pt>
                <c:pt idx="7">
                  <c:v>Главный региональный (glavny.tv)</c:v>
                </c:pt>
                <c:pt idx="8">
                  <c:v>Заря (konzarya.ru)</c:v>
                </c:pt>
                <c:pt idx="9">
                  <c:v>Караван Ярмарка (karavantver.ru)</c:v>
                </c:pt>
                <c:pt idx="10">
                  <c:v>TvTver.ru</c:v>
                </c:pt>
                <c:pt idx="11">
                  <c:v>Аргументы и Факты (tver.aif.ru)</c:v>
                </c:pt>
                <c:pt idx="12">
                  <c:v>Край справедливости (ks-region69.com)</c:v>
                </c:pt>
                <c:pt idx="13">
                  <c:v>Тверь (toptver.ru)</c:v>
                </c:pt>
                <c:pt idx="14">
                  <c:v>Московский Комсомолец (tver.mk.ru)</c:v>
                </c:pt>
                <c:pt idx="15">
                  <c:v>Новости Твери (tver-news.net)</c:v>
                </c:pt>
                <c:pt idx="16">
                  <c:v>Комсомольская правда (tver.kp.ru)</c:v>
                </c:pt>
                <c:pt idx="17">
                  <c:v>Родная земля (r-zemlya.ru)</c:v>
                </c:pt>
                <c:pt idx="18">
                  <c:v>7x7 (7x7-journal.ru)</c:v>
                </c:pt>
                <c:pt idx="19">
                  <c:v>Знамя (kuvznama.ru)</c:v>
                </c:pt>
                <c:pt idx="20">
                  <c:v>Бельская правда (бельскаяправда.тверскаяобласть.рф)</c:v>
                </c:pt>
                <c:pt idx="21">
                  <c:v>Вся Тверь (газета-вся-тверь.рф)</c:v>
                </c:pt>
                <c:pt idx="22">
                  <c:v>Молоковский край (молоковскийкрай.тверскаяобласть.рф)</c:v>
                </c:pt>
                <c:pt idx="23">
                  <c:v>Авангард (авангард.тверскаяобласть.рф)</c:v>
                </c:pt>
                <c:pt idx="24">
                  <c:v>Андреапольские вести (андреапольскиевести.тверскаяобласть.рф)</c:v>
                </c:pt>
                <c:pt idx="25">
                  <c:v>Вперед (вперед.тверскаяобласть.рф)</c:v>
                </c:pt>
                <c:pt idx="26">
                  <c:v>Вышневолоцкая правда (вышневолоцкаяправда.тверскаяобласть.рф)</c:v>
                </c:pt>
                <c:pt idx="27">
                  <c:v>Жарковский вестник (жарковскийвестник.тверскаяобласть.рф)</c:v>
                </c:pt>
                <c:pt idx="28">
                  <c:v>Зубцовская жизнь (зубцовскаяжизнь.тверскаяобласть.рф)</c:v>
                </c:pt>
                <c:pt idx="29">
                  <c:v>Коммунар (коммунар.тверскаяобласть.рф)</c:v>
                </c:pt>
                <c:pt idx="30">
                  <c:v>Ленинское знамя (leninskoeznamya.tverreg.ru)</c:v>
                </c:pt>
                <c:pt idx="31">
                  <c:v>Лесной вестник (леснойвестник.тверскаяобласть.рф)</c:v>
                </c:pt>
                <c:pt idx="32">
                  <c:v>Новая жизнь (новаяжизнь.тверскаяобласть.рф)</c:v>
                </c:pt>
                <c:pt idx="33">
                  <c:v>Сандовские вести (сандовскиевести.тверскаяобласть.рф)</c:v>
                </c:pt>
                <c:pt idx="34">
                  <c:v>Спировские известия (спировскиеизвестия.тверскаяобласть.рф)</c:v>
                </c:pt>
                <c:pt idx="35">
                  <c:v>PANORAMA PRO (panoramapro.ru)</c:v>
                </c:pt>
                <c:pt idx="36">
                  <c:v>Удомельская газета (udomelskaya-gazeta.ru)</c:v>
                </c:pt>
                <c:pt idx="37">
                  <c:v>Наша жизнь (нашажизнь.тверскаяобласть.рф)</c:v>
                </c:pt>
                <c:pt idx="38">
                  <c:v>Бежецкая жизнь (bzgazeta.ru)</c:v>
                </c:pt>
                <c:pt idx="39">
                  <c:v>Кимрский вестник (kimvestnik.ru)</c:v>
                </c:pt>
                <c:pt idx="40">
                  <c:v>Тверской проспект (tp.tver.ru)</c:v>
                </c:pt>
                <c:pt idx="41">
                  <c:v>Кашинская газета (kashingazeta.ru)</c:v>
                </c:pt>
                <c:pt idx="42">
                  <c:v>Новоторжский вестник (nvestnik.ru)</c:v>
                </c:pt>
                <c:pt idx="43">
                  <c:v>Inform69.ru</c:v>
                </c:pt>
                <c:pt idx="44">
                  <c:v>ВОТ! (vot69.ru)</c:v>
                </c:pt>
                <c:pt idx="45">
                  <c:v>Кимры Сегодня (kimrypress.ru)</c:v>
                </c:pt>
                <c:pt idx="46">
                  <c:v>Старицкий вестник (st-vestnik.ru)</c:v>
                </c:pt>
                <c:pt idx="47">
                  <c:v>Верхневолжская правда (vvpravda.ru)</c:v>
                </c:pt>
              </c:strCache>
            </c:strRef>
          </c:cat>
          <c:val>
            <c:numRef>
              <c:f>'[ДЕНЬ_19-02-2022.xlsx]СМИ по МедиаИндексу'!$D$28:$D$75</c:f>
              <c:numCache>
                <c:formatCode>General</c:formatCode>
                <c:ptCount val="48"/>
                <c:pt idx="0">
                  <c:v>5</c:v>
                </c:pt>
                <c:pt idx="1">
                  <c:v>9</c:v>
                </c:pt>
                <c:pt idx="2">
                  <c:v>19</c:v>
                </c:pt>
                <c:pt idx="3">
                  <c:v>17</c:v>
                </c:pt>
                <c:pt idx="4">
                  <c:v>8</c:v>
                </c:pt>
                <c:pt idx="5">
                  <c:v>5</c:v>
                </c:pt>
                <c:pt idx="6">
                  <c:v>15</c:v>
                </c:pt>
                <c:pt idx="7">
                  <c:v>9</c:v>
                </c:pt>
                <c:pt idx="8">
                  <c:v>20</c:v>
                </c:pt>
                <c:pt idx="9">
                  <c:v>7</c:v>
                </c:pt>
                <c:pt idx="10">
                  <c:v>7</c:v>
                </c:pt>
                <c:pt idx="11">
                  <c:v>4</c:v>
                </c:pt>
                <c:pt idx="12">
                  <c:v>11</c:v>
                </c:pt>
                <c:pt idx="13">
                  <c:v>7</c:v>
                </c:pt>
                <c:pt idx="14">
                  <c:v>7</c:v>
                </c:pt>
                <c:pt idx="15">
                  <c:v>23</c:v>
                </c:pt>
                <c:pt idx="16">
                  <c:v>6</c:v>
                </c:pt>
                <c:pt idx="17">
                  <c:v>8</c:v>
                </c:pt>
                <c:pt idx="18">
                  <c:v>1</c:v>
                </c:pt>
                <c:pt idx="19">
                  <c:v>12</c:v>
                </c:pt>
                <c:pt idx="20">
                  <c:v>11</c:v>
                </c:pt>
                <c:pt idx="21">
                  <c:v>4</c:v>
                </c:pt>
                <c:pt idx="22">
                  <c:v>8</c:v>
                </c:pt>
                <c:pt idx="23">
                  <c:v>10</c:v>
                </c:pt>
                <c:pt idx="24">
                  <c:v>10</c:v>
                </c:pt>
                <c:pt idx="25">
                  <c:v>10</c:v>
                </c:pt>
                <c:pt idx="26">
                  <c:v>10</c:v>
                </c:pt>
                <c:pt idx="27">
                  <c:v>10</c:v>
                </c:pt>
                <c:pt idx="28">
                  <c:v>10</c:v>
                </c:pt>
                <c:pt idx="29">
                  <c:v>10</c:v>
                </c:pt>
                <c:pt idx="30">
                  <c:v>10</c:v>
                </c:pt>
                <c:pt idx="31">
                  <c:v>10</c:v>
                </c:pt>
                <c:pt idx="32">
                  <c:v>10</c:v>
                </c:pt>
                <c:pt idx="33">
                  <c:v>10</c:v>
                </c:pt>
                <c:pt idx="34">
                  <c:v>10</c:v>
                </c:pt>
                <c:pt idx="35">
                  <c:v>2</c:v>
                </c:pt>
                <c:pt idx="36">
                  <c:v>7</c:v>
                </c:pt>
                <c:pt idx="37">
                  <c:v>8</c:v>
                </c:pt>
                <c:pt idx="38">
                  <c:v>6</c:v>
                </c:pt>
                <c:pt idx="39">
                  <c:v>5</c:v>
                </c:pt>
                <c:pt idx="40">
                  <c:v>3</c:v>
                </c:pt>
                <c:pt idx="41">
                  <c:v>4</c:v>
                </c:pt>
                <c:pt idx="42">
                  <c:v>2</c:v>
                </c:pt>
                <c:pt idx="43">
                  <c:v>1</c:v>
                </c:pt>
                <c:pt idx="44">
                  <c:v>3</c:v>
                </c:pt>
                <c:pt idx="45">
                  <c:v>2</c:v>
                </c:pt>
                <c:pt idx="46">
                  <c:v>1</c:v>
                </c:pt>
                <c:pt idx="47">
                  <c:v>1</c:v>
                </c:pt>
              </c:numCache>
            </c:numRef>
          </c:val>
        </c:ser>
        <c:dLbls>
          <c:showLegendKey val="0"/>
          <c:showVal val="0"/>
          <c:showCatName val="0"/>
          <c:showSerName val="0"/>
          <c:showPercent val="0"/>
          <c:showBubbleSize val="0"/>
        </c:dLbls>
        <c:gapWidth val="150"/>
        <c:axId val="194176512"/>
        <c:axId val="197499072"/>
      </c:barChart>
      <c:catAx>
        <c:axId val="194176512"/>
        <c:scaling>
          <c:orientation val="maxMin"/>
        </c:scaling>
        <c:delete val="0"/>
        <c:axPos val="l"/>
        <c:numFmt formatCode="General" sourceLinked="1"/>
        <c:majorTickMark val="out"/>
        <c:minorTickMark val="none"/>
        <c:tickLblPos val="low"/>
        <c:crossAx val="197499072"/>
        <c:crosses val="autoZero"/>
        <c:auto val="0"/>
        <c:lblAlgn val="ctr"/>
        <c:lblOffset val="100"/>
        <c:tickLblSkip val="1"/>
        <c:noMultiLvlLbl val="0"/>
      </c:catAx>
      <c:valAx>
        <c:axId val="197499072"/>
        <c:scaling>
          <c:orientation val="minMax"/>
        </c:scaling>
        <c:delete val="1"/>
        <c:axPos val="t"/>
        <c:numFmt formatCode="General" sourceLinked="1"/>
        <c:majorTickMark val="in"/>
        <c:minorTickMark val="none"/>
        <c:tickLblPos val="nextTo"/>
        <c:crossAx val="194176512"/>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ayout>
        <c:manualLayout>
          <c:xMode val="edge"/>
          <c:yMode val="edge"/>
          <c:x val="0.66096067062887454"/>
          <c:y val="0.92077580631298162"/>
          <c:w val="0.322467548025201"/>
          <c:h val="6.9934207438284046E-2"/>
        </c:manualLayout>
      </c:layout>
      <c:overlay val="0"/>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8FAF9-D294-436C-89CE-ED2EAAC2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14</Pages>
  <Words>12677</Words>
  <Characters>72261</Characters>
  <Application>Microsoft Office Word</Application>
  <DocSecurity>0</DocSecurity>
  <Lines>602</Lines>
  <Paragraphs>169</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84769</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homepc</cp:lastModifiedBy>
  <cp:revision>8</cp:revision>
  <cp:lastPrinted>2019-04-05T04:51:00Z</cp:lastPrinted>
  <dcterms:created xsi:type="dcterms:W3CDTF">2022-02-18T20:24:00Z</dcterms:created>
  <dcterms:modified xsi:type="dcterms:W3CDTF">2022-02-19T05:53:00Z</dcterms:modified>
</cp:coreProperties>
</file>