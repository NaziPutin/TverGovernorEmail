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6433F2"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w:t>
      </w:r>
      <w:r w:rsidR="00125347">
        <w:rPr>
          <w:rFonts w:ascii="Arial" w:hAnsi="Arial" w:cs="Arial"/>
          <w:b/>
          <w:caps w:val="0"/>
          <w:sz w:val="28"/>
          <w:szCs w:val="28"/>
          <w:lang w:val="ru-RU"/>
        </w:rPr>
        <w:t>5</w:t>
      </w:r>
      <w:r w:rsidR="00AB3374">
        <w:rPr>
          <w:rFonts w:ascii="Arial" w:hAnsi="Arial" w:cs="Arial"/>
          <w:b/>
          <w:caps w:val="0"/>
          <w:sz w:val="28"/>
          <w:szCs w:val="28"/>
          <w:lang w:val="ru-RU"/>
        </w:rPr>
        <w:t xml:space="preserve"> </w:t>
      </w:r>
      <w:r>
        <w:rPr>
          <w:rFonts w:ascii="Arial" w:hAnsi="Arial" w:cs="Arial"/>
          <w:b/>
          <w:caps w:val="0"/>
          <w:sz w:val="28"/>
          <w:szCs w:val="28"/>
          <w:lang w:val="ru-RU"/>
        </w:rPr>
        <w:t>февра</w:t>
      </w:r>
      <w:r w:rsidR="00AB3374">
        <w:rPr>
          <w:rFonts w:ascii="Arial" w:hAnsi="Arial" w:cs="Arial"/>
          <w:b/>
          <w:caps w:val="0"/>
          <w:sz w:val="28"/>
          <w:szCs w:val="28"/>
          <w:lang w:val="ru-RU"/>
        </w:rPr>
        <w:t>ля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7D5E27" w:rsidP="00206896">
          <w:pPr>
            <w:pStyle w:val="26"/>
            <w:rPr>
              <w:rFonts w:asciiTheme="minorHAnsi" w:eastAsiaTheme="minorEastAsia" w:hAnsiTheme="minorHAnsi" w:cstheme="minorBidi"/>
              <w:sz w:val="22"/>
              <w:szCs w:val="22"/>
            </w:rPr>
          </w:pPr>
          <w:r w:rsidRPr="007D5E27">
            <w:rPr>
              <w:sz w:val="22"/>
              <w:szCs w:val="22"/>
            </w:rPr>
            <w:fldChar w:fldCharType="begin"/>
          </w:r>
          <w:r w:rsidR="007715D0" w:rsidRPr="003F1B53">
            <w:rPr>
              <w:sz w:val="22"/>
              <w:szCs w:val="22"/>
            </w:rPr>
            <w:instrText xml:space="preserve"> TOC \o "1-3" \h \z \u </w:instrText>
          </w:r>
          <w:r w:rsidRPr="007D5E27">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7D5E27"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7D5E27"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7D5E27"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7D5E27"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510644" w:rsidP="007E4DB4">
      <w:pPr>
        <w:ind w:hanging="142"/>
        <w:jc w:val="center"/>
        <w:rPr>
          <w:noProof/>
        </w:rPr>
      </w:pPr>
    </w:p>
    <w:p w:rsidR="00673E35" w:rsidRDefault="00673E35" w:rsidP="007E4DB4">
      <w:pPr>
        <w:ind w:hanging="142"/>
        <w:jc w:val="center"/>
        <w:rPr>
          <w:noProof/>
        </w:rPr>
      </w:pPr>
      <w:r w:rsidRPr="00673E35">
        <w:rPr>
          <w:noProof/>
        </w:rPr>
        <w:drawing>
          <wp:inline distT="0" distB="0" distL="0" distR="0">
            <wp:extent cx="5114925" cy="30480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B3374" w:rsidRDefault="00AB3374" w:rsidP="007E4DB4">
      <w:pPr>
        <w:ind w:hanging="142"/>
        <w:jc w:val="center"/>
        <w:rPr>
          <w:noProof/>
        </w:rPr>
      </w:pPr>
    </w:p>
    <w:p w:rsidR="00AB3374" w:rsidRDefault="00AB3374" w:rsidP="007E4DB4">
      <w:pPr>
        <w:ind w:hanging="142"/>
        <w:jc w:val="center"/>
        <w:rPr>
          <w:noProof/>
        </w:rPr>
      </w:pPr>
    </w:p>
    <w:p w:rsidR="006433F2" w:rsidRDefault="006433F2" w:rsidP="007E4DB4">
      <w:pPr>
        <w:ind w:hanging="142"/>
        <w:jc w:val="center"/>
        <w:rPr>
          <w:noProof/>
        </w:rPr>
      </w:pPr>
    </w:p>
    <w:p w:rsidR="006433F2" w:rsidRDefault="006433F2" w:rsidP="007E4DB4">
      <w:pPr>
        <w:ind w:hanging="142"/>
        <w:jc w:val="center"/>
        <w:rPr>
          <w:noProof/>
        </w:rPr>
      </w:pPr>
    </w:p>
    <w:p w:rsidR="00673E35" w:rsidRDefault="00673E35" w:rsidP="007E4DB4">
      <w:pPr>
        <w:ind w:hanging="142"/>
        <w:jc w:val="center"/>
        <w:rPr>
          <w:noProof/>
        </w:rPr>
      </w:pPr>
    </w:p>
    <w:p w:rsidR="006433F2" w:rsidRDefault="00673E35" w:rsidP="007E4DB4">
      <w:pPr>
        <w:ind w:hanging="142"/>
        <w:jc w:val="center"/>
        <w:rPr>
          <w:noProof/>
        </w:rPr>
      </w:pPr>
      <w:r w:rsidRPr="00673E35">
        <w:rPr>
          <w:noProof/>
        </w:rPr>
        <w:drawing>
          <wp:inline distT="0" distB="0" distL="0" distR="0">
            <wp:extent cx="6562725" cy="2781300"/>
            <wp:effectExtent l="0" t="0" r="0" b="0"/>
            <wp:docPr id="5"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433F2" w:rsidRDefault="006433F2" w:rsidP="007E4DB4">
      <w:pPr>
        <w:ind w:hanging="142"/>
        <w:jc w:val="center"/>
        <w:rPr>
          <w:noProof/>
        </w:rPr>
      </w:pP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0"/>
        <w:gridCol w:w="1413"/>
        <w:gridCol w:w="2412"/>
        <w:gridCol w:w="1560"/>
        <w:gridCol w:w="1560"/>
      </w:tblGrid>
      <w:tr w:rsidR="00673E35" w:rsidRPr="00E35F3F" w:rsidTr="00EF266D">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73E35" w:rsidRDefault="00673E35" w:rsidP="00E35F3F">
            <w:pPr>
              <w:jc w:val="center"/>
              <w:rPr>
                <w:rFonts w:ascii="Arial" w:hAnsi="Arial" w:cs="Arial"/>
                <w:b/>
                <w:bCs/>
                <w:sz w:val="22"/>
                <w:szCs w:val="22"/>
              </w:rPr>
            </w:pPr>
          </w:p>
          <w:p w:rsidR="00673E35" w:rsidRDefault="00673E35" w:rsidP="00E35F3F">
            <w:pPr>
              <w:jc w:val="center"/>
              <w:rPr>
                <w:rFonts w:ascii="Arial" w:hAnsi="Arial" w:cs="Arial"/>
                <w:b/>
                <w:bCs/>
                <w:sz w:val="22"/>
                <w:szCs w:val="22"/>
              </w:rPr>
            </w:pPr>
            <w:r w:rsidRPr="00E35F3F">
              <w:rPr>
                <w:rFonts w:ascii="Arial" w:hAnsi="Arial" w:cs="Arial"/>
                <w:b/>
                <w:bCs/>
                <w:sz w:val="22"/>
                <w:szCs w:val="22"/>
              </w:rPr>
              <w:t>Категории СМИ</w:t>
            </w:r>
          </w:p>
          <w:p w:rsidR="00673E35" w:rsidRPr="00E35F3F" w:rsidRDefault="00673E35"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673E35" w:rsidRPr="00673E35" w:rsidRDefault="00673E35">
            <w:pPr>
              <w:jc w:val="center"/>
              <w:rPr>
                <w:rFonts w:ascii="Arial" w:hAnsi="Arial" w:cs="Arial"/>
                <w:b/>
                <w:bCs/>
                <w:sz w:val="22"/>
                <w:szCs w:val="22"/>
              </w:rPr>
            </w:pPr>
            <w:r w:rsidRPr="00673E35">
              <w:rPr>
                <w:rFonts w:ascii="Arial" w:hAnsi="Arial" w:cs="Arial"/>
                <w:b/>
                <w:bCs/>
                <w:sz w:val="22"/>
                <w:szCs w:val="22"/>
              </w:rPr>
              <w:t>Газеты</w:t>
            </w:r>
          </w:p>
        </w:tc>
        <w:tc>
          <w:tcPr>
            <w:tcW w:w="1169" w:type="pct"/>
            <w:tcBorders>
              <w:top w:val="single" w:sz="4" w:space="0" w:color="auto"/>
              <w:left w:val="nil"/>
              <w:bottom w:val="single" w:sz="4" w:space="0" w:color="auto"/>
              <w:right w:val="single" w:sz="4" w:space="0" w:color="auto"/>
            </w:tcBorders>
            <w:vAlign w:val="center"/>
          </w:tcPr>
          <w:p w:rsidR="00673E35" w:rsidRPr="00673E35" w:rsidRDefault="00673E35">
            <w:pPr>
              <w:jc w:val="center"/>
              <w:rPr>
                <w:rFonts w:ascii="Arial" w:hAnsi="Arial" w:cs="Arial"/>
                <w:b/>
                <w:bCs/>
                <w:sz w:val="22"/>
                <w:szCs w:val="22"/>
              </w:rPr>
            </w:pPr>
            <w:r w:rsidRPr="00673E35">
              <w:rPr>
                <w:rFonts w:ascii="Arial" w:hAnsi="Arial" w:cs="Arial"/>
                <w:b/>
                <w:bCs/>
                <w:sz w:val="22"/>
                <w:szCs w:val="22"/>
              </w:rPr>
              <w:t>Информагентства</w:t>
            </w:r>
          </w:p>
        </w:tc>
        <w:tc>
          <w:tcPr>
            <w:tcW w:w="756" w:type="pct"/>
            <w:tcBorders>
              <w:top w:val="single" w:sz="4" w:space="0" w:color="auto"/>
              <w:left w:val="nil"/>
              <w:bottom w:val="single" w:sz="4" w:space="0" w:color="auto"/>
              <w:right w:val="single" w:sz="4" w:space="0" w:color="auto"/>
            </w:tcBorders>
            <w:vAlign w:val="center"/>
          </w:tcPr>
          <w:p w:rsidR="00673E35" w:rsidRPr="00673E35" w:rsidRDefault="00673E35">
            <w:pPr>
              <w:jc w:val="center"/>
              <w:rPr>
                <w:rFonts w:ascii="Arial" w:hAnsi="Arial" w:cs="Arial"/>
                <w:b/>
                <w:bCs/>
                <w:sz w:val="22"/>
                <w:szCs w:val="22"/>
              </w:rPr>
            </w:pPr>
            <w:r w:rsidRPr="00673E35">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673E35" w:rsidRPr="00673E35" w:rsidRDefault="00673E35">
            <w:pPr>
              <w:jc w:val="center"/>
              <w:rPr>
                <w:rFonts w:ascii="Arial" w:hAnsi="Arial" w:cs="Arial"/>
                <w:b/>
                <w:bCs/>
                <w:sz w:val="22"/>
                <w:szCs w:val="22"/>
              </w:rPr>
            </w:pPr>
            <w:r w:rsidRPr="00673E35">
              <w:rPr>
                <w:rFonts w:ascii="Arial" w:hAnsi="Arial" w:cs="Arial"/>
                <w:b/>
                <w:bCs/>
                <w:sz w:val="22"/>
                <w:szCs w:val="22"/>
              </w:rPr>
              <w:t>ТВ</w:t>
            </w:r>
          </w:p>
        </w:tc>
      </w:tr>
      <w:tr w:rsidR="00673E35" w:rsidRPr="00E35F3F" w:rsidTr="00EF266D">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673E35" w:rsidRDefault="00673E35" w:rsidP="00E35F3F">
            <w:pPr>
              <w:jc w:val="center"/>
              <w:rPr>
                <w:rFonts w:ascii="Arial" w:hAnsi="Arial" w:cs="Arial"/>
                <w:sz w:val="22"/>
                <w:szCs w:val="22"/>
              </w:rPr>
            </w:pPr>
          </w:p>
          <w:p w:rsidR="00673E35" w:rsidRDefault="00673E35"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673E35" w:rsidRPr="00E35F3F" w:rsidRDefault="00673E35"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673E35" w:rsidRPr="00673E35" w:rsidRDefault="00673E35">
            <w:pPr>
              <w:jc w:val="center"/>
              <w:rPr>
                <w:rFonts w:ascii="Arial" w:hAnsi="Arial" w:cs="Arial"/>
                <w:sz w:val="22"/>
                <w:szCs w:val="22"/>
              </w:rPr>
            </w:pPr>
            <w:r w:rsidRPr="00673E35">
              <w:rPr>
                <w:rFonts w:ascii="Arial" w:hAnsi="Arial" w:cs="Arial"/>
                <w:sz w:val="22"/>
                <w:szCs w:val="22"/>
              </w:rPr>
              <w:t>23</w:t>
            </w:r>
          </w:p>
        </w:tc>
        <w:tc>
          <w:tcPr>
            <w:tcW w:w="1169" w:type="pct"/>
            <w:tcBorders>
              <w:top w:val="nil"/>
              <w:left w:val="nil"/>
              <w:bottom w:val="single" w:sz="4" w:space="0" w:color="auto"/>
              <w:right w:val="single" w:sz="4" w:space="0" w:color="auto"/>
            </w:tcBorders>
            <w:vAlign w:val="center"/>
          </w:tcPr>
          <w:p w:rsidR="00673E35" w:rsidRPr="00673E35" w:rsidRDefault="00673E35">
            <w:pPr>
              <w:jc w:val="center"/>
              <w:rPr>
                <w:rFonts w:ascii="Arial" w:hAnsi="Arial" w:cs="Arial"/>
                <w:sz w:val="22"/>
                <w:szCs w:val="22"/>
              </w:rPr>
            </w:pPr>
            <w:r w:rsidRPr="00673E35">
              <w:rPr>
                <w:rFonts w:ascii="Arial" w:hAnsi="Arial" w:cs="Arial"/>
                <w:sz w:val="22"/>
                <w:szCs w:val="22"/>
              </w:rPr>
              <w:t>11</w:t>
            </w:r>
          </w:p>
        </w:tc>
        <w:tc>
          <w:tcPr>
            <w:tcW w:w="756" w:type="pct"/>
            <w:tcBorders>
              <w:top w:val="nil"/>
              <w:left w:val="nil"/>
              <w:bottom w:val="single" w:sz="4" w:space="0" w:color="auto"/>
              <w:right w:val="single" w:sz="4" w:space="0" w:color="auto"/>
            </w:tcBorders>
            <w:vAlign w:val="center"/>
          </w:tcPr>
          <w:p w:rsidR="00673E35" w:rsidRPr="00673E35" w:rsidRDefault="00673E35">
            <w:pPr>
              <w:jc w:val="center"/>
              <w:rPr>
                <w:rFonts w:ascii="Arial" w:hAnsi="Arial" w:cs="Arial"/>
                <w:sz w:val="22"/>
                <w:szCs w:val="22"/>
              </w:rPr>
            </w:pPr>
            <w:r w:rsidRPr="00673E35">
              <w:rPr>
                <w:rFonts w:ascii="Arial" w:hAnsi="Arial" w:cs="Arial"/>
                <w:sz w:val="22"/>
                <w:szCs w:val="22"/>
              </w:rPr>
              <w:t>302</w:t>
            </w:r>
          </w:p>
        </w:tc>
        <w:tc>
          <w:tcPr>
            <w:tcW w:w="756" w:type="pct"/>
            <w:tcBorders>
              <w:top w:val="nil"/>
              <w:left w:val="nil"/>
              <w:bottom w:val="single" w:sz="4" w:space="0" w:color="auto"/>
              <w:right w:val="single" w:sz="4" w:space="0" w:color="auto"/>
            </w:tcBorders>
            <w:vAlign w:val="center"/>
          </w:tcPr>
          <w:p w:rsidR="00673E35" w:rsidRPr="00673E35" w:rsidRDefault="00673E35">
            <w:pPr>
              <w:jc w:val="center"/>
              <w:rPr>
                <w:rFonts w:ascii="Arial" w:hAnsi="Arial" w:cs="Arial"/>
                <w:sz w:val="22"/>
                <w:szCs w:val="22"/>
              </w:rPr>
            </w:pPr>
            <w:r w:rsidRPr="00673E35">
              <w:rPr>
                <w:rFonts w:ascii="Arial" w:hAnsi="Arial" w:cs="Arial"/>
                <w:sz w:val="22"/>
                <w:szCs w:val="22"/>
              </w:rPr>
              <w:t>9</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673E35"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673E35" w:rsidRPr="00A67B01" w:rsidRDefault="00673E35"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673E35" w:rsidRPr="00673E35" w:rsidRDefault="00673E35">
            <w:pPr>
              <w:jc w:val="center"/>
              <w:rPr>
                <w:rFonts w:ascii="Arial" w:hAnsi="Arial" w:cs="Arial"/>
                <w:b/>
                <w:bCs/>
                <w:sz w:val="22"/>
                <w:szCs w:val="22"/>
              </w:rPr>
            </w:pPr>
            <w:r w:rsidRPr="00673E35">
              <w:rPr>
                <w:rFonts w:ascii="Arial" w:hAnsi="Arial" w:cs="Arial"/>
                <w:b/>
                <w:bCs/>
                <w:sz w:val="22"/>
                <w:szCs w:val="22"/>
              </w:rPr>
              <w:t>345</w:t>
            </w:r>
          </w:p>
        </w:tc>
        <w:tc>
          <w:tcPr>
            <w:tcW w:w="1702" w:type="dxa"/>
            <w:tcBorders>
              <w:top w:val="nil"/>
              <w:left w:val="nil"/>
              <w:bottom w:val="single" w:sz="4" w:space="0" w:color="auto"/>
              <w:right w:val="single" w:sz="4" w:space="0" w:color="auto"/>
            </w:tcBorders>
            <w:shd w:val="clear" w:color="auto" w:fill="auto"/>
            <w:vAlign w:val="center"/>
            <w:hideMark/>
          </w:tcPr>
          <w:p w:rsidR="00673E35" w:rsidRPr="00673E35" w:rsidRDefault="00673E35">
            <w:pPr>
              <w:jc w:val="center"/>
              <w:rPr>
                <w:rFonts w:ascii="Arial" w:hAnsi="Arial" w:cs="Arial"/>
                <w:b/>
                <w:bCs/>
                <w:sz w:val="22"/>
                <w:szCs w:val="22"/>
              </w:rPr>
            </w:pPr>
            <w:r w:rsidRPr="00673E35">
              <w:rPr>
                <w:rFonts w:ascii="Arial" w:hAnsi="Arial" w:cs="Arial"/>
                <w:b/>
                <w:bCs/>
                <w:sz w:val="22"/>
                <w:szCs w:val="22"/>
              </w:rPr>
              <w:t>1522</w:t>
            </w:r>
          </w:p>
        </w:tc>
        <w:tc>
          <w:tcPr>
            <w:tcW w:w="1443" w:type="dxa"/>
            <w:tcBorders>
              <w:top w:val="nil"/>
              <w:left w:val="nil"/>
              <w:bottom w:val="single" w:sz="4" w:space="0" w:color="auto"/>
              <w:right w:val="single" w:sz="4" w:space="0" w:color="auto"/>
            </w:tcBorders>
            <w:shd w:val="clear" w:color="auto" w:fill="auto"/>
            <w:vAlign w:val="center"/>
            <w:hideMark/>
          </w:tcPr>
          <w:p w:rsidR="00673E35" w:rsidRPr="00280E0C" w:rsidRDefault="00673E35"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673E35" w:rsidRPr="00EE083F" w:rsidRDefault="00673E35" w:rsidP="00D8130B">
            <w:pPr>
              <w:jc w:val="center"/>
              <w:rPr>
                <w:rFonts w:ascii="Arial" w:hAnsi="Arial" w:cs="Arial"/>
                <w:b/>
                <w:sz w:val="22"/>
                <w:szCs w:val="22"/>
              </w:rPr>
            </w:pPr>
            <w:r>
              <w:rPr>
                <w:rFonts w:ascii="Arial" w:hAnsi="Arial" w:cs="Arial"/>
                <w:b/>
                <w:sz w:val="22"/>
                <w:szCs w:val="22"/>
              </w:rPr>
              <w:t>336</w:t>
            </w:r>
          </w:p>
        </w:tc>
        <w:tc>
          <w:tcPr>
            <w:tcW w:w="1533" w:type="dxa"/>
            <w:tcBorders>
              <w:top w:val="nil"/>
              <w:left w:val="nil"/>
              <w:bottom w:val="single" w:sz="4" w:space="0" w:color="auto"/>
              <w:right w:val="single" w:sz="4" w:space="0" w:color="auto"/>
            </w:tcBorders>
            <w:shd w:val="clear" w:color="auto" w:fill="auto"/>
            <w:vAlign w:val="center"/>
            <w:hideMark/>
          </w:tcPr>
          <w:p w:rsidR="00673E35" w:rsidRPr="00627E15" w:rsidRDefault="00673E35" w:rsidP="0038476A">
            <w:pPr>
              <w:jc w:val="center"/>
              <w:rPr>
                <w:rFonts w:ascii="Arial" w:hAnsi="Arial" w:cs="Arial"/>
                <w:b/>
                <w:sz w:val="22"/>
                <w:szCs w:val="22"/>
              </w:rPr>
            </w:pPr>
            <w:r>
              <w:rPr>
                <w:rFonts w:ascii="Arial" w:hAnsi="Arial" w:cs="Arial"/>
                <w:b/>
                <w:sz w:val="22"/>
                <w:szCs w:val="22"/>
              </w:rPr>
              <w:t>9</w:t>
            </w:r>
          </w:p>
        </w:tc>
        <w:tc>
          <w:tcPr>
            <w:tcW w:w="1540" w:type="dxa"/>
            <w:tcBorders>
              <w:top w:val="nil"/>
              <w:left w:val="nil"/>
              <w:bottom w:val="single" w:sz="4" w:space="0" w:color="auto"/>
              <w:right w:val="single" w:sz="4" w:space="0" w:color="auto"/>
            </w:tcBorders>
            <w:shd w:val="clear" w:color="auto" w:fill="auto"/>
            <w:vAlign w:val="center"/>
            <w:hideMark/>
          </w:tcPr>
          <w:p w:rsidR="00673E35" w:rsidRPr="00EE083F" w:rsidRDefault="00673E35" w:rsidP="00D8130B">
            <w:pPr>
              <w:jc w:val="center"/>
              <w:rPr>
                <w:rFonts w:ascii="Arial" w:hAnsi="Arial" w:cs="Arial"/>
                <w:b/>
                <w:bCs/>
                <w:sz w:val="22"/>
                <w:szCs w:val="22"/>
              </w:rPr>
            </w:pPr>
            <w:r>
              <w:rPr>
                <w:rFonts w:ascii="Arial" w:hAnsi="Arial" w:cs="Arial"/>
                <w:b/>
                <w:bCs/>
                <w:sz w:val="22"/>
                <w:szCs w:val="22"/>
              </w:rPr>
              <w:t>247</w:t>
            </w:r>
          </w:p>
        </w:tc>
      </w:tr>
    </w:tbl>
    <w:p w:rsidR="00EF1DF4" w:rsidRDefault="00EF1DF4" w:rsidP="003A7EC2">
      <w:pPr>
        <w:ind w:hanging="284"/>
        <w:rPr>
          <w:noProof/>
        </w:rPr>
      </w:pPr>
    </w:p>
    <w:p w:rsidR="00673E35" w:rsidRDefault="00673E35" w:rsidP="003A7EC2">
      <w:pPr>
        <w:ind w:hanging="284"/>
        <w:rPr>
          <w:noProof/>
        </w:rPr>
      </w:pPr>
      <w:r w:rsidRPr="00673E35">
        <w:rPr>
          <w:noProof/>
        </w:rPr>
        <w:drawing>
          <wp:inline distT="0" distB="0" distL="0" distR="0">
            <wp:extent cx="6696075" cy="8153400"/>
            <wp:effectExtent l="0" t="0" r="0" b="0"/>
            <wp:docPr id="7"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673E35" w:rsidRPr="00A11F6E" w:rsidTr="00673E35">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ArtTabNormal"/>
              <w:rPr>
                <w:sz w:val="22"/>
                <w:szCs w:val="22"/>
              </w:rPr>
            </w:pPr>
            <w:bookmarkStart w:id="12" w:name="tabtxt_1575050_1926955536"/>
            <w:r w:rsidRPr="00673E35">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Default="00673E35" w:rsidP="00673E35">
            <w:pPr>
              <w:pStyle w:val="TabHyperlink0"/>
              <w:rPr>
                <w:sz w:val="22"/>
                <w:szCs w:val="22"/>
              </w:rPr>
            </w:pPr>
            <w:hyperlink w:anchor="ant_1575050_1926955536" w:history="1">
              <w:r w:rsidRPr="00673E35">
                <w:rPr>
                  <w:sz w:val="22"/>
                  <w:szCs w:val="22"/>
                </w:rPr>
                <w:t>Новое жилье получит 451 семья из Морозовского городка в Твери</w:t>
              </w:r>
            </w:hyperlink>
          </w:p>
          <w:p w:rsidR="00673E35" w:rsidRPr="00673E35" w:rsidRDefault="00673E35" w:rsidP="00673E35">
            <w:pPr>
              <w:pStyle w:val="TabHyperlink0"/>
              <w:rPr>
                <w:color w:val="auto"/>
                <w:sz w:val="22"/>
                <w:szCs w:val="22"/>
                <w:u w:val="none"/>
              </w:rPr>
            </w:pPr>
            <w:r w:rsidRPr="00673E35">
              <w:rPr>
                <w:color w:val="auto"/>
                <w:sz w:val="22"/>
                <w:szCs w:val="22"/>
                <w:u w:val="none"/>
              </w:rPr>
              <w:t xml:space="preserve">Губернатор Игорь Руденя осмотрел площадку строительства новых домов для переселения жителей Морозовского городка </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49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11,41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598</w:t>
            </w:r>
          </w:p>
        </w:tc>
      </w:tr>
      <w:tr w:rsidR="00673E35" w:rsidRPr="00A11F6E" w:rsidTr="00673E35">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ArtTabNormal"/>
              <w:rPr>
                <w:sz w:val="22"/>
                <w:szCs w:val="22"/>
              </w:rPr>
            </w:pPr>
            <w:bookmarkStart w:id="13" w:name="tabtxt_1575050_1926794518"/>
            <w:r w:rsidRPr="00673E35">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TabHyperlink0"/>
              <w:rPr>
                <w:sz w:val="22"/>
                <w:szCs w:val="22"/>
              </w:rPr>
            </w:pPr>
            <w:hyperlink w:anchor="ant_1575050_1926794518" w:history="1">
              <w:r w:rsidRPr="00673E35">
                <w:rPr>
                  <w:sz w:val="22"/>
                  <w:szCs w:val="22"/>
                </w:rPr>
                <w:t>Губернатор Игорь Руденя выразил соболезнования в связи с уходом из жизни ветерана тверской журналистики Киры Степановны Кочетковой</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44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4,16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207</w:t>
            </w:r>
          </w:p>
        </w:tc>
      </w:tr>
      <w:tr w:rsidR="00673E35" w:rsidRPr="00A11F6E" w:rsidTr="00673E35">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ArtTabNormal"/>
              <w:rPr>
                <w:sz w:val="22"/>
                <w:szCs w:val="22"/>
              </w:rPr>
            </w:pPr>
            <w:bookmarkStart w:id="14" w:name="tabtxt_1575050_1926902778"/>
            <w:r w:rsidRPr="00673E35">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Default="00673E35" w:rsidP="00673E35">
            <w:pPr>
              <w:pStyle w:val="TabHyperlink0"/>
              <w:rPr>
                <w:sz w:val="22"/>
                <w:szCs w:val="22"/>
              </w:rPr>
            </w:pPr>
            <w:hyperlink w:anchor="ant_1575050_1926902778" w:history="1">
              <w:r w:rsidRPr="00673E35">
                <w:rPr>
                  <w:sz w:val="22"/>
                  <w:szCs w:val="22"/>
                </w:rPr>
                <w:t>29,6 млн рублей направят развитие спортивных и творческих школьных кружков в Тверской области</w:t>
              </w:r>
            </w:hyperlink>
          </w:p>
          <w:p w:rsidR="00673E35" w:rsidRPr="00673E35" w:rsidRDefault="00673E35" w:rsidP="00673E35">
            <w:pPr>
              <w:pStyle w:val="TabHyperlink0"/>
              <w:rPr>
                <w:color w:val="auto"/>
                <w:sz w:val="22"/>
                <w:szCs w:val="22"/>
                <w:u w:val="none"/>
              </w:rPr>
            </w:pPr>
            <w:r w:rsidRPr="00673E35">
              <w:rPr>
                <w:color w:val="auto"/>
                <w:sz w:val="22"/>
                <w:szCs w:val="22"/>
                <w:u w:val="none"/>
              </w:rPr>
              <w:t>Вопросы реализации в Тверской области национального проекта "Образование" были рассмотрены на заседании Бюджетной комиссии региона, которое провел губернатор Игорь Руденя</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43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3,39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181</w:t>
            </w:r>
          </w:p>
        </w:tc>
      </w:tr>
      <w:tr w:rsidR="00673E35" w:rsidRPr="00A11F6E" w:rsidTr="00673E35">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ArtTabNormal"/>
              <w:rPr>
                <w:sz w:val="22"/>
                <w:szCs w:val="22"/>
              </w:rPr>
            </w:pPr>
            <w:bookmarkStart w:id="15" w:name="tabtxt_1575050_1927218974"/>
            <w:r w:rsidRPr="00673E35">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TabHyperlink0"/>
              <w:rPr>
                <w:sz w:val="22"/>
                <w:szCs w:val="22"/>
              </w:rPr>
            </w:pPr>
            <w:hyperlink w:anchor="ant_1575050_1927218974" w:history="1">
              <w:r w:rsidRPr="00673E35">
                <w:rPr>
                  <w:sz w:val="22"/>
                  <w:szCs w:val="22"/>
                </w:rPr>
                <w:t>В Тверской области рассказали о планах по реставрации объектов культурного наследия</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2,90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72</w:t>
            </w:r>
          </w:p>
        </w:tc>
      </w:tr>
      <w:tr w:rsidR="00673E35" w:rsidRPr="00A11F6E" w:rsidTr="00673E35">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ArtTabNormal"/>
              <w:rPr>
                <w:sz w:val="22"/>
                <w:szCs w:val="22"/>
              </w:rPr>
            </w:pPr>
            <w:bookmarkStart w:id="16" w:name="tabtxt_1575050_1927298091"/>
            <w:r w:rsidRPr="00673E35">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Default="00673E35" w:rsidP="00673E35">
            <w:pPr>
              <w:pStyle w:val="TabHyperlink0"/>
              <w:rPr>
                <w:sz w:val="22"/>
                <w:szCs w:val="22"/>
              </w:rPr>
            </w:pPr>
            <w:hyperlink w:anchor="ant_1575050_1927298091" w:history="1">
              <w:r w:rsidRPr="00673E35">
                <w:rPr>
                  <w:sz w:val="22"/>
                  <w:szCs w:val="22"/>
                </w:rPr>
                <w:t>В Тверской области обсудили то, как будет развиваться туристическая инфраструктура в Конаково</w:t>
              </w:r>
            </w:hyperlink>
          </w:p>
          <w:p w:rsidR="00673E35" w:rsidRPr="00673E35" w:rsidRDefault="00673E35" w:rsidP="00673E35">
            <w:pPr>
              <w:pStyle w:val="TabHyperlink0"/>
              <w:rPr>
                <w:color w:val="auto"/>
                <w:sz w:val="22"/>
                <w:szCs w:val="22"/>
                <w:u w:val="none"/>
              </w:rPr>
            </w:pPr>
            <w:r w:rsidRPr="00673E35">
              <w:rPr>
                <w:color w:val="auto"/>
                <w:sz w:val="22"/>
                <w:szCs w:val="22"/>
                <w:u w:val="none"/>
              </w:rPr>
              <w:t>Губернатор Тверской области Игорь Руденя обсудил с председателем совета директоров компании "Конаково Менеджмент" Марком Каганским развитие Конаково как туристического кластера...</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2,40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131</w:t>
            </w:r>
          </w:p>
        </w:tc>
      </w:tr>
      <w:tr w:rsidR="00673E35" w:rsidRPr="00A11F6E" w:rsidTr="00673E35">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ArtTabNormal"/>
              <w:rPr>
                <w:sz w:val="22"/>
                <w:szCs w:val="22"/>
              </w:rPr>
            </w:pPr>
            <w:bookmarkStart w:id="17" w:name="tabtxt_1575050_1926794534"/>
            <w:r w:rsidRPr="00673E35">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TabHyperlink0"/>
              <w:rPr>
                <w:sz w:val="22"/>
                <w:szCs w:val="22"/>
              </w:rPr>
            </w:pPr>
            <w:hyperlink w:anchor="ant_1575050_1926794534" w:history="1">
              <w:r w:rsidRPr="00673E35">
                <w:rPr>
                  <w:sz w:val="22"/>
                  <w:szCs w:val="22"/>
                </w:rPr>
                <w:t>В честь 85-летия областной картинной галереи в Твери открывается выставка "Художник. Жизнь в музее"</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28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2,25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67</w:t>
            </w:r>
          </w:p>
        </w:tc>
      </w:tr>
      <w:tr w:rsidR="00673E35" w:rsidRPr="00A11F6E" w:rsidTr="00673E35">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ArtTabNormal"/>
              <w:rPr>
                <w:sz w:val="22"/>
                <w:szCs w:val="22"/>
              </w:rPr>
            </w:pPr>
            <w:bookmarkStart w:id="18" w:name="tabtxt_1575050_1926794498"/>
            <w:r w:rsidRPr="00673E35">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TabHyperlink0"/>
              <w:rPr>
                <w:sz w:val="22"/>
                <w:szCs w:val="22"/>
              </w:rPr>
            </w:pPr>
            <w:hyperlink w:anchor="ant_1575050_1926794498" w:history="1">
              <w:r w:rsidRPr="00673E35">
                <w:rPr>
                  <w:sz w:val="22"/>
                  <w:szCs w:val="22"/>
                </w:rPr>
                <w:t xml:space="preserve">В Тверской области 350 подростков вакцинировались от </w:t>
              </w:r>
              <w:proofErr w:type="spellStart"/>
              <w:r w:rsidRPr="00673E35">
                <w:rPr>
                  <w:sz w:val="22"/>
                  <w:szCs w:val="22"/>
                </w:rPr>
                <w:t>коронавируса</w:t>
              </w:r>
              <w:proofErr w:type="spellEnd"/>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30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2,24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55</w:t>
            </w:r>
          </w:p>
        </w:tc>
      </w:tr>
      <w:tr w:rsidR="00673E35" w:rsidRPr="00A11F6E" w:rsidTr="00673E35">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ArtTabNormal"/>
              <w:rPr>
                <w:sz w:val="22"/>
                <w:szCs w:val="22"/>
              </w:rPr>
            </w:pPr>
            <w:bookmarkStart w:id="19" w:name="tabtxt_1575050_1926568976"/>
            <w:r w:rsidRPr="00673E35">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TabHyperlink0"/>
              <w:rPr>
                <w:sz w:val="22"/>
                <w:szCs w:val="22"/>
              </w:rPr>
            </w:pPr>
            <w:hyperlink w:anchor="ant_1575050_1926568976" w:history="1">
              <w:r w:rsidRPr="00673E35">
                <w:rPr>
                  <w:sz w:val="22"/>
                  <w:szCs w:val="22"/>
                </w:rPr>
                <w:t xml:space="preserve">Центр "Мой бизнес" проведет для предпринимателей </w:t>
              </w:r>
              <w:proofErr w:type="spellStart"/>
              <w:r w:rsidRPr="00673E35">
                <w:rPr>
                  <w:sz w:val="22"/>
                  <w:szCs w:val="22"/>
                </w:rPr>
                <w:t>Торжокского</w:t>
              </w:r>
              <w:proofErr w:type="spellEnd"/>
              <w:r w:rsidRPr="00673E35">
                <w:rPr>
                  <w:sz w:val="22"/>
                  <w:szCs w:val="22"/>
                </w:rPr>
                <w:t xml:space="preserve"> района семинар о расширении бизнеса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1,02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40</w:t>
            </w:r>
          </w:p>
        </w:tc>
      </w:tr>
      <w:tr w:rsidR="00673E35" w:rsidRPr="00A11F6E" w:rsidTr="00673E35">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ArtTabNormal"/>
              <w:rPr>
                <w:sz w:val="22"/>
                <w:szCs w:val="22"/>
              </w:rPr>
            </w:pPr>
            <w:bookmarkStart w:id="20" w:name="tabtxt_1575050_1927257279"/>
            <w:r w:rsidRPr="00673E35">
              <w:rPr>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TabHyperlink0"/>
              <w:rPr>
                <w:sz w:val="22"/>
                <w:szCs w:val="22"/>
              </w:rPr>
            </w:pPr>
            <w:hyperlink w:anchor="ant_1575050_1927257279" w:history="1">
              <w:r w:rsidRPr="00673E35">
                <w:rPr>
                  <w:sz w:val="22"/>
                  <w:szCs w:val="22"/>
                </w:rPr>
                <w:t>Шесть тверских компаний представили продукцию на международной выставке "</w:t>
              </w:r>
              <w:proofErr w:type="spellStart"/>
              <w:r w:rsidRPr="00673E35">
                <w:rPr>
                  <w:sz w:val="22"/>
                  <w:szCs w:val="22"/>
                </w:rPr>
                <w:t>Акватерм</w:t>
              </w:r>
              <w:proofErr w:type="spellEnd"/>
              <w:r w:rsidRPr="00673E35">
                <w:rPr>
                  <w:sz w:val="22"/>
                  <w:szCs w:val="22"/>
                </w:rPr>
                <w:t>"</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19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0,62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28</w:t>
            </w:r>
          </w:p>
        </w:tc>
      </w:tr>
      <w:tr w:rsidR="00673E35" w:rsidRPr="00A11F6E" w:rsidTr="00673E35">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ArtTabNormal"/>
              <w:rPr>
                <w:sz w:val="22"/>
                <w:szCs w:val="22"/>
              </w:rPr>
            </w:pPr>
            <w:bookmarkStart w:id="21" w:name="tabtxt_1575050_1926710931"/>
            <w:r w:rsidRPr="00673E35">
              <w:rPr>
                <w:sz w:val="22"/>
                <w:szCs w:val="22"/>
              </w:rPr>
              <w:t>10</w:t>
            </w:r>
            <w:bookmarkEnd w:id="21"/>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73E35" w:rsidRPr="00673E35" w:rsidRDefault="00673E35" w:rsidP="00673E35">
            <w:pPr>
              <w:pStyle w:val="TabHyperlink0"/>
              <w:rPr>
                <w:sz w:val="22"/>
                <w:szCs w:val="22"/>
              </w:rPr>
            </w:pPr>
            <w:r w:rsidRPr="00673E35">
              <w:rPr>
                <w:sz w:val="22"/>
                <w:szCs w:val="22"/>
              </w:rPr>
              <w:fldChar w:fldCharType="begin"/>
            </w:r>
            <w:r w:rsidRPr="00673E35">
              <w:rPr>
                <w:sz w:val="22"/>
                <w:szCs w:val="22"/>
              </w:rPr>
              <w:instrText xml:space="preserve"> HYPERLINK \l "ant_1575050_1926710931" </w:instrText>
            </w:r>
            <w:r w:rsidRPr="00673E35">
              <w:rPr>
                <w:sz w:val="22"/>
                <w:szCs w:val="22"/>
              </w:rPr>
              <w:fldChar w:fldCharType="separate"/>
            </w:r>
            <w:r w:rsidRPr="00673E35">
              <w:rPr>
                <w:sz w:val="22"/>
                <w:szCs w:val="22"/>
              </w:rPr>
              <w:t>В Твери прошли торжества в честь Дня защитника Отечества</w:t>
            </w:r>
          </w:p>
          <w:p w:rsidR="00673E35" w:rsidRPr="00673E35" w:rsidRDefault="00673E35" w:rsidP="00673E35">
            <w:pPr>
              <w:pStyle w:val="TabHyperlink0"/>
              <w:rPr>
                <w:color w:val="auto"/>
                <w:sz w:val="22"/>
                <w:szCs w:val="22"/>
                <w:u w:val="none"/>
              </w:rPr>
            </w:pPr>
            <w:r w:rsidRPr="00673E35">
              <w:rPr>
                <w:color w:val="auto"/>
                <w:sz w:val="22"/>
                <w:szCs w:val="22"/>
                <w:u w:val="none"/>
              </w:rPr>
              <w:t>В мероприятиях, приуроченных к 23 февраля, принял участие губернатор Игорь Руденя</w:t>
            </w:r>
            <w:r w:rsidRPr="00673E35">
              <w:rPr>
                <w:color w:val="auto"/>
                <w:sz w:val="22"/>
                <w:szCs w:val="22"/>
                <w:u w:val="none"/>
              </w:rPr>
              <w:fldChar w:fldCharType="end"/>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0,39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73E35" w:rsidRPr="00673E35" w:rsidRDefault="00673E35" w:rsidP="00673E35">
            <w:pPr>
              <w:pStyle w:val="ArtTabNormal"/>
              <w:jc w:val="center"/>
              <w:rPr>
                <w:sz w:val="22"/>
                <w:szCs w:val="22"/>
              </w:rPr>
            </w:pPr>
            <w:r w:rsidRPr="00673E35">
              <w:rPr>
                <w:sz w:val="22"/>
                <w:szCs w:val="22"/>
              </w:rPr>
              <w:t>25</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2" w:name="_Toc496394404"/>
      <w:r w:rsidRPr="000C1EAC">
        <w:rPr>
          <w:rStyle w:val="113"/>
          <w:szCs w:val="28"/>
        </w:rPr>
        <w:t>ДАЙДЖЕСТ НАИБОЛЕЕ ЗАМЕТНЫХ СООБЩЕНИЙ СМИ</w:t>
      </w:r>
      <w:bookmarkEnd w:id="22"/>
    </w:p>
    <w:p w:rsidR="00BC4A48" w:rsidRDefault="00BC4A48" w:rsidP="00673E35">
      <w:pPr>
        <w:rPr>
          <w:rFonts w:ascii="Arial" w:eastAsia="Arial" w:hAnsi="Arial" w:cs="Arial"/>
          <w:color w:val="000000"/>
          <w:sz w:val="22"/>
          <w:szCs w:val="22"/>
        </w:rPr>
      </w:pPr>
    </w:p>
    <w:p w:rsidR="00673E35" w:rsidRPr="00673E35" w:rsidRDefault="00673E35" w:rsidP="00673E35">
      <w:pPr>
        <w:tabs>
          <w:tab w:val="left" w:pos="0"/>
        </w:tabs>
        <w:ind w:left="-142"/>
        <w:rPr>
          <w:rFonts w:ascii="Arial" w:eastAsia="Arial" w:hAnsi="Arial" w:cs="Arial"/>
          <w:b/>
          <w:color w:val="000000"/>
          <w:sz w:val="22"/>
          <w:szCs w:val="22"/>
          <w:shd w:val="clear" w:color="auto" w:fill="FFFFFF"/>
        </w:rPr>
      </w:pPr>
      <w:r w:rsidRPr="00673E35">
        <w:rPr>
          <w:rFonts w:ascii="Arial" w:eastAsia="Arial" w:hAnsi="Arial" w:cs="Arial"/>
          <w:b/>
          <w:color w:val="000000"/>
          <w:sz w:val="22"/>
          <w:szCs w:val="22"/>
          <w:shd w:val="clear" w:color="auto" w:fill="FFFFFF"/>
        </w:rPr>
        <w:t>РИА Новости, Москва, 24 февраля 2022</w:t>
      </w:r>
    </w:p>
    <w:p w:rsidR="00673E35" w:rsidRPr="00673E35" w:rsidRDefault="00673E35" w:rsidP="00673E35">
      <w:pPr>
        <w:tabs>
          <w:tab w:val="left" w:pos="0"/>
        </w:tabs>
        <w:ind w:left="-142"/>
        <w:jc w:val="both"/>
        <w:outlineLvl w:val="1"/>
        <w:rPr>
          <w:rFonts w:ascii="Arial" w:eastAsia="Arial" w:hAnsi="Arial" w:cs="Arial"/>
          <w:color w:val="000000"/>
          <w:sz w:val="22"/>
          <w:szCs w:val="22"/>
          <w:shd w:val="clear" w:color="auto" w:fill="FFFFFF"/>
        </w:rPr>
      </w:pPr>
      <w:bookmarkStart w:id="23" w:name="ant_1575050_1926955536"/>
      <w:r w:rsidRPr="00673E35">
        <w:rPr>
          <w:rFonts w:ascii="Arial" w:eastAsia="Arial" w:hAnsi="Arial" w:cs="Arial"/>
          <w:color w:val="000000"/>
          <w:sz w:val="22"/>
          <w:szCs w:val="22"/>
          <w:shd w:val="clear" w:color="auto" w:fill="FFFFFF"/>
        </w:rPr>
        <w:t>НОВОЕ ЖИЛЬЕ ПОЛУЧИТ 451 СЕМЬЯ ИЗ МОРОЗОВСКОГО ГОРОДКА В ТВЕРИ</w:t>
      </w:r>
      <w:bookmarkEnd w:id="23"/>
    </w:p>
    <w:p w:rsidR="00673E35" w:rsidRPr="00673E35" w:rsidRDefault="00673E35" w:rsidP="00673E35">
      <w:pPr>
        <w:tabs>
          <w:tab w:val="left" w:pos="0"/>
        </w:tabs>
        <w:ind w:left="-142"/>
        <w:jc w:val="both"/>
        <w:rPr>
          <w:rFonts w:ascii="Arial" w:eastAsia="Arial" w:hAnsi="Arial" w:cs="Arial"/>
          <w:color w:val="000000"/>
          <w:sz w:val="22"/>
          <w:szCs w:val="22"/>
          <w:shd w:val="clear" w:color="auto" w:fill="FFFFFF"/>
        </w:rPr>
      </w:pPr>
      <w:r w:rsidRPr="00673E35">
        <w:rPr>
          <w:rFonts w:ascii="Arial" w:eastAsia="Arial" w:hAnsi="Arial" w:cs="Arial"/>
          <w:color w:val="000000"/>
          <w:sz w:val="22"/>
          <w:szCs w:val="22"/>
          <w:shd w:val="clear" w:color="auto" w:fill="FFFFFF"/>
        </w:rPr>
        <w:t xml:space="preserve">Площадку строительства домов для переселения жителей из зданий историко-архитектурного комплекса "Морозовский городок" в Твери в четверг посетил губернатор региона </w:t>
      </w:r>
      <w:r w:rsidRPr="00673E35">
        <w:rPr>
          <w:rFonts w:ascii="Arial" w:eastAsia="Arial" w:hAnsi="Arial" w:cs="Arial"/>
          <w:color w:val="000000"/>
          <w:sz w:val="22"/>
          <w:szCs w:val="22"/>
          <w:shd w:val="clear" w:color="auto" w:fill="C0C0C0"/>
        </w:rPr>
        <w:t>Игорь Руденя</w:t>
      </w:r>
      <w:r w:rsidRPr="00673E35">
        <w:rPr>
          <w:rFonts w:ascii="Arial" w:eastAsia="Arial" w:hAnsi="Arial" w:cs="Arial"/>
          <w:color w:val="000000"/>
          <w:sz w:val="22"/>
          <w:szCs w:val="22"/>
          <w:shd w:val="clear" w:color="auto" w:fill="FFFFFF"/>
        </w:rPr>
        <w:t xml:space="preserve">... В 2022 году, как и планировалось, начнется переезд в новые квартиры", - сказал </w:t>
      </w:r>
      <w:r w:rsidRPr="00673E35">
        <w:rPr>
          <w:rFonts w:ascii="Arial" w:eastAsia="Arial" w:hAnsi="Arial" w:cs="Arial"/>
          <w:color w:val="000000"/>
          <w:sz w:val="22"/>
          <w:szCs w:val="22"/>
          <w:shd w:val="clear" w:color="auto" w:fill="C0C0C0"/>
        </w:rPr>
        <w:t>Руденя</w:t>
      </w:r>
      <w:r w:rsidRPr="00673E35">
        <w:rPr>
          <w:rFonts w:ascii="Arial" w:eastAsia="Arial" w:hAnsi="Arial" w:cs="Arial"/>
          <w:color w:val="000000"/>
          <w:sz w:val="22"/>
          <w:szCs w:val="22"/>
          <w:shd w:val="clear" w:color="auto" w:fill="FFFFFF"/>
        </w:rPr>
        <w:t xml:space="preserve">... </w:t>
      </w:r>
    </w:p>
    <w:p w:rsidR="00673E35" w:rsidRPr="00673E35" w:rsidRDefault="00673E35" w:rsidP="00673E35">
      <w:pPr>
        <w:tabs>
          <w:tab w:val="left" w:pos="0"/>
        </w:tabs>
        <w:ind w:left="-142"/>
        <w:rPr>
          <w:rFonts w:ascii="Arial" w:eastAsia="Arial" w:hAnsi="Arial" w:cs="Arial"/>
          <w:color w:val="0000FF"/>
          <w:sz w:val="22"/>
          <w:szCs w:val="22"/>
          <w:shd w:val="clear" w:color="auto" w:fill="FFFFFF"/>
        </w:rPr>
      </w:pPr>
      <w:hyperlink r:id="rId12" w:history="1">
        <w:r w:rsidRPr="00673E35">
          <w:rPr>
            <w:rFonts w:ascii="Arial" w:eastAsia="Arial" w:hAnsi="Arial" w:cs="Arial"/>
            <w:color w:val="0000FF"/>
            <w:sz w:val="22"/>
            <w:szCs w:val="22"/>
            <w:u w:val="single"/>
            <w:shd w:val="clear" w:color="auto" w:fill="FFFFFF"/>
          </w:rPr>
          <w:t>https://ria.ru/20220224/zhile-1774802268.html</w:t>
        </w:r>
      </w:hyperlink>
    </w:p>
    <w:p w:rsidR="00673E35" w:rsidRPr="00673E35" w:rsidRDefault="00673E35" w:rsidP="00673E35">
      <w:pPr>
        <w:tabs>
          <w:tab w:val="left" w:pos="0"/>
        </w:tabs>
        <w:ind w:left="-142"/>
        <w:rPr>
          <w:rFonts w:ascii="Arial" w:eastAsia="Arial" w:hAnsi="Arial" w:cs="Arial"/>
          <w:color w:val="000000"/>
          <w:sz w:val="22"/>
          <w:szCs w:val="22"/>
          <w:u w:val="single"/>
          <w:shd w:val="clear" w:color="auto" w:fill="FFFFFF"/>
        </w:rPr>
      </w:pPr>
      <w:r w:rsidRPr="00673E35">
        <w:rPr>
          <w:rFonts w:ascii="Arial" w:eastAsia="Arial" w:hAnsi="Arial" w:cs="Arial"/>
          <w:color w:val="000000"/>
          <w:sz w:val="22"/>
          <w:szCs w:val="22"/>
          <w:u w:val="single"/>
          <w:shd w:val="clear" w:color="auto" w:fill="FFFFFF"/>
        </w:rPr>
        <w:t>Сообщения по событию:</w:t>
      </w:r>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13" w:history="1">
        <w:r w:rsidRPr="00673E35">
          <w:rPr>
            <w:rFonts w:ascii="Arial" w:eastAsia="Arial" w:hAnsi="Arial" w:cs="Arial"/>
            <w:color w:val="0000FF"/>
            <w:sz w:val="22"/>
            <w:szCs w:val="22"/>
            <w:u w:val="single"/>
            <w:shd w:val="clear" w:color="auto" w:fill="FFFFFF"/>
          </w:rPr>
          <w:t>ИА Regnum, Москва,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14" w:history="1">
        <w:r w:rsidRPr="00673E35">
          <w:rPr>
            <w:rFonts w:ascii="Arial" w:eastAsia="Arial" w:hAnsi="Arial" w:cs="Arial"/>
            <w:color w:val="0000FF"/>
            <w:sz w:val="22"/>
            <w:szCs w:val="22"/>
            <w:u w:val="single"/>
            <w:shd w:val="clear" w:color="auto" w:fill="FFFFFF"/>
          </w:rPr>
          <w:t>Аргументы и Факты (</w:t>
        </w:r>
        <w:proofErr w:type="spellStart"/>
        <w:r w:rsidRPr="00673E35">
          <w:rPr>
            <w:rFonts w:ascii="Arial" w:eastAsia="Arial" w:hAnsi="Arial" w:cs="Arial"/>
            <w:color w:val="0000FF"/>
            <w:sz w:val="22"/>
            <w:szCs w:val="22"/>
            <w:u w:val="single"/>
            <w:shd w:val="clear" w:color="auto" w:fill="FFFFFF"/>
          </w:rPr>
          <w:t>aif.ru</w:t>
        </w:r>
        <w:proofErr w:type="spellEnd"/>
        <w:r w:rsidRPr="00673E35">
          <w:rPr>
            <w:rFonts w:ascii="Arial" w:eastAsia="Arial" w:hAnsi="Arial" w:cs="Arial"/>
            <w:color w:val="0000FF"/>
            <w:sz w:val="22"/>
            <w:szCs w:val="22"/>
            <w:u w:val="single"/>
            <w:shd w:val="clear" w:color="auto" w:fill="FFFFFF"/>
          </w:rPr>
          <w:t>), Москва,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15" w:history="1">
        <w:r w:rsidRPr="00673E35">
          <w:rPr>
            <w:rFonts w:ascii="Arial" w:eastAsia="Arial" w:hAnsi="Arial" w:cs="Arial"/>
            <w:color w:val="0000FF"/>
            <w:sz w:val="22"/>
            <w:szCs w:val="22"/>
            <w:u w:val="single"/>
            <w:shd w:val="clear" w:color="auto" w:fill="FFFFFF"/>
          </w:rPr>
          <w:t>Тверской проспект (tp.tver.ru),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16" w:history="1">
        <w:r w:rsidRPr="00673E35">
          <w:rPr>
            <w:rFonts w:ascii="Arial" w:eastAsia="Arial" w:hAnsi="Arial" w:cs="Arial"/>
            <w:color w:val="0000FF"/>
            <w:sz w:val="22"/>
            <w:szCs w:val="22"/>
            <w:u w:val="single"/>
            <w:shd w:val="clear" w:color="auto" w:fill="FFFFFF"/>
          </w:rPr>
          <w:t>ВОТ! (vot69.ru),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17" w:history="1">
        <w:r w:rsidRPr="00673E35">
          <w:rPr>
            <w:rFonts w:ascii="Arial" w:eastAsia="Arial" w:hAnsi="Arial" w:cs="Arial"/>
            <w:color w:val="0000FF"/>
            <w:sz w:val="22"/>
            <w:szCs w:val="22"/>
            <w:u w:val="single"/>
            <w:shd w:val="clear" w:color="auto" w:fill="FFFFFF"/>
          </w:rPr>
          <w:t>Главный региональный (glavny.tv), Смоленск,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18" w:history="1">
        <w:r w:rsidRPr="00673E35">
          <w:rPr>
            <w:rFonts w:ascii="Arial" w:eastAsia="Arial" w:hAnsi="Arial" w:cs="Arial"/>
            <w:color w:val="0000FF"/>
            <w:sz w:val="22"/>
            <w:szCs w:val="22"/>
            <w:u w:val="single"/>
            <w:shd w:val="clear" w:color="auto" w:fill="FFFFFF"/>
          </w:rPr>
          <w:t>Все новости (all-news.net), Москва,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19" w:history="1">
        <w:r w:rsidRPr="00673E35">
          <w:rPr>
            <w:rFonts w:ascii="Arial" w:eastAsia="Arial" w:hAnsi="Arial" w:cs="Arial"/>
            <w:color w:val="0000FF"/>
            <w:sz w:val="22"/>
            <w:szCs w:val="22"/>
            <w:u w:val="single"/>
            <w:shd w:val="clear" w:color="auto" w:fill="FFFFFF"/>
          </w:rPr>
          <w:t xml:space="preserve">Бизнес </w:t>
        </w:r>
        <w:proofErr w:type="spellStart"/>
        <w:r w:rsidRPr="00673E35">
          <w:rPr>
            <w:rFonts w:ascii="Arial" w:eastAsia="Arial" w:hAnsi="Arial" w:cs="Arial"/>
            <w:color w:val="0000FF"/>
            <w:sz w:val="22"/>
            <w:szCs w:val="22"/>
            <w:u w:val="single"/>
            <w:shd w:val="clear" w:color="auto" w:fill="FFFFFF"/>
          </w:rPr>
          <w:t>Онлайн</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bizon.ru</w:t>
        </w:r>
        <w:proofErr w:type="spellEnd"/>
        <w:r w:rsidRPr="00673E35">
          <w:rPr>
            <w:rFonts w:ascii="Arial" w:eastAsia="Arial" w:hAnsi="Arial" w:cs="Arial"/>
            <w:color w:val="0000FF"/>
            <w:sz w:val="22"/>
            <w:szCs w:val="22"/>
            <w:u w:val="single"/>
            <w:shd w:val="clear" w:color="auto" w:fill="FFFFFF"/>
          </w:rPr>
          <w:t>), Долгопрудный,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20" w:history="1">
        <w:r w:rsidRPr="00673E35">
          <w:rPr>
            <w:rFonts w:ascii="Arial" w:eastAsia="Arial" w:hAnsi="Arial" w:cs="Arial"/>
            <w:color w:val="0000FF"/>
            <w:sz w:val="22"/>
            <w:szCs w:val="22"/>
            <w:u w:val="single"/>
            <w:shd w:val="clear" w:color="auto" w:fill="FFFFFF"/>
          </w:rPr>
          <w:t>ИА Российская недвижимость (</w:t>
        </w:r>
        <w:proofErr w:type="spellStart"/>
        <w:r w:rsidRPr="00673E35">
          <w:rPr>
            <w:rFonts w:ascii="Arial" w:eastAsia="Arial" w:hAnsi="Arial" w:cs="Arial"/>
            <w:color w:val="0000FF"/>
            <w:sz w:val="22"/>
            <w:szCs w:val="22"/>
            <w:u w:val="single"/>
            <w:shd w:val="clear" w:color="auto" w:fill="FFFFFF"/>
          </w:rPr>
          <w:t>rn.ru</w:t>
        </w:r>
        <w:proofErr w:type="spellEnd"/>
        <w:r w:rsidRPr="00673E35">
          <w:rPr>
            <w:rFonts w:ascii="Arial" w:eastAsia="Arial" w:hAnsi="Arial" w:cs="Arial"/>
            <w:color w:val="0000FF"/>
            <w:sz w:val="22"/>
            <w:szCs w:val="22"/>
            <w:u w:val="single"/>
            <w:shd w:val="clear" w:color="auto" w:fill="FFFFFF"/>
          </w:rPr>
          <w:t>), Москва,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21" w:history="1">
        <w:r w:rsidRPr="00673E35">
          <w:rPr>
            <w:rFonts w:ascii="Arial" w:eastAsia="Arial" w:hAnsi="Arial" w:cs="Arial"/>
            <w:color w:val="0000FF"/>
            <w:sz w:val="22"/>
            <w:szCs w:val="22"/>
            <w:u w:val="single"/>
            <w:shd w:val="clear" w:color="auto" w:fill="FFFFFF"/>
          </w:rPr>
          <w:t>Аргументы и Факты (tver.aif.ru),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22" w:history="1">
        <w:proofErr w:type="spellStart"/>
        <w:r w:rsidRPr="00673E35">
          <w:rPr>
            <w:rFonts w:ascii="Arial" w:eastAsia="Arial" w:hAnsi="Arial" w:cs="Arial"/>
            <w:color w:val="0000FF"/>
            <w:sz w:val="22"/>
            <w:szCs w:val="22"/>
            <w:u w:val="single"/>
            <w:shd w:val="clear" w:color="auto" w:fill="FFFFFF"/>
          </w:rPr>
          <w:t>Gorodskoyportal.ru</w:t>
        </w:r>
        <w:proofErr w:type="spellEnd"/>
        <w:r w:rsidRPr="00673E35">
          <w:rPr>
            <w:rFonts w:ascii="Arial" w:eastAsia="Arial" w:hAnsi="Arial" w:cs="Arial"/>
            <w:color w:val="0000FF"/>
            <w:sz w:val="22"/>
            <w:szCs w:val="22"/>
            <w:u w:val="single"/>
            <w:shd w:val="clear" w:color="auto" w:fill="FFFFFF"/>
          </w:rPr>
          <w:t>/</w:t>
        </w:r>
        <w:proofErr w:type="spellStart"/>
        <w:r w:rsidRPr="00673E35">
          <w:rPr>
            <w:rFonts w:ascii="Arial" w:eastAsia="Arial" w:hAnsi="Arial" w:cs="Arial"/>
            <w:color w:val="0000FF"/>
            <w:sz w:val="22"/>
            <w:szCs w:val="22"/>
            <w:u w:val="single"/>
            <w:shd w:val="clear" w:color="auto" w:fill="FFFFFF"/>
          </w:rPr>
          <w:t>tver</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23" w:history="1">
        <w:r w:rsidRPr="00673E35">
          <w:rPr>
            <w:rFonts w:ascii="Arial" w:eastAsia="Arial" w:hAnsi="Arial" w:cs="Arial"/>
            <w:color w:val="0000FF"/>
            <w:sz w:val="22"/>
            <w:szCs w:val="22"/>
            <w:u w:val="single"/>
            <w:shd w:val="clear" w:color="auto" w:fill="FFFFFF"/>
          </w:rPr>
          <w:t>Tverigrad.ru,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24" w:history="1">
        <w:proofErr w:type="spellStart"/>
        <w:r w:rsidRPr="00673E35">
          <w:rPr>
            <w:rFonts w:ascii="Arial" w:eastAsia="Arial" w:hAnsi="Arial" w:cs="Arial"/>
            <w:color w:val="0000FF"/>
            <w:sz w:val="22"/>
            <w:szCs w:val="22"/>
            <w:u w:val="single"/>
            <w:shd w:val="clear" w:color="auto" w:fill="FFFFFF"/>
          </w:rPr>
          <w:t>Зубцовская</w:t>
        </w:r>
        <w:proofErr w:type="spellEnd"/>
        <w:r w:rsidRPr="00673E35">
          <w:rPr>
            <w:rFonts w:ascii="Arial" w:eastAsia="Arial" w:hAnsi="Arial" w:cs="Arial"/>
            <w:color w:val="0000FF"/>
            <w:sz w:val="22"/>
            <w:szCs w:val="22"/>
            <w:u w:val="single"/>
            <w:shd w:val="clear" w:color="auto" w:fill="FFFFFF"/>
          </w:rPr>
          <w:t xml:space="preserve"> жизнь (</w:t>
        </w:r>
        <w:proofErr w:type="spellStart"/>
        <w:r w:rsidRPr="00673E35">
          <w:rPr>
            <w:rFonts w:ascii="Arial" w:eastAsia="Arial" w:hAnsi="Arial" w:cs="Arial"/>
            <w:color w:val="0000FF"/>
            <w:sz w:val="22"/>
            <w:szCs w:val="22"/>
            <w:u w:val="single"/>
            <w:shd w:val="clear" w:color="auto" w:fill="FFFFFF"/>
          </w:rPr>
          <w:t>зубцовскаяжизнь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Зубцов,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25" w:history="1">
        <w:r w:rsidRPr="00673E35">
          <w:rPr>
            <w:rFonts w:ascii="Arial" w:eastAsia="Arial" w:hAnsi="Arial" w:cs="Arial"/>
            <w:color w:val="0000FF"/>
            <w:sz w:val="22"/>
            <w:szCs w:val="22"/>
            <w:u w:val="single"/>
            <w:shd w:val="clear" w:color="auto" w:fill="FFFFFF"/>
          </w:rPr>
          <w:t>Крестьянские Ведомости (</w:t>
        </w:r>
        <w:proofErr w:type="spellStart"/>
        <w:r w:rsidRPr="00673E35">
          <w:rPr>
            <w:rFonts w:ascii="Arial" w:eastAsia="Arial" w:hAnsi="Arial" w:cs="Arial"/>
            <w:color w:val="0000FF"/>
            <w:sz w:val="22"/>
            <w:szCs w:val="22"/>
            <w:u w:val="single"/>
            <w:shd w:val="clear" w:color="auto" w:fill="FFFFFF"/>
          </w:rPr>
          <w:t>kvedomosti.ru</w:t>
        </w:r>
        <w:proofErr w:type="spellEnd"/>
        <w:r w:rsidRPr="00673E35">
          <w:rPr>
            <w:rFonts w:ascii="Arial" w:eastAsia="Arial" w:hAnsi="Arial" w:cs="Arial"/>
            <w:color w:val="0000FF"/>
            <w:sz w:val="22"/>
            <w:szCs w:val="22"/>
            <w:u w:val="single"/>
            <w:shd w:val="clear" w:color="auto" w:fill="FFFFFF"/>
          </w:rPr>
          <w:t>), Москва,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26" w:history="1">
        <w:r w:rsidRPr="00673E35">
          <w:rPr>
            <w:rFonts w:ascii="Arial" w:eastAsia="Arial" w:hAnsi="Arial" w:cs="Arial"/>
            <w:color w:val="0000FF"/>
            <w:sz w:val="22"/>
            <w:szCs w:val="22"/>
            <w:u w:val="single"/>
            <w:shd w:val="clear" w:color="auto" w:fill="FFFFFF"/>
          </w:rPr>
          <w:t xml:space="preserve">Бизнес </w:t>
        </w:r>
        <w:proofErr w:type="spellStart"/>
        <w:r w:rsidRPr="00673E35">
          <w:rPr>
            <w:rFonts w:ascii="Arial" w:eastAsia="Arial" w:hAnsi="Arial" w:cs="Arial"/>
            <w:color w:val="0000FF"/>
            <w:sz w:val="22"/>
            <w:szCs w:val="22"/>
            <w:u w:val="single"/>
            <w:shd w:val="clear" w:color="auto" w:fill="FFFFFF"/>
          </w:rPr>
          <w:t>Онлайн</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bizon.ru</w:t>
        </w:r>
        <w:proofErr w:type="spellEnd"/>
        <w:r w:rsidRPr="00673E35">
          <w:rPr>
            <w:rFonts w:ascii="Arial" w:eastAsia="Arial" w:hAnsi="Arial" w:cs="Arial"/>
            <w:color w:val="0000FF"/>
            <w:sz w:val="22"/>
            <w:szCs w:val="22"/>
            <w:u w:val="single"/>
            <w:shd w:val="clear" w:color="auto" w:fill="FFFFFF"/>
          </w:rPr>
          <w:t>), Долгопрудный,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27" w:history="1">
        <w:r w:rsidRPr="00673E35">
          <w:rPr>
            <w:rFonts w:ascii="Arial" w:eastAsia="Arial" w:hAnsi="Arial" w:cs="Arial"/>
            <w:color w:val="0000FF"/>
            <w:sz w:val="22"/>
            <w:szCs w:val="22"/>
            <w:u w:val="single"/>
            <w:shd w:val="clear" w:color="auto" w:fill="FFFFFF"/>
          </w:rPr>
          <w:t>ИА Российская недвижимость (</w:t>
        </w:r>
        <w:proofErr w:type="spellStart"/>
        <w:r w:rsidRPr="00673E35">
          <w:rPr>
            <w:rFonts w:ascii="Arial" w:eastAsia="Arial" w:hAnsi="Arial" w:cs="Arial"/>
            <w:color w:val="0000FF"/>
            <w:sz w:val="22"/>
            <w:szCs w:val="22"/>
            <w:u w:val="single"/>
            <w:shd w:val="clear" w:color="auto" w:fill="FFFFFF"/>
          </w:rPr>
          <w:t>rn.ru</w:t>
        </w:r>
        <w:proofErr w:type="spellEnd"/>
        <w:r w:rsidRPr="00673E35">
          <w:rPr>
            <w:rFonts w:ascii="Arial" w:eastAsia="Arial" w:hAnsi="Arial" w:cs="Arial"/>
            <w:color w:val="0000FF"/>
            <w:sz w:val="22"/>
            <w:szCs w:val="22"/>
            <w:u w:val="single"/>
            <w:shd w:val="clear" w:color="auto" w:fill="FFFFFF"/>
          </w:rPr>
          <w:t>), Москва,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28" w:history="1">
        <w:r w:rsidRPr="00673E35">
          <w:rPr>
            <w:rFonts w:ascii="Arial" w:eastAsia="Arial" w:hAnsi="Arial" w:cs="Arial"/>
            <w:color w:val="0000FF"/>
            <w:sz w:val="22"/>
            <w:szCs w:val="22"/>
            <w:u w:val="single"/>
            <w:shd w:val="clear" w:color="auto" w:fill="FFFFFF"/>
          </w:rPr>
          <w:t>Вся Тверь (</w:t>
        </w:r>
        <w:proofErr w:type="spellStart"/>
        <w:r w:rsidRPr="00673E35">
          <w:rPr>
            <w:rFonts w:ascii="Arial" w:eastAsia="Arial" w:hAnsi="Arial" w:cs="Arial"/>
            <w:color w:val="0000FF"/>
            <w:sz w:val="22"/>
            <w:szCs w:val="22"/>
            <w:u w:val="single"/>
            <w:shd w:val="clear" w:color="auto" w:fill="FFFFFF"/>
          </w:rPr>
          <w:t>газета-вся-тверь</w:t>
        </w:r>
        <w:proofErr w:type="gramStart"/>
        <w:r w:rsidRPr="00673E35">
          <w:rPr>
            <w:rFonts w:ascii="Arial" w:eastAsia="Arial" w:hAnsi="Arial" w:cs="Arial"/>
            <w:color w:val="0000FF"/>
            <w:sz w:val="22"/>
            <w:szCs w:val="22"/>
            <w:u w:val="single"/>
            <w:shd w:val="clear" w:color="auto" w:fill="FFFFFF"/>
          </w:rPr>
          <w:t>.р</w:t>
        </w:r>
        <w:proofErr w:type="gramEnd"/>
        <w:r w:rsidRPr="00673E35">
          <w:rPr>
            <w:rFonts w:ascii="Arial" w:eastAsia="Arial" w:hAnsi="Arial" w:cs="Arial"/>
            <w:color w:val="0000FF"/>
            <w:sz w:val="22"/>
            <w:szCs w:val="22"/>
            <w:u w:val="single"/>
            <w:shd w:val="clear" w:color="auto" w:fill="FFFFFF"/>
          </w:rPr>
          <w:t>ф</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29" w:history="1">
        <w:r w:rsidRPr="00673E35">
          <w:rPr>
            <w:rFonts w:ascii="Arial" w:eastAsia="Arial" w:hAnsi="Arial" w:cs="Arial"/>
            <w:color w:val="0000FF"/>
            <w:sz w:val="22"/>
            <w:szCs w:val="22"/>
            <w:u w:val="single"/>
            <w:shd w:val="clear" w:color="auto" w:fill="FFFFFF"/>
          </w:rPr>
          <w:t>Бельская правда (</w:t>
        </w:r>
        <w:proofErr w:type="spellStart"/>
        <w:r w:rsidRPr="00673E35">
          <w:rPr>
            <w:rFonts w:ascii="Arial" w:eastAsia="Arial" w:hAnsi="Arial" w:cs="Arial"/>
            <w:color w:val="0000FF"/>
            <w:sz w:val="22"/>
            <w:szCs w:val="22"/>
            <w:u w:val="single"/>
            <w:shd w:val="clear" w:color="auto" w:fill="FFFFFF"/>
          </w:rPr>
          <w:t>бельскаяправда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Белый,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30" w:history="1">
        <w:proofErr w:type="spellStart"/>
        <w:r w:rsidRPr="00673E35">
          <w:rPr>
            <w:rFonts w:ascii="Arial" w:eastAsia="Arial" w:hAnsi="Arial" w:cs="Arial"/>
            <w:color w:val="0000FF"/>
            <w:sz w:val="22"/>
            <w:szCs w:val="22"/>
            <w:u w:val="single"/>
            <w:shd w:val="clear" w:color="auto" w:fill="FFFFFF"/>
          </w:rPr>
          <w:t>Молоковский</w:t>
        </w:r>
        <w:proofErr w:type="spellEnd"/>
        <w:r w:rsidRPr="00673E35">
          <w:rPr>
            <w:rFonts w:ascii="Arial" w:eastAsia="Arial" w:hAnsi="Arial" w:cs="Arial"/>
            <w:color w:val="0000FF"/>
            <w:sz w:val="22"/>
            <w:szCs w:val="22"/>
            <w:u w:val="single"/>
            <w:shd w:val="clear" w:color="auto" w:fill="FFFFFF"/>
          </w:rPr>
          <w:t xml:space="preserve"> край (</w:t>
        </w:r>
        <w:proofErr w:type="spellStart"/>
        <w:r w:rsidRPr="00673E35">
          <w:rPr>
            <w:rFonts w:ascii="Arial" w:eastAsia="Arial" w:hAnsi="Arial" w:cs="Arial"/>
            <w:color w:val="0000FF"/>
            <w:sz w:val="22"/>
            <w:szCs w:val="22"/>
            <w:u w:val="single"/>
            <w:shd w:val="clear" w:color="auto" w:fill="FFFFFF"/>
          </w:rPr>
          <w:t>молоковскийкрай</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Молоково,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31" w:history="1">
        <w:r w:rsidRPr="00673E35">
          <w:rPr>
            <w:rFonts w:ascii="Arial" w:eastAsia="Arial" w:hAnsi="Arial" w:cs="Arial"/>
            <w:color w:val="0000FF"/>
            <w:sz w:val="22"/>
            <w:szCs w:val="22"/>
            <w:u w:val="single"/>
            <w:shd w:val="clear" w:color="auto" w:fill="FFFFFF"/>
          </w:rPr>
          <w:t>Тверь (</w:t>
        </w:r>
        <w:proofErr w:type="spellStart"/>
        <w:r w:rsidRPr="00673E35">
          <w:rPr>
            <w:rFonts w:ascii="Arial" w:eastAsia="Arial" w:hAnsi="Arial" w:cs="Arial"/>
            <w:color w:val="0000FF"/>
            <w:sz w:val="22"/>
            <w:szCs w:val="22"/>
            <w:u w:val="single"/>
            <w:shd w:val="clear" w:color="auto" w:fill="FFFFFF"/>
          </w:rPr>
          <w:t>toptver.ru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32" w:history="1">
        <w:r w:rsidRPr="00673E35">
          <w:rPr>
            <w:rFonts w:ascii="Arial" w:eastAsia="Arial" w:hAnsi="Arial" w:cs="Arial"/>
            <w:color w:val="0000FF"/>
            <w:sz w:val="22"/>
            <w:szCs w:val="22"/>
            <w:u w:val="single"/>
            <w:shd w:val="clear" w:color="auto" w:fill="FFFFFF"/>
          </w:rPr>
          <w:t>Лесной вестник (</w:t>
        </w:r>
        <w:proofErr w:type="spellStart"/>
        <w:r w:rsidRPr="00673E35">
          <w:rPr>
            <w:rFonts w:ascii="Arial" w:eastAsia="Arial" w:hAnsi="Arial" w:cs="Arial"/>
            <w:color w:val="0000FF"/>
            <w:sz w:val="22"/>
            <w:szCs w:val="22"/>
            <w:u w:val="single"/>
            <w:shd w:val="clear" w:color="auto" w:fill="FFFFFF"/>
          </w:rPr>
          <w:t>леснойвестник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с. Лесное (Тверская обл.),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33" w:history="1">
        <w:r w:rsidRPr="00673E35">
          <w:rPr>
            <w:rFonts w:ascii="Arial" w:eastAsia="Arial" w:hAnsi="Arial" w:cs="Arial"/>
            <w:color w:val="0000FF"/>
            <w:sz w:val="22"/>
            <w:szCs w:val="22"/>
            <w:u w:val="single"/>
            <w:shd w:val="clear" w:color="auto" w:fill="FFFFFF"/>
          </w:rPr>
          <w:t>Край справедливости (ks-region69.com),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34" w:history="1">
        <w:proofErr w:type="spellStart"/>
        <w:r w:rsidRPr="00673E35">
          <w:rPr>
            <w:rFonts w:ascii="Arial" w:eastAsia="Arial" w:hAnsi="Arial" w:cs="Arial"/>
            <w:color w:val="0000FF"/>
            <w:sz w:val="22"/>
            <w:szCs w:val="22"/>
            <w:u w:val="single"/>
            <w:shd w:val="clear" w:color="auto" w:fill="FFFFFF"/>
          </w:rPr>
          <w:t>Сандовские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сандовскиевести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Сандово,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35" w:history="1">
        <w:r w:rsidRPr="00673E35">
          <w:rPr>
            <w:rFonts w:ascii="Arial" w:eastAsia="Arial" w:hAnsi="Arial" w:cs="Arial"/>
            <w:color w:val="0000FF"/>
            <w:sz w:val="22"/>
            <w:szCs w:val="22"/>
            <w:u w:val="single"/>
            <w:shd w:val="clear" w:color="auto" w:fill="FFFFFF"/>
          </w:rPr>
          <w:t>Тверь (</w:t>
        </w:r>
        <w:proofErr w:type="spellStart"/>
        <w:r w:rsidRPr="00673E35">
          <w:rPr>
            <w:rFonts w:ascii="Arial" w:eastAsia="Arial" w:hAnsi="Arial" w:cs="Arial"/>
            <w:color w:val="0000FF"/>
            <w:sz w:val="22"/>
            <w:szCs w:val="22"/>
            <w:u w:val="single"/>
            <w:shd w:val="clear" w:color="auto" w:fill="FFFFFF"/>
          </w:rPr>
          <w:t>toptver.ru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36" w:history="1">
        <w:r w:rsidRPr="00673E35">
          <w:rPr>
            <w:rFonts w:ascii="Arial" w:eastAsia="Arial" w:hAnsi="Arial" w:cs="Arial"/>
            <w:color w:val="0000FF"/>
            <w:sz w:val="22"/>
            <w:szCs w:val="22"/>
            <w:u w:val="single"/>
            <w:shd w:val="clear" w:color="auto" w:fill="FFFFFF"/>
          </w:rPr>
          <w:t>Ленинское знамя (</w:t>
        </w:r>
        <w:proofErr w:type="spellStart"/>
        <w:r w:rsidRPr="00673E35">
          <w:rPr>
            <w:rFonts w:ascii="Arial" w:eastAsia="Arial" w:hAnsi="Arial" w:cs="Arial"/>
            <w:color w:val="0000FF"/>
            <w:sz w:val="22"/>
            <w:szCs w:val="22"/>
            <w:u w:val="single"/>
            <w:shd w:val="clear" w:color="auto" w:fill="FFFFFF"/>
          </w:rPr>
          <w:t>leninskoeznamya.tverreg.ru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37" w:history="1">
        <w:proofErr w:type="spellStart"/>
        <w:r w:rsidRPr="00673E35">
          <w:rPr>
            <w:rFonts w:ascii="Arial" w:eastAsia="Arial" w:hAnsi="Arial" w:cs="Arial"/>
            <w:color w:val="0000FF"/>
            <w:sz w:val="22"/>
            <w:szCs w:val="22"/>
            <w:u w:val="single"/>
            <w:shd w:val="clear" w:color="auto" w:fill="FFFFFF"/>
          </w:rPr>
          <w:t>Вышневолоцкая</w:t>
        </w:r>
        <w:proofErr w:type="spellEnd"/>
        <w:r w:rsidRPr="00673E35">
          <w:rPr>
            <w:rFonts w:ascii="Arial" w:eastAsia="Arial" w:hAnsi="Arial" w:cs="Arial"/>
            <w:color w:val="0000FF"/>
            <w:sz w:val="22"/>
            <w:szCs w:val="22"/>
            <w:u w:val="single"/>
            <w:shd w:val="clear" w:color="auto" w:fill="FFFFFF"/>
          </w:rPr>
          <w:t xml:space="preserve"> правда (</w:t>
        </w:r>
        <w:proofErr w:type="spellStart"/>
        <w:r w:rsidRPr="00673E35">
          <w:rPr>
            <w:rFonts w:ascii="Arial" w:eastAsia="Arial" w:hAnsi="Arial" w:cs="Arial"/>
            <w:color w:val="0000FF"/>
            <w:sz w:val="22"/>
            <w:szCs w:val="22"/>
            <w:u w:val="single"/>
            <w:shd w:val="clear" w:color="auto" w:fill="FFFFFF"/>
          </w:rPr>
          <w:t>вышневолоцкаяправда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38" w:history="1">
        <w:r w:rsidRPr="00673E35">
          <w:rPr>
            <w:rFonts w:ascii="Arial" w:eastAsia="Arial" w:hAnsi="Arial" w:cs="Arial"/>
            <w:color w:val="0000FF"/>
            <w:sz w:val="22"/>
            <w:szCs w:val="22"/>
            <w:u w:val="single"/>
            <w:shd w:val="clear" w:color="auto" w:fill="FFFFFF"/>
          </w:rPr>
          <w:t>Жарковский вестник (</w:t>
        </w:r>
        <w:proofErr w:type="spellStart"/>
        <w:r w:rsidRPr="00673E35">
          <w:rPr>
            <w:rFonts w:ascii="Arial" w:eastAsia="Arial" w:hAnsi="Arial" w:cs="Arial"/>
            <w:color w:val="0000FF"/>
            <w:sz w:val="22"/>
            <w:szCs w:val="22"/>
            <w:u w:val="single"/>
            <w:shd w:val="clear" w:color="auto" w:fill="FFFFFF"/>
          </w:rPr>
          <w:t>жарковскийвестник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Жарковский,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39" w:history="1">
        <w:r w:rsidRPr="00673E35">
          <w:rPr>
            <w:rFonts w:ascii="Arial" w:eastAsia="Arial" w:hAnsi="Arial" w:cs="Arial"/>
            <w:color w:val="0000FF"/>
            <w:sz w:val="22"/>
            <w:szCs w:val="22"/>
            <w:u w:val="single"/>
            <w:shd w:val="clear" w:color="auto" w:fill="FFFFFF"/>
          </w:rPr>
          <w:t>Авангард (</w:t>
        </w:r>
        <w:proofErr w:type="spellStart"/>
        <w:r w:rsidRPr="00673E35">
          <w:rPr>
            <w:rFonts w:ascii="Arial" w:eastAsia="Arial" w:hAnsi="Arial" w:cs="Arial"/>
            <w:color w:val="0000FF"/>
            <w:sz w:val="22"/>
            <w:szCs w:val="22"/>
            <w:u w:val="single"/>
            <w:shd w:val="clear" w:color="auto" w:fill="FFFFFF"/>
          </w:rPr>
          <w:t>авангард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Западная Двина,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40" w:history="1">
        <w:r w:rsidRPr="00673E35">
          <w:rPr>
            <w:rFonts w:ascii="Arial" w:eastAsia="Arial" w:hAnsi="Arial" w:cs="Arial"/>
            <w:color w:val="0000FF"/>
            <w:sz w:val="22"/>
            <w:szCs w:val="22"/>
            <w:u w:val="single"/>
            <w:shd w:val="clear" w:color="auto" w:fill="FFFFFF"/>
          </w:rPr>
          <w:t>Вперед (</w:t>
        </w:r>
        <w:proofErr w:type="spellStart"/>
        <w:r w:rsidRPr="00673E35">
          <w:rPr>
            <w:rFonts w:ascii="Arial" w:eastAsia="Arial" w:hAnsi="Arial" w:cs="Arial"/>
            <w:color w:val="0000FF"/>
            <w:sz w:val="22"/>
            <w:szCs w:val="22"/>
            <w:u w:val="single"/>
            <w:shd w:val="clear" w:color="auto" w:fill="FFFFFF"/>
          </w:rPr>
          <w:t>вперед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Калязин,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41" w:history="1">
        <w:proofErr w:type="spellStart"/>
        <w:r w:rsidRPr="00673E35">
          <w:rPr>
            <w:rFonts w:ascii="Arial" w:eastAsia="Arial" w:hAnsi="Arial" w:cs="Arial"/>
            <w:color w:val="0000FF"/>
            <w:sz w:val="22"/>
            <w:szCs w:val="22"/>
            <w:u w:val="single"/>
            <w:shd w:val="clear" w:color="auto" w:fill="FFFFFF"/>
          </w:rPr>
          <w:t>Андреапольские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андреапольскиевести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Андреаполь</w:t>
        </w:r>
        <w:proofErr w:type="spell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42" w:history="1">
        <w:proofErr w:type="spellStart"/>
        <w:r w:rsidRPr="00673E35">
          <w:rPr>
            <w:rFonts w:ascii="Arial" w:eastAsia="Arial" w:hAnsi="Arial" w:cs="Arial"/>
            <w:color w:val="0000FF"/>
            <w:sz w:val="22"/>
            <w:szCs w:val="22"/>
            <w:u w:val="single"/>
            <w:shd w:val="clear" w:color="auto" w:fill="FFFFFF"/>
          </w:rPr>
          <w:t>Спировские</w:t>
        </w:r>
        <w:proofErr w:type="spellEnd"/>
        <w:r w:rsidRPr="00673E35">
          <w:rPr>
            <w:rFonts w:ascii="Arial" w:eastAsia="Arial" w:hAnsi="Arial" w:cs="Arial"/>
            <w:color w:val="0000FF"/>
            <w:sz w:val="22"/>
            <w:szCs w:val="22"/>
            <w:u w:val="single"/>
            <w:shd w:val="clear" w:color="auto" w:fill="FFFFFF"/>
          </w:rPr>
          <w:t xml:space="preserve"> известия (</w:t>
        </w:r>
        <w:proofErr w:type="spellStart"/>
        <w:r w:rsidRPr="00673E35">
          <w:rPr>
            <w:rFonts w:ascii="Arial" w:eastAsia="Arial" w:hAnsi="Arial" w:cs="Arial"/>
            <w:color w:val="0000FF"/>
            <w:sz w:val="22"/>
            <w:szCs w:val="22"/>
            <w:u w:val="single"/>
            <w:shd w:val="clear" w:color="auto" w:fill="FFFFFF"/>
          </w:rPr>
          <w:t>спировскиеизвестия</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Спирово,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43" w:history="1">
        <w:r w:rsidRPr="00673E35">
          <w:rPr>
            <w:rFonts w:ascii="Arial" w:eastAsia="Arial" w:hAnsi="Arial" w:cs="Arial"/>
            <w:color w:val="0000FF"/>
            <w:sz w:val="22"/>
            <w:szCs w:val="22"/>
            <w:u w:val="single"/>
            <w:shd w:val="clear" w:color="auto" w:fill="FFFFFF"/>
          </w:rPr>
          <w:t>Московский Комсомолец (tver.mk.ru),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44" w:history="1">
        <w:r w:rsidRPr="00673E35">
          <w:rPr>
            <w:rFonts w:ascii="Arial" w:eastAsia="Arial" w:hAnsi="Arial" w:cs="Arial"/>
            <w:color w:val="0000FF"/>
            <w:sz w:val="22"/>
            <w:szCs w:val="22"/>
            <w:u w:val="single"/>
            <w:shd w:val="clear" w:color="auto" w:fill="FFFFFF"/>
          </w:rPr>
          <w:t>Новая жизнь (</w:t>
        </w:r>
        <w:proofErr w:type="spellStart"/>
        <w:r w:rsidRPr="00673E35">
          <w:rPr>
            <w:rFonts w:ascii="Arial" w:eastAsia="Arial" w:hAnsi="Arial" w:cs="Arial"/>
            <w:color w:val="0000FF"/>
            <w:sz w:val="22"/>
            <w:szCs w:val="22"/>
            <w:u w:val="single"/>
            <w:shd w:val="clear" w:color="auto" w:fill="FFFFFF"/>
          </w:rPr>
          <w:t>новаяжизнь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Бологое,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45" w:history="1">
        <w:r w:rsidRPr="00673E35">
          <w:rPr>
            <w:rFonts w:ascii="Arial" w:eastAsia="Arial" w:hAnsi="Arial" w:cs="Arial"/>
            <w:color w:val="0000FF"/>
            <w:sz w:val="22"/>
            <w:szCs w:val="22"/>
            <w:u w:val="single"/>
            <w:shd w:val="clear" w:color="auto" w:fill="FFFFFF"/>
          </w:rPr>
          <w:t>Коммунар (</w:t>
        </w:r>
        <w:proofErr w:type="spellStart"/>
        <w:r w:rsidRPr="00673E35">
          <w:rPr>
            <w:rFonts w:ascii="Arial" w:eastAsia="Arial" w:hAnsi="Arial" w:cs="Arial"/>
            <w:color w:val="0000FF"/>
            <w:sz w:val="22"/>
            <w:szCs w:val="22"/>
            <w:u w:val="single"/>
            <w:shd w:val="clear" w:color="auto" w:fill="FFFFFF"/>
          </w:rPr>
          <w:t>коммунар</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Фирово,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46" w:history="1">
        <w:r w:rsidRPr="00673E35">
          <w:rPr>
            <w:rFonts w:ascii="Arial" w:eastAsia="Arial" w:hAnsi="Arial" w:cs="Arial"/>
            <w:color w:val="0000FF"/>
            <w:sz w:val="22"/>
            <w:szCs w:val="22"/>
            <w:u w:val="single"/>
            <w:shd w:val="clear" w:color="auto" w:fill="FFFFFF"/>
          </w:rPr>
          <w:t>Родная земля (r-zemlya.ru), п. Рамешки,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47" w:history="1">
        <w:r w:rsidRPr="00673E35">
          <w:rPr>
            <w:rFonts w:ascii="Arial" w:eastAsia="Arial" w:hAnsi="Arial" w:cs="Arial"/>
            <w:color w:val="0000FF"/>
            <w:sz w:val="22"/>
            <w:szCs w:val="22"/>
            <w:u w:val="single"/>
            <w:shd w:val="clear" w:color="auto" w:fill="FFFFFF"/>
          </w:rPr>
          <w:t>Наша жизнь (</w:t>
        </w:r>
        <w:proofErr w:type="spellStart"/>
        <w:r w:rsidRPr="00673E35">
          <w:rPr>
            <w:rFonts w:ascii="Arial" w:eastAsia="Arial" w:hAnsi="Arial" w:cs="Arial"/>
            <w:color w:val="0000FF"/>
            <w:sz w:val="22"/>
            <w:szCs w:val="22"/>
            <w:u w:val="single"/>
            <w:shd w:val="clear" w:color="auto" w:fill="FFFFFF"/>
          </w:rPr>
          <w:t>нашажизнь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Лихославль,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48" w:history="1">
        <w:r w:rsidRPr="00673E35">
          <w:rPr>
            <w:rFonts w:ascii="Arial" w:eastAsia="Arial" w:hAnsi="Arial" w:cs="Arial"/>
            <w:color w:val="0000FF"/>
            <w:sz w:val="22"/>
            <w:szCs w:val="22"/>
            <w:u w:val="single"/>
            <w:shd w:val="clear" w:color="auto" w:fill="FFFFFF"/>
          </w:rPr>
          <w:t>Г</w:t>
        </w:r>
        <w:proofErr w:type="gramStart"/>
        <w:r w:rsidRPr="00673E35">
          <w:rPr>
            <w:rFonts w:ascii="Arial" w:eastAsia="Arial" w:hAnsi="Arial" w:cs="Arial"/>
            <w:color w:val="0000FF"/>
            <w:sz w:val="22"/>
            <w:szCs w:val="22"/>
            <w:u w:val="single"/>
            <w:shd w:val="clear" w:color="auto" w:fill="FFFFFF"/>
          </w:rPr>
          <w:t>ТРК Тв</w:t>
        </w:r>
        <w:proofErr w:type="gramEnd"/>
        <w:r w:rsidRPr="00673E35">
          <w:rPr>
            <w:rFonts w:ascii="Arial" w:eastAsia="Arial" w:hAnsi="Arial" w:cs="Arial"/>
            <w:color w:val="0000FF"/>
            <w:sz w:val="22"/>
            <w:szCs w:val="22"/>
            <w:u w:val="single"/>
            <w:shd w:val="clear" w:color="auto" w:fill="FFFFFF"/>
          </w:rPr>
          <w:t>ерь,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49" w:history="1">
        <w:r w:rsidRPr="00673E35">
          <w:rPr>
            <w:rFonts w:ascii="Arial" w:eastAsia="Arial" w:hAnsi="Arial" w:cs="Arial"/>
            <w:color w:val="0000FF"/>
            <w:sz w:val="22"/>
            <w:szCs w:val="22"/>
            <w:u w:val="single"/>
            <w:shd w:val="clear" w:color="auto" w:fill="FFFFFF"/>
          </w:rPr>
          <w:t>Знамя (kuvznama.ru), Кувшиново,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50" w:history="1">
        <w:r w:rsidRPr="00673E35">
          <w:rPr>
            <w:rFonts w:ascii="Arial" w:eastAsia="Arial" w:hAnsi="Arial" w:cs="Arial"/>
            <w:color w:val="0000FF"/>
            <w:sz w:val="22"/>
            <w:szCs w:val="22"/>
            <w:u w:val="single"/>
            <w:shd w:val="clear" w:color="auto" w:fill="FFFFFF"/>
          </w:rPr>
          <w:t>Заря (konzarya.ru), Конаково,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51" w:history="1">
        <w:proofErr w:type="spellStart"/>
        <w:r w:rsidRPr="00673E35">
          <w:rPr>
            <w:rFonts w:ascii="Arial" w:eastAsia="Arial" w:hAnsi="Arial" w:cs="Arial"/>
            <w:color w:val="0000FF"/>
            <w:sz w:val="22"/>
            <w:szCs w:val="22"/>
            <w:u w:val="single"/>
            <w:shd w:val="clear" w:color="auto" w:fill="FFFFFF"/>
          </w:rPr>
          <w:t>TvTver.ru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52" w:history="1">
        <w:r w:rsidRPr="00673E35">
          <w:rPr>
            <w:rFonts w:ascii="Arial" w:eastAsia="Arial" w:hAnsi="Arial" w:cs="Arial"/>
            <w:color w:val="0000FF"/>
            <w:sz w:val="22"/>
            <w:szCs w:val="22"/>
            <w:u w:val="single"/>
            <w:shd w:val="clear" w:color="auto" w:fill="FFFFFF"/>
          </w:rPr>
          <w:t>Тверские ведомости (vedtver.ru),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53" w:history="1">
        <w:r w:rsidRPr="00673E35">
          <w:rPr>
            <w:rFonts w:ascii="Arial" w:eastAsia="Arial" w:hAnsi="Arial" w:cs="Arial"/>
            <w:color w:val="0000FF"/>
            <w:sz w:val="22"/>
            <w:szCs w:val="22"/>
            <w:u w:val="single"/>
            <w:shd w:val="clear" w:color="auto" w:fill="FFFFFF"/>
          </w:rPr>
          <w:t>Тверская жизнь (tverlife.ru),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54" w:history="1">
        <w:r w:rsidRPr="00673E35">
          <w:rPr>
            <w:rFonts w:ascii="Arial" w:eastAsia="Arial" w:hAnsi="Arial" w:cs="Arial"/>
            <w:color w:val="0000FF"/>
            <w:sz w:val="22"/>
            <w:szCs w:val="22"/>
            <w:u w:val="single"/>
            <w:shd w:val="clear" w:color="auto" w:fill="FFFFFF"/>
          </w:rPr>
          <w:t>Тверская жизнь (tverlife.ru),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55" w:history="1">
        <w:r w:rsidRPr="00673E35">
          <w:rPr>
            <w:rFonts w:ascii="Arial" w:eastAsia="Arial" w:hAnsi="Arial" w:cs="Arial"/>
            <w:color w:val="0000FF"/>
            <w:sz w:val="22"/>
            <w:szCs w:val="22"/>
            <w:u w:val="single"/>
            <w:shd w:val="clear" w:color="auto" w:fill="FFFFFF"/>
          </w:rPr>
          <w:t>Афанасий-бизнес (afanasy.biz),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56" w:history="1">
        <w:proofErr w:type="gramStart"/>
        <w:r w:rsidRPr="00673E35">
          <w:rPr>
            <w:rFonts w:ascii="Arial" w:eastAsia="Arial" w:hAnsi="Arial" w:cs="Arial"/>
            <w:color w:val="0000FF"/>
            <w:sz w:val="22"/>
            <w:szCs w:val="22"/>
            <w:u w:val="single"/>
            <w:shd w:val="clear" w:color="auto" w:fill="FFFFFF"/>
          </w:rPr>
          <w:t>Комсомольская</w:t>
        </w:r>
        <w:proofErr w:type="gramEnd"/>
        <w:r w:rsidRPr="00673E35">
          <w:rPr>
            <w:rFonts w:ascii="Arial" w:eastAsia="Arial" w:hAnsi="Arial" w:cs="Arial"/>
            <w:color w:val="0000FF"/>
            <w:sz w:val="22"/>
            <w:szCs w:val="22"/>
            <w:u w:val="single"/>
            <w:shd w:val="clear" w:color="auto" w:fill="FFFFFF"/>
          </w:rPr>
          <w:t xml:space="preserve"> правда (</w:t>
        </w:r>
        <w:proofErr w:type="spellStart"/>
        <w:r w:rsidRPr="00673E35">
          <w:rPr>
            <w:rFonts w:ascii="Arial" w:eastAsia="Arial" w:hAnsi="Arial" w:cs="Arial"/>
            <w:color w:val="0000FF"/>
            <w:sz w:val="22"/>
            <w:szCs w:val="22"/>
            <w:u w:val="single"/>
            <w:shd w:val="clear" w:color="auto" w:fill="FFFFFF"/>
          </w:rPr>
          <w:t>tver.kp.ru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57" w:history="1">
        <w:r w:rsidRPr="00673E35">
          <w:rPr>
            <w:rFonts w:ascii="Arial" w:eastAsia="Arial" w:hAnsi="Arial" w:cs="Arial"/>
            <w:color w:val="0000FF"/>
            <w:sz w:val="22"/>
            <w:szCs w:val="22"/>
            <w:u w:val="single"/>
            <w:shd w:val="clear" w:color="auto" w:fill="FFFFFF"/>
          </w:rPr>
          <w:t>Тверское информационное агентство (tvernews.ru),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lang w:val="en-US"/>
        </w:rPr>
      </w:pPr>
      <w:hyperlink r:id="rId58" w:history="1">
        <w:r w:rsidRPr="00673E35">
          <w:rPr>
            <w:rFonts w:ascii="Arial" w:eastAsia="Arial" w:hAnsi="Arial" w:cs="Arial"/>
            <w:color w:val="0000FF"/>
            <w:sz w:val="22"/>
            <w:szCs w:val="22"/>
            <w:u w:val="single"/>
            <w:shd w:val="clear" w:color="auto" w:fill="FFFFFF"/>
            <w:lang w:val="en-US"/>
          </w:rPr>
          <w:t xml:space="preserve">PANORAMA PRO (panoramapro.ru), </w:t>
        </w:r>
        <w:r w:rsidRPr="00673E35">
          <w:rPr>
            <w:rFonts w:ascii="Arial" w:eastAsia="Arial" w:hAnsi="Arial" w:cs="Arial"/>
            <w:color w:val="0000FF"/>
            <w:sz w:val="22"/>
            <w:szCs w:val="22"/>
            <w:u w:val="single"/>
            <w:shd w:val="clear" w:color="auto" w:fill="FFFFFF"/>
          </w:rPr>
          <w:t>Тверь</w:t>
        </w:r>
        <w:r w:rsidRPr="00673E35">
          <w:rPr>
            <w:rFonts w:ascii="Arial" w:eastAsia="Arial" w:hAnsi="Arial" w:cs="Arial"/>
            <w:color w:val="0000FF"/>
            <w:sz w:val="22"/>
            <w:szCs w:val="22"/>
            <w:u w:val="single"/>
            <w:shd w:val="clear" w:color="auto" w:fill="FFFFFF"/>
            <w:lang w:val="en-US"/>
          </w:rPr>
          <w:t xml:space="preserve">, 24 </w:t>
        </w:r>
        <w:r w:rsidRPr="00673E35">
          <w:rPr>
            <w:rFonts w:ascii="Arial" w:eastAsia="Arial" w:hAnsi="Arial" w:cs="Arial"/>
            <w:color w:val="0000FF"/>
            <w:sz w:val="22"/>
            <w:szCs w:val="22"/>
            <w:u w:val="single"/>
            <w:shd w:val="clear" w:color="auto" w:fill="FFFFFF"/>
          </w:rPr>
          <w:t>февраля</w:t>
        </w:r>
        <w:r w:rsidRPr="00673E35">
          <w:rPr>
            <w:rFonts w:ascii="Arial" w:eastAsia="Arial" w:hAnsi="Arial" w:cs="Arial"/>
            <w:color w:val="0000FF"/>
            <w:sz w:val="22"/>
            <w:szCs w:val="22"/>
            <w:u w:val="single"/>
            <w:shd w:val="clear" w:color="auto" w:fill="FFFFFF"/>
            <w:lang w:val="en-US"/>
          </w:rPr>
          <w:t xml:space="preserve">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59" w:history="1">
        <w:r w:rsidRPr="00673E35">
          <w:rPr>
            <w:rFonts w:ascii="Arial" w:eastAsia="Arial" w:hAnsi="Arial" w:cs="Arial"/>
            <w:color w:val="0000FF"/>
            <w:sz w:val="22"/>
            <w:szCs w:val="22"/>
            <w:u w:val="single"/>
            <w:shd w:val="clear" w:color="auto" w:fill="FFFFFF"/>
          </w:rPr>
          <w:t>Новости Твери (tver-news.net), Тверь, 24 февраля 2022</w:t>
        </w:r>
      </w:hyperlink>
    </w:p>
    <w:p w:rsidR="00673E35" w:rsidRPr="00673E35" w:rsidRDefault="00673E35" w:rsidP="00673E35">
      <w:pPr>
        <w:numPr>
          <w:ilvl w:val="0"/>
          <w:numId w:val="2"/>
        </w:numPr>
        <w:tabs>
          <w:tab w:val="left" w:pos="0"/>
        </w:tabs>
        <w:ind w:left="-142" w:firstLine="0"/>
        <w:rPr>
          <w:rFonts w:ascii="Arial" w:eastAsia="Arial" w:hAnsi="Arial" w:cs="Arial"/>
          <w:color w:val="0000FF"/>
          <w:sz w:val="22"/>
          <w:szCs w:val="22"/>
          <w:shd w:val="clear" w:color="auto" w:fill="FFFFFF"/>
        </w:rPr>
      </w:pPr>
      <w:hyperlink r:id="rId60" w:history="1">
        <w:r w:rsidRPr="00673E35">
          <w:rPr>
            <w:rFonts w:ascii="Arial" w:eastAsia="Arial" w:hAnsi="Arial" w:cs="Arial"/>
            <w:color w:val="0000FF"/>
            <w:sz w:val="22"/>
            <w:szCs w:val="22"/>
            <w:u w:val="single"/>
            <w:shd w:val="clear" w:color="auto" w:fill="FFFFFF"/>
          </w:rPr>
          <w:t>Новости Твери (tver-news.net), Тверь, 24 февраля 2022</w:t>
        </w:r>
      </w:hyperlink>
    </w:p>
    <w:p w:rsidR="00673E35" w:rsidRPr="00673E35" w:rsidRDefault="00673E35" w:rsidP="00673E35">
      <w:pPr>
        <w:tabs>
          <w:tab w:val="left" w:pos="0"/>
        </w:tabs>
        <w:ind w:left="-142"/>
        <w:jc w:val="right"/>
        <w:rPr>
          <w:rFonts w:ascii="Arial" w:eastAsia="Arial" w:hAnsi="Arial" w:cs="Arial"/>
          <w:color w:val="0000FF"/>
          <w:sz w:val="22"/>
          <w:szCs w:val="22"/>
          <w:shd w:val="clear" w:color="auto" w:fill="FFFFFF"/>
        </w:rPr>
      </w:pPr>
      <w:hyperlink w:anchor="tabtxt_1575050_1926955536" w:history="1">
        <w:r w:rsidRPr="00673E35">
          <w:rPr>
            <w:rFonts w:ascii="Arial" w:eastAsia="Arial" w:hAnsi="Arial" w:cs="Arial"/>
            <w:color w:val="0000FF"/>
            <w:sz w:val="22"/>
            <w:szCs w:val="22"/>
            <w:u w:val="single"/>
            <w:shd w:val="clear" w:color="auto" w:fill="FFFFFF"/>
          </w:rPr>
          <w:t>К заголовкам сообщений</w:t>
        </w:r>
      </w:hyperlink>
    </w:p>
    <w:p w:rsidR="00673E35" w:rsidRPr="00673E35" w:rsidRDefault="00673E35" w:rsidP="00673E35">
      <w:pPr>
        <w:tabs>
          <w:tab w:val="left" w:pos="0"/>
        </w:tabs>
        <w:ind w:left="-142"/>
        <w:rPr>
          <w:rFonts w:ascii="Arial" w:eastAsia="Arial" w:hAnsi="Arial" w:cs="Arial"/>
          <w:b/>
          <w:color w:val="000000"/>
          <w:sz w:val="22"/>
          <w:szCs w:val="22"/>
          <w:shd w:val="clear" w:color="auto" w:fill="FFFFFF"/>
        </w:rPr>
      </w:pPr>
      <w:r w:rsidRPr="00673E35">
        <w:rPr>
          <w:rFonts w:ascii="Arial" w:eastAsia="Arial" w:hAnsi="Arial" w:cs="Arial"/>
          <w:b/>
          <w:color w:val="000000"/>
          <w:sz w:val="22"/>
          <w:szCs w:val="22"/>
          <w:shd w:val="clear" w:color="auto" w:fill="FFFFFF"/>
        </w:rPr>
        <w:t>Tverigrad.ru, Тверь, 24 февраля 2022</w:t>
      </w:r>
    </w:p>
    <w:p w:rsidR="00673E35" w:rsidRPr="00673E35" w:rsidRDefault="00673E35" w:rsidP="00673E35">
      <w:pPr>
        <w:tabs>
          <w:tab w:val="left" w:pos="0"/>
        </w:tabs>
        <w:ind w:left="-142"/>
        <w:jc w:val="both"/>
        <w:outlineLvl w:val="1"/>
        <w:rPr>
          <w:rFonts w:ascii="Arial" w:eastAsia="Arial" w:hAnsi="Arial" w:cs="Arial"/>
          <w:color w:val="000000"/>
          <w:sz w:val="22"/>
          <w:szCs w:val="22"/>
          <w:shd w:val="clear" w:color="auto" w:fill="FFFFFF"/>
        </w:rPr>
      </w:pPr>
      <w:bookmarkStart w:id="24" w:name="ant_1575050_1926794518"/>
      <w:r w:rsidRPr="00673E35">
        <w:rPr>
          <w:rFonts w:ascii="Arial" w:eastAsia="Arial" w:hAnsi="Arial" w:cs="Arial"/>
          <w:color w:val="000000"/>
          <w:sz w:val="22"/>
          <w:szCs w:val="22"/>
          <w:shd w:val="clear" w:color="auto" w:fill="FFFFFF"/>
        </w:rPr>
        <w:t>УШЛА ИЗ ЖИЗНИ ВЕТЕРАН ТВЕРСКОЙ ЖУРНАЛИСТИКИ КИРА КОЧЕТКОВА</w:t>
      </w:r>
      <w:bookmarkEnd w:id="24"/>
    </w:p>
    <w:p w:rsidR="00673E35" w:rsidRPr="00673E35" w:rsidRDefault="00673E35" w:rsidP="00673E35">
      <w:pPr>
        <w:tabs>
          <w:tab w:val="left" w:pos="0"/>
        </w:tabs>
        <w:ind w:left="-142"/>
        <w:jc w:val="both"/>
        <w:rPr>
          <w:rFonts w:ascii="Arial" w:eastAsia="Arial" w:hAnsi="Arial" w:cs="Arial"/>
          <w:color w:val="000000"/>
          <w:sz w:val="22"/>
          <w:szCs w:val="22"/>
          <w:shd w:val="clear" w:color="auto" w:fill="FFFFFF"/>
        </w:rPr>
      </w:pPr>
      <w:r w:rsidRPr="00673E35">
        <w:rPr>
          <w:rFonts w:ascii="Arial" w:eastAsia="Arial" w:hAnsi="Arial" w:cs="Arial"/>
          <w:color w:val="000000"/>
          <w:sz w:val="22"/>
          <w:szCs w:val="22"/>
          <w:shd w:val="clear" w:color="auto" w:fill="FFFFFF"/>
        </w:rPr>
        <w:t xml:space="preserve">Губернатор </w:t>
      </w:r>
      <w:r w:rsidRPr="00673E35">
        <w:rPr>
          <w:rFonts w:ascii="Arial" w:eastAsia="Arial" w:hAnsi="Arial" w:cs="Arial"/>
          <w:color w:val="000000"/>
          <w:sz w:val="22"/>
          <w:szCs w:val="22"/>
          <w:shd w:val="clear" w:color="auto" w:fill="C0C0C0"/>
        </w:rPr>
        <w:t>Игорь Руденя</w:t>
      </w:r>
      <w:r w:rsidRPr="00673E35">
        <w:rPr>
          <w:rFonts w:ascii="Arial" w:eastAsia="Arial" w:hAnsi="Arial" w:cs="Arial"/>
          <w:color w:val="000000"/>
          <w:sz w:val="22"/>
          <w:szCs w:val="22"/>
          <w:shd w:val="clear" w:color="auto" w:fill="FFFFFF"/>
        </w:rPr>
        <w:t xml:space="preserve"> выразил соболезнования... </w:t>
      </w:r>
      <w:r w:rsidRPr="00673E35">
        <w:rPr>
          <w:rFonts w:ascii="Arial" w:eastAsia="Arial" w:hAnsi="Arial" w:cs="Arial"/>
          <w:color w:val="000000"/>
          <w:sz w:val="22"/>
          <w:szCs w:val="22"/>
          <w:shd w:val="clear" w:color="auto" w:fill="C0C0C0"/>
        </w:rPr>
        <w:t>Губернатор Тверской области Игорь Руденя</w:t>
      </w:r>
      <w:r w:rsidRPr="00673E35">
        <w:rPr>
          <w:rFonts w:ascii="Arial" w:eastAsia="Arial" w:hAnsi="Arial" w:cs="Arial"/>
          <w:color w:val="000000"/>
          <w:sz w:val="22"/>
          <w:szCs w:val="22"/>
          <w:shd w:val="clear" w:color="auto" w:fill="FFFFFF"/>
        </w:rPr>
        <w:t xml:space="preserve"> выразил соболезнования... Память о Кире Степановне, о ее добрых делах останется в истории Верхневолжья, будет жить в сердцах близких, коллег, многочисленных героев ее публикаций, всех, кто ее знал ...</w:t>
      </w:r>
    </w:p>
    <w:p w:rsidR="00673E35" w:rsidRPr="00673E35" w:rsidRDefault="00673E35" w:rsidP="00673E35">
      <w:pPr>
        <w:tabs>
          <w:tab w:val="left" w:pos="0"/>
        </w:tabs>
        <w:ind w:left="-142"/>
        <w:rPr>
          <w:rFonts w:ascii="Arial" w:eastAsia="Arial" w:hAnsi="Arial" w:cs="Arial"/>
          <w:color w:val="0000FF"/>
          <w:sz w:val="22"/>
          <w:szCs w:val="22"/>
          <w:shd w:val="clear" w:color="auto" w:fill="FFFFFF"/>
        </w:rPr>
      </w:pPr>
      <w:hyperlink r:id="rId61" w:history="1">
        <w:r w:rsidRPr="00673E35">
          <w:rPr>
            <w:rFonts w:ascii="Arial" w:eastAsia="Arial" w:hAnsi="Arial" w:cs="Arial"/>
            <w:color w:val="0000FF"/>
            <w:sz w:val="22"/>
            <w:szCs w:val="22"/>
            <w:u w:val="single"/>
            <w:shd w:val="clear" w:color="auto" w:fill="FFFFFF"/>
          </w:rPr>
          <w:t>https://tverigrad.ru/publication/ushla-iz-zhizni-veteran-tverskoj-zhurnalistiki-kira-kochetkova/</w:t>
        </w:r>
      </w:hyperlink>
    </w:p>
    <w:p w:rsidR="00673E35" w:rsidRPr="00673E35" w:rsidRDefault="00673E35" w:rsidP="00673E35">
      <w:pPr>
        <w:tabs>
          <w:tab w:val="left" w:pos="0"/>
        </w:tabs>
        <w:ind w:left="-142"/>
        <w:rPr>
          <w:rFonts w:ascii="Arial" w:eastAsia="Arial" w:hAnsi="Arial" w:cs="Arial"/>
          <w:color w:val="000000"/>
          <w:sz w:val="22"/>
          <w:szCs w:val="22"/>
          <w:u w:val="single"/>
          <w:shd w:val="clear" w:color="auto" w:fill="FFFFFF"/>
        </w:rPr>
      </w:pPr>
      <w:r w:rsidRPr="00673E35">
        <w:rPr>
          <w:rFonts w:ascii="Arial" w:eastAsia="Arial" w:hAnsi="Arial" w:cs="Arial"/>
          <w:color w:val="000000"/>
          <w:sz w:val="22"/>
          <w:szCs w:val="22"/>
          <w:u w:val="single"/>
          <w:shd w:val="clear" w:color="auto" w:fill="FFFFFF"/>
        </w:rPr>
        <w:t>Сообщения по событию:</w:t>
      </w:r>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2" w:history="1">
        <w:r w:rsidRPr="00673E35">
          <w:rPr>
            <w:rFonts w:ascii="Arial" w:eastAsia="Arial" w:hAnsi="Arial" w:cs="Arial"/>
            <w:color w:val="0000FF"/>
            <w:sz w:val="22"/>
            <w:szCs w:val="22"/>
            <w:u w:val="single"/>
            <w:shd w:val="clear" w:color="auto" w:fill="FFFFFF"/>
          </w:rPr>
          <w:t>Тверские ведомости (vedtver.ru),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3" w:history="1">
        <w:proofErr w:type="spellStart"/>
        <w:proofErr w:type="gramStart"/>
        <w:r w:rsidRPr="00673E35">
          <w:rPr>
            <w:rFonts w:ascii="Arial" w:eastAsia="Arial" w:hAnsi="Arial" w:cs="Arial"/>
            <w:color w:val="0000FF"/>
            <w:sz w:val="22"/>
            <w:szCs w:val="22"/>
            <w:u w:val="single"/>
            <w:shd w:val="clear" w:color="auto" w:fill="FFFFFF"/>
          </w:rPr>
          <w:t>INFO</w:t>
        </w:r>
        <w:proofErr w:type="gramEnd"/>
        <w:r w:rsidRPr="00673E35">
          <w:rPr>
            <w:rFonts w:ascii="Arial" w:eastAsia="Arial" w:hAnsi="Arial" w:cs="Arial"/>
            <w:color w:val="0000FF"/>
            <w:sz w:val="22"/>
            <w:szCs w:val="22"/>
            <w:u w:val="single"/>
            <w:shd w:val="clear" w:color="auto" w:fill="FFFFFF"/>
          </w:rPr>
          <w:t>Тверь</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infotver.ru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4" w:history="1">
        <w:r w:rsidRPr="00673E35">
          <w:rPr>
            <w:rFonts w:ascii="Arial" w:eastAsia="Arial" w:hAnsi="Arial" w:cs="Arial"/>
            <w:color w:val="0000FF"/>
            <w:sz w:val="22"/>
            <w:szCs w:val="22"/>
            <w:u w:val="single"/>
            <w:shd w:val="clear" w:color="auto" w:fill="FFFFFF"/>
          </w:rPr>
          <w:t>Главный региональный (glavny.tv), Смоленск,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5" w:history="1">
        <w:r w:rsidRPr="00673E35">
          <w:rPr>
            <w:rFonts w:ascii="Arial" w:eastAsia="Arial" w:hAnsi="Arial" w:cs="Arial"/>
            <w:color w:val="0000FF"/>
            <w:sz w:val="22"/>
            <w:szCs w:val="22"/>
            <w:u w:val="single"/>
            <w:shd w:val="clear" w:color="auto" w:fill="FFFFFF"/>
          </w:rPr>
          <w:t>Тверская жизнь (tverlife.ru),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6" w:history="1">
        <w:r w:rsidRPr="00673E35">
          <w:rPr>
            <w:rFonts w:ascii="Arial" w:eastAsia="Arial" w:hAnsi="Arial" w:cs="Arial"/>
            <w:color w:val="0000FF"/>
            <w:sz w:val="22"/>
            <w:szCs w:val="22"/>
            <w:u w:val="single"/>
            <w:shd w:val="clear" w:color="auto" w:fill="FFFFFF"/>
          </w:rPr>
          <w:t>Тверь (</w:t>
        </w:r>
        <w:proofErr w:type="spellStart"/>
        <w:r w:rsidRPr="00673E35">
          <w:rPr>
            <w:rFonts w:ascii="Arial" w:eastAsia="Arial" w:hAnsi="Arial" w:cs="Arial"/>
            <w:color w:val="0000FF"/>
            <w:sz w:val="22"/>
            <w:szCs w:val="22"/>
            <w:u w:val="single"/>
            <w:shd w:val="clear" w:color="auto" w:fill="FFFFFF"/>
          </w:rPr>
          <w:t>toptver.ru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7" w:history="1">
        <w:proofErr w:type="spellStart"/>
        <w:r w:rsidRPr="00673E35">
          <w:rPr>
            <w:rFonts w:ascii="Arial" w:eastAsia="Arial" w:hAnsi="Arial" w:cs="Arial"/>
            <w:color w:val="0000FF"/>
            <w:sz w:val="22"/>
            <w:szCs w:val="22"/>
            <w:u w:val="single"/>
            <w:shd w:val="clear" w:color="auto" w:fill="FFFFFF"/>
          </w:rPr>
          <w:t>Зубцовская</w:t>
        </w:r>
        <w:proofErr w:type="spellEnd"/>
        <w:r w:rsidRPr="00673E35">
          <w:rPr>
            <w:rFonts w:ascii="Arial" w:eastAsia="Arial" w:hAnsi="Arial" w:cs="Arial"/>
            <w:color w:val="0000FF"/>
            <w:sz w:val="22"/>
            <w:szCs w:val="22"/>
            <w:u w:val="single"/>
            <w:shd w:val="clear" w:color="auto" w:fill="FFFFFF"/>
          </w:rPr>
          <w:t xml:space="preserve"> жизнь (</w:t>
        </w:r>
        <w:proofErr w:type="spellStart"/>
        <w:r w:rsidRPr="00673E35">
          <w:rPr>
            <w:rFonts w:ascii="Arial" w:eastAsia="Arial" w:hAnsi="Arial" w:cs="Arial"/>
            <w:color w:val="0000FF"/>
            <w:sz w:val="22"/>
            <w:szCs w:val="22"/>
            <w:u w:val="single"/>
            <w:shd w:val="clear" w:color="auto" w:fill="FFFFFF"/>
          </w:rPr>
          <w:t>зубцовскаяжизнь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Зубцов,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8" w:history="1">
        <w:r w:rsidRPr="00673E35">
          <w:rPr>
            <w:rFonts w:ascii="Arial" w:eastAsia="Arial" w:hAnsi="Arial" w:cs="Arial"/>
            <w:color w:val="0000FF"/>
            <w:sz w:val="22"/>
            <w:szCs w:val="22"/>
            <w:u w:val="single"/>
            <w:shd w:val="clear" w:color="auto" w:fill="FFFFFF"/>
          </w:rPr>
          <w:t>Тверские ведомости (vedtver.ru),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9" w:history="1">
        <w:r w:rsidRPr="00673E35">
          <w:rPr>
            <w:rFonts w:ascii="Arial" w:eastAsia="Arial" w:hAnsi="Arial" w:cs="Arial"/>
            <w:color w:val="0000FF"/>
            <w:sz w:val="22"/>
            <w:szCs w:val="22"/>
            <w:u w:val="single"/>
            <w:shd w:val="clear" w:color="auto" w:fill="FFFFFF"/>
          </w:rPr>
          <w:t>Новости Твери (tver-news.net),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0" w:history="1">
        <w:r w:rsidRPr="00673E35">
          <w:rPr>
            <w:rFonts w:ascii="Arial" w:eastAsia="Arial" w:hAnsi="Arial" w:cs="Arial"/>
            <w:color w:val="0000FF"/>
            <w:sz w:val="22"/>
            <w:szCs w:val="22"/>
            <w:u w:val="single"/>
            <w:shd w:val="clear" w:color="auto" w:fill="FFFFFF"/>
          </w:rPr>
          <w:t>Вся Тверь (</w:t>
        </w:r>
        <w:proofErr w:type="spellStart"/>
        <w:r w:rsidRPr="00673E35">
          <w:rPr>
            <w:rFonts w:ascii="Arial" w:eastAsia="Arial" w:hAnsi="Arial" w:cs="Arial"/>
            <w:color w:val="0000FF"/>
            <w:sz w:val="22"/>
            <w:szCs w:val="22"/>
            <w:u w:val="single"/>
            <w:shd w:val="clear" w:color="auto" w:fill="FFFFFF"/>
          </w:rPr>
          <w:t>газета-вся-тверь</w:t>
        </w:r>
        <w:proofErr w:type="gramStart"/>
        <w:r w:rsidRPr="00673E35">
          <w:rPr>
            <w:rFonts w:ascii="Arial" w:eastAsia="Arial" w:hAnsi="Arial" w:cs="Arial"/>
            <w:color w:val="0000FF"/>
            <w:sz w:val="22"/>
            <w:szCs w:val="22"/>
            <w:u w:val="single"/>
            <w:shd w:val="clear" w:color="auto" w:fill="FFFFFF"/>
          </w:rPr>
          <w:t>.р</w:t>
        </w:r>
        <w:proofErr w:type="gramEnd"/>
        <w:r w:rsidRPr="00673E35">
          <w:rPr>
            <w:rFonts w:ascii="Arial" w:eastAsia="Arial" w:hAnsi="Arial" w:cs="Arial"/>
            <w:color w:val="0000FF"/>
            <w:sz w:val="22"/>
            <w:szCs w:val="22"/>
            <w:u w:val="single"/>
            <w:shd w:val="clear" w:color="auto" w:fill="FFFFFF"/>
          </w:rPr>
          <w:t>ф</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1" w:history="1">
        <w:r w:rsidRPr="00673E35">
          <w:rPr>
            <w:rFonts w:ascii="Arial" w:eastAsia="Arial" w:hAnsi="Arial" w:cs="Arial"/>
            <w:color w:val="0000FF"/>
            <w:sz w:val="22"/>
            <w:szCs w:val="22"/>
            <w:u w:val="single"/>
            <w:shd w:val="clear" w:color="auto" w:fill="FFFFFF"/>
          </w:rPr>
          <w:t>Бельская правда (</w:t>
        </w:r>
        <w:proofErr w:type="spellStart"/>
        <w:r w:rsidRPr="00673E35">
          <w:rPr>
            <w:rFonts w:ascii="Arial" w:eastAsia="Arial" w:hAnsi="Arial" w:cs="Arial"/>
            <w:color w:val="0000FF"/>
            <w:sz w:val="22"/>
            <w:szCs w:val="22"/>
            <w:u w:val="single"/>
            <w:shd w:val="clear" w:color="auto" w:fill="FFFFFF"/>
          </w:rPr>
          <w:t>бельскаяправда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Белый,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2" w:history="1">
        <w:proofErr w:type="spellStart"/>
        <w:r w:rsidRPr="00673E35">
          <w:rPr>
            <w:rFonts w:ascii="Arial" w:eastAsia="Arial" w:hAnsi="Arial" w:cs="Arial"/>
            <w:color w:val="0000FF"/>
            <w:sz w:val="22"/>
            <w:szCs w:val="22"/>
            <w:u w:val="single"/>
            <w:shd w:val="clear" w:color="auto" w:fill="FFFFFF"/>
          </w:rPr>
          <w:t>Молоковский</w:t>
        </w:r>
        <w:proofErr w:type="spellEnd"/>
        <w:r w:rsidRPr="00673E35">
          <w:rPr>
            <w:rFonts w:ascii="Arial" w:eastAsia="Arial" w:hAnsi="Arial" w:cs="Arial"/>
            <w:color w:val="0000FF"/>
            <w:sz w:val="22"/>
            <w:szCs w:val="22"/>
            <w:u w:val="single"/>
            <w:shd w:val="clear" w:color="auto" w:fill="FFFFFF"/>
          </w:rPr>
          <w:t xml:space="preserve"> край (</w:t>
        </w:r>
        <w:proofErr w:type="spellStart"/>
        <w:r w:rsidRPr="00673E35">
          <w:rPr>
            <w:rFonts w:ascii="Arial" w:eastAsia="Arial" w:hAnsi="Arial" w:cs="Arial"/>
            <w:color w:val="0000FF"/>
            <w:sz w:val="22"/>
            <w:szCs w:val="22"/>
            <w:u w:val="single"/>
            <w:shd w:val="clear" w:color="auto" w:fill="FFFFFF"/>
          </w:rPr>
          <w:t>молоковскийкрай</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Молоково,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3" w:history="1">
        <w:proofErr w:type="spellStart"/>
        <w:r w:rsidRPr="00673E35">
          <w:rPr>
            <w:rFonts w:ascii="Arial" w:eastAsia="Arial" w:hAnsi="Arial" w:cs="Arial"/>
            <w:color w:val="0000FF"/>
            <w:sz w:val="22"/>
            <w:szCs w:val="22"/>
            <w:u w:val="single"/>
            <w:shd w:val="clear" w:color="auto" w:fill="FFFFFF"/>
          </w:rPr>
          <w:t>Сандовские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сандовскиевести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Сандово,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4" w:history="1">
        <w:r w:rsidRPr="00673E35">
          <w:rPr>
            <w:rFonts w:ascii="Arial" w:eastAsia="Arial" w:hAnsi="Arial" w:cs="Arial"/>
            <w:color w:val="0000FF"/>
            <w:sz w:val="22"/>
            <w:szCs w:val="22"/>
            <w:u w:val="single"/>
            <w:shd w:val="clear" w:color="auto" w:fill="FFFFFF"/>
          </w:rPr>
          <w:t>Авангард (</w:t>
        </w:r>
        <w:proofErr w:type="spellStart"/>
        <w:r w:rsidRPr="00673E35">
          <w:rPr>
            <w:rFonts w:ascii="Arial" w:eastAsia="Arial" w:hAnsi="Arial" w:cs="Arial"/>
            <w:color w:val="0000FF"/>
            <w:sz w:val="22"/>
            <w:szCs w:val="22"/>
            <w:u w:val="single"/>
            <w:shd w:val="clear" w:color="auto" w:fill="FFFFFF"/>
          </w:rPr>
          <w:t>авангард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Западная Двина,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5" w:history="1">
        <w:proofErr w:type="spellStart"/>
        <w:r w:rsidRPr="00673E35">
          <w:rPr>
            <w:rFonts w:ascii="Arial" w:eastAsia="Arial" w:hAnsi="Arial" w:cs="Arial"/>
            <w:color w:val="0000FF"/>
            <w:sz w:val="22"/>
            <w:szCs w:val="22"/>
            <w:u w:val="single"/>
            <w:shd w:val="clear" w:color="auto" w:fill="FFFFFF"/>
          </w:rPr>
          <w:t>Спировские</w:t>
        </w:r>
        <w:proofErr w:type="spellEnd"/>
        <w:r w:rsidRPr="00673E35">
          <w:rPr>
            <w:rFonts w:ascii="Arial" w:eastAsia="Arial" w:hAnsi="Arial" w:cs="Arial"/>
            <w:color w:val="0000FF"/>
            <w:sz w:val="22"/>
            <w:szCs w:val="22"/>
            <w:u w:val="single"/>
            <w:shd w:val="clear" w:color="auto" w:fill="FFFFFF"/>
          </w:rPr>
          <w:t xml:space="preserve"> известия (</w:t>
        </w:r>
        <w:proofErr w:type="spellStart"/>
        <w:r w:rsidRPr="00673E35">
          <w:rPr>
            <w:rFonts w:ascii="Arial" w:eastAsia="Arial" w:hAnsi="Arial" w:cs="Arial"/>
            <w:color w:val="0000FF"/>
            <w:sz w:val="22"/>
            <w:szCs w:val="22"/>
            <w:u w:val="single"/>
            <w:shd w:val="clear" w:color="auto" w:fill="FFFFFF"/>
          </w:rPr>
          <w:t>спировскиеизвестия</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Спирово,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6" w:history="1">
        <w:proofErr w:type="spellStart"/>
        <w:r w:rsidRPr="00673E35">
          <w:rPr>
            <w:rFonts w:ascii="Arial" w:eastAsia="Arial" w:hAnsi="Arial" w:cs="Arial"/>
            <w:color w:val="0000FF"/>
            <w:sz w:val="22"/>
            <w:szCs w:val="22"/>
            <w:u w:val="single"/>
            <w:shd w:val="clear" w:color="auto" w:fill="FFFFFF"/>
          </w:rPr>
          <w:t>Андреапольские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андреапольскиевести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Андреаполь</w:t>
        </w:r>
        <w:proofErr w:type="spell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7" w:history="1">
        <w:r w:rsidRPr="00673E35">
          <w:rPr>
            <w:rFonts w:ascii="Arial" w:eastAsia="Arial" w:hAnsi="Arial" w:cs="Arial"/>
            <w:color w:val="0000FF"/>
            <w:sz w:val="22"/>
            <w:szCs w:val="22"/>
            <w:u w:val="single"/>
            <w:shd w:val="clear" w:color="auto" w:fill="FFFFFF"/>
          </w:rPr>
          <w:t>Караван Ярмарка (</w:t>
        </w:r>
        <w:proofErr w:type="spellStart"/>
        <w:r w:rsidRPr="00673E35">
          <w:rPr>
            <w:rFonts w:ascii="Arial" w:eastAsia="Arial" w:hAnsi="Arial" w:cs="Arial"/>
            <w:color w:val="0000FF"/>
            <w:sz w:val="22"/>
            <w:szCs w:val="22"/>
            <w:u w:val="single"/>
            <w:shd w:val="clear" w:color="auto" w:fill="FFFFFF"/>
          </w:rPr>
          <w:t>karavantver.ru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8" w:history="1">
        <w:r w:rsidRPr="00673E35">
          <w:rPr>
            <w:rFonts w:ascii="Arial" w:eastAsia="Arial" w:hAnsi="Arial" w:cs="Arial"/>
            <w:color w:val="0000FF"/>
            <w:sz w:val="22"/>
            <w:szCs w:val="22"/>
            <w:u w:val="single"/>
            <w:shd w:val="clear" w:color="auto" w:fill="FFFFFF"/>
          </w:rPr>
          <w:t>Наша жизнь (</w:t>
        </w:r>
        <w:proofErr w:type="spellStart"/>
        <w:r w:rsidRPr="00673E35">
          <w:rPr>
            <w:rFonts w:ascii="Arial" w:eastAsia="Arial" w:hAnsi="Arial" w:cs="Arial"/>
            <w:color w:val="0000FF"/>
            <w:sz w:val="22"/>
            <w:szCs w:val="22"/>
            <w:u w:val="single"/>
            <w:shd w:val="clear" w:color="auto" w:fill="FFFFFF"/>
          </w:rPr>
          <w:t>нашажизнь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Лихославль,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9" w:history="1">
        <w:proofErr w:type="spellStart"/>
        <w:r w:rsidRPr="00673E35">
          <w:rPr>
            <w:rFonts w:ascii="Arial" w:eastAsia="Arial" w:hAnsi="Arial" w:cs="Arial"/>
            <w:color w:val="0000FF"/>
            <w:sz w:val="22"/>
            <w:szCs w:val="22"/>
            <w:u w:val="single"/>
            <w:shd w:val="clear" w:color="auto" w:fill="FFFFFF"/>
          </w:rPr>
          <w:t>Вышневолоцкая</w:t>
        </w:r>
        <w:proofErr w:type="spellEnd"/>
        <w:r w:rsidRPr="00673E35">
          <w:rPr>
            <w:rFonts w:ascii="Arial" w:eastAsia="Arial" w:hAnsi="Arial" w:cs="Arial"/>
            <w:color w:val="0000FF"/>
            <w:sz w:val="22"/>
            <w:szCs w:val="22"/>
            <w:u w:val="single"/>
            <w:shd w:val="clear" w:color="auto" w:fill="FFFFFF"/>
          </w:rPr>
          <w:t xml:space="preserve"> правда (</w:t>
        </w:r>
        <w:proofErr w:type="spellStart"/>
        <w:r w:rsidRPr="00673E35">
          <w:rPr>
            <w:rFonts w:ascii="Arial" w:eastAsia="Arial" w:hAnsi="Arial" w:cs="Arial"/>
            <w:color w:val="0000FF"/>
            <w:sz w:val="22"/>
            <w:szCs w:val="22"/>
            <w:u w:val="single"/>
            <w:shd w:val="clear" w:color="auto" w:fill="FFFFFF"/>
          </w:rPr>
          <w:t>вышневолоцкаяправда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0" w:history="1">
        <w:proofErr w:type="spellStart"/>
        <w:r w:rsidRPr="00673E35">
          <w:rPr>
            <w:rFonts w:ascii="Arial" w:eastAsia="Arial" w:hAnsi="Arial" w:cs="Arial"/>
            <w:color w:val="0000FF"/>
            <w:sz w:val="22"/>
            <w:szCs w:val="22"/>
            <w:u w:val="single"/>
            <w:shd w:val="clear" w:color="auto" w:fill="FFFFFF"/>
          </w:rPr>
          <w:t>TvTver.ru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1" w:history="1">
        <w:r w:rsidRPr="00673E35">
          <w:rPr>
            <w:rFonts w:ascii="Arial" w:eastAsia="Arial" w:hAnsi="Arial" w:cs="Arial"/>
            <w:color w:val="0000FF"/>
            <w:sz w:val="22"/>
            <w:szCs w:val="22"/>
            <w:u w:val="single"/>
            <w:shd w:val="clear" w:color="auto" w:fill="FFFFFF"/>
          </w:rPr>
          <w:t>Жарковский вестник (</w:t>
        </w:r>
        <w:proofErr w:type="spellStart"/>
        <w:r w:rsidRPr="00673E35">
          <w:rPr>
            <w:rFonts w:ascii="Arial" w:eastAsia="Arial" w:hAnsi="Arial" w:cs="Arial"/>
            <w:color w:val="0000FF"/>
            <w:sz w:val="22"/>
            <w:szCs w:val="22"/>
            <w:u w:val="single"/>
            <w:shd w:val="clear" w:color="auto" w:fill="FFFFFF"/>
          </w:rPr>
          <w:t>жарковскийвестник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Жарковский,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2" w:history="1">
        <w:r w:rsidRPr="00673E35">
          <w:rPr>
            <w:rFonts w:ascii="Arial" w:eastAsia="Arial" w:hAnsi="Arial" w:cs="Arial"/>
            <w:color w:val="0000FF"/>
            <w:sz w:val="22"/>
            <w:szCs w:val="22"/>
            <w:u w:val="single"/>
            <w:shd w:val="clear" w:color="auto" w:fill="FFFFFF"/>
          </w:rPr>
          <w:t>Вперед (</w:t>
        </w:r>
        <w:proofErr w:type="spellStart"/>
        <w:r w:rsidRPr="00673E35">
          <w:rPr>
            <w:rFonts w:ascii="Arial" w:eastAsia="Arial" w:hAnsi="Arial" w:cs="Arial"/>
            <w:color w:val="0000FF"/>
            <w:sz w:val="22"/>
            <w:szCs w:val="22"/>
            <w:u w:val="single"/>
            <w:shd w:val="clear" w:color="auto" w:fill="FFFFFF"/>
          </w:rPr>
          <w:t>вперед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Калязин,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3" w:history="1">
        <w:r w:rsidRPr="00673E35">
          <w:rPr>
            <w:rFonts w:ascii="Arial" w:eastAsia="Arial" w:hAnsi="Arial" w:cs="Arial"/>
            <w:color w:val="0000FF"/>
            <w:sz w:val="22"/>
            <w:szCs w:val="22"/>
            <w:u w:val="single"/>
            <w:shd w:val="clear" w:color="auto" w:fill="FFFFFF"/>
          </w:rPr>
          <w:t>Коммунар (</w:t>
        </w:r>
        <w:proofErr w:type="spellStart"/>
        <w:r w:rsidRPr="00673E35">
          <w:rPr>
            <w:rFonts w:ascii="Arial" w:eastAsia="Arial" w:hAnsi="Arial" w:cs="Arial"/>
            <w:color w:val="0000FF"/>
            <w:sz w:val="22"/>
            <w:szCs w:val="22"/>
            <w:u w:val="single"/>
            <w:shd w:val="clear" w:color="auto" w:fill="FFFFFF"/>
          </w:rPr>
          <w:t>коммунар</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Фирово,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4" w:history="1">
        <w:r w:rsidRPr="00673E35">
          <w:rPr>
            <w:rFonts w:ascii="Arial" w:eastAsia="Arial" w:hAnsi="Arial" w:cs="Arial"/>
            <w:color w:val="0000FF"/>
            <w:sz w:val="22"/>
            <w:szCs w:val="22"/>
            <w:u w:val="single"/>
            <w:shd w:val="clear" w:color="auto" w:fill="FFFFFF"/>
          </w:rPr>
          <w:t>Ленинское знамя (</w:t>
        </w:r>
        <w:proofErr w:type="spellStart"/>
        <w:r w:rsidRPr="00673E35">
          <w:rPr>
            <w:rFonts w:ascii="Arial" w:eastAsia="Arial" w:hAnsi="Arial" w:cs="Arial"/>
            <w:color w:val="0000FF"/>
            <w:sz w:val="22"/>
            <w:szCs w:val="22"/>
            <w:u w:val="single"/>
            <w:shd w:val="clear" w:color="auto" w:fill="FFFFFF"/>
          </w:rPr>
          <w:t>leninskoeznamya.tverreg.ru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5" w:history="1">
        <w:r w:rsidRPr="00673E35">
          <w:rPr>
            <w:rFonts w:ascii="Arial" w:eastAsia="Arial" w:hAnsi="Arial" w:cs="Arial"/>
            <w:color w:val="0000FF"/>
            <w:sz w:val="22"/>
            <w:szCs w:val="22"/>
            <w:u w:val="single"/>
            <w:shd w:val="clear" w:color="auto" w:fill="FFFFFF"/>
          </w:rPr>
          <w:t>Новая жизнь (</w:t>
        </w:r>
        <w:proofErr w:type="spellStart"/>
        <w:r w:rsidRPr="00673E35">
          <w:rPr>
            <w:rFonts w:ascii="Arial" w:eastAsia="Arial" w:hAnsi="Arial" w:cs="Arial"/>
            <w:color w:val="0000FF"/>
            <w:sz w:val="22"/>
            <w:szCs w:val="22"/>
            <w:u w:val="single"/>
            <w:shd w:val="clear" w:color="auto" w:fill="FFFFFF"/>
          </w:rPr>
          <w:t>новаяжизнь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Бологое,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6" w:history="1">
        <w:proofErr w:type="gramStart"/>
        <w:r w:rsidRPr="00673E35">
          <w:rPr>
            <w:rFonts w:ascii="Arial" w:eastAsia="Arial" w:hAnsi="Arial" w:cs="Arial"/>
            <w:color w:val="0000FF"/>
            <w:sz w:val="22"/>
            <w:szCs w:val="22"/>
            <w:u w:val="single"/>
            <w:shd w:val="clear" w:color="auto" w:fill="FFFFFF"/>
          </w:rPr>
          <w:t>Комсомольская</w:t>
        </w:r>
        <w:proofErr w:type="gramEnd"/>
        <w:r w:rsidRPr="00673E35">
          <w:rPr>
            <w:rFonts w:ascii="Arial" w:eastAsia="Arial" w:hAnsi="Arial" w:cs="Arial"/>
            <w:color w:val="0000FF"/>
            <w:sz w:val="22"/>
            <w:szCs w:val="22"/>
            <w:u w:val="single"/>
            <w:shd w:val="clear" w:color="auto" w:fill="FFFFFF"/>
          </w:rPr>
          <w:t xml:space="preserve"> правда (</w:t>
        </w:r>
        <w:proofErr w:type="spellStart"/>
        <w:r w:rsidRPr="00673E35">
          <w:rPr>
            <w:rFonts w:ascii="Arial" w:eastAsia="Arial" w:hAnsi="Arial" w:cs="Arial"/>
            <w:color w:val="0000FF"/>
            <w:sz w:val="22"/>
            <w:szCs w:val="22"/>
            <w:u w:val="single"/>
            <w:shd w:val="clear" w:color="auto" w:fill="FFFFFF"/>
          </w:rPr>
          <w:t>tver.kp.ru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7" w:history="1">
        <w:r w:rsidRPr="00673E35">
          <w:rPr>
            <w:rFonts w:ascii="Arial" w:eastAsia="Arial" w:hAnsi="Arial" w:cs="Arial"/>
            <w:color w:val="0000FF"/>
            <w:sz w:val="22"/>
            <w:szCs w:val="22"/>
            <w:u w:val="single"/>
            <w:shd w:val="clear" w:color="auto" w:fill="FFFFFF"/>
          </w:rPr>
          <w:t>Заря (konzarya.ru), Конаково,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8" w:history="1">
        <w:r w:rsidRPr="00673E35">
          <w:rPr>
            <w:rFonts w:ascii="Arial" w:eastAsia="Arial" w:hAnsi="Arial" w:cs="Arial"/>
            <w:color w:val="0000FF"/>
            <w:sz w:val="22"/>
            <w:szCs w:val="22"/>
            <w:u w:val="single"/>
            <w:shd w:val="clear" w:color="auto" w:fill="FFFFFF"/>
          </w:rPr>
          <w:t>Лесной вестник (</w:t>
        </w:r>
        <w:proofErr w:type="spellStart"/>
        <w:r w:rsidRPr="00673E35">
          <w:rPr>
            <w:rFonts w:ascii="Arial" w:eastAsia="Arial" w:hAnsi="Arial" w:cs="Arial"/>
            <w:color w:val="0000FF"/>
            <w:sz w:val="22"/>
            <w:szCs w:val="22"/>
            <w:u w:val="single"/>
            <w:shd w:val="clear" w:color="auto" w:fill="FFFFFF"/>
          </w:rPr>
          <w:t>леснойвестник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с. Лесное (Тверская обл.),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9" w:history="1">
        <w:r w:rsidRPr="00673E35">
          <w:rPr>
            <w:rFonts w:ascii="Arial" w:eastAsia="Arial" w:hAnsi="Arial" w:cs="Arial"/>
            <w:color w:val="0000FF"/>
            <w:sz w:val="22"/>
            <w:szCs w:val="22"/>
            <w:u w:val="single"/>
            <w:shd w:val="clear" w:color="auto" w:fill="FFFFFF"/>
          </w:rPr>
          <w:t>Г</w:t>
        </w:r>
        <w:proofErr w:type="gramStart"/>
        <w:r w:rsidRPr="00673E35">
          <w:rPr>
            <w:rFonts w:ascii="Arial" w:eastAsia="Arial" w:hAnsi="Arial" w:cs="Arial"/>
            <w:color w:val="0000FF"/>
            <w:sz w:val="22"/>
            <w:szCs w:val="22"/>
            <w:u w:val="single"/>
            <w:shd w:val="clear" w:color="auto" w:fill="FFFFFF"/>
          </w:rPr>
          <w:t>ТРК Тв</w:t>
        </w:r>
        <w:proofErr w:type="gramEnd"/>
        <w:r w:rsidRPr="00673E35">
          <w:rPr>
            <w:rFonts w:ascii="Arial" w:eastAsia="Arial" w:hAnsi="Arial" w:cs="Arial"/>
            <w:color w:val="0000FF"/>
            <w:sz w:val="22"/>
            <w:szCs w:val="22"/>
            <w:u w:val="single"/>
            <w:shd w:val="clear" w:color="auto" w:fill="FFFFFF"/>
          </w:rPr>
          <w:t>ерь,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0" w:history="1">
        <w:r w:rsidRPr="00673E35">
          <w:rPr>
            <w:rFonts w:ascii="Arial" w:eastAsia="Arial" w:hAnsi="Arial" w:cs="Arial"/>
            <w:color w:val="0000FF"/>
            <w:sz w:val="22"/>
            <w:szCs w:val="22"/>
            <w:u w:val="single"/>
            <w:shd w:val="clear" w:color="auto" w:fill="FFFFFF"/>
          </w:rPr>
          <w:t>Тверь (</w:t>
        </w:r>
        <w:proofErr w:type="spellStart"/>
        <w:r w:rsidRPr="00673E35">
          <w:rPr>
            <w:rFonts w:ascii="Arial" w:eastAsia="Arial" w:hAnsi="Arial" w:cs="Arial"/>
            <w:color w:val="0000FF"/>
            <w:sz w:val="22"/>
            <w:szCs w:val="22"/>
            <w:u w:val="single"/>
            <w:shd w:val="clear" w:color="auto" w:fill="FFFFFF"/>
          </w:rPr>
          <w:t>toptver.ru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1" w:history="1">
        <w:r w:rsidRPr="00673E35">
          <w:rPr>
            <w:rFonts w:ascii="Arial" w:eastAsia="Arial" w:hAnsi="Arial" w:cs="Arial"/>
            <w:color w:val="0000FF"/>
            <w:sz w:val="22"/>
            <w:szCs w:val="22"/>
            <w:u w:val="single"/>
            <w:shd w:val="clear" w:color="auto" w:fill="FFFFFF"/>
          </w:rPr>
          <w:t>Знамя (kuvznama.ru), Кувшиново,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2" w:history="1">
        <w:r w:rsidRPr="00673E35">
          <w:rPr>
            <w:rFonts w:ascii="Arial" w:eastAsia="Arial" w:hAnsi="Arial" w:cs="Arial"/>
            <w:color w:val="0000FF"/>
            <w:sz w:val="22"/>
            <w:szCs w:val="22"/>
            <w:u w:val="single"/>
            <w:shd w:val="clear" w:color="auto" w:fill="FFFFFF"/>
          </w:rPr>
          <w:t>Московский Комсомолец (tver.mk.ru),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3" w:history="1">
        <w:r w:rsidRPr="00673E35">
          <w:rPr>
            <w:rFonts w:ascii="Arial" w:eastAsia="Arial" w:hAnsi="Arial" w:cs="Arial"/>
            <w:color w:val="0000FF"/>
            <w:sz w:val="22"/>
            <w:szCs w:val="22"/>
            <w:u w:val="single"/>
            <w:shd w:val="clear" w:color="auto" w:fill="FFFFFF"/>
          </w:rPr>
          <w:t>Аргументы и Факты (tver.aif.ru),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4" w:history="1">
        <w:r w:rsidRPr="00673E35">
          <w:rPr>
            <w:rFonts w:ascii="Arial" w:eastAsia="Arial" w:hAnsi="Arial" w:cs="Arial"/>
            <w:color w:val="0000FF"/>
            <w:sz w:val="22"/>
            <w:szCs w:val="22"/>
            <w:u w:val="single"/>
            <w:shd w:val="clear" w:color="auto" w:fill="FFFFFF"/>
          </w:rPr>
          <w:t>Тверские ведомости (vedtver.ru),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5" w:history="1">
        <w:r w:rsidRPr="00673E35">
          <w:rPr>
            <w:rFonts w:ascii="Arial" w:eastAsia="Arial" w:hAnsi="Arial" w:cs="Arial"/>
            <w:color w:val="0000FF"/>
            <w:sz w:val="22"/>
            <w:szCs w:val="22"/>
            <w:u w:val="single"/>
            <w:shd w:val="clear" w:color="auto" w:fill="FFFFFF"/>
          </w:rPr>
          <w:t>Кимрский вестник (kimvestnik.ru), Кимры,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6" w:history="1">
        <w:r w:rsidRPr="00673E35">
          <w:rPr>
            <w:rFonts w:ascii="Arial" w:eastAsia="Arial" w:hAnsi="Arial" w:cs="Arial"/>
            <w:color w:val="0000FF"/>
            <w:sz w:val="22"/>
            <w:szCs w:val="22"/>
            <w:u w:val="single"/>
            <w:shd w:val="clear" w:color="auto" w:fill="FFFFFF"/>
          </w:rPr>
          <w:t>Тверское информационное агентство (tvernews.ru),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7" w:history="1">
        <w:r w:rsidRPr="00673E35">
          <w:rPr>
            <w:rFonts w:ascii="Arial" w:eastAsia="Arial" w:hAnsi="Arial" w:cs="Arial"/>
            <w:color w:val="0000FF"/>
            <w:sz w:val="22"/>
            <w:szCs w:val="22"/>
            <w:u w:val="single"/>
            <w:shd w:val="clear" w:color="auto" w:fill="FFFFFF"/>
          </w:rPr>
          <w:t>Тверская жизнь (tverlife.ru),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8" w:history="1">
        <w:proofErr w:type="spellStart"/>
        <w:r w:rsidRPr="00673E35">
          <w:rPr>
            <w:rFonts w:ascii="Arial" w:eastAsia="Arial" w:hAnsi="Arial" w:cs="Arial"/>
            <w:color w:val="0000FF"/>
            <w:sz w:val="22"/>
            <w:szCs w:val="22"/>
            <w:u w:val="single"/>
            <w:shd w:val="clear" w:color="auto" w:fill="FFFFFF"/>
          </w:rPr>
          <w:t>РегиоН</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regionews.ru</w:t>
        </w:r>
        <w:proofErr w:type="spellEnd"/>
        <w:r w:rsidRPr="00673E35">
          <w:rPr>
            <w:rFonts w:ascii="Arial" w:eastAsia="Arial" w:hAnsi="Arial" w:cs="Arial"/>
            <w:color w:val="0000FF"/>
            <w:sz w:val="22"/>
            <w:szCs w:val="22"/>
            <w:u w:val="single"/>
            <w:shd w:val="clear" w:color="auto" w:fill="FFFFFF"/>
          </w:rPr>
          <w:t>), Москва,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9" w:history="1">
        <w:proofErr w:type="spellStart"/>
        <w:r w:rsidRPr="00673E35">
          <w:rPr>
            <w:rFonts w:ascii="Arial" w:eastAsia="Arial" w:hAnsi="Arial" w:cs="Arial"/>
            <w:color w:val="0000FF"/>
            <w:sz w:val="22"/>
            <w:szCs w:val="22"/>
            <w:u w:val="single"/>
            <w:shd w:val="clear" w:color="auto" w:fill="FFFFFF"/>
          </w:rPr>
          <w:t>Gorodskoyportal.ru</w:t>
        </w:r>
        <w:proofErr w:type="spellEnd"/>
        <w:r w:rsidRPr="00673E35">
          <w:rPr>
            <w:rFonts w:ascii="Arial" w:eastAsia="Arial" w:hAnsi="Arial" w:cs="Arial"/>
            <w:color w:val="0000FF"/>
            <w:sz w:val="22"/>
            <w:szCs w:val="22"/>
            <w:u w:val="single"/>
            <w:shd w:val="clear" w:color="auto" w:fill="FFFFFF"/>
          </w:rPr>
          <w:t>/</w:t>
        </w:r>
        <w:proofErr w:type="spellStart"/>
        <w:r w:rsidRPr="00673E35">
          <w:rPr>
            <w:rFonts w:ascii="Arial" w:eastAsia="Arial" w:hAnsi="Arial" w:cs="Arial"/>
            <w:color w:val="0000FF"/>
            <w:sz w:val="22"/>
            <w:szCs w:val="22"/>
            <w:u w:val="single"/>
            <w:shd w:val="clear" w:color="auto" w:fill="FFFFFF"/>
          </w:rPr>
          <w:t>tver</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100" w:history="1">
        <w:r w:rsidRPr="00673E35">
          <w:rPr>
            <w:rFonts w:ascii="Arial" w:eastAsia="Arial" w:hAnsi="Arial" w:cs="Arial"/>
            <w:color w:val="0000FF"/>
            <w:sz w:val="22"/>
            <w:szCs w:val="22"/>
            <w:u w:val="single"/>
            <w:shd w:val="clear" w:color="auto" w:fill="FFFFFF"/>
          </w:rPr>
          <w:t>Тверская епархия (tvereparhia.ru),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101" w:history="1">
        <w:r w:rsidRPr="00673E35">
          <w:rPr>
            <w:rFonts w:ascii="Arial" w:eastAsia="Arial" w:hAnsi="Arial" w:cs="Arial"/>
            <w:color w:val="0000FF"/>
            <w:sz w:val="22"/>
            <w:szCs w:val="22"/>
            <w:u w:val="single"/>
            <w:shd w:val="clear" w:color="auto" w:fill="FFFFFF"/>
          </w:rPr>
          <w:t>Тверской проспект (tp.tver.ru), Тверь,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lang w:val="en-US"/>
        </w:rPr>
      </w:pPr>
      <w:hyperlink r:id="rId102" w:history="1">
        <w:r w:rsidRPr="00673E35">
          <w:rPr>
            <w:rFonts w:ascii="Arial" w:eastAsia="Arial" w:hAnsi="Arial" w:cs="Arial"/>
            <w:color w:val="0000FF"/>
            <w:sz w:val="22"/>
            <w:szCs w:val="22"/>
            <w:u w:val="single"/>
            <w:shd w:val="clear" w:color="auto" w:fill="FFFFFF"/>
            <w:lang w:val="en-US"/>
          </w:rPr>
          <w:t xml:space="preserve">PANORAMA PRO (panoramapro.ru), </w:t>
        </w:r>
        <w:r w:rsidRPr="00673E35">
          <w:rPr>
            <w:rFonts w:ascii="Arial" w:eastAsia="Arial" w:hAnsi="Arial" w:cs="Arial"/>
            <w:color w:val="0000FF"/>
            <w:sz w:val="22"/>
            <w:szCs w:val="22"/>
            <w:u w:val="single"/>
            <w:shd w:val="clear" w:color="auto" w:fill="FFFFFF"/>
          </w:rPr>
          <w:t>Тверь</w:t>
        </w:r>
        <w:r w:rsidRPr="00673E35">
          <w:rPr>
            <w:rFonts w:ascii="Arial" w:eastAsia="Arial" w:hAnsi="Arial" w:cs="Arial"/>
            <w:color w:val="0000FF"/>
            <w:sz w:val="22"/>
            <w:szCs w:val="22"/>
            <w:u w:val="single"/>
            <w:shd w:val="clear" w:color="auto" w:fill="FFFFFF"/>
            <w:lang w:val="en-US"/>
          </w:rPr>
          <w:t xml:space="preserve">, 24 </w:t>
        </w:r>
        <w:r w:rsidRPr="00673E35">
          <w:rPr>
            <w:rFonts w:ascii="Arial" w:eastAsia="Arial" w:hAnsi="Arial" w:cs="Arial"/>
            <w:color w:val="0000FF"/>
            <w:sz w:val="22"/>
            <w:szCs w:val="22"/>
            <w:u w:val="single"/>
            <w:shd w:val="clear" w:color="auto" w:fill="FFFFFF"/>
          </w:rPr>
          <w:t>февраля</w:t>
        </w:r>
        <w:r w:rsidRPr="00673E35">
          <w:rPr>
            <w:rFonts w:ascii="Arial" w:eastAsia="Arial" w:hAnsi="Arial" w:cs="Arial"/>
            <w:color w:val="0000FF"/>
            <w:sz w:val="22"/>
            <w:szCs w:val="22"/>
            <w:u w:val="single"/>
            <w:shd w:val="clear" w:color="auto" w:fill="FFFFFF"/>
            <w:lang w:val="en-US"/>
          </w:rPr>
          <w:t xml:space="preserve">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103" w:history="1">
        <w:r w:rsidRPr="00673E35">
          <w:rPr>
            <w:rFonts w:ascii="Arial" w:eastAsia="Arial" w:hAnsi="Arial" w:cs="Arial"/>
            <w:color w:val="0000FF"/>
            <w:sz w:val="22"/>
            <w:szCs w:val="22"/>
            <w:u w:val="single"/>
            <w:shd w:val="clear" w:color="auto" w:fill="FFFFFF"/>
          </w:rPr>
          <w:t>Новоторжский вестник (nvestnik.ru), Торжок, 24 февраля 2022</w:t>
        </w:r>
      </w:hyperlink>
    </w:p>
    <w:p w:rsidR="00673E35" w:rsidRPr="00673E35" w:rsidRDefault="00673E35" w:rsidP="00673E35">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104" w:history="1">
        <w:r w:rsidRPr="00673E35">
          <w:rPr>
            <w:rFonts w:ascii="Arial" w:eastAsia="Arial" w:hAnsi="Arial" w:cs="Arial"/>
            <w:color w:val="0000FF"/>
            <w:sz w:val="22"/>
            <w:szCs w:val="22"/>
            <w:u w:val="single"/>
            <w:shd w:val="clear" w:color="auto" w:fill="FFFFFF"/>
          </w:rPr>
          <w:t>Новости Твери (tver-news.net), Тверь, 24 февраля 2022</w:t>
        </w:r>
      </w:hyperlink>
    </w:p>
    <w:p w:rsidR="00673E35" w:rsidRPr="00673E35" w:rsidRDefault="00673E35" w:rsidP="00673E35">
      <w:pPr>
        <w:tabs>
          <w:tab w:val="left" w:pos="0"/>
        </w:tabs>
        <w:ind w:left="-142"/>
        <w:jc w:val="right"/>
        <w:rPr>
          <w:rFonts w:ascii="Arial" w:eastAsia="Arial" w:hAnsi="Arial" w:cs="Arial"/>
          <w:color w:val="0000FF"/>
          <w:sz w:val="22"/>
          <w:szCs w:val="22"/>
          <w:shd w:val="clear" w:color="auto" w:fill="FFFFFF"/>
        </w:rPr>
      </w:pPr>
      <w:hyperlink w:anchor="tabtxt_1575050_1926794518" w:history="1">
        <w:r w:rsidRPr="00673E35">
          <w:rPr>
            <w:rFonts w:ascii="Arial" w:eastAsia="Arial" w:hAnsi="Arial" w:cs="Arial"/>
            <w:color w:val="0000FF"/>
            <w:sz w:val="22"/>
            <w:szCs w:val="22"/>
            <w:u w:val="single"/>
            <w:shd w:val="clear" w:color="auto" w:fill="FFFFFF"/>
          </w:rPr>
          <w:t>К заголовкам сообщений</w:t>
        </w:r>
      </w:hyperlink>
    </w:p>
    <w:p w:rsidR="00673E35" w:rsidRPr="00673E35" w:rsidRDefault="00673E35" w:rsidP="00673E35">
      <w:pPr>
        <w:tabs>
          <w:tab w:val="left" w:pos="0"/>
        </w:tabs>
        <w:ind w:left="-142"/>
        <w:rPr>
          <w:rFonts w:ascii="Arial" w:eastAsia="Arial" w:hAnsi="Arial" w:cs="Arial"/>
          <w:b/>
          <w:color w:val="000000"/>
          <w:sz w:val="22"/>
          <w:szCs w:val="22"/>
          <w:shd w:val="clear" w:color="auto" w:fill="FFFFFF"/>
        </w:rPr>
      </w:pPr>
      <w:r w:rsidRPr="00673E35">
        <w:rPr>
          <w:rFonts w:ascii="Arial" w:eastAsia="Arial" w:hAnsi="Arial" w:cs="Arial"/>
          <w:b/>
          <w:color w:val="000000"/>
          <w:sz w:val="22"/>
          <w:szCs w:val="22"/>
          <w:shd w:val="clear" w:color="auto" w:fill="FFFFFF"/>
        </w:rPr>
        <w:t>Tverigrad.ru, Тверь, 24 февраля 2022</w:t>
      </w:r>
    </w:p>
    <w:p w:rsidR="00673E35" w:rsidRPr="00673E35" w:rsidRDefault="00673E35" w:rsidP="00673E35">
      <w:pPr>
        <w:tabs>
          <w:tab w:val="left" w:pos="0"/>
        </w:tabs>
        <w:ind w:left="-142"/>
        <w:jc w:val="both"/>
        <w:outlineLvl w:val="1"/>
        <w:rPr>
          <w:rFonts w:ascii="Arial" w:eastAsia="Arial" w:hAnsi="Arial" w:cs="Arial"/>
          <w:color w:val="000000"/>
          <w:sz w:val="22"/>
          <w:szCs w:val="22"/>
          <w:shd w:val="clear" w:color="auto" w:fill="FFFFFF"/>
        </w:rPr>
      </w:pPr>
      <w:bookmarkStart w:id="25" w:name="ant_1575050_1926902778"/>
      <w:r w:rsidRPr="00673E35">
        <w:rPr>
          <w:rFonts w:ascii="Arial" w:eastAsia="Arial" w:hAnsi="Arial" w:cs="Arial"/>
          <w:color w:val="000000"/>
          <w:sz w:val="22"/>
          <w:szCs w:val="22"/>
          <w:shd w:val="clear" w:color="auto" w:fill="FFFFFF"/>
        </w:rPr>
        <w:t xml:space="preserve">29,6 </w:t>
      </w:r>
      <w:proofErr w:type="gramStart"/>
      <w:r w:rsidRPr="00673E35">
        <w:rPr>
          <w:rFonts w:ascii="Arial" w:eastAsia="Arial" w:hAnsi="Arial" w:cs="Arial"/>
          <w:color w:val="000000"/>
          <w:sz w:val="22"/>
          <w:szCs w:val="22"/>
          <w:shd w:val="clear" w:color="auto" w:fill="FFFFFF"/>
        </w:rPr>
        <w:t>МЛН</w:t>
      </w:r>
      <w:proofErr w:type="gramEnd"/>
      <w:r w:rsidRPr="00673E35">
        <w:rPr>
          <w:rFonts w:ascii="Arial" w:eastAsia="Arial" w:hAnsi="Arial" w:cs="Arial"/>
          <w:color w:val="000000"/>
          <w:sz w:val="22"/>
          <w:szCs w:val="22"/>
          <w:shd w:val="clear" w:color="auto" w:fill="FFFFFF"/>
        </w:rPr>
        <w:t xml:space="preserve"> РУБЛЕЙ НАПРАВЯТ РАЗВИТИЕ СПОРТИВНЫХ И ТВОРЧЕСКИХ ШКОЛЬНЫХ КРУЖКОВ В ТВЕРСКОЙ ОБЛАСТИ</w:t>
      </w:r>
      <w:bookmarkEnd w:id="25"/>
    </w:p>
    <w:p w:rsidR="00673E35" w:rsidRPr="00673E35" w:rsidRDefault="00673E35" w:rsidP="00673E35">
      <w:pPr>
        <w:tabs>
          <w:tab w:val="left" w:pos="0"/>
        </w:tabs>
        <w:ind w:left="-142"/>
        <w:jc w:val="both"/>
        <w:rPr>
          <w:rFonts w:ascii="Arial" w:eastAsia="Arial" w:hAnsi="Arial" w:cs="Arial"/>
          <w:color w:val="000000"/>
          <w:sz w:val="22"/>
          <w:szCs w:val="22"/>
          <w:shd w:val="clear" w:color="auto" w:fill="FFFFFF"/>
        </w:rPr>
      </w:pPr>
      <w:r w:rsidRPr="00673E35">
        <w:rPr>
          <w:rFonts w:ascii="Arial" w:eastAsia="Arial" w:hAnsi="Arial" w:cs="Arial"/>
          <w:color w:val="000000"/>
          <w:sz w:val="22"/>
          <w:szCs w:val="22"/>
          <w:shd w:val="clear" w:color="auto" w:fill="FFFFFF"/>
        </w:rPr>
        <w:t xml:space="preserve">В 2022 году по национальному проекту "Образование" для детей будут созданы новые места в спортивных и творческих секциях. Вопросы реализации в Тверской области национального проекта "Образование" были рассмотрены на заседании Бюджетной комиссии региона, которое провел губернатор </w:t>
      </w:r>
      <w:r w:rsidRPr="00673E35">
        <w:rPr>
          <w:rFonts w:ascii="Arial" w:eastAsia="Arial" w:hAnsi="Arial" w:cs="Arial"/>
          <w:color w:val="000000"/>
          <w:sz w:val="22"/>
          <w:szCs w:val="22"/>
          <w:shd w:val="clear" w:color="auto" w:fill="C0C0C0"/>
        </w:rPr>
        <w:t>Игорь Руденя</w:t>
      </w:r>
      <w:r w:rsidRPr="00673E35">
        <w:rPr>
          <w:rFonts w:ascii="Arial" w:eastAsia="Arial" w:hAnsi="Arial" w:cs="Arial"/>
          <w:color w:val="000000"/>
          <w:sz w:val="22"/>
          <w:szCs w:val="22"/>
          <w:shd w:val="clear" w:color="auto" w:fill="FFFFFF"/>
        </w:rPr>
        <w:t xml:space="preserve">... </w:t>
      </w:r>
    </w:p>
    <w:p w:rsidR="00673E35" w:rsidRPr="00673E35" w:rsidRDefault="00673E35" w:rsidP="00673E35">
      <w:pPr>
        <w:tabs>
          <w:tab w:val="left" w:pos="0"/>
        </w:tabs>
        <w:ind w:left="-142"/>
        <w:rPr>
          <w:rFonts w:ascii="Arial" w:eastAsia="Arial" w:hAnsi="Arial" w:cs="Arial"/>
          <w:color w:val="0000FF"/>
          <w:sz w:val="22"/>
          <w:szCs w:val="22"/>
          <w:shd w:val="clear" w:color="auto" w:fill="FFFFFF"/>
        </w:rPr>
      </w:pPr>
      <w:hyperlink r:id="rId105" w:history="1">
        <w:r w:rsidRPr="00673E35">
          <w:rPr>
            <w:rFonts w:ascii="Arial" w:eastAsia="Arial" w:hAnsi="Arial" w:cs="Arial"/>
            <w:color w:val="0000FF"/>
            <w:sz w:val="22"/>
            <w:szCs w:val="22"/>
            <w:u w:val="single"/>
            <w:shd w:val="clear" w:color="auto" w:fill="FFFFFF"/>
          </w:rPr>
          <w:t>https://tverigrad.ru/publication/29-6-mln-rublej-napravjat-razvitie-sportivnyh-i-tvorcheskih-shkolnyh-kruzhkov-v-tverskoj-oblasti/</w:t>
        </w:r>
      </w:hyperlink>
    </w:p>
    <w:p w:rsidR="00673E35" w:rsidRPr="00673E35" w:rsidRDefault="00673E35" w:rsidP="00673E35">
      <w:pPr>
        <w:tabs>
          <w:tab w:val="left" w:pos="0"/>
        </w:tabs>
        <w:ind w:left="-142"/>
        <w:rPr>
          <w:rFonts w:ascii="Arial" w:eastAsia="Arial" w:hAnsi="Arial" w:cs="Arial"/>
          <w:color w:val="000000"/>
          <w:sz w:val="22"/>
          <w:szCs w:val="22"/>
          <w:u w:val="single"/>
          <w:shd w:val="clear" w:color="auto" w:fill="FFFFFF"/>
        </w:rPr>
      </w:pPr>
      <w:r w:rsidRPr="00673E35">
        <w:rPr>
          <w:rFonts w:ascii="Arial" w:eastAsia="Arial" w:hAnsi="Arial" w:cs="Arial"/>
          <w:color w:val="000000"/>
          <w:sz w:val="22"/>
          <w:szCs w:val="22"/>
          <w:u w:val="single"/>
          <w:shd w:val="clear" w:color="auto" w:fill="FFFFFF"/>
        </w:rPr>
        <w:t>Сообщения по событию:</w:t>
      </w:r>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06" w:history="1">
        <w:proofErr w:type="spellStart"/>
        <w:proofErr w:type="gramStart"/>
        <w:r w:rsidRPr="00673E35">
          <w:rPr>
            <w:rFonts w:ascii="Arial" w:eastAsia="Arial" w:hAnsi="Arial" w:cs="Arial"/>
            <w:color w:val="0000FF"/>
            <w:sz w:val="22"/>
            <w:szCs w:val="22"/>
            <w:u w:val="single"/>
            <w:shd w:val="clear" w:color="auto" w:fill="FFFFFF"/>
          </w:rPr>
          <w:t>INFO</w:t>
        </w:r>
        <w:proofErr w:type="gramEnd"/>
        <w:r w:rsidRPr="00673E35">
          <w:rPr>
            <w:rFonts w:ascii="Arial" w:eastAsia="Arial" w:hAnsi="Arial" w:cs="Arial"/>
            <w:color w:val="0000FF"/>
            <w:sz w:val="22"/>
            <w:szCs w:val="22"/>
            <w:u w:val="single"/>
            <w:shd w:val="clear" w:color="auto" w:fill="FFFFFF"/>
          </w:rPr>
          <w:t>Тверь</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infotver.ru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07" w:history="1">
        <w:r w:rsidRPr="00673E35">
          <w:rPr>
            <w:rFonts w:ascii="Arial" w:eastAsia="Arial" w:hAnsi="Arial" w:cs="Arial"/>
            <w:color w:val="0000FF"/>
            <w:sz w:val="22"/>
            <w:szCs w:val="22"/>
            <w:u w:val="single"/>
            <w:shd w:val="clear" w:color="auto" w:fill="FFFFFF"/>
          </w:rPr>
          <w:t>Тверской проспект (tp.tver.ru), Тверь,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08" w:history="1">
        <w:r w:rsidRPr="00673E35">
          <w:rPr>
            <w:rFonts w:ascii="Arial" w:eastAsia="Arial" w:hAnsi="Arial" w:cs="Arial"/>
            <w:color w:val="0000FF"/>
            <w:sz w:val="22"/>
            <w:szCs w:val="22"/>
            <w:u w:val="single"/>
            <w:shd w:val="clear" w:color="auto" w:fill="FFFFFF"/>
          </w:rPr>
          <w:t>Главный региональный (glavny.tv), Смоленск,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09" w:history="1">
        <w:r w:rsidRPr="00673E35">
          <w:rPr>
            <w:rFonts w:ascii="Arial" w:eastAsia="Arial" w:hAnsi="Arial" w:cs="Arial"/>
            <w:color w:val="0000FF"/>
            <w:sz w:val="22"/>
            <w:szCs w:val="22"/>
            <w:u w:val="single"/>
            <w:shd w:val="clear" w:color="auto" w:fill="FFFFFF"/>
          </w:rPr>
          <w:t>Кашинская газета (kashingazeta.ru), Кашин,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10" w:history="1">
        <w:r w:rsidRPr="00673E35">
          <w:rPr>
            <w:rFonts w:ascii="Arial" w:eastAsia="Arial" w:hAnsi="Arial" w:cs="Arial"/>
            <w:color w:val="0000FF"/>
            <w:sz w:val="22"/>
            <w:szCs w:val="22"/>
            <w:u w:val="single"/>
            <w:shd w:val="clear" w:color="auto" w:fill="FFFFFF"/>
          </w:rPr>
          <w:t>Тверской региональный портал (</w:t>
        </w:r>
        <w:proofErr w:type="spellStart"/>
        <w:r w:rsidRPr="00673E35">
          <w:rPr>
            <w:rFonts w:ascii="Arial" w:eastAsia="Arial" w:hAnsi="Arial" w:cs="Arial"/>
            <w:color w:val="0000FF"/>
            <w:sz w:val="22"/>
            <w:szCs w:val="22"/>
            <w:u w:val="single"/>
            <w:shd w:val="clear" w:color="auto" w:fill="FFFFFF"/>
          </w:rPr>
          <w:t>tver-online.ru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11" w:history="1">
        <w:proofErr w:type="gramStart"/>
        <w:r w:rsidRPr="00673E35">
          <w:rPr>
            <w:rFonts w:ascii="Arial" w:eastAsia="Arial" w:hAnsi="Arial" w:cs="Arial"/>
            <w:color w:val="0000FF"/>
            <w:sz w:val="22"/>
            <w:szCs w:val="22"/>
            <w:u w:val="single"/>
            <w:shd w:val="clear" w:color="auto" w:fill="FFFFFF"/>
          </w:rPr>
          <w:t>Комсомольская</w:t>
        </w:r>
        <w:proofErr w:type="gramEnd"/>
        <w:r w:rsidRPr="00673E35">
          <w:rPr>
            <w:rFonts w:ascii="Arial" w:eastAsia="Arial" w:hAnsi="Arial" w:cs="Arial"/>
            <w:color w:val="0000FF"/>
            <w:sz w:val="22"/>
            <w:szCs w:val="22"/>
            <w:u w:val="single"/>
            <w:shd w:val="clear" w:color="auto" w:fill="FFFFFF"/>
          </w:rPr>
          <w:t xml:space="preserve"> правда (</w:t>
        </w:r>
        <w:proofErr w:type="spellStart"/>
        <w:r w:rsidRPr="00673E35">
          <w:rPr>
            <w:rFonts w:ascii="Arial" w:eastAsia="Arial" w:hAnsi="Arial" w:cs="Arial"/>
            <w:color w:val="0000FF"/>
            <w:sz w:val="22"/>
            <w:szCs w:val="22"/>
            <w:u w:val="single"/>
            <w:shd w:val="clear" w:color="auto" w:fill="FFFFFF"/>
          </w:rPr>
          <w:t>tver.kp.ru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lang w:val="en-US"/>
        </w:rPr>
      </w:pPr>
      <w:hyperlink r:id="rId112" w:history="1">
        <w:r w:rsidRPr="00673E35">
          <w:rPr>
            <w:rFonts w:ascii="Arial" w:eastAsia="Arial" w:hAnsi="Arial" w:cs="Arial"/>
            <w:color w:val="0000FF"/>
            <w:sz w:val="22"/>
            <w:szCs w:val="22"/>
            <w:u w:val="single"/>
            <w:shd w:val="clear" w:color="auto" w:fill="FFFFFF"/>
            <w:lang w:val="en-US"/>
          </w:rPr>
          <w:t xml:space="preserve">PANORAMA PRO (panoramapro.ru), </w:t>
        </w:r>
        <w:r w:rsidRPr="00673E35">
          <w:rPr>
            <w:rFonts w:ascii="Arial" w:eastAsia="Arial" w:hAnsi="Arial" w:cs="Arial"/>
            <w:color w:val="0000FF"/>
            <w:sz w:val="22"/>
            <w:szCs w:val="22"/>
            <w:u w:val="single"/>
            <w:shd w:val="clear" w:color="auto" w:fill="FFFFFF"/>
          </w:rPr>
          <w:t>Тверь</w:t>
        </w:r>
        <w:r w:rsidRPr="00673E35">
          <w:rPr>
            <w:rFonts w:ascii="Arial" w:eastAsia="Arial" w:hAnsi="Arial" w:cs="Arial"/>
            <w:color w:val="0000FF"/>
            <w:sz w:val="22"/>
            <w:szCs w:val="22"/>
            <w:u w:val="single"/>
            <w:shd w:val="clear" w:color="auto" w:fill="FFFFFF"/>
            <w:lang w:val="en-US"/>
          </w:rPr>
          <w:t xml:space="preserve">, 24 </w:t>
        </w:r>
        <w:r w:rsidRPr="00673E35">
          <w:rPr>
            <w:rFonts w:ascii="Arial" w:eastAsia="Arial" w:hAnsi="Arial" w:cs="Arial"/>
            <w:color w:val="0000FF"/>
            <w:sz w:val="22"/>
            <w:szCs w:val="22"/>
            <w:u w:val="single"/>
            <w:shd w:val="clear" w:color="auto" w:fill="FFFFFF"/>
          </w:rPr>
          <w:t>февраля</w:t>
        </w:r>
        <w:r w:rsidRPr="00673E35">
          <w:rPr>
            <w:rFonts w:ascii="Arial" w:eastAsia="Arial" w:hAnsi="Arial" w:cs="Arial"/>
            <w:color w:val="0000FF"/>
            <w:sz w:val="22"/>
            <w:szCs w:val="22"/>
            <w:u w:val="single"/>
            <w:shd w:val="clear" w:color="auto" w:fill="FFFFFF"/>
            <w:lang w:val="en-US"/>
          </w:rPr>
          <w:t xml:space="preserve">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13" w:history="1">
        <w:proofErr w:type="spellStart"/>
        <w:r w:rsidRPr="00673E35">
          <w:rPr>
            <w:rFonts w:ascii="Arial" w:eastAsia="Arial" w:hAnsi="Arial" w:cs="Arial"/>
            <w:color w:val="0000FF"/>
            <w:sz w:val="22"/>
            <w:szCs w:val="22"/>
            <w:u w:val="single"/>
            <w:shd w:val="clear" w:color="auto" w:fill="FFFFFF"/>
          </w:rPr>
          <w:t>Зубцовская</w:t>
        </w:r>
        <w:proofErr w:type="spellEnd"/>
        <w:r w:rsidRPr="00673E35">
          <w:rPr>
            <w:rFonts w:ascii="Arial" w:eastAsia="Arial" w:hAnsi="Arial" w:cs="Arial"/>
            <w:color w:val="0000FF"/>
            <w:sz w:val="22"/>
            <w:szCs w:val="22"/>
            <w:u w:val="single"/>
            <w:shd w:val="clear" w:color="auto" w:fill="FFFFFF"/>
          </w:rPr>
          <w:t xml:space="preserve"> жизнь (</w:t>
        </w:r>
        <w:proofErr w:type="spellStart"/>
        <w:r w:rsidRPr="00673E35">
          <w:rPr>
            <w:rFonts w:ascii="Arial" w:eastAsia="Arial" w:hAnsi="Arial" w:cs="Arial"/>
            <w:color w:val="0000FF"/>
            <w:sz w:val="22"/>
            <w:szCs w:val="22"/>
            <w:u w:val="single"/>
            <w:shd w:val="clear" w:color="auto" w:fill="FFFFFF"/>
          </w:rPr>
          <w:t>зубцовскаяжизнь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Зубцов,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14" w:history="1">
        <w:r w:rsidRPr="00673E35">
          <w:rPr>
            <w:rFonts w:ascii="Arial" w:eastAsia="Arial" w:hAnsi="Arial" w:cs="Arial"/>
            <w:color w:val="0000FF"/>
            <w:sz w:val="22"/>
            <w:szCs w:val="22"/>
            <w:u w:val="single"/>
            <w:shd w:val="clear" w:color="auto" w:fill="FFFFFF"/>
          </w:rPr>
          <w:t>Дни Озёрного (</w:t>
        </w:r>
        <w:proofErr w:type="spellStart"/>
        <w:r w:rsidRPr="00673E35">
          <w:rPr>
            <w:rFonts w:ascii="Arial" w:eastAsia="Arial" w:hAnsi="Arial" w:cs="Arial"/>
            <w:color w:val="0000FF"/>
            <w:sz w:val="22"/>
            <w:szCs w:val="22"/>
            <w:u w:val="single"/>
            <w:shd w:val="clear" w:color="auto" w:fill="FFFFFF"/>
          </w:rPr>
          <w:t>dnioz.ru</w:t>
        </w:r>
        <w:proofErr w:type="spellEnd"/>
        <w:r w:rsidRPr="00673E35">
          <w:rPr>
            <w:rFonts w:ascii="Arial" w:eastAsia="Arial" w:hAnsi="Arial" w:cs="Arial"/>
            <w:color w:val="0000FF"/>
            <w:sz w:val="22"/>
            <w:szCs w:val="22"/>
            <w:u w:val="single"/>
            <w:shd w:val="clear" w:color="auto" w:fill="FFFFFF"/>
          </w:rPr>
          <w:t xml:space="preserve">), п.г.т. </w:t>
        </w:r>
        <w:proofErr w:type="gramStart"/>
        <w:r w:rsidRPr="00673E35">
          <w:rPr>
            <w:rFonts w:ascii="Arial" w:eastAsia="Arial" w:hAnsi="Arial" w:cs="Arial"/>
            <w:color w:val="0000FF"/>
            <w:sz w:val="22"/>
            <w:szCs w:val="22"/>
            <w:u w:val="single"/>
            <w:shd w:val="clear" w:color="auto" w:fill="FFFFFF"/>
          </w:rPr>
          <w:t>Озерный</w:t>
        </w:r>
        <w:proofErr w:type="gram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15" w:history="1">
        <w:r w:rsidRPr="00673E35">
          <w:rPr>
            <w:rFonts w:ascii="Arial" w:eastAsia="Arial" w:hAnsi="Arial" w:cs="Arial"/>
            <w:color w:val="0000FF"/>
            <w:sz w:val="22"/>
            <w:szCs w:val="22"/>
            <w:u w:val="single"/>
            <w:shd w:val="clear" w:color="auto" w:fill="FFFFFF"/>
          </w:rPr>
          <w:t>Край справедливости (ks-region69.com), Тверь,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16" w:history="1">
        <w:r w:rsidRPr="00673E35">
          <w:rPr>
            <w:rFonts w:ascii="Arial" w:eastAsia="Arial" w:hAnsi="Arial" w:cs="Arial"/>
            <w:color w:val="0000FF"/>
            <w:sz w:val="22"/>
            <w:szCs w:val="22"/>
            <w:u w:val="single"/>
            <w:shd w:val="clear" w:color="auto" w:fill="FFFFFF"/>
          </w:rPr>
          <w:t>Бельская правда (</w:t>
        </w:r>
        <w:proofErr w:type="spellStart"/>
        <w:r w:rsidRPr="00673E35">
          <w:rPr>
            <w:rFonts w:ascii="Arial" w:eastAsia="Arial" w:hAnsi="Arial" w:cs="Arial"/>
            <w:color w:val="0000FF"/>
            <w:sz w:val="22"/>
            <w:szCs w:val="22"/>
            <w:u w:val="single"/>
            <w:shd w:val="clear" w:color="auto" w:fill="FFFFFF"/>
          </w:rPr>
          <w:t>бельскаяправда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Белый,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17" w:history="1">
        <w:proofErr w:type="spellStart"/>
        <w:r w:rsidRPr="00673E35">
          <w:rPr>
            <w:rFonts w:ascii="Arial" w:eastAsia="Arial" w:hAnsi="Arial" w:cs="Arial"/>
            <w:color w:val="0000FF"/>
            <w:sz w:val="22"/>
            <w:szCs w:val="22"/>
            <w:u w:val="single"/>
            <w:shd w:val="clear" w:color="auto" w:fill="FFFFFF"/>
          </w:rPr>
          <w:t>РегиоН</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regionews.ru</w:t>
        </w:r>
        <w:proofErr w:type="spellEnd"/>
        <w:r w:rsidRPr="00673E35">
          <w:rPr>
            <w:rFonts w:ascii="Arial" w:eastAsia="Arial" w:hAnsi="Arial" w:cs="Arial"/>
            <w:color w:val="0000FF"/>
            <w:sz w:val="22"/>
            <w:szCs w:val="22"/>
            <w:u w:val="single"/>
            <w:shd w:val="clear" w:color="auto" w:fill="FFFFFF"/>
          </w:rPr>
          <w:t>), Москва,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18" w:history="1">
        <w:r w:rsidRPr="00673E35">
          <w:rPr>
            <w:rFonts w:ascii="Arial" w:eastAsia="Arial" w:hAnsi="Arial" w:cs="Arial"/>
            <w:color w:val="0000FF"/>
            <w:sz w:val="22"/>
            <w:szCs w:val="22"/>
            <w:u w:val="single"/>
            <w:shd w:val="clear" w:color="auto" w:fill="FFFFFF"/>
          </w:rPr>
          <w:t>Тверское информационное агентство (tvernews.ru), Тверь,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19" w:history="1">
        <w:proofErr w:type="spellStart"/>
        <w:r w:rsidRPr="00673E35">
          <w:rPr>
            <w:rFonts w:ascii="Arial" w:eastAsia="Arial" w:hAnsi="Arial" w:cs="Arial"/>
            <w:color w:val="0000FF"/>
            <w:sz w:val="22"/>
            <w:szCs w:val="22"/>
            <w:u w:val="single"/>
            <w:shd w:val="clear" w:color="auto" w:fill="FFFFFF"/>
          </w:rPr>
          <w:t>Молоковский</w:t>
        </w:r>
        <w:proofErr w:type="spellEnd"/>
        <w:r w:rsidRPr="00673E35">
          <w:rPr>
            <w:rFonts w:ascii="Arial" w:eastAsia="Arial" w:hAnsi="Arial" w:cs="Arial"/>
            <w:color w:val="0000FF"/>
            <w:sz w:val="22"/>
            <w:szCs w:val="22"/>
            <w:u w:val="single"/>
            <w:shd w:val="clear" w:color="auto" w:fill="FFFFFF"/>
          </w:rPr>
          <w:t xml:space="preserve"> край (</w:t>
        </w:r>
        <w:proofErr w:type="spellStart"/>
        <w:r w:rsidRPr="00673E35">
          <w:rPr>
            <w:rFonts w:ascii="Arial" w:eastAsia="Arial" w:hAnsi="Arial" w:cs="Arial"/>
            <w:color w:val="0000FF"/>
            <w:sz w:val="22"/>
            <w:szCs w:val="22"/>
            <w:u w:val="single"/>
            <w:shd w:val="clear" w:color="auto" w:fill="FFFFFF"/>
          </w:rPr>
          <w:t>молоковскийкрай</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Молоково,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20" w:history="1">
        <w:proofErr w:type="spellStart"/>
        <w:r w:rsidRPr="00673E35">
          <w:rPr>
            <w:rFonts w:ascii="Arial" w:eastAsia="Arial" w:hAnsi="Arial" w:cs="Arial"/>
            <w:color w:val="0000FF"/>
            <w:sz w:val="22"/>
            <w:szCs w:val="22"/>
            <w:u w:val="single"/>
            <w:shd w:val="clear" w:color="auto" w:fill="FFFFFF"/>
          </w:rPr>
          <w:t>Gorodtorzhok.ru</w:t>
        </w:r>
        <w:proofErr w:type="spellEnd"/>
        <w:r w:rsidRPr="00673E35">
          <w:rPr>
            <w:rFonts w:ascii="Arial" w:eastAsia="Arial" w:hAnsi="Arial" w:cs="Arial"/>
            <w:color w:val="0000FF"/>
            <w:sz w:val="22"/>
            <w:szCs w:val="22"/>
            <w:u w:val="single"/>
            <w:shd w:val="clear" w:color="auto" w:fill="FFFFFF"/>
          </w:rPr>
          <w:t>, Торжок,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21" w:history="1">
        <w:r w:rsidRPr="00673E35">
          <w:rPr>
            <w:rFonts w:ascii="Arial" w:eastAsia="Arial" w:hAnsi="Arial" w:cs="Arial"/>
            <w:color w:val="0000FF"/>
            <w:sz w:val="22"/>
            <w:szCs w:val="22"/>
            <w:u w:val="single"/>
            <w:shd w:val="clear" w:color="auto" w:fill="FFFFFF"/>
          </w:rPr>
          <w:t>Лесной вестник (</w:t>
        </w:r>
        <w:proofErr w:type="spellStart"/>
        <w:r w:rsidRPr="00673E35">
          <w:rPr>
            <w:rFonts w:ascii="Arial" w:eastAsia="Arial" w:hAnsi="Arial" w:cs="Arial"/>
            <w:color w:val="0000FF"/>
            <w:sz w:val="22"/>
            <w:szCs w:val="22"/>
            <w:u w:val="single"/>
            <w:shd w:val="clear" w:color="auto" w:fill="FFFFFF"/>
          </w:rPr>
          <w:t>леснойвестник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с. Лесное (Тверская обл.),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22" w:history="1">
        <w:r w:rsidRPr="00673E35">
          <w:rPr>
            <w:rFonts w:ascii="Arial" w:eastAsia="Arial" w:hAnsi="Arial" w:cs="Arial"/>
            <w:color w:val="0000FF"/>
            <w:sz w:val="22"/>
            <w:szCs w:val="22"/>
            <w:u w:val="single"/>
            <w:shd w:val="clear" w:color="auto" w:fill="FFFFFF"/>
          </w:rPr>
          <w:t>Г</w:t>
        </w:r>
        <w:proofErr w:type="gramStart"/>
        <w:r w:rsidRPr="00673E35">
          <w:rPr>
            <w:rFonts w:ascii="Arial" w:eastAsia="Arial" w:hAnsi="Arial" w:cs="Arial"/>
            <w:color w:val="0000FF"/>
            <w:sz w:val="22"/>
            <w:szCs w:val="22"/>
            <w:u w:val="single"/>
            <w:shd w:val="clear" w:color="auto" w:fill="FFFFFF"/>
          </w:rPr>
          <w:t>ТРК Тв</w:t>
        </w:r>
        <w:proofErr w:type="gramEnd"/>
        <w:r w:rsidRPr="00673E35">
          <w:rPr>
            <w:rFonts w:ascii="Arial" w:eastAsia="Arial" w:hAnsi="Arial" w:cs="Arial"/>
            <w:color w:val="0000FF"/>
            <w:sz w:val="22"/>
            <w:szCs w:val="22"/>
            <w:u w:val="single"/>
            <w:shd w:val="clear" w:color="auto" w:fill="FFFFFF"/>
          </w:rPr>
          <w:t>ерь, Тверь,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23" w:history="1">
        <w:proofErr w:type="spellStart"/>
        <w:r w:rsidRPr="00673E35">
          <w:rPr>
            <w:rFonts w:ascii="Arial" w:eastAsia="Arial" w:hAnsi="Arial" w:cs="Arial"/>
            <w:color w:val="0000FF"/>
            <w:sz w:val="22"/>
            <w:szCs w:val="22"/>
            <w:u w:val="single"/>
            <w:shd w:val="clear" w:color="auto" w:fill="FFFFFF"/>
          </w:rPr>
          <w:t>Сандовские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сандовскиевести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Сандово,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24" w:history="1">
        <w:r w:rsidRPr="00673E35">
          <w:rPr>
            <w:rFonts w:ascii="Arial" w:eastAsia="Arial" w:hAnsi="Arial" w:cs="Arial"/>
            <w:color w:val="0000FF"/>
            <w:sz w:val="22"/>
            <w:szCs w:val="22"/>
            <w:u w:val="single"/>
            <w:shd w:val="clear" w:color="auto" w:fill="FFFFFF"/>
          </w:rPr>
          <w:t>Ленинское знамя (</w:t>
        </w:r>
        <w:proofErr w:type="spellStart"/>
        <w:r w:rsidRPr="00673E35">
          <w:rPr>
            <w:rFonts w:ascii="Arial" w:eastAsia="Arial" w:hAnsi="Arial" w:cs="Arial"/>
            <w:color w:val="0000FF"/>
            <w:sz w:val="22"/>
            <w:szCs w:val="22"/>
            <w:u w:val="single"/>
            <w:shd w:val="clear" w:color="auto" w:fill="FFFFFF"/>
          </w:rPr>
          <w:t>leninskoeznamya.tverreg.ru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25" w:history="1">
        <w:proofErr w:type="spellStart"/>
        <w:r w:rsidRPr="00673E35">
          <w:rPr>
            <w:rFonts w:ascii="Arial" w:eastAsia="Arial" w:hAnsi="Arial" w:cs="Arial"/>
            <w:color w:val="0000FF"/>
            <w:sz w:val="22"/>
            <w:szCs w:val="22"/>
            <w:u w:val="single"/>
            <w:shd w:val="clear" w:color="auto" w:fill="FFFFFF"/>
          </w:rPr>
          <w:t>Вышневолоцкая</w:t>
        </w:r>
        <w:proofErr w:type="spellEnd"/>
        <w:r w:rsidRPr="00673E35">
          <w:rPr>
            <w:rFonts w:ascii="Arial" w:eastAsia="Arial" w:hAnsi="Arial" w:cs="Arial"/>
            <w:color w:val="0000FF"/>
            <w:sz w:val="22"/>
            <w:szCs w:val="22"/>
            <w:u w:val="single"/>
            <w:shd w:val="clear" w:color="auto" w:fill="FFFFFF"/>
          </w:rPr>
          <w:t xml:space="preserve"> правда (</w:t>
        </w:r>
        <w:proofErr w:type="spellStart"/>
        <w:r w:rsidRPr="00673E35">
          <w:rPr>
            <w:rFonts w:ascii="Arial" w:eastAsia="Arial" w:hAnsi="Arial" w:cs="Arial"/>
            <w:color w:val="0000FF"/>
            <w:sz w:val="22"/>
            <w:szCs w:val="22"/>
            <w:u w:val="single"/>
            <w:shd w:val="clear" w:color="auto" w:fill="FFFFFF"/>
          </w:rPr>
          <w:t>вышневолоцкаяправда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26" w:history="1">
        <w:r w:rsidRPr="00673E35">
          <w:rPr>
            <w:rFonts w:ascii="Arial" w:eastAsia="Arial" w:hAnsi="Arial" w:cs="Arial"/>
            <w:color w:val="0000FF"/>
            <w:sz w:val="22"/>
            <w:szCs w:val="22"/>
            <w:u w:val="single"/>
            <w:shd w:val="clear" w:color="auto" w:fill="FFFFFF"/>
          </w:rPr>
          <w:t>Жарковский вестник (</w:t>
        </w:r>
        <w:proofErr w:type="spellStart"/>
        <w:r w:rsidRPr="00673E35">
          <w:rPr>
            <w:rFonts w:ascii="Arial" w:eastAsia="Arial" w:hAnsi="Arial" w:cs="Arial"/>
            <w:color w:val="0000FF"/>
            <w:sz w:val="22"/>
            <w:szCs w:val="22"/>
            <w:u w:val="single"/>
            <w:shd w:val="clear" w:color="auto" w:fill="FFFFFF"/>
          </w:rPr>
          <w:t>жарковскийвестник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Жарковский,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27" w:history="1">
        <w:r w:rsidRPr="00673E35">
          <w:rPr>
            <w:rFonts w:ascii="Arial" w:eastAsia="Arial" w:hAnsi="Arial" w:cs="Arial"/>
            <w:color w:val="0000FF"/>
            <w:sz w:val="22"/>
            <w:szCs w:val="22"/>
            <w:u w:val="single"/>
            <w:shd w:val="clear" w:color="auto" w:fill="FFFFFF"/>
          </w:rPr>
          <w:t>Авангард (</w:t>
        </w:r>
        <w:proofErr w:type="spellStart"/>
        <w:r w:rsidRPr="00673E35">
          <w:rPr>
            <w:rFonts w:ascii="Arial" w:eastAsia="Arial" w:hAnsi="Arial" w:cs="Arial"/>
            <w:color w:val="0000FF"/>
            <w:sz w:val="22"/>
            <w:szCs w:val="22"/>
            <w:u w:val="single"/>
            <w:shd w:val="clear" w:color="auto" w:fill="FFFFFF"/>
          </w:rPr>
          <w:t>авангард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Западная Двина,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28" w:history="1">
        <w:proofErr w:type="spellStart"/>
        <w:r w:rsidRPr="00673E35">
          <w:rPr>
            <w:rFonts w:ascii="Arial" w:eastAsia="Arial" w:hAnsi="Arial" w:cs="Arial"/>
            <w:color w:val="0000FF"/>
            <w:sz w:val="22"/>
            <w:szCs w:val="22"/>
            <w:u w:val="single"/>
            <w:shd w:val="clear" w:color="auto" w:fill="FFFFFF"/>
          </w:rPr>
          <w:t>Спировские</w:t>
        </w:r>
        <w:proofErr w:type="spellEnd"/>
        <w:r w:rsidRPr="00673E35">
          <w:rPr>
            <w:rFonts w:ascii="Arial" w:eastAsia="Arial" w:hAnsi="Arial" w:cs="Arial"/>
            <w:color w:val="0000FF"/>
            <w:sz w:val="22"/>
            <w:szCs w:val="22"/>
            <w:u w:val="single"/>
            <w:shd w:val="clear" w:color="auto" w:fill="FFFFFF"/>
          </w:rPr>
          <w:t xml:space="preserve"> известия (</w:t>
        </w:r>
        <w:proofErr w:type="spellStart"/>
        <w:r w:rsidRPr="00673E35">
          <w:rPr>
            <w:rFonts w:ascii="Arial" w:eastAsia="Arial" w:hAnsi="Arial" w:cs="Arial"/>
            <w:color w:val="0000FF"/>
            <w:sz w:val="22"/>
            <w:szCs w:val="22"/>
            <w:u w:val="single"/>
            <w:shd w:val="clear" w:color="auto" w:fill="FFFFFF"/>
          </w:rPr>
          <w:t>спировскиеизвестия</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Спирово,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29" w:history="1">
        <w:r w:rsidRPr="00673E35">
          <w:rPr>
            <w:rFonts w:ascii="Arial" w:eastAsia="Arial" w:hAnsi="Arial" w:cs="Arial"/>
            <w:color w:val="0000FF"/>
            <w:sz w:val="22"/>
            <w:szCs w:val="22"/>
            <w:u w:val="single"/>
            <w:shd w:val="clear" w:color="auto" w:fill="FFFFFF"/>
          </w:rPr>
          <w:t>Вперед (</w:t>
        </w:r>
        <w:proofErr w:type="spellStart"/>
        <w:r w:rsidRPr="00673E35">
          <w:rPr>
            <w:rFonts w:ascii="Arial" w:eastAsia="Arial" w:hAnsi="Arial" w:cs="Arial"/>
            <w:color w:val="0000FF"/>
            <w:sz w:val="22"/>
            <w:szCs w:val="22"/>
            <w:u w:val="single"/>
            <w:shd w:val="clear" w:color="auto" w:fill="FFFFFF"/>
          </w:rPr>
          <w:t>вперед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Калязин,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30" w:history="1">
        <w:proofErr w:type="spellStart"/>
        <w:r w:rsidRPr="00673E35">
          <w:rPr>
            <w:rFonts w:ascii="Arial" w:eastAsia="Arial" w:hAnsi="Arial" w:cs="Arial"/>
            <w:color w:val="0000FF"/>
            <w:sz w:val="22"/>
            <w:szCs w:val="22"/>
            <w:u w:val="single"/>
            <w:shd w:val="clear" w:color="auto" w:fill="FFFFFF"/>
          </w:rPr>
          <w:t>Андреапольские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андреапольскиевести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Андреаполь</w:t>
        </w:r>
        <w:proofErr w:type="spell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31" w:history="1">
        <w:r w:rsidRPr="00673E35">
          <w:rPr>
            <w:rFonts w:ascii="Arial" w:eastAsia="Arial" w:hAnsi="Arial" w:cs="Arial"/>
            <w:color w:val="0000FF"/>
            <w:sz w:val="22"/>
            <w:szCs w:val="22"/>
            <w:u w:val="single"/>
            <w:shd w:val="clear" w:color="auto" w:fill="FFFFFF"/>
          </w:rPr>
          <w:t>Тверские ведомости (vedtver.ru), Тверь,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32" w:history="1">
        <w:proofErr w:type="spellStart"/>
        <w:r w:rsidRPr="00673E35">
          <w:rPr>
            <w:rFonts w:ascii="Arial" w:eastAsia="Arial" w:hAnsi="Arial" w:cs="Arial"/>
            <w:color w:val="0000FF"/>
            <w:sz w:val="22"/>
            <w:szCs w:val="22"/>
            <w:u w:val="single"/>
            <w:shd w:val="clear" w:color="auto" w:fill="FFFFFF"/>
          </w:rPr>
          <w:t>Gorodskoyportal.ru</w:t>
        </w:r>
        <w:proofErr w:type="spellEnd"/>
        <w:r w:rsidRPr="00673E35">
          <w:rPr>
            <w:rFonts w:ascii="Arial" w:eastAsia="Arial" w:hAnsi="Arial" w:cs="Arial"/>
            <w:color w:val="0000FF"/>
            <w:sz w:val="22"/>
            <w:szCs w:val="22"/>
            <w:u w:val="single"/>
            <w:shd w:val="clear" w:color="auto" w:fill="FFFFFF"/>
          </w:rPr>
          <w:t>/</w:t>
        </w:r>
        <w:proofErr w:type="spellStart"/>
        <w:r w:rsidRPr="00673E35">
          <w:rPr>
            <w:rFonts w:ascii="Arial" w:eastAsia="Arial" w:hAnsi="Arial" w:cs="Arial"/>
            <w:color w:val="0000FF"/>
            <w:sz w:val="22"/>
            <w:szCs w:val="22"/>
            <w:u w:val="single"/>
            <w:shd w:val="clear" w:color="auto" w:fill="FFFFFF"/>
          </w:rPr>
          <w:t>tver</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33" w:history="1">
        <w:r w:rsidRPr="00673E35">
          <w:rPr>
            <w:rFonts w:ascii="Arial" w:eastAsia="Arial" w:hAnsi="Arial" w:cs="Arial"/>
            <w:color w:val="0000FF"/>
            <w:sz w:val="22"/>
            <w:szCs w:val="22"/>
            <w:u w:val="single"/>
            <w:shd w:val="clear" w:color="auto" w:fill="FFFFFF"/>
          </w:rPr>
          <w:t>Новая жизнь (</w:t>
        </w:r>
        <w:proofErr w:type="spellStart"/>
        <w:r w:rsidRPr="00673E35">
          <w:rPr>
            <w:rFonts w:ascii="Arial" w:eastAsia="Arial" w:hAnsi="Arial" w:cs="Arial"/>
            <w:color w:val="0000FF"/>
            <w:sz w:val="22"/>
            <w:szCs w:val="22"/>
            <w:u w:val="single"/>
            <w:shd w:val="clear" w:color="auto" w:fill="FFFFFF"/>
          </w:rPr>
          <w:t>новаяжизнь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Бологое,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34" w:history="1">
        <w:r w:rsidRPr="00673E35">
          <w:rPr>
            <w:rFonts w:ascii="Arial" w:eastAsia="Arial" w:hAnsi="Arial" w:cs="Arial"/>
            <w:color w:val="0000FF"/>
            <w:sz w:val="22"/>
            <w:szCs w:val="22"/>
            <w:u w:val="single"/>
            <w:shd w:val="clear" w:color="auto" w:fill="FFFFFF"/>
          </w:rPr>
          <w:t>Коммунар (</w:t>
        </w:r>
        <w:proofErr w:type="spellStart"/>
        <w:r w:rsidRPr="00673E35">
          <w:rPr>
            <w:rFonts w:ascii="Arial" w:eastAsia="Arial" w:hAnsi="Arial" w:cs="Arial"/>
            <w:color w:val="0000FF"/>
            <w:sz w:val="22"/>
            <w:szCs w:val="22"/>
            <w:u w:val="single"/>
            <w:shd w:val="clear" w:color="auto" w:fill="FFFFFF"/>
          </w:rPr>
          <w:t>коммунар</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Фирово,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35" w:history="1">
        <w:r w:rsidRPr="00673E35">
          <w:rPr>
            <w:rFonts w:ascii="Arial" w:eastAsia="Arial" w:hAnsi="Arial" w:cs="Arial"/>
            <w:color w:val="0000FF"/>
            <w:sz w:val="22"/>
            <w:szCs w:val="22"/>
            <w:u w:val="single"/>
            <w:shd w:val="clear" w:color="auto" w:fill="FFFFFF"/>
          </w:rPr>
          <w:t>Тверская жизнь (tverlife.ru), Тверь,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lang w:val="en-US"/>
        </w:rPr>
      </w:pPr>
      <w:hyperlink r:id="rId136" w:history="1">
        <w:r w:rsidRPr="00673E35">
          <w:rPr>
            <w:rFonts w:ascii="Arial" w:eastAsia="Arial" w:hAnsi="Arial" w:cs="Arial"/>
            <w:color w:val="0000FF"/>
            <w:sz w:val="22"/>
            <w:szCs w:val="22"/>
            <w:u w:val="single"/>
            <w:shd w:val="clear" w:color="auto" w:fill="FFFFFF"/>
            <w:lang w:val="en-US"/>
          </w:rPr>
          <w:t xml:space="preserve">Sport.russia24.pro, </w:t>
        </w:r>
        <w:r w:rsidRPr="00673E35">
          <w:rPr>
            <w:rFonts w:ascii="Arial" w:eastAsia="Arial" w:hAnsi="Arial" w:cs="Arial"/>
            <w:color w:val="0000FF"/>
            <w:sz w:val="22"/>
            <w:szCs w:val="22"/>
            <w:u w:val="single"/>
            <w:shd w:val="clear" w:color="auto" w:fill="FFFFFF"/>
          </w:rPr>
          <w:t>Москва</w:t>
        </w:r>
        <w:r w:rsidRPr="00673E35">
          <w:rPr>
            <w:rFonts w:ascii="Arial" w:eastAsia="Arial" w:hAnsi="Arial" w:cs="Arial"/>
            <w:color w:val="0000FF"/>
            <w:sz w:val="22"/>
            <w:szCs w:val="22"/>
            <w:u w:val="single"/>
            <w:shd w:val="clear" w:color="auto" w:fill="FFFFFF"/>
            <w:lang w:val="en-US"/>
          </w:rPr>
          <w:t xml:space="preserve">, 24 </w:t>
        </w:r>
        <w:r w:rsidRPr="00673E35">
          <w:rPr>
            <w:rFonts w:ascii="Arial" w:eastAsia="Arial" w:hAnsi="Arial" w:cs="Arial"/>
            <w:color w:val="0000FF"/>
            <w:sz w:val="22"/>
            <w:szCs w:val="22"/>
            <w:u w:val="single"/>
            <w:shd w:val="clear" w:color="auto" w:fill="FFFFFF"/>
          </w:rPr>
          <w:t>февраля</w:t>
        </w:r>
        <w:r w:rsidRPr="00673E35">
          <w:rPr>
            <w:rFonts w:ascii="Arial" w:eastAsia="Arial" w:hAnsi="Arial" w:cs="Arial"/>
            <w:color w:val="0000FF"/>
            <w:sz w:val="22"/>
            <w:szCs w:val="22"/>
            <w:u w:val="single"/>
            <w:shd w:val="clear" w:color="auto" w:fill="FFFFFF"/>
            <w:lang w:val="en-US"/>
          </w:rPr>
          <w:t xml:space="preserve">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37" w:history="1">
        <w:r w:rsidRPr="00673E35">
          <w:rPr>
            <w:rFonts w:ascii="Arial" w:eastAsia="Arial" w:hAnsi="Arial" w:cs="Arial"/>
            <w:color w:val="0000FF"/>
            <w:sz w:val="22"/>
            <w:szCs w:val="22"/>
            <w:u w:val="single"/>
            <w:shd w:val="clear" w:color="auto" w:fill="FFFFFF"/>
          </w:rPr>
          <w:t>Родная земля (r-zemlya.ru), п. Рамешки,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38" w:history="1">
        <w:r w:rsidRPr="00673E35">
          <w:rPr>
            <w:rFonts w:ascii="Arial" w:eastAsia="Arial" w:hAnsi="Arial" w:cs="Arial"/>
            <w:color w:val="0000FF"/>
            <w:sz w:val="22"/>
            <w:szCs w:val="22"/>
            <w:u w:val="single"/>
            <w:shd w:val="clear" w:color="auto" w:fill="FFFFFF"/>
          </w:rPr>
          <w:t>Наша жизнь (</w:t>
        </w:r>
        <w:proofErr w:type="spellStart"/>
        <w:r w:rsidRPr="00673E35">
          <w:rPr>
            <w:rFonts w:ascii="Arial" w:eastAsia="Arial" w:hAnsi="Arial" w:cs="Arial"/>
            <w:color w:val="0000FF"/>
            <w:sz w:val="22"/>
            <w:szCs w:val="22"/>
            <w:u w:val="single"/>
            <w:shd w:val="clear" w:color="auto" w:fill="FFFFFF"/>
          </w:rPr>
          <w:t>нашажизнь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Лихославль,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39" w:history="1">
        <w:proofErr w:type="spellStart"/>
        <w:r w:rsidRPr="00673E35">
          <w:rPr>
            <w:rFonts w:ascii="Arial" w:eastAsia="Arial" w:hAnsi="Arial" w:cs="Arial"/>
            <w:color w:val="0000FF"/>
            <w:sz w:val="22"/>
            <w:szCs w:val="22"/>
            <w:u w:val="single"/>
            <w:shd w:val="clear" w:color="auto" w:fill="FFFFFF"/>
          </w:rPr>
          <w:t>Бежецкая</w:t>
        </w:r>
        <w:proofErr w:type="spellEnd"/>
        <w:r w:rsidRPr="00673E35">
          <w:rPr>
            <w:rFonts w:ascii="Arial" w:eastAsia="Arial" w:hAnsi="Arial" w:cs="Arial"/>
            <w:color w:val="0000FF"/>
            <w:sz w:val="22"/>
            <w:szCs w:val="22"/>
            <w:u w:val="single"/>
            <w:shd w:val="clear" w:color="auto" w:fill="FFFFFF"/>
          </w:rPr>
          <w:t xml:space="preserve"> жизнь (</w:t>
        </w:r>
        <w:proofErr w:type="spellStart"/>
        <w:r w:rsidRPr="00673E35">
          <w:rPr>
            <w:rFonts w:ascii="Arial" w:eastAsia="Arial" w:hAnsi="Arial" w:cs="Arial"/>
            <w:color w:val="0000FF"/>
            <w:sz w:val="22"/>
            <w:szCs w:val="22"/>
            <w:u w:val="single"/>
            <w:shd w:val="clear" w:color="auto" w:fill="FFFFFF"/>
          </w:rPr>
          <w:t>bzgazeta.ru</w:t>
        </w:r>
        <w:proofErr w:type="spellEnd"/>
        <w:r w:rsidRPr="00673E35">
          <w:rPr>
            <w:rFonts w:ascii="Arial" w:eastAsia="Arial" w:hAnsi="Arial" w:cs="Arial"/>
            <w:color w:val="0000FF"/>
            <w:sz w:val="22"/>
            <w:szCs w:val="22"/>
            <w:u w:val="single"/>
            <w:shd w:val="clear" w:color="auto" w:fill="FFFFFF"/>
          </w:rPr>
          <w:t>), Бежецк,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40" w:history="1">
        <w:r w:rsidRPr="00673E35">
          <w:rPr>
            <w:rFonts w:ascii="Arial" w:eastAsia="Arial" w:hAnsi="Arial" w:cs="Arial"/>
            <w:color w:val="0000FF"/>
            <w:sz w:val="22"/>
            <w:szCs w:val="22"/>
            <w:u w:val="single"/>
            <w:shd w:val="clear" w:color="auto" w:fill="FFFFFF"/>
          </w:rPr>
          <w:t>Знамя (kuvznama.ru), Кувшиново,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41" w:history="1">
        <w:r w:rsidRPr="00673E35">
          <w:rPr>
            <w:rFonts w:ascii="Arial" w:eastAsia="Arial" w:hAnsi="Arial" w:cs="Arial"/>
            <w:color w:val="0000FF"/>
            <w:sz w:val="22"/>
            <w:szCs w:val="22"/>
            <w:u w:val="single"/>
            <w:shd w:val="clear" w:color="auto" w:fill="FFFFFF"/>
          </w:rPr>
          <w:t>Заря (konzarya.ru), Конаково,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42" w:history="1">
        <w:r w:rsidRPr="00673E35">
          <w:rPr>
            <w:rFonts w:ascii="Arial" w:eastAsia="Arial" w:hAnsi="Arial" w:cs="Arial"/>
            <w:color w:val="0000FF"/>
            <w:sz w:val="22"/>
            <w:szCs w:val="22"/>
            <w:u w:val="single"/>
            <w:shd w:val="clear" w:color="auto" w:fill="FFFFFF"/>
          </w:rPr>
          <w:t>Кимрский вестник (kimvestnik.ru), Кимры,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43" w:history="1">
        <w:r w:rsidRPr="00673E35">
          <w:rPr>
            <w:rFonts w:ascii="Arial" w:eastAsia="Arial" w:hAnsi="Arial" w:cs="Arial"/>
            <w:color w:val="0000FF"/>
            <w:sz w:val="22"/>
            <w:szCs w:val="22"/>
            <w:u w:val="single"/>
            <w:shd w:val="clear" w:color="auto" w:fill="FFFFFF"/>
          </w:rPr>
          <w:t>Афанасий-бизнес (afanasy.biz), Тверь,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lang w:val="en-US"/>
        </w:rPr>
      </w:pPr>
      <w:hyperlink r:id="rId144" w:history="1">
        <w:r w:rsidRPr="00673E35">
          <w:rPr>
            <w:rFonts w:ascii="Arial" w:eastAsia="Arial" w:hAnsi="Arial" w:cs="Arial"/>
            <w:color w:val="0000FF"/>
            <w:sz w:val="22"/>
            <w:szCs w:val="22"/>
            <w:u w:val="single"/>
            <w:shd w:val="clear" w:color="auto" w:fill="FFFFFF"/>
            <w:lang w:val="en-US"/>
          </w:rPr>
          <w:t xml:space="preserve">Sport.russia24.pro, </w:t>
        </w:r>
        <w:r w:rsidRPr="00673E35">
          <w:rPr>
            <w:rFonts w:ascii="Arial" w:eastAsia="Arial" w:hAnsi="Arial" w:cs="Arial"/>
            <w:color w:val="0000FF"/>
            <w:sz w:val="22"/>
            <w:szCs w:val="22"/>
            <w:u w:val="single"/>
            <w:shd w:val="clear" w:color="auto" w:fill="FFFFFF"/>
          </w:rPr>
          <w:t>Москва</w:t>
        </w:r>
        <w:r w:rsidRPr="00673E35">
          <w:rPr>
            <w:rFonts w:ascii="Arial" w:eastAsia="Arial" w:hAnsi="Arial" w:cs="Arial"/>
            <w:color w:val="0000FF"/>
            <w:sz w:val="22"/>
            <w:szCs w:val="22"/>
            <w:u w:val="single"/>
            <w:shd w:val="clear" w:color="auto" w:fill="FFFFFF"/>
            <w:lang w:val="en-US"/>
          </w:rPr>
          <w:t xml:space="preserve">, 24 </w:t>
        </w:r>
        <w:r w:rsidRPr="00673E35">
          <w:rPr>
            <w:rFonts w:ascii="Arial" w:eastAsia="Arial" w:hAnsi="Arial" w:cs="Arial"/>
            <w:color w:val="0000FF"/>
            <w:sz w:val="22"/>
            <w:szCs w:val="22"/>
            <w:u w:val="single"/>
            <w:shd w:val="clear" w:color="auto" w:fill="FFFFFF"/>
          </w:rPr>
          <w:t>февраля</w:t>
        </w:r>
        <w:r w:rsidRPr="00673E35">
          <w:rPr>
            <w:rFonts w:ascii="Arial" w:eastAsia="Arial" w:hAnsi="Arial" w:cs="Arial"/>
            <w:color w:val="0000FF"/>
            <w:sz w:val="22"/>
            <w:szCs w:val="22"/>
            <w:u w:val="single"/>
            <w:shd w:val="clear" w:color="auto" w:fill="FFFFFF"/>
            <w:lang w:val="en-US"/>
          </w:rPr>
          <w:t xml:space="preserve">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45" w:history="1">
        <w:r w:rsidRPr="00673E35">
          <w:rPr>
            <w:rFonts w:ascii="Arial" w:eastAsia="Arial" w:hAnsi="Arial" w:cs="Arial"/>
            <w:color w:val="0000FF"/>
            <w:sz w:val="22"/>
            <w:szCs w:val="22"/>
            <w:u w:val="single"/>
            <w:shd w:val="clear" w:color="auto" w:fill="FFFFFF"/>
          </w:rPr>
          <w:t>Новоторжский вестник (nvestnik.ru), Торжок,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46" w:history="1">
        <w:r w:rsidRPr="00673E35">
          <w:rPr>
            <w:rFonts w:ascii="Arial" w:eastAsia="Arial" w:hAnsi="Arial" w:cs="Arial"/>
            <w:color w:val="0000FF"/>
            <w:sz w:val="22"/>
            <w:szCs w:val="22"/>
            <w:u w:val="single"/>
            <w:shd w:val="clear" w:color="auto" w:fill="FFFFFF"/>
          </w:rPr>
          <w:t>Новости Твери (tver-news.net), Тверь, 24 февраля 2022</w:t>
        </w:r>
      </w:hyperlink>
    </w:p>
    <w:p w:rsidR="00673E35" w:rsidRPr="00673E35" w:rsidRDefault="00673E35" w:rsidP="00673E35">
      <w:pPr>
        <w:numPr>
          <w:ilvl w:val="0"/>
          <w:numId w:val="4"/>
        </w:numPr>
        <w:tabs>
          <w:tab w:val="left" w:pos="0"/>
        </w:tabs>
        <w:ind w:left="-142" w:firstLine="0"/>
        <w:rPr>
          <w:rFonts w:ascii="Arial" w:eastAsia="Arial" w:hAnsi="Arial" w:cs="Arial"/>
          <w:color w:val="0000FF"/>
          <w:sz w:val="22"/>
          <w:szCs w:val="22"/>
          <w:shd w:val="clear" w:color="auto" w:fill="FFFFFF"/>
        </w:rPr>
      </w:pPr>
      <w:hyperlink r:id="rId147" w:history="1">
        <w:r w:rsidRPr="00673E35">
          <w:rPr>
            <w:rFonts w:ascii="Arial" w:eastAsia="Arial" w:hAnsi="Arial" w:cs="Arial"/>
            <w:color w:val="0000FF"/>
            <w:sz w:val="22"/>
            <w:szCs w:val="22"/>
            <w:u w:val="single"/>
            <w:shd w:val="clear" w:color="auto" w:fill="FFFFFF"/>
          </w:rPr>
          <w:t>Новости Твери (tver-news.net), Тверь, 24 февраля 2022</w:t>
        </w:r>
      </w:hyperlink>
    </w:p>
    <w:p w:rsidR="00673E35" w:rsidRPr="00673E35" w:rsidRDefault="00673E35" w:rsidP="00673E35">
      <w:pPr>
        <w:tabs>
          <w:tab w:val="left" w:pos="0"/>
        </w:tabs>
        <w:ind w:left="-142"/>
        <w:jc w:val="right"/>
        <w:rPr>
          <w:rFonts w:ascii="Arial" w:eastAsia="Arial" w:hAnsi="Arial" w:cs="Arial"/>
          <w:color w:val="0000FF"/>
          <w:sz w:val="22"/>
          <w:szCs w:val="22"/>
          <w:shd w:val="clear" w:color="auto" w:fill="FFFFFF"/>
        </w:rPr>
      </w:pPr>
      <w:hyperlink w:anchor="tabtxt_1575050_1926902778" w:history="1">
        <w:r w:rsidRPr="00673E35">
          <w:rPr>
            <w:rFonts w:ascii="Arial" w:eastAsia="Arial" w:hAnsi="Arial" w:cs="Arial"/>
            <w:color w:val="0000FF"/>
            <w:sz w:val="22"/>
            <w:szCs w:val="22"/>
            <w:u w:val="single"/>
            <w:shd w:val="clear" w:color="auto" w:fill="FFFFFF"/>
          </w:rPr>
          <w:t>К заголовкам сообщений</w:t>
        </w:r>
      </w:hyperlink>
    </w:p>
    <w:p w:rsidR="00673E35" w:rsidRPr="00673E35" w:rsidRDefault="00673E35" w:rsidP="00673E35">
      <w:pPr>
        <w:tabs>
          <w:tab w:val="left" w:pos="0"/>
        </w:tabs>
        <w:ind w:left="-142"/>
        <w:rPr>
          <w:rFonts w:ascii="Arial" w:eastAsia="Arial" w:hAnsi="Arial" w:cs="Arial"/>
          <w:b/>
          <w:color w:val="000000"/>
          <w:sz w:val="22"/>
          <w:szCs w:val="22"/>
          <w:shd w:val="clear" w:color="auto" w:fill="FFFFFF"/>
        </w:rPr>
      </w:pPr>
      <w:r w:rsidRPr="00673E35">
        <w:rPr>
          <w:rFonts w:ascii="Arial" w:eastAsia="Arial" w:hAnsi="Arial" w:cs="Arial"/>
          <w:b/>
          <w:color w:val="000000"/>
          <w:sz w:val="22"/>
          <w:szCs w:val="22"/>
          <w:shd w:val="clear" w:color="auto" w:fill="FFFFFF"/>
        </w:rPr>
        <w:t>RT (russian.rt.com), Москва, 24 февраля 2022</w:t>
      </w:r>
    </w:p>
    <w:p w:rsidR="00673E35" w:rsidRPr="00673E35" w:rsidRDefault="00673E35" w:rsidP="00673E35">
      <w:pPr>
        <w:tabs>
          <w:tab w:val="left" w:pos="0"/>
        </w:tabs>
        <w:ind w:left="-142"/>
        <w:jc w:val="both"/>
        <w:outlineLvl w:val="1"/>
        <w:rPr>
          <w:rFonts w:ascii="Arial" w:eastAsia="Arial" w:hAnsi="Arial" w:cs="Arial"/>
          <w:color w:val="000000"/>
          <w:sz w:val="22"/>
          <w:szCs w:val="22"/>
          <w:shd w:val="clear" w:color="auto" w:fill="FFFFFF"/>
        </w:rPr>
      </w:pPr>
      <w:bookmarkStart w:id="26" w:name="ant_1575050_1927218974"/>
      <w:r w:rsidRPr="00673E35">
        <w:rPr>
          <w:rFonts w:ascii="Arial" w:eastAsia="Arial" w:hAnsi="Arial" w:cs="Arial"/>
          <w:color w:val="000000"/>
          <w:sz w:val="22"/>
          <w:szCs w:val="22"/>
          <w:shd w:val="clear" w:color="auto" w:fill="FFFFFF"/>
        </w:rPr>
        <w:t>В ТВЕРСКОЙ ОБЛАСТИ РАССКАЗАЛИ О ПЛАНАХ ПО РЕСТАВРАЦИИ ОБЪЕКТОВ КУЛЬТУРНОГО НАСЛЕДИЯ</w:t>
      </w:r>
      <w:bookmarkEnd w:id="26"/>
    </w:p>
    <w:p w:rsidR="00673E35" w:rsidRPr="00673E35" w:rsidRDefault="00673E35" w:rsidP="00673E35">
      <w:pPr>
        <w:tabs>
          <w:tab w:val="left" w:pos="0"/>
        </w:tabs>
        <w:ind w:left="-142"/>
        <w:jc w:val="both"/>
        <w:rPr>
          <w:rFonts w:ascii="Arial" w:eastAsia="Arial" w:hAnsi="Arial" w:cs="Arial"/>
          <w:color w:val="000000"/>
          <w:sz w:val="22"/>
          <w:szCs w:val="22"/>
          <w:shd w:val="clear" w:color="auto" w:fill="FFFFFF"/>
        </w:rPr>
      </w:pPr>
      <w:r w:rsidRPr="00673E35">
        <w:rPr>
          <w:rFonts w:ascii="Arial" w:eastAsia="Arial" w:hAnsi="Arial" w:cs="Arial"/>
          <w:color w:val="000000"/>
          <w:sz w:val="22"/>
          <w:szCs w:val="22"/>
          <w:shd w:val="clear" w:color="auto" w:fill="FFFFFF"/>
        </w:rPr>
        <w:t xml:space="preserve">"Средства, которые мы вкладываем в возрождение зданий и сооружений, - это возможность передать историю будущим поколениям, возможность всестороннего развития общества", - заявил губернатор области </w:t>
      </w:r>
      <w:r w:rsidRPr="00673E35">
        <w:rPr>
          <w:rFonts w:ascii="Arial" w:eastAsia="Arial" w:hAnsi="Arial" w:cs="Arial"/>
          <w:color w:val="000000"/>
          <w:sz w:val="22"/>
          <w:szCs w:val="22"/>
          <w:shd w:val="clear" w:color="auto" w:fill="C0C0C0"/>
        </w:rPr>
        <w:t>Игорь Руденя</w:t>
      </w:r>
      <w:r w:rsidRPr="00673E35">
        <w:rPr>
          <w:rFonts w:ascii="Arial" w:eastAsia="Arial" w:hAnsi="Arial" w:cs="Arial"/>
          <w:color w:val="000000"/>
          <w:sz w:val="22"/>
          <w:szCs w:val="22"/>
          <w:shd w:val="clear" w:color="auto" w:fill="FFFFFF"/>
        </w:rPr>
        <w:t xml:space="preserve">... </w:t>
      </w:r>
    </w:p>
    <w:p w:rsidR="00673E35" w:rsidRPr="00673E35" w:rsidRDefault="00673E35" w:rsidP="00673E35">
      <w:pPr>
        <w:tabs>
          <w:tab w:val="left" w:pos="0"/>
        </w:tabs>
        <w:ind w:left="-142"/>
        <w:rPr>
          <w:rFonts w:ascii="Arial" w:eastAsia="Arial" w:hAnsi="Arial" w:cs="Arial"/>
          <w:color w:val="0000FF"/>
          <w:sz w:val="22"/>
          <w:szCs w:val="22"/>
          <w:shd w:val="clear" w:color="auto" w:fill="FFFFFF"/>
        </w:rPr>
      </w:pPr>
      <w:hyperlink r:id="rId148" w:history="1">
        <w:r w:rsidRPr="00673E35">
          <w:rPr>
            <w:rFonts w:ascii="Arial" w:eastAsia="Arial" w:hAnsi="Arial" w:cs="Arial"/>
            <w:color w:val="0000FF"/>
            <w:sz w:val="22"/>
            <w:szCs w:val="22"/>
            <w:u w:val="single"/>
            <w:shd w:val="clear" w:color="auto" w:fill="FFFFFF"/>
          </w:rPr>
          <w:t>https://russian.rt.com/nopolitics/news/967369-region-kultura-remont</w:t>
        </w:r>
      </w:hyperlink>
    </w:p>
    <w:p w:rsidR="00673E35" w:rsidRPr="00673E35" w:rsidRDefault="00673E35" w:rsidP="00673E35">
      <w:pPr>
        <w:tabs>
          <w:tab w:val="left" w:pos="0"/>
        </w:tabs>
        <w:ind w:left="-142"/>
        <w:rPr>
          <w:rFonts w:ascii="Arial" w:eastAsia="Arial" w:hAnsi="Arial" w:cs="Arial"/>
          <w:color w:val="000000"/>
          <w:sz w:val="22"/>
          <w:szCs w:val="22"/>
          <w:u w:val="single"/>
          <w:shd w:val="clear" w:color="auto" w:fill="FFFFFF"/>
        </w:rPr>
      </w:pPr>
      <w:r w:rsidRPr="00673E35">
        <w:rPr>
          <w:rFonts w:ascii="Arial" w:eastAsia="Arial" w:hAnsi="Arial" w:cs="Arial"/>
          <w:color w:val="000000"/>
          <w:sz w:val="22"/>
          <w:szCs w:val="22"/>
          <w:u w:val="single"/>
          <w:shd w:val="clear" w:color="auto" w:fill="FFFFFF"/>
        </w:rPr>
        <w:t>Сообщения по событию:</w:t>
      </w:r>
    </w:p>
    <w:p w:rsidR="00673E35" w:rsidRPr="00673E35" w:rsidRDefault="00673E35" w:rsidP="00673E35">
      <w:pPr>
        <w:numPr>
          <w:ilvl w:val="0"/>
          <w:numId w:val="5"/>
        </w:numPr>
        <w:tabs>
          <w:tab w:val="left" w:pos="0"/>
        </w:tabs>
        <w:ind w:left="-142" w:firstLine="0"/>
        <w:rPr>
          <w:rFonts w:ascii="Arial" w:eastAsia="Arial" w:hAnsi="Arial" w:cs="Arial"/>
          <w:color w:val="0000FF"/>
          <w:sz w:val="22"/>
          <w:szCs w:val="22"/>
          <w:shd w:val="clear" w:color="auto" w:fill="FFFFFF"/>
        </w:rPr>
      </w:pPr>
      <w:r w:rsidRPr="00673E35">
        <w:rPr>
          <w:rFonts w:ascii="Arial" w:eastAsia="Arial" w:hAnsi="Arial" w:cs="Arial"/>
          <w:color w:val="0000FF"/>
          <w:sz w:val="22"/>
          <w:szCs w:val="22"/>
          <w:shd w:val="clear" w:color="auto" w:fill="FFFFFF"/>
        </w:rPr>
        <w:t xml:space="preserve">Лесной вестник, с. </w:t>
      </w:r>
      <w:proofErr w:type="gramStart"/>
      <w:r w:rsidRPr="00673E35">
        <w:rPr>
          <w:rFonts w:ascii="Arial" w:eastAsia="Arial" w:hAnsi="Arial" w:cs="Arial"/>
          <w:color w:val="0000FF"/>
          <w:sz w:val="22"/>
          <w:szCs w:val="22"/>
          <w:shd w:val="clear" w:color="auto" w:fill="FFFFFF"/>
        </w:rPr>
        <w:t>Лесное</w:t>
      </w:r>
      <w:proofErr w:type="gramEnd"/>
      <w:r w:rsidRPr="00673E35">
        <w:rPr>
          <w:rFonts w:ascii="Arial" w:eastAsia="Arial" w:hAnsi="Arial" w:cs="Arial"/>
          <w:color w:val="0000FF"/>
          <w:sz w:val="22"/>
          <w:szCs w:val="22"/>
          <w:shd w:val="clear" w:color="auto" w:fill="FFFFFF"/>
        </w:rPr>
        <w:t xml:space="preserve"> (Тверская обл.), 25 февраля 2022</w:t>
      </w:r>
    </w:p>
    <w:p w:rsidR="00673E35" w:rsidRPr="00673E35" w:rsidRDefault="00673E35" w:rsidP="00673E35">
      <w:pPr>
        <w:numPr>
          <w:ilvl w:val="0"/>
          <w:numId w:val="5"/>
        </w:numPr>
        <w:tabs>
          <w:tab w:val="left" w:pos="0"/>
        </w:tabs>
        <w:ind w:left="-142" w:firstLine="0"/>
        <w:rPr>
          <w:rFonts w:ascii="Arial" w:eastAsia="Arial" w:hAnsi="Arial" w:cs="Arial"/>
          <w:color w:val="0000FF"/>
          <w:sz w:val="22"/>
          <w:szCs w:val="22"/>
          <w:shd w:val="clear" w:color="auto" w:fill="FFFFFF"/>
        </w:rPr>
      </w:pPr>
      <w:hyperlink r:id="rId149" w:history="1">
        <w:proofErr w:type="spellStart"/>
        <w:r w:rsidRPr="00673E35">
          <w:rPr>
            <w:rFonts w:ascii="Arial" w:eastAsia="Arial" w:hAnsi="Arial" w:cs="Arial"/>
            <w:color w:val="0000FF"/>
            <w:sz w:val="22"/>
            <w:szCs w:val="22"/>
            <w:u w:val="single"/>
            <w:shd w:val="clear" w:color="auto" w:fill="FFFFFF"/>
          </w:rPr>
          <w:t>РегиоН</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regionews.ru</w:t>
        </w:r>
        <w:proofErr w:type="spellEnd"/>
        <w:r w:rsidRPr="00673E35">
          <w:rPr>
            <w:rFonts w:ascii="Arial" w:eastAsia="Arial" w:hAnsi="Arial" w:cs="Arial"/>
            <w:color w:val="0000FF"/>
            <w:sz w:val="22"/>
            <w:szCs w:val="22"/>
            <w:u w:val="single"/>
            <w:shd w:val="clear" w:color="auto" w:fill="FFFFFF"/>
          </w:rPr>
          <w:t>), Москва, 24 февраля 2022</w:t>
        </w:r>
      </w:hyperlink>
    </w:p>
    <w:p w:rsidR="00673E35" w:rsidRPr="00673E35" w:rsidRDefault="00673E35" w:rsidP="00673E35">
      <w:pPr>
        <w:numPr>
          <w:ilvl w:val="0"/>
          <w:numId w:val="5"/>
        </w:numPr>
        <w:tabs>
          <w:tab w:val="left" w:pos="0"/>
        </w:tabs>
        <w:ind w:left="-142" w:firstLine="0"/>
        <w:rPr>
          <w:rFonts w:ascii="Arial" w:eastAsia="Arial" w:hAnsi="Arial" w:cs="Arial"/>
          <w:color w:val="0000FF"/>
          <w:sz w:val="22"/>
          <w:szCs w:val="22"/>
          <w:shd w:val="clear" w:color="auto" w:fill="FFFFFF"/>
        </w:rPr>
      </w:pPr>
      <w:hyperlink r:id="rId150" w:history="1">
        <w:r w:rsidRPr="00673E35">
          <w:rPr>
            <w:rFonts w:ascii="Arial" w:eastAsia="Arial" w:hAnsi="Arial" w:cs="Arial"/>
            <w:color w:val="0000FF"/>
            <w:sz w:val="22"/>
            <w:szCs w:val="22"/>
            <w:u w:val="single"/>
            <w:shd w:val="clear" w:color="auto" w:fill="FFFFFF"/>
          </w:rPr>
          <w:t>Tverigrad.ru, Тверь, 24 февраля 2022</w:t>
        </w:r>
      </w:hyperlink>
    </w:p>
    <w:p w:rsidR="00673E35" w:rsidRPr="00673E35" w:rsidRDefault="00673E35" w:rsidP="00673E35">
      <w:pPr>
        <w:numPr>
          <w:ilvl w:val="0"/>
          <w:numId w:val="5"/>
        </w:numPr>
        <w:tabs>
          <w:tab w:val="left" w:pos="0"/>
        </w:tabs>
        <w:ind w:left="-142" w:firstLine="0"/>
        <w:rPr>
          <w:rFonts w:ascii="Arial" w:eastAsia="Arial" w:hAnsi="Arial" w:cs="Arial"/>
          <w:color w:val="0000FF"/>
          <w:sz w:val="22"/>
          <w:szCs w:val="22"/>
          <w:shd w:val="clear" w:color="auto" w:fill="FFFFFF"/>
        </w:rPr>
      </w:pPr>
      <w:hyperlink r:id="rId151" w:history="1">
        <w:proofErr w:type="spellStart"/>
        <w:r w:rsidRPr="00673E35">
          <w:rPr>
            <w:rFonts w:ascii="Arial" w:eastAsia="Arial" w:hAnsi="Arial" w:cs="Arial"/>
            <w:color w:val="0000FF"/>
            <w:sz w:val="22"/>
            <w:szCs w:val="22"/>
            <w:u w:val="single"/>
            <w:shd w:val="clear" w:color="auto" w:fill="FFFFFF"/>
          </w:rPr>
          <w:t>Gorodskoyportal.ru</w:t>
        </w:r>
        <w:proofErr w:type="spellEnd"/>
        <w:r w:rsidRPr="00673E35">
          <w:rPr>
            <w:rFonts w:ascii="Arial" w:eastAsia="Arial" w:hAnsi="Arial" w:cs="Arial"/>
            <w:color w:val="0000FF"/>
            <w:sz w:val="22"/>
            <w:szCs w:val="22"/>
            <w:u w:val="single"/>
            <w:shd w:val="clear" w:color="auto" w:fill="FFFFFF"/>
          </w:rPr>
          <w:t>/</w:t>
        </w:r>
        <w:proofErr w:type="spellStart"/>
        <w:r w:rsidRPr="00673E35">
          <w:rPr>
            <w:rFonts w:ascii="Arial" w:eastAsia="Arial" w:hAnsi="Arial" w:cs="Arial"/>
            <w:color w:val="0000FF"/>
            <w:sz w:val="22"/>
            <w:szCs w:val="22"/>
            <w:u w:val="single"/>
            <w:shd w:val="clear" w:color="auto" w:fill="FFFFFF"/>
          </w:rPr>
          <w:t>tver</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tabs>
          <w:tab w:val="left" w:pos="0"/>
        </w:tabs>
        <w:ind w:left="-142"/>
        <w:jc w:val="right"/>
        <w:rPr>
          <w:rFonts w:ascii="Arial" w:eastAsia="Arial" w:hAnsi="Arial" w:cs="Arial"/>
          <w:color w:val="0000FF"/>
          <w:sz w:val="22"/>
          <w:szCs w:val="22"/>
          <w:shd w:val="clear" w:color="auto" w:fill="FFFFFF"/>
        </w:rPr>
      </w:pPr>
      <w:hyperlink w:anchor="tabtxt_1575050_1927218974" w:history="1">
        <w:r w:rsidRPr="00673E35">
          <w:rPr>
            <w:rFonts w:ascii="Arial" w:eastAsia="Arial" w:hAnsi="Arial" w:cs="Arial"/>
            <w:color w:val="0000FF"/>
            <w:sz w:val="22"/>
            <w:szCs w:val="22"/>
            <w:u w:val="single"/>
            <w:shd w:val="clear" w:color="auto" w:fill="FFFFFF"/>
          </w:rPr>
          <w:t>К заголовкам сообщений</w:t>
        </w:r>
      </w:hyperlink>
    </w:p>
    <w:p w:rsidR="00673E35" w:rsidRPr="00673E35" w:rsidRDefault="00673E35" w:rsidP="00673E35">
      <w:pPr>
        <w:tabs>
          <w:tab w:val="left" w:pos="0"/>
        </w:tabs>
        <w:ind w:left="-142"/>
        <w:rPr>
          <w:rFonts w:ascii="Arial" w:eastAsia="Arial" w:hAnsi="Arial" w:cs="Arial"/>
          <w:b/>
          <w:color w:val="000000"/>
          <w:sz w:val="22"/>
          <w:szCs w:val="22"/>
          <w:shd w:val="clear" w:color="auto" w:fill="FFFFFF"/>
        </w:rPr>
      </w:pPr>
      <w:r w:rsidRPr="00673E35">
        <w:rPr>
          <w:rFonts w:ascii="Arial" w:eastAsia="Arial" w:hAnsi="Arial" w:cs="Arial"/>
          <w:b/>
          <w:color w:val="000000"/>
          <w:sz w:val="22"/>
          <w:szCs w:val="22"/>
          <w:shd w:val="clear" w:color="auto" w:fill="FFFFFF"/>
        </w:rPr>
        <w:t>Tverigrad.ru, Тверь, 24 февраля 2022</w:t>
      </w:r>
    </w:p>
    <w:p w:rsidR="00673E35" w:rsidRPr="00673E35" w:rsidRDefault="00673E35" w:rsidP="00673E35">
      <w:pPr>
        <w:tabs>
          <w:tab w:val="left" w:pos="0"/>
        </w:tabs>
        <w:ind w:left="-142"/>
        <w:jc w:val="both"/>
        <w:outlineLvl w:val="1"/>
        <w:rPr>
          <w:rFonts w:ascii="Arial" w:eastAsia="Arial" w:hAnsi="Arial" w:cs="Arial"/>
          <w:color w:val="000000"/>
          <w:sz w:val="22"/>
          <w:szCs w:val="22"/>
          <w:shd w:val="clear" w:color="auto" w:fill="FFFFFF"/>
        </w:rPr>
      </w:pPr>
      <w:bookmarkStart w:id="27" w:name="ant_1575050_1927298091"/>
      <w:r w:rsidRPr="00673E35">
        <w:rPr>
          <w:rFonts w:ascii="Arial" w:eastAsia="Arial" w:hAnsi="Arial" w:cs="Arial"/>
          <w:color w:val="000000"/>
          <w:sz w:val="22"/>
          <w:szCs w:val="22"/>
          <w:shd w:val="clear" w:color="auto" w:fill="FFFFFF"/>
        </w:rPr>
        <w:t>В ТВЕРСКОЙ ОБЛАСТИ ОБСУДИЛИ ТО, КАК БУДЕТ РАЗВИВАТЬСЯ ТУРИСТИЧЕСКАЯ ИНФРАСТРУКТУРА В КОНАКОВО</w:t>
      </w:r>
      <w:bookmarkEnd w:id="27"/>
    </w:p>
    <w:p w:rsidR="00673E35" w:rsidRPr="00673E35" w:rsidRDefault="00673E35" w:rsidP="00673E35">
      <w:pPr>
        <w:tabs>
          <w:tab w:val="left" w:pos="0"/>
        </w:tabs>
        <w:ind w:left="-142"/>
        <w:jc w:val="both"/>
        <w:rPr>
          <w:rFonts w:ascii="Arial" w:eastAsia="Arial" w:hAnsi="Arial" w:cs="Arial"/>
          <w:color w:val="000000"/>
          <w:sz w:val="22"/>
          <w:szCs w:val="22"/>
          <w:shd w:val="clear" w:color="auto" w:fill="FFFFFF"/>
        </w:rPr>
      </w:pPr>
      <w:r w:rsidRPr="00673E35">
        <w:rPr>
          <w:rFonts w:ascii="Arial" w:eastAsia="Arial" w:hAnsi="Arial" w:cs="Arial"/>
          <w:color w:val="000000"/>
          <w:sz w:val="22"/>
          <w:szCs w:val="22"/>
          <w:shd w:val="clear" w:color="auto" w:fill="C0C0C0"/>
        </w:rPr>
        <w:t>Губернатор Тверской области Игорь Руденя</w:t>
      </w:r>
      <w:r w:rsidRPr="00673E35">
        <w:rPr>
          <w:rFonts w:ascii="Arial" w:eastAsia="Arial" w:hAnsi="Arial" w:cs="Arial"/>
          <w:color w:val="000000"/>
          <w:sz w:val="22"/>
          <w:szCs w:val="22"/>
          <w:shd w:val="clear" w:color="auto" w:fill="FFFFFF"/>
        </w:rPr>
        <w:t xml:space="preserve"> обсудил с председателем совета директоров компании "Конаково Менеджмент" Марком Каганским развитие Конаково как туристического кластера... </w:t>
      </w:r>
    </w:p>
    <w:p w:rsidR="00673E35" w:rsidRPr="00673E35" w:rsidRDefault="00673E35" w:rsidP="00673E35">
      <w:pPr>
        <w:tabs>
          <w:tab w:val="left" w:pos="0"/>
        </w:tabs>
        <w:ind w:left="-142"/>
        <w:rPr>
          <w:rFonts w:ascii="Arial" w:eastAsia="Arial" w:hAnsi="Arial" w:cs="Arial"/>
          <w:color w:val="0000FF"/>
          <w:sz w:val="22"/>
          <w:szCs w:val="22"/>
          <w:shd w:val="clear" w:color="auto" w:fill="FFFFFF"/>
        </w:rPr>
      </w:pPr>
      <w:hyperlink r:id="rId152" w:history="1">
        <w:r w:rsidRPr="00673E35">
          <w:rPr>
            <w:rFonts w:ascii="Arial" w:eastAsia="Arial" w:hAnsi="Arial" w:cs="Arial"/>
            <w:color w:val="0000FF"/>
            <w:sz w:val="22"/>
            <w:szCs w:val="22"/>
            <w:u w:val="single"/>
            <w:shd w:val="clear" w:color="auto" w:fill="FFFFFF"/>
          </w:rPr>
          <w:t>https://tverigrad.ru/publication/v-tverskoj-oblasti-obsudili-to-kak-budet-razvivatsja-turisticheskaja-infrastruktura-v-konakovo/</w:t>
        </w:r>
      </w:hyperlink>
    </w:p>
    <w:p w:rsidR="00673E35" w:rsidRPr="00673E35" w:rsidRDefault="00673E35" w:rsidP="00673E35">
      <w:pPr>
        <w:tabs>
          <w:tab w:val="left" w:pos="0"/>
        </w:tabs>
        <w:ind w:left="-142"/>
        <w:rPr>
          <w:rFonts w:ascii="Arial" w:eastAsia="Arial" w:hAnsi="Arial" w:cs="Arial"/>
          <w:color w:val="000000"/>
          <w:sz w:val="22"/>
          <w:szCs w:val="22"/>
          <w:u w:val="single"/>
          <w:shd w:val="clear" w:color="auto" w:fill="FFFFFF"/>
        </w:rPr>
      </w:pPr>
      <w:r w:rsidRPr="00673E35">
        <w:rPr>
          <w:rFonts w:ascii="Arial" w:eastAsia="Arial" w:hAnsi="Arial" w:cs="Arial"/>
          <w:color w:val="000000"/>
          <w:sz w:val="22"/>
          <w:szCs w:val="22"/>
          <w:u w:val="single"/>
          <w:shd w:val="clear" w:color="auto" w:fill="FFFFFF"/>
        </w:rPr>
        <w:lastRenderedPageBreak/>
        <w:t>Сообщения по событию:</w:t>
      </w:r>
    </w:p>
    <w:p w:rsidR="00673E35" w:rsidRPr="00673E35" w:rsidRDefault="00673E35" w:rsidP="00673E35">
      <w:pPr>
        <w:tabs>
          <w:tab w:val="left" w:pos="0"/>
        </w:tabs>
        <w:ind w:left="-142"/>
        <w:rPr>
          <w:rFonts w:ascii="Arial" w:eastAsia="Arial" w:hAnsi="Arial" w:cs="Arial"/>
          <w:color w:val="000000"/>
          <w:sz w:val="22"/>
          <w:szCs w:val="22"/>
        </w:rPr>
      </w:pPr>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53" w:history="1">
        <w:r w:rsidRPr="00673E35">
          <w:rPr>
            <w:rFonts w:ascii="Arial" w:eastAsia="Arial" w:hAnsi="Arial" w:cs="Arial"/>
            <w:color w:val="0000FF"/>
            <w:sz w:val="22"/>
            <w:szCs w:val="22"/>
            <w:u w:val="single"/>
            <w:shd w:val="clear" w:color="auto" w:fill="FFFFFF"/>
          </w:rPr>
          <w:t>Тверь (</w:t>
        </w:r>
        <w:proofErr w:type="spellStart"/>
        <w:r w:rsidRPr="00673E35">
          <w:rPr>
            <w:rFonts w:ascii="Arial" w:eastAsia="Arial" w:hAnsi="Arial" w:cs="Arial"/>
            <w:color w:val="0000FF"/>
            <w:sz w:val="22"/>
            <w:szCs w:val="22"/>
            <w:u w:val="single"/>
            <w:shd w:val="clear" w:color="auto" w:fill="FFFFFF"/>
          </w:rPr>
          <w:t>toptver.ru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54" w:history="1">
        <w:proofErr w:type="spellStart"/>
        <w:r w:rsidRPr="00673E35">
          <w:rPr>
            <w:rFonts w:ascii="Arial" w:eastAsia="Arial" w:hAnsi="Arial" w:cs="Arial"/>
            <w:color w:val="0000FF"/>
            <w:sz w:val="22"/>
            <w:szCs w:val="22"/>
            <w:u w:val="single"/>
            <w:shd w:val="clear" w:color="auto" w:fill="FFFFFF"/>
          </w:rPr>
          <w:t>Сандовские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сандовскиевести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Сандово,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55" w:history="1">
        <w:r w:rsidRPr="00673E35">
          <w:rPr>
            <w:rFonts w:ascii="Arial" w:eastAsia="Arial" w:hAnsi="Arial" w:cs="Arial"/>
            <w:color w:val="0000FF"/>
            <w:sz w:val="22"/>
            <w:szCs w:val="22"/>
            <w:u w:val="single"/>
            <w:shd w:val="clear" w:color="auto" w:fill="FFFFFF"/>
          </w:rPr>
          <w:t>Наша жизнь (</w:t>
        </w:r>
        <w:proofErr w:type="spellStart"/>
        <w:r w:rsidRPr="00673E35">
          <w:rPr>
            <w:rFonts w:ascii="Arial" w:eastAsia="Arial" w:hAnsi="Arial" w:cs="Arial"/>
            <w:color w:val="0000FF"/>
            <w:sz w:val="22"/>
            <w:szCs w:val="22"/>
            <w:u w:val="single"/>
            <w:shd w:val="clear" w:color="auto" w:fill="FFFFFF"/>
          </w:rPr>
          <w:t>нашажизнь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Лихославль,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56" w:history="1">
        <w:proofErr w:type="spellStart"/>
        <w:r w:rsidRPr="00673E35">
          <w:rPr>
            <w:rFonts w:ascii="Arial" w:eastAsia="Arial" w:hAnsi="Arial" w:cs="Arial"/>
            <w:color w:val="0000FF"/>
            <w:sz w:val="22"/>
            <w:szCs w:val="22"/>
            <w:u w:val="single"/>
            <w:shd w:val="clear" w:color="auto" w:fill="FFFFFF"/>
          </w:rPr>
          <w:t>Зубцовская</w:t>
        </w:r>
        <w:proofErr w:type="spellEnd"/>
        <w:r w:rsidRPr="00673E35">
          <w:rPr>
            <w:rFonts w:ascii="Arial" w:eastAsia="Arial" w:hAnsi="Arial" w:cs="Arial"/>
            <w:color w:val="0000FF"/>
            <w:sz w:val="22"/>
            <w:szCs w:val="22"/>
            <w:u w:val="single"/>
            <w:shd w:val="clear" w:color="auto" w:fill="FFFFFF"/>
          </w:rPr>
          <w:t xml:space="preserve"> жизнь (</w:t>
        </w:r>
        <w:proofErr w:type="spellStart"/>
        <w:r w:rsidRPr="00673E35">
          <w:rPr>
            <w:rFonts w:ascii="Arial" w:eastAsia="Arial" w:hAnsi="Arial" w:cs="Arial"/>
            <w:color w:val="0000FF"/>
            <w:sz w:val="22"/>
            <w:szCs w:val="22"/>
            <w:u w:val="single"/>
            <w:shd w:val="clear" w:color="auto" w:fill="FFFFFF"/>
          </w:rPr>
          <w:t>зубцовскаяжизнь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Зубцов,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57" w:history="1">
        <w:proofErr w:type="spellStart"/>
        <w:r w:rsidRPr="00673E35">
          <w:rPr>
            <w:rFonts w:ascii="Arial" w:eastAsia="Arial" w:hAnsi="Arial" w:cs="Arial"/>
            <w:color w:val="0000FF"/>
            <w:sz w:val="22"/>
            <w:szCs w:val="22"/>
            <w:u w:val="single"/>
            <w:shd w:val="clear" w:color="auto" w:fill="FFFFFF"/>
          </w:rPr>
          <w:t>Gorodskoyportal.ru</w:t>
        </w:r>
        <w:proofErr w:type="spellEnd"/>
        <w:r w:rsidRPr="00673E35">
          <w:rPr>
            <w:rFonts w:ascii="Arial" w:eastAsia="Arial" w:hAnsi="Arial" w:cs="Arial"/>
            <w:color w:val="0000FF"/>
            <w:sz w:val="22"/>
            <w:szCs w:val="22"/>
            <w:u w:val="single"/>
            <w:shd w:val="clear" w:color="auto" w:fill="FFFFFF"/>
          </w:rPr>
          <w:t>/</w:t>
        </w:r>
        <w:proofErr w:type="spellStart"/>
        <w:r w:rsidRPr="00673E35">
          <w:rPr>
            <w:rFonts w:ascii="Arial" w:eastAsia="Arial" w:hAnsi="Arial" w:cs="Arial"/>
            <w:color w:val="0000FF"/>
            <w:sz w:val="22"/>
            <w:szCs w:val="22"/>
            <w:u w:val="single"/>
            <w:shd w:val="clear" w:color="auto" w:fill="FFFFFF"/>
          </w:rPr>
          <w:t>tver</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58" w:history="1">
        <w:proofErr w:type="spellStart"/>
        <w:r w:rsidRPr="00673E35">
          <w:rPr>
            <w:rFonts w:ascii="Arial" w:eastAsia="Arial" w:hAnsi="Arial" w:cs="Arial"/>
            <w:color w:val="0000FF"/>
            <w:sz w:val="22"/>
            <w:szCs w:val="22"/>
            <w:u w:val="single"/>
            <w:shd w:val="clear" w:color="auto" w:fill="FFFFFF"/>
          </w:rPr>
          <w:t>РегиоН</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regionews.ru</w:t>
        </w:r>
        <w:proofErr w:type="spellEnd"/>
        <w:r w:rsidRPr="00673E35">
          <w:rPr>
            <w:rFonts w:ascii="Arial" w:eastAsia="Arial" w:hAnsi="Arial" w:cs="Arial"/>
            <w:color w:val="0000FF"/>
            <w:sz w:val="22"/>
            <w:szCs w:val="22"/>
            <w:u w:val="single"/>
            <w:shd w:val="clear" w:color="auto" w:fill="FFFFFF"/>
          </w:rPr>
          <w:t>), Москва,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59" w:history="1">
        <w:proofErr w:type="spellStart"/>
        <w:r w:rsidRPr="00673E35">
          <w:rPr>
            <w:rFonts w:ascii="Arial" w:eastAsia="Arial" w:hAnsi="Arial" w:cs="Arial"/>
            <w:color w:val="0000FF"/>
            <w:sz w:val="22"/>
            <w:szCs w:val="22"/>
            <w:u w:val="single"/>
            <w:shd w:val="clear" w:color="auto" w:fill="FFFFFF"/>
          </w:rPr>
          <w:t>Вышневолоцкая</w:t>
        </w:r>
        <w:proofErr w:type="spellEnd"/>
        <w:r w:rsidRPr="00673E35">
          <w:rPr>
            <w:rFonts w:ascii="Arial" w:eastAsia="Arial" w:hAnsi="Arial" w:cs="Arial"/>
            <w:color w:val="0000FF"/>
            <w:sz w:val="22"/>
            <w:szCs w:val="22"/>
            <w:u w:val="single"/>
            <w:shd w:val="clear" w:color="auto" w:fill="FFFFFF"/>
          </w:rPr>
          <w:t xml:space="preserve"> правда (</w:t>
        </w:r>
        <w:proofErr w:type="spellStart"/>
        <w:r w:rsidRPr="00673E35">
          <w:rPr>
            <w:rFonts w:ascii="Arial" w:eastAsia="Arial" w:hAnsi="Arial" w:cs="Arial"/>
            <w:color w:val="0000FF"/>
            <w:sz w:val="22"/>
            <w:szCs w:val="22"/>
            <w:u w:val="single"/>
            <w:shd w:val="clear" w:color="auto" w:fill="FFFFFF"/>
          </w:rPr>
          <w:t>вышневолоцкаяправда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60" w:history="1">
        <w:proofErr w:type="spellStart"/>
        <w:r w:rsidRPr="00673E35">
          <w:rPr>
            <w:rFonts w:ascii="Arial" w:eastAsia="Arial" w:hAnsi="Arial" w:cs="Arial"/>
            <w:color w:val="0000FF"/>
            <w:sz w:val="22"/>
            <w:szCs w:val="22"/>
            <w:u w:val="single"/>
            <w:shd w:val="clear" w:color="auto" w:fill="FFFFFF"/>
          </w:rPr>
          <w:t>Андреапольские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андреапольскиевести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Андреаполь</w:t>
        </w:r>
        <w:proofErr w:type="spell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61" w:history="1">
        <w:r w:rsidRPr="00673E35">
          <w:rPr>
            <w:rFonts w:ascii="Arial" w:eastAsia="Arial" w:hAnsi="Arial" w:cs="Arial"/>
            <w:color w:val="0000FF"/>
            <w:sz w:val="22"/>
            <w:szCs w:val="22"/>
            <w:u w:val="single"/>
            <w:shd w:val="clear" w:color="auto" w:fill="FFFFFF"/>
          </w:rPr>
          <w:t>Ленинское знамя (</w:t>
        </w:r>
        <w:proofErr w:type="spellStart"/>
        <w:r w:rsidRPr="00673E35">
          <w:rPr>
            <w:rFonts w:ascii="Arial" w:eastAsia="Arial" w:hAnsi="Arial" w:cs="Arial"/>
            <w:color w:val="0000FF"/>
            <w:sz w:val="22"/>
            <w:szCs w:val="22"/>
            <w:u w:val="single"/>
            <w:shd w:val="clear" w:color="auto" w:fill="FFFFFF"/>
          </w:rPr>
          <w:t>leninskoeznamya.tverreg.ru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62" w:history="1">
        <w:r w:rsidRPr="00673E35">
          <w:rPr>
            <w:rFonts w:ascii="Arial" w:eastAsia="Arial" w:hAnsi="Arial" w:cs="Arial"/>
            <w:color w:val="0000FF"/>
            <w:sz w:val="22"/>
            <w:szCs w:val="22"/>
            <w:u w:val="single"/>
            <w:shd w:val="clear" w:color="auto" w:fill="FFFFFF"/>
          </w:rPr>
          <w:t>Жарковский вестник (</w:t>
        </w:r>
        <w:proofErr w:type="spellStart"/>
        <w:r w:rsidRPr="00673E35">
          <w:rPr>
            <w:rFonts w:ascii="Arial" w:eastAsia="Arial" w:hAnsi="Arial" w:cs="Arial"/>
            <w:color w:val="0000FF"/>
            <w:sz w:val="22"/>
            <w:szCs w:val="22"/>
            <w:u w:val="single"/>
            <w:shd w:val="clear" w:color="auto" w:fill="FFFFFF"/>
          </w:rPr>
          <w:t>жарковскийвестник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Жарковский,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63" w:history="1">
        <w:proofErr w:type="spellStart"/>
        <w:r w:rsidRPr="00673E35">
          <w:rPr>
            <w:rFonts w:ascii="Arial" w:eastAsia="Arial" w:hAnsi="Arial" w:cs="Arial"/>
            <w:color w:val="0000FF"/>
            <w:sz w:val="22"/>
            <w:szCs w:val="22"/>
            <w:u w:val="single"/>
            <w:shd w:val="clear" w:color="auto" w:fill="FFFFFF"/>
          </w:rPr>
          <w:t>Спировские</w:t>
        </w:r>
        <w:proofErr w:type="spellEnd"/>
        <w:r w:rsidRPr="00673E35">
          <w:rPr>
            <w:rFonts w:ascii="Arial" w:eastAsia="Arial" w:hAnsi="Arial" w:cs="Arial"/>
            <w:color w:val="0000FF"/>
            <w:sz w:val="22"/>
            <w:szCs w:val="22"/>
            <w:u w:val="single"/>
            <w:shd w:val="clear" w:color="auto" w:fill="FFFFFF"/>
          </w:rPr>
          <w:t xml:space="preserve"> известия (</w:t>
        </w:r>
        <w:proofErr w:type="spellStart"/>
        <w:r w:rsidRPr="00673E35">
          <w:rPr>
            <w:rFonts w:ascii="Arial" w:eastAsia="Arial" w:hAnsi="Arial" w:cs="Arial"/>
            <w:color w:val="0000FF"/>
            <w:sz w:val="22"/>
            <w:szCs w:val="22"/>
            <w:u w:val="single"/>
            <w:shd w:val="clear" w:color="auto" w:fill="FFFFFF"/>
          </w:rPr>
          <w:t>спировскиеизвестия</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Спирово,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64" w:history="1">
        <w:r w:rsidRPr="00673E35">
          <w:rPr>
            <w:rFonts w:ascii="Arial" w:eastAsia="Arial" w:hAnsi="Arial" w:cs="Arial"/>
            <w:color w:val="0000FF"/>
            <w:sz w:val="22"/>
            <w:szCs w:val="22"/>
            <w:u w:val="single"/>
            <w:shd w:val="clear" w:color="auto" w:fill="FFFFFF"/>
          </w:rPr>
          <w:t>Новая жизнь (</w:t>
        </w:r>
        <w:proofErr w:type="spellStart"/>
        <w:r w:rsidRPr="00673E35">
          <w:rPr>
            <w:rFonts w:ascii="Arial" w:eastAsia="Arial" w:hAnsi="Arial" w:cs="Arial"/>
            <w:color w:val="0000FF"/>
            <w:sz w:val="22"/>
            <w:szCs w:val="22"/>
            <w:u w:val="single"/>
            <w:shd w:val="clear" w:color="auto" w:fill="FFFFFF"/>
          </w:rPr>
          <w:t>новаяжизнь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Бологое,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65" w:history="1">
        <w:r w:rsidRPr="00673E35">
          <w:rPr>
            <w:rFonts w:ascii="Arial" w:eastAsia="Arial" w:hAnsi="Arial" w:cs="Arial"/>
            <w:color w:val="0000FF"/>
            <w:sz w:val="22"/>
            <w:szCs w:val="22"/>
            <w:u w:val="single"/>
            <w:shd w:val="clear" w:color="auto" w:fill="FFFFFF"/>
          </w:rPr>
          <w:t>Вперед (</w:t>
        </w:r>
        <w:proofErr w:type="spellStart"/>
        <w:r w:rsidRPr="00673E35">
          <w:rPr>
            <w:rFonts w:ascii="Arial" w:eastAsia="Arial" w:hAnsi="Arial" w:cs="Arial"/>
            <w:color w:val="0000FF"/>
            <w:sz w:val="22"/>
            <w:szCs w:val="22"/>
            <w:u w:val="single"/>
            <w:shd w:val="clear" w:color="auto" w:fill="FFFFFF"/>
          </w:rPr>
          <w:t>вперед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Калязин,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66" w:history="1">
        <w:r w:rsidRPr="00673E35">
          <w:rPr>
            <w:rFonts w:ascii="Arial" w:eastAsia="Arial" w:hAnsi="Arial" w:cs="Arial"/>
            <w:color w:val="0000FF"/>
            <w:sz w:val="22"/>
            <w:szCs w:val="22"/>
            <w:u w:val="single"/>
            <w:shd w:val="clear" w:color="auto" w:fill="FFFFFF"/>
          </w:rPr>
          <w:t>Авангард (</w:t>
        </w:r>
        <w:proofErr w:type="spellStart"/>
        <w:r w:rsidRPr="00673E35">
          <w:rPr>
            <w:rFonts w:ascii="Arial" w:eastAsia="Arial" w:hAnsi="Arial" w:cs="Arial"/>
            <w:color w:val="0000FF"/>
            <w:sz w:val="22"/>
            <w:szCs w:val="22"/>
            <w:u w:val="single"/>
            <w:shd w:val="clear" w:color="auto" w:fill="FFFFFF"/>
          </w:rPr>
          <w:t>авангард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Западная Двина,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67" w:history="1">
        <w:r w:rsidRPr="00673E35">
          <w:rPr>
            <w:rFonts w:ascii="Arial" w:eastAsia="Arial" w:hAnsi="Arial" w:cs="Arial"/>
            <w:color w:val="0000FF"/>
            <w:sz w:val="22"/>
            <w:szCs w:val="22"/>
            <w:u w:val="single"/>
            <w:shd w:val="clear" w:color="auto" w:fill="FFFFFF"/>
          </w:rPr>
          <w:t>Коммунар (</w:t>
        </w:r>
        <w:proofErr w:type="spellStart"/>
        <w:r w:rsidRPr="00673E35">
          <w:rPr>
            <w:rFonts w:ascii="Arial" w:eastAsia="Arial" w:hAnsi="Arial" w:cs="Arial"/>
            <w:color w:val="0000FF"/>
            <w:sz w:val="22"/>
            <w:szCs w:val="22"/>
            <w:u w:val="single"/>
            <w:shd w:val="clear" w:color="auto" w:fill="FFFFFF"/>
          </w:rPr>
          <w:t>коммунар</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Фирово,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68" w:history="1">
        <w:r w:rsidRPr="00673E35">
          <w:rPr>
            <w:rFonts w:ascii="Arial" w:eastAsia="Arial" w:hAnsi="Arial" w:cs="Arial"/>
            <w:color w:val="0000FF"/>
            <w:sz w:val="22"/>
            <w:szCs w:val="22"/>
            <w:u w:val="single"/>
            <w:shd w:val="clear" w:color="auto" w:fill="FFFFFF"/>
          </w:rPr>
          <w:t>Г</w:t>
        </w:r>
        <w:proofErr w:type="gramStart"/>
        <w:r w:rsidRPr="00673E35">
          <w:rPr>
            <w:rFonts w:ascii="Arial" w:eastAsia="Arial" w:hAnsi="Arial" w:cs="Arial"/>
            <w:color w:val="0000FF"/>
            <w:sz w:val="22"/>
            <w:szCs w:val="22"/>
            <w:u w:val="single"/>
            <w:shd w:val="clear" w:color="auto" w:fill="FFFFFF"/>
          </w:rPr>
          <w:t>ТРК Тв</w:t>
        </w:r>
        <w:proofErr w:type="gramEnd"/>
        <w:r w:rsidRPr="00673E35">
          <w:rPr>
            <w:rFonts w:ascii="Arial" w:eastAsia="Arial" w:hAnsi="Arial" w:cs="Arial"/>
            <w:color w:val="0000FF"/>
            <w:sz w:val="22"/>
            <w:szCs w:val="22"/>
            <w:u w:val="single"/>
            <w:shd w:val="clear" w:color="auto" w:fill="FFFFFF"/>
          </w:rPr>
          <w:t>ерь, Тверь,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69" w:history="1">
        <w:r w:rsidRPr="00673E35">
          <w:rPr>
            <w:rFonts w:ascii="Arial" w:eastAsia="Arial" w:hAnsi="Arial" w:cs="Arial"/>
            <w:color w:val="0000FF"/>
            <w:sz w:val="22"/>
            <w:szCs w:val="22"/>
            <w:u w:val="single"/>
            <w:shd w:val="clear" w:color="auto" w:fill="FFFFFF"/>
          </w:rPr>
          <w:t>Бельская правда (</w:t>
        </w:r>
        <w:proofErr w:type="spellStart"/>
        <w:r w:rsidRPr="00673E35">
          <w:rPr>
            <w:rFonts w:ascii="Arial" w:eastAsia="Arial" w:hAnsi="Arial" w:cs="Arial"/>
            <w:color w:val="0000FF"/>
            <w:sz w:val="22"/>
            <w:szCs w:val="22"/>
            <w:u w:val="single"/>
            <w:shd w:val="clear" w:color="auto" w:fill="FFFFFF"/>
          </w:rPr>
          <w:t>бельскаяправда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Белый,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70" w:history="1">
        <w:r w:rsidRPr="00673E35">
          <w:rPr>
            <w:rFonts w:ascii="Arial" w:eastAsia="Arial" w:hAnsi="Arial" w:cs="Arial"/>
            <w:color w:val="0000FF"/>
            <w:sz w:val="22"/>
            <w:szCs w:val="22"/>
            <w:u w:val="single"/>
            <w:shd w:val="clear" w:color="auto" w:fill="FFFFFF"/>
          </w:rPr>
          <w:t>Лесной вестник (</w:t>
        </w:r>
        <w:proofErr w:type="spellStart"/>
        <w:r w:rsidRPr="00673E35">
          <w:rPr>
            <w:rFonts w:ascii="Arial" w:eastAsia="Arial" w:hAnsi="Arial" w:cs="Arial"/>
            <w:color w:val="0000FF"/>
            <w:sz w:val="22"/>
            <w:szCs w:val="22"/>
            <w:u w:val="single"/>
            <w:shd w:val="clear" w:color="auto" w:fill="FFFFFF"/>
          </w:rPr>
          <w:t>леснойвестник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с. Лесное (Тверская обл.),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71" w:history="1">
        <w:proofErr w:type="spellStart"/>
        <w:r w:rsidRPr="00673E35">
          <w:rPr>
            <w:rFonts w:ascii="Arial" w:eastAsia="Arial" w:hAnsi="Arial" w:cs="Arial"/>
            <w:color w:val="0000FF"/>
            <w:sz w:val="22"/>
            <w:szCs w:val="22"/>
            <w:u w:val="single"/>
            <w:shd w:val="clear" w:color="auto" w:fill="FFFFFF"/>
          </w:rPr>
          <w:t>Молоковский</w:t>
        </w:r>
        <w:proofErr w:type="spellEnd"/>
        <w:r w:rsidRPr="00673E35">
          <w:rPr>
            <w:rFonts w:ascii="Arial" w:eastAsia="Arial" w:hAnsi="Arial" w:cs="Arial"/>
            <w:color w:val="0000FF"/>
            <w:sz w:val="22"/>
            <w:szCs w:val="22"/>
            <w:u w:val="single"/>
            <w:shd w:val="clear" w:color="auto" w:fill="FFFFFF"/>
          </w:rPr>
          <w:t xml:space="preserve"> край (</w:t>
        </w:r>
        <w:proofErr w:type="spellStart"/>
        <w:r w:rsidRPr="00673E35">
          <w:rPr>
            <w:rFonts w:ascii="Arial" w:eastAsia="Arial" w:hAnsi="Arial" w:cs="Arial"/>
            <w:color w:val="0000FF"/>
            <w:sz w:val="22"/>
            <w:szCs w:val="22"/>
            <w:u w:val="single"/>
            <w:shd w:val="clear" w:color="auto" w:fill="FFFFFF"/>
          </w:rPr>
          <w:t>молоковскийкрай</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Молоково,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72" w:history="1">
        <w:r w:rsidRPr="00673E35">
          <w:rPr>
            <w:rFonts w:ascii="Arial" w:eastAsia="Arial" w:hAnsi="Arial" w:cs="Arial"/>
            <w:color w:val="0000FF"/>
            <w:sz w:val="22"/>
            <w:szCs w:val="22"/>
            <w:u w:val="single"/>
            <w:shd w:val="clear" w:color="auto" w:fill="FFFFFF"/>
          </w:rPr>
          <w:t>Тверское информационное агентство (tvernews.ru), Тверь,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73" w:history="1">
        <w:r w:rsidRPr="00673E35">
          <w:rPr>
            <w:rFonts w:ascii="Arial" w:eastAsia="Arial" w:hAnsi="Arial" w:cs="Arial"/>
            <w:color w:val="0000FF"/>
            <w:sz w:val="22"/>
            <w:szCs w:val="22"/>
            <w:u w:val="single"/>
            <w:shd w:val="clear" w:color="auto" w:fill="FFFFFF"/>
          </w:rPr>
          <w:t>Заря (konzarya.ru), Конаково,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74" w:history="1">
        <w:r w:rsidRPr="00673E35">
          <w:rPr>
            <w:rFonts w:ascii="Arial" w:eastAsia="Arial" w:hAnsi="Arial" w:cs="Arial"/>
            <w:color w:val="0000FF"/>
            <w:sz w:val="22"/>
            <w:szCs w:val="22"/>
            <w:u w:val="single"/>
            <w:shd w:val="clear" w:color="auto" w:fill="FFFFFF"/>
          </w:rPr>
          <w:t>Тверские ведомости (vedtver.ru), Тверь,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75" w:history="1">
        <w:r w:rsidRPr="00673E35">
          <w:rPr>
            <w:rFonts w:ascii="Arial" w:eastAsia="Arial" w:hAnsi="Arial" w:cs="Arial"/>
            <w:color w:val="0000FF"/>
            <w:sz w:val="22"/>
            <w:szCs w:val="22"/>
            <w:u w:val="single"/>
            <w:shd w:val="clear" w:color="auto" w:fill="FFFFFF"/>
          </w:rPr>
          <w:t>Аргументы и Факты (tver.aif.ru), Тверь,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76" w:history="1">
        <w:r w:rsidRPr="00673E35">
          <w:rPr>
            <w:rFonts w:ascii="Arial" w:eastAsia="Arial" w:hAnsi="Arial" w:cs="Arial"/>
            <w:color w:val="0000FF"/>
            <w:sz w:val="22"/>
            <w:szCs w:val="22"/>
            <w:u w:val="single"/>
            <w:shd w:val="clear" w:color="auto" w:fill="FFFFFF"/>
          </w:rPr>
          <w:t>Тверская жизнь (tverlife.ru), Тверь, 24 февраля 2022</w:t>
        </w:r>
      </w:hyperlink>
    </w:p>
    <w:p w:rsidR="00673E35" w:rsidRPr="00673E35" w:rsidRDefault="00673E35" w:rsidP="00673E35">
      <w:pPr>
        <w:numPr>
          <w:ilvl w:val="0"/>
          <w:numId w:val="6"/>
        </w:numPr>
        <w:tabs>
          <w:tab w:val="left" w:pos="0"/>
        </w:tabs>
        <w:ind w:left="-142" w:firstLine="0"/>
        <w:rPr>
          <w:rFonts w:ascii="Arial" w:eastAsia="Arial" w:hAnsi="Arial" w:cs="Arial"/>
          <w:color w:val="0000FF"/>
          <w:sz w:val="22"/>
          <w:szCs w:val="22"/>
          <w:shd w:val="clear" w:color="auto" w:fill="FFFFFF"/>
        </w:rPr>
      </w:pPr>
      <w:hyperlink r:id="rId177" w:history="1">
        <w:r w:rsidRPr="00673E35">
          <w:rPr>
            <w:rFonts w:ascii="Arial" w:eastAsia="Arial" w:hAnsi="Arial" w:cs="Arial"/>
            <w:color w:val="0000FF"/>
            <w:sz w:val="22"/>
            <w:szCs w:val="22"/>
            <w:u w:val="single"/>
            <w:shd w:val="clear" w:color="auto" w:fill="FFFFFF"/>
          </w:rPr>
          <w:t>Новости Твери (tver-news.net), Тверь, 24 февраля 2022</w:t>
        </w:r>
      </w:hyperlink>
    </w:p>
    <w:p w:rsidR="00673E35" w:rsidRPr="00673E35" w:rsidRDefault="00673E35" w:rsidP="00673E35">
      <w:pPr>
        <w:tabs>
          <w:tab w:val="left" w:pos="0"/>
        </w:tabs>
        <w:ind w:left="-142"/>
        <w:jc w:val="right"/>
        <w:rPr>
          <w:rFonts w:ascii="Arial" w:eastAsia="Arial" w:hAnsi="Arial" w:cs="Arial"/>
          <w:color w:val="0000FF"/>
          <w:sz w:val="22"/>
          <w:szCs w:val="22"/>
          <w:shd w:val="clear" w:color="auto" w:fill="FFFFFF"/>
        </w:rPr>
      </w:pPr>
      <w:hyperlink w:anchor="tabtxt_1575050_1927298091" w:history="1">
        <w:r w:rsidRPr="00673E35">
          <w:rPr>
            <w:rFonts w:ascii="Arial" w:eastAsia="Arial" w:hAnsi="Arial" w:cs="Arial"/>
            <w:color w:val="0000FF"/>
            <w:sz w:val="22"/>
            <w:szCs w:val="22"/>
            <w:u w:val="single"/>
            <w:shd w:val="clear" w:color="auto" w:fill="FFFFFF"/>
          </w:rPr>
          <w:t>К заголовкам сообщений</w:t>
        </w:r>
      </w:hyperlink>
    </w:p>
    <w:p w:rsidR="00673E35" w:rsidRPr="00673E35" w:rsidRDefault="00673E35" w:rsidP="00673E35">
      <w:pPr>
        <w:tabs>
          <w:tab w:val="left" w:pos="0"/>
        </w:tabs>
        <w:ind w:left="-142"/>
        <w:rPr>
          <w:rFonts w:ascii="Arial" w:eastAsia="Arial" w:hAnsi="Arial" w:cs="Arial"/>
          <w:b/>
          <w:color w:val="000000"/>
          <w:sz w:val="22"/>
          <w:szCs w:val="22"/>
          <w:shd w:val="clear" w:color="auto" w:fill="FFFFFF"/>
        </w:rPr>
      </w:pPr>
      <w:r w:rsidRPr="00673E35">
        <w:rPr>
          <w:rFonts w:ascii="Arial" w:eastAsia="Arial" w:hAnsi="Arial" w:cs="Arial"/>
          <w:b/>
          <w:color w:val="000000"/>
          <w:sz w:val="22"/>
          <w:szCs w:val="22"/>
          <w:shd w:val="clear" w:color="auto" w:fill="FFFFFF"/>
        </w:rPr>
        <w:t>Tverigrad.ru, Тверь, 24 февраля 2022</w:t>
      </w:r>
    </w:p>
    <w:p w:rsidR="00673E35" w:rsidRPr="00673E35" w:rsidRDefault="00673E35" w:rsidP="00673E35">
      <w:pPr>
        <w:tabs>
          <w:tab w:val="left" w:pos="0"/>
        </w:tabs>
        <w:ind w:left="-142"/>
        <w:jc w:val="both"/>
        <w:outlineLvl w:val="1"/>
        <w:rPr>
          <w:rFonts w:ascii="Arial" w:eastAsia="Arial" w:hAnsi="Arial" w:cs="Arial"/>
          <w:color w:val="000000"/>
          <w:sz w:val="22"/>
          <w:szCs w:val="22"/>
          <w:shd w:val="clear" w:color="auto" w:fill="FFFFFF"/>
        </w:rPr>
      </w:pPr>
      <w:bookmarkStart w:id="28" w:name="ant_1575050_1926794534"/>
      <w:r w:rsidRPr="00673E35">
        <w:rPr>
          <w:rFonts w:ascii="Arial" w:eastAsia="Arial" w:hAnsi="Arial" w:cs="Arial"/>
          <w:color w:val="000000"/>
          <w:sz w:val="22"/>
          <w:szCs w:val="22"/>
          <w:shd w:val="clear" w:color="auto" w:fill="FFFFFF"/>
        </w:rPr>
        <w:t>В ЧЕСТЬ 85-ЛЕТИЯ ОБЛАСТНОЙ КАРТИННОЙ ГАЛЕРЕИ В ТВЕРИ ОТКРЫВАЕТСЯ ВЫСТАВКА "ХУДОЖНИК. ЖИЗНЬ В МУЗЕЕ"</w:t>
      </w:r>
      <w:bookmarkEnd w:id="28"/>
    </w:p>
    <w:p w:rsidR="00673E35" w:rsidRPr="00673E35" w:rsidRDefault="00673E35" w:rsidP="00673E35">
      <w:pPr>
        <w:tabs>
          <w:tab w:val="left" w:pos="0"/>
        </w:tabs>
        <w:ind w:left="-142"/>
        <w:jc w:val="both"/>
        <w:rPr>
          <w:rFonts w:ascii="Arial" w:eastAsia="Arial" w:hAnsi="Arial" w:cs="Arial"/>
          <w:color w:val="000000"/>
          <w:sz w:val="22"/>
          <w:szCs w:val="22"/>
          <w:shd w:val="clear" w:color="auto" w:fill="FFFFFF"/>
        </w:rPr>
      </w:pPr>
      <w:r w:rsidRPr="00673E35">
        <w:rPr>
          <w:rFonts w:ascii="Arial" w:eastAsia="Arial" w:hAnsi="Arial" w:cs="Arial"/>
          <w:color w:val="000000"/>
          <w:sz w:val="22"/>
          <w:szCs w:val="22"/>
          <w:shd w:val="clear" w:color="auto" w:fill="FFFFFF"/>
        </w:rPr>
        <w:t xml:space="preserve">"Жители и гости Твери ценят картинную галерею за широту и разнообразие экспозиции, возможность </w:t>
      </w:r>
      <w:proofErr w:type="gramStart"/>
      <w:r w:rsidRPr="00673E35">
        <w:rPr>
          <w:rFonts w:ascii="Arial" w:eastAsia="Arial" w:hAnsi="Arial" w:cs="Arial"/>
          <w:color w:val="000000"/>
          <w:sz w:val="22"/>
          <w:szCs w:val="22"/>
          <w:shd w:val="clear" w:color="auto" w:fill="FFFFFF"/>
        </w:rPr>
        <w:t>воочию познакомиться</w:t>
      </w:r>
      <w:proofErr w:type="gramEnd"/>
      <w:r w:rsidRPr="00673E35">
        <w:rPr>
          <w:rFonts w:ascii="Arial" w:eastAsia="Arial" w:hAnsi="Arial" w:cs="Arial"/>
          <w:color w:val="000000"/>
          <w:sz w:val="22"/>
          <w:szCs w:val="22"/>
          <w:shd w:val="clear" w:color="auto" w:fill="FFFFFF"/>
        </w:rPr>
        <w:t xml:space="preserve"> с выдающимися произведениями живописи, скульптуры, декоративно-прикладного искусства. Ваша коллекция по праву считается одним из лучших региональных собраний", - отметил в поздравлении коллективу галереи губернатор </w:t>
      </w:r>
      <w:r w:rsidRPr="00673E35">
        <w:rPr>
          <w:rFonts w:ascii="Arial" w:eastAsia="Arial" w:hAnsi="Arial" w:cs="Arial"/>
          <w:color w:val="000000"/>
          <w:sz w:val="22"/>
          <w:szCs w:val="22"/>
          <w:shd w:val="clear" w:color="auto" w:fill="C0C0C0"/>
        </w:rPr>
        <w:t>Игорь Руденя</w:t>
      </w:r>
      <w:r w:rsidRPr="00673E35">
        <w:rPr>
          <w:rFonts w:ascii="Arial" w:eastAsia="Arial" w:hAnsi="Arial" w:cs="Arial"/>
          <w:color w:val="000000"/>
          <w:sz w:val="22"/>
          <w:szCs w:val="22"/>
          <w:shd w:val="clear" w:color="auto" w:fill="FFFFFF"/>
        </w:rPr>
        <w:t xml:space="preserve">... </w:t>
      </w:r>
    </w:p>
    <w:p w:rsidR="00673E35" w:rsidRPr="00673E35" w:rsidRDefault="00673E35" w:rsidP="00673E35">
      <w:pPr>
        <w:tabs>
          <w:tab w:val="left" w:pos="0"/>
        </w:tabs>
        <w:ind w:left="-142"/>
        <w:rPr>
          <w:rFonts w:ascii="Arial" w:eastAsia="Arial" w:hAnsi="Arial" w:cs="Arial"/>
          <w:color w:val="0000FF"/>
          <w:sz w:val="22"/>
          <w:szCs w:val="22"/>
          <w:shd w:val="clear" w:color="auto" w:fill="FFFFFF"/>
        </w:rPr>
      </w:pPr>
      <w:hyperlink r:id="rId178" w:history="1">
        <w:r w:rsidRPr="00673E35">
          <w:rPr>
            <w:rFonts w:ascii="Arial" w:eastAsia="Arial" w:hAnsi="Arial" w:cs="Arial"/>
            <w:color w:val="0000FF"/>
            <w:sz w:val="22"/>
            <w:szCs w:val="22"/>
            <w:u w:val="single"/>
            <w:shd w:val="clear" w:color="auto" w:fill="FFFFFF"/>
          </w:rPr>
          <w:t>https://tverigrad.ru/publication/v-chest-85-letija-oblastnoj-kartinnoj-galerei-v-tveri-otkryvaetsja-vystavka-hudozhnik-zhizn-v-muzee/</w:t>
        </w:r>
      </w:hyperlink>
    </w:p>
    <w:p w:rsidR="00673E35" w:rsidRPr="00673E35" w:rsidRDefault="00673E35" w:rsidP="00673E35">
      <w:pPr>
        <w:tabs>
          <w:tab w:val="left" w:pos="0"/>
        </w:tabs>
        <w:ind w:left="-142"/>
        <w:rPr>
          <w:rFonts w:ascii="Arial" w:eastAsia="Arial" w:hAnsi="Arial" w:cs="Arial"/>
          <w:color w:val="000000"/>
          <w:sz w:val="22"/>
          <w:szCs w:val="22"/>
          <w:u w:val="single"/>
          <w:shd w:val="clear" w:color="auto" w:fill="FFFFFF"/>
        </w:rPr>
      </w:pPr>
      <w:r w:rsidRPr="00673E35">
        <w:rPr>
          <w:rFonts w:ascii="Arial" w:eastAsia="Arial" w:hAnsi="Arial" w:cs="Arial"/>
          <w:color w:val="000000"/>
          <w:sz w:val="22"/>
          <w:szCs w:val="22"/>
          <w:u w:val="single"/>
          <w:shd w:val="clear" w:color="auto" w:fill="FFFFFF"/>
        </w:rPr>
        <w:t>Сообщения по событию:</w:t>
      </w:r>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79" w:history="1">
        <w:proofErr w:type="spellStart"/>
        <w:r w:rsidRPr="00673E35">
          <w:rPr>
            <w:rFonts w:ascii="Arial" w:eastAsia="Arial" w:hAnsi="Arial" w:cs="Arial"/>
            <w:color w:val="0000FF"/>
            <w:sz w:val="22"/>
            <w:szCs w:val="22"/>
            <w:u w:val="single"/>
            <w:shd w:val="clear" w:color="auto" w:fill="FFFFFF"/>
          </w:rPr>
          <w:t>TvTver.ru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80" w:history="1">
        <w:r w:rsidRPr="00673E35">
          <w:rPr>
            <w:rFonts w:ascii="Arial" w:eastAsia="Arial" w:hAnsi="Arial" w:cs="Arial"/>
            <w:color w:val="0000FF"/>
            <w:sz w:val="22"/>
            <w:szCs w:val="22"/>
            <w:u w:val="single"/>
            <w:shd w:val="clear" w:color="auto" w:fill="FFFFFF"/>
          </w:rPr>
          <w:t>Главный региональный (glavny.tv), Смоленск,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81" w:history="1">
        <w:r w:rsidRPr="00673E35">
          <w:rPr>
            <w:rFonts w:ascii="Arial" w:eastAsia="Arial" w:hAnsi="Arial" w:cs="Arial"/>
            <w:color w:val="0000FF"/>
            <w:sz w:val="22"/>
            <w:szCs w:val="22"/>
            <w:u w:val="single"/>
            <w:shd w:val="clear" w:color="auto" w:fill="FFFFFF"/>
          </w:rPr>
          <w:t>Наша жизнь (</w:t>
        </w:r>
        <w:proofErr w:type="spellStart"/>
        <w:r w:rsidRPr="00673E35">
          <w:rPr>
            <w:rFonts w:ascii="Arial" w:eastAsia="Arial" w:hAnsi="Arial" w:cs="Arial"/>
            <w:color w:val="0000FF"/>
            <w:sz w:val="22"/>
            <w:szCs w:val="22"/>
            <w:u w:val="single"/>
            <w:shd w:val="clear" w:color="auto" w:fill="FFFFFF"/>
          </w:rPr>
          <w:t>нашажизнь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Лихославль,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82" w:history="1">
        <w:r w:rsidRPr="00673E35">
          <w:rPr>
            <w:rFonts w:ascii="Arial" w:eastAsia="Arial" w:hAnsi="Arial" w:cs="Arial"/>
            <w:color w:val="0000FF"/>
            <w:sz w:val="22"/>
            <w:szCs w:val="22"/>
            <w:u w:val="single"/>
            <w:shd w:val="clear" w:color="auto" w:fill="FFFFFF"/>
          </w:rPr>
          <w:t>Тверской проспект (tp.tver.ru), Тверь,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83" w:history="1">
        <w:proofErr w:type="spellStart"/>
        <w:r w:rsidRPr="00673E35">
          <w:rPr>
            <w:rFonts w:ascii="Arial" w:eastAsia="Arial" w:hAnsi="Arial" w:cs="Arial"/>
            <w:color w:val="0000FF"/>
            <w:sz w:val="22"/>
            <w:szCs w:val="22"/>
            <w:u w:val="single"/>
            <w:shd w:val="clear" w:color="auto" w:fill="FFFFFF"/>
          </w:rPr>
          <w:t>Gorodskoyportal.ru</w:t>
        </w:r>
        <w:proofErr w:type="spellEnd"/>
        <w:r w:rsidRPr="00673E35">
          <w:rPr>
            <w:rFonts w:ascii="Arial" w:eastAsia="Arial" w:hAnsi="Arial" w:cs="Arial"/>
            <w:color w:val="0000FF"/>
            <w:sz w:val="22"/>
            <w:szCs w:val="22"/>
            <w:u w:val="single"/>
            <w:shd w:val="clear" w:color="auto" w:fill="FFFFFF"/>
          </w:rPr>
          <w:t>/</w:t>
        </w:r>
        <w:proofErr w:type="spellStart"/>
        <w:r w:rsidRPr="00673E35">
          <w:rPr>
            <w:rFonts w:ascii="Arial" w:eastAsia="Arial" w:hAnsi="Arial" w:cs="Arial"/>
            <w:color w:val="0000FF"/>
            <w:sz w:val="22"/>
            <w:szCs w:val="22"/>
            <w:u w:val="single"/>
            <w:shd w:val="clear" w:color="auto" w:fill="FFFFFF"/>
          </w:rPr>
          <w:t>tver</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84" w:history="1">
        <w:r w:rsidRPr="00673E35">
          <w:rPr>
            <w:rFonts w:ascii="Arial" w:eastAsia="Arial" w:hAnsi="Arial" w:cs="Arial"/>
            <w:color w:val="0000FF"/>
            <w:sz w:val="22"/>
            <w:szCs w:val="22"/>
            <w:u w:val="single"/>
            <w:shd w:val="clear" w:color="auto" w:fill="FFFFFF"/>
          </w:rPr>
          <w:t>Тверь (</w:t>
        </w:r>
        <w:proofErr w:type="spellStart"/>
        <w:r w:rsidRPr="00673E35">
          <w:rPr>
            <w:rFonts w:ascii="Arial" w:eastAsia="Arial" w:hAnsi="Arial" w:cs="Arial"/>
            <w:color w:val="0000FF"/>
            <w:sz w:val="22"/>
            <w:szCs w:val="22"/>
            <w:u w:val="single"/>
            <w:shd w:val="clear" w:color="auto" w:fill="FFFFFF"/>
          </w:rPr>
          <w:t>toptver.ru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85" w:history="1">
        <w:proofErr w:type="spellStart"/>
        <w:r w:rsidRPr="00673E35">
          <w:rPr>
            <w:rFonts w:ascii="Arial" w:eastAsia="Arial" w:hAnsi="Arial" w:cs="Arial"/>
            <w:color w:val="0000FF"/>
            <w:sz w:val="22"/>
            <w:szCs w:val="22"/>
            <w:u w:val="single"/>
            <w:shd w:val="clear" w:color="auto" w:fill="FFFFFF"/>
          </w:rPr>
          <w:t>Зубцовская</w:t>
        </w:r>
        <w:proofErr w:type="spellEnd"/>
        <w:r w:rsidRPr="00673E35">
          <w:rPr>
            <w:rFonts w:ascii="Arial" w:eastAsia="Arial" w:hAnsi="Arial" w:cs="Arial"/>
            <w:color w:val="0000FF"/>
            <w:sz w:val="22"/>
            <w:szCs w:val="22"/>
            <w:u w:val="single"/>
            <w:shd w:val="clear" w:color="auto" w:fill="FFFFFF"/>
          </w:rPr>
          <w:t xml:space="preserve"> жизнь (</w:t>
        </w:r>
        <w:proofErr w:type="spellStart"/>
        <w:r w:rsidRPr="00673E35">
          <w:rPr>
            <w:rFonts w:ascii="Arial" w:eastAsia="Arial" w:hAnsi="Arial" w:cs="Arial"/>
            <w:color w:val="0000FF"/>
            <w:sz w:val="22"/>
            <w:szCs w:val="22"/>
            <w:u w:val="single"/>
            <w:shd w:val="clear" w:color="auto" w:fill="FFFFFF"/>
          </w:rPr>
          <w:t>зубцовскаяжизнь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Зубцов,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86" w:history="1">
        <w:r w:rsidRPr="00673E35">
          <w:rPr>
            <w:rFonts w:ascii="Arial" w:eastAsia="Arial" w:hAnsi="Arial" w:cs="Arial"/>
            <w:color w:val="0000FF"/>
            <w:sz w:val="22"/>
            <w:szCs w:val="22"/>
            <w:u w:val="single"/>
            <w:shd w:val="clear" w:color="auto" w:fill="FFFFFF"/>
          </w:rPr>
          <w:t>Бельская правда (</w:t>
        </w:r>
        <w:proofErr w:type="spellStart"/>
        <w:r w:rsidRPr="00673E35">
          <w:rPr>
            <w:rFonts w:ascii="Arial" w:eastAsia="Arial" w:hAnsi="Arial" w:cs="Arial"/>
            <w:color w:val="0000FF"/>
            <w:sz w:val="22"/>
            <w:szCs w:val="22"/>
            <w:u w:val="single"/>
            <w:shd w:val="clear" w:color="auto" w:fill="FFFFFF"/>
          </w:rPr>
          <w:t>бельскаяправда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Белый,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87" w:history="1">
        <w:proofErr w:type="spellStart"/>
        <w:r w:rsidRPr="00673E35">
          <w:rPr>
            <w:rFonts w:ascii="Arial" w:eastAsia="Arial" w:hAnsi="Arial" w:cs="Arial"/>
            <w:color w:val="0000FF"/>
            <w:sz w:val="22"/>
            <w:szCs w:val="22"/>
            <w:u w:val="single"/>
            <w:shd w:val="clear" w:color="auto" w:fill="FFFFFF"/>
          </w:rPr>
          <w:t>Молоковский</w:t>
        </w:r>
        <w:proofErr w:type="spellEnd"/>
        <w:r w:rsidRPr="00673E35">
          <w:rPr>
            <w:rFonts w:ascii="Arial" w:eastAsia="Arial" w:hAnsi="Arial" w:cs="Arial"/>
            <w:color w:val="0000FF"/>
            <w:sz w:val="22"/>
            <w:szCs w:val="22"/>
            <w:u w:val="single"/>
            <w:shd w:val="clear" w:color="auto" w:fill="FFFFFF"/>
          </w:rPr>
          <w:t xml:space="preserve"> край (</w:t>
        </w:r>
        <w:proofErr w:type="spellStart"/>
        <w:r w:rsidRPr="00673E35">
          <w:rPr>
            <w:rFonts w:ascii="Arial" w:eastAsia="Arial" w:hAnsi="Arial" w:cs="Arial"/>
            <w:color w:val="0000FF"/>
            <w:sz w:val="22"/>
            <w:szCs w:val="22"/>
            <w:u w:val="single"/>
            <w:shd w:val="clear" w:color="auto" w:fill="FFFFFF"/>
          </w:rPr>
          <w:t>молоковскийкрай</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Молоково,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88" w:history="1">
        <w:r w:rsidRPr="00673E35">
          <w:rPr>
            <w:rFonts w:ascii="Arial" w:eastAsia="Arial" w:hAnsi="Arial" w:cs="Arial"/>
            <w:color w:val="0000FF"/>
            <w:sz w:val="22"/>
            <w:szCs w:val="22"/>
            <w:u w:val="single"/>
            <w:shd w:val="clear" w:color="auto" w:fill="FFFFFF"/>
          </w:rPr>
          <w:t>Ленинское знамя (</w:t>
        </w:r>
        <w:proofErr w:type="spellStart"/>
        <w:r w:rsidRPr="00673E35">
          <w:rPr>
            <w:rFonts w:ascii="Arial" w:eastAsia="Arial" w:hAnsi="Arial" w:cs="Arial"/>
            <w:color w:val="0000FF"/>
            <w:sz w:val="22"/>
            <w:szCs w:val="22"/>
            <w:u w:val="single"/>
            <w:shd w:val="clear" w:color="auto" w:fill="FFFFFF"/>
          </w:rPr>
          <w:t>leninskoeznamya.tverreg.ru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89" w:history="1">
        <w:r w:rsidRPr="00673E35">
          <w:rPr>
            <w:rFonts w:ascii="Arial" w:eastAsia="Arial" w:hAnsi="Arial" w:cs="Arial"/>
            <w:color w:val="0000FF"/>
            <w:sz w:val="22"/>
            <w:szCs w:val="22"/>
            <w:u w:val="single"/>
            <w:shd w:val="clear" w:color="auto" w:fill="FFFFFF"/>
          </w:rPr>
          <w:t>Жарковский вестник (</w:t>
        </w:r>
        <w:proofErr w:type="spellStart"/>
        <w:r w:rsidRPr="00673E35">
          <w:rPr>
            <w:rFonts w:ascii="Arial" w:eastAsia="Arial" w:hAnsi="Arial" w:cs="Arial"/>
            <w:color w:val="0000FF"/>
            <w:sz w:val="22"/>
            <w:szCs w:val="22"/>
            <w:u w:val="single"/>
            <w:shd w:val="clear" w:color="auto" w:fill="FFFFFF"/>
          </w:rPr>
          <w:t>жарковскийвестник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Жарковский,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90" w:history="1">
        <w:r w:rsidRPr="00673E35">
          <w:rPr>
            <w:rFonts w:ascii="Arial" w:eastAsia="Arial" w:hAnsi="Arial" w:cs="Arial"/>
            <w:color w:val="0000FF"/>
            <w:sz w:val="22"/>
            <w:szCs w:val="22"/>
            <w:u w:val="single"/>
            <w:shd w:val="clear" w:color="auto" w:fill="FFFFFF"/>
          </w:rPr>
          <w:t>Знамя (kuvznama.ru), Кувшиново,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91" w:history="1">
        <w:proofErr w:type="spellStart"/>
        <w:r w:rsidRPr="00673E35">
          <w:rPr>
            <w:rFonts w:ascii="Arial" w:eastAsia="Arial" w:hAnsi="Arial" w:cs="Arial"/>
            <w:color w:val="0000FF"/>
            <w:sz w:val="22"/>
            <w:szCs w:val="22"/>
            <w:u w:val="single"/>
            <w:shd w:val="clear" w:color="auto" w:fill="FFFFFF"/>
          </w:rPr>
          <w:t>Спировские</w:t>
        </w:r>
        <w:proofErr w:type="spellEnd"/>
        <w:r w:rsidRPr="00673E35">
          <w:rPr>
            <w:rFonts w:ascii="Arial" w:eastAsia="Arial" w:hAnsi="Arial" w:cs="Arial"/>
            <w:color w:val="0000FF"/>
            <w:sz w:val="22"/>
            <w:szCs w:val="22"/>
            <w:u w:val="single"/>
            <w:shd w:val="clear" w:color="auto" w:fill="FFFFFF"/>
          </w:rPr>
          <w:t xml:space="preserve"> известия (</w:t>
        </w:r>
        <w:proofErr w:type="spellStart"/>
        <w:r w:rsidRPr="00673E35">
          <w:rPr>
            <w:rFonts w:ascii="Arial" w:eastAsia="Arial" w:hAnsi="Arial" w:cs="Arial"/>
            <w:color w:val="0000FF"/>
            <w:sz w:val="22"/>
            <w:szCs w:val="22"/>
            <w:u w:val="single"/>
            <w:shd w:val="clear" w:color="auto" w:fill="FFFFFF"/>
          </w:rPr>
          <w:t>спировскиеизвестия</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Спирово,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92" w:history="1">
        <w:proofErr w:type="spellStart"/>
        <w:r w:rsidRPr="00673E35">
          <w:rPr>
            <w:rFonts w:ascii="Arial" w:eastAsia="Arial" w:hAnsi="Arial" w:cs="Arial"/>
            <w:color w:val="0000FF"/>
            <w:sz w:val="22"/>
            <w:szCs w:val="22"/>
            <w:u w:val="single"/>
            <w:shd w:val="clear" w:color="auto" w:fill="FFFFFF"/>
          </w:rPr>
          <w:t>Андреапольские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андреапольскиевести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Андреаполь</w:t>
        </w:r>
        <w:proofErr w:type="spell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93" w:history="1">
        <w:r w:rsidRPr="00673E35">
          <w:rPr>
            <w:rFonts w:ascii="Arial" w:eastAsia="Arial" w:hAnsi="Arial" w:cs="Arial"/>
            <w:color w:val="0000FF"/>
            <w:sz w:val="22"/>
            <w:szCs w:val="22"/>
            <w:u w:val="single"/>
            <w:shd w:val="clear" w:color="auto" w:fill="FFFFFF"/>
          </w:rPr>
          <w:t>Авангард (</w:t>
        </w:r>
        <w:proofErr w:type="spellStart"/>
        <w:r w:rsidRPr="00673E35">
          <w:rPr>
            <w:rFonts w:ascii="Arial" w:eastAsia="Arial" w:hAnsi="Arial" w:cs="Arial"/>
            <w:color w:val="0000FF"/>
            <w:sz w:val="22"/>
            <w:szCs w:val="22"/>
            <w:u w:val="single"/>
            <w:shd w:val="clear" w:color="auto" w:fill="FFFFFF"/>
          </w:rPr>
          <w:t>авангард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Западная Двина,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94" w:history="1">
        <w:r w:rsidRPr="00673E35">
          <w:rPr>
            <w:rFonts w:ascii="Arial" w:eastAsia="Arial" w:hAnsi="Arial" w:cs="Arial"/>
            <w:color w:val="0000FF"/>
            <w:sz w:val="22"/>
            <w:szCs w:val="22"/>
            <w:u w:val="single"/>
            <w:shd w:val="clear" w:color="auto" w:fill="FFFFFF"/>
          </w:rPr>
          <w:t>Заря (konzarya.ru), Конаково,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95" w:history="1">
        <w:r w:rsidRPr="00673E35">
          <w:rPr>
            <w:rFonts w:ascii="Arial" w:eastAsia="Arial" w:hAnsi="Arial" w:cs="Arial"/>
            <w:color w:val="0000FF"/>
            <w:sz w:val="22"/>
            <w:szCs w:val="22"/>
            <w:u w:val="single"/>
            <w:shd w:val="clear" w:color="auto" w:fill="FFFFFF"/>
          </w:rPr>
          <w:t>Коммунар (</w:t>
        </w:r>
        <w:proofErr w:type="spellStart"/>
        <w:r w:rsidRPr="00673E35">
          <w:rPr>
            <w:rFonts w:ascii="Arial" w:eastAsia="Arial" w:hAnsi="Arial" w:cs="Arial"/>
            <w:color w:val="0000FF"/>
            <w:sz w:val="22"/>
            <w:szCs w:val="22"/>
            <w:u w:val="single"/>
            <w:shd w:val="clear" w:color="auto" w:fill="FFFFFF"/>
          </w:rPr>
          <w:t>коммунар</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Фирово,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96" w:history="1">
        <w:r w:rsidRPr="00673E35">
          <w:rPr>
            <w:rFonts w:ascii="Arial" w:eastAsia="Arial" w:hAnsi="Arial" w:cs="Arial"/>
            <w:color w:val="0000FF"/>
            <w:sz w:val="22"/>
            <w:szCs w:val="22"/>
            <w:u w:val="single"/>
            <w:shd w:val="clear" w:color="auto" w:fill="FFFFFF"/>
          </w:rPr>
          <w:t>Новая жизнь (</w:t>
        </w:r>
        <w:proofErr w:type="spellStart"/>
        <w:r w:rsidRPr="00673E35">
          <w:rPr>
            <w:rFonts w:ascii="Arial" w:eastAsia="Arial" w:hAnsi="Arial" w:cs="Arial"/>
            <w:color w:val="0000FF"/>
            <w:sz w:val="22"/>
            <w:szCs w:val="22"/>
            <w:u w:val="single"/>
            <w:shd w:val="clear" w:color="auto" w:fill="FFFFFF"/>
          </w:rPr>
          <w:t>новаяжизнь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Бологое,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97" w:history="1">
        <w:r w:rsidRPr="00673E35">
          <w:rPr>
            <w:rFonts w:ascii="Arial" w:eastAsia="Arial" w:hAnsi="Arial" w:cs="Arial"/>
            <w:color w:val="0000FF"/>
            <w:sz w:val="22"/>
            <w:szCs w:val="22"/>
            <w:u w:val="single"/>
            <w:shd w:val="clear" w:color="auto" w:fill="FFFFFF"/>
          </w:rPr>
          <w:t>Вперед (</w:t>
        </w:r>
        <w:proofErr w:type="spellStart"/>
        <w:r w:rsidRPr="00673E35">
          <w:rPr>
            <w:rFonts w:ascii="Arial" w:eastAsia="Arial" w:hAnsi="Arial" w:cs="Arial"/>
            <w:color w:val="0000FF"/>
            <w:sz w:val="22"/>
            <w:szCs w:val="22"/>
            <w:u w:val="single"/>
            <w:shd w:val="clear" w:color="auto" w:fill="FFFFFF"/>
          </w:rPr>
          <w:t>вперед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Калязин,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98" w:history="1">
        <w:proofErr w:type="spellStart"/>
        <w:r w:rsidRPr="00673E35">
          <w:rPr>
            <w:rFonts w:ascii="Arial" w:eastAsia="Arial" w:hAnsi="Arial" w:cs="Arial"/>
            <w:color w:val="0000FF"/>
            <w:sz w:val="22"/>
            <w:szCs w:val="22"/>
            <w:u w:val="single"/>
            <w:shd w:val="clear" w:color="auto" w:fill="FFFFFF"/>
          </w:rPr>
          <w:t>Сандовские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сандовскиевести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Сандово,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199" w:history="1">
        <w:r w:rsidRPr="00673E35">
          <w:rPr>
            <w:rFonts w:ascii="Arial" w:eastAsia="Arial" w:hAnsi="Arial" w:cs="Arial"/>
            <w:color w:val="0000FF"/>
            <w:sz w:val="22"/>
            <w:szCs w:val="22"/>
            <w:u w:val="single"/>
            <w:shd w:val="clear" w:color="auto" w:fill="FFFFFF"/>
          </w:rPr>
          <w:t>Лесной вестник (</w:t>
        </w:r>
        <w:proofErr w:type="spellStart"/>
        <w:r w:rsidRPr="00673E35">
          <w:rPr>
            <w:rFonts w:ascii="Arial" w:eastAsia="Arial" w:hAnsi="Arial" w:cs="Arial"/>
            <w:color w:val="0000FF"/>
            <w:sz w:val="22"/>
            <w:szCs w:val="22"/>
            <w:u w:val="single"/>
            <w:shd w:val="clear" w:color="auto" w:fill="FFFFFF"/>
          </w:rPr>
          <w:t>леснойвестник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с. Лесное (Тверская обл.),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200" w:history="1">
        <w:r w:rsidRPr="00673E35">
          <w:rPr>
            <w:rFonts w:ascii="Arial" w:eastAsia="Arial" w:hAnsi="Arial" w:cs="Arial"/>
            <w:color w:val="0000FF"/>
            <w:sz w:val="22"/>
            <w:szCs w:val="22"/>
            <w:u w:val="single"/>
            <w:shd w:val="clear" w:color="auto" w:fill="FFFFFF"/>
          </w:rPr>
          <w:t>Г</w:t>
        </w:r>
        <w:proofErr w:type="gramStart"/>
        <w:r w:rsidRPr="00673E35">
          <w:rPr>
            <w:rFonts w:ascii="Arial" w:eastAsia="Arial" w:hAnsi="Arial" w:cs="Arial"/>
            <w:color w:val="0000FF"/>
            <w:sz w:val="22"/>
            <w:szCs w:val="22"/>
            <w:u w:val="single"/>
            <w:shd w:val="clear" w:color="auto" w:fill="FFFFFF"/>
          </w:rPr>
          <w:t>ТРК Тв</w:t>
        </w:r>
        <w:proofErr w:type="gramEnd"/>
        <w:r w:rsidRPr="00673E35">
          <w:rPr>
            <w:rFonts w:ascii="Arial" w:eastAsia="Arial" w:hAnsi="Arial" w:cs="Arial"/>
            <w:color w:val="0000FF"/>
            <w:sz w:val="22"/>
            <w:szCs w:val="22"/>
            <w:u w:val="single"/>
            <w:shd w:val="clear" w:color="auto" w:fill="FFFFFF"/>
          </w:rPr>
          <w:t>ерь, Тверь,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201" w:history="1">
        <w:proofErr w:type="spellStart"/>
        <w:r w:rsidRPr="00673E35">
          <w:rPr>
            <w:rFonts w:ascii="Arial" w:eastAsia="Arial" w:hAnsi="Arial" w:cs="Arial"/>
            <w:color w:val="0000FF"/>
            <w:sz w:val="22"/>
            <w:szCs w:val="22"/>
            <w:u w:val="single"/>
            <w:shd w:val="clear" w:color="auto" w:fill="FFFFFF"/>
          </w:rPr>
          <w:t>Вышневолоцкая</w:t>
        </w:r>
        <w:proofErr w:type="spellEnd"/>
        <w:r w:rsidRPr="00673E35">
          <w:rPr>
            <w:rFonts w:ascii="Arial" w:eastAsia="Arial" w:hAnsi="Arial" w:cs="Arial"/>
            <w:color w:val="0000FF"/>
            <w:sz w:val="22"/>
            <w:szCs w:val="22"/>
            <w:u w:val="single"/>
            <w:shd w:val="clear" w:color="auto" w:fill="FFFFFF"/>
          </w:rPr>
          <w:t xml:space="preserve"> правда (</w:t>
        </w:r>
        <w:proofErr w:type="spellStart"/>
        <w:r w:rsidRPr="00673E35">
          <w:rPr>
            <w:rFonts w:ascii="Arial" w:eastAsia="Arial" w:hAnsi="Arial" w:cs="Arial"/>
            <w:color w:val="0000FF"/>
            <w:sz w:val="22"/>
            <w:szCs w:val="22"/>
            <w:u w:val="single"/>
            <w:shd w:val="clear" w:color="auto" w:fill="FFFFFF"/>
          </w:rPr>
          <w:t>вышневолоцкаяправда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202" w:history="1">
        <w:r w:rsidRPr="00673E35">
          <w:rPr>
            <w:rFonts w:ascii="Arial" w:eastAsia="Arial" w:hAnsi="Arial" w:cs="Arial"/>
            <w:color w:val="0000FF"/>
            <w:sz w:val="22"/>
            <w:szCs w:val="22"/>
            <w:u w:val="single"/>
            <w:shd w:val="clear" w:color="auto" w:fill="FFFFFF"/>
          </w:rPr>
          <w:t>Тверская жизнь (tverlife.ru), Тверь,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203" w:history="1">
        <w:r w:rsidRPr="00673E35">
          <w:rPr>
            <w:rFonts w:ascii="Arial" w:eastAsia="Arial" w:hAnsi="Arial" w:cs="Arial"/>
            <w:color w:val="0000FF"/>
            <w:sz w:val="22"/>
            <w:szCs w:val="22"/>
            <w:u w:val="single"/>
            <w:shd w:val="clear" w:color="auto" w:fill="FFFFFF"/>
          </w:rPr>
          <w:t>Новости Твери (tver-news.net), Тверь,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204" w:history="1">
        <w:r w:rsidRPr="00673E35">
          <w:rPr>
            <w:rFonts w:ascii="Arial" w:eastAsia="Arial" w:hAnsi="Arial" w:cs="Arial"/>
            <w:color w:val="0000FF"/>
            <w:sz w:val="22"/>
            <w:szCs w:val="22"/>
            <w:u w:val="single"/>
            <w:shd w:val="clear" w:color="auto" w:fill="FFFFFF"/>
          </w:rPr>
          <w:t>Новости Твери (tver-news.net), Тверь, 24 февраля 2022</w:t>
        </w:r>
      </w:hyperlink>
    </w:p>
    <w:p w:rsidR="00673E35" w:rsidRPr="00673E35" w:rsidRDefault="00673E35" w:rsidP="00673E35">
      <w:pPr>
        <w:numPr>
          <w:ilvl w:val="0"/>
          <w:numId w:val="7"/>
        </w:numPr>
        <w:tabs>
          <w:tab w:val="left" w:pos="0"/>
        </w:tabs>
        <w:ind w:left="-142" w:firstLine="0"/>
        <w:rPr>
          <w:rFonts w:ascii="Arial" w:eastAsia="Arial" w:hAnsi="Arial" w:cs="Arial"/>
          <w:color w:val="0000FF"/>
          <w:sz w:val="22"/>
          <w:szCs w:val="22"/>
          <w:shd w:val="clear" w:color="auto" w:fill="FFFFFF"/>
        </w:rPr>
      </w:pPr>
      <w:hyperlink r:id="rId205" w:history="1">
        <w:r w:rsidRPr="00673E35">
          <w:rPr>
            <w:rFonts w:ascii="Arial" w:eastAsia="Arial" w:hAnsi="Arial" w:cs="Arial"/>
            <w:color w:val="0000FF"/>
            <w:sz w:val="22"/>
            <w:szCs w:val="22"/>
            <w:u w:val="single"/>
            <w:shd w:val="clear" w:color="auto" w:fill="FFFFFF"/>
          </w:rPr>
          <w:t>Новости Твери (tver-news.net), Тверь, 24 февраля 2022</w:t>
        </w:r>
      </w:hyperlink>
    </w:p>
    <w:p w:rsidR="00673E35" w:rsidRPr="00673E35" w:rsidRDefault="00673E35" w:rsidP="00673E35">
      <w:pPr>
        <w:tabs>
          <w:tab w:val="left" w:pos="0"/>
        </w:tabs>
        <w:ind w:left="-142"/>
        <w:jc w:val="right"/>
        <w:rPr>
          <w:rFonts w:ascii="Arial" w:eastAsia="Arial" w:hAnsi="Arial" w:cs="Arial"/>
          <w:color w:val="0000FF"/>
          <w:sz w:val="22"/>
          <w:szCs w:val="22"/>
          <w:shd w:val="clear" w:color="auto" w:fill="FFFFFF"/>
        </w:rPr>
      </w:pPr>
      <w:hyperlink w:anchor="tabtxt_1575050_1926794534" w:history="1">
        <w:r w:rsidRPr="00673E35">
          <w:rPr>
            <w:rFonts w:ascii="Arial" w:eastAsia="Arial" w:hAnsi="Arial" w:cs="Arial"/>
            <w:color w:val="0000FF"/>
            <w:sz w:val="22"/>
            <w:szCs w:val="22"/>
            <w:u w:val="single"/>
            <w:shd w:val="clear" w:color="auto" w:fill="FFFFFF"/>
          </w:rPr>
          <w:t>К заголовкам сообщений</w:t>
        </w:r>
      </w:hyperlink>
    </w:p>
    <w:p w:rsidR="00673E35" w:rsidRPr="00673E35" w:rsidRDefault="00673E35" w:rsidP="00673E35">
      <w:pPr>
        <w:tabs>
          <w:tab w:val="left" w:pos="0"/>
        </w:tabs>
        <w:ind w:left="-142"/>
        <w:rPr>
          <w:rFonts w:ascii="Arial" w:eastAsia="Arial" w:hAnsi="Arial" w:cs="Arial"/>
          <w:b/>
          <w:color w:val="000000"/>
          <w:sz w:val="22"/>
          <w:szCs w:val="22"/>
          <w:shd w:val="clear" w:color="auto" w:fill="FFFFFF"/>
        </w:rPr>
      </w:pPr>
      <w:r w:rsidRPr="00673E35">
        <w:rPr>
          <w:rFonts w:ascii="Arial" w:eastAsia="Arial" w:hAnsi="Arial" w:cs="Arial"/>
          <w:b/>
          <w:color w:val="000000"/>
          <w:sz w:val="22"/>
          <w:szCs w:val="22"/>
          <w:shd w:val="clear" w:color="auto" w:fill="FFFFFF"/>
        </w:rPr>
        <w:t>Tverigrad.ru, Тверь, 24 февраля 2022</w:t>
      </w:r>
    </w:p>
    <w:p w:rsidR="00673E35" w:rsidRPr="00673E35" w:rsidRDefault="00673E35" w:rsidP="00673E35">
      <w:pPr>
        <w:tabs>
          <w:tab w:val="left" w:pos="0"/>
        </w:tabs>
        <w:ind w:left="-142"/>
        <w:jc w:val="both"/>
        <w:outlineLvl w:val="1"/>
        <w:rPr>
          <w:rFonts w:ascii="Arial" w:eastAsia="Arial" w:hAnsi="Arial" w:cs="Arial"/>
          <w:color w:val="000000"/>
          <w:sz w:val="22"/>
          <w:szCs w:val="22"/>
          <w:shd w:val="clear" w:color="auto" w:fill="FFFFFF"/>
        </w:rPr>
      </w:pPr>
      <w:bookmarkStart w:id="29" w:name="ant_1575050_1926794498"/>
      <w:r w:rsidRPr="00673E35">
        <w:rPr>
          <w:rFonts w:ascii="Arial" w:eastAsia="Arial" w:hAnsi="Arial" w:cs="Arial"/>
          <w:color w:val="000000"/>
          <w:sz w:val="22"/>
          <w:szCs w:val="22"/>
          <w:shd w:val="clear" w:color="auto" w:fill="FFFFFF"/>
        </w:rPr>
        <w:t>В ТВЕРСКОЙ ОБЛАСТИ 350 ПОДРОСТКОВ ВАКЦИНИРОВАЛИСЬ ОТ КОРОНАВИРУСА</w:t>
      </w:r>
      <w:bookmarkEnd w:id="29"/>
    </w:p>
    <w:p w:rsidR="00673E35" w:rsidRPr="00673E35" w:rsidRDefault="00673E35" w:rsidP="00673E35">
      <w:pPr>
        <w:tabs>
          <w:tab w:val="left" w:pos="0"/>
        </w:tabs>
        <w:ind w:left="-142"/>
        <w:jc w:val="both"/>
        <w:rPr>
          <w:rFonts w:ascii="Arial" w:eastAsia="Arial" w:hAnsi="Arial" w:cs="Arial"/>
          <w:color w:val="000000"/>
          <w:sz w:val="22"/>
          <w:szCs w:val="22"/>
          <w:shd w:val="clear" w:color="auto" w:fill="FFFFFF"/>
        </w:rPr>
      </w:pPr>
      <w:r w:rsidRPr="00673E35">
        <w:rPr>
          <w:rFonts w:ascii="Arial" w:eastAsia="Arial" w:hAnsi="Arial" w:cs="Arial"/>
          <w:color w:val="000000"/>
          <w:sz w:val="22"/>
          <w:szCs w:val="22"/>
          <w:shd w:val="clear" w:color="auto" w:fill="FFFFFF"/>
        </w:rPr>
        <w:t xml:space="preserve">По поручению губернатора Игоря </w:t>
      </w:r>
      <w:r w:rsidRPr="00673E35">
        <w:rPr>
          <w:rFonts w:ascii="Arial" w:eastAsia="Arial" w:hAnsi="Arial" w:cs="Arial"/>
          <w:color w:val="000000"/>
          <w:sz w:val="22"/>
          <w:szCs w:val="22"/>
          <w:shd w:val="clear" w:color="auto" w:fill="C0C0C0"/>
        </w:rPr>
        <w:t>Руденя</w:t>
      </w:r>
      <w:r w:rsidRPr="00673E35">
        <w:rPr>
          <w:rFonts w:ascii="Arial" w:eastAsia="Arial" w:hAnsi="Arial" w:cs="Arial"/>
          <w:color w:val="000000"/>
          <w:sz w:val="22"/>
          <w:szCs w:val="22"/>
          <w:shd w:val="clear" w:color="auto" w:fill="FFFFFF"/>
        </w:rPr>
        <w:t xml:space="preserve"> с 7 февраля в регионе по номеру 122 заработала система </w:t>
      </w:r>
      <w:proofErr w:type="spellStart"/>
      <w:r w:rsidRPr="00673E35">
        <w:rPr>
          <w:rFonts w:ascii="Arial" w:eastAsia="Arial" w:hAnsi="Arial" w:cs="Arial"/>
          <w:color w:val="000000"/>
          <w:sz w:val="22"/>
          <w:szCs w:val="22"/>
          <w:shd w:val="clear" w:color="auto" w:fill="FFFFFF"/>
        </w:rPr>
        <w:t>аудиоконсультаций</w:t>
      </w:r>
      <w:proofErr w:type="spellEnd"/>
      <w:r w:rsidRPr="00673E35">
        <w:rPr>
          <w:rFonts w:ascii="Arial" w:eastAsia="Arial" w:hAnsi="Arial" w:cs="Arial"/>
          <w:color w:val="000000"/>
          <w:sz w:val="22"/>
          <w:szCs w:val="22"/>
          <w:shd w:val="clear" w:color="auto" w:fill="FFFFFF"/>
        </w:rPr>
        <w:t xml:space="preserve"> с медиками и дистанционного оформления листков временной нетрудоспособности пациентам с признаками ОРВИ. </w:t>
      </w:r>
      <w:proofErr w:type="gramStart"/>
      <w:r w:rsidRPr="00673E35">
        <w:rPr>
          <w:rFonts w:ascii="Arial" w:eastAsia="Arial" w:hAnsi="Arial" w:cs="Arial"/>
          <w:color w:val="000000"/>
          <w:sz w:val="22"/>
          <w:szCs w:val="22"/>
          <w:shd w:val="clear" w:color="auto" w:fill="FFFFFF"/>
        </w:rPr>
        <w:t>Решение</w:t>
      </w:r>
      <w:proofErr w:type="gramEnd"/>
      <w:r w:rsidRPr="00673E35">
        <w:rPr>
          <w:rFonts w:ascii="Arial" w:eastAsia="Arial" w:hAnsi="Arial" w:cs="Arial"/>
          <w:color w:val="000000"/>
          <w:sz w:val="22"/>
          <w:szCs w:val="22"/>
          <w:shd w:val="clear" w:color="auto" w:fill="FFFFFF"/>
        </w:rPr>
        <w:t xml:space="preserve"> о внедрении такой системы принято исходя из обращений жителей региона - эта мера востребована в связи с ростом ОРВИ и COVID-19.      ... </w:t>
      </w:r>
    </w:p>
    <w:p w:rsidR="00673E35" w:rsidRPr="00673E35" w:rsidRDefault="00673E35" w:rsidP="00673E35">
      <w:pPr>
        <w:tabs>
          <w:tab w:val="left" w:pos="0"/>
        </w:tabs>
        <w:ind w:left="-142"/>
        <w:rPr>
          <w:rFonts w:ascii="Arial" w:eastAsia="Arial" w:hAnsi="Arial" w:cs="Arial"/>
          <w:color w:val="0000FF"/>
          <w:sz w:val="22"/>
          <w:szCs w:val="22"/>
          <w:shd w:val="clear" w:color="auto" w:fill="FFFFFF"/>
        </w:rPr>
      </w:pPr>
      <w:hyperlink r:id="rId206" w:history="1">
        <w:r w:rsidRPr="00673E35">
          <w:rPr>
            <w:rFonts w:ascii="Arial" w:eastAsia="Arial" w:hAnsi="Arial" w:cs="Arial"/>
            <w:color w:val="0000FF"/>
            <w:sz w:val="22"/>
            <w:szCs w:val="22"/>
            <w:u w:val="single"/>
            <w:shd w:val="clear" w:color="auto" w:fill="FFFFFF"/>
          </w:rPr>
          <w:t>https://tverigrad.ru/publication/v-tverskoj-oblasti-350-podrostkov-vakcinirovalis-ot-koronavirusa/</w:t>
        </w:r>
      </w:hyperlink>
    </w:p>
    <w:p w:rsidR="00673E35" w:rsidRPr="00673E35" w:rsidRDefault="00673E35" w:rsidP="00673E35">
      <w:pPr>
        <w:tabs>
          <w:tab w:val="left" w:pos="0"/>
        </w:tabs>
        <w:ind w:left="-142"/>
        <w:rPr>
          <w:rFonts w:ascii="Arial" w:eastAsia="Arial" w:hAnsi="Arial" w:cs="Arial"/>
          <w:color w:val="000000"/>
          <w:sz w:val="22"/>
          <w:szCs w:val="22"/>
          <w:u w:val="single"/>
          <w:shd w:val="clear" w:color="auto" w:fill="FFFFFF"/>
        </w:rPr>
      </w:pPr>
      <w:r w:rsidRPr="00673E35">
        <w:rPr>
          <w:rFonts w:ascii="Arial" w:eastAsia="Arial" w:hAnsi="Arial" w:cs="Arial"/>
          <w:color w:val="000000"/>
          <w:sz w:val="22"/>
          <w:szCs w:val="22"/>
          <w:u w:val="single"/>
          <w:shd w:val="clear" w:color="auto" w:fill="FFFFFF"/>
        </w:rPr>
        <w:t>Сообщения по событию:</w:t>
      </w:r>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07" w:history="1">
        <w:proofErr w:type="spellStart"/>
        <w:proofErr w:type="gramStart"/>
        <w:r w:rsidRPr="00673E35">
          <w:rPr>
            <w:rFonts w:ascii="Arial" w:eastAsia="Arial" w:hAnsi="Arial" w:cs="Arial"/>
            <w:color w:val="0000FF"/>
            <w:sz w:val="22"/>
            <w:szCs w:val="22"/>
            <w:u w:val="single"/>
            <w:shd w:val="clear" w:color="auto" w:fill="FFFFFF"/>
          </w:rPr>
          <w:t>INFO</w:t>
        </w:r>
        <w:proofErr w:type="gramEnd"/>
        <w:r w:rsidRPr="00673E35">
          <w:rPr>
            <w:rFonts w:ascii="Arial" w:eastAsia="Arial" w:hAnsi="Arial" w:cs="Arial"/>
            <w:color w:val="0000FF"/>
            <w:sz w:val="22"/>
            <w:szCs w:val="22"/>
            <w:u w:val="single"/>
            <w:shd w:val="clear" w:color="auto" w:fill="FFFFFF"/>
          </w:rPr>
          <w:t>Тверь</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infotver.ru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08" w:history="1">
        <w:r w:rsidRPr="00673E35">
          <w:rPr>
            <w:rFonts w:ascii="Arial" w:eastAsia="Arial" w:hAnsi="Arial" w:cs="Arial"/>
            <w:color w:val="0000FF"/>
            <w:sz w:val="22"/>
            <w:szCs w:val="22"/>
            <w:u w:val="single"/>
            <w:shd w:val="clear" w:color="auto" w:fill="FFFFFF"/>
          </w:rPr>
          <w:t>Тверь (</w:t>
        </w:r>
        <w:proofErr w:type="spellStart"/>
        <w:r w:rsidRPr="00673E35">
          <w:rPr>
            <w:rFonts w:ascii="Arial" w:eastAsia="Arial" w:hAnsi="Arial" w:cs="Arial"/>
            <w:color w:val="0000FF"/>
            <w:sz w:val="22"/>
            <w:szCs w:val="22"/>
            <w:u w:val="single"/>
            <w:shd w:val="clear" w:color="auto" w:fill="FFFFFF"/>
          </w:rPr>
          <w:t>toptver.ru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09" w:history="1">
        <w:proofErr w:type="spellStart"/>
        <w:r w:rsidRPr="00673E35">
          <w:rPr>
            <w:rFonts w:ascii="Arial" w:eastAsia="Arial" w:hAnsi="Arial" w:cs="Arial"/>
            <w:color w:val="0000FF"/>
            <w:sz w:val="22"/>
            <w:szCs w:val="22"/>
            <w:u w:val="single"/>
            <w:shd w:val="clear" w:color="auto" w:fill="FFFFFF"/>
          </w:rPr>
          <w:t>Зубцовская</w:t>
        </w:r>
        <w:proofErr w:type="spellEnd"/>
        <w:r w:rsidRPr="00673E35">
          <w:rPr>
            <w:rFonts w:ascii="Arial" w:eastAsia="Arial" w:hAnsi="Arial" w:cs="Arial"/>
            <w:color w:val="0000FF"/>
            <w:sz w:val="22"/>
            <w:szCs w:val="22"/>
            <w:u w:val="single"/>
            <w:shd w:val="clear" w:color="auto" w:fill="FFFFFF"/>
          </w:rPr>
          <w:t xml:space="preserve"> жизнь (</w:t>
        </w:r>
        <w:proofErr w:type="spellStart"/>
        <w:r w:rsidRPr="00673E35">
          <w:rPr>
            <w:rFonts w:ascii="Arial" w:eastAsia="Arial" w:hAnsi="Arial" w:cs="Arial"/>
            <w:color w:val="0000FF"/>
            <w:sz w:val="22"/>
            <w:szCs w:val="22"/>
            <w:u w:val="single"/>
            <w:shd w:val="clear" w:color="auto" w:fill="FFFFFF"/>
          </w:rPr>
          <w:t>зубцовскаяжизнь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Зубцов,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10" w:history="1">
        <w:proofErr w:type="spellStart"/>
        <w:r w:rsidRPr="00673E35">
          <w:rPr>
            <w:rFonts w:ascii="Arial" w:eastAsia="Arial" w:hAnsi="Arial" w:cs="Arial"/>
            <w:color w:val="0000FF"/>
            <w:sz w:val="22"/>
            <w:szCs w:val="22"/>
            <w:u w:val="single"/>
            <w:shd w:val="clear" w:color="auto" w:fill="FFFFFF"/>
          </w:rPr>
          <w:t>Gorodskoyportal.ru</w:t>
        </w:r>
        <w:proofErr w:type="spellEnd"/>
        <w:r w:rsidRPr="00673E35">
          <w:rPr>
            <w:rFonts w:ascii="Arial" w:eastAsia="Arial" w:hAnsi="Arial" w:cs="Arial"/>
            <w:color w:val="0000FF"/>
            <w:sz w:val="22"/>
            <w:szCs w:val="22"/>
            <w:u w:val="single"/>
            <w:shd w:val="clear" w:color="auto" w:fill="FFFFFF"/>
          </w:rPr>
          <w:t>/</w:t>
        </w:r>
        <w:proofErr w:type="spellStart"/>
        <w:r w:rsidRPr="00673E35">
          <w:rPr>
            <w:rFonts w:ascii="Arial" w:eastAsia="Arial" w:hAnsi="Arial" w:cs="Arial"/>
            <w:color w:val="0000FF"/>
            <w:sz w:val="22"/>
            <w:szCs w:val="22"/>
            <w:u w:val="single"/>
            <w:shd w:val="clear" w:color="auto" w:fill="FFFFFF"/>
          </w:rPr>
          <w:t>tver</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11" w:history="1">
        <w:r w:rsidRPr="00673E35">
          <w:rPr>
            <w:rFonts w:ascii="Arial" w:eastAsia="Arial" w:hAnsi="Arial" w:cs="Arial"/>
            <w:color w:val="0000FF"/>
            <w:sz w:val="22"/>
            <w:szCs w:val="22"/>
            <w:u w:val="single"/>
            <w:shd w:val="clear" w:color="auto" w:fill="FFFFFF"/>
          </w:rPr>
          <w:t>Бельская правда (</w:t>
        </w:r>
        <w:proofErr w:type="spellStart"/>
        <w:r w:rsidRPr="00673E35">
          <w:rPr>
            <w:rFonts w:ascii="Arial" w:eastAsia="Arial" w:hAnsi="Arial" w:cs="Arial"/>
            <w:color w:val="0000FF"/>
            <w:sz w:val="22"/>
            <w:szCs w:val="22"/>
            <w:u w:val="single"/>
            <w:shd w:val="clear" w:color="auto" w:fill="FFFFFF"/>
          </w:rPr>
          <w:t>бельскаяправда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Белый,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12" w:history="1">
        <w:proofErr w:type="spellStart"/>
        <w:r w:rsidRPr="00673E35">
          <w:rPr>
            <w:rFonts w:ascii="Arial" w:eastAsia="Arial" w:hAnsi="Arial" w:cs="Arial"/>
            <w:color w:val="0000FF"/>
            <w:sz w:val="22"/>
            <w:szCs w:val="22"/>
            <w:u w:val="single"/>
            <w:shd w:val="clear" w:color="auto" w:fill="FFFFFF"/>
          </w:rPr>
          <w:t>Молоковский</w:t>
        </w:r>
        <w:proofErr w:type="spellEnd"/>
        <w:r w:rsidRPr="00673E35">
          <w:rPr>
            <w:rFonts w:ascii="Arial" w:eastAsia="Arial" w:hAnsi="Arial" w:cs="Arial"/>
            <w:color w:val="0000FF"/>
            <w:sz w:val="22"/>
            <w:szCs w:val="22"/>
            <w:u w:val="single"/>
            <w:shd w:val="clear" w:color="auto" w:fill="FFFFFF"/>
          </w:rPr>
          <w:t xml:space="preserve"> край (</w:t>
        </w:r>
        <w:proofErr w:type="spellStart"/>
        <w:r w:rsidRPr="00673E35">
          <w:rPr>
            <w:rFonts w:ascii="Arial" w:eastAsia="Arial" w:hAnsi="Arial" w:cs="Arial"/>
            <w:color w:val="0000FF"/>
            <w:sz w:val="22"/>
            <w:szCs w:val="22"/>
            <w:u w:val="single"/>
            <w:shd w:val="clear" w:color="auto" w:fill="FFFFFF"/>
          </w:rPr>
          <w:t>молоковскийкрай</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Молоково,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13" w:history="1">
        <w:r w:rsidRPr="00673E35">
          <w:rPr>
            <w:rFonts w:ascii="Arial" w:eastAsia="Arial" w:hAnsi="Arial" w:cs="Arial"/>
            <w:color w:val="0000FF"/>
            <w:sz w:val="22"/>
            <w:szCs w:val="22"/>
            <w:u w:val="single"/>
            <w:shd w:val="clear" w:color="auto" w:fill="FFFFFF"/>
          </w:rPr>
          <w:t>Ленинское знамя (</w:t>
        </w:r>
        <w:proofErr w:type="spellStart"/>
        <w:r w:rsidRPr="00673E35">
          <w:rPr>
            <w:rFonts w:ascii="Arial" w:eastAsia="Arial" w:hAnsi="Arial" w:cs="Arial"/>
            <w:color w:val="0000FF"/>
            <w:sz w:val="22"/>
            <w:szCs w:val="22"/>
            <w:u w:val="single"/>
            <w:shd w:val="clear" w:color="auto" w:fill="FFFFFF"/>
          </w:rPr>
          <w:t>leninskoeznamya.tverreg.ru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14" w:history="1">
        <w:r w:rsidRPr="00673E35">
          <w:rPr>
            <w:rFonts w:ascii="Arial" w:eastAsia="Arial" w:hAnsi="Arial" w:cs="Arial"/>
            <w:color w:val="0000FF"/>
            <w:sz w:val="22"/>
            <w:szCs w:val="22"/>
            <w:u w:val="single"/>
            <w:shd w:val="clear" w:color="auto" w:fill="FFFFFF"/>
          </w:rPr>
          <w:t>Знамя (kuvznama.ru), Кувшиново,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15" w:history="1">
        <w:proofErr w:type="spellStart"/>
        <w:r w:rsidRPr="00673E35">
          <w:rPr>
            <w:rFonts w:ascii="Arial" w:eastAsia="Arial" w:hAnsi="Arial" w:cs="Arial"/>
            <w:color w:val="0000FF"/>
            <w:sz w:val="22"/>
            <w:szCs w:val="22"/>
            <w:u w:val="single"/>
            <w:shd w:val="clear" w:color="auto" w:fill="FFFFFF"/>
          </w:rPr>
          <w:t>Сандовские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сандовскиевести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Сандово,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16" w:history="1">
        <w:proofErr w:type="spellStart"/>
        <w:r w:rsidRPr="00673E35">
          <w:rPr>
            <w:rFonts w:ascii="Arial" w:eastAsia="Arial" w:hAnsi="Arial" w:cs="Arial"/>
            <w:color w:val="0000FF"/>
            <w:sz w:val="22"/>
            <w:szCs w:val="22"/>
            <w:u w:val="single"/>
            <w:shd w:val="clear" w:color="auto" w:fill="FFFFFF"/>
          </w:rPr>
          <w:t>Вышневолоцкая</w:t>
        </w:r>
        <w:proofErr w:type="spellEnd"/>
        <w:r w:rsidRPr="00673E35">
          <w:rPr>
            <w:rFonts w:ascii="Arial" w:eastAsia="Arial" w:hAnsi="Arial" w:cs="Arial"/>
            <w:color w:val="0000FF"/>
            <w:sz w:val="22"/>
            <w:szCs w:val="22"/>
            <w:u w:val="single"/>
            <w:shd w:val="clear" w:color="auto" w:fill="FFFFFF"/>
          </w:rPr>
          <w:t xml:space="preserve"> правда (</w:t>
        </w:r>
        <w:proofErr w:type="spellStart"/>
        <w:r w:rsidRPr="00673E35">
          <w:rPr>
            <w:rFonts w:ascii="Arial" w:eastAsia="Arial" w:hAnsi="Arial" w:cs="Arial"/>
            <w:color w:val="0000FF"/>
            <w:sz w:val="22"/>
            <w:szCs w:val="22"/>
            <w:u w:val="single"/>
            <w:shd w:val="clear" w:color="auto" w:fill="FFFFFF"/>
          </w:rPr>
          <w:t>вышневолоцкаяправда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17" w:history="1">
        <w:r w:rsidRPr="00673E35">
          <w:rPr>
            <w:rFonts w:ascii="Arial" w:eastAsia="Arial" w:hAnsi="Arial" w:cs="Arial"/>
            <w:color w:val="0000FF"/>
            <w:sz w:val="22"/>
            <w:szCs w:val="22"/>
            <w:u w:val="single"/>
            <w:shd w:val="clear" w:color="auto" w:fill="FFFFFF"/>
          </w:rPr>
          <w:t>Жарковский вестник (</w:t>
        </w:r>
        <w:proofErr w:type="spellStart"/>
        <w:r w:rsidRPr="00673E35">
          <w:rPr>
            <w:rFonts w:ascii="Arial" w:eastAsia="Arial" w:hAnsi="Arial" w:cs="Arial"/>
            <w:color w:val="0000FF"/>
            <w:sz w:val="22"/>
            <w:szCs w:val="22"/>
            <w:u w:val="single"/>
            <w:shd w:val="clear" w:color="auto" w:fill="FFFFFF"/>
          </w:rPr>
          <w:t>жарковскийвестник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Жарковский,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18" w:history="1">
        <w:proofErr w:type="spellStart"/>
        <w:r w:rsidRPr="00673E35">
          <w:rPr>
            <w:rFonts w:ascii="Arial" w:eastAsia="Arial" w:hAnsi="Arial" w:cs="Arial"/>
            <w:color w:val="0000FF"/>
            <w:sz w:val="22"/>
            <w:szCs w:val="22"/>
            <w:u w:val="single"/>
            <w:shd w:val="clear" w:color="auto" w:fill="FFFFFF"/>
          </w:rPr>
          <w:t>Андреапольские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андреапольскиевести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Андреаполь</w:t>
        </w:r>
        <w:proofErr w:type="spell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19" w:history="1">
        <w:proofErr w:type="spellStart"/>
        <w:r w:rsidRPr="00673E35">
          <w:rPr>
            <w:rFonts w:ascii="Arial" w:eastAsia="Arial" w:hAnsi="Arial" w:cs="Arial"/>
            <w:color w:val="0000FF"/>
            <w:sz w:val="22"/>
            <w:szCs w:val="22"/>
            <w:u w:val="single"/>
            <w:shd w:val="clear" w:color="auto" w:fill="FFFFFF"/>
          </w:rPr>
          <w:t>Спировские</w:t>
        </w:r>
        <w:proofErr w:type="spellEnd"/>
        <w:r w:rsidRPr="00673E35">
          <w:rPr>
            <w:rFonts w:ascii="Arial" w:eastAsia="Arial" w:hAnsi="Arial" w:cs="Arial"/>
            <w:color w:val="0000FF"/>
            <w:sz w:val="22"/>
            <w:szCs w:val="22"/>
            <w:u w:val="single"/>
            <w:shd w:val="clear" w:color="auto" w:fill="FFFFFF"/>
          </w:rPr>
          <w:t xml:space="preserve"> известия (</w:t>
        </w:r>
        <w:proofErr w:type="spellStart"/>
        <w:r w:rsidRPr="00673E35">
          <w:rPr>
            <w:rFonts w:ascii="Arial" w:eastAsia="Arial" w:hAnsi="Arial" w:cs="Arial"/>
            <w:color w:val="0000FF"/>
            <w:sz w:val="22"/>
            <w:szCs w:val="22"/>
            <w:u w:val="single"/>
            <w:shd w:val="clear" w:color="auto" w:fill="FFFFFF"/>
          </w:rPr>
          <w:t>спировскиеизвестия</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Спирово,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20" w:history="1">
        <w:r w:rsidRPr="00673E35">
          <w:rPr>
            <w:rFonts w:ascii="Arial" w:eastAsia="Arial" w:hAnsi="Arial" w:cs="Arial"/>
            <w:color w:val="0000FF"/>
            <w:sz w:val="22"/>
            <w:szCs w:val="22"/>
            <w:u w:val="single"/>
            <w:shd w:val="clear" w:color="auto" w:fill="FFFFFF"/>
          </w:rPr>
          <w:t>Авангард (</w:t>
        </w:r>
        <w:proofErr w:type="spellStart"/>
        <w:r w:rsidRPr="00673E35">
          <w:rPr>
            <w:rFonts w:ascii="Arial" w:eastAsia="Arial" w:hAnsi="Arial" w:cs="Arial"/>
            <w:color w:val="0000FF"/>
            <w:sz w:val="22"/>
            <w:szCs w:val="22"/>
            <w:u w:val="single"/>
            <w:shd w:val="clear" w:color="auto" w:fill="FFFFFF"/>
          </w:rPr>
          <w:t>авангард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Западная Двина,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21" w:history="1">
        <w:r w:rsidRPr="00673E35">
          <w:rPr>
            <w:rFonts w:ascii="Arial" w:eastAsia="Arial" w:hAnsi="Arial" w:cs="Arial"/>
            <w:color w:val="0000FF"/>
            <w:sz w:val="22"/>
            <w:szCs w:val="22"/>
            <w:u w:val="single"/>
            <w:shd w:val="clear" w:color="auto" w:fill="FFFFFF"/>
          </w:rPr>
          <w:t>Наша жизнь (</w:t>
        </w:r>
        <w:proofErr w:type="spellStart"/>
        <w:r w:rsidRPr="00673E35">
          <w:rPr>
            <w:rFonts w:ascii="Arial" w:eastAsia="Arial" w:hAnsi="Arial" w:cs="Arial"/>
            <w:color w:val="0000FF"/>
            <w:sz w:val="22"/>
            <w:szCs w:val="22"/>
            <w:u w:val="single"/>
            <w:shd w:val="clear" w:color="auto" w:fill="FFFFFF"/>
          </w:rPr>
          <w:t>нашажизнь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Лихославль,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22" w:history="1">
        <w:r w:rsidRPr="00673E35">
          <w:rPr>
            <w:rFonts w:ascii="Arial" w:eastAsia="Arial" w:hAnsi="Arial" w:cs="Arial"/>
            <w:color w:val="0000FF"/>
            <w:sz w:val="22"/>
            <w:szCs w:val="22"/>
            <w:u w:val="single"/>
            <w:shd w:val="clear" w:color="auto" w:fill="FFFFFF"/>
          </w:rPr>
          <w:t>Коммунар (</w:t>
        </w:r>
        <w:proofErr w:type="spellStart"/>
        <w:r w:rsidRPr="00673E35">
          <w:rPr>
            <w:rFonts w:ascii="Arial" w:eastAsia="Arial" w:hAnsi="Arial" w:cs="Arial"/>
            <w:color w:val="0000FF"/>
            <w:sz w:val="22"/>
            <w:szCs w:val="22"/>
            <w:u w:val="single"/>
            <w:shd w:val="clear" w:color="auto" w:fill="FFFFFF"/>
          </w:rPr>
          <w:t>коммунар</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Фирово,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23" w:history="1">
        <w:r w:rsidRPr="00673E35">
          <w:rPr>
            <w:rFonts w:ascii="Arial" w:eastAsia="Arial" w:hAnsi="Arial" w:cs="Arial"/>
            <w:color w:val="0000FF"/>
            <w:sz w:val="22"/>
            <w:szCs w:val="22"/>
            <w:u w:val="single"/>
            <w:shd w:val="clear" w:color="auto" w:fill="FFFFFF"/>
          </w:rPr>
          <w:t>Вперед (</w:t>
        </w:r>
        <w:proofErr w:type="spellStart"/>
        <w:r w:rsidRPr="00673E35">
          <w:rPr>
            <w:rFonts w:ascii="Arial" w:eastAsia="Arial" w:hAnsi="Arial" w:cs="Arial"/>
            <w:color w:val="0000FF"/>
            <w:sz w:val="22"/>
            <w:szCs w:val="22"/>
            <w:u w:val="single"/>
            <w:shd w:val="clear" w:color="auto" w:fill="FFFFFF"/>
          </w:rPr>
          <w:t>вперед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Калязин,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24" w:history="1">
        <w:r w:rsidRPr="00673E35">
          <w:rPr>
            <w:rFonts w:ascii="Arial" w:eastAsia="Arial" w:hAnsi="Arial" w:cs="Arial"/>
            <w:color w:val="0000FF"/>
            <w:sz w:val="22"/>
            <w:szCs w:val="22"/>
            <w:u w:val="single"/>
            <w:shd w:val="clear" w:color="auto" w:fill="FFFFFF"/>
          </w:rPr>
          <w:t>Новая жизнь (</w:t>
        </w:r>
        <w:proofErr w:type="spellStart"/>
        <w:r w:rsidRPr="00673E35">
          <w:rPr>
            <w:rFonts w:ascii="Arial" w:eastAsia="Arial" w:hAnsi="Arial" w:cs="Arial"/>
            <w:color w:val="0000FF"/>
            <w:sz w:val="22"/>
            <w:szCs w:val="22"/>
            <w:u w:val="single"/>
            <w:shd w:val="clear" w:color="auto" w:fill="FFFFFF"/>
          </w:rPr>
          <w:t>новаяжизнь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Бологое,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25" w:history="1">
        <w:r w:rsidRPr="00673E35">
          <w:rPr>
            <w:rFonts w:ascii="Arial" w:eastAsia="Arial" w:hAnsi="Arial" w:cs="Arial"/>
            <w:color w:val="0000FF"/>
            <w:sz w:val="22"/>
            <w:szCs w:val="22"/>
            <w:u w:val="single"/>
            <w:shd w:val="clear" w:color="auto" w:fill="FFFFFF"/>
          </w:rPr>
          <w:t>Лесной вестник (</w:t>
        </w:r>
        <w:proofErr w:type="spellStart"/>
        <w:r w:rsidRPr="00673E35">
          <w:rPr>
            <w:rFonts w:ascii="Arial" w:eastAsia="Arial" w:hAnsi="Arial" w:cs="Arial"/>
            <w:color w:val="0000FF"/>
            <w:sz w:val="22"/>
            <w:szCs w:val="22"/>
            <w:u w:val="single"/>
            <w:shd w:val="clear" w:color="auto" w:fill="FFFFFF"/>
          </w:rPr>
          <w:t>леснойвестник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с. Лесное (Тверская обл.),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26" w:history="1">
        <w:r w:rsidRPr="00673E35">
          <w:rPr>
            <w:rFonts w:ascii="Arial" w:eastAsia="Arial" w:hAnsi="Arial" w:cs="Arial"/>
            <w:color w:val="0000FF"/>
            <w:sz w:val="22"/>
            <w:szCs w:val="22"/>
            <w:u w:val="single"/>
            <w:shd w:val="clear" w:color="auto" w:fill="FFFFFF"/>
          </w:rPr>
          <w:t>Кимрский вестник (kimvestnik.ru), Кимры,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27" w:history="1">
        <w:proofErr w:type="spellStart"/>
        <w:r w:rsidRPr="00673E35">
          <w:rPr>
            <w:rFonts w:ascii="Arial" w:eastAsia="Arial" w:hAnsi="Arial" w:cs="Arial"/>
            <w:color w:val="0000FF"/>
            <w:sz w:val="22"/>
            <w:szCs w:val="22"/>
            <w:u w:val="single"/>
            <w:shd w:val="clear" w:color="auto" w:fill="FFFFFF"/>
          </w:rPr>
          <w:t>Rzhevgrad.ru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28" w:history="1">
        <w:r w:rsidRPr="00673E35">
          <w:rPr>
            <w:rFonts w:ascii="Arial" w:eastAsia="Arial" w:hAnsi="Arial" w:cs="Arial"/>
            <w:color w:val="0000FF"/>
            <w:sz w:val="22"/>
            <w:szCs w:val="22"/>
            <w:u w:val="single"/>
            <w:shd w:val="clear" w:color="auto" w:fill="FFFFFF"/>
          </w:rPr>
          <w:t>Тверская жизнь (tverlife.ru), Тверь,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29" w:history="1">
        <w:r w:rsidRPr="00673E35">
          <w:rPr>
            <w:rFonts w:ascii="Arial" w:eastAsia="Arial" w:hAnsi="Arial" w:cs="Arial"/>
            <w:color w:val="0000FF"/>
            <w:sz w:val="22"/>
            <w:szCs w:val="22"/>
            <w:u w:val="single"/>
            <w:shd w:val="clear" w:color="auto" w:fill="FFFFFF"/>
          </w:rPr>
          <w:t>Г</w:t>
        </w:r>
        <w:proofErr w:type="gramStart"/>
        <w:r w:rsidRPr="00673E35">
          <w:rPr>
            <w:rFonts w:ascii="Arial" w:eastAsia="Arial" w:hAnsi="Arial" w:cs="Arial"/>
            <w:color w:val="0000FF"/>
            <w:sz w:val="22"/>
            <w:szCs w:val="22"/>
            <w:u w:val="single"/>
            <w:shd w:val="clear" w:color="auto" w:fill="FFFFFF"/>
          </w:rPr>
          <w:t>ТРК Тв</w:t>
        </w:r>
        <w:proofErr w:type="gramEnd"/>
        <w:r w:rsidRPr="00673E35">
          <w:rPr>
            <w:rFonts w:ascii="Arial" w:eastAsia="Arial" w:hAnsi="Arial" w:cs="Arial"/>
            <w:color w:val="0000FF"/>
            <w:sz w:val="22"/>
            <w:szCs w:val="22"/>
            <w:u w:val="single"/>
            <w:shd w:val="clear" w:color="auto" w:fill="FFFFFF"/>
          </w:rPr>
          <w:t>ерь, Тверь,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30" w:history="1">
        <w:r w:rsidRPr="00673E35">
          <w:rPr>
            <w:rFonts w:ascii="Arial" w:eastAsia="Arial" w:hAnsi="Arial" w:cs="Arial"/>
            <w:color w:val="0000FF"/>
            <w:sz w:val="22"/>
            <w:szCs w:val="22"/>
            <w:u w:val="single"/>
            <w:shd w:val="clear" w:color="auto" w:fill="FFFFFF"/>
          </w:rPr>
          <w:t>Тверские ведомости (vedtver.ru), Тверь,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31" w:history="1">
        <w:r w:rsidRPr="00673E35">
          <w:rPr>
            <w:rFonts w:ascii="Arial" w:eastAsia="Arial" w:hAnsi="Arial" w:cs="Arial"/>
            <w:color w:val="0000FF"/>
            <w:sz w:val="22"/>
            <w:szCs w:val="22"/>
            <w:u w:val="single"/>
            <w:shd w:val="clear" w:color="auto" w:fill="FFFFFF"/>
          </w:rPr>
          <w:t>Край справедливости (ks-region69.com), Тверь,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32" w:history="1">
        <w:r w:rsidRPr="00673E35">
          <w:rPr>
            <w:rFonts w:ascii="Arial" w:eastAsia="Arial" w:hAnsi="Arial" w:cs="Arial"/>
            <w:color w:val="0000FF"/>
            <w:sz w:val="22"/>
            <w:szCs w:val="22"/>
            <w:u w:val="single"/>
            <w:shd w:val="clear" w:color="auto" w:fill="FFFFFF"/>
          </w:rPr>
          <w:t>Тверские ведомости (vedtver.ru), Тверь,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33" w:history="1">
        <w:r w:rsidRPr="00673E35">
          <w:rPr>
            <w:rFonts w:ascii="Arial" w:eastAsia="Arial" w:hAnsi="Arial" w:cs="Arial"/>
            <w:color w:val="0000FF"/>
            <w:sz w:val="22"/>
            <w:szCs w:val="22"/>
            <w:u w:val="single"/>
            <w:shd w:val="clear" w:color="auto" w:fill="FFFFFF"/>
          </w:rPr>
          <w:t>Новоторжский вестник (nvestnik.ru), Торжок,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34" w:history="1">
        <w:r w:rsidRPr="00673E35">
          <w:rPr>
            <w:rFonts w:ascii="Arial" w:eastAsia="Arial" w:hAnsi="Arial" w:cs="Arial"/>
            <w:color w:val="0000FF"/>
            <w:sz w:val="22"/>
            <w:szCs w:val="22"/>
            <w:u w:val="single"/>
            <w:shd w:val="clear" w:color="auto" w:fill="FFFFFF"/>
          </w:rPr>
          <w:t>Новости Твери (tver-news.net), Тверь, 24 февраля 2022</w:t>
        </w:r>
      </w:hyperlink>
    </w:p>
    <w:p w:rsidR="00673E35" w:rsidRPr="00673E35" w:rsidRDefault="00673E35" w:rsidP="00673E35">
      <w:pPr>
        <w:numPr>
          <w:ilvl w:val="0"/>
          <w:numId w:val="8"/>
        </w:numPr>
        <w:tabs>
          <w:tab w:val="left" w:pos="0"/>
        </w:tabs>
        <w:ind w:left="-142" w:firstLine="0"/>
        <w:rPr>
          <w:rFonts w:ascii="Arial" w:eastAsia="Arial" w:hAnsi="Arial" w:cs="Arial"/>
          <w:color w:val="0000FF"/>
          <w:sz w:val="22"/>
          <w:szCs w:val="22"/>
          <w:shd w:val="clear" w:color="auto" w:fill="FFFFFF"/>
        </w:rPr>
      </w:pPr>
      <w:hyperlink r:id="rId235" w:history="1">
        <w:r w:rsidRPr="00673E35">
          <w:rPr>
            <w:rFonts w:ascii="Arial" w:eastAsia="Arial" w:hAnsi="Arial" w:cs="Arial"/>
            <w:color w:val="0000FF"/>
            <w:sz w:val="22"/>
            <w:szCs w:val="22"/>
            <w:u w:val="single"/>
            <w:shd w:val="clear" w:color="auto" w:fill="FFFFFF"/>
          </w:rPr>
          <w:t>Новости Твери (tver-news.net), Тверь, 24 февраля 2022</w:t>
        </w:r>
      </w:hyperlink>
    </w:p>
    <w:p w:rsidR="00673E35" w:rsidRPr="00673E35" w:rsidRDefault="00673E35" w:rsidP="00673E35">
      <w:pPr>
        <w:tabs>
          <w:tab w:val="left" w:pos="0"/>
        </w:tabs>
        <w:ind w:left="-142"/>
        <w:jc w:val="right"/>
        <w:rPr>
          <w:rFonts w:ascii="Arial" w:eastAsia="Arial" w:hAnsi="Arial" w:cs="Arial"/>
          <w:color w:val="0000FF"/>
          <w:sz w:val="22"/>
          <w:szCs w:val="22"/>
          <w:shd w:val="clear" w:color="auto" w:fill="FFFFFF"/>
        </w:rPr>
      </w:pPr>
      <w:hyperlink w:anchor="tabtxt_1575050_1926794498" w:history="1">
        <w:r w:rsidRPr="00673E35">
          <w:rPr>
            <w:rFonts w:ascii="Arial" w:eastAsia="Arial" w:hAnsi="Arial" w:cs="Arial"/>
            <w:color w:val="0000FF"/>
            <w:sz w:val="22"/>
            <w:szCs w:val="22"/>
            <w:u w:val="single"/>
            <w:shd w:val="clear" w:color="auto" w:fill="FFFFFF"/>
          </w:rPr>
          <w:t>К заголовкам сообщений</w:t>
        </w:r>
      </w:hyperlink>
    </w:p>
    <w:p w:rsidR="00673E35" w:rsidRPr="00673E35" w:rsidRDefault="00673E35" w:rsidP="00673E35">
      <w:pPr>
        <w:tabs>
          <w:tab w:val="left" w:pos="0"/>
        </w:tabs>
        <w:ind w:left="-142"/>
        <w:rPr>
          <w:rFonts w:ascii="Arial" w:eastAsia="Arial" w:hAnsi="Arial" w:cs="Arial"/>
          <w:b/>
          <w:color w:val="000000"/>
          <w:sz w:val="22"/>
          <w:szCs w:val="22"/>
          <w:shd w:val="clear" w:color="auto" w:fill="FFFFFF"/>
        </w:rPr>
      </w:pPr>
      <w:r w:rsidRPr="00673E35">
        <w:rPr>
          <w:rFonts w:ascii="Arial" w:eastAsia="Arial" w:hAnsi="Arial" w:cs="Arial"/>
          <w:b/>
          <w:color w:val="000000"/>
          <w:sz w:val="22"/>
          <w:szCs w:val="22"/>
          <w:shd w:val="clear" w:color="auto" w:fill="FFFFFF"/>
        </w:rPr>
        <w:t>Тверские ведомости (vedtver.ru), Тверь, 24 февраля 2022</w:t>
      </w:r>
    </w:p>
    <w:p w:rsidR="00673E35" w:rsidRPr="00673E35" w:rsidRDefault="00673E35" w:rsidP="00673E35">
      <w:pPr>
        <w:tabs>
          <w:tab w:val="left" w:pos="0"/>
        </w:tabs>
        <w:ind w:left="-142"/>
        <w:jc w:val="both"/>
        <w:outlineLvl w:val="1"/>
        <w:rPr>
          <w:rFonts w:ascii="Arial" w:eastAsia="Arial" w:hAnsi="Arial" w:cs="Arial"/>
          <w:color w:val="000000"/>
          <w:sz w:val="22"/>
          <w:szCs w:val="22"/>
          <w:shd w:val="clear" w:color="auto" w:fill="FFFFFF"/>
        </w:rPr>
      </w:pPr>
      <w:bookmarkStart w:id="30" w:name="ant_1575050_1926568976"/>
      <w:r w:rsidRPr="00673E35">
        <w:rPr>
          <w:rFonts w:ascii="Arial" w:eastAsia="Arial" w:hAnsi="Arial" w:cs="Arial"/>
          <w:color w:val="000000"/>
          <w:sz w:val="22"/>
          <w:szCs w:val="22"/>
          <w:shd w:val="clear" w:color="auto" w:fill="FFFFFF"/>
        </w:rPr>
        <w:t>ЦЕНТР "МОЙ БИЗНЕС" ПРОВЕДЕТ ДЛЯ ПРЕДПРИНИМАТЕЛЕЙ ТОРЖОКСКОГО РАЙОНА СЕМИНАР О РАСШИРЕНИИ БИЗНЕСА</w:t>
      </w:r>
      <w:bookmarkEnd w:id="30"/>
    </w:p>
    <w:p w:rsidR="00673E35" w:rsidRPr="00673E35" w:rsidRDefault="00673E35" w:rsidP="00673E35">
      <w:pPr>
        <w:tabs>
          <w:tab w:val="left" w:pos="0"/>
        </w:tabs>
        <w:ind w:left="-142"/>
        <w:jc w:val="both"/>
        <w:rPr>
          <w:rFonts w:ascii="Arial" w:eastAsia="Arial" w:hAnsi="Arial" w:cs="Arial"/>
          <w:color w:val="000000"/>
          <w:sz w:val="22"/>
          <w:szCs w:val="22"/>
          <w:shd w:val="clear" w:color="auto" w:fill="FFFFFF"/>
        </w:rPr>
      </w:pPr>
      <w:r w:rsidRPr="00673E35">
        <w:rPr>
          <w:rFonts w:ascii="Arial" w:eastAsia="Arial" w:hAnsi="Arial" w:cs="Arial"/>
          <w:color w:val="000000"/>
          <w:sz w:val="22"/>
          <w:szCs w:val="22"/>
          <w:shd w:val="clear" w:color="auto" w:fill="FFFFFF"/>
        </w:rPr>
        <w:t xml:space="preserve">Это сложный ежедневный труд, но очень интересный, созидательный и динамичный. Чем больше успешных предпринимателей - тем крепче экономика нашего региона", - считает губернатор </w:t>
      </w:r>
      <w:r w:rsidRPr="00673E35">
        <w:rPr>
          <w:rFonts w:ascii="Arial" w:eastAsia="Arial" w:hAnsi="Arial" w:cs="Arial"/>
          <w:color w:val="000000"/>
          <w:sz w:val="22"/>
          <w:szCs w:val="22"/>
          <w:shd w:val="clear" w:color="auto" w:fill="C0C0C0"/>
        </w:rPr>
        <w:t>Игорь Руденя</w:t>
      </w:r>
      <w:r w:rsidRPr="00673E35">
        <w:rPr>
          <w:rFonts w:ascii="Arial" w:eastAsia="Arial" w:hAnsi="Arial" w:cs="Arial"/>
          <w:color w:val="000000"/>
          <w:sz w:val="22"/>
          <w:szCs w:val="22"/>
          <w:shd w:val="clear" w:color="auto" w:fill="FFFFFF"/>
        </w:rPr>
        <w:t xml:space="preserve">... </w:t>
      </w:r>
    </w:p>
    <w:p w:rsidR="00673E35" w:rsidRPr="00673E35" w:rsidRDefault="00673E35" w:rsidP="00673E35">
      <w:pPr>
        <w:tabs>
          <w:tab w:val="left" w:pos="0"/>
        </w:tabs>
        <w:ind w:left="-142"/>
        <w:rPr>
          <w:rFonts w:ascii="Arial" w:eastAsia="Arial" w:hAnsi="Arial" w:cs="Arial"/>
          <w:color w:val="0000FF"/>
          <w:sz w:val="22"/>
          <w:szCs w:val="22"/>
          <w:shd w:val="clear" w:color="auto" w:fill="FFFFFF"/>
        </w:rPr>
      </w:pPr>
      <w:hyperlink r:id="rId236" w:history="1">
        <w:r w:rsidRPr="00673E35">
          <w:rPr>
            <w:rFonts w:ascii="Arial" w:eastAsia="Arial" w:hAnsi="Arial" w:cs="Arial"/>
            <w:color w:val="0000FF"/>
            <w:sz w:val="22"/>
            <w:szCs w:val="22"/>
            <w:u w:val="single"/>
            <w:shd w:val="clear" w:color="auto" w:fill="FFFFFF"/>
          </w:rPr>
          <w:t>https://vedtver.ru/news/society/centr-moj-biznes-provedet-dlja-predprinimatelej-torzhokskogo-rajona-seminar-o-rasshirenii-biznesa/</w:t>
        </w:r>
      </w:hyperlink>
    </w:p>
    <w:p w:rsidR="00673E35" w:rsidRPr="00673E35" w:rsidRDefault="00673E35" w:rsidP="00673E35">
      <w:pPr>
        <w:tabs>
          <w:tab w:val="left" w:pos="0"/>
        </w:tabs>
        <w:ind w:left="-142"/>
        <w:rPr>
          <w:rFonts w:ascii="Arial" w:eastAsia="Arial" w:hAnsi="Arial" w:cs="Arial"/>
          <w:color w:val="000000"/>
          <w:sz w:val="22"/>
          <w:szCs w:val="22"/>
          <w:u w:val="single"/>
          <w:shd w:val="clear" w:color="auto" w:fill="FFFFFF"/>
        </w:rPr>
      </w:pPr>
      <w:r w:rsidRPr="00673E35">
        <w:rPr>
          <w:rFonts w:ascii="Arial" w:eastAsia="Arial" w:hAnsi="Arial" w:cs="Arial"/>
          <w:color w:val="000000"/>
          <w:sz w:val="22"/>
          <w:szCs w:val="22"/>
          <w:u w:val="single"/>
          <w:shd w:val="clear" w:color="auto" w:fill="FFFFFF"/>
        </w:rPr>
        <w:lastRenderedPageBreak/>
        <w:t>Сообщения по событию:</w:t>
      </w:r>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37" w:history="1">
        <w:proofErr w:type="spellStart"/>
        <w:proofErr w:type="gramStart"/>
        <w:r w:rsidRPr="00673E35">
          <w:rPr>
            <w:rFonts w:ascii="Arial" w:eastAsia="Arial" w:hAnsi="Arial" w:cs="Arial"/>
            <w:color w:val="0000FF"/>
            <w:sz w:val="22"/>
            <w:szCs w:val="22"/>
            <w:u w:val="single"/>
            <w:shd w:val="clear" w:color="auto" w:fill="FFFFFF"/>
          </w:rPr>
          <w:t>INFO</w:t>
        </w:r>
        <w:proofErr w:type="gramEnd"/>
        <w:r w:rsidRPr="00673E35">
          <w:rPr>
            <w:rFonts w:ascii="Arial" w:eastAsia="Arial" w:hAnsi="Arial" w:cs="Arial"/>
            <w:color w:val="0000FF"/>
            <w:sz w:val="22"/>
            <w:szCs w:val="22"/>
            <w:u w:val="single"/>
            <w:shd w:val="clear" w:color="auto" w:fill="FFFFFF"/>
          </w:rPr>
          <w:t>Тверь</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infotver.ru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38" w:history="1">
        <w:r w:rsidRPr="00673E35">
          <w:rPr>
            <w:rFonts w:ascii="Arial" w:eastAsia="Arial" w:hAnsi="Arial" w:cs="Arial"/>
            <w:color w:val="0000FF"/>
            <w:sz w:val="22"/>
            <w:szCs w:val="22"/>
            <w:u w:val="single"/>
            <w:shd w:val="clear" w:color="auto" w:fill="FFFFFF"/>
          </w:rPr>
          <w:t>Inform69.ru, Тверь,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39" w:history="1">
        <w:r w:rsidRPr="00673E35">
          <w:rPr>
            <w:rFonts w:ascii="Arial" w:eastAsia="Arial" w:hAnsi="Arial" w:cs="Arial"/>
            <w:color w:val="0000FF"/>
            <w:sz w:val="22"/>
            <w:szCs w:val="22"/>
            <w:u w:val="single"/>
            <w:shd w:val="clear" w:color="auto" w:fill="FFFFFF"/>
          </w:rPr>
          <w:t>Фонд Развития Промышленности Тверской области (frp69.ru), Тверь,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40" w:history="1">
        <w:r w:rsidRPr="00673E35">
          <w:rPr>
            <w:rFonts w:ascii="Arial" w:eastAsia="Arial" w:hAnsi="Arial" w:cs="Arial"/>
            <w:color w:val="0000FF"/>
            <w:sz w:val="22"/>
            <w:szCs w:val="22"/>
            <w:u w:val="single"/>
            <w:shd w:val="clear" w:color="auto" w:fill="FFFFFF"/>
          </w:rPr>
          <w:t>Тверской проспект (tp.tver.ru), Тверь,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41" w:history="1">
        <w:r w:rsidRPr="00673E35">
          <w:rPr>
            <w:rFonts w:ascii="Arial" w:eastAsia="Arial" w:hAnsi="Arial" w:cs="Arial"/>
            <w:color w:val="0000FF"/>
            <w:sz w:val="22"/>
            <w:szCs w:val="22"/>
            <w:u w:val="single"/>
            <w:shd w:val="clear" w:color="auto" w:fill="FFFFFF"/>
          </w:rPr>
          <w:t>Бельская правда (</w:t>
        </w:r>
        <w:proofErr w:type="spellStart"/>
        <w:r w:rsidRPr="00673E35">
          <w:rPr>
            <w:rFonts w:ascii="Arial" w:eastAsia="Arial" w:hAnsi="Arial" w:cs="Arial"/>
            <w:color w:val="0000FF"/>
            <w:sz w:val="22"/>
            <w:szCs w:val="22"/>
            <w:u w:val="single"/>
            <w:shd w:val="clear" w:color="auto" w:fill="FFFFFF"/>
          </w:rPr>
          <w:t>бельскаяправда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Белый,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42" w:history="1">
        <w:proofErr w:type="spellStart"/>
        <w:r w:rsidRPr="00673E35">
          <w:rPr>
            <w:rFonts w:ascii="Arial" w:eastAsia="Arial" w:hAnsi="Arial" w:cs="Arial"/>
            <w:color w:val="0000FF"/>
            <w:sz w:val="22"/>
            <w:szCs w:val="22"/>
            <w:u w:val="single"/>
            <w:shd w:val="clear" w:color="auto" w:fill="FFFFFF"/>
          </w:rPr>
          <w:t>Молоковский</w:t>
        </w:r>
        <w:proofErr w:type="spellEnd"/>
        <w:r w:rsidRPr="00673E35">
          <w:rPr>
            <w:rFonts w:ascii="Arial" w:eastAsia="Arial" w:hAnsi="Arial" w:cs="Arial"/>
            <w:color w:val="0000FF"/>
            <w:sz w:val="22"/>
            <w:szCs w:val="22"/>
            <w:u w:val="single"/>
            <w:shd w:val="clear" w:color="auto" w:fill="FFFFFF"/>
          </w:rPr>
          <w:t xml:space="preserve"> край (</w:t>
        </w:r>
        <w:proofErr w:type="spellStart"/>
        <w:r w:rsidRPr="00673E35">
          <w:rPr>
            <w:rFonts w:ascii="Arial" w:eastAsia="Arial" w:hAnsi="Arial" w:cs="Arial"/>
            <w:color w:val="0000FF"/>
            <w:sz w:val="22"/>
            <w:szCs w:val="22"/>
            <w:u w:val="single"/>
            <w:shd w:val="clear" w:color="auto" w:fill="FFFFFF"/>
          </w:rPr>
          <w:t>молоковскийкрай</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Молоково,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43" w:history="1">
        <w:proofErr w:type="spellStart"/>
        <w:r w:rsidRPr="00673E35">
          <w:rPr>
            <w:rFonts w:ascii="Arial" w:eastAsia="Arial" w:hAnsi="Arial" w:cs="Arial"/>
            <w:color w:val="0000FF"/>
            <w:sz w:val="22"/>
            <w:szCs w:val="22"/>
            <w:u w:val="single"/>
            <w:shd w:val="clear" w:color="auto" w:fill="FFFFFF"/>
          </w:rPr>
          <w:t>Сандовские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сандовскиевести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Сандово,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44" w:history="1">
        <w:r w:rsidRPr="00673E35">
          <w:rPr>
            <w:rFonts w:ascii="Arial" w:eastAsia="Arial" w:hAnsi="Arial" w:cs="Arial"/>
            <w:color w:val="0000FF"/>
            <w:sz w:val="22"/>
            <w:szCs w:val="22"/>
            <w:u w:val="single"/>
            <w:shd w:val="clear" w:color="auto" w:fill="FFFFFF"/>
          </w:rPr>
          <w:t>Край справедливости (ks-region69.com), Тверь,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45" w:history="1">
        <w:r w:rsidRPr="00673E35">
          <w:rPr>
            <w:rFonts w:ascii="Arial" w:eastAsia="Arial" w:hAnsi="Arial" w:cs="Arial"/>
            <w:color w:val="0000FF"/>
            <w:sz w:val="22"/>
            <w:szCs w:val="22"/>
            <w:u w:val="single"/>
            <w:shd w:val="clear" w:color="auto" w:fill="FFFFFF"/>
          </w:rPr>
          <w:t>Главный региональный (glavny.tv), Смоленск,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46" w:history="1">
        <w:r w:rsidRPr="00673E35">
          <w:rPr>
            <w:rFonts w:ascii="Arial" w:eastAsia="Arial" w:hAnsi="Arial" w:cs="Arial"/>
            <w:color w:val="0000FF"/>
            <w:sz w:val="22"/>
            <w:szCs w:val="22"/>
            <w:u w:val="single"/>
            <w:shd w:val="clear" w:color="auto" w:fill="FFFFFF"/>
          </w:rPr>
          <w:t>Наша жизнь (</w:t>
        </w:r>
        <w:proofErr w:type="spellStart"/>
        <w:r w:rsidRPr="00673E35">
          <w:rPr>
            <w:rFonts w:ascii="Arial" w:eastAsia="Arial" w:hAnsi="Arial" w:cs="Arial"/>
            <w:color w:val="0000FF"/>
            <w:sz w:val="22"/>
            <w:szCs w:val="22"/>
            <w:u w:val="single"/>
            <w:shd w:val="clear" w:color="auto" w:fill="FFFFFF"/>
          </w:rPr>
          <w:t>нашажизнь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Лихославль,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47" w:history="1">
        <w:r w:rsidRPr="00673E35">
          <w:rPr>
            <w:rFonts w:ascii="Arial" w:eastAsia="Arial" w:hAnsi="Arial" w:cs="Arial"/>
            <w:color w:val="0000FF"/>
            <w:sz w:val="22"/>
            <w:szCs w:val="22"/>
            <w:u w:val="single"/>
            <w:shd w:val="clear" w:color="auto" w:fill="FFFFFF"/>
          </w:rPr>
          <w:t>Тверская жизнь (tverlife.ru), Тверь,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48" w:history="1">
        <w:r w:rsidRPr="00673E35">
          <w:rPr>
            <w:rFonts w:ascii="Arial" w:eastAsia="Arial" w:hAnsi="Arial" w:cs="Arial"/>
            <w:color w:val="0000FF"/>
            <w:sz w:val="22"/>
            <w:szCs w:val="22"/>
            <w:u w:val="single"/>
            <w:shd w:val="clear" w:color="auto" w:fill="FFFFFF"/>
          </w:rPr>
          <w:t>Г</w:t>
        </w:r>
        <w:proofErr w:type="gramStart"/>
        <w:r w:rsidRPr="00673E35">
          <w:rPr>
            <w:rFonts w:ascii="Arial" w:eastAsia="Arial" w:hAnsi="Arial" w:cs="Arial"/>
            <w:color w:val="0000FF"/>
            <w:sz w:val="22"/>
            <w:szCs w:val="22"/>
            <w:u w:val="single"/>
            <w:shd w:val="clear" w:color="auto" w:fill="FFFFFF"/>
          </w:rPr>
          <w:t>ТРК Тв</w:t>
        </w:r>
        <w:proofErr w:type="gramEnd"/>
        <w:r w:rsidRPr="00673E35">
          <w:rPr>
            <w:rFonts w:ascii="Arial" w:eastAsia="Arial" w:hAnsi="Arial" w:cs="Arial"/>
            <w:color w:val="0000FF"/>
            <w:sz w:val="22"/>
            <w:szCs w:val="22"/>
            <w:u w:val="single"/>
            <w:shd w:val="clear" w:color="auto" w:fill="FFFFFF"/>
          </w:rPr>
          <w:t>ерь, Тверь,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49" w:history="1">
        <w:r w:rsidRPr="00673E35">
          <w:rPr>
            <w:rFonts w:ascii="Arial" w:eastAsia="Arial" w:hAnsi="Arial" w:cs="Arial"/>
            <w:color w:val="0000FF"/>
            <w:sz w:val="22"/>
            <w:szCs w:val="22"/>
            <w:u w:val="single"/>
            <w:shd w:val="clear" w:color="auto" w:fill="FFFFFF"/>
          </w:rPr>
          <w:t>Ленинское знамя (</w:t>
        </w:r>
        <w:proofErr w:type="spellStart"/>
        <w:r w:rsidRPr="00673E35">
          <w:rPr>
            <w:rFonts w:ascii="Arial" w:eastAsia="Arial" w:hAnsi="Arial" w:cs="Arial"/>
            <w:color w:val="0000FF"/>
            <w:sz w:val="22"/>
            <w:szCs w:val="22"/>
            <w:u w:val="single"/>
            <w:shd w:val="clear" w:color="auto" w:fill="FFFFFF"/>
          </w:rPr>
          <w:t>leninskoeznamya.tverreg.ru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50" w:history="1">
        <w:r w:rsidRPr="00673E35">
          <w:rPr>
            <w:rFonts w:ascii="Arial" w:eastAsia="Arial" w:hAnsi="Arial" w:cs="Arial"/>
            <w:color w:val="0000FF"/>
            <w:sz w:val="22"/>
            <w:szCs w:val="22"/>
            <w:u w:val="single"/>
            <w:shd w:val="clear" w:color="auto" w:fill="FFFFFF"/>
          </w:rPr>
          <w:t>Жарковский вестник (</w:t>
        </w:r>
        <w:proofErr w:type="spellStart"/>
        <w:r w:rsidRPr="00673E35">
          <w:rPr>
            <w:rFonts w:ascii="Arial" w:eastAsia="Arial" w:hAnsi="Arial" w:cs="Arial"/>
            <w:color w:val="0000FF"/>
            <w:sz w:val="22"/>
            <w:szCs w:val="22"/>
            <w:u w:val="single"/>
            <w:shd w:val="clear" w:color="auto" w:fill="FFFFFF"/>
          </w:rPr>
          <w:t>жарковскийвестник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Жарковский,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51" w:history="1">
        <w:proofErr w:type="spellStart"/>
        <w:r w:rsidRPr="00673E35">
          <w:rPr>
            <w:rFonts w:ascii="Arial" w:eastAsia="Arial" w:hAnsi="Arial" w:cs="Arial"/>
            <w:color w:val="0000FF"/>
            <w:sz w:val="22"/>
            <w:szCs w:val="22"/>
            <w:u w:val="single"/>
            <w:shd w:val="clear" w:color="auto" w:fill="FFFFFF"/>
          </w:rPr>
          <w:t>Спировские</w:t>
        </w:r>
        <w:proofErr w:type="spellEnd"/>
        <w:r w:rsidRPr="00673E35">
          <w:rPr>
            <w:rFonts w:ascii="Arial" w:eastAsia="Arial" w:hAnsi="Arial" w:cs="Arial"/>
            <w:color w:val="0000FF"/>
            <w:sz w:val="22"/>
            <w:szCs w:val="22"/>
            <w:u w:val="single"/>
            <w:shd w:val="clear" w:color="auto" w:fill="FFFFFF"/>
          </w:rPr>
          <w:t xml:space="preserve"> известия (</w:t>
        </w:r>
        <w:proofErr w:type="spellStart"/>
        <w:r w:rsidRPr="00673E35">
          <w:rPr>
            <w:rFonts w:ascii="Arial" w:eastAsia="Arial" w:hAnsi="Arial" w:cs="Arial"/>
            <w:color w:val="0000FF"/>
            <w:sz w:val="22"/>
            <w:szCs w:val="22"/>
            <w:u w:val="single"/>
            <w:shd w:val="clear" w:color="auto" w:fill="FFFFFF"/>
          </w:rPr>
          <w:t>спировскиеизвестия</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Спирово,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52" w:history="1">
        <w:proofErr w:type="spellStart"/>
        <w:r w:rsidRPr="00673E35">
          <w:rPr>
            <w:rFonts w:ascii="Arial" w:eastAsia="Arial" w:hAnsi="Arial" w:cs="Arial"/>
            <w:color w:val="0000FF"/>
            <w:sz w:val="22"/>
            <w:szCs w:val="22"/>
            <w:u w:val="single"/>
            <w:shd w:val="clear" w:color="auto" w:fill="FFFFFF"/>
          </w:rPr>
          <w:t>Андреапольские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андреапольскиевести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Андреаполь</w:t>
        </w:r>
        <w:proofErr w:type="spell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53" w:history="1">
        <w:r w:rsidRPr="00673E35">
          <w:rPr>
            <w:rFonts w:ascii="Arial" w:eastAsia="Arial" w:hAnsi="Arial" w:cs="Arial"/>
            <w:color w:val="0000FF"/>
            <w:sz w:val="22"/>
            <w:szCs w:val="22"/>
            <w:u w:val="single"/>
            <w:shd w:val="clear" w:color="auto" w:fill="FFFFFF"/>
          </w:rPr>
          <w:t>Лесной вестник (</w:t>
        </w:r>
        <w:proofErr w:type="spellStart"/>
        <w:r w:rsidRPr="00673E35">
          <w:rPr>
            <w:rFonts w:ascii="Arial" w:eastAsia="Arial" w:hAnsi="Arial" w:cs="Arial"/>
            <w:color w:val="0000FF"/>
            <w:sz w:val="22"/>
            <w:szCs w:val="22"/>
            <w:u w:val="single"/>
            <w:shd w:val="clear" w:color="auto" w:fill="FFFFFF"/>
          </w:rPr>
          <w:t>леснойвестник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с. Лесное (Тверская обл.),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54" w:history="1">
        <w:r w:rsidRPr="00673E35">
          <w:rPr>
            <w:rFonts w:ascii="Arial" w:eastAsia="Arial" w:hAnsi="Arial" w:cs="Arial"/>
            <w:color w:val="0000FF"/>
            <w:sz w:val="22"/>
            <w:szCs w:val="22"/>
            <w:u w:val="single"/>
            <w:shd w:val="clear" w:color="auto" w:fill="FFFFFF"/>
          </w:rPr>
          <w:t>Коммунар (</w:t>
        </w:r>
        <w:proofErr w:type="spellStart"/>
        <w:r w:rsidRPr="00673E35">
          <w:rPr>
            <w:rFonts w:ascii="Arial" w:eastAsia="Arial" w:hAnsi="Arial" w:cs="Arial"/>
            <w:color w:val="0000FF"/>
            <w:sz w:val="22"/>
            <w:szCs w:val="22"/>
            <w:u w:val="single"/>
            <w:shd w:val="clear" w:color="auto" w:fill="FFFFFF"/>
          </w:rPr>
          <w:t>коммунар</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Фирово,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55" w:history="1">
        <w:r w:rsidRPr="00673E35">
          <w:rPr>
            <w:rFonts w:ascii="Arial" w:eastAsia="Arial" w:hAnsi="Arial" w:cs="Arial"/>
            <w:color w:val="0000FF"/>
            <w:sz w:val="22"/>
            <w:szCs w:val="22"/>
            <w:u w:val="single"/>
            <w:shd w:val="clear" w:color="auto" w:fill="FFFFFF"/>
          </w:rPr>
          <w:t>Вперед (</w:t>
        </w:r>
        <w:proofErr w:type="spellStart"/>
        <w:r w:rsidRPr="00673E35">
          <w:rPr>
            <w:rFonts w:ascii="Arial" w:eastAsia="Arial" w:hAnsi="Arial" w:cs="Arial"/>
            <w:color w:val="0000FF"/>
            <w:sz w:val="22"/>
            <w:szCs w:val="22"/>
            <w:u w:val="single"/>
            <w:shd w:val="clear" w:color="auto" w:fill="FFFFFF"/>
          </w:rPr>
          <w:t>вперед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Калязин,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56" w:history="1">
        <w:r w:rsidRPr="00673E35">
          <w:rPr>
            <w:rFonts w:ascii="Arial" w:eastAsia="Arial" w:hAnsi="Arial" w:cs="Arial"/>
            <w:color w:val="0000FF"/>
            <w:sz w:val="22"/>
            <w:szCs w:val="22"/>
            <w:u w:val="single"/>
            <w:shd w:val="clear" w:color="auto" w:fill="FFFFFF"/>
          </w:rPr>
          <w:t>Авангард (</w:t>
        </w:r>
        <w:proofErr w:type="spellStart"/>
        <w:r w:rsidRPr="00673E35">
          <w:rPr>
            <w:rFonts w:ascii="Arial" w:eastAsia="Arial" w:hAnsi="Arial" w:cs="Arial"/>
            <w:color w:val="0000FF"/>
            <w:sz w:val="22"/>
            <w:szCs w:val="22"/>
            <w:u w:val="single"/>
            <w:shd w:val="clear" w:color="auto" w:fill="FFFFFF"/>
          </w:rPr>
          <w:t>авангард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Западная Двина,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57" w:history="1">
        <w:r w:rsidRPr="00673E35">
          <w:rPr>
            <w:rFonts w:ascii="Arial" w:eastAsia="Arial" w:hAnsi="Arial" w:cs="Arial"/>
            <w:color w:val="0000FF"/>
            <w:sz w:val="22"/>
            <w:szCs w:val="22"/>
            <w:u w:val="single"/>
            <w:shd w:val="clear" w:color="auto" w:fill="FFFFFF"/>
          </w:rPr>
          <w:t>Новая жизнь (</w:t>
        </w:r>
        <w:proofErr w:type="spellStart"/>
        <w:r w:rsidRPr="00673E35">
          <w:rPr>
            <w:rFonts w:ascii="Arial" w:eastAsia="Arial" w:hAnsi="Arial" w:cs="Arial"/>
            <w:color w:val="0000FF"/>
            <w:sz w:val="22"/>
            <w:szCs w:val="22"/>
            <w:u w:val="single"/>
            <w:shd w:val="clear" w:color="auto" w:fill="FFFFFF"/>
          </w:rPr>
          <w:t>новаяжизнь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Бологое,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58" w:history="1">
        <w:proofErr w:type="spellStart"/>
        <w:r w:rsidRPr="00673E35">
          <w:rPr>
            <w:rFonts w:ascii="Arial" w:eastAsia="Arial" w:hAnsi="Arial" w:cs="Arial"/>
            <w:color w:val="0000FF"/>
            <w:sz w:val="22"/>
            <w:szCs w:val="22"/>
            <w:u w:val="single"/>
            <w:shd w:val="clear" w:color="auto" w:fill="FFFFFF"/>
          </w:rPr>
          <w:t>Зубцовская</w:t>
        </w:r>
        <w:proofErr w:type="spellEnd"/>
        <w:r w:rsidRPr="00673E35">
          <w:rPr>
            <w:rFonts w:ascii="Arial" w:eastAsia="Arial" w:hAnsi="Arial" w:cs="Arial"/>
            <w:color w:val="0000FF"/>
            <w:sz w:val="22"/>
            <w:szCs w:val="22"/>
            <w:u w:val="single"/>
            <w:shd w:val="clear" w:color="auto" w:fill="FFFFFF"/>
          </w:rPr>
          <w:t xml:space="preserve"> жизнь (</w:t>
        </w:r>
        <w:proofErr w:type="spellStart"/>
        <w:r w:rsidRPr="00673E35">
          <w:rPr>
            <w:rFonts w:ascii="Arial" w:eastAsia="Arial" w:hAnsi="Arial" w:cs="Arial"/>
            <w:color w:val="0000FF"/>
            <w:sz w:val="22"/>
            <w:szCs w:val="22"/>
            <w:u w:val="single"/>
            <w:shd w:val="clear" w:color="auto" w:fill="FFFFFF"/>
          </w:rPr>
          <w:t>зубцовскаяжизнь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Зубцов,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59" w:history="1">
        <w:proofErr w:type="spellStart"/>
        <w:r w:rsidRPr="00673E35">
          <w:rPr>
            <w:rFonts w:ascii="Arial" w:eastAsia="Arial" w:hAnsi="Arial" w:cs="Arial"/>
            <w:color w:val="0000FF"/>
            <w:sz w:val="22"/>
            <w:szCs w:val="22"/>
            <w:u w:val="single"/>
            <w:shd w:val="clear" w:color="auto" w:fill="FFFFFF"/>
          </w:rPr>
          <w:t>Вышневолоцкая</w:t>
        </w:r>
        <w:proofErr w:type="spellEnd"/>
        <w:r w:rsidRPr="00673E35">
          <w:rPr>
            <w:rFonts w:ascii="Arial" w:eastAsia="Arial" w:hAnsi="Arial" w:cs="Arial"/>
            <w:color w:val="0000FF"/>
            <w:sz w:val="22"/>
            <w:szCs w:val="22"/>
            <w:u w:val="single"/>
            <w:shd w:val="clear" w:color="auto" w:fill="FFFFFF"/>
          </w:rPr>
          <w:t xml:space="preserve"> правда (</w:t>
        </w:r>
        <w:proofErr w:type="spellStart"/>
        <w:r w:rsidRPr="00673E35">
          <w:rPr>
            <w:rFonts w:ascii="Arial" w:eastAsia="Arial" w:hAnsi="Arial" w:cs="Arial"/>
            <w:color w:val="0000FF"/>
            <w:sz w:val="22"/>
            <w:szCs w:val="22"/>
            <w:u w:val="single"/>
            <w:shd w:val="clear" w:color="auto" w:fill="FFFFFF"/>
          </w:rPr>
          <w:t>вышневолоцкаяправда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60" w:history="1">
        <w:r w:rsidRPr="00673E35">
          <w:rPr>
            <w:rFonts w:ascii="Arial" w:eastAsia="Arial" w:hAnsi="Arial" w:cs="Arial"/>
            <w:color w:val="0000FF"/>
            <w:sz w:val="22"/>
            <w:szCs w:val="22"/>
            <w:u w:val="single"/>
            <w:shd w:val="clear" w:color="auto" w:fill="FFFFFF"/>
          </w:rPr>
          <w:t>Новоторжский вестник (nvestnik.ru), Торжок, 24 февраля 2022</w:t>
        </w:r>
      </w:hyperlink>
    </w:p>
    <w:p w:rsidR="00673E35" w:rsidRPr="00673E35" w:rsidRDefault="00673E35" w:rsidP="00673E35">
      <w:pPr>
        <w:numPr>
          <w:ilvl w:val="0"/>
          <w:numId w:val="9"/>
        </w:numPr>
        <w:tabs>
          <w:tab w:val="left" w:pos="0"/>
        </w:tabs>
        <w:ind w:left="-142" w:firstLine="0"/>
        <w:rPr>
          <w:rFonts w:ascii="Arial" w:eastAsia="Arial" w:hAnsi="Arial" w:cs="Arial"/>
          <w:color w:val="0000FF"/>
          <w:sz w:val="22"/>
          <w:szCs w:val="22"/>
          <w:shd w:val="clear" w:color="auto" w:fill="FFFFFF"/>
        </w:rPr>
      </w:pPr>
      <w:hyperlink r:id="rId261" w:history="1">
        <w:r w:rsidRPr="00673E35">
          <w:rPr>
            <w:rFonts w:ascii="Arial" w:eastAsia="Arial" w:hAnsi="Arial" w:cs="Arial"/>
            <w:color w:val="0000FF"/>
            <w:sz w:val="22"/>
            <w:szCs w:val="22"/>
            <w:u w:val="single"/>
            <w:shd w:val="clear" w:color="auto" w:fill="FFFFFF"/>
          </w:rPr>
          <w:t>Новости Твери (tver-news.net), Тверь, 24 февраля 2022</w:t>
        </w:r>
      </w:hyperlink>
    </w:p>
    <w:p w:rsidR="00673E35" w:rsidRPr="00673E35" w:rsidRDefault="00673E35" w:rsidP="00673E35">
      <w:pPr>
        <w:tabs>
          <w:tab w:val="left" w:pos="0"/>
        </w:tabs>
        <w:ind w:left="-142"/>
        <w:jc w:val="right"/>
        <w:rPr>
          <w:rFonts w:ascii="Arial" w:eastAsia="Arial" w:hAnsi="Arial" w:cs="Arial"/>
          <w:color w:val="0000FF"/>
          <w:sz w:val="22"/>
          <w:szCs w:val="22"/>
          <w:shd w:val="clear" w:color="auto" w:fill="FFFFFF"/>
        </w:rPr>
      </w:pPr>
      <w:hyperlink w:anchor="tabtxt_1575050_1926568976" w:history="1">
        <w:r w:rsidRPr="00673E35">
          <w:rPr>
            <w:rFonts w:ascii="Arial" w:eastAsia="Arial" w:hAnsi="Arial" w:cs="Arial"/>
            <w:color w:val="0000FF"/>
            <w:sz w:val="22"/>
            <w:szCs w:val="22"/>
            <w:u w:val="single"/>
            <w:shd w:val="clear" w:color="auto" w:fill="FFFFFF"/>
          </w:rPr>
          <w:t>К заголовкам сообщений</w:t>
        </w:r>
      </w:hyperlink>
    </w:p>
    <w:p w:rsidR="00673E35" w:rsidRPr="00673E35" w:rsidRDefault="00673E35" w:rsidP="00673E35">
      <w:pPr>
        <w:tabs>
          <w:tab w:val="left" w:pos="0"/>
        </w:tabs>
        <w:ind w:left="-142"/>
        <w:rPr>
          <w:rFonts w:ascii="Arial" w:eastAsia="Arial" w:hAnsi="Arial" w:cs="Arial"/>
          <w:b/>
          <w:color w:val="000000"/>
          <w:sz w:val="22"/>
          <w:szCs w:val="22"/>
          <w:shd w:val="clear" w:color="auto" w:fill="FFFFFF"/>
        </w:rPr>
      </w:pPr>
      <w:r w:rsidRPr="00673E35">
        <w:rPr>
          <w:rFonts w:ascii="Arial" w:eastAsia="Arial" w:hAnsi="Arial" w:cs="Arial"/>
          <w:b/>
          <w:color w:val="000000"/>
          <w:sz w:val="22"/>
          <w:szCs w:val="22"/>
          <w:shd w:val="clear" w:color="auto" w:fill="FFFFFF"/>
        </w:rPr>
        <w:t>Тверские ведомости (vedtver.ru), Тверь, 24 февраля 2022</w:t>
      </w:r>
    </w:p>
    <w:p w:rsidR="00673E35" w:rsidRPr="00673E35" w:rsidRDefault="00673E35" w:rsidP="00673E35">
      <w:pPr>
        <w:tabs>
          <w:tab w:val="left" w:pos="0"/>
        </w:tabs>
        <w:ind w:left="-142"/>
        <w:jc w:val="both"/>
        <w:outlineLvl w:val="1"/>
        <w:rPr>
          <w:rFonts w:ascii="Arial" w:eastAsia="Arial" w:hAnsi="Arial" w:cs="Arial"/>
          <w:color w:val="000000"/>
          <w:sz w:val="22"/>
          <w:szCs w:val="22"/>
          <w:shd w:val="clear" w:color="auto" w:fill="FFFFFF"/>
        </w:rPr>
      </w:pPr>
      <w:bookmarkStart w:id="31" w:name="ant_1575050_1927257279"/>
      <w:r w:rsidRPr="00673E35">
        <w:rPr>
          <w:rFonts w:ascii="Arial" w:eastAsia="Arial" w:hAnsi="Arial" w:cs="Arial"/>
          <w:color w:val="000000"/>
          <w:sz w:val="22"/>
          <w:szCs w:val="22"/>
          <w:shd w:val="clear" w:color="auto" w:fill="FFFFFF"/>
        </w:rPr>
        <w:t>ШЕСТЬ ТВЕРСКИХ КОМПАНИЙ ПРЕДСТАВИЛИ ПРОДУКЦИЮ НА МЕЖДУНАРОДНОЙ ВЫСТАВКЕ "АКВАТЕРМ"</w:t>
      </w:r>
      <w:bookmarkEnd w:id="31"/>
    </w:p>
    <w:p w:rsidR="00673E35" w:rsidRPr="00673E35" w:rsidRDefault="00673E35" w:rsidP="00673E35">
      <w:pPr>
        <w:tabs>
          <w:tab w:val="left" w:pos="0"/>
        </w:tabs>
        <w:ind w:left="-142"/>
        <w:jc w:val="both"/>
        <w:rPr>
          <w:rFonts w:ascii="Arial" w:eastAsia="Arial" w:hAnsi="Arial" w:cs="Arial"/>
          <w:color w:val="000000"/>
          <w:sz w:val="22"/>
          <w:szCs w:val="22"/>
          <w:shd w:val="clear" w:color="auto" w:fill="FFFFFF"/>
        </w:rPr>
      </w:pPr>
      <w:r w:rsidRPr="00673E35">
        <w:rPr>
          <w:rFonts w:ascii="Arial" w:eastAsia="Arial" w:hAnsi="Arial" w:cs="Arial"/>
          <w:color w:val="000000"/>
          <w:sz w:val="22"/>
          <w:szCs w:val="22"/>
          <w:shd w:val="clear" w:color="auto" w:fill="FFFFFF"/>
        </w:rPr>
        <w:t xml:space="preserve">Губернатор </w:t>
      </w:r>
      <w:r w:rsidRPr="00673E35">
        <w:rPr>
          <w:rFonts w:ascii="Arial" w:eastAsia="Arial" w:hAnsi="Arial" w:cs="Arial"/>
          <w:color w:val="000000"/>
          <w:sz w:val="22"/>
          <w:szCs w:val="22"/>
          <w:shd w:val="clear" w:color="auto" w:fill="C0C0C0"/>
        </w:rPr>
        <w:t>Игорь Руденя</w:t>
      </w:r>
      <w:r w:rsidRPr="00673E35">
        <w:rPr>
          <w:rFonts w:ascii="Arial" w:eastAsia="Arial" w:hAnsi="Arial" w:cs="Arial"/>
          <w:color w:val="000000"/>
          <w:sz w:val="22"/>
          <w:szCs w:val="22"/>
          <w:shd w:val="clear" w:color="auto" w:fill="FFFFFF"/>
        </w:rPr>
        <w:t xml:space="preserve"> считает, что участие тверских товаропроизводителей в событиях международного уровня помогают продвигать местную продукцию на мировом и внутреннем рынках, а также увеличивают экспортный потенциал Тверской области... </w:t>
      </w:r>
    </w:p>
    <w:p w:rsidR="00673E35" w:rsidRPr="00673E35" w:rsidRDefault="00673E35" w:rsidP="00673E35">
      <w:pPr>
        <w:tabs>
          <w:tab w:val="left" w:pos="0"/>
        </w:tabs>
        <w:ind w:left="-142"/>
        <w:rPr>
          <w:rFonts w:ascii="Arial" w:eastAsia="Arial" w:hAnsi="Arial" w:cs="Arial"/>
          <w:color w:val="0000FF"/>
          <w:sz w:val="22"/>
          <w:szCs w:val="22"/>
          <w:shd w:val="clear" w:color="auto" w:fill="FFFFFF"/>
        </w:rPr>
      </w:pPr>
      <w:hyperlink r:id="rId262" w:history="1">
        <w:r w:rsidRPr="00673E35">
          <w:rPr>
            <w:rFonts w:ascii="Arial" w:eastAsia="Arial" w:hAnsi="Arial" w:cs="Arial"/>
            <w:color w:val="0000FF"/>
            <w:sz w:val="22"/>
            <w:szCs w:val="22"/>
            <w:u w:val="single"/>
            <w:shd w:val="clear" w:color="auto" w:fill="FFFFFF"/>
          </w:rPr>
          <w:t>https://vedtver.ru/news/society/shest-tverskih-kompanij-predstavili-produkciju-na-mezhdunarodnoj-vystavke-akvaterm/</w:t>
        </w:r>
      </w:hyperlink>
    </w:p>
    <w:p w:rsidR="00673E35" w:rsidRPr="00673E35" w:rsidRDefault="00673E35" w:rsidP="00673E35">
      <w:pPr>
        <w:tabs>
          <w:tab w:val="left" w:pos="0"/>
        </w:tabs>
        <w:ind w:left="-142"/>
        <w:rPr>
          <w:rFonts w:ascii="Arial" w:eastAsia="Arial" w:hAnsi="Arial" w:cs="Arial"/>
          <w:color w:val="000000"/>
          <w:sz w:val="22"/>
          <w:szCs w:val="22"/>
          <w:u w:val="single"/>
          <w:shd w:val="clear" w:color="auto" w:fill="FFFFFF"/>
        </w:rPr>
      </w:pPr>
      <w:r w:rsidRPr="00673E35">
        <w:rPr>
          <w:rFonts w:ascii="Arial" w:eastAsia="Arial" w:hAnsi="Arial" w:cs="Arial"/>
          <w:color w:val="000000"/>
          <w:sz w:val="22"/>
          <w:szCs w:val="22"/>
          <w:u w:val="single"/>
          <w:shd w:val="clear" w:color="auto" w:fill="FFFFFF"/>
        </w:rPr>
        <w:t>Сообщения по событию:</w:t>
      </w:r>
    </w:p>
    <w:p w:rsidR="00673E35" w:rsidRPr="00673E35" w:rsidRDefault="00673E35" w:rsidP="00673E35">
      <w:pPr>
        <w:tabs>
          <w:tab w:val="left" w:pos="0"/>
        </w:tabs>
        <w:ind w:left="-142"/>
        <w:rPr>
          <w:rFonts w:ascii="Arial" w:eastAsia="Arial" w:hAnsi="Arial" w:cs="Arial"/>
          <w:color w:val="000000"/>
          <w:sz w:val="22"/>
          <w:szCs w:val="22"/>
        </w:rPr>
      </w:pPr>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63" w:history="1">
        <w:r w:rsidRPr="00673E35">
          <w:rPr>
            <w:rFonts w:ascii="Arial" w:eastAsia="Arial" w:hAnsi="Arial" w:cs="Arial"/>
            <w:color w:val="0000FF"/>
            <w:sz w:val="22"/>
            <w:szCs w:val="22"/>
            <w:u w:val="single"/>
            <w:shd w:val="clear" w:color="auto" w:fill="FFFFFF"/>
          </w:rPr>
          <w:t>Бельская правда (</w:t>
        </w:r>
        <w:proofErr w:type="spellStart"/>
        <w:r w:rsidRPr="00673E35">
          <w:rPr>
            <w:rFonts w:ascii="Arial" w:eastAsia="Arial" w:hAnsi="Arial" w:cs="Arial"/>
            <w:color w:val="0000FF"/>
            <w:sz w:val="22"/>
            <w:szCs w:val="22"/>
            <w:u w:val="single"/>
            <w:shd w:val="clear" w:color="auto" w:fill="FFFFFF"/>
          </w:rPr>
          <w:t>бельскаяправда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Белый,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64" w:history="1">
        <w:proofErr w:type="spellStart"/>
        <w:r w:rsidRPr="00673E35">
          <w:rPr>
            <w:rFonts w:ascii="Arial" w:eastAsia="Arial" w:hAnsi="Arial" w:cs="Arial"/>
            <w:color w:val="0000FF"/>
            <w:sz w:val="22"/>
            <w:szCs w:val="22"/>
            <w:u w:val="single"/>
            <w:shd w:val="clear" w:color="auto" w:fill="FFFFFF"/>
          </w:rPr>
          <w:t>Молоковский</w:t>
        </w:r>
        <w:proofErr w:type="spellEnd"/>
        <w:r w:rsidRPr="00673E35">
          <w:rPr>
            <w:rFonts w:ascii="Arial" w:eastAsia="Arial" w:hAnsi="Arial" w:cs="Arial"/>
            <w:color w:val="0000FF"/>
            <w:sz w:val="22"/>
            <w:szCs w:val="22"/>
            <w:u w:val="single"/>
            <w:shd w:val="clear" w:color="auto" w:fill="FFFFFF"/>
          </w:rPr>
          <w:t xml:space="preserve"> край (</w:t>
        </w:r>
        <w:proofErr w:type="spellStart"/>
        <w:r w:rsidRPr="00673E35">
          <w:rPr>
            <w:rFonts w:ascii="Arial" w:eastAsia="Arial" w:hAnsi="Arial" w:cs="Arial"/>
            <w:color w:val="0000FF"/>
            <w:sz w:val="22"/>
            <w:szCs w:val="22"/>
            <w:u w:val="single"/>
            <w:shd w:val="clear" w:color="auto" w:fill="FFFFFF"/>
          </w:rPr>
          <w:t>молоковскийкрай</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Молоково,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65" w:history="1">
        <w:proofErr w:type="spellStart"/>
        <w:r w:rsidRPr="00673E35">
          <w:rPr>
            <w:rFonts w:ascii="Arial" w:eastAsia="Arial" w:hAnsi="Arial" w:cs="Arial"/>
            <w:color w:val="0000FF"/>
            <w:sz w:val="22"/>
            <w:szCs w:val="22"/>
            <w:u w:val="single"/>
            <w:shd w:val="clear" w:color="auto" w:fill="FFFFFF"/>
          </w:rPr>
          <w:t>Сандовские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сандовскиевести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Сандово,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66" w:history="1">
        <w:r w:rsidRPr="00673E35">
          <w:rPr>
            <w:rFonts w:ascii="Arial" w:eastAsia="Arial" w:hAnsi="Arial" w:cs="Arial"/>
            <w:color w:val="0000FF"/>
            <w:sz w:val="22"/>
            <w:szCs w:val="22"/>
            <w:u w:val="single"/>
            <w:shd w:val="clear" w:color="auto" w:fill="FFFFFF"/>
          </w:rPr>
          <w:t>Наша жизнь (</w:t>
        </w:r>
        <w:proofErr w:type="spellStart"/>
        <w:r w:rsidRPr="00673E35">
          <w:rPr>
            <w:rFonts w:ascii="Arial" w:eastAsia="Arial" w:hAnsi="Arial" w:cs="Arial"/>
            <w:color w:val="0000FF"/>
            <w:sz w:val="22"/>
            <w:szCs w:val="22"/>
            <w:u w:val="single"/>
            <w:shd w:val="clear" w:color="auto" w:fill="FFFFFF"/>
          </w:rPr>
          <w:t>нашажизнь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Лихославль,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67" w:history="1">
        <w:r w:rsidRPr="00673E35">
          <w:rPr>
            <w:rFonts w:ascii="Arial" w:eastAsia="Arial" w:hAnsi="Arial" w:cs="Arial"/>
            <w:color w:val="0000FF"/>
            <w:sz w:val="22"/>
            <w:szCs w:val="22"/>
            <w:u w:val="single"/>
            <w:shd w:val="clear" w:color="auto" w:fill="FFFFFF"/>
          </w:rPr>
          <w:t>Г</w:t>
        </w:r>
        <w:proofErr w:type="gramStart"/>
        <w:r w:rsidRPr="00673E35">
          <w:rPr>
            <w:rFonts w:ascii="Arial" w:eastAsia="Arial" w:hAnsi="Arial" w:cs="Arial"/>
            <w:color w:val="0000FF"/>
            <w:sz w:val="22"/>
            <w:szCs w:val="22"/>
            <w:u w:val="single"/>
            <w:shd w:val="clear" w:color="auto" w:fill="FFFFFF"/>
          </w:rPr>
          <w:t>ТРК Тв</w:t>
        </w:r>
        <w:proofErr w:type="gramEnd"/>
        <w:r w:rsidRPr="00673E35">
          <w:rPr>
            <w:rFonts w:ascii="Arial" w:eastAsia="Arial" w:hAnsi="Arial" w:cs="Arial"/>
            <w:color w:val="0000FF"/>
            <w:sz w:val="22"/>
            <w:szCs w:val="22"/>
            <w:u w:val="single"/>
            <w:shd w:val="clear" w:color="auto" w:fill="FFFFFF"/>
          </w:rPr>
          <w:t>ерь, Тверь,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68" w:history="1">
        <w:r w:rsidRPr="00673E35">
          <w:rPr>
            <w:rFonts w:ascii="Arial" w:eastAsia="Arial" w:hAnsi="Arial" w:cs="Arial"/>
            <w:color w:val="0000FF"/>
            <w:sz w:val="22"/>
            <w:szCs w:val="22"/>
            <w:u w:val="single"/>
            <w:shd w:val="clear" w:color="auto" w:fill="FFFFFF"/>
          </w:rPr>
          <w:t>Ленинское знамя (</w:t>
        </w:r>
        <w:proofErr w:type="spellStart"/>
        <w:r w:rsidRPr="00673E35">
          <w:rPr>
            <w:rFonts w:ascii="Arial" w:eastAsia="Arial" w:hAnsi="Arial" w:cs="Arial"/>
            <w:color w:val="0000FF"/>
            <w:sz w:val="22"/>
            <w:szCs w:val="22"/>
            <w:u w:val="single"/>
            <w:shd w:val="clear" w:color="auto" w:fill="FFFFFF"/>
          </w:rPr>
          <w:t>leninskoeznamya.tverreg.ru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69" w:history="1">
        <w:r w:rsidRPr="00673E35">
          <w:rPr>
            <w:rFonts w:ascii="Arial" w:eastAsia="Arial" w:hAnsi="Arial" w:cs="Arial"/>
            <w:color w:val="0000FF"/>
            <w:sz w:val="22"/>
            <w:szCs w:val="22"/>
            <w:u w:val="single"/>
            <w:shd w:val="clear" w:color="auto" w:fill="FFFFFF"/>
          </w:rPr>
          <w:t>Лесной вестник (</w:t>
        </w:r>
        <w:proofErr w:type="spellStart"/>
        <w:r w:rsidRPr="00673E35">
          <w:rPr>
            <w:rFonts w:ascii="Arial" w:eastAsia="Arial" w:hAnsi="Arial" w:cs="Arial"/>
            <w:color w:val="0000FF"/>
            <w:sz w:val="22"/>
            <w:szCs w:val="22"/>
            <w:u w:val="single"/>
            <w:shd w:val="clear" w:color="auto" w:fill="FFFFFF"/>
          </w:rPr>
          <w:t>леснойвестник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с. Лесное (Тверская обл.),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70" w:history="1">
        <w:proofErr w:type="spellStart"/>
        <w:r w:rsidRPr="00673E35">
          <w:rPr>
            <w:rFonts w:ascii="Arial" w:eastAsia="Arial" w:hAnsi="Arial" w:cs="Arial"/>
            <w:color w:val="0000FF"/>
            <w:sz w:val="22"/>
            <w:szCs w:val="22"/>
            <w:u w:val="single"/>
            <w:shd w:val="clear" w:color="auto" w:fill="FFFFFF"/>
          </w:rPr>
          <w:t>Вышневолоцкая</w:t>
        </w:r>
        <w:proofErr w:type="spellEnd"/>
        <w:r w:rsidRPr="00673E35">
          <w:rPr>
            <w:rFonts w:ascii="Arial" w:eastAsia="Arial" w:hAnsi="Arial" w:cs="Arial"/>
            <w:color w:val="0000FF"/>
            <w:sz w:val="22"/>
            <w:szCs w:val="22"/>
            <w:u w:val="single"/>
            <w:shd w:val="clear" w:color="auto" w:fill="FFFFFF"/>
          </w:rPr>
          <w:t xml:space="preserve"> правда (</w:t>
        </w:r>
        <w:proofErr w:type="spellStart"/>
        <w:r w:rsidRPr="00673E35">
          <w:rPr>
            <w:rFonts w:ascii="Arial" w:eastAsia="Arial" w:hAnsi="Arial" w:cs="Arial"/>
            <w:color w:val="0000FF"/>
            <w:sz w:val="22"/>
            <w:szCs w:val="22"/>
            <w:u w:val="single"/>
            <w:shd w:val="clear" w:color="auto" w:fill="FFFFFF"/>
          </w:rPr>
          <w:t>вышневолоцкаяправда</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Жарковский,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71" w:history="1">
        <w:proofErr w:type="spellStart"/>
        <w:r w:rsidRPr="00673E35">
          <w:rPr>
            <w:rFonts w:ascii="Arial" w:eastAsia="Arial" w:hAnsi="Arial" w:cs="Arial"/>
            <w:color w:val="0000FF"/>
            <w:sz w:val="22"/>
            <w:szCs w:val="22"/>
            <w:u w:val="single"/>
            <w:shd w:val="clear" w:color="auto" w:fill="FFFFFF"/>
          </w:rPr>
          <w:t>Андреапольские</w:t>
        </w:r>
        <w:proofErr w:type="spellEnd"/>
        <w:r w:rsidRPr="00673E35">
          <w:rPr>
            <w:rFonts w:ascii="Arial" w:eastAsia="Arial" w:hAnsi="Arial" w:cs="Arial"/>
            <w:color w:val="0000FF"/>
            <w:sz w:val="22"/>
            <w:szCs w:val="22"/>
            <w:u w:val="single"/>
            <w:shd w:val="clear" w:color="auto" w:fill="FFFFFF"/>
          </w:rPr>
          <w:t xml:space="preserve"> вести (</w:t>
        </w:r>
        <w:proofErr w:type="spellStart"/>
        <w:r w:rsidRPr="00673E35">
          <w:rPr>
            <w:rFonts w:ascii="Arial" w:eastAsia="Arial" w:hAnsi="Arial" w:cs="Arial"/>
            <w:color w:val="0000FF"/>
            <w:sz w:val="22"/>
            <w:szCs w:val="22"/>
            <w:u w:val="single"/>
            <w:shd w:val="clear" w:color="auto" w:fill="FFFFFF"/>
          </w:rPr>
          <w:t>андреапольскиевести</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xml:space="preserve">), </w:t>
        </w:r>
        <w:proofErr w:type="spellStart"/>
        <w:r w:rsidRPr="00673E35">
          <w:rPr>
            <w:rFonts w:ascii="Arial" w:eastAsia="Arial" w:hAnsi="Arial" w:cs="Arial"/>
            <w:color w:val="0000FF"/>
            <w:sz w:val="22"/>
            <w:szCs w:val="22"/>
            <w:u w:val="single"/>
            <w:shd w:val="clear" w:color="auto" w:fill="FFFFFF"/>
          </w:rPr>
          <w:t>Андреаполь</w:t>
        </w:r>
        <w:proofErr w:type="spellEnd"/>
        <w:r w:rsidRPr="00673E35">
          <w:rPr>
            <w:rFonts w:ascii="Arial" w:eastAsia="Arial" w:hAnsi="Arial" w:cs="Arial"/>
            <w:color w:val="0000FF"/>
            <w:sz w:val="22"/>
            <w:szCs w:val="22"/>
            <w:u w:val="single"/>
            <w:shd w:val="clear" w:color="auto" w:fill="FFFFFF"/>
          </w:rPr>
          <w:t>,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72" w:history="1">
        <w:r w:rsidRPr="00673E35">
          <w:rPr>
            <w:rFonts w:ascii="Arial" w:eastAsia="Arial" w:hAnsi="Arial" w:cs="Arial"/>
            <w:color w:val="0000FF"/>
            <w:sz w:val="22"/>
            <w:szCs w:val="22"/>
            <w:u w:val="single"/>
            <w:shd w:val="clear" w:color="auto" w:fill="FFFFFF"/>
          </w:rPr>
          <w:t>Жарковский вестник (</w:t>
        </w:r>
        <w:proofErr w:type="spellStart"/>
        <w:r w:rsidRPr="00673E35">
          <w:rPr>
            <w:rFonts w:ascii="Arial" w:eastAsia="Arial" w:hAnsi="Arial" w:cs="Arial"/>
            <w:color w:val="0000FF"/>
            <w:sz w:val="22"/>
            <w:szCs w:val="22"/>
            <w:u w:val="single"/>
            <w:shd w:val="clear" w:color="auto" w:fill="FFFFFF"/>
          </w:rPr>
          <w:t>жарковскийвестник</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п.г.т. Жарковский,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73" w:history="1">
        <w:proofErr w:type="spellStart"/>
        <w:r w:rsidRPr="00673E35">
          <w:rPr>
            <w:rFonts w:ascii="Arial" w:eastAsia="Arial" w:hAnsi="Arial" w:cs="Arial"/>
            <w:color w:val="0000FF"/>
            <w:sz w:val="22"/>
            <w:szCs w:val="22"/>
            <w:u w:val="single"/>
            <w:shd w:val="clear" w:color="auto" w:fill="FFFFFF"/>
          </w:rPr>
          <w:t>Зубцовская</w:t>
        </w:r>
        <w:proofErr w:type="spellEnd"/>
        <w:r w:rsidRPr="00673E35">
          <w:rPr>
            <w:rFonts w:ascii="Arial" w:eastAsia="Arial" w:hAnsi="Arial" w:cs="Arial"/>
            <w:color w:val="0000FF"/>
            <w:sz w:val="22"/>
            <w:szCs w:val="22"/>
            <w:u w:val="single"/>
            <w:shd w:val="clear" w:color="auto" w:fill="FFFFFF"/>
          </w:rPr>
          <w:t xml:space="preserve"> жизнь (</w:t>
        </w:r>
        <w:proofErr w:type="spellStart"/>
        <w:r w:rsidRPr="00673E35">
          <w:rPr>
            <w:rFonts w:ascii="Arial" w:eastAsia="Arial" w:hAnsi="Arial" w:cs="Arial"/>
            <w:color w:val="0000FF"/>
            <w:sz w:val="22"/>
            <w:szCs w:val="22"/>
            <w:u w:val="single"/>
            <w:shd w:val="clear" w:color="auto" w:fill="FFFFFF"/>
          </w:rPr>
          <w:t>зубцовскаяжизнь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Зубцов,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74" w:history="1">
        <w:proofErr w:type="spellStart"/>
        <w:r w:rsidRPr="00673E35">
          <w:rPr>
            <w:rFonts w:ascii="Arial" w:eastAsia="Arial" w:hAnsi="Arial" w:cs="Arial"/>
            <w:color w:val="0000FF"/>
            <w:sz w:val="22"/>
            <w:szCs w:val="22"/>
            <w:u w:val="single"/>
            <w:shd w:val="clear" w:color="auto" w:fill="FFFFFF"/>
          </w:rPr>
          <w:t>Спировские</w:t>
        </w:r>
        <w:proofErr w:type="spellEnd"/>
        <w:r w:rsidRPr="00673E35">
          <w:rPr>
            <w:rFonts w:ascii="Arial" w:eastAsia="Arial" w:hAnsi="Arial" w:cs="Arial"/>
            <w:color w:val="0000FF"/>
            <w:sz w:val="22"/>
            <w:szCs w:val="22"/>
            <w:u w:val="single"/>
            <w:shd w:val="clear" w:color="auto" w:fill="FFFFFF"/>
          </w:rPr>
          <w:t xml:space="preserve"> известия (</w:t>
        </w:r>
        <w:proofErr w:type="spellStart"/>
        <w:r w:rsidRPr="00673E35">
          <w:rPr>
            <w:rFonts w:ascii="Arial" w:eastAsia="Arial" w:hAnsi="Arial" w:cs="Arial"/>
            <w:color w:val="0000FF"/>
            <w:sz w:val="22"/>
            <w:szCs w:val="22"/>
            <w:u w:val="single"/>
            <w:shd w:val="clear" w:color="auto" w:fill="FFFFFF"/>
          </w:rPr>
          <w:t>спировскиеизвестия</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Спирово,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75" w:history="1">
        <w:r w:rsidRPr="00673E35">
          <w:rPr>
            <w:rFonts w:ascii="Arial" w:eastAsia="Arial" w:hAnsi="Arial" w:cs="Arial"/>
            <w:color w:val="0000FF"/>
            <w:sz w:val="22"/>
            <w:szCs w:val="22"/>
            <w:u w:val="single"/>
            <w:shd w:val="clear" w:color="auto" w:fill="FFFFFF"/>
          </w:rPr>
          <w:t>Авангард (</w:t>
        </w:r>
        <w:proofErr w:type="spellStart"/>
        <w:r w:rsidRPr="00673E35">
          <w:rPr>
            <w:rFonts w:ascii="Arial" w:eastAsia="Arial" w:hAnsi="Arial" w:cs="Arial"/>
            <w:color w:val="0000FF"/>
            <w:sz w:val="22"/>
            <w:szCs w:val="22"/>
            <w:u w:val="single"/>
            <w:shd w:val="clear" w:color="auto" w:fill="FFFFFF"/>
          </w:rPr>
          <w:t>авангард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Западная Двина,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76" w:history="1">
        <w:r w:rsidRPr="00673E35">
          <w:rPr>
            <w:rFonts w:ascii="Arial" w:eastAsia="Arial" w:hAnsi="Arial" w:cs="Arial"/>
            <w:color w:val="0000FF"/>
            <w:sz w:val="22"/>
            <w:szCs w:val="22"/>
            <w:u w:val="single"/>
            <w:shd w:val="clear" w:color="auto" w:fill="FFFFFF"/>
          </w:rPr>
          <w:t>Вперед (</w:t>
        </w:r>
        <w:proofErr w:type="spellStart"/>
        <w:r w:rsidRPr="00673E35">
          <w:rPr>
            <w:rFonts w:ascii="Arial" w:eastAsia="Arial" w:hAnsi="Arial" w:cs="Arial"/>
            <w:color w:val="0000FF"/>
            <w:sz w:val="22"/>
            <w:szCs w:val="22"/>
            <w:u w:val="single"/>
            <w:shd w:val="clear" w:color="auto" w:fill="FFFFFF"/>
          </w:rPr>
          <w:t>вперед</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Калязин,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77" w:history="1">
        <w:r w:rsidRPr="00673E35">
          <w:rPr>
            <w:rFonts w:ascii="Arial" w:eastAsia="Arial" w:hAnsi="Arial" w:cs="Arial"/>
            <w:color w:val="0000FF"/>
            <w:sz w:val="22"/>
            <w:szCs w:val="22"/>
            <w:u w:val="single"/>
            <w:shd w:val="clear" w:color="auto" w:fill="FFFFFF"/>
          </w:rPr>
          <w:t>Новая жизнь (</w:t>
        </w:r>
        <w:proofErr w:type="spellStart"/>
        <w:r w:rsidRPr="00673E35">
          <w:rPr>
            <w:rFonts w:ascii="Arial" w:eastAsia="Arial" w:hAnsi="Arial" w:cs="Arial"/>
            <w:color w:val="0000FF"/>
            <w:sz w:val="22"/>
            <w:szCs w:val="22"/>
            <w:u w:val="single"/>
            <w:shd w:val="clear" w:color="auto" w:fill="FFFFFF"/>
          </w:rPr>
          <w:t>новаяжизнь</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Бологое,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78" w:history="1">
        <w:r w:rsidRPr="00673E35">
          <w:rPr>
            <w:rFonts w:ascii="Arial" w:eastAsia="Arial" w:hAnsi="Arial" w:cs="Arial"/>
            <w:color w:val="0000FF"/>
            <w:sz w:val="22"/>
            <w:szCs w:val="22"/>
            <w:u w:val="single"/>
            <w:shd w:val="clear" w:color="auto" w:fill="FFFFFF"/>
          </w:rPr>
          <w:t>Коммунар (</w:t>
        </w:r>
        <w:proofErr w:type="spellStart"/>
        <w:r w:rsidRPr="00673E35">
          <w:rPr>
            <w:rFonts w:ascii="Arial" w:eastAsia="Arial" w:hAnsi="Arial" w:cs="Arial"/>
            <w:color w:val="0000FF"/>
            <w:sz w:val="22"/>
            <w:szCs w:val="22"/>
            <w:u w:val="single"/>
            <w:shd w:val="clear" w:color="auto" w:fill="FFFFFF"/>
          </w:rPr>
          <w:t>коммунар</w:t>
        </w:r>
        <w:proofErr w:type="gramStart"/>
        <w:r w:rsidRPr="00673E35">
          <w:rPr>
            <w:rFonts w:ascii="Arial" w:eastAsia="Arial" w:hAnsi="Arial" w:cs="Arial"/>
            <w:color w:val="0000FF"/>
            <w:sz w:val="22"/>
            <w:szCs w:val="22"/>
            <w:u w:val="single"/>
            <w:shd w:val="clear" w:color="auto" w:fill="FFFFFF"/>
          </w:rPr>
          <w:t>.т</w:t>
        </w:r>
        <w:proofErr w:type="gramEnd"/>
        <w:r w:rsidRPr="00673E35">
          <w:rPr>
            <w:rFonts w:ascii="Arial" w:eastAsia="Arial" w:hAnsi="Arial" w:cs="Arial"/>
            <w:color w:val="0000FF"/>
            <w:sz w:val="22"/>
            <w:szCs w:val="22"/>
            <w:u w:val="single"/>
            <w:shd w:val="clear" w:color="auto" w:fill="FFFFFF"/>
          </w:rPr>
          <w:t>верскаяобласть.рф</w:t>
        </w:r>
        <w:proofErr w:type="spellEnd"/>
        <w:r w:rsidRPr="00673E35">
          <w:rPr>
            <w:rFonts w:ascii="Arial" w:eastAsia="Arial" w:hAnsi="Arial" w:cs="Arial"/>
            <w:color w:val="0000FF"/>
            <w:sz w:val="22"/>
            <w:szCs w:val="22"/>
            <w:u w:val="single"/>
            <w:shd w:val="clear" w:color="auto" w:fill="FFFFFF"/>
          </w:rPr>
          <w:t>), п. Фирово,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79" w:history="1">
        <w:r w:rsidRPr="00673E35">
          <w:rPr>
            <w:rFonts w:ascii="Arial" w:eastAsia="Arial" w:hAnsi="Arial" w:cs="Arial"/>
            <w:color w:val="0000FF"/>
            <w:sz w:val="22"/>
            <w:szCs w:val="22"/>
            <w:u w:val="single"/>
            <w:shd w:val="clear" w:color="auto" w:fill="FFFFFF"/>
          </w:rPr>
          <w:t>Тверская жизнь (tverlife.ru), Тверь, 24 февраля 2022</w:t>
        </w:r>
      </w:hyperlink>
    </w:p>
    <w:p w:rsidR="00673E35" w:rsidRPr="00673E35" w:rsidRDefault="00673E35" w:rsidP="00673E35">
      <w:pPr>
        <w:numPr>
          <w:ilvl w:val="0"/>
          <w:numId w:val="10"/>
        </w:numPr>
        <w:tabs>
          <w:tab w:val="left" w:pos="0"/>
        </w:tabs>
        <w:ind w:left="-142" w:firstLine="0"/>
        <w:rPr>
          <w:rFonts w:ascii="Arial" w:eastAsia="Arial" w:hAnsi="Arial" w:cs="Arial"/>
          <w:color w:val="0000FF"/>
          <w:sz w:val="22"/>
          <w:szCs w:val="22"/>
          <w:shd w:val="clear" w:color="auto" w:fill="FFFFFF"/>
        </w:rPr>
      </w:pPr>
      <w:hyperlink r:id="rId280" w:history="1">
        <w:r w:rsidRPr="00673E35">
          <w:rPr>
            <w:rFonts w:ascii="Arial" w:eastAsia="Arial" w:hAnsi="Arial" w:cs="Arial"/>
            <w:color w:val="0000FF"/>
            <w:sz w:val="22"/>
            <w:szCs w:val="22"/>
            <w:u w:val="single"/>
            <w:shd w:val="clear" w:color="auto" w:fill="FFFFFF"/>
          </w:rPr>
          <w:t>Новости Твери (tver-news.net), Тверь, 24 февраля 2022</w:t>
        </w:r>
      </w:hyperlink>
    </w:p>
    <w:p w:rsidR="00673E35" w:rsidRPr="00673E35" w:rsidRDefault="00673E35" w:rsidP="00673E35">
      <w:pPr>
        <w:tabs>
          <w:tab w:val="left" w:pos="0"/>
        </w:tabs>
        <w:ind w:left="-142"/>
        <w:jc w:val="right"/>
        <w:rPr>
          <w:rFonts w:ascii="Arial" w:eastAsia="Arial" w:hAnsi="Arial" w:cs="Arial"/>
          <w:color w:val="0000FF"/>
          <w:sz w:val="22"/>
          <w:szCs w:val="22"/>
          <w:shd w:val="clear" w:color="auto" w:fill="FFFFFF"/>
        </w:rPr>
      </w:pPr>
      <w:hyperlink w:anchor="tabtxt_1575050_1927257279" w:history="1">
        <w:r w:rsidRPr="00673E35">
          <w:rPr>
            <w:rFonts w:ascii="Arial" w:eastAsia="Arial" w:hAnsi="Arial" w:cs="Arial"/>
            <w:color w:val="0000FF"/>
            <w:sz w:val="22"/>
            <w:szCs w:val="22"/>
            <w:u w:val="single"/>
            <w:shd w:val="clear" w:color="auto" w:fill="FFFFFF"/>
          </w:rPr>
          <w:t>К заголовкам сообщений</w:t>
        </w:r>
      </w:hyperlink>
    </w:p>
    <w:p w:rsidR="00673E35" w:rsidRPr="00673E35" w:rsidRDefault="00673E35" w:rsidP="00673E35">
      <w:pPr>
        <w:tabs>
          <w:tab w:val="left" w:pos="0"/>
        </w:tabs>
        <w:ind w:left="-142"/>
        <w:rPr>
          <w:rFonts w:ascii="Arial" w:eastAsia="Arial" w:hAnsi="Arial" w:cs="Arial"/>
          <w:b/>
          <w:color w:val="000000"/>
          <w:sz w:val="22"/>
          <w:szCs w:val="22"/>
          <w:shd w:val="clear" w:color="auto" w:fill="FFFFFF"/>
        </w:rPr>
      </w:pPr>
      <w:r w:rsidRPr="00673E35">
        <w:rPr>
          <w:rFonts w:ascii="Arial" w:eastAsia="Arial" w:hAnsi="Arial" w:cs="Arial"/>
          <w:b/>
          <w:color w:val="000000"/>
          <w:sz w:val="22"/>
          <w:szCs w:val="22"/>
          <w:shd w:val="clear" w:color="auto" w:fill="FFFFFF"/>
        </w:rPr>
        <w:t>Г</w:t>
      </w:r>
      <w:proofErr w:type="gramStart"/>
      <w:r w:rsidRPr="00673E35">
        <w:rPr>
          <w:rFonts w:ascii="Arial" w:eastAsia="Arial" w:hAnsi="Arial" w:cs="Arial"/>
          <w:b/>
          <w:color w:val="000000"/>
          <w:sz w:val="22"/>
          <w:szCs w:val="22"/>
          <w:shd w:val="clear" w:color="auto" w:fill="FFFFFF"/>
        </w:rPr>
        <w:t>ТРК Тв</w:t>
      </w:r>
      <w:proofErr w:type="gramEnd"/>
      <w:r w:rsidRPr="00673E35">
        <w:rPr>
          <w:rFonts w:ascii="Arial" w:eastAsia="Arial" w:hAnsi="Arial" w:cs="Arial"/>
          <w:b/>
          <w:color w:val="000000"/>
          <w:sz w:val="22"/>
          <w:szCs w:val="22"/>
          <w:shd w:val="clear" w:color="auto" w:fill="FFFFFF"/>
        </w:rPr>
        <w:t>ерь, Тверь, 24 февраля 2022</w:t>
      </w:r>
    </w:p>
    <w:p w:rsidR="00673E35" w:rsidRPr="00673E35" w:rsidRDefault="00673E35" w:rsidP="00673E35">
      <w:pPr>
        <w:tabs>
          <w:tab w:val="left" w:pos="0"/>
        </w:tabs>
        <w:ind w:left="-142"/>
        <w:jc w:val="both"/>
        <w:outlineLvl w:val="1"/>
        <w:rPr>
          <w:rFonts w:ascii="Arial" w:eastAsia="Arial" w:hAnsi="Arial" w:cs="Arial"/>
          <w:color w:val="000000"/>
          <w:sz w:val="22"/>
          <w:szCs w:val="22"/>
          <w:shd w:val="clear" w:color="auto" w:fill="FFFFFF"/>
        </w:rPr>
      </w:pPr>
      <w:bookmarkStart w:id="32" w:name="ant_1575050_1926710931"/>
      <w:r w:rsidRPr="00673E35">
        <w:rPr>
          <w:rFonts w:ascii="Arial" w:eastAsia="Arial" w:hAnsi="Arial" w:cs="Arial"/>
          <w:color w:val="000000"/>
          <w:sz w:val="22"/>
          <w:szCs w:val="22"/>
          <w:shd w:val="clear" w:color="auto" w:fill="FFFFFF"/>
        </w:rPr>
        <w:t>ТВЕРЬ ОТМЕТИЛА ДЕНЬ ЗАЩИТНИКА ОТЕЧЕСТВА</w:t>
      </w:r>
      <w:bookmarkEnd w:id="32"/>
    </w:p>
    <w:p w:rsidR="00673E35" w:rsidRPr="00673E35" w:rsidRDefault="00673E35" w:rsidP="00673E35">
      <w:pPr>
        <w:tabs>
          <w:tab w:val="left" w:pos="0"/>
        </w:tabs>
        <w:ind w:left="-142"/>
        <w:jc w:val="both"/>
        <w:rPr>
          <w:rFonts w:ascii="Arial" w:eastAsia="Arial" w:hAnsi="Arial" w:cs="Arial"/>
          <w:color w:val="000000"/>
          <w:sz w:val="22"/>
          <w:szCs w:val="22"/>
          <w:shd w:val="clear" w:color="auto" w:fill="FFFFFF"/>
        </w:rPr>
      </w:pPr>
      <w:r w:rsidRPr="00673E35">
        <w:rPr>
          <w:rFonts w:ascii="Arial" w:eastAsia="Arial" w:hAnsi="Arial" w:cs="Arial"/>
          <w:color w:val="000000"/>
          <w:sz w:val="22"/>
          <w:szCs w:val="22"/>
          <w:shd w:val="clear" w:color="auto" w:fill="FFFFFF"/>
        </w:rPr>
        <w:t xml:space="preserve">В окружении трех участников Великой Отечественной войны губернатор </w:t>
      </w:r>
      <w:r w:rsidRPr="00673E35">
        <w:rPr>
          <w:rFonts w:ascii="Arial" w:eastAsia="Arial" w:hAnsi="Arial" w:cs="Arial"/>
          <w:color w:val="000000"/>
          <w:sz w:val="22"/>
          <w:szCs w:val="22"/>
          <w:shd w:val="clear" w:color="auto" w:fill="C0C0C0"/>
        </w:rPr>
        <w:t>Игорь Руденя</w:t>
      </w:r>
      <w:r w:rsidRPr="00673E35">
        <w:rPr>
          <w:rFonts w:ascii="Arial" w:eastAsia="Arial" w:hAnsi="Arial" w:cs="Arial"/>
          <w:color w:val="000000"/>
          <w:sz w:val="22"/>
          <w:szCs w:val="22"/>
          <w:shd w:val="clear" w:color="auto" w:fill="FFFFFF"/>
        </w:rPr>
        <w:t xml:space="preserve"> возложил цветы к подножию Обелиска Победы... А накануне праздника губернатор </w:t>
      </w:r>
      <w:r w:rsidRPr="00673E35">
        <w:rPr>
          <w:rFonts w:ascii="Arial" w:eastAsia="Arial" w:hAnsi="Arial" w:cs="Arial"/>
          <w:color w:val="000000"/>
          <w:sz w:val="22"/>
          <w:szCs w:val="22"/>
          <w:shd w:val="clear" w:color="auto" w:fill="C0C0C0"/>
        </w:rPr>
        <w:t>Игорь Руденя</w:t>
      </w:r>
      <w:r w:rsidRPr="00673E35">
        <w:rPr>
          <w:rFonts w:ascii="Arial" w:eastAsia="Arial" w:hAnsi="Arial" w:cs="Arial"/>
          <w:color w:val="000000"/>
          <w:sz w:val="22"/>
          <w:szCs w:val="22"/>
          <w:shd w:val="clear" w:color="auto" w:fill="FFFFFF"/>
        </w:rPr>
        <w:t xml:space="preserve"> вручил государственные и областные награды тем, кто в наше мирное время спасает, помогает, защищает и оберегает, достойно продолжает военные многовековые традиции...</w:t>
      </w:r>
    </w:p>
    <w:p w:rsidR="00673E35" w:rsidRPr="00673E35" w:rsidRDefault="00673E35" w:rsidP="00673E35">
      <w:pPr>
        <w:tabs>
          <w:tab w:val="left" w:pos="0"/>
        </w:tabs>
        <w:ind w:left="-142"/>
        <w:rPr>
          <w:rFonts w:ascii="Arial" w:eastAsia="Arial" w:hAnsi="Arial" w:cs="Arial"/>
          <w:color w:val="0000FF"/>
          <w:sz w:val="22"/>
          <w:szCs w:val="22"/>
          <w:shd w:val="clear" w:color="auto" w:fill="FFFFFF"/>
        </w:rPr>
      </w:pPr>
      <w:hyperlink r:id="rId281" w:history="1">
        <w:r w:rsidRPr="00673E35">
          <w:rPr>
            <w:rFonts w:ascii="Arial" w:eastAsia="Arial" w:hAnsi="Arial" w:cs="Arial"/>
            <w:color w:val="0000FF"/>
            <w:sz w:val="22"/>
            <w:szCs w:val="22"/>
            <w:u w:val="single"/>
            <w:shd w:val="clear" w:color="auto" w:fill="FFFFFF"/>
          </w:rPr>
          <w:t>https://xn----ctbbkcp3ddjc7i.xn--p1ai/</w:t>
        </w:r>
        <w:proofErr w:type="spellStart"/>
        <w:r w:rsidRPr="00673E35">
          <w:rPr>
            <w:rFonts w:ascii="Arial" w:eastAsia="Arial" w:hAnsi="Arial" w:cs="Arial"/>
            <w:color w:val="0000FF"/>
            <w:sz w:val="22"/>
            <w:szCs w:val="22"/>
            <w:u w:val="single"/>
            <w:shd w:val="clear" w:color="auto" w:fill="FFFFFF"/>
          </w:rPr>
          <w:t>dailynews</w:t>
        </w:r>
        <w:proofErr w:type="spellEnd"/>
        <w:r w:rsidRPr="00673E35">
          <w:rPr>
            <w:rFonts w:ascii="Arial" w:eastAsia="Arial" w:hAnsi="Arial" w:cs="Arial"/>
            <w:color w:val="0000FF"/>
            <w:sz w:val="22"/>
            <w:szCs w:val="22"/>
            <w:u w:val="single"/>
            <w:shd w:val="clear" w:color="auto" w:fill="FFFFFF"/>
          </w:rPr>
          <w:t>/</w:t>
        </w:r>
        <w:proofErr w:type="spellStart"/>
        <w:r w:rsidRPr="00673E35">
          <w:rPr>
            <w:rFonts w:ascii="Arial" w:eastAsia="Arial" w:hAnsi="Arial" w:cs="Arial"/>
            <w:color w:val="0000FF"/>
            <w:sz w:val="22"/>
            <w:szCs w:val="22"/>
            <w:u w:val="single"/>
            <w:shd w:val="clear" w:color="auto" w:fill="FFFFFF"/>
          </w:rPr>
          <w:t>tver-otmetila-den-zashchitnika-otechestva</w:t>
        </w:r>
        <w:proofErr w:type="spellEnd"/>
        <w:r w:rsidRPr="00673E35">
          <w:rPr>
            <w:rFonts w:ascii="Arial" w:eastAsia="Arial" w:hAnsi="Arial" w:cs="Arial"/>
            <w:color w:val="0000FF"/>
            <w:sz w:val="22"/>
            <w:szCs w:val="22"/>
            <w:u w:val="single"/>
            <w:shd w:val="clear" w:color="auto" w:fill="FFFFFF"/>
          </w:rPr>
          <w:t>/</w:t>
        </w:r>
      </w:hyperlink>
    </w:p>
    <w:p w:rsidR="00673E35" w:rsidRPr="00673E35" w:rsidRDefault="00673E35" w:rsidP="00673E35">
      <w:pPr>
        <w:tabs>
          <w:tab w:val="left" w:pos="0"/>
        </w:tabs>
        <w:ind w:left="-142"/>
        <w:rPr>
          <w:rFonts w:ascii="Arial" w:eastAsia="Arial" w:hAnsi="Arial" w:cs="Arial"/>
          <w:color w:val="000000"/>
          <w:sz w:val="22"/>
          <w:szCs w:val="22"/>
          <w:u w:val="single"/>
          <w:shd w:val="clear" w:color="auto" w:fill="FFFFFF"/>
        </w:rPr>
      </w:pPr>
      <w:r w:rsidRPr="00673E35">
        <w:rPr>
          <w:rFonts w:ascii="Arial" w:eastAsia="Arial" w:hAnsi="Arial" w:cs="Arial"/>
          <w:color w:val="000000"/>
          <w:sz w:val="22"/>
          <w:szCs w:val="22"/>
          <w:u w:val="single"/>
          <w:shd w:val="clear" w:color="auto" w:fill="FFFFFF"/>
        </w:rPr>
        <w:t>Сообщения по событию:</w:t>
      </w:r>
    </w:p>
    <w:p w:rsidR="00673E35" w:rsidRPr="00673E35" w:rsidRDefault="00673E35" w:rsidP="00673E35">
      <w:pPr>
        <w:numPr>
          <w:ilvl w:val="0"/>
          <w:numId w:val="11"/>
        </w:numPr>
        <w:tabs>
          <w:tab w:val="left" w:pos="0"/>
        </w:tabs>
        <w:ind w:left="-142" w:firstLine="0"/>
        <w:rPr>
          <w:rFonts w:ascii="Arial" w:eastAsia="Arial" w:hAnsi="Arial" w:cs="Arial"/>
          <w:color w:val="0000FF"/>
          <w:sz w:val="22"/>
          <w:szCs w:val="22"/>
          <w:shd w:val="clear" w:color="auto" w:fill="FFFFFF"/>
        </w:rPr>
      </w:pPr>
      <w:hyperlink r:id="rId282" w:history="1">
        <w:r w:rsidRPr="00673E35">
          <w:rPr>
            <w:rFonts w:ascii="Arial" w:eastAsia="Arial" w:hAnsi="Arial" w:cs="Arial"/>
            <w:color w:val="0000FF"/>
            <w:sz w:val="22"/>
            <w:szCs w:val="22"/>
            <w:u w:val="single"/>
            <w:shd w:val="clear" w:color="auto" w:fill="FFFFFF"/>
          </w:rPr>
          <w:t>ТГМУ (</w:t>
        </w:r>
        <w:proofErr w:type="spellStart"/>
        <w:r w:rsidRPr="00673E35">
          <w:rPr>
            <w:rFonts w:ascii="Arial" w:eastAsia="Arial" w:hAnsi="Arial" w:cs="Arial"/>
            <w:color w:val="0000FF"/>
            <w:sz w:val="22"/>
            <w:szCs w:val="22"/>
            <w:u w:val="single"/>
            <w:shd w:val="clear" w:color="auto" w:fill="FFFFFF"/>
          </w:rPr>
          <w:t>tvgmu.ru</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numPr>
          <w:ilvl w:val="0"/>
          <w:numId w:val="11"/>
        </w:numPr>
        <w:tabs>
          <w:tab w:val="left" w:pos="0"/>
        </w:tabs>
        <w:ind w:left="-142" w:firstLine="0"/>
        <w:rPr>
          <w:rFonts w:ascii="Arial" w:eastAsia="Arial" w:hAnsi="Arial" w:cs="Arial"/>
          <w:color w:val="0000FF"/>
          <w:sz w:val="22"/>
          <w:szCs w:val="22"/>
          <w:shd w:val="clear" w:color="auto" w:fill="FFFFFF"/>
        </w:rPr>
      </w:pPr>
      <w:hyperlink r:id="rId283" w:history="1">
        <w:r w:rsidRPr="00673E35">
          <w:rPr>
            <w:rFonts w:ascii="Arial" w:eastAsia="Arial" w:hAnsi="Arial" w:cs="Arial"/>
            <w:color w:val="0000FF"/>
            <w:sz w:val="22"/>
            <w:szCs w:val="22"/>
            <w:u w:val="single"/>
            <w:shd w:val="clear" w:color="auto" w:fill="FFFFFF"/>
          </w:rPr>
          <w:t>Знамя (kuvznama.ru), Кувшиново, 24 февраля 2022</w:t>
        </w:r>
      </w:hyperlink>
    </w:p>
    <w:p w:rsidR="00673E35" w:rsidRPr="00673E35" w:rsidRDefault="00673E35" w:rsidP="00673E35">
      <w:pPr>
        <w:numPr>
          <w:ilvl w:val="0"/>
          <w:numId w:val="11"/>
        </w:numPr>
        <w:tabs>
          <w:tab w:val="left" w:pos="0"/>
        </w:tabs>
        <w:ind w:left="-142" w:firstLine="0"/>
        <w:rPr>
          <w:rFonts w:ascii="Arial" w:eastAsia="Arial" w:hAnsi="Arial" w:cs="Arial"/>
          <w:color w:val="0000FF"/>
          <w:sz w:val="22"/>
          <w:szCs w:val="22"/>
          <w:shd w:val="clear" w:color="auto" w:fill="FFFFFF"/>
        </w:rPr>
      </w:pPr>
      <w:hyperlink r:id="rId284" w:history="1">
        <w:r w:rsidRPr="00673E35">
          <w:rPr>
            <w:rFonts w:ascii="Arial" w:eastAsia="Arial" w:hAnsi="Arial" w:cs="Arial"/>
            <w:color w:val="0000FF"/>
            <w:sz w:val="22"/>
            <w:szCs w:val="22"/>
            <w:u w:val="single"/>
            <w:shd w:val="clear" w:color="auto" w:fill="FFFFFF"/>
          </w:rPr>
          <w:t>Тверской проспект (tp.tver.ru), Тверь, 24 февраля 2022</w:t>
        </w:r>
      </w:hyperlink>
    </w:p>
    <w:p w:rsidR="00673E35" w:rsidRPr="00673E35" w:rsidRDefault="00673E35" w:rsidP="00673E35">
      <w:pPr>
        <w:numPr>
          <w:ilvl w:val="0"/>
          <w:numId w:val="11"/>
        </w:numPr>
        <w:tabs>
          <w:tab w:val="left" w:pos="0"/>
        </w:tabs>
        <w:ind w:left="-142" w:firstLine="0"/>
        <w:rPr>
          <w:rFonts w:ascii="Arial" w:eastAsia="Arial" w:hAnsi="Arial" w:cs="Arial"/>
          <w:color w:val="0000FF"/>
          <w:sz w:val="22"/>
          <w:szCs w:val="22"/>
          <w:shd w:val="clear" w:color="auto" w:fill="FFFFFF"/>
          <w:lang w:val="en-US"/>
        </w:rPr>
      </w:pPr>
      <w:hyperlink r:id="rId285" w:history="1">
        <w:r w:rsidRPr="00673E35">
          <w:rPr>
            <w:rFonts w:ascii="Arial" w:eastAsia="Arial" w:hAnsi="Arial" w:cs="Arial"/>
            <w:color w:val="0000FF"/>
            <w:sz w:val="22"/>
            <w:szCs w:val="22"/>
            <w:u w:val="single"/>
            <w:shd w:val="clear" w:color="auto" w:fill="FFFFFF"/>
            <w:lang w:val="en-US"/>
          </w:rPr>
          <w:t xml:space="preserve">PANORAMA PRO (panoramapro.ru), </w:t>
        </w:r>
        <w:r w:rsidRPr="00673E35">
          <w:rPr>
            <w:rFonts w:ascii="Arial" w:eastAsia="Arial" w:hAnsi="Arial" w:cs="Arial"/>
            <w:color w:val="0000FF"/>
            <w:sz w:val="22"/>
            <w:szCs w:val="22"/>
            <w:u w:val="single"/>
            <w:shd w:val="clear" w:color="auto" w:fill="FFFFFF"/>
          </w:rPr>
          <w:t>Тверь</w:t>
        </w:r>
        <w:r w:rsidRPr="00673E35">
          <w:rPr>
            <w:rFonts w:ascii="Arial" w:eastAsia="Arial" w:hAnsi="Arial" w:cs="Arial"/>
            <w:color w:val="0000FF"/>
            <w:sz w:val="22"/>
            <w:szCs w:val="22"/>
            <w:u w:val="single"/>
            <w:shd w:val="clear" w:color="auto" w:fill="FFFFFF"/>
            <w:lang w:val="en-US"/>
          </w:rPr>
          <w:t xml:space="preserve">, 24 </w:t>
        </w:r>
        <w:r w:rsidRPr="00673E35">
          <w:rPr>
            <w:rFonts w:ascii="Arial" w:eastAsia="Arial" w:hAnsi="Arial" w:cs="Arial"/>
            <w:color w:val="0000FF"/>
            <w:sz w:val="22"/>
            <w:szCs w:val="22"/>
            <w:u w:val="single"/>
            <w:shd w:val="clear" w:color="auto" w:fill="FFFFFF"/>
          </w:rPr>
          <w:t>февраля</w:t>
        </w:r>
        <w:r w:rsidRPr="00673E35">
          <w:rPr>
            <w:rFonts w:ascii="Arial" w:eastAsia="Arial" w:hAnsi="Arial" w:cs="Arial"/>
            <w:color w:val="0000FF"/>
            <w:sz w:val="22"/>
            <w:szCs w:val="22"/>
            <w:u w:val="single"/>
            <w:shd w:val="clear" w:color="auto" w:fill="FFFFFF"/>
            <w:lang w:val="en-US"/>
          </w:rPr>
          <w:t xml:space="preserve"> 2022</w:t>
        </w:r>
      </w:hyperlink>
    </w:p>
    <w:p w:rsidR="00673E35" w:rsidRPr="00673E35" w:rsidRDefault="00673E35" w:rsidP="00673E35">
      <w:pPr>
        <w:numPr>
          <w:ilvl w:val="0"/>
          <w:numId w:val="11"/>
        </w:numPr>
        <w:tabs>
          <w:tab w:val="left" w:pos="0"/>
        </w:tabs>
        <w:ind w:left="-142" w:firstLine="0"/>
        <w:rPr>
          <w:rFonts w:ascii="Arial" w:eastAsia="Arial" w:hAnsi="Arial" w:cs="Arial"/>
          <w:color w:val="0000FF"/>
          <w:sz w:val="22"/>
          <w:szCs w:val="22"/>
          <w:shd w:val="clear" w:color="auto" w:fill="FFFFFF"/>
          <w:lang w:val="en-US"/>
        </w:rPr>
      </w:pPr>
      <w:hyperlink r:id="rId286" w:history="1">
        <w:proofErr w:type="spellStart"/>
        <w:r w:rsidRPr="00673E35">
          <w:rPr>
            <w:rFonts w:ascii="Arial" w:eastAsia="Arial" w:hAnsi="Arial" w:cs="Arial"/>
            <w:color w:val="0000FF"/>
            <w:sz w:val="22"/>
            <w:szCs w:val="22"/>
            <w:u w:val="single"/>
            <w:shd w:val="clear" w:color="auto" w:fill="FFFFFF"/>
          </w:rPr>
          <w:t>Бежецкая</w:t>
        </w:r>
        <w:proofErr w:type="spellEnd"/>
        <w:r w:rsidRPr="00673E35">
          <w:rPr>
            <w:rFonts w:ascii="Arial" w:eastAsia="Arial" w:hAnsi="Arial" w:cs="Arial"/>
            <w:color w:val="0000FF"/>
            <w:sz w:val="22"/>
            <w:szCs w:val="22"/>
            <w:u w:val="single"/>
            <w:shd w:val="clear" w:color="auto" w:fill="FFFFFF"/>
            <w:lang w:val="en-US"/>
          </w:rPr>
          <w:t xml:space="preserve"> </w:t>
        </w:r>
        <w:r w:rsidRPr="00673E35">
          <w:rPr>
            <w:rFonts w:ascii="Arial" w:eastAsia="Arial" w:hAnsi="Arial" w:cs="Arial"/>
            <w:color w:val="0000FF"/>
            <w:sz w:val="22"/>
            <w:szCs w:val="22"/>
            <w:u w:val="single"/>
            <w:shd w:val="clear" w:color="auto" w:fill="FFFFFF"/>
          </w:rPr>
          <w:t>жизнь</w:t>
        </w:r>
        <w:r w:rsidRPr="00673E35">
          <w:rPr>
            <w:rFonts w:ascii="Arial" w:eastAsia="Arial" w:hAnsi="Arial" w:cs="Arial"/>
            <w:color w:val="0000FF"/>
            <w:sz w:val="22"/>
            <w:szCs w:val="22"/>
            <w:u w:val="single"/>
            <w:shd w:val="clear" w:color="auto" w:fill="FFFFFF"/>
            <w:lang w:val="en-US"/>
          </w:rPr>
          <w:t xml:space="preserve"> (bzgazeta.ru), </w:t>
        </w:r>
        <w:r w:rsidRPr="00673E35">
          <w:rPr>
            <w:rFonts w:ascii="Arial" w:eastAsia="Arial" w:hAnsi="Arial" w:cs="Arial"/>
            <w:color w:val="0000FF"/>
            <w:sz w:val="22"/>
            <w:szCs w:val="22"/>
            <w:u w:val="single"/>
            <w:shd w:val="clear" w:color="auto" w:fill="FFFFFF"/>
          </w:rPr>
          <w:t>Бежецк</w:t>
        </w:r>
        <w:r w:rsidRPr="00673E35">
          <w:rPr>
            <w:rFonts w:ascii="Arial" w:eastAsia="Arial" w:hAnsi="Arial" w:cs="Arial"/>
            <w:color w:val="0000FF"/>
            <w:sz w:val="22"/>
            <w:szCs w:val="22"/>
            <w:u w:val="single"/>
            <w:shd w:val="clear" w:color="auto" w:fill="FFFFFF"/>
            <w:lang w:val="en-US"/>
          </w:rPr>
          <w:t xml:space="preserve">, 24 </w:t>
        </w:r>
        <w:r w:rsidRPr="00673E35">
          <w:rPr>
            <w:rFonts w:ascii="Arial" w:eastAsia="Arial" w:hAnsi="Arial" w:cs="Arial"/>
            <w:color w:val="0000FF"/>
            <w:sz w:val="22"/>
            <w:szCs w:val="22"/>
            <w:u w:val="single"/>
            <w:shd w:val="clear" w:color="auto" w:fill="FFFFFF"/>
          </w:rPr>
          <w:t>февраля</w:t>
        </w:r>
        <w:r w:rsidRPr="00673E35">
          <w:rPr>
            <w:rFonts w:ascii="Arial" w:eastAsia="Arial" w:hAnsi="Arial" w:cs="Arial"/>
            <w:color w:val="0000FF"/>
            <w:sz w:val="22"/>
            <w:szCs w:val="22"/>
            <w:u w:val="single"/>
            <w:shd w:val="clear" w:color="auto" w:fill="FFFFFF"/>
            <w:lang w:val="en-US"/>
          </w:rPr>
          <w:t xml:space="preserve"> 2022</w:t>
        </w:r>
      </w:hyperlink>
    </w:p>
    <w:p w:rsidR="00673E35" w:rsidRPr="00673E35" w:rsidRDefault="00673E35" w:rsidP="00673E35">
      <w:pPr>
        <w:numPr>
          <w:ilvl w:val="0"/>
          <w:numId w:val="11"/>
        </w:numPr>
        <w:tabs>
          <w:tab w:val="left" w:pos="0"/>
        </w:tabs>
        <w:ind w:left="-142" w:firstLine="0"/>
        <w:rPr>
          <w:rFonts w:ascii="Arial" w:eastAsia="Arial" w:hAnsi="Arial" w:cs="Arial"/>
          <w:color w:val="0000FF"/>
          <w:sz w:val="22"/>
          <w:szCs w:val="22"/>
          <w:shd w:val="clear" w:color="auto" w:fill="FFFFFF"/>
          <w:lang w:val="en-US"/>
        </w:rPr>
      </w:pPr>
      <w:hyperlink r:id="rId287" w:history="1">
        <w:r w:rsidRPr="00673E35">
          <w:rPr>
            <w:rFonts w:ascii="Arial" w:eastAsia="Arial" w:hAnsi="Arial" w:cs="Arial"/>
            <w:color w:val="0000FF"/>
            <w:sz w:val="22"/>
            <w:szCs w:val="22"/>
            <w:u w:val="single"/>
            <w:shd w:val="clear" w:color="auto" w:fill="FFFFFF"/>
          </w:rPr>
          <w:t>НИА</w:t>
        </w:r>
        <w:r w:rsidRPr="00673E35">
          <w:rPr>
            <w:rFonts w:ascii="Arial" w:eastAsia="Arial" w:hAnsi="Arial" w:cs="Arial"/>
            <w:color w:val="0000FF"/>
            <w:sz w:val="22"/>
            <w:szCs w:val="22"/>
            <w:u w:val="single"/>
            <w:shd w:val="clear" w:color="auto" w:fill="FFFFFF"/>
            <w:lang w:val="en-US"/>
          </w:rPr>
          <w:t xml:space="preserve"> </w:t>
        </w:r>
        <w:r w:rsidRPr="00673E35">
          <w:rPr>
            <w:rFonts w:ascii="Arial" w:eastAsia="Arial" w:hAnsi="Arial" w:cs="Arial"/>
            <w:color w:val="0000FF"/>
            <w:sz w:val="22"/>
            <w:szCs w:val="22"/>
            <w:u w:val="single"/>
            <w:shd w:val="clear" w:color="auto" w:fill="FFFFFF"/>
          </w:rPr>
          <w:t>Тверь</w:t>
        </w:r>
        <w:r w:rsidRPr="00673E35">
          <w:rPr>
            <w:rFonts w:ascii="Arial" w:eastAsia="Arial" w:hAnsi="Arial" w:cs="Arial"/>
            <w:color w:val="0000FF"/>
            <w:sz w:val="22"/>
            <w:szCs w:val="22"/>
            <w:u w:val="single"/>
            <w:shd w:val="clear" w:color="auto" w:fill="FFFFFF"/>
            <w:lang w:val="en-US"/>
          </w:rPr>
          <w:t xml:space="preserve"> (69rus.org), </w:t>
        </w:r>
        <w:r w:rsidRPr="00673E35">
          <w:rPr>
            <w:rFonts w:ascii="Arial" w:eastAsia="Arial" w:hAnsi="Arial" w:cs="Arial"/>
            <w:color w:val="0000FF"/>
            <w:sz w:val="22"/>
            <w:szCs w:val="22"/>
            <w:u w:val="single"/>
            <w:shd w:val="clear" w:color="auto" w:fill="FFFFFF"/>
          </w:rPr>
          <w:t>Тверь</w:t>
        </w:r>
        <w:r w:rsidRPr="00673E35">
          <w:rPr>
            <w:rFonts w:ascii="Arial" w:eastAsia="Arial" w:hAnsi="Arial" w:cs="Arial"/>
            <w:color w:val="0000FF"/>
            <w:sz w:val="22"/>
            <w:szCs w:val="22"/>
            <w:u w:val="single"/>
            <w:shd w:val="clear" w:color="auto" w:fill="FFFFFF"/>
            <w:lang w:val="en-US"/>
          </w:rPr>
          <w:t xml:space="preserve">, 24 </w:t>
        </w:r>
        <w:r w:rsidRPr="00673E35">
          <w:rPr>
            <w:rFonts w:ascii="Arial" w:eastAsia="Arial" w:hAnsi="Arial" w:cs="Arial"/>
            <w:color w:val="0000FF"/>
            <w:sz w:val="22"/>
            <w:szCs w:val="22"/>
            <w:u w:val="single"/>
            <w:shd w:val="clear" w:color="auto" w:fill="FFFFFF"/>
          </w:rPr>
          <w:t>февраля</w:t>
        </w:r>
        <w:r w:rsidRPr="00673E35">
          <w:rPr>
            <w:rFonts w:ascii="Arial" w:eastAsia="Arial" w:hAnsi="Arial" w:cs="Arial"/>
            <w:color w:val="0000FF"/>
            <w:sz w:val="22"/>
            <w:szCs w:val="22"/>
            <w:u w:val="single"/>
            <w:shd w:val="clear" w:color="auto" w:fill="FFFFFF"/>
            <w:lang w:val="en-US"/>
          </w:rPr>
          <w:t xml:space="preserve"> 2022</w:t>
        </w:r>
      </w:hyperlink>
    </w:p>
    <w:p w:rsidR="00673E35" w:rsidRPr="00673E35" w:rsidRDefault="00673E35" w:rsidP="00673E35">
      <w:pPr>
        <w:numPr>
          <w:ilvl w:val="0"/>
          <w:numId w:val="11"/>
        </w:numPr>
        <w:tabs>
          <w:tab w:val="left" w:pos="0"/>
        </w:tabs>
        <w:ind w:left="-142" w:firstLine="0"/>
        <w:rPr>
          <w:rFonts w:ascii="Arial" w:eastAsia="Arial" w:hAnsi="Arial" w:cs="Arial"/>
          <w:color w:val="0000FF"/>
          <w:sz w:val="22"/>
          <w:szCs w:val="22"/>
          <w:shd w:val="clear" w:color="auto" w:fill="FFFFFF"/>
          <w:lang w:val="en-US"/>
        </w:rPr>
      </w:pPr>
      <w:hyperlink r:id="rId288" w:history="1">
        <w:r w:rsidRPr="00673E35">
          <w:rPr>
            <w:rFonts w:ascii="Arial" w:eastAsia="Arial" w:hAnsi="Arial" w:cs="Arial"/>
            <w:color w:val="0000FF"/>
            <w:sz w:val="22"/>
            <w:szCs w:val="22"/>
            <w:u w:val="single"/>
            <w:shd w:val="clear" w:color="auto" w:fill="FFFFFF"/>
          </w:rPr>
          <w:t>НИА</w:t>
        </w:r>
        <w:r w:rsidRPr="00673E35">
          <w:rPr>
            <w:rFonts w:ascii="Arial" w:eastAsia="Arial" w:hAnsi="Arial" w:cs="Arial"/>
            <w:color w:val="0000FF"/>
            <w:sz w:val="22"/>
            <w:szCs w:val="22"/>
            <w:u w:val="single"/>
            <w:shd w:val="clear" w:color="auto" w:fill="FFFFFF"/>
            <w:lang w:val="en-US"/>
          </w:rPr>
          <w:t xml:space="preserve"> </w:t>
        </w:r>
        <w:r w:rsidRPr="00673E35">
          <w:rPr>
            <w:rFonts w:ascii="Arial" w:eastAsia="Arial" w:hAnsi="Arial" w:cs="Arial"/>
            <w:color w:val="0000FF"/>
            <w:sz w:val="22"/>
            <w:szCs w:val="22"/>
            <w:u w:val="single"/>
            <w:shd w:val="clear" w:color="auto" w:fill="FFFFFF"/>
          </w:rPr>
          <w:t>Тверь</w:t>
        </w:r>
        <w:r w:rsidRPr="00673E35">
          <w:rPr>
            <w:rFonts w:ascii="Arial" w:eastAsia="Arial" w:hAnsi="Arial" w:cs="Arial"/>
            <w:color w:val="0000FF"/>
            <w:sz w:val="22"/>
            <w:szCs w:val="22"/>
            <w:u w:val="single"/>
            <w:shd w:val="clear" w:color="auto" w:fill="FFFFFF"/>
            <w:lang w:val="en-US"/>
          </w:rPr>
          <w:t xml:space="preserve"> (69rus.org), </w:t>
        </w:r>
        <w:r w:rsidRPr="00673E35">
          <w:rPr>
            <w:rFonts w:ascii="Arial" w:eastAsia="Arial" w:hAnsi="Arial" w:cs="Arial"/>
            <w:color w:val="0000FF"/>
            <w:sz w:val="22"/>
            <w:szCs w:val="22"/>
            <w:u w:val="single"/>
            <w:shd w:val="clear" w:color="auto" w:fill="FFFFFF"/>
          </w:rPr>
          <w:t>Тверь</w:t>
        </w:r>
        <w:r w:rsidRPr="00673E35">
          <w:rPr>
            <w:rFonts w:ascii="Arial" w:eastAsia="Arial" w:hAnsi="Arial" w:cs="Arial"/>
            <w:color w:val="0000FF"/>
            <w:sz w:val="22"/>
            <w:szCs w:val="22"/>
            <w:u w:val="single"/>
            <w:shd w:val="clear" w:color="auto" w:fill="FFFFFF"/>
            <w:lang w:val="en-US"/>
          </w:rPr>
          <w:t xml:space="preserve">, 24 </w:t>
        </w:r>
        <w:r w:rsidRPr="00673E35">
          <w:rPr>
            <w:rFonts w:ascii="Arial" w:eastAsia="Arial" w:hAnsi="Arial" w:cs="Arial"/>
            <w:color w:val="0000FF"/>
            <w:sz w:val="22"/>
            <w:szCs w:val="22"/>
            <w:u w:val="single"/>
            <w:shd w:val="clear" w:color="auto" w:fill="FFFFFF"/>
          </w:rPr>
          <w:t>февраля</w:t>
        </w:r>
        <w:r w:rsidRPr="00673E35">
          <w:rPr>
            <w:rFonts w:ascii="Arial" w:eastAsia="Arial" w:hAnsi="Arial" w:cs="Arial"/>
            <w:color w:val="0000FF"/>
            <w:sz w:val="22"/>
            <w:szCs w:val="22"/>
            <w:u w:val="single"/>
            <w:shd w:val="clear" w:color="auto" w:fill="FFFFFF"/>
            <w:lang w:val="en-US"/>
          </w:rPr>
          <w:t xml:space="preserve"> 2022</w:t>
        </w:r>
      </w:hyperlink>
    </w:p>
    <w:p w:rsidR="00673E35" w:rsidRPr="00673E35" w:rsidRDefault="00673E35" w:rsidP="00673E35">
      <w:pPr>
        <w:numPr>
          <w:ilvl w:val="0"/>
          <w:numId w:val="11"/>
        </w:numPr>
        <w:tabs>
          <w:tab w:val="left" w:pos="0"/>
        </w:tabs>
        <w:ind w:left="-142" w:firstLine="0"/>
        <w:rPr>
          <w:rFonts w:ascii="Arial" w:eastAsia="Arial" w:hAnsi="Arial" w:cs="Arial"/>
          <w:color w:val="0000FF"/>
          <w:sz w:val="22"/>
          <w:szCs w:val="22"/>
          <w:shd w:val="clear" w:color="auto" w:fill="FFFFFF"/>
        </w:rPr>
      </w:pPr>
      <w:hyperlink r:id="rId289" w:history="1">
        <w:r w:rsidRPr="00673E35">
          <w:rPr>
            <w:rFonts w:ascii="Arial" w:eastAsia="Arial" w:hAnsi="Arial" w:cs="Arial"/>
            <w:color w:val="0000FF"/>
            <w:sz w:val="22"/>
            <w:szCs w:val="22"/>
            <w:u w:val="single"/>
            <w:shd w:val="clear" w:color="auto" w:fill="FFFFFF"/>
          </w:rPr>
          <w:t>Вся Тверь (</w:t>
        </w:r>
        <w:proofErr w:type="spellStart"/>
        <w:r w:rsidRPr="00673E35">
          <w:rPr>
            <w:rFonts w:ascii="Arial" w:eastAsia="Arial" w:hAnsi="Arial" w:cs="Arial"/>
            <w:color w:val="0000FF"/>
            <w:sz w:val="22"/>
            <w:szCs w:val="22"/>
            <w:u w:val="single"/>
            <w:shd w:val="clear" w:color="auto" w:fill="FFFFFF"/>
          </w:rPr>
          <w:t>газета-вся-тверь</w:t>
        </w:r>
        <w:proofErr w:type="gramStart"/>
        <w:r w:rsidRPr="00673E35">
          <w:rPr>
            <w:rFonts w:ascii="Arial" w:eastAsia="Arial" w:hAnsi="Arial" w:cs="Arial"/>
            <w:color w:val="0000FF"/>
            <w:sz w:val="22"/>
            <w:szCs w:val="22"/>
            <w:u w:val="single"/>
            <w:shd w:val="clear" w:color="auto" w:fill="FFFFFF"/>
          </w:rPr>
          <w:t>.р</w:t>
        </w:r>
        <w:proofErr w:type="gramEnd"/>
        <w:r w:rsidRPr="00673E35">
          <w:rPr>
            <w:rFonts w:ascii="Arial" w:eastAsia="Arial" w:hAnsi="Arial" w:cs="Arial"/>
            <w:color w:val="0000FF"/>
            <w:sz w:val="22"/>
            <w:szCs w:val="22"/>
            <w:u w:val="single"/>
            <w:shd w:val="clear" w:color="auto" w:fill="FFFFFF"/>
          </w:rPr>
          <w:t>ф</w:t>
        </w:r>
        <w:proofErr w:type="spellEnd"/>
        <w:r w:rsidRPr="00673E35">
          <w:rPr>
            <w:rFonts w:ascii="Arial" w:eastAsia="Arial" w:hAnsi="Arial" w:cs="Arial"/>
            <w:color w:val="0000FF"/>
            <w:sz w:val="22"/>
            <w:szCs w:val="22"/>
            <w:u w:val="single"/>
            <w:shd w:val="clear" w:color="auto" w:fill="FFFFFF"/>
          </w:rPr>
          <w:t>), Тверь, 24 февраля 2022</w:t>
        </w:r>
      </w:hyperlink>
    </w:p>
    <w:p w:rsidR="00673E35" w:rsidRPr="00673E35" w:rsidRDefault="00673E35" w:rsidP="00673E35">
      <w:pPr>
        <w:tabs>
          <w:tab w:val="left" w:pos="0"/>
        </w:tabs>
        <w:ind w:left="-142"/>
        <w:jc w:val="right"/>
        <w:rPr>
          <w:rFonts w:ascii="Arial" w:eastAsia="Arial" w:hAnsi="Arial" w:cs="Arial"/>
          <w:color w:val="0000FF"/>
          <w:sz w:val="22"/>
          <w:szCs w:val="22"/>
          <w:shd w:val="clear" w:color="auto" w:fill="FFFFFF"/>
        </w:rPr>
      </w:pPr>
      <w:hyperlink w:anchor="tabtxt_1575050_1926710931" w:history="1">
        <w:r w:rsidRPr="00673E35">
          <w:rPr>
            <w:rFonts w:ascii="Arial" w:eastAsia="Arial" w:hAnsi="Arial" w:cs="Arial"/>
            <w:color w:val="0000FF"/>
            <w:sz w:val="22"/>
            <w:szCs w:val="22"/>
            <w:u w:val="single"/>
            <w:shd w:val="clear" w:color="auto" w:fill="FFFFFF"/>
          </w:rPr>
          <w:t>К заголовкам сообщений</w:t>
        </w:r>
      </w:hyperlink>
    </w:p>
    <w:p w:rsidR="00673E35" w:rsidRPr="00673E35" w:rsidRDefault="00673E35" w:rsidP="00673E35">
      <w:pPr>
        <w:tabs>
          <w:tab w:val="left" w:pos="0"/>
        </w:tabs>
        <w:ind w:left="-142"/>
        <w:rPr>
          <w:rFonts w:ascii="Arial" w:eastAsia="Arial" w:hAnsi="Arial" w:cs="Arial"/>
          <w:color w:val="000000"/>
          <w:sz w:val="22"/>
          <w:szCs w:val="22"/>
        </w:rPr>
      </w:pPr>
    </w:p>
    <w:p w:rsidR="00673E35" w:rsidRDefault="00673E35" w:rsidP="00673E35">
      <w:pPr>
        <w:tabs>
          <w:tab w:val="left" w:pos="0"/>
        </w:tabs>
        <w:ind w:left="-142"/>
        <w:rPr>
          <w:rFonts w:ascii="Arial" w:eastAsia="Arial" w:hAnsi="Arial" w:cs="Arial"/>
          <w:color w:val="000000"/>
          <w:sz w:val="22"/>
          <w:szCs w:val="22"/>
        </w:rPr>
      </w:pPr>
    </w:p>
    <w:sectPr w:rsidR="00673E35" w:rsidSect="00FC7548">
      <w:headerReference w:type="default" r:id="rId290"/>
      <w:footerReference w:type="even" r:id="rId291"/>
      <w:footerReference w:type="default" r:id="rId292"/>
      <w:footerReference w:type="first" r:id="rId293"/>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4C6" w:rsidRDefault="00DB34C6">
      <w:r>
        <w:separator/>
      </w:r>
    </w:p>
  </w:endnote>
  <w:endnote w:type="continuationSeparator" w:id="0">
    <w:p w:rsidR="00DB34C6" w:rsidRDefault="00DB34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E35" w:rsidRPr="000A7F13" w:rsidRDefault="00673E35">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673E35" w:rsidRPr="000A7F13" w:rsidRDefault="00673E35">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673E35" w:rsidRPr="00B15CDA" w:rsidRDefault="00673E35" w:rsidP="00EB666B">
        <w:pPr>
          <w:pStyle w:val="affa"/>
          <w:jc w:val="right"/>
        </w:pPr>
        <w:fldSimple w:instr=" PAGE   \* MERGEFORMAT ">
          <w:r w:rsidR="003B79BE">
            <w:rPr>
              <w:noProof/>
            </w:rPr>
            <w:t>4</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E35" w:rsidRDefault="00673E35">
    <w:pPr>
      <w:pStyle w:val="affa"/>
      <w:jc w:val="right"/>
    </w:pPr>
  </w:p>
  <w:p w:rsidR="00673E35" w:rsidRPr="000B1295" w:rsidRDefault="00673E35">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4C6" w:rsidRDefault="00DB34C6">
      <w:r>
        <w:separator/>
      </w:r>
    </w:p>
  </w:footnote>
  <w:footnote w:type="continuationSeparator" w:id="0">
    <w:p w:rsidR="00DB34C6" w:rsidRDefault="00DB34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E35" w:rsidRDefault="00673E35"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8"/>
  </w:num>
  <w:num w:numId="13">
    <w:abstractNumId w:val="18"/>
  </w:num>
  <w:num w:numId="14">
    <w:abstractNumId w:val="21"/>
  </w:num>
  <w:num w:numId="15">
    <w:abstractNumId w:val="26"/>
  </w:num>
  <w:num w:numId="16">
    <w:abstractNumId w:val="10"/>
  </w:num>
  <w:num w:numId="17">
    <w:abstractNumId w:val="16"/>
  </w:num>
  <w:num w:numId="18">
    <w:abstractNumId w:val="20"/>
  </w:num>
  <w:num w:numId="19">
    <w:abstractNumId w:val="25"/>
  </w:num>
  <w:num w:numId="20">
    <w:abstractNumId w:val="19"/>
  </w:num>
  <w:num w:numId="21">
    <w:abstractNumId w:val="17"/>
  </w:num>
  <w:num w:numId="22">
    <w:abstractNumId w:val="30"/>
  </w:num>
  <w:num w:numId="23">
    <w:abstractNumId w:val="23"/>
  </w:num>
  <w:num w:numId="24">
    <w:abstractNumId w:val="27"/>
  </w:num>
  <w:num w:numId="25">
    <w:abstractNumId w:val="11"/>
  </w:num>
  <w:num w:numId="26">
    <w:abstractNumId w:val="12"/>
  </w:num>
  <w:num w:numId="27">
    <w:abstractNumId w:val="13"/>
  </w:num>
  <w:num w:numId="28">
    <w:abstractNumId w:val="14"/>
  </w:num>
  <w:num w:numId="29">
    <w:abstractNumId w:val="29"/>
  </w:num>
  <w:num w:numId="30">
    <w:abstractNumId w:val="15"/>
  </w:num>
  <w:num w:numId="31">
    <w:abstractNumId w:val="2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hideSpellingErrors/>
  <w:hideGrammaticalErrors/>
  <w:proofState w:spelling="clean" w:grammar="clean"/>
  <w:stylePaneFormatFilter w:val="1F04"/>
  <w:defaultTabStop w:val="708"/>
  <w:characterSpacingControl w:val="doNotCompress"/>
  <w:hdrShapeDefaults>
    <o:shapedefaults v:ext="edit" spidmax="1348610"/>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4B"/>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5347"/>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9BE"/>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3F2"/>
    <w:rsid w:val="0064356B"/>
    <w:rsid w:val="006438DC"/>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3E35"/>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C0A"/>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E27"/>
    <w:rsid w:val="007D5FB9"/>
    <w:rsid w:val="007D6051"/>
    <w:rsid w:val="007D690B"/>
    <w:rsid w:val="007D6A91"/>
    <w:rsid w:val="007D6AF6"/>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586"/>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4C6"/>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091"/>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6E02"/>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673E35"/>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gionews.ru/novosti-tveri/v-2022-godu-dlya-detej-sozdadut-novye-mesta-v-sportivnyh-i-tvorcheskih-sekcziyah/" TargetMode="External"/><Relationship Id="rId21" Type="http://schemas.openxmlformats.org/officeDocument/2006/relationships/hyperlink" Target="https://tver.aif.ru/society/details/opublikovany_snimki_novogo_morozovskogo_gorodka_dlya_zhiteley_kazarm_v_tveri" TargetMode="External"/><Relationship Id="rId42" Type="http://schemas.openxmlformats.org/officeDocument/2006/relationships/hyperlink" Target="https://xn--b1aaibidbbdn6bkolfhr9u.xn--80aaccp4ajwpkgbl4lpb.xn--p1ai/news/novosti-regiona/gubernator-igor-rudenya-osmotrel-ploshchadku-stroitelstva-novykh-domov-dlya-pereseleniya-zhiteley-mo/" TargetMode="External"/><Relationship Id="rId63" Type="http://schemas.openxmlformats.org/officeDocument/2006/relationships/hyperlink" Target="https://infotver.ru/?module=articles&amp;action=view&amp;id=25065" TargetMode="External"/><Relationship Id="rId84" Type="http://schemas.openxmlformats.org/officeDocument/2006/relationships/hyperlink" Target="https://leninskoeznamya.tverreg.ru/news/novosti-regiona/gubernator-igor-rudenya-vyrazil-soboleznovaniya1-v-svyazi-s-ukhodom-iz-zhizni-veterana-tverskoy-zhurn/" TargetMode="External"/><Relationship Id="rId138" Type="http://schemas.openxmlformats.org/officeDocument/2006/relationships/hyperlink" Target="https://&#1085;&#1072;&#1096;&#1072;&#1078;&#1080;&#1079;&#1085;&#1100;.&#1090;&#1074;&#1077;&#1088;&#1089;&#1082;&#1072;&#1103;&#1086;&#1073;&#1083;&#1072;&#1089;&#1090;&#1100;.&#1088;&#1092;/news/novosti-regiona/v-2022-godu-po-natsion1alnomu-proektu-obrazovanie-dlya-detey-budut-sozdany-novye-mesta-v-sportivnykh-/" TargetMode="External"/><Relationship Id="rId159" Type="http://schemas.openxmlformats.org/officeDocument/2006/relationships/hyperlink" Target="https://xn--80aaafacod0cjtobqp6g1a7c4e.xn--80aaccp4ajwpkgbl4lpb.xn--p1ai/news/novosti-regiona/igor-rudenya-provel-vstrechu-po-voprosu-razvitiya-turisticheskoy-infrastruktury-konakovo/" TargetMode="External"/><Relationship Id="rId170" Type="http://schemas.openxmlformats.org/officeDocument/2006/relationships/hyperlink" Target="https://xn--b1afbmcjbrdg5afn.xn--80aaccp4ajwpkgbl4lpb.xn--p1ai/news/novosti-regiona/igor-rudenya-provel-vstrechu-po-voprosu-razvitiya-turisticheskoy-infrastruktury-konakovo/" TargetMode="External"/><Relationship Id="rId191" Type="http://schemas.openxmlformats.org/officeDocument/2006/relationships/hyperlink" Target="https://xn--b1aaibidbbdn6bkolfhr9u.xn--80aaccp4ajwpkgbl4lpb.xn--p1ai/news/novosti-regiona/v-chest-85-letiya-oblastnoy-kartinnoy-galerei-v-tveri-otkryvaetsya-vystavka-khudozhnik-zhizn-v-muzee/" TargetMode="External"/><Relationship Id="rId205" Type="http://schemas.openxmlformats.org/officeDocument/2006/relationships/hyperlink" Target="http://tver-news.net/society/2022/02/24/83481.html" TargetMode="External"/><Relationship Id="rId226" Type="http://schemas.openxmlformats.org/officeDocument/2006/relationships/hyperlink" Target="https://kimvestnik.ru/24-02-2022/guberniya/350-podrostkov-v-tverskoj-oblasti-vaktsinirovalis-protiv-koronavirusnoj-infektsii.html" TargetMode="External"/><Relationship Id="rId247" Type="http://schemas.openxmlformats.org/officeDocument/2006/relationships/hyperlink" Target="https://tverlife.ru/regional/dlja-predprinimatelej-iz-torzhka-v-centre-moj-biznes-projdet-obuchajushhij-seminar/" TargetMode="External"/><Relationship Id="rId107" Type="http://schemas.openxmlformats.org/officeDocument/2006/relationships/hyperlink" Target="https://tp.tver.ru/v-2022-godu-v-verhnevolzhe-dlja-detej-budut-sozdany-novye-mesta-v-sportivnyh-i-tvorcheskih-sekcijah/" TargetMode="External"/><Relationship Id="rId268" Type="http://schemas.openxmlformats.org/officeDocument/2006/relationships/hyperlink" Target="https://leninskoeznamya.tverreg.ru/news/novosti-regiona/tverskie-kompanii-predstavili-svoyu-produktsiyu-na-mezhdunarodnoy-vystavke/" TargetMode="External"/><Relationship Id="rId289" Type="http://schemas.openxmlformats.org/officeDocument/2006/relationships/hyperlink" Target="https://xn-----6kcalbbrfn0iijf7msb.xn--p1ai/news/obshchestvo/v-tveri-proshli-torzhestva-v-chest-dnya-zashchitnika-otechestva/" TargetMode="External"/><Relationship Id="rId11" Type="http://schemas.openxmlformats.org/officeDocument/2006/relationships/chart" Target="charts/chart3.xml"/><Relationship Id="rId32" Type="http://schemas.openxmlformats.org/officeDocument/2006/relationships/hyperlink" Target="https://xn--b1afbmcjbrdg5afn.xn--80aaccp4ajwpkgbl4lpb.xn--p1ai/news/novosti-regiona/gubernator-igor-rudenya-osmotrel-ploshchadku-stroitelstva-novykh-domov-dlya-pereseleniya-zhiteley-mo/" TargetMode="External"/><Relationship Id="rId53" Type="http://schemas.openxmlformats.org/officeDocument/2006/relationships/hyperlink" Target="https://tverlife.ru/regional/igor-rudenja-osmotrel-ploshhadku-stroitelstva-novyh-domov-dlja-zhitelej-morozovskogo-gorodka/" TargetMode="External"/><Relationship Id="rId74" Type="http://schemas.openxmlformats.org/officeDocument/2006/relationships/hyperlink" Target="https://xn--80aaaggh4d0a.xn--80aaccp4ajwpkgbl4lpb.xn--p1ai/news/novosti-regiona/gubernator-igor-rudenya-vyrazil-soboleznovaniya1-v-svyazi-s-ukhodom-iz-zhizni-veterana-tverskoy-zhurn/" TargetMode="External"/><Relationship Id="rId128" Type="http://schemas.openxmlformats.org/officeDocument/2006/relationships/hyperlink" Target="https://xn--b1aaibidbbdn6bkolfhr9u.xn--80aaccp4ajwpkgbl4lpb.xn--p1ai/news/novosti-regiona/v-2022-godu-po-natsionalnomu-proektu-obrazovanie-dlya-detey-budut-sozdany-novye-mesta-v-sportivnykh-/" TargetMode="External"/><Relationship Id="rId149" Type="http://schemas.openxmlformats.org/officeDocument/2006/relationships/hyperlink" Target="https://regionews.ru/novosti-naryan-mara/naryan-mar-snizhena-smetnaya-stoimost-restavraczii-blagoveshhenskoj-czerkvi-v-s-nes/" TargetMode="External"/><Relationship Id="rId5" Type="http://schemas.openxmlformats.org/officeDocument/2006/relationships/webSettings" Target="webSettings.xml"/><Relationship Id="rId95" Type="http://schemas.openxmlformats.org/officeDocument/2006/relationships/hyperlink" Target="https://kimvestnik.ru/24-02-2022/guberniya/gubernator-igor-rudenya-vyrazil-soboleznovaniya-v-svyazi-s-uhodom-iz-zhizni-veterana-tverskoj-zhurnalistiki-kiry-stepanovny-kochetkovoj.html" TargetMode="External"/><Relationship Id="rId160" Type="http://schemas.openxmlformats.org/officeDocument/2006/relationships/hyperlink" Target="https://xn--80aaggfbbvdpkuqnmvfs6p.xn--80aaccp4ajwpkgbl4lpb.xn--p1ai/news/novosti-regiona/igor-rudenya-provel-vstrechu-po-voprosu-razvitiya-turisticheskoy-infrastruktury-konakovo/" TargetMode="External"/><Relationship Id="rId181" Type="http://schemas.openxmlformats.org/officeDocument/2006/relationships/hyperlink" Target="https://&#1085;&#1072;&#1096;&#1072;&#1078;&#1080;&#1079;&#1085;&#1100;.&#1090;&#1074;&#1077;&#1088;&#1089;&#1082;&#1072;&#1103;&#1086;&#1073;&#1083;&#1072;&#1089;&#1090;&#1100;.&#1088;&#1092;/news/novosti-regiona/v-chest-85-letiya-oblastnoy-kartinnoy-galerei-v-tveri-otkryvaetsya-vystavka-khudozhnik-zhizn-v-muzee/" TargetMode="External"/><Relationship Id="rId216" Type="http://schemas.openxmlformats.org/officeDocument/2006/relationships/hyperlink" Target="https://xn--80aaafacod0cjtobqp6g1a7c4e.xn--80aaccp4ajwpkgbl4lpb.xn--p1ai/news/novosti-regiona/350-podrostkov-v-tverskoy-oblasti-vaktsinirovalis-protiv-koronavirusnoy-infektsii/" TargetMode="External"/><Relationship Id="rId237" Type="http://schemas.openxmlformats.org/officeDocument/2006/relationships/hyperlink" Target="https://infotver.ru/?module=articles&amp;action=view&amp;id=25069" TargetMode="External"/><Relationship Id="rId258" Type="http://schemas.openxmlformats.org/officeDocument/2006/relationships/hyperlink" Target="https://xn--80abdrbegn5ad8au4b7fub.xn--80aaccp4ajwpkgbl4lpb.xn--p1ai/news/novosti-regiona/tsentr-moy-biznes-provedet-dlya-predprinimateley-torzhokskogo-rayona-seminar-o-rasshirenii-biznesa/" TargetMode="External"/><Relationship Id="rId279" Type="http://schemas.openxmlformats.org/officeDocument/2006/relationships/hyperlink" Target="https://tverlife.ru/regional/tverskie-kompanii-predstavili-svoju-produkciju-na-mezhdunarodnoj-vystavke/" TargetMode="External"/><Relationship Id="rId22" Type="http://schemas.openxmlformats.org/officeDocument/2006/relationships/hyperlink" Target="http://gorodskoyportal.ru/tver/news/news/76457557/" TargetMode="External"/><Relationship Id="rId43" Type="http://schemas.openxmlformats.org/officeDocument/2006/relationships/hyperlink" Target="https://tver.mk.ru/social/2022/02/24/gubernator-tverskoy-oblasti-posetil-stroyploshhadku-gde-vozvodyat-doma-dlya-zhiteley-morozovskogo-gorodka.html" TargetMode="External"/><Relationship Id="rId64" Type="http://schemas.openxmlformats.org/officeDocument/2006/relationships/hyperlink" Target="https://glavny.tv/last-news/tver/gubernator-igor-rudenya-vyrazil-soboleznovaniya-v-svyazi-so-smertyu-zhurnalistiki-kiry-kochetkovoy/" TargetMode="External"/><Relationship Id="rId118" Type="http://schemas.openxmlformats.org/officeDocument/2006/relationships/hyperlink" Target="https://tvernews.ru/news/282020/" TargetMode="External"/><Relationship Id="rId139" Type="http://schemas.openxmlformats.org/officeDocument/2006/relationships/hyperlink" Target="http://bzgazeta.ru/novosti/v-2022-godu-po-nacionalnomu-proektu-obrazovanie-dlya-detej-budutsozdany-novye-mesta-v-sportivnyx-i-tvorcheskix-sekciyax.html" TargetMode="External"/><Relationship Id="rId290" Type="http://schemas.openxmlformats.org/officeDocument/2006/relationships/header" Target="header1.xml"/><Relationship Id="rId85" Type="http://schemas.openxmlformats.org/officeDocument/2006/relationships/hyperlink" Target="https://xn--80adnee0afc6kza.xn--80aaccp4ajwpkgbl4lpb.xn--p1ai/news/novosti-regiona/gubernator-igor-rudenya-vyrazil-soboleznovaniya1-v-svyazi-s-ukhodom-iz-zhizni-veterana-tverskoy-zhurn/" TargetMode="External"/><Relationship Id="rId150" Type="http://schemas.openxmlformats.org/officeDocument/2006/relationships/hyperlink" Target="https://tverigrad.ru/publication/v-tverskoj-oblasti-potratjat-bolee-1-mlrd-rublej-na-restavraciju-obektov-kulturnogo-nasledija/" TargetMode="External"/><Relationship Id="rId171" Type="http://schemas.openxmlformats.org/officeDocument/2006/relationships/hyperlink" Target="https://xn--80adsebbbcdjwbb7ak.xn--80aaccp4ajwpkgbl4lpb.xn--p1ai/news/novosti-regiona/igor-rudenya-provel-vstrechu-po-voprosu-razvitiya-turisticheskoy-infrastruktury-konakovo/" TargetMode="External"/><Relationship Id="rId192" Type="http://schemas.openxmlformats.org/officeDocument/2006/relationships/hyperlink" Target="https://xn--80aaggfbbvdpkuqnmvfs6p.xn--80aaccp4ajwpkgbl4lpb.xn--p1ai/news/novosti-regiona/v-chest-85-letiya-oblastnoy-kartinnoy-galerei-v-tveri-otkryvaetsya-vystavka-khudozhnik-zhizn-v-muzee/" TargetMode="External"/><Relationship Id="rId206" Type="http://schemas.openxmlformats.org/officeDocument/2006/relationships/hyperlink" Target="https://tverigrad.ru/publication/v-tverskoj-oblasti-350-podrostkov-vakcinirovalis-ot-koronavirusa/" TargetMode="External"/><Relationship Id="rId227" Type="http://schemas.openxmlformats.org/officeDocument/2006/relationships/hyperlink" Target="https://rzhevgrad.ru/news/350-podrostkov-v-tverskoj-oblasti-vaktsinirovalis-protiv-koronavirusnoj-infektsii/" TargetMode="External"/><Relationship Id="rId248" Type="http://schemas.openxmlformats.org/officeDocument/2006/relationships/hyperlink" Target="https://xn----ctbbkcp3ddjc7i.xn--p1ai/dailynews/predprinimatelyam-torzhokskogo-rayona-rasskazhut-kak-rasshirit-biznes/" TargetMode="External"/><Relationship Id="rId269" Type="http://schemas.openxmlformats.org/officeDocument/2006/relationships/hyperlink" Target="https://xn--b1afbmcjbrdg5afn.xn--80aaccp4ajwpkgbl4lpb.xn--p1ai/news/novosti-regiona/tverskie-kompanii-predstavili-svoyu-produktsiyu-na-mezhdunarodnoy-vystavke/" TargetMode="External"/><Relationship Id="rId12" Type="http://schemas.openxmlformats.org/officeDocument/2006/relationships/hyperlink" Target="https://ria.ru/20220224/zhile-1774802268.html" TargetMode="External"/><Relationship Id="rId33" Type="http://schemas.openxmlformats.org/officeDocument/2006/relationships/hyperlink" Target="https://ks-region69.com/easyblog/143651-morozovskie-pereselency-pereedut-v-novoe-zhile-v-jetom-godu" TargetMode="External"/><Relationship Id="rId108" Type="http://schemas.openxmlformats.org/officeDocument/2006/relationships/hyperlink" Target="https://glavny.tv/last-news/tver/v-2022-godu-po-natsionalnomu-proektu-obrazovanie-dlya-detey-budut-sozdany-novye-mesta-v-sportivnyh-i-tvorcheskih-sektsiyah/" TargetMode="External"/><Relationship Id="rId129" Type="http://schemas.openxmlformats.org/officeDocument/2006/relationships/hyperlink" Target="https://xn--b1aeca2ch.xn--80aaccp4ajwpkgbl4lpb.xn--p1ai/news/novosti-regiona/v-2022-godu-po-natsionalnomu-proektu-obrazovanie-dlya-detey-budut-sozdany-novye-mesta-v-sportivnykh-/" TargetMode="External"/><Relationship Id="rId280" Type="http://schemas.openxmlformats.org/officeDocument/2006/relationships/hyperlink" Target="http://tver-news.net/society/2022/02/24/83548.html" TargetMode="External"/><Relationship Id="rId54" Type="http://schemas.openxmlformats.org/officeDocument/2006/relationships/hyperlink" Target="https://tverlife.ru/photo/igor-rudenja-osmotrel-ploshhadku-stroitelstva-novyh-domov-dlja-zhitelej-morozovskogo-gorodka/" TargetMode="External"/><Relationship Id="rId75" Type="http://schemas.openxmlformats.org/officeDocument/2006/relationships/hyperlink" Target="https://xn--b1aaibidbbdn6bkolfhr9u.xn--80aaccp4ajwpkgbl4lpb.xn--p1ai/news/novosti-regiona/gubernator-igor-rudenya-vyrazil-soboleznovaniya1-v-svyazi-s-ukhodom-iz-zhizni-veterana-tverskoy-zhurn/" TargetMode="External"/><Relationship Id="rId96" Type="http://schemas.openxmlformats.org/officeDocument/2006/relationships/hyperlink" Target="https://tvernews.ru/news/282011/" TargetMode="External"/><Relationship Id="rId140" Type="http://schemas.openxmlformats.org/officeDocument/2006/relationships/hyperlink" Target="http://kuvznama.ru/v-2022-godu-po-nacionalnomu-proektu-obrazovanie-dlja-detej-budut-sozdany-novye-mesta-v-sportivnyh-i-tvorcheskih-sekcijah.html" TargetMode="External"/><Relationship Id="rId161" Type="http://schemas.openxmlformats.org/officeDocument/2006/relationships/hyperlink" Target="https://leninskoeznamya.tverreg.ru/news/novosti-regiona/igor-rudenya-provel-vstrechu-po-voprosu-razvitiya-turisticheskoy-infrastruktury-konakovo/" TargetMode="External"/><Relationship Id="rId182" Type="http://schemas.openxmlformats.org/officeDocument/2006/relationships/hyperlink" Target="https://tp.tver.ru/v-chest-85-letija-oblastnoj-kartinnoj-galerei-v-tveri-otkryvaetsja-vystavka-hudozhnik-zhizn-v-muzee/" TargetMode="External"/><Relationship Id="rId217" Type="http://schemas.openxmlformats.org/officeDocument/2006/relationships/hyperlink" Target="https://xn--80aeambocfgbf8ag0asfr.xn--80aaccp4ajwpkgbl4lpb.xn--p1ai/news/novosti-regiona/350-podrostkov-v-tverskoy-oblasti-vaktsinirovalis-protiv-koronavirusnoy-infektsii/" TargetMode="External"/><Relationship Id="rId6" Type="http://schemas.openxmlformats.org/officeDocument/2006/relationships/footnotes" Target="footnotes.xml"/><Relationship Id="rId238" Type="http://schemas.openxmlformats.org/officeDocument/2006/relationships/hyperlink" Target="https://www.inform69.ru/news/obschestvo/tsentr-moy-biznes-provedet-dlya-predprinimateley-torzhoxkogo-rayona-seminar-o-rasshirenii-biznesa.html" TargetMode="External"/><Relationship Id="rId259" Type="http://schemas.openxmlformats.org/officeDocument/2006/relationships/hyperlink" Target="https://xn--80aaafacod0cjtobqp6g1a7c4e.xn--80aaccp4ajwpkgbl4lpb.xn--p1ai/news/novosti-regiona/tsentr-moy-biznes-provedet-dlya-predprinimateley-torzhokskogo-rayona-seminar-o-rasshirenii-biznesa/" TargetMode="External"/><Relationship Id="rId23" Type="http://schemas.openxmlformats.org/officeDocument/2006/relationships/hyperlink" Target="https://tverigrad.ru/publication/gotovnost-80-gubernator-ocenil-hod-stroitelstva-domov-dlja-pereselencev-iz-morozovskogo-gorodka-v-tveri/" TargetMode="External"/><Relationship Id="rId119" Type="http://schemas.openxmlformats.org/officeDocument/2006/relationships/hyperlink" Target="https://&#1084;&#1086;&#1083;&#1086;&#1082;&#1086;&#1074;&#1089;&#1082;&#1080;&#1081;&#1082;&#1088;&#1072;&#1081;.&#1090;&#1074;&#1077;&#1088;&#1089;&#1082;&#1072;&#1103;&#1086;&#1073;&#1083;&#1072;&#1089;&#1090;&#1100;.&#1088;&#1092;/news/novosti-regiona/v-2022-godu-po-natsionalnomu-proektu-obrazovanie-dlya-detey-budut-sozdany-novye-mesta-v-sportivnykh-/" TargetMode="External"/><Relationship Id="rId270" Type="http://schemas.openxmlformats.org/officeDocument/2006/relationships/hyperlink" Target="https://xn--80aaafacod0cjtobqp6g1a7c4e.xn--80aaccp4ajwpkgbl4lpb.xn--p1ai/news/novosti-regiona/tverskie-kompanii-predstavili-svoyu-produktsiyu-na-mezhdunarodnoy-vystavke/" TargetMode="External"/><Relationship Id="rId291" Type="http://schemas.openxmlformats.org/officeDocument/2006/relationships/footer" Target="footer1.xml"/><Relationship Id="rId44" Type="http://schemas.openxmlformats.org/officeDocument/2006/relationships/hyperlink" Target="https://xn--80adnee0afc6kza.xn--80aaccp4ajwpkgbl4lpb.xn--p1ai/news/novosti-regiona/gubernator-igor-rudenya-osmotrel-ploshchadku-stroitelstva-novykh-domov-dlya-pereseleniya-zhiteley-mo/" TargetMode="External"/><Relationship Id="rId65" Type="http://schemas.openxmlformats.org/officeDocument/2006/relationships/hyperlink" Target="https://tverlife.ru/lenta/my-ne-proshhaemsja-s-vami-kira-stepanovna/" TargetMode="External"/><Relationship Id="rId86" Type="http://schemas.openxmlformats.org/officeDocument/2006/relationships/hyperlink" Target="https://www.tver.kp.ru/online/news/4642079/" TargetMode="External"/><Relationship Id="rId130" Type="http://schemas.openxmlformats.org/officeDocument/2006/relationships/hyperlink" Target="https://xn--80aaggfbbvdpkuqnmvfs6p.xn--80aaccp4ajwpkgbl4lpb.xn--p1ai/news/novosti-regiona/v-2022-godu-po-natsionalnomu-proektu-obrazovanie-dlya-detey-budut-sozdany-novye-mesta-v-sportivnykh-/" TargetMode="External"/><Relationship Id="rId151" Type="http://schemas.openxmlformats.org/officeDocument/2006/relationships/hyperlink" Target="http://gorodskoyportal.ru/tver/news/news/76456216/" TargetMode="External"/><Relationship Id="rId172" Type="http://schemas.openxmlformats.org/officeDocument/2006/relationships/hyperlink" Target="https://tvernews.ru/news/282037/" TargetMode="External"/><Relationship Id="rId193" Type="http://schemas.openxmlformats.org/officeDocument/2006/relationships/hyperlink" Target="https://xn--80aaaggh4d0a.xn--80aaccp4ajwpkgbl4lpb.xn--p1ai/news/novosti-regiona/v-chest-85-letiya-oblastnoy-kartinnoy-galerei-v-tveri-otkryvaetsya-vystavka-khudozhnik-zhizn-v-muzee/" TargetMode="External"/><Relationship Id="rId207" Type="http://schemas.openxmlformats.org/officeDocument/2006/relationships/hyperlink" Target="https://infotver.ru/?module=articles&amp;action=view&amp;id=25068" TargetMode="External"/><Relationship Id="rId228" Type="http://schemas.openxmlformats.org/officeDocument/2006/relationships/hyperlink" Target="https://tverlife.ru/regional/v-tverskoj-oblasti-350-podrostkov-vakcinirovalis-protiv-koronavirusnoj-infekcii/" TargetMode="External"/><Relationship Id="rId249" Type="http://schemas.openxmlformats.org/officeDocument/2006/relationships/hyperlink" Target="https://leninskoeznamya.tverreg.ru/news/novosti-regiona/tsentr-moy-biznes-provedet-dlya-predprinimateley-torzhokskogo-rayona-seminar-o-rasshirenii-biznesa/" TargetMode="External"/><Relationship Id="rId13" Type="http://schemas.openxmlformats.org/officeDocument/2006/relationships/hyperlink" Target="https://regnum.ru/news/3516829.html" TargetMode="External"/><Relationship Id="rId109" Type="http://schemas.openxmlformats.org/officeDocument/2006/relationships/hyperlink" Target="http://kashingazeta.ru/obrazovanie/v-2022-godu-po-nacionalnomu-proektu-obrazovanie-dlya-detej-budut-sozdany-novye-mesta-v-sportivnyx-i-tvorcheskix-sekciyax.html" TargetMode="External"/><Relationship Id="rId260" Type="http://schemas.openxmlformats.org/officeDocument/2006/relationships/hyperlink" Target="http://nvestnik.ru/2022/02/&#1094;&#1077;&#1085;&#1090;&#1088;-&#1084;&#1086;&#1081;-&#1073;&#1080;&#1079;&#1085;&#1077;&#1089;-&#1087;&#1088;&#1086;&#1074;&#1077;&#1076;&#1077;&#1090;-&#1076;&#1083;&#1103;-&#1087;&#1088;&#1077;&#1076;&#1087;/" TargetMode="External"/><Relationship Id="rId281" Type="http://schemas.openxmlformats.org/officeDocument/2006/relationships/hyperlink" Target="https://xn----ctbbkcp3ddjc7i.xn--p1ai/dailynews/tver-otmetila-den-zashchitnika-otechestva/" TargetMode="External"/><Relationship Id="rId34" Type="http://schemas.openxmlformats.org/officeDocument/2006/relationships/hyperlink" Target="https://xn--80aeaggbsdn1am6affp.xn--80aaccp4ajwpkgbl4lpb.xn--p1ai/news/novosti-regiona/gubernator-igor-rudenya-osmotrel-ploshchadku-stroitelstva-novykh-domov-dlya-pereseleniya-zhiteley-mo/" TargetMode="External"/><Relationship Id="rId55" Type="http://schemas.openxmlformats.org/officeDocument/2006/relationships/hyperlink" Target="https://www.afanasy.biz/news/society/189140" TargetMode="External"/><Relationship Id="rId76" Type="http://schemas.openxmlformats.org/officeDocument/2006/relationships/hyperlink" Target="https://xn--80aaggfbbvdpkuqnmvfs6p.xn--80aaccp4ajwpkgbl4lpb.xn--p1ai/news/novosti-regiona/gubernator-igor-rudenya-vyrazil-soboleznovaniya1-v-svyazi-s-ukhodom-iz-zhizni-veterana-tverskoy-zhurn/" TargetMode="External"/><Relationship Id="rId97" Type="http://schemas.openxmlformats.org/officeDocument/2006/relationships/hyperlink" Target="https://tverlife.ru/regional/ushla-iz-zhizni-veteran-tverskoj-zhurnalistiki-kira-kochetkova/" TargetMode="External"/><Relationship Id="rId120" Type="http://schemas.openxmlformats.org/officeDocument/2006/relationships/hyperlink" Target="https://www.gorodtorzhok.ru/news/obshestvo/pedkolledzh-v-torzhke-poluchit-finansovuyu-podderzhku-oblasti-na-provedenie-konkursa-abilimpix.html" TargetMode="External"/><Relationship Id="rId141" Type="http://schemas.openxmlformats.org/officeDocument/2006/relationships/hyperlink" Target="http://konzarya.ru/node/19411" TargetMode="External"/><Relationship Id="rId7" Type="http://schemas.openxmlformats.org/officeDocument/2006/relationships/endnotes" Target="endnotes.xml"/><Relationship Id="rId71" Type="http://schemas.openxmlformats.org/officeDocument/2006/relationships/hyperlink" Target="https://&#1073;&#1077;&#1083;&#1100;&#1089;&#1082;&#1072;&#1103;&#1087;&#1088;&#1072;&#1074;&#1076;&#1072;.&#1090;&#1074;&#1077;&#1088;&#1089;&#1082;&#1072;&#1103;&#1086;&#1073;&#1083;&#1072;&#1089;&#1090;&#1100;.&#1088;&#1092;/news/novosti-regiona/gubernator-igor-rudenya-vyrazil-soboleznovaniya1-v-svyazi-s-ukhodom-iz-zhizni-veterana-tverskoy-zhurn/" TargetMode="External"/><Relationship Id="rId92" Type="http://schemas.openxmlformats.org/officeDocument/2006/relationships/hyperlink" Target="https://tver.mk.ru/social/2022/02/24/ushla-iz-zhizni-veteran-tverskoy-zhurnalistiki-kira-kochetkova.html" TargetMode="External"/><Relationship Id="rId162" Type="http://schemas.openxmlformats.org/officeDocument/2006/relationships/hyperlink" Target="https://xn--80aeambocfgbf8ag0asfr.xn--80aaccp4ajwpkgbl4lpb.xn--p1ai/news/novosti-regiona/igor-rudenya-provel-vstrechu-po-voprosu-razvitiya-turisticheskoy-infrastruktury-konakovo/" TargetMode="External"/><Relationship Id="rId183" Type="http://schemas.openxmlformats.org/officeDocument/2006/relationships/hyperlink" Target="http://gorodskoyportal.ru/tver/news/news/76453055/" TargetMode="External"/><Relationship Id="rId213" Type="http://schemas.openxmlformats.org/officeDocument/2006/relationships/hyperlink" Target="https://leninskoeznamya.tverreg.ru/news/novosti-regiona/350-podrostkov-v-tverskoy-oblasti-vaktsinirovalis-protiv-koronavirusnoy-infektsii/" TargetMode="External"/><Relationship Id="rId218" Type="http://schemas.openxmlformats.org/officeDocument/2006/relationships/hyperlink" Target="https://xn--80aaggfbbvdpkuqnmvfs6p.xn--80aaccp4ajwpkgbl4lpb.xn--p1ai/news/novosti-regiona/350-podrostkov-v-tverskoy-oblasti-vaktsinirovalis-protiv-koronavirusnoy-infektsii/" TargetMode="External"/><Relationship Id="rId234" Type="http://schemas.openxmlformats.org/officeDocument/2006/relationships/hyperlink" Target="http://tver-news.net/society/2022/02/24/83469.html" TargetMode="External"/><Relationship Id="rId239" Type="http://schemas.openxmlformats.org/officeDocument/2006/relationships/hyperlink" Target="https://frp69.ru/&#1094;&#1077;&#1085;&#1090;&#1088;-&#1084;&#1086;&#1081;-&#1073;&#1080;&#1079;&#1085;&#1077;&#1089;-&#1087;&#1088;&#1086;&#1074;&#1077;&#1076;&#1077;&#1090;-&#1076;&#1083;&#1103;-&#1087;&#1088;&#1077;&#1076;&#1087;/" TargetMode="External"/><Relationship Id="rId2" Type="http://schemas.openxmlformats.org/officeDocument/2006/relationships/numbering" Target="numbering.xml"/><Relationship Id="rId29" Type="http://schemas.openxmlformats.org/officeDocument/2006/relationships/hyperlink" Target="https://&#1073;&#1077;&#1083;&#1100;&#1089;&#1082;&#1072;&#1103;&#1087;&#1088;&#1072;&#1074;&#1076;&#1072;.&#1090;&#1074;&#1077;&#1088;&#1089;&#1082;&#1072;&#1103;&#1086;&#1073;&#1083;&#1072;&#1089;&#1090;&#1100;.&#1088;&#1092;/news/novosti-regiona/gubernator-igor-rudenya-osmotrel-ploshchadku-stroitelstva-novykh-domov-dlya-pereseleniya-zhiteley-mo/" TargetMode="External"/><Relationship Id="rId250" Type="http://schemas.openxmlformats.org/officeDocument/2006/relationships/hyperlink" Target="https://xn--80aeambocfgbf8ag0asfr.xn--80aaccp4ajwpkgbl4lpb.xn--p1ai/news/novosti-regiona/tsentr-moy-biznes-provedet-dlya-predprinimateley-torzhokskogo-rayona-seminar-o-rasshirenii-biznesa/" TargetMode="External"/><Relationship Id="rId255" Type="http://schemas.openxmlformats.org/officeDocument/2006/relationships/hyperlink" Target="https://xn--b1aeca2ch.xn--80aaccp4ajwpkgbl4lpb.xn--p1ai/news/novosti-regiona/tsentr-moy-biznes-provedet-dlya-predprinimateley-torzhokskogo-rayona-seminar-o-rasshirenii-biznesa/" TargetMode="External"/><Relationship Id="rId271" Type="http://schemas.openxmlformats.org/officeDocument/2006/relationships/hyperlink" Target="https://xn--80aaggfbbvdpkuqnmvfs6p.xn--80aaccp4ajwpkgbl4lpb.xn--p1ai/news/novosti-regiona/tverskie-kompanii-predstavili-svoyu-produktsiyu-na-mezhdunarodnoy-vystavke/" TargetMode="External"/><Relationship Id="rId276" Type="http://schemas.openxmlformats.org/officeDocument/2006/relationships/hyperlink" Target="https://xn--b1aeca2ch.xn--80aaccp4ajwpkgbl4lpb.xn--p1ai/news/novosti-regiona/tverskie-kompanii-predstavili-svoyu-produktsiyu-na-mezhdunarodnoy-vystavke/" TargetMode="External"/><Relationship Id="rId292" Type="http://schemas.openxmlformats.org/officeDocument/2006/relationships/footer" Target="footer2.xml"/><Relationship Id="rId24" Type="http://schemas.openxmlformats.org/officeDocument/2006/relationships/hyperlink" Target="https://xn--80abdrbegn5ad8au4b7fub.xn--80aaccp4ajwpkgbl4lpb.xn--p1ai/news/novosti-regiona/gubernator-igor-rudenya-osmotrel-ploshchadku-stroitelstva-novykh-domov-dlya-pereseleniya-zhiteley-mo/" TargetMode="External"/><Relationship Id="rId40" Type="http://schemas.openxmlformats.org/officeDocument/2006/relationships/hyperlink" Target="https://xn--b1aeca2ch.xn--80aaccp4ajwpkgbl4lpb.xn--p1ai/news/novosti-regiona/gubernator-igor-rudenya-osmotrel-ploshchadku-stroitelstva-novykh-domov-dlya-pereseleniya-zhiteley-mo/" TargetMode="External"/><Relationship Id="rId45" Type="http://schemas.openxmlformats.org/officeDocument/2006/relationships/hyperlink" Target="https://xn--80atgafdsv.xn--80aaccp4ajwpkgbl4lpb.xn--p1ai/news/novosti-regiona/gubernator-igor-rudenya-osmotrel-ploshchadku-stroitelstva-novykh-domov-dlya-pereseleniya-zhiteley-mo/" TargetMode="External"/><Relationship Id="rId66" Type="http://schemas.openxmlformats.org/officeDocument/2006/relationships/hyperlink" Target="https://toptver.ru/lenta/my-ne-proshhaemsja-s-vami-kira-stepanovna/" TargetMode="External"/><Relationship Id="rId87" Type="http://schemas.openxmlformats.org/officeDocument/2006/relationships/hyperlink" Target="http://konzarya.ru/node/19410" TargetMode="External"/><Relationship Id="rId110" Type="http://schemas.openxmlformats.org/officeDocument/2006/relationships/hyperlink" Target="http://tver-online.ru/news/6519.html" TargetMode="External"/><Relationship Id="rId115" Type="http://schemas.openxmlformats.org/officeDocument/2006/relationships/hyperlink" Target="https://ks-region69.com/news/143654-vozmozhnostej-dlja-tvorchestva-i-sporta-stanet-bolshe" TargetMode="External"/><Relationship Id="rId131" Type="http://schemas.openxmlformats.org/officeDocument/2006/relationships/hyperlink" Target="https://vedtver.ru/news/society/na-razvitie-sportivnyh-i-tvorcheskih-sekcij-v-tverskoj-oblasti-vydeljat-29-6-millionov-rublej/" TargetMode="External"/><Relationship Id="rId136" Type="http://schemas.openxmlformats.org/officeDocument/2006/relationships/hyperlink" Target="https://sport.russia24.pro/tver-obl/313169771/" TargetMode="External"/><Relationship Id="rId157" Type="http://schemas.openxmlformats.org/officeDocument/2006/relationships/hyperlink" Target="http://gorodskoyportal.ru/tver/news/news/76462914/" TargetMode="External"/><Relationship Id="rId178" Type="http://schemas.openxmlformats.org/officeDocument/2006/relationships/hyperlink" Target="https://tverigrad.ru/publication/v-chest-85-letija-oblastnoj-kartinnoj-galerei-v-tveri-otkryvaetsja-vystavka-hudozhnik-zhizn-v-muzee/" TargetMode="External"/><Relationship Id="rId61" Type="http://schemas.openxmlformats.org/officeDocument/2006/relationships/hyperlink" Target="https://tverigrad.ru/publication/ushla-iz-zhizni-veteran-tverskoj-zhurnalistiki-kira-kochetkova/" TargetMode="External"/><Relationship Id="rId82" Type="http://schemas.openxmlformats.org/officeDocument/2006/relationships/hyperlink" Target="https://xn--b1aeca2ch.xn--80aaccp4ajwpkgbl4lpb.xn--p1ai/news/novosti-regiona/gubernator-igor-rudenya-vyrazil-soboleznovaniya1-v-svyazi-s-ukhodom-iz-zhizni-veterana-tverskoy-zhurn/" TargetMode="External"/><Relationship Id="rId152" Type="http://schemas.openxmlformats.org/officeDocument/2006/relationships/hyperlink" Target="https://tverigrad.ru/publication/v-tverskoj-oblasti-obsudili-to-kak-budet-razvivatsja-turisticheskaja-infrastruktura-v-konakovo/" TargetMode="External"/><Relationship Id="rId173" Type="http://schemas.openxmlformats.org/officeDocument/2006/relationships/hyperlink" Target="http://konzarya.ru/node/19413" TargetMode="External"/><Relationship Id="rId194" Type="http://schemas.openxmlformats.org/officeDocument/2006/relationships/hyperlink" Target="http://konzarya.ru/node/19407" TargetMode="External"/><Relationship Id="rId199" Type="http://schemas.openxmlformats.org/officeDocument/2006/relationships/hyperlink" Target="https://xn--b1afbmcjbrdg5afn.xn--80aaccp4ajwpkgbl4lpb.xn--p1ai/news/novosti-regiona/v-chest-85-letiya-oblastnoy-kartinnoy-galerei-v-tveri-otkryvaetsya-vystavka-khudozhnik-zhizn-v-muzee/" TargetMode="External"/><Relationship Id="rId203" Type="http://schemas.openxmlformats.org/officeDocument/2006/relationships/hyperlink" Target="http://tver-news.net/society/2022/02/24/83491.html" TargetMode="External"/><Relationship Id="rId208" Type="http://schemas.openxmlformats.org/officeDocument/2006/relationships/hyperlink" Target="https://toptver.ru/lenta/350-podrostkov-v-tverskoj-oblasti-sdelali-privivki-protiv-koronavirusa/" TargetMode="External"/><Relationship Id="rId229" Type="http://schemas.openxmlformats.org/officeDocument/2006/relationships/hyperlink" Target="https://xn----ctbbkcp3ddjc7i.xn--p1ai/dailynews/v-tverskoy-oblasti-350-podrostkov-vaktsinirovalis-ot-koronavirusnoy-infektsii-/" TargetMode="External"/><Relationship Id="rId19" Type="http://schemas.openxmlformats.org/officeDocument/2006/relationships/hyperlink" Target="https://bizon.ru/news/view/news_id/595842" TargetMode="External"/><Relationship Id="rId224" Type="http://schemas.openxmlformats.org/officeDocument/2006/relationships/hyperlink" Target="https://xn--80adnee0afc6kza.xn--80aaccp4ajwpkgbl4lpb.xn--p1ai/news/novosti-regiona/350-podrostkov-v-tverskoy-oblasti-vaktsinirovalis-protiv-koronavirusnoy-infektsii/" TargetMode="External"/><Relationship Id="rId240" Type="http://schemas.openxmlformats.org/officeDocument/2006/relationships/hyperlink" Target="https://tp.tver.ru/centr-moj-biznes-provedet-dlja-predprinimatelej-torzhokskogo-rajona-seminar-o-rasshirenii-biznesa/" TargetMode="External"/><Relationship Id="rId245" Type="http://schemas.openxmlformats.org/officeDocument/2006/relationships/hyperlink" Target="https://glavny.tv/last-news/tver/dlya-tverskih-predprinimateley-provedut-besplatnyy-seminar-o-rasshirenii-biznesa/" TargetMode="External"/><Relationship Id="rId261" Type="http://schemas.openxmlformats.org/officeDocument/2006/relationships/hyperlink" Target="http://tver-news.net/other/2022/02/24/83456.html" TargetMode="External"/><Relationship Id="rId266" Type="http://schemas.openxmlformats.org/officeDocument/2006/relationships/hyperlink" Target="https://&#1085;&#1072;&#1096;&#1072;&#1078;&#1080;&#1079;&#1085;&#1100;.&#1090;&#1074;&#1077;&#1088;&#1089;&#1082;&#1072;&#1103;&#1086;&#1073;&#1083;&#1072;&#1089;&#1090;&#1100;.&#1088;&#1092;/news/novosti-regiona/tverskie-kompanii-predstavili-svoyu-produktsiyu-na-mezhdunarodnoy-vystavke/" TargetMode="External"/><Relationship Id="rId287" Type="http://schemas.openxmlformats.org/officeDocument/2006/relationships/hyperlink" Target="http://www.69rus.org/more/21782/" TargetMode="External"/><Relationship Id="rId14" Type="http://schemas.openxmlformats.org/officeDocument/2006/relationships/hyperlink" Target="https://aif.ru/realty/city/stroyka_po_planu_rasselenie_morozovskogo_gorodka_zaplanirovano_na_2022_god" TargetMode="External"/><Relationship Id="rId30" Type="http://schemas.openxmlformats.org/officeDocument/2006/relationships/hyperlink" Target="https://&#1084;&#1086;&#1083;&#1086;&#1082;&#1086;&#1074;&#1089;&#1082;&#1080;&#1081;&#1082;&#1088;&#1072;&#1081;.&#1090;&#1074;&#1077;&#1088;&#1089;&#1082;&#1072;&#1103;&#1086;&#1073;&#1083;&#1072;&#1089;&#1090;&#1100;.&#1088;&#1092;/news/novosti-regiona/gubernator-igor-rudenya-osmotrel-ploshchadku-stroitelstva-novykh-domov-dlya-pereseleniya-zhiteley-mo/" TargetMode="External"/><Relationship Id="rId35" Type="http://schemas.openxmlformats.org/officeDocument/2006/relationships/hyperlink" Target="https://toptver.ru/lenta/igor-rudenja-osmotrel-ploshhadku-stroitelstva-novyh-domov-dlja-pereselenija-zhitelej-morozovskogo-gorodka-v-tveri/" TargetMode="External"/><Relationship Id="rId56" Type="http://schemas.openxmlformats.org/officeDocument/2006/relationships/hyperlink" Target="https://www.tver.kp.ru/online/news/4642123/" TargetMode="External"/><Relationship Id="rId77" Type="http://schemas.openxmlformats.org/officeDocument/2006/relationships/hyperlink" Target="https://www.karavantver.ru/gubernator-tverskoj-oblasti-vyrazil-soboleznovanija-v-svjazi-s-uhodom-iz-zhizni-zhurnalistki-kiry-kochetkovoj/" TargetMode="External"/><Relationship Id="rId100" Type="http://schemas.openxmlformats.org/officeDocument/2006/relationships/hyperlink" Target="https://tvereparhia.ru/news/skonchalas-veteran-tverskoj-zhurnalistiki-kira-stepanovna-kochetkova/" TargetMode="External"/><Relationship Id="rId105" Type="http://schemas.openxmlformats.org/officeDocument/2006/relationships/hyperlink" Target="https://tverigrad.ru/publication/29-6-mln-rublej-napravjat-razvitie-sportivnyh-i-tvorcheskih-shkolnyh-kruzhkov-v-tverskoj-oblasti/" TargetMode="External"/><Relationship Id="rId126" Type="http://schemas.openxmlformats.org/officeDocument/2006/relationships/hyperlink" Target="https://xn--80aeambocfgbf8ag0asfr.xn--80aaccp4ajwpkgbl4lpb.xn--p1ai/news/novosti-regiona/v-2022-godu-po-natsionalnomu-proektu-obrazovanie-dlya-detey-budut-sozdany-novye-mesta-v-sportivnykh-/" TargetMode="External"/><Relationship Id="rId147" Type="http://schemas.openxmlformats.org/officeDocument/2006/relationships/hyperlink" Target="http://tver-news.net/society/2022/02/24/83515.html" TargetMode="External"/><Relationship Id="rId168" Type="http://schemas.openxmlformats.org/officeDocument/2006/relationships/hyperlink" Target="https://xn----ctbbkcp3ddjc7i.xn--p1ai/dailynews/igor-rudenya-obsudil-razvitie-turisticheskoy-infrastruktury-konakovo/" TargetMode="External"/><Relationship Id="rId282" Type="http://schemas.openxmlformats.org/officeDocument/2006/relationships/hyperlink" Target="https://tvgmu.ru/content/1/1109774/" TargetMode="External"/><Relationship Id="rId8" Type="http://schemas.openxmlformats.org/officeDocument/2006/relationships/image" Target="media/image1.gif"/><Relationship Id="rId51" Type="http://schemas.openxmlformats.org/officeDocument/2006/relationships/hyperlink" Target="https://tvtver.ru/news/v-tveri-pokazali-doma-dlya-pereselentsev-iz-avarijnogo-morozovskogo-gorodka/" TargetMode="External"/><Relationship Id="rId72" Type="http://schemas.openxmlformats.org/officeDocument/2006/relationships/hyperlink" Target="https://&#1084;&#1086;&#1083;&#1086;&#1082;&#1086;&#1074;&#1089;&#1082;&#1080;&#1081;&#1082;&#1088;&#1072;&#1081;.&#1090;&#1074;&#1077;&#1088;&#1089;&#1082;&#1072;&#1103;&#1086;&#1073;&#1083;&#1072;&#1089;&#1090;&#1100;.&#1088;&#1092;/news/novosti-regiona/gubernator-igor-rudenya-vyrazil-soboleznovaniya1-v-svyazi-s-ukhodom-iz-zhizni-veterana-tverskoy-zhurn/" TargetMode="External"/><Relationship Id="rId93" Type="http://schemas.openxmlformats.org/officeDocument/2006/relationships/hyperlink" Target="https://tver.aif.ru/society/details/umerla_izvestnaya_v_tverskoy_oblasti_zhurnalistka" TargetMode="External"/><Relationship Id="rId98" Type="http://schemas.openxmlformats.org/officeDocument/2006/relationships/hyperlink" Target="https://regionews.ru/novosti-tveri/ushla-iz-zhizni-veteran-tverskoj-zhurnalistiki-kira-kochetkova/" TargetMode="External"/><Relationship Id="rId121" Type="http://schemas.openxmlformats.org/officeDocument/2006/relationships/hyperlink" Target="https://xn--b1afbmcjbrdg5afn.xn--80aaccp4ajwpkgbl4lpb.xn--p1ai/news/novosti-regiona/v-2022-godu-po-natsionalnomu-proektu-obrazovanie-dlya-detey-budut-sozdany-novye-mesta-v-sportivnykh-/" TargetMode="External"/><Relationship Id="rId142" Type="http://schemas.openxmlformats.org/officeDocument/2006/relationships/hyperlink" Target="https://kimvestnik.ru/24-02-2022/guberniya/v-2022-godu-po-natsionalnomu-proektu-obrazovanie-dlya-detej-budut-sozdany-novye-mesta-v-sportivnyh-i-tvorcheskih-sektsiyah.html" TargetMode="External"/><Relationship Id="rId163" Type="http://schemas.openxmlformats.org/officeDocument/2006/relationships/hyperlink" Target="https://xn--b1aaibidbbdn6bkolfhr9u.xn--80aaccp4ajwpkgbl4lpb.xn--p1ai/news/novosti-regiona/igor-rudenya-provel-vstrechu-po-voprosu-razvitiya-turisticheskoy-infrastruktury-konakovo/" TargetMode="External"/><Relationship Id="rId184" Type="http://schemas.openxmlformats.org/officeDocument/2006/relationships/hyperlink" Target="https://toptver.ru/lenta/hudozhnik-zhizn-v-muzee-v-tveri-otkryvaetsja-vystavka-v-chest-85-letija-oblastnoj-kartinnoj-galerei/" TargetMode="External"/><Relationship Id="rId189" Type="http://schemas.openxmlformats.org/officeDocument/2006/relationships/hyperlink" Target="https://xn--80aeambocfgbf8ag0asfr.xn--80aaccp4ajwpkgbl4lpb.xn--p1ai/news/novosti-regiona/v-chest-85-letiya-oblastnoy-kartinnoy-galerei-v-tveri-otkryvaetsya-vystavka-khudozhnik-zhizn-v-muzee/" TargetMode="External"/><Relationship Id="rId219" Type="http://schemas.openxmlformats.org/officeDocument/2006/relationships/hyperlink" Target="https://xn--b1aaibidbbdn6bkolfhr9u.xn--80aaccp4ajwpkgbl4lpb.xn--p1ai/news/novosti-regiona/350-podrostkov-v-tverskoy-oblasti-vaktsinirovalis-protiv-koronavirusnoy-infektsii/" TargetMode="External"/><Relationship Id="rId3" Type="http://schemas.openxmlformats.org/officeDocument/2006/relationships/styles" Target="styles.xml"/><Relationship Id="rId214" Type="http://schemas.openxmlformats.org/officeDocument/2006/relationships/hyperlink" Target="http://kuvznama.ru/350-podrostkov-v-tverskoj-oblasti-vakcinirovalis-protiv-koronavirusnoj-infekcii.html" TargetMode="External"/><Relationship Id="rId230" Type="http://schemas.openxmlformats.org/officeDocument/2006/relationships/hyperlink" Target="https://vedtver.ru/news/society/350-podrostkov-v-tverskoj-oblasti-vakcinirovalis-protiv-koronavirusnoj-infekcii/" TargetMode="External"/><Relationship Id="rId235" Type="http://schemas.openxmlformats.org/officeDocument/2006/relationships/hyperlink" Target="http://tver-news.net/other/2022/02/24/83465.html" TargetMode="External"/><Relationship Id="rId251" Type="http://schemas.openxmlformats.org/officeDocument/2006/relationships/hyperlink" Target="https://xn--b1aaibidbbdn6bkolfhr9u.xn--80aaccp4ajwpkgbl4lpb.xn--p1ai/news/novosti-regiona/tsentr-moy-biznes-provedet-dlya-predprinimateley-torzhokskogo-rayona-seminar-o-rasshirenii-biznesa/" TargetMode="External"/><Relationship Id="rId256" Type="http://schemas.openxmlformats.org/officeDocument/2006/relationships/hyperlink" Target="https://xn--80aaaggh4d0a.xn--80aaccp4ajwpkgbl4lpb.xn--p1ai/news/novosti-regiona/tsentr-moy-biznes-provedet-dlya-predprinimateley-torzhokskogo-rayona-seminar-o-rasshirenii-biznesa/" TargetMode="External"/><Relationship Id="rId277" Type="http://schemas.openxmlformats.org/officeDocument/2006/relationships/hyperlink" Target="https://xn--80adnee0afc6kza.xn--80aaccp4ajwpkgbl4lpb.xn--p1ai/news/novosti-regiona/tverskie-kompanii-predstavili-svoyu-produktsiyu-na-mezhdunarodnoy-vystavke/" TargetMode="External"/><Relationship Id="rId25" Type="http://schemas.openxmlformats.org/officeDocument/2006/relationships/hyperlink" Target="https://kvedomosti.ru/?p=1113456" TargetMode="External"/><Relationship Id="rId46" Type="http://schemas.openxmlformats.org/officeDocument/2006/relationships/hyperlink" Target="https://r-zemlya.ru/guberniya/gubernator-igor-rudenya-osmotrel-ploshhadku-stroitelstva-novyx-domov-dlya-pereseleniya-zhitelej-morozovskogo-gorodka-v-tveri.html" TargetMode="External"/><Relationship Id="rId67" Type="http://schemas.openxmlformats.org/officeDocument/2006/relationships/hyperlink" Target="https://xn--80abdrbegn5ad8au4b7fub.xn--80aaccp4ajwpkgbl4lpb.xn--p1ai/news/novosti-regiona/gubernator-igor-rudenya-vyrazil-soboleznovaniya1-v-svyazi-s-ukhodom-iz-zhizni-veterana-tverskoy-zhurn/" TargetMode="External"/><Relationship Id="rId116" Type="http://schemas.openxmlformats.org/officeDocument/2006/relationships/hyperlink" Target="https://&#1073;&#1077;&#1083;&#1100;&#1089;&#1082;&#1072;&#1103;&#1087;&#1088;&#1072;&#1074;&#1076;&#1072;.&#1090;&#1074;&#1077;&#1088;&#1089;&#1082;&#1072;&#1103;&#1086;&#1073;&#1083;&#1072;&#1089;&#1090;&#1100;.&#1088;&#1092;/news/novosti-regiona/v-2022-godu-po-natsionalnomu-proektu-obrazovanie-dlya-detey-budut-sozdany-novye-mesta-v-sportivnykh-/" TargetMode="External"/><Relationship Id="rId137" Type="http://schemas.openxmlformats.org/officeDocument/2006/relationships/hyperlink" Target="https://r-zemlya.ru/guberniya/v-2022-godu-po-nacionalnomu-proektu-obrazovanie-dlya-detej-budut-sozdany-novye-mesta-v-sportivnyx-i-tvorcheskix-sekciyax.html" TargetMode="External"/><Relationship Id="rId158" Type="http://schemas.openxmlformats.org/officeDocument/2006/relationships/hyperlink" Target="https://regionews.ru/novosti-tveri/v-tverskoj-oblasti-obsudili-to-kak-budet-razvivatsya-turisticheskaya-infrastruktura-v-konakovo/" TargetMode="External"/><Relationship Id="rId272" Type="http://schemas.openxmlformats.org/officeDocument/2006/relationships/hyperlink" Target="https://xn--80aeambocfgbf8ag0asfr.xn--80aaccp4ajwpkgbl4lpb.xn--p1ai/news/novosti-regiona/tverskie-kompanii-predstavili-svoyu-produktsiyu-na-mezhdunarodnoy-vystavke/" TargetMode="External"/><Relationship Id="rId293" Type="http://schemas.openxmlformats.org/officeDocument/2006/relationships/footer" Target="footer3.xml"/><Relationship Id="rId20" Type="http://schemas.openxmlformats.org/officeDocument/2006/relationships/hyperlink" Target="https://rn.ru/news/?bid=595842" TargetMode="External"/><Relationship Id="rId41" Type="http://schemas.openxmlformats.org/officeDocument/2006/relationships/hyperlink" Target="https://xn--80aaggfbbvdpkuqnmvfs6p.xn--80aaccp4ajwpkgbl4lpb.xn--p1ai/news/novosti-regiona/gubernator-igor-rudenya-osmotrel-ploshchadku-stroitelstva-novykh-domov-dlya-pereseleniya-zhiteley-mo/" TargetMode="External"/><Relationship Id="rId62" Type="http://schemas.openxmlformats.org/officeDocument/2006/relationships/hyperlink" Target="https://vedtver.ru/news/society/my-ne-proshhaemsja-s-vami-kira-stepanovna/" TargetMode="External"/><Relationship Id="rId83" Type="http://schemas.openxmlformats.org/officeDocument/2006/relationships/hyperlink" Target="https://xn--80atgafdsv.xn--80aaccp4ajwpkgbl4lpb.xn--p1ai/news/novosti-regiona/gubernator-igor-rudenya-vyrazil-soboleznovaniya1-v-svyazi-s-ukhodom-iz-zhizni-veterana-tverskoy-zhurn/" TargetMode="External"/><Relationship Id="rId88" Type="http://schemas.openxmlformats.org/officeDocument/2006/relationships/hyperlink" Target="https://xn--b1afbmcjbrdg5afn.xn--80aaccp4ajwpkgbl4lpb.xn--p1ai/news/novosti-regiona/gubernator-igor-rudenya-vyrazil-soboleznovaniya1-v-svyazi-s-ukhodom-iz-zhizni-veterana-tverskoy-zhurn/" TargetMode="External"/><Relationship Id="rId111" Type="http://schemas.openxmlformats.org/officeDocument/2006/relationships/hyperlink" Target="https://www.tver.kp.ru/online/news/4642422/" TargetMode="External"/><Relationship Id="rId132" Type="http://schemas.openxmlformats.org/officeDocument/2006/relationships/hyperlink" Target="http://gorodskoyportal.ru/tver/news/news/76455417/" TargetMode="External"/><Relationship Id="rId153" Type="http://schemas.openxmlformats.org/officeDocument/2006/relationships/hyperlink" Target="https://toptver.ru/lenta/v-tverskoj-oblasti-pojavitsja-parusnaja-shkola/" TargetMode="External"/><Relationship Id="rId174" Type="http://schemas.openxmlformats.org/officeDocument/2006/relationships/hyperlink" Target="https://vedtver.ru/news/society/v-pravitelstve-regiona-obsudili-razvitie-turisticheskoj-infrastruktury-konakovo/" TargetMode="External"/><Relationship Id="rId179" Type="http://schemas.openxmlformats.org/officeDocument/2006/relationships/hyperlink" Target="https://tvtver.ru/news/zhitelej-i-gostej-tverskoj-oblasti-priglashayut-na-vystavku-hudozhnik-zhizn-v-muzee/" TargetMode="External"/><Relationship Id="rId195" Type="http://schemas.openxmlformats.org/officeDocument/2006/relationships/hyperlink" Target="https://xn--80atgafdsv.xn--80aaccp4ajwpkgbl4lpb.xn--p1ai/news/novosti-regiona/v-chest-85-letiya-oblastnoy-kartinnoy-galerei-v-tveri-otkryvaetsya-vystavka-khudozhnik-zhizn-v-muzee/" TargetMode="External"/><Relationship Id="rId209" Type="http://schemas.openxmlformats.org/officeDocument/2006/relationships/hyperlink" Target="https://xn--80abdrbegn5ad8au4b7fub.xn--80aaccp4ajwpkgbl4lpb.xn--p1ai/news/novosti-regiona/350-podrostkov-v-tverskoy-oblasti-vaktsinirovalis-protiv-koronavirusnoy-infektsii/" TargetMode="External"/><Relationship Id="rId190" Type="http://schemas.openxmlformats.org/officeDocument/2006/relationships/hyperlink" Target="http://kuvznama.ru/v-chest-85-letija-oblastnoj-kartinnoj-galerei-v-tveri-otkryvaetsja-vystavka-hudozhnik-zhizn-v-muzee.html" TargetMode="External"/><Relationship Id="rId204" Type="http://schemas.openxmlformats.org/officeDocument/2006/relationships/hyperlink" Target="http://tver-news.net/other/2022/02/24/83488.html" TargetMode="External"/><Relationship Id="rId220" Type="http://schemas.openxmlformats.org/officeDocument/2006/relationships/hyperlink" Target="https://xn--80aaaggh4d0a.xn--80aaccp4ajwpkgbl4lpb.xn--p1ai/news/novosti-regiona/350-podrostkov-v-tverskoy-oblasti-vaktsinirovalis-protiv-koronavirusnoy-infektsii/" TargetMode="External"/><Relationship Id="rId225" Type="http://schemas.openxmlformats.org/officeDocument/2006/relationships/hyperlink" Target="https://xn--b1afbmcjbrdg5afn.xn--80aaccp4ajwpkgbl4lpb.xn--p1ai/news/novosti-regiona/350-podrostkov-v-tverskoy-oblasti-vaktsinirovalis-protiv-koronavirusnoy-infektsii/" TargetMode="External"/><Relationship Id="rId241" Type="http://schemas.openxmlformats.org/officeDocument/2006/relationships/hyperlink" Target="https://&#1073;&#1077;&#1083;&#1100;&#1089;&#1082;&#1072;&#1103;&#1087;&#1088;&#1072;&#1074;&#1076;&#1072;.&#1090;&#1074;&#1077;&#1088;&#1089;&#1082;&#1072;&#1103;&#1086;&#1073;&#1083;&#1072;&#1089;&#1090;&#1100;.&#1088;&#1092;/news/novosti-regiona/tsentr-moy-biznes-provedet-dlya-predprinimateley-torzhokskogo-rayona-seminar-o-rasshirenii-biznesa/" TargetMode="External"/><Relationship Id="rId246" Type="http://schemas.openxmlformats.org/officeDocument/2006/relationships/hyperlink" Target="https://&#1085;&#1072;&#1096;&#1072;&#1078;&#1080;&#1079;&#1085;&#1100;.&#1090;&#1074;&#1077;&#1088;&#1089;&#1082;&#1072;&#1103;&#1086;&#1073;&#1083;&#1072;&#1089;&#1090;&#1100;.&#1088;&#1092;/news/novosti-regiona/tsentr-moy-biznes-provedet-dlya-predprinimateley-torzhokskogo-rayona-seminar-o-rasshirenii-biznesa/" TargetMode="External"/><Relationship Id="rId267" Type="http://schemas.openxmlformats.org/officeDocument/2006/relationships/hyperlink" Target="https://xn----ctbbkcp3ddjc7i.xn--p1ai/dailynews/tverskie-kompanii-predstavili-produktsiyu-na-mezhdunarodnoy-vystavke/" TargetMode="External"/><Relationship Id="rId288" Type="http://schemas.openxmlformats.org/officeDocument/2006/relationships/hyperlink" Target="http://www.69rus.org/more/21781/" TargetMode="External"/><Relationship Id="rId15" Type="http://schemas.openxmlformats.org/officeDocument/2006/relationships/hyperlink" Target="https://tp.tver.ru/gubernator-igor-rudenja-osmotrel-ploshhadku-stroitelstva-novyh-domov-dlja-pereselenija-zhitelej-morozovskogo-gorodka/" TargetMode="External"/><Relationship Id="rId36" Type="http://schemas.openxmlformats.org/officeDocument/2006/relationships/hyperlink" Target="https://leninskoeznamya.tverreg.ru/news/novosti-regiona/gubernator-igor-rudenya-osmotrel-ploshchadku-stroitelstva-novykh-domov-dlya-pereseleniya-zhiteley-mo/" TargetMode="External"/><Relationship Id="rId57" Type="http://schemas.openxmlformats.org/officeDocument/2006/relationships/hyperlink" Target="https://tvernews.ru/news/282016/" TargetMode="External"/><Relationship Id="rId106" Type="http://schemas.openxmlformats.org/officeDocument/2006/relationships/hyperlink" Target="https://infotver.ru/?module=articles&amp;action=view&amp;id=25064" TargetMode="External"/><Relationship Id="rId127" Type="http://schemas.openxmlformats.org/officeDocument/2006/relationships/hyperlink" Target="https://xn--80aaaggh4d0a.xn--80aaccp4ajwpkgbl4lpb.xn--p1ai/news/novosti-regiona/v-2022-godu-po-natsion1alnomu-proektu-obrazovanie-dlya-detey-budut-sozdany-novye-mesta-v-sportivnykh-/" TargetMode="External"/><Relationship Id="rId262" Type="http://schemas.openxmlformats.org/officeDocument/2006/relationships/hyperlink" Target="https://vedtver.ru/news/society/shest-tverskih-kompanij-predstavili-produkciju-na-mezhdunarodnoj-vystavke-akvaterm/" TargetMode="External"/><Relationship Id="rId283" Type="http://schemas.openxmlformats.org/officeDocument/2006/relationships/hyperlink" Target="http://kuvznama.ru/gubernator-igor-rudenja-v-tveri-prinjal-uchastie-v-torzhestvennyh-meroprijatijah-v-chest-dnja-zashhitnika-otechestva.html" TargetMode="External"/><Relationship Id="rId10" Type="http://schemas.openxmlformats.org/officeDocument/2006/relationships/chart" Target="charts/chart2.xml"/><Relationship Id="rId31" Type="http://schemas.openxmlformats.org/officeDocument/2006/relationships/hyperlink" Target="https://toptver.ru/lenta/proshhaj-getto-v-tveri-gotovjatsja-k-rasseleniju-morozovskogo-gorodka/" TargetMode="External"/><Relationship Id="rId52" Type="http://schemas.openxmlformats.org/officeDocument/2006/relationships/hyperlink" Target="https://vedtver.ru/news/society/pereselenie-zhitelej-morozovskogo-gorodka-zaplanirovano-na-osen-2022-goda/" TargetMode="External"/><Relationship Id="rId73" Type="http://schemas.openxmlformats.org/officeDocument/2006/relationships/hyperlink" Target="https://xn--80aeaggbsdn1am6affp.xn--80aaccp4ajwpkgbl4lpb.xn--p1ai/news/novosti-regiona/gubernator-igor-rudenya-vyrazil-soboleznovaniya1-v-svyazi-s-ukhodom-iz-zhizni-veterana-tverskoy-zhurn/" TargetMode="External"/><Relationship Id="rId78" Type="http://schemas.openxmlformats.org/officeDocument/2006/relationships/hyperlink" Target="https://&#1085;&#1072;&#1096;&#1072;&#1078;&#1080;&#1079;&#1085;&#1100;.&#1090;&#1074;&#1077;&#1088;&#1089;&#1082;&#1072;&#1103;&#1086;&#1073;&#1083;&#1072;&#1089;&#1090;&#1100;.&#1088;&#1092;/news/novosti-regiona/gubernator-igor-rudenya-vyrazil-soboleznovaniya1-v-svyazi-s-ukhodom-iz-zhizni-veterana-tverskoy-zhurn/" TargetMode="External"/><Relationship Id="rId94" Type="http://schemas.openxmlformats.org/officeDocument/2006/relationships/hyperlink" Target="https://vedtver.ru/news/proisshestviya/ushla-iz-zhizni-veteran-tverskoj-zhurnalistiki-kira-stepanovna-kochetkova/" TargetMode="External"/><Relationship Id="rId99" Type="http://schemas.openxmlformats.org/officeDocument/2006/relationships/hyperlink" Target="http://gorodskoyportal.ru/tver/news/news/76453056/" TargetMode="External"/><Relationship Id="rId101" Type="http://schemas.openxmlformats.org/officeDocument/2006/relationships/hyperlink" Target="https://tp.tver.ru/ne-stalo-mjetra-tverskoj-zhurnalistiki-kiry-kochetkovoj/" TargetMode="External"/><Relationship Id="rId122" Type="http://schemas.openxmlformats.org/officeDocument/2006/relationships/hyperlink" Target="https://xn----ctbbkcp3ddjc7i.xn--p1ai/dailynews/v-tverskoy-oblasti-v-2022-godu-v-ramkakh-natsproekta-sozdadut-novye-mesta-v-sportivnykh-i-tvorcheski/" TargetMode="External"/><Relationship Id="rId143" Type="http://schemas.openxmlformats.org/officeDocument/2006/relationships/hyperlink" Target="https://www.afanasy.biz/news/society/189145" TargetMode="External"/><Relationship Id="rId148" Type="http://schemas.openxmlformats.org/officeDocument/2006/relationships/hyperlink" Target="https://russian.rt.com/nopolitics/news/967369-region-kultura-remont" TargetMode="External"/><Relationship Id="rId164" Type="http://schemas.openxmlformats.org/officeDocument/2006/relationships/hyperlink" Target="https://xn--80adnee0afc6kza.xn--80aaccp4ajwpkgbl4lpb.xn--p1ai/news/novosti-regiona/igor-rudenya-provel-vstrechu-po-voprosu-razvitiya-turisticheskoy-infrastruktury-konakovo/" TargetMode="External"/><Relationship Id="rId169" Type="http://schemas.openxmlformats.org/officeDocument/2006/relationships/hyperlink" Target="https://&#1073;&#1077;&#1083;&#1100;&#1089;&#1082;&#1072;&#1103;&#1087;&#1088;&#1072;&#1074;&#1076;&#1072;.&#1090;&#1074;&#1077;&#1088;&#1089;&#1082;&#1072;&#1103;&#1086;&#1073;&#1083;&#1072;&#1089;&#1090;&#1100;.&#1088;&#1092;/news/novosti-regiona/igor-rudenya-provel-vstrechu-po-voprosu-razvitiya-turisticheskoy-infrastruktury-konakovo/" TargetMode="External"/><Relationship Id="rId185" Type="http://schemas.openxmlformats.org/officeDocument/2006/relationships/hyperlink" Target="https://xn--80abdrbegn5ad8au4b7fub.xn--80aaccp4ajwpkgbl4lpb.xn--p1ai/news/novosti-regiona/v-chest-85-letiya-oblastnoy-kartinnoy-galerei-v-tveri-otkryvaetsya-vystavka-khudozhnik-zhizn-v-muzee/"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glavny.tv/last-news/tver/v-chest-85-letiya-kartinnoy-galerei-v-tveri-otkryvaetsya-hudozhestvennaya-vystavka/" TargetMode="External"/><Relationship Id="rId210" Type="http://schemas.openxmlformats.org/officeDocument/2006/relationships/hyperlink" Target="http://gorodskoyportal.ru/tver/news/news/76452234/" TargetMode="External"/><Relationship Id="rId215" Type="http://schemas.openxmlformats.org/officeDocument/2006/relationships/hyperlink" Target="https://xn--80aeaggbsdn1am6affp.xn--80aaccp4ajwpkgbl4lpb.xn--p1ai/news/novosti-regiona/350-podrostkov-v-tverskoy-oblasti-vaktsinirovalis-protiv-koronavirusnoy-infektsii/" TargetMode="External"/><Relationship Id="rId236" Type="http://schemas.openxmlformats.org/officeDocument/2006/relationships/hyperlink" Target="https://vedtver.ru/news/society/centr-moj-biznes-provedet-dlja-predprinimatelej-torzhokskogo-rajona-seminar-o-rasshirenii-biznesa/" TargetMode="External"/><Relationship Id="rId257" Type="http://schemas.openxmlformats.org/officeDocument/2006/relationships/hyperlink" Target="https://xn--80adnee0afc6kza.xn--80aaccp4ajwpkgbl4lpb.xn--p1ai/news/novosti-regiona/tsentr-moy-biznes-provedet-dlya-predprinimateley-torzhokskogo-rayona-seminar-o-rasshirenii-biznesa/" TargetMode="External"/><Relationship Id="rId278" Type="http://schemas.openxmlformats.org/officeDocument/2006/relationships/hyperlink" Target="https://xn--80atgafdsv.xn--80aaccp4ajwpkgbl4lpb.xn--p1ai/news/novosti-regiona/tverskie-kompanii-predstavili-svoyu-produktsiyu-na-mezhdunarodnoy-vystavke/" TargetMode="External"/><Relationship Id="rId26" Type="http://schemas.openxmlformats.org/officeDocument/2006/relationships/hyperlink" Target="https://bizon.ru/news/view/news_id/595828" TargetMode="External"/><Relationship Id="rId231" Type="http://schemas.openxmlformats.org/officeDocument/2006/relationships/hyperlink" Target="https://ks-region69.com/news/143618-350-podrostkov-v-tverskoj-oblasti-privilis-protiv-kovida" TargetMode="External"/><Relationship Id="rId252" Type="http://schemas.openxmlformats.org/officeDocument/2006/relationships/hyperlink" Target="https://xn--80aaggfbbvdpkuqnmvfs6p.xn--80aaccp4ajwpkgbl4lpb.xn--p1ai/news/novosti-regiona/tsentr-moy-biznes-provedet-dlya-predprinimateley-torzhokskogo-rayona-seminar-o-rasshirenii-biznesa/" TargetMode="External"/><Relationship Id="rId273" Type="http://schemas.openxmlformats.org/officeDocument/2006/relationships/hyperlink" Target="https://xn--80abdrbegn5ad8au4b7fub.xn--80aaccp4ajwpkgbl4lpb.xn--p1ai/news/novosti-regiona/tverskie-kompanii-predstavili-svoyu-produktsiyu-na-mezhdunarodnoy-vystavke/" TargetMode="External"/><Relationship Id="rId294" Type="http://schemas.openxmlformats.org/officeDocument/2006/relationships/fontTable" Target="fontTable.xml"/><Relationship Id="rId47" Type="http://schemas.openxmlformats.org/officeDocument/2006/relationships/hyperlink" Target="https://&#1085;&#1072;&#1096;&#1072;&#1078;&#1080;&#1079;&#1085;&#1100;.&#1090;&#1074;&#1077;&#1088;&#1089;&#1082;&#1072;&#1103;&#1086;&#1073;&#1083;&#1072;&#1089;&#1090;&#1100;.&#1088;&#1092;/news/novosti-regiona/gubernator-igor-rudenya-osmotrel-ploshchadku-stroitelstva-novykh-domov-dlya-pereseleniya-zhiteley-mo/" TargetMode="External"/><Relationship Id="rId68" Type="http://schemas.openxmlformats.org/officeDocument/2006/relationships/hyperlink" Target="https://vedtver.ru/news/society/zaksobranie-regiona-vyrazhaet-soboleznovanija-v-svjazi-s-uhodom-iz-zhizni-kiry-stepanovny-kochetkovoj/" TargetMode="External"/><Relationship Id="rId89" Type="http://schemas.openxmlformats.org/officeDocument/2006/relationships/hyperlink" Target="https://xn----ctbbkcp3ddjc7i.xn--p1ai/dailynews/igor-rudenya-vyrazil-soboleznovaniya-v-svyazi-s-ukhodom-iz-zhizni-veterana-tverskoy-zhurnalistiki-ki/" TargetMode="External"/><Relationship Id="rId112" Type="http://schemas.openxmlformats.org/officeDocument/2006/relationships/hyperlink" Target="https://panoramapro.ru/na-razvitie-sportivnyh-i-tvorcheskih-sekcij-v-tverskoj-oblasti-vydeljajut-29-6-mln-rublej/" TargetMode="External"/><Relationship Id="rId133" Type="http://schemas.openxmlformats.org/officeDocument/2006/relationships/hyperlink" Target="https://xn--80adnee0afc6kza.xn--80aaccp4ajwpkgbl4lpb.xn--p1ai/news/novosti-regiona/v-2022-godu-po-natsionalnomu-proektu-obrazovanie-dlya-detey-budut-sozdany-novye-mesta-v-sportivnykh-/" TargetMode="External"/><Relationship Id="rId154" Type="http://schemas.openxmlformats.org/officeDocument/2006/relationships/hyperlink" Target="https://xn--80aeaggbsdn1am6affp.xn--80aaccp4ajwpkgbl4lpb.xn--p1ai/news/novosti-regiona/igor-rudenya-provel-vstrechu-po-voprosu-razvitiya-turisticheskoy-infrastruktury-konakovo/" TargetMode="External"/><Relationship Id="rId175" Type="http://schemas.openxmlformats.org/officeDocument/2006/relationships/hyperlink" Target="https://tver.aif.ru/society/details/parusnuyu_shkolu_otkroyut_v_tverskoy_oblasti_a_takzhe_postroyat_peshehodnyy_most" TargetMode="External"/><Relationship Id="rId196" Type="http://schemas.openxmlformats.org/officeDocument/2006/relationships/hyperlink" Target="https://xn--80adnee0afc6kza.xn--80aaccp4ajwpkgbl4lpb.xn--p1ai/news/novosti-regiona/v-chest-85-letiya-oblastnoy-kartinnoy-galerei-v-tveri-otkryvaetsya-vystavka-khudozhnik-zhizn-v-muzee/" TargetMode="External"/><Relationship Id="rId200" Type="http://schemas.openxmlformats.org/officeDocument/2006/relationships/hyperlink" Target="https://xn----ctbbkcp3ddjc7i.xn--p1ai/dailynews/v-tveri-proydet-vystavka-khudozhnik-zhizn-v-muzee-v-chest-85-letiya-oblastnoy-kartinnoy-galerei/" TargetMode="External"/><Relationship Id="rId16" Type="http://schemas.openxmlformats.org/officeDocument/2006/relationships/hyperlink" Target="https://vot69.ru/v-tveri-morozovskij-gorodok-rasseljat-osenju-2022-goda.html" TargetMode="External"/><Relationship Id="rId221" Type="http://schemas.openxmlformats.org/officeDocument/2006/relationships/hyperlink" Target="https://&#1085;&#1072;&#1096;&#1072;&#1078;&#1080;&#1079;&#1085;&#1100;.&#1090;&#1074;&#1077;&#1088;&#1089;&#1082;&#1072;&#1103;&#1086;&#1073;&#1083;&#1072;&#1089;&#1090;&#1100;.&#1088;&#1092;/news/novosti-regiona/350-podrostkov-v-tverskoy-oblasti-vaktsinirovalis-protiv-koronavirusnoy-infektsii/" TargetMode="External"/><Relationship Id="rId242" Type="http://schemas.openxmlformats.org/officeDocument/2006/relationships/hyperlink" Target="https://&#1084;&#1086;&#1083;&#1086;&#1082;&#1086;&#1074;&#1089;&#1082;&#1080;&#1081;&#1082;&#1088;&#1072;&#1081;.&#1090;&#1074;&#1077;&#1088;&#1089;&#1082;&#1072;&#1103;&#1086;&#1073;&#1083;&#1072;&#1089;&#1090;&#1100;.&#1088;&#1092;/news/novosti-regiona/tsentr-moy-biznes-provedet-dlya-predprinimateley-torzhokskogo-rayona-seminar-o-rasshirenii-biznesa/" TargetMode="External"/><Relationship Id="rId263" Type="http://schemas.openxmlformats.org/officeDocument/2006/relationships/hyperlink" Target="https://&#1073;&#1077;&#1083;&#1100;&#1089;&#1082;&#1072;&#1103;&#1087;&#1088;&#1072;&#1074;&#1076;&#1072;.&#1090;&#1074;&#1077;&#1088;&#1089;&#1082;&#1072;&#1103;&#1086;&#1073;&#1083;&#1072;&#1089;&#1090;&#1100;.&#1088;&#1092;/news/novosti-regiona/tverskie-kompanii-predstavili-svoyu-produktsiyu-na-mezhdunarodnoy-vystavke/" TargetMode="External"/><Relationship Id="rId284" Type="http://schemas.openxmlformats.org/officeDocument/2006/relationships/hyperlink" Target="https://tp.tver.ru/gubernator-igor-rudenja-v-tveri-prinjal-uchastie-v-torzhestvennyh-meroprijatijah-v-chest-dnja-zashhitnika-otechestva/" TargetMode="External"/><Relationship Id="rId37" Type="http://schemas.openxmlformats.org/officeDocument/2006/relationships/hyperlink" Target="https://xn--80aaafacod0cjtobqp6g1a7c4e.xn--80aaccp4ajwpkgbl4lpb.xn--p1ai/news/novosti-regiona/gubernator-igor-rudenya-osmotrel-ploshchadku-stroitelstva-novykh-domov-dlya-pereseleniya-zhiteley-mo/" TargetMode="External"/><Relationship Id="rId58" Type="http://schemas.openxmlformats.org/officeDocument/2006/relationships/hyperlink" Target="https://panoramapro.ru/gubernator-igor-rudenja-osmotrel-ploshhadku-stroitelstva-novyh-domov-dlja-pereselenija-zhitelej-morozovskogo-gorodka-v-tveri/" TargetMode="External"/><Relationship Id="rId79" Type="http://schemas.openxmlformats.org/officeDocument/2006/relationships/hyperlink" Target="https://xn--80aaafacod0cjtobqp6g1a7c4e.xn--80aaccp4ajwpkgbl4lpb.xn--p1ai/news/novosti-regiona/gubernator-igor-rudenya-vyrazil-soboleznovaniya1-v-svyazi-s-ukhodom-iz-zhizni-veterana-tverskoy-zhurn/" TargetMode="External"/><Relationship Id="rId102" Type="http://schemas.openxmlformats.org/officeDocument/2006/relationships/hyperlink" Target="https://panoramapro.ru/ne-stalo-mjetra-tverskoj-zhurnalistiki-kiry-kochetkovoj/" TargetMode="External"/><Relationship Id="rId123" Type="http://schemas.openxmlformats.org/officeDocument/2006/relationships/hyperlink" Target="https://xn--80aeaggbsdn1am6affp.xn--80aaccp4ajwpkgbl4lpb.xn--p1ai/news/novosti-regiona/v-2022-godu-po-natsionalnomu-proektu-obrazovanie-dlya-detey-budut-sozdany-novye-mesta-v-sportivnykh-/" TargetMode="External"/><Relationship Id="rId144" Type="http://schemas.openxmlformats.org/officeDocument/2006/relationships/hyperlink" Target="https://sport.russia24.pro/tver-obl/313141035/" TargetMode="External"/><Relationship Id="rId90" Type="http://schemas.openxmlformats.org/officeDocument/2006/relationships/hyperlink" Target="https://toptver.ru/lenta/gubernator-igor-rudenja-vyrazil-soboleznovanija-v-svjazi-s-uhodom-iz-zhizni-veterana-tverskoj-zhurnalistiki-kiry-stepanovny-kochetkovoj/" TargetMode="External"/><Relationship Id="rId165" Type="http://schemas.openxmlformats.org/officeDocument/2006/relationships/hyperlink" Target="https://xn--b1aeca2ch.xn--80aaccp4ajwpkgbl4lpb.xn--p1ai/news/novosti-regiona/igor-rudenya-provel-vstrechu-po-voprosu-razvitiya-turisticheskoy-infrastruktury-konakovo/" TargetMode="External"/><Relationship Id="rId186" Type="http://schemas.openxmlformats.org/officeDocument/2006/relationships/hyperlink" Target="https://&#1073;&#1077;&#1083;&#1100;&#1089;&#1082;&#1072;&#1103;&#1087;&#1088;&#1072;&#1074;&#1076;&#1072;.&#1090;&#1074;&#1077;&#1088;&#1089;&#1082;&#1072;&#1103;&#1086;&#1073;&#1083;&#1072;&#1089;&#1090;&#1100;.&#1088;&#1092;/news/novosti-regiona/v-chest-85-letiya-oblastnoy-kartinnoy-galerei-v-tveri-otkryvaetsya-vystavka-khudozhnik-zhizn-v-muzee/" TargetMode="External"/><Relationship Id="rId211" Type="http://schemas.openxmlformats.org/officeDocument/2006/relationships/hyperlink" Target="https://&#1073;&#1077;&#1083;&#1100;&#1089;&#1082;&#1072;&#1103;&#1087;&#1088;&#1072;&#1074;&#1076;&#1072;.&#1090;&#1074;&#1077;&#1088;&#1089;&#1082;&#1072;&#1103;&#1086;&#1073;&#1083;&#1072;&#1089;&#1090;&#1100;.&#1088;&#1092;/news/novosti-regiona/350-podrostkov-v-tverskoy-oblasti-vaktsinirovalis-protiv-koronavirusnoy-infektsii/" TargetMode="External"/><Relationship Id="rId232" Type="http://schemas.openxmlformats.org/officeDocument/2006/relationships/hyperlink" Target="https://vedtver.ru/news/proisshestviya/obnovlennye-dannye-po-koronavirusu-v-tverskoj-oblasti-na-24-fevralja/" TargetMode="External"/><Relationship Id="rId253" Type="http://schemas.openxmlformats.org/officeDocument/2006/relationships/hyperlink" Target="https://xn--b1afbmcjbrdg5afn.xn--80aaccp4ajwpkgbl4lpb.xn--p1ai/news/novosti-regiona/tsentr-moy-biznes-provedet-dlya-predprinimateley-torzhokskogo-rayona-seminar-o-rasshirenii-biznesa/" TargetMode="External"/><Relationship Id="rId274" Type="http://schemas.openxmlformats.org/officeDocument/2006/relationships/hyperlink" Target="https://xn--b1aaibidbbdn6bkolfhr9u.xn--80aaccp4ajwpkgbl4lpb.xn--p1ai/news/novosti-regiona/tverskie-kompanii-predstavili-svoyu-produktsiyu-na-mezhdunarodnoy-vystavke/" TargetMode="External"/><Relationship Id="rId295" Type="http://schemas.openxmlformats.org/officeDocument/2006/relationships/theme" Target="theme/theme1.xml"/><Relationship Id="rId27" Type="http://schemas.openxmlformats.org/officeDocument/2006/relationships/hyperlink" Target="https://rn.ru/news/?bid=595828" TargetMode="External"/><Relationship Id="rId48" Type="http://schemas.openxmlformats.org/officeDocument/2006/relationships/hyperlink" Target="https://xn----ctbbkcp3ddjc7i.xn--p1ai/dailynews/igor-rudenya-osmotrel-ploshchadku-stroitelstva-novykh-domov-dlya-pereseleniya-zhiteley-morozovskogo-/" TargetMode="External"/><Relationship Id="rId69" Type="http://schemas.openxmlformats.org/officeDocument/2006/relationships/hyperlink" Target="http://tver-news.net/society/2022/02/24/83546.html" TargetMode="External"/><Relationship Id="rId113" Type="http://schemas.openxmlformats.org/officeDocument/2006/relationships/hyperlink" Target="https://xn--80abdrbegn5ad8au4b7fub.xn--80aaccp4ajwpkgbl4lpb.xn--p1ai/news/novosti-regiona/v-2022-godu-po-natsionalnomu-proektu-obrazovanie-dlya-detey-budut-sozdany-novye-mesta-v-sportivnykh-/" TargetMode="External"/><Relationship Id="rId134" Type="http://schemas.openxmlformats.org/officeDocument/2006/relationships/hyperlink" Target="https://xn--80atgafdsv.xn--80aaccp4ajwpkgbl4lpb.xn--p1ai/news/novosti-regiona/v-2022-godu-po-natsionalnomu-proektu-obrazovanie-dlya-detey-budut-sozdany-novye-mesta-v-sportivnykh-/" TargetMode="External"/><Relationship Id="rId80" Type="http://schemas.openxmlformats.org/officeDocument/2006/relationships/hyperlink" Target="https://tvtver.ru/news/v-vozraste-77-let-ushla-iz-zhizni-veteran-tverskoj-zhurnalistiki-kira-kochatkova/" TargetMode="External"/><Relationship Id="rId155" Type="http://schemas.openxmlformats.org/officeDocument/2006/relationships/hyperlink" Target="https://&#1085;&#1072;&#1096;&#1072;&#1078;&#1080;&#1079;&#1085;&#1100;.&#1090;&#1074;&#1077;&#1088;&#1089;&#1082;&#1072;&#1103;&#1086;&#1073;&#1083;&#1072;&#1089;&#1090;&#1100;.&#1088;&#1092;/news/novosti-regiona/igor-rudenya-provel-vstrechu-po-voprosu-razvitiya-turisticheskoy-infrastruktury-konakovo/" TargetMode="External"/><Relationship Id="rId176" Type="http://schemas.openxmlformats.org/officeDocument/2006/relationships/hyperlink" Target="https://tverlife.ru/regional/igor-rudenja-provel-vstrechu-po-voprosu-razvitija-turisticheskoj-infrastruktury-konakovo/" TargetMode="External"/><Relationship Id="rId197" Type="http://schemas.openxmlformats.org/officeDocument/2006/relationships/hyperlink" Target="https://xn--b1aeca2ch.xn--80aaccp4ajwpkgbl4lpb.xn--p1ai/news/novosti-regiona/v-chest-85-letiya-oblastnoy-kartinnoy-galerei-v-tveri-otkryvaetsya-vystavka-khudozhnik-zhizn-v-muzee/" TargetMode="External"/><Relationship Id="rId201" Type="http://schemas.openxmlformats.org/officeDocument/2006/relationships/hyperlink" Target="https://xn--80aaafacod0cjtobqp6g1a7c4e.xn--80aaccp4ajwpkgbl4lpb.xn--p1ai/news/novosti-regiona/v-chest-85-letiya-oblastnoy-kartinnoy-galerei-v-tveri-otkryvaetsya-vystavka-khudozhnik-zhizn-v-muzee/" TargetMode="External"/><Relationship Id="rId222" Type="http://schemas.openxmlformats.org/officeDocument/2006/relationships/hyperlink" Target="https://xn--80atgafdsv.xn--80aaccp4ajwpkgbl4lpb.xn--p1ai/news/novosti-regiona/350-podrostkov-v-tverskoy-oblasti-vaktsinirovalis-protiv-koronavirusnoy-infektsii/" TargetMode="External"/><Relationship Id="rId243" Type="http://schemas.openxmlformats.org/officeDocument/2006/relationships/hyperlink" Target="https://xn--80aeaggbsdn1am6affp.xn--80aaccp4ajwpkgbl4lpb.xn--p1ai/news/novosti-regiona/tsentr-moy-biznes-provedet-dlya-predprinimateley-torzhokskogo-rayona-seminar-o-rasshirenii-biznesa/" TargetMode="External"/><Relationship Id="rId264" Type="http://schemas.openxmlformats.org/officeDocument/2006/relationships/hyperlink" Target="https://xn--80adsebbbcdjwbb7ak.xn--80aaccp4ajwpkgbl4lpb.xn--p1ai/news/novosti-regiona/tverskie-kompanii-predstavili-svoyu-produktsiyu-na-mezhdunarodnoy-vystavke/" TargetMode="External"/><Relationship Id="rId285" Type="http://schemas.openxmlformats.org/officeDocument/2006/relationships/hyperlink" Target="https://panoramapro.ru/v-preddverii-dnja-zashhitnika-otechestva-zhiteljam-tverskoj-oblasti-vruchili-gosnagrady/" TargetMode="External"/><Relationship Id="rId17" Type="http://schemas.openxmlformats.org/officeDocument/2006/relationships/hyperlink" Target="https://glavny.tv/last-news/tver/gubernator-igor-rudenya-osmotrel-ploschadku-stroitelstva-novyh-domov-dlya-pereseleniya-zhiteley-morozovskogo-gorodka-v-tveri/" TargetMode="External"/><Relationship Id="rId38" Type="http://schemas.openxmlformats.org/officeDocument/2006/relationships/hyperlink" Target="https://xn--80aeambocfgbf8ag0asfr.xn--80aaccp4ajwpkgbl4lpb.xn--p1ai/news/novosti-regiona/gubernator-igor-rudenya-osmotrel-ploshchadku-stroitelstva-novykh-domov-dlya-pereseleniya-zhiteley-mo/" TargetMode="External"/><Relationship Id="rId59" Type="http://schemas.openxmlformats.org/officeDocument/2006/relationships/hyperlink" Target="http://tver-news.net/other/2022/02/24/83521.html" TargetMode="External"/><Relationship Id="rId103" Type="http://schemas.openxmlformats.org/officeDocument/2006/relationships/hyperlink" Target="http://nvestnik.ru/2022/02/&#1075;&#1091;&#1073;&#1077;&#1088;&#1085;&#1072;&#1090;&#1086;&#1088;-&#1080;&#1075;&#1086;&#1088;&#1100;-&#1088;&#1091;&#1076;&#1077;&#1085;&#1103;-&#1074;&#1099;&#1088;&#1072;&#1079;&#1080;&#1083;-&#1089;&#1086;&#1073;&#1086;/" TargetMode="External"/><Relationship Id="rId124" Type="http://schemas.openxmlformats.org/officeDocument/2006/relationships/hyperlink" Target="https://leninskoeznamya.tverreg.ru/news/novosti-regiona/v-2022-godu-po-natsion1alnomu-proektu-obrazovanie-dlya-detey-budut-sozdany-novye-mesta-v-sportivnykh-/" TargetMode="External"/><Relationship Id="rId70" Type="http://schemas.openxmlformats.org/officeDocument/2006/relationships/hyperlink" Target="https://xn-----6kcalbbrfn0iijf7msb.xn--p1ai/news/obshchestvo/v-tveri-ushla-iz-zhizni-veteran-zhurnalistiki-kira-kochetkova/" TargetMode="External"/><Relationship Id="rId91" Type="http://schemas.openxmlformats.org/officeDocument/2006/relationships/hyperlink" Target="http://kuvznama.ru/gubernator-igor-rudenja-vyrazil-soboleznovanija-v-svjazi-s-uhodom-iz-zhizni-veterana-tverskoj-zhurnalistiki-kiry-stepanovny-kochetkovoj.html" TargetMode="External"/><Relationship Id="rId145" Type="http://schemas.openxmlformats.org/officeDocument/2006/relationships/hyperlink" Target="http://nvestnik.ru/2022/02/&#1074;-2022-&#1075;&#1086;&#1076;&#1091;-&#1087;&#1086;-&#1085;&#1072;&#1094;&#1080;&#1086;&#1085;&#1072;&#1083;&#1100;&#1085;&#1086;&#1084;&#1091;-&#1087;&#1088;&#1086;&#1077;&#1082;&#1090;&#1091;-&#1086;&#1073;&#1088;/" TargetMode="External"/><Relationship Id="rId166" Type="http://schemas.openxmlformats.org/officeDocument/2006/relationships/hyperlink" Target="https://xn--80aaaggh4d0a.xn--80aaccp4ajwpkgbl4lpb.xn--p1ai/news/novosti-regiona/igor-rudenya-provel-vstrechu-po-voprosu-razvitiya-turisticheskoy-infrastruktury-konakovo/" TargetMode="External"/><Relationship Id="rId187" Type="http://schemas.openxmlformats.org/officeDocument/2006/relationships/hyperlink" Target="https://xn--80adsebbbcdjwbb7ak.xn--80aaccp4ajwpkgbl4lpb.xn--p1ai/news/novosti-regiona/v-chest-85-letiya-oblastnoy-kartinnoy-galerei-v-tveri-otkryvaetsya-vystavka-khudozhnik-zhizn-v-muzee/" TargetMode="External"/><Relationship Id="rId1" Type="http://schemas.openxmlformats.org/officeDocument/2006/relationships/customXml" Target="../customXml/item1.xml"/><Relationship Id="rId212" Type="http://schemas.openxmlformats.org/officeDocument/2006/relationships/hyperlink" Target="https://&#1084;&#1086;&#1083;&#1086;&#1082;&#1086;&#1074;&#1089;&#1082;&#1080;&#1081;&#1082;&#1088;&#1072;&#1081;.&#1090;&#1074;&#1077;&#1088;&#1089;&#1082;&#1072;&#1103;&#1086;&#1073;&#1083;&#1072;&#1089;&#1090;&#1100;.&#1088;&#1092;/news/novosti-regiona/350-podrostkov-v-tverskoy-oblasti-vaktsinirovalis-protiv-koronavirusnoy-infektsii/" TargetMode="External"/><Relationship Id="rId233" Type="http://schemas.openxmlformats.org/officeDocument/2006/relationships/hyperlink" Target="http://nvestnik.ru/2022/02/350-&#1087;&#1086;&#1076;&#1088;&#1086;&#1089;&#1090;&#1082;&#1086;&#1074;-&#1074;-&#1090;&#1074;&#1077;&#1088;&#1089;&#1082;&#1086;&#1081;-&#1086;&#1073;&#1083;&#1072;&#1089;&#1090;&#1080;-&#1074;&#1072;&#1082;&#1094;&#1080;&#1085;/" TargetMode="External"/><Relationship Id="rId254" Type="http://schemas.openxmlformats.org/officeDocument/2006/relationships/hyperlink" Target="https://xn--80atgafdsv.xn--80aaccp4ajwpkgbl4lpb.xn--p1ai/news/novosti-regiona/tsentr-moy-biznes-provedet-dlya-predprinimateley-torzhokskogo-rayona-seminar-o-rasshirenii-biznesa/" TargetMode="External"/><Relationship Id="rId28" Type="http://schemas.openxmlformats.org/officeDocument/2006/relationships/hyperlink" Target="https://xn-----6kcalbbrfn0iijf7msb.xn--p1ai/news/obshchestvo/v-tveri-zhiteley-morozovskogo-gorodka-nachnut-pereselyat-v-novostroyki-v-sentyabre/" TargetMode="External"/><Relationship Id="rId49" Type="http://schemas.openxmlformats.org/officeDocument/2006/relationships/hyperlink" Target="http://kuvznama.ru/gubernator-igor-rudenja-osmotrel-ploshhadku-stroitelstva-novyh-domov-dlja-pereselenija-zhitelej-morozovskogo-gorodka-v-tveri.html" TargetMode="External"/><Relationship Id="rId114" Type="http://schemas.openxmlformats.org/officeDocument/2006/relationships/hyperlink" Target="https://www.dnioz.ru/v-2022-godu-po-natsionalnomu-proektu-obrazovanie-dlya-detey-budut-sozdany-novye-mesta-v-sportivnyh-i-tvorcheskih-sektsiyah/" TargetMode="External"/><Relationship Id="rId275" Type="http://schemas.openxmlformats.org/officeDocument/2006/relationships/hyperlink" Target="https://xn--80aaaggh4d0a.xn--80aaccp4ajwpkgbl4lpb.xn--p1ai/news/novosti-regiona/tverskie-kompanii-predstavili-svoyu-produktsiyu-na-mezhdunarodnoy-vystavke/" TargetMode="External"/><Relationship Id="rId60" Type="http://schemas.openxmlformats.org/officeDocument/2006/relationships/hyperlink" Target="http://tver-news.net/society/2022/02/24/83508.html" TargetMode="External"/><Relationship Id="rId81" Type="http://schemas.openxmlformats.org/officeDocument/2006/relationships/hyperlink" Target="https://xn--80aeambocfgbf8ag0asfr.xn--80aaccp4ajwpkgbl4lpb.xn--p1ai/news/novosti-regiona/gubernator-igor-rudenya-vyrazil-soboleznovaniya1-v-svyazi-s-ukhodom-iz-zhizni-veterana-tverskoy-zhurn/" TargetMode="External"/><Relationship Id="rId135" Type="http://schemas.openxmlformats.org/officeDocument/2006/relationships/hyperlink" Target="https://tverlife.ru/regional/v-tverskoj-oblasti-dlja-detej-sozdadut-novye-mesta-v-sportivnyh-i-tvorcheskih-sekcijah/" TargetMode="External"/><Relationship Id="rId156" Type="http://schemas.openxmlformats.org/officeDocument/2006/relationships/hyperlink" Target="https://xn--80abdrbegn5ad8au4b7fub.xn--80aaccp4ajwpkgbl4lpb.xn--p1ai/news/novosti-regiona/igor-rudenya-provel-vstrechu-po-voprosu-razvitiya-turisticheskoy-infrastruktury-konakovo/" TargetMode="External"/><Relationship Id="rId177" Type="http://schemas.openxmlformats.org/officeDocument/2006/relationships/hyperlink" Target="http://tver-news.net/society/2022/02/24/83551.html" TargetMode="External"/><Relationship Id="rId198" Type="http://schemas.openxmlformats.org/officeDocument/2006/relationships/hyperlink" Target="https://xn--80aeaggbsdn1am6affp.xn--80aaccp4ajwpkgbl4lpb.xn--p1ai/news/novosti-regiona/v-chest-85-letiya-oblastnoy-kartinnoy-galerei-v-tveri-otkryvaetsya-vystavka-khudozhnik-zhizn-v-muzee/" TargetMode="External"/><Relationship Id="rId202" Type="http://schemas.openxmlformats.org/officeDocument/2006/relationships/hyperlink" Target="https://tverlife.ru/sobytija/v-tveri-otkryvaetsja-vystavka-hudozhnik-zhizn-v-muzee/" TargetMode="External"/><Relationship Id="rId223" Type="http://schemas.openxmlformats.org/officeDocument/2006/relationships/hyperlink" Target="https://xn--b1aeca2ch.xn--80aaccp4ajwpkgbl4lpb.xn--p1ai/news/novosti-regiona/350-podrostkov-v-tverskoy-oblasti-vaktsinirovalis-protiv-koronavirusnoy-infektsii/" TargetMode="External"/><Relationship Id="rId244" Type="http://schemas.openxmlformats.org/officeDocument/2006/relationships/hyperlink" Target="https://ks-region69.com/news/143616-centr-moj-biznes-provedet-dlja-predprinimatelej-torzhokskogo-rajona-seminar-o-rasshirenii-biznesa" TargetMode="External"/><Relationship Id="rId18" Type="http://schemas.openxmlformats.org/officeDocument/2006/relationships/hyperlink" Target="https://www.all-news.net/notes/1270863" TargetMode="External"/><Relationship Id="rId39" Type="http://schemas.openxmlformats.org/officeDocument/2006/relationships/hyperlink" Target="https://xn--80aaaggh4d0a.xn--80aaccp4ajwpkgbl4lpb.xn--p1ai/news/novosti-regiona/gubernator-igor-rudenya-osmotrel-ploshchadku-stroitelstva-novykh-domov-dlya-pereseleniya-zhiteley-mo/" TargetMode="External"/><Relationship Id="rId265" Type="http://schemas.openxmlformats.org/officeDocument/2006/relationships/hyperlink" Target="https://xn--80aeaggbsdn1am6affp.xn--80aaccp4ajwpkgbl4lpb.xn--p1ai/news/novosti-regiona/tverskie-kompanii-predstavili-svoyu-produktsiyu-na-mezhdunarodnoy-vystavke/" TargetMode="External"/><Relationship Id="rId286" Type="http://schemas.openxmlformats.org/officeDocument/2006/relationships/hyperlink" Target="http://bzgazeta.ru/novosti/gubernator-igor-rudenya-v-tveri-prinyal-uchastie-v-torzhestvennyx-meropriyatiyax-v-chest-dnya-zashhitnika-otechestva.html" TargetMode="External"/><Relationship Id="rId50" Type="http://schemas.openxmlformats.org/officeDocument/2006/relationships/hyperlink" Target="http://konzarya.ru/node/19412" TargetMode="External"/><Relationship Id="rId104" Type="http://schemas.openxmlformats.org/officeDocument/2006/relationships/hyperlink" Target="http://tver-news.net/society/2022/02/24/83498.html" TargetMode="External"/><Relationship Id="rId125" Type="http://schemas.openxmlformats.org/officeDocument/2006/relationships/hyperlink" Target="https://xn--80aaafacod0cjtobqp6g1a7c4e.xn--80aaccp4ajwpkgbl4lpb.xn--p1ai/news/novosti-regiona/v-2022-godu-po-natsion1alnomu-proektu-obrazovanie-dlya-detey-budut-sozdany-novye-mesta-v-sportivnykh-/" TargetMode="External"/><Relationship Id="rId146" Type="http://schemas.openxmlformats.org/officeDocument/2006/relationships/hyperlink" Target="http://tver-news.net/other/2022/02/24/83525.html" TargetMode="External"/><Relationship Id="rId167" Type="http://schemas.openxmlformats.org/officeDocument/2006/relationships/hyperlink" Target="https://xn--80atgafdsv.xn--80aaccp4ajwpkgbl4lpb.xn--p1ai/news/novosti-regiona/igor-rudenya-provel-vstrechu-po-voprosu-razvitiya-turisticheskoy-infrastruktury-konakovo/" TargetMode="External"/><Relationship Id="rId188" Type="http://schemas.openxmlformats.org/officeDocument/2006/relationships/hyperlink" Target="https://leninskoeznamya.tverreg.ru/news/novosti-regiona/v-chest-85-letiya-oblastnoy-kartinnoy-galerei-v-tveri-otkryvaetsya-vystavka-khudozhnik-zhizn-v-muze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jp\Downloads\&#1044;&#1045;&#1053;&#1068;_25-02-2022%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jp\Downloads\&#1044;&#1045;&#1053;&#1068;_25-02-2022%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jp\Downloads\&#1044;&#1045;&#1053;&#1068;_25-02-2022%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doughnutChart>
        <c:varyColors val="1"/>
        <c:ser>
          <c:idx val="0"/>
          <c:order val="0"/>
          <c:dLbls>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4"/>
                <c:pt idx="0">
                  <c:v>Газеты</c:v>
                </c:pt>
                <c:pt idx="1">
                  <c:v>Информагентства</c:v>
                </c:pt>
                <c:pt idx="2">
                  <c:v>Интернет</c:v>
                </c:pt>
                <c:pt idx="3">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4"/>
                <c:pt idx="0">
                  <c:v>23</c:v>
                </c:pt>
                <c:pt idx="1">
                  <c:v>11</c:v>
                </c:pt>
                <c:pt idx="2">
                  <c:v>302</c:v>
                </c:pt>
                <c:pt idx="3">
                  <c:v>9</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4"/>
                <c:pt idx="0">
                  <c:v>0</c:v>
                </c:pt>
                <c:pt idx="1">
                  <c:v>6</c:v>
                </c:pt>
                <c:pt idx="2">
                  <c:v>11</c:v>
                </c:pt>
                <c:pt idx="3">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4"/>
                <c:pt idx="0">
                  <c:v>23</c:v>
                </c:pt>
                <c:pt idx="1">
                  <c:v>5</c:v>
                </c:pt>
                <c:pt idx="2">
                  <c:v>291</c:v>
                </c:pt>
                <c:pt idx="3">
                  <c:v>9</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Cache>
                <c:formatCode>General</c:formatCode>
                <c:ptCount val="4"/>
                <c:pt idx="0">
                  <c:v>0</c:v>
                </c:pt>
                <c:pt idx="1">
                  <c:v>0</c:v>
                </c:pt>
                <c:pt idx="2">
                  <c:v>0</c:v>
                </c:pt>
                <c:pt idx="3">
                  <c:v>0</c:v>
                </c:pt>
              </c:numCache>
            </c:numRef>
          </c:val>
        </c:ser>
        <c:overlap val="100"/>
        <c:axId val="129603072"/>
        <c:axId val="129604608"/>
      </c:barChart>
      <c:catAx>
        <c:axId val="129603072"/>
        <c:scaling>
          <c:orientation val="maxMin"/>
        </c:scaling>
        <c:axPos val="l"/>
        <c:numFmt formatCode="General" sourceLinked="1"/>
        <c:tickLblPos val="low"/>
        <c:crossAx val="129604608"/>
        <c:crosses val="autoZero"/>
        <c:lblAlgn val="ctr"/>
        <c:lblOffset val="100"/>
        <c:tickLblSkip val="1"/>
      </c:catAx>
      <c:valAx>
        <c:axId val="129604608"/>
        <c:scaling>
          <c:orientation val="minMax"/>
        </c:scaling>
        <c:axPos val="t"/>
        <c:numFmt formatCode="General" sourceLinked="1"/>
        <c:majorTickMark val="in"/>
        <c:tickLblPos val="nextTo"/>
        <c:crossAx val="129603072"/>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52162154695101237"/>
          <c:y val="2.1231756077219329E-2"/>
          <c:w val="0.47786456991595833"/>
          <c:h val="0.95442122304805366"/>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МедиаИндексу'!$B$28:$B$81</c:f>
              <c:strCache>
                <c:ptCount val="54"/>
                <c:pt idx="0">
                  <c:v>Tverigrad.ru</c:v>
                </c:pt>
                <c:pt idx="1">
                  <c:v>Аргументы и Факты (aif.ru)</c:v>
                </c:pt>
                <c:pt idx="2">
                  <c:v>Тверское информационное агентство (tvernews.ru)</c:v>
                </c:pt>
                <c:pt idx="3">
                  <c:v>Тверские ведомости (vedtver.ru)</c:v>
                </c:pt>
                <c:pt idx="4">
                  <c:v>ИА Regnum</c:v>
                </c:pt>
                <c:pt idx="5">
                  <c:v>Тверская жизнь (tverlife.ru)</c:v>
                </c:pt>
                <c:pt idx="6">
                  <c:v>РИА Новости</c:v>
                </c:pt>
                <c:pt idx="7">
                  <c:v>Афанасий-бизнес (afanasy.biz)</c:v>
                </c:pt>
                <c:pt idx="8">
                  <c:v>ГТРК Тверь</c:v>
                </c:pt>
                <c:pt idx="9">
                  <c:v>Главный региональный (glavny.tv)</c:v>
                </c:pt>
                <c:pt idx="10">
                  <c:v>RT (russian.rt.com)</c:v>
                </c:pt>
                <c:pt idx="11">
                  <c:v>Тверь (toptver.ru)</c:v>
                </c:pt>
                <c:pt idx="12">
                  <c:v>TvTver.ru</c:v>
                </c:pt>
                <c:pt idx="13">
                  <c:v>Комсомольская правда (tver.kp.ru)</c:v>
                </c:pt>
                <c:pt idx="14">
                  <c:v>Караван Ярмарка (karavantver.ru)</c:v>
                </c:pt>
                <c:pt idx="15">
                  <c:v>Заря (konzarya.ru)</c:v>
                </c:pt>
                <c:pt idx="16">
                  <c:v>Новости Твери (tver-news.net)</c:v>
                </c:pt>
                <c:pt idx="17">
                  <c:v>Край справедливости (ks-region69.com)</c:v>
                </c:pt>
                <c:pt idx="18">
                  <c:v>Аргументы и Факты (tver.aif.ru)</c:v>
                </c:pt>
                <c:pt idx="19">
                  <c:v>PANORAMA PRO (panoramapro.ru)</c:v>
                </c:pt>
                <c:pt idx="20">
                  <c:v>Московский Комсомолец (tver.mk.ru)</c:v>
                </c:pt>
                <c:pt idx="21">
                  <c:v>Молоковский край (молоковскийкрай.тверскаяобласть.рф)</c:v>
                </c:pt>
                <c:pt idx="22">
                  <c:v>Вся Тверь (газета-вся-тверь.рф)</c:v>
                </c:pt>
                <c:pt idx="23">
                  <c:v>Тверской проспект (tp.tver.ru)</c:v>
                </c:pt>
                <c:pt idx="24">
                  <c:v>Авангард (авангард.тверскаяобласть.рф)</c:v>
                </c:pt>
                <c:pt idx="25">
                  <c:v>Андреапольские вести (андреапольскиевести.тверскаяобласть.рф)</c:v>
                </c:pt>
                <c:pt idx="26">
                  <c:v>Бельская правда (бельскаяправда.тверскаяобласть.рф)</c:v>
                </c:pt>
                <c:pt idx="27">
                  <c:v>Вперед (вперед.тверскаяобласть.рф)</c:v>
                </c:pt>
                <c:pt idx="28">
                  <c:v>Вышневолоцкая правда (вышневолоцкаяправда.тверскаяобласть.рф)</c:v>
                </c:pt>
                <c:pt idx="29">
                  <c:v>Жарковский вестник (жарковскийвестник.тверскаяобласть.рф)</c:v>
                </c:pt>
                <c:pt idx="30">
                  <c:v>Знамя (kuvznama.ru)</c:v>
                </c:pt>
                <c:pt idx="31">
                  <c:v>Зубцовская жизнь (зубцовскаяжизнь.тверскаяобласть.рф)</c:v>
                </c:pt>
                <c:pt idx="32">
                  <c:v>Коммунар (коммунар.тверскаяобласть.рф)</c:v>
                </c:pt>
                <c:pt idx="33">
                  <c:v>Ленинское знамя (leninskoeznamya.tverreg.ru)</c:v>
                </c:pt>
                <c:pt idx="34">
                  <c:v>Лесной вестник (леснойвестник.тверскаяобласть.рф)</c:v>
                </c:pt>
                <c:pt idx="35">
                  <c:v>Наша жизнь (нашажизнь.тверскаяобласть.рф)</c:v>
                </c:pt>
                <c:pt idx="36">
                  <c:v>Новая жизнь (новаяжизнь.тверскаяобласть.рф)</c:v>
                </c:pt>
                <c:pt idx="37">
                  <c:v>Сандовские вести (сандовскиевести.тверскаяобласть.рф)</c:v>
                </c:pt>
                <c:pt idx="38">
                  <c:v>Спировские известия (спировскиеизвестия.тверскаяобласть.рф)</c:v>
                </c:pt>
                <c:pt idx="39">
                  <c:v>Кимрский вестник (kimvestnik.ru)</c:v>
                </c:pt>
                <c:pt idx="40">
                  <c:v>Новоторжский вестник (nvestnik.ru)</c:v>
                </c:pt>
                <c:pt idx="41">
                  <c:v>Вести Максатихи</c:v>
                </c:pt>
                <c:pt idx="42">
                  <c:v>Родная земля (r-zemlya.ru)</c:v>
                </c:pt>
                <c:pt idx="43">
                  <c:v>Старицкий вестник</c:v>
                </c:pt>
                <c:pt idx="44">
                  <c:v>Бежецкая жизнь (bzgazeta.ru)</c:v>
                </c:pt>
                <c:pt idx="45">
                  <c:v>Ржевские новости (rzhevnews.ru)</c:v>
                </c:pt>
                <c:pt idx="46">
                  <c:v>Сельская новь (selskaya-nov.info)</c:v>
                </c:pt>
                <c:pt idx="47">
                  <c:v>Inform69.ru</c:v>
                </c:pt>
                <c:pt idx="48">
                  <c:v>Верхневолжская правда (vvpravda.ru)</c:v>
                </c:pt>
                <c:pt idx="49">
                  <c:v>ВОТ! (vot69.ru)</c:v>
                </c:pt>
                <c:pt idx="50">
                  <c:v>Город-Кимры.ру (gorod-kimry.ru)</c:v>
                </c:pt>
                <c:pt idx="51">
                  <c:v>Дни Озёрного (dnioz.ru)</c:v>
                </c:pt>
                <c:pt idx="52">
                  <c:v>Кашинская газета (kashingazeta.ru)</c:v>
                </c:pt>
                <c:pt idx="53">
                  <c:v>Смена+ (smenaplus.ru)</c:v>
                </c:pt>
              </c:strCache>
            </c:strRef>
          </c:cat>
          <c:val>
            <c:numRef>
              <c:f>'СМИ по МедиаИндексу'!$C$28:$C$81</c:f>
              <c:numCache>
                <c:formatCode>General</c:formatCode>
                <c:ptCount val="54"/>
                <c:pt idx="0">
                  <c:v>271</c:v>
                </c:pt>
                <c:pt idx="1">
                  <c:v>113</c:v>
                </c:pt>
                <c:pt idx="2">
                  <c:v>90</c:v>
                </c:pt>
                <c:pt idx="3">
                  <c:v>89</c:v>
                </c:pt>
                <c:pt idx="4">
                  <c:v>88</c:v>
                </c:pt>
                <c:pt idx="5">
                  <c:v>85</c:v>
                </c:pt>
                <c:pt idx="6">
                  <c:v>84</c:v>
                </c:pt>
                <c:pt idx="7">
                  <c:v>63</c:v>
                </c:pt>
                <c:pt idx="8">
                  <c:v>58</c:v>
                </c:pt>
                <c:pt idx="9">
                  <c:v>52</c:v>
                </c:pt>
                <c:pt idx="10">
                  <c:v>47</c:v>
                </c:pt>
                <c:pt idx="11">
                  <c:v>35</c:v>
                </c:pt>
                <c:pt idx="12">
                  <c:v>27</c:v>
                </c:pt>
                <c:pt idx="13">
                  <c:v>23</c:v>
                </c:pt>
                <c:pt idx="14">
                  <c:v>22</c:v>
                </c:pt>
                <c:pt idx="15">
                  <c:v>21</c:v>
                </c:pt>
                <c:pt idx="16">
                  <c:v>20</c:v>
                </c:pt>
                <c:pt idx="17">
                  <c:v>17</c:v>
                </c:pt>
                <c:pt idx="18">
                  <c:v>15</c:v>
                </c:pt>
                <c:pt idx="19">
                  <c:v>14</c:v>
                </c:pt>
                <c:pt idx="20">
                  <c:v>14</c:v>
                </c:pt>
                <c:pt idx="21">
                  <c:v>13</c:v>
                </c:pt>
                <c:pt idx="22">
                  <c:v>9</c:v>
                </c:pt>
                <c:pt idx="23">
                  <c:v>9</c:v>
                </c:pt>
                <c:pt idx="24">
                  <c:v>8</c:v>
                </c:pt>
                <c:pt idx="25">
                  <c:v>8</c:v>
                </c:pt>
                <c:pt idx="26">
                  <c:v>8</c:v>
                </c:pt>
                <c:pt idx="27">
                  <c:v>8</c:v>
                </c:pt>
                <c:pt idx="28">
                  <c:v>8</c:v>
                </c:pt>
                <c:pt idx="29">
                  <c:v>8</c:v>
                </c:pt>
                <c:pt idx="30">
                  <c:v>8</c:v>
                </c:pt>
                <c:pt idx="31">
                  <c:v>8</c:v>
                </c:pt>
                <c:pt idx="32">
                  <c:v>8</c:v>
                </c:pt>
                <c:pt idx="33">
                  <c:v>8</c:v>
                </c:pt>
                <c:pt idx="34">
                  <c:v>8</c:v>
                </c:pt>
                <c:pt idx="35">
                  <c:v>8</c:v>
                </c:pt>
                <c:pt idx="36">
                  <c:v>8</c:v>
                </c:pt>
                <c:pt idx="37">
                  <c:v>8</c:v>
                </c:pt>
                <c:pt idx="38">
                  <c:v>8</c:v>
                </c:pt>
                <c:pt idx="39">
                  <c:v>6</c:v>
                </c:pt>
                <c:pt idx="40">
                  <c:v>6</c:v>
                </c:pt>
                <c:pt idx="41">
                  <c:v>5</c:v>
                </c:pt>
                <c:pt idx="42">
                  <c:v>5</c:v>
                </c:pt>
                <c:pt idx="43">
                  <c:v>5</c:v>
                </c:pt>
                <c:pt idx="44">
                  <c:v>3</c:v>
                </c:pt>
                <c:pt idx="45">
                  <c:v>2</c:v>
                </c:pt>
                <c:pt idx="46">
                  <c:v>2</c:v>
                </c:pt>
                <c:pt idx="47">
                  <c:v>1</c:v>
                </c:pt>
                <c:pt idx="48">
                  <c:v>1</c:v>
                </c:pt>
                <c:pt idx="49">
                  <c:v>1</c:v>
                </c:pt>
                <c:pt idx="50">
                  <c:v>1</c:v>
                </c:pt>
                <c:pt idx="51">
                  <c:v>1</c:v>
                </c:pt>
                <c:pt idx="52">
                  <c:v>1</c:v>
                </c:pt>
                <c:pt idx="53">
                  <c:v>1</c:v>
                </c:pt>
              </c:numCache>
            </c:numRef>
          </c:val>
        </c:ser>
        <c:ser>
          <c:idx val="1"/>
          <c:order val="1"/>
          <c:tx>
            <c:v>Кол-во сообщений</c:v>
          </c:tx>
          <c:dLbls>
            <c:dLblPos val="inEnd"/>
            <c:showVal val="1"/>
          </c:dLbls>
          <c:cat>
            <c:strRef>
              <c:f>'СМИ по МедиаИндексу'!$B$28:$B$81</c:f>
              <c:strCache>
                <c:ptCount val="54"/>
                <c:pt idx="0">
                  <c:v>Tverigrad.ru</c:v>
                </c:pt>
                <c:pt idx="1">
                  <c:v>Аргументы и Факты (aif.ru)</c:v>
                </c:pt>
                <c:pt idx="2">
                  <c:v>Тверское информационное агентство (tvernews.ru)</c:v>
                </c:pt>
                <c:pt idx="3">
                  <c:v>Тверские ведомости (vedtver.ru)</c:v>
                </c:pt>
                <c:pt idx="4">
                  <c:v>ИА Regnum</c:v>
                </c:pt>
                <c:pt idx="5">
                  <c:v>Тверская жизнь (tverlife.ru)</c:v>
                </c:pt>
                <c:pt idx="6">
                  <c:v>РИА Новости</c:v>
                </c:pt>
                <c:pt idx="7">
                  <c:v>Афанасий-бизнес (afanasy.biz)</c:v>
                </c:pt>
                <c:pt idx="8">
                  <c:v>ГТРК Тверь</c:v>
                </c:pt>
                <c:pt idx="9">
                  <c:v>Главный региональный (glavny.tv)</c:v>
                </c:pt>
                <c:pt idx="10">
                  <c:v>RT (russian.rt.com)</c:v>
                </c:pt>
                <c:pt idx="11">
                  <c:v>Тверь (toptver.ru)</c:v>
                </c:pt>
                <c:pt idx="12">
                  <c:v>TvTver.ru</c:v>
                </c:pt>
                <c:pt idx="13">
                  <c:v>Комсомольская правда (tver.kp.ru)</c:v>
                </c:pt>
                <c:pt idx="14">
                  <c:v>Караван Ярмарка (karavantver.ru)</c:v>
                </c:pt>
                <c:pt idx="15">
                  <c:v>Заря (konzarya.ru)</c:v>
                </c:pt>
                <c:pt idx="16">
                  <c:v>Новости Твери (tver-news.net)</c:v>
                </c:pt>
                <c:pt idx="17">
                  <c:v>Край справедливости (ks-region69.com)</c:v>
                </c:pt>
                <c:pt idx="18">
                  <c:v>Аргументы и Факты (tver.aif.ru)</c:v>
                </c:pt>
                <c:pt idx="19">
                  <c:v>PANORAMA PRO (panoramapro.ru)</c:v>
                </c:pt>
                <c:pt idx="20">
                  <c:v>Московский Комсомолец (tver.mk.ru)</c:v>
                </c:pt>
                <c:pt idx="21">
                  <c:v>Молоковский край (молоковскийкрай.тверскаяобласть.рф)</c:v>
                </c:pt>
                <c:pt idx="22">
                  <c:v>Вся Тверь (газета-вся-тверь.рф)</c:v>
                </c:pt>
                <c:pt idx="23">
                  <c:v>Тверской проспект (tp.tver.ru)</c:v>
                </c:pt>
                <c:pt idx="24">
                  <c:v>Авангард (авангард.тверскаяобласть.рф)</c:v>
                </c:pt>
                <c:pt idx="25">
                  <c:v>Андреапольские вести (андреапольскиевести.тверскаяобласть.рф)</c:v>
                </c:pt>
                <c:pt idx="26">
                  <c:v>Бельская правда (бельскаяправда.тверскаяобласть.рф)</c:v>
                </c:pt>
                <c:pt idx="27">
                  <c:v>Вперед (вперед.тверскаяобласть.рф)</c:v>
                </c:pt>
                <c:pt idx="28">
                  <c:v>Вышневолоцкая правда (вышневолоцкаяправда.тверскаяобласть.рф)</c:v>
                </c:pt>
                <c:pt idx="29">
                  <c:v>Жарковский вестник (жарковскийвестник.тверскаяобласть.рф)</c:v>
                </c:pt>
                <c:pt idx="30">
                  <c:v>Знамя (kuvznama.ru)</c:v>
                </c:pt>
                <c:pt idx="31">
                  <c:v>Зубцовская жизнь (зубцовскаяжизнь.тверскаяобласть.рф)</c:v>
                </c:pt>
                <c:pt idx="32">
                  <c:v>Коммунар (коммунар.тверскаяобласть.рф)</c:v>
                </c:pt>
                <c:pt idx="33">
                  <c:v>Ленинское знамя (leninskoeznamya.tverreg.ru)</c:v>
                </c:pt>
                <c:pt idx="34">
                  <c:v>Лесной вестник (леснойвестник.тверскаяобласть.рф)</c:v>
                </c:pt>
                <c:pt idx="35">
                  <c:v>Наша жизнь (нашажизнь.тверскаяобласть.рф)</c:v>
                </c:pt>
                <c:pt idx="36">
                  <c:v>Новая жизнь (новаяжизнь.тверскаяобласть.рф)</c:v>
                </c:pt>
                <c:pt idx="37">
                  <c:v>Сандовские вести (сандовскиевести.тверскаяобласть.рф)</c:v>
                </c:pt>
                <c:pt idx="38">
                  <c:v>Спировские известия (спировскиеизвестия.тверскаяобласть.рф)</c:v>
                </c:pt>
                <c:pt idx="39">
                  <c:v>Кимрский вестник (kimvestnik.ru)</c:v>
                </c:pt>
                <c:pt idx="40">
                  <c:v>Новоторжский вестник (nvestnik.ru)</c:v>
                </c:pt>
                <c:pt idx="41">
                  <c:v>Вести Максатихи</c:v>
                </c:pt>
                <c:pt idx="42">
                  <c:v>Родная земля (r-zemlya.ru)</c:v>
                </c:pt>
                <c:pt idx="43">
                  <c:v>Старицкий вестник</c:v>
                </c:pt>
                <c:pt idx="44">
                  <c:v>Бежецкая жизнь (bzgazeta.ru)</c:v>
                </c:pt>
                <c:pt idx="45">
                  <c:v>Ржевские новости (rzhevnews.ru)</c:v>
                </c:pt>
                <c:pt idx="46">
                  <c:v>Сельская новь (selskaya-nov.info)</c:v>
                </c:pt>
                <c:pt idx="47">
                  <c:v>Inform69.ru</c:v>
                </c:pt>
                <c:pt idx="48">
                  <c:v>Верхневолжская правда (vvpravda.ru)</c:v>
                </c:pt>
                <c:pt idx="49">
                  <c:v>ВОТ! (vot69.ru)</c:v>
                </c:pt>
                <c:pt idx="50">
                  <c:v>Город-Кимры.ру (gorod-kimry.ru)</c:v>
                </c:pt>
                <c:pt idx="51">
                  <c:v>Дни Озёрного (dnioz.ru)</c:v>
                </c:pt>
                <c:pt idx="52">
                  <c:v>Кашинская газета (kashingazeta.ru)</c:v>
                </c:pt>
                <c:pt idx="53">
                  <c:v>Смена+ (smenaplus.ru)</c:v>
                </c:pt>
              </c:strCache>
            </c:strRef>
          </c:cat>
          <c:val>
            <c:numRef>
              <c:f>'СМИ по МедиаИндексу'!$D$28:$D$81</c:f>
              <c:numCache>
                <c:formatCode>General</c:formatCode>
                <c:ptCount val="54"/>
                <c:pt idx="0">
                  <c:v>7</c:v>
                </c:pt>
                <c:pt idx="1">
                  <c:v>1</c:v>
                </c:pt>
                <c:pt idx="2">
                  <c:v>5</c:v>
                </c:pt>
                <c:pt idx="3">
                  <c:v>14</c:v>
                </c:pt>
                <c:pt idx="4">
                  <c:v>1</c:v>
                </c:pt>
                <c:pt idx="5">
                  <c:v>11</c:v>
                </c:pt>
                <c:pt idx="6">
                  <c:v>1</c:v>
                </c:pt>
                <c:pt idx="7">
                  <c:v>2</c:v>
                </c:pt>
                <c:pt idx="8">
                  <c:v>9</c:v>
                </c:pt>
                <c:pt idx="9">
                  <c:v>6</c:v>
                </c:pt>
                <c:pt idx="10">
                  <c:v>1</c:v>
                </c:pt>
                <c:pt idx="11">
                  <c:v>7</c:v>
                </c:pt>
                <c:pt idx="12">
                  <c:v>3</c:v>
                </c:pt>
                <c:pt idx="13">
                  <c:v>4</c:v>
                </c:pt>
                <c:pt idx="14">
                  <c:v>3</c:v>
                </c:pt>
                <c:pt idx="15">
                  <c:v>5</c:v>
                </c:pt>
                <c:pt idx="16">
                  <c:v>16</c:v>
                </c:pt>
                <c:pt idx="17">
                  <c:v>4</c:v>
                </c:pt>
                <c:pt idx="18">
                  <c:v>3</c:v>
                </c:pt>
                <c:pt idx="19">
                  <c:v>5</c:v>
                </c:pt>
                <c:pt idx="20">
                  <c:v>3</c:v>
                </c:pt>
                <c:pt idx="21">
                  <c:v>8</c:v>
                </c:pt>
                <c:pt idx="22">
                  <c:v>3</c:v>
                </c:pt>
                <c:pt idx="23">
                  <c:v>6</c:v>
                </c:pt>
                <c:pt idx="24">
                  <c:v>8</c:v>
                </c:pt>
                <c:pt idx="25">
                  <c:v>8</c:v>
                </c:pt>
                <c:pt idx="26">
                  <c:v>8</c:v>
                </c:pt>
                <c:pt idx="27">
                  <c:v>8</c:v>
                </c:pt>
                <c:pt idx="28">
                  <c:v>8</c:v>
                </c:pt>
                <c:pt idx="29">
                  <c:v>8</c:v>
                </c:pt>
                <c:pt idx="30">
                  <c:v>8</c:v>
                </c:pt>
                <c:pt idx="31">
                  <c:v>8</c:v>
                </c:pt>
                <c:pt idx="32">
                  <c:v>8</c:v>
                </c:pt>
                <c:pt idx="33">
                  <c:v>8</c:v>
                </c:pt>
                <c:pt idx="34">
                  <c:v>8</c:v>
                </c:pt>
                <c:pt idx="35">
                  <c:v>8</c:v>
                </c:pt>
                <c:pt idx="36">
                  <c:v>8</c:v>
                </c:pt>
                <c:pt idx="37">
                  <c:v>8</c:v>
                </c:pt>
                <c:pt idx="38">
                  <c:v>8</c:v>
                </c:pt>
                <c:pt idx="39">
                  <c:v>6</c:v>
                </c:pt>
                <c:pt idx="40">
                  <c:v>4</c:v>
                </c:pt>
                <c:pt idx="41">
                  <c:v>5</c:v>
                </c:pt>
                <c:pt idx="42">
                  <c:v>2</c:v>
                </c:pt>
                <c:pt idx="43">
                  <c:v>5</c:v>
                </c:pt>
                <c:pt idx="44">
                  <c:v>3</c:v>
                </c:pt>
                <c:pt idx="45">
                  <c:v>2</c:v>
                </c:pt>
                <c:pt idx="46">
                  <c:v>2</c:v>
                </c:pt>
                <c:pt idx="47">
                  <c:v>1</c:v>
                </c:pt>
                <c:pt idx="48">
                  <c:v>1</c:v>
                </c:pt>
                <c:pt idx="49">
                  <c:v>1</c:v>
                </c:pt>
                <c:pt idx="50">
                  <c:v>1</c:v>
                </c:pt>
                <c:pt idx="51">
                  <c:v>1</c:v>
                </c:pt>
                <c:pt idx="52">
                  <c:v>1</c:v>
                </c:pt>
                <c:pt idx="53">
                  <c:v>1</c:v>
                </c:pt>
              </c:numCache>
            </c:numRef>
          </c:val>
        </c:ser>
        <c:axId val="129627648"/>
        <c:axId val="129629184"/>
      </c:barChart>
      <c:catAx>
        <c:axId val="129627648"/>
        <c:scaling>
          <c:orientation val="maxMin"/>
        </c:scaling>
        <c:axPos val="l"/>
        <c:numFmt formatCode="General" sourceLinked="1"/>
        <c:tickLblPos val="low"/>
        <c:crossAx val="129629184"/>
        <c:crosses val="autoZero"/>
        <c:lblAlgn val="ctr"/>
        <c:lblOffset val="100"/>
        <c:tickLblSkip val="1"/>
      </c:catAx>
      <c:valAx>
        <c:axId val="129629184"/>
        <c:scaling>
          <c:orientation val="minMax"/>
        </c:scaling>
        <c:delete val="1"/>
        <c:axPos val="t"/>
        <c:numFmt formatCode="General" sourceLinked="1"/>
        <c:majorTickMark val="in"/>
        <c:tickLblPos val="none"/>
        <c:crossAx val="129627648"/>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68843822687171219"/>
          <c:y val="0.92030061078813763"/>
          <c:w val="0.23379980062947325"/>
          <c:h val="5.8152672504721961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22B746-683A-4819-A333-EE0B5E499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9878</Words>
  <Characters>56311</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66057</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pjp</cp:lastModifiedBy>
  <cp:revision>2</cp:revision>
  <cp:lastPrinted>2022-02-25T05:39:00Z</cp:lastPrinted>
  <dcterms:created xsi:type="dcterms:W3CDTF">2022-02-25T05:39:00Z</dcterms:created>
  <dcterms:modified xsi:type="dcterms:W3CDTF">2022-02-25T05:39:00Z</dcterms:modified>
</cp:coreProperties>
</file>