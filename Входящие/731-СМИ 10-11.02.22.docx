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proofErr w:type="gramStart"/>
      <w:r>
        <w:rPr>
          <w:rFonts w:ascii="Arial" w:hAnsi="Arial" w:cs="Arial"/>
          <w:b/>
          <w:caps/>
          <w:color w:val="033F28"/>
          <w:spacing w:val="10"/>
          <w:kern w:val="28"/>
          <w:sz w:val="52"/>
          <w:szCs w:val="56"/>
          <w:lang w:eastAsia="en-US"/>
        </w:rPr>
        <w:t>ежедневный</w:t>
      </w:r>
      <w:proofErr w:type="gramEnd"/>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085B96"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0C2FF3">
        <w:rPr>
          <w:rFonts w:ascii="Arial" w:hAnsi="Arial" w:cs="Arial"/>
          <w:b/>
          <w:caps w:val="0"/>
          <w:sz w:val="28"/>
          <w:szCs w:val="28"/>
          <w:lang w:val="ru-RU"/>
        </w:rPr>
        <w:t>1</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D53118" w:rsidP="00206896">
          <w:pPr>
            <w:pStyle w:val="26"/>
            <w:rPr>
              <w:rFonts w:asciiTheme="minorHAnsi" w:eastAsiaTheme="minorEastAsia" w:hAnsiTheme="minorHAnsi" w:cstheme="minorBidi"/>
              <w:sz w:val="22"/>
              <w:szCs w:val="22"/>
            </w:rPr>
          </w:pPr>
          <w:r w:rsidRPr="00D53118">
            <w:rPr>
              <w:sz w:val="22"/>
              <w:szCs w:val="22"/>
            </w:rPr>
            <w:fldChar w:fldCharType="begin"/>
          </w:r>
          <w:r w:rsidR="007715D0" w:rsidRPr="003F1B53">
            <w:rPr>
              <w:sz w:val="22"/>
              <w:szCs w:val="22"/>
            </w:rPr>
            <w:instrText xml:space="preserve"> TOC \o "1-3" \h \z \u </w:instrText>
          </w:r>
          <w:r w:rsidRPr="00D53118">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D53118"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D53118"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D53118"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D53118"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0C2FF3" w:rsidP="007E4DB4">
      <w:pPr>
        <w:ind w:hanging="142"/>
        <w:jc w:val="center"/>
        <w:rPr>
          <w:noProof/>
        </w:rPr>
      </w:pPr>
      <w:r w:rsidRPr="000C2FF3">
        <w:rPr>
          <w:noProof/>
        </w:rPr>
        <w:drawing>
          <wp:inline distT="0" distB="0" distL="0" distR="0">
            <wp:extent cx="3999506" cy="2878372"/>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D8305A" w:rsidRDefault="00D8305A" w:rsidP="007E4DB4">
      <w:pPr>
        <w:ind w:hanging="142"/>
        <w:jc w:val="center"/>
        <w:rPr>
          <w:noProof/>
        </w:rPr>
      </w:pPr>
    </w:p>
    <w:p w:rsidR="00D8305A" w:rsidRDefault="00D8305A" w:rsidP="007E4DB4">
      <w:pPr>
        <w:ind w:hanging="142"/>
        <w:jc w:val="center"/>
        <w:rPr>
          <w:noProof/>
        </w:rPr>
      </w:pPr>
    </w:p>
    <w:p w:rsidR="00D8305A" w:rsidRDefault="000C2FF3" w:rsidP="007E4DB4">
      <w:pPr>
        <w:ind w:hanging="142"/>
        <w:jc w:val="center"/>
        <w:rPr>
          <w:noProof/>
        </w:rPr>
      </w:pPr>
      <w:r w:rsidRPr="000C2FF3">
        <w:rPr>
          <w:noProof/>
        </w:rPr>
        <w:drawing>
          <wp:inline distT="0" distB="0" distL="0" distR="0">
            <wp:extent cx="6186115" cy="266368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0C2FF3" w:rsidP="009620B4">
            <w:pPr>
              <w:jc w:val="center"/>
              <w:rPr>
                <w:rFonts w:ascii="Arial" w:hAnsi="Arial" w:cs="Arial"/>
                <w:sz w:val="22"/>
                <w:szCs w:val="22"/>
              </w:rPr>
            </w:pPr>
            <w:r>
              <w:rPr>
                <w:rFonts w:ascii="Arial" w:hAnsi="Arial" w:cs="Arial"/>
                <w:sz w:val="22"/>
                <w:szCs w:val="22"/>
              </w:rPr>
              <w:t>37</w:t>
            </w:r>
          </w:p>
        </w:tc>
        <w:tc>
          <w:tcPr>
            <w:tcW w:w="1169" w:type="pct"/>
            <w:tcBorders>
              <w:top w:val="nil"/>
              <w:left w:val="nil"/>
              <w:bottom w:val="single" w:sz="4" w:space="0" w:color="auto"/>
              <w:right w:val="single" w:sz="4" w:space="0" w:color="auto"/>
            </w:tcBorders>
            <w:vAlign w:val="center"/>
          </w:tcPr>
          <w:p w:rsidR="00EF266D" w:rsidRDefault="000C2FF3" w:rsidP="001E0723">
            <w:pPr>
              <w:jc w:val="center"/>
              <w:rPr>
                <w:rFonts w:ascii="Arial" w:hAnsi="Arial" w:cs="Arial"/>
                <w:sz w:val="22"/>
                <w:szCs w:val="22"/>
              </w:rPr>
            </w:pPr>
            <w:r>
              <w:rPr>
                <w:rFonts w:ascii="Arial" w:hAnsi="Arial" w:cs="Arial"/>
                <w:sz w:val="22"/>
                <w:szCs w:val="22"/>
              </w:rPr>
              <w:t>5</w:t>
            </w:r>
          </w:p>
        </w:tc>
        <w:tc>
          <w:tcPr>
            <w:tcW w:w="756" w:type="pct"/>
            <w:tcBorders>
              <w:top w:val="nil"/>
              <w:left w:val="nil"/>
              <w:bottom w:val="single" w:sz="4" w:space="0" w:color="auto"/>
              <w:right w:val="single" w:sz="4" w:space="0" w:color="auto"/>
            </w:tcBorders>
            <w:vAlign w:val="center"/>
          </w:tcPr>
          <w:p w:rsidR="00EF266D" w:rsidRDefault="00D8305A" w:rsidP="000C2FF3">
            <w:pPr>
              <w:jc w:val="center"/>
              <w:rPr>
                <w:rFonts w:ascii="Arial" w:hAnsi="Arial" w:cs="Arial"/>
                <w:sz w:val="22"/>
                <w:szCs w:val="22"/>
              </w:rPr>
            </w:pPr>
            <w:r>
              <w:rPr>
                <w:rFonts w:ascii="Arial" w:hAnsi="Arial" w:cs="Arial"/>
                <w:sz w:val="22"/>
                <w:szCs w:val="22"/>
              </w:rPr>
              <w:t>2</w:t>
            </w:r>
            <w:r w:rsidR="000C2FF3">
              <w:rPr>
                <w:rFonts w:ascii="Arial" w:hAnsi="Arial" w:cs="Arial"/>
                <w:sz w:val="22"/>
                <w:szCs w:val="22"/>
              </w:rPr>
              <w:t>9</w:t>
            </w:r>
            <w:r>
              <w:rPr>
                <w:rFonts w:ascii="Arial" w:hAnsi="Arial" w:cs="Arial"/>
                <w:sz w:val="22"/>
                <w:szCs w:val="22"/>
              </w:rPr>
              <w:t>6</w:t>
            </w:r>
          </w:p>
        </w:tc>
        <w:tc>
          <w:tcPr>
            <w:tcW w:w="756" w:type="pct"/>
            <w:tcBorders>
              <w:top w:val="nil"/>
              <w:left w:val="nil"/>
              <w:bottom w:val="single" w:sz="4" w:space="0" w:color="auto"/>
              <w:right w:val="single" w:sz="4" w:space="0" w:color="auto"/>
            </w:tcBorders>
            <w:vAlign w:val="center"/>
          </w:tcPr>
          <w:p w:rsidR="00EF266D" w:rsidRDefault="000C2FF3" w:rsidP="00AB3374">
            <w:pPr>
              <w:jc w:val="center"/>
              <w:rPr>
                <w:rFonts w:ascii="Arial" w:hAnsi="Arial" w:cs="Arial"/>
                <w:sz w:val="22"/>
                <w:szCs w:val="22"/>
              </w:rPr>
            </w:pPr>
            <w:r>
              <w:rPr>
                <w:rFonts w:ascii="Arial" w:hAnsi="Arial" w:cs="Arial"/>
                <w:sz w:val="22"/>
                <w:szCs w:val="22"/>
              </w:rPr>
              <w:t>6</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proofErr w:type="gramStart"/>
            <w:r w:rsidRPr="00A67B01">
              <w:rPr>
                <w:rFonts w:ascii="Arial" w:hAnsi="Arial" w:cs="Arial"/>
                <w:sz w:val="22"/>
                <w:szCs w:val="22"/>
              </w:rPr>
              <w:t>Негативные</w:t>
            </w:r>
            <w:proofErr w:type="gramEnd"/>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proofErr w:type="gramStart"/>
            <w:r w:rsidRPr="00A67B01">
              <w:rPr>
                <w:rFonts w:ascii="Arial" w:hAnsi="Arial" w:cs="Arial"/>
                <w:sz w:val="22"/>
                <w:szCs w:val="22"/>
              </w:rPr>
              <w:t>Нейтральные</w:t>
            </w:r>
            <w:proofErr w:type="gramEnd"/>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proofErr w:type="gramStart"/>
            <w:r w:rsidRPr="00A67B01">
              <w:rPr>
                <w:rFonts w:ascii="Arial" w:hAnsi="Arial" w:cs="Arial"/>
                <w:sz w:val="22"/>
                <w:szCs w:val="22"/>
              </w:rPr>
              <w:t>Позитивные</w:t>
            </w:r>
            <w:proofErr w:type="gramEnd"/>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D8305A" w:rsidP="000C2FF3">
            <w:pPr>
              <w:jc w:val="center"/>
              <w:rPr>
                <w:rFonts w:ascii="Arial" w:hAnsi="Arial" w:cs="Arial"/>
                <w:b/>
                <w:bCs/>
                <w:sz w:val="22"/>
                <w:szCs w:val="22"/>
              </w:rPr>
            </w:pPr>
            <w:r>
              <w:rPr>
                <w:rFonts w:ascii="Arial" w:hAnsi="Arial" w:cs="Arial"/>
                <w:b/>
                <w:bCs/>
                <w:sz w:val="22"/>
                <w:szCs w:val="22"/>
              </w:rPr>
              <w:t>3</w:t>
            </w:r>
            <w:r w:rsidR="000C2FF3">
              <w:rPr>
                <w:rFonts w:ascii="Arial" w:hAnsi="Arial" w:cs="Arial"/>
                <w:b/>
                <w:bCs/>
                <w:sz w:val="22"/>
                <w:szCs w:val="22"/>
              </w:rPr>
              <w:t>44</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D8305A" w:rsidP="000C2FF3">
            <w:pPr>
              <w:jc w:val="center"/>
              <w:rPr>
                <w:rFonts w:ascii="Arial" w:hAnsi="Arial" w:cs="Arial"/>
                <w:b/>
                <w:bCs/>
                <w:sz w:val="22"/>
                <w:szCs w:val="22"/>
              </w:rPr>
            </w:pPr>
            <w:r>
              <w:rPr>
                <w:rFonts w:ascii="Arial" w:hAnsi="Arial" w:cs="Arial"/>
                <w:b/>
                <w:bCs/>
                <w:sz w:val="22"/>
                <w:szCs w:val="22"/>
              </w:rPr>
              <w:t>1</w:t>
            </w:r>
            <w:r w:rsidR="000C2FF3">
              <w:rPr>
                <w:rFonts w:ascii="Arial" w:hAnsi="Arial" w:cs="Arial"/>
                <w:b/>
                <w:bCs/>
                <w:sz w:val="22"/>
                <w:szCs w:val="22"/>
              </w:rPr>
              <w:t>013</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D8305A" w:rsidP="000C2FF3">
            <w:pPr>
              <w:jc w:val="center"/>
              <w:rPr>
                <w:rFonts w:ascii="Arial" w:hAnsi="Arial" w:cs="Arial"/>
                <w:b/>
                <w:sz w:val="22"/>
                <w:szCs w:val="22"/>
              </w:rPr>
            </w:pPr>
            <w:r>
              <w:rPr>
                <w:rFonts w:ascii="Arial" w:hAnsi="Arial" w:cs="Arial"/>
                <w:b/>
                <w:sz w:val="22"/>
                <w:szCs w:val="22"/>
              </w:rPr>
              <w:t>3</w:t>
            </w:r>
            <w:r w:rsidR="000C2FF3">
              <w:rPr>
                <w:rFonts w:ascii="Arial" w:hAnsi="Arial" w:cs="Arial"/>
                <w:b/>
                <w:sz w:val="22"/>
                <w:szCs w:val="22"/>
              </w:rPr>
              <w:t>43</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0C2FF3" w:rsidP="0038476A">
            <w:pPr>
              <w:jc w:val="center"/>
              <w:rPr>
                <w:rFonts w:ascii="Arial" w:hAnsi="Arial" w:cs="Arial"/>
                <w:b/>
                <w:sz w:val="22"/>
                <w:szCs w:val="22"/>
              </w:rPr>
            </w:pPr>
            <w:r>
              <w:rPr>
                <w:rFonts w:ascii="Arial" w:hAnsi="Arial" w:cs="Arial"/>
                <w:b/>
                <w:sz w:val="22"/>
                <w:szCs w:val="22"/>
              </w:rPr>
              <w:t>1</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8305A" w:rsidP="000C2FF3">
            <w:pPr>
              <w:jc w:val="center"/>
              <w:rPr>
                <w:rFonts w:ascii="Arial" w:hAnsi="Arial" w:cs="Arial"/>
                <w:b/>
                <w:bCs/>
                <w:sz w:val="22"/>
                <w:szCs w:val="22"/>
              </w:rPr>
            </w:pPr>
            <w:r>
              <w:rPr>
                <w:rFonts w:ascii="Arial" w:hAnsi="Arial" w:cs="Arial"/>
                <w:b/>
                <w:bCs/>
                <w:sz w:val="22"/>
                <w:szCs w:val="22"/>
              </w:rPr>
              <w:t>2</w:t>
            </w:r>
            <w:r w:rsidR="000C2FF3">
              <w:rPr>
                <w:rFonts w:ascii="Arial" w:hAnsi="Arial" w:cs="Arial"/>
                <w:b/>
                <w:bCs/>
                <w:sz w:val="22"/>
                <w:szCs w:val="22"/>
              </w:rPr>
              <w:t>6</w:t>
            </w:r>
            <w:r>
              <w:rPr>
                <w:rFonts w:ascii="Arial" w:hAnsi="Arial" w:cs="Arial"/>
                <w:b/>
                <w:bCs/>
                <w:sz w:val="22"/>
                <w:szCs w:val="22"/>
              </w:rPr>
              <w:t>8</w:t>
            </w:r>
          </w:p>
        </w:tc>
      </w:tr>
    </w:tbl>
    <w:p w:rsidR="00EF1DF4" w:rsidRDefault="000C2FF3" w:rsidP="003A7EC2">
      <w:pPr>
        <w:ind w:hanging="284"/>
        <w:rPr>
          <w:noProof/>
        </w:rPr>
      </w:pPr>
      <w:r w:rsidRPr="000C2FF3">
        <w:rPr>
          <w:noProof/>
        </w:rPr>
        <w:drawing>
          <wp:inline distT="0" distB="0" distL="0" distR="0">
            <wp:extent cx="6846073" cy="829321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proofErr w:type="gramStart"/>
      <w:r>
        <w:rPr>
          <w:rStyle w:val="113"/>
        </w:rPr>
        <w:lastRenderedPageBreak/>
        <w:t xml:space="preserve">НАИБОЛЕЕ ЗАМЕТНЫЕ </w:t>
      </w:r>
      <w:r w:rsidR="008E5EBE" w:rsidRPr="007715D0">
        <w:rPr>
          <w:rStyle w:val="113"/>
        </w:rPr>
        <w:t>ИНФОПОВОДЫ</w:t>
      </w:r>
      <w:bookmarkEnd w:id="10"/>
      <w:bookmarkEnd w:id="11"/>
      <w:proofErr w:type="gramEnd"/>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052E1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2" w:name="tabtxt_1575050_1914510565"/>
            <w:r w:rsidRPr="00675519">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D5293" w:rsidRPr="003D5293" w:rsidRDefault="003D5293" w:rsidP="003D5293">
            <w:pPr>
              <w:pStyle w:val="TabHyperlink0"/>
              <w:rPr>
                <w:sz w:val="22"/>
                <w:szCs w:val="22"/>
              </w:rPr>
            </w:pPr>
            <w:r w:rsidRPr="003D5293">
              <w:rPr>
                <w:sz w:val="22"/>
                <w:szCs w:val="22"/>
              </w:rPr>
              <w:t>Губернатор Игорь Руденя провел рабочую встречу, посвященную модернизации спортивных объектов Твери и Калининского района</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В сельских школах Тверской области отремонтируют спортзалы</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Владимир Филиппов: Сегодня каждый школьник может выбрать для себя любимый вид спорта</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Кирилл Николаев: Спортивный размах Тверской области мы увидим через несколько лет</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Дина Тихомирова: без поддержки областной власти результатов было бы не добиться</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Наталья Виноградова: Сегодня у нас есть все, чтобы быть спортивными</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Александр Хохлов: освещать в СМИ победы наших земляков - одно удовольствие</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Богдан Пищальников: в Тверской области большое внимание уделяется развитию детской физической культуры</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Илья Холодов: нужно своим примером поддерживать интерес к спорту</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 xml:space="preserve">Богдан Пищальников: В Тверской области большое внимание уделяется развитию детской </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Александр Хохлов: освещать в СМИ победы наших земляков - одно удовольствие</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Дина Тихомирова: без поддержки областной власти результатов было бы не добиться</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Роман Щеглов: Спорт высоких достижений начинается с секций и спортивных площадок</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Светлана Козлова: Спортивные площадки и секции должны быть доступны для всех</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 xml:space="preserve">Сергей Савинов: </w:t>
            </w:r>
            <w:proofErr w:type="gramStart"/>
            <w:r w:rsidRPr="003D5293">
              <w:rPr>
                <w:color w:val="auto"/>
                <w:sz w:val="22"/>
                <w:szCs w:val="22"/>
                <w:u w:val="none"/>
              </w:rPr>
              <w:t>Уверен</w:t>
            </w:r>
            <w:proofErr w:type="gramEnd"/>
            <w:r w:rsidRPr="003D5293">
              <w:rPr>
                <w:color w:val="auto"/>
                <w:sz w:val="22"/>
                <w:szCs w:val="22"/>
                <w:u w:val="none"/>
              </w:rPr>
              <w:t>, Тверская область еще даст стране новых чемпионов</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Илья Снежков: Где начинают власти помогать, у детей появляются условия для занятий спортом</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Алексей Касеян: Тверской спорт еще не раз заявит о себе</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 xml:space="preserve">Олег Дубов: Спорт имеет очень </w:t>
            </w:r>
            <w:proofErr w:type="gramStart"/>
            <w:r w:rsidRPr="003D5293">
              <w:rPr>
                <w:color w:val="auto"/>
                <w:sz w:val="22"/>
                <w:szCs w:val="22"/>
                <w:u w:val="none"/>
              </w:rPr>
              <w:t>важное значение</w:t>
            </w:r>
            <w:proofErr w:type="gramEnd"/>
            <w:r w:rsidRPr="003D5293">
              <w:rPr>
                <w:color w:val="auto"/>
                <w:sz w:val="22"/>
                <w:szCs w:val="22"/>
                <w:u w:val="none"/>
              </w:rPr>
              <w:t xml:space="preserve"> для всех жителей Тверской области</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 xml:space="preserve">Руслан </w:t>
            </w:r>
            <w:proofErr w:type="spellStart"/>
            <w:r w:rsidRPr="003D5293">
              <w:rPr>
                <w:color w:val="auto"/>
                <w:sz w:val="22"/>
                <w:szCs w:val="22"/>
                <w:u w:val="none"/>
              </w:rPr>
              <w:t>Зинятуллин</w:t>
            </w:r>
            <w:proofErr w:type="spellEnd"/>
            <w:r w:rsidRPr="003D5293">
              <w:rPr>
                <w:color w:val="auto"/>
                <w:sz w:val="22"/>
                <w:szCs w:val="22"/>
                <w:u w:val="none"/>
              </w:rPr>
              <w:t>: Тренировки помогают поддерживать здоровье</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Артем Алискеров: Стала мощной пропаганда ЗОЖ</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Ирина Савихина: Наши спортсмены вызываются в региональную и национальную сборную</w:t>
            </w:r>
          </w:p>
          <w:p w:rsidR="003D5293" w:rsidRPr="003D5293" w:rsidRDefault="003D5293" w:rsidP="003D5293">
            <w:pPr>
              <w:pStyle w:val="TabHyperlink0"/>
              <w:numPr>
                <w:ilvl w:val="0"/>
                <w:numId w:val="32"/>
              </w:numPr>
              <w:ind w:left="385" w:hanging="142"/>
              <w:jc w:val="both"/>
              <w:rPr>
                <w:color w:val="auto"/>
                <w:sz w:val="22"/>
                <w:szCs w:val="22"/>
                <w:u w:val="none"/>
              </w:rPr>
            </w:pPr>
            <w:r w:rsidRPr="003D5293">
              <w:rPr>
                <w:color w:val="auto"/>
                <w:sz w:val="22"/>
                <w:szCs w:val="22"/>
                <w:u w:val="none"/>
              </w:rPr>
              <w:t>Ирина Левченко: Региональные субсидии очень помогают</w:t>
            </w:r>
          </w:p>
          <w:p w:rsidR="003D5293" w:rsidRPr="00675519" w:rsidRDefault="003D5293" w:rsidP="003D5293">
            <w:pPr>
              <w:pStyle w:val="TabHyperlink0"/>
              <w:numPr>
                <w:ilvl w:val="0"/>
                <w:numId w:val="32"/>
              </w:numPr>
              <w:ind w:left="385" w:hanging="142"/>
              <w:jc w:val="both"/>
              <w:rPr>
                <w:sz w:val="22"/>
                <w:szCs w:val="22"/>
              </w:rPr>
            </w:pPr>
            <w:r w:rsidRPr="003D5293">
              <w:rPr>
                <w:color w:val="auto"/>
                <w:sz w:val="22"/>
                <w:szCs w:val="22"/>
                <w:u w:val="none"/>
              </w:rPr>
              <w:t>Владимир Лаврентьев: Новая гребная база будет важной вехой для дальнейшего развития и популяризации гребного спорта в Тверской области</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108</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13,74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483</w:t>
            </w:r>
          </w:p>
        </w:tc>
      </w:tr>
      <w:tr w:rsidR="00052E1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3" w:name="tabtxt_1575050_1914632251"/>
            <w:r w:rsidRPr="00675519">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D53118" w:rsidP="00052E1D">
            <w:pPr>
              <w:pStyle w:val="TabHyperlink0"/>
              <w:rPr>
                <w:sz w:val="22"/>
                <w:szCs w:val="22"/>
              </w:rPr>
            </w:pPr>
            <w:hyperlink w:anchor="ant_1575050_1914632251" w:history="1">
              <w:r w:rsidR="00052E1D" w:rsidRPr="00675519">
                <w:rPr>
                  <w:sz w:val="22"/>
                  <w:szCs w:val="22"/>
                </w:rPr>
                <w:t>В Тверской области подвели итоги регионального чемпионата профессионального мастерства среди молодежи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2,34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74</w:t>
            </w:r>
          </w:p>
        </w:tc>
      </w:tr>
      <w:tr w:rsidR="00052E1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4" w:name="tabtxt_1575050_1914752886"/>
            <w:r w:rsidRPr="00675519">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D53118" w:rsidP="00052E1D">
            <w:pPr>
              <w:pStyle w:val="TabHyperlink0"/>
              <w:rPr>
                <w:sz w:val="22"/>
                <w:szCs w:val="22"/>
              </w:rPr>
            </w:pPr>
            <w:hyperlink w:anchor="ant_1575050_1914752886" w:history="1">
              <w:r w:rsidR="00052E1D" w:rsidRPr="00675519">
                <w:rPr>
                  <w:sz w:val="22"/>
                  <w:szCs w:val="22"/>
                </w:rPr>
                <w:t>Губернатор Тверской области обсудил ход строительства речного порта в Завидово</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2,23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139</w:t>
            </w:r>
          </w:p>
        </w:tc>
      </w:tr>
      <w:tr w:rsidR="00052E1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5" w:name="tabtxt_1575050_1914201319"/>
            <w:r w:rsidRPr="00675519">
              <w:rPr>
                <w:sz w:val="22"/>
                <w:szCs w:val="22"/>
              </w:rPr>
              <w:lastRenderedPageBreak/>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D53118" w:rsidP="00052E1D">
            <w:pPr>
              <w:pStyle w:val="TabHyperlink0"/>
              <w:rPr>
                <w:sz w:val="22"/>
                <w:szCs w:val="22"/>
              </w:rPr>
            </w:pPr>
            <w:hyperlink w:anchor="ant_1575050_1914201319" w:history="1">
              <w:r w:rsidR="00052E1D" w:rsidRPr="00675519">
                <w:rPr>
                  <w:sz w:val="22"/>
                  <w:szCs w:val="22"/>
                </w:rPr>
                <w:t>В Тверской области отмечается День памяти преподобного Ефрема Новоторжского</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1,18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63</w:t>
            </w:r>
          </w:p>
        </w:tc>
      </w:tr>
      <w:tr w:rsidR="00052E1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6" w:name="tabtxt_1575050_1914392521"/>
            <w:r w:rsidRPr="00675519">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D53118" w:rsidP="00052E1D">
            <w:pPr>
              <w:pStyle w:val="TabHyperlink0"/>
              <w:rPr>
                <w:sz w:val="22"/>
                <w:szCs w:val="22"/>
              </w:rPr>
            </w:pPr>
            <w:hyperlink w:anchor="ant_1575050_1914392521" w:history="1">
              <w:r w:rsidR="00052E1D" w:rsidRPr="00675519">
                <w:rPr>
                  <w:sz w:val="22"/>
                  <w:szCs w:val="22"/>
                </w:rPr>
                <w:t>В Тверской области проходят мероприятия, посвященные Дню памяти А.С. Пушкина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1,07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40</w:t>
            </w:r>
          </w:p>
        </w:tc>
      </w:tr>
      <w:tr w:rsidR="00052E1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7" w:name="tabtxt_1575050_1914795306"/>
            <w:r w:rsidRPr="00675519">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D53118" w:rsidP="00052E1D">
            <w:pPr>
              <w:pStyle w:val="TabHyperlink0"/>
              <w:rPr>
                <w:sz w:val="22"/>
                <w:szCs w:val="22"/>
              </w:rPr>
            </w:pPr>
            <w:hyperlink w:anchor="ant_1575050_1914795306" w:history="1">
              <w:r w:rsidR="00052E1D" w:rsidRPr="00675519">
                <w:rPr>
                  <w:sz w:val="22"/>
                  <w:szCs w:val="22"/>
                </w:rPr>
                <w:t>В Тверской области подросткам делают прививки от коронавируса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0,945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31</w:t>
            </w:r>
          </w:p>
        </w:tc>
      </w:tr>
      <w:tr w:rsidR="00052E1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8" w:name="tabtxt_1575050_1914897146"/>
            <w:r w:rsidRPr="00675519">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D53118" w:rsidP="00052E1D">
            <w:pPr>
              <w:pStyle w:val="TabHyperlink0"/>
              <w:rPr>
                <w:sz w:val="22"/>
                <w:szCs w:val="22"/>
              </w:rPr>
            </w:pPr>
            <w:hyperlink w:anchor="ant_1575050_1914897146" w:history="1">
              <w:r w:rsidR="00052E1D" w:rsidRPr="00675519">
                <w:rPr>
                  <w:sz w:val="22"/>
                  <w:szCs w:val="22"/>
                </w:rPr>
                <w:t>В Доме поэзии Андрея Дементьева в Твери откроется выставка, посвященная великим классикам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0,67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29</w:t>
            </w:r>
          </w:p>
        </w:tc>
      </w:tr>
      <w:tr w:rsidR="00052E1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rPr>
                <w:sz w:val="22"/>
                <w:szCs w:val="22"/>
              </w:rPr>
            </w:pPr>
            <w:bookmarkStart w:id="19" w:name="tabtxt_1575050_1914845542"/>
            <w:r w:rsidRPr="00675519">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D53118" w:rsidP="00052E1D">
            <w:pPr>
              <w:pStyle w:val="TabHyperlink0"/>
              <w:rPr>
                <w:sz w:val="22"/>
                <w:szCs w:val="22"/>
              </w:rPr>
            </w:pPr>
            <w:hyperlink w:anchor="ant_1575050_1914845542" w:history="1">
              <w:r w:rsidR="00052E1D" w:rsidRPr="00675519">
                <w:rPr>
                  <w:sz w:val="22"/>
                  <w:szCs w:val="22"/>
                </w:rPr>
                <w:t>В Тверской области увеличился средний надой молока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18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0,51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52E1D" w:rsidRPr="00675519" w:rsidRDefault="00052E1D" w:rsidP="00052E1D">
            <w:pPr>
              <w:pStyle w:val="ArtTabNormal"/>
              <w:jc w:val="center"/>
              <w:rPr>
                <w:sz w:val="22"/>
                <w:szCs w:val="22"/>
              </w:rPr>
            </w:pPr>
            <w:r w:rsidRPr="00675519">
              <w:rPr>
                <w:sz w:val="22"/>
                <w:szCs w:val="22"/>
              </w:rPr>
              <w:t>22</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0" w:name="_Toc496394404"/>
      <w:r w:rsidRPr="000C1EAC">
        <w:rPr>
          <w:rStyle w:val="113"/>
          <w:szCs w:val="28"/>
        </w:rPr>
        <w:t>ДАЙДЖЕСТ НАИБОЛЕЕ ЗАМЕТНЫХ СООБЩЕНИЙ СМИ</w:t>
      </w:r>
      <w:bookmarkEnd w:id="20"/>
    </w:p>
    <w:p w:rsidR="00052E1D" w:rsidRPr="00052E1D" w:rsidRDefault="00052E1D" w:rsidP="00052E1D">
      <w:pPr>
        <w:rPr>
          <w:rFonts w:ascii="Arial" w:eastAsia="Arial" w:hAnsi="Arial" w:cs="Arial"/>
          <w:color w:val="000000"/>
          <w:sz w:val="22"/>
          <w:szCs w:val="22"/>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t>РИА Новости, Москва,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1" w:name="ant_1575050_1914510565"/>
      <w:r w:rsidRPr="00052E1D">
        <w:rPr>
          <w:rFonts w:ascii="Arial" w:eastAsia="Arial" w:hAnsi="Arial" w:cs="Arial"/>
          <w:color w:val="000000"/>
          <w:sz w:val="22"/>
          <w:szCs w:val="22"/>
          <w:shd w:val="clear" w:color="auto" w:fill="FFFFFF"/>
        </w:rPr>
        <w:t>ПОД ТВЕРЬЮ МОДЕРНИЗИРУЮТ ЛЫЖНУЮ БАЗУ "ГРИШКИНО"</w:t>
      </w:r>
      <w:bookmarkEnd w:id="21"/>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FFFFFF"/>
        </w:rPr>
        <w:t xml:space="preserve">"Для Тверской области с богатыми спортивными традициями, выдающимися победами на российской и международной арене очень важно сохранить и преумножить спортивный потенциал региона. Кроме того, необходимо обеспечить популяризацию ценностей здорового образа жизни - особенно в молодежной среде", - сказал глава региона </w:t>
      </w:r>
      <w:r w:rsidRPr="00052E1D">
        <w:rPr>
          <w:rFonts w:ascii="Arial" w:eastAsia="Arial" w:hAnsi="Arial" w:cs="Arial"/>
          <w:color w:val="000000"/>
          <w:sz w:val="22"/>
          <w:szCs w:val="22"/>
          <w:shd w:val="clear" w:color="auto" w:fill="C0C0C0"/>
        </w:rPr>
        <w:t>Игорь Руденя</w:t>
      </w:r>
      <w:r w:rsidRPr="00052E1D">
        <w:rPr>
          <w:rFonts w:ascii="Arial" w:eastAsia="Arial" w:hAnsi="Arial" w:cs="Arial"/>
          <w:color w:val="000000"/>
          <w:sz w:val="22"/>
          <w:szCs w:val="22"/>
          <w:shd w:val="clear" w:color="auto" w:fill="FFFFFF"/>
        </w:rPr>
        <w:t xml:space="preserve">... </w:t>
      </w:r>
    </w:p>
    <w:p w:rsidR="00052E1D" w:rsidRPr="00052E1D" w:rsidRDefault="00D53118" w:rsidP="00052E1D">
      <w:pPr>
        <w:rPr>
          <w:rFonts w:ascii="Arial" w:eastAsia="Arial" w:hAnsi="Arial" w:cs="Arial"/>
          <w:color w:val="0000FF"/>
          <w:sz w:val="22"/>
          <w:szCs w:val="22"/>
          <w:shd w:val="clear" w:color="auto" w:fill="FFFFFF"/>
        </w:rPr>
      </w:pPr>
      <w:hyperlink r:id="rId12" w:history="1">
        <w:r w:rsidR="00052E1D" w:rsidRPr="00052E1D">
          <w:rPr>
            <w:rFonts w:ascii="Arial" w:eastAsia="Arial" w:hAnsi="Arial" w:cs="Arial"/>
            <w:color w:val="0000FF"/>
            <w:sz w:val="22"/>
            <w:szCs w:val="22"/>
            <w:u w:val="single"/>
            <w:shd w:val="clear" w:color="auto" w:fill="FFFFFF"/>
          </w:rPr>
          <w:t>https://ria.ru/20220210/modernizatsiya-1772074110.html</w:t>
        </w:r>
      </w:hyperlink>
    </w:p>
    <w:p w:rsidR="00052E1D" w:rsidRPr="003D5293"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052E1D" w:rsidP="00052E1D">
      <w:pPr>
        <w:numPr>
          <w:ilvl w:val="0"/>
          <w:numId w:val="2"/>
        </w:numPr>
        <w:ind w:left="0" w:firstLine="0"/>
        <w:rPr>
          <w:rFonts w:ascii="Arial" w:eastAsia="Arial" w:hAnsi="Arial" w:cs="Arial"/>
          <w:color w:val="0000FF"/>
          <w:sz w:val="22"/>
          <w:szCs w:val="22"/>
          <w:shd w:val="clear" w:color="auto" w:fill="FFFFFF"/>
        </w:rPr>
      </w:pPr>
      <w:r w:rsidRPr="00052E1D">
        <w:rPr>
          <w:rFonts w:ascii="Arial" w:eastAsia="Arial" w:hAnsi="Arial" w:cs="Arial"/>
          <w:color w:val="0000FF"/>
          <w:sz w:val="22"/>
          <w:szCs w:val="22"/>
          <w:shd w:val="clear" w:color="auto" w:fill="FFFFFF"/>
        </w:rPr>
        <w:t>Сонковский вестник, п.г.т. Сонково, 11 февраля 2022</w:t>
      </w:r>
    </w:p>
    <w:p w:rsidR="00052E1D" w:rsidRPr="00052E1D" w:rsidRDefault="00052E1D" w:rsidP="00052E1D">
      <w:pPr>
        <w:numPr>
          <w:ilvl w:val="0"/>
          <w:numId w:val="2"/>
        </w:numPr>
        <w:ind w:left="0" w:firstLine="0"/>
        <w:rPr>
          <w:rFonts w:ascii="Arial" w:eastAsia="Arial" w:hAnsi="Arial" w:cs="Arial"/>
          <w:color w:val="0000FF"/>
          <w:sz w:val="22"/>
          <w:szCs w:val="22"/>
          <w:shd w:val="clear" w:color="auto" w:fill="FFFFFF"/>
        </w:rPr>
      </w:pPr>
      <w:r w:rsidRPr="00052E1D">
        <w:rPr>
          <w:rFonts w:ascii="Arial" w:eastAsia="Arial" w:hAnsi="Arial" w:cs="Arial"/>
          <w:color w:val="0000FF"/>
          <w:sz w:val="22"/>
          <w:szCs w:val="22"/>
          <w:shd w:val="clear" w:color="auto" w:fill="FFFFFF"/>
        </w:rPr>
        <w:t>Старицкий вестник, Старица, 11 февраля 2022</w:t>
      </w:r>
    </w:p>
    <w:p w:rsidR="00052E1D" w:rsidRPr="00052E1D" w:rsidRDefault="00052E1D" w:rsidP="00052E1D">
      <w:pPr>
        <w:numPr>
          <w:ilvl w:val="0"/>
          <w:numId w:val="2"/>
        </w:numPr>
        <w:ind w:left="0" w:firstLine="0"/>
        <w:rPr>
          <w:rFonts w:ascii="Arial" w:eastAsia="Arial" w:hAnsi="Arial" w:cs="Arial"/>
          <w:color w:val="0000FF"/>
          <w:sz w:val="22"/>
          <w:szCs w:val="22"/>
          <w:shd w:val="clear" w:color="auto" w:fill="FFFFFF"/>
        </w:rPr>
      </w:pPr>
      <w:proofErr w:type="gramStart"/>
      <w:r w:rsidRPr="00052E1D">
        <w:rPr>
          <w:rFonts w:ascii="Arial" w:eastAsia="Arial" w:hAnsi="Arial" w:cs="Arial"/>
          <w:color w:val="0000FF"/>
          <w:sz w:val="22"/>
          <w:szCs w:val="22"/>
          <w:shd w:val="clear" w:color="auto" w:fill="FFFFFF"/>
        </w:rPr>
        <w:t>Лесной</w:t>
      </w:r>
      <w:proofErr w:type="gramEnd"/>
      <w:r w:rsidRPr="00052E1D">
        <w:rPr>
          <w:rFonts w:ascii="Arial" w:eastAsia="Arial" w:hAnsi="Arial" w:cs="Arial"/>
          <w:color w:val="0000FF"/>
          <w:sz w:val="22"/>
          <w:szCs w:val="22"/>
          <w:shd w:val="clear" w:color="auto" w:fill="FFFFFF"/>
        </w:rPr>
        <w:t xml:space="preserve"> вестник, с. Лесное (Тверская обл.), 11 февраля 2022</w:t>
      </w:r>
    </w:p>
    <w:p w:rsidR="00052E1D" w:rsidRPr="00052E1D" w:rsidRDefault="00052E1D" w:rsidP="00052E1D">
      <w:pPr>
        <w:numPr>
          <w:ilvl w:val="0"/>
          <w:numId w:val="2"/>
        </w:numPr>
        <w:ind w:left="0" w:firstLine="0"/>
        <w:rPr>
          <w:rFonts w:ascii="Arial" w:eastAsia="Arial" w:hAnsi="Arial" w:cs="Arial"/>
          <w:color w:val="0000FF"/>
          <w:sz w:val="22"/>
          <w:szCs w:val="22"/>
          <w:shd w:val="clear" w:color="auto" w:fill="FFFFFF"/>
        </w:rPr>
      </w:pPr>
      <w:r w:rsidRPr="00052E1D">
        <w:rPr>
          <w:rFonts w:ascii="Arial" w:eastAsia="Arial" w:hAnsi="Arial" w:cs="Arial"/>
          <w:color w:val="0000FF"/>
          <w:sz w:val="22"/>
          <w:szCs w:val="22"/>
          <w:shd w:val="clear" w:color="auto" w:fill="FFFFFF"/>
        </w:rPr>
        <w:t>Кимры Сегодня, Кимры, 11 февраля 2022</w:t>
      </w:r>
    </w:p>
    <w:p w:rsidR="00052E1D" w:rsidRPr="00052E1D" w:rsidRDefault="00052E1D" w:rsidP="00052E1D">
      <w:pPr>
        <w:numPr>
          <w:ilvl w:val="0"/>
          <w:numId w:val="2"/>
        </w:numPr>
        <w:ind w:left="0" w:firstLine="0"/>
        <w:rPr>
          <w:rFonts w:ascii="Arial" w:eastAsia="Arial" w:hAnsi="Arial" w:cs="Arial"/>
          <w:color w:val="0000FF"/>
          <w:sz w:val="22"/>
          <w:szCs w:val="22"/>
          <w:shd w:val="clear" w:color="auto" w:fill="FFFFFF"/>
        </w:rPr>
      </w:pPr>
      <w:r w:rsidRPr="00052E1D">
        <w:rPr>
          <w:rFonts w:ascii="Arial" w:eastAsia="Arial" w:hAnsi="Arial" w:cs="Arial"/>
          <w:color w:val="0000FF"/>
          <w:sz w:val="22"/>
          <w:szCs w:val="22"/>
          <w:shd w:val="clear" w:color="auto" w:fill="FFFFFF"/>
        </w:rPr>
        <w:t>Кашинская газета, Кашин, 11 февраля 2022</w:t>
      </w:r>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13"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14"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15"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16"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17"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18"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19"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0"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1"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2"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3"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4"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5"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6"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7"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8" w:history="1">
        <w:r w:rsidR="00052E1D" w:rsidRPr="00052E1D">
          <w:rPr>
            <w:rFonts w:ascii="Arial" w:eastAsia="Arial" w:hAnsi="Arial" w:cs="Arial"/>
            <w:color w:val="0000FF"/>
            <w:sz w:val="22"/>
            <w:szCs w:val="22"/>
            <w:u w:val="single"/>
            <w:shd w:val="clear" w:color="auto" w:fill="FFFFFF"/>
          </w:rPr>
          <w:t>Тверской региональный портал (</w:t>
        </w:r>
        <w:proofErr w:type="spellStart"/>
        <w:r w:rsidR="00052E1D" w:rsidRPr="00052E1D">
          <w:rPr>
            <w:rFonts w:ascii="Arial" w:eastAsia="Arial" w:hAnsi="Arial" w:cs="Arial"/>
            <w:color w:val="0000FF"/>
            <w:sz w:val="22"/>
            <w:szCs w:val="22"/>
            <w:u w:val="single"/>
            <w:shd w:val="clear" w:color="auto" w:fill="FFFFFF"/>
          </w:rPr>
          <w:t>tver-online.ru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29"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0"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1"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2"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3" w:history="1">
        <w:r w:rsidR="00052E1D" w:rsidRPr="00052E1D">
          <w:rPr>
            <w:rFonts w:ascii="Arial" w:eastAsia="Arial" w:hAnsi="Arial" w:cs="Arial"/>
            <w:color w:val="0000FF"/>
            <w:sz w:val="22"/>
            <w:szCs w:val="22"/>
            <w:u w:val="single"/>
            <w:shd w:val="clear" w:color="auto" w:fill="FFFFFF"/>
          </w:rPr>
          <w:t>Знамя (</w:t>
        </w:r>
        <w:proofErr w:type="spellStart"/>
        <w:r w:rsidR="00052E1D" w:rsidRPr="00052E1D">
          <w:rPr>
            <w:rFonts w:ascii="Arial" w:eastAsia="Arial" w:hAnsi="Arial" w:cs="Arial"/>
            <w:color w:val="0000FF"/>
            <w:sz w:val="22"/>
            <w:szCs w:val="22"/>
            <w:u w:val="single"/>
            <w:shd w:val="clear" w:color="auto" w:fill="FFFFFF"/>
          </w:rPr>
          <w:t>kuvznama.ru</w:t>
        </w:r>
        <w:proofErr w:type="spellEnd"/>
        <w:r w:rsidR="00052E1D" w:rsidRPr="00052E1D">
          <w:rPr>
            <w:rFonts w:ascii="Arial" w:eastAsia="Arial" w:hAnsi="Arial" w:cs="Arial"/>
            <w:color w:val="0000FF"/>
            <w:sz w:val="22"/>
            <w:szCs w:val="22"/>
            <w:u w:val="single"/>
            <w:shd w:val="clear" w:color="auto" w:fill="FFFFFF"/>
          </w:rPr>
          <w:t>), Кувшиново,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4" w:history="1">
        <w:r w:rsidR="00052E1D" w:rsidRPr="00052E1D">
          <w:rPr>
            <w:rFonts w:ascii="Arial" w:eastAsia="Arial" w:hAnsi="Arial" w:cs="Arial"/>
            <w:color w:val="0000FF"/>
            <w:sz w:val="22"/>
            <w:szCs w:val="22"/>
            <w:u w:val="single"/>
            <w:shd w:val="clear" w:color="auto" w:fill="FFFFFF"/>
          </w:rPr>
          <w:t>Родная земля (</w:t>
        </w:r>
        <w:proofErr w:type="spellStart"/>
        <w:r w:rsidR="00052E1D" w:rsidRPr="00052E1D">
          <w:rPr>
            <w:rFonts w:ascii="Arial" w:eastAsia="Arial" w:hAnsi="Arial" w:cs="Arial"/>
            <w:color w:val="0000FF"/>
            <w:sz w:val="22"/>
            <w:szCs w:val="22"/>
            <w:u w:val="single"/>
            <w:shd w:val="clear" w:color="auto" w:fill="FFFFFF"/>
          </w:rPr>
          <w:t>r-zemlya.ru</w:t>
        </w:r>
        <w:proofErr w:type="spellEnd"/>
        <w:r w:rsidR="00052E1D" w:rsidRPr="00052E1D">
          <w:rPr>
            <w:rFonts w:ascii="Arial" w:eastAsia="Arial" w:hAnsi="Arial" w:cs="Arial"/>
            <w:color w:val="0000FF"/>
            <w:sz w:val="22"/>
            <w:szCs w:val="22"/>
            <w:u w:val="single"/>
            <w:shd w:val="clear" w:color="auto" w:fill="FFFFFF"/>
          </w:rPr>
          <w:t>), п. Рамешки,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5" w:history="1">
        <w:r w:rsidR="00052E1D" w:rsidRPr="00052E1D">
          <w:rPr>
            <w:rFonts w:ascii="Arial" w:eastAsia="Arial" w:hAnsi="Arial" w:cs="Arial"/>
            <w:color w:val="0000FF"/>
            <w:sz w:val="22"/>
            <w:szCs w:val="22"/>
            <w:u w:val="single"/>
            <w:shd w:val="clear" w:color="auto" w:fill="FFFFFF"/>
          </w:rPr>
          <w:t>Вся Тверь (</w:t>
        </w:r>
        <w:proofErr w:type="spellStart"/>
        <w:r w:rsidR="00052E1D" w:rsidRPr="00052E1D">
          <w:rPr>
            <w:rFonts w:ascii="Arial" w:eastAsia="Arial" w:hAnsi="Arial" w:cs="Arial"/>
            <w:color w:val="0000FF"/>
            <w:sz w:val="22"/>
            <w:szCs w:val="22"/>
            <w:u w:val="single"/>
            <w:shd w:val="clear" w:color="auto" w:fill="FFFFFF"/>
          </w:rPr>
          <w:t>газета-вся-тверь</w:t>
        </w:r>
        <w:proofErr w:type="gramStart"/>
        <w:r w:rsidR="00052E1D" w:rsidRPr="00052E1D">
          <w:rPr>
            <w:rFonts w:ascii="Arial" w:eastAsia="Arial" w:hAnsi="Arial" w:cs="Arial"/>
            <w:color w:val="0000FF"/>
            <w:sz w:val="22"/>
            <w:szCs w:val="22"/>
            <w:u w:val="single"/>
            <w:shd w:val="clear" w:color="auto" w:fill="FFFFFF"/>
          </w:rPr>
          <w:t>.р</w:t>
        </w:r>
        <w:proofErr w:type="gramEnd"/>
        <w:r w:rsidR="00052E1D" w:rsidRPr="00052E1D">
          <w:rPr>
            <w:rFonts w:ascii="Arial" w:eastAsia="Arial" w:hAnsi="Arial" w:cs="Arial"/>
            <w:color w:val="0000FF"/>
            <w:sz w:val="22"/>
            <w:szCs w:val="22"/>
            <w:u w:val="single"/>
            <w:shd w:val="clear" w:color="auto" w:fill="FFFFFF"/>
          </w:rPr>
          <w:t>ф</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6"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7"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8"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39"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0"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1"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2"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3" w:history="1">
        <w:r w:rsidR="00052E1D" w:rsidRPr="00052E1D">
          <w:rPr>
            <w:rFonts w:ascii="Arial" w:eastAsia="Arial" w:hAnsi="Arial" w:cs="Arial"/>
            <w:color w:val="0000FF"/>
            <w:sz w:val="22"/>
            <w:szCs w:val="22"/>
            <w:u w:val="single"/>
            <w:shd w:val="clear" w:color="auto" w:fill="FFFFFF"/>
          </w:rPr>
          <w:t>Наша жизнь (</w:t>
        </w:r>
        <w:proofErr w:type="spellStart"/>
        <w:r w:rsidR="00052E1D" w:rsidRPr="00052E1D">
          <w:rPr>
            <w:rFonts w:ascii="Arial" w:eastAsia="Arial" w:hAnsi="Arial" w:cs="Arial"/>
            <w:color w:val="0000FF"/>
            <w:sz w:val="22"/>
            <w:szCs w:val="22"/>
            <w:u w:val="single"/>
            <w:shd w:val="clear" w:color="auto" w:fill="FFFFFF"/>
          </w:rPr>
          <w:t>нашажизнь</w:t>
        </w:r>
        <w:proofErr w:type="spellEnd"/>
        <w:r w:rsidR="00052E1D" w:rsidRPr="00052E1D">
          <w:rPr>
            <w:rFonts w:ascii="Arial" w:eastAsia="Arial" w:hAnsi="Arial" w:cs="Arial"/>
            <w:color w:val="0000FF"/>
            <w:sz w:val="22"/>
            <w:szCs w:val="22"/>
            <w:u w:val="single"/>
            <w:shd w:val="clear" w:color="auto" w:fill="FFFFFF"/>
          </w:rPr>
          <w:t>), Лихославль,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4"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5" w:history="1">
        <w:r w:rsidR="00052E1D" w:rsidRPr="00052E1D">
          <w:rPr>
            <w:rFonts w:ascii="Arial" w:eastAsia="Arial" w:hAnsi="Arial" w:cs="Arial"/>
            <w:color w:val="0000FF"/>
            <w:sz w:val="22"/>
            <w:szCs w:val="22"/>
            <w:u w:val="single"/>
            <w:shd w:val="clear" w:color="auto" w:fill="FFFFFF"/>
          </w:rPr>
          <w:t>Сандовские вести (</w:t>
        </w:r>
        <w:proofErr w:type="spellStart"/>
        <w:r w:rsidR="00052E1D" w:rsidRPr="00052E1D">
          <w:rPr>
            <w:rFonts w:ascii="Arial" w:eastAsia="Arial" w:hAnsi="Arial" w:cs="Arial"/>
            <w:color w:val="0000FF"/>
            <w:sz w:val="22"/>
            <w:szCs w:val="22"/>
            <w:u w:val="single"/>
            <w:shd w:val="clear" w:color="auto" w:fill="FFFFFF"/>
          </w:rPr>
          <w:t>сандовскиевести</w:t>
        </w:r>
        <w:proofErr w:type="spellEnd"/>
        <w:r w:rsidR="00052E1D" w:rsidRPr="00052E1D">
          <w:rPr>
            <w:rFonts w:ascii="Arial" w:eastAsia="Arial" w:hAnsi="Arial" w:cs="Arial"/>
            <w:color w:val="0000FF"/>
            <w:sz w:val="22"/>
            <w:szCs w:val="22"/>
            <w:u w:val="single"/>
            <w:shd w:val="clear" w:color="auto" w:fill="FFFFFF"/>
          </w:rPr>
          <w:t>), п.г.т. Сандово,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6" w:history="1">
        <w:r w:rsidR="00052E1D" w:rsidRPr="00052E1D">
          <w:rPr>
            <w:rFonts w:ascii="Arial" w:eastAsia="Arial" w:hAnsi="Arial" w:cs="Arial"/>
            <w:color w:val="0000FF"/>
            <w:sz w:val="22"/>
            <w:szCs w:val="22"/>
            <w:u w:val="single"/>
            <w:shd w:val="clear" w:color="auto" w:fill="FFFFFF"/>
          </w:rPr>
          <w:t>Московский Комсомолец (</w:t>
        </w:r>
        <w:proofErr w:type="spellStart"/>
        <w:r w:rsidR="00052E1D" w:rsidRPr="00052E1D">
          <w:rPr>
            <w:rFonts w:ascii="Arial" w:eastAsia="Arial" w:hAnsi="Arial" w:cs="Arial"/>
            <w:color w:val="0000FF"/>
            <w:sz w:val="22"/>
            <w:szCs w:val="22"/>
            <w:u w:val="single"/>
            <w:shd w:val="clear" w:color="auto" w:fill="FFFFFF"/>
          </w:rPr>
          <w:t>tver.mk.ru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7" w:history="1">
        <w:r w:rsidR="00052E1D" w:rsidRPr="00052E1D">
          <w:rPr>
            <w:rFonts w:ascii="Arial" w:eastAsia="Arial" w:hAnsi="Arial" w:cs="Arial"/>
            <w:color w:val="0000FF"/>
            <w:sz w:val="22"/>
            <w:szCs w:val="22"/>
            <w:u w:val="single"/>
            <w:shd w:val="clear" w:color="auto" w:fill="FFFFFF"/>
          </w:rPr>
          <w:t>Глас Народа (</w:t>
        </w:r>
        <w:proofErr w:type="spellStart"/>
        <w:r w:rsidR="00052E1D" w:rsidRPr="00052E1D">
          <w:rPr>
            <w:rFonts w:ascii="Arial" w:eastAsia="Arial" w:hAnsi="Arial" w:cs="Arial"/>
            <w:color w:val="0000FF"/>
            <w:sz w:val="22"/>
            <w:szCs w:val="22"/>
            <w:u w:val="single"/>
            <w:shd w:val="clear" w:color="auto" w:fill="FFFFFF"/>
          </w:rPr>
          <w:t>glasnarod.ru</w:t>
        </w:r>
        <w:proofErr w:type="spellEnd"/>
        <w:r w:rsidR="00052E1D" w:rsidRPr="00052E1D">
          <w:rPr>
            <w:rFonts w:ascii="Arial" w:eastAsia="Arial" w:hAnsi="Arial" w:cs="Arial"/>
            <w:color w:val="0000FF"/>
            <w:sz w:val="22"/>
            <w:szCs w:val="22"/>
            <w:u w:val="single"/>
            <w:shd w:val="clear" w:color="auto" w:fill="FFFFFF"/>
          </w:rPr>
          <w:t>), Саратов,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8" w:history="1">
        <w:r w:rsidR="00052E1D" w:rsidRPr="00052E1D">
          <w:rPr>
            <w:rFonts w:ascii="Arial" w:eastAsia="Arial" w:hAnsi="Arial" w:cs="Arial"/>
            <w:color w:val="0000FF"/>
            <w:sz w:val="22"/>
            <w:szCs w:val="22"/>
            <w:u w:val="single"/>
            <w:shd w:val="clear" w:color="auto" w:fill="FFFFFF"/>
          </w:rPr>
          <w:t>Зубцовская жизнь (</w:t>
        </w:r>
        <w:proofErr w:type="spellStart"/>
        <w:r w:rsidR="00052E1D" w:rsidRPr="00052E1D">
          <w:rPr>
            <w:rFonts w:ascii="Arial" w:eastAsia="Arial" w:hAnsi="Arial" w:cs="Arial"/>
            <w:color w:val="0000FF"/>
            <w:sz w:val="22"/>
            <w:szCs w:val="22"/>
            <w:u w:val="single"/>
            <w:shd w:val="clear" w:color="auto" w:fill="FFFFFF"/>
          </w:rPr>
          <w:t>зубцовскаяжизнь</w:t>
        </w:r>
        <w:proofErr w:type="spellEnd"/>
        <w:r w:rsidR="00052E1D" w:rsidRPr="00052E1D">
          <w:rPr>
            <w:rFonts w:ascii="Arial" w:eastAsia="Arial" w:hAnsi="Arial" w:cs="Arial"/>
            <w:color w:val="0000FF"/>
            <w:sz w:val="22"/>
            <w:szCs w:val="22"/>
            <w:u w:val="single"/>
            <w:shd w:val="clear" w:color="auto" w:fill="FFFFFF"/>
          </w:rPr>
          <w:t>), Зубцов,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49" w:history="1">
        <w:proofErr w:type="gramStart"/>
        <w:r w:rsidR="00052E1D" w:rsidRPr="00052E1D">
          <w:rPr>
            <w:rFonts w:ascii="Arial" w:eastAsia="Arial" w:hAnsi="Arial" w:cs="Arial"/>
            <w:color w:val="0000FF"/>
            <w:sz w:val="22"/>
            <w:szCs w:val="22"/>
            <w:u w:val="single"/>
            <w:shd w:val="clear" w:color="auto" w:fill="FFFFFF"/>
          </w:rPr>
          <w:t>Бельская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бельскаяправда</w:t>
        </w:r>
        <w:proofErr w:type="spellEnd"/>
        <w:r w:rsidR="00052E1D" w:rsidRPr="00052E1D">
          <w:rPr>
            <w:rFonts w:ascii="Arial" w:eastAsia="Arial" w:hAnsi="Arial" w:cs="Arial"/>
            <w:color w:val="0000FF"/>
            <w:sz w:val="22"/>
            <w:szCs w:val="22"/>
            <w:u w:val="single"/>
            <w:shd w:val="clear" w:color="auto" w:fill="FFFFFF"/>
          </w:rPr>
          <w:t>), Белый,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0"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1" w:history="1">
        <w:r w:rsidR="00052E1D" w:rsidRPr="00052E1D">
          <w:rPr>
            <w:rFonts w:ascii="Arial" w:eastAsia="Arial" w:hAnsi="Arial" w:cs="Arial"/>
            <w:color w:val="0000FF"/>
            <w:sz w:val="22"/>
            <w:szCs w:val="22"/>
            <w:u w:val="single"/>
            <w:shd w:val="clear" w:color="auto" w:fill="FFFFFF"/>
          </w:rPr>
          <w:t>Край справедливости (ks-region69.com),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2" w:history="1">
        <w:r w:rsidR="00052E1D" w:rsidRPr="00052E1D">
          <w:rPr>
            <w:rFonts w:ascii="Arial" w:eastAsia="Arial" w:hAnsi="Arial" w:cs="Arial"/>
            <w:color w:val="0000FF"/>
            <w:sz w:val="22"/>
            <w:szCs w:val="22"/>
            <w:u w:val="single"/>
            <w:shd w:val="clear" w:color="auto" w:fill="FFFFFF"/>
          </w:rPr>
          <w:t>Tverisport.ru,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3" w:history="1">
        <w:r w:rsidR="00052E1D" w:rsidRPr="00052E1D">
          <w:rPr>
            <w:rFonts w:ascii="Arial" w:eastAsia="Arial" w:hAnsi="Arial" w:cs="Arial"/>
            <w:color w:val="0000FF"/>
            <w:sz w:val="22"/>
            <w:szCs w:val="22"/>
            <w:u w:val="single"/>
            <w:shd w:val="clear" w:color="auto" w:fill="FFFFFF"/>
          </w:rPr>
          <w:t>Заря (</w:t>
        </w:r>
        <w:proofErr w:type="spellStart"/>
        <w:r w:rsidR="00052E1D" w:rsidRPr="00052E1D">
          <w:rPr>
            <w:rFonts w:ascii="Arial" w:eastAsia="Arial" w:hAnsi="Arial" w:cs="Arial"/>
            <w:color w:val="0000FF"/>
            <w:sz w:val="22"/>
            <w:szCs w:val="22"/>
            <w:u w:val="single"/>
            <w:shd w:val="clear" w:color="auto" w:fill="FFFFFF"/>
          </w:rPr>
          <w:t>konzarya.ru</w:t>
        </w:r>
        <w:proofErr w:type="spellEnd"/>
        <w:r w:rsidR="00052E1D" w:rsidRPr="00052E1D">
          <w:rPr>
            <w:rFonts w:ascii="Arial" w:eastAsia="Arial" w:hAnsi="Arial" w:cs="Arial"/>
            <w:color w:val="0000FF"/>
            <w:sz w:val="22"/>
            <w:szCs w:val="22"/>
            <w:u w:val="single"/>
            <w:shd w:val="clear" w:color="auto" w:fill="FFFFFF"/>
          </w:rPr>
          <w:t>), Конаково,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4"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5" w:history="1">
        <w:r w:rsidR="00052E1D" w:rsidRPr="00052E1D">
          <w:rPr>
            <w:rFonts w:ascii="Arial" w:eastAsia="Arial" w:hAnsi="Arial" w:cs="Arial"/>
            <w:color w:val="0000FF"/>
            <w:sz w:val="22"/>
            <w:szCs w:val="22"/>
            <w:u w:val="single"/>
            <w:shd w:val="clear" w:color="auto" w:fill="FFFFFF"/>
          </w:rPr>
          <w:t>Аргументы и Факты (</w:t>
        </w:r>
        <w:proofErr w:type="spellStart"/>
        <w:r w:rsidR="00052E1D" w:rsidRPr="00052E1D">
          <w:rPr>
            <w:rFonts w:ascii="Arial" w:eastAsia="Arial" w:hAnsi="Arial" w:cs="Arial"/>
            <w:color w:val="0000FF"/>
            <w:sz w:val="22"/>
            <w:szCs w:val="22"/>
            <w:u w:val="single"/>
            <w:shd w:val="clear" w:color="auto" w:fill="FFFFFF"/>
          </w:rPr>
          <w:t>tver.aif.ru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6" w:history="1">
        <w:r w:rsidR="00052E1D" w:rsidRPr="00052E1D">
          <w:rPr>
            <w:rFonts w:ascii="Arial" w:eastAsia="Arial" w:hAnsi="Arial" w:cs="Arial"/>
            <w:color w:val="0000FF"/>
            <w:sz w:val="22"/>
            <w:szCs w:val="22"/>
            <w:u w:val="single"/>
            <w:shd w:val="clear" w:color="auto" w:fill="FFFFFF"/>
          </w:rPr>
          <w:t>Московский Комсомолец (</w:t>
        </w:r>
        <w:proofErr w:type="spellStart"/>
        <w:r w:rsidR="00052E1D" w:rsidRPr="00052E1D">
          <w:rPr>
            <w:rFonts w:ascii="Arial" w:eastAsia="Arial" w:hAnsi="Arial" w:cs="Arial"/>
            <w:color w:val="0000FF"/>
            <w:sz w:val="22"/>
            <w:szCs w:val="22"/>
            <w:u w:val="single"/>
            <w:shd w:val="clear" w:color="auto" w:fill="FFFFFF"/>
          </w:rPr>
          <w:t>tver.mk.ru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7"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8" w:history="1">
        <w:proofErr w:type="gramStart"/>
        <w:r w:rsidR="00052E1D" w:rsidRPr="00052E1D">
          <w:rPr>
            <w:rFonts w:ascii="Arial" w:eastAsia="Arial" w:hAnsi="Arial" w:cs="Arial"/>
            <w:color w:val="0000FF"/>
            <w:sz w:val="22"/>
            <w:szCs w:val="22"/>
            <w:u w:val="single"/>
            <w:shd w:val="clear" w:color="auto" w:fill="FFFFFF"/>
          </w:rPr>
          <w:t>Комсомольская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tver.kp.ru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59" w:history="1">
        <w:r w:rsidR="00052E1D" w:rsidRPr="00052E1D">
          <w:rPr>
            <w:rFonts w:ascii="Arial" w:eastAsia="Arial" w:hAnsi="Arial" w:cs="Arial"/>
            <w:color w:val="0000FF"/>
            <w:sz w:val="22"/>
            <w:szCs w:val="22"/>
            <w:u w:val="single"/>
            <w:shd w:val="clear" w:color="auto" w:fill="FFFFFF"/>
          </w:rPr>
          <w:t>Коммунар (коммунар), п. Фирово,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0" w:history="1">
        <w:r w:rsidR="00052E1D" w:rsidRPr="00052E1D">
          <w:rPr>
            <w:rFonts w:ascii="Arial" w:eastAsia="Arial" w:hAnsi="Arial" w:cs="Arial"/>
            <w:color w:val="0000FF"/>
            <w:sz w:val="22"/>
            <w:szCs w:val="22"/>
            <w:u w:val="single"/>
            <w:shd w:val="clear" w:color="auto" w:fill="FFFFFF"/>
          </w:rPr>
          <w:t>Ленинское знамя (</w:t>
        </w:r>
        <w:proofErr w:type="spellStart"/>
        <w:r w:rsidR="00052E1D" w:rsidRPr="00052E1D">
          <w:rPr>
            <w:rFonts w:ascii="Arial" w:eastAsia="Arial" w:hAnsi="Arial" w:cs="Arial"/>
            <w:color w:val="0000FF"/>
            <w:sz w:val="22"/>
            <w:szCs w:val="22"/>
            <w:u w:val="single"/>
            <w:shd w:val="clear" w:color="auto" w:fill="FFFFFF"/>
          </w:rPr>
          <w:t>leninskoeznamya.tverreg.ru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1" w:history="1">
        <w:r w:rsidR="00052E1D" w:rsidRPr="00052E1D">
          <w:rPr>
            <w:rFonts w:ascii="Arial" w:eastAsia="Arial" w:hAnsi="Arial" w:cs="Arial"/>
            <w:color w:val="0000FF"/>
            <w:sz w:val="22"/>
            <w:szCs w:val="22"/>
            <w:u w:val="single"/>
            <w:shd w:val="clear" w:color="auto" w:fill="FFFFFF"/>
          </w:rPr>
          <w:t>Новая жизнь (</w:t>
        </w:r>
        <w:proofErr w:type="spellStart"/>
        <w:r w:rsidR="00052E1D" w:rsidRPr="00052E1D">
          <w:rPr>
            <w:rFonts w:ascii="Arial" w:eastAsia="Arial" w:hAnsi="Arial" w:cs="Arial"/>
            <w:color w:val="0000FF"/>
            <w:sz w:val="22"/>
            <w:szCs w:val="22"/>
            <w:u w:val="single"/>
            <w:shd w:val="clear" w:color="auto" w:fill="FFFFFF"/>
          </w:rPr>
          <w:t>новаяжизнь</w:t>
        </w:r>
        <w:proofErr w:type="spellEnd"/>
        <w:r w:rsidR="00052E1D" w:rsidRPr="00052E1D">
          <w:rPr>
            <w:rFonts w:ascii="Arial" w:eastAsia="Arial" w:hAnsi="Arial" w:cs="Arial"/>
            <w:color w:val="0000FF"/>
            <w:sz w:val="22"/>
            <w:szCs w:val="22"/>
            <w:u w:val="single"/>
            <w:shd w:val="clear" w:color="auto" w:fill="FFFFFF"/>
          </w:rPr>
          <w:t>), Бологое,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2" w:history="1">
        <w:r w:rsidR="00052E1D" w:rsidRPr="00052E1D">
          <w:rPr>
            <w:rFonts w:ascii="Arial" w:eastAsia="Arial" w:hAnsi="Arial" w:cs="Arial"/>
            <w:color w:val="0000FF"/>
            <w:sz w:val="22"/>
            <w:szCs w:val="22"/>
            <w:u w:val="single"/>
            <w:shd w:val="clear" w:color="auto" w:fill="FFFFFF"/>
          </w:rPr>
          <w:t>Г</w:t>
        </w:r>
        <w:proofErr w:type="gramStart"/>
        <w:r w:rsidR="00052E1D" w:rsidRPr="00052E1D">
          <w:rPr>
            <w:rFonts w:ascii="Arial" w:eastAsia="Arial" w:hAnsi="Arial" w:cs="Arial"/>
            <w:color w:val="0000FF"/>
            <w:sz w:val="22"/>
            <w:szCs w:val="22"/>
            <w:u w:val="single"/>
            <w:shd w:val="clear" w:color="auto" w:fill="FFFFFF"/>
          </w:rPr>
          <w:t>ТРК Тв</w:t>
        </w:r>
        <w:proofErr w:type="gramEnd"/>
        <w:r w:rsidR="00052E1D" w:rsidRPr="00052E1D">
          <w:rPr>
            <w:rFonts w:ascii="Arial" w:eastAsia="Arial" w:hAnsi="Arial" w:cs="Arial"/>
            <w:color w:val="0000FF"/>
            <w:sz w:val="22"/>
            <w:szCs w:val="22"/>
            <w:u w:val="single"/>
            <w:shd w:val="clear" w:color="auto" w:fill="FFFFFF"/>
          </w:rPr>
          <w:t>ерь,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3" w:history="1">
        <w:r w:rsidR="00052E1D" w:rsidRPr="00052E1D">
          <w:rPr>
            <w:rFonts w:ascii="Arial" w:eastAsia="Arial" w:hAnsi="Arial" w:cs="Arial"/>
            <w:color w:val="0000FF"/>
            <w:sz w:val="22"/>
            <w:szCs w:val="22"/>
            <w:u w:val="single"/>
            <w:shd w:val="clear" w:color="auto" w:fill="FFFFFF"/>
          </w:rPr>
          <w:t>Тверь (</w:t>
        </w:r>
        <w:proofErr w:type="spellStart"/>
        <w:r w:rsidR="00052E1D" w:rsidRPr="00052E1D">
          <w:rPr>
            <w:rFonts w:ascii="Arial" w:eastAsia="Arial" w:hAnsi="Arial" w:cs="Arial"/>
            <w:color w:val="0000FF"/>
            <w:sz w:val="22"/>
            <w:szCs w:val="22"/>
            <w:u w:val="single"/>
            <w:shd w:val="clear" w:color="auto" w:fill="FFFFFF"/>
          </w:rPr>
          <w:t>toptver.ru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4" w:history="1">
        <w:r w:rsidR="00052E1D" w:rsidRPr="00052E1D">
          <w:rPr>
            <w:rFonts w:ascii="Arial" w:eastAsia="Arial" w:hAnsi="Arial" w:cs="Arial"/>
            <w:color w:val="0000FF"/>
            <w:sz w:val="22"/>
            <w:szCs w:val="22"/>
            <w:u w:val="single"/>
            <w:shd w:val="clear" w:color="auto" w:fill="FFFFFF"/>
          </w:rPr>
          <w:t>Андреапольские вести (</w:t>
        </w:r>
        <w:proofErr w:type="spellStart"/>
        <w:r w:rsidR="00052E1D" w:rsidRPr="00052E1D">
          <w:rPr>
            <w:rFonts w:ascii="Arial" w:eastAsia="Arial" w:hAnsi="Arial" w:cs="Arial"/>
            <w:color w:val="0000FF"/>
            <w:sz w:val="22"/>
            <w:szCs w:val="22"/>
            <w:u w:val="single"/>
            <w:shd w:val="clear" w:color="auto" w:fill="FFFFFF"/>
          </w:rPr>
          <w:t>андреапольскиевести</w:t>
        </w:r>
        <w:proofErr w:type="spellEnd"/>
        <w:r w:rsidR="00052E1D" w:rsidRPr="00052E1D">
          <w:rPr>
            <w:rFonts w:ascii="Arial" w:eastAsia="Arial" w:hAnsi="Arial" w:cs="Arial"/>
            <w:color w:val="0000FF"/>
            <w:sz w:val="22"/>
            <w:szCs w:val="22"/>
            <w:u w:val="single"/>
            <w:shd w:val="clear" w:color="auto" w:fill="FFFFFF"/>
          </w:rPr>
          <w:t>), Андреаполь,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5" w:history="1">
        <w:proofErr w:type="gramStart"/>
        <w:r w:rsidR="00052E1D" w:rsidRPr="00052E1D">
          <w:rPr>
            <w:rFonts w:ascii="Arial" w:eastAsia="Arial" w:hAnsi="Arial" w:cs="Arial"/>
            <w:color w:val="0000FF"/>
            <w:sz w:val="22"/>
            <w:szCs w:val="22"/>
            <w:u w:val="single"/>
            <w:shd w:val="clear" w:color="auto" w:fill="FFFFFF"/>
          </w:rPr>
          <w:t>Вышневолоцкая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вышневолоцкаяправда</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6" w:history="1">
        <w:proofErr w:type="gramStart"/>
        <w:r w:rsidR="00052E1D" w:rsidRPr="00052E1D">
          <w:rPr>
            <w:rFonts w:ascii="Arial" w:eastAsia="Arial" w:hAnsi="Arial" w:cs="Arial"/>
            <w:color w:val="0000FF"/>
            <w:sz w:val="22"/>
            <w:szCs w:val="22"/>
            <w:u w:val="single"/>
            <w:shd w:val="clear" w:color="auto" w:fill="FFFFFF"/>
          </w:rPr>
          <w:t>Лесной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леснойвестник</w:t>
        </w:r>
        <w:proofErr w:type="spellEnd"/>
        <w:r w:rsidR="00052E1D" w:rsidRPr="00052E1D">
          <w:rPr>
            <w:rFonts w:ascii="Arial" w:eastAsia="Arial" w:hAnsi="Arial" w:cs="Arial"/>
            <w:color w:val="0000FF"/>
            <w:sz w:val="22"/>
            <w:szCs w:val="22"/>
            <w:u w:val="single"/>
            <w:shd w:val="clear" w:color="auto" w:fill="FFFFFF"/>
          </w:rPr>
          <w:t>), с. Лесное (Тверская обл.),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7" w:history="1">
        <w:r w:rsidR="00052E1D" w:rsidRPr="00052E1D">
          <w:rPr>
            <w:rFonts w:ascii="Arial" w:eastAsia="Arial" w:hAnsi="Arial" w:cs="Arial"/>
            <w:color w:val="0000FF"/>
            <w:sz w:val="22"/>
            <w:szCs w:val="22"/>
            <w:u w:val="single"/>
            <w:shd w:val="clear" w:color="auto" w:fill="FFFFFF"/>
          </w:rPr>
          <w:t>Бежецкая жизнь (</w:t>
        </w:r>
        <w:proofErr w:type="spellStart"/>
        <w:r w:rsidR="00052E1D" w:rsidRPr="00052E1D">
          <w:rPr>
            <w:rFonts w:ascii="Arial" w:eastAsia="Arial" w:hAnsi="Arial" w:cs="Arial"/>
            <w:color w:val="0000FF"/>
            <w:sz w:val="22"/>
            <w:szCs w:val="22"/>
            <w:u w:val="single"/>
            <w:shd w:val="clear" w:color="auto" w:fill="FFFFFF"/>
          </w:rPr>
          <w:t>bzgazeta.ru</w:t>
        </w:r>
        <w:proofErr w:type="spellEnd"/>
        <w:r w:rsidR="00052E1D" w:rsidRPr="00052E1D">
          <w:rPr>
            <w:rFonts w:ascii="Arial" w:eastAsia="Arial" w:hAnsi="Arial" w:cs="Arial"/>
            <w:color w:val="0000FF"/>
            <w:sz w:val="22"/>
            <w:szCs w:val="22"/>
            <w:u w:val="single"/>
            <w:shd w:val="clear" w:color="auto" w:fill="FFFFFF"/>
          </w:rPr>
          <w:t>), Бежецк,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8" w:history="1">
        <w:r w:rsidR="00052E1D" w:rsidRPr="00052E1D">
          <w:rPr>
            <w:rFonts w:ascii="Arial" w:eastAsia="Arial" w:hAnsi="Arial" w:cs="Arial"/>
            <w:color w:val="0000FF"/>
            <w:sz w:val="22"/>
            <w:szCs w:val="22"/>
            <w:u w:val="single"/>
            <w:shd w:val="clear" w:color="auto" w:fill="FFFFFF"/>
          </w:rPr>
          <w:t>Жарковский вестник (</w:t>
        </w:r>
        <w:proofErr w:type="spellStart"/>
        <w:r w:rsidR="00052E1D" w:rsidRPr="00052E1D">
          <w:rPr>
            <w:rFonts w:ascii="Arial" w:eastAsia="Arial" w:hAnsi="Arial" w:cs="Arial"/>
            <w:color w:val="0000FF"/>
            <w:sz w:val="22"/>
            <w:szCs w:val="22"/>
            <w:u w:val="single"/>
            <w:shd w:val="clear" w:color="auto" w:fill="FFFFFF"/>
          </w:rPr>
          <w:t>жарковскийвестник</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69" w:history="1">
        <w:r w:rsidR="00052E1D" w:rsidRPr="00052E1D">
          <w:rPr>
            <w:rFonts w:ascii="Arial" w:eastAsia="Arial" w:hAnsi="Arial" w:cs="Arial"/>
            <w:color w:val="0000FF"/>
            <w:sz w:val="22"/>
            <w:szCs w:val="22"/>
            <w:u w:val="single"/>
            <w:shd w:val="clear" w:color="auto" w:fill="FFFFFF"/>
          </w:rPr>
          <w:t>Вперед (вперед), Калязин,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0" w:history="1">
        <w:r w:rsidR="00052E1D" w:rsidRPr="00052E1D">
          <w:rPr>
            <w:rFonts w:ascii="Arial" w:eastAsia="Arial" w:hAnsi="Arial" w:cs="Arial"/>
            <w:color w:val="0000FF"/>
            <w:sz w:val="22"/>
            <w:szCs w:val="22"/>
            <w:u w:val="single"/>
            <w:shd w:val="clear" w:color="auto" w:fill="FFFFFF"/>
          </w:rPr>
          <w:t>Авангард (авангард), Западная Двина,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1" w:history="1">
        <w:r w:rsidR="00052E1D" w:rsidRPr="00052E1D">
          <w:rPr>
            <w:rFonts w:ascii="Arial" w:eastAsia="Arial" w:hAnsi="Arial" w:cs="Arial"/>
            <w:color w:val="0000FF"/>
            <w:sz w:val="22"/>
            <w:szCs w:val="22"/>
            <w:u w:val="single"/>
            <w:shd w:val="clear" w:color="auto" w:fill="FFFFFF"/>
          </w:rPr>
          <w:t>Спировские известия (</w:t>
        </w:r>
        <w:proofErr w:type="spellStart"/>
        <w:r w:rsidR="00052E1D" w:rsidRPr="00052E1D">
          <w:rPr>
            <w:rFonts w:ascii="Arial" w:eastAsia="Arial" w:hAnsi="Arial" w:cs="Arial"/>
            <w:color w:val="0000FF"/>
            <w:sz w:val="22"/>
            <w:szCs w:val="22"/>
            <w:u w:val="single"/>
            <w:shd w:val="clear" w:color="auto" w:fill="FFFFFF"/>
          </w:rPr>
          <w:t>спировскиеизвестия</w:t>
        </w:r>
        <w:proofErr w:type="spellEnd"/>
        <w:r w:rsidR="00052E1D" w:rsidRPr="00052E1D">
          <w:rPr>
            <w:rFonts w:ascii="Arial" w:eastAsia="Arial" w:hAnsi="Arial" w:cs="Arial"/>
            <w:color w:val="0000FF"/>
            <w:sz w:val="22"/>
            <w:szCs w:val="22"/>
            <w:u w:val="single"/>
            <w:shd w:val="clear" w:color="auto" w:fill="FFFFFF"/>
          </w:rPr>
          <w:t>), п. Спирово,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2"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3"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4"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5" w:history="1">
        <w:proofErr w:type="spellStart"/>
        <w:r w:rsidR="00052E1D" w:rsidRPr="00052E1D">
          <w:rPr>
            <w:rFonts w:ascii="Arial" w:eastAsia="Arial" w:hAnsi="Arial" w:cs="Arial"/>
            <w:color w:val="0000FF"/>
            <w:sz w:val="22"/>
            <w:szCs w:val="22"/>
            <w:u w:val="single"/>
            <w:shd w:val="clear" w:color="auto" w:fill="FFFFFF"/>
          </w:rPr>
          <w:t>TvTver.ru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6"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lang w:val="en-US"/>
        </w:rPr>
      </w:pPr>
      <w:hyperlink r:id="rId77" w:history="1">
        <w:r w:rsidR="00052E1D" w:rsidRPr="00052E1D">
          <w:rPr>
            <w:rFonts w:ascii="Arial" w:eastAsia="Arial" w:hAnsi="Arial" w:cs="Arial"/>
            <w:color w:val="0000FF"/>
            <w:sz w:val="22"/>
            <w:szCs w:val="22"/>
            <w:u w:val="single"/>
            <w:shd w:val="clear" w:color="auto" w:fill="FFFFFF"/>
            <w:lang w:val="en-US"/>
          </w:rPr>
          <w:t xml:space="preserve">Sport.russia24.pro, </w:t>
        </w:r>
        <w:r w:rsidR="00052E1D" w:rsidRPr="00052E1D">
          <w:rPr>
            <w:rFonts w:ascii="Arial" w:eastAsia="Arial" w:hAnsi="Arial" w:cs="Arial"/>
            <w:color w:val="0000FF"/>
            <w:sz w:val="22"/>
            <w:szCs w:val="22"/>
            <w:u w:val="single"/>
            <w:shd w:val="clear" w:color="auto" w:fill="FFFFFF"/>
          </w:rPr>
          <w:t>Москва</w:t>
        </w:r>
        <w:r w:rsidR="00052E1D" w:rsidRPr="00052E1D">
          <w:rPr>
            <w:rFonts w:ascii="Arial" w:eastAsia="Arial" w:hAnsi="Arial" w:cs="Arial"/>
            <w:color w:val="0000FF"/>
            <w:sz w:val="22"/>
            <w:szCs w:val="22"/>
            <w:u w:val="single"/>
            <w:shd w:val="clear" w:color="auto" w:fill="FFFFFF"/>
            <w:lang w:val="en-US"/>
          </w:rPr>
          <w:t xml:space="preserve">, 10 </w:t>
        </w:r>
        <w:r w:rsidR="00052E1D" w:rsidRPr="00052E1D">
          <w:rPr>
            <w:rFonts w:ascii="Arial" w:eastAsia="Arial" w:hAnsi="Arial" w:cs="Arial"/>
            <w:color w:val="0000FF"/>
            <w:sz w:val="22"/>
            <w:szCs w:val="22"/>
            <w:u w:val="single"/>
            <w:shd w:val="clear" w:color="auto" w:fill="FFFFFF"/>
          </w:rPr>
          <w:t>февраля</w:t>
        </w:r>
        <w:r w:rsidR="00052E1D" w:rsidRPr="00052E1D">
          <w:rPr>
            <w:rFonts w:ascii="Arial" w:eastAsia="Arial" w:hAnsi="Arial" w:cs="Arial"/>
            <w:color w:val="0000FF"/>
            <w:sz w:val="22"/>
            <w:szCs w:val="22"/>
            <w:u w:val="single"/>
            <w:shd w:val="clear" w:color="auto" w:fill="FFFFFF"/>
            <w:lang w:val="en-US"/>
          </w:rPr>
          <w:t xml:space="preserve">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8"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79" w:history="1">
        <w:r w:rsidR="00052E1D" w:rsidRPr="00052E1D">
          <w:rPr>
            <w:rFonts w:ascii="Arial" w:eastAsia="Arial" w:hAnsi="Arial" w:cs="Arial"/>
            <w:color w:val="0000FF"/>
            <w:sz w:val="22"/>
            <w:szCs w:val="22"/>
            <w:u w:val="single"/>
            <w:shd w:val="clear" w:color="auto" w:fill="FFFFFF"/>
          </w:rPr>
          <w:t>Тверское информационное агентство (</w:t>
        </w:r>
        <w:proofErr w:type="spellStart"/>
        <w:r w:rsidR="00052E1D" w:rsidRPr="00052E1D">
          <w:rPr>
            <w:rFonts w:ascii="Arial" w:eastAsia="Arial" w:hAnsi="Arial" w:cs="Arial"/>
            <w:color w:val="0000FF"/>
            <w:sz w:val="22"/>
            <w:szCs w:val="22"/>
            <w:u w:val="single"/>
            <w:shd w:val="clear" w:color="auto" w:fill="FFFFFF"/>
          </w:rPr>
          <w:t>tvernews.ru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0"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1" w:history="1">
        <w:r w:rsidR="00052E1D" w:rsidRPr="00052E1D">
          <w:rPr>
            <w:rFonts w:ascii="Arial" w:eastAsia="Arial" w:hAnsi="Arial" w:cs="Arial"/>
            <w:color w:val="0000FF"/>
            <w:sz w:val="22"/>
            <w:szCs w:val="22"/>
            <w:u w:val="single"/>
            <w:shd w:val="clear" w:color="auto" w:fill="FFFFFF"/>
          </w:rPr>
          <w:t>Караван Ярмарка (</w:t>
        </w:r>
        <w:proofErr w:type="spellStart"/>
        <w:r w:rsidR="00052E1D" w:rsidRPr="00052E1D">
          <w:rPr>
            <w:rFonts w:ascii="Arial" w:eastAsia="Arial" w:hAnsi="Arial" w:cs="Arial"/>
            <w:color w:val="0000FF"/>
            <w:sz w:val="22"/>
            <w:szCs w:val="22"/>
            <w:u w:val="single"/>
            <w:shd w:val="clear" w:color="auto" w:fill="FFFFFF"/>
          </w:rPr>
          <w:t>karavantver.ru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2"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3"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4"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5" w:history="1">
        <w:r w:rsidR="00052E1D" w:rsidRPr="00052E1D">
          <w:rPr>
            <w:rFonts w:ascii="Arial" w:eastAsia="Arial" w:hAnsi="Arial" w:cs="Arial"/>
            <w:color w:val="0000FF"/>
            <w:sz w:val="22"/>
            <w:szCs w:val="22"/>
            <w:u w:val="single"/>
            <w:shd w:val="clear" w:color="auto" w:fill="FFFFFF"/>
          </w:rPr>
          <w:t>Афанасий-бизнес (</w:t>
        </w:r>
        <w:proofErr w:type="spellStart"/>
        <w:r w:rsidR="00052E1D" w:rsidRPr="00052E1D">
          <w:rPr>
            <w:rFonts w:ascii="Arial" w:eastAsia="Arial" w:hAnsi="Arial" w:cs="Arial"/>
            <w:color w:val="0000FF"/>
            <w:sz w:val="22"/>
            <w:szCs w:val="22"/>
            <w:u w:val="single"/>
            <w:shd w:val="clear" w:color="auto" w:fill="FFFFFF"/>
          </w:rPr>
          <w:t>afanasy.biz</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6" w:history="1">
        <w:r w:rsidR="00052E1D" w:rsidRPr="00052E1D">
          <w:rPr>
            <w:rFonts w:ascii="Arial" w:eastAsia="Arial" w:hAnsi="Arial" w:cs="Arial"/>
            <w:color w:val="0000FF"/>
            <w:sz w:val="22"/>
            <w:szCs w:val="22"/>
            <w:u w:val="single"/>
            <w:shd w:val="clear" w:color="auto" w:fill="FFFFFF"/>
          </w:rPr>
          <w:t>Tverigrad.ru,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7"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8"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89"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Pr="00052E1D" w:rsidRDefault="00D53118" w:rsidP="00052E1D">
      <w:pPr>
        <w:numPr>
          <w:ilvl w:val="0"/>
          <w:numId w:val="2"/>
        </w:numPr>
        <w:ind w:left="0" w:firstLine="0"/>
        <w:rPr>
          <w:rFonts w:ascii="Arial" w:eastAsia="Arial" w:hAnsi="Arial" w:cs="Arial"/>
          <w:color w:val="0000FF"/>
          <w:sz w:val="22"/>
          <w:szCs w:val="22"/>
          <w:shd w:val="clear" w:color="auto" w:fill="FFFFFF"/>
        </w:rPr>
      </w:pPr>
      <w:hyperlink r:id="rId90"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Default="00D53118" w:rsidP="00052E1D">
      <w:pPr>
        <w:jc w:val="right"/>
      </w:pPr>
      <w:hyperlink w:anchor="tabtxt_1575050_1914510565"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F744EF" w:rsidRDefault="00F744EF" w:rsidP="00052E1D">
      <w:pPr>
        <w:jc w:val="right"/>
        <w:rPr>
          <w:rFonts w:ascii="Arial" w:eastAsia="Arial" w:hAnsi="Arial" w:cs="Arial"/>
          <w:color w:val="0000FF"/>
          <w:sz w:val="22"/>
          <w:szCs w:val="22"/>
          <w:shd w:val="clear" w:color="auto" w:fill="FFFFFF"/>
        </w:rPr>
      </w:pPr>
    </w:p>
    <w:p w:rsidR="003D5293" w:rsidRDefault="003D5293" w:rsidP="00052E1D">
      <w:pPr>
        <w:jc w:val="right"/>
        <w:rPr>
          <w:rFonts w:ascii="Arial" w:eastAsia="Arial" w:hAnsi="Arial" w:cs="Arial"/>
          <w:color w:val="0000FF"/>
          <w:sz w:val="22"/>
          <w:szCs w:val="22"/>
          <w:shd w:val="clear" w:color="auto" w:fill="FFFFFF"/>
        </w:rPr>
      </w:pPr>
    </w:p>
    <w:p w:rsidR="00052E1D" w:rsidRP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lastRenderedPageBreak/>
        <w:t>Tverigrad.ru, Тверь,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2" w:name="ant_1575050_1914632251"/>
      <w:r w:rsidRPr="00052E1D">
        <w:rPr>
          <w:rFonts w:ascii="Arial" w:eastAsia="Arial" w:hAnsi="Arial" w:cs="Arial"/>
          <w:color w:val="000000"/>
          <w:sz w:val="22"/>
          <w:szCs w:val="22"/>
          <w:shd w:val="clear" w:color="auto" w:fill="FFFFFF"/>
        </w:rPr>
        <w:t>В ТВЕРСКОЙ ОБЛАСТИ ПОДВЕЛИ ИТОГИ РЕГИОНАЛЬНОГО ЧЕМПИОНАТА ПРОФЕССИОНАЛЬНОГО МАСТЕРСТВА СРЕДИ МОЛОДЕЖИ</w:t>
      </w:r>
      <w:bookmarkEnd w:id="22"/>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FFFFFF"/>
        </w:rPr>
        <w:t xml:space="preserve">По мнению губернатора </w:t>
      </w:r>
      <w:r w:rsidRPr="00052E1D">
        <w:rPr>
          <w:rFonts w:ascii="Arial" w:eastAsia="Arial" w:hAnsi="Arial" w:cs="Arial"/>
          <w:color w:val="000000"/>
          <w:sz w:val="22"/>
          <w:szCs w:val="22"/>
          <w:shd w:val="clear" w:color="auto" w:fill="C0C0C0"/>
        </w:rPr>
        <w:t>Игоря Рудени</w:t>
      </w:r>
      <w:r w:rsidRPr="00052E1D">
        <w:rPr>
          <w:rFonts w:ascii="Arial" w:eastAsia="Arial" w:hAnsi="Arial" w:cs="Arial"/>
          <w:color w:val="000000"/>
          <w:sz w:val="22"/>
          <w:szCs w:val="22"/>
          <w:shd w:val="clear" w:color="auto" w:fill="FFFFFF"/>
        </w:rPr>
        <w:t xml:space="preserve">, чемпионат "Молодые профессионалы" - важное направление развития профессионального образования в Тверской области, популяризации рабочих профессий и других востребованных в экономике специальностей... </w:t>
      </w:r>
    </w:p>
    <w:p w:rsidR="00052E1D" w:rsidRPr="00052E1D" w:rsidRDefault="00D53118" w:rsidP="00052E1D">
      <w:pPr>
        <w:rPr>
          <w:rFonts w:ascii="Arial" w:eastAsia="Arial" w:hAnsi="Arial" w:cs="Arial"/>
          <w:color w:val="0000FF"/>
          <w:sz w:val="22"/>
          <w:szCs w:val="22"/>
          <w:shd w:val="clear" w:color="auto" w:fill="FFFFFF"/>
        </w:rPr>
      </w:pPr>
      <w:hyperlink r:id="rId91" w:history="1">
        <w:r w:rsidR="00052E1D" w:rsidRPr="00052E1D">
          <w:rPr>
            <w:rFonts w:ascii="Arial" w:eastAsia="Arial" w:hAnsi="Arial" w:cs="Arial"/>
            <w:color w:val="0000FF"/>
            <w:sz w:val="22"/>
            <w:szCs w:val="22"/>
            <w:u w:val="single"/>
            <w:shd w:val="clear" w:color="auto" w:fill="FFFFFF"/>
          </w:rPr>
          <w:t>https://tverigrad.ru/publication/v-tverskoj-oblasti-podveli-itogi-regionalnogo-chempionata-professionalnogo-masterstva-sredi-molodjozhi/</w:t>
        </w:r>
      </w:hyperlink>
    </w:p>
    <w:p w:rsidR="00052E1D" w:rsidRPr="00052E1D"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00052E1D" w:rsidRPr="00052E1D">
          <w:rPr>
            <w:rFonts w:ascii="Arial" w:eastAsia="Arial" w:hAnsi="Arial" w:cs="Arial"/>
            <w:color w:val="0000FF"/>
            <w:sz w:val="22"/>
            <w:szCs w:val="22"/>
            <w:u w:val="single"/>
            <w:shd w:val="clear" w:color="auto" w:fill="FFFFFF"/>
          </w:rPr>
          <w:t>Тверские ведомости (</w:t>
        </w:r>
        <w:proofErr w:type="spellStart"/>
        <w:r w:rsidR="00052E1D" w:rsidRPr="00052E1D">
          <w:rPr>
            <w:rFonts w:ascii="Arial" w:eastAsia="Arial" w:hAnsi="Arial" w:cs="Arial"/>
            <w:color w:val="0000FF"/>
            <w:sz w:val="22"/>
            <w:szCs w:val="22"/>
            <w:u w:val="single"/>
            <w:shd w:val="clear" w:color="auto" w:fill="FFFFFF"/>
          </w:rPr>
          <w:t>vedtver.ru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00052E1D" w:rsidRPr="00052E1D">
          <w:rPr>
            <w:rFonts w:ascii="Arial" w:eastAsia="Arial" w:hAnsi="Arial" w:cs="Arial"/>
            <w:color w:val="0000FF"/>
            <w:sz w:val="22"/>
            <w:szCs w:val="22"/>
            <w:u w:val="single"/>
            <w:shd w:val="clear" w:color="auto" w:fill="FFFFFF"/>
          </w:rPr>
          <w:t>Зубцовская жизнь (</w:t>
        </w:r>
        <w:proofErr w:type="spellStart"/>
        <w:r w:rsidR="00052E1D" w:rsidRPr="00052E1D">
          <w:rPr>
            <w:rFonts w:ascii="Arial" w:eastAsia="Arial" w:hAnsi="Arial" w:cs="Arial"/>
            <w:color w:val="0000FF"/>
            <w:sz w:val="22"/>
            <w:szCs w:val="22"/>
            <w:u w:val="single"/>
            <w:shd w:val="clear" w:color="auto" w:fill="FFFFFF"/>
          </w:rPr>
          <w:t>зубцовскаяжизнь</w:t>
        </w:r>
        <w:proofErr w:type="spellEnd"/>
        <w:r w:rsidR="00052E1D" w:rsidRPr="00052E1D">
          <w:rPr>
            <w:rFonts w:ascii="Arial" w:eastAsia="Arial" w:hAnsi="Arial" w:cs="Arial"/>
            <w:color w:val="0000FF"/>
            <w:sz w:val="22"/>
            <w:szCs w:val="22"/>
            <w:u w:val="single"/>
            <w:shd w:val="clear" w:color="auto" w:fill="FFFFFF"/>
          </w:rPr>
          <w:t>), Зубцов,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94" w:history="1">
        <w:r w:rsidR="00052E1D" w:rsidRPr="00052E1D">
          <w:rPr>
            <w:rFonts w:ascii="Arial" w:eastAsia="Arial" w:hAnsi="Arial" w:cs="Arial"/>
            <w:color w:val="0000FF"/>
            <w:sz w:val="22"/>
            <w:szCs w:val="22"/>
            <w:u w:val="single"/>
            <w:shd w:val="clear" w:color="auto" w:fill="FFFFFF"/>
            <w:lang w:val="en-US"/>
          </w:rPr>
          <w:t xml:space="preserve">Sport.russia24.pro, </w:t>
        </w:r>
        <w:r w:rsidR="00052E1D" w:rsidRPr="00052E1D">
          <w:rPr>
            <w:rFonts w:ascii="Arial" w:eastAsia="Arial" w:hAnsi="Arial" w:cs="Arial"/>
            <w:color w:val="0000FF"/>
            <w:sz w:val="22"/>
            <w:szCs w:val="22"/>
            <w:u w:val="single"/>
            <w:shd w:val="clear" w:color="auto" w:fill="FFFFFF"/>
          </w:rPr>
          <w:t>Москва</w:t>
        </w:r>
        <w:r w:rsidR="00052E1D" w:rsidRPr="00052E1D">
          <w:rPr>
            <w:rFonts w:ascii="Arial" w:eastAsia="Arial" w:hAnsi="Arial" w:cs="Arial"/>
            <w:color w:val="0000FF"/>
            <w:sz w:val="22"/>
            <w:szCs w:val="22"/>
            <w:u w:val="single"/>
            <w:shd w:val="clear" w:color="auto" w:fill="FFFFFF"/>
            <w:lang w:val="en-US"/>
          </w:rPr>
          <w:t xml:space="preserve">, 10 </w:t>
        </w:r>
        <w:r w:rsidR="00052E1D" w:rsidRPr="00052E1D">
          <w:rPr>
            <w:rFonts w:ascii="Arial" w:eastAsia="Arial" w:hAnsi="Arial" w:cs="Arial"/>
            <w:color w:val="0000FF"/>
            <w:sz w:val="22"/>
            <w:szCs w:val="22"/>
            <w:u w:val="single"/>
            <w:shd w:val="clear" w:color="auto" w:fill="FFFFFF"/>
          </w:rPr>
          <w:t>февраля</w:t>
        </w:r>
        <w:r w:rsidR="00052E1D" w:rsidRPr="00052E1D">
          <w:rPr>
            <w:rFonts w:ascii="Arial" w:eastAsia="Arial" w:hAnsi="Arial" w:cs="Arial"/>
            <w:color w:val="0000FF"/>
            <w:sz w:val="22"/>
            <w:szCs w:val="22"/>
            <w:u w:val="single"/>
            <w:shd w:val="clear" w:color="auto" w:fill="FFFFFF"/>
            <w:lang w:val="en-US"/>
          </w:rPr>
          <w:t xml:space="preserve">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5" w:history="1">
        <w:r w:rsidR="00052E1D" w:rsidRPr="00052E1D">
          <w:rPr>
            <w:rFonts w:ascii="Arial" w:eastAsia="Arial" w:hAnsi="Arial" w:cs="Arial"/>
            <w:color w:val="0000FF"/>
            <w:sz w:val="22"/>
            <w:szCs w:val="22"/>
            <w:u w:val="single"/>
            <w:shd w:val="clear" w:color="auto" w:fill="FFFFFF"/>
          </w:rPr>
          <w:t>Афанасий-бизнес (</w:t>
        </w:r>
        <w:proofErr w:type="spellStart"/>
        <w:r w:rsidR="00052E1D" w:rsidRPr="00052E1D">
          <w:rPr>
            <w:rFonts w:ascii="Arial" w:eastAsia="Arial" w:hAnsi="Arial" w:cs="Arial"/>
            <w:color w:val="0000FF"/>
            <w:sz w:val="22"/>
            <w:szCs w:val="22"/>
            <w:u w:val="single"/>
            <w:shd w:val="clear" w:color="auto" w:fill="FFFFFF"/>
          </w:rPr>
          <w:t>afanasy.biz</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6"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7" w:history="1">
        <w:proofErr w:type="gramStart"/>
        <w:r w:rsidR="00052E1D" w:rsidRPr="00052E1D">
          <w:rPr>
            <w:rFonts w:ascii="Arial" w:eastAsia="Arial" w:hAnsi="Arial" w:cs="Arial"/>
            <w:color w:val="0000FF"/>
            <w:sz w:val="22"/>
            <w:szCs w:val="22"/>
            <w:u w:val="single"/>
            <w:shd w:val="clear" w:color="auto" w:fill="FFFFFF"/>
          </w:rPr>
          <w:t>Бельская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бельскаяправда</w:t>
        </w:r>
        <w:proofErr w:type="spellEnd"/>
        <w:r w:rsidR="00052E1D" w:rsidRPr="00052E1D">
          <w:rPr>
            <w:rFonts w:ascii="Arial" w:eastAsia="Arial" w:hAnsi="Arial" w:cs="Arial"/>
            <w:color w:val="0000FF"/>
            <w:sz w:val="22"/>
            <w:szCs w:val="22"/>
            <w:u w:val="single"/>
            <w:shd w:val="clear" w:color="auto" w:fill="FFFFFF"/>
          </w:rPr>
          <w:t>), Белый,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8" w:history="1">
        <w:r w:rsidR="00052E1D" w:rsidRPr="00052E1D">
          <w:rPr>
            <w:rFonts w:ascii="Arial" w:eastAsia="Arial" w:hAnsi="Arial" w:cs="Arial"/>
            <w:color w:val="0000FF"/>
            <w:sz w:val="22"/>
            <w:szCs w:val="22"/>
            <w:u w:val="single"/>
            <w:shd w:val="clear" w:color="auto" w:fill="FFFFFF"/>
          </w:rPr>
          <w:t>Жарковский вестник (</w:t>
        </w:r>
        <w:proofErr w:type="spellStart"/>
        <w:r w:rsidR="00052E1D" w:rsidRPr="00052E1D">
          <w:rPr>
            <w:rFonts w:ascii="Arial" w:eastAsia="Arial" w:hAnsi="Arial" w:cs="Arial"/>
            <w:color w:val="0000FF"/>
            <w:sz w:val="22"/>
            <w:szCs w:val="22"/>
            <w:u w:val="single"/>
            <w:shd w:val="clear" w:color="auto" w:fill="FFFFFF"/>
          </w:rPr>
          <w:t>жарковскийвестник</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9" w:history="1">
        <w:r w:rsidR="00052E1D" w:rsidRPr="00052E1D">
          <w:rPr>
            <w:rFonts w:ascii="Arial" w:eastAsia="Arial" w:hAnsi="Arial" w:cs="Arial"/>
            <w:color w:val="0000FF"/>
            <w:sz w:val="22"/>
            <w:szCs w:val="22"/>
            <w:u w:val="single"/>
            <w:shd w:val="clear" w:color="auto" w:fill="FFFFFF"/>
          </w:rPr>
          <w:t>Новая жизнь (</w:t>
        </w:r>
        <w:proofErr w:type="spellStart"/>
        <w:r w:rsidR="00052E1D" w:rsidRPr="00052E1D">
          <w:rPr>
            <w:rFonts w:ascii="Arial" w:eastAsia="Arial" w:hAnsi="Arial" w:cs="Arial"/>
            <w:color w:val="0000FF"/>
            <w:sz w:val="22"/>
            <w:szCs w:val="22"/>
            <w:u w:val="single"/>
            <w:shd w:val="clear" w:color="auto" w:fill="FFFFFF"/>
          </w:rPr>
          <w:t>новаяжизнь</w:t>
        </w:r>
        <w:proofErr w:type="spellEnd"/>
        <w:r w:rsidR="00052E1D" w:rsidRPr="00052E1D">
          <w:rPr>
            <w:rFonts w:ascii="Arial" w:eastAsia="Arial" w:hAnsi="Arial" w:cs="Arial"/>
            <w:color w:val="0000FF"/>
            <w:sz w:val="22"/>
            <w:szCs w:val="22"/>
            <w:u w:val="single"/>
            <w:shd w:val="clear" w:color="auto" w:fill="FFFFFF"/>
          </w:rPr>
          <w:t>), Бологое,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0" w:history="1">
        <w:r w:rsidR="00052E1D" w:rsidRPr="00052E1D">
          <w:rPr>
            <w:rFonts w:ascii="Arial" w:eastAsia="Arial" w:hAnsi="Arial" w:cs="Arial"/>
            <w:color w:val="0000FF"/>
            <w:sz w:val="22"/>
            <w:szCs w:val="22"/>
            <w:u w:val="single"/>
            <w:shd w:val="clear" w:color="auto" w:fill="FFFFFF"/>
          </w:rPr>
          <w:t>Наша жизнь (</w:t>
        </w:r>
        <w:proofErr w:type="spellStart"/>
        <w:r w:rsidR="00052E1D" w:rsidRPr="00052E1D">
          <w:rPr>
            <w:rFonts w:ascii="Arial" w:eastAsia="Arial" w:hAnsi="Arial" w:cs="Arial"/>
            <w:color w:val="0000FF"/>
            <w:sz w:val="22"/>
            <w:szCs w:val="22"/>
            <w:u w:val="single"/>
            <w:shd w:val="clear" w:color="auto" w:fill="FFFFFF"/>
          </w:rPr>
          <w:t>нашажизнь</w:t>
        </w:r>
        <w:proofErr w:type="spellEnd"/>
        <w:r w:rsidR="00052E1D" w:rsidRPr="00052E1D">
          <w:rPr>
            <w:rFonts w:ascii="Arial" w:eastAsia="Arial" w:hAnsi="Arial" w:cs="Arial"/>
            <w:color w:val="0000FF"/>
            <w:sz w:val="22"/>
            <w:szCs w:val="22"/>
            <w:u w:val="single"/>
            <w:shd w:val="clear" w:color="auto" w:fill="FFFFFF"/>
          </w:rPr>
          <w:t>), Лихославль,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1" w:history="1">
        <w:r w:rsidR="00052E1D" w:rsidRPr="00052E1D">
          <w:rPr>
            <w:rFonts w:ascii="Arial" w:eastAsia="Arial" w:hAnsi="Arial" w:cs="Arial"/>
            <w:color w:val="0000FF"/>
            <w:sz w:val="22"/>
            <w:szCs w:val="22"/>
            <w:u w:val="single"/>
            <w:shd w:val="clear" w:color="auto" w:fill="FFFFFF"/>
          </w:rPr>
          <w:t>Кашинская газета (</w:t>
        </w:r>
        <w:proofErr w:type="spellStart"/>
        <w:r w:rsidR="00052E1D" w:rsidRPr="00052E1D">
          <w:rPr>
            <w:rFonts w:ascii="Arial" w:eastAsia="Arial" w:hAnsi="Arial" w:cs="Arial"/>
            <w:color w:val="0000FF"/>
            <w:sz w:val="22"/>
            <w:szCs w:val="22"/>
            <w:u w:val="single"/>
            <w:shd w:val="clear" w:color="auto" w:fill="FFFFFF"/>
          </w:rPr>
          <w:t>kashingazeta.ru</w:t>
        </w:r>
        <w:proofErr w:type="spellEnd"/>
        <w:r w:rsidR="00052E1D" w:rsidRPr="00052E1D">
          <w:rPr>
            <w:rFonts w:ascii="Arial" w:eastAsia="Arial" w:hAnsi="Arial" w:cs="Arial"/>
            <w:color w:val="0000FF"/>
            <w:sz w:val="22"/>
            <w:szCs w:val="22"/>
            <w:u w:val="single"/>
            <w:shd w:val="clear" w:color="auto" w:fill="FFFFFF"/>
          </w:rPr>
          <w:t>), Кашин,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2" w:history="1">
        <w:r w:rsidR="00052E1D" w:rsidRPr="00052E1D">
          <w:rPr>
            <w:rFonts w:ascii="Arial" w:eastAsia="Arial" w:hAnsi="Arial" w:cs="Arial"/>
            <w:color w:val="0000FF"/>
            <w:sz w:val="22"/>
            <w:szCs w:val="22"/>
            <w:u w:val="single"/>
            <w:shd w:val="clear" w:color="auto" w:fill="FFFFFF"/>
          </w:rPr>
          <w:t>Коммунар (коммунар), п. Фирово,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3" w:history="1">
        <w:r w:rsidR="00052E1D" w:rsidRPr="00052E1D">
          <w:rPr>
            <w:rFonts w:ascii="Arial" w:eastAsia="Arial" w:hAnsi="Arial" w:cs="Arial"/>
            <w:color w:val="0000FF"/>
            <w:sz w:val="22"/>
            <w:szCs w:val="22"/>
            <w:u w:val="single"/>
            <w:shd w:val="clear" w:color="auto" w:fill="FFFFFF"/>
          </w:rPr>
          <w:t>Сандовские вести (</w:t>
        </w:r>
        <w:proofErr w:type="spellStart"/>
        <w:r w:rsidR="00052E1D" w:rsidRPr="00052E1D">
          <w:rPr>
            <w:rFonts w:ascii="Arial" w:eastAsia="Arial" w:hAnsi="Arial" w:cs="Arial"/>
            <w:color w:val="0000FF"/>
            <w:sz w:val="22"/>
            <w:szCs w:val="22"/>
            <w:u w:val="single"/>
            <w:shd w:val="clear" w:color="auto" w:fill="FFFFFF"/>
          </w:rPr>
          <w:t>сандовскиевести</w:t>
        </w:r>
        <w:proofErr w:type="spellEnd"/>
        <w:r w:rsidR="00052E1D" w:rsidRPr="00052E1D">
          <w:rPr>
            <w:rFonts w:ascii="Arial" w:eastAsia="Arial" w:hAnsi="Arial" w:cs="Arial"/>
            <w:color w:val="0000FF"/>
            <w:sz w:val="22"/>
            <w:szCs w:val="22"/>
            <w:u w:val="single"/>
            <w:shd w:val="clear" w:color="auto" w:fill="FFFFFF"/>
          </w:rPr>
          <w:t>), п.г.т. Сандово,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4" w:history="1">
        <w:r w:rsidR="00052E1D" w:rsidRPr="00052E1D">
          <w:rPr>
            <w:rFonts w:ascii="Arial" w:eastAsia="Arial" w:hAnsi="Arial" w:cs="Arial"/>
            <w:color w:val="0000FF"/>
            <w:sz w:val="22"/>
            <w:szCs w:val="22"/>
            <w:u w:val="single"/>
            <w:shd w:val="clear" w:color="auto" w:fill="FFFFFF"/>
          </w:rPr>
          <w:t>Авангард (авангард), Западная Двина,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5" w:history="1">
        <w:proofErr w:type="gramStart"/>
        <w:r w:rsidR="00052E1D" w:rsidRPr="00052E1D">
          <w:rPr>
            <w:rFonts w:ascii="Arial" w:eastAsia="Arial" w:hAnsi="Arial" w:cs="Arial"/>
            <w:color w:val="0000FF"/>
            <w:sz w:val="22"/>
            <w:szCs w:val="22"/>
            <w:u w:val="single"/>
            <w:shd w:val="clear" w:color="auto" w:fill="FFFFFF"/>
          </w:rPr>
          <w:t>Лесной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леснойвестник</w:t>
        </w:r>
        <w:proofErr w:type="spellEnd"/>
        <w:r w:rsidR="00052E1D" w:rsidRPr="00052E1D">
          <w:rPr>
            <w:rFonts w:ascii="Arial" w:eastAsia="Arial" w:hAnsi="Arial" w:cs="Arial"/>
            <w:color w:val="0000FF"/>
            <w:sz w:val="22"/>
            <w:szCs w:val="22"/>
            <w:u w:val="single"/>
            <w:shd w:val="clear" w:color="auto" w:fill="FFFFFF"/>
          </w:rPr>
          <w:t>), с. Лесное (Тверская обл.),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6" w:history="1">
        <w:r w:rsidR="00052E1D" w:rsidRPr="00052E1D">
          <w:rPr>
            <w:rFonts w:ascii="Arial" w:eastAsia="Arial" w:hAnsi="Arial" w:cs="Arial"/>
            <w:color w:val="0000FF"/>
            <w:sz w:val="22"/>
            <w:szCs w:val="22"/>
            <w:u w:val="single"/>
            <w:shd w:val="clear" w:color="auto" w:fill="FFFFFF"/>
          </w:rPr>
          <w:t>Андреапольские вести (</w:t>
        </w:r>
        <w:proofErr w:type="spellStart"/>
        <w:r w:rsidR="00052E1D" w:rsidRPr="00052E1D">
          <w:rPr>
            <w:rFonts w:ascii="Arial" w:eastAsia="Arial" w:hAnsi="Arial" w:cs="Arial"/>
            <w:color w:val="0000FF"/>
            <w:sz w:val="22"/>
            <w:szCs w:val="22"/>
            <w:u w:val="single"/>
            <w:shd w:val="clear" w:color="auto" w:fill="FFFFFF"/>
          </w:rPr>
          <w:t>андреапольскиевести</w:t>
        </w:r>
        <w:proofErr w:type="spellEnd"/>
        <w:r w:rsidR="00052E1D" w:rsidRPr="00052E1D">
          <w:rPr>
            <w:rFonts w:ascii="Arial" w:eastAsia="Arial" w:hAnsi="Arial" w:cs="Arial"/>
            <w:color w:val="0000FF"/>
            <w:sz w:val="22"/>
            <w:szCs w:val="22"/>
            <w:u w:val="single"/>
            <w:shd w:val="clear" w:color="auto" w:fill="FFFFFF"/>
          </w:rPr>
          <w:t>), Андреаполь,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7" w:history="1">
        <w:r w:rsidR="00052E1D" w:rsidRPr="00052E1D">
          <w:rPr>
            <w:rFonts w:ascii="Arial" w:eastAsia="Arial" w:hAnsi="Arial" w:cs="Arial"/>
            <w:color w:val="0000FF"/>
            <w:sz w:val="22"/>
            <w:szCs w:val="22"/>
            <w:u w:val="single"/>
            <w:shd w:val="clear" w:color="auto" w:fill="FFFFFF"/>
          </w:rPr>
          <w:t>Главный региональный (</w:t>
        </w:r>
        <w:proofErr w:type="spellStart"/>
        <w:r w:rsidR="00052E1D" w:rsidRPr="00052E1D">
          <w:rPr>
            <w:rFonts w:ascii="Arial" w:eastAsia="Arial" w:hAnsi="Arial" w:cs="Arial"/>
            <w:color w:val="0000FF"/>
            <w:sz w:val="22"/>
            <w:szCs w:val="22"/>
            <w:u w:val="single"/>
            <w:shd w:val="clear" w:color="auto" w:fill="FFFFFF"/>
          </w:rPr>
          <w:t>glavny.tv</w:t>
        </w:r>
        <w:proofErr w:type="spellEnd"/>
        <w:r w:rsidR="00052E1D" w:rsidRPr="00052E1D">
          <w:rPr>
            <w:rFonts w:ascii="Arial" w:eastAsia="Arial" w:hAnsi="Arial" w:cs="Arial"/>
            <w:color w:val="0000FF"/>
            <w:sz w:val="22"/>
            <w:szCs w:val="22"/>
            <w:u w:val="single"/>
            <w:shd w:val="clear" w:color="auto" w:fill="FFFFFF"/>
          </w:rPr>
          <w:t>), Смоленск,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8" w:history="1">
        <w:proofErr w:type="gramStart"/>
        <w:r w:rsidR="00052E1D" w:rsidRPr="00052E1D">
          <w:rPr>
            <w:rFonts w:ascii="Arial" w:eastAsia="Arial" w:hAnsi="Arial" w:cs="Arial"/>
            <w:color w:val="0000FF"/>
            <w:sz w:val="22"/>
            <w:szCs w:val="22"/>
            <w:u w:val="single"/>
            <w:shd w:val="clear" w:color="auto" w:fill="FFFFFF"/>
          </w:rPr>
          <w:t>Вышневолоцкая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вышневолоцкаяправда</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9"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0" w:history="1">
        <w:r w:rsidR="00052E1D" w:rsidRPr="00052E1D">
          <w:rPr>
            <w:rFonts w:ascii="Arial" w:eastAsia="Arial" w:hAnsi="Arial" w:cs="Arial"/>
            <w:color w:val="0000FF"/>
            <w:sz w:val="22"/>
            <w:szCs w:val="22"/>
            <w:u w:val="single"/>
            <w:shd w:val="clear" w:color="auto" w:fill="FFFFFF"/>
          </w:rPr>
          <w:t>ВОТ! (vot69.ru), Тверь,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1" w:history="1">
        <w:r w:rsidR="00052E1D" w:rsidRPr="00052E1D">
          <w:rPr>
            <w:rFonts w:ascii="Arial" w:eastAsia="Arial" w:hAnsi="Arial" w:cs="Arial"/>
            <w:color w:val="0000FF"/>
            <w:sz w:val="22"/>
            <w:szCs w:val="22"/>
            <w:u w:val="single"/>
            <w:shd w:val="clear" w:color="auto" w:fill="FFFFFF"/>
          </w:rPr>
          <w:t>Ленинское знамя (</w:t>
        </w:r>
        <w:proofErr w:type="spellStart"/>
        <w:r w:rsidR="00052E1D" w:rsidRPr="00052E1D">
          <w:rPr>
            <w:rFonts w:ascii="Arial" w:eastAsia="Arial" w:hAnsi="Arial" w:cs="Arial"/>
            <w:color w:val="0000FF"/>
            <w:sz w:val="22"/>
            <w:szCs w:val="22"/>
            <w:u w:val="single"/>
            <w:shd w:val="clear" w:color="auto" w:fill="FFFFFF"/>
          </w:rPr>
          <w:t>leninskoeznamya.tverreg.ru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2" w:history="1">
        <w:r w:rsidR="00052E1D" w:rsidRPr="00052E1D">
          <w:rPr>
            <w:rFonts w:ascii="Arial" w:eastAsia="Arial" w:hAnsi="Arial" w:cs="Arial"/>
            <w:color w:val="0000FF"/>
            <w:sz w:val="22"/>
            <w:szCs w:val="22"/>
            <w:u w:val="single"/>
            <w:shd w:val="clear" w:color="auto" w:fill="FFFFFF"/>
          </w:rPr>
          <w:t>Спировские известия (</w:t>
        </w:r>
        <w:proofErr w:type="spellStart"/>
        <w:r w:rsidR="00052E1D" w:rsidRPr="00052E1D">
          <w:rPr>
            <w:rFonts w:ascii="Arial" w:eastAsia="Arial" w:hAnsi="Arial" w:cs="Arial"/>
            <w:color w:val="0000FF"/>
            <w:sz w:val="22"/>
            <w:szCs w:val="22"/>
            <w:u w:val="single"/>
            <w:shd w:val="clear" w:color="auto" w:fill="FFFFFF"/>
          </w:rPr>
          <w:t>спировскиеизвестия</w:t>
        </w:r>
        <w:proofErr w:type="spellEnd"/>
        <w:r w:rsidR="00052E1D" w:rsidRPr="00052E1D">
          <w:rPr>
            <w:rFonts w:ascii="Arial" w:eastAsia="Arial" w:hAnsi="Arial" w:cs="Arial"/>
            <w:color w:val="0000FF"/>
            <w:sz w:val="22"/>
            <w:szCs w:val="22"/>
            <w:u w:val="single"/>
            <w:shd w:val="clear" w:color="auto" w:fill="FFFFFF"/>
          </w:rPr>
          <w:t>), п. Спирово,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3" w:history="1">
        <w:r w:rsidR="00052E1D" w:rsidRPr="00052E1D">
          <w:rPr>
            <w:rFonts w:ascii="Arial" w:eastAsia="Arial" w:hAnsi="Arial" w:cs="Arial"/>
            <w:color w:val="0000FF"/>
            <w:sz w:val="22"/>
            <w:szCs w:val="22"/>
            <w:u w:val="single"/>
            <w:shd w:val="clear" w:color="auto" w:fill="FFFFFF"/>
          </w:rPr>
          <w:t>Вперед (вперед), Калязин,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4" w:history="1">
        <w:r w:rsidR="00052E1D" w:rsidRPr="00052E1D">
          <w:rPr>
            <w:rFonts w:ascii="Arial" w:eastAsia="Arial" w:hAnsi="Arial" w:cs="Arial"/>
            <w:color w:val="0000FF"/>
            <w:sz w:val="22"/>
            <w:szCs w:val="22"/>
            <w:u w:val="single"/>
            <w:shd w:val="clear" w:color="auto" w:fill="FFFFFF"/>
          </w:rPr>
          <w:t>Г</w:t>
        </w:r>
        <w:proofErr w:type="gramStart"/>
        <w:r w:rsidR="00052E1D" w:rsidRPr="00052E1D">
          <w:rPr>
            <w:rFonts w:ascii="Arial" w:eastAsia="Arial" w:hAnsi="Arial" w:cs="Arial"/>
            <w:color w:val="0000FF"/>
            <w:sz w:val="22"/>
            <w:szCs w:val="22"/>
            <w:u w:val="single"/>
            <w:shd w:val="clear" w:color="auto" w:fill="FFFFFF"/>
          </w:rPr>
          <w:t>ТРК Тв</w:t>
        </w:r>
        <w:proofErr w:type="gramEnd"/>
        <w:r w:rsidR="00052E1D" w:rsidRPr="00052E1D">
          <w:rPr>
            <w:rFonts w:ascii="Arial" w:eastAsia="Arial" w:hAnsi="Arial" w:cs="Arial"/>
            <w:color w:val="0000FF"/>
            <w:sz w:val="22"/>
            <w:szCs w:val="22"/>
            <w:u w:val="single"/>
            <w:shd w:val="clear" w:color="auto" w:fill="FFFFFF"/>
          </w:rPr>
          <w:t>ерь, Тверь,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5" w:history="1">
        <w:r w:rsidR="00052E1D" w:rsidRPr="00052E1D">
          <w:rPr>
            <w:rFonts w:ascii="Arial" w:eastAsia="Arial" w:hAnsi="Arial" w:cs="Arial"/>
            <w:color w:val="0000FF"/>
            <w:sz w:val="22"/>
            <w:szCs w:val="22"/>
            <w:u w:val="single"/>
            <w:shd w:val="clear" w:color="auto" w:fill="FFFFFF"/>
          </w:rPr>
          <w:t>Знамя (</w:t>
        </w:r>
        <w:proofErr w:type="spellStart"/>
        <w:r w:rsidR="00052E1D" w:rsidRPr="00052E1D">
          <w:rPr>
            <w:rFonts w:ascii="Arial" w:eastAsia="Arial" w:hAnsi="Arial" w:cs="Arial"/>
            <w:color w:val="0000FF"/>
            <w:sz w:val="22"/>
            <w:szCs w:val="22"/>
            <w:u w:val="single"/>
            <w:shd w:val="clear" w:color="auto" w:fill="FFFFFF"/>
          </w:rPr>
          <w:t>kuvznama.ru</w:t>
        </w:r>
        <w:proofErr w:type="spellEnd"/>
        <w:r w:rsidR="00052E1D" w:rsidRPr="00052E1D">
          <w:rPr>
            <w:rFonts w:ascii="Arial" w:eastAsia="Arial" w:hAnsi="Arial" w:cs="Arial"/>
            <w:color w:val="0000FF"/>
            <w:sz w:val="22"/>
            <w:szCs w:val="22"/>
            <w:u w:val="single"/>
            <w:shd w:val="clear" w:color="auto" w:fill="FFFFFF"/>
          </w:rPr>
          <w:t>), Кувшиново,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6" w:history="1">
        <w:r w:rsidR="00052E1D" w:rsidRPr="00052E1D">
          <w:rPr>
            <w:rFonts w:ascii="Arial" w:eastAsia="Arial" w:hAnsi="Arial" w:cs="Arial"/>
            <w:color w:val="0000FF"/>
            <w:sz w:val="22"/>
            <w:szCs w:val="22"/>
            <w:u w:val="single"/>
            <w:shd w:val="clear" w:color="auto" w:fill="FFFFFF"/>
          </w:rPr>
          <w:t>Заря (</w:t>
        </w:r>
        <w:proofErr w:type="spellStart"/>
        <w:r w:rsidR="00052E1D" w:rsidRPr="00052E1D">
          <w:rPr>
            <w:rFonts w:ascii="Arial" w:eastAsia="Arial" w:hAnsi="Arial" w:cs="Arial"/>
            <w:color w:val="0000FF"/>
            <w:sz w:val="22"/>
            <w:szCs w:val="22"/>
            <w:u w:val="single"/>
            <w:shd w:val="clear" w:color="auto" w:fill="FFFFFF"/>
          </w:rPr>
          <w:t>konzarya.ru</w:t>
        </w:r>
        <w:proofErr w:type="spellEnd"/>
        <w:r w:rsidR="00052E1D" w:rsidRPr="00052E1D">
          <w:rPr>
            <w:rFonts w:ascii="Arial" w:eastAsia="Arial" w:hAnsi="Arial" w:cs="Arial"/>
            <w:color w:val="0000FF"/>
            <w:sz w:val="22"/>
            <w:szCs w:val="22"/>
            <w:u w:val="single"/>
            <w:shd w:val="clear" w:color="auto" w:fill="FFFFFF"/>
          </w:rPr>
          <w:t>), Конаково,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7"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Pr="00052E1D" w:rsidRDefault="00D53118" w:rsidP="00052E1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8"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Default="00D53118" w:rsidP="00052E1D">
      <w:pPr>
        <w:jc w:val="right"/>
        <w:rPr>
          <w:rFonts w:ascii="Arial" w:eastAsia="Arial" w:hAnsi="Arial" w:cs="Arial"/>
          <w:color w:val="0000FF"/>
          <w:sz w:val="22"/>
          <w:szCs w:val="22"/>
          <w:shd w:val="clear" w:color="auto" w:fill="FFFFFF"/>
        </w:rPr>
      </w:pPr>
      <w:hyperlink w:anchor="tabtxt_1575050_1914632251"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052E1D" w:rsidRP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t>Агентство бизнес новостей (</w:t>
      </w:r>
      <w:proofErr w:type="spellStart"/>
      <w:r w:rsidRPr="00052E1D">
        <w:rPr>
          <w:rFonts w:ascii="Arial" w:eastAsia="Arial" w:hAnsi="Arial" w:cs="Arial"/>
          <w:b/>
          <w:color w:val="000000"/>
          <w:sz w:val="22"/>
          <w:szCs w:val="22"/>
          <w:shd w:val="clear" w:color="auto" w:fill="FFFFFF"/>
        </w:rPr>
        <w:t>abnews.ru</w:t>
      </w:r>
      <w:proofErr w:type="spellEnd"/>
      <w:r w:rsidRPr="00052E1D">
        <w:rPr>
          <w:rFonts w:ascii="Arial" w:eastAsia="Arial" w:hAnsi="Arial" w:cs="Arial"/>
          <w:b/>
          <w:color w:val="000000"/>
          <w:sz w:val="22"/>
          <w:szCs w:val="22"/>
          <w:shd w:val="clear" w:color="auto" w:fill="FFFFFF"/>
        </w:rPr>
        <w:t>), Санкт-Петербург,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3" w:name="ant_1575050_1914752886"/>
      <w:r w:rsidRPr="00052E1D">
        <w:rPr>
          <w:rFonts w:ascii="Arial" w:eastAsia="Arial" w:hAnsi="Arial" w:cs="Arial"/>
          <w:color w:val="000000"/>
          <w:sz w:val="22"/>
          <w:szCs w:val="22"/>
          <w:shd w:val="clear" w:color="auto" w:fill="FFFFFF"/>
        </w:rPr>
        <w:t>ГУБЕРНАТОР ТВЕРСКОЙ ОБЛАСТИ ОБСУДИЛ ХОД СТРОИТЕЛЬСТВА РЕЧНОГО ПОРТА В ЗАВИДОВО</w:t>
      </w:r>
      <w:bookmarkEnd w:id="23"/>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C0C0C0"/>
        </w:rPr>
        <w:t>Губернатор Тверской области Игорь Руденя</w:t>
      </w:r>
      <w:r w:rsidRPr="00052E1D">
        <w:rPr>
          <w:rFonts w:ascii="Arial" w:eastAsia="Arial" w:hAnsi="Arial" w:cs="Arial"/>
          <w:color w:val="000000"/>
          <w:sz w:val="22"/>
          <w:szCs w:val="22"/>
          <w:shd w:val="clear" w:color="auto" w:fill="FFFFFF"/>
        </w:rPr>
        <w:t xml:space="preserve"> провел встречу с председателем совета директоров ООО "ЗАВИДОВО Девелопмент" Сергеем Бачиным. Одним из ключевых объектов ОЭЗ "Завидово", который обсуждался в ходе встречи, является транспортно-пересадочный узел (ТПУ)... </w:t>
      </w:r>
    </w:p>
    <w:p w:rsidR="00052E1D" w:rsidRPr="00052E1D" w:rsidRDefault="00D53118" w:rsidP="00052E1D">
      <w:pPr>
        <w:rPr>
          <w:rFonts w:ascii="Arial" w:eastAsia="Arial" w:hAnsi="Arial" w:cs="Arial"/>
          <w:color w:val="0000FF"/>
          <w:sz w:val="22"/>
          <w:szCs w:val="22"/>
          <w:shd w:val="clear" w:color="auto" w:fill="FFFFFF"/>
        </w:rPr>
      </w:pPr>
      <w:hyperlink r:id="rId119" w:history="1">
        <w:r w:rsidR="00052E1D" w:rsidRPr="00052E1D">
          <w:rPr>
            <w:rFonts w:ascii="Arial" w:eastAsia="Arial" w:hAnsi="Arial" w:cs="Arial"/>
            <w:color w:val="0000FF"/>
            <w:sz w:val="22"/>
            <w:szCs w:val="22"/>
            <w:u w:val="single"/>
            <w:shd w:val="clear" w:color="auto" w:fill="FFFFFF"/>
          </w:rPr>
          <w:t>https://abnews.ru/2022/02/10/gubernator-tverskoj-oblasti-obsudil-hod-stroitelstva-rechnogo-porta-v-zavidovo/</w:t>
        </w:r>
      </w:hyperlink>
    </w:p>
    <w:p w:rsidR="00052E1D" w:rsidRPr="00052E1D"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0" w:history="1">
        <w:proofErr w:type="gramStart"/>
        <w:r w:rsidR="00052E1D" w:rsidRPr="00052E1D">
          <w:rPr>
            <w:rFonts w:ascii="Arial" w:eastAsia="Arial" w:hAnsi="Arial" w:cs="Arial"/>
            <w:color w:val="0000FF"/>
            <w:sz w:val="22"/>
            <w:szCs w:val="22"/>
            <w:u w:val="single"/>
            <w:shd w:val="clear" w:color="auto" w:fill="FFFFFF"/>
          </w:rPr>
          <w:t>Верхневолжская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vvpravda.ru</w:t>
        </w:r>
        <w:proofErr w:type="spellEnd"/>
        <w:r w:rsidR="00052E1D" w:rsidRPr="00052E1D">
          <w:rPr>
            <w:rFonts w:ascii="Arial" w:eastAsia="Arial" w:hAnsi="Arial" w:cs="Arial"/>
            <w:color w:val="0000FF"/>
            <w:sz w:val="22"/>
            <w:szCs w:val="22"/>
            <w:u w:val="single"/>
            <w:shd w:val="clear" w:color="auto" w:fill="FFFFFF"/>
          </w:rPr>
          <w:t>), п. Селижарово,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1" w:history="1">
        <w:r w:rsidR="00052E1D" w:rsidRPr="00052E1D">
          <w:rPr>
            <w:rFonts w:ascii="Arial" w:eastAsia="Arial" w:hAnsi="Arial" w:cs="Arial"/>
            <w:color w:val="0000FF"/>
            <w:sz w:val="22"/>
            <w:szCs w:val="22"/>
            <w:u w:val="single"/>
            <w:shd w:val="clear" w:color="auto" w:fill="FFFFFF"/>
          </w:rPr>
          <w:t>Край справедливости (ks-region69.com), Тверь,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2" w:history="1">
        <w:r w:rsidR="00052E1D" w:rsidRPr="00052E1D">
          <w:rPr>
            <w:rFonts w:ascii="Arial" w:eastAsia="Arial" w:hAnsi="Arial" w:cs="Arial"/>
            <w:color w:val="0000FF"/>
            <w:sz w:val="22"/>
            <w:szCs w:val="22"/>
            <w:u w:val="single"/>
            <w:shd w:val="clear" w:color="auto" w:fill="FFFFFF"/>
          </w:rPr>
          <w:t>Главный региональный (</w:t>
        </w:r>
        <w:proofErr w:type="spellStart"/>
        <w:r w:rsidR="00052E1D" w:rsidRPr="00052E1D">
          <w:rPr>
            <w:rFonts w:ascii="Arial" w:eastAsia="Arial" w:hAnsi="Arial" w:cs="Arial"/>
            <w:color w:val="0000FF"/>
            <w:sz w:val="22"/>
            <w:szCs w:val="22"/>
            <w:u w:val="single"/>
            <w:shd w:val="clear" w:color="auto" w:fill="FFFFFF"/>
          </w:rPr>
          <w:t>glavny.tv</w:t>
        </w:r>
        <w:proofErr w:type="spellEnd"/>
        <w:r w:rsidR="00052E1D" w:rsidRPr="00052E1D">
          <w:rPr>
            <w:rFonts w:ascii="Arial" w:eastAsia="Arial" w:hAnsi="Arial" w:cs="Arial"/>
            <w:color w:val="0000FF"/>
            <w:sz w:val="22"/>
            <w:szCs w:val="22"/>
            <w:u w:val="single"/>
            <w:shd w:val="clear" w:color="auto" w:fill="FFFFFF"/>
          </w:rPr>
          <w:t>), Смоленск,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lang w:val="en-US"/>
        </w:rPr>
      </w:pPr>
      <w:hyperlink r:id="rId123" w:history="1">
        <w:r w:rsidR="00052E1D" w:rsidRPr="00052E1D">
          <w:rPr>
            <w:rFonts w:ascii="Arial" w:eastAsia="Arial" w:hAnsi="Arial" w:cs="Arial"/>
            <w:color w:val="0000FF"/>
            <w:sz w:val="22"/>
            <w:szCs w:val="22"/>
            <w:u w:val="single"/>
            <w:shd w:val="clear" w:color="auto" w:fill="FFFFFF"/>
            <w:lang w:val="en-US"/>
          </w:rPr>
          <w:t xml:space="preserve">PANORAMA PRO (panoramapro.ru), </w:t>
        </w:r>
        <w:r w:rsidR="00052E1D" w:rsidRPr="00052E1D">
          <w:rPr>
            <w:rFonts w:ascii="Arial" w:eastAsia="Arial" w:hAnsi="Arial" w:cs="Arial"/>
            <w:color w:val="0000FF"/>
            <w:sz w:val="22"/>
            <w:szCs w:val="22"/>
            <w:u w:val="single"/>
            <w:shd w:val="clear" w:color="auto" w:fill="FFFFFF"/>
          </w:rPr>
          <w:t>Тверь</w:t>
        </w:r>
        <w:r w:rsidR="00052E1D" w:rsidRPr="00052E1D">
          <w:rPr>
            <w:rFonts w:ascii="Arial" w:eastAsia="Arial" w:hAnsi="Arial" w:cs="Arial"/>
            <w:color w:val="0000FF"/>
            <w:sz w:val="22"/>
            <w:szCs w:val="22"/>
            <w:u w:val="single"/>
            <w:shd w:val="clear" w:color="auto" w:fill="FFFFFF"/>
            <w:lang w:val="en-US"/>
          </w:rPr>
          <w:t xml:space="preserve">, 10 </w:t>
        </w:r>
        <w:r w:rsidR="00052E1D" w:rsidRPr="00052E1D">
          <w:rPr>
            <w:rFonts w:ascii="Arial" w:eastAsia="Arial" w:hAnsi="Arial" w:cs="Arial"/>
            <w:color w:val="0000FF"/>
            <w:sz w:val="22"/>
            <w:szCs w:val="22"/>
            <w:u w:val="single"/>
            <w:shd w:val="clear" w:color="auto" w:fill="FFFFFF"/>
          </w:rPr>
          <w:t>февраля</w:t>
        </w:r>
        <w:r w:rsidR="00052E1D" w:rsidRPr="00052E1D">
          <w:rPr>
            <w:rFonts w:ascii="Arial" w:eastAsia="Arial" w:hAnsi="Arial" w:cs="Arial"/>
            <w:color w:val="0000FF"/>
            <w:sz w:val="22"/>
            <w:szCs w:val="22"/>
            <w:u w:val="single"/>
            <w:shd w:val="clear" w:color="auto" w:fill="FFFFFF"/>
            <w:lang w:val="en-US"/>
          </w:rPr>
          <w:t xml:space="preserve">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4"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5"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6" w:history="1">
        <w:r w:rsidR="00052E1D" w:rsidRPr="00052E1D">
          <w:rPr>
            <w:rFonts w:ascii="Arial" w:eastAsia="Arial" w:hAnsi="Arial" w:cs="Arial"/>
            <w:color w:val="0000FF"/>
            <w:sz w:val="22"/>
            <w:szCs w:val="22"/>
            <w:u w:val="single"/>
            <w:shd w:val="clear" w:color="auto" w:fill="FFFFFF"/>
          </w:rPr>
          <w:t>Inform69.ru, Тверь,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7" w:history="1">
        <w:r w:rsidR="00052E1D" w:rsidRPr="00052E1D">
          <w:rPr>
            <w:rFonts w:ascii="Arial" w:eastAsia="Arial" w:hAnsi="Arial" w:cs="Arial"/>
            <w:color w:val="0000FF"/>
            <w:sz w:val="22"/>
            <w:szCs w:val="22"/>
            <w:u w:val="single"/>
            <w:shd w:val="clear" w:color="auto" w:fill="FFFFFF"/>
          </w:rPr>
          <w:t>Родная земля (</w:t>
        </w:r>
        <w:proofErr w:type="spellStart"/>
        <w:r w:rsidR="00052E1D" w:rsidRPr="00052E1D">
          <w:rPr>
            <w:rFonts w:ascii="Arial" w:eastAsia="Arial" w:hAnsi="Arial" w:cs="Arial"/>
            <w:color w:val="0000FF"/>
            <w:sz w:val="22"/>
            <w:szCs w:val="22"/>
            <w:u w:val="single"/>
            <w:shd w:val="clear" w:color="auto" w:fill="FFFFFF"/>
          </w:rPr>
          <w:t>r-zemlya.ru</w:t>
        </w:r>
        <w:proofErr w:type="spellEnd"/>
        <w:r w:rsidR="00052E1D" w:rsidRPr="00052E1D">
          <w:rPr>
            <w:rFonts w:ascii="Arial" w:eastAsia="Arial" w:hAnsi="Arial" w:cs="Arial"/>
            <w:color w:val="0000FF"/>
            <w:sz w:val="22"/>
            <w:szCs w:val="22"/>
            <w:u w:val="single"/>
            <w:shd w:val="clear" w:color="auto" w:fill="FFFFFF"/>
          </w:rPr>
          <w:t>), п. Рамешки,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8" w:history="1">
        <w:proofErr w:type="gramStart"/>
        <w:r w:rsidR="00052E1D" w:rsidRPr="00052E1D">
          <w:rPr>
            <w:rFonts w:ascii="Arial" w:eastAsia="Arial" w:hAnsi="Arial" w:cs="Arial"/>
            <w:color w:val="0000FF"/>
            <w:sz w:val="22"/>
            <w:szCs w:val="22"/>
            <w:u w:val="single"/>
            <w:shd w:val="clear" w:color="auto" w:fill="FFFFFF"/>
          </w:rPr>
          <w:t>Кимрский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kimvestnik.ru</w:t>
        </w:r>
        <w:proofErr w:type="spellEnd"/>
        <w:r w:rsidR="00052E1D" w:rsidRPr="00052E1D">
          <w:rPr>
            <w:rFonts w:ascii="Arial" w:eastAsia="Arial" w:hAnsi="Arial" w:cs="Arial"/>
            <w:color w:val="0000FF"/>
            <w:sz w:val="22"/>
            <w:szCs w:val="22"/>
            <w:u w:val="single"/>
            <w:shd w:val="clear" w:color="auto" w:fill="FFFFFF"/>
          </w:rPr>
          <w:t>), Кимры,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29" w:history="1">
        <w:r w:rsidR="00052E1D" w:rsidRPr="00052E1D">
          <w:rPr>
            <w:rFonts w:ascii="Arial" w:eastAsia="Arial" w:hAnsi="Arial" w:cs="Arial"/>
            <w:color w:val="0000FF"/>
            <w:sz w:val="22"/>
            <w:szCs w:val="22"/>
            <w:u w:val="single"/>
            <w:shd w:val="clear" w:color="auto" w:fill="FFFFFF"/>
          </w:rPr>
          <w:t>Знамя (</w:t>
        </w:r>
        <w:proofErr w:type="spellStart"/>
        <w:r w:rsidR="00052E1D" w:rsidRPr="00052E1D">
          <w:rPr>
            <w:rFonts w:ascii="Arial" w:eastAsia="Arial" w:hAnsi="Arial" w:cs="Arial"/>
            <w:color w:val="0000FF"/>
            <w:sz w:val="22"/>
            <w:szCs w:val="22"/>
            <w:u w:val="single"/>
            <w:shd w:val="clear" w:color="auto" w:fill="FFFFFF"/>
          </w:rPr>
          <w:t>kuvznama.ru</w:t>
        </w:r>
        <w:proofErr w:type="spellEnd"/>
        <w:r w:rsidR="00052E1D" w:rsidRPr="00052E1D">
          <w:rPr>
            <w:rFonts w:ascii="Arial" w:eastAsia="Arial" w:hAnsi="Arial" w:cs="Arial"/>
            <w:color w:val="0000FF"/>
            <w:sz w:val="22"/>
            <w:szCs w:val="22"/>
            <w:u w:val="single"/>
            <w:shd w:val="clear" w:color="auto" w:fill="FFFFFF"/>
          </w:rPr>
          <w:t>), Кувшиново,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30" w:history="1">
        <w:r w:rsidR="00052E1D" w:rsidRPr="00052E1D">
          <w:rPr>
            <w:rFonts w:ascii="Arial" w:eastAsia="Arial" w:hAnsi="Arial" w:cs="Arial"/>
            <w:color w:val="0000FF"/>
            <w:sz w:val="22"/>
            <w:szCs w:val="22"/>
            <w:u w:val="single"/>
            <w:shd w:val="clear" w:color="auto" w:fill="FFFFFF"/>
          </w:rPr>
          <w:t>Заря (</w:t>
        </w:r>
        <w:proofErr w:type="spellStart"/>
        <w:r w:rsidR="00052E1D" w:rsidRPr="00052E1D">
          <w:rPr>
            <w:rFonts w:ascii="Arial" w:eastAsia="Arial" w:hAnsi="Arial" w:cs="Arial"/>
            <w:color w:val="0000FF"/>
            <w:sz w:val="22"/>
            <w:szCs w:val="22"/>
            <w:u w:val="single"/>
            <w:shd w:val="clear" w:color="auto" w:fill="FFFFFF"/>
          </w:rPr>
          <w:t>konzarya.ru</w:t>
        </w:r>
        <w:proofErr w:type="spellEnd"/>
        <w:r w:rsidR="00052E1D" w:rsidRPr="00052E1D">
          <w:rPr>
            <w:rFonts w:ascii="Arial" w:eastAsia="Arial" w:hAnsi="Arial" w:cs="Arial"/>
            <w:color w:val="0000FF"/>
            <w:sz w:val="22"/>
            <w:szCs w:val="22"/>
            <w:u w:val="single"/>
            <w:shd w:val="clear" w:color="auto" w:fill="FFFFFF"/>
          </w:rPr>
          <w:t>), Конаково,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31" w:history="1">
        <w:r w:rsidR="00052E1D" w:rsidRPr="00052E1D">
          <w:rPr>
            <w:rFonts w:ascii="Arial" w:eastAsia="Arial" w:hAnsi="Arial" w:cs="Arial"/>
            <w:color w:val="0000FF"/>
            <w:sz w:val="22"/>
            <w:szCs w:val="22"/>
            <w:u w:val="single"/>
            <w:shd w:val="clear" w:color="auto" w:fill="FFFFFF"/>
          </w:rPr>
          <w:t>Удомельская газета (</w:t>
        </w:r>
        <w:proofErr w:type="spellStart"/>
        <w:r w:rsidR="00052E1D" w:rsidRPr="00052E1D">
          <w:rPr>
            <w:rFonts w:ascii="Arial" w:eastAsia="Arial" w:hAnsi="Arial" w:cs="Arial"/>
            <w:color w:val="0000FF"/>
            <w:sz w:val="22"/>
            <w:szCs w:val="22"/>
            <w:u w:val="single"/>
            <w:shd w:val="clear" w:color="auto" w:fill="FFFFFF"/>
          </w:rPr>
          <w:t>udomelskaya-gazeta.ru</w:t>
        </w:r>
        <w:proofErr w:type="spellEnd"/>
        <w:r w:rsidR="00052E1D" w:rsidRPr="00052E1D">
          <w:rPr>
            <w:rFonts w:ascii="Arial" w:eastAsia="Arial" w:hAnsi="Arial" w:cs="Arial"/>
            <w:color w:val="0000FF"/>
            <w:sz w:val="22"/>
            <w:szCs w:val="22"/>
            <w:u w:val="single"/>
            <w:shd w:val="clear" w:color="auto" w:fill="FFFFFF"/>
          </w:rPr>
          <w:t>), Удомля, 10 февраля 2022</w:t>
        </w:r>
      </w:hyperlink>
    </w:p>
    <w:p w:rsidR="00052E1D" w:rsidRPr="00052E1D" w:rsidRDefault="00D53118" w:rsidP="00052E1D">
      <w:pPr>
        <w:numPr>
          <w:ilvl w:val="0"/>
          <w:numId w:val="4"/>
        </w:numPr>
        <w:ind w:left="0" w:firstLine="0"/>
        <w:rPr>
          <w:rFonts w:ascii="Arial" w:eastAsia="Arial" w:hAnsi="Arial" w:cs="Arial"/>
          <w:color w:val="0000FF"/>
          <w:sz w:val="22"/>
          <w:szCs w:val="22"/>
          <w:shd w:val="clear" w:color="auto" w:fill="FFFFFF"/>
        </w:rPr>
      </w:pPr>
      <w:hyperlink r:id="rId132" w:history="1">
        <w:r w:rsidR="00052E1D" w:rsidRPr="00052E1D">
          <w:rPr>
            <w:rFonts w:ascii="Arial" w:eastAsia="Arial" w:hAnsi="Arial" w:cs="Arial"/>
            <w:color w:val="0000FF"/>
            <w:sz w:val="22"/>
            <w:szCs w:val="22"/>
            <w:u w:val="single"/>
            <w:shd w:val="clear" w:color="auto" w:fill="FFFFFF"/>
          </w:rPr>
          <w:t>НИА Тверь (69rus.org), Тверь, 10 февраля 2022</w:t>
        </w:r>
      </w:hyperlink>
    </w:p>
    <w:p w:rsidR="00052E1D" w:rsidRDefault="00D53118" w:rsidP="00052E1D">
      <w:pPr>
        <w:jc w:val="right"/>
        <w:rPr>
          <w:rFonts w:ascii="Arial" w:eastAsia="Arial" w:hAnsi="Arial" w:cs="Arial"/>
          <w:color w:val="0000FF"/>
          <w:sz w:val="22"/>
          <w:szCs w:val="22"/>
          <w:shd w:val="clear" w:color="auto" w:fill="FFFFFF"/>
        </w:rPr>
      </w:pPr>
      <w:hyperlink w:anchor="tabtxt_1575050_1914752886"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052E1D" w:rsidRP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t>Тверские ведомости (</w:t>
      </w:r>
      <w:proofErr w:type="spellStart"/>
      <w:r w:rsidRPr="00052E1D">
        <w:rPr>
          <w:rFonts w:ascii="Arial" w:eastAsia="Arial" w:hAnsi="Arial" w:cs="Arial"/>
          <w:b/>
          <w:color w:val="000000"/>
          <w:sz w:val="22"/>
          <w:szCs w:val="22"/>
          <w:shd w:val="clear" w:color="auto" w:fill="FFFFFF"/>
        </w:rPr>
        <w:t>vedtver.ru</w:t>
      </w:r>
      <w:proofErr w:type="spellEnd"/>
      <w:r w:rsidRPr="00052E1D">
        <w:rPr>
          <w:rFonts w:ascii="Arial" w:eastAsia="Arial" w:hAnsi="Arial" w:cs="Arial"/>
          <w:b/>
          <w:color w:val="000000"/>
          <w:sz w:val="22"/>
          <w:szCs w:val="22"/>
          <w:shd w:val="clear" w:color="auto" w:fill="FFFFFF"/>
        </w:rPr>
        <w:t>), Тверь,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4" w:name="ant_1575050_1914201319"/>
      <w:r w:rsidRPr="00052E1D">
        <w:rPr>
          <w:rFonts w:ascii="Arial" w:eastAsia="Arial" w:hAnsi="Arial" w:cs="Arial"/>
          <w:color w:val="000000"/>
          <w:sz w:val="22"/>
          <w:szCs w:val="22"/>
          <w:shd w:val="clear" w:color="auto" w:fill="FFFFFF"/>
        </w:rPr>
        <w:t>В ТВЕРСКОЙ ОБЛАСТИ ОТМЕЧАЕТСЯ ДЕНЬ ПАМЯТИ ПРЕПОДОБНОГО ЕФРЕМА НОВОТОРЖСКОГО</w:t>
      </w:r>
      <w:bookmarkEnd w:id="24"/>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FFFFFF"/>
        </w:rPr>
        <w:t xml:space="preserve">10 февраля отмечается День памяти преподобного Ефрема Новоторжского - основателя Борисоглебского монастыря в городе Торжке. Архиереев Верхневолжья с этим событием поздравил </w:t>
      </w:r>
      <w:r w:rsidRPr="00052E1D">
        <w:rPr>
          <w:rFonts w:ascii="Arial" w:eastAsia="Arial" w:hAnsi="Arial" w:cs="Arial"/>
          <w:color w:val="000000"/>
          <w:sz w:val="22"/>
          <w:szCs w:val="22"/>
          <w:shd w:val="clear" w:color="auto" w:fill="C0C0C0"/>
        </w:rPr>
        <w:t>губернатор Тверской области Игорь Руденя</w:t>
      </w:r>
      <w:r w:rsidRPr="00052E1D">
        <w:rPr>
          <w:rFonts w:ascii="Arial" w:eastAsia="Arial" w:hAnsi="Arial" w:cs="Arial"/>
          <w:color w:val="000000"/>
          <w:sz w:val="22"/>
          <w:szCs w:val="22"/>
          <w:shd w:val="clear" w:color="auto" w:fill="FFFFFF"/>
        </w:rPr>
        <w:t xml:space="preserve">... </w:t>
      </w:r>
    </w:p>
    <w:p w:rsidR="00052E1D" w:rsidRPr="00052E1D" w:rsidRDefault="00D53118" w:rsidP="00052E1D">
      <w:pPr>
        <w:rPr>
          <w:rFonts w:ascii="Arial" w:eastAsia="Arial" w:hAnsi="Arial" w:cs="Arial"/>
          <w:color w:val="0000FF"/>
          <w:sz w:val="22"/>
          <w:szCs w:val="22"/>
          <w:shd w:val="clear" w:color="auto" w:fill="FFFFFF"/>
        </w:rPr>
      </w:pPr>
      <w:hyperlink r:id="rId133" w:history="1">
        <w:r w:rsidR="00052E1D" w:rsidRPr="00052E1D">
          <w:rPr>
            <w:rFonts w:ascii="Arial" w:eastAsia="Arial" w:hAnsi="Arial" w:cs="Arial"/>
            <w:color w:val="0000FF"/>
            <w:sz w:val="22"/>
            <w:szCs w:val="22"/>
            <w:u w:val="single"/>
            <w:shd w:val="clear" w:color="auto" w:fill="FFFFFF"/>
          </w:rPr>
          <w:t>https://vedtver.ru/news/society/v-tverskoj-oblasti-otmechaetsja-den-pamjati-prepodobnogo-efrema-novotorzhskogo/</w:t>
        </w:r>
      </w:hyperlink>
    </w:p>
    <w:p w:rsidR="00052E1D" w:rsidRPr="00052E1D"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34" w:history="1">
        <w:r w:rsidR="00052E1D" w:rsidRPr="00052E1D">
          <w:rPr>
            <w:rFonts w:ascii="Arial" w:eastAsia="Arial" w:hAnsi="Arial" w:cs="Arial"/>
            <w:color w:val="0000FF"/>
            <w:sz w:val="22"/>
            <w:szCs w:val="22"/>
            <w:u w:val="single"/>
            <w:shd w:val="clear" w:color="auto" w:fill="FFFFFF"/>
          </w:rPr>
          <w:t>Московский Комсомолец (</w:t>
        </w:r>
        <w:proofErr w:type="spellStart"/>
        <w:r w:rsidR="00052E1D" w:rsidRPr="00052E1D">
          <w:rPr>
            <w:rFonts w:ascii="Arial" w:eastAsia="Arial" w:hAnsi="Arial" w:cs="Arial"/>
            <w:color w:val="0000FF"/>
            <w:sz w:val="22"/>
            <w:szCs w:val="22"/>
            <w:u w:val="single"/>
            <w:shd w:val="clear" w:color="auto" w:fill="FFFFFF"/>
          </w:rPr>
          <w:t>tver.mk.ru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35" w:history="1">
        <w:r w:rsidR="00052E1D" w:rsidRPr="00052E1D">
          <w:rPr>
            <w:rFonts w:ascii="Arial" w:eastAsia="Arial" w:hAnsi="Arial" w:cs="Arial"/>
            <w:color w:val="0000FF"/>
            <w:sz w:val="22"/>
            <w:szCs w:val="22"/>
            <w:u w:val="single"/>
            <w:shd w:val="clear" w:color="auto" w:fill="FFFFFF"/>
          </w:rPr>
          <w:t>Г</w:t>
        </w:r>
        <w:proofErr w:type="gramStart"/>
        <w:r w:rsidR="00052E1D" w:rsidRPr="00052E1D">
          <w:rPr>
            <w:rFonts w:ascii="Arial" w:eastAsia="Arial" w:hAnsi="Arial" w:cs="Arial"/>
            <w:color w:val="0000FF"/>
            <w:sz w:val="22"/>
            <w:szCs w:val="22"/>
            <w:u w:val="single"/>
            <w:shd w:val="clear" w:color="auto" w:fill="FFFFFF"/>
          </w:rPr>
          <w:t>ТРК Тв</w:t>
        </w:r>
        <w:proofErr w:type="gramEnd"/>
        <w:r w:rsidR="00052E1D" w:rsidRPr="00052E1D">
          <w:rPr>
            <w:rFonts w:ascii="Arial" w:eastAsia="Arial" w:hAnsi="Arial" w:cs="Arial"/>
            <w:color w:val="0000FF"/>
            <w:sz w:val="22"/>
            <w:szCs w:val="22"/>
            <w:u w:val="single"/>
            <w:shd w:val="clear" w:color="auto" w:fill="FFFFFF"/>
          </w:rPr>
          <w:t>ерь, Тверь,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36" w:history="1">
        <w:r w:rsidR="00052E1D" w:rsidRPr="00052E1D">
          <w:rPr>
            <w:rFonts w:ascii="Arial" w:eastAsia="Arial" w:hAnsi="Arial" w:cs="Arial"/>
            <w:color w:val="0000FF"/>
            <w:sz w:val="22"/>
            <w:szCs w:val="22"/>
            <w:u w:val="single"/>
            <w:shd w:val="clear" w:color="auto" w:fill="FFFFFF"/>
          </w:rPr>
          <w:t>Наша жизнь (</w:t>
        </w:r>
        <w:proofErr w:type="spellStart"/>
        <w:r w:rsidR="00052E1D" w:rsidRPr="00052E1D">
          <w:rPr>
            <w:rFonts w:ascii="Arial" w:eastAsia="Arial" w:hAnsi="Arial" w:cs="Arial"/>
            <w:color w:val="0000FF"/>
            <w:sz w:val="22"/>
            <w:szCs w:val="22"/>
            <w:u w:val="single"/>
            <w:shd w:val="clear" w:color="auto" w:fill="FFFFFF"/>
          </w:rPr>
          <w:t>нашажизнь</w:t>
        </w:r>
        <w:proofErr w:type="spellEnd"/>
        <w:r w:rsidR="00052E1D" w:rsidRPr="00052E1D">
          <w:rPr>
            <w:rFonts w:ascii="Arial" w:eastAsia="Arial" w:hAnsi="Arial" w:cs="Arial"/>
            <w:color w:val="0000FF"/>
            <w:sz w:val="22"/>
            <w:szCs w:val="22"/>
            <w:u w:val="single"/>
            <w:shd w:val="clear" w:color="auto" w:fill="FFFFFF"/>
          </w:rPr>
          <w:t>), Лихославль,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37" w:history="1">
        <w:r w:rsidR="00052E1D" w:rsidRPr="00052E1D">
          <w:rPr>
            <w:rFonts w:ascii="Arial" w:eastAsia="Arial" w:hAnsi="Arial" w:cs="Arial"/>
            <w:color w:val="0000FF"/>
            <w:sz w:val="22"/>
            <w:szCs w:val="22"/>
            <w:u w:val="single"/>
            <w:shd w:val="clear" w:color="auto" w:fill="FFFFFF"/>
          </w:rPr>
          <w:t>Сандовские вести (</w:t>
        </w:r>
        <w:proofErr w:type="spellStart"/>
        <w:r w:rsidR="00052E1D" w:rsidRPr="00052E1D">
          <w:rPr>
            <w:rFonts w:ascii="Arial" w:eastAsia="Arial" w:hAnsi="Arial" w:cs="Arial"/>
            <w:color w:val="0000FF"/>
            <w:sz w:val="22"/>
            <w:szCs w:val="22"/>
            <w:u w:val="single"/>
            <w:shd w:val="clear" w:color="auto" w:fill="FFFFFF"/>
          </w:rPr>
          <w:t>сандовскиевести</w:t>
        </w:r>
        <w:proofErr w:type="spellEnd"/>
        <w:r w:rsidR="00052E1D" w:rsidRPr="00052E1D">
          <w:rPr>
            <w:rFonts w:ascii="Arial" w:eastAsia="Arial" w:hAnsi="Arial" w:cs="Arial"/>
            <w:color w:val="0000FF"/>
            <w:sz w:val="22"/>
            <w:szCs w:val="22"/>
            <w:u w:val="single"/>
            <w:shd w:val="clear" w:color="auto" w:fill="FFFFFF"/>
          </w:rPr>
          <w:t>), п.г.т. Сандово,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38" w:history="1">
        <w:r w:rsidR="00052E1D" w:rsidRPr="00052E1D">
          <w:rPr>
            <w:rFonts w:ascii="Arial" w:eastAsia="Arial" w:hAnsi="Arial" w:cs="Arial"/>
            <w:color w:val="0000FF"/>
            <w:sz w:val="22"/>
            <w:szCs w:val="22"/>
            <w:u w:val="single"/>
            <w:shd w:val="clear" w:color="auto" w:fill="FFFFFF"/>
          </w:rPr>
          <w:t>Главный региональный (</w:t>
        </w:r>
        <w:proofErr w:type="spellStart"/>
        <w:r w:rsidR="00052E1D" w:rsidRPr="00052E1D">
          <w:rPr>
            <w:rFonts w:ascii="Arial" w:eastAsia="Arial" w:hAnsi="Arial" w:cs="Arial"/>
            <w:color w:val="0000FF"/>
            <w:sz w:val="22"/>
            <w:szCs w:val="22"/>
            <w:u w:val="single"/>
            <w:shd w:val="clear" w:color="auto" w:fill="FFFFFF"/>
          </w:rPr>
          <w:t>glavny.tv</w:t>
        </w:r>
        <w:proofErr w:type="spellEnd"/>
        <w:r w:rsidR="00052E1D" w:rsidRPr="00052E1D">
          <w:rPr>
            <w:rFonts w:ascii="Arial" w:eastAsia="Arial" w:hAnsi="Arial" w:cs="Arial"/>
            <w:color w:val="0000FF"/>
            <w:sz w:val="22"/>
            <w:szCs w:val="22"/>
            <w:u w:val="single"/>
            <w:shd w:val="clear" w:color="auto" w:fill="FFFFFF"/>
          </w:rPr>
          <w:t>), Смоленск,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39" w:history="1">
        <w:r w:rsidR="00052E1D" w:rsidRPr="00052E1D">
          <w:rPr>
            <w:rFonts w:ascii="Arial" w:eastAsia="Arial" w:hAnsi="Arial" w:cs="Arial"/>
            <w:color w:val="0000FF"/>
            <w:sz w:val="22"/>
            <w:szCs w:val="22"/>
            <w:u w:val="single"/>
            <w:shd w:val="clear" w:color="auto" w:fill="FFFFFF"/>
          </w:rPr>
          <w:t>Родная земля (</w:t>
        </w:r>
        <w:proofErr w:type="spellStart"/>
        <w:r w:rsidR="00052E1D" w:rsidRPr="00052E1D">
          <w:rPr>
            <w:rFonts w:ascii="Arial" w:eastAsia="Arial" w:hAnsi="Arial" w:cs="Arial"/>
            <w:color w:val="0000FF"/>
            <w:sz w:val="22"/>
            <w:szCs w:val="22"/>
            <w:u w:val="single"/>
            <w:shd w:val="clear" w:color="auto" w:fill="FFFFFF"/>
          </w:rPr>
          <w:t>r-zemlya.ru</w:t>
        </w:r>
        <w:proofErr w:type="spellEnd"/>
        <w:r w:rsidR="00052E1D" w:rsidRPr="00052E1D">
          <w:rPr>
            <w:rFonts w:ascii="Arial" w:eastAsia="Arial" w:hAnsi="Arial" w:cs="Arial"/>
            <w:color w:val="0000FF"/>
            <w:sz w:val="22"/>
            <w:szCs w:val="22"/>
            <w:u w:val="single"/>
            <w:shd w:val="clear" w:color="auto" w:fill="FFFFFF"/>
          </w:rPr>
          <w:t>), п. Рамешки,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0" w:history="1">
        <w:r w:rsidR="00052E1D" w:rsidRPr="00052E1D">
          <w:rPr>
            <w:rFonts w:ascii="Arial" w:eastAsia="Arial" w:hAnsi="Arial" w:cs="Arial"/>
            <w:color w:val="0000FF"/>
            <w:sz w:val="22"/>
            <w:szCs w:val="22"/>
            <w:u w:val="single"/>
            <w:shd w:val="clear" w:color="auto" w:fill="FFFFFF"/>
          </w:rPr>
          <w:t>Знамя (</w:t>
        </w:r>
        <w:proofErr w:type="spellStart"/>
        <w:r w:rsidR="00052E1D" w:rsidRPr="00052E1D">
          <w:rPr>
            <w:rFonts w:ascii="Arial" w:eastAsia="Arial" w:hAnsi="Arial" w:cs="Arial"/>
            <w:color w:val="0000FF"/>
            <w:sz w:val="22"/>
            <w:szCs w:val="22"/>
            <w:u w:val="single"/>
            <w:shd w:val="clear" w:color="auto" w:fill="FFFFFF"/>
          </w:rPr>
          <w:t>kuvznama.ru</w:t>
        </w:r>
        <w:proofErr w:type="spellEnd"/>
        <w:r w:rsidR="00052E1D" w:rsidRPr="00052E1D">
          <w:rPr>
            <w:rFonts w:ascii="Arial" w:eastAsia="Arial" w:hAnsi="Arial" w:cs="Arial"/>
            <w:color w:val="0000FF"/>
            <w:sz w:val="22"/>
            <w:szCs w:val="22"/>
            <w:u w:val="single"/>
            <w:shd w:val="clear" w:color="auto" w:fill="FFFFFF"/>
          </w:rPr>
          <w:t>), Кувшиново,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1"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2" w:history="1">
        <w:r w:rsidR="00052E1D" w:rsidRPr="00052E1D">
          <w:rPr>
            <w:rFonts w:ascii="Arial" w:eastAsia="Arial" w:hAnsi="Arial" w:cs="Arial"/>
            <w:color w:val="0000FF"/>
            <w:sz w:val="22"/>
            <w:szCs w:val="22"/>
            <w:u w:val="single"/>
            <w:shd w:val="clear" w:color="auto" w:fill="FFFFFF"/>
          </w:rPr>
          <w:t>Заря (</w:t>
        </w:r>
        <w:proofErr w:type="spellStart"/>
        <w:r w:rsidR="00052E1D" w:rsidRPr="00052E1D">
          <w:rPr>
            <w:rFonts w:ascii="Arial" w:eastAsia="Arial" w:hAnsi="Arial" w:cs="Arial"/>
            <w:color w:val="0000FF"/>
            <w:sz w:val="22"/>
            <w:szCs w:val="22"/>
            <w:u w:val="single"/>
            <w:shd w:val="clear" w:color="auto" w:fill="FFFFFF"/>
          </w:rPr>
          <w:t>konzarya.ru</w:t>
        </w:r>
        <w:proofErr w:type="spellEnd"/>
        <w:r w:rsidR="00052E1D" w:rsidRPr="00052E1D">
          <w:rPr>
            <w:rFonts w:ascii="Arial" w:eastAsia="Arial" w:hAnsi="Arial" w:cs="Arial"/>
            <w:color w:val="0000FF"/>
            <w:sz w:val="22"/>
            <w:szCs w:val="22"/>
            <w:u w:val="single"/>
            <w:shd w:val="clear" w:color="auto" w:fill="FFFFFF"/>
          </w:rPr>
          <w:t>), Конаково,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3" w:history="1">
        <w:r w:rsidR="00052E1D" w:rsidRPr="00052E1D">
          <w:rPr>
            <w:rFonts w:ascii="Arial" w:eastAsia="Arial" w:hAnsi="Arial" w:cs="Arial"/>
            <w:color w:val="0000FF"/>
            <w:sz w:val="22"/>
            <w:szCs w:val="22"/>
            <w:u w:val="single"/>
            <w:shd w:val="clear" w:color="auto" w:fill="FFFFFF"/>
          </w:rPr>
          <w:t>Зубцовская жизнь (</w:t>
        </w:r>
        <w:proofErr w:type="spellStart"/>
        <w:r w:rsidR="00052E1D" w:rsidRPr="00052E1D">
          <w:rPr>
            <w:rFonts w:ascii="Arial" w:eastAsia="Arial" w:hAnsi="Arial" w:cs="Arial"/>
            <w:color w:val="0000FF"/>
            <w:sz w:val="22"/>
            <w:szCs w:val="22"/>
            <w:u w:val="single"/>
            <w:shd w:val="clear" w:color="auto" w:fill="FFFFFF"/>
          </w:rPr>
          <w:t>зубцовскаяжизнь</w:t>
        </w:r>
        <w:proofErr w:type="spellEnd"/>
        <w:r w:rsidR="00052E1D" w:rsidRPr="00052E1D">
          <w:rPr>
            <w:rFonts w:ascii="Arial" w:eastAsia="Arial" w:hAnsi="Arial" w:cs="Arial"/>
            <w:color w:val="0000FF"/>
            <w:sz w:val="22"/>
            <w:szCs w:val="22"/>
            <w:u w:val="single"/>
            <w:shd w:val="clear" w:color="auto" w:fill="FFFFFF"/>
          </w:rPr>
          <w:t>), Зубцов,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4" w:history="1">
        <w:proofErr w:type="gramStart"/>
        <w:r w:rsidR="00052E1D" w:rsidRPr="00052E1D">
          <w:rPr>
            <w:rFonts w:ascii="Arial" w:eastAsia="Arial" w:hAnsi="Arial" w:cs="Arial"/>
            <w:color w:val="0000FF"/>
            <w:sz w:val="22"/>
            <w:szCs w:val="22"/>
            <w:u w:val="single"/>
            <w:shd w:val="clear" w:color="auto" w:fill="FFFFFF"/>
          </w:rPr>
          <w:t>Бельская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бельскаяправда</w:t>
        </w:r>
        <w:proofErr w:type="spellEnd"/>
        <w:r w:rsidR="00052E1D" w:rsidRPr="00052E1D">
          <w:rPr>
            <w:rFonts w:ascii="Arial" w:eastAsia="Arial" w:hAnsi="Arial" w:cs="Arial"/>
            <w:color w:val="0000FF"/>
            <w:sz w:val="22"/>
            <w:szCs w:val="22"/>
            <w:u w:val="single"/>
            <w:shd w:val="clear" w:color="auto" w:fill="FFFFFF"/>
          </w:rPr>
          <w:t>), Белый,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5"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6" w:history="1">
        <w:r w:rsidR="00052E1D" w:rsidRPr="00052E1D">
          <w:rPr>
            <w:rFonts w:ascii="Arial" w:eastAsia="Arial" w:hAnsi="Arial" w:cs="Arial"/>
            <w:color w:val="0000FF"/>
            <w:sz w:val="22"/>
            <w:szCs w:val="22"/>
            <w:u w:val="single"/>
            <w:shd w:val="clear" w:color="auto" w:fill="FFFFFF"/>
          </w:rPr>
          <w:t>Вся Тверь (</w:t>
        </w:r>
        <w:proofErr w:type="spellStart"/>
        <w:r w:rsidR="00052E1D" w:rsidRPr="00052E1D">
          <w:rPr>
            <w:rFonts w:ascii="Arial" w:eastAsia="Arial" w:hAnsi="Arial" w:cs="Arial"/>
            <w:color w:val="0000FF"/>
            <w:sz w:val="22"/>
            <w:szCs w:val="22"/>
            <w:u w:val="single"/>
            <w:shd w:val="clear" w:color="auto" w:fill="FFFFFF"/>
          </w:rPr>
          <w:t>газета-вся-тверь</w:t>
        </w:r>
        <w:proofErr w:type="gramStart"/>
        <w:r w:rsidR="00052E1D" w:rsidRPr="00052E1D">
          <w:rPr>
            <w:rFonts w:ascii="Arial" w:eastAsia="Arial" w:hAnsi="Arial" w:cs="Arial"/>
            <w:color w:val="0000FF"/>
            <w:sz w:val="22"/>
            <w:szCs w:val="22"/>
            <w:u w:val="single"/>
            <w:shd w:val="clear" w:color="auto" w:fill="FFFFFF"/>
          </w:rPr>
          <w:t>.р</w:t>
        </w:r>
        <w:proofErr w:type="gramEnd"/>
        <w:r w:rsidR="00052E1D" w:rsidRPr="00052E1D">
          <w:rPr>
            <w:rFonts w:ascii="Arial" w:eastAsia="Arial" w:hAnsi="Arial" w:cs="Arial"/>
            <w:color w:val="0000FF"/>
            <w:sz w:val="22"/>
            <w:szCs w:val="22"/>
            <w:u w:val="single"/>
            <w:shd w:val="clear" w:color="auto" w:fill="FFFFFF"/>
          </w:rPr>
          <w:t>ф</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7" w:history="1">
        <w:r w:rsidR="00052E1D" w:rsidRPr="00052E1D">
          <w:rPr>
            <w:rFonts w:ascii="Arial" w:eastAsia="Arial" w:hAnsi="Arial" w:cs="Arial"/>
            <w:color w:val="0000FF"/>
            <w:sz w:val="22"/>
            <w:szCs w:val="22"/>
            <w:u w:val="single"/>
            <w:shd w:val="clear" w:color="auto" w:fill="FFFFFF"/>
          </w:rPr>
          <w:t>Жарковский вестник (</w:t>
        </w:r>
        <w:proofErr w:type="spellStart"/>
        <w:r w:rsidR="00052E1D" w:rsidRPr="00052E1D">
          <w:rPr>
            <w:rFonts w:ascii="Arial" w:eastAsia="Arial" w:hAnsi="Arial" w:cs="Arial"/>
            <w:color w:val="0000FF"/>
            <w:sz w:val="22"/>
            <w:szCs w:val="22"/>
            <w:u w:val="single"/>
            <w:shd w:val="clear" w:color="auto" w:fill="FFFFFF"/>
          </w:rPr>
          <w:t>жарковскийвестник</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8" w:history="1">
        <w:proofErr w:type="gramStart"/>
        <w:r w:rsidR="00052E1D" w:rsidRPr="00052E1D">
          <w:rPr>
            <w:rFonts w:ascii="Arial" w:eastAsia="Arial" w:hAnsi="Arial" w:cs="Arial"/>
            <w:color w:val="0000FF"/>
            <w:sz w:val="22"/>
            <w:szCs w:val="22"/>
            <w:u w:val="single"/>
            <w:shd w:val="clear" w:color="auto" w:fill="FFFFFF"/>
          </w:rPr>
          <w:t>Вышневолоцкая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вышневолоцкаяправда</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49" w:history="1">
        <w:r w:rsidR="00052E1D" w:rsidRPr="00052E1D">
          <w:rPr>
            <w:rFonts w:ascii="Arial" w:eastAsia="Arial" w:hAnsi="Arial" w:cs="Arial"/>
            <w:color w:val="0000FF"/>
            <w:sz w:val="22"/>
            <w:szCs w:val="22"/>
            <w:u w:val="single"/>
            <w:shd w:val="clear" w:color="auto" w:fill="FFFFFF"/>
          </w:rPr>
          <w:t>Спировские известия (</w:t>
        </w:r>
        <w:proofErr w:type="spellStart"/>
        <w:r w:rsidR="00052E1D" w:rsidRPr="00052E1D">
          <w:rPr>
            <w:rFonts w:ascii="Arial" w:eastAsia="Arial" w:hAnsi="Arial" w:cs="Arial"/>
            <w:color w:val="0000FF"/>
            <w:sz w:val="22"/>
            <w:szCs w:val="22"/>
            <w:u w:val="single"/>
            <w:shd w:val="clear" w:color="auto" w:fill="FFFFFF"/>
          </w:rPr>
          <w:t>спировскиеизвестия</w:t>
        </w:r>
        <w:proofErr w:type="spellEnd"/>
        <w:r w:rsidR="00052E1D" w:rsidRPr="00052E1D">
          <w:rPr>
            <w:rFonts w:ascii="Arial" w:eastAsia="Arial" w:hAnsi="Arial" w:cs="Arial"/>
            <w:color w:val="0000FF"/>
            <w:sz w:val="22"/>
            <w:szCs w:val="22"/>
            <w:u w:val="single"/>
            <w:shd w:val="clear" w:color="auto" w:fill="FFFFFF"/>
          </w:rPr>
          <w:t>), п. Спирово,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0" w:history="1">
        <w:r w:rsidR="00052E1D" w:rsidRPr="00052E1D">
          <w:rPr>
            <w:rFonts w:ascii="Arial" w:eastAsia="Arial" w:hAnsi="Arial" w:cs="Arial"/>
            <w:color w:val="0000FF"/>
            <w:sz w:val="22"/>
            <w:szCs w:val="22"/>
            <w:u w:val="single"/>
            <w:shd w:val="clear" w:color="auto" w:fill="FFFFFF"/>
          </w:rPr>
          <w:t>Авангард (авангард), Западная Двина,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1" w:history="1">
        <w:r w:rsidR="00052E1D" w:rsidRPr="00052E1D">
          <w:rPr>
            <w:rFonts w:ascii="Arial" w:eastAsia="Arial" w:hAnsi="Arial" w:cs="Arial"/>
            <w:color w:val="0000FF"/>
            <w:sz w:val="22"/>
            <w:szCs w:val="22"/>
            <w:u w:val="single"/>
            <w:shd w:val="clear" w:color="auto" w:fill="FFFFFF"/>
          </w:rPr>
          <w:t>Новоторжский вестник (</w:t>
        </w:r>
        <w:proofErr w:type="spellStart"/>
        <w:r w:rsidR="00052E1D" w:rsidRPr="00052E1D">
          <w:rPr>
            <w:rFonts w:ascii="Arial" w:eastAsia="Arial" w:hAnsi="Arial" w:cs="Arial"/>
            <w:color w:val="0000FF"/>
            <w:sz w:val="22"/>
            <w:szCs w:val="22"/>
            <w:u w:val="single"/>
            <w:shd w:val="clear" w:color="auto" w:fill="FFFFFF"/>
          </w:rPr>
          <w:t>nvestnik.ru</w:t>
        </w:r>
        <w:proofErr w:type="spellEnd"/>
        <w:r w:rsidR="00052E1D" w:rsidRPr="00052E1D">
          <w:rPr>
            <w:rFonts w:ascii="Arial" w:eastAsia="Arial" w:hAnsi="Arial" w:cs="Arial"/>
            <w:color w:val="0000FF"/>
            <w:sz w:val="22"/>
            <w:szCs w:val="22"/>
            <w:u w:val="single"/>
            <w:shd w:val="clear" w:color="auto" w:fill="FFFFFF"/>
          </w:rPr>
          <w:t>), Торжок,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2" w:history="1">
        <w:r w:rsidR="00052E1D" w:rsidRPr="00052E1D">
          <w:rPr>
            <w:rFonts w:ascii="Arial" w:eastAsia="Arial" w:hAnsi="Arial" w:cs="Arial"/>
            <w:color w:val="0000FF"/>
            <w:sz w:val="22"/>
            <w:szCs w:val="22"/>
            <w:u w:val="single"/>
            <w:shd w:val="clear" w:color="auto" w:fill="FFFFFF"/>
          </w:rPr>
          <w:t>Андреапольские вести (</w:t>
        </w:r>
        <w:proofErr w:type="spellStart"/>
        <w:r w:rsidR="00052E1D" w:rsidRPr="00052E1D">
          <w:rPr>
            <w:rFonts w:ascii="Arial" w:eastAsia="Arial" w:hAnsi="Arial" w:cs="Arial"/>
            <w:color w:val="0000FF"/>
            <w:sz w:val="22"/>
            <w:szCs w:val="22"/>
            <w:u w:val="single"/>
            <w:shd w:val="clear" w:color="auto" w:fill="FFFFFF"/>
          </w:rPr>
          <w:t>андреапольскиевести</w:t>
        </w:r>
        <w:proofErr w:type="spellEnd"/>
        <w:r w:rsidR="00052E1D" w:rsidRPr="00052E1D">
          <w:rPr>
            <w:rFonts w:ascii="Arial" w:eastAsia="Arial" w:hAnsi="Arial" w:cs="Arial"/>
            <w:color w:val="0000FF"/>
            <w:sz w:val="22"/>
            <w:szCs w:val="22"/>
            <w:u w:val="single"/>
            <w:shd w:val="clear" w:color="auto" w:fill="FFFFFF"/>
          </w:rPr>
          <w:t>), Андреаполь,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3" w:history="1">
        <w:r w:rsidR="00052E1D" w:rsidRPr="00052E1D">
          <w:rPr>
            <w:rFonts w:ascii="Arial" w:eastAsia="Arial" w:hAnsi="Arial" w:cs="Arial"/>
            <w:color w:val="0000FF"/>
            <w:sz w:val="22"/>
            <w:szCs w:val="22"/>
            <w:u w:val="single"/>
            <w:shd w:val="clear" w:color="auto" w:fill="FFFFFF"/>
          </w:rPr>
          <w:t>Ленинское знамя (</w:t>
        </w:r>
        <w:proofErr w:type="spellStart"/>
        <w:r w:rsidR="00052E1D" w:rsidRPr="00052E1D">
          <w:rPr>
            <w:rFonts w:ascii="Arial" w:eastAsia="Arial" w:hAnsi="Arial" w:cs="Arial"/>
            <w:color w:val="0000FF"/>
            <w:sz w:val="22"/>
            <w:szCs w:val="22"/>
            <w:u w:val="single"/>
            <w:shd w:val="clear" w:color="auto" w:fill="FFFFFF"/>
          </w:rPr>
          <w:t>leninskoeznamya.tverreg.ru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4" w:history="1">
        <w:r w:rsidR="00052E1D" w:rsidRPr="00052E1D">
          <w:rPr>
            <w:rFonts w:ascii="Arial" w:eastAsia="Arial" w:hAnsi="Arial" w:cs="Arial"/>
            <w:color w:val="0000FF"/>
            <w:sz w:val="22"/>
            <w:szCs w:val="22"/>
            <w:u w:val="single"/>
            <w:shd w:val="clear" w:color="auto" w:fill="FFFFFF"/>
          </w:rPr>
          <w:t>Коммунар (коммунар), п. Фирово,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5" w:history="1">
        <w:r w:rsidR="00052E1D" w:rsidRPr="00052E1D">
          <w:rPr>
            <w:rFonts w:ascii="Arial" w:eastAsia="Arial" w:hAnsi="Arial" w:cs="Arial"/>
            <w:color w:val="0000FF"/>
            <w:sz w:val="22"/>
            <w:szCs w:val="22"/>
            <w:u w:val="single"/>
            <w:shd w:val="clear" w:color="auto" w:fill="FFFFFF"/>
          </w:rPr>
          <w:t>Новая жизнь (</w:t>
        </w:r>
        <w:proofErr w:type="spellStart"/>
        <w:r w:rsidR="00052E1D" w:rsidRPr="00052E1D">
          <w:rPr>
            <w:rFonts w:ascii="Arial" w:eastAsia="Arial" w:hAnsi="Arial" w:cs="Arial"/>
            <w:color w:val="0000FF"/>
            <w:sz w:val="22"/>
            <w:szCs w:val="22"/>
            <w:u w:val="single"/>
            <w:shd w:val="clear" w:color="auto" w:fill="FFFFFF"/>
          </w:rPr>
          <w:t>новаяжизнь</w:t>
        </w:r>
        <w:proofErr w:type="spellEnd"/>
        <w:r w:rsidR="00052E1D" w:rsidRPr="00052E1D">
          <w:rPr>
            <w:rFonts w:ascii="Arial" w:eastAsia="Arial" w:hAnsi="Arial" w:cs="Arial"/>
            <w:color w:val="0000FF"/>
            <w:sz w:val="22"/>
            <w:szCs w:val="22"/>
            <w:u w:val="single"/>
            <w:shd w:val="clear" w:color="auto" w:fill="FFFFFF"/>
          </w:rPr>
          <w:t>), Бологое,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6" w:history="1">
        <w:proofErr w:type="gramStart"/>
        <w:r w:rsidR="00052E1D" w:rsidRPr="00052E1D">
          <w:rPr>
            <w:rFonts w:ascii="Arial" w:eastAsia="Arial" w:hAnsi="Arial" w:cs="Arial"/>
            <w:color w:val="0000FF"/>
            <w:sz w:val="22"/>
            <w:szCs w:val="22"/>
            <w:u w:val="single"/>
            <w:shd w:val="clear" w:color="auto" w:fill="FFFFFF"/>
          </w:rPr>
          <w:t>Лесной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леснойвестник</w:t>
        </w:r>
        <w:proofErr w:type="spellEnd"/>
        <w:r w:rsidR="00052E1D" w:rsidRPr="00052E1D">
          <w:rPr>
            <w:rFonts w:ascii="Arial" w:eastAsia="Arial" w:hAnsi="Arial" w:cs="Arial"/>
            <w:color w:val="0000FF"/>
            <w:sz w:val="22"/>
            <w:szCs w:val="22"/>
            <w:u w:val="single"/>
            <w:shd w:val="clear" w:color="auto" w:fill="FFFFFF"/>
          </w:rPr>
          <w:t>), с. Лесное (Тверская обл.),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7" w:history="1">
        <w:r w:rsidR="00052E1D" w:rsidRPr="00052E1D">
          <w:rPr>
            <w:rFonts w:ascii="Arial" w:eastAsia="Arial" w:hAnsi="Arial" w:cs="Arial"/>
            <w:color w:val="0000FF"/>
            <w:sz w:val="22"/>
            <w:szCs w:val="22"/>
            <w:u w:val="single"/>
            <w:shd w:val="clear" w:color="auto" w:fill="FFFFFF"/>
          </w:rPr>
          <w:t>Вперед (вперед), Калязин, 10 февраля 2022</w:t>
        </w:r>
      </w:hyperlink>
    </w:p>
    <w:p w:rsidR="00052E1D" w:rsidRPr="00052E1D" w:rsidRDefault="00D53118" w:rsidP="00052E1D">
      <w:pPr>
        <w:numPr>
          <w:ilvl w:val="0"/>
          <w:numId w:val="5"/>
        </w:numPr>
        <w:ind w:left="0" w:firstLine="0"/>
        <w:rPr>
          <w:rFonts w:ascii="Arial" w:eastAsia="Arial" w:hAnsi="Arial" w:cs="Arial"/>
          <w:color w:val="0000FF"/>
          <w:sz w:val="22"/>
          <w:szCs w:val="22"/>
          <w:shd w:val="clear" w:color="auto" w:fill="FFFFFF"/>
        </w:rPr>
      </w:pPr>
      <w:hyperlink r:id="rId158"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Default="00D53118" w:rsidP="00052E1D">
      <w:pPr>
        <w:jc w:val="right"/>
        <w:rPr>
          <w:rFonts w:ascii="Arial" w:eastAsia="Arial" w:hAnsi="Arial" w:cs="Arial"/>
          <w:color w:val="0000FF"/>
          <w:sz w:val="22"/>
          <w:szCs w:val="22"/>
          <w:shd w:val="clear" w:color="auto" w:fill="FFFFFF"/>
        </w:rPr>
      </w:pPr>
      <w:hyperlink w:anchor="tabtxt_1575050_1914201319"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052E1D" w:rsidRP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t>Тверские ведомости (</w:t>
      </w:r>
      <w:proofErr w:type="spellStart"/>
      <w:r w:rsidRPr="00052E1D">
        <w:rPr>
          <w:rFonts w:ascii="Arial" w:eastAsia="Arial" w:hAnsi="Arial" w:cs="Arial"/>
          <w:b/>
          <w:color w:val="000000"/>
          <w:sz w:val="22"/>
          <w:szCs w:val="22"/>
          <w:shd w:val="clear" w:color="auto" w:fill="FFFFFF"/>
        </w:rPr>
        <w:t>vedtver.ru</w:t>
      </w:r>
      <w:proofErr w:type="spellEnd"/>
      <w:r w:rsidRPr="00052E1D">
        <w:rPr>
          <w:rFonts w:ascii="Arial" w:eastAsia="Arial" w:hAnsi="Arial" w:cs="Arial"/>
          <w:b/>
          <w:color w:val="000000"/>
          <w:sz w:val="22"/>
          <w:szCs w:val="22"/>
          <w:shd w:val="clear" w:color="auto" w:fill="FFFFFF"/>
        </w:rPr>
        <w:t>), Тверь,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5" w:name="ant_1575050_1914392521"/>
      <w:r w:rsidRPr="00052E1D">
        <w:rPr>
          <w:rFonts w:ascii="Arial" w:eastAsia="Arial" w:hAnsi="Arial" w:cs="Arial"/>
          <w:color w:val="000000"/>
          <w:sz w:val="22"/>
          <w:szCs w:val="22"/>
          <w:shd w:val="clear" w:color="auto" w:fill="FFFFFF"/>
        </w:rPr>
        <w:t>В ТВЕРСКОЙ ОБЛАСТИ ПРОХОДЯТ МЕРОПРИЯТИЯ, ПОСВЯЩЕННЫЕ ДНЮ ПАМЯТИ А.С. ПУШКИНА</w:t>
      </w:r>
      <w:bookmarkEnd w:id="25"/>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FFFFFF"/>
        </w:rPr>
        <w:t xml:space="preserve">"Наш долг - хранить богатое духовное наследие и великую русскую культуру, которые объединяют народ, вызывают чувство гордости за нашу любимую Родину", - считает губернатор </w:t>
      </w:r>
      <w:r w:rsidRPr="00052E1D">
        <w:rPr>
          <w:rFonts w:ascii="Arial" w:eastAsia="Arial" w:hAnsi="Arial" w:cs="Arial"/>
          <w:color w:val="000000"/>
          <w:sz w:val="22"/>
          <w:szCs w:val="22"/>
          <w:shd w:val="clear" w:color="auto" w:fill="C0C0C0"/>
        </w:rPr>
        <w:t>Игорь Руденя</w:t>
      </w:r>
      <w:r w:rsidRPr="00052E1D">
        <w:rPr>
          <w:rFonts w:ascii="Arial" w:eastAsia="Arial" w:hAnsi="Arial" w:cs="Arial"/>
          <w:color w:val="000000"/>
          <w:sz w:val="22"/>
          <w:szCs w:val="22"/>
          <w:shd w:val="clear" w:color="auto" w:fill="FFFFFF"/>
        </w:rPr>
        <w:t xml:space="preserve">... </w:t>
      </w:r>
    </w:p>
    <w:p w:rsidR="00052E1D" w:rsidRPr="00052E1D" w:rsidRDefault="00D53118" w:rsidP="00052E1D">
      <w:pPr>
        <w:rPr>
          <w:rFonts w:ascii="Arial" w:eastAsia="Arial" w:hAnsi="Arial" w:cs="Arial"/>
          <w:color w:val="0000FF"/>
          <w:sz w:val="22"/>
          <w:szCs w:val="22"/>
          <w:shd w:val="clear" w:color="auto" w:fill="FFFFFF"/>
        </w:rPr>
      </w:pPr>
      <w:hyperlink r:id="rId159" w:history="1">
        <w:r w:rsidR="00052E1D" w:rsidRPr="00052E1D">
          <w:rPr>
            <w:rFonts w:ascii="Arial" w:eastAsia="Arial" w:hAnsi="Arial" w:cs="Arial"/>
            <w:color w:val="0000FF"/>
            <w:sz w:val="22"/>
            <w:szCs w:val="22"/>
            <w:u w:val="single"/>
            <w:shd w:val="clear" w:color="auto" w:fill="FFFFFF"/>
          </w:rPr>
          <w:t>https://vedtver.ru/news/culture/v-tverskoj-oblasti-prohodjat-meroprijatija-posvjashhennye-dnju-pamjati-a-s-pushkina/</w:t>
        </w:r>
      </w:hyperlink>
    </w:p>
    <w:p w:rsidR="00052E1D" w:rsidRPr="00052E1D"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0" w:history="1">
        <w:r w:rsidR="00052E1D" w:rsidRPr="00052E1D">
          <w:rPr>
            <w:rFonts w:ascii="Arial" w:eastAsia="Arial" w:hAnsi="Arial" w:cs="Arial"/>
            <w:color w:val="0000FF"/>
            <w:sz w:val="22"/>
            <w:szCs w:val="22"/>
            <w:u w:val="single"/>
            <w:shd w:val="clear" w:color="auto" w:fill="FFFFFF"/>
          </w:rPr>
          <w:t>Главный региональный (</w:t>
        </w:r>
        <w:proofErr w:type="spellStart"/>
        <w:r w:rsidR="00052E1D" w:rsidRPr="00052E1D">
          <w:rPr>
            <w:rFonts w:ascii="Arial" w:eastAsia="Arial" w:hAnsi="Arial" w:cs="Arial"/>
            <w:color w:val="0000FF"/>
            <w:sz w:val="22"/>
            <w:szCs w:val="22"/>
            <w:u w:val="single"/>
            <w:shd w:val="clear" w:color="auto" w:fill="FFFFFF"/>
          </w:rPr>
          <w:t>glavny.tv</w:t>
        </w:r>
        <w:proofErr w:type="spellEnd"/>
        <w:r w:rsidR="00052E1D" w:rsidRPr="00052E1D">
          <w:rPr>
            <w:rFonts w:ascii="Arial" w:eastAsia="Arial" w:hAnsi="Arial" w:cs="Arial"/>
            <w:color w:val="0000FF"/>
            <w:sz w:val="22"/>
            <w:szCs w:val="22"/>
            <w:u w:val="single"/>
            <w:shd w:val="clear" w:color="auto" w:fill="FFFFFF"/>
          </w:rPr>
          <w:t>), Смоленск,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1" w:history="1">
        <w:r w:rsidR="00052E1D" w:rsidRPr="00052E1D">
          <w:rPr>
            <w:rFonts w:ascii="Arial" w:eastAsia="Arial" w:hAnsi="Arial" w:cs="Arial"/>
            <w:color w:val="0000FF"/>
            <w:sz w:val="22"/>
            <w:szCs w:val="22"/>
            <w:u w:val="single"/>
            <w:shd w:val="clear" w:color="auto" w:fill="FFFFFF"/>
          </w:rPr>
          <w:t>Знамя (</w:t>
        </w:r>
        <w:proofErr w:type="spellStart"/>
        <w:r w:rsidR="00052E1D" w:rsidRPr="00052E1D">
          <w:rPr>
            <w:rFonts w:ascii="Arial" w:eastAsia="Arial" w:hAnsi="Arial" w:cs="Arial"/>
            <w:color w:val="0000FF"/>
            <w:sz w:val="22"/>
            <w:szCs w:val="22"/>
            <w:u w:val="single"/>
            <w:shd w:val="clear" w:color="auto" w:fill="FFFFFF"/>
          </w:rPr>
          <w:t>kuvznama.ru</w:t>
        </w:r>
        <w:proofErr w:type="spellEnd"/>
        <w:r w:rsidR="00052E1D" w:rsidRPr="00052E1D">
          <w:rPr>
            <w:rFonts w:ascii="Arial" w:eastAsia="Arial" w:hAnsi="Arial" w:cs="Arial"/>
            <w:color w:val="0000FF"/>
            <w:sz w:val="22"/>
            <w:szCs w:val="22"/>
            <w:u w:val="single"/>
            <w:shd w:val="clear" w:color="auto" w:fill="FFFFFF"/>
          </w:rPr>
          <w:t>), Кувшиново,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2" w:history="1">
        <w:r w:rsidR="00052E1D" w:rsidRPr="00052E1D">
          <w:rPr>
            <w:rFonts w:ascii="Arial" w:eastAsia="Arial" w:hAnsi="Arial" w:cs="Arial"/>
            <w:color w:val="0000FF"/>
            <w:sz w:val="22"/>
            <w:szCs w:val="22"/>
            <w:u w:val="single"/>
            <w:shd w:val="clear" w:color="auto" w:fill="FFFFFF"/>
          </w:rPr>
          <w:t>Московский Комсомолец (</w:t>
        </w:r>
        <w:proofErr w:type="spellStart"/>
        <w:r w:rsidR="00052E1D" w:rsidRPr="00052E1D">
          <w:rPr>
            <w:rFonts w:ascii="Arial" w:eastAsia="Arial" w:hAnsi="Arial" w:cs="Arial"/>
            <w:color w:val="0000FF"/>
            <w:sz w:val="22"/>
            <w:szCs w:val="22"/>
            <w:u w:val="single"/>
            <w:shd w:val="clear" w:color="auto" w:fill="FFFFFF"/>
          </w:rPr>
          <w:t>tver.mk.ru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3" w:history="1">
        <w:r w:rsidR="00052E1D" w:rsidRPr="00052E1D">
          <w:rPr>
            <w:rFonts w:ascii="Arial" w:eastAsia="Arial" w:hAnsi="Arial" w:cs="Arial"/>
            <w:color w:val="0000FF"/>
            <w:sz w:val="22"/>
            <w:szCs w:val="22"/>
            <w:u w:val="single"/>
            <w:shd w:val="clear" w:color="auto" w:fill="FFFFFF"/>
          </w:rPr>
          <w:t>Зубцовская жизнь (</w:t>
        </w:r>
        <w:proofErr w:type="spellStart"/>
        <w:r w:rsidR="00052E1D" w:rsidRPr="00052E1D">
          <w:rPr>
            <w:rFonts w:ascii="Arial" w:eastAsia="Arial" w:hAnsi="Arial" w:cs="Arial"/>
            <w:color w:val="0000FF"/>
            <w:sz w:val="22"/>
            <w:szCs w:val="22"/>
            <w:u w:val="single"/>
            <w:shd w:val="clear" w:color="auto" w:fill="FFFFFF"/>
          </w:rPr>
          <w:t>зубцовскаяжизнь</w:t>
        </w:r>
        <w:proofErr w:type="spellEnd"/>
        <w:r w:rsidR="00052E1D" w:rsidRPr="00052E1D">
          <w:rPr>
            <w:rFonts w:ascii="Arial" w:eastAsia="Arial" w:hAnsi="Arial" w:cs="Arial"/>
            <w:color w:val="0000FF"/>
            <w:sz w:val="22"/>
            <w:szCs w:val="22"/>
            <w:u w:val="single"/>
            <w:shd w:val="clear" w:color="auto" w:fill="FFFFFF"/>
          </w:rPr>
          <w:t>), Зубцов,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4" w:history="1">
        <w:proofErr w:type="gramStart"/>
        <w:r w:rsidR="00052E1D" w:rsidRPr="00052E1D">
          <w:rPr>
            <w:rFonts w:ascii="Arial" w:eastAsia="Arial" w:hAnsi="Arial" w:cs="Arial"/>
            <w:color w:val="0000FF"/>
            <w:sz w:val="22"/>
            <w:szCs w:val="22"/>
            <w:u w:val="single"/>
            <w:shd w:val="clear" w:color="auto" w:fill="FFFFFF"/>
          </w:rPr>
          <w:t>Бельская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бельскаяправда</w:t>
        </w:r>
        <w:proofErr w:type="spellEnd"/>
        <w:r w:rsidR="00052E1D" w:rsidRPr="00052E1D">
          <w:rPr>
            <w:rFonts w:ascii="Arial" w:eastAsia="Arial" w:hAnsi="Arial" w:cs="Arial"/>
            <w:color w:val="0000FF"/>
            <w:sz w:val="22"/>
            <w:szCs w:val="22"/>
            <w:u w:val="single"/>
            <w:shd w:val="clear" w:color="auto" w:fill="FFFFFF"/>
          </w:rPr>
          <w:t>), Белый,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5"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6" w:history="1">
        <w:r w:rsidR="00052E1D" w:rsidRPr="00052E1D">
          <w:rPr>
            <w:rFonts w:ascii="Arial" w:eastAsia="Arial" w:hAnsi="Arial" w:cs="Arial"/>
            <w:color w:val="0000FF"/>
            <w:sz w:val="22"/>
            <w:szCs w:val="22"/>
            <w:u w:val="single"/>
            <w:shd w:val="clear" w:color="auto" w:fill="FFFFFF"/>
          </w:rPr>
          <w:t>Заря (</w:t>
        </w:r>
        <w:proofErr w:type="spellStart"/>
        <w:r w:rsidR="00052E1D" w:rsidRPr="00052E1D">
          <w:rPr>
            <w:rFonts w:ascii="Arial" w:eastAsia="Arial" w:hAnsi="Arial" w:cs="Arial"/>
            <w:color w:val="0000FF"/>
            <w:sz w:val="22"/>
            <w:szCs w:val="22"/>
            <w:u w:val="single"/>
            <w:shd w:val="clear" w:color="auto" w:fill="FFFFFF"/>
          </w:rPr>
          <w:t>konzarya.ru</w:t>
        </w:r>
        <w:proofErr w:type="spellEnd"/>
        <w:r w:rsidR="00052E1D" w:rsidRPr="00052E1D">
          <w:rPr>
            <w:rFonts w:ascii="Arial" w:eastAsia="Arial" w:hAnsi="Arial" w:cs="Arial"/>
            <w:color w:val="0000FF"/>
            <w:sz w:val="22"/>
            <w:szCs w:val="22"/>
            <w:u w:val="single"/>
            <w:shd w:val="clear" w:color="auto" w:fill="FFFFFF"/>
          </w:rPr>
          <w:t>), Конаково,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7" w:history="1">
        <w:r w:rsidR="00052E1D" w:rsidRPr="00052E1D">
          <w:rPr>
            <w:rFonts w:ascii="Arial" w:eastAsia="Arial" w:hAnsi="Arial" w:cs="Arial"/>
            <w:color w:val="0000FF"/>
            <w:sz w:val="22"/>
            <w:szCs w:val="22"/>
            <w:u w:val="single"/>
            <w:shd w:val="clear" w:color="auto" w:fill="FFFFFF"/>
          </w:rPr>
          <w:t>Ленинское знамя (</w:t>
        </w:r>
        <w:proofErr w:type="spellStart"/>
        <w:r w:rsidR="00052E1D" w:rsidRPr="00052E1D">
          <w:rPr>
            <w:rFonts w:ascii="Arial" w:eastAsia="Arial" w:hAnsi="Arial" w:cs="Arial"/>
            <w:color w:val="0000FF"/>
            <w:sz w:val="22"/>
            <w:szCs w:val="22"/>
            <w:u w:val="single"/>
            <w:shd w:val="clear" w:color="auto" w:fill="FFFFFF"/>
          </w:rPr>
          <w:t>leninskoeznamya.tverreg.ru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8" w:history="1">
        <w:r w:rsidR="00052E1D" w:rsidRPr="00052E1D">
          <w:rPr>
            <w:rFonts w:ascii="Arial" w:eastAsia="Arial" w:hAnsi="Arial" w:cs="Arial"/>
            <w:color w:val="0000FF"/>
            <w:sz w:val="22"/>
            <w:szCs w:val="22"/>
            <w:u w:val="single"/>
            <w:shd w:val="clear" w:color="auto" w:fill="FFFFFF"/>
          </w:rPr>
          <w:t>Бежецкая жизнь (</w:t>
        </w:r>
        <w:proofErr w:type="spellStart"/>
        <w:r w:rsidR="00052E1D" w:rsidRPr="00052E1D">
          <w:rPr>
            <w:rFonts w:ascii="Arial" w:eastAsia="Arial" w:hAnsi="Arial" w:cs="Arial"/>
            <w:color w:val="0000FF"/>
            <w:sz w:val="22"/>
            <w:szCs w:val="22"/>
            <w:u w:val="single"/>
            <w:shd w:val="clear" w:color="auto" w:fill="FFFFFF"/>
          </w:rPr>
          <w:t>bzgazeta.ru</w:t>
        </w:r>
        <w:proofErr w:type="spellEnd"/>
        <w:r w:rsidR="00052E1D" w:rsidRPr="00052E1D">
          <w:rPr>
            <w:rFonts w:ascii="Arial" w:eastAsia="Arial" w:hAnsi="Arial" w:cs="Arial"/>
            <w:color w:val="0000FF"/>
            <w:sz w:val="22"/>
            <w:szCs w:val="22"/>
            <w:u w:val="single"/>
            <w:shd w:val="clear" w:color="auto" w:fill="FFFFFF"/>
          </w:rPr>
          <w:t>), Бежецк,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69" w:history="1">
        <w:r w:rsidR="00052E1D" w:rsidRPr="00052E1D">
          <w:rPr>
            <w:rFonts w:ascii="Arial" w:eastAsia="Arial" w:hAnsi="Arial" w:cs="Arial"/>
            <w:color w:val="0000FF"/>
            <w:sz w:val="22"/>
            <w:szCs w:val="22"/>
            <w:u w:val="single"/>
            <w:shd w:val="clear" w:color="auto" w:fill="FFFFFF"/>
          </w:rPr>
          <w:t>Авангард (авангард), Западная Двина,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0" w:history="1">
        <w:r w:rsidR="00052E1D" w:rsidRPr="00052E1D">
          <w:rPr>
            <w:rFonts w:ascii="Arial" w:eastAsia="Arial" w:hAnsi="Arial" w:cs="Arial"/>
            <w:color w:val="0000FF"/>
            <w:sz w:val="22"/>
            <w:szCs w:val="22"/>
            <w:u w:val="single"/>
            <w:shd w:val="clear" w:color="auto" w:fill="FFFFFF"/>
          </w:rPr>
          <w:t>ВОТ! (vot69.ru), Тверь,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1" w:history="1">
        <w:r w:rsidR="00052E1D" w:rsidRPr="00052E1D">
          <w:rPr>
            <w:rFonts w:ascii="Arial" w:eastAsia="Arial" w:hAnsi="Arial" w:cs="Arial"/>
            <w:color w:val="0000FF"/>
            <w:sz w:val="22"/>
            <w:szCs w:val="22"/>
            <w:u w:val="single"/>
            <w:shd w:val="clear" w:color="auto" w:fill="FFFFFF"/>
          </w:rPr>
          <w:t>Спировские известия (</w:t>
        </w:r>
        <w:proofErr w:type="spellStart"/>
        <w:r w:rsidR="00052E1D" w:rsidRPr="00052E1D">
          <w:rPr>
            <w:rFonts w:ascii="Arial" w:eastAsia="Arial" w:hAnsi="Arial" w:cs="Arial"/>
            <w:color w:val="0000FF"/>
            <w:sz w:val="22"/>
            <w:szCs w:val="22"/>
            <w:u w:val="single"/>
            <w:shd w:val="clear" w:color="auto" w:fill="FFFFFF"/>
          </w:rPr>
          <w:t>спировскиеизвестия</w:t>
        </w:r>
        <w:proofErr w:type="spellEnd"/>
        <w:r w:rsidR="00052E1D" w:rsidRPr="00052E1D">
          <w:rPr>
            <w:rFonts w:ascii="Arial" w:eastAsia="Arial" w:hAnsi="Arial" w:cs="Arial"/>
            <w:color w:val="0000FF"/>
            <w:sz w:val="22"/>
            <w:szCs w:val="22"/>
            <w:u w:val="single"/>
            <w:shd w:val="clear" w:color="auto" w:fill="FFFFFF"/>
          </w:rPr>
          <w:t>), п. Спирово,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2" w:history="1">
        <w:r w:rsidR="00052E1D" w:rsidRPr="00052E1D">
          <w:rPr>
            <w:rFonts w:ascii="Arial" w:eastAsia="Arial" w:hAnsi="Arial" w:cs="Arial"/>
            <w:color w:val="0000FF"/>
            <w:sz w:val="22"/>
            <w:szCs w:val="22"/>
            <w:u w:val="single"/>
            <w:shd w:val="clear" w:color="auto" w:fill="FFFFFF"/>
          </w:rPr>
          <w:t>Наша жизнь (</w:t>
        </w:r>
        <w:proofErr w:type="spellStart"/>
        <w:r w:rsidR="00052E1D" w:rsidRPr="00052E1D">
          <w:rPr>
            <w:rFonts w:ascii="Arial" w:eastAsia="Arial" w:hAnsi="Arial" w:cs="Arial"/>
            <w:color w:val="0000FF"/>
            <w:sz w:val="22"/>
            <w:szCs w:val="22"/>
            <w:u w:val="single"/>
            <w:shd w:val="clear" w:color="auto" w:fill="FFFFFF"/>
          </w:rPr>
          <w:t>нашажизнь</w:t>
        </w:r>
        <w:proofErr w:type="spellEnd"/>
        <w:r w:rsidR="00052E1D" w:rsidRPr="00052E1D">
          <w:rPr>
            <w:rFonts w:ascii="Arial" w:eastAsia="Arial" w:hAnsi="Arial" w:cs="Arial"/>
            <w:color w:val="0000FF"/>
            <w:sz w:val="22"/>
            <w:szCs w:val="22"/>
            <w:u w:val="single"/>
            <w:shd w:val="clear" w:color="auto" w:fill="FFFFFF"/>
          </w:rPr>
          <w:t>), Лихославль,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3" w:history="1">
        <w:r w:rsidR="00052E1D" w:rsidRPr="00052E1D">
          <w:rPr>
            <w:rFonts w:ascii="Arial" w:eastAsia="Arial" w:hAnsi="Arial" w:cs="Arial"/>
            <w:color w:val="0000FF"/>
            <w:sz w:val="22"/>
            <w:szCs w:val="22"/>
            <w:u w:val="single"/>
            <w:shd w:val="clear" w:color="auto" w:fill="FFFFFF"/>
          </w:rPr>
          <w:t>Коммунар (коммунар), п. Фирово,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4" w:history="1">
        <w:r w:rsidR="00052E1D" w:rsidRPr="00052E1D">
          <w:rPr>
            <w:rFonts w:ascii="Arial" w:eastAsia="Arial" w:hAnsi="Arial" w:cs="Arial"/>
            <w:color w:val="0000FF"/>
            <w:sz w:val="22"/>
            <w:szCs w:val="22"/>
            <w:u w:val="single"/>
            <w:shd w:val="clear" w:color="auto" w:fill="FFFFFF"/>
          </w:rPr>
          <w:t>Сандовские вести (</w:t>
        </w:r>
        <w:proofErr w:type="spellStart"/>
        <w:r w:rsidR="00052E1D" w:rsidRPr="00052E1D">
          <w:rPr>
            <w:rFonts w:ascii="Arial" w:eastAsia="Arial" w:hAnsi="Arial" w:cs="Arial"/>
            <w:color w:val="0000FF"/>
            <w:sz w:val="22"/>
            <w:szCs w:val="22"/>
            <w:u w:val="single"/>
            <w:shd w:val="clear" w:color="auto" w:fill="FFFFFF"/>
          </w:rPr>
          <w:t>сандовскиевести</w:t>
        </w:r>
        <w:proofErr w:type="spellEnd"/>
        <w:r w:rsidR="00052E1D" w:rsidRPr="00052E1D">
          <w:rPr>
            <w:rFonts w:ascii="Arial" w:eastAsia="Arial" w:hAnsi="Arial" w:cs="Arial"/>
            <w:color w:val="0000FF"/>
            <w:sz w:val="22"/>
            <w:szCs w:val="22"/>
            <w:u w:val="single"/>
            <w:shd w:val="clear" w:color="auto" w:fill="FFFFFF"/>
          </w:rPr>
          <w:t>), п.г.т. Сандово,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5" w:history="1">
        <w:r w:rsidR="00052E1D" w:rsidRPr="00052E1D">
          <w:rPr>
            <w:rFonts w:ascii="Arial" w:eastAsia="Arial" w:hAnsi="Arial" w:cs="Arial"/>
            <w:color w:val="0000FF"/>
            <w:sz w:val="22"/>
            <w:szCs w:val="22"/>
            <w:u w:val="single"/>
            <w:shd w:val="clear" w:color="auto" w:fill="FFFFFF"/>
          </w:rPr>
          <w:t>Новая жизнь (</w:t>
        </w:r>
        <w:proofErr w:type="spellStart"/>
        <w:r w:rsidR="00052E1D" w:rsidRPr="00052E1D">
          <w:rPr>
            <w:rFonts w:ascii="Arial" w:eastAsia="Arial" w:hAnsi="Arial" w:cs="Arial"/>
            <w:color w:val="0000FF"/>
            <w:sz w:val="22"/>
            <w:szCs w:val="22"/>
            <w:u w:val="single"/>
            <w:shd w:val="clear" w:color="auto" w:fill="FFFFFF"/>
          </w:rPr>
          <w:t>новаяжизнь</w:t>
        </w:r>
        <w:proofErr w:type="spellEnd"/>
        <w:r w:rsidR="00052E1D" w:rsidRPr="00052E1D">
          <w:rPr>
            <w:rFonts w:ascii="Arial" w:eastAsia="Arial" w:hAnsi="Arial" w:cs="Arial"/>
            <w:color w:val="0000FF"/>
            <w:sz w:val="22"/>
            <w:szCs w:val="22"/>
            <w:u w:val="single"/>
            <w:shd w:val="clear" w:color="auto" w:fill="FFFFFF"/>
          </w:rPr>
          <w:t>), Бологое,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6" w:history="1">
        <w:r w:rsidR="00052E1D" w:rsidRPr="00052E1D">
          <w:rPr>
            <w:rFonts w:ascii="Arial" w:eastAsia="Arial" w:hAnsi="Arial" w:cs="Arial"/>
            <w:color w:val="0000FF"/>
            <w:sz w:val="22"/>
            <w:szCs w:val="22"/>
            <w:u w:val="single"/>
            <w:shd w:val="clear" w:color="auto" w:fill="FFFFFF"/>
          </w:rPr>
          <w:t>Г</w:t>
        </w:r>
        <w:proofErr w:type="gramStart"/>
        <w:r w:rsidR="00052E1D" w:rsidRPr="00052E1D">
          <w:rPr>
            <w:rFonts w:ascii="Arial" w:eastAsia="Arial" w:hAnsi="Arial" w:cs="Arial"/>
            <w:color w:val="0000FF"/>
            <w:sz w:val="22"/>
            <w:szCs w:val="22"/>
            <w:u w:val="single"/>
            <w:shd w:val="clear" w:color="auto" w:fill="FFFFFF"/>
          </w:rPr>
          <w:t>ТРК Тв</w:t>
        </w:r>
        <w:proofErr w:type="gramEnd"/>
        <w:r w:rsidR="00052E1D" w:rsidRPr="00052E1D">
          <w:rPr>
            <w:rFonts w:ascii="Arial" w:eastAsia="Arial" w:hAnsi="Arial" w:cs="Arial"/>
            <w:color w:val="0000FF"/>
            <w:sz w:val="22"/>
            <w:szCs w:val="22"/>
            <w:u w:val="single"/>
            <w:shd w:val="clear" w:color="auto" w:fill="FFFFFF"/>
          </w:rPr>
          <w:t>ерь, Тверь,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7" w:history="1">
        <w:r w:rsidR="00052E1D" w:rsidRPr="00052E1D">
          <w:rPr>
            <w:rFonts w:ascii="Arial" w:eastAsia="Arial" w:hAnsi="Arial" w:cs="Arial"/>
            <w:color w:val="0000FF"/>
            <w:sz w:val="22"/>
            <w:szCs w:val="22"/>
            <w:u w:val="single"/>
            <w:shd w:val="clear" w:color="auto" w:fill="FFFFFF"/>
          </w:rPr>
          <w:t>Андреапольские вести (</w:t>
        </w:r>
        <w:proofErr w:type="spellStart"/>
        <w:r w:rsidR="00052E1D" w:rsidRPr="00052E1D">
          <w:rPr>
            <w:rFonts w:ascii="Arial" w:eastAsia="Arial" w:hAnsi="Arial" w:cs="Arial"/>
            <w:color w:val="0000FF"/>
            <w:sz w:val="22"/>
            <w:szCs w:val="22"/>
            <w:u w:val="single"/>
            <w:shd w:val="clear" w:color="auto" w:fill="FFFFFF"/>
          </w:rPr>
          <w:t>андреапольскиевести</w:t>
        </w:r>
        <w:proofErr w:type="spellEnd"/>
        <w:r w:rsidR="00052E1D" w:rsidRPr="00052E1D">
          <w:rPr>
            <w:rFonts w:ascii="Arial" w:eastAsia="Arial" w:hAnsi="Arial" w:cs="Arial"/>
            <w:color w:val="0000FF"/>
            <w:sz w:val="22"/>
            <w:szCs w:val="22"/>
            <w:u w:val="single"/>
            <w:shd w:val="clear" w:color="auto" w:fill="FFFFFF"/>
          </w:rPr>
          <w:t>), Андреаполь,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8" w:history="1">
        <w:proofErr w:type="gramStart"/>
        <w:r w:rsidR="00052E1D" w:rsidRPr="00052E1D">
          <w:rPr>
            <w:rFonts w:ascii="Arial" w:eastAsia="Arial" w:hAnsi="Arial" w:cs="Arial"/>
            <w:color w:val="0000FF"/>
            <w:sz w:val="22"/>
            <w:szCs w:val="22"/>
            <w:u w:val="single"/>
            <w:shd w:val="clear" w:color="auto" w:fill="FFFFFF"/>
          </w:rPr>
          <w:t>Лесной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леснойвестник</w:t>
        </w:r>
        <w:proofErr w:type="spellEnd"/>
        <w:r w:rsidR="00052E1D" w:rsidRPr="00052E1D">
          <w:rPr>
            <w:rFonts w:ascii="Arial" w:eastAsia="Arial" w:hAnsi="Arial" w:cs="Arial"/>
            <w:color w:val="0000FF"/>
            <w:sz w:val="22"/>
            <w:szCs w:val="22"/>
            <w:u w:val="single"/>
            <w:shd w:val="clear" w:color="auto" w:fill="FFFFFF"/>
          </w:rPr>
          <w:t>), с. Лесное (Тверская обл.),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79" w:history="1">
        <w:proofErr w:type="gramStart"/>
        <w:r w:rsidR="00052E1D" w:rsidRPr="00052E1D">
          <w:rPr>
            <w:rFonts w:ascii="Arial" w:eastAsia="Arial" w:hAnsi="Arial" w:cs="Arial"/>
            <w:color w:val="0000FF"/>
            <w:sz w:val="22"/>
            <w:szCs w:val="22"/>
            <w:u w:val="single"/>
            <w:shd w:val="clear" w:color="auto" w:fill="FFFFFF"/>
          </w:rPr>
          <w:t>Вышневолоцкая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вышневолоцкаяправда</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80" w:history="1">
        <w:r w:rsidR="00052E1D" w:rsidRPr="00052E1D">
          <w:rPr>
            <w:rFonts w:ascii="Arial" w:eastAsia="Arial" w:hAnsi="Arial" w:cs="Arial"/>
            <w:color w:val="0000FF"/>
            <w:sz w:val="22"/>
            <w:szCs w:val="22"/>
            <w:u w:val="single"/>
            <w:shd w:val="clear" w:color="auto" w:fill="FFFFFF"/>
          </w:rPr>
          <w:t>Жарковский вестник (</w:t>
        </w:r>
        <w:proofErr w:type="spellStart"/>
        <w:r w:rsidR="00052E1D" w:rsidRPr="00052E1D">
          <w:rPr>
            <w:rFonts w:ascii="Arial" w:eastAsia="Arial" w:hAnsi="Arial" w:cs="Arial"/>
            <w:color w:val="0000FF"/>
            <w:sz w:val="22"/>
            <w:szCs w:val="22"/>
            <w:u w:val="single"/>
            <w:shd w:val="clear" w:color="auto" w:fill="FFFFFF"/>
          </w:rPr>
          <w:t>жарковскийвестник</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81"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82" w:history="1">
        <w:r w:rsidR="00052E1D" w:rsidRPr="00052E1D">
          <w:rPr>
            <w:rFonts w:ascii="Arial" w:eastAsia="Arial" w:hAnsi="Arial" w:cs="Arial"/>
            <w:color w:val="0000FF"/>
            <w:sz w:val="22"/>
            <w:szCs w:val="22"/>
            <w:u w:val="single"/>
            <w:shd w:val="clear" w:color="auto" w:fill="FFFFFF"/>
          </w:rPr>
          <w:t>Вперед (вперед), Калязин,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83" w:history="1">
        <w:r w:rsidR="00052E1D" w:rsidRPr="00052E1D">
          <w:rPr>
            <w:rFonts w:ascii="Arial" w:eastAsia="Arial" w:hAnsi="Arial" w:cs="Arial"/>
            <w:color w:val="0000FF"/>
            <w:sz w:val="22"/>
            <w:szCs w:val="22"/>
            <w:u w:val="single"/>
            <w:shd w:val="clear" w:color="auto" w:fill="FFFFFF"/>
          </w:rPr>
          <w:t>Удомельская газета (</w:t>
        </w:r>
        <w:proofErr w:type="spellStart"/>
        <w:r w:rsidR="00052E1D" w:rsidRPr="00052E1D">
          <w:rPr>
            <w:rFonts w:ascii="Arial" w:eastAsia="Arial" w:hAnsi="Arial" w:cs="Arial"/>
            <w:color w:val="0000FF"/>
            <w:sz w:val="22"/>
            <w:szCs w:val="22"/>
            <w:u w:val="single"/>
            <w:shd w:val="clear" w:color="auto" w:fill="FFFFFF"/>
          </w:rPr>
          <w:t>udomelskaya-gazeta.ru</w:t>
        </w:r>
        <w:proofErr w:type="spellEnd"/>
        <w:r w:rsidR="00052E1D" w:rsidRPr="00052E1D">
          <w:rPr>
            <w:rFonts w:ascii="Arial" w:eastAsia="Arial" w:hAnsi="Arial" w:cs="Arial"/>
            <w:color w:val="0000FF"/>
            <w:sz w:val="22"/>
            <w:szCs w:val="22"/>
            <w:u w:val="single"/>
            <w:shd w:val="clear" w:color="auto" w:fill="FFFFFF"/>
          </w:rPr>
          <w:t>), Удомля,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84"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85" w:history="1">
        <w:r w:rsidR="00052E1D" w:rsidRPr="00052E1D">
          <w:rPr>
            <w:rFonts w:ascii="Arial" w:eastAsia="Arial" w:hAnsi="Arial" w:cs="Arial"/>
            <w:color w:val="0000FF"/>
            <w:sz w:val="22"/>
            <w:szCs w:val="22"/>
            <w:u w:val="single"/>
            <w:shd w:val="clear" w:color="auto" w:fill="FFFFFF"/>
          </w:rPr>
          <w:t>Новоторжский вестник (</w:t>
        </w:r>
        <w:proofErr w:type="spellStart"/>
        <w:r w:rsidR="00052E1D" w:rsidRPr="00052E1D">
          <w:rPr>
            <w:rFonts w:ascii="Arial" w:eastAsia="Arial" w:hAnsi="Arial" w:cs="Arial"/>
            <w:color w:val="0000FF"/>
            <w:sz w:val="22"/>
            <w:szCs w:val="22"/>
            <w:u w:val="single"/>
            <w:shd w:val="clear" w:color="auto" w:fill="FFFFFF"/>
          </w:rPr>
          <w:t>nvestnik.ru</w:t>
        </w:r>
        <w:proofErr w:type="spellEnd"/>
        <w:r w:rsidR="00052E1D" w:rsidRPr="00052E1D">
          <w:rPr>
            <w:rFonts w:ascii="Arial" w:eastAsia="Arial" w:hAnsi="Arial" w:cs="Arial"/>
            <w:color w:val="0000FF"/>
            <w:sz w:val="22"/>
            <w:szCs w:val="22"/>
            <w:u w:val="single"/>
            <w:shd w:val="clear" w:color="auto" w:fill="FFFFFF"/>
          </w:rPr>
          <w:t>), Торжок, 10 февраля 2022</w:t>
        </w:r>
      </w:hyperlink>
    </w:p>
    <w:p w:rsidR="00052E1D" w:rsidRPr="00052E1D" w:rsidRDefault="00D53118" w:rsidP="00052E1D">
      <w:pPr>
        <w:numPr>
          <w:ilvl w:val="0"/>
          <w:numId w:val="6"/>
        </w:numPr>
        <w:ind w:left="0" w:firstLine="0"/>
        <w:rPr>
          <w:rFonts w:ascii="Arial" w:eastAsia="Arial" w:hAnsi="Arial" w:cs="Arial"/>
          <w:color w:val="0000FF"/>
          <w:sz w:val="22"/>
          <w:szCs w:val="22"/>
          <w:shd w:val="clear" w:color="auto" w:fill="FFFFFF"/>
        </w:rPr>
      </w:pPr>
      <w:hyperlink r:id="rId186"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Default="00D53118" w:rsidP="00052E1D">
      <w:pPr>
        <w:jc w:val="right"/>
        <w:rPr>
          <w:rFonts w:ascii="Arial" w:eastAsia="Arial" w:hAnsi="Arial" w:cs="Arial"/>
          <w:color w:val="0000FF"/>
          <w:sz w:val="22"/>
          <w:szCs w:val="22"/>
          <w:shd w:val="clear" w:color="auto" w:fill="FFFFFF"/>
        </w:rPr>
      </w:pPr>
      <w:hyperlink w:anchor="tabtxt_1575050_1914392521"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t>Тверские ведомости (</w:t>
      </w:r>
      <w:proofErr w:type="spellStart"/>
      <w:r w:rsidRPr="00052E1D">
        <w:rPr>
          <w:rFonts w:ascii="Arial" w:eastAsia="Arial" w:hAnsi="Arial" w:cs="Arial"/>
          <w:b/>
          <w:color w:val="000000"/>
          <w:sz w:val="22"/>
          <w:szCs w:val="22"/>
          <w:shd w:val="clear" w:color="auto" w:fill="FFFFFF"/>
        </w:rPr>
        <w:t>vedtver.ru</w:t>
      </w:r>
      <w:proofErr w:type="spellEnd"/>
      <w:r w:rsidRPr="00052E1D">
        <w:rPr>
          <w:rFonts w:ascii="Arial" w:eastAsia="Arial" w:hAnsi="Arial" w:cs="Arial"/>
          <w:b/>
          <w:color w:val="000000"/>
          <w:sz w:val="22"/>
          <w:szCs w:val="22"/>
          <w:shd w:val="clear" w:color="auto" w:fill="FFFFFF"/>
        </w:rPr>
        <w:t>), Тверь,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6" w:name="ant_1575050_1914795306"/>
      <w:r w:rsidRPr="00052E1D">
        <w:rPr>
          <w:rFonts w:ascii="Arial" w:eastAsia="Arial" w:hAnsi="Arial" w:cs="Arial"/>
          <w:color w:val="000000"/>
          <w:sz w:val="22"/>
          <w:szCs w:val="22"/>
          <w:shd w:val="clear" w:color="auto" w:fill="FFFFFF"/>
        </w:rPr>
        <w:t>В ТВЕРСКОЙ ОБЛАСТИ ПОДРОСТКАМ ДЕЛАЮТ ПРИВИВКИ ОТ КОРОНАВИРУСА</w:t>
      </w:r>
      <w:bookmarkEnd w:id="26"/>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FFFFFF"/>
        </w:rPr>
        <w:t xml:space="preserve">По решению губернатора </w:t>
      </w:r>
      <w:r w:rsidRPr="00052E1D">
        <w:rPr>
          <w:rFonts w:ascii="Arial" w:eastAsia="Arial" w:hAnsi="Arial" w:cs="Arial"/>
          <w:color w:val="000000"/>
          <w:sz w:val="22"/>
          <w:szCs w:val="22"/>
          <w:shd w:val="clear" w:color="auto" w:fill="C0C0C0"/>
        </w:rPr>
        <w:t>Игоря Рудени</w:t>
      </w:r>
      <w:r w:rsidRPr="00052E1D">
        <w:rPr>
          <w:rFonts w:ascii="Arial" w:eastAsia="Arial" w:hAnsi="Arial" w:cs="Arial"/>
          <w:color w:val="000000"/>
          <w:sz w:val="22"/>
          <w:szCs w:val="22"/>
          <w:shd w:val="clear" w:color="auto" w:fill="FFFFFF"/>
        </w:rPr>
        <w:t xml:space="preserve"> до 15 увеличилось число </w:t>
      </w:r>
      <w:proofErr w:type="spellStart"/>
      <w:r w:rsidRPr="00052E1D">
        <w:rPr>
          <w:rFonts w:ascii="Arial" w:eastAsia="Arial" w:hAnsi="Arial" w:cs="Arial"/>
          <w:color w:val="000000"/>
          <w:sz w:val="22"/>
          <w:szCs w:val="22"/>
          <w:shd w:val="clear" w:color="auto" w:fill="FFFFFF"/>
        </w:rPr>
        <w:t>ЦАПов</w:t>
      </w:r>
      <w:proofErr w:type="spellEnd"/>
      <w:r w:rsidRPr="00052E1D">
        <w:rPr>
          <w:rFonts w:ascii="Arial" w:eastAsia="Arial" w:hAnsi="Arial" w:cs="Arial"/>
          <w:color w:val="000000"/>
          <w:sz w:val="22"/>
          <w:szCs w:val="22"/>
          <w:shd w:val="clear" w:color="auto" w:fill="FFFFFF"/>
        </w:rPr>
        <w:t xml:space="preserve">, куда могут обратиться граждане с симптомами ОРВИ и ковида... По поручению губернатора </w:t>
      </w:r>
      <w:r w:rsidRPr="00052E1D">
        <w:rPr>
          <w:rFonts w:ascii="Arial" w:eastAsia="Arial" w:hAnsi="Arial" w:cs="Arial"/>
          <w:color w:val="000000"/>
          <w:sz w:val="22"/>
          <w:szCs w:val="22"/>
          <w:shd w:val="clear" w:color="auto" w:fill="C0C0C0"/>
        </w:rPr>
        <w:t>Игоря Руденя</w:t>
      </w:r>
      <w:r w:rsidRPr="00052E1D">
        <w:rPr>
          <w:rFonts w:ascii="Arial" w:eastAsia="Arial" w:hAnsi="Arial" w:cs="Arial"/>
          <w:color w:val="000000"/>
          <w:sz w:val="22"/>
          <w:szCs w:val="22"/>
          <w:shd w:val="clear" w:color="auto" w:fill="FFFFFF"/>
        </w:rPr>
        <w:t xml:space="preserve"> с 7 февраля, позвонив по номеру 122, жители региона могут проконсультироваться с медиками, дистанционно оформить больничный (алгоритм действий ТУТ)... </w:t>
      </w:r>
    </w:p>
    <w:p w:rsidR="00052E1D" w:rsidRPr="00052E1D" w:rsidRDefault="00D53118" w:rsidP="00052E1D">
      <w:pPr>
        <w:rPr>
          <w:rFonts w:ascii="Arial" w:eastAsia="Arial" w:hAnsi="Arial" w:cs="Arial"/>
          <w:color w:val="0000FF"/>
          <w:sz w:val="22"/>
          <w:szCs w:val="22"/>
          <w:shd w:val="clear" w:color="auto" w:fill="FFFFFF"/>
        </w:rPr>
      </w:pPr>
      <w:hyperlink r:id="rId187" w:history="1">
        <w:r w:rsidR="00052E1D" w:rsidRPr="00052E1D">
          <w:rPr>
            <w:rFonts w:ascii="Arial" w:eastAsia="Arial" w:hAnsi="Arial" w:cs="Arial"/>
            <w:color w:val="0000FF"/>
            <w:sz w:val="22"/>
            <w:szCs w:val="22"/>
            <w:u w:val="single"/>
            <w:shd w:val="clear" w:color="auto" w:fill="FFFFFF"/>
          </w:rPr>
          <w:t>https://vedtver.ru/news/society/v-tverskoj-oblasti-podrostkam-delajut-privivki-ot-koronavirusa/</w:t>
        </w:r>
      </w:hyperlink>
    </w:p>
    <w:p w:rsidR="00052E1D" w:rsidRPr="00052E1D"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88" w:history="1">
        <w:r w:rsidR="00052E1D" w:rsidRPr="00052E1D">
          <w:rPr>
            <w:rFonts w:ascii="Arial" w:eastAsia="Arial" w:hAnsi="Arial" w:cs="Arial"/>
            <w:color w:val="0000FF"/>
            <w:sz w:val="22"/>
            <w:szCs w:val="22"/>
            <w:u w:val="single"/>
            <w:shd w:val="clear" w:color="auto" w:fill="FFFFFF"/>
          </w:rPr>
          <w:t>Зубцовская жизнь (</w:t>
        </w:r>
        <w:proofErr w:type="spellStart"/>
        <w:r w:rsidR="00052E1D" w:rsidRPr="00052E1D">
          <w:rPr>
            <w:rFonts w:ascii="Arial" w:eastAsia="Arial" w:hAnsi="Arial" w:cs="Arial"/>
            <w:color w:val="0000FF"/>
            <w:sz w:val="22"/>
            <w:szCs w:val="22"/>
            <w:u w:val="single"/>
            <w:shd w:val="clear" w:color="auto" w:fill="FFFFFF"/>
          </w:rPr>
          <w:t>зубцовскаяжизнь</w:t>
        </w:r>
        <w:proofErr w:type="spellEnd"/>
        <w:r w:rsidR="00052E1D" w:rsidRPr="00052E1D">
          <w:rPr>
            <w:rFonts w:ascii="Arial" w:eastAsia="Arial" w:hAnsi="Arial" w:cs="Arial"/>
            <w:color w:val="0000FF"/>
            <w:sz w:val="22"/>
            <w:szCs w:val="22"/>
            <w:u w:val="single"/>
            <w:shd w:val="clear" w:color="auto" w:fill="FFFFFF"/>
          </w:rPr>
          <w:t>), Зубцов,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89"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0" w:history="1">
        <w:proofErr w:type="gramStart"/>
        <w:r w:rsidR="00052E1D" w:rsidRPr="00052E1D">
          <w:rPr>
            <w:rFonts w:ascii="Arial" w:eastAsia="Arial" w:hAnsi="Arial" w:cs="Arial"/>
            <w:color w:val="0000FF"/>
            <w:sz w:val="22"/>
            <w:szCs w:val="22"/>
            <w:u w:val="single"/>
            <w:shd w:val="clear" w:color="auto" w:fill="FFFFFF"/>
          </w:rPr>
          <w:t>Бельская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бельскаяправда</w:t>
        </w:r>
        <w:proofErr w:type="spellEnd"/>
        <w:r w:rsidR="00052E1D" w:rsidRPr="00052E1D">
          <w:rPr>
            <w:rFonts w:ascii="Arial" w:eastAsia="Arial" w:hAnsi="Arial" w:cs="Arial"/>
            <w:color w:val="0000FF"/>
            <w:sz w:val="22"/>
            <w:szCs w:val="22"/>
            <w:u w:val="single"/>
            <w:shd w:val="clear" w:color="auto" w:fill="FFFFFF"/>
          </w:rPr>
          <w:t>), Белый,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1" w:history="1">
        <w:r w:rsidR="00052E1D" w:rsidRPr="00052E1D">
          <w:rPr>
            <w:rFonts w:ascii="Arial" w:eastAsia="Arial" w:hAnsi="Arial" w:cs="Arial"/>
            <w:color w:val="0000FF"/>
            <w:sz w:val="22"/>
            <w:szCs w:val="22"/>
            <w:u w:val="single"/>
            <w:shd w:val="clear" w:color="auto" w:fill="FFFFFF"/>
          </w:rPr>
          <w:t>Новоторжский вестник (</w:t>
        </w:r>
        <w:proofErr w:type="spellStart"/>
        <w:r w:rsidR="00052E1D" w:rsidRPr="00052E1D">
          <w:rPr>
            <w:rFonts w:ascii="Arial" w:eastAsia="Arial" w:hAnsi="Arial" w:cs="Arial"/>
            <w:color w:val="0000FF"/>
            <w:sz w:val="22"/>
            <w:szCs w:val="22"/>
            <w:u w:val="single"/>
            <w:shd w:val="clear" w:color="auto" w:fill="FFFFFF"/>
          </w:rPr>
          <w:t>nvestnik.ru</w:t>
        </w:r>
        <w:proofErr w:type="spellEnd"/>
        <w:r w:rsidR="00052E1D" w:rsidRPr="00052E1D">
          <w:rPr>
            <w:rFonts w:ascii="Arial" w:eastAsia="Arial" w:hAnsi="Arial" w:cs="Arial"/>
            <w:color w:val="0000FF"/>
            <w:sz w:val="22"/>
            <w:szCs w:val="22"/>
            <w:u w:val="single"/>
            <w:shd w:val="clear" w:color="auto" w:fill="FFFFFF"/>
          </w:rPr>
          <w:t>), Торжок,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2" w:history="1">
        <w:r w:rsidR="00052E1D" w:rsidRPr="00052E1D">
          <w:rPr>
            <w:rFonts w:ascii="Arial" w:eastAsia="Arial" w:hAnsi="Arial" w:cs="Arial"/>
            <w:color w:val="0000FF"/>
            <w:sz w:val="22"/>
            <w:szCs w:val="22"/>
            <w:u w:val="single"/>
            <w:shd w:val="clear" w:color="auto" w:fill="FFFFFF"/>
          </w:rPr>
          <w:t>Жарковский вестник (</w:t>
        </w:r>
        <w:proofErr w:type="spellStart"/>
        <w:r w:rsidR="00052E1D" w:rsidRPr="00052E1D">
          <w:rPr>
            <w:rFonts w:ascii="Arial" w:eastAsia="Arial" w:hAnsi="Arial" w:cs="Arial"/>
            <w:color w:val="0000FF"/>
            <w:sz w:val="22"/>
            <w:szCs w:val="22"/>
            <w:u w:val="single"/>
            <w:shd w:val="clear" w:color="auto" w:fill="FFFFFF"/>
          </w:rPr>
          <w:t>жарковскийвестник</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3" w:history="1">
        <w:r w:rsidR="00052E1D" w:rsidRPr="00052E1D">
          <w:rPr>
            <w:rFonts w:ascii="Arial" w:eastAsia="Arial" w:hAnsi="Arial" w:cs="Arial"/>
            <w:color w:val="0000FF"/>
            <w:sz w:val="22"/>
            <w:szCs w:val="22"/>
            <w:u w:val="single"/>
            <w:shd w:val="clear" w:color="auto" w:fill="FFFFFF"/>
          </w:rPr>
          <w:t>Новая жизнь (</w:t>
        </w:r>
        <w:proofErr w:type="spellStart"/>
        <w:r w:rsidR="00052E1D" w:rsidRPr="00052E1D">
          <w:rPr>
            <w:rFonts w:ascii="Arial" w:eastAsia="Arial" w:hAnsi="Arial" w:cs="Arial"/>
            <w:color w:val="0000FF"/>
            <w:sz w:val="22"/>
            <w:szCs w:val="22"/>
            <w:u w:val="single"/>
            <w:shd w:val="clear" w:color="auto" w:fill="FFFFFF"/>
          </w:rPr>
          <w:t>новаяжизнь</w:t>
        </w:r>
        <w:proofErr w:type="spellEnd"/>
        <w:r w:rsidR="00052E1D" w:rsidRPr="00052E1D">
          <w:rPr>
            <w:rFonts w:ascii="Arial" w:eastAsia="Arial" w:hAnsi="Arial" w:cs="Arial"/>
            <w:color w:val="0000FF"/>
            <w:sz w:val="22"/>
            <w:szCs w:val="22"/>
            <w:u w:val="single"/>
            <w:shd w:val="clear" w:color="auto" w:fill="FFFFFF"/>
          </w:rPr>
          <w:t>), Бологое,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4" w:history="1">
        <w:r w:rsidR="00052E1D" w:rsidRPr="00052E1D">
          <w:rPr>
            <w:rFonts w:ascii="Arial" w:eastAsia="Arial" w:hAnsi="Arial" w:cs="Arial"/>
            <w:color w:val="0000FF"/>
            <w:sz w:val="22"/>
            <w:szCs w:val="22"/>
            <w:u w:val="single"/>
            <w:shd w:val="clear" w:color="auto" w:fill="FFFFFF"/>
          </w:rPr>
          <w:t>Наша жизнь (</w:t>
        </w:r>
        <w:proofErr w:type="spellStart"/>
        <w:r w:rsidR="00052E1D" w:rsidRPr="00052E1D">
          <w:rPr>
            <w:rFonts w:ascii="Arial" w:eastAsia="Arial" w:hAnsi="Arial" w:cs="Arial"/>
            <w:color w:val="0000FF"/>
            <w:sz w:val="22"/>
            <w:szCs w:val="22"/>
            <w:u w:val="single"/>
            <w:shd w:val="clear" w:color="auto" w:fill="FFFFFF"/>
          </w:rPr>
          <w:t>нашажизнь</w:t>
        </w:r>
        <w:proofErr w:type="spellEnd"/>
        <w:r w:rsidR="00052E1D" w:rsidRPr="00052E1D">
          <w:rPr>
            <w:rFonts w:ascii="Arial" w:eastAsia="Arial" w:hAnsi="Arial" w:cs="Arial"/>
            <w:color w:val="0000FF"/>
            <w:sz w:val="22"/>
            <w:szCs w:val="22"/>
            <w:u w:val="single"/>
            <w:shd w:val="clear" w:color="auto" w:fill="FFFFFF"/>
          </w:rPr>
          <w:t>), Лихославль,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5" w:history="1">
        <w:r w:rsidR="00052E1D" w:rsidRPr="00052E1D">
          <w:rPr>
            <w:rFonts w:ascii="Arial" w:eastAsia="Arial" w:hAnsi="Arial" w:cs="Arial"/>
            <w:color w:val="0000FF"/>
            <w:sz w:val="22"/>
            <w:szCs w:val="22"/>
            <w:u w:val="single"/>
            <w:shd w:val="clear" w:color="auto" w:fill="FFFFFF"/>
          </w:rPr>
          <w:t>Сандовские вести (</w:t>
        </w:r>
        <w:proofErr w:type="spellStart"/>
        <w:r w:rsidR="00052E1D" w:rsidRPr="00052E1D">
          <w:rPr>
            <w:rFonts w:ascii="Arial" w:eastAsia="Arial" w:hAnsi="Arial" w:cs="Arial"/>
            <w:color w:val="0000FF"/>
            <w:sz w:val="22"/>
            <w:szCs w:val="22"/>
            <w:u w:val="single"/>
            <w:shd w:val="clear" w:color="auto" w:fill="FFFFFF"/>
          </w:rPr>
          <w:t>сандовскиевести</w:t>
        </w:r>
        <w:proofErr w:type="spellEnd"/>
        <w:r w:rsidR="00052E1D" w:rsidRPr="00052E1D">
          <w:rPr>
            <w:rFonts w:ascii="Arial" w:eastAsia="Arial" w:hAnsi="Arial" w:cs="Arial"/>
            <w:color w:val="0000FF"/>
            <w:sz w:val="22"/>
            <w:szCs w:val="22"/>
            <w:u w:val="single"/>
            <w:shd w:val="clear" w:color="auto" w:fill="FFFFFF"/>
          </w:rPr>
          <w:t>), п.г.т. Сандово,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6" w:history="1">
        <w:proofErr w:type="gramStart"/>
        <w:r w:rsidR="00052E1D" w:rsidRPr="00052E1D">
          <w:rPr>
            <w:rFonts w:ascii="Arial" w:eastAsia="Arial" w:hAnsi="Arial" w:cs="Arial"/>
            <w:color w:val="0000FF"/>
            <w:sz w:val="22"/>
            <w:szCs w:val="22"/>
            <w:u w:val="single"/>
            <w:shd w:val="clear" w:color="auto" w:fill="FFFFFF"/>
          </w:rPr>
          <w:t>Лесной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леснойвестник</w:t>
        </w:r>
        <w:proofErr w:type="spellEnd"/>
        <w:r w:rsidR="00052E1D" w:rsidRPr="00052E1D">
          <w:rPr>
            <w:rFonts w:ascii="Arial" w:eastAsia="Arial" w:hAnsi="Arial" w:cs="Arial"/>
            <w:color w:val="0000FF"/>
            <w:sz w:val="22"/>
            <w:szCs w:val="22"/>
            <w:u w:val="single"/>
            <w:shd w:val="clear" w:color="auto" w:fill="FFFFFF"/>
          </w:rPr>
          <w:t>), с. Лесное (Тверская обл.),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7" w:history="1">
        <w:r w:rsidR="00052E1D" w:rsidRPr="00052E1D">
          <w:rPr>
            <w:rFonts w:ascii="Arial" w:eastAsia="Arial" w:hAnsi="Arial" w:cs="Arial"/>
            <w:color w:val="0000FF"/>
            <w:sz w:val="22"/>
            <w:szCs w:val="22"/>
            <w:u w:val="single"/>
            <w:shd w:val="clear" w:color="auto" w:fill="FFFFFF"/>
          </w:rPr>
          <w:t>Андреапольские вести (</w:t>
        </w:r>
        <w:proofErr w:type="spellStart"/>
        <w:r w:rsidR="00052E1D" w:rsidRPr="00052E1D">
          <w:rPr>
            <w:rFonts w:ascii="Arial" w:eastAsia="Arial" w:hAnsi="Arial" w:cs="Arial"/>
            <w:color w:val="0000FF"/>
            <w:sz w:val="22"/>
            <w:szCs w:val="22"/>
            <w:u w:val="single"/>
            <w:shd w:val="clear" w:color="auto" w:fill="FFFFFF"/>
          </w:rPr>
          <w:t>андреапольскиевести</w:t>
        </w:r>
        <w:proofErr w:type="spellEnd"/>
        <w:r w:rsidR="00052E1D" w:rsidRPr="00052E1D">
          <w:rPr>
            <w:rFonts w:ascii="Arial" w:eastAsia="Arial" w:hAnsi="Arial" w:cs="Arial"/>
            <w:color w:val="0000FF"/>
            <w:sz w:val="22"/>
            <w:szCs w:val="22"/>
            <w:u w:val="single"/>
            <w:shd w:val="clear" w:color="auto" w:fill="FFFFFF"/>
          </w:rPr>
          <w:t>), Андреаполь,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8" w:history="1">
        <w:proofErr w:type="gramStart"/>
        <w:r w:rsidR="00052E1D" w:rsidRPr="00052E1D">
          <w:rPr>
            <w:rFonts w:ascii="Arial" w:eastAsia="Arial" w:hAnsi="Arial" w:cs="Arial"/>
            <w:color w:val="0000FF"/>
            <w:sz w:val="22"/>
            <w:szCs w:val="22"/>
            <w:u w:val="single"/>
            <w:shd w:val="clear" w:color="auto" w:fill="FFFFFF"/>
          </w:rPr>
          <w:t>Вышневолоцкая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вышневолоцкаяправда</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199" w:history="1">
        <w:r w:rsidR="00052E1D" w:rsidRPr="00052E1D">
          <w:rPr>
            <w:rFonts w:ascii="Arial" w:eastAsia="Arial" w:hAnsi="Arial" w:cs="Arial"/>
            <w:color w:val="0000FF"/>
            <w:sz w:val="22"/>
            <w:szCs w:val="22"/>
            <w:u w:val="single"/>
            <w:shd w:val="clear" w:color="auto" w:fill="FFFFFF"/>
          </w:rPr>
          <w:t>Inform69.ru, Тверь,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0" w:history="1">
        <w:r w:rsidR="00052E1D" w:rsidRPr="00052E1D">
          <w:rPr>
            <w:rFonts w:ascii="Arial" w:eastAsia="Arial" w:hAnsi="Arial" w:cs="Arial"/>
            <w:color w:val="0000FF"/>
            <w:sz w:val="22"/>
            <w:szCs w:val="22"/>
            <w:u w:val="single"/>
            <w:shd w:val="clear" w:color="auto" w:fill="FFFFFF"/>
          </w:rPr>
          <w:t>Ленинское знамя (</w:t>
        </w:r>
        <w:proofErr w:type="spellStart"/>
        <w:r w:rsidR="00052E1D" w:rsidRPr="00052E1D">
          <w:rPr>
            <w:rFonts w:ascii="Arial" w:eastAsia="Arial" w:hAnsi="Arial" w:cs="Arial"/>
            <w:color w:val="0000FF"/>
            <w:sz w:val="22"/>
            <w:szCs w:val="22"/>
            <w:u w:val="single"/>
            <w:shd w:val="clear" w:color="auto" w:fill="FFFFFF"/>
          </w:rPr>
          <w:t>leninskoeznamya.tverreg.ru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1" w:history="1">
        <w:r w:rsidR="00052E1D" w:rsidRPr="00052E1D">
          <w:rPr>
            <w:rFonts w:ascii="Arial" w:eastAsia="Arial" w:hAnsi="Arial" w:cs="Arial"/>
            <w:color w:val="0000FF"/>
            <w:sz w:val="22"/>
            <w:szCs w:val="22"/>
            <w:u w:val="single"/>
            <w:shd w:val="clear" w:color="auto" w:fill="FFFFFF"/>
          </w:rPr>
          <w:t>Спировские известия (</w:t>
        </w:r>
        <w:proofErr w:type="spellStart"/>
        <w:r w:rsidR="00052E1D" w:rsidRPr="00052E1D">
          <w:rPr>
            <w:rFonts w:ascii="Arial" w:eastAsia="Arial" w:hAnsi="Arial" w:cs="Arial"/>
            <w:color w:val="0000FF"/>
            <w:sz w:val="22"/>
            <w:szCs w:val="22"/>
            <w:u w:val="single"/>
            <w:shd w:val="clear" w:color="auto" w:fill="FFFFFF"/>
          </w:rPr>
          <w:t>спировскиеизвестия</w:t>
        </w:r>
        <w:proofErr w:type="spellEnd"/>
        <w:r w:rsidR="00052E1D" w:rsidRPr="00052E1D">
          <w:rPr>
            <w:rFonts w:ascii="Arial" w:eastAsia="Arial" w:hAnsi="Arial" w:cs="Arial"/>
            <w:color w:val="0000FF"/>
            <w:sz w:val="22"/>
            <w:szCs w:val="22"/>
            <w:u w:val="single"/>
            <w:shd w:val="clear" w:color="auto" w:fill="FFFFFF"/>
          </w:rPr>
          <w:t>), п. Спирово,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2" w:history="1">
        <w:r w:rsidR="00052E1D" w:rsidRPr="00052E1D">
          <w:rPr>
            <w:rFonts w:ascii="Arial" w:eastAsia="Arial" w:hAnsi="Arial" w:cs="Arial"/>
            <w:color w:val="0000FF"/>
            <w:sz w:val="22"/>
            <w:szCs w:val="22"/>
            <w:u w:val="single"/>
            <w:shd w:val="clear" w:color="auto" w:fill="FFFFFF"/>
          </w:rPr>
          <w:t>Вперед (вперед), Калязин,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3" w:history="1">
        <w:r w:rsidR="00052E1D" w:rsidRPr="00052E1D">
          <w:rPr>
            <w:rFonts w:ascii="Arial" w:eastAsia="Arial" w:hAnsi="Arial" w:cs="Arial"/>
            <w:color w:val="0000FF"/>
            <w:sz w:val="22"/>
            <w:szCs w:val="22"/>
            <w:u w:val="single"/>
            <w:shd w:val="clear" w:color="auto" w:fill="FFFFFF"/>
          </w:rPr>
          <w:t>Коммунар (коммунар), п. Фирово,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4" w:history="1">
        <w:r w:rsidR="00052E1D" w:rsidRPr="00052E1D">
          <w:rPr>
            <w:rFonts w:ascii="Arial" w:eastAsia="Arial" w:hAnsi="Arial" w:cs="Arial"/>
            <w:color w:val="0000FF"/>
            <w:sz w:val="22"/>
            <w:szCs w:val="22"/>
            <w:u w:val="single"/>
            <w:shd w:val="clear" w:color="auto" w:fill="FFFFFF"/>
          </w:rPr>
          <w:t>Авангард (авангард), Западная Двина,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5" w:history="1">
        <w:r w:rsidR="00052E1D" w:rsidRPr="00052E1D">
          <w:rPr>
            <w:rFonts w:ascii="Arial" w:eastAsia="Arial" w:hAnsi="Arial" w:cs="Arial"/>
            <w:color w:val="0000FF"/>
            <w:sz w:val="22"/>
            <w:szCs w:val="22"/>
            <w:u w:val="single"/>
            <w:shd w:val="clear" w:color="auto" w:fill="FFFFFF"/>
          </w:rPr>
          <w:t>Знамя (</w:t>
        </w:r>
        <w:proofErr w:type="spellStart"/>
        <w:r w:rsidR="00052E1D" w:rsidRPr="00052E1D">
          <w:rPr>
            <w:rFonts w:ascii="Arial" w:eastAsia="Arial" w:hAnsi="Arial" w:cs="Arial"/>
            <w:color w:val="0000FF"/>
            <w:sz w:val="22"/>
            <w:szCs w:val="22"/>
            <w:u w:val="single"/>
            <w:shd w:val="clear" w:color="auto" w:fill="FFFFFF"/>
          </w:rPr>
          <w:t>kuvznama.ru</w:t>
        </w:r>
        <w:proofErr w:type="spellEnd"/>
        <w:r w:rsidR="00052E1D" w:rsidRPr="00052E1D">
          <w:rPr>
            <w:rFonts w:ascii="Arial" w:eastAsia="Arial" w:hAnsi="Arial" w:cs="Arial"/>
            <w:color w:val="0000FF"/>
            <w:sz w:val="22"/>
            <w:szCs w:val="22"/>
            <w:u w:val="single"/>
            <w:shd w:val="clear" w:color="auto" w:fill="FFFFFF"/>
          </w:rPr>
          <w:t>), Кувшиново,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6" w:history="1">
        <w:r w:rsidR="00052E1D" w:rsidRPr="00052E1D">
          <w:rPr>
            <w:rFonts w:ascii="Arial" w:eastAsia="Arial" w:hAnsi="Arial" w:cs="Arial"/>
            <w:color w:val="0000FF"/>
            <w:sz w:val="22"/>
            <w:szCs w:val="22"/>
            <w:u w:val="single"/>
            <w:shd w:val="clear" w:color="auto" w:fill="FFFFFF"/>
          </w:rPr>
          <w:t>Родная земля (</w:t>
        </w:r>
        <w:proofErr w:type="spellStart"/>
        <w:r w:rsidR="00052E1D" w:rsidRPr="00052E1D">
          <w:rPr>
            <w:rFonts w:ascii="Arial" w:eastAsia="Arial" w:hAnsi="Arial" w:cs="Arial"/>
            <w:color w:val="0000FF"/>
            <w:sz w:val="22"/>
            <w:szCs w:val="22"/>
            <w:u w:val="single"/>
            <w:shd w:val="clear" w:color="auto" w:fill="FFFFFF"/>
          </w:rPr>
          <w:t>r-zemlya.ru</w:t>
        </w:r>
        <w:proofErr w:type="spellEnd"/>
        <w:r w:rsidR="00052E1D" w:rsidRPr="00052E1D">
          <w:rPr>
            <w:rFonts w:ascii="Arial" w:eastAsia="Arial" w:hAnsi="Arial" w:cs="Arial"/>
            <w:color w:val="0000FF"/>
            <w:sz w:val="22"/>
            <w:szCs w:val="22"/>
            <w:u w:val="single"/>
            <w:shd w:val="clear" w:color="auto" w:fill="FFFFFF"/>
          </w:rPr>
          <w:t>), п. Рамешки,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7" w:history="1">
        <w:r w:rsidR="00052E1D" w:rsidRPr="00052E1D">
          <w:rPr>
            <w:rFonts w:ascii="Arial" w:eastAsia="Arial" w:hAnsi="Arial" w:cs="Arial"/>
            <w:color w:val="0000FF"/>
            <w:sz w:val="22"/>
            <w:szCs w:val="22"/>
            <w:u w:val="single"/>
            <w:shd w:val="clear" w:color="auto" w:fill="FFFFFF"/>
          </w:rPr>
          <w:t>Край справедливости (ks-region69.com), Тверь,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8" w:history="1">
        <w:r w:rsidR="00052E1D" w:rsidRPr="00052E1D">
          <w:rPr>
            <w:rFonts w:ascii="Arial" w:eastAsia="Arial" w:hAnsi="Arial" w:cs="Arial"/>
            <w:color w:val="0000FF"/>
            <w:sz w:val="22"/>
            <w:szCs w:val="22"/>
            <w:u w:val="single"/>
            <w:shd w:val="clear" w:color="auto" w:fill="FFFFFF"/>
          </w:rPr>
          <w:t>Г</w:t>
        </w:r>
        <w:proofErr w:type="gramStart"/>
        <w:r w:rsidR="00052E1D" w:rsidRPr="00052E1D">
          <w:rPr>
            <w:rFonts w:ascii="Arial" w:eastAsia="Arial" w:hAnsi="Arial" w:cs="Arial"/>
            <w:color w:val="0000FF"/>
            <w:sz w:val="22"/>
            <w:szCs w:val="22"/>
            <w:u w:val="single"/>
            <w:shd w:val="clear" w:color="auto" w:fill="FFFFFF"/>
          </w:rPr>
          <w:t>ТРК Тв</w:t>
        </w:r>
        <w:proofErr w:type="gramEnd"/>
        <w:r w:rsidR="00052E1D" w:rsidRPr="00052E1D">
          <w:rPr>
            <w:rFonts w:ascii="Arial" w:eastAsia="Arial" w:hAnsi="Arial" w:cs="Arial"/>
            <w:color w:val="0000FF"/>
            <w:sz w:val="22"/>
            <w:szCs w:val="22"/>
            <w:u w:val="single"/>
            <w:shd w:val="clear" w:color="auto" w:fill="FFFFFF"/>
          </w:rPr>
          <w:t>ерь, Тверь,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09"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7"/>
        </w:numPr>
        <w:ind w:left="0" w:firstLine="0"/>
        <w:rPr>
          <w:rFonts w:ascii="Arial" w:eastAsia="Arial" w:hAnsi="Arial" w:cs="Arial"/>
          <w:color w:val="0000FF"/>
          <w:sz w:val="22"/>
          <w:szCs w:val="22"/>
          <w:shd w:val="clear" w:color="auto" w:fill="FFFFFF"/>
        </w:rPr>
      </w:pPr>
      <w:hyperlink r:id="rId210"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Default="00D53118" w:rsidP="00052E1D">
      <w:pPr>
        <w:jc w:val="right"/>
        <w:rPr>
          <w:rFonts w:ascii="Arial" w:eastAsia="Arial" w:hAnsi="Arial" w:cs="Arial"/>
          <w:color w:val="0000FF"/>
          <w:sz w:val="22"/>
          <w:szCs w:val="22"/>
          <w:shd w:val="clear" w:color="auto" w:fill="FFFFFF"/>
        </w:rPr>
      </w:pPr>
      <w:hyperlink w:anchor="tabtxt_1575050_1914795306"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3D5293" w:rsidRDefault="003D5293" w:rsidP="00052E1D">
      <w:pPr>
        <w:jc w:val="right"/>
        <w:rPr>
          <w:rFonts w:ascii="Arial" w:eastAsia="Arial" w:hAnsi="Arial" w:cs="Arial"/>
          <w:color w:val="0000FF"/>
          <w:sz w:val="22"/>
          <w:szCs w:val="22"/>
          <w:shd w:val="clear" w:color="auto" w:fill="FFFFFF"/>
        </w:rPr>
      </w:pPr>
    </w:p>
    <w:p w:rsidR="003D5293" w:rsidRDefault="003D5293" w:rsidP="00052E1D">
      <w:pPr>
        <w:jc w:val="right"/>
        <w:rPr>
          <w:rFonts w:ascii="Arial" w:eastAsia="Arial" w:hAnsi="Arial" w:cs="Arial"/>
          <w:color w:val="0000FF"/>
          <w:sz w:val="22"/>
          <w:szCs w:val="22"/>
          <w:shd w:val="clear" w:color="auto" w:fill="FFFFFF"/>
        </w:rPr>
      </w:pPr>
    </w:p>
    <w:p w:rsidR="00052E1D" w:rsidRP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lastRenderedPageBreak/>
        <w:t>Тверские ведомости (</w:t>
      </w:r>
      <w:proofErr w:type="spellStart"/>
      <w:r w:rsidRPr="00052E1D">
        <w:rPr>
          <w:rFonts w:ascii="Arial" w:eastAsia="Arial" w:hAnsi="Arial" w:cs="Arial"/>
          <w:b/>
          <w:color w:val="000000"/>
          <w:sz w:val="22"/>
          <w:szCs w:val="22"/>
          <w:shd w:val="clear" w:color="auto" w:fill="FFFFFF"/>
        </w:rPr>
        <w:t>vedtver.ru</w:t>
      </w:r>
      <w:proofErr w:type="spellEnd"/>
      <w:r w:rsidRPr="00052E1D">
        <w:rPr>
          <w:rFonts w:ascii="Arial" w:eastAsia="Arial" w:hAnsi="Arial" w:cs="Arial"/>
          <w:b/>
          <w:color w:val="000000"/>
          <w:sz w:val="22"/>
          <w:szCs w:val="22"/>
          <w:shd w:val="clear" w:color="auto" w:fill="FFFFFF"/>
        </w:rPr>
        <w:t>), Тверь,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7" w:name="ant_1575050_1914897146"/>
      <w:r w:rsidRPr="00052E1D">
        <w:rPr>
          <w:rFonts w:ascii="Arial" w:eastAsia="Arial" w:hAnsi="Arial" w:cs="Arial"/>
          <w:color w:val="000000"/>
          <w:sz w:val="22"/>
          <w:szCs w:val="22"/>
          <w:shd w:val="clear" w:color="auto" w:fill="FFFFFF"/>
        </w:rPr>
        <w:t>В ДОМЕ ПОЭЗИИ АНДРЕЯ ДЕМЕНТЬЕВА В ТВЕРИ ОТКРОЕТСЯ ВЫСТАВКА, ПОСВЯЩЕННАЯ ВЕЛИКИМ КЛАССИКАМ</w:t>
      </w:r>
      <w:bookmarkEnd w:id="27"/>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FFFFFF"/>
        </w:rPr>
        <w:t>А время, словно ветряная мельница,   Перемололо пересуд толпы</w:t>
      </w:r>
      <w:proofErr w:type="gramStart"/>
      <w:r w:rsidRPr="00052E1D">
        <w:rPr>
          <w:rFonts w:ascii="Arial" w:eastAsia="Arial" w:hAnsi="Arial" w:cs="Arial"/>
          <w:color w:val="000000"/>
          <w:sz w:val="22"/>
          <w:szCs w:val="22"/>
          <w:shd w:val="clear" w:color="auto" w:fill="FFFFFF"/>
        </w:rPr>
        <w:t>."   "</w:t>
      </w:r>
      <w:proofErr w:type="gramEnd"/>
      <w:r w:rsidRPr="00052E1D">
        <w:rPr>
          <w:rFonts w:ascii="Arial" w:eastAsia="Arial" w:hAnsi="Arial" w:cs="Arial"/>
          <w:color w:val="000000"/>
          <w:sz w:val="22"/>
          <w:szCs w:val="22"/>
          <w:shd w:val="clear" w:color="auto" w:fill="FFFFFF"/>
        </w:rPr>
        <w:t xml:space="preserve">Людмила Юга - один из самых востребованных и уважаемых мастеров в Тверской области. Самобытные, насыщенные глубоким смыслом работы художника получили заслуженное признание среди профессионалов и ценителей искусства", - считает губернатор </w:t>
      </w:r>
      <w:r w:rsidRPr="00052E1D">
        <w:rPr>
          <w:rFonts w:ascii="Arial" w:eastAsia="Arial" w:hAnsi="Arial" w:cs="Arial"/>
          <w:color w:val="000000"/>
          <w:sz w:val="22"/>
          <w:szCs w:val="22"/>
          <w:shd w:val="clear" w:color="auto" w:fill="C0C0C0"/>
        </w:rPr>
        <w:t>Игорь Руденя</w:t>
      </w:r>
      <w:r w:rsidRPr="00052E1D">
        <w:rPr>
          <w:rFonts w:ascii="Arial" w:eastAsia="Arial" w:hAnsi="Arial" w:cs="Arial"/>
          <w:color w:val="000000"/>
          <w:sz w:val="22"/>
          <w:szCs w:val="22"/>
          <w:shd w:val="clear" w:color="auto" w:fill="FFFFFF"/>
        </w:rPr>
        <w:t xml:space="preserve">... </w:t>
      </w:r>
    </w:p>
    <w:p w:rsidR="00052E1D" w:rsidRPr="00052E1D" w:rsidRDefault="00D53118" w:rsidP="00052E1D">
      <w:pPr>
        <w:rPr>
          <w:rFonts w:ascii="Arial" w:eastAsia="Arial" w:hAnsi="Arial" w:cs="Arial"/>
          <w:color w:val="0000FF"/>
          <w:sz w:val="22"/>
          <w:szCs w:val="22"/>
          <w:shd w:val="clear" w:color="auto" w:fill="FFFFFF"/>
        </w:rPr>
      </w:pPr>
      <w:hyperlink r:id="rId211" w:history="1">
        <w:r w:rsidR="00052E1D" w:rsidRPr="00052E1D">
          <w:rPr>
            <w:rFonts w:ascii="Arial" w:eastAsia="Arial" w:hAnsi="Arial" w:cs="Arial"/>
            <w:color w:val="0000FF"/>
            <w:sz w:val="22"/>
            <w:szCs w:val="22"/>
            <w:u w:val="single"/>
            <w:shd w:val="clear" w:color="auto" w:fill="FFFFFF"/>
          </w:rPr>
          <w:t>https://vedtver.ru/news/culture/v-dome-pojezii-andreja-dementeva-v-tveri-otkroetsja-vystavka-posvjashhjonnaja-velikim-klassikam/</w:t>
        </w:r>
      </w:hyperlink>
    </w:p>
    <w:p w:rsidR="00052E1D" w:rsidRPr="00052E1D"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2" w:history="1">
        <w:r w:rsidR="00052E1D" w:rsidRPr="00052E1D">
          <w:rPr>
            <w:rFonts w:ascii="Arial" w:eastAsia="Arial" w:hAnsi="Arial" w:cs="Arial"/>
            <w:color w:val="0000FF"/>
            <w:sz w:val="22"/>
            <w:szCs w:val="22"/>
            <w:u w:val="single"/>
            <w:shd w:val="clear" w:color="auto" w:fill="FFFFFF"/>
          </w:rPr>
          <w:t>Зубцовская жизнь (</w:t>
        </w:r>
        <w:proofErr w:type="spellStart"/>
        <w:r w:rsidR="00052E1D" w:rsidRPr="00052E1D">
          <w:rPr>
            <w:rFonts w:ascii="Arial" w:eastAsia="Arial" w:hAnsi="Arial" w:cs="Arial"/>
            <w:color w:val="0000FF"/>
            <w:sz w:val="22"/>
            <w:szCs w:val="22"/>
            <w:u w:val="single"/>
            <w:shd w:val="clear" w:color="auto" w:fill="FFFFFF"/>
          </w:rPr>
          <w:t>зубцовскаяжизнь</w:t>
        </w:r>
        <w:proofErr w:type="spellEnd"/>
        <w:r w:rsidR="00052E1D" w:rsidRPr="00052E1D">
          <w:rPr>
            <w:rFonts w:ascii="Arial" w:eastAsia="Arial" w:hAnsi="Arial" w:cs="Arial"/>
            <w:color w:val="0000FF"/>
            <w:sz w:val="22"/>
            <w:szCs w:val="22"/>
            <w:u w:val="single"/>
            <w:shd w:val="clear" w:color="auto" w:fill="FFFFFF"/>
          </w:rPr>
          <w:t>), Зубцов,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3"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4" w:history="1">
        <w:proofErr w:type="gramStart"/>
        <w:r w:rsidR="00052E1D" w:rsidRPr="00052E1D">
          <w:rPr>
            <w:rFonts w:ascii="Arial" w:eastAsia="Arial" w:hAnsi="Arial" w:cs="Arial"/>
            <w:color w:val="0000FF"/>
            <w:sz w:val="22"/>
            <w:szCs w:val="22"/>
            <w:u w:val="single"/>
            <w:shd w:val="clear" w:color="auto" w:fill="FFFFFF"/>
          </w:rPr>
          <w:t>Бельская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бельскаяправда</w:t>
        </w:r>
        <w:proofErr w:type="spellEnd"/>
        <w:r w:rsidR="00052E1D" w:rsidRPr="00052E1D">
          <w:rPr>
            <w:rFonts w:ascii="Arial" w:eastAsia="Arial" w:hAnsi="Arial" w:cs="Arial"/>
            <w:color w:val="0000FF"/>
            <w:sz w:val="22"/>
            <w:szCs w:val="22"/>
            <w:u w:val="single"/>
            <w:shd w:val="clear" w:color="auto" w:fill="FFFFFF"/>
          </w:rPr>
          <w:t>), Белый,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5"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6" w:history="1">
        <w:r w:rsidR="00052E1D" w:rsidRPr="00052E1D">
          <w:rPr>
            <w:rFonts w:ascii="Arial" w:eastAsia="Arial" w:hAnsi="Arial" w:cs="Arial"/>
            <w:color w:val="0000FF"/>
            <w:sz w:val="22"/>
            <w:szCs w:val="22"/>
            <w:u w:val="single"/>
            <w:shd w:val="clear" w:color="auto" w:fill="FFFFFF"/>
          </w:rPr>
          <w:t>Жарковский вестник (</w:t>
        </w:r>
        <w:proofErr w:type="spellStart"/>
        <w:r w:rsidR="00052E1D" w:rsidRPr="00052E1D">
          <w:rPr>
            <w:rFonts w:ascii="Arial" w:eastAsia="Arial" w:hAnsi="Arial" w:cs="Arial"/>
            <w:color w:val="0000FF"/>
            <w:sz w:val="22"/>
            <w:szCs w:val="22"/>
            <w:u w:val="single"/>
            <w:shd w:val="clear" w:color="auto" w:fill="FFFFFF"/>
          </w:rPr>
          <w:t>жарковскийвестник</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7" w:history="1">
        <w:r w:rsidR="00052E1D" w:rsidRPr="00052E1D">
          <w:rPr>
            <w:rFonts w:ascii="Arial" w:eastAsia="Arial" w:hAnsi="Arial" w:cs="Arial"/>
            <w:color w:val="0000FF"/>
            <w:sz w:val="22"/>
            <w:szCs w:val="22"/>
            <w:u w:val="single"/>
            <w:shd w:val="clear" w:color="auto" w:fill="FFFFFF"/>
          </w:rPr>
          <w:t>Новая жизнь (</w:t>
        </w:r>
        <w:proofErr w:type="spellStart"/>
        <w:r w:rsidR="00052E1D" w:rsidRPr="00052E1D">
          <w:rPr>
            <w:rFonts w:ascii="Arial" w:eastAsia="Arial" w:hAnsi="Arial" w:cs="Arial"/>
            <w:color w:val="0000FF"/>
            <w:sz w:val="22"/>
            <w:szCs w:val="22"/>
            <w:u w:val="single"/>
            <w:shd w:val="clear" w:color="auto" w:fill="FFFFFF"/>
          </w:rPr>
          <w:t>новаяжизнь</w:t>
        </w:r>
        <w:proofErr w:type="spellEnd"/>
        <w:r w:rsidR="00052E1D" w:rsidRPr="00052E1D">
          <w:rPr>
            <w:rFonts w:ascii="Arial" w:eastAsia="Arial" w:hAnsi="Arial" w:cs="Arial"/>
            <w:color w:val="0000FF"/>
            <w:sz w:val="22"/>
            <w:szCs w:val="22"/>
            <w:u w:val="single"/>
            <w:shd w:val="clear" w:color="auto" w:fill="FFFFFF"/>
          </w:rPr>
          <w:t>), Бологое,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8" w:history="1">
        <w:r w:rsidR="00052E1D" w:rsidRPr="00052E1D">
          <w:rPr>
            <w:rFonts w:ascii="Arial" w:eastAsia="Arial" w:hAnsi="Arial" w:cs="Arial"/>
            <w:color w:val="0000FF"/>
            <w:sz w:val="22"/>
            <w:szCs w:val="22"/>
            <w:u w:val="single"/>
            <w:shd w:val="clear" w:color="auto" w:fill="FFFFFF"/>
          </w:rPr>
          <w:t>Наша жизнь (</w:t>
        </w:r>
        <w:proofErr w:type="spellStart"/>
        <w:r w:rsidR="00052E1D" w:rsidRPr="00052E1D">
          <w:rPr>
            <w:rFonts w:ascii="Arial" w:eastAsia="Arial" w:hAnsi="Arial" w:cs="Arial"/>
            <w:color w:val="0000FF"/>
            <w:sz w:val="22"/>
            <w:szCs w:val="22"/>
            <w:u w:val="single"/>
            <w:shd w:val="clear" w:color="auto" w:fill="FFFFFF"/>
          </w:rPr>
          <w:t>нашажизнь</w:t>
        </w:r>
        <w:proofErr w:type="spellEnd"/>
        <w:r w:rsidR="00052E1D" w:rsidRPr="00052E1D">
          <w:rPr>
            <w:rFonts w:ascii="Arial" w:eastAsia="Arial" w:hAnsi="Arial" w:cs="Arial"/>
            <w:color w:val="0000FF"/>
            <w:sz w:val="22"/>
            <w:szCs w:val="22"/>
            <w:u w:val="single"/>
            <w:shd w:val="clear" w:color="auto" w:fill="FFFFFF"/>
          </w:rPr>
          <w:t>), Лихославль,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19" w:history="1">
        <w:r w:rsidR="00052E1D" w:rsidRPr="00052E1D">
          <w:rPr>
            <w:rFonts w:ascii="Arial" w:eastAsia="Arial" w:hAnsi="Arial" w:cs="Arial"/>
            <w:color w:val="0000FF"/>
            <w:sz w:val="22"/>
            <w:szCs w:val="22"/>
            <w:u w:val="single"/>
            <w:shd w:val="clear" w:color="auto" w:fill="FFFFFF"/>
          </w:rPr>
          <w:t>Вперед (вперед), Калязин,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0" w:history="1">
        <w:r w:rsidR="00052E1D" w:rsidRPr="00052E1D">
          <w:rPr>
            <w:rFonts w:ascii="Arial" w:eastAsia="Arial" w:hAnsi="Arial" w:cs="Arial"/>
            <w:color w:val="0000FF"/>
            <w:sz w:val="22"/>
            <w:szCs w:val="22"/>
            <w:u w:val="single"/>
            <w:shd w:val="clear" w:color="auto" w:fill="FFFFFF"/>
          </w:rPr>
          <w:t>Коммунар (коммунар), п. Фирово,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1" w:history="1">
        <w:r w:rsidR="00052E1D" w:rsidRPr="00052E1D">
          <w:rPr>
            <w:rFonts w:ascii="Arial" w:eastAsia="Arial" w:hAnsi="Arial" w:cs="Arial"/>
            <w:color w:val="0000FF"/>
            <w:sz w:val="22"/>
            <w:szCs w:val="22"/>
            <w:u w:val="single"/>
            <w:shd w:val="clear" w:color="auto" w:fill="FFFFFF"/>
          </w:rPr>
          <w:t>Сандовские вести (</w:t>
        </w:r>
        <w:proofErr w:type="spellStart"/>
        <w:r w:rsidR="00052E1D" w:rsidRPr="00052E1D">
          <w:rPr>
            <w:rFonts w:ascii="Arial" w:eastAsia="Arial" w:hAnsi="Arial" w:cs="Arial"/>
            <w:color w:val="0000FF"/>
            <w:sz w:val="22"/>
            <w:szCs w:val="22"/>
            <w:u w:val="single"/>
            <w:shd w:val="clear" w:color="auto" w:fill="FFFFFF"/>
          </w:rPr>
          <w:t>сандовскиевести</w:t>
        </w:r>
        <w:proofErr w:type="spellEnd"/>
        <w:r w:rsidR="00052E1D" w:rsidRPr="00052E1D">
          <w:rPr>
            <w:rFonts w:ascii="Arial" w:eastAsia="Arial" w:hAnsi="Arial" w:cs="Arial"/>
            <w:color w:val="0000FF"/>
            <w:sz w:val="22"/>
            <w:szCs w:val="22"/>
            <w:u w:val="single"/>
            <w:shd w:val="clear" w:color="auto" w:fill="FFFFFF"/>
          </w:rPr>
          <w:t>), п.г.т. Сандово,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2" w:history="1">
        <w:r w:rsidR="00052E1D" w:rsidRPr="00052E1D">
          <w:rPr>
            <w:rFonts w:ascii="Arial" w:eastAsia="Arial" w:hAnsi="Arial" w:cs="Arial"/>
            <w:color w:val="0000FF"/>
            <w:sz w:val="22"/>
            <w:szCs w:val="22"/>
            <w:u w:val="single"/>
            <w:shd w:val="clear" w:color="auto" w:fill="FFFFFF"/>
          </w:rPr>
          <w:t>Авангард (авангард), Западная Двина,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3" w:history="1">
        <w:r w:rsidR="00052E1D" w:rsidRPr="00052E1D">
          <w:rPr>
            <w:rFonts w:ascii="Arial" w:eastAsia="Arial" w:hAnsi="Arial" w:cs="Arial"/>
            <w:color w:val="0000FF"/>
            <w:sz w:val="22"/>
            <w:szCs w:val="22"/>
            <w:u w:val="single"/>
            <w:shd w:val="clear" w:color="auto" w:fill="FFFFFF"/>
          </w:rPr>
          <w:t>Г</w:t>
        </w:r>
        <w:proofErr w:type="gramStart"/>
        <w:r w:rsidR="00052E1D" w:rsidRPr="00052E1D">
          <w:rPr>
            <w:rFonts w:ascii="Arial" w:eastAsia="Arial" w:hAnsi="Arial" w:cs="Arial"/>
            <w:color w:val="0000FF"/>
            <w:sz w:val="22"/>
            <w:szCs w:val="22"/>
            <w:u w:val="single"/>
            <w:shd w:val="clear" w:color="auto" w:fill="FFFFFF"/>
          </w:rPr>
          <w:t>ТРК Тв</w:t>
        </w:r>
        <w:proofErr w:type="gramEnd"/>
        <w:r w:rsidR="00052E1D" w:rsidRPr="00052E1D">
          <w:rPr>
            <w:rFonts w:ascii="Arial" w:eastAsia="Arial" w:hAnsi="Arial" w:cs="Arial"/>
            <w:color w:val="0000FF"/>
            <w:sz w:val="22"/>
            <w:szCs w:val="22"/>
            <w:u w:val="single"/>
            <w:shd w:val="clear" w:color="auto" w:fill="FFFFFF"/>
          </w:rPr>
          <w:t>ерь, Тверь,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4" w:history="1">
        <w:proofErr w:type="gramStart"/>
        <w:r w:rsidR="00052E1D" w:rsidRPr="00052E1D">
          <w:rPr>
            <w:rFonts w:ascii="Arial" w:eastAsia="Arial" w:hAnsi="Arial" w:cs="Arial"/>
            <w:color w:val="0000FF"/>
            <w:sz w:val="22"/>
            <w:szCs w:val="22"/>
            <w:u w:val="single"/>
            <w:shd w:val="clear" w:color="auto" w:fill="FFFFFF"/>
          </w:rPr>
          <w:t>Лесной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леснойвестник</w:t>
        </w:r>
        <w:proofErr w:type="spellEnd"/>
        <w:r w:rsidR="00052E1D" w:rsidRPr="00052E1D">
          <w:rPr>
            <w:rFonts w:ascii="Arial" w:eastAsia="Arial" w:hAnsi="Arial" w:cs="Arial"/>
            <w:color w:val="0000FF"/>
            <w:sz w:val="22"/>
            <w:szCs w:val="22"/>
            <w:u w:val="single"/>
            <w:shd w:val="clear" w:color="auto" w:fill="FFFFFF"/>
          </w:rPr>
          <w:t>), с. Лесное (Тверская обл.),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5" w:history="1">
        <w:r w:rsidR="00052E1D" w:rsidRPr="00052E1D">
          <w:rPr>
            <w:rFonts w:ascii="Arial" w:eastAsia="Arial" w:hAnsi="Arial" w:cs="Arial"/>
            <w:color w:val="0000FF"/>
            <w:sz w:val="22"/>
            <w:szCs w:val="22"/>
            <w:u w:val="single"/>
            <w:shd w:val="clear" w:color="auto" w:fill="FFFFFF"/>
          </w:rPr>
          <w:t>Андреапольские вести (</w:t>
        </w:r>
        <w:proofErr w:type="spellStart"/>
        <w:r w:rsidR="00052E1D" w:rsidRPr="00052E1D">
          <w:rPr>
            <w:rFonts w:ascii="Arial" w:eastAsia="Arial" w:hAnsi="Arial" w:cs="Arial"/>
            <w:color w:val="0000FF"/>
            <w:sz w:val="22"/>
            <w:szCs w:val="22"/>
            <w:u w:val="single"/>
            <w:shd w:val="clear" w:color="auto" w:fill="FFFFFF"/>
          </w:rPr>
          <w:t>андреапольскиевести</w:t>
        </w:r>
        <w:proofErr w:type="spellEnd"/>
        <w:r w:rsidR="00052E1D" w:rsidRPr="00052E1D">
          <w:rPr>
            <w:rFonts w:ascii="Arial" w:eastAsia="Arial" w:hAnsi="Arial" w:cs="Arial"/>
            <w:color w:val="0000FF"/>
            <w:sz w:val="22"/>
            <w:szCs w:val="22"/>
            <w:u w:val="single"/>
            <w:shd w:val="clear" w:color="auto" w:fill="FFFFFF"/>
          </w:rPr>
          <w:t>), Андреаполь,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6" w:history="1">
        <w:proofErr w:type="gramStart"/>
        <w:r w:rsidR="00052E1D" w:rsidRPr="00052E1D">
          <w:rPr>
            <w:rFonts w:ascii="Arial" w:eastAsia="Arial" w:hAnsi="Arial" w:cs="Arial"/>
            <w:color w:val="0000FF"/>
            <w:sz w:val="22"/>
            <w:szCs w:val="22"/>
            <w:u w:val="single"/>
            <w:shd w:val="clear" w:color="auto" w:fill="FFFFFF"/>
          </w:rPr>
          <w:t>Вышневолоцкая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вышневолоцкаяправда</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7" w:history="1">
        <w:r w:rsidR="00052E1D" w:rsidRPr="00052E1D">
          <w:rPr>
            <w:rFonts w:ascii="Arial" w:eastAsia="Arial" w:hAnsi="Arial" w:cs="Arial"/>
            <w:color w:val="0000FF"/>
            <w:sz w:val="22"/>
            <w:szCs w:val="22"/>
            <w:u w:val="single"/>
            <w:shd w:val="clear" w:color="auto" w:fill="FFFFFF"/>
          </w:rPr>
          <w:t>Ленинское знамя (</w:t>
        </w:r>
        <w:proofErr w:type="spellStart"/>
        <w:r w:rsidR="00052E1D" w:rsidRPr="00052E1D">
          <w:rPr>
            <w:rFonts w:ascii="Arial" w:eastAsia="Arial" w:hAnsi="Arial" w:cs="Arial"/>
            <w:color w:val="0000FF"/>
            <w:sz w:val="22"/>
            <w:szCs w:val="22"/>
            <w:u w:val="single"/>
            <w:shd w:val="clear" w:color="auto" w:fill="FFFFFF"/>
          </w:rPr>
          <w:t>leninskoeznamya.tverreg.ru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8" w:history="1">
        <w:r w:rsidR="00052E1D" w:rsidRPr="00052E1D">
          <w:rPr>
            <w:rFonts w:ascii="Arial" w:eastAsia="Arial" w:hAnsi="Arial" w:cs="Arial"/>
            <w:color w:val="0000FF"/>
            <w:sz w:val="22"/>
            <w:szCs w:val="22"/>
            <w:u w:val="single"/>
            <w:shd w:val="clear" w:color="auto" w:fill="FFFFFF"/>
          </w:rPr>
          <w:t>Спировские известия (</w:t>
        </w:r>
        <w:proofErr w:type="spellStart"/>
        <w:r w:rsidR="00052E1D" w:rsidRPr="00052E1D">
          <w:rPr>
            <w:rFonts w:ascii="Arial" w:eastAsia="Arial" w:hAnsi="Arial" w:cs="Arial"/>
            <w:color w:val="0000FF"/>
            <w:sz w:val="22"/>
            <w:szCs w:val="22"/>
            <w:u w:val="single"/>
            <w:shd w:val="clear" w:color="auto" w:fill="FFFFFF"/>
          </w:rPr>
          <w:t>спировскиеизвестия</w:t>
        </w:r>
        <w:proofErr w:type="spellEnd"/>
        <w:r w:rsidR="00052E1D" w:rsidRPr="00052E1D">
          <w:rPr>
            <w:rFonts w:ascii="Arial" w:eastAsia="Arial" w:hAnsi="Arial" w:cs="Arial"/>
            <w:color w:val="0000FF"/>
            <w:sz w:val="22"/>
            <w:szCs w:val="22"/>
            <w:u w:val="single"/>
            <w:shd w:val="clear" w:color="auto" w:fill="FFFFFF"/>
          </w:rPr>
          <w:t>), п. Спирово,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29" w:history="1">
        <w:r w:rsidR="00052E1D" w:rsidRPr="00052E1D">
          <w:rPr>
            <w:rFonts w:ascii="Arial" w:eastAsia="Arial" w:hAnsi="Arial" w:cs="Arial"/>
            <w:color w:val="0000FF"/>
            <w:sz w:val="22"/>
            <w:szCs w:val="22"/>
            <w:u w:val="single"/>
            <w:shd w:val="clear" w:color="auto" w:fill="FFFFFF"/>
          </w:rPr>
          <w:t>Заря (</w:t>
        </w:r>
        <w:proofErr w:type="spellStart"/>
        <w:r w:rsidR="00052E1D" w:rsidRPr="00052E1D">
          <w:rPr>
            <w:rFonts w:ascii="Arial" w:eastAsia="Arial" w:hAnsi="Arial" w:cs="Arial"/>
            <w:color w:val="0000FF"/>
            <w:sz w:val="22"/>
            <w:szCs w:val="22"/>
            <w:u w:val="single"/>
            <w:shd w:val="clear" w:color="auto" w:fill="FFFFFF"/>
          </w:rPr>
          <w:t>konzarya.ru</w:t>
        </w:r>
        <w:proofErr w:type="spellEnd"/>
        <w:r w:rsidR="00052E1D" w:rsidRPr="00052E1D">
          <w:rPr>
            <w:rFonts w:ascii="Arial" w:eastAsia="Arial" w:hAnsi="Arial" w:cs="Arial"/>
            <w:color w:val="0000FF"/>
            <w:sz w:val="22"/>
            <w:szCs w:val="22"/>
            <w:u w:val="single"/>
            <w:shd w:val="clear" w:color="auto" w:fill="FFFFFF"/>
          </w:rPr>
          <w:t>), Конаково, 10 февраля 2022</w:t>
        </w:r>
      </w:hyperlink>
    </w:p>
    <w:p w:rsidR="00052E1D" w:rsidRPr="00052E1D" w:rsidRDefault="00D53118" w:rsidP="00052E1D">
      <w:pPr>
        <w:numPr>
          <w:ilvl w:val="0"/>
          <w:numId w:val="8"/>
        </w:numPr>
        <w:ind w:left="0" w:firstLine="0"/>
        <w:rPr>
          <w:rFonts w:ascii="Arial" w:eastAsia="Arial" w:hAnsi="Arial" w:cs="Arial"/>
          <w:color w:val="0000FF"/>
          <w:sz w:val="22"/>
          <w:szCs w:val="22"/>
          <w:shd w:val="clear" w:color="auto" w:fill="FFFFFF"/>
        </w:rPr>
      </w:pPr>
      <w:hyperlink r:id="rId230" w:history="1">
        <w:r w:rsidR="00052E1D" w:rsidRPr="00052E1D">
          <w:rPr>
            <w:rFonts w:ascii="Arial" w:eastAsia="Arial" w:hAnsi="Arial" w:cs="Arial"/>
            <w:color w:val="0000FF"/>
            <w:sz w:val="22"/>
            <w:szCs w:val="22"/>
            <w:u w:val="single"/>
            <w:shd w:val="clear" w:color="auto" w:fill="FFFFFF"/>
          </w:rPr>
          <w:t>Новости Твери (tver-news.net), Тверь, 10 февраля 2022</w:t>
        </w:r>
      </w:hyperlink>
    </w:p>
    <w:p w:rsidR="00052E1D" w:rsidRDefault="00D53118" w:rsidP="00052E1D">
      <w:pPr>
        <w:jc w:val="right"/>
        <w:rPr>
          <w:rFonts w:ascii="Arial" w:eastAsia="Arial" w:hAnsi="Arial" w:cs="Arial"/>
          <w:color w:val="0000FF"/>
          <w:sz w:val="22"/>
          <w:szCs w:val="22"/>
          <w:shd w:val="clear" w:color="auto" w:fill="FFFFFF"/>
        </w:rPr>
      </w:pPr>
      <w:hyperlink w:anchor="tabtxt_1575050_1914897146"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052E1D" w:rsidRPr="00052E1D" w:rsidRDefault="00052E1D" w:rsidP="00052E1D">
      <w:pPr>
        <w:jc w:val="right"/>
        <w:rPr>
          <w:rFonts w:ascii="Arial" w:eastAsia="Arial" w:hAnsi="Arial" w:cs="Arial"/>
          <w:color w:val="0000FF"/>
          <w:sz w:val="22"/>
          <w:szCs w:val="22"/>
          <w:shd w:val="clear" w:color="auto" w:fill="FFFFFF"/>
        </w:rPr>
      </w:pPr>
    </w:p>
    <w:p w:rsidR="00052E1D" w:rsidRPr="00052E1D" w:rsidRDefault="00052E1D" w:rsidP="00052E1D">
      <w:pPr>
        <w:rPr>
          <w:rFonts w:ascii="Arial" w:eastAsia="Arial" w:hAnsi="Arial" w:cs="Arial"/>
          <w:b/>
          <w:color w:val="000000"/>
          <w:sz w:val="22"/>
          <w:szCs w:val="22"/>
          <w:shd w:val="clear" w:color="auto" w:fill="FFFFFF"/>
        </w:rPr>
      </w:pPr>
      <w:r w:rsidRPr="00052E1D">
        <w:rPr>
          <w:rFonts w:ascii="Arial" w:eastAsia="Arial" w:hAnsi="Arial" w:cs="Arial"/>
          <w:b/>
          <w:color w:val="000000"/>
          <w:sz w:val="22"/>
          <w:szCs w:val="22"/>
          <w:shd w:val="clear" w:color="auto" w:fill="FFFFFF"/>
        </w:rPr>
        <w:t>Тверские ведомости (</w:t>
      </w:r>
      <w:proofErr w:type="spellStart"/>
      <w:r w:rsidRPr="00052E1D">
        <w:rPr>
          <w:rFonts w:ascii="Arial" w:eastAsia="Arial" w:hAnsi="Arial" w:cs="Arial"/>
          <w:b/>
          <w:color w:val="000000"/>
          <w:sz w:val="22"/>
          <w:szCs w:val="22"/>
          <w:shd w:val="clear" w:color="auto" w:fill="FFFFFF"/>
        </w:rPr>
        <w:t>vedtver.ru</w:t>
      </w:r>
      <w:proofErr w:type="spellEnd"/>
      <w:r w:rsidRPr="00052E1D">
        <w:rPr>
          <w:rFonts w:ascii="Arial" w:eastAsia="Arial" w:hAnsi="Arial" w:cs="Arial"/>
          <w:b/>
          <w:color w:val="000000"/>
          <w:sz w:val="22"/>
          <w:szCs w:val="22"/>
          <w:shd w:val="clear" w:color="auto" w:fill="FFFFFF"/>
        </w:rPr>
        <w:t>), Тверь, 10 февраля 2022</w:t>
      </w:r>
    </w:p>
    <w:p w:rsidR="00052E1D" w:rsidRPr="00052E1D" w:rsidRDefault="00052E1D" w:rsidP="00052E1D">
      <w:pPr>
        <w:jc w:val="both"/>
        <w:outlineLvl w:val="1"/>
        <w:rPr>
          <w:rFonts w:ascii="Arial" w:eastAsia="Arial" w:hAnsi="Arial" w:cs="Arial"/>
          <w:color w:val="000000"/>
          <w:sz w:val="22"/>
          <w:szCs w:val="22"/>
          <w:shd w:val="clear" w:color="auto" w:fill="FFFFFF"/>
        </w:rPr>
      </w:pPr>
      <w:bookmarkStart w:id="28" w:name="ant_1575050_1914845542"/>
      <w:r w:rsidRPr="00052E1D">
        <w:rPr>
          <w:rFonts w:ascii="Arial" w:eastAsia="Arial" w:hAnsi="Arial" w:cs="Arial"/>
          <w:color w:val="000000"/>
          <w:sz w:val="22"/>
          <w:szCs w:val="22"/>
          <w:shd w:val="clear" w:color="auto" w:fill="FFFFFF"/>
        </w:rPr>
        <w:t>В ТВЕРСКОЙ ОБЛАСТИ УВЕЛИЧИЛСЯ СРЕДНИЙ НАДОЙ МОЛОКА</w:t>
      </w:r>
      <w:bookmarkEnd w:id="28"/>
    </w:p>
    <w:p w:rsidR="00052E1D" w:rsidRPr="00052E1D" w:rsidRDefault="00052E1D" w:rsidP="00052E1D">
      <w:pPr>
        <w:jc w:val="both"/>
        <w:rPr>
          <w:rFonts w:ascii="Arial" w:eastAsia="Arial" w:hAnsi="Arial" w:cs="Arial"/>
          <w:color w:val="000000"/>
          <w:sz w:val="22"/>
          <w:szCs w:val="22"/>
          <w:shd w:val="clear" w:color="auto" w:fill="FFFFFF"/>
        </w:rPr>
      </w:pPr>
      <w:r w:rsidRPr="00052E1D">
        <w:rPr>
          <w:rFonts w:ascii="Arial" w:eastAsia="Arial" w:hAnsi="Arial" w:cs="Arial"/>
          <w:color w:val="000000"/>
          <w:sz w:val="22"/>
          <w:szCs w:val="22"/>
          <w:shd w:val="clear" w:color="auto" w:fill="FFFFFF"/>
        </w:rPr>
        <w:t xml:space="preserve">Всего в прошлом году в хозяйствах всех категорий получено 206,4 тыс. тонн молока. Такие результаты стали </w:t>
      </w:r>
      <w:proofErr w:type="gramStart"/>
      <w:r w:rsidRPr="00052E1D">
        <w:rPr>
          <w:rFonts w:ascii="Arial" w:eastAsia="Arial" w:hAnsi="Arial" w:cs="Arial"/>
          <w:color w:val="000000"/>
          <w:sz w:val="22"/>
          <w:szCs w:val="22"/>
          <w:shd w:val="clear" w:color="auto" w:fill="FFFFFF"/>
        </w:rPr>
        <w:t>возможны</w:t>
      </w:r>
      <w:proofErr w:type="gramEnd"/>
      <w:r w:rsidRPr="00052E1D">
        <w:rPr>
          <w:rFonts w:ascii="Arial" w:eastAsia="Arial" w:hAnsi="Arial" w:cs="Arial"/>
          <w:color w:val="000000"/>
          <w:sz w:val="22"/>
          <w:szCs w:val="22"/>
          <w:shd w:val="clear" w:color="auto" w:fill="FFFFFF"/>
        </w:rPr>
        <w:t xml:space="preserve"> в том числе благодаря усилению господдержки АПК по поручению губернатора </w:t>
      </w:r>
      <w:r w:rsidRPr="00052E1D">
        <w:rPr>
          <w:rFonts w:ascii="Arial" w:eastAsia="Arial" w:hAnsi="Arial" w:cs="Arial"/>
          <w:color w:val="000000"/>
          <w:sz w:val="22"/>
          <w:szCs w:val="22"/>
          <w:shd w:val="clear" w:color="auto" w:fill="C0C0C0"/>
        </w:rPr>
        <w:t>Игоря Рудени</w:t>
      </w:r>
      <w:r w:rsidRPr="00052E1D">
        <w:rPr>
          <w:rFonts w:ascii="Arial" w:eastAsia="Arial" w:hAnsi="Arial" w:cs="Arial"/>
          <w:color w:val="000000"/>
          <w:sz w:val="22"/>
          <w:szCs w:val="22"/>
          <w:shd w:val="clear" w:color="auto" w:fill="FFFFFF"/>
        </w:rPr>
        <w:t xml:space="preserve">... </w:t>
      </w:r>
    </w:p>
    <w:p w:rsidR="00052E1D" w:rsidRPr="00052E1D" w:rsidRDefault="00D53118" w:rsidP="00052E1D">
      <w:pPr>
        <w:rPr>
          <w:rFonts w:ascii="Arial" w:eastAsia="Arial" w:hAnsi="Arial" w:cs="Arial"/>
          <w:color w:val="0000FF"/>
          <w:sz w:val="22"/>
          <w:szCs w:val="22"/>
          <w:shd w:val="clear" w:color="auto" w:fill="FFFFFF"/>
        </w:rPr>
      </w:pPr>
      <w:hyperlink r:id="rId231" w:history="1">
        <w:r w:rsidR="00052E1D" w:rsidRPr="00052E1D">
          <w:rPr>
            <w:rFonts w:ascii="Arial" w:eastAsia="Arial" w:hAnsi="Arial" w:cs="Arial"/>
            <w:color w:val="0000FF"/>
            <w:sz w:val="22"/>
            <w:szCs w:val="22"/>
            <w:u w:val="single"/>
            <w:shd w:val="clear" w:color="auto" w:fill="FFFFFF"/>
          </w:rPr>
          <w:t>https://vedtver.ru/news/society/v-tverskoj-oblasti-uvelichilsja-srednij-nadoj-moloka/</w:t>
        </w:r>
      </w:hyperlink>
    </w:p>
    <w:p w:rsidR="00052E1D" w:rsidRPr="00052E1D" w:rsidRDefault="00052E1D" w:rsidP="00052E1D">
      <w:pPr>
        <w:rPr>
          <w:rFonts w:ascii="Arial" w:eastAsia="Arial" w:hAnsi="Arial" w:cs="Arial"/>
          <w:color w:val="000000"/>
          <w:sz w:val="22"/>
          <w:szCs w:val="22"/>
          <w:u w:val="single"/>
          <w:shd w:val="clear" w:color="auto" w:fill="FFFFFF"/>
        </w:rPr>
      </w:pPr>
      <w:r w:rsidRPr="00052E1D">
        <w:rPr>
          <w:rFonts w:ascii="Arial" w:eastAsia="Arial" w:hAnsi="Arial" w:cs="Arial"/>
          <w:color w:val="000000"/>
          <w:sz w:val="22"/>
          <w:szCs w:val="22"/>
          <w:u w:val="single"/>
          <w:shd w:val="clear" w:color="auto" w:fill="FFFFFF"/>
        </w:rPr>
        <w:t>Сообщения по событию:</w:t>
      </w:r>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2" w:history="1">
        <w:r w:rsidR="00052E1D" w:rsidRPr="00052E1D">
          <w:rPr>
            <w:rFonts w:ascii="Arial" w:eastAsia="Arial" w:hAnsi="Arial" w:cs="Arial"/>
            <w:color w:val="0000FF"/>
            <w:sz w:val="22"/>
            <w:szCs w:val="22"/>
            <w:u w:val="single"/>
            <w:shd w:val="clear" w:color="auto" w:fill="FFFFFF"/>
          </w:rPr>
          <w:t>Наша жизнь (</w:t>
        </w:r>
        <w:proofErr w:type="spellStart"/>
        <w:r w:rsidR="00052E1D" w:rsidRPr="00052E1D">
          <w:rPr>
            <w:rFonts w:ascii="Arial" w:eastAsia="Arial" w:hAnsi="Arial" w:cs="Arial"/>
            <w:color w:val="0000FF"/>
            <w:sz w:val="22"/>
            <w:szCs w:val="22"/>
            <w:u w:val="single"/>
            <w:shd w:val="clear" w:color="auto" w:fill="FFFFFF"/>
          </w:rPr>
          <w:t>нашажизнь</w:t>
        </w:r>
        <w:proofErr w:type="spellEnd"/>
        <w:r w:rsidR="00052E1D" w:rsidRPr="00052E1D">
          <w:rPr>
            <w:rFonts w:ascii="Arial" w:eastAsia="Arial" w:hAnsi="Arial" w:cs="Arial"/>
            <w:color w:val="0000FF"/>
            <w:sz w:val="22"/>
            <w:szCs w:val="22"/>
            <w:u w:val="single"/>
            <w:shd w:val="clear" w:color="auto" w:fill="FFFFFF"/>
          </w:rPr>
          <w:t>), Лихославль,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3" w:history="1">
        <w:r w:rsidR="00052E1D" w:rsidRPr="00052E1D">
          <w:rPr>
            <w:rFonts w:ascii="Arial" w:eastAsia="Arial" w:hAnsi="Arial" w:cs="Arial"/>
            <w:color w:val="0000FF"/>
            <w:sz w:val="22"/>
            <w:szCs w:val="22"/>
            <w:u w:val="single"/>
            <w:shd w:val="clear" w:color="auto" w:fill="FFFFFF"/>
          </w:rPr>
          <w:t>Сандовские вести (</w:t>
        </w:r>
        <w:proofErr w:type="spellStart"/>
        <w:r w:rsidR="00052E1D" w:rsidRPr="00052E1D">
          <w:rPr>
            <w:rFonts w:ascii="Arial" w:eastAsia="Arial" w:hAnsi="Arial" w:cs="Arial"/>
            <w:color w:val="0000FF"/>
            <w:sz w:val="22"/>
            <w:szCs w:val="22"/>
            <w:u w:val="single"/>
            <w:shd w:val="clear" w:color="auto" w:fill="FFFFFF"/>
          </w:rPr>
          <w:t>сандовскиевести</w:t>
        </w:r>
        <w:proofErr w:type="spellEnd"/>
        <w:r w:rsidR="00052E1D" w:rsidRPr="00052E1D">
          <w:rPr>
            <w:rFonts w:ascii="Arial" w:eastAsia="Arial" w:hAnsi="Arial" w:cs="Arial"/>
            <w:color w:val="0000FF"/>
            <w:sz w:val="22"/>
            <w:szCs w:val="22"/>
            <w:u w:val="single"/>
            <w:shd w:val="clear" w:color="auto" w:fill="FFFFFF"/>
          </w:rPr>
          <w:t>), п.г.т. Сандово,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4" w:history="1">
        <w:r w:rsidR="00052E1D" w:rsidRPr="00052E1D">
          <w:rPr>
            <w:rFonts w:ascii="Arial" w:eastAsia="Arial" w:hAnsi="Arial" w:cs="Arial"/>
            <w:color w:val="0000FF"/>
            <w:sz w:val="22"/>
            <w:szCs w:val="22"/>
            <w:u w:val="single"/>
            <w:shd w:val="clear" w:color="auto" w:fill="FFFFFF"/>
          </w:rPr>
          <w:t>Авангард (авангард), Западная Двина,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5" w:history="1">
        <w:r w:rsidR="00052E1D" w:rsidRPr="00052E1D">
          <w:rPr>
            <w:rFonts w:ascii="Arial" w:eastAsia="Arial" w:hAnsi="Arial" w:cs="Arial"/>
            <w:color w:val="0000FF"/>
            <w:sz w:val="22"/>
            <w:szCs w:val="22"/>
            <w:u w:val="single"/>
            <w:shd w:val="clear" w:color="auto" w:fill="FFFFFF"/>
          </w:rPr>
          <w:t>Зубцовская жизнь (</w:t>
        </w:r>
        <w:proofErr w:type="spellStart"/>
        <w:r w:rsidR="00052E1D" w:rsidRPr="00052E1D">
          <w:rPr>
            <w:rFonts w:ascii="Arial" w:eastAsia="Arial" w:hAnsi="Arial" w:cs="Arial"/>
            <w:color w:val="0000FF"/>
            <w:sz w:val="22"/>
            <w:szCs w:val="22"/>
            <w:u w:val="single"/>
            <w:shd w:val="clear" w:color="auto" w:fill="FFFFFF"/>
          </w:rPr>
          <w:t>зубцовскаяжизнь</w:t>
        </w:r>
        <w:proofErr w:type="spellEnd"/>
        <w:r w:rsidR="00052E1D" w:rsidRPr="00052E1D">
          <w:rPr>
            <w:rFonts w:ascii="Arial" w:eastAsia="Arial" w:hAnsi="Arial" w:cs="Arial"/>
            <w:color w:val="0000FF"/>
            <w:sz w:val="22"/>
            <w:szCs w:val="22"/>
            <w:u w:val="single"/>
            <w:shd w:val="clear" w:color="auto" w:fill="FFFFFF"/>
          </w:rPr>
          <w:t>), Зубцов,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6" w:history="1">
        <w:r w:rsidR="00052E1D" w:rsidRPr="00052E1D">
          <w:rPr>
            <w:rFonts w:ascii="Arial" w:eastAsia="Arial" w:hAnsi="Arial" w:cs="Arial"/>
            <w:color w:val="0000FF"/>
            <w:sz w:val="22"/>
            <w:szCs w:val="22"/>
            <w:u w:val="single"/>
            <w:shd w:val="clear" w:color="auto" w:fill="FFFFFF"/>
          </w:rPr>
          <w:t>Коммунар (коммунар), п. Фирово,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7" w:history="1">
        <w:r w:rsidR="00052E1D" w:rsidRPr="00052E1D">
          <w:rPr>
            <w:rFonts w:ascii="Arial" w:eastAsia="Arial" w:hAnsi="Arial" w:cs="Arial"/>
            <w:color w:val="0000FF"/>
            <w:sz w:val="22"/>
            <w:szCs w:val="22"/>
            <w:u w:val="single"/>
            <w:shd w:val="clear" w:color="auto" w:fill="FFFFFF"/>
          </w:rPr>
          <w:t>Молоковский край (</w:t>
        </w:r>
        <w:proofErr w:type="spellStart"/>
        <w:r w:rsidR="00052E1D" w:rsidRPr="00052E1D">
          <w:rPr>
            <w:rFonts w:ascii="Arial" w:eastAsia="Arial" w:hAnsi="Arial" w:cs="Arial"/>
            <w:color w:val="0000FF"/>
            <w:sz w:val="22"/>
            <w:szCs w:val="22"/>
            <w:u w:val="single"/>
            <w:shd w:val="clear" w:color="auto" w:fill="FFFFFF"/>
          </w:rPr>
          <w:t>молоковскийкрай</w:t>
        </w:r>
        <w:proofErr w:type="spellEnd"/>
        <w:r w:rsidR="00052E1D" w:rsidRPr="00052E1D">
          <w:rPr>
            <w:rFonts w:ascii="Arial" w:eastAsia="Arial" w:hAnsi="Arial" w:cs="Arial"/>
            <w:color w:val="0000FF"/>
            <w:sz w:val="22"/>
            <w:szCs w:val="22"/>
            <w:u w:val="single"/>
            <w:shd w:val="clear" w:color="auto" w:fill="FFFFFF"/>
          </w:rPr>
          <w:t>), п. Молоково,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8" w:history="1">
        <w:r w:rsidR="00052E1D" w:rsidRPr="00052E1D">
          <w:rPr>
            <w:rFonts w:ascii="Arial" w:eastAsia="Arial" w:hAnsi="Arial" w:cs="Arial"/>
            <w:color w:val="0000FF"/>
            <w:sz w:val="22"/>
            <w:szCs w:val="22"/>
            <w:u w:val="single"/>
            <w:shd w:val="clear" w:color="auto" w:fill="FFFFFF"/>
          </w:rPr>
          <w:t>Андреапольские вести (</w:t>
        </w:r>
        <w:proofErr w:type="spellStart"/>
        <w:r w:rsidR="00052E1D" w:rsidRPr="00052E1D">
          <w:rPr>
            <w:rFonts w:ascii="Arial" w:eastAsia="Arial" w:hAnsi="Arial" w:cs="Arial"/>
            <w:color w:val="0000FF"/>
            <w:sz w:val="22"/>
            <w:szCs w:val="22"/>
            <w:u w:val="single"/>
            <w:shd w:val="clear" w:color="auto" w:fill="FFFFFF"/>
          </w:rPr>
          <w:t>андреапольскиевести</w:t>
        </w:r>
        <w:proofErr w:type="spellEnd"/>
        <w:r w:rsidR="00052E1D" w:rsidRPr="00052E1D">
          <w:rPr>
            <w:rFonts w:ascii="Arial" w:eastAsia="Arial" w:hAnsi="Arial" w:cs="Arial"/>
            <w:color w:val="0000FF"/>
            <w:sz w:val="22"/>
            <w:szCs w:val="22"/>
            <w:u w:val="single"/>
            <w:shd w:val="clear" w:color="auto" w:fill="FFFFFF"/>
          </w:rPr>
          <w:t>), Андреаполь,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39" w:history="1">
        <w:proofErr w:type="gramStart"/>
        <w:r w:rsidR="00052E1D" w:rsidRPr="00052E1D">
          <w:rPr>
            <w:rFonts w:ascii="Arial" w:eastAsia="Arial" w:hAnsi="Arial" w:cs="Arial"/>
            <w:color w:val="0000FF"/>
            <w:sz w:val="22"/>
            <w:szCs w:val="22"/>
            <w:u w:val="single"/>
            <w:shd w:val="clear" w:color="auto" w:fill="FFFFFF"/>
          </w:rPr>
          <w:t>Бельская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бельскаяправда</w:t>
        </w:r>
        <w:proofErr w:type="spellEnd"/>
        <w:r w:rsidR="00052E1D" w:rsidRPr="00052E1D">
          <w:rPr>
            <w:rFonts w:ascii="Arial" w:eastAsia="Arial" w:hAnsi="Arial" w:cs="Arial"/>
            <w:color w:val="0000FF"/>
            <w:sz w:val="22"/>
            <w:szCs w:val="22"/>
            <w:u w:val="single"/>
            <w:shd w:val="clear" w:color="auto" w:fill="FFFFFF"/>
          </w:rPr>
          <w:t>), Белый,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0" w:history="1">
        <w:proofErr w:type="gramStart"/>
        <w:r w:rsidR="00052E1D" w:rsidRPr="00052E1D">
          <w:rPr>
            <w:rFonts w:ascii="Arial" w:eastAsia="Arial" w:hAnsi="Arial" w:cs="Arial"/>
            <w:color w:val="0000FF"/>
            <w:sz w:val="22"/>
            <w:szCs w:val="22"/>
            <w:u w:val="single"/>
            <w:shd w:val="clear" w:color="auto" w:fill="FFFFFF"/>
          </w:rPr>
          <w:t>Вышневолоцкая</w:t>
        </w:r>
        <w:proofErr w:type="gramEnd"/>
        <w:r w:rsidR="00052E1D" w:rsidRPr="00052E1D">
          <w:rPr>
            <w:rFonts w:ascii="Arial" w:eastAsia="Arial" w:hAnsi="Arial" w:cs="Arial"/>
            <w:color w:val="0000FF"/>
            <w:sz w:val="22"/>
            <w:szCs w:val="22"/>
            <w:u w:val="single"/>
            <w:shd w:val="clear" w:color="auto" w:fill="FFFFFF"/>
          </w:rPr>
          <w:t xml:space="preserve"> правда (</w:t>
        </w:r>
        <w:proofErr w:type="spellStart"/>
        <w:r w:rsidR="00052E1D" w:rsidRPr="00052E1D">
          <w:rPr>
            <w:rFonts w:ascii="Arial" w:eastAsia="Arial" w:hAnsi="Arial" w:cs="Arial"/>
            <w:color w:val="0000FF"/>
            <w:sz w:val="22"/>
            <w:szCs w:val="22"/>
            <w:u w:val="single"/>
            <w:shd w:val="clear" w:color="auto" w:fill="FFFFFF"/>
          </w:rPr>
          <w:t>вышневолоцкаяправда</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1" w:history="1">
        <w:proofErr w:type="gramStart"/>
        <w:r w:rsidR="00052E1D" w:rsidRPr="00052E1D">
          <w:rPr>
            <w:rFonts w:ascii="Arial" w:eastAsia="Arial" w:hAnsi="Arial" w:cs="Arial"/>
            <w:color w:val="0000FF"/>
            <w:sz w:val="22"/>
            <w:szCs w:val="22"/>
            <w:u w:val="single"/>
            <w:shd w:val="clear" w:color="auto" w:fill="FFFFFF"/>
          </w:rPr>
          <w:t>Лесной</w:t>
        </w:r>
        <w:proofErr w:type="gramEnd"/>
        <w:r w:rsidR="00052E1D" w:rsidRPr="00052E1D">
          <w:rPr>
            <w:rFonts w:ascii="Arial" w:eastAsia="Arial" w:hAnsi="Arial" w:cs="Arial"/>
            <w:color w:val="0000FF"/>
            <w:sz w:val="22"/>
            <w:szCs w:val="22"/>
            <w:u w:val="single"/>
            <w:shd w:val="clear" w:color="auto" w:fill="FFFFFF"/>
          </w:rPr>
          <w:t xml:space="preserve"> вестник (</w:t>
        </w:r>
        <w:proofErr w:type="spellStart"/>
        <w:r w:rsidR="00052E1D" w:rsidRPr="00052E1D">
          <w:rPr>
            <w:rFonts w:ascii="Arial" w:eastAsia="Arial" w:hAnsi="Arial" w:cs="Arial"/>
            <w:color w:val="0000FF"/>
            <w:sz w:val="22"/>
            <w:szCs w:val="22"/>
            <w:u w:val="single"/>
            <w:shd w:val="clear" w:color="auto" w:fill="FFFFFF"/>
          </w:rPr>
          <w:t>леснойвестник</w:t>
        </w:r>
        <w:proofErr w:type="spellEnd"/>
        <w:r w:rsidR="00052E1D" w:rsidRPr="00052E1D">
          <w:rPr>
            <w:rFonts w:ascii="Arial" w:eastAsia="Arial" w:hAnsi="Arial" w:cs="Arial"/>
            <w:color w:val="0000FF"/>
            <w:sz w:val="22"/>
            <w:szCs w:val="22"/>
            <w:u w:val="single"/>
            <w:shd w:val="clear" w:color="auto" w:fill="FFFFFF"/>
          </w:rPr>
          <w:t>), с. Лесное (Тверская обл.),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2" w:history="1">
        <w:r w:rsidR="00052E1D" w:rsidRPr="00052E1D">
          <w:rPr>
            <w:rFonts w:ascii="Arial" w:eastAsia="Arial" w:hAnsi="Arial" w:cs="Arial"/>
            <w:color w:val="0000FF"/>
            <w:sz w:val="22"/>
            <w:szCs w:val="22"/>
            <w:u w:val="single"/>
            <w:shd w:val="clear" w:color="auto" w:fill="FFFFFF"/>
          </w:rPr>
          <w:t>Новая жизнь (</w:t>
        </w:r>
        <w:proofErr w:type="spellStart"/>
        <w:r w:rsidR="00052E1D" w:rsidRPr="00052E1D">
          <w:rPr>
            <w:rFonts w:ascii="Arial" w:eastAsia="Arial" w:hAnsi="Arial" w:cs="Arial"/>
            <w:color w:val="0000FF"/>
            <w:sz w:val="22"/>
            <w:szCs w:val="22"/>
            <w:u w:val="single"/>
            <w:shd w:val="clear" w:color="auto" w:fill="FFFFFF"/>
          </w:rPr>
          <w:t>новаяжизнь</w:t>
        </w:r>
        <w:proofErr w:type="spellEnd"/>
        <w:r w:rsidR="00052E1D" w:rsidRPr="00052E1D">
          <w:rPr>
            <w:rFonts w:ascii="Arial" w:eastAsia="Arial" w:hAnsi="Arial" w:cs="Arial"/>
            <w:color w:val="0000FF"/>
            <w:sz w:val="22"/>
            <w:szCs w:val="22"/>
            <w:u w:val="single"/>
            <w:shd w:val="clear" w:color="auto" w:fill="FFFFFF"/>
          </w:rPr>
          <w:t>), Бологое,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3" w:history="1">
        <w:r w:rsidR="00052E1D" w:rsidRPr="00052E1D">
          <w:rPr>
            <w:rFonts w:ascii="Arial" w:eastAsia="Arial" w:hAnsi="Arial" w:cs="Arial"/>
            <w:color w:val="0000FF"/>
            <w:sz w:val="22"/>
            <w:szCs w:val="22"/>
            <w:u w:val="single"/>
            <w:shd w:val="clear" w:color="auto" w:fill="FFFFFF"/>
          </w:rPr>
          <w:t>Вперед (вперед), Калязин,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4" w:history="1">
        <w:r w:rsidR="00052E1D" w:rsidRPr="00052E1D">
          <w:rPr>
            <w:rFonts w:ascii="Arial" w:eastAsia="Arial" w:hAnsi="Arial" w:cs="Arial"/>
            <w:color w:val="0000FF"/>
            <w:sz w:val="22"/>
            <w:szCs w:val="22"/>
            <w:u w:val="single"/>
            <w:shd w:val="clear" w:color="auto" w:fill="FFFFFF"/>
          </w:rPr>
          <w:t>Жарковский вестник (</w:t>
        </w:r>
        <w:proofErr w:type="spellStart"/>
        <w:r w:rsidR="00052E1D" w:rsidRPr="00052E1D">
          <w:rPr>
            <w:rFonts w:ascii="Arial" w:eastAsia="Arial" w:hAnsi="Arial" w:cs="Arial"/>
            <w:color w:val="0000FF"/>
            <w:sz w:val="22"/>
            <w:szCs w:val="22"/>
            <w:u w:val="single"/>
            <w:shd w:val="clear" w:color="auto" w:fill="FFFFFF"/>
          </w:rPr>
          <w:t>жарковскийвестник</w:t>
        </w:r>
        <w:proofErr w:type="spellEnd"/>
        <w:r w:rsidR="00052E1D" w:rsidRPr="00052E1D">
          <w:rPr>
            <w:rFonts w:ascii="Arial" w:eastAsia="Arial" w:hAnsi="Arial" w:cs="Arial"/>
            <w:color w:val="0000FF"/>
            <w:sz w:val="22"/>
            <w:szCs w:val="22"/>
            <w:u w:val="single"/>
            <w:shd w:val="clear" w:color="auto" w:fill="FFFFFF"/>
          </w:rPr>
          <w:t>), п.г.т. Жарковский,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5" w:history="1">
        <w:r w:rsidR="00052E1D" w:rsidRPr="00052E1D">
          <w:rPr>
            <w:rFonts w:ascii="Arial" w:eastAsia="Arial" w:hAnsi="Arial" w:cs="Arial"/>
            <w:color w:val="0000FF"/>
            <w:sz w:val="22"/>
            <w:szCs w:val="22"/>
            <w:u w:val="single"/>
            <w:shd w:val="clear" w:color="auto" w:fill="FFFFFF"/>
          </w:rPr>
          <w:t>Спировские известия (</w:t>
        </w:r>
        <w:proofErr w:type="spellStart"/>
        <w:r w:rsidR="00052E1D" w:rsidRPr="00052E1D">
          <w:rPr>
            <w:rFonts w:ascii="Arial" w:eastAsia="Arial" w:hAnsi="Arial" w:cs="Arial"/>
            <w:color w:val="0000FF"/>
            <w:sz w:val="22"/>
            <w:szCs w:val="22"/>
            <w:u w:val="single"/>
            <w:shd w:val="clear" w:color="auto" w:fill="FFFFFF"/>
          </w:rPr>
          <w:t>спировскиеизвестия</w:t>
        </w:r>
        <w:proofErr w:type="spellEnd"/>
        <w:r w:rsidR="00052E1D" w:rsidRPr="00052E1D">
          <w:rPr>
            <w:rFonts w:ascii="Arial" w:eastAsia="Arial" w:hAnsi="Arial" w:cs="Arial"/>
            <w:color w:val="0000FF"/>
            <w:sz w:val="22"/>
            <w:szCs w:val="22"/>
            <w:u w:val="single"/>
            <w:shd w:val="clear" w:color="auto" w:fill="FFFFFF"/>
          </w:rPr>
          <w:t>), п. Спирово,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6" w:history="1">
        <w:r w:rsidR="00052E1D" w:rsidRPr="00052E1D">
          <w:rPr>
            <w:rFonts w:ascii="Arial" w:eastAsia="Arial" w:hAnsi="Arial" w:cs="Arial"/>
            <w:color w:val="0000FF"/>
            <w:sz w:val="22"/>
            <w:szCs w:val="22"/>
            <w:u w:val="single"/>
            <w:shd w:val="clear" w:color="auto" w:fill="FFFFFF"/>
          </w:rPr>
          <w:t>Ленинское знамя (</w:t>
        </w:r>
        <w:proofErr w:type="spellStart"/>
        <w:r w:rsidR="00052E1D" w:rsidRPr="00052E1D">
          <w:rPr>
            <w:rFonts w:ascii="Arial" w:eastAsia="Arial" w:hAnsi="Arial" w:cs="Arial"/>
            <w:color w:val="0000FF"/>
            <w:sz w:val="22"/>
            <w:szCs w:val="22"/>
            <w:u w:val="single"/>
            <w:shd w:val="clear" w:color="auto" w:fill="FFFFFF"/>
          </w:rPr>
          <w:t>leninskoeznamya.tverreg.ru</w:t>
        </w:r>
        <w:proofErr w:type="spellEnd"/>
        <w:r w:rsidR="00052E1D" w:rsidRPr="00052E1D">
          <w:rPr>
            <w:rFonts w:ascii="Arial" w:eastAsia="Arial" w:hAnsi="Arial" w:cs="Arial"/>
            <w:color w:val="0000FF"/>
            <w:sz w:val="22"/>
            <w:szCs w:val="22"/>
            <w:u w:val="single"/>
            <w:shd w:val="clear" w:color="auto" w:fill="FFFFFF"/>
          </w:rPr>
          <w:t>), Тверь,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7" w:history="1">
        <w:r w:rsidR="00052E1D" w:rsidRPr="00052E1D">
          <w:rPr>
            <w:rFonts w:ascii="Arial" w:eastAsia="Arial" w:hAnsi="Arial" w:cs="Arial"/>
            <w:color w:val="0000FF"/>
            <w:sz w:val="22"/>
            <w:szCs w:val="22"/>
            <w:u w:val="single"/>
            <w:shd w:val="clear" w:color="auto" w:fill="FFFFFF"/>
          </w:rPr>
          <w:t>Заря (</w:t>
        </w:r>
        <w:proofErr w:type="spellStart"/>
        <w:r w:rsidR="00052E1D" w:rsidRPr="00052E1D">
          <w:rPr>
            <w:rFonts w:ascii="Arial" w:eastAsia="Arial" w:hAnsi="Arial" w:cs="Arial"/>
            <w:color w:val="0000FF"/>
            <w:sz w:val="22"/>
            <w:szCs w:val="22"/>
            <w:u w:val="single"/>
            <w:shd w:val="clear" w:color="auto" w:fill="FFFFFF"/>
          </w:rPr>
          <w:t>konzarya.ru</w:t>
        </w:r>
        <w:proofErr w:type="spellEnd"/>
        <w:r w:rsidR="00052E1D" w:rsidRPr="00052E1D">
          <w:rPr>
            <w:rFonts w:ascii="Arial" w:eastAsia="Arial" w:hAnsi="Arial" w:cs="Arial"/>
            <w:color w:val="0000FF"/>
            <w:sz w:val="22"/>
            <w:szCs w:val="22"/>
            <w:u w:val="single"/>
            <w:shd w:val="clear" w:color="auto" w:fill="FFFFFF"/>
          </w:rPr>
          <w:t>), Конаково, 10 февраля 2022</w:t>
        </w:r>
      </w:hyperlink>
    </w:p>
    <w:p w:rsidR="00052E1D" w:rsidRPr="00052E1D" w:rsidRDefault="00D53118" w:rsidP="00052E1D">
      <w:pPr>
        <w:numPr>
          <w:ilvl w:val="0"/>
          <w:numId w:val="9"/>
        </w:numPr>
        <w:ind w:left="0" w:firstLine="0"/>
        <w:rPr>
          <w:rFonts w:ascii="Arial" w:eastAsia="Arial" w:hAnsi="Arial" w:cs="Arial"/>
          <w:color w:val="0000FF"/>
          <w:sz w:val="22"/>
          <w:szCs w:val="22"/>
          <w:shd w:val="clear" w:color="auto" w:fill="FFFFFF"/>
        </w:rPr>
      </w:pPr>
      <w:hyperlink r:id="rId248" w:history="1">
        <w:r w:rsidR="00052E1D" w:rsidRPr="00052E1D">
          <w:rPr>
            <w:rFonts w:ascii="Arial" w:eastAsia="Arial" w:hAnsi="Arial" w:cs="Arial"/>
            <w:color w:val="0000FF"/>
            <w:sz w:val="22"/>
            <w:szCs w:val="22"/>
            <w:u w:val="single"/>
            <w:shd w:val="clear" w:color="auto" w:fill="FFFFFF"/>
          </w:rPr>
          <w:t>Тверская жизнь (tverlife.ru), Тверь, 10 февраля 2022</w:t>
        </w:r>
      </w:hyperlink>
    </w:p>
    <w:p w:rsidR="00052E1D" w:rsidRPr="00052E1D" w:rsidRDefault="00D53118" w:rsidP="00052E1D">
      <w:pPr>
        <w:jc w:val="right"/>
        <w:rPr>
          <w:rFonts w:ascii="Arial" w:eastAsia="Arial" w:hAnsi="Arial" w:cs="Arial"/>
          <w:color w:val="0000FF"/>
          <w:sz w:val="22"/>
          <w:szCs w:val="22"/>
          <w:shd w:val="clear" w:color="auto" w:fill="FFFFFF"/>
        </w:rPr>
      </w:pPr>
      <w:hyperlink w:anchor="tabtxt_1575050_1914845542" w:history="1">
        <w:r w:rsidR="00052E1D" w:rsidRPr="00052E1D">
          <w:rPr>
            <w:rFonts w:ascii="Arial" w:eastAsia="Arial" w:hAnsi="Arial" w:cs="Arial"/>
            <w:color w:val="0000FF"/>
            <w:sz w:val="22"/>
            <w:szCs w:val="22"/>
            <w:u w:val="single"/>
            <w:shd w:val="clear" w:color="auto" w:fill="FFFFFF"/>
          </w:rPr>
          <w:t>К заголовкам сообщений</w:t>
        </w:r>
      </w:hyperlink>
    </w:p>
    <w:p w:rsidR="00052E1D" w:rsidRPr="00BC4A48" w:rsidRDefault="00052E1D" w:rsidP="00052E1D">
      <w:pPr>
        <w:jc w:val="both"/>
        <w:rPr>
          <w:rFonts w:ascii="Arial" w:eastAsia="Arial" w:hAnsi="Arial" w:cs="Arial"/>
          <w:color w:val="000000"/>
          <w:sz w:val="22"/>
          <w:szCs w:val="22"/>
        </w:rPr>
      </w:pPr>
    </w:p>
    <w:sectPr w:rsidR="00052E1D" w:rsidRPr="00BC4A48" w:rsidSect="00FC7548">
      <w:headerReference w:type="default" r:id="rId249"/>
      <w:footerReference w:type="even" r:id="rId250"/>
      <w:footerReference w:type="default" r:id="rId251"/>
      <w:footerReference w:type="first" r:id="rId252"/>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E11" w:rsidRDefault="00842E11">
      <w:r>
        <w:separator/>
      </w:r>
    </w:p>
  </w:endnote>
  <w:endnote w:type="continuationSeparator" w:id="0">
    <w:p w:rsidR="00842E11" w:rsidRDefault="00842E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EF" w:rsidRPr="000A7F13" w:rsidRDefault="00F744EF">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F744EF" w:rsidRPr="000A7F13" w:rsidRDefault="00F744EF">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F744EF" w:rsidRPr="00B15CDA" w:rsidRDefault="00F744EF" w:rsidP="00EB666B">
        <w:pPr>
          <w:pStyle w:val="affa"/>
          <w:jc w:val="right"/>
        </w:pPr>
        <w:fldSimple w:instr=" PAGE   \* MERGEFORMAT ">
          <w:r w:rsidR="000021FE">
            <w:rPr>
              <w:noProof/>
            </w:rPr>
            <w:t>11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EF" w:rsidRDefault="00F744EF">
    <w:pPr>
      <w:pStyle w:val="affa"/>
      <w:jc w:val="right"/>
    </w:pPr>
  </w:p>
  <w:p w:rsidR="00F744EF" w:rsidRPr="000B1295" w:rsidRDefault="00F744EF">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E11" w:rsidRDefault="00842E11">
      <w:r>
        <w:separator/>
      </w:r>
    </w:p>
  </w:footnote>
  <w:footnote w:type="continuationSeparator" w:id="0">
    <w:p w:rsidR="00842E11" w:rsidRDefault="00842E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EF" w:rsidRDefault="00F744EF"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BF76C7F"/>
    <w:multiLevelType w:val="hybridMultilevel"/>
    <w:tmpl w:val="35821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1"/>
  </w:num>
  <w:num w:numId="23">
    <w:abstractNumId w:val="23"/>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4"/>
  </w:num>
  <w:num w:numId="32">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1682"/>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1FE"/>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E1D"/>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B96"/>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2FF3"/>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293"/>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6E4"/>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525"/>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AD3"/>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11"/>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487"/>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14"/>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30C"/>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118"/>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05A"/>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809"/>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44EF"/>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108"/>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A7108"/>
  </w:style>
  <w:style w:type="numbering" w:customStyle="1" w:styleId="96">
    <w:name w:val="Нет списка96"/>
    <w:next w:val="a2"/>
    <w:uiPriority w:val="99"/>
    <w:semiHidden/>
    <w:unhideWhenUsed/>
    <w:rsid w:val="00052E1D"/>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ver-news.net/politics/2022/02/10/82282.html" TargetMode="External"/><Relationship Id="rId21" Type="http://schemas.openxmlformats.org/officeDocument/2006/relationships/hyperlink" Target="https://vedtver.ru/news/opinions/ilja-holodov-nuzhno-svoim-primerom-podderzhivat-interes-k-sportu/" TargetMode="External"/><Relationship Id="rId42" Type="http://schemas.openxmlformats.org/officeDocument/2006/relationships/hyperlink" Target="https://tverlife.ru/regional/ilja-snezhkov-gde-nachinajut-vlasti-pomogat-u-detej-pojavljajutsja-uslovija-dlja-zanjatij-sportom/" TargetMode="External"/><Relationship Id="rId63" Type="http://schemas.openxmlformats.org/officeDocument/2006/relationships/hyperlink" Target="https://toptver.ru/lenta/lyzherollernuju-trassu-i-lyzhnyj-stadion-obustrojat-pod-tverju/" TargetMode="External"/><Relationship Id="rId84" Type="http://schemas.openxmlformats.org/officeDocument/2006/relationships/hyperlink" Target="https://vedtver.ru/news/opinions/vladimir-lavrentev-novaja-grebnaja-baza-budet-vazhnoj-vehoj-dlja-dalnejshego-razvitija-i-populjarizacii-grebnogo-sporta-v-tverskoj-oblasti/" TargetMode="External"/><Relationship Id="rId138" Type="http://schemas.openxmlformats.org/officeDocument/2006/relationships/hyperlink" Target="https://glavny.tv/last-news/tver/v-tverskoy-oblasti-otmechayut-den-pamyati-osnovatelya-odnogo-iz-drevneyshego-v-rossii-borisoglebskogo-monastyrya/" TargetMode="External"/><Relationship Id="rId159" Type="http://schemas.openxmlformats.org/officeDocument/2006/relationships/hyperlink" Target="https://vedtver.ru/news/culture/v-tverskoj-oblasti-prohodjat-meroprijatija-posvjashhennye-dnju-pamjati-a-s-pushkina/" TargetMode="External"/><Relationship Id="rId170" Type="http://schemas.openxmlformats.org/officeDocument/2006/relationships/hyperlink" Target="https://vot69.ru/v-verhnevolzhe-otmechajut-den-pamjati-a-s-pushkina.html" TargetMode="External"/><Relationship Id="rId191" Type="http://schemas.openxmlformats.org/officeDocument/2006/relationships/hyperlink" Target="http://nvestnik.ru/2022/02/&#1073;&#1086;&#1083;&#1077;&#1077;-100-&#1087;&#1086;&#1076;&#1088;&#1086;&#1089;&#1090;&#1082;&#1086;&#1074;-&#1074;-&#1090;&#1074;&#1077;&#1088;&#1089;&#1082;&#1086;&#1081;-&#1086;&#1073;&#1083;&#1072;&#1089;&#1090;&#1080;/" TargetMode="External"/><Relationship Id="rId205" Type="http://schemas.openxmlformats.org/officeDocument/2006/relationships/hyperlink" Target="http://kuvznama.ru/bolee-100-podrostkov-v-tverskoj-oblasti-vakcinirovalis-protiv-koronavirusnoj-infekcii.html" TargetMode="External"/><Relationship Id="rId226" Type="http://schemas.openxmlformats.org/officeDocument/2006/relationships/hyperlink" Target="https://xn--80aaafacod0cjtobqp6g1a7c4e.xn--80aaccp4ajwpkgbl4lpb.xn--p1ai/news/novosti-regiona/v-dome-poezii-andreya-dementeva-otkroetsya-vystavka-narodnogo-khudozhnika-rf-lyudmily-yuga/" TargetMode="External"/><Relationship Id="rId247" Type="http://schemas.openxmlformats.org/officeDocument/2006/relationships/hyperlink" Target="http://konzarya.ru/node/19255" TargetMode="External"/><Relationship Id="rId107" Type="http://schemas.openxmlformats.org/officeDocument/2006/relationships/hyperlink" Target="https://glavny.tv/last-news/tver/v-tverskoy-oblasti-podveli-itogi-regionalnogo-chempionata-molodye-professionaly/" TargetMode="External"/><Relationship Id="rId11" Type="http://schemas.openxmlformats.org/officeDocument/2006/relationships/chart" Target="charts/chart3.xml"/><Relationship Id="rId32" Type="http://schemas.openxmlformats.org/officeDocument/2006/relationships/hyperlink" Target="https://&#1084;&#1086;&#1083;&#1086;&#1082;&#1086;&#1074;&#1089;&#1082;&#1080;&#1081;&#1082;&#1088;&#1072;&#1081;.&#1090;&#1074;&#1077;&#1088;&#1089;&#1082;&#1072;&#1103;&#1086;&#1073;&#1083;&#1072;&#1089;&#1090;&#1100;.&#1088;&#1092;/news/obrazovanie/remont-sportzala-uzhe-v-etom-godu/" TargetMode="External"/><Relationship Id="rId53" Type="http://schemas.openxmlformats.org/officeDocument/2006/relationships/hyperlink" Target="http://konzarya.ru/node/19251" TargetMode="External"/><Relationship Id="rId74" Type="http://schemas.openxmlformats.org/officeDocument/2006/relationships/hyperlink" Target="https://tverlife.ru/regional/ruslan-zinjatullin-trenirovki-pomogajut-podderzhivat-zdorove/" TargetMode="External"/><Relationship Id="rId128" Type="http://schemas.openxmlformats.org/officeDocument/2006/relationships/hyperlink" Target="https://kimvestnik.ru/10-02-2022/guberniya/igor-rudenya-i-sergej-bachin-obsudili-hod-realizatsii-investitsionnyh-proektov-v-oez-zavidovo-tverskoj-oblasti.html" TargetMode="External"/><Relationship Id="rId149" Type="http://schemas.openxmlformats.org/officeDocument/2006/relationships/hyperlink" Target="https://xn--b1aaibidbbdn6bkolfhr9u.xn--80aaccp4ajwpkgbl4lpb.xn--p1ai/news/novosti-regiona/v-tverskoy-oblasti-otmechaetsya-den-pamyati-prepodobnogo-efrema-novortozhskogo/" TargetMode="External"/><Relationship Id="rId5" Type="http://schemas.openxmlformats.org/officeDocument/2006/relationships/webSettings" Target="webSettings.xml"/><Relationship Id="rId95" Type="http://schemas.openxmlformats.org/officeDocument/2006/relationships/hyperlink" Target="https://www.afanasy.biz/news/economy/188556" TargetMode="External"/><Relationship Id="rId160" Type="http://schemas.openxmlformats.org/officeDocument/2006/relationships/hyperlink" Target="https://glavny.tv/last-news/tver/v-tverskoy-oblasti-otmechayut-godovschinu-smerti-aleksandra-pushkina/" TargetMode="External"/><Relationship Id="rId181" Type="http://schemas.openxmlformats.org/officeDocument/2006/relationships/hyperlink" Target="https://tverlife.ru/lenta/v-tverskoj-oblasti-prohodjat-meroprijatija-posvjashhennye-dnju-pamjati-a-s-pushkina/" TargetMode="External"/><Relationship Id="rId216" Type="http://schemas.openxmlformats.org/officeDocument/2006/relationships/hyperlink" Target="https://xn--80aeambocfgbf8ag0asfr.xn--80aaccp4ajwpkgbl4lpb.xn--p1ai/news/novosti-regiona/v-dome-poezii-andreya-dementeva-otkroetsya-vystavka-narodnogo-khudozhnika-rf-lyudmily-yuga/" TargetMode="External"/><Relationship Id="rId237" Type="http://schemas.openxmlformats.org/officeDocument/2006/relationships/hyperlink" Target="https://&#1084;&#1086;&#1083;&#1086;&#1082;&#1086;&#1074;&#1089;&#1082;&#1080;&#1081;&#1082;&#1088;&#1072;&#1081;.&#1090;&#1074;&#1077;&#1088;&#1089;&#1082;&#1072;&#1103;&#1086;&#1073;&#1083;&#1072;&#1089;&#1090;&#1100;.&#1088;&#1092;/news/novosti-regiona/po-itogam-2021-goda-v-tverskoy-oblasti-uvelichen-sredniy-nadoy-moloka/" TargetMode="External"/><Relationship Id="rId22" Type="http://schemas.openxmlformats.org/officeDocument/2006/relationships/hyperlink" Target="https://tverlife.ru/regional/bogdan-pishhalnikov-v-tverskoj-oblasti-bolshoe-vnimanie-udeljaetsja-razvitiju-detskoj-fizicheskoj-kultury/" TargetMode="External"/><Relationship Id="rId43" Type="http://schemas.openxmlformats.org/officeDocument/2006/relationships/hyperlink" Target="https://&#1085;&#1072;&#1096;&#1072;&#1078;&#1080;&#1079;&#1085;&#1100;.&#1090;&#1074;&#1077;&#1088;&#1089;&#1082;&#1072;&#1103;&#1086;&#1073;&#1083;&#1072;&#1089;&#1090;&#1100;.&#1088;&#1092;/news/novosti-regiona/gubernator-igor-ru1denya-provel-rabochuyu-vstrechu-posvyashchennuyu-modernizatsii-sportivnykh-obektov/" TargetMode="External"/><Relationship Id="rId64" Type="http://schemas.openxmlformats.org/officeDocument/2006/relationships/hyperlink" Target="https://xn--80aaggfbbvdpkuqnmvfs6p.xn--80aaccp4ajwpkgbl4lpb.xn--p1ai/news/novosti-regiona/gubernator-igor-ru1denya-provel-rabochuyu-vstrechu-posvyashchennuyu-modernizatsii-sportivnykh-obektov/" TargetMode="External"/><Relationship Id="rId118" Type="http://schemas.openxmlformats.org/officeDocument/2006/relationships/hyperlink" Target="http://tver-news.net/society/2022/02/10/82262.html" TargetMode="External"/><Relationship Id="rId139" Type="http://schemas.openxmlformats.org/officeDocument/2006/relationships/hyperlink" Target="https://r-zemlya.ru/guberniya/v-tverskoj-oblasti-otmechaetsya-den-pamyati-prepodobnogo-efrema-novotorzhskogo.html" TargetMode="External"/><Relationship Id="rId85" Type="http://schemas.openxmlformats.org/officeDocument/2006/relationships/hyperlink" Target="https://www.afanasy.biz/news/sport/188531" TargetMode="External"/><Relationship Id="rId150" Type="http://schemas.openxmlformats.org/officeDocument/2006/relationships/hyperlink" Target="https://xn--80aaaggh4d0a.xn--80aaccp4ajwpkgbl4lpb.xn--p1ai/news/novosti-regiona/v-tverskoy-oblasti-otmechaetsya-den-pamyati-prepodobnogo-efrema-novortozhskogo/" TargetMode="External"/><Relationship Id="rId171" Type="http://schemas.openxmlformats.org/officeDocument/2006/relationships/hyperlink" Target="https://xn--b1aaibidbbdn6bkolfhr9u.xn--80aaccp4ajwpkgbl4lpb.xn--p1ai/news/novosti-regiona/v-tverskoy-oblasti-v-den-pamyati-a-s-pushkina-prokhodyat-meropriyatiya-posvyashchennye-poetu/" TargetMode="External"/><Relationship Id="rId192" Type="http://schemas.openxmlformats.org/officeDocument/2006/relationships/hyperlink" Target="https://xn--80aeambocfgbf8ag0asfr.xn--80aaccp4ajwpkgbl4lpb.xn--p1ai/news/novosti-regiona/bolee-100-podrostkov-v-tverskoy-oblasti-vaktsinirovalis-protiv-koronavirusnoy-infektsii/" TargetMode="External"/><Relationship Id="rId206" Type="http://schemas.openxmlformats.org/officeDocument/2006/relationships/hyperlink" Target="https://r-zemlya.ru/guberniya/bolee-100-podrostkov-v-tverskoj-oblasti-vakcinirovalis-protiv-koronavirusnoj-infekcii.html" TargetMode="External"/><Relationship Id="rId227" Type="http://schemas.openxmlformats.org/officeDocument/2006/relationships/hyperlink" Target="https://leninskoeznamya.tverreg.ru/news/novosti-regiona/v-dome-poezii-andreya-dementeva-otkroetsya-vystavka-narodnogo-khudozhnika-rf-lyudmily-yuga/" TargetMode="External"/><Relationship Id="rId248" Type="http://schemas.openxmlformats.org/officeDocument/2006/relationships/hyperlink" Target="https://tverlife.ru/regional/v-selhozorganizacijah-tverskoj-oblasti-uvelichilsja-srednij-nadoj-moloka/" TargetMode="External"/><Relationship Id="rId12" Type="http://schemas.openxmlformats.org/officeDocument/2006/relationships/hyperlink" Target="https://ria.ru/20220210/modernizatsiya-1772074110.html" TargetMode="External"/><Relationship Id="rId33" Type="http://schemas.openxmlformats.org/officeDocument/2006/relationships/hyperlink" Target="http://kuvznama.ru/gubernator-igor-rudenja-provel-rabochuju-vstrechu-posvjashhennuju-modernizacii-sportivnyh-obektov-tveri-i-kalininskogo-rajona.html" TargetMode="External"/><Relationship Id="rId108" Type="http://schemas.openxmlformats.org/officeDocument/2006/relationships/hyperlink" Target="https://xn--80aaafacod0cjtobqp6g1a7c4e.xn--80aaccp4ajwpkgbl4lpb.xn--p1ai/news/novosti-regiona/v-tverskoy-oblasti-podveli-itogi-regionalnogo-chempionata-professionalnogo-masterstva-molodye-profes/" TargetMode="External"/><Relationship Id="rId129" Type="http://schemas.openxmlformats.org/officeDocument/2006/relationships/hyperlink" Target="http://kuvznama.ru/igor-rudenja-i-sergej-bachin-obsudili-hod-realizacii-investicionnyh-proektov-v-ojez-zavidovo-tverskoj-oblasti.html" TargetMode="External"/><Relationship Id="rId54" Type="http://schemas.openxmlformats.org/officeDocument/2006/relationships/hyperlink" Target="https://tverlife.ru/sport/v-tverskoj-oblasti-obustrojat-obekty-dlja-zanjatij-lyzhnym-sportom/" TargetMode="External"/><Relationship Id="rId70" Type="http://schemas.openxmlformats.org/officeDocument/2006/relationships/hyperlink" Target="https://xn--80aaaggh4d0a.xn--80aaccp4ajwpkgbl4lpb.xn--p1ai/news/novosti-regiona/gubernator-igor-ru1denya-provel-rabochuyu-vstrechu-posvyashchennuyu-modernizatsii-sportivnykh-obektov/" TargetMode="External"/><Relationship Id="rId75" Type="http://schemas.openxmlformats.org/officeDocument/2006/relationships/hyperlink" Target="https://tvtver.ru/news/na-sportivnuyu-bazu-grishkino-pod-tveryu-priglasyat-124-tysyachi-chelovek-s-lyzhami/" TargetMode="External"/><Relationship Id="rId91" Type="http://schemas.openxmlformats.org/officeDocument/2006/relationships/hyperlink" Target="https://tverigrad.ru/publication/v-tverskoj-oblasti-podveli-itogi-regionalnogo-chempionata-professionalnogo-masterstva-sredi-molodjozhi/" TargetMode="External"/><Relationship Id="rId96" Type="http://schemas.openxmlformats.org/officeDocument/2006/relationships/hyperlink" Target="https://&#1084;&#1086;&#1083;&#1086;&#1082;&#1086;&#1074;&#1089;&#1082;&#1080;&#1081;&#1082;&#1088;&#1072;&#1081;.&#1090;&#1074;&#1077;&#1088;&#1089;&#1082;&#1072;&#1103;&#1086;&#1073;&#1083;&#1072;&#1089;&#1090;&#1100;.&#1088;&#1092;/news/novosti-regiona/v-tverskoy-oblasti-podveli-itogi-regionalnogo-chempionata-professionalnogo-masterstva-molodye-profes/" TargetMode="External"/><Relationship Id="rId140" Type="http://schemas.openxmlformats.org/officeDocument/2006/relationships/hyperlink" Target="http://kuvznama.ru/v-tverskoj-oblasti-otmechaetsja-den-pamjati-prepodobnogo-efrema-novotorzhskogo.html" TargetMode="External"/><Relationship Id="rId145" Type="http://schemas.openxmlformats.org/officeDocument/2006/relationships/hyperlink" Target="https://&#1084;&#1086;&#1083;&#1086;&#1082;&#1086;&#1074;&#1089;&#1082;&#1080;&#1081;&#1082;&#1088;&#1072;&#1081;.&#1090;&#1074;&#1077;&#1088;&#1089;&#1082;&#1072;&#1103;&#1086;&#1073;&#1083;&#1072;&#1089;&#1090;&#1100;.&#1088;&#1092;/news/novosti-regiona/v-tverskoy-oblasti-otmechaetsya-den-pamyati-prepodobnogo-efrema-novortozhskogo/" TargetMode="External"/><Relationship Id="rId161" Type="http://schemas.openxmlformats.org/officeDocument/2006/relationships/hyperlink" Target="http://kuvznama.ru/v-tverskoj-oblasti-v-den-pamjati-a-s-pushkina-prohodjat-meroprijatija-posvjashhennye-pojetu.html" TargetMode="External"/><Relationship Id="rId166" Type="http://schemas.openxmlformats.org/officeDocument/2006/relationships/hyperlink" Target="http://konzarya.ru/node/19250" TargetMode="External"/><Relationship Id="rId182" Type="http://schemas.openxmlformats.org/officeDocument/2006/relationships/hyperlink" Target="https://xn--b1aeca2ch.xn--80aaccp4ajwpkgbl4lpb.xn--p1ai/news/novosti-regiona/v-tverskoy-oblasti-v-den-pamyati-a-s-pushkina-prokhodyat-meropriyatiya-posvyashchennye-poetu/" TargetMode="External"/><Relationship Id="rId187" Type="http://schemas.openxmlformats.org/officeDocument/2006/relationships/hyperlink" Target="https://vedtver.ru/news/society/v-tverskoj-oblasti-podrostkam-delajut-privivki-ot-koronavirusa/" TargetMode="External"/><Relationship Id="rId217" Type="http://schemas.openxmlformats.org/officeDocument/2006/relationships/hyperlink" Target="https://xn--80adnee0afc6kza.xn--80aaccp4ajwpkgbl4lpb.xn--p1ai/news/novosti-regiona/v-dome-poezii-andreya-dementeva-otkroetsya-vystavka-narodnogo-khudozhnika-rf-lyudmily-yuga/"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80abdrbegn5ad8au4b7fub.xn--80aaccp4ajwpkgbl4lpb.xn--p1ai/news/novosti-regiona/v-dome-poezii-andreya-dementeva-otkroetsya-vystavka-narodnogo-khudozhnika-rf-lyudmily-yuga/" TargetMode="External"/><Relationship Id="rId233" Type="http://schemas.openxmlformats.org/officeDocument/2006/relationships/hyperlink" Target="https://xn--80aeaggbsdn1am6affp.xn--80aaccp4ajwpkgbl4lpb.xn--p1ai/news/novosti-regiona/po-itogam-2021-goda-v-tverskoy-oblasti-uvelichen-sredniy-nadoy-moloka/" TargetMode="External"/><Relationship Id="rId238" Type="http://schemas.openxmlformats.org/officeDocument/2006/relationships/hyperlink" Target="https://xn--80aaggfbbvdpkuqnmvfs6p.xn--80aaccp4ajwpkgbl4lpb.xn--p1ai/news/novosti-regiona/po-itogam-2021-goda-v-tverskoy-oblasti-uvelichen-sredniy-nadoy-moloka/" TargetMode="External"/><Relationship Id="rId254" Type="http://schemas.openxmlformats.org/officeDocument/2006/relationships/theme" Target="theme/theme1.xml"/><Relationship Id="rId23" Type="http://schemas.openxmlformats.org/officeDocument/2006/relationships/hyperlink" Target="https://tverlife.ru/regional/ilja-holodov-nuzhno-svoim-primerom-podderzhivat-interes-k-sportu/" TargetMode="External"/><Relationship Id="rId28" Type="http://schemas.openxmlformats.org/officeDocument/2006/relationships/hyperlink" Target="http://tver-online.ru/news/6512.html" TargetMode="External"/><Relationship Id="rId49" Type="http://schemas.openxmlformats.org/officeDocument/2006/relationships/hyperlink" Target="https://&#1073;&#1077;&#1083;&#1100;&#1089;&#1082;&#1072;&#1103;&#1087;&#1088;&#1072;&#1074;&#1076;&#1072;.&#1090;&#1074;&#1077;&#1088;&#1089;&#1082;&#1072;&#1103;&#1086;&#1073;&#1083;&#1072;&#1089;&#1090;&#1100;.&#1088;&#1092;/news/novosti-regiona/gubernator-igor-rudenya-provel-rabochuyu-vstrechu-posvyashchennuyu-modernizatsii-sportivnykh-obektov/" TargetMode="External"/><Relationship Id="rId114" Type="http://schemas.openxmlformats.org/officeDocument/2006/relationships/hyperlink" Target="https://xn----ctbbkcp3ddjc7i.xn--p1ai/dailynews/v-tverskoy-oblasti-podveli-itogi-regionalnogo-chempionata-molodye-professionaly-/" TargetMode="External"/><Relationship Id="rId119" Type="http://schemas.openxmlformats.org/officeDocument/2006/relationships/hyperlink" Target="https://abnews.ru/2022/02/10/gubernator-tverskoj-oblasti-obsudil-hod-stroitelstva-rechnogo-porta-v-zavidovo/" TargetMode="External"/><Relationship Id="rId44" Type="http://schemas.openxmlformats.org/officeDocument/2006/relationships/hyperlink" Target="https://tverlife.ru/regional/oleg-dubov-sport-imeet-ochen-vazhnoe-znachenie-dlja-vseh-zhitelej-tverskoj-oblasti/" TargetMode="External"/><Relationship Id="rId60" Type="http://schemas.openxmlformats.org/officeDocument/2006/relationships/hyperlink" Target="https://leninskoeznamya.tverreg.ru/news/novosti-regiona/gubernator-igor-ru1denya-provel-rabochuyu-vstrechu-posvyashchennuyu-modernizatsii-sportivnykh-obektov/" TargetMode="External"/><Relationship Id="rId65" Type="http://schemas.openxmlformats.org/officeDocument/2006/relationships/hyperlink" Target="https://xn--80aaafacod0cjtobqp6g1a7c4e.xn--80aaccp4ajwpkgbl4lpb.xn--p1ai/news/novosti-regiona/gubernator-igor-rudenya-provel-rabochuyu-vstrechu-posvyashchennuyu-modernizatsii-sportivnykh-obektov/" TargetMode="External"/><Relationship Id="rId81" Type="http://schemas.openxmlformats.org/officeDocument/2006/relationships/hyperlink" Target="https://www.karavantver.ru/modernizacija-lyzhnoj-bazy-grishkino-i-rekonstrukcija-parka-tekstilshhikov-v-tverskoj-oblasti/" TargetMode="External"/><Relationship Id="rId86" Type="http://schemas.openxmlformats.org/officeDocument/2006/relationships/hyperlink" Target="https://tverigrad.ru/publication/v-tveri-v-parke-tekstilshhikov-planirujut-sozdat-lyzhnuju-trassu/" TargetMode="External"/><Relationship Id="rId130" Type="http://schemas.openxmlformats.org/officeDocument/2006/relationships/hyperlink" Target="http://konzarya.ru/node/19247" TargetMode="External"/><Relationship Id="rId135" Type="http://schemas.openxmlformats.org/officeDocument/2006/relationships/hyperlink" Target="https://xn----ctbbkcp3ddjc7i.xn--p1ai/dailynews/v-tverskoy-oblasti-otmechayut-den-pamyati-efrema-novotorzhskogo/" TargetMode="External"/><Relationship Id="rId151" Type="http://schemas.openxmlformats.org/officeDocument/2006/relationships/hyperlink" Target="http://nvestnik.ru/2022/02/&#1074;-&#1090;&#1074;&#1077;&#1088;&#1089;&#1082;&#1086;&#1081;-&#1086;&#1073;&#1083;&#1072;&#1089;&#1090;&#1080;-&#1086;&#1090;&#1084;&#1077;&#1095;&#1072;&#1077;&#1090;&#1089;&#1103;-&#1076;&#1077;&#1085;&#1100;-&#1087;&#1072;/" TargetMode="External"/><Relationship Id="rId156" Type="http://schemas.openxmlformats.org/officeDocument/2006/relationships/hyperlink" Target="https://xn--b1afbmcjbrdg5afn.xn--80aaccp4ajwpkgbl4lpb.xn--p1ai/news/novosti-regiona/v-tverskoy-oblasti-otmechaetsya-den-pamyati-prepodobnogo-efrema-novortozhskogo/" TargetMode="External"/><Relationship Id="rId177" Type="http://schemas.openxmlformats.org/officeDocument/2006/relationships/hyperlink" Target="https://xn--80aaggfbbvdpkuqnmvfs6p.xn--80aaccp4ajwpkgbl4lpb.xn--p1ai/news/novosti-regiona/v-tverskoy-oblasti-v-den-pamyati-a-s-pushkina-prokhodyat-meropriyatiya-posvyashchennye-poetu/" TargetMode="External"/><Relationship Id="rId198" Type="http://schemas.openxmlformats.org/officeDocument/2006/relationships/hyperlink" Target="https://xn--80aaafacod0cjtobqp6g1a7c4e.xn--80aaccp4ajwpkgbl4lpb.xn--p1ai/news/novosti-regiona/bolee-100-podrostkov-v-tverskoy-oblasti-vaktsinirovalis-protiv-koronavirusnoy-infektsii/" TargetMode="External"/><Relationship Id="rId172" Type="http://schemas.openxmlformats.org/officeDocument/2006/relationships/hyperlink" Target="https://&#1085;&#1072;&#1096;&#1072;&#1078;&#1080;&#1079;&#1085;&#1100;.&#1090;&#1074;&#1077;&#1088;&#1089;&#1082;&#1072;&#1103;&#1086;&#1073;&#1083;&#1072;&#1089;&#1090;&#1100;.&#1088;&#1092;/news/novosti-regiona/v-tverskoy-oblasti-v-den-pamyati-a-s-pushkina-prokhodyat-meropriyatiya-posvyashchennye-poetu/" TargetMode="External"/><Relationship Id="rId193" Type="http://schemas.openxmlformats.org/officeDocument/2006/relationships/hyperlink" Target="https://xn--80adnee0afc6kza.xn--80aaccp4ajwpkgbl4lpb.xn--p1ai/news/novosti-regiona/bolee-100-podrostkov-v-tverskoy-oblasti-vaktsinirovalis-protiv-koronavirusnoy-infektsii/" TargetMode="External"/><Relationship Id="rId202" Type="http://schemas.openxmlformats.org/officeDocument/2006/relationships/hyperlink" Target="https://xn--b1aeca2ch.xn--80aaccp4ajwpkgbl4lpb.xn--p1ai/news/novosti-regiona/bolee-100-podrostkov-v-tverskoy-oblasti-vaktsinirovalis-protiv-koronavirusnoy-infektsii/" TargetMode="External"/><Relationship Id="rId207" Type="http://schemas.openxmlformats.org/officeDocument/2006/relationships/hyperlink" Target="https://ks-region69.com/news/143115-bolee-100-podrostkov-v-tverskoj-oblasti-vakcinirovalis-protiv-koronavirusnoj-infekcii" TargetMode="External"/><Relationship Id="rId223" Type="http://schemas.openxmlformats.org/officeDocument/2006/relationships/hyperlink" Target="https://xn----ctbbkcp3ddjc7i.xn--p1ai/dailynews/v-dome-poezii-andreya-dementeva-otkroetsya-vystavka-narodnogo-khudozhnika-rf-lyudmily-yuga-/" TargetMode="External"/><Relationship Id="rId228" Type="http://schemas.openxmlformats.org/officeDocument/2006/relationships/hyperlink" Target="https://xn--b1aaibidbbdn6bkolfhr9u.xn--80aaccp4ajwpkgbl4lpb.xn--p1ai/news/novosti-regiona/v-dome-poezii-andreya-dementeva-otkroetsya-vystavka-narodnogo-khudozhnika-rf-lyudmily-yuga/" TargetMode="External"/><Relationship Id="rId244" Type="http://schemas.openxmlformats.org/officeDocument/2006/relationships/hyperlink" Target="https://xn--80aeambocfgbf8ag0asfr.xn--80aaccp4ajwpkgbl4lpb.xn--p1ai/news/novosti-regiona/po-itogam-2021-goda-v-tverskoy-oblasti-uvelichen-sredniy-nadoy-moloka/" TargetMode="External"/><Relationship Id="rId249" Type="http://schemas.openxmlformats.org/officeDocument/2006/relationships/header" Target="header1.xml"/><Relationship Id="rId13" Type="http://schemas.openxmlformats.org/officeDocument/2006/relationships/hyperlink" Target="https://vedtver.ru/news/opinions/vladimir-filippov-segodnja-kazhdyj-shkolnik-mozhet-vybrat-dlja-sebja-ljubimyj-vid-sporta/" TargetMode="External"/><Relationship Id="rId18" Type="http://schemas.openxmlformats.org/officeDocument/2006/relationships/hyperlink" Target="https://vedtver.ru/news/opinions/natalja-vinogradova-segodnja-u-nas-est-vsjo-chtoby-byt-sportivnymi/" TargetMode="External"/><Relationship Id="rId39" Type="http://schemas.openxmlformats.org/officeDocument/2006/relationships/hyperlink" Target="https://tverlife.ru/regional/aleksej-kasejan-tverskoj-sport-eshhe-ne-raz-zajavit-o-sebe/" TargetMode="External"/><Relationship Id="rId109" Type="http://schemas.openxmlformats.org/officeDocument/2006/relationships/hyperlink" Target="https://tverlife.ru/regional/v-tverskoj-oblasti-podveli-itogi-regionalnogo-chempionata-molodye-professionaly/" TargetMode="External"/><Relationship Id="rId34" Type="http://schemas.openxmlformats.org/officeDocument/2006/relationships/hyperlink" Target="https://r-zemlya.ru/guberniya/gubernator-igor-rudenya-provel-rabochuyu-vstrechu-posvyashhennuyu-modernizacii-sportivnyx-obektov-tveri-i-kalininskogo-rajona.html" TargetMode="External"/><Relationship Id="rId50" Type="http://schemas.openxmlformats.org/officeDocument/2006/relationships/hyperlink" Target="https://&#1084;&#1086;&#1083;&#1086;&#1082;&#1086;&#1074;&#1089;&#1082;&#1080;&#1081;&#1082;&#1088;&#1072;&#1081;.&#1090;&#1074;&#1077;&#1088;&#1089;&#1082;&#1072;&#1103;&#1086;&#1073;&#1083;&#1072;&#1089;&#1090;&#1100;.&#1088;&#1092;/news/novosti-regiona/gubernator-igor-rudenya-provel-rabochuyu-vstrechu-posvyashchennuyu-modernizatsii-sportivnykh-obektov/" TargetMode="External"/><Relationship Id="rId55" Type="http://schemas.openxmlformats.org/officeDocument/2006/relationships/hyperlink" Target="https://tver.aif.ru/sport/details/opredelena_sudba_stadiona_tekstilshchik_i_bazy_grishkino_v_tveri" TargetMode="External"/><Relationship Id="rId76" Type="http://schemas.openxmlformats.org/officeDocument/2006/relationships/hyperlink" Target="https://vedtver.ru/news/opinions/irina-savihina-nashi-sportsmeny-vyzyvajutsja-v-regionalnuju-i-nacionalnuju-sbornuju/" TargetMode="External"/><Relationship Id="rId97" Type="http://schemas.openxmlformats.org/officeDocument/2006/relationships/hyperlink" Target="https://&#1073;&#1077;&#1083;&#1100;&#1089;&#1082;&#1072;&#1103;&#1087;&#1088;&#1072;&#1074;&#1076;&#1072;.&#1090;&#1074;&#1077;&#1088;&#1089;&#1082;&#1072;&#1103;&#1086;&#1073;&#1083;&#1072;&#1089;&#1090;&#1100;.&#1088;&#1092;/news/novosti-regiona/v-tverskoy-oblasti-podveli-itogi-regionalnogo-chempionata-professionalnogo-masterstva-molodye-profes/" TargetMode="External"/><Relationship Id="rId104" Type="http://schemas.openxmlformats.org/officeDocument/2006/relationships/hyperlink" Target="https://xn--80aaaggh4d0a.xn--80aaccp4ajwpkgbl4lpb.xn--p1ai/news/novosti-regiona/v-tverskoy-oblasti-podveli-itogi-regionalnogo-chempionata-professionalnogo-masterstva-molodye-profes/" TargetMode="External"/><Relationship Id="rId120" Type="http://schemas.openxmlformats.org/officeDocument/2006/relationships/hyperlink" Target="http://vvpravda.ru/2022/02/&#1080;&#1075;&#1086;&#1088;&#1100;-&#1088;&#1091;&#1076;&#1077;&#1085;&#1103;-&#1080;-&#1089;&#1077;&#1088;&#1075;&#1077;&#1081;-&#1073;&#1072;&#1095;&#1080;&#1085;-&#1086;&#1073;&#1089;&#1091;&#1076;&#1080;&#1083;&#1080;-&#1093;/" TargetMode="External"/><Relationship Id="rId125" Type="http://schemas.openxmlformats.org/officeDocument/2006/relationships/hyperlink" Target="http://tver-news.net/other/2022/02/10/82232.html" TargetMode="External"/><Relationship Id="rId141" Type="http://schemas.openxmlformats.org/officeDocument/2006/relationships/hyperlink" Target="https://tverlife.ru/lenta/segodnja-v-tverskoj-oblasti-otmechajut-den-pamjati-prepodobnogo-efrema-novotorzhskogo/" TargetMode="External"/><Relationship Id="rId146" Type="http://schemas.openxmlformats.org/officeDocument/2006/relationships/hyperlink" Target="https://xn-----6kcalbbrfn0iijf7msb.xn--p1ai/news/obshchestvo/v-tverskoy-oblasti-chtyat-pamyat-prepodobnogo-efrema-novotorzhskogo/" TargetMode="External"/><Relationship Id="rId167" Type="http://schemas.openxmlformats.org/officeDocument/2006/relationships/hyperlink" Target="https://leninskoeznamya.tverreg.ru/news/novosti-regiona/v-tverskoy-oblasti-v-den-pamyati-a-s-pushkina-prokhodyat-meropriyatiya-posvyashchennye-poetu/" TargetMode="External"/><Relationship Id="rId188" Type="http://schemas.openxmlformats.org/officeDocument/2006/relationships/hyperlink" Target="https://xn--80abdrbegn5ad8au4b7fub.xn--80aaccp4ajwpkgbl4lpb.xn--p1ai/news/novosti-regiona/bolee-100-podrostkov-v-tverskoy-oblasti-vaktsinirovalis-protiv-koronavirusnoy-infektsii/" TargetMode="External"/><Relationship Id="rId7" Type="http://schemas.openxmlformats.org/officeDocument/2006/relationships/endnotes" Target="endnotes.xml"/><Relationship Id="rId71" Type="http://schemas.openxmlformats.org/officeDocument/2006/relationships/hyperlink" Target="https://xn--b1aaibidbbdn6bkolfhr9u.xn--80aaccp4ajwpkgbl4lpb.xn--p1ai/news/novosti-regiona/gubernator-igor-rudenya-provel-rabochuyu-vstrechu-posvyashchennuyu-modernizatsii-sportivnykh-obektov/" TargetMode="External"/><Relationship Id="rId92" Type="http://schemas.openxmlformats.org/officeDocument/2006/relationships/hyperlink" Target="https://vedtver.ru/news/society/molodye-professionaly-v-tverskoj-oblasti-razygrali-21-nagradu/" TargetMode="External"/><Relationship Id="rId162" Type="http://schemas.openxmlformats.org/officeDocument/2006/relationships/hyperlink" Target="https://tver.mk.ru/culture/2022/02/10/v-tverskoy-oblasti-prazdnuyut-den-pamyati-aleksandra-sergeevicha-pushkina.html" TargetMode="External"/><Relationship Id="rId183" Type="http://schemas.openxmlformats.org/officeDocument/2006/relationships/hyperlink" Target="http://udomelskaya-gazeta.ru/news/media/2022/2/10/v-tverskoj-oblasti-v-den-pamyati-a-s-pushkina-prohodyat-meropriyatiya-posvyaschennyie-poetu/" TargetMode="External"/><Relationship Id="rId213" Type="http://schemas.openxmlformats.org/officeDocument/2006/relationships/hyperlink" Target="https://&#1084;&#1086;&#1083;&#1086;&#1082;&#1086;&#1074;&#1089;&#1082;&#1080;&#1081;&#1082;&#1088;&#1072;&#1081;.&#1090;&#1074;&#1077;&#1088;&#1089;&#1082;&#1072;&#1103;&#1086;&#1073;&#1083;&#1072;&#1089;&#1090;&#1100;.&#1088;&#1092;/news/novosti-regiona/v-dome-poezii-andreya-dementeva-otkroetsya-vystavka-narodnogo-khudozhnika-rf-lyudmily-yuga/" TargetMode="External"/><Relationship Id="rId218" Type="http://schemas.openxmlformats.org/officeDocument/2006/relationships/hyperlink" Target="https://&#1085;&#1072;&#1096;&#1072;&#1078;&#1080;&#1079;&#1085;&#1100;.&#1090;&#1074;&#1077;&#1088;&#1089;&#1082;&#1072;&#1103;&#1086;&#1073;&#1083;&#1072;&#1089;&#1090;&#1100;.&#1088;&#1092;/news/novosti-regiona/v-dome-poezii-andreya-dementeva-otkroetsya-vystavka-narodnogo-khudozhnika-rf-lyudmily-yuga/" TargetMode="External"/><Relationship Id="rId234" Type="http://schemas.openxmlformats.org/officeDocument/2006/relationships/hyperlink" Target="https://xn--80aaaggh4d0a.xn--80aaccp4ajwpkgbl4lpb.xn--p1ai/news/novosti-regiona/po-itogam-2021-goda-v-tverskoy-oblasti-uvelichen-sredniy-nadoy-moloka/" TargetMode="External"/><Relationship Id="rId239" Type="http://schemas.openxmlformats.org/officeDocument/2006/relationships/hyperlink" Target="https://&#1073;&#1077;&#1083;&#1100;&#1089;&#1082;&#1072;&#1103;&#1087;&#1088;&#1072;&#1074;&#1076;&#1072;.&#1090;&#1074;&#1077;&#1088;&#1089;&#1082;&#1072;&#1103;&#1086;&#1073;&#1083;&#1072;&#1089;&#1090;&#1100;.&#1088;&#1092;/news/novosti-regiona/po-itogam-2021-goda-v-tverskoy-oblasti-uvelichen-sredniy-nadoy-moloka/" TargetMode="External"/><Relationship Id="rId2" Type="http://schemas.openxmlformats.org/officeDocument/2006/relationships/numbering" Target="numbering.xml"/><Relationship Id="rId29" Type="http://schemas.openxmlformats.org/officeDocument/2006/relationships/hyperlink" Target="https://vedtver.ru/news/opinions/svetlana-kozlova-sportivnye-ploshhadki-i-sekcii-dolzhny-byt-dostupny-dlja-vseh/" TargetMode="External"/><Relationship Id="rId250" Type="http://schemas.openxmlformats.org/officeDocument/2006/relationships/footer" Target="footer1.xml"/><Relationship Id="rId24" Type="http://schemas.openxmlformats.org/officeDocument/2006/relationships/hyperlink" Target="https://tverlife.ru/regional/aleksandr-hohlov-osveshhat-v-smi-pobedy-nashih-zemljakov-odno-udovolstvie/" TargetMode="External"/><Relationship Id="rId40" Type="http://schemas.openxmlformats.org/officeDocument/2006/relationships/hyperlink" Target="https://vedtver.ru/news/opinions/oleg-dubov-sport-imeet-ochen-vazhnoe-znachenie-dlja-vseh-zhitelej-tverskoj-oblasti/" TargetMode="External"/><Relationship Id="rId45" Type="http://schemas.openxmlformats.org/officeDocument/2006/relationships/hyperlink" Target="https://xn--80aeaggbsdn1am6affp.xn--80aaccp4ajwpkgbl4lpb.xn--p1ai/news/novosti-regiona/gubernator-igor-rudenya-provel-rabochuyu-vstrechu-posvyashchennuyu-modernizatsii-sportivnykh-obektov/" TargetMode="External"/><Relationship Id="rId66" Type="http://schemas.openxmlformats.org/officeDocument/2006/relationships/hyperlink" Target="https://xn--b1afbmcjbrdg5afn.xn--80aaccp4ajwpkgbl4lpb.xn--p1ai/news/novosti-regiona/gubernator-igor-rudenya-provel-rabochuyu-vstrechu-posvyashchennuyu-modernizatsii-sportivnykh-obektov/" TargetMode="External"/><Relationship Id="rId87" Type="http://schemas.openxmlformats.org/officeDocument/2006/relationships/hyperlink" Target="https://vedtver.ru/news/opinions/irina-levchenko-regionalnye-subsidii-ochen-pomogajut/" TargetMode="External"/><Relationship Id="rId110" Type="http://schemas.openxmlformats.org/officeDocument/2006/relationships/hyperlink" Target="https://vot69.ru/v-tverskoj-oblasti-podveli-itogi-chempionata-molodye-professionaly.html" TargetMode="External"/><Relationship Id="rId115" Type="http://schemas.openxmlformats.org/officeDocument/2006/relationships/hyperlink" Target="http://kuvznama.ru/v-tverskoj-oblasti-podveli-itogi-regionalnogo-chempionata-professionalnogo-masterstva-molodye-professionaly.html" TargetMode="External"/><Relationship Id="rId131" Type="http://schemas.openxmlformats.org/officeDocument/2006/relationships/hyperlink" Target="http://udomelskaya-gazeta.ru/news/media/2022/2/10/igor-rudenya-i-sergej-bachin-obsudili-hod-realizatsii-investitsionnyih-proektov-v-oez-zavidovo/" TargetMode="External"/><Relationship Id="rId136" Type="http://schemas.openxmlformats.org/officeDocument/2006/relationships/hyperlink" Target="https://&#1085;&#1072;&#1096;&#1072;&#1078;&#1080;&#1079;&#1085;&#1100;.&#1090;&#1074;&#1077;&#1088;&#1089;&#1082;&#1072;&#1103;&#1086;&#1073;&#1083;&#1072;&#1089;&#1090;&#1100;.&#1088;&#1092;/news/novosti-regiona/v-tverskoy-oblasti-otmechaetsya-den-pamyati-prepodobnogo-efrema-novortozhskogo/" TargetMode="External"/><Relationship Id="rId157" Type="http://schemas.openxmlformats.org/officeDocument/2006/relationships/hyperlink" Target="https://xn--b1aeca2ch.xn--80aaccp4ajwpkgbl4lpb.xn--p1ai/news/novosti-regiona/v-tverskoy-oblasti-otmechaetsya-den-pamyati-prepodobnogo-efrema-novortozhskogo/" TargetMode="External"/><Relationship Id="rId178" Type="http://schemas.openxmlformats.org/officeDocument/2006/relationships/hyperlink" Target="https://xn--b1afbmcjbrdg5afn.xn--80aaccp4ajwpkgbl4lpb.xn--p1ai/news/novosti-regiona/v-tverskoy-oblasti-v-den-pamyati-a-s-pushkina-prokhodyat-meropriyatiya-posvyashchennye-poetu/" TargetMode="External"/><Relationship Id="rId61" Type="http://schemas.openxmlformats.org/officeDocument/2006/relationships/hyperlink" Target="https://xn--80adnee0afc6kza.xn--80aaccp4ajwpkgbl4lpb.xn--p1ai/news/novosti-regiona/gubernator-igor-ru1denya-provel-rabochuyu-vstrechu-posvyashchennuyu-modernizatsii-sportivnykh-obektov/" TargetMode="External"/><Relationship Id="rId82" Type="http://schemas.openxmlformats.org/officeDocument/2006/relationships/hyperlink" Target="https://tverlife.ru/regional/vladimir-lavrentev-novaja-grebnaja-baza-budet-vazhnoj-vehoj-dlja-dalnejshego-razvitija-i-populjarizacii-grebnogo-sporta-v-tverskoj-oblasti/" TargetMode="External"/><Relationship Id="rId152" Type="http://schemas.openxmlformats.org/officeDocument/2006/relationships/hyperlink" Target="https://xn--80aaggfbbvdpkuqnmvfs6p.xn--80aaccp4ajwpkgbl4lpb.xn--p1ai/news/novosti-regiona/v-tverskoy-oblasti-otmechaetsya-den-pamyati-prepodobnogo-efrema-novortozhskogo/" TargetMode="External"/><Relationship Id="rId173" Type="http://schemas.openxmlformats.org/officeDocument/2006/relationships/hyperlink" Target="https://xn--80atgafdsv.xn--80aaccp4ajwpkgbl4lpb.xn--p1ai/news/novosti-regiona/v-tverskoy-oblasti-v-den-pamyati-a-s-pushkina-prokhodyat-meropriyatiya-posvyashchennye-poetu/" TargetMode="External"/><Relationship Id="rId194" Type="http://schemas.openxmlformats.org/officeDocument/2006/relationships/hyperlink" Target="https://&#1085;&#1072;&#1096;&#1072;&#1078;&#1080;&#1079;&#1085;&#1100;.&#1090;&#1074;&#1077;&#1088;&#1089;&#1082;&#1072;&#1103;&#1086;&#1073;&#1083;&#1072;&#1089;&#1090;&#1100;.&#1088;&#1092;/news/novosti-regiona/bolee-100-podrostkov-v-tverskoy-oblasti-vaktsinirovalis-protiv-koronavirusnoy-infektsii/" TargetMode="External"/><Relationship Id="rId199" Type="http://schemas.openxmlformats.org/officeDocument/2006/relationships/hyperlink" Target="https://www.inform69.ru/news/obschestvo/bolee-100-podrostkov-v-tverskoy-oblasti-vaktsinirovalis-protiv-koronavirusnoy-infektsii.html" TargetMode="External"/><Relationship Id="rId203" Type="http://schemas.openxmlformats.org/officeDocument/2006/relationships/hyperlink" Target="https://xn--80atgafdsv.xn--80aaccp4ajwpkgbl4lpb.xn--p1ai/news/novosti-regiona/bolee-100-podrostkov-v-tverskoy-oblasti-vaktsinirovalis-protiv-koronavirusnoy-infektsii/" TargetMode="External"/><Relationship Id="rId208" Type="http://schemas.openxmlformats.org/officeDocument/2006/relationships/hyperlink" Target="https://xn----ctbbkcp3ddjc7i.xn--p1ai/dailynews/bolee-100-podrostkov-v-tverskoy-oblasti-vaktsinirovalis-protiv-koronavirusnoy-infektsii/" TargetMode="External"/><Relationship Id="rId229" Type="http://schemas.openxmlformats.org/officeDocument/2006/relationships/hyperlink" Target="http://konzarya.ru/node/19253" TargetMode="External"/><Relationship Id="rId19" Type="http://schemas.openxmlformats.org/officeDocument/2006/relationships/hyperlink" Target="https://vedtver.ru/news/opinions/aleksandr-hohlov-osveshhat-v-smi-pobedy-nashih-zemljakov-odno-udovolstvie/" TargetMode="External"/><Relationship Id="rId224" Type="http://schemas.openxmlformats.org/officeDocument/2006/relationships/hyperlink" Target="https://xn--b1afbmcjbrdg5afn.xn--80aaccp4ajwpkgbl4lpb.xn--p1ai/news/novosti-regiona/v-dome-poezii-andreya-dementeva-otkroetsya-vystavka-narodnogo-khudozhnika-rf-lyudmily-yuga/" TargetMode="External"/><Relationship Id="rId240" Type="http://schemas.openxmlformats.org/officeDocument/2006/relationships/hyperlink" Target="https://xn--80aaafacod0cjtobqp6g1a7c4e.xn--80aaccp4ajwpkgbl4lpb.xn--p1ai/news/novosti-regiona/po-itogam-2021-goda-v-tverskoy-oblasti-uvelichen-sredniy-nadoy-moloka/" TargetMode="External"/><Relationship Id="rId245" Type="http://schemas.openxmlformats.org/officeDocument/2006/relationships/hyperlink" Target="https://xn--b1aaibidbbdn6bkolfhr9u.xn--80aaccp4ajwpkgbl4lpb.xn--p1ai/news/novosti-regiona/po-itogam-2021-goda-v-tverskoy-oblasti-uvelichen-sredniy-nadoy-moloka/" TargetMode="External"/><Relationship Id="rId14" Type="http://schemas.openxmlformats.org/officeDocument/2006/relationships/hyperlink" Target="https://vedtver.ru/news/opinions/kirill-nikolaev-sportivnyj-razmah-tverskoj-oblasti-my-uvidim-cherez-neskolko-let/" TargetMode="External"/><Relationship Id="rId30" Type="http://schemas.openxmlformats.org/officeDocument/2006/relationships/hyperlink" Target="https://tverlife.ru/regional/vladimir-filippov-segodnja-kazhdyj-shkolnik-mozhet-vybrat-dlja-sebja-ljubimyj-vid-sporta/" TargetMode="External"/><Relationship Id="rId35" Type="http://schemas.openxmlformats.org/officeDocument/2006/relationships/hyperlink" Target="https://xn-----6kcalbbrfn0iijf7msb.xn--p1ai/news/sport/v-tveri-v-parke-tekstilshchikov-i-na-baze-grishkino-postroyat-lyzhnye-trassy/" TargetMode="External"/><Relationship Id="rId56" Type="http://schemas.openxmlformats.org/officeDocument/2006/relationships/hyperlink" Target="https://tver.mk.ru/sport/2022/02/10/v-tverskoy-oblasti-sozdadut-sovremennye-lyzherollernye-trassy.html" TargetMode="External"/><Relationship Id="rId77" Type="http://schemas.openxmlformats.org/officeDocument/2006/relationships/hyperlink" Target="https://sport.russia24.pro/tver-obl/311596063/" TargetMode="External"/><Relationship Id="rId100" Type="http://schemas.openxmlformats.org/officeDocument/2006/relationships/hyperlink" Target="https://&#1085;&#1072;&#1096;&#1072;&#1078;&#1080;&#1079;&#1085;&#1100;.&#1090;&#1074;&#1077;&#1088;&#1089;&#1082;&#1072;&#1103;&#1086;&#1073;&#1083;&#1072;&#1089;&#1090;&#1100;.&#1088;&#1092;/news/novosti-regiona/v-tverskoy-oblasti-podveli-itogi-regionalnogo-chempionata-professionalnogo-masterstva-molodye-profes/" TargetMode="External"/><Relationship Id="rId105" Type="http://schemas.openxmlformats.org/officeDocument/2006/relationships/hyperlink" Target="https://xn--b1afbmcjbrdg5afn.xn--80aaccp4ajwpkgbl4lpb.xn--p1ai/news/novosti-regiona/v-tverskoy-oblasti-podveli-itogi-regionalnogo-chempionata-professionalnogo-masterstva-molodye-profes/" TargetMode="External"/><Relationship Id="rId126" Type="http://schemas.openxmlformats.org/officeDocument/2006/relationships/hyperlink" Target="https://www.inform69.ru/news/obschestvo/igor-rudenya-i-sergey-bachin-obsudili-hod-realizatsii-investitsionnyh-proektov-v-oez-zavidovo-tverskoy-oblasti.html" TargetMode="External"/><Relationship Id="rId147" Type="http://schemas.openxmlformats.org/officeDocument/2006/relationships/hyperlink" Target="https://xn--80aeambocfgbf8ag0asfr.xn--80aaccp4ajwpkgbl4lpb.xn--p1ai/news/novosti-regiona/v-tverskoy-oblasti-otmechaetsya-den-pamyati-prepodobnogo-efrema-novortozhskogo/" TargetMode="External"/><Relationship Id="rId168" Type="http://schemas.openxmlformats.org/officeDocument/2006/relationships/hyperlink" Target="http://bzgazeta.ru/novosti/v-tverskoj-oblasti-v-den-pamyati-a-s-pushkina-proxodyat-meropriyatiya-posvyashhennye-poetu.html" TargetMode="External"/><Relationship Id="rId8" Type="http://schemas.openxmlformats.org/officeDocument/2006/relationships/image" Target="media/image1.gif"/><Relationship Id="rId51" Type="http://schemas.openxmlformats.org/officeDocument/2006/relationships/hyperlink" Target="https://ks-region69.com/news/143097-v-tveri-i-oblasti-modernizirujut-sportobekty" TargetMode="External"/><Relationship Id="rId72" Type="http://schemas.openxmlformats.org/officeDocument/2006/relationships/hyperlink" Target="https://vedtver.ru/news/opinions/ruslan-zinjatullin-trenirovki-pomogajut-podderzhivat-zdorove/" TargetMode="External"/><Relationship Id="rId93" Type="http://schemas.openxmlformats.org/officeDocument/2006/relationships/hyperlink" Target="https://xn--80abdrbegn5ad8au4b7fub.xn--80aaccp4ajwpkgbl4lpb.xn--p1ai/news/novosti-regiona/v-tverskoy-oblasti-podveli-itogi-regionalnogo-chempionata-professionalnogo-masterstva-molodye-profes/" TargetMode="External"/><Relationship Id="rId98" Type="http://schemas.openxmlformats.org/officeDocument/2006/relationships/hyperlink" Target="https://xn--80aeambocfgbf8ag0asfr.xn--80aaccp4ajwpkgbl4lpb.xn--p1ai/news/novosti-regiona/v-tverskoy-oblasti-podveli-itogi-regionalnogo-chempionata-professionalnogo-masterstva-molodye-profes/" TargetMode="External"/><Relationship Id="rId121" Type="http://schemas.openxmlformats.org/officeDocument/2006/relationships/hyperlink" Target="https://ks-region69.com/news/143092-v-zavidovo-tverskoj-oblasti-v-jetom-godu-pustjat-suda" TargetMode="External"/><Relationship Id="rId142" Type="http://schemas.openxmlformats.org/officeDocument/2006/relationships/hyperlink" Target="http://konzarya.ru/node/19246" TargetMode="External"/><Relationship Id="rId163" Type="http://schemas.openxmlformats.org/officeDocument/2006/relationships/hyperlink" Target="https://xn--80abdrbegn5ad8au4b7fub.xn--80aaccp4ajwpkgbl4lpb.xn--p1ai/news/novosti-regiona/v-tverskoy-oblasti-v-den-pamyati-a-s-pushkina-prokhodyat-meropriyatiya-posvyashchennye-poetu/" TargetMode="External"/><Relationship Id="rId184" Type="http://schemas.openxmlformats.org/officeDocument/2006/relationships/hyperlink" Target="http://tver-news.net/society/2022/02/10/82229.html" TargetMode="External"/><Relationship Id="rId189" Type="http://schemas.openxmlformats.org/officeDocument/2006/relationships/hyperlink" Target="https://&#1084;&#1086;&#1083;&#1086;&#1082;&#1086;&#1074;&#1089;&#1082;&#1080;&#1081;&#1082;&#1088;&#1072;&#1081;.&#1090;&#1074;&#1077;&#1088;&#1089;&#1082;&#1072;&#1103;&#1086;&#1073;&#1083;&#1072;&#1089;&#1090;&#1100;.&#1088;&#1092;/news/novosti-regiona/bolee-100-podrostkov-v-tverskoy-oblasti-vaktsinirovalis-protiv-koronavirusnoy-infektsii/" TargetMode="External"/><Relationship Id="rId219" Type="http://schemas.openxmlformats.org/officeDocument/2006/relationships/hyperlink" Target="https://xn--b1aeca2ch.xn--80aaccp4ajwpkgbl4lpb.xn--p1ai/news/novosti-regiona/v-dome-poezii-andreya-dementeva-otkroetsya-vystavka-narodnogo-khudozhnika-rf-lyudmily-yuga/" TargetMode="External"/><Relationship Id="rId3" Type="http://schemas.openxmlformats.org/officeDocument/2006/relationships/styles" Target="styles.xml"/><Relationship Id="rId214" Type="http://schemas.openxmlformats.org/officeDocument/2006/relationships/hyperlink" Target="https://&#1073;&#1077;&#1083;&#1100;&#1089;&#1082;&#1072;&#1103;&#1087;&#1088;&#1072;&#1074;&#1076;&#1072;.&#1090;&#1074;&#1077;&#1088;&#1089;&#1082;&#1072;&#1103;&#1086;&#1073;&#1083;&#1072;&#1089;&#1090;&#1100;.&#1088;&#1092;/news/novosti-regiona/v-dome-poezii-andreya-dementeva-otkroetsya-vystavka-narodnogo-khudozhnika-rf-lyudmily-yuga/" TargetMode="External"/><Relationship Id="rId230" Type="http://schemas.openxmlformats.org/officeDocument/2006/relationships/hyperlink" Target="http://tver-news.net/society/2022/02/10/82269.html" TargetMode="External"/><Relationship Id="rId235" Type="http://schemas.openxmlformats.org/officeDocument/2006/relationships/hyperlink" Target="https://xn--80abdrbegn5ad8au4b7fub.xn--80aaccp4ajwpkgbl4lpb.xn--p1ai/news/novosti-regiona/po-itogam-2021-goda-v-tverskoy-oblasti-uvelichen-sredniy-nadoy-moloka/" TargetMode="External"/><Relationship Id="rId251" Type="http://schemas.openxmlformats.org/officeDocument/2006/relationships/footer" Target="footer2.xml"/><Relationship Id="rId25" Type="http://schemas.openxmlformats.org/officeDocument/2006/relationships/hyperlink" Target="https://tverlife.ru/regional/dina-tihomirova-bez-podderzhki-oblastnoj-vlasti-rezultatov-bylo-by-ne-dobitsja/" TargetMode="External"/><Relationship Id="rId46" Type="http://schemas.openxmlformats.org/officeDocument/2006/relationships/hyperlink" Target="https://tver.mk.ru/social/2022/02/10/oleg-dubov-sport-imeet-ochen-vazhnoe-znachenie-dlya-vsekh-zhiteley-tverskoy-oblasti.html" TargetMode="External"/><Relationship Id="rId67" Type="http://schemas.openxmlformats.org/officeDocument/2006/relationships/hyperlink" Target="http://bzgazeta.ru/novosti/gubernator-igor-rudenya-provel-rabochuyu-vstrechu-posvyashhennuyu-modernizacii-sportivnyx-obektov-tveri-i-kalininskogo-rajona.html" TargetMode="External"/><Relationship Id="rId116" Type="http://schemas.openxmlformats.org/officeDocument/2006/relationships/hyperlink" Target="http://konzarya.ru/node/19252" TargetMode="External"/><Relationship Id="rId137" Type="http://schemas.openxmlformats.org/officeDocument/2006/relationships/hyperlink" Target="https://xn--80aeaggbsdn1am6affp.xn--80aaccp4ajwpkgbl4lpb.xn--p1ai/news/novosti-regiona/v-tverskoy-oblasti-otmechaetsya-den-pamyati-prepodobnogo-efrema-novortozhskogo/" TargetMode="External"/><Relationship Id="rId158" Type="http://schemas.openxmlformats.org/officeDocument/2006/relationships/hyperlink" Target="http://tver-news.net/society/2022/02/10/82197.html" TargetMode="External"/><Relationship Id="rId20" Type="http://schemas.openxmlformats.org/officeDocument/2006/relationships/hyperlink" Target="https://vedtver.ru/news/opinions/bogdan-pishhalnikov-v-tverskoj-oblasti-bolshoe-vnimanie-udeljaetsja-razvitiju-detskoj-fizicheskoj-kultury/" TargetMode="External"/><Relationship Id="rId41" Type="http://schemas.openxmlformats.org/officeDocument/2006/relationships/hyperlink" Target="https://vedtver.ru/news/opinions/aleksej-kasejan-tverskoj-sport-eshhe-ne-raz-zajavit-o-sebe/" TargetMode="External"/><Relationship Id="rId62" Type="http://schemas.openxmlformats.org/officeDocument/2006/relationships/hyperlink" Target="https://xn----ctbbkcp3ddjc7i.xn--p1ai/dailynews/v-tveri-i-kalininskom-rayone-moderniziruyut-sportivnye-obekty/" TargetMode="External"/><Relationship Id="rId83" Type="http://schemas.openxmlformats.org/officeDocument/2006/relationships/hyperlink" Target="https://tverlife.ru/regional/irina-savihina-nashi-sportsmeny-vyzyvajutsja-v-regionalnuju-i-nacionalnuju-sbornuju/" TargetMode="External"/><Relationship Id="rId88" Type="http://schemas.openxmlformats.org/officeDocument/2006/relationships/hyperlink" Target="http://tver-news.net/other/2022/02/10/82236.html" TargetMode="External"/><Relationship Id="rId111" Type="http://schemas.openxmlformats.org/officeDocument/2006/relationships/hyperlink" Target="https://leninskoeznamya.tverreg.ru/news/novosti-regiona/v-tverskoy-oblasti-podveli-itogi-regionalnogo-chempionata-professionalnogo-masterstva-molodye-profes/" TargetMode="External"/><Relationship Id="rId132" Type="http://schemas.openxmlformats.org/officeDocument/2006/relationships/hyperlink" Target="http://www.69rus.org/more/21728/" TargetMode="External"/><Relationship Id="rId153" Type="http://schemas.openxmlformats.org/officeDocument/2006/relationships/hyperlink" Target="https://leninskoeznamya.tverreg.ru/news/novosti-regiona/v-tverskoy-oblasti-otmechaetsya-den-pamyati-prepodobnogo-efrema-novortozhskogo/" TargetMode="External"/><Relationship Id="rId174" Type="http://schemas.openxmlformats.org/officeDocument/2006/relationships/hyperlink" Target="https://xn--80aeaggbsdn1am6affp.xn--80aaccp4ajwpkgbl4lpb.xn--p1ai/news/novosti-regiona/v-tverskoy-oblasti-v-den-pamyati-a-s-pushkina-prokhodyat-meropriyatiya-posvyashchennye-poetu/" TargetMode="External"/><Relationship Id="rId179" Type="http://schemas.openxmlformats.org/officeDocument/2006/relationships/hyperlink" Target="https://xn--80aaafacod0cjtobqp6g1a7c4e.xn--80aaccp4ajwpkgbl4lpb.xn--p1ai/news/novosti-regiona/v-tverskoy-oblasti-v-den-pamyati-a-s-pushkina-prokhodyat-meropriyatiya-posvyashchennye-poetu/" TargetMode="External"/><Relationship Id="rId195" Type="http://schemas.openxmlformats.org/officeDocument/2006/relationships/hyperlink" Target="https://xn--80aeaggbsdn1am6affp.xn--80aaccp4ajwpkgbl4lpb.xn--p1ai/news/novosti-regiona/bolee-100-podrostkov-v-tverskoy-oblasti-vaktsinirovalis-protiv-koronavirusnoy-infektsii/" TargetMode="External"/><Relationship Id="rId209" Type="http://schemas.openxmlformats.org/officeDocument/2006/relationships/hyperlink" Target="https://tverlife.ru/regional/v-tverskoj-oblasti-vakcinirovalis-protiv-covid-19-bolshe-100-podrostkov/" TargetMode="External"/><Relationship Id="rId190" Type="http://schemas.openxmlformats.org/officeDocument/2006/relationships/hyperlink" Target="https://&#1073;&#1077;&#1083;&#1100;&#1089;&#1082;&#1072;&#1103;&#1087;&#1088;&#1072;&#1074;&#1076;&#1072;.&#1090;&#1074;&#1077;&#1088;&#1089;&#1082;&#1072;&#1103;&#1086;&#1073;&#1083;&#1072;&#1089;&#1090;&#1100;.&#1088;&#1092;/news/novosti-regiona/bolee-100-podrostkov-v-tverskoy-oblasti-vaktsinirovalis-protiv-koronavirusnoy-infektsii/" TargetMode="External"/><Relationship Id="rId204" Type="http://schemas.openxmlformats.org/officeDocument/2006/relationships/hyperlink" Target="https://xn--80aaaggh4d0a.xn--80aaccp4ajwpkgbl4lpb.xn--p1ai/news/novosti-regiona/bolee-100-podrostkov-v-tverskoy-oblasti-vaktsinirovalis-protiv-koronavirusnoy-infektsii/" TargetMode="External"/><Relationship Id="rId220" Type="http://schemas.openxmlformats.org/officeDocument/2006/relationships/hyperlink" Target="https://xn--80atgafdsv.xn--80aaccp4ajwpkgbl4lpb.xn--p1ai/news/novosti-regiona/v-dome-poezii-andreya-dementeva-otkroetsya-vystavka-narodnogo-khudozhnika-rf-lyudmily-yuga/" TargetMode="External"/><Relationship Id="rId225" Type="http://schemas.openxmlformats.org/officeDocument/2006/relationships/hyperlink" Target="https://xn--80aaggfbbvdpkuqnmvfs6p.xn--80aaccp4ajwpkgbl4lpb.xn--p1ai/news/novosti-regiona/v-dome-poezii-andreya-dementeva-otkroetsya-vystavka-narodnogo-khudozhnika-rf-lyudmily-yuga/" TargetMode="External"/><Relationship Id="rId241" Type="http://schemas.openxmlformats.org/officeDocument/2006/relationships/hyperlink" Target="https://xn--b1afbmcjbrdg5afn.xn--80aaccp4ajwpkgbl4lpb.xn--p1ai/news/novosti-regiona/po-itogam-2021-goda-v-tverskoy-oblasti-uvelichen-sredniy-nadoy-moloka/" TargetMode="External"/><Relationship Id="rId246" Type="http://schemas.openxmlformats.org/officeDocument/2006/relationships/hyperlink" Target="https://leninskoeznamya.tverreg.ru/news/novosti-regiona/po-itogam-2021-goda-v-tverskoy-oblasti-uvelichen-sredniy-nadoy-moloka/" TargetMode="External"/><Relationship Id="rId15" Type="http://schemas.openxmlformats.org/officeDocument/2006/relationships/hyperlink" Target="https://tverlife.ru/regional/kirill-nikolaev-sportivnyj-razmah-tverskoj-oblasti-my-uvidim-cherez-neskolko-let/" TargetMode="External"/><Relationship Id="rId36" Type="http://schemas.openxmlformats.org/officeDocument/2006/relationships/hyperlink" Target="https://tverlife.ru/regional/sergej-savinov-uveren-tverskaja-oblast-eshhe-dast-strane-novyh-chempionov/" TargetMode="External"/><Relationship Id="rId57" Type="http://schemas.openxmlformats.org/officeDocument/2006/relationships/hyperlink" Target="https://vedtver.ru/news/society/v-tveri-i-kalininskom-rajone-obustrojat-obekty-dlja-zanjatij-lyzhnym-sportom/" TargetMode="External"/><Relationship Id="rId106" Type="http://schemas.openxmlformats.org/officeDocument/2006/relationships/hyperlink" Target="https://xn--80aaggfbbvdpkuqnmvfs6p.xn--80aaccp4ajwpkgbl4lpb.xn--p1ai/news/novosti-regiona/v-tverskoy-oblasti-podveli-itogi-regionalnogo-chempionata-professionalnogo-masterstva-molodye-profes/" TargetMode="External"/><Relationship Id="rId127" Type="http://schemas.openxmlformats.org/officeDocument/2006/relationships/hyperlink" Target="https://r-zemlya.ru/guberniya/igor-rudenya-i-sergej-bachin-obsudili-xod-realizacii-investicionnyx-proektov-v-oez-zavidovo-tverskoj-oblasti.html" TargetMode="External"/><Relationship Id="rId10" Type="http://schemas.openxmlformats.org/officeDocument/2006/relationships/chart" Target="charts/chart2.xml"/><Relationship Id="rId31" Type="http://schemas.openxmlformats.org/officeDocument/2006/relationships/hyperlink" Target="https://vedtver.ru/news/opinions/roman-shheglov-sport-vysokih-dostizhenij-nachinaetsja-s-sekcij-i-sportivnyh-ploshhadok/" TargetMode="External"/><Relationship Id="rId52" Type="http://schemas.openxmlformats.org/officeDocument/2006/relationships/hyperlink" Target="https://tverisport.ru/news/lyzhnuyu-bazu-pod-tveryu-preobrazuyut-v-polnotsennyj-sportivnyj-klaster/" TargetMode="External"/><Relationship Id="rId73" Type="http://schemas.openxmlformats.org/officeDocument/2006/relationships/hyperlink" Target="https://vedtver.ru/news/opinions/artem-aliskerov-stala-moshhnoj-propaganda-zozh/" TargetMode="External"/><Relationship Id="rId78" Type="http://schemas.openxmlformats.org/officeDocument/2006/relationships/hyperlink" Target="https://tverlife.ru/regional/irina-levchenko-regionalnye-subsidii-ochen-pomogajut/" TargetMode="External"/><Relationship Id="rId94" Type="http://schemas.openxmlformats.org/officeDocument/2006/relationships/hyperlink" Target="https://sport.russia24.pro/tver-obl/311645128/" TargetMode="External"/><Relationship Id="rId99" Type="http://schemas.openxmlformats.org/officeDocument/2006/relationships/hyperlink" Target="https://xn--80adnee0afc6kza.xn--80aaccp4ajwpkgbl4lpb.xn--p1ai/news/novosti-regiona/v-tverskoy-oblasti-podveli-itogi-regionalnogo-chempionata-professionalnogo-masterstva-molodye-profes/" TargetMode="External"/><Relationship Id="rId101" Type="http://schemas.openxmlformats.org/officeDocument/2006/relationships/hyperlink" Target="http://kashingazeta.ru/obshhestvo/zhitelyam-tverskoj-oblasti-s-koronavirusom-trebuetsya-redkaya-gruppa-krovi.html" TargetMode="External"/><Relationship Id="rId122" Type="http://schemas.openxmlformats.org/officeDocument/2006/relationships/hyperlink" Target="https://glavny.tv/last-news/tver/igor-rudenya-i-sergey-bachin-obsudili-hod-realizatsii-investitsionnyh-proektov-v-oez-zavidovo-tverskoy-oblasti/" TargetMode="External"/><Relationship Id="rId143" Type="http://schemas.openxmlformats.org/officeDocument/2006/relationships/hyperlink" Target="https://xn--80abdrbegn5ad8au4b7fub.xn--80aaccp4ajwpkgbl4lpb.xn--p1ai/news/novosti-regiona/v-tverskoy-oblasti-otmechaetsya-den-pamyati-prepodobnogo-efrema-novortozhskogo/" TargetMode="External"/><Relationship Id="rId148" Type="http://schemas.openxmlformats.org/officeDocument/2006/relationships/hyperlink" Target="https://xn--80aaafacod0cjtobqp6g1a7c4e.xn--80aaccp4ajwpkgbl4lpb.xn--p1ai/news/novosti-regiona/v-tverskoy-oblasti-otmechaetsya-den-pamyati-prepodobnogo-efrema-novortozhskogo/" TargetMode="External"/><Relationship Id="rId164" Type="http://schemas.openxmlformats.org/officeDocument/2006/relationships/hyperlink" Target="https://&#1073;&#1077;&#1083;&#1100;&#1089;&#1082;&#1072;&#1103;&#1087;&#1088;&#1072;&#1074;&#1076;&#1072;.&#1090;&#1074;&#1077;&#1088;&#1089;&#1082;&#1072;&#1103;&#1086;&#1073;&#1083;&#1072;&#1089;&#1090;&#1100;.&#1088;&#1092;/news/novosti-regiona/v-tverskoy-oblasti-v-den-pamyati-a-s-pushkina-prokhodyat-meropriyatiya-posvyashchennye-poetu/" TargetMode="External"/><Relationship Id="rId169" Type="http://schemas.openxmlformats.org/officeDocument/2006/relationships/hyperlink" Target="https://xn--80aaaggh4d0a.xn--80aaccp4ajwpkgbl4lpb.xn--p1ai/news/novosti-regiona/v-tverskoy-oblasti-v-den-pamyati-a-s-pushkina-prokhodyat-meropriyatiya-posvyashchennye-poetu/" TargetMode="External"/><Relationship Id="rId185" Type="http://schemas.openxmlformats.org/officeDocument/2006/relationships/hyperlink" Target="http://nvestnik.ru/2022/02/&#1074;-&#1090;&#1074;&#1077;&#1088;&#1089;&#1082;&#1086;&#1081;-&#1086;&#1073;&#1083;&#1072;&#1089;&#1090;&#1080;-&#1074;-&#1076;&#1077;&#1085;&#1100;-&#1087;&#1072;&#1084;&#1103;&#1090;&#1080;-&#1072;-&#1089;-&#1087;&#1091;/"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eambocfgbf8ag0asfr.xn--80aaccp4ajwpkgbl4lpb.xn--p1ai/news/novosti-regiona/v-tverskoy-oblasti-v-den-pamyati-a-s-pushkina-prokhodyat-meropriyatiya-posvyashchennye-poetu/" TargetMode="External"/><Relationship Id="rId210" Type="http://schemas.openxmlformats.org/officeDocument/2006/relationships/hyperlink" Target="http://tver-news.net/society/2022/02/10/82246.html" TargetMode="External"/><Relationship Id="rId215" Type="http://schemas.openxmlformats.org/officeDocument/2006/relationships/hyperlink" Target="https://tverlife.ru/regional/v-dome-pojezii-andreja-dementeva-otkroetsja-vystavka-narodnogo-hudozhnika-rf-ljudmily-juga/" TargetMode="External"/><Relationship Id="rId236" Type="http://schemas.openxmlformats.org/officeDocument/2006/relationships/hyperlink" Target="https://xn--80atgafdsv.xn--80aaccp4ajwpkgbl4lpb.xn--p1ai/news/novosti-regiona/po-itogam-2021-goda-v-tverskoy-oblasti-uvelichen-sredniy-nadoy-moloka/" TargetMode="External"/><Relationship Id="rId26" Type="http://schemas.openxmlformats.org/officeDocument/2006/relationships/hyperlink" Target="https://tverlife.ru/regional/roman-shheglov-sport-vysokih-dostizhenij-nachinaetsja-s-sekcij-i-sportivnyh-ploshhadok/" TargetMode="External"/><Relationship Id="rId231" Type="http://schemas.openxmlformats.org/officeDocument/2006/relationships/hyperlink" Target="https://vedtver.ru/news/society/v-tverskoj-oblasti-uvelichilsja-srednij-nadoj-moloka/" TargetMode="External"/><Relationship Id="rId252" Type="http://schemas.openxmlformats.org/officeDocument/2006/relationships/footer" Target="footer3.xml"/><Relationship Id="rId47" Type="http://schemas.openxmlformats.org/officeDocument/2006/relationships/hyperlink" Target="https://glasnarod.ru/novosti-regionov/tverskaya-oblast/lyzhnaya-baza-grishkino-pod-tverju-budet-preobrazovana-v-sportivnyj-klaster/" TargetMode="External"/><Relationship Id="rId68" Type="http://schemas.openxmlformats.org/officeDocument/2006/relationships/hyperlink" Target="https://xn--80aeambocfgbf8ag0asfr.xn--80aaccp4ajwpkgbl4lpb.xn--p1ai/news/novosti-regiona/gubernator-igor-rudenya-provel-rabochuyu-vstrechu-posvyashchennuyu-modernizatsii-sportivnykh-obektov/" TargetMode="External"/><Relationship Id="rId89" Type="http://schemas.openxmlformats.org/officeDocument/2006/relationships/hyperlink" Target="http://tver-news.net/politics/2022/02/10/82227.html" TargetMode="External"/><Relationship Id="rId112" Type="http://schemas.openxmlformats.org/officeDocument/2006/relationships/hyperlink" Target="https://xn--b1aaibidbbdn6bkolfhr9u.xn--80aaccp4ajwpkgbl4lpb.xn--p1ai/news/novosti-regiona/v-tverskoy-oblasti-podveli-itogi-regionalnogo-chempionata-professionalnogo-masterstva-molodye-profes/" TargetMode="External"/><Relationship Id="rId133" Type="http://schemas.openxmlformats.org/officeDocument/2006/relationships/hyperlink" Target="https://vedtver.ru/news/society/v-tverskoj-oblasti-otmechaetsja-den-pamjati-prepodobnogo-efrema-novotorzhskogo/" TargetMode="External"/><Relationship Id="rId154" Type="http://schemas.openxmlformats.org/officeDocument/2006/relationships/hyperlink" Target="https://xn--80atgafdsv.xn--80aaccp4ajwpkgbl4lpb.xn--p1ai/news/novosti-regiona/v-tverskoy-oblasti-otmechaetsya-den-pamyati-prepodobnogo-efrema-novortozhskogo/" TargetMode="External"/><Relationship Id="rId175" Type="http://schemas.openxmlformats.org/officeDocument/2006/relationships/hyperlink" Target="https://xn--80adnee0afc6kza.xn--80aaccp4ajwpkgbl4lpb.xn--p1ai/news/novosti-regiona/v-tverskoy-oblasti-v-den-pamyati-a-s-pushkina-prokhodyat-meropriyatiya-posvyashchennye-poetu/" TargetMode="External"/><Relationship Id="rId196" Type="http://schemas.openxmlformats.org/officeDocument/2006/relationships/hyperlink" Target="https://xn--b1afbmcjbrdg5afn.xn--80aaccp4ajwpkgbl4lpb.xn--p1ai/news/novosti-regiona/bolee-100-podrostkov-v-tverskoy-oblasti-vaktsinirovalis-protiv-koronavirusnoy-infektsii/" TargetMode="External"/><Relationship Id="rId200" Type="http://schemas.openxmlformats.org/officeDocument/2006/relationships/hyperlink" Target="https://leninskoeznamya.tverreg.ru/news/novosti-regiona/bolee-100-podrostkov-v-tverskoy-oblasti-vaktsinirovalis-protiv-koronavirusnoy-infektsii/" TargetMode="External"/><Relationship Id="rId16" Type="http://schemas.openxmlformats.org/officeDocument/2006/relationships/hyperlink" Target="https://tverlife.ru/regional/natalja-vinogradova-segodnja-u-nas-est-vsjo-chtoby-byt-sportivnymi/" TargetMode="External"/><Relationship Id="rId221" Type="http://schemas.openxmlformats.org/officeDocument/2006/relationships/hyperlink" Target="https://xn--80aeaggbsdn1am6affp.xn--80aaccp4ajwpkgbl4lpb.xn--p1ai/news/novosti-regiona/v-dome-poezii-andreya-dementeva-otkroetsya-vystavka-narodnogo-khudozhnika-rf-lyudmily-yuga/" TargetMode="External"/><Relationship Id="rId242" Type="http://schemas.openxmlformats.org/officeDocument/2006/relationships/hyperlink" Target="https://xn--80adnee0afc6kza.xn--80aaccp4ajwpkgbl4lpb.xn--p1ai/news/novosti-regiona/po-itogam-2021-goda-v-tverskoy-oblasti-uvelichen-sredniy-nadoy-moloka/" TargetMode="External"/><Relationship Id="rId37" Type="http://schemas.openxmlformats.org/officeDocument/2006/relationships/hyperlink" Target="https://vedtver.ru/news/opinions/sergej-savinov-uveren-tverskaja-oblast-eshhe-dast-strane-novyh-chempionov/" TargetMode="External"/><Relationship Id="rId58" Type="http://schemas.openxmlformats.org/officeDocument/2006/relationships/hyperlink" Target="https://www.tver.kp.ru/online/news/4624222/" TargetMode="External"/><Relationship Id="rId79" Type="http://schemas.openxmlformats.org/officeDocument/2006/relationships/hyperlink" Target="https://tvernews.ru/news/281488/" TargetMode="External"/><Relationship Id="rId102" Type="http://schemas.openxmlformats.org/officeDocument/2006/relationships/hyperlink" Target="https://xn--80atgafdsv.xn--80aaccp4ajwpkgbl4lpb.xn--p1ai/news/novosti-regiona/v-tverskoy-oblasti-podveli-itogi-regionalnogo-chempionata-professionalnogo-masterstva-molodye-profes/" TargetMode="External"/><Relationship Id="rId123" Type="http://schemas.openxmlformats.org/officeDocument/2006/relationships/hyperlink" Target="https://panoramapro.ru/igor-rudenja-i-sergej-bachin-obsudili-hod-realizacii-investicionnyh-proektov-v-ojez-zavidovo-tverskoj-oblasti/" TargetMode="External"/><Relationship Id="rId144" Type="http://schemas.openxmlformats.org/officeDocument/2006/relationships/hyperlink" Target="https://&#1073;&#1077;&#1083;&#1100;&#1089;&#1082;&#1072;&#1103;&#1087;&#1088;&#1072;&#1074;&#1076;&#1072;.&#1090;&#1074;&#1077;&#1088;&#1089;&#1082;&#1072;&#1103;&#1086;&#1073;&#1083;&#1072;&#1089;&#1090;&#1100;.&#1088;&#1092;/news/novosti-regiona/v-tverskoy-oblasti-otmechaetsya-den-pamyati-prepodobnogo-efrema-novortozhskogo/" TargetMode="External"/><Relationship Id="rId90" Type="http://schemas.openxmlformats.org/officeDocument/2006/relationships/hyperlink" Target="http://tver-news.net/society/2022/02/10/82224.html" TargetMode="External"/><Relationship Id="rId165" Type="http://schemas.openxmlformats.org/officeDocument/2006/relationships/hyperlink" Target="https://&#1084;&#1086;&#1083;&#1086;&#1082;&#1086;&#1074;&#1089;&#1082;&#1080;&#1081;&#1082;&#1088;&#1072;&#1081;.&#1090;&#1074;&#1077;&#1088;&#1089;&#1082;&#1072;&#1103;&#1086;&#1073;&#1083;&#1072;&#1089;&#1090;&#1100;.&#1088;&#1092;/news/novosti-regiona/v-tverskoy-oblasti-v-den-pamyati-a-s-pushkina-prokhodyat-meropriyatiya-posvyashchennye-poetu/" TargetMode="External"/><Relationship Id="rId186" Type="http://schemas.openxmlformats.org/officeDocument/2006/relationships/hyperlink" Target="http://tver-news.net/society/2022/02/10/82220.html" TargetMode="External"/><Relationship Id="rId211" Type="http://schemas.openxmlformats.org/officeDocument/2006/relationships/hyperlink" Target="https://vedtver.ru/news/culture/v-dome-pojezii-andreja-dementeva-v-tveri-otkroetsja-vystavka-posvjashhjonnaja-velikim-klassikam/" TargetMode="External"/><Relationship Id="rId232" Type="http://schemas.openxmlformats.org/officeDocument/2006/relationships/hyperlink" Target="https://&#1085;&#1072;&#1096;&#1072;&#1078;&#1080;&#1079;&#1085;&#1100;.&#1090;&#1074;&#1077;&#1088;&#1089;&#1082;&#1072;&#1103;&#1086;&#1073;&#1083;&#1072;&#1089;&#1090;&#1100;.&#1088;&#1092;/news/novosti-regiona/po-itogam-2021-goda-v-tverskoy-oblasti-uvelichen-sredniy-nadoy-moloka/" TargetMode="External"/><Relationship Id="rId253" Type="http://schemas.openxmlformats.org/officeDocument/2006/relationships/fontTable" Target="fontTable.xml"/><Relationship Id="rId27" Type="http://schemas.openxmlformats.org/officeDocument/2006/relationships/hyperlink" Target="https://tverlife.ru/regional/svetlana-kozlova-sportivnye-ploshhadki-i-sekcii-dolzhny-byt-dostupny-dlja-vseh/" TargetMode="External"/><Relationship Id="rId48" Type="http://schemas.openxmlformats.org/officeDocument/2006/relationships/hyperlink" Target="https://xn--80abdrbegn5ad8au4b7fub.xn--80aaccp4ajwpkgbl4lpb.xn--p1ai/news/novosti-regiona/gubernator-igor-rudenya-provel-rabochuyu-vstrechu-posvyashchennuyu-modernizatsii-sportivnykh-obektov/" TargetMode="External"/><Relationship Id="rId69" Type="http://schemas.openxmlformats.org/officeDocument/2006/relationships/hyperlink" Target="https://xn--b1aeca2ch.xn--80aaccp4ajwpkgbl4lpb.xn--p1ai/news/novosti-regiona/gubernator-igor-rudenya-provel-rabochuyu-vstrechu-posvyashchennuyu-modernizatsii-sportivnykh-obektov/" TargetMode="External"/><Relationship Id="rId113" Type="http://schemas.openxmlformats.org/officeDocument/2006/relationships/hyperlink" Target="https://xn--b1aeca2ch.xn--80aaccp4ajwpkgbl4lpb.xn--p1ai/news/novosti-regiona/v-tverskoy-oblasti-podveli-itogi-regionalnogo-chempionata-professionalnogo-masterstva-molodye-profes/" TargetMode="External"/><Relationship Id="rId134" Type="http://schemas.openxmlformats.org/officeDocument/2006/relationships/hyperlink" Target="https://tver.mk.ru/social/2022/02/10/den-pamyati-efrema-novotorzhskogo-otmechayut-v-tverskoy-oblasti.html" TargetMode="External"/><Relationship Id="rId80" Type="http://schemas.openxmlformats.org/officeDocument/2006/relationships/hyperlink" Target="https://tverlife.ru/regional/artem-aliskerov-stala-moshhnoj-propaganda-zozh/" TargetMode="External"/><Relationship Id="rId155" Type="http://schemas.openxmlformats.org/officeDocument/2006/relationships/hyperlink" Target="https://xn--80adnee0afc6kza.xn--80aaccp4ajwpkgbl4lpb.xn--p1ai/news/novosti-regiona/v-tverskoy-oblasti-otmechaetsya-den-pamyati-prepodobnogo-efrema-novortozhskogo/" TargetMode="External"/><Relationship Id="rId176" Type="http://schemas.openxmlformats.org/officeDocument/2006/relationships/hyperlink" Target="https://xn----ctbbkcp3ddjc7i.xn--p1ai/dailynews/v-tverskoy-oblasti-v-den-pamyati-a-s-pushkina-prokhodyat-meropriyatiya-posvyashchennye-poetu/" TargetMode="External"/><Relationship Id="rId197" Type="http://schemas.openxmlformats.org/officeDocument/2006/relationships/hyperlink" Target="https://xn--80aaggfbbvdpkuqnmvfs6p.xn--80aaccp4ajwpkgbl4lpb.xn--p1ai/news/novosti-regiona/bolee-100-podrostkov-v-tverskoy-oblasti-vaktsinirovalis-protiv-koronavirusnoy-infektsii/" TargetMode="External"/><Relationship Id="rId201" Type="http://schemas.openxmlformats.org/officeDocument/2006/relationships/hyperlink" Target="https://xn--b1aaibidbbdn6bkolfhr9u.xn--80aaccp4ajwpkgbl4lpb.xn--p1ai/news/novosti-regiona/bolee-100-podrostkov-v-tverskoy-oblasti-vaktsinirovalis-protiv-koronavirusnoy-infektsii/" TargetMode="External"/><Relationship Id="rId222" Type="http://schemas.openxmlformats.org/officeDocument/2006/relationships/hyperlink" Target="https://xn--80aaaggh4d0a.xn--80aaccp4ajwpkgbl4lpb.xn--p1ai/news/novosti-regiona/v-dome-poezii-andreya-dementeva-otkroetsya-vystavka-narodnogo-khudozhnika-rf-lyudmily-yuga/" TargetMode="External"/><Relationship Id="rId243" Type="http://schemas.openxmlformats.org/officeDocument/2006/relationships/hyperlink" Target="https://xn--b1aeca2ch.xn--80aaccp4ajwpkgbl4lpb.xn--p1ai/news/novosti-regiona/po-itogam-2021-goda-v-tverskoy-oblasti-uvelichen-sredniy-nadoy-moloka/" TargetMode="External"/><Relationship Id="rId17" Type="http://schemas.openxmlformats.org/officeDocument/2006/relationships/hyperlink" Target="https://vedtver.ru/news/opinions/dina-tihomirova-bez-podderzhki-oblastnoj-vlasti-rezultatov-bylo-by-ne-dobitsja/" TargetMode="External"/><Relationship Id="rId38" Type="http://schemas.openxmlformats.org/officeDocument/2006/relationships/hyperlink" Target="https://vedtver.ru/news/opinions/ilja-snezhkov-gde-nachinajut-vlasti-pomogat-u-detej-pojavljajutsja-uslovija-dlja-zanjatij-sportom/" TargetMode="External"/><Relationship Id="rId59" Type="http://schemas.openxmlformats.org/officeDocument/2006/relationships/hyperlink" Target="https://xn--80atgafdsv.xn--80aaccp4ajwpkgbl4lpb.xn--p1ai/news/novosti-regiona/gubernator-igor-rudenya-provel-rabochuyu-vstrechu-posvyashchennuyu-modernizatsii-sportivnykh-obektov/" TargetMode="External"/><Relationship Id="rId103" Type="http://schemas.openxmlformats.org/officeDocument/2006/relationships/hyperlink" Target="https://xn--80aeaggbsdn1am6affp.xn--80aaccp4ajwpkgbl4lpb.xn--p1ai/news/novosti-regiona/v-tverskoy-oblasti-podveli-itogi-regionalnogo-chempionata-professionalnogo-masterstva-molodye-profes/" TargetMode="External"/><Relationship Id="rId124" Type="http://schemas.openxmlformats.org/officeDocument/2006/relationships/hyperlink" Target="https://tverlife.ru/regional/igor-rudenja-i-sergej-bachin-proveli-rabochuju-vstrech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1-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1-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1-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9427946506686672"/>
          <c:y val="0"/>
          <c:w val="0.62096512935883053"/>
          <c:h val="0.93144769403824523"/>
        </c:manualLayout>
      </c:layout>
      <c:doughnutChart>
        <c:varyColors val="1"/>
        <c:ser>
          <c:idx val="0"/>
          <c:order val="0"/>
          <c:dLbls>
            <c:txPr>
              <a:bodyPr rot="0" vert="horz"/>
              <a:lstStyle/>
              <a:p>
                <a:pPr algn="ctr">
                  <a:defRPr/>
                </a:pPr>
                <a:endParaRPr lang="ru-RU"/>
              </a:p>
            </c:txPr>
            <c:showPercent val="1"/>
            <c:showLeaderLines val="1"/>
          </c:dLbls>
          <c:cat>
            <c:strRef>
              <c:f>'[ДЕНЬ_11-02-2022.xlsx]СМИ по категориям'!$C$22,'[ДЕНЬ_11-02-2022.xlsx]СМИ по категориям'!$D$22,'[ДЕНЬ_11-02-2022.xlsx]СМИ по категориям'!$E$22,'[ДЕНЬ_11-02-2022.xlsx]СМИ по категориям'!$F$22,'[ДЕНЬ_11-02-2022.xlsx]СМИ по категориям'!$G$22,'[ДЕНЬ_11-02-2022.xlsx]СМИ по категориям'!$H$22,'[ДЕНЬ_11-02-2022.xlsx]СМИ по категориям'!$I$22</c:f>
              <c:strCache>
                <c:ptCount val="4"/>
                <c:pt idx="0">
                  <c:v>Газеты</c:v>
                </c:pt>
                <c:pt idx="1">
                  <c:v>Информагентства</c:v>
                </c:pt>
                <c:pt idx="2">
                  <c:v>Интернет</c:v>
                </c:pt>
                <c:pt idx="3">
                  <c:v>ТВ</c:v>
                </c:pt>
              </c:strCache>
            </c:strRef>
          </c:cat>
          <c:val>
            <c:numRef>
              <c:f>'[ДЕНЬ_11-02-2022.xlsx]СМИ по категориям'!$C$23,'[ДЕНЬ_11-02-2022.xlsx]СМИ по категориям'!$D$23,'[ДЕНЬ_11-02-2022.xlsx]СМИ по категориям'!$E$23,'[ДЕНЬ_11-02-2022.xlsx]СМИ по категориям'!$F$23,'[ДЕНЬ_11-02-2022.xlsx]СМИ по категориям'!$G$23,'[ДЕНЬ_11-02-2022.xlsx]СМИ по категориям'!$H$23,'[ДЕНЬ_11-02-2022.xlsx]СМИ по категориям'!$I$23</c:f>
              <c:numCache>
                <c:formatCode>General</c:formatCode>
                <c:ptCount val="4"/>
                <c:pt idx="0">
                  <c:v>37</c:v>
                </c:pt>
                <c:pt idx="1">
                  <c:v>5</c:v>
                </c:pt>
                <c:pt idx="2">
                  <c:v>296</c:v>
                </c:pt>
                <c:pt idx="3">
                  <c:v>6</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'[ДЕНЬ_11-02-2022.xlsx]СМИ по категориям'!$C$25,'[ДЕНЬ_11-02-2022.xlsx]СМИ по категориям'!$D$25,'[ДЕНЬ_11-02-2022.xlsx]СМИ по категориям'!$E$25,'[ДЕНЬ_11-02-2022.xlsx]СМИ по категориям'!$F$25,'[ДЕНЬ_11-02-2022.xlsx]СМИ по категориям'!$G$25,'[ДЕНЬ_11-02-2022.xlsx]СМИ по категориям'!$H$25,'[ДЕНЬ_11-02-2022.xlsx]СМИ по категориям'!$I$25</c:f>
              <c:strCache>
                <c:ptCount val="4"/>
                <c:pt idx="0">
                  <c:v>Газеты</c:v>
                </c:pt>
                <c:pt idx="1">
                  <c:v>Информагентства</c:v>
                </c:pt>
                <c:pt idx="2">
                  <c:v>Интернет</c:v>
                </c:pt>
                <c:pt idx="3">
                  <c:v>ТВ</c:v>
                </c:pt>
              </c:strCache>
            </c:strRef>
          </c:cat>
          <c:val>
            <c:numRef>
              <c:f>'[ДЕНЬ_11-02-2022.xlsx]СМИ по категориям'!$C$26,'[ДЕНЬ_11-02-2022.xlsx]СМИ по категориям'!$D$26,'[ДЕНЬ_11-02-2022.xlsx]СМИ по категориям'!$E$26,'[ДЕНЬ_11-02-2022.xlsx]СМИ по категориям'!$F$26,'[ДЕНЬ_11-02-2022.xlsx]СМИ по категориям'!$G$26,'[ДЕНЬ_11-02-2022.xlsx]СМИ по категориям'!$H$26,'[ДЕНЬ_11-02-2022.xlsx]СМИ по категориям'!$I$26</c:f>
              <c:numCache>
                <c:formatCode>General</c:formatCode>
                <c:ptCount val="4"/>
                <c:pt idx="0">
                  <c:v>0</c:v>
                </c:pt>
                <c:pt idx="1">
                  <c:v>3</c:v>
                </c:pt>
                <c:pt idx="2">
                  <c:v>32</c:v>
                </c:pt>
                <c:pt idx="3">
                  <c:v>0</c:v>
                </c:pt>
              </c:numCache>
            </c:numRef>
          </c:val>
        </c:ser>
        <c:ser>
          <c:idx val="1"/>
          <c:order val="1"/>
          <c:tx>
            <c:v>Региональный уровень</c:v>
          </c:tx>
          <c:cat>
            <c:strRef>
              <c:f>'[ДЕНЬ_11-02-2022.xlsx]СМИ по категориям'!$C$25,'[ДЕНЬ_11-02-2022.xlsx]СМИ по категориям'!$D$25,'[ДЕНЬ_11-02-2022.xlsx]СМИ по категориям'!$E$25,'[ДЕНЬ_11-02-2022.xlsx]СМИ по категориям'!$F$25,'[ДЕНЬ_11-02-2022.xlsx]СМИ по категориям'!$G$25,'[ДЕНЬ_11-02-2022.xlsx]СМИ по категориям'!$H$25,'[ДЕНЬ_11-02-2022.xlsx]СМИ по категориям'!$I$25</c:f>
              <c:strCache>
                <c:ptCount val="4"/>
                <c:pt idx="0">
                  <c:v>Газеты</c:v>
                </c:pt>
                <c:pt idx="1">
                  <c:v>Информагентства</c:v>
                </c:pt>
                <c:pt idx="2">
                  <c:v>Интернет</c:v>
                </c:pt>
                <c:pt idx="3">
                  <c:v>ТВ</c:v>
                </c:pt>
              </c:strCache>
            </c:strRef>
          </c:cat>
          <c:val>
            <c:numRef>
              <c:f>'[ДЕНЬ_11-02-2022.xlsx]СМИ по категориям'!$C$27,'[ДЕНЬ_11-02-2022.xlsx]СМИ по категориям'!$D$27,'[ДЕНЬ_11-02-2022.xlsx]СМИ по категориям'!$E$27,'[ДЕНЬ_11-02-2022.xlsx]СМИ по категориям'!$F$27,'[ДЕНЬ_11-02-2022.xlsx]СМИ по категориям'!$G$27,'[ДЕНЬ_11-02-2022.xlsx]СМИ по категориям'!$H$27,'[ДЕНЬ_11-02-2022.xlsx]СМИ по категориям'!$I$27</c:f>
              <c:numCache>
                <c:formatCode>General</c:formatCode>
                <c:ptCount val="4"/>
                <c:pt idx="0">
                  <c:v>37</c:v>
                </c:pt>
                <c:pt idx="1">
                  <c:v>2</c:v>
                </c:pt>
                <c:pt idx="2">
                  <c:v>264</c:v>
                </c:pt>
                <c:pt idx="3">
                  <c:v>6</c:v>
                </c:pt>
              </c:numCache>
            </c:numRef>
          </c:val>
        </c:ser>
        <c:ser>
          <c:idx val="2"/>
          <c:order val="2"/>
          <c:tx>
            <c:v>Зарубежный уровень</c:v>
          </c:tx>
          <c:cat>
            <c:strRef>
              <c:f>'[ДЕНЬ_11-02-2022.xlsx]СМИ по категориям'!$C$25,'[ДЕНЬ_11-02-2022.xlsx]СМИ по категориям'!$D$25,'[ДЕНЬ_11-02-2022.xlsx]СМИ по категориям'!$E$25,'[ДЕНЬ_11-02-2022.xlsx]СМИ по категориям'!$F$25,'[ДЕНЬ_11-02-2022.xlsx]СМИ по категориям'!$G$25,'[ДЕНЬ_11-02-2022.xlsx]СМИ по категориям'!$H$25,'[ДЕНЬ_11-02-2022.xlsx]СМИ по категориям'!$I$25</c:f>
              <c:strCache>
                <c:ptCount val="4"/>
                <c:pt idx="0">
                  <c:v>Газеты</c:v>
                </c:pt>
                <c:pt idx="1">
                  <c:v>Информагентства</c:v>
                </c:pt>
                <c:pt idx="2">
                  <c:v>Интернет</c:v>
                </c:pt>
                <c:pt idx="3">
                  <c:v>ТВ</c:v>
                </c:pt>
              </c:strCache>
            </c:strRef>
          </c:cat>
          <c:val>
            <c:numRef>
              <c:f>'[ДЕНЬ_11-02-2022.xlsx]СМИ по категориям'!$C$28,'[ДЕНЬ_11-02-2022.xlsx]СМИ по категориям'!$D$28,'[ДЕНЬ_11-02-2022.xlsx]СМИ по категориям'!$E$28,'[ДЕНЬ_11-02-2022.xlsx]СМИ по категориям'!$F$28,'[ДЕНЬ_11-02-2022.xlsx]СМИ по категориям'!$G$28,'[ДЕНЬ_11-02-2022.xlsx]СМИ по категориям'!$H$28,'[ДЕНЬ_11-02-2022.xlsx]СМИ по категориям'!$I$28</c:f>
            </c:numRef>
          </c:val>
        </c:ser>
        <c:overlap val="100"/>
        <c:axId val="93130112"/>
        <c:axId val="146019456"/>
      </c:barChart>
      <c:catAx>
        <c:axId val="93130112"/>
        <c:scaling>
          <c:orientation val="maxMin"/>
        </c:scaling>
        <c:axPos val="l"/>
        <c:numFmt formatCode="General" sourceLinked="1"/>
        <c:tickLblPos val="low"/>
        <c:crossAx val="146019456"/>
        <c:crosses val="autoZero"/>
        <c:lblAlgn val="ctr"/>
        <c:lblOffset val="100"/>
        <c:tickLblSkip val="1"/>
      </c:catAx>
      <c:valAx>
        <c:axId val="146019456"/>
        <c:scaling>
          <c:orientation val="minMax"/>
        </c:scaling>
        <c:axPos val="t"/>
        <c:numFmt formatCode="General" sourceLinked="1"/>
        <c:majorTickMark val="in"/>
        <c:tickLblPos val="nextTo"/>
        <c:crossAx val="9313011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441752373952206"/>
          <c:y val="0"/>
          <c:w val="0.52558247626047805"/>
          <c:h val="0.99497094611133652"/>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МедиаИндексу'!$B$28:$B$111</c:f>
              <c:strCache>
                <c:ptCount val="53"/>
                <c:pt idx="0">
                  <c:v>Тверские ведомости (vedtver.ru)</c:v>
                </c:pt>
                <c:pt idx="1">
                  <c:v>Тверская жизнь (tverlife.ru)</c:v>
                </c:pt>
                <c:pt idx="2">
                  <c:v>Tverigrad.ru</c:v>
                </c:pt>
                <c:pt idx="3">
                  <c:v>РИА Новости</c:v>
                </c:pt>
                <c:pt idx="4">
                  <c:v>Главный региональный (glavny.tv)</c:v>
                </c:pt>
                <c:pt idx="5">
                  <c:v>Агентство бизнес новостей (abnews.ru)</c:v>
                </c:pt>
                <c:pt idx="6">
                  <c:v>Афанасий-бизнес (afanasy.biz)</c:v>
                </c:pt>
                <c:pt idx="7">
                  <c:v>ГТРК Тверь</c:v>
                </c:pt>
                <c:pt idx="8">
                  <c:v>Тверское информационное агентство (tvernews.ru)</c:v>
                </c:pt>
                <c:pt idx="9">
                  <c:v>TvTver.ru</c:v>
                </c:pt>
                <c:pt idx="10">
                  <c:v>Московский Комсомолец (tver.mk.ru)</c:v>
                </c:pt>
                <c:pt idx="11">
                  <c:v>Заря (konzarya.ru)</c:v>
                </c:pt>
                <c:pt idx="12">
                  <c:v>Край справедливости (ks-region69.com)</c:v>
                </c:pt>
                <c:pt idx="13">
                  <c:v>Новости Твери (tver-news.net)</c:v>
                </c:pt>
                <c:pt idx="14">
                  <c:v>Молоковский край (молоковскийкрай.тверскаяобласть.рф)</c:v>
                </c:pt>
                <c:pt idx="15">
                  <c:v>Караван Ярмарка (karavantver.ru)</c:v>
                </c:pt>
                <c:pt idx="16">
                  <c:v>Тверь (toptver.ru)</c:v>
                </c:pt>
                <c:pt idx="17">
                  <c:v>PANORAMA PRO (panoramapro.ru)</c:v>
                </c:pt>
                <c:pt idx="18">
                  <c:v>Авангард (авангард.тверскаяобласть.рф)</c:v>
                </c:pt>
                <c:pt idx="19">
                  <c:v>Андреапольские вести (андреапольскиевести.тверскаяобласть.рф)</c:v>
                </c:pt>
                <c:pt idx="20">
                  <c:v>Бельская правда (бельскаяправда.тверскаяобласть.рф)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Знамя (kuvznama.ru)</c:v>
                </c:pt>
                <c:pt idx="25">
                  <c:v>Зубцовская жизнь (зубцовскаяжизнь.тверскаяобласть.рф)</c:v>
                </c:pt>
                <c:pt idx="26">
                  <c:v>Кимры Сегодня</c:v>
                </c:pt>
                <c:pt idx="27">
                  <c:v>Коммунар (коммунар.тверскаяобласть.рф)</c:v>
                </c:pt>
                <c:pt idx="28">
                  <c:v>Ленинское знамя (leninskoeznamya.tverreg.ru)</c:v>
                </c:pt>
                <c:pt idx="29">
                  <c:v>Лесной вестник</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Сонковский вестник</c:v>
                </c:pt>
                <c:pt idx="35">
                  <c:v>Спировские известия (спировскиеизвестия.тверскаяобласть.рф)</c:v>
                </c:pt>
                <c:pt idx="36">
                  <c:v>Старицкий вестник</c:v>
                </c:pt>
                <c:pt idx="37">
                  <c:v>Кашинская газета</c:v>
                </c:pt>
                <c:pt idx="38">
                  <c:v>Родная земля (r-zemlya.ru)</c:v>
                </c:pt>
                <c:pt idx="39">
                  <c:v>Аргументы и Факты (tver.aif.ru)</c:v>
                </c:pt>
                <c:pt idx="40">
                  <c:v>Комсомольская правда (tver.kp.ru)</c:v>
                </c:pt>
                <c:pt idx="41">
                  <c:v>Новоторжский вестник (nvestnik.ru)</c:v>
                </c:pt>
                <c:pt idx="42">
                  <c:v>Inform69.ru</c:v>
                </c:pt>
                <c:pt idx="43">
                  <c:v>Кашинская газета (kashingazeta.ru)</c:v>
                </c:pt>
                <c:pt idx="44">
                  <c:v>Андреапольские вести</c:v>
                </c:pt>
                <c:pt idx="45">
                  <c:v>Бежецкая жизнь (bzgazeta.ru)</c:v>
                </c:pt>
                <c:pt idx="46">
                  <c:v>Вся Тверь (газета-вся-тверь.рф)</c:v>
                </c:pt>
                <c:pt idx="47">
                  <c:v>НИА Тверь (69rus.org)</c:v>
                </c:pt>
                <c:pt idx="48">
                  <c:v>Удомельская газета (udomelskaya-gazeta.ru)</c:v>
                </c:pt>
                <c:pt idx="49">
                  <c:v>ВОТ! (vot69.ru)</c:v>
                </c:pt>
                <c:pt idx="50">
                  <c:v>Верхневолжская правда (vvpravda.ru)</c:v>
                </c:pt>
                <c:pt idx="51">
                  <c:v>Кимрский вестник (kimvestnik.ru)</c:v>
                </c:pt>
                <c:pt idx="52">
                  <c:v>Сельская новь (selskaya-nov.info)</c:v>
                </c:pt>
              </c:strCache>
            </c:strRef>
          </c:cat>
          <c:val>
            <c:numRef>
              <c:f>'СМИ по МедиаИндексу'!$C$28:$C$111</c:f>
              <c:numCache>
                <c:formatCode>General</c:formatCode>
                <c:ptCount val="53"/>
                <c:pt idx="0">
                  <c:v>131</c:v>
                </c:pt>
                <c:pt idx="1">
                  <c:v>124</c:v>
                </c:pt>
                <c:pt idx="2">
                  <c:v>100</c:v>
                </c:pt>
                <c:pt idx="3">
                  <c:v>77</c:v>
                </c:pt>
                <c:pt idx="4">
                  <c:v>42</c:v>
                </c:pt>
                <c:pt idx="5">
                  <c:v>41</c:v>
                </c:pt>
                <c:pt idx="6">
                  <c:v>39</c:v>
                </c:pt>
                <c:pt idx="7">
                  <c:v>30</c:v>
                </c:pt>
                <c:pt idx="8">
                  <c:v>24</c:v>
                </c:pt>
                <c:pt idx="9">
                  <c:v>18</c:v>
                </c:pt>
                <c:pt idx="10">
                  <c:v>18</c:v>
                </c:pt>
                <c:pt idx="11">
                  <c:v>17</c:v>
                </c:pt>
                <c:pt idx="12">
                  <c:v>17</c:v>
                </c:pt>
                <c:pt idx="13">
                  <c:v>14</c:v>
                </c:pt>
                <c:pt idx="14">
                  <c:v>9</c:v>
                </c:pt>
                <c:pt idx="15">
                  <c:v>8</c:v>
                </c:pt>
                <c:pt idx="16">
                  <c:v>8</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6</c:v>
                </c:pt>
                <c:pt idx="38">
                  <c:v>6</c:v>
                </c:pt>
                <c:pt idx="39">
                  <c:v>5</c:v>
                </c:pt>
                <c:pt idx="40">
                  <c:v>5</c:v>
                </c:pt>
                <c:pt idx="41">
                  <c:v>5</c:v>
                </c:pt>
                <c:pt idx="42">
                  <c:v>4</c:v>
                </c:pt>
                <c:pt idx="43">
                  <c:v>4</c:v>
                </c:pt>
                <c:pt idx="44">
                  <c:v>3</c:v>
                </c:pt>
                <c:pt idx="45">
                  <c:v>3</c:v>
                </c:pt>
                <c:pt idx="46">
                  <c:v>3</c:v>
                </c:pt>
                <c:pt idx="47">
                  <c:v>3</c:v>
                </c:pt>
                <c:pt idx="48">
                  <c:v>3</c:v>
                </c:pt>
                <c:pt idx="49">
                  <c:v>2</c:v>
                </c:pt>
                <c:pt idx="50">
                  <c:v>1</c:v>
                </c:pt>
                <c:pt idx="51">
                  <c:v>1</c:v>
                </c:pt>
                <c:pt idx="52">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МедиаИндексу'!$B$28:$B$111</c:f>
              <c:strCache>
                <c:ptCount val="53"/>
                <c:pt idx="0">
                  <c:v>Тверские ведомости (vedtver.ru)</c:v>
                </c:pt>
                <c:pt idx="1">
                  <c:v>Тверская жизнь (tverlife.ru)</c:v>
                </c:pt>
                <c:pt idx="2">
                  <c:v>Tverigrad.ru</c:v>
                </c:pt>
                <c:pt idx="3">
                  <c:v>РИА Новости</c:v>
                </c:pt>
                <c:pt idx="4">
                  <c:v>Главный региональный (glavny.tv)</c:v>
                </c:pt>
                <c:pt idx="5">
                  <c:v>Агентство бизнес новостей (abnews.ru)</c:v>
                </c:pt>
                <c:pt idx="6">
                  <c:v>Афанасий-бизнес (afanasy.biz)</c:v>
                </c:pt>
                <c:pt idx="7">
                  <c:v>ГТРК Тверь</c:v>
                </c:pt>
                <c:pt idx="8">
                  <c:v>Тверское информационное агентство (tvernews.ru)</c:v>
                </c:pt>
                <c:pt idx="9">
                  <c:v>TvTver.ru</c:v>
                </c:pt>
                <c:pt idx="10">
                  <c:v>Московский Комсомолец (tver.mk.ru)</c:v>
                </c:pt>
                <c:pt idx="11">
                  <c:v>Заря (konzarya.ru)</c:v>
                </c:pt>
                <c:pt idx="12">
                  <c:v>Край справедливости (ks-region69.com)</c:v>
                </c:pt>
                <c:pt idx="13">
                  <c:v>Новости Твери (tver-news.net)</c:v>
                </c:pt>
                <c:pt idx="14">
                  <c:v>Молоковский край (молоковскийкрай.тверскаяобласть.рф)</c:v>
                </c:pt>
                <c:pt idx="15">
                  <c:v>Караван Ярмарка (karavantver.ru)</c:v>
                </c:pt>
                <c:pt idx="16">
                  <c:v>Тверь (toptver.ru)</c:v>
                </c:pt>
                <c:pt idx="17">
                  <c:v>PANORAMA PRO (panoramapro.ru)</c:v>
                </c:pt>
                <c:pt idx="18">
                  <c:v>Авангард (авангард.тверскаяобласть.рф)</c:v>
                </c:pt>
                <c:pt idx="19">
                  <c:v>Андреапольские вести (андреапольскиевести.тверскаяобласть.рф)</c:v>
                </c:pt>
                <c:pt idx="20">
                  <c:v>Бельская правда (бельскаяправда.тверскаяобласть.рф)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Знамя (kuvznama.ru)</c:v>
                </c:pt>
                <c:pt idx="25">
                  <c:v>Зубцовская жизнь (зубцовскаяжизнь.тверскаяобласть.рф)</c:v>
                </c:pt>
                <c:pt idx="26">
                  <c:v>Кимры Сегодня</c:v>
                </c:pt>
                <c:pt idx="27">
                  <c:v>Коммунар (коммунар.тверскаяобласть.рф)</c:v>
                </c:pt>
                <c:pt idx="28">
                  <c:v>Ленинское знамя (leninskoeznamya.tverreg.ru)</c:v>
                </c:pt>
                <c:pt idx="29">
                  <c:v>Лесной вестник</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Сонковский вестник</c:v>
                </c:pt>
                <c:pt idx="35">
                  <c:v>Спировские известия (спировскиеизвестия.тверскаяобласть.рф)</c:v>
                </c:pt>
                <c:pt idx="36">
                  <c:v>Старицкий вестник</c:v>
                </c:pt>
                <c:pt idx="37">
                  <c:v>Кашинская газета</c:v>
                </c:pt>
                <c:pt idx="38">
                  <c:v>Родная земля (r-zemlya.ru)</c:v>
                </c:pt>
                <c:pt idx="39">
                  <c:v>Аргументы и Факты (tver.aif.ru)</c:v>
                </c:pt>
                <c:pt idx="40">
                  <c:v>Комсомольская правда (tver.kp.ru)</c:v>
                </c:pt>
                <c:pt idx="41">
                  <c:v>Новоторжский вестник (nvestnik.ru)</c:v>
                </c:pt>
                <c:pt idx="42">
                  <c:v>Inform69.ru</c:v>
                </c:pt>
                <c:pt idx="43">
                  <c:v>Кашинская газета (kashingazeta.ru)</c:v>
                </c:pt>
                <c:pt idx="44">
                  <c:v>Андреапольские вести</c:v>
                </c:pt>
                <c:pt idx="45">
                  <c:v>Бежецкая жизнь (bzgazeta.ru)</c:v>
                </c:pt>
                <c:pt idx="46">
                  <c:v>Вся Тверь (газета-вся-тверь.рф)</c:v>
                </c:pt>
                <c:pt idx="47">
                  <c:v>НИА Тверь (69rus.org)</c:v>
                </c:pt>
                <c:pt idx="48">
                  <c:v>Удомельская газета (udomelskaya-gazeta.ru)</c:v>
                </c:pt>
                <c:pt idx="49">
                  <c:v>ВОТ! (vot69.ru)</c:v>
                </c:pt>
                <c:pt idx="50">
                  <c:v>Верхневолжская правда (vvpravda.ru)</c:v>
                </c:pt>
                <c:pt idx="51">
                  <c:v>Кимрский вестник (kimvestnik.ru)</c:v>
                </c:pt>
                <c:pt idx="52">
                  <c:v>Сельская новь (selskaya-nov.info)</c:v>
                </c:pt>
              </c:strCache>
            </c:strRef>
          </c:cat>
          <c:val>
            <c:numRef>
              <c:f>'СМИ по МедиаИндексу'!$D$28:$D$111</c:f>
              <c:numCache>
                <c:formatCode>General</c:formatCode>
                <c:ptCount val="53"/>
                <c:pt idx="0">
                  <c:v>27</c:v>
                </c:pt>
                <c:pt idx="1">
                  <c:v>26</c:v>
                </c:pt>
                <c:pt idx="2">
                  <c:v>3</c:v>
                </c:pt>
                <c:pt idx="3">
                  <c:v>1</c:v>
                </c:pt>
                <c:pt idx="4">
                  <c:v>5</c:v>
                </c:pt>
                <c:pt idx="5">
                  <c:v>1</c:v>
                </c:pt>
                <c:pt idx="6">
                  <c:v>2</c:v>
                </c:pt>
                <c:pt idx="7">
                  <c:v>6</c:v>
                </c:pt>
                <c:pt idx="8">
                  <c:v>1</c:v>
                </c:pt>
                <c:pt idx="9">
                  <c:v>2</c:v>
                </c:pt>
                <c:pt idx="10">
                  <c:v>4</c:v>
                </c:pt>
                <c:pt idx="11">
                  <c:v>7</c:v>
                </c:pt>
                <c:pt idx="12">
                  <c:v>4</c:v>
                </c:pt>
                <c:pt idx="13">
                  <c:v>12</c:v>
                </c:pt>
                <c:pt idx="14">
                  <c:v>8</c:v>
                </c:pt>
                <c:pt idx="15">
                  <c:v>1</c:v>
                </c:pt>
                <c:pt idx="16">
                  <c:v>1</c:v>
                </c:pt>
                <c:pt idx="17">
                  <c:v>2</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6</c:v>
                </c:pt>
                <c:pt idx="38">
                  <c:v>4</c:v>
                </c:pt>
                <c:pt idx="39">
                  <c:v>1</c:v>
                </c:pt>
                <c:pt idx="40">
                  <c:v>1</c:v>
                </c:pt>
                <c:pt idx="41">
                  <c:v>4</c:v>
                </c:pt>
                <c:pt idx="42">
                  <c:v>2</c:v>
                </c:pt>
                <c:pt idx="43">
                  <c:v>4</c:v>
                </c:pt>
                <c:pt idx="44">
                  <c:v>3</c:v>
                </c:pt>
                <c:pt idx="45">
                  <c:v>3</c:v>
                </c:pt>
                <c:pt idx="46">
                  <c:v>2</c:v>
                </c:pt>
                <c:pt idx="47">
                  <c:v>3</c:v>
                </c:pt>
                <c:pt idx="48">
                  <c:v>2</c:v>
                </c:pt>
                <c:pt idx="49">
                  <c:v>2</c:v>
                </c:pt>
                <c:pt idx="50">
                  <c:v>1</c:v>
                </c:pt>
                <c:pt idx="51">
                  <c:v>1</c:v>
                </c:pt>
                <c:pt idx="52">
                  <c:v>1</c:v>
                </c:pt>
              </c:numCache>
            </c:numRef>
          </c:val>
        </c:ser>
        <c:axId val="155101824"/>
        <c:axId val="170586496"/>
      </c:barChart>
      <c:catAx>
        <c:axId val="155101824"/>
        <c:scaling>
          <c:orientation val="maxMin"/>
        </c:scaling>
        <c:axPos val="l"/>
        <c:numFmt formatCode="General" sourceLinked="1"/>
        <c:tickLblPos val="low"/>
        <c:crossAx val="170586496"/>
        <c:crosses val="autoZero"/>
        <c:lblAlgn val="ctr"/>
        <c:lblOffset val="100"/>
        <c:tickLblSkip val="1"/>
      </c:catAx>
      <c:valAx>
        <c:axId val="170586496"/>
        <c:scaling>
          <c:orientation val="minMax"/>
        </c:scaling>
        <c:delete val="1"/>
        <c:axPos val="t"/>
        <c:numFmt formatCode="General" sourceLinked="1"/>
        <c:majorTickMark val="in"/>
        <c:tickLblPos val="none"/>
        <c:crossAx val="15510182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805981618951473"/>
          <c:y val="0.84889735096542862"/>
          <c:w val="0.20827136958662298"/>
          <c:h val="0.15058608186697331"/>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73AC76-DBA7-4FFC-9333-6728F41F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11</Pages>
  <Words>8345</Words>
  <Characters>47568</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55802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151</cp:revision>
  <cp:lastPrinted>2022-02-11T05:28:00Z</cp:lastPrinted>
  <dcterms:created xsi:type="dcterms:W3CDTF">2020-09-18T05:35:00Z</dcterms:created>
  <dcterms:modified xsi:type="dcterms:W3CDTF">2022-02-11T05:30:00Z</dcterms:modified>
</cp:coreProperties>
</file>